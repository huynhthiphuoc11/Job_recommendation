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5360" w14:textId="216C0910" w:rsidR="00312C2D" w:rsidRPr="00AE5381" w:rsidRDefault="00000000" w:rsidP="0042060E">
      <w:pPr>
        <w:spacing w:before="32"/>
        <w:rPr>
          <w:rFonts w:ascii="Calibri" w:eastAsia="Calibri" w:hAnsi="Calibri" w:cs="Calibri"/>
          <w:b/>
          <w:color w:val="000000" w:themeColor="text1"/>
          <w:sz w:val="36"/>
          <w:szCs w:val="36"/>
        </w:rPr>
      </w:pPr>
      <w:r>
        <w:pict w14:anchorId="7E05213F">
          <v:group id="_x0000_s1032" alt="" style="position:absolute;margin-left:0;margin-top:50.4pt;width:611.3pt;height:78.5pt;z-index:-251656192;mso-position-horizontal-relative:page;mso-position-vertical-relative:page" coordorigin="14,300" coordsize="12226,1140">
            <v:shape id="_x0000_s1033" alt="" style="position:absolute;left:14;top:300;width:12226;height:1140" coordorigin="14,300" coordsize="12226,1140" path="m12240,1440r,-1140l14,300r,1140l12240,1440xe" fillcolor="#276299" stroked="f">
              <v:path arrowok="t"/>
            </v:shape>
            <w10:wrap anchorx="page" anchory="page"/>
          </v:group>
        </w:pict>
      </w:r>
      <w:r w:rsidR="0042060E">
        <w:rPr>
          <w:rFonts w:ascii="Calibri" w:eastAsia="Calibri" w:hAnsi="Calibri" w:cs="Calibri"/>
          <w:b/>
          <w:color w:val="FFFFFF"/>
          <w:sz w:val="28"/>
          <w:szCs w:val="28"/>
        </w:rPr>
        <w:t xml:space="preserve">  </w:t>
      </w:r>
      <w:r w:rsidR="00654383" w:rsidRPr="00AE5381">
        <w:rPr>
          <w:rFonts w:ascii="Calibri" w:eastAsia="Calibri" w:hAnsi="Calibri" w:cs="Calibri"/>
          <w:b/>
          <w:color w:val="000000" w:themeColor="text1"/>
          <w:sz w:val="36"/>
          <w:szCs w:val="36"/>
        </w:rPr>
        <w:t>DINESH NARSIMHA</w:t>
      </w:r>
    </w:p>
    <w:p w14:paraId="781A40DF" w14:textId="7F4BDB97" w:rsidR="00312C2D" w:rsidRPr="00F30EFF" w:rsidRDefault="00000000">
      <w:pPr>
        <w:spacing w:before="48"/>
        <w:ind w:left="119"/>
        <w:rPr>
          <w:rFonts w:ascii="Arial" w:eastAsia="Calibri" w:hAnsi="Arial" w:cs="Arial"/>
          <w:color w:val="000000" w:themeColor="text1"/>
          <w:sz w:val="36"/>
          <w:szCs w:val="36"/>
        </w:rPr>
      </w:pPr>
      <w:hyperlink r:id="rId8" w:history="1">
        <w:r w:rsidR="008D2F9F" w:rsidRPr="00F30EFF">
          <w:rPr>
            <w:rStyle w:val="Hyperlink"/>
            <w:rFonts w:ascii="Arial" w:eastAsia="Calibri" w:hAnsi="Arial" w:cs="Arial"/>
            <w:w w:val="99"/>
            <w:sz w:val="36"/>
            <w:szCs w:val="36"/>
          </w:rPr>
          <w:t>yaswanth@agileitservice.com</w:t>
        </w:r>
        <w:r w:rsidR="008D2F9F" w:rsidRPr="00F30EFF">
          <w:rPr>
            <w:rStyle w:val="Hyperlink"/>
            <w:rFonts w:ascii="Arial" w:eastAsia="Calibri" w:hAnsi="Arial" w:cs="Arial"/>
            <w:sz w:val="36"/>
            <w:szCs w:val="36"/>
          </w:rPr>
          <w:t xml:space="preserve"> </w:t>
        </w:r>
        <w:r w:rsidR="008D2F9F" w:rsidRPr="00F30EFF">
          <w:rPr>
            <w:rStyle w:val="Hyperlink"/>
            <w:rFonts w:ascii="Arial" w:eastAsia="Calibri" w:hAnsi="Arial" w:cs="Arial"/>
            <w:w w:val="99"/>
            <w:sz w:val="36"/>
            <w:szCs w:val="36"/>
          </w:rPr>
          <w:t>|</w:t>
        </w:r>
        <w:r w:rsidR="008D2F9F" w:rsidRPr="00F30EFF">
          <w:rPr>
            <w:rStyle w:val="Hyperlink"/>
            <w:rFonts w:ascii="Arial" w:eastAsia="Calibri" w:hAnsi="Arial" w:cs="Arial"/>
            <w:sz w:val="36"/>
            <w:szCs w:val="36"/>
          </w:rPr>
          <w:t xml:space="preserve">  </w:t>
        </w:r>
      </w:hyperlink>
      <w:r w:rsidR="008C5365" w:rsidRPr="008C5365">
        <w:rPr>
          <w:rFonts w:ascii="Cambria" w:hAnsi="Cambria"/>
          <w:b/>
          <w:bCs/>
          <w:color w:val="1F3864"/>
          <w:bdr w:val="none" w:sz="0" w:space="0" w:color="auto" w:frame="1"/>
          <w:lang w:val="en-IN" w:eastAsia="en-IN"/>
          <w14:ligatures w14:val="standardContextual"/>
        </w:rPr>
        <w:t xml:space="preserve"> </w:t>
      </w:r>
      <w:r w:rsidR="008C5365">
        <w:rPr>
          <w:rFonts w:ascii="Cambria" w:hAnsi="Cambria"/>
          <w:b/>
          <w:bCs/>
          <w:color w:val="1F3864"/>
          <w:bdr w:val="none" w:sz="0" w:space="0" w:color="auto" w:frame="1"/>
          <w:lang w:val="en-IN" w:eastAsia="en-IN"/>
          <w14:ligatures w14:val="standardContextual"/>
        </w:rPr>
        <w:t>+1 9088188761</w:t>
      </w:r>
      <w:r w:rsidR="00654383" w:rsidRPr="00F30EFF">
        <w:rPr>
          <w:rFonts w:ascii="Arial" w:eastAsia="Calibri" w:hAnsi="Arial" w:cs="Arial"/>
          <w:color w:val="000000" w:themeColor="text1"/>
          <w:sz w:val="36"/>
          <w:szCs w:val="36"/>
        </w:rPr>
        <w:t xml:space="preserve"> </w:t>
      </w:r>
      <w:r w:rsidR="00654383" w:rsidRPr="00F30EFF">
        <w:rPr>
          <w:rFonts w:ascii="Arial" w:eastAsia="Calibri" w:hAnsi="Arial" w:cs="Arial"/>
          <w:color w:val="000000" w:themeColor="text1"/>
          <w:w w:val="99"/>
          <w:sz w:val="36"/>
          <w:szCs w:val="36"/>
        </w:rPr>
        <w:t>|</w:t>
      </w:r>
      <w:r w:rsidR="00654383" w:rsidRPr="00F30EFF">
        <w:rPr>
          <w:rFonts w:ascii="Arial" w:eastAsia="Calibri" w:hAnsi="Arial" w:cs="Arial"/>
          <w:color w:val="000000" w:themeColor="text1"/>
          <w:sz w:val="36"/>
          <w:szCs w:val="36"/>
        </w:rPr>
        <w:t xml:space="preserve"> </w:t>
      </w:r>
      <w:r w:rsidR="00654383" w:rsidRPr="00F30EFF">
        <w:rPr>
          <w:rFonts w:ascii="Arial" w:eastAsia="Calibri" w:hAnsi="Arial" w:cs="Arial"/>
          <w:color w:val="000000" w:themeColor="text1"/>
          <w:w w:val="99"/>
          <w:sz w:val="36"/>
          <w:szCs w:val="36"/>
        </w:rPr>
        <w:t>Tampa,</w:t>
      </w:r>
      <w:r w:rsidR="00654383" w:rsidRPr="00F30EFF">
        <w:rPr>
          <w:rFonts w:ascii="Arial" w:eastAsia="Calibri" w:hAnsi="Arial" w:cs="Arial"/>
          <w:color w:val="000000" w:themeColor="text1"/>
          <w:sz w:val="36"/>
          <w:szCs w:val="36"/>
        </w:rPr>
        <w:t xml:space="preserve"> </w:t>
      </w:r>
      <w:r w:rsidR="00654383" w:rsidRPr="00F30EFF">
        <w:rPr>
          <w:rFonts w:ascii="Arial" w:eastAsia="Calibri" w:hAnsi="Arial" w:cs="Arial"/>
          <w:color w:val="000000" w:themeColor="text1"/>
          <w:w w:val="99"/>
          <w:sz w:val="36"/>
          <w:szCs w:val="36"/>
        </w:rPr>
        <w:t>FL</w:t>
      </w:r>
    </w:p>
    <w:p w14:paraId="26A17401" w14:textId="77777777" w:rsidR="00C74FFD" w:rsidRDefault="00C74FFD" w:rsidP="003B44A1">
      <w:pPr>
        <w:spacing w:before="15"/>
      </w:pPr>
    </w:p>
    <w:p w14:paraId="56D66D98" w14:textId="0C4881D5" w:rsidR="003B44A1" w:rsidRPr="00934FA5" w:rsidRDefault="009162F8" w:rsidP="003B44A1">
      <w:pPr>
        <w:spacing w:before="15"/>
        <w:rPr>
          <w:rFonts w:ascii="Calibri" w:eastAsia="Calibri" w:hAnsi="Calibri" w:cs="Calibri"/>
          <w:b/>
          <w:w w:val="99"/>
          <w:sz w:val="14"/>
          <w:szCs w:val="14"/>
        </w:rPr>
      </w:pPr>
      <w:r>
        <w:tab/>
      </w:r>
    </w:p>
    <w:p w14:paraId="5F9ECC8C" w14:textId="77777777" w:rsidR="005E19FB" w:rsidRDefault="005E19FB" w:rsidP="005E19FB">
      <w:pPr>
        <w:spacing w:before="15"/>
        <w:ind w:left="131" w:right="130"/>
        <w:rPr>
          <w:rFonts w:ascii="Calibri" w:eastAsia="Calibri" w:hAnsi="Calibri" w:cs="Calibri"/>
          <w:b/>
          <w:w w:val="99"/>
          <w:sz w:val="22"/>
          <w:szCs w:val="22"/>
        </w:rPr>
      </w:pPr>
    </w:p>
    <w:p w14:paraId="12D257C3" w14:textId="0A7C5A3F" w:rsidR="00312C2D" w:rsidRPr="005E19FB" w:rsidRDefault="00654383" w:rsidP="005E19FB">
      <w:pPr>
        <w:spacing w:before="15"/>
        <w:ind w:left="131" w:right="720"/>
        <w:rPr>
          <w:rFonts w:ascii="Calibri" w:eastAsia="Calibri" w:hAnsi="Calibri" w:cs="Calibri"/>
          <w:sz w:val="22"/>
          <w:szCs w:val="22"/>
        </w:rPr>
      </w:pPr>
      <w:r w:rsidRPr="005E19FB">
        <w:rPr>
          <w:rFonts w:ascii="Calibri" w:eastAsia="Calibri" w:hAnsi="Calibri" w:cs="Calibri"/>
          <w:b/>
          <w:w w:val="99"/>
          <w:sz w:val="22"/>
          <w:szCs w:val="22"/>
        </w:rPr>
        <w:t>CAPABILITIES</w:t>
      </w:r>
    </w:p>
    <w:p w14:paraId="2A7D8F69" w14:textId="55C67C3F" w:rsidR="00312C2D" w:rsidRPr="005E19FB" w:rsidRDefault="00000000">
      <w:pPr>
        <w:spacing w:before="1" w:line="120" w:lineRule="exact"/>
        <w:rPr>
          <w:sz w:val="22"/>
          <w:szCs w:val="22"/>
        </w:rPr>
      </w:pPr>
      <w:r>
        <w:pict w14:anchorId="25D956A3">
          <v:group id="_x0000_s1030" alt="" style="position:absolute;margin-left:40.8pt;margin-top:3.35pt;width:545.75pt;height:3.55pt;z-index:-251657216;mso-position-horizontal-relative:page" coordorigin="816,326" coordsize="10778,0">
            <v:shape id="_x0000_s1031" alt="" style="position:absolute;left:816;top:326;width:10778;height:0" coordorigin="816,326" coordsize="10778,0" path="m816,326r10778,e" filled="f" strokeweight=".72pt">
              <v:path arrowok="t"/>
            </v:shape>
            <w10:wrap anchorx="page"/>
          </v:group>
        </w:pict>
      </w:r>
    </w:p>
    <w:p w14:paraId="2014DBB8" w14:textId="1AA553DA" w:rsidR="00B2163E" w:rsidRPr="005E19FB" w:rsidRDefault="00B2163E" w:rsidP="00434621">
      <w:pPr>
        <w:spacing w:before="240"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Having </w:t>
      </w:r>
      <w:r w:rsidR="00CB646D">
        <w:rPr>
          <w:rFonts w:asciiTheme="minorHAnsi" w:eastAsia="Calibri" w:hAnsiTheme="minorHAnsi" w:cstheme="minorHAnsi"/>
          <w:b/>
          <w:bCs/>
          <w:w w:val="99"/>
          <w:sz w:val="22"/>
          <w:szCs w:val="22"/>
        </w:rPr>
        <w:t>8</w:t>
      </w:r>
      <w:r w:rsidRPr="00434621">
        <w:rPr>
          <w:rFonts w:asciiTheme="minorHAnsi" w:eastAsia="Calibri" w:hAnsiTheme="minorHAnsi" w:cstheme="minorHAnsi"/>
          <w:b/>
          <w:bCs/>
          <w:w w:val="99"/>
          <w:sz w:val="22"/>
          <w:szCs w:val="22"/>
        </w:rPr>
        <w:t>+</w:t>
      </w:r>
      <w:r w:rsidRPr="005E19FB">
        <w:rPr>
          <w:rFonts w:asciiTheme="minorHAnsi" w:eastAsia="Calibri" w:hAnsiTheme="minorHAnsi" w:cstheme="minorHAnsi"/>
          <w:w w:val="99"/>
          <w:sz w:val="22"/>
          <w:szCs w:val="22"/>
        </w:rPr>
        <w:t xml:space="preserve">years of IT Industry experience and as Data Scientist with specialization in implementing advanced </w:t>
      </w:r>
      <w:r w:rsidRPr="00434621">
        <w:rPr>
          <w:rFonts w:asciiTheme="minorHAnsi" w:eastAsia="Calibri" w:hAnsiTheme="minorHAnsi" w:cstheme="minorHAnsi"/>
          <w:b/>
          <w:bCs/>
          <w:w w:val="99"/>
          <w:sz w:val="22"/>
          <w:szCs w:val="22"/>
        </w:rPr>
        <w:t>Machine Learning</w:t>
      </w:r>
      <w:r w:rsidRPr="005E19FB">
        <w:rPr>
          <w:rFonts w:asciiTheme="minorHAnsi" w:eastAsia="Calibri" w:hAnsiTheme="minorHAnsi" w:cstheme="minorHAnsi"/>
          <w:w w:val="99"/>
          <w:sz w:val="22"/>
          <w:szCs w:val="22"/>
        </w:rPr>
        <w:t xml:space="preserve"> and </w:t>
      </w:r>
      <w:r w:rsidRPr="00434621">
        <w:rPr>
          <w:rFonts w:asciiTheme="minorHAnsi" w:eastAsia="Calibri" w:hAnsiTheme="minorHAnsi" w:cstheme="minorHAnsi"/>
          <w:b/>
          <w:bCs/>
          <w:w w:val="99"/>
          <w:sz w:val="22"/>
          <w:szCs w:val="22"/>
        </w:rPr>
        <w:t>Natural Language Processing</w:t>
      </w:r>
      <w:r w:rsidRPr="005E19FB">
        <w:rPr>
          <w:rFonts w:asciiTheme="minorHAnsi" w:eastAsia="Calibri" w:hAnsiTheme="minorHAnsi" w:cstheme="minorHAnsi"/>
          <w:w w:val="99"/>
          <w:sz w:val="22"/>
          <w:szCs w:val="22"/>
        </w:rPr>
        <w:t xml:space="preserve"> algorithms upon data from diverse domains and building highly efficient models to derive actionable insights for business environments leveraging exploratory data analysis, feature engineering, statistical modeling and predictive analytics.</w:t>
      </w:r>
    </w:p>
    <w:p w14:paraId="5B3DF84F" w14:textId="7773743E"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Worked in the entire data science project life cycle and actively involved in all the phases including data extraction, data cleaning, statistical modelling and data visualization with large data sets of structured and unstructured data.</w:t>
      </w:r>
    </w:p>
    <w:p w14:paraId="736BE010" w14:textId="233F6703"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Extensive experience in </w:t>
      </w:r>
      <w:r w:rsidRPr="00434621">
        <w:rPr>
          <w:rFonts w:asciiTheme="minorHAnsi" w:eastAsia="Calibri" w:hAnsiTheme="minorHAnsi" w:cstheme="minorHAnsi"/>
          <w:b/>
          <w:bCs/>
          <w:w w:val="99"/>
          <w:sz w:val="22"/>
          <w:szCs w:val="22"/>
        </w:rPr>
        <w:t>Text Analytics</w:t>
      </w:r>
      <w:r w:rsidRPr="005E19FB">
        <w:rPr>
          <w:rFonts w:asciiTheme="minorHAnsi" w:eastAsia="Calibri" w:hAnsiTheme="minorHAnsi" w:cstheme="minorHAnsi"/>
          <w:w w:val="99"/>
          <w:sz w:val="22"/>
          <w:szCs w:val="22"/>
        </w:rPr>
        <w:t>, developing different Statistical Machine Learning, Data Mining solutions to various business problems and generating data visualizations using R, Python.</w:t>
      </w:r>
    </w:p>
    <w:p w14:paraId="0C7FBF33" w14:textId="525F9490"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Had executive experience and performing IT roles for various industry leaders. Acquired a deep range of skills in:</w:t>
      </w:r>
    </w:p>
    <w:p w14:paraId="1BD6C4E5" w14:textId="37D3342D"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Proficient in data mining tools like </w:t>
      </w:r>
      <w:r w:rsidRPr="00434621">
        <w:rPr>
          <w:rFonts w:asciiTheme="minorHAnsi" w:eastAsia="Calibri" w:hAnsiTheme="minorHAnsi" w:cstheme="minorHAnsi"/>
          <w:b/>
          <w:bCs/>
          <w:w w:val="99"/>
          <w:sz w:val="22"/>
          <w:szCs w:val="22"/>
        </w:rPr>
        <w:t>R, SAS, Python, SQL, Excel</w:t>
      </w:r>
      <w:r w:rsidRPr="005E19FB">
        <w:rPr>
          <w:rFonts w:asciiTheme="minorHAnsi" w:eastAsia="Calibri" w:hAnsiTheme="minorHAnsi" w:cstheme="minorHAnsi"/>
          <w:w w:val="99"/>
          <w:sz w:val="22"/>
          <w:szCs w:val="22"/>
        </w:rPr>
        <w:t>, ecosystems Staff leadership and development</w:t>
      </w:r>
    </w:p>
    <w:p w14:paraId="194C55F7" w14:textId="3C857059" w:rsidR="00B2163E" w:rsidRPr="00434621" w:rsidRDefault="00B2163E" w:rsidP="00434621">
      <w:pPr>
        <w:spacing w:before="1" w:line="276" w:lineRule="auto"/>
        <w:ind w:left="270" w:hanging="180"/>
        <w:jc w:val="both"/>
        <w:rPr>
          <w:rFonts w:asciiTheme="minorHAnsi" w:eastAsia="Calibri" w:hAnsiTheme="minorHAnsi" w:cstheme="minorHAnsi"/>
          <w:b/>
          <w:bCs/>
          <w:w w:val="99"/>
          <w:sz w:val="22"/>
          <w:szCs w:val="22"/>
        </w:rPr>
      </w:pPr>
      <w:r w:rsidRPr="005E19FB">
        <w:rPr>
          <w:rFonts w:asciiTheme="minorHAnsi" w:eastAsia="Calibri" w:hAnsiTheme="minorHAnsi" w:cstheme="minorHAnsi"/>
          <w:w w:val="99"/>
          <w:sz w:val="22"/>
          <w:szCs w:val="22"/>
        </w:rPr>
        <w:t xml:space="preserve">•  Experienced with Machine Learning Algorithm such as </w:t>
      </w:r>
      <w:r w:rsidRPr="00434621">
        <w:rPr>
          <w:rFonts w:asciiTheme="minorHAnsi" w:eastAsia="Calibri" w:hAnsiTheme="minorHAnsi" w:cstheme="minorHAnsi"/>
          <w:b/>
          <w:bCs/>
          <w:w w:val="99"/>
          <w:sz w:val="22"/>
          <w:szCs w:val="22"/>
        </w:rPr>
        <w:t xml:space="preserve">Logistic Regression, KNN, SVM, Random Forest, Neural Network, Linear Regression, Lasso Regression </w:t>
      </w:r>
      <w:r w:rsidRPr="00434621">
        <w:rPr>
          <w:rFonts w:asciiTheme="minorHAnsi" w:eastAsia="Calibri" w:hAnsiTheme="minorHAnsi" w:cstheme="minorHAnsi"/>
          <w:w w:val="99"/>
          <w:sz w:val="22"/>
          <w:szCs w:val="22"/>
        </w:rPr>
        <w:t>and</w:t>
      </w:r>
      <w:r w:rsidRPr="00434621">
        <w:rPr>
          <w:rFonts w:asciiTheme="minorHAnsi" w:eastAsia="Calibri" w:hAnsiTheme="minorHAnsi" w:cstheme="minorHAnsi"/>
          <w:b/>
          <w:bCs/>
          <w:w w:val="99"/>
          <w:sz w:val="22"/>
          <w:szCs w:val="22"/>
        </w:rPr>
        <w:t xml:space="preserve"> K-Means.</w:t>
      </w:r>
    </w:p>
    <w:p w14:paraId="208AB73B" w14:textId="6633E38A"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Experienced working with data modelling tools like Erwin, Power Designer and ER Studio. Expertise in synthesizing Machine Learning, Predictive Analytics and Big data technologies into integrated solutions.</w:t>
      </w:r>
    </w:p>
    <w:p w14:paraId="04A40564" w14:textId="1EA40634" w:rsidR="00B2163E" w:rsidRPr="005E19FB" w:rsidRDefault="00B2163E" w:rsidP="00CA72E0">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Creating from scratch </w:t>
      </w:r>
      <w:r w:rsidRPr="00434621">
        <w:rPr>
          <w:rFonts w:asciiTheme="minorHAnsi" w:eastAsia="Calibri" w:hAnsiTheme="minorHAnsi" w:cstheme="minorHAnsi"/>
          <w:b/>
          <w:bCs/>
          <w:w w:val="99"/>
          <w:sz w:val="22"/>
          <w:szCs w:val="22"/>
        </w:rPr>
        <w:t>Machine Learning</w:t>
      </w:r>
      <w:r w:rsidRPr="005E19FB">
        <w:rPr>
          <w:rFonts w:asciiTheme="minorHAnsi" w:eastAsia="Calibri" w:hAnsiTheme="minorHAnsi" w:cstheme="minorHAnsi"/>
          <w:w w:val="99"/>
          <w:sz w:val="22"/>
          <w:szCs w:val="22"/>
        </w:rPr>
        <w:t xml:space="preserve"> and </w:t>
      </w:r>
      <w:r w:rsidRPr="00434621">
        <w:rPr>
          <w:rFonts w:asciiTheme="minorHAnsi" w:eastAsia="Calibri" w:hAnsiTheme="minorHAnsi" w:cstheme="minorHAnsi"/>
          <w:b/>
          <w:bCs/>
          <w:w w:val="99"/>
          <w:sz w:val="22"/>
          <w:szCs w:val="22"/>
        </w:rPr>
        <w:t xml:space="preserve">NLP </w:t>
      </w:r>
      <w:r w:rsidRPr="00434621">
        <w:rPr>
          <w:rFonts w:asciiTheme="minorHAnsi" w:eastAsia="Calibri" w:hAnsiTheme="minorHAnsi" w:cstheme="minorHAnsi"/>
          <w:w w:val="99"/>
          <w:sz w:val="22"/>
          <w:szCs w:val="22"/>
        </w:rPr>
        <w:t>solutions</w:t>
      </w:r>
      <w:r w:rsidRPr="005E19FB">
        <w:rPr>
          <w:rFonts w:asciiTheme="minorHAnsi" w:eastAsia="Calibri" w:hAnsiTheme="minorHAnsi" w:cstheme="minorHAnsi"/>
          <w:w w:val="99"/>
          <w:sz w:val="22"/>
          <w:szCs w:val="22"/>
        </w:rPr>
        <w:t xml:space="preserve"> for Big Data on top of </w:t>
      </w:r>
      <w:r w:rsidRPr="00434621">
        <w:rPr>
          <w:rFonts w:asciiTheme="minorHAnsi" w:eastAsia="Calibri" w:hAnsiTheme="minorHAnsi" w:cstheme="minorHAnsi"/>
          <w:b/>
          <w:bCs/>
          <w:w w:val="99"/>
          <w:sz w:val="22"/>
          <w:szCs w:val="22"/>
        </w:rPr>
        <w:t>Spark</w:t>
      </w:r>
      <w:r w:rsidRPr="005E19FB">
        <w:rPr>
          <w:rFonts w:asciiTheme="minorHAnsi" w:eastAsia="Calibri" w:hAnsiTheme="minorHAnsi" w:cstheme="minorHAnsi"/>
          <w:w w:val="99"/>
          <w:sz w:val="22"/>
          <w:szCs w:val="22"/>
        </w:rPr>
        <w:t xml:space="preserve"> using </w:t>
      </w:r>
      <w:r w:rsidR="00434621" w:rsidRPr="00434621">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w:t>
      </w:r>
    </w:p>
    <w:p w14:paraId="236F6E39" w14:textId="6044A880"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Skilled in Advanced Regression Modelling, Time Series Analysis, Statistical Testing, Correlation, Multivariate Analysis, Forecasting, Model Building, Business Intelligence tools and application of Statistical Concepts</w:t>
      </w:r>
    </w:p>
    <w:p w14:paraId="04E45096" w14:textId="450115BC" w:rsidR="00B2163E"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Proficient in data entry, data auditing, creating data reports &amp; monitoring data for accuracy Ability to extract Web search and data collection, Web data mining, Extract database from website, Extract Data entry and Data processing.</w:t>
      </w:r>
    </w:p>
    <w:p w14:paraId="56C385F7" w14:textId="66D31664" w:rsidR="00CA72E0" w:rsidRPr="005E19FB" w:rsidRDefault="00CA72E0"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Developed </w:t>
      </w:r>
      <w:r w:rsidRPr="00CA72E0">
        <w:rPr>
          <w:rFonts w:asciiTheme="minorHAnsi" w:eastAsia="Calibri" w:hAnsiTheme="minorHAnsi" w:cstheme="minorHAnsi"/>
          <w:b/>
          <w:bCs/>
          <w:w w:val="99"/>
          <w:sz w:val="22"/>
          <w:szCs w:val="22"/>
        </w:rPr>
        <w:t>Spark, Python</w:t>
      </w:r>
      <w:r>
        <w:rPr>
          <w:rFonts w:asciiTheme="minorHAnsi" w:eastAsia="Calibri" w:hAnsiTheme="minorHAnsi" w:cstheme="minorHAnsi"/>
          <w:w w:val="99"/>
          <w:sz w:val="22"/>
          <w:szCs w:val="22"/>
        </w:rPr>
        <w:t xml:space="preserve"> for </w:t>
      </w:r>
      <w:r w:rsidRPr="00CA72E0">
        <w:rPr>
          <w:rFonts w:asciiTheme="minorHAnsi" w:eastAsia="Calibri" w:hAnsiTheme="minorHAnsi" w:cstheme="minorHAnsi"/>
          <w:b/>
          <w:bCs/>
          <w:w w:val="99"/>
          <w:sz w:val="22"/>
          <w:szCs w:val="22"/>
        </w:rPr>
        <w:t>regular expression(regex</w:t>
      </w:r>
      <w:r>
        <w:rPr>
          <w:rFonts w:asciiTheme="minorHAnsi" w:eastAsia="Calibri" w:hAnsiTheme="minorHAnsi" w:cstheme="minorHAnsi"/>
          <w:w w:val="99"/>
          <w:sz w:val="22"/>
          <w:szCs w:val="22"/>
        </w:rPr>
        <w:t xml:space="preserve">) project in the </w:t>
      </w:r>
      <w:r w:rsidRPr="00CA72E0">
        <w:rPr>
          <w:rFonts w:asciiTheme="minorHAnsi" w:eastAsia="Calibri" w:hAnsiTheme="minorHAnsi" w:cstheme="minorHAnsi"/>
          <w:b/>
          <w:bCs/>
          <w:w w:val="99"/>
          <w:sz w:val="22"/>
          <w:szCs w:val="22"/>
        </w:rPr>
        <w:t>Hadoop/Hive</w:t>
      </w:r>
      <w:r>
        <w:rPr>
          <w:rFonts w:asciiTheme="minorHAnsi" w:eastAsia="Calibri" w:hAnsiTheme="minorHAnsi" w:cstheme="minorHAnsi"/>
          <w:w w:val="99"/>
          <w:sz w:val="22"/>
          <w:szCs w:val="22"/>
        </w:rPr>
        <w:t xml:space="preserve"> environment with </w:t>
      </w:r>
      <w:r w:rsidRPr="00CA72E0">
        <w:rPr>
          <w:rFonts w:asciiTheme="minorHAnsi" w:eastAsia="Calibri" w:hAnsiTheme="minorHAnsi" w:cstheme="minorHAnsi"/>
          <w:b/>
          <w:bCs/>
          <w:w w:val="99"/>
          <w:sz w:val="22"/>
          <w:szCs w:val="22"/>
        </w:rPr>
        <w:t>Linux/Windows</w:t>
      </w:r>
      <w:r>
        <w:rPr>
          <w:rFonts w:asciiTheme="minorHAnsi" w:eastAsia="Calibri" w:hAnsiTheme="minorHAnsi" w:cstheme="minorHAnsi"/>
          <w:w w:val="99"/>
          <w:sz w:val="22"/>
          <w:szCs w:val="22"/>
        </w:rPr>
        <w:t xml:space="preserve"> for big data resources. Used </w:t>
      </w:r>
      <w:r w:rsidRPr="00CA72E0">
        <w:rPr>
          <w:rFonts w:asciiTheme="minorHAnsi" w:eastAsia="Calibri" w:hAnsiTheme="minorHAnsi" w:cstheme="minorHAnsi"/>
          <w:b/>
          <w:bCs/>
          <w:w w:val="99"/>
          <w:sz w:val="22"/>
          <w:szCs w:val="22"/>
        </w:rPr>
        <w:t xml:space="preserve">K-Means </w:t>
      </w:r>
      <w:r>
        <w:rPr>
          <w:rFonts w:asciiTheme="minorHAnsi" w:eastAsia="Calibri" w:hAnsiTheme="minorHAnsi" w:cstheme="minorHAnsi"/>
          <w:w w:val="99"/>
          <w:sz w:val="22"/>
          <w:szCs w:val="22"/>
        </w:rPr>
        <w:t>c</w:t>
      </w:r>
      <w:r w:rsidRPr="00CA72E0">
        <w:rPr>
          <w:rFonts w:asciiTheme="minorHAnsi" w:eastAsia="Calibri" w:hAnsiTheme="minorHAnsi" w:cstheme="minorHAnsi"/>
          <w:w w:val="99"/>
          <w:sz w:val="22"/>
          <w:szCs w:val="22"/>
        </w:rPr>
        <w:t>lustering</w:t>
      </w:r>
      <w:r w:rsidRPr="00CA72E0">
        <w:rPr>
          <w:rFonts w:asciiTheme="minorHAnsi" w:eastAsia="Calibri" w:hAnsiTheme="minorHAnsi" w:cstheme="minorHAnsi"/>
          <w:b/>
          <w:bCs/>
          <w:w w:val="99"/>
          <w:sz w:val="22"/>
          <w:szCs w:val="22"/>
        </w:rPr>
        <w:t xml:space="preserve"> </w:t>
      </w:r>
      <w:r w:rsidRPr="00CA72E0">
        <w:rPr>
          <w:rFonts w:asciiTheme="minorHAnsi" w:eastAsia="Calibri" w:hAnsiTheme="minorHAnsi" w:cstheme="minorHAnsi"/>
          <w:w w:val="99"/>
          <w:sz w:val="22"/>
          <w:szCs w:val="22"/>
        </w:rPr>
        <w:t>technique</w:t>
      </w:r>
      <w:r>
        <w:rPr>
          <w:rFonts w:asciiTheme="minorHAnsi" w:eastAsia="Calibri" w:hAnsiTheme="minorHAnsi" w:cstheme="minorHAnsi"/>
          <w:w w:val="99"/>
          <w:sz w:val="22"/>
          <w:szCs w:val="22"/>
        </w:rPr>
        <w:t xml:space="preserve"> to identify outliers and classify unlabeled data.</w:t>
      </w:r>
    </w:p>
    <w:p w14:paraId="45F42FBB" w14:textId="55ABA1F7"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Experience with Data Analytics, Data Reporting, </w:t>
      </w:r>
      <w:proofErr w:type="spellStart"/>
      <w:r w:rsidRPr="005E19FB">
        <w:rPr>
          <w:rFonts w:asciiTheme="minorHAnsi" w:eastAsia="Calibri" w:hAnsiTheme="minorHAnsi" w:cstheme="minorHAnsi"/>
          <w:w w:val="99"/>
          <w:sz w:val="22"/>
          <w:szCs w:val="22"/>
        </w:rPr>
        <w:t>Adhoc</w:t>
      </w:r>
      <w:proofErr w:type="spellEnd"/>
      <w:r w:rsidRPr="005E19FB">
        <w:rPr>
          <w:rFonts w:asciiTheme="minorHAnsi" w:eastAsia="Calibri" w:hAnsiTheme="minorHAnsi" w:cstheme="minorHAnsi"/>
          <w:w w:val="99"/>
          <w:sz w:val="22"/>
          <w:szCs w:val="22"/>
        </w:rPr>
        <w:t xml:space="preserve"> Reporting, Graphs, Scales, PivotTables and OLAP reporting.</w:t>
      </w:r>
    </w:p>
    <w:p w14:paraId="43D7FD56" w14:textId="0E8DE1C0" w:rsidR="00B2163E"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00ED03E8">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Expert in data flow between primary DB and various reporting tools, Expert in finding Trends and Patterns within </w:t>
      </w:r>
      <w:r w:rsidR="00ED03E8">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Datasets and providing recommendations accordingly.</w:t>
      </w:r>
    </w:p>
    <w:p w14:paraId="4292C2C2" w14:textId="6D776A67" w:rsidR="00ED03E8" w:rsidRPr="00ED03E8" w:rsidRDefault="00ED03E8" w:rsidP="00ED03E8">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Utilized </w:t>
      </w:r>
      <w:r w:rsidRPr="00ED03E8">
        <w:rPr>
          <w:rFonts w:asciiTheme="minorHAnsi" w:eastAsia="Calibri" w:hAnsiTheme="minorHAnsi" w:cstheme="minorHAnsi"/>
          <w:b/>
          <w:bCs/>
          <w:w w:val="99"/>
          <w:sz w:val="22"/>
          <w:szCs w:val="22"/>
        </w:rPr>
        <w:t>Git</w:t>
      </w:r>
      <w:r w:rsidRPr="00ED03E8">
        <w:rPr>
          <w:rFonts w:asciiTheme="minorHAnsi" w:eastAsia="Calibri" w:hAnsiTheme="minorHAnsi" w:cstheme="minorHAnsi"/>
          <w:w w:val="99"/>
          <w:sz w:val="22"/>
          <w:szCs w:val="22"/>
        </w:rPr>
        <w:t xml:space="preserve"> for version control and collaboration in my data science project at Bloomin Brands. Created and managed branches for feature development and bug fixing, and merged changes into the main branch using pull requests. Worked with team members to resolve merge conflicts. </w:t>
      </w:r>
    </w:p>
    <w:p w14:paraId="134656A9" w14:textId="5F982B44" w:rsidR="00ED03E8" w:rsidRPr="00ED03E8" w:rsidRDefault="00ED03E8" w:rsidP="00ED03E8">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I’ve edited and maintained </w:t>
      </w:r>
      <w:r w:rsidRPr="00ED03E8">
        <w:rPr>
          <w:rFonts w:asciiTheme="minorHAnsi" w:eastAsia="Calibri" w:hAnsiTheme="minorHAnsi" w:cstheme="minorHAnsi"/>
          <w:b/>
          <w:bCs/>
          <w:w w:val="99"/>
          <w:sz w:val="22"/>
          <w:szCs w:val="22"/>
        </w:rPr>
        <w:t>JSON</w:t>
      </w:r>
      <w:r w:rsidRPr="00ED03E8">
        <w:rPr>
          <w:rFonts w:asciiTheme="minorHAnsi" w:eastAsia="Calibri" w:hAnsiTheme="minorHAnsi" w:cstheme="minorHAnsi"/>
          <w:w w:val="99"/>
          <w:sz w:val="22"/>
          <w:szCs w:val="22"/>
        </w:rPr>
        <w:t xml:space="preserve"> files to configure data for use in e-commerce applications. Used </w:t>
      </w:r>
      <w:r w:rsidRPr="00ED03E8">
        <w:rPr>
          <w:rFonts w:asciiTheme="minorHAnsi" w:eastAsia="Calibri" w:hAnsiTheme="minorHAnsi" w:cstheme="minorHAnsi"/>
          <w:b/>
          <w:bCs/>
          <w:w w:val="99"/>
          <w:sz w:val="22"/>
          <w:szCs w:val="22"/>
        </w:rPr>
        <w:t>Visual</w:t>
      </w:r>
      <w:r w:rsidRPr="00ED03E8">
        <w:rPr>
          <w:rFonts w:asciiTheme="minorHAnsi" w:eastAsia="Calibri" w:hAnsiTheme="minorHAnsi" w:cstheme="minorHAnsi"/>
          <w:w w:val="99"/>
          <w:sz w:val="22"/>
          <w:szCs w:val="22"/>
        </w:rPr>
        <w:t xml:space="preserve"> </w:t>
      </w:r>
      <w:r w:rsidRPr="00ED03E8">
        <w:rPr>
          <w:rFonts w:asciiTheme="minorHAnsi" w:eastAsia="Calibri" w:hAnsiTheme="minorHAnsi" w:cstheme="minorHAnsi"/>
          <w:b/>
          <w:bCs/>
          <w:w w:val="99"/>
          <w:sz w:val="22"/>
          <w:szCs w:val="22"/>
        </w:rPr>
        <w:t>Studio</w:t>
      </w:r>
      <w:r w:rsidRPr="00ED03E8">
        <w:rPr>
          <w:rFonts w:asciiTheme="minorHAnsi" w:eastAsia="Calibri" w:hAnsiTheme="minorHAnsi" w:cstheme="minorHAnsi"/>
          <w:w w:val="99"/>
          <w:sz w:val="22"/>
          <w:szCs w:val="22"/>
        </w:rPr>
        <w:t xml:space="preserve"> </w:t>
      </w:r>
      <w:r w:rsidRPr="00ED03E8">
        <w:rPr>
          <w:rFonts w:asciiTheme="minorHAnsi" w:eastAsia="Calibri" w:hAnsiTheme="minorHAnsi" w:cstheme="minorHAnsi"/>
          <w:b/>
          <w:bCs/>
          <w:w w:val="99"/>
          <w:sz w:val="22"/>
          <w:szCs w:val="22"/>
        </w:rPr>
        <w:t>Code</w:t>
      </w:r>
      <w:r w:rsidRPr="00ED03E8">
        <w:rPr>
          <w:rFonts w:asciiTheme="minorHAnsi" w:eastAsia="Calibri" w:hAnsiTheme="minorHAnsi" w:cstheme="minorHAnsi"/>
          <w:w w:val="99"/>
          <w:sz w:val="22"/>
          <w:szCs w:val="22"/>
        </w:rPr>
        <w:t xml:space="preserve"> and </w:t>
      </w:r>
      <w:r w:rsidRPr="00ED03E8">
        <w:rPr>
          <w:rFonts w:asciiTheme="minorHAnsi" w:eastAsia="Calibri" w:hAnsiTheme="minorHAnsi" w:cstheme="minorHAnsi"/>
          <w:b/>
          <w:bCs/>
          <w:w w:val="99"/>
          <w:sz w:val="22"/>
          <w:szCs w:val="22"/>
        </w:rPr>
        <w:t>JSON</w:t>
      </w:r>
      <w:r w:rsidRPr="00ED03E8">
        <w:rPr>
          <w:rFonts w:asciiTheme="minorHAnsi" w:eastAsia="Calibri" w:hAnsiTheme="minorHAnsi" w:cstheme="minorHAnsi"/>
          <w:w w:val="99"/>
          <w:sz w:val="22"/>
          <w:szCs w:val="22"/>
        </w:rPr>
        <w:t xml:space="preserve"> validators to ensure proper syntax and structure of files. </w:t>
      </w:r>
    </w:p>
    <w:p w14:paraId="3A803D86" w14:textId="079F1D9E" w:rsidR="00ED03E8" w:rsidRDefault="00ED03E8" w:rsidP="00ED03E8">
      <w:pPr>
        <w:spacing w:before="1" w:line="276" w:lineRule="auto"/>
        <w:ind w:left="270" w:hanging="180"/>
        <w:jc w:val="both"/>
        <w:rPr>
          <w:rFonts w:asciiTheme="minorHAnsi" w:eastAsia="Calibri" w:hAnsiTheme="minorHAnsi" w:cstheme="minorHAnsi"/>
          <w:w w:val="99"/>
          <w:sz w:val="22"/>
          <w:szCs w:val="22"/>
        </w:rPr>
      </w:pPr>
      <w:r w:rsidRPr="00ED03E8">
        <w:rPr>
          <w:rFonts w:asciiTheme="minorHAnsi" w:eastAsia="Calibri" w:hAnsiTheme="minorHAnsi" w:cstheme="minorHAnsi"/>
          <w:w w:val="99"/>
          <w:sz w:val="22"/>
          <w:szCs w:val="22"/>
        </w:rPr>
        <w:t> </w:t>
      </w: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w:t>
      </w:r>
      <w:r w:rsidRPr="00ED03E8">
        <w:rPr>
          <w:rFonts w:asciiTheme="minorHAnsi" w:eastAsia="Calibri" w:hAnsiTheme="minorHAnsi" w:cstheme="minorHAnsi"/>
          <w:w w:val="99"/>
          <w:sz w:val="22"/>
          <w:szCs w:val="22"/>
        </w:rPr>
        <w:t xml:space="preserve">I’ve developed and implemented data analysis workflows on a </w:t>
      </w:r>
      <w:r w:rsidRPr="00ED03E8">
        <w:rPr>
          <w:rFonts w:asciiTheme="minorHAnsi" w:eastAsia="Calibri" w:hAnsiTheme="minorHAnsi" w:cstheme="minorHAnsi"/>
          <w:b/>
          <w:bCs/>
          <w:w w:val="99"/>
          <w:sz w:val="22"/>
          <w:szCs w:val="22"/>
        </w:rPr>
        <w:t>Hadoop</w:t>
      </w:r>
      <w:r w:rsidRPr="00ED03E8">
        <w:rPr>
          <w:rFonts w:asciiTheme="minorHAnsi" w:eastAsia="Calibri" w:hAnsiTheme="minorHAnsi" w:cstheme="minorHAnsi"/>
          <w:w w:val="99"/>
          <w:sz w:val="22"/>
          <w:szCs w:val="22"/>
        </w:rPr>
        <w:t xml:space="preserve"> cluster using </w:t>
      </w:r>
      <w:r w:rsidRPr="00ED03E8">
        <w:rPr>
          <w:rFonts w:asciiTheme="minorHAnsi" w:eastAsia="Calibri" w:hAnsiTheme="minorHAnsi" w:cstheme="minorHAnsi"/>
          <w:b/>
          <w:bCs/>
          <w:w w:val="99"/>
          <w:sz w:val="22"/>
          <w:szCs w:val="22"/>
        </w:rPr>
        <w:t>HiveQL</w:t>
      </w:r>
      <w:r w:rsidRPr="00ED03E8">
        <w:rPr>
          <w:rFonts w:asciiTheme="minorHAnsi" w:eastAsia="Calibri" w:hAnsiTheme="minorHAnsi" w:cstheme="minorHAnsi"/>
          <w:w w:val="99"/>
          <w:sz w:val="22"/>
          <w:szCs w:val="22"/>
        </w:rPr>
        <w:t xml:space="preserve"> and </w:t>
      </w:r>
      <w:r w:rsidRPr="00ED03E8">
        <w:rPr>
          <w:rFonts w:asciiTheme="minorHAnsi" w:eastAsia="Calibri" w:hAnsiTheme="minorHAnsi" w:cstheme="minorHAnsi"/>
          <w:b/>
          <w:bCs/>
          <w:w w:val="99"/>
          <w:sz w:val="22"/>
          <w:szCs w:val="22"/>
        </w:rPr>
        <w:t>Linux</w:t>
      </w:r>
      <w:r w:rsidRPr="00ED03E8">
        <w:rPr>
          <w:rFonts w:asciiTheme="minorHAnsi" w:eastAsia="Calibri" w:hAnsiTheme="minorHAnsi" w:cstheme="minorHAnsi"/>
          <w:w w:val="99"/>
          <w:sz w:val="22"/>
          <w:szCs w:val="22"/>
        </w:rPr>
        <w:t xml:space="preserve"> command line tools. Conducted data cleaning, feature engineering, and predictive modeling on large datasets to perform analysis on customer behavior and improve business decision-making. </w:t>
      </w:r>
    </w:p>
    <w:p w14:paraId="0D2ADF59" w14:textId="4231B1D5" w:rsidR="00CA72E0" w:rsidRPr="005E19FB" w:rsidRDefault="00CA72E0"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Pr>
          <w:rFonts w:asciiTheme="minorHAnsi" w:eastAsia="Calibri" w:hAnsiTheme="minorHAnsi" w:cstheme="minorHAnsi"/>
          <w:w w:val="99"/>
          <w:sz w:val="22"/>
          <w:szCs w:val="22"/>
        </w:rPr>
        <w:t xml:space="preserve"> Exploring DAG’s, their dependencies and logs using </w:t>
      </w:r>
      <w:r w:rsidRPr="00CA72E0">
        <w:rPr>
          <w:rFonts w:asciiTheme="minorHAnsi" w:eastAsia="Calibri" w:hAnsiTheme="minorHAnsi" w:cstheme="minorHAnsi"/>
          <w:b/>
          <w:bCs/>
          <w:w w:val="99"/>
          <w:sz w:val="22"/>
          <w:szCs w:val="22"/>
        </w:rPr>
        <w:t>Airflow</w:t>
      </w:r>
      <w:r>
        <w:rPr>
          <w:rFonts w:asciiTheme="minorHAnsi" w:eastAsia="Calibri" w:hAnsiTheme="minorHAnsi" w:cstheme="minorHAnsi"/>
          <w:w w:val="99"/>
          <w:sz w:val="22"/>
          <w:szCs w:val="22"/>
        </w:rPr>
        <w:t xml:space="preserve"> pipelines for Automation.</w:t>
      </w:r>
    </w:p>
    <w:p w14:paraId="1149D610" w14:textId="4E4CCD15"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Ability to use dimensionality reduction techniques and regularization techniques.</w:t>
      </w:r>
    </w:p>
    <w:p w14:paraId="58A5CB60" w14:textId="35403BBC"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xml:space="preserve">•  Independently handle </w:t>
      </w:r>
      <w:r w:rsidRPr="00434621">
        <w:rPr>
          <w:rFonts w:asciiTheme="minorHAnsi" w:eastAsia="Calibri" w:hAnsiTheme="minorHAnsi" w:cstheme="minorHAnsi"/>
          <w:b/>
          <w:bCs/>
          <w:w w:val="99"/>
          <w:sz w:val="22"/>
          <w:szCs w:val="22"/>
        </w:rPr>
        <w:t>Hadoop</w:t>
      </w:r>
      <w:r w:rsidRPr="005E19FB">
        <w:rPr>
          <w:rFonts w:asciiTheme="minorHAnsi" w:eastAsia="Calibri" w:hAnsiTheme="minorHAnsi" w:cstheme="minorHAnsi"/>
          <w:w w:val="99"/>
          <w:sz w:val="22"/>
          <w:szCs w:val="22"/>
        </w:rPr>
        <w:t xml:space="preserve"> administration in local and on cloud in Linux environment.</w:t>
      </w:r>
    </w:p>
    <w:p w14:paraId="6B77F81D" w14:textId="7C4069E5"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Extracting and modelling datasets from verity of data sources like </w:t>
      </w:r>
      <w:r w:rsidRPr="00CA72E0">
        <w:rPr>
          <w:rFonts w:asciiTheme="minorHAnsi" w:eastAsia="Calibri" w:hAnsiTheme="minorHAnsi" w:cstheme="minorHAnsi"/>
          <w:b/>
          <w:bCs/>
          <w:w w:val="99"/>
          <w:sz w:val="22"/>
          <w:szCs w:val="22"/>
        </w:rPr>
        <w:t>Teradata</w:t>
      </w:r>
      <w:r w:rsidRPr="005E19FB">
        <w:rPr>
          <w:rFonts w:asciiTheme="minorHAnsi" w:eastAsia="Calibri" w:hAnsiTheme="minorHAnsi" w:cstheme="minorHAnsi"/>
          <w:w w:val="99"/>
          <w:sz w:val="22"/>
          <w:szCs w:val="22"/>
        </w:rPr>
        <w:t xml:space="preserve"> and </w:t>
      </w:r>
      <w:r w:rsidRPr="00CA72E0">
        <w:rPr>
          <w:rFonts w:asciiTheme="minorHAnsi" w:eastAsia="Calibri" w:hAnsiTheme="minorHAnsi" w:cstheme="minorHAnsi"/>
          <w:b/>
          <w:bCs/>
          <w:w w:val="99"/>
          <w:sz w:val="22"/>
          <w:szCs w:val="22"/>
        </w:rPr>
        <w:t>Snowflakes</w:t>
      </w:r>
      <w:r w:rsidRPr="005E19FB">
        <w:rPr>
          <w:rFonts w:asciiTheme="minorHAnsi" w:eastAsia="Calibri" w:hAnsiTheme="minorHAnsi" w:cstheme="minorHAnsi"/>
          <w:w w:val="99"/>
          <w:sz w:val="22"/>
          <w:szCs w:val="22"/>
        </w:rPr>
        <w:t xml:space="preserve"> for </w:t>
      </w:r>
      <w:proofErr w:type="spellStart"/>
      <w:r w:rsidRPr="005E19FB">
        <w:rPr>
          <w:rFonts w:asciiTheme="minorHAnsi" w:eastAsia="Calibri" w:hAnsiTheme="minorHAnsi" w:cstheme="minorHAnsi"/>
          <w:w w:val="99"/>
          <w:sz w:val="22"/>
          <w:szCs w:val="22"/>
        </w:rPr>
        <w:t>adhoc</w:t>
      </w:r>
      <w:proofErr w:type="spellEnd"/>
      <w:r w:rsidRPr="005E19FB">
        <w:rPr>
          <w:rFonts w:asciiTheme="minorHAnsi" w:eastAsia="Calibri" w:hAnsiTheme="minorHAnsi" w:cstheme="minorHAnsi"/>
          <w:w w:val="99"/>
          <w:sz w:val="22"/>
          <w:szCs w:val="22"/>
        </w:rPr>
        <w:t xml:space="preserve"> analysis and have fair understanding of </w:t>
      </w:r>
      <w:r w:rsidRPr="00434621">
        <w:rPr>
          <w:rFonts w:asciiTheme="minorHAnsi" w:eastAsia="Calibri" w:hAnsiTheme="minorHAnsi" w:cstheme="minorHAnsi"/>
          <w:b/>
          <w:bCs/>
          <w:w w:val="99"/>
          <w:sz w:val="22"/>
          <w:szCs w:val="22"/>
        </w:rPr>
        <w:t>AGILE</w:t>
      </w:r>
      <w:r w:rsidRPr="005E19FB">
        <w:rPr>
          <w:rFonts w:asciiTheme="minorHAnsi" w:eastAsia="Calibri" w:hAnsiTheme="minorHAnsi" w:cstheme="minorHAnsi"/>
          <w:w w:val="99"/>
          <w:sz w:val="22"/>
          <w:szCs w:val="22"/>
        </w:rPr>
        <w:t xml:space="preserve"> methodology and practice.</w:t>
      </w:r>
    </w:p>
    <w:p w14:paraId="7476735B" w14:textId="4E2B64C9"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Working knowledge on Application design, architecture and development.</w:t>
      </w:r>
    </w:p>
    <w:p w14:paraId="7F346FF4" w14:textId="71C650C1" w:rsidR="00B2163E" w:rsidRPr="005E19FB" w:rsidRDefault="00B2163E" w:rsidP="00434621">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Experienced in complete </w:t>
      </w:r>
      <w:r w:rsidRPr="00CA72E0">
        <w:rPr>
          <w:rFonts w:asciiTheme="minorHAnsi" w:eastAsia="Calibri" w:hAnsiTheme="minorHAnsi" w:cstheme="minorHAnsi"/>
          <w:b/>
          <w:bCs/>
          <w:w w:val="99"/>
          <w:sz w:val="22"/>
          <w:szCs w:val="22"/>
        </w:rPr>
        <w:t>SDLC</w:t>
      </w:r>
      <w:r w:rsidRPr="005E19FB">
        <w:rPr>
          <w:rFonts w:asciiTheme="minorHAnsi" w:eastAsia="Calibri" w:hAnsiTheme="minorHAnsi" w:cstheme="minorHAnsi"/>
          <w:w w:val="99"/>
          <w:sz w:val="22"/>
          <w:szCs w:val="22"/>
        </w:rPr>
        <w:t xml:space="preserve"> and </w:t>
      </w:r>
      <w:r w:rsidRPr="00CA72E0">
        <w:rPr>
          <w:rFonts w:asciiTheme="minorHAnsi" w:eastAsia="Calibri" w:hAnsiTheme="minorHAnsi" w:cstheme="minorHAnsi"/>
          <w:b/>
          <w:bCs/>
          <w:w w:val="99"/>
          <w:sz w:val="22"/>
          <w:szCs w:val="22"/>
        </w:rPr>
        <w:t>STLC</w:t>
      </w:r>
      <w:r w:rsidRPr="005E19FB">
        <w:rPr>
          <w:rFonts w:asciiTheme="minorHAnsi" w:eastAsia="Calibri" w:hAnsiTheme="minorHAnsi" w:cstheme="minorHAnsi"/>
          <w:w w:val="99"/>
          <w:sz w:val="22"/>
          <w:szCs w:val="22"/>
        </w:rPr>
        <w:t xml:space="preserve"> with end-user interaction for functional specification, system analysis, and unit regression testing; participated in system integration testing</w:t>
      </w:r>
    </w:p>
    <w:p w14:paraId="7E7E7F9F" w14:textId="543FF4D9" w:rsidR="005E19FB" w:rsidRDefault="00B2163E" w:rsidP="0042060E">
      <w:pPr>
        <w:spacing w:before="1" w:line="276" w:lineRule="auto"/>
        <w:ind w:left="270" w:hanging="180"/>
        <w:jc w:val="both"/>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Experienced in working in a team environment to deliver on demand service; ability to deliver appropriate quality solutions under pressure; pro-active and strong analytical problem-solving skills</w:t>
      </w:r>
      <w:r w:rsidR="00CA5AEB">
        <w:rPr>
          <w:rFonts w:asciiTheme="minorHAnsi" w:eastAsia="Calibri" w:hAnsiTheme="minorHAnsi" w:cstheme="minorHAnsi"/>
          <w:w w:val="99"/>
          <w:sz w:val="22"/>
          <w:szCs w:val="22"/>
        </w:rPr>
        <w:t>.</w:t>
      </w:r>
    </w:p>
    <w:p w14:paraId="166F7664" w14:textId="77777777" w:rsidR="0042060E" w:rsidRPr="005E19FB" w:rsidRDefault="0042060E" w:rsidP="0042060E">
      <w:pPr>
        <w:spacing w:before="1" w:line="276" w:lineRule="auto"/>
        <w:ind w:left="270" w:hanging="180"/>
        <w:jc w:val="both"/>
        <w:rPr>
          <w:rFonts w:asciiTheme="minorHAnsi" w:eastAsia="Calibri" w:hAnsiTheme="minorHAnsi" w:cstheme="minorHAnsi"/>
          <w:w w:val="99"/>
          <w:sz w:val="22"/>
          <w:szCs w:val="22"/>
        </w:rPr>
      </w:pPr>
    </w:p>
    <w:p w14:paraId="5A921ECB" w14:textId="252FC4B6" w:rsidR="005E19FB" w:rsidRPr="005E19FB" w:rsidRDefault="0042060E" w:rsidP="0042060E">
      <w:pPr>
        <w:spacing w:before="99"/>
        <w:rPr>
          <w:rFonts w:ascii="Calibri" w:eastAsia="Calibri" w:hAnsi="Calibri" w:cs="Calibri"/>
          <w:sz w:val="22"/>
          <w:szCs w:val="22"/>
        </w:rPr>
      </w:pPr>
      <w:r>
        <w:rPr>
          <w:rFonts w:ascii="Calibri" w:eastAsia="Calibri" w:hAnsi="Calibri" w:cs="Calibri"/>
          <w:b/>
          <w:w w:val="99"/>
          <w:sz w:val="22"/>
          <w:szCs w:val="22"/>
        </w:rPr>
        <w:t xml:space="preserve">  </w:t>
      </w:r>
      <w:r w:rsidR="005E19FB" w:rsidRPr="005E19FB">
        <w:rPr>
          <w:rFonts w:ascii="Calibri" w:eastAsia="Calibri" w:hAnsi="Calibri" w:cs="Calibri"/>
          <w:b/>
          <w:w w:val="99"/>
          <w:sz w:val="22"/>
          <w:szCs w:val="22"/>
        </w:rPr>
        <w:t>TECHNICAL SKILLS &amp; CERTIFICATIONS</w:t>
      </w:r>
    </w:p>
    <w:p w14:paraId="1ECABB30" w14:textId="77777777" w:rsidR="00434621" w:rsidRDefault="005E19FB" w:rsidP="00434621">
      <w:pPr>
        <w:spacing w:before="5"/>
        <w:ind w:left="131"/>
        <w:rPr>
          <w:rFonts w:ascii="Calibri" w:eastAsia="Calibri" w:hAnsi="Calibri" w:cs="Calibri"/>
          <w:b/>
          <w:w w:val="99"/>
          <w:sz w:val="6"/>
          <w:szCs w:val="6"/>
        </w:rPr>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153B2AA0" wp14:editId="19DEF00E">
                <wp:simplePos x="0" y="0"/>
                <wp:positionH relativeFrom="margin">
                  <wp:posOffset>62236</wp:posOffset>
                </wp:positionH>
                <wp:positionV relativeFrom="paragraph">
                  <wp:posOffset>5120</wp:posOffset>
                </wp:positionV>
                <wp:extent cx="6890549" cy="45719"/>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0549" cy="45719"/>
                          <a:chOff x="816" y="-309"/>
                          <a:chExt cx="11021" cy="45719"/>
                        </a:xfrm>
                      </wpg:grpSpPr>
                      <wps:wsp>
                        <wps:cNvPr id="10" name="Freeform 23"/>
                        <wps:cNvSpPr>
                          <a:spLocks/>
                        </wps:cNvSpPr>
                        <wps:spPr bwMode="auto">
                          <a:xfrm>
                            <a:off x="816" y="-309"/>
                            <a:ext cx="11021" cy="45719"/>
                          </a:xfrm>
                          <a:custGeom>
                            <a:avLst/>
                            <a:gdLst>
                              <a:gd name="T0" fmla="+- 0 816 816"/>
                              <a:gd name="T1" fmla="*/ T0 w 10778"/>
                              <a:gd name="T2" fmla="+- 0 11594 816"/>
                              <a:gd name="T3" fmla="*/ T2 w 10778"/>
                            </a:gdLst>
                            <a:ahLst/>
                            <a:cxnLst>
                              <a:cxn ang="0">
                                <a:pos x="T1" y="0"/>
                              </a:cxn>
                              <a:cxn ang="0">
                                <a:pos x="T3" y="0"/>
                              </a:cxn>
                            </a:cxnLst>
                            <a:rect l="0" t="0" r="r" b="b"/>
                            <a:pathLst>
                              <a:path w="10778">
                                <a:moveTo>
                                  <a:pt x="0" y="0"/>
                                </a:moveTo>
                                <a:lnTo>
                                  <a:pt x="1077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ED5B5E5" id="Group 9" o:spid="_x0000_s1026" style="position:absolute;margin-left:4.9pt;margin-top:.4pt;width:542.55pt;height:3.6pt;z-index:-251651072;mso-position-horizontal-relative:margin" coordorigin="816,-309" coordsize="11021,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">
                <v:shape id="Freeform 23" o:spid="_x0000_s1027" style="position:absolute;left:816;top:-309;width:11021;height:45719;visibility:visible;mso-wrap-style:square;v-text-anchor:top" coordsize="10778,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" path="m,l10778,e" filled="f" strokeweight=".72pt">
                  <v:path arrowok="t" o:connecttype="custom" o:connectlocs="0,0;11021,0" o:connectangles="0,0"/>
                </v:shape>
                <w10:wrap anchorx="margin"/>
              </v:group>
            </w:pict>
          </mc:Fallback>
        </mc:AlternateContent>
      </w:r>
    </w:p>
    <w:p w14:paraId="4706F37F" w14:textId="416B1D72" w:rsidR="005E19FB" w:rsidRPr="00434621" w:rsidRDefault="005E19FB" w:rsidP="00A85C52">
      <w:pPr>
        <w:spacing w:before="240" w:line="276" w:lineRule="auto"/>
        <w:ind w:left="131"/>
        <w:rPr>
          <w:rFonts w:ascii="Calibri" w:eastAsia="Calibri" w:hAnsi="Calibri" w:cs="Calibri"/>
          <w:b/>
          <w:w w:val="99"/>
          <w:sz w:val="6"/>
          <w:szCs w:val="6"/>
        </w:rPr>
      </w:pPr>
      <w:r w:rsidRPr="005E19FB">
        <w:rPr>
          <w:rFonts w:ascii="Calibri" w:eastAsia="Calibri" w:hAnsi="Calibri" w:cs="Calibri"/>
          <w:w w:val="99"/>
          <w:sz w:val="22"/>
          <w:szCs w:val="22"/>
        </w:rPr>
        <w:t>Analytical</w:t>
      </w:r>
      <w:r w:rsidRPr="005E19FB">
        <w:rPr>
          <w:rFonts w:ascii="Calibri" w:eastAsia="Calibri" w:hAnsi="Calibri" w:cs="Calibri"/>
          <w:sz w:val="22"/>
          <w:szCs w:val="22"/>
        </w:rPr>
        <w:t xml:space="preserve"> </w:t>
      </w:r>
      <w:r w:rsidRPr="005E19FB">
        <w:rPr>
          <w:rFonts w:ascii="Calibri" w:eastAsia="Calibri" w:hAnsi="Calibri" w:cs="Calibri"/>
          <w:w w:val="99"/>
          <w:sz w:val="22"/>
          <w:szCs w:val="22"/>
        </w:rPr>
        <w:t xml:space="preserve">Tools:                 </w:t>
      </w:r>
      <w:r w:rsidRPr="005E19FB">
        <w:rPr>
          <w:rFonts w:ascii="Calibri" w:eastAsia="Calibri" w:hAnsi="Calibri" w:cs="Calibri"/>
          <w:bCs/>
          <w:w w:val="99"/>
          <w:sz w:val="22"/>
          <w:szCs w:val="22"/>
        </w:rPr>
        <w:t xml:space="preserve">Azure Databricks, SAS, Tableau, Google Analytics, Alteryx, </w:t>
      </w:r>
      <w:proofErr w:type="spellStart"/>
      <w:r w:rsidRPr="005E19FB">
        <w:rPr>
          <w:rFonts w:ascii="Calibri" w:eastAsia="Calibri" w:hAnsi="Calibri" w:cs="Calibri"/>
          <w:bCs/>
          <w:w w:val="99"/>
          <w:sz w:val="22"/>
          <w:szCs w:val="22"/>
        </w:rPr>
        <w:t>PowerBI</w:t>
      </w:r>
      <w:proofErr w:type="spellEnd"/>
      <w:r w:rsidRPr="005E19FB">
        <w:rPr>
          <w:rFonts w:ascii="Calibri" w:eastAsia="Calibri" w:hAnsi="Calibri" w:cs="Calibri"/>
          <w:bCs/>
          <w:w w:val="99"/>
          <w:sz w:val="22"/>
          <w:szCs w:val="22"/>
        </w:rPr>
        <w:t xml:space="preserve">, Azure ML Studio, </w:t>
      </w:r>
      <w:r w:rsidR="00CA5AEB">
        <w:rPr>
          <w:rFonts w:ascii="Calibri" w:eastAsia="Calibri" w:hAnsi="Calibri" w:cs="Calibri"/>
          <w:bCs/>
          <w:w w:val="99"/>
          <w:sz w:val="22"/>
          <w:szCs w:val="22"/>
        </w:rPr>
        <w:t>Excel</w:t>
      </w:r>
    </w:p>
    <w:p w14:paraId="70B835A3" w14:textId="2E442B5B" w:rsidR="005E19FB" w:rsidRPr="005E19FB" w:rsidRDefault="005E19FB" w:rsidP="00A85C52">
      <w:pPr>
        <w:spacing w:line="276" w:lineRule="auto"/>
        <w:ind w:left="131"/>
        <w:rPr>
          <w:rFonts w:ascii="Calibri" w:eastAsia="Calibri" w:hAnsi="Calibri" w:cs="Calibri"/>
          <w:bCs/>
          <w:w w:val="99"/>
          <w:sz w:val="22"/>
          <w:szCs w:val="22"/>
        </w:rPr>
      </w:pPr>
      <w:r w:rsidRPr="005E19FB">
        <w:rPr>
          <w:rFonts w:ascii="Calibri" w:eastAsia="Calibri" w:hAnsi="Calibri" w:cs="Calibri"/>
          <w:bCs/>
          <w:w w:val="99"/>
          <w:sz w:val="22"/>
          <w:szCs w:val="22"/>
        </w:rPr>
        <w:t>Programming</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Languages: Python</w:t>
      </w:r>
      <w:r w:rsidR="00434621">
        <w:rPr>
          <w:rFonts w:ascii="Calibri" w:eastAsia="Calibri" w:hAnsi="Calibri" w:cs="Calibri"/>
          <w:bCs/>
          <w:w w:val="99"/>
          <w:sz w:val="22"/>
          <w:szCs w:val="22"/>
        </w:rPr>
        <w:t xml:space="preserve">, </w:t>
      </w:r>
      <w:proofErr w:type="spellStart"/>
      <w:r w:rsidRPr="005E19FB">
        <w:rPr>
          <w:rFonts w:ascii="Calibri" w:eastAsia="Calibri" w:hAnsi="Calibri" w:cs="Calibri"/>
          <w:bCs/>
          <w:w w:val="99"/>
          <w:sz w:val="22"/>
          <w:szCs w:val="22"/>
        </w:rPr>
        <w:t>PySpark</w:t>
      </w:r>
      <w:proofErr w:type="spellEnd"/>
      <w:r w:rsidRPr="005E19FB">
        <w:rPr>
          <w:rFonts w:ascii="Calibri" w:eastAsia="Calibri" w:hAnsi="Calibri" w:cs="Calibri"/>
          <w:bCs/>
          <w:w w:val="99"/>
          <w:sz w:val="22"/>
          <w:szCs w:val="22"/>
        </w:rPr>
        <w:t>, SQL, Java, C++</w:t>
      </w:r>
      <w:r w:rsidR="00434621">
        <w:rPr>
          <w:rFonts w:ascii="Calibri" w:eastAsia="Calibri" w:hAnsi="Calibri" w:cs="Calibri"/>
          <w:bCs/>
          <w:w w:val="99"/>
          <w:sz w:val="22"/>
          <w:szCs w:val="22"/>
        </w:rPr>
        <w:t>,</w:t>
      </w:r>
      <w:r w:rsidRPr="005E19FB">
        <w:rPr>
          <w:rFonts w:ascii="Calibri" w:eastAsia="Calibri" w:hAnsi="Calibri" w:cs="Calibri"/>
          <w:bCs/>
          <w:w w:val="99"/>
          <w:sz w:val="22"/>
          <w:szCs w:val="22"/>
        </w:rPr>
        <w:t xml:space="preserve"> Java Script, C</w:t>
      </w:r>
      <w:r w:rsidR="00434621">
        <w:rPr>
          <w:rFonts w:ascii="Calibri" w:eastAsia="Calibri" w:hAnsi="Calibri" w:cs="Calibri"/>
          <w:bCs/>
          <w:w w:val="99"/>
          <w:sz w:val="22"/>
          <w:szCs w:val="22"/>
        </w:rPr>
        <w:t>, NLP</w:t>
      </w:r>
      <w:r w:rsidR="00CA5AEB">
        <w:rPr>
          <w:rFonts w:ascii="Calibri" w:eastAsia="Calibri" w:hAnsi="Calibri" w:cs="Calibri"/>
          <w:bCs/>
          <w:w w:val="99"/>
          <w:sz w:val="22"/>
          <w:szCs w:val="22"/>
        </w:rPr>
        <w:t>, R</w:t>
      </w:r>
    </w:p>
    <w:p w14:paraId="65EE9AA2" w14:textId="456B9902" w:rsidR="005E19FB" w:rsidRPr="005E19FB" w:rsidRDefault="005E19FB" w:rsidP="00A85C52">
      <w:pPr>
        <w:spacing w:line="276" w:lineRule="auto"/>
        <w:ind w:left="131"/>
        <w:rPr>
          <w:rFonts w:ascii="Calibri" w:eastAsia="Calibri" w:hAnsi="Calibri" w:cs="Calibri"/>
          <w:bCs/>
          <w:sz w:val="22"/>
          <w:szCs w:val="22"/>
        </w:rPr>
      </w:pPr>
      <w:r w:rsidRPr="005E19FB">
        <w:rPr>
          <w:rFonts w:ascii="Calibri" w:eastAsia="Calibri" w:hAnsi="Calibri" w:cs="Calibri"/>
          <w:bCs/>
          <w:w w:val="99"/>
          <w:sz w:val="22"/>
          <w:szCs w:val="22"/>
        </w:rPr>
        <w:t>Big</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Data</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Ecosystems: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Apache Hive, Apache Spark, HDFS, Map Reduce</w:t>
      </w:r>
    </w:p>
    <w:p w14:paraId="0DAF32C3" w14:textId="5EFF4CF5" w:rsidR="005E19FB" w:rsidRDefault="005E19FB" w:rsidP="00A85C52">
      <w:pPr>
        <w:spacing w:line="276" w:lineRule="auto"/>
        <w:ind w:left="131"/>
        <w:rPr>
          <w:rFonts w:ascii="Calibri" w:eastAsia="Calibri" w:hAnsi="Calibri" w:cs="Calibri"/>
          <w:bCs/>
          <w:w w:val="99"/>
          <w:sz w:val="22"/>
          <w:szCs w:val="22"/>
        </w:rPr>
      </w:pPr>
      <w:r w:rsidRPr="005E19FB">
        <w:rPr>
          <w:rFonts w:ascii="Calibri" w:eastAsia="Calibri" w:hAnsi="Calibri" w:cs="Calibri"/>
          <w:bCs/>
          <w:w w:val="99"/>
          <w:sz w:val="22"/>
          <w:szCs w:val="22"/>
        </w:rPr>
        <w:t>Databases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&amp;</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DBMS:</w:t>
      </w:r>
      <w:r w:rsidRPr="005E19FB">
        <w:rPr>
          <w:rFonts w:ascii="Calibri" w:eastAsia="Calibri" w:hAnsi="Calibri" w:cs="Calibri"/>
          <w:bCs/>
          <w:sz w:val="22"/>
          <w:szCs w:val="22"/>
        </w:rPr>
        <w:t xml:space="preserve">           </w:t>
      </w:r>
      <w:r w:rsidRPr="005E19FB">
        <w:rPr>
          <w:rFonts w:ascii="Calibri" w:eastAsia="Calibri" w:hAnsi="Calibri" w:cs="Calibri"/>
          <w:bCs/>
          <w:w w:val="99"/>
          <w:sz w:val="22"/>
          <w:szCs w:val="22"/>
        </w:rPr>
        <w:t>SQL Server (SSMS), Oracle, Microsoft Azure Blob Storage, MySQL, Teradata SQL</w:t>
      </w:r>
      <w:r w:rsidR="00434621">
        <w:rPr>
          <w:rFonts w:ascii="Calibri" w:eastAsia="Calibri" w:hAnsi="Calibri" w:cs="Calibri"/>
          <w:bCs/>
          <w:w w:val="99"/>
          <w:sz w:val="22"/>
          <w:szCs w:val="22"/>
        </w:rPr>
        <w:t>, Cassandra</w:t>
      </w:r>
    </w:p>
    <w:p w14:paraId="2B3C8D77" w14:textId="052BD08E" w:rsidR="0009382C" w:rsidRDefault="0009382C" w:rsidP="00A85C52">
      <w:pPr>
        <w:spacing w:before="5" w:line="276" w:lineRule="auto"/>
        <w:ind w:left="131"/>
        <w:rPr>
          <w:rFonts w:ascii="Calibri" w:eastAsia="Calibri" w:hAnsi="Calibri" w:cs="Calibri"/>
          <w:w w:val="99"/>
          <w:sz w:val="22"/>
          <w:szCs w:val="22"/>
        </w:rPr>
      </w:pPr>
      <w:r w:rsidRPr="0009382C">
        <w:rPr>
          <w:rFonts w:ascii="Calibri" w:eastAsia="Calibri" w:hAnsi="Calibri" w:cs="Calibri"/>
          <w:w w:val="99"/>
          <w:sz w:val="22"/>
          <w:szCs w:val="22"/>
        </w:rPr>
        <w:t xml:space="preserve">Applications: </w:t>
      </w:r>
      <w:r>
        <w:rPr>
          <w:rFonts w:ascii="Calibri" w:eastAsia="Calibri" w:hAnsi="Calibri" w:cs="Calibri"/>
          <w:w w:val="99"/>
          <w:sz w:val="22"/>
          <w:szCs w:val="22"/>
        </w:rPr>
        <w:tab/>
      </w:r>
      <w:r>
        <w:rPr>
          <w:rFonts w:ascii="Calibri" w:eastAsia="Calibri" w:hAnsi="Calibri" w:cs="Calibri"/>
          <w:w w:val="99"/>
          <w:sz w:val="22"/>
          <w:szCs w:val="22"/>
        </w:rPr>
        <w:tab/>
        <w:t xml:space="preserve">     </w:t>
      </w:r>
      <w:proofErr w:type="spellStart"/>
      <w:r w:rsidRPr="0009382C">
        <w:rPr>
          <w:rFonts w:ascii="Calibri" w:eastAsia="Calibri" w:hAnsi="Calibri" w:cs="Calibri"/>
          <w:w w:val="99"/>
          <w:sz w:val="22"/>
          <w:szCs w:val="22"/>
        </w:rPr>
        <w:t>JupyterLab</w:t>
      </w:r>
      <w:proofErr w:type="spellEnd"/>
      <w:r w:rsidRPr="0009382C">
        <w:rPr>
          <w:rFonts w:ascii="Calibri" w:eastAsia="Calibri" w:hAnsi="Calibri" w:cs="Calibri"/>
          <w:w w:val="99"/>
          <w:sz w:val="22"/>
          <w:szCs w:val="22"/>
        </w:rPr>
        <w:t xml:space="preserve">, </w:t>
      </w:r>
      <w:proofErr w:type="spellStart"/>
      <w:r w:rsidRPr="0009382C">
        <w:rPr>
          <w:rFonts w:ascii="Calibri" w:eastAsia="Calibri" w:hAnsi="Calibri" w:cs="Calibri"/>
          <w:w w:val="99"/>
          <w:sz w:val="22"/>
          <w:szCs w:val="22"/>
        </w:rPr>
        <w:t>BigQuery</w:t>
      </w:r>
      <w:proofErr w:type="spellEnd"/>
      <w:r w:rsidRPr="0009382C">
        <w:rPr>
          <w:rFonts w:ascii="Calibri" w:eastAsia="Calibri" w:hAnsi="Calibri" w:cs="Calibri"/>
          <w:w w:val="99"/>
          <w:sz w:val="22"/>
          <w:szCs w:val="22"/>
        </w:rPr>
        <w:t xml:space="preserve">, PostgreSQL, MySQL, SQLite, GitHub, Command-Line, Tableau, </w:t>
      </w:r>
      <w:r w:rsidR="00CA5AEB">
        <w:rPr>
          <w:rFonts w:ascii="Calibri" w:eastAsia="Calibri" w:hAnsi="Calibri" w:cs="Calibri"/>
          <w:w w:val="99"/>
          <w:sz w:val="22"/>
          <w:szCs w:val="22"/>
        </w:rPr>
        <w:t>Airflow</w:t>
      </w:r>
    </w:p>
    <w:p w14:paraId="32D3DB0A" w14:textId="29A090D1" w:rsidR="0009382C" w:rsidRPr="0009382C" w:rsidRDefault="0009382C" w:rsidP="00A85C52">
      <w:pPr>
        <w:spacing w:before="1" w:line="276" w:lineRule="auto"/>
        <w:ind w:left="270" w:hanging="180"/>
        <w:rPr>
          <w:rFonts w:asciiTheme="minorHAnsi" w:eastAsia="Calibri" w:hAnsiTheme="minorHAnsi" w:cstheme="minorHAnsi"/>
          <w:w w:val="99"/>
          <w:sz w:val="22"/>
          <w:szCs w:val="22"/>
        </w:rPr>
      </w:pPr>
      <w:r w:rsidRPr="0009382C">
        <w:rPr>
          <w:rFonts w:asciiTheme="minorHAnsi" w:eastAsia="Calibri" w:hAnsiTheme="minorHAnsi" w:cstheme="minorHAnsi"/>
          <w:w w:val="99"/>
          <w:sz w:val="22"/>
          <w:szCs w:val="22"/>
        </w:rPr>
        <w:t xml:space="preserve">Methods and Tools: </w:t>
      </w:r>
      <w:r>
        <w:rPr>
          <w:rFonts w:asciiTheme="minorHAnsi" w:eastAsia="Calibri" w:hAnsiTheme="minorHAnsi" w:cstheme="minorHAnsi"/>
          <w:w w:val="99"/>
          <w:sz w:val="22"/>
          <w:szCs w:val="22"/>
        </w:rPr>
        <w:tab/>
        <w:t xml:space="preserve">     </w:t>
      </w:r>
      <w:r w:rsidRPr="0009382C">
        <w:rPr>
          <w:rFonts w:asciiTheme="minorHAnsi" w:eastAsia="Calibri" w:hAnsiTheme="minorHAnsi" w:cstheme="minorHAnsi"/>
          <w:w w:val="99"/>
          <w:sz w:val="22"/>
          <w:szCs w:val="22"/>
        </w:rPr>
        <w:t xml:space="preserve">Machine Learning (Supervised, Unsupervised, Neural Networks), Time Series </w:t>
      </w:r>
      <w:r w:rsidR="00CA5AEB" w:rsidRPr="0009382C">
        <w:rPr>
          <w:rFonts w:asciiTheme="minorHAnsi" w:eastAsia="Calibri" w:hAnsiTheme="minorHAnsi" w:cstheme="minorHAnsi"/>
          <w:w w:val="99"/>
          <w:sz w:val="22"/>
          <w:szCs w:val="22"/>
        </w:rPr>
        <w:t>Forecasting</w:t>
      </w:r>
      <w:r w:rsidR="00A85C52">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          </w:t>
      </w:r>
      <w:r w:rsidRPr="0009382C">
        <w:rPr>
          <w:rFonts w:asciiTheme="minorHAnsi" w:eastAsia="Calibri" w:hAnsiTheme="minorHAnsi" w:cstheme="minorHAnsi"/>
          <w:color w:val="FFFFFF" w:themeColor="background1"/>
          <w:w w:val="99"/>
          <w:sz w:val="22"/>
          <w:szCs w:val="22"/>
        </w:rPr>
        <w:t>.</w:t>
      </w:r>
      <w:r>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Statistical Modeling, Scikit learn, TensorFlow, Pandas, NumPy, Seaborn, </w:t>
      </w:r>
      <w:proofErr w:type="spellStart"/>
      <w:r w:rsidRPr="0009382C">
        <w:rPr>
          <w:rFonts w:asciiTheme="minorHAnsi" w:eastAsia="Calibri" w:hAnsiTheme="minorHAnsi" w:cstheme="minorHAnsi"/>
          <w:w w:val="99"/>
          <w:sz w:val="22"/>
          <w:szCs w:val="22"/>
        </w:rPr>
        <w:t>SQLAlchemy</w:t>
      </w:r>
      <w:proofErr w:type="spellEnd"/>
      <w:r w:rsidRPr="0009382C">
        <w:rPr>
          <w:rFonts w:asciiTheme="minorHAnsi" w:eastAsia="Calibri" w:hAnsiTheme="minorHAnsi" w:cstheme="minorHAnsi"/>
          <w:w w:val="99"/>
          <w:sz w:val="22"/>
          <w:szCs w:val="22"/>
        </w:rPr>
        <w:t xml:space="preserve">, JSON </w:t>
      </w:r>
    </w:p>
    <w:p w14:paraId="21D1AF65" w14:textId="77777777" w:rsidR="0009382C" w:rsidRPr="005E19FB" w:rsidRDefault="0009382C" w:rsidP="005E19FB">
      <w:pPr>
        <w:spacing w:after="240" w:line="276" w:lineRule="auto"/>
        <w:ind w:left="131"/>
        <w:rPr>
          <w:rFonts w:ascii="Calibri" w:eastAsia="Calibri" w:hAnsi="Calibri" w:cs="Calibri"/>
          <w:bCs/>
          <w:sz w:val="22"/>
          <w:szCs w:val="22"/>
        </w:rPr>
      </w:pPr>
    </w:p>
    <w:p w14:paraId="295C721A" w14:textId="77777777" w:rsidR="005E19FB" w:rsidRPr="005E19FB" w:rsidRDefault="005E19FB">
      <w:pPr>
        <w:spacing w:before="1" w:line="100" w:lineRule="exact"/>
        <w:rPr>
          <w:sz w:val="22"/>
          <w:szCs w:val="22"/>
        </w:rPr>
      </w:pPr>
    </w:p>
    <w:p w14:paraId="7823F0F6" w14:textId="35F6E251" w:rsidR="00312C2D" w:rsidRPr="005E19FB" w:rsidRDefault="00654383">
      <w:pPr>
        <w:ind w:left="131"/>
        <w:rPr>
          <w:rFonts w:ascii="Calibri" w:eastAsia="Calibri" w:hAnsi="Calibri" w:cs="Calibri"/>
          <w:sz w:val="22"/>
          <w:szCs w:val="22"/>
        </w:rPr>
      </w:pPr>
      <w:r w:rsidRPr="005E19FB">
        <w:rPr>
          <w:rFonts w:ascii="Calibri" w:eastAsia="Calibri" w:hAnsi="Calibri" w:cs="Calibri"/>
          <w:b/>
          <w:w w:val="99"/>
          <w:sz w:val="22"/>
          <w:szCs w:val="22"/>
        </w:rPr>
        <w:t>EXPERIENCE</w:t>
      </w:r>
    </w:p>
    <w:p w14:paraId="15DFFFB6" w14:textId="5B550A9A" w:rsidR="00312C2D" w:rsidRPr="005E19FB" w:rsidRDefault="00000000">
      <w:pPr>
        <w:spacing w:before="1" w:line="120" w:lineRule="exact"/>
        <w:rPr>
          <w:sz w:val="22"/>
          <w:szCs w:val="22"/>
        </w:rPr>
      </w:pPr>
      <w:r>
        <w:pict w14:anchorId="1DDD82A9">
          <v:group id="_x0000_s1028" alt="" style="position:absolute;margin-left:40.3pt;margin-top:.45pt;width:544.4pt;height:3.55pt;z-index:-251661312;mso-position-horizontal-relative:page" coordorigin="806,323" coordsize="10788,0">
            <v:shape id="_x0000_s1029" alt="" style="position:absolute;left:806;top:323;width:10788;height:0" coordorigin="806,323" coordsize="10788,0" path="m806,323r10788,e" filled="f" strokeweight=".72pt">
              <v:path arrowok="t"/>
            </v:shape>
            <w10:wrap anchorx="page"/>
          </v:group>
        </w:pict>
      </w:r>
    </w:p>
    <w:p w14:paraId="4D61A3C9" w14:textId="7EC4810F" w:rsidR="00312C2D" w:rsidRPr="005E19FB" w:rsidRDefault="00654383" w:rsidP="00B91C97">
      <w:pPr>
        <w:spacing w:before="240" w:after="240"/>
        <w:ind w:left="131"/>
        <w:rPr>
          <w:rFonts w:asciiTheme="minorHAnsi" w:eastAsia="Calibri" w:hAnsiTheme="minorHAnsi" w:cstheme="minorHAnsi"/>
          <w:w w:val="99"/>
          <w:sz w:val="22"/>
          <w:szCs w:val="22"/>
        </w:rPr>
      </w:pPr>
      <w:r w:rsidRPr="005E19FB">
        <w:rPr>
          <w:rFonts w:asciiTheme="minorHAnsi" w:eastAsia="Calibri" w:hAnsiTheme="minorHAnsi" w:cstheme="minorHAnsi"/>
          <w:b/>
          <w:w w:val="99"/>
          <w:sz w:val="22"/>
          <w:szCs w:val="22"/>
        </w:rPr>
        <w:t>Data</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b/>
          <w:w w:val="99"/>
          <w:sz w:val="22"/>
          <w:szCs w:val="22"/>
        </w:rPr>
        <w:t>Scientist</w:t>
      </w:r>
      <w:r w:rsidRPr="005E19FB">
        <w:rPr>
          <w:rFonts w:asciiTheme="minorHAnsi" w:eastAsia="Calibri" w:hAnsiTheme="minorHAnsi" w:cstheme="minorHAnsi"/>
          <w:bCs/>
          <w:w w:val="99"/>
          <w:sz w:val="22"/>
          <w:szCs w:val="22"/>
        </w:rPr>
        <w:t>|</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b/>
          <w:w w:val="99"/>
          <w:sz w:val="22"/>
          <w:szCs w:val="22"/>
        </w:rPr>
        <w:t>Bloomin</w:t>
      </w:r>
      <w:r w:rsidR="00960802" w:rsidRPr="005E19FB">
        <w:rPr>
          <w:rFonts w:asciiTheme="minorHAnsi" w:eastAsia="Calibri" w:hAnsiTheme="minorHAnsi" w:cstheme="minorHAnsi"/>
          <w:b/>
          <w:w w:val="99"/>
          <w:sz w:val="22"/>
          <w:szCs w:val="22"/>
        </w:rPr>
        <w:t>’</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b/>
          <w:w w:val="99"/>
          <w:sz w:val="22"/>
          <w:szCs w:val="22"/>
        </w:rPr>
        <w:t>Brands</w:t>
      </w:r>
      <w:r w:rsidR="00960802" w:rsidRPr="005E19FB">
        <w:rPr>
          <w:rFonts w:asciiTheme="minorHAnsi" w:eastAsia="Calibri" w:hAnsiTheme="minorHAnsi" w:cstheme="minorHAnsi"/>
          <w:b/>
          <w:w w:val="99"/>
          <w:sz w:val="22"/>
          <w:szCs w:val="22"/>
        </w:rPr>
        <w:t>, Inc.</w:t>
      </w:r>
      <w:r w:rsidRPr="005E19FB">
        <w:rPr>
          <w:rFonts w:asciiTheme="minorHAnsi" w:eastAsia="Calibri" w:hAnsiTheme="minorHAnsi" w:cstheme="minorHAnsi"/>
          <w:b/>
          <w:w w:val="99"/>
          <w:sz w:val="22"/>
          <w:szCs w:val="22"/>
        </w:rPr>
        <w:t>,</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w w:val="99"/>
          <w:sz w:val="22"/>
          <w:szCs w:val="22"/>
        </w:rPr>
        <w:t>Tampa,</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FL</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 xml:space="preserve">                    </w:t>
      </w:r>
      <w:r w:rsidR="00434621">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sidR="00930927">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 xml:space="preserve">        </w:t>
      </w:r>
      <w:r w:rsidR="00C75BCB" w:rsidRPr="005E19FB">
        <w:rPr>
          <w:rFonts w:asciiTheme="minorHAnsi" w:eastAsia="Calibri" w:hAnsiTheme="minorHAnsi" w:cstheme="minorHAnsi"/>
          <w:w w:val="99"/>
          <w:sz w:val="22"/>
          <w:szCs w:val="22"/>
        </w:rPr>
        <w:t xml:space="preserve"> </w:t>
      </w:r>
      <w:r w:rsidR="005943B6" w:rsidRPr="005E19FB">
        <w:rPr>
          <w:rFonts w:asciiTheme="minorHAnsi" w:eastAsia="Calibri" w:hAnsiTheme="minorHAnsi" w:cstheme="minorHAnsi"/>
          <w:w w:val="99"/>
          <w:sz w:val="22"/>
          <w:szCs w:val="22"/>
        </w:rPr>
        <w:t>Aug</w:t>
      </w:r>
      <w:r w:rsidRPr="005E19FB">
        <w:rPr>
          <w:rFonts w:asciiTheme="minorHAnsi" w:eastAsia="Calibri" w:hAnsiTheme="minorHAnsi" w:cstheme="minorHAnsi"/>
          <w:w w:val="99"/>
          <w:sz w:val="22"/>
          <w:szCs w:val="22"/>
        </w:rPr>
        <w:t xml:space="preserve"> 2018 – Present</w:t>
      </w:r>
    </w:p>
    <w:p w14:paraId="1A62A65A" w14:textId="5B35713E" w:rsidR="00AC3881" w:rsidRPr="005E19FB" w:rsidRDefault="003F1300" w:rsidP="00AC388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00F74E59" w:rsidRPr="005E19FB">
        <w:rPr>
          <w:rFonts w:asciiTheme="minorHAnsi" w:eastAsia="Calibri" w:hAnsiTheme="minorHAnsi" w:cstheme="minorHAnsi"/>
          <w:w w:val="99"/>
          <w:sz w:val="22"/>
          <w:szCs w:val="22"/>
        </w:rPr>
        <w:t>Developed</w:t>
      </w:r>
      <w:r w:rsidRPr="005E19FB">
        <w:rPr>
          <w:rFonts w:asciiTheme="minorHAnsi" w:eastAsia="Calibri" w:hAnsiTheme="minorHAnsi" w:cstheme="minorHAnsi"/>
          <w:w w:val="99"/>
          <w:sz w:val="22"/>
          <w:szCs w:val="22"/>
        </w:rPr>
        <w:t xml:space="preserve"> </w:t>
      </w:r>
      <w:r w:rsidR="004D7EB9" w:rsidRPr="005E19FB">
        <w:rPr>
          <w:rFonts w:asciiTheme="minorHAnsi" w:eastAsia="Calibri" w:hAnsiTheme="minorHAnsi" w:cstheme="minorHAnsi"/>
          <w:w w:val="99"/>
          <w:sz w:val="22"/>
          <w:szCs w:val="22"/>
        </w:rPr>
        <w:t xml:space="preserve">ML model </w:t>
      </w:r>
      <w:r w:rsidR="00533A88" w:rsidRPr="005E19FB">
        <w:rPr>
          <w:rFonts w:asciiTheme="minorHAnsi" w:eastAsia="Calibri" w:hAnsiTheme="minorHAnsi" w:cstheme="minorHAnsi"/>
          <w:w w:val="99"/>
          <w:sz w:val="22"/>
          <w:szCs w:val="22"/>
        </w:rPr>
        <w:t>in</w:t>
      </w:r>
      <w:r w:rsidR="005368A0" w:rsidRPr="005E19FB">
        <w:rPr>
          <w:rFonts w:asciiTheme="minorHAnsi" w:eastAsia="Calibri" w:hAnsiTheme="minorHAnsi" w:cstheme="minorHAnsi"/>
          <w:w w:val="99"/>
          <w:sz w:val="22"/>
          <w:szCs w:val="22"/>
        </w:rPr>
        <w:t xml:space="preserve"> </w:t>
      </w:r>
      <w:r w:rsidR="00533A88" w:rsidRPr="005E19FB">
        <w:rPr>
          <w:rFonts w:asciiTheme="minorHAnsi" w:eastAsia="Calibri" w:hAnsiTheme="minorHAnsi" w:cstheme="minorHAnsi"/>
          <w:b/>
          <w:bCs/>
          <w:w w:val="99"/>
          <w:sz w:val="22"/>
          <w:szCs w:val="22"/>
        </w:rPr>
        <w:t>Spark</w:t>
      </w:r>
      <w:r w:rsidR="005368A0" w:rsidRPr="005E19FB">
        <w:rPr>
          <w:rFonts w:asciiTheme="minorHAnsi" w:eastAsia="Calibri" w:hAnsiTheme="minorHAnsi" w:cstheme="minorHAnsi"/>
          <w:b/>
          <w:bCs/>
          <w:w w:val="99"/>
          <w:sz w:val="22"/>
          <w:szCs w:val="22"/>
        </w:rPr>
        <w:t>/</w:t>
      </w:r>
      <w:proofErr w:type="spellStart"/>
      <w:r w:rsidR="005368A0" w:rsidRPr="005E19FB">
        <w:rPr>
          <w:rFonts w:asciiTheme="minorHAnsi" w:eastAsia="Calibri" w:hAnsiTheme="minorHAnsi" w:cstheme="minorHAnsi"/>
          <w:b/>
          <w:bCs/>
          <w:w w:val="99"/>
          <w:sz w:val="22"/>
          <w:szCs w:val="22"/>
        </w:rPr>
        <w:t>PySpark</w:t>
      </w:r>
      <w:proofErr w:type="spellEnd"/>
      <w:r w:rsidR="00A65176" w:rsidRPr="005E19FB">
        <w:rPr>
          <w:rFonts w:asciiTheme="minorHAnsi" w:eastAsia="Calibri" w:hAnsiTheme="minorHAnsi" w:cstheme="minorHAnsi"/>
          <w:b/>
          <w:bCs/>
          <w:w w:val="99"/>
          <w:sz w:val="22"/>
          <w:szCs w:val="22"/>
        </w:rPr>
        <w:t xml:space="preserve"> (Azure Databricks</w:t>
      </w:r>
      <w:r w:rsidR="00A65176" w:rsidRPr="005E19FB">
        <w:rPr>
          <w:rFonts w:asciiTheme="minorHAnsi" w:eastAsia="Calibri" w:hAnsiTheme="minorHAnsi" w:cstheme="minorHAnsi"/>
          <w:w w:val="99"/>
          <w:sz w:val="22"/>
          <w:szCs w:val="22"/>
        </w:rPr>
        <w:t>)</w:t>
      </w:r>
      <w:r w:rsidR="00533A88" w:rsidRPr="005E19FB">
        <w:rPr>
          <w:rFonts w:asciiTheme="minorHAnsi" w:eastAsia="Calibri" w:hAnsiTheme="minorHAnsi" w:cstheme="minorHAnsi"/>
          <w:w w:val="99"/>
          <w:sz w:val="22"/>
          <w:szCs w:val="22"/>
        </w:rPr>
        <w:t xml:space="preserve"> </w:t>
      </w:r>
      <w:r w:rsidR="00D60DEE" w:rsidRPr="005E19FB">
        <w:rPr>
          <w:rFonts w:asciiTheme="minorHAnsi" w:eastAsia="Calibri" w:hAnsiTheme="minorHAnsi" w:cstheme="minorHAnsi"/>
          <w:w w:val="99"/>
          <w:sz w:val="22"/>
          <w:szCs w:val="22"/>
        </w:rPr>
        <w:t>that</w:t>
      </w:r>
      <w:r w:rsidRPr="005E19FB">
        <w:rPr>
          <w:rFonts w:asciiTheme="minorHAnsi" w:eastAsia="Calibri" w:hAnsiTheme="minorHAnsi" w:cstheme="minorHAnsi"/>
          <w:w w:val="99"/>
          <w:sz w:val="22"/>
          <w:szCs w:val="22"/>
        </w:rPr>
        <w:t xml:space="preserve"> prognosticates the Customer</w:t>
      </w:r>
      <w:r w:rsidR="00F74E59" w:rsidRPr="005E19FB">
        <w:rPr>
          <w:rFonts w:asciiTheme="minorHAnsi" w:eastAsia="Calibri" w:hAnsiTheme="minorHAnsi" w:cstheme="minorHAnsi"/>
          <w:w w:val="99"/>
          <w:sz w:val="22"/>
          <w:szCs w:val="22"/>
        </w:rPr>
        <w:t>’s</w:t>
      </w:r>
      <w:r w:rsidRPr="005E19FB">
        <w:rPr>
          <w:rFonts w:asciiTheme="minorHAnsi" w:eastAsia="Calibri" w:hAnsiTheme="minorHAnsi" w:cstheme="minorHAnsi"/>
          <w:w w:val="99"/>
          <w:sz w:val="22"/>
          <w:szCs w:val="22"/>
        </w:rPr>
        <w:t xml:space="preserve"> </w:t>
      </w:r>
      <w:r w:rsidR="00B711EB" w:rsidRPr="005E19FB">
        <w:rPr>
          <w:rFonts w:asciiTheme="minorHAnsi" w:eastAsia="Calibri" w:hAnsiTheme="minorHAnsi" w:cstheme="minorHAnsi"/>
          <w:w w:val="99"/>
          <w:sz w:val="22"/>
          <w:szCs w:val="22"/>
        </w:rPr>
        <w:t>Lifetime</w:t>
      </w:r>
      <w:r w:rsidRPr="005E19FB">
        <w:rPr>
          <w:rFonts w:asciiTheme="minorHAnsi" w:eastAsia="Calibri" w:hAnsiTheme="minorHAnsi" w:cstheme="minorHAnsi"/>
          <w:w w:val="99"/>
          <w:sz w:val="22"/>
          <w:szCs w:val="22"/>
        </w:rPr>
        <w:t xml:space="preserve"> </w:t>
      </w:r>
      <w:r w:rsidR="00EB4B26" w:rsidRPr="005E19FB">
        <w:rPr>
          <w:rFonts w:asciiTheme="minorHAnsi" w:eastAsia="Calibri" w:hAnsiTheme="minorHAnsi" w:cstheme="minorHAnsi"/>
          <w:w w:val="99"/>
          <w:sz w:val="22"/>
          <w:szCs w:val="22"/>
        </w:rPr>
        <w:t>V</w:t>
      </w:r>
      <w:r w:rsidRPr="005E19FB">
        <w:rPr>
          <w:rFonts w:asciiTheme="minorHAnsi" w:eastAsia="Calibri" w:hAnsiTheme="minorHAnsi" w:cstheme="minorHAnsi"/>
          <w:w w:val="99"/>
          <w:sz w:val="22"/>
          <w:szCs w:val="22"/>
        </w:rPr>
        <w:t>alue</w:t>
      </w:r>
      <w:r w:rsidR="001F1D75" w:rsidRPr="005E19FB">
        <w:rPr>
          <w:rFonts w:asciiTheme="minorHAnsi" w:eastAsia="Calibri" w:hAnsiTheme="minorHAnsi" w:cstheme="minorHAnsi"/>
          <w:w w:val="99"/>
          <w:sz w:val="22"/>
          <w:szCs w:val="22"/>
        </w:rPr>
        <w:t xml:space="preserve"> </w:t>
      </w:r>
      <w:r w:rsidR="00F74E59" w:rsidRPr="005E19FB">
        <w:rPr>
          <w:rFonts w:asciiTheme="minorHAnsi" w:eastAsia="Calibri" w:hAnsiTheme="minorHAnsi" w:cstheme="minorHAnsi"/>
          <w:w w:val="99"/>
          <w:sz w:val="22"/>
          <w:szCs w:val="22"/>
        </w:rPr>
        <w:t xml:space="preserve">and </w:t>
      </w:r>
      <w:r w:rsidR="00A65176" w:rsidRPr="005E19FB">
        <w:rPr>
          <w:rFonts w:asciiTheme="minorHAnsi" w:eastAsia="Calibri" w:hAnsiTheme="minorHAnsi" w:cstheme="minorHAnsi"/>
          <w:w w:val="99"/>
          <w:sz w:val="22"/>
          <w:szCs w:val="22"/>
        </w:rPr>
        <w:t>the</w:t>
      </w:r>
      <w:r w:rsidR="00F74E59" w:rsidRPr="005E19FB">
        <w:rPr>
          <w:rFonts w:asciiTheme="minorHAnsi" w:eastAsia="Calibri" w:hAnsiTheme="minorHAnsi" w:cstheme="minorHAnsi"/>
          <w:w w:val="99"/>
          <w:sz w:val="22"/>
          <w:szCs w:val="22"/>
        </w:rPr>
        <w:t xml:space="preserve"> customers </w:t>
      </w:r>
      <w:r w:rsidR="00A65176" w:rsidRPr="005E19FB">
        <w:rPr>
          <w:rFonts w:asciiTheme="minorHAnsi" w:eastAsia="Calibri" w:hAnsiTheme="minorHAnsi" w:cstheme="minorHAnsi"/>
          <w:w w:val="99"/>
          <w:sz w:val="22"/>
          <w:szCs w:val="22"/>
        </w:rPr>
        <w:t>who are</w:t>
      </w:r>
      <w:r w:rsidR="00F74E59" w:rsidRPr="005E19FB">
        <w:rPr>
          <w:rFonts w:asciiTheme="minorHAnsi" w:eastAsia="Calibri" w:hAnsiTheme="minorHAnsi" w:cstheme="minorHAnsi"/>
          <w:w w:val="99"/>
          <w:sz w:val="22"/>
          <w:szCs w:val="22"/>
        </w:rPr>
        <w:t xml:space="preserve"> most likely to churn based on their usage patterns, allowing for targeted retention campaigns.</w:t>
      </w:r>
    </w:p>
    <w:p w14:paraId="0DE9CD25" w14:textId="2877B997" w:rsidR="000D13F3" w:rsidRPr="005E19FB" w:rsidRDefault="004D7EB9" w:rsidP="00B91C97">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Developed a ML model</w:t>
      </w:r>
      <w:r w:rsidR="00202DDE" w:rsidRPr="005E19FB">
        <w:rPr>
          <w:rFonts w:asciiTheme="minorHAnsi" w:eastAsia="Calibri" w:hAnsiTheme="minorHAnsi" w:cstheme="minorHAnsi"/>
          <w:w w:val="99"/>
          <w:sz w:val="22"/>
          <w:szCs w:val="22"/>
        </w:rPr>
        <w:t xml:space="preserve"> that</w:t>
      </w:r>
      <w:r w:rsidRPr="005E19FB">
        <w:rPr>
          <w:rFonts w:asciiTheme="minorHAnsi" w:eastAsia="Calibri" w:hAnsiTheme="minorHAnsi" w:cstheme="minorHAnsi"/>
          <w:w w:val="99"/>
          <w:sz w:val="22"/>
          <w:szCs w:val="22"/>
        </w:rPr>
        <w:t xml:space="preserve"> identifies the </w:t>
      </w:r>
      <w:r w:rsidR="0009382C">
        <w:rPr>
          <w:rFonts w:asciiTheme="minorHAnsi" w:eastAsia="Calibri" w:hAnsiTheme="minorHAnsi" w:cstheme="minorHAnsi"/>
          <w:w w:val="99"/>
          <w:sz w:val="22"/>
          <w:szCs w:val="22"/>
        </w:rPr>
        <w:t xml:space="preserve">weekly </w:t>
      </w:r>
      <w:r w:rsidRPr="005E19FB">
        <w:rPr>
          <w:rFonts w:asciiTheme="minorHAnsi" w:eastAsia="Calibri" w:hAnsiTheme="minorHAnsi" w:cstheme="minorHAnsi"/>
          <w:w w:val="99"/>
          <w:sz w:val="22"/>
          <w:szCs w:val="22"/>
        </w:rPr>
        <w:t xml:space="preserve">drivers for traffic/sales </w:t>
      </w:r>
      <w:r w:rsidR="00202DDE" w:rsidRPr="005E19FB">
        <w:rPr>
          <w:rFonts w:asciiTheme="minorHAnsi" w:eastAsia="Calibri" w:hAnsiTheme="minorHAnsi" w:cstheme="minorHAnsi"/>
          <w:w w:val="99"/>
          <w:sz w:val="22"/>
          <w:szCs w:val="22"/>
        </w:rPr>
        <w:t>of</w:t>
      </w:r>
      <w:r w:rsidRPr="005E19FB">
        <w:rPr>
          <w:rFonts w:asciiTheme="minorHAnsi" w:eastAsia="Calibri" w:hAnsiTheme="minorHAnsi" w:cstheme="minorHAnsi"/>
          <w:w w:val="99"/>
          <w:sz w:val="22"/>
          <w:szCs w:val="22"/>
        </w:rPr>
        <w:t xml:space="preserve"> </w:t>
      </w:r>
      <w:r w:rsidR="005D779A" w:rsidRPr="005E19FB">
        <w:rPr>
          <w:rFonts w:asciiTheme="minorHAnsi" w:eastAsia="Calibri" w:hAnsiTheme="minorHAnsi" w:cstheme="minorHAnsi"/>
          <w:w w:val="99"/>
          <w:sz w:val="22"/>
          <w:szCs w:val="22"/>
        </w:rPr>
        <w:t>9</w:t>
      </w:r>
      <w:r w:rsidR="00202DDE" w:rsidRPr="005E19FB">
        <w:rPr>
          <w:rFonts w:asciiTheme="minorHAnsi" w:eastAsia="Calibri" w:hAnsiTheme="minorHAnsi" w:cstheme="minorHAnsi"/>
          <w:w w:val="99"/>
          <w:sz w:val="22"/>
          <w:szCs w:val="22"/>
        </w:rPr>
        <w:t>00 restaurants in USA</w:t>
      </w:r>
      <w:r w:rsidRPr="005E19FB">
        <w:rPr>
          <w:rFonts w:asciiTheme="minorHAnsi" w:eastAsia="Calibri" w:hAnsiTheme="minorHAnsi" w:cstheme="minorHAnsi"/>
          <w:w w:val="99"/>
          <w:sz w:val="22"/>
          <w:szCs w:val="22"/>
        </w:rPr>
        <w:t xml:space="preserve"> individually</w:t>
      </w:r>
      <w:r w:rsidR="0009382C">
        <w:rPr>
          <w:rFonts w:asciiTheme="minorHAnsi" w:eastAsia="Calibri" w:hAnsiTheme="minorHAnsi" w:cstheme="minorHAnsi"/>
          <w:w w:val="99"/>
          <w:sz w:val="22"/>
          <w:szCs w:val="22"/>
        </w:rPr>
        <w:t>.</w:t>
      </w:r>
    </w:p>
    <w:p w14:paraId="768B310A" w14:textId="46E68FC8" w:rsidR="002E22B9" w:rsidRPr="005E19FB" w:rsidRDefault="002E22B9" w:rsidP="00B91C97">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Built ML model for </w:t>
      </w:r>
      <w:r w:rsidRPr="005E19FB">
        <w:rPr>
          <w:rFonts w:asciiTheme="minorHAnsi" w:eastAsia="Calibri" w:hAnsiTheme="minorHAnsi" w:cstheme="minorHAnsi"/>
          <w:b/>
          <w:bCs/>
          <w:w w:val="99"/>
          <w:sz w:val="22"/>
          <w:szCs w:val="22"/>
        </w:rPr>
        <w:t>Customer Segmentation</w:t>
      </w:r>
      <w:r w:rsidRPr="005E19FB">
        <w:rPr>
          <w:rFonts w:asciiTheme="minorHAnsi" w:eastAsia="Calibri" w:hAnsiTheme="minorHAnsi" w:cstheme="minorHAnsi"/>
          <w:w w:val="99"/>
          <w:sz w:val="22"/>
          <w:szCs w:val="22"/>
        </w:rPr>
        <w:t xml:space="preserve"> based on a member’s purchase behavior and frequency patterns.</w:t>
      </w:r>
    </w:p>
    <w:p w14:paraId="7C11FBDD" w14:textId="3B803CBE" w:rsidR="002E22B9" w:rsidRPr="005E19FB" w:rsidRDefault="002E22B9" w:rsidP="00AC388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 xml:space="preserve">Partnered with model team in building the </w:t>
      </w:r>
      <w:r w:rsidRPr="005E19FB">
        <w:rPr>
          <w:rFonts w:asciiTheme="minorHAnsi" w:eastAsia="Calibri" w:hAnsiTheme="minorHAnsi" w:cstheme="minorHAnsi"/>
          <w:b/>
          <w:bCs/>
          <w:w w:val="99"/>
          <w:sz w:val="22"/>
          <w:szCs w:val="22"/>
        </w:rPr>
        <w:t>Marketing Mix Models</w:t>
      </w:r>
      <w:r w:rsidRPr="005E19FB">
        <w:rPr>
          <w:rFonts w:asciiTheme="minorHAnsi" w:eastAsia="Calibri" w:hAnsiTheme="minorHAnsi" w:cstheme="minorHAnsi"/>
          <w:w w:val="99"/>
          <w:sz w:val="22"/>
          <w:szCs w:val="22"/>
        </w:rPr>
        <w:t xml:space="preserve"> to quantitatively estimate the effectiveness of marketing elements.</w:t>
      </w:r>
    </w:p>
    <w:p w14:paraId="2BA0C1AD" w14:textId="7F206FA4" w:rsidR="005368A0" w:rsidRPr="005E19FB" w:rsidRDefault="004D7EB9" w:rsidP="00AC388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005368A0" w:rsidRPr="005E19FB">
        <w:rPr>
          <w:rFonts w:asciiTheme="minorHAnsi" w:eastAsia="Calibri" w:hAnsiTheme="minorHAnsi" w:cstheme="minorHAnsi"/>
          <w:w w:val="99"/>
          <w:sz w:val="22"/>
          <w:szCs w:val="22"/>
        </w:rPr>
        <w:t>Developed and owned</w:t>
      </w:r>
      <w:r w:rsidR="001601E8" w:rsidRPr="005E19FB">
        <w:rPr>
          <w:rFonts w:asciiTheme="minorHAnsi" w:eastAsia="Calibri" w:hAnsiTheme="minorHAnsi" w:cstheme="minorHAnsi"/>
          <w:w w:val="99"/>
          <w:sz w:val="22"/>
          <w:szCs w:val="22"/>
        </w:rPr>
        <w:t xml:space="preserve"> </w:t>
      </w:r>
      <w:r w:rsidR="005368A0" w:rsidRPr="005E19FB">
        <w:rPr>
          <w:rFonts w:asciiTheme="minorHAnsi" w:eastAsia="Calibri" w:hAnsiTheme="minorHAnsi" w:cstheme="minorHAnsi"/>
          <w:w w:val="99"/>
          <w:sz w:val="22"/>
          <w:szCs w:val="22"/>
        </w:rPr>
        <w:t>reporting</w:t>
      </w:r>
      <w:r w:rsidR="001601E8" w:rsidRPr="005E19FB">
        <w:rPr>
          <w:rFonts w:asciiTheme="minorHAnsi" w:eastAsia="Calibri" w:hAnsiTheme="minorHAnsi" w:cstheme="minorHAnsi"/>
          <w:w w:val="99"/>
          <w:sz w:val="22"/>
          <w:szCs w:val="22"/>
        </w:rPr>
        <w:t xml:space="preserve"> on Loyalty customers </w:t>
      </w:r>
      <w:r w:rsidRPr="005E19FB">
        <w:rPr>
          <w:rFonts w:asciiTheme="minorHAnsi" w:eastAsia="Calibri" w:hAnsiTheme="minorHAnsi" w:cstheme="minorHAnsi"/>
          <w:w w:val="99"/>
          <w:sz w:val="22"/>
          <w:szCs w:val="22"/>
        </w:rPr>
        <w:t>acquisition, engagement, and retention metrics to track performance and marketin</w:t>
      </w:r>
      <w:r w:rsidR="00AC3881" w:rsidRPr="005E19FB">
        <w:rPr>
          <w:rFonts w:asciiTheme="minorHAnsi" w:eastAsia="Calibri" w:hAnsiTheme="minorHAnsi" w:cstheme="minorHAnsi"/>
          <w:w w:val="99"/>
          <w:sz w:val="22"/>
          <w:szCs w:val="22"/>
        </w:rPr>
        <w:t xml:space="preserve">g </w:t>
      </w:r>
      <w:r w:rsidR="005368A0" w:rsidRPr="005E19FB">
        <w:rPr>
          <w:rFonts w:asciiTheme="minorHAnsi" w:eastAsia="Calibri" w:hAnsiTheme="minorHAnsi" w:cstheme="minorHAnsi"/>
          <w:w w:val="99"/>
          <w:sz w:val="22"/>
          <w:szCs w:val="22"/>
        </w:rPr>
        <w:t xml:space="preserve">efficacy using </w:t>
      </w:r>
      <w:r w:rsidRPr="005E19FB">
        <w:rPr>
          <w:rFonts w:asciiTheme="minorHAnsi" w:eastAsia="Calibri" w:hAnsiTheme="minorHAnsi" w:cstheme="minorHAnsi"/>
          <w:b/>
          <w:bCs/>
          <w:w w:val="99"/>
          <w:sz w:val="22"/>
          <w:szCs w:val="22"/>
        </w:rPr>
        <w:t>Alteryx</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SAS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EG</w:t>
      </w:r>
      <w:r w:rsidRPr="005E19FB">
        <w:rPr>
          <w:rFonts w:asciiTheme="minorHAnsi" w:eastAsia="Calibri" w:hAnsiTheme="minorHAnsi" w:cstheme="minorHAnsi"/>
          <w:w w:val="99"/>
          <w:sz w:val="22"/>
          <w:szCs w:val="22"/>
        </w:rPr>
        <w:t>.</w:t>
      </w:r>
    </w:p>
    <w:p w14:paraId="3557419F" w14:textId="04B5F880" w:rsidR="0042060E" w:rsidRDefault="00546361" w:rsidP="0042060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w:t>
      </w:r>
      <w:r w:rsidRPr="005E19FB">
        <w:rPr>
          <w:rFonts w:asciiTheme="minorHAnsi" w:eastAsia="Calibri" w:hAnsiTheme="minorHAnsi" w:cstheme="minorHAnsi"/>
          <w:b/>
          <w:bCs/>
          <w:w w:val="99"/>
          <w:sz w:val="22"/>
          <w:szCs w:val="22"/>
        </w:rPr>
        <w:t>NLP</w:t>
      </w:r>
      <w:r w:rsidRPr="005E19FB">
        <w:rPr>
          <w:rFonts w:asciiTheme="minorHAnsi" w:eastAsia="Calibri" w:hAnsiTheme="minorHAnsi" w:cstheme="minorHAnsi"/>
          <w:w w:val="99"/>
          <w:sz w:val="22"/>
          <w:szCs w:val="22"/>
        </w:rPr>
        <w:t xml:space="preserve"> based tokenization, lemmatization, vectorization and developed NLP models for </w:t>
      </w:r>
      <w:r w:rsidRPr="005E19FB">
        <w:rPr>
          <w:rFonts w:asciiTheme="minorHAnsi" w:eastAsia="Calibri" w:hAnsiTheme="minorHAnsi" w:cstheme="minorHAnsi"/>
          <w:b/>
          <w:bCs/>
          <w:w w:val="99"/>
          <w:sz w:val="22"/>
          <w:szCs w:val="22"/>
        </w:rPr>
        <w:t>Topic Extraction, Sentiment Analysis</w:t>
      </w:r>
      <w:r w:rsidRPr="005E19FB">
        <w:rPr>
          <w:rFonts w:asciiTheme="minorHAnsi" w:eastAsia="Calibri" w:hAnsiTheme="minorHAnsi" w:cstheme="minorHAnsi"/>
          <w:w w:val="99"/>
          <w:sz w:val="22"/>
          <w:szCs w:val="22"/>
        </w:rPr>
        <w:t>.</w:t>
      </w:r>
    </w:p>
    <w:p w14:paraId="7F1074A1" w14:textId="36876EE4" w:rsidR="0042060E" w:rsidRPr="005E19FB" w:rsidRDefault="0042060E" w:rsidP="0042060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Performed topic modeling, sentiment analysis and used word embeddings for clustering.</w:t>
      </w:r>
    </w:p>
    <w:p w14:paraId="2BF77FA5" w14:textId="1417A236" w:rsidR="003A0C13" w:rsidRPr="005E19FB" w:rsidRDefault="005368A0" w:rsidP="00B91C97">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Collaborated with business partners for data acquisition &amp; validation and built automated data pipelines. </w:t>
      </w:r>
    </w:p>
    <w:p w14:paraId="754C66B2" w14:textId="4B30F4F2" w:rsidR="0073460B" w:rsidRPr="005E19FB" w:rsidRDefault="00361B26" w:rsidP="00B91C97">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000A2A28" w:rsidRPr="005E19FB">
        <w:rPr>
          <w:rFonts w:asciiTheme="minorHAnsi" w:eastAsia="Calibri" w:hAnsiTheme="minorHAnsi" w:cstheme="minorHAnsi"/>
          <w:w w:val="99"/>
          <w:sz w:val="22"/>
          <w:szCs w:val="22"/>
        </w:rPr>
        <w:t>Performed Customer Data Analysis</w:t>
      </w:r>
      <w:r w:rsidR="00A65176" w:rsidRPr="005E19FB">
        <w:rPr>
          <w:rFonts w:asciiTheme="minorHAnsi" w:eastAsia="Calibri" w:hAnsiTheme="minorHAnsi" w:cstheme="minorHAnsi"/>
          <w:w w:val="99"/>
          <w:sz w:val="22"/>
          <w:szCs w:val="22"/>
        </w:rPr>
        <w:t xml:space="preserve"> in </w:t>
      </w:r>
      <w:r w:rsidR="00A65176" w:rsidRPr="005E19FB">
        <w:rPr>
          <w:rFonts w:asciiTheme="minorHAnsi" w:eastAsia="Calibri" w:hAnsiTheme="minorHAnsi" w:cstheme="minorHAnsi"/>
          <w:b/>
          <w:bCs/>
          <w:w w:val="99"/>
          <w:sz w:val="22"/>
          <w:szCs w:val="22"/>
        </w:rPr>
        <w:t>Python (scikit-learn)</w:t>
      </w:r>
      <w:r w:rsidR="00A65176" w:rsidRPr="005E19FB">
        <w:rPr>
          <w:rFonts w:asciiTheme="minorHAnsi" w:eastAsia="Calibri" w:hAnsiTheme="minorHAnsi" w:cstheme="minorHAnsi"/>
          <w:w w:val="99"/>
          <w:sz w:val="22"/>
          <w:szCs w:val="22"/>
        </w:rPr>
        <w:t xml:space="preserve"> to</w:t>
      </w:r>
      <w:r w:rsidRPr="005E19FB">
        <w:rPr>
          <w:rFonts w:asciiTheme="minorHAnsi" w:eastAsia="Calibri" w:hAnsiTheme="minorHAnsi" w:cstheme="minorHAnsi"/>
          <w:w w:val="99"/>
          <w:sz w:val="22"/>
          <w:szCs w:val="22"/>
        </w:rPr>
        <w:t xml:space="preserve"> </w:t>
      </w:r>
      <w:r w:rsidR="00A65176" w:rsidRPr="005E19FB">
        <w:rPr>
          <w:rFonts w:asciiTheme="minorHAnsi" w:eastAsia="Calibri" w:hAnsiTheme="minorHAnsi" w:cstheme="minorHAnsi"/>
          <w:w w:val="99"/>
          <w:sz w:val="22"/>
          <w:szCs w:val="22"/>
        </w:rPr>
        <w:t>target customers for marketing campaigns</w:t>
      </w:r>
      <w:r w:rsidR="0063239E" w:rsidRPr="005E19FB">
        <w:rPr>
          <w:rFonts w:asciiTheme="minorHAnsi" w:eastAsia="Calibri" w:hAnsiTheme="minorHAnsi" w:cstheme="minorHAnsi"/>
          <w:w w:val="99"/>
          <w:sz w:val="22"/>
          <w:szCs w:val="22"/>
        </w:rPr>
        <w:t>.</w:t>
      </w:r>
    </w:p>
    <w:p w14:paraId="4CE49474" w14:textId="0626CA7A" w:rsidR="00171CFA" w:rsidRDefault="00824CCD" w:rsidP="00171CFA">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Experimented with Ensemble methods to increase the accuracy of the training model with different Bagging and Boosting methods.</w:t>
      </w:r>
    </w:p>
    <w:p w14:paraId="7A1CEB0B" w14:textId="77777777" w:rsidR="00CA5AEB" w:rsidRPr="005E19FB" w:rsidRDefault="00CA5AEB" w:rsidP="00CA5AEB">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Superintended usage of </w:t>
      </w:r>
      <w:r w:rsidRPr="005E19FB">
        <w:rPr>
          <w:rFonts w:asciiTheme="minorHAnsi" w:eastAsia="Calibri" w:hAnsiTheme="minorHAnsi" w:cstheme="minorHAnsi"/>
          <w:b/>
          <w:bCs/>
          <w:w w:val="99"/>
          <w:sz w:val="22"/>
          <w:szCs w:val="22"/>
        </w:rPr>
        <w:t>Python NumPy, SciPy, Pandas, Mat plot, Stats</w:t>
      </w:r>
      <w:r w:rsidRPr="005E19FB">
        <w:rPr>
          <w:rFonts w:asciiTheme="minorHAnsi" w:eastAsia="Calibri" w:hAnsiTheme="minorHAnsi" w:cstheme="minorHAnsi"/>
          <w:w w:val="99"/>
          <w:sz w:val="22"/>
          <w:szCs w:val="22"/>
        </w:rPr>
        <w:t xml:space="preserve"> packages to perform dataset manipulation, data mapping, data cleansing and feature engineering. Built and analyzed datasets using </w:t>
      </w:r>
      <w:r w:rsidRPr="005E19FB">
        <w:rPr>
          <w:rFonts w:asciiTheme="minorHAnsi" w:eastAsia="Calibri" w:hAnsiTheme="minorHAnsi" w:cstheme="minorHAnsi"/>
          <w:b/>
          <w:bCs/>
          <w:w w:val="99"/>
          <w:sz w:val="22"/>
          <w:szCs w:val="22"/>
        </w:rPr>
        <w:t>R and Python.</w:t>
      </w:r>
      <w:r w:rsidRPr="005E19FB">
        <w:rPr>
          <w:rFonts w:asciiTheme="minorHAnsi" w:eastAsia="Calibri" w:hAnsiTheme="minorHAnsi" w:cstheme="minorHAnsi"/>
          <w:w w:val="99"/>
          <w:sz w:val="22"/>
          <w:szCs w:val="22"/>
        </w:rPr>
        <w:t xml:space="preserve"> </w:t>
      </w:r>
    </w:p>
    <w:p w14:paraId="4272062C" w14:textId="77777777" w:rsidR="00CA5AEB" w:rsidRPr="005E19FB" w:rsidRDefault="00CA5AEB" w:rsidP="00CA5AEB">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xml:space="preserve">•  </w:t>
      </w:r>
      <w:r w:rsidRPr="005E19FB">
        <w:rPr>
          <w:rFonts w:asciiTheme="minorHAnsi" w:eastAsia="Calibri" w:hAnsiTheme="minorHAnsi" w:cstheme="minorHAnsi"/>
          <w:b/>
          <w:bCs/>
          <w:w w:val="99"/>
          <w:sz w:val="22"/>
          <w:szCs w:val="22"/>
        </w:rPr>
        <w:t>Multi-layers Neural Networks</w:t>
      </w:r>
      <w:r w:rsidRPr="005E19FB">
        <w:rPr>
          <w:rFonts w:asciiTheme="minorHAnsi" w:eastAsia="Calibri" w:hAnsiTheme="minorHAnsi" w:cstheme="minorHAnsi"/>
          <w:w w:val="99"/>
          <w:sz w:val="22"/>
          <w:szCs w:val="22"/>
        </w:rPr>
        <w:t xml:space="preserve"> built in </w:t>
      </w:r>
      <w:r w:rsidRPr="005E19FB">
        <w:rPr>
          <w:rFonts w:asciiTheme="minorHAnsi" w:eastAsia="Calibri" w:hAnsiTheme="minorHAnsi" w:cstheme="minorHAnsi"/>
          <w:b/>
          <w:bCs/>
          <w:w w:val="99"/>
          <w:sz w:val="22"/>
          <w:szCs w:val="22"/>
        </w:rPr>
        <w:t xml:space="preserve">Python Scikit-learn, Theano, Tensor Flow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b/>
          <w:bCs/>
          <w:w w:val="99"/>
          <w:sz w:val="22"/>
          <w:szCs w:val="22"/>
        </w:rPr>
        <w:t xml:space="preserve"> </w:t>
      </w:r>
      <w:proofErr w:type="spellStart"/>
      <w:r w:rsidRPr="005E19FB">
        <w:rPr>
          <w:rFonts w:asciiTheme="minorHAnsi" w:eastAsia="Calibri" w:hAnsiTheme="minorHAnsi" w:cstheme="minorHAnsi"/>
          <w:b/>
          <w:bCs/>
          <w:w w:val="99"/>
          <w:sz w:val="22"/>
          <w:szCs w:val="22"/>
        </w:rPr>
        <w:t>keras</w:t>
      </w:r>
      <w:proofErr w:type="spellEnd"/>
      <w:r w:rsidRPr="005E19FB">
        <w:rPr>
          <w:rFonts w:asciiTheme="minorHAnsi" w:eastAsia="Calibri" w:hAnsiTheme="minorHAnsi" w:cstheme="minorHAnsi"/>
          <w:w w:val="99"/>
          <w:sz w:val="22"/>
          <w:szCs w:val="22"/>
        </w:rPr>
        <w:t xml:space="preserve"> packages to implement machine learning models and export them into </w:t>
      </w:r>
      <w:proofErr w:type="spellStart"/>
      <w:r w:rsidRPr="005E19FB">
        <w:rPr>
          <w:rFonts w:asciiTheme="minorHAnsi" w:eastAsia="Calibri" w:hAnsiTheme="minorHAnsi" w:cstheme="minorHAnsi"/>
          <w:w w:val="99"/>
          <w:sz w:val="22"/>
          <w:szCs w:val="22"/>
        </w:rPr>
        <w:t>protobuf</w:t>
      </w:r>
      <w:proofErr w:type="spellEnd"/>
      <w:r w:rsidRPr="005E19FB">
        <w:rPr>
          <w:rFonts w:asciiTheme="minorHAnsi" w:eastAsia="Calibri" w:hAnsiTheme="minorHAnsi" w:cstheme="minorHAnsi"/>
          <w:w w:val="99"/>
          <w:sz w:val="22"/>
          <w:szCs w:val="22"/>
        </w:rPr>
        <w:t xml:space="preserve"> and performed integration job with client's application. </w:t>
      </w:r>
    </w:p>
    <w:p w14:paraId="69CD0A9C" w14:textId="43492B89" w:rsidR="00CA5AEB" w:rsidRPr="005E19FB" w:rsidRDefault="00CA5AEB" w:rsidP="00CA5AEB">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Predominant practice of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Matplotlib</w:t>
      </w:r>
      <w:r w:rsidRPr="005E19FB">
        <w:rPr>
          <w:rFonts w:asciiTheme="minorHAnsi" w:eastAsia="Calibri" w:hAnsiTheme="minorHAnsi" w:cstheme="minorHAnsi"/>
          <w:w w:val="99"/>
          <w:sz w:val="22"/>
          <w:szCs w:val="22"/>
        </w:rPr>
        <w:t xml:space="preserve"> package and </w:t>
      </w:r>
      <w:r w:rsidRPr="005E19FB">
        <w:rPr>
          <w:rFonts w:asciiTheme="minorHAnsi" w:eastAsia="Calibri" w:hAnsiTheme="minorHAnsi" w:cstheme="minorHAnsi"/>
          <w:b/>
          <w:bCs/>
          <w:w w:val="99"/>
          <w:sz w:val="22"/>
          <w:szCs w:val="22"/>
        </w:rPr>
        <w:t>Tableau</w:t>
      </w:r>
      <w:r w:rsidRPr="005E19FB">
        <w:rPr>
          <w:rFonts w:asciiTheme="minorHAnsi" w:eastAsia="Calibri" w:hAnsiTheme="minorHAnsi" w:cstheme="minorHAnsi"/>
          <w:w w:val="99"/>
          <w:sz w:val="22"/>
          <w:szCs w:val="22"/>
        </w:rPr>
        <w:t xml:space="preserve"> to visualize and graphically analyses the data. Data pre-processing, splitting the identified data set into Training set and Test set using other libraries in python. </w:t>
      </w:r>
    </w:p>
    <w:p w14:paraId="4FE46DB8" w14:textId="47AC117B" w:rsidR="00312C2D" w:rsidRPr="005E19FB" w:rsidRDefault="00C454E4" w:rsidP="00A85C52">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00A85C52">
        <w:rPr>
          <w:rFonts w:asciiTheme="minorHAnsi" w:eastAsia="Calibri" w:hAnsiTheme="minorHAnsi" w:cstheme="minorHAnsi"/>
          <w:w w:val="99"/>
          <w:sz w:val="22"/>
          <w:szCs w:val="22"/>
        </w:rPr>
        <w:t xml:space="preserve">Loyalty Customer’s </w:t>
      </w:r>
      <w:r w:rsidR="00A85C52" w:rsidRPr="00A85C52">
        <w:rPr>
          <w:rFonts w:asciiTheme="minorHAnsi" w:eastAsia="Calibri" w:hAnsiTheme="minorHAnsi" w:cstheme="minorHAnsi"/>
          <w:w w:val="99"/>
          <w:sz w:val="22"/>
          <w:szCs w:val="22"/>
        </w:rPr>
        <w:t xml:space="preserve">Life expectancy and the correlation in </w:t>
      </w:r>
      <w:r w:rsidR="00A85C52" w:rsidRPr="00A85C52">
        <w:rPr>
          <w:rFonts w:asciiTheme="minorHAnsi" w:eastAsia="Calibri" w:hAnsiTheme="minorHAnsi" w:cstheme="minorHAnsi"/>
          <w:b/>
          <w:bCs/>
          <w:w w:val="99"/>
          <w:sz w:val="22"/>
          <w:szCs w:val="22"/>
        </w:rPr>
        <w:t>Tableau</w:t>
      </w:r>
      <w:r w:rsidR="00A85C52" w:rsidRPr="00A85C52">
        <w:rPr>
          <w:rFonts w:asciiTheme="minorHAnsi" w:eastAsia="Calibri" w:hAnsiTheme="minorHAnsi" w:cstheme="minorHAnsi"/>
          <w:w w:val="99"/>
          <w:sz w:val="22"/>
          <w:szCs w:val="22"/>
        </w:rPr>
        <w:t xml:space="preserve">. (The data was cleaned and processed in excel and the visualization and correlation were done in Tableau) </w:t>
      </w:r>
    </w:p>
    <w:p w14:paraId="1ED35966" w14:textId="6EEF3FFD" w:rsidR="002E22B9" w:rsidRPr="005E19FB" w:rsidRDefault="002E22B9" w:rsidP="00B91C97">
      <w:pPr>
        <w:spacing w:before="1" w:line="276" w:lineRule="auto"/>
        <w:ind w:left="270" w:hanging="180"/>
        <w:rPr>
          <w:rFonts w:asciiTheme="minorHAnsi" w:eastAsia="Calibri" w:hAnsiTheme="minorHAnsi" w:cstheme="minorHAnsi"/>
          <w:b/>
          <w:bCs/>
          <w:w w:val="99"/>
          <w:sz w:val="22"/>
          <w:szCs w:val="22"/>
        </w:rPr>
      </w:pPr>
      <w:r w:rsidRPr="005E19FB">
        <w:rPr>
          <w:rFonts w:asciiTheme="minorHAnsi" w:eastAsia="Calibri" w:hAnsiTheme="minorHAnsi" w:cstheme="minorHAnsi"/>
          <w:w w:val="99"/>
          <w:sz w:val="22"/>
          <w:szCs w:val="22"/>
        </w:rPr>
        <w:t xml:space="preserve">•  Tracked visitor interaction and traffic on the firm websites using </w:t>
      </w:r>
      <w:r w:rsidRPr="005E19FB">
        <w:rPr>
          <w:rFonts w:asciiTheme="minorHAnsi" w:eastAsia="Calibri" w:hAnsiTheme="minorHAnsi" w:cstheme="minorHAnsi"/>
          <w:b/>
          <w:bCs/>
          <w:w w:val="99"/>
          <w:sz w:val="22"/>
          <w:szCs w:val="22"/>
        </w:rPr>
        <w:t>Google Analytics</w:t>
      </w:r>
      <w:r w:rsidRPr="005E19FB">
        <w:rPr>
          <w:rFonts w:asciiTheme="minorHAnsi" w:eastAsia="Calibri" w:hAnsiTheme="minorHAnsi" w:cstheme="minorHAnsi"/>
          <w:w w:val="99"/>
          <w:sz w:val="22"/>
          <w:szCs w:val="22"/>
        </w:rPr>
        <w:t xml:space="preserve"> and automated reports for tracking online traffic KPI’s in </w:t>
      </w:r>
      <w:r w:rsidRPr="005E19FB">
        <w:rPr>
          <w:rFonts w:asciiTheme="minorHAnsi" w:eastAsia="Calibri" w:hAnsiTheme="minorHAnsi" w:cstheme="minorHAnsi"/>
          <w:b/>
          <w:bCs/>
          <w:w w:val="99"/>
          <w:sz w:val="22"/>
          <w:szCs w:val="22"/>
        </w:rPr>
        <w:t>Microsoft</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Power BI.</w:t>
      </w:r>
    </w:p>
    <w:p w14:paraId="0671D2FE" w14:textId="349A4545" w:rsidR="00A85C52" w:rsidRDefault="00171CFA" w:rsidP="0042060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00542E12"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Worked on fraud detection analysis on payments transactions using the history of transactions with supervised learning methods.</w:t>
      </w:r>
    </w:p>
    <w:p w14:paraId="23BE48F7" w14:textId="218F02F9" w:rsidR="005E19FB" w:rsidRDefault="005E19FB" w:rsidP="00CA5AEB">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Built models using Statistical techniques like </w:t>
      </w:r>
      <w:r w:rsidRPr="00434621">
        <w:rPr>
          <w:rFonts w:asciiTheme="minorHAnsi" w:eastAsia="Calibri" w:hAnsiTheme="minorHAnsi" w:cstheme="minorHAnsi"/>
          <w:b/>
          <w:bCs/>
          <w:w w:val="99"/>
          <w:sz w:val="22"/>
          <w:szCs w:val="22"/>
        </w:rPr>
        <w:t>Bayesian</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HMM</w:t>
      </w:r>
      <w:r w:rsidRPr="005E19FB">
        <w:rPr>
          <w:rFonts w:asciiTheme="minorHAnsi" w:eastAsia="Calibri" w:hAnsiTheme="minorHAnsi" w:cstheme="minorHAnsi"/>
          <w:w w:val="99"/>
          <w:sz w:val="22"/>
          <w:szCs w:val="22"/>
        </w:rPr>
        <w:t xml:space="preserve"> and ML classification models like </w:t>
      </w:r>
      <w:r w:rsidRPr="00434621">
        <w:rPr>
          <w:rFonts w:asciiTheme="minorHAnsi" w:eastAsia="Calibri" w:hAnsiTheme="minorHAnsi" w:cstheme="minorHAnsi"/>
          <w:b/>
          <w:bCs/>
          <w:w w:val="99"/>
          <w:sz w:val="22"/>
          <w:szCs w:val="22"/>
        </w:rPr>
        <w:t>XG</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Boost</w:t>
      </w:r>
      <w:r w:rsidRPr="005E19FB">
        <w:rPr>
          <w:rFonts w:asciiTheme="minorHAnsi" w:eastAsia="Calibri" w:hAnsiTheme="minorHAnsi" w:cstheme="minorHAnsi"/>
          <w:w w:val="99"/>
          <w:sz w:val="22"/>
          <w:szCs w:val="22"/>
        </w:rPr>
        <w:t xml:space="preserve">, </w:t>
      </w:r>
      <w:r w:rsidRPr="00434621">
        <w:rPr>
          <w:rFonts w:asciiTheme="minorHAnsi" w:eastAsia="Calibri" w:hAnsiTheme="minorHAnsi" w:cstheme="minorHAnsi"/>
          <w:b/>
          <w:bCs/>
          <w:w w:val="99"/>
          <w:sz w:val="22"/>
          <w:szCs w:val="22"/>
        </w:rPr>
        <w:t>SVM</w:t>
      </w:r>
      <w:r w:rsidRPr="005E19FB">
        <w:rPr>
          <w:rFonts w:asciiTheme="minorHAnsi" w:eastAsia="Calibri" w:hAnsiTheme="minorHAnsi" w:cstheme="minorHAnsi"/>
          <w:w w:val="99"/>
          <w:sz w:val="22"/>
          <w:szCs w:val="22"/>
        </w:rPr>
        <w:t xml:space="preserve"> </w:t>
      </w:r>
      <w:r w:rsidR="0009382C" w:rsidRPr="005E19FB">
        <w:rPr>
          <w:rFonts w:asciiTheme="minorHAnsi" w:eastAsia="Calibri" w:hAnsiTheme="minorHAnsi" w:cstheme="minorHAnsi"/>
          <w:w w:val="99"/>
          <w:sz w:val="22"/>
          <w:szCs w:val="22"/>
        </w:rPr>
        <w:t>and</w:t>
      </w:r>
      <w:r w:rsidR="0009382C">
        <w:rPr>
          <w:rFonts w:asciiTheme="minorHAnsi" w:eastAsia="Calibri" w:hAnsiTheme="minorHAnsi" w:cstheme="minorHAnsi"/>
          <w:w w:val="99"/>
          <w:sz w:val="22"/>
          <w:szCs w:val="22"/>
        </w:rPr>
        <w:t xml:space="preserve">, </w:t>
      </w:r>
      <w:r w:rsidR="0009382C" w:rsidRPr="0009382C">
        <w:rPr>
          <w:rFonts w:asciiTheme="minorHAnsi" w:eastAsia="Calibri" w:hAnsiTheme="minorHAnsi" w:cstheme="minorHAnsi"/>
          <w:b/>
          <w:bCs/>
          <w:w w:val="99"/>
          <w:sz w:val="22"/>
          <w:szCs w:val="22"/>
        </w:rPr>
        <w:t>Random</w:t>
      </w:r>
      <w:r w:rsidRPr="00434621">
        <w:rPr>
          <w:rFonts w:asciiTheme="minorHAnsi" w:eastAsia="Calibri" w:hAnsiTheme="minorHAnsi" w:cstheme="minorHAnsi"/>
          <w:b/>
          <w:bCs/>
          <w:w w:val="99"/>
          <w:sz w:val="22"/>
          <w:szCs w:val="22"/>
        </w:rPr>
        <w:t xml:space="preserve"> Forest</w:t>
      </w:r>
      <w:r w:rsidR="00434621">
        <w:rPr>
          <w:rFonts w:asciiTheme="minorHAnsi" w:eastAsia="Calibri" w:hAnsiTheme="minorHAnsi" w:cstheme="minorHAnsi"/>
          <w:b/>
          <w:bCs/>
          <w:w w:val="99"/>
          <w:sz w:val="22"/>
          <w:szCs w:val="22"/>
        </w:rPr>
        <w:t>.</w:t>
      </w:r>
      <w:r w:rsidRPr="005E19FB">
        <w:rPr>
          <w:rFonts w:asciiTheme="minorHAnsi" w:eastAsia="Calibri" w:hAnsiTheme="minorHAnsi" w:cstheme="minorHAnsi"/>
          <w:w w:val="99"/>
          <w:sz w:val="22"/>
          <w:szCs w:val="22"/>
        </w:rPr>
        <w:t xml:space="preserve"> </w:t>
      </w:r>
    </w:p>
    <w:p w14:paraId="51C07947" w14:textId="0B6A3431" w:rsidR="000C0A41" w:rsidRDefault="00CA5AEB" w:rsidP="00A85C52">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Predictive analytics and machine learning algorithms to forecast key metrics in the form of designed dashboards on to </w:t>
      </w:r>
      <w:r w:rsidRPr="00CA5AEB">
        <w:rPr>
          <w:rFonts w:asciiTheme="minorHAnsi" w:eastAsia="Calibri" w:hAnsiTheme="minorHAnsi" w:cstheme="minorHAnsi"/>
          <w:b/>
          <w:bCs/>
          <w:w w:val="99"/>
          <w:sz w:val="22"/>
          <w:szCs w:val="22"/>
        </w:rPr>
        <w:t>Amazon Web Services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 xml:space="preserve">(S3/EC2 CLOUD PLATFORMS)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b/>
          <w:bCs/>
          <w:w w:val="99"/>
          <w:sz w:val="22"/>
          <w:szCs w:val="22"/>
        </w:rPr>
        <w:t xml:space="preserve"> Django</w:t>
      </w:r>
      <w:r w:rsidRPr="005E19FB">
        <w:rPr>
          <w:rFonts w:asciiTheme="minorHAnsi" w:eastAsia="Calibri" w:hAnsiTheme="minorHAnsi" w:cstheme="minorHAnsi"/>
          <w:w w:val="99"/>
          <w:sz w:val="22"/>
          <w:szCs w:val="22"/>
        </w:rPr>
        <w:t xml:space="preserve"> platform for the company's core business. </w:t>
      </w:r>
    </w:p>
    <w:p w14:paraId="60A7A494" w14:textId="25628AD6" w:rsidR="000C0A41" w:rsidRDefault="00CA5AEB" w:rsidP="000C0A41">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Extensively dealt with Microsoft’s enterprise data wrangling and data forecasting in SQL Data Warehouse and conducted business performance reporting using </w:t>
      </w:r>
      <w:r w:rsidRPr="005E19FB">
        <w:rPr>
          <w:rFonts w:asciiTheme="minorHAnsi" w:eastAsia="Calibri" w:hAnsiTheme="minorHAnsi" w:cstheme="minorHAnsi"/>
          <w:b/>
          <w:bCs/>
          <w:w w:val="99"/>
          <w:sz w:val="22"/>
          <w:szCs w:val="22"/>
        </w:rPr>
        <w:t>SSIS</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SSRS</w:t>
      </w:r>
      <w:r w:rsidRPr="005E19FB">
        <w:rPr>
          <w:rFonts w:asciiTheme="minorHAnsi" w:eastAsia="Calibri" w:hAnsiTheme="minorHAnsi" w:cstheme="minorHAnsi"/>
          <w:w w:val="99"/>
          <w:sz w:val="22"/>
          <w:szCs w:val="22"/>
        </w:rPr>
        <w:t xml:space="preserve"> tools.</w:t>
      </w:r>
    </w:p>
    <w:p w14:paraId="47E5B526" w14:textId="011D6B3D" w:rsidR="00CA5AEB" w:rsidRDefault="005E19FB" w:rsidP="00CA5AEB">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Piping and processing massive data-streams in distributed computing environments such as Hadoop to facilitate analysis (ETL). </w:t>
      </w:r>
    </w:p>
    <w:p w14:paraId="526354F6" w14:textId="7565E2BA" w:rsidR="00CA5AEB" w:rsidRDefault="00CA5AEB" w:rsidP="00CA5AEB">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Pr>
          <w:rFonts w:asciiTheme="minorHAnsi" w:eastAsia="Calibri" w:hAnsiTheme="minorHAnsi" w:cstheme="minorHAnsi"/>
          <w:w w:val="99"/>
          <w:sz w:val="22"/>
          <w:szCs w:val="22"/>
        </w:rPr>
        <w:t xml:space="preserve">Using </w:t>
      </w:r>
      <w:r w:rsidRPr="00CA5AEB">
        <w:rPr>
          <w:rFonts w:asciiTheme="minorHAnsi" w:eastAsia="Calibri" w:hAnsiTheme="minorHAnsi" w:cstheme="minorHAnsi"/>
          <w:b/>
          <w:bCs/>
          <w:w w:val="99"/>
          <w:sz w:val="22"/>
          <w:szCs w:val="22"/>
        </w:rPr>
        <w:t>Airflow</w:t>
      </w:r>
      <w:r>
        <w:rPr>
          <w:rFonts w:asciiTheme="minorHAnsi" w:eastAsia="Calibri" w:hAnsiTheme="minorHAnsi" w:cstheme="minorHAnsi"/>
          <w:w w:val="99"/>
          <w:sz w:val="22"/>
          <w:szCs w:val="22"/>
        </w:rPr>
        <w:t xml:space="preserve"> to keep track of job statuses in repositories </w:t>
      </w:r>
      <w:r w:rsidRPr="00CA5AEB">
        <w:rPr>
          <w:rFonts w:asciiTheme="minorHAnsi" w:eastAsia="Calibri" w:hAnsiTheme="minorHAnsi" w:cstheme="minorHAnsi"/>
          <w:b/>
          <w:bCs/>
          <w:w w:val="99"/>
          <w:sz w:val="22"/>
          <w:szCs w:val="22"/>
        </w:rPr>
        <w:t>MySQL</w:t>
      </w:r>
      <w:r>
        <w:rPr>
          <w:rFonts w:asciiTheme="minorHAnsi" w:eastAsia="Calibri" w:hAnsiTheme="minorHAnsi" w:cstheme="minorHAnsi"/>
          <w:w w:val="99"/>
          <w:sz w:val="22"/>
          <w:szCs w:val="22"/>
        </w:rPr>
        <w:t xml:space="preserve"> and </w:t>
      </w:r>
      <w:proofErr w:type="spellStart"/>
      <w:r>
        <w:rPr>
          <w:rFonts w:asciiTheme="minorHAnsi" w:eastAsia="Calibri" w:hAnsiTheme="minorHAnsi" w:cstheme="minorHAnsi"/>
          <w:w w:val="99"/>
          <w:sz w:val="22"/>
          <w:szCs w:val="22"/>
        </w:rPr>
        <w:t>Postgre</w:t>
      </w:r>
      <w:proofErr w:type="spellEnd"/>
      <w:r>
        <w:rPr>
          <w:rFonts w:asciiTheme="minorHAnsi" w:eastAsia="Calibri" w:hAnsiTheme="minorHAnsi" w:cstheme="minorHAnsi"/>
          <w:w w:val="99"/>
          <w:sz w:val="22"/>
          <w:szCs w:val="22"/>
        </w:rPr>
        <w:t xml:space="preserve"> databases.</w:t>
      </w:r>
    </w:p>
    <w:p w14:paraId="6A9DF127" w14:textId="31048ADE" w:rsidR="00824CCD" w:rsidRDefault="00CA5AEB" w:rsidP="00A85C52">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Assisted in conducting</w:t>
      </w:r>
      <w:r w:rsidRPr="005E19FB">
        <w:rPr>
          <w:rFonts w:asciiTheme="minorHAnsi" w:eastAsia="Calibri" w:hAnsiTheme="minorHAnsi" w:cstheme="minorHAnsi"/>
          <w:b/>
          <w:bCs/>
          <w:w w:val="99"/>
          <w:sz w:val="22"/>
          <w:szCs w:val="22"/>
        </w:rPr>
        <w:t xml:space="preserve"> A/B testing </w:t>
      </w:r>
      <w:r w:rsidRPr="005E19FB">
        <w:rPr>
          <w:rFonts w:asciiTheme="minorHAnsi" w:eastAsia="Calibri" w:hAnsiTheme="minorHAnsi" w:cstheme="minorHAnsi"/>
          <w:w w:val="99"/>
          <w:sz w:val="22"/>
          <w:szCs w:val="22"/>
        </w:rPr>
        <w:t>across multiple channels that drive improvements in core menu pricing, execution, and experience.</w:t>
      </w:r>
    </w:p>
    <w:p w14:paraId="26D12FF2" w14:textId="77777777" w:rsidR="00A85C52" w:rsidRPr="005E19FB" w:rsidRDefault="00A85C52" w:rsidP="00A85C52">
      <w:pPr>
        <w:spacing w:before="1" w:line="276" w:lineRule="auto"/>
        <w:ind w:left="270" w:hanging="180"/>
        <w:rPr>
          <w:rFonts w:asciiTheme="minorHAnsi" w:eastAsia="Calibri" w:hAnsiTheme="minorHAnsi" w:cstheme="minorHAnsi"/>
          <w:w w:val="99"/>
          <w:sz w:val="22"/>
          <w:szCs w:val="22"/>
        </w:rPr>
      </w:pPr>
    </w:p>
    <w:p w14:paraId="5D62A4BD" w14:textId="67AA51DB" w:rsidR="00312C2D" w:rsidRPr="005E19FB" w:rsidRDefault="00312C2D">
      <w:pPr>
        <w:spacing w:before="2"/>
        <w:ind w:left="491"/>
        <w:rPr>
          <w:rFonts w:asciiTheme="minorHAnsi" w:eastAsia="Calibri" w:hAnsiTheme="minorHAnsi" w:cstheme="minorHAnsi"/>
          <w:sz w:val="22"/>
          <w:szCs w:val="22"/>
        </w:rPr>
      </w:pPr>
    </w:p>
    <w:p w14:paraId="2C56E1EB" w14:textId="1B6E15A9" w:rsidR="00312C2D" w:rsidRPr="005E19FB" w:rsidRDefault="00654383" w:rsidP="00B91C97">
      <w:pPr>
        <w:spacing w:after="240" w:line="220" w:lineRule="exact"/>
        <w:ind w:left="131"/>
        <w:rPr>
          <w:rFonts w:asciiTheme="minorHAnsi" w:eastAsia="Calibri" w:hAnsiTheme="minorHAnsi" w:cstheme="minorHAnsi"/>
          <w:sz w:val="22"/>
          <w:szCs w:val="22"/>
        </w:rPr>
      </w:pPr>
      <w:r w:rsidRPr="005E19FB">
        <w:rPr>
          <w:rFonts w:asciiTheme="minorHAnsi" w:eastAsia="Calibri" w:hAnsiTheme="minorHAnsi" w:cstheme="minorHAnsi"/>
          <w:b/>
          <w:w w:val="99"/>
          <w:sz w:val="22"/>
          <w:szCs w:val="22"/>
        </w:rPr>
        <w:t>Data</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b/>
          <w:w w:val="99"/>
          <w:sz w:val="22"/>
          <w:szCs w:val="22"/>
        </w:rPr>
        <w:t>Scientist</w:t>
      </w:r>
      <w:r w:rsidRPr="005E19FB">
        <w:rPr>
          <w:rFonts w:asciiTheme="minorHAnsi" w:eastAsia="Calibri" w:hAnsiTheme="minorHAnsi" w:cstheme="minorHAnsi"/>
          <w:bCs/>
          <w:sz w:val="22"/>
          <w:szCs w:val="22"/>
        </w:rPr>
        <w:t xml:space="preserve"> </w:t>
      </w:r>
      <w:r w:rsidRPr="005E19FB">
        <w:rPr>
          <w:rFonts w:asciiTheme="minorHAnsi" w:eastAsia="Calibri" w:hAnsiTheme="minorHAnsi" w:cstheme="minorHAnsi"/>
          <w:bCs/>
          <w:w w:val="99"/>
          <w:sz w:val="22"/>
          <w:szCs w:val="22"/>
        </w:rPr>
        <w:t>|</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b/>
          <w:w w:val="99"/>
          <w:sz w:val="22"/>
          <w:szCs w:val="22"/>
        </w:rPr>
        <w:t>Opera</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b/>
          <w:w w:val="99"/>
          <w:sz w:val="22"/>
          <w:szCs w:val="22"/>
        </w:rPr>
        <w:t>Solutions,</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w w:val="99"/>
          <w:sz w:val="22"/>
          <w:szCs w:val="22"/>
        </w:rPr>
        <w:t>Jersey</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City</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w:t>
      </w:r>
      <w:r w:rsidRPr="005E19FB">
        <w:rPr>
          <w:rFonts w:asciiTheme="minorHAnsi" w:eastAsia="Calibri" w:hAnsiTheme="minorHAnsi" w:cstheme="minorHAnsi"/>
          <w:bCs/>
          <w:w w:val="99"/>
          <w:sz w:val="22"/>
          <w:szCs w:val="22"/>
        </w:rPr>
        <w:t>Client:</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b/>
          <w:w w:val="99"/>
          <w:sz w:val="22"/>
          <w:szCs w:val="22"/>
        </w:rPr>
        <w:t>American</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b/>
          <w:w w:val="99"/>
          <w:sz w:val="22"/>
          <w:szCs w:val="22"/>
        </w:rPr>
        <w:t>Express,</w:t>
      </w:r>
      <w:r w:rsidRPr="005E19FB">
        <w:rPr>
          <w:rFonts w:asciiTheme="minorHAnsi" w:eastAsia="Calibri" w:hAnsiTheme="minorHAnsi" w:cstheme="minorHAnsi"/>
          <w:b/>
          <w:sz w:val="22"/>
          <w:szCs w:val="22"/>
        </w:rPr>
        <w:t xml:space="preserve"> </w:t>
      </w:r>
      <w:r w:rsidR="005368A0" w:rsidRPr="005E19FB">
        <w:rPr>
          <w:rFonts w:asciiTheme="minorHAnsi" w:eastAsia="Calibri" w:hAnsiTheme="minorHAnsi" w:cstheme="minorHAnsi"/>
          <w:b/>
          <w:w w:val="99"/>
          <w:sz w:val="22"/>
          <w:szCs w:val="22"/>
        </w:rPr>
        <w:t>NY)</w:t>
      </w:r>
      <w:r w:rsidRPr="005E19FB">
        <w:rPr>
          <w:rFonts w:asciiTheme="minorHAnsi" w:eastAsia="Calibri" w:hAnsiTheme="minorHAnsi" w:cstheme="minorHAnsi"/>
          <w:sz w:val="22"/>
          <w:szCs w:val="22"/>
        </w:rPr>
        <w:t xml:space="preserve">             </w:t>
      </w:r>
      <w:r w:rsidR="0009382C">
        <w:rPr>
          <w:rFonts w:asciiTheme="minorHAnsi" w:eastAsia="Calibri" w:hAnsiTheme="minorHAnsi" w:cstheme="minorHAnsi"/>
          <w:sz w:val="22"/>
          <w:szCs w:val="22"/>
        </w:rPr>
        <w:tab/>
      </w:r>
      <w:r w:rsidRPr="005E19FB">
        <w:rPr>
          <w:rFonts w:asciiTheme="minorHAnsi" w:eastAsia="Calibri" w:hAnsiTheme="minorHAnsi" w:cstheme="minorHAnsi"/>
          <w:sz w:val="22"/>
          <w:szCs w:val="22"/>
        </w:rPr>
        <w:t xml:space="preserve">     </w:t>
      </w:r>
      <w:r w:rsidR="00B77897" w:rsidRPr="005E19FB">
        <w:rPr>
          <w:rFonts w:asciiTheme="minorHAnsi" w:eastAsia="Calibri" w:hAnsiTheme="minorHAnsi" w:cstheme="minorHAnsi"/>
          <w:sz w:val="22"/>
          <w:szCs w:val="22"/>
        </w:rPr>
        <w:t xml:space="preserve"> </w:t>
      </w:r>
      <w:r w:rsidR="00C75BCB" w:rsidRPr="005E19FB">
        <w:rPr>
          <w:rFonts w:asciiTheme="minorHAnsi" w:eastAsia="Calibri" w:hAnsiTheme="minorHAnsi" w:cstheme="minorHAnsi"/>
          <w:sz w:val="22"/>
          <w:szCs w:val="22"/>
        </w:rPr>
        <w:t xml:space="preserve"> </w:t>
      </w:r>
      <w:r w:rsidR="00934FA5" w:rsidRPr="005E19FB">
        <w:rPr>
          <w:rFonts w:asciiTheme="minorHAnsi" w:eastAsia="Calibri" w:hAnsiTheme="minorHAnsi" w:cstheme="minorHAnsi"/>
          <w:sz w:val="22"/>
          <w:szCs w:val="22"/>
        </w:rPr>
        <w:t xml:space="preserve">  </w:t>
      </w:r>
      <w:r w:rsidR="00C75BCB"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sz w:val="22"/>
          <w:szCs w:val="22"/>
        </w:rPr>
        <w:t xml:space="preserve"> </w:t>
      </w:r>
      <w:r w:rsidR="002C5879" w:rsidRPr="005E19FB">
        <w:rPr>
          <w:rFonts w:asciiTheme="minorHAnsi" w:eastAsia="Calibri" w:hAnsiTheme="minorHAnsi" w:cstheme="minorHAnsi"/>
          <w:sz w:val="22"/>
          <w:szCs w:val="22"/>
        </w:rPr>
        <w:t xml:space="preserve">    </w:t>
      </w:r>
      <w:r w:rsidR="009C2FEA" w:rsidRPr="005E19FB">
        <w:rPr>
          <w:rFonts w:asciiTheme="minorHAnsi" w:eastAsia="Calibri" w:hAnsiTheme="minorHAnsi" w:cstheme="minorHAnsi"/>
          <w:sz w:val="22"/>
          <w:szCs w:val="22"/>
        </w:rPr>
        <w:t xml:space="preserve"> </w:t>
      </w:r>
      <w:r w:rsidR="00E2036F" w:rsidRPr="005E19FB">
        <w:rPr>
          <w:rFonts w:asciiTheme="minorHAnsi" w:eastAsia="Calibri" w:hAnsiTheme="minorHAnsi" w:cstheme="minorHAnsi"/>
          <w:sz w:val="22"/>
          <w:szCs w:val="22"/>
        </w:rPr>
        <w:t xml:space="preserve"> </w:t>
      </w:r>
      <w:r w:rsidR="00A85C52">
        <w:rPr>
          <w:rFonts w:asciiTheme="minorHAnsi" w:eastAsia="Calibri" w:hAnsiTheme="minorHAnsi" w:cstheme="minorHAnsi"/>
          <w:w w:val="99"/>
          <w:sz w:val="22"/>
          <w:szCs w:val="22"/>
        </w:rPr>
        <w:t>Nov</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2017</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Ju</w:t>
      </w:r>
      <w:r w:rsidR="005943B6" w:rsidRPr="005E19FB">
        <w:rPr>
          <w:rFonts w:asciiTheme="minorHAnsi" w:eastAsia="Calibri" w:hAnsiTheme="minorHAnsi" w:cstheme="minorHAnsi"/>
          <w:w w:val="99"/>
          <w:sz w:val="22"/>
          <w:szCs w:val="22"/>
        </w:rPr>
        <w:t>l</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2018</w:t>
      </w:r>
    </w:p>
    <w:p w14:paraId="16D22DEC" w14:textId="77202C6C" w:rsidR="00312C2D" w:rsidRPr="005E19FB" w:rsidRDefault="00654383" w:rsidP="0009382C">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sidR="004E01EE" w:rsidRPr="0009382C">
        <w:rPr>
          <w:rFonts w:asciiTheme="minorHAnsi" w:eastAsia="Calibri" w:hAnsiTheme="minorHAnsi" w:cstheme="minorHAnsi"/>
          <w:w w:val="99"/>
          <w:sz w:val="22"/>
          <w:szCs w:val="22"/>
        </w:rPr>
        <w:t xml:space="preserve"> </w:t>
      </w:r>
      <w:r w:rsidR="001601E8" w:rsidRPr="005E19FB">
        <w:rPr>
          <w:rFonts w:asciiTheme="minorHAnsi" w:eastAsia="Calibri" w:hAnsiTheme="minorHAnsi" w:cstheme="minorHAnsi"/>
          <w:w w:val="99"/>
          <w:sz w:val="22"/>
          <w:szCs w:val="22"/>
        </w:rPr>
        <w:t xml:space="preserve">Created financial reports and performed ad-hoc analysis from </w:t>
      </w:r>
      <w:r w:rsidR="002E22B9" w:rsidRPr="005E19FB">
        <w:rPr>
          <w:rFonts w:asciiTheme="minorHAnsi" w:eastAsia="Calibri" w:hAnsiTheme="minorHAnsi" w:cstheme="minorHAnsi"/>
          <w:w w:val="99"/>
          <w:sz w:val="22"/>
          <w:szCs w:val="22"/>
        </w:rPr>
        <w:t>big</w:t>
      </w:r>
      <w:r w:rsidR="001601E8" w:rsidRPr="005E19FB">
        <w:rPr>
          <w:rFonts w:asciiTheme="minorHAnsi" w:eastAsia="Calibri" w:hAnsiTheme="minorHAnsi" w:cstheme="minorHAnsi"/>
          <w:w w:val="99"/>
          <w:sz w:val="22"/>
          <w:szCs w:val="22"/>
        </w:rPr>
        <w:t xml:space="preserve"> data databases having 700 million records using</w:t>
      </w: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b/>
          <w:bCs/>
          <w:w w:val="99"/>
          <w:sz w:val="22"/>
          <w:szCs w:val="22"/>
        </w:rPr>
        <w:t>Apache</w:t>
      </w:r>
      <w:r w:rsidR="00AC3881" w:rsidRPr="0009382C">
        <w:rPr>
          <w:rFonts w:asciiTheme="minorHAnsi" w:eastAsia="Calibri" w:hAnsiTheme="minorHAnsi" w:cstheme="minorHAnsi"/>
          <w:b/>
          <w:bCs/>
          <w:w w:val="99"/>
          <w:sz w:val="22"/>
          <w:szCs w:val="22"/>
        </w:rPr>
        <w:t xml:space="preserve"> </w:t>
      </w:r>
      <w:r w:rsidR="00DC1B7D" w:rsidRPr="0009382C">
        <w:rPr>
          <w:rFonts w:asciiTheme="minorHAnsi" w:eastAsia="Calibri" w:hAnsiTheme="minorHAnsi" w:cstheme="minorHAnsi"/>
          <w:b/>
          <w:bCs/>
          <w:w w:val="99"/>
          <w:sz w:val="22"/>
          <w:szCs w:val="22"/>
        </w:rPr>
        <w:t>Hive</w:t>
      </w:r>
      <w:r w:rsidRPr="005E19FB">
        <w:rPr>
          <w:rFonts w:asciiTheme="minorHAnsi" w:eastAsia="Calibri" w:hAnsiTheme="minorHAnsi" w:cstheme="minorHAnsi"/>
          <w:w w:val="99"/>
          <w:sz w:val="22"/>
          <w:szCs w:val="22"/>
        </w:rPr>
        <w:t>.</w:t>
      </w:r>
    </w:p>
    <w:p w14:paraId="1B0B276B" w14:textId="04D97ED5" w:rsidR="005E19FB" w:rsidRPr="005E19FB" w:rsidRDefault="005E19FB" w:rsidP="005E19FB">
      <w:pPr>
        <w:spacing w:before="1" w:line="276" w:lineRule="auto"/>
        <w:ind w:left="131" w:hanging="41"/>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Designed and Developed </w:t>
      </w:r>
      <w:r w:rsidRPr="005E19FB">
        <w:rPr>
          <w:rFonts w:asciiTheme="minorHAnsi" w:eastAsia="Calibri" w:hAnsiTheme="minorHAnsi" w:cstheme="minorHAnsi"/>
          <w:b/>
          <w:bCs/>
          <w:w w:val="99"/>
          <w:sz w:val="22"/>
          <w:szCs w:val="22"/>
        </w:rPr>
        <w:t>Hive</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Shell Scripts</w:t>
      </w:r>
      <w:r w:rsidRPr="005E19FB">
        <w:rPr>
          <w:rFonts w:asciiTheme="minorHAnsi" w:eastAsia="Calibri" w:hAnsiTheme="minorHAnsi" w:cstheme="minorHAnsi"/>
          <w:w w:val="99"/>
          <w:sz w:val="22"/>
          <w:szCs w:val="22"/>
        </w:rPr>
        <w:t xml:space="preserve">, Data Import/Export, Data Conversions and Data Cleansing. </w:t>
      </w:r>
    </w:p>
    <w:p w14:paraId="11B6894B" w14:textId="2AA5EED3" w:rsidR="00575484" w:rsidRPr="005E19FB" w:rsidRDefault="00575484" w:rsidP="00B91C97">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Perfo</w:t>
      </w:r>
      <w:r w:rsidR="00824CCD" w:rsidRPr="005E19FB">
        <w:rPr>
          <w:rFonts w:asciiTheme="minorHAnsi" w:eastAsia="Calibri" w:hAnsiTheme="minorHAnsi" w:cstheme="minorHAnsi"/>
          <w:w w:val="99"/>
          <w:sz w:val="22"/>
          <w:szCs w:val="22"/>
        </w:rPr>
        <w:t>r</w:t>
      </w:r>
      <w:r w:rsidRPr="005E19FB">
        <w:rPr>
          <w:rFonts w:asciiTheme="minorHAnsi" w:eastAsia="Calibri" w:hAnsiTheme="minorHAnsi" w:cstheme="minorHAnsi"/>
          <w:w w:val="99"/>
          <w:sz w:val="22"/>
          <w:szCs w:val="22"/>
        </w:rPr>
        <w:t xml:space="preserve">med data manipulation and cleansing with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followed by statistical analysis such as </w:t>
      </w:r>
      <w:r w:rsidRPr="005E19FB">
        <w:rPr>
          <w:rFonts w:asciiTheme="minorHAnsi" w:eastAsia="Calibri" w:hAnsiTheme="minorHAnsi" w:cstheme="minorHAnsi"/>
          <w:b/>
          <w:bCs/>
          <w:w w:val="99"/>
          <w:sz w:val="22"/>
          <w:szCs w:val="22"/>
        </w:rPr>
        <w:t>Hypothesis</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testing</w:t>
      </w:r>
      <w:r w:rsidRPr="005E19FB">
        <w:rPr>
          <w:rFonts w:asciiTheme="minorHAnsi" w:eastAsia="Calibri" w:hAnsiTheme="minorHAnsi" w:cstheme="minorHAnsi"/>
          <w:w w:val="99"/>
          <w:sz w:val="22"/>
          <w:szCs w:val="22"/>
        </w:rPr>
        <w:t xml:space="preserve">. </w:t>
      </w:r>
    </w:p>
    <w:p w14:paraId="0565D502" w14:textId="35D738F9" w:rsidR="00F2422F" w:rsidRDefault="00F2422F" w:rsidP="00F2422F">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Applied models and regression, comparing various initial models, creating pipelines for data processing, and presenting reports to other teams within the company.</w:t>
      </w:r>
    </w:p>
    <w:p w14:paraId="63B7C507" w14:textId="3C95C8F6" w:rsidR="00542E12" w:rsidRPr="005E19FB" w:rsidRDefault="00542E12" w:rsidP="00542E12">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Engaged with business groups and partners as part of an analytics team to analyze data discrepancies in ETL pipelines and come up with solutions to mitigate it. Built solutions to maximize program </w:t>
      </w:r>
      <w:r w:rsidRPr="005E19FB">
        <w:rPr>
          <w:rFonts w:asciiTheme="minorHAnsi" w:eastAsia="Calibri" w:hAnsiTheme="minorHAnsi" w:cstheme="minorHAnsi"/>
          <w:b/>
          <w:bCs/>
          <w:w w:val="99"/>
          <w:sz w:val="22"/>
          <w:szCs w:val="22"/>
        </w:rPr>
        <w:t>ROI</w:t>
      </w:r>
      <w:r w:rsidRPr="005E19FB">
        <w:rPr>
          <w:rFonts w:asciiTheme="minorHAnsi" w:eastAsia="Calibri" w:hAnsiTheme="minorHAnsi" w:cstheme="minorHAnsi"/>
          <w:w w:val="99"/>
          <w:sz w:val="22"/>
          <w:szCs w:val="22"/>
        </w:rPr>
        <w:t>.</w:t>
      </w:r>
      <w:r w:rsidRPr="005E19FB">
        <w:rPr>
          <w:rFonts w:asciiTheme="minorHAnsi" w:eastAsia="Calibri" w:hAnsiTheme="minorHAnsi" w:cstheme="minorHAnsi"/>
          <w:w w:val="99"/>
          <w:sz w:val="22"/>
          <w:szCs w:val="22"/>
        </w:rPr>
        <w:tab/>
      </w:r>
    </w:p>
    <w:p w14:paraId="4A207B2F" w14:textId="581E4EDA" w:rsidR="005D779A" w:rsidRPr="005E19FB" w:rsidRDefault="005D779A" w:rsidP="005D779A">
      <w:pPr>
        <w:spacing w:before="1" w:line="276" w:lineRule="auto"/>
        <w:ind w:left="131" w:hanging="41"/>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Responsible</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b/>
          <w:bCs/>
          <w:w w:val="99"/>
          <w:sz w:val="22"/>
          <w:szCs w:val="22"/>
        </w:rPr>
        <w:t>for</w:t>
      </w:r>
      <w:r w:rsidRPr="005E19FB">
        <w:rPr>
          <w:rFonts w:asciiTheme="minorHAnsi" w:eastAsia="Calibri" w:hAnsiTheme="minorHAnsi" w:cstheme="minorHAnsi"/>
          <w:b/>
          <w:bCs/>
          <w:sz w:val="22"/>
          <w:szCs w:val="22"/>
        </w:rPr>
        <w:t xml:space="preserve"> </w:t>
      </w:r>
      <w:r w:rsidRPr="005E19FB">
        <w:rPr>
          <w:rFonts w:asciiTheme="minorHAnsi" w:eastAsia="Calibri" w:hAnsiTheme="minorHAnsi" w:cstheme="minorHAnsi"/>
          <w:b/>
          <w:bCs/>
          <w:w w:val="99"/>
          <w:sz w:val="22"/>
          <w:szCs w:val="22"/>
        </w:rPr>
        <w:t>big</w:t>
      </w:r>
      <w:r w:rsidRPr="005E19FB">
        <w:rPr>
          <w:rFonts w:asciiTheme="minorHAnsi" w:eastAsia="Calibri" w:hAnsiTheme="minorHAnsi" w:cstheme="minorHAnsi"/>
          <w:b/>
          <w:bCs/>
          <w:sz w:val="22"/>
          <w:szCs w:val="22"/>
        </w:rPr>
        <w:t xml:space="preserve"> </w:t>
      </w:r>
      <w:r w:rsidRPr="005E19FB">
        <w:rPr>
          <w:rFonts w:asciiTheme="minorHAnsi" w:eastAsia="Calibri" w:hAnsiTheme="minorHAnsi" w:cstheme="minorHAnsi"/>
          <w:b/>
          <w:bCs/>
          <w:w w:val="99"/>
          <w:sz w:val="22"/>
          <w:szCs w:val="22"/>
        </w:rPr>
        <w:t>data</w:t>
      </w:r>
      <w:r w:rsidRPr="005E19FB">
        <w:rPr>
          <w:rFonts w:asciiTheme="minorHAnsi" w:eastAsia="Calibri" w:hAnsiTheme="minorHAnsi" w:cstheme="minorHAnsi"/>
          <w:b/>
          <w:sz w:val="22"/>
          <w:szCs w:val="22"/>
        </w:rPr>
        <w:t xml:space="preserve"> </w:t>
      </w:r>
      <w:r w:rsidRPr="005E19FB">
        <w:rPr>
          <w:rFonts w:asciiTheme="minorHAnsi" w:eastAsia="Calibri" w:hAnsiTheme="minorHAnsi" w:cstheme="minorHAnsi"/>
          <w:w w:val="99"/>
          <w:sz w:val="22"/>
          <w:szCs w:val="22"/>
        </w:rPr>
        <w:t>initiatives</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engagement</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including</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analysis,</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brainstorming,</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POC,</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and</w:t>
      </w:r>
      <w:r w:rsidRPr="005E19FB">
        <w:rPr>
          <w:rFonts w:asciiTheme="minorHAnsi" w:eastAsia="Calibri" w:hAnsiTheme="minorHAnsi" w:cstheme="minorHAnsi"/>
          <w:sz w:val="22"/>
          <w:szCs w:val="22"/>
        </w:rPr>
        <w:t xml:space="preserve"> </w:t>
      </w:r>
      <w:r w:rsidRPr="005E19FB">
        <w:rPr>
          <w:rFonts w:asciiTheme="minorHAnsi" w:eastAsia="Calibri" w:hAnsiTheme="minorHAnsi" w:cstheme="minorHAnsi"/>
          <w:w w:val="99"/>
          <w:sz w:val="22"/>
          <w:szCs w:val="22"/>
        </w:rPr>
        <w:t>architecture.</w:t>
      </w:r>
    </w:p>
    <w:p w14:paraId="21BDCB8A" w14:textId="657B4AE0" w:rsidR="00824CCD" w:rsidRPr="005E19FB" w:rsidRDefault="00824CCD" w:rsidP="00B91C97">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002E22B9" w:rsidRPr="005E19FB">
        <w:rPr>
          <w:rFonts w:asciiTheme="minorHAnsi" w:eastAsia="Calibri" w:hAnsiTheme="minorHAnsi" w:cstheme="minorHAnsi"/>
          <w:w w:val="99"/>
          <w:sz w:val="22"/>
          <w:szCs w:val="22"/>
        </w:rPr>
        <w:t>Worked with</w:t>
      </w:r>
      <w:r w:rsidRPr="005E19FB">
        <w:rPr>
          <w:rFonts w:asciiTheme="minorHAnsi" w:eastAsia="Calibri" w:hAnsiTheme="minorHAnsi" w:cstheme="minorHAnsi"/>
          <w:w w:val="99"/>
          <w:sz w:val="22"/>
          <w:szCs w:val="22"/>
        </w:rPr>
        <w:t xml:space="preserve"> Cloud Services </w:t>
      </w:r>
      <w:r w:rsidRPr="005E19FB">
        <w:rPr>
          <w:rFonts w:asciiTheme="minorHAnsi" w:eastAsia="Calibri" w:hAnsiTheme="minorHAnsi" w:cstheme="minorHAnsi"/>
          <w:b/>
          <w:bCs/>
          <w:w w:val="99"/>
          <w:sz w:val="22"/>
          <w:szCs w:val="22"/>
        </w:rPr>
        <w:t>AWS EC2, EMR, RDS, S3</w:t>
      </w:r>
      <w:r w:rsidRPr="005E19FB">
        <w:rPr>
          <w:rFonts w:asciiTheme="minorHAnsi" w:eastAsia="Calibri" w:hAnsiTheme="minorHAnsi" w:cstheme="minorHAnsi"/>
          <w:w w:val="99"/>
          <w:sz w:val="22"/>
          <w:szCs w:val="22"/>
        </w:rPr>
        <w:t xml:space="preserve"> </w:t>
      </w:r>
      <w:r w:rsidR="002E22B9" w:rsidRPr="005E19FB">
        <w:rPr>
          <w:rFonts w:asciiTheme="minorHAnsi" w:eastAsia="Calibri" w:hAnsiTheme="minorHAnsi" w:cstheme="minorHAnsi"/>
          <w:w w:val="99"/>
          <w:sz w:val="22"/>
          <w:szCs w:val="22"/>
        </w:rPr>
        <w:t xml:space="preserve">to </w:t>
      </w:r>
      <w:r w:rsidRPr="005E19FB">
        <w:rPr>
          <w:rFonts w:asciiTheme="minorHAnsi" w:eastAsia="Calibri" w:hAnsiTheme="minorHAnsi" w:cstheme="minorHAnsi"/>
          <w:w w:val="99"/>
          <w:sz w:val="22"/>
          <w:szCs w:val="22"/>
        </w:rPr>
        <w:t xml:space="preserve">solve the data storage issue and work on deployment solution. </w:t>
      </w:r>
    </w:p>
    <w:p w14:paraId="390478C1" w14:textId="6CFD6E0E" w:rsidR="00824CCD" w:rsidRPr="005E19FB" w:rsidRDefault="00824CCD" w:rsidP="00B91C97">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Performed Exploratory Data Analysis and Data Visualizations using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Tableau</w:t>
      </w:r>
      <w:r w:rsidRPr="005E19FB">
        <w:rPr>
          <w:rFonts w:asciiTheme="minorHAnsi" w:eastAsia="Calibri" w:hAnsiTheme="minorHAnsi" w:cstheme="minorHAnsi"/>
          <w:w w:val="99"/>
          <w:sz w:val="22"/>
          <w:szCs w:val="22"/>
        </w:rPr>
        <w:t>.</w:t>
      </w:r>
    </w:p>
    <w:p w14:paraId="0E1193DE" w14:textId="3CFA122B" w:rsidR="00171CFA" w:rsidRDefault="00171CFA" w:rsidP="0009382C">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Conducted statistical</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analysis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of</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datasets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using</w:t>
      </w:r>
      <w:r w:rsidRPr="0009382C">
        <w:rPr>
          <w:rFonts w:asciiTheme="minorHAnsi" w:eastAsia="Calibri" w:hAnsiTheme="minorHAnsi" w:cstheme="minorHAnsi"/>
          <w:w w:val="99"/>
          <w:sz w:val="22"/>
          <w:szCs w:val="22"/>
        </w:rPr>
        <w:t xml:space="preserve"> SQL </w:t>
      </w:r>
      <w:r w:rsidRPr="005E19FB">
        <w:rPr>
          <w:rFonts w:asciiTheme="minorHAnsi" w:eastAsia="Calibri" w:hAnsiTheme="minorHAnsi" w:cstheme="minorHAnsi"/>
          <w:w w:val="99"/>
          <w:sz w:val="22"/>
          <w:szCs w:val="22"/>
        </w:rPr>
        <w:t>queries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and</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made creative</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implementations</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for</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operational</w:t>
      </w:r>
      <w:r w:rsidRPr="0009382C">
        <w:rPr>
          <w:rFonts w:asciiTheme="minorHAnsi" w:eastAsia="Calibri" w:hAnsiTheme="minorHAnsi" w:cstheme="minorHAnsi"/>
          <w:w w:val="99"/>
          <w:sz w:val="22"/>
          <w:szCs w:val="22"/>
        </w:rPr>
        <w:t xml:space="preserve"> </w:t>
      </w:r>
      <w:r w:rsidRPr="005E19FB">
        <w:rPr>
          <w:rFonts w:asciiTheme="minorHAnsi" w:eastAsia="Calibri" w:hAnsiTheme="minorHAnsi" w:cstheme="minorHAnsi"/>
          <w:w w:val="99"/>
          <w:sz w:val="22"/>
          <w:szCs w:val="22"/>
        </w:rPr>
        <w:t>streamlining.</w:t>
      </w:r>
    </w:p>
    <w:p w14:paraId="6372D171" w14:textId="6B006158" w:rsidR="0009382C" w:rsidRDefault="0009382C" w:rsidP="0042060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Aligned with Applied Artificial Intelligence in the Strategy and Analytics offering portfolio, built a Speech-to-text converter in a secured server with no internet access or API calls.</w:t>
      </w:r>
    </w:p>
    <w:p w14:paraId="3AC5658A" w14:textId="3127CC74" w:rsidR="0009382C" w:rsidRDefault="0009382C" w:rsidP="0009382C">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Extracted features from audio files and built classification models using </w:t>
      </w:r>
      <w:proofErr w:type="spellStart"/>
      <w:r w:rsidRPr="0009382C">
        <w:rPr>
          <w:rFonts w:asciiTheme="minorHAnsi" w:eastAsia="Calibri" w:hAnsiTheme="minorHAnsi" w:cstheme="minorHAnsi"/>
          <w:b/>
          <w:bCs/>
          <w:w w:val="99"/>
          <w:sz w:val="22"/>
          <w:szCs w:val="22"/>
        </w:rPr>
        <w:t>Keras</w:t>
      </w:r>
      <w:proofErr w:type="spellEnd"/>
      <w:r w:rsidRPr="0009382C">
        <w:rPr>
          <w:rFonts w:asciiTheme="minorHAnsi" w:eastAsia="Calibri" w:hAnsiTheme="minorHAnsi" w:cstheme="minorHAnsi"/>
          <w:w w:val="99"/>
          <w:sz w:val="22"/>
          <w:szCs w:val="22"/>
        </w:rPr>
        <w:t xml:space="preserve"> to classify an audio file among different speakers and performed hyperparameter tuning. </w:t>
      </w:r>
    </w:p>
    <w:p w14:paraId="3BDE9435" w14:textId="19293EF3" w:rsidR="0009382C" w:rsidRDefault="0009382C" w:rsidP="00F11D5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lastRenderedPageBreak/>
        <w:t xml:space="preserve">•  </w:t>
      </w:r>
      <w:r w:rsidRPr="0009382C">
        <w:rPr>
          <w:rFonts w:asciiTheme="minorHAnsi" w:eastAsia="Calibri" w:hAnsiTheme="minorHAnsi" w:cstheme="minorHAnsi"/>
          <w:w w:val="99"/>
          <w:sz w:val="22"/>
          <w:szCs w:val="22"/>
        </w:rPr>
        <w:t xml:space="preserve"> Tuned the performance of models by comparing different performance metrics like Confusion Matrix, precision, recall, ROC curve and accuracy using cross-validation. </w:t>
      </w:r>
    </w:p>
    <w:p w14:paraId="7BE925CD" w14:textId="64E8899F" w:rsidR="0009382C" w:rsidRPr="005E19FB" w:rsidRDefault="0009382C" w:rsidP="0009382C">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09382C">
        <w:rPr>
          <w:rFonts w:asciiTheme="minorHAnsi" w:eastAsia="Calibri" w:hAnsiTheme="minorHAnsi" w:cstheme="minorHAnsi"/>
          <w:w w:val="99"/>
          <w:sz w:val="22"/>
          <w:szCs w:val="22"/>
        </w:rPr>
        <w:t xml:space="preserve">Built end to end Data Engineering pipeline using </w:t>
      </w:r>
      <w:proofErr w:type="spellStart"/>
      <w:r w:rsidRPr="0009382C">
        <w:rPr>
          <w:rFonts w:asciiTheme="minorHAnsi" w:eastAsia="Calibri" w:hAnsiTheme="minorHAnsi" w:cstheme="minorHAnsi"/>
          <w:b/>
          <w:bCs/>
          <w:w w:val="99"/>
          <w:sz w:val="22"/>
          <w:szCs w:val="22"/>
        </w:rPr>
        <w:t>PySpark</w:t>
      </w:r>
      <w:proofErr w:type="spellEnd"/>
      <w:r w:rsidRPr="0009382C">
        <w:rPr>
          <w:rFonts w:asciiTheme="minorHAnsi" w:eastAsia="Calibri" w:hAnsiTheme="minorHAnsi" w:cstheme="minorHAnsi"/>
          <w:w w:val="99"/>
          <w:sz w:val="22"/>
          <w:szCs w:val="22"/>
        </w:rPr>
        <w:t xml:space="preserve"> for an automotive manufacturer client.</w:t>
      </w:r>
    </w:p>
    <w:p w14:paraId="09000908" w14:textId="58D806EE" w:rsidR="001601E8" w:rsidRPr="00F11D5E" w:rsidRDefault="001601E8" w:rsidP="00F11D5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w:t>
      </w:r>
      <w:r w:rsidRPr="00F11D5E">
        <w:rPr>
          <w:rFonts w:asciiTheme="minorHAnsi" w:eastAsia="Calibri" w:hAnsiTheme="minorHAnsi" w:cstheme="minorHAnsi"/>
          <w:w w:val="99"/>
          <w:sz w:val="22"/>
          <w:szCs w:val="22"/>
        </w:rPr>
        <w:t xml:space="preserve">  </w:t>
      </w:r>
      <w:r w:rsidR="00B91C97" w:rsidRPr="00F11D5E">
        <w:rPr>
          <w:rFonts w:asciiTheme="minorHAnsi" w:eastAsia="Calibri" w:hAnsiTheme="minorHAnsi" w:cstheme="minorHAnsi"/>
          <w:w w:val="99"/>
          <w:sz w:val="22"/>
          <w:szCs w:val="22"/>
        </w:rPr>
        <w:t>Crea</w:t>
      </w:r>
      <w:r w:rsidRPr="00F11D5E">
        <w:rPr>
          <w:rFonts w:asciiTheme="minorHAnsi" w:eastAsia="Calibri" w:hAnsiTheme="minorHAnsi" w:cstheme="minorHAnsi"/>
          <w:w w:val="99"/>
          <w:sz w:val="22"/>
          <w:szCs w:val="22"/>
        </w:rPr>
        <w:t>ted A/B test plans and managed implementation.</w:t>
      </w:r>
    </w:p>
    <w:p w14:paraId="043ACBE5" w14:textId="77777777" w:rsidR="00171CFA" w:rsidRPr="005E19FB" w:rsidRDefault="00171CFA" w:rsidP="00F11D5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Collaborated with data engineers, wrote and optimized </w:t>
      </w:r>
      <w:r w:rsidRPr="0042060E">
        <w:rPr>
          <w:rFonts w:asciiTheme="minorHAnsi" w:eastAsia="Calibri" w:hAnsiTheme="minorHAnsi" w:cstheme="minorHAnsi"/>
          <w:b/>
          <w:bCs/>
          <w:w w:val="99"/>
          <w:sz w:val="22"/>
          <w:szCs w:val="22"/>
        </w:rPr>
        <w:t>SQL</w:t>
      </w:r>
      <w:r w:rsidRPr="005E19FB">
        <w:rPr>
          <w:rFonts w:asciiTheme="minorHAnsi" w:eastAsia="Calibri" w:hAnsiTheme="minorHAnsi" w:cstheme="minorHAnsi"/>
          <w:w w:val="99"/>
          <w:sz w:val="22"/>
          <w:szCs w:val="22"/>
        </w:rPr>
        <w:t xml:space="preserve"> queries to perform data extraction from SQL tables.</w:t>
      </w:r>
    </w:p>
    <w:p w14:paraId="467D999E" w14:textId="13F61F81" w:rsidR="00F11D5E" w:rsidRPr="00F11D5E" w:rsidRDefault="00F11D5E" w:rsidP="00F11D5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F11D5E">
        <w:rPr>
          <w:rFonts w:asciiTheme="minorHAnsi" w:eastAsia="Calibri" w:hAnsiTheme="minorHAnsi" w:cstheme="minorHAnsi"/>
          <w:w w:val="99"/>
          <w:sz w:val="22"/>
          <w:szCs w:val="22"/>
        </w:rPr>
        <w:t>Determined trends and relationships in data by applying advanced statistical methods like T-test, hypothesis testing, ANOVA, Chi-Square test and Correlation analysis.</w:t>
      </w:r>
    </w:p>
    <w:p w14:paraId="238E7F5E" w14:textId="45693396" w:rsidR="00F11D5E" w:rsidRDefault="00F11D5E" w:rsidP="0042060E">
      <w:pPr>
        <w:spacing w:before="1" w:line="276" w:lineRule="auto"/>
        <w:ind w:left="270" w:hanging="18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 </w:t>
      </w:r>
      <w:r w:rsidRPr="00F11D5E">
        <w:rPr>
          <w:rFonts w:asciiTheme="minorHAnsi" w:eastAsia="Calibri" w:hAnsiTheme="minorHAnsi" w:cstheme="minorHAnsi"/>
          <w:w w:val="99"/>
          <w:sz w:val="22"/>
          <w:szCs w:val="22"/>
        </w:rPr>
        <w:t>Coordinated with the data scientist team and BA team to analyze on building a predictive model based on the requirements using various machine learning algorithms.</w:t>
      </w:r>
    </w:p>
    <w:p w14:paraId="6DCE2994" w14:textId="77777777" w:rsidR="0042060E" w:rsidRPr="0042060E" w:rsidRDefault="0042060E" w:rsidP="0042060E">
      <w:pPr>
        <w:spacing w:before="1" w:line="276" w:lineRule="auto"/>
        <w:ind w:left="270" w:hanging="180"/>
        <w:rPr>
          <w:rFonts w:asciiTheme="minorHAnsi" w:eastAsia="Calibri" w:hAnsiTheme="minorHAnsi" w:cstheme="minorHAnsi"/>
          <w:w w:val="99"/>
          <w:sz w:val="22"/>
          <w:szCs w:val="22"/>
        </w:rPr>
      </w:pPr>
    </w:p>
    <w:p w14:paraId="4E5D5C04" w14:textId="77827E41" w:rsidR="00312C2D" w:rsidRPr="005E19FB" w:rsidRDefault="0027487A" w:rsidP="00B91C97">
      <w:pPr>
        <w:spacing w:before="99" w:after="240"/>
        <w:ind w:left="90"/>
        <w:rPr>
          <w:rFonts w:asciiTheme="minorHAnsi" w:eastAsia="Calibri" w:hAnsiTheme="minorHAnsi" w:cstheme="minorHAnsi"/>
          <w:w w:val="99"/>
          <w:sz w:val="22"/>
          <w:szCs w:val="22"/>
        </w:rPr>
      </w:pPr>
      <w:r w:rsidRPr="005E19FB">
        <w:rPr>
          <w:rFonts w:asciiTheme="minorHAnsi" w:eastAsia="Calibri" w:hAnsiTheme="minorHAnsi" w:cstheme="minorHAnsi"/>
          <w:b/>
          <w:w w:val="99"/>
          <w:sz w:val="22"/>
          <w:szCs w:val="22"/>
        </w:rPr>
        <w:t xml:space="preserve"> </w:t>
      </w:r>
      <w:r w:rsidR="00861F5B" w:rsidRPr="005E19FB">
        <w:rPr>
          <w:rFonts w:asciiTheme="minorHAnsi" w:eastAsia="Calibri" w:hAnsiTheme="minorHAnsi" w:cstheme="minorHAnsi"/>
          <w:b/>
          <w:w w:val="99"/>
          <w:sz w:val="22"/>
          <w:szCs w:val="22"/>
        </w:rPr>
        <w:t>Data</w:t>
      </w:r>
      <w:r w:rsidR="00A85652" w:rsidRPr="005E19FB">
        <w:rPr>
          <w:rFonts w:asciiTheme="minorHAnsi" w:eastAsia="Calibri" w:hAnsiTheme="minorHAnsi" w:cstheme="minorHAnsi"/>
          <w:b/>
          <w:w w:val="99"/>
          <w:sz w:val="22"/>
          <w:szCs w:val="22"/>
        </w:rPr>
        <w:t xml:space="preserve"> </w:t>
      </w:r>
      <w:r w:rsidR="00654383" w:rsidRPr="005E19FB">
        <w:rPr>
          <w:rFonts w:asciiTheme="minorHAnsi" w:eastAsia="Calibri" w:hAnsiTheme="minorHAnsi" w:cstheme="minorHAnsi"/>
          <w:b/>
          <w:w w:val="99"/>
          <w:sz w:val="22"/>
          <w:szCs w:val="22"/>
        </w:rPr>
        <w:t>Analyst</w:t>
      </w:r>
      <w:r w:rsidR="00654383" w:rsidRPr="005E19FB">
        <w:rPr>
          <w:rFonts w:asciiTheme="minorHAnsi" w:eastAsia="Calibri" w:hAnsiTheme="minorHAnsi" w:cstheme="minorHAnsi"/>
          <w:b/>
          <w:sz w:val="22"/>
          <w:szCs w:val="22"/>
        </w:rPr>
        <w:t xml:space="preserve"> </w:t>
      </w:r>
      <w:r w:rsidR="00654383" w:rsidRPr="005E19FB">
        <w:rPr>
          <w:rFonts w:asciiTheme="minorHAnsi" w:eastAsia="Calibri" w:hAnsiTheme="minorHAnsi" w:cstheme="minorHAnsi"/>
          <w:bCs/>
          <w:w w:val="99"/>
          <w:sz w:val="22"/>
          <w:szCs w:val="22"/>
        </w:rPr>
        <w:t>|</w:t>
      </w:r>
      <w:r w:rsidR="00654383" w:rsidRPr="005E19FB">
        <w:rPr>
          <w:rFonts w:asciiTheme="minorHAnsi" w:eastAsia="Calibri" w:hAnsiTheme="minorHAnsi" w:cstheme="minorHAnsi"/>
          <w:b/>
          <w:sz w:val="22"/>
          <w:szCs w:val="22"/>
        </w:rPr>
        <w:t xml:space="preserve"> </w:t>
      </w:r>
      <w:r w:rsidR="00654383" w:rsidRPr="005E19FB">
        <w:rPr>
          <w:rFonts w:asciiTheme="minorHAnsi" w:eastAsia="Calibri" w:hAnsiTheme="minorHAnsi" w:cstheme="minorHAnsi"/>
          <w:b/>
          <w:w w:val="99"/>
          <w:sz w:val="22"/>
          <w:szCs w:val="22"/>
        </w:rPr>
        <w:t>Astral</w:t>
      </w:r>
      <w:r w:rsidR="00654383" w:rsidRPr="005E19FB">
        <w:rPr>
          <w:rFonts w:asciiTheme="minorHAnsi" w:eastAsia="Calibri" w:hAnsiTheme="minorHAnsi" w:cstheme="minorHAnsi"/>
          <w:b/>
          <w:sz w:val="22"/>
          <w:szCs w:val="22"/>
        </w:rPr>
        <w:t xml:space="preserve"> </w:t>
      </w:r>
      <w:r w:rsidR="00654383" w:rsidRPr="005E19FB">
        <w:rPr>
          <w:rFonts w:asciiTheme="minorHAnsi" w:eastAsia="Calibri" w:hAnsiTheme="minorHAnsi" w:cstheme="minorHAnsi"/>
          <w:b/>
          <w:w w:val="99"/>
          <w:sz w:val="22"/>
          <w:szCs w:val="22"/>
        </w:rPr>
        <w:t>Technologies</w:t>
      </w:r>
      <w:r w:rsidR="00654383" w:rsidRPr="005E19FB">
        <w:rPr>
          <w:rFonts w:asciiTheme="minorHAnsi" w:eastAsia="Calibri" w:hAnsiTheme="minorHAnsi" w:cstheme="minorHAnsi"/>
          <w:b/>
          <w:sz w:val="22"/>
          <w:szCs w:val="22"/>
        </w:rPr>
        <w:t xml:space="preserve"> </w:t>
      </w:r>
      <w:r w:rsidR="00654383" w:rsidRPr="005E19FB">
        <w:rPr>
          <w:rFonts w:asciiTheme="minorHAnsi" w:eastAsia="Calibri" w:hAnsiTheme="minorHAnsi" w:cstheme="minorHAnsi"/>
          <w:b/>
          <w:w w:val="99"/>
          <w:sz w:val="22"/>
          <w:szCs w:val="22"/>
        </w:rPr>
        <w:t>Inc.</w:t>
      </w:r>
      <w:r w:rsidR="00654383" w:rsidRPr="005E19FB">
        <w:rPr>
          <w:rFonts w:asciiTheme="minorHAnsi" w:eastAsia="Calibri" w:hAnsiTheme="minorHAnsi" w:cstheme="minorHAnsi"/>
          <w:b/>
          <w:sz w:val="22"/>
          <w:szCs w:val="22"/>
        </w:rPr>
        <w:t xml:space="preserve"> </w:t>
      </w:r>
      <w:r w:rsidR="002D6946" w:rsidRPr="005E19FB">
        <w:rPr>
          <w:rFonts w:asciiTheme="minorHAnsi" w:eastAsia="Calibri" w:hAnsiTheme="minorHAnsi" w:cstheme="minorHAnsi"/>
          <w:bCs/>
          <w:sz w:val="22"/>
          <w:szCs w:val="22"/>
        </w:rPr>
        <w:t>Ch</w:t>
      </w:r>
      <w:r w:rsidR="00CC0872" w:rsidRPr="005E19FB">
        <w:rPr>
          <w:rFonts w:asciiTheme="minorHAnsi" w:eastAsia="Calibri" w:hAnsiTheme="minorHAnsi" w:cstheme="minorHAnsi"/>
          <w:w w:val="99"/>
          <w:sz w:val="22"/>
          <w:szCs w:val="22"/>
        </w:rPr>
        <w:t>arlotte</w:t>
      </w:r>
      <w:r w:rsidR="00CC0872" w:rsidRPr="005E19FB">
        <w:rPr>
          <w:rFonts w:asciiTheme="minorHAnsi" w:eastAsia="Calibri" w:hAnsiTheme="minorHAnsi" w:cstheme="minorHAnsi"/>
          <w:bCs/>
          <w:sz w:val="22"/>
          <w:szCs w:val="22"/>
        </w:rPr>
        <w:t>, NC</w:t>
      </w:r>
      <w:r w:rsidR="00654383" w:rsidRPr="005E19FB">
        <w:rPr>
          <w:rFonts w:asciiTheme="minorHAnsi" w:eastAsia="Calibri" w:hAnsiTheme="minorHAnsi" w:cstheme="minorHAnsi"/>
          <w:b/>
          <w:sz w:val="22"/>
          <w:szCs w:val="22"/>
        </w:rPr>
        <w:t xml:space="preserve">               </w:t>
      </w:r>
      <w:r w:rsidR="005E19FB">
        <w:rPr>
          <w:rFonts w:asciiTheme="minorHAnsi" w:eastAsia="Calibri" w:hAnsiTheme="minorHAnsi" w:cstheme="minorHAnsi"/>
          <w:b/>
          <w:sz w:val="22"/>
          <w:szCs w:val="22"/>
        </w:rPr>
        <w:tab/>
      </w:r>
      <w:r w:rsidR="005E19FB">
        <w:rPr>
          <w:rFonts w:asciiTheme="minorHAnsi" w:eastAsia="Calibri" w:hAnsiTheme="minorHAnsi" w:cstheme="minorHAnsi"/>
          <w:b/>
          <w:sz w:val="22"/>
          <w:szCs w:val="22"/>
        </w:rPr>
        <w:tab/>
      </w:r>
      <w:r w:rsidR="00CA5AEB">
        <w:rPr>
          <w:rFonts w:asciiTheme="minorHAnsi" w:eastAsia="Calibri" w:hAnsiTheme="minorHAnsi" w:cstheme="minorHAnsi"/>
          <w:b/>
          <w:sz w:val="22"/>
          <w:szCs w:val="22"/>
        </w:rPr>
        <w:t xml:space="preserve">    </w:t>
      </w:r>
      <w:r w:rsidR="00654383" w:rsidRPr="005E19FB">
        <w:rPr>
          <w:rFonts w:asciiTheme="minorHAnsi" w:eastAsia="Calibri" w:hAnsiTheme="minorHAnsi" w:cstheme="minorHAnsi"/>
          <w:b/>
          <w:sz w:val="22"/>
          <w:szCs w:val="22"/>
        </w:rPr>
        <w:t xml:space="preserve">                           </w:t>
      </w:r>
      <w:r w:rsidR="006F5320" w:rsidRPr="005E19FB">
        <w:rPr>
          <w:rFonts w:asciiTheme="minorHAnsi" w:eastAsia="Calibri" w:hAnsiTheme="minorHAnsi" w:cstheme="minorHAnsi"/>
          <w:b/>
          <w:sz w:val="22"/>
          <w:szCs w:val="22"/>
        </w:rPr>
        <w:t xml:space="preserve">        </w:t>
      </w:r>
      <w:r w:rsidR="002C5879" w:rsidRPr="005E19FB">
        <w:rPr>
          <w:rFonts w:asciiTheme="minorHAnsi" w:eastAsia="Calibri" w:hAnsiTheme="minorHAnsi" w:cstheme="minorHAnsi"/>
          <w:b/>
          <w:sz w:val="22"/>
          <w:szCs w:val="22"/>
        </w:rPr>
        <w:t xml:space="preserve">  </w:t>
      </w:r>
      <w:r w:rsidR="00A82C44" w:rsidRPr="005E19FB">
        <w:rPr>
          <w:rFonts w:asciiTheme="minorHAnsi" w:eastAsia="Calibri" w:hAnsiTheme="minorHAnsi" w:cstheme="minorHAnsi"/>
          <w:b/>
          <w:sz w:val="22"/>
          <w:szCs w:val="22"/>
        </w:rPr>
        <w:t xml:space="preserve">  </w:t>
      </w:r>
      <w:r w:rsidR="002C5879" w:rsidRPr="005E19FB">
        <w:rPr>
          <w:rFonts w:asciiTheme="minorHAnsi" w:eastAsia="Calibri" w:hAnsiTheme="minorHAnsi" w:cstheme="minorHAnsi"/>
          <w:b/>
          <w:sz w:val="22"/>
          <w:szCs w:val="22"/>
        </w:rPr>
        <w:t xml:space="preserve">   </w:t>
      </w:r>
      <w:r w:rsidR="006F5320" w:rsidRPr="005E19FB">
        <w:rPr>
          <w:rFonts w:asciiTheme="minorHAnsi" w:eastAsia="Calibri" w:hAnsiTheme="minorHAnsi" w:cstheme="minorHAnsi"/>
          <w:b/>
          <w:sz w:val="22"/>
          <w:szCs w:val="22"/>
        </w:rPr>
        <w:t xml:space="preserve"> </w:t>
      </w:r>
      <w:r w:rsidR="00CB646D">
        <w:rPr>
          <w:rFonts w:asciiTheme="minorHAnsi" w:eastAsia="Calibri" w:hAnsiTheme="minorHAnsi" w:cstheme="minorHAnsi"/>
          <w:w w:val="99"/>
          <w:sz w:val="22"/>
          <w:szCs w:val="22"/>
        </w:rPr>
        <w:t>Jun</w:t>
      </w:r>
      <w:r w:rsidR="00654383" w:rsidRPr="005E19FB">
        <w:rPr>
          <w:rFonts w:asciiTheme="minorHAnsi" w:eastAsia="Calibri" w:hAnsiTheme="minorHAnsi" w:cstheme="minorHAnsi"/>
          <w:sz w:val="22"/>
          <w:szCs w:val="22"/>
        </w:rPr>
        <w:t xml:space="preserve"> </w:t>
      </w:r>
      <w:r w:rsidR="00654383" w:rsidRPr="005E19FB">
        <w:rPr>
          <w:rFonts w:asciiTheme="minorHAnsi" w:eastAsia="Calibri" w:hAnsiTheme="minorHAnsi" w:cstheme="minorHAnsi"/>
          <w:w w:val="99"/>
          <w:sz w:val="22"/>
          <w:szCs w:val="22"/>
        </w:rPr>
        <w:t>201</w:t>
      </w:r>
      <w:r w:rsidR="00575484" w:rsidRPr="005E19FB">
        <w:rPr>
          <w:rFonts w:asciiTheme="minorHAnsi" w:eastAsia="Calibri" w:hAnsiTheme="minorHAnsi" w:cstheme="minorHAnsi"/>
          <w:w w:val="99"/>
          <w:sz w:val="22"/>
          <w:szCs w:val="22"/>
        </w:rPr>
        <w:t>6</w:t>
      </w:r>
      <w:r w:rsidR="00654383" w:rsidRPr="005E19FB">
        <w:rPr>
          <w:rFonts w:asciiTheme="minorHAnsi" w:eastAsia="Calibri" w:hAnsiTheme="minorHAnsi" w:cstheme="minorHAnsi"/>
          <w:sz w:val="22"/>
          <w:szCs w:val="22"/>
        </w:rPr>
        <w:t xml:space="preserve"> </w:t>
      </w:r>
      <w:r w:rsidR="00654383" w:rsidRPr="005E19FB">
        <w:rPr>
          <w:rFonts w:asciiTheme="minorHAnsi" w:eastAsia="Calibri" w:hAnsiTheme="minorHAnsi" w:cstheme="minorHAnsi"/>
          <w:w w:val="99"/>
          <w:sz w:val="22"/>
          <w:szCs w:val="22"/>
        </w:rPr>
        <w:t>–</w:t>
      </w:r>
      <w:r w:rsidR="00654383" w:rsidRPr="005E19FB">
        <w:rPr>
          <w:rFonts w:asciiTheme="minorHAnsi" w:eastAsia="Calibri" w:hAnsiTheme="minorHAnsi" w:cstheme="minorHAnsi"/>
          <w:sz w:val="22"/>
          <w:szCs w:val="22"/>
        </w:rPr>
        <w:t xml:space="preserve"> </w:t>
      </w:r>
      <w:r w:rsidR="00A85C52">
        <w:rPr>
          <w:rFonts w:asciiTheme="minorHAnsi" w:eastAsia="Calibri" w:hAnsiTheme="minorHAnsi" w:cstheme="minorHAnsi"/>
          <w:w w:val="99"/>
          <w:sz w:val="22"/>
          <w:szCs w:val="22"/>
        </w:rPr>
        <w:t>Nov</w:t>
      </w:r>
      <w:r w:rsidR="00654383" w:rsidRPr="005E19FB">
        <w:rPr>
          <w:rFonts w:asciiTheme="minorHAnsi" w:eastAsia="Calibri" w:hAnsiTheme="minorHAnsi" w:cstheme="minorHAnsi"/>
          <w:sz w:val="22"/>
          <w:szCs w:val="22"/>
        </w:rPr>
        <w:t xml:space="preserve"> </w:t>
      </w:r>
      <w:r w:rsidR="00654383" w:rsidRPr="005E19FB">
        <w:rPr>
          <w:rFonts w:asciiTheme="minorHAnsi" w:eastAsia="Calibri" w:hAnsiTheme="minorHAnsi" w:cstheme="minorHAnsi"/>
          <w:w w:val="99"/>
          <w:sz w:val="22"/>
          <w:szCs w:val="22"/>
        </w:rPr>
        <w:t>2017</w:t>
      </w:r>
    </w:p>
    <w:p w14:paraId="24D23B61" w14:textId="0B210948" w:rsidR="00B91C97" w:rsidRPr="005E19FB" w:rsidRDefault="00171CFA" w:rsidP="00171CFA">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Performed extensive data cleaning and data mining using python to build predictive models which improved CTR by 30% and revenue by 20%.</w:t>
      </w:r>
    </w:p>
    <w:p w14:paraId="15CFBB13" w14:textId="77777777" w:rsidR="00171CFA" w:rsidRPr="005E19FB" w:rsidRDefault="00171CFA" w:rsidP="00B91C97">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Implemented advanced </w:t>
      </w:r>
      <w:r w:rsidRPr="005E19FB">
        <w:rPr>
          <w:rFonts w:asciiTheme="minorHAnsi" w:eastAsia="Calibri" w:hAnsiTheme="minorHAnsi" w:cstheme="minorHAnsi"/>
          <w:b/>
          <w:bCs/>
          <w:w w:val="99"/>
          <w:sz w:val="22"/>
          <w:szCs w:val="22"/>
        </w:rPr>
        <w:t>text</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analytics</w:t>
      </w:r>
      <w:r w:rsidRPr="005E19FB">
        <w:rPr>
          <w:rFonts w:asciiTheme="minorHAnsi" w:eastAsia="Calibri" w:hAnsiTheme="minorHAnsi" w:cstheme="minorHAnsi"/>
          <w:w w:val="99"/>
          <w:sz w:val="22"/>
          <w:szCs w:val="22"/>
        </w:rPr>
        <w:t xml:space="preserve"> features like feature extraction using </w:t>
      </w:r>
      <w:r w:rsidRPr="005E19FB">
        <w:rPr>
          <w:rFonts w:asciiTheme="minorHAnsi" w:eastAsia="Calibri" w:hAnsiTheme="minorHAnsi" w:cstheme="minorHAnsi"/>
          <w:b/>
          <w:bCs/>
          <w:w w:val="99"/>
          <w:sz w:val="22"/>
          <w:szCs w:val="22"/>
        </w:rPr>
        <w:t>LDA</w:t>
      </w:r>
      <w:r w:rsidRPr="005E19FB">
        <w:rPr>
          <w:rFonts w:asciiTheme="minorHAnsi" w:eastAsia="Calibri" w:hAnsiTheme="minorHAnsi" w:cstheme="minorHAnsi"/>
          <w:w w:val="99"/>
          <w:sz w:val="22"/>
          <w:szCs w:val="22"/>
        </w:rPr>
        <w:t xml:space="preserve"> method with TF-IDF vectorization and Word2Vec to analyze the new buyer behavior.</w:t>
      </w:r>
    </w:p>
    <w:p w14:paraId="4FDA7E71" w14:textId="77777777" w:rsidR="00171CFA" w:rsidRPr="005E19FB" w:rsidRDefault="00171CFA" w:rsidP="00B91C97">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Participated in all phases of data acquisition, data cleaning, developing models, validation, and visualization to deliver data science solutions.</w:t>
      </w:r>
    </w:p>
    <w:p w14:paraId="05592925" w14:textId="77777777" w:rsidR="00171CFA" w:rsidRDefault="00171CFA" w:rsidP="00B91C97">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Implemented initial Exploratory Data Analysis (EDA) and generate statistical reports like Box Plot, Scatter Chart and Heat Map using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NumPy</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Seaborn</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Pandas</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Matplotlib</w:t>
      </w:r>
      <w:r w:rsidRPr="005E19FB">
        <w:rPr>
          <w:rFonts w:asciiTheme="minorHAnsi" w:eastAsia="Calibri" w:hAnsiTheme="minorHAnsi" w:cstheme="minorHAnsi"/>
          <w:w w:val="99"/>
          <w:sz w:val="22"/>
          <w:szCs w:val="22"/>
        </w:rPr>
        <w:t>.</w:t>
      </w:r>
    </w:p>
    <w:p w14:paraId="0F168FB0" w14:textId="77777777" w:rsidR="00171CFA" w:rsidRPr="005E19FB" w:rsidRDefault="00171CFA" w:rsidP="00B91C97">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Performed Data Cleaning, Outlier Detection, Feature Scaling, and Feature Engineering using </w:t>
      </w:r>
      <w:r w:rsidRPr="005E19FB">
        <w:rPr>
          <w:rFonts w:asciiTheme="minorHAnsi" w:eastAsia="Calibri" w:hAnsiTheme="minorHAnsi" w:cstheme="minorHAnsi"/>
          <w:b/>
          <w:bCs/>
          <w:w w:val="99"/>
          <w:sz w:val="22"/>
          <w:szCs w:val="22"/>
        </w:rPr>
        <w:t>Python 3.6</w:t>
      </w:r>
      <w:r w:rsidRPr="005E19FB">
        <w:rPr>
          <w:rFonts w:asciiTheme="minorHAnsi" w:eastAsia="Calibri" w:hAnsiTheme="minorHAnsi" w:cstheme="minorHAnsi"/>
          <w:w w:val="99"/>
          <w:sz w:val="22"/>
          <w:szCs w:val="22"/>
        </w:rPr>
        <w:t xml:space="preserve"> and Python libraries such as Pandas, NumPy, SciPy and Seaborn.</w:t>
      </w:r>
    </w:p>
    <w:p w14:paraId="1B99D833" w14:textId="77777777" w:rsidR="00171CFA" w:rsidRPr="005E19FB" w:rsidRDefault="00171CFA" w:rsidP="00B91C97">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Employed Model validation Classification metrics which includes Confusion Matrix, Precision, Recall, Accuracy, F1-Score, Support and AUC for every model.</w:t>
      </w:r>
    </w:p>
    <w:p w14:paraId="13FB4701" w14:textId="77777777" w:rsidR="00171CFA" w:rsidRPr="005E19FB" w:rsidRDefault="00171CFA" w:rsidP="00B91C97">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Applied Grid Search for selecting best Hyperparameter to optimize best model and 10-fold cross validation to select models.</w:t>
      </w:r>
    </w:p>
    <w:p w14:paraId="2C40DE44" w14:textId="046D3627" w:rsidR="00171CFA" w:rsidRPr="005E19FB" w:rsidRDefault="00171CFA" w:rsidP="00B91C97">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Conducted visualization and creating reports by using </w:t>
      </w:r>
      <w:r w:rsidRPr="005E19FB">
        <w:rPr>
          <w:rFonts w:asciiTheme="minorHAnsi" w:eastAsia="Calibri" w:hAnsiTheme="minorHAnsi" w:cstheme="minorHAnsi"/>
          <w:b/>
          <w:bCs/>
          <w:w w:val="99"/>
          <w:sz w:val="22"/>
          <w:szCs w:val="22"/>
        </w:rPr>
        <w:t>Tableau</w:t>
      </w:r>
      <w:r w:rsidRPr="005E19FB">
        <w:rPr>
          <w:rFonts w:asciiTheme="minorHAnsi" w:eastAsia="Calibri" w:hAnsiTheme="minorHAnsi" w:cstheme="minorHAnsi"/>
          <w:w w:val="99"/>
          <w:sz w:val="22"/>
          <w:szCs w:val="22"/>
        </w:rPr>
        <w:t xml:space="preserve"> and </w:t>
      </w:r>
      <w:r w:rsidRPr="005E19FB">
        <w:rPr>
          <w:rFonts w:asciiTheme="minorHAnsi" w:eastAsia="Calibri" w:hAnsiTheme="minorHAnsi" w:cstheme="minorHAnsi"/>
          <w:b/>
          <w:bCs/>
          <w:w w:val="99"/>
          <w:sz w:val="22"/>
          <w:szCs w:val="22"/>
        </w:rPr>
        <w:t>Python</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Matplotlib</w:t>
      </w:r>
      <w:r w:rsidRPr="005E19FB">
        <w:rPr>
          <w:rFonts w:asciiTheme="minorHAnsi" w:eastAsia="Calibri" w:hAnsiTheme="minorHAnsi" w:cstheme="minorHAnsi"/>
          <w:w w:val="99"/>
          <w:sz w:val="22"/>
          <w:szCs w:val="22"/>
        </w:rPr>
        <w:t>.</w:t>
      </w:r>
    </w:p>
    <w:p w14:paraId="02CE3ECE" w14:textId="608CA1A7" w:rsidR="00171CFA" w:rsidRPr="005E19FB" w:rsidRDefault="00171CFA" w:rsidP="00171CFA">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Used Git for version control and source code management.</w:t>
      </w:r>
    </w:p>
    <w:p w14:paraId="2DE32A20" w14:textId="7E77D744" w:rsidR="00542E12" w:rsidRPr="005E19FB" w:rsidRDefault="00542E12" w:rsidP="00542E12">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Performed Pre-research on big data techniques such as </w:t>
      </w:r>
      <w:r w:rsidRPr="005E19FB">
        <w:rPr>
          <w:rFonts w:asciiTheme="minorHAnsi" w:eastAsia="Calibri" w:hAnsiTheme="minorHAnsi" w:cstheme="minorHAnsi"/>
          <w:b/>
          <w:bCs/>
          <w:w w:val="99"/>
          <w:sz w:val="22"/>
          <w:szCs w:val="22"/>
        </w:rPr>
        <w:t>Spark</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Cassandra</w:t>
      </w:r>
      <w:r w:rsidRPr="005E19FB">
        <w:rPr>
          <w:rFonts w:asciiTheme="minorHAnsi" w:eastAsia="Calibri" w:hAnsiTheme="minorHAnsi" w:cstheme="minorHAnsi"/>
          <w:w w:val="99"/>
          <w:sz w:val="22"/>
          <w:szCs w:val="22"/>
        </w:rPr>
        <w:t xml:space="preserve">, </w:t>
      </w:r>
      <w:r w:rsidRPr="005E19FB">
        <w:rPr>
          <w:rFonts w:asciiTheme="minorHAnsi" w:eastAsia="Calibri" w:hAnsiTheme="minorHAnsi" w:cstheme="minorHAnsi"/>
          <w:b/>
          <w:bCs/>
          <w:w w:val="99"/>
          <w:sz w:val="22"/>
          <w:szCs w:val="22"/>
        </w:rPr>
        <w:t>NoSQL</w:t>
      </w:r>
      <w:r w:rsidRPr="005E19FB">
        <w:rPr>
          <w:rFonts w:asciiTheme="minorHAnsi" w:eastAsia="Calibri" w:hAnsiTheme="minorHAnsi" w:cstheme="minorHAnsi"/>
          <w:w w:val="99"/>
          <w:sz w:val="22"/>
          <w:szCs w:val="22"/>
        </w:rPr>
        <w:t xml:space="preserve"> databases and assess the advantages and disadvantages of them.</w:t>
      </w:r>
    </w:p>
    <w:p w14:paraId="48FCE15D" w14:textId="7F6FCF00" w:rsidR="00B91C97" w:rsidRDefault="00B91C97" w:rsidP="00CA5AEB">
      <w:pPr>
        <w:pStyle w:val="ListParagraph"/>
        <w:numPr>
          <w:ilvl w:val="0"/>
          <w:numId w:val="5"/>
        </w:numPr>
        <w:spacing w:line="276" w:lineRule="auto"/>
        <w:ind w:left="360" w:hanging="270"/>
        <w:rPr>
          <w:rFonts w:asciiTheme="minorHAnsi" w:eastAsia="Calibri" w:hAnsiTheme="minorHAnsi" w:cstheme="minorHAnsi"/>
          <w:w w:val="99"/>
          <w:sz w:val="22"/>
          <w:szCs w:val="22"/>
        </w:rPr>
      </w:pPr>
      <w:r w:rsidRPr="005E19FB">
        <w:rPr>
          <w:rFonts w:asciiTheme="minorHAnsi" w:eastAsia="Calibri" w:hAnsiTheme="minorHAnsi" w:cstheme="minorHAnsi"/>
          <w:w w:val="99"/>
          <w:sz w:val="22"/>
          <w:szCs w:val="22"/>
        </w:rPr>
        <w:t xml:space="preserve">Assist in requirements gathering, design, project management, and </w:t>
      </w:r>
      <w:r w:rsidRPr="005E19FB">
        <w:rPr>
          <w:rFonts w:asciiTheme="minorHAnsi" w:eastAsia="Calibri" w:hAnsiTheme="minorHAnsi" w:cstheme="minorHAnsi"/>
          <w:b/>
          <w:bCs/>
          <w:w w:val="99"/>
          <w:sz w:val="22"/>
          <w:szCs w:val="22"/>
        </w:rPr>
        <w:t>UAT</w:t>
      </w:r>
      <w:r w:rsidRPr="005E19FB">
        <w:rPr>
          <w:rFonts w:asciiTheme="minorHAnsi" w:eastAsia="Calibri" w:hAnsiTheme="minorHAnsi" w:cstheme="minorHAnsi"/>
          <w:w w:val="99"/>
          <w:sz w:val="22"/>
          <w:szCs w:val="22"/>
        </w:rPr>
        <w:t xml:space="preserve"> for all business intelligence projects. </w:t>
      </w:r>
    </w:p>
    <w:p w14:paraId="69B0E498" w14:textId="77777777" w:rsidR="00CA5AEB" w:rsidRPr="00CA5AEB" w:rsidRDefault="00CA5AEB" w:rsidP="00CA5AEB">
      <w:pPr>
        <w:pStyle w:val="ListParagraph"/>
        <w:spacing w:line="276" w:lineRule="auto"/>
        <w:ind w:left="360"/>
        <w:rPr>
          <w:rFonts w:asciiTheme="minorHAnsi" w:eastAsia="Calibri" w:hAnsiTheme="minorHAnsi" w:cstheme="minorHAnsi"/>
          <w:w w:val="99"/>
          <w:sz w:val="22"/>
          <w:szCs w:val="22"/>
        </w:rPr>
      </w:pPr>
    </w:p>
    <w:p w14:paraId="2C8C989F" w14:textId="298AB2DF" w:rsidR="00312C2D" w:rsidRPr="00CA5AEB" w:rsidRDefault="00654383">
      <w:pPr>
        <w:spacing w:before="99"/>
        <w:ind w:left="131"/>
        <w:rPr>
          <w:rFonts w:ascii="Calibri" w:eastAsia="Calibri" w:hAnsi="Calibri" w:cs="Calibri"/>
          <w:b/>
          <w:w w:val="99"/>
          <w:sz w:val="22"/>
          <w:szCs w:val="22"/>
        </w:rPr>
      </w:pPr>
      <w:r w:rsidRPr="00CA5AEB">
        <w:rPr>
          <w:rFonts w:ascii="Calibri" w:eastAsia="Calibri" w:hAnsi="Calibri" w:cs="Calibri"/>
          <w:b/>
          <w:w w:val="99"/>
          <w:sz w:val="22"/>
          <w:szCs w:val="22"/>
        </w:rPr>
        <w:t>EDUCATION</w:t>
      </w:r>
    </w:p>
    <w:p w14:paraId="28C7E53A" w14:textId="3B5EA5B7" w:rsidR="00312C2D" w:rsidRPr="00CA5AEB" w:rsidRDefault="000437CD" w:rsidP="00B91C97">
      <w:pPr>
        <w:spacing w:before="99" w:after="240"/>
        <w:ind w:left="131"/>
        <w:rPr>
          <w:rFonts w:ascii="Calibri" w:eastAsia="Calibri" w:hAnsi="Calibri" w:cs="Calibri"/>
          <w:sz w:val="22"/>
          <w:szCs w:val="22"/>
        </w:rPr>
      </w:pPr>
      <w:r w:rsidRPr="00CA5AEB">
        <w:rPr>
          <w:rFonts w:ascii="Calibri" w:eastAsia="Calibri" w:hAnsi="Calibri" w:cs="Calibri"/>
          <w:noProof/>
          <w:sz w:val="22"/>
          <w:szCs w:val="22"/>
        </w:rPr>
        <mc:AlternateContent>
          <mc:Choice Requires="wpg">
            <w:drawing>
              <wp:anchor distT="0" distB="0" distL="114300" distR="114300" simplePos="0" relativeHeight="251663360" behindDoc="1" locked="0" layoutInCell="1" allowOverlap="1" wp14:anchorId="25D956A3" wp14:editId="6A8F6AF5">
                <wp:simplePos x="0" y="0"/>
                <wp:positionH relativeFrom="margin">
                  <wp:posOffset>63501</wp:posOffset>
                </wp:positionH>
                <wp:positionV relativeFrom="paragraph">
                  <wp:posOffset>21908</wp:posOffset>
                </wp:positionV>
                <wp:extent cx="6781800" cy="4762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47625"/>
                          <a:chOff x="816" y="326"/>
                          <a:chExt cx="10778" cy="0"/>
                        </a:xfrm>
                      </wpg:grpSpPr>
                      <wps:wsp>
                        <wps:cNvPr id="6" name="Freeform 19"/>
                        <wps:cNvSpPr>
                          <a:spLocks/>
                        </wps:cNvSpPr>
                        <wps:spPr bwMode="auto">
                          <a:xfrm>
                            <a:off x="816" y="326"/>
                            <a:ext cx="10778" cy="0"/>
                          </a:xfrm>
                          <a:custGeom>
                            <a:avLst/>
                            <a:gdLst>
                              <a:gd name="T0" fmla="+- 0 816 816"/>
                              <a:gd name="T1" fmla="*/ T0 w 10778"/>
                              <a:gd name="T2" fmla="+- 0 11594 816"/>
                              <a:gd name="T3" fmla="*/ T2 w 10778"/>
                            </a:gdLst>
                            <a:ahLst/>
                            <a:cxnLst>
                              <a:cxn ang="0">
                                <a:pos x="T1" y="0"/>
                              </a:cxn>
                              <a:cxn ang="0">
                                <a:pos x="T3" y="0"/>
                              </a:cxn>
                            </a:cxnLst>
                            <a:rect l="0" t="0" r="r" b="b"/>
                            <a:pathLst>
                              <a:path w="10778">
                                <a:moveTo>
                                  <a:pt x="0" y="0"/>
                                </a:moveTo>
                                <a:lnTo>
                                  <a:pt x="1077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a14="http://schemas.microsoft.com/office/drawing/2010/main" xmlns:a="http://schemas.openxmlformats.org/drawingml/2006/main">
            <w:pict>
              <v:group id="Group 5" style="position:absolute;margin-left:5pt;margin-top:1.75pt;width:534pt;height:3.75pt;z-index:-251653120;mso-position-horizontal-relative:margin" coordsize="10778,0" coordorigin="816,326" o:spid="_x0000_s1026" w14:anchorId="59C15D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">
                <v:shape id="Freeform 19" style="position:absolute;left:816;top:326;width:10778;height:0;visibility:visible;mso-wrap-style:square;v-text-anchor:top" coordsize="10778,0" o:spid="_x0000_s1027" filled="f" strokeweight=".72pt" path="m,l1077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">
                  <v:path arrowok="t" o:connecttype="custom" o:connectlocs="0,0;10778,0" o:connectangles="0,0"/>
                </v:shape>
                <w10:wrap anchorx="margin"/>
              </v:group>
            </w:pict>
          </mc:Fallback>
        </mc:AlternateContent>
      </w:r>
      <w:r w:rsidR="00654383" w:rsidRPr="00CA5AEB">
        <w:rPr>
          <w:rFonts w:ascii="Calibri" w:eastAsia="Calibri" w:hAnsi="Calibri" w:cs="Calibri"/>
          <w:b/>
          <w:bCs/>
          <w:w w:val="99"/>
          <w:sz w:val="22"/>
          <w:szCs w:val="22"/>
        </w:rPr>
        <w:t>University</w:t>
      </w:r>
      <w:r w:rsidR="00654383" w:rsidRPr="00CA5AEB">
        <w:rPr>
          <w:rFonts w:ascii="Calibri" w:eastAsia="Calibri" w:hAnsi="Calibri" w:cs="Calibri"/>
          <w:b/>
          <w:bCs/>
          <w:sz w:val="22"/>
          <w:szCs w:val="22"/>
        </w:rPr>
        <w:t xml:space="preserve"> </w:t>
      </w:r>
      <w:r w:rsidR="00654383" w:rsidRPr="00CA5AEB">
        <w:rPr>
          <w:rFonts w:ascii="Calibri" w:eastAsia="Calibri" w:hAnsi="Calibri" w:cs="Calibri"/>
          <w:b/>
          <w:bCs/>
          <w:w w:val="99"/>
          <w:sz w:val="22"/>
          <w:szCs w:val="22"/>
        </w:rPr>
        <w:t>of</w:t>
      </w:r>
      <w:r w:rsidR="00654383" w:rsidRPr="00CA5AEB">
        <w:rPr>
          <w:rFonts w:ascii="Calibri" w:eastAsia="Calibri" w:hAnsi="Calibri" w:cs="Calibri"/>
          <w:b/>
          <w:bCs/>
          <w:sz w:val="22"/>
          <w:szCs w:val="22"/>
        </w:rPr>
        <w:t xml:space="preserve"> </w:t>
      </w:r>
      <w:r w:rsidR="00654383" w:rsidRPr="00CA5AEB">
        <w:rPr>
          <w:rFonts w:ascii="Calibri" w:eastAsia="Calibri" w:hAnsi="Calibri" w:cs="Calibri"/>
          <w:b/>
          <w:bCs/>
          <w:w w:val="99"/>
          <w:sz w:val="22"/>
          <w:szCs w:val="22"/>
        </w:rPr>
        <w:t>Cincinnati</w:t>
      </w:r>
      <w:r w:rsidR="00654383" w:rsidRPr="00CA5AEB">
        <w:rPr>
          <w:rFonts w:ascii="Calibri" w:eastAsia="Calibri" w:hAnsi="Calibri" w:cs="Calibri"/>
          <w:b/>
          <w:bCs/>
          <w:sz w:val="22"/>
          <w:szCs w:val="22"/>
        </w:rPr>
        <w:t xml:space="preserve"> </w:t>
      </w:r>
      <w:r w:rsidR="00654383" w:rsidRPr="00CA5AEB">
        <w:rPr>
          <w:rFonts w:ascii="Calibri" w:eastAsia="Calibri" w:hAnsi="Calibri" w:cs="Calibri"/>
          <w:w w:val="99"/>
          <w:sz w:val="22"/>
          <w:szCs w:val="22"/>
        </w:rPr>
        <w:t>|</w:t>
      </w:r>
      <w:r w:rsidR="00654383" w:rsidRPr="00CA5AEB">
        <w:rPr>
          <w:rFonts w:ascii="Calibri" w:eastAsia="Calibri" w:hAnsi="Calibri" w:cs="Calibri"/>
          <w:sz w:val="22"/>
          <w:szCs w:val="22"/>
        </w:rPr>
        <w:t xml:space="preserve"> </w:t>
      </w:r>
      <w:r w:rsidR="00654383" w:rsidRPr="00CA5AEB">
        <w:rPr>
          <w:rFonts w:ascii="Calibri" w:eastAsia="Calibri" w:hAnsi="Calibri" w:cs="Calibri"/>
          <w:b/>
          <w:bCs/>
          <w:w w:val="99"/>
          <w:sz w:val="22"/>
          <w:szCs w:val="22"/>
        </w:rPr>
        <w:t>Master</w:t>
      </w:r>
      <w:r w:rsidR="006E6BE2" w:rsidRPr="00CA5AEB">
        <w:rPr>
          <w:rFonts w:ascii="Calibri" w:eastAsia="Calibri" w:hAnsi="Calibri" w:cs="Calibri"/>
          <w:b/>
          <w:bCs/>
          <w:w w:val="99"/>
          <w:sz w:val="22"/>
          <w:szCs w:val="22"/>
        </w:rPr>
        <w:t>’s Degree</w:t>
      </w:r>
      <w:r w:rsidR="00654383" w:rsidRPr="00CA5AEB">
        <w:rPr>
          <w:rFonts w:ascii="Calibri" w:eastAsia="Calibri" w:hAnsi="Calibri" w:cs="Calibri"/>
          <w:sz w:val="22"/>
          <w:szCs w:val="22"/>
        </w:rPr>
        <w:t xml:space="preserve"> </w:t>
      </w:r>
      <w:r w:rsidR="00654383" w:rsidRPr="00CA5AEB">
        <w:rPr>
          <w:rFonts w:ascii="Calibri" w:eastAsia="Calibri" w:hAnsi="Calibri" w:cs="Calibri"/>
          <w:w w:val="99"/>
          <w:sz w:val="22"/>
          <w:szCs w:val="22"/>
        </w:rPr>
        <w:t>-</w:t>
      </w:r>
      <w:r w:rsidR="00654383" w:rsidRPr="00CA5AEB">
        <w:rPr>
          <w:rFonts w:ascii="Calibri" w:eastAsia="Calibri" w:hAnsi="Calibri" w:cs="Calibri"/>
          <w:sz w:val="22"/>
          <w:szCs w:val="22"/>
        </w:rPr>
        <w:t xml:space="preserve"> </w:t>
      </w:r>
      <w:r w:rsidR="00654383" w:rsidRPr="00CA5AEB">
        <w:rPr>
          <w:rFonts w:ascii="Calibri" w:eastAsia="Calibri" w:hAnsi="Calibri" w:cs="Calibri"/>
          <w:w w:val="99"/>
          <w:sz w:val="22"/>
          <w:szCs w:val="22"/>
        </w:rPr>
        <w:t>Computer</w:t>
      </w:r>
      <w:r w:rsidR="00654383" w:rsidRPr="00CA5AEB">
        <w:rPr>
          <w:rFonts w:ascii="Calibri" w:eastAsia="Calibri" w:hAnsi="Calibri" w:cs="Calibri"/>
          <w:sz w:val="22"/>
          <w:szCs w:val="22"/>
        </w:rPr>
        <w:t xml:space="preserve"> </w:t>
      </w:r>
      <w:r w:rsidR="006171F7" w:rsidRPr="00CA5AEB">
        <w:rPr>
          <w:rFonts w:ascii="Calibri" w:eastAsia="Calibri" w:hAnsi="Calibri" w:cs="Calibri"/>
          <w:sz w:val="22"/>
          <w:szCs w:val="22"/>
        </w:rPr>
        <w:t xml:space="preserve">and Information </w:t>
      </w:r>
      <w:r w:rsidR="00654383" w:rsidRPr="00CA5AEB">
        <w:rPr>
          <w:rFonts w:ascii="Calibri" w:eastAsia="Calibri" w:hAnsi="Calibri" w:cs="Calibri"/>
          <w:w w:val="99"/>
          <w:sz w:val="22"/>
          <w:szCs w:val="22"/>
        </w:rPr>
        <w:t>Science</w:t>
      </w:r>
      <w:r w:rsidR="00654383" w:rsidRPr="00CA5AEB">
        <w:rPr>
          <w:rFonts w:ascii="Calibri" w:eastAsia="Calibri" w:hAnsi="Calibri" w:cs="Calibri"/>
          <w:sz w:val="22"/>
          <w:szCs w:val="22"/>
        </w:rPr>
        <w:t xml:space="preserve">                            </w:t>
      </w:r>
      <w:r w:rsidR="0058481E" w:rsidRPr="00CA5AEB">
        <w:rPr>
          <w:rFonts w:ascii="Calibri" w:eastAsia="Calibri" w:hAnsi="Calibri" w:cs="Calibri"/>
          <w:sz w:val="22"/>
          <w:szCs w:val="22"/>
        </w:rPr>
        <w:t xml:space="preserve"> </w:t>
      </w:r>
      <w:r w:rsidR="00654383" w:rsidRPr="00CA5AEB">
        <w:rPr>
          <w:rFonts w:ascii="Calibri" w:eastAsia="Calibri" w:hAnsi="Calibri" w:cs="Calibri"/>
          <w:sz w:val="22"/>
          <w:szCs w:val="22"/>
        </w:rPr>
        <w:t xml:space="preserve">   </w:t>
      </w:r>
      <w:r w:rsidR="00654383" w:rsidRPr="00CA5AEB">
        <w:rPr>
          <w:rFonts w:ascii="Calibri" w:eastAsia="Calibri" w:hAnsi="Calibri" w:cs="Calibri"/>
          <w:w w:val="99"/>
          <w:sz w:val="22"/>
          <w:szCs w:val="22"/>
        </w:rPr>
        <w:t xml:space="preserve"> </w:t>
      </w:r>
      <w:r w:rsidR="00654383" w:rsidRPr="00CA5AEB">
        <w:rPr>
          <w:rFonts w:ascii="Calibri" w:eastAsia="Calibri" w:hAnsi="Calibri" w:cs="Calibri"/>
          <w:sz w:val="22"/>
          <w:szCs w:val="22"/>
        </w:rPr>
        <w:t xml:space="preserve">                  </w:t>
      </w:r>
      <w:r w:rsidR="0058481E" w:rsidRPr="00CA5AEB">
        <w:rPr>
          <w:rFonts w:ascii="Calibri" w:eastAsia="Calibri" w:hAnsi="Calibri" w:cs="Calibri"/>
          <w:sz w:val="22"/>
          <w:szCs w:val="22"/>
        </w:rPr>
        <w:t xml:space="preserve"> </w:t>
      </w:r>
      <w:r w:rsidR="00654383" w:rsidRPr="00CA5AEB">
        <w:rPr>
          <w:rFonts w:ascii="Calibri" w:eastAsia="Calibri" w:hAnsi="Calibri" w:cs="Calibri"/>
          <w:sz w:val="22"/>
          <w:szCs w:val="22"/>
        </w:rPr>
        <w:t xml:space="preserve"> </w:t>
      </w:r>
      <w:r w:rsidR="002C5879" w:rsidRPr="00CA5AEB">
        <w:rPr>
          <w:rFonts w:ascii="Calibri" w:eastAsia="Calibri" w:hAnsi="Calibri" w:cs="Calibri"/>
          <w:sz w:val="22"/>
          <w:szCs w:val="22"/>
        </w:rPr>
        <w:tab/>
      </w:r>
    </w:p>
    <w:p w14:paraId="5B2B6C80" w14:textId="4854DD7C" w:rsidR="00312C2D" w:rsidRPr="00CA5AEB" w:rsidRDefault="00654383" w:rsidP="0042060E">
      <w:pPr>
        <w:spacing w:before="1" w:line="259" w:lineRule="auto"/>
        <w:ind w:left="131"/>
        <w:rPr>
          <w:rFonts w:ascii="Calibri" w:eastAsia="Calibri" w:hAnsi="Calibri" w:cs="Calibri"/>
          <w:sz w:val="22"/>
          <w:szCs w:val="22"/>
        </w:rPr>
      </w:pPr>
      <w:r w:rsidRPr="00CA5AEB">
        <w:rPr>
          <w:rFonts w:ascii="Calibri" w:eastAsia="Calibri" w:hAnsi="Calibri" w:cs="Calibri"/>
          <w:b/>
          <w:bCs/>
          <w:w w:val="99"/>
          <w:sz w:val="22"/>
          <w:szCs w:val="22"/>
        </w:rPr>
        <w:t>Osmania</w:t>
      </w:r>
      <w:r w:rsidRPr="00CA5AEB">
        <w:rPr>
          <w:rFonts w:ascii="Calibri" w:eastAsia="Calibri" w:hAnsi="Calibri" w:cs="Calibri"/>
          <w:b/>
          <w:bCs/>
          <w:sz w:val="22"/>
          <w:szCs w:val="22"/>
        </w:rPr>
        <w:t xml:space="preserve"> </w:t>
      </w:r>
      <w:r w:rsidRPr="00CA5AEB">
        <w:rPr>
          <w:rFonts w:ascii="Calibri" w:eastAsia="Calibri" w:hAnsi="Calibri" w:cs="Calibri"/>
          <w:b/>
          <w:bCs/>
          <w:w w:val="99"/>
          <w:sz w:val="22"/>
          <w:szCs w:val="22"/>
        </w:rPr>
        <w:t>University</w:t>
      </w:r>
      <w:r w:rsidRPr="00CA5AEB">
        <w:rPr>
          <w:rFonts w:ascii="Calibri" w:eastAsia="Calibri" w:hAnsi="Calibri" w:cs="Calibri"/>
          <w:b/>
          <w:bCs/>
          <w:sz w:val="22"/>
          <w:szCs w:val="22"/>
        </w:rPr>
        <w:t xml:space="preserve"> </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b/>
          <w:bCs/>
          <w:w w:val="99"/>
          <w:sz w:val="22"/>
          <w:szCs w:val="22"/>
        </w:rPr>
        <w:t>Bachelor</w:t>
      </w:r>
      <w:r w:rsidR="006E6BE2" w:rsidRPr="00CA5AEB">
        <w:rPr>
          <w:rFonts w:ascii="Calibri" w:eastAsia="Calibri" w:hAnsi="Calibri" w:cs="Calibri"/>
          <w:b/>
          <w:bCs/>
          <w:w w:val="99"/>
          <w:sz w:val="22"/>
          <w:szCs w:val="22"/>
        </w:rPr>
        <w:t>’s Degree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Computer</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Science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Engineering</w:t>
      </w:r>
      <w:r w:rsidRPr="00CA5AEB">
        <w:rPr>
          <w:rFonts w:ascii="Calibri" w:eastAsia="Calibri" w:hAnsi="Calibri" w:cs="Calibri"/>
          <w:i/>
          <w:iCs/>
          <w:sz w:val="22"/>
          <w:szCs w:val="22"/>
        </w:rPr>
        <w:t xml:space="preserve">                               </w:t>
      </w:r>
      <w:r w:rsidR="006E6BE2" w:rsidRPr="00CA5AEB">
        <w:rPr>
          <w:rFonts w:ascii="Calibri" w:eastAsia="Calibri" w:hAnsi="Calibri" w:cs="Calibri"/>
          <w:i/>
          <w:iCs/>
          <w:sz w:val="22"/>
          <w:szCs w:val="22"/>
        </w:rPr>
        <w:t xml:space="preserve"> </w:t>
      </w:r>
      <w:r w:rsidRPr="00CA5AEB">
        <w:rPr>
          <w:rFonts w:ascii="Calibri" w:eastAsia="Calibri" w:hAnsi="Calibri" w:cs="Calibri"/>
          <w:i/>
          <w:iCs/>
          <w:sz w:val="22"/>
          <w:szCs w:val="22"/>
        </w:rPr>
        <w:t xml:space="preserve">     </w:t>
      </w:r>
    </w:p>
    <w:p w14:paraId="32E57698" w14:textId="2DF9FA96" w:rsidR="00312C2D" w:rsidRDefault="00654383" w:rsidP="00CA5AEB">
      <w:pPr>
        <w:spacing w:before="99" w:line="276" w:lineRule="auto"/>
        <w:ind w:left="131"/>
        <w:rPr>
          <w:rFonts w:ascii="Calibri" w:eastAsia="Calibri" w:hAnsi="Calibri" w:cs="Calibri"/>
          <w:w w:val="99"/>
          <w:sz w:val="22"/>
          <w:szCs w:val="22"/>
        </w:rPr>
      </w:pPr>
      <w:r w:rsidRPr="00CA5AEB">
        <w:rPr>
          <w:rFonts w:ascii="Calibri" w:eastAsia="Calibri" w:hAnsi="Calibri" w:cs="Calibri"/>
          <w:w w:val="99"/>
          <w:sz w:val="22"/>
          <w:szCs w:val="22"/>
        </w:rPr>
        <w:t>Courses: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Machine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Learning,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Artificial</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Intelligence,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Intelligence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Data</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Analysis,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Database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Management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System,</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Operating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Systems,</w:t>
      </w:r>
      <w:r w:rsidRPr="00CA5AEB">
        <w:rPr>
          <w:rFonts w:ascii="Calibri" w:eastAsia="Calibri" w:hAnsi="Calibri" w:cs="Calibri"/>
          <w:sz w:val="22"/>
          <w:szCs w:val="22"/>
        </w:rPr>
        <w:t xml:space="preserve"> </w:t>
      </w:r>
      <w:proofErr w:type="spellStart"/>
      <w:r w:rsidRPr="00CA5AEB">
        <w:rPr>
          <w:rFonts w:ascii="Calibri" w:eastAsia="Calibri" w:hAnsi="Calibri" w:cs="Calibri"/>
          <w:w w:val="99"/>
          <w:sz w:val="22"/>
          <w:szCs w:val="22"/>
        </w:rPr>
        <w:t>NetworkSecurity</w:t>
      </w:r>
      <w:proofErr w:type="spellEnd"/>
      <w:r w:rsidRPr="00CA5AEB">
        <w:rPr>
          <w:rFonts w:ascii="Calibri" w:eastAsia="Calibri" w:hAnsi="Calibri" w:cs="Calibri"/>
          <w:w w:val="99"/>
          <w:sz w:val="22"/>
          <w:szCs w:val="22"/>
        </w:rPr>
        <w: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Advanced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Algorithms,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Image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Processing.</w:t>
      </w:r>
    </w:p>
    <w:p w14:paraId="415C7EA6" w14:textId="77777777" w:rsidR="00CA5AEB" w:rsidRPr="00CA5AEB" w:rsidRDefault="00CA5AEB" w:rsidP="00CA5AEB">
      <w:pPr>
        <w:spacing w:before="99" w:line="276" w:lineRule="auto"/>
        <w:ind w:left="131"/>
        <w:rPr>
          <w:rFonts w:ascii="Calibri" w:eastAsia="Calibri" w:hAnsi="Calibri" w:cs="Calibri"/>
          <w:sz w:val="22"/>
          <w:szCs w:val="22"/>
        </w:rPr>
      </w:pPr>
    </w:p>
    <w:p w14:paraId="7B00E7F7" w14:textId="77777777" w:rsidR="00312C2D" w:rsidRPr="001601E8" w:rsidRDefault="00312C2D">
      <w:pPr>
        <w:spacing w:before="1" w:line="100" w:lineRule="exact"/>
        <w:rPr>
          <w:bCs/>
          <w:sz w:val="10"/>
          <w:szCs w:val="10"/>
        </w:rPr>
      </w:pPr>
    </w:p>
    <w:p w14:paraId="6CCFFA05" w14:textId="77777777" w:rsidR="00312C2D" w:rsidRPr="00CA5AEB" w:rsidRDefault="00000000">
      <w:pPr>
        <w:ind w:left="131"/>
        <w:rPr>
          <w:rFonts w:ascii="Calibri" w:eastAsia="Calibri" w:hAnsi="Calibri" w:cs="Calibri"/>
          <w:sz w:val="22"/>
          <w:szCs w:val="22"/>
        </w:rPr>
      </w:pPr>
      <w:r>
        <w:pict w14:anchorId="16A21E5E">
          <v:group id="_x0000_s1026" alt="" style="position:absolute;left:0;text-align:left;margin-left:39.1pt;margin-top:13.8pt;width:542.8pt;height:0;z-index:-251660288;mso-position-horizontal-relative:page" coordorigin="782,276" coordsize="10856,0">
            <v:shape id="_x0000_s1027" alt="" style="position:absolute;left:782;top:276;width:10856;height:0" coordorigin="782,276" coordsize="10856,0" path="m782,276r10856,e" filled="f" strokecolor="gray" strokeweight=".72pt">
              <v:path arrowok="t"/>
            </v:shape>
            <w10:wrap anchorx="page"/>
          </v:group>
        </w:pict>
      </w:r>
      <w:r w:rsidR="00654383" w:rsidRPr="00CA5AEB">
        <w:rPr>
          <w:rFonts w:ascii="Calibri" w:eastAsia="Calibri" w:hAnsi="Calibri" w:cs="Calibri"/>
          <w:b/>
          <w:w w:val="99"/>
          <w:sz w:val="22"/>
          <w:szCs w:val="22"/>
        </w:rPr>
        <w:t>PROJECTS</w:t>
      </w:r>
    </w:p>
    <w:p w14:paraId="01B7856F" w14:textId="77777777" w:rsidR="00312C2D" w:rsidRPr="00CA5AEB" w:rsidRDefault="00312C2D">
      <w:pPr>
        <w:spacing w:line="120" w:lineRule="exact"/>
        <w:rPr>
          <w:sz w:val="22"/>
          <w:szCs w:val="22"/>
        </w:rPr>
      </w:pPr>
    </w:p>
    <w:p w14:paraId="2A139E54" w14:textId="7A1093F4" w:rsidR="003C6416" w:rsidRPr="00CA5AEB" w:rsidRDefault="003C6416" w:rsidP="00542E12">
      <w:pPr>
        <w:spacing w:line="276" w:lineRule="auto"/>
        <w:ind w:left="131"/>
        <w:rPr>
          <w:rFonts w:ascii="Calibri" w:eastAsia="Calibri" w:hAnsi="Calibri" w:cs="Calibri"/>
          <w:sz w:val="22"/>
          <w:szCs w:val="22"/>
        </w:rPr>
      </w:pPr>
      <w:r w:rsidRPr="00CA5AEB">
        <w:rPr>
          <w:rFonts w:ascii="Calibri" w:eastAsia="Calibri" w:hAnsi="Calibri" w:cs="Calibri"/>
          <w:b/>
          <w:w w:val="99"/>
          <w:sz w:val="22"/>
          <w:szCs w:val="22"/>
        </w:rPr>
        <w:lastRenderedPageBreak/>
        <w:t>Automatic</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Blood</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Cell</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Counting</w:t>
      </w:r>
      <w:r w:rsidRPr="00CA5AEB">
        <w:rPr>
          <w:rFonts w:ascii="Calibri" w:eastAsia="Calibri" w:hAnsi="Calibri" w:cs="Calibri"/>
          <w:b/>
          <w:sz w:val="22"/>
          <w:szCs w:val="22"/>
        </w:rPr>
        <w:t xml:space="preserve"> </w:t>
      </w:r>
      <w:r w:rsidRPr="00CA5AEB">
        <w:rPr>
          <w:rFonts w:ascii="Calibri" w:eastAsia="Calibri" w:hAnsi="Calibri" w:cs="Calibri"/>
          <w:b/>
          <w:i/>
          <w:w w:val="99"/>
          <w:sz w:val="22"/>
          <w:szCs w:val="22"/>
        </w:rPr>
        <w:t>(University</w:t>
      </w:r>
      <w:r w:rsidRPr="00CA5AEB">
        <w:rPr>
          <w:rFonts w:ascii="Calibri" w:eastAsia="Calibri" w:hAnsi="Calibri" w:cs="Calibri"/>
          <w:b/>
          <w:i/>
          <w:sz w:val="22"/>
          <w:szCs w:val="22"/>
        </w:rPr>
        <w:t xml:space="preserve"> </w:t>
      </w:r>
      <w:r w:rsidRPr="00CA5AEB">
        <w:rPr>
          <w:rFonts w:ascii="Calibri" w:eastAsia="Calibri" w:hAnsi="Calibri" w:cs="Calibri"/>
          <w:b/>
          <w:i/>
          <w:w w:val="99"/>
          <w:sz w:val="22"/>
          <w:szCs w:val="22"/>
        </w:rPr>
        <w:t>of</w:t>
      </w:r>
      <w:r w:rsidRPr="00CA5AEB">
        <w:rPr>
          <w:rFonts w:ascii="Calibri" w:eastAsia="Calibri" w:hAnsi="Calibri" w:cs="Calibri"/>
          <w:b/>
          <w:i/>
          <w:sz w:val="22"/>
          <w:szCs w:val="22"/>
        </w:rPr>
        <w:t xml:space="preserve"> </w:t>
      </w:r>
      <w:r w:rsidRPr="00CA5AEB">
        <w:rPr>
          <w:rFonts w:ascii="Calibri" w:eastAsia="Calibri" w:hAnsi="Calibri" w:cs="Calibri"/>
          <w:b/>
          <w:i/>
          <w:w w:val="99"/>
          <w:sz w:val="22"/>
          <w:szCs w:val="22"/>
        </w:rPr>
        <w:t>Cincinnati)</w:t>
      </w:r>
      <w:r w:rsidRPr="00CA5AEB">
        <w:rPr>
          <w:rFonts w:ascii="Calibri" w:eastAsia="Calibri" w:hAnsi="Calibri" w:cs="Calibri"/>
          <w:b/>
          <w:i/>
          <w:sz w:val="22"/>
          <w:szCs w:val="22"/>
        </w:rPr>
        <w:t xml:space="preserve">                                                                                                                                       </w:t>
      </w:r>
    </w:p>
    <w:p w14:paraId="4DADD288" w14:textId="6820D4AA" w:rsidR="003C6416" w:rsidRPr="00CA5AEB" w:rsidRDefault="003C6416" w:rsidP="00B91C97">
      <w:pPr>
        <w:tabs>
          <w:tab w:val="left" w:pos="90"/>
          <w:tab w:val="left" w:pos="270"/>
        </w:tabs>
        <w:spacing w:before="1" w:line="276" w:lineRule="auto"/>
        <w:ind w:left="270" w:right="112" w:hanging="180"/>
        <w:jc w:val="both"/>
        <w:rPr>
          <w:rFonts w:ascii="Calibri" w:eastAsia="Calibri" w:hAnsi="Calibri" w:cs="Calibri"/>
          <w:sz w:val="22"/>
          <w:szCs w:val="22"/>
        </w:rPr>
      </w:pPr>
      <w:r w:rsidRPr="00CA5AEB">
        <w:rPr>
          <w:rFonts w:ascii="Calibri" w:eastAsia="Calibri" w:hAnsi="Calibri" w:cs="Calibri"/>
          <w:w w:val="99"/>
          <w:sz w:val="22"/>
          <w:szCs w:val="22"/>
        </w:rPr>
        <w:t>•</w:t>
      </w:r>
      <w:r w:rsidR="00B77897" w:rsidRPr="00CA5AEB">
        <w:rPr>
          <w:rFonts w:ascii="Calibri" w:eastAsia="Calibri" w:hAnsi="Calibri" w:cs="Calibri"/>
          <w:w w:val="99"/>
          <w:sz w:val="22"/>
          <w:szCs w:val="22"/>
        </w:rPr>
        <w:t xml:space="preserve">  </w:t>
      </w:r>
      <w:r w:rsidRPr="00CA5AEB">
        <w:rPr>
          <w:rFonts w:ascii="Calibri" w:eastAsia="Calibri" w:hAnsi="Calibri" w:cs="Calibri"/>
          <w:w w:val="99"/>
          <w:sz w:val="22"/>
          <w:szCs w:val="22"/>
        </w:rPr>
        <w:t>Collaborated with research team and developed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application</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which</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automatically</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counts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the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number</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of</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blood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cells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present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from</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image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sample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using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Image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processing methods</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by</w:t>
      </w:r>
      <w:r w:rsidRPr="00CA5AEB">
        <w:rPr>
          <w:rFonts w:ascii="Calibri" w:eastAsia="Calibri" w:hAnsi="Calibri" w:cs="Calibri"/>
          <w:sz w:val="22"/>
          <w:szCs w:val="22"/>
        </w:rPr>
        <w:t xml:space="preserve"> </w:t>
      </w:r>
      <w:r w:rsidRPr="00CA5AEB">
        <w:rPr>
          <w:rFonts w:ascii="Calibri" w:eastAsia="Calibri" w:hAnsi="Calibri" w:cs="Calibri"/>
          <w:b/>
          <w:w w:val="99"/>
          <w:sz w:val="22"/>
          <w:szCs w:val="22"/>
        </w:rPr>
        <w:t>OpenCV</w:t>
      </w:r>
      <w:r w:rsidRPr="00CA5AEB">
        <w:rPr>
          <w:rFonts w:ascii="Calibri" w:eastAsia="Calibri" w:hAnsi="Calibri" w:cs="Calibri"/>
          <w:w w:val="99"/>
          <w:sz w:val="22"/>
          <w:szCs w:val="22"/>
        </w:rPr>
        <w:t xml:space="preserve">. </w:t>
      </w:r>
    </w:p>
    <w:p w14:paraId="72D68909" w14:textId="6BA54ADC" w:rsidR="003C6416" w:rsidRPr="00CA5AEB" w:rsidRDefault="003C6416" w:rsidP="00B91C97">
      <w:pPr>
        <w:spacing w:before="2" w:line="276" w:lineRule="auto"/>
        <w:ind w:left="491"/>
        <w:rPr>
          <w:rFonts w:ascii="Calibri" w:eastAsia="Calibri" w:hAnsi="Calibri" w:cs="Calibri"/>
          <w:sz w:val="22"/>
          <w:szCs w:val="22"/>
        </w:rPr>
      </w:pPr>
    </w:p>
    <w:p w14:paraId="7886B149" w14:textId="5312248A" w:rsidR="00312C2D" w:rsidRPr="00CA5AEB" w:rsidRDefault="00654383" w:rsidP="00B91C97">
      <w:pPr>
        <w:spacing w:line="276" w:lineRule="auto"/>
        <w:ind w:left="131"/>
        <w:rPr>
          <w:rFonts w:ascii="Calibri" w:eastAsia="Calibri" w:hAnsi="Calibri" w:cs="Calibri"/>
          <w:sz w:val="22"/>
          <w:szCs w:val="22"/>
        </w:rPr>
      </w:pPr>
      <w:r w:rsidRPr="00CA5AEB">
        <w:rPr>
          <w:rFonts w:ascii="Calibri" w:eastAsia="Calibri" w:hAnsi="Calibri" w:cs="Calibri"/>
          <w:b/>
          <w:w w:val="99"/>
          <w:sz w:val="22"/>
          <w:szCs w:val="22"/>
        </w:rPr>
        <w:t>Network</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Security</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and</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Android</w:t>
      </w:r>
      <w:r w:rsidRPr="00CA5AEB">
        <w:rPr>
          <w:rFonts w:ascii="Calibri" w:eastAsia="Calibri" w:hAnsi="Calibri" w:cs="Calibri"/>
          <w:b/>
          <w:sz w:val="22"/>
          <w:szCs w:val="22"/>
        </w:rPr>
        <w:t xml:space="preserve"> </w:t>
      </w:r>
      <w:r w:rsidR="00E06105" w:rsidRPr="00CA5AEB">
        <w:rPr>
          <w:rFonts w:ascii="Calibri" w:eastAsia="Calibri" w:hAnsi="Calibri" w:cs="Calibri"/>
          <w:b/>
          <w:w w:val="99"/>
          <w:sz w:val="22"/>
          <w:szCs w:val="22"/>
        </w:rPr>
        <w:t>Malware</w:t>
      </w:r>
      <w:r w:rsidR="00E06105" w:rsidRPr="00CA5AEB">
        <w:rPr>
          <w:rFonts w:ascii="Calibri" w:eastAsia="Calibri" w:hAnsi="Calibri" w:cs="Calibri"/>
          <w:b/>
          <w:sz w:val="22"/>
          <w:szCs w:val="22"/>
        </w:rPr>
        <w:t xml:space="preserve"> (</w:t>
      </w:r>
      <w:r w:rsidRPr="00CA5AEB">
        <w:rPr>
          <w:rFonts w:ascii="Calibri" w:eastAsia="Calibri" w:hAnsi="Calibri" w:cs="Calibri"/>
          <w:b/>
          <w:i/>
          <w:w w:val="99"/>
          <w:sz w:val="22"/>
          <w:szCs w:val="22"/>
        </w:rPr>
        <w:t>University</w:t>
      </w:r>
      <w:r w:rsidRPr="00CA5AEB">
        <w:rPr>
          <w:rFonts w:ascii="Calibri" w:eastAsia="Calibri" w:hAnsi="Calibri" w:cs="Calibri"/>
          <w:b/>
          <w:i/>
          <w:sz w:val="22"/>
          <w:szCs w:val="22"/>
        </w:rPr>
        <w:t xml:space="preserve"> </w:t>
      </w:r>
      <w:r w:rsidRPr="00CA5AEB">
        <w:rPr>
          <w:rFonts w:ascii="Calibri" w:eastAsia="Calibri" w:hAnsi="Calibri" w:cs="Calibri"/>
          <w:b/>
          <w:i/>
          <w:w w:val="99"/>
          <w:sz w:val="22"/>
          <w:szCs w:val="22"/>
        </w:rPr>
        <w:t>of</w:t>
      </w:r>
      <w:r w:rsidRPr="00CA5AEB">
        <w:rPr>
          <w:rFonts w:ascii="Calibri" w:eastAsia="Calibri" w:hAnsi="Calibri" w:cs="Calibri"/>
          <w:b/>
          <w:i/>
          <w:sz w:val="22"/>
          <w:szCs w:val="22"/>
        </w:rPr>
        <w:t xml:space="preserve"> </w:t>
      </w:r>
      <w:r w:rsidR="00E06105" w:rsidRPr="00CA5AEB">
        <w:rPr>
          <w:rFonts w:ascii="Calibri" w:eastAsia="Calibri" w:hAnsi="Calibri" w:cs="Calibri"/>
          <w:b/>
          <w:i/>
          <w:w w:val="99"/>
          <w:sz w:val="22"/>
          <w:szCs w:val="22"/>
        </w:rPr>
        <w:t>Cincinnati)</w:t>
      </w:r>
      <w:r w:rsidR="00E06105" w:rsidRPr="00CA5AEB">
        <w:rPr>
          <w:rFonts w:ascii="Calibri" w:eastAsia="Calibri" w:hAnsi="Calibri" w:cs="Calibri"/>
          <w:b/>
          <w:i/>
          <w:sz w:val="22"/>
          <w:szCs w:val="22"/>
        </w:rPr>
        <w:t xml:space="preserve">  </w:t>
      </w:r>
      <w:r w:rsidRPr="00CA5AEB">
        <w:rPr>
          <w:rFonts w:ascii="Calibri" w:eastAsia="Calibri" w:hAnsi="Calibri" w:cs="Calibri"/>
          <w:b/>
          <w:i/>
          <w:sz w:val="22"/>
          <w:szCs w:val="22"/>
        </w:rPr>
        <w:t xml:space="preserve">                                                                   </w:t>
      </w:r>
      <w:r w:rsidR="00BE599B" w:rsidRPr="00CA5AEB">
        <w:rPr>
          <w:rFonts w:ascii="Calibri" w:eastAsia="Calibri" w:hAnsi="Calibri" w:cs="Calibri"/>
          <w:b/>
          <w:i/>
          <w:sz w:val="22"/>
          <w:szCs w:val="22"/>
        </w:rPr>
        <w:t xml:space="preserve">      </w:t>
      </w:r>
      <w:r w:rsidRPr="00CA5AEB">
        <w:rPr>
          <w:rFonts w:ascii="Calibri" w:eastAsia="Calibri" w:hAnsi="Calibri" w:cs="Calibri"/>
          <w:b/>
          <w:i/>
          <w:sz w:val="22"/>
          <w:szCs w:val="22"/>
        </w:rPr>
        <w:t xml:space="preserve">                                            </w:t>
      </w:r>
    </w:p>
    <w:p w14:paraId="50C7F7B0" w14:textId="0BE4CBC0" w:rsidR="005B3852" w:rsidRPr="00CA5AEB" w:rsidRDefault="00654383" w:rsidP="00542E12">
      <w:pPr>
        <w:tabs>
          <w:tab w:val="left" w:pos="270"/>
        </w:tabs>
        <w:spacing w:before="1" w:after="240" w:line="276" w:lineRule="auto"/>
        <w:ind w:left="270" w:right="113" w:hanging="180"/>
        <w:jc w:val="both"/>
        <w:rPr>
          <w:rFonts w:ascii="Calibri" w:eastAsia="Calibri" w:hAnsi="Calibri" w:cs="Calibri"/>
          <w:sz w:val="22"/>
          <w:szCs w:val="22"/>
        </w:rPr>
      </w:pPr>
      <w:r w:rsidRPr="00CA5AEB">
        <w:rPr>
          <w:rFonts w:ascii="Calibri" w:eastAsia="Calibri" w:hAnsi="Calibri" w:cs="Calibri"/>
          <w:w w:val="99"/>
          <w:sz w:val="22"/>
          <w:szCs w:val="22"/>
        </w:rPr>
        <w:t>•</w:t>
      </w:r>
      <w:r w:rsidRPr="00CA5AEB">
        <w:rPr>
          <w:rFonts w:ascii="Calibri" w:eastAsia="Calibri" w:hAnsi="Calibri" w:cs="Calibri"/>
          <w:sz w:val="22"/>
          <w:szCs w:val="22"/>
        </w:rPr>
        <w:tab/>
      </w:r>
      <w:r w:rsidR="00E06105" w:rsidRPr="00CA5AEB">
        <w:rPr>
          <w:rFonts w:ascii="Calibri" w:eastAsia="Calibri" w:hAnsi="Calibri" w:cs="Calibri"/>
          <w:w w:val="99"/>
          <w:sz w:val="22"/>
          <w:szCs w:val="22"/>
        </w:rPr>
        <w:t>Implemented</w:t>
      </w:r>
      <w:r w:rsidR="00E06105" w:rsidRPr="00CA5AEB">
        <w:rPr>
          <w:rFonts w:ascii="Calibri" w:eastAsia="Calibri" w:hAnsi="Calibri" w:cs="Calibri"/>
          <w:sz w:val="22"/>
          <w:szCs w:val="22"/>
        </w:rPr>
        <w:t xml:space="preserve"> </w:t>
      </w:r>
      <w:proofErr w:type="spellStart"/>
      <w:r w:rsidR="00E06105" w:rsidRPr="00CA5AEB">
        <w:rPr>
          <w:rFonts w:ascii="Calibri" w:eastAsia="Calibri" w:hAnsi="Calibri" w:cs="Calibri"/>
          <w:sz w:val="22"/>
          <w:szCs w:val="22"/>
        </w:rPr>
        <w:t>Diffe</w:t>
      </w:r>
      <w:r w:rsidRPr="00CA5AEB">
        <w:rPr>
          <w:rFonts w:ascii="Calibri" w:eastAsia="Calibri" w:hAnsi="Calibri" w:cs="Calibri"/>
          <w:w w:val="99"/>
          <w:sz w:val="22"/>
          <w:szCs w:val="22"/>
        </w:rPr>
        <w:t>-</w:t>
      </w:r>
      <w:r w:rsidR="00E06105" w:rsidRPr="00CA5AEB">
        <w:rPr>
          <w:rFonts w:ascii="Calibri" w:eastAsia="Calibri" w:hAnsi="Calibri" w:cs="Calibri"/>
          <w:w w:val="99"/>
          <w:sz w:val="22"/>
          <w:szCs w:val="22"/>
        </w:rPr>
        <w:t>hellman</w:t>
      </w:r>
      <w:proofErr w:type="spellEnd"/>
      <w:r w:rsidR="00E06105" w:rsidRPr="00CA5AEB">
        <w:rPr>
          <w:rFonts w:ascii="Calibri" w:eastAsia="Calibri" w:hAnsi="Calibri" w:cs="Calibri"/>
          <w:sz w:val="22"/>
          <w:szCs w:val="22"/>
        </w:rPr>
        <w:t xml:space="preserve"> </w:t>
      </w:r>
      <w:r w:rsidR="00A85652" w:rsidRPr="00CA5AEB">
        <w:rPr>
          <w:rFonts w:ascii="Calibri" w:eastAsia="Calibri" w:hAnsi="Calibri" w:cs="Calibri"/>
          <w:sz w:val="22"/>
          <w:szCs w:val="22"/>
        </w:rPr>
        <w:t>for encrypted communication</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with</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the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server,</w:t>
      </w:r>
      <w:r w:rsidRPr="00CA5AEB">
        <w:rPr>
          <w:rFonts w:ascii="Calibri" w:eastAsia="Calibri" w:hAnsi="Calibri" w:cs="Calibri"/>
          <w:sz w:val="22"/>
          <w:szCs w:val="22"/>
        </w:rPr>
        <w:t xml:space="preserve"> </w:t>
      </w:r>
      <w:r w:rsidRPr="00CA5AEB">
        <w:rPr>
          <w:rFonts w:ascii="Calibri" w:eastAsia="Calibri" w:hAnsi="Calibri" w:cs="Calibri"/>
          <w:b/>
          <w:w w:val="99"/>
          <w:sz w:val="22"/>
          <w:szCs w:val="22"/>
        </w:rPr>
        <w:t>RSA</w:t>
      </w:r>
      <w:r w:rsidRPr="00CA5AEB">
        <w:rPr>
          <w:rFonts w:ascii="Calibri" w:eastAsia="Calibri" w:hAnsi="Calibri" w:cs="Calibri"/>
          <w:b/>
          <w:sz w:val="22"/>
          <w:szCs w:val="22"/>
        </w:rPr>
        <w:t xml:space="preserve"> </w:t>
      </w:r>
      <w:r w:rsidRPr="00CA5AEB">
        <w:rPr>
          <w:rFonts w:ascii="Calibri" w:eastAsia="Calibri" w:hAnsi="Calibri" w:cs="Calibri"/>
          <w:w w:val="99"/>
          <w:sz w:val="22"/>
          <w:szCs w:val="22"/>
        </w:rPr>
        <w:t>and</w:t>
      </w:r>
      <w:r w:rsidRPr="00CA5AEB">
        <w:rPr>
          <w:rFonts w:ascii="Calibri" w:eastAsia="Calibri" w:hAnsi="Calibri" w:cs="Calibri"/>
          <w:sz w:val="22"/>
          <w:szCs w:val="22"/>
        </w:rPr>
        <w:t xml:space="preserve"> </w:t>
      </w:r>
      <w:r w:rsidRPr="00CA5AEB">
        <w:rPr>
          <w:rFonts w:ascii="Calibri" w:eastAsia="Calibri" w:hAnsi="Calibri" w:cs="Calibri"/>
          <w:b/>
          <w:w w:val="99"/>
          <w:sz w:val="22"/>
          <w:szCs w:val="22"/>
        </w:rPr>
        <w:t>zero</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knowledge</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proofs</w:t>
      </w:r>
      <w:r w:rsidRPr="00CA5AEB">
        <w:rPr>
          <w:rFonts w:ascii="Calibri" w:eastAsia="Calibri" w:hAnsi="Calibri" w:cs="Calibri"/>
          <w:b/>
          <w:sz w:val="22"/>
          <w:szCs w:val="22"/>
        </w:rPr>
        <w:t xml:space="preserve"> </w:t>
      </w:r>
      <w:r w:rsidRPr="00CA5AEB">
        <w:rPr>
          <w:rFonts w:ascii="Calibri" w:eastAsia="Calibri" w:hAnsi="Calibri" w:cs="Calibri"/>
          <w:b/>
          <w:w w:val="99"/>
          <w:sz w:val="22"/>
          <w:szCs w:val="22"/>
        </w:rPr>
        <w:t>(</w:t>
      </w:r>
      <w:proofErr w:type="spellStart"/>
      <w:r w:rsidRPr="00CA5AEB">
        <w:rPr>
          <w:rFonts w:ascii="Calibri" w:eastAsia="Calibri" w:hAnsi="Calibri" w:cs="Calibri"/>
          <w:b/>
          <w:w w:val="99"/>
          <w:sz w:val="22"/>
          <w:szCs w:val="22"/>
        </w:rPr>
        <w:t>fiege</w:t>
      </w:r>
      <w:proofErr w:type="spellEnd"/>
      <w:r w:rsidRPr="00CA5AEB">
        <w:rPr>
          <w:rFonts w:ascii="Calibri" w:eastAsia="Calibri" w:hAnsi="Calibri" w:cs="Calibri"/>
          <w:b/>
          <w:w w:val="99"/>
          <w:sz w:val="22"/>
          <w:szCs w:val="22"/>
        </w:rPr>
        <w:t>-fiat-</w:t>
      </w:r>
      <w:proofErr w:type="spellStart"/>
      <w:r w:rsidRPr="00CA5AEB">
        <w:rPr>
          <w:rFonts w:ascii="Calibri" w:eastAsia="Calibri" w:hAnsi="Calibri" w:cs="Calibri"/>
          <w:b/>
          <w:w w:val="99"/>
          <w:sz w:val="22"/>
          <w:szCs w:val="22"/>
        </w:rPr>
        <w:t>shamir</w:t>
      </w:r>
      <w:proofErr w:type="spellEnd"/>
      <w:r w:rsidRPr="00CA5AEB">
        <w:rPr>
          <w:rFonts w:ascii="Calibri" w:eastAsia="Calibri" w:hAnsi="Calibri" w:cs="Calibri"/>
          <w:b/>
          <w:w w:val="99"/>
          <w:sz w:val="22"/>
          <w:szCs w:val="22"/>
        </w:rPr>
        <w:t>)</w:t>
      </w:r>
      <w:r w:rsidRPr="00CA5AEB">
        <w:rPr>
          <w:rFonts w:ascii="Calibri" w:eastAsia="Calibri" w:hAnsi="Calibri" w:cs="Calibri"/>
          <w:b/>
          <w:sz w:val="22"/>
          <w:szCs w:val="22"/>
        </w:rPr>
        <w:t xml:space="preserve"> </w:t>
      </w:r>
      <w:r w:rsidRPr="00CA5AEB">
        <w:rPr>
          <w:rFonts w:ascii="Calibri" w:eastAsia="Calibri" w:hAnsi="Calibri" w:cs="Calibri"/>
          <w:w w:val="99"/>
          <w:sz w:val="22"/>
          <w:szCs w:val="22"/>
        </w:rPr>
        <w:t>for checking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the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authenticity</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of</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the</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server.</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Coded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client</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to</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connect</w:t>
      </w:r>
      <w:r w:rsidR="00533A88" w:rsidRPr="00CA5AEB">
        <w:rPr>
          <w:rFonts w:ascii="Calibri" w:eastAsia="Calibri" w:hAnsi="Calibri" w:cs="Calibri"/>
          <w:sz w:val="22"/>
          <w:szCs w:val="22"/>
        </w:rPr>
        <w:t xml:space="preserve"> to the </w:t>
      </w:r>
      <w:r w:rsidRPr="00CA5AEB">
        <w:rPr>
          <w:rFonts w:ascii="Calibri" w:eastAsia="Calibri" w:hAnsi="Calibri" w:cs="Calibri"/>
          <w:w w:val="99"/>
          <w:sz w:val="22"/>
          <w:szCs w:val="22"/>
        </w:rPr>
        <w:t>professor</w:t>
      </w:r>
      <w:r w:rsidR="00533A88" w:rsidRPr="00CA5AEB">
        <w:rPr>
          <w:rFonts w:ascii="Calibri" w:eastAsia="Calibri" w:hAnsi="Calibri" w:cs="Calibri"/>
          <w:w w:val="99"/>
          <w:sz w:val="22"/>
          <w:szCs w:val="22"/>
        </w:rPr>
        <w:t>’s server</w:t>
      </w:r>
      <w:r w:rsidRPr="00CA5AEB">
        <w:rPr>
          <w:rFonts w:ascii="Calibri" w:eastAsia="Calibri" w:hAnsi="Calibri" w:cs="Calibri"/>
          <w:w w:val="99"/>
          <w:sz w:val="22"/>
          <w:szCs w:val="22"/>
        </w:rPr>
        <w:t xml:space="preserve"> and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successfully</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defended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from</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eavesdropping</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and</w:t>
      </w:r>
      <w:r w:rsidRPr="00CA5AEB">
        <w:rPr>
          <w:rFonts w:ascii="Calibri" w:eastAsia="Calibri" w:hAnsi="Calibri" w:cs="Calibri"/>
          <w:sz w:val="22"/>
          <w:szCs w:val="22"/>
        </w:rPr>
        <w:t xml:space="preserve"> </w:t>
      </w:r>
      <w:r w:rsidRPr="00CA5AEB">
        <w:rPr>
          <w:rFonts w:ascii="Calibri" w:eastAsia="Calibri" w:hAnsi="Calibri" w:cs="Calibri"/>
          <w:w w:val="99"/>
          <w:sz w:val="22"/>
          <w:szCs w:val="22"/>
        </w:rPr>
        <w:t>hacking.</w:t>
      </w:r>
    </w:p>
    <w:sectPr w:rsidR="005B3852" w:rsidRPr="00CA5AEB" w:rsidSect="0042060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720" w:bottom="144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4DC83" w14:textId="77777777" w:rsidR="00311A6F" w:rsidRDefault="00311A6F" w:rsidP="00DF1547">
      <w:r>
        <w:separator/>
      </w:r>
    </w:p>
  </w:endnote>
  <w:endnote w:type="continuationSeparator" w:id="0">
    <w:p w14:paraId="20132027" w14:textId="77777777" w:rsidR="00311A6F" w:rsidRDefault="00311A6F" w:rsidP="00DF1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5E908" w14:textId="77777777" w:rsidR="00DF1547" w:rsidRDefault="00DF1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E34D" w14:textId="77777777" w:rsidR="00DF1547" w:rsidRDefault="00DF15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AEBAB" w14:textId="77777777" w:rsidR="00DF1547" w:rsidRDefault="00DF15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F9275" w14:textId="77777777" w:rsidR="00311A6F" w:rsidRDefault="00311A6F" w:rsidP="00DF1547">
      <w:r>
        <w:separator/>
      </w:r>
    </w:p>
  </w:footnote>
  <w:footnote w:type="continuationSeparator" w:id="0">
    <w:p w14:paraId="54E7FA38" w14:textId="77777777" w:rsidR="00311A6F" w:rsidRDefault="00311A6F" w:rsidP="00DF15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E446F" w14:textId="77777777" w:rsidR="00DF1547" w:rsidRDefault="00DF15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0F07A" w14:textId="77777777" w:rsidR="00DF1547" w:rsidRDefault="00DF15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B203" w14:textId="77777777" w:rsidR="00DF1547" w:rsidRDefault="00DF15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7A05"/>
    <w:multiLevelType w:val="multilevel"/>
    <w:tmpl w:val="E3A28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57365"/>
    <w:multiLevelType w:val="hybridMultilevel"/>
    <w:tmpl w:val="8970F6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869D4"/>
    <w:multiLevelType w:val="hybridMultilevel"/>
    <w:tmpl w:val="712E7F42"/>
    <w:lvl w:ilvl="0" w:tplc="34F03FE4">
      <w:numFmt w:val="bullet"/>
      <w:lvlText w:val="•"/>
      <w:lvlJc w:val="left"/>
      <w:pPr>
        <w:ind w:left="622" w:hanging="360"/>
      </w:pPr>
      <w:rPr>
        <w:rFonts w:ascii="Calibri" w:eastAsia="Calibri" w:hAnsi="Calibri" w:cs="Calibri"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3" w15:restartNumberingAfterBreak="0">
    <w:nsid w:val="0DA24001"/>
    <w:multiLevelType w:val="multilevel"/>
    <w:tmpl w:val="6C1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A860F1"/>
    <w:multiLevelType w:val="multilevel"/>
    <w:tmpl w:val="9316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802ABD"/>
    <w:multiLevelType w:val="multilevel"/>
    <w:tmpl w:val="8006F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0180A"/>
    <w:multiLevelType w:val="hybridMultilevel"/>
    <w:tmpl w:val="F4922204"/>
    <w:lvl w:ilvl="0" w:tplc="04090001">
      <w:start w:val="1"/>
      <w:numFmt w:val="bullet"/>
      <w:lvlText w:val=""/>
      <w:lvlJc w:val="left"/>
      <w:pPr>
        <w:ind w:left="982"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7" w15:restartNumberingAfterBreak="0">
    <w:nsid w:val="2A18045F"/>
    <w:multiLevelType w:val="hybridMultilevel"/>
    <w:tmpl w:val="7B82CC6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75C08E7"/>
    <w:multiLevelType w:val="multilevel"/>
    <w:tmpl w:val="5BB8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4149EA"/>
    <w:multiLevelType w:val="multilevel"/>
    <w:tmpl w:val="9538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6F1E1D"/>
    <w:multiLevelType w:val="multilevel"/>
    <w:tmpl w:val="10C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987E22"/>
    <w:multiLevelType w:val="multilevel"/>
    <w:tmpl w:val="8558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7D1941"/>
    <w:multiLevelType w:val="hybridMultilevel"/>
    <w:tmpl w:val="F776254A"/>
    <w:lvl w:ilvl="0" w:tplc="04090001">
      <w:start w:val="1"/>
      <w:numFmt w:val="bullet"/>
      <w:lvlText w:val=""/>
      <w:lvlJc w:val="left"/>
      <w:pPr>
        <w:ind w:left="851" w:hanging="360"/>
      </w:pPr>
      <w:rPr>
        <w:rFonts w:ascii="Symbol" w:hAnsi="Symbol" w:hint="default"/>
      </w:rPr>
    </w:lvl>
    <w:lvl w:ilvl="1" w:tplc="04090003" w:tentative="1">
      <w:start w:val="1"/>
      <w:numFmt w:val="bullet"/>
      <w:lvlText w:val="o"/>
      <w:lvlJc w:val="left"/>
      <w:pPr>
        <w:ind w:left="1571"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3" w15:restartNumberingAfterBreak="0">
    <w:nsid w:val="51AB57A6"/>
    <w:multiLevelType w:val="multilevel"/>
    <w:tmpl w:val="63867FE6"/>
    <w:lvl w:ilvl="0">
      <w:start w:val="1"/>
      <w:numFmt w:val="bullet"/>
      <w:lvlText w:val=""/>
      <w:lvlJc w:val="left"/>
      <w:pPr>
        <w:ind w:left="720" w:hanging="360"/>
      </w:pPr>
      <w:rPr>
        <w:rFonts w:ascii="Symbol" w:hAnsi="Symbol" w:hint="default"/>
        <w:b w:val="0"/>
        <w:i w:val="0"/>
        <w:strike w:val="0"/>
        <w:color w:val="404040"/>
        <w:sz w:val="22"/>
        <w:szCs w:val="22"/>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2BA7291"/>
    <w:multiLevelType w:val="hybridMultilevel"/>
    <w:tmpl w:val="7B40A924"/>
    <w:lvl w:ilvl="0" w:tplc="AD9EFA90">
      <w:numFmt w:val="bullet"/>
      <w:lvlText w:val="•"/>
      <w:lvlJc w:val="left"/>
      <w:pPr>
        <w:ind w:left="1008" w:hanging="648"/>
      </w:pPr>
      <w:rPr>
        <w:rFonts w:ascii="Calibri" w:eastAsia="Calibri" w:hAnsi="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4F2CB6"/>
    <w:multiLevelType w:val="hybridMultilevel"/>
    <w:tmpl w:val="DE38B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A97641B"/>
    <w:multiLevelType w:val="hybridMultilevel"/>
    <w:tmpl w:val="3F76EA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13101"/>
    <w:multiLevelType w:val="multilevel"/>
    <w:tmpl w:val="739CCCD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8" w15:restartNumberingAfterBreak="0">
    <w:nsid w:val="79E921E3"/>
    <w:multiLevelType w:val="hybridMultilevel"/>
    <w:tmpl w:val="5ECC1A0C"/>
    <w:lvl w:ilvl="0" w:tplc="34F03FE4">
      <w:numFmt w:val="bullet"/>
      <w:lvlText w:val="•"/>
      <w:lvlJc w:val="left"/>
      <w:pPr>
        <w:ind w:left="499" w:hanging="360"/>
      </w:pPr>
      <w:rPr>
        <w:rFonts w:ascii="Calibri" w:eastAsia="Calibri" w:hAnsi="Calibri" w:cs="Calibri" w:hint="default"/>
      </w:rPr>
    </w:lvl>
    <w:lvl w:ilvl="1" w:tplc="04090003" w:tentative="1">
      <w:start w:val="1"/>
      <w:numFmt w:val="bullet"/>
      <w:lvlText w:val="o"/>
      <w:lvlJc w:val="left"/>
      <w:pPr>
        <w:ind w:left="1219" w:hanging="360"/>
      </w:pPr>
      <w:rPr>
        <w:rFonts w:ascii="Courier New" w:hAnsi="Courier New" w:cs="Courier New" w:hint="default"/>
      </w:rPr>
    </w:lvl>
    <w:lvl w:ilvl="2" w:tplc="04090005" w:tentative="1">
      <w:start w:val="1"/>
      <w:numFmt w:val="bullet"/>
      <w:lvlText w:val=""/>
      <w:lvlJc w:val="left"/>
      <w:pPr>
        <w:ind w:left="1939" w:hanging="360"/>
      </w:pPr>
      <w:rPr>
        <w:rFonts w:ascii="Wingdings" w:hAnsi="Wingdings" w:hint="default"/>
      </w:rPr>
    </w:lvl>
    <w:lvl w:ilvl="3" w:tplc="04090001" w:tentative="1">
      <w:start w:val="1"/>
      <w:numFmt w:val="bullet"/>
      <w:lvlText w:val=""/>
      <w:lvlJc w:val="left"/>
      <w:pPr>
        <w:ind w:left="2659" w:hanging="360"/>
      </w:pPr>
      <w:rPr>
        <w:rFonts w:ascii="Symbol" w:hAnsi="Symbol" w:hint="default"/>
      </w:rPr>
    </w:lvl>
    <w:lvl w:ilvl="4" w:tplc="04090003" w:tentative="1">
      <w:start w:val="1"/>
      <w:numFmt w:val="bullet"/>
      <w:lvlText w:val="o"/>
      <w:lvlJc w:val="left"/>
      <w:pPr>
        <w:ind w:left="3379" w:hanging="360"/>
      </w:pPr>
      <w:rPr>
        <w:rFonts w:ascii="Courier New" w:hAnsi="Courier New" w:cs="Courier New" w:hint="default"/>
      </w:rPr>
    </w:lvl>
    <w:lvl w:ilvl="5" w:tplc="04090005" w:tentative="1">
      <w:start w:val="1"/>
      <w:numFmt w:val="bullet"/>
      <w:lvlText w:val=""/>
      <w:lvlJc w:val="left"/>
      <w:pPr>
        <w:ind w:left="4099" w:hanging="360"/>
      </w:pPr>
      <w:rPr>
        <w:rFonts w:ascii="Wingdings" w:hAnsi="Wingdings" w:hint="default"/>
      </w:rPr>
    </w:lvl>
    <w:lvl w:ilvl="6" w:tplc="04090001" w:tentative="1">
      <w:start w:val="1"/>
      <w:numFmt w:val="bullet"/>
      <w:lvlText w:val=""/>
      <w:lvlJc w:val="left"/>
      <w:pPr>
        <w:ind w:left="4819" w:hanging="360"/>
      </w:pPr>
      <w:rPr>
        <w:rFonts w:ascii="Symbol" w:hAnsi="Symbol" w:hint="default"/>
      </w:rPr>
    </w:lvl>
    <w:lvl w:ilvl="7" w:tplc="04090003" w:tentative="1">
      <w:start w:val="1"/>
      <w:numFmt w:val="bullet"/>
      <w:lvlText w:val="o"/>
      <w:lvlJc w:val="left"/>
      <w:pPr>
        <w:ind w:left="5539" w:hanging="360"/>
      </w:pPr>
      <w:rPr>
        <w:rFonts w:ascii="Courier New" w:hAnsi="Courier New" w:cs="Courier New" w:hint="default"/>
      </w:rPr>
    </w:lvl>
    <w:lvl w:ilvl="8" w:tplc="04090005" w:tentative="1">
      <w:start w:val="1"/>
      <w:numFmt w:val="bullet"/>
      <w:lvlText w:val=""/>
      <w:lvlJc w:val="left"/>
      <w:pPr>
        <w:ind w:left="6259" w:hanging="360"/>
      </w:pPr>
      <w:rPr>
        <w:rFonts w:ascii="Wingdings" w:hAnsi="Wingdings" w:hint="default"/>
      </w:rPr>
    </w:lvl>
  </w:abstractNum>
  <w:abstractNum w:abstractNumId="19" w15:restartNumberingAfterBreak="0">
    <w:nsid w:val="7B571436"/>
    <w:multiLevelType w:val="hybridMultilevel"/>
    <w:tmpl w:val="407AD6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393196926">
    <w:abstractNumId w:val="17"/>
  </w:num>
  <w:num w:numId="2" w16cid:durableId="1627346245">
    <w:abstractNumId w:val="12"/>
  </w:num>
  <w:num w:numId="3" w16cid:durableId="142282716">
    <w:abstractNumId w:val="6"/>
  </w:num>
  <w:num w:numId="4" w16cid:durableId="705447798">
    <w:abstractNumId w:val="18"/>
  </w:num>
  <w:num w:numId="5" w16cid:durableId="491602323">
    <w:abstractNumId w:val="2"/>
  </w:num>
  <w:num w:numId="6" w16cid:durableId="1805267429">
    <w:abstractNumId w:val="0"/>
  </w:num>
  <w:num w:numId="7" w16cid:durableId="103699090">
    <w:abstractNumId w:val="9"/>
  </w:num>
  <w:num w:numId="8" w16cid:durableId="1091047219">
    <w:abstractNumId w:val="19"/>
  </w:num>
  <w:num w:numId="9" w16cid:durableId="126775326">
    <w:abstractNumId w:val="8"/>
  </w:num>
  <w:num w:numId="10" w16cid:durableId="1383283198">
    <w:abstractNumId w:val="16"/>
  </w:num>
  <w:num w:numId="11" w16cid:durableId="132255295">
    <w:abstractNumId w:val="15"/>
  </w:num>
  <w:num w:numId="12" w16cid:durableId="63723943">
    <w:abstractNumId w:val="11"/>
  </w:num>
  <w:num w:numId="13" w16cid:durableId="1365132958">
    <w:abstractNumId w:val="10"/>
  </w:num>
  <w:num w:numId="14" w16cid:durableId="2022200706">
    <w:abstractNumId w:val="13"/>
  </w:num>
  <w:num w:numId="15" w16cid:durableId="723867521">
    <w:abstractNumId w:val="1"/>
  </w:num>
  <w:num w:numId="16" w16cid:durableId="237516652">
    <w:abstractNumId w:val="3"/>
  </w:num>
  <w:num w:numId="17" w16cid:durableId="1151168595">
    <w:abstractNumId w:val="4"/>
  </w:num>
  <w:num w:numId="18" w16cid:durableId="1968051163">
    <w:abstractNumId w:val="5"/>
  </w:num>
  <w:num w:numId="19" w16cid:durableId="797452387">
    <w:abstractNumId w:val="14"/>
  </w:num>
  <w:num w:numId="20" w16cid:durableId="1781142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C2D"/>
    <w:rsid w:val="00033FEE"/>
    <w:rsid w:val="000437CD"/>
    <w:rsid w:val="000628CD"/>
    <w:rsid w:val="0009382C"/>
    <w:rsid w:val="00093FE7"/>
    <w:rsid w:val="000A2A28"/>
    <w:rsid w:val="000C0A41"/>
    <w:rsid w:val="000D13F3"/>
    <w:rsid w:val="00112DD0"/>
    <w:rsid w:val="001601E8"/>
    <w:rsid w:val="00171CFA"/>
    <w:rsid w:val="00176F6E"/>
    <w:rsid w:val="00191A48"/>
    <w:rsid w:val="001C21A7"/>
    <w:rsid w:val="001C4F32"/>
    <w:rsid w:val="001E7508"/>
    <w:rsid w:val="001F1D75"/>
    <w:rsid w:val="00202DDE"/>
    <w:rsid w:val="0022593C"/>
    <w:rsid w:val="00256532"/>
    <w:rsid w:val="0027487A"/>
    <w:rsid w:val="002A1858"/>
    <w:rsid w:val="002C5879"/>
    <w:rsid w:val="002D6946"/>
    <w:rsid w:val="002E22B9"/>
    <w:rsid w:val="00311A6F"/>
    <w:rsid w:val="00312C2D"/>
    <w:rsid w:val="00353EDF"/>
    <w:rsid w:val="00361B26"/>
    <w:rsid w:val="00367365"/>
    <w:rsid w:val="003A0C13"/>
    <w:rsid w:val="003B44A1"/>
    <w:rsid w:val="003C6416"/>
    <w:rsid w:val="003E1574"/>
    <w:rsid w:val="003F1300"/>
    <w:rsid w:val="003F59C3"/>
    <w:rsid w:val="0042060E"/>
    <w:rsid w:val="00434621"/>
    <w:rsid w:val="00462F65"/>
    <w:rsid w:val="00477B5E"/>
    <w:rsid w:val="004A0531"/>
    <w:rsid w:val="004B2F40"/>
    <w:rsid w:val="004D7EB9"/>
    <w:rsid w:val="004E01EE"/>
    <w:rsid w:val="004F34CD"/>
    <w:rsid w:val="00533A88"/>
    <w:rsid w:val="005368A0"/>
    <w:rsid w:val="00542E12"/>
    <w:rsid w:val="00546361"/>
    <w:rsid w:val="0056519F"/>
    <w:rsid w:val="00566D15"/>
    <w:rsid w:val="00575484"/>
    <w:rsid w:val="0058481E"/>
    <w:rsid w:val="005943B6"/>
    <w:rsid w:val="005B3852"/>
    <w:rsid w:val="005D779A"/>
    <w:rsid w:val="005E19FB"/>
    <w:rsid w:val="006171F7"/>
    <w:rsid w:val="0063239E"/>
    <w:rsid w:val="00654383"/>
    <w:rsid w:val="006578BC"/>
    <w:rsid w:val="006E6BE2"/>
    <w:rsid w:val="006F5320"/>
    <w:rsid w:val="006F7029"/>
    <w:rsid w:val="007067A5"/>
    <w:rsid w:val="0073460B"/>
    <w:rsid w:val="00736C94"/>
    <w:rsid w:val="007930ED"/>
    <w:rsid w:val="0080067D"/>
    <w:rsid w:val="00824CCD"/>
    <w:rsid w:val="00830AED"/>
    <w:rsid w:val="008319E0"/>
    <w:rsid w:val="0084365F"/>
    <w:rsid w:val="00861F5B"/>
    <w:rsid w:val="0088032A"/>
    <w:rsid w:val="008A4A76"/>
    <w:rsid w:val="008C5365"/>
    <w:rsid w:val="008D29CB"/>
    <w:rsid w:val="008D2F9F"/>
    <w:rsid w:val="009162F8"/>
    <w:rsid w:val="00930927"/>
    <w:rsid w:val="00934FA5"/>
    <w:rsid w:val="00960802"/>
    <w:rsid w:val="00980231"/>
    <w:rsid w:val="009C2FEA"/>
    <w:rsid w:val="00A65176"/>
    <w:rsid w:val="00A82C44"/>
    <w:rsid w:val="00A845D8"/>
    <w:rsid w:val="00A85652"/>
    <w:rsid w:val="00A85C52"/>
    <w:rsid w:val="00AC3881"/>
    <w:rsid w:val="00AE5381"/>
    <w:rsid w:val="00AF0CB7"/>
    <w:rsid w:val="00B04053"/>
    <w:rsid w:val="00B1596B"/>
    <w:rsid w:val="00B2163E"/>
    <w:rsid w:val="00B51B66"/>
    <w:rsid w:val="00B63A11"/>
    <w:rsid w:val="00B711EB"/>
    <w:rsid w:val="00B77897"/>
    <w:rsid w:val="00B91C97"/>
    <w:rsid w:val="00BC23DF"/>
    <w:rsid w:val="00BC279A"/>
    <w:rsid w:val="00BE599B"/>
    <w:rsid w:val="00C454E4"/>
    <w:rsid w:val="00C654AD"/>
    <w:rsid w:val="00C74FFD"/>
    <w:rsid w:val="00C75BCB"/>
    <w:rsid w:val="00CA5AEB"/>
    <w:rsid w:val="00CA72E0"/>
    <w:rsid w:val="00CA74AF"/>
    <w:rsid w:val="00CB646D"/>
    <w:rsid w:val="00CC0872"/>
    <w:rsid w:val="00CC703F"/>
    <w:rsid w:val="00CD3906"/>
    <w:rsid w:val="00D275B1"/>
    <w:rsid w:val="00D5368D"/>
    <w:rsid w:val="00D60DEE"/>
    <w:rsid w:val="00DB167E"/>
    <w:rsid w:val="00DC1B7D"/>
    <w:rsid w:val="00DC226C"/>
    <w:rsid w:val="00DE7EDD"/>
    <w:rsid w:val="00DF1547"/>
    <w:rsid w:val="00E06105"/>
    <w:rsid w:val="00E2036F"/>
    <w:rsid w:val="00E25522"/>
    <w:rsid w:val="00E44E43"/>
    <w:rsid w:val="00E84326"/>
    <w:rsid w:val="00EB4B26"/>
    <w:rsid w:val="00ED03E8"/>
    <w:rsid w:val="00EF328D"/>
    <w:rsid w:val="00EF4529"/>
    <w:rsid w:val="00F03493"/>
    <w:rsid w:val="00F11D5E"/>
    <w:rsid w:val="00F1551A"/>
    <w:rsid w:val="00F2422F"/>
    <w:rsid w:val="00F30EFF"/>
    <w:rsid w:val="00F52B9C"/>
    <w:rsid w:val="00F74E59"/>
    <w:rsid w:val="00FB0658"/>
    <w:rsid w:val="00FC6797"/>
    <w:rsid w:val="00FE369B"/>
    <w:rsid w:val="3587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1E20DF6"/>
  <w15:docId w15:val="{99D8DFF7-6E02-473D-8994-D7B1B04D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link w:val="ListParagraphChar"/>
    <w:qFormat/>
    <w:rsid w:val="009C2FEA"/>
    <w:pPr>
      <w:ind w:left="720"/>
      <w:contextualSpacing/>
    </w:pPr>
  </w:style>
  <w:style w:type="paragraph" w:customStyle="1" w:styleId="Default">
    <w:name w:val="Default"/>
    <w:rsid w:val="00934FA5"/>
    <w:pPr>
      <w:autoSpaceDE w:val="0"/>
      <w:autoSpaceDN w:val="0"/>
      <w:adjustRightInd w:val="0"/>
    </w:pPr>
    <w:rPr>
      <w:rFonts w:ascii="Calibri" w:hAnsi="Calibri" w:cs="Calibri"/>
      <w:color w:val="000000"/>
      <w:sz w:val="24"/>
      <w:szCs w:val="24"/>
    </w:rPr>
  </w:style>
  <w:style w:type="character" w:styleId="Hyperlink">
    <w:name w:val="Hyperlink"/>
    <w:basedOn w:val="DefaultParagraphFont"/>
    <w:uiPriority w:val="99"/>
    <w:unhideWhenUsed/>
    <w:rsid w:val="00D5368D"/>
    <w:rPr>
      <w:color w:val="0000FF" w:themeColor="hyperlink"/>
      <w:u w:val="single"/>
    </w:rPr>
  </w:style>
  <w:style w:type="character" w:styleId="UnresolvedMention">
    <w:name w:val="Unresolved Mention"/>
    <w:basedOn w:val="DefaultParagraphFont"/>
    <w:uiPriority w:val="99"/>
    <w:semiHidden/>
    <w:unhideWhenUsed/>
    <w:rsid w:val="00D5368D"/>
    <w:rPr>
      <w:color w:val="605E5C"/>
      <w:shd w:val="clear" w:color="auto" w:fill="E1DFDD"/>
    </w:rPr>
  </w:style>
  <w:style w:type="character" w:customStyle="1" w:styleId="ListParagraphChar">
    <w:name w:val="List Paragraph Char"/>
    <w:basedOn w:val="DefaultParagraphFont"/>
    <w:link w:val="ListParagraph"/>
    <w:locked/>
    <w:rsid w:val="00824CCD"/>
  </w:style>
  <w:style w:type="paragraph" w:styleId="NormalWeb">
    <w:name w:val="Normal (Web)"/>
    <w:basedOn w:val="Normal"/>
    <w:uiPriority w:val="99"/>
    <w:semiHidden/>
    <w:unhideWhenUsed/>
    <w:rsid w:val="00B91C97"/>
    <w:pPr>
      <w:spacing w:before="100" w:beforeAutospacing="1" w:after="100" w:afterAutospacing="1"/>
    </w:pPr>
    <w:rPr>
      <w:sz w:val="24"/>
      <w:szCs w:val="24"/>
    </w:rPr>
  </w:style>
  <w:style w:type="character" w:customStyle="1" w:styleId="apple-converted-space">
    <w:name w:val="apple-converted-space"/>
    <w:basedOn w:val="DefaultParagraphFont"/>
    <w:rsid w:val="00171CFA"/>
  </w:style>
  <w:style w:type="paragraph" w:styleId="Header">
    <w:name w:val="header"/>
    <w:basedOn w:val="Normal"/>
    <w:link w:val="HeaderChar"/>
    <w:uiPriority w:val="99"/>
    <w:unhideWhenUsed/>
    <w:rsid w:val="00DF1547"/>
    <w:pPr>
      <w:tabs>
        <w:tab w:val="center" w:pos="4680"/>
        <w:tab w:val="right" w:pos="9360"/>
      </w:tabs>
    </w:pPr>
  </w:style>
  <w:style w:type="character" w:customStyle="1" w:styleId="HeaderChar">
    <w:name w:val="Header Char"/>
    <w:basedOn w:val="DefaultParagraphFont"/>
    <w:link w:val="Header"/>
    <w:uiPriority w:val="99"/>
    <w:rsid w:val="00DF1547"/>
  </w:style>
  <w:style w:type="paragraph" w:styleId="Footer">
    <w:name w:val="footer"/>
    <w:basedOn w:val="Normal"/>
    <w:link w:val="FooterChar"/>
    <w:uiPriority w:val="99"/>
    <w:unhideWhenUsed/>
    <w:rsid w:val="00DF1547"/>
    <w:pPr>
      <w:tabs>
        <w:tab w:val="center" w:pos="4680"/>
        <w:tab w:val="right" w:pos="9360"/>
      </w:tabs>
    </w:pPr>
  </w:style>
  <w:style w:type="character" w:customStyle="1" w:styleId="FooterChar">
    <w:name w:val="Footer Char"/>
    <w:basedOn w:val="DefaultParagraphFont"/>
    <w:link w:val="Footer"/>
    <w:uiPriority w:val="99"/>
    <w:rsid w:val="00DF1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9986">
      <w:bodyDiv w:val="1"/>
      <w:marLeft w:val="0"/>
      <w:marRight w:val="0"/>
      <w:marTop w:val="0"/>
      <w:marBottom w:val="0"/>
      <w:divBdr>
        <w:top w:val="none" w:sz="0" w:space="0" w:color="auto"/>
        <w:left w:val="none" w:sz="0" w:space="0" w:color="auto"/>
        <w:bottom w:val="none" w:sz="0" w:space="0" w:color="auto"/>
        <w:right w:val="none" w:sz="0" w:space="0" w:color="auto"/>
      </w:divBdr>
    </w:div>
    <w:div w:id="250243153">
      <w:bodyDiv w:val="1"/>
      <w:marLeft w:val="0"/>
      <w:marRight w:val="0"/>
      <w:marTop w:val="0"/>
      <w:marBottom w:val="0"/>
      <w:divBdr>
        <w:top w:val="none" w:sz="0" w:space="0" w:color="auto"/>
        <w:left w:val="none" w:sz="0" w:space="0" w:color="auto"/>
        <w:bottom w:val="none" w:sz="0" w:space="0" w:color="auto"/>
        <w:right w:val="none" w:sz="0" w:space="0" w:color="auto"/>
      </w:divBdr>
      <w:divsChild>
        <w:div w:id="603418167">
          <w:marLeft w:val="0"/>
          <w:marRight w:val="0"/>
          <w:marTop w:val="0"/>
          <w:marBottom w:val="0"/>
          <w:divBdr>
            <w:top w:val="none" w:sz="0" w:space="0" w:color="auto"/>
            <w:left w:val="none" w:sz="0" w:space="0" w:color="auto"/>
            <w:bottom w:val="none" w:sz="0" w:space="0" w:color="auto"/>
            <w:right w:val="none" w:sz="0" w:space="0" w:color="auto"/>
          </w:divBdr>
          <w:divsChild>
            <w:div w:id="475101187">
              <w:marLeft w:val="0"/>
              <w:marRight w:val="0"/>
              <w:marTop w:val="0"/>
              <w:marBottom w:val="0"/>
              <w:divBdr>
                <w:top w:val="none" w:sz="0" w:space="0" w:color="auto"/>
                <w:left w:val="none" w:sz="0" w:space="0" w:color="auto"/>
                <w:bottom w:val="none" w:sz="0" w:space="0" w:color="auto"/>
                <w:right w:val="none" w:sz="0" w:space="0" w:color="auto"/>
              </w:divBdr>
              <w:divsChild>
                <w:div w:id="157905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095">
          <w:marLeft w:val="0"/>
          <w:marRight w:val="0"/>
          <w:marTop w:val="0"/>
          <w:marBottom w:val="0"/>
          <w:divBdr>
            <w:top w:val="none" w:sz="0" w:space="0" w:color="auto"/>
            <w:left w:val="none" w:sz="0" w:space="0" w:color="auto"/>
            <w:bottom w:val="none" w:sz="0" w:space="0" w:color="auto"/>
            <w:right w:val="none" w:sz="0" w:space="0" w:color="auto"/>
          </w:divBdr>
          <w:divsChild>
            <w:div w:id="1613322132">
              <w:marLeft w:val="0"/>
              <w:marRight w:val="0"/>
              <w:marTop w:val="0"/>
              <w:marBottom w:val="0"/>
              <w:divBdr>
                <w:top w:val="none" w:sz="0" w:space="0" w:color="auto"/>
                <w:left w:val="none" w:sz="0" w:space="0" w:color="auto"/>
                <w:bottom w:val="none" w:sz="0" w:space="0" w:color="auto"/>
                <w:right w:val="none" w:sz="0" w:space="0" w:color="auto"/>
              </w:divBdr>
              <w:divsChild>
                <w:div w:id="20187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3139">
      <w:bodyDiv w:val="1"/>
      <w:marLeft w:val="0"/>
      <w:marRight w:val="0"/>
      <w:marTop w:val="0"/>
      <w:marBottom w:val="0"/>
      <w:divBdr>
        <w:top w:val="none" w:sz="0" w:space="0" w:color="auto"/>
        <w:left w:val="none" w:sz="0" w:space="0" w:color="auto"/>
        <w:bottom w:val="none" w:sz="0" w:space="0" w:color="auto"/>
        <w:right w:val="none" w:sz="0" w:space="0" w:color="auto"/>
      </w:divBdr>
    </w:div>
    <w:div w:id="867454050">
      <w:bodyDiv w:val="1"/>
      <w:marLeft w:val="0"/>
      <w:marRight w:val="0"/>
      <w:marTop w:val="0"/>
      <w:marBottom w:val="0"/>
      <w:divBdr>
        <w:top w:val="none" w:sz="0" w:space="0" w:color="auto"/>
        <w:left w:val="none" w:sz="0" w:space="0" w:color="auto"/>
        <w:bottom w:val="none" w:sz="0" w:space="0" w:color="auto"/>
        <w:right w:val="none" w:sz="0" w:space="0" w:color="auto"/>
      </w:divBdr>
    </w:div>
    <w:div w:id="1159153397">
      <w:bodyDiv w:val="1"/>
      <w:marLeft w:val="0"/>
      <w:marRight w:val="0"/>
      <w:marTop w:val="0"/>
      <w:marBottom w:val="0"/>
      <w:divBdr>
        <w:top w:val="none" w:sz="0" w:space="0" w:color="auto"/>
        <w:left w:val="none" w:sz="0" w:space="0" w:color="auto"/>
        <w:bottom w:val="none" w:sz="0" w:space="0" w:color="auto"/>
        <w:right w:val="none" w:sz="0" w:space="0" w:color="auto"/>
      </w:divBdr>
      <w:divsChild>
        <w:div w:id="826045630">
          <w:marLeft w:val="0"/>
          <w:marRight w:val="0"/>
          <w:marTop w:val="0"/>
          <w:marBottom w:val="0"/>
          <w:divBdr>
            <w:top w:val="none" w:sz="0" w:space="0" w:color="auto"/>
            <w:left w:val="none" w:sz="0" w:space="0" w:color="auto"/>
            <w:bottom w:val="none" w:sz="0" w:space="0" w:color="auto"/>
            <w:right w:val="none" w:sz="0" w:space="0" w:color="auto"/>
          </w:divBdr>
          <w:divsChild>
            <w:div w:id="843403558">
              <w:marLeft w:val="0"/>
              <w:marRight w:val="0"/>
              <w:marTop w:val="0"/>
              <w:marBottom w:val="0"/>
              <w:divBdr>
                <w:top w:val="none" w:sz="0" w:space="0" w:color="auto"/>
                <w:left w:val="none" w:sz="0" w:space="0" w:color="auto"/>
                <w:bottom w:val="none" w:sz="0" w:space="0" w:color="auto"/>
                <w:right w:val="none" w:sz="0" w:space="0" w:color="auto"/>
              </w:divBdr>
              <w:divsChild>
                <w:div w:id="9301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7805">
      <w:bodyDiv w:val="1"/>
      <w:marLeft w:val="0"/>
      <w:marRight w:val="0"/>
      <w:marTop w:val="0"/>
      <w:marBottom w:val="0"/>
      <w:divBdr>
        <w:top w:val="none" w:sz="0" w:space="0" w:color="auto"/>
        <w:left w:val="none" w:sz="0" w:space="0" w:color="auto"/>
        <w:bottom w:val="none" w:sz="0" w:space="0" w:color="auto"/>
        <w:right w:val="none" w:sz="0" w:space="0" w:color="auto"/>
      </w:divBdr>
      <w:divsChild>
        <w:div w:id="1788043826">
          <w:marLeft w:val="0"/>
          <w:marRight w:val="0"/>
          <w:marTop w:val="0"/>
          <w:marBottom w:val="0"/>
          <w:divBdr>
            <w:top w:val="none" w:sz="0" w:space="0" w:color="auto"/>
            <w:left w:val="none" w:sz="0" w:space="0" w:color="auto"/>
            <w:bottom w:val="none" w:sz="0" w:space="0" w:color="auto"/>
            <w:right w:val="none" w:sz="0" w:space="0" w:color="auto"/>
          </w:divBdr>
          <w:divsChild>
            <w:div w:id="923414644">
              <w:marLeft w:val="0"/>
              <w:marRight w:val="0"/>
              <w:marTop w:val="0"/>
              <w:marBottom w:val="0"/>
              <w:divBdr>
                <w:top w:val="none" w:sz="0" w:space="0" w:color="auto"/>
                <w:left w:val="none" w:sz="0" w:space="0" w:color="auto"/>
                <w:bottom w:val="none" w:sz="0" w:space="0" w:color="auto"/>
                <w:right w:val="none" w:sz="0" w:space="0" w:color="auto"/>
              </w:divBdr>
              <w:divsChild>
                <w:div w:id="17389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96198">
      <w:bodyDiv w:val="1"/>
      <w:marLeft w:val="0"/>
      <w:marRight w:val="0"/>
      <w:marTop w:val="0"/>
      <w:marBottom w:val="0"/>
      <w:divBdr>
        <w:top w:val="none" w:sz="0" w:space="0" w:color="auto"/>
        <w:left w:val="none" w:sz="0" w:space="0" w:color="auto"/>
        <w:bottom w:val="none" w:sz="0" w:space="0" w:color="auto"/>
        <w:right w:val="none" w:sz="0" w:space="0" w:color="auto"/>
      </w:divBdr>
      <w:divsChild>
        <w:div w:id="644049886">
          <w:marLeft w:val="0"/>
          <w:marRight w:val="0"/>
          <w:marTop w:val="0"/>
          <w:marBottom w:val="0"/>
          <w:divBdr>
            <w:top w:val="none" w:sz="0" w:space="0" w:color="auto"/>
            <w:left w:val="none" w:sz="0" w:space="0" w:color="auto"/>
            <w:bottom w:val="none" w:sz="0" w:space="0" w:color="auto"/>
            <w:right w:val="none" w:sz="0" w:space="0" w:color="auto"/>
          </w:divBdr>
          <w:divsChild>
            <w:div w:id="262344009">
              <w:marLeft w:val="0"/>
              <w:marRight w:val="0"/>
              <w:marTop w:val="0"/>
              <w:marBottom w:val="0"/>
              <w:divBdr>
                <w:top w:val="none" w:sz="0" w:space="0" w:color="auto"/>
                <w:left w:val="none" w:sz="0" w:space="0" w:color="auto"/>
                <w:bottom w:val="none" w:sz="0" w:space="0" w:color="auto"/>
                <w:right w:val="none" w:sz="0" w:space="0" w:color="auto"/>
              </w:divBdr>
              <w:divsChild>
                <w:div w:id="2099249623">
                  <w:marLeft w:val="0"/>
                  <w:marRight w:val="0"/>
                  <w:marTop w:val="0"/>
                  <w:marBottom w:val="0"/>
                  <w:divBdr>
                    <w:top w:val="none" w:sz="0" w:space="0" w:color="auto"/>
                    <w:left w:val="none" w:sz="0" w:space="0" w:color="auto"/>
                    <w:bottom w:val="none" w:sz="0" w:space="0" w:color="auto"/>
                    <w:right w:val="none" w:sz="0" w:space="0" w:color="auto"/>
                  </w:divBdr>
                  <w:divsChild>
                    <w:div w:id="195343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07810">
      <w:bodyDiv w:val="1"/>
      <w:marLeft w:val="0"/>
      <w:marRight w:val="0"/>
      <w:marTop w:val="0"/>
      <w:marBottom w:val="0"/>
      <w:divBdr>
        <w:top w:val="none" w:sz="0" w:space="0" w:color="auto"/>
        <w:left w:val="none" w:sz="0" w:space="0" w:color="auto"/>
        <w:bottom w:val="none" w:sz="0" w:space="0" w:color="auto"/>
        <w:right w:val="none" w:sz="0" w:space="0" w:color="auto"/>
      </w:divBdr>
      <w:divsChild>
        <w:div w:id="1735198772">
          <w:marLeft w:val="0"/>
          <w:marRight w:val="0"/>
          <w:marTop w:val="0"/>
          <w:marBottom w:val="0"/>
          <w:divBdr>
            <w:top w:val="none" w:sz="0" w:space="0" w:color="auto"/>
            <w:left w:val="none" w:sz="0" w:space="0" w:color="auto"/>
            <w:bottom w:val="none" w:sz="0" w:space="0" w:color="auto"/>
            <w:right w:val="none" w:sz="0" w:space="0" w:color="auto"/>
          </w:divBdr>
          <w:divsChild>
            <w:div w:id="1920868377">
              <w:marLeft w:val="0"/>
              <w:marRight w:val="0"/>
              <w:marTop w:val="0"/>
              <w:marBottom w:val="0"/>
              <w:divBdr>
                <w:top w:val="none" w:sz="0" w:space="0" w:color="auto"/>
                <w:left w:val="none" w:sz="0" w:space="0" w:color="auto"/>
                <w:bottom w:val="none" w:sz="0" w:space="0" w:color="auto"/>
                <w:right w:val="none" w:sz="0" w:space="0" w:color="auto"/>
              </w:divBdr>
              <w:divsChild>
                <w:div w:id="14167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008">
          <w:marLeft w:val="0"/>
          <w:marRight w:val="0"/>
          <w:marTop w:val="0"/>
          <w:marBottom w:val="0"/>
          <w:divBdr>
            <w:top w:val="none" w:sz="0" w:space="0" w:color="auto"/>
            <w:left w:val="none" w:sz="0" w:space="0" w:color="auto"/>
            <w:bottom w:val="none" w:sz="0" w:space="0" w:color="auto"/>
            <w:right w:val="none" w:sz="0" w:space="0" w:color="auto"/>
          </w:divBdr>
          <w:divsChild>
            <w:div w:id="1681590841">
              <w:marLeft w:val="0"/>
              <w:marRight w:val="0"/>
              <w:marTop w:val="0"/>
              <w:marBottom w:val="0"/>
              <w:divBdr>
                <w:top w:val="none" w:sz="0" w:space="0" w:color="auto"/>
                <w:left w:val="none" w:sz="0" w:space="0" w:color="auto"/>
                <w:bottom w:val="none" w:sz="0" w:space="0" w:color="auto"/>
                <w:right w:val="none" w:sz="0" w:space="0" w:color="auto"/>
              </w:divBdr>
              <w:divsChild>
                <w:div w:id="20888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8971">
      <w:bodyDiv w:val="1"/>
      <w:marLeft w:val="0"/>
      <w:marRight w:val="0"/>
      <w:marTop w:val="0"/>
      <w:marBottom w:val="0"/>
      <w:divBdr>
        <w:top w:val="none" w:sz="0" w:space="0" w:color="auto"/>
        <w:left w:val="none" w:sz="0" w:space="0" w:color="auto"/>
        <w:bottom w:val="none" w:sz="0" w:space="0" w:color="auto"/>
        <w:right w:val="none" w:sz="0" w:space="0" w:color="auto"/>
      </w:divBdr>
    </w:div>
    <w:div w:id="1879077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swanth@agileitservice.com%20|%20%20+1%20828202635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F4271-66F6-4D40-894E-1A2F55E1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Narsimha</dc:creator>
  <cp:lastModifiedBy>Yaswanth</cp:lastModifiedBy>
  <cp:revision>23</cp:revision>
  <cp:lastPrinted>2023-04-11T20:18:00Z</cp:lastPrinted>
  <dcterms:created xsi:type="dcterms:W3CDTF">2023-04-13T00:55:00Z</dcterms:created>
  <dcterms:modified xsi:type="dcterms:W3CDTF">2023-09-25T14:59:00Z</dcterms:modified>
</cp:coreProperties>
</file>