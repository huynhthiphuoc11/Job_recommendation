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8975" w14:textId="6D81910A" w:rsidR="00782CF1" w:rsidRPr="006C5D8E" w:rsidRDefault="00E23CCE" w:rsidP="009B23D4">
      <w:pPr>
        <w:pBdr>
          <w:bottom w:val="single" w:sz="6" w:space="1" w:color="auto"/>
        </w:pBdr>
        <w:shd w:val="clear" w:color="auto" w:fill="FFFFFF" w:themeFill="background1"/>
        <w:spacing w:line="276" w:lineRule="auto"/>
        <w:jc w:val="both"/>
        <w:rPr>
          <w:rFonts w:asciiTheme="minorHAnsi" w:hAnsiTheme="minorHAnsi" w:cstheme="minorHAnsi"/>
          <w:b/>
          <w:bCs/>
          <w:kern w:val="32"/>
          <w:sz w:val="20"/>
        </w:rPr>
      </w:pPr>
      <w:bookmarkStart w:id="0" w:name="_Hlk148609913"/>
      <w:r w:rsidRPr="006C5D8E">
        <w:rPr>
          <w:rFonts w:asciiTheme="minorHAnsi" w:hAnsiTheme="minorHAnsi" w:cstheme="minorHAnsi"/>
          <w:b/>
          <w:bCs/>
          <w:kern w:val="32"/>
          <w:sz w:val="20"/>
        </w:rPr>
        <w:t>Name:</w:t>
      </w:r>
      <w:r w:rsidR="00BE7BE2" w:rsidRPr="006C5D8E">
        <w:rPr>
          <w:rFonts w:asciiTheme="minorHAnsi" w:hAnsiTheme="minorHAnsi" w:cstheme="minorHAnsi"/>
          <w:b/>
          <w:bCs/>
          <w:sz w:val="20"/>
        </w:rPr>
        <w:t xml:space="preserve"> </w:t>
      </w:r>
      <w:r w:rsidR="00BE7BE2" w:rsidRPr="006C5D8E">
        <w:rPr>
          <w:rFonts w:asciiTheme="minorHAnsi" w:hAnsiTheme="minorHAnsi" w:cstheme="minorHAnsi"/>
          <w:b/>
          <w:bCs/>
          <w:kern w:val="32"/>
          <w:sz w:val="20"/>
        </w:rPr>
        <w:t xml:space="preserve">Gireesh </w:t>
      </w:r>
      <w:proofErr w:type="spellStart"/>
      <w:r w:rsidR="00BE7BE2" w:rsidRPr="006C5D8E">
        <w:rPr>
          <w:rFonts w:asciiTheme="minorHAnsi" w:hAnsiTheme="minorHAnsi" w:cstheme="minorHAnsi"/>
          <w:b/>
          <w:bCs/>
          <w:kern w:val="32"/>
          <w:sz w:val="20"/>
        </w:rPr>
        <w:t>Garikapati</w:t>
      </w:r>
      <w:proofErr w:type="spellEnd"/>
    </w:p>
    <w:p w14:paraId="664E3177" w14:textId="64E102D0" w:rsidR="0023019F" w:rsidRPr="006C5D8E" w:rsidRDefault="00E23CCE" w:rsidP="009B23D4">
      <w:pPr>
        <w:pBdr>
          <w:bottom w:val="single" w:sz="6" w:space="1" w:color="auto"/>
        </w:pBdr>
        <w:shd w:val="clear" w:color="auto" w:fill="FFFFFF" w:themeFill="background1"/>
        <w:spacing w:line="276" w:lineRule="auto"/>
        <w:jc w:val="both"/>
        <w:rPr>
          <w:rFonts w:asciiTheme="minorHAnsi" w:hAnsiTheme="minorHAnsi" w:cstheme="minorHAnsi"/>
          <w:b/>
          <w:bCs/>
          <w:kern w:val="32"/>
          <w:sz w:val="20"/>
        </w:rPr>
      </w:pPr>
      <w:r w:rsidRPr="006C5D8E">
        <w:rPr>
          <w:rFonts w:asciiTheme="minorHAnsi" w:hAnsiTheme="minorHAnsi" w:cstheme="minorHAnsi"/>
          <w:b/>
          <w:bCs/>
          <w:kern w:val="32"/>
          <w:sz w:val="20"/>
        </w:rPr>
        <w:t>Email Id</w:t>
      </w:r>
      <w:r w:rsidR="00A76885" w:rsidRPr="006C5D8E">
        <w:rPr>
          <w:rFonts w:asciiTheme="minorHAnsi" w:hAnsiTheme="minorHAnsi" w:cstheme="minorHAnsi"/>
          <w:b/>
          <w:bCs/>
          <w:kern w:val="32"/>
          <w:sz w:val="20"/>
        </w:rPr>
        <w:t>:</w:t>
      </w:r>
      <w:r w:rsidR="00A76885" w:rsidRPr="006C5D8E">
        <w:rPr>
          <w:rFonts w:asciiTheme="minorHAnsi" w:hAnsiTheme="minorHAnsi" w:cstheme="minorHAnsi"/>
          <w:b/>
          <w:bCs/>
          <w:sz w:val="20"/>
        </w:rPr>
        <w:t xml:space="preserve"> </w:t>
      </w:r>
      <w:hyperlink r:id="rId8" w:history="1">
        <w:r w:rsidR="00A76885" w:rsidRPr="006C5D8E">
          <w:rPr>
            <w:rStyle w:val="Hyperlink"/>
            <w:rFonts w:asciiTheme="minorHAnsi" w:hAnsiTheme="minorHAnsi" w:cstheme="minorHAnsi"/>
            <w:b/>
            <w:bCs/>
            <w:color w:val="auto"/>
            <w:kern w:val="32"/>
            <w:sz w:val="20"/>
          </w:rPr>
          <w:t>gireeshh72@gmail.com</w:t>
        </w:r>
      </w:hyperlink>
      <w:r w:rsidR="00A76885" w:rsidRPr="006C5D8E">
        <w:rPr>
          <w:rFonts w:asciiTheme="minorHAnsi" w:hAnsiTheme="minorHAnsi" w:cstheme="minorHAnsi"/>
          <w:b/>
          <w:bCs/>
          <w:kern w:val="32"/>
          <w:sz w:val="20"/>
        </w:rPr>
        <w:t xml:space="preserve"> </w:t>
      </w:r>
    </w:p>
    <w:p w14:paraId="02A172CC" w14:textId="325C3339" w:rsidR="00247143" w:rsidRPr="006C5D8E" w:rsidRDefault="00247143" w:rsidP="009B23D4">
      <w:pPr>
        <w:pBdr>
          <w:bottom w:val="single" w:sz="6" w:space="1" w:color="auto"/>
        </w:pBdr>
        <w:shd w:val="clear" w:color="auto" w:fill="FFFFFF" w:themeFill="background1"/>
        <w:spacing w:line="276" w:lineRule="auto"/>
        <w:jc w:val="both"/>
        <w:rPr>
          <w:rFonts w:asciiTheme="minorHAnsi" w:hAnsiTheme="minorHAnsi" w:cstheme="minorHAnsi"/>
          <w:b/>
          <w:bCs/>
          <w:kern w:val="32"/>
          <w:sz w:val="20"/>
        </w:rPr>
      </w:pPr>
      <w:r w:rsidRPr="006C5D8E">
        <w:rPr>
          <w:rFonts w:asciiTheme="minorHAnsi" w:hAnsiTheme="minorHAnsi" w:cstheme="minorHAnsi"/>
          <w:b/>
          <w:bCs/>
          <w:kern w:val="32"/>
          <w:sz w:val="20"/>
        </w:rPr>
        <w:t>Full Stack Java Developer</w:t>
      </w:r>
      <w:r w:rsidR="00FB08EF" w:rsidRPr="006C5D8E">
        <w:rPr>
          <w:rFonts w:asciiTheme="minorHAnsi" w:hAnsiTheme="minorHAnsi" w:cstheme="minorHAnsi"/>
          <w:b/>
          <w:bCs/>
          <w:kern w:val="32"/>
          <w:sz w:val="20"/>
        </w:rPr>
        <w:t xml:space="preserve">                                                                                                                                                             </w:t>
      </w:r>
      <w:r w:rsidR="00FB08EF" w:rsidRPr="006C5D8E">
        <w:rPr>
          <w:rFonts w:asciiTheme="minorHAnsi" w:hAnsiTheme="minorHAnsi" w:cstheme="minorHAnsi"/>
          <w:b/>
          <w:bCs/>
          <w:color w:val="000000"/>
          <w:sz w:val="20"/>
          <w:lang w:eastAsia="en-IN"/>
        </w:rPr>
        <w:t>346-385-5278</w:t>
      </w:r>
    </w:p>
    <w:p w14:paraId="0A79A9D3" w14:textId="1B80DD71" w:rsidR="00A957D0" w:rsidRPr="006C5D8E" w:rsidRDefault="00FC28C7"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PROFESSIONAL</w:t>
      </w:r>
      <w:r w:rsidR="00826159" w:rsidRPr="006C5D8E">
        <w:rPr>
          <w:rFonts w:asciiTheme="minorHAnsi" w:hAnsiTheme="minorHAnsi" w:cstheme="minorHAnsi"/>
        </w:rPr>
        <w:t xml:space="preserve"> SUMMARY</w:t>
      </w:r>
      <w:r w:rsidR="007F3BC4" w:rsidRPr="006C5D8E">
        <w:rPr>
          <w:rFonts w:asciiTheme="minorHAnsi" w:hAnsiTheme="minorHAnsi" w:cstheme="minorHAnsi"/>
        </w:rPr>
        <w:t>:</w:t>
      </w:r>
    </w:p>
    <w:p w14:paraId="48512372" w14:textId="53ED1692"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Having</w:t>
      </w:r>
      <w:r w:rsidR="00D8374C" w:rsidRPr="006C5D8E">
        <w:rPr>
          <w:rFonts w:asciiTheme="minorHAnsi" w:hAnsiTheme="minorHAnsi" w:cstheme="minorHAnsi"/>
          <w:sz w:val="20"/>
          <w:szCs w:val="20"/>
        </w:rPr>
        <w:t xml:space="preserve"> </w:t>
      </w:r>
      <w:r w:rsidR="001A7F5B" w:rsidRPr="006C5D8E">
        <w:rPr>
          <w:rFonts w:asciiTheme="minorHAnsi" w:hAnsiTheme="minorHAnsi" w:cstheme="minorHAnsi"/>
          <w:sz w:val="20"/>
          <w:szCs w:val="20"/>
        </w:rPr>
        <w:t>9</w:t>
      </w:r>
      <w:r w:rsidR="00DF52C0" w:rsidRPr="006C5D8E">
        <w:rPr>
          <w:rFonts w:asciiTheme="minorHAnsi" w:hAnsiTheme="minorHAnsi" w:cstheme="minorHAnsi"/>
          <w:sz w:val="20"/>
          <w:szCs w:val="20"/>
        </w:rPr>
        <w:t>+</w:t>
      </w:r>
      <w:r w:rsidR="008F4F61" w:rsidRPr="006C5D8E">
        <w:rPr>
          <w:rFonts w:asciiTheme="minorHAnsi" w:hAnsiTheme="minorHAnsi" w:cstheme="minorHAnsi"/>
          <w:sz w:val="20"/>
          <w:szCs w:val="20"/>
        </w:rPr>
        <w:t xml:space="preserve"> </w:t>
      </w:r>
      <w:r w:rsidRPr="006C5D8E">
        <w:rPr>
          <w:rFonts w:asciiTheme="minorHAnsi" w:hAnsiTheme="minorHAnsi" w:cstheme="minorHAnsi"/>
          <w:sz w:val="20"/>
          <w:szCs w:val="20"/>
        </w:rPr>
        <w:t xml:space="preserve">years of professional experience in all the phases of software development life cycle </w:t>
      </w:r>
      <w:r w:rsidR="00C25182" w:rsidRPr="006C5D8E">
        <w:rPr>
          <w:rFonts w:asciiTheme="minorHAnsi" w:hAnsiTheme="minorHAnsi" w:cstheme="minorHAnsi"/>
          <w:sz w:val="20"/>
          <w:szCs w:val="20"/>
        </w:rPr>
        <w:t>like</w:t>
      </w:r>
      <w:r w:rsidRPr="006C5D8E">
        <w:rPr>
          <w:rFonts w:asciiTheme="minorHAnsi" w:hAnsiTheme="minorHAnsi" w:cstheme="minorHAnsi"/>
          <w:sz w:val="20"/>
          <w:szCs w:val="20"/>
        </w:rPr>
        <w:t xml:space="preserve"> Design, Development, Integration of Client/Server environment, </w:t>
      </w:r>
      <w:r w:rsidR="00C25182" w:rsidRPr="006C5D8E">
        <w:rPr>
          <w:rFonts w:asciiTheme="minorHAnsi" w:hAnsiTheme="minorHAnsi" w:cstheme="minorHAnsi"/>
          <w:sz w:val="20"/>
          <w:szCs w:val="20"/>
        </w:rPr>
        <w:t xml:space="preserve">Documentation, </w:t>
      </w:r>
      <w:r w:rsidRPr="006C5D8E">
        <w:rPr>
          <w:rFonts w:asciiTheme="minorHAnsi" w:hAnsiTheme="minorHAnsi" w:cstheme="minorHAnsi"/>
          <w:sz w:val="20"/>
          <w:szCs w:val="20"/>
        </w:rPr>
        <w:t>Implementation</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Testing.</w:t>
      </w:r>
    </w:p>
    <w:p w14:paraId="607AFBE2" w14:textId="64B98EE4" w:rsidR="00FB67FB" w:rsidRPr="006C5D8E" w:rsidRDefault="00FB67FB"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shd w:val="clear" w:color="auto" w:fill="FFFFFF"/>
        </w:rPr>
        <w:t>Expert in</w:t>
      </w:r>
      <w:r w:rsidR="00FE0BF2" w:rsidRPr="006C5D8E">
        <w:rPr>
          <w:rFonts w:asciiTheme="minorHAnsi" w:hAnsiTheme="minorHAnsi" w:cstheme="minorHAnsi"/>
          <w:sz w:val="20"/>
          <w:szCs w:val="20"/>
          <w:shd w:val="clear" w:color="auto" w:fill="FFFFFF"/>
        </w:rPr>
        <w:t xml:space="preserve"> </w:t>
      </w:r>
      <w:r w:rsidRPr="006C5D8E">
        <w:rPr>
          <w:rFonts w:asciiTheme="minorHAnsi" w:hAnsiTheme="minorHAnsi" w:cstheme="minorHAnsi"/>
          <w:sz w:val="20"/>
          <w:szCs w:val="20"/>
          <w:shd w:val="clear" w:color="auto" w:fill="FFFFFF"/>
        </w:rPr>
        <w:t>Various</w:t>
      </w:r>
      <w:r w:rsidRPr="006C5D8E">
        <w:rPr>
          <w:rStyle w:val="Strong"/>
          <w:rFonts w:asciiTheme="minorHAnsi" w:hAnsiTheme="minorHAnsi" w:cstheme="minorHAnsi"/>
          <w:b w:val="0"/>
          <w:bCs w:val="0"/>
          <w:sz w:val="20"/>
          <w:szCs w:val="20"/>
          <w:shd w:val="clear" w:color="auto" w:fill="FFFFFF"/>
        </w:rPr>
        <w:t> </w:t>
      </w:r>
      <w:r w:rsidR="003D2004" w:rsidRPr="006C5D8E">
        <w:rPr>
          <w:rStyle w:val="Strong"/>
          <w:rFonts w:asciiTheme="minorHAnsi" w:hAnsiTheme="minorHAnsi" w:cstheme="minorHAnsi"/>
          <w:b w:val="0"/>
          <w:bCs w:val="0"/>
          <w:sz w:val="20"/>
          <w:szCs w:val="20"/>
          <w:shd w:val="clear" w:color="auto" w:fill="FFFFFF"/>
        </w:rPr>
        <w:t>Software development</w:t>
      </w:r>
      <w:r w:rsidRPr="006C5D8E">
        <w:rPr>
          <w:rStyle w:val="Strong"/>
          <w:rFonts w:asciiTheme="minorHAnsi" w:hAnsiTheme="minorHAnsi" w:cstheme="minorHAnsi"/>
          <w:b w:val="0"/>
          <w:bCs w:val="0"/>
          <w:sz w:val="20"/>
          <w:szCs w:val="20"/>
          <w:shd w:val="clear" w:color="auto" w:fill="FFFFFF"/>
        </w:rPr>
        <w:t> </w:t>
      </w:r>
      <w:r w:rsidRPr="006C5D8E">
        <w:rPr>
          <w:rFonts w:asciiTheme="minorHAnsi" w:hAnsiTheme="minorHAnsi" w:cstheme="minorHAnsi"/>
          <w:sz w:val="20"/>
          <w:szCs w:val="20"/>
          <w:shd w:val="clear" w:color="auto" w:fill="FFFFFF"/>
        </w:rPr>
        <w:t>methodologies like</w:t>
      </w:r>
      <w:r w:rsidR="003D2004" w:rsidRPr="006C5D8E">
        <w:rPr>
          <w:rFonts w:asciiTheme="minorHAnsi" w:hAnsiTheme="minorHAnsi" w:cstheme="minorHAnsi"/>
          <w:sz w:val="20"/>
          <w:szCs w:val="20"/>
          <w:shd w:val="clear" w:color="auto" w:fill="FFFFFF"/>
        </w:rPr>
        <w:t xml:space="preserve"> </w:t>
      </w:r>
      <w:r w:rsidR="00FE0BF2" w:rsidRPr="006C5D8E">
        <w:rPr>
          <w:rFonts w:asciiTheme="minorHAnsi" w:hAnsiTheme="minorHAnsi" w:cstheme="minorHAnsi"/>
          <w:sz w:val="20"/>
          <w:szCs w:val="20"/>
          <w:shd w:val="clear" w:color="auto" w:fill="FFFFFF"/>
        </w:rPr>
        <w:t xml:space="preserve">the </w:t>
      </w:r>
      <w:r w:rsidR="003D2004" w:rsidRPr="006C5D8E">
        <w:rPr>
          <w:rFonts w:asciiTheme="minorHAnsi" w:hAnsiTheme="minorHAnsi" w:cstheme="minorHAnsi"/>
          <w:sz w:val="20"/>
          <w:szCs w:val="20"/>
          <w:shd w:val="clear" w:color="auto" w:fill="FFFFFF"/>
        </w:rPr>
        <w:t>Waterfall model, Agile</w:t>
      </w:r>
      <w:r w:rsidR="00FE0BF2" w:rsidRPr="006C5D8E">
        <w:rPr>
          <w:rFonts w:asciiTheme="minorHAnsi" w:hAnsiTheme="minorHAnsi" w:cstheme="minorHAnsi"/>
          <w:sz w:val="20"/>
          <w:szCs w:val="20"/>
          <w:shd w:val="clear" w:color="auto" w:fill="FFFFFF"/>
        </w:rPr>
        <w:t>,</w:t>
      </w:r>
      <w:r w:rsidR="003D2004" w:rsidRPr="006C5D8E">
        <w:rPr>
          <w:rFonts w:asciiTheme="minorHAnsi" w:hAnsiTheme="minorHAnsi" w:cstheme="minorHAnsi"/>
          <w:sz w:val="20"/>
          <w:szCs w:val="20"/>
          <w:shd w:val="clear" w:color="auto" w:fill="FFFFFF"/>
        </w:rPr>
        <w:t xml:space="preserve"> and methodologies like</w:t>
      </w:r>
      <w:r w:rsidRPr="006C5D8E">
        <w:rPr>
          <w:rStyle w:val="Strong"/>
          <w:rFonts w:asciiTheme="minorHAnsi" w:hAnsiTheme="minorHAnsi" w:cstheme="minorHAnsi"/>
          <w:b w:val="0"/>
          <w:bCs w:val="0"/>
          <w:sz w:val="20"/>
          <w:szCs w:val="20"/>
          <w:shd w:val="clear" w:color="auto" w:fill="FFFFFF"/>
        </w:rPr>
        <w:t> Test Driven Development, Incremental</w:t>
      </w:r>
      <w:r w:rsidR="00FE0BF2" w:rsidRPr="006C5D8E">
        <w:rPr>
          <w:rStyle w:val="Strong"/>
          <w:rFonts w:asciiTheme="minorHAnsi" w:hAnsiTheme="minorHAnsi" w:cstheme="minorHAnsi"/>
          <w:b w:val="0"/>
          <w:bCs w:val="0"/>
          <w:sz w:val="20"/>
          <w:szCs w:val="20"/>
          <w:shd w:val="clear" w:color="auto" w:fill="FFFFFF"/>
        </w:rPr>
        <w:t>,</w:t>
      </w:r>
      <w:r w:rsidRPr="006C5D8E">
        <w:rPr>
          <w:rStyle w:val="Strong"/>
          <w:rFonts w:asciiTheme="minorHAnsi" w:hAnsiTheme="minorHAnsi" w:cstheme="minorHAnsi"/>
          <w:b w:val="0"/>
          <w:bCs w:val="0"/>
          <w:sz w:val="20"/>
          <w:szCs w:val="20"/>
          <w:shd w:val="clear" w:color="auto" w:fill="FFFFFF"/>
        </w:rPr>
        <w:t xml:space="preserve"> and Iteration methodology</w:t>
      </w:r>
      <w:r w:rsidR="003A483D" w:rsidRPr="006C5D8E">
        <w:rPr>
          <w:rStyle w:val="Strong"/>
          <w:rFonts w:asciiTheme="minorHAnsi" w:hAnsiTheme="minorHAnsi" w:cstheme="minorHAnsi"/>
          <w:b w:val="0"/>
          <w:bCs w:val="0"/>
          <w:sz w:val="20"/>
          <w:szCs w:val="20"/>
          <w:shd w:val="clear" w:color="auto" w:fill="FFFFFF"/>
        </w:rPr>
        <w:t>.</w:t>
      </w:r>
    </w:p>
    <w:p w14:paraId="313E25D2" w14:textId="3DABA083"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developing web applications using HTML4/5, XML, XHTML, DHTML, CSS, CSS3(Sass, Less), Bootstrap, JavaScript, DOM, jQuery, Ajax, JSON</w:t>
      </w:r>
      <w:r w:rsidR="00A867E0" w:rsidRPr="006C5D8E">
        <w:rPr>
          <w:rFonts w:asciiTheme="minorHAnsi" w:hAnsiTheme="minorHAnsi" w:cstheme="minorHAnsi"/>
          <w:sz w:val="20"/>
          <w:szCs w:val="20"/>
        </w:rPr>
        <w:t xml:space="preserve">, </w:t>
      </w:r>
      <w:r w:rsidR="003A483D" w:rsidRPr="006C5D8E">
        <w:rPr>
          <w:rFonts w:asciiTheme="minorHAnsi" w:hAnsiTheme="minorHAnsi" w:cstheme="minorHAnsi"/>
          <w:sz w:val="20"/>
          <w:szCs w:val="20"/>
        </w:rPr>
        <w:t>AngularJS,</w:t>
      </w:r>
      <w:r w:rsidRPr="006C5D8E">
        <w:rPr>
          <w:rFonts w:asciiTheme="minorHAnsi" w:hAnsiTheme="minorHAnsi" w:cstheme="minorHAnsi"/>
          <w:sz w:val="20"/>
          <w:szCs w:val="20"/>
        </w:rPr>
        <w:t xml:space="preserve"> Angular2</w:t>
      </w:r>
      <w:r w:rsidR="00BF40FE" w:rsidRPr="006C5D8E">
        <w:rPr>
          <w:rFonts w:asciiTheme="minorHAnsi" w:hAnsiTheme="minorHAnsi" w:cstheme="minorHAnsi"/>
          <w:sz w:val="20"/>
          <w:szCs w:val="20"/>
        </w:rPr>
        <w:t>/</w:t>
      </w:r>
      <w:r w:rsidRPr="006C5D8E">
        <w:rPr>
          <w:rFonts w:asciiTheme="minorHAnsi" w:hAnsiTheme="minorHAnsi" w:cstheme="minorHAnsi"/>
          <w:sz w:val="20"/>
          <w:szCs w:val="20"/>
        </w:rPr>
        <w:t>6</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JSP.</w:t>
      </w:r>
    </w:p>
    <w:p w14:paraId="383DC620" w14:textId="773DCC41"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MVC client-side JavaScript frameworks AngularJS and Backbone JS.</w:t>
      </w:r>
    </w:p>
    <w:p w14:paraId="241FE6EA" w14:textId="77777777" w:rsidR="0099232C"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MVVM client-side JavaScript frameworks such as Angular6 and Angular8.</w:t>
      </w:r>
    </w:p>
    <w:p w14:paraId="69FDAE36" w14:textId="2B49FB45" w:rsidR="00940CC3" w:rsidRPr="006C5D8E" w:rsidRDefault="00606363"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Hands-on expertise working with Apache Spark on Databricks, Spark Streaming, </w:t>
      </w:r>
      <w:proofErr w:type="spellStart"/>
      <w:r w:rsidRPr="006C5D8E">
        <w:rPr>
          <w:rFonts w:asciiTheme="minorHAnsi" w:hAnsiTheme="minorHAnsi" w:cstheme="minorHAnsi"/>
          <w:sz w:val="20"/>
          <w:szCs w:val="20"/>
        </w:rPr>
        <w:t>PySpark</w:t>
      </w:r>
      <w:proofErr w:type="spellEnd"/>
      <w:r w:rsidRPr="006C5D8E">
        <w:rPr>
          <w:rFonts w:asciiTheme="minorHAnsi" w:hAnsiTheme="minorHAnsi" w:cstheme="minorHAnsi"/>
          <w:sz w:val="20"/>
          <w:szCs w:val="20"/>
        </w:rPr>
        <w:t xml:space="preserve"> and Map Reduce, Hive, AWS Kinesis.</w:t>
      </w:r>
    </w:p>
    <w:p w14:paraId="6DE36877" w14:textId="0607420C" w:rsidR="00940CC3" w:rsidRPr="006C5D8E" w:rsidRDefault="00940CC3" w:rsidP="009B23D4">
      <w:pPr>
        <w:numPr>
          <w:ilvl w:val="0"/>
          <w:numId w:val="25"/>
        </w:numPr>
        <w:spacing w:line="276" w:lineRule="auto"/>
        <w:jc w:val="both"/>
        <w:rPr>
          <w:rFonts w:asciiTheme="minorHAnsi" w:eastAsia="Cambria" w:hAnsiTheme="minorHAnsi" w:cstheme="minorHAnsi"/>
          <w:sz w:val="20"/>
        </w:rPr>
      </w:pPr>
      <w:r w:rsidRPr="006C5D8E">
        <w:rPr>
          <w:rFonts w:asciiTheme="minorHAnsi" w:hAnsiTheme="minorHAnsi" w:cstheme="minorHAnsi"/>
          <w:sz w:val="20"/>
        </w:rPr>
        <w:t>Experience in developing Java-based applications using JAVA 8 and Spring Boot.</w:t>
      </w:r>
    </w:p>
    <w:p w14:paraId="307865E3" w14:textId="301E5636" w:rsidR="00193CC5" w:rsidRPr="006C5D8E" w:rsidRDefault="00193CC5" w:rsidP="009B23D4">
      <w:pPr>
        <w:numPr>
          <w:ilvl w:val="0"/>
          <w:numId w:val="25"/>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Involved in writing Java API for Amazon Lambda to manage some of the AWS services.</w:t>
      </w:r>
    </w:p>
    <w:p w14:paraId="4D46162A" w14:textId="3C8CDFF5" w:rsidR="0099232C" w:rsidRPr="006C5D8E" w:rsidRDefault="0099232C"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Experience working with props, states, keys, </w:t>
      </w:r>
      <w:r w:rsidR="00FE0BF2" w:rsidRPr="006C5D8E">
        <w:rPr>
          <w:rFonts w:asciiTheme="minorHAnsi" w:hAnsiTheme="minorHAnsi" w:cstheme="minorHAnsi"/>
          <w:sz w:val="20"/>
          <w:szCs w:val="20"/>
        </w:rPr>
        <w:t xml:space="preserve">and </w:t>
      </w:r>
      <w:r w:rsidRPr="006C5D8E">
        <w:rPr>
          <w:rFonts w:asciiTheme="minorHAnsi" w:hAnsiTheme="minorHAnsi" w:cstheme="minorHAnsi"/>
          <w:sz w:val="20"/>
          <w:szCs w:val="20"/>
        </w:rPr>
        <w:t>refs in React.js to build the UI components.</w:t>
      </w:r>
    </w:p>
    <w:p w14:paraId="13F35B5C" w14:textId="037885E9"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Proficient with Typescript ES6 new features block scope, type restrictions, decorators, arrow functions, classes, interfaces, </w:t>
      </w:r>
      <w:r w:rsidR="00FE0BF2" w:rsidRPr="006C5D8E">
        <w:rPr>
          <w:rFonts w:asciiTheme="minorHAnsi" w:hAnsiTheme="minorHAnsi" w:cstheme="minorHAnsi"/>
          <w:sz w:val="20"/>
          <w:szCs w:val="20"/>
        </w:rPr>
        <w:t xml:space="preserve">and </w:t>
      </w:r>
      <w:r w:rsidRPr="006C5D8E">
        <w:rPr>
          <w:rFonts w:asciiTheme="minorHAnsi" w:hAnsiTheme="minorHAnsi" w:cstheme="minorHAnsi"/>
          <w:sz w:val="20"/>
          <w:szCs w:val="20"/>
        </w:rPr>
        <w:t>modules (import and exports).</w:t>
      </w:r>
    </w:p>
    <w:p w14:paraId="524D318E" w14:textId="11273548" w:rsidR="00FB460F" w:rsidRPr="006C5D8E" w:rsidRDefault="00FB460F" w:rsidP="00FB460F">
      <w:pPr>
        <w:numPr>
          <w:ilvl w:val="0"/>
          <w:numId w:val="25"/>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Adopted agile methodology with pair programming technique and addressed issues during system testing.</w:t>
      </w:r>
    </w:p>
    <w:p w14:paraId="526F44DC" w14:textId="41C11C17" w:rsidR="00E4691B" w:rsidRPr="006C5D8E" w:rsidRDefault="00E4691B" w:rsidP="00E4691B">
      <w:pPr>
        <w:numPr>
          <w:ilvl w:val="0"/>
          <w:numId w:val="25"/>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Experience designing and building complex and secure Back-End. (</w:t>
      </w:r>
      <w:proofErr w:type="spellStart"/>
      <w:r w:rsidRPr="006C5D8E">
        <w:rPr>
          <w:rFonts w:asciiTheme="minorHAnsi" w:hAnsiTheme="minorHAnsi" w:cstheme="minorHAnsi"/>
          <w:sz w:val="20"/>
        </w:rPr>
        <w:t>RestFul</w:t>
      </w:r>
      <w:proofErr w:type="spellEnd"/>
      <w:r w:rsidRPr="006C5D8E">
        <w:rPr>
          <w:rFonts w:asciiTheme="minorHAnsi" w:hAnsiTheme="minorHAnsi" w:cstheme="minorHAnsi"/>
          <w:sz w:val="20"/>
        </w:rPr>
        <w:t xml:space="preserve"> APIs.)</w:t>
      </w:r>
    </w:p>
    <w:p w14:paraId="1981735A" w14:textId="4A3AB4C0" w:rsidR="0038042C" w:rsidRPr="006C5D8E" w:rsidRDefault="0038042C" w:rsidP="0038042C">
      <w:pPr>
        <w:numPr>
          <w:ilvl w:val="0"/>
          <w:numId w:val="25"/>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Extensive experience in developing web pages in improving performance, maintainability and making them cross browser compatible using HTML, HTML5, CSS, CSS3, SCSS, Angular, </w:t>
      </w:r>
      <w:r w:rsidRPr="006C5D8E">
        <w:rPr>
          <w:rFonts w:asciiTheme="minorHAnsi" w:hAnsiTheme="minorHAnsi" w:cstheme="minorHAnsi"/>
          <w:b/>
          <w:bCs/>
          <w:color w:val="000000"/>
          <w:sz w:val="20"/>
        </w:rPr>
        <w:t>AngularJS</w:t>
      </w:r>
      <w:r w:rsidRPr="006C5D8E">
        <w:rPr>
          <w:rFonts w:asciiTheme="minorHAnsi" w:hAnsiTheme="minorHAnsi" w:cstheme="minorHAnsi"/>
          <w:sz w:val="20"/>
        </w:rPr>
        <w:t>, </w:t>
      </w:r>
      <w:r w:rsidRPr="006C5D8E">
        <w:rPr>
          <w:rFonts w:asciiTheme="minorHAnsi" w:hAnsiTheme="minorHAnsi" w:cstheme="minorHAnsi"/>
          <w:b/>
          <w:bCs/>
          <w:color w:val="000000"/>
          <w:sz w:val="20"/>
        </w:rPr>
        <w:t>ReactJS</w:t>
      </w:r>
      <w:r w:rsidRPr="006C5D8E">
        <w:rPr>
          <w:rFonts w:asciiTheme="minorHAnsi" w:hAnsiTheme="minorHAnsi" w:cstheme="minorHAnsi"/>
          <w:sz w:val="20"/>
        </w:rPr>
        <w:t>, </w:t>
      </w:r>
      <w:r w:rsidRPr="006C5D8E">
        <w:rPr>
          <w:rFonts w:asciiTheme="minorHAnsi" w:hAnsiTheme="minorHAnsi" w:cstheme="minorHAnsi"/>
          <w:b/>
          <w:bCs/>
          <w:color w:val="000000"/>
          <w:sz w:val="20"/>
        </w:rPr>
        <w:t>NgRx</w:t>
      </w:r>
      <w:r w:rsidRPr="006C5D8E">
        <w:rPr>
          <w:rFonts w:asciiTheme="minorHAnsi" w:hAnsiTheme="minorHAnsi" w:cstheme="minorHAnsi"/>
          <w:sz w:val="20"/>
        </w:rPr>
        <w:t>, </w:t>
      </w:r>
      <w:r w:rsidRPr="006C5D8E">
        <w:rPr>
          <w:rFonts w:asciiTheme="minorHAnsi" w:hAnsiTheme="minorHAnsi" w:cstheme="minorHAnsi"/>
          <w:b/>
          <w:bCs/>
          <w:color w:val="000000"/>
          <w:sz w:val="20"/>
        </w:rPr>
        <w:t>Node.js</w:t>
      </w:r>
      <w:r w:rsidRPr="006C5D8E">
        <w:rPr>
          <w:rFonts w:asciiTheme="minorHAnsi" w:hAnsiTheme="minorHAnsi" w:cstheme="minorHAnsi"/>
          <w:sz w:val="20"/>
        </w:rPr>
        <w:t>, </w:t>
      </w:r>
      <w:r w:rsidRPr="006C5D8E">
        <w:rPr>
          <w:rFonts w:asciiTheme="minorHAnsi" w:hAnsiTheme="minorHAnsi" w:cstheme="minorHAnsi"/>
          <w:b/>
          <w:bCs/>
          <w:color w:val="000000"/>
          <w:sz w:val="20"/>
        </w:rPr>
        <w:t>Backbone.JS</w:t>
      </w:r>
      <w:r w:rsidRPr="006C5D8E">
        <w:rPr>
          <w:rFonts w:asciiTheme="minorHAnsi" w:hAnsiTheme="minorHAnsi" w:cstheme="minorHAnsi"/>
          <w:sz w:val="20"/>
        </w:rPr>
        <w:t>, </w:t>
      </w:r>
      <w:r w:rsidRPr="006C5D8E">
        <w:rPr>
          <w:rFonts w:asciiTheme="minorHAnsi" w:hAnsiTheme="minorHAnsi" w:cstheme="minorHAnsi"/>
          <w:b/>
          <w:bCs/>
          <w:color w:val="000000"/>
          <w:sz w:val="20"/>
        </w:rPr>
        <w:t>JavaScript</w:t>
      </w:r>
      <w:r w:rsidRPr="006C5D8E">
        <w:rPr>
          <w:rFonts w:asciiTheme="minorHAnsi" w:hAnsiTheme="minorHAnsi" w:cstheme="minorHAnsi"/>
          <w:sz w:val="20"/>
        </w:rPr>
        <w:t>, </w:t>
      </w:r>
      <w:r w:rsidRPr="006C5D8E">
        <w:rPr>
          <w:rFonts w:asciiTheme="minorHAnsi" w:hAnsiTheme="minorHAnsi" w:cstheme="minorHAnsi"/>
          <w:b/>
          <w:bCs/>
          <w:color w:val="000000"/>
          <w:sz w:val="20"/>
        </w:rPr>
        <w:t>Typescript</w:t>
      </w:r>
      <w:r w:rsidRPr="006C5D8E">
        <w:rPr>
          <w:rFonts w:asciiTheme="minorHAnsi" w:hAnsiTheme="minorHAnsi" w:cstheme="minorHAnsi"/>
          <w:sz w:val="20"/>
        </w:rPr>
        <w:t>, </w:t>
      </w:r>
      <w:r w:rsidRPr="006C5D8E">
        <w:rPr>
          <w:rFonts w:asciiTheme="minorHAnsi" w:hAnsiTheme="minorHAnsi" w:cstheme="minorHAnsi"/>
          <w:b/>
          <w:bCs/>
          <w:color w:val="000000"/>
          <w:sz w:val="20"/>
        </w:rPr>
        <w:t>JQUERY</w:t>
      </w:r>
      <w:r w:rsidRPr="006C5D8E">
        <w:rPr>
          <w:rFonts w:asciiTheme="minorHAnsi" w:hAnsiTheme="minorHAnsi" w:cstheme="minorHAnsi"/>
          <w:sz w:val="20"/>
        </w:rPr>
        <w:t>, AJAX, JSON etc.</w:t>
      </w:r>
    </w:p>
    <w:p w14:paraId="7A048A65" w14:textId="1BACC48B" w:rsidR="00C52879" w:rsidRPr="006C5D8E" w:rsidRDefault="00A40E95"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I have </w:t>
      </w:r>
      <w:r w:rsidR="00444463" w:rsidRPr="006C5D8E">
        <w:rPr>
          <w:rFonts w:asciiTheme="minorHAnsi" w:hAnsiTheme="minorHAnsi" w:cstheme="minorHAnsi"/>
          <w:sz w:val="20"/>
          <w:szCs w:val="20"/>
        </w:rPr>
        <w:t>profound</w:t>
      </w:r>
      <w:r w:rsidR="00C52879" w:rsidRPr="006C5D8E">
        <w:rPr>
          <w:rFonts w:asciiTheme="minorHAnsi" w:hAnsiTheme="minorHAnsi" w:cstheme="minorHAnsi"/>
          <w:sz w:val="20"/>
          <w:szCs w:val="20"/>
        </w:rPr>
        <w:t xml:space="preserve"> experience in Core Java </w:t>
      </w:r>
      <w:r w:rsidR="00D12996" w:rsidRPr="006C5D8E">
        <w:rPr>
          <w:rFonts w:asciiTheme="minorHAnsi" w:hAnsiTheme="minorHAnsi" w:cstheme="minorHAnsi"/>
          <w:sz w:val="20"/>
          <w:szCs w:val="20"/>
        </w:rPr>
        <w:t>1.</w:t>
      </w:r>
      <w:r w:rsidR="00C52879" w:rsidRPr="006C5D8E">
        <w:rPr>
          <w:rFonts w:asciiTheme="minorHAnsi" w:hAnsiTheme="minorHAnsi" w:cstheme="minorHAnsi"/>
          <w:sz w:val="20"/>
          <w:szCs w:val="20"/>
        </w:rPr>
        <w:t xml:space="preserve">8 features like </w:t>
      </w:r>
      <w:r w:rsidR="003D2004" w:rsidRPr="006C5D8E">
        <w:rPr>
          <w:rFonts w:asciiTheme="minorHAnsi" w:hAnsiTheme="minorHAnsi" w:cstheme="minorHAnsi"/>
          <w:sz w:val="20"/>
          <w:szCs w:val="20"/>
        </w:rPr>
        <w:t>multi-Threading</w:t>
      </w:r>
      <w:r w:rsidR="00C52879" w:rsidRPr="006C5D8E">
        <w:rPr>
          <w:rFonts w:asciiTheme="minorHAnsi" w:hAnsiTheme="minorHAnsi" w:cstheme="minorHAnsi"/>
          <w:sz w:val="20"/>
          <w:szCs w:val="20"/>
        </w:rPr>
        <w:t>,</w:t>
      </w:r>
      <w:r w:rsidR="003D2004" w:rsidRPr="006C5D8E">
        <w:rPr>
          <w:rFonts w:asciiTheme="minorHAnsi" w:hAnsiTheme="minorHAnsi" w:cstheme="minorHAnsi"/>
          <w:sz w:val="20"/>
          <w:szCs w:val="20"/>
        </w:rPr>
        <w:t xml:space="preserve"> </w:t>
      </w:r>
      <w:r w:rsidR="00C52879" w:rsidRPr="006C5D8E">
        <w:rPr>
          <w:rFonts w:asciiTheme="minorHAnsi" w:hAnsiTheme="minorHAnsi" w:cstheme="minorHAnsi"/>
          <w:sz w:val="20"/>
          <w:szCs w:val="20"/>
        </w:rPr>
        <w:t xml:space="preserve">concurrency, </w:t>
      </w:r>
      <w:r w:rsidR="00FE0BF2" w:rsidRPr="006C5D8E">
        <w:rPr>
          <w:rFonts w:asciiTheme="minorHAnsi" w:hAnsiTheme="minorHAnsi" w:cstheme="minorHAnsi"/>
          <w:sz w:val="20"/>
          <w:szCs w:val="20"/>
        </w:rPr>
        <w:t>Stream</w:t>
      </w:r>
      <w:r w:rsidR="00C52879" w:rsidRPr="006C5D8E">
        <w:rPr>
          <w:rFonts w:asciiTheme="minorHAnsi" w:hAnsiTheme="minorHAnsi" w:cstheme="minorHAnsi"/>
          <w:sz w:val="20"/>
          <w:szCs w:val="20"/>
        </w:rPr>
        <w:t xml:space="preserve"> and Filters API, Lambda functions</w:t>
      </w:r>
      <w:r w:rsidR="00FE0BF2" w:rsidRPr="006C5D8E">
        <w:rPr>
          <w:rFonts w:asciiTheme="minorHAnsi" w:hAnsiTheme="minorHAnsi" w:cstheme="minorHAnsi"/>
          <w:sz w:val="20"/>
          <w:szCs w:val="20"/>
        </w:rPr>
        <w:t>,</w:t>
      </w:r>
      <w:r w:rsidR="00C52879" w:rsidRPr="006C5D8E">
        <w:rPr>
          <w:rFonts w:asciiTheme="minorHAnsi" w:hAnsiTheme="minorHAnsi" w:cstheme="minorHAnsi"/>
          <w:sz w:val="20"/>
          <w:szCs w:val="20"/>
        </w:rPr>
        <w:t xml:space="preserve"> and Functional interface programming.</w:t>
      </w:r>
    </w:p>
    <w:p w14:paraId="1B3E4AD1" w14:textId="77777777"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shd w:val="clear" w:color="auto" w:fill="FFFFFF"/>
        </w:rPr>
        <w:t>Expertise in implementation of J2EE Technologies: JSP, JTS, Servlets, JSF, JSTL, EJB transaction implementation, JMS, Struts2.0, Swing, Hibernate, Java Beans, JDBC, XML, Web Services, JNDI, Swing, Serialization and Externalization.</w:t>
      </w:r>
    </w:p>
    <w:p w14:paraId="3FC8ECCC" w14:textId="596A2F64"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Knowledge </w:t>
      </w:r>
      <w:r w:rsidR="00FE0BF2" w:rsidRPr="006C5D8E">
        <w:rPr>
          <w:rFonts w:asciiTheme="minorHAnsi" w:hAnsiTheme="minorHAnsi" w:cstheme="minorHAnsi"/>
          <w:sz w:val="20"/>
          <w:szCs w:val="20"/>
        </w:rPr>
        <w:t>of</w:t>
      </w:r>
      <w:r w:rsidRPr="006C5D8E">
        <w:rPr>
          <w:rFonts w:asciiTheme="minorHAnsi" w:hAnsiTheme="minorHAnsi" w:cstheme="minorHAnsi"/>
          <w:sz w:val="20"/>
          <w:szCs w:val="20"/>
        </w:rPr>
        <w:t xml:space="preserve"> developing applications using Microservice, SOA</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Monolithic architectures.</w:t>
      </w:r>
    </w:p>
    <w:p w14:paraId="1A3122C8" w14:textId="4178B79C"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Extensively worked on </w:t>
      </w:r>
      <w:r w:rsidR="00FE0BF2" w:rsidRPr="006C5D8E">
        <w:rPr>
          <w:rFonts w:asciiTheme="minorHAnsi" w:hAnsiTheme="minorHAnsi" w:cstheme="minorHAnsi"/>
          <w:sz w:val="20"/>
          <w:szCs w:val="20"/>
        </w:rPr>
        <w:t xml:space="preserve">the </w:t>
      </w:r>
      <w:r w:rsidRPr="006C5D8E">
        <w:rPr>
          <w:rFonts w:asciiTheme="minorHAnsi" w:hAnsiTheme="minorHAnsi" w:cstheme="minorHAnsi"/>
          <w:sz w:val="20"/>
          <w:szCs w:val="20"/>
        </w:rPr>
        <w:t>Spring life cycle and its related modules like Spring Core, Spring IOC, Spring AOP, Spring MVC, Spring Transaction Management, Spring Batch, Spring Cloud</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Spring data.</w:t>
      </w:r>
    </w:p>
    <w:p w14:paraId="6A100FDF" w14:textId="62F77E67"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shd w:val="clear" w:color="auto" w:fill="FFFFFF"/>
        </w:rPr>
        <w:t xml:space="preserve">Experience in developing web applications on </w:t>
      </w:r>
      <w:r w:rsidR="00FE0BF2" w:rsidRPr="006C5D8E">
        <w:rPr>
          <w:rFonts w:asciiTheme="minorHAnsi" w:hAnsiTheme="minorHAnsi" w:cstheme="minorHAnsi"/>
          <w:sz w:val="20"/>
          <w:szCs w:val="20"/>
          <w:shd w:val="clear" w:color="auto" w:fill="FFFFFF"/>
        </w:rPr>
        <w:t>MVC-based</w:t>
      </w:r>
      <w:r w:rsidRPr="006C5D8E">
        <w:rPr>
          <w:rFonts w:asciiTheme="minorHAnsi" w:hAnsiTheme="minorHAnsi" w:cstheme="minorHAnsi"/>
          <w:sz w:val="20"/>
          <w:szCs w:val="20"/>
          <w:shd w:val="clear" w:color="auto" w:fill="FFFFFF"/>
        </w:rPr>
        <w:t xml:space="preserve"> frameworks like Spring, Spring IOC, Spring Security, Spring Boot, Spring Cloud</w:t>
      </w:r>
      <w:r w:rsidR="00FE0BF2" w:rsidRPr="006C5D8E">
        <w:rPr>
          <w:rFonts w:asciiTheme="minorHAnsi" w:hAnsiTheme="minorHAnsi" w:cstheme="minorHAnsi"/>
          <w:sz w:val="20"/>
          <w:szCs w:val="20"/>
          <w:shd w:val="clear" w:color="auto" w:fill="FFFFFF"/>
        </w:rPr>
        <w:t>,</w:t>
      </w:r>
      <w:r w:rsidRPr="006C5D8E">
        <w:rPr>
          <w:rFonts w:asciiTheme="minorHAnsi" w:hAnsiTheme="minorHAnsi" w:cstheme="minorHAnsi"/>
          <w:sz w:val="20"/>
          <w:szCs w:val="20"/>
          <w:shd w:val="clear" w:color="auto" w:fill="FFFFFF"/>
        </w:rPr>
        <w:t xml:space="preserve"> and Spring MVC.</w:t>
      </w:r>
    </w:p>
    <w:p w14:paraId="61D9E4A5" w14:textId="4BB91CBE" w:rsidR="00C25182"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shd w:val="clear" w:color="auto" w:fill="FFFFFF"/>
        </w:rPr>
        <w:t xml:space="preserve">Experience in building MEAN applications using MongoDB, Express.JS, Angular-JS, </w:t>
      </w:r>
      <w:r w:rsidR="00FE0BF2" w:rsidRPr="006C5D8E">
        <w:rPr>
          <w:rFonts w:asciiTheme="minorHAnsi" w:hAnsiTheme="minorHAnsi" w:cstheme="minorHAnsi"/>
          <w:sz w:val="20"/>
          <w:szCs w:val="20"/>
          <w:shd w:val="clear" w:color="auto" w:fill="FFFFFF"/>
        </w:rPr>
        <w:t xml:space="preserve">and </w:t>
      </w:r>
      <w:r w:rsidRPr="006C5D8E">
        <w:rPr>
          <w:rFonts w:asciiTheme="minorHAnsi" w:hAnsiTheme="minorHAnsi" w:cstheme="minorHAnsi"/>
          <w:sz w:val="20"/>
          <w:szCs w:val="20"/>
          <w:shd w:val="clear" w:color="auto" w:fill="FFFFFF"/>
        </w:rPr>
        <w:t>Node-JS</w:t>
      </w:r>
      <w:r w:rsidR="00C25182" w:rsidRPr="006C5D8E">
        <w:rPr>
          <w:rFonts w:asciiTheme="minorHAnsi" w:hAnsiTheme="minorHAnsi" w:cstheme="minorHAnsi"/>
          <w:sz w:val="20"/>
          <w:szCs w:val="20"/>
          <w:shd w:val="clear" w:color="auto" w:fill="FFFFFF"/>
        </w:rPr>
        <w:t>.</w:t>
      </w:r>
    </w:p>
    <w:p w14:paraId="053DC737" w14:textId="1790915F"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shd w:val="clear" w:color="auto" w:fill="FFFFFF"/>
        </w:rPr>
        <w:t xml:space="preserve"> </w:t>
      </w:r>
      <w:r w:rsidR="00C25182" w:rsidRPr="006C5D8E">
        <w:rPr>
          <w:rFonts w:asciiTheme="minorHAnsi" w:hAnsiTheme="minorHAnsi" w:cstheme="minorHAnsi"/>
          <w:sz w:val="20"/>
          <w:szCs w:val="20"/>
          <w:shd w:val="clear" w:color="auto" w:fill="FFFFFF"/>
        </w:rPr>
        <w:t>C</w:t>
      </w:r>
      <w:r w:rsidRPr="006C5D8E">
        <w:rPr>
          <w:rFonts w:asciiTheme="minorHAnsi" w:hAnsiTheme="minorHAnsi" w:cstheme="minorHAnsi"/>
          <w:sz w:val="20"/>
          <w:szCs w:val="20"/>
          <w:shd w:val="clear" w:color="auto" w:fill="FFFFFF"/>
        </w:rPr>
        <w:t>reating RESTful Web services</w:t>
      </w:r>
      <w:r w:rsidR="00C25182" w:rsidRPr="006C5D8E">
        <w:rPr>
          <w:rFonts w:asciiTheme="minorHAnsi" w:hAnsiTheme="minorHAnsi" w:cstheme="minorHAnsi"/>
          <w:sz w:val="20"/>
          <w:szCs w:val="20"/>
          <w:shd w:val="clear" w:color="auto" w:fill="FFFFFF"/>
        </w:rPr>
        <w:t xml:space="preserve"> for communication</w:t>
      </w:r>
      <w:r w:rsidR="00DF4181" w:rsidRPr="006C5D8E">
        <w:rPr>
          <w:rFonts w:asciiTheme="minorHAnsi" w:hAnsiTheme="minorHAnsi" w:cstheme="minorHAnsi"/>
          <w:sz w:val="20"/>
          <w:szCs w:val="20"/>
          <w:shd w:val="clear" w:color="auto" w:fill="FFFFFF"/>
        </w:rPr>
        <w:t xml:space="preserve"> </w:t>
      </w:r>
      <w:r w:rsidRPr="006C5D8E">
        <w:rPr>
          <w:rFonts w:asciiTheme="minorHAnsi" w:hAnsiTheme="minorHAnsi" w:cstheme="minorHAnsi"/>
          <w:sz w:val="20"/>
          <w:szCs w:val="20"/>
          <w:shd w:val="clear" w:color="auto" w:fill="FFFFFF"/>
        </w:rPr>
        <w:t xml:space="preserve">with Node-JS, </w:t>
      </w:r>
      <w:r w:rsidR="00FE0BF2" w:rsidRPr="006C5D8E">
        <w:rPr>
          <w:rFonts w:asciiTheme="minorHAnsi" w:hAnsiTheme="minorHAnsi" w:cstheme="minorHAnsi"/>
          <w:sz w:val="20"/>
          <w:szCs w:val="20"/>
          <w:shd w:val="clear" w:color="auto" w:fill="FFFFFF"/>
        </w:rPr>
        <w:t xml:space="preserve">and </w:t>
      </w:r>
      <w:r w:rsidRPr="006C5D8E">
        <w:rPr>
          <w:rFonts w:asciiTheme="minorHAnsi" w:hAnsiTheme="minorHAnsi" w:cstheme="minorHAnsi"/>
          <w:sz w:val="20"/>
          <w:szCs w:val="20"/>
          <w:shd w:val="clear" w:color="auto" w:fill="FFFFFF"/>
        </w:rPr>
        <w:t>Express-JS and installing client-side dependencies using Bower.</w:t>
      </w:r>
    </w:p>
    <w:p w14:paraId="2E103D5B" w14:textId="49E4C000"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Developed the application using </w:t>
      </w:r>
      <w:r w:rsidR="00FE0BF2" w:rsidRPr="006C5D8E">
        <w:rPr>
          <w:rFonts w:asciiTheme="minorHAnsi" w:hAnsiTheme="minorHAnsi" w:cstheme="minorHAnsi"/>
          <w:sz w:val="20"/>
          <w:szCs w:val="20"/>
        </w:rPr>
        <w:t>industry-standard</w:t>
      </w:r>
      <w:r w:rsidRPr="006C5D8E">
        <w:rPr>
          <w:rFonts w:asciiTheme="minorHAnsi" w:hAnsiTheme="minorHAnsi" w:cstheme="minorHAnsi"/>
          <w:sz w:val="20"/>
          <w:szCs w:val="20"/>
        </w:rPr>
        <w:t xml:space="preserve"> design patterns like Singleton, Business Delegate, MVC and Factory Pattern</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etc. for re-usability.</w:t>
      </w:r>
    </w:p>
    <w:p w14:paraId="400EA4A0" w14:textId="67A69843"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Implemented security functionality for various projects using Spring security, JAX-WS for SOAP security</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Site minder (SSO).</w:t>
      </w:r>
    </w:p>
    <w:p w14:paraId="42CBB637" w14:textId="67329B03" w:rsidR="005A490F" w:rsidRPr="006C5D8E" w:rsidRDefault="005A490F"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Working knowledge of multiple streaming ingest providers that utilize batch and real-time processing using Spark Streaming and Kafka</w:t>
      </w:r>
    </w:p>
    <w:p w14:paraId="59C0DEC1" w14:textId="5E624B82" w:rsidR="00E4691B" w:rsidRPr="006C5D8E" w:rsidRDefault="00E4691B" w:rsidP="00E4691B">
      <w:pPr>
        <w:numPr>
          <w:ilvl w:val="0"/>
          <w:numId w:val="25"/>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Good hands on experience on Web services like RESTful API, SOAP API and XML data integration.</w:t>
      </w:r>
    </w:p>
    <w:p w14:paraId="5CDCA207" w14:textId="45B69C73" w:rsidR="0041591C" w:rsidRPr="006C5D8E" w:rsidRDefault="0041591C" w:rsidP="009B23D4">
      <w:pPr>
        <w:pStyle w:val="ListParagraph"/>
        <w:widowControl w:val="0"/>
        <w:numPr>
          <w:ilvl w:val="0"/>
          <w:numId w:val="25"/>
        </w:numPr>
        <w:shd w:val="clear" w:color="auto" w:fill="FFFFFF" w:themeFill="background1"/>
        <w:suppressAutoHyphens/>
        <w:jc w:val="both"/>
        <w:rPr>
          <w:rFonts w:asciiTheme="minorHAnsi" w:hAnsiTheme="minorHAnsi" w:cstheme="minorHAnsi"/>
          <w:sz w:val="20"/>
          <w:szCs w:val="20"/>
        </w:rPr>
      </w:pPr>
      <w:r w:rsidRPr="006C5D8E">
        <w:rPr>
          <w:rFonts w:asciiTheme="minorHAnsi" w:hAnsiTheme="minorHAnsi" w:cstheme="minorHAnsi"/>
          <w:sz w:val="20"/>
          <w:szCs w:val="20"/>
        </w:rPr>
        <w:t>Skilled in building and deploying real-time data pipelines using Confluent platform.</w:t>
      </w:r>
    </w:p>
    <w:p w14:paraId="1740C721" w14:textId="77777777" w:rsidR="0041591C" w:rsidRPr="006C5D8E" w:rsidRDefault="0041591C" w:rsidP="009B23D4">
      <w:pPr>
        <w:pStyle w:val="ListParagraph"/>
        <w:widowControl w:val="0"/>
        <w:numPr>
          <w:ilvl w:val="0"/>
          <w:numId w:val="25"/>
        </w:numPr>
        <w:shd w:val="clear" w:color="auto" w:fill="FFFFFF" w:themeFill="background1"/>
        <w:suppressAutoHyphens/>
        <w:jc w:val="both"/>
        <w:rPr>
          <w:rFonts w:asciiTheme="minorHAnsi" w:hAnsiTheme="minorHAnsi" w:cstheme="minorHAnsi"/>
          <w:sz w:val="20"/>
          <w:szCs w:val="20"/>
        </w:rPr>
      </w:pPr>
      <w:r w:rsidRPr="006C5D8E">
        <w:rPr>
          <w:rFonts w:asciiTheme="minorHAnsi" w:hAnsiTheme="minorHAnsi" w:cstheme="minorHAnsi"/>
          <w:sz w:val="20"/>
          <w:szCs w:val="20"/>
        </w:rPr>
        <w:t>Experienced with Apache Kafka, Kafka Connect, Kafka Streams, and other Confluent components.</w:t>
      </w:r>
    </w:p>
    <w:p w14:paraId="216C387B" w14:textId="16942CC6" w:rsidR="0041591C" w:rsidRPr="006C5D8E" w:rsidRDefault="0041591C" w:rsidP="009B23D4">
      <w:pPr>
        <w:pStyle w:val="ListParagraph"/>
        <w:widowControl w:val="0"/>
        <w:numPr>
          <w:ilvl w:val="0"/>
          <w:numId w:val="25"/>
        </w:numPr>
        <w:shd w:val="clear" w:color="auto" w:fill="FFFFFF" w:themeFill="background1"/>
        <w:suppressAutoHyphens/>
        <w:jc w:val="both"/>
        <w:rPr>
          <w:rFonts w:asciiTheme="minorHAnsi" w:hAnsiTheme="minorHAnsi" w:cstheme="minorHAnsi"/>
          <w:sz w:val="20"/>
          <w:szCs w:val="20"/>
        </w:rPr>
      </w:pPr>
      <w:r w:rsidRPr="006C5D8E">
        <w:rPr>
          <w:rFonts w:asciiTheme="minorHAnsi" w:hAnsiTheme="minorHAnsi" w:cstheme="minorHAnsi"/>
          <w:sz w:val="20"/>
          <w:szCs w:val="20"/>
        </w:rPr>
        <w:t>Contributed to Confluent's open-source projects and participated in the Confluent community.</w:t>
      </w:r>
    </w:p>
    <w:p w14:paraId="4FD6B551" w14:textId="6624D16D" w:rsidR="005A490F" w:rsidRPr="006C5D8E" w:rsidRDefault="005A490F"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Successfully utilized Kubernetes to orchestrate the deployment and management of the Advanced Planning and Optimization (APO) module within the POS system, ensuring scalability, resilience, and seamless integration with other systems.</w:t>
      </w:r>
    </w:p>
    <w:p w14:paraId="0CCE5C6E" w14:textId="7D2C417D"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Authenticated Users accessing RESTful services using OAuth 2.0, OIDC</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JWT (Jason Web token).</w:t>
      </w:r>
    </w:p>
    <w:p w14:paraId="63BC9451" w14:textId="77777777"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developing Microservices with Spring Boot and Node.JS (Express.JS)</w:t>
      </w:r>
    </w:p>
    <w:p w14:paraId="447E2CEC" w14:textId="77777777" w:rsidR="00FB460F" w:rsidRPr="006C5D8E" w:rsidRDefault="00C52879" w:rsidP="00FB460F">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Experience in </w:t>
      </w:r>
      <w:r w:rsidR="00FE0BF2" w:rsidRPr="006C5D8E">
        <w:rPr>
          <w:rFonts w:asciiTheme="minorHAnsi" w:hAnsiTheme="minorHAnsi" w:cstheme="minorHAnsi"/>
          <w:sz w:val="20"/>
          <w:szCs w:val="20"/>
        </w:rPr>
        <w:t>XML-based</w:t>
      </w:r>
      <w:r w:rsidRPr="006C5D8E">
        <w:rPr>
          <w:rFonts w:asciiTheme="minorHAnsi" w:hAnsiTheme="minorHAnsi" w:cstheme="minorHAnsi"/>
          <w:sz w:val="20"/>
          <w:szCs w:val="20"/>
        </w:rPr>
        <w:t xml:space="preserve"> implementing SOAP services using JAX-WS framework with Apache CXF, Apache Axis2</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Documented with WSDL.</w:t>
      </w:r>
    </w:p>
    <w:p w14:paraId="04752BAB" w14:textId="29DDFEA1" w:rsidR="00FB460F" w:rsidRPr="006C5D8E" w:rsidRDefault="00FB460F" w:rsidP="00FB460F">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Developed code in Java, J2EE, Webwork and Hibernate using XP Practices Pair Programming, TDD, Continuous Integration .</w:t>
      </w:r>
    </w:p>
    <w:p w14:paraId="201AFC33" w14:textId="6250C803"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Expertise knowledge in transactions frameworks like Spring AOP, Java Transaction API(JTA), </w:t>
      </w:r>
      <w:r w:rsidR="00FE0BF2" w:rsidRPr="006C5D8E">
        <w:rPr>
          <w:rFonts w:asciiTheme="minorHAnsi" w:hAnsiTheme="minorHAnsi" w:cstheme="minorHAnsi"/>
          <w:sz w:val="20"/>
          <w:szCs w:val="20"/>
        </w:rPr>
        <w:t xml:space="preserve">and </w:t>
      </w:r>
      <w:r w:rsidRPr="006C5D8E">
        <w:rPr>
          <w:rFonts w:asciiTheme="minorHAnsi" w:hAnsiTheme="minorHAnsi" w:cstheme="minorHAnsi"/>
          <w:sz w:val="20"/>
          <w:szCs w:val="20"/>
        </w:rPr>
        <w:t>Spring Transaction Management (Propagation, Isolation, Rollback mechanism).</w:t>
      </w:r>
    </w:p>
    <w:p w14:paraId="464A0186" w14:textId="5015FAFF"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developing persistence layer using ORM’s (Object-Relational Mapping) frameworks like JPA, Hibernate, IBATIS</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Spring Data.</w:t>
      </w:r>
    </w:p>
    <w:p w14:paraId="20295915" w14:textId="764AF5A8"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Worked on various Message queues like JMS framework, Rabbit-MQ, IBM-MQ</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Active-MQ.</w:t>
      </w:r>
    </w:p>
    <w:p w14:paraId="47ECCEF9" w14:textId="17A43B73" w:rsidR="00B5314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shd w:val="clear" w:color="auto" w:fill="FFFFFF"/>
        </w:rPr>
        <w:lastRenderedPageBreak/>
        <w:t>Proficient in OOAD Technologies developing use cases, Activity Diagrams, Sequence Diagrams</w:t>
      </w:r>
      <w:r w:rsidR="00FE0BF2" w:rsidRPr="006C5D8E">
        <w:rPr>
          <w:rFonts w:asciiTheme="minorHAnsi" w:hAnsiTheme="minorHAnsi" w:cstheme="minorHAnsi"/>
          <w:sz w:val="20"/>
          <w:szCs w:val="20"/>
          <w:shd w:val="clear" w:color="auto" w:fill="FFFFFF"/>
        </w:rPr>
        <w:t>,</w:t>
      </w:r>
      <w:r w:rsidRPr="006C5D8E">
        <w:rPr>
          <w:rFonts w:asciiTheme="minorHAnsi" w:hAnsiTheme="minorHAnsi" w:cstheme="minorHAnsi"/>
          <w:sz w:val="20"/>
          <w:szCs w:val="20"/>
          <w:shd w:val="clear" w:color="auto" w:fill="FFFFFF"/>
        </w:rPr>
        <w:t xml:space="preserve"> and Class Diagrams using case tools like Microsoft Visio and Rational Rose.</w:t>
      </w:r>
    </w:p>
    <w:p w14:paraId="0E83784E" w14:textId="710A2A96" w:rsidR="00E4691B" w:rsidRPr="006C5D8E" w:rsidRDefault="00E4691B" w:rsidP="00E4691B">
      <w:pPr>
        <w:numPr>
          <w:ilvl w:val="0"/>
          <w:numId w:val="25"/>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Experience on </w:t>
      </w:r>
      <w:r w:rsidRPr="006C5D8E">
        <w:rPr>
          <w:rFonts w:asciiTheme="minorHAnsi" w:hAnsiTheme="minorHAnsi" w:cstheme="minorHAnsi"/>
          <w:b/>
          <w:bCs/>
          <w:color w:val="000000"/>
          <w:sz w:val="20"/>
        </w:rPr>
        <w:t>Agile/ Scrum</w:t>
      </w:r>
      <w:r w:rsidRPr="006C5D8E">
        <w:rPr>
          <w:rFonts w:asciiTheme="minorHAnsi" w:hAnsiTheme="minorHAnsi" w:cstheme="minorHAnsi"/>
          <w:sz w:val="20"/>
        </w:rPr>
        <w:t> and Extreme Programming (Test Driven development, Pair programming), Software Development Life Cycle (SDLC).</w:t>
      </w:r>
    </w:p>
    <w:p w14:paraId="7C05E782" w14:textId="5576EBA2"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working with Relational Databases like MySQL, Oracle12c/11g, SQL Server, DB2</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NoSQL databases like MongoDB, Cassandra</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CouchDB.</w:t>
      </w:r>
    </w:p>
    <w:p w14:paraId="098F520D" w14:textId="148A1C71"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in writing PL/SQL scripts, Triggers, Stored Procedures, views</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materialized </w:t>
      </w:r>
      <w:r w:rsidR="00FE0BF2" w:rsidRPr="006C5D8E">
        <w:rPr>
          <w:rFonts w:asciiTheme="minorHAnsi" w:hAnsiTheme="minorHAnsi" w:cstheme="minorHAnsi"/>
          <w:sz w:val="20"/>
          <w:szCs w:val="20"/>
        </w:rPr>
        <w:t>views</w:t>
      </w:r>
      <w:r w:rsidRPr="006C5D8E">
        <w:rPr>
          <w:rFonts w:asciiTheme="minorHAnsi" w:hAnsiTheme="minorHAnsi" w:cstheme="minorHAnsi"/>
          <w:sz w:val="20"/>
          <w:szCs w:val="20"/>
        </w:rPr>
        <w:t>.</w:t>
      </w:r>
    </w:p>
    <w:p w14:paraId="4BBDD82A" w14:textId="19D12DCD" w:rsidR="004C04ED" w:rsidRPr="006C5D8E" w:rsidRDefault="004C04ED"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Working experience </w:t>
      </w:r>
      <w:r w:rsidR="00FE0BF2" w:rsidRPr="006C5D8E">
        <w:rPr>
          <w:rFonts w:asciiTheme="minorHAnsi" w:hAnsiTheme="minorHAnsi" w:cstheme="minorHAnsi"/>
          <w:sz w:val="20"/>
          <w:szCs w:val="20"/>
        </w:rPr>
        <w:t>with</w:t>
      </w:r>
      <w:r w:rsidRPr="006C5D8E">
        <w:rPr>
          <w:rFonts w:asciiTheme="minorHAnsi" w:hAnsiTheme="minorHAnsi" w:cstheme="minorHAnsi"/>
          <w:sz w:val="20"/>
          <w:szCs w:val="20"/>
        </w:rPr>
        <w:t xml:space="preserve"> application servers like WebLogic, WebSphere, JBoss</w:t>
      </w:r>
      <w:r w:rsidR="00FE0BF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Apache Tomcat.</w:t>
      </w:r>
    </w:p>
    <w:p w14:paraId="1D4F8CDB" w14:textId="3311E728"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Experienced in using </w:t>
      </w:r>
      <w:r w:rsidR="00FE0BF2" w:rsidRPr="006C5D8E">
        <w:rPr>
          <w:rFonts w:asciiTheme="minorHAnsi" w:hAnsiTheme="minorHAnsi" w:cstheme="minorHAnsi"/>
          <w:sz w:val="20"/>
          <w:szCs w:val="20"/>
        </w:rPr>
        <w:t>Java-based</w:t>
      </w:r>
      <w:r w:rsidRPr="006C5D8E">
        <w:rPr>
          <w:rFonts w:asciiTheme="minorHAnsi" w:hAnsiTheme="minorHAnsi" w:cstheme="minorHAnsi"/>
          <w:sz w:val="20"/>
          <w:szCs w:val="20"/>
        </w:rPr>
        <w:t xml:space="preserve"> Logging utility with Log4J.</w:t>
      </w:r>
    </w:p>
    <w:p w14:paraId="2D1451A9" w14:textId="191CCB1F" w:rsidR="00C52879"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with automation tools like Selenium and Cucumber.</w:t>
      </w:r>
    </w:p>
    <w:p w14:paraId="28F5C0FD" w14:textId="6382132D" w:rsidR="00DE51BE" w:rsidRPr="006C5D8E" w:rsidRDefault="00C52879"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Experience in deploying applications using Docker container services and building Continuous Integration (CI) and Deployment (CD) </w:t>
      </w:r>
      <w:r w:rsidR="00FE0BF2" w:rsidRPr="006C5D8E">
        <w:rPr>
          <w:rFonts w:asciiTheme="minorHAnsi" w:hAnsiTheme="minorHAnsi" w:cstheme="minorHAnsi"/>
          <w:sz w:val="20"/>
          <w:szCs w:val="20"/>
        </w:rPr>
        <w:t>pipelines</w:t>
      </w:r>
      <w:r w:rsidRPr="006C5D8E">
        <w:rPr>
          <w:rFonts w:asciiTheme="minorHAnsi" w:hAnsiTheme="minorHAnsi" w:cstheme="minorHAnsi"/>
          <w:sz w:val="20"/>
          <w:szCs w:val="20"/>
        </w:rPr>
        <w:t xml:space="preserve"> using Jenkins with GitHub.</w:t>
      </w:r>
    </w:p>
    <w:p w14:paraId="7EBBA977" w14:textId="77777777" w:rsidR="00DE51BE" w:rsidRPr="006C5D8E" w:rsidRDefault="00DE51BE"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Having experience with Cloud Computing Service environments like Amazon Web services (AWS).</w:t>
      </w:r>
    </w:p>
    <w:p w14:paraId="7A47804A" w14:textId="1026839C" w:rsidR="00E410D3" w:rsidRPr="006C5D8E" w:rsidRDefault="00DE51BE"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Managed Amazon Web Services like EC2, S3 bucket, Elastic search, Auto-Scaling, Dynamo DB, </w:t>
      </w:r>
      <w:r w:rsidR="00FE0BF2" w:rsidRPr="006C5D8E">
        <w:rPr>
          <w:rFonts w:asciiTheme="minorHAnsi" w:hAnsiTheme="minorHAnsi" w:cstheme="minorHAnsi"/>
          <w:sz w:val="20"/>
          <w:szCs w:val="20"/>
        </w:rPr>
        <w:t xml:space="preserve">and </w:t>
      </w:r>
      <w:r w:rsidRPr="006C5D8E">
        <w:rPr>
          <w:rFonts w:asciiTheme="minorHAnsi" w:hAnsiTheme="minorHAnsi" w:cstheme="minorHAnsi"/>
          <w:sz w:val="20"/>
          <w:szCs w:val="20"/>
        </w:rPr>
        <w:t>Virtual Private Cloud (VPC) through AWS Console and API Integration.</w:t>
      </w:r>
    </w:p>
    <w:p w14:paraId="2EACBC52" w14:textId="65890061" w:rsidR="006F049B" w:rsidRPr="006C5D8E" w:rsidRDefault="005F27A4" w:rsidP="009B23D4">
      <w:pPr>
        <w:pStyle w:val="ListParagraph"/>
        <w:widowControl w:val="0"/>
        <w:numPr>
          <w:ilvl w:val="0"/>
          <w:numId w:val="25"/>
        </w:numPr>
        <w:shd w:val="clear" w:color="auto" w:fill="FFFFFF" w:themeFill="background1"/>
        <w:suppressAutoHyphen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Hands-on experience working with Continuous Integration (CI) build-automation tools such as Maven, Gradle, SVN, CVS, </w:t>
      </w:r>
      <w:r w:rsidR="00BF39F6" w:rsidRPr="006C5D8E">
        <w:rPr>
          <w:rFonts w:asciiTheme="minorHAnsi" w:hAnsiTheme="minorHAnsi" w:cstheme="minorHAnsi"/>
          <w:sz w:val="20"/>
          <w:szCs w:val="20"/>
        </w:rPr>
        <w:t>Jenkins,</w:t>
      </w:r>
      <w:r w:rsidRPr="006C5D8E">
        <w:rPr>
          <w:rFonts w:asciiTheme="minorHAnsi" w:hAnsiTheme="minorHAnsi" w:cstheme="minorHAnsi"/>
          <w:sz w:val="20"/>
          <w:szCs w:val="20"/>
        </w:rPr>
        <w:t xml:space="preserve"> and Apache Ant.</w:t>
      </w:r>
    </w:p>
    <w:p w14:paraId="364AC6FF" w14:textId="7C12F6B4" w:rsidR="00492259" w:rsidRPr="006C5D8E" w:rsidRDefault="00826159"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 xml:space="preserve">TECHNICAL </w:t>
      </w:r>
      <w:r w:rsidR="006132C4" w:rsidRPr="006C5D8E">
        <w:rPr>
          <w:rFonts w:asciiTheme="minorHAnsi" w:hAnsiTheme="minorHAnsi" w:cstheme="minorHAnsi"/>
        </w:rPr>
        <w:t>SKILLS</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2751"/>
        <w:gridCol w:w="7418"/>
      </w:tblGrid>
      <w:tr w:rsidR="00940CC3" w:rsidRPr="006C5D8E" w14:paraId="7F3D6E43" w14:textId="77777777" w:rsidTr="00492259">
        <w:trPr>
          <w:jc w:val="center"/>
        </w:trPr>
        <w:tc>
          <w:tcPr>
            <w:tcW w:w="2751" w:type="dxa"/>
            <w:shd w:val="clear" w:color="000000" w:fill="FFFFFF"/>
            <w:tcMar>
              <w:left w:w="108" w:type="dxa"/>
              <w:right w:w="108" w:type="dxa"/>
            </w:tcMar>
          </w:tcPr>
          <w:p w14:paraId="203B5211"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Languages</w:t>
            </w:r>
          </w:p>
        </w:tc>
        <w:tc>
          <w:tcPr>
            <w:tcW w:w="7418" w:type="dxa"/>
            <w:shd w:val="clear" w:color="000000" w:fill="FFFFFF"/>
            <w:tcMar>
              <w:left w:w="108" w:type="dxa"/>
              <w:right w:w="108" w:type="dxa"/>
            </w:tcMar>
          </w:tcPr>
          <w:p w14:paraId="1EC824EE" w14:textId="4F7FD46F"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C, C++, Java</w:t>
            </w:r>
            <w:r w:rsidR="00940CC3" w:rsidRPr="006C5D8E">
              <w:rPr>
                <w:rFonts w:asciiTheme="minorHAnsi" w:hAnsiTheme="minorHAnsi" w:cstheme="minorHAnsi"/>
                <w:sz w:val="20"/>
              </w:rPr>
              <w:t xml:space="preserve"> </w:t>
            </w:r>
            <w:r w:rsidRPr="006C5D8E">
              <w:rPr>
                <w:rFonts w:asciiTheme="minorHAnsi" w:hAnsiTheme="minorHAnsi" w:cstheme="minorHAnsi"/>
                <w:sz w:val="20"/>
              </w:rPr>
              <w:t>, J2EE, SQL, PL/</w:t>
            </w:r>
            <w:r w:rsidR="003A5288" w:rsidRPr="006C5D8E">
              <w:rPr>
                <w:rFonts w:asciiTheme="minorHAnsi" w:hAnsiTheme="minorHAnsi" w:cstheme="minorHAnsi"/>
                <w:sz w:val="20"/>
              </w:rPr>
              <w:t>SQL,</w:t>
            </w:r>
            <w:r w:rsidRPr="006C5D8E">
              <w:rPr>
                <w:rFonts w:asciiTheme="minorHAnsi" w:hAnsiTheme="minorHAnsi" w:cstheme="minorHAnsi"/>
                <w:sz w:val="20"/>
              </w:rPr>
              <w:t xml:space="preserve"> and Python</w:t>
            </w:r>
          </w:p>
        </w:tc>
      </w:tr>
      <w:tr w:rsidR="00940CC3" w:rsidRPr="006C5D8E" w14:paraId="5A9B7B4C" w14:textId="77777777" w:rsidTr="00492259">
        <w:trPr>
          <w:jc w:val="center"/>
        </w:trPr>
        <w:tc>
          <w:tcPr>
            <w:tcW w:w="2751" w:type="dxa"/>
            <w:shd w:val="clear" w:color="000000" w:fill="FFFFFF"/>
            <w:tcMar>
              <w:left w:w="108" w:type="dxa"/>
              <w:right w:w="108" w:type="dxa"/>
            </w:tcMar>
          </w:tcPr>
          <w:p w14:paraId="72BBFC32"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Enterprise Java</w:t>
            </w:r>
          </w:p>
        </w:tc>
        <w:tc>
          <w:tcPr>
            <w:tcW w:w="7418" w:type="dxa"/>
            <w:shd w:val="clear" w:color="000000" w:fill="FFFFFF"/>
            <w:tcMar>
              <w:left w:w="108" w:type="dxa"/>
              <w:right w:w="108" w:type="dxa"/>
            </w:tcMar>
          </w:tcPr>
          <w:p w14:paraId="30C6EDBF" w14:textId="77777777" w:rsidR="00EB02D5" w:rsidRPr="006C5D8E" w:rsidRDefault="00EB02D5"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Java, J2EE, Swing, RMI, Sockets, JDBC, Servlets, JSP, JMS, Java Beans, JSTL, JSF, Struts, EJB, Spring, JTA, JNDI and JPA</w:t>
            </w:r>
          </w:p>
        </w:tc>
      </w:tr>
      <w:tr w:rsidR="00940CC3" w:rsidRPr="006C5D8E" w14:paraId="720A88AF" w14:textId="77777777" w:rsidTr="00492259">
        <w:trPr>
          <w:jc w:val="center"/>
        </w:trPr>
        <w:tc>
          <w:tcPr>
            <w:tcW w:w="2751" w:type="dxa"/>
            <w:shd w:val="clear" w:color="000000" w:fill="FFFFFF"/>
            <w:tcMar>
              <w:left w:w="108" w:type="dxa"/>
              <w:right w:w="108" w:type="dxa"/>
            </w:tcMar>
          </w:tcPr>
          <w:p w14:paraId="19D5F452" w14:textId="77777777" w:rsidR="00EB02D5" w:rsidRPr="006C5D8E" w:rsidRDefault="00EB02D5" w:rsidP="009B23D4">
            <w:pPr>
              <w:shd w:val="clear" w:color="auto" w:fill="FFFFFF" w:themeFill="background1"/>
              <w:spacing w:line="276" w:lineRule="auto"/>
              <w:ind w:left="-15" w:firstLine="15"/>
              <w:jc w:val="both"/>
              <w:rPr>
                <w:rFonts w:asciiTheme="minorHAnsi" w:hAnsiTheme="minorHAnsi" w:cstheme="minorHAnsi"/>
                <w:sz w:val="20"/>
              </w:rPr>
            </w:pPr>
            <w:r w:rsidRPr="006C5D8E">
              <w:rPr>
                <w:rFonts w:asciiTheme="minorHAnsi" w:hAnsiTheme="minorHAnsi" w:cstheme="minorHAnsi"/>
                <w:sz w:val="20"/>
              </w:rPr>
              <w:t>Web/XML Technologies</w:t>
            </w:r>
          </w:p>
        </w:tc>
        <w:tc>
          <w:tcPr>
            <w:tcW w:w="7418" w:type="dxa"/>
            <w:shd w:val="clear" w:color="000000" w:fill="FFFFFF"/>
            <w:tcMar>
              <w:left w:w="108" w:type="dxa"/>
              <w:right w:w="108" w:type="dxa"/>
            </w:tcMar>
          </w:tcPr>
          <w:p w14:paraId="400A9BDF" w14:textId="3093BE7B" w:rsidR="00EB02D5" w:rsidRPr="006C5D8E" w:rsidRDefault="00EB02D5"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HTML5, CSS3, JavaScript, jQuery, </w:t>
            </w:r>
            <w:r w:rsidR="001E054C" w:rsidRPr="006C5D8E">
              <w:rPr>
                <w:rFonts w:asciiTheme="minorHAnsi" w:hAnsiTheme="minorHAnsi" w:cstheme="minorHAnsi"/>
                <w:sz w:val="20"/>
              </w:rPr>
              <w:t xml:space="preserve">ReactJS, </w:t>
            </w:r>
            <w:r w:rsidRPr="006C5D8E">
              <w:rPr>
                <w:rFonts w:asciiTheme="minorHAnsi" w:hAnsiTheme="minorHAnsi" w:cstheme="minorHAnsi"/>
                <w:sz w:val="20"/>
              </w:rPr>
              <w:t>AngularJS, Angular2</w:t>
            </w:r>
            <w:r w:rsidR="00BF40FE" w:rsidRPr="006C5D8E">
              <w:rPr>
                <w:rFonts w:asciiTheme="minorHAnsi" w:hAnsiTheme="minorHAnsi" w:cstheme="minorHAnsi"/>
                <w:sz w:val="20"/>
              </w:rPr>
              <w:t>/</w:t>
            </w:r>
            <w:r w:rsidRPr="006C5D8E">
              <w:rPr>
                <w:rFonts w:asciiTheme="minorHAnsi" w:hAnsiTheme="minorHAnsi" w:cstheme="minorHAnsi"/>
                <w:sz w:val="20"/>
              </w:rPr>
              <w:t>6, BackboneJ</w:t>
            </w:r>
            <w:r w:rsidR="000332E2" w:rsidRPr="006C5D8E">
              <w:rPr>
                <w:rFonts w:asciiTheme="minorHAnsi" w:hAnsiTheme="minorHAnsi" w:cstheme="minorHAnsi"/>
                <w:sz w:val="20"/>
              </w:rPr>
              <w:t>S</w:t>
            </w:r>
            <w:r w:rsidRPr="006C5D8E">
              <w:rPr>
                <w:rFonts w:asciiTheme="minorHAnsi" w:hAnsiTheme="minorHAnsi" w:cstheme="minorHAnsi"/>
                <w:sz w:val="20"/>
              </w:rPr>
              <w:t>, ReactJ</w:t>
            </w:r>
            <w:r w:rsidR="000332E2" w:rsidRPr="006C5D8E">
              <w:rPr>
                <w:rFonts w:asciiTheme="minorHAnsi" w:hAnsiTheme="minorHAnsi" w:cstheme="minorHAnsi"/>
                <w:sz w:val="20"/>
              </w:rPr>
              <w:t>S</w:t>
            </w:r>
            <w:r w:rsidRPr="006C5D8E">
              <w:rPr>
                <w:rFonts w:asciiTheme="minorHAnsi" w:hAnsiTheme="minorHAnsi" w:cstheme="minorHAnsi"/>
                <w:sz w:val="20"/>
              </w:rPr>
              <w:t>, XML, XSD, XSL/XSLT, SAX/DOM, AJAX, JSON, DOJO</w:t>
            </w:r>
            <w:r w:rsidR="00FE0BF2" w:rsidRPr="006C5D8E">
              <w:rPr>
                <w:rFonts w:asciiTheme="minorHAnsi" w:hAnsiTheme="minorHAnsi" w:cstheme="minorHAnsi"/>
                <w:sz w:val="20"/>
              </w:rPr>
              <w:t>,</w:t>
            </w:r>
            <w:r w:rsidRPr="006C5D8E">
              <w:rPr>
                <w:rFonts w:asciiTheme="minorHAnsi" w:hAnsiTheme="minorHAnsi" w:cstheme="minorHAnsi"/>
                <w:sz w:val="20"/>
              </w:rPr>
              <w:t xml:space="preserve"> and NodeJS.</w:t>
            </w:r>
          </w:p>
        </w:tc>
      </w:tr>
      <w:tr w:rsidR="00940CC3" w:rsidRPr="006C5D8E" w14:paraId="7D2AA083" w14:textId="77777777" w:rsidTr="00492259">
        <w:trPr>
          <w:jc w:val="center"/>
        </w:trPr>
        <w:tc>
          <w:tcPr>
            <w:tcW w:w="2751" w:type="dxa"/>
            <w:shd w:val="clear" w:color="000000" w:fill="FFFFFF"/>
            <w:tcMar>
              <w:left w:w="108" w:type="dxa"/>
              <w:right w:w="108" w:type="dxa"/>
            </w:tcMar>
          </w:tcPr>
          <w:p w14:paraId="192A9724"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Tools &amp; Framework</w:t>
            </w:r>
          </w:p>
        </w:tc>
        <w:tc>
          <w:tcPr>
            <w:tcW w:w="7418" w:type="dxa"/>
            <w:shd w:val="clear" w:color="000000" w:fill="FFFFFF"/>
            <w:tcMar>
              <w:left w:w="108" w:type="dxa"/>
              <w:right w:w="108" w:type="dxa"/>
            </w:tcMar>
          </w:tcPr>
          <w:p w14:paraId="11F4F368" w14:textId="099884C0" w:rsidR="00EB02D5" w:rsidRPr="006C5D8E" w:rsidRDefault="00EB02D5"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Struts, Hibernate, Spring MVC, Spring Web Flow, Spring IOC, Spring AOP, JMS, JSF, Log4J, SOA, Jasper reports, Spring Boot, Spring Batch, Spring Security, Spring Data, Jersey.</w:t>
            </w:r>
          </w:p>
        </w:tc>
      </w:tr>
      <w:tr w:rsidR="00940CC3" w:rsidRPr="006C5D8E" w14:paraId="52CE78C2" w14:textId="77777777" w:rsidTr="00492259">
        <w:trPr>
          <w:jc w:val="center"/>
        </w:trPr>
        <w:tc>
          <w:tcPr>
            <w:tcW w:w="2751" w:type="dxa"/>
            <w:shd w:val="clear" w:color="000000" w:fill="FFFFFF"/>
            <w:tcMar>
              <w:left w:w="108" w:type="dxa"/>
              <w:right w:w="108" w:type="dxa"/>
            </w:tcMar>
          </w:tcPr>
          <w:p w14:paraId="675CC995"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Web services</w:t>
            </w:r>
          </w:p>
        </w:tc>
        <w:tc>
          <w:tcPr>
            <w:tcW w:w="7418" w:type="dxa"/>
            <w:shd w:val="clear" w:color="000000" w:fill="FFFFFF"/>
            <w:tcMar>
              <w:left w:w="108" w:type="dxa"/>
              <w:right w:w="108" w:type="dxa"/>
            </w:tcMar>
          </w:tcPr>
          <w:p w14:paraId="6DAE4D0A" w14:textId="520017A8" w:rsidR="00EB02D5" w:rsidRPr="006C5D8E" w:rsidRDefault="00EB02D5"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SOAP, RESTful, UDDI, WSDL, JAX-RPC, JAX-RS, JAX-WS, JAX-B, </w:t>
            </w:r>
            <w:r w:rsidR="00FE0BF2" w:rsidRPr="006C5D8E">
              <w:rPr>
                <w:rFonts w:asciiTheme="minorHAnsi" w:hAnsiTheme="minorHAnsi" w:cstheme="minorHAnsi"/>
                <w:sz w:val="20"/>
              </w:rPr>
              <w:t>Microservices</w:t>
            </w:r>
            <w:r w:rsidRPr="006C5D8E">
              <w:rPr>
                <w:rFonts w:asciiTheme="minorHAnsi" w:hAnsiTheme="minorHAnsi" w:cstheme="minorHAnsi"/>
                <w:sz w:val="20"/>
              </w:rPr>
              <w:t>, Apache Axis</w:t>
            </w:r>
            <w:r w:rsidR="00FE0BF2" w:rsidRPr="006C5D8E">
              <w:rPr>
                <w:rFonts w:asciiTheme="minorHAnsi" w:hAnsiTheme="minorHAnsi" w:cstheme="minorHAnsi"/>
                <w:sz w:val="20"/>
              </w:rPr>
              <w:t>,</w:t>
            </w:r>
            <w:r w:rsidRPr="006C5D8E">
              <w:rPr>
                <w:rFonts w:asciiTheme="minorHAnsi" w:hAnsiTheme="minorHAnsi" w:cstheme="minorHAnsi"/>
                <w:sz w:val="20"/>
              </w:rPr>
              <w:t xml:space="preserve"> and Apache CFX.</w:t>
            </w:r>
          </w:p>
        </w:tc>
      </w:tr>
      <w:tr w:rsidR="00940CC3" w:rsidRPr="006C5D8E" w14:paraId="3C3F4B5C" w14:textId="77777777" w:rsidTr="00492259">
        <w:trPr>
          <w:trHeight w:val="368"/>
          <w:jc w:val="center"/>
        </w:trPr>
        <w:tc>
          <w:tcPr>
            <w:tcW w:w="2751" w:type="dxa"/>
            <w:shd w:val="clear" w:color="000000" w:fill="FFFFFF"/>
            <w:tcMar>
              <w:left w:w="108" w:type="dxa"/>
              <w:right w:w="108" w:type="dxa"/>
            </w:tcMar>
          </w:tcPr>
          <w:p w14:paraId="55FB9BB1"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Web/App Servers</w:t>
            </w:r>
          </w:p>
        </w:tc>
        <w:tc>
          <w:tcPr>
            <w:tcW w:w="7418" w:type="dxa"/>
            <w:shd w:val="clear" w:color="000000" w:fill="FFFFFF"/>
            <w:tcMar>
              <w:left w:w="108" w:type="dxa"/>
              <w:right w:w="108" w:type="dxa"/>
            </w:tcMar>
          </w:tcPr>
          <w:p w14:paraId="3090C0C0" w14:textId="68985FEC"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Web Sphere, WebLogic, Apache, Tomcat</w:t>
            </w:r>
            <w:r w:rsidR="00FE0BF2" w:rsidRPr="006C5D8E">
              <w:rPr>
                <w:rFonts w:asciiTheme="minorHAnsi" w:hAnsiTheme="minorHAnsi" w:cstheme="minorHAnsi"/>
                <w:sz w:val="20"/>
              </w:rPr>
              <w:t>,</w:t>
            </w:r>
            <w:r w:rsidRPr="006C5D8E">
              <w:rPr>
                <w:rFonts w:asciiTheme="minorHAnsi" w:hAnsiTheme="minorHAnsi" w:cstheme="minorHAnsi"/>
                <w:sz w:val="20"/>
              </w:rPr>
              <w:t xml:space="preserve"> and JBoss.</w:t>
            </w:r>
          </w:p>
        </w:tc>
      </w:tr>
      <w:tr w:rsidR="00940CC3" w:rsidRPr="006C5D8E" w14:paraId="69107ACD" w14:textId="77777777" w:rsidTr="00492259">
        <w:trPr>
          <w:trHeight w:val="350"/>
          <w:jc w:val="center"/>
        </w:trPr>
        <w:tc>
          <w:tcPr>
            <w:tcW w:w="2751" w:type="dxa"/>
            <w:shd w:val="clear" w:color="000000" w:fill="FFFFFF"/>
            <w:tcMar>
              <w:left w:w="108" w:type="dxa"/>
              <w:right w:w="108" w:type="dxa"/>
            </w:tcMar>
          </w:tcPr>
          <w:p w14:paraId="633AD872"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Database</w:t>
            </w:r>
          </w:p>
        </w:tc>
        <w:tc>
          <w:tcPr>
            <w:tcW w:w="7418" w:type="dxa"/>
            <w:shd w:val="clear" w:color="000000" w:fill="FFFFFF"/>
            <w:tcMar>
              <w:left w:w="108" w:type="dxa"/>
              <w:right w:w="108" w:type="dxa"/>
            </w:tcMar>
          </w:tcPr>
          <w:p w14:paraId="638E66F4" w14:textId="38A4BD0C" w:rsidR="00EB02D5" w:rsidRPr="006C5D8E" w:rsidRDefault="00EB02D5"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Oracle, SQL-Server, MySQL server, MS SQL, IBM DB2, MongoDB</w:t>
            </w:r>
            <w:r w:rsidR="00FE0BF2" w:rsidRPr="006C5D8E">
              <w:rPr>
                <w:rFonts w:asciiTheme="minorHAnsi" w:hAnsiTheme="minorHAnsi" w:cstheme="minorHAnsi"/>
                <w:sz w:val="20"/>
              </w:rPr>
              <w:t>,</w:t>
            </w:r>
            <w:r w:rsidRPr="006C5D8E">
              <w:rPr>
                <w:rFonts w:asciiTheme="minorHAnsi" w:hAnsiTheme="minorHAnsi" w:cstheme="minorHAnsi"/>
                <w:sz w:val="20"/>
              </w:rPr>
              <w:t xml:space="preserve"> and NoSQL</w:t>
            </w:r>
          </w:p>
        </w:tc>
      </w:tr>
      <w:tr w:rsidR="00940CC3" w:rsidRPr="006C5D8E" w14:paraId="393E644A" w14:textId="77777777" w:rsidTr="00492259">
        <w:trPr>
          <w:trHeight w:val="350"/>
          <w:jc w:val="center"/>
        </w:trPr>
        <w:tc>
          <w:tcPr>
            <w:tcW w:w="2751" w:type="dxa"/>
            <w:shd w:val="clear" w:color="000000" w:fill="FFFFFF"/>
            <w:tcMar>
              <w:left w:w="108" w:type="dxa"/>
              <w:right w:w="108" w:type="dxa"/>
            </w:tcMar>
          </w:tcPr>
          <w:p w14:paraId="3843F459"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Development Tools</w:t>
            </w:r>
          </w:p>
        </w:tc>
        <w:tc>
          <w:tcPr>
            <w:tcW w:w="7418" w:type="dxa"/>
            <w:shd w:val="clear" w:color="000000" w:fill="FFFFFF"/>
            <w:tcMar>
              <w:left w:w="108" w:type="dxa"/>
              <w:right w:w="108" w:type="dxa"/>
            </w:tcMar>
          </w:tcPr>
          <w:p w14:paraId="2201C710"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Eclipse, RAD, Spring Tool Suite (STS) and IntelliJ</w:t>
            </w:r>
          </w:p>
        </w:tc>
      </w:tr>
      <w:tr w:rsidR="00940CC3" w:rsidRPr="006C5D8E" w14:paraId="53BD010B" w14:textId="77777777" w:rsidTr="00492259">
        <w:trPr>
          <w:trHeight w:val="350"/>
          <w:jc w:val="center"/>
        </w:trPr>
        <w:tc>
          <w:tcPr>
            <w:tcW w:w="2751" w:type="dxa"/>
            <w:shd w:val="clear" w:color="000000" w:fill="FFFFFF"/>
            <w:tcMar>
              <w:left w:w="108" w:type="dxa"/>
              <w:right w:w="108" w:type="dxa"/>
            </w:tcMar>
          </w:tcPr>
          <w:p w14:paraId="299A3C8E"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O-R mapping</w:t>
            </w:r>
          </w:p>
        </w:tc>
        <w:tc>
          <w:tcPr>
            <w:tcW w:w="7418" w:type="dxa"/>
            <w:shd w:val="clear" w:color="000000" w:fill="FFFFFF"/>
            <w:tcMar>
              <w:left w:w="108" w:type="dxa"/>
              <w:right w:w="108" w:type="dxa"/>
            </w:tcMar>
          </w:tcPr>
          <w:p w14:paraId="1D11ECFA" w14:textId="77777777" w:rsidR="00EB02D5" w:rsidRPr="006C5D8E" w:rsidRDefault="00EB02D5" w:rsidP="009B23D4">
            <w:pPr>
              <w:shd w:val="clear" w:color="auto" w:fill="FFFFFF" w:themeFill="background1"/>
              <w:tabs>
                <w:tab w:val="left" w:pos="4695"/>
              </w:tabs>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Hibernate, JPA and JTA</w:t>
            </w:r>
            <w:r w:rsidRPr="006C5D8E">
              <w:rPr>
                <w:rFonts w:asciiTheme="minorHAnsi" w:hAnsiTheme="minorHAnsi" w:cstheme="minorHAnsi"/>
                <w:sz w:val="20"/>
              </w:rPr>
              <w:tab/>
            </w:r>
          </w:p>
        </w:tc>
      </w:tr>
      <w:tr w:rsidR="00940CC3" w:rsidRPr="006C5D8E" w14:paraId="06D8F37A" w14:textId="77777777" w:rsidTr="00492259">
        <w:trPr>
          <w:trHeight w:val="350"/>
          <w:jc w:val="center"/>
        </w:trPr>
        <w:tc>
          <w:tcPr>
            <w:tcW w:w="2751" w:type="dxa"/>
            <w:shd w:val="clear" w:color="000000" w:fill="FFFFFF"/>
            <w:tcMar>
              <w:left w:w="108" w:type="dxa"/>
              <w:right w:w="108" w:type="dxa"/>
            </w:tcMar>
          </w:tcPr>
          <w:p w14:paraId="14DDF51D" w14:textId="57106EB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Testing</w:t>
            </w:r>
            <w:r w:rsidR="00D03948" w:rsidRPr="006C5D8E">
              <w:rPr>
                <w:rFonts w:asciiTheme="minorHAnsi" w:hAnsiTheme="minorHAnsi" w:cstheme="minorHAnsi"/>
                <w:sz w:val="20"/>
              </w:rPr>
              <w:t>-</w:t>
            </w:r>
            <w:r w:rsidRPr="006C5D8E">
              <w:rPr>
                <w:rFonts w:asciiTheme="minorHAnsi" w:hAnsiTheme="minorHAnsi" w:cstheme="minorHAnsi"/>
                <w:sz w:val="20"/>
              </w:rPr>
              <w:t>Tools/ Others</w:t>
            </w:r>
          </w:p>
        </w:tc>
        <w:tc>
          <w:tcPr>
            <w:tcW w:w="7418" w:type="dxa"/>
            <w:shd w:val="clear" w:color="000000" w:fill="FFFFFF"/>
            <w:tcMar>
              <w:left w:w="108" w:type="dxa"/>
              <w:right w:w="108" w:type="dxa"/>
            </w:tcMar>
          </w:tcPr>
          <w:p w14:paraId="22112584" w14:textId="22F546CF" w:rsidR="00EB02D5" w:rsidRPr="006C5D8E" w:rsidRDefault="00EB02D5"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JUnit,</w:t>
            </w:r>
            <w:r w:rsidR="003D2004" w:rsidRPr="006C5D8E">
              <w:rPr>
                <w:rFonts w:asciiTheme="minorHAnsi" w:hAnsiTheme="minorHAnsi" w:cstheme="minorHAnsi"/>
                <w:sz w:val="20"/>
              </w:rPr>
              <w:t xml:space="preserve"> Jasmine, </w:t>
            </w:r>
            <w:r w:rsidRPr="006C5D8E">
              <w:rPr>
                <w:rFonts w:asciiTheme="minorHAnsi" w:hAnsiTheme="minorHAnsi" w:cstheme="minorHAnsi"/>
                <w:sz w:val="20"/>
              </w:rPr>
              <w:t>SoapUI, Postman, Putty, Rational Clear Quest, RTC, Load UI</w:t>
            </w:r>
            <w:r w:rsidR="00FE0BF2" w:rsidRPr="006C5D8E">
              <w:rPr>
                <w:rFonts w:asciiTheme="minorHAnsi" w:hAnsiTheme="minorHAnsi" w:cstheme="minorHAnsi"/>
                <w:sz w:val="20"/>
              </w:rPr>
              <w:t>,</w:t>
            </w:r>
            <w:r w:rsidRPr="006C5D8E">
              <w:rPr>
                <w:rFonts w:asciiTheme="minorHAnsi" w:hAnsiTheme="minorHAnsi" w:cstheme="minorHAnsi"/>
                <w:sz w:val="20"/>
              </w:rPr>
              <w:t xml:space="preserve"> and JIRA</w:t>
            </w:r>
          </w:p>
        </w:tc>
      </w:tr>
      <w:tr w:rsidR="00940CC3" w:rsidRPr="006C5D8E" w14:paraId="2DCF3CCF" w14:textId="77777777" w:rsidTr="00492259">
        <w:trPr>
          <w:trHeight w:val="350"/>
          <w:jc w:val="center"/>
        </w:trPr>
        <w:tc>
          <w:tcPr>
            <w:tcW w:w="2751" w:type="dxa"/>
            <w:shd w:val="clear" w:color="000000" w:fill="FFFFFF"/>
            <w:tcMar>
              <w:left w:w="108" w:type="dxa"/>
              <w:right w:w="108" w:type="dxa"/>
            </w:tcMar>
          </w:tcPr>
          <w:p w14:paraId="4C013D7A"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Version Control</w:t>
            </w:r>
          </w:p>
        </w:tc>
        <w:tc>
          <w:tcPr>
            <w:tcW w:w="7418" w:type="dxa"/>
            <w:shd w:val="clear" w:color="000000" w:fill="FFFFFF"/>
            <w:tcMar>
              <w:left w:w="108" w:type="dxa"/>
              <w:right w:w="108" w:type="dxa"/>
            </w:tcMar>
          </w:tcPr>
          <w:p w14:paraId="66A046F6" w14:textId="36AA37AF"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GIT, CVS, SVN, Rational clear case</w:t>
            </w:r>
            <w:r w:rsidR="00FE0BF2" w:rsidRPr="006C5D8E">
              <w:rPr>
                <w:rFonts w:asciiTheme="minorHAnsi" w:hAnsiTheme="minorHAnsi" w:cstheme="minorHAnsi"/>
                <w:sz w:val="20"/>
              </w:rPr>
              <w:t>,</w:t>
            </w:r>
            <w:r w:rsidRPr="006C5D8E">
              <w:rPr>
                <w:rFonts w:asciiTheme="minorHAnsi" w:hAnsiTheme="minorHAnsi" w:cstheme="minorHAnsi"/>
                <w:sz w:val="20"/>
              </w:rPr>
              <w:t xml:space="preserve"> and Star Team</w:t>
            </w:r>
          </w:p>
        </w:tc>
      </w:tr>
      <w:tr w:rsidR="00940CC3" w:rsidRPr="006C5D8E" w14:paraId="45E00D82" w14:textId="77777777" w:rsidTr="00492259">
        <w:trPr>
          <w:trHeight w:val="350"/>
          <w:jc w:val="center"/>
        </w:trPr>
        <w:tc>
          <w:tcPr>
            <w:tcW w:w="2751" w:type="dxa"/>
            <w:shd w:val="clear" w:color="000000" w:fill="FFFFFF"/>
            <w:tcMar>
              <w:left w:w="108" w:type="dxa"/>
              <w:right w:w="108" w:type="dxa"/>
            </w:tcMar>
          </w:tcPr>
          <w:p w14:paraId="025CAB31"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Platforms</w:t>
            </w:r>
          </w:p>
        </w:tc>
        <w:tc>
          <w:tcPr>
            <w:tcW w:w="7418" w:type="dxa"/>
            <w:shd w:val="clear" w:color="000000" w:fill="FFFFFF"/>
            <w:tcMar>
              <w:left w:w="108" w:type="dxa"/>
              <w:right w:w="108" w:type="dxa"/>
            </w:tcMar>
          </w:tcPr>
          <w:p w14:paraId="3820300C" w14:textId="3B270F2A"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Windows, Win 2k Server, Sun Solaris</w:t>
            </w:r>
            <w:r w:rsidR="00FE0BF2" w:rsidRPr="006C5D8E">
              <w:rPr>
                <w:rFonts w:asciiTheme="minorHAnsi" w:hAnsiTheme="minorHAnsi" w:cstheme="minorHAnsi"/>
                <w:sz w:val="20"/>
              </w:rPr>
              <w:t>,</w:t>
            </w:r>
            <w:r w:rsidRPr="006C5D8E">
              <w:rPr>
                <w:rFonts w:asciiTheme="minorHAnsi" w:hAnsiTheme="minorHAnsi" w:cstheme="minorHAnsi"/>
                <w:sz w:val="20"/>
              </w:rPr>
              <w:t xml:space="preserve"> and UNIX</w:t>
            </w:r>
          </w:p>
        </w:tc>
      </w:tr>
      <w:tr w:rsidR="00940CC3" w:rsidRPr="006C5D8E" w14:paraId="34CB2783" w14:textId="77777777" w:rsidTr="00492259">
        <w:trPr>
          <w:trHeight w:val="350"/>
          <w:jc w:val="center"/>
        </w:trPr>
        <w:tc>
          <w:tcPr>
            <w:tcW w:w="2751" w:type="dxa"/>
            <w:shd w:val="clear" w:color="000000" w:fill="FFFFFF"/>
            <w:tcMar>
              <w:left w:w="108" w:type="dxa"/>
              <w:right w:w="108" w:type="dxa"/>
            </w:tcMar>
          </w:tcPr>
          <w:p w14:paraId="3F731A34" w14:textId="77777777"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Cloud Technologies</w:t>
            </w:r>
          </w:p>
        </w:tc>
        <w:tc>
          <w:tcPr>
            <w:tcW w:w="7418" w:type="dxa"/>
            <w:shd w:val="clear" w:color="000000" w:fill="FFFFFF"/>
            <w:tcMar>
              <w:left w:w="108" w:type="dxa"/>
              <w:right w:w="108" w:type="dxa"/>
            </w:tcMar>
          </w:tcPr>
          <w:p w14:paraId="3DC11EE6" w14:textId="6FDFF06F" w:rsidR="00EB02D5" w:rsidRPr="006C5D8E" w:rsidRDefault="00EB02D5" w:rsidP="009B23D4">
            <w:pPr>
              <w:shd w:val="clear" w:color="auto" w:fill="FFFFFF" w:themeFill="background1"/>
              <w:spacing w:line="276" w:lineRule="auto"/>
              <w:ind w:left="360" w:hanging="360"/>
              <w:jc w:val="both"/>
              <w:rPr>
                <w:rFonts w:asciiTheme="minorHAnsi" w:hAnsiTheme="minorHAnsi" w:cstheme="minorHAnsi"/>
                <w:sz w:val="20"/>
              </w:rPr>
            </w:pPr>
            <w:r w:rsidRPr="006C5D8E">
              <w:rPr>
                <w:rFonts w:asciiTheme="minorHAnsi" w:hAnsiTheme="minorHAnsi" w:cstheme="minorHAnsi"/>
                <w:sz w:val="20"/>
              </w:rPr>
              <w:t>AW</w:t>
            </w:r>
            <w:r w:rsidR="00AA1CF5" w:rsidRPr="006C5D8E">
              <w:rPr>
                <w:rFonts w:asciiTheme="minorHAnsi" w:hAnsiTheme="minorHAnsi" w:cstheme="minorHAnsi"/>
                <w:sz w:val="20"/>
              </w:rPr>
              <w:t>S (Amazon Web Services)</w:t>
            </w:r>
          </w:p>
        </w:tc>
      </w:tr>
    </w:tbl>
    <w:p w14:paraId="6B444EA2" w14:textId="075F7C05" w:rsidR="00B944AD" w:rsidRPr="006C5D8E" w:rsidRDefault="00B944AD" w:rsidP="009B23D4">
      <w:pPr>
        <w:pStyle w:val="NoSpacing"/>
        <w:shd w:val="clear" w:color="auto" w:fill="FFFFFF" w:themeFill="background1"/>
        <w:spacing w:line="276" w:lineRule="auto"/>
        <w:jc w:val="both"/>
        <w:rPr>
          <w:rFonts w:asciiTheme="minorHAnsi" w:hAnsiTheme="minorHAnsi" w:cstheme="minorHAnsi"/>
          <w:sz w:val="20"/>
          <w:szCs w:val="20"/>
        </w:rPr>
      </w:pPr>
    </w:p>
    <w:p w14:paraId="1EAA9653" w14:textId="72192AF1" w:rsidR="0007462D" w:rsidRPr="006C5D8E" w:rsidRDefault="0007462D"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Education</w:t>
      </w:r>
    </w:p>
    <w:p w14:paraId="7349A86A" w14:textId="3358A303" w:rsidR="00AA5F31" w:rsidRPr="006C5D8E" w:rsidRDefault="0007462D" w:rsidP="009B23D4">
      <w:pPr>
        <w:shd w:val="clear" w:color="auto" w:fill="FFFFFF" w:themeFill="background1"/>
        <w:spacing w:line="276" w:lineRule="auto"/>
        <w:rPr>
          <w:rFonts w:asciiTheme="minorHAnsi" w:hAnsiTheme="minorHAnsi" w:cstheme="minorHAnsi"/>
          <w:b/>
          <w:bCs/>
          <w:sz w:val="20"/>
        </w:rPr>
      </w:pPr>
      <w:r w:rsidRPr="006C5D8E">
        <w:rPr>
          <w:rFonts w:asciiTheme="minorHAnsi" w:hAnsiTheme="minorHAnsi" w:cstheme="minorHAnsi"/>
          <w:b/>
          <w:bCs/>
          <w:sz w:val="20"/>
        </w:rPr>
        <w:t xml:space="preserve">Bachelor </w:t>
      </w:r>
      <w:r w:rsidR="00F54195" w:rsidRPr="006C5D8E">
        <w:rPr>
          <w:rFonts w:asciiTheme="minorHAnsi" w:hAnsiTheme="minorHAnsi" w:cstheme="minorHAnsi"/>
          <w:b/>
          <w:bCs/>
          <w:sz w:val="20"/>
        </w:rPr>
        <w:t>in computer science</w:t>
      </w:r>
      <w:bookmarkStart w:id="1" w:name="_Hlk134782392"/>
      <w:r w:rsidR="00940CC3" w:rsidRPr="006C5D8E">
        <w:rPr>
          <w:rFonts w:asciiTheme="minorHAnsi" w:hAnsiTheme="minorHAnsi" w:cstheme="minorHAnsi"/>
          <w:b/>
          <w:bCs/>
          <w:sz w:val="20"/>
        </w:rPr>
        <w:t xml:space="preserve"> - June 20</w:t>
      </w:r>
      <w:r w:rsidR="00F3266E" w:rsidRPr="006C5D8E">
        <w:rPr>
          <w:rFonts w:asciiTheme="minorHAnsi" w:hAnsiTheme="minorHAnsi" w:cstheme="minorHAnsi"/>
          <w:b/>
          <w:bCs/>
          <w:sz w:val="20"/>
        </w:rPr>
        <w:t>09</w:t>
      </w:r>
      <w:r w:rsidR="00940CC3" w:rsidRPr="006C5D8E">
        <w:rPr>
          <w:rFonts w:asciiTheme="minorHAnsi" w:hAnsiTheme="minorHAnsi" w:cstheme="minorHAnsi"/>
          <w:b/>
          <w:bCs/>
          <w:sz w:val="20"/>
        </w:rPr>
        <w:t xml:space="preserve"> – March 201</w:t>
      </w:r>
      <w:r w:rsidR="00F3266E" w:rsidRPr="006C5D8E">
        <w:rPr>
          <w:rFonts w:asciiTheme="minorHAnsi" w:hAnsiTheme="minorHAnsi" w:cstheme="minorHAnsi"/>
          <w:b/>
          <w:bCs/>
          <w:sz w:val="20"/>
        </w:rPr>
        <w:t>3</w:t>
      </w:r>
    </w:p>
    <w:p w14:paraId="6A84778D" w14:textId="77777777" w:rsidR="00940CC3" w:rsidRPr="006C5D8E" w:rsidRDefault="00940CC3" w:rsidP="009B23D4">
      <w:pPr>
        <w:shd w:val="clear" w:color="auto" w:fill="FFFFFF" w:themeFill="background1"/>
        <w:spacing w:line="276" w:lineRule="auto"/>
        <w:rPr>
          <w:rFonts w:asciiTheme="minorHAnsi" w:hAnsiTheme="minorHAnsi" w:cstheme="minorHAnsi"/>
          <w:b/>
          <w:bCs/>
          <w:sz w:val="20"/>
        </w:rPr>
      </w:pPr>
    </w:p>
    <w:p w14:paraId="37AE12B5" w14:textId="17C8754E" w:rsidR="00697816" w:rsidRPr="006C5D8E" w:rsidRDefault="00BE45EF" w:rsidP="009B23D4">
      <w:pPr>
        <w:shd w:val="clear" w:color="auto" w:fill="FFFFFF" w:themeFill="background1"/>
        <w:spacing w:line="276" w:lineRule="auto"/>
        <w:rPr>
          <w:rFonts w:asciiTheme="minorHAnsi" w:hAnsiTheme="minorHAnsi" w:cstheme="minorHAnsi"/>
          <w:b/>
          <w:bCs/>
          <w:sz w:val="20"/>
        </w:rPr>
      </w:pPr>
      <w:r w:rsidRPr="006C5D8E">
        <w:rPr>
          <w:rFonts w:asciiTheme="minorHAnsi" w:hAnsiTheme="minorHAnsi" w:cstheme="minorHAnsi"/>
          <w:b/>
          <w:bCs/>
          <w:sz w:val="20"/>
        </w:rPr>
        <w:t>Cl</w:t>
      </w:r>
      <w:r w:rsidR="00184355" w:rsidRPr="006C5D8E">
        <w:rPr>
          <w:rFonts w:asciiTheme="minorHAnsi" w:hAnsiTheme="minorHAnsi" w:cstheme="minorHAnsi"/>
          <w:b/>
          <w:bCs/>
          <w:sz w:val="20"/>
        </w:rPr>
        <w:t xml:space="preserve">ient: </w:t>
      </w:r>
      <w:proofErr w:type="spellStart"/>
      <w:r w:rsidR="00EA473C" w:rsidRPr="006C5D8E">
        <w:rPr>
          <w:rFonts w:asciiTheme="minorHAnsi" w:hAnsiTheme="minorHAnsi" w:cstheme="minorHAnsi"/>
          <w:b/>
          <w:bCs/>
          <w:sz w:val="20"/>
        </w:rPr>
        <w:t>UCare</w:t>
      </w:r>
      <w:proofErr w:type="spellEnd"/>
      <w:r w:rsidR="00EA473C" w:rsidRPr="006C5D8E">
        <w:rPr>
          <w:rFonts w:asciiTheme="minorHAnsi" w:hAnsiTheme="minorHAnsi" w:cstheme="minorHAnsi"/>
          <w:b/>
          <w:bCs/>
          <w:sz w:val="20"/>
        </w:rPr>
        <w:t xml:space="preserve">, MN </w:t>
      </w:r>
      <w:r w:rsidR="00184355" w:rsidRPr="006C5D8E">
        <w:rPr>
          <w:rFonts w:asciiTheme="minorHAnsi" w:hAnsiTheme="minorHAnsi" w:cstheme="minorHAnsi"/>
          <w:b/>
          <w:bCs/>
          <w:sz w:val="20"/>
        </w:rPr>
        <w:tab/>
      </w:r>
      <w:r w:rsidR="00B2059E" w:rsidRPr="006C5D8E">
        <w:rPr>
          <w:rFonts w:asciiTheme="minorHAnsi" w:hAnsiTheme="minorHAnsi" w:cstheme="minorHAnsi"/>
          <w:b/>
          <w:bCs/>
          <w:sz w:val="20"/>
        </w:rPr>
        <w:t xml:space="preserve">                         </w:t>
      </w:r>
      <w:r w:rsidR="00184355" w:rsidRPr="006C5D8E">
        <w:rPr>
          <w:rFonts w:asciiTheme="minorHAnsi" w:hAnsiTheme="minorHAnsi" w:cstheme="minorHAnsi"/>
          <w:b/>
          <w:bCs/>
          <w:sz w:val="20"/>
        </w:rPr>
        <w:tab/>
      </w:r>
      <w:r w:rsidR="006F049B" w:rsidRPr="006C5D8E">
        <w:rPr>
          <w:rFonts w:asciiTheme="minorHAnsi" w:hAnsiTheme="minorHAnsi" w:cstheme="minorHAnsi"/>
          <w:b/>
          <w:bCs/>
          <w:sz w:val="20"/>
        </w:rPr>
        <w:t xml:space="preserve">                 </w:t>
      </w:r>
      <w:r w:rsidR="001D538F" w:rsidRPr="006C5D8E">
        <w:rPr>
          <w:rFonts w:asciiTheme="minorHAnsi" w:hAnsiTheme="minorHAnsi" w:cstheme="minorHAnsi"/>
          <w:b/>
          <w:bCs/>
          <w:sz w:val="20"/>
        </w:rPr>
        <w:t xml:space="preserve">             </w:t>
      </w:r>
      <w:r w:rsidR="009B3C92" w:rsidRPr="006C5D8E">
        <w:rPr>
          <w:rFonts w:asciiTheme="minorHAnsi" w:hAnsiTheme="minorHAnsi" w:cstheme="minorHAnsi"/>
          <w:b/>
          <w:bCs/>
          <w:sz w:val="20"/>
        </w:rPr>
        <w:t xml:space="preserve"> </w:t>
      </w:r>
      <w:r w:rsidR="0099690C" w:rsidRPr="006C5D8E">
        <w:rPr>
          <w:rFonts w:asciiTheme="minorHAnsi" w:hAnsiTheme="minorHAnsi" w:cstheme="minorHAnsi"/>
          <w:b/>
          <w:bCs/>
          <w:sz w:val="20"/>
        </w:rPr>
        <w:t xml:space="preserve">                </w:t>
      </w:r>
      <w:r w:rsidR="00EA473C" w:rsidRPr="006C5D8E">
        <w:rPr>
          <w:rFonts w:asciiTheme="minorHAnsi" w:hAnsiTheme="minorHAnsi" w:cstheme="minorHAnsi"/>
          <w:b/>
          <w:bCs/>
          <w:sz w:val="20"/>
        </w:rPr>
        <w:t xml:space="preserve">                                     </w:t>
      </w:r>
      <w:r w:rsidR="00C65EFB" w:rsidRPr="006C5D8E">
        <w:rPr>
          <w:rFonts w:asciiTheme="minorHAnsi" w:hAnsiTheme="minorHAnsi" w:cstheme="minorHAnsi"/>
          <w:b/>
          <w:bCs/>
          <w:sz w:val="20"/>
        </w:rPr>
        <w:t>Nov</w:t>
      </w:r>
      <w:r w:rsidR="00697816" w:rsidRPr="006C5D8E">
        <w:rPr>
          <w:rFonts w:asciiTheme="minorHAnsi" w:hAnsiTheme="minorHAnsi" w:cstheme="minorHAnsi"/>
          <w:b/>
          <w:bCs/>
          <w:sz w:val="20"/>
        </w:rPr>
        <w:t xml:space="preserve"> 20</w:t>
      </w:r>
      <w:r w:rsidR="006F049B" w:rsidRPr="006C5D8E">
        <w:rPr>
          <w:rFonts w:asciiTheme="minorHAnsi" w:hAnsiTheme="minorHAnsi" w:cstheme="minorHAnsi"/>
          <w:b/>
          <w:bCs/>
          <w:sz w:val="20"/>
        </w:rPr>
        <w:t>21</w:t>
      </w:r>
      <w:r w:rsidR="00697816" w:rsidRPr="006C5D8E">
        <w:rPr>
          <w:rFonts w:asciiTheme="minorHAnsi" w:hAnsiTheme="minorHAnsi" w:cstheme="minorHAnsi"/>
          <w:b/>
          <w:bCs/>
          <w:sz w:val="20"/>
        </w:rPr>
        <w:t xml:space="preserve"> </w:t>
      </w:r>
      <w:r w:rsidR="005376D5" w:rsidRPr="006C5D8E">
        <w:rPr>
          <w:rFonts w:asciiTheme="minorHAnsi" w:hAnsiTheme="minorHAnsi" w:cstheme="minorHAnsi"/>
          <w:b/>
          <w:bCs/>
          <w:sz w:val="20"/>
        </w:rPr>
        <w:t>–</w:t>
      </w:r>
      <w:r w:rsidR="00697816" w:rsidRPr="006C5D8E">
        <w:rPr>
          <w:rFonts w:asciiTheme="minorHAnsi" w:hAnsiTheme="minorHAnsi" w:cstheme="minorHAnsi"/>
          <w:b/>
          <w:bCs/>
          <w:sz w:val="20"/>
        </w:rPr>
        <w:t xml:space="preserve"> </w:t>
      </w:r>
      <w:r w:rsidR="006F049B" w:rsidRPr="006C5D8E">
        <w:rPr>
          <w:rFonts w:asciiTheme="minorHAnsi" w:hAnsiTheme="minorHAnsi" w:cstheme="minorHAnsi"/>
          <w:b/>
          <w:bCs/>
          <w:sz w:val="20"/>
        </w:rPr>
        <w:t>Till Date</w:t>
      </w:r>
    </w:p>
    <w:bookmarkEnd w:id="1"/>
    <w:p w14:paraId="67CD9FBF" w14:textId="217836D9" w:rsidR="001D538F" w:rsidRPr="006C5D8E" w:rsidRDefault="00807A96"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Role: Java Full</w:t>
      </w:r>
      <w:r w:rsidR="008165E7" w:rsidRPr="006C5D8E">
        <w:rPr>
          <w:rFonts w:asciiTheme="minorHAnsi" w:hAnsiTheme="minorHAnsi" w:cstheme="minorHAnsi"/>
        </w:rPr>
        <w:t xml:space="preserve"> </w:t>
      </w:r>
      <w:r w:rsidRPr="006C5D8E">
        <w:rPr>
          <w:rFonts w:asciiTheme="minorHAnsi" w:hAnsiTheme="minorHAnsi" w:cstheme="minorHAnsi"/>
        </w:rPr>
        <w:t>Stack</w:t>
      </w:r>
      <w:r w:rsidR="00382580" w:rsidRPr="006C5D8E">
        <w:rPr>
          <w:rFonts w:asciiTheme="minorHAnsi" w:hAnsiTheme="minorHAnsi" w:cstheme="minorHAnsi"/>
        </w:rPr>
        <w:t xml:space="preserve"> </w:t>
      </w:r>
      <w:r w:rsidR="00BE45EF" w:rsidRPr="006C5D8E">
        <w:rPr>
          <w:rFonts w:asciiTheme="minorHAnsi" w:hAnsiTheme="minorHAnsi" w:cstheme="minorHAnsi"/>
        </w:rPr>
        <w:t>Developer</w:t>
      </w:r>
    </w:p>
    <w:p w14:paraId="1AD3C3FF" w14:textId="0BA45E8B" w:rsidR="00492259" w:rsidRPr="006C5D8E" w:rsidRDefault="00BE3326"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Roles &amp; Responsibilities:</w:t>
      </w:r>
    </w:p>
    <w:p w14:paraId="75493529" w14:textId="086E0714"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Participate in AGILE team meetings for project development and </w:t>
      </w:r>
      <w:r w:rsidR="00EC5883" w:rsidRPr="006C5D8E">
        <w:rPr>
          <w:rFonts w:asciiTheme="minorHAnsi" w:hAnsiTheme="minorHAnsi" w:cstheme="minorHAnsi"/>
          <w:sz w:val="20"/>
          <w:szCs w:val="20"/>
        </w:rPr>
        <w:t>testing.</w:t>
      </w:r>
    </w:p>
    <w:p w14:paraId="14895B76"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Participate in user requirement sessions to gather business requirements.</w:t>
      </w:r>
    </w:p>
    <w:p w14:paraId="4DC0F3B0"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Developed Java applications that integrate seamlessly with Amazon SQS.</w:t>
      </w:r>
    </w:p>
    <w:p w14:paraId="23F2E1EC" w14:textId="4BC9E4A6"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Utilized AWS SDK for Java to interact with SQS queues programmatically.</w:t>
      </w:r>
    </w:p>
    <w:p w14:paraId="7D344899" w14:textId="3964F17D"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Worked with Angular 8 to develop single page applications, worked with </w:t>
      </w:r>
      <w:proofErr w:type="spellStart"/>
      <w:r w:rsidRPr="006C5D8E">
        <w:rPr>
          <w:rFonts w:asciiTheme="minorHAnsi" w:hAnsiTheme="minorHAnsi" w:cstheme="minorHAnsi"/>
          <w:sz w:val="20"/>
        </w:rPr>
        <w:t>ngrx</w:t>
      </w:r>
      <w:proofErr w:type="spellEnd"/>
      <w:r w:rsidRPr="006C5D8E">
        <w:rPr>
          <w:rFonts w:asciiTheme="minorHAnsi" w:hAnsiTheme="minorHAnsi" w:cstheme="minorHAnsi"/>
          <w:sz w:val="20"/>
        </w:rPr>
        <w:t xml:space="preserve"> for managing Angular applications.</w:t>
      </w:r>
    </w:p>
    <w:p w14:paraId="74867131"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Involved in Analysis, Design, Development, Integration and Testing of application modules.</w:t>
      </w:r>
    </w:p>
    <w:p w14:paraId="64B14EE6" w14:textId="73A1C873" w:rsidR="00094D3F" w:rsidRPr="006C5D8E" w:rsidRDefault="00094D3F"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shd w:val="clear" w:color="auto" w:fill="FFFFFF"/>
        </w:rPr>
        <w:t xml:space="preserve">Worked </w:t>
      </w:r>
      <w:r w:rsidR="00EC5883" w:rsidRPr="006C5D8E">
        <w:rPr>
          <w:rFonts w:asciiTheme="minorHAnsi" w:hAnsiTheme="minorHAnsi" w:cstheme="minorHAnsi"/>
          <w:sz w:val="20"/>
          <w:szCs w:val="20"/>
          <w:shd w:val="clear" w:color="auto" w:fill="FFFFFF"/>
        </w:rPr>
        <w:t>on a full</w:t>
      </w:r>
      <w:r w:rsidRPr="006C5D8E">
        <w:rPr>
          <w:rFonts w:asciiTheme="minorHAnsi" w:hAnsiTheme="minorHAnsi" w:cstheme="minorHAnsi"/>
          <w:sz w:val="20"/>
          <w:szCs w:val="20"/>
          <w:shd w:val="clear" w:color="auto" w:fill="FFFFFF"/>
        </w:rPr>
        <w:t xml:space="preserve"> text search platform using NoSQL Elasticsearch engine, allowing for much faster, more scalable and more intuitive user searches for our database of SCA.</w:t>
      </w:r>
    </w:p>
    <w:p w14:paraId="5E1C4D3B" w14:textId="77777777"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Utilized the features of Angular 8 to present effective web design.</w:t>
      </w:r>
    </w:p>
    <w:p w14:paraId="1077C66B" w14:textId="04C5ED92"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Built Angular 8 components, UI services to consume REST services using Component based architecture provided by Angular 8.</w:t>
      </w:r>
    </w:p>
    <w:p w14:paraId="03BB9F3E" w14:textId="6D1E3A42"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lastRenderedPageBreak/>
        <w:t>Designed and developed the application using Angular 8 framework along with HTML5, CSS3, Type Script, Java Script, NGRX, RXJS, Bootstrap, Node.js, NPM, and Mongo DB.</w:t>
      </w:r>
    </w:p>
    <w:p w14:paraId="27EF2451" w14:textId="77777777"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Solved accessibility issues related to browser in-consistency like keyboard traps, visible focus on the UI Components, majorly on Firefox browser.</w:t>
      </w:r>
    </w:p>
    <w:p w14:paraId="015D36F1" w14:textId="0932B621"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Attending meetings with Design teams, story discussions and help in breaking down story tasks and slotting them into sprints. Providing Accessibility requirements for Design Prototype submitted.</w:t>
      </w:r>
    </w:p>
    <w:p w14:paraId="28AA0BFA" w14:textId="11658CF5" w:rsidR="00940CC3" w:rsidRPr="006C5D8E" w:rsidRDefault="00940CC3" w:rsidP="009B23D4">
      <w:pPr>
        <w:pStyle w:val="ListParagraph"/>
        <w:numPr>
          <w:ilvl w:val="0"/>
          <w:numId w:val="19"/>
        </w:numPr>
        <w:spacing w:after="0"/>
        <w:jc w:val="both"/>
        <w:rPr>
          <w:rFonts w:asciiTheme="minorHAnsi" w:hAnsiTheme="minorHAnsi" w:cstheme="minorHAnsi"/>
          <w:sz w:val="20"/>
          <w:szCs w:val="20"/>
        </w:rPr>
      </w:pPr>
      <w:r w:rsidRPr="006C5D8E">
        <w:rPr>
          <w:rFonts w:asciiTheme="minorHAnsi" w:hAnsiTheme="minorHAnsi" w:cstheme="minorHAnsi"/>
          <w:sz w:val="20"/>
          <w:szCs w:val="20"/>
        </w:rPr>
        <w:t>Java 8 features, such as lambda expressions, parallel operations on collections, multithreading, and streams, were effectively incorporated to enhance code performance and readability.</w:t>
      </w:r>
    </w:p>
    <w:p w14:paraId="012CAF31" w14:textId="694E0006"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 xml:space="preserve">Used Elastic search as the data indexer and query </w:t>
      </w:r>
      <w:r w:rsidR="00EC5883" w:rsidRPr="006C5D8E">
        <w:rPr>
          <w:rFonts w:asciiTheme="minorHAnsi" w:hAnsiTheme="minorHAnsi" w:cstheme="minorHAnsi"/>
          <w:sz w:val="20"/>
        </w:rPr>
        <w:t>parser.</w:t>
      </w:r>
    </w:p>
    <w:p w14:paraId="561DCF6E"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Load Balancing: Knowledge of integrating ECS services with Elastic Load Balancers (ELB).</w:t>
      </w:r>
    </w:p>
    <w:p w14:paraId="66F5D033" w14:textId="13350BAE" w:rsidR="00940CC3" w:rsidRPr="006C5D8E" w:rsidRDefault="00940CC3"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Auto Scaling: Implementing auto-scaling for ECS services to handle varying workloads.</w:t>
      </w:r>
    </w:p>
    <w:p w14:paraId="2A4991EA" w14:textId="6E7A5AAF"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Dynamo DB to store the data for metrics and backend reports.</w:t>
      </w:r>
    </w:p>
    <w:p w14:paraId="636F90CE" w14:textId="05FECB5C" w:rsidR="00094D3F" w:rsidRPr="006C5D8E" w:rsidRDefault="00094D3F"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rPr>
        <w:t xml:space="preserve">Optimized website and web servers to handle increased loads, including switching sites to Nginx and setting up load balancing with Apache, reducing infrastructure </w:t>
      </w:r>
      <w:r w:rsidR="00EC5883" w:rsidRPr="006C5D8E">
        <w:rPr>
          <w:rFonts w:asciiTheme="minorHAnsi" w:hAnsiTheme="minorHAnsi" w:cstheme="minorHAnsi"/>
          <w:sz w:val="20"/>
          <w:szCs w:val="20"/>
        </w:rPr>
        <w:t>costs.</w:t>
      </w:r>
    </w:p>
    <w:p w14:paraId="1ACC299E" w14:textId="1B4F4E55" w:rsidR="00C93072" w:rsidRPr="006C5D8E" w:rsidRDefault="00C93072" w:rsidP="009B23D4">
      <w:pPr>
        <w:pStyle w:val="ListParagraph"/>
        <w:numPr>
          <w:ilvl w:val="0"/>
          <w:numId w:val="19"/>
        </w:numPr>
        <w:shd w:val="clear" w:color="auto" w:fill="FFFFFF" w:themeFill="background1"/>
        <w:rPr>
          <w:rFonts w:asciiTheme="minorHAnsi" w:hAnsiTheme="minorHAnsi" w:cstheme="minorHAnsi"/>
          <w:sz w:val="20"/>
          <w:szCs w:val="20"/>
        </w:rPr>
      </w:pPr>
      <w:r w:rsidRPr="006C5D8E">
        <w:rPr>
          <w:rFonts w:asciiTheme="minorHAnsi" w:hAnsiTheme="minorHAnsi" w:cstheme="minorHAnsi"/>
          <w:sz w:val="20"/>
          <w:szCs w:val="20"/>
        </w:rPr>
        <w:t>Proficient at React.js. Good technical skills in React libraries, including react-bootstrap, react-router-</w:t>
      </w:r>
      <w:proofErr w:type="spellStart"/>
      <w:r w:rsidRPr="006C5D8E">
        <w:rPr>
          <w:rFonts w:asciiTheme="minorHAnsi" w:hAnsiTheme="minorHAnsi" w:cstheme="minorHAnsi"/>
          <w:sz w:val="20"/>
          <w:szCs w:val="20"/>
        </w:rPr>
        <w:t>dom</w:t>
      </w:r>
      <w:proofErr w:type="spellEnd"/>
      <w:r w:rsidRPr="006C5D8E">
        <w:rPr>
          <w:rFonts w:asciiTheme="minorHAnsi" w:hAnsiTheme="minorHAnsi" w:cstheme="minorHAnsi"/>
          <w:sz w:val="20"/>
          <w:szCs w:val="20"/>
        </w:rPr>
        <w:t>, redux, redux-</w:t>
      </w:r>
      <w:r w:rsidR="00115ADB" w:rsidRPr="006C5D8E">
        <w:rPr>
          <w:rFonts w:asciiTheme="minorHAnsi" w:hAnsiTheme="minorHAnsi" w:cstheme="minorHAnsi"/>
          <w:sz w:val="20"/>
          <w:szCs w:val="20"/>
        </w:rPr>
        <w:t>think</w:t>
      </w:r>
      <w:r w:rsidRPr="006C5D8E">
        <w:rPr>
          <w:rFonts w:asciiTheme="minorHAnsi" w:hAnsiTheme="minorHAnsi" w:cstheme="minorHAnsi"/>
          <w:sz w:val="20"/>
          <w:szCs w:val="20"/>
        </w:rPr>
        <w:t>, and Axios.</w:t>
      </w:r>
    </w:p>
    <w:p w14:paraId="4CB3CFC3" w14:textId="53B48D95" w:rsidR="00FB460F" w:rsidRPr="006C5D8E" w:rsidRDefault="00940CC3" w:rsidP="00FB460F">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Extensive experience working with Front-End version 9.</w:t>
      </w:r>
    </w:p>
    <w:p w14:paraId="67EA8CFE" w14:textId="77A8A670" w:rsidR="00FB460F" w:rsidRPr="006C5D8E" w:rsidRDefault="00FB460F" w:rsidP="00FB460F">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Work in a pair programming model to develop new features or fix existing bugs in product applications</w:t>
      </w:r>
    </w:p>
    <w:p w14:paraId="4D0AFB7A" w14:textId="2E5A6903"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Created Res-useable components, Custom Modules, Custom Directives, Pipes, Services in Angular 9.</w:t>
      </w:r>
    </w:p>
    <w:p w14:paraId="14D3DE83" w14:textId="77777777" w:rsidR="00940CC3" w:rsidRPr="006C5D8E" w:rsidRDefault="00940CC3"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Strong understanding of FE version 9 features and capabilities.</w:t>
      </w:r>
    </w:p>
    <w:p w14:paraId="1F0BF4EC" w14:textId="77777777" w:rsidR="00940CC3" w:rsidRPr="006C5D8E" w:rsidRDefault="00940CC3"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Skilled in developing responsive and interactive user interfaces using FE version 9.</w:t>
      </w:r>
    </w:p>
    <w:p w14:paraId="4AFDD252" w14:textId="621F3A59" w:rsidR="00940CC3" w:rsidRPr="006C5D8E" w:rsidRDefault="00940CC3"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Expertise in integrating FE version 9 components with backend Java applications.</w:t>
      </w:r>
    </w:p>
    <w:p w14:paraId="4A130929" w14:textId="2E674639"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Utilized Amazon Route53 to manage DNS zones and assign public DNS names to elastic load balancers IP's.</w:t>
      </w:r>
    </w:p>
    <w:p w14:paraId="09E4AC8E" w14:textId="22E870A9" w:rsidR="00747255" w:rsidRPr="006C5D8E" w:rsidRDefault="00747255"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Ensured compliance with security guidelines and practices when developing and deploying Java 17 applications.</w:t>
      </w:r>
    </w:p>
    <w:p w14:paraId="7D8F166B" w14:textId="6D11713F" w:rsidR="00F93BF6" w:rsidRPr="006C5D8E" w:rsidRDefault="00F93BF6"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Optimized Flink jobs for performance, including tuning parallelism and resource allocation.</w:t>
      </w:r>
    </w:p>
    <w:p w14:paraId="67CE03C0" w14:textId="1E9A7DC3" w:rsidR="004616EF" w:rsidRPr="006C5D8E" w:rsidRDefault="004616E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Ensured secure access to Amazon Aurora by configuring appropriate IAM (Identity and Access Management) roles and database security groups.</w:t>
      </w:r>
    </w:p>
    <w:p w14:paraId="603CADF3" w14:textId="77777777"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The MAS traces to Section 508, WCAG 2.0 and EN conformance reports. Conformance reports are generated from the Accessibility Assessment Tool (AAT) .</w:t>
      </w:r>
    </w:p>
    <w:p w14:paraId="3E09B063" w14:textId="77777777"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Working on both Design, Development and validation assessments. Generating Production Monitoring reports every month to track all the accessibility issues.</w:t>
      </w:r>
    </w:p>
    <w:p w14:paraId="6A36FD7B" w14:textId="6C0FAC05"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Following MAS (Microsoft Accessibility Standards) for performing all the development Assessments and all the Assessments are submitted to the CSEO Accessibility Assessment Service request.</w:t>
      </w:r>
    </w:p>
    <w:p w14:paraId="4A14BB24" w14:textId="39F2F450" w:rsidR="00FB460F" w:rsidRPr="006C5D8E" w:rsidRDefault="00FB460F" w:rsidP="00FB460F">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Responsibilities include estimation and development of new modules using the AGILE process and pair programming using the divide and conquer method of breaking down a chunk of requirements into piecemeal stories and breaking each major release into iteration.</w:t>
      </w:r>
    </w:p>
    <w:p w14:paraId="05666C6C" w14:textId="7532FF25"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Developed front-end components using Angular 8, TypeScript, Angular Material and NGRX-bootstrap and Node.</w:t>
      </w:r>
    </w:p>
    <w:p w14:paraId="63EE3EB6" w14:textId="7C176C5B"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Developed powerful Single Page Application and dynamic responsive Web Application with Angular 9.</w:t>
      </w:r>
    </w:p>
    <w:p w14:paraId="4E020585"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Developed Java applications to interact with S3 using AWS SDK for Java.</w:t>
      </w:r>
    </w:p>
    <w:p w14:paraId="4F739456" w14:textId="382FC690" w:rsidR="00940CC3" w:rsidRPr="006C5D8E" w:rsidRDefault="00940CC3"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Implemented file uploads and downloads to/from S3 buckets using Java code.</w:t>
      </w:r>
    </w:p>
    <w:p w14:paraId="2A4D9076" w14:textId="039D9541" w:rsidR="00193CC5" w:rsidRPr="006C5D8E" w:rsidRDefault="00193CC5"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Developed API for using AWS Lambda to manage the servers and run the code in the DB.</w:t>
      </w:r>
    </w:p>
    <w:p w14:paraId="0B12AA3A" w14:textId="2329B061" w:rsidR="00193CC5" w:rsidRPr="006C5D8E" w:rsidRDefault="00193CC5"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Involved in developing functions for Amazon Lambda to manage some of the AWS services.</w:t>
      </w:r>
    </w:p>
    <w:p w14:paraId="117D6464" w14:textId="45E68A3C" w:rsidR="000F08AA" w:rsidRPr="006C5D8E" w:rsidRDefault="000F08AA"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Developed OAuth 2.0 clients to enable secure access to third-party APIs and services.</w:t>
      </w:r>
    </w:p>
    <w:p w14:paraId="2DB2F9BD" w14:textId="7BC761A2" w:rsidR="003B187D" w:rsidRPr="006C5D8E" w:rsidRDefault="003B187D"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Leveraged MuleSoft's API management capabilities for designing, securing, and publishing APIs.</w:t>
      </w:r>
    </w:p>
    <w:p w14:paraId="021285B2" w14:textId="66ACA980" w:rsidR="00181FA2" w:rsidRPr="006C5D8E" w:rsidRDefault="00181FA2"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Leveraged </w:t>
      </w:r>
      <w:proofErr w:type="spellStart"/>
      <w:r w:rsidRPr="006C5D8E">
        <w:rPr>
          <w:rFonts w:asciiTheme="minorHAnsi" w:hAnsiTheme="minorHAnsi" w:cstheme="minorHAnsi"/>
          <w:sz w:val="20"/>
          <w:szCs w:val="20"/>
        </w:rPr>
        <w:t>GraphQL's</w:t>
      </w:r>
      <w:proofErr w:type="spellEnd"/>
      <w:r w:rsidRPr="006C5D8E">
        <w:rPr>
          <w:rFonts w:asciiTheme="minorHAnsi" w:hAnsiTheme="minorHAnsi" w:cstheme="minorHAnsi"/>
          <w:sz w:val="20"/>
          <w:szCs w:val="20"/>
        </w:rPr>
        <w:t xml:space="preserve"> flexible query language to enable clients to request precisely the data they need.</w:t>
      </w:r>
    </w:p>
    <w:p w14:paraId="575355A4" w14:textId="6AC243B9"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Included security groups, network ACLs, Internet Gateways, and Elastic </w:t>
      </w:r>
      <w:r w:rsidR="00A40E95" w:rsidRPr="006C5D8E">
        <w:rPr>
          <w:rFonts w:asciiTheme="minorHAnsi" w:hAnsiTheme="minorHAnsi" w:cstheme="minorHAnsi"/>
          <w:sz w:val="20"/>
          <w:szCs w:val="20"/>
        </w:rPr>
        <w:t>IPs</w:t>
      </w:r>
      <w:r w:rsidRPr="006C5D8E">
        <w:rPr>
          <w:rFonts w:asciiTheme="minorHAnsi" w:hAnsiTheme="minorHAnsi" w:cstheme="minorHAnsi"/>
          <w:sz w:val="20"/>
          <w:szCs w:val="20"/>
        </w:rPr>
        <w:t xml:space="preserve"> to ensure a safe area for organization in AWS public cloud.</w:t>
      </w:r>
    </w:p>
    <w:p w14:paraId="34DCB6D7" w14:textId="2400DAD4"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Strong understanding of global accessibility laws and standards such as WCAG 2.1 and thorough working knowledge of how to make web content and applications compliant with WCAG 2.0 Level AA Standards.</w:t>
      </w:r>
    </w:p>
    <w:p w14:paraId="511459E4" w14:textId="13ED3763"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Worked with a great knowledge building </w:t>
      </w:r>
      <w:r w:rsidRPr="006C5D8E">
        <w:rPr>
          <w:rFonts w:asciiTheme="minorHAnsi" w:hAnsiTheme="minorHAnsi" w:cstheme="minorHAnsi"/>
          <w:b/>
          <w:bCs/>
          <w:color w:val="000000"/>
          <w:sz w:val="20"/>
        </w:rPr>
        <w:t>Restful APIs</w:t>
      </w:r>
      <w:r w:rsidRPr="006C5D8E">
        <w:rPr>
          <w:rFonts w:asciiTheme="minorHAnsi" w:hAnsiTheme="minorHAnsi" w:cstheme="minorHAnsi"/>
          <w:sz w:val="20"/>
        </w:rPr>
        <w:t> using JSON data and best practices related to their implementation for Confidential cloud project</w:t>
      </w:r>
    </w:p>
    <w:p w14:paraId="4CA06F35" w14:textId="6D92C4BD"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Performed data analysis using RAML and JSON in RESTful API environment</w:t>
      </w:r>
    </w:p>
    <w:p w14:paraId="0B553390" w14:textId="46C7DF9F" w:rsidR="00A8522C" w:rsidRPr="006C5D8E" w:rsidRDefault="00A8522C"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Integrated Fuse with other Red Hat products, such as Red Hat JBoss Enterprise Application</w:t>
      </w:r>
    </w:p>
    <w:p w14:paraId="39ACEE6E" w14:textId="352675E6" w:rsidR="0083172F" w:rsidRPr="006C5D8E" w:rsidRDefault="0083172F" w:rsidP="009B23D4">
      <w:pPr>
        <w:pStyle w:val="ListParagraph"/>
        <w:numPr>
          <w:ilvl w:val="0"/>
          <w:numId w:val="19"/>
        </w:numPr>
        <w:shd w:val="clear" w:color="auto" w:fill="FFFFFF" w:themeFill="background1"/>
        <w:spacing w:after="0"/>
        <w:rPr>
          <w:rFonts w:asciiTheme="minorHAnsi" w:hAnsiTheme="minorHAnsi" w:cstheme="minorHAnsi"/>
          <w:sz w:val="20"/>
          <w:szCs w:val="20"/>
        </w:rPr>
      </w:pPr>
      <w:r w:rsidRPr="006C5D8E">
        <w:rPr>
          <w:rFonts w:asciiTheme="minorHAnsi" w:hAnsiTheme="minorHAnsi" w:cstheme="minorHAnsi"/>
          <w:sz w:val="20"/>
          <w:szCs w:val="20"/>
        </w:rPr>
        <w:t>Experience in cloud services using Amazon Web Services (AWS) and Google Cloud Platform (GCP).</w:t>
      </w:r>
    </w:p>
    <w:p w14:paraId="33095610" w14:textId="77777777" w:rsidR="00094D3F" w:rsidRPr="006C5D8E" w:rsidRDefault="00094D3F" w:rsidP="009B23D4">
      <w:pPr>
        <w:numPr>
          <w:ilvl w:val="0"/>
          <w:numId w:val="19"/>
        </w:numPr>
        <w:shd w:val="clear" w:color="auto" w:fill="FFFFFF" w:themeFill="background1"/>
        <w:spacing w:before="100" w:beforeAutospacing="1" w:line="276" w:lineRule="auto"/>
        <w:rPr>
          <w:rFonts w:asciiTheme="minorHAnsi" w:hAnsiTheme="minorHAnsi" w:cstheme="minorHAnsi"/>
          <w:sz w:val="20"/>
        </w:rPr>
      </w:pPr>
      <w:r w:rsidRPr="006C5D8E">
        <w:rPr>
          <w:rFonts w:asciiTheme="minorHAnsi" w:hAnsiTheme="minorHAnsi" w:cstheme="minorHAnsi"/>
          <w:sz w:val="20"/>
        </w:rPr>
        <w:t>Developed and tested features in an AGILE environment using </w:t>
      </w:r>
      <w:r w:rsidRPr="006C5D8E">
        <w:rPr>
          <w:rStyle w:val="Strong"/>
          <w:rFonts w:asciiTheme="minorHAnsi" w:hAnsiTheme="minorHAnsi" w:cstheme="minorHAnsi"/>
          <w:b w:val="0"/>
          <w:bCs w:val="0"/>
          <w:sz w:val="20"/>
        </w:rPr>
        <w:t>Angular-2</w:t>
      </w:r>
      <w:r w:rsidRPr="006C5D8E">
        <w:rPr>
          <w:rFonts w:asciiTheme="minorHAnsi" w:hAnsiTheme="minorHAnsi" w:cstheme="minorHAnsi"/>
          <w:sz w:val="20"/>
        </w:rPr>
        <w:t> and </w:t>
      </w:r>
      <w:r w:rsidRPr="006C5D8E">
        <w:rPr>
          <w:rStyle w:val="Strong"/>
          <w:rFonts w:asciiTheme="minorHAnsi" w:hAnsiTheme="minorHAnsi" w:cstheme="minorHAnsi"/>
          <w:b w:val="0"/>
          <w:bCs w:val="0"/>
          <w:sz w:val="20"/>
        </w:rPr>
        <w:t>Typescript.</w:t>
      </w:r>
    </w:p>
    <w:p w14:paraId="0837635B" w14:textId="0BCC9EDE"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Work on AGILE Methodology (Scrum Framework) to meet timelines with quality </w:t>
      </w:r>
      <w:r w:rsidR="00EC5883" w:rsidRPr="006C5D8E">
        <w:rPr>
          <w:rFonts w:asciiTheme="minorHAnsi" w:hAnsiTheme="minorHAnsi" w:cstheme="minorHAnsi"/>
          <w:sz w:val="20"/>
          <w:szCs w:val="20"/>
        </w:rPr>
        <w:t>deliverables.</w:t>
      </w:r>
    </w:p>
    <w:p w14:paraId="4FEB4EBC"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lastRenderedPageBreak/>
        <w:t>Used JIRA for project management, Issue tracking and monitoring errors and fixed the Errors and Bamboo as the integration tool and improved scalability of applications on cross-platforms.</w:t>
      </w:r>
    </w:p>
    <w:p w14:paraId="32052278" w14:textId="0595BD95"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w:t>
      </w:r>
      <w:r w:rsidRPr="006C5D8E">
        <w:rPr>
          <w:rFonts w:asciiTheme="minorHAnsi" w:hAnsiTheme="minorHAnsi" w:cstheme="minorHAnsi"/>
          <w:b/>
          <w:bCs/>
          <w:color w:val="000000"/>
          <w:sz w:val="20"/>
        </w:rPr>
        <w:t>Angular 9</w:t>
      </w:r>
      <w:r w:rsidRPr="006C5D8E">
        <w:rPr>
          <w:rFonts w:asciiTheme="minorHAnsi" w:hAnsiTheme="minorHAnsi" w:cstheme="minorHAnsi"/>
          <w:sz w:val="20"/>
        </w:rPr>
        <w:t> Reactive forms to implement complex </w:t>
      </w:r>
      <w:r w:rsidRPr="006C5D8E">
        <w:rPr>
          <w:rFonts w:asciiTheme="minorHAnsi" w:hAnsiTheme="minorHAnsi" w:cstheme="minorHAnsi"/>
          <w:b/>
          <w:bCs/>
          <w:color w:val="000000"/>
          <w:sz w:val="20"/>
        </w:rPr>
        <w:t>forms</w:t>
      </w:r>
      <w:r w:rsidRPr="006C5D8E">
        <w:rPr>
          <w:rFonts w:asciiTheme="minorHAnsi" w:hAnsiTheme="minorHAnsi" w:cstheme="minorHAnsi"/>
          <w:sz w:val="20"/>
        </w:rPr>
        <w:t> and performed the validations using Form Builder. Used </w:t>
      </w:r>
      <w:r w:rsidRPr="006C5D8E">
        <w:rPr>
          <w:rFonts w:asciiTheme="minorHAnsi" w:hAnsiTheme="minorHAnsi" w:cstheme="minorHAnsi"/>
          <w:b/>
          <w:bCs/>
          <w:color w:val="000000"/>
          <w:sz w:val="20"/>
        </w:rPr>
        <w:t>Angular Material</w:t>
      </w:r>
      <w:r w:rsidRPr="006C5D8E">
        <w:rPr>
          <w:rFonts w:asciiTheme="minorHAnsi" w:hAnsiTheme="minorHAnsi" w:cstheme="minorHAnsi"/>
          <w:sz w:val="20"/>
        </w:rPr>
        <w:t> components developing the UI.</w:t>
      </w:r>
    </w:p>
    <w:p w14:paraId="21EABBF8" w14:textId="384D7A04" w:rsidR="006C5D8E" w:rsidRPr="006C5D8E" w:rsidRDefault="006C5D8E" w:rsidP="006C5D8E">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Volunteered GAAD (Global Accessibility Awareness Day) Digital Accessibility is at intersection of digital transformation and core values.</w:t>
      </w:r>
    </w:p>
    <w:p w14:paraId="11385060"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Utilized the features of </w:t>
      </w:r>
      <w:r w:rsidRPr="006C5D8E">
        <w:rPr>
          <w:rStyle w:val="Strong"/>
          <w:rFonts w:asciiTheme="minorHAnsi" w:hAnsiTheme="minorHAnsi" w:cstheme="minorHAnsi"/>
          <w:b w:val="0"/>
          <w:bCs w:val="0"/>
          <w:sz w:val="20"/>
        </w:rPr>
        <w:t>Angular 2.0</w:t>
      </w:r>
      <w:r w:rsidRPr="006C5D8E">
        <w:rPr>
          <w:rFonts w:asciiTheme="minorHAnsi" w:hAnsiTheme="minorHAnsi" w:cstheme="minorHAnsi"/>
          <w:sz w:val="20"/>
        </w:rPr>
        <w:t> to present effective web design.</w:t>
      </w:r>
    </w:p>
    <w:p w14:paraId="387030B1"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Created </w:t>
      </w:r>
      <w:r w:rsidRPr="006C5D8E">
        <w:rPr>
          <w:rStyle w:val="Strong"/>
          <w:rFonts w:asciiTheme="minorHAnsi" w:hAnsiTheme="minorHAnsi" w:cstheme="minorHAnsi"/>
          <w:b w:val="0"/>
          <w:bCs w:val="0"/>
          <w:sz w:val="20"/>
        </w:rPr>
        <w:t>single Page Application</w:t>
      </w:r>
      <w:r w:rsidRPr="006C5D8E">
        <w:rPr>
          <w:rFonts w:asciiTheme="minorHAnsi" w:hAnsiTheme="minorHAnsi" w:cstheme="minorHAnsi"/>
          <w:sz w:val="20"/>
        </w:rPr>
        <w:t> with loading multiple views using route services and adding more user experience to make dynamic by using </w:t>
      </w:r>
      <w:r w:rsidRPr="006C5D8E">
        <w:rPr>
          <w:rStyle w:val="Strong"/>
          <w:rFonts w:asciiTheme="minorHAnsi" w:hAnsiTheme="minorHAnsi" w:cstheme="minorHAnsi"/>
          <w:b w:val="0"/>
          <w:bCs w:val="0"/>
          <w:sz w:val="20"/>
        </w:rPr>
        <w:t>Angular JS 2.0</w:t>
      </w:r>
      <w:r w:rsidRPr="006C5D8E">
        <w:rPr>
          <w:rFonts w:asciiTheme="minorHAnsi" w:hAnsiTheme="minorHAnsi" w:cstheme="minorHAnsi"/>
          <w:sz w:val="20"/>
        </w:rPr>
        <w:t> framework and </w:t>
      </w:r>
      <w:r w:rsidRPr="006C5D8E">
        <w:rPr>
          <w:rStyle w:val="Strong"/>
          <w:rFonts w:asciiTheme="minorHAnsi" w:hAnsiTheme="minorHAnsi" w:cstheme="minorHAnsi"/>
          <w:b w:val="0"/>
          <w:bCs w:val="0"/>
          <w:sz w:val="20"/>
        </w:rPr>
        <w:t>Node JS</w:t>
      </w:r>
      <w:r w:rsidRPr="006C5D8E">
        <w:rPr>
          <w:rFonts w:asciiTheme="minorHAnsi" w:hAnsiTheme="minorHAnsi" w:cstheme="minorHAnsi"/>
          <w:sz w:val="20"/>
        </w:rPr>
        <w:t>.</w:t>
      </w:r>
    </w:p>
    <w:p w14:paraId="4308CA85"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Java script and AJAX to query the Elastic search indices, format and display the JSON results in a web page using HTML and CSS</w:t>
      </w:r>
    </w:p>
    <w:p w14:paraId="434E3073" w14:textId="39DB4AA2"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 xml:space="preserve">Used </w:t>
      </w:r>
      <w:r w:rsidR="00EC5883" w:rsidRPr="006C5D8E">
        <w:rPr>
          <w:rFonts w:asciiTheme="minorHAnsi" w:hAnsiTheme="minorHAnsi" w:cstheme="minorHAnsi"/>
          <w:sz w:val="20"/>
        </w:rPr>
        <w:t>Bootstrap</w:t>
      </w:r>
      <w:r w:rsidRPr="006C5D8E">
        <w:rPr>
          <w:rFonts w:asciiTheme="minorHAnsi" w:hAnsiTheme="minorHAnsi" w:cstheme="minorHAnsi"/>
          <w:sz w:val="20"/>
        </w:rPr>
        <w:t xml:space="preserve"> 3.0 from </w:t>
      </w:r>
      <w:r w:rsidRPr="006C5D8E">
        <w:rPr>
          <w:rStyle w:val="Strong"/>
          <w:rFonts w:asciiTheme="minorHAnsi" w:hAnsiTheme="minorHAnsi" w:cstheme="minorHAnsi"/>
          <w:b w:val="0"/>
          <w:bCs w:val="0"/>
          <w:sz w:val="20"/>
        </w:rPr>
        <w:t>Angular2.0</w:t>
      </w:r>
      <w:r w:rsidRPr="006C5D8E">
        <w:rPr>
          <w:rFonts w:asciiTheme="minorHAnsi" w:hAnsiTheme="minorHAnsi" w:cstheme="minorHAnsi"/>
          <w:sz w:val="20"/>
        </w:rPr>
        <w:t xml:space="preserve"> platform and </w:t>
      </w:r>
      <w:r w:rsidR="00EC5883" w:rsidRPr="006C5D8E">
        <w:rPr>
          <w:rFonts w:asciiTheme="minorHAnsi" w:hAnsiTheme="minorHAnsi" w:cstheme="minorHAnsi"/>
          <w:sz w:val="20"/>
        </w:rPr>
        <w:t>pointed</w:t>
      </w:r>
      <w:r w:rsidRPr="006C5D8E">
        <w:rPr>
          <w:rFonts w:asciiTheme="minorHAnsi" w:hAnsiTheme="minorHAnsi" w:cstheme="minorHAnsi"/>
          <w:sz w:val="20"/>
        </w:rPr>
        <w:t xml:space="preserve"> it to the root component of the application instead of Angular ng-app.</w:t>
      </w:r>
    </w:p>
    <w:p w14:paraId="14817F21" w14:textId="19D3D0F8" w:rsidR="00F93BF6" w:rsidRPr="006C5D8E" w:rsidRDefault="00F93BF6"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Created custom Flink connectors and serializers as needed for specific data sources.</w:t>
      </w:r>
    </w:p>
    <w:p w14:paraId="29A58757" w14:textId="77777777" w:rsidR="00094D3F" w:rsidRPr="006C5D8E" w:rsidRDefault="00094D3F"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shd w:val="clear" w:color="auto" w:fill="FFFFFF"/>
        </w:rPr>
        <w:t>Used NOSQL database Amazon dynamo DB to store data of reporting Application.</w:t>
      </w:r>
    </w:p>
    <w:p w14:paraId="4E45ED18"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Experience in working different changed procedures of </w:t>
      </w:r>
      <w:r w:rsidRPr="006C5D8E">
        <w:rPr>
          <w:rStyle w:val="Strong"/>
          <w:rFonts w:asciiTheme="minorHAnsi" w:hAnsiTheme="minorHAnsi" w:cstheme="minorHAnsi"/>
          <w:b w:val="0"/>
          <w:bCs w:val="0"/>
          <w:sz w:val="20"/>
        </w:rPr>
        <w:t>Angular 1.x</w:t>
      </w:r>
      <w:r w:rsidRPr="006C5D8E">
        <w:rPr>
          <w:rFonts w:asciiTheme="minorHAnsi" w:hAnsiTheme="minorHAnsi" w:cstheme="minorHAnsi"/>
          <w:sz w:val="20"/>
        </w:rPr>
        <w:t> to </w:t>
      </w:r>
      <w:r w:rsidRPr="006C5D8E">
        <w:rPr>
          <w:rStyle w:val="Strong"/>
          <w:rFonts w:asciiTheme="minorHAnsi" w:hAnsiTheme="minorHAnsi" w:cstheme="minorHAnsi"/>
          <w:b w:val="0"/>
          <w:bCs w:val="0"/>
          <w:sz w:val="20"/>
        </w:rPr>
        <w:t>Angular 2.0</w:t>
      </w:r>
      <w:r w:rsidRPr="006C5D8E">
        <w:rPr>
          <w:rFonts w:asciiTheme="minorHAnsi" w:hAnsiTheme="minorHAnsi" w:cstheme="minorHAnsi"/>
          <w:sz w:val="20"/>
        </w:rPr>
        <w:t> such as, </w:t>
      </w:r>
      <w:r w:rsidRPr="006C5D8E">
        <w:rPr>
          <w:rStyle w:val="Strong"/>
          <w:rFonts w:asciiTheme="minorHAnsi" w:hAnsiTheme="minorHAnsi" w:cstheme="minorHAnsi"/>
          <w:b w:val="0"/>
          <w:bCs w:val="0"/>
          <w:sz w:val="20"/>
        </w:rPr>
        <w:t>@Route</w:t>
      </w:r>
      <w:r w:rsidRPr="006C5D8E">
        <w:rPr>
          <w:rFonts w:asciiTheme="minorHAnsi" w:hAnsiTheme="minorHAnsi" w:cstheme="minorHAnsi"/>
          <w:sz w:val="20"/>
        </w:rPr>
        <w:t>, </w:t>
      </w:r>
      <w:r w:rsidRPr="006C5D8E">
        <w:rPr>
          <w:rStyle w:val="Strong"/>
          <w:rFonts w:asciiTheme="minorHAnsi" w:hAnsiTheme="minorHAnsi" w:cstheme="minorHAnsi"/>
          <w:b w:val="0"/>
          <w:bCs w:val="0"/>
          <w:sz w:val="20"/>
        </w:rPr>
        <w:t>Router Outlet</w:t>
      </w:r>
      <w:r w:rsidRPr="006C5D8E">
        <w:rPr>
          <w:rFonts w:asciiTheme="minorHAnsi" w:hAnsiTheme="minorHAnsi" w:cstheme="minorHAnsi"/>
          <w:sz w:val="20"/>
        </w:rPr>
        <w:t>, </w:t>
      </w:r>
      <w:r w:rsidRPr="006C5D8E">
        <w:rPr>
          <w:rStyle w:val="Strong"/>
          <w:rFonts w:asciiTheme="minorHAnsi" w:hAnsiTheme="minorHAnsi" w:cstheme="minorHAnsi"/>
          <w:b w:val="0"/>
          <w:bCs w:val="0"/>
          <w:sz w:val="20"/>
        </w:rPr>
        <w:t>router-link</w:t>
      </w:r>
      <w:r w:rsidRPr="006C5D8E">
        <w:rPr>
          <w:rFonts w:asciiTheme="minorHAnsi" w:hAnsiTheme="minorHAnsi" w:cstheme="minorHAnsi"/>
          <w:sz w:val="20"/>
        </w:rPr>
        <w:t> etc.</w:t>
      </w:r>
    </w:p>
    <w:p w14:paraId="54917947" w14:textId="77777777"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Angular 8 with JSON Object returned by Spring MVC Controller.</w:t>
      </w:r>
    </w:p>
    <w:p w14:paraId="2A33C85E" w14:textId="690159E8"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Ensuring high quality code by using pair programming approach, Code application components using a test-driven approach</w:t>
      </w:r>
    </w:p>
    <w:p w14:paraId="174D3462" w14:textId="6F36EDE8"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Specialized in designing and implementing Restful </w:t>
      </w:r>
      <w:proofErr w:type="spellStart"/>
      <w:r w:rsidRPr="006C5D8E">
        <w:rPr>
          <w:rFonts w:asciiTheme="minorHAnsi" w:hAnsiTheme="minorHAnsi" w:cstheme="minorHAnsi"/>
          <w:sz w:val="20"/>
        </w:rPr>
        <w:t>api</w:t>
      </w:r>
      <w:proofErr w:type="spellEnd"/>
      <w:r w:rsidRPr="006C5D8E">
        <w:rPr>
          <w:rFonts w:asciiTheme="minorHAnsi" w:hAnsiTheme="minorHAnsi" w:cstheme="minorHAnsi"/>
          <w:sz w:val="20"/>
        </w:rPr>
        <w:t xml:space="preserve"> using best practices in industry</w:t>
      </w:r>
    </w:p>
    <w:p w14:paraId="5E537E88" w14:textId="58373B60" w:rsidR="0015628E" w:rsidRPr="006C5D8E" w:rsidRDefault="0015628E" w:rsidP="009B23D4">
      <w:pPr>
        <w:numPr>
          <w:ilvl w:val="0"/>
          <w:numId w:val="19"/>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Worked with Angular 8 Controllers, Directives, Services, Pipes, Guards, Angular Routing.</w:t>
      </w:r>
    </w:p>
    <w:p w14:paraId="2DA20B41" w14:textId="77777777" w:rsidR="00940CC3" w:rsidRPr="006C5D8E" w:rsidRDefault="00940CC3" w:rsidP="009B23D4">
      <w:pPr>
        <w:pStyle w:val="ListParagraph"/>
        <w:numPr>
          <w:ilvl w:val="0"/>
          <w:numId w:val="19"/>
        </w:numPr>
        <w:shd w:val="clear" w:color="auto" w:fill="FFFFFF" w:themeFill="background1"/>
        <w:spacing w:before="90" w:after="90"/>
        <w:rPr>
          <w:rFonts w:asciiTheme="minorHAnsi" w:hAnsiTheme="minorHAnsi" w:cstheme="minorHAnsi"/>
          <w:sz w:val="20"/>
          <w:szCs w:val="20"/>
        </w:rPr>
      </w:pPr>
      <w:r w:rsidRPr="006C5D8E">
        <w:rPr>
          <w:rFonts w:asciiTheme="minorHAnsi" w:hAnsiTheme="minorHAnsi" w:cstheme="minorHAnsi"/>
          <w:sz w:val="20"/>
          <w:szCs w:val="20"/>
        </w:rPr>
        <w:t>Implemented multipart uploads for large files, optimizing performance and reliability.</w:t>
      </w:r>
    </w:p>
    <w:p w14:paraId="4BE4AA0E" w14:textId="645FB85C" w:rsidR="00940CC3" w:rsidRPr="006C5D8E" w:rsidRDefault="00940CC3" w:rsidP="009B23D4">
      <w:pPr>
        <w:pStyle w:val="ListParagraph"/>
        <w:numPr>
          <w:ilvl w:val="0"/>
          <w:numId w:val="19"/>
        </w:numPr>
        <w:shd w:val="clear" w:color="auto" w:fill="FFFFFF" w:themeFill="background1"/>
        <w:spacing w:before="90" w:after="90"/>
        <w:rPr>
          <w:rFonts w:asciiTheme="minorHAnsi" w:hAnsiTheme="minorHAnsi" w:cstheme="minorHAnsi"/>
          <w:sz w:val="20"/>
          <w:szCs w:val="20"/>
        </w:rPr>
      </w:pPr>
      <w:r w:rsidRPr="006C5D8E">
        <w:rPr>
          <w:rFonts w:asciiTheme="minorHAnsi" w:hAnsiTheme="minorHAnsi" w:cstheme="minorHAnsi"/>
          <w:sz w:val="20"/>
          <w:szCs w:val="20"/>
        </w:rPr>
        <w:t>Implemented versioning and lifecycle policies to manage object versions and automate data archival.</w:t>
      </w:r>
    </w:p>
    <w:p w14:paraId="6BA59F69" w14:textId="2E609FF1" w:rsidR="00094D3F" w:rsidRPr="006C5D8E" w:rsidRDefault="00094D3F" w:rsidP="009B23D4">
      <w:pPr>
        <w:pStyle w:val="ListParagraph"/>
        <w:numPr>
          <w:ilvl w:val="0"/>
          <w:numId w:val="19"/>
        </w:numPr>
        <w:shd w:val="clear" w:color="auto" w:fill="FFFFFF" w:themeFill="background1"/>
        <w:spacing w:before="90" w:after="90"/>
        <w:contextualSpacing w:val="0"/>
        <w:rPr>
          <w:rFonts w:asciiTheme="minorHAnsi" w:hAnsiTheme="minorHAnsi" w:cstheme="minorHAnsi"/>
          <w:sz w:val="20"/>
          <w:szCs w:val="20"/>
        </w:rPr>
      </w:pPr>
      <w:r w:rsidRPr="006C5D8E">
        <w:rPr>
          <w:rFonts w:asciiTheme="minorHAnsi" w:hAnsiTheme="minorHAnsi" w:cstheme="minorHAnsi"/>
          <w:sz w:val="20"/>
          <w:szCs w:val="20"/>
        </w:rPr>
        <w:t>Used MySQL, DynamoDB and Elastic-cache to perform basic database administration.</w:t>
      </w:r>
    </w:p>
    <w:p w14:paraId="4BE17C59"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Typescript and its features such as static typing, classes and interfaces. Created </w:t>
      </w:r>
      <w:r w:rsidRPr="006C5D8E">
        <w:rPr>
          <w:rStyle w:val="Strong"/>
          <w:rFonts w:asciiTheme="minorHAnsi" w:hAnsiTheme="minorHAnsi" w:cstheme="minorHAnsi"/>
          <w:b w:val="0"/>
          <w:bCs w:val="0"/>
          <w:sz w:val="20"/>
        </w:rPr>
        <w:t>TypeScript</w:t>
      </w:r>
      <w:r w:rsidRPr="006C5D8E">
        <w:rPr>
          <w:rFonts w:asciiTheme="minorHAnsi" w:hAnsiTheme="minorHAnsi" w:cstheme="minorHAnsi"/>
          <w:sz w:val="20"/>
        </w:rPr>
        <w:t> reusable components and services to consume REST API's using Component based architecture provided by </w:t>
      </w:r>
      <w:r w:rsidRPr="006C5D8E">
        <w:rPr>
          <w:rStyle w:val="Strong"/>
          <w:rFonts w:asciiTheme="minorHAnsi" w:hAnsiTheme="minorHAnsi" w:cstheme="minorHAnsi"/>
          <w:b w:val="0"/>
          <w:bCs w:val="0"/>
          <w:sz w:val="20"/>
        </w:rPr>
        <w:t>Angular 2</w:t>
      </w:r>
      <w:r w:rsidRPr="006C5D8E">
        <w:rPr>
          <w:rFonts w:asciiTheme="minorHAnsi" w:hAnsiTheme="minorHAnsi" w:cstheme="minorHAnsi"/>
          <w:sz w:val="20"/>
        </w:rPr>
        <w:t>.</w:t>
      </w:r>
    </w:p>
    <w:p w14:paraId="246C5041" w14:textId="77777777" w:rsidR="00094D3F" w:rsidRPr="006C5D8E" w:rsidRDefault="00094D3F"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shd w:val="clear" w:color="auto" w:fill="FFFFFF"/>
        </w:rPr>
        <w:t xml:space="preserve">Creation, enhancement, and maintenance of PostgreSQL database functions, including reflection of CRUD operations for the object model PostgreSQL 9.2, </w:t>
      </w:r>
      <w:proofErr w:type="spellStart"/>
      <w:r w:rsidRPr="006C5D8E">
        <w:rPr>
          <w:rFonts w:asciiTheme="minorHAnsi" w:hAnsiTheme="minorHAnsi" w:cstheme="minorHAnsi"/>
          <w:sz w:val="20"/>
          <w:szCs w:val="20"/>
          <w:shd w:val="clear" w:color="auto" w:fill="FFFFFF"/>
        </w:rPr>
        <w:t>pgAdmin</w:t>
      </w:r>
      <w:proofErr w:type="spellEnd"/>
      <w:r w:rsidRPr="006C5D8E">
        <w:rPr>
          <w:rFonts w:asciiTheme="minorHAnsi" w:hAnsiTheme="minorHAnsi" w:cstheme="minorHAnsi"/>
          <w:sz w:val="20"/>
          <w:szCs w:val="20"/>
          <w:shd w:val="clear" w:color="auto" w:fill="FFFFFF"/>
        </w:rPr>
        <w:t xml:space="preserve"> III 1.x.</w:t>
      </w:r>
    </w:p>
    <w:p w14:paraId="147DEB02" w14:textId="5F1B2DC5"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Implement the NGRX store to maintain the state of the application. NGRX store was used to store results after the angular injector observable retrieved the data from the backend. Added logic to dispatch the action to the NGRX store, this was done to update the store and to update components subscribed to that particular store.</w:t>
      </w:r>
    </w:p>
    <w:p w14:paraId="6A4F92FF"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Use Team Collaboration Software JIRA and Confluence.</w:t>
      </w:r>
    </w:p>
    <w:p w14:paraId="196613D8" w14:textId="2A33E7EC" w:rsidR="00B242D7" w:rsidRPr="006C5D8E" w:rsidRDefault="00B242D7"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Utilized SAML 2.0 protocol to exchange authentication and authorization data between service providers and identity providers.</w:t>
      </w:r>
    </w:p>
    <w:p w14:paraId="383F45A0" w14:textId="77777777" w:rsidR="00940CC3" w:rsidRPr="006C5D8E" w:rsidRDefault="00940CC3"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Implemented SNS topics to enable pub/sub messaging for decoupled components in a microservices architecture.</w:t>
      </w:r>
    </w:p>
    <w:p w14:paraId="36CD6769" w14:textId="5AF14764" w:rsidR="00940CC3" w:rsidRPr="006C5D8E" w:rsidRDefault="00940CC3"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Integrated SNS with Java applications using AWS SDK to send push notifications and messages.</w:t>
      </w:r>
    </w:p>
    <w:p w14:paraId="09C7221F" w14:textId="209CB4B6"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Involved in designing and developing Amazon EC2, Amazon S3, Amazon RDS, Amazon Elastic Load Balancing, Amazon SWF, Amazon SQS,</w:t>
      </w:r>
      <w:r w:rsidR="0081093A" w:rsidRPr="006C5D8E">
        <w:rPr>
          <w:rFonts w:asciiTheme="minorHAnsi" w:hAnsiTheme="minorHAnsi" w:cstheme="minorHAnsi"/>
          <w:sz w:val="20"/>
          <w:szCs w:val="20"/>
        </w:rPr>
        <w:t xml:space="preserve"> Kubernetes</w:t>
      </w:r>
      <w:r w:rsidRPr="006C5D8E">
        <w:rPr>
          <w:rFonts w:asciiTheme="minorHAnsi" w:hAnsiTheme="minorHAnsi" w:cstheme="minorHAnsi"/>
          <w:sz w:val="20"/>
          <w:szCs w:val="20"/>
        </w:rPr>
        <w:t xml:space="preserve"> and other services of the AWS infrastructure.</w:t>
      </w:r>
    </w:p>
    <w:p w14:paraId="6B656CE6" w14:textId="10C55848" w:rsidR="0081093A" w:rsidRPr="006C5D8E" w:rsidRDefault="0081093A"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Worked with EKS cloud service in creating Kubernetes pod instances and corresponding configuration changes.</w:t>
      </w:r>
    </w:p>
    <w:p w14:paraId="0D215CE2" w14:textId="155E1BC9" w:rsidR="004616EF" w:rsidRPr="006C5D8E" w:rsidRDefault="004616EF"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Leveraged Amazon Aurora's high availability and scalability features for mission-critical applications.</w:t>
      </w:r>
    </w:p>
    <w:p w14:paraId="67B4EC92" w14:textId="1332D4D7" w:rsidR="00181FA2" w:rsidRPr="006C5D8E" w:rsidRDefault="00181FA2" w:rsidP="009B23D4">
      <w:pPr>
        <w:pStyle w:val="ListParagraph"/>
        <w:numPr>
          <w:ilvl w:val="0"/>
          <w:numId w:val="19"/>
        </w:numPr>
        <w:shd w:val="clear" w:color="auto" w:fill="FFFFFF" w:themeFill="background1"/>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Created </w:t>
      </w:r>
      <w:proofErr w:type="spellStart"/>
      <w:r w:rsidRPr="006C5D8E">
        <w:rPr>
          <w:rFonts w:asciiTheme="minorHAnsi" w:hAnsiTheme="minorHAnsi" w:cstheme="minorHAnsi"/>
          <w:sz w:val="20"/>
          <w:szCs w:val="20"/>
        </w:rPr>
        <w:t>GraphQL</w:t>
      </w:r>
      <w:proofErr w:type="spellEnd"/>
      <w:r w:rsidRPr="006C5D8E">
        <w:rPr>
          <w:rFonts w:asciiTheme="minorHAnsi" w:hAnsiTheme="minorHAnsi" w:cstheme="minorHAnsi"/>
          <w:sz w:val="20"/>
          <w:szCs w:val="20"/>
        </w:rPr>
        <w:t xml:space="preserve"> schemas, types, queries, and mutations to define data structures and operations</w:t>
      </w:r>
    </w:p>
    <w:p w14:paraId="3774BECD" w14:textId="16601BA3" w:rsidR="00094D3F" w:rsidRPr="006C5D8E" w:rsidRDefault="00094D3F" w:rsidP="009B23D4">
      <w:pPr>
        <w:pStyle w:val="ListParagraph"/>
        <w:numPr>
          <w:ilvl w:val="0"/>
          <w:numId w:val="19"/>
        </w:numPr>
        <w:shd w:val="clear" w:color="auto" w:fill="FFFFFF" w:themeFill="background1"/>
        <w:spacing w:before="100" w:beforeAutospacing="1" w:after="100" w:afterAutospacing="1"/>
        <w:ind w:right="54"/>
        <w:jc w:val="both"/>
        <w:rPr>
          <w:rFonts w:asciiTheme="minorHAnsi" w:hAnsiTheme="minorHAnsi" w:cstheme="minorHAnsi"/>
          <w:sz w:val="20"/>
          <w:szCs w:val="20"/>
        </w:rPr>
      </w:pPr>
      <w:r w:rsidRPr="006C5D8E">
        <w:rPr>
          <w:rFonts w:asciiTheme="minorHAnsi" w:hAnsiTheme="minorHAnsi" w:cstheme="minorHAnsi"/>
          <w:sz w:val="20"/>
          <w:szCs w:val="20"/>
        </w:rPr>
        <w:t>Worked on </w:t>
      </w:r>
      <w:r w:rsidRPr="006C5D8E">
        <w:rPr>
          <w:rStyle w:val="Strong"/>
          <w:rFonts w:asciiTheme="minorHAnsi" w:hAnsiTheme="minorHAnsi" w:cstheme="minorHAnsi"/>
          <w:b w:val="0"/>
          <w:bCs w:val="0"/>
          <w:sz w:val="20"/>
          <w:szCs w:val="20"/>
        </w:rPr>
        <w:t>Angular 2.0</w:t>
      </w:r>
      <w:r w:rsidRPr="006C5D8E">
        <w:rPr>
          <w:rFonts w:asciiTheme="minorHAnsi" w:hAnsiTheme="minorHAnsi" w:cstheme="minorHAnsi"/>
          <w:sz w:val="20"/>
          <w:szCs w:val="20"/>
        </w:rPr>
        <w:t> by consuming REST web services &amp; Used </w:t>
      </w:r>
      <w:r w:rsidRPr="006C5D8E">
        <w:rPr>
          <w:rStyle w:val="Strong"/>
          <w:rFonts w:asciiTheme="minorHAnsi" w:hAnsiTheme="minorHAnsi" w:cstheme="minorHAnsi"/>
          <w:b w:val="0"/>
          <w:bCs w:val="0"/>
          <w:sz w:val="20"/>
          <w:szCs w:val="20"/>
        </w:rPr>
        <w:t>Angular 2.0</w:t>
      </w:r>
      <w:r w:rsidRPr="006C5D8E">
        <w:rPr>
          <w:rFonts w:asciiTheme="minorHAnsi" w:hAnsiTheme="minorHAnsi" w:cstheme="minorHAnsi"/>
          <w:sz w:val="20"/>
          <w:szCs w:val="20"/>
        </w:rPr>
        <w:t> forms like Template Driven forms and Modern Driven (Reactive) forms to perform form validations both on server and client side.</w:t>
      </w:r>
    </w:p>
    <w:p w14:paraId="14C89983"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Utilized </w:t>
      </w:r>
      <w:r w:rsidRPr="006C5D8E">
        <w:rPr>
          <w:rStyle w:val="Strong"/>
          <w:rFonts w:asciiTheme="minorHAnsi" w:hAnsiTheme="minorHAnsi" w:cstheme="minorHAnsi"/>
          <w:b w:val="0"/>
          <w:bCs w:val="0"/>
          <w:sz w:val="20"/>
        </w:rPr>
        <w:t>jQuery</w:t>
      </w:r>
      <w:r w:rsidRPr="006C5D8E">
        <w:rPr>
          <w:rFonts w:asciiTheme="minorHAnsi" w:hAnsiTheme="minorHAnsi" w:cstheme="minorHAnsi"/>
          <w:sz w:val="20"/>
        </w:rPr>
        <w:t> UI for dialogs, date picker, tabs, model pop ups and advanced components to implement UI model.</w:t>
      </w:r>
    </w:p>
    <w:p w14:paraId="3A2034E5" w14:textId="7F6473F9" w:rsidR="00F93BF6" w:rsidRPr="006C5D8E" w:rsidRDefault="000F08AA"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Utilized Java libraries and frameworks like Spring Security and OAuth libraries to integrate OAuth 2.0 into Java applications.</w:t>
      </w:r>
    </w:p>
    <w:p w14:paraId="74019F8C"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Launch EC2 instances to create virtual servers for Java applications.</w:t>
      </w:r>
    </w:p>
    <w:p w14:paraId="283D66DA" w14:textId="40E8D92F" w:rsidR="00940CC3" w:rsidRPr="006C5D8E" w:rsidRDefault="00940CC3"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Configure security groups and key pairs for secure access to instances.</w:t>
      </w:r>
    </w:p>
    <w:p w14:paraId="416E5D48" w14:textId="2788053B" w:rsidR="003B187D" w:rsidRPr="006C5D8E" w:rsidRDefault="003B187D"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 xml:space="preserve">Utilized </w:t>
      </w:r>
      <w:proofErr w:type="spellStart"/>
      <w:r w:rsidRPr="006C5D8E">
        <w:rPr>
          <w:rFonts w:asciiTheme="minorHAnsi" w:hAnsiTheme="minorHAnsi" w:cstheme="minorHAnsi"/>
          <w:sz w:val="20"/>
        </w:rPr>
        <w:t>Anypoint</w:t>
      </w:r>
      <w:proofErr w:type="spellEnd"/>
      <w:r w:rsidRPr="006C5D8E">
        <w:rPr>
          <w:rFonts w:asciiTheme="minorHAnsi" w:hAnsiTheme="minorHAnsi" w:cstheme="minorHAnsi"/>
          <w:sz w:val="20"/>
        </w:rPr>
        <w:t xml:space="preserve"> Studio for MuleSoft development, including the use of visual design tools and coding in Mule Expression Language (MEL).</w:t>
      </w:r>
    </w:p>
    <w:p w14:paraId="37EA94E6" w14:textId="3F7451EB"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Designed and implemented restful </w:t>
      </w:r>
      <w:proofErr w:type="spellStart"/>
      <w:r w:rsidRPr="006C5D8E">
        <w:rPr>
          <w:rFonts w:asciiTheme="minorHAnsi" w:hAnsiTheme="minorHAnsi" w:cstheme="minorHAnsi"/>
          <w:sz w:val="20"/>
        </w:rPr>
        <w:t>apis</w:t>
      </w:r>
      <w:proofErr w:type="spellEnd"/>
      <w:r w:rsidRPr="006C5D8E">
        <w:rPr>
          <w:rFonts w:asciiTheme="minorHAnsi" w:hAnsiTheme="minorHAnsi" w:cstheme="minorHAnsi"/>
          <w:sz w:val="20"/>
        </w:rPr>
        <w:t xml:space="preserve"> using spring </w:t>
      </w:r>
      <w:proofErr w:type="spellStart"/>
      <w:r w:rsidRPr="006C5D8E">
        <w:rPr>
          <w:rFonts w:asciiTheme="minorHAnsi" w:hAnsiTheme="minorHAnsi" w:cstheme="minorHAnsi"/>
          <w:sz w:val="20"/>
        </w:rPr>
        <w:t>mvc</w:t>
      </w:r>
      <w:proofErr w:type="spellEnd"/>
      <w:r w:rsidRPr="006C5D8E">
        <w:rPr>
          <w:rFonts w:asciiTheme="minorHAnsi" w:hAnsiTheme="minorHAnsi" w:cstheme="minorHAnsi"/>
          <w:sz w:val="20"/>
        </w:rPr>
        <w:t>/rest and exposed documentation using swagger</w:t>
      </w:r>
    </w:p>
    <w:p w14:paraId="739E800F" w14:textId="3AE4920B"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Developed code in Java, J2EE and Hibernate using Programming Practices as Pair Programming, TDD, Continuous Integration</w:t>
      </w:r>
    </w:p>
    <w:p w14:paraId="2F50C4DC" w14:textId="77777777"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Used </w:t>
      </w:r>
      <w:proofErr w:type="spellStart"/>
      <w:r w:rsidRPr="006C5D8E">
        <w:rPr>
          <w:rFonts w:asciiTheme="minorHAnsi" w:hAnsiTheme="minorHAnsi" w:cstheme="minorHAnsi"/>
          <w:b/>
          <w:bCs/>
          <w:color w:val="000000"/>
          <w:sz w:val="20"/>
        </w:rPr>
        <w:t>NgRx</w:t>
      </w:r>
      <w:proofErr w:type="spellEnd"/>
      <w:r w:rsidRPr="006C5D8E">
        <w:rPr>
          <w:rFonts w:asciiTheme="minorHAnsi" w:hAnsiTheme="minorHAnsi" w:cstheme="minorHAnsi"/>
          <w:sz w:val="20"/>
        </w:rPr>
        <w:t> library for the state management of the application.</w:t>
      </w:r>
    </w:p>
    <w:p w14:paraId="156EE555" w14:textId="114433BB"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Experience with </w:t>
      </w:r>
      <w:proofErr w:type="spellStart"/>
      <w:r w:rsidRPr="006C5D8E">
        <w:rPr>
          <w:rFonts w:asciiTheme="minorHAnsi" w:hAnsiTheme="minorHAnsi" w:cstheme="minorHAnsi"/>
          <w:b/>
          <w:bCs/>
          <w:color w:val="000000"/>
          <w:sz w:val="20"/>
        </w:rPr>
        <w:t>NgRx</w:t>
      </w:r>
      <w:proofErr w:type="spellEnd"/>
      <w:r w:rsidRPr="006C5D8E">
        <w:rPr>
          <w:rFonts w:asciiTheme="minorHAnsi" w:hAnsiTheme="minorHAnsi" w:cstheme="minorHAnsi"/>
          <w:sz w:val="20"/>
        </w:rPr>
        <w:t xml:space="preserve"> store, reducers, actions and </w:t>
      </w:r>
      <w:proofErr w:type="spellStart"/>
      <w:r w:rsidRPr="006C5D8E">
        <w:rPr>
          <w:rFonts w:asciiTheme="minorHAnsi" w:hAnsiTheme="minorHAnsi" w:cstheme="minorHAnsi"/>
          <w:sz w:val="20"/>
        </w:rPr>
        <w:t>TEMPeffects</w:t>
      </w:r>
      <w:proofErr w:type="spellEnd"/>
      <w:r w:rsidRPr="006C5D8E">
        <w:rPr>
          <w:rFonts w:asciiTheme="minorHAnsi" w:hAnsiTheme="minorHAnsi" w:cstheme="minorHAnsi"/>
          <w:sz w:val="20"/>
        </w:rPr>
        <w:t>.</w:t>
      </w:r>
    </w:p>
    <w:p w14:paraId="6C62795D" w14:textId="0CDF7CE3" w:rsidR="00A8522C" w:rsidRPr="006C5D8E" w:rsidRDefault="00A8522C"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Monitored and maintained integration solutions using Fuse's monitoring and logging tools.</w:t>
      </w:r>
    </w:p>
    <w:p w14:paraId="6EB604AA"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Followed Test Driven Development (TDD) methodology for developing test cases and unit testing using Jasmine test framework with the Karma test runner.</w:t>
      </w:r>
    </w:p>
    <w:p w14:paraId="57DDD1F0"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lastRenderedPageBreak/>
        <w:t>Comfortable working with MEAN (MongoDB, Express, Angular, NodeJS) stack.</w:t>
      </w:r>
    </w:p>
    <w:p w14:paraId="73CBB87B"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As part of agile methodology, perform Continuous Integration and Continuous Deployment of projects using tools Like Bamboo, GIT and Spring Cloud.</w:t>
      </w:r>
    </w:p>
    <w:p w14:paraId="69712DC8" w14:textId="77777777" w:rsidR="00094D3F" w:rsidRPr="006C5D8E" w:rsidRDefault="00094D3F"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shd w:val="clear" w:color="auto" w:fill="FFFFFF"/>
        </w:rPr>
        <w:t>Development with relational database management systems RDBMS including Oracle, Sybase, MySQL, MS SQL Server, and PostgreSQL </w:t>
      </w:r>
    </w:p>
    <w:p w14:paraId="36277670" w14:textId="09B67F16" w:rsidR="00940CC3" w:rsidRPr="006C5D8E" w:rsidRDefault="00940CC3"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rPr>
        <w:t>Coding was extensively carried out utilizing Java 8 and Golang, adhering to established best practices within an MVC layered architecture.</w:t>
      </w:r>
    </w:p>
    <w:p w14:paraId="34FD620A" w14:textId="35D6A913" w:rsidR="00747255" w:rsidRPr="006C5D8E" w:rsidRDefault="00747255" w:rsidP="009B23D4">
      <w:pPr>
        <w:pStyle w:val="ListParagraph"/>
        <w:numPr>
          <w:ilvl w:val="0"/>
          <w:numId w:val="19"/>
        </w:numPr>
        <w:shd w:val="clear" w:color="auto" w:fill="FFFFFF" w:themeFill="background1"/>
        <w:spacing w:before="20" w:after="0"/>
        <w:contextualSpacing w:val="0"/>
        <w:rPr>
          <w:rFonts w:asciiTheme="minorHAnsi" w:hAnsiTheme="minorHAnsi" w:cstheme="minorHAnsi"/>
          <w:sz w:val="20"/>
          <w:szCs w:val="20"/>
        </w:rPr>
      </w:pPr>
      <w:r w:rsidRPr="006C5D8E">
        <w:rPr>
          <w:rFonts w:asciiTheme="minorHAnsi" w:hAnsiTheme="minorHAnsi" w:cstheme="minorHAnsi"/>
          <w:sz w:val="20"/>
          <w:szCs w:val="20"/>
        </w:rPr>
        <w:t>Migrated existing Java applications to Java 17, ensuring compatibility and addressing any deprecated features.</w:t>
      </w:r>
    </w:p>
    <w:p w14:paraId="35F64F76" w14:textId="4F807ACF"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Store responses in appropriate file and use SOAPUI tool to test SOAP and REST web </w:t>
      </w:r>
      <w:r w:rsidR="00EC5883" w:rsidRPr="006C5D8E">
        <w:rPr>
          <w:rFonts w:asciiTheme="minorHAnsi" w:hAnsiTheme="minorHAnsi" w:cstheme="minorHAnsi"/>
          <w:sz w:val="20"/>
          <w:szCs w:val="20"/>
        </w:rPr>
        <w:t>services.</w:t>
      </w:r>
    </w:p>
    <w:p w14:paraId="45533ABB" w14:textId="22528BAA"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 xml:space="preserve">Created a Lambda Deployment </w:t>
      </w:r>
      <w:r w:rsidR="00EC5883" w:rsidRPr="006C5D8E">
        <w:rPr>
          <w:rFonts w:asciiTheme="minorHAnsi" w:hAnsiTheme="minorHAnsi" w:cstheme="minorHAnsi"/>
          <w:sz w:val="20"/>
        </w:rPr>
        <w:t>function and</w:t>
      </w:r>
      <w:r w:rsidRPr="006C5D8E">
        <w:rPr>
          <w:rFonts w:asciiTheme="minorHAnsi" w:hAnsiTheme="minorHAnsi" w:cstheme="minorHAnsi"/>
          <w:sz w:val="20"/>
        </w:rPr>
        <w:t xml:space="preserve"> configured it to receive events from your S3 bucket in AWS.</w:t>
      </w:r>
    </w:p>
    <w:p w14:paraId="2501021C"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Perform Test Driven Development (TDD): Selenium Testing, JUnit Testing and Load Testing.</w:t>
      </w:r>
    </w:p>
    <w:p w14:paraId="32BAAE69"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Design &amp; developed the REST based Microservices using the Spring Boot, Spring Data with JPA.</w:t>
      </w:r>
    </w:p>
    <w:p w14:paraId="3EC1BB80"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Involved in Oracle database integration and implementation. (SQL Developer and SQL Plus)</w:t>
      </w:r>
    </w:p>
    <w:p w14:paraId="2942F0AC"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Used Dynatrace to monitor server health for application and integration servers.</w:t>
      </w:r>
    </w:p>
    <w:p w14:paraId="0817C1CB"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Develop web applications using Object Oriented Programming language JAVA and J2EE Technologies such as JSPs, Servlets, JSON, AJAX.</w:t>
      </w:r>
    </w:p>
    <w:p w14:paraId="216D6D5C" w14:textId="7147B32E" w:rsidR="00E4691B" w:rsidRPr="006C5D8E" w:rsidRDefault="00E4691B" w:rsidP="00E4691B">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Implementing </w:t>
      </w:r>
      <w:r w:rsidRPr="006C5D8E">
        <w:rPr>
          <w:rFonts w:asciiTheme="minorHAnsi" w:hAnsiTheme="minorHAnsi" w:cstheme="minorHAnsi"/>
          <w:b/>
          <w:bCs/>
          <w:color w:val="000000"/>
          <w:sz w:val="20"/>
        </w:rPr>
        <w:t>Restful API</w:t>
      </w:r>
    </w:p>
    <w:p w14:paraId="09347053" w14:textId="74495FBA" w:rsidR="0038042C" w:rsidRPr="006C5D8E" w:rsidRDefault="0038042C" w:rsidP="0038042C">
      <w:pPr>
        <w:numPr>
          <w:ilvl w:val="0"/>
          <w:numId w:val="19"/>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Working on C#, Asp.Net Core 3.1, Web API, Entity Framework, LINQ, SQL server, Single Page Application framework (SPA), Angular 8, Typescript, CSS, VSTS, GIT, Bootstrap, JavaScript, JSON, HTML, Db Up, Postman, NGRX store, RXJS, Redux, Augury and Bootstrap.</w:t>
      </w:r>
    </w:p>
    <w:p w14:paraId="369A5D8B"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Use Elastic Load Balancers (ELB) to distribute traffic among multiple instances.</w:t>
      </w:r>
    </w:p>
    <w:p w14:paraId="19E62C95" w14:textId="42C42772"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Create Amazon Machine Images (AMIs) for consistent application environments.</w:t>
      </w:r>
    </w:p>
    <w:p w14:paraId="12722AEB" w14:textId="439A84D1"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Built a RESTful API to save and retrieve agent information in Java using Spring MVC</w:t>
      </w:r>
    </w:p>
    <w:p w14:paraId="40E52641"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Implemented the Angular MVC and two-way data binding for one Module.</w:t>
      </w:r>
    </w:p>
    <w:p w14:paraId="31F95DE3" w14:textId="60C58855"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 xml:space="preserve">Use HTML5, CSS, </w:t>
      </w:r>
      <w:r w:rsidR="003A5288" w:rsidRPr="006C5D8E">
        <w:rPr>
          <w:rFonts w:asciiTheme="minorHAnsi" w:hAnsiTheme="minorHAnsi" w:cstheme="minorHAnsi"/>
          <w:sz w:val="20"/>
        </w:rPr>
        <w:t>JavaScript,</w:t>
      </w:r>
      <w:r w:rsidRPr="006C5D8E">
        <w:rPr>
          <w:rFonts w:asciiTheme="minorHAnsi" w:hAnsiTheme="minorHAnsi" w:cstheme="minorHAnsi"/>
          <w:sz w:val="20"/>
        </w:rPr>
        <w:t xml:space="preserve"> and jQuery for the JSTL on JSPs.</w:t>
      </w:r>
    </w:p>
    <w:p w14:paraId="469391E0"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Use Nexus for managing all Maven Repositories. Use SoapUI for testing Web Service.</w:t>
      </w:r>
    </w:p>
    <w:p w14:paraId="265011FF" w14:textId="3467BAFE"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 xml:space="preserve">Work on AngularJS for one of the single page </w:t>
      </w:r>
      <w:r w:rsidR="00EC5883" w:rsidRPr="006C5D8E">
        <w:rPr>
          <w:rFonts w:asciiTheme="minorHAnsi" w:hAnsiTheme="minorHAnsi" w:cstheme="minorHAnsi"/>
          <w:sz w:val="20"/>
        </w:rPr>
        <w:t>applications</w:t>
      </w:r>
      <w:r w:rsidRPr="006C5D8E">
        <w:rPr>
          <w:rFonts w:asciiTheme="minorHAnsi" w:hAnsiTheme="minorHAnsi" w:cstheme="minorHAnsi"/>
          <w:sz w:val="20"/>
        </w:rPr>
        <w:t xml:space="preserve"> and cross browser functionality.</w:t>
      </w:r>
    </w:p>
    <w:p w14:paraId="68CF3262"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Use RESTAPI with JAX-RS for consuming web services to handle two interfaces XML and JSON.</w:t>
      </w:r>
    </w:p>
    <w:p w14:paraId="6FCCD621" w14:textId="487E75EA"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 xml:space="preserve">Design the Cascaded Style Sheets (CSS) for designing the styles, </w:t>
      </w:r>
      <w:r w:rsidR="003A5288" w:rsidRPr="006C5D8E">
        <w:rPr>
          <w:rFonts w:asciiTheme="minorHAnsi" w:hAnsiTheme="minorHAnsi" w:cstheme="minorHAnsi"/>
          <w:sz w:val="20"/>
        </w:rPr>
        <w:t>skinning,</w:t>
      </w:r>
      <w:r w:rsidRPr="006C5D8E">
        <w:rPr>
          <w:rFonts w:asciiTheme="minorHAnsi" w:hAnsiTheme="minorHAnsi" w:cstheme="minorHAnsi"/>
          <w:sz w:val="20"/>
        </w:rPr>
        <w:t xml:space="preserve"> and </w:t>
      </w:r>
      <w:r w:rsidR="00EC5883" w:rsidRPr="006C5D8E">
        <w:rPr>
          <w:rFonts w:asciiTheme="minorHAnsi" w:hAnsiTheme="minorHAnsi" w:cstheme="minorHAnsi"/>
          <w:sz w:val="20"/>
        </w:rPr>
        <w:t>layouts.</w:t>
      </w:r>
    </w:p>
    <w:p w14:paraId="203FABD9"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Protractor provided by Angular for end to end (e2e) testing.</w:t>
      </w:r>
    </w:p>
    <w:p w14:paraId="45B0610C" w14:textId="77777777" w:rsidR="00094D3F" w:rsidRPr="006C5D8E" w:rsidRDefault="00094D3F"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 xml:space="preserve"> applications using Frameworks such as Spring Core, Spring MVC, Spring AOP, Spring Security, spring Cloud, Hibernate.</w:t>
      </w:r>
    </w:p>
    <w:p w14:paraId="6C0EAD45" w14:textId="337F1673" w:rsidR="00B242D7" w:rsidRPr="006C5D8E" w:rsidRDefault="00B242D7" w:rsidP="009B23D4">
      <w:pPr>
        <w:pStyle w:val="ListParagraph"/>
        <w:numPr>
          <w:ilvl w:val="0"/>
          <w:numId w:val="19"/>
        </w:numPr>
        <w:shd w:val="clear" w:color="auto" w:fill="FFFFFF" w:themeFill="background1"/>
        <w:spacing w:after="0"/>
        <w:ind w:right="54"/>
        <w:jc w:val="both"/>
        <w:rPr>
          <w:rFonts w:asciiTheme="minorHAnsi" w:hAnsiTheme="minorHAnsi" w:cstheme="minorHAnsi"/>
          <w:sz w:val="20"/>
          <w:szCs w:val="20"/>
        </w:rPr>
      </w:pPr>
      <w:r w:rsidRPr="006C5D8E">
        <w:rPr>
          <w:rFonts w:asciiTheme="minorHAnsi" w:hAnsiTheme="minorHAnsi" w:cstheme="minorHAnsi"/>
          <w:sz w:val="20"/>
          <w:szCs w:val="20"/>
        </w:rPr>
        <w:t>Implemented SAML-based Single Sign-On (SSO) solutions in Java applications to enable secure authentication and authorization.</w:t>
      </w:r>
    </w:p>
    <w:p w14:paraId="2F4DF4E4"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Experience in troubleshooting and debugging FE version 9 applications.</w:t>
      </w:r>
    </w:p>
    <w:p w14:paraId="5CB8ABD0" w14:textId="77777777"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Collaborated with cross-functional teams to implement FE version 9 solutions.</w:t>
      </w:r>
    </w:p>
    <w:p w14:paraId="73011EEC" w14:textId="0D6AEAB9" w:rsidR="00940CC3" w:rsidRPr="006C5D8E" w:rsidRDefault="00940CC3"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Kept up-to-date with the latest trends and updates in FE version</w:t>
      </w:r>
    </w:p>
    <w:p w14:paraId="1A87F290" w14:textId="62AF1D3A"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Use Object/Relational mapping tool to achieve object to database table persistency.</w:t>
      </w:r>
    </w:p>
    <w:p w14:paraId="6C7132AF" w14:textId="38B4372B"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 xml:space="preserve">Use the features of Spring Core layer (IOC), Spring AOP, Spring ORM layer and Spring DAO support layer </w:t>
      </w:r>
      <w:r w:rsidR="005A490F" w:rsidRPr="006C5D8E">
        <w:rPr>
          <w:rFonts w:asciiTheme="minorHAnsi" w:hAnsiTheme="minorHAnsi" w:cstheme="minorHAnsi"/>
          <w:sz w:val="20"/>
        </w:rPr>
        <w:t>to</w:t>
      </w:r>
      <w:r w:rsidRPr="006C5D8E">
        <w:rPr>
          <w:rFonts w:asciiTheme="minorHAnsi" w:hAnsiTheme="minorHAnsi" w:cstheme="minorHAnsi"/>
          <w:sz w:val="20"/>
        </w:rPr>
        <w:t xml:space="preserve"> develop the </w:t>
      </w:r>
      <w:r w:rsidR="00EC5883" w:rsidRPr="006C5D8E">
        <w:rPr>
          <w:rFonts w:asciiTheme="minorHAnsi" w:hAnsiTheme="minorHAnsi" w:cstheme="minorHAnsi"/>
          <w:sz w:val="20"/>
        </w:rPr>
        <w:t>application.</w:t>
      </w:r>
    </w:p>
    <w:p w14:paraId="4DB26281" w14:textId="77777777" w:rsidR="00094D3F" w:rsidRPr="006C5D8E" w:rsidRDefault="00094D3F" w:rsidP="009B23D4">
      <w:pPr>
        <w:numPr>
          <w:ilvl w:val="0"/>
          <w:numId w:val="19"/>
        </w:numPr>
        <w:shd w:val="clear" w:color="auto" w:fill="FFFFFF" w:themeFill="background1"/>
        <w:spacing w:before="100" w:beforeAutospacing="1" w:after="100" w:afterAutospacing="1" w:line="276" w:lineRule="auto"/>
        <w:jc w:val="both"/>
        <w:rPr>
          <w:rFonts w:asciiTheme="minorHAnsi" w:hAnsiTheme="minorHAnsi" w:cstheme="minorHAnsi"/>
          <w:sz w:val="20"/>
        </w:rPr>
      </w:pPr>
      <w:r w:rsidRPr="006C5D8E">
        <w:rPr>
          <w:rFonts w:asciiTheme="minorHAnsi" w:hAnsiTheme="minorHAnsi" w:cstheme="minorHAnsi"/>
          <w:sz w:val="20"/>
        </w:rPr>
        <w:t>Prepared documentation for some of the recurring defects and resolutions and business comments for those defects.</w:t>
      </w:r>
    </w:p>
    <w:p w14:paraId="651CAB4C" w14:textId="6DA2D989" w:rsidR="00697816" w:rsidRPr="006C5D8E" w:rsidRDefault="00BE45EF" w:rsidP="009B23D4">
      <w:pPr>
        <w:pStyle w:val="NoSpacing"/>
        <w:shd w:val="clear" w:color="auto" w:fill="FFFFFF" w:themeFill="background1"/>
        <w:spacing w:line="276" w:lineRule="auto"/>
        <w:jc w:val="both"/>
        <w:rPr>
          <w:rFonts w:asciiTheme="minorHAnsi" w:hAnsiTheme="minorHAnsi" w:cstheme="minorHAnsi"/>
          <w:b/>
          <w:bCs/>
          <w:sz w:val="20"/>
          <w:szCs w:val="20"/>
        </w:rPr>
      </w:pPr>
      <w:bookmarkStart w:id="2" w:name="_Hlk134782351"/>
      <w:r w:rsidRPr="006C5D8E">
        <w:rPr>
          <w:rFonts w:asciiTheme="minorHAnsi" w:hAnsiTheme="minorHAnsi" w:cstheme="minorHAnsi"/>
          <w:b/>
          <w:bCs/>
          <w:sz w:val="20"/>
          <w:szCs w:val="20"/>
        </w:rPr>
        <w:t>Client:</w:t>
      </w:r>
      <w:r w:rsidR="00855DF7" w:rsidRPr="006C5D8E">
        <w:rPr>
          <w:rFonts w:asciiTheme="minorHAnsi" w:hAnsiTheme="minorHAnsi" w:cstheme="minorHAnsi"/>
          <w:b/>
          <w:bCs/>
          <w:sz w:val="20"/>
          <w:szCs w:val="20"/>
        </w:rPr>
        <w:t xml:space="preserve"> </w:t>
      </w:r>
      <w:r w:rsidR="008E0362" w:rsidRPr="006C5D8E">
        <w:rPr>
          <w:rFonts w:asciiTheme="minorHAnsi" w:hAnsiTheme="minorHAnsi" w:cstheme="minorHAnsi"/>
          <w:b/>
          <w:bCs/>
          <w:sz w:val="20"/>
          <w:szCs w:val="20"/>
        </w:rPr>
        <w:t>Ally Financial, Charlotte, NC</w:t>
      </w:r>
      <w:r w:rsidR="00697816" w:rsidRPr="006C5D8E">
        <w:rPr>
          <w:rFonts w:asciiTheme="minorHAnsi" w:hAnsiTheme="minorHAnsi" w:cstheme="minorHAnsi"/>
          <w:b/>
          <w:bCs/>
          <w:sz w:val="20"/>
          <w:szCs w:val="20"/>
        </w:rPr>
        <w:tab/>
      </w:r>
      <w:r w:rsidR="00697816" w:rsidRPr="006C5D8E">
        <w:rPr>
          <w:rFonts w:asciiTheme="minorHAnsi" w:hAnsiTheme="minorHAnsi" w:cstheme="minorHAnsi"/>
          <w:b/>
          <w:bCs/>
          <w:sz w:val="20"/>
          <w:szCs w:val="20"/>
        </w:rPr>
        <w:tab/>
      </w:r>
      <w:r w:rsidR="00697816" w:rsidRPr="006C5D8E">
        <w:rPr>
          <w:rFonts w:asciiTheme="minorHAnsi" w:hAnsiTheme="minorHAnsi" w:cstheme="minorHAnsi"/>
          <w:b/>
          <w:bCs/>
          <w:sz w:val="20"/>
          <w:szCs w:val="20"/>
        </w:rPr>
        <w:tab/>
      </w:r>
      <w:r w:rsidR="00697816" w:rsidRPr="006C5D8E">
        <w:rPr>
          <w:rFonts w:asciiTheme="minorHAnsi" w:hAnsiTheme="minorHAnsi" w:cstheme="minorHAnsi"/>
          <w:b/>
          <w:bCs/>
          <w:sz w:val="20"/>
          <w:szCs w:val="20"/>
        </w:rPr>
        <w:tab/>
      </w:r>
      <w:r w:rsidR="006F049B" w:rsidRPr="006C5D8E">
        <w:rPr>
          <w:rFonts w:asciiTheme="minorHAnsi" w:hAnsiTheme="minorHAnsi" w:cstheme="minorHAnsi"/>
          <w:b/>
          <w:bCs/>
          <w:sz w:val="20"/>
          <w:szCs w:val="20"/>
        </w:rPr>
        <w:t xml:space="preserve">                               </w:t>
      </w:r>
      <w:r w:rsidR="0099690C" w:rsidRPr="006C5D8E">
        <w:rPr>
          <w:rFonts w:asciiTheme="minorHAnsi" w:hAnsiTheme="minorHAnsi" w:cstheme="minorHAnsi"/>
          <w:b/>
          <w:bCs/>
          <w:sz w:val="20"/>
          <w:szCs w:val="20"/>
        </w:rPr>
        <w:t xml:space="preserve">             </w:t>
      </w:r>
      <w:r w:rsidR="009B25BE" w:rsidRPr="006C5D8E">
        <w:rPr>
          <w:rFonts w:asciiTheme="minorHAnsi" w:hAnsiTheme="minorHAnsi" w:cstheme="minorHAnsi"/>
          <w:b/>
          <w:bCs/>
          <w:sz w:val="20"/>
          <w:szCs w:val="20"/>
        </w:rPr>
        <w:t xml:space="preserve"> </w:t>
      </w:r>
      <w:r w:rsidR="00697816" w:rsidRPr="006C5D8E">
        <w:rPr>
          <w:rFonts w:asciiTheme="minorHAnsi" w:hAnsiTheme="minorHAnsi" w:cstheme="minorHAnsi"/>
          <w:b/>
          <w:bCs/>
          <w:sz w:val="20"/>
          <w:szCs w:val="20"/>
        </w:rPr>
        <w:t>Jan</w:t>
      </w:r>
      <w:r w:rsidR="009B25BE" w:rsidRPr="006C5D8E">
        <w:rPr>
          <w:rFonts w:asciiTheme="minorHAnsi" w:hAnsiTheme="minorHAnsi" w:cstheme="minorHAnsi"/>
          <w:b/>
          <w:bCs/>
          <w:sz w:val="20"/>
          <w:szCs w:val="20"/>
        </w:rPr>
        <w:t xml:space="preserve"> </w:t>
      </w:r>
      <w:r w:rsidR="00697816" w:rsidRPr="006C5D8E">
        <w:rPr>
          <w:rFonts w:asciiTheme="minorHAnsi" w:hAnsiTheme="minorHAnsi" w:cstheme="minorHAnsi"/>
          <w:b/>
          <w:bCs/>
          <w:sz w:val="20"/>
          <w:szCs w:val="20"/>
        </w:rPr>
        <w:t>20</w:t>
      </w:r>
      <w:r w:rsidR="006F049B" w:rsidRPr="006C5D8E">
        <w:rPr>
          <w:rFonts w:asciiTheme="minorHAnsi" w:hAnsiTheme="minorHAnsi" w:cstheme="minorHAnsi"/>
          <w:b/>
          <w:bCs/>
          <w:sz w:val="20"/>
          <w:szCs w:val="20"/>
        </w:rPr>
        <w:t>21</w:t>
      </w:r>
      <w:r w:rsidR="00697816" w:rsidRPr="006C5D8E">
        <w:rPr>
          <w:rFonts w:asciiTheme="minorHAnsi" w:hAnsiTheme="minorHAnsi" w:cstheme="minorHAnsi"/>
          <w:b/>
          <w:bCs/>
          <w:sz w:val="20"/>
          <w:szCs w:val="20"/>
        </w:rPr>
        <w:t xml:space="preserve"> – </w:t>
      </w:r>
      <w:r w:rsidR="00C65EFB" w:rsidRPr="006C5D8E">
        <w:rPr>
          <w:rFonts w:asciiTheme="minorHAnsi" w:hAnsiTheme="minorHAnsi" w:cstheme="minorHAnsi"/>
          <w:b/>
          <w:bCs/>
          <w:sz w:val="20"/>
          <w:szCs w:val="20"/>
        </w:rPr>
        <w:t>Oct</w:t>
      </w:r>
      <w:r w:rsidR="009B25BE" w:rsidRPr="006C5D8E">
        <w:rPr>
          <w:rFonts w:asciiTheme="minorHAnsi" w:hAnsiTheme="minorHAnsi" w:cstheme="minorHAnsi"/>
          <w:b/>
          <w:bCs/>
          <w:sz w:val="20"/>
          <w:szCs w:val="20"/>
        </w:rPr>
        <w:t xml:space="preserve"> </w:t>
      </w:r>
      <w:r w:rsidR="00697816" w:rsidRPr="006C5D8E">
        <w:rPr>
          <w:rFonts w:asciiTheme="minorHAnsi" w:hAnsiTheme="minorHAnsi" w:cstheme="minorHAnsi"/>
          <w:b/>
          <w:bCs/>
          <w:sz w:val="20"/>
          <w:szCs w:val="20"/>
        </w:rPr>
        <w:t>20</w:t>
      </w:r>
      <w:r w:rsidR="006F049B" w:rsidRPr="006C5D8E">
        <w:rPr>
          <w:rFonts w:asciiTheme="minorHAnsi" w:hAnsiTheme="minorHAnsi" w:cstheme="minorHAnsi"/>
          <w:b/>
          <w:bCs/>
          <w:sz w:val="20"/>
          <w:szCs w:val="20"/>
        </w:rPr>
        <w:t>21</w:t>
      </w:r>
      <w:bookmarkEnd w:id="2"/>
    </w:p>
    <w:p w14:paraId="109CBF5B" w14:textId="523FEA61" w:rsidR="009B25BE" w:rsidRPr="006C5D8E" w:rsidRDefault="00BE45EF"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 xml:space="preserve">Role: </w:t>
      </w:r>
      <w:r w:rsidR="004301C5" w:rsidRPr="006C5D8E">
        <w:rPr>
          <w:rFonts w:asciiTheme="minorHAnsi" w:hAnsiTheme="minorHAnsi" w:cstheme="minorHAnsi"/>
        </w:rPr>
        <w:t>s</w:t>
      </w:r>
      <w:r w:rsidR="00D03948" w:rsidRPr="006C5D8E">
        <w:rPr>
          <w:rFonts w:asciiTheme="minorHAnsi" w:hAnsiTheme="minorHAnsi" w:cstheme="minorHAnsi"/>
        </w:rPr>
        <w:t xml:space="preserve"> Full Stack</w:t>
      </w:r>
      <w:r w:rsidRPr="006C5D8E">
        <w:rPr>
          <w:rFonts w:asciiTheme="minorHAnsi" w:hAnsiTheme="minorHAnsi" w:cstheme="minorHAnsi"/>
        </w:rPr>
        <w:t xml:space="preserve"> developer</w:t>
      </w:r>
    </w:p>
    <w:p w14:paraId="51EF3F24" w14:textId="3BCBA7FA" w:rsidR="00855DF7" w:rsidRPr="006C5D8E" w:rsidRDefault="0099232C"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Roles &amp; Responsibilities:</w:t>
      </w:r>
    </w:p>
    <w:p w14:paraId="39E9AFBB" w14:textId="76D3D940"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Involved in Requirements gathering, Analysis, Design, Development</w:t>
      </w:r>
      <w:r w:rsidR="00FF6BD2" w:rsidRPr="006C5D8E">
        <w:rPr>
          <w:rFonts w:asciiTheme="minorHAnsi" w:hAnsiTheme="minorHAnsi" w:cstheme="minorHAnsi"/>
          <w:sz w:val="20"/>
        </w:rPr>
        <w:t>,</w:t>
      </w:r>
      <w:r w:rsidRPr="006C5D8E">
        <w:rPr>
          <w:rFonts w:asciiTheme="minorHAnsi" w:hAnsiTheme="minorHAnsi" w:cstheme="minorHAnsi"/>
          <w:sz w:val="20"/>
        </w:rPr>
        <w:t xml:space="preserve"> and Testing of the application using </w:t>
      </w:r>
      <w:r w:rsidR="00FF6BD2" w:rsidRPr="006C5D8E">
        <w:rPr>
          <w:rFonts w:asciiTheme="minorHAnsi" w:hAnsiTheme="minorHAnsi" w:cstheme="minorHAnsi"/>
          <w:sz w:val="20"/>
        </w:rPr>
        <w:t xml:space="preserve">an </w:t>
      </w:r>
      <w:r w:rsidRPr="006C5D8E">
        <w:rPr>
          <w:rFonts w:asciiTheme="minorHAnsi" w:hAnsiTheme="minorHAnsi" w:cstheme="minorHAnsi"/>
          <w:sz w:val="20"/>
        </w:rPr>
        <w:t>AGILE methodology (SCRUM).</w:t>
      </w:r>
    </w:p>
    <w:p w14:paraId="30ED1F04" w14:textId="4E2F2F7F" w:rsidR="00F10CCC" w:rsidRPr="006C5D8E" w:rsidRDefault="0099232C" w:rsidP="009B23D4">
      <w:pPr>
        <w:pStyle w:val="ListParagraph"/>
        <w:numPr>
          <w:ilvl w:val="0"/>
          <w:numId w:val="21"/>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Developed the web interface using HTML5, CSS3, JavaScript, jQuery, Ajax, Angular</w:t>
      </w:r>
      <w:r w:rsidR="00056F26" w:rsidRPr="006C5D8E">
        <w:rPr>
          <w:rFonts w:asciiTheme="minorHAnsi" w:hAnsiTheme="minorHAnsi" w:cstheme="minorHAnsi"/>
          <w:sz w:val="20"/>
          <w:szCs w:val="20"/>
        </w:rPr>
        <w:t>8</w:t>
      </w:r>
      <w:r w:rsidRPr="006C5D8E">
        <w:rPr>
          <w:rFonts w:asciiTheme="minorHAnsi" w:hAnsiTheme="minorHAnsi" w:cstheme="minorHAnsi"/>
          <w:sz w:val="20"/>
          <w:szCs w:val="20"/>
        </w:rPr>
        <w:t>, NodeJS</w:t>
      </w:r>
      <w:r w:rsidR="00FF6BD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Bootstrap</w:t>
      </w:r>
      <w:r w:rsidR="00F10CCC" w:rsidRPr="006C5D8E">
        <w:rPr>
          <w:rFonts w:asciiTheme="minorHAnsi" w:hAnsiTheme="minorHAnsi" w:cstheme="minorHAnsi"/>
          <w:sz w:val="20"/>
          <w:szCs w:val="20"/>
        </w:rPr>
        <w:t xml:space="preserve"> and d</w:t>
      </w:r>
      <w:r w:rsidR="00F10CCC" w:rsidRPr="006C5D8E">
        <w:rPr>
          <w:rFonts w:asciiTheme="minorHAnsi" w:eastAsia="Times New Roman" w:hAnsiTheme="minorHAnsi" w:cstheme="minorHAnsi"/>
          <w:sz w:val="20"/>
          <w:szCs w:val="20"/>
        </w:rPr>
        <w:t>eveloped Angular 8 components and services using Angular CLI.</w:t>
      </w:r>
    </w:p>
    <w:p w14:paraId="1AC4FC5A" w14:textId="60BDDE53" w:rsidR="0099232C" w:rsidRPr="006C5D8E" w:rsidRDefault="0099232C" w:rsidP="009B23D4">
      <w:pPr>
        <w:pStyle w:val="ListParagraph"/>
        <w:numPr>
          <w:ilvl w:val="0"/>
          <w:numId w:val="21"/>
        </w:numPr>
        <w:shd w:val="clear" w:color="auto" w:fill="FFFFFF" w:themeFill="background1"/>
        <w:spacing w:after="0"/>
        <w:rPr>
          <w:rFonts w:asciiTheme="minorHAnsi" w:hAnsiTheme="minorHAnsi" w:cstheme="minorHAnsi"/>
          <w:sz w:val="20"/>
          <w:szCs w:val="20"/>
        </w:rPr>
      </w:pPr>
      <w:r w:rsidRPr="006C5D8E">
        <w:rPr>
          <w:rFonts w:asciiTheme="minorHAnsi" w:hAnsiTheme="minorHAnsi" w:cstheme="minorHAnsi"/>
          <w:sz w:val="20"/>
          <w:szCs w:val="20"/>
        </w:rPr>
        <w:t xml:space="preserve">Worked with NPM commands and using </w:t>
      </w:r>
      <w:r w:rsidR="00FF6BD2" w:rsidRPr="006C5D8E">
        <w:rPr>
          <w:rFonts w:asciiTheme="minorHAnsi" w:hAnsiTheme="minorHAnsi" w:cstheme="minorHAnsi"/>
          <w:sz w:val="20"/>
          <w:szCs w:val="20"/>
        </w:rPr>
        <w:t xml:space="preserve">a </w:t>
      </w:r>
      <w:r w:rsidRPr="006C5D8E">
        <w:rPr>
          <w:rFonts w:asciiTheme="minorHAnsi" w:hAnsiTheme="minorHAnsi" w:cstheme="minorHAnsi"/>
          <w:sz w:val="20"/>
          <w:szCs w:val="20"/>
        </w:rPr>
        <w:t xml:space="preserve">package. JSON for managing dependencies and dev-dependencies of Node.js applications. </w:t>
      </w:r>
    </w:p>
    <w:p w14:paraId="39C10B7D" w14:textId="4083BFFF" w:rsidR="0038042C" w:rsidRPr="006C5D8E" w:rsidRDefault="0038042C" w:rsidP="0038042C">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Document, design, maintain, and debug single page web applications in an Agile environment using JavaScript (Angular (8-11), </w:t>
      </w:r>
      <w:proofErr w:type="spellStart"/>
      <w:r w:rsidRPr="006C5D8E">
        <w:rPr>
          <w:rFonts w:asciiTheme="minorHAnsi" w:hAnsiTheme="minorHAnsi" w:cstheme="minorHAnsi"/>
          <w:sz w:val="20"/>
        </w:rPr>
        <w:t>NgRx</w:t>
      </w:r>
      <w:proofErr w:type="spellEnd"/>
      <w:r w:rsidRPr="006C5D8E">
        <w:rPr>
          <w:rFonts w:asciiTheme="minorHAnsi" w:hAnsiTheme="minorHAnsi" w:cstheme="minorHAnsi"/>
          <w:sz w:val="20"/>
        </w:rPr>
        <w:t xml:space="preserve">, Typescript, Nodejs), Angular Material, Prime NG, HTML, CSS3(SASS), Jasmine test framework, Protractor &amp; Karma test runner, Git and </w:t>
      </w:r>
      <w:proofErr w:type="spellStart"/>
      <w:r w:rsidRPr="006C5D8E">
        <w:rPr>
          <w:rFonts w:asciiTheme="minorHAnsi" w:hAnsiTheme="minorHAnsi" w:cstheme="minorHAnsi"/>
          <w:sz w:val="20"/>
        </w:rPr>
        <w:t>Github</w:t>
      </w:r>
      <w:proofErr w:type="spellEnd"/>
      <w:r w:rsidRPr="006C5D8E">
        <w:rPr>
          <w:rFonts w:asciiTheme="minorHAnsi" w:hAnsiTheme="minorHAnsi" w:cstheme="minorHAnsi"/>
          <w:sz w:val="20"/>
        </w:rPr>
        <w:t>.</w:t>
      </w:r>
    </w:p>
    <w:p w14:paraId="257DC445" w14:textId="15B1B252" w:rsidR="00E4691B" w:rsidRPr="006C5D8E" w:rsidRDefault="00E4691B" w:rsidP="00E4691B">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Followed Agile Methodology with pair programming technique</w:t>
      </w:r>
    </w:p>
    <w:p w14:paraId="5D0E227E" w14:textId="77777777" w:rsidR="0015628E" w:rsidRPr="006C5D8E" w:rsidRDefault="0015628E"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Angular 8 with JSON Object returned by Spring MVC Controller.</w:t>
      </w:r>
    </w:p>
    <w:p w14:paraId="360A3A4F" w14:textId="77B75672" w:rsidR="0015628E" w:rsidRPr="006C5D8E" w:rsidRDefault="0015628E"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Worked with Angular 8 Controllers, Directives, Services, Pipes, Guards, Angular Routing.</w:t>
      </w:r>
    </w:p>
    <w:p w14:paraId="50D7CAED" w14:textId="056DFF5A" w:rsidR="00940CC3" w:rsidRPr="006C5D8E" w:rsidRDefault="00940CC3" w:rsidP="009B23D4">
      <w:pPr>
        <w:pStyle w:val="ListParagraph"/>
        <w:numPr>
          <w:ilvl w:val="0"/>
          <w:numId w:val="21"/>
        </w:numPr>
        <w:shd w:val="clear" w:color="auto" w:fill="FFFFFF" w:themeFill="background1"/>
        <w:spacing w:after="0"/>
        <w:rPr>
          <w:rFonts w:asciiTheme="minorHAnsi" w:hAnsiTheme="minorHAnsi" w:cstheme="minorHAnsi"/>
          <w:sz w:val="20"/>
          <w:szCs w:val="20"/>
        </w:rPr>
      </w:pPr>
      <w:r w:rsidRPr="006C5D8E">
        <w:rPr>
          <w:rFonts w:asciiTheme="minorHAnsi" w:hAnsiTheme="minorHAnsi" w:cstheme="minorHAnsi"/>
          <w:sz w:val="20"/>
          <w:szCs w:val="20"/>
        </w:rPr>
        <w:lastRenderedPageBreak/>
        <w:t>Java 8 features, such as lambda expressions, multithreading, and Streams, were effectively utilized to streamline data processing tasks</w:t>
      </w:r>
    </w:p>
    <w:p w14:paraId="17001E70" w14:textId="0D64ACAD" w:rsidR="006C5D8E" w:rsidRPr="006C5D8E" w:rsidRDefault="006C5D8E" w:rsidP="006C5D8E">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Experience in providing accessibility strategy consulting to teams and understanding of the different roles and responsibilities across the disciplines of software development.</w:t>
      </w:r>
    </w:p>
    <w:p w14:paraId="452EC08B" w14:textId="704D61EF" w:rsidR="0038042C" w:rsidRPr="006C5D8E" w:rsidRDefault="0038042C" w:rsidP="0038042C">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Implemented NGRX store to manage the state of the application.</w:t>
      </w:r>
    </w:p>
    <w:p w14:paraId="09D09BF9" w14:textId="10A10682" w:rsidR="003500E0" w:rsidRPr="006C5D8E" w:rsidRDefault="003500E0"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Build request payload to post request to Splunk server using </w:t>
      </w:r>
      <w:r w:rsidRPr="006C5D8E">
        <w:rPr>
          <w:rFonts w:asciiTheme="minorHAnsi" w:hAnsiTheme="minorHAnsi" w:cstheme="minorHAnsi"/>
          <w:b/>
          <w:bCs/>
          <w:color w:val="000000"/>
          <w:sz w:val="20"/>
        </w:rPr>
        <w:t>angular 9</w:t>
      </w:r>
      <w:r w:rsidRPr="006C5D8E">
        <w:rPr>
          <w:rFonts w:asciiTheme="minorHAnsi" w:hAnsiTheme="minorHAnsi" w:cstheme="minorHAnsi"/>
          <w:sz w:val="20"/>
        </w:rPr>
        <w:t>.</w:t>
      </w:r>
    </w:p>
    <w:p w14:paraId="0D23A5B1" w14:textId="58BC27F9" w:rsidR="0015628E" w:rsidRPr="006C5D8E" w:rsidRDefault="0015628E"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Migrated from Angular 8 to the Angular 9 with the latest version depended on Typescript 3.8</w:t>
      </w:r>
    </w:p>
    <w:p w14:paraId="6F070D23" w14:textId="091F3748" w:rsidR="00976563" w:rsidRPr="006C5D8E" w:rsidRDefault="00976563" w:rsidP="009B23D4">
      <w:pPr>
        <w:pStyle w:val="ListParagraph"/>
        <w:numPr>
          <w:ilvl w:val="0"/>
          <w:numId w:val="21"/>
        </w:numPr>
        <w:shd w:val="clear" w:color="auto" w:fill="FFFFFF" w:themeFill="background1"/>
        <w:spacing w:after="0"/>
        <w:rPr>
          <w:rFonts w:asciiTheme="minorHAnsi" w:hAnsiTheme="minorHAnsi" w:cstheme="minorHAnsi"/>
          <w:sz w:val="20"/>
          <w:szCs w:val="20"/>
        </w:rPr>
      </w:pPr>
      <w:r w:rsidRPr="006C5D8E">
        <w:rPr>
          <w:rFonts w:asciiTheme="minorHAnsi" w:hAnsiTheme="minorHAnsi" w:cstheme="minorHAnsi"/>
          <w:sz w:val="20"/>
          <w:szCs w:val="20"/>
        </w:rPr>
        <w:t>Created cloud formation templates in setting up DEV, QA and UAT environments using AWS Cloud formation and leveraged Elastic container services to run Docker micro services in AWS.</w:t>
      </w:r>
    </w:p>
    <w:p w14:paraId="64F4CDE5" w14:textId="55BD5899" w:rsidR="0038042C" w:rsidRPr="006C5D8E" w:rsidRDefault="0038042C" w:rsidP="0038042C">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Managed state of the application using NGRX and actions were responsible to update the store and components subscribed to store.</w:t>
      </w:r>
    </w:p>
    <w:p w14:paraId="33CCF54F" w14:textId="1E2B5372" w:rsidR="00E4691B" w:rsidRPr="006C5D8E" w:rsidRDefault="00E4691B" w:rsidP="00E4691B">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Develop a </w:t>
      </w:r>
      <w:proofErr w:type="spellStart"/>
      <w:r w:rsidRPr="006C5D8E">
        <w:rPr>
          <w:rFonts w:asciiTheme="minorHAnsi" w:hAnsiTheme="minorHAnsi" w:cstheme="minorHAnsi"/>
          <w:sz w:val="20"/>
        </w:rPr>
        <w:t>RestFul</w:t>
      </w:r>
      <w:proofErr w:type="spellEnd"/>
      <w:r w:rsidRPr="006C5D8E">
        <w:rPr>
          <w:rFonts w:asciiTheme="minorHAnsi" w:hAnsiTheme="minorHAnsi" w:cstheme="minorHAnsi"/>
          <w:sz w:val="20"/>
        </w:rPr>
        <w:t xml:space="preserve"> API. Integrated with the CRM using Asterisk, Vici Dial, Twilio.</w:t>
      </w:r>
    </w:p>
    <w:p w14:paraId="3031A72B" w14:textId="6A08FAF7" w:rsidR="00E4691B" w:rsidRPr="006C5D8E" w:rsidRDefault="00E4691B" w:rsidP="00E4691B">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Provided UI expertise to other engineers through pair programming and code review.</w:t>
      </w:r>
    </w:p>
    <w:p w14:paraId="511E6B1B"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Auto-suggest service implementation using Nodejs &amp; Elastic Search.</w:t>
      </w:r>
    </w:p>
    <w:p w14:paraId="4CFBA842" w14:textId="77777777"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Integrated SQS with other AWS services like AWS Lambda, S3, and EC2 for end-to-end solutions.</w:t>
      </w:r>
    </w:p>
    <w:p w14:paraId="16144FA9" w14:textId="28BE5A2D"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Implemented long polling to efficiently retrieve messages from SQS queues.</w:t>
      </w:r>
    </w:p>
    <w:p w14:paraId="16FFDD74" w14:textId="0DB93AE0"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Responsible for creating graphical data representations using React JS.</w:t>
      </w:r>
    </w:p>
    <w:p w14:paraId="61B14DC0" w14:textId="5CBB7931" w:rsidR="006C5D8E" w:rsidRPr="006C5D8E" w:rsidRDefault="006C5D8E" w:rsidP="006C5D8E">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Performed accessibility audit on entire Kobo.com application and its sub-systems. Identified and logged user stories for accessibility issues that fails Level A and AA standards.</w:t>
      </w:r>
    </w:p>
    <w:p w14:paraId="14B82426" w14:textId="77777777" w:rsidR="0015628E" w:rsidRPr="006C5D8E" w:rsidRDefault="0015628E"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Implementing Angular 9 services to connect the web application to back-end APIs.</w:t>
      </w:r>
    </w:p>
    <w:p w14:paraId="1DF6008F" w14:textId="14ECF0DA" w:rsidR="0015628E" w:rsidRPr="006C5D8E" w:rsidRDefault="0015628E"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Migrated from Angular 8 to the Angular 9 with the latest version depended on Typescript 3.8</w:t>
      </w:r>
    </w:p>
    <w:p w14:paraId="70DF5B2B" w14:textId="5657968C"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Utilized Java 1.8 features like Lambda expressions for collection evaluation and comparing the data, Stream API for Bulk data operations on Collections which would increase the performance of the Application, </w:t>
      </w:r>
      <w:r w:rsidR="00FF6BD2" w:rsidRPr="006C5D8E">
        <w:rPr>
          <w:rFonts w:asciiTheme="minorHAnsi" w:hAnsiTheme="minorHAnsi" w:cstheme="minorHAnsi"/>
          <w:sz w:val="20"/>
        </w:rPr>
        <w:t xml:space="preserve">and </w:t>
      </w:r>
      <w:r w:rsidRPr="006C5D8E">
        <w:rPr>
          <w:rFonts w:asciiTheme="minorHAnsi" w:hAnsiTheme="minorHAnsi" w:cstheme="minorHAnsi"/>
          <w:sz w:val="20"/>
        </w:rPr>
        <w:t>Parallel operations on collections for effective sorting mechanisms and to change the sequential stream flow of threads while session establishment.</w:t>
      </w:r>
    </w:p>
    <w:p w14:paraId="6FF7FD38" w14:textId="388A83E0"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eastAsia="Times" w:hAnsiTheme="minorHAnsi" w:cstheme="minorHAnsi"/>
          <w:sz w:val="20"/>
        </w:rPr>
        <w:t>Developed applications using Java 8 features like Lambda functions, Streams and Functional interfaces.</w:t>
      </w:r>
    </w:p>
    <w:p w14:paraId="609C1D51" w14:textId="77777777"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Monitor instances using Amazon CloudWatch for performance insights.</w:t>
      </w:r>
    </w:p>
    <w:p w14:paraId="0A68E03F" w14:textId="299CA2FC"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Store data in Amazon RDS, S3, or other AWS services for Java apps.</w:t>
      </w:r>
    </w:p>
    <w:p w14:paraId="43B96B05" w14:textId="4DBDEE39"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FFFFF"/>
        </w:rPr>
        <w:t xml:space="preserve">All the functionality is implemented using </w:t>
      </w:r>
      <w:r w:rsidR="00637879" w:rsidRPr="006C5D8E">
        <w:rPr>
          <w:rFonts w:asciiTheme="minorHAnsi" w:hAnsiTheme="minorHAnsi" w:cstheme="minorHAnsi"/>
          <w:sz w:val="20"/>
          <w:shd w:val="clear" w:color="auto" w:fill="FFFFFF"/>
        </w:rPr>
        <w:t>Hiber</w:t>
      </w:r>
      <w:r w:rsidRPr="006C5D8E">
        <w:rPr>
          <w:rFonts w:asciiTheme="minorHAnsi" w:hAnsiTheme="minorHAnsi" w:cstheme="minorHAnsi"/>
          <w:sz w:val="20"/>
          <w:shd w:val="clear" w:color="auto" w:fill="FFFFFF"/>
        </w:rPr>
        <w:t xml:space="preserve"> IO/ Spring Boot, Hibernate ORM. Implemented Java EE components using Spring MVC, Spring IOC, Spring transactions</w:t>
      </w:r>
      <w:r w:rsidR="00FF6BD2" w:rsidRPr="006C5D8E">
        <w:rPr>
          <w:rFonts w:asciiTheme="minorHAnsi" w:hAnsiTheme="minorHAnsi" w:cstheme="minorHAnsi"/>
          <w:sz w:val="20"/>
          <w:shd w:val="clear" w:color="auto" w:fill="FFFFFF"/>
        </w:rPr>
        <w:t>,</w:t>
      </w:r>
      <w:r w:rsidRPr="006C5D8E">
        <w:rPr>
          <w:rFonts w:asciiTheme="minorHAnsi" w:hAnsiTheme="minorHAnsi" w:cstheme="minorHAnsi"/>
          <w:sz w:val="20"/>
          <w:shd w:val="clear" w:color="auto" w:fill="FFFFFF"/>
        </w:rPr>
        <w:t xml:space="preserve"> and Spring security modules.</w:t>
      </w:r>
    </w:p>
    <w:p w14:paraId="72561012" w14:textId="08F6D41F" w:rsidR="006C5D8E" w:rsidRPr="006C5D8E" w:rsidRDefault="006C5D8E" w:rsidP="006C5D8E">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Worked in a strike team to improve site accessibility with keyboard and various assistive technologies like Narrator, NVDA, JAWS, etc.</w:t>
      </w:r>
    </w:p>
    <w:p w14:paraId="7D4EA937" w14:textId="266AA740" w:rsidR="00E4691B" w:rsidRPr="006C5D8E" w:rsidRDefault="00E4691B" w:rsidP="00E4691B">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Develop a </w:t>
      </w:r>
      <w:proofErr w:type="spellStart"/>
      <w:r w:rsidRPr="006C5D8E">
        <w:rPr>
          <w:rFonts w:asciiTheme="minorHAnsi" w:hAnsiTheme="minorHAnsi" w:cstheme="minorHAnsi"/>
          <w:sz w:val="20"/>
        </w:rPr>
        <w:t>RestFul</w:t>
      </w:r>
      <w:proofErr w:type="spellEnd"/>
      <w:r w:rsidRPr="006C5D8E">
        <w:rPr>
          <w:rFonts w:asciiTheme="minorHAnsi" w:hAnsiTheme="minorHAnsi" w:cstheme="minorHAnsi"/>
          <w:sz w:val="20"/>
        </w:rPr>
        <w:t xml:space="preserve"> API. Develop custom payment integration using Stripe. (Customers, Reseller, System commission).</w:t>
      </w:r>
    </w:p>
    <w:p w14:paraId="3B4B75F5"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FFFFF"/>
        </w:rPr>
        <w:t>Called REST web services through Angular services to get JSON Object and modified the response object to display in UI.</w:t>
      </w:r>
    </w:p>
    <w:p w14:paraId="05E40D73" w14:textId="0F9A53D9" w:rsidR="00193CC5" w:rsidRPr="006C5D8E" w:rsidRDefault="00193CC5" w:rsidP="009B23D4">
      <w:pPr>
        <w:numPr>
          <w:ilvl w:val="0"/>
          <w:numId w:val="21"/>
        </w:numPr>
        <w:shd w:val="clear" w:color="auto" w:fill="FFFFFF" w:themeFill="background1"/>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AWS Lambda was utilized for serverless implementations, where the functions were triggered when the database tables were updated and AWS Cloud Watch was utilized for alarms.</w:t>
      </w:r>
    </w:p>
    <w:p w14:paraId="6E94316A" w14:textId="63D415F4" w:rsidR="00F93BF6" w:rsidRPr="006C5D8E" w:rsidRDefault="00F93BF6"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Integrated Flink with various data sources, including Kafka, Apache Pulsar, and file systems.</w:t>
      </w:r>
    </w:p>
    <w:p w14:paraId="36A4210B" w14:textId="4857E1FC" w:rsidR="003B187D" w:rsidRPr="006C5D8E" w:rsidRDefault="003B187D"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Created and configured MuleSoft flows to orchestrate the movement of data and messages between applications and services.</w:t>
      </w:r>
    </w:p>
    <w:p w14:paraId="6A9ABA9C" w14:textId="6A609271" w:rsidR="00181FA2" w:rsidRPr="006C5D8E" w:rsidRDefault="00181FA2"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Designed and implemented </w:t>
      </w:r>
      <w:proofErr w:type="spellStart"/>
      <w:r w:rsidRPr="006C5D8E">
        <w:rPr>
          <w:rFonts w:asciiTheme="minorHAnsi" w:hAnsiTheme="minorHAnsi" w:cstheme="minorHAnsi"/>
          <w:sz w:val="20"/>
        </w:rPr>
        <w:t>GraphQL</w:t>
      </w:r>
      <w:proofErr w:type="spellEnd"/>
      <w:r w:rsidRPr="006C5D8E">
        <w:rPr>
          <w:rFonts w:asciiTheme="minorHAnsi" w:hAnsiTheme="minorHAnsi" w:cstheme="minorHAnsi"/>
          <w:sz w:val="20"/>
        </w:rPr>
        <w:t xml:space="preserve"> APIs using Java-based frameworks like </w:t>
      </w:r>
      <w:proofErr w:type="spellStart"/>
      <w:r w:rsidRPr="006C5D8E">
        <w:rPr>
          <w:rFonts w:asciiTheme="minorHAnsi" w:hAnsiTheme="minorHAnsi" w:cstheme="minorHAnsi"/>
          <w:sz w:val="20"/>
        </w:rPr>
        <w:t>GraphQL</w:t>
      </w:r>
      <w:proofErr w:type="spellEnd"/>
      <w:r w:rsidRPr="006C5D8E">
        <w:rPr>
          <w:rFonts w:asciiTheme="minorHAnsi" w:hAnsiTheme="minorHAnsi" w:cstheme="minorHAnsi"/>
          <w:sz w:val="20"/>
        </w:rPr>
        <w:t>-Java and Spring Boot.</w:t>
      </w:r>
    </w:p>
    <w:p w14:paraId="064C9DC4" w14:textId="54D8E075" w:rsidR="00A8522C" w:rsidRPr="006C5D8E" w:rsidRDefault="00A852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Utilized Fuse's containerization capabilities for deploying and managing integration services in containers (e.g., Docker, Kubernetes).</w:t>
      </w:r>
    </w:p>
    <w:p w14:paraId="20C2DA30" w14:textId="62952A59" w:rsidR="0015628E" w:rsidRPr="006C5D8E" w:rsidRDefault="0015628E" w:rsidP="009B23D4">
      <w:pPr>
        <w:numPr>
          <w:ilvl w:val="0"/>
          <w:numId w:val="21"/>
        </w:numPr>
        <w:shd w:val="clear" w:color="auto" w:fill="FFFFFF"/>
        <w:spacing w:before="100" w:beforeAutospacing="1" w:after="100" w:afterAutospacing="1" w:line="276" w:lineRule="auto"/>
        <w:rPr>
          <w:rFonts w:asciiTheme="minorHAnsi" w:hAnsiTheme="minorHAnsi" w:cstheme="minorHAnsi"/>
          <w:sz w:val="20"/>
        </w:rPr>
      </w:pPr>
      <w:r w:rsidRPr="006C5D8E">
        <w:rPr>
          <w:rFonts w:asciiTheme="minorHAnsi" w:hAnsiTheme="minorHAnsi" w:cstheme="minorHAnsi"/>
          <w:sz w:val="20"/>
        </w:rPr>
        <w:t>Used Angular 9 to create maintainable and testable single page application.</w:t>
      </w:r>
    </w:p>
    <w:p w14:paraId="132B7A96" w14:textId="77777777"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Utilized SNS mobile push to send push notifications to Android and iOS devices from Java backend services.</w:t>
      </w:r>
    </w:p>
    <w:p w14:paraId="78C649AB" w14:textId="23737DF2" w:rsidR="00940CC3" w:rsidRPr="006C5D8E" w:rsidRDefault="00940CC3"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Integrated SNS with other AWS services like Lambda and SQS to trigger automated workflows.</w:t>
      </w:r>
    </w:p>
    <w:p w14:paraId="1CC6781E" w14:textId="5138529E" w:rsidR="00747255" w:rsidRPr="006C5D8E" w:rsidRDefault="00747255"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Collaborated with teams to improve codebase performance, security, and maintainability using Java 17 features.</w:t>
      </w:r>
    </w:p>
    <w:p w14:paraId="3BAF0B2B" w14:textId="17284F8B" w:rsidR="004616EF" w:rsidRPr="006C5D8E" w:rsidRDefault="004616EF"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Implemented Java applications that interacted with Amazon Aurora databases using the JDBC (Java Database Connectivity) API.</w:t>
      </w:r>
    </w:p>
    <w:p w14:paraId="58F91B5C" w14:textId="5E6600EB"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Evaluated system performance and validated PL/SQL solutions and suggested </w:t>
      </w:r>
      <w:r w:rsidR="00FF6BD2" w:rsidRPr="006C5D8E">
        <w:rPr>
          <w:rFonts w:asciiTheme="minorHAnsi" w:hAnsiTheme="minorHAnsi" w:cstheme="minorHAnsi"/>
          <w:sz w:val="20"/>
        </w:rPr>
        <w:t xml:space="preserve">the </w:t>
      </w:r>
      <w:r w:rsidRPr="006C5D8E">
        <w:rPr>
          <w:rFonts w:asciiTheme="minorHAnsi" w:hAnsiTheme="minorHAnsi" w:cstheme="minorHAnsi"/>
          <w:sz w:val="20"/>
        </w:rPr>
        <w:t>latest upgrades for technologies to Pl/SQL databases.</w:t>
      </w:r>
    </w:p>
    <w:p w14:paraId="7371F4DB" w14:textId="77C8E706" w:rsidR="006C5D8E" w:rsidRPr="006C5D8E" w:rsidRDefault="006C5D8E" w:rsidP="006C5D8E">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 xml:space="preserve">Applied Section 508/ Accessibility </w:t>
      </w:r>
      <w:proofErr w:type="spellStart"/>
      <w:r w:rsidRPr="006C5D8E">
        <w:rPr>
          <w:rFonts w:asciiTheme="minorHAnsi" w:hAnsiTheme="minorHAnsi" w:cstheme="minorHAnsi"/>
          <w:sz w:val="20"/>
        </w:rPr>
        <w:t>Standardscompliant</w:t>
      </w:r>
      <w:proofErr w:type="spellEnd"/>
      <w:r w:rsidRPr="006C5D8E">
        <w:rPr>
          <w:rFonts w:asciiTheme="minorHAnsi" w:hAnsiTheme="minorHAnsi" w:cstheme="minorHAnsi"/>
          <w:sz w:val="20"/>
        </w:rPr>
        <w:t xml:space="preserve"> to the software development methodologies</w:t>
      </w:r>
    </w:p>
    <w:p w14:paraId="4478ED62" w14:textId="1AB6EABD" w:rsidR="00E4691B" w:rsidRPr="006C5D8E" w:rsidRDefault="00E4691B" w:rsidP="00E4691B">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Implemented a Web-Mobile Application, Back-End CRM and RESTful API services.</w:t>
      </w:r>
    </w:p>
    <w:p w14:paraId="6A8379DF" w14:textId="77777777" w:rsidR="0038042C" w:rsidRPr="006C5D8E" w:rsidRDefault="0038042C" w:rsidP="0038042C">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Created actions, action Types, effects for making service calls using NGRX store.</w:t>
      </w:r>
    </w:p>
    <w:p w14:paraId="6357DDA0" w14:textId="594FB9FB" w:rsidR="0038042C" w:rsidRPr="006C5D8E" w:rsidRDefault="0038042C" w:rsidP="0038042C">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Created selectors to get observable data from NGRX store and used reducer functions to set/update store state.</w:t>
      </w:r>
    </w:p>
    <w:p w14:paraId="679B6CB7"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Experience in Micro services development using Spring boot and deployment in Pivotal Cloud Foundry (PCF).</w:t>
      </w:r>
    </w:p>
    <w:p w14:paraId="50A68F95" w14:textId="0A3E0FB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Used Structs Framework in the application, which is based on </w:t>
      </w:r>
      <w:r w:rsidR="00FF6BD2" w:rsidRPr="006C5D8E">
        <w:rPr>
          <w:rFonts w:asciiTheme="minorHAnsi" w:hAnsiTheme="minorHAnsi" w:cstheme="minorHAnsi"/>
          <w:sz w:val="20"/>
        </w:rPr>
        <w:t xml:space="preserve">the </w:t>
      </w:r>
      <w:r w:rsidRPr="006C5D8E">
        <w:rPr>
          <w:rFonts w:asciiTheme="minorHAnsi" w:hAnsiTheme="minorHAnsi" w:cstheme="minorHAnsi"/>
          <w:sz w:val="20"/>
        </w:rPr>
        <w:t>MVC design pattern.</w:t>
      </w:r>
    </w:p>
    <w:p w14:paraId="20DF1E93" w14:textId="20A3D368"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Involved in writing Spring Configuration XML a file that contains declarations and business classes </w:t>
      </w:r>
      <w:r w:rsidR="00FF6BD2" w:rsidRPr="006C5D8E">
        <w:rPr>
          <w:rFonts w:asciiTheme="minorHAnsi" w:hAnsiTheme="minorHAnsi" w:cstheme="minorHAnsi"/>
          <w:sz w:val="20"/>
        </w:rPr>
        <w:t xml:space="preserve">that </w:t>
      </w:r>
      <w:r w:rsidRPr="006C5D8E">
        <w:rPr>
          <w:rFonts w:asciiTheme="minorHAnsi" w:hAnsiTheme="minorHAnsi" w:cstheme="minorHAnsi"/>
          <w:sz w:val="20"/>
        </w:rPr>
        <w:t xml:space="preserve">are </w:t>
      </w:r>
      <w:r w:rsidR="00FF6BD2" w:rsidRPr="006C5D8E">
        <w:rPr>
          <w:rFonts w:asciiTheme="minorHAnsi" w:hAnsiTheme="minorHAnsi" w:cstheme="minorHAnsi"/>
          <w:sz w:val="20"/>
        </w:rPr>
        <w:t>wired up</w:t>
      </w:r>
      <w:r w:rsidRPr="006C5D8E">
        <w:rPr>
          <w:rFonts w:asciiTheme="minorHAnsi" w:hAnsiTheme="minorHAnsi" w:cstheme="minorHAnsi"/>
          <w:sz w:val="20"/>
        </w:rPr>
        <w:t xml:space="preserve"> to the frontend managed beans using Spring IOC pattern.</w:t>
      </w:r>
    </w:p>
    <w:p w14:paraId="2AA49FE8" w14:textId="7B0EA875"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lastRenderedPageBreak/>
        <w:t xml:space="preserve">Implemented the application using Spring IOC, Spring MVC Framework, </w:t>
      </w:r>
      <w:r w:rsidR="00FF6BD2" w:rsidRPr="006C5D8E">
        <w:rPr>
          <w:rFonts w:asciiTheme="minorHAnsi" w:hAnsiTheme="minorHAnsi" w:cstheme="minorHAnsi"/>
          <w:sz w:val="20"/>
        </w:rPr>
        <w:t xml:space="preserve">and </w:t>
      </w:r>
      <w:r w:rsidRPr="006C5D8E">
        <w:rPr>
          <w:rFonts w:asciiTheme="minorHAnsi" w:hAnsiTheme="minorHAnsi" w:cstheme="minorHAnsi"/>
          <w:sz w:val="20"/>
        </w:rPr>
        <w:t>Spring Batch and handled the security using Spring Security.</w:t>
      </w:r>
    </w:p>
    <w:p w14:paraId="08974B18" w14:textId="7550734C"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Developed REST </w:t>
      </w:r>
      <w:r w:rsidR="00FF6BD2" w:rsidRPr="006C5D8E">
        <w:rPr>
          <w:rFonts w:asciiTheme="minorHAnsi" w:hAnsiTheme="minorHAnsi" w:cstheme="minorHAnsi"/>
          <w:sz w:val="20"/>
        </w:rPr>
        <w:t>APIs</w:t>
      </w:r>
      <w:r w:rsidRPr="006C5D8E">
        <w:rPr>
          <w:rFonts w:asciiTheme="minorHAnsi" w:hAnsiTheme="minorHAnsi" w:cstheme="minorHAnsi"/>
          <w:sz w:val="20"/>
        </w:rPr>
        <w:t xml:space="preserve"> using Spring MVC and Spring boot hosted all </w:t>
      </w:r>
      <w:r w:rsidR="00FF6BD2" w:rsidRPr="006C5D8E">
        <w:rPr>
          <w:rFonts w:asciiTheme="minorHAnsi" w:hAnsiTheme="minorHAnsi" w:cstheme="minorHAnsi"/>
          <w:sz w:val="20"/>
        </w:rPr>
        <w:t>microservices</w:t>
      </w:r>
      <w:r w:rsidRPr="006C5D8E">
        <w:rPr>
          <w:rFonts w:asciiTheme="minorHAnsi" w:hAnsiTheme="minorHAnsi" w:cstheme="minorHAnsi"/>
          <w:sz w:val="20"/>
        </w:rPr>
        <w:t xml:space="preserve"> on PCF.</w:t>
      </w:r>
    </w:p>
    <w:p w14:paraId="2F2899F5"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FFFFF"/>
        </w:rPr>
        <w:t>Developed RESTful Web Services with JAX-RS using Spring Boot and Micro Services Architecture</w:t>
      </w:r>
    </w:p>
    <w:p w14:paraId="43A7155C" w14:textId="2A642844"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Implemented Micro Services using Spring Boot, Spring Cloud, </w:t>
      </w:r>
      <w:r w:rsidR="00FF6BD2" w:rsidRPr="006C5D8E">
        <w:rPr>
          <w:rFonts w:asciiTheme="minorHAnsi" w:hAnsiTheme="minorHAnsi" w:cstheme="minorHAnsi"/>
          <w:sz w:val="20"/>
        </w:rPr>
        <w:t xml:space="preserve">and </w:t>
      </w:r>
      <w:r w:rsidRPr="006C5D8E">
        <w:rPr>
          <w:rFonts w:asciiTheme="minorHAnsi" w:hAnsiTheme="minorHAnsi" w:cstheme="minorHAnsi"/>
          <w:sz w:val="20"/>
        </w:rPr>
        <w:t>Spring Micro Services and enabled discovery using Netflix Eureka Server.</w:t>
      </w:r>
    </w:p>
    <w:p w14:paraId="7BEB3D97"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Sending requests and responses to Microservices through REST/HTTP.</w:t>
      </w:r>
    </w:p>
    <w:p w14:paraId="0AA6BB86" w14:textId="55A4DD8D"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Used Hibernate and JDBC to connect to databases like Oracle, MYSQL</w:t>
      </w:r>
      <w:r w:rsidR="00FF6BD2" w:rsidRPr="006C5D8E">
        <w:rPr>
          <w:rFonts w:asciiTheme="minorHAnsi" w:hAnsiTheme="minorHAnsi" w:cstheme="minorHAnsi"/>
          <w:sz w:val="20"/>
        </w:rPr>
        <w:t>,</w:t>
      </w:r>
      <w:r w:rsidRPr="006C5D8E">
        <w:rPr>
          <w:rFonts w:asciiTheme="minorHAnsi" w:hAnsiTheme="minorHAnsi" w:cstheme="minorHAnsi"/>
          <w:sz w:val="20"/>
        </w:rPr>
        <w:t xml:space="preserve"> and DB2 to store, delete, manipulate</w:t>
      </w:r>
      <w:r w:rsidR="00FF6BD2" w:rsidRPr="006C5D8E">
        <w:rPr>
          <w:rFonts w:asciiTheme="minorHAnsi" w:hAnsiTheme="minorHAnsi" w:cstheme="minorHAnsi"/>
          <w:sz w:val="20"/>
        </w:rPr>
        <w:t>,</w:t>
      </w:r>
      <w:r w:rsidRPr="006C5D8E">
        <w:rPr>
          <w:rFonts w:asciiTheme="minorHAnsi" w:hAnsiTheme="minorHAnsi" w:cstheme="minorHAnsi"/>
          <w:sz w:val="20"/>
        </w:rPr>
        <w:t xml:space="preserve"> and </w:t>
      </w:r>
      <w:r w:rsidR="00EC5883" w:rsidRPr="006C5D8E">
        <w:rPr>
          <w:rFonts w:asciiTheme="minorHAnsi" w:hAnsiTheme="minorHAnsi" w:cstheme="minorHAnsi"/>
          <w:sz w:val="20"/>
        </w:rPr>
        <w:t>retrieve</w:t>
      </w:r>
      <w:r w:rsidRPr="006C5D8E">
        <w:rPr>
          <w:rFonts w:asciiTheme="minorHAnsi" w:hAnsiTheme="minorHAnsi" w:cstheme="minorHAnsi"/>
          <w:sz w:val="20"/>
        </w:rPr>
        <w:t xml:space="preserve"> data from them in many of my applications.</w:t>
      </w:r>
    </w:p>
    <w:p w14:paraId="3974CC49" w14:textId="732854A8"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Involved in integrating JAX-RS into </w:t>
      </w:r>
      <w:r w:rsidR="00FF6BD2" w:rsidRPr="006C5D8E">
        <w:rPr>
          <w:rFonts w:asciiTheme="minorHAnsi" w:hAnsiTheme="minorHAnsi" w:cstheme="minorHAnsi"/>
          <w:sz w:val="20"/>
        </w:rPr>
        <w:t xml:space="preserve">the </w:t>
      </w:r>
      <w:r w:rsidRPr="006C5D8E">
        <w:rPr>
          <w:rFonts w:asciiTheme="minorHAnsi" w:hAnsiTheme="minorHAnsi" w:cstheme="minorHAnsi"/>
          <w:sz w:val="20"/>
        </w:rPr>
        <w:t>Spring Boot application.</w:t>
      </w:r>
    </w:p>
    <w:p w14:paraId="50CDE6BC" w14:textId="397C2131"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Used </w:t>
      </w:r>
      <w:r w:rsidR="00FF6BD2" w:rsidRPr="006C5D8E">
        <w:rPr>
          <w:rFonts w:asciiTheme="minorHAnsi" w:hAnsiTheme="minorHAnsi" w:cstheme="minorHAnsi"/>
          <w:sz w:val="20"/>
        </w:rPr>
        <w:t>Microservice</w:t>
      </w:r>
      <w:r w:rsidRPr="006C5D8E">
        <w:rPr>
          <w:rFonts w:asciiTheme="minorHAnsi" w:hAnsiTheme="minorHAnsi" w:cstheme="minorHAnsi"/>
          <w:sz w:val="20"/>
        </w:rPr>
        <w:t xml:space="preserve"> architecture with Spring Boot-based services interacting through a combination of REST and Apache Kafka message </w:t>
      </w:r>
      <w:r w:rsidR="00EC5883" w:rsidRPr="006C5D8E">
        <w:rPr>
          <w:rFonts w:asciiTheme="minorHAnsi" w:hAnsiTheme="minorHAnsi" w:cstheme="minorHAnsi"/>
          <w:sz w:val="20"/>
        </w:rPr>
        <w:t>brokers.</w:t>
      </w:r>
    </w:p>
    <w:p w14:paraId="29628238" w14:textId="453B72DC" w:rsidR="00E4691B" w:rsidRPr="006C5D8E" w:rsidRDefault="00E4691B" w:rsidP="00E4691B">
      <w:pPr>
        <w:numPr>
          <w:ilvl w:val="0"/>
          <w:numId w:val="21"/>
        </w:numPr>
        <w:shd w:val="clear" w:color="auto" w:fill="FFFFFF"/>
        <w:spacing w:before="100" w:beforeAutospacing="1" w:after="100" w:afterAutospacing="1"/>
        <w:rPr>
          <w:rFonts w:asciiTheme="minorHAnsi" w:hAnsiTheme="minorHAnsi" w:cstheme="minorHAnsi"/>
          <w:sz w:val="20"/>
        </w:rPr>
      </w:pPr>
      <w:r w:rsidRPr="006C5D8E">
        <w:rPr>
          <w:rFonts w:asciiTheme="minorHAnsi" w:hAnsiTheme="minorHAnsi" w:cstheme="minorHAnsi"/>
          <w:sz w:val="20"/>
        </w:rPr>
        <w:t>Experience designing and building complex and secure Back-End. (</w:t>
      </w:r>
      <w:proofErr w:type="spellStart"/>
      <w:r w:rsidRPr="006C5D8E">
        <w:rPr>
          <w:rFonts w:asciiTheme="minorHAnsi" w:hAnsiTheme="minorHAnsi" w:cstheme="minorHAnsi"/>
          <w:sz w:val="20"/>
        </w:rPr>
        <w:t>RestFul</w:t>
      </w:r>
      <w:proofErr w:type="spellEnd"/>
      <w:r w:rsidRPr="006C5D8E">
        <w:rPr>
          <w:rFonts w:asciiTheme="minorHAnsi" w:hAnsiTheme="minorHAnsi" w:cstheme="minorHAnsi"/>
          <w:sz w:val="20"/>
        </w:rPr>
        <w:t xml:space="preserve"> APIs.)</w:t>
      </w:r>
    </w:p>
    <w:p w14:paraId="498C6CEF" w14:textId="6024B103" w:rsidR="0041591C" w:rsidRPr="006C5D8E" w:rsidRDefault="0041591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Design and develop real-time data pipelines using Confluent platform. Develop and deploy Kafka Connect connectors to integrate with a variety of data sources and sinks.</w:t>
      </w:r>
    </w:p>
    <w:p w14:paraId="2B1A477D" w14:textId="021692C6" w:rsidR="0041591C" w:rsidRPr="006C5D8E" w:rsidRDefault="0041591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Collaborated with a team to design, develop, and maintain scalable, high-performance applications using Confluent Platform and its components (Kafka, Schema Registry, Connect, KSQL)</w:t>
      </w:r>
    </w:p>
    <w:p w14:paraId="06198873" w14:textId="0E623E0D"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Developed the persistence layer using Hibernate Framework, created the POJO objects</w:t>
      </w:r>
      <w:r w:rsidR="00FF6BD2" w:rsidRPr="006C5D8E">
        <w:rPr>
          <w:rFonts w:asciiTheme="minorHAnsi" w:hAnsiTheme="minorHAnsi" w:cstheme="minorHAnsi"/>
          <w:sz w:val="20"/>
        </w:rPr>
        <w:t>,</w:t>
      </w:r>
      <w:r w:rsidRPr="006C5D8E">
        <w:rPr>
          <w:rFonts w:asciiTheme="minorHAnsi" w:hAnsiTheme="minorHAnsi" w:cstheme="minorHAnsi"/>
          <w:sz w:val="20"/>
        </w:rPr>
        <w:t xml:space="preserve"> and mapped using Hibernate annotations and Transaction Management.</w:t>
      </w:r>
    </w:p>
    <w:p w14:paraId="1C946890"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Provided support for production and development systems for PL/SQL databases. experienced in installing configuring and configuring MongoDB.</w:t>
      </w:r>
    </w:p>
    <w:p w14:paraId="047C2C6A"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FFFFF"/>
        </w:rPr>
        <w:t>Deployed Spring Boot2.x based Micro Services Docker container using Amazon EC2 container services and using AWS admin console. </w:t>
      </w:r>
    </w:p>
    <w:p w14:paraId="5AE1A65F" w14:textId="4291E212" w:rsidR="001937EB" w:rsidRPr="006C5D8E" w:rsidRDefault="001937EB"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7F7F8"/>
        </w:rPr>
        <w:t>Service Management: Experience in managing ECS services for deploying and scaling Java applications.</w:t>
      </w:r>
    </w:p>
    <w:p w14:paraId="71D26398" w14:textId="69EC564B" w:rsidR="001937EB" w:rsidRPr="006C5D8E" w:rsidRDefault="001937EB"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7F7F8"/>
        </w:rPr>
        <w:t>ECS Basics: Familiar with ECS concepts like clusters, tasks, services, and container definitions.</w:t>
      </w:r>
    </w:p>
    <w:p w14:paraId="106901B4" w14:textId="428C78C1" w:rsidR="000F08AA" w:rsidRPr="006C5D8E" w:rsidRDefault="000F08AA"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Implemented OAuth 2.0 authentication and authorization flows to secure API endpoints and web applications.</w:t>
      </w:r>
    </w:p>
    <w:p w14:paraId="75C531F6" w14:textId="51085A0E" w:rsidR="00F93BF6" w:rsidRPr="006C5D8E" w:rsidRDefault="00F93BF6"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Used Flink's DataStream API for stream processing and </w:t>
      </w:r>
      <w:proofErr w:type="spellStart"/>
      <w:r w:rsidRPr="006C5D8E">
        <w:rPr>
          <w:rFonts w:asciiTheme="minorHAnsi" w:hAnsiTheme="minorHAnsi" w:cstheme="minorHAnsi"/>
          <w:sz w:val="20"/>
        </w:rPr>
        <w:t>DataSet</w:t>
      </w:r>
      <w:proofErr w:type="spellEnd"/>
      <w:r w:rsidRPr="006C5D8E">
        <w:rPr>
          <w:rFonts w:asciiTheme="minorHAnsi" w:hAnsiTheme="minorHAnsi" w:cstheme="minorHAnsi"/>
          <w:sz w:val="20"/>
        </w:rPr>
        <w:t xml:space="preserve"> API for batch processing.</w:t>
      </w:r>
    </w:p>
    <w:p w14:paraId="1E8362B4" w14:textId="36273B04" w:rsidR="00747255" w:rsidRPr="006C5D8E" w:rsidRDefault="00747255"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Developed and maintained Java applications using the latest features and improvements introduced in Java 17.</w:t>
      </w:r>
    </w:p>
    <w:p w14:paraId="2AC098A7"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shd w:val="clear" w:color="auto" w:fill="FFFFFF"/>
        </w:rPr>
        <w:t>Migrate Data from databases such as MongoDB, SQL, and Dynamo dB to Amazon Redshift.</w:t>
      </w:r>
    </w:p>
    <w:p w14:paraId="39AD16B6" w14:textId="7377FD56"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Used Hibernate ORM tools which automate the mapping between IBM DB2 SQL databases and objects in </w:t>
      </w:r>
      <w:r w:rsidR="00EC5883" w:rsidRPr="006C5D8E">
        <w:rPr>
          <w:rFonts w:asciiTheme="minorHAnsi" w:hAnsiTheme="minorHAnsi" w:cstheme="minorHAnsi"/>
          <w:sz w:val="20"/>
        </w:rPr>
        <w:t>Java.</w:t>
      </w:r>
    </w:p>
    <w:p w14:paraId="567697B0" w14:textId="48376174" w:rsidR="00A8522C" w:rsidRPr="006C5D8E" w:rsidRDefault="00A852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Utilized Fuse's containerization capabilities for deploying and managing integration services in containers (e.g., Docker, Kubernetes).</w:t>
      </w:r>
    </w:p>
    <w:p w14:paraId="404D0801" w14:textId="77777777"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Deployed the Docker image of services building Docker files and building a continuous delivery pipeline for containers using AWS Code Pipeline and Amazon ECS.</w:t>
      </w:r>
    </w:p>
    <w:p w14:paraId="6638D791" w14:textId="3468CA5E" w:rsidR="0099232C" w:rsidRPr="006C5D8E" w:rsidRDefault="0099232C" w:rsidP="009B23D4">
      <w:pPr>
        <w:numPr>
          <w:ilvl w:val="0"/>
          <w:numId w:val="21"/>
        </w:num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Have good experience </w:t>
      </w:r>
      <w:r w:rsidR="00FF6BD2" w:rsidRPr="006C5D8E">
        <w:rPr>
          <w:rFonts w:asciiTheme="minorHAnsi" w:hAnsiTheme="minorHAnsi" w:cstheme="minorHAnsi"/>
          <w:sz w:val="20"/>
        </w:rPr>
        <w:t>in</w:t>
      </w:r>
      <w:r w:rsidRPr="006C5D8E">
        <w:rPr>
          <w:rFonts w:asciiTheme="minorHAnsi" w:hAnsiTheme="minorHAnsi" w:cstheme="minorHAnsi"/>
          <w:sz w:val="20"/>
        </w:rPr>
        <w:t xml:space="preserve"> all testing phases such as Unit testing, Integration testing, and System testing.</w:t>
      </w:r>
    </w:p>
    <w:p w14:paraId="33C81628" w14:textId="77777777" w:rsidR="006C3D48" w:rsidRPr="006C5D8E" w:rsidRDefault="0099232C"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 xml:space="preserve">Experience in developing Docker </w:t>
      </w:r>
      <w:r w:rsidR="00FF6BD2" w:rsidRPr="006C5D8E">
        <w:rPr>
          <w:rFonts w:asciiTheme="minorHAnsi" w:hAnsiTheme="minorHAnsi" w:cstheme="minorHAnsi"/>
          <w:sz w:val="20"/>
          <w:szCs w:val="20"/>
        </w:rPr>
        <w:t>files</w:t>
      </w:r>
      <w:r w:rsidRPr="006C5D8E">
        <w:rPr>
          <w:rFonts w:asciiTheme="minorHAnsi" w:hAnsiTheme="minorHAnsi" w:cstheme="minorHAnsi"/>
          <w:sz w:val="20"/>
          <w:szCs w:val="20"/>
        </w:rPr>
        <w:t xml:space="preserve"> to containerized applications to deploy on managed </w:t>
      </w:r>
      <w:r w:rsidR="006C3D48" w:rsidRPr="006C5D8E">
        <w:rPr>
          <w:rFonts w:asciiTheme="minorHAnsi" w:hAnsiTheme="minorHAnsi" w:cstheme="minorHAnsi"/>
          <w:sz w:val="20"/>
          <w:szCs w:val="20"/>
        </w:rPr>
        <w:t>Developed web application using Struts 2. X, JSP, Servlet, Java beans that use MVC design pattern.</w:t>
      </w:r>
    </w:p>
    <w:p w14:paraId="1E06CB0F" w14:textId="77777777" w:rsidR="006C3D48" w:rsidRPr="006C5D8E" w:rsidRDefault="006C3D48"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Created user-friendly GUI interface and Web pages using HTML, CSS, and JSP</w:t>
      </w:r>
    </w:p>
    <w:p w14:paraId="05A8BFB7" w14:textId="77777777" w:rsidR="006C3D48" w:rsidRPr="006C5D8E" w:rsidRDefault="006C3D48"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Wrote JavaScript and jQuery for client-side validation.</w:t>
      </w:r>
    </w:p>
    <w:p w14:paraId="35CF8AF9" w14:textId="77777777" w:rsidR="006C3D48" w:rsidRPr="006C5D8E" w:rsidRDefault="006C3D48"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Used Eclipse as an IDE tool for creating Servlet, JSP, and XML.</w:t>
      </w:r>
    </w:p>
    <w:p w14:paraId="0BC146F6" w14:textId="48C9D3B6" w:rsidR="003B187D" w:rsidRPr="006C5D8E" w:rsidRDefault="003B187D"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Designed and implemented MuleSoft ESB (Enterprise Service Bus) applications to facilitate integration between disparate systems and data sources.</w:t>
      </w:r>
    </w:p>
    <w:p w14:paraId="5EAA8289" w14:textId="7FE6AFDB" w:rsidR="006C3D48" w:rsidRPr="006C5D8E" w:rsidRDefault="006C3D48"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Wrote SQL for JDBC and prepared statements to retrieve the data from a database.</w:t>
      </w:r>
      <w:r w:rsidR="00C91562" w:rsidRPr="006C5D8E">
        <w:rPr>
          <w:rFonts w:asciiTheme="minorHAnsi" w:hAnsiTheme="minorHAnsi" w:cstheme="minorHAnsi"/>
          <w:sz w:val="20"/>
          <w:szCs w:val="20"/>
        </w:rPr>
        <w:t xml:space="preserve"> </w:t>
      </w:r>
      <w:r w:rsidRPr="006C5D8E">
        <w:rPr>
          <w:rFonts w:asciiTheme="minorHAnsi" w:hAnsiTheme="minorHAnsi" w:cstheme="minorHAnsi"/>
          <w:sz w:val="20"/>
          <w:szCs w:val="20"/>
        </w:rPr>
        <w:t>Monitored the logs using Log4J and fixed the problem.</w:t>
      </w:r>
    </w:p>
    <w:p w14:paraId="22C8D034" w14:textId="77777777" w:rsidR="006C3D48" w:rsidRPr="006C5D8E" w:rsidRDefault="006C3D48" w:rsidP="009B23D4">
      <w:pPr>
        <w:pStyle w:val="ListParagraph"/>
        <w:numPr>
          <w:ilvl w:val="0"/>
          <w:numId w:val="23"/>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 xml:space="preserve">Involved in building and deploying the application using ANT.  </w:t>
      </w:r>
    </w:p>
    <w:p w14:paraId="0CE814D0" w14:textId="77777777" w:rsidR="006C3D48" w:rsidRPr="006C5D8E" w:rsidRDefault="006C3D48"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 xml:space="preserve">Used CVS as a version control system. </w:t>
      </w:r>
    </w:p>
    <w:p w14:paraId="3E7332B3" w14:textId="6A0C7746" w:rsidR="006C3D48" w:rsidRPr="006C5D8E" w:rsidRDefault="006C3D48"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 xml:space="preserve">Collaborated with cross-functional teams to gather requirements, </w:t>
      </w:r>
      <w:r w:rsidR="0041591C" w:rsidRPr="006C5D8E">
        <w:rPr>
          <w:rFonts w:asciiTheme="minorHAnsi" w:hAnsiTheme="minorHAnsi" w:cstheme="minorHAnsi"/>
          <w:sz w:val="20"/>
          <w:szCs w:val="20"/>
        </w:rPr>
        <w:t>design,</w:t>
      </w:r>
      <w:r w:rsidRPr="006C5D8E">
        <w:rPr>
          <w:rFonts w:asciiTheme="minorHAnsi" w:hAnsiTheme="minorHAnsi" w:cstheme="minorHAnsi"/>
          <w:sz w:val="20"/>
          <w:szCs w:val="20"/>
        </w:rPr>
        <w:t xml:space="preserve"> and develop new features, and enhance existing functionalities.</w:t>
      </w:r>
    </w:p>
    <w:p w14:paraId="646CCD46" w14:textId="77777777" w:rsidR="006C3D48" w:rsidRPr="006C5D8E" w:rsidRDefault="006C3D48"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Employed Python for scripting, automation, and data processing tasks, enhancing the efficiency and effectiveness of development and testing processes.</w:t>
      </w:r>
    </w:p>
    <w:p w14:paraId="73796A55" w14:textId="77777777" w:rsidR="00637879" w:rsidRPr="006C5D8E" w:rsidRDefault="006C3D48"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Worked on bug fixing and Production Support</w:t>
      </w:r>
      <w:r w:rsidR="00637879" w:rsidRPr="006C5D8E">
        <w:rPr>
          <w:rFonts w:asciiTheme="minorHAnsi" w:hAnsiTheme="minorHAnsi" w:cstheme="minorHAnsi"/>
          <w:sz w:val="20"/>
          <w:szCs w:val="20"/>
        </w:rPr>
        <w:t xml:space="preserve"> test</w:t>
      </w:r>
      <w:r w:rsidR="0099232C" w:rsidRPr="006C5D8E">
        <w:rPr>
          <w:rFonts w:asciiTheme="minorHAnsi" w:hAnsiTheme="minorHAnsi" w:cstheme="minorHAnsi"/>
          <w:sz w:val="20"/>
          <w:szCs w:val="20"/>
        </w:rPr>
        <w:t xml:space="preserve"> services like </w:t>
      </w:r>
      <w:r w:rsidR="00EC5883" w:rsidRPr="006C5D8E">
        <w:rPr>
          <w:rFonts w:asciiTheme="minorHAnsi" w:hAnsiTheme="minorHAnsi" w:cstheme="minorHAnsi"/>
          <w:sz w:val="20"/>
          <w:szCs w:val="20"/>
        </w:rPr>
        <w:t>EKS.</w:t>
      </w:r>
    </w:p>
    <w:p w14:paraId="3DAD6DFA" w14:textId="272938EC" w:rsidR="0099232C" w:rsidRPr="006C5D8E" w:rsidRDefault="0099232C"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Experience in performing unit testing, mock testing, and automation testing using Junit, Mockito, and Selenium.</w:t>
      </w:r>
    </w:p>
    <w:p w14:paraId="4160D79A" w14:textId="77777777" w:rsidR="0099232C" w:rsidRPr="006C5D8E" w:rsidRDefault="0099232C"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Excellent knowledge and experience in Oracle, DB2, and SQL Server Database.</w:t>
      </w:r>
    </w:p>
    <w:p w14:paraId="3B3C093C" w14:textId="77777777" w:rsidR="0099232C" w:rsidRPr="006C5D8E" w:rsidRDefault="0099232C"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Designed and developed DAO layer with Hibernate standards, to access data from SQL Server.</w:t>
      </w:r>
    </w:p>
    <w:p w14:paraId="0F809DA7" w14:textId="0CCCC2E2" w:rsidR="008946E2" w:rsidRPr="006C5D8E" w:rsidRDefault="00637879"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lastRenderedPageBreak/>
        <w:t>Used</w:t>
      </w:r>
      <w:r w:rsidR="008946E2" w:rsidRPr="006C5D8E">
        <w:rPr>
          <w:rFonts w:asciiTheme="minorHAnsi" w:hAnsiTheme="minorHAnsi" w:cstheme="minorHAnsi"/>
          <w:sz w:val="20"/>
          <w:szCs w:val="20"/>
        </w:rPr>
        <w:t xml:space="preserve"> Azure DevOps to build, test, and deploy Angular 8 applications and Azure Monitor to monitor the performance and health of Angular 8 applications.</w:t>
      </w:r>
    </w:p>
    <w:p w14:paraId="32E17694" w14:textId="46FCF0E6" w:rsidR="008946E2" w:rsidRPr="006C5D8E" w:rsidRDefault="008946E2"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Used Azure Security Center to protect Angular 8 applications from security threats.</w:t>
      </w:r>
    </w:p>
    <w:p w14:paraId="093B17EB" w14:textId="3CF6B25B" w:rsidR="0099232C" w:rsidRPr="006C5D8E" w:rsidRDefault="0099232C"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shd w:val="clear" w:color="auto" w:fill="FFFFFF"/>
        </w:rPr>
        <w:t>Implemented </w:t>
      </w:r>
      <w:r w:rsidRPr="006C5D8E">
        <w:rPr>
          <w:rStyle w:val="Strong"/>
          <w:rFonts w:asciiTheme="minorHAnsi" w:hAnsiTheme="minorHAnsi" w:cstheme="minorHAnsi"/>
          <w:b w:val="0"/>
          <w:bCs w:val="0"/>
          <w:sz w:val="20"/>
          <w:szCs w:val="20"/>
          <w:shd w:val="clear" w:color="auto" w:fill="FFFFFF"/>
        </w:rPr>
        <w:t>JMS</w:t>
      </w:r>
      <w:r w:rsidRPr="006C5D8E">
        <w:rPr>
          <w:rFonts w:asciiTheme="minorHAnsi" w:hAnsiTheme="minorHAnsi" w:cstheme="minorHAnsi"/>
          <w:sz w:val="20"/>
          <w:szCs w:val="20"/>
          <w:shd w:val="clear" w:color="auto" w:fill="FFFFFF"/>
        </w:rPr>
        <w:t> for notifications and testing with </w:t>
      </w:r>
      <w:r w:rsidRPr="006C5D8E">
        <w:rPr>
          <w:rStyle w:val="Strong"/>
          <w:rFonts w:asciiTheme="minorHAnsi" w:hAnsiTheme="minorHAnsi" w:cstheme="minorHAnsi"/>
          <w:b w:val="0"/>
          <w:bCs w:val="0"/>
          <w:sz w:val="20"/>
          <w:szCs w:val="20"/>
          <w:shd w:val="clear" w:color="auto" w:fill="FFFFFF"/>
        </w:rPr>
        <w:t>JUnit, Mock cases</w:t>
      </w:r>
      <w:r w:rsidRPr="006C5D8E">
        <w:rPr>
          <w:rFonts w:asciiTheme="minorHAnsi" w:hAnsiTheme="minorHAnsi" w:cstheme="minorHAnsi"/>
          <w:sz w:val="20"/>
          <w:szCs w:val="20"/>
          <w:shd w:val="clear" w:color="auto" w:fill="FFFFFF"/>
        </w:rPr>
        <w:t>. Wrote </w:t>
      </w:r>
      <w:r w:rsidRPr="006C5D8E">
        <w:rPr>
          <w:rStyle w:val="Strong"/>
          <w:rFonts w:asciiTheme="minorHAnsi" w:hAnsiTheme="minorHAnsi" w:cstheme="minorHAnsi"/>
          <w:b w:val="0"/>
          <w:bCs w:val="0"/>
          <w:sz w:val="20"/>
          <w:szCs w:val="20"/>
          <w:shd w:val="clear" w:color="auto" w:fill="FFFFFF"/>
        </w:rPr>
        <w:t>JUnit</w:t>
      </w:r>
      <w:r w:rsidRPr="006C5D8E">
        <w:rPr>
          <w:rFonts w:asciiTheme="minorHAnsi" w:hAnsiTheme="minorHAnsi" w:cstheme="minorHAnsi"/>
          <w:sz w:val="20"/>
          <w:szCs w:val="20"/>
          <w:shd w:val="clear" w:color="auto" w:fill="FFFFFF"/>
        </w:rPr>
        <w:t> Test cases for Spring Controllers and Web Service Clients in Service Layer using Mockito</w:t>
      </w:r>
      <w:r w:rsidR="00F10CCC" w:rsidRPr="006C5D8E">
        <w:rPr>
          <w:rFonts w:asciiTheme="minorHAnsi" w:hAnsiTheme="minorHAnsi" w:cstheme="minorHAnsi"/>
          <w:sz w:val="20"/>
          <w:szCs w:val="20"/>
          <w:shd w:val="clear" w:color="auto" w:fill="FFFFFF"/>
        </w:rPr>
        <w:t>,</w:t>
      </w:r>
      <w:r w:rsidRPr="006C5D8E">
        <w:rPr>
          <w:rFonts w:asciiTheme="minorHAnsi" w:hAnsiTheme="minorHAnsi" w:cstheme="minorHAnsi"/>
          <w:sz w:val="20"/>
          <w:szCs w:val="20"/>
          <w:shd w:val="clear" w:color="auto" w:fill="FFFFFF"/>
        </w:rPr>
        <w:t xml:space="preserve"> </w:t>
      </w:r>
      <w:r w:rsidR="00F10CCC" w:rsidRPr="006C5D8E">
        <w:rPr>
          <w:rFonts w:asciiTheme="minorHAnsi" w:hAnsiTheme="minorHAnsi" w:cstheme="minorHAnsi"/>
          <w:sz w:val="20"/>
          <w:szCs w:val="20"/>
          <w:shd w:val="clear" w:color="auto" w:fill="FFFFFF"/>
        </w:rPr>
        <w:t>AZURE. Single</w:t>
      </w:r>
      <w:r w:rsidRPr="006C5D8E">
        <w:rPr>
          <w:rFonts w:asciiTheme="minorHAnsi" w:hAnsiTheme="minorHAnsi" w:cstheme="minorHAnsi"/>
          <w:sz w:val="20"/>
          <w:szCs w:val="20"/>
          <w:shd w:val="clear" w:color="auto" w:fill="FFFFFF"/>
        </w:rPr>
        <w:t xml:space="preserve"> Page Application development using AngularJS, backed by MongoDB and NodeJS </w:t>
      </w:r>
      <w:r w:rsidRPr="006C5D8E">
        <w:rPr>
          <w:rFonts w:asciiTheme="minorHAnsi" w:hAnsiTheme="minorHAnsi" w:cstheme="minorHAnsi"/>
          <w:sz w:val="20"/>
          <w:szCs w:val="20"/>
        </w:rPr>
        <w:t>Used JIRA for bug tracking, issue tracking, and project management.</w:t>
      </w:r>
    </w:p>
    <w:p w14:paraId="4A6511EF" w14:textId="5C9C1BA5" w:rsidR="00F52F4E" w:rsidRPr="006C5D8E" w:rsidRDefault="0099232C" w:rsidP="009B23D4">
      <w:pPr>
        <w:pStyle w:val="NoSpacing"/>
        <w:numPr>
          <w:ilvl w:val="0"/>
          <w:numId w:val="26"/>
        </w:numPr>
        <w:shd w:val="clear" w:color="auto" w:fill="FFFFFF" w:themeFill="background1"/>
        <w:spacing w:line="276" w:lineRule="auto"/>
        <w:rPr>
          <w:rFonts w:asciiTheme="minorHAnsi" w:hAnsiTheme="minorHAnsi" w:cstheme="minorHAnsi"/>
          <w:sz w:val="20"/>
          <w:szCs w:val="20"/>
        </w:rPr>
      </w:pPr>
      <w:r w:rsidRPr="006C5D8E">
        <w:rPr>
          <w:rFonts w:asciiTheme="minorHAnsi" w:hAnsiTheme="minorHAnsi" w:cstheme="minorHAnsi"/>
          <w:sz w:val="20"/>
          <w:szCs w:val="20"/>
        </w:rPr>
        <w:t>Used GIT as source control management giving a huge speed advantage on centralized systems that must communicate with a server.</w:t>
      </w:r>
    </w:p>
    <w:p w14:paraId="401FAF2E" w14:textId="77777777" w:rsidR="009B25BE" w:rsidRPr="006C5D8E" w:rsidRDefault="0099232C" w:rsidP="009B23D4">
      <w:pPr>
        <w:pStyle w:val="Heading3"/>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Environment:</w:t>
      </w:r>
    </w:p>
    <w:p w14:paraId="22B2A5E2" w14:textId="2FACA62E" w:rsidR="00A867E0" w:rsidRPr="006C5D8E" w:rsidRDefault="0099232C" w:rsidP="009B23D4">
      <w:pPr>
        <w:pStyle w:val="NoSpacing"/>
        <w:shd w:val="clear" w:color="auto" w:fill="FFFFFF" w:themeFill="background1"/>
        <w:spacing w:line="276" w:lineRule="auto"/>
        <w:ind w:left="360"/>
        <w:jc w:val="both"/>
        <w:rPr>
          <w:rFonts w:asciiTheme="minorHAnsi" w:hAnsiTheme="minorHAnsi" w:cstheme="minorHAnsi"/>
          <w:sz w:val="20"/>
          <w:szCs w:val="20"/>
        </w:rPr>
      </w:pPr>
      <w:r w:rsidRPr="006C5D8E">
        <w:rPr>
          <w:rFonts w:asciiTheme="minorHAnsi" w:hAnsiTheme="minorHAnsi" w:cstheme="minorHAnsi"/>
          <w:sz w:val="20"/>
          <w:szCs w:val="20"/>
        </w:rPr>
        <w:t xml:space="preserve"> Agile (SCRUM), Java1.8, HTML5, CSS3, JavaScript, jQuery, Ajax, Bootstrap, Angular</w:t>
      </w:r>
      <w:r w:rsidR="00056F26" w:rsidRPr="006C5D8E">
        <w:rPr>
          <w:rFonts w:asciiTheme="minorHAnsi" w:hAnsiTheme="minorHAnsi" w:cstheme="minorHAnsi"/>
          <w:sz w:val="20"/>
          <w:szCs w:val="20"/>
        </w:rPr>
        <w:t>8</w:t>
      </w:r>
      <w:r w:rsidRPr="006C5D8E">
        <w:rPr>
          <w:rFonts w:asciiTheme="minorHAnsi" w:hAnsiTheme="minorHAnsi" w:cstheme="minorHAnsi"/>
          <w:sz w:val="20"/>
          <w:szCs w:val="20"/>
        </w:rPr>
        <w:t xml:space="preserve">, AWS (Amazon web services), Micro-Services, Spring, MongoDB, React </w:t>
      </w:r>
      <w:proofErr w:type="spellStart"/>
      <w:r w:rsidRPr="006C5D8E">
        <w:rPr>
          <w:rFonts w:asciiTheme="minorHAnsi" w:hAnsiTheme="minorHAnsi" w:cstheme="minorHAnsi"/>
          <w:sz w:val="20"/>
          <w:szCs w:val="20"/>
        </w:rPr>
        <w:t>Js</w:t>
      </w:r>
      <w:proofErr w:type="spellEnd"/>
      <w:r w:rsidRPr="006C5D8E">
        <w:rPr>
          <w:rFonts w:asciiTheme="minorHAnsi" w:hAnsiTheme="minorHAnsi" w:cstheme="minorHAnsi"/>
          <w:sz w:val="20"/>
          <w:szCs w:val="20"/>
        </w:rPr>
        <w:t xml:space="preserve">, Kafka, Spring Batch, Spring Boot, Spring Security, Servlet, XML, GIT, JMS, JSP, Spring MVC, JDBC, JUnit, Maven, IBM WebSphere, </w:t>
      </w:r>
      <w:proofErr w:type="spellStart"/>
      <w:r w:rsidR="00857D4C" w:rsidRPr="006C5D8E">
        <w:rPr>
          <w:rFonts w:asciiTheme="minorHAnsi" w:hAnsiTheme="minorHAnsi" w:cstheme="minorHAnsi"/>
          <w:sz w:val="20"/>
          <w:szCs w:val="20"/>
        </w:rPr>
        <w:t>kuber</w:t>
      </w:r>
      <w:r w:rsidRPr="006C5D8E">
        <w:rPr>
          <w:rFonts w:asciiTheme="minorHAnsi" w:hAnsiTheme="minorHAnsi" w:cstheme="minorHAnsi"/>
          <w:sz w:val="20"/>
          <w:szCs w:val="20"/>
        </w:rPr>
        <w:t>ful</w:t>
      </w:r>
      <w:proofErr w:type="spellEnd"/>
      <w:r w:rsidRPr="006C5D8E">
        <w:rPr>
          <w:rFonts w:asciiTheme="minorHAnsi" w:hAnsiTheme="minorHAnsi" w:cstheme="minorHAnsi"/>
          <w:sz w:val="20"/>
          <w:szCs w:val="20"/>
        </w:rPr>
        <w:t>, Log4J, Java Server Pages, JIRA, Jenkins, Kubernetes, and STS.</w:t>
      </w:r>
    </w:p>
    <w:p w14:paraId="107C8771" w14:textId="77777777" w:rsidR="009B25BE" w:rsidRPr="006C5D8E" w:rsidRDefault="009B25BE" w:rsidP="009B23D4">
      <w:pPr>
        <w:pStyle w:val="NoSpacing"/>
        <w:shd w:val="clear" w:color="auto" w:fill="FFFFFF" w:themeFill="background1"/>
        <w:spacing w:line="276" w:lineRule="auto"/>
        <w:ind w:left="360"/>
        <w:jc w:val="both"/>
        <w:rPr>
          <w:rFonts w:asciiTheme="minorHAnsi" w:hAnsiTheme="minorHAnsi" w:cstheme="minorHAnsi"/>
          <w:sz w:val="20"/>
          <w:szCs w:val="20"/>
        </w:rPr>
      </w:pPr>
    </w:p>
    <w:p w14:paraId="26DA5381" w14:textId="6C4EED9C" w:rsidR="00BE45EF" w:rsidRPr="006C5D8E" w:rsidRDefault="00BE45EF" w:rsidP="009B23D4">
      <w:pPr>
        <w:pStyle w:val="Heading2"/>
        <w:shd w:val="clear" w:color="auto" w:fill="FFFFFF" w:themeFill="background1"/>
        <w:spacing w:line="276" w:lineRule="auto"/>
        <w:rPr>
          <w:rFonts w:asciiTheme="minorHAnsi" w:eastAsia="Calibri" w:hAnsiTheme="minorHAnsi" w:cstheme="minorHAnsi"/>
        </w:rPr>
      </w:pPr>
      <w:bookmarkStart w:id="3" w:name="_Hlk134782319"/>
      <w:r w:rsidRPr="006C5D8E">
        <w:rPr>
          <w:rFonts w:asciiTheme="minorHAnsi" w:eastAsia="Calibri" w:hAnsiTheme="minorHAnsi" w:cstheme="minorHAnsi"/>
        </w:rPr>
        <w:t xml:space="preserve">Client: </w:t>
      </w:r>
      <w:r w:rsidR="006F049B" w:rsidRPr="006C5D8E">
        <w:rPr>
          <w:rFonts w:asciiTheme="minorHAnsi" w:eastAsia="Calibri" w:hAnsiTheme="minorHAnsi" w:cstheme="minorHAnsi"/>
        </w:rPr>
        <w:t>Baptist Health, Coral Gables,</w:t>
      </w:r>
      <w:r w:rsidRPr="006C5D8E">
        <w:rPr>
          <w:rFonts w:asciiTheme="minorHAnsi" w:eastAsia="Calibri" w:hAnsiTheme="minorHAnsi" w:cstheme="minorHAnsi"/>
        </w:rPr>
        <w:t xml:space="preserve"> FL.</w:t>
      </w:r>
      <w:r w:rsidR="00697816" w:rsidRPr="006C5D8E">
        <w:rPr>
          <w:rFonts w:asciiTheme="minorHAnsi" w:eastAsia="Calibri" w:hAnsiTheme="minorHAnsi" w:cstheme="minorHAnsi"/>
        </w:rPr>
        <w:t xml:space="preserve"> </w:t>
      </w:r>
      <w:r w:rsidR="00697816" w:rsidRPr="006C5D8E">
        <w:rPr>
          <w:rFonts w:asciiTheme="minorHAnsi" w:eastAsia="Calibri" w:hAnsiTheme="minorHAnsi" w:cstheme="minorHAnsi"/>
        </w:rPr>
        <w:tab/>
      </w:r>
      <w:r w:rsidR="00697816" w:rsidRPr="006C5D8E">
        <w:rPr>
          <w:rFonts w:asciiTheme="minorHAnsi" w:eastAsia="Calibri" w:hAnsiTheme="minorHAnsi" w:cstheme="minorHAnsi"/>
        </w:rPr>
        <w:tab/>
      </w:r>
      <w:r w:rsidR="00697816" w:rsidRPr="006C5D8E">
        <w:rPr>
          <w:rFonts w:asciiTheme="minorHAnsi" w:eastAsia="Calibri" w:hAnsiTheme="minorHAnsi" w:cstheme="minorHAnsi"/>
        </w:rPr>
        <w:tab/>
      </w:r>
      <w:r w:rsidR="00697816" w:rsidRPr="006C5D8E">
        <w:rPr>
          <w:rFonts w:asciiTheme="minorHAnsi" w:eastAsia="Calibri" w:hAnsiTheme="minorHAnsi" w:cstheme="minorHAnsi"/>
        </w:rPr>
        <w:tab/>
      </w:r>
      <w:r w:rsidR="006F049B" w:rsidRPr="006C5D8E">
        <w:rPr>
          <w:rFonts w:asciiTheme="minorHAnsi" w:eastAsia="Calibri" w:hAnsiTheme="minorHAnsi" w:cstheme="minorHAnsi"/>
        </w:rPr>
        <w:t xml:space="preserve">                          </w:t>
      </w:r>
      <w:r w:rsidR="005D7475" w:rsidRPr="006C5D8E">
        <w:rPr>
          <w:rFonts w:asciiTheme="minorHAnsi" w:eastAsia="Calibri" w:hAnsiTheme="minorHAnsi" w:cstheme="minorHAnsi"/>
        </w:rPr>
        <w:t xml:space="preserve">   </w:t>
      </w:r>
      <w:r w:rsidR="009B3C92" w:rsidRPr="006C5D8E">
        <w:rPr>
          <w:rFonts w:asciiTheme="minorHAnsi" w:eastAsia="Calibri" w:hAnsiTheme="minorHAnsi" w:cstheme="minorHAnsi"/>
        </w:rPr>
        <w:t xml:space="preserve"> </w:t>
      </w:r>
      <w:r w:rsidR="00FC5726" w:rsidRPr="006C5D8E">
        <w:rPr>
          <w:rFonts w:asciiTheme="minorHAnsi" w:eastAsia="Calibri" w:hAnsiTheme="minorHAnsi" w:cstheme="minorHAnsi"/>
        </w:rPr>
        <w:t>Oct</w:t>
      </w:r>
      <w:r w:rsidR="00697816" w:rsidRPr="006C5D8E">
        <w:rPr>
          <w:rFonts w:asciiTheme="minorHAnsi" w:eastAsia="Calibri" w:hAnsiTheme="minorHAnsi" w:cstheme="minorHAnsi"/>
        </w:rPr>
        <w:t xml:space="preserve"> 201</w:t>
      </w:r>
      <w:r w:rsidR="00B951AE" w:rsidRPr="006C5D8E">
        <w:rPr>
          <w:rFonts w:asciiTheme="minorHAnsi" w:eastAsia="Calibri" w:hAnsiTheme="minorHAnsi" w:cstheme="minorHAnsi"/>
        </w:rPr>
        <w:t>8</w:t>
      </w:r>
      <w:r w:rsidR="00697816" w:rsidRPr="006C5D8E">
        <w:rPr>
          <w:rFonts w:asciiTheme="minorHAnsi" w:eastAsia="Calibri" w:hAnsiTheme="minorHAnsi" w:cstheme="minorHAnsi"/>
        </w:rPr>
        <w:t xml:space="preserve"> – Dec 20</w:t>
      </w:r>
      <w:r w:rsidR="006F049B" w:rsidRPr="006C5D8E">
        <w:rPr>
          <w:rFonts w:asciiTheme="minorHAnsi" w:eastAsia="Calibri" w:hAnsiTheme="minorHAnsi" w:cstheme="minorHAnsi"/>
        </w:rPr>
        <w:t>2</w:t>
      </w:r>
      <w:r w:rsidR="006E54C6" w:rsidRPr="006C5D8E">
        <w:rPr>
          <w:rFonts w:asciiTheme="minorHAnsi" w:eastAsia="Calibri" w:hAnsiTheme="minorHAnsi" w:cstheme="minorHAnsi"/>
        </w:rPr>
        <w:t>0</w:t>
      </w:r>
    </w:p>
    <w:bookmarkEnd w:id="3"/>
    <w:p w14:paraId="50F751BE" w14:textId="424CDAEA" w:rsidR="001D538F" w:rsidRPr="006C5D8E" w:rsidRDefault="00BE45EF" w:rsidP="009B23D4">
      <w:pPr>
        <w:pStyle w:val="Heading2"/>
        <w:shd w:val="clear" w:color="auto" w:fill="FFFFFF" w:themeFill="background1"/>
        <w:spacing w:line="276" w:lineRule="auto"/>
        <w:rPr>
          <w:rFonts w:asciiTheme="minorHAnsi" w:eastAsia="Calibri" w:hAnsiTheme="minorHAnsi" w:cstheme="minorHAnsi"/>
        </w:rPr>
      </w:pPr>
      <w:r w:rsidRPr="006C5D8E">
        <w:rPr>
          <w:rFonts w:asciiTheme="minorHAnsi" w:eastAsia="Calibri" w:hAnsiTheme="minorHAnsi" w:cstheme="minorHAnsi"/>
        </w:rPr>
        <w:t>Role: Java developer</w:t>
      </w:r>
    </w:p>
    <w:p w14:paraId="6B6A2E9D" w14:textId="4D08EEA9" w:rsidR="00587711" w:rsidRPr="006C5D8E" w:rsidRDefault="00035D02"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 xml:space="preserve">Roles &amp; </w:t>
      </w:r>
      <w:r w:rsidR="00BB7C01" w:rsidRPr="006C5D8E">
        <w:rPr>
          <w:rFonts w:asciiTheme="minorHAnsi" w:hAnsiTheme="minorHAnsi" w:cstheme="minorHAnsi"/>
        </w:rPr>
        <w:t>Responsibilities</w:t>
      </w:r>
      <w:r w:rsidR="004B2AEC" w:rsidRPr="006C5D8E">
        <w:rPr>
          <w:rFonts w:asciiTheme="minorHAnsi" w:hAnsiTheme="minorHAnsi" w:cstheme="minorHAnsi"/>
        </w:rPr>
        <w:t>:</w:t>
      </w:r>
    </w:p>
    <w:p w14:paraId="0B775784" w14:textId="25A85A9E"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Analyze business requirements and design solution strategies for implementing Advanced Planning and Optimization (APO) functionalities within the POS system, leveraging expertise in APO algorithms (forecasting, demand planning, inventory optimization, replenishment planning).</w:t>
      </w:r>
    </w:p>
    <w:p w14:paraId="4C961195" w14:textId="6B05674A"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Configure and customize APO parameters, such as master data management, planning profiles, and key figures, to tailor the system according to specific organizational needs.</w:t>
      </w:r>
    </w:p>
    <w:p w14:paraId="4AA0326C" w14:textId="342EAE54"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Collaborate with cross-functional teams to seamlessly integrate APO functionalities into the existing POS platform, ensuring compatibility and data flow with other systems like inventory management and CRM.</w:t>
      </w:r>
    </w:p>
    <w:p w14:paraId="6DCE7B24" w14:textId="3528922F"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Conduct thorough testing and quality assurance to ensure scalability, performance, and data integrity of the APO module, employing techniques such as unit testing, integration testing, and performance testing.</w:t>
      </w:r>
    </w:p>
    <w:p w14:paraId="1855E40B" w14:textId="0B82D709"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Identify and evaluate suitable APO platforms and APIs for integration into the POS system, considering factors like compatibility, scalability, and security.</w:t>
      </w:r>
    </w:p>
    <w:p w14:paraId="41C639E0" w14:textId="3B5373AF"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Implement secure integration methods, including data encryption, access control, and authentication, to adhere to security parameters and protocols.</w:t>
      </w:r>
    </w:p>
    <w:p w14:paraId="6104C13D" w14:textId="7EFE3712"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Monitor and maintain existing integrations, proactively addressing issues or bugs that may arise, and ensuring minimal disruption to ongoing operations.</w:t>
      </w:r>
    </w:p>
    <w:p w14:paraId="676BF8D6" w14:textId="15B99C38" w:rsidR="00856310" w:rsidRPr="006C5D8E" w:rsidRDefault="00856310"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Stay updated with the latest advancements in APO technology, keeping abreast of emerging algorithms, optimization techniques, and industry best practices.</w:t>
      </w:r>
    </w:p>
    <w:p w14:paraId="0CAAC40C" w14:textId="40CD3EF6" w:rsidR="00E81AAF" w:rsidRPr="006C5D8E" w:rsidRDefault="00E81AAF" w:rsidP="009B23D4">
      <w:pPr>
        <w:pStyle w:val="ListParagraph"/>
        <w:numPr>
          <w:ilvl w:val="0"/>
          <w:numId w:val="22"/>
        </w:numPr>
        <w:shd w:val="clear" w:color="auto" w:fill="FFFFFF" w:themeFill="background1"/>
        <w:spacing w:after="0"/>
        <w:rPr>
          <w:rFonts w:asciiTheme="minorHAnsi" w:eastAsiaTheme="minorHAnsi" w:hAnsiTheme="minorHAnsi" w:cstheme="minorHAnsi"/>
          <w:sz w:val="20"/>
          <w:szCs w:val="20"/>
        </w:rPr>
      </w:pPr>
      <w:r w:rsidRPr="006C5D8E">
        <w:rPr>
          <w:rFonts w:asciiTheme="minorHAnsi" w:eastAsiaTheme="minorHAnsi" w:hAnsiTheme="minorHAnsi" w:cstheme="minorHAnsi"/>
          <w:sz w:val="20"/>
          <w:szCs w:val="20"/>
        </w:rPr>
        <w:t xml:space="preserve">Experience on creating images through Docker and deploying them in Kubernetes environment.  </w:t>
      </w:r>
    </w:p>
    <w:p w14:paraId="10C44D26" w14:textId="2C86E9C3" w:rsidR="006E32F1" w:rsidRPr="006C5D8E" w:rsidRDefault="006E32F1"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Leveraged Kubernetes to orchestrate the deployment of the APO module within the POS system, ensuring scalability, resilience, and efficient resource allocation.</w:t>
      </w:r>
    </w:p>
    <w:p w14:paraId="0102840B" w14:textId="5AF8DBEA" w:rsidR="006E32F1" w:rsidRPr="006C5D8E" w:rsidRDefault="006E32F1"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Utilized Kubernetes features such as Deployments, Services, and Ingress to manage and expose the APO module's functionalities, facilitating seamless integration with other systems and secure external access.</w:t>
      </w:r>
    </w:p>
    <w:p w14:paraId="34362633" w14:textId="78C0015A" w:rsidR="00856310"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Propose enhancements and optimizations to the planning and optimization capabilities of the APO module, leveraging knowledge of industry trends and new features provided by APO platforms.</w:t>
      </w:r>
    </w:p>
    <w:p w14:paraId="156D8625" w14:textId="5D73FBB0" w:rsidR="00B242D7" w:rsidRPr="006C5D8E" w:rsidRDefault="00856310"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Provide technical expertise and guidance to the development team, collaborating on the implementation of APO functionalities, troubleshooting complex issues, and ensuring successful integration and performance of the APO module</w:t>
      </w:r>
      <w:r w:rsidR="0018127B" w:rsidRPr="006C5D8E">
        <w:rPr>
          <w:rFonts w:asciiTheme="minorHAnsi" w:hAnsiTheme="minorHAnsi" w:cstheme="minorHAnsi"/>
          <w:sz w:val="20"/>
          <w:szCs w:val="20"/>
        </w:rPr>
        <w:t>.</w:t>
      </w:r>
      <w:r w:rsidR="003000FF" w:rsidRPr="006C5D8E">
        <w:rPr>
          <w:rFonts w:asciiTheme="minorHAnsi" w:hAnsiTheme="minorHAnsi" w:cstheme="minorHAnsi"/>
          <w:sz w:val="20"/>
          <w:szCs w:val="20"/>
        </w:rPr>
        <w:t xml:space="preserve"> </w:t>
      </w:r>
    </w:p>
    <w:p w14:paraId="3ED0E5DA" w14:textId="31292E9D"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Developed JavaBeans and mapping files for Hibernate Object Relational Mapping for data persistence and storage.</w:t>
      </w:r>
    </w:p>
    <w:p w14:paraId="247B3126" w14:textId="7680BF74"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Used Hibernate as </w:t>
      </w:r>
      <w:r w:rsidR="00FF6BD2" w:rsidRPr="006C5D8E">
        <w:rPr>
          <w:rFonts w:asciiTheme="minorHAnsi" w:hAnsiTheme="minorHAnsi" w:cstheme="minorHAnsi"/>
          <w:sz w:val="20"/>
          <w:szCs w:val="20"/>
        </w:rPr>
        <w:t xml:space="preserve">a </w:t>
      </w:r>
      <w:r w:rsidRPr="006C5D8E">
        <w:rPr>
          <w:rFonts w:asciiTheme="minorHAnsi" w:hAnsiTheme="minorHAnsi" w:cstheme="minorHAnsi"/>
          <w:sz w:val="20"/>
          <w:szCs w:val="20"/>
        </w:rPr>
        <w:t>Persistence framework mapping the ORM objects to tables.</w:t>
      </w:r>
    </w:p>
    <w:p w14:paraId="25193AF9" w14:textId="77777777"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Testing JSON output using</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Advanced REST Client or POSTMAN.</w:t>
      </w:r>
    </w:p>
    <w:p w14:paraId="4C6DB38A" w14:textId="77777777" w:rsidR="00C91B37" w:rsidRPr="006C5D8E" w:rsidRDefault="00C91B37" w:rsidP="00C91B37">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Recently refreshed data center access layer with Nexus 9k's to prepare the infrastructure for future SDA requirements</w:t>
      </w:r>
    </w:p>
    <w:p w14:paraId="278D823C" w14:textId="77777777" w:rsidR="00C91B37" w:rsidRPr="006C5D8E" w:rsidRDefault="00C91B37" w:rsidP="00C91B37">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Exposure to multiple technologies and builds/troubleshooting: VSAN/NSX/SDA/VXLAN, etc.</w:t>
      </w:r>
    </w:p>
    <w:p w14:paraId="34AFBE7C" w14:textId="7ACA0E1C" w:rsidR="00C91B37" w:rsidRPr="006C5D8E" w:rsidRDefault="00C91B37" w:rsidP="00C91B37">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Experience with partners on installation and configuration problems and issues related to SDA, DNAC.</w:t>
      </w:r>
    </w:p>
    <w:p w14:paraId="53F836D3" w14:textId="0E6CEDE1" w:rsidR="0099232C" w:rsidRPr="006C5D8E" w:rsidRDefault="0099232C" w:rsidP="009B23D4">
      <w:pPr>
        <w:pStyle w:val="ListParagraph1"/>
        <w:numPr>
          <w:ilvl w:val="0"/>
          <w:numId w:val="22"/>
        </w:numPr>
        <w:shd w:val="clear" w:color="auto" w:fill="FFFFFF" w:themeFill="background1"/>
        <w:tabs>
          <w:tab w:val="left" w:pos="900"/>
          <w:tab w:val="left" w:pos="10800"/>
        </w:tabs>
        <w:spacing w:after="0"/>
        <w:rPr>
          <w:rFonts w:asciiTheme="minorHAnsi" w:hAnsiTheme="minorHAnsi" w:cstheme="minorHAnsi"/>
          <w:sz w:val="20"/>
          <w:szCs w:val="20"/>
        </w:rPr>
      </w:pPr>
      <w:r w:rsidRPr="006C5D8E">
        <w:rPr>
          <w:rFonts w:asciiTheme="minorHAnsi" w:hAnsiTheme="minorHAnsi" w:cstheme="minorHAnsi"/>
          <w:sz w:val="20"/>
          <w:szCs w:val="20"/>
        </w:rPr>
        <w:t>Implemented the function to send and receive</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AMQP</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messages on</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RabbitMQ</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synchronously and asynchronously and send</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JMS</w:t>
      </w:r>
      <w:r w:rsidRPr="006C5D8E">
        <w:rPr>
          <w:rFonts w:asciiTheme="minorHAnsi" w:eastAsia="Times New Roman" w:hAnsiTheme="minorHAnsi" w:cstheme="minorHAnsi"/>
          <w:sz w:val="20"/>
          <w:szCs w:val="20"/>
        </w:rPr>
        <w:t> </w:t>
      </w:r>
      <w:r w:rsidR="00FF6BD2" w:rsidRPr="006C5D8E">
        <w:rPr>
          <w:rFonts w:asciiTheme="minorHAnsi" w:hAnsiTheme="minorHAnsi" w:cstheme="minorHAnsi"/>
          <w:sz w:val="20"/>
          <w:szCs w:val="20"/>
        </w:rPr>
        <w:t>messages</w:t>
      </w:r>
      <w:r w:rsidRPr="006C5D8E">
        <w:rPr>
          <w:rFonts w:asciiTheme="minorHAnsi" w:hAnsiTheme="minorHAnsi" w:cstheme="minorHAnsi"/>
          <w:sz w:val="20"/>
          <w:szCs w:val="20"/>
        </w:rPr>
        <w:t xml:space="preserve"> to</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Apache ActiveMQ</w:t>
      </w:r>
      <w:r w:rsidRPr="006C5D8E">
        <w:rPr>
          <w:rFonts w:asciiTheme="minorHAnsi" w:eastAsia="Times New Roman" w:hAnsiTheme="minorHAnsi" w:cstheme="minorHAnsi"/>
          <w:sz w:val="20"/>
          <w:szCs w:val="20"/>
        </w:rPr>
        <w:t> </w:t>
      </w:r>
      <w:r w:rsidRPr="006C5D8E">
        <w:rPr>
          <w:rFonts w:asciiTheme="minorHAnsi" w:hAnsiTheme="minorHAnsi" w:cstheme="minorHAnsi"/>
          <w:sz w:val="20"/>
          <w:szCs w:val="20"/>
        </w:rPr>
        <w:t>on the edge device.</w:t>
      </w:r>
    </w:p>
    <w:p w14:paraId="745C2AB8" w14:textId="03EE79CE"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Designed and developed Logging Framework to dynamically change logging levels to help debug issues/errors using Log4j.</w:t>
      </w:r>
    </w:p>
    <w:p w14:paraId="0EDFCE88" w14:textId="6EC375A0"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Used SQL, PL/SQL</w:t>
      </w:r>
      <w:r w:rsidR="00FF6BD2" w:rsidRPr="006C5D8E">
        <w:rPr>
          <w:rFonts w:asciiTheme="minorHAnsi" w:hAnsiTheme="minorHAnsi" w:cstheme="minorHAnsi"/>
          <w:sz w:val="20"/>
          <w:szCs w:val="20"/>
        </w:rPr>
        <w:t>,</w:t>
      </w:r>
      <w:r w:rsidRPr="006C5D8E">
        <w:rPr>
          <w:rFonts w:asciiTheme="minorHAnsi" w:hAnsiTheme="minorHAnsi" w:cstheme="minorHAnsi"/>
          <w:sz w:val="20"/>
          <w:szCs w:val="20"/>
        </w:rPr>
        <w:t xml:space="preserve"> and Stored Procedures for Oracle back-end database.</w:t>
      </w:r>
    </w:p>
    <w:p w14:paraId="3B02EA48" w14:textId="77777777"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Created DB Links to interact with other Oracle databases in the distributed database system.</w:t>
      </w:r>
    </w:p>
    <w:p w14:paraId="79E2B2CE" w14:textId="77777777"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lastRenderedPageBreak/>
        <w:t>Created tables, triggers, stored procedures, SQL queries, joins, integrity, constraints, and views for multiple databases like SQL Server.</w:t>
      </w:r>
    </w:p>
    <w:p w14:paraId="08F28333" w14:textId="04063CA5"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 xml:space="preserve">Continuous integration using Jenkins for nightly builds and </w:t>
      </w:r>
      <w:r w:rsidR="00FF6BD2" w:rsidRPr="006C5D8E">
        <w:rPr>
          <w:rFonts w:asciiTheme="minorHAnsi" w:hAnsiTheme="minorHAnsi" w:cstheme="minorHAnsi"/>
          <w:sz w:val="20"/>
          <w:szCs w:val="20"/>
        </w:rPr>
        <w:t>sending</w:t>
      </w:r>
      <w:r w:rsidRPr="006C5D8E">
        <w:rPr>
          <w:rFonts w:asciiTheme="minorHAnsi" w:hAnsiTheme="minorHAnsi" w:cstheme="minorHAnsi"/>
          <w:sz w:val="20"/>
          <w:szCs w:val="20"/>
        </w:rPr>
        <w:t xml:space="preserve"> automatic emails to the team.</w:t>
      </w:r>
    </w:p>
    <w:p w14:paraId="5A9FE077" w14:textId="6391A65D" w:rsidR="0099232C" w:rsidRPr="006C5D8E" w:rsidRDefault="00FF6BD2"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Microservices</w:t>
      </w:r>
      <w:r w:rsidR="0099232C" w:rsidRPr="006C5D8E">
        <w:rPr>
          <w:rFonts w:asciiTheme="minorHAnsi" w:hAnsiTheme="minorHAnsi" w:cstheme="minorHAnsi"/>
          <w:sz w:val="20"/>
          <w:szCs w:val="20"/>
        </w:rPr>
        <w:t xml:space="preserve"> have been built using spring </w:t>
      </w:r>
      <w:r w:rsidR="00EC5883" w:rsidRPr="006C5D8E">
        <w:rPr>
          <w:rFonts w:asciiTheme="minorHAnsi" w:hAnsiTheme="minorHAnsi" w:cstheme="minorHAnsi"/>
          <w:sz w:val="20"/>
          <w:szCs w:val="20"/>
        </w:rPr>
        <w:t>B</w:t>
      </w:r>
      <w:r w:rsidR="0099232C" w:rsidRPr="006C5D8E">
        <w:rPr>
          <w:rFonts w:asciiTheme="minorHAnsi" w:hAnsiTheme="minorHAnsi" w:cstheme="minorHAnsi"/>
          <w:sz w:val="20"/>
          <w:szCs w:val="20"/>
        </w:rPr>
        <w:t xml:space="preserve">oot, </w:t>
      </w:r>
      <w:r w:rsidRPr="006C5D8E">
        <w:rPr>
          <w:rFonts w:asciiTheme="minorHAnsi" w:hAnsiTheme="minorHAnsi" w:cstheme="minorHAnsi"/>
          <w:sz w:val="20"/>
          <w:szCs w:val="20"/>
        </w:rPr>
        <w:t xml:space="preserve">and </w:t>
      </w:r>
      <w:r w:rsidR="0099232C" w:rsidRPr="006C5D8E">
        <w:rPr>
          <w:rFonts w:asciiTheme="minorHAnsi" w:hAnsiTheme="minorHAnsi" w:cstheme="minorHAnsi"/>
          <w:sz w:val="20"/>
          <w:szCs w:val="20"/>
        </w:rPr>
        <w:t xml:space="preserve">spring security and deployed to </w:t>
      </w:r>
      <w:r w:rsidRPr="006C5D8E">
        <w:rPr>
          <w:rFonts w:asciiTheme="minorHAnsi" w:hAnsiTheme="minorHAnsi" w:cstheme="minorHAnsi"/>
          <w:sz w:val="20"/>
          <w:szCs w:val="20"/>
        </w:rPr>
        <w:t xml:space="preserve">the </w:t>
      </w:r>
      <w:r w:rsidR="0099232C" w:rsidRPr="006C5D8E">
        <w:rPr>
          <w:rFonts w:asciiTheme="minorHAnsi" w:hAnsiTheme="minorHAnsi" w:cstheme="minorHAnsi"/>
          <w:sz w:val="20"/>
          <w:szCs w:val="20"/>
        </w:rPr>
        <w:t>AWS cloud.</w:t>
      </w:r>
    </w:p>
    <w:p w14:paraId="42732420" w14:textId="77777777"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Worked on AWS cloud resources to better achieve a lower cost and higher performance/uptime.</w:t>
      </w:r>
    </w:p>
    <w:p w14:paraId="563DB2DF" w14:textId="77777777" w:rsidR="0099232C" w:rsidRPr="006C5D8E" w:rsidRDefault="0099232C" w:rsidP="009B23D4">
      <w:pPr>
        <w:pStyle w:val="ListParagraph1"/>
        <w:numPr>
          <w:ilvl w:val="0"/>
          <w:numId w:val="22"/>
        </w:numPr>
        <w:shd w:val="clear" w:color="auto" w:fill="FFFFFF" w:themeFill="background1"/>
        <w:tabs>
          <w:tab w:val="left" w:pos="900"/>
          <w:tab w:val="left" w:pos="10800"/>
        </w:tabs>
        <w:spacing w:after="0"/>
        <w:jc w:val="both"/>
        <w:rPr>
          <w:rFonts w:asciiTheme="minorHAnsi" w:hAnsiTheme="minorHAnsi" w:cstheme="minorHAnsi"/>
          <w:sz w:val="20"/>
          <w:szCs w:val="20"/>
        </w:rPr>
      </w:pPr>
      <w:r w:rsidRPr="006C5D8E">
        <w:rPr>
          <w:rFonts w:asciiTheme="minorHAnsi" w:hAnsiTheme="minorHAnsi" w:cstheme="minorHAnsi"/>
          <w:sz w:val="20"/>
          <w:szCs w:val="20"/>
        </w:rPr>
        <w:t>Used GSON Framework to convert JSON into objects.</w:t>
      </w:r>
    </w:p>
    <w:p w14:paraId="7C696C31" w14:textId="77777777" w:rsidR="00940CC3" w:rsidRPr="006C5D8E" w:rsidRDefault="0099232C" w:rsidP="009B23D4">
      <w:pPr>
        <w:pStyle w:val="ListParagraph1"/>
        <w:numPr>
          <w:ilvl w:val="0"/>
          <w:numId w:val="22"/>
        </w:numPr>
        <w:shd w:val="clear" w:color="auto" w:fill="FFFFFF" w:themeFill="background1"/>
        <w:tabs>
          <w:tab w:val="left" w:pos="900"/>
          <w:tab w:val="left" w:pos="10800"/>
        </w:tabs>
        <w:jc w:val="both"/>
        <w:rPr>
          <w:rFonts w:asciiTheme="minorHAnsi" w:hAnsiTheme="minorHAnsi" w:cstheme="minorHAnsi"/>
          <w:sz w:val="20"/>
          <w:szCs w:val="20"/>
        </w:rPr>
      </w:pPr>
      <w:r w:rsidRPr="006C5D8E">
        <w:rPr>
          <w:rFonts w:asciiTheme="minorHAnsi" w:hAnsiTheme="minorHAnsi" w:cstheme="minorHAnsi"/>
          <w:sz w:val="20"/>
          <w:szCs w:val="20"/>
        </w:rPr>
        <w:t>Wrote</w:t>
      </w:r>
      <w:r w:rsidRPr="006C5D8E">
        <w:rPr>
          <w:rStyle w:val="apple-converted-space"/>
          <w:rFonts w:asciiTheme="minorHAnsi" w:eastAsia="Calibri" w:hAnsiTheme="minorHAnsi" w:cstheme="minorHAnsi"/>
          <w:sz w:val="20"/>
          <w:szCs w:val="20"/>
        </w:rPr>
        <w:t> </w:t>
      </w:r>
      <w:r w:rsidRPr="006C5D8E">
        <w:rPr>
          <w:rStyle w:val="Strong"/>
          <w:rFonts w:asciiTheme="minorHAnsi" w:hAnsiTheme="minorHAnsi" w:cstheme="minorHAnsi"/>
          <w:b w:val="0"/>
          <w:bCs w:val="0"/>
          <w:sz w:val="20"/>
          <w:szCs w:val="20"/>
        </w:rPr>
        <w:t>JUnit</w:t>
      </w:r>
      <w:r w:rsidRPr="006C5D8E">
        <w:rPr>
          <w:rStyle w:val="apple-converted-space"/>
          <w:rFonts w:asciiTheme="minorHAnsi" w:eastAsia="Calibri" w:hAnsiTheme="minorHAnsi" w:cstheme="minorHAnsi"/>
          <w:sz w:val="20"/>
          <w:szCs w:val="20"/>
        </w:rPr>
        <w:t> </w:t>
      </w:r>
      <w:r w:rsidRPr="006C5D8E">
        <w:rPr>
          <w:rFonts w:asciiTheme="minorHAnsi" w:hAnsiTheme="minorHAnsi" w:cstheme="minorHAnsi"/>
          <w:sz w:val="20"/>
          <w:szCs w:val="20"/>
        </w:rPr>
        <w:t>tests with</w:t>
      </w:r>
      <w:r w:rsidRPr="006C5D8E">
        <w:rPr>
          <w:rStyle w:val="apple-converted-space"/>
          <w:rFonts w:asciiTheme="minorHAnsi" w:eastAsia="Calibri" w:hAnsiTheme="minorHAnsi" w:cstheme="minorHAnsi"/>
          <w:sz w:val="20"/>
          <w:szCs w:val="20"/>
        </w:rPr>
        <w:t> </w:t>
      </w:r>
      <w:r w:rsidRPr="006C5D8E">
        <w:rPr>
          <w:rStyle w:val="Strong"/>
          <w:rFonts w:asciiTheme="minorHAnsi" w:hAnsiTheme="minorHAnsi" w:cstheme="minorHAnsi"/>
          <w:b w:val="0"/>
          <w:bCs w:val="0"/>
          <w:sz w:val="20"/>
          <w:szCs w:val="20"/>
        </w:rPr>
        <w:t>Power Mockito</w:t>
      </w:r>
      <w:r w:rsidRPr="006C5D8E">
        <w:rPr>
          <w:rStyle w:val="apple-converted-space"/>
          <w:rFonts w:asciiTheme="minorHAnsi" w:eastAsia="Calibri" w:hAnsiTheme="minorHAnsi" w:cstheme="minorHAnsi"/>
          <w:sz w:val="20"/>
          <w:szCs w:val="20"/>
        </w:rPr>
        <w:t> </w:t>
      </w:r>
      <w:r w:rsidRPr="006C5D8E">
        <w:rPr>
          <w:rFonts w:asciiTheme="minorHAnsi" w:hAnsiTheme="minorHAnsi" w:cstheme="minorHAnsi"/>
          <w:sz w:val="20"/>
          <w:szCs w:val="20"/>
        </w:rPr>
        <w:t>mocking framework.</w:t>
      </w:r>
    </w:p>
    <w:p w14:paraId="79C3F987" w14:textId="72AFF476" w:rsidR="00940CC3" w:rsidRPr="006C5D8E" w:rsidRDefault="0099232C" w:rsidP="009B23D4">
      <w:pPr>
        <w:pStyle w:val="ListParagraph1"/>
        <w:shd w:val="clear" w:color="auto" w:fill="FFFFFF" w:themeFill="background1"/>
        <w:tabs>
          <w:tab w:val="left" w:pos="900"/>
          <w:tab w:val="left" w:pos="10800"/>
        </w:tabs>
        <w:ind w:left="0"/>
        <w:jc w:val="both"/>
        <w:rPr>
          <w:rFonts w:asciiTheme="minorHAnsi" w:eastAsia="Calibri" w:hAnsiTheme="minorHAnsi" w:cstheme="minorHAnsi"/>
          <w:b/>
          <w:bCs/>
          <w:sz w:val="20"/>
          <w:szCs w:val="20"/>
        </w:rPr>
      </w:pPr>
      <w:r w:rsidRPr="006C5D8E">
        <w:rPr>
          <w:rFonts w:asciiTheme="minorHAnsi" w:eastAsia="Calibri" w:hAnsiTheme="minorHAnsi" w:cstheme="minorHAnsi"/>
          <w:b/>
          <w:bCs/>
          <w:sz w:val="20"/>
          <w:szCs w:val="20"/>
        </w:rPr>
        <w:t>Environment</w:t>
      </w:r>
      <w:r w:rsidR="00940CC3" w:rsidRPr="006C5D8E">
        <w:rPr>
          <w:rFonts w:asciiTheme="minorHAnsi" w:eastAsia="Calibri" w:hAnsiTheme="minorHAnsi" w:cstheme="minorHAnsi"/>
          <w:b/>
          <w:bCs/>
          <w:sz w:val="20"/>
          <w:szCs w:val="20"/>
        </w:rPr>
        <w:t>:</w:t>
      </w:r>
    </w:p>
    <w:p w14:paraId="05930E2B" w14:textId="6371F335" w:rsidR="00587711" w:rsidRPr="006C5D8E" w:rsidRDefault="00DC6BB5" w:rsidP="009B23D4">
      <w:pPr>
        <w:pStyle w:val="ListParagraph1"/>
        <w:shd w:val="clear" w:color="auto" w:fill="FFFFFF" w:themeFill="background1"/>
        <w:tabs>
          <w:tab w:val="left" w:pos="900"/>
          <w:tab w:val="left" w:pos="10800"/>
        </w:tabs>
        <w:ind w:left="0"/>
        <w:jc w:val="both"/>
        <w:rPr>
          <w:rFonts w:asciiTheme="minorHAnsi" w:hAnsiTheme="minorHAnsi" w:cstheme="minorHAnsi"/>
          <w:b/>
          <w:bCs/>
          <w:sz w:val="20"/>
          <w:szCs w:val="20"/>
        </w:rPr>
      </w:pPr>
      <w:r w:rsidRPr="006C5D8E">
        <w:rPr>
          <w:rFonts w:asciiTheme="minorHAnsi" w:hAnsiTheme="minorHAnsi" w:cstheme="minorHAnsi"/>
          <w:sz w:val="20"/>
          <w:szCs w:val="20"/>
        </w:rPr>
        <w:t xml:space="preserve">POS, </w:t>
      </w:r>
      <w:r w:rsidR="0099232C" w:rsidRPr="006C5D8E">
        <w:rPr>
          <w:rFonts w:asciiTheme="minorHAnsi" w:hAnsiTheme="minorHAnsi" w:cstheme="minorHAnsi"/>
          <w:sz w:val="20"/>
          <w:szCs w:val="20"/>
        </w:rPr>
        <w:t xml:space="preserve">Java, Microservices, RESTful API, Spring MVC, Spring Boot, Spring Batch, </w:t>
      </w:r>
      <w:r w:rsidR="0099232C" w:rsidRPr="006C5D8E">
        <w:rPr>
          <w:rStyle w:val="Strong"/>
          <w:rFonts w:asciiTheme="minorHAnsi" w:hAnsiTheme="minorHAnsi" w:cstheme="minorHAnsi"/>
          <w:b w:val="0"/>
          <w:bCs w:val="0"/>
          <w:sz w:val="20"/>
          <w:szCs w:val="20"/>
        </w:rPr>
        <w:t>Spring Cloud</w:t>
      </w:r>
      <w:r w:rsidR="0099232C" w:rsidRPr="006C5D8E">
        <w:rPr>
          <w:rFonts w:asciiTheme="minorHAnsi" w:hAnsiTheme="minorHAnsi" w:cstheme="minorHAnsi"/>
          <w:sz w:val="20"/>
          <w:szCs w:val="20"/>
        </w:rPr>
        <w:t>, Hibernate</w:t>
      </w:r>
      <w:r w:rsidR="006E32F1" w:rsidRPr="006C5D8E">
        <w:rPr>
          <w:rFonts w:asciiTheme="minorHAnsi" w:hAnsiTheme="minorHAnsi" w:cstheme="minorHAnsi"/>
          <w:sz w:val="20"/>
          <w:szCs w:val="20"/>
        </w:rPr>
        <w:t xml:space="preserve">, </w:t>
      </w:r>
      <w:proofErr w:type="spellStart"/>
      <w:r w:rsidR="006E32F1" w:rsidRPr="006C5D8E">
        <w:rPr>
          <w:rFonts w:asciiTheme="minorHAnsi" w:hAnsiTheme="minorHAnsi" w:cstheme="minorHAnsi"/>
          <w:sz w:val="20"/>
          <w:szCs w:val="20"/>
        </w:rPr>
        <w:t>kubernetes</w:t>
      </w:r>
      <w:proofErr w:type="spellEnd"/>
      <w:r w:rsidR="0099232C" w:rsidRPr="006C5D8E">
        <w:rPr>
          <w:rFonts w:asciiTheme="minorHAnsi" w:hAnsiTheme="minorHAnsi" w:cstheme="minorHAnsi"/>
          <w:sz w:val="20"/>
          <w:szCs w:val="20"/>
        </w:rPr>
        <w:t>, JSON, Postman, Log4j, SQL, PL/SQL, Oracle, AWS</w:t>
      </w:r>
      <w:r w:rsidR="0099232C" w:rsidRPr="006C5D8E">
        <w:rPr>
          <w:rStyle w:val="apple-converted-space"/>
          <w:rFonts w:asciiTheme="minorHAnsi" w:eastAsia="Calibri" w:hAnsiTheme="minorHAnsi" w:cstheme="minorHAnsi"/>
          <w:sz w:val="20"/>
          <w:szCs w:val="20"/>
        </w:rPr>
        <w:t xml:space="preserve">, </w:t>
      </w:r>
      <w:r w:rsidR="0099232C" w:rsidRPr="006C5D8E">
        <w:rPr>
          <w:rStyle w:val="Strong"/>
          <w:rFonts w:asciiTheme="minorHAnsi" w:hAnsiTheme="minorHAnsi" w:cstheme="minorHAnsi"/>
          <w:b w:val="0"/>
          <w:bCs w:val="0"/>
          <w:sz w:val="20"/>
          <w:szCs w:val="20"/>
        </w:rPr>
        <w:t>Junit</w:t>
      </w:r>
      <w:r w:rsidR="00024723" w:rsidRPr="006C5D8E">
        <w:rPr>
          <w:rStyle w:val="Strong"/>
          <w:rFonts w:asciiTheme="minorHAnsi" w:hAnsiTheme="minorHAnsi" w:cstheme="minorHAnsi"/>
          <w:b w:val="0"/>
          <w:bCs w:val="0"/>
          <w:sz w:val="20"/>
          <w:szCs w:val="20"/>
        </w:rPr>
        <w:t>,</w:t>
      </w:r>
      <w:r w:rsidRPr="006C5D8E">
        <w:rPr>
          <w:rStyle w:val="Strong"/>
          <w:rFonts w:asciiTheme="minorHAnsi" w:hAnsiTheme="minorHAnsi" w:cstheme="minorHAnsi"/>
          <w:b w:val="0"/>
          <w:bCs w:val="0"/>
          <w:sz w:val="20"/>
          <w:szCs w:val="20"/>
        </w:rPr>
        <w:t xml:space="preserve"> </w:t>
      </w:r>
      <w:r w:rsidR="00024723" w:rsidRPr="006C5D8E">
        <w:rPr>
          <w:rStyle w:val="Strong"/>
          <w:rFonts w:asciiTheme="minorHAnsi" w:hAnsiTheme="minorHAnsi" w:cstheme="minorHAnsi"/>
          <w:b w:val="0"/>
          <w:bCs w:val="0"/>
          <w:sz w:val="20"/>
          <w:szCs w:val="20"/>
        </w:rPr>
        <w:t>Kafka</w:t>
      </w:r>
      <w:r w:rsidR="0099232C" w:rsidRPr="006C5D8E">
        <w:rPr>
          <w:rFonts w:asciiTheme="minorHAnsi" w:hAnsiTheme="minorHAnsi" w:cstheme="minorHAnsi"/>
          <w:sz w:val="20"/>
          <w:szCs w:val="20"/>
        </w:rPr>
        <w:t>.</w:t>
      </w:r>
      <w:bookmarkStart w:id="4" w:name="_Hlk134782262"/>
    </w:p>
    <w:p w14:paraId="4082287E" w14:textId="0C394150" w:rsidR="00697816" w:rsidRPr="006C5D8E" w:rsidRDefault="00BE45EF"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 xml:space="preserve">Client: </w:t>
      </w:r>
      <w:r w:rsidR="00E30F59" w:rsidRPr="006C5D8E">
        <w:rPr>
          <w:rFonts w:asciiTheme="minorHAnsi" w:hAnsiTheme="minorHAnsi" w:cstheme="minorHAnsi"/>
        </w:rPr>
        <w:t>Novartis,</w:t>
      </w:r>
      <w:r w:rsidR="007420D8" w:rsidRPr="006C5D8E">
        <w:rPr>
          <w:rFonts w:asciiTheme="minorHAnsi" w:hAnsiTheme="minorHAnsi" w:cstheme="minorHAnsi"/>
        </w:rPr>
        <w:t xml:space="preserve"> Sacramento, CA</w:t>
      </w:r>
      <w:r w:rsidR="00697816" w:rsidRPr="006C5D8E">
        <w:rPr>
          <w:rFonts w:asciiTheme="minorHAnsi" w:hAnsiTheme="minorHAnsi" w:cstheme="minorHAnsi"/>
        </w:rPr>
        <w:tab/>
      </w:r>
      <w:r w:rsidR="00697816" w:rsidRPr="006C5D8E">
        <w:rPr>
          <w:rFonts w:asciiTheme="minorHAnsi" w:hAnsiTheme="minorHAnsi" w:cstheme="minorHAnsi"/>
        </w:rPr>
        <w:tab/>
      </w:r>
      <w:r w:rsidR="00697816" w:rsidRPr="006C5D8E">
        <w:rPr>
          <w:rFonts w:asciiTheme="minorHAnsi" w:hAnsiTheme="minorHAnsi" w:cstheme="minorHAnsi"/>
        </w:rPr>
        <w:tab/>
      </w:r>
      <w:r w:rsidR="007420D8" w:rsidRPr="006C5D8E">
        <w:rPr>
          <w:rFonts w:asciiTheme="minorHAnsi" w:hAnsiTheme="minorHAnsi" w:cstheme="minorHAnsi"/>
        </w:rPr>
        <w:t xml:space="preserve">             </w:t>
      </w:r>
      <w:r w:rsidR="006F049B" w:rsidRPr="006C5D8E">
        <w:rPr>
          <w:rFonts w:asciiTheme="minorHAnsi" w:hAnsiTheme="minorHAnsi" w:cstheme="minorHAnsi"/>
        </w:rPr>
        <w:t xml:space="preserve">              </w:t>
      </w:r>
      <w:r w:rsidR="005D7475" w:rsidRPr="006C5D8E">
        <w:rPr>
          <w:rFonts w:asciiTheme="minorHAnsi" w:hAnsiTheme="minorHAnsi" w:cstheme="minorHAnsi"/>
        </w:rPr>
        <w:t xml:space="preserve">               </w:t>
      </w:r>
      <w:r w:rsidR="00E30F59" w:rsidRPr="006C5D8E">
        <w:rPr>
          <w:rFonts w:asciiTheme="minorHAnsi" w:hAnsiTheme="minorHAnsi" w:cstheme="minorHAnsi"/>
        </w:rPr>
        <w:t xml:space="preserve">             </w:t>
      </w:r>
      <w:r w:rsidR="0099690C" w:rsidRPr="006C5D8E">
        <w:rPr>
          <w:rFonts w:asciiTheme="minorHAnsi" w:hAnsiTheme="minorHAnsi" w:cstheme="minorHAnsi"/>
        </w:rPr>
        <w:t xml:space="preserve"> </w:t>
      </w:r>
      <w:r w:rsidR="00CD72CB" w:rsidRPr="006C5D8E">
        <w:rPr>
          <w:rFonts w:asciiTheme="minorHAnsi" w:hAnsiTheme="minorHAnsi" w:cstheme="minorHAnsi"/>
        </w:rPr>
        <w:t>Aug</w:t>
      </w:r>
      <w:r w:rsidR="00697816" w:rsidRPr="006C5D8E">
        <w:rPr>
          <w:rFonts w:asciiTheme="minorHAnsi" w:hAnsiTheme="minorHAnsi" w:cstheme="minorHAnsi"/>
        </w:rPr>
        <w:t xml:space="preserve"> 201</w:t>
      </w:r>
      <w:r w:rsidR="00CD72CB" w:rsidRPr="006C5D8E">
        <w:rPr>
          <w:rFonts w:asciiTheme="minorHAnsi" w:hAnsiTheme="minorHAnsi" w:cstheme="minorHAnsi"/>
        </w:rPr>
        <w:t>5</w:t>
      </w:r>
      <w:r w:rsidR="00697816" w:rsidRPr="006C5D8E">
        <w:rPr>
          <w:rFonts w:asciiTheme="minorHAnsi" w:hAnsiTheme="minorHAnsi" w:cstheme="minorHAnsi"/>
        </w:rPr>
        <w:t xml:space="preserve"> – </w:t>
      </w:r>
      <w:r w:rsidR="006F049B" w:rsidRPr="006C5D8E">
        <w:rPr>
          <w:rFonts w:asciiTheme="minorHAnsi" w:hAnsiTheme="minorHAnsi" w:cstheme="minorHAnsi"/>
        </w:rPr>
        <w:t>Sep</w:t>
      </w:r>
      <w:r w:rsidR="00697816" w:rsidRPr="006C5D8E">
        <w:rPr>
          <w:rFonts w:asciiTheme="minorHAnsi" w:hAnsiTheme="minorHAnsi" w:cstheme="minorHAnsi"/>
        </w:rPr>
        <w:t xml:space="preserve"> 201</w:t>
      </w:r>
      <w:r w:rsidR="006F049B" w:rsidRPr="006C5D8E">
        <w:rPr>
          <w:rFonts w:asciiTheme="minorHAnsi" w:hAnsiTheme="minorHAnsi" w:cstheme="minorHAnsi"/>
        </w:rPr>
        <w:t>8</w:t>
      </w:r>
    </w:p>
    <w:bookmarkEnd w:id="4"/>
    <w:p w14:paraId="311297FC" w14:textId="77777777" w:rsidR="005D7475" w:rsidRPr="006C5D8E" w:rsidRDefault="00BE45EF"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Role: Java Developer</w:t>
      </w:r>
    </w:p>
    <w:p w14:paraId="6F15465A" w14:textId="63423BB1" w:rsidR="00587711" w:rsidRPr="006C5D8E" w:rsidRDefault="00C855C8"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Roles &amp; Responsibilities:</w:t>
      </w:r>
    </w:p>
    <w:p w14:paraId="32A6928B" w14:textId="28515D84"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Developed web application using Struts 2.X, JSP, Servlet, and Java beans following the MVC design pattern.</w:t>
      </w:r>
    </w:p>
    <w:p w14:paraId="3B50AAD9" w14:textId="6A5FC073"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Created user-friendly GUI interface and web pages using HTML, CSS, and JSP.</w:t>
      </w:r>
    </w:p>
    <w:p w14:paraId="20B72432" w14:textId="66FD67F1"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Implemented client-side validation using JavaScript and jQuery.</w:t>
      </w:r>
    </w:p>
    <w:p w14:paraId="240DF87E" w14:textId="23B3540F"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Utilized Eclipse as the IDE for Servlet, JSP, and XML development.</w:t>
      </w:r>
      <w:r w:rsidR="009222D5" w:rsidRPr="006C5D8E">
        <w:rPr>
          <w:rFonts w:asciiTheme="minorHAnsi" w:hAnsiTheme="minorHAnsi" w:cstheme="minorHAnsi"/>
          <w:sz w:val="20"/>
          <w:szCs w:val="20"/>
        </w:rPr>
        <w:t xml:space="preserve"> </w:t>
      </w:r>
      <w:r w:rsidRPr="006C5D8E">
        <w:rPr>
          <w:rFonts w:asciiTheme="minorHAnsi" w:hAnsiTheme="minorHAnsi" w:cstheme="minorHAnsi"/>
          <w:sz w:val="20"/>
          <w:szCs w:val="20"/>
        </w:rPr>
        <w:t>Wrote SQL queries for JDBC and prepared statements to retrieve data from databases.</w:t>
      </w:r>
      <w:r w:rsidR="009222D5" w:rsidRPr="006C5D8E">
        <w:rPr>
          <w:rFonts w:asciiTheme="minorHAnsi" w:hAnsiTheme="minorHAnsi" w:cstheme="minorHAnsi"/>
          <w:sz w:val="20"/>
          <w:szCs w:val="20"/>
        </w:rPr>
        <w:t xml:space="preserve"> </w:t>
      </w:r>
      <w:r w:rsidRPr="006C5D8E">
        <w:rPr>
          <w:rFonts w:asciiTheme="minorHAnsi" w:hAnsiTheme="minorHAnsi" w:cstheme="minorHAnsi"/>
          <w:sz w:val="20"/>
          <w:szCs w:val="20"/>
        </w:rPr>
        <w:t>Monitored application logs using Log4J and resolved issues.</w:t>
      </w:r>
    </w:p>
    <w:p w14:paraId="4702B976" w14:textId="487896C7"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Deployed the application on Tomcat.</w:t>
      </w:r>
    </w:p>
    <w:p w14:paraId="4E91CCD7" w14:textId="432413B2"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Utilized ANT for building and deploying the application.</w:t>
      </w:r>
    </w:p>
    <w:p w14:paraId="4A6C404D" w14:textId="2682EB37"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Managed version control using CVS.</w:t>
      </w:r>
    </w:p>
    <w:p w14:paraId="35EBAEE7" w14:textId="25CE344D"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Deployed applications on Kubernetes for efficient container orchestration.</w:t>
      </w:r>
    </w:p>
    <w:p w14:paraId="2DA1A118" w14:textId="483B9149"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Collaborated with cross-functional teams to gather requirements, design new features, and enhance existing functionalities.</w:t>
      </w:r>
    </w:p>
    <w:p w14:paraId="2CADF302" w14:textId="5D783478"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Worked on bug fixing and provided production support.</w:t>
      </w:r>
    </w:p>
    <w:p w14:paraId="574E0AB8" w14:textId="0F8437E9"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 xml:space="preserve">Leveraged </w:t>
      </w:r>
      <w:bookmarkStart w:id="5" w:name="_Hlk139294104"/>
      <w:r w:rsidRPr="006C5D8E">
        <w:rPr>
          <w:rFonts w:asciiTheme="minorHAnsi" w:hAnsiTheme="minorHAnsi" w:cstheme="minorHAnsi"/>
          <w:sz w:val="20"/>
          <w:szCs w:val="20"/>
        </w:rPr>
        <w:t xml:space="preserve">Spark </w:t>
      </w:r>
      <w:bookmarkEnd w:id="5"/>
      <w:r w:rsidRPr="006C5D8E">
        <w:rPr>
          <w:rFonts w:asciiTheme="minorHAnsi" w:hAnsiTheme="minorHAnsi" w:cstheme="minorHAnsi"/>
          <w:sz w:val="20"/>
          <w:szCs w:val="20"/>
        </w:rPr>
        <w:t>for distributed data processing, analytics, and machine learning tasks.</w:t>
      </w:r>
    </w:p>
    <w:p w14:paraId="67FE1E6A" w14:textId="7A79E42A"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Utilized Databricks for cloud-based data processing and analytics.</w:t>
      </w:r>
    </w:p>
    <w:p w14:paraId="1AE1C617" w14:textId="649E8580"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Integrated Spark and Databricks into the application stack to enhance data processing capabilities.</w:t>
      </w:r>
    </w:p>
    <w:p w14:paraId="62792450" w14:textId="7BBF22D3"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Orchestrated and managed containerized applications on Kubernetes for scalability and reliability.</w:t>
      </w:r>
    </w:p>
    <w:p w14:paraId="5C730799" w14:textId="3BF48776"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Configured Kubernetes resources such as Deployments, Services, and Ingress to ensure high availability and load balancing.</w:t>
      </w:r>
    </w:p>
    <w:p w14:paraId="43F7600F" w14:textId="52A50694"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Collaborated with DevOps teams to streamline application deployment and management on Kubernetes.</w:t>
      </w:r>
    </w:p>
    <w:p w14:paraId="042CF35F" w14:textId="5DD8C21E"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Utilized Kubernetes features for container lifecycle management, rolling updates, and resource allocation.</w:t>
      </w:r>
    </w:p>
    <w:p w14:paraId="4B8147C5" w14:textId="77BCB0A8" w:rsidR="00972B17"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Applied best practices for containerization and orchestration using Kubernetes.</w:t>
      </w:r>
    </w:p>
    <w:p w14:paraId="5BD46156" w14:textId="77777777" w:rsidR="00940CC3" w:rsidRPr="006C5D8E" w:rsidRDefault="00972B17" w:rsidP="009B23D4">
      <w:pPr>
        <w:pStyle w:val="ListParagraph"/>
        <w:numPr>
          <w:ilvl w:val="0"/>
          <w:numId w:val="23"/>
        </w:numPr>
        <w:shd w:val="clear" w:color="auto" w:fill="FFFFFF" w:themeFill="background1"/>
        <w:jc w:val="both"/>
        <w:rPr>
          <w:rFonts w:asciiTheme="minorHAnsi" w:hAnsiTheme="minorHAnsi" w:cstheme="minorHAnsi"/>
          <w:sz w:val="20"/>
          <w:szCs w:val="20"/>
        </w:rPr>
      </w:pPr>
      <w:r w:rsidRPr="006C5D8E">
        <w:rPr>
          <w:rFonts w:asciiTheme="minorHAnsi" w:hAnsiTheme="minorHAnsi" w:cstheme="minorHAnsi"/>
          <w:sz w:val="20"/>
          <w:szCs w:val="20"/>
        </w:rPr>
        <w:t>Worked with monitoring and logging tools for analyzing application performance and troubleshooting issues in the Kubernetes environment.</w:t>
      </w:r>
    </w:p>
    <w:p w14:paraId="368088E2" w14:textId="05E006D0" w:rsidR="009B25BE" w:rsidRPr="006C5D8E" w:rsidRDefault="009A6ACB" w:rsidP="009B23D4">
      <w:pPr>
        <w:shd w:val="clear" w:color="auto" w:fill="FFFFFF" w:themeFill="background1"/>
        <w:spacing w:line="276" w:lineRule="auto"/>
        <w:jc w:val="both"/>
        <w:rPr>
          <w:rFonts w:asciiTheme="minorHAnsi" w:hAnsiTheme="minorHAnsi" w:cstheme="minorHAnsi"/>
          <w:b/>
          <w:bCs/>
          <w:sz w:val="20"/>
        </w:rPr>
      </w:pPr>
      <w:r w:rsidRPr="006C5D8E">
        <w:rPr>
          <w:rFonts w:asciiTheme="minorHAnsi" w:hAnsiTheme="minorHAnsi" w:cstheme="minorHAnsi"/>
          <w:b/>
          <w:bCs/>
          <w:sz w:val="20"/>
        </w:rPr>
        <w:t>Environment</w:t>
      </w:r>
      <w:r w:rsidR="00247143" w:rsidRPr="006C5D8E">
        <w:rPr>
          <w:rFonts w:asciiTheme="minorHAnsi" w:hAnsiTheme="minorHAnsi" w:cstheme="minorHAnsi"/>
          <w:b/>
          <w:bCs/>
          <w:sz w:val="20"/>
        </w:rPr>
        <w:t>:</w:t>
      </w:r>
    </w:p>
    <w:p w14:paraId="3640BFD6" w14:textId="3416685C" w:rsidR="0044173B" w:rsidRPr="006C5D8E" w:rsidRDefault="00FD7419"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J2EE,</w:t>
      </w:r>
      <w:r w:rsidR="00E37763" w:rsidRPr="006C5D8E">
        <w:rPr>
          <w:rFonts w:asciiTheme="minorHAnsi" w:hAnsiTheme="minorHAnsi" w:cstheme="minorHAnsi"/>
          <w:sz w:val="20"/>
        </w:rPr>
        <w:t xml:space="preserve"> JDBC, Struts, JavaScript,</w:t>
      </w:r>
      <w:r w:rsidR="00FE7556" w:rsidRPr="006C5D8E">
        <w:rPr>
          <w:rFonts w:asciiTheme="minorHAnsi" w:hAnsiTheme="minorHAnsi" w:cstheme="minorHAnsi"/>
          <w:sz w:val="20"/>
        </w:rPr>
        <w:t xml:space="preserve"> </w:t>
      </w:r>
      <w:r w:rsidR="00E37763" w:rsidRPr="006C5D8E">
        <w:rPr>
          <w:rFonts w:asciiTheme="minorHAnsi" w:hAnsiTheme="minorHAnsi" w:cstheme="minorHAnsi"/>
          <w:sz w:val="20"/>
        </w:rPr>
        <w:t>Html, CSS, JSP, Servlet, Tomcat, Oracle, Eclipse IDE, CVS, ANT, Log4J</w:t>
      </w:r>
      <w:r w:rsidR="006C3D48" w:rsidRPr="006C5D8E">
        <w:rPr>
          <w:rFonts w:asciiTheme="minorHAnsi" w:hAnsiTheme="minorHAnsi" w:cstheme="minorHAnsi"/>
          <w:sz w:val="20"/>
        </w:rPr>
        <w:t>, Kubernetes</w:t>
      </w:r>
      <w:r w:rsidR="006E32F1" w:rsidRPr="006C5D8E">
        <w:rPr>
          <w:rFonts w:asciiTheme="minorHAnsi" w:hAnsiTheme="minorHAnsi" w:cstheme="minorHAnsi"/>
          <w:sz w:val="20"/>
        </w:rPr>
        <w:t>, Spark</w:t>
      </w:r>
      <w:r w:rsidR="00E37763" w:rsidRPr="006C5D8E">
        <w:rPr>
          <w:rFonts w:asciiTheme="minorHAnsi" w:hAnsiTheme="minorHAnsi" w:cstheme="minorHAnsi"/>
          <w:sz w:val="20"/>
        </w:rPr>
        <w:t xml:space="preserve">. </w:t>
      </w:r>
    </w:p>
    <w:p w14:paraId="1DAC6337" w14:textId="77777777" w:rsidR="003D47D1" w:rsidRPr="006C5D8E" w:rsidRDefault="003D47D1" w:rsidP="009B23D4">
      <w:pPr>
        <w:shd w:val="clear" w:color="auto" w:fill="FFFFFF" w:themeFill="background1"/>
        <w:spacing w:line="276" w:lineRule="auto"/>
        <w:jc w:val="both"/>
        <w:rPr>
          <w:rFonts w:asciiTheme="minorHAnsi" w:hAnsiTheme="minorHAnsi" w:cstheme="minorHAnsi"/>
          <w:sz w:val="20"/>
        </w:rPr>
      </w:pPr>
    </w:p>
    <w:p w14:paraId="532C231B" w14:textId="5E4A4FA9" w:rsidR="009B25BE" w:rsidRPr="006C5D8E" w:rsidRDefault="00830BE7" w:rsidP="009B23D4">
      <w:pPr>
        <w:pStyle w:val="Heading2"/>
        <w:shd w:val="clear" w:color="auto" w:fill="FFFFFF" w:themeFill="background1"/>
        <w:spacing w:line="276" w:lineRule="auto"/>
        <w:rPr>
          <w:rFonts w:asciiTheme="minorHAnsi" w:hAnsiTheme="minorHAnsi" w:cstheme="minorHAnsi"/>
        </w:rPr>
      </w:pPr>
      <w:bookmarkStart w:id="6" w:name="_Hlk134782281"/>
      <w:r w:rsidRPr="006C5D8E">
        <w:rPr>
          <w:rFonts w:asciiTheme="minorHAnsi" w:hAnsiTheme="minorHAnsi" w:cstheme="minorHAnsi"/>
        </w:rPr>
        <w:t xml:space="preserve">Client: </w:t>
      </w:r>
      <w:r w:rsidR="00F84E67" w:rsidRPr="006C5D8E">
        <w:rPr>
          <w:rFonts w:asciiTheme="minorHAnsi" w:hAnsiTheme="minorHAnsi" w:cstheme="minorHAnsi"/>
        </w:rPr>
        <w:t>Dell Technologies</w:t>
      </w:r>
      <w:r w:rsidRPr="006C5D8E">
        <w:rPr>
          <w:rFonts w:asciiTheme="minorHAnsi" w:hAnsiTheme="minorHAnsi" w:cstheme="minorHAnsi"/>
        </w:rPr>
        <w:t xml:space="preserve">, </w:t>
      </w:r>
      <w:r w:rsidR="00877C12" w:rsidRPr="006C5D8E">
        <w:rPr>
          <w:rFonts w:asciiTheme="minorHAnsi" w:hAnsiTheme="minorHAnsi" w:cstheme="minorHAnsi"/>
        </w:rPr>
        <w:t>Richardson, TX</w:t>
      </w:r>
      <w:r w:rsidRPr="006C5D8E">
        <w:rPr>
          <w:rFonts w:asciiTheme="minorHAnsi" w:hAnsiTheme="minorHAnsi" w:cstheme="minorHAnsi"/>
        </w:rPr>
        <w:t>                                                          </w:t>
      </w:r>
      <w:r w:rsidR="008E12B6" w:rsidRPr="006C5D8E">
        <w:rPr>
          <w:rFonts w:asciiTheme="minorHAnsi" w:hAnsiTheme="minorHAnsi" w:cstheme="minorHAnsi"/>
        </w:rPr>
        <w:t xml:space="preserve">              </w:t>
      </w:r>
      <w:r w:rsidR="00877C12" w:rsidRPr="006C5D8E">
        <w:rPr>
          <w:rFonts w:asciiTheme="minorHAnsi" w:hAnsiTheme="minorHAnsi" w:cstheme="minorHAnsi"/>
        </w:rPr>
        <w:t xml:space="preserve"> </w:t>
      </w:r>
      <w:r w:rsidR="00596FA2" w:rsidRPr="006C5D8E">
        <w:rPr>
          <w:rFonts w:asciiTheme="minorHAnsi" w:hAnsiTheme="minorHAnsi" w:cstheme="minorHAnsi"/>
        </w:rPr>
        <w:t>March</w:t>
      </w:r>
      <w:r w:rsidRPr="006C5D8E">
        <w:rPr>
          <w:rFonts w:asciiTheme="minorHAnsi" w:hAnsiTheme="minorHAnsi" w:cstheme="minorHAnsi"/>
        </w:rPr>
        <w:t xml:space="preserve"> 2014 – July 2015     </w:t>
      </w:r>
      <w:bookmarkEnd w:id="6"/>
    </w:p>
    <w:p w14:paraId="0ABFD8E0" w14:textId="7CEFBF52" w:rsidR="009B25BE" w:rsidRPr="006C5D8E" w:rsidRDefault="00830BE7" w:rsidP="009B23D4">
      <w:pPr>
        <w:pStyle w:val="Heading2"/>
        <w:shd w:val="clear" w:color="auto" w:fill="FFFFFF" w:themeFill="background1"/>
        <w:spacing w:line="276" w:lineRule="auto"/>
        <w:rPr>
          <w:rFonts w:asciiTheme="minorHAnsi" w:hAnsiTheme="minorHAnsi" w:cstheme="minorHAnsi"/>
        </w:rPr>
      </w:pPr>
      <w:bookmarkStart w:id="7" w:name="_Hlk140221711"/>
      <w:r w:rsidRPr="006C5D8E">
        <w:rPr>
          <w:rFonts w:asciiTheme="minorHAnsi" w:hAnsiTheme="minorHAnsi" w:cstheme="minorHAnsi"/>
        </w:rPr>
        <w:t>Role: Java Developer</w:t>
      </w:r>
    </w:p>
    <w:p w14:paraId="2DBC0F55" w14:textId="7E720B50" w:rsidR="00587711" w:rsidRPr="006C5D8E" w:rsidRDefault="00830BE7" w:rsidP="009B23D4">
      <w:pPr>
        <w:pStyle w:val="Heading2"/>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Roles &amp; Responsibilities:</w:t>
      </w:r>
    </w:p>
    <w:p w14:paraId="675F68C7"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Involved in the Analysis, Design and implementation using AGILE methodology for iterative development of the application. Participated in Scrum, Retrospective and Release Planning Meetings</w:t>
      </w:r>
    </w:p>
    <w:p w14:paraId="524396AC"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Used JAXB, JAXP for parsing auditing information in xml format.</w:t>
      </w:r>
    </w:p>
    <w:p w14:paraId="05F83268"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Used JSP, JSTL and Spring tags for retrieving and displaying data. Used jQuery Framework.</w:t>
      </w:r>
    </w:p>
    <w:p w14:paraId="1DB2852B"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Used the Log4j framework to log the system execution details to log files.</w:t>
      </w:r>
    </w:p>
    <w:p w14:paraId="0059EC5B"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bookmarkStart w:id="8" w:name="_gjdgxs"/>
      <w:bookmarkEnd w:id="8"/>
      <w:r w:rsidRPr="006C5D8E">
        <w:rPr>
          <w:rFonts w:asciiTheme="minorHAnsi" w:hAnsiTheme="minorHAnsi" w:cstheme="minorHAnsi"/>
          <w:sz w:val="20"/>
          <w:szCs w:val="20"/>
        </w:rPr>
        <w:t>Used SVN version controlling to maintain project versions.</w:t>
      </w:r>
    </w:p>
    <w:p w14:paraId="14CD06C6"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Involved in testing using JUNIT and JMETER.</w:t>
      </w:r>
    </w:p>
    <w:p w14:paraId="188997C0"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Used Selenium WebDriver to test search results of Meta search engine.</w:t>
      </w:r>
    </w:p>
    <w:p w14:paraId="718F5CF9"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Possess good ability to integrate Mock Object, developed and execute test cases using Junit to perform a quality assurance.</w:t>
      </w:r>
    </w:p>
    <w:p w14:paraId="23EE9FA5"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Developed application using Spring, Hibernate, Web Services (RESTFUL)</w:t>
      </w:r>
    </w:p>
    <w:p w14:paraId="146F4B3F" w14:textId="7E8AB0AE"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 xml:space="preserve">Worked on Spring Controllers and </w:t>
      </w:r>
      <w:r w:rsidR="00EC5883" w:rsidRPr="006C5D8E">
        <w:rPr>
          <w:rFonts w:asciiTheme="minorHAnsi" w:hAnsiTheme="minorHAnsi" w:cstheme="minorHAnsi"/>
          <w:sz w:val="20"/>
          <w:szCs w:val="20"/>
        </w:rPr>
        <w:t>configured</w:t>
      </w:r>
      <w:r w:rsidRPr="006C5D8E">
        <w:rPr>
          <w:rFonts w:asciiTheme="minorHAnsi" w:hAnsiTheme="minorHAnsi" w:cstheme="minorHAnsi"/>
          <w:sz w:val="20"/>
          <w:szCs w:val="20"/>
        </w:rPr>
        <w:t xml:space="preserve"> annotations to handle the presentation requests and integrated with services and DAO using annotation.</w:t>
      </w:r>
    </w:p>
    <w:p w14:paraId="0CA65C3F"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Developed and Consumes Restful web services and tested using SOAP UI</w:t>
      </w:r>
    </w:p>
    <w:p w14:paraId="652DA4BE"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lastRenderedPageBreak/>
        <w:t>Developed Microservices with Spring Eureka to retrieve API routes for the entire cluster. Using this strategy each spring service in a cluster can be load balanced and exposed through one API gateway.</w:t>
      </w:r>
    </w:p>
    <w:p w14:paraId="2315EE48" w14:textId="348847F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 xml:space="preserve">Analyzed web applications, documented </w:t>
      </w:r>
      <w:r w:rsidR="00EC5883" w:rsidRPr="006C5D8E">
        <w:rPr>
          <w:rFonts w:asciiTheme="minorHAnsi" w:hAnsiTheme="minorHAnsi" w:cstheme="minorHAnsi"/>
          <w:sz w:val="20"/>
          <w:szCs w:val="20"/>
        </w:rPr>
        <w:t>detailed</w:t>
      </w:r>
      <w:r w:rsidRPr="006C5D8E">
        <w:rPr>
          <w:rFonts w:asciiTheme="minorHAnsi" w:hAnsiTheme="minorHAnsi" w:cstheme="minorHAnsi"/>
          <w:sz w:val="20"/>
          <w:szCs w:val="20"/>
        </w:rPr>
        <w:t xml:space="preserve"> Test plans, </w:t>
      </w:r>
      <w:r w:rsidR="009B25BE" w:rsidRPr="006C5D8E">
        <w:rPr>
          <w:rFonts w:asciiTheme="minorHAnsi" w:hAnsiTheme="minorHAnsi" w:cstheme="minorHAnsi"/>
          <w:sz w:val="20"/>
          <w:szCs w:val="20"/>
        </w:rPr>
        <w:t>test</w:t>
      </w:r>
      <w:r w:rsidRPr="006C5D8E">
        <w:rPr>
          <w:rFonts w:asciiTheme="minorHAnsi" w:hAnsiTheme="minorHAnsi" w:cstheme="minorHAnsi"/>
          <w:sz w:val="20"/>
          <w:szCs w:val="20"/>
        </w:rPr>
        <w:t xml:space="preserve"> cases and expected results based on the business functional requirements.</w:t>
      </w:r>
    </w:p>
    <w:p w14:paraId="1B631128" w14:textId="296BB15C"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 xml:space="preserve">Used SPLUNK to search and </w:t>
      </w:r>
      <w:r w:rsidR="00EC5883" w:rsidRPr="006C5D8E">
        <w:rPr>
          <w:rFonts w:asciiTheme="minorHAnsi" w:hAnsiTheme="minorHAnsi" w:cstheme="minorHAnsi"/>
          <w:sz w:val="20"/>
          <w:szCs w:val="20"/>
        </w:rPr>
        <w:t>review</w:t>
      </w:r>
      <w:r w:rsidRPr="006C5D8E">
        <w:rPr>
          <w:rFonts w:asciiTheme="minorHAnsi" w:hAnsiTheme="minorHAnsi" w:cstheme="minorHAnsi"/>
          <w:sz w:val="20"/>
          <w:szCs w:val="20"/>
        </w:rPr>
        <w:t xml:space="preserve"> the logs information while working on the incidents.</w:t>
      </w:r>
    </w:p>
    <w:p w14:paraId="4295EC92" w14:textId="77777777" w:rsidR="00830BE7" w:rsidRPr="006C5D8E" w:rsidRDefault="00830BE7"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Used Tomcat web server to deploy application locally and used IBM Web Sphere to deploy application in production.</w:t>
      </w:r>
    </w:p>
    <w:p w14:paraId="27E4645E" w14:textId="3CCA63D2" w:rsidR="00FE7556" w:rsidRPr="006C5D8E" w:rsidRDefault="00FE7556" w:rsidP="009B23D4">
      <w:pPr>
        <w:pStyle w:val="ListParagraph"/>
        <w:numPr>
          <w:ilvl w:val="0"/>
          <w:numId w:val="24"/>
        </w:numPr>
        <w:shd w:val="clear" w:color="auto" w:fill="FFFFFF" w:themeFill="background1"/>
        <w:spacing w:after="0"/>
        <w:contextualSpacing w:val="0"/>
        <w:jc w:val="both"/>
        <w:rPr>
          <w:rFonts w:asciiTheme="minorHAnsi" w:hAnsiTheme="minorHAnsi" w:cstheme="minorHAnsi"/>
          <w:sz w:val="20"/>
          <w:szCs w:val="20"/>
        </w:rPr>
      </w:pPr>
      <w:r w:rsidRPr="006C5D8E">
        <w:rPr>
          <w:rFonts w:asciiTheme="minorHAnsi" w:hAnsiTheme="minorHAnsi" w:cstheme="minorHAnsi"/>
          <w:sz w:val="20"/>
          <w:szCs w:val="20"/>
        </w:rPr>
        <w:t>Utilized Python for scripting, automation, and data processing tasks, enhancing the efficiency and effectiveness of development and testing processes.</w:t>
      </w:r>
      <w:bookmarkEnd w:id="7"/>
    </w:p>
    <w:p w14:paraId="0CA169FE" w14:textId="77777777" w:rsidR="00830BE7" w:rsidRPr="006C5D8E" w:rsidRDefault="00830BE7" w:rsidP="009B23D4">
      <w:pPr>
        <w:shd w:val="clear" w:color="auto" w:fill="FFFFFF" w:themeFill="background1"/>
        <w:spacing w:line="276" w:lineRule="auto"/>
        <w:jc w:val="both"/>
        <w:rPr>
          <w:rFonts w:asciiTheme="minorHAnsi" w:hAnsiTheme="minorHAnsi" w:cstheme="minorHAnsi"/>
          <w:sz w:val="20"/>
          <w:lang w:val="en-IN" w:eastAsia="en-IN"/>
        </w:rPr>
      </w:pPr>
      <w:r w:rsidRPr="006C5D8E">
        <w:rPr>
          <w:rFonts w:asciiTheme="minorHAnsi" w:hAnsiTheme="minorHAnsi" w:cstheme="minorHAnsi"/>
          <w:sz w:val="20"/>
          <w:lang w:val="en-IN" w:eastAsia="en-IN"/>
        </w:rPr>
        <w:t> </w:t>
      </w:r>
    </w:p>
    <w:p w14:paraId="5879CFE2" w14:textId="5332CD7D" w:rsidR="009B25BE" w:rsidRPr="006C5D8E" w:rsidRDefault="00830BE7" w:rsidP="009B23D4">
      <w:pPr>
        <w:pStyle w:val="Heading3"/>
        <w:shd w:val="clear" w:color="auto" w:fill="FFFFFF" w:themeFill="background1"/>
        <w:spacing w:line="276" w:lineRule="auto"/>
        <w:rPr>
          <w:rFonts w:asciiTheme="minorHAnsi" w:hAnsiTheme="minorHAnsi" w:cstheme="minorHAnsi"/>
        </w:rPr>
      </w:pPr>
      <w:r w:rsidRPr="006C5D8E">
        <w:rPr>
          <w:rFonts w:asciiTheme="minorHAnsi" w:hAnsiTheme="minorHAnsi" w:cstheme="minorHAnsi"/>
        </w:rPr>
        <w:t>Environmen</w:t>
      </w:r>
      <w:r w:rsidR="00E34DFD" w:rsidRPr="006C5D8E">
        <w:rPr>
          <w:rFonts w:asciiTheme="minorHAnsi" w:hAnsiTheme="minorHAnsi" w:cstheme="minorHAnsi"/>
        </w:rPr>
        <w:t>t</w:t>
      </w:r>
      <w:r w:rsidRPr="006C5D8E">
        <w:rPr>
          <w:rFonts w:asciiTheme="minorHAnsi" w:hAnsiTheme="minorHAnsi" w:cstheme="minorHAnsi"/>
        </w:rPr>
        <w:t> </w:t>
      </w:r>
    </w:p>
    <w:p w14:paraId="6B635423" w14:textId="66C2F7C3" w:rsidR="00366669" w:rsidRPr="006C5D8E" w:rsidRDefault="00FE7556" w:rsidP="009B23D4">
      <w:pPr>
        <w:shd w:val="clear" w:color="auto" w:fill="FFFFFF" w:themeFill="background1"/>
        <w:spacing w:line="276" w:lineRule="auto"/>
        <w:jc w:val="both"/>
        <w:rPr>
          <w:rFonts w:asciiTheme="minorHAnsi" w:hAnsiTheme="minorHAnsi" w:cstheme="minorHAnsi"/>
          <w:sz w:val="20"/>
        </w:rPr>
      </w:pPr>
      <w:r w:rsidRPr="006C5D8E">
        <w:rPr>
          <w:rFonts w:asciiTheme="minorHAnsi" w:hAnsiTheme="minorHAnsi" w:cstheme="minorHAnsi"/>
          <w:sz w:val="20"/>
        </w:rPr>
        <w:t xml:space="preserve">Python, </w:t>
      </w:r>
      <w:r w:rsidR="00830BE7" w:rsidRPr="006C5D8E">
        <w:rPr>
          <w:rFonts w:asciiTheme="minorHAnsi" w:hAnsiTheme="minorHAnsi" w:cstheme="minorHAnsi"/>
          <w:sz w:val="20"/>
        </w:rPr>
        <w:t>JSP, Servlets, Spring MVC/ DI/ AOP/ Templates, Hibernate, Web Services, RESTFUL Services, SOAP, SOAP UI, MongoDB, Oracle, Linux/Unix.</w:t>
      </w:r>
    </w:p>
    <w:p w14:paraId="51287703" w14:textId="77777777" w:rsidR="0023019F" w:rsidRPr="006C5D8E" w:rsidRDefault="0023019F" w:rsidP="009B23D4">
      <w:pPr>
        <w:shd w:val="clear" w:color="auto" w:fill="FFFFFF" w:themeFill="background1"/>
        <w:spacing w:line="276" w:lineRule="auto"/>
        <w:jc w:val="both"/>
        <w:rPr>
          <w:rFonts w:asciiTheme="minorHAnsi" w:hAnsiTheme="minorHAnsi" w:cstheme="minorHAnsi"/>
          <w:sz w:val="20"/>
        </w:rPr>
      </w:pPr>
    </w:p>
    <w:bookmarkEnd w:id="0"/>
    <w:p w14:paraId="7DBB326A" w14:textId="77777777" w:rsidR="00F34C3D" w:rsidRPr="006C5D8E" w:rsidRDefault="00F34C3D">
      <w:pPr>
        <w:shd w:val="clear" w:color="auto" w:fill="FFFFFF" w:themeFill="background1"/>
        <w:spacing w:line="276" w:lineRule="auto"/>
        <w:jc w:val="both"/>
        <w:rPr>
          <w:rFonts w:asciiTheme="minorHAnsi" w:hAnsiTheme="minorHAnsi" w:cstheme="minorHAnsi"/>
          <w:sz w:val="20"/>
        </w:rPr>
      </w:pPr>
    </w:p>
    <w:sectPr w:rsidR="00F34C3D" w:rsidRPr="006C5D8E" w:rsidSect="00940CC3">
      <w:headerReference w:type="even" r:id="rId9"/>
      <w:headerReference w:type="default" r:id="rId10"/>
      <w:footerReference w:type="even" r:id="rId11"/>
      <w:type w:val="continuous"/>
      <w:pgSz w:w="11906" w:h="16838" w:code="9"/>
      <w:pgMar w:top="567" w:right="566" w:bottom="567" w:left="567" w:header="446"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6042A" w14:textId="77777777" w:rsidR="002F3C64" w:rsidRDefault="002F3C64">
      <w:r>
        <w:separator/>
      </w:r>
    </w:p>
  </w:endnote>
  <w:endnote w:type="continuationSeparator" w:id="0">
    <w:p w14:paraId="7572089D" w14:textId="77777777" w:rsidR="002F3C64" w:rsidRDefault="002F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Arrus BT">
    <w:altName w:val="Calibri"/>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A9AA" w14:textId="77777777" w:rsidR="005238C1" w:rsidRDefault="005238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AFAAA8" w14:textId="77777777" w:rsidR="005238C1" w:rsidRDefault="00523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5096C" w14:textId="77777777" w:rsidR="002F3C64" w:rsidRDefault="002F3C64">
      <w:r>
        <w:separator/>
      </w:r>
    </w:p>
  </w:footnote>
  <w:footnote w:type="continuationSeparator" w:id="0">
    <w:p w14:paraId="6FD3AEEA" w14:textId="77777777" w:rsidR="002F3C64" w:rsidRDefault="002F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A61C" w14:textId="77777777" w:rsidR="005238C1" w:rsidRDefault="005238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87057" w14:textId="77777777" w:rsidR="005238C1" w:rsidRDefault="005238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BB3A5" w14:textId="77777777" w:rsidR="005238C1" w:rsidRPr="00274F03" w:rsidRDefault="005238C1" w:rsidP="00CA2DFE">
    <w:pPr>
      <w:jc w:val="right"/>
      <w:rPr>
        <w:color w:val="A6A6A6"/>
      </w:rPr>
    </w:pPr>
  </w:p>
  <w:p w14:paraId="3F17B229" w14:textId="77777777" w:rsidR="005238C1" w:rsidRPr="00CA2DFE" w:rsidRDefault="005238C1" w:rsidP="00CA2DFE">
    <w:pPr>
      <w:pStyle w:val="Header"/>
      <w:rPr>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81466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432"/>
        </w:tabs>
        <w:ind w:left="432" w:hanging="288"/>
      </w:pPr>
      <w:rPr>
        <w:rFonts w:ascii="Symbol" w:hAnsi="Symbol"/>
      </w:rPr>
    </w:lvl>
  </w:abstractNum>
  <w:abstractNum w:abstractNumId="2" w15:restartNumberingAfterBreak="0">
    <w:nsid w:val="00000003"/>
    <w:multiLevelType w:val="singleLevel"/>
    <w:tmpl w:val="00000003"/>
    <w:name w:val="WW8Num2"/>
    <w:lvl w:ilvl="0">
      <w:start w:val="1"/>
      <w:numFmt w:val="bullet"/>
      <w:lvlText w:val=""/>
      <w:lvlJc w:val="left"/>
      <w:pPr>
        <w:tabs>
          <w:tab w:val="num" w:pos="576"/>
        </w:tabs>
        <w:ind w:left="576" w:hanging="288"/>
      </w:pPr>
      <w:rPr>
        <w:rFonts w:ascii="Symbol" w:hAnsi="Symbol"/>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4"/>
    <w:lvl w:ilvl="0">
      <w:start w:val="1"/>
      <w:numFmt w:val="bullet"/>
      <w:lvlText w:val=""/>
      <w:lvlJc w:val="left"/>
      <w:pPr>
        <w:tabs>
          <w:tab w:val="num" w:pos="432"/>
        </w:tabs>
        <w:ind w:left="432" w:hanging="288"/>
      </w:pPr>
      <w:rPr>
        <w:rFonts w:ascii="Symbol" w:hAnsi="Symbol"/>
      </w:rPr>
    </w:lvl>
  </w:abstractNum>
  <w:abstractNum w:abstractNumId="5" w15:restartNumberingAfterBreak="0">
    <w:nsid w:val="00000006"/>
    <w:multiLevelType w:val="singleLevel"/>
    <w:tmpl w:val="00000006"/>
    <w:name w:val="WW8Num5"/>
    <w:lvl w:ilvl="0">
      <w:start w:val="1"/>
      <w:numFmt w:val="bullet"/>
      <w:lvlText w:val=""/>
      <w:lvlJc w:val="left"/>
      <w:pPr>
        <w:tabs>
          <w:tab w:val="num" w:pos="432"/>
        </w:tabs>
        <w:ind w:left="432" w:hanging="288"/>
      </w:pPr>
      <w:rPr>
        <w:rFonts w:ascii="Symbol" w:hAnsi="Symbol"/>
      </w:rPr>
    </w:lvl>
  </w:abstractNum>
  <w:abstractNum w:abstractNumId="6"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15:restartNumberingAfterBreak="0">
    <w:nsid w:val="00000008"/>
    <w:multiLevelType w:val="singleLevel"/>
    <w:tmpl w:val="00000008"/>
    <w:name w:val="WW8Num7"/>
    <w:lvl w:ilvl="0">
      <w:start w:val="1"/>
      <w:numFmt w:val="bullet"/>
      <w:lvlText w:val=""/>
      <w:lvlJc w:val="left"/>
      <w:pPr>
        <w:tabs>
          <w:tab w:val="num" w:pos="0"/>
        </w:tabs>
        <w:ind w:left="720" w:hanging="360"/>
      </w:pPr>
      <w:rPr>
        <w:rFonts w:ascii="Symbol" w:hAnsi="Symbol" w:cs="Times New Roman"/>
        <w:b/>
        <w:i/>
        <w:caps w:val="0"/>
        <w:smallCaps w:val="0"/>
        <w:strike w:val="0"/>
        <w:dstrike w:val="0"/>
        <w:vanish w:val="0"/>
        <w:color w:val="000000"/>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color w:val="auto"/>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F2500C"/>
    <w:multiLevelType w:val="multilevel"/>
    <w:tmpl w:val="3DA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255FE2"/>
    <w:multiLevelType w:val="hybridMultilevel"/>
    <w:tmpl w:val="4C2818A6"/>
    <w:name w:val="WW8Num8"/>
    <w:lvl w:ilvl="0" w:tplc="FEFA4AC6">
      <w:start w:val="1"/>
      <w:numFmt w:val="bullet"/>
      <w:lvlText w:val=""/>
      <w:lvlJc w:val="left"/>
      <w:pPr>
        <w:ind w:left="360" w:hanging="360"/>
      </w:pPr>
      <w:rPr>
        <w:rFonts w:ascii="Symbol" w:hAnsi="Symbol" w:hint="default"/>
      </w:rPr>
    </w:lvl>
    <w:lvl w:ilvl="1" w:tplc="F5D24320" w:tentative="1">
      <w:start w:val="1"/>
      <w:numFmt w:val="bullet"/>
      <w:lvlText w:val="o"/>
      <w:lvlJc w:val="left"/>
      <w:pPr>
        <w:ind w:left="1080" w:hanging="360"/>
      </w:pPr>
      <w:rPr>
        <w:rFonts w:ascii="Courier New" w:hAnsi="Courier New" w:cs="Courier New" w:hint="default"/>
      </w:rPr>
    </w:lvl>
    <w:lvl w:ilvl="2" w:tplc="6D8AC5F8" w:tentative="1">
      <w:start w:val="1"/>
      <w:numFmt w:val="bullet"/>
      <w:lvlText w:val=""/>
      <w:lvlJc w:val="left"/>
      <w:pPr>
        <w:ind w:left="1800" w:hanging="360"/>
      </w:pPr>
      <w:rPr>
        <w:rFonts w:ascii="Wingdings" w:hAnsi="Wingdings" w:hint="default"/>
      </w:rPr>
    </w:lvl>
    <w:lvl w:ilvl="3" w:tplc="5E8484E2" w:tentative="1">
      <w:start w:val="1"/>
      <w:numFmt w:val="bullet"/>
      <w:lvlText w:val=""/>
      <w:lvlJc w:val="left"/>
      <w:pPr>
        <w:ind w:left="2520" w:hanging="360"/>
      </w:pPr>
      <w:rPr>
        <w:rFonts w:ascii="Symbol" w:hAnsi="Symbol" w:hint="default"/>
      </w:rPr>
    </w:lvl>
    <w:lvl w:ilvl="4" w:tplc="480A2F80" w:tentative="1">
      <w:start w:val="1"/>
      <w:numFmt w:val="bullet"/>
      <w:lvlText w:val="o"/>
      <w:lvlJc w:val="left"/>
      <w:pPr>
        <w:ind w:left="3240" w:hanging="360"/>
      </w:pPr>
      <w:rPr>
        <w:rFonts w:ascii="Courier New" w:hAnsi="Courier New" w:cs="Courier New" w:hint="default"/>
      </w:rPr>
    </w:lvl>
    <w:lvl w:ilvl="5" w:tplc="AAACFDA4" w:tentative="1">
      <w:start w:val="1"/>
      <w:numFmt w:val="bullet"/>
      <w:lvlText w:val=""/>
      <w:lvlJc w:val="left"/>
      <w:pPr>
        <w:ind w:left="3960" w:hanging="360"/>
      </w:pPr>
      <w:rPr>
        <w:rFonts w:ascii="Wingdings" w:hAnsi="Wingdings" w:hint="default"/>
      </w:rPr>
    </w:lvl>
    <w:lvl w:ilvl="6" w:tplc="0810AECA" w:tentative="1">
      <w:start w:val="1"/>
      <w:numFmt w:val="bullet"/>
      <w:lvlText w:val=""/>
      <w:lvlJc w:val="left"/>
      <w:pPr>
        <w:ind w:left="4680" w:hanging="360"/>
      </w:pPr>
      <w:rPr>
        <w:rFonts w:ascii="Symbol" w:hAnsi="Symbol" w:hint="default"/>
      </w:rPr>
    </w:lvl>
    <w:lvl w:ilvl="7" w:tplc="EAB2365A" w:tentative="1">
      <w:start w:val="1"/>
      <w:numFmt w:val="bullet"/>
      <w:lvlText w:val="o"/>
      <w:lvlJc w:val="left"/>
      <w:pPr>
        <w:ind w:left="5400" w:hanging="360"/>
      </w:pPr>
      <w:rPr>
        <w:rFonts w:ascii="Courier New" w:hAnsi="Courier New" w:cs="Courier New" w:hint="default"/>
      </w:rPr>
    </w:lvl>
    <w:lvl w:ilvl="8" w:tplc="98D0F3B8" w:tentative="1">
      <w:start w:val="1"/>
      <w:numFmt w:val="bullet"/>
      <w:lvlText w:val=""/>
      <w:lvlJc w:val="left"/>
      <w:pPr>
        <w:ind w:left="6120" w:hanging="360"/>
      </w:pPr>
      <w:rPr>
        <w:rFonts w:ascii="Wingdings" w:hAnsi="Wingdings" w:hint="default"/>
      </w:rPr>
    </w:lvl>
  </w:abstractNum>
  <w:abstractNum w:abstractNumId="13" w15:restartNumberingAfterBreak="0">
    <w:nsid w:val="035E56F2"/>
    <w:multiLevelType w:val="multilevel"/>
    <w:tmpl w:val="91F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F76F9"/>
    <w:multiLevelType w:val="multilevel"/>
    <w:tmpl w:val="257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24782C"/>
    <w:multiLevelType w:val="hybridMultilevel"/>
    <w:tmpl w:val="04720A4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D6D423E"/>
    <w:multiLevelType w:val="multilevel"/>
    <w:tmpl w:val="0000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43F8E"/>
    <w:multiLevelType w:val="multilevel"/>
    <w:tmpl w:val="C9A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F50FD5"/>
    <w:multiLevelType w:val="hybridMultilevel"/>
    <w:tmpl w:val="6AD0258E"/>
    <w:lvl w:ilvl="0" w:tplc="10166A6A">
      <w:start w:val="1"/>
      <w:numFmt w:val="bullet"/>
      <w:pStyle w:val="Normalblack"/>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19C3D86"/>
    <w:multiLevelType w:val="multilevel"/>
    <w:tmpl w:val="E4C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4549A"/>
    <w:multiLevelType w:val="multilevel"/>
    <w:tmpl w:val="C510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AA1C3F"/>
    <w:multiLevelType w:val="hybridMultilevel"/>
    <w:tmpl w:val="13A290F0"/>
    <w:lvl w:ilvl="0" w:tplc="04090001">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923CB7"/>
    <w:multiLevelType w:val="multilevel"/>
    <w:tmpl w:val="D700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A137C7"/>
    <w:multiLevelType w:val="multilevel"/>
    <w:tmpl w:val="290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41C72"/>
    <w:multiLevelType w:val="multilevel"/>
    <w:tmpl w:val="F386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581A34"/>
    <w:multiLevelType w:val="multilevel"/>
    <w:tmpl w:val="0A8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8007FE"/>
    <w:multiLevelType w:val="multilevel"/>
    <w:tmpl w:val="B7E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045541"/>
    <w:multiLevelType w:val="multilevel"/>
    <w:tmpl w:val="C8B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935065"/>
    <w:multiLevelType w:val="hybridMultilevel"/>
    <w:tmpl w:val="D35ABE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DD11D00"/>
    <w:multiLevelType w:val="hybridMultilevel"/>
    <w:tmpl w:val="7EF044B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B27C89"/>
    <w:multiLevelType w:val="multilevel"/>
    <w:tmpl w:val="E9D2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87354"/>
    <w:multiLevelType w:val="multilevel"/>
    <w:tmpl w:val="4C4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24163"/>
    <w:multiLevelType w:val="hybridMultilevel"/>
    <w:tmpl w:val="67D4A8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4AE563D"/>
    <w:multiLevelType w:val="multilevel"/>
    <w:tmpl w:val="344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87990"/>
    <w:multiLevelType w:val="multilevel"/>
    <w:tmpl w:val="C13C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9A444E"/>
    <w:multiLevelType w:val="hybridMultilevel"/>
    <w:tmpl w:val="B0BA52B0"/>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6" w15:restartNumberingAfterBreak="0">
    <w:nsid w:val="2B533ED7"/>
    <w:multiLevelType w:val="multilevel"/>
    <w:tmpl w:val="DF7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200D3"/>
    <w:multiLevelType w:val="multilevel"/>
    <w:tmpl w:val="AA3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A17F82"/>
    <w:multiLevelType w:val="hybridMultilevel"/>
    <w:tmpl w:val="C6728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073281"/>
    <w:multiLevelType w:val="multilevel"/>
    <w:tmpl w:val="78FE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2300DA"/>
    <w:multiLevelType w:val="multilevel"/>
    <w:tmpl w:val="BBE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CC449B"/>
    <w:multiLevelType w:val="hybridMultilevel"/>
    <w:tmpl w:val="873694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EE4233C"/>
    <w:multiLevelType w:val="hybridMultilevel"/>
    <w:tmpl w:val="71B8404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2F1D3907"/>
    <w:multiLevelType w:val="multilevel"/>
    <w:tmpl w:val="124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401CF1"/>
    <w:multiLevelType w:val="multilevel"/>
    <w:tmpl w:val="001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DF03FB"/>
    <w:multiLevelType w:val="multilevel"/>
    <w:tmpl w:val="BCB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D4091A"/>
    <w:multiLevelType w:val="multilevel"/>
    <w:tmpl w:val="A37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E211C4"/>
    <w:multiLevelType w:val="multilevel"/>
    <w:tmpl w:val="849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B97696"/>
    <w:multiLevelType w:val="hybridMultilevel"/>
    <w:tmpl w:val="59C8AC4E"/>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9" w15:restartNumberingAfterBreak="0">
    <w:nsid w:val="383D2DDD"/>
    <w:multiLevelType w:val="multilevel"/>
    <w:tmpl w:val="89C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3C0312"/>
    <w:multiLevelType w:val="multilevel"/>
    <w:tmpl w:val="F7C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B417FA"/>
    <w:multiLevelType w:val="multilevel"/>
    <w:tmpl w:val="1AF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B519B1"/>
    <w:multiLevelType w:val="multilevel"/>
    <w:tmpl w:val="C79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A911FB"/>
    <w:multiLevelType w:val="multilevel"/>
    <w:tmpl w:val="D92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066B3"/>
    <w:multiLevelType w:val="multilevel"/>
    <w:tmpl w:val="38D8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21023B"/>
    <w:multiLevelType w:val="multilevel"/>
    <w:tmpl w:val="9C9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2E3DB0"/>
    <w:multiLevelType w:val="multilevel"/>
    <w:tmpl w:val="7CC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870896"/>
    <w:multiLevelType w:val="multilevel"/>
    <w:tmpl w:val="3ED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614C8C"/>
    <w:multiLevelType w:val="hybridMultilevel"/>
    <w:tmpl w:val="9FC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B365A6"/>
    <w:multiLevelType w:val="multilevel"/>
    <w:tmpl w:val="A3A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3815E8"/>
    <w:multiLevelType w:val="multilevel"/>
    <w:tmpl w:val="22D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68341DA"/>
    <w:multiLevelType w:val="multilevel"/>
    <w:tmpl w:val="298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4A24A1"/>
    <w:multiLevelType w:val="multilevel"/>
    <w:tmpl w:val="DBE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E1341B"/>
    <w:multiLevelType w:val="hybridMultilevel"/>
    <w:tmpl w:val="6BB8D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5" w15:restartNumberingAfterBreak="0">
    <w:nsid w:val="4DBC63BA"/>
    <w:multiLevelType w:val="multilevel"/>
    <w:tmpl w:val="30D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B5C17"/>
    <w:multiLevelType w:val="multilevel"/>
    <w:tmpl w:val="74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7D3D69"/>
    <w:multiLevelType w:val="multilevel"/>
    <w:tmpl w:val="6882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0233A0"/>
    <w:multiLevelType w:val="multilevel"/>
    <w:tmpl w:val="647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7E027B"/>
    <w:multiLevelType w:val="hybridMultilevel"/>
    <w:tmpl w:val="0E9CBC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38851BF"/>
    <w:multiLevelType w:val="hybridMultilevel"/>
    <w:tmpl w:val="750CDEBC"/>
    <w:lvl w:ilvl="0" w:tplc="0409000B">
      <w:start w:val="1"/>
      <w:numFmt w:val="bullet"/>
      <w:pStyle w:val="advance"/>
      <w:lvlText w:val=""/>
      <w:legacy w:legacy="1" w:legacySpace="12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3F81969"/>
    <w:multiLevelType w:val="multilevel"/>
    <w:tmpl w:val="13C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70025B"/>
    <w:multiLevelType w:val="multilevel"/>
    <w:tmpl w:val="02D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217E40"/>
    <w:multiLevelType w:val="multilevel"/>
    <w:tmpl w:val="853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800CA3"/>
    <w:multiLevelType w:val="multilevel"/>
    <w:tmpl w:val="DED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03635"/>
    <w:multiLevelType w:val="multilevel"/>
    <w:tmpl w:val="983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1F7D59"/>
    <w:multiLevelType w:val="multilevel"/>
    <w:tmpl w:val="1D3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6C7FB7"/>
    <w:multiLevelType w:val="multilevel"/>
    <w:tmpl w:val="AF6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5F6B12"/>
    <w:multiLevelType w:val="multilevel"/>
    <w:tmpl w:val="E0E4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3755DF"/>
    <w:multiLevelType w:val="multilevel"/>
    <w:tmpl w:val="352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8E5F8C"/>
    <w:multiLevelType w:val="multilevel"/>
    <w:tmpl w:val="96B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2DD02C0"/>
    <w:multiLevelType w:val="multilevel"/>
    <w:tmpl w:val="417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4107EF7"/>
    <w:multiLevelType w:val="multilevel"/>
    <w:tmpl w:val="6062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F86224"/>
    <w:multiLevelType w:val="multilevel"/>
    <w:tmpl w:val="954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7D613A"/>
    <w:multiLevelType w:val="hybridMultilevel"/>
    <w:tmpl w:val="4482A00A"/>
    <w:lvl w:ilvl="0" w:tplc="0409000B">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C2505DB"/>
    <w:multiLevelType w:val="multilevel"/>
    <w:tmpl w:val="C49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1E3ADC"/>
    <w:multiLevelType w:val="hybridMultilevel"/>
    <w:tmpl w:val="55F64324"/>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8" w15:restartNumberingAfterBreak="0">
    <w:nsid w:val="705B2B82"/>
    <w:multiLevelType w:val="multilevel"/>
    <w:tmpl w:val="BC8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BC3954"/>
    <w:multiLevelType w:val="multilevel"/>
    <w:tmpl w:val="349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F23DF6"/>
    <w:multiLevelType w:val="multilevel"/>
    <w:tmpl w:val="6C8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491850"/>
    <w:multiLevelType w:val="hybridMultilevel"/>
    <w:tmpl w:val="EC92598A"/>
    <w:lvl w:ilvl="0" w:tplc="04090001">
      <w:start w:val="1"/>
      <w:numFmt w:val="bullet"/>
      <w:pStyle w:val="Bullet1"/>
      <w:lvlText w:val=""/>
      <w:lvlJc w:val="left"/>
      <w:pPr>
        <w:tabs>
          <w:tab w:val="num" w:pos="720"/>
        </w:tabs>
        <w:ind w:left="72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3AB2CDE"/>
    <w:multiLevelType w:val="multilevel"/>
    <w:tmpl w:val="12E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04DCA"/>
    <w:multiLevelType w:val="multilevel"/>
    <w:tmpl w:val="F98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FC7C48"/>
    <w:multiLevelType w:val="multilevel"/>
    <w:tmpl w:val="347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1A031F"/>
    <w:multiLevelType w:val="multilevel"/>
    <w:tmpl w:val="E6A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A65D20"/>
    <w:multiLevelType w:val="hybridMultilevel"/>
    <w:tmpl w:val="4B428862"/>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77B4145B"/>
    <w:multiLevelType w:val="multilevel"/>
    <w:tmpl w:val="26E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6804A5"/>
    <w:multiLevelType w:val="hybridMultilevel"/>
    <w:tmpl w:val="5C6C0982"/>
    <w:lvl w:ilvl="0" w:tplc="04090001">
      <w:start w:val="1"/>
      <w:numFmt w:val="bullet"/>
      <w:pStyle w:val="Objectivelis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79657445"/>
    <w:multiLevelType w:val="hybridMultilevel"/>
    <w:tmpl w:val="B4581D12"/>
    <w:lvl w:ilvl="0" w:tplc="933A8DE4">
      <w:start w:val="1"/>
      <w:numFmt w:val="bullet"/>
      <w:pStyle w:val="Normal12p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0" w15:restartNumberingAfterBreak="0">
    <w:nsid w:val="79713A28"/>
    <w:multiLevelType w:val="multilevel"/>
    <w:tmpl w:val="AAD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9102EA"/>
    <w:multiLevelType w:val="multilevel"/>
    <w:tmpl w:val="14D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1A7DD5"/>
    <w:multiLevelType w:val="hybridMultilevel"/>
    <w:tmpl w:val="50B6E0C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80007099">
    <w:abstractNumId w:val="96"/>
  </w:num>
  <w:num w:numId="2" w16cid:durableId="106658628">
    <w:abstractNumId w:val="64"/>
  </w:num>
  <w:num w:numId="3" w16cid:durableId="758789940">
    <w:abstractNumId w:val="99"/>
  </w:num>
  <w:num w:numId="4" w16cid:durableId="522397257">
    <w:abstractNumId w:val="70"/>
  </w:num>
  <w:num w:numId="5" w16cid:durableId="981740035">
    <w:abstractNumId w:val="85"/>
  </w:num>
  <w:num w:numId="6" w16cid:durableId="606304423">
    <w:abstractNumId w:val="21"/>
  </w:num>
  <w:num w:numId="7" w16cid:durableId="1055012685">
    <w:abstractNumId w:val="18"/>
  </w:num>
  <w:num w:numId="8" w16cid:durableId="339281136">
    <w:abstractNumId w:val="91"/>
  </w:num>
  <w:num w:numId="9" w16cid:durableId="1244686930">
    <w:abstractNumId w:val="98"/>
  </w:num>
  <w:num w:numId="10" w16cid:durableId="325213614">
    <w:abstractNumId w:val="81"/>
  </w:num>
  <w:num w:numId="11" w16cid:durableId="1001157506">
    <w:abstractNumId w:val="0"/>
  </w:num>
  <w:num w:numId="12" w16cid:durableId="1865096843">
    <w:abstractNumId w:val="29"/>
  </w:num>
  <w:num w:numId="13" w16cid:durableId="716901239">
    <w:abstractNumId w:val="38"/>
  </w:num>
  <w:num w:numId="14" w16cid:durableId="937297712">
    <w:abstractNumId w:val="15"/>
  </w:num>
  <w:num w:numId="15" w16cid:durableId="2107263105">
    <w:abstractNumId w:val="2"/>
  </w:num>
  <w:num w:numId="16" w16cid:durableId="979383842">
    <w:abstractNumId w:val="58"/>
  </w:num>
  <w:num w:numId="17" w16cid:durableId="2064135638">
    <w:abstractNumId w:val="28"/>
  </w:num>
  <w:num w:numId="18" w16cid:durableId="990983425">
    <w:abstractNumId w:val="42"/>
  </w:num>
  <w:num w:numId="19" w16cid:durableId="1567571938">
    <w:abstractNumId w:val="87"/>
  </w:num>
  <w:num w:numId="20" w16cid:durableId="808396866">
    <w:abstractNumId w:val="63"/>
  </w:num>
  <w:num w:numId="21" w16cid:durableId="404567247">
    <w:abstractNumId w:val="69"/>
  </w:num>
  <w:num w:numId="22" w16cid:durableId="895510256">
    <w:abstractNumId w:val="32"/>
  </w:num>
  <w:num w:numId="23" w16cid:durableId="34426083">
    <w:abstractNumId w:val="48"/>
  </w:num>
  <w:num w:numId="24" w16cid:durableId="1724139506">
    <w:abstractNumId w:val="35"/>
  </w:num>
  <w:num w:numId="25" w16cid:durableId="1586914692">
    <w:abstractNumId w:val="102"/>
  </w:num>
  <w:num w:numId="26" w16cid:durableId="1648321586">
    <w:abstractNumId w:val="41"/>
  </w:num>
  <w:num w:numId="27" w16cid:durableId="1742946145">
    <w:abstractNumId w:val="47"/>
  </w:num>
  <w:num w:numId="28" w16cid:durableId="742335218">
    <w:abstractNumId w:val="83"/>
  </w:num>
  <w:num w:numId="29" w16cid:durableId="1326326586">
    <w:abstractNumId w:val="74"/>
  </w:num>
  <w:num w:numId="30" w16cid:durableId="256449247">
    <w:abstractNumId w:val="40"/>
  </w:num>
  <w:num w:numId="31" w16cid:durableId="1205018687">
    <w:abstractNumId w:val="73"/>
  </w:num>
  <w:num w:numId="32" w16cid:durableId="1857452934">
    <w:abstractNumId w:val="39"/>
  </w:num>
  <w:num w:numId="33" w16cid:durableId="67926183">
    <w:abstractNumId w:val="43"/>
  </w:num>
  <w:num w:numId="34" w16cid:durableId="21632522">
    <w:abstractNumId w:val="68"/>
  </w:num>
  <w:num w:numId="35" w16cid:durableId="1670326579">
    <w:abstractNumId w:val="24"/>
  </w:num>
  <w:num w:numId="36" w16cid:durableId="763109086">
    <w:abstractNumId w:val="60"/>
  </w:num>
  <w:num w:numId="37" w16cid:durableId="776022459">
    <w:abstractNumId w:val="54"/>
  </w:num>
  <w:num w:numId="38" w16cid:durableId="345861583">
    <w:abstractNumId w:val="26"/>
  </w:num>
  <w:num w:numId="39" w16cid:durableId="851458175">
    <w:abstractNumId w:val="14"/>
  </w:num>
  <w:num w:numId="40" w16cid:durableId="1766221667">
    <w:abstractNumId w:val="97"/>
  </w:num>
  <w:num w:numId="41" w16cid:durableId="1027801844">
    <w:abstractNumId w:val="82"/>
  </w:num>
  <w:num w:numId="42" w16cid:durableId="1115178541">
    <w:abstractNumId w:val="20"/>
  </w:num>
  <w:num w:numId="43" w16cid:durableId="1798447439">
    <w:abstractNumId w:val="25"/>
  </w:num>
  <w:num w:numId="44" w16cid:durableId="568806385">
    <w:abstractNumId w:val="80"/>
  </w:num>
  <w:num w:numId="45" w16cid:durableId="1582834915">
    <w:abstractNumId w:val="76"/>
  </w:num>
  <w:num w:numId="46" w16cid:durableId="292835492">
    <w:abstractNumId w:val="52"/>
  </w:num>
  <w:num w:numId="47" w16cid:durableId="161048630">
    <w:abstractNumId w:val="34"/>
  </w:num>
  <w:num w:numId="48" w16cid:durableId="420568977">
    <w:abstractNumId w:val="88"/>
  </w:num>
  <w:num w:numId="49" w16cid:durableId="1020205880">
    <w:abstractNumId w:val="56"/>
  </w:num>
  <w:num w:numId="50" w16cid:durableId="1256130313">
    <w:abstractNumId w:val="93"/>
  </w:num>
  <w:num w:numId="51" w16cid:durableId="719742546">
    <w:abstractNumId w:val="92"/>
  </w:num>
  <w:num w:numId="52" w16cid:durableId="742065933">
    <w:abstractNumId w:val="27"/>
  </w:num>
  <w:num w:numId="53" w16cid:durableId="1999923280">
    <w:abstractNumId w:val="59"/>
  </w:num>
  <w:num w:numId="54" w16cid:durableId="1674071710">
    <w:abstractNumId w:val="95"/>
  </w:num>
  <w:num w:numId="55" w16cid:durableId="401216145">
    <w:abstractNumId w:val="62"/>
  </w:num>
  <w:num w:numId="56" w16cid:durableId="831221119">
    <w:abstractNumId w:val="51"/>
  </w:num>
  <w:num w:numId="57" w16cid:durableId="44186424">
    <w:abstractNumId w:val="16"/>
  </w:num>
  <w:num w:numId="58" w16cid:durableId="766274581">
    <w:abstractNumId w:val="84"/>
  </w:num>
  <w:num w:numId="59" w16cid:durableId="1757290904">
    <w:abstractNumId w:val="77"/>
  </w:num>
  <w:num w:numId="60" w16cid:durableId="121114215">
    <w:abstractNumId w:val="45"/>
  </w:num>
  <w:num w:numId="61" w16cid:durableId="1560093720">
    <w:abstractNumId w:val="22"/>
  </w:num>
  <w:num w:numId="62" w16cid:durableId="614562351">
    <w:abstractNumId w:val="67"/>
  </w:num>
  <w:num w:numId="63" w16cid:durableId="1603224904">
    <w:abstractNumId w:val="57"/>
  </w:num>
  <w:num w:numId="64" w16cid:durableId="218252541">
    <w:abstractNumId w:val="72"/>
  </w:num>
  <w:num w:numId="65" w16cid:durableId="957176737">
    <w:abstractNumId w:val="100"/>
  </w:num>
  <w:num w:numId="66" w16cid:durableId="1613241923">
    <w:abstractNumId w:val="13"/>
  </w:num>
  <w:num w:numId="67" w16cid:durableId="1726370770">
    <w:abstractNumId w:val="31"/>
  </w:num>
  <w:num w:numId="68" w16cid:durableId="1996254039">
    <w:abstractNumId w:val="23"/>
  </w:num>
  <w:num w:numId="69" w16cid:durableId="382288242">
    <w:abstractNumId w:val="78"/>
  </w:num>
  <w:num w:numId="70" w16cid:durableId="1764910840">
    <w:abstractNumId w:val="90"/>
  </w:num>
  <w:num w:numId="71" w16cid:durableId="496920500">
    <w:abstractNumId w:val="49"/>
  </w:num>
  <w:num w:numId="72" w16cid:durableId="670446508">
    <w:abstractNumId w:val="61"/>
  </w:num>
  <w:num w:numId="73" w16cid:durableId="1012801233">
    <w:abstractNumId w:val="53"/>
  </w:num>
  <w:num w:numId="74" w16cid:durableId="1275283805">
    <w:abstractNumId w:val="79"/>
  </w:num>
  <w:num w:numId="75" w16cid:durableId="277835266">
    <w:abstractNumId w:val="44"/>
  </w:num>
  <w:num w:numId="76" w16cid:durableId="1780683470">
    <w:abstractNumId w:val="37"/>
  </w:num>
  <w:num w:numId="77" w16cid:durableId="1244029238">
    <w:abstractNumId w:val="50"/>
  </w:num>
  <w:num w:numId="78" w16cid:durableId="433747636">
    <w:abstractNumId w:val="66"/>
  </w:num>
  <w:num w:numId="79" w16cid:durableId="2142265184">
    <w:abstractNumId w:val="71"/>
  </w:num>
  <w:num w:numId="80" w16cid:durableId="932275701">
    <w:abstractNumId w:val="36"/>
  </w:num>
  <w:num w:numId="81" w16cid:durableId="1072855714">
    <w:abstractNumId w:val="75"/>
  </w:num>
  <w:num w:numId="82" w16cid:durableId="1994748340">
    <w:abstractNumId w:val="55"/>
  </w:num>
  <w:num w:numId="83" w16cid:durableId="1845783437">
    <w:abstractNumId w:val="86"/>
  </w:num>
  <w:num w:numId="84" w16cid:durableId="1542740453">
    <w:abstractNumId w:val="11"/>
  </w:num>
  <w:num w:numId="85" w16cid:durableId="1409572154">
    <w:abstractNumId w:val="89"/>
  </w:num>
  <w:num w:numId="86" w16cid:durableId="1406948863">
    <w:abstractNumId w:val="65"/>
  </w:num>
  <w:num w:numId="87" w16cid:durableId="257255266">
    <w:abstractNumId w:val="94"/>
  </w:num>
  <w:num w:numId="88" w16cid:durableId="236744175">
    <w:abstractNumId w:val="30"/>
  </w:num>
  <w:num w:numId="89" w16cid:durableId="1674645429">
    <w:abstractNumId w:val="17"/>
  </w:num>
  <w:num w:numId="90" w16cid:durableId="485780270">
    <w:abstractNumId w:val="46"/>
  </w:num>
  <w:num w:numId="91" w16cid:durableId="222982275">
    <w:abstractNumId w:val="101"/>
  </w:num>
  <w:num w:numId="92" w16cid:durableId="294724449">
    <w:abstractNumId w:val="19"/>
  </w:num>
  <w:num w:numId="93" w16cid:durableId="1552690823">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33"/>
    <w:rsid w:val="000037B4"/>
    <w:rsid w:val="000038A0"/>
    <w:rsid w:val="000106CB"/>
    <w:rsid w:val="000116A5"/>
    <w:rsid w:val="00013637"/>
    <w:rsid w:val="000137B6"/>
    <w:rsid w:val="00013FE5"/>
    <w:rsid w:val="00014D97"/>
    <w:rsid w:val="00015802"/>
    <w:rsid w:val="00016214"/>
    <w:rsid w:val="00016BA4"/>
    <w:rsid w:val="00016DDD"/>
    <w:rsid w:val="000171ED"/>
    <w:rsid w:val="00021095"/>
    <w:rsid w:val="00022331"/>
    <w:rsid w:val="00022944"/>
    <w:rsid w:val="0002326F"/>
    <w:rsid w:val="00024723"/>
    <w:rsid w:val="00024744"/>
    <w:rsid w:val="00025C9F"/>
    <w:rsid w:val="000266AA"/>
    <w:rsid w:val="00027626"/>
    <w:rsid w:val="00032523"/>
    <w:rsid w:val="000332E2"/>
    <w:rsid w:val="00033569"/>
    <w:rsid w:val="000336FF"/>
    <w:rsid w:val="00035D02"/>
    <w:rsid w:val="000369C4"/>
    <w:rsid w:val="000404C8"/>
    <w:rsid w:val="0004168E"/>
    <w:rsid w:val="00042D30"/>
    <w:rsid w:val="00044DAB"/>
    <w:rsid w:val="0004588F"/>
    <w:rsid w:val="00045CEB"/>
    <w:rsid w:val="00046407"/>
    <w:rsid w:val="00046BAF"/>
    <w:rsid w:val="00050B90"/>
    <w:rsid w:val="0005619C"/>
    <w:rsid w:val="00056F26"/>
    <w:rsid w:val="000600BC"/>
    <w:rsid w:val="00060E75"/>
    <w:rsid w:val="00062B5F"/>
    <w:rsid w:val="00063334"/>
    <w:rsid w:val="000639A2"/>
    <w:rsid w:val="00063ED1"/>
    <w:rsid w:val="000659E7"/>
    <w:rsid w:val="00065AE9"/>
    <w:rsid w:val="00070960"/>
    <w:rsid w:val="00071293"/>
    <w:rsid w:val="000712A0"/>
    <w:rsid w:val="00074000"/>
    <w:rsid w:val="0007462D"/>
    <w:rsid w:val="000755A6"/>
    <w:rsid w:val="00075713"/>
    <w:rsid w:val="0007583F"/>
    <w:rsid w:val="00075A4D"/>
    <w:rsid w:val="00081EB1"/>
    <w:rsid w:val="00083F50"/>
    <w:rsid w:val="000872CD"/>
    <w:rsid w:val="0008759F"/>
    <w:rsid w:val="00087A7B"/>
    <w:rsid w:val="00090A47"/>
    <w:rsid w:val="00090E9F"/>
    <w:rsid w:val="00091C60"/>
    <w:rsid w:val="00093175"/>
    <w:rsid w:val="00093851"/>
    <w:rsid w:val="000938BA"/>
    <w:rsid w:val="00094731"/>
    <w:rsid w:val="00094D3F"/>
    <w:rsid w:val="000951A5"/>
    <w:rsid w:val="000958A2"/>
    <w:rsid w:val="00095CD6"/>
    <w:rsid w:val="00096117"/>
    <w:rsid w:val="00097FF3"/>
    <w:rsid w:val="000A1FF9"/>
    <w:rsid w:val="000A22F2"/>
    <w:rsid w:val="000A29A1"/>
    <w:rsid w:val="000A2F66"/>
    <w:rsid w:val="000A371F"/>
    <w:rsid w:val="000A5736"/>
    <w:rsid w:val="000A60F5"/>
    <w:rsid w:val="000A7518"/>
    <w:rsid w:val="000B0E40"/>
    <w:rsid w:val="000B2683"/>
    <w:rsid w:val="000B3989"/>
    <w:rsid w:val="000B4455"/>
    <w:rsid w:val="000B4D45"/>
    <w:rsid w:val="000C050B"/>
    <w:rsid w:val="000C12A1"/>
    <w:rsid w:val="000C16B6"/>
    <w:rsid w:val="000C38BC"/>
    <w:rsid w:val="000C4874"/>
    <w:rsid w:val="000C4AA6"/>
    <w:rsid w:val="000C62A8"/>
    <w:rsid w:val="000C6DE6"/>
    <w:rsid w:val="000C734D"/>
    <w:rsid w:val="000C7A7E"/>
    <w:rsid w:val="000D0B4B"/>
    <w:rsid w:val="000D0BF5"/>
    <w:rsid w:val="000D161C"/>
    <w:rsid w:val="000D1850"/>
    <w:rsid w:val="000D19BB"/>
    <w:rsid w:val="000D343B"/>
    <w:rsid w:val="000D3557"/>
    <w:rsid w:val="000D39D3"/>
    <w:rsid w:val="000D3C42"/>
    <w:rsid w:val="000D5053"/>
    <w:rsid w:val="000D5613"/>
    <w:rsid w:val="000D7B4E"/>
    <w:rsid w:val="000D7D00"/>
    <w:rsid w:val="000E1FCE"/>
    <w:rsid w:val="000E21F7"/>
    <w:rsid w:val="000E2598"/>
    <w:rsid w:val="000E3912"/>
    <w:rsid w:val="000E3BEB"/>
    <w:rsid w:val="000E49FE"/>
    <w:rsid w:val="000E4A8F"/>
    <w:rsid w:val="000E565E"/>
    <w:rsid w:val="000E5BD0"/>
    <w:rsid w:val="000E61C2"/>
    <w:rsid w:val="000E6E98"/>
    <w:rsid w:val="000E6F4D"/>
    <w:rsid w:val="000E791A"/>
    <w:rsid w:val="000F03DB"/>
    <w:rsid w:val="000F0517"/>
    <w:rsid w:val="000F08AA"/>
    <w:rsid w:val="000F13AC"/>
    <w:rsid w:val="000F3C55"/>
    <w:rsid w:val="000F4B48"/>
    <w:rsid w:val="000F59EA"/>
    <w:rsid w:val="000F5A8B"/>
    <w:rsid w:val="000F60F4"/>
    <w:rsid w:val="000F67A3"/>
    <w:rsid w:val="000F74A1"/>
    <w:rsid w:val="00100FAC"/>
    <w:rsid w:val="001012C5"/>
    <w:rsid w:val="001018FC"/>
    <w:rsid w:val="00102995"/>
    <w:rsid w:val="00104B79"/>
    <w:rsid w:val="0010587E"/>
    <w:rsid w:val="00105D99"/>
    <w:rsid w:val="00107360"/>
    <w:rsid w:val="00107811"/>
    <w:rsid w:val="00107D6E"/>
    <w:rsid w:val="00110979"/>
    <w:rsid w:val="001111FD"/>
    <w:rsid w:val="00113074"/>
    <w:rsid w:val="001136A9"/>
    <w:rsid w:val="00113B54"/>
    <w:rsid w:val="001140DC"/>
    <w:rsid w:val="001152E0"/>
    <w:rsid w:val="00115ADB"/>
    <w:rsid w:val="00117A78"/>
    <w:rsid w:val="00117DFD"/>
    <w:rsid w:val="001207C4"/>
    <w:rsid w:val="00120F02"/>
    <w:rsid w:val="001211D9"/>
    <w:rsid w:val="00121533"/>
    <w:rsid w:val="00122D58"/>
    <w:rsid w:val="00123A2D"/>
    <w:rsid w:val="001265A4"/>
    <w:rsid w:val="00126EFE"/>
    <w:rsid w:val="001275CA"/>
    <w:rsid w:val="001306ED"/>
    <w:rsid w:val="001309A4"/>
    <w:rsid w:val="00132BB7"/>
    <w:rsid w:val="00133362"/>
    <w:rsid w:val="0013476C"/>
    <w:rsid w:val="00134D3C"/>
    <w:rsid w:val="00135158"/>
    <w:rsid w:val="00135BF4"/>
    <w:rsid w:val="001360B7"/>
    <w:rsid w:val="0013635E"/>
    <w:rsid w:val="00137681"/>
    <w:rsid w:val="00140328"/>
    <w:rsid w:val="00140774"/>
    <w:rsid w:val="00140A76"/>
    <w:rsid w:val="00140EAB"/>
    <w:rsid w:val="0014106B"/>
    <w:rsid w:val="0014152A"/>
    <w:rsid w:val="001426BE"/>
    <w:rsid w:val="0014430E"/>
    <w:rsid w:val="00145257"/>
    <w:rsid w:val="00145640"/>
    <w:rsid w:val="00145DB7"/>
    <w:rsid w:val="0015044B"/>
    <w:rsid w:val="00150FE8"/>
    <w:rsid w:val="00152460"/>
    <w:rsid w:val="00154356"/>
    <w:rsid w:val="001546B5"/>
    <w:rsid w:val="001547BE"/>
    <w:rsid w:val="00155621"/>
    <w:rsid w:val="00155902"/>
    <w:rsid w:val="00156267"/>
    <w:rsid w:val="0015628E"/>
    <w:rsid w:val="00157FC4"/>
    <w:rsid w:val="00160806"/>
    <w:rsid w:val="00161632"/>
    <w:rsid w:val="00162099"/>
    <w:rsid w:val="00162163"/>
    <w:rsid w:val="00162F22"/>
    <w:rsid w:val="0016356E"/>
    <w:rsid w:val="001649F8"/>
    <w:rsid w:val="001678B3"/>
    <w:rsid w:val="00167BC3"/>
    <w:rsid w:val="0017045A"/>
    <w:rsid w:val="00170779"/>
    <w:rsid w:val="00171269"/>
    <w:rsid w:val="001714C1"/>
    <w:rsid w:val="00173F8B"/>
    <w:rsid w:val="001743CA"/>
    <w:rsid w:val="0017597B"/>
    <w:rsid w:val="001762B0"/>
    <w:rsid w:val="001763B6"/>
    <w:rsid w:val="00176989"/>
    <w:rsid w:val="00177256"/>
    <w:rsid w:val="0018127B"/>
    <w:rsid w:val="00181FA2"/>
    <w:rsid w:val="00181FAC"/>
    <w:rsid w:val="0018200D"/>
    <w:rsid w:val="001829C9"/>
    <w:rsid w:val="00184355"/>
    <w:rsid w:val="00184F91"/>
    <w:rsid w:val="00186715"/>
    <w:rsid w:val="00186839"/>
    <w:rsid w:val="00190379"/>
    <w:rsid w:val="001903E1"/>
    <w:rsid w:val="00190826"/>
    <w:rsid w:val="00191363"/>
    <w:rsid w:val="00191C49"/>
    <w:rsid w:val="00192031"/>
    <w:rsid w:val="00192558"/>
    <w:rsid w:val="0019350A"/>
    <w:rsid w:val="001937EB"/>
    <w:rsid w:val="00193CC5"/>
    <w:rsid w:val="001940BE"/>
    <w:rsid w:val="0019473A"/>
    <w:rsid w:val="00194BBA"/>
    <w:rsid w:val="001956D7"/>
    <w:rsid w:val="00195F8A"/>
    <w:rsid w:val="00197D47"/>
    <w:rsid w:val="001A024E"/>
    <w:rsid w:val="001A0BED"/>
    <w:rsid w:val="001A2347"/>
    <w:rsid w:val="001A4335"/>
    <w:rsid w:val="001A5579"/>
    <w:rsid w:val="001A5BE9"/>
    <w:rsid w:val="001A7F5B"/>
    <w:rsid w:val="001B0123"/>
    <w:rsid w:val="001B0909"/>
    <w:rsid w:val="001B19B7"/>
    <w:rsid w:val="001B31F1"/>
    <w:rsid w:val="001B32A5"/>
    <w:rsid w:val="001B34D8"/>
    <w:rsid w:val="001B3810"/>
    <w:rsid w:val="001B4589"/>
    <w:rsid w:val="001B7C10"/>
    <w:rsid w:val="001C312F"/>
    <w:rsid w:val="001C44E1"/>
    <w:rsid w:val="001C458F"/>
    <w:rsid w:val="001C4E84"/>
    <w:rsid w:val="001C6467"/>
    <w:rsid w:val="001C6A05"/>
    <w:rsid w:val="001D037C"/>
    <w:rsid w:val="001D0C81"/>
    <w:rsid w:val="001D3032"/>
    <w:rsid w:val="001D35F8"/>
    <w:rsid w:val="001D3A12"/>
    <w:rsid w:val="001D3B1E"/>
    <w:rsid w:val="001D47FE"/>
    <w:rsid w:val="001D538F"/>
    <w:rsid w:val="001D54FA"/>
    <w:rsid w:val="001D5F9A"/>
    <w:rsid w:val="001D63D6"/>
    <w:rsid w:val="001D6422"/>
    <w:rsid w:val="001D6FF9"/>
    <w:rsid w:val="001E01A8"/>
    <w:rsid w:val="001E054C"/>
    <w:rsid w:val="001E0561"/>
    <w:rsid w:val="001E1FFC"/>
    <w:rsid w:val="001E2101"/>
    <w:rsid w:val="001E2D96"/>
    <w:rsid w:val="001E2E33"/>
    <w:rsid w:val="001E3095"/>
    <w:rsid w:val="001E3561"/>
    <w:rsid w:val="001E37EF"/>
    <w:rsid w:val="001E3942"/>
    <w:rsid w:val="001E4653"/>
    <w:rsid w:val="001E6491"/>
    <w:rsid w:val="001E6F09"/>
    <w:rsid w:val="001E76B8"/>
    <w:rsid w:val="001F32C5"/>
    <w:rsid w:val="001F44AA"/>
    <w:rsid w:val="001F61D5"/>
    <w:rsid w:val="00201003"/>
    <w:rsid w:val="0020194F"/>
    <w:rsid w:val="00201F01"/>
    <w:rsid w:val="00202728"/>
    <w:rsid w:val="00202A55"/>
    <w:rsid w:val="00202E40"/>
    <w:rsid w:val="00204948"/>
    <w:rsid w:val="00204A04"/>
    <w:rsid w:val="00204F89"/>
    <w:rsid w:val="00205491"/>
    <w:rsid w:val="00205BB1"/>
    <w:rsid w:val="00210950"/>
    <w:rsid w:val="00211F7F"/>
    <w:rsid w:val="00213DBE"/>
    <w:rsid w:val="00214945"/>
    <w:rsid w:val="00215309"/>
    <w:rsid w:val="00215554"/>
    <w:rsid w:val="00215764"/>
    <w:rsid w:val="00215CA5"/>
    <w:rsid w:val="00215D40"/>
    <w:rsid w:val="002164DD"/>
    <w:rsid w:val="00216B65"/>
    <w:rsid w:val="002235FA"/>
    <w:rsid w:val="002263B6"/>
    <w:rsid w:val="0023019F"/>
    <w:rsid w:val="0023143F"/>
    <w:rsid w:val="00231481"/>
    <w:rsid w:val="00231903"/>
    <w:rsid w:val="0023218C"/>
    <w:rsid w:val="00232E84"/>
    <w:rsid w:val="00233081"/>
    <w:rsid w:val="002344C5"/>
    <w:rsid w:val="00235CF4"/>
    <w:rsid w:val="002374F6"/>
    <w:rsid w:val="00237C79"/>
    <w:rsid w:val="0024016A"/>
    <w:rsid w:val="002409FC"/>
    <w:rsid w:val="0024471F"/>
    <w:rsid w:val="00244EC1"/>
    <w:rsid w:val="00246B41"/>
    <w:rsid w:val="00246BC9"/>
    <w:rsid w:val="00247143"/>
    <w:rsid w:val="0025091B"/>
    <w:rsid w:val="0025137D"/>
    <w:rsid w:val="00251D21"/>
    <w:rsid w:val="00251F13"/>
    <w:rsid w:val="002525AF"/>
    <w:rsid w:val="00253460"/>
    <w:rsid w:val="00253A80"/>
    <w:rsid w:val="00253D6F"/>
    <w:rsid w:val="00254012"/>
    <w:rsid w:val="002563B8"/>
    <w:rsid w:val="00256DC0"/>
    <w:rsid w:val="00257020"/>
    <w:rsid w:val="002600EC"/>
    <w:rsid w:val="0026028F"/>
    <w:rsid w:val="002611CE"/>
    <w:rsid w:val="0026188D"/>
    <w:rsid w:val="00262200"/>
    <w:rsid w:val="00262B07"/>
    <w:rsid w:val="0026398B"/>
    <w:rsid w:val="0026450B"/>
    <w:rsid w:val="00264F5E"/>
    <w:rsid w:val="00266251"/>
    <w:rsid w:val="00270106"/>
    <w:rsid w:val="002705A3"/>
    <w:rsid w:val="002717FD"/>
    <w:rsid w:val="0027196D"/>
    <w:rsid w:val="00272545"/>
    <w:rsid w:val="00272969"/>
    <w:rsid w:val="00272DD0"/>
    <w:rsid w:val="00274A3F"/>
    <w:rsid w:val="00274D33"/>
    <w:rsid w:val="00274F03"/>
    <w:rsid w:val="00275039"/>
    <w:rsid w:val="00275061"/>
    <w:rsid w:val="0027525F"/>
    <w:rsid w:val="002809A1"/>
    <w:rsid w:val="00280D41"/>
    <w:rsid w:val="0028120C"/>
    <w:rsid w:val="0028126F"/>
    <w:rsid w:val="00281831"/>
    <w:rsid w:val="00283B70"/>
    <w:rsid w:val="0028528D"/>
    <w:rsid w:val="00286F22"/>
    <w:rsid w:val="0028700D"/>
    <w:rsid w:val="0028763C"/>
    <w:rsid w:val="00290066"/>
    <w:rsid w:val="00290DB5"/>
    <w:rsid w:val="002916E0"/>
    <w:rsid w:val="00292180"/>
    <w:rsid w:val="00293829"/>
    <w:rsid w:val="00293D96"/>
    <w:rsid w:val="00294DB3"/>
    <w:rsid w:val="0029504A"/>
    <w:rsid w:val="00295738"/>
    <w:rsid w:val="00296D2F"/>
    <w:rsid w:val="002A3EEE"/>
    <w:rsid w:val="002A42F9"/>
    <w:rsid w:val="002A45F2"/>
    <w:rsid w:val="002A5A3A"/>
    <w:rsid w:val="002A7554"/>
    <w:rsid w:val="002B0070"/>
    <w:rsid w:val="002B02E4"/>
    <w:rsid w:val="002B0388"/>
    <w:rsid w:val="002B1B82"/>
    <w:rsid w:val="002B22C3"/>
    <w:rsid w:val="002B3694"/>
    <w:rsid w:val="002B38D6"/>
    <w:rsid w:val="002B4C98"/>
    <w:rsid w:val="002B55F6"/>
    <w:rsid w:val="002B5FD1"/>
    <w:rsid w:val="002B688A"/>
    <w:rsid w:val="002B6906"/>
    <w:rsid w:val="002B6CB3"/>
    <w:rsid w:val="002B75F6"/>
    <w:rsid w:val="002C1CBB"/>
    <w:rsid w:val="002C2135"/>
    <w:rsid w:val="002C2B77"/>
    <w:rsid w:val="002C2E23"/>
    <w:rsid w:val="002C3079"/>
    <w:rsid w:val="002C341E"/>
    <w:rsid w:val="002C3507"/>
    <w:rsid w:val="002C411E"/>
    <w:rsid w:val="002C43D9"/>
    <w:rsid w:val="002C50F8"/>
    <w:rsid w:val="002C5188"/>
    <w:rsid w:val="002C607D"/>
    <w:rsid w:val="002C76D1"/>
    <w:rsid w:val="002C7BB9"/>
    <w:rsid w:val="002C7CE2"/>
    <w:rsid w:val="002D06DF"/>
    <w:rsid w:val="002D1A5C"/>
    <w:rsid w:val="002D21E9"/>
    <w:rsid w:val="002D282C"/>
    <w:rsid w:val="002D2D19"/>
    <w:rsid w:val="002E03A4"/>
    <w:rsid w:val="002E2757"/>
    <w:rsid w:val="002E4C88"/>
    <w:rsid w:val="002E590A"/>
    <w:rsid w:val="002E6E7F"/>
    <w:rsid w:val="002F0A77"/>
    <w:rsid w:val="002F2C19"/>
    <w:rsid w:val="002F3C64"/>
    <w:rsid w:val="002F3F1B"/>
    <w:rsid w:val="002F4256"/>
    <w:rsid w:val="002F4D5C"/>
    <w:rsid w:val="002F6C57"/>
    <w:rsid w:val="002F6E30"/>
    <w:rsid w:val="002F7B49"/>
    <w:rsid w:val="003000FF"/>
    <w:rsid w:val="003006E7"/>
    <w:rsid w:val="00300D92"/>
    <w:rsid w:val="00301289"/>
    <w:rsid w:val="00301551"/>
    <w:rsid w:val="003015AF"/>
    <w:rsid w:val="00301844"/>
    <w:rsid w:val="0030300B"/>
    <w:rsid w:val="00303168"/>
    <w:rsid w:val="003033C6"/>
    <w:rsid w:val="00305A32"/>
    <w:rsid w:val="00307257"/>
    <w:rsid w:val="00310645"/>
    <w:rsid w:val="00312CED"/>
    <w:rsid w:val="00313DAA"/>
    <w:rsid w:val="003144A8"/>
    <w:rsid w:val="00314B66"/>
    <w:rsid w:val="0031506B"/>
    <w:rsid w:val="003164A7"/>
    <w:rsid w:val="0031775D"/>
    <w:rsid w:val="00320774"/>
    <w:rsid w:val="0032146E"/>
    <w:rsid w:val="00322358"/>
    <w:rsid w:val="00324127"/>
    <w:rsid w:val="00324887"/>
    <w:rsid w:val="00324C84"/>
    <w:rsid w:val="003260E0"/>
    <w:rsid w:val="003262BE"/>
    <w:rsid w:val="003266EE"/>
    <w:rsid w:val="003272D2"/>
    <w:rsid w:val="00330042"/>
    <w:rsid w:val="003324E4"/>
    <w:rsid w:val="00332545"/>
    <w:rsid w:val="00332889"/>
    <w:rsid w:val="00333C48"/>
    <w:rsid w:val="00333C99"/>
    <w:rsid w:val="00334FC3"/>
    <w:rsid w:val="00336E0F"/>
    <w:rsid w:val="003376D9"/>
    <w:rsid w:val="003377E3"/>
    <w:rsid w:val="00340867"/>
    <w:rsid w:val="00340AF5"/>
    <w:rsid w:val="0034252E"/>
    <w:rsid w:val="0034253A"/>
    <w:rsid w:val="003445B4"/>
    <w:rsid w:val="00345D9D"/>
    <w:rsid w:val="00345DF7"/>
    <w:rsid w:val="003477BE"/>
    <w:rsid w:val="00347DE8"/>
    <w:rsid w:val="003500E0"/>
    <w:rsid w:val="00350B52"/>
    <w:rsid w:val="00351016"/>
    <w:rsid w:val="00351506"/>
    <w:rsid w:val="00352C4B"/>
    <w:rsid w:val="00355496"/>
    <w:rsid w:val="00356A76"/>
    <w:rsid w:val="00357FFA"/>
    <w:rsid w:val="00364306"/>
    <w:rsid w:val="00365F16"/>
    <w:rsid w:val="00366146"/>
    <w:rsid w:val="00366669"/>
    <w:rsid w:val="00366B33"/>
    <w:rsid w:val="00367554"/>
    <w:rsid w:val="003678ED"/>
    <w:rsid w:val="00367BD9"/>
    <w:rsid w:val="00370578"/>
    <w:rsid w:val="0037305A"/>
    <w:rsid w:val="0037464C"/>
    <w:rsid w:val="00374E7C"/>
    <w:rsid w:val="00376A17"/>
    <w:rsid w:val="00376B33"/>
    <w:rsid w:val="0038042C"/>
    <w:rsid w:val="00381094"/>
    <w:rsid w:val="0038141A"/>
    <w:rsid w:val="00381456"/>
    <w:rsid w:val="003824E4"/>
    <w:rsid w:val="00382580"/>
    <w:rsid w:val="00382CA0"/>
    <w:rsid w:val="003839AD"/>
    <w:rsid w:val="00383C53"/>
    <w:rsid w:val="0038436D"/>
    <w:rsid w:val="003846EB"/>
    <w:rsid w:val="003849DC"/>
    <w:rsid w:val="00384ACF"/>
    <w:rsid w:val="0038596A"/>
    <w:rsid w:val="00386221"/>
    <w:rsid w:val="00386E04"/>
    <w:rsid w:val="00387AD0"/>
    <w:rsid w:val="0039167C"/>
    <w:rsid w:val="00391D9D"/>
    <w:rsid w:val="0039232E"/>
    <w:rsid w:val="00395147"/>
    <w:rsid w:val="003954C9"/>
    <w:rsid w:val="00395759"/>
    <w:rsid w:val="00395A6A"/>
    <w:rsid w:val="00395B4A"/>
    <w:rsid w:val="00396BB7"/>
    <w:rsid w:val="003A2575"/>
    <w:rsid w:val="003A2F2E"/>
    <w:rsid w:val="003A35C9"/>
    <w:rsid w:val="003A483D"/>
    <w:rsid w:val="003A4E1A"/>
    <w:rsid w:val="003A5149"/>
    <w:rsid w:val="003A5288"/>
    <w:rsid w:val="003A6635"/>
    <w:rsid w:val="003A69D0"/>
    <w:rsid w:val="003A776D"/>
    <w:rsid w:val="003B1527"/>
    <w:rsid w:val="003B187D"/>
    <w:rsid w:val="003B1AC6"/>
    <w:rsid w:val="003B2825"/>
    <w:rsid w:val="003B322B"/>
    <w:rsid w:val="003B6C3C"/>
    <w:rsid w:val="003B71F2"/>
    <w:rsid w:val="003B7456"/>
    <w:rsid w:val="003B77BB"/>
    <w:rsid w:val="003B7F62"/>
    <w:rsid w:val="003C133A"/>
    <w:rsid w:val="003C2724"/>
    <w:rsid w:val="003C2BE3"/>
    <w:rsid w:val="003C3A9F"/>
    <w:rsid w:val="003C4597"/>
    <w:rsid w:val="003C4E9C"/>
    <w:rsid w:val="003C6237"/>
    <w:rsid w:val="003C69B1"/>
    <w:rsid w:val="003C6D85"/>
    <w:rsid w:val="003D003F"/>
    <w:rsid w:val="003D1521"/>
    <w:rsid w:val="003D2004"/>
    <w:rsid w:val="003D3A38"/>
    <w:rsid w:val="003D47D1"/>
    <w:rsid w:val="003D5D23"/>
    <w:rsid w:val="003E0BBB"/>
    <w:rsid w:val="003E0CA4"/>
    <w:rsid w:val="003E1AEF"/>
    <w:rsid w:val="003E3E91"/>
    <w:rsid w:val="003E5727"/>
    <w:rsid w:val="003E7EAF"/>
    <w:rsid w:val="003F0B9F"/>
    <w:rsid w:val="003F1290"/>
    <w:rsid w:val="003F1D6F"/>
    <w:rsid w:val="003F460A"/>
    <w:rsid w:val="003F4C4A"/>
    <w:rsid w:val="003F4F06"/>
    <w:rsid w:val="003F58B3"/>
    <w:rsid w:val="00400F44"/>
    <w:rsid w:val="0040108B"/>
    <w:rsid w:val="004014A2"/>
    <w:rsid w:val="00401B13"/>
    <w:rsid w:val="00404E2F"/>
    <w:rsid w:val="004054B2"/>
    <w:rsid w:val="00405D90"/>
    <w:rsid w:val="004075E6"/>
    <w:rsid w:val="00411CA0"/>
    <w:rsid w:val="00411DD3"/>
    <w:rsid w:val="00414999"/>
    <w:rsid w:val="0041591C"/>
    <w:rsid w:val="00415A25"/>
    <w:rsid w:val="00416D6C"/>
    <w:rsid w:val="00417548"/>
    <w:rsid w:val="0041763B"/>
    <w:rsid w:val="0041771E"/>
    <w:rsid w:val="00421911"/>
    <w:rsid w:val="00421D80"/>
    <w:rsid w:val="00422A64"/>
    <w:rsid w:val="00424191"/>
    <w:rsid w:val="004243EF"/>
    <w:rsid w:val="00425410"/>
    <w:rsid w:val="00425429"/>
    <w:rsid w:val="00425DF5"/>
    <w:rsid w:val="0042659F"/>
    <w:rsid w:val="00426AD0"/>
    <w:rsid w:val="00426E55"/>
    <w:rsid w:val="004300DD"/>
    <w:rsid w:val="004301C5"/>
    <w:rsid w:val="00430D24"/>
    <w:rsid w:val="00431B2A"/>
    <w:rsid w:val="00434073"/>
    <w:rsid w:val="00434B54"/>
    <w:rsid w:val="00436467"/>
    <w:rsid w:val="004377E9"/>
    <w:rsid w:val="00440056"/>
    <w:rsid w:val="0044046C"/>
    <w:rsid w:val="0044173B"/>
    <w:rsid w:val="00443006"/>
    <w:rsid w:val="00444075"/>
    <w:rsid w:val="00444463"/>
    <w:rsid w:val="00444EFB"/>
    <w:rsid w:val="004455C5"/>
    <w:rsid w:val="00445BC7"/>
    <w:rsid w:val="004471E6"/>
    <w:rsid w:val="00447B4A"/>
    <w:rsid w:val="00447DC3"/>
    <w:rsid w:val="00450E94"/>
    <w:rsid w:val="0045109A"/>
    <w:rsid w:val="004516D3"/>
    <w:rsid w:val="004517D4"/>
    <w:rsid w:val="00453C32"/>
    <w:rsid w:val="00454FB5"/>
    <w:rsid w:val="00455E0F"/>
    <w:rsid w:val="0046060C"/>
    <w:rsid w:val="00460EA7"/>
    <w:rsid w:val="00461069"/>
    <w:rsid w:val="004616EF"/>
    <w:rsid w:val="0046212E"/>
    <w:rsid w:val="00463BE8"/>
    <w:rsid w:val="0046501D"/>
    <w:rsid w:val="0046507B"/>
    <w:rsid w:val="00466451"/>
    <w:rsid w:val="00470755"/>
    <w:rsid w:val="00472BF3"/>
    <w:rsid w:val="0047334B"/>
    <w:rsid w:val="0047343D"/>
    <w:rsid w:val="004737E0"/>
    <w:rsid w:val="00475C09"/>
    <w:rsid w:val="00476892"/>
    <w:rsid w:val="00476F48"/>
    <w:rsid w:val="00480ED4"/>
    <w:rsid w:val="00481A8D"/>
    <w:rsid w:val="00481FE0"/>
    <w:rsid w:val="00483538"/>
    <w:rsid w:val="00483717"/>
    <w:rsid w:val="00483B78"/>
    <w:rsid w:val="00483B85"/>
    <w:rsid w:val="00484E8E"/>
    <w:rsid w:val="00484EB1"/>
    <w:rsid w:val="00485A3D"/>
    <w:rsid w:val="00486151"/>
    <w:rsid w:val="00486B22"/>
    <w:rsid w:val="00487D60"/>
    <w:rsid w:val="00490668"/>
    <w:rsid w:val="00490B2C"/>
    <w:rsid w:val="00492259"/>
    <w:rsid w:val="004926DF"/>
    <w:rsid w:val="00492B16"/>
    <w:rsid w:val="0049397F"/>
    <w:rsid w:val="004A07C9"/>
    <w:rsid w:val="004A1B46"/>
    <w:rsid w:val="004A1E1A"/>
    <w:rsid w:val="004A1EA2"/>
    <w:rsid w:val="004A2C6D"/>
    <w:rsid w:val="004A40F0"/>
    <w:rsid w:val="004A4613"/>
    <w:rsid w:val="004A49A3"/>
    <w:rsid w:val="004A4B7E"/>
    <w:rsid w:val="004A4EAB"/>
    <w:rsid w:val="004A59CD"/>
    <w:rsid w:val="004A5A8E"/>
    <w:rsid w:val="004A65D9"/>
    <w:rsid w:val="004B06EF"/>
    <w:rsid w:val="004B1B0C"/>
    <w:rsid w:val="004B2927"/>
    <w:rsid w:val="004B2AEC"/>
    <w:rsid w:val="004B4009"/>
    <w:rsid w:val="004B5B6C"/>
    <w:rsid w:val="004B68B3"/>
    <w:rsid w:val="004B6B26"/>
    <w:rsid w:val="004C04ED"/>
    <w:rsid w:val="004C0B3A"/>
    <w:rsid w:val="004C2AA8"/>
    <w:rsid w:val="004C32F4"/>
    <w:rsid w:val="004C4362"/>
    <w:rsid w:val="004C50EF"/>
    <w:rsid w:val="004C5DB5"/>
    <w:rsid w:val="004C5FD1"/>
    <w:rsid w:val="004C6433"/>
    <w:rsid w:val="004C655F"/>
    <w:rsid w:val="004C7A4A"/>
    <w:rsid w:val="004C7FEB"/>
    <w:rsid w:val="004D0FF3"/>
    <w:rsid w:val="004D2D07"/>
    <w:rsid w:val="004D2D36"/>
    <w:rsid w:val="004D3592"/>
    <w:rsid w:val="004D3CA5"/>
    <w:rsid w:val="004D3E09"/>
    <w:rsid w:val="004D55B5"/>
    <w:rsid w:val="004D5E5F"/>
    <w:rsid w:val="004D7BF1"/>
    <w:rsid w:val="004E0372"/>
    <w:rsid w:val="004E1DA0"/>
    <w:rsid w:val="004E305E"/>
    <w:rsid w:val="004E775B"/>
    <w:rsid w:val="004E7C1C"/>
    <w:rsid w:val="004E7CF3"/>
    <w:rsid w:val="004F0275"/>
    <w:rsid w:val="004F03A1"/>
    <w:rsid w:val="004F177E"/>
    <w:rsid w:val="004F1F47"/>
    <w:rsid w:val="004F2186"/>
    <w:rsid w:val="004F2F15"/>
    <w:rsid w:val="004F4E5E"/>
    <w:rsid w:val="004F6722"/>
    <w:rsid w:val="004F709D"/>
    <w:rsid w:val="004F7E25"/>
    <w:rsid w:val="0050020E"/>
    <w:rsid w:val="0050165E"/>
    <w:rsid w:val="00501F16"/>
    <w:rsid w:val="00502A47"/>
    <w:rsid w:val="0050412D"/>
    <w:rsid w:val="0050500A"/>
    <w:rsid w:val="00505042"/>
    <w:rsid w:val="00505F19"/>
    <w:rsid w:val="00506E56"/>
    <w:rsid w:val="0051078F"/>
    <w:rsid w:val="00510C3C"/>
    <w:rsid w:val="00511774"/>
    <w:rsid w:val="005129B0"/>
    <w:rsid w:val="00512CC0"/>
    <w:rsid w:val="00514145"/>
    <w:rsid w:val="00520463"/>
    <w:rsid w:val="00521B74"/>
    <w:rsid w:val="00521BBF"/>
    <w:rsid w:val="005238C1"/>
    <w:rsid w:val="00523EDE"/>
    <w:rsid w:val="005256C1"/>
    <w:rsid w:val="005268DC"/>
    <w:rsid w:val="00526BF2"/>
    <w:rsid w:val="0053142D"/>
    <w:rsid w:val="0053164D"/>
    <w:rsid w:val="00531840"/>
    <w:rsid w:val="005324D1"/>
    <w:rsid w:val="00532CB1"/>
    <w:rsid w:val="005342FE"/>
    <w:rsid w:val="00535132"/>
    <w:rsid w:val="005367F9"/>
    <w:rsid w:val="005376D5"/>
    <w:rsid w:val="00537E86"/>
    <w:rsid w:val="00540347"/>
    <w:rsid w:val="0054129D"/>
    <w:rsid w:val="00541C15"/>
    <w:rsid w:val="00541D25"/>
    <w:rsid w:val="005436CF"/>
    <w:rsid w:val="00543AEA"/>
    <w:rsid w:val="005443C5"/>
    <w:rsid w:val="0054466E"/>
    <w:rsid w:val="00544D33"/>
    <w:rsid w:val="0054597A"/>
    <w:rsid w:val="00546415"/>
    <w:rsid w:val="005469BF"/>
    <w:rsid w:val="00547EAF"/>
    <w:rsid w:val="00550C64"/>
    <w:rsid w:val="0055167C"/>
    <w:rsid w:val="00551D4A"/>
    <w:rsid w:val="005541D5"/>
    <w:rsid w:val="005543A4"/>
    <w:rsid w:val="005561DC"/>
    <w:rsid w:val="00556A9B"/>
    <w:rsid w:val="00556AEB"/>
    <w:rsid w:val="00556FF7"/>
    <w:rsid w:val="0055752F"/>
    <w:rsid w:val="00557660"/>
    <w:rsid w:val="0056023D"/>
    <w:rsid w:val="00563127"/>
    <w:rsid w:val="00563890"/>
    <w:rsid w:val="005641ED"/>
    <w:rsid w:val="005643B1"/>
    <w:rsid w:val="005653E0"/>
    <w:rsid w:val="0056559A"/>
    <w:rsid w:val="00566820"/>
    <w:rsid w:val="005700D7"/>
    <w:rsid w:val="00571A82"/>
    <w:rsid w:val="00571C5D"/>
    <w:rsid w:val="00571E81"/>
    <w:rsid w:val="00572769"/>
    <w:rsid w:val="00573FB5"/>
    <w:rsid w:val="005756EE"/>
    <w:rsid w:val="0057762B"/>
    <w:rsid w:val="00577C5E"/>
    <w:rsid w:val="005818F8"/>
    <w:rsid w:val="00583055"/>
    <w:rsid w:val="005835C0"/>
    <w:rsid w:val="00584872"/>
    <w:rsid w:val="00584E9A"/>
    <w:rsid w:val="00585FA8"/>
    <w:rsid w:val="00586254"/>
    <w:rsid w:val="00587711"/>
    <w:rsid w:val="00591873"/>
    <w:rsid w:val="00593AF9"/>
    <w:rsid w:val="00593B5A"/>
    <w:rsid w:val="00593C8E"/>
    <w:rsid w:val="00594161"/>
    <w:rsid w:val="00594A44"/>
    <w:rsid w:val="005950B8"/>
    <w:rsid w:val="0059547E"/>
    <w:rsid w:val="00595AC7"/>
    <w:rsid w:val="00595CA3"/>
    <w:rsid w:val="00596FA2"/>
    <w:rsid w:val="00597329"/>
    <w:rsid w:val="005A1847"/>
    <w:rsid w:val="005A3DAA"/>
    <w:rsid w:val="005A3E56"/>
    <w:rsid w:val="005A433D"/>
    <w:rsid w:val="005A4498"/>
    <w:rsid w:val="005A490F"/>
    <w:rsid w:val="005A4F65"/>
    <w:rsid w:val="005A5120"/>
    <w:rsid w:val="005A532A"/>
    <w:rsid w:val="005A68D4"/>
    <w:rsid w:val="005A78D1"/>
    <w:rsid w:val="005A7E1A"/>
    <w:rsid w:val="005B1D50"/>
    <w:rsid w:val="005B256C"/>
    <w:rsid w:val="005B6092"/>
    <w:rsid w:val="005B6C2E"/>
    <w:rsid w:val="005B6EB1"/>
    <w:rsid w:val="005B6EE0"/>
    <w:rsid w:val="005B73B1"/>
    <w:rsid w:val="005B7575"/>
    <w:rsid w:val="005B7E45"/>
    <w:rsid w:val="005C05EB"/>
    <w:rsid w:val="005C06A8"/>
    <w:rsid w:val="005C1B6B"/>
    <w:rsid w:val="005C23D9"/>
    <w:rsid w:val="005C3420"/>
    <w:rsid w:val="005C34D1"/>
    <w:rsid w:val="005C3939"/>
    <w:rsid w:val="005C3CAD"/>
    <w:rsid w:val="005C3FDF"/>
    <w:rsid w:val="005C4938"/>
    <w:rsid w:val="005C52F2"/>
    <w:rsid w:val="005C751C"/>
    <w:rsid w:val="005D006E"/>
    <w:rsid w:val="005D0F76"/>
    <w:rsid w:val="005D2FE4"/>
    <w:rsid w:val="005D5B61"/>
    <w:rsid w:val="005D5FEF"/>
    <w:rsid w:val="005D6B4F"/>
    <w:rsid w:val="005D7475"/>
    <w:rsid w:val="005D74D5"/>
    <w:rsid w:val="005D7F8B"/>
    <w:rsid w:val="005E04C9"/>
    <w:rsid w:val="005E056E"/>
    <w:rsid w:val="005E1BFC"/>
    <w:rsid w:val="005E2739"/>
    <w:rsid w:val="005E2965"/>
    <w:rsid w:val="005E2995"/>
    <w:rsid w:val="005E31E9"/>
    <w:rsid w:val="005E38B4"/>
    <w:rsid w:val="005E684A"/>
    <w:rsid w:val="005E6A27"/>
    <w:rsid w:val="005F1FDF"/>
    <w:rsid w:val="005F2209"/>
    <w:rsid w:val="005F27A4"/>
    <w:rsid w:val="005F49BA"/>
    <w:rsid w:val="005F555D"/>
    <w:rsid w:val="005F62ED"/>
    <w:rsid w:val="005F677B"/>
    <w:rsid w:val="005F6A82"/>
    <w:rsid w:val="005F723D"/>
    <w:rsid w:val="005F7A7E"/>
    <w:rsid w:val="00600710"/>
    <w:rsid w:val="00601C16"/>
    <w:rsid w:val="0060204B"/>
    <w:rsid w:val="00602335"/>
    <w:rsid w:val="006032F1"/>
    <w:rsid w:val="00604E3F"/>
    <w:rsid w:val="00606363"/>
    <w:rsid w:val="00606512"/>
    <w:rsid w:val="00607485"/>
    <w:rsid w:val="0061181A"/>
    <w:rsid w:val="006125AF"/>
    <w:rsid w:val="0061307B"/>
    <w:rsid w:val="006132C4"/>
    <w:rsid w:val="00614BF7"/>
    <w:rsid w:val="00615FB3"/>
    <w:rsid w:val="00616571"/>
    <w:rsid w:val="00616C3F"/>
    <w:rsid w:val="00616C49"/>
    <w:rsid w:val="0061787E"/>
    <w:rsid w:val="00617957"/>
    <w:rsid w:val="006200A2"/>
    <w:rsid w:val="006204C1"/>
    <w:rsid w:val="00625A74"/>
    <w:rsid w:val="006263A6"/>
    <w:rsid w:val="00626465"/>
    <w:rsid w:val="0062798A"/>
    <w:rsid w:val="0063377B"/>
    <w:rsid w:val="00636025"/>
    <w:rsid w:val="00637879"/>
    <w:rsid w:val="006407B1"/>
    <w:rsid w:val="00642049"/>
    <w:rsid w:val="00642A51"/>
    <w:rsid w:val="00643DED"/>
    <w:rsid w:val="006445D1"/>
    <w:rsid w:val="00645382"/>
    <w:rsid w:val="00645443"/>
    <w:rsid w:val="00646F95"/>
    <w:rsid w:val="0065221A"/>
    <w:rsid w:val="0065276C"/>
    <w:rsid w:val="0065306C"/>
    <w:rsid w:val="00654D57"/>
    <w:rsid w:val="00656E73"/>
    <w:rsid w:val="0066107C"/>
    <w:rsid w:val="006640D9"/>
    <w:rsid w:val="00666001"/>
    <w:rsid w:val="0066682A"/>
    <w:rsid w:val="0067186B"/>
    <w:rsid w:val="00671FA2"/>
    <w:rsid w:val="006723AA"/>
    <w:rsid w:val="006726F4"/>
    <w:rsid w:val="00672F86"/>
    <w:rsid w:val="00672FD7"/>
    <w:rsid w:val="00677BBC"/>
    <w:rsid w:val="006802FF"/>
    <w:rsid w:val="006826BC"/>
    <w:rsid w:val="00682719"/>
    <w:rsid w:val="00686FBC"/>
    <w:rsid w:val="00691767"/>
    <w:rsid w:val="0069228A"/>
    <w:rsid w:val="00694E54"/>
    <w:rsid w:val="00694FA7"/>
    <w:rsid w:val="006956A2"/>
    <w:rsid w:val="00695AE5"/>
    <w:rsid w:val="00696D38"/>
    <w:rsid w:val="00697816"/>
    <w:rsid w:val="006A055D"/>
    <w:rsid w:val="006A0829"/>
    <w:rsid w:val="006A0C62"/>
    <w:rsid w:val="006A0FD3"/>
    <w:rsid w:val="006A2225"/>
    <w:rsid w:val="006A30DF"/>
    <w:rsid w:val="006A3DA9"/>
    <w:rsid w:val="006A4C01"/>
    <w:rsid w:val="006A56EE"/>
    <w:rsid w:val="006B0800"/>
    <w:rsid w:val="006B0FA7"/>
    <w:rsid w:val="006B1833"/>
    <w:rsid w:val="006B1C3E"/>
    <w:rsid w:val="006B1E26"/>
    <w:rsid w:val="006B215E"/>
    <w:rsid w:val="006B259A"/>
    <w:rsid w:val="006B2734"/>
    <w:rsid w:val="006B3711"/>
    <w:rsid w:val="006B4E14"/>
    <w:rsid w:val="006B5B14"/>
    <w:rsid w:val="006B7BF0"/>
    <w:rsid w:val="006C0B57"/>
    <w:rsid w:val="006C243D"/>
    <w:rsid w:val="006C25D3"/>
    <w:rsid w:val="006C3D48"/>
    <w:rsid w:val="006C3FF4"/>
    <w:rsid w:val="006C4805"/>
    <w:rsid w:val="006C5D8E"/>
    <w:rsid w:val="006C5DFA"/>
    <w:rsid w:val="006C6277"/>
    <w:rsid w:val="006C68C7"/>
    <w:rsid w:val="006C6C27"/>
    <w:rsid w:val="006D09E9"/>
    <w:rsid w:val="006D10DD"/>
    <w:rsid w:val="006D1B79"/>
    <w:rsid w:val="006D2573"/>
    <w:rsid w:val="006D27E0"/>
    <w:rsid w:val="006D4425"/>
    <w:rsid w:val="006D7223"/>
    <w:rsid w:val="006E0C18"/>
    <w:rsid w:val="006E1998"/>
    <w:rsid w:val="006E1CD0"/>
    <w:rsid w:val="006E32F1"/>
    <w:rsid w:val="006E3C75"/>
    <w:rsid w:val="006E47B4"/>
    <w:rsid w:val="006E54C6"/>
    <w:rsid w:val="006E55AF"/>
    <w:rsid w:val="006E5F18"/>
    <w:rsid w:val="006E632D"/>
    <w:rsid w:val="006E749C"/>
    <w:rsid w:val="006F049B"/>
    <w:rsid w:val="006F2E4F"/>
    <w:rsid w:val="006F2E68"/>
    <w:rsid w:val="006F5BF0"/>
    <w:rsid w:val="006F5FFD"/>
    <w:rsid w:val="006F65B7"/>
    <w:rsid w:val="006F6B8F"/>
    <w:rsid w:val="006F700A"/>
    <w:rsid w:val="00700A42"/>
    <w:rsid w:val="00701134"/>
    <w:rsid w:val="00701E31"/>
    <w:rsid w:val="0070391E"/>
    <w:rsid w:val="0070434A"/>
    <w:rsid w:val="00704408"/>
    <w:rsid w:val="00704AE2"/>
    <w:rsid w:val="00705BEF"/>
    <w:rsid w:val="007069AD"/>
    <w:rsid w:val="00706AFA"/>
    <w:rsid w:val="00710B52"/>
    <w:rsid w:val="00710CE2"/>
    <w:rsid w:val="00712215"/>
    <w:rsid w:val="007138E2"/>
    <w:rsid w:val="00713A17"/>
    <w:rsid w:val="00713E9D"/>
    <w:rsid w:val="00714405"/>
    <w:rsid w:val="007147B6"/>
    <w:rsid w:val="0071499C"/>
    <w:rsid w:val="00715771"/>
    <w:rsid w:val="00716D9E"/>
    <w:rsid w:val="007171CD"/>
    <w:rsid w:val="00717CAC"/>
    <w:rsid w:val="007207D9"/>
    <w:rsid w:val="00720B84"/>
    <w:rsid w:val="00720E06"/>
    <w:rsid w:val="00721311"/>
    <w:rsid w:val="007218B8"/>
    <w:rsid w:val="00721BAA"/>
    <w:rsid w:val="00723F96"/>
    <w:rsid w:val="007240CF"/>
    <w:rsid w:val="0072446F"/>
    <w:rsid w:val="00725086"/>
    <w:rsid w:val="00725BFE"/>
    <w:rsid w:val="007260D2"/>
    <w:rsid w:val="0072615E"/>
    <w:rsid w:val="007265F7"/>
    <w:rsid w:val="00726A42"/>
    <w:rsid w:val="00726CF7"/>
    <w:rsid w:val="0072727E"/>
    <w:rsid w:val="00727A96"/>
    <w:rsid w:val="00727D70"/>
    <w:rsid w:val="00730C01"/>
    <w:rsid w:val="00734EBC"/>
    <w:rsid w:val="00735DAC"/>
    <w:rsid w:val="00736F38"/>
    <w:rsid w:val="0073710B"/>
    <w:rsid w:val="007375A9"/>
    <w:rsid w:val="00740414"/>
    <w:rsid w:val="007420D8"/>
    <w:rsid w:val="00742DD2"/>
    <w:rsid w:val="00743CAE"/>
    <w:rsid w:val="00744083"/>
    <w:rsid w:val="00744C57"/>
    <w:rsid w:val="00745BDB"/>
    <w:rsid w:val="00745E54"/>
    <w:rsid w:val="007464CC"/>
    <w:rsid w:val="00746AEF"/>
    <w:rsid w:val="00747255"/>
    <w:rsid w:val="00751C74"/>
    <w:rsid w:val="00752032"/>
    <w:rsid w:val="0075248B"/>
    <w:rsid w:val="00752B80"/>
    <w:rsid w:val="00754032"/>
    <w:rsid w:val="00756474"/>
    <w:rsid w:val="00757DE4"/>
    <w:rsid w:val="0076002E"/>
    <w:rsid w:val="007611A5"/>
    <w:rsid w:val="00761D1A"/>
    <w:rsid w:val="00762C2D"/>
    <w:rsid w:val="00762E23"/>
    <w:rsid w:val="00764FD5"/>
    <w:rsid w:val="00767AFE"/>
    <w:rsid w:val="00772974"/>
    <w:rsid w:val="00774AA1"/>
    <w:rsid w:val="00775C9F"/>
    <w:rsid w:val="0077731D"/>
    <w:rsid w:val="00780284"/>
    <w:rsid w:val="00780565"/>
    <w:rsid w:val="0078097A"/>
    <w:rsid w:val="007825F0"/>
    <w:rsid w:val="00782CA0"/>
    <w:rsid w:val="00782CF1"/>
    <w:rsid w:val="007831D4"/>
    <w:rsid w:val="007834A0"/>
    <w:rsid w:val="007834AF"/>
    <w:rsid w:val="0078366F"/>
    <w:rsid w:val="00784453"/>
    <w:rsid w:val="00784F68"/>
    <w:rsid w:val="00786063"/>
    <w:rsid w:val="00786224"/>
    <w:rsid w:val="007868A3"/>
    <w:rsid w:val="00792353"/>
    <w:rsid w:val="00792B6F"/>
    <w:rsid w:val="00793782"/>
    <w:rsid w:val="007942DF"/>
    <w:rsid w:val="00794A2E"/>
    <w:rsid w:val="00795E5C"/>
    <w:rsid w:val="007A0759"/>
    <w:rsid w:val="007A09EC"/>
    <w:rsid w:val="007A1C29"/>
    <w:rsid w:val="007A31CD"/>
    <w:rsid w:val="007A6B74"/>
    <w:rsid w:val="007A7294"/>
    <w:rsid w:val="007B1904"/>
    <w:rsid w:val="007B1D7F"/>
    <w:rsid w:val="007B2E75"/>
    <w:rsid w:val="007B2F7B"/>
    <w:rsid w:val="007B3511"/>
    <w:rsid w:val="007B3FE2"/>
    <w:rsid w:val="007B52A8"/>
    <w:rsid w:val="007B5CB9"/>
    <w:rsid w:val="007B60E7"/>
    <w:rsid w:val="007B66EC"/>
    <w:rsid w:val="007B72F6"/>
    <w:rsid w:val="007B766F"/>
    <w:rsid w:val="007C03C3"/>
    <w:rsid w:val="007C06E7"/>
    <w:rsid w:val="007C07F9"/>
    <w:rsid w:val="007C2DE7"/>
    <w:rsid w:val="007C3FCF"/>
    <w:rsid w:val="007C4D8B"/>
    <w:rsid w:val="007C562C"/>
    <w:rsid w:val="007C6033"/>
    <w:rsid w:val="007C6679"/>
    <w:rsid w:val="007D06FE"/>
    <w:rsid w:val="007D09E6"/>
    <w:rsid w:val="007D0A9C"/>
    <w:rsid w:val="007D1D4F"/>
    <w:rsid w:val="007D2231"/>
    <w:rsid w:val="007D22D4"/>
    <w:rsid w:val="007D340A"/>
    <w:rsid w:val="007D4526"/>
    <w:rsid w:val="007D4D1A"/>
    <w:rsid w:val="007D5ECF"/>
    <w:rsid w:val="007D673B"/>
    <w:rsid w:val="007D6A67"/>
    <w:rsid w:val="007D7FE4"/>
    <w:rsid w:val="007E0F39"/>
    <w:rsid w:val="007E4325"/>
    <w:rsid w:val="007E4BA8"/>
    <w:rsid w:val="007E62A0"/>
    <w:rsid w:val="007E6A3F"/>
    <w:rsid w:val="007E7977"/>
    <w:rsid w:val="007F0554"/>
    <w:rsid w:val="007F2FC2"/>
    <w:rsid w:val="007F3BC4"/>
    <w:rsid w:val="007F4766"/>
    <w:rsid w:val="007F4BC7"/>
    <w:rsid w:val="007F4C5B"/>
    <w:rsid w:val="007F55DE"/>
    <w:rsid w:val="007F5E9B"/>
    <w:rsid w:val="007F62AB"/>
    <w:rsid w:val="007F705A"/>
    <w:rsid w:val="007F741E"/>
    <w:rsid w:val="007F7833"/>
    <w:rsid w:val="0080180E"/>
    <w:rsid w:val="00806549"/>
    <w:rsid w:val="008077B6"/>
    <w:rsid w:val="00807A96"/>
    <w:rsid w:val="00807E92"/>
    <w:rsid w:val="00807F46"/>
    <w:rsid w:val="0081093A"/>
    <w:rsid w:val="00810F33"/>
    <w:rsid w:val="00811300"/>
    <w:rsid w:val="008116E0"/>
    <w:rsid w:val="008155ED"/>
    <w:rsid w:val="008165E7"/>
    <w:rsid w:val="00816617"/>
    <w:rsid w:val="00816631"/>
    <w:rsid w:val="00816662"/>
    <w:rsid w:val="00821844"/>
    <w:rsid w:val="008218CA"/>
    <w:rsid w:val="00821B00"/>
    <w:rsid w:val="00822D8F"/>
    <w:rsid w:val="008242DF"/>
    <w:rsid w:val="00824EDF"/>
    <w:rsid w:val="0082505C"/>
    <w:rsid w:val="00825D38"/>
    <w:rsid w:val="00825EA3"/>
    <w:rsid w:val="00826159"/>
    <w:rsid w:val="0082643F"/>
    <w:rsid w:val="00827825"/>
    <w:rsid w:val="00830BE7"/>
    <w:rsid w:val="008313EF"/>
    <w:rsid w:val="0083172F"/>
    <w:rsid w:val="00831D78"/>
    <w:rsid w:val="008327A7"/>
    <w:rsid w:val="00833AD6"/>
    <w:rsid w:val="00835E0E"/>
    <w:rsid w:val="0083661C"/>
    <w:rsid w:val="00837B2D"/>
    <w:rsid w:val="008419DA"/>
    <w:rsid w:val="008419F0"/>
    <w:rsid w:val="00842977"/>
    <w:rsid w:val="008432BE"/>
    <w:rsid w:val="00843F7F"/>
    <w:rsid w:val="00844087"/>
    <w:rsid w:val="00844646"/>
    <w:rsid w:val="00846433"/>
    <w:rsid w:val="00846E27"/>
    <w:rsid w:val="008503C8"/>
    <w:rsid w:val="00852591"/>
    <w:rsid w:val="008529CD"/>
    <w:rsid w:val="008538AA"/>
    <w:rsid w:val="00853D71"/>
    <w:rsid w:val="00855DF7"/>
    <w:rsid w:val="00856225"/>
    <w:rsid w:val="00856310"/>
    <w:rsid w:val="0085695B"/>
    <w:rsid w:val="008571CB"/>
    <w:rsid w:val="00857D4C"/>
    <w:rsid w:val="0086169B"/>
    <w:rsid w:val="00865736"/>
    <w:rsid w:val="00865B9C"/>
    <w:rsid w:val="008662D7"/>
    <w:rsid w:val="00866543"/>
    <w:rsid w:val="008668A4"/>
    <w:rsid w:val="00866F47"/>
    <w:rsid w:val="00867857"/>
    <w:rsid w:val="00867DA0"/>
    <w:rsid w:val="00870A02"/>
    <w:rsid w:val="0087115E"/>
    <w:rsid w:val="00871CFC"/>
    <w:rsid w:val="00873A6E"/>
    <w:rsid w:val="00873AF1"/>
    <w:rsid w:val="00875C28"/>
    <w:rsid w:val="0087613C"/>
    <w:rsid w:val="008765B3"/>
    <w:rsid w:val="008769A1"/>
    <w:rsid w:val="00877C12"/>
    <w:rsid w:val="00877D46"/>
    <w:rsid w:val="0088031A"/>
    <w:rsid w:val="00881CF3"/>
    <w:rsid w:val="00883F29"/>
    <w:rsid w:val="00885281"/>
    <w:rsid w:val="008863AC"/>
    <w:rsid w:val="00887B3E"/>
    <w:rsid w:val="00887CBC"/>
    <w:rsid w:val="0089032A"/>
    <w:rsid w:val="00893318"/>
    <w:rsid w:val="008946E2"/>
    <w:rsid w:val="008949B1"/>
    <w:rsid w:val="00895760"/>
    <w:rsid w:val="0089675A"/>
    <w:rsid w:val="00896765"/>
    <w:rsid w:val="008A0721"/>
    <w:rsid w:val="008A20F8"/>
    <w:rsid w:val="008A29DC"/>
    <w:rsid w:val="008A2BA0"/>
    <w:rsid w:val="008A2E97"/>
    <w:rsid w:val="008A33D3"/>
    <w:rsid w:val="008A37AC"/>
    <w:rsid w:val="008A3992"/>
    <w:rsid w:val="008A4F50"/>
    <w:rsid w:val="008A7355"/>
    <w:rsid w:val="008A7A5F"/>
    <w:rsid w:val="008A7F81"/>
    <w:rsid w:val="008B100A"/>
    <w:rsid w:val="008B153A"/>
    <w:rsid w:val="008B20C5"/>
    <w:rsid w:val="008B3F54"/>
    <w:rsid w:val="008B4173"/>
    <w:rsid w:val="008B489D"/>
    <w:rsid w:val="008B5D69"/>
    <w:rsid w:val="008B6888"/>
    <w:rsid w:val="008C03C8"/>
    <w:rsid w:val="008C1FBA"/>
    <w:rsid w:val="008C23D9"/>
    <w:rsid w:val="008C242A"/>
    <w:rsid w:val="008C356A"/>
    <w:rsid w:val="008C35E3"/>
    <w:rsid w:val="008C3F0C"/>
    <w:rsid w:val="008C5219"/>
    <w:rsid w:val="008C5431"/>
    <w:rsid w:val="008C620B"/>
    <w:rsid w:val="008D0520"/>
    <w:rsid w:val="008D1104"/>
    <w:rsid w:val="008D2EC8"/>
    <w:rsid w:val="008D300D"/>
    <w:rsid w:val="008D59D5"/>
    <w:rsid w:val="008E0362"/>
    <w:rsid w:val="008E12B6"/>
    <w:rsid w:val="008E15B7"/>
    <w:rsid w:val="008E1DF1"/>
    <w:rsid w:val="008E1E87"/>
    <w:rsid w:val="008E2794"/>
    <w:rsid w:val="008E34A8"/>
    <w:rsid w:val="008E37A1"/>
    <w:rsid w:val="008E4F36"/>
    <w:rsid w:val="008E5A8C"/>
    <w:rsid w:val="008E69C0"/>
    <w:rsid w:val="008F0C29"/>
    <w:rsid w:val="008F192A"/>
    <w:rsid w:val="008F1E62"/>
    <w:rsid w:val="008F202B"/>
    <w:rsid w:val="008F31D5"/>
    <w:rsid w:val="008F33ED"/>
    <w:rsid w:val="008F36A4"/>
    <w:rsid w:val="008F3E11"/>
    <w:rsid w:val="008F459D"/>
    <w:rsid w:val="008F4F61"/>
    <w:rsid w:val="008F513A"/>
    <w:rsid w:val="008F51DF"/>
    <w:rsid w:val="008F5AE3"/>
    <w:rsid w:val="008F6C65"/>
    <w:rsid w:val="008F7567"/>
    <w:rsid w:val="009001A6"/>
    <w:rsid w:val="00900313"/>
    <w:rsid w:val="009026DA"/>
    <w:rsid w:val="00902F55"/>
    <w:rsid w:val="009039E0"/>
    <w:rsid w:val="009046A0"/>
    <w:rsid w:val="00905106"/>
    <w:rsid w:val="0091063B"/>
    <w:rsid w:val="00914AEA"/>
    <w:rsid w:val="00915BFF"/>
    <w:rsid w:val="009161D9"/>
    <w:rsid w:val="00916492"/>
    <w:rsid w:val="00916AFE"/>
    <w:rsid w:val="009200EE"/>
    <w:rsid w:val="00921116"/>
    <w:rsid w:val="00921684"/>
    <w:rsid w:val="00922206"/>
    <w:rsid w:val="009222D5"/>
    <w:rsid w:val="009226F7"/>
    <w:rsid w:val="00922DBE"/>
    <w:rsid w:val="009243CF"/>
    <w:rsid w:val="00924C08"/>
    <w:rsid w:val="00924E3C"/>
    <w:rsid w:val="00925182"/>
    <w:rsid w:val="009256DE"/>
    <w:rsid w:val="00925703"/>
    <w:rsid w:val="009270CA"/>
    <w:rsid w:val="00931354"/>
    <w:rsid w:val="0093450C"/>
    <w:rsid w:val="00935075"/>
    <w:rsid w:val="0093579A"/>
    <w:rsid w:val="00935D1B"/>
    <w:rsid w:val="009363E7"/>
    <w:rsid w:val="00940ABD"/>
    <w:rsid w:val="00940CC3"/>
    <w:rsid w:val="00941658"/>
    <w:rsid w:val="009416AA"/>
    <w:rsid w:val="0094228F"/>
    <w:rsid w:val="00942A98"/>
    <w:rsid w:val="00943AEC"/>
    <w:rsid w:val="00944DF9"/>
    <w:rsid w:val="00945998"/>
    <w:rsid w:val="00946FAC"/>
    <w:rsid w:val="00952227"/>
    <w:rsid w:val="0095290C"/>
    <w:rsid w:val="0095358F"/>
    <w:rsid w:val="009535A3"/>
    <w:rsid w:val="0095493A"/>
    <w:rsid w:val="00955C1E"/>
    <w:rsid w:val="00960014"/>
    <w:rsid w:val="009611ED"/>
    <w:rsid w:val="00962A1F"/>
    <w:rsid w:val="00963BD5"/>
    <w:rsid w:val="00964501"/>
    <w:rsid w:val="00964EB2"/>
    <w:rsid w:val="009657D8"/>
    <w:rsid w:val="00970EB4"/>
    <w:rsid w:val="00970ECB"/>
    <w:rsid w:val="009710CB"/>
    <w:rsid w:val="00971AE6"/>
    <w:rsid w:val="00971DAB"/>
    <w:rsid w:val="00972B17"/>
    <w:rsid w:val="009733E0"/>
    <w:rsid w:val="00975D11"/>
    <w:rsid w:val="00976563"/>
    <w:rsid w:val="00976E01"/>
    <w:rsid w:val="00977130"/>
    <w:rsid w:val="00977E8E"/>
    <w:rsid w:val="00981414"/>
    <w:rsid w:val="00981509"/>
    <w:rsid w:val="00981C32"/>
    <w:rsid w:val="00985748"/>
    <w:rsid w:val="009876BA"/>
    <w:rsid w:val="00987EB0"/>
    <w:rsid w:val="0099083A"/>
    <w:rsid w:val="00990A72"/>
    <w:rsid w:val="00990DF5"/>
    <w:rsid w:val="00991B09"/>
    <w:rsid w:val="00991ED1"/>
    <w:rsid w:val="0099232C"/>
    <w:rsid w:val="00992CC9"/>
    <w:rsid w:val="00992E61"/>
    <w:rsid w:val="00995504"/>
    <w:rsid w:val="009963B4"/>
    <w:rsid w:val="0099690C"/>
    <w:rsid w:val="00996F3C"/>
    <w:rsid w:val="009A0D34"/>
    <w:rsid w:val="009A2259"/>
    <w:rsid w:val="009A2E33"/>
    <w:rsid w:val="009A57AE"/>
    <w:rsid w:val="009A6ACB"/>
    <w:rsid w:val="009B08FE"/>
    <w:rsid w:val="009B2182"/>
    <w:rsid w:val="009B23D4"/>
    <w:rsid w:val="009B25BE"/>
    <w:rsid w:val="009B25D5"/>
    <w:rsid w:val="009B293E"/>
    <w:rsid w:val="009B2ADB"/>
    <w:rsid w:val="009B3C5F"/>
    <w:rsid w:val="009B3C92"/>
    <w:rsid w:val="009B47F1"/>
    <w:rsid w:val="009B5030"/>
    <w:rsid w:val="009B5571"/>
    <w:rsid w:val="009B5988"/>
    <w:rsid w:val="009B64EF"/>
    <w:rsid w:val="009B7BA1"/>
    <w:rsid w:val="009C1155"/>
    <w:rsid w:val="009C22B1"/>
    <w:rsid w:val="009C2305"/>
    <w:rsid w:val="009C2DD2"/>
    <w:rsid w:val="009C3F88"/>
    <w:rsid w:val="009C6057"/>
    <w:rsid w:val="009C719B"/>
    <w:rsid w:val="009C7822"/>
    <w:rsid w:val="009D122C"/>
    <w:rsid w:val="009D3840"/>
    <w:rsid w:val="009D4367"/>
    <w:rsid w:val="009D50D4"/>
    <w:rsid w:val="009D5412"/>
    <w:rsid w:val="009D5F68"/>
    <w:rsid w:val="009D6195"/>
    <w:rsid w:val="009D7D57"/>
    <w:rsid w:val="009E2FB8"/>
    <w:rsid w:val="009E314F"/>
    <w:rsid w:val="009E3938"/>
    <w:rsid w:val="009E3D42"/>
    <w:rsid w:val="009E4932"/>
    <w:rsid w:val="009E62DA"/>
    <w:rsid w:val="009E7DD7"/>
    <w:rsid w:val="009F01B9"/>
    <w:rsid w:val="009F1010"/>
    <w:rsid w:val="009F2AE9"/>
    <w:rsid w:val="009F2D31"/>
    <w:rsid w:val="009F3BBF"/>
    <w:rsid w:val="009F4151"/>
    <w:rsid w:val="009F4779"/>
    <w:rsid w:val="009F7040"/>
    <w:rsid w:val="009F7AFB"/>
    <w:rsid w:val="00A00A16"/>
    <w:rsid w:val="00A01DA3"/>
    <w:rsid w:val="00A03CFA"/>
    <w:rsid w:val="00A05492"/>
    <w:rsid w:val="00A06B9F"/>
    <w:rsid w:val="00A07453"/>
    <w:rsid w:val="00A07506"/>
    <w:rsid w:val="00A078F1"/>
    <w:rsid w:val="00A07E77"/>
    <w:rsid w:val="00A1010D"/>
    <w:rsid w:val="00A1021C"/>
    <w:rsid w:val="00A107A7"/>
    <w:rsid w:val="00A10F92"/>
    <w:rsid w:val="00A113CC"/>
    <w:rsid w:val="00A114F5"/>
    <w:rsid w:val="00A11576"/>
    <w:rsid w:val="00A11EC6"/>
    <w:rsid w:val="00A13787"/>
    <w:rsid w:val="00A137F1"/>
    <w:rsid w:val="00A13D74"/>
    <w:rsid w:val="00A14726"/>
    <w:rsid w:val="00A147F3"/>
    <w:rsid w:val="00A14B45"/>
    <w:rsid w:val="00A15266"/>
    <w:rsid w:val="00A15CCD"/>
    <w:rsid w:val="00A15CF2"/>
    <w:rsid w:val="00A15D3F"/>
    <w:rsid w:val="00A15F85"/>
    <w:rsid w:val="00A17A38"/>
    <w:rsid w:val="00A20567"/>
    <w:rsid w:val="00A207BC"/>
    <w:rsid w:val="00A20F8B"/>
    <w:rsid w:val="00A211C6"/>
    <w:rsid w:val="00A214C2"/>
    <w:rsid w:val="00A21C1D"/>
    <w:rsid w:val="00A22AE5"/>
    <w:rsid w:val="00A2361F"/>
    <w:rsid w:val="00A23992"/>
    <w:rsid w:val="00A2445E"/>
    <w:rsid w:val="00A263E0"/>
    <w:rsid w:val="00A27252"/>
    <w:rsid w:val="00A3065C"/>
    <w:rsid w:val="00A30772"/>
    <w:rsid w:val="00A30ED5"/>
    <w:rsid w:val="00A31F1C"/>
    <w:rsid w:val="00A3240E"/>
    <w:rsid w:val="00A32786"/>
    <w:rsid w:val="00A328A4"/>
    <w:rsid w:val="00A34004"/>
    <w:rsid w:val="00A348F0"/>
    <w:rsid w:val="00A34F67"/>
    <w:rsid w:val="00A37701"/>
    <w:rsid w:val="00A37D62"/>
    <w:rsid w:val="00A40D33"/>
    <w:rsid w:val="00A40E95"/>
    <w:rsid w:val="00A4116D"/>
    <w:rsid w:val="00A41267"/>
    <w:rsid w:val="00A41696"/>
    <w:rsid w:val="00A4228C"/>
    <w:rsid w:val="00A427FF"/>
    <w:rsid w:val="00A43ED6"/>
    <w:rsid w:val="00A4469C"/>
    <w:rsid w:val="00A44B92"/>
    <w:rsid w:val="00A45C1D"/>
    <w:rsid w:val="00A45DCA"/>
    <w:rsid w:val="00A461FC"/>
    <w:rsid w:val="00A46798"/>
    <w:rsid w:val="00A5143C"/>
    <w:rsid w:val="00A516AC"/>
    <w:rsid w:val="00A51E7C"/>
    <w:rsid w:val="00A51EF3"/>
    <w:rsid w:val="00A53F86"/>
    <w:rsid w:val="00A54A54"/>
    <w:rsid w:val="00A55574"/>
    <w:rsid w:val="00A55BA1"/>
    <w:rsid w:val="00A6051F"/>
    <w:rsid w:val="00A616F1"/>
    <w:rsid w:val="00A61CCC"/>
    <w:rsid w:val="00A61F0D"/>
    <w:rsid w:val="00A645BF"/>
    <w:rsid w:val="00A64D8B"/>
    <w:rsid w:val="00A64F41"/>
    <w:rsid w:val="00A65304"/>
    <w:rsid w:val="00A65B08"/>
    <w:rsid w:val="00A672F8"/>
    <w:rsid w:val="00A67B3F"/>
    <w:rsid w:val="00A70726"/>
    <w:rsid w:val="00A70AA6"/>
    <w:rsid w:val="00A712C9"/>
    <w:rsid w:val="00A717B5"/>
    <w:rsid w:val="00A71ADB"/>
    <w:rsid w:val="00A726EE"/>
    <w:rsid w:val="00A7285E"/>
    <w:rsid w:val="00A7458F"/>
    <w:rsid w:val="00A76206"/>
    <w:rsid w:val="00A7622B"/>
    <w:rsid w:val="00A76885"/>
    <w:rsid w:val="00A76E9F"/>
    <w:rsid w:val="00A77E46"/>
    <w:rsid w:val="00A80122"/>
    <w:rsid w:val="00A80D9F"/>
    <w:rsid w:val="00A84452"/>
    <w:rsid w:val="00A8522C"/>
    <w:rsid w:val="00A867E0"/>
    <w:rsid w:val="00A86BD0"/>
    <w:rsid w:val="00A87273"/>
    <w:rsid w:val="00A87B25"/>
    <w:rsid w:val="00A92064"/>
    <w:rsid w:val="00A9365B"/>
    <w:rsid w:val="00A93F26"/>
    <w:rsid w:val="00A948CF"/>
    <w:rsid w:val="00A9557A"/>
    <w:rsid w:val="00A957D0"/>
    <w:rsid w:val="00A970F2"/>
    <w:rsid w:val="00A97F46"/>
    <w:rsid w:val="00AA012A"/>
    <w:rsid w:val="00AA0585"/>
    <w:rsid w:val="00AA0717"/>
    <w:rsid w:val="00AA1011"/>
    <w:rsid w:val="00AA1037"/>
    <w:rsid w:val="00AA1CF5"/>
    <w:rsid w:val="00AA3120"/>
    <w:rsid w:val="00AA3799"/>
    <w:rsid w:val="00AA38C6"/>
    <w:rsid w:val="00AA3D62"/>
    <w:rsid w:val="00AA4826"/>
    <w:rsid w:val="00AA55B1"/>
    <w:rsid w:val="00AA5BC2"/>
    <w:rsid w:val="00AA5F31"/>
    <w:rsid w:val="00AA77A6"/>
    <w:rsid w:val="00AB001C"/>
    <w:rsid w:val="00AB0FA5"/>
    <w:rsid w:val="00AB133D"/>
    <w:rsid w:val="00AB17A5"/>
    <w:rsid w:val="00AB2C23"/>
    <w:rsid w:val="00AB3F66"/>
    <w:rsid w:val="00AB40B3"/>
    <w:rsid w:val="00AB453D"/>
    <w:rsid w:val="00AB46D3"/>
    <w:rsid w:val="00AB6572"/>
    <w:rsid w:val="00AB78D0"/>
    <w:rsid w:val="00AC03EB"/>
    <w:rsid w:val="00AC1F14"/>
    <w:rsid w:val="00AC2779"/>
    <w:rsid w:val="00AC372D"/>
    <w:rsid w:val="00AC46EA"/>
    <w:rsid w:val="00AC5432"/>
    <w:rsid w:val="00AC6D78"/>
    <w:rsid w:val="00AC6E00"/>
    <w:rsid w:val="00AC72BE"/>
    <w:rsid w:val="00AC78C9"/>
    <w:rsid w:val="00AC7C12"/>
    <w:rsid w:val="00AD0059"/>
    <w:rsid w:val="00AD0A59"/>
    <w:rsid w:val="00AD3407"/>
    <w:rsid w:val="00AD3E18"/>
    <w:rsid w:val="00AD3E6D"/>
    <w:rsid w:val="00AD4B46"/>
    <w:rsid w:val="00AE02A3"/>
    <w:rsid w:val="00AE06C5"/>
    <w:rsid w:val="00AE08B2"/>
    <w:rsid w:val="00AE1E15"/>
    <w:rsid w:val="00AE225C"/>
    <w:rsid w:val="00AE2D56"/>
    <w:rsid w:val="00AE3138"/>
    <w:rsid w:val="00AE3166"/>
    <w:rsid w:val="00AE4CFB"/>
    <w:rsid w:val="00AE5CBF"/>
    <w:rsid w:val="00AE76B6"/>
    <w:rsid w:val="00AF02F5"/>
    <w:rsid w:val="00AF0324"/>
    <w:rsid w:val="00AF05EB"/>
    <w:rsid w:val="00AF0AFC"/>
    <w:rsid w:val="00AF1289"/>
    <w:rsid w:val="00AF20CC"/>
    <w:rsid w:val="00AF43C4"/>
    <w:rsid w:val="00AF4DA8"/>
    <w:rsid w:val="00AF527F"/>
    <w:rsid w:val="00AF561C"/>
    <w:rsid w:val="00AF58DF"/>
    <w:rsid w:val="00AF6169"/>
    <w:rsid w:val="00AF6DFA"/>
    <w:rsid w:val="00B019CA"/>
    <w:rsid w:val="00B02871"/>
    <w:rsid w:val="00B03A6E"/>
    <w:rsid w:val="00B04A65"/>
    <w:rsid w:val="00B07883"/>
    <w:rsid w:val="00B07C21"/>
    <w:rsid w:val="00B102AD"/>
    <w:rsid w:val="00B10BA1"/>
    <w:rsid w:val="00B1257C"/>
    <w:rsid w:val="00B12919"/>
    <w:rsid w:val="00B159B3"/>
    <w:rsid w:val="00B16FFE"/>
    <w:rsid w:val="00B2039D"/>
    <w:rsid w:val="00B2059E"/>
    <w:rsid w:val="00B21DB8"/>
    <w:rsid w:val="00B22DAD"/>
    <w:rsid w:val="00B23E5C"/>
    <w:rsid w:val="00B242D7"/>
    <w:rsid w:val="00B243CA"/>
    <w:rsid w:val="00B246B6"/>
    <w:rsid w:val="00B24D2E"/>
    <w:rsid w:val="00B25670"/>
    <w:rsid w:val="00B25785"/>
    <w:rsid w:val="00B27CFE"/>
    <w:rsid w:val="00B30AA7"/>
    <w:rsid w:val="00B310F3"/>
    <w:rsid w:val="00B32FAC"/>
    <w:rsid w:val="00B341B6"/>
    <w:rsid w:val="00B34CCC"/>
    <w:rsid w:val="00B351DF"/>
    <w:rsid w:val="00B35524"/>
    <w:rsid w:val="00B36F9E"/>
    <w:rsid w:val="00B40277"/>
    <w:rsid w:val="00B40D78"/>
    <w:rsid w:val="00B4110D"/>
    <w:rsid w:val="00B42386"/>
    <w:rsid w:val="00B43692"/>
    <w:rsid w:val="00B436D8"/>
    <w:rsid w:val="00B43ED1"/>
    <w:rsid w:val="00B44771"/>
    <w:rsid w:val="00B44AD4"/>
    <w:rsid w:val="00B44E11"/>
    <w:rsid w:val="00B45A07"/>
    <w:rsid w:val="00B45FB5"/>
    <w:rsid w:val="00B46691"/>
    <w:rsid w:val="00B4728C"/>
    <w:rsid w:val="00B5102E"/>
    <w:rsid w:val="00B520F0"/>
    <w:rsid w:val="00B52C6D"/>
    <w:rsid w:val="00B53149"/>
    <w:rsid w:val="00B56234"/>
    <w:rsid w:val="00B567DF"/>
    <w:rsid w:val="00B57747"/>
    <w:rsid w:val="00B57951"/>
    <w:rsid w:val="00B620EC"/>
    <w:rsid w:val="00B63F81"/>
    <w:rsid w:val="00B64E7D"/>
    <w:rsid w:val="00B657EA"/>
    <w:rsid w:val="00B70778"/>
    <w:rsid w:val="00B71560"/>
    <w:rsid w:val="00B71604"/>
    <w:rsid w:val="00B725C0"/>
    <w:rsid w:val="00B733ED"/>
    <w:rsid w:val="00B73B9E"/>
    <w:rsid w:val="00B745E5"/>
    <w:rsid w:val="00B74A16"/>
    <w:rsid w:val="00B74C79"/>
    <w:rsid w:val="00B75329"/>
    <w:rsid w:val="00B75CA3"/>
    <w:rsid w:val="00B762FF"/>
    <w:rsid w:val="00B76A3E"/>
    <w:rsid w:val="00B76F5A"/>
    <w:rsid w:val="00B77389"/>
    <w:rsid w:val="00B80B6A"/>
    <w:rsid w:val="00B81F43"/>
    <w:rsid w:val="00B82676"/>
    <w:rsid w:val="00B82FE2"/>
    <w:rsid w:val="00B8335D"/>
    <w:rsid w:val="00B84187"/>
    <w:rsid w:val="00B84491"/>
    <w:rsid w:val="00B84A12"/>
    <w:rsid w:val="00B85EAA"/>
    <w:rsid w:val="00B8653F"/>
    <w:rsid w:val="00B86872"/>
    <w:rsid w:val="00B87230"/>
    <w:rsid w:val="00B87B58"/>
    <w:rsid w:val="00B90628"/>
    <w:rsid w:val="00B90DED"/>
    <w:rsid w:val="00B91E83"/>
    <w:rsid w:val="00B91F87"/>
    <w:rsid w:val="00B94383"/>
    <w:rsid w:val="00B944AD"/>
    <w:rsid w:val="00B94DCC"/>
    <w:rsid w:val="00B951AE"/>
    <w:rsid w:val="00B95ED8"/>
    <w:rsid w:val="00B9627E"/>
    <w:rsid w:val="00B96979"/>
    <w:rsid w:val="00B97E9F"/>
    <w:rsid w:val="00BA009A"/>
    <w:rsid w:val="00BA1D93"/>
    <w:rsid w:val="00BA3953"/>
    <w:rsid w:val="00BA556D"/>
    <w:rsid w:val="00BA56DF"/>
    <w:rsid w:val="00BA73E2"/>
    <w:rsid w:val="00BA7AFB"/>
    <w:rsid w:val="00BA7D8D"/>
    <w:rsid w:val="00BB382C"/>
    <w:rsid w:val="00BB563E"/>
    <w:rsid w:val="00BB7C01"/>
    <w:rsid w:val="00BC0033"/>
    <w:rsid w:val="00BC07AF"/>
    <w:rsid w:val="00BC1111"/>
    <w:rsid w:val="00BC243E"/>
    <w:rsid w:val="00BC24B6"/>
    <w:rsid w:val="00BC3B8A"/>
    <w:rsid w:val="00BC498F"/>
    <w:rsid w:val="00BC524D"/>
    <w:rsid w:val="00BC5922"/>
    <w:rsid w:val="00BC5F34"/>
    <w:rsid w:val="00BC6508"/>
    <w:rsid w:val="00BD0F4B"/>
    <w:rsid w:val="00BD1136"/>
    <w:rsid w:val="00BD29A1"/>
    <w:rsid w:val="00BD3852"/>
    <w:rsid w:val="00BD4DF0"/>
    <w:rsid w:val="00BD530E"/>
    <w:rsid w:val="00BD5BA3"/>
    <w:rsid w:val="00BD7CC6"/>
    <w:rsid w:val="00BE1905"/>
    <w:rsid w:val="00BE1CC3"/>
    <w:rsid w:val="00BE22EE"/>
    <w:rsid w:val="00BE28E3"/>
    <w:rsid w:val="00BE3326"/>
    <w:rsid w:val="00BE3B8B"/>
    <w:rsid w:val="00BE45EF"/>
    <w:rsid w:val="00BE50C3"/>
    <w:rsid w:val="00BE5EAB"/>
    <w:rsid w:val="00BE7493"/>
    <w:rsid w:val="00BE79D0"/>
    <w:rsid w:val="00BE7BE2"/>
    <w:rsid w:val="00BE7DEC"/>
    <w:rsid w:val="00BF20D9"/>
    <w:rsid w:val="00BF2712"/>
    <w:rsid w:val="00BF2B47"/>
    <w:rsid w:val="00BF39F4"/>
    <w:rsid w:val="00BF39F6"/>
    <w:rsid w:val="00BF40FE"/>
    <w:rsid w:val="00BF4316"/>
    <w:rsid w:val="00BF5714"/>
    <w:rsid w:val="00BF5A03"/>
    <w:rsid w:val="00BF5F91"/>
    <w:rsid w:val="00BF70C7"/>
    <w:rsid w:val="00C00733"/>
    <w:rsid w:val="00C01423"/>
    <w:rsid w:val="00C01A59"/>
    <w:rsid w:val="00C026DF"/>
    <w:rsid w:val="00C02A1F"/>
    <w:rsid w:val="00C030D8"/>
    <w:rsid w:val="00C049DE"/>
    <w:rsid w:val="00C068D0"/>
    <w:rsid w:val="00C1125C"/>
    <w:rsid w:val="00C11F27"/>
    <w:rsid w:val="00C15B6F"/>
    <w:rsid w:val="00C1699C"/>
    <w:rsid w:val="00C172EF"/>
    <w:rsid w:val="00C200CD"/>
    <w:rsid w:val="00C20979"/>
    <w:rsid w:val="00C20D6D"/>
    <w:rsid w:val="00C22683"/>
    <w:rsid w:val="00C22934"/>
    <w:rsid w:val="00C22E87"/>
    <w:rsid w:val="00C24079"/>
    <w:rsid w:val="00C25182"/>
    <w:rsid w:val="00C2608B"/>
    <w:rsid w:val="00C267B7"/>
    <w:rsid w:val="00C307D6"/>
    <w:rsid w:val="00C30AF7"/>
    <w:rsid w:val="00C311BF"/>
    <w:rsid w:val="00C3255A"/>
    <w:rsid w:val="00C33330"/>
    <w:rsid w:val="00C346C2"/>
    <w:rsid w:val="00C348FA"/>
    <w:rsid w:val="00C41C72"/>
    <w:rsid w:val="00C429A8"/>
    <w:rsid w:val="00C442B4"/>
    <w:rsid w:val="00C46194"/>
    <w:rsid w:val="00C46A56"/>
    <w:rsid w:val="00C47E5A"/>
    <w:rsid w:val="00C5095F"/>
    <w:rsid w:val="00C50D86"/>
    <w:rsid w:val="00C50E14"/>
    <w:rsid w:val="00C5207D"/>
    <w:rsid w:val="00C52879"/>
    <w:rsid w:val="00C53EE0"/>
    <w:rsid w:val="00C541CB"/>
    <w:rsid w:val="00C57BF2"/>
    <w:rsid w:val="00C57D38"/>
    <w:rsid w:val="00C57EBD"/>
    <w:rsid w:val="00C60BB5"/>
    <w:rsid w:val="00C61B5B"/>
    <w:rsid w:val="00C64754"/>
    <w:rsid w:val="00C65EFB"/>
    <w:rsid w:val="00C660CB"/>
    <w:rsid w:val="00C667D2"/>
    <w:rsid w:val="00C66AC6"/>
    <w:rsid w:val="00C66B9C"/>
    <w:rsid w:val="00C6732D"/>
    <w:rsid w:val="00C70957"/>
    <w:rsid w:val="00C71A7E"/>
    <w:rsid w:val="00C74D31"/>
    <w:rsid w:val="00C75391"/>
    <w:rsid w:val="00C771BC"/>
    <w:rsid w:val="00C77397"/>
    <w:rsid w:val="00C77D09"/>
    <w:rsid w:val="00C8174D"/>
    <w:rsid w:val="00C82A41"/>
    <w:rsid w:val="00C8303B"/>
    <w:rsid w:val="00C836E3"/>
    <w:rsid w:val="00C83FE6"/>
    <w:rsid w:val="00C84989"/>
    <w:rsid w:val="00C84E63"/>
    <w:rsid w:val="00C855C8"/>
    <w:rsid w:val="00C9109D"/>
    <w:rsid w:val="00C91562"/>
    <w:rsid w:val="00C9166F"/>
    <w:rsid w:val="00C91B37"/>
    <w:rsid w:val="00C9234F"/>
    <w:rsid w:val="00C92E37"/>
    <w:rsid w:val="00C93072"/>
    <w:rsid w:val="00C93FE3"/>
    <w:rsid w:val="00C94405"/>
    <w:rsid w:val="00C9632A"/>
    <w:rsid w:val="00C9666A"/>
    <w:rsid w:val="00CA008F"/>
    <w:rsid w:val="00CA207B"/>
    <w:rsid w:val="00CA2DFE"/>
    <w:rsid w:val="00CA53E8"/>
    <w:rsid w:val="00CA5DF0"/>
    <w:rsid w:val="00CB0C64"/>
    <w:rsid w:val="00CB1B13"/>
    <w:rsid w:val="00CB20EE"/>
    <w:rsid w:val="00CB236E"/>
    <w:rsid w:val="00CB277D"/>
    <w:rsid w:val="00CB2C60"/>
    <w:rsid w:val="00CB34C7"/>
    <w:rsid w:val="00CB38E5"/>
    <w:rsid w:val="00CB3FFD"/>
    <w:rsid w:val="00CB47A8"/>
    <w:rsid w:val="00CB5051"/>
    <w:rsid w:val="00CB593D"/>
    <w:rsid w:val="00CB5FA5"/>
    <w:rsid w:val="00CB7A14"/>
    <w:rsid w:val="00CB7F28"/>
    <w:rsid w:val="00CC07DF"/>
    <w:rsid w:val="00CC1021"/>
    <w:rsid w:val="00CC1ABC"/>
    <w:rsid w:val="00CC256B"/>
    <w:rsid w:val="00CC4082"/>
    <w:rsid w:val="00CC4CF5"/>
    <w:rsid w:val="00CC72D3"/>
    <w:rsid w:val="00CC7C2F"/>
    <w:rsid w:val="00CD02CA"/>
    <w:rsid w:val="00CD0DA8"/>
    <w:rsid w:val="00CD1E52"/>
    <w:rsid w:val="00CD1F19"/>
    <w:rsid w:val="00CD20D4"/>
    <w:rsid w:val="00CD3595"/>
    <w:rsid w:val="00CD35F5"/>
    <w:rsid w:val="00CD3749"/>
    <w:rsid w:val="00CD4AC1"/>
    <w:rsid w:val="00CD4F5B"/>
    <w:rsid w:val="00CD7076"/>
    <w:rsid w:val="00CD72CB"/>
    <w:rsid w:val="00CE0366"/>
    <w:rsid w:val="00CE0F99"/>
    <w:rsid w:val="00CE108A"/>
    <w:rsid w:val="00CE15DB"/>
    <w:rsid w:val="00CE2E82"/>
    <w:rsid w:val="00CE78A5"/>
    <w:rsid w:val="00CF09C3"/>
    <w:rsid w:val="00CF0CF6"/>
    <w:rsid w:val="00CF1D9F"/>
    <w:rsid w:val="00CF2503"/>
    <w:rsid w:val="00CF2656"/>
    <w:rsid w:val="00CF31FE"/>
    <w:rsid w:val="00CF5629"/>
    <w:rsid w:val="00CF57A3"/>
    <w:rsid w:val="00CF64EA"/>
    <w:rsid w:val="00CF69EA"/>
    <w:rsid w:val="00CF72F3"/>
    <w:rsid w:val="00CF7BAA"/>
    <w:rsid w:val="00D00513"/>
    <w:rsid w:val="00D005C1"/>
    <w:rsid w:val="00D01DA2"/>
    <w:rsid w:val="00D021DB"/>
    <w:rsid w:val="00D02322"/>
    <w:rsid w:val="00D02592"/>
    <w:rsid w:val="00D02BAF"/>
    <w:rsid w:val="00D03948"/>
    <w:rsid w:val="00D047A2"/>
    <w:rsid w:val="00D05801"/>
    <w:rsid w:val="00D0678E"/>
    <w:rsid w:val="00D10F2F"/>
    <w:rsid w:val="00D11588"/>
    <w:rsid w:val="00D12051"/>
    <w:rsid w:val="00D125F8"/>
    <w:rsid w:val="00D12996"/>
    <w:rsid w:val="00D133D5"/>
    <w:rsid w:val="00D13495"/>
    <w:rsid w:val="00D135A8"/>
    <w:rsid w:val="00D13E98"/>
    <w:rsid w:val="00D13FA6"/>
    <w:rsid w:val="00D14418"/>
    <w:rsid w:val="00D153CC"/>
    <w:rsid w:val="00D17F8B"/>
    <w:rsid w:val="00D216FD"/>
    <w:rsid w:val="00D21CE4"/>
    <w:rsid w:val="00D228EF"/>
    <w:rsid w:val="00D22AD4"/>
    <w:rsid w:val="00D23001"/>
    <w:rsid w:val="00D23C0B"/>
    <w:rsid w:val="00D26220"/>
    <w:rsid w:val="00D26330"/>
    <w:rsid w:val="00D26B7D"/>
    <w:rsid w:val="00D27667"/>
    <w:rsid w:val="00D27DB9"/>
    <w:rsid w:val="00D302F5"/>
    <w:rsid w:val="00D3235D"/>
    <w:rsid w:val="00D33DCB"/>
    <w:rsid w:val="00D34E58"/>
    <w:rsid w:val="00D357B7"/>
    <w:rsid w:val="00D36712"/>
    <w:rsid w:val="00D372C0"/>
    <w:rsid w:val="00D41212"/>
    <w:rsid w:val="00D418A0"/>
    <w:rsid w:val="00D42721"/>
    <w:rsid w:val="00D4278C"/>
    <w:rsid w:val="00D429F0"/>
    <w:rsid w:val="00D431E0"/>
    <w:rsid w:val="00D43E0E"/>
    <w:rsid w:val="00D4428A"/>
    <w:rsid w:val="00D457DC"/>
    <w:rsid w:val="00D468BB"/>
    <w:rsid w:val="00D4702D"/>
    <w:rsid w:val="00D47962"/>
    <w:rsid w:val="00D47EC9"/>
    <w:rsid w:val="00D50021"/>
    <w:rsid w:val="00D50E61"/>
    <w:rsid w:val="00D51103"/>
    <w:rsid w:val="00D51984"/>
    <w:rsid w:val="00D51B57"/>
    <w:rsid w:val="00D52338"/>
    <w:rsid w:val="00D5322E"/>
    <w:rsid w:val="00D558E0"/>
    <w:rsid w:val="00D55E58"/>
    <w:rsid w:val="00D60670"/>
    <w:rsid w:val="00D60F5E"/>
    <w:rsid w:val="00D61AC1"/>
    <w:rsid w:val="00D624FC"/>
    <w:rsid w:val="00D6285A"/>
    <w:rsid w:val="00D62A16"/>
    <w:rsid w:val="00D631BB"/>
    <w:rsid w:val="00D63385"/>
    <w:rsid w:val="00D63764"/>
    <w:rsid w:val="00D64F17"/>
    <w:rsid w:val="00D65A86"/>
    <w:rsid w:val="00D67C80"/>
    <w:rsid w:val="00D70CA6"/>
    <w:rsid w:val="00D73630"/>
    <w:rsid w:val="00D73C37"/>
    <w:rsid w:val="00D73D24"/>
    <w:rsid w:val="00D75484"/>
    <w:rsid w:val="00D75EE4"/>
    <w:rsid w:val="00D76624"/>
    <w:rsid w:val="00D76EDB"/>
    <w:rsid w:val="00D779BC"/>
    <w:rsid w:val="00D77E4D"/>
    <w:rsid w:val="00D77F73"/>
    <w:rsid w:val="00D807A5"/>
    <w:rsid w:val="00D80D83"/>
    <w:rsid w:val="00D81596"/>
    <w:rsid w:val="00D82615"/>
    <w:rsid w:val="00D8374C"/>
    <w:rsid w:val="00D83E37"/>
    <w:rsid w:val="00D84088"/>
    <w:rsid w:val="00D84A92"/>
    <w:rsid w:val="00D84AEB"/>
    <w:rsid w:val="00D8546F"/>
    <w:rsid w:val="00D86885"/>
    <w:rsid w:val="00D92AA6"/>
    <w:rsid w:val="00D938AB"/>
    <w:rsid w:val="00D93E8F"/>
    <w:rsid w:val="00D94E5D"/>
    <w:rsid w:val="00D959B3"/>
    <w:rsid w:val="00D95D33"/>
    <w:rsid w:val="00D96620"/>
    <w:rsid w:val="00D96D3E"/>
    <w:rsid w:val="00D97163"/>
    <w:rsid w:val="00D97398"/>
    <w:rsid w:val="00DA108A"/>
    <w:rsid w:val="00DA1D64"/>
    <w:rsid w:val="00DA2D52"/>
    <w:rsid w:val="00DA2F67"/>
    <w:rsid w:val="00DA34D5"/>
    <w:rsid w:val="00DA54C0"/>
    <w:rsid w:val="00DA71D4"/>
    <w:rsid w:val="00DB0A6A"/>
    <w:rsid w:val="00DB0F98"/>
    <w:rsid w:val="00DB39A1"/>
    <w:rsid w:val="00DB6636"/>
    <w:rsid w:val="00DB6820"/>
    <w:rsid w:val="00DB687B"/>
    <w:rsid w:val="00DB72B0"/>
    <w:rsid w:val="00DB7DD2"/>
    <w:rsid w:val="00DB7DE3"/>
    <w:rsid w:val="00DC0980"/>
    <w:rsid w:val="00DC0E72"/>
    <w:rsid w:val="00DC325C"/>
    <w:rsid w:val="00DC348C"/>
    <w:rsid w:val="00DC45A2"/>
    <w:rsid w:val="00DC48D0"/>
    <w:rsid w:val="00DC69E5"/>
    <w:rsid w:val="00DC6BB5"/>
    <w:rsid w:val="00DC7A2B"/>
    <w:rsid w:val="00DD0176"/>
    <w:rsid w:val="00DD1EED"/>
    <w:rsid w:val="00DD23BE"/>
    <w:rsid w:val="00DD2EE1"/>
    <w:rsid w:val="00DD2FD9"/>
    <w:rsid w:val="00DD3461"/>
    <w:rsid w:val="00DD73B0"/>
    <w:rsid w:val="00DD78F1"/>
    <w:rsid w:val="00DE01F4"/>
    <w:rsid w:val="00DE039A"/>
    <w:rsid w:val="00DE3F08"/>
    <w:rsid w:val="00DE45E5"/>
    <w:rsid w:val="00DE51BE"/>
    <w:rsid w:val="00DE5271"/>
    <w:rsid w:val="00DE6097"/>
    <w:rsid w:val="00DE625E"/>
    <w:rsid w:val="00DE6EAF"/>
    <w:rsid w:val="00DE7454"/>
    <w:rsid w:val="00DF019F"/>
    <w:rsid w:val="00DF124F"/>
    <w:rsid w:val="00DF2B62"/>
    <w:rsid w:val="00DF4181"/>
    <w:rsid w:val="00DF4C9A"/>
    <w:rsid w:val="00DF52C0"/>
    <w:rsid w:val="00DF58A2"/>
    <w:rsid w:val="00DF5C42"/>
    <w:rsid w:val="00DF6559"/>
    <w:rsid w:val="00DF68A3"/>
    <w:rsid w:val="00DF6A6F"/>
    <w:rsid w:val="00DF6E59"/>
    <w:rsid w:val="00DF6EAA"/>
    <w:rsid w:val="00DF7439"/>
    <w:rsid w:val="00E0064D"/>
    <w:rsid w:val="00E01BE8"/>
    <w:rsid w:val="00E02568"/>
    <w:rsid w:val="00E030D4"/>
    <w:rsid w:val="00E04F1A"/>
    <w:rsid w:val="00E05D2C"/>
    <w:rsid w:val="00E06701"/>
    <w:rsid w:val="00E07852"/>
    <w:rsid w:val="00E07AF7"/>
    <w:rsid w:val="00E106A0"/>
    <w:rsid w:val="00E10D5A"/>
    <w:rsid w:val="00E1105E"/>
    <w:rsid w:val="00E11601"/>
    <w:rsid w:val="00E15AA3"/>
    <w:rsid w:val="00E21E90"/>
    <w:rsid w:val="00E21F9B"/>
    <w:rsid w:val="00E23319"/>
    <w:rsid w:val="00E23A10"/>
    <w:rsid w:val="00E23CCE"/>
    <w:rsid w:val="00E24B08"/>
    <w:rsid w:val="00E24D14"/>
    <w:rsid w:val="00E25865"/>
    <w:rsid w:val="00E25FF4"/>
    <w:rsid w:val="00E27AF5"/>
    <w:rsid w:val="00E27D7E"/>
    <w:rsid w:val="00E30F59"/>
    <w:rsid w:val="00E31434"/>
    <w:rsid w:val="00E317AD"/>
    <w:rsid w:val="00E31E2C"/>
    <w:rsid w:val="00E34DFD"/>
    <w:rsid w:val="00E37763"/>
    <w:rsid w:val="00E40DFA"/>
    <w:rsid w:val="00E410D3"/>
    <w:rsid w:val="00E43327"/>
    <w:rsid w:val="00E44129"/>
    <w:rsid w:val="00E44226"/>
    <w:rsid w:val="00E45809"/>
    <w:rsid w:val="00E4590D"/>
    <w:rsid w:val="00E4667A"/>
    <w:rsid w:val="00E4689F"/>
    <w:rsid w:val="00E4691B"/>
    <w:rsid w:val="00E4713A"/>
    <w:rsid w:val="00E47928"/>
    <w:rsid w:val="00E50BDC"/>
    <w:rsid w:val="00E53D20"/>
    <w:rsid w:val="00E54077"/>
    <w:rsid w:val="00E56665"/>
    <w:rsid w:val="00E56AB7"/>
    <w:rsid w:val="00E57210"/>
    <w:rsid w:val="00E57307"/>
    <w:rsid w:val="00E57FE5"/>
    <w:rsid w:val="00E603B6"/>
    <w:rsid w:val="00E61A2F"/>
    <w:rsid w:val="00E63697"/>
    <w:rsid w:val="00E63826"/>
    <w:rsid w:val="00E645A0"/>
    <w:rsid w:val="00E64856"/>
    <w:rsid w:val="00E6500E"/>
    <w:rsid w:val="00E65724"/>
    <w:rsid w:val="00E66F9E"/>
    <w:rsid w:val="00E67B23"/>
    <w:rsid w:val="00E72212"/>
    <w:rsid w:val="00E73043"/>
    <w:rsid w:val="00E73176"/>
    <w:rsid w:val="00E73B3F"/>
    <w:rsid w:val="00E73CF1"/>
    <w:rsid w:val="00E746EF"/>
    <w:rsid w:val="00E77E5F"/>
    <w:rsid w:val="00E81AAF"/>
    <w:rsid w:val="00E81C4A"/>
    <w:rsid w:val="00E81C59"/>
    <w:rsid w:val="00E83D64"/>
    <w:rsid w:val="00E84863"/>
    <w:rsid w:val="00E866AA"/>
    <w:rsid w:val="00E86A83"/>
    <w:rsid w:val="00E90399"/>
    <w:rsid w:val="00E90604"/>
    <w:rsid w:val="00E90D75"/>
    <w:rsid w:val="00E9244A"/>
    <w:rsid w:val="00E9275E"/>
    <w:rsid w:val="00E92A31"/>
    <w:rsid w:val="00E9371C"/>
    <w:rsid w:val="00E93C4A"/>
    <w:rsid w:val="00E94015"/>
    <w:rsid w:val="00E96B0F"/>
    <w:rsid w:val="00E97438"/>
    <w:rsid w:val="00EA0092"/>
    <w:rsid w:val="00EA0370"/>
    <w:rsid w:val="00EA094A"/>
    <w:rsid w:val="00EA0FAB"/>
    <w:rsid w:val="00EA20C7"/>
    <w:rsid w:val="00EA2C90"/>
    <w:rsid w:val="00EA3DB4"/>
    <w:rsid w:val="00EA42AD"/>
    <w:rsid w:val="00EA473C"/>
    <w:rsid w:val="00EA5829"/>
    <w:rsid w:val="00EA633E"/>
    <w:rsid w:val="00EB02D5"/>
    <w:rsid w:val="00EB02F2"/>
    <w:rsid w:val="00EB07F2"/>
    <w:rsid w:val="00EB0CA6"/>
    <w:rsid w:val="00EB0F85"/>
    <w:rsid w:val="00EB1FC7"/>
    <w:rsid w:val="00EB2477"/>
    <w:rsid w:val="00EB2CC6"/>
    <w:rsid w:val="00EB31E6"/>
    <w:rsid w:val="00EB42FA"/>
    <w:rsid w:val="00EB52AC"/>
    <w:rsid w:val="00EB5A11"/>
    <w:rsid w:val="00EB6A35"/>
    <w:rsid w:val="00EC1C74"/>
    <w:rsid w:val="00EC1E5C"/>
    <w:rsid w:val="00EC4D4F"/>
    <w:rsid w:val="00EC5518"/>
    <w:rsid w:val="00EC5883"/>
    <w:rsid w:val="00EC6C71"/>
    <w:rsid w:val="00EC733C"/>
    <w:rsid w:val="00EC73A2"/>
    <w:rsid w:val="00ED52B9"/>
    <w:rsid w:val="00ED64A9"/>
    <w:rsid w:val="00ED68B3"/>
    <w:rsid w:val="00ED6936"/>
    <w:rsid w:val="00EE00CC"/>
    <w:rsid w:val="00EE048A"/>
    <w:rsid w:val="00EE0A6F"/>
    <w:rsid w:val="00EE22E7"/>
    <w:rsid w:val="00EE2817"/>
    <w:rsid w:val="00EE2BE6"/>
    <w:rsid w:val="00EE2D2C"/>
    <w:rsid w:val="00EE30D7"/>
    <w:rsid w:val="00EE58A3"/>
    <w:rsid w:val="00EE5C75"/>
    <w:rsid w:val="00EE7003"/>
    <w:rsid w:val="00EE775F"/>
    <w:rsid w:val="00EE7990"/>
    <w:rsid w:val="00EF006A"/>
    <w:rsid w:val="00EF04C9"/>
    <w:rsid w:val="00EF2569"/>
    <w:rsid w:val="00EF4093"/>
    <w:rsid w:val="00EF4466"/>
    <w:rsid w:val="00EF4EEC"/>
    <w:rsid w:val="00EF51CB"/>
    <w:rsid w:val="00EF7CDD"/>
    <w:rsid w:val="00F003B1"/>
    <w:rsid w:val="00F00E34"/>
    <w:rsid w:val="00F028EF"/>
    <w:rsid w:val="00F02EE6"/>
    <w:rsid w:val="00F0475F"/>
    <w:rsid w:val="00F04F22"/>
    <w:rsid w:val="00F05108"/>
    <w:rsid w:val="00F0621D"/>
    <w:rsid w:val="00F10CCC"/>
    <w:rsid w:val="00F122F3"/>
    <w:rsid w:val="00F1254E"/>
    <w:rsid w:val="00F1434A"/>
    <w:rsid w:val="00F14F5D"/>
    <w:rsid w:val="00F15CA3"/>
    <w:rsid w:val="00F17357"/>
    <w:rsid w:val="00F17571"/>
    <w:rsid w:val="00F175FD"/>
    <w:rsid w:val="00F2008E"/>
    <w:rsid w:val="00F20666"/>
    <w:rsid w:val="00F225CF"/>
    <w:rsid w:val="00F22A00"/>
    <w:rsid w:val="00F233FA"/>
    <w:rsid w:val="00F23A75"/>
    <w:rsid w:val="00F23FB4"/>
    <w:rsid w:val="00F242BA"/>
    <w:rsid w:val="00F243E7"/>
    <w:rsid w:val="00F27180"/>
    <w:rsid w:val="00F27358"/>
    <w:rsid w:val="00F30A65"/>
    <w:rsid w:val="00F31FF4"/>
    <w:rsid w:val="00F3266E"/>
    <w:rsid w:val="00F3335C"/>
    <w:rsid w:val="00F34428"/>
    <w:rsid w:val="00F34B9D"/>
    <w:rsid w:val="00F34C3D"/>
    <w:rsid w:val="00F3548B"/>
    <w:rsid w:val="00F36038"/>
    <w:rsid w:val="00F36A36"/>
    <w:rsid w:val="00F373E2"/>
    <w:rsid w:val="00F40FB1"/>
    <w:rsid w:val="00F4136C"/>
    <w:rsid w:val="00F41654"/>
    <w:rsid w:val="00F42B3D"/>
    <w:rsid w:val="00F42E0B"/>
    <w:rsid w:val="00F433FE"/>
    <w:rsid w:val="00F44618"/>
    <w:rsid w:val="00F45A55"/>
    <w:rsid w:val="00F46D56"/>
    <w:rsid w:val="00F46EE5"/>
    <w:rsid w:val="00F4717C"/>
    <w:rsid w:val="00F509DD"/>
    <w:rsid w:val="00F50D73"/>
    <w:rsid w:val="00F51045"/>
    <w:rsid w:val="00F525BD"/>
    <w:rsid w:val="00F52F4E"/>
    <w:rsid w:val="00F53E03"/>
    <w:rsid w:val="00F54112"/>
    <w:rsid w:val="00F54195"/>
    <w:rsid w:val="00F5442F"/>
    <w:rsid w:val="00F551F3"/>
    <w:rsid w:val="00F552C9"/>
    <w:rsid w:val="00F55766"/>
    <w:rsid w:val="00F56DD3"/>
    <w:rsid w:val="00F578EB"/>
    <w:rsid w:val="00F57A64"/>
    <w:rsid w:val="00F57B9D"/>
    <w:rsid w:val="00F60BBF"/>
    <w:rsid w:val="00F613CB"/>
    <w:rsid w:val="00F61FA2"/>
    <w:rsid w:val="00F65477"/>
    <w:rsid w:val="00F65947"/>
    <w:rsid w:val="00F6672D"/>
    <w:rsid w:val="00F720AE"/>
    <w:rsid w:val="00F74B1E"/>
    <w:rsid w:val="00F74B44"/>
    <w:rsid w:val="00F77356"/>
    <w:rsid w:val="00F776E5"/>
    <w:rsid w:val="00F80660"/>
    <w:rsid w:val="00F81149"/>
    <w:rsid w:val="00F81C31"/>
    <w:rsid w:val="00F820C3"/>
    <w:rsid w:val="00F82442"/>
    <w:rsid w:val="00F84E67"/>
    <w:rsid w:val="00F85FBD"/>
    <w:rsid w:val="00F86CBC"/>
    <w:rsid w:val="00F87081"/>
    <w:rsid w:val="00F92359"/>
    <w:rsid w:val="00F93362"/>
    <w:rsid w:val="00F93BF6"/>
    <w:rsid w:val="00F94218"/>
    <w:rsid w:val="00F94FE0"/>
    <w:rsid w:val="00F96338"/>
    <w:rsid w:val="00F96E1A"/>
    <w:rsid w:val="00F9716B"/>
    <w:rsid w:val="00F97552"/>
    <w:rsid w:val="00F97C73"/>
    <w:rsid w:val="00FA066A"/>
    <w:rsid w:val="00FA0E21"/>
    <w:rsid w:val="00FA1FE6"/>
    <w:rsid w:val="00FA20AE"/>
    <w:rsid w:val="00FA2AB3"/>
    <w:rsid w:val="00FA2CBE"/>
    <w:rsid w:val="00FA4078"/>
    <w:rsid w:val="00FA432C"/>
    <w:rsid w:val="00FA4BD2"/>
    <w:rsid w:val="00FA5F40"/>
    <w:rsid w:val="00FA7C02"/>
    <w:rsid w:val="00FB08EF"/>
    <w:rsid w:val="00FB18C8"/>
    <w:rsid w:val="00FB1ACC"/>
    <w:rsid w:val="00FB2D66"/>
    <w:rsid w:val="00FB2E3F"/>
    <w:rsid w:val="00FB2E8A"/>
    <w:rsid w:val="00FB2FEC"/>
    <w:rsid w:val="00FB3B66"/>
    <w:rsid w:val="00FB460F"/>
    <w:rsid w:val="00FB5078"/>
    <w:rsid w:val="00FB567A"/>
    <w:rsid w:val="00FB5F21"/>
    <w:rsid w:val="00FB64B0"/>
    <w:rsid w:val="00FB67FB"/>
    <w:rsid w:val="00FB7B93"/>
    <w:rsid w:val="00FC0741"/>
    <w:rsid w:val="00FC24B9"/>
    <w:rsid w:val="00FC28C7"/>
    <w:rsid w:val="00FC32F3"/>
    <w:rsid w:val="00FC4DDF"/>
    <w:rsid w:val="00FC4F42"/>
    <w:rsid w:val="00FC5726"/>
    <w:rsid w:val="00FC62FD"/>
    <w:rsid w:val="00FC6397"/>
    <w:rsid w:val="00FC69F8"/>
    <w:rsid w:val="00FC6BD1"/>
    <w:rsid w:val="00FC6E21"/>
    <w:rsid w:val="00FC70AF"/>
    <w:rsid w:val="00FD2629"/>
    <w:rsid w:val="00FD3412"/>
    <w:rsid w:val="00FD44D8"/>
    <w:rsid w:val="00FD4913"/>
    <w:rsid w:val="00FD5FBD"/>
    <w:rsid w:val="00FD658E"/>
    <w:rsid w:val="00FD6974"/>
    <w:rsid w:val="00FD6D51"/>
    <w:rsid w:val="00FD7419"/>
    <w:rsid w:val="00FE0BF2"/>
    <w:rsid w:val="00FE18B2"/>
    <w:rsid w:val="00FE1B78"/>
    <w:rsid w:val="00FE2219"/>
    <w:rsid w:val="00FE3867"/>
    <w:rsid w:val="00FE413F"/>
    <w:rsid w:val="00FE48E0"/>
    <w:rsid w:val="00FE49DB"/>
    <w:rsid w:val="00FE4FCC"/>
    <w:rsid w:val="00FE5C7D"/>
    <w:rsid w:val="00FE5EF4"/>
    <w:rsid w:val="00FE6847"/>
    <w:rsid w:val="00FE6887"/>
    <w:rsid w:val="00FE6B7A"/>
    <w:rsid w:val="00FE7556"/>
    <w:rsid w:val="00FE758D"/>
    <w:rsid w:val="00FF0AAB"/>
    <w:rsid w:val="00FF1B06"/>
    <w:rsid w:val="00FF2F78"/>
    <w:rsid w:val="00FF4467"/>
    <w:rsid w:val="00FF48FA"/>
    <w:rsid w:val="00FF4C8C"/>
    <w:rsid w:val="00FF65BF"/>
    <w:rsid w:val="00FF6BD2"/>
    <w:rsid w:val="00FF6E78"/>
    <w:rsid w:val="00FF7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6BF09"/>
  <w15:docId w15:val="{1CDE91C0-627A-476A-812E-6CA0F946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4999"/>
    <w:rPr>
      <w:sz w:val="24"/>
    </w:rPr>
  </w:style>
  <w:style w:type="paragraph" w:styleId="Heading1">
    <w:name w:val="heading 1"/>
    <w:basedOn w:val="Normal"/>
    <w:next w:val="Normal"/>
    <w:link w:val="Heading1Char"/>
    <w:qFormat/>
    <w:rsid w:val="00107811"/>
    <w:pPr>
      <w:keepNext/>
      <w:spacing w:before="240" w:after="60"/>
      <w:outlineLvl w:val="0"/>
    </w:pPr>
    <w:rPr>
      <w:rFonts w:ascii="Arial" w:hAnsi="Arial"/>
      <w:b/>
      <w:bCs/>
      <w:kern w:val="32"/>
      <w:sz w:val="32"/>
      <w:szCs w:val="32"/>
    </w:rPr>
  </w:style>
  <w:style w:type="paragraph" w:styleId="Heading2">
    <w:name w:val="heading 2"/>
    <w:basedOn w:val="Normal"/>
    <w:next w:val="Normal"/>
    <w:qFormat/>
    <w:rsid w:val="00107811"/>
    <w:pPr>
      <w:keepNext/>
      <w:autoSpaceDE w:val="0"/>
      <w:autoSpaceDN w:val="0"/>
      <w:outlineLvl w:val="1"/>
    </w:pPr>
    <w:rPr>
      <w:b/>
      <w:bCs/>
      <w:sz w:val="20"/>
    </w:rPr>
  </w:style>
  <w:style w:type="paragraph" w:styleId="Heading3">
    <w:name w:val="heading 3"/>
    <w:basedOn w:val="Normal"/>
    <w:next w:val="Normal"/>
    <w:qFormat/>
    <w:rsid w:val="00107811"/>
    <w:pPr>
      <w:keepNext/>
      <w:jc w:val="both"/>
      <w:outlineLvl w:val="2"/>
    </w:pPr>
    <w:rPr>
      <w:rFonts w:ascii="Verdana" w:hAnsi="Verdana"/>
      <w:b/>
      <w:bCs/>
      <w:i/>
      <w:iCs/>
      <w:sz w:val="20"/>
    </w:rPr>
  </w:style>
  <w:style w:type="paragraph" w:styleId="Heading4">
    <w:name w:val="heading 4"/>
    <w:basedOn w:val="Normal"/>
    <w:next w:val="Normal"/>
    <w:qFormat/>
    <w:rsid w:val="00107811"/>
    <w:pPr>
      <w:keepNext/>
      <w:spacing w:before="240" w:after="60"/>
      <w:outlineLvl w:val="3"/>
    </w:pPr>
    <w:rPr>
      <w:b/>
      <w:bCs/>
      <w:sz w:val="28"/>
      <w:szCs w:val="28"/>
    </w:rPr>
  </w:style>
  <w:style w:type="paragraph" w:styleId="Heading5">
    <w:name w:val="heading 5"/>
    <w:basedOn w:val="Normal"/>
    <w:next w:val="Normal"/>
    <w:qFormat/>
    <w:rsid w:val="00107811"/>
    <w:pPr>
      <w:spacing w:before="240" w:after="60"/>
      <w:outlineLvl w:val="4"/>
    </w:pPr>
    <w:rPr>
      <w:b/>
      <w:bCs/>
      <w:i/>
      <w:iCs/>
      <w:sz w:val="26"/>
      <w:szCs w:val="26"/>
    </w:rPr>
  </w:style>
  <w:style w:type="paragraph" w:styleId="Heading6">
    <w:name w:val="heading 6"/>
    <w:basedOn w:val="Normal"/>
    <w:next w:val="Normal"/>
    <w:qFormat/>
    <w:rsid w:val="00107811"/>
    <w:pPr>
      <w:keepNext/>
      <w:outlineLvl w:val="5"/>
    </w:pPr>
    <w:rPr>
      <w:b/>
      <w:color w:val="993300"/>
      <w:szCs w:val="24"/>
    </w:rPr>
  </w:style>
  <w:style w:type="paragraph" w:styleId="Heading7">
    <w:name w:val="heading 7"/>
    <w:basedOn w:val="Normal"/>
    <w:next w:val="Normal"/>
    <w:qFormat/>
    <w:rsid w:val="00107811"/>
    <w:pPr>
      <w:keepNext/>
      <w:outlineLvl w:val="6"/>
    </w:pPr>
    <w:rPr>
      <w:b/>
      <w:bCs/>
    </w:rPr>
  </w:style>
  <w:style w:type="paragraph" w:styleId="Heading8">
    <w:name w:val="heading 8"/>
    <w:basedOn w:val="Normal"/>
    <w:next w:val="Normal"/>
    <w:qFormat/>
    <w:rsid w:val="00107811"/>
    <w:pPr>
      <w:keepNext/>
      <w:outlineLvl w:val="7"/>
    </w:pPr>
    <w:rPr>
      <w:b/>
      <w:color w:val="800000"/>
      <w:szCs w:val="24"/>
    </w:rPr>
  </w:style>
  <w:style w:type="paragraph" w:styleId="Heading9">
    <w:name w:val="heading 9"/>
    <w:basedOn w:val="Normal"/>
    <w:next w:val="Normal"/>
    <w:link w:val="Heading9Char"/>
    <w:qFormat/>
    <w:rsid w:val="006B0FA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107811"/>
    <w:pPr>
      <w:tabs>
        <w:tab w:val="center" w:pos="4320"/>
        <w:tab w:val="right" w:pos="8640"/>
      </w:tabs>
    </w:pPr>
    <w:rPr>
      <w:szCs w:val="24"/>
    </w:rPr>
  </w:style>
  <w:style w:type="paragraph" w:styleId="Footer">
    <w:name w:val="footer"/>
    <w:basedOn w:val="Normal"/>
    <w:link w:val="FooterChar"/>
    <w:uiPriority w:val="99"/>
    <w:rsid w:val="00107811"/>
    <w:pPr>
      <w:tabs>
        <w:tab w:val="center" w:pos="4320"/>
        <w:tab w:val="right" w:pos="8640"/>
      </w:tabs>
    </w:pPr>
    <w:rPr>
      <w:szCs w:val="24"/>
    </w:rPr>
  </w:style>
  <w:style w:type="paragraph" w:styleId="Title">
    <w:name w:val="Title"/>
    <w:basedOn w:val="Normal"/>
    <w:link w:val="TitleChar"/>
    <w:uiPriority w:val="99"/>
    <w:qFormat/>
    <w:rsid w:val="00107811"/>
    <w:pPr>
      <w:tabs>
        <w:tab w:val="left" w:pos="2340"/>
      </w:tabs>
      <w:jc w:val="center"/>
    </w:pPr>
    <w:rPr>
      <w:b/>
    </w:rPr>
  </w:style>
  <w:style w:type="character" w:styleId="PageNumber">
    <w:name w:val="page number"/>
    <w:basedOn w:val="DefaultParagraphFont"/>
    <w:rsid w:val="00107811"/>
  </w:style>
  <w:style w:type="paragraph" w:styleId="BodyText2">
    <w:name w:val="Body Text 2"/>
    <w:basedOn w:val="Normal"/>
    <w:rsid w:val="00107811"/>
    <w:pPr>
      <w:spacing w:after="120" w:line="480" w:lineRule="auto"/>
    </w:pPr>
    <w:rPr>
      <w:szCs w:val="24"/>
    </w:rPr>
  </w:style>
  <w:style w:type="character" w:styleId="Hyperlink">
    <w:name w:val="Hyperlink"/>
    <w:rsid w:val="00107811"/>
    <w:rPr>
      <w:color w:val="0000FF"/>
      <w:u w:val="single"/>
    </w:rPr>
  </w:style>
  <w:style w:type="paragraph" w:styleId="BodyTextIndent2">
    <w:name w:val="Body Text Indent 2"/>
    <w:basedOn w:val="Normal"/>
    <w:rsid w:val="00107811"/>
    <w:pPr>
      <w:spacing w:after="120" w:line="480" w:lineRule="auto"/>
      <w:ind w:left="360"/>
    </w:pPr>
  </w:style>
  <w:style w:type="paragraph" w:styleId="PlainText">
    <w:name w:val="Plain Text"/>
    <w:aliases w:val="Plain Text Char"/>
    <w:basedOn w:val="Normal"/>
    <w:link w:val="PlainTextChar1"/>
    <w:rsid w:val="00107811"/>
    <w:rPr>
      <w:rFonts w:ascii="Courier New" w:hAnsi="Courier New"/>
      <w:sz w:val="20"/>
    </w:rPr>
  </w:style>
  <w:style w:type="paragraph" w:styleId="BodyText">
    <w:name w:val="Body Text"/>
    <w:basedOn w:val="Normal"/>
    <w:rsid w:val="00107811"/>
    <w:pPr>
      <w:spacing w:after="120"/>
    </w:pPr>
  </w:style>
  <w:style w:type="paragraph" w:customStyle="1" w:styleId="ResumeText">
    <w:name w:val="Resume Text"/>
    <w:basedOn w:val="Normal"/>
    <w:rsid w:val="00107811"/>
    <w:pPr>
      <w:suppressAutoHyphens/>
      <w:ind w:left="720" w:firstLine="1"/>
      <w:jc w:val="both"/>
    </w:pPr>
    <w:rPr>
      <w:sz w:val="20"/>
      <w:lang w:val="de-DE"/>
    </w:rPr>
  </w:style>
  <w:style w:type="paragraph" w:styleId="BlockText">
    <w:name w:val="Block Text"/>
    <w:basedOn w:val="Normal"/>
    <w:rsid w:val="00107811"/>
    <w:pPr>
      <w:ind w:left="144" w:right="144"/>
      <w:jc w:val="both"/>
    </w:pPr>
    <w:rPr>
      <w:szCs w:val="24"/>
    </w:rPr>
  </w:style>
  <w:style w:type="character" w:customStyle="1" w:styleId="bodycopy1">
    <w:name w:val="bodycopy1"/>
    <w:rsid w:val="00107811"/>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
    <w:basedOn w:val="Normal"/>
    <w:link w:val="NormalArialChar"/>
    <w:rsid w:val="00107811"/>
    <w:pPr>
      <w:numPr>
        <w:numId w:val="1"/>
      </w:numPr>
    </w:pPr>
    <w:rPr>
      <w:rFonts w:ascii="Garamond" w:hAnsi="Garamond"/>
      <w:sz w:val="20"/>
    </w:rPr>
  </w:style>
  <w:style w:type="character" w:customStyle="1" w:styleId="BlockTextChar">
    <w:name w:val="Block Text Char"/>
    <w:rsid w:val="00107811"/>
    <w:rPr>
      <w:sz w:val="24"/>
      <w:szCs w:val="24"/>
      <w:lang w:val="en-US" w:eastAsia="en-US" w:bidi="ar-SA"/>
    </w:rPr>
  </w:style>
  <w:style w:type="character" w:styleId="HTMLTypewriter">
    <w:name w:val="HTML Typewriter"/>
    <w:rsid w:val="00107811"/>
    <w:rPr>
      <w:rFonts w:ascii="Courier New" w:eastAsia="Courier New" w:hAnsi="Courier New" w:cs="Courier New" w:hint="default"/>
      <w:sz w:val="20"/>
      <w:szCs w:val="20"/>
    </w:rPr>
  </w:style>
  <w:style w:type="paragraph" w:styleId="BodyText3">
    <w:name w:val="Body Text 3"/>
    <w:basedOn w:val="Normal"/>
    <w:rsid w:val="00107811"/>
    <w:pPr>
      <w:jc w:val="both"/>
    </w:pPr>
  </w:style>
  <w:style w:type="character" w:customStyle="1" w:styleId="Heading8Char">
    <w:name w:val="Heading 8 Char"/>
    <w:rsid w:val="00107811"/>
    <w:rPr>
      <w:b/>
      <w:color w:val="800000"/>
      <w:sz w:val="24"/>
      <w:szCs w:val="24"/>
      <w:lang w:val="en-US" w:eastAsia="en-US" w:bidi="ar-SA"/>
    </w:rPr>
  </w:style>
  <w:style w:type="paragraph" w:styleId="BodyTextIndent">
    <w:name w:val="Body Text Indent"/>
    <w:basedOn w:val="Normal"/>
    <w:rsid w:val="00107811"/>
    <w:pPr>
      <w:spacing w:after="120"/>
      <w:ind w:left="360"/>
    </w:pPr>
  </w:style>
  <w:style w:type="paragraph" w:styleId="NormalWeb">
    <w:name w:val="Normal (Web)"/>
    <w:basedOn w:val="Normal"/>
    <w:link w:val="NormalWebChar"/>
    <w:uiPriority w:val="99"/>
    <w:rsid w:val="00107811"/>
    <w:pPr>
      <w:spacing w:before="100" w:beforeAutospacing="1" w:after="100" w:afterAutospacing="1"/>
    </w:pPr>
    <w:rPr>
      <w:szCs w:val="24"/>
    </w:rPr>
  </w:style>
  <w:style w:type="paragraph" w:styleId="HTMLPreformatted">
    <w:name w:val="HTML Preformatted"/>
    <w:basedOn w:val="Normal"/>
    <w:link w:val="HTMLPreformattedChar"/>
    <w:rsid w:val="0010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objective">
    <w:name w:val="objective"/>
    <w:basedOn w:val="Normal"/>
    <w:rsid w:val="00107811"/>
    <w:rPr>
      <w:szCs w:val="24"/>
    </w:rPr>
  </w:style>
  <w:style w:type="paragraph" w:styleId="NormalIndent">
    <w:name w:val="Normal Indent"/>
    <w:basedOn w:val="Normal"/>
    <w:rsid w:val="00A07E77"/>
    <w:pPr>
      <w:ind w:left="720"/>
    </w:pPr>
    <w:rPr>
      <w:sz w:val="20"/>
    </w:rPr>
  </w:style>
  <w:style w:type="paragraph" w:styleId="ListBullet">
    <w:name w:val="List Bullet"/>
    <w:basedOn w:val="Normal"/>
    <w:autoRedefine/>
    <w:rsid w:val="00D13E98"/>
    <w:pPr>
      <w:numPr>
        <w:numId w:val="2"/>
      </w:numPr>
    </w:pPr>
    <w:rPr>
      <w:rFonts w:ascii="Tahoma" w:hAnsi="Tahoma" w:cs="Tahoma"/>
      <w:sz w:val="20"/>
      <w:szCs w:val="24"/>
    </w:rPr>
  </w:style>
  <w:style w:type="paragraph" w:customStyle="1" w:styleId="boolet">
    <w:name w:val="boolet"/>
    <w:basedOn w:val="Normal"/>
    <w:rsid w:val="00150FE8"/>
    <w:pPr>
      <w:tabs>
        <w:tab w:val="num" w:pos="1080"/>
      </w:tabs>
      <w:ind w:left="1080" w:right="18" w:hanging="360"/>
    </w:pPr>
    <w:rPr>
      <w:rFonts w:ascii="Garamond" w:hAnsi="Garamond"/>
      <w:sz w:val="20"/>
    </w:rPr>
  </w:style>
  <w:style w:type="paragraph" w:styleId="BalloonText">
    <w:name w:val="Balloon Text"/>
    <w:basedOn w:val="Normal"/>
    <w:semiHidden/>
    <w:rsid w:val="006B0800"/>
    <w:rPr>
      <w:rFonts w:ascii="Tahoma" w:hAnsi="Tahoma" w:cs="Tahoma"/>
      <w:sz w:val="16"/>
      <w:szCs w:val="16"/>
    </w:rPr>
  </w:style>
  <w:style w:type="character" w:styleId="CommentReference">
    <w:name w:val="annotation reference"/>
    <w:semiHidden/>
    <w:rsid w:val="006B0800"/>
    <w:rPr>
      <w:sz w:val="16"/>
      <w:szCs w:val="16"/>
    </w:rPr>
  </w:style>
  <w:style w:type="paragraph" w:styleId="CommentText">
    <w:name w:val="annotation text"/>
    <w:basedOn w:val="Normal"/>
    <w:semiHidden/>
    <w:rsid w:val="006B0800"/>
    <w:rPr>
      <w:sz w:val="20"/>
    </w:rPr>
  </w:style>
  <w:style w:type="paragraph" w:styleId="CommentSubject">
    <w:name w:val="annotation subject"/>
    <w:basedOn w:val="CommentText"/>
    <w:next w:val="CommentText"/>
    <w:semiHidden/>
    <w:rsid w:val="006B0800"/>
    <w:rPr>
      <w:b/>
      <w:bCs/>
    </w:rPr>
  </w:style>
  <w:style w:type="paragraph" w:customStyle="1" w:styleId="TechSummNormal">
    <w:name w:val="TechSummNormal"/>
    <w:basedOn w:val="Normal"/>
    <w:rsid w:val="00F36A36"/>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F36A36"/>
    <w:pPr>
      <w:numPr>
        <w:numId w:val="3"/>
      </w:numPr>
      <w:autoSpaceDE w:val="0"/>
      <w:autoSpaceDN w:val="0"/>
      <w:adjustRightInd w:val="0"/>
    </w:pPr>
    <w:rPr>
      <w:szCs w:val="24"/>
    </w:rPr>
  </w:style>
  <w:style w:type="paragraph" w:styleId="ListParagraph">
    <w:name w:val="List Paragraph"/>
    <w:basedOn w:val="Normal"/>
    <w:link w:val="ListParagraphChar"/>
    <w:uiPriority w:val="34"/>
    <w:qFormat/>
    <w:rsid w:val="00050B90"/>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BB563E"/>
    <w:pPr>
      <w:spacing w:before="100" w:beforeAutospacing="1" w:after="100" w:afterAutospacing="1"/>
    </w:pPr>
    <w:rPr>
      <w:szCs w:val="24"/>
    </w:rPr>
  </w:style>
  <w:style w:type="paragraph" w:customStyle="1" w:styleId="SectionTitle">
    <w:name w:val="Section Title"/>
    <w:basedOn w:val="Normal"/>
    <w:next w:val="Normal"/>
    <w:rsid w:val="00A20F8B"/>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481FE0"/>
    <w:rPr>
      <w:rFonts w:ascii="Calibri" w:hAnsi="Calibri"/>
      <w:sz w:val="22"/>
      <w:szCs w:val="22"/>
    </w:rPr>
  </w:style>
  <w:style w:type="character" w:customStyle="1" w:styleId="NoSpacingChar">
    <w:name w:val="No Spacing Char"/>
    <w:link w:val="NoSpacing"/>
    <w:uiPriority w:val="1"/>
    <w:rsid w:val="00481FE0"/>
    <w:rPr>
      <w:rFonts w:ascii="Calibri" w:hAnsi="Calibri"/>
      <w:sz w:val="22"/>
      <w:szCs w:val="22"/>
      <w:lang w:val="en-US" w:eastAsia="en-US" w:bidi="ar-SA"/>
    </w:rPr>
  </w:style>
  <w:style w:type="paragraph" w:customStyle="1" w:styleId="BulletList1">
    <w:name w:val="Bullet_List1"/>
    <w:basedOn w:val="Normal"/>
    <w:autoRedefine/>
    <w:rsid w:val="00D51103"/>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D51103"/>
    <w:rPr>
      <w:rFonts w:ascii="Arial Narrow" w:hAnsi="Arial Narrow"/>
    </w:rPr>
  </w:style>
  <w:style w:type="paragraph" w:customStyle="1" w:styleId="Heading4NN">
    <w:name w:val="Heading4_NN"/>
    <w:basedOn w:val="Heading4"/>
    <w:next w:val="Normal"/>
    <w:autoRedefine/>
    <w:rsid w:val="00D51103"/>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D51103"/>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D51103"/>
    <w:pPr>
      <w:snapToGrid w:val="0"/>
      <w:ind w:left="720" w:hanging="360"/>
      <w:jc w:val="both"/>
    </w:pPr>
    <w:rPr>
      <w:rFonts w:cs="Arial"/>
    </w:rPr>
  </w:style>
  <w:style w:type="character" w:customStyle="1" w:styleId="text">
    <w:name w:val="text"/>
    <w:basedOn w:val="DefaultParagraphFont"/>
    <w:rsid w:val="00A41267"/>
  </w:style>
  <w:style w:type="paragraph" w:customStyle="1" w:styleId="TableContents">
    <w:name w:val="Table Contents"/>
    <w:basedOn w:val="Normal"/>
    <w:rsid w:val="0086169B"/>
    <w:pPr>
      <w:suppressLineNumbers/>
      <w:suppressAutoHyphens/>
    </w:pPr>
    <w:rPr>
      <w:sz w:val="20"/>
      <w:lang w:eastAsia="ar-SA"/>
    </w:rPr>
  </w:style>
  <w:style w:type="character" w:styleId="Strong">
    <w:name w:val="Strong"/>
    <w:uiPriority w:val="22"/>
    <w:qFormat/>
    <w:rsid w:val="00C9234F"/>
    <w:rPr>
      <w:b/>
      <w:bCs/>
    </w:rPr>
  </w:style>
  <w:style w:type="character" w:customStyle="1" w:styleId="normalchar">
    <w:name w:val="normal__char"/>
    <w:basedOn w:val="DefaultParagraphFont"/>
    <w:rsid w:val="00C9234F"/>
  </w:style>
  <w:style w:type="paragraph" w:customStyle="1" w:styleId="Normal1">
    <w:name w:val="Normal1"/>
    <w:basedOn w:val="Normal"/>
    <w:rsid w:val="00C9234F"/>
    <w:pPr>
      <w:spacing w:before="100" w:beforeAutospacing="1" w:after="100" w:afterAutospacing="1"/>
    </w:pPr>
    <w:rPr>
      <w:szCs w:val="24"/>
    </w:rPr>
  </w:style>
  <w:style w:type="character" w:customStyle="1" w:styleId="footerchar0">
    <w:name w:val="footer__char"/>
    <w:basedOn w:val="DefaultParagraphFont"/>
    <w:rsid w:val="00C9234F"/>
  </w:style>
  <w:style w:type="character" w:customStyle="1" w:styleId="strongchar">
    <w:name w:val="strong__char"/>
    <w:basedOn w:val="DefaultParagraphFont"/>
    <w:rsid w:val="00C9234F"/>
  </w:style>
  <w:style w:type="character" w:customStyle="1" w:styleId="beelinelabel">
    <w:name w:val="beelinelabel"/>
    <w:basedOn w:val="DefaultParagraphFont"/>
    <w:rsid w:val="00C9234F"/>
  </w:style>
  <w:style w:type="character" w:customStyle="1" w:styleId="yshortcuts">
    <w:name w:val="yshortcuts"/>
    <w:basedOn w:val="DefaultParagraphFont"/>
    <w:rsid w:val="0005619C"/>
  </w:style>
  <w:style w:type="character" w:customStyle="1" w:styleId="apple-style-span">
    <w:name w:val="apple-style-span"/>
    <w:basedOn w:val="DefaultParagraphFont"/>
    <w:rsid w:val="0005619C"/>
  </w:style>
  <w:style w:type="paragraph" w:styleId="List3">
    <w:name w:val="List 3"/>
    <w:basedOn w:val="Normal"/>
    <w:rsid w:val="007A31CD"/>
    <w:pPr>
      <w:ind w:left="1080" w:hanging="360"/>
      <w:contextualSpacing/>
    </w:pPr>
  </w:style>
  <w:style w:type="character" w:customStyle="1" w:styleId="HTMLTypewriter2">
    <w:name w:val="HTML Typewriter2"/>
    <w:rsid w:val="00216B65"/>
    <w:rPr>
      <w:rFonts w:ascii="Courier New" w:eastAsia="Times New Roman" w:hAnsi="Courier New" w:cs="Courier New"/>
      <w:sz w:val="20"/>
      <w:szCs w:val="20"/>
    </w:rPr>
  </w:style>
  <w:style w:type="character" w:customStyle="1" w:styleId="PlainTextChar1">
    <w:name w:val="Plain Text Char1"/>
    <w:aliases w:val="Plain Text Char Char"/>
    <w:link w:val="PlainText"/>
    <w:rsid w:val="00216B65"/>
    <w:rPr>
      <w:rFonts w:ascii="Courier New" w:hAnsi="Courier New" w:cs="Courier New"/>
    </w:rPr>
  </w:style>
  <w:style w:type="character" w:customStyle="1" w:styleId="HeaderChar">
    <w:name w:val="Header Char"/>
    <w:aliases w:val="h Char"/>
    <w:link w:val="Header"/>
    <w:rsid w:val="00216B65"/>
    <w:rPr>
      <w:sz w:val="24"/>
      <w:szCs w:val="24"/>
    </w:rPr>
  </w:style>
  <w:style w:type="character" w:customStyle="1" w:styleId="highlight1">
    <w:name w:val="highlight1"/>
    <w:rsid w:val="0031775D"/>
    <w:rPr>
      <w:b/>
      <w:bCs/>
      <w:color w:val="FF0000"/>
    </w:rPr>
  </w:style>
  <w:style w:type="character" w:customStyle="1" w:styleId="NormalWebChar">
    <w:name w:val="Normal (Web) Char"/>
    <w:link w:val="NormalWeb"/>
    <w:rsid w:val="0031775D"/>
    <w:rPr>
      <w:sz w:val="24"/>
      <w:szCs w:val="24"/>
    </w:rPr>
  </w:style>
  <w:style w:type="character" w:customStyle="1" w:styleId="HTMLPreformattedChar">
    <w:name w:val="HTML Preformatted Char"/>
    <w:link w:val="HTMLPreformatted"/>
    <w:rsid w:val="00D70CA6"/>
    <w:rPr>
      <w:rFonts w:ascii="Courier New" w:hAnsi="Courier New" w:cs="Courier New"/>
    </w:rPr>
  </w:style>
  <w:style w:type="character" w:customStyle="1" w:styleId="corpdircompname1">
    <w:name w:val="corpdircompname1"/>
    <w:rsid w:val="00D70CA6"/>
    <w:rPr>
      <w:rFonts w:ascii="Verdana" w:hAnsi="Verdana" w:hint="default"/>
      <w:b/>
      <w:bCs/>
      <w:i w:val="0"/>
      <w:iCs w:val="0"/>
      <w:color w:val="000000"/>
      <w:sz w:val="16"/>
      <w:szCs w:val="16"/>
    </w:rPr>
  </w:style>
  <w:style w:type="character" w:customStyle="1" w:styleId="mainheadprod1">
    <w:name w:val="mainheadprod1"/>
    <w:rsid w:val="00DB72B0"/>
    <w:rPr>
      <w:rFonts w:ascii="Verdana" w:hAnsi="Verdana" w:hint="default"/>
      <w:b/>
      <w:bCs/>
      <w:color w:val="333333"/>
      <w:sz w:val="20"/>
      <w:szCs w:val="20"/>
    </w:rPr>
  </w:style>
  <w:style w:type="character" w:customStyle="1" w:styleId="bold1">
    <w:name w:val="bold1"/>
    <w:rsid w:val="00DB72B0"/>
    <w:rPr>
      <w:rFonts w:ascii="Arial" w:hAnsi="Arial" w:cs="Arial"/>
      <w:b/>
      <w:bCs/>
      <w:color w:val="000000"/>
      <w:sz w:val="18"/>
      <w:szCs w:val="18"/>
    </w:rPr>
  </w:style>
  <w:style w:type="paragraph" w:customStyle="1" w:styleId="advance">
    <w:name w:val="advance"/>
    <w:basedOn w:val="Normal"/>
    <w:rsid w:val="00FC6E21"/>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FC6E21"/>
    <w:pPr>
      <w:tabs>
        <w:tab w:val="left" w:pos="7020"/>
      </w:tabs>
    </w:pPr>
    <w:rPr>
      <w:b/>
      <w:sz w:val="22"/>
      <w:szCs w:val="24"/>
    </w:rPr>
  </w:style>
  <w:style w:type="paragraph" w:customStyle="1" w:styleId="ResumeHeading">
    <w:name w:val="Resume Heading"/>
    <w:basedOn w:val="Heading1"/>
    <w:autoRedefine/>
    <w:rsid w:val="00FC6E2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FC6E21"/>
    <w:pPr>
      <w:numPr>
        <w:numId w:val="5"/>
      </w:numPr>
      <w:spacing w:after="120"/>
      <w:ind w:right="-360"/>
      <w:jc w:val="both"/>
    </w:pPr>
    <w:rPr>
      <w:sz w:val="20"/>
    </w:rPr>
  </w:style>
  <w:style w:type="character" w:customStyle="1" w:styleId="blackres1">
    <w:name w:val="blackres1"/>
    <w:rsid w:val="00FC6E21"/>
    <w:rPr>
      <w:rFonts w:ascii="Arial" w:hAnsi="Arial" w:cs="Arial" w:hint="default"/>
      <w:color w:val="000000"/>
      <w:sz w:val="20"/>
      <w:szCs w:val="20"/>
    </w:rPr>
  </w:style>
  <w:style w:type="paragraph" w:customStyle="1" w:styleId="Achievement">
    <w:name w:val="Achievement"/>
    <w:basedOn w:val="BodyText"/>
    <w:rsid w:val="00F23A75"/>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F23A75"/>
  </w:style>
  <w:style w:type="character" w:customStyle="1" w:styleId="highlight">
    <w:name w:val="highlight"/>
    <w:basedOn w:val="DefaultParagraphFont"/>
    <w:rsid w:val="00F23A75"/>
  </w:style>
  <w:style w:type="paragraph" w:customStyle="1" w:styleId="WyvilNormal">
    <w:name w:val="WyvilNormal"/>
    <w:basedOn w:val="Normal"/>
    <w:autoRedefine/>
    <w:rsid w:val="00A14B45"/>
    <w:pPr>
      <w:jc w:val="both"/>
    </w:pPr>
    <w:rPr>
      <w:rFonts w:ascii="Palatino Linotype" w:hAnsi="Palatino Linotype" w:cs="Arial"/>
      <w:color w:val="000000"/>
      <w:sz w:val="20"/>
      <w:szCs w:val="24"/>
    </w:rPr>
  </w:style>
  <w:style w:type="paragraph" w:customStyle="1" w:styleId="WyvilList">
    <w:name w:val="WyvilList"/>
    <w:basedOn w:val="WyvilNormal"/>
    <w:autoRedefine/>
    <w:rsid w:val="00A14B45"/>
    <w:pPr>
      <w:numPr>
        <w:numId w:val="6"/>
      </w:numPr>
    </w:pPr>
    <w:rPr>
      <w:color w:val="auto"/>
    </w:rPr>
  </w:style>
  <w:style w:type="paragraph" w:customStyle="1" w:styleId="WyvilHeading">
    <w:name w:val="WyvilHeading"/>
    <w:basedOn w:val="WyvilList"/>
    <w:autoRedefine/>
    <w:rsid w:val="00A14B45"/>
    <w:pPr>
      <w:numPr>
        <w:numId w:val="0"/>
      </w:numPr>
    </w:pPr>
    <w:rPr>
      <w:b/>
      <w:i/>
      <w:color w:val="000000"/>
      <w:sz w:val="22"/>
      <w:szCs w:val="22"/>
    </w:rPr>
  </w:style>
  <w:style w:type="paragraph" w:customStyle="1" w:styleId="WyvilSubHead">
    <w:name w:val="WyvilSubHead"/>
    <w:basedOn w:val="WyvilNormal"/>
    <w:autoRedefine/>
    <w:rsid w:val="00A14B45"/>
    <w:rPr>
      <w:b/>
      <w:bCs/>
      <w:sz w:val="22"/>
      <w:szCs w:val="22"/>
    </w:rPr>
  </w:style>
  <w:style w:type="character" w:customStyle="1" w:styleId="WyvilSubHeadChar">
    <w:name w:val="WyvilSubHead Char"/>
    <w:rsid w:val="00A14B45"/>
    <w:rPr>
      <w:rFonts w:ascii="Times" w:hAnsi="Times"/>
      <w:b/>
      <w:color w:val="000000"/>
      <w:szCs w:val="24"/>
      <w:lang w:val="en-US" w:eastAsia="en-US" w:bidi="ar-SA"/>
    </w:rPr>
  </w:style>
  <w:style w:type="character" w:customStyle="1" w:styleId="Heading9Char">
    <w:name w:val="Heading 9 Char"/>
    <w:link w:val="Heading9"/>
    <w:semiHidden/>
    <w:rsid w:val="006B0FA7"/>
    <w:rPr>
      <w:rFonts w:ascii="Cambria" w:eastAsia="Times New Roman" w:hAnsi="Cambria" w:cs="Times New Roman"/>
      <w:sz w:val="22"/>
      <w:szCs w:val="22"/>
    </w:rPr>
  </w:style>
  <w:style w:type="paragraph" w:customStyle="1" w:styleId="levnl11">
    <w:name w:val="_levnl11"/>
    <w:basedOn w:val="Normal"/>
    <w:rsid w:val="006B0F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rsid w:val="006B0FA7"/>
  </w:style>
  <w:style w:type="character" w:customStyle="1" w:styleId="TitleChar">
    <w:name w:val="Title Char"/>
    <w:link w:val="Title"/>
    <w:uiPriority w:val="99"/>
    <w:locked/>
    <w:rsid w:val="004F1F47"/>
    <w:rPr>
      <w:b/>
      <w:sz w:val="24"/>
    </w:rPr>
  </w:style>
  <w:style w:type="paragraph" w:customStyle="1" w:styleId="Preformatted">
    <w:name w:val="Preformatted"/>
    <w:basedOn w:val="Normal"/>
    <w:rsid w:val="00F22A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F22A00"/>
    <w:rPr>
      <w:color w:val="000000"/>
      <w:sz w:val="22"/>
      <w:szCs w:val="22"/>
      <w:lang w:val="en-US" w:eastAsia="en-US" w:bidi="ar-SA"/>
    </w:rPr>
  </w:style>
  <w:style w:type="character" w:customStyle="1" w:styleId="spelle">
    <w:name w:val="spelle"/>
    <w:rsid w:val="00CA2DFE"/>
    <w:rPr>
      <w:rFonts w:cs="Times New Roman"/>
    </w:rPr>
  </w:style>
  <w:style w:type="character" w:customStyle="1" w:styleId="grame">
    <w:name w:val="grame"/>
    <w:rsid w:val="00CA2DFE"/>
    <w:rPr>
      <w:rFonts w:cs="Times New Roman"/>
    </w:rPr>
  </w:style>
  <w:style w:type="paragraph" w:styleId="Subtitle">
    <w:name w:val="Subtitle"/>
    <w:basedOn w:val="Normal"/>
    <w:link w:val="SubtitleChar"/>
    <w:qFormat/>
    <w:rsid w:val="00924C08"/>
    <w:rPr>
      <w:rFonts w:ascii="Arrus BT" w:hAnsi="Arrus BT"/>
      <w:sz w:val="28"/>
    </w:rPr>
  </w:style>
  <w:style w:type="character" w:customStyle="1" w:styleId="SubtitleChar">
    <w:name w:val="Subtitle Char"/>
    <w:link w:val="Subtitle"/>
    <w:rsid w:val="00924C08"/>
    <w:rPr>
      <w:rFonts w:ascii="Arrus BT" w:hAnsi="Arrus BT"/>
      <w:sz w:val="28"/>
    </w:rPr>
  </w:style>
  <w:style w:type="paragraph" w:customStyle="1" w:styleId="NewsletterNormal">
    <w:name w:val="Newsletter Normal"/>
    <w:basedOn w:val="Normal"/>
    <w:rsid w:val="00FF2F78"/>
    <w:pPr>
      <w:spacing w:before="60" w:after="120"/>
    </w:pPr>
    <w:rPr>
      <w:rFonts w:ascii="Verdana" w:hAnsi="Verdana"/>
      <w:sz w:val="20"/>
      <w:szCs w:val="24"/>
    </w:rPr>
  </w:style>
  <w:style w:type="character" w:customStyle="1" w:styleId="body0020text00203char">
    <w:name w:val="body_0020text_00203__char"/>
    <w:basedOn w:val="DefaultParagraphFont"/>
    <w:rsid w:val="00FF2F78"/>
  </w:style>
  <w:style w:type="paragraph" w:customStyle="1" w:styleId="Normalblack">
    <w:name w:val="Normal + black"/>
    <w:basedOn w:val="Normal"/>
    <w:rsid w:val="0026398B"/>
    <w:pPr>
      <w:numPr>
        <w:numId w:val="7"/>
      </w:numPr>
    </w:pPr>
    <w:rPr>
      <w:szCs w:val="24"/>
    </w:rPr>
  </w:style>
  <w:style w:type="character" w:customStyle="1" w:styleId="Heading1Char">
    <w:name w:val="Heading 1 Char"/>
    <w:link w:val="Heading1"/>
    <w:rsid w:val="0026398B"/>
    <w:rPr>
      <w:rFonts w:ascii="Arial" w:hAnsi="Arial" w:cs="Arial"/>
      <w:b/>
      <w:bCs/>
      <w:kern w:val="32"/>
      <w:sz w:val="32"/>
      <w:szCs w:val="32"/>
    </w:rPr>
  </w:style>
  <w:style w:type="paragraph" w:customStyle="1" w:styleId="NormalAdvance">
    <w:name w:val="Normal + Advance"/>
    <w:aliases w:val="11 pt Char,Normal + Advance Char"/>
    <w:basedOn w:val="Normal"/>
    <w:rsid w:val="001265A4"/>
    <w:pPr>
      <w:tabs>
        <w:tab w:val="num" w:pos="720"/>
      </w:tabs>
      <w:ind w:left="720" w:hanging="360"/>
      <w:jc w:val="both"/>
    </w:pPr>
    <w:rPr>
      <w:szCs w:val="24"/>
    </w:rPr>
  </w:style>
  <w:style w:type="character" w:customStyle="1" w:styleId="ilad">
    <w:name w:val="il_ad"/>
    <w:basedOn w:val="DefaultParagraphFont"/>
    <w:rsid w:val="001265A4"/>
  </w:style>
  <w:style w:type="paragraph" w:customStyle="1" w:styleId="Bullet1">
    <w:name w:val="Bullet1"/>
    <w:basedOn w:val="Normal"/>
    <w:rsid w:val="00272DD0"/>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272DD0"/>
    <w:pPr>
      <w:widowControl w:val="0"/>
      <w:spacing w:after="160"/>
      <w:jc w:val="both"/>
    </w:pPr>
    <w:rPr>
      <w:sz w:val="22"/>
      <w:szCs w:val="24"/>
    </w:rPr>
  </w:style>
  <w:style w:type="paragraph" w:customStyle="1" w:styleId="Objectivelist">
    <w:name w:val="Objective.list"/>
    <w:basedOn w:val="Normal"/>
    <w:rsid w:val="00272DD0"/>
    <w:pPr>
      <w:numPr>
        <w:numId w:val="9"/>
      </w:numPr>
    </w:pPr>
    <w:rPr>
      <w:szCs w:val="24"/>
    </w:rPr>
  </w:style>
  <w:style w:type="paragraph" w:customStyle="1" w:styleId="Heady">
    <w:name w:val="Heady"/>
    <w:basedOn w:val="Normal"/>
    <w:rsid w:val="009416AA"/>
    <w:pPr>
      <w:tabs>
        <w:tab w:val="left" w:pos="360"/>
      </w:tabs>
      <w:jc w:val="both"/>
    </w:pPr>
    <w:rPr>
      <w:sz w:val="22"/>
    </w:rPr>
  </w:style>
  <w:style w:type="character" w:customStyle="1" w:styleId="klink">
    <w:name w:val="klink"/>
    <w:basedOn w:val="DefaultParagraphFont"/>
    <w:rsid w:val="00A4469C"/>
  </w:style>
  <w:style w:type="paragraph" w:customStyle="1" w:styleId="ResumeCompanyNameText">
    <w:name w:val="Resume Company Name Text"/>
    <w:basedOn w:val="Normal"/>
    <w:link w:val="ResumeCompanyNameTextChar"/>
    <w:qFormat/>
    <w:rsid w:val="00D17F8B"/>
    <w:pPr>
      <w:tabs>
        <w:tab w:val="left" w:pos="7355"/>
      </w:tabs>
    </w:pPr>
    <w:rPr>
      <w:rFonts w:ascii="Calibri" w:hAnsi="Calibri"/>
      <w:b/>
      <w:sz w:val="22"/>
    </w:rPr>
  </w:style>
  <w:style w:type="character" w:customStyle="1" w:styleId="ResumeCompanyNameTextChar">
    <w:name w:val="Resume Company Name Text Char"/>
    <w:link w:val="ResumeCompanyNameText"/>
    <w:rsid w:val="00D17F8B"/>
    <w:rPr>
      <w:rFonts w:ascii="Calibri" w:hAnsi="Calibri" w:cs="Arial"/>
      <w:b/>
      <w:sz w:val="22"/>
    </w:rPr>
  </w:style>
  <w:style w:type="character" w:customStyle="1" w:styleId="NormalArialChar">
    <w:name w:val="Normal + Arial Char"/>
    <w:aliases w:val="10 Char Char"/>
    <w:link w:val="NormalArial"/>
    <w:rsid w:val="00CE78A5"/>
    <w:rPr>
      <w:rFonts w:ascii="Garamond" w:hAnsi="Garamond"/>
    </w:rPr>
  </w:style>
  <w:style w:type="paragraph" w:customStyle="1" w:styleId="Name">
    <w:name w:val="Name"/>
    <w:basedOn w:val="Normal"/>
    <w:next w:val="Heading1"/>
    <w:rsid w:val="00C33330"/>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C33330"/>
    <w:pPr>
      <w:suppressAutoHyphens/>
      <w:spacing w:before="80" w:after="80"/>
      <w:ind w:left="0"/>
    </w:pPr>
    <w:rPr>
      <w:rFonts w:ascii="Arial Narrow" w:hAnsi="Arial Narrow"/>
      <w:b/>
      <w:spacing w:val="20"/>
      <w:sz w:val="20"/>
    </w:rPr>
  </w:style>
  <w:style w:type="paragraph" w:customStyle="1" w:styleId="TableText">
    <w:name w:val="Table Text"/>
    <w:basedOn w:val="Normal"/>
    <w:rsid w:val="00C33330"/>
    <w:pPr>
      <w:numPr>
        <w:numId w:val="10"/>
      </w:numPr>
      <w:suppressAutoHyphens/>
      <w:spacing w:before="20" w:after="20"/>
    </w:pPr>
    <w:rPr>
      <w:rFonts w:ascii="Arial" w:hAnsi="Arial"/>
      <w:sz w:val="18"/>
      <w:szCs w:val="18"/>
    </w:rPr>
  </w:style>
  <w:style w:type="paragraph" w:styleId="Closing">
    <w:name w:val="Closing"/>
    <w:basedOn w:val="Normal"/>
    <w:link w:val="ClosingChar"/>
    <w:rsid w:val="00C33330"/>
    <w:pPr>
      <w:ind w:left="4320"/>
    </w:pPr>
  </w:style>
  <w:style w:type="character" w:customStyle="1" w:styleId="ClosingChar">
    <w:name w:val="Closing Char"/>
    <w:link w:val="Closing"/>
    <w:rsid w:val="00C33330"/>
    <w:rPr>
      <w:sz w:val="24"/>
    </w:rPr>
  </w:style>
  <w:style w:type="paragraph" w:styleId="ListBullet2">
    <w:name w:val="List Bullet 2"/>
    <w:basedOn w:val="Normal"/>
    <w:rsid w:val="00215D40"/>
    <w:pPr>
      <w:numPr>
        <w:numId w:val="11"/>
      </w:numPr>
      <w:contextualSpacing/>
    </w:pPr>
  </w:style>
  <w:style w:type="character" w:customStyle="1" w:styleId="Typewriter">
    <w:name w:val="Typewriter"/>
    <w:rsid w:val="00215D40"/>
    <w:rPr>
      <w:rFonts w:ascii="Courier New" w:hAnsi="Courier New"/>
      <w:sz w:val="20"/>
    </w:rPr>
  </w:style>
  <w:style w:type="character" w:customStyle="1" w:styleId="hp">
    <w:name w:val="hp"/>
    <w:basedOn w:val="DefaultParagraphFont"/>
    <w:rsid w:val="00E57307"/>
  </w:style>
  <w:style w:type="character" w:customStyle="1" w:styleId="il">
    <w:name w:val="il"/>
    <w:basedOn w:val="DefaultParagraphFont"/>
    <w:rsid w:val="00E57307"/>
  </w:style>
  <w:style w:type="character" w:customStyle="1" w:styleId="BodyText2Char">
    <w:name w:val="Body Text 2 Char"/>
    <w:rsid w:val="00F40FB1"/>
    <w:rPr>
      <w:sz w:val="24"/>
      <w:lang w:val="en-US" w:eastAsia="ar-SA" w:bidi="ar-SA"/>
    </w:rPr>
  </w:style>
  <w:style w:type="character" w:styleId="Emphasis">
    <w:name w:val="Emphasis"/>
    <w:qFormat/>
    <w:rsid w:val="005C4938"/>
    <w:rPr>
      <w:i/>
      <w:iCs/>
    </w:rPr>
  </w:style>
  <w:style w:type="character" w:customStyle="1" w:styleId="FooterChar">
    <w:name w:val="Footer Char"/>
    <w:link w:val="Footer"/>
    <w:uiPriority w:val="99"/>
    <w:rsid w:val="00757DE4"/>
    <w:rPr>
      <w:sz w:val="24"/>
      <w:szCs w:val="24"/>
      <w:lang w:val="en-US" w:eastAsia="en-US"/>
    </w:rPr>
  </w:style>
  <w:style w:type="character" w:customStyle="1" w:styleId="beelinetextbox">
    <w:name w:val="beelinetextbox"/>
    <w:rsid w:val="00757DE4"/>
  </w:style>
  <w:style w:type="paragraph" w:customStyle="1" w:styleId="Default">
    <w:name w:val="Default"/>
    <w:rsid w:val="00964501"/>
    <w:pPr>
      <w:autoSpaceDE w:val="0"/>
      <w:autoSpaceDN w:val="0"/>
      <w:adjustRightInd w:val="0"/>
    </w:pPr>
    <w:rPr>
      <w:color w:val="000000"/>
      <w:sz w:val="24"/>
      <w:szCs w:val="24"/>
    </w:rPr>
  </w:style>
  <w:style w:type="character" w:customStyle="1" w:styleId="ListParagraphChar">
    <w:name w:val="List Paragraph Char"/>
    <w:link w:val="ListParagraph"/>
    <w:uiPriority w:val="34"/>
    <w:qFormat/>
    <w:rsid w:val="00981C32"/>
    <w:rPr>
      <w:rFonts w:ascii="Calibri" w:eastAsia="Calibri" w:hAnsi="Calibri"/>
      <w:sz w:val="22"/>
      <w:szCs w:val="22"/>
    </w:rPr>
  </w:style>
  <w:style w:type="paragraph" w:customStyle="1" w:styleId="medlist">
    <w:name w:val="medlist"/>
    <w:basedOn w:val="Normal"/>
    <w:rsid w:val="008C35E3"/>
    <w:pPr>
      <w:spacing w:before="100" w:beforeAutospacing="1" w:after="100" w:afterAutospacing="1"/>
    </w:pPr>
    <w:rPr>
      <w:szCs w:val="24"/>
    </w:rPr>
  </w:style>
  <w:style w:type="character" w:customStyle="1" w:styleId="watch-title">
    <w:name w:val="watch-title"/>
    <w:basedOn w:val="DefaultParagraphFont"/>
    <w:rsid w:val="0070391E"/>
  </w:style>
  <w:style w:type="character" w:customStyle="1" w:styleId="hl">
    <w:name w:val="hl"/>
    <w:basedOn w:val="DefaultParagraphFont"/>
    <w:rsid w:val="00481A8D"/>
  </w:style>
  <w:style w:type="character" w:customStyle="1" w:styleId="bold">
    <w:name w:val="bold"/>
    <w:basedOn w:val="DefaultParagraphFont"/>
    <w:rsid w:val="00481A8D"/>
  </w:style>
  <w:style w:type="paragraph" w:customStyle="1" w:styleId="workdates">
    <w:name w:val="work_dates"/>
    <w:basedOn w:val="Normal"/>
    <w:rsid w:val="00481A8D"/>
    <w:pPr>
      <w:spacing w:before="100" w:beforeAutospacing="1" w:after="100" w:afterAutospacing="1"/>
    </w:pPr>
    <w:rPr>
      <w:szCs w:val="24"/>
    </w:rPr>
  </w:style>
  <w:style w:type="paragraph" w:customStyle="1" w:styleId="worktitle">
    <w:name w:val="work_title"/>
    <w:basedOn w:val="Normal"/>
    <w:rsid w:val="00481A8D"/>
    <w:pPr>
      <w:spacing w:before="100" w:beforeAutospacing="1" w:after="100" w:afterAutospacing="1"/>
    </w:pPr>
    <w:rPr>
      <w:szCs w:val="24"/>
    </w:rPr>
  </w:style>
  <w:style w:type="paragraph" w:customStyle="1" w:styleId="edutitle">
    <w:name w:val="edu_title"/>
    <w:basedOn w:val="Normal"/>
    <w:rsid w:val="00481A8D"/>
    <w:pPr>
      <w:spacing w:before="100" w:beforeAutospacing="1" w:after="100" w:afterAutospacing="1"/>
    </w:pPr>
    <w:rPr>
      <w:szCs w:val="24"/>
    </w:rPr>
  </w:style>
  <w:style w:type="paragraph" w:customStyle="1" w:styleId="Normal0">
    <w:name w:val="[Normal]"/>
    <w:rsid w:val="00826159"/>
    <w:pPr>
      <w:widowControl w:val="0"/>
    </w:pPr>
    <w:rPr>
      <w:rFonts w:ascii="Arial" w:eastAsia="Arial" w:hAnsi="Arial" w:cs="Arial"/>
      <w:sz w:val="24"/>
    </w:rPr>
  </w:style>
  <w:style w:type="paragraph" w:customStyle="1" w:styleId="ContactInfo">
    <w:name w:val="Contact Info"/>
    <w:basedOn w:val="Normal"/>
    <w:rsid w:val="00826159"/>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9A6ACB"/>
    <w:rPr>
      <w:rFonts w:ascii="Verdana" w:eastAsia="Times New Roman" w:hAnsi="Verdana" w:cs="Times New Roman"/>
      <w:sz w:val="20"/>
      <w:szCs w:val="20"/>
    </w:rPr>
  </w:style>
  <w:style w:type="table" w:styleId="TableGrid">
    <w:name w:val="Table Grid"/>
    <w:basedOn w:val="TableNormal"/>
    <w:uiPriority w:val="39"/>
    <w:rsid w:val="00EC73A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Char"/>
    <w:rsid w:val="00D5322E"/>
    <w:rPr>
      <w:rFonts w:ascii="Arial" w:hAnsi="Arial" w:cs="Arial"/>
      <w:sz w:val="18"/>
    </w:rPr>
  </w:style>
  <w:style w:type="character" w:customStyle="1" w:styleId="rezemp-highlightedfield-highlightedterm">
    <w:name w:val="rezemp-highlightedfield-highlightedterm"/>
    <w:basedOn w:val="DefaultParagraphFont"/>
    <w:rsid w:val="00A348F0"/>
  </w:style>
  <w:style w:type="character" w:customStyle="1" w:styleId="UnresolvedMention1">
    <w:name w:val="Unresolved Mention1"/>
    <w:basedOn w:val="DefaultParagraphFont"/>
    <w:uiPriority w:val="99"/>
    <w:semiHidden/>
    <w:unhideWhenUsed/>
    <w:rsid w:val="007F3BC4"/>
    <w:rPr>
      <w:color w:val="605E5C"/>
      <w:shd w:val="clear" w:color="auto" w:fill="E1DFDD"/>
    </w:rPr>
  </w:style>
  <w:style w:type="character" w:customStyle="1" w:styleId="UnresolvedMention2">
    <w:name w:val="Unresolved Mention2"/>
    <w:basedOn w:val="DefaultParagraphFont"/>
    <w:uiPriority w:val="99"/>
    <w:semiHidden/>
    <w:unhideWhenUsed/>
    <w:rsid w:val="00CD72CB"/>
    <w:rPr>
      <w:color w:val="605E5C"/>
      <w:shd w:val="clear" w:color="auto" w:fill="E1DFDD"/>
    </w:rPr>
  </w:style>
  <w:style w:type="paragraph" w:customStyle="1" w:styleId="ListParagraph1">
    <w:name w:val="List Paragraph1"/>
    <w:basedOn w:val="Normal"/>
    <w:qFormat/>
    <w:rsid w:val="001D538F"/>
    <w:pPr>
      <w:spacing w:after="200" w:line="276" w:lineRule="auto"/>
      <w:ind w:left="720"/>
      <w:contextualSpacing/>
    </w:pPr>
    <w:rPr>
      <w:rFonts w:eastAsiaTheme="minorHAnsi"/>
      <w:sz w:val="22"/>
      <w:szCs w:val="22"/>
    </w:rPr>
  </w:style>
  <w:style w:type="character" w:customStyle="1" w:styleId="highlighted">
    <w:name w:val="highlighted"/>
    <w:basedOn w:val="DefaultParagraphFont"/>
    <w:rsid w:val="00830BE7"/>
  </w:style>
  <w:style w:type="character" w:styleId="UnresolvedMention">
    <w:name w:val="Unresolved Mention"/>
    <w:basedOn w:val="DefaultParagraphFont"/>
    <w:uiPriority w:val="99"/>
    <w:semiHidden/>
    <w:unhideWhenUsed/>
    <w:rsid w:val="0007462D"/>
    <w:rPr>
      <w:color w:val="605E5C"/>
      <w:shd w:val="clear" w:color="auto" w:fill="E1DFDD"/>
    </w:rPr>
  </w:style>
  <w:style w:type="character" w:styleId="FollowedHyperlink">
    <w:name w:val="FollowedHyperlink"/>
    <w:basedOn w:val="DefaultParagraphFont"/>
    <w:semiHidden/>
    <w:unhideWhenUsed/>
    <w:rsid w:val="00782C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691">
      <w:bodyDiv w:val="1"/>
      <w:marLeft w:val="0"/>
      <w:marRight w:val="0"/>
      <w:marTop w:val="0"/>
      <w:marBottom w:val="0"/>
      <w:divBdr>
        <w:top w:val="none" w:sz="0" w:space="0" w:color="auto"/>
        <w:left w:val="none" w:sz="0" w:space="0" w:color="auto"/>
        <w:bottom w:val="none" w:sz="0" w:space="0" w:color="auto"/>
        <w:right w:val="none" w:sz="0" w:space="0" w:color="auto"/>
      </w:divBdr>
      <w:divsChild>
        <w:div w:id="1277758608">
          <w:marLeft w:val="0"/>
          <w:marRight w:val="0"/>
          <w:marTop w:val="0"/>
          <w:marBottom w:val="0"/>
          <w:divBdr>
            <w:top w:val="none" w:sz="0" w:space="0" w:color="auto"/>
            <w:left w:val="none" w:sz="0" w:space="0" w:color="auto"/>
            <w:bottom w:val="none" w:sz="0" w:space="0" w:color="auto"/>
            <w:right w:val="none" w:sz="0" w:space="0" w:color="auto"/>
          </w:divBdr>
          <w:divsChild>
            <w:div w:id="354582046">
              <w:marLeft w:val="0"/>
              <w:marRight w:val="0"/>
              <w:marTop w:val="0"/>
              <w:marBottom w:val="0"/>
              <w:divBdr>
                <w:top w:val="none" w:sz="0" w:space="0" w:color="auto"/>
                <w:left w:val="none" w:sz="0" w:space="0" w:color="auto"/>
                <w:bottom w:val="none" w:sz="0" w:space="0" w:color="auto"/>
                <w:right w:val="none" w:sz="0" w:space="0" w:color="auto"/>
              </w:divBdr>
            </w:div>
            <w:div w:id="1946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3324">
      <w:bodyDiv w:val="1"/>
      <w:marLeft w:val="0"/>
      <w:marRight w:val="0"/>
      <w:marTop w:val="0"/>
      <w:marBottom w:val="0"/>
      <w:divBdr>
        <w:top w:val="none" w:sz="0" w:space="0" w:color="auto"/>
        <w:left w:val="none" w:sz="0" w:space="0" w:color="auto"/>
        <w:bottom w:val="none" w:sz="0" w:space="0" w:color="auto"/>
        <w:right w:val="none" w:sz="0" w:space="0" w:color="auto"/>
      </w:divBdr>
    </w:div>
    <w:div w:id="39674610">
      <w:bodyDiv w:val="1"/>
      <w:marLeft w:val="0"/>
      <w:marRight w:val="0"/>
      <w:marTop w:val="0"/>
      <w:marBottom w:val="0"/>
      <w:divBdr>
        <w:top w:val="none" w:sz="0" w:space="0" w:color="auto"/>
        <w:left w:val="none" w:sz="0" w:space="0" w:color="auto"/>
        <w:bottom w:val="none" w:sz="0" w:space="0" w:color="auto"/>
        <w:right w:val="none" w:sz="0" w:space="0" w:color="auto"/>
      </w:divBdr>
    </w:div>
    <w:div w:id="59254263">
      <w:bodyDiv w:val="1"/>
      <w:marLeft w:val="0"/>
      <w:marRight w:val="0"/>
      <w:marTop w:val="0"/>
      <w:marBottom w:val="0"/>
      <w:divBdr>
        <w:top w:val="none" w:sz="0" w:space="0" w:color="auto"/>
        <w:left w:val="none" w:sz="0" w:space="0" w:color="auto"/>
        <w:bottom w:val="none" w:sz="0" w:space="0" w:color="auto"/>
        <w:right w:val="none" w:sz="0" w:space="0" w:color="auto"/>
      </w:divBdr>
    </w:div>
    <w:div w:id="68188662">
      <w:bodyDiv w:val="1"/>
      <w:marLeft w:val="0"/>
      <w:marRight w:val="0"/>
      <w:marTop w:val="0"/>
      <w:marBottom w:val="0"/>
      <w:divBdr>
        <w:top w:val="none" w:sz="0" w:space="0" w:color="auto"/>
        <w:left w:val="none" w:sz="0" w:space="0" w:color="auto"/>
        <w:bottom w:val="none" w:sz="0" w:space="0" w:color="auto"/>
        <w:right w:val="none" w:sz="0" w:space="0" w:color="auto"/>
      </w:divBdr>
    </w:div>
    <w:div w:id="132137773">
      <w:bodyDiv w:val="1"/>
      <w:marLeft w:val="0"/>
      <w:marRight w:val="0"/>
      <w:marTop w:val="0"/>
      <w:marBottom w:val="0"/>
      <w:divBdr>
        <w:top w:val="none" w:sz="0" w:space="0" w:color="auto"/>
        <w:left w:val="none" w:sz="0" w:space="0" w:color="auto"/>
        <w:bottom w:val="none" w:sz="0" w:space="0" w:color="auto"/>
        <w:right w:val="none" w:sz="0" w:space="0" w:color="auto"/>
      </w:divBdr>
    </w:div>
    <w:div w:id="159464076">
      <w:bodyDiv w:val="1"/>
      <w:marLeft w:val="0"/>
      <w:marRight w:val="0"/>
      <w:marTop w:val="0"/>
      <w:marBottom w:val="0"/>
      <w:divBdr>
        <w:top w:val="none" w:sz="0" w:space="0" w:color="auto"/>
        <w:left w:val="none" w:sz="0" w:space="0" w:color="auto"/>
        <w:bottom w:val="none" w:sz="0" w:space="0" w:color="auto"/>
        <w:right w:val="none" w:sz="0" w:space="0" w:color="auto"/>
      </w:divBdr>
    </w:div>
    <w:div w:id="165099975">
      <w:bodyDiv w:val="1"/>
      <w:marLeft w:val="0"/>
      <w:marRight w:val="0"/>
      <w:marTop w:val="0"/>
      <w:marBottom w:val="0"/>
      <w:divBdr>
        <w:top w:val="none" w:sz="0" w:space="0" w:color="auto"/>
        <w:left w:val="none" w:sz="0" w:space="0" w:color="auto"/>
        <w:bottom w:val="none" w:sz="0" w:space="0" w:color="auto"/>
        <w:right w:val="none" w:sz="0" w:space="0" w:color="auto"/>
      </w:divBdr>
    </w:div>
    <w:div w:id="185600843">
      <w:bodyDiv w:val="1"/>
      <w:marLeft w:val="0"/>
      <w:marRight w:val="0"/>
      <w:marTop w:val="0"/>
      <w:marBottom w:val="0"/>
      <w:divBdr>
        <w:top w:val="none" w:sz="0" w:space="0" w:color="auto"/>
        <w:left w:val="none" w:sz="0" w:space="0" w:color="auto"/>
        <w:bottom w:val="none" w:sz="0" w:space="0" w:color="auto"/>
        <w:right w:val="none" w:sz="0" w:space="0" w:color="auto"/>
      </w:divBdr>
    </w:div>
    <w:div w:id="185826404">
      <w:bodyDiv w:val="1"/>
      <w:marLeft w:val="0"/>
      <w:marRight w:val="0"/>
      <w:marTop w:val="0"/>
      <w:marBottom w:val="0"/>
      <w:divBdr>
        <w:top w:val="none" w:sz="0" w:space="0" w:color="auto"/>
        <w:left w:val="none" w:sz="0" w:space="0" w:color="auto"/>
        <w:bottom w:val="none" w:sz="0" w:space="0" w:color="auto"/>
        <w:right w:val="none" w:sz="0" w:space="0" w:color="auto"/>
      </w:divBdr>
    </w:div>
    <w:div w:id="188494988">
      <w:bodyDiv w:val="1"/>
      <w:marLeft w:val="0"/>
      <w:marRight w:val="0"/>
      <w:marTop w:val="0"/>
      <w:marBottom w:val="0"/>
      <w:divBdr>
        <w:top w:val="none" w:sz="0" w:space="0" w:color="auto"/>
        <w:left w:val="none" w:sz="0" w:space="0" w:color="auto"/>
        <w:bottom w:val="none" w:sz="0" w:space="0" w:color="auto"/>
        <w:right w:val="none" w:sz="0" w:space="0" w:color="auto"/>
      </w:divBdr>
    </w:div>
    <w:div w:id="203444009">
      <w:bodyDiv w:val="1"/>
      <w:marLeft w:val="0"/>
      <w:marRight w:val="0"/>
      <w:marTop w:val="0"/>
      <w:marBottom w:val="0"/>
      <w:divBdr>
        <w:top w:val="none" w:sz="0" w:space="0" w:color="auto"/>
        <w:left w:val="none" w:sz="0" w:space="0" w:color="auto"/>
        <w:bottom w:val="none" w:sz="0" w:space="0" w:color="auto"/>
        <w:right w:val="none" w:sz="0" w:space="0" w:color="auto"/>
      </w:divBdr>
      <w:divsChild>
        <w:div w:id="199822754">
          <w:marLeft w:val="0"/>
          <w:marRight w:val="0"/>
          <w:marTop w:val="0"/>
          <w:marBottom w:val="0"/>
          <w:divBdr>
            <w:top w:val="none" w:sz="0" w:space="0" w:color="auto"/>
            <w:left w:val="none" w:sz="0" w:space="0" w:color="auto"/>
            <w:bottom w:val="none" w:sz="0" w:space="0" w:color="auto"/>
            <w:right w:val="none" w:sz="0" w:space="0" w:color="auto"/>
          </w:divBdr>
          <w:divsChild>
            <w:div w:id="1644503960">
              <w:marLeft w:val="0"/>
              <w:marRight w:val="0"/>
              <w:marTop w:val="0"/>
              <w:marBottom w:val="0"/>
              <w:divBdr>
                <w:top w:val="none" w:sz="0" w:space="0" w:color="auto"/>
                <w:left w:val="none" w:sz="0" w:space="0" w:color="auto"/>
                <w:bottom w:val="none" w:sz="0" w:space="0" w:color="auto"/>
                <w:right w:val="none" w:sz="0" w:space="0" w:color="auto"/>
              </w:divBdr>
            </w:div>
            <w:div w:id="1694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477">
      <w:bodyDiv w:val="1"/>
      <w:marLeft w:val="0"/>
      <w:marRight w:val="0"/>
      <w:marTop w:val="0"/>
      <w:marBottom w:val="0"/>
      <w:divBdr>
        <w:top w:val="none" w:sz="0" w:space="0" w:color="auto"/>
        <w:left w:val="none" w:sz="0" w:space="0" w:color="auto"/>
        <w:bottom w:val="none" w:sz="0" w:space="0" w:color="auto"/>
        <w:right w:val="none" w:sz="0" w:space="0" w:color="auto"/>
      </w:divBdr>
    </w:div>
    <w:div w:id="234709245">
      <w:bodyDiv w:val="1"/>
      <w:marLeft w:val="0"/>
      <w:marRight w:val="0"/>
      <w:marTop w:val="0"/>
      <w:marBottom w:val="0"/>
      <w:divBdr>
        <w:top w:val="none" w:sz="0" w:space="0" w:color="auto"/>
        <w:left w:val="none" w:sz="0" w:space="0" w:color="auto"/>
        <w:bottom w:val="none" w:sz="0" w:space="0" w:color="auto"/>
        <w:right w:val="none" w:sz="0" w:space="0" w:color="auto"/>
      </w:divBdr>
    </w:div>
    <w:div w:id="254673131">
      <w:bodyDiv w:val="1"/>
      <w:marLeft w:val="0"/>
      <w:marRight w:val="0"/>
      <w:marTop w:val="0"/>
      <w:marBottom w:val="0"/>
      <w:divBdr>
        <w:top w:val="none" w:sz="0" w:space="0" w:color="auto"/>
        <w:left w:val="none" w:sz="0" w:space="0" w:color="auto"/>
        <w:bottom w:val="none" w:sz="0" w:space="0" w:color="auto"/>
        <w:right w:val="none" w:sz="0" w:space="0" w:color="auto"/>
      </w:divBdr>
    </w:div>
    <w:div w:id="264701313">
      <w:bodyDiv w:val="1"/>
      <w:marLeft w:val="0"/>
      <w:marRight w:val="0"/>
      <w:marTop w:val="0"/>
      <w:marBottom w:val="0"/>
      <w:divBdr>
        <w:top w:val="none" w:sz="0" w:space="0" w:color="auto"/>
        <w:left w:val="none" w:sz="0" w:space="0" w:color="auto"/>
        <w:bottom w:val="none" w:sz="0" w:space="0" w:color="auto"/>
        <w:right w:val="none" w:sz="0" w:space="0" w:color="auto"/>
      </w:divBdr>
      <w:divsChild>
        <w:div w:id="118376226">
          <w:marLeft w:val="0"/>
          <w:marRight w:val="0"/>
          <w:marTop w:val="0"/>
          <w:marBottom w:val="0"/>
          <w:divBdr>
            <w:top w:val="none" w:sz="0" w:space="0" w:color="auto"/>
            <w:left w:val="none" w:sz="0" w:space="0" w:color="auto"/>
            <w:bottom w:val="none" w:sz="0" w:space="0" w:color="auto"/>
            <w:right w:val="none" w:sz="0" w:space="0" w:color="auto"/>
          </w:divBdr>
        </w:div>
        <w:div w:id="1783498059">
          <w:marLeft w:val="0"/>
          <w:marRight w:val="0"/>
          <w:marTop w:val="0"/>
          <w:marBottom w:val="0"/>
          <w:divBdr>
            <w:top w:val="none" w:sz="0" w:space="0" w:color="auto"/>
            <w:left w:val="none" w:sz="0" w:space="0" w:color="auto"/>
            <w:bottom w:val="none" w:sz="0" w:space="0" w:color="auto"/>
            <w:right w:val="none" w:sz="0" w:space="0" w:color="auto"/>
          </w:divBdr>
        </w:div>
      </w:divsChild>
    </w:div>
    <w:div w:id="269051801">
      <w:bodyDiv w:val="1"/>
      <w:marLeft w:val="0"/>
      <w:marRight w:val="0"/>
      <w:marTop w:val="0"/>
      <w:marBottom w:val="0"/>
      <w:divBdr>
        <w:top w:val="none" w:sz="0" w:space="0" w:color="auto"/>
        <w:left w:val="none" w:sz="0" w:space="0" w:color="auto"/>
        <w:bottom w:val="none" w:sz="0" w:space="0" w:color="auto"/>
        <w:right w:val="none" w:sz="0" w:space="0" w:color="auto"/>
      </w:divBdr>
    </w:div>
    <w:div w:id="279117956">
      <w:bodyDiv w:val="1"/>
      <w:marLeft w:val="0"/>
      <w:marRight w:val="0"/>
      <w:marTop w:val="0"/>
      <w:marBottom w:val="0"/>
      <w:divBdr>
        <w:top w:val="none" w:sz="0" w:space="0" w:color="auto"/>
        <w:left w:val="none" w:sz="0" w:space="0" w:color="auto"/>
        <w:bottom w:val="none" w:sz="0" w:space="0" w:color="auto"/>
        <w:right w:val="none" w:sz="0" w:space="0" w:color="auto"/>
      </w:divBdr>
    </w:div>
    <w:div w:id="293995307">
      <w:bodyDiv w:val="1"/>
      <w:marLeft w:val="0"/>
      <w:marRight w:val="0"/>
      <w:marTop w:val="0"/>
      <w:marBottom w:val="0"/>
      <w:divBdr>
        <w:top w:val="none" w:sz="0" w:space="0" w:color="auto"/>
        <w:left w:val="none" w:sz="0" w:space="0" w:color="auto"/>
        <w:bottom w:val="none" w:sz="0" w:space="0" w:color="auto"/>
        <w:right w:val="none" w:sz="0" w:space="0" w:color="auto"/>
      </w:divBdr>
    </w:div>
    <w:div w:id="317199329">
      <w:bodyDiv w:val="1"/>
      <w:marLeft w:val="0"/>
      <w:marRight w:val="0"/>
      <w:marTop w:val="0"/>
      <w:marBottom w:val="0"/>
      <w:divBdr>
        <w:top w:val="none" w:sz="0" w:space="0" w:color="auto"/>
        <w:left w:val="none" w:sz="0" w:space="0" w:color="auto"/>
        <w:bottom w:val="none" w:sz="0" w:space="0" w:color="auto"/>
        <w:right w:val="none" w:sz="0" w:space="0" w:color="auto"/>
      </w:divBdr>
    </w:div>
    <w:div w:id="326253853">
      <w:bodyDiv w:val="1"/>
      <w:marLeft w:val="0"/>
      <w:marRight w:val="0"/>
      <w:marTop w:val="0"/>
      <w:marBottom w:val="0"/>
      <w:divBdr>
        <w:top w:val="none" w:sz="0" w:space="0" w:color="auto"/>
        <w:left w:val="none" w:sz="0" w:space="0" w:color="auto"/>
        <w:bottom w:val="none" w:sz="0" w:space="0" w:color="auto"/>
        <w:right w:val="none" w:sz="0" w:space="0" w:color="auto"/>
      </w:divBdr>
    </w:div>
    <w:div w:id="329255625">
      <w:bodyDiv w:val="1"/>
      <w:marLeft w:val="0"/>
      <w:marRight w:val="0"/>
      <w:marTop w:val="0"/>
      <w:marBottom w:val="0"/>
      <w:divBdr>
        <w:top w:val="none" w:sz="0" w:space="0" w:color="auto"/>
        <w:left w:val="none" w:sz="0" w:space="0" w:color="auto"/>
        <w:bottom w:val="none" w:sz="0" w:space="0" w:color="auto"/>
        <w:right w:val="none" w:sz="0" w:space="0" w:color="auto"/>
      </w:divBdr>
    </w:div>
    <w:div w:id="349263536">
      <w:bodyDiv w:val="1"/>
      <w:marLeft w:val="0"/>
      <w:marRight w:val="0"/>
      <w:marTop w:val="0"/>
      <w:marBottom w:val="0"/>
      <w:divBdr>
        <w:top w:val="none" w:sz="0" w:space="0" w:color="auto"/>
        <w:left w:val="none" w:sz="0" w:space="0" w:color="auto"/>
        <w:bottom w:val="none" w:sz="0" w:space="0" w:color="auto"/>
        <w:right w:val="none" w:sz="0" w:space="0" w:color="auto"/>
      </w:divBdr>
    </w:div>
    <w:div w:id="350036722">
      <w:bodyDiv w:val="1"/>
      <w:marLeft w:val="0"/>
      <w:marRight w:val="0"/>
      <w:marTop w:val="0"/>
      <w:marBottom w:val="0"/>
      <w:divBdr>
        <w:top w:val="none" w:sz="0" w:space="0" w:color="auto"/>
        <w:left w:val="none" w:sz="0" w:space="0" w:color="auto"/>
        <w:bottom w:val="none" w:sz="0" w:space="0" w:color="auto"/>
        <w:right w:val="none" w:sz="0" w:space="0" w:color="auto"/>
      </w:divBdr>
      <w:divsChild>
        <w:div w:id="409234096">
          <w:marLeft w:val="0"/>
          <w:marRight w:val="0"/>
          <w:marTop w:val="0"/>
          <w:marBottom w:val="0"/>
          <w:divBdr>
            <w:top w:val="none" w:sz="0" w:space="0" w:color="auto"/>
            <w:left w:val="none" w:sz="0" w:space="0" w:color="auto"/>
            <w:bottom w:val="none" w:sz="0" w:space="0" w:color="auto"/>
            <w:right w:val="none" w:sz="0" w:space="0" w:color="auto"/>
          </w:divBdr>
        </w:div>
        <w:div w:id="548493582">
          <w:marLeft w:val="0"/>
          <w:marRight w:val="0"/>
          <w:marTop w:val="0"/>
          <w:marBottom w:val="0"/>
          <w:divBdr>
            <w:top w:val="none" w:sz="0" w:space="0" w:color="auto"/>
            <w:left w:val="none" w:sz="0" w:space="0" w:color="auto"/>
            <w:bottom w:val="none" w:sz="0" w:space="0" w:color="auto"/>
            <w:right w:val="none" w:sz="0" w:space="0" w:color="auto"/>
          </w:divBdr>
        </w:div>
        <w:div w:id="907300489">
          <w:marLeft w:val="0"/>
          <w:marRight w:val="0"/>
          <w:marTop w:val="0"/>
          <w:marBottom w:val="0"/>
          <w:divBdr>
            <w:top w:val="none" w:sz="0" w:space="0" w:color="auto"/>
            <w:left w:val="none" w:sz="0" w:space="0" w:color="auto"/>
            <w:bottom w:val="none" w:sz="0" w:space="0" w:color="auto"/>
            <w:right w:val="none" w:sz="0" w:space="0" w:color="auto"/>
          </w:divBdr>
        </w:div>
        <w:div w:id="1364788789">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767337409">
          <w:marLeft w:val="0"/>
          <w:marRight w:val="0"/>
          <w:marTop w:val="0"/>
          <w:marBottom w:val="0"/>
          <w:divBdr>
            <w:top w:val="none" w:sz="0" w:space="0" w:color="auto"/>
            <w:left w:val="none" w:sz="0" w:space="0" w:color="auto"/>
            <w:bottom w:val="none" w:sz="0" w:space="0" w:color="auto"/>
            <w:right w:val="none" w:sz="0" w:space="0" w:color="auto"/>
          </w:divBdr>
        </w:div>
        <w:div w:id="1885286178">
          <w:marLeft w:val="0"/>
          <w:marRight w:val="0"/>
          <w:marTop w:val="0"/>
          <w:marBottom w:val="0"/>
          <w:divBdr>
            <w:top w:val="none" w:sz="0" w:space="0" w:color="auto"/>
            <w:left w:val="none" w:sz="0" w:space="0" w:color="auto"/>
            <w:bottom w:val="none" w:sz="0" w:space="0" w:color="auto"/>
            <w:right w:val="none" w:sz="0" w:space="0" w:color="auto"/>
          </w:divBdr>
        </w:div>
      </w:divsChild>
    </w:div>
    <w:div w:id="362245395">
      <w:bodyDiv w:val="1"/>
      <w:marLeft w:val="0"/>
      <w:marRight w:val="0"/>
      <w:marTop w:val="0"/>
      <w:marBottom w:val="0"/>
      <w:divBdr>
        <w:top w:val="none" w:sz="0" w:space="0" w:color="auto"/>
        <w:left w:val="none" w:sz="0" w:space="0" w:color="auto"/>
        <w:bottom w:val="none" w:sz="0" w:space="0" w:color="auto"/>
        <w:right w:val="none" w:sz="0" w:space="0" w:color="auto"/>
      </w:divBdr>
    </w:div>
    <w:div w:id="400372164">
      <w:bodyDiv w:val="1"/>
      <w:marLeft w:val="0"/>
      <w:marRight w:val="0"/>
      <w:marTop w:val="0"/>
      <w:marBottom w:val="0"/>
      <w:divBdr>
        <w:top w:val="none" w:sz="0" w:space="0" w:color="auto"/>
        <w:left w:val="none" w:sz="0" w:space="0" w:color="auto"/>
        <w:bottom w:val="none" w:sz="0" w:space="0" w:color="auto"/>
        <w:right w:val="none" w:sz="0" w:space="0" w:color="auto"/>
      </w:divBdr>
    </w:div>
    <w:div w:id="402801849">
      <w:bodyDiv w:val="1"/>
      <w:marLeft w:val="0"/>
      <w:marRight w:val="0"/>
      <w:marTop w:val="0"/>
      <w:marBottom w:val="0"/>
      <w:divBdr>
        <w:top w:val="none" w:sz="0" w:space="0" w:color="auto"/>
        <w:left w:val="none" w:sz="0" w:space="0" w:color="auto"/>
        <w:bottom w:val="none" w:sz="0" w:space="0" w:color="auto"/>
        <w:right w:val="none" w:sz="0" w:space="0" w:color="auto"/>
      </w:divBdr>
    </w:div>
    <w:div w:id="408619897">
      <w:bodyDiv w:val="1"/>
      <w:marLeft w:val="0"/>
      <w:marRight w:val="0"/>
      <w:marTop w:val="0"/>
      <w:marBottom w:val="0"/>
      <w:divBdr>
        <w:top w:val="none" w:sz="0" w:space="0" w:color="auto"/>
        <w:left w:val="none" w:sz="0" w:space="0" w:color="auto"/>
        <w:bottom w:val="none" w:sz="0" w:space="0" w:color="auto"/>
        <w:right w:val="none" w:sz="0" w:space="0" w:color="auto"/>
      </w:divBdr>
    </w:div>
    <w:div w:id="419642051">
      <w:bodyDiv w:val="1"/>
      <w:marLeft w:val="0"/>
      <w:marRight w:val="0"/>
      <w:marTop w:val="0"/>
      <w:marBottom w:val="0"/>
      <w:divBdr>
        <w:top w:val="none" w:sz="0" w:space="0" w:color="auto"/>
        <w:left w:val="none" w:sz="0" w:space="0" w:color="auto"/>
        <w:bottom w:val="none" w:sz="0" w:space="0" w:color="auto"/>
        <w:right w:val="none" w:sz="0" w:space="0" w:color="auto"/>
      </w:divBdr>
    </w:div>
    <w:div w:id="458570485">
      <w:bodyDiv w:val="1"/>
      <w:marLeft w:val="0"/>
      <w:marRight w:val="0"/>
      <w:marTop w:val="0"/>
      <w:marBottom w:val="0"/>
      <w:divBdr>
        <w:top w:val="none" w:sz="0" w:space="0" w:color="auto"/>
        <w:left w:val="none" w:sz="0" w:space="0" w:color="auto"/>
        <w:bottom w:val="none" w:sz="0" w:space="0" w:color="auto"/>
        <w:right w:val="none" w:sz="0" w:space="0" w:color="auto"/>
      </w:divBdr>
    </w:div>
    <w:div w:id="483358323">
      <w:bodyDiv w:val="1"/>
      <w:marLeft w:val="0"/>
      <w:marRight w:val="0"/>
      <w:marTop w:val="0"/>
      <w:marBottom w:val="0"/>
      <w:divBdr>
        <w:top w:val="none" w:sz="0" w:space="0" w:color="auto"/>
        <w:left w:val="none" w:sz="0" w:space="0" w:color="auto"/>
        <w:bottom w:val="none" w:sz="0" w:space="0" w:color="auto"/>
        <w:right w:val="none" w:sz="0" w:space="0" w:color="auto"/>
      </w:divBdr>
    </w:div>
    <w:div w:id="489251872">
      <w:bodyDiv w:val="1"/>
      <w:marLeft w:val="0"/>
      <w:marRight w:val="0"/>
      <w:marTop w:val="0"/>
      <w:marBottom w:val="0"/>
      <w:divBdr>
        <w:top w:val="none" w:sz="0" w:space="0" w:color="auto"/>
        <w:left w:val="none" w:sz="0" w:space="0" w:color="auto"/>
        <w:bottom w:val="none" w:sz="0" w:space="0" w:color="auto"/>
        <w:right w:val="none" w:sz="0" w:space="0" w:color="auto"/>
      </w:divBdr>
    </w:div>
    <w:div w:id="493843179">
      <w:bodyDiv w:val="1"/>
      <w:marLeft w:val="0"/>
      <w:marRight w:val="0"/>
      <w:marTop w:val="0"/>
      <w:marBottom w:val="0"/>
      <w:divBdr>
        <w:top w:val="none" w:sz="0" w:space="0" w:color="auto"/>
        <w:left w:val="none" w:sz="0" w:space="0" w:color="auto"/>
        <w:bottom w:val="none" w:sz="0" w:space="0" w:color="auto"/>
        <w:right w:val="none" w:sz="0" w:space="0" w:color="auto"/>
      </w:divBdr>
    </w:div>
    <w:div w:id="535318424">
      <w:bodyDiv w:val="1"/>
      <w:marLeft w:val="0"/>
      <w:marRight w:val="0"/>
      <w:marTop w:val="0"/>
      <w:marBottom w:val="0"/>
      <w:divBdr>
        <w:top w:val="none" w:sz="0" w:space="0" w:color="auto"/>
        <w:left w:val="none" w:sz="0" w:space="0" w:color="auto"/>
        <w:bottom w:val="none" w:sz="0" w:space="0" w:color="auto"/>
        <w:right w:val="none" w:sz="0" w:space="0" w:color="auto"/>
      </w:divBdr>
    </w:div>
    <w:div w:id="554128286">
      <w:bodyDiv w:val="1"/>
      <w:marLeft w:val="0"/>
      <w:marRight w:val="0"/>
      <w:marTop w:val="0"/>
      <w:marBottom w:val="0"/>
      <w:divBdr>
        <w:top w:val="none" w:sz="0" w:space="0" w:color="auto"/>
        <w:left w:val="none" w:sz="0" w:space="0" w:color="auto"/>
        <w:bottom w:val="none" w:sz="0" w:space="0" w:color="auto"/>
        <w:right w:val="none" w:sz="0" w:space="0" w:color="auto"/>
      </w:divBdr>
    </w:div>
    <w:div w:id="557934957">
      <w:bodyDiv w:val="1"/>
      <w:marLeft w:val="0"/>
      <w:marRight w:val="0"/>
      <w:marTop w:val="0"/>
      <w:marBottom w:val="0"/>
      <w:divBdr>
        <w:top w:val="none" w:sz="0" w:space="0" w:color="auto"/>
        <w:left w:val="none" w:sz="0" w:space="0" w:color="auto"/>
        <w:bottom w:val="none" w:sz="0" w:space="0" w:color="auto"/>
        <w:right w:val="none" w:sz="0" w:space="0" w:color="auto"/>
      </w:divBdr>
    </w:div>
    <w:div w:id="588200953">
      <w:bodyDiv w:val="1"/>
      <w:marLeft w:val="0"/>
      <w:marRight w:val="0"/>
      <w:marTop w:val="0"/>
      <w:marBottom w:val="0"/>
      <w:divBdr>
        <w:top w:val="none" w:sz="0" w:space="0" w:color="auto"/>
        <w:left w:val="none" w:sz="0" w:space="0" w:color="auto"/>
        <w:bottom w:val="none" w:sz="0" w:space="0" w:color="auto"/>
        <w:right w:val="none" w:sz="0" w:space="0" w:color="auto"/>
      </w:divBdr>
    </w:div>
    <w:div w:id="595097630">
      <w:bodyDiv w:val="1"/>
      <w:marLeft w:val="0"/>
      <w:marRight w:val="0"/>
      <w:marTop w:val="0"/>
      <w:marBottom w:val="0"/>
      <w:divBdr>
        <w:top w:val="none" w:sz="0" w:space="0" w:color="auto"/>
        <w:left w:val="none" w:sz="0" w:space="0" w:color="auto"/>
        <w:bottom w:val="none" w:sz="0" w:space="0" w:color="auto"/>
        <w:right w:val="none" w:sz="0" w:space="0" w:color="auto"/>
      </w:divBdr>
    </w:div>
    <w:div w:id="596602290">
      <w:bodyDiv w:val="1"/>
      <w:marLeft w:val="0"/>
      <w:marRight w:val="0"/>
      <w:marTop w:val="0"/>
      <w:marBottom w:val="0"/>
      <w:divBdr>
        <w:top w:val="none" w:sz="0" w:space="0" w:color="auto"/>
        <w:left w:val="none" w:sz="0" w:space="0" w:color="auto"/>
        <w:bottom w:val="none" w:sz="0" w:space="0" w:color="auto"/>
        <w:right w:val="none" w:sz="0" w:space="0" w:color="auto"/>
      </w:divBdr>
    </w:div>
    <w:div w:id="638455242">
      <w:bodyDiv w:val="1"/>
      <w:marLeft w:val="0"/>
      <w:marRight w:val="0"/>
      <w:marTop w:val="0"/>
      <w:marBottom w:val="0"/>
      <w:divBdr>
        <w:top w:val="none" w:sz="0" w:space="0" w:color="auto"/>
        <w:left w:val="none" w:sz="0" w:space="0" w:color="auto"/>
        <w:bottom w:val="none" w:sz="0" w:space="0" w:color="auto"/>
        <w:right w:val="none" w:sz="0" w:space="0" w:color="auto"/>
      </w:divBdr>
    </w:div>
    <w:div w:id="644744722">
      <w:bodyDiv w:val="1"/>
      <w:marLeft w:val="0"/>
      <w:marRight w:val="0"/>
      <w:marTop w:val="0"/>
      <w:marBottom w:val="0"/>
      <w:divBdr>
        <w:top w:val="none" w:sz="0" w:space="0" w:color="auto"/>
        <w:left w:val="none" w:sz="0" w:space="0" w:color="auto"/>
        <w:bottom w:val="none" w:sz="0" w:space="0" w:color="auto"/>
        <w:right w:val="none" w:sz="0" w:space="0" w:color="auto"/>
      </w:divBdr>
    </w:div>
    <w:div w:id="668558919">
      <w:bodyDiv w:val="1"/>
      <w:marLeft w:val="0"/>
      <w:marRight w:val="0"/>
      <w:marTop w:val="0"/>
      <w:marBottom w:val="0"/>
      <w:divBdr>
        <w:top w:val="none" w:sz="0" w:space="0" w:color="auto"/>
        <w:left w:val="none" w:sz="0" w:space="0" w:color="auto"/>
        <w:bottom w:val="none" w:sz="0" w:space="0" w:color="auto"/>
        <w:right w:val="none" w:sz="0" w:space="0" w:color="auto"/>
      </w:divBdr>
    </w:div>
    <w:div w:id="671026081">
      <w:bodyDiv w:val="1"/>
      <w:marLeft w:val="0"/>
      <w:marRight w:val="0"/>
      <w:marTop w:val="0"/>
      <w:marBottom w:val="0"/>
      <w:divBdr>
        <w:top w:val="none" w:sz="0" w:space="0" w:color="auto"/>
        <w:left w:val="none" w:sz="0" w:space="0" w:color="auto"/>
        <w:bottom w:val="none" w:sz="0" w:space="0" w:color="auto"/>
        <w:right w:val="none" w:sz="0" w:space="0" w:color="auto"/>
      </w:divBdr>
    </w:div>
    <w:div w:id="674113584">
      <w:bodyDiv w:val="1"/>
      <w:marLeft w:val="0"/>
      <w:marRight w:val="0"/>
      <w:marTop w:val="0"/>
      <w:marBottom w:val="0"/>
      <w:divBdr>
        <w:top w:val="none" w:sz="0" w:space="0" w:color="auto"/>
        <w:left w:val="none" w:sz="0" w:space="0" w:color="auto"/>
        <w:bottom w:val="none" w:sz="0" w:space="0" w:color="auto"/>
        <w:right w:val="none" w:sz="0" w:space="0" w:color="auto"/>
      </w:divBdr>
    </w:div>
    <w:div w:id="681321872">
      <w:bodyDiv w:val="1"/>
      <w:marLeft w:val="0"/>
      <w:marRight w:val="0"/>
      <w:marTop w:val="0"/>
      <w:marBottom w:val="0"/>
      <w:divBdr>
        <w:top w:val="none" w:sz="0" w:space="0" w:color="auto"/>
        <w:left w:val="none" w:sz="0" w:space="0" w:color="auto"/>
        <w:bottom w:val="none" w:sz="0" w:space="0" w:color="auto"/>
        <w:right w:val="none" w:sz="0" w:space="0" w:color="auto"/>
      </w:divBdr>
    </w:div>
    <w:div w:id="691734019">
      <w:bodyDiv w:val="1"/>
      <w:marLeft w:val="0"/>
      <w:marRight w:val="0"/>
      <w:marTop w:val="0"/>
      <w:marBottom w:val="0"/>
      <w:divBdr>
        <w:top w:val="none" w:sz="0" w:space="0" w:color="auto"/>
        <w:left w:val="none" w:sz="0" w:space="0" w:color="auto"/>
        <w:bottom w:val="none" w:sz="0" w:space="0" w:color="auto"/>
        <w:right w:val="none" w:sz="0" w:space="0" w:color="auto"/>
      </w:divBdr>
    </w:div>
    <w:div w:id="696660240">
      <w:bodyDiv w:val="1"/>
      <w:marLeft w:val="0"/>
      <w:marRight w:val="0"/>
      <w:marTop w:val="0"/>
      <w:marBottom w:val="0"/>
      <w:divBdr>
        <w:top w:val="none" w:sz="0" w:space="0" w:color="auto"/>
        <w:left w:val="none" w:sz="0" w:space="0" w:color="auto"/>
        <w:bottom w:val="none" w:sz="0" w:space="0" w:color="auto"/>
        <w:right w:val="none" w:sz="0" w:space="0" w:color="auto"/>
      </w:divBdr>
    </w:div>
    <w:div w:id="702484291">
      <w:bodyDiv w:val="1"/>
      <w:marLeft w:val="0"/>
      <w:marRight w:val="0"/>
      <w:marTop w:val="0"/>
      <w:marBottom w:val="0"/>
      <w:divBdr>
        <w:top w:val="none" w:sz="0" w:space="0" w:color="auto"/>
        <w:left w:val="none" w:sz="0" w:space="0" w:color="auto"/>
        <w:bottom w:val="none" w:sz="0" w:space="0" w:color="auto"/>
        <w:right w:val="none" w:sz="0" w:space="0" w:color="auto"/>
      </w:divBdr>
    </w:div>
    <w:div w:id="755248102">
      <w:bodyDiv w:val="1"/>
      <w:marLeft w:val="0"/>
      <w:marRight w:val="0"/>
      <w:marTop w:val="0"/>
      <w:marBottom w:val="0"/>
      <w:divBdr>
        <w:top w:val="none" w:sz="0" w:space="0" w:color="auto"/>
        <w:left w:val="none" w:sz="0" w:space="0" w:color="auto"/>
        <w:bottom w:val="none" w:sz="0" w:space="0" w:color="auto"/>
        <w:right w:val="none" w:sz="0" w:space="0" w:color="auto"/>
      </w:divBdr>
    </w:div>
    <w:div w:id="769278382">
      <w:bodyDiv w:val="1"/>
      <w:marLeft w:val="0"/>
      <w:marRight w:val="0"/>
      <w:marTop w:val="0"/>
      <w:marBottom w:val="0"/>
      <w:divBdr>
        <w:top w:val="none" w:sz="0" w:space="0" w:color="auto"/>
        <w:left w:val="none" w:sz="0" w:space="0" w:color="auto"/>
        <w:bottom w:val="none" w:sz="0" w:space="0" w:color="auto"/>
        <w:right w:val="none" w:sz="0" w:space="0" w:color="auto"/>
      </w:divBdr>
    </w:div>
    <w:div w:id="780608538">
      <w:bodyDiv w:val="1"/>
      <w:marLeft w:val="0"/>
      <w:marRight w:val="0"/>
      <w:marTop w:val="0"/>
      <w:marBottom w:val="0"/>
      <w:divBdr>
        <w:top w:val="none" w:sz="0" w:space="0" w:color="auto"/>
        <w:left w:val="none" w:sz="0" w:space="0" w:color="auto"/>
        <w:bottom w:val="none" w:sz="0" w:space="0" w:color="auto"/>
        <w:right w:val="none" w:sz="0" w:space="0" w:color="auto"/>
      </w:divBdr>
    </w:div>
    <w:div w:id="781531195">
      <w:bodyDiv w:val="1"/>
      <w:marLeft w:val="0"/>
      <w:marRight w:val="0"/>
      <w:marTop w:val="0"/>
      <w:marBottom w:val="0"/>
      <w:divBdr>
        <w:top w:val="none" w:sz="0" w:space="0" w:color="auto"/>
        <w:left w:val="none" w:sz="0" w:space="0" w:color="auto"/>
        <w:bottom w:val="none" w:sz="0" w:space="0" w:color="auto"/>
        <w:right w:val="none" w:sz="0" w:space="0" w:color="auto"/>
      </w:divBdr>
    </w:div>
    <w:div w:id="804355354">
      <w:bodyDiv w:val="1"/>
      <w:marLeft w:val="0"/>
      <w:marRight w:val="0"/>
      <w:marTop w:val="0"/>
      <w:marBottom w:val="0"/>
      <w:divBdr>
        <w:top w:val="none" w:sz="0" w:space="0" w:color="auto"/>
        <w:left w:val="none" w:sz="0" w:space="0" w:color="auto"/>
        <w:bottom w:val="none" w:sz="0" w:space="0" w:color="auto"/>
        <w:right w:val="none" w:sz="0" w:space="0" w:color="auto"/>
      </w:divBdr>
    </w:div>
    <w:div w:id="805200905">
      <w:bodyDiv w:val="1"/>
      <w:marLeft w:val="0"/>
      <w:marRight w:val="0"/>
      <w:marTop w:val="0"/>
      <w:marBottom w:val="0"/>
      <w:divBdr>
        <w:top w:val="none" w:sz="0" w:space="0" w:color="auto"/>
        <w:left w:val="none" w:sz="0" w:space="0" w:color="auto"/>
        <w:bottom w:val="none" w:sz="0" w:space="0" w:color="auto"/>
        <w:right w:val="none" w:sz="0" w:space="0" w:color="auto"/>
      </w:divBdr>
    </w:div>
    <w:div w:id="826554816">
      <w:bodyDiv w:val="1"/>
      <w:marLeft w:val="0"/>
      <w:marRight w:val="0"/>
      <w:marTop w:val="0"/>
      <w:marBottom w:val="0"/>
      <w:divBdr>
        <w:top w:val="none" w:sz="0" w:space="0" w:color="auto"/>
        <w:left w:val="none" w:sz="0" w:space="0" w:color="auto"/>
        <w:bottom w:val="none" w:sz="0" w:space="0" w:color="auto"/>
        <w:right w:val="none" w:sz="0" w:space="0" w:color="auto"/>
      </w:divBdr>
      <w:divsChild>
        <w:div w:id="1070537568">
          <w:marLeft w:val="0"/>
          <w:marRight w:val="0"/>
          <w:marTop w:val="0"/>
          <w:marBottom w:val="0"/>
          <w:divBdr>
            <w:top w:val="none" w:sz="0" w:space="0" w:color="auto"/>
            <w:left w:val="none" w:sz="0" w:space="0" w:color="auto"/>
            <w:bottom w:val="none" w:sz="0" w:space="0" w:color="auto"/>
            <w:right w:val="none" w:sz="0" w:space="0" w:color="auto"/>
          </w:divBdr>
          <w:divsChild>
            <w:div w:id="758915029">
              <w:marLeft w:val="0"/>
              <w:marRight w:val="0"/>
              <w:marTop w:val="0"/>
              <w:marBottom w:val="0"/>
              <w:divBdr>
                <w:top w:val="none" w:sz="0" w:space="0" w:color="auto"/>
                <w:left w:val="none" w:sz="0" w:space="0" w:color="auto"/>
                <w:bottom w:val="none" w:sz="0" w:space="0" w:color="auto"/>
                <w:right w:val="none" w:sz="0" w:space="0" w:color="auto"/>
              </w:divBdr>
            </w:div>
            <w:div w:id="2111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740">
      <w:bodyDiv w:val="1"/>
      <w:marLeft w:val="0"/>
      <w:marRight w:val="0"/>
      <w:marTop w:val="0"/>
      <w:marBottom w:val="0"/>
      <w:divBdr>
        <w:top w:val="none" w:sz="0" w:space="0" w:color="auto"/>
        <w:left w:val="none" w:sz="0" w:space="0" w:color="auto"/>
        <w:bottom w:val="none" w:sz="0" w:space="0" w:color="auto"/>
        <w:right w:val="none" w:sz="0" w:space="0" w:color="auto"/>
      </w:divBdr>
    </w:div>
    <w:div w:id="854269780">
      <w:bodyDiv w:val="1"/>
      <w:marLeft w:val="0"/>
      <w:marRight w:val="0"/>
      <w:marTop w:val="0"/>
      <w:marBottom w:val="0"/>
      <w:divBdr>
        <w:top w:val="none" w:sz="0" w:space="0" w:color="auto"/>
        <w:left w:val="none" w:sz="0" w:space="0" w:color="auto"/>
        <w:bottom w:val="none" w:sz="0" w:space="0" w:color="auto"/>
        <w:right w:val="none" w:sz="0" w:space="0" w:color="auto"/>
      </w:divBdr>
    </w:div>
    <w:div w:id="861866511">
      <w:bodyDiv w:val="1"/>
      <w:marLeft w:val="0"/>
      <w:marRight w:val="0"/>
      <w:marTop w:val="0"/>
      <w:marBottom w:val="0"/>
      <w:divBdr>
        <w:top w:val="none" w:sz="0" w:space="0" w:color="auto"/>
        <w:left w:val="none" w:sz="0" w:space="0" w:color="auto"/>
        <w:bottom w:val="none" w:sz="0" w:space="0" w:color="auto"/>
        <w:right w:val="none" w:sz="0" w:space="0" w:color="auto"/>
      </w:divBdr>
      <w:divsChild>
        <w:div w:id="1425884880">
          <w:marLeft w:val="0"/>
          <w:marRight w:val="0"/>
          <w:marTop w:val="0"/>
          <w:marBottom w:val="0"/>
          <w:divBdr>
            <w:top w:val="none" w:sz="0" w:space="0" w:color="auto"/>
            <w:left w:val="none" w:sz="0" w:space="0" w:color="auto"/>
            <w:bottom w:val="none" w:sz="0" w:space="0" w:color="auto"/>
            <w:right w:val="none" w:sz="0" w:space="0" w:color="auto"/>
          </w:divBdr>
          <w:divsChild>
            <w:div w:id="1197623283">
              <w:marLeft w:val="0"/>
              <w:marRight w:val="0"/>
              <w:marTop w:val="0"/>
              <w:marBottom w:val="0"/>
              <w:divBdr>
                <w:top w:val="none" w:sz="0" w:space="0" w:color="auto"/>
                <w:left w:val="none" w:sz="0" w:space="0" w:color="auto"/>
                <w:bottom w:val="none" w:sz="0" w:space="0" w:color="auto"/>
                <w:right w:val="none" w:sz="0" w:space="0" w:color="auto"/>
              </w:divBdr>
              <w:divsChild>
                <w:div w:id="2951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8332">
      <w:bodyDiv w:val="1"/>
      <w:marLeft w:val="0"/>
      <w:marRight w:val="0"/>
      <w:marTop w:val="0"/>
      <w:marBottom w:val="0"/>
      <w:divBdr>
        <w:top w:val="none" w:sz="0" w:space="0" w:color="auto"/>
        <w:left w:val="none" w:sz="0" w:space="0" w:color="auto"/>
        <w:bottom w:val="none" w:sz="0" w:space="0" w:color="auto"/>
        <w:right w:val="none" w:sz="0" w:space="0" w:color="auto"/>
      </w:divBdr>
    </w:div>
    <w:div w:id="954672229">
      <w:bodyDiv w:val="1"/>
      <w:marLeft w:val="0"/>
      <w:marRight w:val="0"/>
      <w:marTop w:val="0"/>
      <w:marBottom w:val="0"/>
      <w:divBdr>
        <w:top w:val="none" w:sz="0" w:space="0" w:color="auto"/>
        <w:left w:val="none" w:sz="0" w:space="0" w:color="auto"/>
        <w:bottom w:val="none" w:sz="0" w:space="0" w:color="auto"/>
        <w:right w:val="none" w:sz="0" w:space="0" w:color="auto"/>
      </w:divBdr>
      <w:divsChild>
        <w:div w:id="1183057835">
          <w:marLeft w:val="0"/>
          <w:marRight w:val="0"/>
          <w:marTop w:val="225"/>
          <w:marBottom w:val="0"/>
          <w:divBdr>
            <w:top w:val="none" w:sz="0" w:space="0" w:color="auto"/>
            <w:left w:val="none" w:sz="0" w:space="0" w:color="auto"/>
            <w:bottom w:val="none" w:sz="0" w:space="0" w:color="auto"/>
            <w:right w:val="none" w:sz="0" w:space="0" w:color="auto"/>
          </w:divBdr>
          <w:divsChild>
            <w:div w:id="757404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66349844">
      <w:bodyDiv w:val="1"/>
      <w:marLeft w:val="0"/>
      <w:marRight w:val="0"/>
      <w:marTop w:val="0"/>
      <w:marBottom w:val="0"/>
      <w:divBdr>
        <w:top w:val="none" w:sz="0" w:space="0" w:color="auto"/>
        <w:left w:val="none" w:sz="0" w:space="0" w:color="auto"/>
        <w:bottom w:val="none" w:sz="0" w:space="0" w:color="auto"/>
        <w:right w:val="none" w:sz="0" w:space="0" w:color="auto"/>
      </w:divBdr>
    </w:div>
    <w:div w:id="974333917">
      <w:bodyDiv w:val="1"/>
      <w:marLeft w:val="0"/>
      <w:marRight w:val="0"/>
      <w:marTop w:val="0"/>
      <w:marBottom w:val="0"/>
      <w:divBdr>
        <w:top w:val="none" w:sz="0" w:space="0" w:color="auto"/>
        <w:left w:val="none" w:sz="0" w:space="0" w:color="auto"/>
        <w:bottom w:val="none" w:sz="0" w:space="0" w:color="auto"/>
        <w:right w:val="none" w:sz="0" w:space="0" w:color="auto"/>
      </w:divBdr>
      <w:divsChild>
        <w:div w:id="593897920">
          <w:marLeft w:val="0"/>
          <w:marRight w:val="0"/>
          <w:marTop w:val="0"/>
          <w:marBottom w:val="0"/>
          <w:divBdr>
            <w:top w:val="none" w:sz="0" w:space="0" w:color="auto"/>
            <w:left w:val="none" w:sz="0" w:space="0" w:color="auto"/>
            <w:bottom w:val="none" w:sz="0" w:space="0" w:color="auto"/>
            <w:right w:val="none" w:sz="0" w:space="0" w:color="auto"/>
          </w:divBdr>
          <w:divsChild>
            <w:div w:id="777680458">
              <w:marLeft w:val="0"/>
              <w:marRight w:val="0"/>
              <w:marTop w:val="0"/>
              <w:marBottom w:val="0"/>
              <w:divBdr>
                <w:top w:val="none" w:sz="0" w:space="0" w:color="auto"/>
                <w:left w:val="none" w:sz="0" w:space="0" w:color="auto"/>
                <w:bottom w:val="none" w:sz="0" w:space="0" w:color="auto"/>
                <w:right w:val="none" w:sz="0" w:space="0" w:color="auto"/>
              </w:divBdr>
            </w:div>
            <w:div w:id="1000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710">
      <w:bodyDiv w:val="1"/>
      <w:marLeft w:val="0"/>
      <w:marRight w:val="0"/>
      <w:marTop w:val="0"/>
      <w:marBottom w:val="0"/>
      <w:divBdr>
        <w:top w:val="none" w:sz="0" w:space="0" w:color="auto"/>
        <w:left w:val="none" w:sz="0" w:space="0" w:color="auto"/>
        <w:bottom w:val="none" w:sz="0" w:space="0" w:color="auto"/>
        <w:right w:val="none" w:sz="0" w:space="0" w:color="auto"/>
      </w:divBdr>
    </w:div>
    <w:div w:id="1009601534">
      <w:bodyDiv w:val="1"/>
      <w:marLeft w:val="0"/>
      <w:marRight w:val="0"/>
      <w:marTop w:val="0"/>
      <w:marBottom w:val="0"/>
      <w:divBdr>
        <w:top w:val="none" w:sz="0" w:space="0" w:color="auto"/>
        <w:left w:val="none" w:sz="0" w:space="0" w:color="auto"/>
        <w:bottom w:val="none" w:sz="0" w:space="0" w:color="auto"/>
        <w:right w:val="none" w:sz="0" w:space="0" w:color="auto"/>
      </w:divBdr>
    </w:div>
    <w:div w:id="1025525442">
      <w:bodyDiv w:val="1"/>
      <w:marLeft w:val="0"/>
      <w:marRight w:val="0"/>
      <w:marTop w:val="0"/>
      <w:marBottom w:val="0"/>
      <w:divBdr>
        <w:top w:val="none" w:sz="0" w:space="0" w:color="auto"/>
        <w:left w:val="none" w:sz="0" w:space="0" w:color="auto"/>
        <w:bottom w:val="none" w:sz="0" w:space="0" w:color="auto"/>
        <w:right w:val="none" w:sz="0" w:space="0" w:color="auto"/>
      </w:divBdr>
      <w:divsChild>
        <w:div w:id="255289700">
          <w:marLeft w:val="0"/>
          <w:marRight w:val="0"/>
          <w:marTop w:val="0"/>
          <w:marBottom w:val="0"/>
          <w:divBdr>
            <w:top w:val="none" w:sz="0" w:space="0" w:color="auto"/>
            <w:left w:val="none" w:sz="0" w:space="0" w:color="auto"/>
            <w:bottom w:val="none" w:sz="0" w:space="0" w:color="auto"/>
            <w:right w:val="none" w:sz="0" w:space="0" w:color="auto"/>
          </w:divBdr>
          <w:divsChild>
            <w:div w:id="14427245">
              <w:marLeft w:val="0"/>
              <w:marRight w:val="0"/>
              <w:marTop w:val="0"/>
              <w:marBottom w:val="0"/>
              <w:divBdr>
                <w:top w:val="none" w:sz="0" w:space="0" w:color="auto"/>
                <w:left w:val="none" w:sz="0" w:space="0" w:color="auto"/>
                <w:bottom w:val="none" w:sz="0" w:space="0" w:color="auto"/>
                <w:right w:val="none" w:sz="0" w:space="0" w:color="auto"/>
              </w:divBdr>
              <w:divsChild>
                <w:div w:id="19953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4747">
      <w:bodyDiv w:val="1"/>
      <w:marLeft w:val="0"/>
      <w:marRight w:val="0"/>
      <w:marTop w:val="0"/>
      <w:marBottom w:val="0"/>
      <w:divBdr>
        <w:top w:val="none" w:sz="0" w:space="0" w:color="auto"/>
        <w:left w:val="none" w:sz="0" w:space="0" w:color="auto"/>
        <w:bottom w:val="none" w:sz="0" w:space="0" w:color="auto"/>
        <w:right w:val="none" w:sz="0" w:space="0" w:color="auto"/>
      </w:divBdr>
    </w:div>
    <w:div w:id="1044720904">
      <w:bodyDiv w:val="1"/>
      <w:marLeft w:val="0"/>
      <w:marRight w:val="0"/>
      <w:marTop w:val="0"/>
      <w:marBottom w:val="0"/>
      <w:divBdr>
        <w:top w:val="none" w:sz="0" w:space="0" w:color="auto"/>
        <w:left w:val="none" w:sz="0" w:space="0" w:color="auto"/>
        <w:bottom w:val="none" w:sz="0" w:space="0" w:color="auto"/>
        <w:right w:val="none" w:sz="0" w:space="0" w:color="auto"/>
      </w:divBdr>
    </w:div>
    <w:div w:id="1121529977">
      <w:bodyDiv w:val="1"/>
      <w:marLeft w:val="0"/>
      <w:marRight w:val="0"/>
      <w:marTop w:val="0"/>
      <w:marBottom w:val="0"/>
      <w:divBdr>
        <w:top w:val="none" w:sz="0" w:space="0" w:color="auto"/>
        <w:left w:val="none" w:sz="0" w:space="0" w:color="auto"/>
        <w:bottom w:val="none" w:sz="0" w:space="0" w:color="auto"/>
        <w:right w:val="none" w:sz="0" w:space="0" w:color="auto"/>
      </w:divBdr>
    </w:div>
    <w:div w:id="1133475572">
      <w:bodyDiv w:val="1"/>
      <w:marLeft w:val="0"/>
      <w:marRight w:val="0"/>
      <w:marTop w:val="0"/>
      <w:marBottom w:val="0"/>
      <w:divBdr>
        <w:top w:val="none" w:sz="0" w:space="0" w:color="auto"/>
        <w:left w:val="none" w:sz="0" w:space="0" w:color="auto"/>
        <w:bottom w:val="none" w:sz="0" w:space="0" w:color="auto"/>
        <w:right w:val="none" w:sz="0" w:space="0" w:color="auto"/>
      </w:divBdr>
    </w:div>
    <w:div w:id="1179537510">
      <w:bodyDiv w:val="1"/>
      <w:marLeft w:val="0"/>
      <w:marRight w:val="0"/>
      <w:marTop w:val="0"/>
      <w:marBottom w:val="0"/>
      <w:divBdr>
        <w:top w:val="none" w:sz="0" w:space="0" w:color="auto"/>
        <w:left w:val="none" w:sz="0" w:space="0" w:color="auto"/>
        <w:bottom w:val="none" w:sz="0" w:space="0" w:color="auto"/>
        <w:right w:val="none" w:sz="0" w:space="0" w:color="auto"/>
      </w:divBdr>
    </w:div>
    <w:div w:id="1185905340">
      <w:bodyDiv w:val="1"/>
      <w:marLeft w:val="0"/>
      <w:marRight w:val="0"/>
      <w:marTop w:val="0"/>
      <w:marBottom w:val="0"/>
      <w:divBdr>
        <w:top w:val="none" w:sz="0" w:space="0" w:color="auto"/>
        <w:left w:val="none" w:sz="0" w:space="0" w:color="auto"/>
        <w:bottom w:val="none" w:sz="0" w:space="0" w:color="auto"/>
        <w:right w:val="none" w:sz="0" w:space="0" w:color="auto"/>
      </w:divBdr>
    </w:div>
    <w:div w:id="1228298810">
      <w:bodyDiv w:val="1"/>
      <w:marLeft w:val="0"/>
      <w:marRight w:val="0"/>
      <w:marTop w:val="0"/>
      <w:marBottom w:val="0"/>
      <w:divBdr>
        <w:top w:val="none" w:sz="0" w:space="0" w:color="auto"/>
        <w:left w:val="none" w:sz="0" w:space="0" w:color="auto"/>
        <w:bottom w:val="none" w:sz="0" w:space="0" w:color="auto"/>
        <w:right w:val="none" w:sz="0" w:space="0" w:color="auto"/>
      </w:divBdr>
    </w:div>
    <w:div w:id="1245726403">
      <w:bodyDiv w:val="1"/>
      <w:marLeft w:val="0"/>
      <w:marRight w:val="0"/>
      <w:marTop w:val="0"/>
      <w:marBottom w:val="0"/>
      <w:divBdr>
        <w:top w:val="none" w:sz="0" w:space="0" w:color="auto"/>
        <w:left w:val="none" w:sz="0" w:space="0" w:color="auto"/>
        <w:bottom w:val="none" w:sz="0" w:space="0" w:color="auto"/>
        <w:right w:val="none" w:sz="0" w:space="0" w:color="auto"/>
      </w:divBdr>
    </w:div>
    <w:div w:id="1260332990">
      <w:bodyDiv w:val="1"/>
      <w:marLeft w:val="0"/>
      <w:marRight w:val="0"/>
      <w:marTop w:val="0"/>
      <w:marBottom w:val="0"/>
      <w:divBdr>
        <w:top w:val="none" w:sz="0" w:space="0" w:color="auto"/>
        <w:left w:val="none" w:sz="0" w:space="0" w:color="auto"/>
        <w:bottom w:val="none" w:sz="0" w:space="0" w:color="auto"/>
        <w:right w:val="none" w:sz="0" w:space="0" w:color="auto"/>
      </w:divBdr>
    </w:div>
    <w:div w:id="1278609975">
      <w:bodyDiv w:val="1"/>
      <w:marLeft w:val="0"/>
      <w:marRight w:val="0"/>
      <w:marTop w:val="0"/>
      <w:marBottom w:val="0"/>
      <w:divBdr>
        <w:top w:val="none" w:sz="0" w:space="0" w:color="auto"/>
        <w:left w:val="none" w:sz="0" w:space="0" w:color="auto"/>
        <w:bottom w:val="none" w:sz="0" w:space="0" w:color="auto"/>
        <w:right w:val="none" w:sz="0" w:space="0" w:color="auto"/>
      </w:divBdr>
    </w:div>
    <w:div w:id="1279526068">
      <w:bodyDiv w:val="1"/>
      <w:marLeft w:val="0"/>
      <w:marRight w:val="0"/>
      <w:marTop w:val="0"/>
      <w:marBottom w:val="0"/>
      <w:divBdr>
        <w:top w:val="none" w:sz="0" w:space="0" w:color="auto"/>
        <w:left w:val="none" w:sz="0" w:space="0" w:color="auto"/>
        <w:bottom w:val="none" w:sz="0" w:space="0" w:color="auto"/>
        <w:right w:val="none" w:sz="0" w:space="0" w:color="auto"/>
      </w:divBdr>
    </w:div>
    <w:div w:id="1328361156">
      <w:bodyDiv w:val="1"/>
      <w:marLeft w:val="0"/>
      <w:marRight w:val="0"/>
      <w:marTop w:val="0"/>
      <w:marBottom w:val="0"/>
      <w:divBdr>
        <w:top w:val="none" w:sz="0" w:space="0" w:color="auto"/>
        <w:left w:val="none" w:sz="0" w:space="0" w:color="auto"/>
        <w:bottom w:val="none" w:sz="0" w:space="0" w:color="auto"/>
        <w:right w:val="none" w:sz="0" w:space="0" w:color="auto"/>
      </w:divBdr>
    </w:div>
    <w:div w:id="1333875816">
      <w:bodyDiv w:val="1"/>
      <w:marLeft w:val="0"/>
      <w:marRight w:val="0"/>
      <w:marTop w:val="0"/>
      <w:marBottom w:val="0"/>
      <w:divBdr>
        <w:top w:val="none" w:sz="0" w:space="0" w:color="auto"/>
        <w:left w:val="none" w:sz="0" w:space="0" w:color="auto"/>
        <w:bottom w:val="none" w:sz="0" w:space="0" w:color="auto"/>
        <w:right w:val="none" w:sz="0" w:space="0" w:color="auto"/>
      </w:divBdr>
      <w:divsChild>
        <w:div w:id="105541561">
          <w:marLeft w:val="547"/>
          <w:marRight w:val="0"/>
          <w:marTop w:val="432"/>
          <w:marBottom w:val="0"/>
          <w:divBdr>
            <w:top w:val="none" w:sz="0" w:space="0" w:color="auto"/>
            <w:left w:val="none" w:sz="0" w:space="0" w:color="auto"/>
            <w:bottom w:val="none" w:sz="0" w:space="0" w:color="auto"/>
            <w:right w:val="none" w:sz="0" w:space="0" w:color="auto"/>
          </w:divBdr>
        </w:div>
        <w:div w:id="539362531">
          <w:marLeft w:val="547"/>
          <w:marRight w:val="0"/>
          <w:marTop w:val="432"/>
          <w:marBottom w:val="0"/>
          <w:divBdr>
            <w:top w:val="none" w:sz="0" w:space="0" w:color="auto"/>
            <w:left w:val="none" w:sz="0" w:space="0" w:color="auto"/>
            <w:bottom w:val="none" w:sz="0" w:space="0" w:color="auto"/>
            <w:right w:val="none" w:sz="0" w:space="0" w:color="auto"/>
          </w:divBdr>
        </w:div>
        <w:div w:id="997466166">
          <w:marLeft w:val="547"/>
          <w:marRight w:val="0"/>
          <w:marTop w:val="432"/>
          <w:marBottom w:val="0"/>
          <w:divBdr>
            <w:top w:val="none" w:sz="0" w:space="0" w:color="auto"/>
            <w:left w:val="none" w:sz="0" w:space="0" w:color="auto"/>
            <w:bottom w:val="none" w:sz="0" w:space="0" w:color="auto"/>
            <w:right w:val="none" w:sz="0" w:space="0" w:color="auto"/>
          </w:divBdr>
        </w:div>
        <w:div w:id="1378242598">
          <w:marLeft w:val="547"/>
          <w:marRight w:val="0"/>
          <w:marTop w:val="432"/>
          <w:marBottom w:val="0"/>
          <w:divBdr>
            <w:top w:val="none" w:sz="0" w:space="0" w:color="auto"/>
            <w:left w:val="none" w:sz="0" w:space="0" w:color="auto"/>
            <w:bottom w:val="none" w:sz="0" w:space="0" w:color="auto"/>
            <w:right w:val="none" w:sz="0" w:space="0" w:color="auto"/>
          </w:divBdr>
        </w:div>
        <w:div w:id="1468622500">
          <w:marLeft w:val="547"/>
          <w:marRight w:val="0"/>
          <w:marTop w:val="432"/>
          <w:marBottom w:val="0"/>
          <w:divBdr>
            <w:top w:val="none" w:sz="0" w:space="0" w:color="auto"/>
            <w:left w:val="none" w:sz="0" w:space="0" w:color="auto"/>
            <w:bottom w:val="none" w:sz="0" w:space="0" w:color="auto"/>
            <w:right w:val="none" w:sz="0" w:space="0" w:color="auto"/>
          </w:divBdr>
        </w:div>
        <w:div w:id="1623150641">
          <w:marLeft w:val="547"/>
          <w:marRight w:val="0"/>
          <w:marTop w:val="432"/>
          <w:marBottom w:val="0"/>
          <w:divBdr>
            <w:top w:val="none" w:sz="0" w:space="0" w:color="auto"/>
            <w:left w:val="none" w:sz="0" w:space="0" w:color="auto"/>
            <w:bottom w:val="none" w:sz="0" w:space="0" w:color="auto"/>
            <w:right w:val="none" w:sz="0" w:space="0" w:color="auto"/>
          </w:divBdr>
        </w:div>
        <w:div w:id="1908416513">
          <w:marLeft w:val="547"/>
          <w:marRight w:val="0"/>
          <w:marTop w:val="432"/>
          <w:marBottom w:val="0"/>
          <w:divBdr>
            <w:top w:val="none" w:sz="0" w:space="0" w:color="auto"/>
            <w:left w:val="none" w:sz="0" w:space="0" w:color="auto"/>
            <w:bottom w:val="none" w:sz="0" w:space="0" w:color="auto"/>
            <w:right w:val="none" w:sz="0" w:space="0" w:color="auto"/>
          </w:divBdr>
        </w:div>
      </w:divsChild>
    </w:div>
    <w:div w:id="1357466337">
      <w:bodyDiv w:val="1"/>
      <w:marLeft w:val="0"/>
      <w:marRight w:val="0"/>
      <w:marTop w:val="0"/>
      <w:marBottom w:val="0"/>
      <w:divBdr>
        <w:top w:val="none" w:sz="0" w:space="0" w:color="auto"/>
        <w:left w:val="none" w:sz="0" w:space="0" w:color="auto"/>
        <w:bottom w:val="none" w:sz="0" w:space="0" w:color="auto"/>
        <w:right w:val="none" w:sz="0" w:space="0" w:color="auto"/>
      </w:divBdr>
    </w:div>
    <w:div w:id="1367367413">
      <w:bodyDiv w:val="1"/>
      <w:marLeft w:val="0"/>
      <w:marRight w:val="0"/>
      <w:marTop w:val="0"/>
      <w:marBottom w:val="0"/>
      <w:divBdr>
        <w:top w:val="none" w:sz="0" w:space="0" w:color="auto"/>
        <w:left w:val="none" w:sz="0" w:space="0" w:color="auto"/>
        <w:bottom w:val="none" w:sz="0" w:space="0" w:color="auto"/>
        <w:right w:val="none" w:sz="0" w:space="0" w:color="auto"/>
      </w:divBdr>
      <w:divsChild>
        <w:div w:id="719129279">
          <w:marLeft w:val="0"/>
          <w:marRight w:val="0"/>
          <w:marTop w:val="0"/>
          <w:marBottom w:val="0"/>
          <w:divBdr>
            <w:top w:val="none" w:sz="0" w:space="0" w:color="auto"/>
            <w:left w:val="none" w:sz="0" w:space="0" w:color="auto"/>
            <w:bottom w:val="none" w:sz="0" w:space="0" w:color="auto"/>
            <w:right w:val="none" w:sz="0" w:space="0" w:color="auto"/>
          </w:divBdr>
          <w:divsChild>
            <w:div w:id="1533306182">
              <w:marLeft w:val="0"/>
              <w:marRight w:val="0"/>
              <w:marTop w:val="0"/>
              <w:marBottom w:val="0"/>
              <w:divBdr>
                <w:top w:val="none" w:sz="0" w:space="0" w:color="auto"/>
                <w:left w:val="none" w:sz="0" w:space="0" w:color="auto"/>
                <w:bottom w:val="none" w:sz="0" w:space="0" w:color="auto"/>
                <w:right w:val="none" w:sz="0" w:space="0" w:color="auto"/>
              </w:divBdr>
            </w:div>
            <w:div w:id="16449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1728">
      <w:bodyDiv w:val="1"/>
      <w:marLeft w:val="0"/>
      <w:marRight w:val="0"/>
      <w:marTop w:val="0"/>
      <w:marBottom w:val="0"/>
      <w:divBdr>
        <w:top w:val="none" w:sz="0" w:space="0" w:color="auto"/>
        <w:left w:val="none" w:sz="0" w:space="0" w:color="auto"/>
        <w:bottom w:val="none" w:sz="0" w:space="0" w:color="auto"/>
        <w:right w:val="none" w:sz="0" w:space="0" w:color="auto"/>
      </w:divBdr>
    </w:div>
    <w:div w:id="1409302972">
      <w:bodyDiv w:val="1"/>
      <w:marLeft w:val="0"/>
      <w:marRight w:val="0"/>
      <w:marTop w:val="0"/>
      <w:marBottom w:val="0"/>
      <w:divBdr>
        <w:top w:val="none" w:sz="0" w:space="0" w:color="auto"/>
        <w:left w:val="none" w:sz="0" w:space="0" w:color="auto"/>
        <w:bottom w:val="none" w:sz="0" w:space="0" w:color="auto"/>
        <w:right w:val="none" w:sz="0" w:space="0" w:color="auto"/>
      </w:divBdr>
    </w:div>
    <w:div w:id="1440180713">
      <w:bodyDiv w:val="1"/>
      <w:marLeft w:val="0"/>
      <w:marRight w:val="0"/>
      <w:marTop w:val="0"/>
      <w:marBottom w:val="0"/>
      <w:divBdr>
        <w:top w:val="none" w:sz="0" w:space="0" w:color="auto"/>
        <w:left w:val="none" w:sz="0" w:space="0" w:color="auto"/>
        <w:bottom w:val="none" w:sz="0" w:space="0" w:color="auto"/>
        <w:right w:val="none" w:sz="0" w:space="0" w:color="auto"/>
      </w:divBdr>
    </w:div>
    <w:div w:id="1456214642">
      <w:bodyDiv w:val="1"/>
      <w:marLeft w:val="0"/>
      <w:marRight w:val="0"/>
      <w:marTop w:val="0"/>
      <w:marBottom w:val="0"/>
      <w:divBdr>
        <w:top w:val="none" w:sz="0" w:space="0" w:color="auto"/>
        <w:left w:val="none" w:sz="0" w:space="0" w:color="auto"/>
        <w:bottom w:val="none" w:sz="0" w:space="0" w:color="auto"/>
        <w:right w:val="none" w:sz="0" w:space="0" w:color="auto"/>
      </w:divBdr>
    </w:div>
    <w:div w:id="1464468010">
      <w:bodyDiv w:val="1"/>
      <w:marLeft w:val="0"/>
      <w:marRight w:val="0"/>
      <w:marTop w:val="0"/>
      <w:marBottom w:val="0"/>
      <w:divBdr>
        <w:top w:val="none" w:sz="0" w:space="0" w:color="auto"/>
        <w:left w:val="none" w:sz="0" w:space="0" w:color="auto"/>
        <w:bottom w:val="none" w:sz="0" w:space="0" w:color="auto"/>
        <w:right w:val="none" w:sz="0" w:space="0" w:color="auto"/>
      </w:divBdr>
    </w:div>
    <w:div w:id="1483886131">
      <w:bodyDiv w:val="1"/>
      <w:marLeft w:val="0"/>
      <w:marRight w:val="0"/>
      <w:marTop w:val="0"/>
      <w:marBottom w:val="0"/>
      <w:divBdr>
        <w:top w:val="none" w:sz="0" w:space="0" w:color="auto"/>
        <w:left w:val="none" w:sz="0" w:space="0" w:color="auto"/>
        <w:bottom w:val="none" w:sz="0" w:space="0" w:color="auto"/>
        <w:right w:val="none" w:sz="0" w:space="0" w:color="auto"/>
      </w:divBdr>
    </w:div>
    <w:div w:id="1490368755">
      <w:bodyDiv w:val="1"/>
      <w:marLeft w:val="0"/>
      <w:marRight w:val="0"/>
      <w:marTop w:val="0"/>
      <w:marBottom w:val="0"/>
      <w:divBdr>
        <w:top w:val="none" w:sz="0" w:space="0" w:color="auto"/>
        <w:left w:val="none" w:sz="0" w:space="0" w:color="auto"/>
        <w:bottom w:val="none" w:sz="0" w:space="0" w:color="auto"/>
        <w:right w:val="none" w:sz="0" w:space="0" w:color="auto"/>
      </w:divBdr>
    </w:div>
    <w:div w:id="1504903367">
      <w:bodyDiv w:val="1"/>
      <w:marLeft w:val="0"/>
      <w:marRight w:val="0"/>
      <w:marTop w:val="0"/>
      <w:marBottom w:val="0"/>
      <w:divBdr>
        <w:top w:val="none" w:sz="0" w:space="0" w:color="auto"/>
        <w:left w:val="none" w:sz="0" w:space="0" w:color="auto"/>
        <w:bottom w:val="none" w:sz="0" w:space="0" w:color="auto"/>
        <w:right w:val="none" w:sz="0" w:space="0" w:color="auto"/>
      </w:divBdr>
    </w:div>
    <w:div w:id="1516073979">
      <w:bodyDiv w:val="1"/>
      <w:marLeft w:val="0"/>
      <w:marRight w:val="0"/>
      <w:marTop w:val="0"/>
      <w:marBottom w:val="0"/>
      <w:divBdr>
        <w:top w:val="none" w:sz="0" w:space="0" w:color="auto"/>
        <w:left w:val="none" w:sz="0" w:space="0" w:color="auto"/>
        <w:bottom w:val="none" w:sz="0" w:space="0" w:color="auto"/>
        <w:right w:val="none" w:sz="0" w:space="0" w:color="auto"/>
      </w:divBdr>
    </w:div>
    <w:div w:id="1529634520">
      <w:bodyDiv w:val="1"/>
      <w:marLeft w:val="0"/>
      <w:marRight w:val="0"/>
      <w:marTop w:val="0"/>
      <w:marBottom w:val="0"/>
      <w:divBdr>
        <w:top w:val="none" w:sz="0" w:space="0" w:color="auto"/>
        <w:left w:val="none" w:sz="0" w:space="0" w:color="auto"/>
        <w:bottom w:val="none" w:sz="0" w:space="0" w:color="auto"/>
        <w:right w:val="none" w:sz="0" w:space="0" w:color="auto"/>
      </w:divBdr>
    </w:div>
    <w:div w:id="1540359902">
      <w:bodyDiv w:val="1"/>
      <w:marLeft w:val="0"/>
      <w:marRight w:val="0"/>
      <w:marTop w:val="0"/>
      <w:marBottom w:val="0"/>
      <w:divBdr>
        <w:top w:val="none" w:sz="0" w:space="0" w:color="auto"/>
        <w:left w:val="none" w:sz="0" w:space="0" w:color="auto"/>
        <w:bottom w:val="none" w:sz="0" w:space="0" w:color="auto"/>
        <w:right w:val="none" w:sz="0" w:space="0" w:color="auto"/>
      </w:divBdr>
    </w:div>
    <w:div w:id="1542280501">
      <w:bodyDiv w:val="1"/>
      <w:marLeft w:val="0"/>
      <w:marRight w:val="0"/>
      <w:marTop w:val="0"/>
      <w:marBottom w:val="0"/>
      <w:divBdr>
        <w:top w:val="none" w:sz="0" w:space="0" w:color="auto"/>
        <w:left w:val="none" w:sz="0" w:space="0" w:color="auto"/>
        <w:bottom w:val="none" w:sz="0" w:space="0" w:color="auto"/>
        <w:right w:val="none" w:sz="0" w:space="0" w:color="auto"/>
      </w:divBdr>
    </w:div>
    <w:div w:id="1544442275">
      <w:bodyDiv w:val="1"/>
      <w:marLeft w:val="0"/>
      <w:marRight w:val="0"/>
      <w:marTop w:val="0"/>
      <w:marBottom w:val="0"/>
      <w:divBdr>
        <w:top w:val="none" w:sz="0" w:space="0" w:color="auto"/>
        <w:left w:val="none" w:sz="0" w:space="0" w:color="auto"/>
        <w:bottom w:val="none" w:sz="0" w:space="0" w:color="auto"/>
        <w:right w:val="none" w:sz="0" w:space="0" w:color="auto"/>
      </w:divBdr>
    </w:div>
    <w:div w:id="1562406875">
      <w:bodyDiv w:val="1"/>
      <w:marLeft w:val="0"/>
      <w:marRight w:val="0"/>
      <w:marTop w:val="0"/>
      <w:marBottom w:val="0"/>
      <w:divBdr>
        <w:top w:val="none" w:sz="0" w:space="0" w:color="auto"/>
        <w:left w:val="none" w:sz="0" w:space="0" w:color="auto"/>
        <w:bottom w:val="none" w:sz="0" w:space="0" w:color="auto"/>
        <w:right w:val="none" w:sz="0" w:space="0" w:color="auto"/>
      </w:divBdr>
    </w:div>
    <w:div w:id="1572500114">
      <w:bodyDiv w:val="1"/>
      <w:marLeft w:val="0"/>
      <w:marRight w:val="0"/>
      <w:marTop w:val="0"/>
      <w:marBottom w:val="0"/>
      <w:divBdr>
        <w:top w:val="none" w:sz="0" w:space="0" w:color="auto"/>
        <w:left w:val="none" w:sz="0" w:space="0" w:color="auto"/>
        <w:bottom w:val="none" w:sz="0" w:space="0" w:color="auto"/>
        <w:right w:val="none" w:sz="0" w:space="0" w:color="auto"/>
      </w:divBdr>
    </w:div>
    <w:div w:id="1588732449">
      <w:bodyDiv w:val="1"/>
      <w:marLeft w:val="0"/>
      <w:marRight w:val="0"/>
      <w:marTop w:val="0"/>
      <w:marBottom w:val="0"/>
      <w:divBdr>
        <w:top w:val="none" w:sz="0" w:space="0" w:color="auto"/>
        <w:left w:val="none" w:sz="0" w:space="0" w:color="auto"/>
        <w:bottom w:val="none" w:sz="0" w:space="0" w:color="auto"/>
        <w:right w:val="none" w:sz="0" w:space="0" w:color="auto"/>
      </w:divBdr>
    </w:div>
    <w:div w:id="1590776100">
      <w:bodyDiv w:val="1"/>
      <w:marLeft w:val="0"/>
      <w:marRight w:val="0"/>
      <w:marTop w:val="0"/>
      <w:marBottom w:val="0"/>
      <w:divBdr>
        <w:top w:val="none" w:sz="0" w:space="0" w:color="auto"/>
        <w:left w:val="none" w:sz="0" w:space="0" w:color="auto"/>
        <w:bottom w:val="none" w:sz="0" w:space="0" w:color="auto"/>
        <w:right w:val="none" w:sz="0" w:space="0" w:color="auto"/>
      </w:divBdr>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
    <w:div w:id="1655336066">
      <w:bodyDiv w:val="1"/>
      <w:marLeft w:val="0"/>
      <w:marRight w:val="0"/>
      <w:marTop w:val="0"/>
      <w:marBottom w:val="0"/>
      <w:divBdr>
        <w:top w:val="none" w:sz="0" w:space="0" w:color="auto"/>
        <w:left w:val="none" w:sz="0" w:space="0" w:color="auto"/>
        <w:bottom w:val="none" w:sz="0" w:space="0" w:color="auto"/>
        <w:right w:val="none" w:sz="0" w:space="0" w:color="auto"/>
      </w:divBdr>
    </w:div>
    <w:div w:id="1675955185">
      <w:bodyDiv w:val="1"/>
      <w:marLeft w:val="0"/>
      <w:marRight w:val="0"/>
      <w:marTop w:val="0"/>
      <w:marBottom w:val="0"/>
      <w:divBdr>
        <w:top w:val="none" w:sz="0" w:space="0" w:color="auto"/>
        <w:left w:val="none" w:sz="0" w:space="0" w:color="auto"/>
        <w:bottom w:val="none" w:sz="0" w:space="0" w:color="auto"/>
        <w:right w:val="none" w:sz="0" w:space="0" w:color="auto"/>
      </w:divBdr>
    </w:div>
    <w:div w:id="1688674263">
      <w:bodyDiv w:val="1"/>
      <w:marLeft w:val="0"/>
      <w:marRight w:val="0"/>
      <w:marTop w:val="0"/>
      <w:marBottom w:val="0"/>
      <w:divBdr>
        <w:top w:val="none" w:sz="0" w:space="0" w:color="auto"/>
        <w:left w:val="none" w:sz="0" w:space="0" w:color="auto"/>
        <w:bottom w:val="none" w:sz="0" w:space="0" w:color="auto"/>
        <w:right w:val="none" w:sz="0" w:space="0" w:color="auto"/>
      </w:divBdr>
    </w:div>
    <w:div w:id="1715352485">
      <w:bodyDiv w:val="1"/>
      <w:marLeft w:val="0"/>
      <w:marRight w:val="0"/>
      <w:marTop w:val="0"/>
      <w:marBottom w:val="0"/>
      <w:divBdr>
        <w:top w:val="none" w:sz="0" w:space="0" w:color="auto"/>
        <w:left w:val="none" w:sz="0" w:space="0" w:color="auto"/>
        <w:bottom w:val="none" w:sz="0" w:space="0" w:color="auto"/>
        <w:right w:val="none" w:sz="0" w:space="0" w:color="auto"/>
      </w:divBdr>
    </w:div>
    <w:div w:id="1727411851">
      <w:bodyDiv w:val="1"/>
      <w:marLeft w:val="0"/>
      <w:marRight w:val="0"/>
      <w:marTop w:val="0"/>
      <w:marBottom w:val="0"/>
      <w:divBdr>
        <w:top w:val="none" w:sz="0" w:space="0" w:color="auto"/>
        <w:left w:val="none" w:sz="0" w:space="0" w:color="auto"/>
        <w:bottom w:val="none" w:sz="0" w:space="0" w:color="auto"/>
        <w:right w:val="none" w:sz="0" w:space="0" w:color="auto"/>
      </w:divBdr>
    </w:div>
    <w:div w:id="1750346019">
      <w:bodyDiv w:val="1"/>
      <w:marLeft w:val="0"/>
      <w:marRight w:val="0"/>
      <w:marTop w:val="0"/>
      <w:marBottom w:val="0"/>
      <w:divBdr>
        <w:top w:val="none" w:sz="0" w:space="0" w:color="auto"/>
        <w:left w:val="none" w:sz="0" w:space="0" w:color="auto"/>
        <w:bottom w:val="none" w:sz="0" w:space="0" w:color="auto"/>
        <w:right w:val="none" w:sz="0" w:space="0" w:color="auto"/>
      </w:divBdr>
    </w:div>
    <w:div w:id="1757558391">
      <w:bodyDiv w:val="1"/>
      <w:marLeft w:val="0"/>
      <w:marRight w:val="0"/>
      <w:marTop w:val="0"/>
      <w:marBottom w:val="0"/>
      <w:divBdr>
        <w:top w:val="none" w:sz="0" w:space="0" w:color="auto"/>
        <w:left w:val="none" w:sz="0" w:space="0" w:color="auto"/>
        <w:bottom w:val="none" w:sz="0" w:space="0" w:color="auto"/>
        <w:right w:val="none" w:sz="0" w:space="0" w:color="auto"/>
      </w:divBdr>
      <w:divsChild>
        <w:div w:id="49500245">
          <w:marLeft w:val="0"/>
          <w:marRight w:val="0"/>
          <w:marTop w:val="0"/>
          <w:marBottom w:val="0"/>
          <w:divBdr>
            <w:top w:val="none" w:sz="0" w:space="0" w:color="auto"/>
            <w:left w:val="none" w:sz="0" w:space="0" w:color="auto"/>
            <w:bottom w:val="none" w:sz="0" w:space="0" w:color="auto"/>
            <w:right w:val="none" w:sz="0" w:space="0" w:color="auto"/>
          </w:divBdr>
          <w:divsChild>
            <w:div w:id="327025173">
              <w:marLeft w:val="0"/>
              <w:marRight w:val="0"/>
              <w:marTop w:val="0"/>
              <w:marBottom w:val="0"/>
              <w:divBdr>
                <w:top w:val="none" w:sz="0" w:space="0" w:color="auto"/>
                <w:left w:val="none" w:sz="0" w:space="0" w:color="auto"/>
                <w:bottom w:val="none" w:sz="0" w:space="0" w:color="auto"/>
                <w:right w:val="none" w:sz="0" w:space="0" w:color="auto"/>
              </w:divBdr>
            </w:div>
            <w:div w:id="19651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251">
      <w:bodyDiv w:val="1"/>
      <w:marLeft w:val="0"/>
      <w:marRight w:val="0"/>
      <w:marTop w:val="0"/>
      <w:marBottom w:val="0"/>
      <w:divBdr>
        <w:top w:val="none" w:sz="0" w:space="0" w:color="auto"/>
        <w:left w:val="none" w:sz="0" w:space="0" w:color="auto"/>
        <w:bottom w:val="none" w:sz="0" w:space="0" w:color="auto"/>
        <w:right w:val="none" w:sz="0" w:space="0" w:color="auto"/>
      </w:divBdr>
    </w:div>
    <w:div w:id="1808234607">
      <w:bodyDiv w:val="1"/>
      <w:marLeft w:val="0"/>
      <w:marRight w:val="0"/>
      <w:marTop w:val="0"/>
      <w:marBottom w:val="0"/>
      <w:divBdr>
        <w:top w:val="none" w:sz="0" w:space="0" w:color="auto"/>
        <w:left w:val="none" w:sz="0" w:space="0" w:color="auto"/>
        <w:bottom w:val="none" w:sz="0" w:space="0" w:color="auto"/>
        <w:right w:val="none" w:sz="0" w:space="0" w:color="auto"/>
      </w:divBdr>
    </w:div>
    <w:div w:id="1858419085">
      <w:bodyDiv w:val="1"/>
      <w:marLeft w:val="0"/>
      <w:marRight w:val="0"/>
      <w:marTop w:val="0"/>
      <w:marBottom w:val="0"/>
      <w:divBdr>
        <w:top w:val="none" w:sz="0" w:space="0" w:color="auto"/>
        <w:left w:val="none" w:sz="0" w:space="0" w:color="auto"/>
        <w:bottom w:val="none" w:sz="0" w:space="0" w:color="auto"/>
        <w:right w:val="none" w:sz="0" w:space="0" w:color="auto"/>
      </w:divBdr>
    </w:div>
    <w:div w:id="1888295721">
      <w:bodyDiv w:val="1"/>
      <w:marLeft w:val="0"/>
      <w:marRight w:val="0"/>
      <w:marTop w:val="0"/>
      <w:marBottom w:val="0"/>
      <w:divBdr>
        <w:top w:val="none" w:sz="0" w:space="0" w:color="auto"/>
        <w:left w:val="none" w:sz="0" w:space="0" w:color="auto"/>
        <w:bottom w:val="none" w:sz="0" w:space="0" w:color="auto"/>
        <w:right w:val="none" w:sz="0" w:space="0" w:color="auto"/>
      </w:divBdr>
    </w:div>
    <w:div w:id="1927182540">
      <w:bodyDiv w:val="1"/>
      <w:marLeft w:val="0"/>
      <w:marRight w:val="0"/>
      <w:marTop w:val="0"/>
      <w:marBottom w:val="0"/>
      <w:divBdr>
        <w:top w:val="none" w:sz="0" w:space="0" w:color="auto"/>
        <w:left w:val="none" w:sz="0" w:space="0" w:color="auto"/>
        <w:bottom w:val="none" w:sz="0" w:space="0" w:color="auto"/>
        <w:right w:val="none" w:sz="0" w:space="0" w:color="auto"/>
      </w:divBdr>
    </w:div>
    <w:div w:id="1934823488">
      <w:bodyDiv w:val="1"/>
      <w:marLeft w:val="0"/>
      <w:marRight w:val="0"/>
      <w:marTop w:val="0"/>
      <w:marBottom w:val="0"/>
      <w:divBdr>
        <w:top w:val="none" w:sz="0" w:space="0" w:color="auto"/>
        <w:left w:val="none" w:sz="0" w:space="0" w:color="auto"/>
        <w:bottom w:val="none" w:sz="0" w:space="0" w:color="auto"/>
        <w:right w:val="none" w:sz="0" w:space="0" w:color="auto"/>
      </w:divBdr>
      <w:divsChild>
        <w:div w:id="19011862">
          <w:marLeft w:val="0"/>
          <w:marRight w:val="0"/>
          <w:marTop w:val="0"/>
          <w:marBottom w:val="0"/>
          <w:divBdr>
            <w:top w:val="none" w:sz="0" w:space="0" w:color="auto"/>
            <w:left w:val="none" w:sz="0" w:space="0" w:color="auto"/>
            <w:bottom w:val="none" w:sz="0" w:space="0" w:color="auto"/>
            <w:right w:val="none" w:sz="0" w:space="0" w:color="auto"/>
          </w:divBdr>
          <w:divsChild>
            <w:div w:id="1437823361">
              <w:marLeft w:val="0"/>
              <w:marRight w:val="0"/>
              <w:marTop w:val="0"/>
              <w:marBottom w:val="0"/>
              <w:divBdr>
                <w:top w:val="none" w:sz="0" w:space="0" w:color="auto"/>
                <w:left w:val="none" w:sz="0" w:space="0" w:color="auto"/>
                <w:bottom w:val="none" w:sz="0" w:space="0" w:color="auto"/>
                <w:right w:val="none" w:sz="0" w:space="0" w:color="auto"/>
              </w:divBdr>
              <w:divsChild>
                <w:div w:id="1494880329">
                  <w:marLeft w:val="0"/>
                  <w:marRight w:val="0"/>
                  <w:marTop w:val="0"/>
                  <w:marBottom w:val="0"/>
                  <w:divBdr>
                    <w:top w:val="none" w:sz="0" w:space="0" w:color="auto"/>
                    <w:left w:val="none" w:sz="0" w:space="0" w:color="auto"/>
                    <w:bottom w:val="none" w:sz="0" w:space="0" w:color="auto"/>
                    <w:right w:val="none" w:sz="0" w:space="0" w:color="auto"/>
                  </w:divBdr>
                  <w:divsChild>
                    <w:div w:id="408356797">
                      <w:marLeft w:val="0"/>
                      <w:marRight w:val="0"/>
                      <w:marTop w:val="0"/>
                      <w:marBottom w:val="0"/>
                      <w:divBdr>
                        <w:top w:val="none" w:sz="0" w:space="0" w:color="auto"/>
                        <w:left w:val="none" w:sz="0" w:space="0" w:color="auto"/>
                        <w:bottom w:val="none" w:sz="0" w:space="0" w:color="auto"/>
                        <w:right w:val="none" w:sz="0" w:space="0" w:color="auto"/>
                      </w:divBdr>
                      <w:divsChild>
                        <w:div w:id="1449012154">
                          <w:marLeft w:val="0"/>
                          <w:marRight w:val="0"/>
                          <w:marTop w:val="0"/>
                          <w:marBottom w:val="0"/>
                          <w:divBdr>
                            <w:top w:val="none" w:sz="0" w:space="0" w:color="auto"/>
                            <w:left w:val="none" w:sz="0" w:space="0" w:color="auto"/>
                            <w:bottom w:val="none" w:sz="0" w:space="0" w:color="auto"/>
                            <w:right w:val="none" w:sz="0" w:space="0" w:color="auto"/>
                          </w:divBdr>
                          <w:divsChild>
                            <w:div w:id="1216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5221">
              <w:marLeft w:val="0"/>
              <w:marRight w:val="0"/>
              <w:marTop w:val="0"/>
              <w:marBottom w:val="0"/>
              <w:divBdr>
                <w:top w:val="none" w:sz="0" w:space="0" w:color="auto"/>
                <w:left w:val="none" w:sz="0" w:space="0" w:color="auto"/>
                <w:bottom w:val="none" w:sz="0" w:space="0" w:color="auto"/>
                <w:right w:val="none" w:sz="0" w:space="0" w:color="auto"/>
              </w:divBdr>
              <w:divsChild>
                <w:div w:id="1082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7359">
      <w:bodyDiv w:val="1"/>
      <w:marLeft w:val="0"/>
      <w:marRight w:val="0"/>
      <w:marTop w:val="0"/>
      <w:marBottom w:val="0"/>
      <w:divBdr>
        <w:top w:val="none" w:sz="0" w:space="0" w:color="auto"/>
        <w:left w:val="none" w:sz="0" w:space="0" w:color="auto"/>
        <w:bottom w:val="none" w:sz="0" w:space="0" w:color="auto"/>
        <w:right w:val="none" w:sz="0" w:space="0" w:color="auto"/>
      </w:divBdr>
    </w:div>
    <w:div w:id="1981113252">
      <w:bodyDiv w:val="1"/>
      <w:marLeft w:val="0"/>
      <w:marRight w:val="0"/>
      <w:marTop w:val="0"/>
      <w:marBottom w:val="0"/>
      <w:divBdr>
        <w:top w:val="none" w:sz="0" w:space="0" w:color="auto"/>
        <w:left w:val="none" w:sz="0" w:space="0" w:color="auto"/>
        <w:bottom w:val="none" w:sz="0" w:space="0" w:color="auto"/>
        <w:right w:val="none" w:sz="0" w:space="0" w:color="auto"/>
      </w:divBdr>
    </w:div>
    <w:div w:id="2020424639">
      <w:bodyDiv w:val="1"/>
      <w:marLeft w:val="0"/>
      <w:marRight w:val="0"/>
      <w:marTop w:val="0"/>
      <w:marBottom w:val="0"/>
      <w:divBdr>
        <w:top w:val="none" w:sz="0" w:space="0" w:color="auto"/>
        <w:left w:val="none" w:sz="0" w:space="0" w:color="auto"/>
        <w:bottom w:val="none" w:sz="0" w:space="0" w:color="auto"/>
        <w:right w:val="none" w:sz="0" w:space="0" w:color="auto"/>
      </w:divBdr>
    </w:div>
    <w:div w:id="2052411471">
      <w:bodyDiv w:val="1"/>
      <w:marLeft w:val="0"/>
      <w:marRight w:val="0"/>
      <w:marTop w:val="0"/>
      <w:marBottom w:val="0"/>
      <w:divBdr>
        <w:top w:val="none" w:sz="0" w:space="0" w:color="auto"/>
        <w:left w:val="none" w:sz="0" w:space="0" w:color="auto"/>
        <w:bottom w:val="none" w:sz="0" w:space="0" w:color="auto"/>
        <w:right w:val="none" w:sz="0" w:space="0" w:color="auto"/>
      </w:divBdr>
    </w:div>
    <w:div w:id="2087417203">
      <w:bodyDiv w:val="1"/>
      <w:marLeft w:val="0"/>
      <w:marRight w:val="0"/>
      <w:marTop w:val="0"/>
      <w:marBottom w:val="0"/>
      <w:divBdr>
        <w:top w:val="none" w:sz="0" w:space="0" w:color="auto"/>
        <w:left w:val="none" w:sz="0" w:space="0" w:color="auto"/>
        <w:bottom w:val="none" w:sz="0" w:space="0" w:color="auto"/>
        <w:right w:val="none" w:sz="0" w:space="0" w:color="auto"/>
      </w:divBdr>
    </w:div>
    <w:div w:id="2120175072">
      <w:bodyDiv w:val="1"/>
      <w:marLeft w:val="0"/>
      <w:marRight w:val="0"/>
      <w:marTop w:val="0"/>
      <w:marBottom w:val="0"/>
      <w:divBdr>
        <w:top w:val="none" w:sz="0" w:space="0" w:color="auto"/>
        <w:left w:val="none" w:sz="0" w:space="0" w:color="auto"/>
        <w:bottom w:val="none" w:sz="0" w:space="0" w:color="auto"/>
        <w:right w:val="none" w:sz="0" w:space="0" w:color="auto"/>
      </w:divBdr>
    </w:div>
    <w:div w:id="2145001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reeshh7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7A39A9-68EA-6B40-9EFD-38912D8A68A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F0D52-D319-4469-AB00-045C2CE7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5934</Words>
  <Characters>34888</Characters>
  <Application>Microsoft Office Word</Application>
  <DocSecurity>0</DocSecurity>
  <Lines>513</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40950</CharactersWithSpaces>
  <SharedDoc>false</SharedDoc>
  <HLinks>
    <vt:vector size="6" baseType="variant">
      <vt:variant>
        <vt:i4>4391017</vt:i4>
      </vt:variant>
      <vt:variant>
        <vt:i4>0</vt:i4>
      </vt:variant>
      <vt:variant>
        <vt:i4>0</vt:i4>
      </vt:variant>
      <vt:variant>
        <vt:i4>5</vt:i4>
      </vt:variant>
      <vt:variant>
        <vt:lpwstr>mailto:saya.java6@gmail.com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 Iftekhar</cp:lastModifiedBy>
  <cp:revision>4</cp:revision>
  <cp:lastPrinted>2009-04-14T04:54:00Z</cp:lastPrinted>
  <dcterms:created xsi:type="dcterms:W3CDTF">2023-10-20T15:58:00Z</dcterms:created>
  <dcterms:modified xsi:type="dcterms:W3CDTF">2023-11-27T15:53:00Z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documentId_5132</vt:lpwstr>
  </property>
  <property fmtid="{D5CDD505-2E9C-101B-9397-08002B2CF9AE}" pid="3" name="grammarly_documentContext">
    <vt:lpwstr>{"goals":[],"domain":"general","emotions":[],"dialect":"american"}</vt:lpwstr>
  </property>
  <property fmtid="{D5CDD505-2E9C-101B-9397-08002B2CF9AE}" pid="4" name="GrammarlyDocumentId">
    <vt:lpwstr>b9e7bc1f3b68a82b07b65d294fb785d8380cdada3a61f5628c49a8c412a3d7ce</vt:lpwstr>
  </property>
</Properties>
</file>