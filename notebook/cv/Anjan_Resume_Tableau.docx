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246E9" w14:textId="77777777" w:rsidR="002C5CAF" w:rsidRDefault="003E24FD">
      <w:pPr>
        <w:rPr>
          <w:rFonts w:ascii="Tahoma" w:hAnsi="Tahoma" w:cs="Tahoma"/>
          <w:b/>
          <w:bCs/>
          <w:sz w:val="20"/>
          <w:szCs w:val="20"/>
        </w:rPr>
      </w:pPr>
      <w:r>
        <w:rPr>
          <w:rFonts w:ascii="Tahoma" w:hAnsi="Tahoma" w:cs="Tahoma"/>
          <w:b/>
          <w:bCs/>
          <w:sz w:val="20"/>
          <w:szCs w:val="20"/>
        </w:rPr>
        <w:t>Anjan Kumar</w:t>
      </w:r>
    </w:p>
    <w:p w14:paraId="734735DA" w14:textId="77777777" w:rsidR="002C5CAF" w:rsidRDefault="00000000">
      <w:pPr>
        <w:rPr>
          <w:rFonts w:ascii="Tahoma" w:hAnsi="Tahoma" w:cs="Tahoma"/>
          <w:b/>
          <w:bCs/>
          <w:sz w:val="20"/>
          <w:szCs w:val="20"/>
        </w:rPr>
      </w:pPr>
      <w:hyperlink r:id="rId5" w:history="1">
        <w:r w:rsidR="005C4241" w:rsidRPr="008D2E3C">
          <w:rPr>
            <w:rStyle w:val="Hyperlink"/>
            <w:rFonts w:ascii="Tahoma" w:hAnsi="Tahoma" w:cs="Tahoma"/>
            <w:b/>
            <w:bCs/>
            <w:sz w:val="20"/>
            <w:szCs w:val="20"/>
          </w:rPr>
          <w:t>anjankumar88US@gmail.com</w:t>
        </w:r>
      </w:hyperlink>
      <w:hyperlink w:history="1"/>
      <w:r w:rsidR="00360CE8">
        <w:rPr>
          <w:rStyle w:val="Hyperlink"/>
          <w:rFonts w:ascii="Tahoma" w:hAnsi="Tahoma" w:cs="Tahoma"/>
          <w:b/>
          <w:bCs/>
          <w:sz w:val="20"/>
          <w:szCs w:val="20"/>
          <w:u w:val="none"/>
        </w:rPr>
        <w:t xml:space="preserve"> </w:t>
      </w:r>
      <w:r w:rsidR="00360CE8">
        <w:rPr>
          <w:rFonts w:ascii="Tahoma" w:hAnsi="Tahoma" w:cs="Tahoma"/>
          <w:b/>
          <w:bCs/>
          <w:sz w:val="20"/>
          <w:szCs w:val="20"/>
        </w:rPr>
        <w:t xml:space="preserve"> </w:t>
      </w:r>
    </w:p>
    <w:p w14:paraId="0DE9EAE7" w14:textId="77777777" w:rsidR="0084554F" w:rsidRPr="0084554F" w:rsidRDefault="006A36B1">
      <w:pPr>
        <w:rPr>
          <w:b/>
          <w:sz w:val="18"/>
        </w:rPr>
      </w:pPr>
      <w:r w:rsidRPr="0084554F">
        <w:rPr>
          <w:b/>
          <w:sz w:val="18"/>
        </w:rPr>
        <w:t>Ph:</w:t>
      </w:r>
      <w:r w:rsidR="0084554F" w:rsidRPr="0084554F">
        <w:rPr>
          <w:b/>
          <w:sz w:val="18"/>
        </w:rPr>
        <w:t xml:space="preserve"> 617-905-6379</w:t>
      </w:r>
    </w:p>
    <w:p w14:paraId="61E55963" w14:textId="77777777" w:rsidR="002C5CAF" w:rsidRDefault="002C5CAF"/>
    <w:p w14:paraId="36A31105" w14:textId="77777777" w:rsidR="00770658" w:rsidRPr="000761E4" w:rsidRDefault="00770658" w:rsidP="00770658">
      <w:pPr>
        <w:jc w:val="both"/>
        <w:rPr>
          <w:rStyle w:val="IntenseReference"/>
          <w:rFonts w:asciiTheme="minorHAnsi" w:hAnsiTheme="minorHAnsi" w:cstheme="minorHAnsi"/>
          <w:b w:val="0"/>
          <w:color w:val="C00000"/>
          <w:sz w:val="20"/>
          <w:szCs w:val="20"/>
        </w:rPr>
      </w:pPr>
      <w:r w:rsidRPr="000761E4">
        <w:rPr>
          <w:rStyle w:val="IntenseReference"/>
          <w:rFonts w:asciiTheme="minorHAnsi" w:hAnsiTheme="minorHAnsi" w:cstheme="minorHAnsi"/>
          <w:b w:val="0"/>
          <w:color w:val="C00000"/>
          <w:sz w:val="20"/>
          <w:szCs w:val="20"/>
        </w:rPr>
        <w:t>SUMMARY</w:t>
      </w:r>
    </w:p>
    <w:p w14:paraId="28D0AF6E" w14:textId="0A1E186F" w:rsidR="009B08AB" w:rsidRPr="00690787" w:rsidRDefault="00DA32DE" w:rsidP="009B08AB">
      <w:pPr>
        <w:widowControl/>
        <w:numPr>
          <w:ilvl w:val="0"/>
          <w:numId w:val="6"/>
        </w:numPr>
        <w:shd w:val="clear" w:color="auto" w:fill="FFFFFF"/>
        <w:tabs>
          <w:tab w:val="num" w:pos="0"/>
        </w:tabs>
        <w:suppressAutoHyphens w:val="0"/>
        <w:spacing w:after="120"/>
        <w:ind w:left="360"/>
        <w:jc w:val="both"/>
        <w:rPr>
          <w:rFonts w:asciiTheme="minorHAnsi" w:hAnsiTheme="minorHAnsi" w:cstheme="minorHAnsi"/>
          <w:b/>
          <w:sz w:val="20"/>
          <w:szCs w:val="20"/>
        </w:rPr>
      </w:pPr>
      <w:r>
        <w:rPr>
          <w:rFonts w:asciiTheme="minorHAnsi" w:hAnsiTheme="minorHAnsi" w:cstheme="minorHAnsi"/>
          <w:sz w:val="20"/>
          <w:szCs w:val="20"/>
        </w:rPr>
        <w:t xml:space="preserve">Around </w:t>
      </w:r>
      <w:r w:rsidR="008414C7">
        <w:rPr>
          <w:rFonts w:asciiTheme="minorHAnsi" w:hAnsiTheme="minorHAnsi" w:cstheme="minorHAnsi"/>
          <w:sz w:val="20"/>
          <w:szCs w:val="20"/>
        </w:rPr>
        <w:t>9</w:t>
      </w:r>
      <w:r w:rsidR="0021137C">
        <w:rPr>
          <w:rFonts w:asciiTheme="minorHAnsi" w:hAnsiTheme="minorHAnsi" w:cstheme="minorHAnsi"/>
          <w:sz w:val="20"/>
          <w:szCs w:val="20"/>
        </w:rPr>
        <w:t>+</w:t>
      </w:r>
      <w:r w:rsidR="009B08AB" w:rsidRPr="00690787">
        <w:rPr>
          <w:rFonts w:asciiTheme="minorHAnsi" w:hAnsiTheme="minorHAnsi" w:cstheme="minorHAnsi"/>
          <w:sz w:val="20"/>
          <w:szCs w:val="20"/>
        </w:rPr>
        <w:t xml:space="preserve"> years of experience in IT with complete SDLC involved in various aspects of Gather Requirements, Analysis, Design, Development, Testing and </w:t>
      </w:r>
      <w:r w:rsidR="00276F00">
        <w:rPr>
          <w:rFonts w:asciiTheme="minorHAnsi" w:hAnsiTheme="minorHAnsi" w:cstheme="minorHAnsi"/>
          <w:sz w:val="20"/>
          <w:szCs w:val="20"/>
        </w:rPr>
        <w:t>6</w:t>
      </w:r>
      <w:r w:rsidR="009B08AB" w:rsidRPr="00690787">
        <w:rPr>
          <w:rFonts w:asciiTheme="minorHAnsi" w:hAnsiTheme="minorHAnsi" w:cstheme="minorHAnsi"/>
          <w:sz w:val="20"/>
          <w:szCs w:val="20"/>
        </w:rPr>
        <w:t xml:space="preserve">+ years of Extensive Experience </w:t>
      </w:r>
      <w:r w:rsidR="009B08AB" w:rsidRPr="00690787">
        <w:rPr>
          <w:rFonts w:asciiTheme="minorHAnsi" w:hAnsiTheme="minorHAnsi" w:cstheme="minorHAnsi"/>
          <w:noProof/>
          <w:sz w:val="20"/>
          <w:szCs w:val="20"/>
        </w:rPr>
        <w:t>on</w:t>
      </w:r>
      <w:r w:rsidR="009B08AB" w:rsidRPr="00690787">
        <w:rPr>
          <w:rFonts w:asciiTheme="minorHAnsi" w:hAnsiTheme="minorHAnsi" w:cstheme="minorHAnsi"/>
          <w:sz w:val="20"/>
          <w:szCs w:val="20"/>
        </w:rPr>
        <w:t xml:space="preserve"> Data Warehouse and Business Intelligence tool - Tableau 7.0, 8.0,9.0 and 9.2</w:t>
      </w:r>
      <w:r w:rsidR="00DB5D35">
        <w:rPr>
          <w:rFonts w:asciiTheme="minorHAnsi" w:hAnsiTheme="minorHAnsi" w:cstheme="minorHAnsi"/>
          <w:sz w:val="20"/>
          <w:szCs w:val="20"/>
        </w:rPr>
        <w:t>,10.1, 2021.1.10</w:t>
      </w:r>
      <w:r w:rsidR="008414C7">
        <w:rPr>
          <w:rFonts w:asciiTheme="minorHAnsi" w:hAnsiTheme="minorHAnsi" w:cstheme="minorHAnsi"/>
          <w:sz w:val="20"/>
          <w:szCs w:val="20"/>
        </w:rPr>
        <w:t>,2021.4.9.</w:t>
      </w:r>
    </w:p>
    <w:p w14:paraId="68E6D4CB" w14:textId="77777777" w:rsidR="009B08AB" w:rsidRPr="00690787" w:rsidRDefault="009B08AB" w:rsidP="009B08AB">
      <w:pPr>
        <w:widowControl/>
        <w:numPr>
          <w:ilvl w:val="0"/>
          <w:numId w:val="6"/>
        </w:numPr>
        <w:shd w:val="clear" w:color="auto" w:fill="FFFFFF"/>
        <w:suppressAutoHyphens w:val="0"/>
        <w:spacing w:after="120"/>
        <w:ind w:left="360"/>
        <w:jc w:val="both"/>
        <w:rPr>
          <w:rFonts w:asciiTheme="minorHAnsi" w:eastAsia="Times New Roman" w:hAnsiTheme="minorHAnsi" w:cstheme="minorHAnsi"/>
          <w:b/>
          <w:bCs/>
          <w:kern w:val="0"/>
          <w:sz w:val="20"/>
          <w:szCs w:val="20"/>
          <w:lang w:eastAsia="en-IN"/>
        </w:rPr>
      </w:pPr>
      <w:r w:rsidRPr="00690787">
        <w:rPr>
          <w:rFonts w:asciiTheme="minorHAnsi" w:hAnsiTheme="minorHAnsi" w:cstheme="minorHAnsi"/>
          <w:sz w:val="20"/>
          <w:szCs w:val="20"/>
        </w:rPr>
        <w:t xml:space="preserve">Experience in Testing, Cleaning and the standardization of data by using SSIS tasks, Conditional split, Conversion of data in various environments to meet the needs of the </w:t>
      </w:r>
      <w:r w:rsidRPr="00690787">
        <w:rPr>
          <w:rFonts w:asciiTheme="minorHAnsi" w:hAnsiTheme="minorHAnsi" w:cstheme="minorHAnsi"/>
          <w:noProof/>
          <w:sz w:val="20"/>
          <w:szCs w:val="20"/>
        </w:rPr>
        <w:t>business</w:t>
      </w:r>
      <w:r w:rsidRPr="00690787">
        <w:rPr>
          <w:rFonts w:asciiTheme="minorHAnsi" w:hAnsiTheme="minorHAnsi" w:cstheme="minorHAnsi"/>
          <w:sz w:val="20"/>
          <w:szCs w:val="20"/>
        </w:rPr>
        <w:t>.</w:t>
      </w:r>
    </w:p>
    <w:p w14:paraId="7A7E54AC" w14:textId="77777777" w:rsidR="009B08AB" w:rsidRPr="00690787" w:rsidRDefault="009B08AB" w:rsidP="009B08AB">
      <w:pPr>
        <w:widowControl/>
        <w:numPr>
          <w:ilvl w:val="0"/>
          <w:numId w:val="6"/>
        </w:numPr>
        <w:shd w:val="clear" w:color="auto" w:fill="FFFFFF"/>
        <w:suppressAutoHyphens w:val="0"/>
        <w:spacing w:after="120"/>
        <w:ind w:left="360"/>
        <w:jc w:val="both"/>
        <w:rPr>
          <w:rFonts w:asciiTheme="minorHAnsi" w:eastAsia="Times New Roman" w:hAnsiTheme="minorHAnsi" w:cstheme="minorHAnsi"/>
          <w:b/>
          <w:bCs/>
          <w:kern w:val="0"/>
          <w:sz w:val="20"/>
          <w:szCs w:val="20"/>
          <w:lang w:eastAsia="en-IN"/>
        </w:rPr>
      </w:pPr>
      <w:r w:rsidRPr="00690787">
        <w:rPr>
          <w:rFonts w:asciiTheme="minorHAnsi" w:eastAsia="Times New Roman" w:hAnsiTheme="minorHAnsi" w:cstheme="minorHAnsi"/>
          <w:kern w:val="0"/>
          <w:sz w:val="20"/>
          <w:szCs w:val="20"/>
          <w:lang w:eastAsia="en-IN"/>
        </w:rPr>
        <w:t>Experience in working with Tableau Desktop, Tableau Online and Tableau Server Desktop and Server.</w:t>
      </w:r>
    </w:p>
    <w:p w14:paraId="54EF499D" w14:textId="77777777" w:rsidR="009B08AB" w:rsidRPr="00690787" w:rsidRDefault="009B08AB" w:rsidP="009B08AB">
      <w:pPr>
        <w:widowControl/>
        <w:numPr>
          <w:ilvl w:val="0"/>
          <w:numId w:val="6"/>
        </w:numPr>
        <w:shd w:val="clear" w:color="auto" w:fill="FFFFFF"/>
        <w:suppressAutoHyphens w:val="0"/>
        <w:spacing w:after="120"/>
        <w:ind w:left="360"/>
        <w:jc w:val="both"/>
        <w:rPr>
          <w:rFonts w:asciiTheme="minorHAnsi" w:eastAsia="Times New Roman" w:hAnsiTheme="minorHAnsi" w:cstheme="minorHAnsi"/>
          <w:b/>
          <w:bCs/>
          <w:kern w:val="0"/>
          <w:sz w:val="20"/>
          <w:szCs w:val="20"/>
          <w:lang w:eastAsia="en-IN"/>
        </w:rPr>
      </w:pPr>
      <w:r w:rsidRPr="00690787">
        <w:rPr>
          <w:rFonts w:asciiTheme="minorHAnsi" w:eastAsia="Times New Roman" w:hAnsiTheme="minorHAnsi" w:cstheme="minorHAnsi"/>
          <w:kern w:val="0"/>
          <w:sz w:val="20"/>
          <w:szCs w:val="20"/>
          <w:lang w:eastAsia="en-IN"/>
        </w:rPr>
        <w:t>Experience in creating dashboards by using the Level of Detail concept (LOD’s).</w:t>
      </w:r>
    </w:p>
    <w:p w14:paraId="7AE7F947" w14:textId="15ADF81F" w:rsidR="009B08AB" w:rsidRPr="00690787" w:rsidRDefault="009B08AB" w:rsidP="009B08AB">
      <w:pPr>
        <w:widowControl/>
        <w:numPr>
          <w:ilvl w:val="0"/>
          <w:numId w:val="6"/>
        </w:numPr>
        <w:shd w:val="clear" w:color="auto" w:fill="FFFFFF"/>
        <w:suppressAutoHyphens w:val="0"/>
        <w:spacing w:after="120"/>
        <w:ind w:left="360"/>
        <w:jc w:val="both"/>
        <w:rPr>
          <w:rFonts w:asciiTheme="minorHAnsi" w:eastAsia="Times New Roman" w:hAnsiTheme="minorHAnsi" w:cstheme="minorHAnsi"/>
          <w:b/>
          <w:bCs/>
          <w:kern w:val="0"/>
          <w:sz w:val="20"/>
          <w:szCs w:val="20"/>
          <w:lang w:eastAsia="en-IN"/>
        </w:rPr>
      </w:pPr>
      <w:r w:rsidRPr="00690787">
        <w:rPr>
          <w:rFonts w:asciiTheme="minorHAnsi" w:eastAsia="Times New Roman" w:hAnsiTheme="minorHAnsi" w:cstheme="minorHAnsi"/>
          <w:kern w:val="0"/>
          <w:sz w:val="20"/>
          <w:szCs w:val="20"/>
          <w:lang w:eastAsia="en-IN"/>
        </w:rPr>
        <w:t xml:space="preserve">Experience including </w:t>
      </w:r>
      <w:r w:rsidR="00120EC1" w:rsidRPr="00690787">
        <w:rPr>
          <w:rFonts w:asciiTheme="minorHAnsi" w:eastAsia="Times New Roman" w:hAnsiTheme="minorHAnsi" w:cstheme="minorHAnsi"/>
          <w:kern w:val="0"/>
          <w:sz w:val="20"/>
          <w:szCs w:val="20"/>
          <w:lang w:eastAsia="en-IN"/>
        </w:rPr>
        <w:t>technical</w:t>
      </w:r>
      <w:r w:rsidRPr="00690787">
        <w:rPr>
          <w:rFonts w:asciiTheme="minorHAnsi" w:eastAsia="Times New Roman" w:hAnsiTheme="minorHAnsi" w:cstheme="minorHAnsi"/>
          <w:kern w:val="0"/>
          <w:sz w:val="20"/>
          <w:szCs w:val="20"/>
          <w:lang w:eastAsia="en-IN"/>
        </w:rPr>
        <w:t xml:space="preserve"> support, designing and monitoring the reports, troubleshooting. </w:t>
      </w:r>
    </w:p>
    <w:p w14:paraId="3053128D" w14:textId="77777777" w:rsidR="009B08AB" w:rsidRPr="00690787" w:rsidRDefault="009B08AB" w:rsidP="009B08AB">
      <w:pPr>
        <w:widowControl/>
        <w:numPr>
          <w:ilvl w:val="0"/>
          <w:numId w:val="6"/>
        </w:numPr>
        <w:shd w:val="clear" w:color="auto" w:fill="FFFFFF"/>
        <w:suppressAutoHyphens w:val="0"/>
        <w:spacing w:after="120"/>
        <w:ind w:left="360"/>
        <w:jc w:val="both"/>
        <w:rPr>
          <w:rFonts w:asciiTheme="minorHAnsi" w:eastAsia="Times New Roman" w:hAnsiTheme="minorHAnsi" w:cstheme="minorHAnsi"/>
          <w:b/>
          <w:bCs/>
          <w:kern w:val="0"/>
          <w:sz w:val="20"/>
          <w:szCs w:val="20"/>
          <w:lang w:eastAsia="en-IN"/>
        </w:rPr>
      </w:pPr>
      <w:r w:rsidRPr="00690787">
        <w:rPr>
          <w:rFonts w:asciiTheme="minorHAnsi" w:eastAsia="Times New Roman" w:hAnsiTheme="minorHAnsi" w:cstheme="minorHAnsi"/>
          <w:kern w:val="0"/>
          <w:sz w:val="20"/>
          <w:szCs w:val="20"/>
          <w:lang w:eastAsia="en-IN"/>
        </w:rPr>
        <w:t xml:space="preserve">Extensive Experience working on content upgrades and platform upgrades in a </w:t>
      </w:r>
      <w:r w:rsidRPr="00690787">
        <w:rPr>
          <w:rFonts w:asciiTheme="minorHAnsi" w:eastAsia="Times New Roman" w:hAnsiTheme="minorHAnsi" w:cstheme="minorHAnsi"/>
          <w:noProof/>
          <w:kern w:val="0"/>
          <w:sz w:val="20"/>
          <w:szCs w:val="20"/>
          <w:lang w:eastAsia="en-IN"/>
        </w:rPr>
        <w:t>clustered</w:t>
      </w:r>
      <w:r w:rsidRPr="00690787">
        <w:rPr>
          <w:rFonts w:asciiTheme="minorHAnsi" w:eastAsia="Times New Roman" w:hAnsiTheme="minorHAnsi" w:cstheme="minorHAnsi"/>
          <w:kern w:val="0"/>
          <w:sz w:val="20"/>
          <w:szCs w:val="20"/>
          <w:lang w:eastAsia="en-IN"/>
        </w:rPr>
        <w:t xml:space="preserve"> environment.</w:t>
      </w:r>
    </w:p>
    <w:p w14:paraId="7DFB8B81" w14:textId="77777777" w:rsidR="009B08AB" w:rsidRPr="00690787" w:rsidRDefault="009B08AB" w:rsidP="009B08AB">
      <w:pPr>
        <w:widowControl/>
        <w:numPr>
          <w:ilvl w:val="0"/>
          <w:numId w:val="6"/>
        </w:numPr>
        <w:shd w:val="clear" w:color="auto" w:fill="FFFFFF"/>
        <w:suppressAutoHyphens w:val="0"/>
        <w:spacing w:after="120"/>
        <w:ind w:left="360"/>
        <w:jc w:val="both"/>
        <w:rPr>
          <w:rFonts w:asciiTheme="minorHAnsi" w:eastAsia="Times New Roman" w:hAnsiTheme="minorHAnsi" w:cstheme="minorHAnsi"/>
          <w:b/>
          <w:bCs/>
          <w:kern w:val="0"/>
          <w:sz w:val="20"/>
          <w:szCs w:val="20"/>
          <w:lang w:eastAsia="en-IN"/>
        </w:rPr>
      </w:pPr>
      <w:r w:rsidRPr="00690787">
        <w:rPr>
          <w:rFonts w:asciiTheme="minorHAnsi" w:eastAsia="Times New Roman" w:hAnsiTheme="minorHAnsi" w:cstheme="minorHAnsi"/>
          <w:kern w:val="0"/>
          <w:sz w:val="20"/>
          <w:szCs w:val="20"/>
          <w:lang w:eastAsia="en-IN"/>
        </w:rPr>
        <w:t>Experienced in using data joining, data blending and creating animations using Tableau.</w:t>
      </w:r>
    </w:p>
    <w:p w14:paraId="3623BD5D" w14:textId="77777777" w:rsidR="009B08AB" w:rsidRPr="00690787" w:rsidRDefault="009B08AB" w:rsidP="009B08AB">
      <w:pPr>
        <w:widowControl/>
        <w:numPr>
          <w:ilvl w:val="0"/>
          <w:numId w:val="6"/>
        </w:numPr>
        <w:shd w:val="clear" w:color="auto" w:fill="FFFFFF"/>
        <w:suppressAutoHyphens w:val="0"/>
        <w:spacing w:after="120"/>
        <w:ind w:left="360"/>
        <w:jc w:val="both"/>
        <w:rPr>
          <w:rFonts w:asciiTheme="minorHAnsi" w:eastAsia="Times New Roman" w:hAnsiTheme="minorHAnsi" w:cstheme="minorHAnsi"/>
          <w:b/>
          <w:bCs/>
          <w:kern w:val="0"/>
          <w:sz w:val="20"/>
          <w:szCs w:val="20"/>
          <w:lang w:eastAsia="en-IN"/>
        </w:rPr>
      </w:pPr>
      <w:r w:rsidRPr="00690787">
        <w:rPr>
          <w:rFonts w:asciiTheme="minorHAnsi" w:eastAsia="Times New Roman" w:hAnsiTheme="minorHAnsi" w:cstheme="minorHAnsi"/>
          <w:kern w:val="0"/>
          <w:sz w:val="20"/>
          <w:szCs w:val="20"/>
          <w:lang w:eastAsia="en-IN"/>
        </w:rPr>
        <w:t xml:space="preserve">Mastered the ability in designing and deploying </w:t>
      </w:r>
      <w:r w:rsidRPr="00690787">
        <w:rPr>
          <w:rFonts w:asciiTheme="minorHAnsi" w:eastAsia="Times New Roman" w:hAnsiTheme="minorHAnsi" w:cstheme="minorHAnsi"/>
          <w:noProof/>
          <w:kern w:val="0"/>
          <w:sz w:val="20"/>
          <w:szCs w:val="20"/>
          <w:lang w:eastAsia="en-IN"/>
        </w:rPr>
        <w:t>graphic</w:t>
      </w:r>
      <w:r w:rsidRPr="00690787">
        <w:rPr>
          <w:rFonts w:asciiTheme="minorHAnsi" w:eastAsia="Times New Roman" w:hAnsiTheme="minorHAnsi" w:cstheme="minorHAnsi"/>
          <w:kern w:val="0"/>
          <w:sz w:val="20"/>
          <w:szCs w:val="20"/>
          <w:lang w:eastAsia="en-IN"/>
        </w:rPr>
        <w:t xml:space="preserve"> visualizations with drill down and drop up menu options in Tableau. </w:t>
      </w:r>
    </w:p>
    <w:p w14:paraId="14246909" w14:textId="77777777" w:rsidR="009B08AB" w:rsidRPr="00690787" w:rsidRDefault="009B08AB" w:rsidP="009B08AB">
      <w:pPr>
        <w:widowControl/>
        <w:numPr>
          <w:ilvl w:val="0"/>
          <w:numId w:val="6"/>
        </w:numPr>
        <w:shd w:val="clear" w:color="auto" w:fill="FFFFFF"/>
        <w:suppressAutoHyphens w:val="0"/>
        <w:spacing w:after="120"/>
        <w:ind w:left="360"/>
        <w:jc w:val="both"/>
        <w:rPr>
          <w:rFonts w:asciiTheme="minorHAnsi" w:eastAsia="Times New Roman" w:hAnsiTheme="minorHAnsi" w:cstheme="minorHAnsi"/>
          <w:b/>
          <w:bCs/>
          <w:kern w:val="0"/>
          <w:sz w:val="20"/>
          <w:szCs w:val="20"/>
          <w:lang w:eastAsia="en-IN"/>
        </w:rPr>
      </w:pPr>
      <w:r w:rsidRPr="00690787">
        <w:rPr>
          <w:rFonts w:asciiTheme="minorHAnsi" w:eastAsia="Times New Roman" w:hAnsiTheme="minorHAnsi" w:cstheme="minorHAnsi"/>
          <w:kern w:val="0"/>
          <w:sz w:val="20"/>
          <w:szCs w:val="20"/>
          <w:lang w:eastAsia="en-IN"/>
        </w:rPr>
        <w:t xml:space="preserve">Well Versed in preparing dashboards using calculated fields and parameters in Tableau. </w:t>
      </w:r>
    </w:p>
    <w:p w14:paraId="53DE465A" w14:textId="77777777" w:rsidR="009B08AB" w:rsidRPr="00690787" w:rsidRDefault="009B08AB" w:rsidP="009B08AB">
      <w:pPr>
        <w:widowControl/>
        <w:numPr>
          <w:ilvl w:val="0"/>
          <w:numId w:val="6"/>
        </w:numPr>
        <w:shd w:val="clear" w:color="auto" w:fill="FFFFFF"/>
        <w:suppressAutoHyphens w:val="0"/>
        <w:spacing w:after="120"/>
        <w:ind w:left="360"/>
        <w:jc w:val="both"/>
        <w:rPr>
          <w:rFonts w:asciiTheme="minorHAnsi" w:eastAsia="Times New Roman" w:hAnsiTheme="minorHAnsi" w:cstheme="minorHAnsi"/>
          <w:b/>
          <w:bCs/>
          <w:kern w:val="0"/>
          <w:sz w:val="20"/>
          <w:szCs w:val="20"/>
          <w:lang w:eastAsia="en-IN"/>
        </w:rPr>
      </w:pPr>
      <w:r w:rsidRPr="00690787">
        <w:rPr>
          <w:rFonts w:asciiTheme="minorHAnsi" w:hAnsiTheme="minorHAnsi" w:cstheme="minorHAnsi"/>
          <w:sz w:val="20"/>
          <w:szCs w:val="20"/>
        </w:rPr>
        <w:t>On day to day basis, Used SharePoint tool for collaboration, document management and tracking purposes</w:t>
      </w:r>
    </w:p>
    <w:p w14:paraId="113DBA7F" w14:textId="77777777" w:rsidR="009B08AB" w:rsidRPr="00690787" w:rsidRDefault="009B08AB" w:rsidP="009B08AB">
      <w:pPr>
        <w:widowControl/>
        <w:numPr>
          <w:ilvl w:val="0"/>
          <w:numId w:val="6"/>
        </w:numPr>
        <w:shd w:val="clear" w:color="auto" w:fill="FFFFFF"/>
        <w:suppressAutoHyphens w:val="0"/>
        <w:spacing w:after="120"/>
        <w:ind w:left="360"/>
        <w:jc w:val="both"/>
        <w:rPr>
          <w:rFonts w:asciiTheme="minorHAnsi" w:eastAsia="Times New Roman" w:hAnsiTheme="minorHAnsi" w:cstheme="minorHAnsi"/>
          <w:b/>
          <w:bCs/>
          <w:kern w:val="0"/>
          <w:sz w:val="20"/>
          <w:szCs w:val="20"/>
          <w:lang w:eastAsia="en-IN"/>
        </w:rPr>
      </w:pPr>
      <w:r w:rsidRPr="00690787">
        <w:rPr>
          <w:rFonts w:asciiTheme="minorHAnsi" w:eastAsia="Times New Roman" w:hAnsiTheme="minorHAnsi" w:cstheme="minorHAnsi"/>
          <w:kern w:val="0"/>
          <w:sz w:val="20"/>
          <w:szCs w:val="20"/>
          <w:lang w:eastAsia="en-IN"/>
        </w:rPr>
        <w:t>Proficient in performing Data Visualization, Reporting and Analysis; Geographic Map, Bubble charts, Scatter Plots, Bar Charts and Pie Charts.</w:t>
      </w:r>
    </w:p>
    <w:p w14:paraId="08285EC6" w14:textId="4664B763" w:rsidR="009B08AB" w:rsidRPr="00690787" w:rsidRDefault="009B08AB" w:rsidP="009B08AB">
      <w:pPr>
        <w:widowControl/>
        <w:numPr>
          <w:ilvl w:val="0"/>
          <w:numId w:val="6"/>
        </w:numPr>
        <w:shd w:val="clear" w:color="auto" w:fill="FFFFFF"/>
        <w:suppressAutoHyphens w:val="0"/>
        <w:spacing w:after="120"/>
        <w:ind w:left="360"/>
        <w:jc w:val="both"/>
        <w:rPr>
          <w:rFonts w:asciiTheme="minorHAnsi" w:eastAsia="Times New Roman" w:hAnsiTheme="minorHAnsi" w:cstheme="minorHAnsi"/>
          <w:b/>
          <w:bCs/>
          <w:kern w:val="0"/>
          <w:sz w:val="20"/>
          <w:szCs w:val="20"/>
          <w:lang w:eastAsia="en-IN"/>
        </w:rPr>
      </w:pPr>
      <w:r w:rsidRPr="00690787">
        <w:rPr>
          <w:rFonts w:asciiTheme="minorHAnsi" w:eastAsia="Times New Roman" w:hAnsiTheme="minorHAnsi" w:cstheme="minorHAnsi"/>
          <w:kern w:val="0"/>
          <w:sz w:val="20"/>
          <w:szCs w:val="20"/>
          <w:lang w:eastAsia="en-IN"/>
        </w:rPr>
        <w:t>Used multiple Tableau data sources (.</w:t>
      </w:r>
      <w:r w:rsidRPr="00690787">
        <w:rPr>
          <w:rFonts w:asciiTheme="minorHAnsi" w:eastAsia="Times New Roman" w:hAnsiTheme="minorHAnsi" w:cstheme="minorHAnsi"/>
          <w:noProof/>
          <w:kern w:val="0"/>
          <w:sz w:val="20"/>
          <w:szCs w:val="20"/>
          <w:lang w:eastAsia="en-IN"/>
        </w:rPr>
        <w:t>tds</w:t>
      </w:r>
      <w:r w:rsidRPr="00690787">
        <w:rPr>
          <w:rFonts w:asciiTheme="minorHAnsi" w:eastAsia="Times New Roman" w:hAnsiTheme="minorHAnsi" w:cstheme="minorHAnsi"/>
          <w:kern w:val="0"/>
          <w:sz w:val="20"/>
          <w:szCs w:val="20"/>
          <w:lang w:eastAsia="en-IN"/>
        </w:rPr>
        <w:t xml:space="preserve">) include excel, </w:t>
      </w:r>
      <w:r w:rsidRPr="00690787">
        <w:rPr>
          <w:rFonts w:asciiTheme="minorHAnsi" w:eastAsia="Times New Roman" w:hAnsiTheme="minorHAnsi" w:cstheme="minorHAnsi"/>
          <w:noProof/>
          <w:kern w:val="0"/>
          <w:sz w:val="20"/>
          <w:szCs w:val="20"/>
          <w:lang w:eastAsia="en-IN"/>
        </w:rPr>
        <w:t>csv</w:t>
      </w:r>
      <w:r w:rsidRPr="00690787">
        <w:rPr>
          <w:rFonts w:asciiTheme="minorHAnsi" w:eastAsia="Times New Roman" w:hAnsiTheme="minorHAnsi" w:cstheme="minorHAnsi"/>
          <w:kern w:val="0"/>
          <w:sz w:val="20"/>
          <w:szCs w:val="20"/>
          <w:lang w:eastAsia="en-IN"/>
        </w:rPr>
        <w:t xml:space="preserve">, text files, RDBMS (SQL Server) as a source system for the generation of workbook using import/live connection and methodologies. </w:t>
      </w:r>
    </w:p>
    <w:p w14:paraId="0FC89418" w14:textId="77777777" w:rsidR="009B08AB" w:rsidRPr="00690787" w:rsidRDefault="009B08AB" w:rsidP="009B08AB">
      <w:pPr>
        <w:widowControl/>
        <w:numPr>
          <w:ilvl w:val="0"/>
          <w:numId w:val="6"/>
        </w:numPr>
        <w:shd w:val="clear" w:color="auto" w:fill="FFFFFF"/>
        <w:suppressAutoHyphens w:val="0"/>
        <w:spacing w:after="120"/>
        <w:ind w:left="360"/>
        <w:jc w:val="both"/>
        <w:rPr>
          <w:rFonts w:asciiTheme="minorHAnsi" w:eastAsia="Times New Roman" w:hAnsiTheme="minorHAnsi" w:cstheme="minorHAnsi"/>
          <w:b/>
          <w:bCs/>
          <w:kern w:val="0"/>
          <w:sz w:val="20"/>
          <w:szCs w:val="20"/>
          <w:lang w:eastAsia="en-IN"/>
        </w:rPr>
      </w:pPr>
      <w:r w:rsidRPr="00690787">
        <w:rPr>
          <w:rFonts w:asciiTheme="minorHAnsi" w:eastAsia="Times New Roman" w:hAnsiTheme="minorHAnsi" w:cstheme="minorHAnsi"/>
          <w:kern w:val="0"/>
          <w:sz w:val="20"/>
          <w:szCs w:val="20"/>
          <w:lang w:eastAsia="en-IN"/>
        </w:rPr>
        <w:t xml:space="preserve">Experienced in creating dual-axis charts with multiple measures to provide the business with much more meaningful insights. </w:t>
      </w:r>
    </w:p>
    <w:p w14:paraId="1CE61F1C" w14:textId="77777777" w:rsidR="009B08AB" w:rsidRPr="00690787" w:rsidRDefault="009B08AB" w:rsidP="009B08AB">
      <w:pPr>
        <w:widowControl/>
        <w:numPr>
          <w:ilvl w:val="0"/>
          <w:numId w:val="6"/>
        </w:numPr>
        <w:shd w:val="clear" w:color="auto" w:fill="FFFFFF"/>
        <w:suppressAutoHyphens w:val="0"/>
        <w:spacing w:after="120"/>
        <w:ind w:left="360"/>
        <w:jc w:val="both"/>
        <w:rPr>
          <w:rFonts w:asciiTheme="minorHAnsi" w:eastAsia="Times New Roman" w:hAnsiTheme="minorHAnsi" w:cstheme="minorHAnsi"/>
          <w:b/>
          <w:bCs/>
          <w:kern w:val="0"/>
          <w:sz w:val="20"/>
          <w:szCs w:val="20"/>
          <w:lang w:eastAsia="en-IN"/>
        </w:rPr>
      </w:pPr>
      <w:r w:rsidRPr="00690787">
        <w:rPr>
          <w:rFonts w:asciiTheme="minorHAnsi" w:eastAsia="Times New Roman" w:hAnsiTheme="minorHAnsi" w:cstheme="minorHAnsi"/>
          <w:kern w:val="0"/>
          <w:sz w:val="20"/>
          <w:szCs w:val="20"/>
          <w:lang w:eastAsia="en-IN"/>
        </w:rPr>
        <w:t xml:space="preserve">Proficient in designing tableau dashboards using Facts, Attributes, Transformations, Hierarchies, Filters, Calculated fields, Sets, Groups, </w:t>
      </w:r>
      <w:r w:rsidRPr="00690787">
        <w:rPr>
          <w:rFonts w:asciiTheme="minorHAnsi" w:eastAsia="Times New Roman" w:hAnsiTheme="minorHAnsi" w:cstheme="minorHAnsi"/>
          <w:noProof/>
          <w:kern w:val="0"/>
          <w:sz w:val="20"/>
          <w:szCs w:val="20"/>
          <w:lang w:eastAsia="en-IN"/>
        </w:rPr>
        <w:t>Parameters</w:t>
      </w:r>
      <w:r w:rsidRPr="00690787">
        <w:rPr>
          <w:rFonts w:asciiTheme="minorHAnsi" w:eastAsia="Times New Roman" w:hAnsiTheme="minorHAnsi" w:cstheme="minorHAnsi"/>
          <w:kern w:val="0"/>
          <w:sz w:val="20"/>
          <w:szCs w:val="20"/>
          <w:lang w:eastAsia="en-IN"/>
        </w:rPr>
        <w:t xml:space="preserve"> </w:t>
      </w:r>
      <w:r w:rsidRPr="00690787">
        <w:rPr>
          <w:rFonts w:asciiTheme="minorHAnsi" w:eastAsia="Times New Roman" w:hAnsiTheme="minorHAnsi" w:cstheme="minorHAnsi"/>
          <w:noProof/>
          <w:kern w:val="0"/>
          <w:sz w:val="20"/>
          <w:szCs w:val="20"/>
          <w:lang w:eastAsia="en-IN"/>
        </w:rPr>
        <w:t>etc</w:t>
      </w:r>
      <w:r w:rsidRPr="00690787">
        <w:rPr>
          <w:rFonts w:asciiTheme="minorHAnsi" w:eastAsia="Times New Roman" w:hAnsiTheme="minorHAnsi" w:cstheme="minorHAnsi"/>
          <w:kern w:val="0"/>
          <w:sz w:val="20"/>
          <w:szCs w:val="20"/>
          <w:lang w:eastAsia="en-IN"/>
        </w:rPr>
        <w:t>.</w:t>
      </w:r>
    </w:p>
    <w:p w14:paraId="4344261A" w14:textId="77777777" w:rsidR="009B08AB" w:rsidRPr="00690787" w:rsidRDefault="009B08AB" w:rsidP="009B08AB">
      <w:pPr>
        <w:widowControl/>
        <w:numPr>
          <w:ilvl w:val="0"/>
          <w:numId w:val="6"/>
        </w:numPr>
        <w:shd w:val="clear" w:color="auto" w:fill="FFFFFF"/>
        <w:suppressAutoHyphens w:val="0"/>
        <w:spacing w:after="120"/>
        <w:ind w:left="360"/>
        <w:jc w:val="both"/>
        <w:rPr>
          <w:rFonts w:asciiTheme="minorHAnsi" w:eastAsia="Times New Roman" w:hAnsiTheme="minorHAnsi" w:cstheme="minorHAnsi"/>
          <w:b/>
          <w:bCs/>
          <w:kern w:val="0"/>
          <w:sz w:val="20"/>
          <w:szCs w:val="20"/>
          <w:lang w:eastAsia="en-IN"/>
        </w:rPr>
      </w:pPr>
      <w:r w:rsidRPr="00690787">
        <w:rPr>
          <w:rFonts w:asciiTheme="minorHAnsi" w:eastAsia="Times New Roman" w:hAnsiTheme="minorHAnsi" w:cstheme="minorHAnsi"/>
          <w:kern w:val="0"/>
          <w:sz w:val="20"/>
          <w:szCs w:val="20"/>
          <w:lang w:eastAsia="en-IN"/>
        </w:rPr>
        <w:t xml:space="preserve">Expert in creating </w:t>
      </w:r>
      <w:r w:rsidRPr="00690787">
        <w:rPr>
          <w:rFonts w:asciiTheme="minorHAnsi" w:eastAsia="Times New Roman" w:hAnsiTheme="minorHAnsi" w:cstheme="minorHAnsi"/>
          <w:noProof/>
          <w:kern w:val="0"/>
          <w:sz w:val="20"/>
          <w:szCs w:val="20"/>
          <w:lang w:eastAsia="en-IN"/>
        </w:rPr>
        <w:t>storytelling</w:t>
      </w:r>
      <w:r w:rsidRPr="00690787">
        <w:rPr>
          <w:rFonts w:asciiTheme="minorHAnsi" w:eastAsia="Times New Roman" w:hAnsiTheme="minorHAnsi" w:cstheme="minorHAnsi"/>
          <w:kern w:val="0"/>
          <w:sz w:val="20"/>
          <w:szCs w:val="20"/>
          <w:lang w:eastAsia="en-IN"/>
        </w:rPr>
        <w:t xml:space="preserve"> dashboards in Tableau desktop which </w:t>
      </w:r>
      <w:r w:rsidRPr="00690787">
        <w:rPr>
          <w:rFonts w:asciiTheme="minorHAnsi" w:eastAsia="Times New Roman" w:hAnsiTheme="minorHAnsi" w:cstheme="minorHAnsi"/>
          <w:noProof/>
          <w:kern w:val="0"/>
          <w:sz w:val="20"/>
          <w:szCs w:val="20"/>
          <w:lang w:eastAsia="en-IN"/>
        </w:rPr>
        <w:t>allows</w:t>
      </w:r>
      <w:r w:rsidRPr="00690787">
        <w:rPr>
          <w:rFonts w:asciiTheme="minorHAnsi" w:eastAsia="Times New Roman" w:hAnsiTheme="minorHAnsi" w:cstheme="minorHAnsi"/>
          <w:kern w:val="0"/>
          <w:sz w:val="20"/>
          <w:szCs w:val="20"/>
          <w:lang w:eastAsia="en-IN"/>
        </w:rPr>
        <w:t xml:space="preserve"> end users to understand the data on the fly by using the quick filters for </w:t>
      </w:r>
      <w:r w:rsidRPr="00690787">
        <w:rPr>
          <w:rFonts w:asciiTheme="minorHAnsi" w:eastAsia="Times New Roman" w:hAnsiTheme="minorHAnsi" w:cstheme="minorHAnsi"/>
          <w:noProof/>
          <w:kern w:val="0"/>
          <w:sz w:val="20"/>
          <w:szCs w:val="20"/>
          <w:lang w:eastAsia="en-IN"/>
        </w:rPr>
        <w:t>on-demand</w:t>
      </w:r>
      <w:r w:rsidRPr="00690787">
        <w:rPr>
          <w:rFonts w:asciiTheme="minorHAnsi" w:eastAsia="Times New Roman" w:hAnsiTheme="minorHAnsi" w:cstheme="minorHAnsi"/>
          <w:kern w:val="0"/>
          <w:sz w:val="20"/>
          <w:szCs w:val="20"/>
          <w:lang w:eastAsia="en-IN"/>
        </w:rPr>
        <w:t xml:space="preserve"> needed information. </w:t>
      </w:r>
    </w:p>
    <w:p w14:paraId="28767E60" w14:textId="77777777" w:rsidR="009B08AB" w:rsidRPr="00690787" w:rsidRDefault="009B08AB" w:rsidP="009B08AB">
      <w:pPr>
        <w:widowControl/>
        <w:numPr>
          <w:ilvl w:val="0"/>
          <w:numId w:val="6"/>
        </w:numPr>
        <w:shd w:val="clear" w:color="auto" w:fill="FFFFFF"/>
        <w:suppressAutoHyphens w:val="0"/>
        <w:spacing w:after="120"/>
        <w:ind w:left="360"/>
        <w:jc w:val="both"/>
        <w:rPr>
          <w:rFonts w:asciiTheme="minorHAnsi" w:eastAsia="Times New Roman" w:hAnsiTheme="minorHAnsi" w:cstheme="minorHAnsi"/>
          <w:b/>
          <w:bCs/>
          <w:kern w:val="0"/>
          <w:sz w:val="20"/>
          <w:szCs w:val="20"/>
          <w:lang w:eastAsia="en-IN"/>
        </w:rPr>
      </w:pPr>
      <w:r w:rsidRPr="00690787">
        <w:rPr>
          <w:rFonts w:asciiTheme="minorHAnsi" w:eastAsia="Times New Roman" w:hAnsiTheme="minorHAnsi" w:cstheme="minorHAnsi"/>
          <w:kern w:val="0"/>
          <w:sz w:val="20"/>
          <w:szCs w:val="20"/>
          <w:lang w:eastAsia="en-IN"/>
        </w:rPr>
        <w:t xml:space="preserve">Ability to project and forecast the future results by analysing the present data. </w:t>
      </w:r>
    </w:p>
    <w:p w14:paraId="64DAF4ED" w14:textId="77777777" w:rsidR="009B08AB" w:rsidRPr="00690787" w:rsidRDefault="009B08AB" w:rsidP="009B08AB">
      <w:pPr>
        <w:pStyle w:val="levnl12"/>
        <w:numPr>
          <w:ilvl w:val="0"/>
          <w:numId w:val="7"/>
        </w:numPr>
        <w:tabs>
          <w:tab w:val="clear" w:pos="0"/>
        </w:tabs>
        <w:jc w:val="both"/>
        <w:rPr>
          <w:rFonts w:asciiTheme="minorHAnsi" w:hAnsiTheme="minorHAnsi" w:cstheme="minorHAnsi"/>
          <w:bCs/>
          <w:sz w:val="20"/>
          <w:szCs w:val="20"/>
        </w:rPr>
      </w:pPr>
      <w:r w:rsidRPr="00690787">
        <w:rPr>
          <w:rFonts w:asciiTheme="minorHAnsi" w:hAnsiTheme="minorHAnsi" w:cstheme="minorHAnsi"/>
          <w:bCs/>
          <w:sz w:val="20"/>
          <w:szCs w:val="20"/>
        </w:rPr>
        <w:t>Ex</w:t>
      </w:r>
      <w:r>
        <w:rPr>
          <w:rFonts w:asciiTheme="minorHAnsi" w:hAnsiTheme="minorHAnsi" w:cstheme="minorHAnsi"/>
          <w:bCs/>
          <w:sz w:val="20"/>
          <w:szCs w:val="20"/>
        </w:rPr>
        <w:t>p</w:t>
      </w:r>
      <w:r w:rsidRPr="00690787">
        <w:rPr>
          <w:rFonts w:asciiTheme="minorHAnsi" w:hAnsiTheme="minorHAnsi" w:cstheme="minorHAnsi"/>
          <w:bCs/>
          <w:sz w:val="20"/>
          <w:szCs w:val="20"/>
        </w:rPr>
        <w:t>ert in interacting professionally with a diverse group including executives and managers and can communicate in both written and oral along with the ability to draw a story through data.</w:t>
      </w:r>
    </w:p>
    <w:p w14:paraId="3EF30FF3" w14:textId="77777777" w:rsidR="009B08AB" w:rsidRPr="0021137C" w:rsidRDefault="009B08AB" w:rsidP="0021137C">
      <w:pPr>
        <w:pStyle w:val="levnl12"/>
        <w:tabs>
          <w:tab w:val="clear" w:pos="0"/>
        </w:tabs>
        <w:ind w:firstLine="0"/>
        <w:jc w:val="both"/>
        <w:rPr>
          <w:rFonts w:asciiTheme="minorHAnsi" w:hAnsiTheme="minorHAnsi" w:cstheme="minorHAnsi"/>
          <w:bCs/>
          <w:sz w:val="20"/>
          <w:szCs w:val="20"/>
        </w:rPr>
      </w:pPr>
      <w:r w:rsidRPr="00690787">
        <w:rPr>
          <w:rFonts w:asciiTheme="minorHAnsi" w:hAnsiTheme="minorHAnsi" w:cstheme="minorHAnsi"/>
          <w:bCs/>
          <w:sz w:val="20"/>
          <w:szCs w:val="20"/>
        </w:rPr>
        <w:t xml:space="preserve"> </w:t>
      </w:r>
    </w:p>
    <w:p w14:paraId="0DB7ADAE" w14:textId="77777777" w:rsidR="002C5CAF" w:rsidRDefault="002C5CAF">
      <w:pPr>
        <w:rPr>
          <w:rFonts w:ascii="Tahoma" w:hAnsi="Tahoma" w:cs="Tahoma"/>
          <w:sz w:val="20"/>
          <w:szCs w:val="20"/>
        </w:rPr>
      </w:pPr>
    </w:p>
    <w:p w14:paraId="5A8E9BDD" w14:textId="77777777" w:rsidR="0021137C" w:rsidRPr="000761E4" w:rsidRDefault="0021137C" w:rsidP="0021137C">
      <w:pPr>
        <w:jc w:val="both"/>
        <w:rPr>
          <w:rStyle w:val="IntenseReference"/>
          <w:rFonts w:asciiTheme="minorHAnsi" w:hAnsiTheme="minorHAnsi" w:cstheme="minorHAnsi"/>
          <w:b w:val="0"/>
          <w:color w:val="C00000"/>
          <w:sz w:val="20"/>
          <w:szCs w:val="20"/>
        </w:rPr>
      </w:pPr>
      <w:r w:rsidRPr="000761E4">
        <w:rPr>
          <w:rStyle w:val="IntenseReference"/>
          <w:rFonts w:asciiTheme="minorHAnsi" w:hAnsiTheme="minorHAnsi" w:cstheme="minorHAnsi"/>
          <w:b w:val="0"/>
          <w:color w:val="C00000"/>
          <w:sz w:val="20"/>
          <w:szCs w:val="20"/>
        </w:rPr>
        <w:t>TECHNICAL</w:t>
      </w:r>
      <w:r w:rsidRPr="000761E4">
        <w:rPr>
          <w:rStyle w:val="IntenseReference"/>
          <w:rFonts w:asciiTheme="minorHAnsi" w:hAnsiTheme="minorHAnsi" w:cstheme="minorHAnsi"/>
          <w:color w:val="C00000"/>
          <w:sz w:val="20"/>
          <w:szCs w:val="20"/>
        </w:rPr>
        <w:t xml:space="preserve"> </w:t>
      </w:r>
      <w:r w:rsidRPr="000761E4">
        <w:rPr>
          <w:rStyle w:val="IntenseReference"/>
          <w:rFonts w:asciiTheme="minorHAnsi" w:hAnsiTheme="minorHAnsi" w:cstheme="minorHAnsi"/>
          <w:b w:val="0"/>
          <w:color w:val="C00000"/>
          <w:sz w:val="20"/>
          <w:szCs w:val="20"/>
        </w:rPr>
        <w:t>SKILLS</w:t>
      </w:r>
    </w:p>
    <w:tbl>
      <w:tblPr>
        <w:tblW w:w="0" w:type="auto"/>
        <w:tblInd w:w="-5" w:type="dxa"/>
        <w:tblBorders>
          <w:top w:val="dashSmallGap" w:sz="4" w:space="0" w:color="000000"/>
          <w:left w:val="dashSmallGap" w:sz="4" w:space="0" w:color="000000"/>
          <w:bottom w:val="dashSmallGap" w:sz="4" w:space="0" w:color="000000"/>
          <w:right w:val="dashSmallGap" w:sz="4" w:space="0" w:color="000000"/>
          <w:insideH w:val="dashSmallGap" w:sz="4" w:space="0" w:color="000000"/>
          <w:insideV w:val="dashSmallGap" w:sz="4" w:space="0" w:color="000000"/>
        </w:tblBorders>
        <w:tblLook w:val="04A0" w:firstRow="1" w:lastRow="0" w:firstColumn="1" w:lastColumn="0" w:noHBand="0" w:noVBand="1"/>
      </w:tblPr>
      <w:tblGrid>
        <w:gridCol w:w="4814"/>
        <w:gridCol w:w="4819"/>
      </w:tblGrid>
      <w:tr w:rsidR="0021137C" w:rsidRPr="000761E4" w14:paraId="3D93DFB2" w14:textId="77777777" w:rsidTr="008B1F41">
        <w:trPr>
          <w:trHeight w:val="467"/>
        </w:trPr>
        <w:tc>
          <w:tcPr>
            <w:tcW w:w="5082" w:type="dxa"/>
          </w:tcPr>
          <w:p w14:paraId="2BFE5B35" w14:textId="77777777" w:rsidR="0021137C" w:rsidRPr="000761E4" w:rsidRDefault="0021137C" w:rsidP="008B1F41">
            <w:pPr>
              <w:snapToGrid w:val="0"/>
              <w:ind w:left="75" w:right="315" w:hanging="15"/>
              <w:jc w:val="both"/>
              <w:rPr>
                <w:rFonts w:asciiTheme="minorHAnsi" w:hAnsiTheme="minorHAnsi" w:cstheme="minorHAnsi"/>
                <w:sz w:val="20"/>
                <w:szCs w:val="20"/>
              </w:rPr>
            </w:pPr>
            <w:r w:rsidRPr="000761E4">
              <w:rPr>
                <w:rFonts w:asciiTheme="minorHAnsi" w:hAnsiTheme="minorHAnsi" w:cstheme="minorHAnsi"/>
                <w:sz w:val="20"/>
                <w:szCs w:val="20"/>
              </w:rPr>
              <w:t>Business Intelligence</w:t>
            </w:r>
          </w:p>
        </w:tc>
        <w:tc>
          <w:tcPr>
            <w:tcW w:w="5083" w:type="dxa"/>
          </w:tcPr>
          <w:p w14:paraId="57FDC5A3" w14:textId="387F727A" w:rsidR="0021137C" w:rsidRPr="000761E4" w:rsidRDefault="0021137C" w:rsidP="008B1F41">
            <w:pPr>
              <w:snapToGrid w:val="0"/>
              <w:ind w:left="196" w:right="315"/>
              <w:jc w:val="both"/>
              <w:rPr>
                <w:rFonts w:asciiTheme="minorHAnsi" w:hAnsiTheme="minorHAnsi" w:cstheme="minorHAnsi"/>
                <w:b/>
                <w:sz w:val="20"/>
                <w:szCs w:val="20"/>
              </w:rPr>
            </w:pPr>
            <w:r w:rsidRPr="000761E4">
              <w:rPr>
                <w:rFonts w:asciiTheme="minorHAnsi" w:hAnsiTheme="minorHAnsi" w:cstheme="minorHAnsi"/>
                <w:sz w:val="20"/>
                <w:szCs w:val="20"/>
              </w:rPr>
              <w:t xml:space="preserve">Tableau Desktop </w:t>
            </w:r>
            <w:r w:rsidR="00DB5D35">
              <w:rPr>
                <w:rFonts w:asciiTheme="minorHAnsi" w:hAnsiTheme="minorHAnsi" w:cstheme="minorHAnsi"/>
                <w:sz w:val="20"/>
                <w:szCs w:val="20"/>
              </w:rPr>
              <w:t>2021.1.10</w:t>
            </w:r>
            <w:r w:rsidRPr="000761E4">
              <w:rPr>
                <w:rFonts w:asciiTheme="minorHAnsi" w:hAnsiTheme="minorHAnsi" w:cstheme="minorHAnsi"/>
                <w:sz w:val="20"/>
                <w:szCs w:val="20"/>
              </w:rPr>
              <w:t>, Power BI,  SSIS, SSRS</w:t>
            </w:r>
          </w:p>
        </w:tc>
      </w:tr>
      <w:tr w:rsidR="0021137C" w:rsidRPr="000761E4" w14:paraId="16CD58A2" w14:textId="77777777" w:rsidTr="008B1F41">
        <w:trPr>
          <w:trHeight w:val="278"/>
        </w:trPr>
        <w:tc>
          <w:tcPr>
            <w:tcW w:w="5082" w:type="dxa"/>
          </w:tcPr>
          <w:p w14:paraId="6CF99590" w14:textId="77777777" w:rsidR="0021137C" w:rsidRPr="000761E4" w:rsidRDefault="0021137C" w:rsidP="008B1F41">
            <w:pPr>
              <w:snapToGrid w:val="0"/>
              <w:ind w:left="75" w:right="315" w:hanging="15"/>
              <w:jc w:val="both"/>
              <w:rPr>
                <w:rFonts w:asciiTheme="minorHAnsi" w:hAnsiTheme="minorHAnsi" w:cstheme="minorHAnsi"/>
                <w:sz w:val="20"/>
                <w:szCs w:val="20"/>
              </w:rPr>
            </w:pPr>
            <w:r w:rsidRPr="000761E4">
              <w:rPr>
                <w:rFonts w:asciiTheme="minorHAnsi" w:hAnsiTheme="minorHAnsi" w:cstheme="minorHAnsi"/>
                <w:sz w:val="20"/>
                <w:szCs w:val="20"/>
              </w:rPr>
              <w:t>Databases</w:t>
            </w:r>
          </w:p>
        </w:tc>
        <w:tc>
          <w:tcPr>
            <w:tcW w:w="5083" w:type="dxa"/>
          </w:tcPr>
          <w:p w14:paraId="3DEBB6B7" w14:textId="72E1CFFD" w:rsidR="0021137C" w:rsidRPr="000761E4" w:rsidRDefault="0021137C" w:rsidP="008B1F41">
            <w:pPr>
              <w:snapToGrid w:val="0"/>
              <w:ind w:left="196" w:right="315"/>
              <w:jc w:val="both"/>
              <w:rPr>
                <w:rFonts w:asciiTheme="minorHAnsi" w:hAnsiTheme="minorHAnsi" w:cstheme="minorHAnsi"/>
                <w:b/>
                <w:sz w:val="20"/>
                <w:szCs w:val="20"/>
              </w:rPr>
            </w:pPr>
            <w:r w:rsidRPr="000761E4">
              <w:rPr>
                <w:rFonts w:asciiTheme="minorHAnsi" w:hAnsiTheme="minorHAnsi" w:cstheme="minorHAnsi"/>
                <w:sz w:val="20"/>
                <w:szCs w:val="20"/>
              </w:rPr>
              <w:t>Oracle Database 11g, 10g, 9i, 8i, 7, Microsoft Access, DBASE, SQL Server 2008, 2005</w:t>
            </w:r>
            <w:r w:rsidR="008414C7">
              <w:rPr>
                <w:rFonts w:asciiTheme="minorHAnsi" w:hAnsiTheme="minorHAnsi" w:cstheme="minorHAnsi"/>
                <w:sz w:val="20"/>
                <w:szCs w:val="20"/>
              </w:rPr>
              <w:t>, Denodo 8.0</w:t>
            </w:r>
          </w:p>
        </w:tc>
      </w:tr>
      <w:tr w:rsidR="0021137C" w:rsidRPr="000761E4" w14:paraId="43A56192" w14:textId="77777777" w:rsidTr="008B1F41">
        <w:trPr>
          <w:trHeight w:val="350"/>
        </w:trPr>
        <w:tc>
          <w:tcPr>
            <w:tcW w:w="5082" w:type="dxa"/>
          </w:tcPr>
          <w:p w14:paraId="5ECE03A2" w14:textId="77777777" w:rsidR="0021137C" w:rsidRPr="000761E4" w:rsidRDefault="0021137C" w:rsidP="008B1F41">
            <w:pPr>
              <w:snapToGrid w:val="0"/>
              <w:ind w:left="75" w:right="315" w:hanging="15"/>
              <w:jc w:val="both"/>
              <w:rPr>
                <w:rFonts w:asciiTheme="minorHAnsi" w:hAnsiTheme="minorHAnsi" w:cstheme="minorHAnsi"/>
                <w:sz w:val="20"/>
                <w:szCs w:val="20"/>
              </w:rPr>
            </w:pPr>
            <w:r w:rsidRPr="000761E4">
              <w:rPr>
                <w:rFonts w:asciiTheme="minorHAnsi" w:hAnsiTheme="minorHAnsi" w:cstheme="minorHAnsi"/>
                <w:sz w:val="20"/>
                <w:szCs w:val="20"/>
              </w:rPr>
              <w:t>Tools</w:t>
            </w:r>
          </w:p>
        </w:tc>
        <w:tc>
          <w:tcPr>
            <w:tcW w:w="5083" w:type="dxa"/>
          </w:tcPr>
          <w:p w14:paraId="206E5451" w14:textId="5ECADC4E" w:rsidR="0021137C" w:rsidRPr="000761E4" w:rsidRDefault="0021137C" w:rsidP="008B1F41">
            <w:pPr>
              <w:snapToGrid w:val="0"/>
              <w:ind w:left="196" w:right="315"/>
              <w:jc w:val="both"/>
              <w:rPr>
                <w:rFonts w:asciiTheme="minorHAnsi" w:hAnsiTheme="minorHAnsi" w:cstheme="minorHAnsi"/>
                <w:b/>
                <w:sz w:val="20"/>
                <w:szCs w:val="20"/>
              </w:rPr>
            </w:pPr>
            <w:r w:rsidRPr="000761E4">
              <w:rPr>
                <w:rFonts w:asciiTheme="minorHAnsi" w:hAnsiTheme="minorHAnsi" w:cstheme="minorHAnsi"/>
                <w:sz w:val="20"/>
                <w:szCs w:val="20"/>
              </w:rPr>
              <w:t xml:space="preserve">Oracle PL/SQL, Oracle Forms and Reports, </w:t>
            </w:r>
            <w:r>
              <w:rPr>
                <w:rFonts w:asciiTheme="minorHAnsi" w:hAnsiTheme="minorHAnsi" w:cstheme="minorHAnsi"/>
                <w:sz w:val="20"/>
                <w:szCs w:val="20"/>
              </w:rPr>
              <w:t xml:space="preserve">SharePoint, </w:t>
            </w:r>
            <w:r w:rsidRPr="000761E4">
              <w:rPr>
                <w:rFonts w:asciiTheme="minorHAnsi" w:hAnsiTheme="minorHAnsi" w:cstheme="minorHAnsi"/>
                <w:sz w:val="20"/>
                <w:szCs w:val="20"/>
              </w:rPr>
              <w:t>Visual Basic SQL Developer, Toad, SQL Loader</w:t>
            </w:r>
            <w:r w:rsidR="00DB5D35">
              <w:rPr>
                <w:rFonts w:asciiTheme="minorHAnsi" w:hAnsiTheme="minorHAnsi" w:cstheme="minorHAnsi"/>
                <w:sz w:val="20"/>
                <w:szCs w:val="20"/>
              </w:rPr>
              <w:t>, Service Now</w:t>
            </w:r>
          </w:p>
        </w:tc>
      </w:tr>
      <w:tr w:rsidR="0021137C" w:rsidRPr="000761E4" w14:paraId="3D595C29" w14:textId="77777777" w:rsidTr="008B1F41">
        <w:trPr>
          <w:trHeight w:val="281"/>
        </w:trPr>
        <w:tc>
          <w:tcPr>
            <w:tcW w:w="5082" w:type="dxa"/>
          </w:tcPr>
          <w:p w14:paraId="3A9CF615" w14:textId="77777777" w:rsidR="0021137C" w:rsidRPr="000761E4" w:rsidRDefault="0021137C" w:rsidP="008B1F41">
            <w:pPr>
              <w:snapToGrid w:val="0"/>
              <w:ind w:left="75" w:right="315" w:hanging="15"/>
              <w:jc w:val="both"/>
              <w:rPr>
                <w:rFonts w:asciiTheme="minorHAnsi" w:hAnsiTheme="minorHAnsi" w:cstheme="minorHAnsi"/>
                <w:sz w:val="20"/>
                <w:szCs w:val="20"/>
              </w:rPr>
            </w:pPr>
            <w:r w:rsidRPr="000761E4">
              <w:rPr>
                <w:rFonts w:asciiTheme="minorHAnsi" w:hAnsiTheme="minorHAnsi" w:cstheme="minorHAnsi"/>
                <w:sz w:val="20"/>
                <w:szCs w:val="20"/>
              </w:rPr>
              <w:t>Operating Systems</w:t>
            </w:r>
          </w:p>
        </w:tc>
        <w:tc>
          <w:tcPr>
            <w:tcW w:w="5083" w:type="dxa"/>
          </w:tcPr>
          <w:p w14:paraId="32994784" w14:textId="3E0DD50B" w:rsidR="0021137C" w:rsidRPr="000761E4" w:rsidRDefault="0021137C" w:rsidP="008B1F41">
            <w:pPr>
              <w:snapToGrid w:val="0"/>
              <w:ind w:left="196" w:right="315"/>
              <w:jc w:val="both"/>
              <w:rPr>
                <w:rFonts w:asciiTheme="minorHAnsi" w:hAnsiTheme="minorHAnsi" w:cstheme="minorHAnsi"/>
                <w:b/>
                <w:sz w:val="20"/>
                <w:szCs w:val="20"/>
              </w:rPr>
            </w:pPr>
            <w:r w:rsidRPr="000761E4">
              <w:rPr>
                <w:rFonts w:asciiTheme="minorHAnsi" w:hAnsiTheme="minorHAnsi" w:cstheme="minorHAnsi"/>
                <w:sz w:val="20"/>
                <w:szCs w:val="20"/>
              </w:rPr>
              <w:t>Microsoft Windows, UNIX, Linux</w:t>
            </w:r>
          </w:p>
        </w:tc>
      </w:tr>
      <w:tr w:rsidR="0021137C" w:rsidRPr="000761E4" w14:paraId="390E668D" w14:textId="77777777" w:rsidTr="008B1F41">
        <w:trPr>
          <w:trHeight w:val="281"/>
        </w:trPr>
        <w:tc>
          <w:tcPr>
            <w:tcW w:w="5082" w:type="dxa"/>
          </w:tcPr>
          <w:p w14:paraId="28315621" w14:textId="77777777" w:rsidR="0021137C" w:rsidRPr="000761E4" w:rsidRDefault="0021137C" w:rsidP="008B1F41">
            <w:pPr>
              <w:snapToGrid w:val="0"/>
              <w:ind w:left="75" w:right="315" w:hanging="15"/>
              <w:jc w:val="both"/>
              <w:rPr>
                <w:rFonts w:asciiTheme="minorHAnsi" w:hAnsiTheme="minorHAnsi" w:cstheme="minorHAnsi"/>
                <w:sz w:val="20"/>
                <w:szCs w:val="20"/>
              </w:rPr>
            </w:pPr>
            <w:r w:rsidRPr="000761E4">
              <w:rPr>
                <w:rFonts w:asciiTheme="minorHAnsi" w:hAnsiTheme="minorHAnsi" w:cstheme="minorHAnsi"/>
                <w:sz w:val="20"/>
                <w:szCs w:val="20"/>
              </w:rPr>
              <w:t>Scripting Languages</w:t>
            </w:r>
          </w:p>
        </w:tc>
        <w:tc>
          <w:tcPr>
            <w:tcW w:w="5083" w:type="dxa"/>
          </w:tcPr>
          <w:p w14:paraId="07C20389" w14:textId="1F6D1896" w:rsidR="0021137C" w:rsidRPr="000761E4" w:rsidRDefault="00DB5D35" w:rsidP="008B1F41">
            <w:pPr>
              <w:snapToGrid w:val="0"/>
              <w:ind w:left="196" w:right="315"/>
              <w:jc w:val="both"/>
              <w:rPr>
                <w:rFonts w:asciiTheme="minorHAnsi" w:hAnsiTheme="minorHAnsi" w:cstheme="minorHAnsi"/>
                <w:b/>
                <w:sz w:val="20"/>
                <w:szCs w:val="20"/>
              </w:rPr>
            </w:pPr>
            <w:r>
              <w:rPr>
                <w:rFonts w:asciiTheme="minorHAnsi" w:hAnsiTheme="minorHAnsi" w:cstheme="minorHAnsi"/>
                <w:sz w:val="20"/>
                <w:szCs w:val="20"/>
              </w:rPr>
              <w:t>Python</w:t>
            </w:r>
            <w:r w:rsidR="0021137C" w:rsidRPr="000761E4">
              <w:rPr>
                <w:rFonts w:asciiTheme="minorHAnsi" w:hAnsiTheme="minorHAnsi" w:cstheme="minorHAnsi"/>
                <w:sz w:val="20"/>
                <w:szCs w:val="20"/>
              </w:rPr>
              <w:t xml:space="preserve"> </w:t>
            </w:r>
          </w:p>
        </w:tc>
      </w:tr>
      <w:tr w:rsidR="0021137C" w:rsidRPr="000761E4" w14:paraId="5F6BF5C7" w14:textId="77777777" w:rsidTr="008B1F41">
        <w:trPr>
          <w:trHeight w:val="260"/>
        </w:trPr>
        <w:tc>
          <w:tcPr>
            <w:tcW w:w="5082" w:type="dxa"/>
          </w:tcPr>
          <w:p w14:paraId="78810982" w14:textId="77777777" w:rsidR="0021137C" w:rsidRPr="000761E4" w:rsidRDefault="0021137C" w:rsidP="008B1F41">
            <w:pPr>
              <w:snapToGrid w:val="0"/>
              <w:ind w:left="75" w:right="315" w:hanging="15"/>
              <w:jc w:val="both"/>
              <w:rPr>
                <w:rFonts w:asciiTheme="minorHAnsi" w:hAnsiTheme="minorHAnsi" w:cstheme="minorHAnsi"/>
                <w:sz w:val="20"/>
                <w:szCs w:val="20"/>
              </w:rPr>
            </w:pPr>
            <w:r w:rsidRPr="000761E4">
              <w:rPr>
                <w:rFonts w:asciiTheme="minorHAnsi" w:hAnsiTheme="minorHAnsi" w:cstheme="minorHAnsi"/>
                <w:sz w:val="20"/>
                <w:szCs w:val="20"/>
              </w:rPr>
              <w:t>Hardware/Platforms</w:t>
            </w:r>
          </w:p>
        </w:tc>
        <w:tc>
          <w:tcPr>
            <w:tcW w:w="5083" w:type="dxa"/>
          </w:tcPr>
          <w:p w14:paraId="0956BBB6" w14:textId="2719091B" w:rsidR="0021137C" w:rsidRPr="000761E4" w:rsidRDefault="0021137C" w:rsidP="008B1F41">
            <w:pPr>
              <w:pStyle w:val="Header"/>
              <w:snapToGrid w:val="0"/>
              <w:ind w:left="196" w:right="315" w:firstLine="0"/>
              <w:jc w:val="both"/>
              <w:rPr>
                <w:rFonts w:asciiTheme="minorHAnsi" w:hAnsiTheme="minorHAnsi" w:cstheme="minorHAnsi"/>
              </w:rPr>
            </w:pPr>
            <w:r w:rsidRPr="000761E4">
              <w:rPr>
                <w:rFonts w:asciiTheme="minorHAnsi" w:hAnsiTheme="minorHAnsi" w:cstheme="minorHAnsi"/>
              </w:rPr>
              <w:t>Windows 98/XP/2000/VISTA, Linux Red Hat Enterprise Edition, Toad, SQL developer</w:t>
            </w:r>
          </w:p>
        </w:tc>
      </w:tr>
      <w:tr w:rsidR="0021137C" w:rsidRPr="000761E4" w14:paraId="1ABEAA42" w14:textId="77777777" w:rsidTr="008B1F41">
        <w:trPr>
          <w:trHeight w:val="281"/>
        </w:trPr>
        <w:tc>
          <w:tcPr>
            <w:tcW w:w="5082" w:type="dxa"/>
          </w:tcPr>
          <w:p w14:paraId="4BC0CA21" w14:textId="77777777" w:rsidR="0021137C" w:rsidRPr="000761E4" w:rsidRDefault="0021137C" w:rsidP="008B1F41">
            <w:pPr>
              <w:snapToGrid w:val="0"/>
              <w:ind w:left="75" w:right="315" w:hanging="15"/>
              <w:jc w:val="both"/>
              <w:rPr>
                <w:rFonts w:asciiTheme="minorHAnsi" w:hAnsiTheme="minorHAnsi" w:cstheme="minorHAnsi"/>
                <w:sz w:val="20"/>
                <w:szCs w:val="20"/>
              </w:rPr>
            </w:pPr>
            <w:r w:rsidRPr="000761E4">
              <w:rPr>
                <w:rFonts w:asciiTheme="minorHAnsi" w:hAnsiTheme="minorHAnsi" w:cstheme="minorHAnsi"/>
                <w:sz w:val="20"/>
                <w:szCs w:val="20"/>
              </w:rPr>
              <w:t>Visualization Software packages/libraries</w:t>
            </w:r>
          </w:p>
        </w:tc>
        <w:tc>
          <w:tcPr>
            <w:tcW w:w="5083" w:type="dxa"/>
          </w:tcPr>
          <w:p w14:paraId="3E1730FA" w14:textId="03D3D6E1" w:rsidR="0021137C" w:rsidRPr="000761E4" w:rsidRDefault="0021137C" w:rsidP="008B1F41">
            <w:pPr>
              <w:snapToGrid w:val="0"/>
              <w:ind w:left="196" w:right="315"/>
              <w:jc w:val="both"/>
              <w:rPr>
                <w:rFonts w:asciiTheme="minorHAnsi" w:hAnsiTheme="minorHAnsi" w:cstheme="minorHAnsi"/>
                <w:b/>
                <w:sz w:val="20"/>
                <w:szCs w:val="20"/>
              </w:rPr>
            </w:pPr>
            <w:r w:rsidRPr="000761E4">
              <w:rPr>
                <w:rFonts w:asciiTheme="minorHAnsi" w:hAnsiTheme="minorHAnsi" w:cstheme="minorHAnsi"/>
                <w:sz w:val="20"/>
                <w:szCs w:val="20"/>
              </w:rPr>
              <w:t>D3.js, High Charts, Google Dashboards</w:t>
            </w:r>
            <w:r w:rsidR="009B074C">
              <w:rPr>
                <w:rFonts w:asciiTheme="minorHAnsi" w:hAnsiTheme="minorHAnsi" w:cstheme="minorHAnsi"/>
                <w:sz w:val="20"/>
                <w:szCs w:val="20"/>
              </w:rPr>
              <w:t>, Data frames, NumPy, matplotlib, Pandas.</w:t>
            </w:r>
          </w:p>
        </w:tc>
      </w:tr>
      <w:tr w:rsidR="0021137C" w:rsidRPr="000761E4" w14:paraId="3F945A46" w14:textId="77777777" w:rsidTr="008B1F41">
        <w:trPr>
          <w:trHeight w:val="281"/>
        </w:trPr>
        <w:tc>
          <w:tcPr>
            <w:tcW w:w="5082" w:type="dxa"/>
          </w:tcPr>
          <w:p w14:paraId="1F966BBD" w14:textId="77777777" w:rsidR="0021137C" w:rsidRPr="000761E4" w:rsidRDefault="0021137C" w:rsidP="008B1F41">
            <w:pPr>
              <w:snapToGrid w:val="0"/>
              <w:ind w:left="75" w:right="315"/>
              <w:jc w:val="both"/>
              <w:rPr>
                <w:rFonts w:asciiTheme="minorHAnsi" w:hAnsiTheme="minorHAnsi" w:cstheme="minorHAnsi"/>
                <w:sz w:val="20"/>
                <w:szCs w:val="20"/>
              </w:rPr>
            </w:pPr>
            <w:r w:rsidRPr="000761E4">
              <w:rPr>
                <w:rFonts w:asciiTheme="minorHAnsi" w:hAnsiTheme="minorHAnsi" w:cstheme="minorHAnsi"/>
                <w:sz w:val="20"/>
                <w:szCs w:val="20"/>
              </w:rPr>
              <w:t xml:space="preserve">      SDLC</w:t>
            </w:r>
          </w:p>
        </w:tc>
        <w:tc>
          <w:tcPr>
            <w:tcW w:w="5083" w:type="dxa"/>
          </w:tcPr>
          <w:p w14:paraId="68AFE941" w14:textId="261307FC" w:rsidR="0021137C" w:rsidRPr="000761E4" w:rsidRDefault="008414C7" w:rsidP="008B1F41">
            <w:pPr>
              <w:snapToGrid w:val="0"/>
              <w:ind w:left="196" w:right="315"/>
              <w:jc w:val="both"/>
              <w:rPr>
                <w:rFonts w:asciiTheme="minorHAnsi" w:hAnsiTheme="minorHAnsi" w:cstheme="minorHAnsi"/>
                <w:b/>
                <w:sz w:val="20"/>
                <w:szCs w:val="20"/>
              </w:rPr>
            </w:pPr>
            <w:r>
              <w:rPr>
                <w:rFonts w:asciiTheme="minorHAnsi" w:hAnsiTheme="minorHAnsi" w:cstheme="minorHAnsi"/>
                <w:sz w:val="20"/>
                <w:szCs w:val="20"/>
              </w:rPr>
              <w:t xml:space="preserve">JIRA- </w:t>
            </w:r>
            <w:r w:rsidR="0021137C" w:rsidRPr="000761E4">
              <w:rPr>
                <w:rFonts w:asciiTheme="minorHAnsi" w:hAnsiTheme="minorHAnsi" w:cstheme="minorHAnsi"/>
                <w:sz w:val="20"/>
                <w:szCs w:val="20"/>
              </w:rPr>
              <w:t>Waterfall, AGILE, Prototype and Iterative Model</w:t>
            </w:r>
          </w:p>
        </w:tc>
      </w:tr>
      <w:tr w:rsidR="0021137C" w:rsidRPr="000761E4" w14:paraId="478DBA91" w14:textId="77777777" w:rsidTr="008B1F41">
        <w:trPr>
          <w:trHeight w:val="281"/>
        </w:trPr>
        <w:tc>
          <w:tcPr>
            <w:tcW w:w="5082" w:type="dxa"/>
          </w:tcPr>
          <w:p w14:paraId="39580C57" w14:textId="77777777" w:rsidR="0021137C" w:rsidRPr="000761E4" w:rsidRDefault="0021137C" w:rsidP="008B1F41">
            <w:pPr>
              <w:snapToGrid w:val="0"/>
              <w:ind w:left="75" w:right="315"/>
              <w:jc w:val="both"/>
              <w:rPr>
                <w:rFonts w:asciiTheme="minorHAnsi" w:hAnsiTheme="minorHAnsi" w:cstheme="minorHAnsi"/>
                <w:sz w:val="20"/>
                <w:szCs w:val="20"/>
              </w:rPr>
            </w:pPr>
            <w:r w:rsidRPr="000761E4">
              <w:rPr>
                <w:rFonts w:asciiTheme="minorHAnsi" w:hAnsiTheme="minorHAnsi" w:cstheme="minorHAnsi"/>
                <w:sz w:val="20"/>
                <w:szCs w:val="20"/>
              </w:rPr>
              <w:t xml:space="preserve">      Statistical Software packages</w:t>
            </w:r>
          </w:p>
        </w:tc>
        <w:tc>
          <w:tcPr>
            <w:tcW w:w="5083" w:type="dxa"/>
          </w:tcPr>
          <w:p w14:paraId="01DE4871" w14:textId="2E45A095" w:rsidR="0021137C" w:rsidRPr="000761E4" w:rsidRDefault="0021137C" w:rsidP="008B1F41">
            <w:pPr>
              <w:snapToGrid w:val="0"/>
              <w:ind w:left="196" w:right="315"/>
              <w:jc w:val="both"/>
              <w:rPr>
                <w:rFonts w:asciiTheme="minorHAnsi" w:hAnsiTheme="minorHAnsi" w:cstheme="minorHAnsi"/>
                <w:b/>
                <w:sz w:val="20"/>
                <w:szCs w:val="20"/>
              </w:rPr>
            </w:pPr>
            <w:r w:rsidRPr="000761E4">
              <w:rPr>
                <w:rFonts w:asciiTheme="minorHAnsi" w:hAnsiTheme="minorHAnsi" w:cstheme="minorHAnsi"/>
                <w:sz w:val="20"/>
                <w:szCs w:val="20"/>
              </w:rPr>
              <w:t xml:space="preserve"> </w:t>
            </w:r>
            <w:r w:rsidR="00285726">
              <w:rPr>
                <w:rFonts w:asciiTheme="minorHAnsi" w:hAnsiTheme="minorHAnsi" w:cstheme="minorHAnsi"/>
                <w:sz w:val="20"/>
                <w:szCs w:val="20"/>
              </w:rPr>
              <w:t>python</w:t>
            </w:r>
          </w:p>
        </w:tc>
      </w:tr>
      <w:tr w:rsidR="0021137C" w:rsidRPr="000761E4" w14:paraId="08646559" w14:textId="77777777" w:rsidTr="008B1F41">
        <w:trPr>
          <w:trHeight w:val="281"/>
        </w:trPr>
        <w:tc>
          <w:tcPr>
            <w:tcW w:w="5082" w:type="dxa"/>
          </w:tcPr>
          <w:p w14:paraId="233B2A44" w14:textId="77777777" w:rsidR="0021137C" w:rsidRPr="000761E4" w:rsidRDefault="0021137C" w:rsidP="008B1F41">
            <w:pPr>
              <w:snapToGrid w:val="0"/>
              <w:ind w:left="75" w:right="315"/>
              <w:jc w:val="both"/>
              <w:rPr>
                <w:rFonts w:asciiTheme="minorHAnsi" w:hAnsiTheme="minorHAnsi" w:cstheme="minorHAnsi"/>
                <w:sz w:val="20"/>
                <w:szCs w:val="20"/>
              </w:rPr>
            </w:pPr>
            <w:r w:rsidRPr="000761E4">
              <w:rPr>
                <w:rFonts w:asciiTheme="minorHAnsi" w:hAnsiTheme="minorHAnsi" w:cstheme="minorHAnsi"/>
                <w:sz w:val="20"/>
                <w:szCs w:val="20"/>
              </w:rPr>
              <w:lastRenderedPageBreak/>
              <w:t xml:space="preserve">      Performance Analyzer</w:t>
            </w:r>
          </w:p>
        </w:tc>
        <w:tc>
          <w:tcPr>
            <w:tcW w:w="5083" w:type="dxa"/>
          </w:tcPr>
          <w:p w14:paraId="2FD1382A" w14:textId="77777777" w:rsidR="0021137C" w:rsidRPr="000761E4" w:rsidRDefault="0021137C" w:rsidP="008B1F41">
            <w:pPr>
              <w:snapToGrid w:val="0"/>
              <w:ind w:left="196" w:right="315"/>
              <w:jc w:val="both"/>
              <w:rPr>
                <w:rFonts w:asciiTheme="minorHAnsi" w:hAnsiTheme="minorHAnsi" w:cstheme="minorHAnsi"/>
                <w:b/>
                <w:sz w:val="20"/>
                <w:szCs w:val="20"/>
              </w:rPr>
            </w:pPr>
            <w:r w:rsidRPr="000761E4">
              <w:rPr>
                <w:rFonts w:asciiTheme="minorHAnsi" w:hAnsiTheme="minorHAnsi" w:cstheme="minorHAnsi"/>
                <w:sz w:val="20"/>
                <w:szCs w:val="20"/>
              </w:rPr>
              <w:t>Interworks – Tableau Performance Analyzer</w:t>
            </w:r>
          </w:p>
        </w:tc>
      </w:tr>
      <w:tr w:rsidR="0021137C" w:rsidRPr="000761E4" w14:paraId="33FAE4D0" w14:textId="77777777" w:rsidTr="008B1F41">
        <w:trPr>
          <w:trHeight w:val="281"/>
        </w:trPr>
        <w:tc>
          <w:tcPr>
            <w:tcW w:w="5082" w:type="dxa"/>
          </w:tcPr>
          <w:p w14:paraId="0E90C2C1" w14:textId="77777777" w:rsidR="0021137C" w:rsidRPr="000761E4" w:rsidRDefault="0021137C" w:rsidP="008B1F41">
            <w:pPr>
              <w:snapToGrid w:val="0"/>
              <w:ind w:left="75" w:right="315"/>
              <w:jc w:val="both"/>
              <w:rPr>
                <w:rFonts w:asciiTheme="minorHAnsi" w:hAnsiTheme="minorHAnsi" w:cstheme="minorHAnsi"/>
                <w:sz w:val="20"/>
                <w:szCs w:val="20"/>
              </w:rPr>
            </w:pPr>
            <w:r w:rsidRPr="000761E4">
              <w:rPr>
                <w:rFonts w:asciiTheme="minorHAnsi" w:hAnsiTheme="minorHAnsi" w:cstheme="minorHAnsi"/>
                <w:sz w:val="20"/>
                <w:szCs w:val="20"/>
              </w:rPr>
              <w:t xml:space="preserve">      Web Analytics Tools</w:t>
            </w:r>
          </w:p>
        </w:tc>
        <w:tc>
          <w:tcPr>
            <w:tcW w:w="5083" w:type="dxa"/>
          </w:tcPr>
          <w:p w14:paraId="628C1B29" w14:textId="77777777" w:rsidR="0021137C" w:rsidRPr="000761E4" w:rsidRDefault="0021137C" w:rsidP="008B1F41">
            <w:pPr>
              <w:snapToGrid w:val="0"/>
              <w:ind w:left="196" w:right="315"/>
              <w:jc w:val="both"/>
              <w:rPr>
                <w:rFonts w:asciiTheme="minorHAnsi" w:hAnsiTheme="minorHAnsi" w:cstheme="minorHAnsi"/>
                <w:b/>
                <w:sz w:val="20"/>
                <w:szCs w:val="20"/>
              </w:rPr>
            </w:pPr>
            <w:r w:rsidRPr="000761E4">
              <w:rPr>
                <w:rFonts w:asciiTheme="minorHAnsi" w:hAnsiTheme="minorHAnsi" w:cstheme="minorHAnsi"/>
                <w:sz w:val="20"/>
                <w:szCs w:val="20"/>
              </w:rPr>
              <w:t>Adobe Analytics, Yahoo Web Analytics</w:t>
            </w:r>
          </w:p>
        </w:tc>
      </w:tr>
    </w:tbl>
    <w:p w14:paraId="3B28CF23" w14:textId="77777777" w:rsidR="002C5CAF" w:rsidRDefault="002C5CAF">
      <w:pPr>
        <w:rPr>
          <w:rFonts w:ascii="Tahoma" w:hAnsi="Tahoma" w:cs="Tahoma"/>
          <w:sz w:val="20"/>
          <w:szCs w:val="20"/>
        </w:rPr>
      </w:pPr>
    </w:p>
    <w:p w14:paraId="279F47CF" w14:textId="77777777" w:rsidR="002C5CAF" w:rsidRDefault="002C5CAF">
      <w:pPr>
        <w:rPr>
          <w:rFonts w:ascii="Tahoma" w:hAnsi="Tahoma" w:cs="Tahoma"/>
          <w:sz w:val="20"/>
          <w:szCs w:val="20"/>
        </w:rPr>
      </w:pPr>
    </w:p>
    <w:p w14:paraId="24929EBA" w14:textId="77777777" w:rsidR="00EA2CA7" w:rsidRDefault="00EA2CA7" w:rsidP="00EA2CA7">
      <w:pPr>
        <w:jc w:val="both"/>
        <w:rPr>
          <w:rStyle w:val="IntenseReference"/>
          <w:rFonts w:asciiTheme="minorHAnsi" w:hAnsiTheme="minorHAnsi" w:cstheme="minorHAnsi"/>
          <w:b w:val="0"/>
          <w:color w:val="C00000"/>
          <w:sz w:val="20"/>
          <w:szCs w:val="20"/>
        </w:rPr>
      </w:pPr>
      <w:r w:rsidRPr="000761E4">
        <w:rPr>
          <w:rStyle w:val="IntenseReference"/>
          <w:rFonts w:asciiTheme="minorHAnsi" w:hAnsiTheme="minorHAnsi" w:cstheme="minorHAnsi"/>
          <w:b w:val="0"/>
          <w:color w:val="C00000"/>
          <w:sz w:val="20"/>
          <w:szCs w:val="20"/>
        </w:rPr>
        <w:t>PROJECT PROFILE</w:t>
      </w:r>
    </w:p>
    <w:p w14:paraId="30858B94" w14:textId="77777777" w:rsidR="00B96C4D" w:rsidRDefault="00B96C4D" w:rsidP="00DF43C0">
      <w:pPr>
        <w:tabs>
          <w:tab w:val="left" w:pos="8298"/>
        </w:tabs>
        <w:rPr>
          <w:rFonts w:asciiTheme="minorHAnsi" w:hAnsiTheme="minorHAnsi" w:cstheme="minorHAnsi"/>
          <w:b/>
          <w:bCs/>
          <w:sz w:val="20"/>
          <w:szCs w:val="20"/>
        </w:rPr>
      </w:pPr>
    </w:p>
    <w:p w14:paraId="030FE08F" w14:textId="1EC617A3" w:rsidR="00DF43C0" w:rsidRDefault="00DF43C0" w:rsidP="00DF43C0">
      <w:pPr>
        <w:tabs>
          <w:tab w:val="left" w:pos="8298"/>
        </w:tabs>
        <w:rPr>
          <w:rFonts w:asciiTheme="minorHAnsi" w:hAnsiTheme="minorHAnsi" w:cstheme="minorHAnsi"/>
          <w:b/>
          <w:bCs/>
          <w:sz w:val="20"/>
          <w:szCs w:val="20"/>
        </w:rPr>
      </w:pPr>
      <w:r>
        <w:rPr>
          <w:rFonts w:asciiTheme="minorHAnsi" w:hAnsiTheme="minorHAnsi" w:cstheme="minorHAnsi"/>
          <w:b/>
          <w:bCs/>
          <w:sz w:val="20"/>
          <w:szCs w:val="20"/>
        </w:rPr>
        <w:t xml:space="preserve">Client: </w:t>
      </w:r>
      <w:r w:rsidR="00812254">
        <w:rPr>
          <w:rFonts w:asciiTheme="minorHAnsi" w:hAnsiTheme="minorHAnsi" w:cstheme="minorHAnsi"/>
          <w:b/>
          <w:bCs/>
          <w:sz w:val="20"/>
          <w:szCs w:val="20"/>
        </w:rPr>
        <w:t xml:space="preserve">GST TOYOTA  </w:t>
      </w:r>
      <w:r>
        <w:rPr>
          <w:rFonts w:asciiTheme="minorHAnsi" w:hAnsiTheme="minorHAnsi" w:cstheme="minorHAnsi"/>
          <w:b/>
          <w:bCs/>
          <w:sz w:val="20"/>
          <w:szCs w:val="20"/>
        </w:rPr>
        <w:t xml:space="preserve">                                                                                                                                       </w:t>
      </w:r>
      <w:r w:rsidR="00812254">
        <w:rPr>
          <w:rFonts w:asciiTheme="minorHAnsi" w:hAnsiTheme="minorHAnsi" w:cstheme="minorHAnsi"/>
          <w:b/>
          <w:bCs/>
          <w:sz w:val="20"/>
          <w:szCs w:val="20"/>
        </w:rPr>
        <w:t>NOV</w:t>
      </w:r>
      <w:r>
        <w:rPr>
          <w:rFonts w:asciiTheme="minorHAnsi" w:hAnsiTheme="minorHAnsi" w:cstheme="minorHAnsi"/>
          <w:b/>
          <w:bCs/>
          <w:sz w:val="20"/>
          <w:szCs w:val="20"/>
        </w:rPr>
        <w:t xml:space="preserve"> 202</w:t>
      </w:r>
      <w:r w:rsidR="00812254">
        <w:rPr>
          <w:rFonts w:asciiTheme="minorHAnsi" w:hAnsiTheme="minorHAnsi" w:cstheme="minorHAnsi"/>
          <w:b/>
          <w:bCs/>
          <w:sz w:val="20"/>
          <w:szCs w:val="20"/>
        </w:rPr>
        <w:t>2</w:t>
      </w:r>
      <w:r>
        <w:rPr>
          <w:rFonts w:asciiTheme="minorHAnsi" w:hAnsiTheme="minorHAnsi" w:cstheme="minorHAnsi"/>
          <w:b/>
          <w:bCs/>
          <w:sz w:val="20"/>
          <w:szCs w:val="20"/>
        </w:rPr>
        <w:t xml:space="preserve"> – Present</w:t>
      </w:r>
    </w:p>
    <w:p w14:paraId="13267152" w14:textId="77777777" w:rsidR="00DF43C0" w:rsidRDefault="00DF43C0" w:rsidP="00DF43C0">
      <w:pPr>
        <w:tabs>
          <w:tab w:val="left" w:pos="8298"/>
        </w:tabs>
        <w:rPr>
          <w:rFonts w:asciiTheme="minorHAnsi" w:hAnsiTheme="minorHAnsi" w:cstheme="minorHAnsi"/>
          <w:b/>
          <w:bCs/>
          <w:sz w:val="20"/>
          <w:szCs w:val="20"/>
        </w:rPr>
      </w:pPr>
      <w:r>
        <w:rPr>
          <w:rFonts w:asciiTheme="minorHAnsi" w:hAnsiTheme="minorHAnsi" w:cstheme="minorHAnsi"/>
          <w:b/>
          <w:bCs/>
          <w:sz w:val="20"/>
          <w:szCs w:val="20"/>
        </w:rPr>
        <w:t>Employer: Avco Consulting LLC</w:t>
      </w:r>
    </w:p>
    <w:p w14:paraId="44D60014" w14:textId="77777777" w:rsidR="00DF43C0" w:rsidRDefault="00DF43C0" w:rsidP="00DF43C0">
      <w:pPr>
        <w:tabs>
          <w:tab w:val="left" w:pos="8298"/>
        </w:tabs>
        <w:rPr>
          <w:rFonts w:asciiTheme="minorHAnsi" w:hAnsiTheme="minorHAnsi" w:cstheme="minorHAnsi"/>
          <w:b/>
          <w:bCs/>
          <w:sz w:val="20"/>
          <w:szCs w:val="20"/>
        </w:rPr>
      </w:pPr>
      <w:r w:rsidRPr="000761E4">
        <w:rPr>
          <w:rFonts w:asciiTheme="minorHAnsi" w:hAnsiTheme="minorHAnsi" w:cstheme="minorHAnsi"/>
          <w:b/>
          <w:bCs/>
          <w:sz w:val="20"/>
          <w:szCs w:val="20"/>
        </w:rPr>
        <w:t>Position:</w:t>
      </w:r>
      <w:r>
        <w:rPr>
          <w:rFonts w:asciiTheme="minorHAnsi" w:hAnsiTheme="minorHAnsi" w:cstheme="minorHAnsi"/>
          <w:b/>
          <w:bCs/>
          <w:sz w:val="20"/>
          <w:szCs w:val="20"/>
        </w:rPr>
        <w:t xml:space="preserve"> </w:t>
      </w:r>
      <w:r w:rsidRPr="002A0EB5">
        <w:rPr>
          <w:rFonts w:asciiTheme="minorHAnsi" w:hAnsiTheme="minorHAnsi" w:cstheme="minorHAnsi"/>
          <w:b/>
          <w:bCs/>
          <w:sz w:val="20"/>
          <w:szCs w:val="20"/>
        </w:rPr>
        <w:t xml:space="preserve">Senior </w:t>
      </w:r>
      <w:r>
        <w:rPr>
          <w:rFonts w:asciiTheme="minorHAnsi" w:hAnsiTheme="minorHAnsi" w:cstheme="minorHAnsi"/>
          <w:b/>
          <w:bCs/>
          <w:sz w:val="20"/>
          <w:szCs w:val="20"/>
        </w:rPr>
        <w:t>Data Analyst (</w:t>
      </w:r>
      <w:r w:rsidRPr="002A0EB5">
        <w:rPr>
          <w:rFonts w:asciiTheme="minorHAnsi" w:hAnsiTheme="minorHAnsi" w:cstheme="minorHAnsi"/>
          <w:b/>
          <w:bCs/>
          <w:sz w:val="20"/>
          <w:szCs w:val="20"/>
        </w:rPr>
        <w:t>Tableau Developer/Admin</w:t>
      </w:r>
      <w:r>
        <w:rPr>
          <w:rFonts w:asciiTheme="minorHAnsi" w:hAnsiTheme="minorHAnsi" w:cstheme="minorHAnsi"/>
          <w:b/>
          <w:bCs/>
          <w:sz w:val="20"/>
          <w:szCs w:val="20"/>
        </w:rPr>
        <w:t>)</w:t>
      </w:r>
      <w:r w:rsidRPr="0028059A">
        <w:rPr>
          <w:rFonts w:asciiTheme="minorHAnsi" w:hAnsiTheme="minorHAnsi" w:cstheme="minorHAnsi"/>
          <w:sz w:val="20"/>
          <w:szCs w:val="20"/>
        </w:rPr>
        <w:t xml:space="preserve">                                                                   </w:t>
      </w:r>
    </w:p>
    <w:p w14:paraId="60CDCCF7" w14:textId="04D0785F" w:rsidR="00DF43C0" w:rsidRPr="00EA2CA7" w:rsidRDefault="00DF43C0" w:rsidP="00DF43C0">
      <w:pPr>
        <w:rPr>
          <w:rFonts w:asciiTheme="minorHAnsi" w:hAnsiTheme="minorHAnsi" w:cstheme="minorHAnsi"/>
          <w:b/>
          <w:bCs/>
          <w:sz w:val="20"/>
          <w:szCs w:val="20"/>
        </w:rPr>
      </w:pPr>
      <w:r w:rsidRPr="00091175">
        <w:rPr>
          <w:rFonts w:asciiTheme="minorHAnsi" w:hAnsiTheme="minorHAnsi" w:cstheme="minorHAnsi"/>
          <w:sz w:val="20"/>
          <w:szCs w:val="20"/>
        </w:rPr>
        <w:t xml:space="preserve">Present working on </w:t>
      </w:r>
      <w:r>
        <w:rPr>
          <w:rFonts w:asciiTheme="minorHAnsi" w:hAnsiTheme="minorHAnsi" w:cstheme="minorHAnsi"/>
          <w:sz w:val="20"/>
          <w:szCs w:val="20"/>
        </w:rPr>
        <w:t xml:space="preserve">creating various insights for internal ETL team. </w:t>
      </w:r>
      <w:r w:rsidRPr="00EA2CA7">
        <w:rPr>
          <w:rFonts w:asciiTheme="minorHAnsi" w:hAnsiTheme="minorHAnsi" w:cstheme="minorHAnsi"/>
          <w:sz w:val="20"/>
          <w:szCs w:val="20"/>
        </w:rPr>
        <w:t>Management, Installation and Configuration (TSM), Testing, License end users’ access &amp; publish</w:t>
      </w:r>
      <w:r w:rsidR="008743E7">
        <w:rPr>
          <w:rFonts w:asciiTheme="minorHAnsi" w:hAnsiTheme="minorHAnsi" w:cstheme="minorHAnsi"/>
          <w:sz w:val="20"/>
          <w:szCs w:val="20"/>
        </w:rPr>
        <w:t>ed reports</w:t>
      </w:r>
      <w:r w:rsidRPr="00EA2CA7">
        <w:rPr>
          <w:rFonts w:asciiTheme="minorHAnsi" w:hAnsiTheme="minorHAnsi" w:cstheme="minorHAnsi"/>
          <w:sz w:val="20"/>
          <w:szCs w:val="20"/>
        </w:rPr>
        <w:t>.</w:t>
      </w:r>
    </w:p>
    <w:p w14:paraId="523D076E" w14:textId="77777777" w:rsidR="00DF43C0" w:rsidRDefault="00DF43C0" w:rsidP="00DF43C0">
      <w:pPr>
        <w:rPr>
          <w:rFonts w:asciiTheme="minorHAnsi" w:hAnsiTheme="minorHAnsi" w:cstheme="minorHAnsi"/>
          <w:sz w:val="20"/>
          <w:szCs w:val="20"/>
        </w:rPr>
      </w:pPr>
      <w:r w:rsidRPr="00EA2CA7">
        <w:rPr>
          <w:rFonts w:asciiTheme="minorHAnsi" w:hAnsiTheme="minorHAnsi" w:cstheme="minorHAnsi"/>
          <w:sz w:val="20"/>
          <w:szCs w:val="20"/>
        </w:rPr>
        <w:t>Access data sets, Blend, group or Join Related data sets. Create calculation fields, Parameters, Table calculation and Hierarchies. Colour segmentation, Filter and beautifies Visualizations on worksheets. Create Interactive Dashboard and share to end users</w:t>
      </w:r>
    </w:p>
    <w:p w14:paraId="2AC5D048" w14:textId="77777777" w:rsidR="00DF43C0" w:rsidRDefault="00DF43C0" w:rsidP="00DF43C0">
      <w:pPr>
        <w:tabs>
          <w:tab w:val="left" w:pos="8298"/>
        </w:tabs>
        <w:rPr>
          <w:rFonts w:asciiTheme="minorHAnsi" w:hAnsiTheme="minorHAnsi" w:cstheme="minorHAnsi"/>
          <w:sz w:val="20"/>
          <w:szCs w:val="20"/>
        </w:rPr>
      </w:pPr>
    </w:p>
    <w:p w14:paraId="01D420F8" w14:textId="77777777" w:rsidR="00DF43C0" w:rsidRDefault="00DF43C0" w:rsidP="00DF43C0">
      <w:pPr>
        <w:widowControl/>
        <w:numPr>
          <w:ilvl w:val="0"/>
          <w:numId w:val="9"/>
        </w:numPr>
        <w:shd w:val="clear" w:color="auto" w:fill="FFFFFF"/>
        <w:suppressAutoHyphens w:val="0"/>
        <w:rPr>
          <w:rFonts w:asciiTheme="minorHAnsi" w:eastAsia="Times New Roman" w:hAnsiTheme="minorHAnsi" w:cstheme="minorHAnsi"/>
          <w:color w:val="212529"/>
          <w:kern w:val="0"/>
          <w:sz w:val="20"/>
          <w:szCs w:val="20"/>
          <w:lang w:eastAsia="en-IN" w:bidi="ar-SA"/>
        </w:rPr>
      </w:pPr>
      <w:r w:rsidRPr="006B34E3">
        <w:rPr>
          <w:rFonts w:asciiTheme="minorHAnsi" w:eastAsia="Times New Roman" w:hAnsiTheme="minorHAnsi" w:cstheme="minorHAnsi"/>
          <w:color w:val="212529"/>
          <w:kern w:val="0"/>
          <w:sz w:val="20"/>
          <w:szCs w:val="20"/>
          <w:lang w:eastAsia="en-IN" w:bidi="ar-SA"/>
        </w:rPr>
        <w:t>Gathering requirements from data analyst and Business Lines.</w:t>
      </w:r>
    </w:p>
    <w:p w14:paraId="5CEE9DB5" w14:textId="492522A9" w:rsidR="00EF39F6" w:rsidRPr="006B34E3" w:rsidRDefault="00EF39F6" w:rsidP="00DF43C0">
      <w:pPr>
        <w:widowControl/>
        <w:numPr>
          <w:ilvl w:val="0"/>
          <w:numId w:val="9"/>
        </w:numPr>
        <w:shd w:val="clear" w:color="auto" w:fill="FFFFFF"/>
        <w:suppressAutoHyphens w:val="0"/>
        <w:rPr>
          <w:rFonts w:asciiTheme="minorHAnsi" w:eastAsia="Times New Roman" w:hAnsiTheme="minorHAnsi" w:cstheme="minorHAnsi"/>
          <w:color w:val="212529"/>
          <w:kern w:val="0"/>
          <w:sz w:val="20"/>
          <w:szCs w:val="20"/>
          <w:lang w:eastAsia="en-IN" w:bidi="ar-SA"/>
        </w:rPr>
      </w:pPr>
      <w:r>
        <w:rPr>
          <w:rFonts w:asciiTheme="minorHAnsi" w:eastAsia="Times New Roman" w:hAnsiTheme="minorHAnsi" w:cstheme="minorHAnsi"/>
          <w:color w:val="212529"/>
          <w:kern w:val="0"/>
          <w:sz w:val="20"/>
          <w:szCs w:val="20"/>
          <w:lang w:eastAsia="en-IN" w:bidi="ar-SA"/>
        </w:rPr>
        <w:t>Documented every step of the Dashboard incudes requirement freeze to knowledge Transfer.</w:t>
      </w:r>
    </w:p>
    <w:p w14:paraId="4C3892DD" w14:textId="651FD74B" w:rsidR="00DF43C0" w:rsidRPr="003D0BCC" w:rsidRDefault="00DF43C0" w:rsidP="00DF43C0">
      <w:pPr>
        <w:widowControl/>
        <w:numPr>
          <w:ilvl w:val="0"/>
          <w:numId w:val="9"/>
        </w:numPr>
        <w:shd w:val="clear" w:color="auto" w:fill="FFFFFF"/>
        <w:suppressAutoHyphens w:val="0"/>
        <w:rPr>
          <w:rFonts w:asciiTheme="minorHAnsi" w:eastAsia="Times New Roman" w:hAnsiTheme="minorHAnsi" w:cstheme="minorHAnsi"/>
          <w:color w:val="212529"/>
          <w:kern w:val="0"/>
          <w:sz w:val="20"/>
          <w:szCs w:val="20"/>
          <w:lang w:eastAsia="en-IN" w:bidi="ar-SA"/>
        </w:rPr>
      </w:pPr>
      <w:r w:rsidRPr="006B34E3">
        <w:rPr>
          <w:rFonts w:asciiTheme="minorHAnsi" w:eastAsia="Times New Roman" w:hAnsiTheme="minorHAnsi" w:cstheme="minorHAnsi"/>
          <w:color w:val="212529"/>
          <w:kern w:val="0"/>
          <w:sz w:val="20"/>
          <w:szCs w:val="20"/>
          <w:lang w:eastAsia="en-IN" w:bidi="ar-SA"/>
        </w:rPr>
        <w:t xml:space="preserve">Organizing meetings based on reports clarifications, development, </w:t>
      </w:r>
      <w:r w:rsidR="008743E7">
        <w:rPr>
          <w:rFonts w:asciiTheme="minorHAnsi" w:eastAsia="Times New Roman" w:hAnsiTheme="minorHAnsi" w:cstheme="minorHAnsi"/>
          <w:color w:val="212529"/>
          <w:kern w:val="0"/>
          <w:sz w:val="20"/>
          <w:szCs w:val="20"/>
          <w:lang w:eastAsia="en-IN" w:bidi="ar-SA"/>
        </w:rPr>
        <w:t>publish</w:t>
      </w:r>
      <w:r w:rsidR="00EF39F6">
        <w:rPr>
          <w:rFonts w:asciiTheme="minorHAnsi" w:eastAsia="Times New Roman" w:hAnsiTheme="minorHAnsi" w:cstheme="minorHAnsi"/>
          <w:color w:val="212529"/>
          <w:kern w:val="0"/>
          <w:sz w:val="20"/>
          <w:szCs w:val="20"/>
          <w:lang w:eastAsia="en-IN" w:bidi="ar-SA"/>
        </w:rPr>
        <w:t>.</w:t>
      </w:r>
    </w:p>
    <w:p w14:paraId="3166FB15" w14:textId="443EF1F4" w:rsidR="00DF43C0" w:rsidRPr="0028059A" w:rsidRDefault="00DF43C0" w:rsidP="00DF43C0">
      <w:pPr>
        <w:widowControl/>
        <w:numPr>
          <w:ilvl w:val="0"/>
          <w:numId w:val="9"/>
        </w:numPr>
        <w:shd w:val="clear" w:color="auto" w:fill="FFFFFF"/>
        <w:suppressAutoHyphens w:val="0"/>
        <w:rPr>
          <w:rFonts w:asciiTheme="minorHAnsi" w:eastAsia="Times New Roman" w:hAnsiTheme="minorHAnsi" w:cstheme="minorHAnsi"/>
          <w:color w:val="212529"/>
          <w:kern w:val="0"/>
          <w:sz w:val="20"/>
          <w:szCs w:val="20"/>
          <w:lang w:eastAsia="en-IN" w:bidi="ar-SA"/>
        </w:rPr>
      </w:pPr>
      <w:r w:rsidRPr="0028059A">
        <w:rPr>
          <w:rFonts w:asciiTheme="minorHAnsi" w:eastAsia="Times New Roman" w:hAnsiTheme="minorHAnsi" w:cstheme="minorHAnsi"/>
          <w:color w:val="212529"/>
          <w:kern w:val="0"/>
          <w:sz w:val="20"/>
          <w:szCs w:val="20"/>
          <w:lang w:eastAsia="en-IN" w:bidi="ar-SA"/>
        </w:rPr>
        <w:t>Create</w:t>
      </w:r>
      <w:r w:rsidR="00EF39F6">
        <w:rPr>
          <w:rFonts w:asciiTheme="minorHAnsi" w:eastAsia="Times New Roman" w:hAnsiTheme="minorHAnsi" w:cstheme="minorHAnsi"/>
          <w:color w:val="212529"/>
          <w:kern w:val="0"/>
          <w:sz w:val="20"/>
          <w:szCs w:val="20"/>
          <w:lang w:eastAsia="en-IN" w:bidi="ar-SA"/>
        </w:rPr>
        <w:t>d</w:t>
      </w:r>
      <w:r w:rsidRPr="0028059A">
        <w:rPr>
          <w:rFonts w:asciiTheme="minorHAnsi" w:eastAsia="Times New Roman" w:hAnsiTheme="minorHAnsi" w:cstheme="minorHAnsi"/>
          <w:color w:val="212529"/>
          <w:kern w:val="0"/>
          <w:sz w:val="20"/>
          <w:szCs w:val="20"/>
          <w:lang w:eastAsia="en-IN" w:bidi="ar-SA"/>
        </w:rPr>
        <w:t xml:space="preserve"> Complex grid reports with OLAP and drill capabilities</w:t>
      </w:r>
      <w:r w:rsidRPr="006B34E3">
        <w:rPr>
          <w:rFonts w:asciiTheme="minorHAnsi" w:eastAsia="Times New Roman" w:hAnsiTheme="minorHAnsi" w:cstheme="minorHAnsi"/>
          <w:color w:val="212529"/>
          <w:kern w:val="0"/>
          <w:sz w:val="20"/>
          <w:szCs w:val="20"/>
          <w:lang w:eastAsia="en-IN" w:bidi="ar-SA"/>
        </w:rPr>
        <w:t xml:space="preserve"> on all new custom reports and existing ones</w:t>
      </w:r>
      <w:r w:rsidRPr="0028059A">
        <w:rPr>
          <w:rFonts w:asciiTheme="minorHAnsi" w:eastAsia="Times New Roman" w:hAnsiTheme="minorHAnsi" w:cstheme="minorHAnsi"/>
          <w:color w:val="212529"/>
          <w:kern w:val="0"/>
          <w:sz w:val="20"/>
          <w:szCs w:val="20"/>
          <w:lang w:eastAsia="en-IN" w:bidi="ar-SA"/>
        </w:rPr>
        <w:t>.</w:t>
      </w:r>
    </w:p>
    <w:p w14:paraId="56BB2374" w14:textId="10DC79DC" w:rsidR="00DF43C0" w:rsidRDefault="00DF43C0" w:rsidP="00DF43C0">
      <w:pPr>
        <w:widowControl/>
        <w:numPr>
          <w:ilvl w:val="0"/>
          <w:numId w:val="9"/>
        </w:numPr>
        <w:shd w:val="clear" w:color="auto" w:fill="FFFFFF"/>
        <w:suppressAutoHyphens w:val="0"/>
        <w:rPr>
          <w:rFonts w:asciiTheme="minorHAnsi" w:eastAsia="Times New Roman" w:hAnsiTheme="minorHAnsi" w:cstheme="minorHAnsi"/>
          <w:color w:val="212529"/>
          <w:kern w:val="0"/>
          <w:sz w:val="20"/>
          <w:szCs w:val="20"/>
          <w:lang w:eastAsia="en-IN" w:bidi="ar-SA"/>
        </w:rPr>
      </w:pPr>
      <w:r w:rsidRPr="0028059A">
        <w:rPr>
          <w:rFonts w:asciiTheme="minorHAnsi" w:eastAsia="Times New Roman" w:hAnsiTheme="minorHAnsi" w:cstheme="minorHAnsi"/>
          <w:color w:val="212529"/>
          <w:kern w:val="0"/>
          <w:sz w:val="20"/>
          <w:szCs w:val="20"/>
          <w:lang w:eastAsia="en-IN" w:bidi="ar-SA"/>
        </w:rPr>
        <w:t>Created complex Crystal Reports involving running totals, sub reports, charts, groupings, formulas and drill down</w:t>
      </w:r>
      <w:r w:rsidRPr="006B34E3">
        <w:rPr>
          <w:rFonts w:asciiTheme="minorHAnsi" w:eastAsia="Times New Roman" w:hAnsiTheme="minorHAnsi" w:cstheme="minorHAnsi"/>
          <w:color w:val="212529"/>
          <w:kern w:val="0"/>
          <w:sz w:val="20"/>
          <w:szCs w:val="20"/>
          <w:lang w:eastAsia="en-IN" w:bidi="ar-SA"/>
        </w:rPr>
        <w:t xml:space="preserve"> on.</w:t>
      </w:r>
    </w:p>
    <w:p w14:paraId="70DD748B" w14:textId="75AB245E" w:rsidR="00153A61" w:rsidRDefault="00153A61" w:rsidP="00DF43C0">
      <w:pPr>
        <w:widowControl/>
        <w:numPr>
          <w:ilvl w:val="0"/>
          <w:numId w:val="9"/>
        </w:numPr>
        <w:shd w:val="clear" w:color="auto" w:fill="FFFFFF"/>
        <w:suppressAutoHyphens w:val="0"/>
        <w:rPr>
          <w:rFonts w:asciiTheme="minorHAnsi" w:eastAsia="Times New Roman" w:hAnsiTheme="minorHAnsi" w:cstheme="minorHAnsi"/>
          <w:color w:val="212529"/>
          <w:kern w:val="0"/>
          <w:sz w:val="20"/>
          <w:szCs w:val="20"/>
          <w:lang w:eastAsia="en-IN" w:bidi="ar-SA"/>
        </w:rPr>
      </w:pPr>
      <w:r>
        <w:rPr>
          <w:rFonts w:asciiTheme="minorHAnsi" w:eastAsia="Times New Roman" w:hAnsiTheme="minorHAnsi" w:cstheme="minorHAnsi"/>
          <w:color w:val="212529"/>
          <w:kern w:val="0"/>
          <w:sz w:val="20"/>
          <w:szCs w:val="20"/>
          <w:lang w:eastAsia="en-IN" w:bidi="ar-SA"/>
        </w:rPr>
        <w:t>Created and Published Data Sources to TSM.</w:t>
      </w:r>
      <w:r w:rsidR="00EF39F6">
        <w:rPr>
          <w:rFonts w:asciiTheme="minorHAnsi" w:eastAsia="Times New Roman" w:hAnsiTheme="minorHAnsi" w:cstheme="minorHAnsi"/>
          <w:color w:val="212529"/>
          <w:kern w:val="0"/>
          <w:sz w:val="20"/>
          <w:szCs w:val="20"/>
          <w:lang w:eastAsia="en-IN" w:bidi="ar-SA"/>
        </w:rPr>
        <w:t xml:space="preserve"> </w:t>
      </w:r>
    </w:p>
    <w:p w14:paraId="0F25B0F5" w14:textId="780FD75C" w:rsidR="00153A61" w:rsidRDefault="00153A61" w:rsidP="00EF39F6">
      <w:pPr>
        <w:widowControl/>
        <w:numPr>
          <w:ilvl w:val="0"/>
          <w:numId w:val="9"/>
        </w:numPr>
        <w:shd w:val="clear" w:color="auto" w:fill="FFFFFF"/>
        <w:suppressAutoHyphens w:val="0"/>
        <w:rPr>
          <w:rFonts w:asciiTheme="minorHAnsi" w:eastAsia="Times New Roman" w:hAnsiTheme="minorHAnsi" w:cstheme="minorHAnsi"/>
          <w:color w:val="212529"/>
          <w:kern w:val="0"/>
          <w:sz w:val="20"/>
          <w:szCs w:val="20"/>
          <w:lang w:eastAsia="en-IN" w:bidi="ar-SA"/>
        </w:rPr>
      </w:pPr>
      <w:r>
        <w:rPr>
          <w:rFonts w:asciiTheme="minorHAnsi" w:eastAsia="Times New Roman" w:hAnsiTheme="minorHAnsi" w:cstheme="minorHAnsi"/>
          <w:color w:val="212529"/>
          <w:kern w:val="0"/>
          <w:sz w:val="20"/>
          <w:szCs w:val="20"/>
          <w:lang w:eastAsia="en-IN" w:bidi="ar-SA"/>
        </w:rPr>
        <w:t>Managed</w:t>
      </w:r>
      <w:r w:rsidR="00EF39F6">
        <w:rPr>
          <w:rFonts w:asciiTheme="minorHAnsi" w:eastAsia="Times New Roman" w:hAnsiTheme="minorHAnsi" w:cstheme="minorHAnsi"/>
          <w:color w:val="212529"/>
          <w:kern w:val="0"/>
          <w:sz w:val="20"/>
          <w:szCs w:val="20"/>
          <w:lang w:eastAsia="en-IN" w:bidi="ar-SA"/>
        </w:rPr>
        <w:t xml:space="preserve"> sites,</w:t>
      </w:r>
      <w:r>
        <w:rPr>
          <w:rFonts w:asciiTheme="minorHAnsi" w:eastAsia="Times New Roman" w:hAnsiTheme="minorHAnsi" w:cstheme="minorHAnsi"/>
          <w:color w:val="212529"/>
          <w:kern w:val="0"/>
          <w:sz w:val="20"/>
          <w:szCs w:val="20"/>
          <w:lang w:eastAsia="en-IN" w:bidi="ar-SA"/>
        </w:rPr>
        <w:t xml:space="preserve"> user permissions and groups</w:t>
      </w:r>
      <w:r w:rsidR="00EF39F6">
        <w:rPr>
          <w:rFonts w:asciiTheme="minorHAnsi" w:eastAsia="Times New Roman" w:hAnsiTheme="minorHAnsi" w:cstheme="minorHAnsi"/>
          <w:color w:val="212529"/>
          <w:kern w:val="0"/>
          <w:sz w:val="20"/>
          <w:szCs w:val="20"/>
          <w:lang w:eastAsia="en-IN" w:bidi="ar-SA"/>
        </w:rPr>
        <w:t xml:space="preserve"> </w:t>
      </w:r>
      <w:r w:rsidR="000A745B">
        <w:rPr>
          <w:rFonts w:asciiTheme="minorHAnsi" w:eastAsia="Times New Roman" w:hAnsiTheme="minorHAnsi" w:cstheme="minorHAnsi"/>
          <w:color w:val="212529"/>
          <w:kern w:val="0"/>
          <w:sz w:val="20"/>
          <w:szCs w:val="20"/>
          <w:lang w:eastAsia="en-IN" w:bidi="ar-SA"/>
        </w:rPr>
        <w:t xml:space="preserve">in </w:t>
      </w:r>
      <w:r w:rsidR="00EF39F6">
        <w:rPr>
          <w:rFonts w:asciiTheme="minorHAnsi" w:eastAsia="Times New Roman" w:hAnsiTheme="minorHAnsi" w:cstheme="minorHAnsi"/>
          <w:color w:val="212529"/>
          <w:kern w:val="0"/>
          <w:sz w:val="20"/>
          <w:szCs w:val="20"/>
          <w:lang w:eastAsia="en-IN" w:bidi="ar-SA"/>
        </w:rPr>
        <w:t>TSM</w:t>
      </w:r>
      <w:r>
        <w:rPr>
          <w:rFonts w:asciiTheme="minorHAnsi" w:eastAsia="Times New Roman" w:hAnsiTheme="minorHAnsi" w:cstheme="minorHAnsi"/>
          <w:color w:val="212529"/>
          <w:kern w:val="0"/>
          <w:sz w:val="20"/>
          <w:szCs w:val="20"/>
          <w:lang w:eastAsia="en-IN" w:bidi="ar-SA"/>
        </w:rPr>
        <w:t>.</w:t>
      </w:r>
    </w:p>
    <w:p w14:paraId="2F7EA6B9" w14:textId="1C0FAF44" w:rsidR="00EF39F6" w:rsidRPr="00EF39F6" w:rsidRDefault="00EF39F6" w:rsidP="00EF39F6">
      <w:pPr>
        <w:widowControl/>
        <w:numPr>
          <w:ilvl w:val="0"/>
          <w:numId w:val="9"/>
        </w:numPr>
        <w:shd w:val="clear" w:color="auto" w:fill="FFFFFF"/>
        <w:suppressAutoHyphens w:val="0"/>
        <w:spacing w:after="100" w:afterAutospacing="1"/>
        <w:rPr>
          <w:rFonts w:asciiTheme="minorHAnsi" w:eastAsia="Times New Roman" w:hAnsiTheme="minorHAnsi" w:cstheme="minorHAnsi"/>
          <w:color w:val="212529"/>
          <w:kern w:val="0"/>
          <w:sz w:val="20"/>
          <w:szCs w:val="20"/>
          <w:lang w:eastAsia="en-IN" w:bidi="ar-SA"/>
        </w:rPr>
      </w:pPr>
      <w:r>
        <w:rPr>
          <w:rFonts w:asciiTheme="minorHAnsi" w:hAnsiTheme="minorHAnsi" w:cstheme="minorHAnsi"/>
          <w:sz w:val="20"/>
          <w:szCs w:val="20"/>
        </w:rPr>
        <w:t xml:space="preserve">Regular monitoring on server Schedules, Jobs, and updated test Server to latest 2023.1v using TSM. </w:t>
      </w:r>
    </w:p>
    <w:p w14:paraId="2AECBF83" w14:textId="2C673999" w:rsidR="00153A61" w:rsidRDefault="00153A61" w:rsidP="00DF43C0">
      <w:pPr>
        <w:widowControl/>
        <w:numPr>
          <w:ilvl w:val="0"/>
          <w:numId w:val="9"/>
        </w:numPr>
        <w:shd w:val="clear" w:color="auto" w:fill="FFFFFF"/>
        <w:suppressAutoHyphens w:val="0"/>
        <w:rPr>
          <w:rFonts w:asciiTheme="minorHAnsi" w:eastAsia="Times New Roman" w:hAnsiTheme="minorHAnsi" w:cstheme="minorHAnsi"/>
          <w:color w:val="212529"/>
          <w:kern w:val="0"/>
          <w:sz w:val="20"/>
          <w:szCs w:val="20"/>
          <w:lang w:eastAsia="en-IN" w:bidi="ar-SA"/>
        </w:rPr>
      </w:pPr>
      <w:r>
        <w:rPr>
          <w:rFonts w:asciiTheme="minorHAnsi" w:eastAsia="Times New Roman" w:hAnsiTheme="minorHAnsi" w:cstheme="minorHAnsi"/>
          <w:color w:val="212529"/>
          <w:kern w:val="0"/>
          <w:sz w:val="20"/>
          <w:szCs w:val="20"/>
          <w:lang w:eastAsia="en-IN" w:bidi="ar-SA"/>
        </w:rPr>
        <w:t xml:space="preserve">Worked on numerous Incidences and </w:t>
      </w:r>
      <w:r w:rsidR="00EF39F6">
        <w:rPr>
          <w:rFonts w:asciiTheme="minorHAnsi" w:eastAsia="Times New Roman" w:hAnsiTheme="minorHAnsi" w:cstheme="minorHAnsi"/>
          <w:color w:val="212529"/>
          <w:kern w:val="0"/>
          <w:sz w:val="20"/>
          <w:szCs w:val="20"/>
          <w:lang w:eastAsia="en-IN" w:bidi="ar-SA"/>
        </w:rPr>
        <w:t>Enhancements.</w:t>
      </w:r>
      <w:r>
        <w:rPr>
          <w:rFonts w:asciiTheme="minorHAnsi" w:eastAsia="Times New Roman" w:hAnsiTheme="minorHAnsi" w:cstheme="minorHAnsi"/>
          <w:color w:val="212529"/>
          <w:kern w:val="0"/>
          <w:sz w:val="20"/>
          <w:szCs w:val="20"/>
          <w:lang w:eastAsia="en-IN" w:bidi="ar-SA"/>
        </w:rPr>
        <w:t xml:space="preserve"> </w:t>
      </w:r>
    </w:p>
    <w:p w14:paraId="4CC1B17A" w14:textId="77777777" w:rsidR="008743E7" w:rsidRPr="00EA2CA7" w:rsidRDefault="008743E7" w:rsidP="008743E7">
      <w:pPr>
        <w:numPr>
          <w:ilvl w:val="0"/>
          <w:numId w:val="9"/>
        </w:numPr>
        <w:jc w:val="both"/>
        <w:rPr>
          <w:rFonts w:asciiTheme="minorHAnsi" w:hAnsiTheme="minorHAnsi" w:cstheme="minorHAnsi"/>
          <w:sz w:val="20"/>
          <w:szCs w:val="20"/>
        </w:rPr>
      </w:pPr>
      <w:r>
        <w:rPr>
          <w:rFonts w:asciiTheme="minorHAnsi" w:hAnsiTheme="minorHAnsi" w:cstheme="minorHAnsi"/>
          <w:sz w:val="20"/>
          <w:szCs w:val="20"/>
        </w:rPr>
        <w:t>Created data source row level Security</w:t>
      </w:r>
    </w:p>
    <w:p w14:paraId="68855A2D" w14:textId="77777777" w:rsidR="008743E7" w:rsidRDefault="008743E7" w:rsidP="008743E7">
      <w:pPr>
        <w:numPr>
          <w:ilvl w:val="0"/>
          <w:numId w:val="9"/>
        </w:numPr>
        <w:jc w:val="both"/>
        <w:rPr>
          <w:rFonts w:asciiTheme="minorHAnsi" w:hAnsiTheme="minorHAnsi" w:cstheme="minorHAnsi"/>
          <w:sz w:val="20"/>
          <w:szCs w:val="20"/>
        </w:rPr>
      </w:pPr>
      <w:r>
        <w:rPr>
          <w:rFonts w:asciiTheme="minorHAnsi" w:hAnsiTheme="minorHAnsi" w:cstheme="minorHAnsi"/>
          <w:sz w:val="20"/>
          <w:szCs w:val="20"/>
        </w:rPr>
        <w:t>Used extensive custom SQL queries for key performance.</w:t>
      </w:r>
    </w:p>
    <w:p w14:paraId="644BF646" w14:textId="0D59EC74" w:rsidR="00DF43C0" w:rsidRPr="006B34E3" w:rsidRDefault="00DF43C0" w:rsidP="00DF43C0">
      <w:pPr>
        <w:widowControl/>
        <w:numPr>
          <w:ilvl w:val="0"/>
          <w:numId w:val="9"/>
        </w:numPr>
        <w:shd w:val="clear" w:color="auto" w:fill="FFFFFF"/>
        <w:suppressAutoHyphens w:val="0"/>
        <w:rPr>
          <w:rFonts w:asciiTheme="minorHAnsi" w:eastAsia="Times New Roman" w:hAnsiTheme="minorHAnsi" w:cstheme="minorHAnsi"/>
          <w:color w:val="212529"/>
          <w:kern w:val="0"/>
          <w:sz w:val="20"/>
          <w:szCs w:val="20"/>
          <w:lang w:eastAsia="en-IN" w:bidi="ar-SA"/>
        </w:rPr>
      </w:pPr>
      <w:r w:rsidRPr="006B34E3">
        <w:rPr>
          <w:rFonts w:asciiTheme="minorHAnsi" w:hAnsiTheme="minorHAnsi" w:cstheme="minorHAnsi"/>
          <w:sz w:val="20"/>
          <w:szCs w:val="20"/>
        </w:rPr>
        <w:t xml:space="preserve">Created internal support dashboards and worked very closely for </w:t>
      </w:r>
      <w:r w:rsidR="00153A61">
        <w:rPr>
          <w:rFonts w:asciiTheme="minorHAnsi" w:hAnsiTheme="minorHAnsi" w:cstheme="minorHAnsi"/>
          <w:sz w:val="20"/>
          <w:szCs w:val="20"/>
        </w:rPr>
        <w:t>Technology Director</w:t>
      </w:r>
      <w:r w:rsidRPr="006B34E3">
        <w:rPr>
          <w:rFonts w:asciiTheme="minorHAnsi" w:hAnsiTheme="minorHAnsi" w:cstheme="minorHAnsi"/>
          <w:sz w:val="20"/>
          <w:szCs w:val="20"/>
        </w:rPr>
        <w:t xml:space="preserve"> and the </w:t>
      </w:r>
      <w:r w:rsidR="00153A61">
        <w:rPr>
          <w:rFonts w:asciiTheme="minorHAnsi" w:hAnsiTheme="minorHAnsi" w:cstheme="minorHAnsi"/>
          <w:sz w:val="20"/>
          <w:szCs w:val="20"/>
        </w:rPr>
        <w:t>PMO</w:t>
      </w:r>
      <w:r w:rsidRPr="006B34E3">
        <w:rPr>
          <w:rFonts w:asciiTheme="minorHAnsi" w:hAnsiTheme="minorHAnsi" w:cstheme="minorHAnsi"/>
          <w:sz w:val="20"/>
          <w:szCs w:val="20"/>
        </w:rPr>
        <w:t xml:space="preserve">. </w:t>
      </w:r>
    </w:p>
    <w:p w14:paraId="5133D32A" w14:textId="32D341F8" w:rsidR="00DF43C0" w:rsidRPr="00070F7E" w:rsidRDefault="00DF43C0" w:rsidP="00DF43C0">
      <w:pPr>
        <w:widowControl/>
        <w:numPr>
          <w:ilvl w:val="0"/>
          <w:numId w:val="9"/>
        </w:numPr>
        <w:shd w:val="clear" w:color="auto" w:fill="FFFFFF"/>
        <w:suppressAutoHyphens w:val="0"/>
        <w:rPr>
          <w:rFonts w:asciiTheme="minorHAnsi" w:eastAsia="Times New Roman" w:hAnsiTheme="minorHAnsi" w:cstheme="minorHAnsi"/>
          <w:color w:val="212529"/>
          <w:kern w:val="0"/>
          <w:sz w:val="20"/>
          <w:szCs w:val="20"/>
          <w:lang w:eastAsia="en-IN" w:bidi="ar-SA"/>
        </w:rPr>
      </w:pPr>
      <w:r w:rsidRPr="006B34E3">
        <w:rPr>
          <w:rFonts w:asciiTheme="minorHAnsi" w:hAnsiTheme="minorHAnsi" w:cstheme="minorHAnsi"/>
          <w:sz w:val="20"/>
          <w:szCs w:val="20"/>
        </w:rPr>
        <w:t xml:space="preserve">Created </w:t>
      </w:r>
      <w:r w:rsidR="00AA243F">
        <w:rPr>
          <w:rFonts w:asciiTheme="minorHAnsi" w:hAnsiTheme="minorHAnsi" w:cstheme="minorHAnsi"/>
          <w:sz w:val="20"/>
          <w:szCs w:val="20"/>
        </w:rPr>
        <w:t xml:space="preserve">reports -  VPC, VP, VI, Parts sales &amp; obj, </w:t>
      </w:r>
      <w:r w:rsidR="00153A61">
        <w:rPr>
          <w:rFonts w:asciiTheme="minorHAnsi" w:hAnsiTheme="minorHAnsi" w:cstheme="minorHAnsi"/>
          <w:sz w:val="20"/>
          <w:szCs w:val="20"/>
        </w:rPr>
        <w:t>Holdback’s, Portfolio, Resource Capacity, RC Forecasting etc</w:t>
      </w:r>
      <w:r w:rsidRPr="006B34E3">
        <w:rPr>
          <w:rFonts w:asciiTheme="minorHAnsi" w:hAnsiTheme="minorHAnsi" w:cstheme="minorHAnsi"/>
          <w:sz w:val="20"/>
          <w:szCs w:val="20"/>
        </w:rPr>
        <w:t>.</w:t>
      </w:r>
    </w:p>
    <w:p w14:paraId="3B7BDB6D" w14:textId="2F688D2E" w:rsidR="00DF43C0" w:rsidRPr="00EA2CA7" w:rsidRDefault="00DF43C0" w:rsidP="00DF43C0">
      <w:pPr>
        <w:numPr>
          <w:ilvl w:val="0"/>
          <w:numId w:val="9"/>
        </w:numPr>
        <w:jc w:val="both"/>
        <w:rPr>
          <w:rFonts w:asciiTheme="minorHAnsi" w:hAnsiTheme="minorHAnsi" w:cstheme="minorHAnsi"/>
          <w:sz w:val="20"/>
          <w:szCs w:val="20"/>
        </w:rPr>
      </w:pPr>
      <w:r w:rsidRPr="00EA2CA7">
        <w:rPr>
          <w:rFonts w:asciiTheme="minorHAnsi" w:hAnsiTheme="minorHAnsi" w:cstheme="minorHAnsi"/>
          <w:sz w:val="20"/>
          <w:szCs w:val="20"/>
        </w:rPr>
        <w:t xml:space="preserve">Developed reports with Tableau Desktop &amp; </w:t>
      </w:r>
      <w:r w:rsidR="00EF39F6">
        <w:rPr>
          <w:rFonts w:asciiTheme="minorHAnsi" w:hAnsiTheme="minorHAnsi" w:cstheme="minorHAnsi"/>
          <w:sz w:val="20"/>
          <w:szCs w:val="20"/>
        </w:rPr>
        <w:t xml:space="preserve">published to </w:t>
      </w:r>
      <w:r w:rsidRPr="00EA2CA7">
        <w:rPr>
          <w:rFonts w:asciiTheme="minorHAnsi" w:hAnsiTheme="minorHAnsi" w:cstheme="minorHAnsi"/>
          <w:sz w:val="20"/>
          <w:szCs w:val="20"/>
        </w:rPr>
        <w:t>Server</w:t>
      </w:r>
      <w:r w:rsidR="00EF39F6">
        <w:rPr>
          <w:rFonts w:asciiTheme="minorHAnsi" w:hAnsiTheme="minorHAnsi" w:cstheme="minorHAnsi"/>
          <w:sz w:val="20"/>
          <w:szCs w:val="20"/>
        </w:rPr>
        <w:t>V</w:t>
      </w:r>
      <w:r w:rsidRPr="00EA2CA7">
        <w:rPr>
          <w:rFonts w:asciiTheme="minorHAnsi" w:hAnsiTheme="minorHAnsi" w:cstheme="minorHAnsi"/>
          <w:sz w:val="20"/>
          <w:szCs w:val="20"/>
        </w:rPr>
        <w:t xml:space="preserve"> </w:t>
      </w:r>
      <w:r w:rsidR="00AA243F">
        <w:rPr>
          <w:rFonts w:asciiTheme="minorHAnsi" w:hAnsiTheme="minorHAnsi" w:cstheme="minorHAnsi"/>
          <w:sz w:val="20"/>
          <w:szCs w:val="20"/>
        </w:rPr>
        <w:t>2021.4.9 &amp;</w:t>
      </w:r>
      <w:r w:rsidRPr="00EA2CA7">
        <w:rPr>
          <w:rFonts w:asciiTheme="minorHAnsi" w:hAnsiTheme="minorHAnsi" w:cstheme="minorHAnsi"/>
          <w:sz w:val="20"/>
          <w:szCs w:val="20"/>
        </w:rPr>
        <w:t xml:space="preserve"> </w:t>
      </w:r>
      <w:r w:rsidR="00AA243F">
        <w:rPr>
          <w:rFonts w:asciiTheme="minorHAnsi" w:hAnsiTheme="minorHAnsi" w:cstheme="minorHAnsi"/>
          <w:sz w:val="20"/>
          <w:szCs w:val="20"/>
        </w:rPr>
        <w:t>2022.3 includes (Prod, Dev, Test)</w:t>
      </w:r>
      <w:r w:rsidRPr="00EA2CA7">
        <w:rPr>
          <w:rFonts w:asciiTheme="minorHAnsi" w:hAnsiTheme="minorHAnsi" w:cstheme="minorHAnsi"/>
          <w:sz w:val="20"/>
          <w:szCs w:val="20"/>
        </w:rPr>
        <w:t>.</w:t>
      </w:r>
    </w:p>
    <w:p w14:paraId="5149BB42" w14:textId="64264362" w:rsidR="00DF43C0" w:rsidRPr="00EA2CA7" w:rsidRDefault="00DF43C0" w:rsidP="00DF43C0">
      <w:pPr>
        <w:numPr>
          <w:ilvl w:val="0"/>
          <w:numId w:val="9"/>
        </w:numPr>
        <w:jc w:val="both"/>
        <w:rPr>
          <w:rFonts w:asciiTheme="minorHAnsi" w:hAnsiTheme="minorHAnsi" w:cstheme="minorHAnsi"/>
          <w:sz w:val="20"/>
          <w:szCs w:val="20"/>
        </w:rPr>
      </w:pPr>
      <w:r w:rsidRPr="00EA2CA7">
        <w:rPr>
          <w:rFonts w:asciiTheme="minorHAnsi" w:hAnsiTheme="minorHAnsi" w:cstheme="minorHAnsi"/>
          <w:sz w:val="20"/>
          <w:szCs w:val="20"/>
        </w:rPr>
        <w:t>Converted MicroStrategy reports into Tableau</w:t>
      </w:r>
      <w:r w:rsidR="00EF39F6">
        <w:rPr>
          <w:rFonts w:asciiTheme="minorHAnsi" w:hAnsiTheme="minorHAnsi" w:cstheme="minorHAnsi"/>
          <w:sz w:val="20"/>
          <w:szCs w:val="20"/>
        </w:rPr>
        <w:t xml:space="preserve"> and helped in training tableau tools</w:t>
      </w:r>
      <w:r w:rsidRPr="00EA2CA7">
        <w:rPr>
          <w:rFonts w:asciiTheme="minorHAnsi" w:hAnsiTheme="minorHAnsi" w:cstheme="minorHAnsi"/>
          <w:sz w:val="20"/>
          <w:szCs w:val="20"/>
        </w:rPr>
        <w:t>.</w:t>
      </w:r>
    </w:p>
    <w:p w14:paraId="14A1B98E" w14:textId="77777777" w:rsidR="00DF43C0" w:rsidRPr="00EA2CA7" w:rsidRDefault="00DF43C0" w:rsidP="00DF43C0">
      <w:pPr>
        <w:numPr>
          <w:ilvl w:val="0"/>
          <w:numId w:val="9"/>
        </w:numPr>
        <w:jc w:val="both"/>
        <w:rPr>
          <w:rFonts w:asciiTheme="minorHAnsi" w:hAnsiTheme="minorHAnsi" w:cstheme="minorHAnsi"/>
          <w:sz w:val="20"/>
          <w:szCs w:val="20"/>
        </w:rPr>
      </w:pPr>
      <w:r w:rsidRPr="00EA2CA7">
        <w:rPr>
          <w:rFonts w:asciiTheme="minorHAnsi" w:hAnsiTheme="minorHAnsi" w:cstheme="minorHAnsi"/>
          <w:sz w:val="20"/>
          <w:szCs w:val="20"/>
        </w:rPr>
        <w:t>Created different Action filters, Parameters and calculated fields to create most complicated dashboards.</w:t>
      </w:r>
    </w:p>
    <w:p w14:paraId="250CDB63" w14:textId="35EE61BE" w:rsidR="00DF43C0" w:rsidRDefault="00DF43C0" w:rsidP="00DF43C0">
      <w:pPr>
        <w:numPr>
          <w:ilvl w:val="0"/>
          <w:numId w:val="9"/>
        </w:numPr>
        <w:jc w:val="both"/>
        <w:rPr>
          <w:rFonts w:asciiTheme="minorHAnsi" w:hAnsiTheme="minorHAnsi" w:cstheme="minorHAnsi"/>
          <w:sz w:val="20"/>
          <w:szCs w:val="20"/>
        </w:rPr>
      </w:pPr>
      <w:r w:rsidRPr="00EA2CA7">
        <w:rPr>
          <w:rFonts w:asciiTheme="minorHAnsi" w:hAnsiTheme="minorHAnsi" w:cstheme="minorHAnsi"/>
          <w:sz w:val="20"/>
          <w:szCs w:val="20"/>
        </w:rPr>
        <w:t xml:space="preserve">Used </w:t>
      </w:r>
      <w:r w:rsidR="00AA243F">
        <w:rPr>
          <w:rFonts w:asciiTheme="minorHAnsi" w:hAnsiTheme="minorHAnsi" w:cstheme="minorHAnsi"/>
          <w:sz w:val="20"/>
          <w:szCs w:val="20"/>
        </w:rPr>
        <w:t>web data connectors to connect with Jira data sources and developed dashboards for PMO and tech Director</w:t>
      </w:r>
      <w:r w:rsidRPr="00EA2CA7">
        <w:rPr>
          <w:rFonts w:asciiTheme="minorHAnsi" w:hAnsiTheme="minorHAnsi" w:cstheme="minorHAnsi"/>
          <w:sz w:val="20"/>
          <w:szCs w:val="20"/>
        </w:rPr>
        <w:t>.</w:t>
      </w:r>
    </w:p>
    <w:p w14:paraId="4DACB6C4" w14:textId="0B97330E" w:rsidR="000A745B" w:rsidRPr="00EA2CA7" w:rsidRDefault="000A745B" w:rsidP="00DF43C0">
      <w:pPr>
        <w:numPr>
          <w:ilvl w:val="0"/>
          <w:numId w:val="9"/>
        </w:numPr>
        <w:jc w:val="both"/>
        <w:rPr>
          <w:rFonts w:asciiTheme="minorHAnsi" w:hAnsiTheme="minorHAnsi" w:cstheme="minorHAnsi"/>
          <w:sz w:val="20"/>
          <w:szCs w:val="20"/>
        </w:rPr>
      </w:pPr>
      <w:r>
        <w:rPr>
          <w:rFonts w:asciiTheme="minorHAnsi" w:hAnsiTheme="minorHAnsi" w:cstheme="minorHAnsi"/>
          <w:sz w:val="20"/>
          <w:szCs w:val="20"/>
        </w:rPr>
        <w:t>Created Dashboards and integrated with JavaScript API to User web Applications.</w:t>
      </w:r>
    </w:p>
    <w:p w14:paraId="79492626" w14:textId="212E6247" w:rsidR="00DF43C0" w:rsidRPr="00E47DDB" w:rsidRDefault="00DF43C0" w:rsidP="00DF43C0">
      <w:pPr>
        <w:numPr>
          <w:ilvl w:val="0"/>
          <w:numId w:val="9"/>
        </w:numPr>
        <w:jc w:val="both"/>
        <w:rPr>
          <w:rFonts w:asciiTheme="minorHAnsi" w:hAnsiTheme="minorHAnsi" w:cstheme="minorHAnsi"/>
          <w:sz w:val="20"/>
          <w:szCs w:val="20"/>
        </w:rPr>
      </w:pPr>
      <w:r w:rsidRPr="00EA2CA7">
        <w:rPr>
          <w:rFonts w:asciiTheme="minorHAnsi" w:hAnsiTheme="minorHAnsi" w:cstheme="minorHAnsi"/>
          <w:sz w:val="20"/>
          <w:szCs w:val="20"/>
        </w:rPr>
        <w:t xml:space="preserve">Integrated dashboards with live Connection </w:t>
      </w:r>
      <w:r w:rsidR="00AA243F">
        <w:rPr>
          <w:rFonts w:asciiTheme="minorHAnsi" w:hAnsiTheme="minorHAnsi" w:cstheme="minorHAnsi"/>
          <w:sz w:val="20"/>
          <w:szCs w:val="20"/>
        </w:rPr>
        <w:t xml:space="preserve">and Extracts with incremental refreshes. </w:t>
      </w:r>
    </w:p>
    <w:p w14:paraId="0649810F" w14:textId="65C5CB7D" w:rsidR="00DF43C0" w:rsidRPr="00EA2CA7" w:rsidRDefault="00DF43C0" w:rsidP="00DF43C0">
      <w:pPr>
        <w:numPr>
          <w:ilvl w:val="0"/>
          <w:numId w:val="9"/>
        </w:numPr>
        <w:jc w:val="both"/>
        <w:rPr>
          <w:rFonts w:asciiTheme="minorHAnsi" w:hAnsiTheme="minorHAnsi" w:cstheme="minorHAnsi"/>
          <w:sz w:val="20"/>
          <w:szCs w:val="20"/>
        </w:rPr>
      </w:pPr>
      <w:r w:rsidRPr="00EA2CA7">
        <w:rPr>
          <w:rFonts w:asciiTheme="minorHAnsi" w:hAnsiTheme="minorHAnsi" w:cstheme="minorHAnsi"/>
          <w:sz w:val="20"/>
          <w:szCs w:val="20"/>
        </w:rPr>
        <w:t>Developed Geo/Area Maps to show details on</w:t>
      </w:r>
      <w:r w:rsidR="00AA243F">
        <w:rPr>
          <w:rFonts w:asciiTheme="minorHAnsi" w:hAnsiTheme="minorHAnsi" w:cstheme="minorHAnsi"/>
          <w:sz w:val="20"/>
          <w:szCs w:val="20"/>
        </w:rPr>
        <w:t xml:space="preserve"> Vehicle is located at the VPC</w:t>
      </w:r>
      <w:r w:rsidRPr="00EA2CA7">
        <w:rPr>
          <w:rFonts w:asciiTheme="minorHAnsi" w:hAnsiTheme="minorHAnsi" w:cstheme="minorHAnsi"/>
          <w:sz w:val="20"/>
          <w:szCs w:val="20"/>
        </w:rPr>
        <w:t>.</w:t>
      </w:r>
    </w:p>
    <w:p w14:paraId="4CE8DCAA" w14:textId="77777777" w:rsidR="00DF43C0" w:rsidRPr="00EA2CA7" w:rsidRDefault="00DF43C0" w:rsidP="00DF43C0">
      <w:pPr>
        <w:numPr>
          <w:ilvl w:val="0"/>
          <w:numId w:val="9"/>
        </w:numPr>
        <w:jc w:val="both"/>
        <w:rPr>
          <w:rFonts w:asciiTheme="minorHAnsi" w:hAnsiTheme="minorHAnsi" w:cstheme="minorHAnsi"/>
          <w:sz w:val="20"/>
          <w:szCs w:val="20"/>
        </w:rPr>
      </w:pPr>
      <w:r w:rsidRPr="00EA2CA7">
        <w:rPr>
          <w:rFonts w:asciiTheme="minorHAnsi" w:hAnsiTheme="minorHAnsi" w:cstheme="minorHAnsi"/>
          <w:sz w:val="20"/>
          <w:szCs w:val="20"/>
        </w:rPr>
        <w:t>Created Custom Hierarchies to meet the Business requirement in Tableau.</w:t>
      </w:r>
    </w:p>
    <w:p w14:paraId="1C6632C9" w14:textId="1D6CD9B6" w:rsidR="00DF43C0" w:rsidRPr="00EA2CA7" w:rsidRDefault="00DF43C0" w:rsidP="00DF43C0">
      <w:pPr>
        <w:numPr>
          <w:ilvl w:val="0"/>
          <w:numId w:val="9"/>
        </w:numPr>
        <w:jc w:val="both"/>
        <w:rPr>
          <w:rFonts w:asciiTheme="minorHAnsi" w:hAnsiTheme="minorHAnsi" w:cstheme="minorHAnsi"/>
          <w:sz w:val="20"/>
          <w:szCs w:val="20"/>
        </w:rPr>
      </w:pPr>
      <w:r w:rsidRPr="00EA2CA7">
        <w:rPr>
          <w:rFonts w:asciiTheme="minorHAnsi" w:hAnsiTheme="minorHAnsi" w:cstheme="minorHAnsi"/>
          <w:sz w:val="20"/>
          <w:szCs w:val="20"/>
        </w:rPr>
        <w:t>Developed dashboards and reporting visualization</w:t>
      </w:r>
      <w:r>
        <w:rPr>
          <w:rFonts w:asciiTheme="minorHAnsi" w:hAnsiTheme="minorHAnsi" w:cstheme="minorHAnsi"/>
          <w:sz w:val="20"/>
          <w:szCs w:val="20"/>
        </w:rPr>
        <w:t xml:space="preserve"> using Web data connector with using API for data analytics</w:t>
      </w:r>
    </w:p>
    <w:p w14:paraId="17B7185F" w14:textId="77777777" w:rsidR="00DF43C0" w:rsidRDefault="00DF43C0" w:rsidP="00DF43C0">
      <w:pPr>
        <w:numPr>
          <w:ilvl w:val="0"/>
          <w:numId w:val="9"/>
        </w:numPr>
        <w:jc w:val="both"/>
        <w:rPr>
          <w:rFonts w:asciiTheme="minorHAnsi" w:hAnsiTheme="minorHAnsi" w:cstheme="minorHAnsi"/>
          <w:sz w:val="20"/>
          <w:szCs w:val="20"/>
        </w:rPr>
      </w:pPr>
      <w:r w:rsidRPr="00EA2CA7">
        <w:rPr>
          <w:rFonts w:asciiTheme="minorHAnsi" w:hAnsiTheme="minorHAnsi" w:cstheme="minorHAnsi"/>
          <w:sz w:val="20"/>
          <w:szCs w:val="20"/>
        </w:rPr>
        <w:t>Participated in weekly meetings, reviews, and user group meeting as well as communicating with stakeholders and business groups.</w:t>
      </w:r>
    </w:p>
    <w:p w14:paraId="72B5F02D" w14:textId="0C23FEC4" w:rsidR="00812254" w:rsidRPr="00812254" w:rsidRDefault="00812254" w:rsidP="00812254">
      <w:pPr>
        <w:numPr>
          <w:ilvl w:val="0"/>
          <w:numId w:val="9"/>
        </w:numPr>
        <w:jc w:val="both"/>
        <w:rPr>
          <w:rFonts w:asciiTheme="minorHAnsi" w:hAnsiTheme="minorHAnsi" w:cstheme="minorHAnsi"/>
          <w:sz w:val="20"/>
          <w:szCs w:val="20"/>
        </w:rPr>
      </w:pPr>
      <w:r w:rsidRPr="00EA2CA7">
        <w:rPr>
          <w:rFonts w:asciiTheme="minorHAnsi" w:hAnsiTheme="minorHAnsi" w:cstheme="minorHAnsi"/>
          <w:sz w:val="20"/>
          <w:szCs w:val="20"/>
        </w:rPr>
        <w:t xml:space="preserve">Worked with Tableau </w:t>
      </w:r>
      <w:r>
        <w:rPr>
          <w:rFonts w:asciiTheme="minorHAnsi" w:hAnsiTheme="minorHAnsi" w:cstheme="minorHAnsi"/>
          <w:sz w:val="20"/>
          <w:szCs w:val="20"/>
        </w:rPr>
        <w:t>Business Lines</w:t>
      </w:r>
      <w:r w:rsidRPr="00EA2CA7">
        <w:rPr>
          <w:rFonts w:asciiTheme="minorHAnsi" w:hAnsiTheme="minorHAnsi" w:cstheme="minorHAnsi"/>
          <w:sz w:val="20"/>
          <w:szCs w:val="20"/>
        </w:rPr>
        <w:t xml:space="preserve"> in managing Production, Test and Development environments.</w:t>
      </w:r>
    </w:p>
    <w:p w14:paraId="6EB34022" w14:textId="7B227D85" w:rsidR="00EF39F6" w:rsidRDefault="00EF39F6" w:rsidP="00EF39F6">
      <w:pPr>
        <w:numPr>
          <w:ilvl w:val="0"/>
          <w:numId w:val="9"/>
        </w:numPr>
        <w:jc w:val="both"/>
        <w:rPr>
          <w:rFonts w:asciiTheme="minorHAnsi" w:hAnsiTheme="minorHAnsi" w:cstheme="minorHAnsi"/>
          <w:sz w:val="20"/>
          <w:szCs w:val="20"/>
        </w:rPr>
      </w:pPr>
      <w:r w:rsidRPr="00EA2CA7">
        <w:rPr>
          <w:rFonts w:asciiTheme="minorHAnsi" w:hAnsiTheme="minorHAnsi" w:cstheme="minorHAnsi"/>
          <w:sz w:val="20"/>
          <w:szCs w:val="20"/>
        </w:rPr>
        <w:t>Suggested a better way of presenting charts</w:t>
      </w:r>
      <w:r>
        <w:rPr>
          <w:rFonts w:asciiTheme="minorHAnsi" w:hAnsiTheme="minorHAnsi" w:cstheme="minorHAnsi"/>
          <w:sz w:val="20"/>
          <w:szCs w:val="20"/>
        </w:rPr>
        <w:t xml:space="preserve"> and Analytical Solution and work arounds</w:t>
      </w:r>
      <w:r w:rsidRPr="00EA2CA7">
        <w:rPr>
          <w:rFonts w:asciiTheme="minorHAnsi" w:hAnsiTheme="minorHAnsi" w:cstheme="minorHAnsi"/>
          <w:sz w:val="20"/>
          <w:szCs w:val="20"/>
        </w:rPr>
        <w:t xml:space="preserve">, which </w:t>
      </w:r>
      <w:r>
        <w:rPr>
          <w:rFonts w:asciiTheme="minorHAnsi" w:hAnsiTheme="minorHAnsi" w:cstheme="minorHAnsi"/>
          <w:sz w:val="20"/>
          <w:szCs w:val="20"/>
        </w:rPr>
        <w:t>were</w:t>
      </w:r>
      <w:r w:rsidRPr="00EA2CA7">
        <w:rPr>
          <w:rFonts w:asciiTheme="minorHAnsi" w:hAnsiTheme="minorHAnsi" w:cstheme="minorHAnsi"/>
          <w:sz w:val="20"/>
          <w:szCs w:val="20"/>
        </w:rPr>
        <w:t xml:space="preserve"> accepted and successfully implemented in the dashboards.</w:t>
      </w:r>
    </w:p>
    <w:p w14:paraId="0515B789" w14:textId="181DB539" w:rsidR="008743E7" w:rsidRPr="00EF39F6" w:rsidRDefault="008743E7" w:rsidP="00EF39F6">
      <w:pPr>
        <w:numPr>
          <w:ilvl w:val="0"/>
          <w:numId w:val="9"/>
        </w:numPr>
        <w:jc w:val="both"/>
        <w:rPr>
          <w:rFonts w:asciiTheme="minorHAnsi" w:hAnsiTheme="minorHAnsi" w:cstheme="minorHAnsi"/>
          <w:sz w:val="20"/>
          <w:szCs w:val="20"/>
        </w:rPr>
      </w:pPr>
      <w:r>
        <w:rPr>
          <w:rFonts w:asciiTheme="minorHAnsi" w:hAnsiTheme="minorHAnsi" w:cstheme="minorHAnsi"/>
          <w:sz w:val="20"/>
          <w:szCs w:val="20"/>
        </w:rPr>
        <w:t>All the created Dashboards follow ADA standards.</w:t>
      </w:r>
    </w:p>
    <w:p w14:paraId="28FD6EEB" w14:textId="062C6FBF" w:rsidR="00DF43C0" w:rsidRPr="006B34E3" w:rsidRDefault="00DF43C0" w:rsidP="00DF43C0">
      <w:pPr>
        <w:pStyle w:val="ListParagraph"/>
        <w:tabs>
          <w:tab w:val="left" w:pos="8298"/>
        </w:tabs>
        <w:spacing w:after="0"/>
        <w:rPr>
          <w:rFonts w:asciiTheme="minorHAnsi" w:hAnsiTheme="minorHAnsi" w:cstheme="minorHAnsi"/>
          <w:sz w:val="20"/>
          <w:szCs w:val="20"/>
        </w:rPr>
      </w:pPr>
      <w:r w:rsidRPr="006B34E3">
        <w:rPr>
          <w:rFonts w:asciiTheme="minorHAnsi" w:hAnsiTheme="minorHAnsi" w:cstheme="minorHAnsi"/>
          <w:b/>
          <w:sz w:val="20"/>
          <w:szCs w:val="20"/>
        </w:rPr>
        <w:t>Environment</w:t>
      </w:r>
      <w:r w:rsidRPr="006B34E3">
        <w:rPr>
          <w:rFonts w:asciiTheme="minorHAnsi" w:hAnsiTheme="minorHAnsi" w:cstheme="minorHAnsi"/>
          <w:sz w:val="20"/>
          <w:szCs w:val="20"/>
        </w:rPr>
        <w:t>: Tableau</w:t>
      </w:r>
      <w:r>
        <w:rPr>
          <w:rFonts w:asciiTheme="minorHAnsi" w:hAnsiTheme="minorHAnsi" w:cstheme="minorHAnsi"/>
          <w:sz w:val="20"/>
          <w:szCs w:val="20"/>
        </w:rPr>
        <w:t xml:space="preserve"> </w:t>
      </w:r>
      <w:r w:rsidRPr="006B34E3">
        <w:rPr>
          <w:rFonts w:asciiTheme="minorHAnsi" w:hAnsiTheme="minorHAnsi" w:cstheme="minorHAnsi"/>
          <w:sz w:val="20"/>
          <w:szCs w:val="20"/>
        </w:rPr>
        <w:t>Desktop</w:t>
      </w:r>
      <w:r>
        <w:rPr>
          <w:rFonts w:asciiTheme="minorHAnsi" w:hAnsiTheme="minorHAnsi" w:cstheme="minorHAnsi"/>
          <w:sz w:val="20"/>
          <w:szCs w:val="20"/>
        </w:rPr>
        <w:t xml:space="preserve"> 2021.4.9, 2021.1.10,</w:t>
      </w:r>
      <w:r w:rsidRPr="006B34E3">
        <w:rPr>
          <w:rFonts w:asciiTheme="minorHAnsi" w:hAnsiTheme="minorHAnsi" w:cstheme="minorHAnsi"/>
          <w:sz w:val="20"/>
          <w:szCs w:val="20"/>
        </w:rPr>
        <w:t xml:space="preserve"> 2020.3.1, 10.5, 9.2, 9.1 &amp; Server </w:t>
      </w:r>
      <w:r>
        <w:rPr>
          <w:rFonts w:asciiTheme="minorHAnsi" w:hAnsiTheme="minorHAnsi" w:cstheme="minorHAnsi"/>
          <w:sz w:val="20"/>
          <w:szCs w:val="20"/>
        </w:rPr>
        <w:t xml:space="preserve">2022.3, </w:t>
      </w:r>
      <w:r w:rsidRPr="006B34E3">
        <w:rPr>
          <w:rFonts w:asciiTheme="minorHAnsi" w:hAnsiTheme="minorHAnsi" w:cstheme="minorHAnsi"/>
          <w:sz w:val="20"/>
          <w:szCs w:val="20"/>
        </w:rPr>
        <w:t xml:space="preserve">2017, 2018x.1, 2 &amp;3., </w:t>
      </w:r>
      <w:r>
        <w:rPr>
          <w:rFonts w:asciiTheme="minorHAnsi" w:hAnsiTheme="minorHAnsi" w:cstheme="minorHAnsi"/>
          <w:sz w:val="20"/>
          <w:szCs w:val="20"/>
        </w:rPr>
        <w:t>Denodo</w:t>
      </w:r>
      <w:r w:rsidR="00812254">
        <w:rPr>
          <w:rFonts w:asciiTheme="minorHAnsi" w:hAnsiTheme="minorHAnsi" w:cstheme="minorHAnsi"/>
          <w:sz w:val="20"/>
          <w:szCs w:val="20"/>
        </w:rPr>
        <w:t xml:space="preserve"> 8.0</w:t>
      </w:r>
      <w:r w:rsidRPr="006B34E3">
        <w:rPr>
          <w:rFonts w:asciiTheme="minorHAnsi" w:hAnsiTheme="minorHAnsi" w:cstheme="minorHAnsi"/>
          <w:sz w:val="20"/>
          <w:szCs w:val="20"/>
        </w:rPr>
        <w:t xml:space="preserve">, </w:t>
      </w:r>
      <w:r>
        <w:rPr>
          <w:rFonts w:asciiTheme="minorHAnsi" w:hAnsiTheme="minorHAnsi" w:cstheme="minorHAnsi"/>
          <w:sz w:val="20"/>
          <w:szCs w:val="20"/>
        </w:rPr>
        <w:t>Jira API, JavaScript API</w:t>
      </w:r>
      <w:r w:rsidRPr="006B34E3">
        <w:rPr>
          <w:rFonts w:asciiTheme="minorHAnsi" w:hAnsiTheme="minorHAnsi" w:cstheme="minorHAnsi"/>
          <w:sz w:val="20"/>
          <w:szCs w:val="20"/>
        </w:rPr>
        <w:t>, Pos</w:t>
      </w:r>
      <w:r>
        <w:rPr>
          <w:rFonts w:asciiTheme="minorHAnsi" w:hAnsiTheme="minorHAnsi" w:cstheme="minorHAnsi"/>
          <w:sz w:val="20"/>
          <w:szCs w:val="20"/>
        </w:rPr>
        <w:t>t</w:t>
      </w:r>
      <w:r w:rsidRPr="006B34E3">
        <w:rPr>
          <w:rFonts w:asciiTheme="minorHAnsi" w:hAnsiTheme="minorHAnsi" w:cstheme="minorHAnsi"/>
          <w:sz w:val="20"/>
          <w:szCs w:val="20"/>
        </w:rPr>
        <w:t>gres</w:t>
      </w:r>
      <w:r>
        <w:rPr>
          <w:rFonts w:asciiTheme="minorHAnsi" w:hAnsiTheme="minorHAnsi" w:cstheme="minorHAnsi"/>
          <w:sz w:val="20"/>
          <w:szCs w:val="20"/>
        </w:rPr>
        <w:t>, Servicenow,</w:t>
      </w:r>
      <w:r w:rsidRPr="006B34E3">
        <w:rPr>
          <w:rFonts w:asciiTheme="minorHAnsi" w:hAnsiTheme="minorHAnsi" w:cstheme="minorHAnsi"/>
          <w:sz w:val="20"/>
          <w:szCs w:val="20"/>
        </w:rPr>
        <w:t xml:space="preserve"> Windows </w:t>
      </w:r>
      <w:r>
        <w:rPr>
          <w:rFonts w:asciiTheme="minorHAnsi" w:hAnsiTheme="minorHAnsi" w:cstheme="minorHAnsi"/>
          <w:sz w:val="20"/>
          <w:szCs w:val="20"/>
        </w:rPr>
        <w:t>11.</w:t>
      </w:r>
    </w:p>
    <w:p w14:paraId="756880A5" w14:textId="77777777" w:rsidR="00DF43C0" w:rsidRPr="000761E4" w:rsidRDefault="00DF43C0" w:rsidP="00EA2CA7">
      <w:pPr>
        <w:jc w:val="both"/>
        <w:rPr>
          <w:rFonts w:asciiTheme="minorHAnsi" w:hAnsiTheme="minorHAnsi" w:cstheme="minorHAnsi"/>
          <w:b/>
          <w:bCs/>
          <w:smallCaps/>
          <w:color w:val="C00000"/>
          <w:spacing w:val="5"/>
          <w:sz w:val="20"/>
          <w:szCs w:val="20"/>
        </w:rPr>
      </w:pPr>
    </w:p>
    <w:p w14:paraId="0429CC9C" w14:textId="61238DA1" w:rsidR="0017096A" w:rsidRDefault="0017096A" w:rsidP="0017096A">
      <w:pPr>
        <w:tabs>
          <w:tab w:val="left" w:pos="8298"/>
        </w:tabs>
        <w:rPr>
          <w:rFonts w:asciiTheme="minorHAnsi" w:hAnsiTheme="minorHAnsi" w:cstheme="minorHAnsi"/>
          <w:b/>
          <w:bCs/>
          <w:sz w:val="20"/>
          <w:szCs w:val="20"/>
        </w:rPr>
      </w:pPr>
      <w:r>
        <w:rPr>
          <w:rFonts w:asciiTheme="minorHAnsi" w:hAnsiTheme="minorHAnsi" w:cstheme="minorHAnsi"/>
          <w:b/>
          <w:bCs/>
          <w:sz w:val="20"/>
          <w:szCs w:val="20"/>
        </w:rPr>
        <w:t>Client: US Bank                                                                                                                                            March 2021</w:t>
      </w:r>
      <w:r w:rsidR="00812254">
        <w:rPr>
          <w:rFonts w:asciiTheme="minorHAnsi" w:hAnsiTheme="minorHAnsi" w:cstheme="minorHAnsi"/>
          <w:b/>
          <w:bCs/>
          <w:sz w:val="20"/>
          <w:szCs w:val="20"/>
        </w:rPr>
        <w:t xml:space="preserve"> </w:t>
      </w:r>
      <w:r>
        <w:rPr>
          <w:rFonts w:asciiTheme="minorHAnsi" w:hAnsiTheme="minorHAnsi" w:cstheme="minorHAnsi"/>
          <w:b/>
          <w:bCs/>
          <w:sz w:val="20"/>
          <w:szCs w:val="20"/>
        </w:rPr>
        <w:t xml:space="preserve">– </w:t>
      </w:r>
      <w:r w:rsidR="00812254">
        <w:rPr>
          <w:rFonts w:asciiTheme="minorHAnsi" w:hAnsiTheme="minorHAnsi" w:cstheme="minorHAnsi"/>
          <w:b/>
          <w:bCs/>
          <w:sz w:val="20"/>
          <w:szCs w:val="20"/>
        </w:rPr>
        <w:t xml:space="preserve"> Nov 2022</w:t>
      </w:r>
    </w:p>
    <w:p w14:paraId="61A73FA6" w14:textId="39DD6C20" w:rsidR="00D21EE8" w:rsidRDefault="00D21EE8" w:rsidP="00D21EE8">
      <w:pPr>
        <w:tabs>
          <w:tab w:val="left" w:pos="8298"/>
        </w:tabs>
        <w:rPr>
          <w:rFonts w:asciiTheme="minorHAnsi" w:hAnsiTheme="minorHAnsi" w:cstheme="minorHAnsi"/>
          <w:b/>
          <w:bCs/>
          <w:sz w:val="20"/>
          <w:szCs w:val="20"/>
        </w:rPr>
      </w:pPr>
      <w:r>
        <w:rPr>
          <w:rFonts w:asciiTheme="minorHAnsi" w:hAnsiTheme="minorHAnsi" w:cstheme="minorHAnsi"/>
          <w:b/>
          <w:bCs/>
          <w:sz w:val="20"/>
          <w:szCs w:val="20"/>
        </w:rPr>
        <w:t>Employer: Avco Consulting LLC</w:t>
      </w:r>
      <w:r w:rsidR="00DF43C0">
        <w:rPr>
          <w:rFonts w:asciiTheme="minorHAnsi" w:hAnsiTheme="minorHAnsi" w:cstheme="minorHAnsi"/>
          <w:b/>
          <w:bCs/>
          <w:sz w:val="20"/>
          <w:szCs w:val="20"/>
        </w:rPr>
        <w:t xml:space="preserve"> </w:t>
      </w:r>
    </w:p>
    <w:p w14:paraId="2916D682" w14:textId="19C6D331" w:rsidR="0017096A" w:rsidRDefault="0017096A" w:rsidP="0017096A">
      <w:pPr>
        <w:tabs>
          <w:tab w:val="left" w:pos="8298"/>
        </w:tabs>
        <w:rPr>
          <w:rFonts w:asciiTheme="minorHAnsi" w:hAnsiTheme="minorHAnsi" w:cstheme="minorHAnsi"/>
          <w:b/>
          <w:bCs/>
          <w:sz w:val="20"/>
          <w:szCs w:val="20"/>
        </w:rPr>
      </w:pPr>
      <w:r w:rsidRPr="000761E4">
        <w:rPr>
          <w:rFonts w:asciiTheme="minorHAnsi" w:hAnsiTheme="minorHAnsi" w:cstheme="minorHAnsi"/>
          <w:b/>
          <w:bCs/>
          <w:sz w:val="20"/>
          <w:szCs w:val="20"/>
        </w:rPr>
        <w:t>Position:</w:t>
      </w:r>
      <w:r>
        <w:rPr>
          <w:rFonts w:asciiTheme="minorHAnsi" w:hAnsiTheme="minorHAnsi" w:cstheme="minorHAnsi"/>
          <w:b/>
          <w:bCs/>
          <w:sz w:val="20"/>
          <w:szCs w:val="20"/>
        </w:rPr>
        <w:t xml:space="preserve"> </w:t>
      </w:r>
      <w:r w:rsidRPr="002A0EB5">
        <w:rPr>
          <w:rFonts w:asciiTheme="minorHAnsi" w:hAnsiTheme="minorHAnsi" w:cstheme="minorHAnsi"/>
          <w:b/>
          <w:bCs/>
          <w:sz w:val="20"/>
          <w:szCs w:val="20"/>
        </w:rPr>
        <w:t xml:space="preserve">Senior </w:t>
      </w:r>
      <w:r>
        <w:rPr>
          <w:rFonts w:asciiTheme="minorHAnsi" w:hAnsiTheme="minorHAnsi" w:cstheme="minorHAnsi"/>
          <w:b/>
          <w:bCs/>
          <w:sz w:val="20"/>
          <w:szCs w:val="20"/>
        </w:rPr>
        <w:t>Data Analyst (</w:t>
      </w:r>
      <w:r w:rsidRPr="002A0EB5">
        <w:rPr>
          <w:rFonts w:asciiTheme="minorHAnsi" w:hAnsiTheme="minorHAnsi" w:cstheme="minorHAnsi"/>
          <w:b/>
          <w:bCs/>
          <w:sz w:val="20"/>
          <w:szCs w:val="20"/>
        </w:rPr>
        <w:t>Tableau Developer/Admin</w:t>
      </w:r>
      <w:r>
        <w:rPr>
          <w:rFonts w:asciiTheme="minorHAnsi" w:hAnsiTheme="minorHAnsi" w:cstheme="minorHAnsi"/>
          <w:b/>
          <w:bCs/>
          <w:sz w:val="20"/>
          <w:szCs w:val="20"/>
        </w:rPr>
        <w:t>)</w:t>
      </w:r>
      <w:r w:rsidRPr="0028059A">
        <w:rPr>
          <w:rFonts w:asciiTheme="minorHAnsi" w:hAnsiTheme="minorHAnsi" w:cstheme="minorHAnsi"/>
          <w:sz w:val="20"/>
          <w:szCs w:val="20"/>
        </w:rPr>
        <w:t xml:space="preserve">                                                                   </w:t>
      </w:r>
    </w:p>
    <w:p w14:paraId="6C301037" w14:textId="77777777" w:rsidR="0017096A" w:rsidRPr="00EA2CA7" w:rsidRDefault="0017096A" w:rsidP="0017096A">
      <w:pPr>
        <w:rPr>
          <w:rFonts w:asciiTheme="minorHAnsi" w:hAnsiTheme="minorHAnsi" w:cstheme="minorHAnsi"/>
          <w:b/>
          <w:bCs/>
          <w:sz w:val="20"/>
          <w:szCs w:val="20"/>
        </w:rPr>
      </w:pPr>
      <w:r w:rsidRPr="00091175">
        <w:rPr>
          <w:rFonts w:asciiTheme="minorHAnsi" w:hAnsiTheme="minorHAnsi" w:cstheme="minorHAnsi"/>
          <w:sz w:val="20"/>
          <w:szCs w:val="20"/>
        </w:rPr>
        <w:t xml:space="preserve">Present working on Capex Project on wealth management </w:t>
      </w:r>
      <w:r>
        <w:rPr>
          <w:rFonts w:asciiTheme="minorHAnsi" w:hAnsiTheme="minorHAnsi" w:cstheme="minorHAnsi"/>
          <w:sz w:val="20"/>
          <w:szCs w:val="20"/>
        </w:rPr>
        <w:t xml:space="preserve">support team creating various insights for internal ETL team. </w:t>
      </w:r>
      <w:r w:rsidRPr="00EA2CA7">
        <w:rPr>
          <w:rFonts w:asciiTheme="minorHAnsi" w:hAnsiTheme="minorHAnsi" w:cstheme="minorHAnsi"/>
          <w:sz w:val="20"/>
          <w:szCs w:val="20"/>
        </w:rPr>
        <w:t>Management, Installation and Configuration (TSM), Testing, License end users’ access &amp; publish.</w:t>
      </w:r>
    </w:p>
    <w:p w14:paraId="07B1FB3B" w14:textId="77777777" w:rsidR="0017096A" w:rsidRDefault="0017096A" w:rsidP="0017096A">
      <w:pPr>
        <w:tabs>
          <w:tab w:val="left" w:pos="8298"/>
        </w:tabs>
        <w:rPr>
          <w:rFonts w:asciiTheme="minorHAnsi" w:hAnsiTheme="minorHAnsi" w:cstheme="minorHAnsi"/>
          <w:sz w:val="20"/>
          <w:szCs w:val="20"/>
        </w:rPr>
      </w:pPr>
    </w:p>
    <w:p w14:paraId="51FFBEB4" w14:textId="77777777" w:rsidR="0017096A" w:rsidRPr="006B34E3" w:rsidRDefault="0017096A" w:rsidP="0017096A">
      <w:pPr>
        <w:widowControl/>
        <w:numPr>
          <w:ilvl w:val="0"/>
          <w:numId w:val="9"/>
        </w:numPr>
        <w:shd w:val="clear" w:color="auto" w:fill="FFFFFF"/>
        <w:suppressAutoHyphens w:val="0"/>
        <w:rPr>
          <w:rFonts w:asciiTheme="minorHAnsi" w:eastAsia="Times New Roman" w:hAnsiTheme="minorHAnsi" w:cstheme="minorHAnsi"/>
          <w:color w:val="212529"/>
          <w:kern w:val="0"/>
          <w:sz w:val="20"/>
          <w:szCs w:val="20"/>
          <w:lang w:eastAsia="en-IN" w:bidi="ar-SA"/>
        </w:rPr>
      </w:pPr>
      <w:r w:rsidRPr="006B34E3">
        <w:rPr>
          <w:rFonts w:asciiTheme="minorHAnsi" w:eastAsia="Times New Roman" w:hAnsiTheme="minorHAnsi" w:cstheme="minorHAnsi"/>
          <w:color w:val="212529"/>
          <w:kern w:val="0"/>
          <w:sz w:val="20"/>
          <w:szCs w:val="20"/>
          <w:lang w:eastAsia="en-IN" w:bidi="ar-SA"/>
        </w:rPr>
        <w:t>Gathering requirements from data analyst and Business Lines.</w:t>
      </w:r>
    </w:p>
    <w:p w14:paraId="5B43E90A" w14:textId="77777777" w:rsidR="0017096A" w:rsidRPr="006B34E3" w:rsidRDefault="0017096A" w:rsidP="0017096A">
      <w:pPr>
        <w:widowControl/>
        <w:numPr>
          <w:ilvl w:val="0"/>
          <w:numId w:val="9"/>
        </w:numPr>
        <w:shd w:val="clear" w:color="auto" w:fill="FFFFFF"/>
        <w:suppressAutoHyphens w:val="0"/>
        <w:rPr>
          <w:rFonts w:asciiTheme="minorHAnsi" w:eastAsia="Times New Roman" w:hAnsiTheme="minorHAnsi" w:cstheme="minorHAnsi"/>
          <w:color w:val="212529"/>
          <w:kern w:val="0"/>
          <w:sz w:val="20"/>
          <w:szCs w:val="20"/>
          <w:lang w:eastAsia="en-IN" w:bidi="ar-SA"/>
        </w:rPr>
      </w:pPr>
      <w:r w:rsidRPr="003D0BCC">
        <w:rPr>
          <w:rFonts w:asciiTheme="minorHAnsi" w:eastAsia="Times New Roman" w:hAnsiTheme="minorHAnsi" w:cstheme="minorHAnsi"/>
          <w:color w:val="212529"/>
          <w:kern w:val="0"/>
          <w:sz w:val="20"/>
          <w:szCs w:val="20"/>
          <w:lang w:eastAsia="en-IN" w:bidi="ar-SA"/>
        </w:rPr>
        <w:t xml:space="preserve">Created many </w:t>
      </w:r>
      <w:r w:rsidRPr="006B34E3">
        <w:rPr>
          <w:rFonts w:asciiTheme="minorHAnsi" w:eastAsia="Times New Roman" w:hAnsiTheme="minorHAnsi" w:cstheme="minorHAnsi"/>
          <w:color w:val="212529"/>
          <w:kern w:val="0"/>
          <w:sz w:val="20"/>
          <w:szCs w:val="20"/>
          <w:lang w:eastAsia="en-IN" w:bidi="ar-SA"/>
        </w:rPr>
        <w:t>sources</w:t>
      </w:r>
      <w:r w:rsidRPr="003D0BCC">
        <w:rPr>
          <w:rFonts w:asciiTheme="minorHAnsi" w:eastAsia="Times New Roman" w:hAnsiTheme="minorHAnsi" w:cstheme="minorHAnsi"/>
          <w:color w:val="212529"/>
          <w:kern w:val="0"/>
          <w:sz w:val="20"/>
          <w:szCs w:val="20"/>
          <w:lang w:eastAsia="en-IN" w:bidi="ar-SA"/>
        </w:rPr>
        <w:t xml:space="preserve"> to target and ETL mapping documents.</w:t>
      </w:r>
    </w:p>
    <w:p w14:paraId="575002D1" w14:textId="77777777" w:rsidR="0017096A" w:rsidRPr="003D0BCC" w:rsidRDefault="0017096A" w:rsidP="0017096A">
      <w:pPr>
        <w:widowControl/>
        <w:numPr>
          <w:ilvl w:val="0"/>
          <w:numId w:val="9"/>
        </w:numPr>
        <w:shd w:val="clear" w:color="auto" w:fill="FFFFFF"/>
        <w:suppressAutoHyphens w:val="0"/>
        <w:rPr>
          <w:rFonts w:asciiTheme="minorHAnsi" w:eastAsia="Times New Roman" w:hAnsiTheme="minorHAnsi" w:cstheme="minorHAnsi"/>
          <w:color w:val="212529"/>
          <w:kern w:val="0"/>
          <w:sz w:val="20"/>
          <w:szCs w:val="20"/>
          <w:lang w:eastAsia="en-IN" w:bidi="ar-SA"/>
        </w:rPr>
      </w:pPr>
      <w:r w:rsidRPr="006B34E3">
        <w:rPr>
          <w:rFonts w:asciiTheme="minorHAnsi" w:eastAsia="Times New Roman" w:hAnsiTheme="minorHAnsi" w:cstheme="minorHAnsi"/>
          <w:color w:val="212529"/>
          <w:kern w:val="0"/>
          <w:sz w:val="20"/>
          <w:szCs w:val="20"/>
          <w:lang w:eastAsia="en-IN" w:bidi="ar-SA"/>
        </w:rPr>
        <w:lastRenderedPageBreak/>
        <w:t>Organizing meetings based on reports clarifications, development, uploads to presentations and permissions at server levels.</w:t>
      </w:r>
    </w:p>
    <w:p w14:paraId="3388F221" w14:textId="77777777" w:rsidR="0017096A" w:rsidRPr="0028059A" w:rsidRDefault="0017096A" w:rsidP="0017096A">
      <w:pPr>
        <w:widowControl/>
        <w:numPr>
          <w:ilvl w:val="0"/>
          <w:numId w:val="9"/>
        </w:numPr>
        <w:shd w:val="clear" w:color="auto" w:fill="FFFFFF"/>
        <w:suppressAutoHyphens w:val="0"/>
        <w:rPr>
          <w:rFonts w:asciiTheme="minorHAnsi" w:eastAsia="Times New Roman" w:hAnsiTheme="minorHAnsi" w:cstheme="minorHAnsi"/>
          <w:color w:val="212529"/>
          <w:kern w:val="0"/>
          <w:sz w:val="20"/>
          <w:szCs w:val="20"/>
          <w:lang w:eastAsia="en-IN" w:bidi="ar-SA"/>
        </w:rPr>
      </w:pPr>
      <w:r w:rsidRPr="0028059A">
        <w:rPr>
          <w:rFonts w:asciiTheme="minorHAnsi" w:eastAsia="Times New Roman" w:hAnsiTheme="minorHAnsi" w:cstheme="minorHAnsi"/>
          <w:color w:val="212529"/>
          <w:kern w:val="0"/>
          <w:sz w:val="20"/>
          <w:szCs w:val="20"/>
          <w:lang w:eastAsia="en-IN" w:bidi="ar-SA"/>
        </w:rPr>
        <w:t>Create Complex grid reports with OLAP and drill capabilities</w:t>
      </w:r>
      <w:r w:rsidRPr="006B34E3">
        <w:rPr>
          <w:rFonts w:asciiTheme="minorHAnsi" w:eastAsia="Times New Roman" w:hAnsiTheme="minorHAnsi" w:cstheme="minorHAnsi"/>
          <w:color w:val="212529"/>
          <w:kern w:val="0"/>
          <w:sz w:val="20"/>
          <w:szCs w:val="20"/>
          <w:lang w:eastAsia="en-IN" w:bidi="ar-SA"/>
        </w:rPr>
        <w:t xml:space="preserve"> on all new custom reports and existing ones</w:t>
      </w:r>
      <w:r w:rsidRPr="0028059A">
        <w:rPr>
          <w:rFonts w:asciiTheme="minorHAnsi" w:eastAsia="Times New Roman" w:hAnsiTheme="minorHAnsi" w:cstheme="minorHAnsi"/>
          <w:color w:val="212529"/>
          <w:kern w:val="0"/>
          <w:sz w:val="20"/>
          <w:szCs w:val="20"/>
          <w:lang w:eastAsia="en-IN" w:bidi="ar-SA"/>
        </w:rPr>
        <w:t>.</w:t>
      </w:r>
    </w:p>
    <w:p w14:paraId="27BDAC8A" w14:textId="77777777" w:rsidR="0017096A" w:rsidRPr="006B34E3" w:rsidRDefault="0017096A" w:rsidP="0017096A">
      <w:pPr>
        <w:widowControl/>
        <w:numPr>
          <w:ilvl w:val="0"/>
          <w:numId w:val="9"/>
        </w:numPr>
        <w:shd w:val="clear" w:color="auto" w:fill="FFFFFF"/>
        <w:suppressAutoHyphens w:val="0"/>
        <w:rPr>
          <w:rFonts w:asciiTheme="minorHAnsi" w:eastAsia="Times New Roman" w:hAnsiTheme="minorHAnsi" w:cstheme="minorHAnsi"/>
          <w:color w:val="212529"/>
          <w:kern w:val="0"/>
          <w:sz w:val="20"/>
          <w:szCs w:val="20"/>
          <w:lang w:eastAsia="en-IN" w:bidi="ar-SA"/>
        </w:rPr>
      </w:pPr>
      <w:r w:rsidRPr="0028059A">
        <w:rPr>
          <w:rFonts w:asciiTheme="minorHAnsi" w:eastAsia="Times New Roman" w:hAnsiTheme="minorHAnsi" w:cstheme="minorHAnsi"/>
          <w:color w:val="212529"/>
          <w:kern w:val="0"/>
          <w:sz w:val="20"/>
          <w:szCs w:val="20"/>
          <w:lang w:eastAsia="en-IN" w:bidi="ar-SA"/>
        </w:rPr>
        <w:t>Created complex Crystal Reports involving running totals, sub reports, charts, groupings, formulas and drill down</w:t>
      </w:r>
      <w:r w:rsidRPr="006B34E3">
        <w:rPr>
          <w:rFonts w:asciiTheme="minorHAnsi" w:eastAsia="Times New Roman" w:hAnsiTheme="minorHAnsi" w:cstheme="minorHAnsi"/>
          <w:color w:val="212529"/>
          <w:kern w:val="0"/>
          <w:sz w:val="20"/>
          <w:szCs w:val="20"/>
          <w:lang w:eastAsia="en-IN" w:bidi="ar-SA"/>
        </w:rPr>
        <w:t xml:space="preserve"> on capital expenditure project.</w:t>
      </w:r>
    </w:p>
    <w:p w14:paraId="3290E7BA" w14:textId="77777777" w:rsidR="0017096A" w:rsidRPr="006B34E3" w:rsidRDefault="0017096A" w:rsidP="0017096A">
      <w:pPr>
        <w:widowControl/>
        <w:numPr>
          <w:ilvl w:val="0"/>
          <w:numId w:val="9"/>
        </w:numPr>
        <w:shd w:val="clear" w:color="auto" w:fill="FFFFFF"/>
        <w:suppressAutoHyphens w:val="0"/>
        <w:rPr>
          <w:rFonts w:asciiTheme="minorHAnsi" w:eastAsia="Times New Roman" w:hAnsiTheme="minorHAnsi" w:cstheme="minorHAnsi"/>
          <w:color w:val="212529"/>
          <w:kern w:val="0"/>
          <w:sz w:val="20"/>
          <w:szCs w:val="20"/>
          <w:lang w:eastAsia="en-IN" w:bidi="ar-SA"/>
        </w:rPr>
      </w:pPr>
      <w:r w:rsidRPr="006B34E3">
        <w:rPr>
          <w:rFonts w:asciiTheme="minorHAnsi" w:hAnsiTheme="minorHAnsi" w:cstheme="minorHAnsi"/>
          <w:sz w:val="20"/>
          <w:szCs w:val="20"/>
        </w:rPr>
        <w:t xml:space="preserve">Created internal support dashboards and worked very closely for the reporting manager and the vice president </w:t>
      </w:r>
      <w:r>
        <w:rPr>
          <w:rFonts w:asciiTheme="minorHAnsi" w:hAnsiTheme="minorHAnsi" w:cstheme="minorHAnsi"/>
          <w:sz w:val="20"/>
          <w:szCs w:val="20"/>
        </w:rPr>
        <w:t>on</w:t>
      </w:r>
      <w:r w:rsidRPr="006B34E3">
        <w:rPr>
          <w:rFonts w:asciiTheme="minorHAnsi" w:hAnsiTheme="minorHAnsi" w:cstheme="minorHAnsi"/>
          <w:sz w:val="20"/>
          <w:szCs w:val="20"/>
        </w:rPr>
        <w:t xml:space="preserve"> wealth management. </w:t>
      </w:r>
    </w:p>
    <w:p w14:paraId="7C1689E2" w14:textId="77777777" w:rsidR="0017096A" w:rsidRPr="00070F7E" w:rsidRDefault="0017096A" w:rsidP="0017096A">
      <w:pPr>
        <w:widowControl/>
        <w:numPr>
          <w:ilvl w:val="0"/>
          <w:numId w:val="9"/>
        </w:numPr>
        <w:shd w:val="clear" w:color="auto" w:fill="FFFFFF"/>
        <w:suppressAutoHyphens w:val="0"/>
        <w:rPr>
          <w:rFonts w:asciiTheme="minorHAnsi" w:eastAsia="Times New Roman" w:hAnsiTheme="minorHAnsi" w:cstheme="minorHAnsi"/>
          <w:color w:val="212529"/>
          <w:kern w:val="0"/>
          <w:sz w:val="20"/>
          <w:szCs w:val="20"/>
          <w:lang w:eastAsia="en-IN" w:bidi="ar-SA"/>
        </w:rPr>
      </w:pPr>
      <w:r w:rsidRPr="006B34E3">
        <w:rPr>
          <w:rFonts w:asciiTheme="minorHAnsi" w:hAnsiTheme="minorHAnsi" w:cstheme="minorHAnsi"/>
          <w:sz w:val="20"/>
          <w:szCs w:val="20"/>
        </w:rPr>
        <w:t>Created Daily monitoring reports for Wealth management teams.</w:t>
      </w:r>
    </w:p>
    <w:p w14:paraId="07B48F9A" w14:textId="77777777" w:rsidR="0017096A" w:rsidRPr="00E47DDB" w:rsidRDefault="0017096A" w:rsidP="0017096A">
      <w:pPr>
        <w:widowControl/>
        <w:numPr>
          <w:ilvl w:val="0"/>
          <w:numId w:val="9"/>
        </w:numPr>
        <w:shd w:val="clear" w:color="auto" w:fill="FFFFFF"/>
        <w:suppressAutoHyphens w:val="0"/>
        <w:spacing w:after="100" w:afterAutospacing="1"/>
        <w:rPr>
          <w:rFonts w:asciiTheme="minorHAnsi" w:eastAsia="Times New Roman" w:hAnsiTheme="minorHAnsi" w:cstheme="minorHAnsi"/>
          <w:color w:val="212529"/>
          <w:kern w:val="0"/>
          <w:sz w:val="20"/>
          <w:szCs w:val="20"/>
          <w:lang w:eastAsia="en-IN" w:bidi="ar-SA"/>
        </w:rPr>
      </w:pPr>
      <w:r>
        <w:rPr>
          <w:rFonts w:asciiTheme="minorHAnsi" w:hAnsiTheme="minorHAnsi" w:cstheme="minorHAnsi"/>
          <w:sz w:val="20"/>
          <w:szCs w:val="20"/>
        </w:rPr>
        <w:t xml:space="preserve">Regular monitoring on updates and patches and updated. </w:t>
      </w:r>
    </w:p>
    <w:p w14:paraId="34F5BB05" w14:textId="77777777" w:rsidR="0017096A" w:rsidRPr="00EA2CA7" w:rsidRDefault="0017096A" w:rsidP="0017096A">
      <w:pPr>
        <w:numPr>
          <w:ilvl w:val="0"/>
          <w:numId w:val="9"/>
        </w:numPr>
        <w:jc w:val="both"/>
        <w:rPr>
          <w:rFonts w:asciiTheme="minorHAnsi" w:hAnsiTheme="minorHAnsi" w:cstheme="minorHAnsi"/>
          <w:sz w:val="20"/>
          <w:szCs w:val="20"/>
        </w:rPr>
      </w:pPr>
      <w:r w:rsidRPr="00EA2CA7">
        <w:rPr>
          <w:rFonts w:asciiTheme="minorHAnsi" w:hAnsiTheme="minorHAnsi" w:cstheme="minorHAnsi"/>
          <w:sz w:val="20"/>
          <w:szCs w:val="20"/>
        </w:rPr>
        <w:t>Developed reports with Tableau Desktop &amp; Server 2017, 2018x.1, 2 &amp;3. &amp; 10.5.</w:t>
      </w:r>
    </w:p>
    <w:p w14:paraId="521491DF" w14:textId="77777777" w:rsidR="0017096A" w:rsidRPr="00EA2CA7" w:rsidRDefault="0017096A" w:rsidP="0017096A">
      <w:pPr>
        <w:numPr>
          <w:ilvl w:val="0"/>
          <w:numId w:val="9"/>
        </w:numPr>
        <w:jc w:val="both"/>
        <w:rPr>
          <w:rFonts w:asciiTheme="minorHAnsi" w:hAnsiTheme="minorHAnsi" w:cstheme="minorHAnsi"/>
          <w:sz w:val="20"/>
          <w:szCs w:val="20"/>
        </w:rPr>
      </w:pPr>
      <w:r w:rsidRPr="00EA2CA7">
        <w:rPr>
          <w:rFonts w:asciiTheme="minorHAnsi" w:hAnsiTheme="minorHAnsi" w:cstheme="minorHAnsi"/>
          <w:sz w:val="20"/>
          <w:szCs w:val="20"/>
        </w:rPr>
        <w:t>Suggested a better way of presenting charts, which are accepted and successfully implemented in the dashboards.</w:t>
      </w:r>
    </w:p>
    <w:p w14:paraId="7A2CF6CB" w14:textId="77777777" w:rsidR="0017096A" w:rsidRPr="00EA2CA7" w:rsidRDefault="0017096A" w:rsidP="0017096A">
      <w:pPr>
        <w:numPr>
          <w:ilvl w:val="0"/>
          <w:numId w:val="9"/>
        </w:numPr>
        <w:jc w:val="both"/>
        <w:rPr>
          <w:rFonts w:asciiTheme="minorHAnsi" w:hAnsiTheme="minorHAnsi" w:cstheme="minorHAnsi"/>
          <w:sz w:val="20"/>
          <w:szCs w:val="20"/>
        </w:rPr>
      </w:pPr>
      <w:r w:rsidRPr="00EA2CA7">
        <w:rPr>
          <w:rFonts w:asciiTheme="minorHAnsi" w:hAnsiTheme="minorHAnsi" w:cstheme="minorHAnsi"/>
          <w:sz w:val="20"/>
          <w:szCs w:val="20"/>
        </w:rPr>
        <w:t>Converted MicroStrategy reports into Tableau.</w:t>
      </w:r>
    </w:p>
    <w:p w14:paraId="2A04C155" w14:textId="77777777" w:rsidR="0017096A" w:rsidRPr="00EA2CA7" w:rsidRDefault="0017096A" w:rsidP="0017096A">
      <w:pPr>
        <w:numPr>
          <w:ilvl w:val="0"/>
          <w:numId w:val="9"/>
        </w:numPr>
        <w:jc w:val="both"/>
        <w:rPr>
          <w:rFonts w:asciiTheme="minorHAnsi" w:hAnsiTheme="minorHAnsi" w:cstheme="minorHAnsi"/>
          <w:sz w:val="20"/>
          <w:szCs w:val="20"/>
        </w:rPr>
      </w:pPr>
      <w:r w:rsidRPr="00EA2CA7">
        <w:rPr>
          <w:rFonts w:asciiTheme="minorHAnsi" w:hAnsiTheme="minorHAnsi" w:cstheme="minorHAnsi"/>
          <w:sz w:val="20"/>
          <w:szCs w:val="20"/>
        </w:rPr>
        <w:t>Created different Action filters, Parameters and calculated fields to create most complicated dashboards.</w:t>
      </w:r>
    </w:p>
    <w:p w14:paraId="1379AFD3" w14:textId="77777777" w:rsidR="0017096A" w:rsidRPr="00EA2CA7" w:rsidRDefault="0017096A" w:rsidP="0017096A">
      <w:pPr>
        <w:numPr>
          <w:ilvl w:val="0"/>
          <w:numId w:val="9"/>
        </w:numPr>
        <w:jc w:val="both"/>
        <w:rPr>
          <w:rFonts w:asciiTheme="minorHAnsi" w:hAnsiTheme="minorHAnsi" w:cstheme="minorHAnsi"/>
          <w:sz w:val="20"/>
          <w:szCs w:val="20"/>
        </w:rPr>
      </w:pPr>
      <w:r w:rsidRPr="00EA2CA7">
        <w:rPr>
          <w:rFonts w:asciiTheme="minorHAnsi" w:hAnsiTheme="minorHAnsi" w:cstheme="minorHAnsi"/>
          <w:sz w:val="20"/>
          <w:szCs w:val="20"/>
        </w:rPr>
        <w:t xml:space="preserve">Worked with Tableau </w:t>
      </w:r>
      <w:r>
        <w:rPr>
          <w:rFonts w:asciiTheme="minorHAnsi" w:hAnsiTheme="minorHAnsi" w:cstheme="minorHAnsi"/>
          <w:sz w:val="20"/>
          <w:szCs w:val="20"/>
        </w:rPr>
        <w:t>Business Lines</w:t>
      </w:r>
      <w:r w:rsidRPr="00EA2CA7">
        <w:rPr>
          <w:rFonts w:asciiTheme="minorHAnsi" w:hAnsiTheme="minorHAnsi" w:cstheme="minorHAnsi"/>
          <w:sz w:val="20"/>
          <w:szCs w:val="20"/>
        </w:rPr>
        <w:t xml:space="preserve"> in managing Production, Test and Development environments.</w:t>
      </w:r>
    </w:p>
    <w:p w14:paraId="3E5AF23E" w14:textId="77777777" w:rsidR="0017096A" w:rsidRPr="00EA2CA7" w:rsidRDefault="0017096A" w:rsidP="0017096A">
      <w:pPr>
        <w:numPr>
          <w:ilvl w:val="0"/>
          <w:numId w:val="9"/>
        </w:numPr>
        <w:jc w:val="both"/>
        <w:rPr>
          <w:rFonts w:asciiTheme="minorHAnsi" w:hAnsiTheme="minorHAnsi" w:cstheme="minorHAnsi"/>
          <w:sz w:val="20"/>
          <w:szCs w:val="20"/>
        </w:rPr>
      </w:pPr>
      <w:r w:rsidRPr="00EA2CA7">
        <w:rPr>
          <w:rFonts w:asciiTheme="minorHAnsi" w:hAnsiTheme="minorHAnsi" w:cstheme="minorHAnsi"/>
          <w:sz w:val="20"/>
          <w:szCs w:val="20"/>
        </w:rPr>
        <w:t>Used data blending feature in tableau and defined best practices for Tableau report development.</w:t>
      </w:r>
    </w:p>
    <w:p w14:paraId="420BFE07" w14:textId="77777777" w:rsidR="0017096A" w:rsidRPr="00E47DDB" w:rsidRDefault="0017096A" w:rsidP="0017096A">
      <w:pPr>
        <w:numPr>
          <w:ilvl w:val="0"/>
          <w:numId w:val="9"/>
        </w:numPr>
        <w:jc w:val="both"/>
        <w:rPr>
          <w:rFonts w:asciiTheme="minorHAnsi" w:hAnsiTheme="minorHAnsi" w:cstheme="minorHAnsi"/>
          <w:sz w:val="20"/>
          <w:szCs w:val="20"/>
        </w:rPr>
      </w:pPr>
      <w:r w:rsidRPr="00EA2CA7">
        <w:rPr>
          <w:rFonts w:asciiTheme="minorHAnsi" w:hAnsiTheme="minorHAnsi" w:cstheme="minorHAnsi"/>
          <w:sz w:val="20"/>
          <w:szCs w:val="20"/>
        </w:rPr>
        <w:t>Integrated dashboards with live Connection in Microsoft PowerPoint</w:t>
      </w:r>
      <w:r>
        <w:rPr>
          <w:rFonts w:asciiTheme="minorHAnsi" w:hAnsiTheme="minorHAnsi" w:cstheme="minorHAnsi"/>
          <w:sz w:val="20"/>
          <w:szCs w:val="20"/>
        </w:rPr>
        <w:t>.</w:t>
      </w:r>
    </w:p>
    <w:p w14:paraId="611D33A6" w14:textId="77777777" w:rsidR="0017096A" w:rsidRPr="00EA2CA7" w:rsidRDefault="0017096A" w:rsidP="0017096A">
      <w:pPr>
        <w:numPr>
          <w:ilvl w:val="0"/>
          <w:numId w:val="9"/>
        </w:numPr>
        <w:jc w:val="both"/>
        <w:rPr>
          <w:rFonts w:asciiTheme="minorHAnsi" w:hAnsiTheme="minorHAnsi" w:cstheme="minorHAnsi"/>
          <w:sz w:val="20"/>
          <w:szCs w:val="20"/>
        </w:rPr>
      </w:pPr>
      <w:r w:rsidRPr="00EA2CA7">
        <w:rPr>
          <w:rFonts w:asciiTheme="minorHAnsi" w:hAnsiTheme="minorHAnsi" w:cstheme="minorHAnsi"/>
          <w:sz w:val="20"/>
          <w:szCs w:val="20"/>
        </w:rPr>
        <w:t>Developed Geo/Area Maps to show details on which states have most sales, income vs. the least.</w:t>
      </w:r>
    </w:p>
    <w:p w14:paraId="385350BB" w14:textId="77777777" w:rsidR="0017096A" w:rsidRPr="00EA2CA7" w:rsidRDefault="0017096A" w:rsidP="0017096A">
      <w:pPr>
        <w:numPr>
          <w:ilvl w:val="0"/>
          <w:numId w:val="9"/>
        </w:numPr>
        <w:jc w:val="both"/>
        <w:rPr>
          <w:rFonts w:asciiTheme="minorHAnsi" w:hAnsiTheme="minorHAnsi" w:cstheme="minorHAnsi"/>
          <w:sz w:val="20"/>
          <w:szCs w:val="20"/>
        </w:rPr>
      </w:pPr>
      <w:r w:rsidRPr="00EA2CA7">
        <w:rPr>
          <w:rFonts w:asciiTheme="minorHAnsi" w:hAnsiTheme="minorHAnsi" w:cstheme="minorHAnsi"/>
          <w:sz w:val="20"/>
          <w:szCs w:val="20"/>
        </w:rPr>
        <w:t>Created Custom Hierarchies to meet the Business requirement in Tableau.</w:t>
      </w:r>
    </w:p>
    <w:p w14:paraId="6F4CDF36" w14:textId="77777777" w:rsidR="0017096A" w:rsidRPr="00EA2CA7" w:rsidRDefault="0017096A" w:rsidP="0017096A">
      <w:pPr>
        <w:numPr>
          <w:ilvl w:val="0"/>
          <w:numId w:val="9"/>
        </w:numPr>
        <w:jc w:val="both"/>
        <w:rPr>
          <w:rFonts w:asciiTheme="minorHAnsi" w:hAnsiTheme="minorHAnsi" w:cstheme="minorHAnsi"/>
          <w:sz w:val="20"/>
          <w:szCs w:val="20"/>
        </w:rPr>
      </w:pPr>
      <w:r w:rsidRPr="00EA2CA7">
        <w:rPr>
          <w:rFonts w:asciiTheme="minorHAnsi" w:hAnsiTheme="minorHAnsi" w:cstheme="minorHAnsi"/>
          <w:sz w:val="20"/>
          <w:szCs w:val="20"/>
        </w:rPr>
        <w:t>Developed dashboards and reporting visualization</w:t>
      </w:r>
      <w:r>
        <w:rPr>
          <w:rFonts w:asciiTheme="minorHAnsi" w:hAnsiTheme="minorHAnsi" w:cstheme="minorHAnsi"/>
          <w:sz w:val="20"/>
          <w:szCs w:val="20"/>
        </w:rPr>
        <w:t xml:space="preserve"> using tabpy connector with python programming using NumPy, pandas for data analytics</w:t>
      </w:r>
    </w:p>
    <w:p w14:paraId="731C0D2E" w14:textId="77777777" w:rsidR="0017096A" w:rsidRDefault="0017096A" w:rsidP="0017096A">
      <w:pPr>
        <w:numPr>
          <w:ilvl w:val="0"/>
          <w:numId w:val="9"/>
        </w:numPr>
        <w:jc w:val="both"/>
        <w:rPr>
          <w:rFonts w:asciiTheme="minorHAnsi" w:hAnsiTheme="minorHAnsi" w:cstheme="minorHAnsi"/>
          <w:sz w:val="20"/>
          <w:szCs w:val="20"/>
        </w:rPr>
      </w:pPr>
      <w:r w:rsidRPr="00EA2CA7">
        <w:rPr>
          <w:rFonts w:asciiTheme="minorHAnsi" w:hAnsiTheme="minorHAnsi" w:cstheme="minorHAnsi"/>
          <w:sz w:val="20"/>
          <w:szCs w:val="20"/>
        </w:rPr>
        <w:t>Participated in weekly meetings, reviews, and user group meeting as well as communicating with stakeholders and business groups.</w:t>
      </w:r>
    </w:p>
    <w:p w14:paraId="16329393" w14:textId="77777777" w:rsidR="0017096A" w:rsidRPr="00EA2CA7" w:rsidRDefault="0017096A" w:rsidP="0017096A">
      <w:pPr>
        <w:numPr>
          <w:ilvl w:val="0"/>
          <w:numId w:val="9"/>
        </w:numPr>
        <w:jc w:val="both"/>
        <w:rPr>
          <w:rFonts w:asciiTheme="minorHAnsi" w:hAnsiTheme="minorHAnsi" w:cstheme="minorHAnsi"/>
          <w:sz w:val="20"/>
          <w:szCs w:val="20"/>
        </w:rPr>
      </w:pPr>
      <w:r>
        <w:rPr>
          <w:rFonts w:asciiTheme="minorHAnsi" w:hAnsiTheme="minorHAnsi" w:cstheme="minorHAnsi"/>
          <w:sz w:val="20"/>
          <w:szCs w:val="20"/>
        </w:rPr>
        <w:t>Used extensive custom SQL queries for key performance.</w:t>
      </w:r>
    </w:p>
    <w:p w14:paraId="2D543D9A" w14:textId="570F59F4" w:rsidR="0017096A" w:rsidRPr="006B34E3" w:rsidRDefault="0017096A" w:rsidP="0017096A">
      <w:pPr>
        <w:pStyle w:val="ListParagraph"/>
        <w:tabs>
          <w:tab w:val="left" w:pos="8298"/>
        </w:tabs>
        <w:spacing w:after="0"/>
        <w:rPr>
          <w:rFonts w:asciiTheme="minorHAnsi" w:hAnsiTheme="minorHAnsi" w:cstheme="minorHAnsi"/>
          <w:sz w:val="20"/>
          <w:szCs w:val="20"/>
        </w:rPr>
      </w:pPr>
      <w:r w:rsidRPr="006B34E3">
        <w:rPr>
          <w:rFonts w:asciiTheme="minorHAnsi" w:hAnsiTheme="minorHAnsi" w:cstheme="minorHAnsi"/>
          <w:b/>
          <w:sz w:val="20"/>
          <w:szCs w:val="20"/>
        </w:rPr>
        <w:t>Environment</w:t>
      </w:r>
      <w:r w:rsidRPr="006B34E3">
        <w:rPr>
          <w:rFonts w:asciiTheme="minorHAnsi" w:hAnsiTheme="minorHAnsi" w:cstheme="minorHAnsi"/>
          <w:sz w:val="20"/>
          <w:szCs w:val="20"/>
        </w:rPr>
        <w:t>: Tableau</w:t>
      </w:r>
      <w:r w:rsidR="009B074C">
        <w:rPr>
          <w:rFonts w:asciiTheme="minorHAnsi" w:hAnsiTheme="minorHAnsi" w:cstheme="minorHAnsi"/>
          <w:sz w:val="20"/>
          <w:szCs w:val="20"/>
        </w:rPr>
        <w:t xml:space="preserve"> 2021.1.10,</w:t>
      </w:r>
      <w:r w:rsidRPr="006B34E3">
        <w:rPr>
          <w:rFonts w:asciiTheme="minorHAnsi" w:hAnsiTheme="minorHAnsi" w:cstheme="minorHAnsi"/>
          <w:sz w:val="20"/>
          <w:szCs w:val="20"/>
        </w:rPr>
        <w:t xml:space="preserve"> 2020.3.1, 10.5, 9.2, 9.1 Desktop &amp; Server 2017, 2018x.1, 2 &amp;3., Adobe Analytics, MS SQL Server 2008R2/2005, Pos</w:t>
      </w:r>
      <w:r>
        <w:rPr>
          <w:rFonts w:asciiTheme="minorHAnsi" w:hAnsiTheme="minorHAnsi" w:cstheme="minorHAnsi"/>
          <w:sz w:val="20"/>
          <w:szCs w:val="20"/>
        </w:rPr>
        <w:t>t</w:t>
      </w:r>
      <w:r w:rsidRPr="006B34E3">
        <w:rPr>
          <w:rFonts w:asciiTheme="minorHAnsi" w:hAnsiTheme="minorHAnsi" w:cstheme="minorHAnsi"/>
          <w:sz w:val="20"/>
          <w:szCs w:val="20"/>
        </w:rPr>
        <w:t>gres, Dremio, Teradata,</w:t>
      </w:r>
      <w:r>
        <w:rPr>
          <w:rFonts w:asciiTheme="minorHAnsi" w:hAnsiTheme="minorHAnsi" w:cstheme="minorHAnsi"/>
          <w:sz w:val="20"/>
          <w:szCs w:val="20"/>
        </w:rPr>
        <w:t xml:space="preserve"> Big data, Apache hive,</w:t>
      </w:r>
      <w:r w:rsidRPr="006B34E3">
        <w:rPr>
          <w:rFonts w:asciiTheme="minorHAnsi" w:hAnsiTheme="minorHAnsi" w:cstheme="minorHAnsi"/>
          <w:sz w:val="20"/>
          <w:szCs w:val="20"/>
        </w:rPr>
        <w:t xml:space="preserve"> Windows 7, Management </w:t>
      </w:r>
      <w:r w:rsidR="009B074C" w:rsidRPr="006B34E3">
        <w:rPr>
          <w:rFonts w:asciiTheme="minorHAnsi" w:hAnsiTheme="minorHAnsi" w:cstheme="minorHAnsi"/>
          <w:sz w:val="20"/>
          <w:szCs w:val="20"/>
        </w:rPr>
        <w:t>Studio,</w:t>
      </w:r>
      <w:r>
        <w:rPr>
          <w:rFonts w:asciiTheme="minorHAnsi" w:hAnsiTheme="minorHAnsi" w:cstheme="minorHAnsi"/>
          <w:sz w:val="20"/>
          <w:szCs w:val="20"/>
        </w:rPr>
        <w:t xml:space="preserve"> Tabpy, Python, NumPy and Pandas.</w:t>
      </w:r>
    </w:p>
    <w:p w14:paraId="34988CEE" w14:textId="00B2FA2D" w:rsidR="00C42EA3" w:rsidRPr="00C42EA3" w:rsidRDefault="00C42EA3" w:rsidP="00C42EA3">
      <w:pPr>
        <w:tabs>
          <w:tab w:val="left" w:pos="8298"/>
        </w:tabs>
        <w:rPr>
          <w:rFonts w:asciiTheme="minorHAnsi" w:hAnsiTheme="minorHAnsi" w:cstheme="minorHAnsi"/>
          <w:sz w:val="20"/>
          <w:szCs w:val="20"/>
        </w:rPr>
      </w:pPr>
    </w:p>
    <w:p w14:paraId="5872FB3C" w14:textId="23010102" w:rsidR="002C5CAF" w:rsidRPr="00EA2CA7" w:rsidRDefault="008F5356" w:rsidP="001D4CD5">
      <w:pPr>
        <w:tabs>
          <w:tab w:val="left" w:pos="8298"/>
        </w:tabs>
        <w:rPr>
          <w:rFonts w:asciiTheme="minorHAnsi" w:hAnsiTheme="minorHAnsi" w:cstheme="minorHAnsi"/>
          <w:b/>
          <w:bCs/>
          <w:sz w:val="20"/>
          <w:szCs w:val="20"/>
        </w:rPr>
      </w:pPr>
      <w:r>
        <w:rPr>
          <w:rFonts w:asciiTheme="minorHAnsi" w:hAnsiTheme="minorHAnsi" w:cstheme="minorHAnsi"/>
          <w:b/>
          <w:bCs/>
          <w:sz w:val="20"/>
          <w:szCs w:val="20"/>
        </w:rPr>
        <w:t>Health E systems</w:t>
      </w:r>
      <w:r w:rsidR="001D4CD5">
        <w:rPr>
          <w:rFonts w:asciiTheme="minorHAnsi" w:hAnsiTheme="minorHAnsi" w:cstheme="minorHAnsi"/>
          <w:b/>
          <w:bCs/>
          <w:sz w:val="20"/>
          <w:szCs w:val="20"/>
        </w:rPr>
        <w:t xml:space="preserve">                                                                                                                                             June’2018 </w:t>
      </w:r>
      <w:r w:rsidR="00091175">
        <w:rPr>
          <w:rFonts w:asciiTheme="minorHAnsi" w:hAnsiTheme="minorHAnsi" w:cstheme="minorHAnsi"/>
          <w:b/>
          <w:bCs/>
          <w:sz w:val="20"/>
          <w:szCs w:val="20"/>
        </w:rPr>
        <w:t>–</w:t>
      </w:r>
      <w:r w:rsidR="001D4CD5">
        <w:rPr>
          <w:rFonts w:asciiTheme="minorHAnsi" w:hAnsiTheme="minorHAnsi" w:cstheme="minorHAnsi"/>
          <w:b/>
          <w:bCs/>
          <w:sz w:val="20"/>
          <w:szCs w:val="20"/>
        </w:rPr>
        <w:t xml:space="preserve"> </w:t>
      </w:r>
      <w:r w:rsidR="00091175">
        <w:rPr>
          <w:rFonts w:asciiTheme="minorHAnsi" w:hAnsiTheme="minorHAnsi" w:cstheme="minorHAnsi"/>
          <w:b/>
          <w:bCs/>
          <w:sz w:val="20"/>
          <w:szCs w:val="20"/>
        </w:rPr>
        <w:t>Feb 2021</w:t>
      </w:r>
    </w:p>
    <w:p w14:paraId="1283BD3E" w14:textId="77777777" w:rsidR="00D21EE8" w:rsidRDefault="00D21EE8" w:rsidP="00D21EE8">
      <w:pPr>
        <w:tabs>
          <w:tab w:val="left" w:pos="8298"/>
        </w:tabs>
        <w:rPr>
          <w:rFonts w:asciiTheme="minorHAnsi" w:hAnsiTheme="minorHAnsi" w:cstheme="minorHAnsi"/>
          <w:b/>
          <w:bCs/>
          <w:sz w:val="20"/>
          <w:szCs w:val="20"/>
        </w:rPr>
      </w:pPr>
      <w:r>
        <w:rPr>
          <w:rFonts w:asciiTheme="minorHAnsi" w:hAnsiTheme="minorHAnsi" w:cstheme="minorHAnsi"/>
          <w:b/>
          <w:bCs/>
          <w:sz w:val="20"/>
          <w:szCs w:val="20"/>
        </w:rPr>
        <w:t>Employer: Avco Consulting LLC</w:t>
      </w:r>
    </w:p>
    <w:p w14:paraId="4E1D0F2D" w14:textId="1845FE43" w:rsidR="00EA2CA7" w:rsidRPr="000761E4" w:rsidRDefault="00EA2CA7" w:rsidP="00EA2CA7">
      <w:pPr>
        <w:pStyle w:val="levnl12"/>
        <w:tabs>
          <w:tab w:val="clear" w:pos="0"/>
        </w:tabs>
        <w:ind w:left="0" w:firstLine="0"/>
        <w:jc w:val="both"/>
        <w:rPr>
          <w:rFonts w:asciiTheme="minorHAnsi" w:hAnsiTheme="minorHAnsi" w:cstheme="minorHAnsi"/>
          <w:b/>
          <w:bCs/>
          <w:sz w:val="20"/>
          <w:szCs w:val="20"/>
        </w:rPr>
      </w:pPr>
      <w:r w:rsidRPr="000761E4">
        <w:rPr>
          <w:rFonts w:asciiTheme="minorHAnsi" w:hAnsiTheme="minorHAnsi" w:cstheme="minorHAnsi"/>
          <w:b/>
          <w:bCs/>
          <w:sz w:val="20"/>
          <w:szCs w:val="20"/>
        </w:rPr>
        <w:t xml:space="preserve">Position: </w:t>
      </w:r>
      <w:r w:rsidRPr="00EA2CA7">
        <w:rPr>
          <w:rFonts w:asciiTheme="minorHAnsi" w:hAnsiTheme="minorHAnsi" w:cstheme="minorHAnsi"/>
          <w:bCs/>
          <w:sz w:val="20"/>
          <w:szCs w:val="20"/>
        </w:rPr>
        <w:t>Tableau</w:t>
      </w:r>
      <w:r w:rsidR="00E53D10">
        <w:rPr>
          <w:rFonts w:asciiTheme="minorHAnsi" w:hAnsiTheme="minorHAnsi" w:cstheme="minorHAnsi"/>
          <w:bCs/>
          <w:sz w:val="20"/>
          <w:szCs w:val="20"/>
        </w:rPr>
        <w:t xml:space="preserve"> </w:t>
      </w:r>
      <w:r w:rsidR="009B4F0C">
        <w:rPr>
          <w:rFonts w:asciiTheme="minorHAnsi" w:hAnsiTheme="minorHAnsi" w:cstheme="minorHAnsi"/>
          <w:bCs/>
          <w:sz w:val="20"/>
          <w:szCs w:val="20"/>
        </w:rPr>
        <w:t>developer-</w:t>
      </w:r>
      <w:r w:rsidR="00E53D10" w:rsidRPr="00E53D10">
        <w:rPr>
          <w:rFonts w:asciiTheme="minorHAnsi" w:hAnsiTheme="minorHAnsi" w:cstheme="minorHAnsi"/>
          <w:bCs/>
          <w:sz w:val="20"/>
          <w:szCs w:val="20"/>
        </w:rPr>
        <w:t xml:space="preserve">Server </w:t>
      </w:r>
      <w:r w:rsidRPr="00EA2CA7">
        <w:rPr>
          <w:rFonts w:asciiTheme="minorHAnsi" w:hAnsiTheme="minorHAnsi" w:cstheme="minorHAnsi"/>
          <w:bCs/>
          <w:sz w:val="20"/>
          <w:szCs w:val="20"/>
        </w:rPr>
        <w:t>Consultant</w:t>
      </w:r>
    </w:p>
    <w:p w14:paraId="4BDC1E25" w14:textId="77777777" w:rsidR="002C5CAF" w:rsidRPr="00EA2CA7" w:rsidRDefault="00360CE8">
      <w:pPr>
        <w:rPr>
          <w:rFonts w:asciiTheme="minorHAnsi" w:hAnsiTheme="minorHAnsi" w:cstheme="minorHAnsi"/>
          <w:b/>
          <w:bCs/>
          <w:sz w:val="20"/>
          <w:szCs w:val="20"/>
        </w:rPr>
      </w:pPr>
      <w:r w:rsidRPr="00EA2CA7">
        <w:rPr>
          <w:rFonts w:asciiTheme="minorHAnsi" w:hAnsiTheme="minorHAnsi" w:cstheme="minorHAnsi"/>
          <w:sz w:val="20"/>
          <w:szCs w:val="20"/>
        </w:rPr>
        <w:t>Management, Installation and Configuration</w:t>
      </w:r>
      <w:r w:rsidR="00772EAB" w:rsidRPr="00EA2CA7">
        <w:rPr>
          <w:rFonts w:asciiTheme="minorHAnsi" w:hAnsiTheme="minorHAnsi" w:cstheme="minorHAnsi"/>
          <w:sz w:val="20"/>
          <w:szCs w:val="20"/>
        </w:rPr>
        <w:t xml:space="preserve"> </w:t>
      </w:r>
      <w:r w:rsidR="00372842" w:rsidRPr="00EA2CA7">
        <w:rPr>
          <w:rFonts w:asciiTheme="minorHAnsi" w:hAnsiTheme="minorHAnsi" w:cstheme="minorHAnsi"/>
          <w:sz w:val="20"/>
          <w:szCs w:val="20"/>
        </w:rPr>
        <w:t>(</w:t>
      </w:r>
      <w:r w:rsidR="00772EAB" w:rsidRPr="00EA2CA7">
        <w:rPr>
          <w:rFonts w:asciiTheme="minorHAnsi" w:hAnsiTheme="minorHAnsi" w:cstheme="minorHAnsi"/>
          <w:sz w:val="20"/>
          <w:szCs w:val="20"/>
        </w:rPr>
        <w:t>TSM</w:t>
      </w:r>
      <w:r w:rsidR="00372842" w:rsidRPr="00EA2CA7">
        <w:rPr>
          <w:rFonts w:asciiTheme="minorHAnsi" w:hAnsiTheme="minorHAnsi" w:cstheme="minorHAnsi"/>
          <w:sz w:val="20"/>
          <w:szCs w:val="20"/>
        </w:rPr>
        <w:t>)</w:t>
      </w:r>
      <w:r w:rsidR="00921F22" w:rsidRPr="00EA2CA7">
        <w:rPr>
          <w:rFonts w:asciiTheme="minorHAnsi" w:hAnsiTheme="minorHAnsi" w:cstheme="minorHAnsi"/>
          <w:sz w:val="20"/>
          <w:szCs w:val="20"/>
        </w:rPr>
        <w:t>, Testing, License end users’ access &amp; Publish.</w:t>
      </w:r>
    </w:p>
    <w:p w14:paraId="567D4164" w14:textId="77777777" w:rsidR="002C5CAF" w:rsidRDefault="00360CE8">
      <w:pPr>
        <w:rPr>
          <w:rFonts w:asciiTheme="minorHAnsi" w:hAnsiTheme="minorHAnsi" w:cstheme="minorHAnsi"/>
          <w:sz w:val="20"/>
          <w:szCs w:val="20"/>
        </w:rPr>
      </w:pPr>
      <w:r w:rsidRPr="00EA2CA7">
        <w:rPr>
          <w:rFonts w:asciiTheme="minorHAnsi" w:hAnsiTheme="minorHAnsi" w:cstheme="minorHAnsi"/>
          <w:sz w:val="20"/>
          <w:szCs w:val="20"/>
        </w:rPr>
        <w:t xml:space="preserve">Access data sets, Blend, group or Join Related data sets. Create calculation fields, Parameters, Table calculation and Hierarchies. </w:t>
      </w:r>
      <w:r w:rsidR="003E24FD" w:rsidRPr="00EA2CA7">
        <w:rPr>
          <w:rFonts w:asciiTheme="minorHAnsi" w:hAnsiTheme="minorHAnsi" w:cstheme="minorHAnsi"/>
          <w:sz w:val="20"/>
          <w:szCs w:val="20"/>
        </w:rPr>
        <w:t>Colour</w:t>
      </w:r>
      <w:r w:rsidRPr="00EA2CA7">
        <w:rPr>
          <w:rFonts w:asciiTheme="minorHAnsi" w:hAnsiTheme="minorHAnsi" w:cstheme="minorHAnsi"/>
          <w:sz w:val="20"/>
          <w:szCs w:val="20"/>
        </w:rPr>
        <w:t xml:space="preserve"> segmentation, Filter and beautifies Visualizations on worksheets. Create Interactive Dashboard and share to end users</w:t>
      </w:r>
    </w:p>
    <w:p w14:paraId="1E426BE7" w14:textId="77777777" w:rsidR="00E53D10" w:rsidRPr="000761E4" w:rsidRDefault="00E53D10" w:rsidP="00E53D10">
      <w:pPr>
        <w:pStyle w:val="levnl12"/>
        <w:tabs>
          <w:tab w:val="clear" w:pos="0"/>
        </w:tabs>
        <w:ind w:left="0" w:firstLine="0"/>
        <w:jc w:val="both"/>
        <w:rPr>
          <w:rFonts w:asciiTheme="minorHAnsi" w:hAnsiTheme="minorHAnsi" w:cstheme="minorHAnsi"/>
          <w:bCs/>
          <w:sz w:val="20"/>
          <w:szCs w:val="20"/>
        </w:rPr>
      </w:pPr>
      <w:r w:rsidRPr="000761E4">
        <w:rPr>
          <w:rFonts w:asciiTheme="minorHAnsi" w:hAnsiTheme="minorHAnsi" w:cstheme="minorHAnsi"/>
          <w:b/>
          <w:bCs/>
          <w:sz w:val="20"/>
          <w:szCs w:val="20"/>
        </w:rPr>
        <w:t>Responsibilities</w:t>
      </w:r>
      <w:r w:rsidRPr="000761E4">
        <w:rPr>
          <w:rFonts w:asciiTheme="minorHAnsi" w:hAnsiTheme="minorHAnsi" w:cstheme="minorHAnsi"/>
          <w:bCs/>
          <w:sz w:val="20"/>
          <w:szCs w:val="20"/>
        </w:rPr>
        <w:t>:</w:t>
      </w:r>
    </w:p>
    <w:p w14:paraId="753236D6" w14:textId="77777777" w:rsidR="002C5CAF" w:rsidRPr="00EA2CA7" w:rsidRDefault="00360CE8" w:rsidP="00EA2CA7">
      <w:pPr>
        <w:numPr>
          <w:ilvl w:val="0"/>
          <w:numId w:val="4"/>
        </w:numPr>
        <w:jc w:val="both"/>
        <w:rPr>
          <w:rFonts w:asciiTheme="minorHAnsi" w:hAnsiTheme="minorHAnsi" w:cstheme="minorHAnsi"/>
          <w:sz w:val="20"/>
          <w:szCs w:val="20"/>
        </w:rPr>
      </w:pPr>
      <w:r w:rsidRPr="00EA2CA7">
        <w:rPr>
          <w:rFonts w:asciiTheme="minorHAnsi" w:hAnsiTheme="minorHAnsi" w:cstheme="minorHAnsi"/>
          <w:sz w:val="20"/>
          <w:szCs w:val="20"/>
        </w:rPr>
        <w:t>Developed reports with Tableau Desktop &amp; Server 2017</w:t>
      </w:r>
      <w:r w:rsidR="00E53D10" w:rsidRPr="00EA2CA7">
        <w:rPr>
          <w:rFonts w:asciiTheme="minorHAnsi" w:hAnsiTheme="minorHAnsi" w:cstheme="minorHAnsi"/>
          <w:sz w:val="20"/>
          <w:szCs w:val="20"/>
        </w:rPr>
        <w:t>, 2018x.1, 2</w:t>
      </w:r>
      <w:r w:rsidRPr="00EA2CA7">
        <w:rPr>
          <w:rFonts w:asciiTheme="minorHAnsi" w:hAnsiTheme="minorHAnsi" w:cstheme="minorHAnsi"/>
          <w:sz w:val="20"/>
          <w:szCs w:val="20"/>
        </w:rPr>
        <w:t xml:space="preserve"> &amp;3. &amp; </w:t>
      </w:r>
      <w:r w:rsidR="003E24FD" w:rsidRPr="00EA2CA7">
        <w:rPr>
          <w:rFonts w:asciiTheme="minorHAnsi" w:hAnsiTheme="minorHAnsi" w:cstheme="minorHAnsi"/>
          <w:sz w:val="20"/>
          <w:szCs w:val="20"/>
        </w:rPr>
        <w:t>10.5.</w:t>
      </w:r>
    </w:p>
    <w:p w14:paraId="226E993E" w14:textId="77777777" w:rsidR="002C5CAF" w:rsidRPr="00EA2CA7" w:rsidRDefault="00360CE8" w:rsidP="00EA2CA7">
      <w:pPr>
        <w:numPr>
          <w:ilvl w:val="0"/>
          <w:numId w:val="4"/>
        </w:numPr>
        <w:jc w:val="both"/>
        <w:rPr>
          <w:rFonts w:asciiTheme="minorHAnsi" w:hAnsiTheme="minorHAnsi" w:cstheme="minorHAnsi"/>
          <w:sz w:val="20"/>
          <w:szCs w:val="20"/>
        </w:rPr>
      </w:pPr>
      <w:r w:rsidRPr="00EA2CA7">
        <w:rPr>
          <w:rFonts w:asciiTheme="minorHAnsi" w:hAnsiTheme="minorHAnsi" w:cstheme="minorHAnsi"/>
          <w:sz w:val="20"/>
          <w:szCs w:val="20"/>
        </w:rPr>
        <w:t>Suggested a better way of presenting charts, which are accepted and successfully implemented in the dashboards.</w:t>
      </w:r>
    </w:p>
    <w:p w14:paraId="07F9AFC6" w14:textId="77777777" w:rsidR="002C5CAF" w:rsidRPr="00EA2CA7" w:rsidRDefault="00360CE8" w:rsidP="00EA2CA7">
      <w:pPr>
        <w:numPr>
          <w:ilvl w:val="0"/>
          <w:numId w:val="4"/>
        </w:numPr>
        <w:jc w:val="both"/>
        <w:rPr>
          <w:rFonts w:asciiTheme="minorHAnsi" w:hAnsiTheme="minorHAnsi" w:cstheme="minorHAnsi"/>
          <w:sz w:val="20"/>
          <w:szCs w:val="20"/>
        </w:rPr>
      </w:pPr>
      <w:r w:rsidRPr="00EA2CA7">
        <w:rPr>
          <w:rFonts w:asciiTheme="minorHAnsi" w:hAnsiTheme="minorHAnsi" w:cstheme="minorHAnsi"/>
          <w:sz w:val="20"/>
          <w:szCs w:val="20"/>
        </w:rPr>
        <w:t>Prepared and published customized reports/dashboards.</w:t>
      </w:r>
    </w:p>
    <w:p w14:paraId="10D90704" w14:textId="77777777" w:rsidR="002C5CAF" w:rsidRPr="00EA2CA7" w:rsidRDefault="00360CE8" w:rsidP="00EA2CA7">
      <w:pPr>
        <w:numPr>
          <w:ilvl w:val="0"/>
          <w:numId w:val="4"/>
        </w:numPr>
        <w:jc w:val="both"/>
        <w:rPr>
          <w:rFonts w:asciiTheme="minorHAnsi" w:hAnsiTheme="minorHAnsi" w:cstheme="minorHAnsi"/>
          <w:sz w:val="20"/>
          <w:szCs w:val="20"/>
        </w:rPr>
      </w:pPr>
      <w:r w:rsidRPr="00EA2CA7">
        <w:rPr>
          <w:rFonts w:asciiTheme="minorHAnsi" w:hAnsiTheme="minorHAnsi" w:cstheme="minorHAnsi"/>
          <w:sz w:val="20"/>
          <w:szCs w:val="20"/>
        </w:rPr>
        <w:t>Converted MicroStrategy reports into Tableau.</w:t>
      </w:r>
    </w:p>
    <w:p w14:paraId="70EECDE3" w14:textId="77777777" w:rsidR="002C5CAF" w:rsidRPr="00EA2CA7" w:rsidRDefault="00360CE8" w:rsidP="00EA2CA7">
      <w:pPr>
        <w:numPr>
          <w:ilvl w:val="0"/>
          <w:numId w:val="4"/>
        </w:numPr>
        <w:jc w:val="both"/>
        <w:rPr>
          <w:rFonts w:asciiTheme="minorHAnsi" w:hAnsiTheme="minorHAnsi" w:cstheme="minorHAnsi"/>
          <w:sz w:val="20"/>
          <w:szCs w:val="20"/>
        </w:rPr>
      </w:pPr>
      <w:r w:rsidRPr="00EA2CA7">
        <w:rPr>
          <w:rFonts w:asciiTheme="minorHAnsi" w:hAnsiTheme="minorHAnsi" w:cstheme="minorHAnsi"/>
          <w:sz w:val="20"/>
          <w:szCs w:val="20"/>
        </w:rPr>
        <w:t>Created different Action filters, Parameters and calculated fields to create most complicated dashboards.</w:t>
      </w:r>
    </w:p>
    <w:p w14:paraId="145D6877" w14:textId="77777777" w:rsidR="002C5CAF" w:rsidRPr="00EA2CA7" w:rsidRDefault="00360CE8" w:rsidP="00EA2CA7">
      <w:pPr>
        <w:numPr>
          <w:ilvl w:val="0"/>
          <w:numId w:val="4"/>
        </w:numPr>
        <w:jc w:val="both"/>
        <w:rPr>
          <w:rFonts w:asciiTheme="minorHAnsi" w:hAnsiTheme="minorHAnsi" w:cstheme="minorHAnsi"/>
          <w:sz w:val="20"/>
          <w:szCs w:val="20"/>
        </w:rPr>
      </w:pPr>
      <w:r w:rsidRPr="00EA2CA7">
        <w:rPr>
          <w:rFonts w:asciiTheme="minorHAnsi" w:hAnsiTheme="minorHAnsi" w:cstheme="minorHAnsi"/>
          <w:sz w:val="20"/>
          <w:szCs w:val="20"/>
        </w:rPr>
        <w:t>Worked with Tableau administrator in managing Production, Test and Development environments.</w:t>
      </w:r>
    </w:p>
    <w:p w14:paraId="5E7D5F64" w14:textId="77777777" w:rsidR="002C5CAF" w:rsidRPr="00EA2CA7" w:rsidRDefault="00360CE8" w:rsidP="00EA2CA7">
      <w:pPr>
        <w:numPr>
          <w:ilvl w:val="0"/>
          <w:numId w:val="4"/>
        </w:numPr>
        <w:jc w:val="both"/>
        <w:rPr>
          <w:rFonts w:asciiTheme="minorHAnsi" w:hAnsiTheme="minorHAnsi" w:cstheme="minorHAnsi"/>
          <w:sz w:val="20"/>
          <w:szCs w:val="20"/>
        </w:rPr>
      </w:pPr>
      <w:r w:rsidRPr="00EA2CA7">
        <w:rPr>
          <w:rFonts w:asciiTheme="minorHAnsi" w:hAnsiTheme="minorHAnsi" w:cstheme="minorHAnsi"/>
          <w:sz w:val="20"/>
          <w:szCs w:val="20"/>
        </w:rPr>
        <w:t>Used data blending feature in tableau and defined best practices for Tableau report development.</w:t>
      </w:r>
    </w:p>
    <w:p w14:paraId="0AC16815" w14:textId="77777777" w:rsidR="002C5CAF" w:rsidRPr="00EA2CA7" w:rsidRDefault="00360CE8" w:rsidP="00EA2CA7">
      <w:pPr>
        <w:numPr>
          <w:ilvl w:val="0"/>
          <w:numId w:val="4"/>
        </w:numPr>
        <w:jc w:val="both"/>
        <w:rPr>
          <w:rFonts w:asciiTheme="minorHAnsi" w:hAnsiTheme="minorHAnsi" w:cstheme="minorHAnsi"/>
          <w:sz w:val="20"/>
          <w:szCs w:val="20"/>
        </w:rPr>
      </w:pPr>
      <w:r w:rsidRPr="00EA2CA7">
        <w:rPr>
          <w:rFonts w:asciiTheme="minorHAnsi" w:hAnsiTheme="minorHAnsi" w:cstheme="minorHAnsi"/>
          <w:sz w:val="20"/>
          <w:szCs w:val="20"/>
        </w:rPr>
        <w:t>Integrated dashboards with live Connection in Microsoft PowerPoint.</w:t>
      </w:r>
    </w:p>
    <w:p w14:paraId="38C29E8F" w14:textId="77777777" w:rsidR="002C5CAF" w:rsidRPr="00EA2CA7" w:rsidRDefault="00360CE8" w:rsidP="00EA2CA7">
      <w:pPr>
        <w:numPr>
          <w:ilvl w:val="0"/>
          <w:numId w:val="4"/>
        </w:numPr>
        <w:jc w:val="both"/>
        <w:rPr>
          <w:rFonts w:asciiTheme="minorHAnsi" w:hAnsiTheme="minorHAnsi" w:cstheme="minorHAnsi"/>
          <w:sz w:val="20"/>
          <w:szCs w:val="20"/>
        </w:rPr>
      </w:pPr>
      <w:r w:rsidRPr="00EA2CA7">
        <w:rPr>
          <w:rFonts w:asciiTheme="minorHAnsi" w:hAnsiTheme="minorHAnsi" w:cstheme="minorHAnsi"/>
          <w:sz w:val="20"/>
          <w:szCs w:val="20"/>
        </w:rPr>
        <w:t>Published packaged workbooks.</w:t>
      </w:r>
    </w:p>
    <w:p w14:paraId="1D499EE1" w14:textId="77777777" w:rsidR="002C5CAF" w:rsidRPr="00EA2CA7" w:rsidRDefault="00360CE8" w:rsidP="00EA2CA7">
      <w:pPr>
        <w:numPr>
          <w:ilvl w:val="0"/>
          <w:numId w:val="4"/>
        </w:numPr>
        <w:jc w:val="both"/>
        <w:rPr>
          <w:rFonts w:asciiTheme="minorHAnsi" w:hAnsiTheme="minorHAnsi" w:cstheme="minorHAnsi"/>
          <w:sz w:val="20"/>
          <w:szCs w:val="20"/>
        </w:rPr>
      </w:pPr>
      <w:r w:rsidRPr="00EA2CA7">
        <w:rPr>
          <w:rFonts w:asciiTheme="minorHAnsi" w:hAnsiTheme="minorHAnsi" w:cstheme="minorHAnsi"/>
          <w:sz w:val="20"/>
          <w:szCs w:val="20"/>
        </w:rPr>
        <w:t>Developed Geo/Area Maps to show details on which states have most sales, income vs. the least.</w:t>
      </w:r>
    </w:p>
    <w:p w14:paraId="2C60E9CB" w14:textId="77777777" w:rsidR="002C5CAF" w:rsidRPr="00EA2CA7" w:rsidRDefault="00360CE8" w:rsidP="00EA2CA7">
      <w:pPr>
        <w:numPr>
          <w:ilvl w:val="0"/>
          <w:numId w:val="4"/>
        </w:numPr>
        <w:jc w:val="both"/>
        <w:rPr>
          <w:rFonts w:asciiTheme="minorHAnsi" w:hAnsiTheme="minorHAnsi" w:cstheme="minorHAnsi"/>
          <w:sz w:val="20"/>
          <w:szCs w:val="20"/>
        </w:rPr>
      </w:pPr>
      <w:r w:rsidRPr="00EA2CA7">
        <w:rPr>
          <w:rFonts w:asciiTheme="minorHAnsi" w:hAnsiTheme="minorHAnsi" w:cstheme="minorHAnsi"/>
          <w:sz w:val="20"/>
          <w:szCs w:val="20"/>
        </w:rPr>
        <w:t>Created Custom Hierarchies to meet the Business requirement in Tableau.</w:t>
      </w:r>
    </w:p>
    <w:p w14:paraId="1CF5D23C" w14:textId="77777777" w:rsidR="002C5CAF" w:rsidRPr="00EA2CA7" w:rsidRDefault="00360CE8" w:rsidP="00EA2CA7">
      <w:pPr>
        <w:numPr>
          <w:ilvl w:val="0"/>
          <w:numId w:val="4"/>
        </w:numPr>
        <w:jc w:val="both"/>
        <w:rPr>
          <w:rFonts w:asciiTheme="minorHAnsi" w:hAnsiTheme="minorHAnsi" w:cstheme="minorHAnsi"/>
          <w:sz w:val="20"/>
          <w:szCs w:val="20"/>
        </w:rPr>
      </w:pPr>
      <w:r w:rsidRPr="00EA2CA7">
        <w:rPr>
          <w:rFonts w:asciiTheme="minorHAnsi" w:hAnsiTheme="minorHAnsi" w:cstheme="minorHAnsi"/>
          <w:sz w:val="20"/>
          <w:szCs w:val="20"/>
        </w:rPr>
        <w:t>Developed dashboards and reporting visualization.</w:t>
      </w:r>
    </w:p>
    <w:p w14:paraId="1D8F1833" w14:textId="77777777" w:rsidR="002C5CAF" w:rsidRPr="00EA2CA7" w:rsidRDefault="00360CE8" w:rsidP="00EA2CA7">
      <w:pPr>
        <w:numPr>
          <w:ilvl w:val="0"/>
          <w:numId w:val="4"/>
        </w:numPr>
        <w:jc w:val="both"/>
        <w:rPr>
          <w:rFonts w:asciiTheme="minorHAnsi" w:hAnsiTheme="minorHAnsi" w:cstheme="minorHAnsi"/>
          <w:sz w:val="20"/>
          <w:szCs w:val="20"/>
        </w:rPr>
      </w:pPr>
      <w:r w:rsidRPr="00EA2CA7">
        <w:rPr>
          <w:rFonts w:asciiTheme="minorHAnsi" w:hAnsiTheme="minorHAnsi" w:cstheme="minorHAnsi"/>
          <w:sz w:val="20"/>
          <w:szCs w:val="20"/>
        </w:rPr>
        <w:t>Participated in weekly meetings, reviews, and user group meeting as well as communicating with stakeholders and business groups.</w:t>
      </w:r>
    </w:p>
    <w:p w14:paraId="15A00C2F" w14:textId="77777777" w:rsidR="002C5CAF" w:rsidRPr="00EA2CA7" w:rsidRDefault="00360CE8" w:rsidP="00EA2CA7">
      <w:pPr>
        <w:numPr>
          <w:ilvl w:val="0"/>
          <w:numId w:val="4"/>
        </w:numPr>
        <w:jc w:val="both"/>
        <w:rPr>
          <w:rFonts w:asciiTheme="minorHAnsi" w:hAnsiTheme="minorHAnsi" w:cstheme="minorHAnsi"/>
          <w:sz w:val="20"/>
          <w:szCs w:val="20"/>
        </w:rPr>
      </w:pPr>
      <w:r w:rsidRPr="00EA2CA7">
        <w:rPr>
          <w:rFonts w:asciiTheme="minorHAnsi" w:hAnsiTheme="minorHAnsi" w:cstheme="minorHAnsi"/>
          <w:sz w:val="20"/>
          <w:szCs w:val="20"/>
        </w:rPr>
        <w:t>Extensive experience in Tableau Desktop, Tableau Server and Tableau Reader in versions of Tableau.</w:t>
      </w:r>
    </w:p>
    <w:p w14:paraId="38002EA2" w14:textId="77777777" w:rsidR="002C5CAF" w:rsidRPr="00EA2CA7" w:rsidRDefault="00360CE8" w:rsidP="00EA2CA7">
      <w:pPr>
        <w:numPr>
          <w:ilvl w:val="0"/>
          <w:numId w:val="4"/>
        </w:numPr>
        <w:jc w:val="both"/>
        <w:rPr>
          <w:rFonts w:asciiTheme="minorHAnsi" w:hAnsiTheme="minorHAnsi" w:cstheme="minorHAnsi"/>
          <w:sz w:val="20"/>
          <w:szCs w:val="20"/>
        </w:rPr>
      </w:pPr>
      <w:r w:rsidRPr="00EA2CA7">
        <w:rPr>
          <w:rFonts w:asciiTheme="minorHAnsi" w:hAnsiTheme="minorHAnsi" w:cstheme="minorHAnsi"/>
          <w:sz w:val="20"/>
          <w:szCs w:val="20"/>
        </w:rPr>
        <w:t>Experience in Tableau server installation, configuration and administration &amp; experience in creating Tableau Mobile dashboards.</w:t>
      </w:r>
    </w:p>
    <w:p w14:paraId="7A09C23B" w14:textId="77777777" w:rsidR="002C5CAF" w:rsidRPr="00EA2CA7" w:rsidRDefault="00360CE8" w:rsidP="00EA2CA7">
      <w:pPr>
        <w:numPr>
          <w:ilvl w:val="0"/>
          <w:numId w:val="4"/>
        </w:numPr>
        <w:jc w:val="both"/>
        <w:rPr>
          <w:rFonts w:asciiTheme="minorHAnsi" w:hAnsiTheme="minorHAnsi" w:cstheme="minorHAnsi"/>
          <w:sz w:val="20"/>
          <w:szCs w:val="20"/>
        </w:rPr>
      </w:pPr>
      <w:r w:rsidRPr="00EA2CA7">
        <w:rPr>
          <w:rFonts w:asciiTheme="minorHAnsi" w:hAnsiTheme="minorHAnsi" w:cstheme="minorHAnsi"/>
          <w:sz w:val="20"/>
          <w:szCs w:val="20"/>
        </w:rPr>
        <w:t>Extensive Tableau experience in Enterprise Environment and Tableau experience including technical support, troubleshooting, report design and monitoring of system usage.</w:t>
      </w:r>
    </w:p>
    <w:p w14:paraId="636D5947" w14:textId="77777777" w:rsidR="002C5CAF" w:rsidRPr="00EA2CA7" w:rsidRDefault="00360CE8" w:rsidP="00EA2CA7">
      <w:pPr>
        <w:numPr>
          <w:ilvl w:val="0"/>
          <w:numId w:val="4"/>
        </w:numPr>
        <w:jc w:val="both"/>
        <w:rPr>
          <w:rFonts w:asciiTheme="minorHAnsi" w:hAnsiTheme="minorHAnsi" w:cstheme="minorHAnsi"/>
          <w:sz w:val="20"/>
          <w:szCs w:val="20"/>
        </w:rPr>
      </w:pPr>
      <w:r w:rsidRPr="00EA2CA7">
        <w:rPr>
          <w:rFonts w:asciiTheme="minorHAnsi" w:hAnsiTheme="minorHAnsi" w:cstheme="minorHAnsi"/>
          <w:sz w:val="20"/>
          <w:szCs w:val="20"/>
        </w:rPr>
        <w:t xml:space="preserve">Experience with SQL Server Reporting Services (SSRS) and Tableau to author, manage and deliver paper-based, </w:t>
      </w:r>
      <w:r w:rsidRPr="00EA2CA7">
        <w:rPr>
          <w:rFonts w:asciiTheme="minorHAnsi" w:hAnsiTheme="minorHAnsi" w:cstheme="minorHAnsi"/>
          <w:sz w:val="20"/>
          <w:szCs w:val="20"/>
        </w:rPr>
        <w:lastRenderedPageBreak/>
        <w:t>Web-based reports and Interactive Dashboards.</w:t>
      </w:r>
    </w:p>
    <w:p w14:paraId="7506DEC4" w14:textId="77777777" w:rsidR="002C5CAF" w:rsidRPr="00EA2CA7" w:rsidRDefault="00360CE8" w:rsidP="00EA2CA7">
      <w:pPr>
        <w:numPr>
          <w:ilvl w:val="0"/>
          <w:numId w:val="4"/>
        </w:numPr>
        <w:jc w:val="both"/>
        <w:rPr>
          <w:rFonts w:asciiTheme="minorHAnsi" w:hAnsiTheme="minorHAnsi" w:cstheme="minorHAnsi"/>
          <w:sz w:val="20"/>
          <w:szCs w:val="20"/>
        </w:rPr>
      </w:pPr>
      <w:r w:rsidRPr="00EA2CA7">
        <w:rPr>
          <w:rFonts w:asciiTheme="minorHAnsi" w:hAnsiTheme="minorHAnsi" w:cstheme="minorHAnsi"/>
          <w:sz w:val="20"/>
          <w:szCs w:val="20"/>
        </w:rPr>
        <w:t>Experience in the Development, Implementation of Database/Data Warehousing, BI Analytics and Dashboards applications using Data Profiling, Data Extraction, Data Transformation, Data Loading, data visualization and reporting tools</w:t>
      </w:r>
    </w:p>
    <w:p w14:paraId="239D0D93" w14:textId="77777777" w:rsidR="002C5CAF" w:rsidRPr="00EA2CA7" w:rsidRDefault="00E20A5D" w:rsidP="00EA2CA7">
      <w:pPr>
        <w:numPr>
          <w:ilvl w:val="0"/>
          <w:numId w:val="4"/>
        </w:numPr>
        <w:jc w:val="both"/>
        <w:rPr>
          <w:rFonts w:asciiTheme="minorHAnsi" w:hAnsiTheme="minorHAnsi" w:cstheme="minorHAnsi"/>
          <w:sz w:val="20"/>
          <w:szCs w:val="20"/>
        </w:rPr>
      </w:pPr>
      <w:r w:rsidRPr="00EA2CA7">
        <w:rPr>
          <w:rFonts w:asciiTheme="minorHAnsi" w:hAnsiTheme="minorHAnsi" w:cstheme="minorHAnsi"/>
          <w:sz w:val="20"/>
          <w:szCs w:val="20"/>
        </w:rPr>
        <w:t>Totally engage in the development of project reports</w:t>
      </w:r>
      <w:r w:rsidR="00360CE8" w:rsidRPr="00EA2CA7">
        <w:rPr>
          <w:rFonts w:asciiTheme="minorHAnsi" w:hAnsiTheme="minorHAnsi" w:cstheme="minorHAnsi"/>
          <w:sz w:val="20"/>
          <w:szCs w:val="20"/>
        </w:rPr>
        <w:t>, includes Requirements Gathering/ analysis, Design, Development, Testing and Production rollover.</w:t>
      </w:r>
    </w:p>
    <w:p w14:paraId="5B1E8A5B" w14:textId="77777777" w:rsidR="002C5CAF" w:rsidRPr="00EA2CA7" w:rsidRDefault="00360CE8" w:rsidP="00EA2CA7">
      <w:pPr>
        <w:numPr>
          <w:ilvl w:val="0"/>
          <w:numId w:val="4"/>
        </w:numPr>
        <w:jc w:val="both"/>
        <w:rPr>
          <w:rFonts w:asciiTheme="minorHAnsi" w:hAnsiTheme="minorHAnsi" w:cstheme="minorHAnsi"/>
          <w:sz w:val="20"/>
          <w:szCs w:val="20"/>
        </w:rPr>
      </w:pPr>
      <w:r w:rsidRPr="00EA2CA7">
        <w:rPr>
          <w:rFonts w:asciiTheme="minorHAnsi" w:hAnsiTheme="minorHAnsi" w:cstheme="minorHAnsi"/>
          <w:sz w:val="20"/>
          <w:szCs w:val="20"/>
        </w:rPr>
        <w:t>Solution-focused, team-oriented SQL Server/Business Intelligence Developer.</w:t>
      </w:r>
    </w:p>
    <w:p w14:paraId="3DAEA99D" w14:textId="77777777" w:rsidR="002C5CAF" w:rsidRPr="00EA2CA7" w:rsidRDefault="00360CE8" w:rsidP="00EA2CA7">
      <w:pPr>
        <w:numPr>
          <w:ilvl w:val="0"/>
          <w:numId w:val="4"/>
        </w:numPr>
        <w:jc w:val="both"/>
        <w:rPr>
          <w:rFonts w:asciiTheme="minorHAnsi" w:hAnsiTheme="minorHAnsi" w:cstheme="minorHAnsi"/>
          <w:sz w:val="20"/>
          <w:szCs w:val="20"/>
        </w:rPr>
      </w:pPr>
      <w:r w:rsidRPr="00EA2CA7">
        <w:rPr>
          <w:rFonts w:asciiTheme="minorHAnsi" w:hAnsiTheme="minorHAnsi" w:cstheme="minorHAnsi"/>
          <w:sz w:val="20"/>
          <w:szCs w:val="20"/>
        </w:rPr>
        <w:t>Worked with end users/customers to understand business requirements, recommended technical solutions and documented functional requirements.</w:t>
      </w:r>
    </w:p>
    <w:p w14:paraId="70ADBCBB" w14:textId="77777777" w:rsidR="002C5CAF" w:rsidRDefault="00360CE8" w:rsidP="00EA2CA7">
      <w:pPr>
        <w:numPr>
          <w:ilvl w:val="0"/>
          <w:numId w:val="4"/>
        </w:numPr>
        <w:jc w:val="both"/>
        <w:rPr>
          <w:rFonts w:asciiTheme="minorHAnsi" w:hAnsiTheme="minorHAnsi" w:cstheme="minorHAnsi"/>
          <w:sz w:val="20"/>
          <w:szCs w:val="20"/>
        </w:rPr>
      </w:pPr>
      <w:r w:rsidRPr="00EA2CA7">
        <w:rPr>
          <w:rFonts w:asciiTheme="minorHAnsi" w:hAnsiTheme="minorHAnsi" w:cstheme="minorHAnsi"/>
          <w:sz w:val="20"/>
          <w:szCs w:val="20"/>
        </w:rPr>
        <w:t>Successfully upgraded Tableau platforms in clustered environment and performed content upgrades.</w:t>
      </w:r>
    </w:p>
    <w:p w14:paraId="542E43D3" w14:textId="77777777" w:rsidR="00E53D10" w:rsidRPr="00EA2CA7" w:rsidRDefault="00E53D10" w:rsidP="00E53D10">
      <w:pPr>
        <w:jc w:val="both"/>
        <w:rPr>
          <w:rFonts w:asciiTheme="minorHAnsi" w:hAnsiTheme="minorHAnsi" w:cstheme="minorHAnsi"/>
          <w:sz w:val="20"/>
          <w:szCs w:val="20"/>
        </w:rPr>
      </w:pPr>
      <w:r w:rsidRPr="00EA2CA7">
        <w:rPr>
          <w:rFonts w:asciiTheme="minorHAnsi" w:hAnsiTheme="minorHAnsi" w:cstheme="minorHAnsi"/>
          <w:b/>
          <w:sz w:val="20"/>
          <w:szCs w:val="20"/>
        </w:rPr>
        <w:t>Environment</w:t>
      </w:r>
      <w:r w:rsidRPr="000761E4">
        <w:rPr>
          <w:rFonts w:asciiTheme="minorHAnsi" w:hAnsiTheme="minorHAnsi" w:cstheme="minorHAnsi"/>
          <w:sz w:val="20"/>
          <w:szCs w:val="20"/>
        </w:rPr>
        <w:t>: Tableau</w:t>
      </w:r>
      <w:r>
        <w:rPr>
          <w:rFonts w:asciiTheme="minorHAnsi" w:hAnsiTheme="minorHAnsi" w:cstheme="minorHAnsi"/>
          <w:sz w:val="20"/>
          <w:szCs w:val="20"/>
        </w:rPr>
        <w:t xml:space="preserve">10.5, </w:t>
      </w:r>
      <w:r w:rsidRPr="000761E4">
        <w:rPr>
          <w:rFonts w:asciiTheme="minorHAnsi" w:hAnsiTheme="minorHAnsi" w:cstheme="minorHAnsi"/>
          <w:sz w:val="20"/>
          <w:szCs w:val="20"/>
        </w:rPr>
        <w:t>9.2, 9.1 Desktop</w:t>
      </w:r>
      <w:r>
        <w:rPr>
          <w:rFonts w:asciiTheme="minorHAnsi" w:hAnsiTheme="minorHAnsi" w:cstheme="minorHAnsi"/>
          <w:sz w:val="20"/>
          <w:szCs w:val="20"/>
        </w:rPr>
        <w:t xml:space="preserve"> &amp; </w:t>
      </w:r>
      <w:r w:rsidRPr="00EA2CA7">
        <w:rPr>
          <w:rFonts w:asciiTheme="minorHAnsi" w:hAnsiTheme="minorHAnsi" w:cstheme="minorHAnsi"/>
          <w:sz w:val="20"/>
          <w:szCs w:val="20"/>
        </w:rPr>
        <w:t>Server 2017, 2018x.1, 2 &amp;3.</w:t>
      </w:r>
      <w:r w:rsidRPr="000761E4">
        <w:rPr>
          <w:rFonts w:asciiTheme="minorHAnsi" w:hAnsiTheme="minorHAnsi" w:cstheme="minorHAnsi"/>
          <w:sz w:val="20"/>
          <w:szCs w:val="20"/>
        </w:rPr>
        <w:t xml:space="preserve">, Adobe Analytics, MS SQL Server 2008R2/2005, Teradata, Windows 7, Management Studio  </w:t>
      </w:r>
    </w:p>
    <w:p w14:paraId="0DECD317" w14:textId="77777777" w:rsidR="00EA2CA7" w:rsidRDefault="00EA2CA7" w:rsidP="00EA2CA7">
      <w:pPr>
        <w:pStyle w:val="levnl12"/>
        <w:tabs>
          <w:tab w:val="clear" w:pos="0"/>
        </w:tabs>
        <w:ind w:left="0" w:firstLine="0"/>
        <w:jc w:val="both"/>
        <w:rPr>
          <w:rFonts w:asciiTheme="minorHAnsi" w:hAnsiTheme="minorHAnsi" w:cstheme="minorHAnsi"/>
          <w:b/>
          <w:bCs/>
          <w:sz w:val="20"/>
          <w:szCs w:val="20"/>
        </w:rPr>
      </w:pPr>
    </w:p>
    <w:p w14:paraId="516AE03D" w14:textId="77777777" w:rsidR="008F5356" w:rsidRDefault="008F5356" w:rsidP="001D4CD5">
      <w:pPr>
        <w:pStyle w:val="levnl12"/>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127"/>
          <w:tab w:val="left" w:pos="2836"/>
          <w:tab w:val="left" w:pos="3545"/>
          <w:tab w:val="left" w:pos="4254"/>
          <w:tab w:val="left" w:pos="4963"/>
          <w:tab w:val="left" w:pos="5672"/>
          <w:tab w:val="left" w:pos="6381"/>
          <w:tab w:val="left" w:pos="7090"/>
        </w:tabs>
        <w:ind w:left="0" w:firstLine="0"/>
        <w:jc w:val="both"/>
        <w:rPr>
          <w:rFonts w:asciiTheme="minorHAnsi" w:hAnsiTheme="minorHAnsi" w:cstheme="minorHAnsi"/>
          <w:b/>
          <w:bCs/>
          <w:sz w:val="20"/>
          <w:szCs w:val="20"/>
        </w:rPr>
      </w:pPr>
      <w:r>
        <w:rPr>
          <w:rFonts w:asciiTheme="minorHAnsi" w:hAnsiTheme="minorHAnsi" w:cstheme="minorHAnsi"/>
          <w:b/>
          <w:bCs/>
          <w:sz w:val="20"/>
          <w:szCs w:val="20"/>
        </w:rPr>
        <w:t>BB&amp;T</w:t>
      </w:r>
      <w:r w:rsidR="001D4CD5">
        <w:rPr>
          <w:rFonts w:asciiTheme="minorHAnsi" w:hAnsiTheme="minorHAnsi" w:cstheme="minorHAnsi"/>
          <w:b/>
          <w:bCs/>
          <w:sz w:val="20"/>
          <w:szCs w:val="20"/>
        </w:rPr>
        <w:tab/>
      </w:r>
      <w:r w:rsidR="001D4CD5">
        <w:rPr>
          <w:rFonts w:asciiTheme="minorHAnsi" w:hAnsiTheme="minorHAnsi" w:cstheme="minorHAnsi"/>
          <w:b/>
          <w:bCs/>
          <w:sz w:val="20"/>
          <w:szCs w:val="20"/>
        </w:rPr>
        <w:tab/>
      </w:r>
      <w:r w:rsidR="001D4CD5">
        <w:rPr>
          <w:rFonts w:asciiTheme="minorHAnsi" w:hAnsiTheme="minorHAnsi" w:cstheme="minorHAnsi"/>
          <w:b/>
          <w:bCs/>
          <w:sz w:val="20"/>
          <w:szCs w:val="20"/>
        </w:rPr>
        <w:tab/>
      </w:r>
      <w:r w:rsidR="001D4CD5">
        <w:rPr>
          <w:rFonts w:asciiTheme="minorHAnsi" w:hAnsiTheme="minorHAnsi" w:cstheme="minorHAnsi"/>
          <w:b/>
          <w:bCs/>
          <w:sz w:val="20"/>
          <w:szCs w:val="20"/>
        </w:rPr>
        <w:tab/>
      </w:r>
      <w:r w:rsidR="001D4CD5">
        <w:rPr>
          <w:rFonts w:asciiTheme="minorHAnsi" w:hAnsiTheme="minorHAnsi" w:cstheme="minorHAnsi"/>
          <w:b/>
          <w:bCs/>
          <w:sz w:val="20"/>
          <w:szCs w:val="20"/>
        </w:rPr>
        <w:tab/>
      </w:r>
      <w:r w:rsidR="001D4CD5">
        <w:rPr>
          <w:rFonts w:asciiTheme="minorHAnsi" w:hAnsiTheme="minorHAnsi" w:cstheme="minorHAnsi"/>
          <w:b/>
          <w:bCs/>
          <w:sz w:val="20"/>
          <w:szCs w:val="20"/>
        </w:rPr>
        <w:tab/>
      </w:r>
      <w:r w:rsidR="001D4CD5">
        <w:rPr>
          <w:rFonts w:asciiTheme="minorHAnsi" w:hAnsiTheme="minorHAnsi" w:cstheme="minorHAnsi"/>
          <w:b/>
          <w:bCs/>
          <w:sz w:val="20"/>
          <w:szCs w:val="20"/>
        </w:rPr>
        <w:tab/>
      </w:r>
      <w:r w:rsidR="001D4CD5">
        <w:rPr>
          <w:rFonts w:asciiTheme="minorHAnsi" w:hAnsiTheme="minorHAnsi" w:cstheme="minorHAnsi"/>
          <w:b/>
          <w:bCs/>
          <w:sz w:val="20"/>
          <w:szCs w:val="20"/>
        </w:rPr>
        <w:tab/>
      </w:r>
      <w:r w:rsidR="001D4CD5">
        <w:rPr>
          <w:rFonts w:asciiTheme="minorHAnsi" w:hAnsiTheme="minorHAnsi" w:cstheme="minorHAnsi"/>
          <w:b/>
          <w:bCs/>
          <w:sz w:val="20"/>
          <w:szCs w:val="20"/>
        </w:rPr>
        <w:tab/>
        <w:t xml:space="preserve">          Aug’17 – May’18</w:t>
      </w:r>
    </w:p>
    <w:p w14:paraId="20A96493" w14:textId="77777777" w:rsidR="00D21EE8" w:rsidRDefault="00D21EE8" w:rsidP="00D21EE8">
      <w:pPr>
        <w:tabs>
          <w:tab w:val="left" w:pos="8298"/>
        </w:tabs>
        <w:rPr>
          <w:rFonts w:asciiTheme="minorHAnsi" w:hAnsiTheme="minorHAnsi" w:cstheme="minorHAnsi"/>
          <w:b/>
          <w:bCs/>
          <w:sz w:val="20"/>
          <w:szCs w:val="20"/>
        </w:rPr>
      </w:pPr>
      <w:r>
        <w:rPr>
          <w:rFonts w:asciiTheme="minorHAnsi" w:hAnsiTheme="minorHAnsi" w:cstheme="minorHAnsi"/>
          <w:b/>
          <w:bCs/>
          <w:sz w:val="20"/>
          <w:szCs w:val="20"/>
        </w:rPr>
        <w:t>Employer: Avco Consulting LLC</w:t>
      </w:r>
    </w:p>
    <w:p w14:paraId="2910C2CC" w14:textId="77777777" w:rsidR="00EA2CA7" w:rsidRPr="000761E4" w:rsidRDefault="00EA2CA7" w:rsidP="00EA2CA7">
      <w:pPr>
        <w:pStyle w:val="levnl12"/>
        <w:tabs>
          <w:tab w:val="clear" w:pos="0"/>
        </w:tabs>
        <w:ind w:left="0" w:firstLine="0"/>
        <w:jc w:val="both"/>
        <w:rPr>
          <w:rFonts w:asciiTheme="minorHAnsi" w:hAnsiTheme="minorHAnsi" w:cstheme="minorHAnsi"/>
          <w:b/>
          <w:bCs/>
          <w:sz w:val="20"/>
          <w:szCs w:val="20"/>
        </w:rPr>
      </w:pPr>
      <w:r w:rsidRPr="000761E4">
        <w:rPr>
          <w:rFonts w:asciiTheme="minorHAnsi" w:hAnsiTheme="minorHAnsi" w:cstheme="minorHAnsi"/>
          <w:b/>
          <w:bCs/>
          <w:sz w:val="20"/>
          <w:szCs w:val="20"/>
        </w:rPr>
        <w:t xml:space="preserve">Position: </w:t>
      </w:r>
      <w:r w:rsidRPr="00EA2CA7">
        <w:rPr>
          <w:rFonts w:asciiTheme="minorHAnsi" w:hAnsiTheme="minorHAnsi" w:cstheme="minorHAnsi"/>
          <w:bCs/>
          <w:sz w:val="20"/>
          <w:szCs w:val="20"/>
        </w:rPr>
        <w:t>Tableau Consultant</w:t>
      </w:r>
    </w:p>
    <w:p w14:paraId="030DC848" w14:textId="77777777" w:rsidR="00EA2CA7" w:rsidRPr="00690787" w:rsidRDefault="00EA2CA7" w:rsidP="00EA2CA7">
      <w:pPr>
        <w:pStyle w:val="levnl12"/>
        <w:ind w:left="0" w:firstLine="0"/>
        <w:jc w:val="both"/>
        <w:rPr>
          <w:rFonts w:asciiTheme="minorHAnsi" w:hAnsiTheme="minorHAnsi" w:cstheme="minorHAnsi"/>
          <w:bCs/>
          <w:sz w:val="20"/>
          <w:szCs w:val="20"/>
        </w:rPr>
      </w:pPr>
      <w:r>
        <w:rPr>
          <w:rFonts w:asciiTheme="minorHAnsi" w:hAnsiTheme="minorHAnsi" w:cstheme="minorHAnsi"/>
          <w:sz w:val="20"/>
          <w:szCs w:val="20"/>
        </w:rPr>
        <w:t>A</w:t>
      </w:r>
      <w:r w:rsidRPr="00690787">
        <w:rPr>
          <w:rFonts w:asciiTheme="minorHAnsi" w:hAnsiTheme="minorHAnsi" w:cstheme="minorHAnsi"/>
          <w:sz w:val="20"/>
          <w:szCs w:val="20"/>
        </w:rPr>
        <w:t xml:space="preserve"> global financial investment company which offers a </w:t>
      </w:r>
      <w:r w:rsidRPr="00690787">
        <w:rPr>
          <w:rFonts w:asciiTheme="minorHAnsi" w:hAnsiTheme="minorHAnsi" w:cstheme="minorHAnsi"/>
          <w:noProof/>
          <w:sz w:val="20"/>
          <w:szCs w:val="20"/>
        </w:rPr>
        <w:t>wide</w:t>
      </w:r>
      <w:r w:rsidRPr="00690787">
        <w:rPr>
          <w:rFonts w:asciiTheme="minorHAnsi" w:hAnsiTheme="minorHAnsi" w:cstheme="minorHAnsi"/>
          <w:sz w:val="20"/>
          <w:szCs w:val="20"/>
        </w:rPr>
        <w:t xml:space="preserve"> range of financial products and services which include retirement, asset management and insurance. The project was on retirement and income solutions. The project was to implement Business Intelligence application by creating various reports, dashboards and scorecards using tableau reporting Services for their services.  </w:t>
      </w:r>
    </w:p>
    <w:p w14:paraId="42C9202A" w14:textId="77777777" w:rsidR="00EA2CA7" w:rsidRPr="000761E4" w:rsidRDefault="00EA2CA7" w:rsidP="00EA2CA7">
      <w:pPr>
        <w:pStyle w:val="levnl12"/>
        <w:tabs>
          <w:tab w:val="clear" w:pos="0"/>
        </w:tabs>
        <w:ind w:left="0" w:firstLine="0"/>
        <w:jc w:val="both"/>
        <w:rPr>
          <w:rFonts w:asciiTheme="minorHAnsi" w:hAnsiTheme="minorHAnsi" w:cstheme="minorHAnsi"/>
          <w:bCs/>
          <w:sz w:val="20"/>
          <w:szCs w:val="20"/>
        </w:rPr>
      </w:pPr>
      <w:r w:rsidRPr="000761E4">
        <w:rPr>
          <w:rFonts w:asciiTheme="minorHAnsi" w:hAnsiTheme="minorHAnsi" w:cstheme="minorHAnsi"/>
          <w:b/>
          <w:bCs/>
          <w:sz w:val="20"/>
          <w:szCs w:val="20"/>
        </w:rPr>
        <w:t>Responsibilities</w:t>
      </w:r>
      <w:r w:rsidRPr="000761E4">
        <w:rPr>
          <w:rFonts w:asciiTheme="minorHAnsi" w:hAnsiTheme="minorHAnsi" w:cstheme="minorHAnsi"/>
          <w:bCs/>
          <w:sz w:val="20"/>
          <w:szCs w:val="20"/>
        </w:rPr>
        <w:t>:</w:t>
      </w:r>
    </w:p>
    <w:p w14:paraId="38E3B2F8" w14:textId="77777777" w:rsidR="00EA2CA7" w:rsidRPr="00690787" w:rsidRDefault="00EA2CA7" w:rsidP="00EA2CA7">
      <w:pPr>
        <w:widowControl/>
        <w:numPr>
          <w:ilvl w:val="0"/>
          <w:numId w:val="4"/>
        </w:numPr>
        <w:shd w:val="clear" w:color="auto" w:fill="FFFFFF"/>
        <w:tabs>
          <w:tab w:val="clear" w:pos="720"/>
          <w:tab w:val="num" w:pos="0"/>
        </w:tabs>
        <w:suppressAutoHyphens w:val="0"/>
        <w:jc w:val="both"/>
        <w:rPr>
          <w:rFonts w:asciiTheme="minorHAnsi" w:eastAsia="Times New Roman" w:hAnsiTheme="minorHAnsi" w:cstheme="minorHAnsi"/>
          <w:b/>
          <w:bCs/>
          <w:kern w:val="0"/>
          <w:sz w:val="20"/>
          <w:szCs w:val="20"/>
        </w:rPr>
      </w:pPr>
      <w:r w:rsidRPr="00690787">
        <w:rPr>
          <w:rFonts w:asciiTheme="minorHAnsi" w:eastAsia="Times New Roman" w:hAnsiTheme="minorHAnsi" w:cstheme="minorHAnsi"/>
          <w:kern w:val="0"/>
          <w:sz w:val="20"/>
          <w:szCs w:val="20"/>
        </w:rPr>
        <w:t xml:space="preserve">Formulated and documented ETL process design based on business requirements and system </w:t>
      </w:r>
      <w:r w:rsidRPr="00690787">
        <w:rPr>
          <w:rFonts w:asciiTheme="minorHAnsi" w:eastAsia="Times New Roman" w:hAnsiTheme="minorHAnsi" w:cstheme="minorHAnsi"/>
          <w:noProof/>
          <w:kern w:val="0"/>
          <w:sz w:val="20"/>
          <w:szCs w:val="20"/>
        </w:rPr>
        <w:t>specifications including</w:t>
      </w:r>
      <w:r w:rsidRPr="00690787">
        <w:rPr>
          <w:rFonts w:asciiTheme="minorHAnsi" w:eastAsia="Times New Roman" w:hAnsiTheme="minorHAnsi" w:cstheme="minorHAnsi"/>
          <w:kern w:val="0"/>
          <w:sz w:val="20"/>
          <w:szCs w:val="20"/>
        </w:rPr>
        <w:t xml:space="preserve"> source to target mappings, data dictionaries and transformations.</w:t>
      </w:r>
    </w:p>
    <w:p w14:paraId="1255980F" w14:textId="77777777" w:rsidR="00EA2CA7" w:rsidRPr="00690787" w:rsidRDefault="00EA2CA7" w:rsidP="00EA2CA7">
      <w:pPr>
        <w:widowControl/>
        <w:numPr>
          <w:ilvl w:val="0"/>
          <w:numId w:val="4"/>
        </w:numPr>
        <w:shd w:val="clear" w:color="auto" w:fill="FFFFFF"/>
        <w:tabs>
          <w:tab w:val="clear" w:pos="720"/>
          <w:tab w:val="num" w:pos="0"/>
        </w:tabs>
        <w:suppressAutoHyphens w:val="0"/>
        <w:jc w:val="both"/>
        <w:rPr>
          <w:rFonts w:asciiTheme="minorHAnsi" w:eastAsia="Times New Roman" w:hAnsiTheme="minorHAnsi" w:cstheme="minorHAnsi"/>
          <w:b/>
          <w:bCs/>
          <w:kern w:val="0"/>
          <w:sz w:val="20"/>
          <w:szCs w:val="20"/>
        </w:rPr>
      </w:pPr>
      <w:r w:rsidRPr="00690787">
        <w:rPr>
          <w:rFonts w:asciiTheme="minorHAnsi" w:eastAsia="Times New Roman" w:hAnsiTheme="minorHAnsi" w:cstheme="minorHAnsi"/>
          <w:kern w:val="0"/>
          <w:sz w:val="20"/>
          <w:szCs w:val="20"/>
        </w:rPr>
        <w:t>Directly responsible for the Extraction, Transformation and Loading of data from Multiple Sources to Data Warehouse.</w:t>
      </w:r>
    </w:p>
    <w:p w14:paraId="78B72142" w14:textId="77777777" w:rsidR="00EA2CA7" w:rsidRPr="00690787" w:rsidRDefault="00EA2CA7" w:rsidP="00EA2CA7">
      <w:pPr>
        <w:widowControl/>
        <w:numPr>
          <w:ilvl w:val="0"/>
          <w:numId w:val="4"/>
        </w:numPr>
        <w:shd w:val="clear" w:color="auto" w:fill="FFFFFF"/>
        <w:tabs>
          <w:tab w:val="clear" w:pos="720"/>
          <w:tab w:val="num" w:pos="0"/>
        </w:tabs>
        <w:suppressAutoHyphens w:val="0"/>
        <w:jc w:val="both"/>
        <w:rPr>
          <w:rFonts w:asciiTheme="minorHAnsi" w:eastAsia="Times New Roman" w:hAnsiTheme="minorHAnsi" w:cstheme="minorHAnsi"/>
          <w:b/>
          <w:bCs/>
          <w:kern w:val="0"/>
          <w:sz w:val="20"/>
          <w:szCs w:val="20"/>
        </w:rPr>
      </w:pPr>
      <w:r w:rsidRPr="00690787">
        <w:rPr>
          <w:rFonts w:asciiTheme="minorHAnsi" w:eastAsia="Times New Roman" w:hAnsiTheme="minorHAnsi" w:cstheme="minorHAnsi"/>
          <w:kern w:val="0"/>
          <w:sz w:val="20"/>
          <w:szCs w:val="20"/>
        </w:rPr>
        <w:t>Assisted users to publish and collaborate reports via a web browser &amp; embed Tableau views in other web applications like SharePoint. </w:t>
      </w:r>
    </w:p>
    <w:p w14:paraId="2483C874" w14:textId="77777777" w:rsidR="00EA2CA7" w:rsidRPr="00690787" w:rsidRDefault="00EA2CA7" w:rsidP="00EA2CA7">
      <w:pPr>
        <w:widowControl/>
        <w:numPr>
          <w:ilvl w:val="0"/>
          <w:numId w:val="4"/>
        </w:numPr>
        <w:shd w:val="clear" w:color="auto" w:fill="FFFFFF"/>
        <w:tabs>
          <w:tab w:val="clear" w:pos="720"/>
          <w:tab w:val="num" w:pos="0"/>
        </w:tabs>
        <w:suppressAutoHyphens w:val="0"/>
        <w:jc w:val="both"/>
        <w:rPr>
          <w:rFonts w:asciiTheme="minorHAnsi" w:eastAsia="Times New Roman" w:hAnsiTheme="minorHAnsi" w:cstheme="minorHAnsi"/>
          <w:b/>
          <w:bCs/>
          <w:kern w:val="0"/>
          <w:sz w:val="20"/>
          <w:szCs w:val="20"/>
        </w:rPr>
      </w:pPr>
      <w:r w:rsidRPr="00690787">
        <w:rPr>
          <w:rFonts w:asciiTheme="minorHAnsi" w:eastAsia="Times New Roman" w:hAnsiTheme="minorHAnsi" w:cstheme="minorHAnsi"/>
          <w:kern w:val="0"/>
          <w:sz w:val="20"/>
          <w:szCs w:val="20"/>
        </w:rPr>
        <w:t xml:space="preserve">Conducting </w:t>
      </w:r>
      <w:r w:rsidRPr="00690787">
        <w:rPr>
          <w:rFonts w:asciiTheme="minorHAnsi" w:eastAsia="Times New Roman" w:hAnsiTheme="minorHAnsi" w:cstheme="minorHAnsi"/>
          <w:noProof/>
          <w:kern w:val="0"/>
          <w:sz w:val="20"/>
          <w:szCs w:val="20"/>
        </w:rPr>
        <w:t>training</w:t>
      </w:r>
      <w:r w:rsidRPr="00690787">
        <w:rPr>
          <w:rFonts w:asciiTheme="minorHAnsi" w:eastAsia="Times New Roman" w:hAnsiTheme="minorHAnsi" w:cstheme="minorHAnsi"/>
          <w:kern w:val="0"/>
          <w:sz w:val="20"/>
          <w:szCs w:val="20"/>
        </w:rPr>
        <w:t xml:space="preserve"> to the </w:t>
      </w:r>
      <w:r w:rsidRPr="00690787">
        <w:rPr>
          <w:rFonts w:asciiTheme="minorHAnsi" w:eastAsia="Times New Roman" w:hAnsiTheme="minorHAnsi" w:cstheme="minorHAnsi"/>
          <w:noProof/>
          <w:kern w:val="0"/>
          <w:sz w:val="20"/>
          <w:szCs w:val="20"/>
        </w:rPr>
        <w:t>user</w:t>
      </w:r>
      <w:r w:rsidRPr="00690787">
        <w:rPr>
          <w:rFonts w:asciiTheme="minorHAnsi" w:eastAsia="Times New Roman" w:hAnsiTheme="minorHAnsi" w:cstheme="minorHAnsi"/>
          <w:kern w:val="0"/>
          <w:sz w:val="20"/>
          <w:szCs w:val="20"/>
        </w:rPr>
        <w:t xml:space="preserve"> on interact, filter, sort and customize views on an existing visualization generated through Tableau desktop. </w:t>
      </w:r>
    </w:p>
    <w:p w14:paraId="6EADDE22" w14:textId="77777777" w:rsidR="00EA2CA7" w:rsidRPr="00690787" w:rsidRDefault="00EA2CA7" w:rsidP="00EA2CA7">
      <w:pPr>
        <w:widowControl/>
        <w:numPr>
          <w:ilvl w:val="0"/>
          <w:numId w:val="4"/>
        </w:numPr>
        <w:shd w:val="clear" w:color="auto" w:fill="FFFFFF"/>
        <w:tabs>
          <w:tab w:val="clear" w:pos="720"/>
          <w:tab w:val="num" w:pos="0"/>
        </w:tabs>
        <w:suppressAutoHyphens w:val="0"/>
        <w:jc w:val="both"/>
        <w:rPr>
          <w:rFonts w:asciiTheme="minorHAnsi" w:eastAsia="Times New Roman" w:hAnsiTheme="minorHAnsi" w:cstheme="minorHAnsi"/>
          <w:b/>
          <w:bCs/>
          <w:kern w:val="0"/>
          <w:sz w:val="20"/>
          <w:szCs w:val="20"/>
        </w:rPr>
      </w:pPr>
      <w:r w:rsidRPr="00690787">
        <w:rPr>
          <w:rFonts w:asciiTheme="minorHAnsi" w:eastAsia="Times New Roman" w:hAnsiTheme="minorHAnsi" w:cstheme="minorHAnsi"/>
          <w:kern w:val="0"/>
          <w:sz w:val="20"/>
          <w:szCs w:val="20"/>
        </w:rPr>
        <w:t>Extensively involved in identifying and solving the problems by coordinating with senior managers in emergency and normal issues to meet the goals.</w:t>
      </w:r>
    </w:p>
    <w:p w14:paraId="1F2FAFF2" w14:textId="77777777" w:rsidR="00EA2CA7" w:rsidRPr="00690787" w:rsidRDefault="00EA2CA7" w:rsidP="00EA2CA7">
      <w:pPr>
        <w:widowControl/>
        <w:numPr>
          <w:ilvl w:val="0"/>
          <w:numId w:val="4"/>
        </w:numPr>
        <w:shd w:val="clear" w:color="auto" w:fill="FFFFFF"/>
        <w:tabs>
          <w:tab w:val="clear" w:pos="720"/>
          <w:tab w:val="num" w:pos="0"/>
        </w:tabs>
        <w:suppressAutoHyphens w:val="0"/>
        <w:jc w:val="both"/>
        <w:rPr>
          <w:rFonts w:asciiTheme="minorHAnsi" w:eastAsia="Times New Roman" w:hAnsiTheme="minorHAnsi" w:cstheme="minorHAnsi"/>
          <w:b/>
          <w:bCs/>
          <w:kern w:val="0"/>
          <w:sz w:val="20"/>
          <w:szCs w:val="20"/>
        </w:rPr>
      </w:pPr>
      <w:r w:rsidRPr="00690787">
        <w:rPr>
          <w:rFonts w:asciiTheme="minorHAnsi" w:eastAsia="Times New Roman" w:hAnsiTheme="minorHAnsi" w:cstheme="minorHAnsi"/>
          <w:kern w:val="0"/>
          <w:sz w:val="20"/>
          <w:szCs w:val="20"/>
        </w:rPr>
        <w:t>Translated business needs into BI reporting solutions by ensuring the appropriate selection of tools available across the Tableau BI suite. </w:t>
      </w:r>
    </w:p>
    <w:p w14:paraId="037D987B" w14:textId="77777777" w:rsidR="00EA2CA7" w:rsidRPr="00690787" w:rsidRDefault="00EA2CA7" w:rsidP="00EA2CA7">
      <w:pPr>
        <w:widowControl/>
        <w:numPr>
          <w:ilvl w:val="0"/>
          <w:numId w:val="4"/>
        </w:numPr>
        <w:shd w:val="clear" w:color="auto" w:fill="FFFFFF"/>
        <w:tabs>
          <w:tab w:val="clear" w:pos="720"/>
          <w:tab w:val="num" w:pos="0"/>
        </w:tabs>
        <w:suppressAutoHyphens w:val="0"/>
        <w:jc w:val="both"/>
        <w:rPr>
          <w:rFonts w:asciiTheme="minorHAnsi" w:eastAsia="Times New Roman" w:hAnsiTheme="minorHAnsi" w:cstheme="minorHAnsi"/>
          <w:b/>
          <w:bCs/>
          <w:kern w:val="0"/>
          <w:sz w:val="20"/>
          <w:szCs w:val="20"/>
        </w:rPr>
      </w:pPr>
      <w:r w:rsidRPr="00690787">
        <w:rPr>
          <w:rFonts w:asciiTheme="minorHAnsi" w:eastAsia="Times New Roman" w:hAnsiTheme="minorHAnsi" w:cstheme="minorHAnsi"/>
          <w:kern w:val="0"/>
          <w:sz w:val="20"/>
          <w:szCs w:val="20"/>
        </w:rPr>
        <w:t>Lead role in defining the dashboard requirements and providing the best practices/approach to perform ETL and publish data to the reports/dashboards.</w:t>
      </w:r>
    </w:p>
    <w:p w14:paraId="044F57B1" w14:textId="77777777" w:rsidR="00EA2CA7" w:rsidRPr="00690787" w:rsidRDefault="00EA2CA7" w:rsidP="00EA2CA7">
      <w:pPr>
        <w:widowControl/>
        <w:numPr>
          <w:ilvl w:val="0"/>
          <w:numId w:val="4"/>
        </w:numPr>
        <w:shd w:val="clear" w:color="auto" w:fill="FFFFFF"/>
        <w:tabs>
          <w:tab w:val="clear" w:pos="720"/>
          <w:tab w:val="num" w:pos="0"/>
        </w:tabs>
        <w:suppressAutoHyphens w:val="0"/>
        <w:jc w:val="both"/>
        <w:rPr>
          <w:rFonts w:asciiTheme="minorHAnsi" w:eastAsia="Times New Roman" w:hAnsiTheme="minorHAnsi" w:cstheme="minorHAnsi"/>
          <w:b/>
          <w:bCs/>
          <w:kern w:val="0"/>
          <w:sz w:val="20"/>
          <w:szCs w:val="20"/>
        </w:rPr>
      </w:pPr>
      <w:r w:rsidRPr="00690787">
        <w:rPr>
          <w:rFonts w:asciiTheme="minorHAnsi" w:eastAsia="Times New Roman" w:hAnsiTheme="minorHAnsi" w:cstheme="minorHAnsi"/>
          <w:kern w:val="0"/>
          <w:sz w:val="20"/>
          <w:szCs w:val="20"/>
        </w:rPr>
        <w:t>Working with User for requirements and part of the team developing the software.</w:t>
      </w:r>
    </w:p>
    <w:p w14:paraId="72E3CCD5" w14:textId="77777777" w:rsidR="00EA2CA7" w:rsidRPr="00690787" w:rsidRDefault="00EA2CA7" w:rsidP="00EA2CA7">
      <w:pPr>
        <w:widowControl/>
        <w:numPr>
          <w:ilvl w:val="0"/>
          <w:numId w:val="4"/>
        </w:numPr>
        <w:shd w:val="clear" w:color="auto" w:fill="FFFFFF"/>
        <w:tabs>
          <w:tab w:val="clear" w:pos="720"/>
        </w:tabs>
        <w:suppressAutoHyphens w:val="0"/>
        <w:jc w:val="both"/>
        <w:rPr>
          <w:rFonts w:asciiTheme="minorHAnsi" w:eastAsia="Times New Roman" w:hAnsiTheme="minorHAnsi" w:cstheme="minorHAnsi"/>
          <w:b/>
          <w:bCs/>
          <w:kern w:val="0"/>
          <w:sz w:val="20"/>
          <w:szCs w:val="20"/>
        </w:rPr>
      </w:pPr>
      <w:r w:rsidRPr="00690787">
        <w:rPr>
          <w:rFonts w:asciiTheme="minorHAnsi" w:eastAsia="Times New Roman" w:hAnsiTheme="minorHAnsi" w:cstheme="minorHAnsi"/>
          <w:kern w:val="0"/>
          <w:sz w:val="20"/>
          <w:szCs w:val="20"/>
        </w:rPr>
        <w:t>Extensively worked on recommendations for best use and/or exit strategy for every asset.</w:t>
      </w:r>
    </w:p>
    <w:p w14:paraId="2835F5AD" w14:textId="77777777" w:rsidR="00EA2CA7" w:rsidRPr="00690787" w:rsidRDefault="00EA2CA7" w:rsidP="00EA2CA7">
      <w:pPr>
        <w:widowControl/>
        <w:numPr>
          <w:ilvl w:val="0"/>
          <w:numId w:val="4"/>
        </w:numPr>
        <w:shd w:val="clear" w:color="auto" w:fill="FFFFFF"/>
        <w:tabs>
          <w:tab w:val="clear" w:pos="720"/>
        </w:tabs>
        <w:suppressAutoHyphens w:val="0"/>
        <w:jc w:val="both"/>
        <w:rPr>
          <w:rFonts w:asciiTheme="minorHAnsi" w:eastAsia="Times New Roman" w:hAnsiTheme="minorHAnsi" w:cstheme="minorHAnsi"/>
          <w:b/>
          <w:bCs/>
          <w:kern w:val="0"/>
          <w:sz w:val="20"/>
          <w:szCs w:val="20"/>
        </w:rPr>
      </w:pPr>
      <w:r w:rsidRPr="00690787">
        <w:rPr>
          <w:rFonts w:asciiTheme="minorHAnsi" w:eastAsia="Times New Roman" w:hAnsiTheme="minorHAnsi" w:cstheme="minorHAnsi"/>
          <w:kern w:val="0"/>
          <w:sz w:val="20"/>
          <w:szCs w:val="20"/>
        </w:rPr>
        <w:t xml:space="preserve">Experience in assist Property Management in the </w:t>
      </w:r>
      <w:r w:rsidRPr="00690787">
        <w:rPr>
          <w:rFonts w:asciiTheme="minorHAnsi" w:eastAsia="Times New Roman" w:hAnsiTheme="minorHAnsi" w:cstheme="minorHAnsi"/>
          <w:noProof/>
          <w:kern w:val="0"/>
          <w:sz w:val="20"/>
          <w:szCs w:val="20"/>
        </w:rPr>
        <w:t>evaluation</w:t>
      </w:r>
      <w:r w:rsidRPr="00690787">
        <w:rPr>
          <w:rFonts w:asciiTheme="minorHAnsi" w:eastAsia="Times New Roman" w:hAnsiTheme="minorHAnsi" w:cstheme="minorHAnsi"/>
          <w:kern w:val="0"/>
          <w:sz w:val="20"/>
          <w:szCs w:val="20"/>
        </w:rPr>
        <w:t xml:space="preserve"> of the condition of and necessary improvements for real assets.</w:t>
      </w:r>
    </w:p>
    <w:p w14:paraId="391EAFB6" w14:textId="77777777" w:rsidR="00EA2CA7" w:rsidRPr="00690787" w:rsidRDefault="00EA2CA7" w:rsidP="00EA2CA7">
      <w:pPr>
        <w:widowControl/>
        <w:numPr>
          <w:ilvl w:val="0"/>
          <w:numId w:val="4"/>
        </w:numPr>
        <w:shd w:val="clear" w:color="auto" w:fill="FFFFFF"/>
        <w:tabs>
          <w:tab w:val="clear" w:pos="720"/>
          <w:tab w:val="num" w:pos="0"/>
        </w:tabs>
        <w:suppressAutoHyphens w:val="0"/>
        <w:jc w:val="both"/>
        <w:rPr>
          <w:rFonts w:asciiTheme="minorHAnsi" w:eastAsia="Times New Roman" w:hAnsiTheme="minorHAnsi" w:cstheme="minorHAnsi"/>
          <w:b/>
          <w:bCs/>
          <w:kern w:val="0"/>
          <w:sz w:val="20"/>
          <w:szCs w:val="20"/>
        </w:rPr>
      </w:pPr>
      <w:r w:rsidRPr="00690787">
        <w:rPr>
          <w:rFonts w:asciiTheme="minorHAnsi" w:eastAsia="Times New Roman" w:hAnsiTheme="minorHAnsi" w:cstheme="minorHAnsi"/>
          <w:kern w:val="0"/>
          <w:sz w:val="20"/>
          <w:szCs w:val="20"/>
        </w:rPr>
        <w:t xml:space="preserve">Publish Tableau workbook to cloud and schedule the refresh of data. Specialized in analyzing the incremental refresh scenarios. </w:t>
      </w:r>
    </w:p>
    <w:p w14:paraId="6947A5FE" w14:textId="77777777" w:rsidR="00EA2CA7" w:rsidRPr="00690787" w:rsidRDefault="00EA2CA7" w:rsidP="00EA2CA7">
      <w:pPr>
        <w:widowControl/>
        <w:numPr>
          <w:ilvl w:val="0"/>
          <w:numId w:val="4"/>
        </w:numPr>
        <w:shd w:val="clear" w:color="auto" w:fill="FFFFFF"/>
        <w:tabs>
          <w:tab w:val="clear" w:pos="720"/>
          <w:tab w:val="num" w:pos="0"/>
        </w:tabs>
        <w:suppressAutoHyphens w:val="0"/>
        <w:jc w:val="both"/>
        <w:rPr>
          <w:rFonts w:asciiTheme="minorHAnsi" w:eastAsia="Times New Roman" w:hAnsiTheme="minorHAnsi" w:cstheme="minorHAnsi"/>
          <w:b/>
          <w:bCs/>
          <w:kern w:val="0"/>
          <w:sz w:val="20"/>
          <w:szCs w:val="20"/>
        </w:rPr>
      </w:pPr>
      <w:r w:rsidRPr="00690787">
        <w:rPr>
          <w:rFonts w:asciiTheme="minorHAnsi" w:eastAsia="Times New Roman" w:hAnsiTheme="minorHAnsi" w:cstheme="minorHAnsi"/>
          <w:kern w:val="0"/>
          <w:sz w:val="20"/>
          <w:szCs w:val="20"/>
        </w:rPr>
        <w:t>Designed Tableau Workbooks, Tableau Reports, Dashboards and Tableau Administration.</w:t>
      </w:r>
    </w:p>
    <w:p w14:paraId="7CB7E90C" w14:textId="77777777" w:rsidR="00EA2CA7" w:rsidRPr="00690787" w:rsidRDefault="00EA2CA7" w:rsidP="00EA2CA7">
      <w:pPr>
        <w:widowControl/>
        <w:numPr>
          <w:ilvl w:val="0"/>
          <w:numId w:val="4"/>
        </w:numPr>
        <w:shd w:val="clear" w:color="auto" w:fill="FFFFFF"/>
        <w:tabs>
          <w:tab w:val="clear" w:pos="720"/>
          <w:tab w:val="num" w:pos="0"/>
        </w:tabs>
        <w:suppressAutoHyphens w:val="0"/>
        <w:jc w:val="both"/>
        <w:rPr>
          <w:rFonts w:asciiTheme="minorHAnsi" w:eastAsia="Times New Roman" w:hAnsiTheme="minorHAnsi" w:cstheme="minorHAnsi"/>
          <w:b/>
          <w:bCs/>
          <w:kern w:val="0"/>
          <w:sz w:val="20"/>
          <w:szCs w:val="20"/>
        </w:rPr>
      </w:pPr>
      <w:r w:rsidRPr="00690787">
        <w:rPr>
          <w:rFonts w:asciiTheme="minorHAnsi" w:eastAsia="Times New Roman" w:hAnsiTheme="minorHAnsi" w:cstheme="minorHAnsi"/>
          <w:kern w:val="0"/>
          <w:sz w:val="20"/>
          <w:szCs w:val="20"/>
        </w:rPr>
        <w:t>Scheduled reports debugged issues and provided resolutions for Tableau.</w:t>
      </w:r>
    </w:p>
    <w:p w14:paraId="36746127" w14:textId="77777777" w:rsidR="00EA2CA7" w:rsidRPr="00690787" w:rsidRDefault="00EA2CA7" w:rsidP="00EA2CA7">
      <w:pPr>
        <w:widowControl/>
        <w:numPr>
          <w:ilvl w:val="0"/>
          <w:numId w:val="4"/>
        </w:numPr>
        <w:shd w:val="clear" w:color="auto" w:fill="FFFFFF"/>
        <w:tabs>
          <w:tab w:val="clear" w:pos="720"/>
          <w:tab w:val="num" w:pos="0"/>
        </w:tabs>
        <w:suppressAutoHyphens w:val="0"/>
        <w:jc w:val="both"/>
        <w:rPr>
          <w:rFonts w:asciiTheme="minorHAnsi" w:eastAsia="Times New Roman" w:hAnsiTheme="minorHAnsi" w:cstheme="minorHAnsi"/>
          <w:b/>
          <w:bCs/>
          <w:kern w:val="0"/>
          <w:sz w:val="20"/>
          <w:szCs w:val="20"/>
        </w:rPr>
      </w:pPr>
      <w:r w:rsidRPr="00690787">
        <w:rPr>
          <w:rFonts w:asciiTheme="minorHAnsi" w:eastAsia="Times New Roman" w:hAnsiTheme="minorHAnsi" w:cstheme="minorHAnsi"/>
          <w:kern w:val="0"/>
          <w:sz w:val="20"/>
          <w:szCs w:val="20"/>
        </w:rPr>
        <w:t xml:space="preserve">Done performance tuning to optimize the </w:t>
      </w:r>
      <w:r w:rsidRPr="00690787">
        <w:rPr>
          <w:rFonts w:asciiTheme="minorHAnsi" w:eastAsia="Times New Roman" w:hAnsiTheme="minorHAnsi" w:cstheme="minorHAnsi"/>
          <w:noProof/>
          <w:kern w:val="0"/>
          <w:sz w:val="20"/>
          <w:szCs w:val="20"/>
        </w:rPr>
        <w:t>runtime</w:t>
      </w:r>
      <w:r w:rsidRPr="00690787">
        <w:rPr>
          <w:rFonts w:asciiTheme="minorHAnsi" w:eastAsia="Times New Roman" w:hAnsiTheme="minorHAnsi" w:cstheme="minorHAnsi"/>
          <w:kern w:val="0"/>
          <w:sz w:val="20"/>
          <w:szCs w:val="20"/>
        </w:rPr>
        <w:t>.</w:t>
      </w:r>
    </w:p>
    <w:p w14:paraId="29BFEF4F" w14:textId="77777777" w:rsidR="00EA2CA7" w:rsidRPr="00690787" w:rsidRDefault="00EA2CA7" w:rsidP="00EA2CA7">
      <w:pPr>
        <w:widowControl/>
        <w:numPr>
          <w:ilvl w:val="0"/>
          <w:numId w:val="4"/>
        </w:numPr>
        <w:shd w:val="clear" w:color="auto" w:fill="FFFFFF"/>
        <w:tabs>
          <w:tab w:val="clear" w:pos="720"/>
          <w:tab w:val="num" w:pos="0"/>
        </w:tabs>
        <w:suppressAutoHyphens w:val="0"/>
        <w:jc w:val="both"/>
        <w:rPr>
          <w:rFonts w:asciiTheme="minorHAnsi" w:eastAsia="Times New Roman" w:hAnsiTheme="minorHAnsi" w:cstheme="minorHAnsi"/>
          <w:b/>
          <w:bCs/>
          <w:kern w:val="0"/>
          <w:sz w:val="20"/>
          <w:szCs w:val="20"/>
        </w:rPr>
      </w:pPr>
      <w:r w:rsidRPr="00690787">
        <w:rPr>
          <w:rFonts w:asciiTheme="minorHAnsi" w:eastAsia="Times New Roman" w:hAnsiTheme="minorHAnsi" w:cstheme="minorHAnsi"/>
          <w:kern w:val="0"/>
          <w:sz w:val="20"/>
          <w:szCs w:val="20"/>
        </w:rPr>
        <w:t>Changed stored procedures according to the new hierarchy.</w:t>
      </w:r>
    </w:p>
    <w:p w14:paraId="434C70E2" w14:textId="77777777" w:rsidR="00EA2CA7" w:rsidRPr="00690787" w:rsidRDefault="00EA2CA7" w:rsidP="00EA2CA7">
      <w:pPr>
        <w:widowControl/>
        <w:numPr>
          <w:ilvl w:val="0"/>
          <w:numId w:val="4"/>
        </w:numPr>
        <w:shd w:val="clear" w:color="auto" w:fill="FFFFFF"/>
        <w:tabs>
          <w:tab w:val="clear" w:pos="720"/>
          <w:tab w:val="num" w:pos="0"/>
        </w:tabs>
        <w:suppressAutoHyphens w:val="0"/>
        <w:jc w:val="both"/>
        <w:rPr>
          <w:rFonts w:asciiTheme="minorHAnsi" w:eastAsia="Times New Roman" w:hAnsiTheme="minorHAnsi" w:cstheme="minorHAnsi"/>
          <w:b/>
          <w:bCs/>
          <w:kern w:val="0"/>
          <w:sz w:val="20"/>
          <w:szCs w:val="20"/>
        </w:rPr>
      </w:pPr>
      <w:r w:rsidRPr="00690787">
        <w:rPr>
          <w:rFonts w:asciiTheme="minorHAnsi" w:eastAsia="Times New Roman" w:hAnsiTheme="minorHAnsi" w:cstheme="minorHAnsi"/>
          <w:kern w:val="0"/>
          <w:sz w:val="20"/>
          <w:szCs w:val="20"/>
        </w:rPr>
        <w:t>Designed and created Report templates, bar graphs and pie charts based on the financial data using Tableau.</w:t>
      </w:r>
    </w:p>
    <w:p w14:paraId="66935701" w14:textId="77777777" w:rsidR="00EA2CA7" w:rsidRPr="00690787" w:rsidRDefault="00EA2CA7" w:rsidP="00EA2CA7">
      <w:pPr>
        <w:widowControl/>
        <w:numPr>
          <w:ilvl w:val="0"/>
          <w:numId w:val="4"/>
        </w:numPr>
        <w:shd w:val="clear" w:color="auto" w:fill="FFFFFF"/>
        <w:tabs>
          <w:tab w:val="clear" w:pos="720"/>
          <w:tab w:val="num" w:pos="0"/>
        </w:tabs>
        <w:suppressAutoHyphens w:val="0"/>
        <w:jc w:val="both"/>
        <w:rPr>
          <w:rFonts w:asciiTheme="minorHAnsi" w:eastAsia="Times New Roman" w:hAnsiTheme="minorHAnsi" w:cstheme="minorHAnsi"/>
          <w:b/>
          <w:kern w:val="0"/>
          <w:sz w:val="20"/>
          <w:szCs w:val="20"/>
        </w:rPr>
      </w:pPr>
      <w:r w:rsidRPr="00690787">
        <w:rPr>
          <w:rFonts w:asciiTheme="minorHAnsi" w:eastAsia="Times New Roman" w:hAnsiTheme="minorHAnsi" w:cstheme="minorHAnsi"/>
          <w:kern w:val="0"/>
          <w:sz w:val="20"/>
          <w:szCs w:val="20"/>
        </w:rPr>
        <w:t>Involved in designing Parameterized Reports and Report Models for generating Ad-hoc reports as per the client requirements.</w:t>
      </w:r>
    </w:p>
    <w:p w14:paraId="3D7DB773" w14:textId="77777777" w:rsidR="00EA2CA7" w:rsidRPr="000761E4" w:rsidRDefault="00EA2CA7" w:rsidP="00EA2CA7">
      <w:pPr>
        <w:shd w:val="clear" w:color="auto" w:fill="FFFFFF"/>
        <w:jc w:val="both"/>
        <w:rPr>
          <w:rFonts w:asciiTheme="minorHAnsi" w:hAnsiTheme="minorHAnsi" w:cstheme="minorHAnsi"/>
          <w:b/>
          <w:sz w:val="20"/>
          <w:szCs w:val="20"/>
        </w:rPr>
      </w:pPr>
      <w:r w:rsidRPr="00EA2CA7">
        <w:rPr>
          <w:rFonts w:asciiTheme="minorHAnsi" w:hAnsiTheme="minorHAnsi" w:cstheme="minorHAnsi"/>
          <w:b/>
          <w:sz w:val="20"/>
          <w:szCs w:val="20"/>
        </w:rPr>
        <w:t>Environment</w:t>
      </w:r>
      <w:r w:rsidRPr="000761E4">
        <w:rPr>
          <w:rFonts w:asciiTheme="minorHAnsi" w:hAnsiTheme="minorHAnsi" w:cstheme="minorHAnsi"/>
          <w:sz w:val="20"/>
          <w:szCs w:val="20"/>
        </w:rPr>
        <w:t>: Tableau developer 7.0, Admin, SQL Server SAP HANA, SQL (SSAS, SSIS, SSRS), MS Access 2000 &amp; Windows Server 2000.</w:t>
      </w:r>
    </w:p>
    <w:p w14:paraId="1AF39ACF" w14:textId="77777777" w:rsidR="002C5CAF" w:rsidRDefault="002C5CAF" w:rsidP="00EA2CA7">
      <w:pPr>
        <w:rPr>
          <w:rFonts w:ascii="Tahoma" w:hAnsi="Tahoma" w:cs="Tahoma"/>
          <w:sz w:val="20"/>
          <w:szCs w:val="20"/>
        </w:rPr>
      </w:pPr>
    </w:p>
    <w:p w14:paraId="0E86BD7C" w14:textId="77777777" w:rsidR="00EA2CA7" w:rsidRDefault="009D3EAE" w:rsidP="001D4CD5">
      <w:pPr>
        <w:pStyle w:val="levnl12"/>
        <w:tabs>
          <w:tab w:val="clear" w:pos="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7770"/>
        </w:tabs>
        <w:ind w:left="0" w:firstLine="0"/>
        <w:jc w:val="both"/>
        <w:rPr>
          <w:rFonts w:asciiTheme="minorHAnsi" w:hAnsiTheme="minorHAnsi" w:cstheme="minorHAnsi"/>
          <w:b/>
          <w:bCs/>
          <w:sz w:val="20"/>
          <w:szCs w:val="20"/>
        </w:rPr>
      </w:pPr>
      <w:r w:rsidRPr="008F242F">
        <w:rPr>
          <w:rFonts w:asciiTheme="minorHAnsi" w:hAnsiTheme="minorHAnsi" w:cstheme="minorHAnsi"/>
          <w:b/>
          <w:bCs/>
          <w:sz w:val="20"/>
          <w:szCs w:val="20"/>
        </w:rPr>
        <w:t>Assisi E Tech</w:t>
      </w:r>
      <w:r w:rsidR="001D4CD5">
        <w:rPr>
          <w:rFonts w:asciiTheme="minorHAnsi" w:hAnsiTheme="minorHAnsi" w:cstheme="minorHAnsi"/>
          <w:b/>
          <w:bCs/>
          <w:sz w:val="20"/>
          <w:szCs w:val="20"/>
        </w:rPr>
        <w:tab/>
      </w:r>
      <w:r w:rsidR="0047598C">
        <w:rPr>
          <w:rFonts w:asciiTheme="minorHAnsi" w:hAnsiTheme="minorHAnsi" w:cstheme="minorHAnsi"/>
          <w:b/>
          <w:bCs/>
          <w:sz w:val="20"/>
          <w:szCs w:val="20"/>
        </w:rPr>
        <w:t xml:space="preserve">              </w:t>
      </w:r>
      <w:r w:rsidR="00977002">
        <w:rPr>
          <w:rFonts w:asciiTheme="minorHAnsi" w:hAnsiTheme="minorHAnsi" w:cstheme="minorHAnsi"/>
          <w:b/>
          <w:bCs/>
          <w:sz w:val="20"/>
          <w:szCs w:val="20"/>
        </w:rPr>
        <w:t>Jun’13-Mar’17</w:t>
      </w:r>
    </w:p>
    <w:p w14:paraId="6220000F" w14:textId="77777777" w:rsidR="008F242F" w:rsidRPr="008F242F" w:rsidRDefault="008F242F" w:rsidP="00EA2CA7">
      <w:pPr>
        <w:pStyle w:val="levnl12"/>
        <w:tabs>
          <w:tab w:val="clear" w:pos="0"/>
        </w:tabs>
        <w:ind w:left="0" w:firstLine="0"/>
        <w:jc w:val="both"/>
        <w:rPr>
          <w:rFonts w:asciiTheme="minorHAnsi" w:hAnsiTheme="minorHAnsi" w:cstheme="minorHAnsi"/>
          <w:bCs/>
          <w:sz w:val="20"/>
          <w:szCs w:val="20"/>
        </w:rPr>
      </w:pPr>
      <w:r w:rsidRPr="008F242F">
        <w:rPr>
          <w:rFonts w:asciiTheme="minorHAnsi" w:hAnsiTheme="minorHAnsi" w:cstheme="minorHAnsi"/>
          <w:bCs/>
          <w:sz w:val="20"/>
          <w:szCs w:val="20"/>
        </w:rPr>
        <w:t>Bangalore</w:t>
      </w:r>
      <w:r>
        <w:rPr>
          <w:rFonts w:asciiTheme="minorHAnsi" w:hAnsiTheme="minorHAnsi" w:cstheme="minorHAnsi"/>
          <w:bCs/>
          <w:sz w:val="20"/>
          <w:szCs w:val="20"/>
        </w:rPr>
        <w:t xml:space="preserve"> </w:t>
      </w:r>
      <w:r w:rsidRPr="008F242F">
        <w:rPr>
          <w:rFonts w:asciiTheme="minorHAnsi" w:hAnsiTheme="minorHAnsi" w:cstheme="minorHAnsi"/>
          <w:bCs/>
          <w:sz w:val="20"/>
          <w:szCs w:val="20"/>
        </w:rPr>
        <w:t>(India)</w:t>
      </w:r>
    </w:p>
    <w:p w14:paraId="00AF1A44" w14:textId="2566AC29" w:rsidR="00EA2CA7" w:rsidRDefault="00EA2CA7" w:rsidP="00EA2CA7">
      <w:pPr>
        <w:pStyle w:val="levnl12"/>
        <w:tabs>
          <w:tab w:val="clear" w:pos="0"/>
        </w:tabs>
        <w:ind w:left="0" w:firstLine="0"/>
        <w:jc w:val="both"/>
        <w:rPr>
          <w:rFonts w:asciiTheme="minorHAnsi" w:hAnsiTheme="minorHAnsi" w:cstheme="minorHAnsi"/>
          <w:bCs/>
          <w:sz w:val="20"/>
          <w:szCs w:val="20"/>
        </w:rPr>
      </w:pPr>
      <w:r w:rsidRPr="00EA2CA7">
        <w:rPr>
          <w:rFonts w:asciiTheme="minorHAnsi" w:hAnsiTheme="minorHAnsi" w:cstheme="minorHAnsi"/>
          <w:b/>
          <w:bCs/>
          <w:sz w:val="20"/>
          <w:szCs w:val="20"/>
        </w:rPr>
        <w:t>Position</w:t>
      </w:r>
      <w:r w:rsidRPr="000761E4">
        <w:rPr>
          <w:rFonts w:asciiTheme="minorHAnsi" w:hAnsiTheme="minorHAnsi" w:cstheme="minorHAnsi"/>
          <w:bCs/>
          <w:sz w:val="20"/>
          <w:szCs w:val="20"/>
        </w:rPr>
        <w:t xml:space="preserve">: </w:t>
      </w:r>
      <w:r w:rsidR="002D2D4F">
        <w:rPr>
          <w:rFonts w:asciiTheme="minorHAnsi" w:hAnsiTheme="minorHAnsi" w:cstheme="minorHAnsi"/>
          <w:bCs/>
          <w:sz w:val="20"/>
          <w:szCs w:val="20"/>
        </w:rPr>
        <w:t>SQL/ETL/Tableau</w:t>
      </w:r>
      <w:r w:rsidRPr="000761E4">
        <w:rPr>
          <w:rFonts w:asciiTheme="minorHAnsi" w:hAnsiTheme="minorHAnsi" w:cstheme="minorHAnsi"/>
          <w:bCs/>
          <w:sz w:val="20"/>
          <w:szCs w:val="20"/>
        </w:rPr>
        <w:t xml:space="preserve"> Developer</w:t>
      </w:r>
    </w:p>
    <w:p w14:paraId="588F5BDF" w14:textId="77777777" w:rsidR="00F635B0" w:rsidRPr="00334DD8" w:rsidRDefault="00F635B0" w:rsidP="00F635B0">
      <w:pPr>
        <w:pStyle w:val="levnl12"/>
        <w:tabs>
          <w:tab w:val="clear" w:pos="0"/>
        </w:tabs>
        <w:ind w:left="0" w:firstLine="0"/>
        <w:jc w:val="both"/>
        <w:rPr>
          <w:rFonts w:asciiTheme="minorHAnsi" w:hAnsiTheme="minorHAnsi" w:cstheme="minorHAnsi"/>
          <w:bCs/>
          <w:sz w:val="20"/>
          <w:szCs w:val="20"/>
        </w:rPr>
      </w:pPr>
      <w:r>
        <w:rPr>
          <w:rFonts w:asciiTheme="minorHAnsi" w:hAnsiTheme="minorHAnsi" w:cstheme="minorHAnsi"/>
          <w:sz w:val="20"/>
          <w:szCs w:val="20"/>
        </w:rPr>
        <w:t>Specialize Bank</w:t>
      </w:r>
      <w:r w:rsidRPr="00334DD8">
        <w:rPr>
          <w:rFonts w:asciiTheme="minorHAnsi" w:hAnsiTheme="minorHAnsi" w:cstheme="minorHAnsi"/>
          <w:sz w:val="20"/>
          <w:szCs w:val="20"/>
        </w:rPr>
        <w:t xml:space="preserve"> in credit cards, home loans, auto loans, banking, and savings products. The Project objective was to develop various kinds of reports for brokers and clients, to increase performance by writing different kinds of queries and to develop cubes or analysis.</w:t>
      </w:r>
    </w:p>
    <w:p w14:paraId="0EC46A8F" w14:textId="77777777" w:rsidR="00EA2CA7" w:rsidRPr="000761E4" w:rsidRDefault="00EA2CA7" w:rsidP="00EA2CA7">
      <w:pPr>
        <w:pStyle w:val="levnl12"/>
        <w:tabs>
          <w:tab w:val="clear" w:pos="0"/>
        </w:tabs>
        <w:ind w:left="0" w:firstLine="0"/>
        <w:jc w:val="both"/>
        <w:rPr>
          <w:rFonts w:asciiTheme="minorHAnsi" w:hAnsiTheme="minorHAnsi" w:cstheme="minorHAnsi"/>
          <w:bCs/>
          <w:sz w:val="20"/>
          <w:szCs w:val="20"/>
        </w:rPr>
      </w:pPr>
      <w:r w:rsidRPr="000761E4">
        <w:rPr>
          <w:rFonts w:asciiTheme="minorHAnsi" w:hAnsiTheme="minorHAnsi" w:cstheme="minorHAnsi"/>
          <w:b/>
          <w:bCs/>
          <w:sz w:val="20"/>
          <w:szCs w:val="20"/>
        </w:rPr>
        <w:t>Responsibilities</w:t>
      </w:r>
      <w:r w:rsidRPr="000761E4">
        <w:rPr>
          <w:rFonts w:asciiTheme="minorHAnsi" w:hAnsiTheme="minorHAnsi" w:cstheme="minorHAnsi"/>
          <w:bCs/>
          <w:sz w:val="20"/>
          <w:szCs w:val="20"/>
        </w:rPr>
        <w:t>:</w:t>
      </w:r>
    </w:p>
    <w:p w14:paraId="2038A826" w14:textId="258AF6D1" w:rsidR="00EA2CA7" w:rsidRPr="00334DD8" w:rsidRDefault="00EA2CA7" w:rsidP="00EA2CA7">
      <w:pPr>
        <w:pStyle w:val="levnl12"/>
        <w:numPr>
          <w:ilvl w:val="0"/>
          <w:numId w:val="2"/>
        </w:numPr>
        <w:jc w:val="both"/>
        <w:rPr>
          <w:rFonts w:asciiTheme="minorHAnsi" w:hAnsiTheme="minorHAnsi" w:cstheme="minorHAnsi"/>
          <w:sz w:val="20"/>
          <w:szCs w:val="20"/>
        </w:rPr>
      </w:pPr>
      <w:r w:rsidRPr="00334DD8">
        <w:rPr>
          <w:rFonts w:asciiTheme="minorHAnsi" w:hAnsiTheme="minorHAnsi" w:cstheme="minorHAnsi"/>
          <w:sz w:val="20"/>
          <w:szCs w:val="20"/>
        </w:rPr>
        <w:lastRenderedPageBreak/>
        <w:t>Involved in analysis, documentation and testing</w:t>
      </w:r>
      <w:r w:rsidR="002D2D4F">
        <w:rPr>
          <w:rFonts w:asciiTheme="minorHAnsi" w:hAnsiTheme="minorHAnsi" w:cstheme="minorHAnsi"/>
          <w:sz w:val="20"/>
          <w:szCs w:val="20"/>
        </w:rPr>
        <w:t xml:space="preserve"> using Tableau desktop.</w:t>
      </w:r>
    </w:p>
    <w:p w14:paraId="3897761F" w14:textId="77777777" w:rsidR="00EA2CA7" w:rsidRPr="00334DD8" w:rsidRDefault="00EA2CA7" w:rsidP="00EA2CA7">
      <w:pPr>
        <w:pStyle w:val="levnl12"/>
        <w:numPr>
          <w:ilvl w:val="0"/>
          <w:numId w:val="2"/>
        </w:numPr>
        <w:jc w:val="both"/>
        <w:rPr>
          <w:rFonts w:asciiTheme="minorHAnsi" w:hAnsiTheme="minorHAnsi" w:cstheme="minorHAnsi"/>
          <w:sz w:val="20"/>
          <w:szCs w:val="20"/>
        </w:rPr>
      </w:pPr>
      <w:r w:rsidRPr="00334DD8">
        <w:rPr>
          <w:rFonts w:asciiTheme="minorHAnsi" w:hAnsiTheme="minorHAnsi" w:cstheme="minorHAnsi"/>
          <w:sz w:val="20"/>
          <w:szCs w:val="20"/>
        </w:rPr>
        <w:t>Extensively used SQL and SQL Server Integration Services tool to transfer the data, and finally generated reports as per the requirement of the business analyst</w:t>
      </w:r>
    </w:p>
    <w:p w14:paraId="259B6592" w14:textId="77777777" w:rsidR="00EA2CA7" w:rsidRPr="00334DD8" w:rsidRDefault="00EA2CA7" w:rsidP="00EA2CA7">
      <w:pPr>
        <w:pStyle w:val="levnl12"/>
        <w:numPr>
          <w:ilvl w:val="0"/>
          <w:numId w:val="2"/>
        </w:numPr>
        <w:jc w:val="both"/>
        <w:rPr>
          <w:rFonts w:asciiTheme="minorHAnsi" w:hAnsiTheme="minorHAnsi" w:cstheme="minorHAnsi"/>
          <w:sz w:val="20"/>
          <w:szCs w:val="20"/>
        </w:rPr>
      </w:pPr>
      <w:r w:rsidRPr="00334DD8">
        <w:rPr>
          <w:rFonts w:asciiTheme="minorHAnsi" w:hAnsiTheme="minorHAnsi" w:cstheme="minorHAnsi"/>
          <w:sz w:val="20"/>
          <w:szCs w:val="20"/>
        </w:rPr>
        <w:t>Developed test plans, test cases, test conditions, test designs, test templates and test reports</w:t>
      </w:r>
    </w:p>
    <w:p w14:paraId="55945181" w14:textId="77777777" w:rsidR="00EA2CA7" w:rsidRPr="00334DD8" w:rsidRDefault="00EA2CA7" w:rsidP="00EA2CA7">
      <w:pPr>
        <w:pStyle w:val="levnl12"/>
        <w:numPr>
          <w:ilvl w:val="0"/>
          <w:numId w:val="2"/>
        </w:numPr>
        <w:jc w:val="both"/>
        <w:rPr>
          <w:rFonts w:asciiTheme="minorHAnsi" w:hAnsiTheme="minorHAnsi" w:cstheme="minorHAnsi"/>
          <w:sz w:val="20"/>
          <w:szCs w:val="20"/>
        </w:rPr>
      </w:pPr>
      <w:r w:rsidRPr="00334DD8">
        <w:rPr>
          <w:rFonts w:asciiTheme="minorHAnsi" w:hAnsiTheme="minorHAnsi" w:cstheme="minorHAnsi"/>
          <w:sz w:val="20"/>
          <w:szCs w:val="20"/>
        </w:rPr>
        <w:t xml:space="preserve">Identified software defects and interfaced with developers to resolve them and provided full support to the Test team. Experience </w:t>
      </w:r>
      <w:r w:rsidRPr="00334DD8">
        <w:rPr>
          <w:rFonts w:asciiTheme="minorHAnsi" w:hAnsiTheme="minorHAnsi" w:cstheme="minorHAnsi"/>
          <w:noProof/>
          <w:sz w:val="20"/>
          <w:szCs w:val="20"/>
        </w:rPr>
        <w:t>in</w:t>
      </w:r>
      <w:r w:rsidRPr="00334DD8">
        <w:rPr>
          <w:rFonts w:asciiTheme="minorHAnsi" w:hAnsiTheme="minorHAnsi" w:cstheme="minorHAnsi"/>
          <w:sz w:val="20"/>
          <w:szCs w:val="20"/>
        </w:rPr>
        <w:t xml:space="preserve"> designing and implementing black/white box tests</w:t>
      </w:r>
    </w:p>
    <w:p w14:paraId="360795EF" w14:textId="77777777" w:rsidR="00EA2CA7" w:rsidRPr="00334DD8" w:rsidRDefault="00EA2CA7" w:rsidP="00EA2CA7">
      <w:pPr>
        <w:pStyle w:val="levnl12"/>
        <w:numPr>
          <w:ilvl w:val="0"/>
          <w:numId w:val="2"/>
        </w:numPr>
        <w:jc w:val="both"/>
        <w:rPr>
          <w:rFonts w:asciiTheme="minorHAnsi" w:hAnsiTheme="minorHAnsi" w:cstheme="minorHAnsi"/>
          <w:sz w:val="20"/>
          <w:szCs w:val="20"/>
        </w:rPr>
      </w:pPr>
      <w:r w:rsidRPr="00334DD8">
        <w:rPr>
          <w:rFonts w:asciiTheme="minorHAnsi" w:hAnsiTheme="minorHAnsi" w:cstheme="minorHAnsi"/>
          <w:sz w:val="20"/>
          <w:szCs w:val="20"/>
        </w:rPr>
        <w:t>Involved in functional requirement analysis, effort estimation, identifying test conditions, creating test cases, reviewing test cases and executing test cases</w:t>
      </w:r>
    </w:p>
    <w:p w14:paraId="5C0FC405" w14:textId="77777777" w:rsidR="00EA2CA7" w:rsidRPr="00334DD8" w:rsidRDefault="00EA2CA7" w:rsidP="00EA2CA7">
      <w:pPr>
        <w:pStyle w:val="levnl12"/>
        <w:numPr>
          <w:ilvl w:val="0"/>
          <w:numId w:val="2"/>
        </w:numPr>
        <w:jc w:val="both"/>
        <w:rPr>
          <w:rFonts w:asciiTheme="minorHAnsi" w:hAnsiTheme="minorHAnsi" w:cstheme="minorHAnsi"/>
          <w:sz w:val="20"/>
          <w:szCs w:val="20"/>
        </w:rPr>
      </w:pPr>
      <w:r w:rsidRPr="00334DD8">
        <w:rPr>
          <w:rFonts w:asciiTheme="minorHAnsi" w:hAnsiTheme="minorHAnsi" w:cstheme="minorHAnsi"/>
          <w:sz w:val="20"/>
          <w:szCs w:val="20"/>
        </w:rPr>
        <w:t>Reporting on progress and risk to management, worked on defect management system</w:t>
      </w:r>
    </w:p>
    <w:p w14:paraId="63DFD79E" w14:textId="77777777" w:rsidR="00EA2CA7" w:rsidRPr="00334DD8" w:rsidRDefault="00EA2CA7" w:rsidP="00EA2CA7">
      <w:pPr>
        <w:pStyle w:val="levnl12"/>
        <w:numPr>
          <w:ilvl w:val="0"/>
          <w:numId w:val="2"/>
        </w:numPr>
        <w:jc w:val="both"/>
        <w:rPr>
          <w:rFonts w:asciiTheme="minorHAnsi" w:hAnsiTheme="minorHAnsi" w:cstheme="minorHAnsi"/>
          <w:sz w:val="20"/>
          <w:szCs w:val="20"/>
        </w:rPr>
      </w:pPr>
      <w:r w:rsidRPr="00334DD8">
        <w:rPr>
          <w:rFonts w:asciiTheme="minorHAnsi" w:hAnsiTheme="minorHAnsi" w:cstheme="minorHAnsi"/>
          <w:sz w:val="20"/>
          <w:szCs w:val="20"/>
        </w:rPr>
        <w:t>Extensively involved in database testing and checking the migrated data quality</w:t>
      </w:r>
    </w:p>
    <w:p w14:paraId="1D5FC681" w14:textId="77777777" w:rsidR="00EA2CA7" w:rsidRPr="00334DD8" w:rsidRDefault="00EA2CA7" w:rsidP="00EA2CA7">
      <w:pPr>
        <w:pStyle w:val="levnl12"/>
        <w:numPr>
          <w:ilvl w:val="0"/>
          <w:numId w:val="2"/>
        </w:numPr>
        <w:jc w:val="both"/>
        <w:rPr>
          <w:rFonts w:asciiTheme="minorHAnsi" w:hAnsiTheme="minorHAnsi" w:cstheme="minorHAnsi"/>
          <w:sz w:val="20"/>
          <w:szCs w:val="20"/>
        </w:rPr>
      </w:pPr>
      <w:r w:rsidRPr="00334DD8">
        <w:rPr>
          <w:rFonts w:asciiTheme="minorHAnsi" w:hAnsiTheme="minorHAnsi" w:cstheme="minorHAnsi"/>
          <w:sz w:val="20"/>
          <w:szCs w:val="20"/>
        </w:rPr>
        <w:t>Extensively tested with SQL Query and Stored Procedures for data validation purposes</w:t>
      </w:r>
    </w:p>
    <w:p w14:paraId="7E4F113C" w14:textId="77777777" w:rsidR="00EA2CA7" w:rsidRPr="00334DD8" w:rsidRDefault="00EA2CA7" w:rsidP="00EA2CA7">
      <w:pPr>
        <w:pStyle w:val="levnl12"/>
        <w:numPr>
          <w:ilvl w:val="0"/>
          <w:numId w:val="2"/>
        </w:numPr>
        <w:jc w:val="both"/>
        <w:rPr>
          <w:rFonts w:asciiTheme="minorHAnsi" w:hAnsiTheme="minorHAnsi" w:cstheme="minorHAnsi"/>
          <w:sz w:val="20"/>
          <w:szCs w:val="20"/>
        </w:rPr>
      </w:pPr>
      <w:r w:rsidRPr="00334DD8">
        <w:rPr>
          <w:rFonts w:asciiTheme="minorHAnsi" w:hAnsiTheme="minorHAnsi" w:cstheme="minorHAnsi"/>
          <w:sz w:val="20"/>
          <w:szCs w:val="20"/>
        </w:rPr>
        <w:t>Extensively tested reports module which is in Crystal Reports</w:t>
      </w:r>
    </w:p>
    <w:p w14:paraId="3A552ADA" w14:textId="77777777" w:rsidR="00EA2CA7" w:rsidRPr="00334DD8" w:rsidRDefault="00EA2CA7" w:rsidP="00EA2CA7">
      <w:pPr>
        <w:pStyle w:val="levnl12"/>
        <w:numPr>
          <w:ilvl w:val="0"/>
          <w:numId w:val="2"/>
        </w:numPr>
        <w:jc w:val="both"/>
        <w:rPr>
          <w:rFonts w:asciiTheme="minorHAnsi" w:hAnsiTheme="minorHAnsi" w:cstheme="minorHAnsi"/>
          <w:sz w:val="20"/>
          <w:szCs w:val="20"/>
        </w:rPr>
      </w:pPr>
      <w:r w:rsidRPr="00334DD8">
        <w:rPr>
          <w:rFonts w:asciiTheme="minorHAnsi" w:hAnsiTheme="minorHAnsi" w:cstheme="minorHAnsi"/>
          <w:sz w:val="20"/>
          <w:szCs w:val="20"/>
        </w:rPr>
        <w:t>Extensively working on regression testing, executing test cases</w:t>
      </w:r>
    </w:p>
    <w:p w14:paraId="7059B101" w14:textId="77777777" w:rsidR="00EA2CA7" w:rsidRPr="000761E4" w:rsidRDefault="00EA2CA7" w:rsidP="00EA2CA7">
      <w:pPr>
        <w:pStyle w:val="levnl12"/>
        <w:tabs>
          <w:tab w:val="clear" w:pos="0"/>
        </w:tabs>
        <w:ind w:left="0" w:firstLine="0"/>
        <w:jc w:val="both"/>
        <w:rPr>
          <w:rFonts w:asciiTheme="minorHAnsi" w:hAnsiTheme="minorHAnsi" w:cstheme="minorHAnsi"/>
          <w:b/>
          <w:bCs/>
          <w:sz w:val="20"/>
          <w:szCs w:val="20"/>
        </w:rPr>
      </w:pPr>
      <w:r w:rsidRPr="000761E4">
        <w:rPr>
          <w:rFonts w:asciiTheme="minorHAnsi" w:hAnsiTheme="minorHAnsi" w:cstheme="minorHAnsi"/>
          <w:b/>
          <w:sz w:val="20"/>
          <w:szCs w:val="20"/>
        </w:rPr>
        <w:t>Environment</w:t>
      </w:r>
      <w:r w:rsidRPr="000761E4">
        <w:rPr>
          <w:rFonts w:asciiTheme="minorHAnsi" w:hAnsiTheme="minorHAnsi" w:cstheme="minorHAnsi"/>
          <w:sz w:val="20"/>
          <w:szCs w:val="20"/>
        </w:rPr>
        <w:t>:</w:t>
      </w:r>
      <w:r w:rsidRPr="000761E4">
        <w:rPr>
          <w:rFonts w:asciiTheme="minorHAnsi" w:hAnsiTheme="minorHAnsi" w:cstheme="minorHAnsi"/>
          <w:b/>
          <w:sz w:val="20"/>
          <w:szCs w:val="20"/>
        </w:rPr>
        <w:t xml:space="preserve"> </w:t>
      </w:r>
      <w:r w:rsidRPr="000761E4">
        <w:rPr>
          <w:rFonts w:asciiTheme="minorHAnsi" w:hAnsiTheme="minorHAnsi" w:cstheme="minorHAnsi"/>
          <w:sz w:val="20"/>
          <w:szCs w:val="20"/>
        </w:rPr>
        <w:t>MS SQL Server, Application Development, SAP BO, SSIS, SSRS</w:t>
      </w:r>
    </w:p>
    <w:p w14:paraId="5C1CDC15" w14:textId="77777777" w:rsidR="002C5CAF" w:rsidRDefault="002C5CAF">
      <w:pPr>
        <w:rPr>
          <w:rFonts w:ascii="Tahoma" w:hAnsi="Tahoma" w:cs="Tahoma"/>
          <w:sz w:val="20"/>
          <w:szCs w:val="20"/>
        </w:rPr>
      </w:pPr>
    </w:p>
    <w:p w14:paraId="5A340B29" w14:textId="77777777" w:rsidR="00925519" w:rsidRPr="000761E4" w:rsidRDefault="00925519" w:rsidP="00925519">
      <w:pPr>
        <w:pStyle w:val="levnl12"/>
        <w:tabs>
          <w:tab w:val="clear" w:pos="0"/>
        </w:tabs>
        <w:ind w:left="0" w:firstLine="0"/>
        <w:jc w:val="both"/>
        <w:rPr>
          <w:rStyle w:val="IntenseReference"/>
          <w:rFonts w:asciiTheme="minorHAnsi" w:hAnsiTheme="minorHAnsi" w:cstheme="minorHAnsi"/>
          <w:color w:val="C00000"/>
          <w:sz w:val="20"/>
          <w:szCs w:val="20"/>
        </w:rPr>
      </w:pPr>
      <w:r w:rsidRPr="000761E4">
        <w:rPr>
          <w:rStyle w:val="IntenseReference"/>
          <w:rFonts w:asciiTheme="minorHAnsi" w:hAnsiTheme="minorHAnsi" w:cstheme="minorHAnsi"/>
          <w:color w:val="C00000"/>
          <w:sz w:val="20"/>
          <w:szCs w:val="20"/>
        </w:rPr>
        <w:t>EDUCATION</w:t>
      </w:r>
    </w:p>
    <w:p w14:paraId="199D1590" w14:textId="327C4491" w:rsidR="002C5CAF" w:rsidRDefault="00925519" w:rsidP="00925519">
      <w:r>
        <w:rPr>
          <w:rFonts w:asciiTheme="minorHAnsi" w:hAnsiTheme="minorHAnsi" w:cstheme="minorHAnsi"/>
          <w:bCs/>
          <w:sz w:val="20"/>
          <w:szCs w:val="20"/>
        </w:rPr>
        <w:t>Masters Science in Computer Information Systems</w:t>
      </w:r>
      <w:r w:rsidRPr="000761E4">
        <w:rPr>
          <w:rFonts w:asciiTheme="minorHAnsi" w:hAnsiTheme="minorHAnsi" w:cstheme="minorHAnsi"/>
          <w:bCs/>
          <w:sz w:val="20"/>
          <w:szCs w:val="20"/>
        </w:rPr>
        <w:t>,</w:t>
      </w:r>
      <w:r>
        <w:rPr>
          <w:rFonts w:asciiTheme="minorHAnsi" w:hAnsiTheme="minorHAnsi" w:cstheme="minorHAnsi"/>
          <w:bCs/>
          <w:sz w:val="20"/>
          <w:szCs w:val="20"/>
        </w:rPr>
        <w:t xml:space="preserve"> Henniker, NH,</w:t>
      </w:r>
      <w:r w:rsidRPr="000761E4">
        <w:rPr>
          <w:rFonts w:asciiTheme="minorHAnsi" w:hAnsiTheme="minorHAnsi" w:cstheme="minorHAnsi"/>
          <w:bCs/>
          <w:sz w:val="20"/>
          <w:szCs w:val="20"/>
        </w:rPr>
        <w:t xml:space="preserve"> </w:t>
      </w:r>
      <w:r>
        <w:rPr>
          <w:rFonts w:asciiTheme="minorHAnsi" w:hAnsiTheme="minorHAnsi" w:cstheme="minorHAnsi"/>
          <w:bCs/>
          <w:sz w:val="20"/>
          <w:szCs w:val="20"/>
        </w:rPr>
        <w:t>USA</w:t>
      </w:r>
      <w:r w:rsidRPr="000761E4">
        <w:rPr>
          <w:rFonts w:asciiTheme="minorHAnsi" w:hAnsiTheme="minorHAnsi" w:cstheme="minorHAnsi"/>
          <w:bCs/>
          <w:sz w:val="20"/>
          <w:szCs w:val="20"/>
        </w:rPr>
        <w:t>.</w:t>
      </w:r>
      <w:r w:rsidR="00B75F9F">
        <w:rPr>
          <w:rFonts w:asciiTheme="minorHAnsi" w:hAnsiTheme="minorHAnsi" w:cstheme="minorHAnsi"/>
          <w:bCs/>
          <w:sz w:val="20"/>
          <w:szCs w:val="20"/>
        </w:rPr>
        <w:t xml:space="preserve">  2018</w:t>
      </w:r>
    </w:p>
    <w:sectPr w:rsidR="002C5CAF">
      <w:pgSz w:w="11906" w:h="16838"/>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Droid Sans Fallback">
    <w:charset w:val="01"/>
    <w:family w:val="auto"/>
    <w:pitch w:val="variable"/>
  </w:font>
  <w:font w:name="Liberation Serif">
    <w:altName w:val="Times New Roman"/>
    <w:panose1 w:val="00000000000000000000"/>
    <w:charset w:val="00"/>
    <w:family w:val="roman"/>
    <w:notTrueType/>
    <w:pitch w:val="variable"/>
    <w:sig w:usb0="00000003" w:usb1="00000000" w:usb2="00000000" w:usb3="00000000" w:csb0="00000001" w:csb1="00000000"/>
  </w:font>
  <w:font w:name="FreeSans">
    <w:altName w:val="Calibri"/>
    <w:charset w:val="01"/>
    <w:family w:val="auto"/>
    <w:pitch w:val="variable"/>
  </w:font>
  <w:font w:name="Georgia">
    <w:panose1 w:val="02040502050405020303"/>
    <w:charset w:val="00"/>
    <w:family w:val="roman"/>
    <w:pitch w:val="variable"/>
    <w:sig w:usb0="00000287" w:usb1="00000000" w:usb2="00000000" w:usb3="00000000" w:csb0="0000009F" w:csb1="00000000"/>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345A114A"/>
    <w:multiLevelType w:val="multilevel"/>
    <w:tmpl w:val="CD70C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246E39"/>
    <w:multiLevelType w:val="hybridMultilevel"/>
    <w:tmpl w:val="B164CE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6462E0"/>
    <w:multiLevelType w:val="hybridMultilevel"/>
    <w:tmpl w:val="331037B8"/>
    <w:lvl w:ilvl="0" w:tplc="B4EAEB7E">
      <w:numFmt w:val="bullet"/>
      <w:lvlText w:val="•"/>
      <w:lvlJc w:val="left"/>
      <w:pPr>
        <w:ind w:left="720" w:hanging="360"/>
      </w:pPr>
      <w:rPr>
        <w:rFonts w:ascii="Calibri" w:eastAsia="Arial Unicode MS"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18680D"/>
    <w:multiLevelType w:val="hybridMultilevel"/>
    <w:tmpl w:val="C04A630E"/>
    <w:lvl w:ilvl="0" w:tplc="79B23886">
      <w:numFmt w:val="bullet"/>
      <w:lvlText w:val="-"/>
      <w:lvlJc w:val="left"/>
      <w:pPr>
        <w:ind w:left="720" w:hanging="360"/>
      </w:pPr>
      <w:rPr>
        <w:rFonts w:ascii="Calibri" w:eastAsia="Droid Sans Fallback"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1A60AC"/>
    <w:multiLevelType w:val="multilevel"/>
    <w:tmpl w:val="DC788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E07C68"/>
    <w:multiLevelType w:val="multilevel"/>
    <w:tmpl w:val="E8EC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5546395">
    <w:abstractNumId w:val="0"/>
  </w:num>
  <w:num w:numId="2" w16cid:durableId="1067650963">
    <w:abstractNumId w:val="1"/>
  </w:num>
  <w:num w:numId="3" w16cid:durableId="1178157640">
    <w:abstractNumId w:val="2"/>
  </w:num>
  <w:num w:numId="4" w16cid:durableId="700589692">
    <w:abstractNumId w:val="3"/>
  </w:num>
  <w:num w:numId="5" w16cid:durableId="598412652">
    <w:abstractNumId w:val="4"/>
  </w:num>
  <w:num w:numId="6" w16cid:durableId="429008423">
    <w:abstractNumId w:val="7"/>
  </w:num>
  <w:num w:numId="7" w16cid:durableId="877400030">
    <w:abstractNumId w:val="6"/>
  </w:num>
  <w:num w:numId="8" w16cid:durableId="685837372">
    <w:abstractNumId w:val="8"/>
  </w:num>
  <w:num w:numId="9" w16cid:durableId="347877368">
    <w:abstractNumId w:val="10"/>
  </w:num>
  <w:num w:numId="10" w16cid:durableId="1259675314">
    <w:abstractNumId w:val="5"/>
  </w:num>
  <w:num w:numId="11" w16cid:durableId="19493866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CE8"/>
    <w:rsid w:val="000066CA"/>
    <w:rsid w:val="000407E9"/>
    <w:rsid w:val="00070F7E"/>
    <w:rsid w:val="00091175"/>
    <w:rsid w:val="000A745B"/>
    <w:rsid w:val="00120EC1"/>
    <w:rsid w:val="001358A7"/>
    <w:rsid w:val="00153A61"/>
    <w:rsid w:val="0017096A"/>
    <w:rsid w:val="001D4CD5"/>
    <w:rsid w:val="0021137C"/>
    <w:rsid w:val="00276F00"/>
    <w:rsid w:val="0028059A"/>
    <w:rsid w:val="00285726"/>
    <w:rsid w:val="002C5CAF"/>
    <w:rsid w:val="002D2D4F"/>
    <w:rsid w:val="00360CE8"/>
    <w:rsid w:val="00372842"/>
    <w:rsid w:val="003D0BCC"/>
    <w:rsid w:val="003E24FD"/>
    <w:rsid w:val="0047598C"/>
    <w:rsid w:val="00510BC6"/>
    <w:rsid w:val="005C4241"/>
    <w:rsid w:val="006A36B1"/>
    <w:rsid w:val="006B34E3"/>
    <w:rsid w:val="006C27C5"/>
    <w:rsid w:val="006E5BE2"/>
    <w:rsid w:val="00770658"/>
    <w:rsid w:val="00772EAB"/>
    <w:rsid w:val="007F68E0"/>
    <w:rsid w:val="00812254"/>
    <w:rsid w:val="008414C7"/>
    <w:rsid w:val="0084554F"/>
    <w:rsid w:val="008743E7"/>
    <w:rsid w:val="008F242F"/>
    <w:rsid w:val="008F5356"/>
    <w:rsid w:val="00921F22"/>
    <w:rsid w:val="00925519"/>
    <w:rsid w:val="00977002"/>
    <w:rsid w:val="009B074C"/>
    <w:rsid w:val="009B08AB"/>
    <w:rsid w:val="009B4F0C"/>
    <w:rsid w:val="009D3EAE"/>
    <w:rsid w:val="00A675EC"/>
    <w:rsid w:val="00AA243F"/>
    <w:rsid w:val="00B33F99"/>
    <w:rsid w:val="00B46A58"/>
    <w:rsid w:val="00B75F9F"/>
    <w:rsid w:val="00B96C4D"/>
    <w:rsid w:val="00BB76FC"/>
    <w:rsid w:val="00C42EA3"/>
    <w:rsid w:val="00CC10AE"/>
    <w:rsid w:val="00D21EE8"/>
    <w:rsid w:val="00D53DA0"/>
    <w:rsid w:val="00DA32DE"/>
    <w:rsid w:val="00DB5D35"/>
    <w:rsid w:val="00DF43C0"/>
    <w:rsid w:val="00E15752"/>
    <w:rsid w:val="00E20A5D"/>
    <w:rsid w:val="00E53D10"/>
    <w:rsid w:val="00E64B43"/>
    <w:rsid w:val="00EA2CA7"/>
    <w:rsid w:val="00EE34D1"/>
    <w:rsid w:val="00EF39F6"/>
    <w:rsid w:val="00F635B0"/>
    <w:rsid w:val="00FD0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0271AB7"/>
  <w15:chartTrackingRefBased/>
  <w15:docId w15:val="{C4610607-C536-49EA-8B04-9397DFCD7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 w:eastAsia="Droid Sans Fallback" w:hAnsi="Liberation Serif" w:cs="FreeSans"/>
      <w:kern w:val="1"/>
      <w:sz w:val="24"/>
      <w:szCs w:val="24"/>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styleId="Hyperlink">
    <w:name w:val="Hyperlink"/>
    <w:rPr>
      <w:color w:val="000080"/>
      <w:u w:val="single"/>
    </w:rPr>
  </w:style>
  <w:style w:type="character" w:customStyle="1" w:styleId="ListLabel1">
    <w:name w:val="ListLabel 1"/>
    <w:rPr>
      <w:rFonts w:cs="Courier New"/>
    </w:rPr>
  </w:style>
  <w:style w:type="character" w:customStyle="1" w:styleId="ListLabel2">
    <w:name w:val="ListLabel 2"/>
    <w:rPr>
      <w:rFonts w:ascii="Georgia" w:eastAsia="Times New Roman" w:hAnsi="Georgia" w:cs="Times New Roman"/>
      <w:b/>
      <w:sz w:val="24"/>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qFormat/>
    <w:pPr>
      <w:spacing w:after="160"/>
      <w:ind w:left="720"/>
      <w:contextualSpacing/>
    </w:pPr>
  </w:style>
  <w:style w:type="paragraph" w:customStyle="1" w:styleId="levnl12">
    <w:name w:val="_levnl12"/>
    <w:rsid w:val="009B08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uppressAutoHyphens/>
      <w:ind w:left="360" w:hanging="360"/>
    </w:pPr>
    <w:rPr>
      <w:sz w:val="24"/>
      <w:szCs w:val="24"/>
      <w:lang w:eastAsia="ar-SA"/>
    </w:rPr>
  </w:style>
  <w:style w:type="paragraph" w:styleId="Header">
    <w:name w:val="header"/>
    <w:basedOn w:val="Normal"/>
    <w:link w:val="HeaderChar"/>
    <w:uiPriority w:val="99"/>
    <w:rsid w:val="0021137C"/>
    <w:pPr>
      <w:widowControl/>
      <w:tabs>
        <w:tab w:val="center" w:pos="4320"/>
        <w:tab w:val="right" w:pos="8640"/>
      </w:tabs>
      <w:suppressAutoHyphens w:val="0"/>
      <w:ind w:left="720" w:hanging="360"/>
    </w:pPr>
    <w:rPr>
      <w:rFonts w:ascii="Times New Roman" w:eastAsia="Times New Roman" w:hAnsi="Times New Roman" w:cs="Times New Roman"/>
      <w:kern w:val="0"/>
      <w:sz w:val="20"/>
      <w:szCs w:val="20"/>
      <w:lang w:val="en-US" w:eastAsia="en-US" w:bidi="ar-SA"/>
    </w:rPr>
  </w:style>
  <w:style w:type="character" w:customStyle="1" w:styleId="HeaderChar">
    <w:name w:val="Header Char"/>
    <w:basedOn w:val="DefaultParagraphFont"/>
    <w:link w:val="Header"/>
    <w:uiPriority w:val="99"/>
    <w:rsid w:val="0021137C"/>
  </w:style>
  <w:style w:type="character" w:styleId="IntenseReference">
    <w:name w:val="Intense Reference"/>
    <w:basedOn w:val="DefaultParagraphFont"/>
    <w:uiPriority w:val="32"/>
    <w:qFormat/>
    <w:rsid w:val="0021137C"/>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49225">
      <w:bodyDiv w:val="1"/>
      <w:marLeft w:val="0"/>
      <w:marRight w:val="0"/>
      <w:marTop w:val="0"/>
      <w:marBottom w:val="0"/>
      <w:divBdr>
        <w:top w:val="none" w:sz="0" w:space="0" w:color="auto"/>
        <w:left w:val="none" w:sz="0" w:space="0" w:color="auto"/>
        <w:bottom w:val="none" w:sz="0" w:space="0" w:color="auto"/>
        <w:right w:val="none" w:sz="0" w:space="0" w:color="auto"/>
      </w:divBdr>
    </w:div>
    <w:div w:id="1120492392">
      <w:bodyDiv w:val="1"/>
      <w:marLeft w:val="0"/>
      <w:marRight w:val="0"/>
      <w:marTop w:val="0"/>
      <w:marBottom w:val="0"/>
      <w:divBdr>
        <w:top w:val="none" w:sz="0" w:space="0" w:color="auto"/>
        <w:left w:val="none" w:sz="0" w:space="0" w:color="auto"/>
        <w:bottom w:val="none" w:sz="0" w:space="0" w:color="auto"/>
        <w:right w:val="none" w:sz="0" w:space="0" w:color="auto"/>
      </w:divBdr>
    </w:div>
    <w:div w:id="130353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njankumar88U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2440</Words>
  <Characters>13911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anjan gowda</cp:lastModifiedBy>
  <cp:revision>8</cp:revision>
  <cp:lastPrinted>1900-01-01T05:00:00Z</cp:lastPrinted>
  <dcterms:created xsi:type="dcterms:W3CDTF">2022-06-06T19:25:00Z</dcterms:created>
  <dcterms:modified xsi:type="dcterms:W3CDTF">2023-05-04T15:41:00Z</dcterms:modified>
</cp:coreProperties>
</file>