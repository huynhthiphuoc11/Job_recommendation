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F2FF00" w14:textId="064A3B16" w:rsidR="00A24C07" w:rsidRPr="00A4384E" w:rsidRDefault="00A24C07" w:rsidP="00A24C07">
      <w:pPr>
        <w:rPr>
          <w:rFonts w:ascii="Calibri" w:hAnsi="Calibri" w:cs="Calibri"/>
          <w:b/>
          <w:bCs/>
          <w:sz w:val="22"/>
          <w:szCs w:val="22"/>
          <w:lang w:val="sv-SE"/>
        </w:rPr>
      </w:pPr>
    </w:p>
    <w:p w14:paraId="1DC8721D" w14:textId="2DCE90D6" w:rsidR="0045433D" w:rsidRPr="00A4384E" w:rsidRDefault="00230213" w:rsidP="0045433D">
      <w:pPr>
        <w:ind w:left="709" w:firstLine="709"/>
        <w:rPr>
          <w:rFonts w:ascii="Calibri" w:hAnsi="Calibri" w:cs="Calibri"/>
          <w:b/>
          <w:bCs/>
          <w:sz w:val="22"/>
          <w:szCs w:val="22"/>
          <w:lang w:val="sv-SE"/>
        </w:rPr>
      </w:pPr>
      <w:r w:rsidRPr="00A4384E">
        <w:rPr>
          <w:rFonts w:ascii="Calibri" w:hAnsi="Calibri" w:cs="Calibri"/>
          <w:b/>
          <w:bCs/>
          <w:sz w:val="22"/>
          <w:szCs w:val="22"/>
          <w:lang w:val="sv-SE"/>
        </w:rPr>
        <w:t xml:space="preserve">                                </w:t>
      </w:r>
    </w:p>
    <w:p w14:paraId="559E8BEE" w14:textId="6090F39C" w:rsidR="0045433D" w:rsidRPr="0045433D" w:rsidRDefault="0045433D" w:rsidP="00A24C07">
      <w:pPr>
        <w:rPr>
          <w:rFonts w:ascii="Arial" w:hAnsi="Arial" w:cs="Arial"/>
          <w:b/>
          <w:bCs/>
          <w:color w:val="4472C4" w:themeColor="accent1"/>
          <w:sz w:val="44"/>
          <w:szCs w:val="44"/>
          <w:lang w:val="sv-SE"/>
        </w:rPr>
      </w:pPr>
      <w:r w:rsidRPr="0045433D">
        <w:rPr>
          <w:rFonts w:ascii="Arial" w:hAnsi="Arial" w:cs="Arial"/>
          <w:b/>
          <w:bCs/>
          <w:color w:val="4472C4" w:themeColor="accent1"/>
          <w:sz w:val="44"/>
          <w:szCs w:val="44"/>
          <w:lang w:val="sv-SE"/>
        </w:rPr>
        <w:t>Bhaskar Mylavarapu</w:t>
      </w:r>
      <w:r w:rsidR="0008792F">
        <w:rPr>
          <w:rFonts w:ascii="Arial" w:hAnsi="Arial" w:cs="Arial"/>
          <w:b/>
          <w:bCs/>
          <w:color w:val="4472C4" w:themeColor="accent1"/>
          <w:sz w:val="44"/>
          <w:szCs w:val="44"/>
          <w:lang w:val="sv-SE"/>
        </w:rPr>
        <w:t xml:space="preserve"> – </w:t>
      </w:r>
      <w:r w:rsidR="0008792F" w:rsidRPr="0008792F">
        <w:rPr>
          <w:rFonts w:ascii="Arial" w:hAnsi="Arial" w:cs="Arial"/>
          <w:b/>
          <w:bCs/>
          <w:color w:val="4472C4" w:themeColor="accent1"/>
          <w:sz w:val="36"/>
          <w:szCs w:val="36"/>
          <w:lang w:val="sv-SE"/>
        </w:rPr>
        <w:t xml:space="preserve">Lead </w:t>
      </w:r>
      <w:r w:rsidR="0008792F" w:rsidRPr="0008792F">
        <w:rPr>
          <w:rFonts w:ascii="Arial" w:hAnsi="Arial" w:cs="Arial"/>
          <w:b/>
          <w:bCs/>
          <w:color w:val="FF0000"/>
          <w:sz w:val="36"/>
          <w:szCs w:val="36"/>
          <w:lang w:val="sv-SE"/>
        </w:rPr>
        <w:t>Oracle</w:t>
      </w:r>
      <w:r w:rsidR="0008792F" w:rsidRPr="0008792F">
        <w:rPr>
          <w:rFonts w:ascii="Arial" w:hAnsi="Arial" w:cs="Arial"/>
          <w:b/>
          <w:bCs/>
          <w:color w:val="4472C4" w:themeColor="accent1"/>
          <w:sz w:val="36"/>
          <w:szCs w:val="36"/>
          <w:lang w:val="sv-SE"/>
        </w:rPr>
        <w:t xml:space="preserve"> DBA</w:t>
      </w:r>
    </w:p>
    <w:p w14:paraId="1BA74410" w14:textId="13F76F25" w:rsidR="00F347AE" w:rsidRDefault="00BF19EE" w:rsidP="0045433D">
      <w:pPr>
        <w:pStyle w:val="NoSpacing"/>
        <w:pBdr>
          <w:bottom w:val="single" w:sz="12" w:space="1" w:color="auto"/>
        </w:pBdr>
        <w:tabs>
          <w:tab w:val="left" w:pos="675"/>
        </w:tabs>
        <w:rPr>
          <w:rFonts w:cstheme="minorHAnsi"/>
        </w:rPr>
      </w:pPr>
      <w:r>
        <w:rPr>
          <w:rFonts w:ascii="Arial" w:hAnsi="Arial" w:cs="Arial"/>
          <w:b/>
          <w:bCs/>
          <w:sz w:val="18"/>
          <w:szCs w:val="18"/>
        </w:rPr>
        <w:t xml:space="preserve"> </w:t>
      </w:r>
    </w:p>
    <w:p w14:paraId="28537B28" w14:textId="37CB53AB" w:rsidR="002F737A" w:rsidRPr="002A1928" w:rsidRDefault="002F737A" w:rsidP="002F737A">
      <w:pPr>
        <w:widowControl/>
        <w:suppressAutoHyphens w:val="0"/>
        <w:spacing w:before="60"/>
        <w:jc w:val="both"/>
        <w:rPr>
          <w:rFonts w:ascii="Arial" w:eastAsia="Calibri" w:hAnsi="Arial" w:cs="Arial"/>
          <w:sz w:val="18"/>
          <w:szCs w:val="18"/>
          <w:lang w:eastAsia="en-US"/>
        </w:rPr>
      </w:pPr>
      <w:r w:rsidRPr="002A1928">
        <w:rPr>
          <w:rFonts w:ascii="Arial" w:eastAsia="Calibri" w:hAnsi="Arial" w:cs="Arial"/>
          <w:b/>
          <w:bCs/>
          <w:sz w:val="18"/>
          <w:szCs w:val="18"/>
          <w:lang w:eastAsia="en-US"/>
        </w:rPr>
        <w:t xml:space="preserve">22+ </w:t>
      </w:r>
      <w:r w:rsidR="00D24520">
        <w:rPr>
          <w:rFonts w:ascii="Arial" w:eastAsia="Calibri" w:hAnsi="Arial" w:cs="Arial"/>
          <w:b/>
          <w:bCs/>
          <w:sz w:val="18"/>
          <w:szCs w:val="18"/>
          <w:lang w:eastAsia="en-US"/>
        </w:rPr>
        <w:t>Y</w:t>
      </w:r>
      <w:r w:rsidRPr="002A1928">
        <w:rPr>
          <w:rFonts w:ascii="Arial" w:eastAsia="Calibri" w:hAnsi="Arial" w:cs="Arial"/>
          <w:b/>
          <w:bCs/>
          <w:sz w:val="18"/>
          <w:szCs w:val="18"/>
          <w:lang w:eastAsia="en-US"/>
        </w:rPr>
        <w:t>ears</w:t>
      </w:r>
      <w:r w:rsidRPr="002A1928">
        <w:rPr>
          <w:rFonts w:ascii="Arial" w:eastAsia="Calibri" w:hAnsi="Arial" w:cs="Arial"/>
          <w:sz w:val="18"/>
          <w:szCs w:val="18"/>
          <w:lang w:eastAsia="en-US"/>
        </w:rPr>
        <w:t xml:space="preserve"> of Information Technology with the right balance of management and technical skills to work effectively in a team and across cross functional groups.</w:t>
      </w:r>
    </w:p>
    <w:p w14:paraId="25A87DA2" w14:textId="77777777" w:rsidR="002F737A" w:rsidRPr="00142BEF" w:rsidRDefault="002F737A" w:rsidP="002F737A">
      <w:pPr>
        <w:rPr>
          <w:rFonts w:ascii="Arial" w:hAnsi="Arial" w:cs="Arial"/>
          <w:sz w:val="18"/>
          <w:szCs w:val="18"/>
        </w:rPr>
      </w:pPr>
    </w:p>
    <w:p w14:paraId="4BE869FF" w14:textId="054F1794" w:rsidR="002F737A" w:rsidRPr="002A1928" w:rsidRDefault="002F737A" w:rsidP="002F737A">
      <w:pPr>
        <w:rPr>
          <w:rFonts w:ascii="Arial" w:hAnsi="Arial" w:cs="Arial"/>
          <w:color w:val="000000"/>
          <w:sz w:val="18"/>
          <w:szCs w:val="18"/>
        </w:rPr>
      </w:pPr>
      <w:r>
        <w:rPr>
          <w:rFonts w:ascii="Arial" w:hAnsi="Arial" w:cs="Arial"/>
          <w:b/>
          <w:sz w:val="18"/>
          <w:szCs w:val="18"/>
        </w:rPr>
        <w:t>15</w:t>
      </w:r>
      <w:r w:rsidRPr="002A1928">
        <w:rPr>
          <w:rFonts w:ascii="Arial" w:hAnsi="Arial" w:cs="Arial"/>
          <w:b/>
          <w:sz w:val="18"/>
          <w:szCs w:val="18"/>
        </w:rPr>
        <w:t xml:space="preserve">+ </w:t>
      </w:r>
      <w:r w:rsidR="00D24520">
        <w:rPr>
          <w:rFonts w:ascii="Arial" w:hAnsi="Arial" w:cs="Arial"/>
          <w:b/>
          <w:sz w:val="18"/>
          <w:szCs w:val="18"/>
        </w:rPr>
        <w:t>Y</w:t>
      </w:r>
      <w:r>
        <w:rPr>
          <w:rFonts w:ascii="Arial" w:hAnsi="Arial" w:cs="Arial"/>
          <w:b/>
          <w:sz w:val="18"/>
          <w:szCs w:val="18"/>
        </w:rPr>
        <w:t xml:space="preserve">ears of </w:t>
      </w:r>
      <w:r w:rsidRPr="002A1928">
        <w:rPr>
          <w:rFonts w:ascii="Arial" w:hAnsi="Arial" w:cs="Arial"/>
          <w:b/>
          <w:sz w:val="18"/>
          <w:szCs w:val="18"/>
        </w:rPr>
        <w:t>Lead</w:t>
      </w:r>
      <w:r w:rsidRPr="002A1928">
        <w:rPr>
          <w:rFonts w:ascii="Arial" w:hAnsi="Arial" w:cs="Arial"/>
          <w:sz w:val="18"/>
          <w:szCs w:val="18"/>
        </w:rPr>
        <w:t xml:space="preserve"> </w:t>
      </w:r>
      <w:r w:rsidRPr="002A1928">
        <w:rPr>
          <w:rFonts w:ascii="Arial" w:hAnsi="Arial" w:cs="Arial"/>
          <w:b/>
          <w:sz w:val="18"/>
          <w:szCs w:val="18"/>
        </w:rPr>
        <w:t>DBA</w:t>
      </w:r>
      <w:r w:rsidRPr="002A1928">
        <w:rPr>
          <w:rFonts w:ascii="Arial" w:hAnsi="Arial" w:cs="Arial"/>
          <w:sz w:val="18"/>
          <w:szCs w:val="18"/>
        </w:rPr>
        <w:t>/</w:t>
      </w:r>
      <w:r w:rsidR="003C4E5A" w:rsidRPr="003C4E5A">
        <w:rPr>
          <w:rFonts w:ascii="Arial" w:hAnsi="Arial" w:cs="Arial"/>
          <w:b/>
          <w:bCs/>
          <w:sz w:val="18"/>
          <w:szCs w:val="18"/>
        </w:rPr>
        <w:t>BI</w:t>
      </w:r>
      <w:r w:rsidR="003C4E5A">
        <w:rPr>
          <w:rFonts w:ascii="Arial" w:hAnsi="Arial" w:cs="Arial"/>
          <w:sz w:val="18"/>
          <w:szCs w:val="18"/>
        </w:rPr>
        <w:t xml:space="preserve"> </w:t>
      </w:r>
      <w:r w:rsidRPr="002A1928">
        <w:rPr>
          <w:rFonts w:ascii="Arial" w:hAnsi="Arial" w:cs="Arial"/>
          <w:b/>
          <w:bCs/>
          <w:sz w:val="18"/>
          <w:szCs w:val="18"/>
        </w:rPr>
        <w:t>Architect</w:t>
      </w:r>
      <w:r w:rsidRPr="002A1928">
        <w:rPr>
          <w:rFonts w:ascii="Arial" w:hAnsi="Arial" w:cs="Arial"/>
          <w:sz w:val="18"/>
          <w:szCs w:val="18"/>
        </w:rPr>
        <w:t xml:space="preserve"> for enterprise databases and warehouse environments working with US Federal &amp; commercial Global clients (</w:t>
      </w:r>
      <w:r w:rsidRPr="002A1928">
        <w:rPr>
          <w:rFonts w:ascii="Arial" w:hAnsi="Arial" w:cs="Arial"/>
          <w:b/>
          <w:sz w:val="18"/>
          <w:szCs w:val="18"/>
        </w:rPr>
        <w:t>Denmark, France, Singapore, India &amp; USA</w:t>
      </w:r>
      <w:r w:rsidRPr="002A1928">
        <w:rPr>
          <w:rFonts w:ascii="Arial" w:hAnsi="Arial" w:cs="Arial"/>
          <w:sz w:val="18"/>
          <w:szCs w:val="18"/>
        </w:rPr>
        <w:t xml:space="preserve">) at all levels </w:t>
      </w:r>
      <w:r w:rsidRPr="002A1928">
        <w:rPr>
          <w:rFonts w:ascii="Arial" w:hAnsi="Arial" w:cs="Arial"/>
          <w:color w:val="000000"/>
          <w:sz w:val="18"/>
          <w:szCs w:val="18"/>
        </w:rPr>
        <w:t>to understand Databases, data, process, and program requirements for large-scale, complex projects involving Oracle and multiple enterprise systems on Unix and Heterogeneous platforms</w:t>
      </w:r>
      <w:r>
        <w:rPr>
          <w:rFonts w:ascii="Arial" w:hAnsi="Arial" w:cs="Arial"/>
          <w:color w:val="000000"/>
          <w:sz w:val="18"/>
          <w:szCs w:val="18"/>
        </w:rPr>
        <w:t>,</w:t>
      </w:r>
      <w:r w:rsidRPr="002A1928">
        <w:rPr>
          <w:rFonts w:ascii="Arial" w:hAnsi="Arial" w:cs="Arial"/>
          <w:color w:val="000000"/>
          <w:sz w:val="18"/>
          <w:szCs w:val="18"/>
        </w:rPr>
        <w:t xml:space="preserve"> High Availability </w:t>
      </w:r>
      <w:r w:rsidR="009C50D9" w:rsidRPr="002A1928">
        <w:rPr>
          <w:rFonts w:ascii="Arial" w:hAnsi="Arial" w:cs="Arial"/>
          <w:color w:val="000000"/>
          <w:sz w:val="18"/>
          <w:szCs w:val="18"/>
        </w:rPr>
        <w:t>Solutions,</w:t>
      </w:r>
      <w:r>
        <w:rPr>
          <w:rFonts w:ascii="Arial" w:hAnsi="Arial" w:cs="Arial"/>
          <w:color w:val="000000"/>
          <w:sz w:val="18"/>
          <w:szCs w:val="18"/>
        </w:rPr>
        <w:t xml:space="preserve"> and </w:t>
      </w:r>
      <w:r w:rsidRPr="009C50D9">
        <w:rPr>
          <w:rFonts w:ascii="Arial" w:hAnsi="Arial" w:cs="Arial"/>
          <w:b/>
          <w:bCs/>
          <w:color w:val="000000"/>
          <w:sz w:val="18"/>
          <w:szCs w:val="18"/>
        </w:rPr>
        <w:t>cloud Migrations</w:t>
      </w:r>
      <w:r>
        <w:rPr>
          <w:rFonts w:ascii="Arial" w:hAnsi="Arial" w:cs="Arial"/>
          <w:color w:val="000000"/>
          <w:sz w:val="18"/>
          <w:szCs w:val="18"/>
        </w:rPr>
        <w:t>.</w:t>
      </w:r>
    </w:p>
    <w:p w14:paraId="2E3733AE" w14:textId="77777777" w:rsidR="002F737A" w:rsidRPr="002A1928" w:rsidRDefault="002F737A" w:rsidP="002F737A">
      <w:pPr>
        <w:rPr>
          <w:rFonts w:ascii="Arial" w:hAnsi="Arial" w:cs="Arial"/>
          <w:color w:val="000000"/>
          <w:sz w:val="18"/>
          <w:szCs w:val="18"/>
        </w:rPr>
      </w:pPr>
    </w:p>
    <w:p w14:paraId="16C65E19" w14:textId="19BE0A7A" w:rsidR="002F737A" w:rsidRPr="002A1928" w:rsidRDefault="002F737A" w:rsidP="002F737A">
      <w:pPr>
        <w:rPr>
          <w:rFonts w:ascii="Arial" w:hAnsi="Arial" w:cs="Arial"/>
          <w:color w:val="000000"/>
          <w:sz w:val="18"/>
          <w:szCs w:val="18"/>
        </w:rPr>
      </w:pPr>
      <w:r w:rsidRPr="002A1928">
        <w:rPr>
          <w:rFonts w:ascii="Arial" w:hAnsi="Arial" w:cs="Arial"/>
          <w:b/>
          <w:color w:val="000000"/>
          <w:sz w:val="18"/>
          <w:szCs w:val="18"/>
        </w:rPr>
        <w:t>Senior Oracle DBA for Federal</w:t>
      </w:r>
      <w:r w:rsidRPr="002A1928">
        <w:rPr>
          <w:rFonts w:ascii="Arial" w:hAnsi="Arial" w:cs="Arial"/>
          <w:color w:val="000000"/>
          <w:sz w:val="18"/>
          <w:szCs w:val="18"/>
        </w:rPr>
        <w:t xml:space="preserve"> Projects for more </w:t>
      </w:r>
      <w:r w:rsidRPr="002A1928">
        <w:rPr>
          <w:rFonts w:ascii="Arial" w:hAnsi="Arial" w:cs="Arial"/>
          <w:b/>
          <w:color w:val="000000"/>
          <w:sz w:val="18"/>
          <w:szCs w:val="18"/>
        </w:rPr>
        <w:t>than 9 Years.</w:t>
      </w:r>
    </w:p>
    <w:p w14:paraId="5314AE49" w14:textId="77777777" w:rsidR="002F737A" w:rsidRPr="002A1928" w:rsidRDefault="002F737A" w:rsidP="002F737A">
      <w:pPr>
        <w:rPr>
          <w:rFonts w:ascii="Arial" w:hAnsi="Arial" w:cs="Arial"/>
          <w:color w:val="000000"/>
          <w:sz w:val="18"/>
          <w:szCs w:val="18"/>
        </w:rPr>
      </w:pPr>
    </w:p>
    <w:p w14:paraId="5B6F121D" w14:textId="77777777" w:rsidR="002F737A" w:rsidRPr="00142BEF" w:rsidRDefault="002F737A" w:rsidP="002F737A">
      <w:pPr>
        <w:rPr>
          <w:rFonts w:ascii="Arial" w:hAnsi="Arial" w:cs="Arial"/>
          <w:color w:val="000000"/>
          <w:sz w:val="18"/>
          <w:szCs w:val="18"/>
        </w:rPr>
      </w:pPr>
      <w:r w:rsidRPr="002A1928">
        <w:rPr>
          <w:rFonts w:ascii="Arial" w:hAnsi="Arial" w:cs="Arial"/>
          <w:b/>
          <w:bCs/>
          <w:sz w:val="18"/>
          <w:szCs w:val="18"/>
        </w:rPr>
        <w:t xml:space="preserve">10+ Program Manager / Architect / Data Management </w:t>
      </w:r>
      <w:r w:rsidRPr="002A1928">
        <w:rPr>
          <w:rFonts w:ascii="Arial" w:hAnsi="Arial" w:cs="Arial"/>
          <w:sz w:val="18"/>
          <w:szCs w:val="18"/>
        </w:rPr>
        <w:t xml:space="preserve">for major Industrial &amp; Financial Applications large IT Warehousing, Infrastructure and Data Center Application Management engagements to global clients and offshore delivery models using </w:t>
      </w:r>
      <w:r w:rsidRPr="002A1928">
        <w:rPr>
          <w:rFonts w:ascii="Arial" w:hAnsi="Arial" w:cs="Arial"/>
          <w:b/>
          <w:sz w:val="18"/>
          <w:szCs w:val="18"/>
        </w:rPr>
        <w:t>Agile</w:t>
      </w:r>
      <w:r w:rsidRPr="002A1928">
        <w:rPr>
          <w:rFonts w:ascii="Arial" w:hAnsi="Arial" w:cs="Arial"/>
          <w:sz w:val="18"/>
          <w:szCs w:val="18"/>
        </w:rPr>
        <w:t xml:space="preserve"> and waterfall Methodologies</w:t>
      </w:r>
      <w:r w:rsidRPr="00142BEF">
        <w:rPr>
          <w:rFonts w:ascii="Arial" w:hAnsi="Arial" w:cs="Arial"/>
          <w:sz w:val="18"/>
          <w:szCs w:val="18"/>
        </w:rPr>
        <w:t xml:space="preserve">.    </w:t>
      </w:r>
    </w:p>
    <w:p w14:paraId="4F16DC71" w14:textId="77777777" w:rsidR="002F737A" w:rsidRPr="00142BEF" w:rsidRDefault="002F737A" w:rsidP="002F737A">
      <w:pPr>
        <w:rPr>
          <w:rFonts w:ascii="Arial" w:hAnsi="Arial" w:cs="Arial"/>
          <w:color w:val="000000"/>
          <w:sz w:val="18"/>
          <w:szCs w:val="18"/>
        </w:rPr>
      </w:pPr>
    </w:p>
    <w:p w14:paraId="3B13C932" w14:textId="036DCA28" w:rsidR="002F737A" w:rsidRPr="00142BEF" w:rsidRDefault="002F737A" w:rsidP="002F737A">
      <w:pPr>
        <w:rPr>
          <w:rFonts w:ascii="Arial" w:hAnsi="Arial" w:cs="Arial"/>
          <w:color w:val="000000"/>
          <w:sz w:val="18"/>
          <w:szCs w:val="18"/>
        </w:rPr>
      </w:pPr>
      <w:r>
        <w:rPr>
          <w:rFonts w:ascii="Arial" w:hAnsi="Arial" w:cs="Arial"/>
          <w:b/>
          <w:color w:val="000000"/>
          <w:sz w:val="18"/>
          <w:szCs w:val="18"/>
        </w:rPr>
        <w:t>Experience:</w:t>
      </w:r>
      <w:r w:rsidRPr="00142BEF">
        <w:rPr>
          <w:rFonts w:ascii="Arial" w:hAnsi="Arial" w:cs="Arial"/>
          <w:color w:val="000000"/>
          <w:sz w:val="18"/>
          <w:szCs w:val="18"/>
        </w:rPr>
        <w:t xml:space="preserve"> </w:t>
      </w:r>
    </w:p>
    <w:p w14:paraId="011A5D75" w14:textId="77777777" w:rsidR="002F737A" w:rsidRPr="00142BEF" w:rsidRDefault="002F737A" w:rsidP="002F737A">
      <w:pPr>
        <w:rPr>
          <w:rFonts w:ascii="Arial" w:hAnsi="Arial" w:cs="Arial"/>
          <w:color w:val="000000"/>
          <w:sz w:val="18"/>
          <w:szCs w:val="18"/>
        </w:rPr>
      </w:pPr>
    </w:p>
    <w:p w14:paraId="6B800042" w14:textId="2CCE53F0" w:rsidR="002F737A" w:rsidRPr="002F737A" w:rsidRDefault="002F737A" w:rsidP="002F737A">
      <w:pPr>
        <w:numPr>
          <w:ilvl w:val="0"/>
          <w:numId w:val="10"/>
        </w:numPr>
        <w:tabs>
          <w:tab w:val="clear" w:pos="567"/>
          <w:tab w:val="left" w:pos="707"/>
          <w:tab w:val="num" w:pos="2173"/>
        </w:tabs>
        <w:ind w:left="707"/>
        <w:rPr>
          <w:rFonts w:ascii="Arial" w:hAnsi="Arial" w:cs="Arial"/>
          <w:bCs/>
          <w:sz w:val="18"/>
          <w:szCs w:val="18"/>
        </w:rPr>
      </w:pPr>
      <w:r w:rsidRPr="002F737A">
        <w:rPr>
          <w:rFonts w:ascii="Arial" w:hAnsi="Arial" w:cs="Arial"/>
          <w:b/>
          <w:bCs/>
          <w:sz w:val="18"/>
          <w:szCs w:val="18"/>
        </w:rPr>
        <w:t>24x7</w:t>
      </w:r>
      <w:r w:rsidRPr="002F737A">
        <w:rPr>
          <w:rFonts w:ascii="Arial" w:hAnsi="Arial" w:cs="Arial"/>
          <w:sz w:val="18"/>
          <w:szCs w:val="18"/>
        </w:rPr>
        <w:t xml:space="preserve"> Oracle </w:t>
      </w:r>
      <w:r w:rsidRPr="002F737A">
        <w:rPr>
          <w:rFonts w:ascii="Arial" w:hAnsi="Arial" w:cs="Arial"/>
          <w:b/>
          <w:sz w:val="18"/>
          <w:szCs w:val="18"/>
        </w:rPr>
        <w:t>Production &amp; application Database</w:t>
      </w:r>
      <w:r w:rsidRPr="002F737A">
        <w:rPr>
          <w:rFonts w:ascii="Arial" w:hAnsi="Arial" w:cs="Arial"/>
          <w:sz w:val="18"/>
          <w:szCs w:val="18"/>
        </w:rPr>
        <w:t xml:space="preserve"> support to various applications </w:t>
      </w:r>
      <w:r w:rsidR="005E5B76">
        <w:rPr>
          <w:rFonts w:ascii="Arial" w:hAnsi="Arial" w:cs="Arial"/>
          <w:sz w:val="18"/>
          <w:szCs w:val="18"/>
        </w:rPr>
        <w:t xml:space="preserve">(on Call) </w:t>
      </w:r>
      <w:r w:rsidRPr="002F737A">
        <w:rPr>
          <w:rFonts w:ascii="Arial" w:hAnsi="Arial" w:cs="Arial"/>
          <w:sz w:val="18"/>
          <w:szCs w:val="18"/>
        </w:rPr>
        <w:t xml:space="preserve">and </w:t>
      </w:r>
      <w:r w:rsidRPr="002F737A">
        <w:rPr>
          <w:rFonts w:ascii="Arial" w:hAnsi="Arial" w:cs="Arial"/>
          <w:b/>
          <w:sz w:val="18"/>
          <w:szCs w:val="18"/>
        </w:rPr>
        <w:t xml:space="preserve">High Availability solutions </w:t>
      </w:r>
      <w:r w:rsidRPr="002F737A">
        <w:rPr>
          <w:rFonts w:ascii="Arial" w:hAnsi="Arial" w:cs="Arial"/>
          <w:sz w:val="18"/>
          <w:szCs w:val="18"/>
        </w:rPr>
        <w:t>in Government, Banking, Insurance, Hospitality, Healthcare and Energy applications.</w:t>
      </w:r>
    </w:p>
    <w:p w14:paraId="2896CB02" w14:textId="77777777" w:rsidR="002F737A" w:rsidRPr="002F737A" w:rsidRDefault="002F737A" w:rsidP="002F737A">
      <w:pPr>
        <w:numPr>
          <w:ilvl w:val="0"/>
          <w:numId w:val="10"/>
        </w:numPr>
        <w:tabs>
          <w:tab w:val="clear" w:pos="567"/>
          <w:tab w:val="left" w:pos="707"/>
          <w:tab w:val="num" w:pos="2173"/>
        </w:tabs>
        <w:ind w:left="707"/>
        <w:rPr>
          <w:rFonts w:ascii="Arial" w:hAnsi="Arial" w:cs="Arial"/>
          <w:bCs/>
          <w:sz w:val="18"/>
          <w:szCs w:val="18"/>
        </w:rPr>
      </w:pPr>
      <w:r w:rsidRPr="002F737A">
        <w:rPr>
          <w:rFonts w:ascii="Arial" w:hAnsi="Arial" w:cs="Arial"/>
          <w:b/>
          <w:bCs/>
          <w:sz w:val="18"/>
          <w:szCs w:val="18"/>
        </w:rPr>
        <w:t xml:space="preserve">AWS RDS </w:t>
      </w:r>
      <w:r w:rsidRPr="002F737A">
        <w:rPr>
          <w:rFonts w:ascii="Arial" w:hAnsi="Arial" w:cs="Arial"/>
          <w:sz w:val="18"/>
          <w:szCs w:val="18"/>
        </w:rPr>
        <w:t>databases</w:t>
      </w:r>
      <w:r w:rsidRPr="002F737A">
        <w:rPr>
          <w:rFonts w:ascii="Arial" w:hAnsi="Arial" w:cs="Arial"/>
          <w:b/>
          <w:bCs/>
          <w:sz w:val="18"/>
          <w:szCs w:val="18"/>
        </w:rPr>
        <w:t>, Postgres, MySQL and DB2 databases.</w:t>
      </w:r>
    </w:p>
    <w:p w14:paraId="3BF6C173" w14:textId="77777777" w:rsidR="002F737A" w:rsidRPr="002F737A" w:rsidRDefault="002F737A" w:rsidP="002F737A">
      <w:pPr>
        <w:numPr>
          <w:ilvl w:val="0"/>
          <w:numId w:val="10"/>
        </w:numPr>
        <w:tabs>
          <w:tab w:val="clear" w:pos="567"/>
          <w:tab w:val="left" w:pos="707"/>
          <w:tab w:val="num" w:pos="2173"/>
        </w:tabs>
        <w:ind w:left="707"/>
        <w:rPr>
          <w:rFonts w:ascii="Arial" w:hAnsi="Arial" w:cs="Arial"/>
          <w:bCs/>
          <w:sz w:val="18"/>
          <w:szCs w:val="18"/>
        </w:rPr>
      </w:pPr>
      <w:r w:rsidRPr="002F737A">
        <w:rPr>
          <w:rFonts w:ascii="Arial" w:hAnsi="Arial" w:cs="Arial"/>
          <w:b/>
          <w:bCs/>
          <w:sz w:val="18"/>
          <w:szCs w:val="18"/>
        </w:rPr>
        <w:t xml:space="preserve">Expertise in AWS </w:t>
      </w:r>
      <w:r w:rsidRPr="002F737A">
        <w:rPr>
          <w:rFonts w:ascii="Arial" w:hAnsi="Arial" w:cs="Arial"/>
          <w:sz w:val="18"/>
          <w:szCs w:val="18"/>
        </w:rPr>
        <w:t>Services like</w:t>
      </w:r>
      <w:r w:rsidRPr="002F737A">
        <w:rPr>
          <w:rFonts w:ascii="Arial" w:hAnsi="Arial" w:cs="Arial"/>
          <w:b/>
          <w:bCs/>
          <w:sz w:val="18"/>
          <w:szCs w:val="18"/>
        </w:rPr>
        <w:t xml:space="preserve"> EC2, S3, ELB.</w:t>
      </w:r>
    </w:p>
    <w:p w14:paraId="1D78BAFD" w14:textId="77777777" w:rsidR="005E5B76" w:rsidRDefault="002F737A" w:rsidP="005E5B76">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 xml:space="preserve">Installed more than </w:t>
      </w:r>
      <w:r w:rsidRPr="002F737A">
        <w:rPr>
          <w:rFonts w:ascii="Arial" w:hAnsi="Arial" w:cs="Arial"/>
          <w:b/>
          <w:bCs/>
          <w:sz w:val="18"/>
          <w:szCs w:val="18"/>
        </w:rPr>
        <w:t>150 Oracle Installations</w:t>
      </w:r>
      <w:r w:rsidRPr="002F737A">
        <w:rPr>
          <w:rFonts w:ascii="Arial" w:hAnsi="Arial" w:cs="Arial"/>
          <w:sz w:val="18"/>
          <w:szCs w:val="18"/>
        </w:rPr>
        <w:t xml:space="preserve"> on LINUX RHEL 5 &amp; 6, AIX, Sun Solaris, SCO Unix, &amp; Windows.</w:t>
      </w:r>
    </w:p>
    <w:p w14:paraId="22B25F49" w14:textId="77777777" w:rsidR="005E5B76" w:rsidRDefault="005E5B76" w:rsidP="005E5B76">
      <w:pPr>
        <w:pStyle w:val="BodyText"/>
        <w:numPr>
          <w:ilvl w:val="0"/>
          <w:numId w:val="10"/>
        </w:numPr>
        <w:tabs>
          <w:tab w:val="clear" w:pos="567"/>
          <w:tab w:val="left" w:pos="707"/>
          <w:tab w:val="num" w:pos="2173"/>
        </w:tabs>
        <w:spacing w:after="0"/>
        <w:ind w:left="707"/>
        <w:rPr>
          <w:rFonts w:ascii="Arial" w:hAnsi="Arial" w:cs="Arial"/>
          <w:sz w:val="18"/>
          <w:szCs w:val="18"/>
        </w:rPr>
      </w:pPr>
      <w:r w:rsidRPr="005E5B76">
        <w:rPr>
          <w:rFonts w:ascii="Arial" w:hAnsi="Arial" w:cs="Arial"/>
          <w:sz w:val="18"/>
          <w:szCs w:val="18"/>
        </w:rPr>
        <w:t>Install, upgrade, patch the oracle database infrastructure.</w:t>
      </w:r>
    </w:p>
    <w:p w14:paraId="713E4E3C" w14:textId="33E7873B" w:rsidR="003C4E5A" w:rsidRPr="003C4E5A" w:rsidRDefault="003C4E5A" w:rsidP="003C4E5A">
      <w:pPr>
        <w:numPr>
          <w:ilvl w:val="0"/>
          <w:numId w:val="10"/>
        </w:numPr>
        <w:tabs>
          <w:tab w:val="clear" w:pos="567"/>
          <w:tab w:val="left" w:pos="707"/>
          <w:tab w:val="num" w:pos="2173"/>
        </w:tabs>
        <w:ind w:left="707"/>
        <w:rPr>
          <w:rFonts w:ascii="Arial" w:hAnsi="Arial" w:cs="Arial"/>
          <w:bCs/>
          <w:sz w:val="18"/>
          <w:szCs w:val="18"/>
        </w:rPr>
      </w:pPr>
      <w:r w:rsidRPr="002F737A">
        <w:rPr>
          <w:rFonts w:ascii="Arial" w:hAnsi="Arial" w:cs="Arial"/>
          <w:bCs/>
          <w:sz w:val="18"/>
          <w:szCs w:val="18"/>
        </w:rPr>
        <w:t>Service Level Agreements (</w:t>
      </w:r>
      <w:r w:rsidRPr="002F737A">
        <w:rPr>
          <w:rFonts w:ascii="Arial" w:hAnsi="Arial" w:cs="Arial"/>
          <w:b/>
          <w:bCs/>
          <w:sz w:val="18"/>
          <w:szCs w:val="18"/>
        </w:rPr>
        <w:t>SLA</w:t>
      </w:r>
      <w:r w:rsidRPr="002F737A">
        <w:rPr>
          <w:rFonts w:ascii="Arial" w:hAnsi="Arial" w:cs="Arial"/>
          <w:bCs/>
          <w:sz w:val="18"/>
          <w:szCs w:val="18"/>
        </w:rPr>
        <w:t>) on Incidents, Change Requests &amp; Critical calls.</w:t>
      </w:r>
    </w:p>
    <w:p w14:paraId="07F43641" w14:textId="5E257946" w:rsidR="005E5B76" w:rsidRDefault="005E5B76" w:rsidP="005E5B76">
      <w:pPr>
        <w:pStyle w:val="BodyText"/>
        <w:numPr>
          <w:ilvl w:val="0"/>
          <w:numId w:val="10"/>
        </w:numPr>
        <w:tabs>
          <w:tab w:val="clear" w:pos="567"/>
          <w:tab w:val="left" w:pos="707"/>
          <w:tab w:val="num" w:pos="2173"/>
        </w:tabs>
        <w:spacing w:after="0"/>
        <w:ind w:left="707"/>
        <w:rPr>
          <w:rFonts w:ascii="Arial" w:hAnsi="Arial" w:cs="Arial"/>
          <w:sz w:val="18"/>
          <w:szCs w:val="18"/>
        </w:rPr>
      </w:pPr>
      <w:r w:rsidRPr="005E5B76">
        <w:rPr>
          <w:rFonts w:ascii="Arial" w:hAnsi="Arial" w:cs="Arial"/>
          <w:sz w:val="18"/>
          <w:szCs w:val="18"/>
        </w:rPr>
        <w:t>Expertise in Install, upgrade, manage &amp; maintain databases, and patch Oracle GRID control Server.</w:t>
      </w:r>
    </w:p>
    <w:p w14:paraId="166A9A8E" w14:textId="77777777" w:rsidR="005E5B76" w:rsidRDefault="005E5B76" w:rsidP="005E5B76">
      <w:pPr>
        <w:pStyle w:val="BodyText"/>
        <w:numPr>
          <w:ilvl w:val="0"/>
          <w:numId w:val="10"/>
        </w:numPr>
        <w:tabs>
          <w:tab w:val="clear" w:pos="567"/>
          <w:tab w:val="left" w:pos="707"/>
          <w:tab w:val="num" w:pos="2173"/>
        </w:tabs>
        <w:spacing w:after="0"/>
        <w:ind w:left="707"/>
        <w:rPr>
          <w:rFonts w:ascii="Arial" w:hAnsi="Arial" w:cs="Arial"/>
          <w:sz w:val="18"/>
          <w:szCs w:val="18"/>
        </w:rPr>
      </w:pPr>
      <w:r w:rsidRPr="005E5B76">
        <w:rPr>
          <w:rFonts w:ascii="Arial" w:hAnsi="Arial" w:cs="Arial"/>
          <w:sz w:val="18"/>
          <w:szCs w:val="18"/>
        </w:rPr>
        <w:t>Performance of Oracle database servers, Tuning DB systems, Diagnose &amp; troubleshoot Database errors.</w:t>
      </w:r>
    </w:p>
    <w:p w14:paraId="01166A44" w14:textId="77777777" w:rsidR="005E5B76" w:rsidRDefault="005E5B76" w:rsidP="005E5B76">
      <w:pPr>
        <w:pStyle w:val="BodyText"/>
        <w:numPr>
          <w:ilvl w:val="0"/>
          <w:numId w:val="10"/>
        </w:numPr>
        <w:tabs>
          <w:tab w:val="clear" w:pos="567"/>
          <w:tab w:val="left" w:pos="707"/>
          <w:tab w:val="num" w:pos="2173"/>
        </w:tabs>
        <w:spacing w:after="0"/>
        <w:ind w:left="707"/>
        <w:rPr>
          <w:rFonts w:ascii="Arial" w:hAnsi="Arial" w:cs="Arial"/>
          <w:sz w:val="18"/>
          <w:szCs w:val="18"/>
        </w:rPr>
      </w:pPr>
      <w:r w:rsidRPr="005E5B76">
        <w:rPr>
          <w:rFonts w:ascii="Arial" w:hAnsi="Arial" w:cs="Arial"/>
          <w:sz w:val="18"/>
          <w:szCs w:val="18"/>
        </w:rPr>
        <w:t>Expertise in database security Automation for repeating job</w:t>
      </w:r>
    </w:p>
    <w:p w14:paraId="45DF8918" w14:textId="73578F03" w:rsidR="005E5B76" w:rsidRPr="005E5B76" w:rsidRDefault="005E5B76" w:rsidP="005E5B76">
      <w:pPr>
        <w:pStyle w:val="BodyText"/>
        <w:numPr>
          <w:ilvl w:val="0"/>
          <w:numId w:val="10"/>
        </w:numPr>
        <w:tabs>
          <w:tab w:val="clear" w:pos="567"/>
          <w:tab w:val="left" w:pos="707"/>
          <w:tab w:val="num" w:pos="2173"/>
        </w:tabs>
        <w:spacing w:after="0"/>
        <w:ind w:left="707"/>
        <w:rPr>
          <w:rFonts w:ascii="Arial" w:hAnsi="Arial" w:cs="Arial"/>
          <w:sz w:val="18"/>
          <w:szCs w:val="18"/>
        </w:rPr>
      </w:pPr>
      <w:r w:rsidRPr="005E5B76">
        <w:rPr>
          <w:rFonts w:ascii="Arial" w:hAnsi="Arial" w:cs="Arial"/>
          <w:sz w:val="18"/>
          <w:szCs w:val="18"/>
        </w:rPr>
        <w:t>Experience in Oracle middleware technologies &amp; Oracle based ETL processes.</w:t>
      </w:r>
    </w:p>
    <w:p w14:paraId="2DC6796C" w14:textId="070C8F7E" w:rsidR="002F737A" w:rsidRPr="002F737A" w:rsidRDefault="002F737A" w:rsidP="002F737A">
      <w:pPr>
        <w:numPr>
          <w:ilvl w:val="0"/>
          <w:numId w:val="10"/>
        </w:numPr>
        <w:tabs>
          <w:tab w:val="clear" w:pos="567"/>
          <w:tab w:val="left" w:pos="707"/>
          <w:tab w:val="num" w:pos="2173"/>
        </w:tabs>
        <w:ind w:left="707"/>
        <w:rPr>
          <w:rFonts w:ascii="Arial" w:hAnsi="Arial" w:cs="Arial"/>
          <w:bCs/>
          <w:sz w:val="18"/>
          <w:szCs w:val="18"/>
        </w:rPr>
      </w:pPr>
      <w:r w:rsidRPr="002F737A">
        <w:rPr>
          <w:rFonts w:ascii="Arial" w:hAnsi="Arial" w:cs="Arial"/>
          <w:color w:val="222222"/>
          <w:sz w:val="18"/>
          <w:szCs w:val="18"/>
          <w:shd w:val="clear" w:color="auto" w:fill="FFFFFF"/>
        </w:rPr>
        <w:t xml:space="preserve">Data dictionary, utilities, Architecture, Shell, and database configuration of MySQL, </w:t>
      </w:r>
      <w:r w:rsidR="00EC419C" w:rsidRPr="002F737A">
        <w:rPr>
          <w:rFonts w:ascii="Arial" w:hAnsi="Arial" w:cs="Arial"/>
          <w:color w:val="222222"/>
          <w:sz w:val="18"/>
          <w:szCs w:val="18"/>
          <w:shd w:val="clear" w:color="auto" w:fill="FFFFFF"/>
        </w:rPr>
        <w:t>Postgres, and</w:t>
      </w:r>
      <w:r w:rsidRPr="002F737A">
        <w:rPr>
          <w:rFonts w:ascii="Arial" w:hAnsi="Arial" w:cs="Arial"/>
          <w:color w:val="222222"/>
          <w:sz w:val="18"/>
          <w:szCs w:val="18"/>
          <w:shd w:val="clear" w:color="auto" w:fill="FFFFFF"/>
        </w:rPr>
        <w:t xml:space="preserve"> Oracle.</w:t>
      </w:r>
    </w:p>
    <w:p w14:paraId="4F94E28A" w14:textId="77777777" w:rsidR="0008792F" w:rsidRPr="0008792F" w:rsidRDefault="002F737A" w:rsidP="0008792F">
      <w:pPr>
        <w:numPr>
          <w:ilvl w:val="0"/>
          <w:numId w:val="10"/>
        </w:numPr>
        <w:tabs>
          <w:tab w:val="clear" w:pos="567"/>
          <w:tab w:val="left" w:pos="707"/>
          <w:tab w:val="num" w:pos="2173"/>
        </w:tabs>
        <w:ind w:left="707"/>
        <w:rPr>
          <w:rFonts w:ascii="Arial" w:hAnsi="Arial" w:cs="Arial"/>
          <w:bCs/>
          <w:sz w:val="18"/>
          <w:szCs w:val="18"/>
        </w:rPr>
      </w:pPr>
      <w:r w:rsidRPr="002F737A">
        <w:rPr>
          <w:rFonts w:ascii="Arial" w:eastAsia="Times New Roman" w:hAnsi="Arial" w:cs="Arial"/>
          <w:color w:val="222222"/>
          <w:sz w:val="18"/>
          <w:szCs w:val="18"/>
          <w:lang w:eastAsia="en-US"/>
        </w:rPr>
        <w:t>Administered and controlled the activities related to database development, installation security, maintenance, and utilization.</w:t>
      </w:r>
    </w:p>
    <w:p w14:paraId="2576293B" w14:textId="7C8A3AA8" w:rsidR="0008792F" w:rsidRPr="0008792F" w:rsidRDefault="0008792F" w:rsidP="0008792F">
      <w:pPr>
        <w:numPr>
          <w:ilvl w:val="0"/>
          <w:numId w:val="10"/>
        </w:numPr>
        <w:tabs>
          <w:tab w:val="clear" w:pos="567"/>
          <w:tab w:val="left" w:pos="707"/>
          <w:tab w:val="num" w:pos="2173"/>
        </w:tabs>
        <w:ind w:left="707"/>
        <w:rPr>
          <w:rFonts w:ascii="Arial" w:hAnsi="Arial" w:cs="Arial"/>
          <w:bCs/>
          <w:sz w:val="18"/>
          <w:szCs w:val="18"/>
        </w:rPr>
      </w:pPr>
      <w:r w:rsidRPr="0008792F">
        <w:rPr>
          <w:rFonts w:ascii="Arial" w:hAnsi="Arial" w:cs="Arial"/>
          <w:sz w:val="18"/>
          <w:szCs w:val="18"/>
        </w:rPr>
        <w:t>Support Implementation and Operations Management best practices</w:t>
      </w:r>
      <w:r>
        <w:rPr>
          <w:rFonts w:ascii="Arial" w:hAnsi="Arial" w:cs="Arial"/>
          <w:sz w:val="18"/>
          <w:szCs w:val="18"/>
        </w:rPr>
        <w:t>.</w:t>
      </w:r>
    </w:p>
    <w:p w14:paraId="3A88FF57" w14:textId="0F591680" w:rsidR="002F737A" w:rsidRPr="004B3C3B" w:rsidRDefault="002F737A" w:rsidP="002F737A">
      <w:pPr>
        <w:numPr>
          <w:ilvl w:val="0"/>
          <w:numId w:val="10"/>
        </w:numPr>
        <w:tabs>
          <w:tab w:val="clear" w:pos="567"/>
          <w:tab w:val="left" w:pos="707"/>
          <w:tab w:val="num" w:pos="2173"/>
        </w:tabs>
        <w:ind w:left="707"/>
        <w:rPr>
          <w:rFonts w:ascii="Arial" w:hAnsi="Arial" w:cs="Arial"/>
          <w:bCs/>
          <w:sz w:val="18"/>
          <w:szCs w:val="18"/>
        </w:rPr>
      </w:pPr>
      <w:r w:rsidRPr="002F737A">
        <w:rPr>
          <w:rFonts w:ascii="Arial" w:eastAsia="Times New Roman" w:hAnsi="Arial" w:cs="Arial"/>
          <w:b/>
          <w:bCs/>
          <w:color w:val="222222"/>
          <w:sz w:val="18"/>
          <w:szCs w:val="18"/>
          <w:lang w:eastAsia="en-US"/>
        </w:rPr>
        <w:t>Reorg</w:t>
      </w:r>
      <w:r w:rsidRPr="002F737A">
        <w:rPr>
          <w:rFonts w:ascii="Arial" w:eastAsia="Times New Roman" w:hAnsi="Arial" w:cs="Arial"/>
          <w:color w:val="222222"/>
          <w:sz w:val="18"/>
          <w:szCs w:val="18"/>
          <w:lang w:eastAsia="en-US"/>
        </w:rPr>
        <w:t>anization of Databases</w:t>
      </w:r>
      <w:r w:rsidR="004B3C3B">
        <w:rPr>
          <w:rFonts w:ascii="Arial" w:eastAsia="Times New Roman" w:hAnsi="Arial" w:cs="Arial"/>
          <w:color w:val="222222"/>
          <w:sz w:val="18"/>
          <w:szCs w:val="18"/>
          <w:lang w:eastAsia="en-US"/>
        </w:rPr>
        <w:t xml:space="preserve"> &amp; make DDL/DML changes.</w:t>
      </w:r>
    </w:p>
    <w:p w14:paraId="77EA173D" w14:textId="5EF4CBA1" w:rsidR="004B3C3B" w:rsidRPr="0008792F" w:rsidRDefault="004B3C3B" w:rsidP="002F737A">
      <w:pPr>
        <w:numPr>
          <w:ilvl w:val="0"/>
          <w:numId w:val="10"/>
        </w:numPr>
        <w:tabs>
          <w:tab w:val="clear" w:pos="567"/>
          <w:tab w:val="left" w:pos="707"/>
          <w:tab w:val="num" w:pos="2173"/>
        </w:tabs>
        <w:ind w:left="707"/>
        <w:rPr>
          <w:rFonts w:ascii="Arial" w:hAnsi="Arial" w:cs="Arial"/>
          <w:bCs/>
          <w:sz w:val="18"/>
          <w:szCs w:val="18"/>
        </w:rPr>
      </w:pPr>
      <w:r w:rsidRPr="0008792F">
        <w:rPr>
          <w:rStyle w:val="m-3879428349235114762ui-provider"/>
          <w:rFonts w:ascii="Arial" w:hAnsi="Arial" w:cs="Arial"/>
          <w:sz w:val="18"/>
          <w:szCs w:val="18"/>
        </w:rPr>
        <w:t>Analyze existing complex views, find logic errors, or changes due to business requirements and change code.</w:t>
      </w:r>
    </w:p>
    <w:p w14:paraId="21F23611" w14:textId="3585B47E" w:rsidR="004B3C3B" w:rsidRPr="0008792F" w:rsidRDefault="004B3C3B" w:rsidP="002F737A">
      <w:pPr>
        <w:numPr>
          <w:ilvl w:val="0"/>
          <w:numId w:val="10"/>
        </w:numPr>
        <w:tabs>
          <w:tab w:val="clear" w:pos="567"/>
          <w:tab w:val="left" w:pos="707"/>
          <w:tab w:val="num" w:pos="2173"/>
        </w:tabs>
        <w:ind w:left="707"/>
        <w:rPr>
          <w:rStyle w:val="m-3879428349235114762ui-provider"/>
          <w:rFonts w:ascii="Arial" w:hAnsi="Arial" w:cs="Arial"/>
          <w:bCs/>
          <w:sz w:val="18"/>
          <w:szCs w:val="18"/>
        </w:rPr>
      </w:pPr>
      <w:r w:rsidRPr="0008792F">
        <w:rPr>
          <w:rFonts w:ascii="Arial" w:hAnsi="Arial" w:cs="Arial"/>
          <w:sz w:val="18"/>
          <w:szCs w:val="18"/>
        </w:rPr>
        <w:t>I</w:t>
      </w:r>
      <w:r w:rsidRPr="0008792F">
        <w:rPr>
          <w:rStyle w:val="m-3879428349235114762ui-provider"/>
          <w:rFonts w:ascii="Arial" w:hAnsi="Arial" w:cs="Arial"/>
          <w:sz w:val="18"/>
          <w:szCs w:val="18"/>
        </w:rPr>
        <w:t>dentify scripts, tables, data that can be moved into different tablespaces to free up space.</w:t>
      </w:r>
    </w:p>
    <w:p w14:paraId="4D0DF34D" w14:textId="7561F634" w:rsidR="004B3C3B" w:rsidRPr="0008792F" w:rsidRDefault="004B3C3B" w:rsidP="002F737A">
      <w:pPr>
        <w:numPr>
          <w:ilvl w:val="0"/>
          <w:numId w:val="10"/>
        </w:numPr>
        <w:tabs>
          <w:tab w:val="clear" w:pos="567"/>
          <w:tab w:val="left" w:pos="707"/>
          <w:tab w:val="num" w:pos="2173"/>
        </w:tabs>
        <w:ind w:left="707"/>
        <w:rPr>
          <w:rFonts w:ascii="Arial" w:hAnsi="Arial" w:cs="Arial"/>
          <w:bCs/>
          <w:sz w:val="18"/>
          <w:szCs w:val="18"/>
        </w:rPr>
      </w:pPr>
      <w:r w:rsidRPr="0008792F">
        <w:rPr>
          <w:rStyle w:val="m-3879428349235114762ui-provider"/>
          <w:rFonts w:ascii="Arial" w:hAnsi="Arial" w:cs="Arial"/>
          <w:sz w:val="18"/>
          <w:szCs w:val="18"/>
        </w:rPr>
        <w:t>export/import large amounts of data between environments.</w:t>
      </w:r>
    </w:p>
    <w:p w14:paraId="34B878F6" w14:textId="77777777" w:rsidR="002F737A" w:rsidRPr="002F737A" w:rsidRDefault="002F737A" w:rsidP="002F737A">
      <w:pPr>
        <w:numPr>
          <w:ilvl w:val="0"/>
          <w:numId w:val="10"/>
        </w:numPr>
        <w:tabs>
          <w:tab w:val="clear" w:pos="567"/>
          <w:tab w:val="left" w:pos="707"/>
          <w:tab w:val="num" w:pos="2173"/>
        </w:tabs>
        <w:ind w:left="707"/>
        <w:rPr>
          <w:rFonts w:ascii="Arial" w:hAnsi="Arial" w:cs="Arial"/>
          <w:bCs/>
          <w:sz w:val="18"/>
          <w:szCs w:val="18"/>
        </w:rPr>
      </w:pPr>
      <w:r w:rsidRPr="002F737A">
        <w:rPr>
          <w:rFonts w:ascii="Arial" w:hAnsi="Arial" w:cs="Arial"/>
          <w:bCs/>
          <w:sz w:val="18"/>
          <w:szCs w:val="18"/>
        </w:rPr>
        <w:t>Service Level Agreements (</w:t>
      </w:r>
      <w:r w:rsidRPr="002F737A">
        <w:rPr>
          <w:rFonts w:ascii="Arial" w:hAnsi="Arial" w:cs="Arial"/>
          <w:b/>
          <w:bCs/>
          <w:sz w:val="18"/>
          <w:szCs w:val="18"/>
        </w:rPr>
        <w:t>SLA</w:t>
      </w:r>
      <w:r w:rsidRPr="002F737A">
        <w:rPr>
          <w:rFonts w:ascii="Arial" w:hAnsi="Arial" w:cs="Arial"/>
          <w:bCs/>
          <w:sz w:val="18"/>
          <w:szCs w:val="18"/>
        </w:rPr>
        <w:t>) on Incidents, Change Requests &amp; Critical calls.</w:t>
      </w:r>
    </w:p>
    <w:p w14:paraId="2405435F"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Expertise in O</w:t>
      </w:r>
      <w:r w:rsidRPr="002F737A">
        <w:rPr>
          <w:rFonts w:ascii="Arial" w:hAnsi="Arial" w:cs="Arial"/>
          <w:bCs/>
          <w:sz w:val="18"/>
          <w:szCs w:val="18"/>
        </w:rPr>
        <w:t xml:space="preserve">racle </w:t>
      </w:r>
      <w:r w:rsidRPr="002F737A">
        <w:rPr>
          <w:rFonts w:ascii="Arial" w:hAnsi="Arial" w:cs="Arial"/>
          <w:b/>
          <w:bCs/>
          <w:sz w:val="18"/>
          <w:szCs w:val="18"/>
        </w:rPr>
        <w:t xml:space="preserve">11g,12c, RAC, ASM &amp; Data Guard </w:t>
      </w:r>
    </w:p>
    <w:p w14:paraId="78F64A5B" w14:textId="77777777" w:rsidR="002F737A" w:rsidRPr="002F737A" w:rsidRDefault="002F737A" w:rsidP="002F737A">
      <w:pPr>
        <w:numPr>
          <w:ilvl w:val="0"/>
          <w:numId w:val="10"/>
        </w:numPr>
        <w:tabs>
          <w:tab w:val="clear" w:pos="567"/>
          <w:tab w:val="left" w:pos="707"/>
          <w:tab w:val="num" w:pos="2173"/>
        </w:tabs>
        <w:ind w:left="707"/>
        <w:rPr>
          <w:rFonts w:ascii="Arial" w:hAnsi="Arial" w:cs="Arial"/>
          <w:bCs/>
          <w:sz w:val="18"/>
          <w:szCs w:val="18"/>
        </w:rPr>
      </w:pPr>
      <w:r w:rsidRPr="002F737A">
        <w:rPr>
          <w:rFonts w:ascii="Arial" w:hAnsi="Arial" w:cs="Arial"/>
          <w:sz w:val="18"/>
          <w:szCs w:val="18"/>
        </w:rPr>
        <w:t xml:space="preserve">Expertise in using </w:t>
      </w:r>
      <w:r w:rsidRPr="002F737A">
        <w:rPr>
          <w:rFonts w:ascii="Arial" w:hAnsi="Arial" w:cs="Arial"/>
          <w:b/>
          <w:sz w:val="18"/>
          <w:szCs w:val="18"/>
        </w:rPr>
        <w:t>OEM 12C</w:t>
      </w:r>
      <w:r w:rsidRPr="002F737A">
        <w:rPr>
          <w:rFonts w:ascii="Arial" w:hAnsi="Arial" w:cs="Arial"/>
          <w:sz w:val="18"/>
          <w:szCs w:val="18"/>
        </w:rPr>
        <w:t xml:space="preserve">&amp; </w:t>
      </w:r>
      <w:r w:rsidRPr="002F737A">
        <w:rPr>
          <w:rFonts w:ascii="Arial" w:hAnsi="Arial" w:cs="Arial"/>
          <w:b/>
          <w:bCs/>
          <w:sz w:val="18"/>
          <w:szCs w:val="18"/>
        </w:rPr>
        <w:t>13C</w:t>
      </w:r>
      <w:r w:rsidRPr="002F737A">
        <w:rPr>
          <w:rFonts w:ascii="Arial" w:hAnsi="Arial" w:cs="Arial"/>
          <w:sz w:val="18"/>
          <w:szCs w:val="18"/>
        </w:rPr>
        <w:t xml:space="preserve"> and knowledge on 19C.</w:t>
      </w:r>
    </w:p>
    <w:p w14:paraId="1B8F83C4" w14:textId="77777777" w:rsidR="002F737A" w:rsidRPr="002F737A" w:rsidRDefault="002F737A" w:rsidP="002F737A">
      <w:pPr>
        <w:numPr>
          <w:ilvl w:val="0"/>
          <w:numId w:val="10"/>
        </w:numPr>
        <w:tabs>
          <w:tab w:val="clear" w:pos="567"/>
          <w:tab w:val="left" w:pos="707"/>
          <w:tab w:val="num" w:pos="2173"/>
        </w:tabs>
        <w:ind w:left="707"/>
        <w:rPr>
          <w:rFonts w:ascii="Arial" w:hAnsi="Arial" w:cs="Arial"/>
          <w:bCs/>
          <w:sz w:val="18"/>
          <w:szCs w:val="18"/>
        </w:rPr>
      </w:pPr>
      <w:r w:rsidRPr="002F737A">
        <w:rPr>
          <w:rFonts w:ascii="Arial" w:hAnsi="Arial" w:cs="Arial"/>
          <w:bCs/>
          <w:sz w:val="18"/>
          <w:szCs w:val="18"/>
        </w:rPr>
        <w:t>Expertise in Tomcat /Oracle WebLogic 12c with fusion middleware.</w:t>
      </w:r>
    </w:p>
    <w:p w14:paraId="6BBEAFAC" w14:textId="77777777" w:rsidR="002F737A" w:rsidRPr="002F737A" w:rsidRDefault="002F737A" w:rsidP="002F737A">
      <w:pPr>
        <w:numPr>
          <w:ilvl w:val="0"/>
          <w:numId w:val="10"/>
        </w:numPr>
        <w:tabs>
          <w:tab w:val="clear" w:pos="567"/>
          <w:tab w:val="left" w:pos="707"/>
          <w:tab w:val="num" w:pos="2173"/>
        </w:tabs>
        <w:ind w:left="707"/>
        <w:rPr>
          <w:rFonts w:ascii="Arial" w:hAnsi="Arial" w:cs="Arial"/>
          <w:bCs/>
          <w:sz w:val="18"/>
          <w:szCs w:val="18"/>
        </w:rPr>
      </w:pPr>
      <w:r w:rsidRPr="002F737A">
        <w:rPr>
          <w:rFonts w:ascii="Arial" w:hAnsi="Arial" w:cs="Arial"/>
          <w:sz w:val="18"/>
          <w:szCs w:val="18"/>
        </w:rPr>
        <w:t xml:space="preserve">Manage all aspects of Oracle </w:t>
      </w:r>
      <w:r w:rsidRPr="002F737A">
        <w:rPr>
          <w:rFonts w:ascii="Arial" w:hAnsi="Arial" w:cs="Arial"/>
          <w:b/>
          <w:bCs/>
          <w:sz w:val="18"/>
          <w:szCs w:val="18"/>
        </w:rPr>
        <w:t>Golden Gate, Kafka, and Data guard.</w:t>
      </w:r>
    </w:p>
    <w:p w14:paraId="0D663F8A" w14:textId="77777777" w:rsidR="002F737A" w:rsidRPr="002F737A" w:rsidRDefault="002F737A" w:rsidP="002F737A">
      <w:pPr>
        <w:numPr>
          <w:ilvl w:val="0"/>
          <w:numId w:val="10"/>
        </w:numPr>
        <w:tabs>
          <w:tab w:val="clear" w:pos="567"/>
          <w:tab w:val="left" w:pos="707"/>
          <w:tab w:val="num" w:pos="2173"/>
        </w:tabs>
        <w:ind w:left="707"/>
        <w:rPr>
          <w:rFonts w:ascii="Arial" w:hAnsi="Arial" w:cs="Arial"/>
          <w:bCs/>
          <w:sz w:val="18"/>
          <w:szCs w:val="18"/>
        </w:rPr>
      </w:pPr>
      <w:r w:rsidRPr="002F737A">
        <w:rPr>
          <w:rFonts w:ascii="Arial" w:hAnsi="Arial" w:cs="Arial"/>
          <w:bCs/>
          <w:sz w:val="18"/>
          <w:szCs w:val="18"/>
        </w:rPr>
        <w:t xml:space="preserve">Implemented Oracle Database Up-gradation </w:t>
      </w:r>
      <w:r w:rsidRPr="002F737A">
        <w:rPr>
          <w:rFonts w:ascii="Arial" w:hAnsi="Arial" w:cs="Arial"/>
          <w:sz w:val="18"/>
          <w:szCs w:val="18"/>
        </w:rPr>
        <w:t>and</w:t>
      </w:r>
      <w:r w:rsidRPr="002F737A">
        <w:rPr>
          <w:rFonts w:ascii="Arial" w:hAnsi="Arial" w:cs="Arial"/>
          <w:bCs/>
          <w:sz w:val="18"/>
          <w:szCs w:val="18"/>
        </w:rPr>
        <w:t xml:space="preserve"> </w:t>
      </w:r>
      <w:r w:rsidRPr="002F737A">
        <w:rPr>
          <w:rFonts w:ascii="Arial" w:hAnsi="Arial" w:cs="Arial"/>
          <w:b/>
          <w:bCs/>
          <w:sz w:val="18"/>
          <w:szCs w:val="18"/>
        </w:rPr>
        <w:t>Migration Projects</w:t>
      </w:r>
      <w:r w:rsidRPr="002F737A">
        <w:rPr>
          <w:rFonts w:ascii="Arial" w:hAnsi="Arial" w:cs="Arial"/>
          <w:bCs/>
          <w:sz w:val="18"/>
          <w:szCs w:val="18"/>
        </w:rPr>
        <w:t xml:space="preserve"> </w:t>
      </w:r>
      <w:r w:rsidRPr="002F737A">
        <w:rPr>
          <w:rFonts w:ascii="Arial" w:hAnsi="Arial" w:cs="Arial"/>
          <w:sz w:val="18"/>
          <w:szCs w:val="18"/>
        </w:rPr>
        <w:t xml:space="preserve">from </w:t>
      </w:r>
      <w:r w:rsidRPr="002F737A">
        <w:rPr>
          <w:rFonts w:ascii="Arial" w:hAnsi="Arial" w:cs="Arial"/>
          <w:bCs/>
          <w:sz w:val="18"/>
          <w:szCs w:val="18"/>
        </w:rPr>
        <w:t xml:space="preserve">(10g to 11gR2 ,9i to 10g, 6 to 7i). Currently on </w:t>
      </w:r>
      <w:r w:rsidRPr="002F737A">
        <w:rPr>
          <w:rFonts w:ascii="Arial" w:hAnsi="Arial" w:cs="Arial"/>
          <w:b/>
          <w:sz w:val="18"/>
          <w:szCs w:val="18"/>
        </w:rPr>
        <w:t>12c to 19C</w:t>
      </w:r>
      <w:r w:rsidRPr="002F737A">
        <w:rPr>
          <w:rFonts w:ascii="Arial" w:hAnsi="Arial" w:cs="Arial"/>
          <w:bCs/>
          <w:sz w:val="18"/>
          <w:szCs w:val="18"/>
        </w:rPr>
        <w:t xml:space="preserve"> migration.</w:t>
      </w:r>
    </w:p>
    <w:p w14:paraId="26A053E5"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bCs/>
          <w:sz w:val="18"/>
          <w:szCs w:val="18"/>
        </w:rPr>
        <w:t>10</w:t>
      </w:r>
      <w:r w:rsidRPr="002F737A">
        <w:rPr>
          <w:rFonts w:ascii="Arial" w:hAnsi="Arial" w:cs="Arial"/>
          <w:sz w:val="18"/>
          <w:szCs w:val="18"/>
        </w:rPr>
        <w:t xml:space="preserve"> years of </w:t>
      </w:r>
      <w:r w:rsidRPr="002F737A">
        <w:rPr>
          <w:rFonts w:ascii="Arial" w:hAnsi="Arial" w:cs="Arial"/>
          <w:b/>
          <w:bCs/>
          <w:sz w:val="18"/>
          <w:szCs w:val="18"/>
        </w:rPr>
        <w:t>RMAN</w:t>
      </w:r>
      <w:r w:rsidRPr="002F737A">
        <w:rPr>
          <w:rFonts w:ascii="Arial" w:hAnsi="Arial" w:cs="Arial"/>
          <w:sz w:val="18"/>
          <w:szCs w:val="18"/>
        </w:rPr>
        <w:t xml:space="preserve"> experience on Oracle Production Databases</w:t>
      </w:r>
    </w:p>
    <w:p w14:paraId="6FBF4BF5"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Configured and Implemented Automatic backup techniques using</w:t>
      </w:r>
      <w:r w:rsidRPr="002F737A">
        <w:rPr>
          <w:rFonts w:ascii="Arial" w:hAnsi="Arial" w:cs="Arial"/>
          <w:bCs/>
          <w:sz w:val="18"/>
          <w:szCs w:val="18"/>
        </w:rPr>
        <w:t xml:space="preserve"> </w:t>
      </w:r>
      <w:r w:rsidRPr="002F737A">
        <w:rPr>
          <w:rFonts w:ascii="Arial" w:hAnsi="Arial" w:cs="Arial"/>
          <w:b/>
          <w:bCs/>
          <w:sz w:val="18"/>
          <w:szCs w:val="18"/>
        </w:rPr>
        <w:t xml:space="preserve">Legato </w:t>
      </w:r>
      <w:r w:rsidRPr="002F737A">
        <w:rPr>
          <w:rFonts w:ascii="Arial" w:hAnsi="Arial" w:cs="Arial"/>
          <w:bCs/>
          <w:sz w:val="18"/>
          <w:szCs w:val="18"/>
        </w:rPr>
        <w:t xml:space="preserve">&amp; </w:t>
      </w:r>
      <w:r w:rsidRPr="002F737A">
        <w:rPr>
          <w:rFonts w:ascii="Arial" w:hAnsi="Arial" w:cs="Arial"/>
          <w:b/>
          <w:bCs/>
          <w:sz w:val="18"/>
          <w:szCs w:val="18"/>
        </w:rPr>
        <w:t xml:space="preserve">RMAN – EMC's </w:t>
      </w:r>
      <w:r w:rsidRPr="002F737A">
        <w:rPr>
          <w:rFonts w:ascii="Arial" w:hAnsi="Arial" w:cs="Arial"/>
          <w:b/>
          <w:sz w:val="18"/>
          <w:szCs w:val="18"/>
        </w:rPr>
        <w:t>backup</w:t>
      </w:r>
      <w:r w:rsidRPr="002F737A">
        <w:rPr>
          <w:rFonts w:ascii="Arial" w:hAnsi="Arial" w:cs="Arial"/>
          <w:sz w:val="18"/>
          <w:szCs w:val="18"/>
        </w:rPr>
        <w:t>,</w:t>
      </w:r>
      <w:r w:rsidRPr="002F737A">
        <w:rPr>
          <w:rFonts w:ascii="Arial" w:hAnsi="Arial" w:cs="Arial"/>
          <w:b/>
          <w:sz w:val="18"/>
          <w:szCs w:val="18"/>
        </w:rPr>
        <w:t xml:space="preserve"> exp/import</w:t>
      </w:r>
      <w:r w:rsidRPr="002F737A">
        <w:rPr>
          <w:rFonts w:ascii="Arial" w:hAnsi="Arial" w:cs="Arial"/>
          <w:sz w:val="18"/>
          <w:szCs w:val="18"/>
        </w:rPr>
        <w:t xml:space="preserve"> &amp; </w:t>
      </w:r>
      <w:r w:rsidRPr="002F737A">
        <w:rPr>
          <w:rFonts w:ascii="Arial" w:hAnsi="Arial" w:cs="Arial"/>
          <w:b/>
          <w:sz w:val="18"/>
          <w:szCs w:val="18"/>
        </w:rPr>
        <w:t>Data pump</w:t>
      </w:r>
      <w:r w:rsidRPr="002F737A">
        <w:rPr>
          <w:rFonts w:ascii="Arial" w:hAnsi="Arial" w:cs="Arial"/>
          <w:sz w:val="18"/>
          <w:szCs w:val="18"/>
        </w:rPr>
        <w:t xml:space="preserve">. </w:t>
      </w:r>
    </w:p>
    <w:p w14:paraId="18D1F90E"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Expertise in</w:t>
      </w:r>
      <w:r w:rsidRPr="002F737A">
        <w:rPr>
          <w:rFonts w:ascii="Arial" w:hAnsi="Arial" w:cs="Arial"/>
          <w:bCs/>
          <w:sz w:val="18"/>
          <w:szCs w:val="18"/>
        </w:rPr>
        <w:t xml:space="preserve"> </w:t>
      </w:r>
      <w:r w:rsidRPr="002F737A">
        <w:rPr>
          <w:rFonts w:ascii="Arial" w:hAnsi="Arial" w:cs="Arial"/>
          <w:b/>
          <w:bCs/>
          <w:sz w:val="18"/>
          <w:szCs w:val="18"/>
        </w:rPr>
        <w:t>UNIX shells scripting</w:t>
      </w:r>
      <w:r w:rsidRPr="002F737A">
        <w:rPr>
          <w:rFonts w:ascii="Arial" w:hAnsi="Arial" w:cs="Arial"/>
          <w:bCs/>
          <w:sz w:val="18"/>
          <w:szCs w:val="18"/>
        </w:rPr>
        <w:t xml:space="preserve"> </w:t>
      </w:r>
      <w:r w:rsidRPr="002F737A">
        <w:rPr>
          <w:rFonts w:ascii="Arial" w:hAnsi="Arial" w:cs="Arial"/>
          <w:sz w:val="18"/>
          <w:szCs w:val="18"/>
        </w:rPr>
        <w:t>for backup and handling of</w:t>
      </w:r>
      <w:r w:rsidRPr="002F737A">
        <w:rPr>
          <w:rFonts w:ascii="Arial" w:hAnsi="Arial" w:cs="Arial"/>
          <w:bCs/>
          <w:sz w:val="18"/>
          <w:szCs w:val="18"/>
        </w:rPr>
        <w:t xml:space="preserve"> </w:t>
      </w:r>
      <w:r w:rsidRPr="002F737A">
        <w:rPr>
          <w:rFonts w:ascii="Arial" w:hAnsi="Arial" w:cs="Arial"/>
          <w:b/>
          <w:bCs/>
          <w:sz w:val="18"/>
          <w:szCs w:val="18"/>
        </w:rPr>
        <w:t>AUTOSYS</w:t>
      </w:r>
      <w:r w:rsidRPr="002F737A">
        <w:rPr>
          <w:rFonts w:ascii="Arial" w:hAnsi="Arial" w:cs="Arial"/>
          <w:bCs/>
          <w:sz w:val="18"/>
          <w:szCs w:val="18"/>
        </w:rPr>
        <w:t xml:space="preserve"> jobs.</w:t>
      </w:r>
    </w:p>
    <w:p w14:paraId="4A4C5C16"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 xml:space="preserve">Performed </w:t>
      </w:r>
      <w:r w:rsidRPr="002F737A">
        <w:rPr>
          <w:rFonts w:ascii="Arial" w:hAnsi="Arial" w:cs="Arial"/>
          <w:b/>
          <w:sz w:val="18"/>
          <w:szCs w:val="18"/>
        </w:rPr>
        <w:t>Database Refresh from Production to QA</w:t>
      </w:r>
      <w:r w:rsidRPr="002F737A">
        <w:rPr>
          <w:rFonts w:ascii="Arial" w:hAnsi="Arial" w:cs="Arial"/>
          <w:sz w:val="18"/>
          <w:szCs w:val="18"/>
        </w:rPr>
        <w:t xml:space="preserve"> and Development databases.</w:t>
      </w:r>
    </w:p>
    <w:p w14:paraId="6E759533"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Managed Databases of large Terabytes of Data.</w:t>
      </w:r>
    </w:p>
    <w:p w14:paraId="2FE9C43B" w14:textId="77777777" w:rsidR="002F737A" w:rsidRPr="002F737A" w:rsidRDefault="002F737A" w:rsidP="002F737A">
      <w:pPr>
        <w:numPr>
          <w:ilvl w:val="0"/>
          <w:numId w:val="10"/>
        </w:numPr>
        <w:tabs>
          <w:tab w:val="clear" w:pos="567"/>
          <w:tab w:val="left" w:pos="707"/>
          <w:tab w:val="num" w:pos="2173"/>
        </w:tabs>
        <w:ind w:left="707"/>
        <w:rPr>
          <w:rFonts w:ascii="Arial" w:hAnsi="Arial" w:cs="Arial"/>
          <w:sz w:val="18"/>
          <w:szCs w:val="18"/>
        </w:rPr>
      </w:pPr>
      <w:r w:rsidRPr="002F737A">
        <w:rPr>
          <w:rFonts w:ascii="Arial" w:hAnsi="Arial" w:cs="Arial"/>
          <w:b/>
          <w:sz w:val="18"/>
          <w:szCs w:val="18"/>
        </w:rPr>
        <w:t>DB Patching and upgrade</w:t>
      </w:r>
      <w:r w:rsidRPr="002F737A">
        <w:rPr>
          <w:rFonts w:ascii="Arial" w:hAnsi="Arial" w:cs="Arial"/>
          <w:sz w:val="18"/>
          <w:szCs w:val="18"/>
        </w:rPr>
        <w:t xml:space="preserve"> skills in Production environment.</w:t>
      </w:r>
    </w:p>
    <w:p w14:paraId="3619EB45"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 xml:space="preserve">Performed </w:t>
      </w:r>
      <w:r w:rsidRPr="002F737A">
        <w:rPr>
          <w:rFonts w:ascii="Arial" w:hAnsi="Arial" w:cs="Arial"/>
          <w:b/>
          <w:sz w:val="18"/>
          <w:szCs w:val="18"/>
        </w:rPr>
        <w:t>Transportation of table spaces</w:t>
      </w:r>
      <w:r w:rsidRPr="002F737A">
        <w:rPr>
          <w:rFonts w:ascii="Arial" w:hAnsi="Arial" w:cs="Arial"/>
          <w:sz w:val="18"/>
          <w:szCs w:val="18"/>
        </w:rPr>
        <w:t xml:space="preserve"> for Major Data warehousing Databases. </w:t>
      </w:r>
    </w:p>
    <w:p w14:paraId="1B6375C2"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P</w:t>
      </w:r>
      <w:r w:rsidRPr="002F737A">
        <w:rPr>
          <w:rFonts w:ascii="Arial" w:hAnsi="Arial" w:cs="Arial"/>
          <w:bCs/>
          <w:sz w:val="18"/>
          <w:szCs w:val="18"/>
        </w:rPr>
        <w:t>erformance tuning</w:t>
      </w:r>
      <w:r w:rsidRPr="002F737A">
        <w:rPr>
          <w:rFonts w:ascii="Arial" w:hAnsi="Arial" w:cs="Arial"/>
          <w:sz w:val="18"/>
          <w:szCs w:val="18"/>
        </w:rPr>
        <w:t xml:space="preserve"> and used </w:t>
      </w:r>
      <w:r w:rsidRPr="002F737A">
        <w:rPr>
          <w:rFonts w:ascii="Arial" w:hAnsi="Arial" w:cs="Arial"/>
          <w:b/>
          <w:sz w:val="18"/>
          <w:szCs w:val="18"/>
        </w:rPr>
        <w:t>AWR, ASH Reports, ADDM, SQL Tuning Advisor</w:t>
      </w:r>
      <w:r w:rsidRPr="002F737A">
        <w:rPr>
          <w:rFonts w:ascii="Arial" w:hAnsi="Arial" w:cs="Arial"/>
          <w:sz w:val="18"/>
          <w:szCs w:val="18"/>
        </w:rPr>
        <w:t xml:space="preserve">, </w:t>
      </w:r>
      <w:r w:rsidRPr="002F737A">
        <w:rPr>
          <w:rFonts w:ascii="Arial" w:hAnsi="Arial" w:cs="Arial"/>
          <w:b/>
          <w:sz w:val="18"/>
          <w:szCs w:val="18"/>
        </w:rPr>
        <w:t>Explain Plan.</w:t>
      </w:r>
    </w:p>
    <w:p w14:paraId="51A95616"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 xml:space="preserve">Involved in </w:t>
      </w:r>
      <w:r w:rsidRPr="002F737A">
        <w:rPr>
          <w:rFonts w:ascii="Arial" w:hAnsi="Arial" w:cs="Arial"/>
          <w:bCs/>
          <w:sz w:val="18"/>
          <w:szCs w:val="18"/>
        </w:rPr>
        <w:t>Database Designs a</w:t>
      </w:r>
      <w:r w:rsidRPr="002F737A">
        <w:rPr>
          <w:rFonts w:ascii="Arial" w:hAnsi="Arial" w:cs="Arial"/>
          <w:sz w:val="18"/>
          <w:szCs w:val="18"/>
        </w:rPr>
        <w:t>nd Optimization techniques.</w:t>
      </w:r>
    </w:p>
    <w:p w14:paraId="68587630"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b/>
          <w:sz w:val="18"/>
          <w:szCs w:val="18"/>
        </w:rPr>
      </w:pPr>
      <w:r w:rsidRPr="002F737A">
        <w:rPr>
          <w:rFonts w:ascii="Arial" w:hAnsi="Arial" w:cs="Arial"/>
          <w:b/>
          <w:sz w:val="18"/>
          <w:szCs w:val="18"/>
        </w:rPr>
        <w:t>Production support to Oracle Financial Applications (</w:t>
      </w:r>
      <w:r w:rsidRPr="002F737A">
        <w:rPr>
          <w:rFonts w:ascii="Arial" w:hAnsi="Arial" w:cs="Arial"/>
          <w:b/>
          <w:bCs/>
          <w:sz w:val="18"/>
          <w:szCs w:val="18"/>
        </w:rPr>
        <w:t>OFSA</w:t>
      </w:r>
      <w:r w:rsidRPr="002F737A">
        <w:rPr>
          <w:rFonts w:ascii="Arial" w:hAnsi="Arial" w:cs="Arial"/>
          <w:b/>
          <w:sz w:val="18"/>
          <w:szCs w:val="18"/>
        </w:rPr>
        <w:t>).</w:t>
      </w:r>
    </w:p>
    <w:p w14:paraId="24BAF45E" w14:textId="77777777" w:rsidR="002F737A" w:rsidRPr="002F737A" w:rsidRDefault="002F737A" w:rsidP="002F737A">
      <w:pPr>
        <w:numPr>
          <w:ilvl w:val="0"/>
          <w:numId w:val="10"/>
        </w:numPr>
        <w:tabs>
          <w:tab w:val="clear" w:pos="567"/>
          <w:tab w:val="num" w:pos="707"/>
          <w:tab w:val="num" w:pos="2173"/>
        </w:tabs>
        <w:ind w:left="707"/>
        <w:rPr>
          <w:rFonts w:ascii="Arial" w:hAnsi="Arial" w:cs="Arial"/>
          <w:sz w:val="18"/>
          <w:szCs w:val="18"/>
        </w:rPr>
      </w:pPr>
      <w:r w:rsidRPr="002F737A">
        <w:rPr>
          <w:rFonts w:ascii="Arial" w:hAnsi="Arial" w:cs="Arial"/>
          <w:b/>
          <w:sz w:val="18"/>
          <w:szCs w:val="18"/>
        </w:rPr>
        <w:t>PL/SQL</w:t>
      </w:r>
      <w:r w:rsidRPr="002F737A">
        <w:rPr>
          <w:rFonts w:ascii="Arial" w:hAnsi="Arial" w:cs="Arial"/>
          <w:sz w:val="18"/>
          <w:szCs w:val="18"/>
        </w:rPr>
        <w:t xml:space="preserve"> script creation and tuning, Procedures, Functions, Triggers.</w:t>
      </w:r>
      <w:r w:rsidRPr="002F737A">
        <w:rPr>
          <w:rFonts w:ascii="Arial" w:eastAsia="Times New Roman" w:hAnsi="Arial" w:cs="Arial"/>
          <w:color w:val="222222"/>
          <w:sz w:val="18"/>
          <w:szCs w:val="18"/>
          <w:lang w:eastAsia="en-US"/>
        </w:rPr>
        <w:t xml:space="preserve"> Setting monitoring standards.</w:t>
      </w:r>
    </w:p>
    <w:p w14:paraId="333D8753" w14:textId="77777777" w:rsidR="002F737A" w:rsidRPr="002F737A" w:rsidRDefault="002F737A" w:rsidP="002F737A">
      <w:pPr>
        <w:numPr>
          <w:ilvl w:val="0"/>
          <w:numId w:val="10"/>
        </w:numPr>
        <w:tabs>
          <w:tab w:val="clear" w:pos="567"/>
          <w:tab w:val="num" w:pos="707"/>
          <w:tab w:val="num" w:pos="2173"/>
        </w:tabs>
        <w:ind w:left="707"/>
        <w:rPr>
          <w:rFonts w:ascii="Arial" w:hAnsi="Arial" w:cs="Arial"/>
          <w:sz w:val="18"/>
          <w:szCs w:val="18"/>
        </w:rPr>
      </w:pPr>
      <w:r w:rsidRPr="002F737A">
        <w:rPr>
          <w:rFonts w:ascii="Arial" w:eastAsia="Times New Roman" w:hAnsi="Arial" w:cs="Arial"/>
          <w:color w:val="222222"/>
          <w:sz w:val="18"/>
          <w:szCs w:val="18"/>
          <w:lang w:eastAsia="en-US"/>
        </w:rPr>
        <w:t>Developed and tests disaster Recovery procedures.</w:t>
      </w:r>
    </w:p>
    <w:p w14:paraId="5A7D5870" w14:textId="77777777" w:rsidR="002F737A" w:rsidRPr="002F737A" w:rsidRDefault="002F737A" w:rsidP="002F737A">
      <w:pPr>
        <w:numPr>
          <w:ilvl w:val="0"/>
          <w:numId w:val="10"/>
        </w:numPr>
        <w:tabs>
          <w:tab w:val="clear" w:pos="567"/>
          <w:tab w:val="num" w:pos="707"/>
          <w:tab w:val="num" w:pos="2173"/>
        </w:tabs>
        <w:ind w:left="707"/>
        <w:rPr>
          <w:rFonts w:ascii="Arial" w:hAnsi="Arial" w:cs="Arial"/>
          <w:sz w:val="18"/>
          <w:szCs w:val="18"/>
        </w:rPr>
      </w:pPr>
      <w:r w:rsidRPr="002F737A">
        <w:rPr>
          <w:rFonts w:ascii="Arial" w:eastAsia="Times New Roman" w:hAnsi="Arial" w:cs="Arial"/>
          <w:color w:val="222222"/>
          <w:sz w:val="18"/>
          <w:szCs w:val="18"/>
          <w:lang w:eastAsia="en-US"/>
        </w:rPr>
        <w:t>Experience with migrating from 11G to 12C or 18&amp;19C.</w:t>
      </w:r>
    </w:p>
    <w:p w14:paraId="15B6A000" w14:textId="77777777" w:rsidR="002F737A" w:rsidRPr="002F737A" w:rsidRDefault="002F737A" w:rsidP="002F737A">
      <w:pPr>
        <w:numPr>
          <w:ilvl w:val="0"/>
          <w:numId w:val="10"/>
        </w:numPr>
        <w:tabs>
          <w:tab w:val="clear" w:pos="567"/>
          <w:tab w:val="num" w:pos="707"/>
          <w:tab w:val="num" w:pos="2173"/>
        </w:tabs>
        <w:ind w:left="707"/>
        <w:rPr>
          <w:rFonts w:ascii="Arial" w:hAnsi="Arial" w:cs="Arial"/>
          <w:sz w:val="18"/>
          <w:szCs w:val="18"/>
        </w:rPr>
      </w:pPr>
      <w:r w:rsidRPr="002F737A">
        <w:rPr>
          <w:rFonts w:ascii="Arial" w:hAnsi="Arial" w:cs="Arial"/>
          <w:sz w:val="18"/>
          <w:szCs w:val="18"/>
        </w:rPr>
        <w:t>Manage all database objects in a large mission critical system.</w:t>
      </w:r>
    </w:p>
    <w:p w14:paraId="1A24D547" w14:textId="77777777" w:rsidR="002F737A" w:rsidRPr="002F737A" w:rsidRDefault="002F737A" w:rsidP="002F737A">
      <w:pPr>
        <w:numPr>
          <w:ilvl w:val="0"/>
          <w:numId w:val="10"/>
        </w:numPr>
        <w:tabs>
          <w:tab w:val="clear" w:pos="567"/>
          <w:tab w:val="num" w:pos="707"/>
          <w:tab w:val="num" w:pos="2173"/>
        </w:tabs>
        <w:ind w:left="707"/>
        <w:rPr>
          <w:rFonts w:ascii="Arial" w:hAnsi="Arial" w:cs="Arial"/>
          <w:sz w:val="18"/>
          <w:szCs w:val="18"/>
        </w:rPr>
      </w:pPr>
      <w:r w:rsidRPr="002F737A">
        <w:rPr>
          <w:rFonts w:ascii="Arial" w:hAnsi="Arial" w:cs="Arial"/>
          <w:sz w:val="18"/>
          <w:szCs w:val="18"/>
        </w:rPr>
        <w:t xml:space="preserve">Shell scripting, performance tuning, Analyze and resolve complex technical problems. </w:t>
      </w:r>
    </w:p>
    <w:p w14:paraId="1216BDE4" w14:textId="77777777" w:rsidR="002F737A" w:rsidRPr="002F737A" w:rsidRDefault="002F737A" w:rsidP="002F737A">
      <w:pPr>
        <w:numPr>
          <w:ilvl w:val="0"/>
          <w:numId w:val="10"/>
        </w:numPr>
        <w:tabs>
          <w:tab w:val="clear" w:pos="567"/>
          <w:tab w:val="num" w:pos="707"/>
          <w:tab w:val="num" w:pos="2173"/>
        </w:tabs>
        <w:ind w:left="707"/>
        <w:rPr>
          <w:rFonts w:ascii="Arial" w:hAnsi="Arial" w:cs="Arial"/>
          <w:sz w:val="18"/>
          <w:szCs w:val="18"/>
        </w:rPr>
      </w:pPr>
      <w:r w:rsidRPr="002F737A">
        <w:rPr>
          <w:rFonts w:ascii="Arial" w:hAnsi="Arial" w:cs="Arial"/>
          <w:sz w:val="18"/>
          <w:szCs w:val="18"/>
        </w:rPr>
        <w:t>Monitor databases and performance tuning enhancements to optimize their performance.</w:t>
      </w:r>
    </w:p>
    <w:p w14:paraId="0D7F970B" w14:textId="77777777" w:rsidR="002F737A" w:rsidRPr="002F737A" w:rsidRDefault="002F737A" w:rsidP="002F737A">
      <w:pPr>
        <w:numPr>
          <w:ilvl w:val="0"/>
          <w:numId w:val="10"/>
        </w:numPr>
        <w:tabs>
          <w:tab w:val="clear" w:pos="567"/>
          <w:tab w:val="left" w:pos="707"/>
          <w:tab w:val="num" w:pos="2173"/>
        </w:tabs>
        <w:ind w:left="707"/>
        <w:rPr>
          <w:rFonts w:ascii="Arial" w:hAnsi="Arial" w:cs="Arial"/>
          <w:sz w:val="18"/>
          <w:szCs w:val="18"/>
        </w:rPr>
      </w:pPr>
      <w:r w:rsidRPr="002F737A">
        <w:rPr>
          <w:rFonts w:ascii="Arial" w:hAnsi="Arial" w:cs="Arial"/>
          <w:sz w:val="18"/>
          <w:szCs w:val="18"/>
        </w:rPr>
        <w:t xml:space="preserve">Trained in Oracle </w:t>
      </w:r>
      <w:r w:rsidRPr="002F737A">
        <w:rPr>
          <w:rFonts w:ascii="Arial" w:hAnsi="Arial" w:cs="Arial"/>
          <w:b/>
          <w:sz w:val="18"/>
          <w:szCs w:val="18"/>
        </w:rPr>
        <w:t xml:space="preserve">EXADATA machine </w:t>
      </w:r>
      <w:r w:rsidRPr="002F737A">
        <w:rPr>
          <w:rFonts w:ascii="Arial" w:hAnsi="Arial" w:cs="Arial"/>
          <w:sz w:val="18"/>
          <w:szCs w:val="18"/>
        </w:rPr>
        <w:t xml:space="preserve">from </w:t>
      </w:r>
      <w:r w:rsidRPr="002F737A">
        <w:rPr>
          <w:rFonts w:ascii="Arial" w:hAnsi="Arial" w:cs="Arial"/>
          <w:b/>
          <w:sz w:val="18"/>
          <w:szCs w:val="18"/>
        </w:rPr>
        <w:t>Oracle University.</w:t>
      </w:r>
    </w:p>
    <w:p w14:paraId="72D231D9" w14:textId="77777777" w:rsidR="002F737A" w:rsidRPr="002F737A" w:rsidRDefault="002F737A" w:rsidP="002F737A">
      <w:pPr>
        <w:numPr>
          <w:ilvl w:val="0"/>
          <w:numId w:val="10"/>
        </w:numPr>
        <w:tabs>
          <w:tab w:val="clear" w:pos="567"/>
          <w:tab w:val="left" w:pos="707"/>
          <w:tab w:val="num" w:pos="2173"/>
        </w:tabs>
        <w:ind w:left="707"/>
        <w:rPr>
          <w:rFonts w:ascii="Arial" w:hAnsi="Arial" w:cs="Arial"/>
          <w:sz w:val="18"/>
          <w:szCs w:val="18"/>
        </w:rPr>
      </w:pPr>
      <w:r w:rsidRPr="002F737A">
        <w:rPr>
          <w:rFonts w:ascii="Arial" w:hAnsi="Arial" w:cs="Arial"/>
          <w:bCs/>
          <w:sz w:val="18"/>
          <w:szCs w:val="18"/>
        </w:rPr>
        <w:t>Expertise knowledge on</w:t>
      </w:r>
      <w:r w:rsidRPr="002F737A">
        <w:rPr>
          <w:rFonts w:ascii="Arial" w:hAnsi="Arial" w:cs="Arial"/>
          <w:b/>
          <w:sz w:val="18"/>
          <w:szCs w:val="18"/>
        </w:rPr>
        <w:t xml:space="preserve"> Oracle Data Appliance - ODA</w:t>
      </w:r>
    </w:p>
    <w:p w14:paraId="04CF3C29" w14:textId="77777777" w:rsidR="002F737A" w:rsidRPr="002F737A" w:rsidRDefault="002F737A" w:rsidP="002F737A">
      <w:pPr>
        <w:numPr>
          <w:ilvl w:val="0"/>
          <w:numId w:val="10"/>
        </w:numPr>
        <w:tabs>
          <w:tab w:val="clear" w:pos="567"/>
          <w:tab w:val="left" w:pos="707"/>
          <w:tab w:val="num" w:pos="2173"/>
        </w:tabs>
        <w:ind w:left="707"/>
        <w:rPr>
          <w:rFonts w:ascii="Arial" w:hAnsi="Arial" w:cs="Arial"/>
          <w:sz w:val="18"/>
          <w:szCs w:val="18"/>
        </w:rPr>
      </w:pPr>
      <w:r w:rsidRPr="002F737A">
        <w:rPr>
          <w:rFonts w:ascii="Arial" w:hAnsi="Arial" w:cs="Arial"/>
          <w:sz w:val="18"/>
          <w:szCs w:val="18"/>
        </w:rPr>
        <w:t>Other Relational databases like</w:t>
      </w:r>
      <w:r w:rsidRPr="002F737A">
        <w:rPr>
          <w:rFonts w:ascii="Arial" w:hAnsi="Arial" w:cs="Arial"/>
          <w:bCs/>
          <w:sz w:val="18"/>
          <w:szCs w:val="18"/>
        </w:rPr>
        <w:t xml:space="preserve"> Postgres, MySQL, SQL Server, DB2 </w:t>
      </w:r>
      <w:r w:rsidRPr="002F737A">
        <w:rPr>
          <w:rFonts w:ascii="Arial" w:hAnsi="Arial" w:cs="Arial"/>
          <w:sz w:val="18"/>
          <w:szCs w:val="18"/>
        </w:rPr>
        <w:t>and</w:t>
      </w:r>
      <w:r w:rsidRPr="002F737A">
        <w:rPr>
          <w:rFonts w:ascii="Arial" w:hAnsi="Arial" w:cs="Arial"/>
          <w:bCs/>
          <w:sz w:val="18"/>
          <w:szCs w:val="18"/>
        </w:rPr>
        <w:t xml:space="preserve"> IBM UDB.</w:t>
      </w:r>
    </w:p>
    <w:p w14:paraId="1D439AC8" w14:textId="77777777" w:rsidR="002F737A" w:rsidRPr="00D24520" w:rsidRDefault="002F737A" w:rsidP="002F737A">
      <w:pPr>
        <w:numPr>
          <w:ilvl w:val="0"/>
          <w:numId w:val="10"/>
        </w:numPr>
        <w:tabs>
          <w:tab w:val="clear" w:pos="567"/>
          <w:tab w:val="left" w:pos="707"/>
          <w:tab w:val="num" w:pos="2173"/>
        </w:tabs>
        <w:ind w:left="707"/>
        <w:rPr>
          <w:rFonts w:ascii="Arial" w:hAnsi="Arial" w:cs="Arial"/>
          <w:sz w:val="18"/>
          <w:szCs w:val="18"/>
        </w:rPr>
      </w:pPr>
      <w:r w:rsidRPr="002F737A">
        <w:rPr>
          <w:rFonts w:ascii="Arial" w:hAnsi="Arial" w:cs="Arial"/>
          <w:sz w:val="18"/>
          <w:szCs w:val="18"/>
        </w:rPr>
        <w:t xml:space="preserve">Expertise knowledge in Enterprise </w:t>
      </w:r>
      <w:r w:rsidRPr="002F737A">
        <w:rPr>
          <w:rStyle w:val="Strong"/>
          <w:rFonts w:ascii="Arial" w:hAnsi="Arial" w:cs="Arial"/>
          <w:b w:val="0"/>
          <w:bCs w:val="0"/>
          <w:sz w:val="18"/>
          <w:szCs w:val="18"/>
        </w:rPr>
        <w:t>Data</w:t>
      </w:r>
      <w:r w:rsidRPr="002F737A">
        <w:rPr>
          <w:rFonts w:ascii="Arial" w:hAnsi="Arial" w:cs="Arial"/>
          <w:sz w:val="18"/>
          <w:szCs w:val="18"/>
        </w:rPr>
        <w:t xml:space="preserve"> Integration, </w:t>
      </w:r>
      <w:r w:rsidRPr="002F737A">
        <w:rPr>
          <w:rStyle w:val="Strong"/>
          <w:rFonts w:ascii="Arial" w:hAnsi="Arial" w:cs="Arial"/>
          <w:b w:val="0"/>
          <w:sz w:val="18"/>
          <w:szCs w:val="18"/>
        </w:rPr>
        <w:t>Data</w:t>
      </w:r>
      <w:r w:rsidRPr="002F737A">
        <w:rPr>
          <w:rFonts w:ascii="Arial" w:hAnsi="Arial" w:cs="Arial"/>
          <w:bCs/>
          <w:sz w:val="18"/>
          <w:szCs w:val="18"/>
        </w:rPr>
        <w:t xml:space="preserve"> Warehouse</w:t>
      </w:r>
      <w:r w:rsidRPr="002F737A">
        <w:rPr>
          <w:rFonts w:ascii="Arial" w:hAnsi="Arial" w:cs="Arial"/>
          <w:sz w:val="18"/>
          <w:szCs w:val="18"/>
        </w:rPr>
        <w:t xml:space="preserve">, </w:t>
      </w:r>
      <w:r w:rsidRPr="002F737A">
        <w:rPr>
          <w:rStyle w:val="Strong"/>
          <w:rFonts w:ascii="Arial" w:hAnsi="Arial" w:cs="Arial"/>
          <w:b w:val="0"/>
          <w:sz w:val="18"/>
          <w:szCs w:val="18"/>
        </w:rPr>
        <w:t>Data</w:t>
      </w:r>
      <w:r w:rsidRPr="002F737A">
        <w:rPr>
          <w:rFonts w:ascii="Arial" w:hAnsi="Arial" w:cs="Arial"/>
          <w:bCs/>
          <w:sz w:val="18"/>
          <w:szCs w:val="18"/>
        </w:rPr>
        <w:t xml:space="preserve"> Quality</w:t>
      </w:r>
      <w:r w:rsidRPr="002F737A">
        <w:rPr>
          <w:rFonts w:ascii="Arial" w:hAnsi="Arial" w:cs="Arial"/>
          <w:sz w:val="18"/>
          <w:szCs w:val="18"/>
        </w:rPr>
        <w:t xml:space="preserve">, </w:t>
      </w:r>
      <w:r w:rsidRPr="002F737A">
        <w:rPr>
          <w:rStyle w:val="Strong"/>
          <w:rFonts w:ascii="Arial" w:hAnsi="Arial" w:cs="Arial"/>
          <w:b w:val="0"/>
          <w:sz w:val="18"/>
          <w:szCs w:val="18"/>
        </w:rPr>
        <w:t>Data</w:t>
      </w:r>
      <w:r w:rsidRPr="002F737A">
        <w:rPr>
          <w:rFonts w:ascii="Arial" w:hAnsi="Arial" w:cs="Arial"/>
          <w:bCs/>
          <w:sz w:val="18"/>
          <w:szCs w:val="18"/>
        </w:rPr>
        <w:t xml:space="preserve"> Migration &amp; DATASTAGE &amp; Data Lakes.</w:t>
      </w:r>
    </w:p>
    <w:p w14:paraId="13C37620" w14:textId="77777777" w:rsidR="00D24520" w:rsidRPr="0008792F" w:rsidRDefault="00D24520" w:rsidP="002F737A">
      <w:pPr>
        <w:numPr>
          <w:ilvl w:val="0"/>
          <w:numId w:val="10"/>
        </w:numPr>
        <w:tabs>
          <w:tab w:val="clear" w:pos="567"/>
          <w:tab w:val="left" w:pos="707"/>
          <w:tab w:val="num" w:pos="2173"/>
        </w:tabs>
        <w:ind w:left="707"/>
        <w:rPr>
          <w:rFonts w:ascii="Arial" w:hAnsi="Arial" w:cs="Arial"/>
          <w:sz w:val="18"/>
          <w:szCs w:val="18"/>
        </w:rPr>
      </w:pPr>
    </w:p>
    <w:p w14:paraId="0B264BAD" w14:textId="77777777" w:rsidR="0008792F" w:rsidRDefault="0008792F" w:rsidP="0008792F">
      <w:pPr>
        <w:tabs>
          <w:tab w:val="left" w:pos="707"/>
        </w:tabs>
        <w:rPr>
          <w:rFonts w:ascii="Arial" w:hAnsi="Arial" w:cs="Arial"/>
          <w:bCs/>
          <w:sz w:val="18"/>
          <w:szCs w:val="18"/>
        </w:rPr>
      </w:pPr>
    </w:p>
    <w:p w14:paraId="321FE47E" w14:textId="77777777" w:rsidR="0008792F" w:rsidRPr="002F737A" w:rsidRDefault="0008792F" w:rsidP="0008792F">
      <w:pPr>
        <w:tabs>
          <w:tab w:val="left" w:pos="707"/>
        </w:tabs>
        <w:rPr>
          <w:rFonts w:ascii="Arial" w:hAnsi="Arial" w:cs="Arial"/>
          <w:sz w:val="18"/>
          <w:szCs w:val="18"/>
        </w:rPr>
      </w:pPr>
    </w:p>
    <w:p w14:paraId="4595B2BD"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 xml:space="preserve">Data Modeling, Relational Mappings, Conceptual Models, </w:t>
      </w:r>
      <w:r w:rsidRPr="002F737A">
        <w:rPr>
          <w:rFonts w:ascii="Arial" w:hAnsi="Arial" w:cs="Arial"/>
          <w:bCs/>
          <w:sz w:val="18"/>
          <w:szCs w:val="18"/>
        </w:rPr>
        <w:t>DFDs</w:t>
      </w:r>
      <w:r w:rsidRPr="002F737A">
        <w:rPr>
          <w:rFonts w:ascii="Arial" w:hAnsi="Arial" w:cs="Arial"/>
          <w:sz w:val="18"/>
          <w:szCs w:val="18"/>
        </w:rPr>
        <w:t xml:space="preserve"> and </w:t>
      </w:r>
      <w:r w:rsidRPr="002F737A">
        <w:rPr>
          <w:rFonts w:ascii="Arial" w:hAnsi="Arial" w:cs="Arial"/>
          <w:bCs/>
          <w:sz w:val="18"/>
          <w:szCs w:val="18"/>
        </w:rPr>
        <w:t>ERDs</w:t>
      </w:r>
      <w:r w:rsidRPr="002F737A">
        <w:rPr>
          <w:rFonts w:ascii="Arial" w:hAnsi="Arial" w:cs="Arial"/>
          <w:sz w:val="18"/>
          <w:szCs w:val="18"/>
        </w:rPr>
        <w:t xml:space="preserve"> using </w:t>
      </w:r>
      <w:r w:rsidRPr="002F737A">
        <w:rPr>
          <w:rFonts w:ascii="Arial" w:hAnsi="Arial" w:cs="Arial"/>
          <w:bCs/>
          <w:sz w:val="18"/>
          <w:szCs w:val="18"/>
        </w:rPr>
        <w:t>Oracle Designer.</w:t>
      </w:r>
      <w:r w:rsidRPr="002F737A">
        <w:rPr>
          <w:rFonts w:ascii="Arial" w:hAnsi="Arial" w:cs="Arial"/>
          <w:sz w:val="18"/>
          <w:szCs w:val="18"/>
        </w:rPr>
        <w:t xml:space="preserve"> </w:t>
      </w:r>
    </w:p>
    <w:p w14:paraId="1AF6CC76"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Experience in Data modeling and architecture at enterprise level.</w:t>
      </w:r>
    </w:p>
    <w:p w14:paraId="090E8F81"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DW architecture and modeling using CA ERWIN tool.</w:t>
      </w:r>
    </w:p>
    <w:p w14:paraId="0EA40A07"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ERP systems like Oracle 11gR2 &amp; R12</w:t>
      </w:r>
    </w:p>
    <w:p w14:paraId="2FE7457E" w14:textId="77777777" w:rsidR="00D24520" w:rsidRDefault="002F737A" w:rsidP="0008792F">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 xml:space="preserve">Production DB supports </w:t>
      </w:r>
      <w:r w:rsidRPr="002F737A">
        <w:rPr>
          <w:rFonts w:ascii="Arial" w:hAnsi="Arial" w:cs="Arial"/>
          <w:b/>
          <w:sz w:val="18"/>
          <w:szCs w:val="18"/>
        </w:rPr>
        <w:t>Highly Critical Applications</w:t>
      </w:r>
      <w:r w:rsidRPr="002F737A">
        <w:rPr>
          <w:rFonts w:ascii="Arial" w:hAnsi="Arial" w:cs="Arial"/>
          <w:sz w:val="18"/>
          <w:szCs w:val="18"/>
        </w:rPr>
        <w:t xml:space="preserve"> in the Banking sector customer &amp; product.</w:t>
      </w:r>
    </w:p>
    <w:p w14:paraId="59B5F1E7" w14:textId="77777777" w:rsidR="00D24520" w:rsidRDefault="0008792F" w:rsidP="0008792F">
      <w:pPr>
        <w:pStyle w:val="BodyText"/>
        <w:numPr>
          <w:ilvl w:val="0"/>
          <w:numId w:val="10"/>
        </w:numPr>
        <w:tabs>
          <w:tab w:val="clear" w:pos="567"/>
          <w:tab w:val="left" w:pos="707"/>
          <w:tab w:val="num" w:pos="2173"/>
        </w:tabs>
        <w:spacing w:after="0"/>
        <w:ind w:left="707"/>
        <w:rPr>
          <w:rFonts w:ascii="Arial" w:hAnsi="Arial" w:cs="Arial"/>
          <w:sz w:val="18"/>
          <w:szCs w:val="18"/>
        </w:rPr>
      </w:pPr>
      <w:r w:rsidRPr="00D24520">
        <w:rPr>
          <w:rFonts w:ascii="Arial" w:hAnsi="Arial" w:cs="Arial"/>
          <w:sz w:val="18"/>
          <w:szCs w:val="18"/>
        </w:rPr>
        <w:t>Manage and maintain the Oracle databases, including installation, configuration, and patching on AWS Cloud.</w:t>
      </w:r>
    </w:p>
    <w:p w14:paraId="209EE640" w14:textId="77777777" w:rsidR="00D24520" w:rsidRDefault="0008792F" w:rsidP="0008792F">
      <w:pPr>
        <w:pStyle w:val="BodyText"/>
        <w:numPr>
          <w:ilvl w:val="0"/>
          <w:numId w:val="10"/>
        </w:numPr>
        <w:tabs>
          <w:tab w:val="clear" w:pos="567"/>
          <w:tab w:val="left" w:pos="707"/>
          <w:tab w:val="num" w:pos="2173"/>
        </w:tabs>
        <w:spacing w:after="0"/>
        <w:ind w:left="707"/>
        <w:rPr>
          <w:rFonts w:ascii="Arial" w:hAnsi="Arial" w:cs="Arial"/>
          <w:sz w:val="18"/>
          <w:szCs w:val="18"/>
        </w:rPr>
      </w:pPr>
      <w:r w:rsidRPr="00D24520">
        <w:rPr>
          <w:rFonts w:ascii="Arial" w:hAnsi="Arial" w:cs="Arial"/>
          <w:sz w:val="18"/>
          <w:szCs w:val="18"/>
        </w:rPr>
        <w:t>Troubleshoot and resolve issues related to the databases, configuration of components, data corruption, and security breaches.</w:t>
      </w:r>
    </w:p>
    <w:p w14:paraId="11E04D27" w14:textId="77777777" w:rsidR="00D24520" w:rsidRDefault="0008792F" w:rsidP="0008792F">
      <w:pPr>
        <w:pStyle w:val="BodyText"/>
        <w:numPr>
          <w:ilvl w:val="0"/>
          <w:numId w:val="10"/>
        </w:numPr>
        <w:tabs>
          <w:tab w:val="clear" w:pos="567"/>
          <w:tab w:val="left" w:pos="707"/>
          <w:tab w:val="num" w:pos="2173"/>
        </w:tabs>
        <w:spacing w:after="0"/>
        <w:ind w:left="707"/>
        <w:rPr>
          <w:rFonts w:ascii="Arial" w:hAnsi="Arial" w:cs="Arial"/>
          <w:sz w:val="18"/>
          <w:szCs w:val="18"/>
        </w:rPr>
      </w:pPr>
      <w:r w:rsidRPr="00D24520">
        <w:rPr>
          <w:rFonts w:ascii="Arial" w:hAnsi="Arial" w:cs="Arial"/>
          <w:sz w:val="18"/>
          <w:szCs w:val="18"/>
        </w:rPr>
        <w:t>Lead and support tasks and portions of the project scope on engagements related but not limited to Systems Implementation, Operations &amp; Maintenance and Helpdesk Operations</w:t>
      </w:r>
    </w:p>
    <w:p w14:paraId="4744151F" w14:textId="121063B7" w:rsidR="003C4E5A" w:rsidRPr="00D24520" w:rsidRDefault="00D24520" w:rsidP="003C4E5A">
      <w:pPr>
        <w:pStyle w:val="BodyText"/>
        <w:numPr>
          <w:ilvl w:val="0"/>
          <w:numId w:val="10"/>
        </w:numPr>
        <w:tabs>
          <w:tab w:val="clear" w:pos="567"/>
          <w:tab w:val="left" w:pos="707"/>
          <w:tab w:val="num" w:pos="2173"/>
        </w:tabs>
        <w:spacing w:after="0"/>
        <w:ind w:left="707"/>
        <w:rPr>
          <w:rFonts w:ascii="Arial" w:hAnsi="Arial" w:cs="Arial"/>
          <w:sz w:val="18"/>
          <w:szCs w:val="18"/>
        </w:rPr>
      </w:pPr>
      <w:r>
        <w:rPr>
          <w:rFonts w:ascii="Arial" w:hAnsi="Arial" w:cs="Arial"/>
          <w:sz w:val="18"/>
          <w:szCs w:val="18"/>
        </w:rPr>
        <w:t xml:space="preserve">Guiding executives to </w:t>
      </w:r>
      <w:r w:rsidR="0008792F" w:rsidRPr="00D24520">
        <w:rPr>
          <w:rFonts w:ascii="Arial" w:hAnsi="Arial" w:cs="Arial"/>
          <w:sz w:val="18"/>
          <w:szCs w:val="18"/>
        </w:rPr>
        <w:t>perform tasks</w:t>
      </w:r>
      <w:r>
        <w:rPr>
          <w:rFonts w:ascii="Arial" w:hAnsi="Arial" w:cs="Arial"/>
          <w:sz w:val="18"/>
          <w:szCs w:val="18"/>
        </w:rPr>
        <w:t>.</w:t>
      </w:r>
    </w:p>
    <w:p w14:paraId="0BF631C2"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b/>
          <w:bCs/>
          <w:sz w:val="18"/>
          <w:szCs w:val="18"/>
        </w:rPr>
        <w:t>Strong</w:t>
      </w:r>
      <w:r w:rsidRPr="002F737A">
        <w:rPr>
          <w:rFonts w:ascii="Arial" w:hAnsi="Arial" w:cs="Arial"/>
          <w:sz w:val="18"/>
          <w:szCs w:val="18"/>
        </w:rPr>
        <w:t xml:space="preserve"> Programming expertise in </w:t>
      </w:r>
      <w:r w:rsidRPr="002F737A">
        <w:rPr>
          <w:rFonts w:ascii="Arial" w:hAnsi="Arial" w:cs="Arial"/>
          <w:b/>
          <w:sz w:val="18"/>
          <w:szCs w:val="18"/>
        </w:rPr>
        <w:t xml:space="preserve">Oracle </w:t>
      </w:r>
      <w:r w:rsidRPr="002F737A">
        <w:rPr>
          <w:rFonts w:ascii="Arial" w:hAnsi="Arial" w:cs="Arial"/>
          <w:b/>
          <w:bCs/>
          <w:sz w:val="18"/>
          <w:szCs w:val="18"/>
        </w:rPr>
        <w:t>PL/SQL</w:t>
      </w:r>
      <w:r w:rsidRPr="002F737A">
        <w:rPr>
          <w:rFonts w:ascii="Arial" w:hAnsi="Arial" w:cs="Arial"/>
          <w:bCs/>
          <w:sz w:val="18"/>
          <w:szCs w:val="18"/>
        </w:rPr>
        <w:t>, Pro*C, C</w:t>
      </w:r>
      <w:r w:rsidRPr="002F737A">
        <w:rPr>
          <w:rFonts w:ascii="Arial" w:hAnsi="Arial" w:cs="Arial"/>
          <w:sz w:val="18"/>
          <w:szCs w:val="18"/>
        </w:rPr>
        <w:t xml:space="preserve"> and Oracle triggers, stored procedures, and functions. </w:t>
      </w:r>
    </w:p>
    <w:p w14:paraId="7EDF840A"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sz w:val="18"/>
          <w:szCs w:val="18"/>
        </w:rPr>
        <w:t xml:space="preserve">Worked on Oracle Developer </w:t>
      </w:r>
      <w:r w:rsidRPr="002F737A">
        <w:rPr>
          <w:rFonts w:ascii="Arial" w:hAnsi="Arial" w:cs="Arial"/>
          <w:bCs/>
          <w:sz w:val="18"/>
          <w:szCs w:val="18"/>
        </w:rPr>
        <w:t>Forms</w:t>
      </w:r>
      <w:r w:rsidRPr="002F737A">
        <w:rPr>
          <w:rFonts w:ascii="Arial" w:hAnsi="Arial" w:cs="Arial"/>
          <w:sz w:val="18"/>
          <w:szCs w:val="18"/>
        </w:rPr>
        <w:t xml:space="preserve">, </w:t>
      </w:r>
      <w:r w:rsidRPr="002F737A">
        <w:rPr>
          <w:rFonts w:ascii="Arial" w:hAnsi="Arial" w:cs="Arial"/>
          <w:bCs/>
          <w:sz w:val="18"/>
          <w:szCs w:val="18"/>
        </w:rPr>
        <w:t>Reports</w:t>
      </w:r>
      <w:r w:rsidRPr="002F737A">
        <w:rPr>
          <w:rFonts w:ascii="Arial" w:hAnsi="Arial" w:cs="Arial"/>
          <w:sz w:val="18"/>
          <w:szCs w:val="18"/>
        </w:rPr>
        <w:t xml:space="preserve"> and </w:t>
      </w:r>
      <w:r w:rsidRPr="002F737A">
        <w:rPr>
          <w:rFonts w:ascii="Arial" w:hAnsi="Arial" w:cs="Arial"/>
          <w:bCs/>
          <w:sz w:val="18"/>
          <w:szCs w:val="18"/>
        </w:rPr>
        <w:t>Menus.</w:t>
      </w:r>
    </w:p>
    <w:p w14:paraId="5FD9660C" w14:textId="77777777" w:rsidR="002F737A" w:rsidRP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bCs/>
          <w:sz w:val="18"/>
          <w:szCs w:val="18"/>
        </w:rPr>
        <w:t>Successfully handled Onsite offshore support Models.</w:t>
      </w:r>
    </w:p>
    <w:p w14:paraId="322CC249" w14:textId="3C33F28E" w:rsidR="002F737A" w:rsidRDefault="002F737A" w:rsidP="002F737A">
      <w:pPr>
        <w:pStyle w:val="BodyText"/>
        <w:numPr>
          <w:ilvl w:val="0"/>
          <w:numId w:val="10"/>
        </w:numPr>
        <w:tabs>
          <w:tab w:val="clear" w:pos="567"/>
          <w:tab w:val="left" w:pos="707"/>
          <w:tab w:val="num" w:pos="2173"/>
        </w:tabs>
        <w:spacing w:after="0"/>
        <w:ind w:left="707"/>
        <w:rPr>
          <w:rFonts w:ascii="Arial" w:hAnsi="Arial" w:cs="Arial"/>
          <w:sz w:val="18"/>
          <w:szCs w:val="18"/>
        </w:rPr>
      </w:pPr>
      <w:r w:rsidRPr="002F737A">
        <w:rPr>
          <w:rFonts w:ascii="Arial" w:hAnsi="Arial" w:cs="Arial"/>
          <w:b/>
          <w:bCs/>
          <w:sz w:val="18"/>
          <w:szCs w:val="18"/>
        </w:rPr>
        <w:t>AWS Cloud Migrations</w:t>
      </w:r>
      <w:r w:rsidRPr="002F737A">
        <w:rPr>
          <w:rFonts w:ascii="Arial" w:hAnsi="Arial" w:cs="Arial"/>
          <w:sz w:val="18"/>
          <w:szCs w:val="18"/>
        </w:rPr>
        <w:t xml:space="preserve"> Road Map and best practices and on-prem to AWS cloud Migration using DMS &amp; SCT Services.</w:t>
      </w:r>
    </w:p>
    <w:p w14:paraId="2F3CEE5D" w14:textId="77777777" w:rsidR="002F737A" w:rsidRPr="002F737A" w:rsidRDefault="002F737A" w:rsidP="003C4E5A">
      <w:pPr>
        <w:pStyle w:val="BodyText"/>
        <w:tabs>
          <w:tab w:val="left" w:pos="707"/>
        </w:tabs>
        <w:spacing w:after="0"/>
        <w:rPr>
          <w:rFonts w:ascii="Arial" w:hAnsi="Arial" w:cs="Arial"/>
          <w:sz w:val="18"/>
          <w:szCs w:val="18"/>
        </w:rPr>
      </w:pPr>
    </w:p>
    <w:p w14:paraId="13E87ECB" w14:textId="77777777" w:rsidR="002F737A" w:rsidRPr="00142BEF" w:rsidRDefault="002F737A" w:rsidP="002F737A">
      <w:pPr>
        <w:rPr>
          <w:rFonts w:ascii="Arial" w:hAnsi="Arial" w:cs="Arial"/>
          <w:b/>
          <w:bCs/>
          <w:color w:val="000000"/>
          <w:sz w:val="18"/>
          <w:szCs w:val="18"/>
        </w:rPr>
      </w:pPr>
    </w:p>
    <w:p w14:paraId="5954FA93" w14:textId="77777777" w:rsidR="002F737A" w:rsidRPr="002F737A" w:rsidRDefault="002F737A" w:rsidP="002F737A">
      <w:pPr>
        <w:rPr>
          <w:rFonts w:ascii="Arial" w:hAnsi="Arial" w:cs="Arial"/>
          <w:b/>
          <w:bCs/>
          <w:sz w:val="22"/>
          <w:szCs w:val="22"/>
        </w:rPr>
      </w:pPr>
      <w:r w:rsidRPr="002F737A">
        <w:rPr>
          <w:rFonts w:ascii="Arial" w:hAnsi="Arial" w:cs="Arial"/>
          <w:b/>
          <w:bCs/>
          <w:color w:val="000000"/>
          <w:sz w:val="22"/>
          <w:szCs w:val="22"/>
        </w:rPr>
        <w:t>Technical Skills:</w:t>
      </w:r>
    </w:p>
    <w:p w14:paraId="2C1DC886" w14:textId="77777777" w:rsidR="002F737A" w:rsidRPr="00142BEF" w:rsidRDefault="002F737A" w:rsidP="002F737A">
      <w:pPr>
        <w:rPr>
          <w:rFonts w:ascii="Arial" w:hAnsi="Arial" w:cs="Arial"/>
          <w:b/>
          <w:bCs/>
          <w:sz w:val="18"/>
          <w:szCs w:val="18"/>
        </w:rPr>
      </w:pPr>
    </w:p>
    <w:p w14:paraId="0DA27E78" w14:textId="77777777" w:rsidR="002F737A" w:rsidRPr="00142BEF" w:rsidRDefault="002F737A" w:rsidP="002F737A">
      <w:pPr>
        <w:pStyle w:val="BodyText"/>
        <w:tabs>
          <w:tab w:val="left" w:pos="707"/>
        </w:tabs>
        <w:spacing w:after="0"/>
        <w:rPr>
          <w:rFonts w:ascii="Arial" w:hAnsi="Arial" w:cs="Arial"/>
          <w:b/>
          <w:bCs/>
          <w:sz w:val="18"/>
          <w:szCs w:val="18"/>
        </w:rPr>
      </w:pPr>
      <w:r w:rsidRPr="002F737A">
        <w:rPr>
          <w:rFonts w:ascii="Arial" w:hAnsi="Arial" w:cs="Arial"/>
          <w:b/>
          <w:bCs/>
          <w:sz w:val="18"/>
          <w:szCs w:val="18"/>
        </w:rPr>
        <w:t>Domain Expertise</w:t>
      </w:r>
      <w:r w:rsidRPr="00142BEF">
        <w:rPr>
          <w:rFonts w:ascii="Arial" w:hAnsi="Arial" w:cs="Arial"/>
          <w:sz w:val="18"/>
          <w:szCs w:val="18"/>
        </w:rPr>
        <w:t xml:space="preserve">                 </w:t>
      </w:r>
      <w:r w:rsidRPr="00142BEF">
        <w:rPr>
          <w:rFonts w:ascii="Arial" w:hAnsi="Arial" w:cs="Arial"/>
          <w:sz w:val="18"/>
          <w:szCs w:val="18"/>
        </w:rPr>
        <w:tab/>
        <w:t>Banking &amp; Financial Services, Payroll, Inventory, Purchase</w:t>
      </w:r>
    </w:p>
    <w:p w14:paraId="2DDA8781" w14:textId="77777777" w:rsidR="002F737A" w:rsidRPr="00142BEF" w:rsidRDefault="002F737A" w:rsidP="002F737A">
      <w:pPr>
        <w:pStyle w:val="BodyText"/>
        <w:tabs>
          <w:tab w:val="left" w:pos="707"/>
        </w:tabs>
        <w:spacing w:after="0"/>
        <w:rPr>
          <w:rFonts w:ascii="Arial" w:hAnsi="Arial" w:cs="Arial"/>
          <w:color w:val="222222"/>
          <w:sz w:val="18"/>
          <w:szCs w:val="18"/>
          <w:shd w:val="clear" w:color="auto" w:fill="FFFFFF"/>
        </w:rPr>
      </w:pPr>
      <w:r w:rsidRPr="00142BEF">
        <w:rPr>
          <w:rFonts w:ascii="Arial" w:hAnsi="Arial" w:cs="Arial"/>
          <w:b/>
          <w:bCs/>
          <w:sz w:val="18"/>
          <w:szCs w:val="18"/>
        </w:rPr>
        <w:t xml:space="preserve">                                           </w:t>
      </w:r>
      <w:r w:rsidRPr="00142BEF">
        <w:rPr>
          <w:rFonts w:ascii="Arial" w:hAnsi="Arial" w:cs="Arial"/>
          <w:b/>
          <w:bCs/>
          <w:sz w:val="18"/>
          <w:szCs w:val="18"/>
        </w:rPr>
        <w:tab/>
      </w:r>
      <w:r w:rsidRPr="00142BEF">
        <w:rPr>
          <w:rFonts w:ascii="Arial" w:hAnsi="Arial" w:cs="Arial"/>
          <w:sz w:val="18"/>
          <w:szCs w:val="18"/>
        </w:rPr>
        <w:t>Management Systems,</w:t>
      </w:r>
      <w:r w:rsidRPr="00142BEF">
        <w:rPr>
          <w:rFonts w:ascii="Arial" w:hAnsi="Arial" w:cs="Arial"/>
          <w:color w:val="222222"/>
          <w:shd w:val="clear" w:color="auto" w:fill="FFFFFF"/>
        </w:rPr>
        <w:t xml:space="preserve"> </w:t>
      </w:r>
      <w:r w:rsidRPr="00142BEF">
        <w:rPr>
          <w:rFonts w:ascii="Arial" w:hAnsi="Arial" w:cs="Arial"/>
          <w:color w:val="222222"/>
          <w:sz w:val="18"/>
          <w:szCs w:val="18"/>
          <w:shd w:val="clear" w:color="auto" w:fill="FFFFFF"/>
        </w:rPr>
        <w:t>PeopleSoft GL, PO, Cash Management (CM),</w:t>
      </w:r>
    </w:p>
    <w:p w14:paraId="338D2566" w14:textId="77777777" w:rsidR="002F737A" w:rsidRPr="00142BEF" w:rsidRDefault="002F737A" w:rsidP="002F737A">
      <w:pPr>
        <w:pStyle w:val="BodyText"/>
        <w:tabs>
          <w:tab w:val="left" w:pos="707"/>
        </w:tabs>
        <w:spacing w:after="0"/>
        <w:rPr>
          <w:rFonts w:ascii="Arial" w:hAnsi="Arial" w:cs="Arial"/>
          <w:color w:val="000000"/>
          <w:sz w:val="18"/>
          <w:szCs w:val="18"/>
        </w:rPr>
      </w:pPr>
      <w:r w:rsidRPr="00142BEF">
        <w:rPr>
          <w:rFonts w:ascii="Arial" w:hAnsi="Arial" w:cs="Arial"/>
          <w:color w:val="222222"/>
          <w:sz w:val="18"/>
          <w:szCs w:val="18"/>
          <w:shd w:val="clear" w:color="auto" w:fill="FFFFFF"/>
        </w:rPr>
        <w:tab/>
      </w:r>
      <w:r w:rsidRPr="00142BEF">
        <w:rPr>
          <w:rFonts w:ascii="Arial" w:hAnsi="Arial" w:cs="Arial"/>
          <w:color w:val="222222"/>
          <w:sz w:val="18"/>
          <w:szCs w:val="18"/>
          <w:shd w:val="clear" w:color="auto" w:fill="FFFFFF"/>
        </w:rPr>
        <w:tab/>
      </w:r>
      <w:r w:rsidRPr="00142BEF">
        <w:rPr>
          <w:rFonts w:ascii="Arial" w:hAnsi="Arial" w:cs="Arial"/>
          <w:color w:val="222222"/>
          <w:sz w:val="18"/>
          <w:szCs w:val="18"/>
          <w:shd w:val="clear" w:color="auto" w:fill="FFFFFF"/>
        </w:rPr>
        <w:tab/>
      </w:r>
      <w:r w:rsidRPr="00142BEF">
        <w:rPr>
          <w:rFonts w:ascii="Arial" w:hAnsi="Arial" w:cs="Arial"/>
          <w:color w:val="222222"/>
          <w:sz w:val="18"/>
          <w:szCs w:val="18"/>
          <w:shd w:val="clear" w:color="auto" w:fill="FFFFFF"/>
        </w:rPr>
        <w:tab/>
      </w:r>
      <w:r w:rsidRPr="00142BEF">
        <w:rPr>
          <w:rFonts w:ascii="Arial" w:hAnsi="Arial" w:cs="Arial"/>
          <w:color w:val="222222"/>
          <w:sz w:val="18"/>
          <w:szCs w:val="18"/>
          <w:shd w:val="clear" w:color="auto" w:fill="FFFFFF"/>
        </w:rPr>
        <w:tab/>
        <w:t>Banking, Deal Management (DM) and the Financial Gateway (FG)</w:t>
      </w:r>
    </w:p>
    <w:p w14:paraId="48E0831C" w14:textId="77777777" w:rsidR="002F737A" w:rsidRPr="00142BEF" w:rsidRDefault="002F737A" w:rsidP="002F737A">
      <w:pPr>
        <w:rPr>
          <w:rFonts w:ascii="Arial" w:hAnsi="Arial" w:cs="Arial"/>
          <w:color w:val="000000"/>
          <w:sz w:val="18"/>
          <w:szCs w:val="18"/>
        </w:rPr>
      </w:pPr>
      <w:r w:rsidRPr="002F737A">
        <w:rPr>
          <w:rFonts w:ascii="Arial" w:hAnsi="Arial" w:cs="Arial"/>
          <w:b/>
          <w:bCs/>
          <w:color w:val="000000"/>
          <w:sz w:val="18"/>
          <w:szCs w:val="18"/>
        </w:rPr>
        <w:t>RDBMS</w:t>
      </w:r>
      <w:r w:rsidRPr="002F737A">
        <w:rPr>
          <w:rFonts w:ascii="Arial" w:hAnsi="Arial" w:cs="Arial"/>
          <w:b/>
          <w:bCs/>
          <w:color w:val="000000"/>
          <w:sz w:val="18"/>
          <w:szCs w:val="18"/>
        </w:rPr>
        <w:tab/>
      </w:r>
      <w:r w:rsidRPr="00142BEF">
        <w:rPr>
          <w:rFonts w:ascii="Arial" w:hAnsi="Arial" w:cs="Arial"/>
          <w:color w:val="000000"/>
          <w:sz w:val="18"/>
          <w:szCs w:val="18"/>
        </w:rPr>
        <w:t xml:space="preserve"> </w:t>
      </w:r>
      <w:r w:rsidRPr="00142BEF">
        <w:rPr>
          <w:rFonts w:ascii="Arial" w:hAnsi="Arial" w:cs="Arial"/>
          <w:color w:val="000000"/>
          <w:sz w:val="18"/>
          <w:szCs w:val="18"/>
        </w:rPr>
        <w:tab/>
        <w:t xml:space="preserve">                   </w:t>
      </w:r>
      <w:r w:rsidRPr="00142BEF">
        <w:rPr>
          <w:rFonts w:ascii="Arial" w:hAnsi="Arial" w:cs="Arial"/>
          <w:color w:val="000000"/>
          <w:sz w:val="18"/>
          <w:szCs w:val="18"/>
        </w:rPr>
        <w:tab/>
      </w:r>
      <w:r w:rsidRPr="002F737A">
        <w:rPr>
          <w:rFonts w:ascii="Arial" w:hAnsi="Arial" w:cs="Arial"/>
          <w:b/>
          <w:bCs/>
          <w:color w:val="000000"/>
          <w:sz w:val="18"/>
          <w:szCs w:val="18"/>
        </w:rPr>
        <w:t>Oracle 19C</w:t>
      </w:r>
      <w:r w:rsidRPr="00142BEF">
        <w:rPr>
          <w:rFonts w:ascii="Arial" w:hAnsi="Arial" w:cs="Arial"/>
          <w:color w:val="000000"/>
          <w:sz w:val="18"/>
          <w:szCs w:val="18"/>
        </w:rPr>
        <w:t>,12C1,11g,10g and lower ver. Microsoft SQL Server</w:t>
      </w:r>
      <w:r>
        <w:rPr>
          <w:rFonts w:ascii="Arial" w:hAnsi="Arial" w:cs="Arial"/>
          <w:color w:val="000000"/>
          <w:sz w:val="18"/>
          <w:szCs w:val="18"/>
        </w:rPr>
        <w:t>,</w:t>
      </w:r>
    </w:p>
    <w:p w14:paraId="2E97152B" w14:textId="0E2AB399" w:rsidR="002F737A" w:rsidRPr="00142BEF" w:rsidRDefault="002F737A" w:rsidP="002F737A">
      <w:pPr>
        <w:rPr>
          <w:rFonts w:ascii="Arial" w:hAnsi="Arial" w:cs="Arial"/>
          <w:color w:val="000000"/>
          <w:sz w:val="18"/>
          <w:szCs w:val="18"/>
        </w:rPr>
      </w:pPr>
      <w:r w:rsidRPr="00142BEF">
        <w:rPr>
          <w:rFonts w:ascii="Arial" w:hAnsi="Arial" w:cs="Arial"/>
          <w:color w:val="000000"/>
          <w:sz w:val="18"/>
          <w:szCs w:val="18"/>
        </w:rPr>
        <w:t xml:space="preserve">                                                         </w:t>
      </w:r>
      <w:r w:rsidRPr="00142BEF">
        <w:rPr>
          <w:rFonts w:ascii="Arial" w:hAnsi="Arial" w:cs="Arial"/>
          <w:b/>
          <w:bCs/>
          <w:color w:val="000000"/>
          <w:sz w:val="18"/>
          <w:szCs w:val="18"/>
        </w:rPr>
        <w:t>MySQL</w:t>
      </w:r>
      <w:r>
        <w:rPr>
          <w:rFonts w:ascii="Arial" w:hAnsi="Arial" w:cs="Arial"/>
          <w:b/>
          <w:bCs/>
          <w:color w:val="000000"/>
          <w:sz w:val="18"/>
          <w:szCs w:val="18"/>
        </w:rPr>
        <w:t xml:space="preserve">, </w:t>
      </w:r>
      <w:r w:rsidRPr="00142BEF">
        <w:rPr>
          <w:rFonts w:ascii="Arial" w:hAnsi="Arial" w:cs="Arial"/>
          <w:b/>
          <w:bCs/>
          <w:color w:val="000000"/>
          <w:sz w:val="18"/>
          <w:szCs w:val="18"/>
        </w:rPr>
        <w:t>Postgres</w:t>
      </w:r>
      <w:r w:rsidRPr="00142BEF">
        <w:rPr>
          <w:rFonts w:ascii="Arial" w:hAnsi="Arial" w:cs="Arial"/>
          <w:color w:val="000000"/>
          <w:sz w:val="18"/>
          <w:szCs w:val="18"/>
        </w:rPr>
        <w:t>, UDB IBM Db2</w:t>
      </w:r>
      <w:r>
        <w:rPr>
          <w:rFonts w:ascii="Arial" w:hAnsi="Arial" w:cs="Arial"/>
          <w:color w:val="000000"/>
          <w:sz w:val="18"/>
          <w:szCs w:val="18"/>
        </w:rPr>
        <w:t>, Oracle Exadata</w:t>
      </w:r>
    </w:p>
    <w:p w14:paraId="7513D9A6" w14:textId="77777777" w:rsidR="002F737A" w:rsidRPr="00142BEF" w:rsidRDefault="002F737A" w:rsidP="002F737A">
      <w:pPr>
        <w:rPr>
          <w:rFonts w:ascii="Arial" w:hAnsi="Arial" w:cs="Arial"/>
          <w:color w:val="000000"/>
          <w:sz w:val="18"/>
          <w:szCs w:val="18"/>
        </w:rPr>
      </w:pPr>
      <w:r w:rsidRPr="002F737A">
        <w:rPr>
          <w:rFonts w:ascii="Arial" w:hAnsi="Arial" w:cs="Arial"/>
          <w:b/>
          <w:bCs/>
          <w:color w:val="000000"/>
          <w:sz w:val="18"/>
          <w:szCs w:val="18"/>
        </w:rPr>
        <w:t>Operating Systems:</w:t>
      </w:r>
      <w:r w:rsidRPr="00142BEF">
        <w:rPr>
          <w:rFonts w:ascii="Arial" w:hAnsi="Arial" w:cs="Arial"/>
          <w:color w:val="000000"/>
          <w:sz w:val="18"/>
          <w:szCs w:val="18"/>
        </w:rPr>
        <w:t xml:space="preserve">              </w:t>
      </w:r>
      <w:r w:rsidRPr="00142BEF">
        <w:rPr>
          <w:rFonts w:ascii="Arial" w:hAnsi="Arial" w:cs="Arial"/>
          <w:color w:val="000000"/>
          <w:sz w:val="18"/>
          <w:szCs w:val="18"/>
        </w:rPr>
        <w:tab/>
        <w:t xml:space="preserve">Red-hat Linux 6, AIX, Unix-ware, SCO, Sun Solaris, and Windows. </w:t>
      </w:r>
    </w:p>
    <w:p w14:paraId="1591BD01" w14:textId="77777777" w:rsidR="002F737A" w:rsidRPr="00142BEF" w:rsidRDefault="002F737A" w:rsidP="002F737A">
      <w:pPr>
        <w:ind w:left="2835" w:hanging="2835"/>
        <w:rPr>
          <w:rFonts w:ascii="Arial" w:hAnsi="Arial" w:cs="Arial"/>
          <w:color w:val="000000"/>
          <w:sz w:val="18"/>
          <w:szCs w:val="18"/>
        </w:rPr>
      </w:pPr>
      <w:r w:rsidRPr="00142BEF">
        <w:rPr>
          <w:rFonts w:ascii="Arial" w:hAnsi="Arial" w:cs="Arial"/>
          <w:b/>
          <w:bCs/>
          <w:color w:val="000000"/>
          <w:sz w:val="18"/>
          <w:szCs w:val="18"/>
        </w:rPr>
        <w:t>AWS</w:t>
      </w:r>
      <w:r w:rsidRPr="00142BEF">
        <w:rPr>
          <w:rFonts w:ascii="Arial" w:hAnsi="Arial" w:cs="Arial"/>
          <w:color w:val="000000"/>
          <w:sz w:val="18"/>
          <w:szCs w:val="18"/>
        </w:rPr>
        <w:t xml:space="preserve"> Cloud</w:t>
      </w:r>
      <w:r w:rsidRPr="00142BEF">
        <w:rPr>
          <w:rFonts w:ascii="Arial" w:hAnsi="Arial" w:cs="Arial"/>
          <w:color w:val="000000"/>
          <w:sz w:val="18"/>
          <w:szCs w:val="18"/>
        </w:rPr>
        <w:tab/>
      </w:r>
      <w:r w:rsidRPr="00142BEF">
        <w:rPr>
          <w:rFonts w:ascii="Arial" w:hAnsi="Arial" w:cs="Arial"/>
          <w:color w:val="000000"/>
          <w:sz w:val="18"/>
          <w:szCs w:val="18"/>
        </w:rPr>
        <w:tab/>
        <w:t xml:space="preserve">Architecture, S3, EC2, </w:t>
      </w:r>
      <w:r w:rsidRPr="002A1928">
        <w:rPr>
          <w:rFonts w:ascii="Arial" w:hAnsi="Arial" w:cs="Arial"/>
          <w:b/>
          <w:bCs/>
          <w:color w:val="000000"/>
          <w:sz w:val="18"/>
          <w:szCs w:val="18"/>
        </w:rPr>
        <w:t>RDS database</w:t>
      </w:r>
      <w:r w:rsidRPr="00142BEF">
        <w:rPr>
          <w:rFonts w:ascii="Arial" w:hAnsi="Arial" w:cs="Arial"/>
          <w:color w:val="000000"/>
          <w:sz w:val="18"/>
          <w:szCs w:val="18"/>
        </w:rPr>
        <w:t xml:space="preserve">, </w:t>
      </w:r>
      <w:r w:rsidRPr="00142BEF">
        <w:rPr>
          <w:rFonts w:ascii="Arial" w:hAnsi="Arial" w:cs="Arial"/>
          <w:b/>
          <w:bCs/>
          <w:color w:val="000000"/>
          <w:sz w:val="18"/>
          <w:szCs w:val="18"/>
        </w:rPr>
        <w:t>Redshift,</w:t>
      </w:r>
      <w:r w:rsidRPr="00142BEF">
        <w:rPr>
          <w:rFonts w:ascii="Arial" w:hAnsi="Arial" w:cs="Arial"/>
          <w:color w:val="000000"/>
          <w:sz w:val="18"/>
          <w:szCs w:val="18"/>
        </w:rPr>
        <w:t xml:space="preserve"> EC2, S3, VPC, Cloud Watch, </w:t>
      </w:r>
      <w:r w:rsidRPr="00142BEF">
        <w:rPr>
          <w:rFonts w:ascii="Arial" w:hAnsi="Arial" w:cs="Arial"/>
          <w:b/>
          <w:bCs/>
          <w:color w:val="000000"/>
          <w:sz w:val="18"/>
          <w:szCs w:val="18"/>
        </w:rPr>
        <w:t>Data Management, and schema Conversion</w:t>
      </w:r>
      <w:r>
        <w:rPr>
          <w:rFonts w:ascii="Arial" w:hAnsi="Arial" w:cs="Arial"/>
          <w:b/>
          <w:bCs/>
          <w:color w:val="000000"/>
          <w:sz w:val="18"/>
          <w:szCs w:val="18"/>
        </w:rPr>
        <w:t>, Data Migration Service</w:t>
      </w:r>
    </w:p>
    <w:p w14:paraId="130C810B" w14:textId="77777777" w:rsidR="002F737A" w:rsidRPr="00142BEF" w:rsidRDefault="002F737A" w:rsidP="002F737A">
      <w:pPr>
        <w:rPr>
          <w:rFonts w:ascii="Arial" w:hAnsi="Arial" w:cs="Arial"/>
          <w:color w:val="000000"/>
          <w:sz w:val="18"/>
          <w:szCs w:val="18"/>
        </w:rPr>
      </w:pPr>
      <w:r w:rsidRPr="00142BEF">
        <w:rPr>
          <w:rFonts w:ascii="Arial" w:hAnsi="Arial" w:cs="Arial"/>
          <w:color w:val="000000"/>
          <w:sz w:val="18"/>
          <w:szCs w:val="18"/>
        </w:rPr>
        <w:t xml:space="preserve">                                                         and SCP services of AWS Cloud.</w:t>
      </w:r>
    </w:p>
    <w:p w14:paraId="61BF46E1" w14:textId="77777777" w:rsidR="002F737A" w:rsidRPr="00142BEF" w:rsidRDefault="002F737A" w:rsidP="002F737A">
      <w:pPr>
        <w:tabs>
          <w:tab w:val="left" w:pos="707"/>
        </w:tabs>
        <w:rPr>
          <w:rFonts w:ascii="Arial" w:hAnsi="Arial" w:cs="Arial"/>
          <w:color w:val="000000"/>
          <w:sz w:val="18"/>
          <w:szCs w:val="18"/>
        </w:rPr>
      </w:pPr>
      <w:r w:rsidRPr="002F737A">
        <w:rPr>
          <w:rFonts w:ascii="Arial" w:hAnsi="Arial" w:cs="Arial"/>
          <w:b/>
          <w:bCs/>
          <w:color w:val="000000"/>
          <w:sz w:val="18"/>
          <w:szCs w:val="18"/>
        </w:rPr>
        <w:t>Modeling Tools</w:t>
      </w:r>
      <w:r w:rsidRPr="00142BEF">
        <w:rPr>
          <w:rFonts w:ascii="Arial" w:hAnsi="Arial" w:cs="Arial"/>
          <w:color w:val="000000"/>
          <w:sz w:val="18"/>
          <w:szCs w:val="18"/>
        </w:rPr>
        <w:t xml:space="preserve">:                   </w:t>
      </w:r>
      <w:r w:rsidRPr="00142BEF">
        <w:rPr>
          <w:rFonts w:ascii="Arial" w:hAnsi="Arial" w:cs="Arial"/>
          <w:color w:val="000000"/>
          <w:sz w:val="18"/>
          <w:szCs w:val="18"/>
        </w:rPr>
        <w:tab/>
        <w:t>DFD &amp; ERDs, Designer 2000, Erwin</w:t>
      </w:r>
    </w:p>
    <w:p w14:paraId="020F1550" w14:textId="14890CB3" w:rsidR="002F737A" w:rsidRPr="00142BEF" w:rsidRDefault="002F737A" w:rsidP="002F737A">
      <w:pPr>
        <w:tabs>
          <w:tab w:val="left" w:pos="707"/>
        </w:tabs>
        <w:rPr>
          <w:rFonts w:ascii="Arial" w:hAnsi="Arial" w:cs="Arial"/>
          <w:color w:val="000000"/>
          <w:sz w:val="18"/>
          <w:szCs w:val="18"/>
        </w:rPr>
      </w:pPr>
      <w:r w:rsidRPr="002F737A">
        <w:rPr>
          <w:rFonts w:ascii="Arial" w:hAnsi="Arial" w:cs="Arial"/>
          <w:b/>
          <w:bCs/>
          <w:color w:val="000000"/>
          <w:sz w:val="18"/>
          <w:szCs w:val="18"/>
        </w:rPr>
        <w:t>Monitoring Tools:</w:t>
      </w:r>
      <w:r w:rsidRPr="00142BEF">
        <w:rPr>
          <w:rFonts w:ascii="Arial" w:hAnsi="Arial" w:cs="Arial"/>
          <w:color w:val="000000"/>
          <w:sz w:val="18"/>
          <w:szCs w:val="18"/>
        </w:rPr>
        <w:t xml:space="preserve">                           OEM 12c,13c and OEM 19C.</w:t>
      </w:r>
    </w:p>
    <w:p w14:paraId="17B13CF0" w14:textId="77777777" w:rsidR="002F737A" w:rsidRPr="00142BEF" w:rsidRDefault="002F737A" w:rsidP="002F737A">
      <w:pPr>
        <w:pStyle w:val="BodyText"/>
        <w:tabs>
          <w:tab w:val="left" w:pos="707"/>
        </w:tabs>
        <w:spacing w:after="0"/>
        <w:rPr>
          <w:rFonts w:ascii="Arial" w:hAnsi="Arial" w:cs="Arial"/>
          <w:color w:val="000000"/>
          <w:sz w:val="18"/>
          <w:szCs w:val="18"/>
        </w:rPr>
      </w:pPr>
      <w:r w:rsidRPr="002F737A">
        <w:rPr>
          <w:rFonts w:ascii="Arial" w:hAnsi="Arial" w:cs="Arial"/>
          <w:b/>
          <w:bCs/>
          <w:color w:val="000000"/>
          <w:sz w:val="18"/>
          <w:szCs w:val="18"/>
        </w:rPr>
        <w:t>Project Management Tools</w:t>
      </w:r>
      <w:r w:rsidRPr="00142BEF">
        <w:rPr>
          <w:rFonts w:ascii="Arial" w:hAnsi="Arial" w:cs="Arial"/>
          <w:color w:val="000000"/>
          <w:sz w:val="18"/>
          <w:szCs w:val="18"/>
        </w:rPr>
        <w:t xml:space="preserve">    </w:t>
      </w:r>
      <w:r w:rsidRPr="00142BEF">
        <w:rPr>
          <w:rFonts w:ascii="Arial" w:hAnsi="Arial" w:cs="Arial"/>
          <w:color w:val="000000"/>
          <w:sz w:val="18"/>
          <w:szCs w:val="18"/>
        </w:rPr>
        <w:tab/>
        <w:t>HPPPM, MS Project, Visio, MS Word, JIRA</w:t>
      </w:r>
    </w:p>
    <w:p w14:paraId="057B7060" w14:textId="77777777" w:rsidR="002F737A" w:rsidRPr="00142BEF" w:rsidRDefault="002F737A" w:rsidP="002F737A">
      <w:pPr>
        <w:rPr>
          <w:rFonts w:ascii="Arial" w:hAnsi="Arial" w:cs="Arial"/>
          <w:color w:val="000000"/>
          <w:sz w:val="18"/>
          <w:szCs w:val="18"/>
        </w:rPr>
      </w:pPr>
      <w:r w:rsidRPr="002F737A">
        <w:rPr>
          <w:rFonts w:ascii="Arial" w:hAnsi="Arial" w:cs="Arial"/>
          <w:b/>
          <w:bCs/>
          <w:color w:val="000000"/>
          <w:sz w:val="18"/>
          <w:szCs w:val="18"/>
        </w:rPr>
        <w:t>High Availability Solutions</w:t>
      </w:r>
      <w:r w:rsidRPr="00142BEF">
        <w:rPr>
          <w:rFonts w:ascii="Arial" w:hAnsi="Arial" w:cs="Arial"/>
          <w:color w:val="000000"/>
          <w:sz w:val="18"/>
          <w:szCs w:val="18"/>
        </w:rPr>
        <w:t xml:space="preserve">:    </w:t>
      </w:r>
      <w:r w:rsidRPr="00142BEF">
        <w:rPr>
          <w:rFonts w:ascii="Arial" w:hAnsi="Arial" w:cs="Arial"/>
          <w:color w:val="000000"/>
          <w:sz w:val="18"/>
          <w:szCs w:val="18"/>
        </w:rPr>
        <w:tab/>
        <w:t xml:space="preserve">Real Application Clusters 11gR2,10g, ASM, ASH, ADDM reports </w:t>
      </w:r>
    </w:p>
    <w:p w14:paraId="6B92CB4B" w14:textId="77777777" w:rsidR="002F737A" w:rsidRPr="00142BEF" w:rsidRDefault="002F737A" w:rsidP="002F737A">
      <w:pPr>
        <w:rPr>
          <w:rFonts w:ascii="Arial" w:hAnsi="Arial" w:cs="Arial"/>
          <w:color w:val="000000"/>
          <w:sz w:val="18"/>
          <w:szCs w:val="18"/>
        </w:rPr>
      </w:pPr>
      <w:r w:rsidRPr="00142BEF">
        <w:rPr>
          <w:rFonts w:ascii="Arial" w:hAnsi="Arial" w:cs="Arial"/>
          <w:color w:val="000000"/>
          <w:sz w:val="18"/>
          <w:szCs w:val="18"/>
        </w:rPr>
        <w:t xml:space="preserve">                                           </w:t>
      </w:r>
      <w:r w:rsidRPr="00142BEF">
        <w:rPr>
          <w:rFonts w:ascii="Arial" w:hAnsi="Arial" w:cs="Arial"/>
          <w:color w:val="000000"/>
          <w:sz w:val="18"/>
          <w:szCs w:val="18"/>
        </w:rPr>
        <w:tab/>
        <w:t>Explain Plans, SQL Profiles2C,</w:t>
      </w:r>
    </w:p>
    <w:p w14:paraId="798DF3D4" w14:textId="77777777" w:rsidR="002F737A" w:rsidRPr="00142BEF" w:rsidRDefault="002F737A" w:rsidP="002F737A">
      <w:pPr>
        <w:rPr>
          <w:rFonts w:ascii="Arial" w:hAnsi="Arial" w:cs="Arial"/>
          <w:color w:val="000000"/>
          <w:sz w:val="18"/>
          <w:szCs w:val="18"/>
        </w:rPr>
      </w:pPr>
      <w:r w:rsidRPr="002F737A">
        <w:rPr>
          <w:rFonts w:ascii="Arial" w:hAnsi="Arial" w:cs="Arial"/>
          <w:b/>
          <w:bCs/>
          <w:color w:val="000000"/>
          <w:sz w:val="18"/>
          <w:szCs w:val="18"/>
        </w:rPr>
        <w:t>Languages:</w:t>
      </w:r>
      <w:r w:rsidRPr="00142BEF">
        <w:rPr>
          <w:rFonts w:ascii="Arial" w:hAnsi="Arial" w:cs="Arial"/>
          <w:color w:val="000000"/>
          <w:sz w:val="18"/>
          <w:szCs w:val="18"/>
        </w:rPr>
        <w:t xml:space="preserve">                          </w:t>
      </w:r>
      <w:r w:rsidRPr="00142BEF">
        <w:rPr>
          <w:rFonts w:ascii="Arial" w:hAnsi="Arial" w:cs="Arial"/>
          <w:color w:val="000000"/>
          <w:sz w:val="18"/>
          <w:szCs w:val="18"/>
        </w:rPr>
        <w:tab/>
        <w:t xml:space="preserve">SQL, C, Pro*C, </w:t>
      </w:r>
      <w:r w:rsidRPr="00142BEF">
        <w:rPr>
          <w:rFonts w:ascii="Arial" w:hAnsi="Arial" w:cs="Arial"/>
          <w:b/>
          <w:color w:val="000000"/>
          <w:sz w:val="18"/>
          <w:szCs w:val="18"/>
        </w:rPr>
        <w:t>PL/SQL</w:t>
      </w:r>
      <w:r w:rsidRPr="00142BEF">
        <w:rPr>
          <w:rFonts w:ascii="Arial" w:hAnsi="Arial" w:cs="Arial"/>
          <w:color w:val="000000"/>
          <w:sz w:val="18"/>
          <w:szCs w:val="18"/>
        </w:rPr>
        <w:t xml:space="preserve">, Procedures, Functions, Triggers, Shell   </w:t>
      </w:r>
    </w:p>
    <w:p w14:paraId="55D00852" w14:textId="77777777" w:rsidR="002F737A" w:rsidRPr="00142BEF" w:rsidRDefault="002F737A" w:rsidP="002F737A">
      <w:pPr>
        <w:rPr>
          <w:rFonts w:ascii="Arial" w:hAnsi="Arial" w:cs="Arial"/>
          <w:sz w:val="18"/>
          <w:szCs w:val="18"/>
        </w:rPr>
      </w:pPr>
      <w:r w:rsidRPr="00142BEF">
        <w:rPr>
          <w:rFonts w:ascii="Arial" w:hAnsi="Arial" w:cs="Arial"/>
          <w:color w:val="000000"/>
          <w:sz w:val="18"/>
          <w:szCs w:val="18"/>
        </w:rPr>
        <w:t xml:space="preserve">                                           </w:t>
      </w:r>
      <w:r w:rsidRPr="00142BEF">
        <w:rPr>
          <w:rFonts w:ascii="Arial" w:hAnsi="Arial" w:cs="Arial"/>
          <w:color w:val="000000"/>
          <w:sz w:val="18"/>
          <w:szCs w:val="18"/>
        </w:rPr>
        <w:tab/>
        <w:t>Scripting</w:t>
      </w:r>
      <w:r w:rsidRPr="00142BEF">
        <w:rPr>
          <w:rFonts w:ascii="Arial" w:hAnsi="Arial" w:cs="Arial"/>
          <w:bCs/>
          <w:color w:val="000000"/>
          <w:sz w:val="18"/>
          <w:szCs w:val="18"/>
        </w:rPr>
        <w:t>, Java, PHP</w:t>
      </w:r>
    </w:p>
    <w:p w14:paraId="28DC18D1" w14:textId="77777777" w:rsidR="002F737A" w:rsidRPr="00142BEF" w:rsidRDefault="002F737A" w:rsidP="002F737A">
      <w:pPr>
        <w:rPr>
          <w:rFonts w:ascii="Arial" w:hAnsi="Arial" w:cs="Arial"/>
          <w:sz w:val="18"/>
          <w:szCs w:val="18"/>
        </w:rPr>
      </w:pPr>
      <w:r w:rsidRPr="002F737A">
        <w:rPr>
          <w:rFonts w:ascii="Arial" w:hAnsi="Arial" w:cs="Arial"/>
          <w:b/>
          <w:bCs/>
          <w:sz w:val="18"/>
          <w:szCs w:val="18"/>
        </w:rPr>
        <w:t>Backup Tools:</w:t>
      </w:r>
      <w:r w:rsidRPr="00142BEF">
        <w:rPr>
          <w:rFonts w:ascii="Arial" w:hAnsi="Arial" w:cs="Arial"/>
          <w:sz w:val="18"/>
          <w:szCs w:val="18"/>
        </w:rPr>
        <w:t xml:space="preserve">                       </w:t>
      </w:r>
      <w:r w:rsidRPr="00142BEF">
        <w:rPr>
          <w:rFonts w:ascii="Arial" w:hAnsi="Arial" w:cs="Arial"/>
          <w:sz w:val="18"/>
          <w:szCs w:val="18"/>
        </w:rPr>
        <w:tab/>
        <w:t>RMAN, Legato, Data-pump, exp/Imp</w:t>
      </w:r>
      <w:r w:rsidRPr="00142BEF">
        <w:rPr>
          <w:rFonts w:ascii="Arial" w:hAnsi="Arial" w:cs="Arial"/>
          <w:b/>
          <w:bCs/>
          <w:sz w:val="18"/>
          <w:szCs w:val="18"/>
        </w:rPr>
        <w:t xml:space="preserve">   </w:t>
      </w:r>
    </w:p>
    <w:p w14:paraId="1EB0DA67" w14:textId="77777777" w:rsidR="002F737A" w:rsidRPr="00142BEF" w:rsidRDefault="002F737A" w:rsidP="002F737A">
      <w:pPr>
        <w:rPr>
          <w:rFonts w:ascii="Arial" w:hAnsi="Arial" w:cs="Arial"/>
          <w:sz w:val="18"/>
          <w:szCs w:val="18"/>
        </w:rPr>
      </w:pPr>
      <w:r w:rsidRPr="002F737A">
        <w:rPr>
          <w:rFonts w:ascii="Arial" w:hAnsi="Arial" w:cs="Arial"/>
          <w:b/>
          <w:bCs/>
          <w:sz w:val="18"/>
          <w:szCs w:val="18"/>
        </w:rPr>
        <w:t xml:space="preserve">ERP </w:t>
      </w:r>
      <w:r w:rsidRPr="00142BEF">
        <w:rPr>
          <w:rFonts w:ascii="Arial" w:hAnsi="Arial" w:cs="Arial"/>
          <w:sz w:val="18"/>
          <w:szCs w:val="18"/>
        </w:rPr>
        <w:t xml:space="preserve">                                     </w:t>
      </w:r>
      <w:r w:rsidRPr="00142BEF">
        <w:rPr>
          <w:rFonts w:ascii="Arial" w:hAnsi="Arial" w:cs="Arial"/>
          <w:sz w:val="18"/>
          <w:szCs w:val="18"/>
        </w:rPr>
        <w:tab/>
        <w:t xml:space="preserve">Oracle Applications 11i, EBSR12, GL Module, Oracle Banking  </w:t>
      </w:r>
    </w:p>
    <w:p w14:paraId="01B7580B" w14:textId="77777777" w:rsidR="002F737A" w:rsidRPr="00142BEF" w:rsidRDefault="002F737A" w:rsidP="002F737A">
      <w:pPr>
        <w:rPr>
          <w:rFonts w:ascii="Arial" w:hAnsi="Arial" w:cs="Arial"/>
          <w:sz w:val="18"/>
          <w:szCs w:val="18"/>
        </w:rPr>
      </w:pPr>
      <w:r w:rsidRPr="00142BEF">
        <w:rPr>
          <w:rFonts w:ascii="Arial" w:hAnsi="Arial" w:cs="Arial"/>
          <w:sz w:val="18"/>
          <w:szCs w:val="18"/>
        </w:rPr>
        <w:t xml:space="preserve">                                                         Application. </w:t>
      </w:r>
    </w:p>
    <w:p w14:paraId="71B9616E" w14:textId="77777777" w:rsidR="002F737A" w:rsidRDefault="002F737A" w:rsidP="002F737A">
      <w:pPr>
        <w:rPr>
          <w:rFonts w:ascii="Arial" w:hAnsi="Arial" w:cs="Arial"/>
          <w:sz w:val="18"/>
          <w:szCs w:val="18"/>
        </w:rPr>
      </w:pPr>
      <w:r w:rsidRPr="002F737A">
        <w:rPr>
          <w:rFonts w:ascii="Arial" w:hAnsi="Arial" w:cs="Arial"/>
          <w:b/>
          <w:bCs/>
          <w:sz w:val="18"/>
          <w:szCs w:val="18"/>
        </w:rPr>
        <w:t>Processes:</w:t>
      </w:r>
      <w:r w:rsidRPr="00142BEF">
        <w:rPr>
          <w:rFonts w:ascii="Arial" w:hAnsi="Arial" w:cs="Arial"/>
          <w:sz w:val="18"/>
          <w:szCs w:val="18"/>
        </w:rPr>
        <w:t xml:space="preserve">                            </w:t>
      </w:r>
      <w:r w:rsidRPr="00142BEF">
        <w:rPr>
          <w:rFonts w:ascii="Arial" w:hAnsi="Arial" w:cs="Arial"/>
          <w:sz w:val="18"/>
          <w:szCs w:val="18"/>
        </w:rPr>
        <w:tab/>
        <w:t xml:space="preserve">Project Management, ITIL, SDLC, Agile </w:t>
      </w:r>
    </w:p>
    <w:p w14:paraId="6FDBA515" w14:textId="7C7B55C9" w:rsidR="002F737A" w:rsidRPr="00142BEF" w:rsidRDefault="002F737A" w:rsidP="002F737A">
      <w:pPr>
        <w:rPr>
          <w:rFonts w:ascii="Arial" w:hAnsi="Arial" w:cs="Arial"/>
          <w:sz w:val="18"/>
          <w:szCs w:val="18"/>
        </w:rPr>
      </w:pPr>
      <w:r w:rsidRPr="002F737A">
        <w:rPr>
          <w:rFonts w:ascii="Arial" w:hAnsi="Arial" w:cs="Arial"/>
          <w:b/>
          <w:bCs/>
          <w:sz w:val="18"/>
          <w:szCs w:val="18"/>
        </w:rPr>
        <w:t>Configuration Mgmt. Tools</w:t>
      </w:r>
      <w:r>
        <w:rPr>
          <w:rFonts w:ascii="Arial" w:hAnsi="Arial" w:cs="Arial"/>
          <w:sz w:val="18"/>
          <w:szCs w:val="18"/>
        </w:rPr>
        <w:t xml:space="preserve">           Chef, Puppet &amp; Ansible</w:t>
      </w:r>
    </w:p>
    <w:p w14:paraId="58590B97" w14:textId="77777777" w:rsidR="002F737A" w:rsidRPr="00142BEF" w:rsidRDefault="002F737A" w:rsidP="002F737A">
      <w:pPr>
        <w:ind w:left="2836" w:hanging="2836"/>
        <w:rPr>
          <w:rFonts w:ascii="Arial" w:hAnsi="Arial" w:cs="Arial"/>
          <w:sz w:val="18"/>
          <w:szCs w:val="18"/>
        </w:rPr>
      </w:pPr>
      <w:r w:rsidRPr="002F737A">
        <w:rPr>
          <w:rFonts w:ascii="Arial" w:hAnsi="Arial" w:cs="Arial"/>
          <w:b/>
          <w:bCs/>
          <w:sz w:val="18"/>
          <w:szCs w:val="18"/>
        </w:rPr>
        <w:t>Data warehouse</w:t>
      </w:r>
      <w:r w:rsidRPr="00142BEF">
        <w:rPr>
          <w:rFonts w:ascii="Arial" w:hAnsi="Arial" w:cs="Arial"/>
          <w:sz w:val="18"/>
          <w:szCs w:val="18"/>
        </w:rPr>
        <w:t xml:space="preserve">                    </w:t>
      </w:r>
      <w:r w:rsidRPr="00142BEF">
        <w:rPr>
          <w:rFonts w:ascii="Arial" w:hAnsi="Arial" w:cs="Arial"/>
          <w:sz w:val="18"/>
          <w:szCs w:val="18"/>
        </w:rPr>
        <w:tab/>
        <w:t>Data Quality, Migration, DataStage, Data Mover Scripts of Peoplesoft Informatica. Golden Gate</w:t>
      </w:r>
    </w:p>
    <w:p w14:paraId="6B1E8E86" w14:textId="73F014FB" w:rsidR="002F737A" w:rsidRPr="00142BEF" w:rsidRDefault="002F737A" w:rsidP="002F737A">
      <w:pPr>
        <w:ind w:left="2836" w:hanging="2836"/>
        <w:rPr>
          <w:rFonts w:ascii="Arial" w:hAnsi="Arial" w:cs="Arial"/>
          <w:sz w:val="18"/>
          <w:szCs w:val="18"/>
        </w:rPr>
      </w:pPr>
      <w:r w:rsidRPr="002F737A">
        <w:rPr>
          <w:rFonts w:ascii="Arial" w:hAnsi="Arial" w:cs="Arial"/>
          <w:b/>
          <w:bCs/>
          <w:sz w:val="18"/>
          <w:szCs w:val="18"/>
        </w:rPr>
        <w:t>Backup Software</w:t>
      </w:r>
      <w:r w:rsidRPr="00142BEF">
        <w:rPr>
          <w:rFonts w:ascii="Arial" w:hAnsi="Arial" w:cs="Arial"/>
          <w:sz w:val="18"/>
          <w:szCs w:val="18"/>
        </w:rPr>
        <w:t xml:space="preserve">                           Tivoli, Legato</w:t>
      </w:r>
    </w:p>
    <w:p w14:paraId="0E4E8F63" w14:textId="77777777" w:rsidR="002F737A" w:rsidRPr="00142BEF" w:rsidRDefault="002F737A" w:rsidP="002F737A">
      <w:pPr>
        <w:rPr>
          <w:rFonts w:ascii="Arial" w:hAnsi="Arial" w:cs="Arial"/>
          <w:sz w:val="18"/>
          <w:szCs w:val="18"/>
        </w:rPr>
      </w:pPr>
      <w:r w:rsidRPr="00142BEF">
        <w:rPr>
          <w:rFonts w:ascii="Arial" w:hAnsi="Arial" w:cs="Arial"/>
          <w:sz w:val="18"/>
          <w:szCs w:val="18"/>
        </w:rPr>
        <w:tab/>
      </w:r>
      <w:r w:rsidRPr="00142BEF">
        <w:rPr>
          <w:rFonts w:ascii="Arial" w:hAnsi="Arial" w:cs="Arial"/>
          <w:sz w:val="18"/>
          <w:szCs w:val="18"/>
        </w:rPr>
        <w:tab/>
      </w:r>
      <w:r w:rsidRPr="00142BEF">
        <w:rPr>
          <w:rFonts w:ascii="Arial" w:hAnsi="Arial" w:cs="Arial"/>
          <w:sz w:val="18"/>
          <w:szCs w:val="18"/>
        </w:rPr>
        <w:tab/>
      </w:r>
      <w:r w:rsidRPr="00142BEF">
        <w:rPr>
          <w:rFonts w:ascii="Arial" w:hAnsi="Arial" w:cs="Arial"/>
          <w:sz w:val="18"/>
          <w:szCs w:val="18"/>
        </w:rPr>
        <w:tab/>
      </w:r>
    </w:p>
    <w:p w14:paraId="76DF813C" w14:textId="77777777" w:rsidR="002F737A" w:rsidRPr="00142BEF" w:rsidRDefault="002F737A" w:rsidP="002F737A">
      <w:pPr>
        <w:tabs>
          <w:tab w:val="left" w:pos="707"/>
        </w:tabs>
        <w:rPr>
          <w:rFonts w:ascii="Arial" w:hAnsi="Arial" w:cs="Arial"/>
          <w:sz w:val="18"/>
          <w:szCs w:val="18"/>
        </w:rPr>
      </w:pPr>
    </w:p>
    <w:p w14:paraId="776DC471" w14:textId="77777777" w:rsidR="002F737A" w:rsidRPr="002F737A" w:rsidRDefault="002F737A" w:rsidP="002F737A">
      <w:pPr>
        <w:tabs>
          <w:tab w:val="left" w:pos="707"/>
        </w:tabs>
        <w:rPr>
          <w:rFonts w:ascii="Arial" w:hAnsi="Arial" w:cs="Arial"/>
          <w:b/>
          <w:bCs/>
          <w:sz w:val="22"/>
          <w:szCs w:val="22"/>
        </w:rPr>
      </w:pPr>
      <w:r w:rsidRPr="002F737A">
        <w:rPr>
          <w:rFonts w:ascii="Arial" w:hAnsi="Arial" w:cs="Arial"/>
          <w:b/>
          <w:bCs/>
          <w:sz w:val="22"/>
          <w:szCs w:val="22"/>
        </w:rPr>
        <w:t xml:space="preserve">Certifications:                Brain Bench Certifications </w:t>
      </w:r>
    </w:p>
    <w:p w14:paraId="491627C0" w14:textId="77777777" w:rsidR="002F737A" w:rsidRPr="00142BEF" w:rsidRDefault="002F737A" w:rsidP="002F737A">
      <w:pPr>
        <w:tabs>
          <w:tab w:val="left" w:pos="707"/>
        </w:tabs>
        <w:rPr>
          <w:rFonts w:ascii="Arial" w:hAnsi="Arial" w:cs="Arial"/>
        </w:rPr>
      </w:pPr>
    </w:p>
    <w:p w14:paraId="71FFBE99" w14:textId="77777777" w:rsidR="002F737A" w:rsidRPr="00142BEF" w:rsidRDefault="002F737A" w:rsidP="002F737A">
      <w:pPr>
        <w:pStyle w:val="BodyText"/>
        <w:numPr>
          <w:ilvl w:val="0"/>
          <w:numId w:val="10"/>
        </w:numPr>
        <w:tabs>
          <w:tab w:val="clear" w:pos="567"/>
          <w:tab w:val="left" w:pos="707"/>
          <w:tab w:val="num" w:pos="2173"/>
        </w:tabs>
        <w:spacing w:after="0"/>
        <w:ind w:left="2173"/>
        <w:rPr>
          <w:rFonts w:ascii="Arial" w:hAnsi="Arial" w:cs="Arial"/>
          <w:sz w:val="18"/>
          <w:szCs w:val="18"/>
        </w:rPr>
      </w:pPr>
      <w:r w:rsidRPr="00142BEF">
        <w:rPr>
          <w:rFonts w:ascii="Arial" w:hAnsi="Arial" w:cs="Arial"/>
          <w:sz w:val="18"/>
          <w:szCs w:val="18"/>
        </w:rPr>
        <w:t>Certified Project Management</w:t>
      </w:r>
    </w:p>
    <w:p w14:paraId="7B3FE937" w14:textId="77777777" w:rsidR="002F737A" w:rsidRPr="00142BEF" w:rsidRDefault="002F737A" w:rsidP="002F737A">
      <w:pPr>
        <w:pStyle w:val="BodyText"/>
        <w:numPr>
          <w:ilvl w:val="0"/>
          <w:numId w:val="10"/>
        </w:numPr>
        <w:tabs>
          <w:tab w:val="clear" w:pos="567"/>
          <w:tab w:val="left" w:pos="707"/>
          <w:tab w:val="num" w:pos="2173"/>
        </w:tabs>
        <w:spacing w:after="0"/>
        <w:ind w:left="2173"/>
        <w:rPr>
          <w:rFonts w:ascii="Arial" w:hAnsi="Arial" w:cs="Arial"/>
          <w:sz w:val="18"/>
          <w:szCs w:val="18"/>
        </w:rPr>
      </w:pPr>
      <w:r w:rsidRPr="00142BEF">
        <w:rPr>
          <w:rFonts w:ascii="Arial" w:hAnsi="Arial" w:cs="Arial"/>
          <w:sz w:val="18"/>
          <w:szCs w:val="18"/>
        </w:rPr>
        <w:t xml:space="preserve">Certified Oracle 11g DBA                              </w:t>
      </w:r>
    </w:p>
    <w:p w14:paraId="5DE2EA13" w14:textId="77777777" w:rsidR="002F737A" w:rsidRPr="00142BEF" w:rsidRDefault="002F737A" w:rsidP="002F737A">
      <w:pPr>
        <w:pStyle w:val="BodyText"/>
        <w:numPr>
          <w:ilvl w:val="0"/>
          <w:numId w:val="10"/>
        </w:numPr>
        <w:tabs>
          <w:tab w:val="clear" w:pos="567"/>
          <w:tab w:val="left" w:pos="707"/>
          <w:tab w:val="num" w:pos="2173"/>
        </w:tabs>
        <w:spacing w:after="0"/>
        <w:ind w:left="2173"/>
        <w:rPr>
          <w:rFonts w:ascii="Arial" w:hAnsi="Arial" w:cs="Arial"/>
          <w:sz w:val="18"/>
          <w:szCs w:val="18"/>
        </w:rPr>
      </w:pPr>
      <w:r w:rsidRPr="00142BEF">
        <w:rPr>
          <w:rFonts w:ascii="Arial" w:hAnsi="Arial" w:cs="Arial"/>
          <w:sz w:val="18"/>
          <w:szCs w:val="18"/>
        </w:rPr>
        <w:t xml:space="preserve">Certified Oracle 10g DBA  </w:t>
      </w:r>
      <w:r w:rsidRPr="00142BEF">
        <w:rPr>
          <w:rFonts w:ascii="Arial" w:hAnsi="Arial" w:cs="Arial"/>
          <w:sz w:val="18"/>
          <w:szCs w:val="18"/>
        </w:rPr>
        <w:tab/>
      </w:r>
      <w:r w:rsidRPr="00142BEF">
        <w:rPr>
          <w:rFonts w:ascii="Arial" w:hAnsi="Arial" w:cs="Arial"/>
          <w:sz w:val="18"/>
          <w:szCs w:val="18"/>
        </w:rPr>
        <w:tab/>
      </w:r>
      <w:r w:rsidRPr="00142BEF">
        <w:rPr>
          <w:rFonts w:ascii="Arial" w:hAnsi="Arial" w:cs="Arial"/>
          <w:sz w:val="18"/>
          <w:szCs w:val="18"/>
        </w:rPr>
        <w:tab/>
        <w:t xml:space="preserve"> </w:t>
      </w:r>
    </w:p>
    <w:p w14:paraId="653AC7EC" w14:textId="77777777" w:rsidR="002F737A" w:rsidRPr="00142BEF" w:rsidRDefault="002F737A" w:rsidP="002F737A">
      <w:pPr>
        <w:pStyle w:val="BodyText"/>
        <w:numPr>
          <w:ilvl w:val="0"/>
          <w:numId w:val="10"/>
        </w:numPr>
        <w:tabs>
          <w:tab w:val="clear" w:pos="567"/>
          <w:tab w:val="left" w:pos="707"/>
          <w:tab w:val="num" w:pos="2173"/>
        </w:tabs>
        <w:spacing w:after="0"/>
        <w:ind w:left="2173"/>
        <w:rPr>
          <w:rFonts w:ascii="Arial" w:hAnsi="Arial" w:cs="Arial"/>
          <w:sz w:val="18"/>
          <w:szCs w:val="18"/>
        </w:rPr>
      </w:pPr>
      <w:r w:rsidRPr="00142BEF">
        <w:rPr>
          <w:rFonts w:ascii="Arial" w:hAnsi="Arial" w:cs="Arial"/>
          <w:sz w:val="18"/>
          <w:szCs w:val="18"/>
        </w:rPr>
        <w:t xml:space="preserve">Certified Data warehousing Concepts </w:t>
      </w:r>
    </w:p>
    <w:p w14:paraId="1B148D97" w14:textId="77777777" w:rsidR="002F737A" w:rsidRPr="00142BEF" w:rsidRDefault="002F737A" w:rsidP="002F737A">
      <w:pPr>
        <w:pStyle w:val="BodyText"/>
        <w:numPr>
          <w:ilvl w:val="0"/>
          <w:numId w:val="10"/>
        </w:numPr>
        <w:tabs>
          <w:tab w:val="clear" w:pos="567"/>
          <w:tab w:val="left" w:pos="707"/>
          <w:tab w:val="num" w:pos="2173"/>
        </w:tabs>
        <w:spacing w:after="0"/>
        <w:ind w:left="2173"/>
        <w:rPr>
          <w:rFonts w:ascii="Arial" w:hAnsi="Arial" w:cs="Arial"/>
          <w:sz w:val="18"/>
          <w:szCs w:val="18"/>
        </w:rPr>
      </w:pPr>
      <w:r w:rsidRPr="00142BEF">
        <w:rPr>
          <w:rFonts w:ascii="Arial" w:hAnsi="Arial" w:cs="Arial"/>
          <w:sz w:val="18"/>
          <w:szCs w:val="18"/>
        </w:rPr>
        <w:t xml:space="preserve">Certified Database Concepts </w:t>
      </w:r>
      <w:r w:rsidRPr="00142BEF">
        <w:rPr>
          <w:rFonts w:ascii="Arial" w:hAnsi="Arial" w:cs="Arial"/>
          <w:sz w:val="18"/>
          <w:szCs w:val="18"/>
        </w:rPr>
        <w:tab/>
      </w:r>
      <w:r w:rsidRPr="00142BEF">
        <w:rPr>
          <w:rFonts w:ascii="Arial" w:hAnsi="Arial" w:cs="Arial"/>
          <w:sz w:val="18"/>
          <w:szCs w:val="18"/>
        </w:rPr>
        <w:tab/>
        <w:t xml:space="preserve"> </w:t>
      </w:r>
    </w:p>
    <w:p w14:paraId="7E88A00F" w14:textId="77777777" w:rsidR="002F737A" w:rsidRPr="00142BEF" w:rsidRDefault="002F737A" w:rsidP="002F737A">
      <w:pPr>
        <w:pStyle w:val="BodyText"/>
        <w:numPr>
          <w:ilvl w:val="0"/>
          <w:numId w:val="10"/>
        </w:numPr>
        <w:tabs>
          <w:tab w:val="clear" w:pos="567"/>
          <w:tab w:val="left" w:pos="707"/>
          <w:tab w:val="num" w:pos="2173"/>
        </w:tabs>
        <w:spacing w:after="0"/>
        <w:ind w:left="2173"/>
        <w:rPr>
          <w:rFonts w:ascii="Arial" w:hAnsi="Arial" w:cs="Arial"/>
          <w:b/>
          <w:bCs/>
          <w:sz w:val="18"/>
          <w:szCs w:val="18"/>
        </w:rPr>
      </w:pPr>
      <w:r w:rsidRPr="00142BEF">
        <w:rPr>
          <w:rFonts w:ascii="Arial" w:hAnsi="Arial" w:cs="Arial"/>
          <w:sz w:val="18"/>
          <w:szCs w:val="18"/>
        </w:rPr>
        <w:t xml:space="preserve">Certified Linux Administration        </w:t>
      </w:r>
    </w:p>
    <w:p w14:paraId="5A716738" w14:textId="77777777" w:rsidR="002F737A" w:rsidRPr="00142BEF" w:rsidRDefault="002F737A" w:rsidP="002F737A">
      <w:pPr>
        <w:pStyle w:val="BodyText"/>
        <w:tabs>
          <w:tab w:val="left" w:pos="707"/>
        </w:tabs>
        <w:spacing w:after="0"/>
        <w:rPr>
          <w:rFonts w:ascii="Arial" w:hAnsi="Arial" w:cs="Arial"/>
          <w:b/>
          <w:bCs/>
          <w:sz w:val="18"/>
          <w:szCs w:val="18"/>
        </w:rPr>
      </w:pPr>
    </w:p>
    <w:p w14:paraId="4B91AE47" w14:textId="77777777" w:rsidR="002F737A" w:rsidRPr="00142BEF" w:rsidRDefault="002F737A" w:rsidP="002F737A">
      <w:pPr>
        <w:pStyle w:val="BodyText"/>
        <w:numPr>
          <w:ilvl w:val="0"/>
          <w:numId w:val="67"/>
        </w:numPr>
        <w:tabs>
          <w:tab w:val="left" w:pos="707"/>
        </w:tabs>
        <w:spacing w:after="0"/>
        <w:rPr>
          <w:rFonts w:ascii="Arial" w:hAnsi="Arial" w:cs="Arial"/>
          <w:b/>
          <w:bCs/>
          <w:sz w:val="18"/>
          <w:szCs w:val="18"/>
        </w:rPr>
      </w:pPr>
      <w:r w:rsidRPr="00142BEF">
        <w:rPr>
          <w:rFonts w:ascii="Arial" w:hAnsi="Arial" w:cs="Arial"/>
          <w:b/>
          <w:bCs/>
          <w:color w:val="000000"/>
          <w:sz w:val="18"/>
          <w:szCs w:val="18"/>
        </w:rPr>
        <w:t>Certified</w:t>
      </w:r>
      <w:r w:rsidRPr="00142BEF">
        <w:rPr>
          <w:rFonts w:ascii="Arial" w:hAnsi="Arial" w:cs="Arial"/>
          <w:b/>
          <w:bCs/>
          <w:color w:val="4472C4"/>
          <w:sz w:val="18"/>
          <w:szCs w:val="18"/>
        </w:rPr>
        <w:t xml:space="preserve"> PostgreSQL</w:t>
      </w:r>
      <w:r w:rsidRPr="00142BEF">
        <w:rPr>
          <w:rFonts w:ascii="Arial" w:hAnsi="Arial" w:cs="Arial"/>
          <w:b/>
          <w:bCs/>
          <w:sz w:val="18"/>
          <w:szCs w:val="18"/>
        </w:rPr>
        <w:t xml:space="preserve"> 12.0 DBA from EDB</w:t>
      </w:r>
    </w:p>
    <w:p w14:paraId="24DF3658" w14:textId="3905C1BE" w:rsidR="002F737A" w:rsidRPr="00142BEF" w:rsidRDefault="002F737A" w:rsidP="002F737A">
      <w:pPr>
        <w:pStyle w:val="BodyText"/>
        <w:numPr>
          <w:ilvl w:val="0"/>
          <w:numId w:val="67"/>
        </w:numPr>
        <w:tabs>
          <w:tab w:val="left" w:pos="707"/>
        </w:tabs>
        <w:spacing w:after="0"/>
        <w:rPr>
          <w:rFonts w:ascii="Arial" w:hAnsi="Arial" w:cs="Arial"/>
          <w:b/>
          <w:bCs/>
          <w:sz w:val="18"/>
          <w:szCs w:val="18"/>
        </w:rPr>
      </w:pPr>
      <w:r w:rsidRPr="00142BEF">
        <w:rPr>
          <w:rFonts w:ascii="Arial" w:hAnsi="Arial" w:cs="Arial"/>
          <w:b/>
          <w:bCs/>
          <w:color w:val="000000"/>
          <w:sz w:val="18"/>
          <w:szCs w:val="18"/>
        </w:rPr>
        <w:t xml:space="preserve">Training: </w:t>
      </w:r>
      <w:r w:rsidRPr="00142BEF">
        <w:rPr>
          <w:rFonts w:ascii="Arial" w:hAnsi="Arial" w:cs="Arial"/>
          <w:b/>
          <w:bCs/>
          <w:color w:val="FF0000"/>
          <w:sz w:val="18"/>
          <w:szCs w:val="18"/>
        </w:rPr>
        <w:t>Oracle Exadata</w:t>
      </w:r>
      <w:r w:rsidRPr="00142BEF">
        <w:rPr>
          <w:rFonts w:ascii="Arial" w:hAnsi="Arial" w:cs="Arial"/>
          <w:b/>
          <w:bCs/>
          <w:color w:val="000000"/>
          <w:sz w:val="18"/>
          <w:szCs w:val="18"/>
        </w:rPr>
        <w:t xml:space="preserve"> training from</w:t>
      </w:r>
      <w:r w:rsidRPr="00142BEF">
        <w:rPr>
          <w:rFonts w:ascii="Arial" w:hAnsi="Arial" w:cs="Arial"/>
          <w:b/>
          <w:bCs/>
          <w:color w:val="FF0000"/>
          <w:sz w:val="18"/>
          <w:szCs w:val="18"/>
        </w:rPr>
        <w:t xml:space="preserve"> Oracle</w:t>
      </w:r>
      <w:r w:rsidRPr="00142BEF">
        <w:rPr>
          <w:rFonts w:ascii="Arial" w:hAnsi="Arial" w:cs="Arial"/>
          <w:color w:val="000000"/>
          <w:sz w:val="18"/>
          <w:szCs w:val="18"/>
        </w:rPr>
        <w:t xml:space="preserve"> Corporation.</w:t>
      </w:r>
    </w:p>
    <w:p w14:paraId="22348F4F" w14:textId="77777777" w:rsidR="002F737A" w:rsidRPr="00142BEF" w:rsidRDefault="002F737A" w:rsidP="002F737A">
      <w:pPr>
        <w:pStyle w:val="BodyText"/>
        <w:tabs>
          <w:tab w:val="left" w:pos="707"/>
        </w:tabs>
        <w:spacing w:after="0"/>
        <w:rPr>
          <w:rFonts w:ascii="Arial" w:hAnsi="Arial" w:cs="Arial"/>
          <w:b/>
          <w:bCs/>
          <w:sz w:val="18"/>
          <w:szCs w:val="18"/>
        </w:rPr>
      </w:pPr>
    </w:p>
    <w:p w14:paraId="556A8C29" w14:textId="77777777" w:rsidR="002F737A" w:rsidRPr="002F737A" w:rsidRDefault="002F737A" w:rsidP="002F737A">
      <w:pPr>
        <w:pStyle w:val="BodyText"/>
        <w:tabs>
          <w:tab w:val="left" w:pos="707"/>
        </w:tabs>
        <w:spacing w:after="0"/>
        <w:rPr>
          <w:rFonts w:ascii="Arial" w:hAnsi="Arial" w:cs="Arial"/>
          <w:b/>
          <w:bCs/>
          <w:sz w:val="22"/>
          <w:szCs w:val="22"/>
        </w:rPr>
      </w:pPr>
      <w:r w:rsidRPr="002F737A">
        <w:rPr>
          <w:rFonts w:ascii="Arial" w:hAnsi="Arial" w:cs="Arial"/>
          <w:b/>
          <w:bCs/>
          <w:sz w:val="22"/>
          <w:szCs w:val="22"/>
        </w:rPr>
        <w:t xml:space="preserve">Education: </w:t>
      </w:r>
    </w:p>
    <w:p w14:paraId="738FDF27" w14:textId="77777777" w:rsidR="002F737A" w:rsidRPr="00142BEF" w:rsidRDefault="002F737A" w:rsidP="002F737A">
      <w:pPr>
        <w:pStyle w:val="BodyText"/>
        <w:tabs>
          <w:tab w:val="left" w:pos="707"/>
        </w:tabs>
        <w:spacing w:after="0"/>
        <w:rPr>
          <w:rFonts w:ascii="Arial" w:hAnsi="Arial" w:cs="Arial"/>
          <w:b/>
          <w:bCs/>
          <w:sz w:val="18"/>
          <w:szCs w:val="18"/>
        </w:rPr>
      </w:pPr>
    </w:p>
    <w:p w14:paraId="7170C856" w14:textId="77777777" w:rsidR="002F737A" w:rsidRPr="00142BEF" w:rsidRDefault="002F737A" w:rsidP="002F737A">
      <w:pPr>
        <w:pStyle w:val="BodyText"/>
        <w:numPr>
          <w:ilvl w:val="0"/>
          <w:numId w:val="21"/>
        </w:numPr>
        <w:tabs>
          <w:tab w:val="clear" w:pos="720"/>
          <w:tab w:val="left" w:pos="707"/>
        </w:tabs>
        <w:spacing w:after="0"/>
        <w:rPr>
          <w:rFonts w:ascii="Arial" w:hAnsi="Arial" w:cs="Arial"/>
          <w:sz w:val="18"/>
          <w:szCs w:val="18"/>
        </w:rPr>
      </w:pPr>
      <w:r w:rsidRPr="002F737A">
        <w:rPr>
          <w:rFonts w:ascii="Arial" w:hAnsi="Arial" w:cs="Arial"/>
          <w:b/>
          <w:bCs/>
          <w:sz w:val="18"/>
          <w:szCs w:val="18"/>
        </w:rPr>
        <w:t xml:space="preserve">Master’s </w:t>
      </w:r>
      <w:r w:rsidRPr="00142BEF">
        <w:rPr>
          <w:rFonts w:ascii="Arial" w:hAnsi="Arial" w:cs="Arial"/>
          <w:sz w:val="18"/>
          <w:szCs w:val="18"/>
        </w:rPr>
        <w:t xml:space="preserve">degree in mathematics with Computer Science, University of Delhi, India. </w:t>
      </w:r>
      <w:r w:rsidRPr="002F737A">
        <w:rPr>
          <w:rFonts w:ascii="Arial" w:hAnsi="Arial" w:cs="Arial"/>
          <w:b/>
          <w:bCs/>
          <w:sz w:val="18"/>
          <w:szCs w:val="18"/>
        </w:rPr>
        <w:t>1990</w:t>
      </w:r>
    </w:p>
    <w:p w14:paraId="0EC27E1C" w14:textId="77777777" w:rsidR="002F737A" w:rsidRPr="00142BEF" w:rsidRDefault="002F737A" w:rsidP="002F737A">
      <w:pPr>
        <w:pStyle w:val="BodyText"/>
        <w:numPr>
          <w:ilvl w:val="0"/>
          <w:numId w:val="21"/>
        </w:numPr>
        <w:tabs>
          <w:tab w:val="clear" w:pos="720"/>
          <w:tab w:val="left" w:pos="707"/>
        </w:tabs>
        <w:spacing w:after="0"/>
        <w:rPr>
          <w:rFonts w:ascii="Arial" w:hAnsi="Arial" w:cs="Arial"/>
          <w:sz w:val="18"/>
          <w:szCs w:val="18"/>
        </w:rPr>
      </w:pPr>
      <w:r w:rsidRPr="002F737A">
        <w:rPr>
          <w:rFonts w:ascii="Arial" w:hAnsi="Arial" w:cs="Arial"/>
          <w:b/>
          <w:bCs/>
          <w:sz w:val="18"/>
          <w:szCs w:val="18"/>
        </w:rPr>
        <w:t>Honors Degree</w:t>
      </w:r>
      <w:r w:rsidRPr="00142BEF">
        <w:rPr>
          <w:rFonts w:ascii="Arial" w:hAnsi="Arial" w:cs="Arial"/>
          <w:sz w:val="18"/>
          <w:szCs w:val="18"/>
        </w:rPr>
        <w:t xml:space="preserve"> in Mathematics from University of Delhi, Delhi. India </w:t>
      </w:r>
      <w:r w:rsidRPr="002F737A">
        <w:rPr>
          <w:rFonts w:ascii="Arial" w:hAnsi="Arial" w:cs="Arial"/>
          <w:b/>
          <w:bCs/>
          <w:sz w:val="18"/>
          <w:szCs w:val="18"/>
        </w:rPr>
        <w:t>1988</w:t>
      </w:r>
    </w:p>
    <w:p w14:paraId="566CBD2E" w14:textId="77777777" w:rsidR="002F737A" w:rsidRPr="00142BEF" w:rsidRDefault="002F737A" w:rsidP="002F737A">
      <w:pPr>
        <w:pStyle w:val="BodyText"/>
        <w:numPr>
          <w:ilvl w:val="0"/>
          <w:numId w:val="21"/>
        </w:numPr>
        <w:tabs>
          <w:tab w:val="clear" w:pos="720"/>
          <w:tab w:val="left" w:pos="707"/>
        </w:tabs>
        <w:spacing w:after="0"/>
        <w:rPr>
          <w:rFonts w:ascii="Arial" w:hAnsi="Arial" w:cs="Arial"/>
        </w:rPr>
      </w:pPr>
      <w:r w:rsidRPr="00AB0FE0">
        <w:rPr>
          <w:rFonts w:ascii="Arial" w:hAnsi="Arial" w:cs="Arial"/>
          <w:b/>
          <w:bCs/>
          <w:sz w:val="18"/>
          <w:szCs w:val="18"/>
        </w:rPr>
        <w:t>Post Graduate Diploma</w:t>
      </w:r>
      <w:r w:rsidRPr="00142BEF">
        <w:rPr>
          <w:rFonts w:ascii="Arial" w:hAnsi="Arial" w:cs="Arial"/>
          <w:sz w:val="18"/>
          <w:szCs w:val="18"/>
        </w:rPr>
        <w:t xml:space="preserve"> in Computer Applications from Regional Computer Center, India.</w:t>
      </w:r>
      <w:r w:rsidRPr="00AB0FE0">
        <w:rPr>
          <w:rFonts w:ascii="Arial" w:hAnsi="Arial" w:cs="Arial"/>
          <w:b/>
          <w:bCs/>
          <w:sz w:val="18"/>
          <w:szCs w:val="18"/>
        </w:rPr>
        <w:t>1992</w:t>
      </w:r>
    </w:p>
    <w:p w14:paraId="24A272B7" w14:textId="77777777" w:rsidR="002F737A" w:rsidRPr="00142BEF" w:rsidRDefault="002F737A" w:rsidP="002F737A">
      <w:pPr>
        <w:pStyle w:val="BodyText"/>
        <w:tabs>
          <w:tab w:val="left" w:pos="707"/>
        </w:tabs>
        <w:spacing w:after="0"/>
        <w:rPr>
          <w:rFonts w:ascii="Arial" w:hAnsi="Arial" w:cs="Arial"/>
          <w:b/>
          <w:bCs/>
        </w:rPr>
      </w:pPr>
    </w:p>
    <w:p w14:paraId="673A3056" w14:textId="77777777" w:rsidR="00D24520" w:rsidRDefault="00D24520" w:rsidP="002F737A">
      <w:pPr>
        <w:pStyle w:val="BodyText"/>
        <w:tabs>
          <w:tab w:val="left" w:pos="707"/>
        </w:tabs>
        <w:spacing w:after="0"/>
        <w:rPr>
          <w:rFonts w:ascii="Arial" w:hAnsi="Arial" w:cs="Arial"/>
          <w:b/>
          <w:bCs/>
        </w:rPr>
      </w:pPr>
    </w:p>
    <w:p w14:paraId="1CAA95D9" w14:textId="77777777" w:rsidR="00D24520" w:rsidRDefault="00D24520" w:rsidP="002F737A">
      <w:pPr>
        <w:pStyle w:val="BodyText"/>
        <w:tabs>
          <w:tab w:val="left" w:pos="707"/>
        </w:tabs>
        <w:spacing w:after="0"/>
        <w:rPr>
          <w:rFonts w:ascii="Arial" w:hAnsi="Arial" w:cs="Arial"/>
          <w:b/>
          <w:bCs/>
        </w:rPr>
      </w:pPr>
    </w:p>
    <w:p w14:paraId="504420A9" w14:textId="77777777" w:rsidR="00D24520" w:rsidRDefault="00D24520" w:rsidP="002F737A">
      <w:pPr>
        <w:pStyle w:val="BodyText"/>
        <w:tabs>
          <w:tab w:val="left" w:pos="707"/>
        </w:tabs>
        <w:spacing w:after="0"/>
        <w:rPr>
          <w:rFonts w:ascii="Arial" w:hAnsi="Arial" w:cs="Arial"/>
          <w:b/>
          <w:bCs/>
        </w:rPr>
      </w:pPr>
    </w:p>
    <w:p w14:paraId="548E3F28" w14:textId="77777777" w:rsidR="00D24520" w:rsidRDefault="00D24520" w:rsidP="002F737A">
      <w:pPr>
        <w:pStyle w:val="BodyText"/>
        <w:tabs>
          <w:tab w:val="left" w:pos="707"/>
        </w:tabs>
        <w:spacing w:after="0"/>
        <w:rPr>
          <w:rFonts w:ascii="Arial" w:hAnsi="Arial" w:cs="Arial"/>
          <w:b/>
          <w:bCs/>
        </w:rPr>
      </w:pPr>
    </w:p>
    <w:p w14:paraId="7F268C07" w14:textId="60A5D2A0" w:rsidR="002F737A" w:rsidRDefault="002F737A" w:rsidP="002F737A">
      <w:pPr>
        <w:pStyle w:val="BodyText"/>
        <w:tabs>
          <w:tab w:val="left" w:pos="707"/>
        </w:tabs>
        <w:spacing w:after="0"/>
        <w:rPr>
          <w:rFonts w:ascii="Arial" w:hAnsi="Arial" w:cs="Arial"/>
          <w:b/>
          <w:bCs/>
        </w:rPr>
      </w:pPr>
      <w:r w:rsidRPr="00142BEF">
        <w:rPr>
          <w:rFonts w:ascii="Arial" w:hAnsi="Arial" w:cs="Arial"/>
          <w:b/>
          <w:bCs/>
        </w:rPr>
        <w:t>Project Summary:</w:t>
      </w:r>
    </w:p>
    <w:p w14:paraId="04D6D485" w14:textId="77777777" w:rsidR="002F737A" w:rsidRPr="00142BEF" w:rsidRDefault="002F737A" w:rsidP="002F737A">
      <w:pPr>
        <w:pStyle w:val="BodyText"/>
        <w:tabs>
          <w:tab w:val="left" w:pos="707"/>
        </w:tabs>
        <w:spacing w:after="0"/>
        <w:rPr>
          <w:rFonts w:ascii="Arial" w:hAnsi="Arial" w:cs="Arial"/>
          <w:b/>
          <w:bCs/>
        </w:rPr>
      </w:pPr>
    </w:p>
    <w:p w14:paraId="67BC0BAB" w14:textId="77777777" w:rsidR="00AB0FE0" w:rsidRDefault="002F737A" w:rsidP="002F737A">
      <w:pPr>
        <w:pStyle w:val="BodyText"/>
        <w:tabs>
          <w:tab w:val="left" w:pos="707"/>
        </w:tabs>
        <w:spacing w:after="0"/>
        <w:rPr>
          <w:rFonts w:ascii="Arial" w:hAnsi="Arial" w:cs="Arial"/>
          <w:b/>
          <w:bCs/>
          <w:sz w:val="22"/>
          <w:szCs w:val="22"/>
        </w:rPr>
      </w:pPr>
      <w:r w:rsidRPr="009D2EEA">
        <w:rPr>
          <w:rFonts w:ascii="Arial" w:hAnsi="Arial" w:cs="Arial"/>
          <w:b/>
          <w:bCs/>
          <w:sz w:val="22"/>
          <w:szCs w:val="22"/>
        </w:rPr>
        <w:t xml:space="preserve">Infosys - Global Foundries:  Newyork </w:t>
      </w:r>
    </w:p>
    <w:p w14:paraId="40A39C0D" w14:textId="26BC019D" w:rsidR="002F737A" w:rsidRPr="009D2EEA" w:rsidRDefault="002F737A" w:rsidP="002F737A">
      <w:pPr>
        <w:pStyle w:val="BodyText"/>
        <w:tabs>
          <w:tab w:val="left" w:pos="707"/>
        </w:tabs>
        <w:spacing w:after="0"/>
        <w:rPr>
          <w:rFonts w:ascii="Arial" w:hAnsi="Arial" w:cs="Arial"/>
          <w:b/>
          <w:bCs/>
          <w:sz w:val="22"/>
          <w:szCs w:val="22"/>
        </w:rPr>
      </w:pPr>
      <w:r w:rsidRPr="009D2EEA">
        <w:rPr>
          <w:rFonts w:ascii="Arial" w:hAnsi="Arial" w:cs="Arial"/>
          <w:b/>
          <w:bCs/>
          <w:sz w:val="22"/>
          <w:szCs w:val="22"/>
        </w:rPr>
        <w:t>- Lead Oracle Database Administrator/Architect</w:t>
      </w:r>
      <w:r>
        <w:rPr>
          <w:rFonts w:ascii="Arial" w:hAnsi="Arial" w:cs="Arial"/>
          <w:b/>
          <w:bCs/>
          <w:sz w:val="22"/>
          <w:szCs w:val="22"/>
        </w:rPr>
        <w:t>/Data Migration Engineer</w:t>
      </w:r>
      <w:r w:rsidR="00AB0FE0">
        <w:rPr>
          <w:rFonts w:ascii="Arial" w:hAnsi="Arial" w:cs="Arial"/>
          <w:b/>
          <w:bCs/>
          <w:sz w:val="22"/>
          <w:szCs w:val="22"/>
        </w:rPr>
        <w:t xml:space="preserve">     </w:t>
      </w:r>
      <w:r w:rsidR="00AB0FE0">
        <w:rPr>
          <w:rFonts w:ascii="Arial" w:hAnsi="Arial" w:cs="Arial"/>
          <w:b/>
          <w:bCs/>
          <w:sz w:val="20"/>
          <w:szCs w:val="20"/>
        </w:rPr>
        <w:t xml:space="preserve">JUN </w:t>
      </w:r>
      <w:r w:rsidR="00AB0FE0" w:rsidRPr="00142BEF">
        <w:rPr>
          <w:rFonts w:ascii="Arial" w:hAnsi="Arial" w:cs="Arial"/>
          <w:b/>
          <w:bCs/>
          <w:sz w:val="20"/>
          <w:szCs w:val="20"/>
        </w:rPr>
        <w:t xml:space="preserve">22 – </w:t>
      </w:r>
      <w:r w:rsidR="00AB0FE0">
        <w:rPr>
          <w:rFonts w:ascii="Arial" w:hAnsi="Arial" w:cs="Arial"/>
          <w:b/>
          <w:bCs/>
          <w:sz w:val="20"/>
          <w:szCs w:val="20"/>
        </w:rPr>
        <w:t>AUG 23</w:t>
      </w:r>
    </w:p>
    <w:p w14:paraId="5FA67F3B" w14:textId="2AE51B88" w:rsidR="002F737A" w:rsidRPr="00142BEF" w:rsidRDefault="002F737A" w:rsidP="002F737A">
      <w:pPr>
        <w:pStyle w:val="BodyText"/>
        <w:tabs>
          <w:tab w:val="left" w:pos="707"/>
        </w:tabs>
        <w:spacing w:after="0"/>
        <w:rPr>
          <w:rFonts w:ascii="Arial" w:hAnsi="Arial" w:cs="Arial"/>
          <w:b/>
          <w:bCs/>
          <w:sz w:val="20"/>
          <w:szCs w:val="20"/>
        </w:rPr>
      </w:pPr>
      <w:r>
        <w:rPr>
          <w:rFonts w:ascii="Arial" w:hAnsi="Arial" w:cs="Arial"/>
          <w:b/>
          <w:bCs/>
          <w:sz w:val="20"/>
          <w:szCs w:val="20"/>
        </w:rPr>
        <w:t xml:space="preserve">                                                                                                                    </w:t>
      </w:r>
      <w:r w:rsidR="00AB0FE0">
        <w:rPr>
          <w:rFonts w:ascii="Arial" w:hAnsi="Arial" w:cs="Arial"/>
          <w:b/>
          <w:bCs/>
          <w:sz w:val="20"/>
          <w:szCs w:val="20"/>
        </w:rPr>
        <w:t xml:space="preserve">                          </w:t>
      </w:r>
      <w:r w:rsidRPr="00142BEF">
        <w:rPr>
          <w:rFonts w:ascii="Arial" w:hAnsi="Arial" w:cs="Arial"/>
          <w:b/>
          <w:bCs/>
          <w:sz w:val="20"/>
          <w:szCs w:val="20"/>
        </w:rPr>
        <w:t xml:space="preserve">         </w:t>
      </w:r>
      <w:r>
        <w:rPr>
          <w:rFonts w:ascii="Arial" w:hAnsi="Arial" w:cs="Arial"/>
          <w:b/>
          <w:bCs/>
          <w:sz w:val="20"/>
          <w:szCs w:val="20"/>
        </w:rPr>
        <w:t xml:space="preserve">                                                                                                  </w:t>
      </w:r>
    </w:p>
    <w:p w14:paraId="116BD27A" w14:textId="77777777" w:rsidR="002F737A" w:rsidRDefault="002F737A" w:rsidP="002F737A">
      <w:pPr>
        <w:rPr>
          <w:rFonts w:ascii="Arial" w:hAnsi="Arial" w:cs="Arial"/>
          <w:b/>
          <w:bCs/>
          <w:sz w:val="18"/>
          <w:szCs w:val="18"/>
        </w:rPr>
      </w:pPr>
      <w:r w:rsidRPr="00526480">
        <w:rPr>
          <w:rFonts w:ascii="Arial" w:hAnsi="Arial" w:cs="Arial"/>
          <w:b/>
          <w:bCs/>
          <w:sz w:val="18"/>
          <w:szCs w:val="18"/>
        </w:rPr>
        <w:t xml:space="preserve">Technology: </w:t>
      </w:r>
      <w:r>
        <w:rPr>
          <w:rFonts w:ascii="Arial" w:hAnsi="Arial" w:cs="Arial"/>
          <w:b/>
          <w:bCs/>
          <w:sz w:val="18"/>
          <w:szCs w:val="18"/>
        </w:rPr>
        <w:t>12C,</w:t>
      </w:r>
      <w:r w:rsidRPr="00526480">
        <w:rPr>
          <w:rFonts w:ascii="Arial" w:hAnsi="Arial" w:cs="Arial"/>
          <w:b/>
          <w:bCs/>
          <w:sz w:val="18"/>
          <w:szCs w:val="18"/>
        </w:rPr>
        <w:t>19</w:t>
      </w:r>
      <w:r>
        <w:rPr>
          <w:rFonts w:ascii="Arial" w:hAnsi="Arial" w:cs="Arial"/>
          <w:b/>
          <w:bCs/>
          <w:sz w:val="18"/>
          <w:szCs w:val="18"/>
        </w:rPr>
        <w:t xml:space="preserve">C, </w:t>
      </w:r>
      <w:r w:rsidRPr="00526480">
        <w:rPr>
          <w:rFonts w:ascii="Arial" w:hAnsi="Arial" w:cs="Arial"/>
          <w:b/>
          <w:bCs/>
          <w:sz w:val="18"/>
          <w:szCs w:val="18"/>
        </w:rPr>
        <w:t>OEM 13</w:t>
      </w:r>
      <w:r>
        <w:rPr>
          <w:rFonts w:ascii="Arial" w:hAnsi="Arial" w:cs="Arial"/>
          <w:b/>
          <w:bCs/>
          <w:sz w:val="18"/>
          <w:szCs w:val="18"/>
        </w:rPr>
        <w:t xml:space="preserve">C, </w:t>
      </w:r>
      <w:r w:rsidRPr="00526480">
        <w:rPr>
          <w:rFonts w:ascii="Arial" w:hAnsi="Arial" w:cs="Arial"/>
          <w:b/>
          <w:bCs/>
          <w:sz w:val="18"/>
          <w:szCs w:val="18"/>
        </w:rPr>
        <w:t>RAC,</w:t>
      </w:r>
      <w:r>
        <w:rPr>
          <w:rFonts w:ascii="Arial" w:hAnsi="Arial" w:cs="Arial"/>
          <w:b/>
          <w:bCs/>
          <w:sz w:val="18"/>
          <w:szCs w:val="18"/>
        </w:rPr>
        <w:t xml:space="preserve"> </w:t>
      </w:r>
      <w:r w:rsidRPr="00526480">
        <w:rPr>
          <w:rFonts w:ascii="Arial" w:hAnsi="Arial" w:cs="Arial"/>
          <w:b/>
          <w:bCs/>
          <w:sz w:val="18"/>
          <w:szCs w:val="18"/>
        </w:rPr>
        <w:t>Golden Gate,</w:t>
      </w:r>
      <w:r>
        <w:rPr>
          <w:rFonts w:ascii="Arial" w:hAnsi="Arial" w:cs="Arial"/>
          <w:b/>
          <w:bCs/>
          <w:sz w:val="18"/>
          <w:szCs w:val="18"/>
        </w:rPr>
        <w:t xml:space="preserve"> </w:t>
      </w:r>
      <w:r w:rsidRPr="00526480">
        <w:rPr>
          <w:rFonts w:ascii="Arial" w:hAnsi="Arial" w:cs="Arial"/>
          <w:b/>
          <w:bCs/>
          <w:sz w:val="18"/>
          <w:szCs w:val="18"/>
        </w:rPr>
        <w:t>ServiceNow, Oracle Developer, DB2</w:t>
      </w:r>
      <w:r>
        <w:rPr>
          <w:rFonts w:ascii="Arial" w:hAnsi="Arial" w:cs="Arial"/>
          <w:b/>
          <w:bCs/>
          <w:sz w:val="18"/>
          <w:szCs w:val="18"/>
        </w:rPr>
        <w:t xml:space="preserve">, </w:t>
      </w:r>
      <w:r w:rsidRPr="00526480">
        <w:rPr>
          <w:rFonts w:ascii="Arial" w:hAnsi="Arial" w:cs="Arial"/>
          <w:b/>
          <w:bCs/>
          <w:sz w:val="18"/>
          <w:szCs w:val="18"/>
        </w:rPr>
        <w:t>S</w:t>
      </w:r>
      <w:r>
        <w:rPr>
          <w:rFonts w:ascii="Arial" w:hAnsi="Arial" w:cs="Arial"/>
          <w:b/>
          <w:bCs/>
          <w:sz w:val="18"/>
          <w:szCs w:val="18"/>
        </w:rPr>
        <w:t>QL</w:t>
      </w:r>
      <w:r w:rsidRPr="00526480">
        <w:rPr>
          <w:rFonts w:ascii="Arial" w:hAnsi="Arial" w:cs="Arial"/>
          <w:b/>
          <w:bCs/>
          <w:sz w:val="18"/>
          <w:szCs w:val="18"/>
        </w:rPr>
        <w:t xml:space="preserve"> Server, Postgres, Datawarehouse, Data Platform</w:t>
      </w:r>
      <w:r>
        <w:rPr>
          <w:rFonts w:ascii="Arial" w:hAnsi="Arial" w:cs="Arial"/>
          <w:b/>
          <w:bCs/>
          <w:sz w:val="18"/>
          <w:szCs w:val="18"/>
        </w:rPr>
        <w:t>, Ansible</w:t>
      </w:r>
    </w:p>
    <w:p w14:paraId="70765634" w14:textId="77777777" w:rsidR="002F737A" w:rsidRPr="00526480" w:rsidRDefault="002F737A" w:rsidP="002F737A">
      <w:pPr>
        <w:rPr>
          <w:rFonts w:ascii="Arial" w:hAnsi="Arial" w:cs="Arial"/>
          <w:b/>
          <w:bCs/>
          <w:sz w:val="18"/>
          <w:szCs w:val="18"/>
        </w:rPr>
      </w:pPr>
      <w:r w:rsidRPr="00526480">
        <w:rPr>
          <w:rFonts w:ascii="Arial" w:hAnsi="Arial" w:cs="Arial"/>
          <w:b/>
          <w:bCs/>
          <w:sz w:val="18"/>
          <w:szCs w:val="18"/>
        </w:rPr>
        <w:t xml:space="preserve">Activities:  </w:t>
      </w:r>
    </w:p>
    <w:p w14:paraId="06D5F876"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Production Databases support Critical applications of all FAB locations (24x7).</w:t>
      </w:r>
    </w:p>
    <w:p w14:paraId="59A98C2D" w14:textId="77777777" w:rsidR="002F737A" w:rsidRDefault="002F737A" w:rsidP="002F737A">
      <w:pPr>
        <w:pStyle w:val="ListParagraph"/>
        <w:keepNext w:val="0"/>
        <w:numPr>
          <w:ilvl w:val="0"/>
          <w:numId w:val="71"/>
        </w:numPr>
        <w:ind w:hanging="360"/>
        <w:rPr>
          <w:rFonts w:ascii="Arial" w:hAnsi="Arial" w:cs="Arial"/>
        </w:rPr>
      </w:pPr>
      <w:r w:rsidRPr="002A1928">
        <w:rPr>
          <w:rFonts w:ascii="Arial" w:hAnsi="Arial" w:cs="Arial"/>
        </w:rPr>
        <w:t>Performance testing scripts</w:t>
      </w:r>
    </w:p>
    <w:p w14:paraId="587374DC"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Managing Oracle installation, Configuration, and maintena</w:t>
      </w:r>
      <w:r w:rsidRPr="002A1928">
        <w:rPr>
          <w:rFonts w:ascii="Arial" w:hAnsi="Arial" w:cs="Arial"/>
        </w:rPr>
        <w:t>nce on Exadata machines.</w:t>
      </w:r>
    </w:p>
    <w:p w14:paraId="2236EEAD" w14:textId="77777777" w:rsidR="0008792F" w:rsidRDefault="002F737A" w:rsidP="0008792F">
      <w:pPr>
        <w:pStyle w:val="ListParagraph"/>
        <w:keepNext w:val="0"/>
        <w:numPr>
          <w:ilvl w:val="0"/>
          <w:numId w:val="71"/>
        </w:numPr>
        <w:ind w:hanging="360"/>
        <w:rPr>
          <w:rFonts w:ascii="Arial" w:hAnsi="Arial" w:cs="Arial"/>
        </w:rPr>
      </w:pPr>
      <w:r w:rsidRPr="00172F00">
        <w:rPr>
          <w:rFonts w:ascii="Arial" w:hAnsi="Arial" w:cs="Arial"/>
        </w:rPr>
        <w:t>Database Server Configuration Optimization</w:t>
      </w:r>
      <w:r w:rsidR="003C4E5A">
        <w:rPr>
          <w:rFonts w:ascii="Arial" w:hAnsi="Arial" w:cs="Arial"/>
        </w:rPr>
        <w:t>.</w:t>
      </w:r>
    </w:p>
    <w:p w14:paraId="20B4602F" w14:textId="48483794" w:rsidR="003C4E5A" w:rsidRPr="00D24520" w:rsidRDefault="0008792F" w:rsidP="003C4E5A">
      <w:pPr>
        <w:pStyle w:val="ListParagraph"/>
        <w:keepNext w:val="0"/>
        <w:numPr>
          <w:ilvl w:val="0"/>
          <w:numId w:val="71"/>
        </w:numPr>
        <w:ind w:hanging="360"/>
        <w:rPr>
          <w:rFonts w:ascii="Arial" w:hAnsi="Arial" w:cs="Arial"/>
        </w:rPr>
      </w:pPr>
      <w:r w:rsidRPr="0008792F">
        <w:rPr>
          <w:rFonts w:ascii="Arial" w:hAnsi="Arial" w:cs="Arial"/>
          <w:sz w:val="18"/>
          <w:szCs w:val="18"/>
        </w:rPr>
        <w:t>Implement and administer Automatic Storage Management (ASM)  for managing Oracle database files.</w:t>
      </w:r>
    </w:p>
    <w:p w14:paraId="058BEF95"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High Availability Solutions RAC, Golden Gate, RMAN.</w:t>
      </w:r>
    </w:p>
    <w:p w14:paraId="6472D25C"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 xml:space="preserve">Managing Backup &amp; Recovery using RMAN, expdp/Impdp, </w:t>
      </w:r>
      <w:r w:rsidRPr="002A1928">
        <w:rPr>
          <w:rFonts w:ascii="Arial" w:hAnsi="Arial" w:cs="Arial"/>
        </w:rPr>
        <w:t>recovery strategy and execution</w:t>
      </w:r>
    </w:p>
    <w:p w14:paraId="23FD0C35" w14:textId="77777777" w:rsidR="002F737A" w:rsidRPr="004438DC" w:rsidRDefault="002F737A" w:rsidP="002F737A">
      <w:pPr>
        <w:pStyle w:val="ListParagraph"/>
        <w:keepNext w:val="0"/>
        <w:numPr>
          <w:ilvl w:val="0"/>
          <w:numId w:val="71"/>
        </w:numPr>
        <w:ind w:hanging="360"/>
        <w:rPr>
          <w:rFonts w:ascii="Arial" w:hAnsi="Arial" w:cs="Arial"/>
        </w:rPr>
      </w:pPr>
      <w:r w:rsidRPr="004438DC">
        <w:rPr>
          <w:rStyle w:val="hgkelc"/>
          <w:rFonts w:ascii="Arial" w:hAnsi="Arial" w:cs="Arial"/>
          <w:lang w:val="en"/>
        </w:rPr>
        <w:t xml:space="preserve">Managing complex configurations and larger deployments using </w:t>
      </w:r>
      <w:r>
        <w:rPr>
          <w:rStyle w:val="hgkelc"/>
          <w:rFonts w:ascii="Arial" w:hAnsi="Arial" w:cs="Arial"/>
          <w:lang w:val="en"/>
        </w:rPr>
        <w:t>Ansible.</w:t>
      </w:r>
    </w:p>
    <w:p w14:paraId="3DCA1F9A"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 xml:space="preserve">Scripting and Automation of Database Activities using shell scripting. </w:t>
      </w:r>
    </w:p>
    <w:p w14:paraId="0E2B2254"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ASM storage Allocation and migrating Disks.</w:t>
      </w:r>
    </w:p>
    <w:p w14:paraId="27D099A7" w14:textId="77777777" w:rsidR="002F737A" w:rsidRDefault="002F737A" w:rsidP="002F737A">
      <w:pPr>
        <w:pStyle w:val="ListParagraph"/>
        <w:keepNext w:val="0"/>
        <w:numPr>
          <w:ilvl w:val="0"/>
          <w:numId w:val="71"/>
        </w:numPr>
        <w:ind w:hanging="360"/>
        <w:rPr>
          <w:rFonts w:ascii="Arial" w:hAnsi="Arial" w:cs="Arial"/>
        </w:rPr>
      </w:pPr>
      <w:r w:rsidRPr="002A1928">
        <w:rPr>
          <w:rFonts w:ascii="Arial" w:hAnsi="Arial" w:cs="Arial"/>
        </w:rPr>
        <w:t>Database Archival and Compression</w:t>
      </w:r>
      <w:r>
        <w:rPr>
          <w:rFonts w:ascii="Arial" w:hAnsi="Arial" w:cs="Arial"/>
        </w:rPr>
        <w:t>.</w:t>
      </w:r>
    </w:p>
    <w:p w14:paraId="08A36ACC"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Capacity Planning &amp; Migration strategies with Management.</w:t>
      </w:r>
    </w:p>
    <w:p w14:paraId="5131B462" w14:textId="1C1BF49D" w:rsidR="00AB0FE0" w:rsidRPr="003C4E5A" w:rsidRDefault="002F737A" w:rsidP="00AB0FE0">
      <w:pPr>
        <w:pStyle w:val="ListParagraph"/>
        <w:keepNext w:val="0"/>
        <w:numPr>
          <w:ilvl w:val="0"/>
          <w:numId w:val="71"/>
        </w:numPr>
        <w:ind w:hanging="360"/>
        <w:rPr>
          <w:rFonts w:ascii="Arial" w:hAnsi="Arial" w:cs="Arial"/>
        </w:rPr>
      </w:pPr>
      <w:r>
        <w:rPr>
          <w:rFonts w:ascii="Arial" w:hAnsi="Arial" w:cs="Arial"/>
        </w:rPr>
        <w:t>Table reorganization &amp; Space Management.</w:t>
      </w:r>
    </w:p>
    <w:p w14:paraId="6895A394"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 xml:space="preserve">Database Patching </w:t>
      </w:r>
      <w:r w:rsidRPr="002A1928">
        <w:rPr>
          <w:rFonts w:ascii="Arial" w:hAnsi="Arial" w:cs="Arial"/>
        </w:rPr>
        <w:t>and Upgrades</w:t>
      </w:r>
    </w:p>
    <w:p w14:paraId="4FB14A25"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Performance tuning using AWR, ASH reports, explain Plan,</w:t>
      </w:r>
      <w:r w:rsidRPr="00172F00">
        <w:rPr>
          <w:rFonts w:ascii="Arial" w:hAnsi="Arial" w:cs="Arial"/>
        </w:rPr>
        <w:t xml:space="preserve"> </w:t>
      </w:r>
      <w:r w:rsidRPr="002A1928">
        <w:rPr>
          <w:rFonts w:ascii="Arial" w:hAnsi="Arial" w:cs="Arial"/>
        </w:rPr>
        <w:t>SQL Query and Stored Procedure Optimization</w:t>
      </w:r>
    </w:p>
    <w:p w14:paraId="5F764C73"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 xml:space="preserve">Migration of 12C Databases to 19C. </w:t>
      </w:r>
    </w:p>
    <w:p w14:paraId="585FBDE7" w14:textId="77777777" w:rsidR="002F737A" w:rsidRPr="004438DC" w:rsidRDefault="002F737A" w:rsidP="002F737A">
      <w:pPr>
        <w:pStyle w:val="ListParagraph"/>
        <w:keepNext w:val="0"/>
        <w:numPr>
          <w:ilvl w:val="0"/>
          <w:numId w:val="71"/>
        </w:numPr>
        <w:ind w:hanging="360"/>
        <w:rPr>
          <w:rFonts w:ascii="Arial" w:hAnsi="Arial" w:cs="Arial"/>
        </w:rPr>
      </w:pPr>
      <w:r>
        <w:rPr>
          <w:rFonts w:ascii="Arial" w:hAnsi="Arial" w:cs="Arial"/>
        </w:rPr>
        <w:t xml:space="preserve">Maintain </w:t>
      </w:r>
      <w:r w:rsidRPr="00172F00">
        <w:rPr>
          <w:rFonts w:ascii="Arial" w:hAnsi="Arial" w:cs="Arial"/>
        </w:rPr>
        <w:t>Data Migration Strategy and Playbooks</w:t>
      </w:r>
      <w:r>
        <w:rPr>
          <w:rFonts w:ascii="Arial" w:hAnsi="Arial" w:cs="Arial"/>
        </w:rPr>
        <w:t>.</w:t>
      </w:r>
    </w:p>
    <w:p w14:paraId="6C0536DC" w14:textId="77777777" w:rsidR="002F737A" w:rsidRPr="00142BEF" w:rsidRDefault="002F737A" w:rsidP="002F737A">
      <w:pPr>
        <w:pStyle w:val="ListParagraph"/>
        <w:keepNext w:val="0"/>
        <w:ind w:left="360"/>
        <w:rPr>
          <w:rFonts w:ascii="Arial" w:hAnsi="Arial" w:cs="Arial"/>
        </w:rPr>
      </w:pPr>
    </w:p>
    <w:p w14:paraId="1F167E00" w14:textId="058C59EC" w:rsidR="002F737A" w:rsidRPr="00142BEF" w:rsidRDefault="002F737A" w:rsidP="002F737A">
      <w:pPr>
        <w:pStyle w:val="BodyText"/>
        <w:tabs>
          <w:tab w:val="left" w:pos="707"/>
        </w:tabs>
        <w:spacing w:after="0"/>
        <w:rPr>
          <w:rFonts w:ascii="Arial" w:hAnsi="Arial" w:cs="Arial"/>
          <w:b/>
          <w:bCs/>
          <w:sz w:val="18"/>
          <w:szCs w:val="18"/>
        </w:rPr>
      </w:pPr>
      <w:r w:rsidRPr="00AB0FE0">
        <w:rPr>
          <w:rFonts w:ascii="Arial" w:hAnsi="Arial" w:cs="Arial"/>
          <w:b/>
          <w:bCs/>
          <w:sz w:val="22"/>
          <w:szCs w:val="22"/>
        </w:rPr>
        <w:t xml:space="preserve">FMC Corporation: Team Lead- Solution Architect </w:t>
      </w:r>
      <w:r w:rsidRPr="00AB0FE0">
        <w:rPr>
          <w:rFonts w:ascii="Arial" w:hAnsi="Arial" w:cs="Arial"/>
          <w:b/>
          <w:bCs/>
          <w:sz w:val="22"/>
          <w:szCs w:val="22"/>
        </w:rPr>
        <w:tab/>
        <w:t xml:space="preserve">           </w:t>
      </w:r>
      <w:r w:rsidRPr="00142BEF">
        <w:rPr>
          <w:rFonts w:ascii="Arial" w:hAnsi="Arial" w:cs="Arial"/>
          <w:b/>
          <w:bCs/>
          <w:sz w:val="18"/>
          <w:szCs w:val="18"/>
        </w:rPr>
        <w:t xml:space="preserve">              </w:t>
      </w:r>
      <w:r w:rsidR="00AB0FE0">
        <w:rPr>
          <w:rFonts w:ascii="Arial" w:hAnsi="Arial" w:cs="Arial"/>
          <w:b/>
          <w:bCs/>
          <w:sz w:val="18"/>
          <w:szCs w:val="18"/>
        </w:rPr>
        <w:t xml:space="preserve">                 </w:t>
      </w:r>
      <w:r w:rsidRPr="00142BEF">
        <w:rPr>
          <w:rFonts w:ascii="Arial" w:hAnsi="Arial" w:cs="Arial"/>
          <w:b/>
          <w:bCs/>
          <w:sz w:val="18"/>
          <w:szCs w:val="18"/>
        </w:rPr>
        <w:t xml:space="preserve">Dec 21 -    </w:t>
      </w:r>
      <w:r>
        <w:rPr>
          <w:rFonts w:ascii="Arial" w:hAnsi="Arial" w:cs="Arial"/>
          <w:b/>
          <w:bCs/>
          <w:sz w:val="18"/>
          <w:szCs w:val="18"/>
        </w:rPr>
        <w:t>MAY</w:t>
      </w:r>
      <w:r w:rsidRPr="00142BEF">
        <w:rPr>
          <w:rFonts w:ascii="Arial" w:hAnsi="Arial" w:cs="Arial"/>
          <w:b/>
          <w:bCs/>
          <w:sz w:val="18"/>
          <w:szCs w:val="18"/>
        </w:rPr>
        <w:t xml:space="preserve"> 22</w:t>
      </w:r>
    </w:p>
    <w:p w14:paraId="3CEC8504" w14:textId="77777777" w:rsidR="002F737A" w:rsidRPr="00526480" w:rsidRDefault="002F737A" w:rsidP="002F737A">
      <w:pPr>
        <w:rPr>
          <w:rFonts w:ascii="Arial" w:hAnsi="Arial" w:cs="Arial"/>
          <w:b/>
          <w:bCs/>
          <w:sz w:val="18"/>
          <w:szCs w:val="18"/>
        </w:rPr>
      </w:pPr>
      <w:r w:rsidRPr="00526480">
        <w:rPr>
          <w:rFonts w:ascii="Arial" w:hAnsi="Arial" w:cs="Arial"/>
          <w:b/>
          <w:bCs/>
          <w:sz w:val="18"/>
          <w:szCs w:val="18"/>
        </w:rPr>
        <w:t>Technology: Oracle, Microsoft Azure Synapse, MicroStrategy, Datawarehouse, Data Platform Snowflake</w:t>
      </w:r>
    </w:p>
    <w:p w14:paraId="58B7BB13" w14:textId="77777777" w:rsidR="002F737A" w:rsidRPr="00526480" w:rsidRDefault="002F737A" w:rsidP="002F737A">
      <w:pPr>
        <w:rPr>
          <w:rFonts w:ascii="Arial" w:hAnsi="Arial" w:cs="Arial"/>
          <w:b/>
          <w:bCs/>
          <w:sz w:val="18"/>
          <w:szCs w:val="18"/>
        </w:rPr>
      </w:pPr>
      <w:r w:rsidRPr="00526480">
        <w:rPr>
          <w:rFonts w:ascii="Arial" w:hAnsi="Arial" w:cs="Arial"/>
          <w:b/>
          <w:bCs/>
          <w:sz w:val="18"/>
          <w:szCs w:val="18"/>
        </w:rPr>
        <w:t xml:space="preserve">Activities:  </w:t>
      </w:r>
    </w:p>
    <w:p w14:paraId="1B90B2D4" w14:textId="77777777" w:rsidR="002F737A" w:rsidRPr="00142BEF" w:rsidRDefault="002F737A" w:rsidP="002F737A">
      <w:pPr>
        <w:pStyle w:val="ListParagraph"/>
        <w:keepNext w:val="0"/>
        <w:numPr>
          <w:ilvl w:val="0"/>
          <w:numId w:val="71"/>
        </w:numPr>
        <w:ind w:hanging="360"/>
        <w:rPr>
          <w:rFonts w:ascii="Arial" w:hAnsi="Arial" w:cs="Arial"/>
        </w:rPr>
      </w:pPr>
      <w:r w:rsidRPr="00142BEF">
        <w:rPr>
          <w:rFonts w:ascii="Arial" w:hAnsi="Arial" w:cs="Arial"/>
        </w:rPr>
        <w:t>Managing enterprise information processes and methodologies, relational database management systems, and business intelligence/analytics tools, frameworks, and infrastructure.</w:t>
      </w:r>
    </w:p>
    <w:p w14:paraId="19292A36" w14:textId="77777777" w:rsidR="002F737A" w:rsidRPr="00142BEF" w:rsidRDefault="002F737A" w:rsidP="002F737A">
      <w:pPr>
        <w:pStyle w:val="ListParagraph"/>
        <w:keepNext w:val="0"/>
        <w:numPr>
          <w:ilvl w:val="0"/>
          <w:numId w:val="71"/>
        </w:numPr>
        <w:ind w:hanging="360"/>
        <w:rPr>
          <w:rFonts w:ascii="Arial" w:hAnsi="Arial" w:cs="Arial"/>
        </w:rPr>
      </w:pPr>
      <w:r w:rsidRPr="00142BEF">
        <w:rPr>
          <w:rFonts w:ascii="Arial" w:hAnsi="Arial" w:cs="Arial"/>
        </w:rPr>
        <w:t>Establish and maintain effective working relationships at all levels of the organization.</w:t>
      </w:r>
    </w:p>
    <w:p w14:paraId="5B452020" w14:textId="77777777" w:rsidR="002F737A" w:rsidRPr="00142BEF" w:rsidRDefault="002F737A" w:rsidP="002F737A">
      <w:pPr>
        <w:pStyle w:val="ListParagraph"/>
        <w:keepNext w:val="0"/>
        <w:numPr>
          <w:ilvl w:val="0"/>
          <w:numId w:val="71"/>
        </w:numPr>
        <w:ind w:hanging="360"/>
        <w:rPr>
          <w:rFonts w:ascii="Arial" w:hAnsi="Arial" w:cs="Arial"/>
        </w:rPr>
      </w:pPr>
      <w:r w:rsidRPr="00142BEF">
        <w:rPr>
          <w:rFonts w:ascii="Arial" w:hAnsi="Arial" w:cs="Arial"/>
        </w:rPr>
        <w:t>Database software and technologies, cloud technologies and engineered systems and enterprise software products, including Microsoft Azure, Snowflake and Oracle.</w:t>
      </w:r>
    </w:p>
    <w:p w14:paraId="05EE428C" w14:textId="77777777" w:rsidR="002F737A" w:rsidRPr="00142BEF" w:rsidRDefault="002F737A" w:rsidP="002F737A">
      <w:pPr>
        <w:pStyle w:val="ListParagraph"/>
        <w:keepNext w:val="0"/>
        <w:numPr>
          <w:ilvl w:val="0"/>
          <w:numId w:val="71"/>
        </w:numPr>
        <w:ind w:hanging="360"/>
        <w:rPr>
          <w:rFonts w:ascii="Arial" w:hAnsi="Arial" w:cs="Arial"/>
        </w:rPr>
      </w:pPr>
      <w:r w:rsidRPr="00142BEF">
        <w:rPr>
          <w:rFonts w:ascii="Arial" w:hAnsi="Arial" w:cs="Arial"/>
        </w:rPr>
        <w:t>Monitoring projects and establishing measurement and tracking for project tasks.</w:t>
      </w:r>
    </w:p>
    <w:p w14:paraId="207B9CF3" w14:textId="77777777" w:rsidR="002F737A" w:rsidRDefault="002F737A" w:rsidP="002F737A">
      <w:pPr>
        <w:pStyle w:val="ListParagraph"/>
        <w:keepNext w:val="0"/>
        <w:numPr>
          <w:ilvl w:val="0"/>
          <w:numId w:val="71"/>
        </w:numPr>
        <w:ind w:hanging="360"/>
        <w:rPr>
          <w:rFonts w:ascii="Arial" w:hAnsi="Arial" w:cs="Arial"/>
        </w:rPr>
      </w:pPr>
      <w:r w:rsidRPr="00142BEF">
        <w:rPr>
          <w:rFonts w:ascii="Arial" w:hAnsi="Arial" w:cs="Arial"/>
        </w:rPr>
        <w:t>Document all policies, procedures, and processes.</w:t>
      </w:r>
    </w:p>
    <w:p w14:paraId="4140D092" w14:textId="77777777" w:rsidR="002F737A" w:rsidRDefault="002F737A" w:rsidP="002F737A">
      <w:pPr>
        <w:pStyle w:val="ListParagraph"/>
        <w:keepNext w:val="0"/>
        <w:numPr>
          <w:ilvl w:val="0"/>
          <w:numId w:val="71"/>
        </w:numPr>
        <w:ind w:hanging="360"/>
        <w:rPr>
          <w:rFonts w:ascii="Arial" w:hAnsi="Arial" w:cs="Arial"/>
        </w:rPr>
      </w:pPr>
      <w:r>
        <w:rPr>
          <w:rFonts w:ascii="Arial" w:hAnsi="Arial" w:cs="Arial"/>
        </w:rPr>
        <w:t xml:space="preserve">Advanced Automation scripts using shell scripts. </w:t>
      </w:r>
    </w:p>
    <w:p w14:paraId="6E8E5704" w14:textId="77777777" w:rsidR="002F737A" w:rsidRDefault="002F737A" w:rsidP="002F737A">
      <w:pPr>
        <w:pStyle w:val="ListParagraph"/>
        <w:keepNext w:val="0"/>
        <w:numPr>
          <w:ilvl w:val="0"/>
          <w:numId w:val="71"/>
        </w:numPr>
        <w:ind w:hanging="360"/>
        <w:rPr>
          <w:rFonts w:ascii="Arial" w:hAnsi="Arial" w:cs="Arial"/>
        </w:rPr>
      </w:pPr>
      <w:r w:rsidRPr="00172F00">
        <w:rPr>
          <w:rFonts w:ascii="Arial" w:hAnsi="Arial" w:cs="Arial"/>
        </w:rPr>
        <w:t xml:space="preserve">Data Migration Strategy and Playbooks </w:t>
      </w:r>
    </w:p>
    <w:p w14:paraId="65AD1675" w14:textId="77777777" w:rsidR="002F737A" w:rsidRPr="00172F00" w:rsidRDefault="002F737A" w:rsidP="002F737A">
      <w:pPr>
        <w:pStyle w:val="ListParagraph"/>
        <w:keepNext w:val="0"/>
        <w:numPr>
          <w:ilvl w:val="0"/>
          <w:numId w:val="71"/>
        </w:numPr>
        <w:ind w:hanging="360"/>
        <w:rPr>
          <w:rFonts w:ascii="Arial" w:hAnsi="Arial" w:cs="Arial"/>
        </w:rPr>
      </w:pPr>
      <w:r w:rsidRPr="00172F00">
        <w:rPr>
          <w:rFonts w:ascii="Arial" w:hAnsi="Arial" w:cs="Arial"/>
        </w:rPr>
        <w:t>Data Migration Execution scripts</w:t>
      </w:r>
    </w:p>
    <w:p w14:paraId="3C4376D2" w14:textId="77777777" w:rsidR="002F737A" w:rsidRPr="00142BEF" w:rsidRDefault="002F737A" w:rsidP="002F737A">
      <w:pPr>
        <w:pStyle w:val="ListParagraph"/>
        <w:keepNext w:val="0"/>
        <w:numPr>
          <w:ilvl w:val="0"/>
          <w:numId w:val="71"/>
        </w:numPr>
        <w:ind w:hanging="360"/>
        <w:rPr>
          <w:rFonts w:ascii="Arial" w:hAnsi="Arial" w:cs="Arial"/>
        </w:rPr>
      </w:pPr>
      <w:r w:rsidRPr="00142BEF">
        <w:rPr>
          <w:rFonts w:ascii="Arial" w:hAnsi="Arial" w:cs="Arial"/>
        </w:rPr>
        <w:t>Exercise sound judgement, critical thinking, and analytical skills.</w:t>
      </w:r>
    </w:p>
    <w:p w14:paraId="03323AD9" w14:textId="77777777" w:rsidR="002F737A" w:rsidRPr="00142BEF" w:rsidRDefault="002F737A" w:rsidP="002F737A">
      <w:pPr>
        <w:pStyle w:val="BodyText"/>
        <w:tabs>
          <w:tab w:val="left" w:pos="707"/>
        </w:tabs>
        <w:spacing w:after="0"/>
        <w:rPr>
          <w:rFonts w:ascii="Arial" w:hAnsi="Arial" w:cs="Arial"/>
          <w:b/>
          <w:bCs/>
          <w:sz w:val="18"/>
          <w:szCs w:val="18"/>
        </w:rPr>
      </w:pPr>
    </w:p>
    <w:p w14:paraId="3908412B" w14:textId="77777777" w:rsidR="002F737A" w:rsidRPr="009D2EEA" w:rsidRDefault="002F737A" w:rsidP="002F737A">
      <w:pPr>
        <w:pStyle w:val="BodyText"/>
        <w:tabs>
          <w:tab w:val="left" w:pos="707"/>
        </w:tabs>
        <w:spacing w:after="0"/>
        <w:rPr>
          <w:rFonts w:ascii="Arial" w:hAnsi="Arial" w:cs="Arial"/>
          <w:b/>
          <w:bCs/>
          <w:sz w:val="22"/>
          <w:szCs w:val="22"/>
        </w:rPr>
      </w:pPr>
      <w:r w:rsidRPr="009D2EEA">
        <w:rPr>
          <w:rFonts w:ascii="Arial" w:hAnsi="Arial" w:cs="Arial"/>
          <w:b/>
          <w:bCs/>
          <w:sz w:val="22"/>
          <w:szCs w:val="22"/>
        </w:rPr>
        <w:t xml:space="preserve">Apex – Systems Wells Fargo - North Carolina - Lead Oracle DBA/Architect    </w:t>
      </w:r>
      <w:r w:rsidRPr="009D2EEA">
        <w:rPr>
          <w:rFonts w:ascii="Arial" w:hAnsi="Arial" w:cs="Arial"/>
          <w:b/>
          <w:bCs/>
          <w:sz w:val="22"/>
          <w:szCs w:val="22"/>
        </w:rPr>
        <w:tab/>
        <w:t xml:space="preserve">                   </w:t>
      </w:r>
    </w:p>
    <w:p w14:paraId="0CB8DA28" w14:textId="54E61014" w:rsidR="002F737A" w:rsidRPr="00142BEF" w:rsidRDefault="002F737A" w:rsidP="002F737A">
      <w:pPr>
        <w:pStyle w:val="BodyText"/>
        <w:tabs>
          <w:tab w:val="left" w:pos="707"/>
        </w:tabs>
        <w:spacing w:after="0"/>
        <w:rPr>
          <w:rFonts w:ascii="Arial" w:hAnsi="Arial" w:cs="Arial"/>
          <w:b/>
          <w:bCs/>
          <w:sz w:val="18"/>
          <w:szCs w:val="18"/>
        </w:rPr>
      </w:pPr>
      <w:r>
        <w:rPr>
          <w:rFonts w:ascii="Arial" w:hAnsi="Arial" w:cs="Arial"/>
          <w:b/>
          <w:bCs/>
          <w:sz w:val="18"/>
          <w:szCs w:val="18"/>
        </w:rPr>
        <w:t xml:space="preserve">                                                                                                                                     </w:t>
      </w:r>
      <w:r w:rsidR="00AB0FE0">
        <w:rPr>
          <w:rFonts w:ascii="Arial" w:hAnsi="Arial" w:cs="Arial"/>
          <w:b/>
          <w:bCs/>
          <w:sz w:val="18"/>
          <w:szCs w:val="18"/>
        </w:rPr>
        <w:t xml:space="preserve">                </w:t>
      </w:r>
      <w:r w:rsidR="003C4E5A">
        <w:rPr>
          <w:rFonts w:ascii="Arial" w:hAnsi="Arial" w:cs="Arial"/>
          <w:b/>
          <w:bCs/>
          <w:sz w:val="18"/>
          <w:szCs w:val="18"/>
        </w:rPr>
        <w:t xml:space="preserve"> </w:t>
      </w:r>
      <w:r w:rsidR="00AB0FE0">
        <w:rPr>
          <w:rFonts w:ascii="Arial" w:hAnsi="Arial" w:cs="Arial"/>
          <w:b/>
          <w:bCs/>
          <w:sz w:val="18"/>
          <w:szCs w:val="18"/>
        </w:rPr>
        <w:t xml:space="preserve">     </w:t>
      </w:r>
      <w:r w:rsidRPr="009D2EEA">
        <w:rPr>
          <w:rFonts w:ascii="Arial" w:hAnsi="Arial" w:cs="Arial"/>
          <w:b/>
          <w:bCs/>
          <w:sz w:val="22"/>
          <w:szCs w:val="22"/>
        </w:rPr>
        <w:t>AUG 21 – DEC 21</w:t>
      </w:r>
    </w:p>
    <w:p w14:paraId="2A95D83F" w14:textId="49ABFBD8" w:rsidR="002F737A" w:rsidRPr="00142BEF" w:rsidRDefault="002F737A" w:rsidP="002F737A">
      <w:pPr>
        <w:pStyle w:val="BodyText"/>
        <w:tabs>
          <w:tab w:val="left" w:pos="707"/>
        </w:tabs>
        <w:spacing w:after="0"/>
        <w:rPr>
          <w:rFonts w:ascii="Arial" w:hAnsi="Arial" w:cs="Arial"/>
          <w:b/>
          <w:bCs/>
          <w:sz w:val="18"/>
          <w:szCs w:val="18"/>
        </w:rPr>
      </w:pPr>
      <w:r w:rsidRPr="00142BEF">
        <w:rPr>
          <w:rFonts w:ascii="Arial" w:hAnsi="Arial" w:cs="Arial"/>
          <w:b/>
          <w:bCs/>
          <w:sz w:val="18"/>
          <w:szCs w:val="18"/>
        </w:rPr>
        <w:t>Technology – Oracle 12C, 19c, SQL Serve</w:t>
      </w:r>
      <w:r w:rsidR="00AB0FE0">
        <w:rPr>
          <w:rFonts w:ascii="Arial" w:hAnsi="Arial" w:cs="Arial"/>
          <w:b/>
          <w:bCs/>
          <w:sz w:val="18"/>
          <w:szCs w:val="18"/>
        </w:rPr>
        <w:t xml:space="preserve">r, </w:t>
      </w:r>
      <w:r>
        <w:rPr>
          <w:rFonts w:ascii="Arial" w:hAnsi="Arial" w:cs="Arial"/>
          <w:b/>
          <w:bCs/>
          <w:sz w:val="18"/>
          <w:szCs w:val="18"/>
        </w:rPr>
        <w:t>OEM</w:t>
      </w:r>
    </w:p>
    <w:p w14:paraId="5195A6B4" w14:textId="77777777" w:rsidR="002F737A" w:rsidRPr="00142BEF" w:rsidRDefault="002F737A" w:rsidP="002F737A">
      <w:pPr>
        <w:pStyle w:val="BodyText"/>
        <w:tabs>
          <w:tab w:val="left" w:pos="707"/>
        </w:tabs>
        <w:spacing w:after="0"/>
        <w:rPr>
          <w:rFonts w:ascii="Arial" w:hAnsi="Arial" w:cs="Arial"/>
          <w:sz w:val="18"/>
          <w:szCs w:val="18"/>
        </w:rPr>
      </w:pPr>
      <w:r w:rsidRPr="00142BEF">
        <w:rPr>
          <w:rFonts w:ascii="Arial" w:hAnsi="Arial" w:cs="Arial"/>
          <w:b/>
          <w:bCs/>
          <w:sz w:val="18"/>
          <w:szCs w:val="18"/>
        </w:rPr>
        <w:tab/>
      </w:r>
    </w:p>
    <w:p w14:paraId="75291B9B"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rPr>
        <w:t>Oracle Resilience and Data Excellence Team.</w:t>
      </w:r>
    </w:p>
    <w:p w14:paraId="45150FCE"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Data Migrations from cross platforms Solaris to Linux and HP Unix to Linux.</w:t>
      </w:r>
    </w:p>
    <w:p w14:paraId="540C2D79"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color w:val="222222"/>
          <w:sz w:val="20"/>
          <w:szCs w:val="20"/>
          <w:shd w:val="clear" w:color="auto" w:fill="FFFFFF"/>
        </w:rPr>
        <w:t>UNIX and shell scripting</w:t>
      </w:r>
    </w:p>
    <w:p w14:paraId="72395A6A" w14:textId="77777777" w:rsidR="002F737A" w:rsidRPr="003651C0"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color w:val="222222"/>
          <w:sz w:val="20"/>
          <w:szCs w:val="20"/>
          <w:shd w:val="clear" w:color="auto" w:fill="FFFFFF"/>
        </w:rPr>
        <w:t>Database migrations / Database Upgrades</w:t>
      </w:r>
    </w:p>
    <w:p w14:paraId="1D4E7E16" w14:textId="77777777" w:rsidR="002F737A" w:rsidRPr="00172F00" w:rsidRDefault="002F737A" w:rsidP="002F737A">
      <w:pPr>
        <w:pStyle w:val="ResumeBullet"/>
        <w:numPr>
          <w:ilvl w:val="0"/>
          <w:numId w:val="69"/>
        </w:numPr>
        <w:jc w:val="both"/>
        <w:rPr>
          <w:rFonts w:ascii="Arial" w:hAnsi="Arial" w:cs="Arial"/>
          <w:sz w:val="18"/>
          <w:szCs w:val="18"/>
          <w:shd w:val="clear" w:color="auto" w:fill="FFFFFF"/>
        </w:rPr>
      </w:pPr>
      <w:r>
        <w:rPr>
          <w:rFonts w:ascii="Arial" w:hAnsi="Arial" w:cs="Arial"/>
          <w:color w:val="222222"/>
          <w:sz w:val="20"/>
          <w:szCs w:val="20"/>
          <w:shd w:val="clear" w:color="auto" w:fill="FFFFFF"/>
        </w:rPr>
        <w:t xml:space="preserve">Automation using Shell Scripting </w:t>
      </w:r>
    </w:p>
    <w:p w14:paraId="6747C2EB" w14:textId="77777777" w:rsidR="002F737A" w:rsidRPr="009D2EEA" w:rsidRDefault="002F737A" w:rsidP="002F737A">
      <w:pPr>
        <w:pStyle w:val="ResumeBullet"/>
        <w:numPr>
          <w:ilvl w:val="0"/>
          <w:numId w:val="69"/>
        </w:numPr>
        <w:jc w:val="both"/>
        <w:rPr>
          <w:rFonts w:ascii="Arial" w:hAnsi="Arial" w:cs="Arial"/>
          <w:sz w:val="18"/>
          <w:szCs w:val="18"/>
          <w:shd w:val="clear" w:color="auto" w:fill="FFFFFF"/>
        </w:rPr>
      </w:pPr>
      <w:r>
        <w:rPr>
          <w:rFonts w:ascii="Arial" w:hAnsi="Arial" w:cs="Arial"/>
          <w:color w:val="222222"/>
          <w:sz w:val="20"/>
          <w:szCs w:val="20"/>
          <w:shd w:val="clear" w:color="auto" w:fill="FFFFFF"/>
        </w:rPr>
        <w:t>Data modelling &amp; Mapping</w:t>
      </w:r>
    </w:p>
    <w:p w14:paraId="470DA2AA" w14:textId="77777777" w:rsidR="002F737A" w:rsidRPr="009D2EEA" w:rsidRDefault="002F737A" w:rsidP="002F737A">
      <w:pPr>
        <w:pStyle w:val="ResumeBullet"/>
        <w:numPr>
          <w:ilvl w:val="0"/>
          <w:numId w:val="69"/>
        </w:numPr>
        <w:jc w:val="both"/>
        <w:rPr>
          <w:rFonts w:ascii="Arial" w:hAnsi="Arial" w:cs="Arial"/>
          <w:sz w:val="18"/>
          <w:szCs w:val="18"/>
          <w:shd w:val="clear" w:color="auto" w:fill="FFFFFF"/>
        </w:rPr>
      </w:pPr>
      <w:r w:rsidRPr="009D2EEA">
        <w:rPr>
          <w:rFonts w:ascii="Arial" w:hAnsi="Arial" w:cs="Arial"/>
          <w:sz w:val="18"/>
          <w:szCs w:val="18"/>
          <w:shd w:val="clear" w:color="auto" w:fill="FFFFFF"/>
        </w:rPr>
        <w:t>Database Server Configuration Optimization</w:t>
      </w:r>
    </w:p>
    <w:p w14:paraId="71261FCF" w14:textId="77777777" w:rsidR="002F737A" w:rsidRPr="009D2EEA" w:rsidRDefault="002F737A" w:rsidP="002F737A">
      <w:pPr>
        <w:pStyle w:val="ResumeBullet"/>
        <w:numPr>
          <w:ilvl w:val="0"/>
          <w:numId w:val="69"/>
        </w:numPr>
        <w:jc w:val="both"/>
        <w:rPr>
          <w:rFonts w:ascii="Arial" w:hAnsi="Arial" w:cs="Arial"/>
          <w:sz w:val="18"/>
          <w:szCs w:val="18"/>
          <w:shd w:val="clear" w:color="auto" w:fill="FFFFFF"/>
        </w:rPr>
      </w:pPr>
      <w:r w:rsidRPr="009D2EEA">
        <w:rPr>
          <w:rFonts w:ascii="Arial" w:hAnsi="Arial" w:cs="Arial"/>
          <w:sz w:val="18"/>
          <w:szCs w:val="18"/>
          <w:shd w:val="clear" w:color="auto" w:fill="FFFFFF"/>
        </w:rPr>
        <w:t>Database backup and recovery strategy and execution</w:t>
      </w:r>
    </w:p>
    <w:p w14:paraId="5E9F300C" w14:textId="77777777" w:rsidR="002F737A" w:rsidRPr="009D2EEA" w:rsidRDefault="002F737A" w:rsidP="002F737A">
      <w:pPr>
        <w:pStyle w:val="ResumeBullet"/>
        <w:numPr>
          <w:ilvl w:val="0"/>
          <w:numId w:val="69"/>
        </w:numPr>
        <w:jc w:val="both"/>
        <w:rPr>
          <w:rFonts w:ascii="Arial" w:hAnsi="Arial" w:cs="Arial"/>
          <w:sz w:val="18"/>
          <w:szCs w:val="18"/>
          <w:shd w:val="clear" w:color="auto" w:fill="FFFFFF"/>
        </w:rPr>
      </w:pPr>
      <w:r w:rsidRPr="009D2EEA">
        <w:rPr>
          <w:rFonts w:ascii="Arial" w:hAnsi="Arial" w:cs="Arial"/>
          <w:sz w:val="18"/>
          <w:szCs w:val="18"/>
          <w:shd w:val="clear" w:color="auto" w:fill="FFFFFF"/>
        </w:rPr>
        <w:t>Database Patching and Upgrades</w:t>
      </w:r>
    </w:p>
    <w:p w14:paraId="1C033346"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9D2EEA">
        <w:rPr>
          <w:rFonts w:ascii="Arial" w:hAnsi="Arial" w:cs="Arial"/>
          <w:sz w:val="18"/>
          <w:szCs w:val="18"/>
          <w:shd w:val="clear" w:color="auto" w:fill="FFFFFF"/>
        </w:rPr>
        <w:t>Database Archival and Compression</w:t>
      </w:r>
    </w:p>
    <w:p w14:paraId="41D2C205" w14:textId="77777777" w:rsidR="002F737A" w:rsidRPr="00142BEF" w:rsidRDefault="002F737A" w:rsidP="002F737A">
      <w:pPr>
        <w:pStyle w:val="BodyText"/>
        <w:tabs>
          <w:tab w:val="left" w:pos="707"/>
        </w:tabs>
        <w:spacing w:after="0"/>
        <w:rPr>
          <w:rFonts w:ascii="Arial" w:hAnsi="Arial" w:cs="Arial"/>
          <w:sz w:val="18"/>
          <w:szCs w:val="18"/>
        </w:rPr>
      </w:pPr>
    </w:p>
    <w:p w14:paraId="69D0C626" w14:textId="1903A8BC" w:rsidR="002F737A" w:rsidRPr="00AB0FE0" w:rsidRDefault="002F737A" w:rsidP="002F737A">
      <w:pPr>
        <w:pStyle w:val="BodyText"/>
        <w:tabs>
          <w:tab w:val="left" w:pos="707"/>
        </w:tabs>
        <w:spacing w:after="0"/>
        <w:rPr>
          <w:rFonts w:ascii="Arial" w:hAnsi="Arial" w:cs="Arial"/>
          <w:b/>
          <w:bCs/>
          <w:sz w:val="22"/>
          <w:szCs w:val="22"/>
        </w:rPr>
      </w:pPr>
      <w:r w:rsidRPr="00AB0FE0">
        <w:rPr>
          <w:rFonts w:ascii="Arial" w:hAnsi="Arial" w:cs="Arial"/>
          <w:b/>
          <w:bCs/>
          <w:sz w:val="22"/>
          <w:szCs w:val="22"/>
        </w:rPr>
        <w:t xml:space="preserve">SEI Investments: Pennsylvania     Lead Oracle DBA/Architect       </w:t>
      </w:r>
      <w:r w:rsidR="00AB0FE0" w:rsidRPr="00AB0FE0">
        <w:rPr>
          <w:rFonts w:ascii="Arial" w:hAnsi="Arial" w:cs="Arial"/>
          <w:b/>
          <w:bCs/>
          <w:sz w:val="22"/>
          <w:szCs w:val="22"/>
        </w:rPr>
        <w:t xml:space="preserve">-     </w:t>
      </w:r>
      <w:r w:rsidR="003C4E5A">
        <w:rPr>
          <w:rFonts w:ascii="Arial" w:hAnsi="Arial" w:cs="Arial"/>
          <w:b/>
          <w:bCs/>
          <w:sz w:val="22"/>
          <w:szCs w:val="22"/>
        </w:rPr>
        <w:t xml:space="preserve"> </w:t>
      </w:r>
      <w:r w:rsidR="00AB0FE0" w:rsidRPr="00AB0FE0">
        <w:rPr>
          <w:rFonts w:ascii="Arial" w:hAnsi="Arial" w:cs="Arial"/>
          <w:b/>
          <w:bCs/>
          <w:sz w:val="22"/>
          <w:szCs w:val="22"/>
        </w:rPr>
        <w:t xml:space="preserve"> Nov2020 – AUG 2021</w:t>
      </w:r>
      <w:r w:rsidRPr="00AB0FE0">
        <w:rPr>
          <w:rFonts w:ascii="Arial" w:hAnsi="Arial" w:cs="Arial"/>
          <w:b/>
          <w:bCs/>
          <w:sz w:val="22"/>
          <w:szCs w:val="22"/>
        </w:rPr>
        <w:t xml:space="preserve">                                                                         </w:t>
      </w:r>
    </w:p>
    <w:p w14:paraId="094E839D" w14:textId="06EB455C" w:rsidR="002F737A" w:rsidRPr="00142BEF" w:rsidRDefault="002F737A" w:rsidP="002F737A">
      <w:pPr>
        <w:pStyle w:val="BodyText"/>
        <w:tabs>
          <w:tab w:val="left" w:pos="707"/>
        </w:tabs>
        <w:spacing w:after="0"/>
        <w:rPr>
          <w:rFonts w:ascii="Arial" w:hAnsi="Arial" w:cs="Arial"/>
          <w:b/>
          <w:bCs/>
          <w:sz w:val="18"/>
          <w:szCs w:val="18"/>
        </w:rPr>
      </w:pPr>
      <w:r>
        <w:rPr>
          <w:rFonts w:ascii="Arial" w:hAnsi="Arial" w:cs="Arial"/>
          <w:b/>
          <w:bCs/>
          <w:sz w:val="18"/>
          <w:szCs w:val="18"/>
        </w:rPr>
        <w:t xml:space="preserve">                                                                                                                                        </w:t>
      </w:r>
      <w:r w:rsidRPr="00142BEF">
        <w:rPr>
          <w:rFonts w:ascii="Arial" w:hAnsi="Arial" w:cs="Arial"/>
          <w:b/>
          <w:bCs/>
          <w:sz w:val="18"/>
          <w:szCs w:val="18"/>
        </w:rPr>
        <w:t xml:space="preserve">                                                                                 </w:t>
      </w:r>
    </w:p>
    <w:p w14:paraId="09632ECB" w14:textId="158900CF" w:rsidR="002F737A" w:rsidRDefault="002F737A" w:rsidP="002F737A">
      <w:pPr>
        <w:pStyle w:val="ResumeBullet"/>
        <w:numPr>
          <w:ilvl w:val="0"/>
          <w:numId w:val="0"/>
        </w:numPr>
        <w:jc w:val="both"/>
        <w:rPr>
          <w:rFonts w:ascii="Arial" w:hAnsi="Arial" w:cs="Arial"/>
          <w:b/>
          <w:bCs w:val="0"/>
          <w:sz w:val="18"/>
          <w:szCs w:val="18"/>
        </w:rPr>
      </w:pPr>
      <w:r w:rsidRPr="00142BEF">
        <w:rPr>
          <w:rFonts w:ascii="Arial" w:hAnsi="Arial" w:cs="Arial"/>
          <w:b/>
          <w:bCs w:val="0"/>
          <w:sz w:val="18"/>
          <w:szCs w:val="18"/>
        </w:rPr>
        <w:t>Technology: Oracle 19c, Oracle 12c,11g, Exadata, Goldengate12.2, KAFKA, MySQL, MongoDB, Data Guard, OEM 13c.RAC 6 Node, ASM, Data Warehousing and ODC databases, Service Now,Microsoft Azure.</w:t>
      </w:r>
    </w:p>
    <w:p w14:paraId="075F1A33" w14:textId="77777777" w:rsidR="00D24520" w:rsidRDefault="00D24520" w:rsidP="002F737A">
      <w:pPr>
        <w:pStyle w:val="ResumeBullet"/>
        <w:numPr>
          <w:ilvl w:val="0"/>
          <w:numId w:val="0"/>
        </w:numPr>
        <w:jc w:val="both"/>
        <w:rPr>
          <w:rFonts w:ascii="Arial" w:hAnsi="Arial" w:cs="Arial"/>
          <w:b/>
          <w:bCs w:val="0"/>
          <w:sz w:val="18"/>
          <w:szCs w:val="18"/>
        </w:rPr>
      </w:pPr>
    </w:p>
    <w:p w14:paraId="5F079B62" w14:textId="77777777" w:rsidR="00D24520" w:rsidRDefault="00D24520" w:rsidP="002F737A">
      <w:pPr>
        <w:pStyle w:val="ResumeBullet"/>
        <w:numPr>
          <w:ilvl w:val="0"/>
          <w:numId w:val="0"/>
        </w:numPr>
        <w:jc w:val="both"/>
        <w:rPr>
          <w:rFonts w:ascii="Arial" w:hAnsi="Arial" w:cs="Arial"/>
          <w:b/>
          <w:bCs w:val="0"/>
          <w:sz w:val="18"/>
          <w:szCs w:val="18"/>
        </w:rPr>
      </w:pPr>
    </w:p>
    <w:p w14:paraId="6CE735AC" w14:textId="77777777" w:rsidR="00D24520" w:rsidRDefault="00D24520" w:rsidP="002F737A">
      <w:pPr>
        <w:pStyle w:val="ResumeBullet"/>
        <w:numPr>
          <w:ilvl w:val="0"/>
          <w:numId w:val="0"/>
        </w:numPr>
        <w:jc w:val="both"/>
        <w:rPr>
          <w:rFonts w:ascii="Arial" w:hAnsi="Arial" w:cs="Arial"/>
          <w:b/>
          <w:bCs w:val="0"/>
          <w:sz w:val="18"/>
          <w:szCs w:val="18"/>
        </w:rPr>
      </w:pPr>
    </w:p>
    <w:p w14:paraId="7795A4C1" w14:textId="77777777" w:rsidR="00D24520" w:rsidRPr="00142BEF" w:rsidRDefault="00D24520" w:rsidP="002F737A">
      <w:pPr>
        <w:pStyle w:val="ResumeBullet"/>
        <w:numPr>
          <w:ilvl w:val="0"/>
          <w:numId w:val="0"/>
        </w:numPr>
        <w:jc w:val="both"/>
        <w:rPr>
          <w:rFonts w:ascii="Arial" w:hAnsi="Arial" w:cs="Arial"/>
          <w:b/>
          <w:bCs w:val="0"/>
          <w:sz w:val="18"/>
          <w:szCs w:val="18"/>
        </w:rPr>
      </w:pPr>
    </w:p>
    <w:p w14:paraId="3D06E57B" w14:textId="77777777" w:rsidR="002F737A" w:rsidRPr="00142BEF" w:rsidRDefault="002F737A" w:rsidP="002F737A">
      <w:pPr>
        <w:pStyle w:val="ResumeBullet"/>
        <w:numPr>
          <w:ilvl w:val="0"/>
          <w:numId w:val="0"/>
        </w:numPr>
        <w:jc w:val="both"/>
        <w:rPr>
          <w:rFonts w:ascii="Arial" w:hAnsi="Arial" w:cs="Arial"/>
          <w:b/>
          <w:bCs w:val="0"/>
          <w:sz w:val="21"/>
          <w:szCs w:val="21"/>
          <w:shd w:val="clear" w:color="auto" w:fill="FFFFFF"/>
        </w:rPr>
      </w:pPr>
      <w:r w:rsidRPr="00142BEF">
        <w:rPr>
          <w:rFonts w:ascii="Arial" w:hAnsi="Arial" w:cs="Arial"/>
          <w:b/>
          <w:bCs w:val="0"/>
          <w:sz w:val="21"/>
          <w:szCs w:val="21"/>
          <w:shd w:val="clear" w:color="auto" w:fill="FFFFFF"/>
        </w:rPr>
        <w:t xml:space="preserve">Activities:  </w:t>
      </w:r>
    </w:p>
    <w:p w14:paraId="4C9E8151"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Maintenance of Production environment of US and UK.</w:t>
      </w:r>
    </w:p>
    <w:p w14:paraId="77D3CDE6"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Oracle 12c (CDB, PDB) architecture, to 19c migration Team and Strategy.</w:t>
      </w:r>
    </w:p>
    <w:p w14:paraId="138EE9B7"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 xml:space="preserve">LAG Analysis Extract &amp; Replicate Start &amp; Stop of GOLDEN GATE </w:t>
      </w:r>
    </w:p>
    <w:p w14:paraId="6CA8E061"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MySQL databases, backup, recovery</w:t>
      </w:r>
    </w:p>
    <w:p w14:paraId="25B4CD58" w14:textId="03D58323" w:rsidR="002F737A" w:rsidRPr="00142BEF" w:rsidRDefault="00AB0FE0"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color w:val="222222"/>
          <w:sz w:val="20"/>
          <w:szCs w:val="20"/>
          <w:shd w:val="clear" w:color="auto" w:fill="FFFFFF"/>
        </w:rPr>
        <w:t>Data guard</w:t>
      </w:r>
      <w:r w:rsidR="002F737A" w:rsidRPr="00142BEF">
        <w:rPr>
          <w:rFonts w:ascii="Arial" w:hAnsi="Arial" w:cs="Arial"/>
          <w:color w:val="222222"/>
          <w:sz w:val="20"/>
          <w:szCs w:val="20"/>
          <w:shd w:val="clear" w:color="auto" w:fill="FFFFFF"/>
        </w:rPr>
        <w:t xml:space="preserve"> &amp; Switch- Overs &amp; Failovers (Primary / Standby).</w:t>
      </w:r>
    </w:p>
    <w:p w14:paraId="24367639"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color w:val="222222"/>
          <w:sz w:val="20"/>
          <w:szCs w:val="20"/>
          <w:shd w:val="clear" w:color="auto" w:fill="FFFFFF"/>
        </w:rPr>
        <w:t>Golden Gate - Configuring and managing replication.</w:t>
      </w:r>
    </w:p>
    <w:p w14:paraId="58622699"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color w:val="222222"/>
          <w:sz w:val="20"/>
          <w:szCs w:val="20"/>
          <w:shd w:val="clear" w:color="auto" w:fill="FFFFFF"/>
        </w:rPr>
        <w:t>Install/Configure RAC (Real Application Clusters 11g/12c)</w:t>
      </w:r>
    </w:p>
    <w:p w14:paraId="486F96C5"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Managing replication using Oracle Golden Gate 12c.</w:t>
      </w:r>
    </w:p>
    <w:p w14:paraId="7BF7DF93"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Data Migrations from cross platforms Solaris to Linux and HP Unix to Linux.</w:t>
      </w:r>
    </w:p>
    <w:p w14:paraId="6F490CB3"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color w:val="222222"/>
          <w:sz w:val="20"/>
          <w:szCs w:val="20"/>
          <w:shd w:val="clear" w:color="auto" w:fill="FFFFFF"/>
        </w:rPr>
        <w:t>UNIX and shell scripting</w:t>
      </w:r>
    </w:p>
    <w:p w14:paraId="60792A6F"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color w:val="222222"/>
          <w:sz w:val="20"/>
          <w:szCs w:val="20"/>
          <w:shd w:val="clear" w:color="auto" w:fill="FFFFFF"/>
        </w:rPr>
        <w:t>Database migrations / Database Upgrades</w:t>
      </w:r>
    </w:p>
    <w:p w14:paraId="643933FE" w14:textId="77777777" w:rsidR="00D24520" w:rsidRDefault="002F737A" w:rsidP="00D24520">
      <w:pPr>
        <w:pStyle w:val="ResumeBullet"/>
        <w:numPr>
          <w:ilvl w:val="0"/>
          <w:numId w:val="69"/>
        </w:numPr>
        <w:jc w:val="both"/>
        <w:rPr>
          <w:rFonts w:ascii="Arial" w:hAnsi="Arial" w:cs="Arial"/>
          <w:sz w:val="18"/>
          <w:szCs w:val="18"/>
          <w:shd w:val="clear" w:color="auto" w:fill="FFFFFF"/>
        </w:rPr>
      </w:pPr>
      <w:r w:rsidRPr="00142BEF">
        <w:rPr>
          <w:rFonts w:ascii="Arial" w:hAnsi="Arial" w:cs="Arial"/>
          <w:color w:val="222222"/>
          <w:sz w:val="20"/>
          <w:szCs w:val="20"/>
          <w:shd w:val="clear" w:color="auto" w:fill="FFFFFF"/>
        </w:rPr>
        <w:t>Troubleshoot (OEM13c).</w:t>
      </w:r>
    </w:p>
    <w:p w14:paraId="1D1705E6" w14:textId="7B50C241" w:rsidR="003C4E5A" w:rsidRPr="00D24520" w:rsidRDefault="002F737A" w:rsidP="00D24520">
      <w:pPr>
        <w:pStyle w:val="ResumeBullet"/>
        <w:numPr>
          <w:ilvl w:val="0"/>
          <w:numId w:val="69"/>
        </w:numPr>
        <w:jc w:val="both"/>
        <w:rPr>
          <w:rFonts w:ascii="Arial" w:hAnsi="Arial" w:cs="Arial"/>
          <w:sz w:val="18"/>
          <w:szCs w:val="18"/>
          <w:shd w:val="clear" w:color="auto" w:fill="FFFFFF"/>
        </w:rPr>
      </w:pPr>
      <w:r w:rsidRPr="00D24520">
        <w:rPr>
          <w:rFonts w:ascii="Arial" w:hAnsi="Arial" w:cs="Arial"/>
          <w:color w:val="222222"/>
          <w:sz w:val="20"/>
          <w:szCs w:val="20"/>
          <w:shd w:val="clear" w:color="auto" w:fill="FFFFFF"/>
        </w:rPr>
        <w:t>Transparent Data Encryption</w:t>
      </w:r>
    </w:p>
    <w:p w14:paraId="32449CAB"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color w:val="222222"/>
          <w:sz w:val="20"/>
          <w:szCs w:val="20"/>
          <w:shd w:val="clear" w:color="auto" w:fill="FFFFFF"/>
        </w:rPr>
        <w:t>RMAN (Recovery Manager).</w:t>
      </w:r>
    </w:p>
    <w:p w14:paraId="0D3B1375"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color w:val="222222"/>
          <w:sz w:val="20"/>
          <w:szCs w:val="20"/>
          <w:shd w:val="clear" w:color="auto" w:fill="FFFFFF"/>
        </w:rPr>
        <w:t>Good Knowledge / Hands on Experience in Exadata</w:t>
      </w:r>
    </w:p>
    <w:p w14:paraId="2E661FFC"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Performance tuning of Oracle database.</w:t>
      </w:r>
    </w:p>
    <w:p w14:paraId="1EE5CE08"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SQL explain Plan, Query tuning and all aspects of performance tuning &amp; profiling SQL plans.</w:t>
      </w:r>
    </w:p>
    <w:p w14:paraId="711DC752" w14:textId="77777777" w:rsidR="002F737A" w:rsidRPr="00142BEF" w:rsidRDefault="002F737A" w:rsidP="002F737A">
      <w:pPr>
        <w:numPr>
          <w:ilvl w:val="0"/>
          <w:numId w:val="69"/>
        </w:numPr>
        <w:rPr>
          <w:rFonts w:ascii="Arial" w:hAnsi="Arial" w:cs="Arial"/>
          <w:color w:val="333333"/>
          <w:sz w:val="18"/>
          <w:szCs w:val="18"/>
        </w:rPr>
      </w:pPr>
      <w:r w:rsidRPr="00142BEF">
        <w:rPr>
          <w:rFonts w:ascii="Arial" w:hAnsi="Arial" w:cs="Arial"/>
          <w:color w:val="333333"/>
          <w:sz w:val="18"/>
          <w:szCs w:val="18"/>
        </w:rPr>
        <w:t>Managing complex line of Businesses Re-insurance and IM data warehousing Systems.</w:t>
      </w:r>
    </w:p>
    <w:p w14:paraId="1E747A65" w14:textId="77777777" w:rsidR="002F737A" w:rsidRPr="00142BEF" w:rsidRDefault="002F737A" w:rsidP="002F737A">
      <w:pPr>
        <w:pStyle w:val="NoSpacing"/>
        <w:numPr>
          <w:ilvl w:val="0"/>
          <w:numId w:val="69"/>
        </w:numPr>
        <w:rPr>
          <w:rFonts w:ascii="Arial" w:hAnsi="Arial" w:cs="Arial"/>
          <w:sz w:val="18"/>
          <w:szCs w:val="18"/>
        </w:rPr>
      </w:pPr>
      <w:r w:rsidRPr="00142BEF">
        <w:rPr>
          <w:rFonts w:ascii="Arial" w:hAnsi="Arial" w:cs="Arial"/>
          <w:sz w:val="18"/>
          <w:szCs w:val="18"/>
        </w:rPr>
        <w:t>Managing Oracle Golden Gate replication.</w:t>
      </w:r>
    </w:p>
    <w:p w14:paraId="20D78396" w14:textId="074872E9" w:rsidR="00AB0FE0" w:rsidRPr="003C4E5A" w:rsidRDefault="002F737A" w:rsidP="003C4E5A">
      <w:pPr>
        <w:pStyle w:val="NoSpacing"/>
        <w:numPr>
          <w:ilvl w:val="0"/>
          <w:numId w:val="69"/>
        </w:numPr>
        <w:rPr>
          <w:rFonts w:ascii="Arial" w:eastAsia="Times New Roman" w:hAnsi="Arial" w:cs="Arial"/>
          <w:sz w:val="18"/>
          <w:szCs w:val="18"/>
          <w:lang w:eastAsia="en-US"/>
        </w:rPr>
      </w:pPr>
      <w:r w:rsidRPr="00142BEF">
        <w:rPr>
          <w:rFonts w:ascii="Arial" w:eastAsia="Times New Roman" w:hAnsi="Arial" w:cs="Arial"/>
          <w:sz w:val="18"/>
          <w:szCs w:val="18"/>
          <w:lang w:eastAsia="en-US"/>
        </w:rPr>
        <w:t xml:space="preserve">Manage all aspects of the OGG design, implement and support in development, UAT and production </w:t>
      </w:r>
    </w:p>
    <w:p w14:paraId="758833DA" w14:textId="1523FE17" w:rsidR="002F737A" w:rsidRPr="00142BEF" w:rsidRDefault="002F737A" w:rsidP="002F737A">
      <w:pPr>
        <w:pStyle w:val="NoSpacing"/>
        <w:numPr>
          <w:ilvl w:val="0"/>
          <w:numId w:val="69"/>
        </w:numPr>
        <w:rPr>
          <w:rFonts w:ascii="Arial" w:eastAsia="Times New Roman" w:hAnsi="Arial" w:cs="Arial"/>
          <w:sz w:val="18"/>
          <w:szCs w:val="18"/>
          <w:lang w:eastAsia="en-US"/>
        </w:rPr>
      </w:pPr>
      <w:r w:rsidRPr="00142BEF">
        <w:rPr>
          <w:rFonts w:ascii="Arial" w:eastAsia="Times New Roman" w:hAnsi="Arial" w:cs="Arial"/>
          <w:sz w:val="18"/>
          <w:szCs w:val="18"/>
          <w:lang w:eastAsia="en-US"/>
        </w:rPr>
        <w:t>environments. Identify and resolve OGG problems occurring in all database environments including performance related issues (I. Database &amp; SQL tuning).</w:t>
      </w:r>
    </w:p>
    <w:p w14:paraId="053A371F" w14:textId="77777777" w:rsidR="002F737A" w:rsidRPr="00142BEF" w:rsidRDefault="002F737A" w:rsidP="002F737A">
      <w:pPr>
        <w:pStyle w:val="NoSpacing"/>
        <w:numPr>
          <w:ilvl w:val="0"/>
          <w:numId w:val="69"/>
        </w:numPr>
        <w:rPr>
          <w:rFonts w:ascii="Arial" w:hAnsi="Arial" w:cs="Arial"/>
          <w:sz w:val="18"/>
          <w:szCs w:val="18"/>
        </w:rPr>
      </w:pPr>
      <w:r w:rsidRPr="00142BEF">
        <w:rPr>
          <w:rFonts w:ascii="Arial" w:hAnsi="Arial" w:cs="Arial"/>
          <w:sz w:val="18"/>
          <w:szCs w:val="18"/>
        </w:rPr>
        <w:t>Setting up High Availability Oracle Golden Gate (</w:t>
      </w:r>
      <w:r w:rsidRPr="00142BEF">
        <w:rPr>
          <w:rFonts w:ascii="Arial" w:hAnsi="Arial" w:cs="Arial"/>
          <w:b/>
          <w:bCs/>
          <w:sz w:val="18"/>
          <w:szCs w:val="18"/>
        </w:rPr>
        <w:t>OGG)</w:t>
      </w:r>
      <w:r w:rsidRPr="00142BEF">
        <w:rPr>
          <w:rFonts w:ascii="Arial" w:hAnsi="Arial" w:cs="Arial"/>
          <w:sz w:val="18"/>
          <w:szCs w:val="18"/>
        </w:rPr>
        <w:t xml:space="preserve"> systems on Oracle 11gR2 RAC environments.</w:t>
      </w:r>
    </w:p>
    <w:p w14:paraId="25615CBB"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 xml:space="preserve">Involved in Migration of Oracle 12C to </w:t>
      </w:r>
      <w:r w:rsidRPr="00142BEF">
        <w:rPr>
          <w:rFonts w:ascii="Arial" w:hAnsi="Arial" w:cs="Arial"/>
          <w:b/>
          <w:bCs w:val="0"/>
          <w:sz w:val="18"/>
          <w:szCs w:val="18"/>
          <w:shd w:val="clear" w:color="auto" w:fill="FFFFFF"/>
        </w:rPr>
        <w:t>19C.</w:t>
      </w:r>
    </w:p>
    <w:p w14:paraId="232F3BD1"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Administering ASM and Data guard.</w:t>
      </w:r>
    </w:p>
    <w:p w14:paraId="66167825"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Expertise knowledge on Creating documents in Mongo DB.</w:t>
      </w:r>
    </w:p>
    <w:p w14:paraId="070C1EA1"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Expert Architecture understanding of MongoDB.</w:t>
      </w:r>
    </w:p>
    <w:p w14:paraId="76FFAB46" w14:textId="53B09774"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b/>
          <w:bCs w:val="0"/>
          <w:sz w:val="18"/>
          <w:szCs w:val="18"/>
          <w:shd w:val="clear" w:color="auto" w:fill="FFFFFF"/>
        </w:rPr>
        <w:t>PL/</w:t>
      </w:r>
      <w:r w:rsidR="00AB0FE0" w:rsidRPr="00142BEF">
        <w:rPr>
          <w:rFonts w:ascii="Arial" w:hAnsi="Arial" w:cs="Arial"/>
          <w:b/>
          <w:bCs w:val="0"/>
          <w:sz w:val="18"/>
          <w:szCs w:val="18"/>
          <w:shd w:val="clear" w:color="auto" w:fill="FFFFFF"/>
        </w:rPr>
        <w:t>SQL</w:t>
      </w:r>
      <w:r w:rsidRPr="00142BEF">
        <w:rPr>
          <w:rFonts w:ascii="Arial" w:hAnsi="Arial" w:cs="Arial"/>
          <w:sz w:val="18"/>
          <w:szCs w:val="18"/>
          <w:shd w:val="clear" w:color="auto" w:fill="FFFFFF"/>
        </w:rPr>
        <w:t xml:space="preserve"> functions, Procedures and Triggers.</w:t>
      </w:r>
    </w:p>
    <w:p w14:paraId="495AA3C0"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Monitoring Jobs using CONTROL M &amp; ETL jobs.</w:t>
      </w:r>
    </w:p>
    <w:p w14:paraId="3548D863"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Incident Management using Service now.</w:t>
      </w:r>
    </w:p>
    <w:p w14:paraId="46A22D6C" w14:textId="77777777" w:rsidR="002F737A" w:rsidRPr="00142BEF" w:rsidRDefault="002F737A" w:rsidP="002F737A">
      <w:pPr>
        <w:pStyle w:val="ResumeBullet"/>
        <w:numPr>
          <w:ilvl w:val="0"/>
          <w:numId w:val="69"/>
        </w:numPr>
        <w:jc w:val="both"/>
        <w:rPr>
          <w:rFonts w:ascii="Arial" w:hAnsi="Arial" w:cs="Arial"/>
          <w:sz w:val="18"/>
          <w:szCs w:val="18"/>
          <w:shd w:val="clear" w:color="auto" w:fill="FFFFFF"/>
        </w:rPr>
      </w:pPr>
      <w:r w:rsidRPr="00142BEF">
        <w:rPr>
          <w:rFonts w:ascii="Arial" w:hAnsi="Arial" w:cs="Arial"/>
          <w:sz w:val="18"/>
          <w:szCs w:val="18"/>
          <w:shd w:val="clear" w:color="auto" w:fill="FFFFFF"/>
        </w:rPr>
        <w:t>Managing Backup in RMAN, recovery and restore.</w:t>
      </w:r>
    </w:p>
    <w:p w14:paraId="56B571CF"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Restore and recover databases</w:t>
      </w:r>
      <w:r>
        <w:rPr>
          <w:rFonts w:ascii="Arial" w:hAnsi="Arial" w:cs="Arial"/>
          <w:sz w:val="18"/>
          <w:szCs w:val="18"/>
          <w:shd w:val="clear" w:color="auto" w:fill="FFFFFF"/>
        </w:rPr>
        <w:t>)</w:t>
      </w:r>
      <w:r w:rsidRPr="00142BEF">
        <w:rPr>
          <w:rFonts w:ascii="Arial" w:hAnsi="Arial" w:cs="Arial"/>
          <w:sz w:val="18"/>
          <w:szCs w:val="18"/>
          <w:shd w:val="clear" w:color="auto" w:fill="FFFFFF"/>
        </w:rPr>
        <w:t>.</w:t>
      </w:r>
    </w:p>
    <w:p w14:paraId="09DBE96B"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Database Refresh activities, Database Capacity Planning.</w:t>
      </w:r>
    </w:p>
    <w:p w14:paraId="549671D5"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Documentation of all major activities to Share with team.</w:t>
      </w:r>
    </w:p>
    <w:p w14:paraId="2A99C88E"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Extensively used Oracle Support for resolving technical issues.</w:t>
      </w:r>
    </w:p>
    <w:p w14:paraId="68AFB0B2"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Created and managed users, roles, and profiles</w:t>
      </w:r>
    </w:p>
    <w:p w14:paraId="371A96F3"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Automation as required and Documentation.</w:t>
      </w:r>
    </w:p>
    <w:p w14:paraId="121DAC8A"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Monitoring Complete Health of databases and resolving issues.</w:t>
      </w:r>
    </w:p>
    <w:p w14:paraId="1770EFD2"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Plan and execute production database changes and continuous monitoring.</w:t>
      </w:r>
    </w:p>
    <w:p w14:paraId="62ACFBEA"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Autosys Scheduler, Monitoring/Performance reports analysis and app adherence</w:t>
      </w:r>
    </w:p>
    <w:p w14:paraId="21493BCB"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Worked with Oracle Corporation on Service Request.</w:t>
      </w:r>
    </w:p>
    <w:p w14:paraId="118790EC"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Oracle User, Roles, Profiles Administration.</w:t>
      </w:r>
    </w:p>
    <w:p w14:paraId="18CF6DBA" w14:textId="2EE0BA91"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 xml:space="preserve">Security Administration </w:t>
      </w:r>
      <w:r w:rsidR="00AB0FE0" w:rsidRPr="00142BEF">
        <w:rPr>
          <w:rFonts w:ascii="Arial" w:hAnsi="Arial" w:cs="Arial"/>
          <w:sz w:val="18"/>
          <w:szCs w:val="18"/>
          <w:shd w:val="clear" w:color="auto" w:fill="FFFFFF"/>
        </w:rPr>
        <w:t>includes</w:t>
      </w:r>
      <w:r w:rsidRPr="00142BEF">
        <w:rPr>
          <w:rFonts w:ascii="Arial" w:hAnsi="Arial" w:cs="Arial"/>
          <w:sz w:val="18"/>
          <w:szCs w:val="18"/>
          <w:shd w:val="clear" w:color="auto" w:fill="FFFFFF"/>
        </w:rPr>
        <w:t xml:space="preserve"> the management of profiles, roles, users, and their privileges.</w:t>
      </w:r>
    </w:p>
    <w:p w14:paraId="68B130B0"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configured the database for database monitoring in Grid.</w:t>
      </w:r>
    </w:p>
    <w:p w14:paraId="70A5D203"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Implementation of Disaster Recovery Plan</w:t>
      </w:r>
    </w:p>
    <w:p w14:paraId="2476A385"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Performed number of Media recoveries, tablespace and datafiles recovery and point in time recoveries.</w:t>
      </w:r>
    </w:p>
    <w:p w14:paraId="766BE47A"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Created Backup jobs in OEM Grid for databases.</w:t>
      </w:r>
    </w:p>
    <w:p w14:paraId="2429213F"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Created monitoring base line templates in Oracle 10g Grid based on different thresholds as per the database requirements.</w:t>
      </w:r>
    </w:p>
    <w:p w14:paraId="58ED2A5A" w14:textId="77777777" w:rsidR="002F737A" w:rsidRPr="00142BEF" w:rsidRDefault="002F737A" w:rsidP="002F737A">
      <w:pPr>
        <w:pStyle w:val="ResumeBullet"/>
        <w:numPr>
          <w:ilvl w:val="0"/>
          <w:numId w:val="69"/>
        </w:numPr>
        <w:jc w:val="both"/>
        <w:rPr>
          <w:rFonts w:ascii="Arial" w:hAnsi="Arial" w:cs="Arial"/>
          <w:b/>
          <w:bCs w:val="0"/>
          <w:sz w:val="18"/>
          <w:szCs w:val="18"/>
        </w:rPr>
      </w:pPr>
      <w:r w:rsidRPr="00142BEF">
        <w:rPr>
          <w:rFonts w:ascii="Arial" w:hAnsi="Arial" w:cs="Arial"/>
          <w:sz w:val="18"/>
          <w:szCs w:val="18"/>
          <w:shd w:val="clear" w:color="auto" w:fill="FFFFFF"/>
        </w:rPr>
        <w:t>Automated several routine DBA tasks and scheduled these jobs in CRON.</w:t>
      </w:r>
    </w:p>
    <w:p w14:paraId="1D7EAEF1" w14:textId="77777777" w:rsidR="002F737A" w:rsidRPr="00142BEF" w:rsidRDefault="002F737A" w:rsidP="002F737A">
      <w:pPr>
        <w:pStyle w:val="ResumeBullet"/>
        <w:numPr>
          <w:ilvl w:val="0"/>
          <w:numId w:val="0"/>
        </w:numPr>
        <w:jc w:val="both"/>
        <w:rPr>
          <w:rFonts w:ascii="Arial" w:hAnsi="Arial" w:cs="Arial"/>
          <w:b/>
          <w:bCs w:val="0"/>
          <w:sz w:val="18"/>
          <w:szCs w:val="18"/>
        </w:rPr>
      </w:pPr>
    </w:p>
    <w:p w14:paraId="200A0AC6" w14:textId="77777777" w:rsidR="002F737A" w:rsidRDefault="002F737A" w:rsidP="002F737A">
      <w:pPr>
        <w:pStyle w:val="ResumeBullet"/>
        <w:numPr>
          <w:ilvl w:val="0"/>
          <w:numId w:val="0"/>
        </w:numPr>
        <w:jc w:val="both"/>
        <w:rPr>
          <w:rFonts w:ascii="Arial" w:hAnsi="Arial" w:cs="Arial"/>
          <w:b/>
          <w:bCs w:val="0"/>
          <w:sz w:val="18"/>
          <w:szCs w:val="18"/>
        </w:rPr>
      </w:pPr>
      <w:r w:rsidRPr="009D2EEA">
        <w:rPr>
          <w:rFonts w:ascii="Arial" w:hAnsi="Arial" w:cs="Arial"/>
          <w:b/>
          <w:bCs w:val="0"/>
          <w:szCs w:val="22"/>
        </w:rPr>
        <w:t xml:space="preserve">Octo Consultancy: Reston VA </w:t>
      </w:r>
      <w:r>
        <w:rPr>
          <w:rFonts w:ascii="Arial" w:hAnsi="Arial" w:cs="Arial"/>
          <w:b/>
          <w:bCs w:val="0"/>
          <w:szCs w:val="22"/>
        </w:rPr>
        <w:t xml:space="preserve">- Lead Architect/ DBA/ /Data Migration Specialist                                                                                  </w:t>
      </w:r>
      <w:r w:rsidRPr="009D2EEA">
        <w:rPr>
          <w:rFonts w:ascii="Arial" w:hAnsi="Arial" w:cs="Arial"/>
          <w:b/>
          <w:bCs w:val="0"/>
          <w:szCs w:val="22"/>
        </w:rPr>
        <w:t xml:space="preserve">      </w:t>
      </w:r>
      <w:r w:rsidRPr="00142BEF">
        <w:rPr>
          <w:rFonts w:ascii="Arial" w:hAnsi="Arial" w:cs="Arial"/>
          <w:b/>
          <w:bCs w:val="0"/>
          <w:sz w:val="18"/>
          <w:szCs w:val="18"/>
        </w:rPr>
        <w:t xml:space="preserve"> </w:t>
      </w:r>
    </w:p>
    <w:p w14:paraId="3C4C22C0" w14:textId="1F2BBCA4" w:rsidR="002F737A" w:rsidRPr="009D2EEA" w:rsidRDefault="002F737A" w:rsidP="002F737A">
      <w:pPr>
        <w:pStyle w:val="ResumeBullet"/>
        <w:numPr>
          <w:ilvl w:val="0"/>
          <w:numId w:val="0"/>
        </w:numPr>
        <w:jc w:val="both"/>
        <w:rPr>
          <w:rFonts w:ascii="Arial" w:hAnsi="Arial" w:cs="Arial"/>
          <w:szCs w:val="22"/>
        </w:rPr>
      </w:pPr>
      <w:r>
        <w:rPr>
          <w:rFonts w:ascii="Arial" w:hAnsi="Arial" w:cs="Arial"/>
          <w:b/>
          <w:bCs w:val="0"/>
          <w:sz w:val="18"/>
          <w:szCs w:val="18"/>
        </w:rPr>
        <w:t xml:space="preserve">                                                                                                                                 </w:t>
      </w:r>
      <w:r w:rsidR="00AB0FE0">
        <w:rPr>
          <w:rFonts w:ascii="Arial" w:hAnsi="Arial" w:cs="Arial"/>
          <w:b/>
          <w:bCs w:val="0"/>
          <w:sz w:val="18"/>
          <w:szCs w:val="18"/>
        </w:rPr>
        <w:t xml:space="preserve">                   </w:t>
      </w:r>
      <w:r w:rsidRPr="009D2EEA">
        <w:rPr>
          <w:rFonts w:ascii="Arial" w:hAnsi="Arial" w:cs="Arial"/>
          <w:b/>
          <w:bCs w:val="0"/>
          <w:szCs w:val="22"/>
        </w:rPr>
        <w:t>Aug 2019 – Jan 2020</w:t>
      </w:r>
      <w:r w:rsidRPr="009D2EEA">
        <w:rPr>
          <w:rFonts w:ascii="Arial" w:hAnsi="Arial" w:cs="Arial"/>
          <w:szCs w:val="22"/>
        </w:rPr>
        <w:t xml:space="preserve"> </w:t>
      </w:r>
    </w:p>
    <w:p w14:paraId="4FDDEAE7" w14:textId="77777777" w:rsidR="002F737A" w:rsidRPr="009D2EEA" w:rsidRDefault="002F737A" w:rsidP="002F737A">
      <w:pPr>
        <w:pStyle w:val="BodyText"/>
        <w:tabs>
          <w:tab w:val="left" w:pos="707"/>
        </w:tabs>
        <w:spacing w:after="0"/>
        <w:rPr>
          <w:rFonts w:ascii="Arial" w:hAnsi="Arial" w:cs="Arial"/>
          <w:b/>
          <w:bCs/>
          <w:sz w:val="22"/>
          <w:szCs w:val="22"/>
        </w:rPr>
      </w:pPr>
      <w:r w:rsidRPr="009D2EEA">
        <w:rPr>
          <w:rFonts w:ascii="Arial" w:hAnsi="Arial" w:cs="Arial"/>
          <w:b/>
          <w:bCs/>
          <w:sz w:val="22"/>
          <w:szCs w:val="22"/>
        </w:rPr>
        <w:t xml:space="preserve">US Dept of Commerce (USPT) /SEC DBA (SOW) </w:t>
      </w:r>
    </w:p>
    <w:p w14:paraId="0F8980E1" w14:textId="77777777" w:rsidR="002F737A" w:rsidRPr="00142BEF" w:rsidRDefault="002F737A" w:rsidP="002F737A">
      <w:pPr>
        <w:pStyle w:val="BodyText"/>
        <w:tabs>
          <w:tab w:val="left" w:pos="707"/>
        </w:tabs>
        <w:spacing w:after="0"/>
        <w:rPr>
          <w:rFonts w:ascii="Arial" w:hAnsi="Arial" w:cs="Arial"/>
          <w:b/>
          <w:bCs/>
          <w:sz w:val="18"/>
          <w:szCs w:val="18"/>
        </w:rPr>
      </w:pPr>
      <w:r w:rsidRPr="00142BEF">
        <w:rPr>
          <w:rFonts w:ascii="Arial" w:hAnsi="Arial" w:cs="Arial"/>
          <w:b/>
          <w:bCs/>
          <w:sz w:val="18"/>
          <w:szCs w:val="18"/>
        </w:rPr>
        <w:t xml:space="preserve">Technology: Oracle 12c, 18C Oracle 11g, OEM 12 &amp; 13c, RMAN, RAC Data Guard, </w:t>
      </w:r>
      <w:r>
        <w:rPr>
          <w:rFonts w:ascii="Arial" w:hAnsi="Arial" w:cs="Arial"/>
          <w:b/>
          <w:bCs/>
          <w:sz w:val="18"/>
          <w:szCs w:val="18"/>
        </w:rPr>
        <w:t xml:space="preserve">Golden Gate, </w:t>
      </w:r>
      <w:r w:rsidRPr="00142BEF">
        <w:rPr>
          <w:rFonts w:ascii="Arial" w:hAnsi="Arial" w:cs="Arial"/>
          <w:b/>
          <w:bCs/>
          <w:sz w:val="18"/>
          <w:szCs w:val="18"/>
        </w:rPr>
        <w:t>Postgres, MySQL AWS, RDS, Redshift, OEM 13C, SQL</w:t>
      </w:r>
    </w:p>
    <w:p w14:paraId="2921ECDD" w14:textId="77777777" w:rsidR="002F737A" w:rsidRPr="00142BEF" w:rsidRDefault="002F737A" w:rsidP="002F737A">
      <w:pPr>
        <w:pStyle w:val="ResumeBullet"/>
        <w:numPr>
          <w:ilvl w:val="0"/>
          <w:numId w:val="0"/>
        </w:numPr>
        <w:jc w:val="both"/>
        <w:rPr>
          <w:rFonts w:ascii="Arial" w:hAnsi="Arial" w:cs="Arial"/>
        </w:rPr>
      </w:pPr>
      <w:r w:rsidRPr="00142BEF">
        <w:rPr>
          <w:rFonts w:ascii="Arial" w:hAnsi="Arial" w:cs="Arial"/>
        </w:rPr>
        <w:t>---------------------------------------------------------------------------------------------------------------------</w:t>
      </w:r>
    </w:p>
    <w:p w14:paraId="1588ABCF" w14:textId="77777777" w:rsidR="002F737A" w:rsidRPr="00142BEF" w:rsidRDefault="002F737A" w:rsidP="002F737A">
      <w:pPr>
        <w:pStyle w:val="NoSpacing"/>
        <w:rPr>
          <w:rFonts w:ascii="Arial" w:hAnsi="Arial" w:cs="Arial"/>
          <w:b/>
          <w:bCs/>
          <w:sz w:val="20"/>
          <w:szCs w:val="20"/>
        </w:rPr>
      </w:pPr>
      <w:r w:rsidRPr="00142BEF">
        <w:rPr>
          <w:rFonts w:ascii="Arial" w:hAnsi="Arial" w:cs="Arial"/>
          <w:b/>
          <w:bCs/>
          <w:sz w:val="20"/>
          <w:szCs w:val="20"/>
        </w:rPr>
        <w:t>Responsibilities:</w:t>
      </w:r>
    </w:p>
    <w:p w14:paraId="3733EFA7" w14:textId="77777777" w:rsidR="002F737A" w:rsidRPr="00142BEF" w:rsidRDefault="002F737A" w:rsidP="002F737A">
      <w:pPr>
        <w:pStyle w:val="NoSpacing"/>
        <w:widowControl/>
        <w:numPr>
          <w:ilvl w:val="0"/>
          <w:numId w:val="59"/>
        </w:numPr>
        <w:suppressAutoHyphens w:val="0"/>
        <w:ind w:left="360"/>
        <w:rPr>
          <w:rFonts w:ascii="Arial" w:hAnsi="Arial" w:cs="Arial"/>
          <w:sz w:val="18"/>
          <w:szCs w:val="18"/>
        </w:rPr>
      </w:pPr>
      <w:r w:rsidRPr="00142BEF">
        <w:rPr>
          <w:rFonts w:ascii="Arial" w:hAnsi="Arial" w:cs="Arial"/>
          <w:sz w:val="18"/>
          <w:szCs w:val="18"/>
        </w:rPr>
        <w:t>Responsible for the identification and removal or escalation of impediments from development teams on time. To prevent impediment, coached the teams on the relevance of adhering to transparency, empathy, honesty, and being real in all scrum dialogues.</w:t>
      </w:r>
    </w:p>
    <w:p w14:paraId="5E7DB022" w14:textId="77777777" w:rsidR="002F737A" w:rsidRDefault="002F737A" w:rsidP="002F737A">
      <w:pPr>
        <w:pStyle w:val="NoSpacing"/>
        <w:widowControl/>
        <w:numPr>
          <w:ilvl w:val="0"/>
          <w:numId w:val="59"/>
        </w:numPr>
        <w:suppressAutoHyphens w:val="0"/>
        <w:ind w:left="360"/>
        <w:rPr>
          <w:rFonts w:ascii="Arial" w:hAnsi="Arial" w:cs="Arial"/>
          <w:sz w:val="18"/>
          <w:szCs w:val="18"/>
        </w:rPr>
      </w:pPr>
      <w:r w:rsidRPr="00142BEF">
        <w:rPr>
          <w:rFonts w:ascii="Arial" w:hAnsi="Arial" w:cs="Arial"/>
          <w:sz w:val="18"/>
          <w:szCs w:val="18"/>
        </w:rPr>
        <w:t>Migration of on</w:t>
      </w:r>
      <w:r>
        <w:rPr>
          <w:rFonts w:ascii="Arial" w:hAnsi="Arial" w:cs="Arial"/>
          <w:sz w:val="18"/>
          <w:szCs w:val="18"/>
        </w:rPr>
        <w:t>-</w:t>
      </w:r>
      <w:r w:rsidRPr="00142BEF">
        <w:rPr>
          <w:rFonts w:ascii="Arial" w:hAnsi="Arial" w:cs="Arial"/>
          <w:sz w:val="18"/>
          <w:szCs w:val="18"/>
        </w:rPr>
        <w:t xml:space="preserve">prem Databases to </w:t>
      </w:r>
      <w:r w:rsidRPr="00142BEF">
        <w:rPr>
          <w:rFonts w:ascii="Arial" w:hAnsi="Arial" w:cs="Arial"/>
          <w:b/>
          <w:bCs/>
          <w:sz w:val="18"/>
          <w:szCs w:val="18"/>
        </w:rPr>
        <w:t>AWS Cloud</w:t>
      </w:r>
      <w:r w:rsidRPr="00142BEF">
        <w:rPr>
          <w:rFonts w:ascii="Arial" w:hAnsi="Arial" w:cs="Arial"/>
          <w:sz w:val="18"/>
          <w:szCs w:val="18"/>
        </w:rPr>
        <w:t xml:space="preserve"> using DMS &amp; SCT service</w:t>
      </w:r>
      <w:r>
        <w:rPr>
          <w:rFonts w:ascii="Arial" w:hAnsi="Arial" w:cs="Arial"/>
          <w:sz w:val="18"/>
          <w:szCs w:val="18"/>
        </w:rPr>
        <w:t xml:space="preserve"> and maintain </w:t>
      </w:r>
      <w:r w:rsidRPr="00986647">
        <w:rPr>
          <w:rFonts w:ascii="Arial" w:hAnsi="Arial" w:cs="Arial"/>
          <w:sz w:val="18"/>
          <w:szCs w:val="18"/>
        </w:rPr>
        <w:t>Migration Execution scripts.</w:t>
      </w:r>
    </w:p>
    <w:p w14:paraId="16DAF9B9" w14:textId="018C8533" w:rsidR="002F737A" w:rsidRDefault="002F737A" w:rsidP="002F737A">
      <w:pPr>
        <w:pStyle w:val="NoSpacing"/>
        <w:widowControl/>
        <w:numPr>
          <w:ilvl w:val="0"/>
          <w:numId w:val="59"/>
        </w:numPr>
        <w:suppressAutoHyphens w:val="0"/>
        <w:ind w:left="360"/>
        <w:rPr>
          <w:rFonts w:ascii="Arial" w:hAnsi="Arial" w:cs="Arial"/>
          <w:sz w:val="18"/>
          <w:szCs w:val="18"/>
        </w:rPr>
      </w:pPr>
      <w:r w:rsidRPr="00986647">
        <w:rPr>
          <w:rFonts w:ascii="Arial" w:hAnsi="Arial" w:cs="Arial"/>
          <w:sz w:val="18"/>
          <w:szCs w:val="18"/>
        </w:rPr>
        <w:t xml:space="preserve">Data Migration Strategy and Playbooks </w:t>
      </w:r>
      <w:r>
        <w:rPr>
          <w:rFonts w:ascii="Arial" w:hAnsi="Arial" w:cs="Arial"/>
          <w:sz w:val="18"/>
          <w:szCs w:val="18"/>
        </w:rPr>
        <w:t xml:space="preserve">&amp; </w:t>
      </w:r>
      <w:r w:rsidRPr="00986647">
        <w:rPr>
          <w:rFonts w:ascii="Arial" w:hAnsi="Arial" w:cs="Arial"/>
          <w:sz w:val="18"/>
          <w:szCs w:val="18"/>
        </w:rPr>
        <w:t>Performance testing scripts</w:t>
      </w:r>
      <w:r w:rsidR="00D24520">
        <w:rPr>
          <w:rFonts w:ascii="Arial" w:hAnsi="Arial" w:cs="Arial"/>
          <w:sz w:val="18"/>
          <w:szCs w:val="18"/>
        </w:rPr>
        <w:t>.</w:t>
      </w:r>
    </w:p>
    <w:p w14:paraId="23F5A058" w14:textId="77777777" w:rsidR="00D24520" w:rsidRDefault="00D24520" w:rsidP="00D24520">
      <w:pPr>
        <w:pStyle w:val="NoSpacing"/>
        <w:widowControl/>
        <w:suppressAutoHyphens w:val="0"/>
        <w:rPr>
          <w:rFonts w:ascii="Arial" w:hAnsi="Arial" w:cs="Arial"/>
          <w:sz w:val="18"/>
          <w:szCs w:val="18"/>
        </w:rPr>
      </w:pPr>
    </w:p>
    <w:p w14:paraId="41BA056A" w14:textId="77777777" w:rsidR="00D24520" w:rsidRDefault="00D24520" w:rsidP="00D24520">
      <w:pPr>
        <w:pStyle w:val="NoSpacing"/>
        <w:widowControl/>
        <w:suppressAutoHyphens w:val="0"/>
        <w:rPr>
          <w:rFonts w:ascii="Arial" w:hAnsi="Arial" w:cs="Arial"/>
          <w:sz w:val="18"/>
          <w:szCs w:val="18"/>
        </w:rPr>
      </w:pPr>
    </w:p>
    <w:p w14:paraId="69AADADD" w14:textId="77777777" w:rsidR="002F737A" w:rsidRDefault="002F737A" w:rsidP="002F737A">
      <w:pPr>
        <w:pStyle w:val="NoSpacing"/>
        <w:widowControl/>
        <w:numPr>
          <w:ilvl w:val="0"/>
          <w:numId w:val="59"/>
        </w:numPr>
        <w:suppressAutoHyphens w:val="0"/>
        <w:ind w:left="360"/>
        <w:rPr>
          <w:rFonts w:ascii="Arial" w:hAnsi="Arial" w:cs="Arial"/>
          <w:sz w:val="18"/>
          <w:szCs w:val="18"/>
        </w:rPr>
      </w:pPr>
      <w:r w:rsidRPr="00986647">
        <w:rPr>
          <w:rFonts w:ascii="Arial" w:hAnsi="Arial" w:cs="Arial"/>
          <w:sz w:val="18"/>
          <w:szCs w:val="18"/>
        </w:rPr>
        <w:t>SQL Query and Stored Procedure Optimization</w:t>
      </w:r>
    </w:p>
    <w:p w14:paraId="5A9B3403" w14:textId="77777777" w:rsidR="002F737A" w:rsidRDefault="002F737A" w:rsidP="002F737A">
      <w:pPr>
        <w:pStyle w:val="NoSpacing"/>
        <w:widowControl/>
        <w:numPr>
          <w:ilvl w:val="0"/>
          <w:numId w:val="59"/>
        </w:numPr>
        <w:suppressAutoHyphens w:val="0"/>
        <w:ind w:left="360"/>
        <w:rPr>
          <w:rFonts w:ascii="Arial" w:hAnsi="Arial" w:cs="Arial"/>
          <w:sz w:val="18"/>
          <w:szCs w:val="18"/>
        </w:rPr>
      </w:pPr>
      <w:r w:rsidRPr="00986647">
        <w:rPr>
          <w:rFonts w:ascii="Arial" w:hAnsi="Arial" w:cs="Arial"/>
          <w:sz w:val="18"/>
          <w:szCs w:val="18"/>
        </w:rPr>
        <w:t>Database Administration, including database installation and configuration.</w:t>
      </w:r>
    </w:p>
    <w:p w14:paraId="0F274E3B" w14:textId="77777777" w:rsidR="002F737A" w:rsidRDefault="002F737A" w:rsidP="002F737A">
      <w:pPr>
        <w:pStyle w:val="NoSpacing"/>
        <w:widowControl/>
        <w:numPr>
          <w:ilvl w:val="0"/>
          <w:numId w:val="59"/>
        </w:numPr>
        <w:suppressAutoHyphens w:val="0"/>
        <w:ind w:left="360"/>
        <w:rPr>
          <w:rFonts w:ascii="Arial" w:hAnsi="Arial" w:cs="Arial"/>
          <w:sz w:val="18"/>
          <w:szCs w:val="18"/>
        </w:rPr>
      </w:pPr>
      <w:r w:rsidRPr="00986647">
        <w:rPr>
          <w:rFonts w:ascii="Arial" w:hAnsi="Arial" w:cs="Arial"/>
          <w:sz w:val="18"/>
          <w:szCs w:val="18"/>
        </w:rPr>
        <w:t>Database Server Configuration Optimization</w:t>
      </w:r>
    </w:p>
    <w:p w14:paraId="71F0D990" w14:textId="77777777" w:rsidR="002F737A" w:rsidRPr="00986647" w:rsidRDefault="002F737A" w:rsidP="002F737A">
      <w:pPr>
        <w:pStyle w:val="NoSpacing"/>
        <w:widowControl/>
        <w:numPr>
          <w:ilvl w:val="0"/>
          <w:numId w:val="59"/>
        </w:numPr>
        <w:suppressAutoHyphens w:val="0"/>
        <w:ind w:left="360"/>
        <w:rPr>
          <w:rFonts w:ascii="Arial" w:hAnsi="Arial" w:cs="Arial"/>
          <w:sz w:val="18"/>
          <w:szCs w:val="18"/>
        </w:rPr>
      </w:pPr>
      <w:r w:rsidRPr="00986647">
        <w:rPr>
          <w:rFonts w:ascii="Arial" w:hAnsi="Arial" w:cs="Arial"/>
          <w:sz w:val="18"/>
          <w:szCs w:val="18"/>
        </w:rPr>
        <w:t>Database backup and recovery strategy executio</w:t>
      </w:r>
      <w:r>
        <w:rPr>
          <w:rFonts w:ascii="Arial" w:hAnsi="Arial" w:cs="Arial"/>
          <w:sz w:val="18"/>
          <w:szCs w:val="18"/>
        </w:rPr>
        <w:t xml:space="preserve">n and </w:t>
      </w:r>
      <w:r w:rsidRPr="00986647">
        <w:rPr>
          <w:rFonts w:ascii="Arial" w:hAnsi="Arial" w:cs="Arial"/>
          <w:sz w:val="18"/>
          <w:szCs w:val="18"/>
        </w:rPr>
        <w:t>Patching and Upgrades</w:t>
      </w:r>
    </w:p>
    <w:p w14:paraId="3FD768FE" w14:textId="77777777" w:rsidR="002F737A" w:rsidRPr="00986647" w:rsidRDefault="002F737A" w:rsidP="002F737A">
      <w:pPr>
        <w:pStyle w:val="NoSpacing"/>
        <w:widowControl/>
        <w:numPr>
          <w:ilvl w:val="0"/>
          <w:numId w:val="59"/>
        </w:numPr>
        <w:suppressAutoHyphens w:val="0"/>
        <w:ind w:left="360"/>
        <w:rPr>
          <w:rFonts w:ascii="Arial" w:hAnsi="Arial" w:cs="Arial"/>
          <w:sz w:val="18"/>
          <w:szCs w:val="18"/>
        </w:rPr>
      </w:pPr>
      <w:r w:rsidRPr="00986647">
        <w:rPr>
          <w:rFonts w:ascii="Arial" w:hAnsi="Arial" w:cs="Arial"/>
          <w:sz w:val="18"/>
          <w:szCs w:val="18"/>
        </w:rPr>
        <w:t>Database Archival and Compression</w:t>
      </w:r>
    </w:p>
    <w:p w14:paraId="45E39F88" w14:textId="77777777" w:rsidR="002F737A" w:rsidRPr="000E730C" w:rsidRDefault="002F737A" w:rsidP="002F737A">
      <w:pPr>
        <w:pStyle w:val="NoSpacing"/>
        <w:widowControl/>
        <w:numPr>
          <w:ilvl w:val="0"/>
          <w:numId w:val="59"/>
        </w:numPr>
        <w:suppressAutoHyphens w:val="0"/>
        <w:ind w:left="360"/>
        <w:rPr>
          <w:rFonts w:ascii="Arial" w:hAnsi="Arial" w:cs="Arial"/>
          <w:sz w:val="18"/>
          <w:szCs w:val="18"/>
        </w:rPr>
      </w:pPr>
      <w:r w:rsidRPr="000E730C">
        <w:rPr>
          <w:rFonts w:ascii="Arial" w:hAnsi="Arial" w:cs="Arial"/>
          <w:sz w:val="18"/>
          <w:szCs w:val="18"/>
          <w:shd w:val="clear" w:color="auto" w:fill="FFFFFF"/>
        </w:rPr>
        <w:t>LAG Analysis Extract &amp; Replicate Start &amp; Stop of GOLDEN GATE</w:t>
      </w:r>
      <w:r>
        <w:rPr>
          <w:rFonts w:ascii="Arial" w:hAnsi="Arial" w:cs="Arial"/>
          <w:sz w:val="18"/>
          <w:szCs w:val="18"/>
          <w:shd w:val="clear" w:color="auto" w:fill="FFFFFF"/>
        </w:rPr>
        <w:t>.</w:t>
      </w:r>
    </w:p>
    <w:p w14:paraId="486BF448" w14:textId="77777777" w:rsidR="002F737A" w:rsidRPr="000E730C" w:rsidRDefault="002F737A" w:rsidP="002F737A">
      <w:pPr>
        <w:pStyle w:val="NoSpacing"/>
        <w:widowControl/>
        <w:numPr>
          <w:ilvl w:val="0"/>
          <w:numId w:val="59"/>
        </w:numPr>
        <w:suppressAutoHyphens w:val="0"/>
        <w:ind w:left="360"/>
        <w:rPr>
          <w:rFonts w:ascii="Arial" w:hAnsi="Arial" w:cs="Arial"/>
          <w:sz w:val="18"/>
          <w:szCs w:val="18"/>
        </w:rPr>
      </w:pPr>
      <w:r>
        <w:rPr>
          <w:rFonts w:ascii="Arial" w:hAnsi="Arial" w:cs="Arial"/>
          <w:sz w:val="18"/>
          <w:szCs w:val="18"/>
          <w:shd w:val="clear" w:color="auto" w:fill="FFFFFF"/>
        </w:rPr>
        <w:t>Manger processes and troubleshooting, parameter files.</w:t>
      </w:r>
    </w:p>
    <w:p w14:paraId="708739C2" w14:textId="77777777" w:rsidR="002F737A" w:rsidRPr="00142BEF" w:rsidRDefault="002F737A" w:rsidP="002F737A">
      <w:pPr>
        <w:pStyle w:val="NoSpacing"/>
        <w:widowControl/>
        <w:numPr>
          <w:ilvl w:val="0"/>
          <w:numId w:val="59"/>
        </w:numPr>
        <w:suppressAutoHyphens w:val="0"/>
        <w:ind w:left="360"/>
        <w:rPr>
          <w:rFonts w:ascii="Arial" w:hAnsi="Arial" w:cs="Arial"/>
          <w:sz w:val="18"/>
          <w:szCs w:val="18"/>
        </w:rPr>
      </w:pPr>
      <w:r w:rsidRPr="00142BEF">
        <w:rPr>
          <w:rFonts w:ascii="Arial" w:hAnsi="Arial" w:cs="Arial"/>
          <w:sz w:val="18"/>
          <w:szCs w:val="18"/>
        </w:rPr>
        <w:t>Oracle to RDS Oracle and Oracle to RDS Postgres.</w:t>
      </w:r>
    </w:p>
    <w:p w14:paraId="0EBFABE2" w14:textId="5EF534DD" w:rsidR="002F737A" w:rsidRPr="00142BEF" w:rsidRDefault="002F737A" w:rsidP="002F737A">
      <w:pPr>
        <w:pStyle w:val="NoSpacing"/>
        <w:widowControl/>
        <w:numPr>
          <w:ilvl w:val="0"/>
          <w:numId w:val="59"/>
        </w:numPr>
        <w:suppressAutoHyphens w:val="0"/>
        <w:ind w:left="360"/>
        <w:rPr>
          <w:rFonts w:ascii="Arial" w:hAnsi="Arial" w:cs="Arial"/>
          <w:sz w:val="18"/>
          <w:szCs w:val="18"/>
        </w:rPr>
      </w:pPr>
      <w:r w:rsidRPr="00142BEF">
        <w:rPr>
          <w:rFonts w:ascii="Arial" w:hAnsi="Arial" w:cs="Arial"/>
          <w:sz w:val="18"/>
          <w:szCs w:val="18"/>
        </w:rPr>
        <w:t xml:space="preserve">Managing </w:t>
      </w:r>
      <w:r w:rsidR="00AB0FE0" w:rsidRPr="00142BEF">
        <w:rPr>
          <w:rFonts w:ascii="Arial" w:hAnsi="Arial" w:cs="Arial"/>
          <w:sz w:val="18"/>
          <w:szCs w:val="18"/>
        </w:rPr>
        <w:t>Postgres</w:t>
      </w:r>
      <w:r w:rsidRPr="00142BEF">
        <w:rPr>
          <w:rFonts w:ascii="Arial" w:hAnsi="Arial" w:cs="Arial"/>
          <w:sz w:val="18"/>
          <w:szCs w:val="18"/>
        </w:rPr>
        <w:t xml:space="preserve"> and Oracle databases and Migration roadmaps. databases.</w:t>
      </w:r>
    </w:p>
    <w:p w14:paraId="6A31BFDC" w14:textId="77777777" w:rsidR="002F737A" w:rsidRPr="00142BEF" w:rsidRDefault="002F737A" w:rsidP="002F737A">
      <w:pPr>
        <w:pStyle w:val="NoSpacing"/>
        <w:widowControl/>
        <w:numPr>
          <w:ilvl w:val="0"/>
          <w:numId w:val="59"/>
        </w:numPr>
        <w:suppressAutoHyphens w:val="0"/>
        <w:ind w:left="360"/>
        <w:rPr>
          <w:rFonts w:ascii="Arial" w:hAnsi="Arial" w:cs="Arial"/>
          <w:sz w:val="18"/>
          <w:szCs w:val="18"/>
        </w:rPr>
      </w:pPr>
      <w:r w:rsidRPr="00142BEF">
        <w:rPr>
          <w:rFonts w:ascii="Arial" w:hAnsi="Arial" w:cs="Arial"/>
          <w:sz w:val="18"/>
          <w:szCs w:val="18"/>
        </w:rPr>
        <w:t>Managed multiple agile teams using effective Scrum/Kanban/ techniques.</w:t>
      </w:r>
    </w:p>
    <w:p w14:paraId="119A550F" w14:textId="77777777" w:rsidR="002F737A" w:rsidRPr="00142BEF" w:rsidRDefault="002F737A" w:rsidP="002F737A">
      <w:pPr>
        <w:pStyle w:val="NoSpacing"/>
        <w:widowControl/>
        <w:numPr>
          <w:ilvl w:val="0"/>
          <w:numId w:val="59"/>
        </w:numPr>
        <w:suppressAutoHyphens w:val="0"/>
        <w:ind w:left="360"/>
        <w:rPr>
          <w:rFonts w:ascii="Arial" w:hAnsi="Arial" w:cs="Arial"/>
          <w:sz w:val="18"/>
          <w:szCs w:val="18"/>
        </w:rPr>
      </w:pPr>
      <w:r w:rsidRPr="00142BEF">
        <w:rPr>
          <w:rFonts w:ascii="Arial" w:eastAsia="Times New Roman" w:hAnsi="Arial" w:cs="Arial"/>
          <w:color w:val="222222"/>
          <w:sz w:val="20"/>
          <w:szCs w:val="20"/>
          <w:lang w:eastAsia="en-US"/>
        </w:rPr>
        <w:t>Provided database and functional expertise application development when required.</w:t>
      </w:r>
    </w:p>
    <w:p w14:paraId="68BDD6C5" w14:textId="77777777" w:rsidR="002F737A" w:rsidRPr="00142BEF" w:rsidRDefault="002F737A" w:rsidP="002F737A">
      <w:pPr>
        <w:pStyle w:val="NoSpacing"/>
        <w:widowControl/>
        <w:numPr>
          <w:ilvl w:val="0"/>
          <w:numId w:val="60"/>
        </w:numPr>
        <w:suppressAutoHyphens w:val="0"/>
        <w:ind w:left="360"/>
        <w:rPr>
          <w:rFonts w:ascii="Arial" w:hAnsi="Arial" w:cs="Arial"/>
          <w:sz w:val="18"/>
          <w:szCs w:val="18"/>
        </w:rPr>
      </w:pPr>
      <w:r w:rsidRPr="00142BEF">
        <w:rPr>
          <w:rFonts w:ascii="Arial" w:hAnsi="Arial" w:cs="Arial"/>
          <w:sz w:val="18"/>
          <w:szCs w:val="18"/>
        </w:rPr>
        <w:t>PTAB is a US patent Applications where judges are dealing with different cases on patents.</w:t>
      </w:r>
    </w:p>
    <w:p w14:paraId="55E537DB" w14:textId="77777777" w:rsidR="002F737A" w:rsidRPr="00142BEF" w:rsidRDefault="002F737A" w:rsidP="002F737A">
      <w:pPr>
        <w:pStyle w:val="NoSpacing"/>
        <w:widowControl/>
        <w:numPr>
          <w:ilvl w:val="0"/>
          <w:numId w:val="60"/>
        </w:numPr>
        <w:suppressAutoHyphens w:val="0"/>
        <w:ind w:left="360"/>
        <w:rPr>
          <w:rFonts w:ascii="Arial" w:hAnsi="Arial" w:cs="Arial"/>
          <w:sz w:val="18"/>
          <w:szCs w:val="18"/>
        </w:rPr>
      </w:pPr>
      <w:r w:rsidRPr="00142BEF">
        <w:rPr>
          <w:rFonts w:ascii="Arial" w:hAnsi="Arial" w:cs="Arial"/>
          <w:sz w:val="18"/>
          <w:szCs w:val="18"/>
        </w:rPr>
        <w:t>Production support to application team while deploying in the production environment.</w:t>
      </w:r>
    </w:p>
    <w:p w14:paraId="6EED63A1" w14:textId="1FE7B415" w:rsidR="003C4E5A" w:rsidRPr="00D24520" w:rsidRDefault="002F737A" w:rsidP="003C4E5A">
      <w:pPr>
        <w:pStyle w:val="NoSpacing"/>
        <w:widowControl/>
        <w:numPr>
          <w:ilvl w:val="0"/>
          <w:numId w:val="60"/>
        </w:numPr>
        <w:suppressAutoHyphens w:val="0"/>
        <w:ind w:left="360"/>
        <w:rPr>
          <w:rFonts w:ascii="Arial" w:hAnsi="Arial" w:cs="Arial"/>
          <w:sz w:val="18"/>
          <w:szCs w:val="18"/>
        </w:rPr>
      </w:pPr>
      <w:r w:rsidRPr="00142BEF">
        <w:rPr>
          <w:rFonts w:ascii="Arial" w:hAnsi="Arial" w:cs="Arial"/>
          <w:sz w:val="18"/>
          <w:szCs w:val="18"/>
        </w:rPr>
        <w:t>Designing of Data models.</w:t>
      </w:r>
    </w:p>
    <w:p w14:paraId="751E6EEE" w14:textId="77777777" w:rsidR="002F737A" w:rsidRPr="00142BEF" w:rsidRDefault="002F737A" w:rsidP="002F737A">
      <w:pPr>
        <w:pStyle w:val="NoSpacing"/>
        <w:widowControl/>
        <w:numPr>
          <w:ilvl w:val="0"/>
          <w:numId w:val="60"/>
        </w:numPr>
        <w:suppressAutoHyphens w:val="0"/>
        <w:ind w:left="360"/>
        <w:rPr>
          <w:rFonts w:ascii="Arial" w:hAnsi="Arial" w:cs="Arial"/>
          <w:sz w:val="18"/>
          <w:szCs w:val="18"/>
        </w:rPr>
      </w:pPr>
      <w:r w:rsidRPr="00142BEF">
        <w:rPr>
          <w:rFonts w:ascii="Arial" w:hAnsi="Arial" w:cs="Arial"/>
          <w:sz w:val="18"/>
          <w:szCs w:val="18"/>
        </w:rPr>
        <w:t>Understanding user stories.</w:t>
      </w:r>
    </w:p>
    <w:p w14:paraId="2B92A636" w14:textId="77777777" w:rsidR="002F737A" w:rsidRPr="00142BEF" w:rsidRDefault="002F737A" w:rsidP="002F737A">
      <w:pPr>
        <w:pStyle w:val="NoSpacing"/>
        <w:widowControl/>
        <w:numPr>
          <w:ilvl w:val="0"/>
          <w:numId w:val="60"/>
        </w:numPr>
        <w:suppressAutoHyphens w:val="0"/>
        <w:ind w:left="360"/>
        <w:rPr>
          <w:rFonts w:ascii="Arial" w:hAnsi="Arial" w:cs="Arial"/>
          <w:sz w:val="18"/>
          <w:szCs w:val="18"/>
        </w:rPr>
      </w:pPr>
      <w:r w:rsidRPr="00142BEF">
        <w:rPr>
          <w:rFonts w:ascii="Arial" w:hAnsi="Arial" w:cs="Arial"/>
          <w:sz w:val="18"/>
          <w:szCs w:val="18"/>
        </w:rPr>
        <w:t>Developed training materials and training of team leads who sometimes represent the scrum master.</w:t>
      </w:r>
    </w:p>
    <w:p w14:paraId="33FF21EF" w14:textId="77777777" w:rsidR="002F737A" w:rsidRPr="00142BEF" w:rsidRDefault="002F737A" w:rsidP="002F737A">
      <w:pPr>
        <w:pStyle w:val="NoSpacing"/>
        <w:widowControl/>
        <w:numPr>
          <w:ilvl w:val="0"/>
          <w:numId w:val="60"/>
        </w:numPr>
        <w:suppressAutoHyphens w:val="0"/>
        <w:ind w:left="360"/>
        <w:rPr>
          <w:rFonts w:ascii="Arial" w:hAnsi="Arial" w:cs="Arial"/>
          <w:sz w:val="18"/>
          <w:szCs w:val="18"/>
        </w:rPr>
      </w:pPr>
      <w:r w:rsidRPr="00142BEF">
        <w:rPr>
          <w:rFonts w:ascii="Arial" w:hAnsi="Arial" w:cs="Arial"/>
          <w:sz w:val="18"/>
          <w:szCs w:val="18"/>
        </w:rPr>
        <w:t>Analyzing the requirements and creating conceptual, logical, and physical mod</w:t>
      </w:r>
    </w:p>
    <w:p w14:paraId="5DC5B021" w14:textId="77777777" w:rsidR="002F737A" w:rsidRPr="00142BEF" w:rsidRDefault="002F737A" w:rsidP="002F737A">
      <w:pPr>
        <w:pStyle w:val="NoSpacing"/>
        <w:widowControl/>
        <w:numPr>
          <w:ilvl w:val="0"/>
          <w:numId w:val="60"/>
        </w:numPr>
        <w:suppressAutoHyphens w:val="0"/>
        <w:ind w:left="360"/>
        <w:rPr>
          <w:rFonts w:ascii="Arial" w:hAnsi="Arial" w:cs="Arial"/>
          <w:sz w:val="18"/>
          <w:szCs w:val="18"/>
        </w:rPr>
      </w:pPr>
      <w:r w:rsidRPr="00142BEF">
        <w:rPr>
          <w:rFonts w:ascii="Arial" w:hAnsi="Arial" w:cs="Arial"/>
          <w:sz w:val="18"/>
          <w:szCs w:val="18"/>
        </w:rPr>
        <w:t>Database comparisons, PL/SQL.</w:t>
      </w:r>
    </w:p>
    <w:p w14:paraId="0402C7D2" w14:textId="77777777" w:rsidR="002F737A" w:rsidRPr="00142BEF" w:rsidRDefault="002F737A" w:rsidP="002F737A">
      <w:pPr>
        <w:pStyle w:val="NoSpacing"/>
        <w:widowControl/>
        <w:numPr>
          <w:ilvl w:val="0"/>
          <w:numId w:val="60"/>
        </w:numPr>
        <w:suppressAutoHyphens w:val="0"/>
        <w:ind w:left="360"/>
        <w:rPr>
          <w:rFonts w:ascii="Arial" w:hAnsi="Arial" w:cs="Arial"/>
          <w:sz w:val="18"/>
          <w:szCs w:val="18"/>
        </w:rPr>
      </w:pPr>
      <w:r w:rsidRPr="00142BEF">
        <w:rPr>
          <w:rFonts w:ascii="Arial" w:hAnsi="Arial" w:cs="Arial"/>
          <w:sz w:val="18"/>
          <w:szCs w:val="18"/>
        </w:rPr>
        <w:t>Data Modelling and Architecture.</w:t>
      </w:r>
    </w:p>
    <w:p w14:paraId="79B870FE" w14:textId="77777777" w:rsidR="002F737A" w:rsidRPr="00142BEF" w:rsidRDefault="002F737A" w:rsidP="002F737A">
      <w:pPr>
        <w:pStyle w:val="NoSpacing"/>
        <w:widowControl/>
        <w:numPr>
          <w:ilvl w:val="0"/>
          <w:numId w:val="60"/>
        </w:numPr>
        <w:suppressAutoHyphens w:val="0"/>
        <w:ind w:left="360"/>
        <w:rPr>
          <w:rFonts w:ascii="Arial" w:hAnsi="Arial" w:cs="Arial"/>
          <w:sz w:val="18"/>
          <w:szCs w:val="18"/>
        </w:rPr>
      </w:pPr>
      <w:r w:rsidRPr="00142BEF">
        <w:rPr>
          <w:rFonts w:ascii="Arial" w:hAnsi="Arial" w:cs="Arial"/>
          <w:sz w:val="18"/>
          <w:szCs w:val="18"/>
        </w:rPr>
        <w:t>AWS RDS. Migration roadmap to AWS cloud from Oracle &amp; Postgres on prem to AWS.</w:t>
      </w:r>
    </w:p>
    <w:p w14:paraId="33D3B8D6" w14:textId="2FDD6508" w:rsidR="002F737A" w:rsidRDefault="002F737A" w:rsidP="002F737A">
      <w:pPr>
        <w:pStyle w:val="NoSpacing"/>
        <w:widowControl/>
        <w:numPr>
          <w:ilvl w:val="0"/>
          <w:numId w:val="60"/>
        </w:numPr>
        <w:suppressAutoHyphens w:val="0"/>
        <w:ind w:left="360"/>
        <w:rPr>
          <w:rFonts w:ascii="Arial" w:hAnsi="Arial" w:cs="Arial"/>
          <w:sz w:val="18"/>
          <w:szCs w:val="18"/>
        </w:rPr>
      </w:pPr>
      <w:r w:rsidRPr="00142BEF">
        <w:rPr>
          <w:rFonts w:ascii="Arial" w:hAnsi="Arial" w:cs="Arial"/>
          <w:sz w:val="18"/>
          <w:szCs w:val="18"/>
        </w:rPr>
        <w:t>Migration strategies from 11g to Oracle 12C to 1</w:t>
      </w:r>
      <w:r w:rsidR="00AB0FE0">
        <w:rPr>
          <w:rFonts w:ascii="Arial" w:hAnsi="Arial" w:cs="Arial"/>
          <w:sz w:val="18"/>
          <w:szCs w:val="18"/>
        </w:rPr>
        <w:t>9</w:t>
      </w:r>
      <w:r w:rsidRPr="00142BEF">
        <w:rPr>
          <w:rFonts w:ascii="Arial" w:hAnsi="Arial" w:cs="Arial"/>
          <w:sz w:val="18"/>
          <w:szCs w:val="18"/>
        </w:rPr>
        <w:t>C.</w:t>
      </w:r>
    </w:p>
    <w:p w14:paraId="692B6DAF" w14:textId="77777777" w:rsidR="002F737A" w:rsidRPr="00142BEF" w:rsidRDefault="002F737A" w:rsidP="002F737A">
      <w:pPr>
        <w:pStyle w:val="BodyText"/>
        <w:tabs>
          <w:tab w:val="left" w:pos="707"/>
        </w:tabs>
        <w:spacing w:after="0"/>
        <w:rPr>
          <w:rFonts w:ascii="Arial" w:hAnsi="Arial" w:cs="Arial"/>
          <w:b/>
          <w:bCs/>
          <w:sz w:val="18"/>
          <w:szCs w:val="18"/>
        </w:rPr>
      </w:pPr>
    </w:p>
    <w:p w14:paraId="6E359AB0" w14:textId="77777777" w:rsidR="009C50D9" w:rsidRDefault="002F737A" w:rsidP="002F737A">
      <w:pPr>
        <w:pStyle w:val="BodyText"/>
        <w:pBdr>
          <w:bottom w:val="single" w:sz="6" w:space="1" w:color="auto"/>
        </w:pBdr>
        <w:tabs>
          <w:tab w:val="left" w:pos="707"/>
        </w:tabs>
        <w:spacing w:after="0"/>
        <w:rPr>
          <w:rFonts w:ascii="Arial" w:hAnsi="Arial" w:cs="Arial"/>
          <w:b/>
          <w:bCs/>
          <w:sz w:val="22"/>
          <w:szCs w:val="22"/>
        </w:rPr>
      </w:pPr>
      <w:r w:rsidRPr="00986647">
        <w:rPr>
          <w:rFonts w:ascii="Arial" w:hAnsi="Arial" w:cs="Arial"/>
          <w:b/>
          <w:bCs/>
          <w:sz w:val="22"/>
          <w:szCs w:val="22"/>
        </w:rPr>
        <w:t xml:space="preserve">Cognizant Technologies - Lead </w:t>
      </w:r>
      <w:r>
        <w:rPr>
          <w:rFonts w:ascii="Arial" w:hAnsi="Arial" w:cs="Arial"/>
          <w:b/>
          <w:bCs/>
          <w:sz w:val="22"/>
          <w:szCs w:val="22"/>
        </w:rPr>
        <w:t xml:space="preserve">ARCHITECT/ </w:t>
      </w:r>
      <w:r w:rsidRPr="00986647">
        <w:rPr>
          <w:rFonts w:ascii="Arial" w:hAnsi="Arial" w:cs="Arial"/>
          <w:b/>
          <w:bCs/>
          <w:sz w:val="22"/>
          <w:szCs w:val="22"/>
        </w:rPr>
        <w:t>DBA</w:t>
      </w:r>
      <w:r w:rsidRPr="00986647">
        <w:rPr>
          <w:rFonts w:ascii="Arial" w:hAnsi="Arial" w:cs="Arial"/>
          <w:bCs/>
          <w:sz w:val="22"/>
          <w:szCs w:val="22"/>
        </w:rPr>
        <w:t xml:space="preserve"> / </w:t>
      </w:r>
      <w:r>
        <w:rPr>
          <w:rFonts w:ascii="Arial" w:hAnsi="Arial" w:cs="Arial"/>
          <w:b/>
          <w:sz w:val="22"/>
          <w:szCs w:val="22"/>
        </w:rPr>
        <w:t xml:space="preserve">Program </w:t>
      </w:r>
      <w:r w:rsidRPr="00986647">
        <w:rPr>
          <w:rFonts w:ascii="Arial" w:hAnsi="Arial" w:cs="Arial"/>
          <w:b/>
          <w:sz w:val="22"/>
          <w:szCs w:val="22"/>
        </w:rPr>
        <w:t>Manage</w:t>
      </w:r>
      <w:r w:rsidRPr="00986647">
        <w:rPr>
          <w:rFonts w:ascii="Arial" w:hAnsi="Arial" w:cs="Arial"/>
          <w:bCs/>
          <w:sz w:val="22"/>
          <w:szCs w:val="22"/>
        </w:rPr>
        <w:t>r</w:t>
      </w:r>
      <w:r w:rsidR="00AB0FE0">
        <w:rPr>
          <w:rFonts w:ascii="Arial" w:hAnsi="Arial" w:cs="Arial"/>
          <w:bCs/>
          <w:sz w:val="22"/>
          <w:szCs w:val="22"/>
        </w:rPr>
        <w:t xml:space="preserve"> -</w:t>
      </w:r>
      <w:r w:rsidR="00AB0FE0" w:rsidRPr="00986647">
        <w:rPr>
          <w:rFonts w:ascii="Arial" w:hAnsi="Arial" w:cs="Arial"/>
          <w:b/>
          <w:bCs/>
          <w:sz w:val="22"/>
          <w:szCs w:val="22"/>
        </w:rPr>
        <w:t>Feb 2014 – Apr 201</w:t>
      </w:r>
      <w:r w:rsidR="009C50D9">
        <w:rPr>
          <w:rFonts w:ascii="Arial" w:hAnsi="Arial" w:cs="Arial"/>
          <w:b/>
          <w:bCs/>
          <w:sz w:val="22"/>
          <w:szCs w:val="22"/>
        </w:rPr>
        <w:t>9</w:t>
      </w:r>
    </w:p>
    <w:p w14:paraId="3E1C08DD" w14:textId="425C6904" w:rsidR="002F737A" w:rsidRPr="009C50D9" w:rsidRDefault="002F737A" w:rsidP="002F737A">
      <w:pPr>
        <w:pStyle w:val="BodyText"/>
        <w:pBdr>
          <w:bottom w:val="single" w:sz="6" w:space="1" w:color="auto"/>
        </w:pBdr>
        <w:tabs>
          <w:tab w:val="left" w:pos="707"/>
        </w:tabs>
        <w:spacing w:after="0"/>
        <w:rPr>
          <w:rFonts w:ascii="Arial" w:hAnsi="Arial" w:cs="Arial"/>
          <w:b/>
          <w:sz w:val="22"/>
          <w:szCs w:val="22"/>
        </w:rPr>
      </w:pPr>
      <w:r>
        <w:rPr>
          <w:rFonts w:ascii="Arial" w:hAnsi="Arial" w:cs="Arial"/>
          <w:b/>
          <w:sz w:val="22"/>
          <w:szCs w:val="22"/>
        </w:rPr>
        <w:t xml:space="preserve">                                                          </w:t>
      </w:r>
      <w:r w:rsidRPr="00986647">
        <w:rPr>
          <w:rFonts w:ascii="Arial" w:hAnsi="Arial" w:cs="Arial"/>
          <w:bCs/>
          <w:sz w:val="22"/>
          <w:szCs w:val="22"/>
        </w:rPr>
        <w:t xml:space="preserve">  </w:t>
      </w:r>
      <w:r>
        <w:rPr>
          <w:rFonts w:ascii="Arial" w:hAnsi="Arial" w:cs="Arial"/>
          <w:bCs/>
          <w:sz w:val="22"/>
          <w:szCs w:val="22"/>
        </w:rPr>
        <w:t xml:space="preserve">                                         </w:t>
      </w:r>
      <w:r w:rsidRPr="00986647">
        <w:rPr>
          <w:rFonts w:ascii="Arial" w:hAnsi="Arial" w:cs="Arial"/>
          <w:bCs/>
          <w:sz w:val="22"/>
          <w:szCs w:val="22"/>
        </w:rPr>
        <w:t xml:space="preserve"> </w:t>
      </w:r>
      <w:r w:rsidRPr="00142BEF">
        <w:rPr>
          <w:rFonts w:ascii="Arial" w:hAnsi="Arial" w:cs="Arial"/>
          <w:bCs/>
          <w:sz w:val="18"/>
          <w:szCs w:val="18"/>
        </w:rPr>
        <w:t xml:space="preserve">  </w:t>
      </w:r>
      <w:r w:rsidR="00AB0FE0">
        <w:rPr>
          <w:rFonts w:ascii="Arial" w:hAnsi="Arial" w:cs="Arial"/>
          <w:bCs/>
          <w:sz w:val="18"/>
          <w:szCs w:val="18"/>
        </w:rPr>
        <w:t xml:space="preserve">                </w:t>
      </w:r>
    </w:p>
    <w:p w14:paraId="548CECDC" w14:textId="77777777" w:rsidR="002F737A" w:rsidRPr="00142BEF" w:rsidRDefault="002F737A" w:rsidP="002F737A">
      <w:pPr>
        <w:pStyle w:val="BodyText"/>
        <w:tabs>
          <w:tab w:val="left" w:pos="707"/>
        </w:tabs>
        <w:spacing w:after="0"/>
        <w:rPr>
          <w:rFonts w:ascii="Arial" w:hAnsi="Arial" w:cs="Arial"/>
          <w:b/>
          <w:bCs/>
          <w:sz w:val="18"/>
          <w:szCs w:val="18"/>
        </w:rPr>
      </w:pPr>
    </w:p>
    <w:p w14:paraId="3D67A750" w14:textId="77777777" w:rsidR="002F737A" w:rsidRPr="00AB0FE0" w:rsidRDefault="002F737A" w:rsidP="002F737A">
      <w:pPr>
        <w:pStyle w:val="BodyText"/>
        <w:tabs>
          <w:tab w:val="left" w:pos="707"/>
        </w:tabs>
        <w:spacing w:after="0"/>
        <w:rPr>
          <w:rFonts w:ascii="Arial" w:hAnsi="Arial" w:cs="Arial"/>
          <w:b/>
          <w:bCs/>
          <w:sz w:val="22"/>
          <w:szCs w:val="22"/>
        </w:rPr>
      </w:pPr>
      <w:r w:rsidRPr="00AB0FE0">
        <w:rPr>
          <w:rFonts w:ascii="Arial" w:hAnsi="Arial" w:cs="Arial"/>
          <w:b/>
          <w:bCs/>
          <w:sz w:val="22"/>
          <w:szCs w:val="22"/>
        </w:rPr>
        <w:t>Hartford - Connecticut, E*TRADE – Alpharetta, GA, Healthnet – Rancho Cordova, PSEG- NJ, Jafra – LOS Angeles (Retail), &amp; Key Bank – Cleveland, OHIO</w:t>
      </w:r>
    </w:p>
    <w:p w14:paraId="4C8A7769" w14:textId="77777777" w:rsidR="002F737A" w:rsidRPr="00142BEF" w:rsidRDefault="002F737A" w:rsidP="002F737A">
      <w:pPr>
        <w:pStyle w:val="BodyText"/>
        <w:tabs>
          <w:tab w:val="left" w:pos="707"/>
        </w:tabs>
        <w:spacing w:after="0"/>
        <w:rPr>
          <w:rFonts w:ascii="Arial" w:hAnsi="Arial" w:cs="Arial"/>
          <w:b/>
          <w:bCs/>
          <w:sz w:val="18"/>
          <w:szCs w:val="18"/>
        </w:rPr>
      </w:pPr>
    </w:p>
    <w:p w14:paraId="7713DEB1" w14:textId="77777777" w:rsidR="002F737A" w:rsidRPr="00142BEF" w:rsidRDefault="002F737A" w:rsidP="002F737A">
      <w:pPr>
        <w:pStyle w:val="BodyText"/>
        <w:tabs>
          <w:tab w:val="left" w:pos="707"/>
        </w:tabs>
        <w:spacing w:after="0"/>
        <w:rPr>
          <w:rFonts w:ascii="Arial" w:hAnsi="Arial" w:cs="Arial"/>
          <w:color w:val="000000"/>
          <w:sz w:val="18"/>
          <w:szCs w:val="18"/>
          <w:lang w:val="en-GB"/>
        </w:rPr>
      </w:pPr>
      <w:r w:rsidRPr="00142BEF">
        <w:rPr>
          <w:rFonts w:ascii="Arial" w:hAnsi="Arial" w:cs="Arial"/>
          <w:b/>
          <w:bCs/>
          <w:sz w:val="18"/>
          <w:szCs w:val="18"/>
        </w:rPr>
        <w:t xml:space="preserve">Environment: </w:t>
      </w:r>
      <w:r w:rsidRPr="00142BEF">
        <w:rPr>
          <w:rFonts w:ascii="Arial" w:hAnsi="Arial" w:cs="Arial"/>
          <w:sz w:val="18"/>
          <w:szCs w:val="18"/>
        </w:rPr>
        <w:t>Oracle 12c, 11g, 10g, OEM 12C, EBS R12,</w:t>
      </w:r>
      <w:r w:rsidRPr="00142BEF">
        <w:rPr>
          <w:rFonts w:ascii="Arial" w:hAnsi="Arial" w:cs="Arial"/>
          <w:color w:val="000000"/>
          <w:sz w:val="18"/>
          <w:szCs w:val="18"/>
          <w:lang w:val="en-GB"/>
        </w:rPr>
        <w:t xml:space="preserve"> SQL *Loader, SQL Trace, TKPROF, Explain </w:t>
      </w:r>
    </w:p>
    <w:p w14:paraId="50532D8D" w14:textId="77777777" w:rsidR="002F737A" w:rsidRPr="00142BEF" w:rsidRDefault="002F737A" w:rsidP="002F737A">
      <w:pPr>
        <w:pStyle w:val="BodyText"/>
        <w:tabs>
          <w:tab w:val="left" w:pos="707"/>
        </w:tabs>
        <w:spacing w:after="0"/>
        <w:rPr>
          <w:rFonts w:ascii="Arial" w:hAnsi="Arial" w:cs="Arial"/>
          <w:bCs/>
          <w:sz w:val="18"/>
          <w:szCs w:val="18"/>
        </w:rPr>
      </w:pPr>
      <w:r w:rsidRPr="00142BEF">
        <w:rPr>
          <w:rFonts w:ascii="Arial" w:hAnsi="Arial" w:cs="Arial"/>
          <w:color w:val="000000"/>
          <w:sz w:val="18"/>
          <w:szCs w:val="18"/>
          <w:lang w:val="en-GB"/>
        </w:rPr>
        <w:t xml:space="preserve">                         Plan, AWR, ASH, ADDM, TOAD, SQL Advisor, Share plex, Exadata Machines, JIRA</w:t>
      </w:r>
      <w:r w:rsidRPr="00142BEF">
        <w:rPr>
          <w:rFonts w:ascii="Arial" w:hAnsi="Arial" w:cs="Arial"/>
          <w:bCs/>
          <w:sz w:val="18"/>
          <w:szCs w:val="18"/>
        </w:rPr>
        <w:t xml:space="preserve">, </w:t>
      </w:r>
    </w:p>
    <w:p w14:paraId="220760CD" w14:textId="77777777" w:rsidR="002F737A" w:rsidRPr="00142BEF" w:rsidRDefault="002F737A" w:rsidP="002F737A">
      <w:pPr>
        <w:pStyle w:val="BodyText"/>
        <w:tabs>
          <w:tab w:val="left" w:pos="707"/>
        </w:tabs>
        <w:spacing w:after="0"/>
        <w:rPr>
          <w:rFonts w:ascii="Arial" w:hAnsi="Arial" w:cs="Arial"/>
          <w:bCs/>
          <w:sz w:val="18"/>
          <w:szCs w:val="18"/>
        </w:rPr>
      </w:pPr>
      <w:r w:rsidRPr="00142BEF">
        <w:rPr>
          <w:rFonts w:ascii="Arial" w:hAnsi="Arial" w:cs="Arial"/>
          <w:bCs/>
          <w:sz w:val="18"/>
          <w:szCs w:val="18"/>
        </w:rPr>
        <w:t xml:space="preserve">                         Confluence, Remedy, WebLogic, RAC, ASM, Postgres,</w:t>
      </w:r>
    </w:p>
    <w:p w14:paraId="10196581" w14:textId="77777777" w:rsidR="002F737A" w:rsidRPr="00142BEF" w:rsidRDefault="002F737A" w:rsidP="002F737A">
      <w:pPr>
        <w:pStyle w:val="BodyText"/>
        <w:tabs>
          <w:tab w:val="left" w:pos="707"/>
        </w:tabs>
        <w:spacing w:after="0"/>
        <w:ind w:left="707"/>
        <w:rPr>
          <w:rFonts w:ascii="Arial" w:hAnsi="Arial" w:cs="Arial"/>
          <w:sz w:val="18"/>
          <w:szCs w:val="18"/>
        </w:rPr>
      </w:pPr>
      <w:r w:rsidRPr="00142BEF">
        <w:rPr>
          <w:rFonts w:ascii="Arial" w:hAnsi="Arial" w:cs="Arial"/>
          <w:bCs/>
          <w:sz w:val="18"/>
          <w:szCs w:val="18"/>
        </w:rPr>
        <w:tab/>
        <w:t xml:space="preserve">           </w:t>
      </w:r>
      <w:r w:rsidRPr="00142BEF">
        <w:rPr>
          <w:rFonts w:ascii="Arial" w:hAnsi="Arial" w:cs="Arial"/>
          <w:color w:val="000000"/>
          <w:sz w:val="18"/>
          <w:szCs w:val="18"/>
        </w:rPr>
        <w:t>Oracle Banking Platform (OBP), MDS, Microsoft Project, Visio, Share Point &amp; Excel</w:t>
      </w:r>
      <w:r w:rsidRPr="00142BEF">
        <w:rPr>
          <w:rFonts w:ascii="Arial" w:hAnsi="Arial" w:cs="Arial"/>
          <w:sz w:val="18"/>
          <w:szCs w:val="18"/>
        </w:rPr>
        <w:t xml:space="preserve">,     </w:t>
      </w:r>
    </w:p>
    <w:p w14:paraId="3957AEDA" w14:textId="77777777" w:rsidR="002F737A" w:rsidRPr="00142BEF" w:rsidRDefault="002F737A" w:rsidP="002F737A">
      <w:pPr>
        <w:pStyle w:val="BodyText"/>
        <w:tabs>
          <w:tab w:val="left" w:pos="707"/>
        </w:tabs>
        <w:spacing w:after="0"/>
        <w:ind w:left="707"/>
        <w:rPr>
          <w:rFonts w:ascii="Arial" w:hAnsi="Arial" w:cs="Arial"/>
          <w:color w:val="222222"/>
          <w:sz w:val="18"/>
          <w:szCs w:val="18"/>
          <w:shd w:val="clear" w:color="auto" w:fill="FFFFFF"/>
        </w:rPr>
      </w:pPr>
      <w:r w:rsidRPr="00142BEF">
        <w:rPr>
          <w:rFonts w:ascii="Arial" w:hAnsi="Arial" w:cs="Arial"/>
          <w:color w:val="000000"/>
          <w:sz w:val="18"/>
          <w:szCs w:val="18"/>
        </w:rPr>
        <w:t xml:space="preserve">           </w:t>
      </w:r>
      <w:r w:rsidRPr="00142BEF">
        <w:rPr>
          <w:rFonts w:ascii="Arial" w:hAnsi="Arial" w:cs="Arial"/>
          <w:sz w:val="18"/>
          <w:szCs w:val="18"/>
        </w:rPr>
        <w:t xml:space="preserve">WebLogic, ETL, PL/SQL, </w:t>
      </w:r>
      <w:r w:rsidRPr="00142BEF">
        <w:rPr>
          <w:rFonts w:ascii="Arial" w:hAnsi="Arial" w:cs="Arial"/>
          <w:b/>
          <w:bCs/>
          <w:sz w:val="18"/>
          <w:szCs w:val="18"/>
        </w:rPr>
        <w:t>SQL Server</w:t>
      </w:r>
      <w:r w:rsidRPr="00142BEF">
        <w:rPr>
          <w:rFonts w:ascii="Arial" w:hAnsi="Arial" w:cs="Arial"/>
          <w:sz w:val="18"/>
          <w:szCs w:val="18"/>
        </w:rPr>
        <w:t>,</w:t>
      </w:r>
      <w:r w:rsidRPr="00142BEF">
        <w:rPr>
          <w:rFonts w:ascii="Arial" w:hAnsi="Arial" w:cs="Arial"/>
          <w:color w:val="222222"/>
          <w:sz w:val="18"/>
          <w:szCs w:val="18"/>
          <w:shd w:val="clear" w:color="auto" w:fill="FFFFFF"/>
        </w:rPr>
        <w:t xml:space="preserve"> </w:t>
      </w:r>
      <w:r w:rsidRPr="00142BEF">
        <w:rPr>
          <w:rFonts w:ascii="Arial" w:hAnsi="Arial" w:cs="Arial"/>
          <w:b/>
          <w:bCs/>
          <w:color w:val="222222"/>
          <w:sz w:val="18"/>
          <w:szCs w:val="18"/>
          <w:shd w:val="clear" w:color="auto" w:fill="FFFFFF"/>
        </w:rPr>
        <w:t>TSQL &amp; SSRS</w:t>
      </w:r>
      <w:r w:rsidRPr="00142BEF">
        <w:rPr>
          <w:rFonts w:ascii="Arial" w:hAnsi="Arial" w:cs="Arial"/>
          <w:color w:val="222222"/>
          <w:shd w:val="clear" w:color="auto" w:fill="FFFFFF"/>
        </w:rPr>
        <w:t xml:space="preserve">; </w:t>
      </w:r>
      <w:r w:rsidRPr="00142BEF">
        <w:rPr>
          <w:rFonts w:ascii="Arial" w:hAnsi="Arial" w:cs="Arial"/>
          <w:color w:val="222222"/>
          <w:sz w:val="18"/>
          <w:szCs w:val="18"/>
          <w:shd w:val="clear" w:color="auto" w:fill="FFFFFF"/>
        </w:rPr>
        <w:t xml:space="preserve">PeopleSoft FSCM 9.1, Oracle          </w:t>
      </w:r>
    </w:p>
    <w:p w14:paraId="73DBA261" w14:textId="77777777" w:rsidR="002F737A" w:rsidRPr="00142BEF" w:rsidRDefault="002F737A" w:rsidP="002F737A">
      <w:pPr>
        <w:pStyle w:val="BodyText"/>
        <w:tabs>
          <w:tab w:val="left" w:pos="707"/>
        </w:tabs>
        <w:spacing w:after="0"/>
        <w:ind w:left="707"/>
        <w:rPr>
          <w:rFonts w:ascii="Arial" w:hAnsi="Arial" w:cs="Arial"/>
          <w:bCs/>
          <w:sz w:val="18"/>
          <w:szCs w:val="18"/>
        </w:rPr>
      </w:pPr>
      <w:r w:rsidRPr="00142BEF">
        <w:rPr>
          <w:rFonts w:ascii="Arial" w:hAnsi="Arial" w:cs="Arial"/>
          <w:sz w:val="18"/>
          <w:szCs w:val="18"/>
        </w:rPr>
        <w:t xml:space="preserve">           </w:t>
      </w:r>
      <w:r w:rsidRPr="00142BEF">
        <w:rPr>
          <w:rFonts w:ascii="Arial" w:hAnsi="Arial" w:cs="Arial"/>
          <w:color w:val="222222"/>
          <w:sz w:val="18"/>
          <w:szCs w:val="18"/>
          <w:shd w:val="clear" w:color="auto" w:fill="FFFFFF"/>
        </w:rPr>
        <w:t>Golden Gate 11</w:t>
      </w:r>
    </w:p>
    <w:p w14:paraId="4BF1647D" w14:textId="77777777" w:rsidR="002F737A" w:rsidRPr="00986647" w:rsidRDefault="002F737A" w:rsidP="002F737A">
      <w:pPr>
        <w:rPr>
          <w:rFonts w:ascii="Arial" w:hAnsi="Arial" w:cs="Arial"/>
          <w:b/>
          <w:sz w:val="22"/>
          <w:szCs w:val="22"/>
        </w:rPr>
      </w:pPr>
      <w:r w:rsidRPr="00986647">
        <w:rPr>
          <w:rFonts w:ascii="Arial" w:hAnsi="Arial" w:cs="Arial"/>
          <w:b/>
          <w:sz w:val="22"/>
          <w:szCs w:val="22"/>
        </w:rPr>
        <w:t>Hartford</w:t>
      </w:r>
    </w:p>
    <w:p w14:paraId="06A8F5FE" w14:textId="77777777" w:rsidR="002F737A" w:rsidRPr="00142BEF" w:rsidRDefault="002F737A" w:rsidP="002F737A">
      <w:pPr>
        <w:rPr>
          <w:rFonts w:ascii="Arial" w:hAnsi="Arial" w:cs="Arial"/>
          <w:sz w:val="18"/>
          <w:szCs w:val="18"/>
        </w:rPr>
      </w:pPr>
      <w:r w:rsidRPr="00142BEF">
        <w:rPr>
          <w:rFonts w:ascii="Arial" w:hAnsi="Arial" w:cs="Arial"/>
          <w:sz w:val="18"/>
          <w:szCs w:val="18"/>
        </w:rPr>
        <w:t>MBM Managed Data Services model is designed and developed in order `to provide esteemed database Production / Maintenance support(24x7) &amp; Project support to various line of businesses (LOB) of “The Hartford”.</w:t>
      </w:r>
    </w:p>
    <w:p w14:paraId="1AF1B7F0" w14:textId="77777777" w:rsidR="002F737A" w:rsidRPr="00142BEF" w:rsidRDefault="002F737A" w:rsidP="002F737A">
      <w:pPr>
        <w:autoSpaceDE w:val="0"/>
        <w:autoSpaceDN w:val="0"/>
        <w:adjustRightInd w:val="0"/>
        <w:rPr>
          <w:rFonts w:ascii="Arial" w:hAnsi="Arial" w:cs="Arial"/>
          <w:sz w:val="18"/>
          <w:szCs w:val="18"/>
        </w:rPr>
      </w:pPr>
    </w:p>
    <w:p w14:paraId="462A4189" w14:textId="77777777" w:rsidR="002F737A" w:rsidRPr="00142BEF" w:rsidRDefault="002F737A" w:rsidP="002F737A">
      <w:pPr>
        <w:autoSpaceDE w:val="0"/>
        <w:autoSpaceDN w:val="0"/>
        <w:adjustRightInd w:val="0"/>
        <w:rPr>
          <w:rFonts w:ascii="Arial" w:hAnsi="Arial" w:cs="Arial"/>
          <w:color w:val="000000"/>
          <w:sz w:val="18"/>
          <w:szCs w:val="18"/>
        </w:rPr>
      </w:pPr>
      <w:r w:rsidRPr="00142BEF">
        <w:rPr>
          <w:rFonts w:ascii="Arial" w:hAnsi="Arial" w:cs="Arial"/>
          <w:sz w:val="18"/>
          <w:szCs w:val="18"/>
        </w:rPr>
        <w:t xml:space="preserve">These LOBs are Reinsurance, </w:t>
      </w:r>
      <w:r w:rsidRPr="00142BEF">
        <w:rPr>
          <w:rFonts w:ascii="Arial" w:hAnsi="Arial" w:cs="Arial"/>
          <w:color w:val="000000"/>
          <w:sz w:val="18"/>
          <w:szCs w:val="18"/>
        </w:rPr>
        <w:t>Commercial, Consumer, Corporate and Wealth Management.</w:t>
      </w:r>
    </w:p>
    <w:p w14:paraId="5E210C52" w14:textId="77777777" w:rsidR="002F737A" w:rsidRPr="00142BEF" w:rsidRDefault="002F737A" w:rsidP="002F737A">
      <w:pPr>
        <w:rPr>
          <w:rFonts w:ascii="Arial" w:hAnsi="Arial" w:cs="Arial"/>
          <w:sz w:val="18"/>
          <w:szCs w:val="18"/>
        </w:rPr>
      </w:pPr>
      <w:r w:rsidRPr="00142BEF">
        <w:rPr>
          <w:rFonts w:ascii="Arial" w:hAnsi="Arial" w:cs="Arial"/>
          <w:sz w:val="18"/>
          <w:szCs w:val="18"/>
        </w:rPr>
        <w:t>Each LOB has its own separate operational structure &amp; functional fundamentals followed by strict processes, where our teamwork 24x7 in shift-rotations with onsite-offshore mode.</w:t>
      </w:r>
    </w:p>
    <w:p w14:paraId="34E280AE" w14:textId="77777777" w:rsidR="002F737A" w:rsidRPr="00142BEF" w:rsidRDefault="002F737A" w:rsidP="002F737A">
      <w:pPr>
        <w:autoSpaceDE w:val="0"/>
        <w:autoSpaceDN w:val="0"/>
        <w:adjustRightInd w:val="0"/>
        <w:rPr>
          <w:rFonts w:ascii="Arial" w:hAnsi="Arial" w:cs="Arial"/>
          <w:color w:val="000000"/>
          <w:sz w:val="18"/>
          <w:szCs w:val="18"/>
        </w:rPr>
      </w:pPr>
      <w:r w:rsidRPr="00142BEF">
        <w:rPr>
          <w:rFonts w:ascii="Arial" w:hAnsi="Arial" w:cs="Arial"/>
          <w:color w:val="000000"/>
          <w:sz w:val="18"/>
          <w:szCs w:val="18"/>
        </w:rPr>
        <w:t>MDS supports around 1400 oracle, 4000 SQL Server and 40 DB2 databases.</w:t>
      </w:r>
    </w:p>
    <w:p w14:paraId="706F5359" w14:textId="77777777" w:rsidR="002F737A" w:rsidRPr="00142BEF" w:rsidRDefault="002F737A" w:rsidP="002F737A">
      <w:pPr>
        <w:autoSpaceDE w:val="0"/>
        <w:autoSpaceDN w:val="0"/>
        <w:adjustRightInd w:val="0"/>
        <w:rPr>
          <w:rFonts w:ascii="Arial" w:hAnsi="Arial" w:cs="Arial"/>
          <w:color w:val="000000"/>
          <w:sz w:val="18"/>
          <w:szCs w:val="18"/>
        </w:rPr>
      </w:pPr>
      <w:r w:rsidRPr="00142BEF">
        <w:rPr>
          <w:rFonts w:ascii="Arial" w:hAnsi="Arial" w:cs="Arial"/>
          <w:color w:val="000000"/>
          <w:sz w:val="18"/>
          <w:szCs w:val="18"/>
        </w:rPr>
        <w:t>Providing Application and System support to these commercial Applications.</w:t>
      </w:r>
    </w:p>
    <w:p w14:paraId="79DD69C0" w14:textId="77777777" w:rsidR="002F737A" w:rsidRPr="00142BEF" w:rsidRDefault="002F737A" w:rsidP="002F737A">
      <w:pPr>
        <w:pStyle w:val="BodyText"/>
        <w:tabs>
          <w:tab w:val="left" w:pos="707"/>
        </w:tabs>
        <w:spacing w:after="0"/>
        <w:rPr>
          <w:rFonts w:ascii="Arial" w:hAnsi="Arial" w:cs="Arial"/>
          <w:b/>
          <w:bCs/>
          <w:sz w:val="18"/>
          <w:szCs w:val="18"/>
        </w:rPr>
      </w:pPr>
    </w:p>
    <w:p w14:paraId="3E2EE4A9" w14:textId="77777777" w:rsidR="002F737A" w:rsidRPr="00142BEF" w:rsidRDefault="002F737A" w:rsidP="002F737A">
      <w:pPr>
        <w:pStyle w:val="BodyText"/>
        <w:tabs>
          <w:tab w:val="left" w:pos="707"/>
        </w:tabs>
        <w:spacing w:after="0"/>
        <w:rPr>
          <w:rFonts w:ascii="Arial" w:hAnsi="Arial" w:cs="Arial"/>
          <w:b/>
          <w:bCs/>
          <w:sz w:val="18"/>
          <w:szCs w:val="18"/>
        </w:rPr>
      </w:pPr>
      <w:r w:rsidRPr="00986647">
        <w:rPr>
          <w:rFonts w:ascii="Arial" w:hAnsi="Arial" w:cs="Arial"/>
          <w:b/>
          <w:bCs/>
          <w:sz w:val="22"/>
          <w:szCs w:val="22"/>
        </w:rPr>
        <w:t>Key Bank</w:t>
      </w:r>
      <w:r w:rsidRPr="00142BEF">
        <w:rPr>
          <w:rFonts w:ascii="Arial" w:hAnsi="Arial" w:cs="Arial"/>
          <w:b/>
          <w:bCs/>
          <w:sz w:val="18"/>
          <w:szCs w:val="18"/>
        </w:rPr>
        <w:t xml:space="preserve">: </w:t>
      </w:r>
      <w:r w:rsidRPr="00142BEF">
        <w:rPr>
          <w:rFonts w:ascii="Arial" w:hAnsi="Arial" w:cs="Arial"/>
          <w:color w:val="000000"/>
          <w:sz w:val="18"/>
          <w:szCs w:val="18"/>
        </w:rPr>
        <w:t>The Project is aimed at complete integration of First Niagara Data from Legacy Systems into Key Bank systems completely.</w:t>
      </w:r>
    </w:p>
    <w:p w14:paraId="2806EF41" w14:textId="77777777" w:rsidR="002F737A" w:rsidRPr="00142BEF" w:rsidRDefault="002F737A" w:rsidP="002F737A">
      <w:pPr>
        <w:pStyle w:val="BodyText"/>
        <w:tabs>
          <w:tab w:val="left" w:pos="707"/>
        </w:tabs>
        <w:spacing w:after="0"/>
        <w:rPr>
          <w:rFonts w:ascii="Arial" w:hAnsi="Arial" w:cs="Arial"/>
          <w:b/>
          <w:bCs/>
          <w:sz w:val="18"/>
          <w:szCs w:val="18"/>
        </w:rPr>
      </w:pPr>
    </w:p>
    <w:p w14:paraId="2D154B82" w14:textId="77777777" w:rsidR="002F737A" w:rsidRPr="00142BEF" w:rsidRDefault="002F737A" w:rsidP="002F737A">
      <w:pPr>
        <w:rPr>
          <w:rFonts w:ascii="Arial" w:hAnsi="Arial" w:cs="Arial"/>
          <w:b/>
          <w:bCs/>
          <w:sz w:val="18"/>
          <w:szCs w:val="18"/>
        </w:rPr>
      </w:pPr>
      <w:r w:rsidRPr="00142BEF">
        <w:rPr>
          <w:rFonts w:ascii="Arial" w:hAnsi="Arial" w:cs="Arial"/>
          <w:b/>
          <w:bCs/>
          <w:sz w:val="18"/>
          <w:szCs w:val="18"/>
        </w:rPr>
        <w:t>Responsibilities:</w:t>
      </w:r>
    </w:p>
    <w:p w14:paraId="24FE8B3A"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sz w:val="18"/>
          <w:szCs w:val="18"/>
        </w:rPr>
        <w:t>Provide Application support 24x7 Production support to all the Oracle Application and BI databases.</w:t>
      </w:r>
    </w:p>
    <w:p w14:paraId="542FF11B"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Managing complex line of Businesses Re-insurance and IM data warehousing Systems.</w:t>
      </w:r>
    </w:p>
    <w:p w14:paraId="4E418C1F" w14:textId="77777777" w:rsidR="002F737A" w:rsidRPr="00142BEF" w:rsidRDefault="002F737A" w:rsidP="002F737A">
      <w:pPr>
        <w:pStyle w:val="NoSpacing"/>
        <w:numPr>
          <w:ilvl w:val="0"/>
          <w:numId w:val="2"/>
        </w:numPr>
        <w:rPr>
          <w:rFonts w:ascii="Arial" w:hAnsi="Arial" w:cs="Arial"/>
          <w:sz w:val="18"/>
          <w:szCs w:val="18"/>
        </w:rPr>
      </w:pPr>
      <w:r w:rsidRPr="00142BEF">
        <w:rPr>
          <w:rFonts w:ascii="Arial" w:hAnsi="Arial" w:cs="Arial"/>
          <w:sz w:val="18"/>
          <w:szCs w:val="18"/>
        </w:rPr>
        <w:t>Managing Oracle Golden Gate replication.</w:t>
      </w:r>
    </w:p>
    <w:p w14:paraId="43A97001" w14:textId="77777777" w:rsidR="002F737A" w:rsidRPr="00142BEF" w:rsidRDefault="002F737A" w:rsidP="002F737A">
      <w:pPr>
        <w:pStyle w:val="NoSpacing"/>
        <w:numPr>
          <w:ilvl w:val="0"/>
          <w:numId w:val="2"/>
        </w:numPr>
        <w:rPr>
          <w:rFonts w:ascii="Arial" w:hAnsi="Arial" w:cs="Arial"/>
          <w:sz w:val="18"/>
          <w:szCs w:val="18"/>
        </w:rPr>
      </w:pPr>
      <w:r w:rsidRPr="00142BEF">
        <w:rPr>
          <w:rFonts w:ascii="Arial" w:hAnsi="Arial" w:cs="Arial"/>
          <w:sz w:val="18"/>
          <w:szCs w:val="18"/>
        </w:rPr>
        <w:t>Performance Tuning and Application Support.</w:t>
      </w:r>
    </w:p>
    <w:p w14:paraId="563AC209" w14:textId="77777777" w:rsidR="002F737A" w:rsidRPr="00142BEF" w:rsidRDefault="002F737A" w:rsidP="002F737A">
      <w:pPr>
        <w:pStyle w:val="NoSpacing"/>
        <w:numPr>
          <w:ilvl w:val="0"/>
          <w:numId w:val="2"/>
        </w:numPr>
        <w:rPr>
          <w:rFonts w:ascii="Arial" w:eastAsia="Times New Roman" w:hAnsi="Arial" w:cs="Arial"/>
          <w:sz w:val="18"/>
          <w:szCs w:val="18"/>
          <w:lang w:eastAsia="en-US"/>
        </w:rPr>
      </w:pPr>
      <w:r w:rsidRPr="00142BEF">
        <w:rPr>
          <w:rFonts w:ascii="Arial" w:eastAsia="Times New Roman" w:hAnsi="Arial" w:cs="Arial"/>
          <w:sz w:val="18"/>
          <w:szCs w:val="18"/>
          <w:lang w:eastAsia="en-US"/>
        </w:rPr>
        <w:t>Manage all aspects of the OGG design, implement and support in development, UAT and production environments. Identify and resolve OGG problems occurring in all database environments including performance related issues (i.e. database &amp; SQL tuning).</w:t>
      </w:r>
    </w:p>
    <w:p w14:paraId="2732ADC9" w14:textId="77777777" w:rsidR="002F737A" w:rsidRPr="00142BEF" w:rsidRDefault="002F737A" w:rsidP="002F737A">
      <w:pPr>
        <w:pStyle w:val="NoSpacing"/>
        <w:numPr>
          <w:ilvl w:val="0"/>
          <w:numId w:val="2"/>
        </w:numPr>
        <w:rPr>
          <w:rFonts w:ascii="Arial" w:hAnsi="Arial" w:cs="Arial"/>
          <w:sz w:val="18"/>
          <w:szCs w:val="18"/>
        </w:rPr>
      </w:pPr>
      <w:r w:rsidRPr="00142BEF">
        <w:rPr>
          <w:rFonts w:ascii="Arial" w:hAnsi="Arial" w:cs="Arial"/>
          <w:sz w:val="18"/>
          <w:szCs w:val="18"/>
        </w:rPr>
        <w:t>Setting up High Availability Oracle Golden Gate (</w:t>
      </w:r>
      <w:r w:rsidRPr="00142BEF">
        <w:rPr>
          <w:rFonts w:ascii="Arial" w:hAnsi="Arial" w:cs="Arial"/>
          <w:b/>
          <w:bCs/>
          <w:sz w:val="18"/>
          <w:szCs w:val="18"/>
        </w:rPr>
        <w:t>OGG)</w:t>
      </w:r>
      <w:r w:rsidRPr="00142BEF">
        <w:rPr>
          <w:rFonts w:ascii="Arial" w:hAnsi="Arial" w:cs="Arial"/>
          <w:sz w:val="18"/>
          <w:szCs w:val="18"/>
        </w:rPr>
        <w:t xml:space="preserve"> systems on Oracle 11gR2 RAC environments.</w:t>
      </w:r>
    </w:p>
    <w:p w14:paraId="5E41BBAE" w14:textId="77777777" w:rsidR="002F737A" w:rsidRPr="00142BEF" w:rsidRDefault="002F737A" w:rsidP="002F737A">
      <w:pPr>
        <w:pStyle w:val="ResumeBullet"/>
        <w:numPr>
          <w:ilvl w:val="0"/>
          <w:numId w:val="2"/>
        </w:numPr>
        <w:rPr>
          <w:rFonts w:ascii="Arial" w:hAnsi="Arial" w:cs="Arial"/>
          <w:sz w:val="18"/>
          <w:szCs w:val="18"/>
        </w:rPr>
      </w:pPr>
      <w:r w:rsidRPr="00142BEF">
        <w:rPr>
          <w:rFonts w:ascii="Arial" w:hAnsi="Arial" w:cs="Arial"/>
          <w:sz w:val="18"/>
          <w:szCs w:val="18"/>
        </w:rPr>
        <w:t>Troubleshooting typical OGG technical problems such as unique key violation, long transaction abend by using GGSCI, Log dump, discard file analysis etc.</w:t>
      </w:r>
    </w:p>
    <w:p w14:paraId="1AC9DCE0" w14:textId="61ACDB8C" w:rsidR="002F737A" w:rsidRPr="00142BEF" w:rsidRDefault="002F737A" w:rsidP="002F737A">
      <w:pPr>
        <w:widowControl/>
        <w:numPr>
          <w:ilvl w:val="0"/>
          <w:numId w:val="2"/>
        </w:numPr>
        <w:shd w:val="clear" w:color="auto" w:fill="FFFFFF"/>
        <w:suppressAutoHyphens w:val="0"/>
        <w:spacing w:before="100" w:beforeAutospacing="1" w:after="100" w:afterAutospacing="1"/>
        <w:rPr>
          <w:rFonts w:ascii="Arial" w:eastAsia="Times New Roman" w:hAnsi="Arial" w:cs="Arial"/>
          <w:sz w:val="18"/>
          <w:szCs w:val="18"/>
          <w:lang w:eastAsia="en-US"/>
        </w:rPr>
      </w:pPr>
      <w:r w:rsidRPr="00142BEF">
        <w:rPr>
          <w:rFonts w:ascii="Arial" w:eastAsia="Times New Roman" w:hAnsi="Arial" w:cs="Arial"/>
          <w:sz w:val="18"/>
          <w:szCs w:val="18"/>
          <w:lang w:eastAsia="en-US"/>
        </w:rPr>
        <w:t xml:space="preserve">Application DBA specialist for number of tuning projects. Working with developers on SQL code review and quality control. Performance load testing and tuning application, SQL code, and database instance by using a wide range of technologies including ADDM, AWR, ASH, </w:t>
      </w:r>
      <w:r w:rsidR="00AB0FE0" w:rsidRPr="00142BEF">
        <w:rPr>
          <w:rFonts w:ascii="Arial" w:eastAsia="Times New Roman" w:hAnsi="Arial" w:cs="Arial"/>
          <w:sz w:val="18"/>
          <w:szCs w:val="18"/>
          <w:lang w:eastAsia="en-US"/>
        </w:rPr>
        <w:t>Stats pack</w:t>
      </w:r>
      <w:r w:rsidRPr="00142BEF">
        <w:rPr>
          <w:rFonts w:ascii="Arial" w:eastAsia="Times New Roman" w:hAnsi="Arial" w:cs="Arial"/>
          <w:sz w:val="18"/>
          <w:szCs w:val="18"/>
          <w:lang w:eastAsia="en-US"/>
        </w:rPr>
        <w:t>, OEM Performance Manager and scripts by using Korn shell/Perl.</w:t>
      </w:r>
    </w:p>
    <w:p w14:paraId="4D2B4EF9"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Performance tuning of Applications and database.</w:t>
      </w:r>
    </w:p>
    <w:p w14:paraId="118178E2"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Managing and administration of 2 &amp; 3 Node RAC environments.</w:t>
      </w:r>
    </w:p>
    <w:p w14:paraId="2F072216"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B3B3B"/>
          <w:sz w:val="18"/>
          <w:szCs w:val="18"/>
          <w:shd w:val="clear" w:color="auto" w:fill="F9F9F9"/>
        </w:rPr>
        <w:t>Managed and database administered Oracle database applications on Exadata platforms.</w:t>
      </w:r>
    </w:p>
    <w:p w14:paraId="365CBE01" w14:textId="77777777" w:rsidR="00D24520" w:rsidRPr="00D24520" w:rsidRDefault="002F737A" w:rsidP="002F737A">
      <w:pPr>
        <w:numPr>
          <w:ilvl w:val="0"/>
          <w:numId w:val="2"/>
        </w:numPr>
        <w:rPr>
          <w:rFonts w:ascii="Arial" w:hAnsi="Arial" w:cs="Arial"/>
          <w:color w:val="333333"/>
          <w:sz w:val="18"/>
          <w:szCs w:val="18"/>
        </w:rPr>
      </w:pPr>
      <w:r w:rsidRPr="00142BEF">
        <w:rPr>
          <w:rFonts w:ascii="Arial" w:hAnsi="Arial" w:cs="Arial"/>
          <w:sz w:val="18"/>
          <w:szCs w:val="18"/>
          <w:shd w:val="clear" w:color="auto" w:fill="FFFFFF"/>
        </w:rPr>
        <w:t xml:space="preserve">Software maintenance of the Exadata storage servers in the Database machine including routine health check, </w:t>
      </w:r>
    </w:p>
    <w:p w14:paraId="62BA28B7" w14:textId="77777777" w:rsidR="00D24520" w:rsidRDefault="00D24520" w:rsidP="00D24520">
      <w:pPr>
        <w:rPr>
          <w:rFonts w:ascii="Arial" w:hAnsi="Arial" w:cs="Arial"/>
          <w:color w:val="333333"/>
          <w:sz w:val="18"/>
          <w:szCs w:val="18"/>
        </w:rPr>
      </w:pPr>
    </w:p>
    <w:p w14:paraId="753E7341" w14:textId="77777777" w:rsidR="00D24520" w:rsidRPr="00D24520" w:rsidRDefault="00D24520" w:rsidP="00D24520">
      <w:pPr>
        <w:rPr>
          <w:rFonts w:ascii="Arial" w:hAnsi="Arial" w:cs="Arial"/>
          <w:color w:val="333333"/>
          <w:sz w:val="18"/>
          <w:szCs w:val="18"/>
        </w:rPr>
      </w:pPr>
    </w:p>
    <w:p w14:paraId="3FB3715F" w14:textId="75D7613C" w:rsidR="002F737A" w:rsidRPr="00142BEF" w:rsidRDefault="002F737A" w:rsidP="002F737A">
      <w:pPr>
        <w:numPr>
          <w:ilvl w:val="0"/>
          <w:numId w:val="2"/>
        </w:numPr>
        <w:rPr>
          <w:rFonts w:ascii="Arial" w:hAnsi="Arial" w:cs="Arial"/>
          <w:color w:val="333333"/>
          <w:sz w:val="18"/>
          <w:szCs w:val="18"/>
        </w:rPr>
      </w:pPr>
      <w:r w:rsidRPr="00142BEF">
        <w:rPr>
          <w:rFonts w:ascii="Arial" w:hAnsi="Arial" w:cs="Arial"/>
          <w:sz w:val="18"/>
          <w:szCs w:val="18"/>
          <w:shd w:val="clear" w:color="auto" w:fill="FFFFFF"/>
        </w:rPr>
        <w:t>patching, and upgrades according to the suggestions from Oracle support department.</w:t>
      </w:r>
    </w:p>
    <w:p w14:paraId="62111902"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Serve as primary contact for customer inquiries and concerns.</w:t>
      </w:r>
    </w:p>
    <w:p w14:paraId="44F95737" w14:textId="777B7D7D"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 xml:space="preserve">Co-coordinating with Development &amp; Client Tech team and </w:t>
      </w:r>
      <w:r w:rsidR="00AB0FE0" w:rsidRPr="00142BEF">
        <w:rPr>
          <w:rFonts w:ascii="Arial" w:hAnsi="Arial" w:cs="Arial"/>
          <w:color w:val="333333"/>
          <w:sz w:val="18"/>
          <w:szCs w:val="18"/>
        </w:rPr>
        <w:t>developing</w:t>
      </w:r>
      <w:r w:rsidRPr="00142BEF">
        <w:rPr>
          <w:rFonts w:ascii="Arial" w:hAnsi="Arial" w:cs="Arial"/>
          <w:color w:val="333333"/>
          <w:sz w:val="18"/>
          <w:szCs w:val="18"/>
        </w:rPr>
        <w:t xml:space="preserve"> conceptual/logical and physical Models.</w:t>
      </w:r>
    </w:p>
    <w:p w14:paraId="2C93ABA1"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Providing and assisting in System and Application performance issues.</w:t>
      </w:r>
    </w:p>
    <w:p w14:paraId="382C0061"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Managing the Data Guard, primary &amp; Standby, Daily Operations and maintenance.</w:t>
      </w:r>
    </w:p>
    <w:p w14:paraId="0B174842" w14:textId="5111EB23"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 xml:space="preserve">Maintenance </w:t>
      </w:r>
      <w:r w:rsidR="00AB0FE0" w:rsidRPr="00142BEF">
        <w:rPr>
          <w:rFonts w:ascii="Arial" w:hAnsi="Arial" w:cs="Arial"/>
          <w:color w:val="333333"/>
          <w:sz w:val="18"/>
          <w:szCs w:val="18"/>
        </w:rPr>
        <w:t>of</w:t>
      </w:r>
      <w:r w:rsidRPr="00142BEF">
        <w:rPr>
          <w:rFonts w:ascii="Arial" w:hAnsi="Arial" w:cs="Arial"/>
          <w:color w:val="333333"/>
          <w:sz w:val="18"/>
          <w:szCs w:val="18"/>
        </w:rPr>
        <w:t xml:space="preserve"> multiple nodes.</w:t>
      </w:r>
    </w:p>
    <w:p w14:paraId="173BB63D"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Performance and Disaster recovery.</w:t>
      </w:r>
    </w:p>
    <w:p w14:paraId="68CB06B8"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Reorganization of Indexes and DBA utilities.</w:t>
      </w:r>
    </w:p>
    <w:p w14:paraId="4FCDA266"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Migration of Oracle Databases to Postgres databases.</w:t>
      </w:r>
    </w:p>
    <w:p w14:paraId="1EDC0FEE"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Managing Data Guard, OEM &amp; RMAN.</w:t>
      </w:r>
    </w:p>
    <w:p w14:paraId="7B5BCE03" w14:textId="4B1B5AF6"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 xml:space="preserve">Testing and implementation of new tools and techniques as per the </w:t>
      </w:r>
      <w:r w:rsidR="00AB0FE0" w:rsidRPr="00142BEF">
        <w:rPr>
          <w:rFonts w:ascii="Arial" w:hAnsi="Arial" w:cs="Arial"/>
          <w:color w:val="333333"/>
          <w:sz w:val="18"/>
          <w:szCs w:val="18"/>
        </w:rPr>
        <w:t>technological</w:t>
      </w:r>
      <w:r w:rsidRPr="00142BEF">
        <w:rPr>
          <w:rFonts w:ascii="Arial" w:hAnsi="Arial" w:cs="Arial"/>
          <w:color w:val="333333"/>
          <w:sz w:val="18"/>
          <w:szCs w:val="18"/>
        </w:rPr>
        <w:t xml:space="preserve"> advancements.</w:t>
      </w:r>
    </w:p>
    <w:p w14:paraId="0BFB3DE8"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Data Masking Data encryption.</w:t>
      </w:r>
    </w:p>
    <w:p w14:paraId="59855D31" w14:textId="0A9A715B" w:rsidR="003C4E5A" w:rsidRPr="00D24520" w:rsidRDefault="002F737A" w:rsidP="003C4E5A">
      <w:pPr>
        <w:numPr>
          <w:ilvl w:val="0"/>
          <w:numId w:val="2"/>
        </w:numPr>
        <w:rPr>
          <w:rFonts w:ascii="Arial" w:hAnsi="Arial" w:cs="Arial"/>
          <w:color w:val="333333"/>
          <w:sz w:val="18"/>
          <w:szCs w:val="18"/>
        </w:rPr>
      </w:pPr>
      <w:r w:rsidRPr="00142BEF">
        <w:rPr>
          <w:rFonts w:ascii="Arial" w:eastAsia="Times New Roman" w:hAnsi="Arial" w:cs="Arial"/>
          <w:sz w:val="18"/>
          <w:szCs w:val="18"/>
          <w:lang w:eastAsia="en-US"/>
        </w:rPr>
        <w:t xml:space="preserve">Installed Oracle database, and applied Patches and DB migrating. Monitoring, </w:t>
      </w:r>
      <w:r w:rsidR="00AB0FE0" w:rsidRPr="00142BEF">
        <w:rPr>
          <w:rFonts w:ascii="Arial" w:eastAsia="Times New Roman" w:hAnsi="Arial" w:cs="Arial"/>
          <w:sz w:val="18"/>
          <w:szCs w:val="18"/>
          <w:lang w:eastAsia="en-US"/>
        </w:rPr>
        <w:t>Tuning,</w:t>
      </w:r>
      <w:r w:rsidRPr="00142BEF">
        <w:rPr>
          <w:rFonts w:ascii="Arial" w:eastAsia="Times New Roman" w:hAnsi="Arial" w:cs="Arial"/>
          <w:sz w:val="18"/>
          <w:szCs w:val="18"/>
          <w:lang w:eastAsia="en-US"/>
        </w:rPr>
        <w:t xml:space="preserve"> and optimizing the performance of the database.</w:t>
      </w:r>
    </w:p>
    <w:p w14:paraId="6F66783F"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Application and Database Performance Tuning.</w:t>
      </w:r>
    </w:p>
    <w:p w14:paraId="49200D23"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Implement and create physical Databases.</w:t>
      </w:r>
    </w:p>
    <w:p w14:paraId="6DA4C21E" w14:textId="77777777" w:rsidR="002F737A" w:rsidRPr="00142BEF" w:rsidRDefault="002F737A" w:rsidP="002F737A">
      <w:pPr>
        <w:numPr>
          <w:ilvl w:val="0"/>
          <w:numId w:val="2"/>
        </w:numPr>
        <w:rPr>
          <w:rFonts w:ascii="Arial" w:hAnsi="Arial" w:cs="Arial"/>
          <w:color w:val="333333"/>
          <w:sz w:val="18"/>
          <w:szCs w:val="18"/>
        </w:rPr>
      </w:pPr>
      <w:r w:rsidRPr="00142BEF">
        <w:rPr>
          <w:rFonts w:ascii="Arial" w:hAnsi="Arial" w:cs="Arial"/>
          <w:color w:val="333333"/>
          <w:sz w:val="18"/>
          <w:szCs w:val="18"/>
        </w:rPr>
        <w:t>Implement database objects like Procedures, Functions and Triggers.</w:t>
      </w:r>
    </w:p>
    <w:p w14:paraId="64B7E0E6" w14:textId="77777777" w:rsidR="002F737A" w:rsidRPr="00142BEF" w:rsidRDefault="002F737A" w:rsidP="002F737A">
      <w:pPr>
        <w:numPr>
          <w:ilvl w:val="0"/>
          <w:numId w:val="2"/>
        </w:numPr>
        <w:rPr>
          <w:rFonts w:ascii="Arial" w:hAnsi="Arial" w:cs="Arial"/>
          <w:sz w:val="18"/>
          <w:szCs w:val="18"/>
        </w:rPr>
      </w:pPr>
      <w:r w:rsidRPr="00142BEF">
        <w:rPr>
          <w:rFonts w:ascii="Arial" w:hAnsi="Arial" w:cs="Arial"/>
          <w:color w:val="333333"/>
          <w:sz w:val="18"/>
          <w:szCs w:val="18"/>
        </w:rPr>
        <w:t>Report delivery status to customers and develop required delivery documentation.</w:t>
      </w:r>
      <w:r w:rsidRPr="00142BEF">
        <w:rPr>
          <w:rFonts w:ascii="Arial" w:hAnsi="Arial" w:cs="Arial"/>
          <w:sz w:val="18"/>
          <w:szCs w:val="18"/>
        </w:rPr>
        <w:t xml:space="preserve"> </w:t>
      </w:r>
    </w:p>
    <w:p w14:paraId="7D3BB5E3"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Designing Database support documents for Team. </w:t>
      </w:r>
    </w:p>
    <w:p w14:paraId="76BDB99A"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Translate business requirements to Data Reporting services.</w:t>
      </w:r>
    </w:p>
    <w:p w14:paraId="34D6071F" w14:textId="5AD06974" w:rsidR="00AB0FE0" w:rsidRPr="00D24520" w:rsidRDefault="002F737A" w:rsidP="008807F6">
      <w:pPr>
        <w:numPr>
          <w:ilvl w:val="0"/>
          <w:numId w:val="2"/>
        </w:numPr>
        <w:rPr>
          <w:rFonts w:ascii="Arial" w:hAnsi="Arial" w:cs="Arial"/>
          <w:sz w:val="18"/>
          <w:szCs w:val="18"/>
        </w:rPr>
      </w:pPr>
      <w:r w:rsidRPr="00D24520">
        <w:rPr>
          <w:rFonts w:ascii="Arial" w:hAnsi="Arial" w:cs="Arial"/>
          <w:sz w:val="18"/>
          <w:szCs w:val="18"/>
        </w:rPr>
        <w:t>Assist &amp; Advice applications teams on performance tuning and resolving performance</w:t>
      </w:r>
      <w:r w:rsidR="00D24520" w:rsidRPr="00D24520">
        <w:rPr>
          <w:rFonts w:ascii="Arial" w:hAnsi="Arial" w:cs="Arial"/>
          <w:sz w:val="18"/>
          <w:szCs w:val="18"/>
        </w:rPr>
        <w:t xml:space="preserve"> </w:t>
      </w:r>
      <w:r w:rsidRPr="00D24520">
        <w:rPr>
          <w:rFonts w:ascii="Arial" w:hAnsi="Arial" w:cs="Arial"/>
          <w:sz w:val="18"/>
          <w:szCs w:val="18"/>
        </w:rPr>
        <w:t xml:space="preserve">bottlenecks. </w:t>
      </w:r>
    </w:p>
    <w:p w14:paraId="23D1F2F3"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Processing CRQ’s and following approval processes. Attending Approval meetings like DCCB, ECAB &amp; Change Advisory Board (CAB). </w:t>
      </w:r>
    </w:p>
    <w:p w14:paraId="48621431" w14:textId="77777777" w:rsidR="002F737A" w:rsidRPr="00142BEF" w:rsidRDefault="002F737A" w:rsidP="002F737A">
      <w:pPr>
        <w:numPr>
          <w:ilvl w:val="0"/>
          <w:numId w:val="2"/>
        </w:numPr>
        <w:shd w:val="clear" w:color="auto" w:fill="FFFFFF"/>
        <w:rPr>
          <w:rFonts w:ascii="Arial" w:hAnsi="Arial" w:cs="Arial"/>
          <w:sz w:val="18"/>
          <w:szCs w:val="18"/>
        </w:rPr>
      </w:pPr>
      <w:r w:rsidRPr="00142BEF">
        <w:rPr>
          <w:rFonts w:ascii="Arial" w:hAnsi="Arial" w:cs="Arial"/>
          <w:sz w:val="18"/>
          <w:szCs w:val="18"/>
        </w:rPr>
        <w:t>Follow key aspects of ITIL framework – Change, Incident &amp; Problem Management.</w:t>
      </w:r>
    </w:p>
    <w:p w14:paraId="75AD7350" w14:textId="77777777" w:rsidR="002F737A" w:rsidRPr="00142BEF" w:rsidRDefault="002F737A" w:rsidP="002F737A">
      <w:pPr>
        <w:pStyle w:val="TableContents"/>
        <w:numPr>
          <w:ilvl w:val="0"/>
          <w:numId w:val="2"/>
        </w:numPr>
        <w:shd w:val="clear" w:color="auto" w:fill="FFFFFF"/>
        <w:spacing w:after="0"/>
        <w:rPr>
          <w:rFonts w:ascii="Arial" w:hAnsi="Arial" w:cs="Arial"/>
          <w:sz w:val="18"/>
          <w:szCs w:val="18"/>
        </w:rPr>
      </w:pPr>
      <w:r w:rsidRPr="00142BEF">
        <w:rPr>
          <w:rFonts w:ascii="Arial" w:hAnsi="Arial" w:cs="Arial"/>
          <w:sz w:val="18"/>
          <w:szCs w:val="18"/>
        </w:rPr>
        <w:t>Lead Point of contact to two Major applications.</w:t>
      </w:r>
    </w:p>
    <w:p w14:paraId="1A2DCA43" w14:textId="77777777" w:rsidR="002F737A" w:rsidRPr="00142BEF" w:rsidRDefault="002F737A" w:rsidP="002F737A">
      <w:pPr>
        <w:pStyle w:val="TableContents"/>
        <w:numPr>
          <w:ilvl w:val="0"/>
          <w:numId w:val="2"/>
        </w:numPr>
        <w:shd w:val="clear" w:color="auto" w:fill="FFFFFF"/>
        <w:spacing w:after="0"/>
        <w:rPr>
          <w:rFonts w:ascii="Arial" w:hAnsi="Arial" w:cs="Arial"/>
          <w:sz w:val="18"/>
          <w:szCs w:val="18"/>
        </w:rPr>
      </w:pPr>
      <w:r w:rsidRPr="00142BEF">
        <w:rPr>
          <w:rFonts w:ascii="Arial" w:hAnsi="Arial" w:cs="Arial"/>
          <w:sz w:val="18"/>
          <w:szCs w:val="18"/>
        </w:rPr>
        <w:t xml:space="preserve">Complete Knowledge Transfer Phases and stabilize the Applications and involved in  </w:t>
      </w:r>
    </w:p>
    <w:p w14:paraId="69B52C1A" w14:textId="77777777" w:rsidR="002F737A" w:rsidRPr="00142BEF" w:rsidRDefault="002F737A" w:rsidP="002F737A">
      <w:pPr>
        <w:rPr>
          <w:rFonts w:ascii="Arial" w:hAnsi="Arial" w:cs="Arial"/>
          <w:sz w:val="18"/>
          <w:szCs w:val="18"/>
        </w:rPr>
      </w:pPr>
      <w:r w:rsidRPr="00142BEF">
        <w:rPr>
          <w:rFonts w:ascii="Arial" w:hAnsi="Arial" w:cs="Arial"/>
          <w:sz w:val="18"/>
          <w:szCs w:val="18"/>
        </w:rPr>
        <w:t xml:space="preserve">               designing and reviewing of Knowledge Transfer.</w:t>
      </w:r>
    </w:p>
    <w:p w14:paraId="6669D163"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Manage and co-ordinate with Onsite offshore support Team.</w:t>
      </w:r>
    </w:p>
    <w:p w14:paraId="0492AB0B"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Application &amp; Sysdba support to multiple environments and Databases. </w:t>
      </w:r>
    </w:p>
    <w:p w14:paraId="09B883F1"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Resolving incidents and CRQ’s related to applications and avoiding SLA breach. </w:t>
      </w:r>
    </w:p>
    <w:p w14:paraId="06AA57D9"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Complete Refresh from Production to QA, Dev and SIT environment. </w:t>
      </w:r>
    </w:p>
    <w:p w14:paraId="4FF8C226"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Database activities related to performance Tuning, Data Fixes, Monitoring backup and Batch jobs, Tracing, assistance to Monthly &amp; yearend jobs and activities. </w:t>
      </w:r>
    </w:p>
    <w:p w14:paraId="153D0CFD" w14:textId="77777777" w:rsidR="002F737A" w:rsidRPr="00142BEF" w:rsidRDefault="002F737A" w:rsidP="002F737A">
      <w:pPr>
        <w:numPr>
          <w:ilvl w:val="0"/>
          <w:numId w:val="2"/>
        </w:numPr>
        <w:rPr>
          <w:rFonts w:ascii="Arial" w:hAnsi="Arial" w:cs="Arial"/>
          <w:color w:val="000000"/>
          <w:sz w:val="18"/>
          <w:szCs w:val="18"/>
        </w:rPr>
      </w:pPr>
      <w:r w:rsidRPr="00142BEF">
        <w:rPr>
          <w:rFonts w:ascii="Arial" w:hAnsi="Arial" w:cs="Arial"/>
          <w:sz w:val="18"/>
          <w:szCs w:val="18"/>
        </w:rPr>
        <w:t xml:space="preserve">Participate in status meetings with application team &amp; Management. </w:t>
      </w:r>
    </w:p>
    <w:p w14:paraId="62280FF0" w14:textId="6A042D2D" w:rsidR="002F737A" w:rsidRPr="00142BEF" w:rsidRDefault="002F737A" w:rsidP="002F737A">
      <w:pPr>
        <w:numPr>
          <w:ilvl w:val="0"/>
          <w:numId w:val="2"/>
        </w:numPr>
        <w:rPr>
          <w:rFonts w:ascii="Arial" w:hAnsi="Arial" w:cs="Arial"/>
          <w:color w:val="000000"/>
          <w:sz w:val="18"/>
          <w:szCs w:val="18"/>
        </w:rPr>
      </w:pPr>
      <w:r w:rsidRPr="00142BEF">
        <w:rPr>
          <w:rFonts w:ascii="Arial" w:hAnsi="Arial" w:cs="Arial"/>
          <w:color w:val="000000"/>
          <w:sz w:val="18"/>
          <w:szCs w:val="18"/>
        </w:rPr>
        <w:t xml:space="preserve">Monitoring CPU/memory utilization, I/o utilization, swapping, network </w:t>
      </w:r>
      <w:r w:rsidR="00AB0FE0" w:rsidRPr="00142BEF">
        <w:rPr>
          <w:rFonts w:ascii="Arial" w:hAnsi="Arial" w:cs="Arial"/>
          <w:color w:val="000000"/>
          <w:sz w:val="18"/>
          <w:szCs w:val="18"/>
        </w:rPr>
        <w:t>utilization.</w:t>
      </w:r>
    </w:p>
    <w:p w14:paraId="35F855B6" w14:textId="77777777" w:rsidR="002F737A" w:rsidRPr="00142BEF" w:rsidRDefault="002F737A" w:rsidP="002F737A">
      <w:pPr>
        <w:numPr>
          <w:ilvl w:val="0"/>
          <w:numId w:val="2"/>
        </w:numPr>
        <w:rPr>
          <w:rFonts w:ascii="Arial" w:hAnsi="Arial" w:cs="Arial"/>
          <w:sz w:val="18"/>
          <w:szCs w:val="18"/>
        </w:rPr>
      </w:pPr>
      <w:r w:rsidRPr="00142BEF">
        <w:rPr>
          <w:rFonts w:ascii="Arial" w:hAnsi="Arial" w:cs="Arial"/>
          <w:color w:val="000000"/>
          <w:sz w:val="18"/>
          <w:szCs w:val="18"/>
        </w:rPr>
        <w:t>Tuning with tools like OEM, STATSPACK, AWR, ADDM, and SQL Analyzer &amp;trace.</w:t>
      </w:r>
    </w:p>
    <w:p w14:paraId="12FCF3B2"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Participate in weekend production releases. </w:t>
      </w:r>
    </w:p>
    <w:p w14:paraId="0D1DBF92"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Managing 11gR2 Real Applications Systems.</w:t>
      </w:r>
    </w:p>
    <w:p w14:paraId="494AF797"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Responding to OEM, High Trigger and BMC alerts and take immediate actions. </w:t>
      </w:r>
    </w:p>
    <w:p w14:paraId="5C09347F"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Proactive steps like database health checks and space Management. </w:t>
      </w:r>
    </w:p>
    <w:p w14:paraId="682FC167"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Managing Critical calls and timely response to emergency calls. </w:t>
      </w:r>
    </w:p>
    <w:p w14:paraId="0B1B8162"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Interact with other support teams like Server, Storage, Network towers.           </w:t>
      </w:r>
    </w:p>
    <w:p w14:paraId="393F54D5"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 xml:space="preserve">Co-ordinate with Application Developers, DBA’s, Infrastructure team, backup and restore team, System &amp; Remediation, Audit and Change Management Teams. </w:t>
      </w:r>
    </w:p>
    <w:p w14:paraId="4DA64D1D"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AWS cloud Migrations Road Map and best practices.</w:t>
      </w:r>
    </w:p>
    <w:p w14:paraId="7FE93449" w14:textId="77777777" w:rsidR="002F737A" w:rsidRPr="00142BEF" w:rsidRDefault="002F737A" w:rsidP="002F737A">
      <w:pPr>
        <w:numPr>
          <w:ilvl w:val="0"/>
          <w:numId w:val="2"/>
        </w:numPr>
        <w:rPr>
          <w:rFonts w:ascii="Arial" w:hAnsi="Arial" w:cs="Arial"/>
          <w:sz w:val="18"/>
          <w:szCs w:val="18"/>
        </w:rPr>
      </w:pPr>
      <w:r w:rsidRPr="00142BEF">
        <w:rPr>
          <w:rFonts w:ascii="Arial" w:hAnsi="Arial" w:cs="Arial"/>
          <w:sz w:val="18"/>
          <w:szCs w:val="18"/>
        </w:rPr>
        <w:t>Following 5 Migration process   1. Migration Preparation &amp; Business Planning.2. Portfolio Discovery &amp; Planning 3. Migration &amp; Validation, 4. Application Design and 5 Operation</w:t>
      </w:r>
    </w:p>
    <w:p w14:paraId="3087E429" w14:textId="77777777" w:rsidR="002F737A" w:rsidRPr="00142BEF" w:rsidRDefault="002F737A" w:rsidP="002F737A">
      <w:pPr>
        <w:ind w:left="360"/>
        <w:rPr>
          <w:rFonts w:ascii="Arial" w:hAnsi="Arial" w:cs="Arial"/>
          <w:sz w:val="18"/>
          <w:szCs w:val="18"/>
        </w:rPr>
      </w:pPr>
    </w:p>
    <w:p w14:paraId="447E13D8" w14:textId="77777777" w:rsidR="00AB0FE0" w:rsidRPr="00AB0FE0" w:rsidRDefault="002F737A" w:rsidP="002F737A">
      <w:pPr>
        <w:rPr>
          <w:rFonts w:ascii="Arial" w:hAnsi="Arial" w:cs="Arial"/>
          <w:bCs/>
          <w:sz w:val="22"/>
          <w:szCs w:val="22"/>
        </w:rPr>
      </w:pPr>
      <w:r w:rsidRPr="00AB0FE0">
        <w:rPr>
          <w:rFonts w:ascii="Arial" w:hAnsi="Arial" w:cs="Arial"/>
          <w:b/>
          <w:sz w:val="22"/>
          <w:szCs w:val="22"/>
        </w:rPr>
        <w:t>US-Dept of Commerce – Silver Spring, Maryland Datacenter</w:t>
      </w:r>
      <w:r w:rsidRPr="00AB0FE0">
        <w:rPr>
          <w:rFonts w:ascii="Arial" w:hAnsi="Arial" w:cs="Arial"/>
          <w:bCs/>
          <w:sz w:val="22"/>
          <w:szCs w:val="22"/>
        </w:rPr>
        <w:t xml:space="preserve">   </w:t>
      </w:r>
    </w:p>
    <w:p w14:paraId="6848B44F" w14:textId="28F48706" w:rsidR="002F737A" w:rsidRPr="00142BEF" w:rsidRDefault="002F737A" w:rsidP="002F737A">
      <w:pPr>
        <w:rPr>
          <w:rFonts w:ascii="Arial" w:hAnsi="Arial" w:cs="Arial"/>
          <w:b/>
          <w:sz w:val="18"/>
          <w:szCs w:val="18"/>
        </w:rPr>
      </w:pPr>
      <w:r w:rsidRPr="00AB0FE0">
        <w:rPr>
          <w:rFonts w:ascii="Arial" w:hAnsi="Arial" w:cs="Arial"/>
          <w:bCs/>
          <w:sz w:val="22"/>
          <w:szCs w:val="22"/>
        </w:rPr>
        <w:t xml:space="preserve">- </w:t>
      </w:r>
      <w:r w:rsidRPr="00AB0FE0">
        <w:rPr>
          <w:rFonts w:ascii="Arial" w:hAnsi="Arial" w:cs="Arial"/>
          <w:b/>
          <w:sz w:val="22"/>
          <w:szCs w:val="22"/>
        </w:rPr>
        <w:t>Lead DBA/ Data Architect/Data Migration Engineer</w:t>
      </w:r>
      <w:r w:rsidRPr="00AB0FE0">
        <w:rPr>
          <w:rFonts w:ascii="Arial" w:hAnsi="Arial" w:cs="Arial"/>
          <w:bCs/>
          <w:sz w:val="22"/>
          <w:szCs w:val="22"/>
        </w:rPr>
        <w:t xml:space="preserve">                                 </w:t>
      </w:r>
      <w:r w:rsidRPr="00AB0FE0">
        <w:rPr>
          <w:rFonts w:ascii="Arial" w:hAnsi="Arial" w:cs="Arial"/>
          <w:b/>
          <w:sz w:val="22"/>
          <w:szCs w:val="22"/>
        </w:rPr>
        <w:t xml:space="preserve">AUG 05 to FEB 2014  </w:t>
      </w:r>
      <w:r w:rsidRPr="00142BEF">
        <w:rPr>
          <w:rFonts w:ascii="Arial" w:hAnsi="Arial" w:cs="Arial"/>
          <w:b/>
          <w:sz w:val="18"/>
          <w:szCs w:val="18"/>
        </w:rPr>
        <w:t xml:space="preserve">                                                       </w:t>
      </w:r>
    </w:p>
    <w:p w14:paraId="483A3C7A" w14:textId="77777777" w:rsidR="002F737A" w:rsidRPr="00986647" w:rsidRDefault="002F737A" w:rsidP="002F737A">
      <w:pPr>
        <w:rPr>
          <w:rFonts w:ascii="Arial" w:hAnsi="Arial" w:cs="Arial"/>
          <w:bCs/>
          <w:sz w:val="18"/>
          <w:szCs w:val="18"/>
        </w:rPr>
      </w:pPr>
      <w:r w:rsidRPr="00142BEF">
        <w:rPr>
          <w:rFonts w:ascii="Arial" w:hAnsi="Arial" w:cs="Arial"/>
          <w:bCs/>
          <w:sz w:val="18"/>
          <w:szCs w:val="18"/>
        </w:rPr>
        <w:t xml:space="preserve">                      </w:t>
      </w:r>
    </w:p>
    <w:p w14:paraId="7D2EDEDF" w14:textId="77777777" w:rsidR="002F737A" w:rsidRDefault="002F737A" w:rsidP="002F737A">
      <w:pPr>
        <w:numPr>
          <w:ilvl w:val="0"/>
          <w:numId w:val="73"/>
        </w:numPr>
        <w:rPr>
          <w:rFonts w:ascii="Arial" w:hAnsi="Arial" w:cs="Arial"/>
          <w:bCs/>
          <w:sz w:val="18"/>
          <w:szCs w:val="18"/>
        </w:rPr>
      </w:pPr>
      <w:r w:rsidRPr="00986647">
        <w:rPr>
          <w:rFonts w:ascii="Arial" w:hAnsi="Arial" w:cs="Arial"/>
          <w:bCs/>
          <w:sz w:val="18"/>
          <w:szCs w:val="18"/>
        </w:rPr>
        <w:t>Performance testing script</w:t>
      </w:r>
      <w:r>
        <w:rPr>
          <w:rFonts w:ascii="Arial" w:hAnsi="Arial" w:cs="Arial"/>
          <w:bCs/>
          <w:sz w:val="18"/>
          <w:szCs w:val="18"/>
        </w:rPr>
        <w:t xml:space="preserve">s. </w:t>
      </w:r>
    </w:p>
    <w:p w14:paraId="0A2906F4" w14:textId="77777777" w:rsidR="002F737A" w:rsidRPr="00986647" w:rsidRDefault="002F737A" w:rsidP="002F737A">
      <w:pPr>
        <w:numPr>
          <w:ilvl w:val="0"/>
          <w:numId w:val="73"/>
        </w:numPr>
        <w:rPr>
          <w:rFonts w:ascii="Arial" w:hAnsi="Arial" w:cs="Arial"/>
          <w:bCs/>
          <w:sz w:val="18"/>
          <w:szCs w:val="18"/>
        </w:rPr>
      </w:pPr>
      <w:r w:rsidRPr="00986647">
        <w:rPr>
          <w:rFonts w:ascii="Arial" w:hAnsi="Arial" w:cs="Arial"/>
          <w:bCs/>
          <w:sz w:val="18"/>
          <w:szCs w:val="18"/>
        </w:rPr>
        <w:t>SQL Query and Stored Procedure Optimization</w:t>
      </w:r>
    </w:p>
    <w:p w14:paraId="62FC6E85" w14:textId="77777777" w:rsidR="002F737A" w:rsidRPr="00986647" w:rsidRDefault="002F737A" w:rsidP="002F737A">
      <w:pPr>
        <w:numPr>
          <w:ilvl w:val="0"/>
          <w:numId w:val="73"/>
        </w:numPr>
        <w:rPr>
          <w:rFonts w:ascii="Arial" w:hAnsi="Arial" w:cs="Arial"/>
          <w:bCs/>
          <w:sz w:val="18"/>
          <w:szCs w:val="18"/>
        </w:rPr>
      </w:pPr>
      <w:r w:rsidRPr="00986647">
        <w:rPr>
          <w:rFonts w:ascii="Arial" w:hAnsi="Arial" w:cs="Arial"/>
          <w:bCs/>
          <w:sz w:val="18"/>
          <w:szCs w:val="18"/>
        </w:rPr>
        <w:t>Database Administration, including database installation and configuration.</w:t>
      </w:r>
    </w:p>
    <w:p w14:paraId="0928C0C8" w14:textId="77777777" w:rsidR="002F737A" w:rsidRPr="00986647" w:rsidRDefault="002F737A" w:rsidP="002F737A">
      <w:pPr>
        <w:numPr>
          <w:ilvl w:val="0"/>
          <w:numId w:val="73"/>
        </w:numPr>
        <w:rPr>
          <w:rFonts w:ascii="Arial" w:hAnsi="Arial" w:cs="Arial"/>
          <w:bCs/>
          <w:sz w:val="18"/>
          <w:szCs w:val="18"/>
        </w:rPr>
      </w:pPr>
      <w:r w:rsidRPr="00986647">
        <w:rPr>
          <w:rFonts w:ascii="Arial" w:hAnsi="Arial" w:cs="Arial"/>
          <w:bCs/>
          <w:sz w:val="18"/>
          <w:szCs w:val="18"/>
        </w:rPr>
        <w:t>Database Server Configuration Optimization</w:t>
      </w:r>
    </w:p>
    <w:p w14:paraId="7B7871AC" w14:textId="77777777" w:rsidR="002F737A" w:rsidRPr="00986647" w:rsidRDefault="002F737A" w:rsidP="002F737A">
      <w:pPr>
        <w:numPr>
          <w:ilvl w:val="0"/>
          <w:numId w:val="73"/>
        </w:numPr>
        <w:rPr>
          <w:rFonts w:ascii="Arial" w:hAnsi="Arial" w:cs="Arial"/>
          <w:bCs/>
          <w:sz w:val="18"/>
          <w:szCs w:val="18"/>
        </w:rPr>
      </w:pPr>
      <w:r w:rsidRPr="00986647">
        <w:rPr>
          <w:rFonts w:ascii="Arial" w:hAnsi="Arial" w:cs="Arial"/>
          <w:bCs/>
          <w:sz w:val="18"/>
          <w:szCs w:val="18"/>
        </w:rPr>
        <w:t>Database backup and recovery strategy and execution</w:t>
      </w:r>
    </w:p>
    <w:p w14:paraId="56ADDC74" w14:textId="77777777" w:rsidR="002F737A" w:rsidRPr="00986647" w:rsidRDefault="002F737A" w:rsidP="002F737A">
      <w:pPr>
        <w:numPr>
          <w:ilvl w:val="0"/>
          <w:numId w:val="73"/>
        </w:numPr>
        <w:rPr>
          <w:rFonts w:ascii="Arial" w:hAnsi="Arial" w:cs="Arial"/>
          <w:bCs/>
          <w:sz w:val="18"/>
          <w:szCs w:val="18"/>
        </w:rPr>
      </w:pPr>
      <w:r w:rsidRPr="00986647">
        <w:rPr>
          <w:rFonts w:ascii="Arial" w:hAnsi="Arial" w:cs="Arial"/>
          <w:bCs/>
          <w:sz w:val="18"/>
          <w:szCs w:val="18"/>
        </w:rPr>
        <w:t>Database Patching and Upgrades</w:t>
      </w:r>
    </w:p>
    <w:p w14:paraId="66EF297A" w14:textId="77777777" w:rsidR="002F737A" w:rsidRPr="00986647" w:rsidRDefault="002F737A" w:rsidP="002F737A">
      <w:pPr>
        <w:numPr>
          <w:ilvl w:val="0"/>
          <w:numId w:val="73"/>
        </w:numPr>
        <w:rPr>
          <w:rFonts w:ascii="Arial" w:hAnsi="Arial" w:cs="Arial"/>
          <w:bCs/>
          <w:sz w:val="18"/>
          <w:szCs w:val="18"/>
        </w:rPr>
      </w:pPr>
      <w:r w:rsidRPr="00986647">
        <w:rPr>
          <w:rFonts w:ascii="Arial" w:hAnsi="Arial" w:cs="Arial"/>
          <w:bCs/>
          <w:sz w:val="18"/>
          <w:szCs w:val="18"/>
        </w:rPr>
        <w:t>Database Archival and Compression</w:t>
      </w:r>
    </w:p>
    <w:p w14:paraId="00171746" w14:textId="77777777" w:rsidR="002F737A" w:rsidRPr="00986647" w:rsidRDefault="002F737A" w:rsidP="002F737A">
      <w:pPr>
        <w:numPr>
          <w:ilvl w:val="0"/>
          <w:numId w:val="73"/>
        </w:numPr>
        <w:rPr>
          <w:rFonts w:ascii="Arial" w:hAnsi="Arial" w:cs="Arial"/>
          <w:bCs/>
          <w:sz w:val="18"/>
          <w:szCs w:val="18"/>
        </w:rPr>
      </w:pPr>
      <w:r w:rsidRPr="00986647">
        <w:rPr>
          <w:rFonts w:ascii="Arial" w:hAnsi="Arial" w:cs="Arial"/>
          <w:bCs/>
          <w:sz w:val="18"/>
          <w:szCs w:val="18"/>
        </w:rPr>
        <w:t>Database Administration</w:t>
      </w:r>
    </w:p>
    <w:p w14:paraId="10E485C4" w14:textId="77777777" w:rsidR="002F737A" w:rsidRDefault="002F737A" w:rsidP="002F737A">
      <w:pPr>
        <w:numPr>
          <w:ilvl w:val="0"/>
          <w:numId w:val="73"/>
        </w:numPr>
        <w:rPr>
          <w:rFonts w:ascii="Arial" w:hAnsi="Arial" w:cs="Arial"/>
          <w:bCs/>
          <w:sz w:val="18"/>
          <w:szCs w:val="18"/>
        </w:rPr>
      </w:pPr>
      <w:r w:rsidRPr="00986647">
        <w:rPr>
          <w:rFonts w:ascii="Arial" w:hAnsi="Arial" w:cs="Arial"/>
          <w:bCs/>
          <w:sz w:val="18"/>
          <w:szCs w:val="18"/>
        </w:rPr>
        <w:t>Database Migration execution from On-prem to AWS</w:t>
      </w:r>
    </w:p>
    <w:p w14:paraId="29EC5F90" w14:textId="77777777" w:rsidR="002F737A" w:rsidRPr="00142BEF" w:rsidRDefault="002F737A" w:rsidP="002F737A">
      <w:pPr>
        <w:pBdr>
          <w:bottom w:val="single" w:sz="1" w:space="4" w:color="000000"/>
        </w:pBdr>
        <w:rPr>
          <w:rFonts w:ascii="Arial" w:hAnsi="Arial" w:cs="Arial"/>
          <w:bCs/>
          <w:sz w:val="18"/>
          <w:szCs w:val="18"/>
        </w:rPr>
      </w:pPr>
      <w:r w:rsidRPr="00142BEF">
        <w:rPr>
          <w:rFonts w:ascii="Arial" w:hAnsi="Arial" w:cs="Arial"/>
          <w:bCs/>
          <w:sz w:val="18"/>
          <w:szCs w:val="18"/>
        </w:rPr>
        <w:t xml:space="preserve">           </w:t>
      </w:r>
    </w:p>
    <w:p w14:paraId="6C1AD0A6" w14:textId="43778971" w:rsidR="002F737A" w:rsidRPr="00142BEF" w:rsidRDefault="002F737A" w:rsidP="002F737A">
      <w:pPr>
        <w:pBdr>
          <w:bottom w:val="single" w:sz="1" w:space="4" w:color="000000"/>
        </w:pBdr>
        <w:rPr>
          <w:rFonts w:ascii="Arial" w:hAnsi="Arial" w:cs="Arial"/>
          <w:bCs/>
          <w:sz w:val="18"/>
          <w:szCs w:val="18"/>
        </w:rPr>
      </w:pPr>
      <w:r w:rsidRPr="00986647">
        <w:rPr>
          <w:rFonts w:ascii="Arial" w:hAnsi="Arial" w:cs="Arial"/>
          <w:b/>
          <w:sz w:val="22"/>
          <w:szCs w:val="22"/>
        </w:rPr>
        <w:t>National City Mortgage (NCMC)</w:t>
      </w:r>
      <w:r w:rsidRPr="00986647">
        <w:rPr>
          <w:rFonts w:ascii="Arial" w:hAnsi="Arial" w:cs="Arial"/>
          <w:bCs/>
          <w:sz w:val="22"/>
          <w:szCs w:val="22"/>
        </w:rPr>
        <w:t xml:space="preserve"> – </w:t>
      </w:r>
      <w:r w:rsidRPr="00D4012F">
        <w:rPr>
          <w:rFonts w:ascii="Arial" w:hAnsi="Arial" w:cs="Arial"/>
          <w:b/>
          <w:sz w:val="22"/>
          <w:szCs w:val="22"/>
        </w:rPr>
        <w:t>Dayton Ohio –</w:t>
      </w:r>
      <w:r w:rsidRPr="00986647">
        <w:rPr>
          <w:rFonts w:ascii="Arial" w:hAnsi="Arial" w:cs="Arial"/>
          <w:bCs/>
          <w:sz w:val="22"/>
          <w:szCs w:val="22"/>
        </w:rPr>
        <w:t xml:space="preserve"> </w:t>
      </w:r>
      <w:r>
        <w:rPr>
          <w:rFonts w:ascii="Arial" w:hAnsi="Arial" w:cs="Arial"/>
          <w:bCs/>
          <w:sz w:val="22"/>
          <w:szCs w:val="22"/>
        </w:rPr>
        <w:t xml:space="preserve">      </w:t>
      </w:r>
      <w:r w:rsidRPr="00142BEF">
        <w:rPr>
          <w:rFonts w:ascii="Arial" w:hAnsi="Arial" w:cs="Arial"/>
          <w:bCs/>
          <w:sz w:val="18"/>
          <w:szCs w:val="18"/>
        </w:rPr>
        <w:t xml:space="preserve">   </w:t>
      </w:r>
      <w:r w:rsidRPr="00142BEF">
        <w:rPr>
          <w:rFonts w:ascii="Arial" w:hAnsi="Arial" w:cs="Arial"/>
          <w:bCs/>
          <w:sz w:val="18"/>
          <w:szCs w:val="18"/>
        </w:rPr>
        <w:tab/>
      </w:r>
      <w:r>
        <w:rPr>
          <w:rFonts w:ascii="Arial" w:hAnsi="Arial" w:cs="Arial"/>
          <w:bCs/>
          <w:sz w:val="18"/>
          <w:szCs w:val="18"/>
        </w:rPr>
        <w:t xml:space="preserve">              </w:t>
      </w:r>
      <w:r w:rsidR="00AB0FE0">
        <w:rPr>
          <w:rFonts w:ascii="Arial" w:hAnsi="Arial" w:cs="Arial"/>
          <w:bCs/>
          <w:sz w:val="18"/>
          <w:szCs w:val="18"/>
        </w:rPr>
        <w:t xml:space="preserve">            </w:t>
      </w:r>
      <w:r>
        <w:rPr>
          <w:rFonts w:ascii="Arial" w:hAnsi="Arial" w:cs="Arial"/>
          <w:bCs/>
          <w:sz w:val="18"/>
          <w:szCs w:val="18"/>
        </w:rPr>
        <w:t xml:space="preserve"> </w:t>
      </w:r>
      <w:r w:rsidRPr="00AB0FE0">
        <w:rPr>
          <w:rFonts w:ascii="Arial" w:hAnsi="Arial" w:cs="Arial"/>
          <w:b/>
          <w:sz w:val="22"/>
          <w:szCs w:val="22"/>
        </w:rPr>
        <w:t>APRIL 2005 – AUG 2005</w:t>
      </w:r>
    </w:p>
    <w:p w14:paraId="5BC366EA" w14:textId="77777777" w:rsidR="002F737A" w:rsidRPr="00142BEF" w:rsidRDefault="002F737A" w:rsidP="002F737A">
      <w:pPr>
        <w:pBdr>
          <w:bottom w:val="single" w:sz="1" w:space="4" w:color="000000"/>
        </w:pBdr>
        <w:rPr>
          <w:rFonts w:ascii="Arial" w:hAnsi="Arial" w:cs="Arial"/>
          <w:bCs/>
          <w:sz w:val="18"/>
          <w:szCs w:val="18"/>
        </w:rPr>
      </w:pPr>
    </w:p>
    <w:p w14:paraId="72500D86" w14:textId="238E0683" w:rsidR="002F737A" w:rsidRDefault="002F737A" w:rsidP="002F737A">
      <w:pPr>
        <w:pBdr>
          <w:bottom w:val="single" w:sz="1" w:space="4" w:color="000000"/>
        </w:pBdr>
        <w:rPr>
          <w:rFonts w:ascii="Arial" w:hAnsi="Arial" w:cs="Arial"/>
          <w:bCs/>
          <w:sz w:val="18"/>
          <w:szCs w:val="18"/>
        </w:rPr>
      </w:pPr>
      <w:r w:rsidRPr="00D4012F">
        <w:rPr>
          <w:rFonts w:ascii="Arial" w:hAnsi="Arial" w:cs="Arial"/>
          <w:b/>
          <w:sz w:val="22"/>
          <w:szCs w:val="22"/>
        </w:rPr>
        <w:t>American Girl – Madison</w:t>
      </w:r>
      <w:r w:rsidRPr="00142BEF">
        <w:rPr>
          <w:rFonts w:ascii="Arial" w:hAnsi="Arial" w:cs="Arial"/>
          <w:bCs/>
          <w:sz w:val="18"/>
          <w:szCs w:val="18"/>
        </w:rPr>
        <w:t xml:space="preserve"> – </w:t>
      </w:r>
      <w:r w:rsidR="00AB0FE0" w:rsidRPr="00AB0FE0">
        <w:rPr>
          <w:rFonts w:ascii="Arial" w:hAnsi="Arial" w:cs="Arial"/>
          <w:b/>
          <w:sz w:val="18"/>
          <w:szCs w:val="18"/>
        </w:rPr>
        <w:t xml:space="preserve">ARCHITECT </w:t>
      </w:r>
      <w:r w:rsidR="00AB0FE0">
        <w:rPr>
          <w:rFonts w:ascii="Arial" w:hAnsi="Arial" w:cs="Arial"/>
          <w:b/>
          <w:sz w:val="18"/>
          <w:szCs w:val="18"/>
        </w:rPr>
        <w:t xml:space="preserve">- </w:t>
      </w:r>
      <w:r w:rsidR="00AB0FE0" w:rsidRPr="00142BEF">
        <w:rPr>
          <w:rFonts w:ascii="Arial" w:hAnsi="Arial" w:cs="Arial"/>
          <w:bCs/>
          <w:sz w:val="18"/>
          <w:szCs w:val="18"/>
        </w:rPr>
        <w:t>Oracle</w:t>
      </w:r>
      <w:r w:rsidRPr="00142BEF">
        <w:rPr>
          <w:rFonts w:ascii="Arial" w:hAnsi="Arial" w:cs="Arial"/>
          <w:bCs/>
          <w:sz w:val="18"/>
          <w:szCs w:val="18"/>
        </w:rPr>
        <w:t xml:space="preserve"> Apps - Wisconsin – Warehouse &amp; Order </w:t>
      </w:r>
      <w:r>
        <w:rPr>
          <w:rFonts w:ascii="Arial" w:hAnsi="Arial" w:cs="Arial"/>
          <w:bCs/>
          <w:sz w:val="18"/>
          <w:szCs w:val="18"/>
        </w:rPr>
        <w:t>Mgmt.</w:t>
      </w:r>
    </w:p>
    <w:p w14:paraId="0423CAD0" w14:textId="77777777" w:rsidR="002F737A" w:rsidRDefault="002F737A" w:rsidP="002F737A">
      <w:pPr>
        <w:pBdr>
          <w:bottom w:val="single" w:sz="1" w:space="4" w:color="000000"/>
        </w:pBdr>
        <w:rPr>
          <w:rFonts w:ascii="Arial" w:hAnsi="Arial" w:cs="Arial"/>
          <w:bCs/>
          <w:sz w:val="18"/>
          <w:szCs w:val="18"/>
        </w:rPr>
      </w:pPr>
    </w:p>
    <w:p w14:paraId="772AEB6B" w14:textId="77777777" w:rsidR="00D24520" w:rsidRDefault="00D24520" w:rsidP="002F737A">
      <w:pPr>
        <w:pBdr>
          <w:bottom w:val="single" w:sz="1" w:space="4" w:color="000000"/>
        </w:pBdr>
        <w:rPr>
          <w:rFonts w:ascii="Arial" w:hAnsi="Arial" w:cs="Arial"/>
          <w:b/>
          <w:color w:val="333333"/>
          <w:sz w:val="22"/>
          <w:szCs w:val="22"/>
        </w:rPr>
      </w:pPr>
    </w:p>
    <w:p w14:paraId="56941022" w14:textId="77777777" w:rsidR="00D24520" w:rsidRDefault="00D24520" w:rsidP="002F737A">
      <w:pPr>
        <w:pBdr>
          <w:bottom w:val="single" w:sz="1" w:space="4" w:color="000000"/>
        </w:pBdr>
        <w:rPr>
          <w:rFonts w:ascii="Arial" w:hAnsi="Arial" w:cs="Arial"/>
          <w:b/>
          <w:color w:val="333333"/>
          <w:sz w:val="22"/>
          <w:szCs w:val="22"/>
        </w:rPr>
      </w:pPr>
    </w:p>
    <w:p w14:paraId="586417A1" w14:textId="77777777" w:rsidR="00D24520" w:rsidRDefault="00D24520" w:rsidP="002F737A">
      <w:pPr>
        <w:pBdr>
          <w:bottom w:val="single" w:sz="1" w:space="4" w:color="000000"/>
        </w:pBdr>
        <w:rPr>
          <w:rFonts w:ascii="Arial" w:hAnsi="Arial" w:cs="Arial"/>
          <w:b/>
          <w:color w:val="333333"/>
          <w:sz w:val="22"/>
          <w:szCs w:val="22"/>
        </w:rPr>
      </w:pPr>
    </w:p>
    <w:p w14:paraId="6C284E39" w14:textId="093BDB98" w:rsidR="002F737A" w:rsidRPr="00142BEF" w:rsidRDefault="002F737A" w:rsidP="002F737A">
      <w:pPr>
        <w:pBdr>
          <w:bottom w:val="single" w:sz="1" w:space="4" w:color="000000"/>
        </w:pBdr>
        <w:rPr>
          <w:rFonts w:ascii="Arial" w:hAnsi="Arial" w:cs="Arial"/>
          <w:bCs/>
          <w:color w:val="333333"/>
          <w:sz w:val="18"/>
          <w:szCs w:val="18"/>
        </w:rPr>
      </w:pPr>
      <w:r w:rsidRPr="00D4012F">
        <w:rPr>
          <w:rFonts w:ascii="Arial" w:hAnsi="Arial" w:cs="Arial"/>
          <w:b/>
          <w:color w:val="333333"/>
          <w:sz w:val="22"/>
          <w:szCs w:val="22"/>
        </w:rPr>
        <w:t>DBS BANK – Singapore</w:t>
      </w:r>
      <w:r w:rsidRPr="00142BEF">
        <w:rPr>
          <w:rFonts w:ascii="Arial" w:hAnsi="Arial" w:cs="Arial"/>
          <w:bCs/>
          <w:color w:val="333333"/>
          <w:sz w:val="18"/>
          <w:szCs w:val="18"/>
        </w:rPr>
        <w:t xml:space="preserve"> – </w:t>
      </w:r>
      <w:r w:rsidRPr="00142BEF">
        <w:rPr>
          <w:rFonts w:ascii="Arial" w:hAnsi="Arial" w:cs="Arial"/>
          <w:b/>
          <w:color w:val="333333"/>
          <w:sz w:val="18"/>
          <w:szCs w:val="18"/>
        </w:rPr>
        <w:t>Lead Oracle DBA</w:t>
      </w:r>
      <w:r w:rsidRPr="00142BEF">
        <w:rPr>
          <w:rFonts w:ascii="Arial" w:hAnsi="Arial" w:cs="Arial"/>
          <w:bCs/>
          <w:color w:val="333333"/>
          <w:sz w:val="18"/>
          <w:szCs w:val="18"/>
        </w:rPr>
        <w:t xml:space="preserve"> / Project Manager              </w:t>
      </w:r>
      <w:r>
        <w:rPr>
          <w:rFonts w:ascii="Arial" w:hAnsi="Arial" w:cs="Arial"/>
          <w:bCs/>
          <w:color w:val="333333"/>
          <w:sz w:val="18"/>
          <w:szCs w:val="18"/>
        </w:rPr>
        <w:t xml:space="preserve"> </w:t>
      </w:r>
      <w:r w:rsidR="00AB0FE0">
        <w:rPr>
          <w:rFonts w:ascii="Arial" w:hAnsi="Arial" w:cs="Arial"/>
          <w:bCs/>
          <w:color w:val="333333"/>
          <w:sz w:val="18"/>
          <w:szCs w:val="18"/>
        </w:rPr>
        <w:t xml:space="preserve">   </w:t>
      </w:r>
      <w:r>
        <w:rPr>
          <w:rFonts w:ascii="Arial" w:hAnsi="Arial" w:cs="Arial"/>
          <w:bCs/>
          <w:color w:val="333333"/>
          <w:sz w:val="18"/>
          <w:szCs w:val="18"/>
        </w:rPr>
        <w:t xml:space="preserve"> </w:t>
      </w:r>
      <w:r w:rsidR="009C50D9">
        <w:rPr>
          <w:rFonts w:ascii="Arial" w:hAnsi="Arial" w:cs="Arial"/>
          <w:bCs/>
          <w:color w:val="333333"/>
          <w:sz w:val="18"/>
          <w:szCs w:val="18"/>
        </w:rPr>
        <w:t xml:space="preserve">       </w:t>
      </w:r>
      <w:r w:rsidRPr="00AB0FE0">
        <w:rPr>
          <w:rFonts w:ascii="Arial" w:hAnsi="Arial" w:cs="Arial"/>
          <w:b/>
          <w:color w:val="333333"/>
          <w:sz w:val="22"/>
          <w:szCs w:val="22"/>
        </w:rPr>
        <w:t>SEP  2004 – March 20005</w:t>
      </w:r>
    </w:p>
    <w:p w14:paraId="614DD78B" w14:textId="1D921697" w:rsidR="002F737A" w:rsidRPr="00142BEF" w:rsidRDefault="002F737A" w:rsidP="002F737A">
      <w:pPr>
        <w:pStyle w:val="BodyText"/>
        <w:pBdr>
          <w:bottom w:val="single" w:sz="1" w:space="4" w:color="000000"/>
        </w:pBdr>
        <w:rPr>
          <w:rFonts w:ascii="Arial" w:hAnsi="Arial" w:cs="Arial"/>
          <w:bCs/>
          <w:color w:val="333333"/>
          <w:sz w:val="18"/>
          <w:szCs w:val="18"/>
        </w:rPr>
      </w:pPr>
      <w:r w:rsidRPr="00142BEF">
        <w:rPr>
          <w:rFonts w:ascii="Arial" w:hAnsi="Arial" w:cs="Arial"/>
          <w:bCs/>
          <w:color w:val="333333"/>
          <w:sz w:val="18"/>
          <w:szCs w:val="18"/>
        </w:rPr>
        <w:t>Data Warehouse Project - Weekly Data Mart and DSS Dashboard -</w:t>
      </w:r>
      <w:r>
        <w:rPr>
          <w:rFonts w:ascii="Arial" w:hAnsi="Arial" w:cs="Arial"/>
          <w:bCs/>
          <w:color w:val="333333"/>
          <w:sz w:val="18"/>
          <w:szCs w:val="18"/>
        </w:rPr>
        <w:t xml:space="preserve"> </w:t>
      </w:r>
      <w:r>
        <w:rPr>
          <w:rFonts w:ascii="Arial" w:hAnsi="Arial" w:cs="Arial"/>
          <w:b/>
          <w:color w:val="333333"/>
          <w:sz w:val="22"/>
          <w:szCs w:val="22"/>
        </w:rPr>
        <w:t>Program</w:t>
      </w:r>
      <w:r w:rsidRPr="00D4012F">
        <w:rPr>
          <w:rFonts w:ascii="Arial" w:hAnsi="Arial" w:cs="Arial"/>
          <w:b/>
          <w:color w:val="333333"/>
          <w:sz w:val="22"/>
          <w:szCs w:val="22"/>
        </w:rPr>
        <w:t xml:space="preserve"> Manager</w:t>
      </w:r>
      <w:r w:rsidRPr="00142BEF">
        <w:rPr>
          <w:rFonts w:ascii="Arial" w:hAnsi="Arial" w:cs="Arial"/>
          <w:bCs/>
          <w:color w:val="333333"/>
          <w:sz w:val="18"/>
          <w:szCs w:val="18"/>
        </w:rPr>
        <w:t xml:space="preserve">       </w:t>
      </w:r>
    </w:p>
    <w:p w14:paraId="0252CCA3" w14:textId="77777777" w:rsidR="002F737A" w:rsidRPr="00142BEF" w:rsidRDefault="002F737A" w:rsidP="002F737A">
      <w:pPr>
        <w:pStyle w:val="BodyText"/>
        <w:pBdr>
          <w:bottom w:val="single" w:sz="1" w:space="4" w:color="000000"/>
        </w:pBdr>
        <w:rPr>
          <w:rFonts w:ascii="Arial" w:hAnsi="Arial" w:cs="Arial"/>
          <w:bCs/>
          <w:color w:val="333333"/>
          <w:sz w:val="18"/>
          <w:szCs w:val="18"/>
        </w:rPr>
      </w:pPr>
      <w:r w:rsidRPr="00142BEF">
        <w:rPr>
          <w:rFonts w:ascii="Arial" w:hAnsi="Arial" w:cs="Arial"/>
          <w:bCs/>
          <w:color w:val="333333"/>
          <w:sz w:val="18"/>
          <w:szCs w:val="18"/>
        </w:rPr>
        <w:t>Technical: Unix, Oracle 9i, ETL Informatica, People Soft, PL/SQL, MySQL, Unix Scripting SQL Server</w:t>
      </w:r>
    </w:p>
    <w:p w14:paraId="3D813439" w14:textId="466C6676" w:rsidR="002F737A" w:rsidRPr="00142BEF" w:rsidRDefault="002F737A" w:rsidP="002F737A">
      <w:pPr>
        <w:pStyle w:val="BodyText"/>
        <w:pBdr>
          <w:bottom w:val="single" w:sz="1" w:space="4" w:color="000000"/>
        </w:pBdr>
        <w:rPr>
          <w:rFonts w:ascii="Arial" w:hAnsi="Arial" w:cs="Arial"/>
          <w:bCs/>
          <w:color w:val="333333"/>
          <w:sz w:val="18"/>
          <w:szCs w:val="18"/>
        </w:rPr>
      </w:pPr>
      <w:r w:rsidRPr="00D4012F">
        <w:rPr>
          <w:rFonts w:ascii="Arial" w:hAnsi="Arial" w:cs="Arial"/>
          <w:b/>
          <w:color w:val="333333"/>
          <w:sz w:val="22"/>
          <w:szCs w:val="22"/>
        </w:rPr>
        <w:t>National City Corporation Bank, Columbus</w:t>
      </w:r>
      <w:r w:rsidRPr="00142BEF">
        <w:rPr>
          <w:rFonts w:ascii="Arial" w:hAnsi="Arial" w:cs="Arial"/>
          <w:b/>
          <w:color w:val="333333"/>
          <w:sz w:val="18"/>
          <w:szCs w:val="18"/>
        </w:rPr>
        <w:t xml:space="preserve"> OHIO, US</w:t>
      </w:r>
      <w:r w:rsidRPr="00142BEF">
        <w:rPr>
          <w:rFonts w:ascii="Arial" w:hAnsi="Arial" w:cs="Arial"/>
          <w:bCs/>
          <w:color w:val="333333"/>
          <w:sz w:val="18"/>
          <w:szCs w:val="18"/>
        </w:rPr>
        <w:t xml:space="preserve">                              </w:t>
      </w:r>
      <w:r>
        <w:rPr>
          <w:rFonts w:ascii="Arial" w:hAnsi="Arial" w:cs="Arial"/>
          <w:bCs/>
          <w:color w:val="333333"/>
          <w:sz w:val="18"/>
          <w:szCs w:val="18"/>
        </w:rPr>
        <w:t xml:space="preserve">      </w:t>
      </w:r>
      <w:r w:rsidRPr="00142BEF">
        <w:rPr>
          <w:rFonts w:ascii="Arial" w:hAnsi="Arial" w:cs="Arial"/>
          <w:bCs/>
          <w:color w:val="333333"/>
          <w:sz w:val="18"/>
          <w:szCs w:val="18"/>
        </w:rPr>
        <w:t xml:space="preserve"> </w:t>
      </w:r>
      <w:r w:rsidR="009C50D9">
        <w:rPr>
          <w:rFonts w:ascii="Arial" w:hAnsi="Arial" w:cs="Arial"/>
          <w:bCs/>
          <w:color w:val="333333"/>
          <w:sz w:val="18"/>
          <w:szCs w:val="18"/>
        </w:rPr>
        <w:t xml:space="preserve">               </w:t>
      </w:r>
      <w:r w:rsidRPr="00AB0FE0">
        <w:rPr>
          <w:rFonts w:ascii="Arial" w:hAnsi="Arial" w:cs="Arial"/>
          <w:b/>
          <w:color w:val="333333"/>
          <w:sz w:val="22"/>
          <w:szCs w:val="22"/>
        </w:rPr>
        <w:t>Oct 03 – May 04</w:t>
      </w:r>
      <w:r w:rsidRPr="00142BEF">
        <w:rPr>
          <w:rFonts w:ascii="Arial" w:hAnsi="Arial" w:cs="Arial"/>
          <w:bCs/>
          <w:color w:val="333333"/>
          <w:sz w:val="18"/>
          <w:szCs w:val="18"/>
        </w:rPr>
        <w:t xml:space="preserve"> </w:t>
      </w:r>
    </w:p>
    <w:p w14:paraId="20BD5297" w14:textId="77777777" w:rsidR="002F737A" w:rsidRPr="00142BEF" w:rsidRDefault="002F737A" w:rsidP="002F737A">
      <w:pPr>
        <w:pStyle w:val="BodyText"/>
        <w:pBdr>
          <w:bottom w:val="single" w:sz="1" w:space="4" w:color="000000"/>
        </w:pBdr>
        <w:rPr>
          <w:rFonts w:ascii="Arial" w:hAnsi="Arial" w:cs="Arial"/>
          <w:bCs/>
          <w:color w:val="333333"/>
          <w:sz w:val="18"/>
          <w:szCs w:val="18"/>
        </w:rPr>
      </w:pPr>
      <w:r w:rsidRPr="00142BEF">
        <w:rPr>
          <w:rFonts w:ascii="Arial" w:hAnsi="Arial" w:cs="Arial"/>
          <w:bCs/>
          <w:color w:val="333333"/>
          <w:sz w:val="18"/>
          <w:szCs w:val="18"/>
        </w:rPr>
        <w:t>Lead Oracle DBA</w:t>
      </w:r>
      <w:r>
        <w:rPr>
          <w:rFonts w:ascii="Arial" w:hAnsi="Arial" w:cs="Arial"/>
          <w:bCs/>
          <w:color w:val="333333"/>
          <w:sz w:val="18"/>
          <w:szCs w:val="18"/>
        </w:rPr>
        <w:t>/ Architect</w:t>
      </w:r>
      <w:r w:rsidRPr="00142BEF">
        <w:rPr>
          <w:rFonts w:ascii="Arial" w:hAnsi="Arial" w:cs="Arial"/>
          <w:bCs/>
          <w:color w:val="333333"/>
          <w:sz w:val="18"/>
          <w:szCs w:val="18"/>
        </w:rPr>
        <w:t xml:space="preserve"> – Oracle Production &amp; Application DBA </w:t>
      </w:r>
    </w:p>
    <w:p w14:paraId="1A163A35" w14:textId="325EA89C" w:rsidR="002F737A" w:rsidRPr="00AB0FE0" w:rsidRDefault="002F737A" w:rsidP="002F737A">
      <w:pPr>
        <w:pStyle w:val="BodyText"/>
        <w:pBdr>
          <w:bottom w:val="single" w:sz="1" w:space="4" w:color="000000"/>
        </w:pBdr>
        <w:tabs>
          <w:tab w:val="left" w:pos="6825"/>
        </w:tabs>
        <w:rPr>
          <w:rFonts w:ascii="Arial" w:hAnsi="Arial" w:cs="Arial"/>
          <w:bCs/>
          <w:color w:val="333333"/>
          <w:sz w:val="22"/>
          <w:szCs w:val="22"/>
        </w:rPr>
      </w:pPr>
      <w:r w:rsidRPr="00AB0FE0">
        <w:rPr>
          <w:rFonts w:ascii="Arial" w:hAnsi="Arial" w:cs="Arial"/>
          <w:b/>
          <w:color w:val="333333"/>
          <w:sz w:val="18"/>
          <w:szCs w:val="18"/>
        </w:rPr>
        <w:t>Export &amp; Credit Guarantee Corporation</w:t>
      </w:r>
      <w:r w:rsidRPr="00142BEF">
        <w:rPr>
          <w:rFonts w:ascii="Arial" w:hAnsi="Arial" w:cs="Arial"/>
          <w:bCs/>
          <w:color w:val="333333"/>
          <w:sz w:val="18"/>
          <w:szCs w:val="18"/>
        </w:rPr>
        <w:t xml:space="preserve"> </w:t>
      </w:r>
      <w:r w:rsidR="00AB0FE0" w:rsidRPr="00142BEF">
        <w:rPr>
          <w:rFonts w:ascii="Arial" w:hAnsi="Arial" w:cs="Arial"/>
          <w:bCs/>
          <w:color w:val="333333"/>
          <w:sz w:val="18"/>
          <w:szCs w:val="18"/>
        </w:rPr>
        <w:t xml:space="preserve">– </w:t>
      </w:r>
      <w:r w:rsidR="00AB0FE0" w:rsidRPr="00AB0FE0">
        <w:rPr>
          <w:rFonts w:ascii="Arial" w:hAnsi="Arial" w:cs="Arial"/>
          <w:b/>
          <w:color w:val="333333"/>
          <w:sz w:val="18"/>
          <w:szCs w:val="18"/>
        </w:rPr>
        <w:t>Architect</w:t>
      </w:r>
      <w:r w:rsidR="00AB0FE0">
        <w:rPr>
          <w:rFonts w:ascii="Arial" w:hAnsi="Arial" w:cs="Arial"/>
          <w:bCs/>
          <w:color w:val="333333"/>
          <w:sz w:val="18"/>
          <w:szCs w:val="18"/>
        </w:rPr>
        <w:t xml:space="preserve"> - Bombay</w:t>
      </w:r>
      <w:r w:rsidRPr="00142BEF">
        <w:rPr>
          <w:rFonts w:ascii="Arial" w:hAnsi="Arial" w:cs="Arial"/>
          <w:bCs/>
          <w:color w:val="333333"/>
          <w:sz w:val="18"/>
          <w:szCs w:val="18"/>
        </w:rPr>
        <w:t xml:space="preserve"> India   </w:t>
      </w:r>
      <w:r w:rsidR="00AB0FE0">
        <w:rPr>
          <w:rFonts w:ascii="Arial" w:hAnsi="Arial" w:cs="Arial"/>
          <w:bCs/>
          <w:color w:val="333333"/>
          <w:sz w:val="18"/>
          <w:szCs w:val="18"/>
        </w:rPr>
        <w:t xml:space="preserve">                             </w:t>
      </w:r>
      <w:r>
        <w:rPr>
          <w:rFonts w:ascii="Arial" w:hAnsi="Arial" w:cs="Arial"/>
          <w:bCs/>
          <w:color w:val="333333"/>
          <w:sz w:val="18"/>
          <w:szCs w:val="18"/>
        </w:rPr>
        <w:t xml:space="preserve"> </w:t>
      </w:r>
      <w:r w:rsidR="009C50D9">
        <w:rPr>
          <w:rFonts w:ascii="Arial" w:hAnsi="Arial" w:cs="Arial"/>
          <w:bCs/>
          <w:color w:val="333333"/>
          <w:sz w:val="18"/>
          <w:szCs w:val="18"/>
        </w:rPr>
        <w:t xml:space="preserve">             </w:t>
      </w:r>
      <w:r w:rsidRPr="00AB0FE0">
        <w:rPr>
          <w:rFonts w:ascii="Arial" w:hAnsi="Arial" w:cs="Arial"/>
          <w:b/>
          <w:color w:val="333333"/>
          <w:sz w:val="22"/>
          <w:szCs w:val="22"/>
        </w:rPr>
        <w:t>Dec 02 – Sep 03</w:t>
      </w:r>
    </w:p>
    <w:p w14:paraId="61C3C471" w14:textId="5242667A" w:rsidR="002F737A" w:rsidRPr="00142BEF" w:rsidRDefault="002F737A" w:rsidP="002F737A">
      <w:pPr>
        <w:pStyle w:val="BodyText"/>
        <w:pBdr>
          <w:bottom w:val="single" w:sz="1" w:space="4" w:color="000000"/>
        </w:pBdr>
        <w:tabs>
          <w:tab w:val="left" w:pos="6825"/>
        </w:tabs>
        <w:rPr>
          <w:rFonts w:ascii="Arial" w:hAnsi="Arial" w:cs="Arial"/>
          <w:b/>
          <w:color w:val="333333"/>
          <w:sz w:val="18"/>
          <w:szCs w:val="18"/>
        </w:rPr>
      </w:pPr>
      <w:r w:rsidRPr="00AB0FE0">
        <w:rPr>
          <w:rFonts w:ascii="Arial" w:hAnsi="Arial" w:cs="Arial"/>
          <w:b/>
          <w:color w:val="333333"/>
          <w:sz w:val="18"/>
          <w:szCs w:val="18"/>
        </w:rPr>
        <w:t>Bombay Stock Exchange</w:t>
      </w:r>
      <w:r w:rsidRPr="00142BEF">
        <w:rPr>
          <w:rFonts w:ascii="Arial" w:hAnsi="Arial" w:cs="Arial"/>
          <w:bCs/>
          <w:color w:val="333333"/>
          <w:sz w:val="18"/>
          <w:szCs w:val="18"/>
        </w:rPr>
        <w:t xml:space="preserve"> – </w:t>
      </w:r>
      <w:r w:rsidRPr="00142BEF">
        <w:rPr>
          <w:rFonts w:ascii="Arial" w:hAnsi="Arial" w:cs="Arial"/>
          <w:b/>
          <w:color w:val="333333"/>
          <w:sz w:val="18"/>
          <w:szCs w:val="18"/>
        </w:rPr>
        <w:t>SR Oracle DBA</w:t>
      </w:r>
      <w:r w:rsidRPr="00142BEF">
        <w:rPr>
          <w:rFonts w:ascii="Arial" w:hAnsi="Arial" w:cs="Arial"/>
          <w:bCs/>
          <w:color w:val="333333"/>
          <w:sz w:val="18"/>
          <w:szCs w:val="18"/>
        </w:rPr>
        <w:t xml:space="preserve"> –                                                         </w:t>
      </w:r>
      <w:r>
        <w:rPr>
          <w:rFonts w:ascii="Arial" w:hAnsi="Arial" w:cs="Arial"/>
          <w:bCs/>
          <w:color w:val="333333"/>
          <w:sz w:val="18"/>
          <w:szCs w:val="18"/>
        </w:rPr>
        <w:t xml:space="preserve">           </w:t>
      </w:r>
      <w:r w:rsidRPr="00142BEF">
        <w:rPr>
          <w:rFonts w:ascii="Arial" w:hAnsi="Arial" w:cs="Arial"/>
          <w:b/>
          <w:color w:val="333333"/>
          <w:sz w:val="18"/>
          <w:szCs w:val="18"/>
        </w:rPr>
        <w:t xml:space="preserve"> </w:t>
      </w:r>
      <w:r w:rsidR="009C50D9">
        <w:rPr>
          <w:rFonts w:ascii="Arial" w:hAnsi="Arial" w:cs="Arial"/>
          <w:b/>
          <w:color w:val="333333"/>
          <w:sz w:val="18"/>
          <w:szCs w:val="18"/>
        </w:rPr>
        <w:t xml:space="preserve">           </w:t>
      </w:r>
      <w:r w:rsidRPr="00AB0FE0">
        <w:rPr>
          <w:rFonts w:ascii="Arial" w:hAnsi="Arial" w:cs="Arial"/>
          <w:b/>
          <w:color w:val="333333"/>
          <w:sz w:val="22"/>
          <w:szCs w:val="22"/>
        </w:rPr>
        <w:t>FEB 02 – AUG 02</w:t>
      </w:r>
      <w:r w:rsidRPr="00142BEF">
        <w:rPr>
          <w:rFonts w:ascii="Arial" w:hAnsi="Arial" w:cs="Arial"/>
          <w:b/>
          <w:color w:val="333333"/>
          <w:sz w:val="18"/>
          <w:szCs w:val="18"/>
        </w:rPr>
        <w:t xml:space="preserve"> </w:t>
      </w:r>
    </w:p>
    <w:p w14:paraId="2E53FDF1" w14:textId="77777777" w:rsidR="002F737A" w:rsidRPr="00142BEF" w:rsidRDefault="002F737A" w:rsidP="002F737A">
      <w:pPr>
        <w:pStyle w:val="BodyText"/>
        <w:spacing w:after="0"/>
        <w:contextualSpacing/>
        <w:rPr>
          <w:rFonts w:ascii="Arial" w:hAnsi="Arial" w:cs="Arial"/>
          <w:b/>
          <w:bCs/>
          <w:sz w:val="22"/>
          <w:szCs w:val="22"/>
        </w:rPr>
      </w:pPr>
    </w:p>
    <w:p w14:paraId="6741C6B0" w14:textId="417F9A88" w:rsidR="002F737A" w:rsidRPr="003C4E5A" w:rsidRDefault="002F737A" w:rsidP="002F737A">
      <w:pPr>
        <w:pStyle w:val="BodyText"/>
        <w:spacing w:after="0"/>
        <w:contextualSpacing/>
        <w:rPr>
          <w:rFonts w:ascii="Arial" w:hAnsi="Arial" w:cs="Arial"/>
          <w:b/>
          <w:bCs/>
          <w:sz w:val="22"/>
          <w:szCs w:val="22"/>
          <w:u w:val="single"/>
        </w:rPr>
      </w:pPr>
      <w:r w:rsidRPr="003C4E5A">
        <w:rPr>
          <w:rFonts w:ascii="Arial" w:hAnsi="Arial" w:cs="Arial"/>
          <w:b/>
          <w:bCs/>
          <w:sz w:val="22"/>
          <w:szCs w:val="22"/>
          <w:u w:val="single"/>
        </w:rPr>
        <w:t>Previous Projects</w:t>
      </w:r>
    </w:p>
    <w:p w14:paraId="14B56179" w14:textId="77777777" w:rsidR="003C4E5A" w:rsidRPr="00142BEF" w:rsidRDefault="003C4E5A" w:rsidP="002F737A">
      <w:pPr>
        <w:pStyle w:val="BodyText"/>
        <w:spacing w:after="0"/>
        <w:contextualSpacing/>
        <w:rPr>
          <w:rFonts w:ascii="Arial" w:hAnsi="Arial" w:cs="Arial"/>
          <w:b/>
          <w:bCs/>
          <w:sz w:val="22"/>
          <w:szCs w:val="22"/>
        </w:rPr>
      </w:pPr>
    </w:p>
    <w:p w14:paraId="297BAEE5" w14:textId="0B22AF67" w:rsidR="002F737A" w:rsidRPr="00142BEF" w:rsidRDefault="002F737A" w:rsidP="002F737A">
      <w:pPr>
        <w:pStyle w:val="BodyText"/>
        <w:spacing w:after="0"/>
        <w:contextualSpacing/>
        <w:rPr>
          <w:rFonts w:ascii="Arial" w:hAnsi="Arial" w:cs="Arial"/>
          <w:sz w:val="22"/>
          <w:szCs w:val="22"/>
        </w:rPr>
      </w:pPr>
      <w:r w:rsidRPr="00142BEF">
        <w:rPr>
          <w:rFonts w:ascii="Arial" w:hAnsi="Arial" w:cs="Arial"/>
          <w:b/>
          <w:bCs/>
          <w:sz w:val="22"/>
          <w:szCs w:val="22"/>
        </w:rPr>
        <w:t xml:space="preserve">Software Oracle Consultant -                       </w:t>
      </w:r>
      <w:r w:rsidRPr="00142BEF">
        <w:rPr>
          <w:rFonts w:ascii="Arial" w:hAnsi="Arial" w:cs="Arial"/>
          <w:b/>
          <w:bCs/>
          <w:sz w:val="22"/>
          <w:szCs w:val="22"/>
        </w:rPr>
        <w:tab/>
      </w:r>
      <w:r w:rsidRPr="00142BEF">
        <w:rPr>
          <w:rFonts w:ascii="Arial" w:hAnsi="Arial" w:cs="Arial"/>
          <w:b/>
          <w:bCs/>
          <w:sz w:val="22"/>
          <w:szCs w:val="22"/>
        </w:rPr>
        <w:tab/>
      </w:r>
      <w:r w:rsidRPr="00142BEF">
        <w:rPr>
          <w:rFonts w:ascii="Arial" w:hAnsi="Arial" w:cs="Arial"/>
          <w:b/>
          <w:bCs/>
          <w:sz w:val="22"/>
          <w:szCs w:val="22"/>
        </w:rPr>
        <w:tab/>
        <w:t xml:space="preserve">     </w:t>
      </w:r>
      <w:r w:rsidR="009C50D9">
        <w:rPr>
          <w:rFonts w:ascii="Arial" w:hAnsi="Arial" w:cs="Arial"/>
          <w:b/>
          <w:bCs/>
          <w:sz w:val="22"/>
          <w:szCs w:val="22"/>
        </w:rPr>
        <w:t xml:space="preserve">                   </w:t>
      </w:r>
      <w:r w:rsidRPr="00142BEF">
        <w:rPr>
          <w:rFonts w:ascii="Arial" w:hAnsi="Arial" w:cs="Arial"/>
          <w:b/>
          <w:bCs/>
          <w:sz w:val="22"/>
          <w:szCs w:val="22"/>
        </w:rPr>
        <w:t>AUG 01 - FEB 02</w:t>
      </w:r>
    </w:p>
    <w:p w14:paraId="0D6925D8" w14:textId="77777777" w:rsidR="003C4E5A" w:rsidRPr="00142BEF" w:rsidRDefault="003C4E5A" w:rsidP="003C4E5A">
      <w:pPr>
        <w:pStyle w:val="BodyText"/>
        <w:spacing w:after="0"/>
        <w:contextualSpacing/>
        <w:rPr>
          <w:rFonts w:ascii="Arial" w:hAnsi="Arial" w:cs="Arial"/>
          <w:b/>
          <w:bCs/>
          <w:sz w:val="22"/>
          <w:szCs w:val="22"/>
        </w:rPr>
      </w:pPr>
      <w:r w:rsidRPr="003C4E5A">
        <w:rPr>
          <w:rFonts w:ascii="Arial" w:hAnsi="Arial" w:cs="Arial"/>
          <w:b/>
          <w:bCs/>
          <w:sz w:val="22"/>
          <w:szCs w:val="22"/>
        </w:rPr>
        <w:t>Post Denmark</w:t>
      </w:r>
      <w:r w:rsidRPr="00142BEF">
        <w:rPr>
          <w:rFonts w:ascii="Arial" w:hAnsi="Arial" w:cs="Arial"/>
          <w:sz w:val="22"/>
          <w:szCs w:val="22"/>
        </w:rPr>
        <w:t xml:space="preserve">, </w:t>
      </w:r>
      <w:r w:rsidRPr="00142BEF">
        <w:rPr>
          <w:rFonts w:ascii="Arial" w:hAnsi="Arial" w:cs="Arial"/>
          <w:b/>
          <w:sz w:val="22"/>
          <w:szCs w:val="22"/>
        </w:rPr>
        <w:t xml:space="preserve">Copenhagen Denmark </w:t>
      </w:r>
      <w:r w:rsidRPr="00142BEF">
        <w:rPr>
          <w:rFonts w:ascii="Arial" w:hAnsi="Arial" w:cs="Arial"/>
          <w:sz w:val="22"/>
          <w:szCs w:val="22"/>
        </w:rPr>
        <w:t xml:space="preserve">Enhancements of Applications </w:t>
      </w:r>
    </w:p>
    <w:p w14:paraId="238E6B3D" w14:textId="77777777" w:rsidR="003C4E5A" w:rsidRDefault="003C4E5A" w:rsidP="002F737A">
      <w:pPr>
        <w:pStyle w:val="BodyText"/>
        <w:spacing w:after="0"/>
        <w:contextualSpacing/>
        <w:rPr>
          <w:rFonts w:ascii="Arial" w:hAnsi="Arial" w:cs="Arial"/>
          <w:b/>
          <w:bCs/>
          <w:sz w:val="22"/>
          <w:szCs w:val="22"/>
        </w:rPr>
      </w:pPr>
    </w:p>
    <w:p w14:paraId="3D167CAD" w14:textId="6EF76299" w:rsidR="002F737A" w:rsidRPr="00142BEF" w:rsidRDefault="002F737A" w:rsidP="002F737A">
      <w:pPr>
        <w:pStyle w:val="BodyText"/>
        <w:spacing w:after="0"/>
        <w:contextualSpacing/>
        <w:rPr>
          <w:rFonts w:ascii="Arial" w:hAnsi="Arial" w:cs="Arial"/>
          <w:sz w:val="22"/>
          <w:szCs w:val="22"/>
        </w:rPr>
      </w:pPr>
      <w:r w:rsidRPr="00142BEF">
        <w:rPr>
          <w:rFonts w:ascii="Arial" w:hAnsi="Arial" w:cs="Arial"/>
          <w:b/>
          <w:bCs/>
          <w:sz w:val="22"/>
          <w:szCs w:val="22"/>
        </w:rPr>
        <w:t xml:space="preserve">Lead Oracle DBA      Central Reservation System                          </w:t>
      </w:r>
      <w:r w:rsidR="009C50D9">
        <w:rPr>
          <w:rFonts w:ascii="Arial" w:hAnsi="Arial" w:cs="Arial"/>
          <w:b/>
          <w:bCs/>
          <w:sz w:val="22"/>
          <w:szCs w:val="22"/>
        </w:rPr>
        <w:t xml:space="preserve">                      </w:t>
      </w:r>
      <w:r w:rsidRPr="00142BEF">
        <w:rPr>
          <w:rFonts w:ascii="Arial" w:hAnsi="Arial" w:cs="Arial"/>
          <w:b/>
          <w:bCs/>
          <w:sz w:val="22"/>
          <w:szCs w:val="22"/>
        </w:rPr>
        <w:t>Feb 01 – Jul 01</w:t>
      </w:r>
    </w:p>
    <w:p w14:paraId="22B9BD09" w14:textId="77777777" w:rsidR="002F737A" w:rsidRDefault="002F737A" w:rsidP="002F737A">
      <w:pPr>
        <w:pStyle w:val="BodyText"/>
        <w:spacing w:after="0"/>
        <w:contextualSpacing/>
        <w:rPr>
          <w:rFonts w:ascii="Arial" w:hAnsi="Arial" w:cs="Arial"/>
          <w:b/>
          <w:bCs/>
          <w:sz w:val="22"/>
          <w:szCs w:val="22"/>
        </w:rPr>
      </w:pPr>
      <w:r w:rsidRPr="009C50D9">
        <w:rPr>
          <w:rFonts w:ascii="Arial" w:hAnsi="Arial" w:cs="Arial"/>
          <w:b/>
          <w:bCs/>
          <w:sz w:val="22"/>
          <w:szCs w:val="22"/>
        </w:rPr>
        <w:t xml:space="preserve">TAJ Mahal Hotel Bombay, India                  </w:t>
      </w:r>
    </w:p>
    <w:p w14:paraId="182DB617" w14:textId="77777777" w:rsidR="003C4E5A" w:rsidRDefault="003C4E5A" w:rsidP="002F737A">
      <w:pPr>
        <w:pStyle w:val="BodyText"/>
        <w:spacing w:after="0"/>
        <w:contextualSpacing/>
        <w:rPr>
          <w:rFonts w:ascii="Arial" w:hAnsi="Arial" w:cs="Arial"/>
          <w:b/>
          <w:bCs/>
          <w:sz w:val="22"/>
          <w:szCs w:val="22"/>
        </w:rPr>
      </w:pPr>
    </w:p>
    <w:p w14:paraId="6E195EA8" w14:textId="29B4CD1E" w:rsidR="002F737A" w:rsidRPr="00142BEF" w:rsidRDefault="002F737A" w:rsidP="002F737A">
      <w:pPr>
        <w:pStyle w:val="BodyText"/>
        <w:spacing w:after="0"/>
        <w:contextualSpacing/>
        <w:rPr>
          <w:rFonts w:ascii="Arial" w:hAnsi="Arial" w:cs="Arial"/>
          <w:b/>
          <w:bCs/>
          <w:sz w:val="22"/>
          <w:szCs w:val="22"/>
        </w:rPr>
      </w:pPr>
      <w:r w:rsidRPr="00142BEF">
        <w:rPr>
          <w:rFonts w:ascii="Arial" w:hAnsi="Arial" w:cs="Arial"/>
          <w:b/>
          <w:bCs/>
          <w:sz w:val="22"/>
          <w:szCs w:val="22"/>
        </w:rPr>
        <w:t xml:space="preserve">Technical Project Manager – Payroll Outsourcing                         </w:t>
      </w:r>
      <w:r w:rsidR="009C50D9">
        <w:rPr>
          <w:rFonts w:ascii="Arial" w:hAnsi="Arial" w:cs="Arial"/>
          <w:b/>
          <w:bCs/>
          <w:sz w:val="22"/>
          <w:szCs w:val="22"/>
        </w:rPr>
        <w:t xml:space="preserve">                  </w:t>
      </w:r>
      <w:r w:rsidRPr="00142BEF">
        <w:rPr>
          <w:rFonts w:ascii="Arial" w:hAnsi="Arial" w:cs="Arial"/>
          <w:b/>
          <w:bCs/>
          <w:sz w:val="22"/>
          <w:szCs w:val="22"/>
        </w:rPr>
        <w:t>AUG 00 – JAN 01</w:t>
      </w:r>
    </w:p>
    <w:p w14:paraId="5E514E70" w14:textId="77777777" w:rsidR="002F737A" w:rsidRPr="00142BEF" w:rsidRDefault="002F737A" w:rsidP="002F737A">
      <w:pPr>
        <w:pStyle w:val="BodyText"/>
        <w:spacing w:after="0"/>
        <w:contextualSpacing/>
        <w:rPr>
          <w:rFonts w:ascii="Arial" w:hAnsi="Arial" w:cs="Arial"/>
          <w:sz w:val="22"/>
          <w:szCs w:val="22"/>
        </w:rPr>
      </w:pPr>
      <w:r w:rsidRPr="00142BEF">
        <w:rPr>
          <w:rFonts w:ascii="Arial" w:hAnsi="Arial" w:cs="Arial"/>
          <w:b/>
          <w:bCs/>
          <w:sz w:val="22"/>
          <w:szCs w:val="22"/>
        </w:rPr>
        <w:t>General Motors - Thailand</w:t>
      </w:r>
    </w:p>
    <w:p w14:paraId="6CFE1AB5" w14:textId="77777777" w:rsidR="003C4E5A" w:rsidRDefault="003C4E5A" w:rsidP="002F737A">
      <w:pPr>
        <w:pStyle w:val="BodyText"/>
        <w:spacing w:after="0"/>
        <w:contextualSpacing/>
        <w:rPr>
          <w:rFonts w:ascii="Arial" w:hAnsi="Arial" w:cs="Arial"/>
          <w:b/>
          <w:bCs/>
          <w:sz w:val="22"/>
          <w:szCs w:val="22"/>
        </w:rPr>
      </w:pPr>
    </w:p>
    <w:p w14:paraId="224E99DB" w14:textId="15DD7C81" w:rsidR="002F737A" w:rsidRPr="00142BEF" w:rsidRDefault="002F737A" w:rsidP="002F737A">
      <w:pPr>
        <w:pStyle w:val="BodyText"/>
        <w:spacing w:after="0"/>
        <w:contextualSpacing/>
        <w:rPr>
          <w:rFonts w:ascii="Arial" w:hAnsi="Arial" w:cs="Arial"/>
          <w:sz w:val="22"/>
          <w:szCs w:val="22"/>
        </w:rPr>
      </w:pPr>
      <w:r w:rsidRPr="00142BEF">
        <w:rPr>
          <w:rFonts w:ascii="Arial" w:hAnsi="Arial" w:cs="Arial"/>
          <w:b/>
          <w:bCs/>
          <w:sz w:val="22"/>
          <w:szCs w:val="22"/>
        </w:rPr>
        <w:t xml:space="preserve">Project Manager - Team 40 - Outsourcing of IT Requirements     </w:t>
      </w:r>
      <w:r w:rsidR="009C50D9">
        <w:rPr>
          <w:rFonts w:ascii="Arial" w:hAnsi="Arial" w:cs="Arial"/>
          <w:b/>
          <w:bCs/>
          <w:sz w:val="22"/>
          <w:szCs w:val="22"/>
        </w:rPr>
        <w:t xml:space="preserve">                 </w:t>
      </w:r>
      <w:r w:rsidRPr="00142BEF">
        <w:rPr>
          <w:rFonts w:ascii="Arial" w:hAnsi="Arial" w:cs="Arial"/>
          <w:b/>
          <w:bCs/>
          <w:sz w:val="22"/>
          <w:szCs w:val="22"/>
        </w:rPr>
        <w:t>SEP 99 – Jul 2000</w:t>
      </w:r>
    </w:p>
    <w:p w14:paraId="3C7118D6" w14:textId="77777777" w:rsidR="002F737A" w:rsidRPr="003C4E5A" w:rsidRDefault="002F737A" w:rsidP="002F737A">
      <w:pPr>
        <w:pStyle w:val="BodyText"/>
        <w:spacing w:after="0"/>
        <w:contextualSpacing/>
        <w:rPr>
          <w:rFonts w:ascii="Arial" w:hAnsi="Arial" w:cs="Arial"/>
          <w:b/>
          <w:bCs/>
          <w:sz w:val="22"/>
          <w:szCs w:val="22"/>
        </w:rPr>
      </w:pPr>
      <w:r w:rsidRPr="003C4E5A">
        <w:rPr>
          <w:rFonts w:ascii="Arial" w:hAnsi="Arial" w:cs="Arial"/>
          <w:b/>
          <w:bCs/>
          <w:sz w:val="22"/>
          <w:szCs w:val="22"/>
        </w:rPr>
        <w:t xml:space="preserve">Tata Special Steel Limited, Bombay, India                      </w:t>
      </w:r>
    </w:p>
    <w:p w14:paraId="59D29F02" w14:textId="77777777" w:rsidR="002F737A" w:rsidRPr="00142BEF" w:rsidRDefault="002F737A" w:rsidP="002F737A">
      <w:pPr>
        <w:pStyle w:val="BodyText"/>
        <w:numPr>
          <w:ilvl w:val="0"/>
          <w:numId w:val="17"/>
        </w:numPr>
        <w:tabs>
          <w:tab w:val="left" w:pos="707"/>
        </w:tabs>
        <w:spacing w:after="0"/>
        <w:contextualSpacing/>
        <w:rPr>
          <w:rFonts w:ascii="Arial" w:hAnsi="Arial" w:cs="Arial"/>
          <w:sz w:val="22"/>
          <w:szCs w:val="22"/>
        </w:rPr>
      </w:pPr>
      <w:r w:rsidRPr="00142BEF">
        <w:rPr>
          <w:rFonts w:ascii="Arial" w:hAnsi="Arial" w:cs="Arial"/>
          <w:sz w:val="22"/>
          <w:szCs w:val="22"/>
        </w:rPr>
        <w:t xml:space="preserve">Online Production Support &amp; Team Management, Requirement Gathering, Client Management, Team Building, Risk &amp; Time Management. </w:t>
      </w:r>
    </w:p>
    <w:p w14:paraId="7BA0E8F6" w14:textId="77777777" w:rsidR="003C4E5A" w:rsidRDefault="003C4E5A" w:rsidP="002F737A">
      <w:pPr>
        <w:pStyle w:val="BodyText"/>
        <w:spacing w:after="0"/>
        <w:contextualSpacing/>
        <w:rPr>
          <w:rFonts w:ascii="Arial" w:hAnsi="Arial" w:cs="Arial"/>
          <w:b/>
          <w:bCs/>
          <w:sz w:val="22"/>
          <w:szCs w:val="22"/>
        </w:rPr>
      </w:pPr>
    </w:p>
    <w:p w14:paraId="0D5FC289" w14:textId="6B537448" w:rsidR="002F737A" w:rsidRPr="00142BEF" w:rsidRDefault="002F737A" w:rsidP="002F737A">
      <w:pPr>
        <w:pStyle w:val="BodyText"/>
        <w:spacing w:after="0"/>
        <w:contextualSpacing/>
        <w:rPr>
          <w:rFonts w:ascii="Arial" w:hAnsi="Arial" w:cs="Arial"/>
          <w:sz w:val="22"/>
          <w:szCs w:val="22"/>
        </w:rPr>
      </w:pPr>
      <w:r w:rsidRPr="00142BEF">
        <w:rPr>
          <w:rFonts w:ascii="Arial" w:hAnsi="Arial" w:cs="Arial"/>
          <w:b/>
          <w:bCs/>
          <w:sz w:val="22"/>
          <w:szCs w:val="22"/>
        </w:rPr>
        <w:t xml:space="preserve">Other Projects Developed and Lead from                  </w:t>
      </w:r>
      <w:r w:rsidRPr="00142BEF">
        <w:rPr>
          <w:rFonts w:ascii="Arial" w:hAnsi="Arial" w:cs="Arial"/>
          <w:b/>
          <w:bCs/>
          <w:sz w:val="22"/>
          <w:szCs w:val="22"/>
        </w:rPr>
        <w:tab/>
        <w:t xml:space="preserve">     </w:t>
      </w:r>
      <w:r w:rsidR="009C50D9">
        <w:rPr>
          <w:rFonts w:ascii="Arial" w:hAnsi="Arial" w:cs="Arial"/>
          <w:b/>
          <w:bCs/>
          <w:sz w:val="22"/>
          <w:szCs w:val="22"/>
        </w:rPr>
        <w:t xml:space="preserve">                    </w:t>
      </w:r>
      <w:r w:rsidRPr="00142BEF">
        <w:rPr>
          <w:rFonts w:ascii="Arial" w:hAnsi="Arial" w:cs="Arial"/>
          <w:b/>
          <w:bCs/>
          <w:sz w:val="22"/>
          <w:szCs w:val="22"/>
        </w:rPr>
        <w:t xml:space="preserve"> Nov 1992 to Aug 1999</w:t>
      </w:r>
    </w:p>
    <w:p w14:paraId="2DB6B925" w14:textId="77777777" w:rsidR="002F737A" w:rsidRPr="00142BEF" w:rsidRDefault="002F737A" w:rsidP="002F737A">
      <w:pPr>
        <w:pStyle w:val="BodyText"/>
        <w:numPr>
          <w:ilvl w:val="0"/>
          <w:numId w:val="18"/>
        </w:numPr>
        <w:tabs>
          <w:tab w:val="left" w:pos="707"/>
        </w:tabs>
        <w:spacing w:after="0"/>
        <w:contextualSpacing/>
        <w:rPr>
          <w:rFonts w:ascii="Arial" w:hAnsi="Arial" w:cs="Arial"/>
          <w:sz w:val="22"/>
          <w:szCs w:val="22"/>
        </w:rPr>
      </w:pPr>
      <w:r w:rsidRPr="00142BEF">
        <w:rPr>
          <w:rFonts w:ascii="Arial" w:hAnsi="Arial" w:cs="Arial"/>
          <w:sz w:val="22"/>
          <w:szCs w:val="22"/>
        </w:rPr>
        <w:t xml:space="preserve">Conversion Projects from Oracle 7 to 8i. </w:t>
      </w:r>
    </w:p>
    <w:p w14:paraId="55E98B33" w14:textId="77777777" w:rsidR="002F737A" w:rsidRPr="00142BEF" w:rsidRDefault="002F737A" w:rsidP="002F737A">
      <w:pPr>
        <w:pStyle w:val="BodyText"/>
        <w:numPr>
          <w:ilvl w:val="0"/>
          <w:numId w:val="18"/>
        </w:numPr>
        <w:tabs>
          <w:tab w:val="left" w:pos="707"/>
        </w:tabs>
        <w:spacing w:after="0"/>
        <w:contextualSpacing/>
        <w:rPr>
          <w:rFonts w:ascii="Arial" w:hAnsi="Arial" w:cs="Arial"/>
          <w:sz w:val="22"/>
          <w:szCs w:val="22"/>
        </w:rPr>
      </w:pPr>
      <w:r w:rsidRPr="00142BEF">
        <w:rPr>
          <w:rFonts w:ascii="Arial" w:hAnsi="Arial" w:cs="Arial"/>
          <w:sz w:val="22"/>
          <w:szCs w:val="22"/>
        </w:rPr>
        <w:t>Migration Projects</w:t>
      </w:r>
    </w:p>
    <w:p w14:paraId="7B8E0FDF" w14:textId="77777777" w:rsidR="002F737A" w:rsidRPr="00142BEF" w:rsidRDefault="002F737A" w:rsidP="002F737A">
      <w:pPr>
        <w:pStyle w:val="BodyText"/>
        <w:numPr>
          <w:ilvl w:val="0"/>
          <w:numId w:val="18"/>
        </w:numPr>
        <w:tabs>
          <w:tab w:val="left" w:pos="707"/>
        </w:tabs>
        <w:spacing w:after="0"/>
        <w:contextualSpacing/>
        <w:rPr>
          <w:rFonts w:ascii="Arial" w:hAnsi="Arial" w:cs="Arial"/>
          <w:sz w:val="22"/>
          <w:szCs w:val="22"/>
        </w:rPr>
      </w:pPr>
      <w:r w:rsidRPr="00142BEF">
        <w:rPr>
          <w:rFonts w:ascii="Arial" w:hAnsi="Arial" w:cs="Arial"/>
          <w:sz w:val="22"/>
          <w:szCs w:val="22"/>
        </w:rPr>
        <w:t xml:space="preserve">Banking application Development &amp; support Projects </w:t>
      </w:r>
    </w:p>
    <w:p w14:paraId="1403D0E1" w14:textId="77777777" w:rsidR="002F737A" w:rsidRPr="00142BEF" w:rsidRDefault="002F737A" w:rsidP="002F737A">
      <w:pPr>
        <w:pStyle w:val="BodyText"/>
        <w:numPr>
          <w:ilvl w:val="0"/>
          <w:numId w:val="18"/>
        </w:numPr>
        <w:tabs>
          <w:tab w:val="left" w:pos="707"/>
        </w:tabs>
        <w:spacing w:after="0"/>
        <w:contextualSpacing/>
        <w:rPr>
          <w:rFonts w:ascii="Arial" w:hAnsi="Arial" w:cs="Arial"/>
          <w:sz w:val="22"/>
          <w:szCs w:val="22"/>
        </w:rPr>
      </w:pPr>
      <w:r w:rsidRPr="00142BEF">
        <w:rPr>
          <w:rFonts w:ascii="Arial" w:hAnsi="Arial" w:cs="Arial"/>
          <w:sz w:val="22"/>
          <w:szCs w:val="22"/>
        </w:rPr>
        <w:t xml:space="preserve">Integrated Financial Accounting Systems </w:t>
      </w:r>
    </w:p>
    <w:p w14:paraId="71710CBF" w14:textId="77777777" w:rsidR="002F737A" w:rsidRPr="00142BEF" w:rsidRDefault="002F737A" w:rsidP="002F737A">
      <w:pPr>
        <w:pStyle w:val="BodyText"/>
        <w:numPr>
          <w:ilvl w:val="0"/>
          <w:numId w:val="18"/>
        </w:numPr>
        <w:tabs>
          <w:tab w:val="left" w:pos="707"/>
        </w:tabs>
        <w:spacing w:after="0"/>
        <w:contextualSpacing/>
        <w:rPr>
          <w:rFonts w:ascii="Arial" w:hAnsi="Arial" w:cs="Arial"/>
          <w:sz w:val="22"/>
          <w:szCs w:val="22"/>
        </w:rPr>
      </w:pPr>
      <w:r w:rsidRPr="00142BEF">
        <w:rPr>
          <w:rFonts w:ascii="Arial" w:hAnsi="Arial" w:cs="Arial"/>
          <w:sz w:val="22"/>
          <w:szCs w:val="22"/>
        </w:rPr>
        <w:t xml:space="preserve">Payroll System. </w:t>
      </w:r>
    </w:p>
    <w:p w14:paraId="1902E065" w14:textId="77777777" w:rsidR="002F737A" w:rsidRPr="00142BEF" w:rsidRDefault="002F737A" w:rsidP="002F737A">
      <w:pPr>
        <w:pStyle w:val="BodyText"/>
        <w:numPr>
          <w:ilvl w:val="0"/>
          <w:numId w:val="18"/>
        </w:numPr>
        <w:tabs>
          <w:tab w:val="left" w:pos="707"/>
        </w:tabs>
        <w:spacing w:after="0"/>
        <w:contextualSpacing/>
        <w:rPr>
          <w:rFonts w:ascii="Arial" w:hAnsi="Arial" w:cs="Arial"/>
          <w:sz w:val="22"/>
          <w:szCs w:val="22"/>
        </w:rPr>
      </w:pPr>
      <w:r w:rsidRPr="00142BEF">
        <w:rPr>
          <w:rFonts w:ascii="Arial" w:hAnsi="Arial" w:cs="Arial"/>
          <w:sz w:val="22"/>
          <w:szCs w:val="22"/>
        </w:rPr>
        <w:t xml:space="preserve">Hospital &amp; Health care Management System </w:t>
      </w:r>
    </w:p>
    <w:p w14:paraId="1E67307A" w14:textId="77777777" w:rsidR="002F737A" w:rsidRPr="00142BEF" w:rsidRDefault="002F737A" w:rsidP="002F737A">
      <w:pPr>
        <w:pStyle w:val="BodyText"/>
        <w:numPr>
          <w:ilvl w:val="0"/>
          <w:numId w:val="18"/>
        </w:numPr>
        <w:tabs>
          <w:tab w:val="left" w:pos="707"/>
        </w:tabs>
        <w:spacing w:after="0"/>
        <w:contextualSpacing/>
        <w:rPr>
          <w:rFonts w:ascii="Arial" w:hAnsi="Arial" w:cs="Arial"/>
          <w:b/>
          <w:sz w:val="22"/>
          <w:szCs w:val="22"/>
        </w:rPr>
      </w:pPr>
      <w:r w:rsidRPr="00142BEF">
        <w:rPr>
          <w:rFonts w:ascii="Arial" w:hAnsi="Arial" w:cs="Arial"/>
          <w:sz w:val="22"/>
          <w:szCs w:val="22"/>
        </w:rPr>
        <w:t>Inventory, Sales, Purchase &amp; Financial system projects</w:t>
      </w:r>
    </w:p>
    <w:p w14:paraId="77BB6B1E" w14:textId="77777777" w:rsidR="002F737A" w:rsidRPr="00142BEF" w:rsidRDefault="002F737A" w:rsidP="002F737A">
      <w:pPr>
        <w:rPr>
          <w:rFonts w:ascii="Arial" w:hAnsi="Arial" w:cs="Arial"/>
        </w:rPr>
      </w:pPr>
      <w:r w:rsidRPr="00142BEF">
        <w:rPr>
          <w:rFonts w:ascii="Arial" w:hAnsi="Arial" w:cs="Arial"/>
        </w:rPr>
        <w:tab/>
        <w:t xml:space="preserve">  </w:t>
      </w:r>
    </w:p>
    <w:p w14:paraId="6C0963F1" w14:textId="77777777" w:rsidR="002F737A" w:rsidRPr="00142BEF" w:rsidRDefault="002F737A" w:rsidP="002F737A">
      <w:pPr>
        <w:tabs>
          <w:tab w:val="left" w:pos="1362"/>
        </w:tabs>
        <w:rPr>
          <w:rFonts w:ascii="Arial" w:hAnsi="Arial" w:cs="Arial"/>
        </w:rPr>
      </w:pPr>
    </w:p>
    <w:p w14:paraId="79B11D20" w14:textId="3A44D2AE" w:rsidR="00E74395" w:rsidRPr="002F737A" w:rsidRDefault="00D24520" w:rsidP="00223038">
      <w:pPr>
        <w:rPr>
          <w:rFonts w:ascii="Arial" w:hAnsi="Arial" w:cs="Arial"/>
          <w:b/>
          <w:bCs/>
          <w:sz w:val="18"/>
          <w:szCs w:val="18"/>
          <w:u w:val="single"/>
        </w:rPr>
      </w:pPr>
      <w:r>
        <w:rPr>
          <w:noProof/>
        </w:rPr>
        <mc:AlternateContent>
          <mc:Choice Requires="wps">
            <w:drawing>
              <wp:anchor distT="0" distB="0" distL="0" distR="0" simplePos="0" relativeHeight="251659264" behindDoc="0" locked="0" layoutInCell="1" allowOverlap="1" wp14:anchorId="78E94EC5" wp14:editId="4535C148">
                <wp:simplePos x="0" y="0"/>
                <wp:positionH relativeFrom="page">
                  <wp:posOffset>0</wp:posOffset>
                </wp:positionH>
                <wp:positionV relativeFrom="page">
                  <wp:posOffset>0</wp:posOffset>
                </wp:positionV>
                <wp:extent cx="128270" cy="166370"/>
                <wp:effectExtent l="0" t="0" r="0" b="0"/>
                <wp:wrapNone/>
                <wp:docPr id="35859256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0C2187E6"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E94EC5" id="_x0000_t202" coordsize="21600,21600" o:spt="202" path="m,l,21600r21600,l21600,xe">
                <v:stroke joinstyle="miter"/>
                <v:path gradientshapeok="t" o:connecttype="rect"/>
              </v:shapetype>
              <v:shape id="Text Box 34" o:spid="_x0000_s1026" type="#_x0000_t202" style="position:absolute;margin-left:0;margin-top:0;width:10.1pt;height:13.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" stroked="f">
                <v:textbox inset="0,0,0,0">
                  <w:txbxContent>
                    <w:p w14:paraId="0C2187E6"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60288" behindDoc="0" locked="0" layoutInCell="1" allowOverlap="1" wp14:anchorId="76920453" wp14:editId="5CFFA299">
                <wp:simplePos x="0" y="0"/>
                <wp:positionH relativeFrom="page">
                  <wp:posOffset>0</wp:posOffset>
                </wp:positionH>
                <wp:positionV relativeFrom="page">
                  <wp:posOffset>0</wp:posOffset>
                </wp:positionV>
                <wp:extent cx="128270" cy="166370"/>
                <wp:effectExtent l="0" t="0" r="0" b="0"/>
                <wp:wrapNone/>
                <wp:docPr id="194692007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7D673D72"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20453" id="Text Box 33" o:spid="_x0000_s1027" type="#_x0000_t202" style="position:absolute;margin-left:0;margin-top:0;width:10.1pt;height:13.1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" stroked="f">
                <v:textbox inset="0,0,0,0">
                  <w:txbxContent>
                    <w:p w14:paraId="7D673D72"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61312" behindDoc="0" locked="0" layoutInCell="1" allowOverlap="1" wp14:anchorId="0436FC0F" wp14:editId="3CDA6D88">
                <wp:simplePos x="0" y="0"/>
                <wp:positionH relativeFrom="page">
                  <wp:posOffset>0</wp:posOffset>
                </wp:positionH>
                <wp:positionV relativeFrom="page">
                  <wp:posOffset>0</wp:posOffset>
                </wp:positionV>
                <wp:extent cx="128270" cy="166370"/>
                <wp:effectExtent l="0" t="0" r="0" b="0"/>
                <wp:wrapNone/>
                <wp:docPr id="33583528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7CAD35C5"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6FC0F" id="Text Box 32" o:spid="_x0000_s1028" type="#_x0000_t202" style="position:absolute;margin-left:0;margin-top:0;width:10.1pt;height:13.1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JCTafvqAQAAwAMAAA4AAAAAAAAAAAAAAAAALgIAAGRycy9lMm9Eb2MueG1sUEsB&#10;Ai0AFAAGAAgAAAAhALM3UbHZAAAAAwEAAA8AAAAAAAAAAAAAAAAARAQAAGRycy9kb3ducmV2Lnht&#10;bFBLBQYAAAAABAAEAPMAAABKBQAAAAA=&#10;" stroked="f">
                <v:textbox inset="0,0,0,0">
                  <w:txbxContent>
                    <w:p w14:paraId="7CAD35C5"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62336" behindDoc="0" locked="0" layoutInCell="1" allowOverlap="1" wp14:anchorId="2A512AF5" wp14:editId="33F032A1">
                <wp:simplePos x="0" y="0"/>
                <wp:positionH relativeFrom="page">
                  <wp:posOffset>0</wp:posOffset>
                </wp:positionH>
                <wp:positionV relativeFrom="page">
                  <wp:posOffset>0</wp:posOffset>
                </wp:positionV>
                <wp:extent cx="128270" cy="166370"/>
                <wp:effectExtent l="0" t="0" r="0" b="0"/>
                <wp:wrapNone/>
                <wp:docPr id="115420954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1BF4D468"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12AF5" id="Text Box 31" o:spid="_x0000_s1029" type="#_x0000_t202" style="position:absolute;margin-left:0;margin-top:0;width:10.1pt;height:13.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CNhw67qAQAAwAMAAA4AAAAAAAAAAAAAAAAALgIAAGRycy9lMm9Eb2MueG1sUEsB&#10;Ai0AFAAGAAgAAAAhALM3UbHZAAAAAwEAAA8AAAAAAAAAAAAAAAAARAQAAGRycy9kb3ducmV2Lnht&#10;bFBLBQYAAAAABAAEAPMAAABKBQAAAAA=&#10;" stroked="f">
                <v:textbox inset="0,0,0,0">
                  <w:txbxContent>
                    <w:p w14:paraId="1BF4D468"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63360" behindDoc="0" locked="0" layoutInCell="1" allowOverlap="1" wp14:anchorId="2D2B0F34" wp14:editId="68D3949E">
                <wp:simplePos x="0" y="0"/>
                <wp:positionH relativeFrom="page">
                  <wp:posOffset>0</wp:posOffset>
                </wp:positionH>
                <wp:positionV relativeFrom="page">
                  <wp:posOffset>0</wp:posOffset>
                </wp:positionV>
                <wp:extent cx="128270" cy="166370"/>
                <wp:effectExtent l="0" t="0" r="0" b="0"/>
                <wp:wrapNone/>
                <wp:docPr id="177366498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1A856DC7"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B0F34" id="Text Box 30" o:spid="_x0000_s1030" type="#_x0000_t202" style="position:absolute;margin-left:0;margin-top:0;width:10.1pt;height:13.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Hu65t3qAQAAwAMAAA4AAAAAAAAAAAAAAAAALgIAAGRycy9lMm9Eb2MueG1sUEsB&#10;Ai0AFAAGAAgAAAAhALM3UbHZAAAAAwEAAA8AAAAAAAAAAAAAAAAARAQAAGRycy9kb3ducmV2Lnht&#10;bFBLBQYAAAAABAAEAPMAAABKBQAAAAA=&#10;" stroked="f">
                <v:textbox inset="0,0,0,0">
                  <w:txbxContent>
                    <w:p w14:paraId="1A856DC7"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64384" behindDoc="0" locked="0" layoutInCell="1" allowOverlap="1" wp14:anchorId="23210031" wp14:editId="1DACF1F2">
                <wp:simplePos x="0" y="0"/>
                <wp:positionH relativeFrom="page">
                  <wp:posOffset>0</wp:posOffset>
                </wp:positionH>
                <wp:positionV relativeFrom="page">
                  <wp:posOffset>0</wp:posOffset>
                </wp:positionV>
                <wp:extent cx="128270" cy="166370"/>
                <wp:effectExtent l="0" t="0" r="0" b="0"/>
                <wp:wrapNone/>
                <wp:docPr id="59513822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0BD13686"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210031" id="Text Box 29" o:spid="_x0000_s1031" type="#_x0000_t202" style="position:absolute;margin-left:0;margin-top:0;width:10.1pt;height:13.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MhITIjqAQAAwAMAAA4AAAAAAAAAAAAAAAAALgIAAGRycy9lMm9Eb2MueG1sUEsB&#10;Ai0AFAAGAAgAAAAhALM3UbHZAAAAAwEAAA8AAAAAAAAAAAAAAAAARAQAAGRycy9kb3ducmV2Lnht&#10;bFBLBQYAAAAABAAEAPMAAABKBQAAAAA=&#10;" stroked="f">
                <v:textbox inset="0,0,0,0">
                  <w:txbxContent>
                    <w:p w14:paraId="0BD13686"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65408" behindDoc="0" locked="0" layoutInCell="1" allowOverlap="1" wp14:anchorId="1AE77B31" wp14:editId="02C7EEF2">
                <wp:simplePos x="0" y="0"/>
                <wp:positionH relativeFrom="page">
                  <wp:posOffset>0</wp:posOffset>
                </wp:positionH>
                <wp:positionV relativeFrom="page">
                  <wp:posOffset>0</wp:posOffset>
                </wp:positionV>
                <wp:extent cx="128270" cy="166370"/>
                <wp:effectExtent l="0" t="0" r="0" b="0"/>
                <wp:wrapNone/>
                <wp:docPr id="127054590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7425743D"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77B31" id="Text Box 28" o:spid="_x0000_s1032" type="#_x0000_t202" style="position:absolute;margin-left:0;margin-top:0;width:10.1pt;height:13.1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B1fs3bqAQAAwAMAAA4AAAAAAAAAAAAAAAAALgIAAGRycy9lMm9Eb2MueG1sUEsB&#10;Ai0AFAAGAAgAAAAhALM3UbHZAAAAAwEAAA8AAAAAAAAAAAAAAAAARAQAAGRycy9kb3ducmV2Lnht&#10;bFBLBQYAAAAABAAEAPMAAABKBQAAAAA=&#10;" stroked="f">
                <v:textbox inset="0,0,0,0">
                  <w:txbxContent>
                    <w:p w14:paraId="7425743D"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66432" behindDoc="0" locked="0" layoutInCell="1" allowOverlap="1" wp14:anchorId="0C5EC96B" wp14:editId="65392EE5">
                <wp:simplePos x="0" y="0"/>
                <wp:positionH relativeFrom="page">
                  <wp:posOffset>0</wp:posOffset>
                </wp:positionH>
                <wp:positionV relativeFrom="page">
                  <wp:posOffset>0</wp:posOffset>
                </wp:positionV>
                <wp:extent cx="128270" cy="166370"/>
                <wp:effectExtent l="0" t="0" r="0" b="0"/>
                <wp:wrapNone/>
                <wp:docPr id="67154520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5BE945E3"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EC96B" id="Text Box 27" o:spid="_x0000_s1033" type="#_x0000_t202" style="position:absolute;margin-left:0;margin-top:0;width:10.1pt;height:13.1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K6tGSPqAQAAwAMAAA4AAAAAAAAAAAAAAAAALgIAAGRycy9lMm9Eb2MueG1sUEsB&#10;Ai0AFAAGAAgAAAAhALM3UbHZAAAAAwEAAA8AAAAAAAAAAAAAAAAARAQAAGRycy9kb3ducmV2Lnht&#10;bFBLBQYAAAAABAAEAPMAAABKBQAAAAA=&#10;" stroked="f">
                <v:textbox inset="0,0,0,0">
                  <w:txbxContent>
                    <w:p w14:paraId="5BE945E3"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67456" behindDoc="0" locked="0" layoutInCell="1" allowOverlap="1" wp14:anchorId="3C085D40" wp14:editId="6CCB3EBC">
                <wp:simplePos x="0" y="0"/>
                <wp:positionH relativeFrom="page">
                  <wp:posOffset>0</wp:posOffset>
                </wp:positionH>
                <wp:positionV relativeFrom="page">
                  <wp:posOffset>0</wp:posOffset>
                </wp:positionV>
                <wp:extent cx="128270" cy="166370"/>
                <wp:effectExtent l="0" t="0" r="0" b="0"/>
                <wp:wrapNone/>
                <wp:docPr id="16580998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1F2B0DE0"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85D40" id="Text Box 26" o:spid="_x0000_s1034" type="#_x0000_t202" style="position:absolute;margin-left:0;margin-top:0;width:10.1pt;height:13.1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K3p+JDqAQAAwAMAAA4AAAAAAAAAAAAAAAAALgIAAGRycy9lMm9Eb2MueG1sUEsB&#10;Ai0AFAAGAAgAAAAhALM3UbHZAAAAAwEAAA8AAAAAAAAAAAAAAAAARAQAAGRycy9kb3ducmV2Lnht&#10;bFBLBQYAAAAABAAEAPMAAABKBQAAAAA=&#10;" stroked="f">
                <v:textbox inset="0,0,0,0">
                  <w:txbxContent>
                    <w:p w14:paraId="1F2B0DE0"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68480" behindDoc="0" locked="0" layoutInCell="1" allowOverlap="1" wp14:anchorId="40CA8294" wp14:editId="4F331746">
                <wp:simplePos x="0" y="0"/>
                <wp:positionH relativeFrom="page">
                  <wp:posOffset>0</wp:posOffset>
                </wp:positionH>
                <wp:positionV relativeFrom="page">
                  <wp:posOffset>0</wp:posOffset>
                </wp:positionV>
                <wp:extent cx="128270" cy="166370"/>
                <wp:effectExtent l="0" t="0" r="0" b="0"/>
                <wp:wrapNone/>
                <wp:docPr id="20437813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51C0203E"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A8294" id="Text Box 25" o:spid="_x0000_s1035" type="#_x0000_t202" style="position:absolute;margin-left:0;margin-top:0;width:10.1pt;height:13.1p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B4bUsXqAQAAwAMAAA4AAAAAAAAAAAAAAAAALgIAAGRycy9lMm9Eb2MueG1sUEsB&#10;Ai0AFAAGAAgAAAAhALM3UbHZAAAAAwEAAA8AAAAAAAAAAAAAAAAARAQAAGRycy9kb3ducmV2Lnht&#10;bFBLBQYAAAAABAAEAPMAAABKBQAAAAA=&#10;" stroked="f">
                <v:textbox inset="0,0,0,0">
                  <w:txbxContent>
                    <w:p w14:paraId="51C0203E"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69504" behindDoc="0" locked="0" layoutInCell="1" allowOverlap="1" wp14:anchorId="75DE50F8" wp14:editId="38A1D440">
                <wp:simplePos x="0" y="0"/>
                <wp:positionH relativeFrom="page">
                  <wp:posOffset>0</wp:posOffset>
                </wp:positionH>
                <wp:positionV relativeFrom="page">
                  <wp:posOffset>0</wp:posOffset>
                </wp:positionV>
                <wp:extent cx="128270" cy="166370"/>
                <wp:effectExtent l="0" t="0" r="0" b="0"/>
                <wp:wrapNone/>
                <wp:docPr id="4199413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52A1CA81"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E50F8" id="Text Box 24" o:spid="_x0000_s1036" type="#_x0000_t202" style="position:absolute;margin-left:0;margin-top:0;width:10.1pt;height:13.1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" stroked="f">
                <v:textbox inset="0,0,0,0">
                  <w:txbxContent>
                    <w:p w14:paraId="52A1CA81"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70528" behindDoc="0" locked="0" layoutInCell="1" allowOverlap="1" wp14:anchorId="24ABEB19" wp14:editId="3CED25CA">
                <wp:simplePos x="0" y="0"/>
                <wp:positionH relativeFrom="page">
                  <wp:posOffset>0</wp:posOffset>
                </wp:positionH>
                <wp:positionV relativeFrom="page">
                  <wp:posOffset>0</wp:posOffset>
                </wp:positionV>
                <wp:extent cx="128270" cy="166370"/>
                <wp:effectExtent l="0" t="0" r="0" b="0"/>
                <wp:wrapNone/>
                <wp:docPr id="12955130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23E2AADB"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BEB19" id="Text Box 23" o:spid="_x0000_s1037" type="#_x0000_t202" style="position:absolute;margin-left:0;margin-top:0;width:10.1pt;height:13.1p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" stroked="f">
                <v:textbox inset="0,0,0,0">
                  <w:txbxContent>
                    <w:p w14:paraId="23E2AADB"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71552" behindDoc="0" locked="0" layoutInCell="1" allowOverlap="1" wp14:anchorId="13643621" wp14:editId="67B39EBF">
                <wp:simplePos x="0" y="0"/>
                <wp:positionH relativeFrom="page">
                  <wp:posOffset>0</wp:posOffset>
                </wp:positionH>
                <wp:positionV relativeFrom="page">
                  <wp:posOffset>0</wp:posOffset>
                </wp:positionV>
                <wp:extent cx="128270" cy="166370"/>
                <wp:effectExtent l="0" t="0" r="0" b="0"/>
                <wp:wrapNone/>
                <wp:docPr id="80217153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49C14DED"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43621" id="Text Box 22" o:spid="_x0000_s1038" type="#_x0000_t202" style="position:absolute;margin-left:0;margin-top:0;width:10.1pt;height:13.1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" stroked="f">
                <v:textbox inset="0,0,0,0">
                  <w:txbxContent>
                    <w:p w14:paraId="49C14DED"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72576" behindDoc="0" locked="0" layoutInCell="1" allowOverlap="1" wp14:anchorId="1A28D276" wp14:editId="465227F5">
                <wp:simplePos x="0" y="0"/>
                <wp:positionH relativeFrom="page">
                  <wp:posOffset>0</wp:posOffset>
                </wp:positionH>
                <wp:positionV relativeFrom="page">
                  <wp:posOffset>0</wp:posOffset>
                </wp:positionV>
                <wp:extent cx="128270" cy="166370"/>
                <wp:effectExtent l="0" t="0" r="0" b="0"/>
                <wp:wrapNone/>
                <wp:docPr id="138816283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17D76A0C"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8D276" id="Text Box 21" o:spid="_x0000_s1039" type="#_x0000_t202" style="position:absolute;margin-left:0;margin-top:0;width:10.1pt;height:13.1pt;z-index:2516725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JBU8ufqAQAAwQMAAA4AAAAAAAAAAAAAAAAALgIAAGRycy9lMm9Eb2MueG1sUEsB&#10;Ai0AFAAGAAgAAAAhALM3UbHZAAAAAwEAAA8AAAAAAAAAAAAAAAAARAQAAGRycy9kb3ducmV2Lnht&#10;bFBLBQYAAAAABAAEAPMAAABKBQAAAAA=&#10;" stroked="f">
                <v:textbox inset="0,0,0,0">
                  <w:txbxContent>
                    <w:p w14:paraId="17D76A0C"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73600" behindDoc="0" locked="0" layoutInCell="1" allowOverlap="1" wp14:anchorId="5B414BFB" wp14:editId="52AD8E54">
                <wp:simplePos x="0" y="0"/>
                <wp:positionH relativeFrom="page">
                  <wp:posOffset>0</wp:posOffset>
                </wp:positionH>
                <wp:positionV relativeFrom="page">
                  <wp:posOffset>0</wp:posOffset>
                </wp:positionV>
                <wp:extent cx="128270" cy="166370"/>
                <wp:effectExtent l="0" t="0" r="0" b="0"/>
                <wp:wrapNone/>
                <wp:docPr id="6727734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3E0C05E2"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14BFB" id="Text Box 20" o:spid="_x0000_s1040" type="#_x0000_t202" style="position:absolute;margin-left:0;margin-top:0;width:10.1pt;height:13.1pt;z-index:2516736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MiP15TqAQAAwQMAAA4AAAAAAAAAAAAAAAAALgIAAGRycy9lMm9Eb2MueG1sUEsB&#10;Ai0AFAAGAAgAAAAhALM3UbHZAAAAAwEAAA8AAAAAAAAAAAAAAAAARAQAAGRycy9kb3ducmV2Lnht&#10;bFBLBQYAAAAABAAEAPMAAABKBQAAAAA=&#10;" stroked="f">
                <v:textbox inset="0,0,0,0">
                  <w:txbxContent>
                    <w:p w14:paraId="3E0C05E2"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74624" behindDoc="0" locked="0" layoutInCell="1" allowOverlap="1" wp14:anchorId="2E90C60D" wp14:editId="040D122B">
                <wp:simplePos x="0" y="0"/>
                <wp:positionH relativeFrom="page">
                  <wp:posOffset>0</wp:posOffset>
                </wp:positionH>
                <wp:positionV relativeFrom="page">
                  <wp:posOffset>0</wp:posOffset>
                </wp:positionV>
                <wp:extent cx="128270" cy="166370"/>
                <wp:effectExtent l="0" t="0" r="0" b="0"/>
                <wp:wrapNone/>
                <wp:docPr id="122586015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6E4A796E"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0C60D" id="Text Box 19" o:spid="_x0000_s1041" type="#_x0000_t202" style="position:absolute;margin-left:0;margin-top:0;width:10.1pt;height:13.1pt;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Ht9fcHqAQAAwQMAAA4AAAAAAAAAAAAAAAAALgIAAGRycy9lMm9Eb2MueG1sUEsB&#10;Ai0AFAAGAAgAAAAhALM3UbHZAAAAAwEAAA8AAAAAAAAAAAAAAAAARAQAAGRycy9kb3ducmV2Lnht&#10;bFBLBQYAAAAABAAEAPMAAABKBQAAAAA=&#10;" stroked="f">
                <v:textbox inset="0,0,0,0">
                  <w:txbxContent>
                    <w:p w14:paraId="6E4A796E"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75648" behindDoc="0" locked="0" layoutInCell="1" allowOverlap="1" wp14:anchorId="2FA8419D" wp14:editId="5E9354AD">
                <wp:simplePos x="0" y="0"/>
                <wp:positionH relativeFrom="page">
                  <wp:posOffset>0</wp:posOffset>
                </wp:positionH>
                <wp:positionV relativeFrom="page">
                  <wp:posOffset>0</wp:posOffset>
                </wp:positionV>
                <wp:extent cx="128270" cy="166370"/>
                <wp:effectExtent l="0" t="0" r="0" b="0"/>
                <wp:wrapNone/>
                <wp:docPr id="61926813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3A2151FE"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8419D" id="Text Box 18" o:spid="_x0000_s1042" type="#_x0000_t202" style="position:absolute;margin-left:0;margin-top:0;width:10.1pt;height:13.1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" stroked="f">
                <v:textbox inset="0,0,0,0">
                  <w:txbxContent>
                    <w:p w14:paraId="3A2151FE"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76672" behindDoc="0" locked="0" layoutInCell="1" allowOverlap="1" wp14:anchorId="09BC458D" wp14:editId="2A65B961">
                <wp:simplePos x="0" y="0"/>
                <wp:positionH relativeFrom="page">
                  <wp:posOffset>0</wp:posOffset>
                </wp:positionH>
                <wp:positionV relativeFrom="page">
                  <wp:posOffset>0</wp:posOffset>
                </wp:positionV>
                <wp:extent cx="128270" cy="166370"/>
                <wp:effectExtent l="0" t="0" r="0" b="0"/>
                <wp:wrapNone/>
                <wp:docPr id="14061615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2B535FCE"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C458D" id="Text Box 17" o:spid="_x0000_s1043" type="#_x0000_t202" style="position:absolute;margin-left:0;margin-top:0;width:10.1pt;height:13.1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B2YKGrqAQAAwQMAAA4AAAAAAAAAAAAAAAAALgIAAGRycy9lMm9Eb2MueG1sUEsB&#10;Ai0AFAAGAAgAAAAhALM3UbHZAAAAAwEAAA8AAAAAAAAAAAAAAAAARAQAAGRycy9kb3ducmV2Lnht&#10;bFBLBQYAAAAABAAEAPMAAABKBQAAAAA=&#10;" stroked="f">
                <v:textbox inset="0,0,0,0">
                  <w:txbxContent>
                    <w:p w14:paraId="2B535FCE"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77696" behindDoc="0" locked="0" layoutInCell="1" allowOverlap="1" wp14:anchorId="7FB08185" wp14:editId="66A82628">
                <wp:simplePos x="0" y="0"/>
                <wp:positionH relativeFrom="page">
                  <wp:posOffset>0</wp:posOffset>
                </wp:positionH>
                <wp:positionV relativeFrom="page">
                  <wp:posOffset>0</wp:posOffset>
                </wp:positionV>
                <wp:extent cx="128270" cy="166370"/>
                <wp:effectExtent l="0" t="0" r="0" b="0"/>
                <wp:wrapNone/>
                <wp:docPr id="211233810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388F3635"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08185" id="Text Box 16" o:spid="_x0000_s1044" type="#_x0000_t202" style="position:absolute;margin-left:0;margin-top:0;width:10.1pt;height:13.1pt;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B7cydnqAQAAwQMAAA4AAAAAAAAAAAAAAAAALgIAAGRycy9lMm9Eb2MueG1sUEsB&#10;Ai0AFAAGAAgAAAAhALM3UbHZAAAAAwEAAA8AAAAAAAAAAAAAAAAARAQAAGRycy9kb3ducmV2Lnht&#10;bFBLBQYAAAAABAAEAPMAAABKBQAAAAA=&#10;" stroked="f">
                <v:textbox inset="0,0,0,0">
                  <w:txbxContent>
                    <w:p w14:paraId="388F3635"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78720" behindDoc="0" locked="0" layoutInCell="1" allowOverlap="1" wp14:anchorId="4E17D3E7" wp14:editId="09FEC773">
                <wp:simplePos x="0" y="0"/>
                <wp:positionH relativeFrom="page">
                  <wp:posOffset>0</wp:posOffset>
                </wp:positionH>
                <wp:positionV relativeFrom="page">
                  <wp:posOffset>0</wp:posOffset>
                </wp:positionV>
                <wp:extent cx="128270" cy="166370"/>
                <wp:effectExtent l="0" t="0" r="0" b="0"/>
                <wp:wrapNone/>
                <wp:docPr id="44057840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691F56F5"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7D3E7" id="Text Box 15" o:spid="_x0000_s1045" type="#_x0000_t202" style="position:absolute;margin-left:0;margin-top:0;width:10.1pt;height:13.1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K0uY4zqAQAAwQMAAA4AAAAAAAAAAAAAAAAALgIAAGRycy9lMm9Eb2MueG1sUEsB&#10;Ai0AFAAGAAgAAAAhALM3UbHZAAAAAwEAAA8AAAAAAAAAAAAAAAAARAQAAGRycy9kb3ducmV2Lnht&#10;bFBLBQYAAAAABAAEAPMAAABKBQAAAAA=&#10;" stroked="f">
                <v:textbox inset="0,0,0,0">
                  <w:txbxContent>
                    <w:p w14:paraId="691F56F5"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79744" behindDoc="0" locked="0" layoutInCell="1" allowOverlap="1" wp14:anchorId="2CDA103E" wp14:editId="2FDEFED0">
                <wp:simplePos x="0" y="0"/>
                <wp:positionH relativeFrom="page">
                  <wp:posOffset>0</wp:posOffset>
                </wp:positionH>
                <wp:positionV relativeFrom="page">
                  <wp:posOffset>0</wp:posOffset>
                </wp:positionV>
                <wp:extent cx="128270" cy="166370"/>
                <wp:effectExtent l="0" t="0" r="0" b="0"/>
                <wp:wrapNone/>
                <wp:docPr id="88931212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7257EEAF"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A103E" id="Text Box 14" o:spid="_x0000_s1046" type="#_x0000_t202" style="position:absolute;margin-left:0;margin-top:0;width:10.1pt;height:13.1pt;z-index:2516797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AmaSu/qAQAAwQMAAA4AAAAAAAAAAAAAAAAALgIAAGRycy9lMm9Eb2MueG1sUEsB&#10;Ai0AFAAGAAgAAAAhALM3UbHZAAAAAwEAAA8AAAAAAAAAAAAAAAAARAQAAGRycy9kb3ducmV2Lnht&#10;bFBLBQYAAAAABAAEAPMAAABKBQAAAAA=&#10;" stroked="f">
                <v:textbox inset="0,0,0,0">
                  <w:txbxContent>
                    <w:p w14:paraId="7257EEAF"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80768" behindDoc="0" locked="0" layoutInCell="1" allowOverlap="1" wp14:anchorId="3FC139C1" wp14:editId="56F67F1C">
                <wp:simplePos x="0" y="0"/>
                <wp:positionH relativeFrom="page">
                  <wp:posOffset>0</wp:posOffset>
                </wp:positionH>
                <wp:positionV relativeFrom="page">
                  <wp:posOffset>0</wp:posOffset>
                </wp:positionV>
                <wp:extent cx="128270" cy="166370"/>
                <wp:effectExtent l="0" t="0" r="0" b="0"/>
                <wp:wrapNone/>
                <wp:docPr id="63586090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326CAF2E"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139C1" id="Text Box 13" o:spid="_x0000_s1047" type="#_x0000_t202" style="position:absolute;margin-left:0;margin-top:0;width:10.1pt;height:13.1pt;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Lpo4LrqAQAAwQMAAA4AAAAAAAAAAAAAAAAALgIAAGRycy9lMm9Eb2MueG1sUEsB&#10;Ai0AFAAGAAgAAAAhALM3UbHZAAAAAwEAAA8AAAAAAAAAAAAAAAAARAQAAGRycy9kb3ducmV2Lnht&#10;bFBLBQYAAAAABAAEAPMAAABKBQAAAAA=&#10;" stroked="f">
                <v:textbox inset="0,0,0,0">
                  <w:txbxContent>
                    <w:p w14:paraId="326CAF2E"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81792" behindDoc="0" locked="0" layoutInCell="1" allowOverlap="1" wp14:anchorId="5D45F853" wp14:editId="6C39D89E">
                <wp:simplePos x="0" y="0"/>
                <wp:positionH relativeFrom="page">
                  <wp:posOffset>0</wp:posOffset>
                </wp:positionH>
                <wp:positionV relativeFrom="page">
                  <wp:posOffset>0</wp:posOffset>
                </wp:positionV>
                <wp:extent cx="128270" cy="166370"/>
                <wp:effectExtent l="0" t="0" r="0" b="0"/>
                <wp:wrapNone/>
                <wp:docPr id="32117398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0E893814"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5F853" id="Text Box 12" o:spid="_x0000_s1048" type="#_x0000_t202" style="position:absolute;margin-left:0;margin-top:0;width:10.1pt;height:13.1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" stroked="f">
                <v:textbox inset="0,0,0,0">
                  <w:txbxContent>
                    <w:p w14:paraId="0E893814"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82816" behindDoc="0" locked="0" layoutInCell="1" allowOverlap="1" wp14:anchorId="5163B10D" wp14:editId="3147A343">
                <wp:simplePos x="0" y="0"/>
                <wp:positionH relativeFrom="page">
                  <wp:posOffset>0</wp:posOffset>
                </wp:positionH>
                <wp:positionV relativeFrom="page">
                  <wp:posOffset>0</wp:posOffset>
                </wp:positionV>
                <wp:extent cx="128270" cy="166370"/>
                <wp:effectExtent l="0" t="0" r="0" b="0"/>
                <wp:wrapNone/>
                <wp:docPr id="27115866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41390BDE"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3B10D" id="Text Box 11" o:spid="_x0000_s1049" type="#_x0000_t202" style="position:absolute;margin-left:0;margin-top:0;width:10.1pt;height:13.1pt;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" stroked="f">
                <v:textbox inset="0,0,0,0">
                  <w:txbxContent>
                    <w:p w14:paraId="41390BDE"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83840" behindDoc="0" locked="0" layoutInCell="1" allowOverlap="1" wp14:anchorId="6603F77D" wp14:editId="1327E2EB">
                <wp:simplePos x="0" y="0"/>
                <wp:positionH relativeFrom="page">
                  <wp:posOffset>0</wp:posOffset>
                </wp:positionH>
                <wp:positionV relativeFrom="page">
                  <wp:posOffset>0</wp:posOffset>
                </wp:positionV>
                <wp:extent cx="128270" cy="166370"/>
                <wp:effectExtent l="0" t="0" r="0" b="0"/>
                <wp:wrapNone/>
                <wp:docPr id="206692385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44890AC1"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03F77D" id="Text Box 10" o:spid="_x0000_s1050" type="#_x0000_t202" style="position:absolute;margin-left:0;margin-top:0;width:10.1pt;height:13.1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" stroked="f">
                <v:textbox inset="0,0,0,0">
                  <w:txbxContent>
                    <w:p w14:paraId="44890AC1"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84864" behindDoc="0" locked="0" layoutInCell="1" allowOverlap="1" wp14:anchorId="226AF44A" wp14:editId="1AA364B9">
                <wp:simplePos x="0" y="0"/>
                <wp:positionH relativeFrom="page">
                  <wp:posOffset>0</wp:posOffset>
                </wp:positionH>
                <wp:positionV relativeFrom="page">
                  <wp:posOffset>0</wp:posOffset>
                </wp:positionV>
                <wp:extent cx="128270" cy="166370"/>
                <wp:effectExtent l="0" t="0" r="0" b="0"/>
                <wp:wrapNone/>
                <wp:docPr id="190466434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586E766A"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6AF44A" id="Text Box 9" o:spid="_x0000_s1051" type="#_x0000_t202" style="position:absolute;margin-left:0;margin-top:0;width:10.1pt;height:13.1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" stroked="f">
                <v:textbox inset="0,0,0,0">
                  <w:txbxContent>
                    <w:p w14:paraId="586E766A"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85888" behindDoc="0" locked="0" layoutInCell="1" allowOverlap="1" wp14:anchorId="47162118" wp14:editId="224B0C10">
                <wp:simplePos x="0" y="0"/>
                <wp:positionH relativeFrom="page">
                  <wp:posOffset>0</wp:posOffset>
                </wp:positionH>
                <wp:positionV relativeFrom="page">
                  <wp:posOffset>0</wp:posOffset>
                </wp:positionV>
                <wp:extent cx="128270" cy="166370"/>
                <wp:effectExtent l="0" t="0" r="0" b="0"/>
                <wp:wrapNone/>
                <wp:docPr id="205258607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20C1945B"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162118" id="Text Box 8" o:spid="_x0000_s1052" type="#_x0000_t202" style="position:absolute;margin-left:0;margin-top:0;width:10.1pt;height:13.1pt;z-index:2516858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OKzxcnqAQAAwQMAAA4AAAAAAAAAAAAAAAAALgIAAGRycy9lMm9Eb2MueG1sUEsB&#10;Ai0AFAAGAAgAAAAhALM3UbHZAAAAAwEAAA8AAAAAAAAAAAAAAAAARAQAAGRycy9kb3ducmV2Lnht&#10;bFBLBQYAAAAABAAEAPMAAABKBQAAAAA=&#10;" stroked="f">
                <v:textbox inset="0,0,0,0">
                  <w:txbxContent>
                    <w:p w14:paraId="20C1945B"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86912" behindDoc="0" locked="0" layoutInCell="1" allowOverlap="1" wp14:anchorId="35283C66" wp14:editId="78D826A8">
                <wp:simplePos x="0" y="0"/>
                <wp:positionH relativeFrom="page">
                  <wp:posOffset>0</wp:posOffset>
                </wp:positionH>
                <wp:positionV relativeFrom="page">
                  <wp:posOffset>0</wp:posOffset>
                </wp:positionV>
                <wp:extent cx="128270" cy="166370"/>
                <wp:effectExtent l="0" t="0" r="0" b="0"/>
                <wp:wrapNone/>
                <wp:docPr id="133830719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3D65245A"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83C66" id="Text Box 7" o:spid="_x0000_s1053" type="#_x0000_t202" style="position:absolute;margin-left:0;margin-top:0;width:10.1pt;height:13.1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" stroked="f">
                <v:textbox inset="0,0,0,0">
                  <w:txbxContent>
                    <w:p w14:paraId="3D65245A"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87936" behindDoc="0" locked="0" layoutInCell="1" allowOverlap="1" wp14:anchorId="3BC23E3F" wp14:editId="4948DBFD">
                <wp:simplePos x="0" y="0"/>
                <wp:positionH relativeFrom="page">
                  <wp:posOffset>0</wp:posOffset>
                </wp:positionH>
                <wp:positionV relativeFrom="page">
                  <wp:posOffset>0</wp:posOffset>
                </wp:positionV>
                <wp:extent cx="128270" cy="166370"/>
                <wp:effectExtent l="0" t="0" r="0" b="0"/>
                <wp:wrapNone/>
                <wp:docPr id="64023678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6C305A7F"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23E3F" id="Text Box 6" o:spid="_x0000_s1054" type="#_x0000_t202" style="position:absolute;margin-left:0;margin-top:0;width:10.1pt;height:13.1pt;z-index:25168793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FIFji/qAQAAwQMAAA4AAAAAAAAAAAAAAAAALgIAAGRycy9lMm9Eb2MueG1sUEsB&#10;Ai0AFAAGAAgAAAAhALM3UbHZAAAAAwEAAA8AAAAAAAAAAAAAAAAARAQAAGRycy9kb3ducmV2Lnht&#10;bFBLBQYAAAAABAAEAPMAAABKBQAAAAA=&#10;" stroked="f">
                <v:textbox inset="0,0,0,0">
                  <w:txbxContent>
                    <w:p w14:paraId="6C305A7F"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88960" behindDoc="0" locked="0" layoutInCell="1" allowOverlap="1" wp14:anchorId="76B48E4B" wp14:editId="4C0F12A7">
                <wp:simplePos x="0" y="0"/>
                <wp:positionH relativeFrom="page">
                  <wp:posOffset>0</wp:posOffset>
                </wp:positionH>
                <wp:positionV relativeFrom="page">
                  <wp:posOffset>0</wp:posOffset>
                </wp:positionV>
                <wp:extent cx="128270" cy="166370"/>
                <wp:effectExtent l="0" t="0" r="0" b="0"/>
                <wp:wrapNone/>
                <wp:docPr id="65649373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160CB71F"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B48E4B" id="Text Box 5" o:spid="_x0000_s1055" type="#_x0000_t202" style="position:absolute;margin-left:0;margin-top:0;width:10.1pt;height:13.1pt;z-index:25168896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" stroked="f">
                <v:textbox inset="0,0,0,0">
                  <w:txbxContent>
                    <w:p w14:paraId="160CB71F"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89984" behindDoc="0" locked="0" layoutInCell="1" allowOverlap="1" wp14:anchorId="0FBB22DC" wp14:editId="3BD5AC09">
                <wp:simplePos x="0" y="0"/>
                <wp:positionH relativeFrom="page">
                  <wp:posOffset>0</wp:posOffset>
                </wp:positionH>
                <wp:positionV relativeFrom="page">
                  <wp:posOffset>0</wp:posOffset>
                </wp:positionV>
                <wp:extent cx="128270" cy="166370"/>
                <wp:effectExtent l="0" t="0" r="0" b="0"/>
                <wp:wrapNone/>
                <wp:docPr id="179131820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00D9D2D8"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B22DC" id="Text Box 4" o:spid="_x0000_s1056" type="#_x0000_t202" style="position:absolute;margin-left:0;margin-top:0;width:10.1pt;height:13.1pt;z-index:2516899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M3Sd73qAQAAwQMAAA4AAAAAAAAAAAAAAAAALgIAAGRycy9lMm9Eb2MueG1sUEsB&#10;Ai0AFAAGAAgAAAAhALM3UbHZAAAAAwEAAA8AAAAAAAAAAAAAAAAARAQAAGRycy9kb3ducmV2Lnht&#10;bFBLBQYAAAAABAAEAPMAAABKBQAAAAA=&#10;" stroked="f">
                <v:textbox inset="0,0,0,0">
                  <w:txbxContent>
                    <w:p w14:paraId="00D9D2D8"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91008" behindDoc="0" locked="0" layoutInCell="1" allowOverlap="1" wp14:anchorId="2F6AFB7A" wp14:editId="58990775">
                <wp:simplePos x="0" y="0"/>
                <wp:positionH relativeFrom="page">
                  <wp:posOffset>0</wp:posOffset>
                </wp:positionH>
                <wp:positionV relativeFrom="page">
                  <wp:posOffset>0</wp:posOffset>
                </wp:positionV>
                <wp:extent cx="128270" cy="166370"/>
                <wp:effectExtent l="0" t="0" r="0" b="0"/>
                <wp:wrapNone/>
                <wp:docPr id="448423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3F7A4CE2"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AFB7A" id="Text Box 3" o:spid="_x0000_s1057" type="#_x0000_t202" style="position:absolute;margin-left:0;margin-top:0;width:10.1pt;height:13.1pt;z-index:2516910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" stroked="f">
                <v:textbox inset="0,0,0,0">
                  <w:txbxContent>
                    <w:p w14:paraId="3F7A4CE2"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92032" behindDoc="0" locked="0" layoutInCell="1" allowOverlap="1" wp14:anchorId="41F5943E" wp14:editId="33FEAE33">
                <wp:simplePos x="0" y="0"/>
                <wp:positionH relativeFrom="page">
                  <wp:posOffset>0</wp:posOffset>
                </wp:positionH>
                <wp:positionV relativeFrom="page">
                  <wp:posOffset>0</wp:posOffset>
                </wp:positionV>
                <wp:extent cx="128270" cy="166370"/>
                <wp:effectExtent l="0" t="0" r="0" b="0"/>
                <wp:wrapNone/>
                <wp:docPr id="1926116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51E45E95"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5943E" id="Text Box 2" o:spid="_x0000_s1058" type="#_x0000_t202" style="position:absolute;margin-left:0;margin-top:0;width:10.1pt;height:13.1pt;z-index:2516920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" stroked="f">
                <v:textbox inset="0,0,0,0">
                  <w:txbxContent>
                    <w:p w14:paraId="51E45E95" w14:textId="77777777" w:rsidR="00DE3B85" w:rsidRDefault="00DE3B85" w:rsidP="00A24C07">
                      <w:pPr>
                        <w:pStyle w:val="BodyText"/>
                      </w:pPr>
                    </w:p>
                  </w:txbxContent>
                </v:textbox>
                <w10:wrap anchorx="page" anchory="page"/>
              </v:shape>
            </w:pict>
          </mc:Fallback>
        </mc:AlternateContent>
      </w:r>
      <w:r>
        <w:rPr>
          <w:noProof/>
        </w:rPr>
        <mc:AlternateContent>
          <mc:Choice Requires="wps">
            <w:drawing>
              <wp:anchor distT="0" distB="0" distL="0" distR="0" simplePos="0" relativeHeight="251693056" behindDoc="0" locked="0" layoutInCell="1" allowOverlap="1" wp14:anchorId="55082857" wp14:editId="1A0351CE">
                <wp:simplePos x="0" y="0"/>
                <wp:positionH relativeFrom="page">
                  <wp:posOffset>0</wp:posOffset>
                </wp:positionH>
                <wp:positionV relativeFrom="page">
                  <wp:posOffset>0</wp:posOffset>
                </wp:positionV>
                <wp:extent cx="128270" cy="166370"/>
                <wp:effectExtent l="0" t="0" r="0" b="0"/>
                <wp:wrapNone/>
                <wp:docPr id="9681231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6370"/>
                        </a:xfrm>
                        <a:prstGeom prst="rect">
                          <a:avLst/>
                        </a:prstGeom>
                        <a:solidFill>
                          <a:srgbClr val="FFFFFF"/>
                        </a:solidFill>
                        <a:ln>
                          <a:noFill/>
                        </a:ln>
                      </wps:spPr>
                      <wps:txbx>
                        <w:txbxContent>
                          <w:p w14:paraId="410D4F53" w14:textId="77777777" w:rsidR="00DE3B85" w:rsidRDefault="00DE3B85" w:rsidP="00A24C07">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2857" id="Text Box 1" o:spid="_x0000_s1059" type="#_x0000_t202" style="position:absolute;margin-left:0;margin-top:0;width:10.1pt;height:13.1pt;z-index:25169305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" stroked="f">
                <v:textbox inset="0,0,0,0">
                  <w:txbxContent>
                    <w:p w14:paraId="410D4F53" w14:textId="77777777" w:rsidR="00DE3B85" w:rsidRDefault="00DE3B85" w:rsidP="00A24C07">
                      <w:pPr>
                        <w:pStyle w:val="BodyText"/>
                      </w:pPr>
                    </w:p>
                  </w:txbxContent>
                </v:textbox>
                <w10:wrap anchorx="page" anchory="page"/>
              </v:shape>
            </w:pict>
          </mc:Fallback>
        </mc:AlternateContent>
      </w:r>
    </w:p>
    <w:sectPr w:rsidR="00E74395" w:rsidRPr="002F737A" w:rsidSect="00CA1DB8">
      <w:pgSz w:w="12240" w:h="15840"/>
      <w:pgMar w:top="144" w:right="1800" w:bottom="720" w:left="850" w:header="720" w:footer="720" w:gutter="0"/>
      <w:pgBorders w:offsetFrom="page">
        <w:top w:val="single" w:sz="4" w:space="24" w:color="auto"/>
        <w:left w:val="single" w:sz="4" w:space="24" w:color="auto"/>
        <w:bottom w:val="single" w:sz="4" w:space="24" w:color="auto"/>
        <w:right w:val="single" w:sz="4" w:space="24" w:color="auto"/>
      </w:pgBorders>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BB83" w14:textId="77777777" w:rsidR="00846889" w:rsidRDefault="00846889" w:rsidP="0088376E">
      <w:r>
        <w:separator/>
      </w:r>
    </w:p>
  </w:endnote>
  <w:endnote w:type="continuationSeparator" w:id="0">
    <w:p w14:paraId="37CE5756" w14:textId="77777777" w:rsidR="00846889" w:rsidRDefault="00846889" w:rsidP="00883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jaVuSans">
    <w:altName w:val="Calibri"/>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Nimbus Sans L">
    <w:altName w:val="Arial"/>
    <w:charset w:val="00"/>
    <w:family w:val="auto"/>
    <w:pitch w:val="variable"/>
  </w:font>
  <w:font w:name="Arial">
    <w:panose1 w:val="020B0604020202020204"/>
    <w:charset w:val="00"/>
    <w:family w:val="swiss"/>
    <w:pitch w:val="variable"/>
    <w:sig w:usb0="E0002EFF" w:usb1="C000785B" w:usb2="00000009" w:usb3="00000000" w:csb0="000001FF" w:csb1="00000000"/>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G Mincho Light J">
    <w:altName w:val="Calibri"/>
    <w:charset w:val="00"/>
    <w:family w:val="auto"/>
    <w:pitch w:val="variable"/>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D978" w14:textId="77777777" w:rsidR="00846889" w:rsidRDefault="00846889" w:rsidP="0088376E">
      <w:r>
        <w:separator/>
      </w:r>
    </w:p>
  </w:footnote>
  <w:footnote w:type="continuationSeparator" w:id="0">
    <w:p w14:paraId="0C5550D8" w14:textId="77777777" w:rsidR="00846889" w:rsidRDefault="00846889" w:rsidP="00883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16"/>
        </w:tabs>
        <w:ind w:left="-416" w:hanging="432"/>
      </w:pPr>
    </w:lvl>
    <w:lvl w:ilvl="1">
      <w:start w:val="1"/>
      <w:numFmt w:val="none"/>
      <w:pStyle w:val="Heading2"/>
      <w:suff w:val="nothing"/>
      <w:lvlText w:val=""/>
      <w:lvlJc w:val="left"/>
      <w:pPr>
        <w:tabs>
          <w:tab w:val="num" w:pos="-848"/>
        </w:tabs>
        <w:ind w:left="-848" w:firstLine="0"/>
      </w:pPr>
      <w:rPr>
        <w:rFonts w:ascii="StarSymbol" w:hAnsi="StarSymbol" w:cs="StarSymbol"/>
        <w:sz w:val="18"/>
        <w:szCs w:val="18"/>
      </w:rPr>
    </w:lvl>
    <w:lvl w:ilvl="2">
      <w:start w:val="1"/>
      <w:numFmt w:val="none"/>
      <w:suff w:val="nothing"/>
      <w:lvlText w:val=""/>
      <w:lvlJc w:val="left"/>
      <w:pPr>
        <w:tabs>
          <w:tab w:val="num" w:pos="-128"/>
        </w:tabs>
        <w:ind w:left="-128" w:hanging="720"/>
      </w:pPr>
    </w:lvl>
    <w:lvl w:ilvl="3">
      <w:start w:val="1"/>
      <w:numFmt w:val="none"/>
      <w:suff w:val="nothing"/>
      <w:lvlText w:val=""/>
      <w:lvlJc w:val="left"/>
      <w:pPr>
        <w:tabs>
          <w:tab w:val="num" w:pos="16"/>
        </w:tabs>
        <w:ind w:left="16" w:hanging="864"/>
      </w:pPr>
    </w:lvl>
    <w:lvl w:ilvl="4">
      <w:start w:val="1"/>
      <w:numFmt w:val="none"/>
      <w:pStyle w:val="Heading5"/>
      <w:suff w:val="nothing"/>
      <w:lvlText w:val=""/>
      <w:lvlJc w:val="left"/>
      <w:pPr>
        <w:tabs>
          <w:tab w:val="num" w:pos="-848"/>
        </w:tabs>
        <w:ind w:left="-848" w:firstLine="0"/>
      </w:pPr>
    </w:lvl>
    <w:lvl w:ilvl="5">
      <w:start w:val="1"/>
      <w:numFmt w:val="none"/>
      <w:suff w:val="nothing"/>
      <w:lvlText w:val=""/>
      <w:lvlJc w:val="left"/>
      <w:pPr>
        <w:tabs>
          <w:tab w:val="num" w:pos="304"/>
        </w:tabs>
        <w:ind w:left="304" w:hanging="1152"/>
      </w:pPr>
    </w:lvl>
    <w:lvl w:ilvl="6">
      <w:start w:val="1"/>
      <w:numFmt w:val="none"/>
      <w:suff w:val="nothing"/>
      <w:lvlText w:val=""/>
      <w:lvlJc w:val="left"/>
      <w:pPr>
        <w:tabs>
          <w:tab w:val="num" w:pos="448"/>
        </w:tabs>
        <w:ind w:left="448" w:hanging="1296"/>
      </w:pPr>
    </w:lvl>
    <w:lvl w:ilvl="7">
      <w:start w:val="1"/>
      <w:numFmt w:val="none"/>
      <w:suff w:val="nothing"/>
      <w:lvlText w:val=""/>
      <w:lvlJc w:val="left"/>
      <w:pPr>
        <w:tabs>
          <w:tab w:val="num" w:pos="592"/>
        </w:tabs>
        <w:ind w:left="592" w:hanging="1440"/>
      </w:pPr>
    </w:lvl>
    <w:lvl w:ilvl="8">
      <w:start w:val="1"/>
      <w:numFmt w:val="none"/>
      <w:suff w:val="nothing"/>
      <w:lvlText w:val=""/>
      <w:lvlJc w:val="left"/>
      <w:pPr>
        <w:tabs>
          <w:tab w:val="num" w:pos="736"/>
        </w:tabs>
        <w:ind w:left="736" w:hanging="1584"/>
      </w:pPr>
    </w:lvl>
  </w:abstractNum>
  <w:abstractNum w:abstractNumId="1" w15:restartNumberingAfterBreak="0">
    <w:nsid w:val="00000002"/>
    <w:multiLevelType w:val="multilevel"/>
    <w:tmpl w:val="00000002"/>
    <w:lvl w:ilvl="0">
      <w:start w:val="1"/>
      <w:numFmt w:val="bullet"/>
      <w:lvlText w:val="l"/>
      <w:lvlJc w:val="left"/>
      <w:pPr>
        <w:tabs>
          <w:tab w:val="num" w:pos="567"/>
        </w:tabs>
        <w:ind w:left="567" w:hanging="283"/>
      </w:pPr>
      <w:rPr>
        <w:rFonts w:ascii="Wingdings" w:hAnsi="Wingdings" w:cs="StarSymbol"/>
        <w:caps w:val="0"/>
        <w:smallCaps w:val="0"/>
        <w:sz w:val="18"/>
        <w:szCs w:val="18"/>
      </w:rPr>
    </w:lvl>
    <w:lvl w:ilvl="1">
      <w:start w:val="1"/>
      <w:numFmt w:val="bullet"/>
      <w:lvlText w:val=""/>
      <w:lvlJc w:val="left"/>
      <w:pPr>
        <w:tabs>
          <w:tab w:val="num" w:pos="3934"/>
        </w:tabs>
        <w:ind w:left="3934" w:hanging="283"/>
      </w:pPr>
      <w:rPr>
        <w:rFonts w:ascii="Wingdings" w:hAnsi="Wingdings" w:cs="StarSymbol"/>
        <w:caps w:val="0"/>
        <w:smallCaps w:val="0"/>
        <w:sz w:val="18"/>
        <w:szCs w:val="18"/>
      </w:rPr>
    </w:lvl>
    <w:lvl w:ilvl="2">
      <w:start w:val="1"/>
      <w:numFmt w:val="bullet"/>
      <w:lvlText w:val=""/>
      <w:lvlJc w:val="left"/>
      <w:pPr>
        <w:tabs>
          <w:tab w:val="num" w:pos="4641"/>
        </w:tabs>
        <w:ind w:left="4641" w:hanging="283"/>
      </w:pPr>
      <w:rPr>
        <w:rFonts w:ascii="Wingdings" w:hAnsi="Wingdings" w:cs="StarSymbol"/>
        <w:caps w:val="0"/>
        <w:smallCaps w:val="0"/>
        <w:sz w:val="18"/>
        <w:szCs w:val="18"/>
      </w:rPr>
    </w:lvl>
    <w:lvl w:ilvl="3">
      <w:start w:val="1"/>
      <w:numFmt w:val="bullet"/>
      <w:lvlText w:val=""/>
      <w:lvlJc w:val="left"/>
      <w:pPr>
        <w:tabs>
          <w:tab w:val="num" w:pos="5348"/>
        </w:tabs>
        <w:ind w:left="5348" w:hanging="283"/>
      </w:pPr>
      <w:rPr>
        <w:rFonts w:ascii="Wingdings" w:hAnsi="Wingdings" w:cs="StarSymbol"/>
        <w:caps w:val="0"/>
        <w:smallCaps w:val="0"/>
        <w:sz w:val="18"/>
        <w:szCs w:val="18"/>
      </w:rPr>
    </w:lvl>
    <w:lvl w:ilvl="4">
      <w:start w:val="1"/>
      <w:numFmt w:val="bullet"/>
      <w:lvlText w:val=""/>
      <w:lvlJc w:val="left"/>
      <w:pPr>
        <w:tabs>
          <w:tab w:val="num" w:pos="6055"/>
        </w:tabs>
        <w:ind w:left="6055" w:hanging="283"/>
      </w:pPr>
      <w:rPr>
        <w:rFonts w:ascii="Wingdings" w:hAnsi="Wingdings" w:cs="StarSymbol"/>
        <w:caps w:val="0"/>
        <w:smallCaps w:val="0"/>
        <w:sz w:val="18"/>
        <w:szCs w:val="18"/>
      </w:rPr>
    </w:lvl>
    <w:lvl w:ilvl="5">
      <w:start w:val="1"/>
      <w:numFmt w:val="bullet"/>
      <w:lvlText w:val=""/>
      <w:lvlJc w:val="left"/>
      <w:pPr>
        <w:tabs>
          <w:tab w:val="num" w:pos="6762"/>
        </w:tabs>
        <w:ind w:left="6762" w:hanging="283"/>
      </w:pPr>
      <w:rPr>
        <w:rFonts w:ascii="Wingdings" w:hAnsi="Wingdings" w:cs="StarSymbol"/>
        <w:caps w:val="0"/>
        <w:smallCaps w:val="0"/>
        <w:sz w:val="18"/>
        <w:szCs w:val="18"/>
      </w:rPr>
    </w:lvl>
    <w:lvl w:ilvl="6">
      <w:start w:val="1"/>
      <w:numFmt w:val="bullet"/>
      <w:lvlText w:val=""/>
      <w:lvlJc w:val="left"/>
      <w:pPr>
        <w:tabs>
          <w:tab w:val="num" w:pos="7469"/>
        </w:tabs>
        <w:ind w:left="7469" w:hanging="283"/>
      </w:pPr>
      <w:rPr>
        <w:rFonts w:ascii="Wingdings" w:hAnsi="Wingdings" w:cs="StarSymbol"/>
        <w:caps w:val="0"/>
        <w:smallCaps w:val="0"/>
        <w:sz w:val="18"/>
        <w:szCs w:val="18"/>
      </w:rPr>
    </w:lvl>
    <w:lvl w:ilvl="7">
      <w:start w:val="1"/>
      <w:numFmt w:val="bullet"/>
      <w:lvlText w:val=""/>
      <w:lvlJc w:val="left"/>
      <w:pPr>
        <w:tabs>
          <w:tab w:val="num" w:pos="8176"/>
        </w:tabs>
        <w:ind w:left="8176" w:hanging="283"/>
      </w:pPr>
      <w:rPr>
        <w:rFonts w:ascii="Wingdings" w:hAnsi="Wingdings" w:cs="StarSymbol"/>
        <w:caps w:val="0"/>
        <w:smallCaps w:val="0"/>
        <w:sz w:val="18"/>
        <w:szCs w:val="18"/>
      </w:rPr>
    </w:lvl>
    <w:lvl w:ilvl="8">
      <w:start w:val="1"/>
      <w:numFmt w:val="bullet"/>
      <w:lvlText w:val=""/>
      <w:lvlJc w:val="left"/>
      <w:pPr>
        <w:tabs>
          <w:tab w:val="num" w:pos="8883"/>
        </w:tabs>
        <w:ind w:left="8883" w:hanging="283"/>
      </w:pPr>
      <w:rPr>
        <w:rFonts w:ascii="Wingdings" w:hAnsi="Wingdings" w:cs="StarSymbol"/>
        <w:caps w:val="0"/>
        <w:smallCaps w:val="0"/>
        <w:sz w:val="18"/>
        <w:szCs w:val="18"/>
      </w:rPr>
    </w:lvl>
  </w:abstractNum>
  <w:abstractNum w:abstractNumId="2" w15:restartNumberingAfterBreak="0">
    <w:nsid w:val="00000003"/>
    <w:multiLevelType w:val="multilevel"/>
    <w:tmpl w:val="00000003"/>
    <w:name w:val="WW8Num3"/>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3" w15:restartNumberingAfterBreak="0">
    <w:nsid w:val="00000004"/>
    <w:multiLevelType w:val="multilevel"/>
    <w:tmpl w:val="00000004"/>
    <w:name w:val="WW8Num4"/>
    <w:lvl w:ilvl="0">
      <w:start w:val="1"/>
      <w:numFmt w:val="bullet"/>
      <w:lvlText w:val="l"/>
      <w:lvlJc w:val="left"/>
      <w:pPr>
        <w:tabs>
          <w:tab w:val="num" w:pos="425"/>
        </w:tabs>
        <w:ind w:left="425" w:hanging="283"/>
      </w:pPr>
      <w:rPr>
        <w:rFonts w:ascii="Wingdings" w:hAnsi="Wingdings" w:cs="StarSymbol"/>
        <w:caps w:val="0"/>
        <w:smallCaps w:val="0"/>
        <w:sz w:val="18"/>
        <w:szCs w:val="18"/>
      </w:rPr>
    </w:lvl>
    <w:lvl w:ilvl="1">
      <w:start w:val="1"/>
      <w:numFmt w:val="bullet"/>
      <w:lvlText w:val=""/>
      <w:lvlJc w:val="left"/>
      <w:pPr>
        <w:tabs>
          <w:tab w:val="num" w:pos="1132"/>
        </w:tabs>
        <w:ind w:left="1132" w:hanging="283"/>
      </w:pPr>
      <w:rPr>
        <w:rFonts w:ascii="Wingdings" w:hAnsi="Wingdings" w:cs="StarSymbol"/>
        <w:caps w:val="0"/>
        <w:smallCaps w:val="0"/>
        <w:sz w:val="18"/>
        <w:szCs w:val="18"/>
      </w:rPr>
    </w:lvl>
    <w:lvl w:ilvl="2">
      <w:start w:val="1"/>
      <w:numFmt w:val="bullet"/>
      <w:lvlText w:val=""/>
      <w:lvlJc w:val="left"/>
      <w:pPr>
        <w:tabs>
          <w:tab w:val="num" w:pos="1839"/>
        </w:tabs>
        <w:ind w:left="1839" w:hanging="283"/>
      </w:pPr>
      <w:rPr>
        <w:rFonts w:ascii="Wingdings" w:hAnsi="Wingdings" w:cs="StarSymbol"/>
        <w:caps w:val="0"/>
        <w:smallCaps w:val="0"/>
        <w:sz w:val="18"/>
        <w:szCs w:val="18"/>
      </w:rPr>
    </w:lvl>
    <w:lvl w:ilvl="3">
      <w:start w:val="1"/>
      <w:numFmt w:val="bullet"/>
      <w:lvlText w:val=""/>
      <w:lvlJc w:val="left"/>
      <w:pPr>
        <w:tabs>
          <w:tab w:val="num" w:pos="2546"/>
        </w:tabs>
        <w:ind w:left="2546" w:hanging="283"/>
      </w:pPr>
      <w:rPr>
        <w:rFonts w:ascii="Wingdings" w:hAnsi="Wingdings" w:cs="StarSymbol"/>
        <w:caps w:val="0"/>
        <w:smallCaps w:val="0"/>
        <w:sz w:val="18"/>
        <w:szCs w:val="18"/>
      </w:rPr>
    </w:lvl>
    <w:lvl w:ilvl="4">
      <w:start w:val="1"/>
      <w:numFmt w:val="bullet"/>
      <w:lvlText w:val=""/>
      <w:lvlJc w:val="left"/>
      <w:pPr>
        <w:tabs>
          <w:tab w:val="num" w:pos="3253"/>
        </w:tabs>
        <w:ind w:left="3253" w:hanging="283"/>
      </w:pPr>
      <w:rPr>
        <w:rFonts w:ascii="Wingdings" w:hAnsi="Wingdings" w:cs="StarSymbol"/>
        <w:caps w:val="0"/>
        <w:smallCaps w:val="0"/>
        <w:sz w:val="18"/>
        <w:szCs w:val="18"/>
      </w:rPr>
    </w:lvl>
    <w:lvl w:ilvl="5">
      <w:start w:val="1"/>
      <w:numFmt w:val="bullet"/>
      <w:lvlText w:val=""/>
      <w:lvlJc w:val="left"/>
      <w:pPr>
        <w:tabs>
          <w:tab w:val="num" w:pos="3960"/>
        </w:tabs>
        <w:ind w:left="3960" w:hanging="283"/>
      </w:pPr>
      <w:rPr>
        <w:rFonts w:ascii="Wingdings" w:hAnsi="Wingdings" w:cs="StarSymbol"/>
        <w:caps w:val="0"/>
        <w:smallCaps w:val="0"/>
        <w:sz w:val="18"/>
        <w:szCs w:val="18"/>
      </w:rPr>
    </w:lvl>
    <w:lvl w:ilvl="6">
      <w:start w:val="1"/>
      <w:numFmt w:val="bullet"/>
      <w:lvlText w:val=""/>
      <w:lvlJc w:val="left"/>
      <w:pPr>
        <w:tabs>
          <w:tab w:val="num" w:pos="4667"/>
        </w:tabs>
        <w:ind w:left="4667" w:hanging="283"/>
      </w:pPr>
      <w:rPr>
        <w:rFonts w:ascii="Wingdings" w:hAnsi="Wingdings" w:cs="StarSymbol"/>
        <w:caps w:val="0"/>
        <w:smallCaps w:val="0"/>
        <w:sz w:val="18"/>
        <w:szCs w:val="18"/>
      </w:rPr>
    </w:lvl>
    <w:lvl w:ilvl="7">
      <w:start w:val="1"/>
      <w:numFmt w:val="bullet"/>
      <w:lvlText w:val=""/>
      <w:lvlJc w:val="left"/>
      <w:pPr>
        <w:tabs>
          <w:tab w:val="num" w:pos="5374"/>
        </w:tabs>
        <w:ind w:left="5374" w:hanging="283"/>
      </w:pPr>
      <w:rPr>
        <w:rFonts w:ascii="Wingdings" w:hAnsi="Wingdings" w:cs="StarSymbol"/>
        <w:caps w:val="0"/>
        <w:smallCaps w:val="0"/>
        <w:sz w:val="18"/>
        <w:szCs w:val="18"/>
      </w:rPr>
    </w:lvl>
    <w:lvl w:ilvl="8">
      <w:start w:val="1"/>
      <w:numFmt w:val="bullet"/>
      <w:lvlText w:val=""/>
      <w:lvlJc w:val="left"/>
      <w:pPr>
        <w:tabs>
          <w:tab w:val="num" w:pos="6081"/>
        </w:tabs>
        <w:ind w:left="6081" w:hanging="283"/>
      </w:pPr>
      <w:rPr>
        <w:rFonts w:ascii="Wingdings" w:hAnsi="Wingdings" w:cs="StarSymbol"/>
        <w:caps w:val="0"/>
        <w:smallCaps w:val="0"/>
        <w:sz w:val="18"/>
        <w:szCs w:val="18"/>
      </w:rPr>
    </w:lvl>
  </w:abstractNum>
  <w:abstractNum w:abstractNumId="4" w15:restartNumberingAfterBreak="0">
    <w:nsid w:val="00000005"/>
    <w:multiLevelType w:val="multilevel"/>
    <w:tmpl w:val="00000005"/>
    <w:name w:val="WW8Num5"/>
    <w:lvl w:ilvl="0">
      <w:start w:val="1"/>
      <w:numFmt w:val="bullet"/>
      <w:lvlText w:val="l"/>
      <w:lvlJc w:val="left"/>
      <w:pPr>
        <w:tabs>
          <w:tab w:val="num" w:pos="283"/>
        </w:tabs>
        <w:ind w:left="283" w:hanging="283"/>
      </w:pPr>
      <w:rPr>
        <w:rFonts w:ascii="Wingdings" w:hAnsi="Wingdings" w:cs="StarSymbol"/>
        <w:sz w:val="18"/>
        <w:szCs w:val="18"/>
      </w:rPr>
    </w:lvl>
    <w:lvl w:ilvl="1">
      <w:start w:val="1"/>
      <w:numFmt w:val="bullet"/>
      <w:lvlText w:val=""/>
      <w:lvlJc w:val="left"/>
      <w:pPr>
        <w:tabs>
          <w:tab w:val="num" w:pos="990"/>
        </w:tabs>
        <w:ind w:left="990" w:hanging="283"/>
      </w:pPr>
      <w:rPr>
        <w:rFonts w:ascii="Wingdings" w:hAnsi="Wingdings" w:cs="StarSymbol"/>
        <w:sz w:val="18"/>
        <w:szCs w:val="18"/>
      </w:rPr>
    </w:lvl>
    <w:lvl w:ilvl="2">
      <w:start w:val="1"/>
      <w:numFmt w:val="bullet"/>
      <w:lvlText w:val=""/>
      <w:lvlJc w:val="left"/>
      <w:pPr>
        <w:tabs>
          <w:tab w:val="num" w:pos="1697"/>
        </w:tabs>
        <w:ind w:left="1697" w:hanging="283"/>
      </w:pPr>
      <w:rPr>
        <w:rFonts w:ascii="Wingdings" w:hAnsi="Wingdings" w:cs="StarSymbol"/>
        <w:sz w:val="18"/>
        <w:szCs w:val="18"/>
      </w:rPr>
    </w:lvl>
    <w:lvl w:ilvl="3">
      <w:start w:val="1"/>
      <w:numFmt w:val="bullet"/>
      <w:lvlText w:val=""/>
      <w:lvlJc w:val="left"/>
      <w:pPr>
        <w:tabs>
          <w:tab w:val="num" w:pos="2404"/>
        </w:tabs>
        <w:ind w:left="2404" w:hanging="283"/>
      </w:pPr>
      <w:rPr>
        <w:rFonts w:ascii="Wingdings" w:hAnsi="Wingdings" w:cs="StarSymbol"/>
        <w:sz w:val="18"/>
        <w:szCs w:val="18"/>
      </w:rPr>
    </w:lvl>
    <w:lvl w:ilvl="4">
      <w:start w:val="1"/>
      <w:numFmt w:val="bullet"/>
      <w:lvlText w:val=""/>
      <w:lvlJc w:val="left"/>
      <w:pPr>
        <w:tabs>
          <w:tab w:val="num" w:pos="3111"/>
        </w:tabs>
        <w:ind w:left="3111" w:hanging="283"/>
      </w:pPr>
      <w:rPr>
        <w:rFonts w:ascii="Wingdings" w:hAnsi="Wingdings" w:cs="StarSymbol"/>
        <w:sz w:val="18"/>
        <w:szCs w:val="18"/>
      </w:rPr>
    </w:lvl>
    <w:lvl w:ilvl="5">
      <w:start w:val="1"/>
      <w:numFmt w:val="bullet"/>
      <w:lvlText w:val=""/>
      <w:lvlJc w:val="left"/>
      <w:pPr>
        <w:tabs>
          <w:tab w:val="num" w:pos="3818"/>
        </w:tabs>
        <w:ind w:left="3818" w:hanging="283"/>
      </w:pPr>
      <w:rPr>
        <w:rFonts w:ascii="Wingdings" w:hAnsi="Wingdings" w:cs="StarSymbol"/>
        <w:sz w:val="18"/>
        <w:szCs w:val="18"/>
      </w:rPr>
    </w:lvl>
    <w:lvl w:ilvl="6">
      <w:start w:val="1"/>
      <w:numFmt w:val="bullet"/>
      <w:lvlText w:val=""/>
      <w:lvlJc w:val="left"/>
      <w:pPr>
        <w:tabs>
          <w:tab w:val="num" w:pos="4525"/>
        </w:tabs>
        <w:ind w:left="4525" w:hanging="283"/>
      </w:pPr>
      <w:rPr>
        <w:rFonts w:ascii="Wingdings" w:hAnsi="Wingdings" w:cs="StarSymbol"/>
        <w:sz w:val="18"/>
        <w:szCs w:val="18"/>
      </w:rPr>
    </w:lvl>
    <w:lvl w:ilvl="7">
      <w:start w:val="1"/>
      <w:numFmt w:val="bullet"/>
      <w:lvlText w:val=""/>
      <w:lvlJc w:val="left"/>
      <w:pPr>
        <w:tabs>
          <w:tab w:val="num" w:pos="5232"/>
        </w:tabs>
        <w:ind w:left="5232" w:hanging="283"/>
      </w:pPr>
      <w:rPr>
        <w:rFonts w:ascii="Wingdings" w:hAnsi="Wingdings" w:cs="StarSymbol"/>
        <w:sz w:val="18"/>
        <w:szCs w:val="18"/>
      </w:rPr>
    </w:lvl>
    <w:lvl w:ilvl="8">
      <w:start w:val="1"/>
      <w:numFmt w:val="bullet"/>
      <w:lvlText w:val=""/>
      <w:lvlJc w:val="left"/>
      <w:pPr>
        <w:tabs>
          <w:tab w:val="num" w:pos="5939"/>
        </w:tabs>
        <w:ind w:left="5939" w:hanging="283"/>
      </w:pPr>
      <w:rPr>
        <w:rFonts w:ascii="Wingdings" w:hAnsi="Wingdings" w:cs="StarSymbol"/>
        <w:sz w:val="18"/>
        <w:szCs w:val="18"/>
      </w:rPr>
    </w:lvl>
  </w:abstractNum>
  <w:abstractNum w:abstractNumId="5" w15:restartNumberingAfterBreak="0">
    <w:nsid w:val="00000006"/>
    <w:multiLevelType w:val="multilevel"/>
    <w:tmpl w:val="00000006"/>
    <w:name w:val="WW8Num6"/>
    <w:lvl w:ilvl="0">
      <w:start w:val="1"/>
      <w:numFmt w:val="bullet"/>
      <w:lvlText w:val="l"/>
      <w:lvlJc w:val="left"/>
      <w:pPr>
        <w:tabs>
          <w:tab w:val="num" w:pos="283"/>
        </w:tabs>
        <w:ind w:left="283" w:hanging="283"/>
      </w:pPr>
      <w:rPr>
        <w:rFonts w:ascii="Wingdings" w:hAnsi="Wingdings" w:cs="StarSymbol"/>
        <w:color w:val="0066CC"/>
        <w:sz w:val="18"/>
        <w:szCs w:val="18"/>
      </w:rPr>
    </w:lvl>
    <w:lvl w:ilvl="1">
      <w:start w:val="1"/>
      <w:numFmt w:val="bullet"/>
      <w:lvlText w:val=""/>
      <w:lvlJc w:val="left"/>
      <w:pPr>
        <w:tabs>
          <w:tab w:val="num" w:pos="990"/>
        </w:tabs>
        <w:ind w:left="990" w:hanging="283"/>
      </w:pPr>
      <w:rPr>
        <w:rFonts w:ascii="Wingdings" w:hAnsi="Wingdings" w:cs="StarSymbol"/>
        <w:color w:val="0066CC"/>
        <w:sz w:val="18"/>
        <w:szCs w:val="18"/>
      </w:rPr>
    </w:lvl>
    <w:lvl w:ilvl="2">
      <w:start w:val="1"/>
      <w:numFmt w:val="bullet"/>
      <w:lvlText w:val=""/>
      <w:lvlJc w:val="left"/>
      <w:pPr>
        <w:tabs>
          <w:tab w:val="num" w:pos="1697"/>
        </w:tabs>
        <w:ind w:left="1697" w:hanging="283"/>
      </w:pPr>
      <w:rPr>
        <w:rFonts w:ascii="Wingdings" w:hAnsi="Wingdings" w:cs="StarSymbol"/>
        <w:color w:val="0066CC"/>
        <w:sz w:val="18"/>
        <w:szCs w:val="18"/>
      </w:rPr>
    </w:lvl>
    <w:lvl w:ilvl="3">
      <w:start w:val="1"/>
      <w:numFmt w:val="bullet"/>
      <w:lvlText w:val=""/>
      <w:lvlJc w:val="left"/>
      <w:pPr>
        <w:tabs>
          <w:tab w:val="num" w:pos="2404"/>
        </w:tabs>
        <w:ind w:left="2404" w:hanging="283"/>
      </w:pPr>
      <w:rPr>
        <w:rFonts w:ascii="Wingdings" w:hAnsi="Wingdings" w:cs="StarSymbol"/>
        <w:color w:val="0066CC"/>
        <w:sz w:val="18"/>
        <w:szCs w:val="18"/>
      </w:rPr>
    </w:lvl>
    <w:lvl w:ilvl="4">
      <w:start w:val="1"/>
      <w:numFmt w:val="bullet"/>
      <w:lvlText w:val=""/>
      <w:lvlJc w:val="left"/>
      <w:pPr>
        <w:tabs>
          <w:tab w:val="num" w:pos="3111"/>
        </w:tabs>
        <w:ind w:left="3111" w:hanging="283"/>
      </w:pPr>
      <w:rPr>
        <w:rFonts w:ascii="Wingdings" w:hAnsi="Wingdings" w:cs="StarSymbol"/>
        <w:color w:val="0066CC"/>
        <w:sz w:val="18"/>
        <w:szCs w:val="18"/>
      </w:rPr>
    </w:lvl>
    <w:lvl w:ilvl="5">
      <w:start w:val="1"/>
      <w:numFmt w:val="bullet"/>
      <w:lvlText w:val=""/>
      <w:lvlJc w:val="left"/>
      <w:pPr>
        <w:tabs>
          <w:tab w:val="num" w:pos="3818"/>
        </w:tabs>
        <w:ind w:left="3818" w:hanging="283"/>
      </w:pPr>
      <w:rPr>
        <w:rFonts w:ascii="Wingdings" w:hAnsi="Wingdings" w:cs="StarSymbol"/>
        <w:color w:val="0066CC"/>
        <w:sz w:val="18"/>
        <w:szCs w:val="18"/>
      </w:rPr>
    </w:lvl>
    <w:lvl w:ilvl="6">
      <w:start w:val="1"/>
      <w:numFmt w:val="bullet"/>
      <w:lvlText w:val=""/>
      <w:lvlJc w:val="left"/>
      <w:pPr>
        <w:tabs>
          <w:tab w:val="num" w:pos="4525"/>
        </w:tabs>
        <w:ind w:left="4525" w:hanging="283"/>
      </w:pPr>
      <w:rPr>
        <w:rFonts w:ascii="Wingdings" w:hAnsi="Wingdings" w:cs="StarSymbol"/>
        <w:color w:val="0066CC"/>
        <w:sz w:val="18"/>
        <w:szCs w:val="18"/>
      </w:rPr>
    </w:lvl>
    <w:lvl w:ilvl="7">
      <w:start w:val="1"/>
      <w:numFmt w:val="bullet"/>
      <w:lvlText w:val=""/>
      <w:lvlJc w:val="left"/>
      <w:pPr>
        <w:tabs>
          <w:tab w:val="num" w:pos="5232"/>
        </w:tabs>
        <w:ind w:left="5232" w:hanging="283"/>
      </w:pPr>
      <w:rPr>
        <w:rFonts w:ascii="Wingdings" w:hAnsi="Wingdings" w:cs="StarSymbol"/>
        <w:color w:val="0066CC"/>
        <w:sz w:val="18"/>
        <w:szCs w:val="18"/>
      </w:rPr>
    </w:lvl>
    <w:lvl w:ilvl="8">
      <w:start w:val="1"/>
      <w:numFmt w:val="bullet"/>
      <w:lvlText w:val=""/>
      <w:lvlJc w:val="left"/>
      <w:pPr>
        <w:tabs>
          <w:tab w:val="num" w:pos="5939"/>
        </w:tabs>
        <w:ind w:left="5939" w:hanging="283"/>
      </w:pPr>
      <w:rPr>
        <w:rFonts w:ascii="Wingdings" w:hAnsi="Wingdings" w:cs="StarSymbol"/>
        <w:color w:val="0066CC"/>
        <w:sz w:val="18"/>
        <w:szCs w:val="18"/>
      </w:rPr>
    </w:lvl>
  </w:abstractNum>
  <w:abstractNum w:abstractNumId="6" w15:restartNumberingAfterBreak="0">
    <w:nsid w:val="00000007"/>
    <w:multiLevelType w:val="multilevel"/>
    <w:tmpl w:val="00000007"/>
    <w:name w:val="WW8Num7"/>
    <w:lvl w:ilvl="0">
      <w:start w:val="1"/>
      <w:numFmt w:val="bullet"/>
      <w:lvlText w:val="l"/>
      <w:lvlJc w:val="left"/>
      <w:pPr>
        <w:tabs>
          <w:tab w:val="num" w:pos="425"/>
        </w:tabs>
        <w:ind w:left="425"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7" w15:restartNumberingAfterBreak="0">
    <w:nsid w:val="00000008"/>
    <w:multiLevelType w:val="multilevel"/>
    <w:tmpl w:val="00000008"/>
    <w:name w:val="WW8Num8"/>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8" w15:restartNumberingAfterBreak="0">
    <w:nsid w:val="00000009"/>
    <w:multiLevelType w:val="multilevel"/>
    <w:tmpl w:val="00000009"/>
    <w:name w:val="WW8Num9"/>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9" w15:restartNumberingAfterBreak="0">
    <w:nsid w:val="0000000A"/>
    <w:multiLevelType w:val="multilevel"/>
    <w:tmpl w:val="0000000A"/>
    <w:name w:val="WW8Num10"/>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tarSymbol"/>
        <w:caps w:val="0"/>
        <w:smallCaps w:val="0"/>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caps w:val="0"/>
        <w:smallCaps w:val="0"/>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caps w:val="0"/>
        <w:smallCaps w:val="0"/>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StarSymbol"/>
        <w:color w:val="000000"/>
        <w:sz w:val="18"/>
        <w:szCs w:val="18"/>
      </w:rPr>
    </w:lvl>
    <w:lvl w:ilvl="1">
      <w:start w:val="1"/>
      <w:numFmt w:val="bullet"/>
      <w:lvlText w:val=""/>
      <w:lvlJc w:val="left"/>
      <w:pPr>
        <w:tabs>
          <w:tab w:val="num" w:pos="1080"/>
        </w:tabs>
        <w:ind w:left="1080" w:hanging="360"/>
      </w:pPr>
      <w:rPr>
        <w:rFonts w:ascii="Symbol" w:hAnsi="Symbol" w:cs="StarSymbol"/>
        <w:color w:val="000000"/>
        <w:sz w:val="18"/>
        <w:szCs w:val="18"/>
      </w:rPr>
    </w:lvl>
    <w:lvl w:ilvl="2">
      <w:start w:val="1"/>
      <w:numFmt w:val="bullet"/>
      <w:lvlText w:val=""/>
      <w:lvlJc w:val="left"/>
      <w:pPr>
        <w:tabs>
          <w:tab w:val="num" w:pos="1440"/>
        </w:tabs>
        <w:ind w:left="1440" w:hanging="360"/>
      </w:pPr>
      <w:rPr>
        <w:rFonts w:ascii="Symbol" w:hAnsi="Symbol" w:cs="StarSymbol"/>
        <w:color w:val="000000"/>
        <w:sz w:val="18"/>
        <w:szCs w:val="18"/>
      </w:rPr>
    </w:lvl>
    <w:lvl w:ilvl="3">
      <w:start w:val="1"/>
      <w:numFmt w:val="bullet"/>
      <w:lvlText w:val=""/>
      <w:lvlJc w:val="left"/>
      <w:pPr>
        <w:tabs>
          <w:tab w:val="num" w:pos="1800"/>
        </w:tabs>
        <w:ind w:left="1800" w:hanging="360"/>
      </w:pPr>
      <w:rPr>
        <w:rFonts w:ascii="Symbol" w:hAnsi="Symbol" w:cs="StarSymbol"/>
        <w:color w:val="000000"/>
        <w:sz w:val="18"/>
        <w:szCs w:val="18"/>
      </w:rPr>
    </w:lvl>
    <w:lvl w:ilvl="4">
      <w:start w:val="1"/>
      <w:numFmt w:val="bullet"/>
      <w:lvlText w:val=""/>
      <w:lvlJc w:val="left"/>
      <w:pPr>
        <w:tabs>
          <w:tab w:val="num" w:pos="2160"/>
        </w:tabs>
        <w:ind w:left="2160" w:hanging="360"/>
      </w:pPr>
      <w:rPr>
        <w:rFonts w:ascii="Symbol" w:hAnsi="Symbol" w:cs="StarSymbol"/>
        <w:color w:val="000000"/>
        <w:sz w:val="18"/>
        <w:szCs w:val="18"/>
      </w:rPr>
    </w:lvl>
    <w:lvl w:ilvl="5">
      <w:start w:val="1"/>
      <w:numFmt w:val="bullet"/>
      <w:lvlText w:val=""/>
      <w:lvlJc w:val="left"/>
      <w:pPr>
        <w:tabs>
          <w:tab w:val="num" w:pos="2520"/>
        </w:tabs>
        <w:ind w:left="2520" w:hanging="360"/>
      </w:pPr>
      <w:rPr>
        <w:rFonts w:ascii="Symbol" w:hAnsi="Symbol" w:cs="StarSymbol"/>
        <w:color w:val="000000"/>
        <w:sz w:val="18"/>
        <w:szCs w:val="18"/>
      </w:rPr>
    </w:lvl>
    <w:lvl w:ilvl="6">
      <w:start w:val="1"/>
      <w:numFmt w:val="bullet"/>
      <w:lvlText w:val=""/>
      <w:lvlJc w:val="left"/>
      <w:pPr>
        <w:tabs>
          <w:tab w:val="num" w:pos="2880"/>
        </w:tabs>
        <w:ind w:left="2880" w:hanging="360"/>
      </w:pPr>
      <w:rPr>
        <w:rFonts w:ascii="Symbol" w:hAnsi="Symbol" w:cs="StarSymbol"/>
        <w:color w:val="000000"/>
        <w:sz w:val="18"/>
        <w:szCs w:val="18"/>
      </w:rPr>
    </w:lvl>
    <w:lvl w:ilvl="7">
      <w:start w:val="1"/>
      <w:numFmt w:val="bullet"/>
      <w:lvlText w:val=""/>
      <w:lvlJc w:val="left"/>
      <w:pPr>
        <w:tabs>
          <w:tab w:val="num" w:pos="3240"/>
        </w:tabs>
        <w:ind w:left="3240" w:hanging="360"/>
      </w:pPr>
      <w:rPr>
        <w:rFonts w:ascii="Symbol" w:hAnsi="Symbol" w:cs="StarSymbol"/>
        <w:color w:val="000000"/>
        <w:sz w:val="18"/>
        <w:szCs w:val="18"/>
      </w:rPr>
    </w:lvl>
    <w:lvl w:ilvl="8">
      <w:start w:val="1"/>
      <w:numFmt w:val="bullet"/>
      <w:lvlText w:val=""/>
      <w:lvlJc w:val="left"/>
      <w:pPr>
        <w:tabs>
          <w:tab w:val="num" w:pos="3600"/>
        </w:tabs>
        <w:ind w:left="3600" w:hanging="360"/>
      </w:pPr>
      <w:rPr>
        <w:rFonts w:ascii="Symbol" w:hAnsi="Symbol" w:cs="StarSymbol"/>
        <w:color w:val="000000"/>
        <w:sz w:val="18"/>
        <w:szCs w:val="18"/>
      </w:rPr>
    </w:lvl>
  </w:abstractNum>
  <w:abstractNum w:abstractNumId="13"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StarSymbol"/>
        <w:caps w:val="0"/>
        <w:smallCaps w:val="0"/>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caps w:val="0"/>
        <w:smallCaps w:val="0"/>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caps w:val="0"/>
        <w:smallCaps w:val="0"/>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4" w15:restartNumberingAfterBreak="0">
    <w:nsid w:val="008B12FA"/>
    <w:multiLevelType w:val="hybridMultilevel"/>
    <w:tmpl w:val="7B90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1746356"/>
    <w:multiLevelType w:val="multilevel"/>
    <w:tmpl w:val="00000004"/>
    <w:lvl w:ilvl="0">
      <w:start w:val="1"/>
      <w:numFmt w:val="bullet"/>
      <w:lvlText w:val="l"/>
      <w:lvlJc w:val="left"/>
      <w:pPr>
        <w:tabs>
          <w:tab w:val="num" w:pos="707"/>
        </w:tabs>
        <w:ind w:left="707" w:hanging="283"/>
      </w:pPr>
      <w:rPr>
        <w:rFonts w:ascii="Wingdings" w:hAnsi="Wingdings" w:cs="StarSymbol"/>
        <w:caps w:val="0"/>
        <w:smallCaps w:val="0"/>
        <w:sz w:val="18"/>
        <w:szCs w:val="18"/>
      </w:rPr>
    </w:lvl>
    <w:lvl w:ilvl="1">
      <w:start w:val="1"/>
      <w:numFmt w:val="bullet"/>
      <w:lvlText w:val=""/>
      <w:lvlJc w:val="left"/>
      <w:pPr>
        <w:tabs>
          <w:tab w:val="num" w:pos="1414"/>
        </w:tabs>
        <w:ind w:left="1414" w:hanging="283"/>
      </w:pPr>
      <w:rPr>
        <w:rFonts w:ascii="Wingdings" w:hAnsi="Wingdings" w:cs="StarSymbol"/>
        <w:caps w:val="0"/>
        <w:smallCaps w:val="0"/>
        <w:sz w:val="18"/>
        <w:szCs w:val="18"/>
      </w:rPr>
    </w:lvl>
    <w:lvl w:ilvl="2">
      <w:start w:val="1"/>
      <w:numFmt w:val="bullet"/>
      <w:lvlText w:val=""/>
      <w:lvlJc w:val="left"/>
      <w:pPr>
        <w:tabs>
          <w:tab w:val="num" w:pos="2121"/>
        </w:tabs>
        <w:ind w:left="2121" w:hanging="283"/>
      </w:pPr>
      <w:rPr>
        <w:rFonts w:ascii="Wingdings" w:hAnsi="Wingdings" w:cs="StarSymbol"/>
        <w:caps w:val="0"/>
        <w:smallCaps w:val="0"/>
        <w:sz w:val="18"/>
        <w:szCs w:val="18"/>
      </w:rPr>
    </w:lvl>
    <w:lvl w:ilvl="3">
      <w:start w:val="1"/>
      <w:numFmt w:val="bullet"/>
      <w:lvlText w:val=""/>
      <w:lvlJc w:val="left"/>
      <w:pPr>
        <w:tabs>
          <w:tab w:val="num" w:pos="2828"/>
        </w:tabs>
        <w:ind w:left="2828" w:hanging="283"/>
      </w:pPr>
      <w:rPr>
        <w:rFonts w:ascii="Wingdings" w:hAnsi="Wingdings" w:cs="StarSymbol"/>
        <w:caps w:val="0"/>
        <w:smallCaps w:val="0"/>
        <w:sz w:val="18"/>
        <w:szCs w:val="18"/>
      </w:rPr>
    </w:lvl>
    <w:lvl w:ilvl="4">
      <w:start w:val="1"/>
      <w:numFmt w:val="bullet"/>
      <w:lvlText w:val=""/>
      <w:lvlJc w:val="left"/>
      <w:pPr>
        <w:tabs>
          <w:tab w:val="num" w:pos="3535"/>
        </w:tabs>
        <w:ind w:left="3535" w:hanging="283"/>
      </w:pPr>
      <w:rPr>
        <w:rFonts w:ascii="Wingdings" w:hAnsi="Wingdings" w:cs="StarSymbol"/>
        <w:caps w:val="0"/>
        <w:smallCaps w:val="0"/>
        <w:sz w:val="18"/>
        <w:szCs w:val="18"/>
      </w:rPr>
    </w:lvl>
    <w:lvl w:ilvl="5">
      <w:start w:val="1"/>
      <w:numFmt w:val="bullet"/>
      <w:lvlText w:val=""/>
      <w:lvlJc w:val="left"/>
      <w:pPr>
        <w:tabs>
          <w:tab w:val="num" w:pos="4242"/>
        </w:tabs>
        <w:ind w:left="4242" w:hanging="283"/>
      </w:pPr>
      <w:rPr>
        <w:rFonts w:ascii="Wingdings" w:hAnsi="Wingdings" w:cs="StarSymbol"/>
        <w:caps w:val="0"/>
        <w:smallCaps w:val="0"/>
        <w:sz w:val="18"/>
        <w:szCs w:val="18"/>
      </w:rPr>
    </w:lvl>
    <w:lvl w:ilvl="6">
      <w:start w:val="1"/>
      <w:numFmt w:val="bullet"/>
      <w:lvlText w:val=""/>
      <w:lvlJc w:val="left"/>
      <w:pPr>
        <w:tabs>
          <w:tab w:val="num" w:pos="4949"/>
        </w:tabs>
        <w:ind w:left="4949" w:hanging="283"/>
      </w:pPr>
      <w:rPr>
        <w:rFonts w:ascii="Wingdings" w:hAnsi="Wingdings" w:cs="StarSymbol"/>
        <w:caps w:val="0"/>
        <w:smallCaps w:val="0"/>
        <w:sz w:val="18"/>
        <w:szCs w:val="18"/>
      </w:rPr>
    </w:lvl>
    <w:lvl w:ilvl="7">
      <w:start w:val="1"/>
      <w:numFmt w:val="bullet"/>
      <w:lvlText w:val=""/>
      <w:lvlJc w:val="left"/>
      <w:pPr>
        <w:tabs>
          <w:tab w:val="num" w:pos="5656"/>
        </w:tabs>
        <w:ind w:left="5656" w:hanging="283"/>
      </w:pPr>
      <w:rPr>
        <w:rFonts w:ascii="Wingdings" w:hAnsi="Wingdings" w:cs="StarSymbol"/>
        <w:caps w:val="0"/>
        <w:smallCaps w:val="0"/>
        <w:sz w:val="18"/>
        <w:szCs w:val="18"/>
      </w:rPr>
    </w:lvl>
    <w:lvl w:ilvl="8">
      <w:start w:val="1"/>
      <w:numFmt w:val="bullet"/>
      <w:lvlText w:val=""/>
      <w:lvlJc w:val="left"/>
      <w:pPr>
        <w:tabs>
          <w:tab w:val="num" w:pos="6363"/>
        </w:tabs>
        <w:ind w:left="6363" w:hanging="283"/>
      </w:pPr>
      <w:rPr>
        <w:rFonts w:ascii="Wingdings" w:hAnsi="Wingdings" w:cs="StarSymbol"/>
        <w:caps w:val="0"/>
        <w:smallCaps w:val="0"/>
        <w:sz w:val="18"/>
        <w:szCs w:val="18"/>
      </w:rPr>
    </w:lvl>
  </w:abstractNum>
  <w:abstractNum w:abstractNumId="16" w15:restartNumberingAfterBreak="0">
    <w:nsid w:val="05C458A2"/>
    <w:multiLevelType w:val="hybridMultilevel"/>
    <w:tmpl w:val="F636088C"/>
    <w:lvl w:ilvl="0" w:tplc="40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15:restartNumberingAfterBreak="0">
    <w:nsid w:val="066F0A3A"/>
    <w:multiLevelType w:val="multilevel"/>
    <w:tmpl w:val="12C4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04614F"/>
    <w:multiLevelType w:val="multilevel"/>
    <w:tmpl w:val="A41A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7587D39"/>
    <w:multiLevelType w:val="hybridMultilevel"/>
    <w:tmpl w:val="94621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98A246D"/>
    <w:multiLevelType w:val="multilevel"/>
    <w:tmpl w:val="0000000C"/>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1" w15:restartNumberingAfterBreak="0">
    <w:nsid w:val="15DC4AD2"/>
    <w:multiLevelType w:val="hybridMultilevel"/>
    <w:tmpl w:val="1ACEB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6E031DB"/>
    <w:multiLevelType w:val="multilevel"/>
    <w:tmpl w:val="00000007"/>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23" w15:restartNumberingAfterBreak="0">
    <w:nsid w:val="181B06E2"/>
    <w:multiLevelType w:val="multilevel"/>
    <w:tmpl w:val="9734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9E76AD8"/>
    <w:multiLevelType w:val="multilevel"/>
    <w:tmpl w:val="00000003"/>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26" w15:restartNumberingAfterBreak="0">
    <w:nsid w:val="1A125422"/>
    <w:multiLevelType w:val="hybridMultilevel"/>
    <w:tmpl w:val="AC56F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DA3247D"/>
    <w:multiLevelType w:val="hybridMultilevel"/>
    <w:tmpl w:val="29CA9B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443BBE"/>
    <w:multiLevelType w:val="hybridMultilevel"/>
    <w:tmpl w:val="527A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412FE6"/>
    <w:multiLevelType w:val="multilevel"/>
    <w:tmpl w:val="00000003"/>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30" w15:restartNumberingAfterBreak="0">
    <w:nsid w:val="287C6010"/>
    <w:multiLevelType w:val="multilevel"/>
    <w:tmpl w:val="00000004"/>
    <w:lvl w:ilvl="0">
      <w:start w:val="1"/>
      <w:numFmt w:val="bullet"/>
      <w:lvlText w:val="l"/>
      <w:lvlJc w:val="left"/>
      <w:pPr>
        <w:tabs>
          <w:tab w:val="num" w:pos="707"/>
        </w:tabs>
        <w:ind w:left="707" w:hanging="283"/>
      </w:pPr>
      <w:rPr>
        <w:rFonts w:ascii="Wingdings" w:hAnsi="Wingdings" w:cs="StarSymbol"/>
        <w:caps w:val="0"/>
        <w:smallCaps w:val="0"/>
        <w:sz w:val="18"/>
        <w:szCs w:val="18"/>
      </w:rPr>
    </w:lvl>
    <w:lvl w:ilvl="1">
      <w:start w:val="1"/>
      <w:numFmt w:val="bullet"/>
      <w:lvlText w:val=""/>
      <w:lvlJc w:val="left"/>
      <w:pPr>
        <w:tabs>
          <w:tab w:val="num" w:pos="1414"/>
        </w:tabs>
        <w:ind w:left="1414" w:hanging="283"/>
      </w:pPr>
      <w:rPr>
        <w:rFonts w:ascii="Wingdings" w:hAnsi="Wingdings" w:cs="StarSymbol"/>
        <w:caps w:val="0"/>
        <w:smallCaps w:val="0"/>
        <w:sz w:val="18"/>
        <w:szCs w:val="18"/>
      </w:rPr>
    </w:lvl>
    <w:lvl w:ilvl="2">
      <w:start w:val="1"/>
      <w:numFmt w:val="bullet"/>
      <w:lvlText w:val=""/>
      <w:lvlJc w:val="left"/>
      <w:pPr>
        <w:tabs>
          <w:tab w:val="num" w:pos="2121"/>
        </w:tabs>
        <w:ind w:left="2121" w:hanging="283"/>
      </w:pPr>
      <w:rPr>
        <w:rFonts w:ascii="Wingdings" w:hAnsi="Wingdings" w:cs="StarSymbol"/>
        <w:caps w:val="0"/>
        <w:smallCaps w:val="0"/>
        <w:sz w:val="18"/>
        <w:szCs w:val="18"/>
      </w:rPr>
    </w:lvl>
    <w:lvl w:ilvl="3">
      <w:start w:val="1"/>
      <w:numFmt w:val="bullet"/>
      <w:lvlText w:val=""/>
      <w:lvlJc w:val="left"/>
      <w:pPr>
        <w:tabs>
          <w:tab w:val="num" w:pos="2828"/>
        </w:tabs>
        <w:ind w:left="2828" w:hanging="283"/>
      </w:pPr>
      <w:rPr>
        <w:rFonts w:ascii="Wingdings" w:hAnsi="Wingdings" w:cs="StarSymbol"/>
        <w:caps w:val="0"/>
        <w:smallCaps w:val="0"/>
        <w:sz w:val="18"/>
        <w:szCs w:val="18"/>
      </w:rPr>
    </w:lvl>
    <w:lvl w:ilvl="4">
      <w:start w:val="1"/>
      <w:numFmt w:val="bullet"/>
      <w:lvlText w:val=""/>
      <w:lvlJc w:val="left"/>
      <w:pPr>
        <w:tabs>
          <w:tab w:val="num" w:pos="3535"/>
        </w:tabs>
        <w:ind w:left="3535" w:hanging="283"/>
      </w:pPr>
      <w:rPr>
        <w:rFonts w:ascii="Wingdings" w:hAnsi="Wingdings" w:cs="StarSymbol"/>
        <w:caps w:val="0"/>
        <w:smallCaps w:val="0"/>
        <w:sz w:val="18"/>
        <w:szCs w:val="18"/>
      </w:rPr>
    </w:lvl>
    <w:lvl w:ilvl="5">
      <w:start w:val="1"/>
      <w:numFmt w:val="bullet"/>
      <w:lvlText w:val=""/>
      <w:lvlJc w:val="left"/>
      <w:pPr>
        <w:tabs>
          <w:tab w:val="num" w:pos="4242"/>
        </w:tabs>
        <w:ind w:left="4242" w:hanging="283"/>
      </w:pPr>
      <w:rPr>
        <w:rFonts w:ascii="Wingdings" w:hAnsi="Wingdings" w:cs="StarSymbol"/>
        <w:caps w:val="0"/>
        <w:smallCaps w:val="0"/>
        <w:sz w:val="18"/>
        <w:szCs w:val="18"/>
      </w:rPr>
    </w:lvl>
    <w:lvl w:ilvl="6">
      <w:start w:val="1"/>
      <w:numFmt w:val="bullet"/>
      <w:lvlText w:val=""/>
      <w:lvlJc w:val="left"/>
      <w:pPr>
        <w:tabs>
          <w:tab w:val="num" w:pos="4949"/>
        </w:tabs>
        <w:ind w:left="4949" w:hanging="283"/>
      </w:pPr>
      <w:rPr>
        <w:rFonts w:ascii="Wingdings" w:hAnsi="Wingdings" w:cs="StarSymbol"/>
        <w:caps w:val="0"/>
        <w:smallCaps w:val="0"/>
        <w:sz w:val="18"/>
        <w:szCs w:val="18"/>
      </w:rPr>
    </w:lvl>
    <w:lvl w:ilvl="7">
      <w:start w:val="1"/>
      <w:numFmt w:val="bullet"/>
      <w:lvlText w:val=""/>
      <w:lvlJc w:val="left"/>
      <w:pPr>
        <w:tabs>
          <w:tab w:val="num" w:pos="5656"/>
        </w:tabs>
        <w:ind w:left="5656" w:hanging="283"/>
      </w:pPr>
      <w:rPr>
        <w:rFonts w:ascii="Wingdings" w:hAnsi="Wingdings" w:cs="StarSymbol"/>
        <w:caps w:val="0"/>
        <w:smallCaps w:val="0"/>
        <w:sz w:val="18"/>
        <w:szCs w:val="18"/>
      </w:rPr>
    </w:lvl>
    <w:lvl w:ilvl="8">
      <w:start w:val="1"/>
      <w:numFmt w:val="bullet"/>
      <w:lvlText w:val=""/>
      <w:lvlJc w:val="left"/>
      <w:pPr>
        <w:tabs>
          <w:tab w:val="num" w:pos="6363"/>
        </w:tabs>
        <w:ind w:left="6363" w:hanging="283"/>
      </w:pPr>
      <w:rPr>
        <w:rFonts w:ascii="Wingdings" w:hAnsi="Wingdings" w:cs="StarSymbol"/>
        <w:caps w:val="0"/>
        <w:smallCaps w:val="0"/>
        <w:sz w:val="18"/>
        <w:szCs w:val="18"/>
      </w:rPr>
    </w:lvl>
  </w:abstractNum>
  <w:abstractNum w:abstractNumId="31" w15:restartNumberingAfterBreak="0">
    <w:nsid w:val="28CE1B8A"/>
    <w:multiLevelType w:val="multilevel"/>
    <w:tmpl w:val="00000004"/>
    <w:lvl w:ilvl="0">
      <w:start w:val="1"/>
      <w:numFmt w:val="bullet"/>
      <w:lvlText w:val="l"/>
      <w:lvlJc w:val="left"/>
      <w:pPr>
        <w:tabs>
          <w:tab w:val="num" w:pos="707"/>
        </w:tabs>
        <w:ind w:left="707" w:hanging="283"/>
      </w:pPr>
      <w:rPr>
        <w:rFonts w:ascii="Wingdings" w:hAnsi="Wingdings" w:cs="StarSymbol"/>
        <w:caps w:val="0"/>
        <w:smallCaps w:val="0"/>
        <w:sz w:val="18"/>
        <w:szCs w:val="18"/>
      </w:rPr>
    </w:lvl>
    <w:lvl w:ilvl="1">
      <w:start w:val="1"/>
      <w:numFmt w:val="bullet"/>
      <w:lvlText w:val=""/>
      <w:lvlJc w:val="left"/>
      <w:pPr>
        <w:tabs>
          <w:tab w:val="num" w:pos="1414"/>
        </w:tabs>
        <w:ind w:left="1414" w:hanging="283"/>
      </w:pPr>
      <w:rPr>
        <w:rFonts w:ascii="Wingdings" w:hAnsi="Wingdings" w:cs="StarSymbol"/>
        <w:caps w:val="0"/>
        <w:smallCaps w:val="0"/>
        <w:sz w:val="18"/>
        <w:szCs w:val="18"/>
      </w:rPr>
    </w:lvl>
    <w:lvl w:ilvl="2">
      <w:start w:val="1"/>
      <w:numFmt w:val="bullet"/>
      <w:lvlText w:val=""/>
      <w:lvlJc w:val="left"/>
      <w:pPr>
        <w:tabs>
          <w:tab w:val="num" w:pos="2121"/>
        </w:tabs>
        <w:ind w:left="2121" w:hanging="283"/>
      </w:pPr>
      <w:rPr>
        <w:rFonts w:ascii="Wingdings" w:hAnsi="Wingdings" w:cs="StarSymbol"/>
        <w:caps w:val="0"/>
        <w:smallCaps w:val="0"/>
        <w:sz w:val="18"/>
        <w:szCs w:val="18"/>
      </w:rPr>
    </w:lvl>
    <w:lvl w:ilvl="3">
      <w:start w:val="1"/>
      <w:numFmt w:val="bullet"/>
      <w:lvlText w:val=""/>
      <w:lvlJc w:val="left"/>
      <w:pPr>
        <w:tabs>
          <w:tab w:val="num" w:pos="2828"/>
        </w:tabs>
        <w:ind w:left="2828" w:hanging="283"/>
      </w:pPr>
      <w:rPr>
        <w:rFonts w:ascii="Wingdings" w:hAnsi="Wingdings" w:cs="StarSymbol"/>
        <w:caps w:val="0"/>
        <w:smallCaps w:val="0"/>
        <w:sz w:val="18"/>
        <w:szCs w:val="18"/>
      </w:rPr>
    </w:lvl>
    <w:lvl w:ilvl="4">
      <w:start w:val="1"/>
      <w:numFmt w:val="bullet"/>
      <w:lvlText w:val=""/>
      <w:lvlJc w:val="left"/>
      <w:pPr>
        <w:tabs>
          <w:tab w:val="num" w:pos="3535"/>
        </w:tabs>
        <w:ind w:left="3535" w:hanging="283"/>
      </w:pPr>
      <w:rPr>
        <w:rFonts w:ascii="Wingdings" w:hAnsi="Wingdings" w:cs="StarSymbol"/>
        <w:caps w:val="0"/>
        <w:smallCaps w:val="0"/>
        <w:sz w:val="18"/>
        <w:szCs w:val="18"/>
      </w:rPr>
    </w:lvl>
    <w:lvl w:ilvl="5">
      <w:start w:val="1"/>
      <w:numFmt w:val="bullet"/>
      <w:lvlText w:val=""/>
      <w:lvlJc w:val="left"/>
      <w:pPr>
        <w:tabs>
          <w:tab w:val="num" w:pos="4242"/>
        </w:tabs>
        <w:ind w:left="4242" w:hanging="283"/>
      </w:pPr>
      <w:rPr>
        <w:rFonts w:ascii="Wingdings" w:hAnsi="Wingdings" w:cs="StarSymbol"/>
        <w:caps w:val="0"/>
        <w:smallCaps w:val="0"/>
        <w:sz w:val="18"/>
        <w:szCs w:val="18"/>
      </w:rPr>
    </w:lvl>
    <w:lvl w:ilvl="6">
      <w:start w:val="1"/>
      <w:numFmt w:val="bullet"/>
      <w:lvlText w:val=""/>
      <w:lvlJc w:val="left"/>
      <w:pPr>
        <w:tabs>
          <w:tab w:val="num" w:pos="4949"/>
        </w:tabs>
        <w:ind w:left="4949" w:hanging="283"/>
      </w:pPr>
      <w:rPr>
        <w:rFonts w:ascii="Wingdings" w:hAnsi="Wingdings" w:cs="StarSymbol"/>
        <w:caps w:val="0"/>
        <w:smallCaps w:val="0"/>
        <w:sz w:val="18"/>
        <w:szCs w:val="18"/>
      </w:rPr>
    </w:lvl>
    <w:lvl w:ilvl="7">
      <w:start w:val="1"/>
      <w:numFmt w:val="bullet"/>
      <w:lvlText w:val=""/>
      <w:lvlJc w:val="left"/>
      <w:pPr>
        <w:tabs>
          <w:tab w:val="num" w:pos="5656"/>
        </w:tabs>
        <w:ind w:left="5656" w:hanging="283"/>
      </w:pPr>
      <w:rPr>
        <w:rFonts w:ascii="Wingdings" w:hAnsi="Wingdings" w:cs="StarSymbol"/>
        <w:caps w:val="0"/>
        <w:smallCaps w:val="0"/>
        <w:sz w:val="18"/>
        <w:szCs w:val="18"/>
      </w:rPr>
    </w:lvl>
    <w:lvl w:ilvl="8">
      <w:start w:val="1"/>
      <w:numFmt w:val="bullet"/>
      <w:lvlText w:val=""/>
      <w:lvlJc w:val="left"/>
      <w:pPr>
        <w:tabs>
          <w:tab w:val="num" w:pos="6363"/>
        </w:tabs>
        <w:ind w:left="6363" w:hanging="283"/>
      </w:pPr>
      <w:rPr>
        <w:rFonts w:ascii="Wingdings" w:hAnsi="Wingdings" w:cs="StarSymbol"/>
        <w:caps w:val="0"/>
        <w:smallCaps w:val="0"/>
        <w:sz w:val="18"/>
        <w:szCs w:val="18"/>
      </w:rPr>
    </w:lvl>
  </w:abstractNum>
  <w:abstractNum w:abstractNumId="32" w15:restartNumberingAfterBreak="0">
    <w:nsid w:val="2A681EE7"/>
    <w:multiLevelType w:val="multilevel"/>
    <w:tmpl w:val="00000003"/>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33" w15:restartNumberingAfterBreak="0">
    <w:nsid w:val="2AD321D2"/>
    <w:multiLevelType w:val="hybridMultilevel"/>
    <w:tmpl w:val="619CF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C4D3130"/>
    <w:multiLevelType w:val="hybridMultilevel"/>
    <w:tmpl w:val="646E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5746EE"/>
    <w:multiLevelType w:val="hybridMultilevel"/>
    <w:tmpl w:val="B5B6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BA1F91"/>
    <w:multiLevelType w:val="hybridMultilevel"/>
    <w:tmpl w:val="78A0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2911E74"/>
    <w:multiLevelType w:val="multilevel"/>
    <w:tmpl w:val="00000004"/>
    <w:lvl w:ilvl="0">
      <w:start w:val="1"/>
      <w:numFmt w:val="bullet"/>
      <w:lvlText w:val="l"/>
      <w:lvlJc w:val="left"/>
      <w:pPr>
        <w:tabs>
          <w:tab w:val="num" w:pos="707"/>
        </w:tabs>
        <w:ind w:left="707" w:hanging="283"/>
      </w:pPr>
      <w:rPr>
        <w:rFonts w:ascii="Wingdings" w:hAnsi="Wingdings" w:cs="StarSymbol"/>
        <w:caps w:val="0"/>
        <w:smallCaps w:val="0"/>
        <w:sz w:val="18"/>
        <w:szCs w:val="18"/>
      </w:rPr>
    </w:lvl>
    <w:lvl w:ilvl="1">
      <w:start w:val="1"/>
      <w:numFmt w:val="bullet"/>
      <w:lvlText w:val=""/>
      <w:lvlJc w:val="left"/>
      <w:pPr>
        <w:tabs>
          <w:tab w:val="num" w:pos="1414"/>
        </w:tabs>
        <w:ind w:left="1414" w:hanging="283"/>
      </w:pPr>
      <w:rPr>
        <w:rFonts w:ascii="Wingdings" w:hAnsi="Wingdings" w:cs="StarSymbol"/>
        <w:caps w:val="0"/>
        <w:smallCaps w:val="0"/>
        <w:sz w:val="18"/>
        <w:szCs w:val="18"/>
      </w:rPr>
    </w:lvl>
    <w:lvl w:ilvl="2">
      <w:start w:val="1"/>
      <w:numFmt w:val="bullet"/>
      <w:lvlText w:val=""/>
      <w:lvlJc w:val="left"/>
      <w:pPr>
        <w:tabs>
          <w:tab w:val="num" w:pos="2121"/>
        </w:tabs>
        <w:ind w:left="2121" w:hanging="283"/>
      </w:pPr>
      <w:rPr>
        <w:rFonts w:ascii="Wingdings" w:hAnsi="Wingdings" w:cs="StarSymbol"/>
        <w:caps w:val="0"/>
        <w:smallCaps w:val="0"/>
        <w:sz w:val="18"/>
        <w:szCs w:val="18"/>
      </w:rPr>
    </w:lvl>
    <w:lvl w:ilvl="3">
      <w:start w:val="1"/>
      <w:numFmt w:val="bullet"/>
      <w:lvlText w:val=""/>
      <w:lvlJc w:val="left"/>
      <w:pPr>
        <w:tabs>
          <w:tab w:val="num" w:pos="2828"/>
        </w:tabs>
        <w:ind w:left="2828" w:hanging="283"/>
      </w:pPr>
      <w:rPr>
        <w:rFonts w:ascii="Wingdings" w:hAnsi="Wingdings" w:cs="StarSymbol"/>
        <w:caps w:val="0"/>
        <w:smallCaps w:val="0"/>
        <w:sz w:val="18"/>
        <w:szCs w:val="18"/>
      </w:rPr>
    </w:lvl>
    <w:lvl w:ilvl="4">
      <w:start w:val="1"/>
      <w:numFmt w:val="bullet"/>
      <w:lvlText w:val=""/>
      <w:lvlJc w:val="left"/>
      <w:pPr>
        <w:tabs>
          <w:tab w:val="num" w:pos="3535"/>
        </w:tabs>
        <w:ind w:left="3535" w:hanging="283"/>
      </w:pPr>
      <w:rPr>
        <w:rFonts w:ascii="Wingdings" w:hAnsi="Wingdings" w:cs="StarSymbol"/>
        <w:caps w:val="0"/>
        <w:smallCaps w:val="0"/>
        <w:sz w:val="18"/>
        <w:szCs w:val="18"/>
      </w:rPr>
    </w:lvl>
    <w:lvl w:ilvl="5">
      <w:start w:val="1"/>
      <w:numFmt w:val="bullet"/>
      <w:lvlText w:val=""/>
      <w:lvlJc w:val="left"/>
      <w:pPr>
        <w:tabs>
          <w:tab w:val="num" w:pos="4242"/>
        </w:tabs>
        <w:ind w:left="4242" w:hanging="283"/>
      </w:pPr>
      <w:rPr>
        <w:rFonts w:ascii="Wingdings" w:hAnsi="Wingdings" w:cs="StarSymbol"/>
        <w:caps w:val="0"/>
        <w:smallCaps w:val="0"/>
        <w:sz w:val="18"/>
        <w:szCs w:val="18"/>
      </w:rPr>
    </w:lvl>
    <w:lvl w:ilvl="6">
      <w:start w:val="1"/>
      <w:numFmt w:val="bullet"/>
      <w:lvlText w:val=""/>
      <w:lvlJc w:val="left"/>
      <w:pPr>
        <w:tabs>
          <w:tab w:val="num" w:pos="4949"/>
        </w:tabs>
        <w:ind w:left="4949" w:hanging="283"/>
      </w:pPr>
      <w:rPr>
        <w:rFonts w:ascii="Wingdings" w:hAnsi="Wingdings" w:cs="StarSymbol"/>
        <w:caps w:val="0"/>
        <w:smallCaps w:val="0"/>
        <w:sz w:val="18"/>
        <w:szCs w:val="18"/>
      </w:rPr>
    </w:lvl>
    <w:lvl w:ilvl="7">
      <w:start w:val="1"/>
      <w:numFmt w:val="bullet"/>
      <w:lvlText w:val=""/>
      <w:lvlJc w:val="left"/>
      <w:pPr>
        <w:tabs>
          <w:tab w:val="num" w:pos="5656"/>
        </w:tabs>
        <w:ind w:left="5656" w:hanging="283"/>
      </w:pPr>
      <w:rPr>
        <w:rFonts w:ascii="Wingdings" w:hAnsi="Wingdings" w:cs="StarSymbol"/>
        <w:caps w:val="0"/>
        <w:smallCaps w:val="0"/>
        <w:sz w:val="18"/>
        <w:szCs w:val="18"/>
      </w:rPr>
    </w:lvl>
    <w:lvl w:ilvl="8">
      <w:start w:val="1"/>
      <w:numFmt w:val="bullet"/>
      <w:lvlText w:val=""/>
      <w:lvlJc w:val="left"/>
      <w:pPr>
        <w:tabs>
          <w:tab w:val="num" w:pos="6363"/>
        </w:tabs>
        <w:ind w:left="6363" w:hanging="283"/>
      </w:pPr>
      <w:rPr>
        <w:rFonts w:ascii="Wingdings" w:hAnsi="Wingdings" w:cs="StarSymbol"/>
        <w:caps w:val="0"/>
        <w:smallCaps w:val="0"/>
        <w:sz w:val="18"/>
        <w:szCs w:val="18"/>
      </w:rPr>
    </w:lvl>
  </w:abstractNum>
  <w:abstractNum w:abstractNumId="38" w15:restartNumberingAfterBreak="0">
    <w:nsid w:val="337A0756"/>
    <w:multiLevelType w:val="hybridMultilevel"/>
    <w:tmpl w:val="5E6C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1E232A"/>
    <w:multiLevelType w:val="singleLevel"/>
    <w:tmpl w:val="04090001"/>
    <w:lvl w:ilvl="0">
      <w:start w:val="1"/>
      <w:numFmt w:val="bullet"/>
      <w:lvlText w:val=""/>
      <w:lvlJc w:val="left"/>
      <w:pPr>
        <w:ind w:left="720" w:hanging="360"/>
      </w:pPr>
      <w:rPr>
        <w:rFonts w:ascii="Symbol" w:hAnsi="Symbol" w:hint="default"/>
      </w:rPr>
    </w:lvl>
  </w:abstractNum>
  <w:abstractNum w:abstractNumId="40" w15:restartNumberingAfterBreak="0">
    <w:nsid w:val="356061C1"/>
    <w:multiLevelType w:val="hybridMultilevel"/>
    <w:tmpl w:val="BCB4E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5C211DB"/>
    <w:multiLevelType w:val="multilevel"/>
    <w:tmpl w:val="00000004"/>
    <w:lvl w:ilvl="0">
      <w:start w:val="1"/>
      <w:numFmt w:val="bullet"/>
      <w:lvlText w:val="l"/>
      <w:lvlJc w:val="left"/>
      <w:pPr>
        <w:tabs>
          <w:tab w:val="num" w:pos="707"/>
        </w:tabs>
        <w:ind w:left="707" w:hanging="283"/>
      </w:pPr>
      <w:rPr>
        <w:rFonts w:ascii="Wingdings" w:hAnsi="Wingdings" w:cs="StarSymbol"/>
        <w:caps w:val="0"/>
        <w:smallCaps w:val="0"/>
        <w:sz w:val="18"/>
        <w:szCs w:val="18"/>
      </w:rPr>
    </w:lvl>
    <w:lvl w:ilvl="1">
      <w:start w:val="1"/>
      <w:numFmt w:val="bullet"/>
      <w:lvlText w:val=""/>
      <w:lvlJc w:val="left"/>
      <w:pPr>
        <w:tabs>
          <w:tab w:val="num" w:pos="1414"/>
        </w:tabs>
        <w:ind w:left="1414" w:hanging="283"/>
      </w:pPr>
      <w:rPr>
        <w:rFonts w:ascii="Wingdings" w:hAnsi="Wingdings" w:cs="StarSymbol"/>
        <w:caps w:val="0"/>
        <w:smallCaps w:val="0"/>
        <w:sz w:val="18"/>
        <w:szCs w:val="18"/>
      </w:rPr>
    </w:lvl>
    <w:lvl w:ilvl="2">
      <w:start w:val="1"/>
      <w:numFmt w:val="bullet"/>
      <w:lvlText w:val=""/>
      <w:lvlJc w:val="left"/>
      <w:pPr>
        <w:tabs>
          <w:tab w:val="num" w:pos="2121"/>
        </w:tabs>
        <w:ind w:left="2121" w:hanging="283"/>
      </w:pPr>
      <w:rPr>
        <w:rFonts w:ascii="Wingdings" w:hAnsi="Wingdings" w:cs="StarSymbol"/>
        <w:caps w:val="0"/>
        <w:smallCaps w:val="0"/>
        <w:sz w:val="18"/>
        <w:szCs w:val="18"/>
      </w:rPr>
    </w:lvl>
    <w:lvl w:ilvl="3">
      <w:start w:val="1"/>
      <w:numFmt w:val="bullet"/>
      <w:lvlText w:val=""/>
      <w:lvlJc w:val="left"/>
      <w:pPr>
        <w:tabs>
          <w:tab w:val="num" w:pos="2828"/>
        </w:tabs>
        <w:ind w:left="2828" w:hanging="283"/>
      </w:pPr>
      <w:rPr>
        <w:rFonts w:ascii="Wingdings" w:hAnsi="Wingdings" w:cs="StarSymbol"/>
        <w:caps w:val="0"/>
        <w:smallCaps w:val="0"/>
        <w:sz w:val="18"/>
        <w:szCs w:val="18"/>
      </w:rPr>
    </w:lvl>
    <w:lvl w:ilvl="4">
      <w:start w:val="1"/>
      <w:numFmt w:val="bullet"/>
      <w:lvlText w:val=""/>
      <w:lvlJc w:val="left"/>
      <w:pPr>
        <w:tabs>
          <w:tab w:val="num" w:pos="3535"/>
        </w:tabs>
        <w:ind w:left="3535" w:hanging="283"/>
      </w:pPr>
      <w:rPr>
        <w:rFonts w:ascii="Wingdings" w:hAnsi="Wingdings" w:cs="StarSymbol"/>
        <w:caps w:val="0"/>
        <w:smallCaps w:val="0"/>
        <w:sz w:val="18"/>
        <w:szCs w:val="18"/>
      </w:rPr>
    </w:lvl>
    <w:lvl w:ilvl="5">
      <w:start w:val="1"/>
      <w:numFmt w:val="bullet"/>
      <w:lvlText w:val=""/>
      <w:lvlJc w:val="left"/>
      <w:pPr>
        <w:tabs>
          <w:tab w:val="num" w:pos="4242"/>
        </w:tabs>
        <w:ind w:left="4242" w:hanging="283"/>
      </w:pPr>
      <w:rPr>
        <w:rFonts w:ascii="Wingdings" w:hAnsi="Wingdings" w:cs="StarSymbol"/>
        <w:caps w:val="0"/>
        <w:smallCaps w:val="0"/>
        <w:sz w:val="18"/>
        <w:szCs w:val="18"/>
      </w:rPr>
    </w:lvl>
    <w:lvl w:ilvl="6">
      <w:start w:val="1"/>
      <w:numFmt w:val="bullet"/>
      <w:lvlText w:val=""/>
      <w:lvlJc w:val="left"/>
      <w:pPr>
        <w:tabs>
          <w:tab w:val="num" w:pos="4949"/>
        </w:tabs>
        <w:ind w:left="4949" w:hanging="283"/>
      </w:pPr>
      <w:rPr>
        <w:rFonts w:ascii="Wingdings" w:hAnsi="Wingdings" w:cs="StarSymbol"/>
        <w:caps w:val="0"/>
        <w:smallCaps w:val="0"/>
        <w:sz w:val="18"/>
        <w:szCs w:val="18"/>
      </w:rPr>
    </w:lvl>
    <w:lvl w:ilvl="7">
      <w:start w:val="1"/>
      <w:numFmt w:val="bullet"/>
      <w:lvlText w:val=""/>
      <w:lvlJc w:val="left"/>
      <w:pPr>
        <w:tabs>
          <w:tab w:val="num" w:pos="5656"/>
        </w:tabs>
        <w:ind w:left="5656" w:hanging="283"/>
      </w:pPr>
      <w:rPr>
        <w:rFonts w:ascii="Wingdings" w:hAnsi="Wingdings" w:cs="StarSymbol"/>
        <w:caps w:val="0"/>
        <w:smallCaps w:val="0"/>
        <w:sz w:val="18"/>
        <w:szCs w:val="18"/>
      </w:rPr>
    </w:lvl>
    <w:lvl w:ilvl="8">
      <w:start w:val="1"/>
      <w:numFmt w:val="bullet"/>
      <w:lvlText w:val=""/>
      <w:lvlJc w:val="left"/>
      <w:pPr>
        <w:tabs>
          <w:tab w:val="num" w:pos="6363"/>
        </w:tabs>
        <w:ind w:left="6363" w:hanging="283"/>
      </w:pPr>
      <w:rPr>
        <w:rFonts w:ascii="Wingdings" w:hAnsi="Wingdings" w:cs="StarSymbol"/>
        <w:caps w:val="0"/>
        <w:smallCaps w:val="0"/>
        <w:sz w:val="18"/>
        <w:szCs w:val="18"/>
      </w:rPr>
    </w:lvl>
  </w:abstractNum>
  <w:abstractNum w:abstractNumId="42" w15:restartNumberingAfterBreak="0">
    <w:nsid w:val="36DB2186"/>
    <w:multiLevelType w:val="hybridMultilevel"/>
    <w:tmpl w:val="A71C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254285"/>
    <w:multiLevelType w:val="hybridMultilevel"/>
    <w:tmpl w:val="774A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3206D0"/>
    <w:multiLevelType w:val="multilevel"/>
    <w:tmpl w:val="00000003"/>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45" w15:restartNumberingAfterBreak="0">
    <w:nsid w:val="406C2FC7"/>
    <w:multiLevelType w:val="multilevel"/>
    <w:tmpl w:val="0000000C"/>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46" w15:restartNumberingAfterBreak="0">
    <w:nsid w:val="417020A7"/>
    <w:multiLevelType w:val="hybridMultilevel"/>
    <w:tmpl w:val="BB52C3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971E2B"/>
    <w:multiLevelType w:val="hybridMultilevel"/>
    <w:tmpl w:val="AC9E9946"/>
    <w:lvl w:ilvl="0" w:tplc="C548F358">
      <w:start w:val="1"/>
      <w:numFmt w:val="bullet"/>
      <w:pStyle w:val="ResumeBullet"/>
      <w:lvlText w:val=""/>
      <w:lvlJc w:val="left"/>
      <w:pPr>
        <w:ind w:left="720" w:hanging="360"/>
      </w:pPr>
      <w:rPr>
        <w:rFonts w:ascii="Symbol" w:hAnsi="Symbol" w:hint="default"/>
        <w:color w:val="ED7D31"/>
        <w:sz w:val="24"/>
      </w:rPr>
    </w:lvl>
    <w:lvl w:ilvl="1" w:tplc="D04EF17A">
      <w:numFmt w:val="bullet"/>
      <w:lvlText w:val="•"/>
      <w:lvlJc w:val="left"/>
      <w:pPr>
        <w:ind w:left="1440" w:hanging="360"/>
      </w:pPr>
      <w:rPr>
        <w:rFonts w:ascii="DejaVuSans" w:eastAsia="Calibri" w:hAnsi="DejaVuSans" w:cs="DejaVuSan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751E20"/>
    <w:multiLevelType w:val="hybridMultilevel"/>
    <w:tmpl w:val="03680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ABA072D"/>
    <w:multiLevelType w:val="multilevel"/>
    <w:tmpl w:val="D6E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2441B6"/>
    <w:multiLevelType w:val="hybridMultilevel"/>
    <w:tmpl w:val="4BCC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CB44E60"/>
    <w:multiLevelType w:val="hybridMultilevel"/>
    <w:tmpl w:val="DF8A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C13A64"/>
    <w:multiLevelType w:val="multilevel"/>
    <w:tmpl w:val="00000007"/>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53" w15:restartNumberingAfterBreak="0">
    <w:nsid w:val="59B07869"/>
    <w:multiLevelType w:val="hybridMultilevel"/>
    <w:tmpl w:val="6F881A52"/>
    <w:lvl w:ilvl="0" w:tplc="6A1C4736">
      <w:numFmt w:val="bullet"/>
      <w:lvlText w:val="•"/>
      <w:lvlJc w:val="left"/>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AE852B2"/>
    <w:multiLevelType w:val="hybridMultilevel"/>
    <w:tmpl w:val="983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C557AEE"/>
    <w:multiLevelType w:val="multilevel"/>
    <w:tmpl w:val="A11887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D93D8F"/>
    <w:multiLevelType w:val="hybridMultilevel"/>
    <w:tmpl w:val="9958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1812AC"/>
    <w:multiLevelType w:val="multilevel"/>
    <w:tmpl w:val="E33C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C16B22"/>
    <w:multiLevelType w:val="multilevel"/>
    <w:tmpl w:val="00000007"/>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59" w15:restartNumberingAfterBreak="0">
    <w:nsid w:val="62F46616"/>
    <w:multiLevelType w:val="multilevel"/>
    <w:tmpl w:val="5226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FF2BDF"/>
    <w:multiLevelType w:val="multilevel"/>
    <w:tmpl w:val="746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3433A83"/>
    <w:multiLevelType w:val="hybridMultilevel"/>
    <w:tmpl w:val="09F446A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B462C39"/>
    <w:multiLevelType w:val="hybridMultilevel"/>
    <w:tmpl w:val="7A8C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263417"/>
    <w:multiLevelType w:val="multilevel"/>
    <w:tmpl w:val="00000005"/>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64" w15:restartNumberingAfterBreak="0">
    <w:nsid w:val="7098369E"/>
    <w:multiLevelType w:val="hybridMultilevel"/>
    <w:tmpl w:val="1C788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F14B8B"/>
    <w:multiLevelType w:val="multilevel"/>
    <w:tmpl w:val="B7A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C17CB3"/>
    <w:multiLevelType w:val="multilevel"/>
    <w:tmpl w:val="00000003"/>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abstractNum w:abstractNumId="67" w15:restartNumberingAfterBreak="0">
    <w:nsid w:val="77CE79C2"/>
    <w:multiLevelType w:val="hybridMultilevel"/>
    <w:tmpl w:val="A278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74542A"/>
    <w:multiLevelType w:val="hybridMultilevel"/>
    <w:tmpl w:val="08085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8DC6D7B"/>
    <w:multiLevelType w:val="multilevel"/>
    <w:tmpl w:val="CE5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655290"/>
    <w:multiLevelType w:val="multilevel"/>
    <w:tmpl w:val="4AF4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715A7F"/>
    <w:multiLevelType w:val="hybridMultilevel"/>
    <w:tmpl w:val="69DC76A0"/>
    <w:lvl w:ilvl="0" w:tplc="2EA6EF6A">
      <w:numFmt w:val="bullet"/>
      <w:lvlText w:val=""/>
      <w:lvlJc w:val="left"/>
      <w:pPr>
        <w:ind w:left="720" w:hanging="360"/>
      </w:pPr>
      <w:rPr>
        <w:rFonts w:ascii="Symbol" w:eastAsia="Nimbus Sans 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C9B2D0F"/>
    <w:multiLevelType w:val="multilevel"/>
    <w:tmpl w:val="00000007"/>
    <w:lvl w:ilvl="0">
      <w:start w:val="1"/>
      <w:numFmt w:val="bullet"/>
      <w:lvlText w:val="l"/>
      <w:lvlJc w:val="left"/>
      <w:pPr>
        <w:tabs>
          <w:tab w:val="num" w:pos="707"/>
        </w:tabs>
        <w:ind w:left="707" w:hanging="283"/>
      </w:pPr>
      <w:rPr>
        <w:rFonts w:ascii="Wingdings" w:hAnsi="Wingdings" w:cs="StarSymbol"/>
        <w:sz w:val="18"/>
        <w:szCs w:val="18"/>
      </w:rPr>
    </w:lvl>
    <w:lvl w:ilvl="1">
      <w:start w:val="1"/>
      <w:numFmt w:val="bullet"/>
      <w:lvlText w:val=""/>
      <w:lvlJc w:val="left"/>
      <w:pPr>
        <w:tabs>
          <w:tab w:val="num" w:pos="1414"/>
        </w:tabs>
        <w:ind w:left="1414" w:hanging="283"/>
      </w:pPr>
      <w:rPr>
        <w:rFonts w:ascii="Wingdings" w:hAnsi="Wingdings" w:cs="StarSymbol"/>
        <w:sz w:val="18"/>
        <w:szCs w:val="18"/>
      </w:rPr>
    </w:lvl>
    <w:lvl w:ilvl="2">
      <w:start w:val="1"/>
      <w:numFmt w:val="bullet"/>
      <w:lvlText w:val=""/>
      <w:lvlJc w:val="left"/>
      <w:pPr>
        <w:tabs>
          <w:tab w:val="num" w:pos="2121"/>
        </w:tabs>
        <w:ind w:left="2121" w:hanging="283"/>
      </w:pPr>
      <w:rPr>
        <w:rFonts w:ascii="Wingdings" w:hAnsi="Wingdings" w:cs="StarSymbol"/>
        <w:sz w:val="18"/>
        <w:szCs w:val="18"/>
      </w:rPr>
    </w:lvl>
    <w:lvl w:ilvl="3">
      <w:start w:val="1"/>
      <w:numFmt w:val="bullet"/>
      <w:lvlText w:val=""/>
      <w:lvlJc w:val="left"/>
      <w:pPr>
        <w:tabs>
          <w:tab w:val="num" w:pos="2828"/>
        </w:tabs>
        <w:ind w:left="2828" w:hanging="283"/>
      </w:pPr>
      <w:rPr>
        <w:rFonts w:ascii="Wingdings" w:hAnsi="Wingdings" w:cs="StarSymbol"/>
        <w:sz w:val="18"/>
        <w:szCs w:val="18"/>
      </w:rPr>
    </w:lvl>
    <w:lvl w:ilvl="4">
      <w:start w:val="1"/>
      <w:numFmt w:val="bullet"/>
      <w:lvlText w:val=""/>
      <w:lvlJc w:val="left"/>
      <w:pPr>
        <w:tabs>
          <w:tab w:val="num" w:pos="3535"/>
        </w:tabs>
        <w:ind w:left="3535" w:hanging="283"/>
      </w:pPr>
      <w:rPr>
        <w:rFonts w:ascii="Wingdings" w:hAnsi="Wingdings" w:cs="StarSymbol"/>
        <w:sz w:val="18"/>
        <w:szCs w:val="18"/>
      </w:rPr>
    </w:lvl>
    <w:lvl w:ilvl="5">
      <w:start w:val="1"/>
      <w:numFmt w:val="bullet"/>
      <w:lvlText w:val=""/>
      <w:lvlJc w:val="left"/>
      <w:pPr>
        <w:tabs>
          <w:tab w:val="num" w:pos="4242"/>
        </w:tabs>
        <w:ind w:left="4242" w:hanging="283"/>
      </w:pPr>
      <w:rPr>
        <w:rFonts w:ascii="Wingdings" w:hAnsi="Wingdings" w:cs="StarSymbol"/>
        <w:sz w:val="18"/>
        <w:szCs w:val="18"/>
      </w:rPr>
    </w:lvl>
    <w:lvl w:ilvl="6">
      <w:start w:val="1"/>
      <w:numFmt w:val="bullet"/>
      <w:lvlText w:val=""/>
      <w:lvlJc w:val="left"/>
      <w:pPr>
        <w:tabs>
          <w:tab w:val="num" w:pos="4949"/>
        </w:tabs>
        <w:ind w:left="4949" w:hanging="283"/>
      </w:pPr>
      <w:rPr>
        <w:rFonts w:ascii="Wingdings" w:hAnsi="Wingdings" w:cs="StarSymbol"/>
        <w:sz w:val="18"/>
        <w:szCs w:val="18"/>
      </w:rPr>
    </w:lvl>
    <w:lvl w:ilvl="7">
      <w:start w:val="1"/>
      <w:numFmt w:val="bullet"/>
      <w:lvlText w:val=""/>
      <w:lvlJc w:val="left"/>
      <w:pPr>
        <w:tabs>
          <w:tab w:val="num" w:pos="5656"/>
        </w:tabs>
        <w:ind w:left="5656" w:hanging="283"/>
      </w:pPr>
      <w:rPr>
        <w:rFonts w:ascii="Wingdings" w:hAnsi="Wingdings" w:cs="StarSymbol"/>
        <w:sz w:val="18"/>
        <w:szCs w:val="18"/>
      </w:rPr>
    </w:lvl>
    <w:lvl w:ilvl="8">
      <w:start w:val="1"/>
      <w:numFmt w:val="bullet"/>
      <w:lvlText w:val=""/>
      <w:lvlJc w:val="left"/>
      <w:pPr>
        <w:tabs>
          <w:tab w:val="num" w:pos="6363"/>
        </w:tabs>
        <w:ind w:left="6363" w:hanging="283"/>
      </w:pPr>
      <w:rPr>
        <w:rFonts w:ascii="Wingdings" w:hAnsi="Wingdings" w:cs="StarSymbol"/>
        <w:sz w:val="18"/>
        <w:szCs w:val="18"/>
      </w:rPr>
    </w:lvl>
  </w:abstractNum>
  <w:num w:numId="1" w16cid:durableId="1119376000">
    <w:abstractNumId w:val="0"/>
  </w:num>
  <w:num w:numId="2" w16cid:durableId="338849524">
    <w:abstractNumId w:val="10"/>
  </w:num>
  <w:num w:numId="3" w16cid:durableId="347367275">
    <w:abstractNumId w:val="24"/>
  </w:num>
  <w:num w:numId="4" w16cid:durableId="1836604061">
    <w:abstractNumId w:val="39"/>
  </w:num>
  <w:num w:numId="5" w16cid:durableId="508763480">
    <w:abstractNumId w:val="18"/>
  </w:num>
  <w:num w:numId="6" w16cid:durableId="772096108">
    <w:abstractNumId w:val="56"/>
  </w:num>
  <w:num w:numId="7" w16cid:durableId="2009552480">
    <w:abstractNumId w:val="43"/>
  </w:num>
  <w:num w:numId="8" w16cid:durableId="956372832">
    <w:abstractNumId w:val="19"/>
  </w:num>
  <w:num w:numId="9" w16cid:durableId="578099202">
    <w:abstractNumId w:val="36"/>
  </w:num>
  <w:num w:numId="10" w16cid:durableId="1589850271">
    <w:abstractNumId w:val="1"/>
  </w:num>
  <w:num w:numId="11" w16cid:durableId="1116293968">
    <w:abstractNumId w:val="2"/>
  </w:num>
  <w:num w:numId="12" w16cid:durableId="325744613">
    <w:abstractNumId w:val="3"/>
  </w:num>
  <w:num w:numId="13" w16cid:durableId="1168593956">
    <w:abstractNumId w:val="4"/>
  </w:num>
  <w:num w:numId="14" w16cid:durableId="276370915">
    <w:abstractNumId w:val="5"/>
  </w:num>
  <w:num w:numId="15" w16cid:durableId="1152522055">
    <w:abstractNumId w:val="6"/>
  </w:num>
  <w:num w:numId="16" w16cid:durableId="1946503084">
    <w:abstractNumId w:val="7"/>
  </w:num>
  <w:num w:numId="17" w16cid:durableId="1996175852">
    <w:abstractNumId w:val="8"/>
  </w:num>
  <w:num w:numId="18" w16cid:durableId="622344306">
    <w:abstractNumId w:val="9"/>
  </w:num>
  <w:num w:numId="19" w16cid:durableId="204176272">
    <w:abstractNumId w:val="11"/>
  </w:num>
  <w:num w:numId="20" w16cid:durableId="1906986756">
    <w:abstractNumId w:val="12"/>
  </w:num>
  <w:num w:numId="21" w16cid:durableId="992483999">
    <w:abstractNumId w:val="13"/>
  </w:num>
  <w:num w:numId="22" w16cid:durableId="351150731">
    <w:abstractNumId w:val="23"/>
  </w:num>
  <w:num w:numId="23" w16cid:durableId="1607542710">
    <w:abstractNumId w:val="28"/>
  </w:num>
  <w:num w:numId="24" w16cid:durableId="1769883481">
    <w:abstractNumId w:val="34"/>
  </w:num>
  <w:num w:numId="25" w16cid:durableId="82648332">
    <w:abstractNumId w:val="51"/>
  </w:num>
  <w:num w:numId="26" w16cid:durableId="1258294095">
    <w:abstractNumId w:val="54"/>
  </w:num>
  <w:num w:numId="27" w16cid:durableId="324935169">
    <w:abstractNumId w:val="64"/>
  </w:num>
  <w:num w:numId="28" w16cid:durableId="249317560">
    <w:abstractNumId w:val="42"/>
  </w:num>
  <w:num w:numId="29" w16cid:durableId="1287347881">
    <w:abstractNumId w:val="26"/>
  </w:num>
  <w:num w:numId="30" w16cid:durableId="1166240904">
    <w:abstractNumId w:val="14"/>
  </w:num>
  <w:num w:numId="31" w16cid:durableId="2032602909">
    <w:abstractNumId w:val="33"/>
  </w:num>
  <w:num w:numId="32" w16cid:durableId="1612856558">
    <w:abstractNumId w:val="66"/>
  </w:num>
  <w:num w:numId="33" w16cid:durableId="461853011">
    <w:abstractNumId w:val="32"/>
  </w:num>
  <w:num w:numId="34" w16cid:durableId="167644963">
    <w:abstractNumId w:val="44"/>
  </w:num>
  <w:num w:numId="35" w16cid:durableId="360129456">
    <w:abstractNumId w:val="25"/>
  </w:num>
  <w:num w:numId="36" w16cid:durableId="1804035240">
    <w:abstractNumId w:val="29"/>
  </w:num>
  <w:num w:numId="37" w16cid:durableId="106507017">
    <w:abstractNumId w:val="35"/>
  </w:num>
  <w:num w:numId="38" w16cid:durableId="1431706654">
    <w:abstractNumId w:val="21"/>
  </w:num>
  <w:num w:numId="39" w16cid:durableId="1812016377">
    <w:abstractNumId w:val="65"/>
  </w:num>
  <w:num w:numId="40" w16cid:durableId="506673190">
    <w:abstractNumId w:val="60"/>
  </w:num>
  <w:num w:numId="41" w16cid:durableId="218900632">
    <w:abstractNumId w:val="55"/>
  </w:num>
  <w:num w:numId="42" w16cid:durableId="1108622760">
    <w:abstractNumId w:val="16"/>
  </w:num>
  <w:num w:numId="43" w16cid:durableId="1519585098">
    <w:abstractNumId w:val="61"/>
  </w:num>
  <w:num w:numId="44" w16cid:durableId="1852261568">
    <w:abstractNumId w:val="46"/>
  </w:num>
  <w:num w:numId="45" w16cid:durableId="818888664">
    <w:abstractNumId w:val="50"/>
  </w:num>
  <w:num w:numId="46" w16cid:durableId="2067948993">
    <w:abstractNumId w:val="20"/>
  </w:num>
  <w:num w:numId="47" w16cid:durableId="1987005387">
    <w:abstractNumId w:val="31"/>
  </w:num>
  <w:num w:numId="48" w16cid:durableId="2035301242">
    <w:abstractNumId w:val="41"/>
  </w:num>
  <w:num w:numId="49" w16cid:durableId="1768496464">
    <w:abstractNumId w:val="30"/>
  </w:num>
  <w:num w:numId="50" w16cid:durableId="1329363173">
    <w:abstractNumId w:val="15"/>
  </w:num>
  <w:num w:numId="51" w16cid:durableId="1042484733">
    <w:abstractNumId w:val="37"/>
  </w:num>
  <w:num w:numId="52" w16cid:durableId="1719664952">
    <w:abstractNumId w:val="63"/>
  </w:num>
  <w:num w:numId="53" w16cid:durableId="35739951">
    <w:abstractNumId w:val="52"/>
  </w:num>
  <w:num w:numId="54" w16cid:durableId="598223036">
    <w:abstractNumId w:val="58"/>
  </w:num>
  <w:num w:numId="55" w16cid:durableId="2077165273">
    <w:abstractNumId w:val="48"/>
  </w:num>
  <w:num w:numId="56" w16cid:durableId="1359892794">
    <w:abstractNumId w:val="72"/>
  </w:num>
  <w:num w:numId="57" w16cid:durableId="1563902976">
    <w:abstractNumId w:val="22"/>
  </w:num>
  <w:num w:numId="58" w16cid:durableId="1736664637">
    <w:abstractNumId w:val="47"/>
  </w:num>
  <w:num w:numId="59" w16cid:durableId="2012103497">
    <w:abstractNumId w:val="68"/>
  </w:num>
  <w:num w:numId="60" w16cid:durableId="390351695">
    <w:abstractNumId w:val="40"/>
  </w:num>
  <w:num w:numId="61" w16cid:durableId="1648896802">
    <w:abstractNumId w:val="59"/>
  </w:num>
  <w:num w:numId="62" w16cid:durableId="1875314499">
    <w:abstractNumId w:val="17"/>
  </w:num>
  <w:num w:numId="63" w16cid:durableId="1093353045">
    <w:abstractNumId w:val="70"/>
  </w:num>
  <w:num w:numId="64" w16cid:durableId="1919096226">
    <w:abstractNumId w:val="57"/>
  </w:num>
  <w:num w:numId="65" w16cid:durableId="491527014">
    <w:abstractNumId w:val="49"/>
  </w:num>
  <w:num w:numId="66" w16cid:durableId="1291399796">
    <w:abstractNumId w:val="45"/>
  </w:num>
  <w:num w:numId="67" w16cid:durableId="1551770177">
    <w:abstractNumId w:val="71"/>
  </w:num>
  <w:num w:numId="68" w16cid:durableId="1379550586">
    <w:abstractNumId w:val="62"/>
  </w:num>
  <w:num w:numId="69" w16cid:durableId="570773361">
    <w:abstractNumId w:val="27"/>
  </w:num>
  <w:num w:numId="70" w16cid:durableId="1627391278">
    <w:abstractNumId w:val="69"/>
  </w:num>
  <w:num w:numId="71" w16cid:durableId="1956907580">
    <w:abstractNumId w:val="53"/>
  </w:num>
  <w:num w:numId="72" w16cid:durableId="1530487875">
    <w:abstractNumId w:val="67"/>
  </w:num>
  <w:num w:numId="73" w16cid:durableId="485316362">
    <w:abstractNumId w:val="3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characterSpacingControl w:val="doNotCompress"/>
  <w:strictFirstAndLastChar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6BB"/>
    <w:rsid w:val="0000154F"/>
    <w:rsid w:val="0001787F"/>
    <w:rsid w:val="00022C96"/>
    <w:rsid w:val="00034355"/>
    <w:rsid w:val="000349B9"/>
    <w:rsid w:val="00034C9E"/>
    <w:rsid w:val="00043C77"/>
    <w:rsid w:val="00065104"/>
    <w:rsid w:val="0006633D"/>
    <w:rsid w:val="00066A57"/>
    <w:rsid w:val="00086E2A"/>
    <w:rsid w:val="0008792F"/>
    <w:rsid w:val="000A1044"/>
    <w:rsid w:val="000C4E77"/>
    <w:rsid w:val="000D2A28"/>
    <w:rsid w:val="000D42B3"/>
    <w:rsid w:val="000E5647"/>
    <w:rsid w:val="000F5E57"/>
    <w:rsid w:val="000F69BC"/>
    <w:rsid w:val="001068F2"/>
    <w:rsid w:val="001105CF"/>
    <w:rsid w:val="001143D4"/>
    <w:rsid w:val="00114BBB"/>
    <w:rsid w:val="00123FF4"/>
    <w:rsid w:val="001410C1"/>
    <w:rsid w:val="00147A8E"/>
    <w:rsid w:val="00155023"/>
    <w:rsid w:val="00190CF3"/>
    <w:rsid w:val="001A0BD8"/>
    <w:rsid w:val="001B1CDC"/>
    <w:rsid w:val="001C2D98"/>
    <w:rsid w:val="001C6CB6"/>
    <w:rsid w:val="001C76BD"/>
    <w:rsid w:val="001E1F5A"/>
    <w:rsid w:val="001F0F6A"/>
    <w:rsid w:val="00210C02"/>
    <w:rsid w:val="00214AAC"/>
    <w:rsid w:val="00223038"/>
    <w:rsid w:val="00226086"/>
    <w:rsid w:val="0022644B"/>
    <w:rsid w:val="00230213"/>
    <w:rsid w:val="0023050C"/>
    <w:rsid w:val="00255B4B"/>
    <w:rsid w:val="00260E06"/>
    <w:rsid w:val="00262EB0"/>
    <w:rsid w:val="00270704"/>
    <w:rsid w:val="00273AC0"/>
    <w:rsid w:val="00282948"/>
    <w:rsid w:val="002860F8"/>
    <w:rsid w:val="002901E7"/>
    <w:rsid w:val="002B4FE9"/>
    <w:rsid w:val="002C14A4"/>
    <w:rsid w:val="002E0499"/>
    <w:rsid w:val="002E7FCF"/>
    <w:rsid w:val="002F2AAF"/>
    <w:rsid w:val="002F5F5E"/>
    <w:rsid w:val="002F737A"/>
    <w:rsid w:val="003308CF"/>
    <w:rsid w:val="00332F44"/>
    <w:rsid w:val="00347557"/>
    <w:rsid w:val="00354656"/>
    <w:rsid w:val="003567ED"/>
    <w:rsid w:val="00360846"/>
    <w:rsid w:val="003652D3"/>
    <w:rsid w:val="00373BF3"/>
    <w:rsid w:val="003909A8"/>
    <w:rsid w:val="0039528F"/>
    <w:rsid w:val="003A4C72"/>
    <w:rsid w:val="003C4E5A"/>
    <w:rsid w:val="003E5171"/>
    <w:rsid w:val="00435A3B"/>
    <w:rsid w:val="00443EE6"/>
    <w:rsid w:val="00447713"/>
    <w:rsid w:val="0045433D"/>
    <w:rsid w:val="004605B8"/>
    <w:rsid w:val="0048257B"/>
    <w:rsid w:val="00484E86"/>
    <w:rsid w:val="00485813"/>
    <w:rsid w:val="004B3C3B"/>
    <w:rsid w:val="004C10A3"/>
    <w:rsid w:val="004D43C2"/>
    <w:rsid w:val="004D7931"/>
    <w:rsid w:val="004E2AF5"/>
    <w:rsid w:val="005158D9"/>
    <w:rsid w:val="00527DCD"/>
    <w:rsid w:val="00530076"/>
    <w:rsid w:val="005367F5"/>
    <w:rsid w:val="00547334"/>
    <w:rsid w:val="00562718"/>
    <w:rsid w:val="00594D76"/>
    <w:rsid w:val="00597406"/>
    <w:rsid w:val="005A14BF"/>
    <w:rsid w:val="005A4181"/>
    <w:rsid w:val="005A7924"/>
    <w:rsid w:val="005B0ED9"/>
    <w:rsid w:val="005C1E6F"/>
    <w:rsid w:val="005D7A2A"/>
    <w:rsid w:val="005E4CBB"/>
    <w:rsid w:val="005E5B76"/>
    <w:rsid w:val="005F2A49"/>
    <w:rsid w:val="00601A45"/>
    <w:rsid w:val="00603CFE"/>
    <w:rsid w:val="0060601D"/>
    <w:rsid w:val="00617431"/>
    <w:rsid w:val="006200CF"/>
    <w:rsid w:val="006202A9"/>
    <w:rsid w:val="006331F2"/>
    <w:rsid w:val="00634FE2"/>
    <w:rsid w:val="006405FC"/>
    <w:rsid w:val="006444CB"/>
    <w:rsid w:val="00650F75"/>
    <w:rsid w:val="0066521F"/>
    <w:rsid w:val="00667770"/>
    <w:rsid w:val="00681618"/>
    <w:rsid w:val="00696A55"/>
    <w:rsid w:val="006D41C6"/>
    <w:rsid w:val="006F3A09"/>
    <w:rsid w:val="00705434"/>
    <w:rsid w:val="007116BB"/>
    <w:rsid w:val="0071270C"/>
    <w:rsid w:val="00717521"/>
    <w:rsid w:val="00717A56"/>
    <w:rsid w:val="00720C3C"/>
    <w:rsid w:val="0073411B"/>
    <w:rsid w:val="0074125F"/>
    <w:rsid w:val="00745750"/>
    <w:rsid w:val="0075232A"/>
    <w:rsid w:val="0075258C"/>
    <w:rsid w:val="00775C64"/>
    <w:rsid w:val="007902EC"/>
    <w:rsid w:val="00792DD7"/>
    <w:rsid w:val="007B3A79"/>
    <w:rsid w:val="007C3160"/>
    <w:rsid w:val="00805CE0"/>
    <w:rsid w:val="00814DB2"/>
    <w:rsid w:val="008174AA"/>
    <w:rsid w:val="00827F9C"/>
    <w:rsid w:val="00840696"/>
    <w:rsid w:val="00846889"/>
    <w:rsid w:val="00847255"/>
    <w:rsid w:val="0085665D"/>
    <w:rsid w:val="00862D67"/>
    <w:rsid w:val="00874A67"/>
    <w:rsid w:val="0087687A"/>
    <w:rsid w:val="00881B89"/>
    <w:rsid w:val="0088376E"/>
    <w:rsid w:val="008856CB"/>
    <w:rsid w:val="008B4276"/>
    <w:rsid w:val="008B6581"/>
    <w:rsid w:val="008C01A1"/>
    <w:rsid w:val="008C1531"/>
    <w:rsid w:val="008C3DBC"/>
    <w:rsid w:val="008E2A38"/>
    <w:rsid w:val="008F29C5"/>
    <w:rsid w:val="00913E7E"/>
    <w:rsid w:val="009141ED"/>
    <w:rsid w:val="009228BA"/>
    <w:rsid w:val="00923E72"/>
    <w:rsid w:val="00942AAD"/>
    <w:rsid w:val="00952108"/>
    <w:rsid w:val="00956650"/>
    <w:rsid w:val="00960D57"/>
    <w:rsid w:val="009614B8"/>
    <w:rsid w:val="0098099D"/>
    <w:rsid w:val="009A2531"/>
    <w:rsid w:val="009B0E4B"/>
    <w:rsid w:val="009B3009"/>
    <w:rsid w:val="009C3D62"/>
    <w:rsid w:val="009C4FF9"/>
    <w:rsid w:val="009C50D9"/>
    <w:rsid w:val="009C7F04"/>
    <w:rsid w:val="009D7DD8"/>
    <w:rsid w:val="00A05146"/>
    <w:rsid w:val="00A11C11"/>
    <w:rsid w:val="00A17195"/>
    <w:rsid w:val="00A210CD"/>
    <w:rsid w:val="00A23ABF"/>
    <w:rsid w:val="00A24C07"/>
    <w:rsid w:val="00A4384E"/>
    <w:rsid w:val="00A4598D"/>
    <w:rsid w:val="00A5310C"/>
    <w:rsid w:val="00A73DD9"/>
    <w:rsid w:val="00A7756A"/>
    <w:rsid w:val="00A82E70"/>
    <w:rsid w:val="00A856F3"/>
    <w:rsid w:val="00A90B16"/>
    <w:rsid w:val="00A913F2"/>
    <w:rsid w:val="00A9160B"/>
    <w:rsid w:val="00A933C2"/>
    <w:rsid w:val="00AA118F"/>
    <w:rsid w:val="00AA76FB"/>
    <w:rsid w:val="00AB004E"/>
    <w:rsid w:val="00AB0FE0"/>
    <w:rsid w:val="00AB4BC6"/>
    <w:rsid w:val="00AD3BAC"/>
    <w:rsid w:val="00AF3695"/>
    <w:rsid w:val="00AF3AF5"/>
    <w:rsid w:val="00AF519E"/>
    <w:rsid w:val="00AF69B0"/>
    <w:rsid w:val="00B37EDD"/>
    <w:rsid w:val="00B42E99"/>
    <w:rsid w:val="00B57D85"/>
    <w:rsid w:val="00BA4579"/>
    <w:rsid w:val="00BB6945"/>
    <w:rsid w:val="00BC7C60"/>
    <w:rsid w:val="00BD2181"/>
    <w:rsid w:val="00BD6573"/>
    <w:rsid w:val="00BE3426"/>
    <w:rsid w:val="00BF09F6"/>
    <w:rsid w:val="00BF19EE"/>
    <w:rsid w:val="00C143E8"/>
    <w:rsid w:val="00C148C6"/>
    <w:rsid w:val="00C1711A"/>
    <w:rsid w:val="00C22A53"/>
    <w:rsid w:val="00C35804"/>
    <w:rsid w:val="00C408C6"/>
    <w:rsid w:val="00C60AF2"/>
    <w:rsid w:val="00C615E7"/>
    <w:rsid w:val="00C717A2"/>
    <w:rsid w:val="00C73429"/>
    <w:rsid w:val="00C77B36"/>
    <w:rsid w:val="00C815A7"/>
    <w:rsid w:val="00C83921"/>
    <w:rsid w:val="00C83BC5"/>
    <w:rsid w:val="00CA1DB8"/>
    <w:rsid w:val="00CA287C"/>
    <w:rsid w:val="00CB1B40"/>
    <w:rsid w:val="00CC49DD"/>
    <w:rsid w:val="00CE6C58"/>
    <w:rsid w:val="00D05B6A"/>
    <w:rsid w:val="00D24520"/>
    <w:rsid w:val="00D264D1"/>
    <w:rsid w:val="00DD14BF"/>
    <w:rsid w:val="00DD35E5"/>
    <w:rsid w:val="00DD7C43"/>
    <w:rsid w:val="00DE20B5"/>
    <w:rsid w:val="00DE3B85"/>
    <w:rsid w:val="00E04D9C"/>
    <w:rsid w:val="00E10D1B"/>
    <w:rsid w:val="00E173A5"/>
    <w:rsid w:val="00E17DE1"/>
    <w:rsid w:val="00E21845"/>
    <w:rsid w:val="00E328A8"/>
    <w:rsid w:val="00E74395"/>
    <w:rsid w:val="00E825A5"/>
    <w:rsid w:val="00E917BA"/>
    <w:rsid w:val="00EA59AD"/>
    <w:rsid w:val="00EB1571"/>
    <w:rsid w:val="00EB2434"/>
    <w:rsid w:val="00EB248F"/>
    <w:rsid w:val="00EC419C"/>
    <w:rsid w:val="00EE6732"/>
    <w:rsid w:val="00F02FCC"/>
    <w:rsid w:val="00F220A2"/>
    <w:rsid w:val="00F25CF4"/>
    <w:rsid w:val="00F25EF4"/>
    <w:rsid w:val="00F26807"/>
    <w:rsid w:val="00F302FD"/>
    <w:rsid w:val="00F347AE"/>
    <w:rsid w:val="00F536F5"/>
    <w:rsid w:val="00F642A7"/>
    <w:rsid w:val="00F6475A"/>
    <w:rsid w:val="00F672F0"/>
    <w:rsid w:val="00F74B2E"/>
    <w:rsid w:val="00F74DB9"/>
    <w:rsid w:val="00F85437"/>
    <w:rsid w:val="00F85F6C"/>
    <w:rsid w:val="00F86325"/>
    <w:rsid w:val="00F90F87"/>
    <w:rsid w:val="00FA1058"/>
    <w:rsid w:val="00FA5779"/>
    <w:rsid w:val="00FC03F3"/>
    <w:rsid w:val="00FC5825"/>
    <w:rsid w:val="00FD0018"/>
    <w:rsid w:val="00FD11D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5168E"/>
  <w15:docId w15:val="{A4AC8CC2-6E69-43D0-A2F1-9EFF185E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Nimbus Roman No9 L" w:eastAsia="Nimbus Sans L" w:hAnsi="Nimbus Roman No9 L" w:cs="Nimbus Roman No9 L"/>
      <w:sz w:val="24"/>
      <w:szCs w:val="24"/>
      <w:lang w:eastAsia="ar-SA" w:bidi="ar-SA"/>
    </w:rPr>
  </w:style>
  <w:style w:type="paragraph" w:styleId="Heading1">
    <w:name w:val="heading 1"/>
    <w:basedOn w:val="Normal"/>
    <w:next w:val="Normal"/>
    <w:link w:val="Heading1Char"/>
    <w:uiPriority w:val="9"/>
    <w:qFormat/>
    <w:rsid w:val="00775C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
    <w:next w:val="BodyText"/>
    <w:qFormat/>
    <w:pPr>
      <w:numPr>
        <w:ilvl w:val="1"/>
        <w:numId w:val="1"/>
      </w:numPr>
      <w:outlineLvl w:val="1"/>
    </w:pPr>
    <w:rPr>
      <w:rFonts w:ascii="Times New Roman" w:eastAsia="SimSun" w:hAnsi="Times New Roman" w:cs="Mangal"/>
      <w:b/>
      <w:bCs/>
      <w:sz w:val="36"/>
      <w:szCs w:val="36"/>
    </w:rPr>
  </w:style>
  <w:style w:type="paragraph" w:styleId="Heading5">
    <w:name w:val="heading 5"/>
    <w:basedOn w:val="WW-Heading"/>
    <w:next w:val="BodyText"/>
    <w:qFormat/>
    <w:pPr>
      <w:numPr>
        <w:ilvl w:val="4"/>
        <w:numId w:val="1"/>
      </w:numPr>
      <w:outlineLvl w:val="4"/>
    </w:pPr>
    <w:rPr>
      <w:rFonts w:ascii="Nimbus Roman No9 L" w:eastAsia="Nimbus Sans L" w:hAnsi="Nimbus Roman No9 L"/>
      <w:b/>
      <w:bCs/>
      <w:sz w:val="20"/>
      <w:szCs w:val="20"/>
    </w:rPr>
  </w:style>
  <w:style w:type="paragraph" w:styleId="Heading7">
    <w:name w:val="heading 7"/>
    <w:basedOn w:val="Normal"/>
    <w:next w:val="Normal"/>
    <w:link w:val="Heading7Char"/>
    <w:qFormat/>
    <w:rsid w:val="00CA1DB8"/>
    <w:pPr>
      <w:widowControl/>
      <w:suppressAutoHyphens w:val="0"/>
      <w:spacing w:before="240" w:after="60"/>
      <w:outlineLvl w:val="6"/>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StarSymbol" w:hAnsi="StarSymbol" w:cs="StarSymbol"/>
      <w:sz w:val="18"/>
      <w:szCs w:val="18"/>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StarSymbol"/>
      <w:caps w:val="0"/>
      <w:smallCaps w:val="0"/>
      <w:sz w:val="18"/>
      <w:szCs w:val="18"/>
    </w:rPr>
  </w:style>
  <w:style w:type="character" w:customStyle="1" w:styleId="WW8Num3z0">
    <w:name w:val="WW8Num3z0"/>
    <w:rPr>
      <w:rFonts w:ascii="Wingdings" w:hAnsi="Wingdings" w:cs="StarSymbol"/>
      <w:sz w:val="18"/>
      <w:szCs w:val="18"/>
    </w:rPr>
  </w:style>
  <w:style w:type="character" w:customStyle="1" w:styleId="WW8Num4z0">
    <w:name w:val="WW8Num4z0"/>
    <w:rPr>
      <w:rFonts w:ascii="Wingdings" w:hAnsi="Wingdings" w:cs="StarSymbol"/>
      <w:caps w:val="0"/>
      <w:smallCaps w:val="0"/>
      <w:sz w:val="18"/>
      <w:szCs w:val="18"/>
    </w:rPr>
  </w:style>
  <w:style w:type="character" w:customStyle="1" w:styleId="WW8Num5z0">
    <w:name w:val="WW8Num5z0"/>
    <w:rPr>
      <w:rFonts w:ascii="Wingdings" w:hAnsi="Wingdings" w:cs="StarSymbol"/>
      <w:sz w:val="18"/>
      <w:szCs w:val="18"/>
    </w:rPr>
  </w:style>
  <w:style w:type="character" w:customStyle="1" w:styleId="WW8Num6z0">
    <w:name w:val="WW8Num6z0"/>
    <w:rPr>
      <w:rFonts w:ascii="Wingdings" w:hAnsi="Wingdings" w:cs="StarSymbol"/>
      <w:color w:val="0066CC"/>
      <w:sz w:val="18"/>
      <w:szCs w:val="18"/>
    </w:rPr>
  </w:style>
  <w:style w:type="character" w:customStyle="1" w:styleId="WW8Num7z0">
    <w:name w:val="WW8Num7z0"/>
    <w:rPr>
      <w:rFonts w:ascii="Wingdings" w:hAnsi="Wingdings" w:cs="StarSymbol"/>
      <w:sz w:val="18"/>
      <w:szCs w:val="18"/>
    </w:rPr>
  </w:style>
  <w:style w:type="character" w:customStyle="1" w:styleId="WW8Num8z0">
    <w:name w:val="WW8Num8z0"/>
    <w:rPr>
      <w:rFonts w:ascii="Wingdings" w:hAnsi="Wingdings" w:cs="StarSymbol"/>
      <w:sz w:val="18"/>
      <w:szCs w:val="18"/>
    </w:rPr>
  </w:style>
  <w:style w:type="character" w:customStyle="1" w:styleId="WW8Num9z0">
    <w:name w:val="WW8Num9z0"/>
    <w:rPr>
      <w:rFonts w:ascii="Wingdings" w:hAnsi="Wingdings" w:cs="StarSymbol"/>
      <w:sz w:val="18"/>
      <w:szCs w:val="18"/>
    </w:rPr>
  </w:style>
  <w:style w:type="character" w:customStyle="1" w:styleId="WW8Num10z0">
    <w:name w:val="WW8Num10z0"/>
    <w:rPr>
      <w:rFonts w:ascii="Wingdings" w:hAnsi="Wingdings" w:cs="StarSymbol"/>
      <w:sz w:val="18"/>
      <w:szCs w:val="18"/>
    </w:rPr>
  </w:style>
  <w:style w:type="character" w:customStyle="1" w:styleId="WW8Num11z0">
    <w:name w:val="WW8Num11z0"/>
    <w:rPr>
      <w:rFonts w:ascii="Wingdings" w:hAnsi="Wingdings" w:cs="StarSymbol"/>
      <w:caps w:val="0"/>
      <w:smallCaps w:val="0"/>
      <w:sz w:val="18"/>
      <w:szCs w:val="18"/>
    </w:rPr>
  </w:style>
  <w:style w:type="character" w:customStyle="1" w:styleId="WW8Num11z1">
    <w:name w:val="WW8Num11z1"/>
    <w:rPr>
      <w:rFonts w:ascii="StarSymbol" w:hAnsi="StarSymbol" w:cs="StarSymbol"/>
      <w:sz w:val="18"/>
      <w:szCs w:val="18"/>
    </w:rPr>
  </w:style>
  <w:style w:type="character" w:customStyle="1" w:styleId="WW8Num12z0">
    <w:name w:val="WW8Num12z0"/>
    <w:rPr>
      <w:rFonts w:ascii="Wingdings" w:hAnsi="Wingdings" w:cs="StarSymbol"/>
      <w:sz w:val="18"/>
      <w:szCs w:val="18"/>
    </w:rPr>
  </w:style>
  <w:style w:type="character" w:customStyle="1" w:styleId="WW8Num12z1">
    <w:name w:val="WW8Num12z1"/>
    <w:rPr>
      <w:rFonts w:ascii="StarSymbol" w:hAnsi="StarSymbol" w:cs="StarSymbol"/>
      <w:sz w:val="18"/>
      <w:szCs w:val="18"/>
    </w:rPr>
  </w:style>
  <w:style w:type="character" w:customStyle="1" w:styleId="WW8Num13z0">
    <w:name w:val="WW8Num13z0"/>
    <w:rPr>
      <w:rFonts w:ascii="Wingdings" w:hAnsi="Wingdings" w:cs="StarSymbol"/>
      <w:color w:val="000000"/>
      <w:sz w:val="18"/>
      <w:szCs w:val="18"/>
    </w:rPr>
  </w:style>
  <w:style w:type="character" w:customStyle="1" w:styleId="WW8Num14z0">
    <w:name w:val="WW8Num14z0"/>
    <w:rPr>
      <w:rFonts w:ascii="Wingdings" w:hAnsi="Wingdings" w:cs="StarSymbol"/>
      <w:caps w:val="0"/>
      <w:smallCaps w:val="0"/>
      <w:sz w:val="18"/>
      <w:szCs w:val="18"/>
    </w:rPr>
  </w:style>
  <w:style w:type="character" w:customStyle="1" w:styleId="WW8Num14z1">
    <w:name w:val="WW8Num14z1"/>
    <w:rPr>
      <w:rFonts w:ascii="StarSymbol" w:hAnsi="StarSymbol" w:cs="StarSymbol"/>
      <w:sz w:val="18"/>
      <w:szCs w:val="18"/>
    </w:rPr>
  </w:style>
  <w:style w:type="character" w:customStyle="1" w:styleId="WW8Num15z0">
    <w:name w:val="WW8Num15z0"/>
    <w:rPr>
      <w:rFonts w:ascii="Wingdings" w:hAnsi="Wingdings" w:cs="StarSymbol"/>
      <w:caps w:val="0"/>
      <w:smallCaps w:val="0"/>
      <w:sz w:val="18"/>
      <w:szCs w:val="18"/>
    </w:rPr>
  </w:style>
  <w:style w:type="character" w:customStyle="1" w:styleId="WW8Num15z1">
    <w:name w:val="WW8Num15z1"/>
    <w:rPr>
      <w:rFonts w:ascii="OpenSymbol" w:hAnsi="OpenSymbol" w:cs="StarSymbol"/>
      <w:sz w:val="18"/>
      <w:szCs w:val="18"/>
    </w:rPr>
  </w:style>
  <w:style w:type="character" w:customStyle="1" w:styleId="WW8Num16z0">
    <w:name w:val="WW8Num16z0"/>
    <w:rPr>
      <w:rFonts w:ascii="Symbol" w:hAnsi="Symbol" w:cs="StarSymbol"/>
      <w:sz w:val="18"/>
      <w:szCs w:val="18"/>
    </w:rPr>
  </w:style>
  <w:style w:type="character" w:customStyle="1" w:styleId="WW8Num16z1">
    <w:name w:val="WW8Num16z1"/>
    <w:rPr>
      <w:rFonts w:ascii="OpenSymbol" w:hAnsi="OpenSymbol" w:cs="StarSymbol"/>
      <w:sz w:val="18"/>
      <w:szCs w:val="18"/>
    </w:rPr>
  </w:style>
  <w:style w:type="character" w:customStyle="1" w:styleId="WW8Num17z0">
    <w:name w:val="WW8Num17z0"/>
    <w:rPr>
      <w:rFonts w:ascii="Symbol" w:hAnsi="Symbol" w:cs="StarSymbol"/>
      <w:caps w:val="0"/>
      <w:smallCaps w:val="0"/>
      <w:sz w:val="18"/>
      <w:szCs w:val="18"/>
    </w:rPr>
  </w:style>
  <w:style w:type="character" w:customStyle="1" w:styleId="WW8Num17z1">
    <w:name w:val="WW8Num17z1"/>
    <w:rPr>
      <w:rFonts w:ascii="OpenSymbol" w:hAnsi="OpenSymbol" w:cs="StarSymbol"/>
      <w:sz w:val="18"/>
      <w:szCs w:val="18"/>
    </w:rPr>
  </w:style>
  <w:style w:type="character" w:customStyle="1" w:styleId="WW8Num18z0">
    <w:name w:val="WW8Num18z0"/>
    <w:rPr>
      <w:rFonts w:ascii="Symbol" w:hAnsi="Symbol" w:cs="StarSymbol"/>
      <w:sz w:val="18"/>
      <w:szCs w:val="18"/>
    </w:rPr>
  </w:style>
  <w:style w:type="character" w:customStyle="1" w:styleId="WW8Num18z1">
    <w:name w:val="WW8Num18z1"/>
    <w:rPr>
      <w:rFonts w:ascii="OpenSymbol" w:hAnsi="OpenSymbol" w:cs="StarSymbol"/>
      <w:sz w:val="18"/>
      <w:szCs w:val="18"/>
    </w:rPr>
  </w:style>
  <w:style w:type="character" w:customStyle="1" w:styleId="WW8Num19z0">
    <w:name w:val="WW8Num19z0"/>
    <w:rPr>
      <w:rFonts w:ascii="StarSymbol" w:hAnsi="StarSymbol" w:cs="StarSymbol"/>
      <w:sz w:val="18"/>
      <w:szCs w:val="18"/>
    </w:rPr>
  </w:style>
  <w:style w:type="character" w:customStyle="1" w:styleId="WW8Num19z1">
    <w:name w:val="WW8Num19z1"/>
    <w:rPr>
      <w:rFonts w:ascii="OpenSymbol" w:hAnsi="Open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2z1">
    <w:name w:val="WW8Num2z1"/>
    <w:rPr>
      <w:rFonts w:ascii="StarSymbol" w:hAnsi="StarSymbol" w:cs="StarSymbol"/>
      <w:sz w:val="18"/>
      <w:szCs w:val="18"/>
    </w:rPr>
  </w:style>
  <w:style w:type="character" w:customStyle="1" w:styleId="WW8Num3z1">
    <w:name w:val="WW8Num3z1"/>
    <w:rPr>
      <w:rFonts w:ascii="StarSymbol" w:hAnsi="StarSymbol" w:cs="StarSymbol"/>
      <w:sz w:val="18"/>
      <w:szCs w:val="18"/>
    </w:rPr>
  </w:style>
  <w:style w:type="character" w:customStyle="1" w:styleId="WW8Num4z1">
    <w:name w:val="WW8Num4z1"/>
    <w:rPr>
      <w:rFonts w:ascii="StarSymbol" w:hAnsi="StarSymbol" w:cs="StarSymbol"/>
      <w:sz w:val="18"/>
      <w:szCs w:val="18"/>
    </w:rPr>
  </w:style>
  <w:style w:type="character" w:customStyle="1" w:styleId="WW8Num5z1">
    <w:name w:val="WW8Num5z1"/>
    <w:rPr>
      <w:rFonts w:ascii="StarSymbol" w:hAnsi="StarSymbol" w:cs="StarSymbol"/>
      <w:sz w:val="18"/>
      <w:szCs w:val="18"/>
    </w:rPr>
  </w:style>
  <w:style w:type="character" w:customStyle="1" w:styleId="WW8Num6z1">
    <w:name w:val="WW8Num6z1"/>
    <w:rPr>
      <w:rFonts w:ascii="StarSymbol" w:hAnsi="StarSymbol" w:cs="StarSymbol"/>
      <w:sz w:val="18"/>
      <w:szCs w:val="18"/>
    </w:rPr>
  </w:style>
  <w:style w:type="character" w:customStyle="1" w:styleId="WW8Num7z1">
    <w:name w:val="WW8Num7z1"/>
    <w:rPr>
      <w:rFonts w:ascii="StarSymbol" w:hAnsi="StarSymbol" w:cs="StarSymbol"/>
      <w:sz w:val="18"/>
      <w:szCs w:val="18"/>
    </w:rPr>
  </w:style>
  <w:style w:type="character" w:customStyle="1" w:styleId="WW8Num8z1">
    <w:name w:val="WW8Num8z1"/>
    <w:rPr>
      <w:rFonts w:ascii="StarSymbol" w:hAnsi="StarSymbol" w:cs="StarSymbol"/>
      <w:sz w:val="18"/>
      <w:szCs w:val="18"/>
    </w:rPr>
  </w:style>
  <w:style w:type="character" w:customStyle="1" w:styleId="WW8Num9z1">
    <w:name w:val="WW8Num9z1"/>
    <w:rPr>
      <w:rFonts w:ascii="StarSymbol" w:hAnsi="StarSymbol" w:cs="StarSymbol"/>
      <w:sz w:val="18"/>
      <w:szCs w:val="18"/>
    </w:rPr>
  </w:style>
  <w:style w:type="character" w:customStyle="1" w:styleId="WW8Num10z1">
    <w:name w:val="WW8Num10z1"/>
    <w:rPr>
      <w:rFonts w:ascii="StarSymbol" w:hAnsi="StarSymbol" w:cs="StarSymbol"/>
      <w:sz w:val="18"/>
      <w:szCs w:val="18"/>
    </w:rPr>
  </w:style>
  <w:style w:type="character" w:customStyle="1" w:styleId="WW8Num13z1">
    <w:name w:val="WW8Num13z1"/>
    <w:rPr>
      <w:rFonts w:ascii="StarSymbol" w:hAnsi="StarSymbol" w:cs="StarSymbol"/>
      <w:sz w:val="18"/>
      <w:szCs w:val="18"/>
    </w:rPr>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WW8Num1z0">
    <w:name w:val="WW-WW8Num1z0"/>
    <w:rPr>
      <w:rFonts w:ascii="Wingdings" w:hAnsi="Wingdings" w:cs="StarSymbol"/>
      <w:sz w:val="18"/>
      <w:szCs w:val="18"/>
    </w:rPr>
  </w:style>
  <w:style w:type="character" w:customStyle="1" w:styleId="WW-WW8Num1z1">
    <w:name w:val="WW-WW8Num1z1"/>
    <w:rPr>
      <w:rFonts w:ascii="StarSymbol" w:hAnsi="StarSymbol" w:cs="StarSymbol"/>
      <w:sz w:val="18"/>
      <w:szCs w:val="18"/>
    </w:rPr>
  </w:style>
  <w:style w:type="character" w:customStyle="1" w:styleId="WW-WW8Num2z0">
    <w:name w:val="WW-WW8Num2z0"/>
    <w:rPr>
      <w:rFonts w:ascii="Wingdings" w:hAnsi="Wingdings" w:cs="StarSymbol"/>
      <w:sz w:val="18"/>
      <w:szCs w:val="18"/>
    </w:rPr>
  </w:style>
  <w:style w:type="character" w:customStyle="1" w:styleId="WW-WW8Num2z1">
    <w:name w:val="WW-WW8Num2z1"/>
    <w:rPr>
      <w:rFonts w:ascii="StarSymbol" w:hAnsi="StarSymbol" w:cs="StarSymbol"/>
      <w:sz w:val="18"/>
      <w:szCs w:val="18"/>
    </w:rPr>
  </w:style>
  <w:style w:type="character" w:customStyle="1" w:styleId="WW-WW8Num3z0">
    <w:name w:val="WW-WW8Num3z0"/>
    <w:rPr>
      <w:rFonts w:ascii="Wingdings" w:hAnsi="Wingdings" w:cs="StarSymbol"/>
      <w:sz w:val="18"/>
      <w:szCs w:val="18"/>
    </w:rPr>
  </w:style>
  <w:style w:type="character" w:customStyle="1" w:styleId="WW-WW8Num3z1">
    <w:name w:val="WW-WW8Num3z1"/>
    <w:rPr>
      <w:rFonts w:ascii="StarSymbol" w:hAnsi="StarSymbol" w:cs="StarSymbol"/>
      <w:sz w:val="18"/>
      <w:szCs w:val="18"/>
    </w:rPr>
  </w:style>
  <w:style w:type="character" w:customStyle="1" w:styleId="WW-WW8Num4z0">
    <w:name w:val="WW-WW8Num4z0"/>
    <w:rPr>
      <w:rFonts w:ascii="Wingdings" w:hAnsi="Wingdings" w:cs="StarSymbol"/>
      <w:sz w:val="18"/>
      <w:szCs w:val="18"/>
    </w:rPr>
  </w:style>
  <w:style w:type="character" w:customStyle="1" w:styleId="WW-WW8Num4z1">
    <w:name w:val="WW-WW8Num4z1"/>
    <w:rPr>
      <w:rFonts w:ascii="StarSymbol" w:hAnsi="StarSymbol" w:cs="StarSymbol"/>
      <w:sz w:val="18"/>
      <w:szCs w:val="18"/>
    </w:rPr>
  </w:style>
  <w:style w:type="character" w:customStyle="1" w:styleId="WW-WW8Num5z0">
    <w:name w:val="WW-WW8Num5z0"/>
    <w:rPr>
      <w:rFonts w:ascii="Wingdings" w:hAnsi="Wingdings" w:cs="StarSymbol"/>
      <w:sz w:val="18"/>
      <w:szCs w:val="18"/>
    </w:rPr>
  </w:style>
  <w:style w:type="character" w:customStyle="1" w:styleId="WW-WW8Num5z1">
    <w:name w:val="WW-WW8Num5z1"/>
    <w:rPr>
      <w:rFonts w:ascii="StarSymbol" w:hAnsi="StarSymbol" w:cs="StarSymbol"/>
      <w:sz w:val="18"/>
      <w:szCs w:val="18"/>
    </w:rPr>
  </w:style>
  <w:style w:type="character" w:customStyle="1" w:styleId="WW-WW8Num6z0">
    <w:name w:val="WW-WW8Num6z0"/>
    <w:rPr>
      <w:rFonts w:ascii="Wingdings" w:hAnsi="Wingdings" w:cs="StarSymbol"/>
      <w:sz w:val="18"/>
      <w:szCs w:val="18"/>
    </w:rPr>
  </w:style>
  <w:style w:type="character" w:customStyle="1" w:styleId="WW-WW8Num6z1">
    <w:name w:val="WW-WW8Num6z1"/>
    <w:rPr>
      <w:rFonts w:ascii="StarSymbol" w:hAnsi="StarSymbol" w:cs="StarSymbol"/>
      <w:sz w:val="18"/>
      <w:szCs w:val="18"/>
    </w:rPr>
  </w:style>
  <w:style w:type="character" w:customStyle="1" w:styleId="WW-WW8Num7z0">
    <w:name w:val="WW-WW8Num7z0"/>
    <w:rPr>
      <w:rFonts w:ascii="Wingdings" w:hAnsi="Wingdings" w:cs="StarSymbol"/>
      <w:sz w:val="18"/>
      <w:szCs w:val="18"/>
    </w:rPr>
  </w:style>
  <w:style w:type="character" w:customStyle="1" w:styleId="WW-WW8Num7z1">
    <w:name w:val="WW-WW8Num7z1"/>
    <w:rPr>
      <w:rFonts w:ascii="StarSymbol" w:hAnsi="StarSymbol" w:cs="StarSymbol"/>
      <w:sz w:val="18"/>
      <w:szCs w:val="18"/>
    </w:rPr>
  </w:style>
  <w:style w:type="character" w:customStyle="1" w:styleId="WW-WW8Num8z0">
    <w:name w:val="WW-WW8Num8z0"/>
    <w:rPr>
      <w:rFonts w:ascii="Wingdings" w:hAnsi="Wingdings" w:cs="StarSymbol"/>
      <w:sz w:val="18"/>
      <w:szCs w:val="18"/>
    </w:rPr>
  </w:style>
  <w:style w:type="character" w:customStyle="1" w:styleId="WW-WW8Num8z1">
    <w:name w:val="WW-WW8Num8z1"/>
    <w:rPr>
      <w:rFonts w:ascii="StarSymbol" w:hAnsi="StarSymbol" w:cs="StarSymbol"/>
      <w:sz w:val="18"/>
      <w:szCs w:val="18"/>
    </w:rPr>
  </w:style>
  <w:style w:type="character" w:customStyle="1" w:styleId="WW-WW8Num9z0">
    <w:name w:val="WW-WW8Num9z0"/>
    <w:rPr>
      <w:rFonts w:ascii="Wingdings" w:hAnsi="Wingdings" w:cs="StarSymbol"/>
      <w:sz w:val="18"/>
      <w:szCs w:val="18"/>
    </w:rPr>
  </w:style>
  <w:style w:type="character" w:customStyle="1" w:styleId="WW-WW8Num9z1">
    <w:name w:val="WW-WW8Num9z1"/>
    <w:rPr>
      <w:rFonts w:ascii="StarSymbol" w:hAnsi="StarSymbol" w:cs="StarSymbol"/>
      <w:sz w:val="18"/>
      <w:szCs w:val="18"/>
    </w:rPr>
  </w:style>
  <w:style w:type="character" w:customStyle="1" w:styleId="WW-WW8Num10z0">
    <w:name w:val="WW-WW8Num10z0"/>
    <w:rPr>
      <w:rFonts w:ascii="Wingdings" w:hAnsi="Wingdings" w:cs="StarSymbol"/>
      <w:sz w:val="18"/>
      <w:szCs w:val="18"/>
    </w:rPr>
  </w:style>
  <w:style w:type="character" w:customStyle="1" w:styleId="WW-WW8Num10z1">
    <w:name w:val="WW-WW8Num10z1"/>
    <w:rPr>
      <w:rFonts w:ascii="StarSymbol" w:hAnsi="StarSymbol" w:cs="StarSymbol"/>
      <w:sz w:val="18"/>
      <w:szCs w:val="18"/>
    </w:rPr>
  </w:style>
  <w:style w:type="character" w:customStyle="1" w:styleId="WW-WW8Num11z0">
    <w:name w:val="WW-WW8Num11z0"/>
    <w:rPr>
      <w:rFonts w:ascii="Wingdings" w:hAnsi="Wingdings" w:cs="StarSymbol"/>
      <w:sz w:val="18"/>
      <w:szCs w:val="18"/>
    </w:rPr>
  </w:style>
  <w:style w:type="character" w:customStyle="1" w:styleId="WW-WW8Num11z1">
    <w:name w:val="WW-WW8Num11z1"/>
    <w:rPr>
      <w:rFonts w:ascii="StarSymbol" w:hAnsi="StarSymbol" w:cs="StarSymbol"/>
      <w:sz w:val="18"/>
      <w:szCs w:val="18"/>
    </w:rPr>
  </w:style>
  <w:style w:type="character" w:customStyle="1" w:styleId="WW-WW8Num12z0">
    <w:name w:val="WW-WW8Num12z0"/>
    <w:rPr>
      <w:rFonts w:ascii="Wingdings" w:hAnsi="Wingdings" w:cs="StarSymbol"/>
      <w:sz w:val="18"/>
      <w:szCs w:val="18"/>
    </w:rPr>
  </w:style>
  <w:style w:type="character" w:customStyle="1" w:styleId="WW-WW8Num12z1">
    <w:name w:val="WW-WW8Num12z1"/>
    <w:rPr>
      <w:rFonts w:ascii="StarSymbol" w:hAnsi="StarSymbol" w:cs="StarSymbol"/>
      <w:sz w:val="18"/>
      <w:szCs w:val="18"/>
    </w:rPr>
  </w:style>
  <w:style w:type="character" w:customStyle="1" w:styleId="WW-WW8Num13z0">
    <w:name w:val="WW-WW8Num13z0"/>
    <w:rPr>
      <w:rFonts w:ascii="Wingdings" w:hAnsi="Wingdings" w:cs="StarSymbol"/>
      <w:sz w:val="18"/>
      <w:szCs w:val="18"/>
    </w:rPr>
  </w:style>
  <w:style w:type="character" w:customStyle="1" w:styleId="WW-WW8Num13z1">
    <w:name w:val="WW-WW8Num13z1"/>
    <w:rPr>
      <w:rFonts w:ascii="StarSymbol" w:hAnsi="StarSymbol" w:cs="StarSymbol"/>
      <w:sz w:val="18"/>
      <w:szCs w:val="18"/>
    </w:rPr>
  </w:style>
  <w:style w:type="character" w:customStyle="1" w:styleId="WW-WW8Num14z0">
    <w:name w:val="WW-WW8Num14z0"/>
    <w:rPr>
      <w:rFonts w:ascii="Wingdings" w:hAnsi="Wingdings" w:cs="StarSymbol"/>
      <w:sz w:val="18"/>
      <w:szCs w:val="18"/>
    </w:rPr>
  </w:style>
  <w:style w:type="character" w:customStyle="1" w:styleId="WW-WW8Num14z1">
    <w:name w:val="WW-WW8Num14z1"/>
    <w:rPr>
      <w:rFonts w:ascii="StarSymbol" w:hAnsi="StarSymbol" w:cs="StarSymbol"/>
      <w:sz w:val="18"/>
      <w:szCs w:val="18"/>
    </w:rPr>
  </w:style>
  <w:style w:type="character" w:customStyle="1" w:styleId="WW-Absatz-Standardschriftart1111111111">
    <w:name w:val="WW-Absatz-Standardschriftart1111111111"/>
  </w:style>
  <w:style w:type="character" w:customStyle="1" w:styleId="WW-WW8Num1z01">
    <w:name w:val="WW-WW8Num1z01"/>
    <w:rPr>
      <w:rFonts w:ascii="Wingdings" w:hAnsi="Wingdings" w:cs="StarSymbol"/>
      <w:sz w:val="18"/>
      <w:szCs w:val="18"/>
    </w:rPr>
  </w:style>
  <w:style w:type="character" w:customStyle="1" w:styleId="WW-WW8Num1z11">
    <w:name w:val="WW-WW8Num1z11"/>
    <w:rPr>
      <w:rFonts w:ascii="StarSymbol" w:hAnsi="StarSymbol" w:cs="StarSymbol"/>
      <w:sz w:val="18"/>
      <w:szCs w:val="18"/>
    </w:rPr>
  </w:style>
  <w:style w:type="character" w:customStyle="1" w:styleId="WW-WW8Num2z01">
    <w:name w:val="WW-WW8Num2z01"/>
    <w:rPr>
      <w:rFonts w:ascii="Wingdings" w:hAnsi="Wingdings" w:cs="StarSymbol"/>
      <w:sz w:val="18"/>
      <w:szCs w:val="18"/>
    </w:rPr>
  </w:style>
  <w:style w:type="character" w:customStyle="1" w:styleId="WW-WW8Num2z11">
    <w:name w:val="WW-WW8Num2z11"/>
    <w:rPr>
      <w:rFonts w:ascii="StarSymbol" w:hAnsi="StarSymbol" w:cs="StarSymbol"/>
      <w:sz w:val="18"/>
      <w:szCs w:val="18"/>
    </w:rPr>
  </w:style>
  <w:style w:type="character" w:customStyle="1" w:styleId="WW-WW8Num3z01">
    <w:name w:val="WW-WW8Num3z01"/>
    <w:rPr>
      <w:rFonts w:ascii="Wingdings" w:hAnsi="Wingdings" w:cs="StarSymbol"/>
      <w:sz w:val="18"/>
      <w:szCs w:val="18"/>
    </w:rPr>
  </w:style>
  <w:style w:type="character" w:customStyle="1" w:styleId="WW-WW8Num3z11">
    <w:name w:val="WW-WW8Num3z11"/>
    <w:rPr>
      <w:rFonts w:ascii="StarSymbol" w:hAnsi="StarSymbol" w:cs="StarSymbol"/>
      <w:sz w:val="18"/>
      <w:szCs w:val="18"/>
    </w:rPr>
  </w:style>
  <w:style w:type="character" w:customStyle="1" w:styleId="WW-WW8Num4z01">
    <w:name w:val="WW-WW8Num4z01"/>
    <w:rPr>
      <w:rFonts w:ascii="Wingdings" w:hAnsi="Wingdings" w:cs="StarSymbol"/>
      <w:sz w:val="18"/>
      <w:szCs w:val="18"/>
    </w:rPr>
  </w:style>
  <w:style w:type="character" w:customStyle="1" w:styleId="WW-WW8Num4z11">
    <w:name w:val="WW-WW8Num4z11"/>
    <w:rPr>
      <w:rFonts w:ascii="StarSymbol" w:hAnsi="StarSymbol" w:cs="StarSymbol"/>
      <w:sz w:val="18"/>
      <w:szCs w:val="18"/>
    </w:rPr>
  </w:style>
  <w:style w:type="character" w:customStyle="1" w:styleId="WW-WW8Num5z01">
    <w:name w:val="WW-WW8Num5z01"/>
    <w:rPr>
      <w:rFonts w:ascii="Wingdings" w:hAnsi="Wingdings" w:cs="StarSymbol"/>
      <w:sz w:val="18"/>
      <w:szCs w:val="18"/>
    </w:rPr>
  </w:style>
  <w:style w:type="character" w:customStyle="1" w:styleId="WW-WW8Num5z11">
    <w:name w:val="WW-WW8Num5z11"/>
    <w:rPr>
      <w:rFonts w:ascii="StarSymbol" w:hAnsi="StarSymbol" w:cs="StarSymbol"/>
      <w:sz w:val="18"/>
      <w:szCs w:val="18"/>
    </w:rPr>
  </w:style>
  <w:style w:type="character" w:customStyle="1" w:styleId="WW-WW8Num6z01">
    <w:name w:val="WW-WW8Num6z01"/>
    <w:rPr>
      <w:rFonts w:ascii="Wingdings" w:hAnsi="Wingdings" w:cs="StarSymbol"/>
      <w:sz w:val="18"/>
      <w:szCs w:val="18"/>
    </w:rPr>
  </w:style>
  <w:style w:type="character" w:customStyle="1" w:styleId="WW-WW8Num6z11">
    <w:name w:val="WW-WW8Num6z11"/>
    <w:rPr>
      <w:rFonts w:ascii="StarSymbol" w:hAnsi="StarSymbol" w:cs="StarSymbol"/>
      <w:sz w:val="18"/>
      <w:szCs w:val="18"/>
    </w:rPr>
  </w:style>
  <w:style w:type="character" w:customStyle="1" w:styleId="WW-WW8Num7z01">
    <w:name w:val="WW-WW8Num7z01"/>
    <w:rPr>
      <w:rFonts w:ascii="Wingdings" w:hAnsi="Wingdings" w:cs="StarSymbol"/>
      <w:sz w:val="18"/>
      <w:szCs w:val="18"/>
    </w:rPr>
  </w:style>
  <w:style w:type="character" w:customStyle="1" w:styleId="WW-WW8Num7z11">
    <w:name w:val="WW-WW8Num7z11"/>
    <w:rPr>
      <w:rFonts w:ascii="StarSymbol" w:hAnsi="StarSymbol" w:cs="StarSymbol"/>
      <w:sz w:val="18"/>
      <w:szCs w:val="18"/>
    </w:rPr>
  </w:style>
  <w:style w:type="character" w:customStyle="1" w:styleId="WW-WW8Num8z01">
    <w:name w:val="WW-WW8Num8z01"/>
    <w:rPr>
      <w:rFonts w:ascii="Wingdings" w:hAnsi="Wingdings" w:cs="StarSymbol"/>
      <w:sz w:val="18"/>
      <w:szCs w:val="18"/>
    </w:rPr>
  </w:style>
  <w:style w:type="character" w:customStyle="1" w:styleId="WW-WW8Num8z11">
    <w:name w:val="WW-WW8Num8z11"/>
    <w:rPr>
      <w:rFonts w:ascii="StarSymbol" w:hAnsi="StarSymbol" w:cs="StarSymbol"/>
      <w:sz w:val="18"/>
      <w:szCs w:val="18"/>
    </w:rPr>
  </w:style>
  <w:style w:type="character" w:customStyle="1" w:styleId="WW-WW8Num9z01">
    <w:name w:val="WW-WW8Num9z01"/>
    <w:rPr>
      <w:rFonts w:ascii="Wingdings" w:hAnsi="Wingdings" w:cs="StarSymbol"/>
      <w:sz w:val="18"/>
      <w:szCs w:val="18"/>
    </w:rPr>
  </w:style>
  <w:style w:type="character" w:customStyle="1" w:styleId="WW-WW8Num9z11">
    <w:name w:val="WW-WW8Num9z11"/>
    <w:rPr>
      <w:rFonts w:ascii="StarSymbol" w:hAnsi="StarSymbol" w:cs="StarSymbol"/>
      <w:sz w:val="18"/>
      <w:szCs w:val="18"/>
    </w:rPr>
  </w:style>
  <w:style w:type="character" w:customStyle="1" w:styleId="WW-WW8Num10z01">
    <w:name w:val="WW-WW8Num10z01"/>
    <w:rPr>
      <w:rFonts w:ascii="Wingdings" w:hAnsi="Wingdings" w:cs="StarSymbol"/>
      <w:sz w:val="18"/>
      <w:szCs w:val="18"/>
    </w:rPr>
  </w:style>
  <w:style w:type="character" w:customStyle="1" w:styleId="WW-WW8Num10z11">
    <w:name w:val="WW-WW8Num10z11"/>
    <w:rPr>
      <w:rFonts w:ascii="StarSymbol" w:hAnsi="StarSymbol" w:cs="StarSymbol"/>
      <w:sz w:val="18"/>
      <w:szCs w:val="18"/>
    </w:rPr>
  </w:style>
  <w:style w:type="character" w:customStyle="1" w:styleId="WW-WW8Num11z01">
    <w:name w:val="WW-WW8Num11z01"/>
    <w:rPr>
      <w:rFonts w:ascii="Wingdings" w:hAnsi="Wingdings" w:cs="StarSymbol"/>
      <w:sz w:val="18"/>
      <w:szCs w:val="18"/>
    </w:rPr>
  </w:style>
  <w:style w:type="character" w:customStyle="1" w:styleId="WW-WW8Num11z11">
    <w:name w:val="WW-WW8Num11z11"/>
    <w:rPr>
      <w:rFonts w:ascii="StarSymbol" w:hAnsi="StarSymbol" w:cs="StarSymbol"/>
      <w:sz w:val="18"/>
      <w:szCs w:val="18"/>
    </w:rPr>
  </w:style>
  <w:style w:type="character" w:customStyle="1" w:styleId="WW-WW8Num12z01">
    <w:name w:val="WW-WW8Num12z01"/>
    <w:rPr>
      <w:rFonts w:ascii="Wingdings" w:hAnsi="Wingdings" w:cs="StarSymbol"/>
      <w:sz w:val="18"/>
      <w:szCs w:val="18"/>
    </w:rPr>
  </w:style>
  <w:style w:type="character" w:customStyle="1" w:styleId="WW-WW8Num12z11">
    <w:name w:val="WW-WW8Num12z11"/>
    <w:rPr>
      <w:rFonts w:ascii="StarSymbol" w:hAnsi="StarSymbol" w:cs="StarSymbol"/>
      <w:sz w:val="18"/>
      <w:szCs w:val="18"/>
    </w:rPr>
  </w:style>
  <w:style w:type="character" w:customStyle="1" w:styleId="WW-WW8Num13z01">
    <w:name w:val="WW-WW8Num13z01"/>
    <w:rPr>
      <w:rFonts w:ascii="Wingdings" w:hAnsi="Wingdings" w:cs="StarSymbol"/>
      <w:sz w:val="18"/>
      <w:szCs w:val="18"/>
    </w:rPr>
  </w:style>
  <w:style w:type="character" w:customStyle="1" w:styleId="WW-WW8Num13z11">
    <w:name w:val="WW-WW8Num13z11"/>
    <w:rPr>
      <w:rFonts w:ascii="StarSymbol" w:hAnsi="StarSymbol" w:cs="StarSymbol"/>
      <w:sz w:val="18"/>
      <w:szCs w:val="18"/>
    </w:rPr>
  </w:style>
  <w:style w:type="character" w:customStyle="1" w:styleId="WW-WW8Num14z01">
    <w:name w:val="WW-WW8Num14z01"/>
    <w:rPr>
      <w:rFonts w:ascii="Wingdings" w:hAnsi="Wingdings" w:cs="StarSymbol"/>
      <w:sz w:val="18"/>
      <w:szCs w:val="18"/>
    </w:rPr>
  </w:style>
  <w:style w:type="character" w:customStyle="1" w:styleId="WW-WW8Num14z11">
    <w:name w:val="WW-WW8Num14z11"/>
    <w:rPr>
      <w:rFonts w:ascii="StarSymbol" w:hAnsi="StarSymbol" w:cs="StarSymbol"/>
      <w:sz w:val="18"/>
      <w:szCs w:val="18"/>
    </w:rPr>
  </w:style>
  <w:style w:type="character" w:customStyle="1" w:styleId="WW-Absatz-Standardschriftart11111111111">
    <w:name w:val="WW-Absatz-Standardschriftart11111111111"/>
  </w:style>
  <w:style w:type="character" w:customStyle="1" w:styleId="WW-WW8Num1z011">
    <w:name w:val="WW-WW8Num1z011"/>
    <w:rPr>
      <w:rFonts w:ascii="Wingdings" w:hAnsi="Wingdings" w:cs="StarSymbol"/>
      <w:sz w:val="18"/>
      <w:szCs w:val="18"/>
    </w:rPr>
  </w:style>
  <w:style w:type="character" w:customStyle="1" w:styleId="WW-WW8Num1z111">
    <w:name w:val="WW-WW8Num1z111"/>
    <w:rPr>
      <w:rFonts w:ascii="StarSymbol" w:hAnsi="StarSymbol" w:cs="StarSymbol"/>
      <w:sz w:val="18"/>
      <w:szCs w:val="18"/>
    </w:rPr>
  </w:style>
  <w:style w:type="character" w:customStyle="1" w:styleId="WW-WW8Num2z011">
    <w:name w:val="WW-WW8Num2z011"/>
    <w:rPr>
      <w:rFonts w:ascii="Wingdings" w:hAnsi="Wingdings" w:cs="StarSymbol"/>
      <w:sz w:val="18"/>
      <w:szCs w:val="18"/>
    </w:rPr>
  </w:style>
  <w:style w:type="character" w:customStyle="1" w:styleId="WW-WW8Num2z111">
    <w:name w:val="WW-WW8Num2z111"/>
    <w:rPr>
      <w:rFonts w:ascii="StarSymbol" w:hAnsi="StarSymbol" w:cs="StarSymbol"/>
      <w:sz w:val="18"/>
      <w:szCs w:val="18"/>
    </w:rPr>
  </w:style>
  <w:style w:type="character" w:customStyle="1" w:styleId="WW-WW8Num3z011">
    <w:name w:val="WW-WW8Num3z011"/>
    <w:rPr>
      <w:rFonts w:ascii="Wingdings" w:hAnsi="Wingdings" w:cs="StarSymbol"/>
      <w:sz w:val="18"/>
      <w:szCs w:val="18"/>
    </w:rPr>
  </w:style>
  <w:style w:type="character" w:customStyle="1" w:styleId="WW-WW8Num3z111">
    <w:name w:val="WW-WW8Num3z111"/>
    <w:rPr>
      <w:rFonts w:ascii="StarSymbol" w:hAnsi="StarSymbol" w:cs="StarSymbol"/>
      <w:sz w:val="18"/>
      <w:szCs w:val="18"/>
    </w:rPr>
  </w:style>
  <w:style w:type="character" w:customStyle="1" w:styleId="WW-WW8Num4z011">
    <w:name w:val="WW-WW8Num4z011"/>
    <w:rPr>
      <w:rFonts w:ascii="Wingdings" w:hAnsi="Wingdings" w:cs="StarSymbol"/>
      <w:sz w:val="18"/>
      <w:szCs w:val="18"/>
    </w:rPr>
  </w:style>
  <w:style w:type="character" w:customStyle="1" w:styleId="WW-WW8Num4z111">
    <w:name w:val="WW-WW8Num4z111"/>
    <w:rPr>
      <w:rFonts w:ascii="StarSymbol" w:hAnsi="StarSymbol" w:cs="StarSymbol"/>
      <w:sz w:val="18"/>
      <w:szCs w:val="18"/>
    </w:rPr>
  </w:style>
  <w:style w:type="character" w:customStyle="1" w:styleId="WW-WW8Num5z011">
    <w:name w:val="WW-WW8Num5z011"/>
    <w:rPr>
      <w:rFonts w:ascii="Wingdings" w:hAnsi="Wingdings" w:cs="StarSymbol"/>
      <w:sz w:val="18"/>
      <w:szCs w:val="18"/>
    </w:rPr>
  </w:style>
  <w:style w:type="character" w:customStyle="1" w:styleId="WW-WW8Num5z111">
    <w:name w:val="WW-WW8Num5z111"/>
    <w:rPr>
      <w:rFonts w:ascii="StarSymbol" w:hAnsi="StarSymbol" w:cs="StarSymbol"/>
      <w:sz w:val="18"/>
      <w:szCs w:val="18"/>
    </w:rPr>
  </w:style>
  <w:style w:type="character" w:customStyle="1" w:styleId="WW-WW8Num6z011">
    <w:name w:val="WW-WW8Num6z011"/>
    <w:rPr>
      <w:rFonts w:ascii="Wingdings" w:hAnsi="Wingdings" w:cs="StarSymbol"/>
      <w:sz w:val="18"/>
      <w:szCs w:val="18"/>
    </w:rPr>
  </w:style>
  <w:style w:type="character" w:customStyle="1" w:styleId="WW-WW8Num6z111">
    <w:name w:val="WW-WW8Num6z111"/>
    <w:rPr>
      <w:rFonts w:ascii="StarSymbol" w:hAnsi="StarSymbol" w:cs="StarSymbol"/>
      <w:sz w:val="18"/>
      <w:szCs w:val="18"/>
    </w:rPr>
  </w:style>
  <w:style w:type="character" w:customStyle="1" w:styleId="WW-WW8Num7z011">
    <w:name w:val="WW-WW8Num7z011"/>
    <w:rPr>
      <w:rFonts w:ascii="Wingdings" w:hAnsi="Wingdings" w:cs="StarSymbol"/>
      <w:sz w:val="18"/>
      <w:szCs w:val="18"/>
    </w:rPr>
  </w:style>
  <w:style w:type="character" w:customStyle="1" w:styleId="WW-WW8Num7z111">
    <w:name w:val="WW-WW8Num7z111"/>
    <w:rPr>
      <w:rFonts w:ascii="StarSymbol" w:hAnsi="StarSymbol" w:cs="StarSymbol"/>
      <w:sz w:val="18"/>
      <w:szCs w:val="18"/>
    </w:rPr>
  </w:style>
  <w:style w:type="character" w:customStyle="1" w:styleId="WW-WW8Num8z011">
    <w:name w:val="WW-WW8Num8z011"/>
    <w:rPr>
      <w:rFonts w:ascii="Wingdings" w:hAnsi="Wingdings" w:cs="StarSymbol"/>
      <w:sz w:val="18"/>
      <w:szCs w:val="18"/>
    </w:rPr>
  </w:style>
  <w:style w:type="character" w:customStyle="1" w:styleId="WW-WW8Num8z111">
    <w:name w:val="WW-WW8Num8z111"/>
    <w:rPr>
      <w:rFonts w:ascii="StarSymbol" w:hAnsi="StarSymbol" w:cs="StarSymbol"/>
      <w:sz w:val="18"/>
      <w:szCs w:val="18"/>
    </w:rPr>
  </w:style>
  <w:style w:type="character" w:customStyle="1" w:styleId="WW-WW8Num9z011">
    <w:name w:val="WW-WW8Num9z011"/>
    <w:rPr>
      <w:rFonts w:ascii="Wingdings" w:hAnsi="Wingdings" w:cs="StarSymbol"/>
      <w:sz w:val="18"/>
      <w:szCs w:val="18"/>
    </w:rPr>
  </w:style>
  <w:style w:type="character" w:customStyle="1" w:styleId="WW-WW8Num9z111">
    <w:name w:val="WW-WW8Num9z111"/>
    <w:rPr>
      <w:rFonts w:ascii="StarSymbol" w:hAnsi="StarSymbol" w:cs="StarSymbol"/>
      <w:sz w:val="18"/>
      <w:szCs w:val="18"/>
    </w:rPr>
  </w:style>
  <w:style w:type="character" w:customStyle="1" w:styleId="WW-WW8Num10z011">
    <w:name w:val="WW-WW8Num10z011"/>
    <w:rPr>
      <w:rFonts w:ascii="Wingdings" w:hAnsi="Wingdings" w:cs="StarSymbol"/>
      <w:sz w:val="18"/>
      <w:szCs w:val="18"/>
    </w:rPr>
  </w:style>
  <w:style w:type="character" w:customStyle="1" w:styleId="WW-WW8Num10z111">
    <w:name w:val="WW-WW8Num10z111"/>
    <w:rPr>
      <w:rFonts w:ascii="StarSymbol" w:hAnsi="StarSymbol" w:cs="StarSymbol"/>
      <w:sz w:val="18"/>
      <w:szCs w:val="18"/>
    </w:rPr>
  </w:style>
  <w:style w:type="character" w:customStyle="1" w:styleId="WW-WW8Num11z011">
    <w:name w:val="WW-WW8Num11z011"/>
    <w:rPr>
      <w:rFonts w:ascii="Wingdings" w:hAnsi="Wingdings" w:cs="StarSymbol"/>
      <w:sz w:val="18"/>
      <w:szCs w:val="18"/>
    </w:rPr>
  </w:style>
  <w:style w:type="character" w:customStyle="1" w:styleId="WW-WW8Num11z111">
    <w:name w:val="WW-WW8Num11z111"/>
    <w:rPr>
      <w:rFonts w:ascii="StarSymbol" w:hAnsi="StarSymbol" w:cs="StarSymbol"/>
      <w:sz w:val="18"/>
      <w:szCs w:val="18"/>
    </w:rPr>
  </w:style>
  <w:style w:type="character" w:customStyle="1" w:styleId="WW-WW8Num12z011">
    <w:name w:val="WW-WW8Num12z011"/>
    <w:rPr>
      <w:rFonts w:ascii="Wingdings" w:hAnsi="Wingdings" w:cs="StarSymbol"/>
      <w:sz w:val="18"/>
      <w:szCs w:val="18"/>
    </w:rPr>
  </w:style>
  <w:style w:type="character" w:customStyle="1" w:styleId="WW-WW8Num12z111">
    <w:name w:val="WW-WW8Num12z111"/>
    <w:rPr>
      <w:rFonts w:ascii="StarSymbol" w:hAnsi="StarSymbol" w:cs="StarSymbol"/>
      <w:sz w:val="18"/>
      <w:szCs w:val="18"/>
    </w:rPr>
  </w:style>
  <w:style w:type="character" w:customStyle="1" w:styleId="WW-WW8Num13z011">
    <w:name w:val="WW-WW8Num13z011"/>
    <w:rPr>
      <w:rFonts w:ascii="Wingdings" w:hAnsi="Wingdings" w:cs="StarSymbol"/>
      <w:sz w:val="18"/>
      <w:szCs w:val="18"/>
    </w:rPr>
  </w:style>
  <w:style w:type="character" w:customStyle="1" w:styleId="WW-WW8Num13z111">
    <w:name w:val="WW-WW8Num13z111"/>
    <w:rPr>
      <w:rFonts w:ascii="StarSymbol" w:hAnsi="StarSymbol" w:cs="StarSymbol"/>
      <w:sz w:val="18"/>
      <w:szCs w:val="18"/>
    </w:rPr>
  </w:style>
  <w:style w:type="character" w:customStyle="1" w:styleId="WW-WW8Num14z011">
    <w:name w:val="WW-WW8Num14z011"/>
    <w:rPr>
      <w:rFonts w:ascii="Wingdings" w:hAnsi="Wingdings" w:cs="StarSymbol"/>
      <w:sz w:val="18"/>
      <w:szCs w:val="18"/>
    </w:rPr>
  </w:style>
  <w:style w:type="character" w:customStyle="1" w:styleId="WW-WW8Num14z111">
    <w:name w:val="WW-WW8Num14z111"/>
    <w:rPr>
      <w:rFonts w:ascii="StarSymbol" w:hAnsi="StarSymbol" w:cs="StarSymbol"/>
      <w:sz w:val="18"/>
      <w:szCs w:val="18"/>
    </w:rPr>
  </w:style>
  <w:style w:type="character" w:customStyle="1" w:styleId="WW-Absatz-Standardschriftart111111111111">
    <w:name w:val="WW-Absatz-Standardschriftart111111111111"/>
  </w:style>
  <w:style w:type="character" w:customStyle="1" w:styleId="WW-WW8Num1z0111">
    <w:name w:val="WW-WW8Num1z0111"/>
    <w:rPr>
      <w:rFonts w:ascii="Wingdings" w:hAnsi="Wingdings" w:cs="StarSymbol"/>
      <w:sz w:val="18"/>
      <w:szCs w:val="18"/>
    </w:rPr>
  </w:style>
  <w:style w:type="character" w:customStyle="1" w:styleId="WW-WW8Num1z1111">
    <w:name w:val="WW-WW8Num1z1111"/>
    <w:rPr>
      <w:rFonts w:ascii="StarSymbol" w:hAnsi="StarSymbol" w:cs="StarSymbol"/>
      <w:sz w:val="18"/>
      <w:szCs w:val="18"/>
    </w:rPr>
  </w:style>
  <w:style w:type="character" w:customStyle="1" w:styleId="WW-WW8Num2z0111">
    <w:name w:val="WW-WW8Num2z0111"/>
    <w:rPr>
      <w:rFonts w:ascii="Wingdings" w:hAnsi="Wingdings" w:cs="StarSymbol"/>
      <w:sz w:val="18"/>
      <w:szCs w:val="18"/>
    </w:rPr>
  </w:style>
  <w:style w:type="character" w:customStyle="1" w:styleId="WW-WW8Num2z1111">
    <w:name w:val="WW-WW8Num2z1111"/>
    <w:rPr>
      <w:rFonts w:ascii="StarSymbol" w:hAnsi="StarSymbol" w:cs="StarSymbol"/>
      <w:sz w:val="18"/>
      <w:szCs w:val="18"/>
    </w:rPr>
  </w:style>
  <w:style w:type="character" w:customStyle="1" w:styleId="WW-WW8Num3z0111">
    <w:name w:val="WW-WW8Num3z0111"/>
    <w:rPr>
      <w:rFonts w:ascii="Wingdings" w:hAnsi="Wingdings" w:cs="StarSymbol"/>
      <w:sz w:val="18"/>
      <w:szCs w:val="18"/>
    </w:rPr>
  </w:style>
  <w:style w:type="character" w:customStyle="1" w:styleId="WW-WW8Num3z1111">
    <w:name w:val="WW-WW8Num3z1111"/>
    <w:rPr>
      <w:rFonts w:ascii="StarSymbol" w:hAnsi="StarSymbol" w:cs="StarSymbol"/>
      <w:sz w:val="18"/>
      <w:szCs w:val="18"/>
    </w:rPr>
  </w:style>
  <w:style w:type="character" w:customStyle="1" w:styleId="WW-WW8Num4z0111">
    <w:name w:val="WW-WW8Num4z0111"/>
    <w:rPr>
      <w:rFonts w:ascii="Wingdings" w:hAnsi="Wingdings" w:cs="StarSymbol"/>
      <w:sz w:val="18"/>
      <w:szCs w:val="18"/>
    </w:rPr>
  </w:style>
  <w:style w:type="character" w:customStyle="1" w:styleId="WW-WW8Num4z1111">
    <w:name w:val="WW-WW8Num4z1111"/>
    <w:rPr>
      <w:rFonts w:ascii="StarSymbol" w:hAnsi="StarSymbol" w:cs="StarSymbol"/>
      <w:sz w:val="18"/>
      <w:szCs w:val="18"/>
    </w:rPr>
  </w:style>
  <w:style w:type="character" w:customStyle="1" w:styleId="WW-WW8Num5z0111">
    <w:name w:val="WW-WW8Num5z0111"/>
    <w:rPr>
      <w:rFonts w:ascii="Wingdings" w:hAnsi="Wingdings" w:cs="StarSymbol"/>
      <w:sz w:val="18"/>
      <w:szCs w:val="18"/>
    </w:rPr>
  </w:style>
  <w:style w:type="character" w:customStyle="1" w:styleId="WW-WW8Num5z1111">
    <w:name w:val="WW-WW8Num5z1111"/>
    <w:rPr>
      <w:rFonts w:ascii="StarSymbol" w:hAnsi="StarSymbol" w:cs="StarSymbol"/>
      <w:sz w:val="18"/>
      <w:szCs w:val="18"/>
    </w:rPr>
  </w:style>
  <w:style w:type="character" w:customStyle="1" w:styleId="WW-WW8Num6z0111">
    <w:name w:val="WW-WW8Num6z0111"/>
    <w:rPr>
      <w:rFonts w:ascii="Wingdings" w:hAnsi="Wingdings" w:cs="StarSymbol"/>
      <w:sz w:val="18"/>
      <w:szCs w:val="18"/>
    </w:rPr>
  </w:style>
  <w:style w:type="character" w:customStyle="1" w:styleId="WW-WW8Num6z1111">
    <w:name w:val="WW-WW8Num6z1111"/>
    <w:rPr>
      <w:rFonts w:ascii="StarSymbol" w:hAnsi="StarSymbol" w:cs="StarSymbol"/>
      <w:sz w:val="18"/>
      <w:szCs w:val="18"/>
    </w:rPr>
  </w:style>
  <w:style w:type="character" w:customStyle="1" w:styleId="WW-WW8Num7z0111">
    <w:name w:val="WW-WW8Num7z0111"/>
    <w:rPr>
      <w:rFonts w:ascii="Wingdings" w:hAnsi="Wingdings" w:cs="StarSymbol"/>
      <w:sz w:val="18"/>
      <w:szCs w:val="18"/>
    </w:rPr>
  </w:style>
  <w:style w:type="character" w:customStyle="1" w:styleId="WW-WW8Num7z1111">
    <w:name w:val="WW-WW8Num7z1111"/>
    <w:rPr>
      <w:rFonts w:ascii="StarSymbol" w:hAnsi="StarSymbol" w:cs="StarSymbol"/>
      <w:sz w:val="18"/>
      <w:szCs w:val="18"/>
    </w:rPr>
  </w:style>
  <w:style w:type="character" w:customStyle="1" w:styleId="WW-WW8Num8z0111">
    <w:name w:val="WW-WW8Num8z0111"/>
    <w:rPr>
      <w:rFonts w:ascii="Wingdings" w:hAnsi="Wingdings" w:cs="StarSymbol"/>
      <w:sz w:val="18"/>
      <w:szCs w:val="18"/>
    </w:rPr>
  </w:style>
  <w:style w:type="character" w:customStyle="1" w:styleId="WW-WW8Num8z1111">
    <w:name w:val="WW-WW8Num8z1111"/>
    <w:rPr>
      <w:rFonts w:ascii="StarSymbol" w:hAnsi="StarSymbol" w:cs="StarSymbol"/>
      <w:sz w:val="18"/>
      <w:szCs w:val="18"/>
    </w:rPr>
  </w:style>
  <w:style w:type="character" w:customStyle="1" w:styleId="WW-WW8Num9z0111">
    <w:name w:val="WW-WW8Num9z0111"/>
    <w:rPr>
      <w:rFonts w:ascii="Wingdings" w:hAnsi="Wingdings" w:cs="StarSymbol"/>
      <w:sz w:val="18"/>
      <w:szCs w:val="18"/>
    </w:rPr>
  </w:style>
  <w:style w:type="character" w:customStyle="1" w:styleId="WW-WW8Num9z1111">
    <w:name w:val="WW-WW8Num9z1111"/>
    <w:rPr>
      <w:rFonts w:ascii="StarSymbol" w:hAnsi="StarSymbol" w:cs="StarSymbol"/>
      <w:sz w:val="18"/>
      <w:szCs w:val="18"/>
    </w:rPr>
  </w:style>
  <w:style w:type="character" w:customStyle="1" w:styleId="WW-WW8Num10z0111">
    <w:name w:val="WW-WW8Num10z0111"/>
    <w:rPr>
      <w:rFonts w:ascii="Wingdings" w:hAnsi="Wingdings" w:cs="StarSymbol"/>
      <w:sz w:val="18"/>
      <w:szCs w:val="18"/>
    </w:rPr>
  </w:style>
  <w:style w:type="character" w:customStyle="1" w:styleId="WW-WW8Num10z1111">
    <w:name w:val="WW-WW8Num10z1111"/>
    <w:rPr>
      <w:rFonts w:ascii="StarSymbol" w:hAnsi="StarSymbol" w:cs="StarSymbol"/>
      <w:sz w:val="18"/>
      <w:szCs w:val="18"/>
    </w:rPr>
  </w:style>
  <w:style w:type="character" w:customStyle="1" w:styleId="WW-WW8Num11z0111">
    <w:name w:val="WW-WW8Num11z0111"/>
    <w:rPr>
      <w:rFonts w:ascii="Wingdings" w:hAnsi="Wingdings" w:cs="StarSymbol"/>
      <w:sz w:val="18"/>
      <w:szCs w:val="18"/>
    </w:rPr>
  </w:style>
  <w:style w:type="character" w:customStyle="1" w:styleId="WW-WW8Num11z1111">
    <w:name w:val="WW-WW8Num11z1111"/>
    <w:rPr>
      <w:rFonts w:ascii="StarSymbol" w:hAnsi="StarSymbol" w:cs="StarSymbol"/>
      <w:sz w:val="18"/>
      <w:szCs w:val="18"/>
    </w:rPr>
  </w:style>
  <w:style w:type="character" w:customStyle="1" w:styleId="WW-WW8Num12z0111">
    <w:name w:val="WW-WW8Num12z0111"/>
    <w:rPr>
      <w:rFonts w:ascii="Wingdings" w:hAnsi="Wingdings" w:cs="StarSymbol"/>
      <w:sz w:val="18"/>
      <w:szCs w:val="18"/>
    </w:rPr>
  </w:style>
  <w:style w:type="character" w:customStyle="1" w:styleId="WW-WW8Num12z1111">
    <w:name w:val="WW-WW8Num12z1111"/>
    <w:rPr>
      <w:rFonts w:ascii="StarSymbol" w:hAnsi="StarSymbol" w:cs="StarSymbol"/>
      <w:sz w:val="18"/>
      <w:szCs w:val="18"/>
    </w:rPr>
  </w:style>
  <w:style w:type="character" w:customStyle="1" w:styleId="WW-WW8Num13z0111">
    <w:name w:val="WW-WW8Num13z0111"/>
    <w:rPr>
      <w:rFonts w:ascii="Wingdings" w:hAnsi="Wingdings" w:cs="StarSymbol"/>
      <w:sz w:val="18"/>
      <w:szCs w:val="18"/>
    </w:rPr>
  </w:style>
  <w:style w:type="character" w:customStyle="1" w:styleId="WW-WW8Num13z1111">
    <w:name w:val="WW-WW8Num13z1111"/>
    <w:rPr>
      <w:rFonts w:ascii="StarSymbol" w:hAnsi="StarSymbol" w:cs="StarSymbol"/>
      <w:sz w:val="18"/>
      <w:szCs w:val="18"/>
    </w:rPr>
  </w:style>
  <w:style w:type="character" w:customStyle="1" w:styleId="WW-WW8Num14z0111">
    <w:name w:val="WW-WW8Num14z0111"/>
    <w:rPr>
      <w:rFonts w:ascii="Wingdings" w:hAnsi="Wingdings" w:cs="StarSymbol"/>
      <w:sz w:val="18"/>
      <w:szCs w:val="18"/>
    </w:rPr>
  </w:style>
  <w:style w:type="character" w:customStyle="1" w:styleId="WW-WW8Num14z1111">
    <w:name w:val="WW-WW8Num14z1111"/>
    <w:rPr>
      <w:rFonts w:ascii="StarSymbol" w:hAnsi="StarSymbol" w:cs="StarSymbol"/>
      <w:sz w:val="18"/>
      <w:szCs w:val="18"/>
    </w:rPr>
  </w:style>
  <w:style w:type="character" w:customStyle="1" w:styleId="WW-Absatz-Standardschriftart1111111111111">
    <w:name w:val="WW-Absatz-Standardschriftart1111111111111"/>
  </w:style>
  <w:style w:type="character" w:customStyle="1" w:styleId="Bullets">
    <w:name w:val="Bullets"/>
    <w:rPr>
      <w:rFonts w:ascii="StarSymbol" w:eastAsia="StarSymbol" w:hAnsi="StarSymbol" w:cs="StarSymbol"/>
      <w:sz w:val="18"/>
      <w:szCs w:val="18"/>
    </w:rPr>
  </w:style>
  <w:style w:type="character" w:customStyle="1" w:styleId="WW-Bullets">
    <w:name w:val="WW-Bullets"/>
    <w:rPr>
      <w:rFonts w:ascii="StarSymbol" w:eastAsia="StarSymbol" w:hAnsi="StarSymbol" w:cs="StarSymbol"/>
      <w:sz w:val="18"/>
      <w:szCs w:val="18"/>
    </w:rPr>
  </w:style>
  <w:style w:type="character" w:customStyle="1" w:styleId="WW-Bullets1">
    <w:name w:val="WW-Bullets1"/>
    <w:rPr>
      <w:rFonts w:ascii="StarSymbol" w:eastAsia="StarSymbol" w:hAnsi="StarSymbol" w:cs="StarSymbol"/>
      <w:sz w:val="18"/>
      <w:szCs w:val="18"/>
    </w:rPr>
  </w:style>
  <w:style w:type="character" w:customStyle="1" w:styleId="WW-Bullets11">
    <w:name w:val="WW-Bullets11"/>
    <w:rPr>
      <w:rFonts w:ascii="StarSymbol" w:eastAsia="StarSymbol" w:hAnsi="StarSymbol" w:cs="StarSymbol"/>
      <w:sz w:val="18"/>
      <w:szCs w:val="18"/>
    </w:rPr>
  </w:style>
  <w:style w:type="character" w:customStyle="1" w:styleId="WW-Bullets111">
    <w:name w:val="WW-Bullets111"/>
    <w:rPr>
      <w:rFonts w:ascii="StarSymbol" w:eastAsia="StarSymbol" w:hAnsi="StarSymbol" w:cs="StarSymbol"/>
      <w:sz w:val="18"/>
      <w:szCs w:val="18"/>
    </w:rPr>
  </w:style>
  <w:style w:type="character" w:customStyle="1" w:styleId="WW-Bullets1111">
    <w:name w:val="WW-Bullets1111"/>
    <w:rPr>
      <w:rFonts w:ascii="StarSymbol" w:eastAsia="StarSymbol" w:hAnsi="StarSymbol" w:cs="StarSymbol"/>
      <w:sz w:val="18"/>
      <w:szCs w:val="18"/>
    </w:rPr>
  </w:style>
  <w:style w:type="character" w:customStyle="1" w:styleId="WW8Num32z0">
    <w:name w:val="WW8Num32z0"/>
    <w:rPr>
      <w:rFonts w:ascii="StarSymbol" w:hAnsi="StarSymbol" w:cs="StarSymbol"/>
      <w:sz w:val="18"/>
      <w:szCs w:val="18"/>
    </w:rPr>
  </w:style>
  <w:style w:type="character" w:styleId="Hyperlink">
    <w:name w:val="Hyperlink"/>
    <w:rPr>
      <w:color w:val="000080"/>
      <w:u w:val="single"/>
    </w:rPr>
  </w:style>
  <w:style w:type="character" w:styleId="Strong">
    <w:name w:val="Strong"/>
    <w:uiPriority w:val="99"/>
    <w:qFormat/>
    <w:rPr>
      <w:b/>
      <w:bCs/>
    </w:rPr>
  </w:style>
  <w:style w:type="paragraph" w:customStyle="1" w:styleId="Heading">
    <w:name w:val="Heading"/>
    <w:basedOn w:val="Normal"/>
    <w:next w:val="BodyText"/>
    <w:pPr>
      <w:keepNext/>
      <w:spacing w:before="240" w:after="120"/>
    </w:pPr>
    <w:rPr>
      <w:rFonts w:ascii="Nimbus Sans L" w:eastAsia="HG Mincho Light J" w:hAnsi="Nimbus Sans 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WW-Heading">
    <w:name w:val="WW-Heading"/>
    <w:basedOn w:val="Normal"/>
    <w:next w:val="BodyText"/>
    <w:pPr>
      <w:keepNext/>
      <w:spacing w:before="240" w:after="283"/>
    </w:pPr>
    <w:rPr>
      <w:rFonts w:ascii="Nimbus Sans L" w:eastAsia="HG Mincho Light J" w:hAnsi="Nimbus Sans L" w:cs="Tahoma"/>
      <w:sz w:val="28"/>
      <w:szCs w:val="28"/>
    </w:rPr>
  </w:style>
  <w:style w:type="paragraph" w:customStyle="1" w:styleId="WW-Caption">
    <w:name w:val="WW-Caption"/>
    <w:basedOn w:val="Normal"/>
    <w:pPr>
      <w:suppressLineNumbers/>
      <w:spacing w:before="120" w:after="120"/>
    </w:pPr>
    <w:rPr>
      <w:rFonts w:cs="Tahoma"/>
      <w:i/>
      <w:iCs/>
      <w:sz w:val="20"/>
      <w:szCs w:val="20"/>
    </w:rPr>
  </w:style>
  <w:style w:type="paragraph" w:customStyle="1" w:styleId="WW-Index">
    <w:name w:val="WW-Index"/>
    <w:basedOn w:val="Normal"/>
    <w:pPr>
      <w:suppressLineNumbers/>
    </w:pPr>
    <w:rPr>
      <w:rFonts w:cs="Tahoma"/>
    </w:rPr>
  </w:style>
  <w:style w:type="paragraph" w:customStyle="1" w:styleId="WW-Heading1">
    <w:name w:val="WW-Heading1"/>
    <w:basedOn w:val="Normal"/>
    <w:next w:val="BodyText"/>
    <w:pPr>
      <w:keepNext/>
      <w:spacing w:before="240" w:after="120"/>
    </w:pPr>
    <w:rPr>
      <w:rFonts w:ascii="Nimbus Sans L" w:eastAsia="HG Mincho Light J" w:hAnsi="Nimbus Sans L" w:cs="Tahoma"/>
      <w:sz w:val="28"/>
      <w:szCs w:val="28"/>
    </w:rPr>
  </w:style>
  <w:style w:type="paragraph" w:customStyle="1" w:styleId="WW-Caption1">
    <w:name w:val="WW-Caption1"/>
    <w:basedOn w:val="Normal"/>
    <w:pPr>
      <w:suppressLineNumbers/>
      <w:spacing w:before="120" w:after="120"/>
    </w:pPr>
    <w:rPr>
      <w:rFonts w:cs="Tahoma"/>
      <w:i/>
      <w:iCs/>
      <w:sz w:val="20"/>
      <w:szCs w:val="20"/>
    </w:rPr>
  </w:style>
  <w:style w:type="paragraph" w:customStyle="1" w:styleId="WW-Index1">
    <w:name w:val="WW-Index1"/>
    <w:basedOn w:val="Normal"/>
    <w:pPr>
      <w:suppressLineNumbers/>
    </w:pPr>
    <w:rPr>
      <w:rFonts w:cs="Tahoma"/>
    </w:rPr>
  </w:style>
  <w:style w:type="paragraph" w:customStyle="1" w:styleId="WW-Heading11">
    <w:name w:val="WW-Heading11"/>
    <w:basedOn w:val="Normal"/>
    <w:next w:val="BodyText"/>
    <w:pPr>
      <w:keepNext/>
      <w:spacing w:before="240" w:after="120"/>
    </w:pPr>
    <w:rPr>
      <w:rFonts w:ascii="Nimbus Sans L" w:eastAsia="HG Mincho Light J" w:hAnsi="Nimbus Sans L" w:cs="Tahoma"/>
      <w:sz w:val="28"/>
      <w:szCs w:val="28"/>
    </w:rPr>
  </w:style>
  <w:style w:type="paragraph" w:customStyle="1" w:styleId="WW-Caption11">
    <w:name w:val="WW-Caption11"/>
    <w:basedOn w:val="Normal"/>
    <w:pPr>
      <w:suppressLineNumbers/>
      <w:spacing w:before="120" w:after="120"/>
    </w:pPr>
    <w:rPr>
      <w:rFonts w:cs="Tahoma"/>
      <w:i/>
      <w:iCs/>
      <w:sz w:val="20"/>
      <w:szCs w:val="20"/>
    </w:rPr>
  </w:style>
  <w:style w:type="paragraph" w:customStyle="1" w:styleId="WW-Index11">
    <w:name w:val="WW-Index11"/>
    <w:basedOn w:val="Normal"/>
    <w:pPr>
      <w:suppressLineNumbers/>
    </w:pPr>
    <w:rPr>
      <w:rFonts w:cs="Tahoma"/>
    </w:rPr>
  </w:style>
  <w:style w:type="paragraph" w:customStyle="1" w:styleId="WW-Heading111">
    <w:name w:val="WW-Heading111"/>
    <w:basedOn w:val="Normal"/>
    <w:next w:val="BodyText"/>
    <w:pPr>
      <w:keepNext/>
      <w:spacing w:before="240" w:after="120"/>
    </w:pPr>
    <w:rPr>
      <w:rFonts w:ascii="Nimbus Sans L" w:eastAsia="HG Mincho Light J" w:hAnsi="Nimbus Sans L" w:cs="Tahoma"/>
      <w:sz w:val="28"/>
      <w:szCs w:val="28"/>
    </w:rPr>
  </w:style>
  <w:style w:type="paragraph" w:customStyle="1" w:styleId="WW-Caption111">
    <w:name w:val="WW-Caption111"/>
    <w:basedOn w:val="Normal"/>
    <w:pPr>
      <w:suppressLineNumbers/>
      <w:spacing w:before="120" w:after="120"/>
    </w:pPr>
    <w:rPr>
      <w:rFonts w:cs="Tahoma"/>
      <w:i/>
      <w:iCs/>
      <w:sz w:val="20"/>
      <w:szCs w:val="20"/>
    </w:rPr>
  </w:style>
  <w:style w:type="paragraph" w:customStyle="1" w:styleId="WW-Index111">
    <w:name w:val="WW-Index111"/>
    <w:basedOn w:val="Normal"/>
    <w:pPr>
      <w:suppressLineNumbers/>
    </w:pPr>
    <w:rPr>
      <w:rFonts w:cs="Tahoma"/>
    </w:rPr>
  </w:style>
  <w:style w:type="paragraph" w:customStyle="1" w:styleId="WW-Heading1111">
    <w:name w:val="WW-Heading1111"/>
    <w:basedOn w:val="Normal"/>
    <w:next w:val="BodyText"/>
    <w:pPr>
      <w:keepNext/>
      <w:spacing w:before="240" w:after="120"/>
    </w:pPr>
    <w:rPr>
      <w:rFonts w:ascii="Nimbus Sans L" w:eastAsia="HG Mincho Light J" w:hAnsi="Nimbus Sans L" w:cs="Tahoma"/>
      <w:sz w:val="28"/>
      <w:szCs w:val="28"/>
    </w:rPr>
  </w:style>
  <w:style w:type="paragraph" w:customStyle="1" w:styleId="WW-Caption1111">
    <w:name w:val="WW-Caption1111"/>
    <w:basedOn w:val="Normal"/>
    <w:pPr>
      <w:suppressLineNumbers/>
      <w:spacing w:before="120" w:after="120"/>
    </w:pPr>
    <w:rPr>
      <w:rFonts w:cs="Tahoma"/>
      <w:i/>
      <w:iCs/>
      <w:sz w:val="20"/>
      <w:szCs w:val="20"/>
    </w:rPr>
  </w:style>
  <w:style w:type="paragraph" w:customStyle="1" w:styleId="WW-Index1111">
    <w:name w:val="WW-Index1111"/>
    <w:basedOn w:val="Normal"/>
    <w:pPr>
      <w:suppressLineNumbers/>
    </w:pPr>
    <w:rPr>
      <w:rFonts w:cs="Tahoma"/>
    </w:rPr>
  </w:style>
  <w:style w:type="paragraph" w:customStyle="1" w:styleId="TableContents">
    <w:name w:val="Table Contents"/>
    <w:basedOn w:val="BodyText"/>
    <w:pPr>
      <w:suppressLineNumbers/>
    </w:pPr>
  </w:style>
  <w:style w:type="paragraph" w:customStyle="1" w:styleId="WW-TableContents">
    <w:name w:val="WW-Table Contents"/>
    <w:basedOn w:val="BodyText"/>
    <w:pPr>
      <w:suppressLineNumbers/>
    </w:pPr>
  </w:style>
  <w:style w:type="paragraph" w:customStyle="1" w:styleId="WW-TableContents1">
    <w:name w:val="WW-Table Contents1"/>
    <w:basedOn w:val="BodyText"/>
    <w:pPr>
      <w:suppressLineNumbers/>
    </w:pPr>
  </w:style>
  <w:style w:type="paragraph" w:customStyle="1" w:styleId="WW-TableContents11">
    <w:name w:val="WW-Table Contents11"/>
    <w:basedOn w:val="BodyText"/>
    <w:pPr>
      <w:suppressLineNumbers/>
    </w:pPr>
  </w:style>
  <w:style w:type="paragraph" w:customStyle="1" w:styleId="WW-TableContents111">
    <w:name w:val="WW-Table Contents111"/>
    <w:basedOn w:val="BodyText"/>
    <w:pPr>
      <w:suppressLineNumbers/>
    </w:pPr>
  </w:style>
  <w:style w:type="paragraph" w:customStyle="1" w:styleId="WW-TableContents1111">
    <w:name w:val="WW-Table Contents1111"/>
    <w:basedOn w:val="BodyText"/>
    <w:pPr>
      <w:suppressLineNumbers/>
    </w:pPr>
  </w:style>
  <w:style w:type="paragraph" w:customStyle="1" w:styleId="TableHeading">
    <w:name w:val="Table Heading"/>
    <w:basedOn w:val="TableContents"/>
    <w:pPr>
      <w:jc w:val="center"/>
    </w:pPr>
    <w:rPr>
      <w:b/>
      <w:bCs/>
      <w:i/>
      <w:iCs/>
    </w:rPr>
  </w:style>
  <w:style w:type="paragraph" w:customStyle="1" w:styleId="WW-TableHeading">
    <w:name w:val="WW-Table Heading"/>
    <w:basedOn w:val="WW-TableContents"/>
    <w:pPr>
      <w:jc w:val="center"/>
    </w:pPr>
    <w:rPr>
      <w:b/>
      <w:bCs/>
      <w:i/>
      <w:iCs/>
    </w:rPr>
  </w:style>
  <w:style w:type="paragraph" w:customStyle="1" w:styleId="WW-TableHeading1">
    <w:name w:val="WW-Table Heading1"/>
    <w:basedOn w:val="WW-TableContents1"/>
    <w:pPr>
      <w:jc w:val="center"/>
    </w:pPr>
    <w:rPr>
      <w:b/>
      <w:bCs/>
      <w:i/>
      <w:iCs/>
    </w:rPr>
  </w:style>
  <w:style w:type="paragraph" w:customStyle="1" w:styleId="WW-TableHeading11">
    <w:name w:val="WW-Table Heading11"/>
    <w:basedOn w:val="WW-TableContents11"/>
    <w:pPr>
      <w:jc w:val="center"/>
    </w:pPr>
    <w:rPr>
      <w:b/>
      <w:bCs/>
      <w:i/>
      <w:iCs/>
    </w:rPr>
  </w:style>
  <w:style w:type="paragraph" w:customStyle="1" w:styleId="WW-TableHeading111">
    <w:name w:val="WW-Table Heading111"/>
    <w:basedOn w:val="WW-TableContents111"/>
    <w:pPr>
      <w:jc w:val="center"/>
    </w:pPr>
    <w:rPr>
      <w:b/>
      <w:bCs/>
      <w:i/>
      <w:iCs/>
    </w:rPr>
  </w:style>
  <w:style w:type="paragraph" w:customStyle="1" w:styleId="WW-TableHeading1111">
    <w:name w:val="WW-Table Heading1111"/>
    <w:basedOn w:val="WW-TableContents1111"/>
    <w:pPr>
      <w:jc w:val="center"/>
    </w:pPr>
    <w:rPr>
      <w:b/>
      <w:bCs/>
    </w:rPr>
  </w:style>
  <w:style w:type="paragraph" w:styleId="Header">
    <w:name w:val="header"/>
    <w:basedOn w:val="Normal"/>
    <w:pPr>
      <w:suppressLineNumbers/>
      <w:tabs>
        <w:tab w:val="center" w:pos="4320"/>
        <w:tab w:val="right" w:pos="8640"/>
      </w:tabs>
    </w:pPr>
  </w:style>
  <w:style w:type="paragraph" w:customStyle="1" w:styleId="Framecontents">
    <w:name w:val="Frame contents"/>
    <w:basedOn w:val="BodyText"/>
  </w:style>
  <w:style w:type="paragraph" w:styleId="Footer">
    <w:name w:val="footer"/>
    <w:basedOn w:val="Normal"/>
    <w:pPr>
      <w:suppressLineNumbers/>
      <w:tabs>
        <w:tab w:val="center" w:pos="4986"/>
        <w:tab w:val="right" w:pos="9972"/>
      </w:tabs>
    </w:pPr>
  </w:style>
  <w:style w:type="paragraph" w:customStyle="1" w:styleId="Cog-body">
    <w:name w:val="Cog-body"/>
    <w:basedOn w:val="Normal"/>
    <w:link w:val="Cog-bodyChar"/>
    <w:uiPriority w:val="99"/>
    <w:rsid w:val="00A23ABF"/>
    <w:pPr>
      <w:keepNext/>
      <w:widowControl/>
      <w:suppressAutoHyphens w:val="0"/>
      <w:spacing w:before="60" w:after="60" w:line="260" w:lineRule="atLeast"/>
      <w:ind w:left="720"/>
      <w:jc w:val="both"/>
    </w:pPr>
    <w:rPr>
      <w:rFonts w:ascii="Arial" w:eastAsia="Times New Roman" w:hAnsi="Arial" w:cs="Times New Roman"/>
      <w:sz w:val="20"/>
      <w:szCs w:val="20"/>
      <w:lang w:eastAsia="en-US"/>
    </w:rPr>
  </w:style>
  <w:style w:type="paragraph" w:customStyle="1" w:styleId="Cog-bullet">
    <w:name w:val="Cog-bullet"/>
    <w:basedOn w:val="Normal"/>
    <w:link w:val="Cog-bulletChar"/>
    <w:uiPriority w:val="99"/>
    <w:rsid w:val="00A23ABF"/>
    <w:pPr>
      <w:keepNext/>
      <w:widowControl/>
      <w:numPr>
        <w:numId w:val="3"/>
      </w:numPr>
      <w:suppressAutoHyphens w:val="0"/>
      <w:spacing w:before="60" w:after="60" w:line="260" w:lineRule="atLeast"/>
    </w:pPr>
    <w:rPr>
      <w:rFonts w:ascii="Arial" w:eastAsia="Times New Roman" w:hAnsi="Arial" w:cs="Times New Roman"/>
      <w:sz w:val="20"/>
      <w:szCs w:val="20"/>
      <w:lang w:eastAsia="en-US"/>
    </w:rPr>
  </w:style>
  <w:style w:type="character" w:customStyle="1" w:styleId="Cog-bodyChar">
    <w:name w:val="Cog-body Char"/>
    <w:link w:val="Cog-body"/>
    <w:uiPriority w:val="99"/>
    <w:locked/>
    <w:rsid w:val="00A23ABF"/>
    <w:rPr>
      <w:rFonts w:ascii="Arial" w:hAnsi="Arial"/>
    </w:rPr>
  </w:style>
  <w:style w:type="character" w:customStyle="1" w:styleId="Cog-bulletChar">
    <w:name w:val="Cog-bullet Char"/>
    <w:link w:val="Cog-bullet"/>
    <w:uiPriority w:val="99"/>
    <w:locked/>
    <w:rsid w:val="00A23ABF"/>
    <w:rPr>
      <w:rFonts w:ascii="Arial" w:hAnsi="Arial"/>
      <w:lang w:bidi="ar-SA"/>
    </w:rPr>
  </w:style>
  <w:style w:type="paragraph" w:styleId="ListParagraph">
    <w:name w:val="List Paragraph"/>
    <w:aliases w:val="Bullet 1,Use Case List Paragraph,Heading2,b1,Bullet for no #'s,List Paragraph1,Paragraph,Body Bullet,Figure_name,Colorful List - Accent 11,Ref,List Paragraph Char Char,Bulleted Text,Body Text1,B1,Table Number Paragraph,List Paragraph 1,bu"/>
    <w:basedOn w:val="Normal"/>
    <w:link w:val="ListParagraphChar"/>
    <w:uiPriority w:val="34"/>
    <w:qFormat/>
    <w:rsid w:val="00A23ABF"/>
    <w:pPr>
      <w:keepNext/>
      <w:widowControl/>
      <w:suppressAutoHyphens w:val="0"/>
      <w:ind w:left="720"/>
      <w:contextualSpacing/>
    </w:pPr>
    <w:rPr>
      <w:rFonts w:ascii="Times New Roman" w:eastAsia="Times New Roman" w:hAnsi="Times New Roman" w:cs="Times New Roman"/>
      <w:kern w:val="28"/>
      <w:sz w:val="20"/>
      <w:szCs w:val="20"/>
      <w:lang w:eastAsia="en-US"/>
    </w:rPr>
  </w:style>
  <w:style w:type="character" w:customStyle="1" w:styleId="ListParagraphChar">
    <w:name w:val="List Paragraph Char"/>
    <w:aliases w:val="Bullet 1 Char,Use Case List Paragraph Char,Heading2 Char,b1 Char,Bullet for no #'s Char,List Paragraph1 Char,Paragraph Char,Body Bullet Char,Figure_name Char,Colorful List - Accent 11 Char,Ref Char,List Paragraph Char Char Char"/>
    <w:link w:val="ListParagraph"/>
    <w:uiPriority w:val="34"/>
    <w:qFormat/>
    <w:rsid w:val="00A23ABF"/>
    <w:rPr>
      <w:kern w:val="28"/>
    </w:rPr>
  </w:style>
  <w:style w:type="character" w:customStyle="1" w:styleId="UnresolvedMention1">
    <w:name w:val="Unresolved Mention1"/>
    <w:uiPriority w:val="99"/>
    <w:semiHidden/>
    <w:unhideWhenUsed/>
    <w:rsid w:val="009A2531"/>
    <w:rPr>
      <w:color w:val="605E5C"/>
      <w:shd w:val="clear" w:color="auto" w:fill="E1DFDD"/>
    </w:rPr>
  </w:style>
  <w:style w:type="character" w:customStyle="1" w:styleId="Heading7Char">
    <w:name w:val="Heading 7 Char"/>
    <w:basedOn w:val="DefaultParagraphFont"/>
    <w:link w:val="Heading7"/>
    <w:rsid w:val="00CA1DB8"/>
    <w:rPr>
      <w:sz w:val="24"/>
      <w:szCs w:val="24"/>
      <w:lang w:bidi="ar-SA"/>
    </w:rPr>
  </w:style>
  <w:style w:type="paragraph" w:styleId="Title">
    <w:name w:val="Title"/>
    <w:basedOn w:val="Normal"/>
    <w:link w:val="TitleChar"/>
    <w:qFormat/>
    <w:rsid w:val="00CA1DB8"/>
    <w:pPr>
      <w:widowControl/>
      <w:suppressAutoHyphens w:val="0"/>
      <w:jc w:val="center"/>
    </w:pPr>
    <w:rPr>
      <w:rFonts w:ascii="Arial" w:eastAsia="Times New Roman" w:hAnsi="Arial" w:cs="Times New Roman"/>
      <w:b/>
      <w:smallCaps/>
      <w:sz w:val="28"/>
      <w:szCs w:val="20"/>
      <w:lang w:eastAsia="en-US"/>
    </w:rPr>
  </w:style>
  <w:style w:type="character" w:customStyle="1" w:styleId="TitleChar">
    <w:name w:val="Title Char"/>
    <w:basedOn w:val="DefaultParagraphFont"/>
    <w:link w:val="Title"/>
    <w:rsid w:val="00CA1DB8"/>
    <w:rPr>
      <w:rFonts w:ascii="Arial" w:hAnsi="Arial"/>
      <w:b/>
      <w:smallCaps/>
      <w:sz w:val="28"/>
      <w:lang w:bidi="ar-SA"/>
    </w:rPr>
  </w:style>
  <w:style w:type="table" w:styleId="TableGrid">
    <w:name w:val="Table Grid"/>
    <w:basedOn w:val="TableNormal"/>
    <w:rsid w:val="00CA1DB8"/>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CA1DB8"/>
    <w:pPr>
      <w:widowControl/>
      <w:suppressAutoHyphens w:val="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CA1DB8"/>
    <w:rPr>
      <w:rFonts w:ascii="Tahoma" w:hAnsi="Tahoma" w:cs="Tahoma"/>
      <w:sz w:val="16"/>
      <w:szCs w:val="16"/>
      <w:lang w:bidi="ar-SA"/>
    </w:rPr>
  </w:style>
  <w:style w:type="character" w:styleId="CommentReference">
    <w:name w:val="annotation reference"/>
    <w:basedOn w:val="DefaultParagraphFont"/>
    <w:semiHidden/>
    <w:rsid w:val="00CA1DB8"/>
    <w:rPr>
      <w:sz w:val="16"/>
      <w:szCs w:val="16"/>
    </w:rPr>
  </w:style>
  <w:style w:type="paragraph" w:styleId="CommentText">
    <w:name w:val="annotation text"/>
    <w:basedOn w:val="Normal"/>
    <w:link w:val="CommentTextChar"/>
    <w:semiHidden/>
    <w:rsid w:val="00CA1DB8"/>
    <w:pPr>
      <w:widowControl/>
      <w:suppressAutoHyphens w:val="0"/>
    </w:pPr>
    <w:rPr>
      <w:rFonts w:ascii="Times New Roman" w:eastAsia="Times New Roman" w:hAnsi="Times New Roman" w:cs="Times New Roman"/>
      <w:sz w:val="20"/>
      <w:szCs w:val="20"/>
      <w:lang w:eastAsia="en-US"/>
    </w:rPr>
  </w:style>
  <w:style w:type="character" w:customStyle="1" w:styleId="CommentTextChar">
    <w:name w:val="Comment Text Char"/>
    <w:basedOn w:val="DefaultParagraphFont"/>
    <w:link w:val="CommentText"/>
    <w:semiHidden/>
    <w:rsid w:val="00CA1DB8"/>
    <w:rPr>
      <w:lang w:bidi="ar-SA"/>
    </w:rPr>
  </w:style>
  <w:style w:type="paragraph" w:styleId="CommentSubject">
    <w:name w:val="annotation subject"/>
    <w:basedOn w:val="CommentText"/>
    <w:next w:val="CommentText"/>
    <w:link w:val="CommentSubjectChar"/>
    <w:semiHidden/>
    <w:rsid w:val="00CA1DB8"/>
    <w:rPr>
      <w:b/>
      <w:bCs/>
    </w:rPr>
  </w:style>
  <w:style w:type="character" w:customStyle="1" w:styleId="CommentSubjectChar">
    <w:name w:val="Comment Subject Char"/>
    <w:basedOn w:val="CommentTextChar"/>
    <w:link w:val="CommentSubject"/>
    <w:semiHidden/>
    <w:rsid w:val="00CA1DB8"/>
    <w:rPr>
      <w:b/>
      <w:bCs/>
      <w:lang w:bidi="ar-SA"/>
    </w:rPr>
  </w:style>
  <w:style w:type="paragraph" w:customStyle="1" w:styleId="answer">
    <w:name w:val="answer"/>
    <w:basedOn w:val="Normal"/>
    <w:rsid w:val="00CA1DB8"/>
    <w:pPr>
      <w:widowControl/>
      <w:suppressAutoHyphens w:val="0"/>
      <w:spacing w:before="100" w:beforeAutospacing="1" w:after="100" w:afterAutospacing="1"/>
    </w:pPr>
    <w:rPr>
      <w:rFonts w:ascii="Times New Roman" w:eastAsia="Times New Roman" w:hAnsi="Times New Roman" w:cs="Times New Roman"/>
      <w:lang w:val="en-GB" w:eastAsia="en-GB"/>
    </w:rPr>
  </w:style>
  <w:style w:type="character" w:customStyle="1" w:styleId="BodyTextChar">
    <w:name w:val="Body Text Char"/>
    <w:basedOn w:val="DefaultParagraphFont"/>
    <w:link w:val="BodyText"/>
    <w:rsid w:val="00CA1DB8"/>
    <w:rPr>
      <w:rFonts w:ascii="Nimbus Roman No9 L" w:eastAsia="Nimbus Sans L" w:hAnsi="Nimbus Roman No9 L" w:cs="Nimbus Roman No9 L"/>
      <w:sz w:val="24"/>
      <w:szCs w:val="24"/>
      <w:lang w:eastAsia="ar-SA" w:bidi="ar-SA"/>
    </w:rPr>
  </w:style>
  <w:style w:type="paragraph" w:customStyle="1" w:styleId="Cog-H2a">
    <w:name w:val="Cog-H2a"/>
    <w:basedOn w:val="Heading2"/>
    <w:next w:val="Normal"/>
    <w:uiPriority w:val="99"/>
    <w:rsid w:val="00CA1DB8"/>
    <w:pPr>
      <w:widowControl/>
      <w:numPr>
        <w:ilvl w:val="0"/>
        <w:numId w:val="0"/>
      </w:numPr>
      <w:suppressAutoHyphens w:val="0"/>
      <w:spacing w:before="0"/>
    </w:pPr>
    <w:rPr>
      <w:rFonts w:ascii="Arial" w:eastAsia="Times New Roman" w:hAnsi="Arial" w:cs="Times New Roman"/>
      <w:bCs w:val="0"/>
      <w:color w:val="000080"/>
      <w:sz w:val="24"/>
      <w:szCs w:val="20"/>
      <w:lang w:eastAsia="en-US"/>
    </w:rPr>
  </w:style>
  <w:style w:type="paragraph" w:styleId="NoSpacing">
    <w:name w:val="No Spacing"/>
    <w:link w:val="NoSpacingChar"/>
    <w:uiPriority w:val="1"/>
    <w:qFormat/>
    <w:rsid w:val="00CA1DB8"/>
    <w:pPr>
      <w:widowControl w:val="0"/>
      <w:suppressAutoHyphens/>
    </w:pPr>
    <w:rPr>
      <w:rFonts w:ascii="Nimbus Roman No9 L" w:eastAsia="Nimbus Sans L" w:hAnsi="Nimbus Roman No9 L" w:cs="Nimbus Roman No9 L"/>
      <w:sz w:val="24"/>
      <w:szCs w:val="24"/>
      <w:lang w:eastAsia="ar-SA" w:bidi="ar-SA"/>
    </w:rPr>
  </w:style>
  <w:style w:type="character" w:styleId="FollowedHyperlink">
    <w:name w:val="FollowedHyperlink"/>
    <w:basedOn w:val="DefaultParagraphFont"/>
    <w:uiPriority w:val="99"/>
    <w:semiHidden/>
    <w:unhideWhenUsed/>
    <w:rsid w:val="00DD14BF"/>
    <w:rPr>
      <w:color w:val="954F72" w:themeColor="followedHyperlink"/>
      <w:u w:val="single"/>
    </w:rPr>
  </w:style>
  <w:style w:type="character" w:customStyle="1" w:styleId="lt-line-clampraw-line">
    <w:name w:val="lt-line-clamp__raw-line"/>
    <w:basedOn w:val="DefaultParagraphFont"/>
    <w:rsid w:val="002860F8"/>
  </w:style>
  <w:style w:type="character" w:styleId="UnresolvedMention">
    <w:name w:val="Unresolved Mention"/>
    <w:uiPriority w:val="99"/>
    <w:semiHidden/>
    <w:unhideWhenUsed/>
    <w:rsid w:val="00A24C07"/>
    <w:rPr>
      <w:color w:val="605E5C"/>
      <w:shd w:val="clear" w:color="auto" w:fill="E1DFDD"/>
    </w:rPr>
  </w:style>
  <w:style w:type="paragraph" w:customStyle="1" w:styleId="m-4888095847977414386wordsection1">
    <w:name w:val="m_-4888095847977414386wordsection1"/>
    <w:basedOn w:val="Normal"/>
    <w:rsid w:val="00A24C07"/>
    <w:pPr>
      <w:widowControl/>
      <w:suppressAutoHyphens w:val="0"/>
      <w:spacing w:before="100" w:beforeAutospacing="1" w:after="100" w:afterAutospacing="1"/>
    </w:pPr>
    <w:rPr>
      <w:rFonts w:ascii="Times New Roman" w:eastAsia="Times New Roman" w:hAnsi="Times New Roman" w:cs="Times New Roman"/>
      <w:lang w:eastAsia="en-US"/>
    </w:rPr>
  </w:style>
  <w:style w:type="character" w:customStyle="1" w:styleId="Heading1Char">
    <w:name w:val="Heading 1 Char"/>
    <w:basedOn w:val="DefaultParagraphFont"/>
    <w:link w:val="Heading1"/>
    <w:uiPriority w:val="9"/>
    <w:rsid w:val="00775C64"/>
    <w:rPr>
      <w:rFonts w:asciiTheme="majorHAnsi" w:eastAsiaTheme="majorEastAsia" w:hAnsiTheme="majorHAnsi" w:cstheme="majorBidi"/>
      <w:color w:val="2F5496" w:themeColor="accent1" w:themeShade="BF"/>
      <w:sz w:val="32"/>
      <w:szCs w:val="32"/>
      <w:lang w:eastAsia="ar-SA" w:bidi="ar-SA"/>
    </w:rPr>
  </w:style>
  <w:style w:type="paragraph" w:customStyle="1" w:styleId="ResumeBullet">
    <w:name w:val="Resume Bullet"/>
    <w:basedOn w:val="Normal"/>
    <w:uiPriority w:val="7"/>
    <w:qFormat/>
    <w:rsid w:val="002F737A"/>
    <w:pPr>
      <w:widowControl/>
      <w:numPr>
        <w:numId w:val="58"/>
      </w:numPr>
      <w:tabs>
        <w:tab w:val="num" w:pos="707"/>
      </w:tabs>
      <w:suppressAutoHyphens w:val="0"/>
      <w:ind w:left="432" w:hanging="288"/>
    </w:pPr>
    <w:rPr>
      <w:rFonts w:ascii="Arial Narrow" w:eastAsia="Times New Roman" w:hAnsi="Arial Narrow" w:cs="Times New Roman"/>
      <w:bCs/>
      <w:color w:val="000000"/>
      <w:sz w:val="22"/>
      <w:lang w:eastAsia="en-US"/>
    </w:rPr>
  </w:style>
  <w:style w:type="character" w:customStyle="1" w:styleId="NoSpacingChar">
    <w:name w:val="No Spacing Char"/>
    <w:link w:val="NoSpacing"/>
    <w:uiPriority w:val="1"/>
    <w:rsid w:val="002F737A"/>
    <w:rPr>
      <w:rFonts w:ascii="Nimbus Roman No9 L" w:eastAsia="Nimbus Sans L" w:hAnsi="Nimbus Roman No9 L" w:cs="Nimbus Roman No9 L"/>
      <w:sz w:val="24"/>
      <w:szCs w:val="24"/>
      <w:lang w:eastAsia="ar-SA" w:bidi="ar-SA"/>
    </w:rPr>
  </w:style>
  <w:style w:type="character" w:customStyle="1" w:styleId="hgkelc">
    <w:name w:val="hgkelc"/>
    <w:basedOn w:val="DefaultParagraphFont"/>
    <w:rsid w:val="002F737A"/>
  </w:style>
  <w:style w:type="character" w:customStyle="1" w:styleId="m-3879428349235114762ui-provider">
    <w:name w:val="m_-3879428349235114762ui-provider"/>
    <w:basedOn w:val="DefaultParagraphFont"/>
    <w:rsid w:val="004B3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5983">
      <w:bodyDiv w:val="1"/>
      <w:marLeft w:val="0"/>
      <w:marRight w:val="0"/>
      <w:marTop w:val="0"/>
      <w:marBottom w:val="0"/>
      <w:divBdr>
        <w:top w:val="none" w:sz="0" w:space="0" w:color="auto"/>
        <w:left w:val="none" w:sz="0" w:space="0" w:color="auto"/>
        <w:bottom w:val="none" w:sz="0" w:space="0" w:color="auto"/>
        <w:right w:val="none" w:sz="0" w:space="0" w:color="auto"/>
      </w:divBdr>
    </w:div>
    <w:div w:id="199901006">
      <w:bodyDiv w:val="1"/>
      <w:marLeft w:val="0"/>
      <w:marRight w:val="0"/>
      <w:marTop w:val="0"/>
      <w:marBottom w:val="0"/>
      <w:divBdr>
        <w:top w:val="none" w:sz="0" w:space="0" w:color="auto"/>
        <w:left w:val="none" w:sz="0" w:space="0" w:color="auto"/>
        <w:bottom w:val="none" w:sz="0" w:space="0" w:color="auto"/>
        <w:right w:val="none" w:sz="0" w:space="0" w:color="auto"/>
      </w:divBdr>
    </w:div>
    <w:div w:id="752891565">
      <w:bodyDiv w:val="1"/>
      <w:marLeft w:val="0"/>
      <w:marRight w:val="0"/>
      <w:marTop w:val="0"/>
      <w:marBottom w:val="0"/>
      <w:divBdr>
        <w:top w:val="none" w:sz="0" w:space="0" w:color="auto"/>
        <w:left w:val="none" w:sz="0" w:space="0" w:color="auto"/>
        <w:bottom w:val="none" w:sz="0" w:space="0" w:color="auto"/>
        <w:right w:val="none" w:sz="0" w:space="0" w:color="auto"/>
      </w:divBdr>
    </w:div>
    <w:div w:id="1368725036">
      <w:bodyDiv w:val="1"/>
      <w:marLeft w:val="0"/>
      <w:marRight w:val="0"/>
      <w:marTop w:val="0"/>
      <w:marBottom w:val="0"/>
      <w:divBdr>
        <w:top w:val="none" w:sz="0" w:space="0" w:color="auto"/>
        <w:left w:val="none" w:sz="0" w:space="0" w:color="auto"/>
        <w:bottom w:val="none" w:sz="0" w:space="0" w:color="auto"/>
        <w:right w:val="none" w:sz="0" w:space="0" w:color="auto"/>
      </w:divBdr>
    </w:div>
    <w:div w:id="1376082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26DB6-2546-458B-970E-DD8B711F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25958</CharactersWithSpaces>
  <SharedDoc>false</SharedDoc>
  <HLinks>
    <vt:vector size="6" baseType="variant">
      <vt:variant>
        <vt:i4>5242931</vt:i4>
      </vt:variant>
      <vt:variant>
        <vt:i4>0</vt:i4>
      </vt:variant>
      <vt:variant>
        <vt:i4>0</vt:i4>
      </vt:variant>
      <vt:variant>
        <vt:i4>5</vt:i4>
      </vt:variant>
      <vt:variant>
        <vt:lpwstr>mailto:vrb@issi-software.com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bmylavarapu</dc:creator>
  <cp:keywords/>
  <dc:description/>
  <cp:lastModifiedBy>Umesh Saleru</cp:lastModifiedBy>
  <cp:revision>3</cp:revision>
  <cp:lastPrinted>2008-11-05T21:41:00Z</cp:lastPrinted>
  <dcterms:created xsi:type="dcterms:W3CDTF">2023-11-08T21:58:00Z</dcterms:created>
  <dcterms:modified xsi:type="dcterms:W3CDTF">2023-11-16T15:03:00Z</dcterms:modified>
</cp:coreProperties>
</file>