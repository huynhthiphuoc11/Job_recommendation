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A87B" w14:textId="77777777" w:rsidR="00B21805" w:rsidRPr="00BB6410" w:rsidRDefault="00276E87" w:rsidP="00BA1E79">
      <w:pPr>
        <w:shd w:val="clear" w:color="auto" w:fill="FFFFFF"/>
        <w:tabs>
          <w:tab w:val="left" w:pos="780"/>
          <w:tab w:val="center" w:pos="4420"/>
        </w:tabs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BB6410">
        <w:rPr>
          <w:rFonts w:ascii="Arial" w:hAnsi="Arial" w:cs="Arial"/>
          <w:b/>
          <w:color w:val="000000"/>
          <w:sz w:val="22"/>
          <w:szCs w:val="22"/>
        </w:rPr>
        <w:t>Niranja</w:t>
      </w:r>
      <w:r w:rsidR="00AE0575" w:rsidRPr="00BB6410">
        <w:rPr>
          <w:rFonts w:ascii="Arial" w:hAnsi="Arial" w:cs="Arial"/>
          <w:b/>
          <w:color w:val="000000"/>
          <w:sz w:val="22"/>
          <w:szCs w:val="22"/>
        </w:rPr>
        <w:t>n Danda</w:t>
      </w:r>
    </w:p>
    <w:p w14:paraId="4355C02F" w14:textId="77777777" w:rsidR="00BB6410" w:rsidRDefault="00BB6410" w:rsidP="00BA1E79">
      <w:pPr>
        <w:shd w:val="clear" w:color="auto" w:fill="FFFFFF"/>
        <w:tabs>
          <w:tab w:val="left" w:pos="780"/>
          <w:tab w:val="center" w:pos="4420"/>
        </w:tabs>
        <w:contextualSpacing/>
        <w:jc w:val="center"/>
        <w:rPr>
          <w:rFonts w:ascii="Arial" w:hAnsi="Arial" w:cs="Arial"/>
          <w:b/>
          <w:color w:val="000000"/>
        </w:rPr>
      </w:pPr>
    </w:p>
    <w:p w14:paraId="419C70DF" w14:textId="13500944" w:rsidR="009607A2" w:rsidRDefault="009607A2" w:rsidP="009607A2">
      <w:pPr>
        <w:pBdr>
          <w:bottom w:val="single" w:sz="12" w:space="1" w:color="auto"/>
        </w:pBdr>
        <w:shd w:val="clear" w:color="auto" w:fill="FFFFFF"/>
        <w:tabs>
          <w:tab w:val="left" w:pos="780"/>
          <w:tab w:val="center" w:pos="4420"/>
        </w:tabs>
        <w:contextualSpacing/>
        <w:jc w:val="center"/>
        <w:rPr>
          <w:rFonts w:ascii="Arial" w:hAnsi="Arial" w:cs="Arial"/>
          <w:b/>
        </w:rPr>
      </w:pPr>
      <w:hyperlink r:id="rId8" w:history="1">
        <w:r w:rsidRPr="009607A2">
          <w:rPr>
            <w:rStyle w:val="Hyperlink"/>
            <w:rFonts w:ascii="Arial" w:hAnsi="Arial" w:cs="Arial"/>
            <w:b/>
            <w:color w:val="auto"/>
            <w:u w:val="none"/>
          </w:rPr>
          <w:t>Niranjan.snow6@gmail.com</w:t>
        </w:r>
      </w:hyperlink>
      <w:r w:rsidRPr="009607A2"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Pr="009607A2">
        <w:rPr>
          <w:rFonts w:ascii="Arial" w:hAnsi="Arial" w:cs="Arial"/>
          <w:b/>
        </w:rPr>
        <w:t>203</w:t>
      </w:r>
      <w:r w:rsidRPr="009607A2">
        <w:rPr>
          <w:rFonts w:ascii="Arial" w:hAnsi="Arial" w:cs="Arial"/>
          <w:b/>
        </w:rPr>
        <w:t>-</w:t>
      </w:r>
      <w:r w:rsidRPr="009607A2">
        <w:rPr>
          <w:rFonts w:ascii="Arial" w:hAnsi="Arial" w:cs="Arial"/>
          <w:b/>
        </w:rPr>
        <w:t>550</w:t>
      </w:r>
      <w:r w:rsidRPr="009607A2">
        <w:rPr>
          <w:rFonts w:ascii="Arial" w:hAnsi="Arial" w:cs="Arial"/>
          <w:b/>
        </w:rPr>
        <w:t>-</w:t>
      </w:r>
      <w:r w:rsidRPr="009607A2">
        <w:rPr>
          <w:rFonts w:ascii="Arial" w:hAnsi="Arial" w:cs="Arial"/>
          <w:b/>
        </w:rPr>
        <w:t>4820</w:t>
      </w:r>
    </w:p>
    <w:p w14:paraId="216EB803" w14:textId="77777777" w:rsidR="0008593B" w:rsidRPr="009B75D1" w:rsidRDefault="0008593B" w:rsidP="00BA1E79">
      <w:pPr>
        <w:shd w:val="clear" w:color="auto" w:fill="FFFFFF"/>
        <w:contextualSpacing/>
        <w:jc w:val="both"/>
        <w:rPr>
          <w:rFonts w:ascii="Arial" w:hAnsi="Arial" w:cs="Arial"/>
          <w:b/>
          <w:color w:val="000000"/>
          <w:u w:val="single"/>
        </w:rPr>
      </w:pPr>
    </w:p>
    <w:p w14:paraId="2F9602C3" w14:textId="77777777" w:rsidR="00A07081" w:rsidRDefault="00A07081" w:rsidP="00BA1E79">
      <w:pPr>
        <w:shd w:val="clear" w:color="auto" w:fill="FFFFFF"/>
        <w:tabs>
          <w:tab w:val="left" w:pos="540"/>
          <w:tab w:val="right" w:pos="9504"/>
        </w:tabs>
        <w:contextualSpacing/>
        <w:jc w:val="both"/>
        <w:rPr>
          <w:rFonts w:ascii="Arial" w:hAnsi="Arial" w:cs="Arial"/>
          <w:b/>
          <w:u w:val="single"/>
        </w:rPr>
      </w:pPr>
      <w:r w:rsidRPr="009B75D1">
        <w:rPr>
          <w:rFonts w:ascii="Arial" w:hAnsi="Arial" w:cs="Arial"/>
          <w:b/>
          <w:u w:val="single"/>
        </w:rPr>
        <w:t>P</w:t>
      </w:r>
      <w:r w:rsidR="009B75D1" w:rsidRPr="009B75D1">
        <w:rPr>
          <w:rFonts w:ascii="Arial" w:hAnsi="Arial" w:cs="Arial"/>
          <w:b/>
          <w:u w:val="single"/>
        </w:rPr>
        <w:t xml:space="preserve">rofessional </w:t>
      </w:r>
      <w:r w:rsidRPr="009B75D1">
        <w:rPr>
          <w:rFonts w:ascii="Arial" w:hAnsi="Arial" w:cs="Arial"/>
          <w:b/>
          <w:u w:val="single"/>
        </w:rPr>
        <w:t>S</w:t>
      </w:r>
      <w:r w:rsidR="009B75D1" w:rsidRPr="009B75D1">
        <w:rPr>
          <w:rFonts w:ascii="Arial" w:hAnsi="Arial" w:cs="Arial"/>
          <w:b/>
          <w:u w:val="single"/>
        </w:rPr>
        <w:t>ummary:</w:t>
      </w:r>
    </w:p>
    <w:p w14:paraId="6B6979D7" w14:textId="7FE29C31" w:rsidR="00BA1E79" w:rsidRDefault="00A07081" w:rsidP="00604B1B">
      <w:pPr>
        <w:numPr>
          <w:ilvl w:val="0"/>
          <w:numId w:val="15"/>
        </w:numPr>
        <w:shd w:val="clear" w:color="auto" w:fill="FFFFFF"/>
        <w:contextualSpacing/>
        <w:jc w:val="both"/>
        <w:rPr>
          <w:rFonts w:ascii="Arial" w:hAnsi="Arial" w:cs="Arial"/>
          <w:color w:val="000000"/>
        </w:rPr>
      </w:pPr>
      <w:r w:rsidRPr="009B75D1">
        <w:rPr>
          <w:rFonts w:ascii="Arial" w:hAnsi="Arial" w:cs="Arial"/>
          <w:b/>
          <w:color w:val="000000"/>
        </w:rPr>
        <w:t>ServiceNow</w:t>
      </w:r>
      <w:r w:rsidRPr="009B75D1">
        <w:rPr>
          <w:rFonts w:ascii="Arial" w:hAnsi="Arial" w:cs="Arial"/>
          <w:color w:val="000000"/>
        </w:rPr>
        <w:t xml:space="preserve"> Certified </w:t>
      </w:r>
      <w:r w:rsidR="0022525B">
        <w:rPr>
          <w:rFonts w:ascii="Arial" w:hAnsi="Arial" w:cs="Arial"/>
          <w:color w:val="000000"/>
        </w:rPr>
        <w:t xml:space="preserve">Developer, </w:t>
      </w:r>
      <w:r w:rsidRPr="009B75D1">
        <w:rPr>
          <w:rFonts w:ascii="Arial" w:hAnsi="Arial" w:cs="Arial"/>
          <w:color w:val="000000"/>
        </w:rPr>
        <w:t xml:space="preserve">Implementation Specialist and Certified </w:t>
      </w:r>
      <w:r w:rsidR="00E53A55" w:rsidRPr="009B75D1">
        <w:rPr>
          <w:rFonts w:ascii="Arial" w:hAnsi="Arial" w:cs="Arial"/>
          <w:color w:val="000000"/>
        </w:rPr>
        <w:t xml:space="preserve">System </w:t>
      </w:r>
      <w:r w:rsidRPr="009B75D1">
        <w:rPr>
          <w:rFonts w:ascii="Arial" w:hAnsi="Arial" w:cs="Arial"/>
          <w:color w:val="000000"/>
        </w:rPr>
        <w:t xml:space="preserve">Administrator with </w:t>
      </w:r>
      <w:r w:rsidRPr="009B75D1">
        <w:rPr>
          <w:rFonts w:ascii="Arial" w:hAnsi="Arial" w:cs="Arial"/>
          <w:b/>
          <w:color w:val="000000"/>
        </w:rPr>
        <w:t xml:space="preserve">Over </w:t>
      </w:r>
      <w:r w:rsidR="003E215C">
        <w:rPr>
          <w:rFonts w:ascii="Arial" w:hAnsi="Arial" w:cs="Arial"/>
          <w:b/>
          <w:color w:val="000000"/>
        </w:rPr>
        <w:t>8</w:t>
      </w:r>
      <w:r w:rsidRPr="009B75D1">
        <w:rPr>
          <w:rFonts w:ascii="Arial" w:hAnsi="Arial" w:cs="Arial"/>
          <w:b/>
          <w:color w:val="000000"/>
        </w:rPr>
        <w:t>+</w:t>
      </w:r>
      <w:r w:rsidRPr="009B75D1">
        <w:rPr>
          <w:rFonts w:ascii="Arial" w:hAnsi="Arial" w:cs="Arial"/>
          <w:color w:val="000000"/>
        </w:rPr>
        <w:t xml:space="preserve"> years of experience in ServiceNow implementation, integrating, development, </w:t>
      </w:r>
      <w:r w:rsidR="00BA1E79" w:rsidRPr="009B75D1">
        <w:rPr>
          <w:rFonts w:ascii="Arial" w:hAnsi="Arial" w:cs="Arial"/>
          <w:color w:val="000000"/>
        </w:rPr>
        <w:t>administration,</w:t>
      </w:r>
      <w:r w:rsidRPr="009B75D1">
        <w:rPr>
          <w:rFonts w:ascii="Arial" w:hAnsi="Arial" w:cs="Arial"/>
          <w:color w:val="000000"/>
        </w:rPr>
        <w:t xml:space="preserve"> and support.  </w:t>
      </w:r>
    </w:p>
    <w:p w14:paraId="28F4CB1B" w14:textId="48742C56" w:rsidR="009B75D1" w:rsidRDefault="00A07081" w:rsidP="00604B1B">
      <w:pPr>
        <w:numPr>
          <w:ilvl w:val="0"/>
          <w:numId w:val="15"/>
        </w:numPr>
        <w:shd w:val="clear" w:color="auto" w:fill="FFFFFF"/>
        <w:contextualSpacing/>
        <w:jc w:val="both"/>
        <w:rPr>
          <w:rFonts w:ascii="Arial" w:hAnsi="Arial" w:cs="Arial"/>
          <w:color w:val="000000"/>
          <w:shd w:val="clear" w:color="auto" w:fill="FFFFFF"/>
        </w:rPr>
      </w:pPr>
      <w:r w:rsidRPr="009B75D1">
        <w:rPr>
          <w:rFonts w:ascii="Arial" w:hAnsi="Arial" w:cs="Arial"/>
          <w:color w:val="000000"/>
          <w:shd w:val="clear" w:color="auto" w:fill="FFFFFF"/>
        </w:rPr>
        <w:t xml:space="preserve">Working experience on various phases of </w:t>
      </w:r>
      <w:r w:rsidRPr="009B75D1">
        <w:rPr>
          <w:rFonts w:ascii="Arial" w:hAnsi="Arial" w:cs="Arial"/>
          <w:b/>
          <w:color w:val="000000"/>
          <w:shd w:val="clear" w:color="auto" w:fill="FFFFFF"/>
        </w:rPr>
        <w:t xml:space="preserve">SDLC </w:t>
      </w:r>
      <w:r w:rsidRPr="009B75D1">
        <w:rPr>
          <w:rFonts w:ascii="Arial" w:hAnsi="Arial" w:cs="Arial"/>
          <w:color w:val="000000"/>
          <w:shd w:val="clear" w:color="auto" w:fill="FFFFFF"/>
        </w:rPr>
        <w:t xml:space="preserve">such as </w:t>
      </w:r>
      <w:r w:rsidRPr="009B75D1">
        <w:rPr>
          <w:rFonts w:ascii="Arial" w:hAnsi="Arial" w:cs="Arial"/>
          <w:b/>
          <w:color w:val="000000"/>
          <w:shd w:val="clear" w:color="auto" w:fill="FFFFFF"/>
        </w:rPr>
        <w:t>Requirement Gathering, Analysis, Design, Code Construction and Test</w:t>
      </w:r>
      <w:r w:rsidRPr="009B75D1">
        <w:rPr>
          <w:rFonts w:ascii="Arial" w:hAnsi="Arial" w:cs="Arial"/>
          <w:color w:val="000000"/>
          <w:shd w:val="clear" w:color="auto" w:fill="FFFFFF"/>
        </w:rPr>
        <w:t>.</w:t>
      </w:r>
    </w:p>
    <w:p w14:paraId="4017C001" w14:textId="41526A7E" w:rsidR="00A07081" w:rsidRDefault="00A07081" w:rsidP="00604B1B">
      <w:pPr>
        <w:numPr>
          <w:ilvl w:val="0"/>
          <w:numId w:val="15"/>
        </w:numPr>
        <w:shd w:val="clear" w:color="auto" w:fill="FFFFFF"/>
        <w:contextualSpacing/>
        <w:jc w:val="both"/>
        <w:rPr>
          <w:rFonts w:ascii="Arial" w:hAnsi="Arial" w:cs="Arial"/>
          <w:b/>
          <w:bCs/>
        </w:rPr>
      </w:pPr>
      <w:r w:rsidRPr="009B75D1">
        <w:rPr>
          <w:rFonts w:ascii="Arial" w:hAnsi="Arial" w:cs="Arial"/>
          <w:b/>
          <w:bCs/>
        </w:rPr>
        <w:t>Subject Matter Expertise and ITIL Services Development and Delivery</w:t>
      </w:r>
      <w:r w:rsidR="00BA1E79">
        <w:rPr>
          <w:rFonts w:ascii="Arial" w:hAnsi="Arial" w:cs="Arial"/>
          <w:b/>
          <w:bCs/>
        </w:rPr>
        <w:t>.</w:t>
      </w:r>
    </w:p>
    <w:p w14:paraId="6A2DBD34" w14:textId="57F99793" w:rsidR="00C33C44" w:rsidRDefault="00C33C44" w:rsidP="00604B1B">
      <w:pPr>
        <w:pStyle w:val="ListParagraph"/>
        <w:numPr>
          <w:ilvl w:val="0"/>
          <w:numId w:val="15"/>
        </w:numPr>
        <w:shd w:val="clear" w:color="auto" w:fill="FFFFFF"/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B75D1">
        <w:rPr>
          <w:rFonts w:ascii="Arial" w:eastAsia="Times New Roman" w:hAnsi="Arial" w:cs="Arial"/>
          <w:color w:val="000000"/>
          <w:sz w:val="20"/>
          <w:szCs w:val="20"/>
        </w:rPr>
        <w:t xml:space="preserve">Worked as a </w:t>
      </w:r>
      <w:r w:rsidRPr="009B75D1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Service-Now developer and administrator </w:t>
      </w:r>
      <w:r w:rsidRPr="009B75D1">
        <w:rPr>
          <w:rFonts w:ascii="Arial" w:eastAsia="Times New Roman" w:hAnsi="Arial" w:cs="Arial"/>
          <w:color w:val="000000"/>
          <w:sz w:val="20"/>
          <w:szCs w:val="20"/>
        </w:rPr>
        <w:t xml:space="preserve">with experience in implementation, support, </w:t>
      </w:r>
      <w:r w:rsidR="00BA1E79" w:rsidRPr="009B75D1">
        <w:rPr>
          <w:rFonts w:ascii="Arial" w:eastAsia="Times New Roman" w:hAnsi="Arial" w:cs="Arial"/>
          <w:color w:val="000000"/>
          <w:sz w:val="20"/>
          <w:szCs w:val="20"/>
        </w:rPr>
        <w:t>development,</w:t>
      </w:r>
      <w:r w:rsidRPr="009B75D1">
        <w:rPr>
          <w:rFonts w:ascii="Arial" w:eastAsia="Times New Roman" w:hAnsi="Arial" w:cs="Arial"/>
          <w:color w:val="000000"/>
          <w:sz w:val="20"/>
          <w:szCs w:val="20"/>
        </w:rPr>
        <w:t xml:space="preserve"> and administration.</w:t>
      </w:r>
    </w:p>
    <w:p w14:paraId="77C061BB" w14:textId="391EAD76" w:rsidR="00C33C44" w:rsidRDefault="00C33C44" w:rsidP="00604B1B">
      <w:pPr>
        <w:pStyle w:val="ListParagraph"/>
        <w:numPr>
          <w:ilvl w:val="0"/>
          <w:numId w:val="15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ITIL V3 Service Delivery and Service Support areas of Service Level, and </w:t>
      </w:r>
      <w:r w:rsidR="00550E3F" w:rsidRPr="009B75D1">
        <w:rPr>
          <w:rFonts w:ascii="Arial" w:hAnsi="Arial" w:cs="Arial"/>
          <w:color w:val="000000"/>
          <w:sz w:val="20"/>
          <w:szCs w:val="20"/>
        </w:rPr>
        <w:t>IT Service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Continuity Management</w:t>
      </w:r>
      <w:r w:rsidR="00550E3F">
        <w:rPr>
          <w:rFonts w:ascii="Arial" w:hAnsi="Arial" w:cs="Arial"/>
          <w:color w:val="000000"/>
          <w:sz w:val="20"/>
          <w:szCs w:val="20"/>
        </w:rPr>
        <w:t>,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Incident, Problem, Change and Service Desk</w:t>
      </w:r>
      <w:r w:rsidR="00BA1E79">
        <w:rPr>
          <w:rFonts w:ascii="Arial" w:hAnsi="Arial" w:cs="Arial"/>
          <w:color w:val="000000"/>
          <w:sz w:val="20"/>
          <w:szCs w:val="20"/>
        </w:rPr>
        <w:t>.</w:t>
      </w:r>
    </w:p>
    <w:p w14:paraId="2A724E14" w14:textId="77777777" w:rsidR="00C33C44" w:rsidRDefault="00C33C44" w:rsidP="00604B1B">
      <w:pPr>
        <w:pStyle w:val="ListParagraph"/>
        <w:numPr>
          <w:ilvl w:val="0"/>
          <w:numId w:val="15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Service-Now customizations including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Client scripts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UI policy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UI Actions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Script Includes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Business Rules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workflow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administration and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reports</w:t>
      </w:r>
      <w:r w:rsidRPr="009B75D1">
        <w:rPr>
          <w:rFonts w:ascii="Arial" w:hAnsi="Arial" w:cs="Arial"/>
          <w:color w:val="000000"/>
          <w:sz w:val="20"/>
          <w:szCs w:val="20"/>
        </w:rPr>
        <w:t>.</w:t>
      </w:r>
    </w:p>
    <w:p w14:paraId="2F645E43" w14:textId="77777777" w:rsidR="00C33C44" w:rsidRDefault="00C33C44" w:rsidP="00604B1B">
      <w:pPr>
        <w:pStyle w:val="ListParagraph"/>
        <w:numPr>
          <w:ilvl w:val="0"/>
          <w:numId w:val="15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ServiceNow Technology </w:t>
      </w:r>
      <w:r w:rsidR="00C8450E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Expert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</w:t>
      </w:r>
      <w:r w:rsidRPr="009B75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Incident Management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Problem Management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Change Management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</w:t>
      </w:r>
      <w:r w:rsidR="00E0540C"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expertise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implementing end-to-end</w:t>
      </w:r>
      <w:r w:rsidRPr="009B75D1">
        <w:rPr>
          <w:rStyle w:val="apple-converted-space"/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B75D1">
        <w:rPr>
          <w:rStyle w:val="apple-converted-space"/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Service </w:t>
      </w:r>
      <w:r w:rsidRPr="009B75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Catalog.</w:t>
      </w:r>
    </w:p>
    <w:p w14:paraId="38810AC7" w14:textId="77777777" w:rsidR="00C8450E" w:rsidRPr="009B75D1" w:rsidRDefault="00C8450E" w:rsidP="00BA1E79">
      <w:pPr>
        <w:pStyle w:val="ListParagraph"/>
        <w:shd w:val="clear" w:color="auto" w:fill="FFFFFF"/>
        <w:suppressAutoHyphens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9875759" w14:textId="77777777" w:rsidR="00681C70" w:rsidRPr="00BA1E79" w:rsidRDefault="00681C70" w:rsidP="00BA1E79">
      <w:pPr>
        <w:pStyle w:val="ListParagraph"/>
        <w:shd w:val="clear" w:color="auto" w:fill="FFFFFF"/>
        <w:suppressAutoHyphens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BA1E79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Advanced Skills in ServiceNow:</w:t>
      </w:r>
    </w:p>
    <w:p w14:paraId="682ED01D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Web Services (REST / SOAP)</w:t>
      </w:r>
    </w:p>
    <w:p w14:paraId="66F2E01E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Discovery / Asset Management</w:t>
      </w:r>
    </w:p>
    <w:p w14:paraId="0E8CDB35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Orchestration</w:t>
      </w:r>
    </w:p>
    <w:p w14:paraId="4CC240D7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Mobile Application</w:t>
      </w:r>
    </w:p>
    <w:p w14:paraId="533E67F9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ITSM (Incident, problem, Change, Release, Knowledge, CMDB)</w:t>
      </w:r>
    </w:p>
    <w:p w14:paraId="1C279C91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ITBM</w:t>
      </w:r>
    </w:p>
    <w:p w14:paraId="36AE29BD" w14:textId="5A624EB6" w:rsidR="00681C70" w:rsidRDefault="00D358AE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IRM</w:t>
      </w:r>
    </w:p>
    <w:p w14:paraId="528400F0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Event Management</w:t>
      </w:r>
    </w:p>
    <w:p w14:paraId="2D24E9C1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Reporting</w:t>
      </w:r>
    </w:p>
    <w:p w14:paraId="7C286089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Request Management</w:t>
      </w:r>
    </w:p>
    <w:p w14:paraId="340C564A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Core configurations</w:t>
      </w:r>
    </w:p>
    <w:p w14:paraId="58572BB9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Workflows and Flow Designer</w:t>
      </w:r>
    </w:p>
    <w:p w14:paraId="2335460E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Service Portal Design / Development / Implementation.</w:t>
      </w:r>
    </w:p>
    <w:p w14:paraId="4DCD4580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Performance Analytics</w:t>
      </w:r>
    </w:p>
    <w:p w14:paraId="56F0251A" w14:textId="77777777" w:rsidR="00681C70" w:rsidRDefault="00681C70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ATF</w:t>
      </w:r>
    </w:p>
    <w:p w14:paraId="55CC3BF9" w14:textId="77777777" w:rsidR="007A17D2" w:rsidRDefault="007A17D2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Integration HUB</w:t>
      </w:r>
    </w:p>
    <w:p w14:paraId="17259E05" w14:textId="259FDF84" w:rsidR="007A17D2" w:rsidRDefault="007A17D2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Customer Service Management</w:t>
      </w:r>
    </w:p>
    <w:p w14:paraId="014E8DDE" w14:textId="194F1229" w:rsidR="00D56C36" w:rsidRDefault="00D56C36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HRSM</w:t>
      </w:r>
    </w:p>
    <w:p w14:paraId="09785FD4" w14:textId="4D343CB6" w:rsidR="00D56C36" w:rsidRDefault="00D56C36" w:rsidP="00803E53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ITOM</w:t>
      </w:r>
    </w:p>
    <w:p w14:paraId="192BE223" w14:textId="77777777" w:rsidR="00681C70" w:rsidRDefault="00681C70" w:rsidP="00BA1E79">
      <w:pPr>
        <w:pStyle w:val="ListParagraph"/>
        <w:shd w:val="clear" w:color="auto" w:fill="FFFFFF"/>
        <w:suppressAutoHyphens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59698D0" w14:textId="0B23CEC2" w:rsidR="00D56C36" w:rsidRPr="00BA1E79" w:rsidRDefault="00681C70" w:rsidP="00BA1E79">
      <w:pPr>
        <w:pStyle w:val="ListParagraph"/>
        <w:shd w:val="clear" w:color="auto" w:fill="FFFFFF"/>
        <w:suppressAutoHyphens/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E79">
        <w:rPr>
          <w:rFonts w:ascii="Arial" w:hAnsi="Arial" w:cs="Arial"/>
          <w:b/>
          <w:bCs/>
          <w:sz w:val="20"/>
          <w:szCs w:val="20"/>
          <w:u w:val="single"/>
        </w:rPr>
        <w:t>Key Accomplishments</w:t>
      </w:r>
      <w:r w:rsidR="00BA1E79" w:rsidRPr="00BA1E79">
        <w:rPr>
          <w:rFonts w:ascii="Arial" w:hAnsi="Arial" w:cs="Arial"/>
          <w:b/>
          <w:bCs/>
          <w:sz w:val="20"/>
          <w:szCs w:val="20"/>
          <w:u w:val="single"/>
        </w:rPr>
        <w:t xml:space="preserve"> of </w:t>
      </w:r>
      <w:r w:rsidRPr="00BA1E79">
        <w:rPr>
          <w:rFonts w:ascii="Arial" w:hAnsi="Arial" w:cs="Arial"/>
          <w:b/>
          <w:sz w:val="20"/>
          <w:szCs w:val="20"/>
          <w:u w:val="single"/>
        </w:rPr>
        <w:t>ServiceNow</w:t>
      </w:r>
    </w:p>
    <w:p w14:paraId="20F9FE98" w14:textId="554961CF" w:rsidR="00D56C36" w:rsidRPr="00D56C36" w:rsidRDefault="00D56C36" w:rsidP="00BA1E7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D56C36">
        <w:rPr>
          <w:rFonts w:ascii="Arial" w:hAnsi="Arial" w:cs="Arial"/>
          <w:color w:val="000000"/>
          <w:sz w:val="20"/>
          <w:szCs w:val="20"/>
          <w:shd w:val="clear" w:color="auto" w:fill="FFFFFF"/>
        </w:rPr>
        <w:t>Strong skill set in the</w:t>
      </w:r>
      <w:r w:rsidRPr="00D56C3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Service-Now </w:t>
      </w:r>
      <w:r w:rsidRPr="00D56C36">
        <w:rPr>
          <w:rFonts w:ascii="Arial" w:hAnsi="Arial" w:cs="Arial"/>
          <w:color w:val="000000"/>
          <w:sz w:val="20"/>
          <w:szCs w:val="20"/>
          <w:shd w:val="clear" w:color="auto" w:fill="FFFFFF"/>
        </w:rPr>
        <w:t>suite development including SOAP/REST integration,</w:t>
      </w:r>
      <w:r w:rsidRPr="00D56C36">
        <w:rPr>
          <w:rFonts w:ascii="Arial" w:hAnsi="Arial" w:cs="Arial"/>
          <w:color w:val="000000"/>
          <w:sz w:val="20"/>
          <w:szCs w:val="20"/>
        </w:rPr>
        <w:t xml:space="preserve"> Service</w:t>
      </w:r>
      <w:r w:rsidRPr="00D56C3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56C36">
        <w:rPr>
          <w:rFonts w:ascii="Arial" w:hAnsi="Arial" w:cs="Arial"/>
          <w:color w:val="000000"/>
          <w:sz w:val="20"/>
          <w:szCs w:val="20"/>
          <w:shd w:val="clear" w:color="auto" w:fill="FFFFFF"/>
        </w:rPr>
        <w:t>Catalogs, Update sets, Discovery, Business Rules, Workflow, and CMDB.</w:t>
      </w:r>
    </w:p>
    <w:p w14:paraId="7B3A32E3" w14:textId="313F5722" w:rsidR="00D56C36" w:rsidRPr="00D56C36" w:rsidRDefault="00D56C36" w:rsidP="00BA1E7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Expertise in Discovering Network devices, Servers, Routers etc. by running discovery on the network.</w:t>
      </w:r>
    </w:p>
    <w:p w14:paraId="36912778" w14:textId="196AF5FA" w:rsidR="00BC72D1" w:rsidRPr="00BC72D1" w:rsidRDefault="00BC72D1" w:rsidP="00BA1E7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working on server provisioning and server decommissioning using integration between </w:t>
      </w:r>
      <w:r w:rsidR="008757AF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ServiceNow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v</w:t>
      </w:r>
      <w:r w:rsidR="004559F8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enter.</w:t>
      </w:r>
    </w:p>
    <w:p w14:paraId="79A40A65" w14:textId="424316D7" w:rsidR="00681C70" w:rsidRDefault="00681C70" w:rsidP="00BA1E7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Expertise in </w:t>
      </w:r>
      <w:r w:rsidR="00D56C36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ServiceNow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D56C36">
        <w:rPr>
          <w:rFonts w:ascii="Arial" w:hAnsi="Arial" w:cs="Arial"/>
          <w:color w:val="000000"/>
          <w:sz w:val="20"/>
          <w:szCs w:val="20"/>
          <w:shd w:val="clear" w:color="auto" w:fill="FFFFFF"/>
        </w:rPr>
        <w:t>SolarWinds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integration, </w:t>
      </w:r>
      <w:r w:rsidR="00D56C36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ServiceNow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People</w:t>
      </w:r>
      <w:r w:rsidR="00D56C36">
        <w:rPr>
          <w:rFonts w:ascii="Arial" w:hAnsi="Arial" w:cs="Arial"/>
          <w:color w:val="000000"/>
          <w:sz w:val="20"/>
          <w:szCs w:val="20"/>
          <w:shd w:val="clear" w:color="auto" w:fill="FFFFFF"/>
        </w:rPr>
        <w:t>soft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integration, </w:t>
      </w:r>
      <w:r w:rsidR="008757AF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ServiceNow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Microsoft intune integration, </w:t>
      </w:r>
      <w:r w:rsidR="008757AF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ServiceNow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hot</w:t>
      </w:r>
      <w:r w:rsidR="004559F8"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ock Integration, </w:t>
      </w:r>
      <w:r w:rsidR="008757AF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ServiceNow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SCCM integration, </w:t>
      </w:r>
      <w:r w:rsidR="008757AF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ServiceNow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443CA3">
        <w:rPr>
          <w:rFonts w:ascii="Arial" w:hAnsi="Arial" w:cs="Arial"/>
          <w:color w:val="000000"/>
          <w:sz w:val="20"/>
          <w:szCs w:val="20"/>
          <w:shd w:val="clear" w:color="auto" w:fill="FFFFFF"/>
        </w:rPr>
        <w:t>power plan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integration etc.</w:t>
      </w:r>
    </w:p>
    <w:p w14:paraId="252FC2CC" w14:textId="77777777" w:rsidR="00311D5F" w:rsidRPr="00071A35" w:rsidRDefault="009B4E6B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configuring CMDB and maintaining with the updated CI’s by establishing the relation between CI’s.</w:t>
      </w:r>
    </w:p>
    <w:p w14:paraId="3450DA8F" w14:textId="77777777" w:rsidR="00071A35" w:rsidRPr="009B75D1" w:rsidRDefault="00071A35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Experience in implementing various modules including ITSM, ITBM, GRC, Mobile App, Event Management, Custom Applications.</w:t>
      </w:r>
    </w:p>
    <w:p w14:paraId="1CDD809C" w14:textId="55515BD3" w:rsidR="00311D5F" w:rsidRPr="009B75D1" w:rsidRDefault="00311D5F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In building custom pages and created custom widgets for the needs of the organization using Service </w:t>
      </w:r>
      <w:r w:rsidR="004559F8"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portal.</w:t>
      </w:r>
    </w:p>
    <w:p w14:paraId="789BA048" w14:textId="77777777" w:rsidR="00311D5F" w:rsidRPr="00D9188E" w:rsidRDefault="009B4E6B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Expertise in building and maintaining Mid Servers.</w:t>
      </w:r>
    </w:p>
    <w:p w14:paraId="0560F288" w14:textId="77777777" w:rsidR="00D9188E" w:rsidRPr="009B75D1" w:rsidRDefault="00D9188E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Experience in working on CSM Module.</w:t>
      </w:r>
    </w:p>
    <w:p w14:paraId="7344EEFF" w14:textId="77777777" w:rsidR="00311D5F" w:rsidRPr="009B75D1" w:rsidRDefault="00311D5F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Proficient working experience on on-going maintenance, upgrades and technical support to the existing</w:t>
      </w:r>
      <w:r w:rsidRPr="009B75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Service-Now 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environments, applications and modules as well developing and implementing additional functionality and modules.</w:t>
      </w:r>
    </w:p>
    <w:p w14:paraId="097BD5A7" w14:textId="77777777" w:rsidR="00A21D07" w:rsidRPr="009B75D1" w:rsidRDefault="00311D5F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</w:t>
      </w:r>
      <w:r w:rsidR="00D627EE"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in database designing by creating database objects such as Tables, Views, and Indexes and developed code in the mid-tier server integrating</w:t>
      </w:r>
      <w:r w:rsidR="00D627EE" w:rsidRPr="009B75D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Service-Now </w:t>
      </w:r>
      <w:r w:rsidR="00D627EE"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with other IT systems.</w:t>
      </w:r>
    </w:p>
    <w:p w14:paraId="6EC01AC4" w14:textId="77777777" w:rsidR="00A21D07" w:rsidRPr="009B75D1" w:rsidRDefault="00A21D07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Expertise in Automation of complex manual processes using Flow Designer and integrations.</w:t>
      </w:r>
    </w:p>
    <w:p w14:paraId="5ACFCCC2" w14:textId="77777777" w:rsidR="00D627EE" w:rsidRPr="009B75D1" w:rsidRDefault="00D627EE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Managed roles and permissions, group creations, ACL's (access control lists) and Service Level Agreements (SLA).</w:t>
      </w:r>
    </w:p>
    <w:p w14:paraId="70EF1C8B" w14:textId="77777777" w:rsidR="00D627EE" w:rsidRPr="009B75D1" w:rsidRDefault="00D627EE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sz w:val="20"/>
          <w:szCs w:val="20"/>
        </w:rPr>
        <w:t>Experienced in complex transform scripts in transforming the data into the SNOW database.</w:t>
      </w:r>
    </w:p>
    <w:p w14:paraId="2026FA2F" w14:textId="77777777" w:rsidR="00D627EE" w:rsidRPr="009B75D1" w:rsidRDefault="00D627EE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Implemented Service-Now customizations including Client scripts, UI policy, UI Actions, Script Includes, Business Rules, workflow administration and reports.</w:t>
      </w:r>
    </w:p>
    <w:p w14:paraId="12588FF4" w14:textId="77777777" w:rsidR="00D627EE" w:rsidRPr="009B75D1" w:rsidRDefault="00D627EE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Proficient Knowledge on orchestration module and have implemented orchestration for different business purposes.</w:t>
      </w:r>
    </w:p>
    <w:p w14:paraId="6A9743ED" w14:textId="77777777" w:rsidR="00D627EE" w:rsidRPr="009B75D1" w:rsidRDefault="00D627EE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Experience in working with Scripted Web Services, Script Includes, and Scratch Pad.</w:t>
      </w:r>
    </w:p>
    <w:p w14:paraId="4815D575" w14:textId="77777777" w:rsidR="00311D5F" w:rsidRPr="009B75D1" w:rsidRDefault="00471448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Experience in building portal pages using HTML, CSS, JavaScript and have expertise in building end to end catalog item with the workflows configured to it.</w:t>
      </w:r>
    </w:p>
    <w:p w14:paraId="08AAB4BC" w14:textId="77777777" w:rsidR="00311D5F" w:rsidRPr="009B75D1" w:rsidRDefault="00311D5F" w:rsidP="00BA1E7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Creation of Email Notifications and Inbound Actions.</w:t>
      </w:r>
    </w:p>
    <w:p w14:paraId="17E451DD" w14:textId="77777777" w:rsidR="00AD3DAD" w:rsidRPr="009B75D1" w:rsidRDefault="00AD3DAD" w:rsidP="00BA1E79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14:paraId="2D253C4A" w14:textId="77777777" w:rsidR="00A07081" w:rsidRPr="009B75D1" w:rsidRDefault="00A07081" w:rsidP="00BA1E79">
      <w:pPr>
        <w:shd w:val="clear" w:color="auto" w:fill="FFFFFF"/>
        <w:tabs>
          <w:tab w:val="left" w:pos="540"/>
          <w:tab w:val="right" w:pos="9504"/>
        </w:tabs>
        <w:contextualSpacing/>
        <w:jc w:val="both"/>
        <w:rPr>
          <w:rFonts w:ascii="Arial" w:hAnsi="Arial" w:cs="Arial"/>
          <w:b/>
          <w:u w:val="single"/>
        </w:rPr>
      </w:pPr>
      <w:r w:rsidRPr="009B75D1">
        <w:rPr>
          <w:rFonts w:ascii="Arial" w:hAnsi="Arial" w:cs="Arial"/>
          <w:b/>
          <w:u w:val="single"/>
        </w:rPr>
        <w:t>T</w:t>
      </w:r>
      <w:r w:rsidR="009B75D1" w:rsidRPr="009B75D1">
        <w:rPr>
          <w:rFonts w:ascii="Arial" w:hAnsi="Arial" w:cs="Arial"/>
          <w:b/>
          <w:u w:val="single"/>
        </w:rPr>
        <w:t>echnical</w:t>
      </w:r>
      <w:r w:rsidRPr="009B75D1">
        <w:rPr>
          <w:rFonts w:ascii="Arial" w:hAnsi="Arial" w:cs="Arial"/>
          <w:b/>
          <w:u w:val="single"/>
        </w:rPr>
        <w:t xml:space="preserve"> S</w:t>
      </w:r>
      <w:r w:rsidR="009B75D1" w:rsidRPr="009B75D1">
        <w:rPr>
          <w:rFonts w:ascii="Arial" w:hAnsi="Arial" w:cs="Arial"/>
          <w:b/>
          <w:u w:val="single"/>
        </w:rPr>
        <w:t>kills</w:t>
      </w:r>
      <w:r w:rsidRPr="009B75D1">
        <w:rPr>
          <w:rFonts w:ascii="Arial" w:hAnsi="Arial" w:cs="Arial"/>
          <w:b/>
          <w:u w:val="single"/>
        </w:rPr>
        <w:t>:</w:t>
      </w:r>
    </w:p>
    <w:tbl>
      <w:tblPr>
        <w:tblW w:w="891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5562"/>
      </w:tblGrid>
      <w:tr w:rsidR="00311D5F" w:rsidRPr="009B75D1" w14:paraId="42D276B8" w14:textId="77777777" w:rsidTr="00E503C2">
        <w:trPr>
          <w:trHeight w:val="475"/>
        </w:trPr>
        <w:tc>
          <w:tcPr>
            <w:tcW w:w="3348" w:type="dxa"/>
          </w:tcPr>
          <w:p w14:paraId="0886B4C8" w14:textId="3599EF1F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>Scripting Languages</w:t>
            </w:r>
          </w:p>
        </w:tc>
        <w:tc>
          <w:tcPr>
            <w:tcW w:w="5562" w:type="dxa"/>
          </w:tcPr>
          <w:p w14:paraId="32D22497" w14:textId="77777777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 xml:space="preserve">JavaScript, HTML5, CSS, Ajax, </w:t>
            </w:r>
            <w:r w:rsidR="0031543D" w:rsidRPr="009B75D1">
              <w:rPr>
                <w:rFonts w:ascii="Arial" w:eastAsia="Arial" w:hAnsi="Arial" w:cs="Arial"/>
                <w:b/>
                <w:color w:val="000000"/>
              </w:rPr>
              <w:t>jQuery</w:t>
            </w:r>
            <w:r w:rsidRPr="009B75D1">
              <w:rPr>
                <w:rFonts w:ascii="Arial" w:eastAsia="Arial" w:hAnsi="Arial" w:cs="Arial"/>
                <w:b/>
                <w:color w:val="000000"/>
              </w:rPr>
              <w:t xml:space="preserve">, Angular JS, Json, </w:t>
            </w:r>
            <w:r w:rsidR="0031543D" w:rsidRPr="009B75D1">
              <w:rPr>
                <w:rFonts w:ascii="Arial" w:eastAsia="Arial" w:hAnsi="Arial" w:cs="Arial"/>
                <w:b/>
                <w:color w:val="000000"/>
              </w:rPr>
              <w:t>NodeJS</w:t>
            </w:r>
            <w:r w:rsidRPr="009B75D1">
              <w:rPr>
                <w:rFonts w:ascii="Arial" w:eastAsia="Arial" w:hAnsi="Arial" w:cs="Arial"/>
                <w:b/>
                <w:color w:val="000000"/>
              </w:rPr>
              <w:t xml:space="preserve"> and XML.</w:t>
            </w:r>
          </w:p>
        </w:tc>
      </w:tr>
      <w:tr w:rsidR="00311D5F" w:rsidRPr="009B75D1" w14:paraId="7916D430" w14:textId="77777777" w:rsidTr="00E503C2">
        <w:trPr>
          <w:trHeight w:val="169"/>
        </w:trPr>
        <w:tc>
          <w:tcPr>
            <w:tcW w:w="3348" w:type="dxa"/>
          </w:tcPr>
          <w:p w14:paraId="1F213DB9" w14:textId="77777777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>Tools</w:t>
            </w:r>
          </w:p>
        </w:tc>
        <w:tc>
          <w:tcPr>
            <w:tcW w:w="5562" w:type="dxa"/>
          </w:tcPr>
          <w:p w14:paraId="5949A39E" w14:textId="77777777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>ServiceNow</w:t>
            </w:r>
          </w:p>
        </w:tc>
      </w:tr>
      <w:tr w:rsidR="00EF7920" w:rsidRPr="009B75D1" w14:paraId="78209FDD" w14:textId="77777777" w:rsidTr="00E503C2">
        <w:trPr>
          <w:trHeight w:val="169"/>
        </w:trPr>
        <w:tc>
          <w:tcPr>
            <w:tcW w:w="3348" w:type="dxa"/>
          </w:tcPr>
          <w:p w14:paraId="50A64FB6" w14:textId="53CEE84D" w:rsidR="00EF7920" w:rsidRPr="009B75D1" w:rsidRDefault="00EF7920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Webservices</w:t>
            </w:r>
          </w:p>
        </w:tc>
        <w:tc>
          <w:tcPr>
            <w:tcW w:w="5562" w:type="dxa"/>
          </w:tcPr>
          <w:p w14:paraId="174CCB51" w14:textId="58489603" w:rsidR="00EF7920" w:rsidRPr="009B75D1" w:rsidRDefault="00EF7920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Rest, SOAP</w:t>
            </w:r>
          </w:p>
        </w:tc>
      </w:tr>
      <w:tr w:rsidR="00311D5F" w:rsidRPr="009B75D1" w14:paraId="66E04625" w14:textId="77777777" w:rsidTr="00E503C2">
        <w:trPr>
          <w:trHeight w:val="205"/>
        </w:trPr>
        <w:tc>
          <w:tcPr>
            <w:tcW w:w="3348" w:type="dxa"/>
          </w:tcPr>
          <w:p w14:paraId="7BD735F0" w14:textId="6D773C98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>Programming Languages</w:t>
            </w:r>
          </w:p>
        </w:tc>
        <w:tc>
          <w:tcPr>
            <w:tcW w:w="5562" w:type="dxa"/>
          </w:tcPr>
          <w:p w14:paraId="0A3D25D0" w14:textId="77777777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>C, C++, Java, ASP.Net (C#)</w:t>
            </w:r>
          </w:p>
        </w:tc>
      </w:tr>
      <w:tr w:rsidR="00311D5F" w:rsidRPr="009B75D1" w14:paraId="53FB4108" w14:textId="77777777" w:rsidTr="00E503C2">
        <w:tc>
          <w:tcPr>
            <w:tcW w:w="3348" w:type="dxa"/>
          </w:tcPr>
          <w:p w14:paraId="44EFF260" w14:textId="125C863D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>Software Methodologies</w:t>
            </w:r>
          </w:p>
        </w:tc>
        <w:tc>
          <w:tcPr>
            <w:tcW w:w="5562" w:type="dxa"/>
          </w:tcPr>
          <w:p w14:paraId="44322D28" w14:textId="77777777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>SDLC, Waterfall, Agile.</w:t>
            </w:r>
          </w:p>
        </w:tc>
      </w:tr>
      <w:tr w:rsidR="00311D5F" w:rsidRPr="009B75D1" w14:paraId="0F41E4D6" w14:textId="77777777" w:rsidTr="00E503C2">
        <w:tc>
          <w:tcPr>
            <w:tcW w:w="3348" w:type="dxa"/>
          </w:tcPr>
          <w:p w14:paraId="68FAA027" w14:textId="02967EBF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eastAsia="Arial" w:hAnsi="Arial" w:cs="Arial"/>
                <w:b/>
                <w:color w:val="000000"/>
              </w:rPr>
              <w:t>Database</w:t>
            </w:r>
          </w:p>
        </w:tc>
        <w:tc>
          <w:tcPr>
            <w:tcW w:w="5562" w:type="dxa"/>
          </w:tcPr>
          <w:p w14:paraId="71DEE69C" w14:textId="77777777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hAnsi="Arial" w:cs="Arial"/>
                <w:b/>
              </w:rPr>
              <w:t>SQL Server, MYSQL.</w:t>
            </w:r>
          </w:p>
        </w:tc>
      </w:tr>
      <w:tr w:rsidR="00311D5F" w:rsidRPr="009B75D1" w14:paraId="3C0A54B2" w14:textId="77777777" w:rsidTr="00E503C2">
        <w:trPr>
          <w:trHeight w:val="287"/>
        </w:trPr>
        <w:tc>
          <w:tcPr>
            <w:tcW w:w="3348" w:type="dxa"/>
          </w:tcPr>
          <w:p w14:paraId="6DF4AA73" w14:textId="62891BC8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hAnsi="Arial" w:cs="Arial"/>
                <w:b/>
                <w:bCs/>
                <w:color w:val="000000"/>
              </w:rPr>
              <w:t>Application Development Tools</w:t>
            </w:r>
          </w:p>
        </w:tc>
        <w:tc>
          <w:tcPr>
            <w:tcW w:w="5562" w:type="dxa"/>
          </w:tcPr>
          <w:p w14:paraId="5E3BED45" w14:textId="77777777" w:rsidR="00311D5F" w:rsidRPr="009B75D1" w:rsidRDefault="00311D5F" w:rsidP="00BA1E79">
            <w:pPr>
              <w:shd w:val="clear" w:color="auto" w:fill="FFFFFF"/>
              <w:contextualSpacing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9B75D1">
              <w:rPr>
                <w:rFonts w:ascii="Arial" w:hAnsi="Arial" w:cs="Arial"/>
                <w:b/>
                <w:bCs/>
                <w:color w:val="000000"/>
              </w:rPr>
              <w:t>WordPress, Drupal, NetBeans, Eclipse.</w:t>
            </w:r>
          </w:p>
        </w:tc>
      </w:tr>
    </w:tbl>
    <w:p w14:paraId="73600854" w14:textId="77777777" w:rsidR="00F36F99" w:rsidRDefault="00F36F99" w:rsidP="00BA1E79">
      <w:pPr>
        <w:shd w:val="clear" w:color="auto" w:fill="FFFFFF"/>
        <w:tabs>
          <w:tab w:val="left" w:pos="540"/>
          <w:tab w:val="right" w:pos="9504"/>
        </w:tabs>
        <w:contextualSpacing/>
        <w:jc w:val="both"/>
        <w:rPr>
          <w:rFonts w:ascii="Arial" w:hAnsi="Arial" w:cs="Arial"/>
          <w:b/>
          <w:u w:val="single"/>
        </w:rPr>
      </w:pPr>
    </w:p>
    <w:p w14:paraId="462C6C49" w14:textId="77777777" w:rsidR="00BC54CA" w:rsidRPr="009B75D1" w:rsidRDefault="00BC54CA" w:rsidP="00BA1E79">
      <w:pPr>
        <w:shd w:val="clear" w:color="auto" w:fill="FFFFFF"/>
        <w:tabs>
          <w:tab w:val="left" w:pos="540"/>
          <w:tab w:val="right" w:pos="9504"/>
        </w:tabs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</w:t>
      </w:r>
      <w:r w:rsidRPr="009B75D1">
        <w:rPr>
          <w:rFonts w:ascii="Arial" w:hAnsi="Arial" w:cs="Arial"/>
          <w:b/>
          <w:u w:val="single"/>
        </w:rPr>
        <w:t>ertifications:</w:t>
      </w:r>
    </w:p>
    <w:p w14:paraId="31430A68" w14:textId="77777777" w:rsidR="00BC54CA" w:rsidRPr="009B75D1" w:rsidRDefault="00BC54CA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ServiceNow Certified System Administrator</w:t>
      </w:r>
    </w:p>
    <w:p w14:paraId="73F3021B" w14:textId="77777777" w:rsidR="00BC54CA" w:rsidRPr="009B75D1" w:rsidRDefault="00BC54CA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ServiceNow Certified Implementation Specialist</w:t>
      </w:r>
    </w:p>
    <w:p w14:paraId="4CA4CD34" w14:textId="77777777" w:rsidR="00BC54CA" w:rsidRPr="009B75D1" w:rsidRDefault="00BC54CA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ServiceNow Certified Application Developer</w:t>
      </w:r>
    </w:p>
    <w:p w14:paraId="6961266B" w14:textId="77777777" w:rsidR="00BC54CA" w:rsidRDefault="00BC54CA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ITIL v3 Foundation Certified</w:t>
      </w:r>
    </w:p>
    <w:p w14:paraId="4F0BD19A" w14:textId="77777777" w:rsidR="00122337" w:rsidRPr="009B75D1" w:rsidRDefault="00122337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Micro – Certification - </w:t>
      </w:r>
      <w:r>
        <w:t>Configure the CMDB</w:t>
      </w:r>
    </w:p>
    <w:p w14:paraId="1374EF05" w14:textId="77777777" w:rsidR="00BC54CA" w:rsidRPr="009B75D1" w:rsidRDefault="00BC54CA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Micro – Certification – Enterprise Onboarding</w:t>
      </w:r>
    </w:p>
    <w:p w14:paraId="08023FC7" w14:textId="77777777" w:rsidR="00BC54CA" w:rsidRPr="009B75D1" w:rsidRDefault="00BC54CA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Micro-Certification – HR Integrations</w:t>
      </w:r>
    </w:p>
    <w:p w14:paraId="5955682B" w14:textId="77777777" w:rsidR="00BC54CA" w:rsidRPr="009B75D1" w:rsidRDefault="00BC54CA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Micro-Certification – Agile and Test Management Implementation</w:t>
      </w:r>
    </w:p>
    <w:p w14:paraId="3C8A2046" w14:textId="34954936" w:rsidR="00BC54CA" w:rsidRDefault="00BC54CA" w:rsidP="00BA1E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Micro – certification – Virtual Agent</w:t>
      </w:r>
    </w:p>
    <w:p w14:paraId="5E265CD4" w14:textId="00C42469" w:rsidR="00CC0FB3" w:rsidRDefault="00CC0FB3" w:rsidP="00BA1E79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AAEADD3" w14:textId="77C5D273" w:rsidR="000C1584" w:rsidRPr="009B75D1" w:rsidRDefault="000435F3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Professional </w:t>
      </w:r>
      <w:r w:rsidR="008E0D64" w:rsidRPr="009B75D1">
        <w:rPr>
          <w:rFonts w:ascii="Arial" w:eastAsia="Arial" w:hAnsi="Arial" w:cs="Arial"/>
          <w:b/>
          <w:color w:val="000000"/>
          <w:u w:val="single"/>
        </w:rPr>
        <w:t>E</w:t>
      </w:r>
      <w:r w:rsidR="009B75D1" w:rsidRPr="009B75D1">
        <w:rPr>
          <w:rFonts w:ascii="Arial" w:eastAsia="Arial" w:hAnsi="Arial" w:cs="Arial"/>
          <w:b/>
          <w:color w:val="000000"/>
          <w:u w:val="single"/>
        </w:rPr>
        <w:t>xperience</w:t>
      </w:r>
      <w:r w:rsidR="008E0D64" w:rsidRPr="009B75D1">
        <w:rPr>
          <w:rFonts w:ascii="Arial" w:eastAsia="Arial" w:hAnsi="Arial" w:cs="Arial"/>
          <w:b/>
          <w:color w:val="000000"/>
          <w:u w:val="single"/>
        </w:rPr>
        <w:t>:</w:t>
      </w:r>
    </w:p>
    <w:p w14:paraId="42128822" w14:textId="77777777" w:rsidR="00A566E3" w:rsidRDefault="00A566E3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</w:p>
    <w:p w14:paraId="2049292F" w14:textId="7B92472E" w:rsidR="00A566E3" w:rsidRDefault="000435F3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Cantura</w:t>
      </w:r>
      <w:r w:rsidR="008744C9">
        <w:rPr>
          <w:rFonts w:ascii="Arial" w:eastAsia="Arial" w:hAnsi="Arial" w:cs="Arial"/>
          <w:b/>
          <w:color w:val="000000"/>
        </w:rPr>
        <w:t xml:space="preserve">, </w:t>
      </w:r>
      <w:r w:rsidR="004C4A2B">
        <w:rPr>
          <w:rFonts w:ascii="Arial" w:eastAsia="Arial" w:hAnsi="Arial" w:cs="Arial"/>
          <w:b/>
          <w:color w:val="000000"/>
        </w:rPr>
        <w:t xml:space="preserve">Denver, </w:t>
      </w:r>
      <w:r w:rsidR="008744C9">
        <w:rPr>
          <w:rFonts w:ascii="Arial" w:eastAsia="Arial" w:hAnsi="Arial" w:cs="Arial"/>
          <w:b/>
          <w:color w:val="000000"/>
        </w:rPr>
        <w:t>C</w:t>
      </w:r>
      <w:r w:rsidR="00CF4AB5">
        <w:rPr>
          <w:rFonts w:ascii="Arial" w:eastAsia="Arial" w:hAnsi="Arial" w:cs="Arial"/>
          <w:b/>
          <w:color w:val="000000"/>
        </w:rPr>
        <w:t>O</w:t>
      </w:r>
      <w:r w:rsidR="00A566E3" w:rsidRPr="009B75D1">
        <w:rPr>
          <w:rFonts w:ascii="Arial" w:eastAsia="Arial" w:hAnsi="Arial" w:cs="Arial"/>
          <w:b/>
          <w:color w:val="000000"/>
        </w:rPr>
        <w:tab/>
      </w:r>
      <w:r w:rsidR="00A566E3" w:rsidRPr="009B75D1">
        <w:rPr>
          <w:rFonts w:ascii="Arial" w:eastAsia="Arial" w:hAnsi="Arial" w:cs="Arial"/>
          <w:b/>
          <w:color w:val="000000"/>
        </w:rPr>
        <w:tab/>
      </w:r>
      <w:r w:rsidR="004C4A2B">
        <w:rPr>
          <w:rFonts w:ascii="Arial" w:eastAsia="Arial" w:hAnsi="Arial" w:cs="Arial"/>
          <w:b/>
          <w:color w:val="000000"/>
        </w:rPr>
        <w:tab/>
      </w:r>
      <w:r w:rsidR="00A566E3">
        <w:rPr>
          <w:rFonts w:ascii="Arial" w:eastAsia="Arial" w:hAnsi="Arial" w:cs="Arial"/>
          <w:b/>
          <w:color w:val="000000"/>
        </w:rPr>
        <w:tab/>
      </w:r>
      <w:r w:rsidR="00A566E3">
        <w:rPr>
          <w:rFonts w:ascii="Arial" w:eastAsia="Arial" w:hAnsi="Arial" w:cs="Arial"/>
          <w:b/>
          <w:color w:val="000000"/>
        </w:rPr>
        <w:tab/>
      </w:r>
      <w:r w:rsidR="00A566E3">
        <w:rPr>
          <w:rFonts w:ascii="Arial" w:eastAsia="Arial" w:hAnsi="Arial" w:cs="Arial"/>
          <w:b/>
          <w:color w:val="000000"/>
        </w:rPr>
        <w:tab/>
        <w:t xml:space="preserve"> </w:t>
      </w:r>
      <w:r w:rsidR="001B4A7A">
        <w:rPr>
          <w:rFonts w:ascii="Arial" w:eastAsia="Arial" w:hAnsi="Arial" w:cs="Arial"/>
          <w:b/>
          <w:color w:val="000000"/>
        </w:rPr>
        <w:tab/>
      </w:r>
      <w:r w:rsidR="001B4A7A">
        <w:rPr>
          <w:rFonts w:ascii="Arial" w:eastAsia="Arial" w:hAnsi="Arial" w:cs="Arial"/>
          <w:b/>
          <w:color w:val="000000"/>
        </w:rPr>
        <w:tab/>
      </w:r>
      <w:r w:rsidR="001B4A7A">
        <w:rPr>
          <w:rFonts w:ascii="Arial" w:eastAsia="Arial" w:hAnsi="Arial" w:cs="Arial"/>
          <w:b/>
          <w:color w:val="000000"/>
        </w:rPr>
        <w:tab/>
        <w:t xml:space="preserve"> </w:t>
      </w:r>
      <w:r w:rsidR="008744C9">
        <w:rPr>
          <w:rFonts w:ascii="Arial" w:eastAsia="Arial" w:hAnsi="Arial" w:cs="Arial"/>
          <w:b/>
          <w:color w:val="000000"/>
        </w:rPr>
        <w:t>Jun</w:t>
      </w:r>
      <w:r w:rsidR="00B70483">
        <w:rPr>
          <w:rFonts w:ascii="Arial" w:eastAsia="Arial" w:hAnsi="Arial" w:cs="Arial"/>
          <w:b/>
          <w:color w:val="000000"/>
        </w:rPr>
        <w:t xml:space="preserve"> </w:t>
      </w:r>
      <w:r w:rsidR="00A566E3" w:rsidRPr="009B75D1">
        <w:rPr>
          <w:rFonts w:ascii="Arial" w:eastAsia="Arial" w:hAnsi="Arial" w:cs="Arial"/>
          <w:b/>
          <w:color w:val="000000"/>
        </w:rPr>
        <w:t>'</w:t>
      </w:r>
      <w:r w:rsidR="00A566E3">
        <w:rPr>
          <w:rFonts w:ascii="Arial" w:eastAsia="Arial" w:hAnsi="Arial" w:cs="Arial"/>
          <w:b/>
          <w:color w:val="000000"/>
        </w:rPr>
        <w:t>2</w:t>
      </w:r>
      <w:r w:rsidR="008744C9">
        <w:rPr>
          <w:rFonts w:ascii="Arial" w:eastAsia="Arial" w:hAnsi="Arial" w:cs="Arial"/>
          <w:b/>
          <w:color w:val="000000"/>
        </w:rPr>
        <w:t>3</w:t>
      </w:r>
      <w:r w:rsidR="00A566E3" w:rsidRPr="009B75D1">
        <w:rPr>
          <w:rFonts w:ascii="Arial" w:eastAsia="Arial" w:hAnsi="Arial" w:cs="Arial"/>
          <w:b/>
          <w:color w:val="000000"/>
        </w:rPr>
        <w:t xml:space="preserve"> - Till Date</w:t>
      </w:r>
    </w:p>
    <w:p w14:paraId="31BDB1F0" w14:textId="499940AC" w:rsidR="00A566E3" w:rsidRDefault="00A566E3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Sr </w:t>
      </w:r>
      <w:r w:rsidRPr="009B75D1">
        <w:rPr>
          <w:rFonts w:ascii="Arial" w:eastAsia="Arial" w:hAnsi="Arial" w:cs="Arial"/>
          <w:b/>
          <w:color w:val="000000"/>
        </w:rPr>
        <w:t>ServiceNow Developer</w:t>
      </w:r>
    </w:p>
    <w:p w14:paraId="1752EC51" w14:textId="77777777" w:rsidR="00161B7B" w:rsidRPr="009B75D1" w:rsidRDefault="00161B7B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</w:p>
    <w:p w14:paraId="55601110" w14:textId="77777777" w:rsidR="00A566E3" w:rsidRPr="009B75D1" w:rsidRDefault="00A566E3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 w:rsidRPr="009B75D1">
        <w:rPr>
          <w:rFonts w:ascii="Arial" w:eastAsia="Arial" w:hAnsi="Arial" w:cs="Arial"/>
          <w:b/>
          <w:color w:val="000000"/>
          <w:u w:val="single"/>
        </w:rPr>
        <w:t>Responsibilities</w:t>
      </w:r>
      <w:r w:rsidRPr="009B75D1">
        <w:rPr>
          <w:rFonts w:ascii="Arial" w:eastAsia="Arial" w:hAnsi="Arial" w:cs="Arial"/>
          <w:b/>
          <w:color w:val="000000"/>
        </w:rPr>
        <w:t>:</w:t>
      </w:r>
    </w:p>
    <w:p w14:paraId="617B7A96" w14:textId="77777777" w:rsidR="00A566E3" w:rsidRDefault="00A566E3" w:rsidP="00BA1E79">
      <w:pPr>
        <w:pStyle w:val="Standard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>Worked o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n resolving Outstanding Issues and improving the process over different modules.</w:t>
      </w:r>
    </w:p>
    <w:p w14:paraId="4047F6F0" w14:textId="7F351481" w:rsidR="009A6209" w:rsidRPr="009A6209" w:rsidRDefault="009A6209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Integration Hub and Flow designer.</w:t>
      </w:r>
    </w:p>
    <w:p w14:paraId="400BAED2" w14:textId="02E5AB75" w:rsidR="00A566E3" w:rsidRPr="00A566E3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Implemented CSM Module and configured agent </w:t>
      </w:r>
      <w:r w:rsidR="000435F3">
        <w:rPr>
          <w:rFonts w:ascii="Arial" w:hAnsi="Arial" w:cs="Arial"/>
          <w:color w:val="000000"/>
          <w:sz w:val="20"/>
          <w:szCs w:val="20"/>
          <w:shd w:val="clear" w:color="auto" w:fill="FFFFFF"/>
        </w:rPr>
        <w:t>workspace.</w:t>
      </w:r>
    </w:p>
    <w:p w14:paraId="1B3E8C07" w14:textId="77777777" w:rsidR="00A566E3" w:rsidRPr="009B75D1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lastRenderedPageBreak/>
        <w:t>Experience in using Import set tables and import data into ServiceNow.</w:t>
      </w:r>
    </w:p>
    <w:p w14:paraId="005A4E1A" w14:textId="462624F9" w:rsidR="00A566E3" w:rsidRPr="009B75D1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Responsible for creating various workflows for Incident Management</w:t>
      </w:r>
      <w:r w:rsidR="00D7694C">
        <w:rPr>
          <w:rFonts w:ascii="Arial" w:hAnsi="Arial" w:cs="Arial"/>
          <w:color w:val="000000"/>
          <w:sz w:val="20"/>
          <w:szCs w:val="20"/>
        </w:rPr>
        <w:t>, CSM, Event Management.</w:t>
      </w:r>
    </w:p>
    <w:p w14:paraId="0C7277D5" w14:textId="5F32B08D" w:rsidR="00A566E3" w:rsidRPr="00A566E3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Configured end to end process for Knowledge management</w:t>
      </w:r>
      <w:r w:rsidR="00D7694C">
        <w:rPr>
          <w:rFonts w:ascii="Arial" w:hAnsi="Arial" w:cs="Arial"/>
          <w:color w:val="000000"/>
          <w:sz w:val="20"/>
          <w:szCs w:val="20"/>
        </w:rPr>
        <w:t>.</w:t>
      </w:r>
    </w:p>
    <w:p w14:paraId="2B0D12AC" w14:textId="77777777" w:rsidR="00A566E3" w:rsidRPr="008744C9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ITOM Module.</w:t>
      </w:r>
    </w:p>
    <w:p w14:paraId="0DDBF356" w14:textId="3FEF48C6" w:rsidR="008744C9" w:rsidRPr="00A566E3" w:rsidRDefault="008744C9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CMDB Maintenance and setting up processes to Maintain the data in CMDB</w:t>
      </w:r>
      <w:r w:rsidR="000435F3">
        <w:rPr>
          <w:rFonts w:ascii="Arial" w:hAnsi="Arial" w:cs="Arial"/>
          <w:color w:val="000000"/>
          <w:sz w:val="20"/>
          <w:szCs w:val="20"/>
        </w:rPr>
        <w:t>.</w:t>
      </w:r>
    </w:p>
    <w:p w14:paraId="2F92121F" w14:textId="77777777" w:rsidR="00A566E3" w:rsidRPr="00D9188E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Created Multiple integrations using REST and SOAP webservices.</w:t>
      </w:r>
    </w:p>
    <w:p w14:paraId="11CE0D99" w14:textId="77777777" w:rsidR="00A566E3" w:rsidRPr="00071A35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the Implementation of CSM Module.</w:t>
      </w:r>
    </w:p>
    <w:p w14:paraId="24A08547" w14:textId="77777777" w:rsidR="00A566E3" w:rsidRPr="00A566E3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on Implementation of Event Management Module.</w:t>
      </w:r>
    </w:p>
    <w:p w14:paraId="3D25AD11" w14:textId="59C7A048" w:rsidR="00A566E3" w:rsidRPr="009B75D1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Automated testing Framework</w:t>
      </w:r>
      <w:r w:rsidR="000435F3">
        <w:rPr>
          <w:rFonts w:ascii="Arial" w:hAnsi="Arial" w:cs="Arial"/>
          <w:color w:val="000000"/>
          <w:sz w:val="20"/>
          <w:szCs w:val="20"/>
        </w:rPr>
        <w:t>.</w:t>
      </w:r>
    </w:p>
    <w:p w14:paraId="696D2876" w14:textId="1425493B" w:rsidR="00A566E3" w:rsidRPr="00D7694C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Used the best practice for migrating the customization from one instance to another which include creation of update set, preview, and commit of update sets and merge operations.</w:t>
      </w:r>
    </w:p>
    <w:p w14:paraId="7577092A" w14:textId="5A5CDE85" w:rsidR="00D7694C" w:rsidRPr="00D7694C" w:rsidRDefault="00D7694C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Playbook automation designer</w:t>
      </w:r>
      <w:r w:rsidR="000435F3">
        <w:rPr>
          <w:rFonts w:ascii="Arial" w:hAnsi="Arial" w:cs="Arial"/>
          <w:color w:val="000000"/>
          <w:sz w:val="20"/>
          <w:szCs w:val="20"/>
        </w:rPr>
        <w:t>.</w:t>
      </w:r>
    </w:p>
    <w:p w14:paraId="3C07AA89" w14:textId="4C020496" w:rsidR="00D7694C" w:rsidRPr="00D7694C" w:rsidRDefault="00D7694C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Scoped applications and was responsible for promoting the scoped applications across instances.</w:t>
      </w:r>
    </w:p>
    <w:p w14:paraId="0476D094" w14:textId="76610F74" w:rsidR="00D7694C" w:rsidRPr="00285144" w:rsidRDefault="00285144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Import set API’s.</w:t>
      </w:r>
    </w:p>
    <w:p w14:paraId="049AC0F7" w14:textId="6C372DCB" w:rsidR="00285144" w:rsidRPr="009A6209" w:rsidRDefault="00285144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the </w:t>
      </w:r>
      <w:r w:rsidR="008744C9">
        <w:rPr>
          <w:rFonts w:ascii="Arial" w:hAnsi="Arial" w:cs="Arial"/>
          <w:color w:val="000000"/>
          <w:sz w:val="20"/>
          <w:szCs w:val="20"/>
        </w:rPr>
        <w:t>workspace, portal, UI Builder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400993F" w14:textId="77777777" w:rsidR="009A6209" w:rsidRDefault="009A6209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Creation of Email Notifications and Inbound Actions.</w:t>
      </w:r>
    </w:p>
    <w:p w14:paraId="7A3881F5" w14:textId="7481018C" w:rsidR="00D7694C" w:rsidRPr="00D7694C" w:rsidRDefault="00A566E3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 xml:space="preserve">Performed core configuration tasks including </w:t>
      </w:r>
      <w:r w:rsidRPr="00A566E3">
        <w:rPr>
          <w:rFonts w:ascii="Arial" w:eastAsia="Arial" w:hAnsi="Arial" w:cs="Arial"/>
          <w:b/>
          <w:bCs/>
          <w:color w:val="000000"/>
          <w:sz w:val="20"/>
          <w:szCs w:val="20"/>
        </w:rPr>
        <w:t>UI policies, business rules and client scripts, UI policies, UI Actions, Script Includes, UI Macros.</w:t>
      </w:r>
    </w:p>
    <w:p w14:paraId="2EAD3546" w14:textId="5D460103" w:rsidR="00A566E3" w:rsidRDefault="00A566E3" w:rsidP="00BA1E79">
      <w:pPr>
        <w:shd w:val="clear" w:color="auto" w:fill="FFFFFF"/>
        <w:contextualSpacing/>
        <w:rPr>
          <w:rFonts w:ascii="Arial" w:eastAsia="Arial" w:hAnsi="Arial" w:cs="Arial"/>
          <w:color w:val="000000"/>
        </w:rPr>
      </w:pPr>
      <w:r w:rsidRPr="009B75D1">
        <w:rPr>
          <w:rFonts w:ascii="Arial" w:eastAsia="Arial" w:hAnsi="Arial" w:cs="Arial"/>
          <w:b/>
          <w:color w:val="000000"/>
          <w:u w:val="single"/>
        </w:rPr>
        <w:t>Environment:</w:t>
      </w:r>
      <w:r w:rsidRPr="009B75D1">
        <w:rPr>
          <w:rFonts w:ascii="Arial" w:eastAsia="Arial" w:hAnsi="Arial" w:cs="Arial"/>
          <w:b/>
          <w:color w:val="000000"/>
        </w:rPr>
        <w:t xml:space="preserve"> </w:t>
      </w:r>
      <w:r w:rsidRPr="009B75D1">
        <w:rPr>
          <w:rFonts w:ascii="Arial" w:eastAsia="Arial" w:hAnsi="Arial" w:cs="Arial"/>
          <w:color w:val="000000"/>
        </w:rPr>
        <w:t xml:space="preserve">Service Portal, Knowledge Management, </w:t>
      </w:r>
      <w:r w:rsidR="00A00973" w:rsidRPr="009B75D1">
        <w:rPr>
          <w:rFonts w:ascii="Arial" w:eastAsia="Arial" w:hAnsi="Arial" w:cs="Arial"/>
          <w:color w:val="000000"/>
        </w:rPr>
        <w:t>ITSM</w:t>
      </w:r>
      <w:r w:rsidR="00A00973">
        <w:rPr>
          <w:rFonts w:ascii="Arial" w:eastAsia="Arial" w:hAnsi="Arial" w:cs="Arial"/>
          <w:color w:val="000000"/>
        </w:rPr>
        <w:t>, CSM,</w:t>
      </w:r>
      <w:r w:rsidR="00A00973" w:rsidRPr="009B75D1">
        <w:rPr>
          <w:rFonts w:ascii="Arial" w:eastAsia="Arial" w:hAnsi="Arial" w:cs="Arial"/>
          <w:color w:val="000000"/>
        </w:rPr>
        <w:t xml:space="preserve"> CMDB</w:t>
      </w:r>
      <w:r w:rsidRPr="009B75D1">
        <w:rPr>
          <w:rFonts w:ascii="Arial" w:eastAsia="Arial" w:hAnsi="Arial" w:cs="Arial"/>
          <w:color w:val="000000"/>
        </w:rPr>
        <w:t xml:space="preserve">, SOAP, REST, </w:t>
      </w:r>
      <w:r w:rsidR="00BA1BE2" w:rsidRPr="009B75D1">
        <w:rPr>
          <w:rFonts w:ascii="Arial" w:eastAsia="Arial" w:hAnsi="Arial" w:cs="Arial"/>
          <w:color w:val="000000"/>
        </w:rPr>
        <w:t>Integration</w:t>
      </w:r>
      <w:r w:rsidR="00BA1BE2">
        <w:rPr>
          <w:rFonts w:ascii="Arial" w:eastAsia="Arial" w:hAnsi="Arial" w:cs="Arial"/>
          <w:color w:val="000000"/>
        </w:rPr>
        <w:t xml:space="preserve"> Hub</w:t>
      </w:r>
      <w:r w:rsidRPr="009B75D1">
        <w:rPr>
          <w:rFonts w:ascii="Arial" w:eastAsia="Arial" w:hAnsi="Arial" w:cs="Arial"/>
          <w:color w:val="000000"/>
        </w:rPr>
        <w:t>, MID Serve</w:t>
      </w:r>
      <w:r w:rsidR="00BA1BE2">
        <w:rPr>
          <w:rFonts w:ascii="Arial" w:eastAsia="Arial" w:hAnsi="Arial" w:cs="Arial"/>
          <w:color w:val="000000"/>
        </w:rPr>
        <w:t>r</w:t>
      </w:r>
      <w:r w:rsidRPr="009B75D1">
        <w:rPr>
          <w:rFonts w:ascii="Arial" w:eastAsia="Arial" w:hAnsi="Arial" w:cs="Arial"/>
          <w:color w:val="000000"/>
        </w:rPr>
        <w:t xml:space="preserve"> </w:t>
      </w:r>
    </w:p>
    <w:p w14:paraId="715E3DE7" w14:textId="77777777" w:rsidR="006F28BD" w:rsidRPr="009B75D1" w:rsidRDefault="006F28BD" w:rsidP="00BA1E79">
      <w:pPr>
        <w:shd w:val="clear" w:color="auto" w:fill="FFFFFF"/>
        <w:contextualSpacing/>
        <w:rPr>
          <w:rFonts w:ascii="Arial" w:eastAsia="Arial" w:hAnsi="Arial" w:cs="Arial"/>
          <w:color w:val="000000"/>
        </w:rPr>
      </w:pPr>
    </w:p>
    <w:p w14:paraId="24E46D14" w14:textId="2968C520" w:rsidR="0022525B" w:rsidRPr="009B75D1" w:rsidRDefault="0022525B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Portland General Electric,</w:t>
      </w:r>
      <w:r w:rsidRPr="009B75D1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Portland</w:t>
      </w:r>
      <w:r w:rsidRPr="009B75D1">
        <w:rPr>
          <w:rFonts w:ascii="Arial" w:eastAsia="Arial" w:hAnsi="Arial" w:cs="Arial"/>
          <w:b/>
          <w:color w:val="000000"/>
        </w:rPr>
        <w:t xml:space="preserve">, </w:t>
      </w:r>
      <w:r>
        <w:rPr>
          <w:rFonts w:ascii="Arial" w:eastAsia="Arial" w:hAnsi="Arial" w:cs="Arial"/>
          <w:b/>
          <w:color w:val="000000"/>
        </w:rPr>
        <w:t>OR</w:t>
      </w:r>
      <w:r w:rsidRPr="009B75D1">
        <w:rPr>
          <w:rFonts w:ascii="Arial" w:eastAsia="Arial" w:hAnsi="Arial" w:cs="Arial"/>
          <w:b/>
          <w:color w:val="000000"/>
        </w:rPr>
        <w:tab/>
      </w:r>
      <w:r w:rsidRPr="009B75D1">
        <w:rPr>
          <w:rFonts w:ascii="Arial" w:eastAsia="Arial" w:hAnsi="Arial" w:cs="Arial"/>
          <w:b/>
          <w:color w:val="000000"/>
        </w:rPr>
        <w:tab/>
      </w:r>
      <w:r w:rsidRPr="009B75D1">
        <w:rPr>
          <w:rFonts w:ascii="Arial" w:eastAsia="Arial" w:hAnsi="Arial" w:cs="Arial"/>
          <w:b/>
          <w:color w:val="000000"/>
        </w:rPr>
        <w:tab/>
        <w:t xml:space="preserve">                                  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1B4A7A">
        <w:rPr>
          <w:rFonts w:ascii="Arial" w:eastAsia="Arial" w:hAnsi="Arial" w:cs="Arial"/>
          <w:b/>
          <w:color w:val="000000"/>
        </w:rPr>
        <w:t xml:space="preserve">       </w:t>
      </w:r>
      <w:r w:rsidRPr="009B75D1">
        <w:rPr>
          <w:rFonts w:ascii="Arial" w:eastAsia="Arial" w:hAnsi="Arial" w:cs="Arial"/>
          <w:b/>
          <w:color w:val="000000"/>
        </w:rPr>
        <w:t>Dec'1</w:t>
      </w:r>
      <w:r>
        <w:rPr>
          <w:rFonts w:ascii="Arial" w:eastAsia="Arial" w:hAnsi="Arial" w:cs="Arial"/>
          <w:b/>
          <w:color w:val="000000"/>
        </w:rPr>
        <w:t>9</w:t>
      </w:r>
      <w:r w:rsidRPr="009B75D1">
        <w:rPr>
          <w:rFonts w:ascii="Arial" w:eastAsia="Arial" w:hAnsi="Arial" w:cs="Arial"/>
          <w:b/>
          <w:color w:val="000000"/>
        </w:rPr>
        <w:t xml:space="preserve"> </w:t>
      </w:r>
      <w:r w:rsidR="006F28BD">
        <w:rPr>
          <w:rFonts w:ascii="Arial" w:eastAsia="Arial" w:hAnsi="Arial" w:cs="Arial"/>
          <w:b/>
          <w:color w:val="000000"/>
        </w:rPr>
        <w:t>–</w:t>
      </w:r>
      <w:r w:rsidRPr="009B75D1">
        <w:rPr>
          <w:rFonts w:ascii="Arial" w:eastAsia="Arial" w:hAnsi="Arial" w:cs="Arial"/>
          <w:b/>
          <w:color w:val="000000"/>
        </w:rPr>
        <w:t xml:space="preserve"> </w:t>
      </w:r>
      <w:r w:rsidR="008744C9">
        <w:rPr>
          <w:rFonts w:ascii="Arial" w:eastAsia="Arial" w:hAnsi="Arial" w:cs="Arial"/>
          <w:b/>
          <w:color w:val="000000"/>
        </w:rPr>
        <w:t>Jun</w:t>
      </w:r>
      <w:r w:rsidR="006F28BD">
        <w:rPr>
          <w:rFonts w:ascii="Arial" w:eastAsia="Arial" w:hAnsi="Arial" w:cs="Arial"/>
          <w:b/>
          <w:color w:val="000000"/>
        </w:rPr>
        <w:t>’ 2</w:t>
      </w:r>
      <w:r w:rsidR="008744C9">
        <w:rPr>
          <w:rFonts w:ascii="Arial" w:eastAsia="Arial" w:hAnsi="Arial" w:cs="Arial"/>
          <w:b/>
          <w:color w:val="000000"/>
        </w:rPr>
        <w:t>3</w:t>
      </w:r>
    </w:p>
    <w:p w14:paraId="6A395E3F" w14:textId="66F01BE8" w:rsidR="0022525B" w:rsidRDefault="00161B7B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Sr </w:t>
      </w:r>
      <w:r w:rsidR="0022525B" w:rsidRPr="009B75D1">
        <w:rPr>
          <w:rFonts w:ascii="Arial" w:eastAsia="Arial" w:hAnsi="Arial" w:cs="Arial"/>
          <w:b/>
          <w:color w:val="000000"/>
        </w:rPr>
        <w:t>ServiceNow Developer</w:t>
      </w:r>
    </w:p>
    <w:p w14:paraId="246B75F7" w14:textId="77777777" w:rsidR="00161B7B" w:rsidRPr="009B75D1" w:rsidRDefault="00161B7B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</w:p>
    <w:p w14:paraId="35E189C1" w14:textId="77777777" w:rsidR="0022525B" w:rsidRPr="009B75D1" w:rsidRDefault="0022525B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 w:rsidRPr="009B75D1">
        <w:rPr>
          <w:rFonts w:ascii="Arial" w:eastAsia="Arial" w:hAnsi="Arial" w:cs="Arial"/>
          <w:b/>
          <w:color w:val="000000"/>
          <w:u w:val="single"/>
        </w:rPr>
        <w:t>Responsibilities</w:t>
      </w:r>
      <w:r w:rsidRPr="009B75D1">
        <w:rPr>
          <w:rFonts w:ascii="Arial" w:eastAsia="Arial" w:hAnsi="Arial" w:cs="Arial"/>
          <w:b/>
          <w:color w:val="000000"/>
        </w:rPr>
        <w:t>:</w:t>
      </w:r>
    </w:p>
    <w:p w14:paraId="286E760D" w14:textId="77777777" w:rsidR="0022525B" w:rsidRPr="009B75D1" w:rsidRDefault="0022525B" w:rsidP="00BA1E79">
      <w:pPr>
        <w:pStyle w:val="Standard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>Worked o</w:t>
      </w:r>
      <w:r>
        <w:rPr>
          <w:rFonts w:ascii="Arial" w:eastAsia="Times New Roman" w:hAnsi="Arial" w:cs="Arial"/>
          <w:color w:val="000000"/>
          <w:kern w:val="0"/>
          <w:sz w:val="20"/>
          <w:szCs w:val="20"/>
        </w:rPr>
        <w:t>n resolving Outstanding Issues and improving the process over different modules.</w:t>
      </w:r>
    </w:p>
    <w:p w14:paraId="30B38865" w14:textId="77777777" w:rsidR="0022525B" w:rsidRPr="009B75D1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Reported KPI and performed necessary training to employee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28462F4" w14:textId="1010E212" w:rsidR="0022525B" w:rsidRPr="00D56C36" w:rsidRDefault="00071A35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Various integrations like </w:t>
      </w:r>
      <w:r w:rsidR="00CF4AB5">
        <w:rPr>
          <w:rFonts w:ascii="Arial" w:hAnsi="Arial" w:cs="Arial"/>
          <w:color w:val="000000"/>
          <w:sz w:val="20"/>
          <w:szCs w:val="20"/>
        </w:rPr>
        <w:t>SolarWinds</w:t>
      </w:r>
      <w:r>
        <w:rPr>
          <w:rFonts w:ascii="Arial" w:hAnsi="Arial" w:cs="Arial"/>
          <w:color w:val="000000"/>
          <w:sz w:val="20"/>
          <w:szCs w:val="20"/>
        </w:rPr>
        <w:t xml:space="preserve"> to ServiceNow integration, ServiceNow to Bluecat Integration, ServiceNow to Peoplesoft integration etc</w:t>
      </w:r>
      <w:r w:rsidR="00D56C36">
        <w:rPr>
          <w:rFonts w:ascii="Arial" w:hAnsi="Arial" w:cs="Arial"/>
          <w:color w:val="000000"/>
          <w:sz w:val="20"/>
          <w:szCs w:val="20"/>
        </w:rPr>
        <w:t>.</w:t>
      </w:r>
    </w:p>
    <w:p w14:paraId="4B2E056D" w14:textId="2E2A7DFD" w:rsidR="00D56C36" w:rsidRPr="009B75D1" w:rsidRDefault="00D72D8F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Worked with flow designer and integration hub for multiple bidirectional integrations.</w:t>
      </w:r>
    </w:p>
    <w:p w14:paraId="0026C4D0" w14:textId="60FA6333" w:rsidR="00D56C36" w:rsidRPr="00D56C36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Creation of Email Notifications and Inbound Actions.</w:t>
      </w:r>
    </w:p>
    <w:p w14:paraId="1BB13407" w14:textId="77777777" w:rsidR="00071A35" w:rsidRPr="009B75D1" w:rsidRDefault="00071A35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Responsible for setting up customized service portal with role-based redirection.</w:t>
      </w:r>
    </w:p>
    <w:p w14:paraId="7825BDDE" w14:textId="77777777" w:rsidR="0022525B" w:rsidRPr="008744C9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Experience in using Import set tables and import data into ServiceNow.</w:t>
      </w:r>
    </w:p>
    <w:p w14:paraId="552AAC95" w14:textId="1F631E3A" w:rsidR="008744C9" w:rsidRPr="008744C9" w:rsidRDefault="008744C9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Virtual agent setup.</w:t>
      </w:r>
    </w:p>
    <w:p w14:paraId="5AF1D8DF" w14:textId="0140C312" w:rsidR="0022525B" w:rsidRPr="009B75D1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Worked on upgrading from </w:t>
      </w:r>
      <w:r>
        <w:rPr>
          <w:rFonts w:ascii="Arial" w:hAnsi="Arial" w:cs="Arial"/>
          <w:color w:val="000000"/>
          <w:sz w:val="20"/>
          <w:szCs w:val="20"/>
        </w:rPr>
        <w:t>London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</w:t>
      </w:r>
      <w:r w:rsidR="00071A35">
        <w:rPr>
          <w:rFonts w:ascii="Arial" w:hAnsi="Arial" w:cs="Arial"/>
          <w:color w:val="000000"/>
          <w:sz w:val="20"/>
          <w:szCs w:val="20"/>
        </w:rPr>
        <w:t xml:space="preserve">to </w:t>
      </w:r>
      <w:r w:rsidR="00D56C36">
        <w:rPr>
          <w:rFonts w:ascii="Arial" w:hAnsi="Arial" w:cs="Arial"/>
          <w:color w:val="000000"/>
          <w:sz w:val="20"/>
          <w:szCs w:val="20"/>
        </w:rPr>
        <w:t>New York</w:t>
      </w:r>
      <w:r w:rsidR="00071A35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D56C36">
        <w:rPr>
          <w:rFonts w:ascii="Arial" w:hAnsi="Arial" w:cs="Arial"/>
          <w:color w:val="000000"/>
          <w:sz w:val="20"/>
          <w:szCs w:val="20"/>
        </w:rPr>
        <w:t>New York</w:t>
      </w:r>
      <w:r w:rsidR="00071A35">
        <w:rPr>
          <w:rFonts w:ascii="Arial" w:hAnsi="Arial" w:cs="Arial"/>
          <w:color w:val="000000"/>
          <w:sz w:val="20"/>
          <w:szCs w:val="20"/>
        </w:rPr>
        <w:t xml:space="preserve"> to Orlando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version</w:t>
      </w:r>
      <w:r w:rsidR="00071A35">
        <w:rPr>
          <w:rFonts w:ascii="Arial" w:hAnsi="Arial" w:cs="Arial"/>
          <w:color w:val="000000"/>
          <w:sz w:val="20"/>
          <w:szCs w:val="20"/>
        </w:rPr>
        <w:t>s</w:t>
      </w:r>
      <w:r w:rsidRPr="009B75D1">
        <w:rPr>
          <w:rFonts w:ascii="Arial" w:hAnsi="Arial" w:cs="Arial"/>
          <w:color w:val="000000"/>
          <w:sz w:val="20"/>
          <w:szCs w:val="20"/>
        </w:rPr>
        <w:t>.</w:t>
      </w:r>
    </w:p>
    <w:p w14:paraId="0B19BA28" w14:textId="77777777" w:rsidR="0022525B" w:rsidRPr="009B75D1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Responsible for creating various workflows for Incident Management, Change Management, Service Requests and SLA’s.</w:t>
      </w:r>
    </w:p>
    <w:p w14:paraId="75074D85" w14:textId="77777777" w:rsidR="0022525B" w:rsidRPr="0022525B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Responsible for creating homepages including basic reporting, gauge configuration and dashboard presentation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Designed the layout, CSS, dynamic content for the End User Self-Service Portal design.</w:t>
      </w:r>
    </w:p>
    <w:p w14:paraId="3435E1FA" w14:textId="77777777" w:rsidR="0022525B" w:rsidRPr="00D9188E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Configured end to end process for Knowledge management and worked on the knowledge centered support plugin.</w:t>
      </w:r>
    </w:p>
    <w:p w14:paraId="122AF4A3" w14:textId="77777777" w:rsidR="00D9188E" w:rsidRPr="00071A35" w:rsidRDefault="00D9188E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the Implementation of CSM Module.</w:t>
      </w:r>
    </w:p>
    <w:p w14:paraId="14F7C944" w14:textId="77777777" w:rsidR="00071A35" w:rsidRPr="00071A35" w:rsidRDefault="00071A35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Worked on Implementation of GRC Module.</w:t>
      </w:r>
    </w:p>
    <w:p w14:paraId="00F0E417" w14:textId="77777777" w:rsidR="0022525B" w:rsidRPr="009B75D1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z w:val="20"/>
          <w:szCs w:val="20"/>
        </w:rPr>
        <w:t>ing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on Implementation of ITBM Module.</w:t>
      </w:r>
    </w:p>
    <w:p w14:paraId="346AE42E" w14:textId="77777777" w:rsidR="0022525B" w:rsidRPr="009B75D1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z w:val="20"/>
          <w:szCs w:val="20"/>
        </w:rPr>
        <w:t>ing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on Implementation of Event Management Module.</w:t>
      </w:r>
    </w:p>
    <w:p w14:paraId="03C0776E" w14:textId="77777777" w:rsidR="0022525B" w:rsidRPr="009B75D1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Used the best practice for migrating the customization from one instance to another which include creation of update set, preview, and commit of update sets and merge operations.</w:t>
      </w:r>
    </w:p>
    <w:p w14:paraId="09B27737" w14:textId="1264BC46" w:rsidR="0022525B" w:rsidRDefault="0022525B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Performed core configuration tasks including UI policies, business rules and client scripts, UI policies, UI Actions, Script Includes, UI Macro</w:t>
      </w:r>
      <w:r w:rsidR="00BA1BE2">
        <w:rPr>
          <w:rFonts w:ascii="Arial" w:eastAsia="Arial" w:hAnsi="Arial" w:cs="Arial"/>
          <w:color w:val="000000"/>
          <w:sz w:val="20"/>
          <w:szCs w:val="20"/>
        </w:rPr>
        <w:t>s, ACL, SLA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E943650" w14:textId="77777777" w:rsidR="00071A35" w:rsidRDefault="00071A35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Built Many catalog items with complex workflows.</w:t>
      </w:r>
    </w:p>
    <w:p w14:paraId="36F4552C" w14:textId="77777777" w:rsidR="00071A35" w:rsidRDefault="00071A35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on Enterprise Release Management.</w:t>
      </w:r>
    </w:p>
    <w:p w14:paraId="56743A5C" w14:textId="77777777" w:rsidR="00071A35" w:rsidRDefault="00071A35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on Planned Maintenance module.</w:t>
      </w:r>
    </w:p>
    <w:p w14:paraId="43EFB496" w14:textId="77777777" w:rsidR="00071A35" w:rsidRDefault="00071A35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Worked on configuring and customizing mobile applications.</w:t>
      </w:r>
    </w:p>
    <w:p w14:paraId="515F9C76" w14:textId="01C31E0E" w:rsidR="00071A35" w:rsidRPr="00CF4AB5" w:rsidRDefault="00071A35" w:rsidP="00CF4AB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on Virtual bots and automated testing frame works.</w:t>
      </w:r>
    </w:p>
    <w:p w14:paraId="5C024C15" w14:textId="7F613293" w:rsidR="0022525B" w:rsidRDefault="0022525B" w:rsidP="00BA1E79">
      <w:pPr>
        <w:shd w:val="clear" w:color="auto" w:fill="FFFFFF"/>
        <w:contextualSpacing/>
        <w:rPr>
          <w:rFonts w:ascii="Arial" w:eastAsia="Arial" w:hAnsi="Arial" w:cs="Arial"/>
          <w:color w:val="000000"/>
        </w:rPr>
      </w:pPr>
      <w:r w:rsidRPr="009B75D1">
        <w:rPr>
          <w:rFonts w:ascii="Arial" w:eastAsia="Arial" w:hAnsi="Arial" w:cs="Arial"/>
          <w:b/>
          <w:color w:val="000000"/>
          <w:u w:val="single"/>
        </w:rPr>
        <w:t>Environment:</w:t>
      </w:r>
      <w:r w:rsidRPr="009B75D1">
        <w:rPr>
          <w:rFonts w:ascii="Arial" w:eastAsia="Arial" w:hAnsi="Arial" w:cs="Arial"/>
          <w:b/>
          <w:color w:val="000000"/>
        </w:rPr>
        <w:t xml:space="preserve"> </w:t>
      </w:r>
      <w:r w:rsidRPr="009B75D1">
        <w:rPr>
          <w:rFonts w:ascii="Arial" w:eastAsia="Arial" w:hAnsi="Arial" w:cs="Arial"/>
          <w:color w:val="000000"/>
        </w:rPr>
        <w:t xml:space="preserve">Service Portal, Knowledge Management, ITSM.CMDB, SOAP, REST, </w:t>
      </w:r>
      <w:r w:rsidR="00A86245" w:rsidRPr="009B75D1">
        <w:rPr>
          <w:rFonts w:ascii="Arial" w:eastAsia="Arial" w:hAnsi="Arial" w:cs="Arial"/>
          <w:color w:val="000000"/>
        </w:rPr>
        <w:t>Integration</w:t>
      </w:r>
      <w:r w:rsidR="00A86245">
        <w:rPr>
          <w:rFonts w:ascii="Arial" w:eastAsia="Arial" w:hAnsi="Arial" w:cs="Arial"/>
          <w:color w:val="000000"/>
        </w:rPr>
        <w:t xml:space="preserve"> Hub</w:t>
      </w:r>
      <w:r w:rsidRPr="009B75D1">
        <w:rPr>
          <w:rFonts w:ascii="Arial" w:eastAsia="Arial" w:hAnsi="Arial" w:cs="Arial"/>
          <w:color w:val="000000"/>
        </w:rPr>
        <w:t>, MID Server, ITBM, Discovery</w:t>
      </w:r>
    </w:p>
    <w:p w14:paraId="234611A9" w14:textId="77777777" w:rsidR="00161B7B" w:rsidRPr="009B75D1" w:rsidRDefault="00161B7B" w:rsidP="00BA1E79">
      <w:pPr>
        <w:shd w:val="clear" w:color="auto" w:fill="FFFFFF"/>
        <w:contextualSpacing/>
        <w:rPr>
          <w:rFonts w:ascii="Arial" w:eastAsia="Arial" w:hAnsi="Arial" w:cs="Arial"/>
          <w:color w:val="000000"/>
        </w:rPr>
      </w:pPr>
    </w:p>
    <w:p w14:paraId="76559DDF" w14:textId="5EFC8428" w:rsidR="00D04BF6" w:rsidRPr="009B75D1" w:rsidRDefault="0086057E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 w:rsidRPr="009B75D1">
        <w:rPr>
          <w:rFonts w:ascii="Arial" w:eastAsia="Arial" w:hAnsi="Arial" w:cs="Arial"/>
          <w:b/>
          <w:color w:val="000000"/>
        </w:rPr>
        <w:t>Technology Spa</w:t>
      </w:r>
      <w:r w:rsidR="0033658D" w:rsidRPr="009B75D1">
        <w:rPr>
          <w:rFonts w:ascii="Arial" w:eastAsia="Arial" w:hAnsi="Arial" w:cs="Arial"/>
          <w:b/>
          <w:color w:val="000000"/>
        </w:rPr>
        <w:t xml:space="preserve">, </w:t>
      </w:r>
      <w:r w:rsidR="00D04BF6" w:rsidRPr="009B75D1">
        <w:rPr>
          <w:rFonts w:ascii="Arial" w:eastAsia="Arial" w:hAnsi="Arial" w:cs="Arial"/>
          <w:b/>
          <w:color w:val="000000"/>
        </w:rPr>
        <w:t xml:space="preserve">Dallas, TX </w:t>
      </w:r>
      <w:r w:rsidR="00D04BF6" w:rsidRPr="009B75D1">
        <w:rPr>
          <w:rFonts w:ascii="Arial" w:eastAsia="Arial" w:hAnsi="Arial" w:cs="Arial"/>
          <w:b/>
          <w:color w:val="000000"/>
        </w:rPr>
        <w:tab/>
      </w:r>
      <w:r w:rsidR="00D04BF6" w:rsidRPr="009B75D1">
        <w:rPr>
          <w:rFonts w:ascii="Arial" w:eastAsia="Arial" w:hAnsi="Arial" w:cs="Arial"/>
          <w:b/>
          <w:color w:val="000000"/>
        </w:rPr>
        <w:tab/>
      </w:r>
      <w:r w:rsidR="00D04BF6" w:rsidRPr="009B75D1">
        <w:rPr>
          <w:rFonts w:ascii="Arial" w:eastAsia="Arial" w:hAnsi="Arial" w:cs="Arial"/>
          <w:b/>
          <w:color w:val="000000"/>
        </w:rPr>
        <w:tab/>
        <w:t xml:space="preserve">                                      </w:t>
      </w:r>
      <w:r w:rsidR="0033658D" w:rsidRPr="009B75D1">
        <w:rPr>
          <w:rFonts w:ascii="Arial" w:eastAsia="Arial" w:hAnsi="Arial" w:cs="Arial"/>
          <w:b/>
          <w:color w:val="000000"/>
        </w:rPr>
        <w:t xml:space="preserve">  </w:t>
      </w:r>
      <w:r w:rsidR="009B75D1">
        <w:rPr>
          <w:rFonts w:ascii="Arial" w:eastAsia="Arial" w:hAnsi="Arial" w:cs="Arial"/>
          <w:b/>
          <w:color w:val="000000"/>
        </w:rPr>
        <w:t xml:space="preserve">                </w:t>
      </w:r>
      <w:r w:rsidR="00BC54CA">
        <w:rPr>
          <w:rFonts w:ascii="Arial" w:eastAsia="Arial" w:hAnsi="Arial" w:cs="Arial"/>
          <w:b/>
          <w:color w:val="000000"/>
        </w:rPr>
        <w:t xml:space="preserve">  </w:t>
      </w:r>
      <w:r w:rsidR="001B4A7A">
        <w:rPr>
          <w:rFonts w:ascii="Arial" w:eastAsia="Arial" w:hAnsi="Arial" w:cs="Arial"/>
          <w:b/>
          <w:color w:val="000000"/>
        </w:rPr>
        <w:t xml:space="preserve">        </w:t>
      </w:r>
      <w:r w:rsidR="0074362F">
        <w:rPr>
          <w:rFonts w:ascii="Arial" w:eastAsia="Arial" w:hAnsi="Arial" w:cs="Arial"/>
          <w:b/>
          <w:color w:val="000000"/>
        </w:rPr>
        <w:t>Dec</w:t>
      </w:r>
      <w:r w:rsidR="00D04BF6" w:rsidRPr="009B75D1">
        <w:rPr>
          <w:rFonts w:ascii="Arial" w:eastAsia="Arial" w:hAnsi="Arial" w:cs="Arial"/>
          <w:b/>
          <w:color w:val="000000"/>
        </w:rPr>
        <w:t>'</w:t>
      </w:r>
      <w:r w:rsidR="00BC54CA">
        <w:rPr>
          <w:rFonts w:ascii="Arial" w:eastAsia="Arial" w:hAnsi="Arial" w:cs="Arial"/>
          <w:b/>
          <w:color w:val="000000"/>
        </w:rPr>
        <w:t xml:space="preserve"> </w:t>
      </w:r>
      <w:r w:rsidR="002A4FBC" w:rsidRPr="009B75D1">
        <w:rPr>
          <w:rFonts w:ascii="Arial" w:eastAsia="Arial" w:hAnsi="Arial" w:cs="Arial"/>
          <w:b/>
          <w:color w:val="000000"/>
        </w:rPr>
        <w:t xml:space="preserve">17 </w:t>
      </w:r>
      <w:r w:rsidR="0074362F">
        <w:rPr>
          <w:rFonts w:ascii="Arial" w:eastAsia="Arial" w:hAnsi="Arial" w:cs="Arial"/>
          <w:b/>
          <w:color w:val="000000"/>
        </w:rPr>
        <w:t>–</w:t>
      </w:r>
      <w:r w:rsidR="00D04BF6" w:rsidRPr="009B75D1">
        <w:rPr>
          <w:rFonts w:ascii="Arial" w:eastAsia="Arial" w:hAnsi="Arial" w:cs="Arial"/>
          <w:b/>
          <w:color w:val="000000"/>
        </w:rPr>
        <w:t xml:space="preserve"> </w:t>
      </w:r>
      <w:r w:rsidR="0074362F">
        <w:rPr>
          <w:rFonts w:ascii="Arial" w:eastAsia="Arial" w:hAnsi="Arial" w:cs="Arial"/>
          <w:b/>
          <w:color w:val="000000"/>
        </w:rPr>
        <w:t>Dec’ 19</w:t>
      </w:r>
    </w:p>
    <w:p w14:paraId="4D966A66" w14:textId="3EDBD5DE" w:rsidR="00AB277D" w:rsidRDefault="00D04BF6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 w:rsidRPr="009B75D1">
        <w:rPr>
          <w:rFonts w:ascii="Arial" w:eastAsia="Arial" w:hAnsi="Arial" w:cs="Arial"/>
          <w:b/>
          <w:color w:val="000000"/>
        </w:rPr>
        <w:t>ServiceNow Developer</w:t>
      </w:r>
    </w:p>
    <w:p w14:paraId="12A88B2E" w14:textId="77777777" w:rsidR="00161B7B" w:rsidRPr="009B75D1" w:rsidRDefault="00161B7B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</w:p>
    <w:p w14:paraId="1E7CA499" w14:textId="77777777" w:rsidR="00C616F4" w:rsidRPr="009B75D1" w:rsidRDefault="00304D33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 w:rsidRPr="009B75D1">
        <w:rPr>
          <w:rFonts w:ascii="Arial" w:eastAsia="Arial" w:hAnsi="Arial" w:cs="Arial"/>
          <w:b/>
          <w:color w:val="000000"/>
          <w:u w:val="single"/>
        </w:rPr>
        <w:t>Responsibilities</w:t>
      </w:r>
      <w:r w:rsidR="00AB277D" w:rsidRPr="009B75D1">
        <w:rPr>
          <w:rFonts w:ascii="Arial" w:eastAsia="Arial" w:hAnsi="Arial" w:cs="Arial"/>
          <w:b/>
          <w:color w:val="000000"/>
        </w:rPr>
        <w:t>:</w:t>
      </w:r>
    </w:p>
    <w:p w14:paraId="2EC33762" w14:textId="77777777" w:rsidR="005032B1" w:rsidRPr="009B75D1" w:rsidRDefault="0093540A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89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Worked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as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a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developer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for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an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End-To-End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development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for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a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re-factoring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project,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="00225B39" w:rsidRPr="009B75D1">
        <w:rPr>
          <w:rFonts w:ascii="Arial" w:eastAsia="Arial" w:hAnsi="Arial" w:cs="Arial"/>
          <w:color w:val="000000"/>
          <w:sz w:val="20"/>
          <w:szCs w:val="20"/>
        </w:rPr>
        <w:t>built</w:t>
      </w:r>
      <w:r w:rsidR="00FA3E13" w:rsidRPr="009B75D1">
        <w:rPr>
          <w:rFonts w:ascii="Arial" w:eastAsia="Arial" w:hAnsi="Arial" w:cs="Arial"/>
          <w:color w:val="000000"/>
          <w:sz w:val="20"/>
          <w:szCs w:val="20"/>
        </w:rPr>
        <w:t xml:space="preserve"> custom applications and integrations</w:t>
      </w:r>
      <w:r w:rsidRPr="009B75D1"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and worked on CMDB Management to resolve issues that were a major defect in Networks.</w:t>
      </w:r>
    </w:p>
    <w:p w14:paraId="12306E1D" w14:textId="77777777" w:rsidR="00BD04E0" w:rsidRPr="009B75D1" w:rsidRDefault="0093540A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24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Worked on integra</w:t>
      </w:r>
      <w:r w:rsidR="002A507D" w:rsidRPr="009B75D1">
        <w:rPr>
          <w:rFonts w:ascii="Arial" w:eastAsia="Arial" w:hAnsi="Arial" w:cs="Arial"/>
          <w:color w:val="000000"/>
          <w:sz w:val="20"/>
          <w:szCs w:val="20"/>
        </w:rPr>
        <w:t>tion using SOAP / REST</w:t>
      </w:r>
      <w:r w:rsidR="007D2EE9" w:rsidRPr="009B75D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6FD1B42" w14:textId="4A4D0DEE" w:rsidR="004123C2" w:rsidRPr="009B75D1" w:rsidRDefault="00FC2AF0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Worked on D</w:t>
      </w:r>
      <w:r w:rsidR="009B4E6B" w:rsidRPr="009B75D1">
        <w:rPr>
          <w:rFonts w:ascii="Arial" w:eastAsia="Arial" w:hAnsi="Arial" w:cs="Arial"/>
          <w:color w:val="000000"/>
          <w:sz w:val="20"/>
          <w:szCs w:val="20"/>
        </w:rPr>
        <w:t xml:space="preserve">iscovering different servers and network devices using discovery, </w:t>
      </w:r>
      <w:r w:rsidR="001B4A7A" w:rsidRPr="009B75D1">
        <w:rPr>
          <w:rFonts w:ascii="Arial" w:eastAsia="Arial" w:hAnsi="Arial" w:cs="Arial"/>
          <w:color w:val="000000"/>
          <w:sz w:val="20"/>
          <w:szCs w:val="20"/>
        </w:rPr>
        <w:t>stored,</w:t>
      </w:r>
      <w:r w:rsidR="009B4E6B" w:rsidRPr="009B75D1">
        <w:rPr>
          <w:rFonts w:ascii="Arial" w:eastAsia="Arial" w:hAnsi="Arial" w:cs="Arial"/>
          <w:color w:val="000000"/>
          <w:sz w:val="20"/>
          <w:szCs w:val="20"/>
        </w:rPr>
        <w:t xml:space="preserve"> and maintained discovered CI’s in CMDB.</w:t>
      </w:r>
    </w:p>
    <w:p w14:paraId="170BB32F" w14:textId="77777777" w:rsidR="00225B39" w:rsidRPr="009B75D1" w:rsidRDefault="00225B39" w:rsidP="00BA1E79">
      <w:pPr>
        <w:pStyle w:val="Standard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>Experience in Installation and Configuration of different modules of Service-Now.</w:t>
      </w:r>
    </w:p>
    <w:p w14:paraId="36E5BD62" w14:textId="77777777" w:rsidR="004123C2" w:rsidRPr="009B75D1" w:rsidRDefault="004123C2" w:rsidP="00BA1E79">
      <w:pPr>
        <w:pStyle w:val="Standard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>Installation and Configuration of MID Server inside the network.</w:t>
      </w:r>
    </w:p>
    <w:p w14:paraId="269F31FE" w14:textId="77777777" w:rsidR="00A21D07" w:rsidRPr="009B75D1" w:rsidRDefault="00A21D07" w:rsidP="00BA1E79">
      <w:pPr>
        <w:pStyle w:val="Standard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>Worked on building complex Service portals for different teams in an organization and for multiple clients.</w:t>
      </w:r>
    </w:p>
    <w:p w14:paraId="444DAB80" w14:textId="77777777" w:rsidR="007665D2" w:rsidRPr="009B75D1" w:rsidRDefault="007665D2" w:rsidP="00BA1E79">
      <w:pPr>
        <w:pStyle w:val="Standard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>Creation of Custom Related Lists, and Dictionary fields.</w:t>
      </w:r>
    </w:p>
    <w:p w14:paraId="72B91940" w14:textId="77777777" w:rsidR="005032B1" w:rsidRPr="009B75D1" w:rsidRDefault="005032B1" w:rsidP="00BA1E79">
      <w:pPr>
        <w:pStyle w:val="Standard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>Worked on ITSM</w:t>
      </w:r>
      <w:r w:rsidR="00225B39"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, ITBM and </w:t>
      </w:r>
      <w:r w:rsidRPr="009B75D1">
        <w:rPr>
          <w:rFonts w:ascii="Arial" w:eastAsia="Times New Roman" w:hAnsi="Arial" w:cs="Arial"/>
          <w:color w:val="000000"/>
          <w:kern w:val="0"/>
          <w:sz w:val="20"/>
          <w:szCs w:val="20"/>
        </w:rPr>
        <w:t>ITOM modules and have full knowledge on these concepts.</w:t>
      </w:r>
    </w:p>
    <w:p w14:paraId="420A9E97" w14:textId="77777777" w:rsidR="007665D2" w:rsidRPr="009B75D1" w:rsidRDefault="007665D2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Reported KPI and performed necessary training to employee.</w:t>
      </w:r>
    </w:p>
    <w:p w14:paraId="2C72E7E4" w14:textId="6A6CD6B2" w:rsidR="007665D2" w:rsidRPr="009B75D1" w:rsidRDefault="007665D2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Used Glide Record to retrieve and update data on different business </w:t>
      </w:r>
      <w:r w:rsidR="00CF4AB5" w:rsidRPr="009B75D1">
        <w:rPr>
          <w:rFonts w:ascii="Arial" w:hAnsi="Arial" w:cs="Arial"/>
          <w:color w:val="000000"/>
          <w:sz w:val="20"/>
          <w:szCs w:val="20"/>
        </w:rPr>
        <w:t>conditions.</w:t>
      </w:r>
    </w:p>
    <w:p w14:paraId="4F36D1EC" w14:textId="77777777" w:rsidR="007665D2" w:rsidRPr="009B75D1" w:rsidRDefault="007665D2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Creation of Email Notifications and Inbound Actions.</w:t>
      </w:r>
    </w:p>
    <w:p w14:paraId="05201824" w14:textId="77777777" w:rsidR="00A21D07" w:rsidRPr="009B75D1" w:rsidRDefault="00A21D07" w:rsidP="00BA1E79">
      <w:pPr>
        <w:numPr>
          <w:ilvl w:val="0"/>
          <w:numId w:val="3"/>
        </w:numPr>
        <w:shd w:val="clear" w:color="auto" w:fill="FFFFFF"/>
        <w:contextualSpacing/>
        <w:jc w:val="both"/>
        <w:rPr>
          <w:rFonts w:ascii="Arial" w:eastAsia="Calibri" w:hAnsi="Arial" w:cs="Arial"/>
          <w:color w:val="000000"/>
          <w:shd w:val="clear" w:color="auto" w:fill="FFFFFF"/>
        </w:rPr>
      </w:pPr>
      <w:r w:rsidRPr="009B75D1">
        <w:rPr>
          <w:rFonts w:ascii="Arial" w:eastAsia="Calibri" w:hAnsi="Arial" w:cs="Arial"/>
          <w:color w:val="000000"/>
          <w:shd w:val="clear" w:color="auto" w:fill="FFFFFF"/>
        </w:rPr>
        <w:t>Worked on ATF and Virtual agent.</w:t>
      </w:r>
    </w:p>
    <w:p w14:paraId="3B4AC28B" w14:textId="77777777" w:rsidR="007665D2" w:rsidRPr="009B75D1" w:rsidRDefault="002A4FBC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Experience</w:t>
      </w:r>
      <w:r w:rsidR="00225B39" w:rsidRPr="009B75D1">
        <w:rPr>
          <w:rFonts w:ascii="Arial" w:hAnsi="Arial" w:cs="Arial"/>
          <w:color w:val="000000"/>
          <w:sz w:val="20"/>
          <w:szCs w:val="20"/>
        </w:rPr>
        <w:t xml:space="preserve"> in using Import set tables and import data into </w:t>
      </w:r>
      <w:r w:rsidRPr="009B75D1">
        <w:rPr>
          <w:rFonts w:ascii="Arial" w:hAnsi="Arial" w:cs="Arial"/>
          <w:color w:val="000000"/>
          <w:sz w:val="20"/>
          <w:szCs w:val="20"/>
        </w:rPr>
        <w:t>ServiceNow</w:t>
      </w:r>
      <w:r w:rsidR="00225B39" w:rsidRPr="009B75D1">
        <w:rPr>
          <w:rFonts w:ascii="Arial" w:hAnsi="Arial" w:cs="Arial"/>
          <w:color w:val="000000"/>
          <w:sz w:val="20"/>
          <w:szCs w:val="20"/>
        </w:rPr>
        <w:t>.</w:t>
      </w:r>
    </w:p>
    <w:p w14:paraId="3E162171" w14:textId="77777777" w:rsidR="005032B1" w:rsidRPr="009B75D1" w:rsidRDefault="005032B1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Worked on upgrading from </w:t>
      </w:r>
      <w:r w:rsidR="00225B39" w:rsidRPr="009B75D1">
        <w:rPr>
          <w:rFonts w:ascii="Arial" w:hAnsi="Arial" w:cs="Arial"/>
          <w:color w:val="000000"/>
          <w:sz w:val="20"/>
          <w:szCs w:val="20"/>
        </w:rPr>
        <w:t>Helsinki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to</w:t>
      </w:r>
      <w:r w:rsidR="00225B39" w:rsidRPr="009B75D1">
        <w:rPr>
          <w:rFonts w:ascii="Arial" w:hAnsi="Arial" w:cs="Arial"/>
          <w:color w:val="000000"/>
          <w:sz w:val="20"/>
          <w:szCs w:val="20"/>
        </w:rPr>
        <w:t xml:space="preserve"> Jakarta and Jakarta to London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version</w:t>
      </w:r>
      <w:r w:rsidR="00225B39" w:rsidRPr="009B75D1">
        <w:rPr>
          <w:rFonts w:ascii="Arial" w:hAnsi="Arial" w:cs="Arial"/>
          <w:color w:val="000000"/>
          <w:sz w:val="20"/>
          <w:szCs w:val="20"/>
        </w:rPr>
        <w:t>s</w:t>
      </w:r>
      <w:r w:rsidRPr="009B75D1">
        <w:rPr>
          <w:rFonts w:ascii="Arial" w:hAnsi="Arial" w:cs="Arial"/>
          <w:color w:val="000000"/>
          <w:sz w:val="20"/>
          <w:szCs w:val="20"/>
        </w:rPr>
        <w:t>.</w:t>
      </w:r>
    </w:p>
    <w:p w14:paraId="720DC8CF" w14:textId="77777777" w:rsidR="007665D2" w:rsidRPr="009B75D1" w:rsidRDefault="007665D2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Responsible for creating various workflows for Incident Management, Change Management, Service Requests and SLA’s.</w:t>
      </w:r>
    </w:p>
    <w:p w14:paraId="15DDA876" w14:textId="77777777" w:rsidR="007665D2" w:rsidRPr="009B75D1" w:rsidRDefault="007665D2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Responsible for creating homepages including basic reporting, gauge configuration and </w:t>
      </w:r>
      <w:r w:rsidR="00FA3E13" w:rsidRPr="009B75D1">
        <w:rPr>
          <w:rFonts w:ascii="Arial" w:hAnsi="Arial" w:cs="Arial"/>
          <w:color w:val="000000"/>
          <w:sz w:val="20"/>
          <w:szCs w:val="20"/>
        </w:rPr>
        <w:t>dashboard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</w:t>
      </w:r>
      <w:r w:rsidR="009B75D1" w:rsidRPr="009B75D1">
        <w:rPr>
          <w:rFonts w:ascii="Arial" w:hAnsi="Arial" w:cs="Arial"/>
          <w:color w:val="000000"/>
          <w:sz w:val="20"/>
          <w:szCs w:val="20"/>
        </w:rPr>
        <w:t>presentation</w:t>
      </w:r>
      <w:r w:rsidR="009B75D1">
        <w:rPr>
          <w:rFonts w:ascii="Arial" w:hAnsi="Arial" w:cs="Arial"/>
          <w:color w:val="000000"/>
          <w:sz w:val="20"/>
          <w:szCs w:val="20"/>
        </w:rPr>
        <w:t>.</w:t>
      </w:r>
      <w:r w:rsidR="009B75D1" w:rsidRPr="009B75D1">
        <w:rPr>
          <w:rFonts w:ascii="Arial" w:hAnsi="Arial" w:cs="Arial"/>
          <w:color w:val="000000"/>
          <w:sz w:val="20"/>
          <w:szCs w:val="20"/>
        </w:rPr>
        <w:t xml:space="preserve"> Designed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the layout, CSS, dynamic content for the End User Self-Service Portal design.</w:t>
      </w:r>
    </w:p>
    <w:p w14:paraId="739462B3" w14:textId="77777777" w:rsidR="007665D2" w:rsidRPr="009B75D1" w:rsidRDefault="007665D2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Implemented Social IT and Chat Application for the End User support.</w:t>
      </w:r>
    </w:p>
    <w:p w14:paraId="1E9B50D6" w14:textId="77777777" w:rsidR="007665D2" w:rsidRPr="009B75D1" w:rsidRDefault="006A6976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Created</w:t>
      </w:r>
      <w:r w:rsidR="007665D2" w:rsidRPr="009B75D1">
        <w:rPr>
          <w:rFonts w:ascii="Arial" w:hAnsi="Arial" w:cs="Arial"/>
          <w:color w:val="000000"/>
          <w:sz w:val="20"/>
          <w:szCs w:val="20"/>
        </w:rPr>
        <w:t xml:space="preserve"> database views to pull the reports on variables which are being used by catalog items.</w:t>
      </w:r>
    </w:p>
    <w:p w14:paraId="4778D31F" w14:textId="77777777" w:rsidR="007665D2" w:rsidRPr="009B75D1" w:rsidRDefault="006A6976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Worked</w:t>
      </w:r>
      <w:r w:rsidR="007665D2" w:rsidRPr="009B75D1">
        <w:rPr>
          <w:rFonts w:ascii="Arial" w:hAnsi="Arial" w:cs="Arial"/>
          <w:color w:val="000000"/>
          <w:sz w:val="20"/>
          <w:szCs w:val="20"/>
        </w:rPr>
        <w:t xml:space="preserve"> </w:t>
      </w:r>
      <w:r w:rsidR="00225B39" w:rsidRPr="009B75D1">
        <w:rPr>
          <w:rFonts w:ascii="Arial" w:hAnsi="Arial" w:cs="Arial"/>
          <w:color w:val="000000"/>
          <w:sz w:val="20"/>
          <w:szCs w:val="20"/>
        </w:rPr>
        <w:t>on building complex catalog items and order guides.</w:t>
      </w:r>
    </w:p>
    <w:p w14:paraId="01481AA4" w14:textId="77777777" w:rsidR="00311D5F" w:rsidRPr="009B75D1" w:rsidRDefault="007665D2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Configured end to end process for Knowledge management and worked on the knowledge centered support plugin.</w:t>
      </w:r>
    </w:p>
    <w:p w14:paraId="4632B8E7" w14:textId="77777777" w:rsidR="00A21D07" w:rsidRPr="009B75D1" w:rsidRDefault="002A4FBC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Worked on Implementation of ITBM Module.</w:t>
      </w:r>
    </w:p>
    <w:p w14:paraId="22EC6005" w14:textId="77777777" w:rsidR="00A21D07" w:rsidRPr="009B75D1" w:rsidRDefault="00A21D07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Worked on Implementation of Event Management Module.</w:t>
      </w:r>
    </w:p>
    <w:p w14:paraId="612C668C" w14:textId="77777777" w:rsidR="002A4FBC" w:rsidRPr="009B75D1" w:rsidRDefault="002A4FBC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Worked on Azure AD integration to ServiceNow.</w:t>
      </w:r>
    </w:p>
    <w:p w14:paraId="7F66F4AD" w14:textId="77777777" w:rsidR="00BD04E0" w:rsidRPr="009B75D1" w:rsidRDefault="006A6976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Used</w:t>
      </w:r>
      <w:r w:rsidR="007665D2" w:rsidRPr="009B75D1">
        <w:rPr>
          <w:rFonts w:ascii="Arial" w:hAnsi="Arial" w:cs="Arial"/>
          <w:color w:val="000000"/>
          <w:sz w:val="20"/>
          <w:szCs w:val="20"/>
        </w:rPr>
        <w:t xml:space="preserve"> the best practice for migrating the customization from one instance to another which include creation of update set, preview, </w:t>
      </w:r>
      <w:r w:rsidRPr="009B75D1">
        <w:rPr>
          <w:rFonts w:ascii="Arial" w:hAnsi="Arial" w:cs="Arial"/>
          <w:color w:val="000000"/>
          <w:sz w:val="20"/>
          <w:szCs w:val="20"/>
        </w:rPr>
        <w:t>and commit</w:t>
      </w:r>
      <w:r w:rsidR="007665D2" w:rsidRPr="009B75D1">
        <w:rPr>
          <w:rFonts w:ascii="Arial" w:hAnsi="Arial" w:cs="Arial"/>
          <w:color w:val="000000"/>
          <w:sz w:val="20"/>
          <w:szCs w:val="20"/>
        </w:rPr>
        <w:t xml:space="preserve"> of update sets and merge operations.</w:t>
      </w:r>
    </w:p>
    <w:p w14:paraId="2BC59FAA" w14:textId="77777777" w:rsidR="00BD04E0" w:rsidRPr="009B75D1" w:rsidRDefault="006A6976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Performed</w:t>
      </w:r>
      <w:r w:rsidR="0093540A" w:rsidRPr="009B75D1">
        <w:rPr>
          <w:rFonts w:ascii="Arial" w:eastAsia="Arial" w:hAnsi="Arial" w:cs="Arial"/>
          <w:color w:val="000000"/>
          <w:sz w:val="20"/>
          <w:szCs w:val="20"/>
        </w:rPr>
        <w:t xml:space="preserve"> core configuration tasks including </w:t>
      </w:r>
      <w:r w:rsidR="002A4FBC" w:rsidRPr="009B75D1">
        <w:rPr>
          <w:rFonts w:ascii="Arial" w:eastAsia="Arial" w:hAnsi="Arial" w:cs="Arial"/>
          <w:color w:val="000000"/>
          <w:sz w:val="20"/>
          <w:szCs w:val="20"/>
        </w:rPr>
        <w:t>UI</w:t>
      </w:r>
      <w:r w:rsidR="0093540A" w:rsidRPr="009B75D1">
        <w:rPr>
          <w:rFonts w:ascii="Arial" w:eastAsia="Arial" w:hAnsi="Arial" w:cs="Arial"/>
          <w:color w:val="000000"/>
          <w:sz w:val="20"/>
          <w:szCs w:val="20"/>
        </w:rPr>
        <w:t xml:space="preserve"> policies, business rules and client scripts</w:t>
      </w:r>
      <w:r w:rsidR="002A4FBC" w:rsidRPr="009B75D1">
        <w:rPr>
          <w:rFonts w:ascii="Arial" w:eastAsia="Arial" w:hAnsi="Arial" w:cs="Arial"/>
          <w:color w:val="000000"/>
          <w:sz w:val="20"/>
          <w:szCs w:val="20"/>
        </w:rPr>
        <w:t>, UI policies, UI Actions, Script Includes, UI Macros</w:t>
      </w:r>
      <w:r w:rsidR="0093540A" w:rsidRPr="009B75D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78AF853" w14:textId="77777777" w:rsidR="00BD04E0" w:rsidRPr="009B75D1" w:rsidRDefault="0093540A" w:rsidP="00BA1E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168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Performed migration activities</w:t>
      </w:r>
      <w:r w:rsidR="007665D2" w:rsidRPr="009B75D1">
        <w:rPr>
          <w:rFonts w:ascii="Arial" w:eastAsia="Arial" w:hAnsi="Arial" w:cs="Arial"/>
          <w:color w:val="000000"/>
          <w:sz w:val="20"/>
          <w:szCs w:val="20"/>
        </w:rPr>
        <w:t xml:space="preserve"> (Dev to </w:t>
      </w:r>
      <w:r w:rsidR="009D1B25" w:rsidRPr="009B75D1">
        <w:rPr>
          <w:rFonts w:ascii="Arial" w:eastAsia="Arial" w:hAnsi="Arial" w:cs="Arial"/>
          <w:color w:val="000000"/>
          <w:sz w:val="20"/>
          <w:szCs w:val="20"/>
        </w:rPr>
        <w:t xml:space="preserve">QA, QA to </w:t>
      </w:r>
      <w:r w:rsidR="002A4FBC" w:rsidRPr="009B75D1">
        <w:rPr>
          <w:rFonts w:ascii="Arial" w:eastAsia="Arial" w:hAnsi="Arial" w:cs="Arial"/>
          <w:color w:val="000000"/>
          <w:sz w:val="20"/>
          <w:szCs w:val="20"/>
        </w:rPr>
        <w:t>p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rod)</w:t>
      </w:r>
      <w:r w:rsidR="000659CC" w:rsidRPr="009B75D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9657181" w14:textId="77777777" w:rsidR="000659CC" w:rsidRPr="009B75D1" w:rsidRDefault="000659CC" w:rsidP="00BA1E79">
      <w:pPr>
        <w:shd w:val="clear" w:color="auto" w:fill="FFFFFF"/>
        <w:contextualSpacing/>
        <w:rPr>
          <w:rFonts w:ascii="Arial" w:eastAsia="Arial" w:hAnsi="Arial" w:cs="Arial"/>
          <w:color w:val="000000"/>
        </w:rPr>
      </w:pPr>
      <w:r w:rsidRPr="009B75D1">
        <w:rPr>
          <w:rFonts w:ascii="Arial" w:eastAsia="Arial" w:hAnsi="Arial" w:cs="Arial"/>
          <w:b/>
          <w:color w:val="000000"/>
          <w:u w:val="single"/>
        </w:rPr>
        <w:t>Environment:</w:t>
      </w:r>
      <w:r w:rsidRPr="009B75D1">
        <w:rPr>
          <w:rFonts w:ascii="Arial" w:eastAsia="Arial" w:hAnsi="Arial" w:cs="Arial"/>
          <w:b/>
          <w:color w:val="000000"/>
        </w:rPr>
        <w:t xml:space="preserve"> </w:t>
      </w:r>
      <w:r w:rsidRPr="009B75D1">
        <w:rPr>
          <w:rFonts w:ascii="Arial" w:eastAsia="Arial" w:hAnsi="Arial" w:cs="Arial"/>
          <w:color w:val="000000"/>
        </w:rPr>
        <w:t xml:space="preserve">CMDB, </w:t>
      </w:r>
      <w:r w:rsidR="00577305" w:rsidRPr="009B75D1">
        <w:rPr>
          <w:rFonts w:ascii="Arial" w:eastAsia="Arial" w:hAnsi="Arial" w:cs="Arial"/>
          <w:color w:val="000000"/>
        </w:rPr>
        <w:t>SOAP, REST,</w:t>
      </w:r>
      <w:r w:rsidR="00B47C92" w:rsidRPr="009B75D1">
        <w:rPr>
          <w:rFonts w:ascii="Arial" w:eastAsia="Arial" w:hAnsi="Arial" w:cs="Arial"/>
          <w:color w:val="000000"/>
        </w:rPr>
        <w:t xml:space="preserve"> </w:t>
      </w:r>
      <w:r w:rsidR="00577305" w:rsidRPr="009B75D1">
        <w:rPr>
          <w:rFonts w:ascii="Arial" w:eastAsia="Arial" w:hAnsi="Arial" w:cs="Arial"/>
          <w:color w:val="000000"/>
        </w:rPr>
        <w:t xml:space="preserve">Integrations, </w:t>
      </w:r>
      <w:r w:rsidR="00B47C92" w:rsidRPr="009B75D1">
        <w:rPr>
          <w:rFonts w:ascii="Arial" w:eastAsia="Arial" w:hAnsi="Arial" w:cs="Arial"/>
          <w:color w:val="000000"/>
        </w:rPr>
        <w:t xml:space="preserve">MID Server, </w:t>
      </w:r>
      <w:r w:rsidR="002A4FBC" w:rsidRPr="009B75D1">
        <w:rPr>
          <w:rFonts w:ascii="Arial" w:eastAsia="Arial" w:hAnsi="Arial" w:cs="Arial"/>
          <w:color w:val="000000"/>
        </w:rPr>
        <w:t>ITBM</w:t>
      </w:r>
      <w:r w:rsidR="00B47C92" w:rsidRPr="009B75D1">
        <w:rPr>
          <w:rFonts w:ascii="Arial" w:eastAsia="Arial" w:hAnsi="Arial" w:cs="Arial"/>
          <w:color w:val="000000"/>
        </w:rPr>
        <w:t>,</w:t>
      </w:r>
      <w:r w:rsidR="002A4FBC" w:rsidRPr="009B75D1">
        <w:rPr>
          <w:rFonts w:ascii="Arial" w:eastAsia="Arial" w:hAnsi="Arial" w:cs="Arial"/>
          <w:color w:val="000000"/>
        </w:rPr>
        <w:t xml:space="preserve"> Discovery, Service Portal, Knowledge</w:t>
      </w:r>
      <w:r w:rsidR="00B47C92" w:rsidRPr="009B75D1">
        <w:rPr>
          <w:rFonts w:ascii="Arial" w:eastAsia="Arial" w:hAnsi="Arial" w:cs="Arial"/>
          <w:color w:val="000000"/>
        </w:rPr>
        <w:t xml:space="preserve"> Management</w:t>
      </w:r>
      <w:r w:rsidR="002A4FBC" w:rsidRPr="009B75D1">
        <w:rPr>
          <w:rFonts w:ascii="Arial" w:eastAsia="Arial" w:hAnsi="Arial" w:cs="Arial"/>
          <w:color w:val="000000"/>
        </w:rPr>
        <w:t>, ITSM</w:t>
      </w:r>
      <w:r w:rsidR="00B47C92" w:rsidRPr="009B75D1">
        <w:rPr>
          <w:rFonts w:ascii="Arial" w:eastAsia="Arial" w:hAnsi="Arial" w:cs="Arial"/>
          <w:color w:val="000000"/>
        </w:rPr>
        <w:t>.</w:t>
      </w:r>
    </w:p>
    <w:p w14:paraId="4D155A06" w14:textId="77777777" w:rsidR="00AC7055" w:rsidRDefault="00AC7055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</w:p>
    <w:p w14:paraId="472B77D3" w14:textId="51DF3935" w:rsidR="008E0D64" w:rsidRPr="009B75D1" w:rsidRDefault="00334FB0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 w:rsidRPr="009B75D1">
        <w:rPr>
          <w:rFonts w:ascii="Arial" w:eastAsia="Arial" w:hAnsi="Arial" w:cs="Arial"/>
          <w:b/>
          <w:color w:val="000000"/>
        </w:rPr>
        <w:t>MaryKay Inc</w:t>
      </w:r>
      <w:r w:rsidR="00DD6C49">
        <w:rPr>
          <w:rFonts w:ascii="Arial" w:eastAsia="Arial" w:hAnsi="Arial" w:cs="Arial"/>
          <w:b/>
          <w:color w:val="000000"/>
        </w:rPr>
        <w:t>, Addison</w:t>
      </w:r>
      <w:r w:rsidR="00277867">
        <w:rPr>
          <w:rFonts w:ascii="Arial" w:eastAsia="Arial" w:hAnsi="Arial" w:cs="Arial"/>
          <w:b/>
          <w:color w:val="000000"/>
        </w:rPr>
        <w:t xml:space="preserve"> </w:t>
      </w:r>
      <w:r w:rsidR="00161B7B">
        <w:rPr>
          <w:rFonts w:ascii="Arial" w:eastAsia="Arial" w:hAnsi="Arial" w:cs="Arial"/>
          <w:b/>
          <w:color w:val="000000"/>
        </w:rPr>
        <w:t>TX</w:t>
      </w:r>
      <w:r w:rsidR="00161B7B" w:rsidRPr="009B75D1">
        <w:rPr>
          <w:rFonts w:ascii="Arial" w:eastAsia="Arial" w:hAnsi="Arial" w:cs="Arial"/>
          <w:b/>
          <w:color w:val="000000"/>
        </w:rPr>
        <w:t xml:space="preserve"> </w:t>
      </w:r>
      <w:r w:rsidR="00161B7B" w:rsidRPr="009B75D1">
        <w:rPr>
          <w:rFonts w:ascii="Arial" w:eastAsia="Arial" w:hAnsi="Arial" w:cs="Arial"/>
          <w:b/>
          <w:color w:val="000000"/>
        </w:rPr>
        <w:tab/>
      </w:r>
      <w:r w:rsidR="008E0D64" w:rsidRPr="009B75D1">
        <w:rPr>
          <w:rFonts w:ascii="Arial" w:eastAsia="Arial" w:hAnsi="Arial" w:cs="Arial"/>
          <w:b/>
          <w:color w:val="000000"/>
        </w:rPr>
        <w:tab/>
      </w:r>
      <w:r w:rsidR="008E0D64" w:rsidRPr="009B75D1">
        <w:rPr>
          <w:rFonts w:ascii="Arial" w:eastAsia="Arial" w:hAnsi="Arial" w:cs="Arial"/>
          <w:b/>
          <w:color w:val="000000"/>
        </w:rPr>
        <w:tab/>
        <w:t xml:space="preserve">                                        </w:t>
      </w:r>
      <w:r w:rsidR="00CB7D05" w:rsidRPr="009B75D1">
        <w:rPr>
          <w:rFonts w:ascii="Arial" w:eastAsia="Arial" w:hAnsi="Arial" w:cs="Arial"/>
          <w:b/>
          <w:color w:val="000000"/>
        </w:rPr>
        <w:t xml:space="preserve">          </w:t>
      </w:r>
      <w:r w:rsidR="00277867">
        <w:rPr>
          <w:rFonts w:ascii="Arial" w:eastAsia="Arial" w:hAnsi="Arial" w:cs="Arial"/>
          <w:b/>
          <w:color w:val="000000"/>
        </w:rPr>
        <w:t xml:space="preserve">        </w:t>
      </w:r>
      <w:r w:rsidR="001B4A7A">
        <w:rPr>
          <w:rFonts w:ascii="Arial" w:eastAsia="Arial" w:hAnsi="Arial" w:cs="Arial"/>
          <w:b/>
          <w:color w:val="000000"/>
        </w:rPr>
        <w:t xml:space="preserve">        </w:t>
      </w:r>
      <w:r w:rsidR="00277867">
        <w:rPr>
          <w:rFonts w:ascii="Arial" w:eastAsia="Arial" w:hAnsi="Arial" w:cs="Arial"/>
          <w:b/>
          <w:color w:val="000000"/>
        </w:rPr>
        <w:t xml:space="preserve"> </w:t>
      </w:r>
      <w:r w:rsidRPr="009B75D1">
        <w:rPr>
          <w:rFonts w:ascii="Arial" w:eastAsia="Arial" w:hAnsi="Arial" w:cs="Arial"/>
          <w:b/>
          <w:color w:val="000000"/>
        </w:rPr>
        <w:t>Feb</w:t>
      </w:r>
      <w:r w:rsidR="008E0D64" w:rsidRPr="009B75D1">
        <w:rPr>
          <w:rFonts w:ascii="Arial" w:eastAsia="Arial" w:hAnsi="Arial" w:cs="Arial"/>
          <w:b/>
          <w:color w:val="000000"/>
        </w:rPr>
        <w:t xml:space="preserve">' </w:t>
      </w:r>
      <w:r w:rsidR="00CB7D05" w:rsidRPr="009B75D1">
        <w:rPr>
          <w:rFonts w:ascii="Arial" w:eastAsia="Arial" w:hAnsi="Arial" w:cs="Arial"/>
          <w:b/>
          <w:color w:val="000000"/>
        </w:rPr>
        <w:t>1</w:t>
      </w:r>
      <w:r w:rsidRPr="009B75D1">
        <w:rPr>
          <w:rFonts w:ascii="Arial" w:eastAsia="Arial" w:hAnsi="Arial" w:cs="Arial"/>
          <w:b/>
          <w:color w:val="000000"/>
        </w:rPr>
        <w:t>7</w:t>
      </w:r>
      <w:r w:rsidR="00BC54CA">
        <w:rPr>
          <w:rFonts w:ascii="Arial" w:eastAsia="Arial" w:hAnsi="Arial" w:cs="Arial"/>
          <w:b/>
          <w:color w:val="000000"/>
        </w:rPr>
        <w:t xml:space="preserve"> </w:t>
      </w:r>
      <w:r w:rsidR="00CB7D05" w:rsidRPr="009B75D1">
        <w:rPr>
          <w:rFonts w:ascii="Arial" w:eastAsia="Arial" w:hAnsi="Arial" w:cs="Arial"/>
          <w:b/>
          <w:color w:val="000000"/>
        </w:rPr>
        <w:t xml:space="preserve">– </w:t>
      </w:r>
      <w:r w:rsidRPr="009B75D1">
        <w:rPr>
          <w:rFonts w:ascii="Arial" w:eastAsia="Arial" w:hAnsi="Arial" w:cs="Arial"/>
          <w:b/>
          <w:color w:val="000000"/>
        </w:rPr>
        <w:t>Dec</w:t>
      </w:r>
      <w:r w:rsidR="00CB7D05" w:rsidRPr="009B75D1">
        <w:rPr>
          <w:rFonts w:ascii="Arial" w:eastAsia="Arial" w:hAnsi="Arial" w:cs="Arial"/>
          <w:b/>
          <w:color w:val="000000"/>
        </w:rPr>
        <w:t>’ 1</w:t>
      </w:r>
      <w:r w:rsidRPr="009B75D1">
        <w:rPr>
          <w:rFonts w:ascii="Arial" w:eastAsia="Arial" w:hAnsi="Arial" w:cs="Arial"/>
          <w:b/>
          <w:color w:val="000000"/>
        </w:rPr>
        <w:t>7</w:t>
      </w:r>
    </w:p>
    <w:p w14:paraId="69A0C180" w14:textId="5690CE71" w:rsidR="008E0D64" w:rsidRDefault="008E0D64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  <w:r w:rsidRPr="009B75D1">
        <w:rPr>
          <w:rFonts w:ascii="Arial" w:eastAsia="Arial" w:hAnsi="Arial" w:cs="Arial"/>
          <w:b/>
          <w:color w:val="000000"/>
        </w:rPr>
        <w:t>ServiceNow Developer</w:t>
      </w:r>
    </w:p>
    <w:p w14:paraId="0C4CB586" w14:textId="77777777" w:rsidR="00161B7B" w:rsidRPr="009B75D1" w:rsidRDefault="00161B7B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</w:rPr>
      </w:pPr>
    </w:p>
    <w:p w14:paraId="572C4243" w14:textId="77777777" w:rsidR="00D2315A" w:rsidRPr="009B75D1" w:rsidRDefault="00FE50AA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  <w:u w:val="single"/>
        </w:rPr>
      </w:pPr>
      <w:r w:rsidRPr="009B75D1">
        <w:rPr>
          <w:rFonts w:ascii="Arial" w:eastAsia="Arial" w:hAnsi="Arial" w:cs="Arial"/>
          <w:b/>
          <w:color w:val="000000"/>
          <w:u w:val="single"/>
        </w:rPr>
        <w:t>Responsibilities:</w:t>
      </w:r>
    </w:p>
    <w:p w14:paraId="57F6DA5B" w14:textId="77777777" w:rsidR="00BD04E0" w:rsidRPr="009B75D1" w:rsidRDefault="00DF1D1E" w:rsidP="00BA1E79">
      <w:pPr>
        <w:pStyle w:val="NormalTimesNewRoman"/>
        <w:numPr>
          <w:ilvl w:val="0"/>
          <w:numId w:val="9"/>
        </w:numPr>
        <w:shd w:val="clear" w:color="auto" w:fill="FFFFFF"/>
        <w:spacing w:line="240" w:lineRule="auto"/>
        <w:jc w:val="left"/>
        <w:rPr>
          <w:rFonts w:ascii="Arial" w:hAnsi="Arial" w:cs="Arial"/>
          <w:sz w:val="20"/>
          <w:szCs w:val="20"/>
        </w:rPr>
      </w:pPr>
      <w:r w:rsidRPr="009B75D1">
        <w:rPr>
          <w:rFonts w:ascii="Arial" w:hAnsi="Arial" w:cs="Arial"/>
          <w:sz w:val="20"/>
          <w:szCs w:val="20"/>
        </w:rPr>
        <w:t>Worked o</w:t>
      </w:r>
      <w:r w:rsidR="00D2315A" w:rsidRPr="009B75D1">
        <w:rPr>
          <w:rFonts w:ascii="Arial" w:hAnsi="Arial" w:cs="Arial"/>
          <w:sz w:val="20"/>
          <w:szCs w:val="20"/>
        </w:rPr>
        <w:t>n working on the ITIL Process Configuration like Incident, Problem, Change Management, Knowledge Management, Service Catalog, SLA and Reporting in Service</w:t>
      </w:r>
      <w:r w:rsidR="00B03DD3" w:rsidRPr="009B75D1">
        <w:rPr>
          <w:rFonts w:ascii="Arial" w:hAnsi="Arial" w:cs="Arial"/>
          <w:sz w:val="20"/>
          <w:szCs w:val="20"/>
        </w:rPr>
        <w:t>-</w:t>
      </w:r>
      <w:r w:rsidR="00D2315A" w:rsidRPr="009B75D1">
        <w:rPr>
          <w:rFonts w:ascii="Arial" w:hAnsi="Arial" w:cs="Arial"/>
          <w:sz w:val="20"/>
          <w:szCs w:val="20"/>
        </w:rPr>
        <w:t>Now.</w:t>
      </w:r>
    </w:p>
    <w:p w14:paraId="3423C2FB" w14:textId="77777777" w:rsidR="004123C2" w:rsidRDefault="004123C2" w:rsidP="00BA1E79">
      <w:pPr>
        <w:pStyle w:val="NormalTimesNewRoman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sz w:val="20"/>
          <w:szCs w:val="20"/>
        </w:rPr>
      </w:pPr>
      <w:r w:rsidRPr="009B75D1">
        <w:rPr>
          <w:rFonts w:ascii="Arial" w:hAnsi="Arial" w:cs="Arial"/>
          <w:sz w:val="20"/>
          <w:szCs w:val="20"/>
        </w:rPr>
        <w:lastRenderedPageBreak/>
        <w:t>Worked on CMDB and Asset Management Services: Business Services and Configuration item relationships.</w:t>
      </w:r>
    </w:p>
    <w:p w14:paraId="5AFBDC91" w14:textId="6CCE7822" w:rsidR="00AC7055" w:rsidRPr="009B75D1" w:rsidRDefault="00AC7055" w:rsidP="00BA1E79">
      <w:pPr>
        <w:pStyle w:val="NormalTimesNewRoman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server provisioning and server decommissioning project using integration with </w:t>
      </w:r>
      <w:r w:rsidR="00CF4AB5">
        <w:rPr>
          <w:rFonts w:ascii="Arial" w:hAnsi="Arial" w:cs="Arial"/>
          <w:sz w:val="20"/>
          <w:szCs w:val="20"/>
        </w:rPr>
        <w:t>VMware</w:t>
      </w:r>
      <w:r>
        <w:rPr>
          <w:rFonts w:ascii="Arial" w:hAnsi="Arial" w:cs="Arial"/>
          <w:sz w:val="20"/>
          <w:szCs w:val="20"/>
        </w:rPr>
        <w:t xml:space="preserve"> and </w:t>
      </w:r>
      <w:r w:rsidR="00B11228">
        <w:rPr>
          <w:rFonts w:ascii="Arial" w:hAnsi="Arial" w:cs="Arial"/>
          <w:sz w:val="20"/>
          <w:szCs w:val="20"/>
        </w:rPr>
        <w:t>ServiceNow</w:t>
      </w:r>
      <w:r>
        <w:rPr>
          <w:rFonts w:ascii="Arial" w:hAnsi="Arial" w:cs="Arial"/>
          <w:sz w:val="20"/>
          <w:szCs w:val="20"/>
        </w:rPr>
        <w:t>.</w:t>
      </w:r>
    </w:p>
    <w:p w14:paraId="0B498829" w14:textId="77777777" w:rsidR="004123C2" w:rsidRPr="009B75D1" w:rsidRDefault="004123C2" w:rsidP="00BA1E79">
      <w:pPr>
        <w:pStyle w:val="NormalTimesNewRoman"/>
        <w:numPr>
          <w:ilvl w:val="0"/>
          <w:numId w:val="9"/>
        </w:numPr>
        <w:shd w:val="clear" w:color="auto" w:fill="FFFFFF"/>
        <w:spacing w:line="240" w:lineRule="auto"/>
        <w:rPr>
          <w:rFonts w:ascii="Arial" w:hAnsi="Arial" w:cs="Arial"/>
          <w:sz w:val="20"/>
          <w:szCs w:val="20"/>
        </w:rPr>
      </w:pPr>
      <w:r w:rsidRPr="009B75D1">
        <w:rPr>
          <w:rFonts w:ascii="Arial" w:hAnsi="Arial" w:cs="Arial"/>
          <w:sz w:val="20"/>
          <w:szCs w:val="20"/>
        </w:rPr>
        <w:t>Users are populated into the system using LDAP integration and worked closely with Service-Now.</w:t>
      </w:r>
    </w:p>
    <w:p w14:paraId="1EF94C70" w14:textId="6A9AFE51" w:rsidR="00BD04E0" w:rsidRPr="009B75D1" w:rsidRDefault="00DF1D1E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88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Resolved</w:t>
      </w:r>
      <w:r w:rsidR="0093540A" w:rsidRPr="009B75D1">
        <w:rPr>
          <w:rFonts w:ascii="Arial" w:eastAsia="Arial" w:hAnsi="Arial" w:cs="Arial"/>
          <w:color w:val="000000"/>
          <w:sz w:val="20"/>
          <w:szCs w:val="20"/>
        </w:rPr>
        <w:t xml:space="preserve"> typical </w:t>
      </w:r>
      <w:r w:rsidR="00B11228" w:rsidRPr="009B75D1">
        <w:rPr>
          <w:rFonts w:ascii="Arial" w:eastAsia="Arial" w:hAnsi="Arial" w:cs="Arial"/>
          <w:color w:val="000000"/>
          <w:sz w:val="20"/>
          <w:szCs w:val="20"/>
        </w:rPr>
        <w:t>User’s</w:t>
      </w:r>
      <w:r w:rsidR="0093540A" w:rsidRPr="009B75D1">
        <w:rPr>
          <w:rFonts w:ascii="Arial" w:eastAsia="Arial" w:hAnsi="Arial" w:cs="Arial"/>
          <w:color w:val="000000"/>
          <w:sz w:val="20"/>
          <w:szCs w:val="20"/>
        </w:rPr>
        <w:t xml:space="preserve"> access and roles issues b</w:t>
      </w:r>
      <w:r w:rsidR="00B024F3" w:rsidRPr="009B75D1">
        <w:rPr>
          <w:rFonts w:ascii="Arial" w:eastAsia="Arial" w:hAnsi="Arial" w:cs="Arial"/>
          <w:color w:val="000000"/>
          <w:sz w:val="20"/>
          <w:szCs w:val="20"/>
        </w:rPr>
        <w:t xml:space="preserve">y checking active directory and </w:t>
      </w:r>
      <w:r w:rsidR="00B11228" w:rsidRPr="009B75D1">
        <w:rPr>
          <w:rFonts w:ascii="Arial" w:eastAsia="Arial" w:hAnsi="Arial" w:cs="Arial"/>
          <w:color w:val="000000"/>
          <w:sz w:val="20"/>
          <w:szCs w:val="20"/>
        </w:rPr>
        <w:t>user’s</w:t>
      </w:r>
      <w:r w:rsidR="0093540A" w:rsidRPr="009B75D1">
        <w:rPr>
          <w:rFonts w:ascii="Arial" w:eastAsia="Arial" w:hAnsi="Arial" w:cs="Arial"/>
          <w:color w:val="000000"/>
          <w:sz w:val="20"/>
          <w:szCs w:val="20"/>
        </w:rPr>
        <w:t xml:space="preserve"> table.</w:t>
      </w:r>
    </w:p>
    <w:p w14:paraId="5CF6195C" w14:textId="5D710B6F" w:rsidR="00415BF2" w:rsidRPr="009B75D1" w:rsidRDefault="00415BF2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Style sheet creation for the UI page, Dynamic </w:t>
      </w:r>
      <w:r w:rsidR="00CF4AB5" w:rsidRPr="009B75D1">
        <w:rPr>
          <w:rFonts w:ascii="Arial" w:hAnsi="Arial" w:cs="Arial"/>
          <w:color w:val="000000"/>
          <w:sz w:val="20"/>
          <w:szCs w:val="20"/>
        </w:rPr>
        <w:t>content,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and CMS page.</w:t>
      </w:r>
    </w:p>
    <w:p w14:paraId="6837D2DC" w14:textId="77777777" w:rsidR="00415BF2" w:rsidRPr="009B75D1" w:rsidRDefault="00415BF2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Involved in running daily and weekly jobs to push the data into the application using Import Sets and Transform Maps.</w:t>
      </w:r>
    </w:p>
    <w:p w14:paraId="40A1261A" w14:textId="47E39A13" w:rsidR="00415BF2" w:rsidRPr="009B75D1" w:rsidRDefault="00DF1D1E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U</w:t>
      </w:r>
      <w:r w:rsidR="00415BF2" w:rsidRPr="009B75D1">
        <w:rPr>
          <w:rFonts w:ascii="Arial" w:hAnsi="Arial" w:cs="Arial"/>
          <w:color w:val="000000"/>
          <w:sz w:val="20"/>
          <w:szCs w:val="20"/>
        </w:rPr>
        <w:t>sed AJAX to retrieve data from server synchronously in the background without</w:t>
      </w:r>
      <w:r w:rsidR="00973A38" w:rsidRPr="009B75D1">
        <w:rPr>
          <w:rFonts w:ascii="Arial" w:hAnsi="Arial" w:cs="Arial"/>
          <w:color w:val="000000"/>
          <w:sz w:val="20"/>
          <w:szCs w:val="20"/>
        </w:rPr>
        <w:t xml:space="preserve"> </w:t>
      </w:r>
      <w:r w:rsidR="00415BF2" w:rsidRPr="009B75D1">
        <w:rPr>
          <w:rFonts w:ascii="Arial" w:hAnsi="Arial" w:cs="Arial"/>
          <w:color w:val="000000"/>
          <w:sz w:val="20"/>
          <w:szCs w:val="20"/>
        </w:rPr>
        <w:t>Interfering with the display and existing page in an interactive way</w:t>
      </w:r>
      <w:r w:rsidR="00CF4AB5">
        <w:rPr>
          <w:rFonts w:ascii="Arial" w:hAnsi="Arial" w:cs="Arial"/>
          <w:color w:val="000000"/>
          <w:sz w:val="20"/>
          <w:szCs w:val="20"/>
        </w:rPr>
        <w:t>.</w:t>
      </w:r>
    </w:p>
    <w:p w14:paraId="013F87AB" w14:textId="77777777" w:rsidR="003C4831" w:rsidRPr="009B75D1" w:rsidRDefault="003C4831" w:rsidP="00BA1E79">
      <w:pPr>
        <w:numPr>
          <w:ilvl w:val="0"/>
          <w:numId w:val="9"/>
        </w:numPr>
        <w:shd w:val="clear" w:color="auto" w:fill="FFFFFF"/>
        <w:contextualSpacing/>
        <w:jc w:val="both"/>
        <w:rPr>
          <w:rFonts w:ascii="Arial" w:hAnsi="Arial" w:cs="Arial"/>
          <w:color w:val="000000"/>
        </w:rPr>
      </w:pPr>
      <w:r w:rsidRPr="009B75D1">
        <w:rPr>
          <w:rFonts w:ascii="Arial" w:hAnsi="Arial" w:cs="Arial"/>
          <w:color w:val="000000"/>
        </w:rPr>
        <w:t>Worked on discovery module, Discovered Windows servers, Unix/Linux servers, networks etc.</w:t>
      </w:r>
    </w:p>
    <w:p w14:paraId="7D4464E3" w14:textId="77777777" w:rsidR="00415BF2" w:rsidRPr="009B75D1" w:rsidRDefault="00415BF2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Design and implementation of service requests through Service Catalog in Service-Now.</w:t>
      </w:r>
    </w:p>
    <w:p w14:paraId="43DF5A64" w14:textId="77777777" w:rsidR="00415BF2" w:rsidRPr="009B75D1" w:rsidRDefault="00415BF2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Responsible for the administering the Service-Now instances and clone scheduling process.</w:t>
      </w:r>
    </w:p>
    <w:p w14:paraId="6A9B925B" w14:textId="77777777" w:rsidR="00415BF2" w:rsidRPr="009B75D1" w:rsidRDefault="00DF1D1E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Configured</w:t>
      </w:r>
      <w:r w:rsidR="00415BF2" w:rsidRPr="009B75D1">
        <w:rPr>
          <w:rFonts w:ascii="Arial" w:hAnsi="Arial" w:cs="Arial"/>
          <w:color w:val="000000"/>
          <w:sz w:val="20"/>
          <w:szCs w:val="20"/>
        </w:rPr>
        <w:t xml:space="preserve"> Email, inbound and outbound email actions and developing mail scripts on need basis.</w:t>
      </w:r>
    </w:p>
    <w:p w14:paraId="6D4A99B4" w14:textId="77777777" w:rsidR="00415BF2" w:rsidRPr="009B75D1" w:rsidRDefault="00415BF2" w:rsidP="00BA1E79">
      <w:pPr>
        <w:numPr>
          <w:ilvl w:val="0"/>
          <w:numId w:val="9"/>
        </w:numPr>
        <w:shd w:val="clear" w:color="auto" w:fill="FFFFFF"/>
        <w:contextualSpacing/>
        <w:jc w:val="both"/>
        <w:rPr>
          <w:rFonts w:ascii="Arial" w:hAnsi="Arial" w:cs="Arial"/>
          <w:color w:val="000000"/>
          <w:shd w:val="clear" w:color="auto" w:fill="FFFFFF"/>
        </w:rPr>
      </w:pPr>
      <w:r w:rsidRPr="009B75D1">
        <w:rPr>
          <w:rFonts w:ascii="Arial" w:hAnsi="Arial" w:cs="Arial"/>
          <w:color w:val="000000"/>
          <w:shd w:val="clear" w:color="auto" w:fill="FFFFFF"/>
        </w:rPr>
        <w:t>Configured Service-Now for Enterprise Service Request Module.</w:t>
      </w:r>
    </w:p>
    <w:p w14:paraId="61F776C4" w14:textId="77777777" w:rsidR="00651E9A" w:rsidRPr="009B75D1" w:rsidRDefault="00651E9A" w:rsidP="00BA1E79">
      <w:pPr>
        <w:numPr>
          <w:ilvl w:val="0"/>
          <w:numId w:val="9"/>
        </w:numPr>
        <w:shd w:val="clear" w:color="auto" w:fill="FFFFFF"/>
        <w:contextualSpacing/>
        <w:jc w:val="both"/>
        <w:rPr>
          <w:rFonts w:ascii="Arial" w:hAnsi="Arial" w:cs="Arial"/>
          <w:color w:val="000000"/>
          <w:shd w:val="clear" w:color="auto" w:fill="FFFFFF"/>
        </w:rPr>
      </w:pPr>
      <w:r w:rsidRPr="009B75D1">
        <w:rPr>
          <w:rFonts w:ascii="Arial" w:hAnsi="Arial" w:cs="Arial"/>
          <w:color w:val="000000"/>
        </w:rPr>
        <w:t>Search, populate, and customize the knowledge base.</w:t>
      </w:r>
    </w:p>
    <w:p w14:paraId="6D941817" w14:textId="77777777" w:rsidR="000F4461" w:rsidRPr="009B75D1" w:rsidRDefault="000F4461" w:rsidP="00BA1E79">
      <w:pPr>
        <w:numPr>
          <w:ilvl w:val="0"/>
          <w:numId w:val="9"/>
        </w:numPr>
        <w:shd w:val="clear" w:color="auto" w:fill="FFFFFF"/>
        <w:contextualSpacing/>
        <w:jc w:val="both"/>
        <w:rPr>
          <w:rFonts w:ascii="Arial" w:hAnsi="Arial" w:cs="Arial"/>
          <w:color w:val="000000"/>
          <w:shd w:val="clear" w:color="auto" w:fill="FFFFFF"/>
        </w:rPr>
      </w:pPr>
      <w:r w:rsidRPr="009B75D1">
        <w:rPr>
          <w:rFonts w:ascii="Arial" w:hAnsi="Arial" w:cs="Arial"/>
          <w:color w:val="000000"/>
        </w:rPr>
        <w:t>Creation of UI pages for a better visual appearance in catalog items.</w:t>
      </w:r>
    </w:p>
    <w:p w14:paraId="656D10DB" w14:textId="77777777" w:rsidR="00B03DD3" w:rsidRPr="009B75D1" w:rsidRDefault="00B03DD3" w:rsidP="00BA1E79">
      <w:pPr>
        <w:pStyle w:val="NormalWeb"/>
        <w:numPr>
          <w:ilvl w:val="0"/>
          <w:numId w:val="9"/>
        </w:numPr>
        <w:shd w:val="clear" w:color="auto" w:fill="FFFFFF"/>
        <w:spacing w:before="0" w:after="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Involved in client calls to understand requirement feasibility form functional aspect.</w:t>
      </w:r>
    </w:p>
    <w:p w14:paraId="242C8DFB" w14:textId="77777777" w:rsidR="00CC0B98" w:rsidRPr="009B75D1" w:rsidRDefault="00CC0B98" w:rsidP="00BA1E79">
      <w:pPr>
        <w:pStyle w:val="NormalWeb"/>
        <w:numPr>
          <w:ilvl w:val="0"/>
          <w:numId w:val="9"/>
        </w:numPr>
        <w:shd w:val="clear" w:color="auto" w:fill="FFFFFF"/>
        <w:spacing w:before="0" w:after="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Involved in cloning activities like raising the request for cloning and excluding some tables to not come under cloning.</w:t>
      </w:r>
    </w:p>
    <w:p w14:paraId="5C4FA9A7" w14:textId="77777777" w:rsidR="000F4461" w:rsidRPr="009B75D1" w:rsidRDefault="000F4461" w:rsidP="00BA1E79">
      <w:pPr>
        <w:pStyle w:val="NormalWeb"/>
        <w:numPr>
          <w:ilvl w:val="0"/>
          <w:numId w:val="9"/>
        </w:numPr>
        <w:shd w:val="clear" w:color="auto" w:fill="FFFFFF"/>
        <w:spacing w:before="0" w:after="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Involved in running the daily and weekly jobs to push the data into the application using Import Sets and Transform Maps.</w:t>
      </w:r>
    </w:p>
    <w:p w14:paraId="772C52D7" w14:textId="77777777" w:rsidR="00CC0B98" w:rsidRPr="009B75D1" w:rsidRDefault="00CC0B98" w:rsidP="00BA1E79">
      <w:pPr>
        <w:pStyle w:val="NormalWeb"/>
        <w:numPr>
          <w:ilvl w:val="0"/>
          <w:numId w:val="9"/>
        </w:numPr>
        <w:shd w:val="clear" w:color="auto" w:fill="FFFFFF"/>
        <w:spacing w:before="0" w:after="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Investigate performance issues, learn troubleshooting tools, and use system logs to find issues.</w:t>
      </w:r>
    </w:p>
    <w:p w14:paraId="7A7306E0" w14:textId="77777777" w:rsidR="00415BF2" w:rsidRPr="009B75D1" w:rsidRDefault="00415BF2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9B75D1">
        <w:rPr>
          <w:rFonts w:ascii="Arial" w:hAnsi="Arial" w:cs="Arial"/>
          <w:color w:val="000000"/>
          <w:sz w:val="20"/>
          <w:szCs w:val="20"/>
        </w:rPr>
        <w:t>Configured multiple forms for asset module using Configuration Management Database.</w:t>
      </w:r>
    </w:p>
    <w:p w14:paraId="29DBBA7C" w14:textId="27F4B535" w:rsidR="00415BF2" w:rsidRPr="009B75D1" w:rsidRDefault="00415BF2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119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Configured the complex Workflows that drive the catalog </w:t>
      </w:r>
      <w:r w:rsidR="004C4A2B" w:rsidRPr="009B75D1">
        <w:rPr>
          <w:rFonts w:ascii="Arial" w:hAnsi="Arial" w:cs="Arial"/>
          <w:color w:val="000000"/>
          <w:sz w:val="20"/>
          <w:szCs w:val="20"/>
        </w:rPr>
        <w:t>forms.</w:t>
      </w:r>
    </w:p>
    <w:p w14:paraId="6D8DEB4E" w14:textId="77777777" w:rsidR="00BD04E0" w:rsidRPr="009B75D1" w:rsidRDefault="00DF1D1E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Created</w:t>
      </w:r>
      <w:r w:rsidR="0093540A" w:rsidRPr="009B75D1">
        <w:rPr>
          <w:rFonts w:ascii="Arial" w:eastAsia="Arial" w:hAnsi="Arial" w:cs="Arial"/>
          <w:color w:val="000000"/>
          <w:sz w:val="20"/>
          <w:szCs w:val="20"/>
        </w:rPr>
        <w:t xml:space="preserve"> database views to pull the reports on variables which are being used by catalog items.</w:t>
      </w:r>
    </w:p>
    <w:p w14:paraId="7888FB61" w14:textId="77777777" w:rsidR="00BD04E0" w:rsidRPr="009B75D1" w:rsidRDefault="008B5E9B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25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color w:val="000000"/>
          <w:sz w:val="20"/>
          <w:szCs w:val="20"/>
        </w:rPr>
        <w:t>Suggestions on</w:t>
      </w:r>
      <w:r w:rsidR="0093540A" w:rsidRPr="009B75D1">
        <w:rPr>
          <w:rFonts w:ascii="Arial" w:eastAsia="Arial" w:hAnsi="Arial" w:cs="Arial"/>
          <w:color w:val="000000"/>
          <w:sz w:val="20"/>
          <w:szCs w:val="20"/>
        </w:rPr>
        <w:t xml:space="preserve"> how the data needs to be moved from one Instance to the other using Update sets.</w:t>
      </w:r>
    </w:p>
    <w:p w14:paraId="3A20B5BE" w14:textId="77777777" w:rsidR="000F4461" w:rsidRPr="009B75D1" w:rsidRDefault="000F4461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25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Gather</w:t>
      </w:r>
      <w:r w:rsidR="008B5E9B" w:rsidRPr="009B75D1">
        <w:rPr>
          <w:rFonts w:ascii="Arial" w:hAnsi="Arial" w:cs="Arial"/>
          <w:color w:val="000000"/>
          <w:sz w:val="20"/>
          <w:szCs w:val="20"/>
        </w:rPr>
        <w:t>ed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the user business requirements and develop the reports based on that.</w:t>
      </w:r>
    </w:p>
    <w:p w14:paraId="13E91D75" w14:textId="77777777" w:rsidR="008302A2" w:rsidRPr="009B75D1" w:rsidRDefault="00CC0B98" w:rsidP="00BA1E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25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Developed and improved user systems procedures, and prepared systems documentation.</w:t>
      </w:r>
    </w:p>
    <w:p w14:paraId="711BC667" w14:textId="77777777" w:rsidR="00B47C92" w:rsidRPr="009B75D1" w:rsidRDefault="00B47C92" w:rsidP="00BA1E79">
      <w:pPr>
        <w:pStyle w:val="ListParagraph"/>
        <w:shd w:val="clear" w:color="auto" w:fill="FFFFFF"/>
        <w:spacing w:after="0" w:line="240" w:lineRule="auto"/>
        <w:ind w:left="0" w:right="325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Environment:</w:t>
      </w:r>
      <w:r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CMS</w:t>
      </w:r>
      <w:r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Import Sets, Transform Maps, Service Catalog, CMDB, Workflows.</w:t>
      </w:r>
    </w:p>
    <w:p w14:paraId="51974066" w14:textId="77777777" w:rsidR="000F4461" w:rsidRPr="009B75D1" w:rsidRDefault="000F4461" w:rsidP="00BA1E79">
      <w:pPr>
        <w:pStyle w:val="Standard"/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</w:rPr>
      </w:pPr>
    </w:p>
    <w:p w14:paraId="328E60F2" w14:textId="2ABDAD9F" w:rsidR="00D04BF6" w:rsidRPr="009B75D1" w:rsidRDefault="002A4FBC" w:rsidP="00BA1E79">
      <w:pPr>
        <w:pStyle w:val="Standard"/>
        <w:shd w:val="clear" w:color="auto" w:fill="FFFFFF"/>
        <w:spacing w:after="0" w:line="240" w:lineRule="auto"/>
        <w:contextualSpacing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9B75D1">
        <w:rPr>
          <w:rFonts w:ascii="Arial" w:eastAsia="Arial" w:hAnsi="Arial" w:cs="Arial"/>
          <w:b/>
          <w:color w:val="000000"/>
          <w:sz w:val="20"/>
          <w:szCs w:val="20"/>
        </w:rPr>
        <w:t>CNET Global Solutions</w:t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</w:t>
      </w:r>
      <w:r w:rsid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</w:t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BC54CA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083913">
        <w:rPr>
          <w:rFonts w:ascii="Arial" w:eastAsia="Arial" w:hAnsi="Arial" w:cs="Arial"/>
          <w:b/>
          <w:color w:val="000000"/>
          <w:sz w:val="20"/>
          <w:szCs w:val="20"/>
        </w:rPr>
        <w:t xml:space="preserve">     </w:t>
      </w:r>
      <w:r w:rsidR="0098112E">
        <w:rPr>
          <w:rFonts w:ascii="Arial" w:eastAsia="Arial" w:hAnsi="Arial" w:cs="Arial"/>
          <w:b/>
          <w:color w:val="000000"/>
          <w:sz w:val="20"/>
          <w:szCs w:val="20"/>
        </w:rPr>
        <w:t>Oct</w:t>
      </w:r>
      <w:r w:rsidR="00BC54CA">
        <w:rPr>
          <w:rFonts w:ascii="Arial" w:eastAsia="Arial" w:hAnsi="Arial" w:cs="Arial"/>
          <w:b/>
          <w:color w:val="000000"/>
          <w:sz w:val="20"/>
          <w:szCs w:val="20"/>
        </w:rPr>
        <w:t>’</w:t>
      </w:r>
      <w:r w:rsidR="0033658D"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="00780437">
        <w:rPr>
          <w:rFonts w:ascii="Arial" w:eastAsia="Arial" w:hAnsi="Arial" w:cs="Arial"/>
          <w:b/>
          <w:color w:val="000000"/>
          <w:sz w:val="20"/>
          <w:szCs w:val="20"/>
        </w:rPr>
        <w:t>6</w:t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33658D" w:rsidRPr="009B75D1">
        <w:rPr>
          <w:rFonts w:ascii="Arial" w:eastAsia="Arial" w:hAnsi="Arial" w:cs="Arial"/>
          <w:b/>
          <w:color w:val="000000"/>
          <w:sz w:val="20"/>
          <w:szCs w:val="20"/>
        </w:rPr>
        <w:t>–</w:t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b/>
          <w:color w:val="000000"/>
          <w:sz w:val="20"/>
          <w:szCs w:val="20"/>
        </w:rPr>
        <w:t>Feb</w:t>
      </w:r>
      <w:r w:rsidR="0033658D"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’ </w:t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Pr="009B75D1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1B2A003A" w14:textId="4EDE319B" w:rsidR="00F66693" w:rsidRDefault="002A4FBC" w:rsidP="00BA1E79">
      <w:pPr>
        <w:pStyle w:val="Standard"/>
        <w:shd w:val="clear" w:color="auto" w:fill="FFFFFF"/>
        <w:spacing w:after="0" w:line="240" w:lineRule="auto"/>
        <w:contextualSpacing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9B75D1">
        <w:rPr>
          <w:rFonts w:ascii="Arial" w:eastAsia="Arial" w:hAnsi="Arial" w:cs="Arial"/>
          <w:b/>
          <w:color w:val="000000"/>
          <w:sz w:val="20"/>
          <w:szCs w:val="20"/>
        </w:rPr>
        <w:t>Web Developer/</w:t>
      </w:r>
      <w:r w:rsidR="00D04BF6"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Service Now </w:t>
      </w:r>
      <w:r w:rsidRPr="009B75D1">
        <w:rPr>
          <w:rFonts w:ascii="Arial" w:eastAsia="Arial" w:hAnsi="Arial" w:cs="Arial"/>
          <w:b/>
          <w:color w:val="000000"/>
          <w:sz w:val="20"/>
          <w:szCs w:val="20"/>
        </w:rPr>
        <w:t>Administrator</w:t>
      </w:r>
    </w:p>
    <w:p w14:paraId="3D21D90E" w14:textId="77777777" w:rsidR="00161B7B" w:rsidRPr="009B75D1" w:rsidRDefault="00161B7B" w:rsidP="00BA1E79">
      <w:pPr>
        <w:pStyle w:val="Standard"/>
        <w:shd w:val="clear" w:color="auto" w:fill="FFFFFF"/>
        <w:spacing w:after="0" w:line="240" w:lineRule="auto"/>
        <w:contextualSpacing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578285" w14:textId="77777777" w:rsidR="00F66693" w:rsidRPr="009B75D1" w:rsidRDefault="00F66693" w:rsidP="00BA1E79">
      <w:pPr>
        <w:shd w:val="clear" w:color="auto" w:fill="FFFFFF"/>
        <w:contextualSpacing/>
        <w:jc w:val="both"/>
        <w:rPr>
          <w:rFonts w:ascii="Arial" w:eastAsia="Arial" w:hAnsi="Arial" w:cs="Arial"/>
          <w:b/>
          <w:color w:val="000000"/>
          <w:u w:val="single"/>
        </w:rPr>
      </w:pPr>
      <w:r w:rsidRPr="009B75D1">
        <w:rPr>
          <w:rFonts w:ascii="Arial" w:eastAsia="Arial" w:hAnsi="Arial" w:cs="Arial"/>
          <w:b/>
          <w:color w:val="000000"/>
          <w:u w:val="single"/>
        </w:rPr>
        <w:t>Responsibilities:</w:t>
      </w:r>
    </w:p>
    <w:p w14:paraId="7936ECCC" w14:textId="540EB6D7" w:rsidR="00651E9A" w:rsidRPr="009B75D1" w:rsidRDefault="00651E9A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Implemented, </w:t>
      </w:r>
      <w:r w:rsidR="004F1F01" w:rsidRPr="009B75D1">
        <w:rPr>
          <w:rFonts w:ascii="Arial" w:hAnsi="Arial" w:cs="Arial"/>
          <w:color w:val="000000"/>
          <w:sz w:val="20"/>
          <w:szCs w:val="20"/>
        </w:rPr>
        <w:t>documented,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and maintained the Service-Now platform to meet specific business needs to support ITIL and business processes.</w:t>
      </w:r>
    </w:p>
    <w:p w14:paraId="4B274F10" w14:textId="3E6A9474" w:rsidR="00B024F3" w:rsidRPr="009B75D1" w:rsidRDefault="00365448" w:rsidP="00BA1E79">
      <w:pPr>
        <w:pStyle w:val="Standard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000000"/>
          <w:kern w:val="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Resolved</w:t>
      </w:r>
      <w:r w:rsidR="00B024F3" w:rsidRPr="009B75D1">
        <w:rPr>
          <w:rFonts w:ascii="Arial" w:hAnsi="Arial" w:cs="Arial"/>
          <w:color w:val="000000"/>
          <w:sz w:val="20"/>
          <w:szCs w:val="20"/>
        </w:rPr>
        <w:t xml:space="preserve"> typical Users access and roles issues by checking active directory and </w:t>
      </w:r>
      <w:r w:rsidR="004F1F01" w:rsidRPr="009B75D1">
        <w:rPr>
          <w:rFonts w:ascii="Arial" w:hAnsi="Arial" w:cs="Arial"/>
          <w:color w:val="000000"/>
          <w:sz w:val="20"/>
          <w:szCs w:val="20"/>
        </w:rPr>
        <w:t>users’</w:t>
      </w:r>
      <w:r w:rsidR="00B024F3" w:rsidRPr="009B75D1">
        <w:rPr>
          <w:rFonts w:ascii="Arial" w:hAnsi="Arial" w:cs="Arial"/>
          <w:color w:val="000000"/>
          <w:sz w:val="20"/>
          <w:szCs w:val="20"/>
        </w:rPr>
        <w:t xml:space="preserve"> table.</w:t>
      </w:r>
    </w:p>
    <w:p w14:paraId="3E10E384" w14:textId="7E2ECDCB" w:rsidR="0085635F" w:rsidRPr="00D04718" w:rsidRDefault="0085635F" w:rsidP="00BA1E79">
      <w:pPr>
        <w:pStyle w:val="Standard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Implementation of the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Incident management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Problem management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Change Management.</w:t>
      </w:r>
    </w:p>
    <w:p w14:paraId="7906AFAB" w14:textId="0EBCB38A" w:rsidR="00B11228" w:rsidRPr="00B11228" w:rsidRDefault="00D0471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Developed websites using HTML5, CSS3, JavaScript, </w:t>
      </w:r>
      <w:r w:rsidR="004F1F01"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, Google Maps API (JavaScript Library), XML and Ajax.</w:t>
      </w:r>
    </w:p>
    <w:p w14:paraId="108E2EAE" w14:textId="77777777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Developed the presentation layer using JSP, HTML, CSS and client-side validations using JavaScript.</w:t>
      </w:r>
    </w:p>
    <w:p w14:paraId="39A190EB" w14:textId="5C3040DD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Developed websites using HTML5, CSS3, JavaScript, </w:t>
      </w:r>
      <w:r w:rsidR="004F1F01"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, Google Maps API (JavaScript Library), XML and Ajax.</w:t>
      </w:r>
    </w:p>
    <w:p w14:paraId="06415AB2" w14:textId="77777777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Designed Frontend within object-oriented JavaScript framework like Angular.JS, Node.js and Ext.JS.</w:t>
      </w:r>
    </w:p>
    <w:p w14:paraId="1441118B" w14:textId="77777777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Involved in designing, creating, reviewing Technical Design Documents.</w:t>
      </w:r>
    </w:p>
    <w:p w14:paraId="1F4AC1C9" w14:textId="77777777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Using Java scripts did client-side validation.</w:t>
      </w:r>
    </w:p>
    <w:p w14:paraId="11F91004" w14:textId="77777777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Writing SQL queries to fetch the business data using Oracle as database.</w:t>
      </w:r>
    </w:p>
    <w:p w14:paraId="1AE834AF" w14:textId="77777777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Developed </w:t>
      </w:r>
      <w:r w:rsidRPr="009B75D1">
        <w:rPr>
          <w:rStyle w:val="apple-converted-space"/>
          <w:rFonts w:ascii="Arial" w:hAnsi="Arial" w:cs="Arial"/>
          <w:color w:val="000000"/>
          <w:sz w:val="20"/>
          <w:szCs w:val="20"/>
        </w:rPr>
        <w:t>UI </w:t>
      </w:r>
      <w:r w:rsidRPr="009B75D1">
        <w:rPr>
          <w:rFonts w:ascii="Arial" w:hAnsi="Arial" w:cs="Arial"/>
          <w:color w:val="000000"/>
          <w:sz w:val="20"/>
          <w:szCs w:val="20"/>
        </w:rPr>
        <w:t>for Customer Service Modules and Reports using JSF, JSP's and My Faces Components.</w:t>
      </w:r>
    </w:p>
    <w:p w14:paraId="5939DF23" w14:textId="77777777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Created interactive navigation lists using list elements in HTML.</w:t>
      </w:r>
    </w:p>
    <w:p w14:paraId="1C321915" w14:textId="77777777" w:rsidR="00B11228" w:rsidRPr="009B75D1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lastRenderedPageBreak/>
        <w:t>Implemented page designs in standard-complaint dynamic HTML and CSS.</w:t>
      </w:r>
    </w:p>
    <w:p w14:paraId="3B4558EA" w14:textId="408C9FA4" w:rsidR="00B11228" w:rsidRPr="00B11228" w:rsidRDefault="00B11228" w:rsidP="00BA1E79">
      <w:pPr>
        <w:pStyle w:val="ListParagraph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Used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Cascading Style Sheet (CSS)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in web pages to separate presentation from </w:t>
      </w:r>
      <w:r w:rsidR="004F1F01" w:rsidRPr="009B75D1">
        <w:rPr>
          <w:rFonts w:ascii="Arial" w:hAnsi="Arial" w:cs="Arial"/>
          <w:color w:val="000000"/>
          <w:sz w:val="20"/>
          <w:szCs w:val="20"/>
        </w:rPr>
        <w:t>structure.</w:t>
      </w:r>
    </w:p>
    <w:p w14:paraId="28F51C77" w14:textId="77777777" w:rsidR="0085635F" w:rsidRPr="009B75D1" w:rsidRDefault="0085635F" w:rsidP="00BA1E79">
      <w:pPr>
        <w:pStyle w:val="Standard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000000"/>
          <w:kern w:val="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Responsible in building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SLA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and generating Reports.</w:t>
      </w:r>
    </w:p>
    <w:p w14:paraId="5E51CF14" w14:textId="77777777" w:rsidR="0085635F" w:rsidRPr="009B75D1" w:rsidRDefault="0085635F" w:rsidP="00BA1E79">
      <w:pPr>
        <w:pStyle w:val="Standard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000000"/>
          <w:kern w:val="0"/>
          <w:sz w:val="20"/>
          <w:szCs w:val="20"/>
        </w:rPr>
      </w:pPr>
      <w:r w:rsidRPr="009B75D1">
        <w:rPr>
          <w:rFonts w:ascii="Arial" w:eastAsia="Times New Roman" w:hAnsi="Arial" w:cs="Arial"/>
          <w:bCs/>
          <w:color w:val="000000"/>
          <w:kern w:val="0"/>
          <w:sz w:val="20"/>
          <w:szCs w:val="20"/>
        </w:rPr>
        <w:t>Creation of catalog Items with Variables and Variable sets.</w:t>
      </w:r>
    </w:p>
    <w:p w14:paraId="038227E8" w14:textId="77777777" w:rsidR="0085635F" w:rsidRPr="009B75D1" w:rsidRDefault="0085635F" w:rsidP="00BA1E79">
      <w:pPr>
        <w:pStyle w:val="Standard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000000"/>
          <w:kern w:val="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Worked on Service Requests &amp; Order Guides.</w:t>
      </w:r>
    </w:p>
    <w:p w14:paraId="3341A980" w14:textId="77777777" w:rsidR="0022479D" w:rsidRPr="009B75D1" w:rsidRDefault="0022479D" w:rsidP="00BA1E79">
      <w:pPr>
        <w:pStyle w:val="Standard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000000"/>
          <w:kern w:val="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Created Buttons and context menus both on form and lists using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UI actions</w:t>
      </w:r>
      <w:r w:rsidRPr="009B75D1">
        <w:rPr>
          <w:rFonts w:ascii="Arial" w:hAnsi="Arial" w:cs="Arial"/>
          <w:color w:val="000000"/>
          <w:sz w:val="20"/>
          <w:szCs w:val="20"/>
        </w:rPr>
        <w:t>.</w:t>
      </w:r>
    </w:p>
    <w:p w14:paraId="79107282" w14:textId="77777777" w:rsidR="00651E9A" w:rsidRPr="009B75D1" w:rsidRDefault="008C329A" w:rsidP="00BA1E79">
      <w:pPr>
        <w:pStyle w:val="Standard"/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000000"/>
          <w:kern w:val="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Worked</w:t>
      </w:r>
      <w:r w:rsidR="00651E9A" w:rsidRPr="009B75D1">
        <w:rPr>
          <w:rFonts w:ascii="Arial" w:hAnsi="Arial" w:cs="Arial"/>
          <w:color w:val="000000"/>
          <w:sz w:val="20"/>
          <w:szCs w:val="20"/>
        </w:rPr>
        <w:t xml:space="preserve"> on </w:t>
      </w:r>
      <w:r w:rsidR="00651E9A" w:rsidRPr="009B75D1">
        <w:rPr>
          <w:rFonts w:ascii="Arial" w:hAnsi="Arial" w:cs="Arial"/>
          <w:b/>
          <w:color w:val="000000"/>
          <w:sz w:val="20"/>
          <w:szCs w:val="20"/>
        </w:rPr>
        <w:t>Single Sign on</w:t>
      </w:r>
      <w:r w:rsidR="00651E9A" w:rsidRPr="009B75D1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2A4FBC" w:rsidRPr="009B75D1">
        <w:rPr>
          <w:rFonts w:ascii="Arial" w:hAnsi="Arial" w:cs="Arial"/>
          <w:color w:val="000000"/>
          <w:sz w:val="20"/>
          <w:szCs w:val="20"/>
        </w:rPr>
        <w:t>event-based</w:t>
      </w:r>
      <w:r w:rsidR="00651E9A" w:rsidRPr="009B75D1">
        <w:rPr>
          <w:rFonts w:ascii="Arial" w:hAnsi="Arial" w:cs="Arial"/>
          <w:color w:val="000000"/>
          <w:sz w:val="20"/>
          <w:szCs w:val="20"/>
        </w:rPr>
        <w:t xml:space="preserve"> integrations.</w:t>
      </w:r>
    </w:p>
    <w:p w14:paraId="0705CB5C" w14:textId="77777777" w:rsidR="002F4B3A" w:rsidRPr="009B75D1" w:rsidRDefault="008C329A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Used</w:t>
      </w:r>
      <w:r w:rsidR="0085635F" w:rsidRPr="009B75D1">
        <w:rPr>
          <w:rFonts w:ascii="Arial" w:hAnsi="Arial" w:cs="Arial"/>
          <w:color w:val="000000"/>
          <w:sz w:val="20"/>
          <w:szCs w:val="20"/>
        </w:rPr>
        <w:t xml:space="preserve"> </w:t>
      </w:r>
      <w:r w:rsidR="0085635F" w:rsidRPr="009B75D1">
        <w:rPr>
          <w:rFonts w:ascii="Arial" w:hAnsi="Arial" w:cs="Arial"/>
          <w:b/>
          <w:color w:val="000000"/>
          <w:sz w:val="20"/>
          <w:szCs w:val="20"/>
        </w:rPr>
        <w:t>ACL's</w:t>
      </w:r>
      <w:r w:rsidR="0085635F" w:rsidRPr="009B75D1">
        <w:rPr>
          <w:rFonts w:ascii="Arial" w:hAnsi="Arial" w:cs="Arial"/>
          <w:color w:val="000000"/>
          <w:sz w:val="20"/>
          <w:szCs w:val="20"/>
        </w:rPr>
        <w:t xml:space="preserve"> for providing field level security and table level security.</w:t>
      </w:r>
    </w:p>
    <w:p w14:paraId="04572BB8" w14:textId="77777777" w:rsidR="0085635F" w:rsidRPr="009B75D1" w:rsidRDefault="0085635F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Customization of reports and scheduling to the respective users or groups.</w:t>
      </w:r>
    </w:p>
    <w:p w14:paraId="1F34D42A" w14:textId="77777777" w:rsidR="00D54C3A" w:rsidRPr="009B75D1" w:rsidRDefault="00442AA0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Helped</w:t>
      </w:r>
      <w:r w:rsidR="00D54C3A" w:rsidRPr="009B75D1">
        <w:rPr>
          <w:rFonts w:ascii="Arial" w:hAnsi="Arial" w:cs="Arial"/>
          <w:color w:val="000000"/>
          <w:sz w:val="20"/>
          <w:szCs w:val="20"/>
        </w:rPr>
        <w:t xml:space="preserve"> end users with adapting to the new solution.</w:t>
      </w:r>
    </w:p>
    <w:p w14:paraId="48BC0A14" w14:textId="77777777" w:rsidR="00521225" w:rsidRPr="009B75D1" w:rsidRDefault="00521225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Imported Active Directory to Service now using data sources.</w:t>
      </w:r>
    </w:p>
    <w:p w14:paraId="70DB6B4B" w14:textId="77777777" w:rsidR="0085635F" w:rsidRPr="009B75D1" w:rsidRDefault="00234F05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Worked</w:t>
      </w:r>
      <w:r w:rsidR="002F4B3A" w:rsidRPr="009B75D1">
        <w:rPr>
          <w:rFonts w:ascii="Arial" w:hAnsi="Arial" w:cs="Arial"/>
          <w:color w:val="000000"/>
          <w:sz w:val="20"/>
          <w:szCs w:val="20"/>
        </w:rPr>
        <w:t xml:space="preserve"> on the Service requests, Requested items and tasks.</w:t>
      </w:r>
    </w:p>
    <w:p w14:paraId="2CB007C5" w14:textId="44B53BDA" w:rsidR="002F4B3A" w:rsidRPr="009B75D1" w:rsidRDefault="00234F05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Worked</w:t>
      </w:r>
      <w:r w:rsidR="002F4B3A" w:rsidRPr="009B75D1">
        <w:rPr>
          <w:rFonts w:ascii="Arial" w:hAnsi="Arial" w:cs="Arial"/>
          <w:color w:val="000000"/>
          <w:sz w:val="20"/>
          <w:szCs w:val="20"/>
        </w:rPr>
        <w:t xml:space="preserve"> with </w:t>
      </w:r>
      <w:r w:rsidR="002F4B3A" w:rsidRPr="009B75D1">
        <w:rPr>
          <w:rFonts w:ascii="Arial" w:hAnsi="Arial" w:cs="Arial"/>
          <w:b/>
          <w:color w:val="000000"/>
          <w:sz w:val="20"/>
          <w:szCs w:val="20"/>
        </w:rPr>
        <w:t>UI Policies</w:t>
      </w:r>
      <w:r w:rsidR="002F4B3A"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="002F4B3A" w:rsidRPr="009B75D1">
        <w:rPr>
          <w:rFonts w:ascii="Arial" w:hAnsi="Arial" w:cs="Arial"/>
          <w:b/>
          <w:color w:val="000000"/>
          <w:sz w:val="20"/>
          <w:szCs w:val="20"/>
        </w:rPr>
        <w:t>Data Policies</w:t>
      </w:r>
      <w:r w:rsidR="002F4B3A"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="002F4B3A" w:rsidRPr="009B75D1">
        <w:rPr>
          <w:rFonts w:ascii="Arial" w:hAnsi="Arial" w:cs="Arial"/>
          <w:b/>
          <w:color w:val="000000"/>
          <w:sz w:val="20"/>
          <w:szCs w:val="20"/>
        </w:rPr>
        <w:t>UI Actions</w:t>
      </w:r>
      <w:r w:rsidR="002F4B3A" w:rsidRPr="009B75D1">
        <w:rPr>
          <w:rFonts w:ascii="Arial" w:hAnsi="Arial" w:cs="Arial"/>
          <w:color w:val="000000"/>
          <w:sz w:val="20"/>
          <w:szCs w:val="20"/>
        </w:rPr>
        <w:t xml:space="preserve">, </w:t>
      </w:r>
      <w:r w:rsidR="002F4B3A" w:rsidRPr="009B75D1">
        <w:rPr>
          <w:rFonts w:ascii="Arial" w:hAnsi="Arial" w:cs="Arial"/>
          <w:b/>
          <w:color w:val="000000"/>
          <w:sz w:val="20"/>
          <w:szCs w:val="20"/>
        </w:rPr>
        <w:t xml:space="preserve">Business </w:t>
      </w:r>
      <w:r w:rsidR="00083913" w:rsidRPr="009B75D1">
        <w:rPr>
          <w:rFonts w:ascii="Arial" w:hAnsi="Arial" w:cs="Arial"/>
          <w:b/>
          <w:color w:val="000000"/>
          <w:sz w:val="20"/>
          <w:szCs w:val="20"/>
        </w:rPr>
        <w:t>Rules,</w:t>
      </w:r>
      <w:r w:rsidR="002F4B3A" w:rsidRPr="009B75D1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2F4B3A" w:rsidRPr="009B75D1">
        <w:rPr>
          <w:rFonts w:ascii="Arial" w:hAnsi="Arial" w:cs="Arial"/>
          <w:b/>
          <w:color w:val="000000"/>
          <w:sz w:val="20"/>
          <w:szCs w:val="20"/>
        </w:rPr>
        <w:t>Client Scripts</w:t>
      </w:r>
      <w:r w:rsidR="002F4B3A" w:rsidRPr="009B75D1">
        <w:rPr>
          <w:rFonts w:ascii="Arial" w:hAnsi="Arial" w:cs="Arial"/>
          <w:color w:val="000000"/>
          <w:sz w:val="20"/>
          <w:szCs w:val="20"/>
        </w:rPr>
        <w:t>.</w:t>
      </w:r>
    </w:p>
    <w:p w14:paraId="7826DD37" w14:textId="77777777" w:rsidR="002F4B3A" w:rsidRPr="009B75D1" w:rsidRDefault="00B024F3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LDAP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integration with </w:t>
      </w:r>
      <w:r w:rsidR="008027C0" w:rsidRPr="009B75D1">
        <w:rPr>
          <w:rFonts w:ascii="Arial" w:hAnsi="Arial" w:cs="Arial"/>
          <w:color w:val="000000"/>
          <w:sz w:val="20"/>
          <w:szCs w:val="20"/>
        </w:rPr>
        <w:t xml:space="preserve">Service-Now </w:t>
      </w:r>
      <w:r w:rsidRPr="009B75D1">
        <w:rPr>
          <w:rFonts w:ascii="Arial" w:hAnsi="Arial" w:cs="Arial"/>
          <w:color w:val="000000"/>
          <w:sz w:val="20"/>
          <w:szCs w:val="20"/>
        </w:rPr>
        <w:t>for obtaining users and groups</w:t>
      </w:r>
      <w:r w:rsidR="008027C0" w:rsidRPr="009B75D1">
        <w:rPr>
          <w:rFonts w:ascii="Arial" w:hAnsi="Arial" w:cs="Arial"/>
          <w:color w:val="000000"/>
          <w:sz w:val="20"/>
          <w:szCs w:val="20"/>
        </w:rPr>
        <w:t>.</w:t>
      </w:r>
    </w:p>
    <w:p w14:paraId="06018038" w14:textId="77777777" w:rsidR="007D4E3B" w:rsidRPr="009B75D1" w:rsidRDefault="00234F05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Created</w:t>
      </w:r>
      <w:r w:rsidR="008027C0" w:rsidRPr="009B75D1">
        <w:rPr>
          <w:rFonts w:ascii="Arial" w:hAnsi="Arial" w:cs="Arial"/>
          <w:color w:val="000000"/>
          <w:sz w:val="20"/>
          <w:szCs w:val="20"/>
        </w:rPr>
        <w:t xml:space="preserve"> database views to pull the reports on variables which are being used by catalog items.</w:t>
      </w:r>
    </w:p>
    <w:p w14:paraId="02A093ED" w14:textId="77777777" w:rsidR="007D4E3B" w:rsidRPr="009B75D1" w:rsidRDefault="007D4E3B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Transform maps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for migration and import of data on Service-Now.</w:t>
      </w:r>
    </w:p>
    <w:p w14:paraId="6557ABAF" w14:textId="77777777" w:rsidR="008027C0" w:rsidRPr="009B75D1" w:rsidRDefault="007D4E3B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Worked with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Import Sets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, Inbound and Outbound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Web Services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in Service-Now.</w:t>
      </w:r>
    </w:p>
    <w:p w14:paraId="6F624871" w14:textId="77777777" w:rsidR="008027C0" w:rsidRPr="009B75D1" w:rsidRDefault="008027C0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Responsible for access control, security, minor enhancements such as form or workflow editing, and UAT/Regression testing of any development.</w:t>
      </w:r>
    </w:p>
    <w:p w14:paraId="28820F2A" w14:textId="77777777" w:rsidR="00651E9A" w:rsidRPr="009B75D1" w:rsidRDefault="00651E9A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>Documented all implementations and best practices defined within team.</w:t>
      </w:r>
    </w:p>
    <w:p w14:paraId="208C7854" w14:textId="77777777" w:rsidR="000B0386" w:rsidRPr="009B75D1" w:rsidRDefault="000B0386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Created and moved </w:t>
      </w:r>
      <w:r w:rsidRPr="009B75D1">
        <w:rPr>
          <w:rFonts w:ascii="Arial" w:hAnsi="Arial" w:cs="Arial"/>
          <w:b/>
          <w:color w:val="000000"/>
          <w:sz w:val="20"/>
          <w:szCs w:val="20"/>
        </w:rPr>
        <w:t>update sets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to different Service-Now instances.</w:t>
      </w:r>
    </w:p>
    <w:p w14:paraId="47F0FF96" w14:textId="77777777" w:rsidR="008027C0" w:rsidRPr="009B75D1" w:rsidRDefault="008027C0" w:rsidP="00BA1E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color w:val="000000"/>
          <w:sz w:val="20"/>
          <w:szCs w:val="20"/>
        </w:rPr>
        <w:t xml:space="preserve">Created notifications based on user requirements </w:t>
      </w:r>
      <w:r w:rsidR="002A4FBC" w:rsidRPr="009B75D1">
        <w:rPr>
          <w:rFonts w:ascii="Arial" w:hAnsi="Arial" w:cs="Arial"/>
          <w:color w:val="000000"/>
          <w:sz w:val="20"/>
          <w:szCs w:val="20"/>
        </w:rPr>
        <w:t>and</w:t>
      </w:r>
      <w:r w:rsidRPr="009B75D1">
        <w:rPr>
          <w:rFonts w:ascii="Arial" w:hAnsi="Arial" w:cs="Arial"/>
          <w:color w:val="000000"/>
          <w:sz w:val="20"/>
          <w:szCs w:val="20"/>
        </w:rPr>
        <w:t xml:space="preserve"> configured inbound email actions to create incidents or requests.</w:t>
      </w:r>
    </w:p>
    <w:p w14:paraId="038A0BDE" w14:textId="77777777" w:rsidR="00B47C92" w:rsidRPr="009B75D1" w:rsidRDefault="00B930D2" w:rsidP="00BA1E79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Environment:</w:t>
      </w:r>
      <w:r w:rsidRPr="009B75D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 xml:space="preserve">Java Script, CSS, </w:t>
      </w:r>
      <w:r w:rsidR="00577305" w:rsidRPr="009B75D1">
        <w:rPr>
          <w:rFonts w:ascii="Arial" w:eastAsia="Arial" w:hAnsi="Arial" w:cs="Arial"/>
          <w:color w:val="000000"/>
          <w:sz w:val="20"/>
          <w:szCs w:val="20"/>
        </w:rPr>
        <w:t xml:space="preserve">HTML, XML, </w:t>
      </w:r>
      <w:r w:rsidRPr="009B75D1">
        <w:rPr>
          <w:rFonts w:ascii="Arial" w:eastAsia="Arial" w:hAnsi="Arial" w:cs="Arial"/>
          <w:color w:val="000000"/>
          <w:sz w:val="20"/>
          <w:szCs w:val="20"/>
        </w:rPr>
        <w:t>SSO, Update sets, ACL</w:t>
      </w:r>
      <w:r w:rsidR="00577305" w:rsidRPr="009B75D1">
        <w:rPr>
          <w:rFonts w:ascii="Arial" w:eastAsia="Arial" w:hAnsi="Arial" w:cs="Arial"/>
          <w:color w:val="000000"/>
          <w:sz w:val="20"/>
          <w:szCs w:val="20"/>
        </w:rPr>
        <w:t>, SLA.</w:t>
      </w:r>
    </w:p>
    <w:p w14:paraId="4D1C2F06" w14:textId="77777777" w:rsidR="00291138" w:rsidRDefault="00291138" w:rsidP="00BA1E79">
      <w:pPr>
        <w:shd w:val="clear" w:color="auto" w:fill="FFFFFF"/>
        <w:tabs>
          <w:tab w:val="left" w:pos="540"/>
          <w:tab w:val="right" w:pos="9504"/>
        </w:tabs>
        <w:contextualSpacing/>
        <w:jc w:val="both"/>
        <w:rPr>
          <w:rFonts w:ascii="Arial" w:hAnsi="Arial" w:cs="Arial"/>
          <w:b/>
          <w:u w:val="single"/>
        </w:rPr>
      </w:pPr>
    </w:p>
    <w:p w14:paraId="503E0746" w14:textId="77777777" w:rsidR="000435F3" w:rsidRDefault="000435F3" w:rsidP="000435F3">
      <w:pPr>
        <w:shd w:val="clear" w:color="auto" w:fill="FFFFFF"/>
        <w:tabs>
          <w:tab w:val="left" w:pos="540"/>
          <w:tab w:val="right" w:pos="9504"/>
        </w:tabs>
        <w:contextualSpacing/>
        <w:jc w:val="both"/>
        <w:rPr>
          <w:rFonts w:ascii="Arial" w:hAnsi="Arial" w:cs="Arial"/>
          <w:b/>
          <w:u w:val="single"/>
        </w:rPr>
      </w:pPr>
      <w:r w:rsidRPr="009B75D1">
        <w:rPr>
          <w:rFonts w:ascii="Arial" w:hAnsi="Arial" w:cs="Arial"/>
          <w:b/>
          <w:u w:val="single"/>
        </w:rPr>
        <w:t>Education:</w:t>
      </w:r>
    </w:p>
    <w:p w14:paraId="6EC49DF3" w14:textId="14C7D08A" w:rsidR="000435F3" w:rsidRPr="00C44506" w:rsidRDefault="002F69CD" w:rsidP="000435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Master of Computer Software Engineering, </w:t>
      </w:r>
      <w:r w:rsidR="000435F3">
        <w:rPr>
          <w:rFonts w:ascii="Arial" w:hAnsi="Arial" w:cs="Arial"/>
          <w:bCs/>
          <w:color w:val="000000"/>
          <w:sz w:val="20"/>
          <w:szCs w:val="20"/>
        </w:rPr>
        <w:t>Fairfield University, C</w:t>
      </w:r>
      <w:r>
        <w:rPr>
          <w:rFonts w:ascii="Arial" w:hAnsi="Arial" w:cs="Arial"/>
          <w:bCs/>
          <w:color w:val="000000"/>
          <w:sz w:val="20"/>
          <w:szCs w:val="20"/>
        </w:rPr>
        <w:t>T in 2016</w:t>
      </w:r>
    </w:p>
    <w:p w14:paraId="07EC7415" w14:textId="332FC0F6" w:rsidR="000435F3" w:rsidRPr="00993659" w:rsidRDefault="009350BE" w:rsidP="000435F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B75D1">
        <w:rPr>
          <w:rFonts w:ascii="Arial" w:hAnsi="Arial" w:cs="Arial"/>
          <w:bCs/>
          <w:color w:val="000000"/>
          <w:sz w:val="20"/>
          <w:szCs w:val="20"/>
        </w:rPr>
        <w:t>Bachelor of Computer Science Engineering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from </w:t>
      </w:r>
      <w:r w:rsidR="000435F3">
        <w:rPr>
          <w:rFonts w:ascii="Arial" w:hAnsi="Arial" w:cs="Arial"/>
          <w:bCs/>
          <w:color w:val="000000"/>
          <w:sz w:val="20"/>
          <w:szCs w:val="20"/>
        </w:rPr>
        <w:t>JNTUH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in 2014</w:t>
      </w:r>
    </w:p>
    <w:p w14:paraId="3CC09C0C" w14:textId="77777777" w:rsidR="00FC2670" w:rsidRPr="009B75D1" w:rsidRDefault="00FC2670" w:rsidP="00BA1E79">
      <w:pPr>
        <w:shd w:val="clear" w:color="auto" w:fill="FFFFFF"/>
        <w:contextualSpacing/>
        <w:jc w:val="both"/>
        <w:rPr>
          <w:rFonts w:ascii="Arial" w:eastAsia="Arial" w:hAnsi="Arial" w:cs="Arial"/>
          <w:color w:val="000000"/>
        </w:rPr>
      </w:pPr>
    </w:p>
    <w:sectPr w:rsidR="00FC2670" w:rsidRPr="009B75D1" w:rsidSect="006351EC">
      <w:pgSz w:w="12240" w:h="15840"/>
      <w:pgMar w:top="1440" w:right="1440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B990" w14:textId="77777777" w:rsidR="00EF37B9" w:rsidRDefault="00EF37B9" w:rsidP="00450DFA">
      <w:r>
        <w:separator/>
      </w:r>
    </w:p>
  </w:endnote>
  <w:endnote w:type="continuationSeparator" w:id="0">
    <w:p w14:paraId="2CFFE0D7" w14:textId="77777777" w:rsidR="00EF37B9" w:rsidRDefault="00EF37B9" w:rsidP="004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F5E5" w14:textId="77777777" w:rsidR="00EF37B9" w:rsidRDefault="00EF37B9" w:rsidP="00450DFA">
      <w:r>
        <w:separator/>
      </w:r>
    </w:p>
  </w:footnote>
  <w:footnote w:type="continuationSeparator" w:id="0">
    <w:p w14:paraId="3D93EADA" w14:textId="77777777" w:rsidR="00EF37B9" w:rsidRDefault="00EF37B9" w:rsidP="0045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75" w:hanging="360"/>
      </w:pPr>
      <w:rPr>
        <w:rFonts w:ascii="Symbol" w:hAnsi="Symbol" w:cs="Symbol"/>
        <w:lang w:val="en-G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5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5" w:hanging="360"/>
      </w:pPr>
      <w:rPr>
        <w:rFonts w:ascii="Symbol" w:hAnsi="Symbol" w:cs="Symbol"/>
        <w:lang w:val="en-GB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5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5" w:hanging="360"/>
      </w:pPr>
      <w:rPr>
        <w:rFonts w:ascii="Symbol" w:hAnsi="Symbol" w:cs="Symbol"/>
        <w:lang w:val="en-GB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5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multilevel"/>
    <w:tmpl w:val="00000006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color w:val="333333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62B4577"/>
    <w:multiLevelType w:val="hybridMultilevel"/>
    <w:tmpl w:val="C19A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8279B"/>
    <w:multiLevelType w:val="hybridMultilevel"/>
    <w:tmpl w:val="54C0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F3BBF"/>
    <w:multiLevelType w:val="hybridMultilevel"/>
    <w:tmpl w:val="A040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D129B"/>
    <w:multiLevelType w:val="hybridMultilevel"/>
    <w:tmpl w:val="01D0C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C23ADC"/>
    <w:multiLevelType w:val="hybridMultilevel"/>
    <w:tmpl w:val="851E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816A2"/>
    <w:multiLevelType w:val="hybridMultilevel"/>
    <w:tmpl w:val="F44E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C03BC"/>
    <w:multiLevelType w:val="hybridMultilevel"/>
    <w:tmpl w:val="F8FC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D5626"/>
    <w:multiLevelType w:val="hybridMultilevel"/>
    <w:tmpl w:val="4594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A7A49"/>
    <w:multiLevelType w:val="hybridMultilevel"/>
    <w:tmpl w:val="14BA7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8A483B"/>
    <w:multiLevelType w:val="multilevel"/>
    <w:tmpl w:val="A432AC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43F554F"/>
    <w:multiLevelType w:val="hybridMultilevel"/>
    <w:tmpl w:val="253C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6547A"/>
    <w:multiLevelType w:val="hybridMultilevel"/>
    <w:tmpl w:val="3660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349C"/>
    <w:multiLevelType w:val="hybridMultilevel"/>
    <w:tmpl w:val="6A829B08"/>
    <w:lvl w:ilvl="0" w:tplc="40090001">
      <w:start w:val="1"/>
      <w:numFmt w:val="bullet"/>
      <w:pStyle w:val="NormalTimesNewRom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3844">
    <w:abstractNumId w:val="12"/>
  </w:num>
  <w:num w:numId="2" w16cid:durableId="1881017986">
    <w:abstractNumId w:val="15"/>
  </w:num>
  <w:num w:numId="3" w16cid:durableId="1774671789">
    <w:abstractNumId w:val="4"/>
  </w:num>
  <w:num w:numId="4" w16cid:durableId="1711027322">
    <w:abstractNumId w:val="14"/>
  </w:num>
  <w:num w:numId="5" w16cid:durableId="548608995">
    <w:abstractNumId w:val="13"/>
  </w:num>
  <w:num w:numId="6" w16cid:durableId="2015566791">
    <w:abstractNumId w:val="3"/>
  </w:num>
  <w:num w:numId="7" w16cid:durableId="1818111938">
    <w:abstractNumId w:val="10"/>
  </w:num>
  <w:num w:numId="8" w16cid:durableId="1476726261">
    <w:abstractNumId w:val="8"/>
  </w:num>
  <w:num w:numId="9" w16cid:durableId="1084494149">
    <w:abstractNumId w:val="9"/>
  </w:num>
  <w:num w:numId="10" w16cid:durableId="2082171328">
    <w:abstractNumId w:val="5"/>
  </w:num>
  <w:num w:numId="11" w16cid:durableId="252325411">
    <w:abstractNumId w:val="11"/>
  </w:num>
  <w:num w:numId="12" w16cid:durableId="182401885">
    <w:abstractNumId w:val="6"/>
  </w:num>
  <w:num w:numId="13" w16cid:durableId="211894642">
    <w:abstractNumId w:val="6"/>
  </w:num>
  <w:num w:numId="14" w16cid:durableId="2091539335">
    <w:abstractNumId w:val="11"/>
  </w:num>
  <w:num w:numId="15" w16cid:durableId="38877439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  <w:odso/>
  </w:mailMerge>
  <w:doNotTrackMoves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4E0"/>
    <w:rsid w:val="000037BF"/>
    <w:rsid w:val="000112AA"/>
    <w:rsid w:val="00015E3C"/>
    <w:rsid w:val="00023721"/>
    <w:rsid w:val="00035DE3"/>
    <w:rsid w:val="000411E9"/>
    <w:rsid w:val="000435F3"/>
    <w:rsid w:val="00043848"/>
    <w:rsid w:val="000532AE"/>
    <w:rsid w:val="000659CC"/>
    <w:rsid w:val="000677C7"/>
    <w:rsid w:val="00071A35"/>
    <w:rsid w:val="00072E5E"/>
    <w:rsid w:val="0007561B"/>
    <w:rsid w:val="00082084"/>
    <w:rsid w:val="00083913"/>
    <w:rsid w:val="0008593B"/>
    <w:rsid w:val="000B0386"/>
    <w:rsid w:val="000C1584"/>
    <w:rsid w:val="000D5F0F"/>
    <w:rsid w:val="000E19D2"/>
    <w:rsid w:val="000F1A90"/>
    <w:rsid w:val="000F4461"/>
    <w:rsid w:val="000F7FD8"/>
    <w:rsid w:val="00101A48"/>
    <w:rsid w:val="00115BB8"/>
    <w:rsid w:val="00122337"/>
    <w:rsid w:val="00130594"/>
    <w:rsid w:val="00134888"/>
    <w:rsid w:val="001365C4"/>
    <w:rsid w:val="00151FC2"/>
    <w:rsid w:val="00155770"/>
    <w:rsid w:val="00161B7B"/>
    <w:rsid w:val="001654C5"/>
    <w:rsid w:val="00166F23"/>
    <w:rsid w:val="00174D6F"/>
    <w:rsid w:val="00180B82"/>
    <w:rsid w:val="0018471F"/>
    <w:rsid w:val="001B4A7A"/>
    <w:rsid w:val="001C02A5"/>
    <w:rsid w:val="001C2B2F"/>
    <w:rsid w:val="001C2FBD"/>
    <w:rsid w:val="001E4FD7"/>
    <w:rsid w:val="001F6677"/>
    <w:rsid w:val="00207581"/>
    <w:rsid w:val="0022479D"/>
    <w:rsid w:val="0022525B"/>
    <w:rsid w:val="00225518"/>
    <w:rsid w:val="00225B39"/>
    <w:rsid w:val="00234F05"/>
    <w:rsid w:val="00253AD6"/>
    <w:rsid w:val="00265C1E"/>
    <w:rsid w:val="00276E87"/>
    <w:rsid w:val="00277867"/>
    <w:rsid w:val="00283701"/>
    <w:rsid w:val="00285144"/>
    <w:rsid w:val="00291138"/>
    <w:rsid w:val="002948DE"/>
    <w:rsid w:val="002A4FBC"/>
    <w:rsid w:val="002A507D"/>
    <w:rsid w:val="002C158F"/>
    <w:rsid w:val="002D5CF4"/>
    <w:rsid w:val="002E1E1D"/>
    <w:rsid w:val="002F3326"/>
    <w:rsid w:val="002F3CC6"/>
    <w:rsid w:val="002F4B3A"/>
    <w:rsid w:val="002F69CD"/>
    <w:rsid w:val="002F6F9C"/>
    <w:rsid w:val="00304D33"/>
    <w:rsid w:val="00311152"/>
    <w:rsid w:val="00311D5F"/>
    <w:rsid w:val="0031543D"/>
    <w:rsid w:val="00320D02"/>
    <w:rsid w:val="00321C1C"/>
    <w:rsid w:val="0032323A"/>
    <w:rsid w:val="00334FB0"/>
    <w:rsid w:val="0033658D"/>
    <w:rsid w:val="00347EF6"/>
    <w:rsid w:val="00365448"/>
    <w:rsid w:val="003A0E94"/>
    <w:rsid w:val="003A1130"/>
    <w:rsid w:val="003A7043"/>
    <w:rsid w:val="003C4831"/>
    <w:rsid w:val="003D02BA"/>
    <w:rsid w:val="003E215C"/>
    <w:rsid w:val="003E35FD"/>
    <w:rsid w:val="003F781B"/>
    <w:rsid w:val="00406897"/>
    <w:rsid w:val="004123C2"/>
    <w:rsid w:val="00412AE8"/>
    <w:rsid w:val="00415BF2"/>
    <w:rsid w:val="00416878"/>
    <w:rsid w:val="00423089"/>
    <w:rsid w:val="00423C74"/>
    <w:rsid w:val="00442AA0"/>
    <w:rsid w:val="00443CA3"/>
    <w:rsid w:val="00450378"/>
    <w:rsid w:val="00450DFA"/>
    <w:rsid w:val="00452015"/>
    <w:rsid w:val="004559F8"/>
    <w:rsid w:val="00471448"/>
    <w:rsid w:val="004A6D37"/>
    <w:rsid w:val="004B6690"/>
    <w:rsid w:val="004C4A2B"/>
    <w:rsid w:val="004E3E89"/>
    <w:rsid w:val="004F1F01"/>
    <w:rsid w:val="004F4F10"/>
    <w:rsid w:val="0050318F"/>
    <w:rsid w:val="005032B1"/>
    <w:rsid w:val="00521225"/>
    <w:rsid w:val="00533F9D"/>
    <w:rsid w:val="00535B79"/>
    <w:rsid w:val="00537433"/>
    <w:rsid w:val="00550E3F"/>
    <w:rsid w:val="00556337"/>
    <w:rsid w:val="00556BCC"/>
    <w:rsid w:val="00560217"/>
    <w:rsid w:val="00575451"/>
    <w:rsid w:val="00577305"/>
    <w:rsid w:val="005918A4"/>
    <w:rsid w:val="005B6399"/>
    <w:rsid w:val="005C5EF4"/>
    <w:rsid w:val="005D7B59"/>
    <w:rsid w:val="00600D19"/>
    <w:rsid w:val="00604B1B"/>
    <w:rsid w:val="00607C1A"/>
    <w:rsid w:val="006147AE"/>
    <w:rsid w:val="0061724D"/>
    <w:rsid w:val="006351EC"/>
    <w:rsid w:val="0064209A"/>
    <w:rsid w:val="00651E9A"/>
    <w:rsid w:val="00653967"/>
    <w:rsid w:val="00656B81"/>
    <w:rsid w:val="00681C70"/>
    <w:rsid w:val="00682AAB"/>
    <w:rsid w:val="00687E57"/>
    <w:rsid w:val="006904B8"/>
    <w:rsid w:val="006A6976"/>
    <w:rsid w:val="006B68D0"/>
    <w:rsid w:val="006B7105"/>
    <w:rsid w:val="006B7656"/>
    <w:rsid w:val="006C2170"/>
    <w:rsid w:val="006F1245"/>
    <w:rsid w:val="006F22AF"/>
    <w:rsid w:val="006F28BD"/>
    <w:rsid w:val="006F3C35"/>
    <w:rsid w:val="006F7CED"/>
    <w:rsid w:val="007020CB"/>
    <w:rsid w:val="007068F4"/>
    <w:rsid w:val="00724F89"/>
    <w:rsid w:val="007328FF"/>
    <w:rsid w:val="00737198"/>
    <w:rsid w:val="00742A91"/>
    <w:rsid w:val="0074362F"/>
    <w:rsid w:val="00765509"/>
    <w:rsid w:val="007665D2"/>
    <w:rsid w:val="00780437"/>
    <w:rsid w:val="00781594"/>
    <w:rsid w:val="00784880"/>
    <w:rsid w:val="007A17D2"/>
    <w:rsid w:val="007A71A2"/>
    <w:rsid w:val="007C1D95"/>
    <w:rsid w:val="007C30D5"/>
    <w:rsid w:val="007C503B"/>
    <w:rsid w:val="007D2EE9"/>
    <w:rsid w:val="007D4E3B"/>
    <w:rsid w:val="0080224D"/>
    <w:rsid w:val="008027C0"/>
    <w:rsid w:val="00803E53"/>
    <w:rsid w:val="008210A5"/>
    <w:rsid w:val="00827D9D"/>
    <w:rsid w:val="008302A2"/>
    <w:rsid w:val="00832C5A"/>
    <w:rsid w:val="008449D1"/>
    <w:rsid w:val="0085635F"/>
    <w:rsid w:val="0086057E"/>
    <w:rsid w:val="008626E4"/>
    <w:rsid w:val="008663B6"/>
    <w:rsid w:val="008744C9"/>
    <w:rsid w:val="008757AF"/>
    <w:rsid w:val="00887598"/>
    <w:rsid w:val="00891C7B"/>
    <w:rsid w:val="00894FC2"/>
    <w:rsid w:val="008B1588"/>
    <w:rsid w:val="008B5E9B"/>
    <w:rsid w:val="008C329A"/>
    <w:rsid w:val="008C4C86"/>
    <w:rsid w:val="008D590F"/>
    <w:rsid w:val="008E0D64"/>
    <w:rsid w:val="008F39B1"/>
    <w:rsid w:val="008F621A"/>
    <w:rsid w:val="009001EF"/>
    <w:rsid w:val="009033D3"/>
    <w:rsid w:val="009350BE"/>
    <w:rsid w:val="0093540A"/>
    <w:rsid w:val="0094563F"/>
    <w:rsid w:val="00953720"/>
    <w:rsid w:val="009607A2"/>
    <w:rsid w:val="00962AC7"/>
    <w:rsid w:val="00973A38"/>
    <w:rsid w:val="0098112E"/>
    <w:rsid w:val="00983079"/>
    <w:rsid w:val="00993659"/>
    <w:rsid w:val="009A19C3"/>
    <w:rsid w:val="009A6209"/>
    <w:rsid w:val="009B0010"/>
    <w:rsid w:val="009B4B6A"/>
    <w:rsid w:val="009B4E6B"/>
    <w:rsid w:val="009B75D1"/>
    <w:rsid w:val="009D1B25"/>
    <w:rsid w:val="009F7235"/>
    <w:rsid w:val="00A00973"/>
    <w:rsid w:val="00A01A07"/>
    <w:rsid w:val="00A02597"/>
    <w:rsid w:val="00A07081"/>
    <w:rsid w:val="00A21D07"/>
    <w:rsid w:val="00A23BCB"/>
    <w:rsid w:val="00A23E36"/>
    <w:rsid w:val="00A4042A"/>
    <w:rsid w:val="00A541BD"/>
    <w:rsid w:val="00A566E3"/>
    <w:rsid w:val="00A65D3B"/>
    <w:rsid w:val="00A77B55"/>
    <w:rsid w:val="00A86245"/>
    <w:rsid w:val="00A968E8"/>
    <w:rsid w:val="00AA4536"/>
    <w:rsid w:val="00AA78E0"/>
    <w:rsid w:val="00AB277D"/>
    <w:rsid w:val="00AB515E"/>
    <w:rsid w:val="00AC3512"/>
    <w:rsid w:val="00AC7055"/>
    <w:rsid w:val="00AD3DAD"/>
    <w:rsid w:val="00AE0575"/>
    <w:rsid w:val="00AE2D35"/>
    <w:rsid w:val="00B024F3"/>
    <w:rsid w:val="00B03DD3"/>
    <w:rsid w:val="00B07D44"/>
    <w:rsid w:val="00B11228"/>
    <w:rsid w:val="00B145C4"/>
    <w:rsid w:val="00B21805"/>
    <w:rsid w:val="00B31C65"/>
    <w:rsid w:val="00B355A4"/>
    <w:rsid w:val="00B35F39"/>
    <w:rsid w:val="00B41A08"/>
    <w:rsid w:val="00B42241"/>
    <w:rsid w:val="00B47C92"/>
    <w:rsid w:val="00B70483"/>
    <w:rsid w:val="00B77C8D"/>
    <w:rsid w:val="00B930D2"/>
    <w:rsid w:val="00BA1BE2"/>
    <w:rsid w:val="00BA1E79"/>
    <w:rsid w:val="00BA6900"/>
    <w:rsid w:val="00BB620B"/>
    <w:rsid w:val="00BB6410"/>
    <w:rsid w:val="00BC54CA"/>
    <w:rsid w:val="00BC72D1"/>
    <w:rsid w:val="00BC7F18"/>
    <w:rsid w:val="00BD04E0"/>
    <w:rsid w:val="00BD4E6A"/>
    <w:rsid w:val="00BE364B"/>
    <w:rsid w:val="00BF4F8B"/>
    <w:rsid w:val="00C02745"/>
    <w:rsid w:val="00C041DE"/>
    <w:rsid w:val="00C12F4B"/>
    <w:rsid w:val="00C146AE"/>
    <w:rsid w:val="00C312B7"/>
    <w:rsid w:val="00C3348D"/>
    <w:rsid w:val="00C33C44"/>
    <w:rsid w:val="00C439AE"/>
    <w:rsid w:val="00C44506"/>
    <w:rsid w:val="00C47E99"/>
    <w:rsid w:val="00C5141A"/>
    <w:rsid w:val="00C5420D"/>
    <w:rsid w:val="00C616F4"/>
    <w:rsid w:val="00C621B5"/>
    <w:rsid w:val="00C628FC"/>
    <w:rsid w:val="00C8450E"/>
    <w:rsid w:val="00C850F2"/>
    <w:rsid w:val="00CB7D05"/>
    <w:rsid w:val="00CC0B98"/>
    <w:rsid w:val="00CC0FB3"/>
    <w:rsid w:val="00CD06E3"/>
    <w:rsid w:val="00CE0483"/>
    <w:rsid w:val="00CE5BFB"/>
    <w:rsid w:val="00CF4AB5"/>
    <w:rsid w:val="00D02B5A"/>
    <w:rsid w:val="00D04718"/>
    <w:rsid w:val="00D04BF6"/>
    <w:rsid w:val="00D050E2"/>
    <w:rsid w:val="00D123E1"/>
    <w:rsid w:val="00D2315A"/>
    <w:rsid w:val="00D358AE"/>
    <w:rsid w:val="00D46EED"/>
    <w:rsid w:val="00D54C3A"/>
    <w:rsid w:val="00D56C36"/>
    <w:rsid w:val="00D627EE"/>
    <w:rsid w:val="00D635B7"/>
    <w:rsid w:val="00D72D8F"/>
    <w:rsid w:val="00D7694C"/>
    <w:rsid w:val="00D90617"/>
    <w:rsid w:val="00D9188E"/>
    <w:rsid w:val="00DA6D9C"/>
    <w:rsid w:val="00DB6791"/>
    <w:rsid w:val="00DD6C49"/>
    <w:rsid w:val="00DD784D"/>
    <w:rsid w:val="00DE3465"/>
    <w:rsid w:val="00DF1D1E"/>
    <w:rsid w:val="00E0540C"/>
    <w:rsid w:val="00E11953"/>
    <w:rsid w:val="00E2353D"/>
    <w:rsid w:val="00E3213D"/>
    <w:rsid w:val="00E32511"/>
    <w:rsid w:val="00E364D9"/>
    <w:rsid w:val="00E374E4"/>
    <w:rsid w:val="00E43DE4"/>
    <w:rsid w:val="00E46438"/>
    <w:rsid w:val="00E503C2"/>
    <w:rsid w:val="00E53A55"/>
    <w:rsid w:val="00E90655"/>
    <w:rsid w:val="00E96D9B"/>
    <w:rsid w:val="00EB1159"/>
    <w:rsid w:val="00EC3137"/>
    <w:rsid w:val="00ED257A"/>
    <w:rsid w:val="00ED43FB"/>
    <w:rsid w:val="00EE1827"/>
    <w:rsid w:val="00EE33A6"/>
    <w:rsid w:val="00EE4D82"/>
    <w:rsid w:val="00EE5954"/>
    <w:rsid w:val="00EF0EA4"/>
    <w:rsid w:val="00EF37B9"/>
    <w:rsid w:val="00EF7920"/>
    <w:rsid w:val="00F1762F"/>
    <w:rsid w:val="00F36F99"/>
    <w:rsid w:val="00F52E5D"/>
    <w:rsid w:val="00F600D9"/>
    <w:rsid w:val="00F66693"/>
    <w:rsid w:val="00F67CEF"/>
    <w:rsid w:val="00F86FD0"/>
    <w:rsid w:val="00F952C9"/>
    <w:rsid w:val="00FA3E13"/>
    <w:rsid w:val="00FA4C9B"/>
    <w:rsid w:val="00FC2670"/>
    <w:rsid w:val="00FC2AF0"/>
    <w:rsid w:val="00FC616F"/>
    <w:rsid w:val="00FC6C6F"/>
    <w:rsid w:val="00FE50AA"/>
    <w:rsid w:val="00FE661E"/>
    <w:rsid w:val="00FF09B5"/>
    <w:rsid w:val="00FF460A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52C5A41C"/>
  <w15:chartTrackingRefBased/>
  <w15:docId w15:val="{03B51E08-DD92-4BC6-925F-08C1308E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link w:val="ListParagraphChar"/>
    <w:qFormat/>
    <w:rsid w:val="000820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BF4F8B"/>
  </w:style>
  <w:style w:type="paragraph" w:customStyle="1" w:styleId="Standard">
    <w:name w:val="Standard"/>
    <w:rsid w:val="007665D2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  <w:sz w:val="22"/>
      <w:szCs w:val="22"/>
    </w:rPr>
  </w:style>
  <w:style w:type="paragraph" w:customStyle="1" w:styleId="NormalTimesNewRoman">
    <w:name w:val="Normal + Times New Roman"/>
    <w:aliases w:val="12 pt,Right:  -1 cm,Bottom: (Thick-thin small gap..."/>
    <w:basedOn w:val="ListParagraph"/>
    <w:rsid w:val="00D2315A"/>
    <w:pPr>
      <w:numPr>
        <w:numId w:val="2"/>
      </w:numPr>
      <w:spacing w:after="0" w:line="240" w:lineRule="atLeast"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rsid w:val="00B03DD3"/>
    <w:pPr>
      <w:spacing w:before="100" w:after="115"/>
    </w:pPr>
    <w:rPr>
      <w:sz w:val="24"/>
      <w:szCs w:val="24"/>
      <w:lang w:eastAsia="ar-SA"/>
    </w:rPr>
  </w:style>
  <w:style w:type="character" w:customStyle="1" w:styleId="hl1">
    <w:name w:val="hl1"/>
    <w:rsid w:val="00724F89"/>
    <w:rPr>
      <w:shd w:val="clear" w:color="auto" w:fill="FFF5CC"/>
    </w:rPr>
  </w:style>
  <w:style w:type="character" w:customStyle="1" w:styleId="bold2">
    <w:name w:val="bold2"/>
    <w:rsid w:val="00450D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DFA"/>
  </w:style>
  <w:style w:type="paragraph" w:styleId="Footer">
    <w:name w:val="footer"/>
    <w:basedOn w:val="Normal"/>
    <w:link w:val="FooterChar"/>
    <w:uiPriority w:val="99"/>
    <w:unhideWhenUsed/>
    <w:rsid w:val="0045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DFA"/>
  </w:style>
  <w:style w:type="table" w:styleId="TableGrid">
    <w:name w:val="Table Grid"/>
    <w:basedOn w:val="TableNormal"/>
    <w:uiPriority w:val="59"/>
    <w:rsid w:val="00311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C26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9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593B"/>
    <w:rPr>
      <w:rFonts w:ascii="Tahoma" w:hAnsi="Tahoma" w:cs="Tahoma"/>
      <w:sz w:val="16"/>
      <w:szCs w:val="16"/>
    </w:rPr>
  </w:style>
  <w:style w:type="character" w:customStyle="1" w:styleId="NormalBold">
    <w:name w:val="Normal Bold"/>
    <w:uiPriority w:val="1"/>
    <w:qFormat/>
    <w:rsid w:val="00A07081"/>
    <w:rPr>
      <w:b/>
    </w:rPr>
  </w:style>
  <w:style w:type="character" w:customStyle="1" w:styleId="ListParagraphChar">
    <w:name w:val="List Paragraph Char"/>
    <w:link w:val="ListParagraph"/>
    <w:rsid w:val="003A1130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60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91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489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6457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28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6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403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951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15940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3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7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1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13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67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0911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34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8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36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64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703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30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105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39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2301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150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7662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770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73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070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78711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8810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6902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7171088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7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276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8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44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03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43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462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546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687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5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64509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449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062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2293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277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55556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709563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29751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28015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8444390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113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68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18645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1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9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34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66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17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7311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0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29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snow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370DF-D8C2-4F35-B89E-60F85B42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Niranjan Danda</vt:lpstr>
    </vt:vector>
  </TitlesOfParts>
  <Company>CNET</Company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Niranjan Danda</dc:title>
  <dc:subject/>
  <dc:creator>Danda Niranjan</dc:creator>
  <cp:keywords/>
  <cp:lastModifiedBy>shyam kumar</cp:lastModifiedBy>
  <cp:revision>34</cp:revision>
  <dcterms:created xsi:type="dcterms:W3CDTF">2022-01-27T22:38:00Z</dcterms:created>
  <dcterms:modified xsi:type="dcterms:W3CDTF">2023-10-02T19:24:00Z</dcterms:modified>
</cp:coreProperties>
</file>