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FF609" w14:textId="1481CC73" w:rsidR="009510CB" w:rsidRDefault="009510CB" w:rsidP="00806528">
      <w:pPr>
        <w:spacing w:after="0"/>
        <w:jc w:val="both"/>
        <w:rPr>
          <w:rFonts w:cstheme="minorHAnsi"/>
          <w:b/>
        </w:rPr>
      </w:pPr>
      <w:r>
        <w:rPr>
          <w:rFonts w:cstheme="minorHAnsi"/>
          <w:b/>
        </w:rPr>
        <w:t>Name: Praveen</w:t>
      </w:r>
      <w:r w:rsidR="00623E65">
        <w:rPr>
          <w:rFonts w:cstheme="minorHAnsi"/>
          <w:b/>
        </w:rPr>
        <w:t xml:space="preserve"> K</w:t>
      </w:r>
    </w:p>
    <w:p w14:paraId="5F5E959A" w14:textId="599738DD" w:rsidR="009510CB" w:rsidRDefault="009510CB" w:rsidP="00806528">
      <w:pPr>
        <w:spacing w:after="0"/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Email: </w:t>
      </w:r>
      <w:r w:rsidR="00623E65">
        <w:rPr>
          <w:rFonts w:cstheme="minorHAnsi"/>
          <w:b/>
        </w:rPr>
        <w:t>prave3nk@gmail.com</w:t>
      </w:r>
    </w:p>
    <w:p w14:paraId="4A9E2915" w14:textId="018463DE" w:rsidR="009510CB" w:rsidRDefault="009510CB" w:rsidP="00806528">
      <w:pPr>
        <w:spacing w:after="0"/>
        <w:jc w:val="both"/>
        <w:rPr>
          <w:rFonts w:cstheme="minorHAnsi"/>
          <w:b/>
        </w:rPr>
      </w:pPr>
      <w:r>
        <w:rPr>
          <w:rFonts w:cstheme="minorHAnsi"/>
          <w:b/>
        </w:rPr>
        <w:t>PH:</w:t>
      </w:r>
      <w:r w:rsidR="004C7759">
        <w:rPr>
          <w:rFonts w:cstheme="minorHAnsi"/>
          <w:b/>
        </w:rPr>
        <w:t xml:space="preserve"> </w:t>
      </w:r>
      <w:r w:rsidR="00036CEF">
        <w:rPr>
          <w:rFonts w:cstheme="minorHAnsi"/>
          <w:b/>
        </w:rPr>
        <w:t>469-708-2032</w:t>
      </w:r>
    </w:p>
    <w:p w14:paraId="309AF94D" w14:textId="77777777" w:rsidR="009510CB" w:rsidRDefault="009510CB" w:rsidP="00445417">
      <w:pPr>
        <w:pBdr>
          <w:bottom w:val="single" w:sz="4" w:space="1" w:color="auto"/>
        </w:pBdr>
        <w:spacing w:after="0"/>
        <w:jc w:val="both"/>
        <w:rPr>
          <w:rFonts w:cstheme="minorHAnsi"/>
          <w:b/>
        </w:rPr>
      </w:pPr>
    </w:p>
    <w:p w14:paraId="445ABD50" w14:textId="77777777" w:rsidR="00F5777F" w:rsidRPr="009510CB" w:rsidRDefault="00F5777F" w:rsidP="00806528">
      <w:pPr>
        <w:spacing w:after="0"/>
        <w:jc w:val="both"/>
        <w:rPr>
          <w:rFonts w:cstheme="minorHAnsi"/>
          <w:b/>
        </w:rPr>
      </w:pPr>
      <w:r w:rsidRPr="009510CB">
        <w:rPr>
          <w:rFonts w:cstheme="minorHAnsi"/>
          <w:b/>
        </w:rPr>
        <w:t>SUMMARY:</w:t>
      </w:r>
    </w:p>
    <w:p w14:paraId="681D84B2" w14:textId="395EB89F" w:rsidR="00F5777F" w:rsidRPr="00F5777F" w:rsidRDefault="00036CEF" w:rsidP="00445417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8 years</w:t>
      </w:r>
      <w:r w:rsidR="00F5777F" w:rsidRPr="00F5777F">
        <w:rPr>
          <w:rFonts w:cstheme="minorHAnsi"/>
        </w:rPr>
        <w:t xml:space="preserve"> of experience in web application development using Java/J2EE and Web Technologies, Application Design, Development, Integration, Deployment, Testing and implementation.</w:t>
      </w:r>
      <w:r w:rsidR="00E821E5">
        <w:rPr>
          <w:rFonts w:cstheme="minorHAnsi"/>
        </w:rPr>
        <w:t xml:space="preserve"> </w:t>
      </w:r>
      <w:r w:rsidR="00DD47D0">
        <w:rPr>
          <w:rFonts w:cstheme="minorHAnsi"/>
        </w:rPr>
        <w:t xml:space="preserve"> </w:t>
      </w:r>
    </w:p>
    <w:p w14:paraId="4F788A50" w14:textId="77777777" w:rsidR="00F5777F" w:rsidRPr="00F5777F" w:rsidRDefault="00F5777F" w:rsidP="00445417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</w:rPr>
      </w:pPr>
      <w:r w:rsidRPr="00F5777F">
        <w:rPr>
          <w:rFonts w:cstheme="minorHAnsi"/>
        </w:rPr>
        <w:t xml:space="preserve">Involved in Software development life cycle </w:t>
      </w:r>
      <w:r w:rsidR="00694455" w:rsidRPr="00F5777F">
        <w:rPr>
          <w:rFonts w:cstheme="minorHAnsi"/>
        </w:rPr>
        <w:t>(SDLC)</w:t>
      </w:r>
      <w:r w:rsidRPr="00F5777F">
        <w:rPr>
          <w:rFonts w:cstheme="minorHAnsi"/>
        </w:rPr>
        <w:t xml:space="preserve"> in </w:t>
      </w:r>
      <w:r w:rsidR="00694455" w:rsidRPr="00F5777F">
        <w:rPr>
          <w:rFonts w:cstheme="minorHAnsi"/>
        </w:rPr>
        <w:t>Agile,</w:t>
      </w:r>
      <w:r w:rsidRPr="00F5777F">
        <w:rPr>
          <w:rFonts w:cstheme="minorHAnsi"/>
        </w:rPr>
        <w:t xml:space="preserve"> SCRUM and Waterfall Methodology.</w:t>
      </w:r>
    </w:p>
    <w:p w14:paraId="41E8F505" w14:textId="37BCCD29" w:rsidR="00377598" w:rsidRDefault="00F5777F" w:rsidP="005D460E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</w:rPr>
      </w:pPr>
      <w:r w:rsidRPr="00F5777F">
        <w:rPr>
          <w:rFonts w:cstheme="minorHAnsi"/>
        </w:rPr>
        <w:t xml:space="preserve">Designed UI applications and professional web applications using HTML, XHTML, CSS, JavaScript, </w:t>
      </w:r>
      <w:proofErr w:type="spellStart"/>
      <w:r w:rsidRPr="00F5777F">
        <w:rPr>
          <w:rFonts w:cstheme="minorHAnsi"/>
        </w:rPr>
        <w:t>JQuery</w:t>
      </w:r>
      <w:proofErr w:type="spellEnd"/>
      <w:r w:rsidRPr="00F5777F">
        <w:rPr>
          <w:rFonts w:cstheme="minorHAnsi"/>
        </w:rPr>
        <w:t>, Swing, AJAX, DOM, JSON and XML.</w:t>
      </w:r>
      <w:r w:rsidR="000E5FA0">
        <w:rPr>
          <w:rFonts w:cstheme="minorHAnsi"/>
        </w:rPr>
        <w:t xml:space="preserve"> </w:t>
      </w:r>
    </w:p>
    <w:p w14:paraId="487334E6" w14:textId="5C01E3CF" w:rsidR="00307A47" w:rsidRPr="00307A47" w:rsidRDefault="00307A47" w:rsidP="00307A47">
      <w:pPr>
        <w:pStyle w:val="ListParagraph"/>
        <w:numPr>
          <w:ilvl w:val="0"/>
          <w:numId w:val="10"/>
        </w:numPr>
        <w:rPr>
          <w:rFonts w:cstheme="minorHAnsi"/>
        </w:rPr>
      </w:pPr>
      <w:r w:rsidRPr="00307A47">
        <w:rPr>
          <w:rFonts w:cstheme="minorHAnsi"/>
        </w:rPr>
        <w:t>Hands on experience in Amazon Web Services (AWS) provisioning and good knowledge on AWS servic</w:t>
      </w:r>
      <w:r w:rsidR="00732E0F">
        <w:rPr>
          <w:rFonts w:cstheme="minorHAnsi"/>
        </w:rPr>
        <w:t>es like Elastic Compute Cloud (EC2), Simple Storage Service (S3</w:t>
      </w:r>
      <w:r w:rsidRPr="00307A47">
        <w:rPr>
          <w:rFonts w:cstheme="minorHAnsi"/>
        </w:rPr>
        <w:t xml:space="preserve">), Glacier, Auto Scaling, IAM, Dynamo </w:t>
      </w:r>
      <w:r w:rsidR="00732E0F">
        <w:rPr>
          <w:rFonts w:cstheme="minorHAnsi"/>
        </w:rPr>
        <w:t>DB, Virtual Private Cloud (VPC</w:t>
      </w:r>
      <w:r w:rsidRPr="00307A47">
        <w:rPr>
          <w:rFonts w:cstheme="minorHAnsi"/>
        </w:rPr>
        <w:t>), Route53, Cloud Watch, AWS CLI, Cloud Formation, Cloud Front, Elastic Beanstalk, EL</w:t>
      </w:r>
      <w:r w:rsidR="00732E0F">
        <w:rPr>
          <w:rFonts w:cstheme="minorHAnsi"/>
        </w:rPr>
        <w:t>B (Elastic Load Balancers), RDS, SNS, SWF, SES, SQS</w:t>
      </w:r>
      <w:r w:rsidRPr="00307A47">
        <w:rPr>
          <w:rFonts w:cstheme="minorHAnsi"/>
        </w:rPr>
        <w:t xml:space="preserve">, and EBS etc. </w:t>
      </w:r>
    </w:p>
    <w:p w14:paraId="61176227" w14:textId="223B887D" w:rsidR="00307A47" w:rsidRDefault="00732E0F" w:rsidP="00307A47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Designed and developed </w:t>
      </w:r>
      <w:r w:rsidR="00307A47" w:rsidRPr="00307A47">
        <w:rPr>
          <w:rFonts w:cstheme="minorHAnsi"/>
        </w:rPr>
        <w:t>Micro service business components using Java /J2EE, Spring Boot and Implemented REST web</w:t>
      </w:r>
      <w:r>
        <w:rPr>
          <w:rFonts w:cstheme="minorHAnsi"/>
        </w:rPr>
        <w:t xml:space="preserve"> services based on RESTful APIs</w:t>
      </w:r>
      <w:r w:rsidR="00307A47" w:rsidRPr="00307A47">
        <w:rPr>
          <w:rFonts w:cstheme="minorHAnsi"/>
        </w:rPr>
        <w:t>.</w:t>
      </w:r>
    </w:p>
    <w:p w14:paraId="3D1615E9" w14:textId="77777777" w:rsidR="00307A47" w:rsidRPr="00307A47" w:rsidRDefault="00307A47" w:rsidP="00307A47">
      <w:pPr>
        <w:pStyle w:val="ListParagraph"/>
        <w:numPr>
          <w:ilvl w:val="0"/>
          <w:numId w:val="10"/>
        </w:numPr>
        <w:rPr>
          <w:rFonts w:cstheme="minorHAnsi"/>
        </w:rPr>
      </w:pPr>
      <w:r w:rsidRPr="00307A47">
        <w:rPr>
          <w:rFonts w:cstheme="minorHAnsi"/>
        </w:rPr>
        <w:t xml:space="preserve">Expertise in design and development of enterprise level </w:t>
      </w:r>
      <w:proofErr w:type="gramStart"/>
      <w:r w:rsidRPr="00307A47">
        <w:rPr>
          <w:rFonts w:cstheme="minorHAnsi"/>
        </w:rPr>
        <w:t>spring based</w:t>
      </w:r>
      <w:proofErr w:type="gramEnd"/>
      <w:r w:rsidRPr="00307A47">
        <w:rPr>
          <w:rFonts w:cstheme="minorHAnsi"/>
        </w:rPr>
        <w:t xml:space="preserve"> web applications using Spring REST, Hibernate, EJB, Struts, Servlets, JSP for User Interface Applications.</w:t>
      </w:r>
    </w:p>
    <w:p w14:paraId="5E1EE2ED" w14:textId="77777777" w:rsidR="00307A47" w:rsidRPr="00307A47" w:rsidRDefault="00307A47" w:rsidP="00307A47">
      <w:pPr>
        <w:pStyle w:val="ListParagraph"/>
        <w:numPr>
          <w:ilvl w:val="0"/>
          <w:numId w:val="10"/>
        </w:numPr>
        <w:rPr>
          <w:rFonts w:cstheme="minorHAnsi"/>
        </w:rPr>
      </w:pPr>
      <w:r w:rsidRPr="00307A47">
        <w:rPr>
          <w:rFonts w:cstheme="minorHAnsi"/>
        </w:rPr>
        <w:t xml:space="preserve">Integrated Hibernate in context files and configured Hibernate session factory. </w:t>
      </w:r>
    </w:p>
    <w:p w14:paraId="0BBBE1AB" w14:textId="77777777" w:rsidR="00307A47" w:rsidRPr="00307A47" w:rsidRDefault="00307A47" w:rsidP="00307A47">
      <w:pPr>
        <w:pStyle w:val="ListParagraph"/>
        <w:numPr>
          <w:ilvl w:val="0"/>
          <w:numId w:val="10"/>
        </w:numPr>
        <w:rPr>
          <w:rFonts w:cstheme="minorHAnsi"/>
        </w:rPr>
      </w:pPr>
      <w:r w:rsidRPr="00307A47">
        <w:rPr>
          <w:rFonts w:cstheme="minorHAnsi"/>
        </w:rPr>
        <w:t>Strongly associated with usage of Selenium, Jenkins, Junit and Curl for Unit and System Testing.</w:t>
      </w:r>
    </w:p>
    <w:p w14:paraId="34316E1C" w14:textId="03B39BF4" w:rsidR="00307A47" w:rsidRPr="00307A47" w:rsidRDefault="00307A47" w:rsidP="00307A47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</w:rPr>
      </w:pPr>
      <w:r w:rsidRPr="00307A47">
        <w:rPr>
          <w:rFonts w:cstheme="minorHAnsi"/>
        </w:rPr>
        <w:t xml:space="preserve">Developed DAOs (Data Access Object) using Hibernate as ORM to interact with DBMS - like MySQL, PostgreSQL, SQL/PL-SQL Oracle10g and NoSQL databases like </w:t>
      </w:r>
      <w:r w:rsidR="00732E0F" w:rsidRPr="00307A47">
        <w:rPr>
          <w:rFonts w:cstheme="minorHAnsi"/>
        </w:rPr>
        <w:t>MongoDB.</w:t>
      </w:r>
    </w:p>
    <w:p w14:paraId="6A6D65D8" w14:textId="357A96BE" w:rsidR="00307A47" w:rsidRPr="00307A47" w:rsidRDefault="00307A47" w:rsidP="00307A47">
      <w:pPr>
        <w:pStyle w:val="ListParagraph"/>
        <w:numPr>
          <w:ilvl w:val="0"/>
          <w:numId w:val="10"/>
        </w:numPr>
        <w:rPr>
          <w:rFonts w:cstheme="minorHAnsi"/>
        </w:rPr>
      </w:pPr>
      <w:r w:rsidRPr="00307A47">
        <w:rPr>
          <w:rFonts w:cstheme="minorHAnsi"/>
        </w:rPr>
        <w:t>Experience in development and deployment of applications using JBoss, Web Logic</w:t>
      </w:r>
      <w:r w:rsidR="00732E0F">
        <w:rPr>
          <w:rFonts w:cstheme="minorHAnsi"/>
        </w:rPr>
        <w:t xml:space="preserve"> </w:t>
      </w:r>
      <w:r w:rsidRPr="00307A47">
        <w:rPr>
          <w:rFonts w:cstheme="minorHAnsi"/>
        </w:rPr>
        <w:t>Application Server, IBM WebSphere Application and Apache Tomcat.</w:t>
      </w:r>
    </w:p>
    <w:p w14:paraId="5ABD1C57" w14:textId="77777777" w:rsidR="00307A47" w:rsidRPr="00307A47" w:rsidRDefault="00307A47" w:rsidP="00307A47">
      <w:pPr>
        <w:pStyle w:val="ListParagraph"/>
        <w:numPr>
          <w:ilvl w:val="0"/>
          <w:numId w:val="10"/>
        </w:numPr>
        <w:rPr>
          <w:rFonts w:cstheme="minorHAnsi"/>
        </w:rPr>
      </w:pPr>
      <w:r w:rsidRPr="00307A47">
        <w:rPr>
          <w:rFonts w:cstheme="minorHAnsi"/>
        </w:rPr>
        <w:t>Experienced with RDBMS implementation and development using Oracle, My SQL, MSSQL and DB2.</w:t>
      </w:r>
    </w:p>
    <w:p w14:paraId="0AC4814A" w14:textId="77777777" w:rsidR="00307A47" w:rsidRPr="00307A47" w:rsidRDefault="00307A47" w:rsidP="00307A47">
      <w:pPr>
        <w:spacing w:after="0"/>
        <w:ind w:left="270"/>
        <w:jc w:val="both"/>
        <w:rPr>
          <w:rFonts w:cstheme="minorHAnsi"/>
        </w:rPr>
      </w:pPr>
    </w:p>
    <w:p w14:paraId="7A53FF2F" w14:textId="28352353" w:rsidR="00F5777F" w:rsidRDefault="00F5777F" w:rsidP="00806528">
      <w:pPr>
        <w:spacing w:after="0"/>
        <w:jc w:val="both"/>
        <w:rPr>
          <w:rFonts w:cstheme="minorHAnsi"/>
          <w:b/>
        </w:rPr>
      </w:pPr>
      <w:r w:rsidRPr="00F5777F">
        <w:rPr>
          <w:rFonts w:cstheme="minorHAnsi"/>
          <w:b/>
        </w:rPr>
        <w:t>TECHNICAL SKILLS:</w:t>
      </w:r>
    </w:p>
    <w:p w14:paraId="0371AF08" w14:textId="77777777" w:rsidR="00F5777F" w:rsidRPr="00F5777F" w:rsidRDefault="00F5777F" w:rsidP="00806528">
      <w:pPr>
        <w:spacing w:after="0"/>
        <w:jc w:val="both"/>
        <w:rPr>
          <w:rFonts w:cstheme="minorHAnsi"/>
          <w:b/>
        </w:rPr>
      </w:pPr>
    </w:p>
    <w:p w14:paraId="3B546A3F" w14:textId="77777777" w:rsidR="00F5777F" w:rsidRPr="00F5777F" w:rsidRDefault="00F5777F" w:rsidP="00806528">
      <w:pPr>
        <w:spacing w:after="0"/>
        <w:jc w:val="both"/>
        <w:rPr>
          <w:rFonts w:cstheme="minorHAnsi"/>
        </w:rPr>
      </w:pPr>
      <w:r w:rsidRPr="00F5777F">
        <w:rPr>
          <w:rFonts w:cstheme="minorHAnsi"/>
          <w:b/>
        </w:rPr>
        <w:t>Languages</w:t>
      </w:r>
      <w:r w:rsidR="009E24C0">
        <w:rPr>
          <w:rFonts w:cstheme="minorHAnsi"/>
          <w:b/>
        </w:rPr>
        <w:tab/>
      </w:r>
      <w:r w:rsidR="009E24C0">
        <w:rPr>
          <w:rFonts w:cstheme="minorHAnsi"/>
          <w:b/>
        </w:rPr>
        <w:tab/>
      </w:r>
      <w:r w:rsidR="009E24C0">
        <w:rPr>
          <w:rFonts w:cstheme="minorHAnsi"/>
          <w:b/>
        </w:rPr>
        <w:tab/>
      </w:r>
      <w:r w:rsidRPr="00F5777F">
        <w:rPr>
          <w:rFonts w:cstheme="minorHAnsi"/>
          <w:b/>
        </w:rPr>
        <w:t>:</w:t>
      </w:r>
      <w:r w:rsidR="009E24C0">
        <w:rPr>
          <w:rFonts w:cstheme="minorHAnsi"/>
          <w:b/>
        </w:rPr>
        <w:tab/>
      </w:r>
      <w:r w:rsidRPr="00F5777F">
        <w:rPr>
          <w:rFonts w:cstheme="minorHAnsi"/>
        </w:rPr>
        <w:t xml:space="preserve"> JAVA1.7/1.8, PL/SQL, SQL, J2EE, UML 2.3, Groovy</w:t>
      </w:r>
    </w:p>
    <w:p w14:paraId="307CD066" w14:textId="77777777" w:rsidR="009E24C0" w:rsidRDefault="00F5777F" w:rsidP="00806528">
      <w:pPr>
        <w:spacing w:after="0"/>
        <w:jc w:val="both"/>
        <w:rPr>
          <w:rFonts w:cstheme="minorHAnsi"/>
        </w:rPr>
      </w:pPr>
      <w:r w:rsidRPr="00F5777F">
        <w:rPr>
          <w:rFonts w:cstheme="minorHAnsi"/>
          <w:b/>
        </w:rPr>
        <w:t>Web Technologies</w:t>
      </w:r>
      <w:r w:rsidR="009E24C0">
        <w:rPr>
          <w:rFonts w:cstheme="minorHAnsi"/>
          <w:b/>
        </w:rPr>
        <w:tab/>
      </w:r>
      <w:r w:rsidR="009E24C0">
        <w:rPr>
          <w:rFonts w:cstheme="minorHAnsi"/>
          <w:b/>
        </w:rPr>
        <w:tab/>
      </w:r>
      <w:r w:rsidRPr="00F5777F">
        <w:rPr>
          <w:rFonts w:cstheme="minorHAnsi"/>
          <w:b/>
        </w:rPr>
        <w:t>:</w:t>
      </w:r>
      <w:r w:rsidR="009E24C0">
        <w:rPr>
          <w:rFonts w:cstheme="minorHAnsi"/>
          <w:b/>
        </w:rPr>
        <w:tab/>
      </w:r>
      <w:r w:rsidRPr="00F5777F">
        <w:rPr>
          <w:rFonts w:cstheme="minorHAnsi"/>
        </w:rPr>
        <w:t xml:space="preserve"> HTML4/5, XHTML, CSS2/3, XML, Prime Faces, JavaScript 1.8.5, Swing, </w:t>
      </w:r>
    </w:p>
    <w:p w14:paraId="3F53A6E8" w14:textId="77777777" w:rsidR="00F5777F" w:rsidRPr="00F5777F" w:rsidRDefault="009E24C0" w:rsidP="00806528">
      <w:pPr>
        <w:spacing w:after="0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</w:t>
      </w:r>
      <w:r w:rsidR="00F5777F" w:rsidRPr="00F5777F">
        <w:rPr>
          <w:rFonts w:cstheme="minorHAnsi"/>
        </w:rPr>
        <w:t>HTTP, JSP 2.1, Servlets 3.1, JDBC 3.0, J2EE, JSF 2.2</w:t>
      </w:r>
    </w:p>
    <w:p w14:paraId="0736E18F" w14:textId="77777777" w:rsidR="00F5777F" w:rsidRPr="00F5777F" w:rsidRDefault="00F5777F" w:rsidP="00806528">
      <w:pPr>
        <w:spacing w:after="0"/>
        <w:jc w:val="both"/>
        <w:rPr>
          <w:rFonts w:cstheme="minorHAnsi"/>
        </w:rPr>
      </w:pPr>
      <w:r w:rsidRPr="00F5777F">
        <w:rPr>
          <w:rFonts w:cstheme="minorHAnsi"/>
          <w:b/>
        </w:rPr>
        <w:t>JavaScript Frameworks/Libraries</w:t>
      </w:r>
      <w:r w:rsidR="009E24C0">
        <w:rPr>
          <w:rFonts w:cstheme="minorHAnsi"/>
          <w:b/>
        </w:rPr>
        <w:t xml:space="preserve"> </w:t>
      </w:r>
      <w:r w:rsidR="009E24C0">
        <w:rPr>
          <w:rFonts w:cstheme="minorHAnsi"/>
          <w:b/>
        </w:rPr>
        <w:tab/>
      </w:r>
      <w:r w:rsidRPr="00F5777F">
        <w:rPr>
          <w:rFonts w:cstheme="minorHAnsi"/>
        </w:rPr>
        <w:t xml:space="preserve"> Angular JS 1/2, React JS 0.10, NodeJS 4.2, </w:t>
      </w:r>
      <w:proofErr w:type="spellStart"/>
      <w:r w:rsidRPr="00F5777F">
        <w:rPr>
          <w:rFonts w:cstheme="minorHAnsi"/>
        </w:rPr>
        <w:t>ExpressJS</w:t>
      </w:r>
      <w:proofErr w:type="spellEnd"/>
      <w:r w:rsidRPr="00F5777F">
        <w:rPr>
          <w:rFonts w:cstheme="minorHAnsi"/>
        </w:rPr>
        <w:t xml:space="preserve"> 4.14.0, jQuery 2.2.4</w:t>
      </w:r>
    </w:p>
    <w:p w14:paraId="5F77E52B" w14:textId="77777777" w:rsidR="00F5777F" w:rsidRPr="00F5777F" w:rsidRDefault="00F5777F" w:rsidP="00806528">
      <w:pPr>
        <w:spacing w:after="0"/>
        <w:jc w:val="both"/>
        <w:rPr>
          <w:rFonts w:cstheme="minorHAnsi"/>
        </w:rPr>
      </w:pPr>
      <w:r w:rsidRPr="00F5777F">
        <w:rPr>
          <w:rFonts w:cstheme="minorHAnsi"/>
          <w:b/>
        </w:rPr>
        <w:t>Web Services</w:t>
      </w:r>
      <w:r w:rsidR="009E24C0">
        <w:rPr>
          <w:rFonts w:cstheme="minorHAnsi"/>
          <w:b/>
        </w:rPr>
        <w:tab/>
      </w:r>
      <w:r w:rsidR="009E24C0">
        <w:rPr>
          <w:rFonts w:cstheme="minorHAnsi"/>
          <w:b/>
        </w:rPr>
        <w:tab/>
      </w:r>
      <w:r w:rsidR="009E24C0">
        <w:rPr>
          <w:rFonts w:cstheme="minorHAnsi"/>
          <w:b/>
        </w:rPr>
        <w:tab/>
      </w:r>
      <w:r w:rsidRPr="00F5777F">
        <w:rPr>
          <w:rFonts w:cstheme="minorHAnsi"/>
          <w:b/>
        </w:rPr>
        <w:t>:</w:t>
      </w:r>
      <w:r w:rsidR="009E24C0">
        <w:rPr>
          <w:rFonts w:cstheme="minorHAnsi"/>
          <w:b/>
        </w:rPr>
        <w:tab/>
      </w:r>
      <w:r w:rsidRPr="00F5777F">
        <w:rPr>
          <w:rFonts w:cstheme="minorHAnsi"/>
        </w:rPr>
        <w:t xml:space="preserve"> RESTful 2.0, SOAP, WSDL, AWS</w:t>
      </w:r>
    </w:p>
    <w:p w14:paraId="159F81A2" w14:textId="77777777" w:rsidR="00F5777F" w:rsidRPr="00F5777F" w:rsidRDefault="00F5777F" w:rsidP="00806528">
      <w:pPr>
        <w:spacing w:after="0"/>
        <w:jc w:val="both"/>
        <w:rPr>
          <w:rFonts w:cstheme="minorHAnsi"/>
        </w:rPr>
      </w:pPr>
      <w:r w:rsidRPr="00F5777F">
        <w:rPr>
          <w:rFonts w:cstheme="minorHAnsi"/>
          <w:b/>
        </w:rPr>
        <w:t>Application Frameworks</w:t>
      </w:r>
      <w:r w:rsidR="009E24C0">
        <w:rPr>
          <w:rFonts w:cstheme="minorHAnsi"/>
          <w:b/>
        </w:rPr>
        <w:tab/>
      </w:r>
      <w:r w:rsidRPr="00F5777F">
        <w:rPr>
          <w:rFonts w:cstheme="minorHAnsi"/>
          <w:b/>
        </w:rPr>
        <w:t>:</w:t>
      </w:r>
      <w:r w:rsidRPr="00F5777F">
        <w:rPr>
          <w:rFonts w:cstheme="minorHAnsi"/>
        </w:rPr>
        <w:t xml:space="preserve"> </w:t>
      </w:r>
      <w:r w:rsidR="009E24C0">
        <w:rPr>
          <w:rFonts w:cstheme="minorHAnsi"/>
        </w:rPr>
        <w:tab/>
      </w:r>
      <w:r w:rsidRPr="00F5777F">
        <w:rPr>
          <w:rFonts w:cstheme="minorHAnsi"/>
        </w:rPr>
        <w:t>MVC, Struts 2.0, Hibernate 4.2, Spring3/4</w:t>
      </w:r>
    </w:p>
    <w:p w14:paraId="233CE39E" w14:textId="77777777" w:rsidR="00F5777F" w:rsidRPr="00F5777F" w:rsidRDefault="00F5777F" w:rsidP="00806528">
      <w:pPr>
        <w:spacing w:after="0"/>
        <w:jc w:val="both"/>
        <w:rPr>
          <w:rFonts w:cstheme="minorHAnsi"/>
        </w:rPr>
      </w:pPr>
      <w:r w:rsidRPr="00F5777F">
        <w:rPr>
          <w:rFonts w:cstheme="minorHAnsi"/>
          <w:b/>
        </w:rPr>
        <w:t>Web Servers</w:t>
      </w:r>
      <w:r w:rsidR="009E24C0">
        <w:rPr>
          <w:rFonts w:cstheme="minorHAnsi"/>
          <w:b/>
        </w:rPr>
        <w:tab/>
      </w:r>
      <w:r w:rsidR="009E24C0">
        <w:rPr>
          <w:rFonts w:cstheme="minorHAnsi"/>
          <w:b/>
        </w:rPr>
        <w:tab/>
      </w:r>
      <w:r w:rsidR="009E24C0">
        <w:rPr>
          <w:rFonts w:cstheme="minorHAnsi"/>
          <w:b/>
        </w:rPr>
        <w:tab/>
      </w:r>
      <w:r w:rsidRPr="00F5777F">
        <w:rPr>
          <w:rFonts w:cstheme="minorHAnsi"/>
          <w:b/>
        </w:rPr>
        <w:t>:</w:t>
      </w:r>
      <w:r w:rsidRPr="00F5777F">
        <w:rPr>
          <w:rFonts w:cstheme="minorHAnsi"/>
        </w:rPr>
        <w:t xml:space="preserve"> </w:t>
      </w:r>
      <w:r w:rsidR="009E24C0">
        <w:rPr>
          <w:rFonts w:cstheme="minorHAnsi"/>
        </w:rPr>
        <w:tab/>
      </w:r>
      <w:r w:rsidRPr="00F5777F">
        <w:rPr>
          <w:rFonts w:cstheme="minorHAnsi"/>
        </w:rPr>
        <w:t>Apache Tomcat 5.5</w:t>
      </w:r>
    </w:p>
    <w:p w14:paraId="71F4EDFA" w14:textId="77777777" w:rsidR="00F5777F" w:rsidRPr="00F5777F" w:rsidRDefault="00F5777F" w:rsidP="00806528">
      <w:pPr>
        <w:spacing w:after="0"/>
        <w:jc w:val="both"/>
        <w:rPr>
          <w:rFonts w:cstheme="minorHAnsi"/>
        </w:rPr>
      </w:pPr>
      <w:r w:rsidRPr="00F5777F">
        <w:rPr>
          <w:rFonts w:cstheme="minorHAnsi"/>
          <w:b/>
        </w:rPr>
        <w:t>Application Servers</w:t>
      </w:r>
      <w:r w:rsidR="009E24C0">
        <w:rPr>
          <w:rFonts w:cstheme="minorHAnsi"/>
          <w:b/>
        </w:rPr>
        <w:tab/>
      </w:r>
      <w:r w:rsidR="009E24C0">
        <w:rPr>
          <w:rFonts w:cstheme="minorHAnsi"/>
          <w:b/>
        </w:rPr>
        <w:tab/>
      </w:r>
      <w:r w:rsidRPr="00F5777F">
        <w:rPr>
          <w:rFonts w:cstheme="minorHAnsi"/>
          <w:b/>
        </w:rPr>
        <w:t>:</w:t>
      </w:r>
      <w:r w:rsidRPr="00F5777F">
        <w:rPr>
          <w:rFonts w:cstheme="minorHAnsi"/>
        </w:rPr>
        <w:t xml:space="preserve"> </w:t>
      </w:r>
      <w:r w:rsidR="009E24C0">
        <w:rPr>
          <w:rFonts w:cstheme="minorHAnsi"/>
        </w:rPr>
        <w:tab/>
      </w:r>
      <w:r w:rsidRPr="00F5777F">
        <w:rPr>
          <w:rFonts w:cstheme="minorHAnsi"/>
        </w:rPr>
        <w:t>JBoss, WebLogic 12.2.1</w:t>
      </w:r>
    </w:p>
    <w:p w14:paraId="5C5A77E5" w14:textId="77777777" w:rsidR="00F5777F" w:rsidRPr="00F5777F" w:rsidRDefault="00F5777F" w:rsidP="00806528">
      <w:pPr>
        <w:spacing w:after="0"/>
        <w:jc w:val="both"/>
        <w:rPr>
          <w:rFonts w:cstheme="minorHAnsi"/>
        </w:rPr>
      </w:pPr>
      <w:r w:rsidRPr="00F5777F">
        <w:rPr>
          <w:rFonts w:cstheme="minorHAnsi"/>
          <w:b/>
        </w:rPr>
        <w:t>IDE</w:t>
      </w:r>
      <w:r w:rsidR="009E24C0">
        <w:rPr>
          <w:rFonts w:cstheme="minorHAnsi"/>
          <w:b/>
        </w:rPr>
        <w:tab/>
      </w:r>
      <w:r w:rsidR="009E24C0">
        <w:rPr>
          <w:rFonts w:cstheme="minorHAnsi"/>
          <w:b/>
        </w:rPr>
        <w:tab/>
      </w:r>
      <w:r w:rsidR="009E24C0">
        <w:rPr>
          <w:rFonts w:cstheme="minorHAnsi"/>
          <w:b/>
        </w:rPr>
        <w:tab/>
      </w:r>
      <w:r w:rsidR="009E24C0">
        <w:rPr>
          <w:rFonts w:cstheme="minorHAnsi"/>
          <w:b/>
        </w:rPr>
        <w:tab/>
      </w:r>
      <w:r w:rsidRPr="00F5777F">
        <w:rPr>
          <w:rFonts w:cstheme="minorHAnsi"/>
          <w:b/>
        </w:rPr>
        <w:t>:</w:t>
      </w:r>
      <w:r w:rsidRPr="00F5777F">
        <w:rPr>
          <w:rFonts w:cstheme="minorHAnsi"/>
        </w:rPr>
        <w:t xml:space="preserve"> </w:t>
      </w:r>
      <w:r w:rsidR="009E24C0">
        <w:rPr>
          <w:rFonts w:cstheme="minorHAnsi"/>
        </w:rPr>
        <w:tab/>
      </w:r>
      <w:r w:rsidRPr="00F5777F">
        <w:rPr>
          <w:rFonts w:cstheme="minorHAnsi"/>
        </w:rPr>
        <w:t>Eclipse, Visual Studio Code 1.8, JIRA, Postman 4.9.3, Atom</w:t>
      </w:r>
    </w:p>
    <w:p w14:paraId="15B67193" w14:textId="77777777" w:rsidR="00F5777F" w:rsidRDefault="00F5777F" w:rsidP="00806528">
      <w:pPr>
        <w:spacing w:after="0"/>
        <w:jc w:val="both"/>
        <w:rPr>
          <w:rFonts w:cstheme="minorHAnsi"/>
        </w:rPr>
      </w:pPr>
      <w:r w:rsidRPr="00F5777F">
        <w:rPr>
          <w:rFonts w:cstheme="minorHAnsi"/>
          <w:b/>
        </w:rPr>
        <w:t>Databases</w:t>
      </w:r>
      <w:r w:rsidR="009E24C0">
        <w:rPr>
          <w:rFonts w:cstheme="minorHAnsi"/>
          <w:b/>
        </w:rPr>
        <w:tab/>
      </w:r>
      <w:r w:rsidR="009E24C0">
        <w:rPr>
          <w:rFonts w:cstheme="minorHAnsi"/>
          <w:b/>
        </w:rPr>
        <w:tab/>
      </w:r>
      <w:r w:rsidR="009E24C0">
        <w:rPr>
          <w:rFonts w:cstheme="minorHAnsi"/>
          <w:b/>
        </w:rPr>
        <w:tab/>
      </w:r>
      <w:r w:rsidRPr="00F5777F">
        <w:rPr>
          <w:rFonts w:cstheme="minorHAnsi"/>
          <w:b/>
        </w:rPr>
        <w:t>:</w:t>
      </w:r>
      <w:r w:rsidRPr="00F5777F">
        <w:rPr>
          <w:rFonts w:cstheme="minorHAnsi"/>
        </w:rPr>
        <w:t xml:space="preserve"> </w:t>
      </w:r>
      <w:r w:rsidR="009E24C0">
        <w:rPr>
          <w:rFonts w:cstheme="minorHAnsi"/>
        </w:rPr>
        <w:tab/>
      </w:r>
      <w:r w:rsidRPr="00F5777F">
        <w:rPr>
          <w:rFonts w:cstheme="minorHAnsi"/>
        </w:rPr>
        <w:t>Oracle 11g/12c, MySQL 5.6</w:t>
      </w:r>
      <w:r>
        <w:rPr>
          <w:rFonts w:cstheme="minorHAnsi"/>
        </w:rPr>
        <w:t xml:space="preserve"> </w:t>
      </w:r>
      <w:r w:rsidRPr="00F5777F">
        <w:rPr>
          <w:rFonts w:cstheme="minorHAnsi"/>
        </w:rPr>
        <w:t xml:space="preserve">NoSQL </w:t>
      </w:r>
    </w:p>
    <w:p w14:paraId="132FBEAA" w14:textId="77777777" w:rsidR="00F5777F" w:rsidRDefault="00F5777F" w:rsidP="00806528">
      <w:pPr>
        <w:spacing w:after="0"/>
        <w:jc w:val="both"/>
        <w:rPr>
          <w:rFonts w:cstheme="minorHAnsi"/>
        </w:rPr>
      </w:pPr>
      <w:r w:rsidRPr="009E24C0">
        <w:rPr>
          <w:rFonts w:cstheme="minorHAnsi"/>
          <w:b/>
        </w:rPr>
        <w:t>Unit Test Frameworks</w:t>
      </w:r>
      <w:r w:rsidR="009E24C0">
        <w:rPr>
          <w:rFonts w:cstheme="minorHAnsi"/>
          <w:b/>
        </w:rPr>
        <w:tab/>
      </w:r>
      <w:r w:rsidR="009E24C0">
        <w:rPr>
          <w:rFonts w:cstheme="minorHAnsi"/>
          <w:b/>
        </w:rPr>
        <w:tab/>
      </w:r>
      <w:r w:rsidRPr="009E24C0">
        <w:rPr>
          <w:rFonts w:cstheme="minorHAnsi"/>
          <w:b/>
        </w:rPr>
        <w:t>:</w:t>
      </w:r>
      <w:r w:rsidRPr="00F5777F">
        <w:rPr>
          <w:rFonts w:cstheme="minorHAnsi"/>
        </w:rPr>
        <w:t xml:space="preserve"> </w:t>
      </w:r>
      <w:r w:rsidR="009E24C0">
        <w:rPr>
          <w:rFonts w:cstheme="minorHAnsi"/>
        </w:rPr>
        <w:tab/>
      </w:r>
      <w:r w:rsidRPr="00F5777F">
        <w:rPr>
          <w:rFonts w:cstheme="minorHAnsi"/>
        </w:rPr>
        <w:t>Log4j, JUnit 4.12, Jasmine 2.5, Karma 1.4</w:t>
      </w:r>
    </w:p>
    <w:p w14:paraId="29B24452" w14:textId="5C34DDE3" w:rsidR="009E24C0" w:rsidRDefault="009E24C0" w:rsidP="00806528">
      <w:pPr>
        <w:spacing w:after="0"/>
        <w:jc w:val="both"/>
        <w:rPr>
          <w:rFonts w:cstheme="minorHAnsi"/>
        </w:rPr>
      </w:pPr>
      <w:r w:rsidRPr="009E24C0">
        <w:rPr>
          <w:rFonts w:cstheme="minorHAnsi"/>
          <w:b/>
        </w:rPr>
        <w:t>Cloud Console Services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Pr="009E24C0">
        <w:rPr>
          <w:rFonts w:cstheme="minorHAnsi"/>
          <w:b/>
        </w:rPr>
        <w:t>:</w:t>
      </w:r>
      <w:r w:rsidRPr="009E24C0">
        <w:rPr>
          <w:rFonts w:cstheme="minorHAnsi"/>
        </w:rPr>
        <w:t xml:space="preserve"> </w:t>
      </w:r>
      <w:r>
        <w:rPr>
          <w:rFonts w:cstheme="minorHAnsi"/>
        </w:rPr>
        <w:tab/>
      </w:r>
      <w:r w:rsidRPr="009E24C0">
        <w:rPr>
          <w:rFonts w:cstheme="minorHAnsi"/>
        </w:rPr>
        <w:t xml:space="preserve">IAM, VPC, Snowball, SES, </w:t>
      </w:r>
      <w:r w:rsidR="0045318E">
        <w:rPr>
          <w:rFonts w:cstheme="minorHAnsi"/>
        </w:rPr>
        <w:t xml:space="preserve">SQS, </w:t>
      </w:r>
      <w:r w:rsidRPr="009E24C0">
        <w:rPr>
          <w:rFonts w:cstheme="minorHAnsi"/>
        </w:rPr>
        <w:t>SNS, SWF, AWS SDK'S, Pinpoint, Elastic</w:t>
      </w:r>
      <w:r w:rsidR="005C1AC4">
        <w:rPr>
          <w:rFonts w:cstheme="minorHAnsi"/>
        </w:rPr>
        <w:t xml:space="preserve"> </w:t>
      </w:r>
      <w:r w:rsidRPr="009E24C0">
        <w:rPr>
          <w:rFonts w:cstheme="minorHAnsi"/>
        </w:rPr>
        <w:t>cache,</w:t>
      </w:r>
    </w:p>
    <w:p w14:paraId="36F3B8FC" w14:textId="77777777" w:rsidR="009E24C0" w:rsidRPr="00F5777F" w:rsidRDefault="009E24C0" w:rsidP="009E24C0">
      <w:pPr>
        <w:spacing w:after="0"/>
        <w:ind w:left="3600"/>
        <w:jc w:val="both"/>
        <w:rPr>
          <w:rFonts w:cstheme="minorHAnsi"/>
        </w:rPr>
      </w:pPr>
      <w:r w:rsidRPr="009E24C0">
        <w:rPr>
          <w:rFonts w:cstheme="minorHAnsi"/>
        </w:rPr>
        <w:t>Ops Works, code commit, code pipeline, config, Server migration, Amazon EMR, Redshift, storage Gateway, API Gateway, workflow.</w:t>
      </w:r>
    </w:p>
    <w:p w14:paraId="3F0C620E" w14:textId="77777777" w:rsidR="00F5777F" w:rsidRPr="00F5777F" w:rsidRDefault="00F5777F" w:rsidP="00806528">
      <w:pPr>
        <w:spacing w:after="0"/>
        <w:jc w:val="both"/>
        <w:rPr>
          <w:rFonts w:cstheme="minorHAnsi"/>
        </w:rPr>
      </w:pPr>
      <w:r w:rsidRPr="009E24C0">
        <w:rPr>
          <w:rFonts w:cstheme="minorHAnsi"/>
          <w:b/>
        </w:rPr>
        <w:t>Operating Systems</w:t>
      </w:r>
      <w:r w:rsidR="009E24C0">
        <w:rPr>
          <w:rFonts w:cstheme="minorHAnsi"/>
          <w:b/>
        </w:rPr>
        <w:tab/>
      </w:r>
      <w:r w:rsidR="009E24C0">
        <w:rPr>
          <w:rFonts w:cstheme="minorHAnsi"/>
          <w:b/>
        </w:rPr>
        <w:tab/>
      </w:r>
      <w:r w:rsidRPr="009E24C0">
        <w:rPr>
          <w:rFonts w:cstheme="minorHAnsi"/>
          <w:b/>
        </w:rPr>
        <w:t>:</w:t>
      </w:r>
      <w:r w:rsidRPr="00F5777F">
        <w:rPr>
          <w:rFonts w:cstheme="minorHAnsi"/>
        </w:rPr>
        <w:t xml:space="preserve"> </w:t>
      </w:r>
      <w:r w:rsidR="009E24C0">
        <w:rPr>
          <w:rFonts w:cstheme="minorHAnsi"/>
        </w:rPr>
        <w:tab/>
      </w:r>
      <w:r w:rsidRPr="00F5777F">
        <w:rPr>
          <w:rFonts w:cstheme="minorHAnsi"/>
        </w:rPr>
        <w:t>Windows, LINUX</w:t>
      </w:r>
    </w:p>
    <w:p w14:paraId="591A8A00" w14:textId="77777777" w:rsidR="00F5777F" w:rsidRDefault="00F5777F" w:rsidP="00806528">
      <w:pPr>
        <w:spacing w:after="0"/>
        <w:jc w:val="both"/>
        <w:rPr>
          <w:rFonts w:cstheme="minorHAnsi"/>
        </w:rPr>
      </w:pPr>
      <w:r w:rsidRPr="009E24C0">
        <w:rPr>
          <w:rFonts w:cstheme="minorHAnsi"/>
          <w:b/>
        </w:rPr>
        <w:t>Continuous Integration</w:t>
      </w:r>
      <w:r w:rsidR="009E24C0">
        <w:rPr>
          <w:rFonts w:cstheme="minorHAnsi"/>
          <w:b/>
        </w:rPr>
        <w:tab/>
      </w:r>
      <w:r w:rsidR="009E24C0">
        <w:rPr>
          <w:rFonts w:cstheme="minorHAnsi"/>
          <w:b/>
        </w:rPr>
        <w:tab/>
      </w:r>
      <w:r w:rsidRPr="009E24C0">
        <w:rPr>
          <w:rFonts w:cstheme="minorHAnsi"/>
          <w:b/>
        </w:rPr>
        <w:t>:</w:t>
      </w:r>
      <w:r w:rsidRPr="00F5777F">
        <w:rPr>
          <w:rFonts w:cstheme="minorHAnsi"/>
        </w:rPr>
        <w:t xml:space="preserve"> </w:t>
      </w:r>
      <w:r w:rsidR="009E24C0">
        <w:rPr>
          <w:rFonts w:cstheme="minorHAnsi"/>
        </w:rPr>
        <w:tab/>
      </w:r>
      <w:r w:rsidRPr="00F5777F">
        <w:rPr>
          <w:rFonts w:cstheme="minorHAnsi"/>
        </w:rPr>
        <w:t>Jenkins</w:t>
      </w:r>
    </w:p>
    <w:p w14:paraId="6A2D16D0" w14:textId="77777777" w:rsidR="00EE7DE9" w:rsidRDefault="00EE7DE9" w:rsidP="00806528">
      <w:pPr>
        <w:spacing w:after="0"/>
        <w:jc w:val="both"/>
        <w:rPr>
          <w:rFonts w:cstheme="minorHAnsi"/>
          <w:b/>
        </w:rPr>
      </w:pPr>
    </w:p>
    <w:p w14:paraId="1481EC53" w14:textId="66E2EC20" w:rsidR="00950DD3" w:rsidRDefault="00F5777F" w:rsidP="00806528">
      <w:pPr>
        <w:spacing w:after="0"/>
        <w:jc w:val="both"/>
        <w:rPr>
          <w:rFonts w:cstheme="minorHAnsi"/>
          <w:b/>
        </w:rPr>
      </w:pPr>
      <w:r w:rsidRPr="00F5777F">
        <w:rPr>
          <w:rFonts w:cstheme="minorHAnsi"/>
          <w:b/>
        </w:rPr>
        <w:lastRenderedPageBreak/>
        <w:t>PROFESSIONAL EXPERIENCE:</w:t>
      </w:r>
    </w:p>
    <w:p w14:paraId="2A8971A6" w14:textId="77777777" w:rsidR="00AD3276" w:rsidRDefault="00AD3276" w:rsidP="00806528">
      <w:pPr>
        <w:spacing w:after="0"/>
        <w:jc w:val="both"/>
        <w:rPr>
          <w:rFonts w:cstheme="minorHAnsi"/>
          <w:b/>
        </w:rPr>
      </w:pPr>
    </w:p>
    <w:p w14:paraId="5753E7CB" w14:textId="1B05F8BA" w:rsidR="00950DD3" w:rsidRDefault="00732E0F" w:rsidP="00806528">
      <w:pPr>
        <w:spacing w:after="0"/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Client: </w:t>
      </w:r>
      <w:r w:rsidR="00950DD3">
        <w:rPr>
          <w:rFonts w:cstheme="minorHAnsi"/>
          <w:b/>
        </w:rPr>
        <w:t>General Motors-</w:t>
      </w:r>
      <w:r w:rsidR="006C3635">
        <w:rPr>
          <w:rFonts w:cstheme="minorHAnsi"/>
          <w:b/>
        </w:rPr>
        <w:t xml:space="preserve"> Austin, TX</w:t>
      </w:r>
      <w:r w:rsidR="00950DD3">
        <w:rPr>
          <w:rFonts w:cstheme="minorHAnsi"/>
          <w:b/>
        </w:rPr>
        <w:t xml:space="preserve">                                                                                           </w:t>
      </w:r>
      <w:r>
        <w:rPr>
          <w:rFonts w:cstheme="minorHAnsi"/>
          <w:b/>
        </w:rPr>
        <w:t xml:space="preserve">                             </w:t>
      </w:r>
      <w:r w:rsidR="00950DD3">
        <w:rPr>
          <w:rFonts w:cstheme="minorHAnsi"/>
          <w:b/>
        </w:rPr>
        <w:t xml:space="preserve">Dec 2021 to </w:t>
      </w:r>
      <w:r w:rsidR="00010BE8">
        <w:rPr>
          <w:rFonts w:cstheme="minorHAnsi"/>
          <w:b/>
        </w:rPr>
        <w:t>till</w:t>
      </w:r>
      <w:r w:rsidR="00950DD3">
        <w:rPr>
          <w:rFonts w:cstheme="minorHAnsi"/>
          <w:b/>
        </w:rPr>
        <w:t xml:space="preserve"> Date </w:t>
      </w:r>
    </w:p>
    <w:p w14:paraId="48F04710" w14:textId="612B937D" w:rsidR="00950DD3" w:rsidRDefault="00732E0F" w:rsidP="00806528">
      <w:pPr>
        <w:spacing w:after="0"/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Role: Sr. </w:t>
      </w:r>
      <w:r w:rsidR="00950DD3">
        <w:rPr>
          <w:rFonts w:cstheme="minorHAnsi"/>
          <w:b/>
        </w:rPr>
        <w:t>Full</w:t>
      </w:r>
      <w:r>
        <w:rPr>
          <w:rFonts w:cstheme="minorHAnsi"/>
          <w:b/>
        </w:rPr>
        <w:t xml:space="preserve"> </w:t>
      </w:r>
      <w:r w:rsidR="00950DD3">
        <w:rPr>
          <w:rFonts w:cstheme="minorHAnsi"/>
          <w:b/>
        </w:rPr>
        <w:t xml:space="preserve">stack java developer </w:t>
      </w:r>
    </w:p>
    <w:p w14:paraId="44E3155E" w14:textId="77777777" w:rsidR="00950DD3" w:rsidRDefault="00950DD3" w:rsidP="00950DD3">
      <w:pPr>
        <w:spacing w:after="0"/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Responsibilities: </w:t>
      </w:r>
    </w:p>
    <w:p w14:paraId="56B787D8" w14:textId="2B228625" w:rsidR="0047603B" w:rsidRPr="00CF0D38" w:rsidRDefault="0047603B" w:rsidP="0047603B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</w:rPr>
      </w:pPr>
      <w:r w:rsidRPr="00CF0D38">
        <w:rPr>
          <w:rFonts w:cstheme="minorHAnsi"/>
        </w:rPr>
        <w:t xml:space="preserve">Design and develop RESTful API capabilities on Java/node.js technologies and deploying in AWS </w:t>
      </w:r>
    </w:p>
    <w:p w14:paraId="7CC72388" w14:textId="75CD45AF" w:rsidR="0048620F" w:rsidRPr="003F270F" w:rsidRDefault="0048620F" w:rsidP="0048620F">
      <w:pPr>
        <w:pStyle w:val="ListParagraph"/>
        <w:numPr>
          <w:ilvl w:val="0"/>
          <w:numId w:val="10"/>
        </w:numPr>
        <w:rPr>
          <w:rFonts w:cstheme="minorHAnsi"/>
        </w:rPr>
      </w:pPr>
      <w:r w:rsidRPr="003F270F">
        <w:rPr>
          <w:rFonts w:cstheme="minorHAnsi"/>
        </w:rPr>
        <w:t xml:space="preserve">Built Micro Services using </w:t>
      </w:r>
      <w:r w:rsidRPr="002645C4">
        <w:rPr>
          <w:rFonts w:cstheme="minorHAnsi"/>
        </w:rPr>
        <w:t>spring boot</w:t>
      </w:r>
      <w:r w:rsidRPr="003F270F">
        <w:rPr>
          <w:rFonts w:cstheme="minorHAnsi"/>
        </w:rPr>
        <w:t xml:space="preserve"> with continuous deployment and continuous integration using Docker and Jenkins.</w:t>
      </w:r>
      <w:r w:rsidRPr="002645C4">
        <w:rPr>
          <w:rFonts w:cstheme="minorHAnsi"/>
        </w:rPr>
        <w:t xml:space="preserve"> </w:t>
      </w:r>
      <w:r w:rsidRPr="003F270F">
        <w:rPr>
          <w:rFonts w:cstheme="minorHAnsi"/>
        </w:rPr>
        <w:t xml:space="preserve">Used Cloud Front (CDN)in serving web content to other regions using </w:t>
      </w:r>
      <w:r w:rsidRPr="002645C4">
        <w:rPr>
          <w:rFonts w:cstheme="minorHAnsi"/>
        </w:rPr>
        <w:t>S3</w:t>
      </w:r>
      <w:r w:rsidRPr="003F270F">
        <w:rPr>
          <w:rFonts w:cstheme="minorHAnsi"/>
        </w:rPr>
        <w:t>.</w:t>
      </w:r>
    </w:p>
    <w:p w14:paraId="148DA67C" w14:textId="2981B6CD" w:rsidR="0047603B" w:rsidRDefault="0047603B" w:rsidP="003C6022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</w:rPr>
      </w:pPr>
      <w:r w:rsidRPr="003F270F">
        <w:rPr>
          <w:rFonts w:cstheme="minorHAnsi"/>
        </w:rPr>
        <w:t>Created Spring MVC framework Controllers and Services that are bind using Dependency Injection to enable loose coupling between application components.</w:t>
      </w:r>
      <w:r w:rsidR="003C6022" w:rsidRPr="003C6022">
        <w:t xml:space="preserve"> </w:t>
      </w:r>
      <w:r w:rsidR="003C6022" w:rsidRPr="003C6022">
        <w:rPr>
          <w:rFonts w:cstheme="minorHAnsi"/>
        </w:rPr>
        <w:t>Design and prototype high performance Excel API using PHP</w:t>
      </w:r>
      <w:r w:rsidR="003C6022">
        <w:rPr>
          <w:rFonts w:cstheme="minorHAnsi"/>
        </w:rPr>
        <w:t>.</w:t>
      </w:r>
    </w:p>
    <w:p w14:paraId="0A5033F1" w14:textId="32463D6C" w:rsidR="00132A3C" w:rsidRDefault="003F270F" w:rsidP="00132A3C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Involved in developing application using </w:t>
      </w:r>
      <w:r w:rsidR="00732E0F">
        <w:rPr>
          <w:rFonts w:cstheme="minorHAnsi"/>
        </w:rPr>
        <w:t>PostgreSQL</w:t>
      </w:r>
      <w:r>
        <w:rPr>
          <w:rFonts w:cstheme="minorHAnsi"/>
        </w:rPr>
        <w:t xml:space="preserve"> and wrote SQL/PLSQL queries to test the data that was sent </w:t>
      </w:r>
      <w:r w:rsidR="00132A3C">
        <w:rPr>
          <w:rFonts w:cstheme="minorHAnsi"/>
        </w:rPr>
        <w:t>through the external REST API calls</w:t>
      </w:r>
    </w:p>
    <w:p w14:paraId="4BAF32E6" w14:textId="03896522" w:rsidR="00AC6795" w:rsidRDefault="00AC6795" w:rsidP="00AC6795">
      <w:pPr>
        <w:pStyle w:val="ListParagraph"/>
        <w:numPr>
          <w:ilvl w:val="0"/>
          <w:numId w:val="10"/>
        </w:numPr>
        <w:rPr>
          <w:rFonts w:cstheme="minorHAnsi"/>
        </w:rPr>
      </w:pPr>
      <w:r w:rsidRPr="00AC6795">
        <w:rPr>
          <w:rFonts w:cstheme="minorHAnsi"/>
        </w:rPr>
        <w:t xml:space="preserve">Experience on </w:t>
      </w:r>
      <w:proofErr w:type="spellStart"/>
      <w:r w:rsidRPr="00AC6795">
        <w:rPr>
          <w:rFonts w:cstheme="minorHAnsi"/>
        </w:rPr>
        <w:t>DevSecOps</w:t>
      </w:r>
      <w:proofErr w:type="spellEnd"/>
      <w:r w:rsidRPr="00AC6795">
        <w:rPr>
          <w:rFonts w:cstheme="minorHAnsi"/>
        </w:rPr>
        <w:t xml:space="preserve"> by implementing security controls using tools like </w:t>
      </w:r>
      <w:proofErr w:type="spellStart"/>
      <w:r w:rsidRPr="00AC6795">
        <w:rPr>
          <w:rFonts w:cstheme="minorHAnsi"/>
        </w:rPr>
        <w:t>checkmarx</w:t>
      </w:r>
      <w:proofErr w:type="spellEnd"/>
      <w:r w:rsidRPr="00AC6795">
        <w:rPr>
          <w:rFonts w:cstheme="minorHAnsi"/>
        </w:rPr>
        <w:t xml:space="preserve">, </w:t>
      </w:r>
      <w:proofErr w:type="spellStart"/>
      <w:r w:rsidRPr="00AC6795">
        <w:rPr>
          <w:rFonts w:cstheme="minorHAnsi"/>
        </w:rPr>
        <w:t>Whitesource</w:t>
      </w:r>
      <w:proofErr w:type="spellEnd"/>
      <w:r w:rsidRPr="00AC6795">
        <w:rPr>
          <w:rFonts w:cstheme="minorHAnsi"/>
        </w:rPr>
        <w:t xml:space="preserve">, </w:t>
      </w:r>
      <w:proofErr w:type="spellStart"/>
      <w:r w:rsidRPr="00AC6795">
        <w:rPr>
          <w:rFonts w:cstheme="minorHAnsi"/>
        </w:rPr>
        <w:t>Twistlock</w:t>
      </w:r>
      <w:proofErr w:type="spellEnd"/>
      <w:r w:rsidRPr="00AC6795">
        <w:rPr>
          <w:rFonts w:cstheme="minorHAnsi"/>
        </w:rPr>
        <w:t>, and Sonar.</w:t>
      </w:r>
    </w:p>
    <w:p w14:paraId="70D68811" w14:textId="57BE8661" w:rsidR="00826A05" w:rsidRPr="00826A05" w:rsidRDefault="00826A05" w:rsidP="003D658C">
      <w:pPr>
        <w:pStyle w:val="ListParagraph"/>
        <w:numPr>
          <w:ilvl w:val="0"/>
          <w:numId w:val="10"/>
        </w:numPr>
        <w:rPr>
          <w:rFonts w:cstheme="minorHAnsi"/>
        </w:rPr>
      </w:pPr>
      <w:r w:rsidRPr="00826A05">
        <w:rPr>
          <w:rFonts w:cstheme="minorHAnsi"/>
        </w:rPr>
        <w:t>Worked with NoSQL database to store JSON like dynamic connections data.</w:t>
      </w:r>
    </w:p>
    <w:p w14:paraId="4151AE84" w14:textId="37B7E826" w:rsidR="00826A05" w:rsidRDefault="00826A05" w:rsidP="00826A05">
      <w:pPr>
        <w:pStyle w:val="ListParagraph"/>
        <w:numPr>
          <w:ilvl w:val="0"/>
          <w:numId w:val="10"/>
        </w:numPr>
        <w:rPr>
          <w:rFonts w:cstheme="minorHAnsi"/>
        </w:rPr>
      </w:pPr>
      <w:r w:rsidRPr="00826A05">
        <w:rPr>
          <w:rFonts w:cstheme="minorHAnsi"/>
        </w:rPr>
        <w:t>Created design documents for the API integration architecture.</w:t>
      </w:r>
    </w:p>
    <w:p w14:paraId="7A2DE166" w14:textId="374EFDF1" w:rsidR="00826A05" w:rsidRPr="00826A05" w:rsidRDefault="00826A05" w:rsidP="00826A05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Worked with</w:t>
      </w:r>
      <w:r w:rsidRPr="00826A05">
        <w:rPr>
          <w:rFonts w:cstheme="minorHAnsi"/>
        </w:rPr>
        <w:t xml:space="preserve"> Amazon Web Services like EC2, S3 bucket, ELB, Auto-Scaling, SNS, SQS, AMI, IAM, Dynamo DB, Elastic search, Virtual Private Cloud (VPC) through AWS Console and API Integration.</w:t>
      </w:r>
    </w:p>
    <w:p w14:paraId="5F57CF56" w14:textId="58931CB4" w:rsidR="006E3754" w:rsidRPr="00DA3D6B" w:rsidRDefault="00DA3D6B" w:rsidP="00DA3D6B">
      <w:pPr>
        <w:pStyle w:val="ListParagraph"/>
        <w:numPr>
          <w:ilvl w:val="0"/>
          <w:numId w:val="10"/>
        </w:numPr>
        <w:rPr>
          <w:rFonts w:cstheme="minorHAnsi"/>
        </w:rPr>
      </w:pPr>
      <w:r w:rsidRPr="00DA3D6B">
        <w:rPr>
          <w:rFonts w:cstheme="minorHAnsi"/>
        </w:rPr>
        <w:t xml:space="preserve">Designed and implemented the integration of finance payment process using a combination of Spring framework, Java, JPA, CIMS, git, Splunk, </w:t>
      </w:r>
      <w:proofErr w:type="spellStart"/>
      <w:r w:rsidRPr="00DA3D6B">
        <w:rPr>
          <w:rFonts w:cstheme="minorHAnsi"/>
        </w:rPr>
        <w:t>AppDynamic</w:t>
      </w:r>
      <w:proofErr w:type="spellEnd"/>
      <w:r w:rsidRPr="00DA3D6B">
        <w:rPr>
          <w:rFonts w:cstheme="minorHAnsi"/>
        </w:rPr>
        <w:t xml:space="preserve">, DevOps, </w:t>
      </w:r>
      <w:proofErr w:type="spellStart"/>
      <w:r w:rsidRPr="00DA3D6B">
        <w:rPr>
          <w:rFonts w:cstheme="minorHAnsi"/>
        </w:rPr>
        <w:t>DevSecOPs</w:t>
      </w:r>
      <w:proofErr w:type="spellEnd"/>
      <w:r w:rsidRPr="00DA3D6B">
        <w:rPr>
          <w:rFonts w:cstheme="minorHAnsi"/>
        </w:rPr>
        <w:t>, AWS.</w:t>
      </w:r>
    </w:p>
    <w:p w14:paraId="3013480E" w14:textId="21D75215" w:rsidR="005930CD" w:rsidRDefault="005930CD" w:rsidP="005930CD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 xml:space="preserve">Used Angular 11 </w:t>
      </w:r>
      <w:r w:rsidRPr="005930CD">
        <w:rPr>
          <w:rFonts w:cstheme="minorHAnsi"/>
        </w:rPr>
        <w:t>Reactive forms to implement complex forms and performed the validations using Form Builder. Used Angular Material components developing the UI.</w:t>
      </w:r>
    </w:p>
    <w:p w14:paraId="5C74AC2B" w14:textId="7437477A" w:rsidR="00D37FBC" w:rsidRPr="00D37FBC" w:rsidRDefault="00D37FBC" w:rsidP="00D37FBC">
      <w:pPr>
        <w:pStyle w:val="ListParagraph"/>
        <w:numPr>
          <w:ilvl w:val="0"/>
          <w:numId w:val="10"/>
        </w:numPr>
        <w:rPr>
          <w:rFonts w:cstheme="minorHAnsi"/>
        </w:rPr>
      </w:pPr>
      <w:r w:rsidRPr="00D37FBC">
        <w:rPr>
          <w:rFonts w:cstheme="minorHAnsi"/>
        </w:rPr>
        <w:t xml:space="preserve">As part of cloud </w:t>
      </w:r>
      <w:proofErr w:type="gramStart"/>
      <w:r w:rsidRPr="00D37FBC">
        <w:rPr>
          <w:rFonts w:cstheme="minorHAnsi"/>
        </w:rPr>
        <w:t>technologies</w:t>
      </w:r>
      <w:proofErr w:type="gramEnd"/>
      <w:r w:rsidRPr="00D37FBC">
        <w:rPr>
          <w:rFonts w:cstheme="minorHAnsi"/>
        </w:rPr>
        <w:t xml:space="preserve"> I worked on various clouds like AWS, PCF and GCP where our micro services were frequently deployed in Dev, STG and Prod environments.</w:t>
      </w:r>
    </w:p>
    <w:p w14:paraId="64D04361" w14:textId="49A930A9" w:rsidR="005930CD" w:rsidRDefault="005930CD" w:rsidP="005930CD">
      <w:pPr>
        <w:pStyle w:val="ListParagraph"/>
        <w:numPr>
          <w:ilvl w:val="0"/>
          <w:numId w:val="10"/>
        </w:numPr>
        <w:rPr>
          <w:rFonts w:cstheme="minorHAnsi"/>
        </w:rPr>
      </w:pPr>
      <w:r w:rsidRPr="005930CD">
        <w:rPr>
          <w:rFonts w:cstheme="minorHAnsi"/>
        </w:rPr>
        <w:t>Defined Angular routes using Router module for components at module level to enable lazy loading for modules and components.</w:t>
      </w:r>
    </w:p>
    <w:p w14:paraId="6CC74F35" w14:textId="5CC97220" w:rsidR="00DA3D6B" w:rsidRDefault="00DA3D6B" w:rsidP="00DA3D6B">
      <w:pPr>
        <w:pStyle w:val="ListParagraph"/>
        <w:numPr>
          <w:ilvl w:val="0"/>
          <w:numId w:val="10"/>
        </w:numPr>
        <w:rPr>
          <w:rFonts w:cstheme="minorHAnsi"/>
        </w:rPr>
      </w:pPr>
      <w:r w:rsidRPr="00DA3D6B">
        <w:rPr>
          <w:rFonts w:cstheme="minorHAnsi"/>
        </w:rPr>
        <w:t>Experience in working on DevOps teams and help automate server and infrastructure configurations using shell scripting, Perl, chef cook books and building Docker Images</w:t>
      </w:r>
    </w:p>
    <w:p w14:paraId="3AAC739C" w14:textId="77777777" w:rsidR="006C327D" w:rsidRPr="006C327D" w:rsidRDefault="006C327D" w:rsidP="006C327D">
      <w:pPr>
        <w:pStyle w:val="ListParagraph"/>
        <w:numPr>
          <w:ilvl w:val="0"/>
          <w:numId w:val="10"/>
        </w:numPr>
        <w:rPr>
          <w:rFonts w:cstheme="minorHAnsi"/>
        </w:rPr>
      </w:pPr>
      <w:r w:rsidRPr="006C327D">
        <w:rPr>
          <w:rFonts w:cstheme="minorHAnsi"/>
        </w:rPr>
        <w:t>Worked in using React JS components, Forms, Events, Keys, Router, Animations and Flux concept.</w:t>
      </w:r>
    </w:p>
    <w:p w14:paraId="32853330" w14:textId="73B4D784" w:rsidR="006C327D" w:rsidRPr="006C327D" w:rsidRDefault="006C327D" w:rsidP="006C327D">
      <w:pPr>
        <w:pStyle w:val="ListParagraph"/>
        <w:numPr>
          <w:ilvl w:val="0"/>
          <w:numId w:val="10"/>
        </w:numPr>
        <w:rPr>
          <w:rFonts w:cstheme="minorHAnsi"/>
        </w:rPr>
      </w:pPr>
      <w:r w:rsidRPr="006C327D">
        <w:rPr>
          <w:rFonts w:cstheme="minorHAnsi"/>
        </w:rPr>
        <w:t>Implemented client-side Interface using React JS and used various predefined components from NPM (Node Package Manager) and Redux library.</w:t>
      </w:r>
    </w:p>
    <w:p w14:paraId="6702B736" w14:textId="7EA490B4" w:rsidR="0048620F" w:rsidRPr="00132A3C" w:rsidRDefault="0048620F" w:rsidP="00132A3C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</w:rPr>
      </w:pPr>
      <w:r w:rsidRPr="00132A3C">
        <w:rPr>
          <w:rFonts w:cstheme="minorHAnsi"/>
        </w:rPr>
        <w:t>Integrated Spring Security with JDBC to manage user registration and login</w:t>
      </w:r>
    </w:p>
    <w:p w14:paraId="3CEB195A" w14:textId="77777777" w:rsidR="005F73A8" w:rsidRPr="003F270F" w:rsidRDefault="005F73A8" w:rsidP="00B52165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2645C4">
        <w:rPr>
          <w:rFonts w:cstheme="minorHAnsi"/>
        </w:rPr>
        <w:t>Using API Gateway, Lambda and more to create Rest API.</w:t>
      </w:r>
    </w:p>
    <w:p w14:paraId="0E3A67C6" w14:textId="77777777" w:rsidR="00005161" w:rsidRPr="002645C4" w:rsidRDefault="005F73A8" w:rsidP="005F73A8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</w:rPr>
      </w:pPr>
      <w:r w:rsidRPr="002645C4">
        <w:rPr>
          <w:rFonts w:cstheme="minorHAnsi"/>
        </w:rPr>
        <w:t xml:space="preserve">Used Spring IOC, AOP, Spring Boot to implement middle tier. </w:t>
      </w:r>
    </w:p>
    <w:p w14:paraId="31B7AE92" w14:textId="002585AC" w:rsidR="005F73A8" w:rsidRPr="002645C4" w:rsidRDefault="00005161" w:rsidP="005F73A8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</w:rPr>
      </w:pPr>
      <w:r w:rsidRPr="002645C4">
        <w:rPr>
          <w:rFonts w:cstheme="minorHAnsi"/>
        </w:rPr>
        <w:t>Used Spring Boot for building application with Spring initializers and bootstrapping the build configuration and develop custom solutions that act upon Jenkins’s information in authentic time.</w:t>
      </w:r>
    </w:p>
    <w:p w14:paraId="338296B6" w14:textId="77777777" w:rsidR="005F73A8" w:rsidRPr="002645C4" w:rsidRDefault="005F73A8" w:rsidP="005F73A8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</w:rPr>
      </w:pPr>
      <w:r w:rsidRPr="002645C4">
        <w:rPr>
          <w:rFonts w:cstheme="minorHAnsi"/>
        </w:rPr>
        <w:t>Perform regular security audits of IAM and AWS infrastructure.</w:t>
      </w:r>
    </w:p>
    <w:p w14:paraId="625B65AF" w14:textId="75601D3A" w:rsidR="00005161" w:rsidRPr="002645C4" w:rsidRDefault="00005161" w:rsidP="00005161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</w:rPr>
      </w:pPr>
      <w:r w:rsidRPr="002645C4">
        <w:rPr>
          <w:rFonts w:cstheme="minorHAnsi"/>
        </w:rPr>
        <w:t xml:space="preserve">Defined AWS Security Groups which acted as virtual firewalls that controlled the traffic allowed to reach one or more AWS EC2 instances. </w:t>
      </w:r>
    </w:p>
    <w:p w14:paraId="1F4EBEAE" w14:textId="77777777" w:rsidR="00005161" w:rsidRPr="002645C4" w:rsidRDefault="00005161" w:rsidP="00005161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</w:rPr>
      </w:pPr>
      <w:r w:rsidRPr="002645C4">
        <w:rPr>
          <w:rFonts w:cstheme="minorHAnsi"/>
        </w:rPr>
        <w:t>Involved on Creating MongoDB topics, partitions, writing custom practitioner classes.</w:t>
      </w:r>
    </w:p>
    <w:p w14:paraId="2B4C8058" w14:textId="5C261B1D" w:rsidR="0047603B" w:rsidRPr="005F73A8" w:rsidRDefault="0047603B" w:rsidP="00B52165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5F73A8">
        <w:rPr>
          <w:rFonts w:cstheme="minorHAnsi"/>
        </w:rPr>
        <w:t>Responsible to install, configure, monitor systems developed on Cloud IaaS environments with Pivotal Cloud Foundry PaaS running on top of it.</w:t>
      </w:r>
      <w:r w:rsidRPr="002645C4">
        <w:rPr>
          <w:rFonts w:cstheme="minorHAnsi"/>
        </w:rPr>
        <w:t xml:space="preserve"> </w:t>
      </w:r>
    </w:p>
    <w:p w14:paraId="30E47CB2" w14:textId="22B5E4DC" w:rsidR="0047603B" w:rsidRPr="00E14814" w:rsidRDefault="0047603B" w:rsidP="0047603B">
      <w:pPr>
        <w:pStyle w:val="ListParagraph"/>
        <w:numPr>
          <w:ilvl w:val="0"/>
          <w:numId w:val="10"/>
        </w:numPr>
        <w:rPr>
          <w:rFonts w:cstheme="minorHAnsi"/>
        </w:rPr>
      </w:pPr>
      <w:r w:rsidRPr="00E14814">
        <w:rPr>
          <w:rFonts w:cstheme="minorHAnsi"/>
        </w:rPr>
        <w:t xml:space="preserve">Automated infrastructure provisioning on AWS Lambda using Terraform </w:t>
      </w:r>
    </w:p>
    <w:p w14:paraId="7FC7E031" w14:textId="4332B389" w:rsidR="0047603B" w:rsidRPr="00BC43F8" w:rsidRDefault="0047603B" w:rsidP="0047603B">
      <w:pPr>
        <w:pStyle w:val="ListParagraph"/>
        <w:numPr>
          <w:ilvl w:val="0"/>
          <w:numId w:val="10"/>
        </w:numPr>
        <w:rPr>
          <w:rFonts w:cstheme="minorHAnsi"/>
        </w:rPr>
      </w:pPr>
      <w:r w:rsidRPr="00BC43F8">
        <w:rPr>
          <w:rFonts w:cstheme="minorHAnsi"/>
        </w:rPr>
        <w:t>Deployed the web app with the use of Apache Tomcat, AWS to enhance scalability.</w:t>
      </w:r>
      <w:r w:rsidRPr="00BC43F8">
        <w:rPr>
          <w:rFonts w:cstheme="minorHAnsi"/>
        </w:rPr>
        <w:tab/>
      </w:r>
    </w:p>
    <w:p w14:paraId="254B770C" w14:textId="0B1E7127" w:rsidR="0047603B" w:rsidRPr="00F5777F" w:rsidRDefault="0047603B" w:rsidP="0047603B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</w:rPr>
      </w:pPr>
      <w:r w:rsidRPr="00F5777F">
        <w:rPr>
          <w:rFonts w:cstheme="minorHAnsi"/>
        </w:rPr>
        <w:t xml:space="preserve">Took part in enhancing existing service and data access layer developed using </w:t>
      </w:r>
      <w:r w:rsidRPr="002645C4">
        <w:rPr>
          <w:rFonts w:cstheme="minorHAnsi"/>
        </w:rPr>
        <w:t>Spring</w:t>
      </w:r>
      <w:r w:rsidRPr="00F5777F">
        <w:rPr>
          <w:rFonts w:cstheme="minorHAnsi"/>
        </w:rPr>
        <w:t xml:space="preserve"> and </w:t>
      </w:r>
      <w:r w:rsidRPr="002645C4">
        <w:rPr>
          <w:rFonts w:cstheme="minorHAnsi"/>
        </w:rPr>
        <w:t>Spring JPA</w:t>
      </w:r>
      <w:r w:rsidRPr="00F5777F">
        <w:rPr>
          <w:rFonts w:cstheme="minorHAnsi"/>
        </w:rPr>
        <w:t xml:space="preserve"> to interact with </w:t>
      </w:r>
      <w:r w:rsidRPr="002645C4">
        <w:rPr>
          <w:rFonts w:cstheme="minorHAnsi"/>
        </w:rPr>
        <w:t>MYSQL database</w:t>
      </w:r>
      <w:r w:rsidRPr="00F5777F">
        <w:rPr>
          <w:rFonts w:cstheme="minorHAnsi"/>
        </w:rPr>
        <w:t>.</w:t>
      </w:r>
      <w:r w:rsidRPr="002645C4">
        <w:rPr>
          <w:rFonts w:cstheme="minorHAnsi"/>
        </w:rPr>
        <w:t xml:space="preserve"> </w:t>
      </w:r>
    </w:p>
    <w:p w14:paraId="5B22D881" w14:textId="0609EB67" w:rsidR="0047603B" w:rsidRDefault="0047603B" w:rsidP="0047603B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</w:rPr>
      </w:pPr>
      <w:r w:rsidRPr="00F5777F">
        <w:rPr>
          <w:rFonts w:cstheme="minorHAnsi"/>
        </w:rPr>
        <w:t xml:space="preserve">Implemented </w:t>
      </w:r>
      <w:r w:rsidRPr="002645C4">
        <w:rPr>
          <w:rFonts w:cstheme="minorHAnsi"/>
        </w:rPr>
        <w:t>HTTP REST API using NodeJS</w:t>
      </w:r>
      <w:r w:rsidRPr="00F5777F">
        <w:rPr>
          <w:rFonts w:cstheme="minorHAnsi"/>
        </w:rPr>
        <w:t xml:space="preserve"> and extensively tested </w:t>
      </w:r>
      <w:r w:rsidRPr="002645C4">
        <w:rPr>
          <w:rFonts w:cstheme="minorHAnsi"/>
        </w:rPr>
        <w:t xml:space="preserve">RESTful </w:t>
      </w:r>
      <w:r w:rsidRPr="00F5777F">
        <w:rPr>
          <w:rFonts w:cstheme="minorHAnsi"/>
        </w:rPr>
        <w:t xml:space="preserve">services using </w:t>
      </w:r>
      <w:r w:rsidRPr="002645C4">
        <w:rPr>
          <w:rFonts w:cstheme="minorHAnsi"/>
        </w:rPr>
        <w:t>POSTMAN</w:t>
      </w:r>
      <w:r w:rsidRPr="00F5777F">
        <w:rPr>
          <w:rFonts w:cstheme="minorHAnsi"/>
        </w:rPr>
        <w:t xml:space="preserve">.  </w:t>
      </w:r>
    </w:p>
    <w:p w14:paraId="62D8C233" w14:textId="77777777" w:rsidR="0047603B" w:rsidRPr="00F5777F" w:rsidRDefault="0047603B" w:rsidP="0047603B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</w:rPr>
      </w:pPr>
      <w:r w:rsidRPr="00505EEE">
        <w:rPr>
          <w:rFonts w:cstheme="minorHAnsi"/>
        </w:rPr>
        <w:lastRenderedPageBreak/>
        <w:t xml:space="preserve">Developed </w:t>
      </w:r>
      <w:proofErr w:type="gramStart"/>
      <w:r w:rsidRPr="00505EEE">
        <w:rPr>
          <w:rFonts w:cstheme="minorHAnsi"/>
        </w:rPr>
        <w:t>server side</w:t>
      </w:r>
      <w:proofErr w:type="gramEnd"/>
      <w:r w:rsidRPr="00505EEE">
        <w:rPr>
          <w:rFonts w:cstheme="minorHAnsi"/>
        </w:rPr>
        <w:t xml:space="preserve"> application to interact with database using </w:t>
      </w:r>
      <w:r w:rsidRPr="002645C4">
        <w:rPr>
          <w:rFonts w:cstheme="minorHAnsi"/>
        </w:rPr>
        <w:t>Spring Boot</w:t>
      </w:r>
      <w:r w:rsidRPr="00505EEE">
        <w:rPr>
          <w:rFonts w:cstheme="minorHAnsi"/>
        </w:rPr>
        <w:t xml:space="preserve"> and </w:t>
      </w:r>
      <w:r w:rsidRPr="002645C4">
        <w:rPr>
          <w:rFonts w:cstheme="minorHAnsi"/>
        </w:rPr>
        <w:t>Hibernate</w:t>
      </w:r>
      <w:r w:rsidRPr="00505EEE">
        <w:rPr>
          <w:rFonts w:cstheme="minorHAnsi"/>
        </w:rPr>
        <w:t>.</w:t>
      </w:r>
    </w:p>
    <w:p w14:paraId="309F099A" w14:textId="77777777" w:rsidR="0047603B" w:rsidRPr="00F5777F" w:rsidRDefault="0047603B" w:rsidP="0047603B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</w:rPr>
      </w:pPr>
      <w:r w:rsidRPr="00F5777F">
        <w:rPr>
          <w:rFonts w:cstheme="minorHAnsi"/>
        </w:rPr>
        <w:t xml:space="preserve">Developed and Consumed </w:t>
      </w:r>
      <w:proofErr w:type="gramStart"/>
      <w:r w:rsidRPr="00F5777F">
        <w:rPr>
          <w:rFonts w:cstheme="minorHAnsi"/>
        </w:rPr>
        <w:t>Enterprise wide</w:t>
      </w:r>
      <w:proofErr w:type="gramEnd"/>
      <w:r w:rsidRPr="00F5777F">
        <w:rPr>
          <w:rFonts w:cstheme="minorHAnsi"/>
        </w:rPr>
        <w:t xml:space="preserve"> web services with </w:t>
      </w:r>
      <w:r w:rsidRPr="002645C4">
        <w:rPr>
          <w:rFonts w:cstheme="minorHAnsi"/>
        </w:rPr>
        <w:t>Restful API</w:t>
      </w:r>
      <w:r w:rsidRPr="00F5777F">
        <w:rPr>
          <w:rFonts w:cstheme="minorHAnsi"/>
        </w:rPr>
        <w:t xml:space="preserve"> using </w:t>
      </w:r>
      <w:r w:rsidRPr="002645C4">
        <w:rPr>
          <w:rFonts w:cstheme="minorHAnsi"/>
        </w:rPr>
        <w:t>NodeJS</w:t>
      </w:r>
      <w:r w:rsidRPr="00F5777F">
        <w:rPr>
          <w:rFonts w:cstheme="minorHAnsi"/>
        </w:rPr>
        <w:t xml:space="preserve"> to receive data from device and store in </w:t>
      </w:r>
      <w:r w:rsidRPr="002645C4">
        <w:rPr>
          <w:rFonts w:cstheme="minorHAnsi"/>
        </w:rPr>
        <w:t>NoSQL</w:t>
      </w:r>
      <w:r w:rsidRPr="00F5777F">
        <w:rPr>
          <w:rFonts w:cstheme="minorHAnsi"/>
        </w:rPr>
        <w:t xml:space="preserve"> </w:t>
      </w:r>
      <w:r w:rsidRPr="002645C4">
        <w:rPr>
          <w:rFonts w:cstheme="minorHAnsi"/>
        </w:rPr>
        <w:t>database</w:t>
      </w:r>
      <w:r w:rsidRPr="00F5777F">
        <w:rPr>
          <w:rFonts w:cstheme="minorHAnsi"/>
        </w:rPr>
        <w:t xml:space="preserve"> </w:t>
      </w:r>
      <w:r w:rsidRPr="002645C4">
        <w:rPr>
          <w:rFonts w:cstheme="minorHAnsi"/>
        </w:rPr>
        <w:t>MongoDB</w:t>
      </w:r>
      <w:r w:rsidRPr="00F5777F">
        <w:rPr>
          <w:rFonts w:cstheme="minorHAnsi"/>
        </w:rPr>
        <w:t xml:space="preserve">.  </w:t>
      </w:r>
    </w:p>
    <w:p w14:paraId="60402213" w14:textId="77777777" w:rsidR="0047603B" w:rsidRPr="00F5777F" w:rsidRDefault="0047603B" w:rsidP="0047603B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</w:rPr>
      </w:pPr>
      <w:r w:rsidRPr="00F5777F">
        <w:rPr>
          <w:rFonts w:cstheme="minorHAnsi"/>
        </w:rPr>
        <w:t xml:space="preserve">Tested services using </w:t>
      </w:r>
      <w:r w:rsidRPr="002645C4">
        <w:rPr>
          <w:rFonts w:cstheme="minorHAnsi"/>
        </w:rPr>
        <w:t>JUnit</w:t>
      </w:r>
      <w:r w:rsidRPr="00F5777F">
        <w:rPr>
          <w:rFonts w:cstheme="minorHAnsi"/>
        </w:rPr>
        <w:t xml:space="preserve"> with </w:t>
      </w:r>
      <w:r w:rsidRPr="002645C4">
        <w:rPr>
          <w:rFonts w:cstheme="minorHAnsi"/>
        </w:rPr>
        <w:t>Mockito framework</w:t>
      </w:r>
      <w:r w:rsidRPr="00F5777F">
        <w:rPr>
          <w:rFonts w:cstheme="minorHAnsi"/>
        </w:rPr>
        <w:t xml:space="preserve"> and for integration</w:t>
      </w:r>
      <w:r>
        <w:rPr>
          <w:rFonts w:cstheme="minorHAnsi"/>
        </w:rPr>
        <w:t xml:space="preserve"> testing used </w:t>
      </w:r>
      <w:r w:rsidRPr="002645C4">
        <w:rPr>
          <w:rFonts w:cstheme="minorHAnsi"/>
        </w:rPr>
        <w:t>Spring</w:t>
      </w:r>
      <w:r>
        <w:rPr>
          <w:rFonts w:cstheme="minorHAnsi"/>
        </w:rPr>
        <w:t xml:space="preserve"> with </w:t>
      </w:r>
      <w:r w:rsidRPr="002645C4">
        <w:rPr>
          <w:rFonts w:cstheme="minorHAnsi"/>
        </w:rPr>
        <w:t>JUnit</w:t>
      </w:r>
      <w:r w:rsidRPr="00F5777F">
        <w:rPr>
          <w:rFonts w:cstheme="minorHAnsi"/>
        </w:rPr>
        <w:t xml:space="preserve">. </w:t>
      </w:r>
    </w:p>
    <w:p w14:paraId="17681789" w14:textId="5BBC1F3E" w:rsidR="0047603B" w:rsidRDefault="0047603B" w:rsidP="0047603B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</w:rPr>
      </w:pPr>
      <w:r w:rsidRPr="00F5777F">
        <w:rPr>
          <w:rFonts w:cstheme="minorHAnsi"/>
        </w:rPr>
        <w:t xml:space="preserve">Also used </w:t>
      </w:r>
      <w:r w:rsidRPr="002645C4">
        <w:rPr>
          <w:rFonts w:cstheme="minorHAnsi"/>
        </w:rPr>
        <w:t>SOAP UI</w:t>
      </w:r>
      <w:r w:rsidRPr="00F5777F">
        <w:rPr>
          <w:rFonts w:cstheme="minorHAnsi"/>
        </w:rPr>
        <w:t xml:space="preserve"> tool to test the </w:t>
      </w:r>
      <w:r w:rsidRPr="002645C4">
        <w:rPr>
          <w:rFonts w:cstheme="minorHAnsi"/>
        </w:rPr>
        <w:t>REST web service</w:t>
      </w:r>
      <w:r w:rsidRPr="00F5777F">
        <w:rPr>
          <w:rFonts w:cstheme="minorHAnsi"/>
        </w:rPr>
        <w:t xml:space="preserve"> operations.</w:t>
      </w:r>
      <w:r w:rsidRPr="002645C4">
        <w:rPr>
          <w:rFonts w:cstheme="minorHAnsi"/>
        </w:rPr>
        <w:t xml:space="preserve"> </w:t>
      </w:r>
      <w:r w:rsidRPr="00C50258">
        <w:rPr>
          <w:rFonts w:cstheme="minorHAnsi"/>
        </w:rPr>
        <w:tab/>
      </w:r>
    </w:p>
    <w:p w14:paraId="6A7F7052" w14:textId="77777777" w:rsidR="00275067" w:rsidRPr="00275067" w:rsidRDefault="00275067" w:rsidP="00275067">
      <w:pPr>
        <w:pStyle w:val="ListParagraph"/>
        <w:numPr>
          <w:ilvl w:val="0"/>
          <w:numId w:val="10"/>
        </w:numPr>
        <w:rPr>
          <w:rFonts w:cstheme="minorHAnsi"/>
        </w:rPr>
      </w:pPr>
      <w:r w:rsidRPr="00275067">
        <w:rPr>
          <w:rFonts w:cstheme="minorHAnsi"/>
        </w:rPr>
        <w:t>Developed code for Responsive web design in JavaScript using frameworks like Vue.js and React.js.</w:t>
      </w:r>
    </w:p>
    <w:p w14:paraId="5B0772FA" w14:textId="6781E977" w:rsidR="00275067" w:rsidRPr="00275067" w:rsidRDefault="00275067" w:rsidP="00275067">
      <w:pPr>
        <w:pStyle w:val="ListParagraph"/>
        <w:numPr>
          <w:ilvl w:val="0"/>
          <w:numId w:val="10"/>
        </w:numPr>
        <w:rPr>
          <w:rFonts w:cstheme="minorHAnsi"/>
        </w:rPr>
      </w:pPr>
      <w:r w:rsidRPr="00275067">
        <w:rPr>
          <w:rFonts w:cstheme="minorHAnsi"/>
        </w:rPr>
        <w:t>Developed many RESTful Micro</w:t>
      </w:r>
      <w:r>
        <w:rPr>
          <w:rFonts w:cstheme="minorHAnsi"/>
        </w:rPr>
        <w:t>services using Spring Boot, Vue.</w:t>
      </w:r>
      <w:r w:rsidRPr="00275067">
        <w:rPr>
          <w:rFonts w:cstheme="minorHAnsi"/>
        </w:rPr>
        <w:t>js, Thyme leaf, RabbitMQ listeners.</w:t>
      </w:r>
    </w:p>
    <w:p w14:paraId="0F5B9413" w14:textId="77777777" w:rsidR="0047603B" w:rsidRPr="00794271" w:rsidRDefault="0047603B" w:rsidP="0047603B">
      <w:pPr>
        <w:pStyle w:val="ListParagraph"/>
        <w:numPr>
          <w:ilvl w:val="0"/>
          <w:numId w:val="10"/>
        </w:numPr>
        <w:rPr>
          <w:rFonts w:cstheme="minorHAnsi"/>
        </w:rPr>
      </w:pPr>
      <w:r w:rsidRPr="00794271">
        <w:rPr>
          <w:rFonts w:cstheme="minorHAnsi"/>
        </w:rPr>
        <w:t xml:space="preserve">Performed product development and implementation using AWS cloud infrastructure. </w:t>
      </w:r>
    </w:p>
    <w:p w14:paraId="1AA04CF4" w14:textId="3CCB1745" w:rsidR="0047603B" w:rsidRPr="002645C4" w:rsidRDefault="0047603B" w:rsidP="0047603B">
      <w:pPr>
        <w:pStyle w:val="ListParagraph"/>
        <w:numPr>
          <w:ilvl w:val="0"/>
          <w:numId w:val="10"/>
        </w:numPr>
        <w:rPr>
          <w:rFonts w:cstheme="minorHAnsi"/>
        </w:rPr>
      </w:pPr>
      <w:r w:rsidRPr="002645C4">
        <w:rPr>
          <w:rFonts w:cstheme="minorHAnsi"/>
        </w:rPr>
        <w:t>Successfully migrated the DynamoDB from PostgreSQL with complete data integrity</w:t>
      </w:r>
    </w:p>
    <w:p w14:paraId="56487859" w14:textId="2DEA1CFD" w:rsidR="003F270F" w:rsidRDefault="003F270F" w:rsidP="002645C4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</w:rPr>
      </w:pPr>
      <w:r w:rsidRPr="002645C4">
        <w:rPr>
          <w:rFonts w:cstheme="minorHAnsi"/>
        </w:rPr>
        <w:t xml:space="preserve">Develop and maintain CI/CD pipeline with </w:t>
      </w:r>
      <w:r w:rsidR="00732E0F" w:rsidRPr="002645C4">
        <w:rPr>
          <w:rFonts w:cstheme="minorHAnsi"/>
        </w:rPr>
        <w:t>Cloud Formation</w:t>
      </w:r>
      <w:r w:rsidRPr="002645C4">
        <w:rPr>
          <w:rFonts w:cstheme="minorHAnsi"/>
        </w:rPr>
        <w:t>, Jenkins, GitHub, Code builds and ECS.</w:t>
      </w:r>
    </w:p>
    <w:p w14:paraId="1935058C" w14:textId="77777777" w:rsidR="002645C4" w:rsidRPr="002645C4" w:rsidRDefault="002645C4" w:rsidP="002645C4">
      <w:pPr>
        <w:pStyle w:val="ListParagraph"/>
        <w:spacing w:after="0" w:line="240" w:lineRule="auto"/>
        <w:ind w:left="630"/>
        <w:rPr>
          <w:rFonts w:cstheme="minorHAnsi"/>
        </w:rPr>
      </w:pPr>
    </w:p>
    <w:p w14:paraId="6668A292" w14:textId="19C807AF" w:rsidR="00950DD3" w:rsidRDefault="0047603B" w:rsidP="00806528">
      <w:pPr>
        <w:spacing w:after="0"/>
        <w:jc w:val="both"/>
        <w:rPr>
          <w:b/>
          <w:bCs/>
        </w:rPr>
      </w:pPr>
      <w:r w:rsidRPr="0047603B">
        <w:rPr>
          <w:b/>
          <w:bCs/>
        </w:rPr>
        <w:t xml:space="preserve">Environment: </w:t>
      </w:r>
      <w:r w:rsidRPr="0047603B">
        <w:rPr>
          <w:bCs/>
        </w:rPr>
        <w:t xml:space="preserve">Java 8, React, Spring boot, Lambda, Python, </w:t>
      </w:r>
      <w:proofErr w:type="spellStart"/>
      <w:r w:rsidR="00DA3D6B">
        <w:rPr>
          <w:bCs/>
        </w:rPr>
        <w:t>Devops</w:t>
      </w:r>
      <w:proofErr w:type="spellEnd"/>
      <w:r w:rsidR="00DA3D6B">
        <w:rPr>
          <w:bCs/>
        </w:rPr>
        <w:t>,</w:t>
      </w:r>
      <w:r w:rsidR="00826A05">
        <w:rPr>
          <w:bCs/>
        </w:rPr>
        <w:t xml:space="preserve"> </w:t>
      </w:r>
      <w:r w:rsidR="003825BA">
        <w:rPr>
          <w:bCs/>
        </w:rPr>
        <w:t xml:space="preserve">NoSQL, </w:t>
      </w:r>
      <w:r w:rsidRPr="0047603B">
        <w:rPr>
          <w:bCs/>
        </w:rPr>
        <w:t>Apache Camel, Oracle,</w:t>
      </w:r>
      <w:r w:rsidR="00132A3C">
        <w:rPr>
          <w:bCs/>
        </w:rPr>
        <w:t xml:space="preserve"> </w:t>
      </w:r>
      <w:r w:rsidR="00732E0F">
        <w:rPr>
          <w:bCs/>
        </w:rPr>
        <w:t>PostgreSQL</w:t>
      </w:r>
      <w:r w:rsidR="00D46D6F">
        <w:rPr>
          <w:bCs/>
        </w:rPr>
        <w:t>, Angular11</w:t>
      </w:r>
      <w:r w:rsidRPr="0047603B">
        <w:rPr>
          <w:bCs/>
        </w:rPr>
        <w:t>, Mongo DB, PCF, AWS, Node</w:t>
      </w:r>
      <w:r w:rsidR="005C1AC4">
        <w:rPr>
          <w:bCs/>
        </w:rPr>
        <w:t>JS</w:t>
      </w:r>
      <w:r w:rsidRPr="0047603B">
        <w:rPr>
          <w:bCs/>
        </w:rPr>
        <w:t>, Docker, Jenkins, HTML5,</w:t>
      </w:r>
      <w:r w:rsidR="005C1AC4">
        <w:rPr>
          <w:bCs/>
        </w:rPr>
        <w:t xml:space="preserve"> </w:t>
      </w:r>
      <w:r w:rsidRPr="0047603B">
        <w:rPr>
          <w:bCs/>
        </w:rPr>
        <w:t>CSS3.</w:t>
      </w:r>
    </w:p>
    <w:p w14:paraId="5731B120" w14:textId="77777777" w:rsidR="00DF0FA8" w:rsidRPr="00DF0FA8" w:rsidRDefault="00DF0FA8" w:rsidP="00806528">
      <w:pPr>
        <w:spacing w:after="0"/>
        <w:jc w:val="both"/>
        <w:rPr>
          <w:b/>
          <w:bCs/>
        </w:rPr>
      </w:pPr>
    </w:p>
    <w:p w14:paraId="2864FCA8" w14:textId="6A464B86" w:rsidR="00870741" w:rsidRDefault="00732E0F" w:rsidP="00806528">
      <w:pPr>
        <w:spacing w:after="0"/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Client: </w:t>
      </w:r>
      <w:r w:rsidR="00870741">
        <w:rPr>
          <w:rFonts w:cstheme="minorHAnsi"/>
          <w:b/>
        </w:rPr>
        <w:t xml:space="preserve">MasterCard, St. Louis                                                                                                          </w:t>
      </w:r>
      <w:r>
        <w:rPr>
          <w:rFonts w:cstheme="minorHAnsi"/>
          <w:b/>
        </w:rPr>
        <w:t xml:space="preserve">       </w:t>
      </w:r>
      <w:r w:rsidR="00870741">
        <w:rPr>
          <w:rFonts w:cstheme="minorHAnsi"/>
          <w:b/>
        </w:rPr>
        <w:t xml:space="preserve">Sept 2020 to </w:t>
      </w:r>
      <w:r w:rsidR="001662B1">
        <w:rPr>
          <w:rFonts w:cstheme="minorHAnsi"/>
          <w:b/>
        </w:rPr>
        <w:t>Nov 2021</w:t>
      </w:r>
      <w:r w:rsidR="004579C2">
        <w:rPr>
          <w:rFonts w:cstheme="minorHAnsi"/>
          <w:b/>
        </w:rPr>
        <w:t xml:space="preserve"> </w:t>
      </w:r>
    </w:p>
    <w:p w14:paraId="453D7F50" w14:textId="7A01210B" w:rsidR="00870741" w:rsidRDefault="00732E0F" w:rsidP="00806528">
      <w:pPr>
        <w:spacing w:after="0"/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Role: </w:t>
      </w:r>
      <w:r w:rsidR="00870741">
        <w:rPr>
          <w:rFonts w:cstheme="minorHAnsi"/>
          <w:b/>
        </w:rPr>
        <w:t>Sr. Full stack Java developer</w:t>
      </w:r>
    </w:p>
    <w:p w14:paraId="634A0870" w14:textId="77777777" w:rsidR="00870741" w:rsidRDefault="00870741" w:rsidP="00806528">
      <w:pPr>
        <w:spacing w:after="0"/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Responsibilities: </w:t>
      </w:r>
    </w:p>
    <w:p w14:paraId="2A328B81" w14:textId="77777777" w:rsidR="00A77472" w:rsidRPr="00452EA0" w:rsidRDefault="00A77472" w:rsidP="00A77472">
      <w:pPr>
        <w:pStyle w:val="ListParagraph"/>
        <w:numPr>
          <w:ilvl w:val="0"/>
          <w:numId w:val="24"/>
        </w:numPr>
        <w:jc w:val="both"/>
        <w:rPr>
          <w:rFonts w:cstheme="minorHAnsi"/>
        </w:rPr>
      </w:pPr>
      <w:r w:rsidRPr="00452EA0">
        <w:rPr>
          <w:rFonts w:cstheme="minorHAnsi"/>
        </w:rPr>
        <w:t xml:space="preserve">Worked with agile team in 2-week sprints to develop and enhance the application and demonstrating it to product managers and incorporating the feedback. </w:t>
      </w:r>
    </w:p>
    <w:p w14:paraId="701E8D08" w14:textId="704E93E9" w:rsidR="00A77472" w:rsidRDefault="00A77472" w:rsidP="00A77472">
      <w:pPr>
        <w:pStyle w:val="ListParagraph"/>
        <w:numPr>
          <w:ilvl w:val="0"/>
          <w:numId w:val="24"/>
        </w:numPr>
        <w:jc w:val="both"/>
        <w:rPr>
          <w:rFonts w:cstheme="minorHAnsi"/>
        </w:rPr>
      </w:pPr>
      <w:r w:rsidRPr="00452EA0">
        <w:rPr>
          <w:rFonts w:cstheme="minorHAnsi"/>
        </w:rPr>
        <w:t xml:space="preserve">Involved in designing, developing &amp; testing the web application by using the HTML5, CSS3, Angular 8, JavaScript, Bootstrap, and NodeJS. </w:t>
      </w:r>
    </w:p>
    <w:p w14:paraId="118D4FC1" w14:textId="01E137BF" w:rsidR="003C6022" w:rsidRDefault="003C6022" w:rsidP="003C6022">
      <w:pPr>
        <w:pStyle w:val="ListParagraph"/>
        <w:numPr>
          <w:ilvl w:val="0"/>
          <w:numId w:val="24"/>
        </w:numPr>
        <w:rPr>
          <w:rFonts w:cstheme="minorHAnsi"/>
        </w:rPr>
      </w:pPr>
      <w:r w:rsidRPr="003C6022">
        <w:rPr>
          <w:rFonts w:cstheme="minorHAnsi"/>
        </w:rPr>
        <w:t>Worked on HTML, HTML5, JavaScript, CSS, Angular.js and Backbone.js and their integration within a PHP environment.</w:t>
      </w:r>
    </w:p>
    <w:p w14:paraId="382446D2" w14:textId="55DD3216" w:rsidR="00D37FBC" w:rsidRPr="00D37FBC" w:rsidRDefault="00D37FBC" w:rsidP="00D37FBC">
      <w:pPr>
        <w:pStyle w:val="ListParagraph"/>
        <w:numPr>
          <w:ilvl w:val="0"/>
          <w:numId w:val="24"/>
        </w:numPr>
        <w:rPr>
          <w:rFonts w:cstheme="minorHAnsi"/>
        </w:rPr>
      </w:pPr>
      <w:r w:rsidRPr="00D37FBC">
        <w:rPr>
          <w:rFonts w:cstheme="minorHAnsi"/>
        </w:rPr>
        <w:t>Closely worked with the GCP API team to understand the REST contract between FES and API team and architectural design patterns being followed (</w:t>
      </w:r>
      <w:proofErr w:type="gramStart"/>
      <w:r w:rsidRPr="00D37FBC">
        <w:rPr>
          <w:rFonts w:cstheme="minorHAnsi"/>
        </w:rPr>
        <w:t>E.g.</w:t>
      </w:r>
      <w:proofErr w:type="gramEnd"/>
      <w:r w:rsidRPr="00D37FBC">
        <w:rPr>
          <w:rFonts w:cstheme="minorHAnsi"/>
        </w:rPr>
        <w:t xml:space="preserve"> Strangler, Split-Traffic).</w:t>
      </w:r>
    </w:p>
    <w:p w14:paraId="6DED3E2A" w14:textId="77777777" w:rsidR="00826A05" w:rsidRPr="00826A05" w:rsidRDefault="00826A05" w:rsidP="00826A05">
      <w:pPr>
        <w:pStyle w:val="ListParagraph"/>
        <w:numPr>
          <w:ilvl w:val="0"/>
          <w:numId w:val="24"/>
        </w:numPr>
        <w:rPr>
          <w:rFonts w:cstheme="minorHAnsi"/>
        </w:rPr>
      </w:pPr>
      <w:r w:rsidRPr="00826A05">
        <w:rPr>
          <w:rFonts w:cstheme="minorHAnsi"/>
        </w:rPr>
        <w:t>Exposure to NoSQL database programming - Apache Cassandra.</w:t>
      </w:r>
    </w:p>
    <w:p w14:paraId="6E4FE303" w14:textId="51739155" w:rsidR="00826A05" w:rsidRPr="003825BA" w:rsidRDefault="003825BA" w:rsidP="003825BA">
      <w:pPr>
        <w:pStyle w:val="ListParagraph"/>
        <w:numPr>
          <w:ilvl w:val="0"/>
          <w:numId w:val="24"/>
        </w:numPr>
        <w:rPr>
          <w:rFonts w:cstheme="minorHAnsi"/>
        </w:rPr>
      </w:pPr>
      <w:r w:rsidRPr="003825BA">
        <w:rPr>
          <w:rFonts w:cstheme="minorHAnsi"/>
        </w:rPr>
        <w:t>Developed bootstrap UI JS u</w:t>
      </w:r>
      <w:r>
        <w:rPr>
          <w:rFonts w:cstheme="minorHAnsi"/>
        </w:rPr>
        <w:t>sing with Angular JS, Hibernates</w:t>
      </w:r>
      <w:r w:rsidRPr="003825BA">
        <w:rPr>
          <w:rFonts w:cstheme="minorHAnsi"/>
        </w:rPr>
        <w:t>, NOSQL</w:t>
      </w:r>
    </w:p>
    <w:p w14:paraId="6ACED25A" w14:textId="67F7D845" w:rsidR="00826A05" w:rsidRDefault="00826A05" w:rsidP="00826A05">
      <w:pPr>
        <w:pStyle w:val="ListParagraph"/>
        <w:numPr>
          <w:ilvl w:val="0"/>
          <w:numId w:val="24"/>
        </w:numPr>
        <w:rPr>
          <w:rFonts w:cstheme="minorHAnsi"/>
        </w:rPr>
      </w:pPr>
      <w:r w:rsidRPr="00826A05">
        <w:rPr>
          <w:rFonts w:cstheme="minorHAnsi"/>
        </w:rPr>
        <w:t xml:space="preserve">Worked with different teams such as the UI (POS- Point of Sale), TIBCO teams &amp; </w:t>
      </w:r>
      <w:proofErr w:type="gramStart"/>
      <w:r w:rsidRPr="00826A05">
        <w:rPr>
          <w:rFonts w:cstheme="minorHAnsi"/>
        </w:rPr>
        <w:t>back end</w:t>
      </w:r>
      <w:proofErr w:type="gramEnd"/>
      <w:r w:rsidRPr="00826A05">
        <w:rPr>
          <w:rFonts w:cstheme="minorHAnsi"/>
        </w:rPr>
        <w:t xml:space="preserve"> teams to integrate various APIs</w:t>
      </w:r>
    </w:p>
    <w:p w14:paraId="32F192F4" w14:textId="79FE6641" w:rsidR="00AC6795" w:rsidRPr="00AC6795" w:rsidRDefault="00AC6795" w:rsidP="00AC6795">
      <w:pPr>
        <w:pStyle w:val="ListParagraph"/>
        <w:numPr>
          <w:ilvl w:val="0"/>
          <w:numId w:val="24"/>
        </w:numPr>
        <w:rPr>
          <w:rFonts w:cstheme="minorHAnsi"/>
        </w:rPr>
      </w:pPr>
      <w:r w:rsidRPr="00AC6795">
        <w:rPr>
          <w:rFonts w:cstheme="minorHAnsi"/>
        </w:rPr>
        <w:t xml:space="preserve">Created Governance model for </w:t>
      </w:r>
      <w:proofErr w:type="spellStart"/>
      <w:r w:rsidRPr="00AC6795">
        <w:rPr>
          <w:rFonts w:cstheme="minorHAnsi"/>
        </w:rPr>
        <w:t>DevSecOps</w:t>
      </w:r>
      <w:proofErr w:type="spellEnd"/>
      <w:r w:rsidRPr="00AC6795">
        <w:rPr>
          <w:rFonts w:cstheme="minorHAnsi"/>
        </w:rPr>
        <w:t xml:space="preserve"> including models for Azure designs and clouds.</w:t>
      </w:r>
    </w:p>
    <w:p w14:paraId="79B4825B" w14:textId="00DE145B" w:rsidR="00DA3D6B" w:rsidRPr="00DA3D6B" w:rsidRDefault="00DA3D6B" w:rsidP="00DA3D6B">
      <w:pPr>
        <w:pStyle w:val="ListParagraph"/>
        <w:numPr>
          <w:ilvl w:val="0"/>
          <w:numId w:val="24"/>
        </w:numPr>
        <w:rPr>
          <w:rFonts w:cstheme="minorHAnsi"/>
        </w:rPr>
      </w:pPr>
      <w:r w:rsidRPr="00DA3D6B">
        <w:rPr>
          <w:rFonts w:cstheme="minorHAnsi"/>
        </w:rPr>
        <w:t>Using DevOps to bring prod issues, data migrations issues to backlog and story development</w:t>
      </w:r>
    </w:p>
    <w:p w14:paraId="5F155C72" w14:textId="77777777" w:rsidR="00A77472" w:rsidRPr="00452EA0" w:rsidRDefault="00A77472" w:rsidP="00A77472">
      <w:pPr>
        <w:pStyle w:val="ListParagraph"/>
        <w:numPr>
          <w:ilvl w:val="0"/>
          <w:numId w:val="24"/>
        </w:numPr>
        <w:jc w:val="both"/>
        <w:rPr>
          <w:rFonts w:cstheme="minorHAnsi"/>
        </w:rPr>
      </w:pPr>
      <w:r w:rsidRPr="00452EA0">
        <w:rPr>
          <w:rFonts w:cstheme="minorHAnsi"/>
        </w:rPr>
        <w:t xml:space="preserve">Implementation of the mark-up of the project using HTML, CSS, Bootstrap and created different modules in the application and applied Angular 8 to enhance the user interface, for making restful API calls and data binding. </w:t>
      </w:r>
    </w:p>
    <w:p w14:paraId="51887B06" w14:textId="71FA2567" w:rsidR="00A77472" w:rsidRDefault="00A77472" w:rsidP="00A77472">
      <w:pPr>
        <w:pStyle w:val="ListParagraph"/>
        <w:numPr>
          <w:ilvl w:val="0"/>
          <w:numId w:val="24"/>
        </w:numPr>
        <w:jc w:val="both"/>
        <w:rPr>
          <w:rFonts w:cstheme="minorHAnsi"/>
        </w:rPr>
      </w:pPr>
      <w:r w:rsidRPr="00452EA0">
        <w:rPr>
          <w:rFonts w:cstheme="minorHAnsi"/>
        </w:rPr>
        <w:t xml:space="preserve">Built Angular 8 components, UI services to consume rest services using Component based architecture provided by Angular 8. </w:t>
      </w:r>
    </w:p>
    <w:p w14:paraId="343CAD28" w14:textId="3F7BAC2A" w:rsidR="00DA3D6B" w:rsidRPr="00452EA0" w:rsidRDefault="00DA3D6B" w:rsidP="00DA3D6B">
      <w:pPr>
        <w:pStyle w:val="ListParagraph"/>
        <w:numPr>
          <w:ilvl w:val="0"/>
          <w:numId w:val="24"/>
        </w:numPr>
        <w:jc w:val="both"/>
        <w:rPr>
          <w:rFonts w:cstheme="minorHAnsi"/>
        </w:rPr>
      </w:pPr>
      <w:r w:rsidRPr="00DA3D6B">
        <w:rPr>
          <w:rFonts w:cstheme="minorHAnsi"/>
        </w:rPr>
        <w:t>Implemented multiple CI/CD pipelines as part of DevOps role for us on-premises and cloud-based software using Jenkins, Chef and AWS/Docker</w:t>
      </w:r>
    </w:p>
    <w:p w14:paraId="7BE46773" w14:textId="2DF336E3" w:rsidR="00A77472" w:rsidRPr="000A351C" w:rsidRDefault="00A77472" w:rsidP="000A351C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</w:rPr>
      </w:pPr>
      <w:r w:rsidRPr="00452EA0">
        <w:rPr>
          <w:rFonts w:cstheme="minorHAnsi"/>
        </w:rPr>
        <w:t xml:space="preserve">Used Spring MVC framework to enable the interactions between JSP/View layer and implemented different design patterns with J2EE, XML technology and involved in handling transactions using Spring Declarative Transaction Management. </w:t>
      </w:r>
      <w:r w:rsidR="000A351C" w:rsidRPr="009F642B">
        <w:rPr>
          <w:rFonts w:cstheme="minorHAnsi"/>
        </w:rPr>
        <w:t>Experience in handling messaging services using Apache Kafka.</w:t>
      </w:r>
    </w:p>
    <w:p w14:paraId="1086B40C" w14:textId="77777777" w:rsidR="00A77472" w:rsidRPr="00452EA0" w:rsidRDefault="00A77472" w:rsidP="00A77472">
      <w:pPr>
        <w:pStyle w:val="ListParagraph"/>
        <w:numPr>
          <w:ilvl w:val="0"/>
          <w:numId w:val="24"/>
        </w:numPr>
        <w:jc w:val="both"/>
        <w:rPr>
          <w:rFonts w:cstheme="minorHAnsi"/>
        </w:rPr>
      </w:pPr>
      <w:r w:rsidRPr="00452EA0">
        <w:rPr>
          <w:rFonts w:cstheme="minorHAnsi"/>
        </w:rPr>
        <w:t>Implemented continuous integration using Docker.</w:t>
      </w:r>
    </w:p>
    <w:p w14:paraId="1AB5DC32" w14:textId="77777777" w:rsidR="00A77472" w:rsidRPr="00452EA0" w:rsidRDefault="00A77472" w:rsidP="00A77472">
      <w:pPr>
        <w:pStyle w:val="ListParagraph"/>
        <w:numPr>
          <w:ilvl w:val="0"/>
          <w:numId w:val="24"/>
        </w:numPr>
        <w:jc w:val="both"/>
        <w:rPr>
          <w:rFonts w:cstheme="minorHAnsi"/>
        </w:rPr>
      </w:pPr>
      <w:r w:rsidRPr="00452EA0">
        <w:rPr>
          <w:rFonts w:cstheme="minorHAnsi"/>
        </w:rPr>
        <w:t>Extensively used the LOG4j to log regular Debug and Exception Statements.</w:t>
      </w:r>
    </w:p>
    <w:p w14:paraId="4DCD279B" w14:textId="77777777" w:rsidR="00A77472" w:rsidRPr="00452EA0" w:rsidRDefault="00A77472" w:rsidP="00A77472">
      <w:pPr>
        <w:pStyle w:val="ListParagraph"/>
        <w:numPr>
          <w:ilvl w:val="0"/>
          <w:numId w:val="24"/>
        </w:numPr>
        <w:jc w:val="both"/>
        <w:rPr>
          <w:rFonts w:cstheme="minorHAnsi"/>
        </w:rPr>
      </w:pPr>
      <w:r w:rsidRPr="00452EA0">
        <w:rPr>
          <w:rFonts w:cstheme="minorHAnsi"/>
        </w:rPr>
        <w:t xml:space="preserve">Experience in using Atlassian tools like JIRA, Bit bucket, Bamboo, Confluence &amp; Source Tree </w:t>
      </w:r>
    </w:p>
    <w:p w14:paraId="52753D0C" w14:textId="77777777" w:rsidR="00A77472" w:rsidRPr="009F642B" w:rsidRDefault="00A77472" w:rsidP="00A77472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</w:rPr>
      </w:pPr>
      <w:r w:rsidRPr="00452EA0">
        <w:rPr>
          <w:rFonts w:cstheme="minorHAnsi"/>
        </w:rPr>
        <w:t xml:space="preserve">Implementing a Continuous Delivery framework using Jenkins, Concourse, and maven in multiple environments. </w:t>
      </w:r>
    </w:p>
    <w:p w14:paraId="583AC3CE" w14:textId="018D0FE4" w:rsidR="000A351C" w:rsidRPr="000A351C" w:rsidRDefault="00A77472" w:rsidP="000A351C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</w:rPr>
      </w:pPr>
      <w:r w:rsidRPr="009F642B">
        <w:rPr>
          <w:rFonts w:cstheme="minorHAnsi"/>
        </w:rPr>
        <w:t xml:space="preserve">Implemented JUNITs for Mongo, SNS, Redis, </w:t>
      </w:r>
      <w:r w:rsidR="00732E0F" w:rsidRPr="009F642B">
        <w:rPr>
          <w:rFonts w:cstheme="minorHAnsi"/>
        </w:rPr>
        <w:t>Elastic search</w:t>
      </w:r>
    </w:p>
    <w:p w14:paraId="03C661BE" w14:textId="721A689C" w:rsidR="00CE577D" w:rsidRPr="00A77472" w:rsidRDefault="00CE577D" w:rsidP="00CE577D">
      <w:pPr>
        <w:spacing w:after="0"/>
        <w:jc w:val="both"/>
        <w:rPr>
          <w:rFonts w:cstheme="minorHAnsi"/>
        </w:rPr>
      </w:pPr>
      <w:r w:rsidRPr="00CE577D">
        <w:rPr>
          <w:b/>
          <w:bCs/>
        </w:rPr>
        <w:lastRenderedPageBreak/>
        <w:t xml:space="preserve">Environment: </w:t>
      </w:r>
      <w:r w:rsidR="00A77472" w:rsidRPr="00452EA0">
        <w:rPr>
          <w:rFonts w:cstheme="minorHAnsi"/>
        </w:rPr>
        <w:t xml:space="preserve">Java </w:t>
      </w:r>
      <w:r w:rsidR="00A77472">
        <w:rPr>
          <w:rFonts w:cstheme="minorHAnsi"/>
        </w:rPr>
        <w:t>1.</w:t>
      </w:r>
      <w:r w:rsidR="00A77472" w:rsidRPr="00452EA0">
        <w:rPr>
          <w:rFonts w:cstheme="minorHAnsi"/>
        </w:rPr>
        <w:t xml:space="preserve">8, Spring MVC, Spring Boot, Hibernate ORM, </w:t>
      </w:r>
      <w:r w:rsidR="003825BA">
        <w:rPr>
          <w:rFonts w:cstheme="minorHAnsi"/>
        </w:rPr>
        <w:t xml:space="preserve">NoSQL, </w:t>
      </w:r>
      <w:proofErr w:type="spellStart"/>
      <w:r w:rsidR="00AC6795">
        <w:rPr>
          <w:rFonts w:cstheme="minorHAnsi"/>
        </w:rPr>
        <w:t>Devops</w:t>
      </w:r>
      <w:proofErr w:type="spellEnd"/>
      <w:r w:rsidR="00AC6795">
        <w:rPr>
          <w:rFonts w:cstheme="minorHAnsi"/>
        </w:rPr>
        <w:t xml:space="preserve">, </w:t>
      </w:r>
      <w:r w:rsidR="00A77472" w:rsidRPr="00452EA0">
        <w:rPr>
          <w:rFonts w:cstheme="minorHAnsi"/>
        </w:rPr>
        <w:t xml:space="preserve">Microservices, Angular 8, HTML5, CSS3, MongoDB, JavaScript, Node.js, AWS stack, GIT, JSON, Apache Tomcat, </w:t>
      </w:r>
      <w:r w:rsidR="00A77472">
        <w:rPr>
          <w:rFonts w:cstheme="minorHAnsi"/>
        </w:rPr>
        <w:t xml:space="preserve">Apache Camel, Kafka, </w:t>
      </w:r>
      <w:r w:rsidR="00A77472" w:rsidRPr="00452EA0">
        <w:rPr>
          <w:rFonts w:cstheme="minorHAnsi"/>
        </w:rPr>
        <w:t>Maven, JBOSS, Oracle, JSP, JavaScript, Maven, Eclipse, Mockito, REST, Eclipse.SQL-Server2014, Log4j, JIRA, Confluence, Junit, Jenkins, Git, SVN.</w:t>
      </w:r>
    </w:p>
    <w:p w14:paraId="6CA07855" w14:textId="77777777" w:rsidR="00F5777F" w:rsidRPr="005A20EA" w:rsidRDefault="00870741" w:rsidP="00806528">
      <w:pPr>
        <w:spacing w:after="0"/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                                                                                                      </w:t>
      </w:r>
    </w:p>
    <w:p w14:paraId="63354B90" w14:textId="3A7F250F" w:rsidR="002A1471" w:rsidRDefault="00732E0F" w:rsidP="00806528">
      <w:pPr>
        <w:spacing w:after="0"/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Client: </w:t>
      </w:r>
      <w:r w:rsidR="002A1471" w:rsidRPr="002A1471">
        <w:rPr>
          <w:rFonts w:cstheme="minorHAnsi"/>
          <w:b/>
        </w:rPr>
        <w:t xml:space="preserve">HANOVER INSURANCE, WORCESTER-MA </w:t>
      </w:r>
      <w:r w:rsidR="00F72CC8">
        <w:rPr>
          <w:rFonts w:cstheme="minorHAnsi"/>
          <w:b/>
        </w:rPr>
        <w:t xml:space="preserve">                   </w:t>
      </w:r>
      <w:r>
        <w:rPr>
          <w:rFonts w:cstheme="minorHAnsi"/>
          <w:b/>
        </w:rPr>
        <w:t xml:space="preserve">                            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   J</w:t>
      </w:r>
      <w:r w:rsidR="00F72CC8">
        <w:rPr>
          <w:rFonts w:cstheme="minorHAnsi"/>
          <w:b/>
        </w:rPr>
        <w:t>an</w:t>
      </w:r>
      <w:r w:rsidR="00F72CC8" w:rsidRPr="00F72CC8">
        <w:rPr>
          <w:rFonts w:cstheme="minorHAnsi"/>
          <w:b/>
        </w:rPr>
        <w:t xml:space="preserve"> 201</w:t>
      </w:r>
      <w:r w:rsidR="00F72CC8">
        <w:rPr>
          <w:rFonts w:cstheme="minorHAnsi"/>
          <w:b/>
        </w:rPr>
        <w:t>9</w:t>
      </w:r>
      <w:r w:rsidR="0078138B">
        <w:rPr>
          <w:rFonts w:cstheme="minorHAnsi"/>
          <w:b/>
        </w:rPr>
        <w:t xml:space="preserve"> to Sept 2020</w:t>
      </w:r>
      <w:r w:rsidR="00F72CC8">
        <w:rPr>
          <w:rFonts w:cstheme="minorHAnsi"/>
          <w:b/>
        </w:rPr>
        <w:t xml:space="preserve"> </w:t>
      </w:r>
    </w:p>
    <w:p w14:paraId="0EA0C8BA" w14:textId="4E395C0F" w:rsidR="00F5777F" w:rsidRPr="00EC110A" w:rsidRDefault="00732E0F" w:rsidP="00806528">
      <w:pPr>
        <w:spacing w:after="0"/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Role: </w:t>
      </w:r>
      <w:r w:rsidR="00EE7B29">
        <w:rPr>
          <w:rFonts w:cstheme="minorHAnsi"/>
          <w:b/>
        </w:rPr>
        <w:t>Full</w:t>
      </w:r>
      <w:r>
        <w:rPr>
          <w:rFonts w:cstheme="minorHAnsi"/>
          <w:b/>
        </w:rPr>
        <w:t xml:space="preserve"> </w:t>
      </w:r>
      <w:r w:rsidR="00EE7B29">
        <w:rPr>
          <w:rFonts w:cstheme="minorHAnsi"/>
          <w:b/>
        </w:rPr>
        <w:t xml:space="preserve">stack </w:t>
      </w:r>
      <w:r w:rsidR="002A1471">
        <w:rPr>
          <w:rFonts w:cstheme="minorHAnsi"/>
          <w:b/>
        </w:rPr>
        <w:t>Java</w:t>
      </w:r>
      <w:r w:rsidR="00F5777F" w:rsidRPr="00EC110A">
        <w:rPr>
          <w:rFonts w:cstheme="minorHAnsi"/>
          <w:b/>
        </w:rPr>
        <w:t xml:space="preserve"> Developer</w:t>
      </w:r>
    </w:p>
    <w:p w14:paraId="4941533F" w14:textId="5D968466" w:rsidR="00F5777F" w:rsidRPr="00EC110A" w:rsidRDefault="00F5777F" w:rsidP="00806528">
      <w:pPr>
        <w:spacing w:after="0"/>
        <w:jc w:val="both"/>
        <w:rPr>
          <w:rFonts w:cstheme="minorHAnsi"/>
          <w:b/>
        </w:rPr>
      </w:pPr>
      <w:r w:rsidRPr="00EC110A">
        <w:rPr>
          <w:rFonts w:cstheme="minorHAnsi"/>
          <w:b/>
        </w:rPr>
        <w:t>Responsibilities:</w:t>
      </w:r>
    </w:p>
    <w:p w14:paraId="6A238342" w14:textId="77777777" w:rsidR="00F5777F" w:rsidRPr="00F5777F" w:rsidRDefault="00F5777F" w:rsidP="00806528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</w:rPr>
      </w:pPr>
      <w:r w:rsidRPr="00F5777F">
        <w:rPr>
          <w:rFonts w:cstheme="minorHAnsi"/>
        </w:rPr>
        <w:t xml:space="preserve">Involved in Various Stages of Software Development Life Cycle </w:t>
      </w:r>
      <w:r w:rsidR="00A01EB7" w:rsidRPr="00F5777F">
        <w:rPr>
          <w:rFonts w:cstheme="minorHAnsi"/>
        </w:rPr>
        <w:t>(SDLC)</w:t>
      </w:r>
      <w:r w:rsidRPr="00F5777F">
        <w:rPr>
          <w:rFonts w:cstheme="minorHAnsi"/>
        </w:rPr>
        <w:t xml:space="preserve"> deliverables of the project using the AGILE Software development methodology. </w:t>
      </w:r>
    </w:p>
    <w:p w14:paraId="6F6F5FFA" w14:textId="0E67B8B8" w:rsidR="00F5777F" w:rsidRDefault="00F5777F" w:rsidP="00806528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</w:rPr>
      </w:pPr>
      <w:r w:rsidRPr="00F5777F">
        <w:rPr>
          <w:rFonts w:cstheme="minorHAnsi"/>
        </w:rPr>
        <w:t xml:space="preserve">Developed code in </w:t>
      </w:r>
      <w:r w:rsidRPr="00445417">
        <w:rPr>
          <w:rFonts w:cstheme="minorHAnsi"/>
          <w:b/>
        </w:rPr>
        <w:t>HTML</w:t>
      </w:r>
      <w:r w:rsidR="00445417" w:rsidRPr="00445417">
        <w:rPr>
          <w:rFonts w:cstheme="minorHAnsi"/>
          <w:b/>
        </w:rPr>
        <w:t>5</w:t>
      </w:r>
      <w:r w:rsidRPr="00445417">
        <w:rPr>
          <w:rFonts w:cstheme="minorHAnsi"/>
          <w:b/>
        </w:rPr>
        <w:t>, CSS</w:t>
      </w:r>
      <w:r w:rsidR="00445417" w:rsidRPr="00445417">
        <w:rPr>
          <w:rFonts w:cstheme="minorHAnsi"/>
          <w:b/>
        </w:rPr>
        <w:t>3</w:t>
      </w:r>
      <w:r w:rsidRPr="00445417">
        <w:rPr>
          <w:rFonts w:cstheme="minorHAnsi"/>
          <w:b/>
        </w:rPr>
        <w:t xml:space="preserve">, Typescript, </w:t>
      </w:r>
      <w:r w:rsidR="00732E0F" w:rsidRPr="00445417">
        <w:rPr>
          <w:rFonts w:cstheme="minorHAnsi"/>
          <w:b/>
        </w:rPr>
        <w:t>JavaScript</w:t>
      </w:r>
      <w:r w:rsidR="00A01EB7" w:rsidRPr="00445417">
        <w:rPr>
          <w:rFonts w:cstheme="minorHAnsi"/>
          <w:b/>
        </w:rPr>
        <w:t>,</w:t>
      </w:r>
      <w:r w:rsidRPr="00445417">
        <w:rPr>
          <w:rFonts w:cstheme="minorHAnsi"/>
          <w:b/>
        </w:rPr>
        <w:t xml:space="preserve"> </w:t>
      </w:r>
      <w:proofErr w:type="spellStart"/>
      <w:r w:rsidR="00650554" w:rsidRPr="00445417">
        <w:rPr>
          <w:rFonts w:cstheme="minorHAnsi"/>
          <w:b/>
        </w:rPr>
        <w:t>JQuery</w:t>
      </w:r>
      <w:proofErr w:type="spellEnd"/>
      <w:r w:rsidR="00650554" w:rsidRPr="00445417">
        <w:rPr>
          <w:rFonts w:cstheme="minorHAnsi"/>
          <w:b/>
        </w:rPr>
        <w:t>,</w:t>
      </w:r>
      <w:r w:rsidRPr="00445417">
        <w:rPr>
          <w:rFonts w:cstheme="minorHAnsi"/>
          <w:b/>
        </w:rPr>
        <w:t xml:space="preserve"> AJAX, JSON, Angular JS, REDUX</w:t>
      </w:r>
      <w:r w:rsidRPr="00F5777F">
        <w:rPr>
          <w:rFonts w:cstheme="minorHAnsi"/>
        </w:rPr>
        <w:t xml:space="preserve"> and Bootstrap with MySQL database as the backend. </w:t>
      </w:r>
    </w:p>
    <w:p w14:paraId="3C262CEE" w14:textId="69FCD64A" w:rsidR="00826A05" w:rsidRDefault="00826A05" w:rsidP="00826A05">
      <w:pPr>
        <w:pStyle w:val="ListParagraph"/>
        <w:numPr>
          <w:ilvl w:val="0"/>
          <w:numId w:val="10"/>
        </w:numPr>
        <w:rPr>
          <w:rFonts w:cstheme="minorHAnsi"/>
        </w:rPr>
      </w:pPr>
      <w:r w:rsidRPr="00826A05">
        <w:rPr>
          <w:rFonts w:cstheme="minorHAnsi"/>
        </w:rPr>
        <w:t>Experience in migrating data from Oracle database using Spring JDBC to Apache Cassandra (</w:t>
      </w:r>
      <w:proofErr w:type="spellStart"/>
      <w:r w:rsidRPr="00826A05">
        <w:rPr>
          <w:rFonts w:cstheme="minorHAnsi"/>
        </w:rPr>
        <w:t>Datastax</w:t>
      </w:r>
      <w:proofErr w:type="spellEnd"/>
      <w:r w:rsidRPr="00826A05">
        <w:rPr>
          <w:rFonts w:cstheme="minorHAnsi"/>
        </w:rPr>
        <w:t>) NoSQL Database.</w:t>
      </w:r>
    </w:p>
    <w:p w14:paraId="355B505B" w14:textId="4B3CEC7F" w:rsidR="003825BA" w:rsidRPr="003825BA" w:rsidRDefault="003825BA" w:rsidP="003825BA">
      <w:pPr>
        <w:pStyle w:val="ListParagraph"/>
        <w:numPr>
          <w:ilvl w:val="0"/>
          <w:numId w:val="10"/>
        </w:numPr>
        <w:rPr>
          <w:rFonts w:cstheme="minorHAnsi"/>
        </w:rPr>
      </w:pPr>
      <w:r w:rsidRPr="003825BA">
        <w:rPr>
          <w:rFonts w:cstheme="minorHAnsi"/>
        </w:rPr>
        <w:t>Worked on Rest Web services for backend services, used Couch base DB (NoSQL) for database services</w:t>
      </w:r>
    </w:p>
    <w:p w14:paraId="0EFE41F1" w14:textId="05A64B76" w:rsidR="00826A05" w:rsidRPr="00826A05" w:rsidRDefault="00826A05" w:rsidP="00826A05">
      <w:pPr>
        <w:pStyle w:val="ListParagraph"/>
        <w:numPr>
          <w:ilvl w:val="0"/>
          <w:numId w:val="10"/>
        </w:numPr>
        <w:rPr>
          <w:rFonts w:cstheme="minorHAnsi"/>
        </w:rPr>
      </w:pPr>
      <w:r w:rsidRPr="00826A05">
        <w:rPr>
          <w:rFonts w:cstheme="minorHAnsi"/>
        </w:rPr>
        <w:t>Experience with XML and related standards and technologies like SOA, Web Services and API integration experience, SOAP, WSDL, XML, JAXB, JAX-WS.</w:t>
      </w:r>
    </w:p>
    <w:p w14:paraId="42C9EB8E" w14:textId="57A4555C" w:rsidR="00DA3D6B" w:rsidRPr="00DA3D6B" w:rsidRDefault="00DA3D6B" w:rsidP="00DA3D6B">
      <w:pPr>
        <w:pStyle w:val="ListParagraph"/>
        <w:numPr>
          <w:ilvl w:val="0"/>
          <w:numId w:val="10"/>
        </w:numPr>
        <w:rPr>
          <w:rFonts w:cstheme="minorHAnsi"/>
        </w:rPr>
      </w:pPr>
      <w:r w:rsidRPr="00DA3D6B">
        <w:rPr>
          <w:rFonts w:cstheme="minorHAnsi"/>
        </w:rPr>
        <w:t>DevOps experience with Jenkins, Gradle, GitHub, Artifactory, Raven, Docker</w:t>
      </w:r>
    </w:p>
    <w:p w14:paraId="1EC1F455" w14:textId="77777777" w:rsidR="00F5777F" w:rsidRPr="00F5777F" w:rsidRDefault="00F5777F" w:rsidP="00806528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</w:rPr>
      </w:pPr>
      <w:r w:rsidRPr="00F5777F">
        <w:rPr>
          <w:rFonts w:cstheme="minorHAnsi"/>
        </w:rPr>
        <w:t>Created components, directives, pipes, modules, services in the application for various modules.</w:t>
      </w:r>
    </w:p>
    <w:p w14:paraId="11C713C2" w14:textId="2A977CC4" w:rsidR="00F5777F" w:rsidRPr="00F5777F" w:rsidRDefault="00F5777F" w:rsidP="00806528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</w:rPr>
      </w:pPr>
      <w:r w:rsidRPr="00F5777F">
        <w:rPr>
          <w:rFonts w:cstheme="minorHAnsi"/>
        </w:rPr>
        <w:t xml:space="preserve">Used </w:t>
      </w:r>
      <w:r w:rsidRPr="00445417">
        <w:rPr>
          <w:rFonts w:cstheme="minorHAnsi"/>
          <w:b/>
        </w:rPr>
        <w:t>Angular Http</w:t>
      </w:r>
      <w:r w:rsidRPr="00F5777F">
        <w:rPr>
          <w:rFonts w:cstheme="minorHAnsi"/>
        </w:rPr>
        <w:t xml:space="preserve"> services to perform backend </w:t>
      </w:r>
      <w:r w:rsidRPr="00445417">
        <w:rPr>
          <w:rFonts w:cstheme="minorHAnsi"/>
          <w:b/>
        </w:rPr>
        <w:t xml:space="preserve">REST </w:t>
      </w:r>
      <w:r w:rsidR="00732E0F" w:rsidRPr="00445417">
        <w:rPr>
          <w:rFonts w:cstheme="minorHAnsi"/>
          <w:b/>
        </w:rPr>
        <w:t>Webservices</w:t>
      </w:r>
      <w:r w:rsidRPr="00F5777F">
        <w:rPr>
          <w:rFonts w:cstheme="minorHAnsi"/>
        </w:rPr>
        <w:t xml:space="preserve"> interactions to get and post </w:t>
      </w:r>
      <w:r w:rsidRPr="00445417">
        <w:rPr>
          <w:rFonts w:cstheme="minorHAnsi"/>
          <w:b/>
        </w:rPr>
        <w:t>JSON</w:t>
      </w:r>
      <w:r w:rsidRPr="00F5777F">
        <w:rPr>
          <w:rFonts w:cstheme="minorHAnsi"/>
        </w:rPr>
        <w:t xml:space="preserve"> data.</w:t>
      </w:r>
    </w:p>
    <w:p w14:paraId="1D4DB9C4" w14:textId="77777777" w:rsidR="00F5777F" w:rsidRPr="00F5777F" w:rsidRDefault="00F5777F" w:rsidP="00806528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</w:rPr>
      </w:pPr>
      <w:r w:rsidRPr="00F5777F">
        <w:rPr>
          <w:rFonts w:cstheme="minorHAnsi"/>
        </w:rPr>
        <w:t xml:space="preserve">Implemented module wide routing in the application using </w:t>
      </w:r>
      <w:r w:rsidRPr="00445417">
        <w:rPr>
          <w:rFonts w:cstheme="minorHAnsi"/>
          <w:b/>
        </w:rPr>
        <w:t>Angular router</w:t>
      </w:r>
      <w:r w:rsidRPr="00F5777F">
        <w:rPr>
          <w:rFonts w:cstheme="minorHAnsi"/>
        </w:rPr>
        <w:t xml:space="preserve"> and also created various </w:t>
      </w:r>
      <w:r w:rsidRPr="00445417">
        <w:rPr>
          <w:rFonts w:cstheme="minorHAnsi"/>
          <w:b/>
        </w:rPr>
        <w:t>Route guards.</w:t>
      </w:r>
    </w:p>
    <w:p w14:paraId="49DC6833" w14:textId="3ACA6714" w:rsidR="00F5777F" w:rsidRDefault="00F5777F" w:rsidP="00806528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</w:rPr>
      </w:pPr>
      <w:r w:rsidRPr="00F5777F">
        <w:rPr>
          <w:rFonts w:cstheme="minorHAnsi"/>
        </w:rPr>
        <w:t xml:space="preserve">Designed and developed the application using </w:t>
      </w:r>
      <w:r w:rsidR="00D37FBC">
        <w:rPr>
          <w:rFonts w:cstheme="minorHAnsi"/>
          <w:b/>
        </w:rPr>
        <w:t>Angular 6</w:t>
      </w:r>
      <w:r w:rsidRPr="00445417">
        <w:rPr>
          <w:rFonts w:cstheme="minorHAnsi"/>
          <w:b/>
        </w:rPr>
        <w:t xml:space="preserve"> framework</w:t>
      </w:r>
      <w:r w:rsidRPr="00F5777F">
        <w:rPr>
          <w:rFonts w:cstheme="minorHAnsi"/>
        </w:rPr>
        <w:t xml:space="preserve"> along with </w:t>
      </w:r>
      <w:r w:rsidRPr="00445417">
        <w:rPr>
          <w:rFonts w:cstheme="minorHAnsi"/>
          <w:b/>
        </w:rPr>
        <w:t>HTML5, CSS3, Type Script, Java Script, Bootstrap, Node.js, NPM</w:t>
      </w:r>
      <w:r w:rsidRPr="00F5777F">
        <w:rPr>
          <w:rFonts w:cstheme="minorHAnsi"/>
        </w:rPr>
        <w:t xml:space="preserve"> </w:t>
      </w:r>
      <w:r w:rsidR="00D86E48" w:rsidRPr="00F5777F">
        <w:rPr>
          <w:rFonts w:cstheme="minorHAnsi"/>
        </w:rPr>
        <w:t xml:space="preserve">and </w:t>
      </w:r>
      <w:r w:rsidR="00D86E48" w:rsidRPr="00445417">
        <w:rPr>
          <w:rFonts w:cstheme="minorHAnsi"/>
          <w:b/>
        </w:rPr>
        <w:t>Mongo</w:t>
      </w:r>
      <w:r w:rsidRPr="00445417">
        <w:rPr>
          <w:rFonts w:cstheme="minorHAnsi"/>
          <w:b/>
        </w:rPr>
        <w:t xml:space="preserve"> DB</w:t>
      </w:r>
      <w:r w:rsidRPr="00F5777F">
        <w:rPr>
          <w:rFonts w:cstheme="minorHAnsi"/>
        </w:rPr>
        <w:t>.</w:t>
      </w:r>
    </w:p>
    <w:p w14:paraId="1C54DBFE" w14:textId="19842D0A" w:rsidR="00D37FBC" w:rsidRPr="00D37FBC" w:rsidRDefault="00D37FBC" w:rsidP="00D37FBC">
      <w:pPr>
        <w:pStyle w:val="ListParagraph"/>
        <w:numPr>
          <w:ilvl w:val="0"/>
          <w:numId w:val="10"/>
        </w:numPr>
        <w:rPr>
          <w:rFonts w:cstheme="minorHAnsi"/>
        </w:rPr>
      </w:pPr>
      <w:r w:rsidRPr="00D37FBC">
        <w:rPr>
          <w:rFonts w:cstheme="minorHAnsi"/>
        </w:rPr>
        <w:t>Tracked GCP (Google Cloud Platform) traffic for error-handling and troubleshooting scenarios.</w:t>
      </w:r>
    </w:p>
    <w:p w14:paraId="4269AA2D" w14:textId="121A932E" w:rsidR="00AC6795" w:rsidRPr="00AC6795" w:rsidRDefault="00AC6795" w:rsidP="00AC6795">
      <w:pPr>
        <w:pStyle w:val="ListParagraph"/>
        <w:numPr>
          <w:ilvl w:val="0"/>
          <w:numId w:val="10"/>
        </w:numPr>
        <w:rPr>
          <w:rFonts w:cstheme="minorHAnsi"/>
        </w:rPr>
      </w:pPr>
      <w:r w:rsidRPr="00AC6795">
        <w:rPr>
          <w:rFonts w:cstheme="minorHAnsi"/>
        </w:rPr>
        <w:t xml:space="preserve">I was part of the team that design and integrate of capabilities to establish a </w:t>
      </w:r>
      <w:proofErr w:type="spellStart"/>
      <w:r w:rsidRPr="00AC6795">
        <w:rPr>
          <w:rFonts w:cstheme="minorHAnsi"/>
        </w:rPr>
        <w:t>DevSecOps</w:t>
      </w:r>
      <w:proofErr w:type="spellEnd"/>
      <w:r w:rsidRPr="00AC6795">
        <w:rPr>
          <w:rFonts w:cstheme="minorHAnsi"/>
        </w:rPr>
        <w:t xml:space="preserve"> pipeline, utilizing lab and cloud resources to design, build, test and evaluate functional components and technologies.</w:t>
      </w:r>
    </w:p>
    <w:p w14:paraId="279637C2" w14:textId="77777777" w:rsidR="00691B81" w:rsidRPr="00F5777F" w:rsidRDefault="00691B81" w:rsidP="00806528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</w:rPr>
      </w:pPr>
      <w:r w:rsidRPr="00691B81">
        <w:rPr>
          <w:rFonts w:cstheme="minorHAnsi"/>
        </w:rPr>
        <w:t xml:space="preserve">Created and managed </w:t>
      </w:r>
      <w:r w:rsidRPr="00445417">
        <w:rPr>
          <w:rFonts w:cstheme="minorHAnsi"/>
          <w:b/>
        </w:rPr>
        <w:t>AJAX</w:t>
      </w:r>
      <w:r w:rsidRPr="00691B81">
        <w:rPr>
          <w:rFonts w:cstheme="minorHAnsi"/>
        </w:rPr>
        <w:t xml:space="preserve"> calls in the application, integrated with the </w:t>
      </w:r>
      <w:r w:rsidRPr="00445417">
        <w:rPr>
          <w:rFonts w:cstheme="minorHAnsi"/>
          <w:b/>
        </w:rPr>
        <w:t>JSF controls</w:t>
      </w:r>
      <w:r w:rsidRPr="00691B81">
        <w:rPr>
          <w:rFonts w:cstheme="minorHAnsi"/>
        </w:rPr>
        <w:t>.</w:t>
      </w:r>
    </w:p>
    <w:p w14:paraId="48E5CF0A" w14:textId="77777777" w:rsidR="00821651" w:rsidRDefault="00F5777F" w:rsidP="005C0367">
      <w:pPr>
        <w:pStyle w:val="ListParagraph"/>
        <w:numPr>
          <w:ilvl w:val="0"/>
          <w:numId w:val="10"/>
        </w:numPr>
      </w:pPr>
      <w:r w:rsidRPr="00976611">
        <w:rPr>
          <w:rFonts w:cstheme="minorHAnsi"/>
        </w:rPr>
        <w:t xml:space="preserve">Moved existing </w:t>
      </w:r>
      <w:r w:rsidRPr="00976611">
        <w:rPr>
          <w:rFonts w:cstheme="minorHAnsi"/>
          <w:b/>
        </w:rPr>
        <w:t>AngularJS</w:t>
      </w:r>
      <w:r w:rsidRPr="00976611">
        <w:rPr>
          <w:rFonts w:cstheme="minorHAnsi"/>
        </w:rPr>
        <w:t xml:space="preserve"> controllers and services to </w:t>
      </w:r>
      <w:r w:rsidRPr="00976611">
        <w:rPr>
          <w:rFonts w:cstheme="minorHAnsi"/>
          <w:b/>
        </w:rPr>
        <w:t>Angular 2</w:t>
      </w:r>
      <w:r w:rsidRPr="00976611">
        <w:rPr>
          <w:rFonts w:cstheme="minorHAnsi"/>
        </w:rPr>
        <w:t xml:space="preserve"> components for more responsive and less dependency.</w:t>
      </w:r>
      <w:r w:rsidR="00976611" w:rsidRPr="00976611">
        <w:t xml:space="preserve"> </w:t>
      </w:r>
      <w:r w:rsidR="005C0367" w:rsidRPr="005C0367">
        <w:t>Written automated unit test functions in Golang to cover the API code.</w:t>
      </w:r>
    </w:p>
    <w:p w14:paraId="2CDE16D0" w14:textId="77777777" w:rsidR="00D45F5E" w:rsidRDefault="00F46CF4" w:rsidP="00DB5F7A">
      <w:pPr>
        <w:pStyle w:val="ListParagraph"/>
        <w:numPr>
          <w:ilvl w:val="0"/>
          <w:numId w:val="10"/>
        </w:numPr>
      </w:pPr>
      <w:r w:rsidRPr="00F46CF4">
        <w:t>Designed, developed, implemented, and maintained custom Ant tasks in Java and Groovy Experience in Microsoft Azure Cloud Computing development and support.</w:t>
      </w:r>
      <w:r w:rsidR="00DB5F7A" w:rsidRPr="00DB5F7A">
        <w:t xml:space="preserve"> GUI development using Swing and Eclipse RCP. </w:t>
      </w:r>
    </w:p>
    <w:p w14:paraId="5F1DE714" w14:textId="77777777" w:rsidR="00976611" w:rsidRPr="00821651" w:rsidRDefault="00D45F5E" w:rsidP="00D45F5E">
      <w:pPr>
        <w:pStyle w:val="ListParagraph"/>
        <w:numPr>
          <w:ilvl w:val="0"/>
          <w:numId w:val="10"/>
        </w:numPr>
      </w:pPr>
      <w:r>
        <w:t>P</w:t>
      </w:r>
      <w:r w:rsidRPr="00D45F5E">
        <w:t>repare the Azure cloud infrastructure Azure Resource Manager Templates.</w:t>
      </w:r>
    </w:p>
    <w:p w14:paraId="1936C8FA" w14:textId="77777777" w:rsidR="00F5777F" w:rsidRPr="00976611" w:rsidRDefault="00976611" w:rsidP="00343A1F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</w:rPr>
      </w:pPr>
      <w:r w:rsidRPr="00976611">
        <w:rPr>
          <w:rFonts w:cstheme="minorHAnsi"/>
        </w:rPr>
        <w:t>Designed and developed the Presentation layer using Angular 9 and written logics using Typescript.</w:t>
      </w:r>
    </w:p>
    <w:p w14:paraId="65C8E913" w14:textId="77777777" w:rsidR="006C6FFF" w:rsidRDefault="005B69C4" w:rsidP="005B69C4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</w:rPr>
      </w:pPr>
      <w:r w:rsidRPr="005B69C4">
        <w:rPr>
          <w:rFonts w:cstheme="minorHAnsi"/>
        </w:rPr>
        <w:t>Worked in RDBMS implementation using SOAP, SQL, PL/SQL, MySQL on Oracle database</w:t>
      </w:r>
    </w:p>
    <w:p w14:paraId="67A257F7" w14:textId="5AA7E703" w:rsidR="00EF5A6A" w:rsidRPr="00EF5A6A" w:rsidRDefault="00EF5A6A" w:rsidP="00EF5A6A">
      <w:pPr>
        <w:pStyle w:val="ListParagraph"/>
        <w:numPr>
          <w:ilvl w:val="0"/>
          <w:numId w:val="10"/>
        </w:numPr>
        <w:rPr>
          <w:rFonts w:cstheme="minorHAnsi"/>
        </w:rPr>
      </w:pPr>
      <w:r w:rsidRPr="00EF5A6A">
        <w:rPr>
          <w:rFonts w:cstheme="minorHAnsi"/>
        </w:rPr>
        <w:t>Implemented an express-</w:t>
      </w:r>
      <w:r w:rsidR="00CD4A7F" w:rsidRPr="00CD4A7F">
        <w:rPr>
          <w:rFonts w:cstheme="minorHAnsi"/>
        </w:rPr>
        <w:t xml:space="preserve"> </w:t>
      </w:r>
      <w:proofErr w:type="spellStart"/>
      <w:r w:rsidR="00CD4A7F" w:rsidRPr="00EF5A6A">
        <w:rPr>
          <w:rFonts w:cstheme="minorHAnsi"/>
        </w:rPr>
        <w:t>GraphQL</w:t>
      </w:r>
      <w:proofErr w:type="spellEnd"/>
      <w:r w:rsidRPr="00EF5A6A">
        <w:rPr>
          <w:rFonts w:cstheme="minorHAnsi"/>
        </w:rPr>
        <w:t xml:space="preserve"> library to mount a </w:t>
      </w:r>
      <w:proofErr w:type="spellStart"/>
      <w:r w:rsidRPr="00EF5A6A">
        <w:rPr>
          <w:rFonts w:cstheme="minorHAnsi"/>
        </w:rPr>
        <w:t>GraphQL</w:t>
      </w:r>
      <w:proofErr w:type="spellEnd"/>
      <w:r w:rsidRPr="00EF5A6A">
        <w:rPr>
          <w:rFonts w:cstheme="minorHAnsi"/>
        </w:rPr>
        <w:t xml:space="preserve"> API server on the user-configured HTTP endpoint.</w:t>
      </w:r>
    </w:p>
    <w:p w14:paraId="5A15854E" w14:textId="5237B11A" w:rsidR="00691B81" w:rsidRDefault="00691B81" w:rsidP="00806528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</w:rPr>
      </w:pPr>
      <w:r w:rsidRPr="00691B81">
        <w:rPr>
          <w:rFonts w:cstheme="minorHAnsi"/>
        </w:rPr>
        <w:t xml:space="preserve">Design and developed web application using </w:t>
      </w:r>
      <w:r w:rsidRPr="00445417">
        <w:rPr>
          <w:rFonts w:cstheme="minorHAnsi"/>
          <w:b/>
        </w:rPr>
        <w:t>JSF, Spring Web Flow, AJAX technology</w:t>
      </w:r>
      <w:r w:rsidRPr="00691B81">
        <w:rPr>
          <w:rFonts w:cstheme="minorHAnsi"/>
        </w:rPr>
        <w:t xml:space="preserve"> and </w:t>
      </w:r>
      <w:proofErr w:type="gramStart"/>
      <w:r w:rsidRPr="00691B81">
        <w:rPr>
          <w:rFonts w:cstheme="minorHAnsi"/>
        </w:rPr>
        <w:t>front end</w:t>
      </w:r>
      <w:proofErr w:type="gramEnd"/>
      <w:r w:rsidRPr="00691B81">
        <w:rPr>
          <w:rFonts w:cstheme="minorHAnsi"/>
        </w:rPr>
        <w:t xml:space="preserve"> UI using </w:t>
      </w:r>
      <w:r w:rsidRPr="00445417">
        <w:rPr>
          <w:rFonts w:cstheme="minorHAnsi"/>
          <w:b/>
        </w:rPr>
        <w:t xml:space="preserve">JSF, Apache </w:t>
      </w:r>
      <w:proofErr w:type="spellStart"/>
      <w:r w:rsidRPr="00445417">
        <w:rPr>
          <w:rFonts w:cstheme="minorHAnsi"/>
          <w:b/>
        </w:rPr>
        <w:t>MyFaces</w:t>
      </w:r>
      <w:proofErr w:type="spellEnd"/>
      <w:r w:rsidRPr="00445417">
        <w:rPr>
          <w:rFonts w:cstheme="minorHAnsi"/>
          <w:b/>
        </w:rPr>
        <w:t xml:space="preserve"> </w:t>
      </w:r>
      <w:r w:rsidRPr="00691B81">
        <w:rPr>
          <w:rFonts w:cstheme="minorHAnsi"/>
        </w:rPr>
        <w:t xml:space="preserve">and </w:t>
      </w:r>
      <w:r w:rsidRPr="00445417">
        <w:rPr>
          <w:rFonts w:cstheme="minorHAnsi"/>
          <w:b/>
        </w:rPr>
        <w:t>Prime Faces UI components</w:t>
      </w:r>
      <w:r w:rsidRPr="00691B81">
        <w:rPr>
          <w:rFonts w:cstheme="minorHAnsi"/>
        </w:rPr>
        <w:t>.</w:t>
      </w:r>
    </w:p>
    <w:p w14:paraId="3D921AF9" w14:textId="513D880A" w:rsidR="00DA3D6B" w:rsidRPr="00DA3D6B" w:rsidRDefault="00DA3D6B" w:rsidP="00DA3D6B">
      <w:pPr>
        <w:pStyle w:val="ListParagraph"/>
        <w:numPr>
          <w:ilvl w:val="0"/>
          <w:numId w:val="10"/>
        </w:numPr>
        <w:rPr>
          <w:rFonts w:cstheme="minorHAnsi"/>
        </w:rPr>
      </w:pPr>
      <w:r w:rsidRPr="00DA3D6B">
        <w:rPr>
          <w:rFonts w:cstheme="minorHAnsi"/>
        </w:rPr>
        <w:t xml:space="preserve">Collaborating with other DevOps engineers to maintain a deployment and management strategy - Assisting with creating and maintaining an automation and monitoring framework - Developing automation using Shell scripting, Linux- Creating and implementing application monitoring and logging strategies using tools like New Relic, </w:t>
      </w:r>
      <w:proofErr w:type="spellStart"/>
      <w:r w:rsidRPr="00DA3D6B">
        <w:rPr>
          <w:rFonts w:cstheme="minorHAnsi"/>
        </w:rPr>
        <w:t>DynaTrace</w:t>
      </w:r>
      <w:proofErr w:type="spellEnd"/>
      <w:r w:rsidRPr="00DA3D6B">
        <w:rPr>
          <w:rFonts w:cstheme="minorHAnsi"/>
        </w:rPr>
        <w:t xml:space="preserve"> and Splunk.</w:t>
      </w:r>
    </w:p>
    <w:p w14:paraId="06A7F4BB" w14:textId="77777777" w:rsidR="003A13EB" w:rsidRDefault="003A13EB" w:rsidP="00806528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</w:rPr>
      </w:pPr>
      <w:r w:rsidRPr="003A13EB">
        <w:rPr>
          <w:rFonts w:cstheme="minorHAnsi"/>
        </w:rPr>
        <w:t xml:space="preserve">Developed </w:t>
      </w:r>
      <w:r w:rsidRPr="00445417">
        <w:rPr>
          <w:rFonts w:cstheme="minorHAnsi"/>
          <w:b/>
        </w:rPr>
        <w:t>PL/SQL triggers</w:t>
      </w:r>
      <w:r w:rsidRPr="003A13EB">
        <w:rPr>
          <w:rFonts w:cstheme="minorHAnsi"/>
        </w:rPr>
        <w:t xml:space="preserve"> and master tables for automatic creation of primary keys</w:t>
      </w:r>
    </w:p>
    <w:p w14:paraId="746452EB" w14:textId="77777777" w:rsidR="00852E4B" w:rsidRPr="00F5777F" w:rsidRDefault="00852E4B" w:rsidP="00806528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</w:rPr>
      </w:pPr>
      <w:r w:rsidRPr="00852E4B">
        <w:rPr>
          <w:rFonts w:cstheme="minorHAnsi"/>
        </w:rPr>
        <w:t xml:space="preserve">Converted a monolithic app to </w:t>
      </w:r>
      <w:r w:rsidRPr="00445417">
        <w:rPr>
          <w:rFonts w:cstheme="minorHAnsi"/>
          <w:b/>
        </w:rPr>
        <w:t>microservices architecture</w:t>
      </w:r>
      <w:r w:rsidRPr="00852E4B">
        <w:rPr>
          <w:rFonts w:cstheme="minorHAnsi"/>
        </w:rPr>
        <w:t xml:space="preserve"> using </w:t>
      </w:r>
      <w:r w:rsidRPr="00445417">
        <w:rPr>
          <w:rFonts w:cstheme="minorHAnsi"/>
          <w:b/>
        </w:rPr>
        <w:t>Spring Boot</w:t>
      </w:r>
      <w:r w:rsidRPr="00852E4B">
        <w:rPr>
          <w:rFonts w:cstheme="minorHAnsi"/>
        </w:rPr>
        <w:t xml:space="preserve"> using 12 factor app methodology. Deployed, Scaled, Configured, wrote manifest file for various </w:t>
      </w:r>
      <w:r w:rsidRPr="00445417">
        <w:rPr>
          <w:rFonts w:cstheme="minorHAnsi"/>
          <w:b/>
        </w:rPr>
        <w:t>Microservices in PCF</w:t>
      </w:r>
      <w:r w:rsidRPr="00852E4B">
        <w:rPr>
          <w:rFonts w:cstheme="minorHAnsi"/>
        </w:rPr>
        <w:t>.</w:t>
      </w:r>
    </w:p>
    <w:p w14:paraId="47CDE8EC" w14:textId="77777777" w:rsidR="00F5777F" w:rsidRPr="00F5777F" w:rsidRDefault="00F5777F" w:rsidP="00806528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</w:rPr>
      </w:pPr>
      <w:r w:rsidRPr="00F5777F">
        <w:rPr>
          <w:rFonts w:cstheme="minorHAnsi"/>
        </w:rPr>
        <w:t xml:space="preserve">Developed single page applications using </w:t>
      </w:r>
      <w:r w:rsidRPr="006C5DBB">
        <w:rPr>
          <w:rFonts w:cstheme="minorHAnsi"/>
          <w:b/>
        </w:rPr>
        <w:t>Angular 2</w:t>
      </w:r>
      <w:r w:rsidRPr="00F5777F">
        <w:rPr>
          <w:rFonts w:cstheme="minorHAnsi"/>
        </w:rPr>
        <w:t xml:space="preserve">, </w:t>
      </w:r>
      <w:r w:rsidRPr="006C5DBB">
        <w:rPr>
          <w:rFonts w:cstheme="minorHAnsi"/>
          <w:b/>
        </w:rPr>
        <w:t>Typescript</w:t>
      </w:r>
      <w:r w:rsidRPr="00F5777F">
        <w:rPr>
          <w:rFonts w:cstheme="minorHAnsi"/>
        </w:rPr>
        <w:t>, web pack and grunt.</w:t>
      </w:r>
    </w:p>
    <w:p w14:paraId="416D80C6" w14:textId="77777777" w:rsidR="00F5777F" w:rsidRPr="00F5777F" w:rsidRDefault="00F5777F" w:rsidP="00806528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</w:rPr>
      </w:pPr>
      <w:r w:rsidRPr="00F5777F">
        <w:rPr>
          <w:rFonts w:cstheme="minorHAnsi"/>
        </w:rPr>
        <w:t>Used both reactive and angular forms module to create template and data driven forms.</w:t>
      </w:r>
    </w:p>
    <w:p w14:paraId="20F1FA02" w14:textId="4D89C53A" w:rsidR="00F5777F" w:rsidRPr="00F5777F" w:rsidRDefault="00F5777F" w:rsidP="00806528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</w:rPr>
      </w:pPr>
      <w:r w:rsidRPr="00F5777F">
        <w:rPr>
          <w:rFonts w:cstheme="minorHAnsi"/>
        </w:rPr>
        <w:lastRenderedPageBreak/>
        <w:t xml:space="preserve">Implemented </w:t>
      </w:r>
      <w:r w:rsidRPr="006C5DBB">
        <w:rPr>
          <w:rFonts w:cstheme="minorHAnsi"/>
          <w:b/>
        </w:rPr>
        <w:t>REDUX</w:t>
      </w:r>
      <w:r w:rsidRPr="00F5777F">
        <w:rPr>
          <w:rFonts w:cstheme="minorHAnsi"/>
        </w:rPr>
        <w:t xml:space="preserve"> architecture with </w:t>
      </w:r>
      <w:r w:rsidRPr="00445417">
        <w:rPr>
          <w:rFonts w:cstheme="minorHAnsi"/>
          <w:b/>
        </w:rPr>
        <w:t>Angular</w:t>
      </w:r>
      <w:r w:rsidRPr="00F5777F">
        <w:rPr>
          <w:rFonts w:cstheme="minorHAnsi"/>
        </w:rPr>
        <w:t xml:space="preserve"> using </w:t>
      </w:r>
      <w:r w:rsidRPr="00445417">
        <w:rPr>
          <w:rFonts w:cstheme="minorHAnsi"/>
          <w:b/>
        </w:rPr>
        <w:t>angular-redux</w:t>
      </w:r>
      <w:r w:rsidRPr="00F5777F">
        <w:rPr>
          <w:rFonts w:cstheme="minorHAnsi"/>
        </w:rPr>
        <w:t xml:space="preserve"> for </w:t>
      </w:r>
      <w:proofErr w:type="spellStart"/>
      <w:r w:rsidRPr="00F5777F">
        <w:rPr>
          <w:rFonts w:cstheme="minorHAnsi"/>
        </w:rPr>
        <w:t>uni</w:t>
      </w:r>
      <w:proofErr w:type="spellEnd"/>
      <w:r w:rsidR="00CD4A7F">
        <w:rPr>
          <w:rFonts w:cstheme="minorHAnsi"/>
        </w:rPr>
        <w:t>-</w:t>
      </w:r>
      <w:r w:rsidRPr="00F5777F">
        <w:rPr>
          <w:rFonts w:cstheme="minorHAnsi"/>
        </w:rPr>
        <w:t>directional data flows.</w:t>
      </w:r>
    </w:p>
    <w:p w14:paraId="7E10DC8A" w14:textId="77777777" w:rsidR="00D92A7E" w:rsidRPr="00D92A7E" w:rsidRDefault="00F5777F" w:rsidP="00092451">
      <w:pPr>
        <w:pStyle w:val="ListParagraph"/>
        <w:numPr>
          <w:ilvl w:val="0"/>
          <w:numId w:val="10"/>
        </w:numPr>
        <w:jc w:val="both"/>
        <w:rPr>
          <w:rFonts w:cstheme="minorHAnsi"/>
          <w:bCs/>
        </w:rPr>
      </w:pPr>
      <w:r w:rsidRPr="00F5777F">
        <w:rPr>
          <w:rFonts w:cstheme="minorHAnsi"/>
        </w:rPr>
        <w:t xml:space="preserve">Implemented Lazy loading for modules to render pages quicker and used </w:t>
      </w:r>
      <w:r w:rsidRPr="00445417">
        <w:rPr>
          <w:rFonts w:cstheme="minorHAnsi"/>
          <w:b/>
        </w:rPr>
        <w:t>Angular CLI</w:t>
      </w:r>
      <w:r w:rsidRPr="00F5777F">
        <w:rPr>
          <w:rFonts w:cstheme="minorHAnsi"/>
        </w:rPr>
        <w:t xml:space="preserve"> for application creation and to create production ready code.</w:t>
      </w:r>
      <w:r w:rsidR="00092451" w:rsidRPr="00092451">
        <w:t xml:space="preserve"> </w:t>
      </w:r>
      <w:r w:rsidR="00092451" w:rsidRPr="00092451">
        <w:rPr>
          <w:rFonts w:cstheme="minorHAnsi"/>
        </w:rPr>
        <w:t>Worked with React JS to build bootstrap components for UI web objects</w:t>
      </w:r>
    </w:p>
    <w:p w14:paraId="67E994B7" w14:textId="77777777" w:rsidR="00783193" w:rsidRPr="00783193" w:rsidRDefault="00D92A7E" w:rsidP="00D92A7E">
      <w:pPr>
        <w:pStyle w:val="ListParagraph"/>
        <w:numPr>
          <w:ilvl w:val="0"/>
          <w:numId w:val="10"/>
        </w:numPr>
        <w:jc w:val="both"/>
        <w:rPr>
          <w:rFonts w:cstheme="minorHAnsi"/>
          <w:bCs/>
        </w:rPr>
      </w:pPr>
      <w:r w:rsidRPr="00D92A7E">
        <w:rPr>
          <w:rFonts w:cstheme="minorHAnsi"/>
        </w:rPr>
        <w:t>Used Scala collection framework to store and process the complex consumer information.</w:t>
      </w:r>
      <w:r w:rsidR="00783193" w:rsidRPr="00783193">
        <w:rPr>
          <w:rFonts w:cstheme="minorHAnsi"/>
        </w:rPr>
        <w:tab/>
      </w:r>
    </w:p>
    <w:p w14:paraId="06FB109E" w14:textId="77777777" w:rsidR="008A3499" w:rsidRPr="008A3499" w:rsidRDefault="00783193" w:rsidP="00783193">
      <w:pPr>
        <w:pStyle w:val="ListParagraph"/>
        <w:numPr>
          <w:ilvl w:val="0"/>
          <w:numId w:val="10"/>
        </w:numPr>
        <w:jc w:val="both"/>
        <w:rPr>
          <w:rFonts w:cstheme="minorHAnsi"/>
          <w:bCs/>
        </w:rPr>
      </w:pPr>
      <w:r w:rsidRPr="00783193">
        <w:rPr>
          <w:rFonts w:cstheme="minorHAnsi"/>
        </w:rPr>
        <w:t>Successfully migrated the DynamoDB from PostgreSQL with complete data integrity</w:t>
      </w:r>
    </w:p>
    <w:p w14:paraId="68B93298" w14:textId="639C3B49" w:rsidR="00E61C8A" w:rsidRPr="003D658C" w:rsidRDefault="008A3499" w:rsidP="00E61C8A">
      <w:pPr>
        <w:pStyle w:val="ListParagraph"/>
        <w:numPr>
          <w:ilvl w:val="0"/>
          <w:numId w:val="10"/>
        </w:numPr>
        <w:jc w:val="both"/>
        <w:rPr>
          <w:rFonts w:cstheme="minorHAnsi"/>
          <w:bCs/>
        </w:rPr>
      </w:pPr>
      <w:r w:rsidRPr="008A3499">
        <w:rPr>
          <w:rFonts w:cstheme="minorHAnsi"/>
        </w:rPr>
        <w:t xml:space="preserve">Migrated few </w:t>
      </w:r>
      <w:proofErr w:type="gramStart"/>
      <w:r w:rsidRPr="008A3499">
        <w:rPr>
          <w:rFonts w:cstheme="minorHAnsi"/>
        </w:rPr>
        <w:t>cloud</w:t>
      </w:r>
      <w:proofErr w:type="gramEnd"/>
      <w:r w:rsidRPr="008A3499">
        <w:rPr>
          <w:rFonts w:cstheme="minorHAnsi"/>
        </w:rPr>
        <w:t xml:space="preserve"> formation templates to Terraform by using various AWS modules and secures the terraform state file in s3 buckets</w:t>
      </w:r>
      <w:r w:rsidR="00E61C8A" w:rsidRPr="00E61C8A">
        <w:t xml:space="preserve"> </w:t>
      </w:r>
    </w:p>
    <w:p w14:paraId="0522C3EC" w14:textId="77777777" w:rsidR="003D658C" w:rsidRPr="003D658C" w:rsidRDefault="003D658C" w:rsidP="003D658C">
      <w:pPr>
        <w:pStyle w:val="ListParagraph"/>
        <w:numPr>
          <w:ilvl w:val="0"/>
          <w:numId w:val="10"/>
        </w:numPr>
        <w:rPr>
          <w:rFonts w:cstheme="minorHAnsi"/>
          <w:bCs/>
        </w:rPr>
      </w:pPr>
      <w:r w:rsidRPr="003D658C">
        <w:rPr>
          <w:rFonts w:cstheme="minorHAnsi"/>
          <w:bCs/>
        </w:rPr>
        <w:t xml:space="preserve">Created indexes, stored and retrieved documents in NoSQL database Elastic search using </w:t>
      </w:r>
      <w:proofErr w:type="spellStart"/>
      <w:r w:rsidRPr="003D658C">
        <w:rPr>
          <w:rFonts w:cstheme="minorHAnsi"/>
          <w:bCs/>
        </w:rPr>
        <w:t>queryDSL</w:t>
      </w:r>
      <w:proofErr w:type="spellEnd"/>
      <w:r w:rsidRPr="003D658C">
        <w:rPr>
          <w:rFonts w:cstheme="minorHAnsi"/>
          <w:bCs/>
        </w:rPr>
        <w:t xml:space="preserve">. Performed full text search using Elastic Search. </w:t>
      </w:r>
    </w:p>
    <w:p w14:paraId="23D6F013" w14:textId="3D82DD83" w:rsidR="00CF0D38" w:rsidRPr="001756E1" w:rsidRDefault="001756E1" w:rsidP="001756E1">
      <w:pPr>
        <w:pStyle w:val="ListParagraph"/>
        <w:numPr>
          <w:ilvl w:val="0"/>
          <w:numId w:val="10"/>
        </w:numPr>
        <w:jc w:val="both"/>
        <w:rPr>
          <w:rFonts w:cstheme="minorHAnsi"/>
          <w:bCs/>
        </w:rPr>
      </w:pPr>
      <w:r w:rsidRPr="001756E1">
        <w:rPr>
          <w:rFonts w:cstheme="minorHAnsi"/>
          <w:bCs/>
        </w:rPr>
        <w:t>Hands-on exp</w:t>
      </w:r>
      <w:r w:rsidR="00D458BF">
        <w:rPr>
          <w:rFonts w:cstheme="minorHAnsi"/>
          <w:bCs/>
        </w:rPr>
        <w:t>erience in development of Micro</w:t>
      </w:r>
      <w:r w:rsidR="005C1AC4">
        <w:rPr>
          <w:rFonts w:cstheme="minorHAnsi"/>
          <w:bCs/>
        </w:rPr>
        <w:t xml:space="preserve"> </w:t>
      </w:r>
      <w:r w:rsidRPr="001756E1">
        <w:rPr>
          <w:rFonts w:cstheme="minorHAnsi"/>
          <w:bCs/>
        </w:rPr>
        <w:t>Services and deploying using Pivotal Cloud Foundry</w:t>
      </w:r>
      <w:r w:rsidR="005C1AC4">
        <w:rPr>
          <w:rFonts w:cstheme="minorHAnsi"/>
          <w:bCs/>
        </w:rPr>
        <w:t xml:space="preserve"> </w:t>
      </w:r>
      <w:r>
        <w:rPr>
          <w:rFonts w:cstheme="minorHAnsi"/>
          <w:bCs/>
        </w:rPr>
        <w:t xml:space="preserve">(PCF) </w:t>
      </w:r>
    </w:p>
    <w:p w14:paraId="07C4D03D" w14:textId="7DE66C91" w:rsidR="0032237F" w:rsidRDefault="00084CFD" w:rsidP="0032237F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</w:rPr>
      </w:pPr>
      <w:r w:rsidRPr="00084CFD">
        <w:rPr>
          <w:rFonts w:cstheme="minorHAnsi"/>
        </w:rPr>
        <w:t xml:space="preserve">Build Rest services using NodeJS and </w:t>
      </w:r>
      <w:proofErr w:type="spellStart"/>
      <w:r w:rsidRPr="00084CFD">
        <w:rPr>
          <w:rFonts w:cstheme="minorHAnsi"/>
        </w:rPr>
        <w:t>ExpressJS</w:t>
      </w:r>
      <w:proofErr w:type="spellEnd"/>
      <w:r w:rsidRPr="00084CFD">
        <w:rPr>
          <w:rFonts w:cstheme="minorHAnsi"/>
        </w:rPr>
        <w:t xml:space="preserve"> and used a full complement of Express, Angular 7/6, NodeJS, and MongoDB to store and present assessments</w:t>
      </w:r>
      <w:r w:rsidR="00B51505" w:rsidRPr="00512945">
        <w:rPr>
          <w:rFonts w:cstheme="minorHAnsi"/>
        </w:rPr>
        <w:t xml:space="preserve"> </w:t>
      </w:r>
    </w:p>
    <w:p w14:paraId="0BDFFDED" w14:textId="5FC0313D" w:rsidR="00275067" w:rsidRDefault="00275067" w:rsidP="00275067">
      <w:pPr>
        <w:pStyle w:val="ListParagraph"/>
        <w:numPr>
          <w:ilvl w:val="0"/>
          <w:numId w:val="10"/>
        </w:numPr>
        <w:rPr>
          <w:rFonts w:cstheme="minorHAnsi"/>
        </w:rPr>
      </w:pPr>
      <w:r w:rsidRPr="00275067">
        <w:rPr>
          <w:rFonts w:cstheme="minorHAnsi"/>
        </w:rPr>
        <w:t>Worked on building jQuery modules and vue.js apps</w:t>
      </w:r>
    </w:p>
    <w:p w14:paraId="6B2DD33D" w14:textId="4794D4BC" w:rsidR="00275067" w:rsidRPr="00275067" w:rsidRDefault="00275067" w:rsidP="00275067">
      <w:pPr>
        <w:pStyle w:val="ListParagraph"/>
        <w:numPr>
          <w:ilvl w:val="0"/>
          <w:numId w:val="10"/>
        </w:numPr>
        <w:rPr>
          <w:rFonts w:cstheme="minorHAnsi"/>
        </w:rPr>
      </w:pPr>
      <w:r w:rsidRPr="00275067">
        <w:rPr>
          <w:rFonts w:cstheme="minorHAnsi"/>
        </w:rPr>
        <w:t>Used Vue.js events distribution and parent chain for parent-child component communication</w:t>
      </w:r>
    </w:p>
    <w:p w14:paraId="247564A4" w14:textId="77777777" w:rsidR="00E7585D" w:rsidRPr="00D01790" w:rsidRDefault="0032237F" w:rsidP="00D01790">
      <w:pPr>
        <w:pStyle w:val="ListParagraph"/>
        <w:numPr>
          <w:ilvl w:val="0"/>
          <w:numId w:val="10"/>
        </w:numPr>
      </w:pPr>
      <w:r w:rsidRPr="00D01790">
        <w:rPr>
          <w:rFonts w:cstheme="minorHAnsi"/>
        </w:rPr>
        <w:t>Worked on the Microsoft cloud services like Azure to provide, SAAS, PAAS and worked on web services for passing the data as a Json data.</w:t>
      </w:r>
      <w:r w:rsidR="004A7E77" w:rsidRPr="004A7E77">
        <w:t xml:space="preserve"> </w:t>
      </w:r>
      <w:r w:rsidR="00D01790" w:rsidRPr="00D01790">
        <w:t xml:space="preserve">Created User Controls and simple animations using Java Script and Python. </w:t>
      </w:r>
    </w:p>
    <w:p w14:paraId="46A2AF0F" w14:textId="55818A8D" w:rsidR="003C46D3" w:rsidRPr="003C46D3" w:rsidRDefault="003C46D3" w:rsidP="003C46D3">
      <w:pPr>
        <w:pStyle w:val="ListParagraph"/>
        <w:numPr>
          <w:ilvl w:val="0"/>
          <w:numId w:val="10"/>
        </w:numPr>
        <w:rPr>
          <w:rFonts w:cstheme="minorHAnsi"/>
        </w:rPr>
      </w:pPr>
      <w:r w:rsidRPr="003C46D3">
        <w:rPr>
          <w:rFonts w:cstheme="minorHAnsi"/>
        </w:rPr>
        <w:t>Responsible for supporting production issues, monitoring logs using Dynatrace,</w:t>
      </w:r>
      <w:r w:rsidR="005C1AC4">
        <w:rPr>
          <w:rFonts w:cstheme="minorHAnsi"/>
        </w:rPr>
        <w:t xml:space="preserve"> </w:t>
      </w:r>
      <w:r w:rsidRPr="003C46D3">
        <w:rPr>
          <w:rFonts w:cstheme="minorHAnsi"/>
        </w:rPr>
        <w:t>Kibana,</w:t>
      </w:r>
      <w:r w:rsidR="005C1AC4">
        <w:rPr>
          <w:rFonts w:cstheme="minorHAnsi"/>
        </w:rPr>
        <w:t xml:space="preserve"> </w:t>
      </w:r>
      <w:r w:rsidRPr="003C46D3">
        <w:rPr>
          <w:rFonts w:cstheme="minorHAnsi"/>
        </w:rPr>
        <w:t xml:space="preserve">Splunk and </w:t>
      </w:r>
      <w:proofErr w:type="spellStart"/>
      <w:r w:rsidRPr="003C46D3">
        <w:rPr>
          <w:rFonts w:cstheme="minorHAnsi"/>
        </w:rPr>
        <w:t>grafana</w:t>
      </w:r>
      <w:proofErr w:type="spellEnd"/>
      <w:r w:rsidRPr="003C46D3">
        <w:rPr>
          <w:rFonts w:cstheme="minorHAnsi"/>
        </w:rPr>
        <w:t>.</w:t>
      </w:r>
    </w:p>
    <w:p w14:paraId="6A22B73A" w14:textId="77777777" w:rsidR="00906324" w:rsidRPr="00906324" w:rsidRDefault="00906324" w:rsidP="00906324">
      <w:pPr>
        <w:pStyle w:val="ListParagraph"/>
        <w:numPr>
          <w:ilvl w:val="0"/>
          <w:numId w:val="10"/>
        </w:numPr>
        <w:rPr>
          <w:rFonts w:cstheme="minorHAnsi"/>
        </w:rPr>
      </w:pPr>
      <w:r w:rsidRPr="00906324">
        <w:rPr>
          <w:rFonts w:cstheme="minorHAnsi"/>
        </w:rPr>
        <w:t>Implemented filters for user authentication and user authorization by Spring Security.</w:t>
      </w:r>
    </w:p>
    <w:p w14:paraId="50DC11AC" w14:textId="77777777" w:rsidR="00512945" w:rsidRPr="00512945" w:rsidRDefault="004A7E77" w:rsidP="004A7E77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</w:rPr>
      </w:pPr>
      <w:r w:rsidRPr="004A7E77">
        <w:rPr>
          <w:rFonts w:cstheme="minorHAnsi"/>
        </w:rPr>
        <w:t>Developed Shell Scripts for batch processing on HP UNIX and Sun Solaris.</w:t>
      </w:r>
    </w:p>
    <w:p w14:paraId="259ED904" w14:textId="77777777" w:rsidR="00B51505" w:rsidRPr="00B51505" w:rsidRDefault="00512945" w:rsidP="00512945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</w:rPr>
      </w:pPr>
      <w:r w:rsidRPr="00512945">
        <w:rPr>
          <w:rFonts w:cstheme="minorHAnsi"/>
        </w:rPr>
        <w:t xml:space="preserve">Automated infrastructure provisioning on AWS </w:t>
      </w:r>
      <w:r w:rsidR="001F16E8">
        <w:rPr>
          <w:rFonts w:cstheme="minorHAnsi"/>
        </w:rPr>
        <w:t xml:space="preserve">Lambda </w:t>
      </w:r>
      <w:r w:rsidRPr="00512945">
        <w:rPr>
          <w:rFonts w:cstheme="minorHAnsi"/>
        </w:rPr>
        <w:t>using Terraform and Ansible</w:t>
      </w:r>
    </w:p>
    <w:p w14:paraId="59F826A6" w14:textId="77777777" w:rsidR="00F5777F" w:rsidRPr="00B51505" w:rsidRDefault="00B51505" w:rsidP="00B51505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</w:rPr>
      </w:pPr>
      <w:r w:rsidRPr="00B51505">
        <w:rPr>
          <w:rFonts w:cstheme="minorHAnsi"/>
        </w:rPr>
        <w:t>Developed RESTful services using Spring Boot and deployed to pivotal cloud foundry (PCF)</w:t>
      </w:r>
    </w:p>
    <w:p w14:paraId="1FEF90FD" w14:textId="6078B1EC" w:rsidR="00F5777F" w:rsidRPr="00F5777F" w:rsidRDefault="00F5777F" w:rsidP="00806528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</w:rPr>
      </w:pPr>
      <w:r w:rsidRPr="00F5777F">
        <w:rPr>
          <w:rFonts w:cstheme="minorHAnsi"/>
        </w:rPr>
        <w:t xml:space="preserve">Created </w:t>
      </w:r>
      <w:r w:rsidRPr="00445417">
        <w:rPr>
          <w:rFonts w:cstheme="minorHAnsi"/>
          <w:b/>
        </w:rPr>
        <w:t xml:space="preserve">SOAP testcases </w:t>
      </w:r>
      <w:r w:rsidRPr="00F5777F">
        <w:rPr>
          <w:rFonts w:cstheme="minorHAnsi"/>
        </w:rPr>
        <w:t xml:space="preserve">for different test scenarios and integrated the </w:t>
      </w:r>
      <w:r w:rsidRPr="00445417">
        <w:rPr>
          <w:rFonts w:cstheme="minorHAnsi"/>
          <w:b/>
        </w:rPr>
        <w:t>test</w:t>
      </w:r>
      <w:r w:rsidR="005C1AC4">
        <w:rPr>
          <w:rFonts w:cstheme="minorHAnsi"/>
          <w:b/>
        </w:rPr>
        <w:t xml:space="preserve"> </w:t>
      </w:r>
      <w:r w:rsidRPr="00445417">
        <w:rPr>
          <w:rFonts w:cstheme="minorHAnsi"/>
          <w:b/>
        </w:rPr>
        <w:t>suite to Jenkins</w:t>
      </w:r>
      <w:r w:rsidRPr="00F5777F">
        <w:rPr>
          <w:rFonts w:cstheme="minorHAnsi"/>
        </w:rPr>
        <w:t>.</w:t>
      </w:r>
    </w:p>
    <w:p w14:paraId="4499F5DA" w14:textId="77777777" w:rsidR="00897630" w:rsidRPr="00C1420E" w:rsidRDefault="00F5777F" w:rsidP="00C1420E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</w:rPr>
      </w:pPr>
      <w:r w:rsidRPr="00F5777F">
        <w:rPr>
          <w:rFonts w:cstheme="minorHAnsi"/>
        </w:rPr>
        <w:t xml:space="preserve">Deployed the application using </w:t>
      </w:r>
      <w:r w:rsidRPr="00445417">
        <w:rPr>
          <w:rFonts w:cstheme="minorHAnsi"/>
          <w:b/>
        </w:rPr>
        <w:t>WebLogic application server</w:t>
      </w:r>
      <w:r w:rsidRPr="00F5777F">
        <w:rPr>
          <w:rFonts w:cstheme="minorHAnsi"/>
        </w:rPr>
        <w:t xml:space="preserve"> and performed </w:t>
      </w:r>
      <w:r w:rsidRPr="00445417">
        <w:rPr>
          <w:rFonts w:cstheme="minorHAnsi"/>
          <w:b/>
        </w:rPr>
        <w:t>Maven</w:t>
      </w:r>
      <w:r w:rsidRPr="00F5777F">
        <w:rPr>
          <w:rFonts w:cstheme="minorHAnsi"/>
        </w:rPr>
        <w:t xml:space="preserve"> dependencies for the project and used </w:t>
      </w:r>
      <w:r w:rsidRPr="00445417">
        <w:rPr>
          <w:rFonts w:cstheme="minorHAnsi"/>
          <w:b/>
        </w:rPr>
        <w:t>SVN as Version Control System</w:t>
      </w:r>
      <w:r w:rsidRPr="00F5777F">
        <w:rPr>
          <w:rFonts w:cstheme="minorHAnsi"/>
        </w:rPr>
        <w:t xml:space="preserve"> </w:t>
      </w:r>
      <w:r w:rsidR="00897630" w:rsidRPr="00C1420E">
        <w:rPr>
          <w:rFonts w:cstheme="minorHAnsi"/>
        </w:rPr>
        <w:tab/>
      </w:r>
    </w:p>
    <w:p w14:paraId="61799205" w14:textId="77777777" w:rsidR="00D6081F" w:rsidRPr="00AF6585" w:rsidRDefault="00897630" w:rsidP="00AF6585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  <w:lang w:val="en-IN"/>
        </w:rPr>
      </w:pPr>
      <w:r w:rsidRPr="00897630">
        <w:rPr>
          <w:rFonts w:cstheme="minorHAnsi"/>
        </w:rPr>
        <w:t>Deployed and scaled web applications that are developed on Programming languages such as java/J2EE, .Net, PHP, Node Js, Python, Ruby, Go</w:t>
      </w:r>
      <w:r w:rsidR="00AF6585">
        <w:rPr>
          <w:rFonts w:cstheme="minorHAnsi"/>
        </w:rPr>
        <w:t xml:space="preserve">. </w:t>
      </w:r>
      <w:r w:rsidR="00AF6585" w:rsidRPr="00AF6585">
        <w:rPr>
          <w:rFonts w:cstheme="minorHAnsi"/>
          <w:lang w:val="en-IN"/>
        </w:rPr>
        <w:t>Extensively worked in Test Driven Development (TDD) framework using JUnit.</w:t>
      </w:r>
    </w:p>
    <w:p w14:paraId="0FE3C441" w14:textId="77777777" w:rsidR="006E11DE" w:rsidRPr="006E11DE" w:rsidRDefault="006E11DE" w:rsidP="006E11DE">
      <w:pPr>
        <w:pStyle w:val="ListParagraph"/>
        <w:numPr>
          <w:ilvl w:val="0"/>
          <w:numId w:val="10"/>
        </w:numPr>
        <w:rPr>
          <w:rFonts w:cstheme="minorHAnsi"/>
        </w:rPr>
      </w:pPr>
      <w:r w:rsidRPr="006E11DE">
        <w:rPr>
          <w:rFonts w:cstheme="minorHAnsi"/>
        </w:rPr>
        <w:t>Enhanced, fixed functional and performance related bugs in core product written in GO (Golang).</w:t>
      </w:r>
    </w:p>
    <w:p w14:paraId="2FEC9D73" w14:textId="77777777" w:rsidR="007B505E" w:rsidRDefault="007B505E" w:rsidP="00897630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</w:rPr>
      </w:pPr>
      <w:r w:rsidRPr="007B505E">
        <w:rPr>
          <w:rFonts w:cstheme="minorHAnsi"/>
        </w:rPr>
        <w:t>As part of GCP implemented a spring boot app using IntelliJ IDE and deployed it to Google APP Engine</w:t>
      </w:r>
    </w:p>
    <w:p w14:paraId="23610238" w14:textId="77777777" w:rsidR="00DF6032" w:rsidRDefault="00D6081F" w:rsidP="00D6081F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</w:rPr>
      </w:pPr>
      <w:r w:rsidRPr="00D6081F">
        <w:rPr>
          <w:rFonts w:cstheme="minorHAnsi"/>
        </w:rPr>
        <w:t>Redesigned configuration UI, introduced Scala SDKs.</w:t>
      </w:r>
    </w:p>
    <w:p w14:paraId="5B9EF615" w14:textId="77777777" w:rsidR="002C548D" w:rsidRDefault="00DF6032" w:rsidP="00DF6032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</w:rPr>
      </w:pPr>
      <w:r w:rsidRPr="00DF6032">
        <w:rPr>
          <w:rFonts w:cstheme="minorHAnsi"/>
        </w:rPr>
        <w:t xml:space="preserve">Experience in building isomorphic applications using React.js and Redux with </w:t>
      </w:r>
      <w:proofErr w:type="spellStart"/>
      <w:r w:rsidRPr="00DF6032">
        <w:rPr>
          <w:rFonts w:cstheme="minorHAnsi"/>
        </w:rPr>
        <w:t>GraphQL</w:t>
      </w:r>
      <w:proofErr w:type="spellEnd"/>
      <w:r w:rsidRPr="00DF6032">
        <w:rPr>
          <w:rFonts w:cstheme="minorHAnsi"/>
        </w:rPr>
        <w:t xml:space="preserve"> on server side.</w:t>
      </w:r>
    </w:p>
    <w:p w14:paraId="7C53785D" w14:textId="77777777" w:rsidR="00D35848" w:rsidRDefault="002C548D" w:rsidP="002C548D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</w:rPr>
      </w:pPr>
      <w:r w:rsidRPr="002C548D">
        <w:rPr>
          <w:rFonts w:cstheme="minorHAnsi"/>
        </w:rPr>
        <w:t>Used Reflection to access HP UNIX and Sun Solaris Systems.</w:t>
      </w:r>
    </w:p>
    <w:p w14:paraId="293D87D7" w14:textId="119BF531" w:rsidR="00F5777F" w:rsidRPr="00F5777F" w:rsidRDefault="00D35848" w:rsidP="00D35848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</w:rPr>
      </w:pPr>
      <w:r w:rsidRPr="00D35848">
        <w:rPr>
          <w:rFonts w:cstheme="minorHAnsi"/>
        </w:rPr>
        <w:t>Handled REST</w:t>
      </w:r>
      <w:r w:rsidR="00BB71CF">
        <w:rPr>
          <w:rFonts w:cstheme="minorHAnsi"/>
        </w:rPr>
        <w:t xml:space="preserve"> </w:t>
      </w:r>
      <w:r w:rsidRPr="00D35848">
        <w:rPr>
          <w:rFonts w:cstheme="minorHAnsi"/>
        </w:rPr>
        <w:t>Ful web service calls and EJB services using Oracle ADF 11g framework.</w:t>
      </w:r>
    </w:p>
    <w:p w14:paraId="389106EB" w14:textId="77777777" w:rsidR="00F5777F" w:rsidRPr="00F5777F" w:rsidRDefault="00F5777F" w:rsidP="00806528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</w:rPr>
      </w:pPr>
      <w:r w:rsidRPr="00F5777F">
        <w:rPr>
          <w:rFonts w:cstheme="minorHAnsi"/>
        </w:rPr>
        <w:t xml:space="preserve">Took part in creating </w:t>
      </w:r>
      <w:r w:rsidRPr="00445417">
        <w:rPr>
          <w:rFonts w:cstheme="minorHAnsi"/>
          <w:b/>
        </w:rPr>
        <w:t>Docker</w:t>
      </w:r>
      <w:r w:rsidRPr="00F5777F">
        <w:rPr>
          <w:rFonts w:cstheme="minorHAnsi"/>
        </w:rPr>
        <w:t xml:space="preserve"> images for deployment to </w:t>
      </w:r>
      <w:r w:rsidRPr="00445417">
        <w:rPr>
          <w:rFonts w:cstheme="minorHAnsi"/>
          <w:b/>
        </w:rPr>
        <w:t>AWSECS environment</w:t>
      </w:r>
      <w:r w:rsidRPr="00F5777F">
        <w:rPr>
          <w:rFonts w:cstheme="minorHAnsi"/>
        </w:rPr>
        <w:t xml:space="preserve"> with </w:t>
      </w:r>
      <w:r w:rsidR="006C5DBB" w:rsidRPr="00445417">
        <w:rPr>
          <w:rFonts w:cstheme="minorHAnsi"/>
          <w:b/>
        </w:rPr>
        <w:t>Jenkins</w:t>
      </w:r>
      <w:r w:rsidR="006C5DBB" w:rsidRPr="00F5777F">
        <w:rPr>
          <w:rFonts w:cstheme="minorHAnsi"/>
        </w:rPr>
        <w:t>.</w:t>
      </w:r>
    </w:p>
    <w:p w14:paraId="2EC3279C" w14:textId="58F318A5" w:rsidR="00DF2FB0" w:rsidRDefault="00F5777F" w:rsidP="00806528">
      <w:pPr>
        <w:spacing w:after="0"/>
        <w:jc w:val="both"/>
        <w:rPr>
          <w:rFonts w:cstheme="minorHAnsi"/>
        </w:rPr>
      </w:pPr>
      <w:r w:rsidRPr="00F5777F">
        <w:rPr>
          <w:rFonts w:cstheme="minorHAnsi"/>
          <w:b/>
        </w:rPr>
        <w:t>Environment:</w:t>
      </w:r>
      <w:r w:rsidR="0091434D">
        <w:rPr>
          <w:rFonts w:cstheme="minorHAnsi"/>
        </w:rPr>
        <w:t xml:space="preserve"> Java </w:t>
      </w:r>
      <w:r w:rsidRPr="00F5777F">
        <w:rPr>
          <w:rFonts w:cstheme="minorHAnsi"/>
        </w:rPr>
        <w:t xml:space="preserve">8, JavaScript, </w:t>
      </w:r>
      <w:r w:rsidR="00CD3183" w:rsidRPr="00F5777F">
        <w:rPr>
          <w:rFonts w:cstheme="minorHAnsi"/>
        </w:rPr>
        <w:t xml:space="preserve">HTML5, CSS3, </w:t>
      </w:r>
      <w:proofErr w:type="spellStart"/>
      <w:r w:rsidRPr="00F5777F">
        <w:rPr>
          <w:rFonts w:cstheme="minorHAnsi"/>
        </w:rPr>
        <w:t>JQuery</w:t>
      </w:r>
      <w:proofErr w:type="spellEnd"/>
      <w:r w:rsidRPr="00F5777F">
        <w:rPr>
          <w:rFonts w:cstheme="minorHAnsi"/>
        </w:rPr>
        <w:t xml:space="preserve"> 2.2.4, Bootstrap, </w:t>
      </w:r>
      <w:r w:rsidR="001A28A6">
        <w:rPr>
          <w:rFonts w:cstheme="minorHAnsi"/>
        </w:rPr>
        <w:t xml:space="preserve">Dynamo DB, </w:t>
      </w:r>
      <w:r w:rsidRPr="00F5777F">
        <w:rPr>
          <w:rFonts w:cstheme="minorHAnsi"/>
        </w:rPr>
        <w:t xml:space="preserve">JSON, Angular JS 2.0, Angular-CLI, AJAX, </w:t>
      </w:r>
      <w:r w:rsidR="003459D5">
        <w:rPr>
          <w:rFonts w:cstheme="minorHAnsi"/>
        </w:rPr>
        <w:t xml:space="preserve">SUN Solaris 8/9 </w:t>
      </w:r>
      <w:r w:rsidR="00AF6735">
        <w:rPr>
          <w:rFonts w:cstheme="minorHAnsi"/>
        </w:rPr>
        <w:t>,</w:t>
      </w:r>
      <w:r w:rsidRPr="00F5777F">
        <w:rPr>
          <w:rFonts w:cstheme="minorHAnsi"/>
        </w:rPr>
        <w:t xml:space="preserve">Jasmine 2.5, REDUX, Karma, SOAP,  </w:t>
      </w:r>
      <w:r w:rsidR="003825BA">
        <w:rPr>
          <w:rFonts w:cstheme="minorHAnsi"/>
        </w:rPr>
        <w:t xml:space="preserve">NoSQL, </w:t>
      </w:r>
      <w:r w:rsidR="00BC0881">
        <w:rPr>
          <w:rFonts w:cstheme="minorHAnsi"/>
        </w:rPr>
        <w:t xml:space="preserve">React JS, </w:t>
      </w:r>
      <w:r w:rsidR="005C5507">
        <w:rPr>
          <w:rFonts w:cstheme="minorHAnsi"/>
        </w:rPr>
        <w:t xml:space="preserve">Velocity, </w:t>
      </w:r>
      <w:r w:rsidR="00EF34DF">
        <w:rPr>
          <w:rFonts w:cstheme="minorHAnsi"/>
        </w:rPr>
        <w:t xml:space="preserve">Python, </w:t>
      </w:r>
      <w:r w:rsidR="00457ECC">
        <w:rPr>
          <w:rFonts w:cstheme="minorHAnsi"/>
        </w:rPr>
        <w:t xml:space="preserve">Aws Cloud, </w:t>
      </w:r>
      <w:r w:rsidR="00F20EE1">
        <w:rPr>
          <w:rFonts w:cstheme="minorHAnsi"/>
        </w:rPr>
        <w:t xml:space="preserve">Swing, </w:t>
      </w:r>
      <w:r w:rsidR="00C31616">
        <w:rPr>
          <w:rFonts w:cstheme="minorHAnsi"/>
        </w:rPr>
        <w:t xml:space="preserve">GCP, </w:t>
      </w:r>
      <w:proofErr w:type="spellStart"/>
      <w:r w:rsidR="005A66DA" w:rsidRPr="005A66DA">
        <w:rPr>
          <w:rFonts w:cstheme="minorHAnsi"/>
        </w:rPr>
        <w:t>GraphQL</w:t>
      </w:r>
      <w:proofErr w:type="spellEnd"/>
      <w:r w:rsidR="005A66DA">
        <w:rPr>
          <w:rFonts w:cstheme="minorHAnsi"/>
        </w:rPr>
        <w:t xml:space="preserve">, </w:t>
      </w:r>
      <w:r w:rsidRPr="00F5777F">
        <w:rPr>
          <w:rFonts w:cstheme="minorHAnsi"/>
        </w:rPr>
        <w:t xml:space="preserve">Node JS 4.2, </w:t>
      </w:r>
      <w:r w:rsidR="00495C0F">
        <w:rPr>
          <w:rFonts w:cstheme="minorHAnsi"/>
        </w:rPr>
        <w:t xml:space="preserve">PCF, </w:t>
      </w:r>
      <w:proofErr w:type="spellStart"/>
      <w:r w:rsidRPr="00F5777F">
        <w:rPr>
          <w:rFonts w:cstheme="minorHAnsi"/>
        </w:rPr>
        <w:t>ExpressJS</w:t>
      </w:r>
      <w:proofErr w:type="spellEnd"/>
      <w:r w:rsidRPr="00F5777F">
        <w:rPr>
          <w:rFonts w:cstheme="minorHAnsi"/>
        </w:rPr>
        <w:t xml:space="preserve"> 4.14.0, AWS,</w:t>
      </w:r>
      <w:r w:rsidR="007D5917">
        <w:rPr>
          <w:rFonts w:cstheme="minorHAnsi"/>
        </w:rPr>
        <w:t xml:space="preserve"> Oracle ADF, </w:t>
      </w:r>
      <w:r w:rsidRPr="00F5777F">
        <w:rPr>
          <w:rFonts w:cstheme="minorHAnsi"/>
        </w:rPr>
        <w:t xml:space="preserve"> </w:t>
      </w:r>
      <w:proofErr w:type="spellStart"/>
      <w:r w:rsidR="00AC6795">
        <w:rPr>
          <w:rFonts w:cstheme="minorHAnsi"/>
        </w:rPr>
        <w:t>Devops</w:t>
      </w:r>
      <w:proofErr w:type="spellEnd"/>
      <w:r w:rsidR="00AC6795">
        <w:rPr>
          <w:rFonts w:cstheme="minorHAnsi"/>
        </w:rPr>
        <w:t xml:space="preserve">, </w:t>
      </w:r>
      <w:r w:rsidR="006B1797" w:rsidRPr="006B1797">
        <w:rPr>
          <w:rFonts w:cstheme="minorHAnsi"/>
        </w:rPr>
        <w:t>Pivotal Cloud Foundry(PCF)  </w:t>
      </w:r>
      <w:r w:rsidR="006B1797">
        <w:rPr>
          <w:rFonts w:cstheme="minorHAnsi"/>
        </w:rPr>
        <w:t>,</w:t>
      </w:r>
      <w:r w:rsidRPr="00F5777F">
        <w:rPr>
          <w:rFonts w:cstheme="minorHAnsi"/>
        </w:rPr>
        <w:t xml:space="preserve">XML, </w:t>
      </w:r>
      <w:r w:rsidR="009C541C">
        <w:rPr>
          <w:rFonts w:cstheme="minorHAnsi"/>
        </w:rPr>
        <w:t xml:space="preserve">TDD/BDD, </w:t>
      </w:r>
      <w:r w:rsidR="008F4ADA">
        <w:rPr>
          <w:rFonts w:cstheme="minorHAnsi"/>
        </w:rPr>
        <w:t xml:space="preserve">Apigee, </w:t>
      </w:r>
      <w:r w:rsidRPr="00F5777F">
        <w:rPr>
          <w:rFonts w:cstheme="minorHAnsi"/>
        </w:rPr>
        <w:t xml:space="preserve">Spring MVC 4.2.1, Hibernate 4.2, Spring Boot, MySQL 5.6, RESTful 2.0, </w:t>
      </w:r>
      <w:r w:rsidR="00505EEE" w:rsidRPr="00505EEE">
        <w:rPr>
          <w:rFonts w:cstheme="minorHAnsi"/>
          <w:b/>
        </w:rPr>
        <w:t>Spring Boot</w:t>
      </w:r>
      <w:r w:rsidR="00505EEE" w:rsidRPr="00505EEE">
        <w:rPr>
          <w:rFonts w:cstheme="minorHAnsi"/>
        </w:rPr>
        <w:t xml:space="preserve"> </w:t>
      </w:r>
      <w:r w:rsidR="00505EEE">
        <w:rPr>
          <w:rFonts w:cstheme="minorHAnsi"/>
        </w:rPr>
        <w:t>,</w:t>
      </w:r>
      <w:r w:rsidRPr="00F5777F">
        <w:rPr>
          <w:rFonts w:cstheme="minorHAnsi"/>
        </w:rPr>
        <w:t>JUnit 4.12, Log4j 1.4.9,Weblogic 12.2.1, SVN, Maven, JIRA, Mockito 1.10.19 , Postman 4.9.3, MongoDB 3.2, AWS, Jenkins, Atom, Docker, Visual Studio Code</w:t>
      </w:r>
    </w:p>
    <w:p w14:paraId="0FD35508" w14:textId="77777777" w:rsidR="00491A16" w:rsidRPr="00DF2FB0" w:rsidRDefault="00491A16" w:rsidP="00806528">
      <w:pPr>
        <w:spacing w:after="0"/>
        <w:jc w:val="both"/>
        <w:rPr>
          <w:rFonts w:cstheme="minorHAnsi"/>
        </w:rPr>
      </w:pPr>
    </w:p>
    <w:p w14:paraId="3971C0B7" w14:textId="3949D091" w:rsidR="00F5777F" w:rsidRPr="00F5777F" w:rsidRDefault="00732E0F" w:rsidP="00806528">
      <w:pPr>
        <w:spacing w:after="0"/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Client: </w:t>
      </w:r>
      <w:r w:rsidR="002A1471" w:rsidRPr="002A1471">
        <w:rPr>
          <w:rFonts w:cstheme="minorHAnsi"/>
          <w:b/>
        </w:rPr>
        <w:t>GLEN OAKS HOSPITAL GREENVILLE, TX</w:t>
      </w:r>
      <w:r w:rsidR="002A1471">
        <w:rPr>
          <w:rFonts w:cstheme="minorHAnsi"/>
          <w:b/>
        </w:rPr>
        <w:t xml:space="preserve"> </w:t>
      </w:r>
      <w:r w:rsidR="004C7759">
        <w:rPr>
          <w:rFonts w:cstheme="minorHAnsi"/>
          <w:b/>
        </w:rPr>
        <w:t xml:space="preserve">                                                                                   </w:t>
      </w:r>
      <w:r>
        <w:rPr>
          <w:rFonts w:cstheme="minorHAnsi"/>
          <w:b/>
        </w:rPr>
        <w:t xml:space="preserve">    </w:t>
      </w:r>
      <w:r w:rsidR="00D322F9">
        <w:rPr>
          <w:rFonts w:cstheme="minorHAnsi"/>
          <w:b/>
        </w:rPr>
        <w:t>May</w:t>
      </w:r>
      <w:r w:rsidR="00F72CC8">
        <w:rPr>
          <w:rFonts w:cstheme="minorHAnsi"/>
          <w:b/>
        </w:rPr>
        <w:t xml:space="preserve"> 201</w:t>
      </w:r>
      <w:r w:rsidR="00D322F9">
        <w:rPr>
          <w:rFonts w:cstheme="minorHAnsi"/>
          <w:b/>
        </w:rPr>
        <w:t>7</w:t>
      </w:r>
      <w:r w:rsidR="00F72CC8">
        <w:rPr>
          <w:rFonts w:cstheme="minorHAnsi"/>
          <w:b/>
        </w:rPr>
        <w:t xml:space="preserve"> – Dec</w:t>
      </w:r>
      <w:r w:rsidR="004C7759" w:rsidRPr="004C7759">
        <w:rPr>
          <w:rFonts w:cstheme="minorHAnsi"/>
          <w:b/>
        </w:rPr>
        <w:t xml:space="preserve"> 201</w:t>
      </w:r>
      <w:r w:rsidR="00DC0507">
        <w:rPr>
          <w:rFonts w:cstheme="minorHAnsi"/>
          <w:b/>
        </w:rPr>
        <w:t>8</w:t>
      </w:r>
    </w:p>
    <w:p w14:paraId="5BFAF7C8" w14:textId="6B6A183A" w:rsidR="00F5777F" w:rsidRPr="00F5777F" w:rsidRDefault="00732E0F" w:rsidP="00806528">
      <w:pPr>
        <w:spacing w:after="0"/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Role: </w:t>
      </w:r>
      <w:r w:rsidR="00195A46">
        <w:rPr>
          <w:rFonts w:cstheme="minorHAnsi"/>
          <w:b/>
        </w:rPr>
        <w:t>Java</w:t>
      </w:r>
      <w:r w:rsidR="00CD4A7F">
        <w:rPr>
          <w:rFonts w:cstheme="minorHAnsi"/>
          <w:b/>
        </w:rPr>
        <w:t xml:space="preserve"> </w:t>
      </w:r>
      <w:r w:rsidR="00F5777F" w:rsidRPr="00F5777F">
        <w:rPr>
          <w:rFonts w:cstheme="minorHAnsi"/>
          <w:b/>
        </w:rPr>
        <w:t>Developer</w:t>
      </w:r>
    </w:p>
    <w:p w14:paraId="4600A28D" w14:textId="77777777" w:rsidR="00F5777F" w:rsidRPr="00F5777F" w:rsidRDefault="00F5777F" w:rsidP="00806528">
      <w:pPr>
        <w:spacing w:after="0"/>
        <w:jc w:val="both"/>
        <w:rPr>
          <w:rFonts w:cstheme="minorHAnsi"/>
          <w:b/>
        </w:rPr>
      </w:pPr>
      <w:r w:rsidRPr="00F5777F">
        <w:rPr>
          <w:rFonts w:cstheme="minorHAnsi"/>
          <w:b/>
        </w:rPr>
        <w:t>Responsibilities:</w:t>
      </w:r>
    </w:p>
    <w:p w14:paraId="2168CE78" w14:textId="62BFA59F" w:rsidR="00533A75" w:rsidRDefault="006F772C" w:rsidP="00533A75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</w:rPr>
      </w:pPr>
      <w:r w:rsidRPr="006F772C">
        <w:rPr>
          <w:rFonts w:cstheme="minorHAnsi"/>
        </w:rPr>
        <w:t>Hands-on experience in Azure Cloud Services (PaaS &amp; IaaS), Storage, Web Apps, Active Directory, Application Insights, and Logic Apps.</w:t>
      </w:r>
    </w:p>
    <w:p w14:paraId="6D41B84D" w14:textId="2DA59A65" w:rsidR="00DA3D6B" w:rsidRPr="00DA3D6B" w:rsidRDefault="00DA3D6B" w:rsidP="00DA3D6B">
      <w:pPr>
        <w:pStyle w:val="ListParagraph"/>
        <w:numPr>
          <w:ilvl w:val="0"/>
          <w:numId w:val="10"/>
        </w:numPr>
        <w:rPr>
          <w:rFonts w:cstheme="minorHAnsi"/>
        </w:rPr>
      </w:pPr>
      <w:r w:rsidRPr="00DA3D6B">
        <w:rPr>
          <w:rFonts w:cstheme="minorHAnsi"/>
        </w:rPr>
        <w:lastRenderedPageBreak/>
        <w:t xml:space="preserve">Implement Continuous Integration Continuous Delivery (CICD) for </w:t>
      </w:r>
      <w:proofErr w:type="gramStart"/>
      <w:r w:rsidRPr="00DA3D6B">
        <w:rPr>
          <w:rFonts w:cstheme="minorHAnsi"/>
        </w:rPr>
        <w:t>end to end</w:t>
      </w:r>
      <w:proofErr w:type="gramEnd"/>
      <w:r w:rsidRPr="00DA3D6B">
        <w:rPr>
          <w:rFonts w:cstheme="minorHAnsi"/>
        </w:rPr>
        <w:t xml:space="preserve"> automation of release pipeline using DevOps tools like Jenkins, Puppet, </w:t>
      </w:r>
      <w:proofErr w:type="spellStart"/>
      <w:r w:rsidRPr="00DA3D6B">
        <w:rPr>
          <w:rFonts w:cstheme="minorHAnsi"/>
        </w:rPr>
        <w:t>Automic</w:t>
      </w:r>
      <w:proofErr w:type="spellEnd"/>
      <w:r w:rsidRPr="00DA3D6B">
        <w:rPr>
          <w:rFonts w:cstheme="minorHAnsi"/>
        </w:rPr>
        <w:t xml:space="preserve"> ARA etc.</w:t>
      </w:r>
    </w:p>
    <w:p w14:paraId="4CC5A3DD" w14:textId="77777777" w:rsidR="00F5777F" w:rsidRPr="00F5777F" w:rsidRDefault="00533A75" w:rsidP="00533A75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</w:rPr>
      </w:pPr>
      <w:r w:rsidRPr="00533A75">
        <w:rPr>
          <w:rFonts w:cstheme="minorHAnsi"/>
        </w:rPr>
        <w:t>Configured RDS instances using Cloud formation templates and Terraform</w:t>
      </w:r>
    </w:p>
    <w:p w14:paraId="552C400F" w14:textId="4040EF58" w:rsidR="00F5777F" w:rsidRPr="00F5777F" w:rsidRDefault="00F5777F" w:rsidP="00806528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</w:rPr>
      </w:pPr>
      <w:r w:rsidRPr="00F5777F">
        <w:rPr>
          <w:rFonts w:cstheme="minorHAnsi"/>
        </w:rPr>
        <w:t xml:space="preserve">Designed and </w:t>
      </w:r>
      <w:r w:rsidRPr="00577A19">
        <w:rPr>
          <w:rFonts w:cstheme="minorHAnsi"/>
          <w:b/>
        </w:rPr>
        <w:t xml:space="preserve">Developed </w:t>
      </w:r>
      <w:r w:rsidR="00ED2A88" w:rsidRPr="00577A19">
        <w:rPr>
          <w:rFonts w:cstheme="minorHAnsi"/>
          <w:b/>
        </w:rPr>
        <w:t>Client-Side</w:t>
      </w:r>
      <w:r w:rsidRPr="00577A19">
        <w:rPr>
          <w:rFonts w:cstheme="minorHAnsi"/>
          <w:b/>
        </w:rPr>
        <w:t xml:space="preserve"> application</w:t>
      </w:r>
      <w:r w:rsidRPr="00F5777F">
        <w:rPr>
          <w:rFonts w:cstheme="minorHAnsi"/>
        </w:rPr>
        <w:t xml:space="preserve"> using </w:t>
      </w:r>
      <w:r w:rsidRPr="00577A19">
        <w:rPr>
          <w:rFonts w:cstheme="minorHAnsi"/>
          <w:b/>
        </w:rPr>
        <w:t>HTML</w:t>
      </w:r>
      <w:r w:rsidR="00577A19" w:rsidRPr="00577A19">
        <w:rPr>
          <w:rFonts w:cstheme="minorHAnsi"/>
          <w:b/>
        </w:rPr>
        <w:t>5</w:t>
      </w:r>
      <w:r w:rsidRPr="00577A19">
        <w:rPr>
          <w:rFonts w:cstheme="minorHAnsi"/>
          <w:b/>
        </w:rPr>
        <w:t>, CSS</w:t>
      </w:r>
      <w:r w:rsidR="00577A19" w:rsidRPr="00577A19">
        <w:rPr>
          <w:rFonts w:cstheme="minorHAnsi"/>
          <w:b/>
        </w:rPr>
        <w:t>3</w:t>
      </w:r>
      <w:r w:rsidRPr="00577A19">
        <w:rPr>
          <w:rFonts w:cstheme="minorHAnsi"/>
          <w:b/>
        </w:rPr>
        <w:t xml:space="preserve">, JavaScript, </w:t>
      </w:r>
      <w:r w:rsidR="00BB71CF" w:rsidRPr="00577A19">
        <w:rPr>
          <w:rFonts w:cstheme="minorHAnsi"/>
          <w:b/>
        </w:rPr>
        <w:t>Bootstrap</w:t>
      </w:r>
      <w:r w:rsidRPr="00577A19">
        <w:rPr>
          <w:rFonts w:cstheme="minorHAnsi"/>
          <w:b/>
        </w:rPr>
        <w:t xml:space="preserve">, jQuery, </w:t>
      </w:r>
      <w:r w:rsidR="009F0C70" w:rsidRPr="00577A19">
        <w:rPr>
          <w:rFonts w:cstheme="minorHAnsi"/>
          <w:b/>
        </w:rPr>
        <w:t>ReactJS</w:t>
      </w:r>
      <w:r w:rsidR="009F0C70" w:rsidRPr="00F5777F">
        <w:rPr>
          <w:rFonts w:cstheme="minorHAnsi"/>
        </w:rPr>
        <w:t xml:space="preserve">. </w:t>
      </w:r>
    </w:p>
    <w:p w14:paraId="1DA25312" w14:textId="77777777" w:rsidR="00F5777F" w:rsidRPr="004F73A2" w:rsidRDefault="00F5777F" w:rsidP="004F73A2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</w:rPr>
      </w:pPr>
      <w:r w:rsidRPr="00F5777F">
        <w:rPr>
          <w:rFonts w:cstheme="minorHAnsi"/>
        </w:rPr>
        <w:t xml:space="preserve">Used latest web technologies </w:t>
      </w:r>
      <w:r w:rsidRPr="00577A19">
        <w:rPr>
          <w:rFonts w:cstheme="minorHAnsi"/>
          <w:b/>
        </w:rPr>
        <w:t>ReactJS Redux</w:t>
      </w:r>
      <w:r w:rsidRPr="00F5777F">
        <w:rPr>
          <w:rFonts w:cstheme="minorHAnsi"/>
        </w:rPr>
        <w:t xml:space="preserve"> architecture for </w:t>
      </w:r>
      <w:proofErr w:type="spellStart"/>
      <w:r w:rsidRPr="00F5777F">
        <w:rPr>
          <w:rFonts w:cstheme="minorHAnsi"/>
        </w:rPr>
        <w:t>uni</w:t>
      </w:r>
      <w:proofErr w:type="spellEnd"/>
      <w:r w:rsidRPr="00F5777F">
        <w:rPr>
          <w:rFonts w:cstheme="minorHAnsi"/>
        </w:rPr>
        <w:t xml:space="preserve">-directional data flow &amp; also used </w:t>
      </w:r>
      <w:r w:rsidRPr="00577A19">
        <w:rPr>
          <w:rFonts w:cstheme="minorHAnsi"/>
          <w:b/>
        </w:rPr>
        <w:t>React routes</w:t>
      </w:r>
      <w:r w:rsidRPr="00F5777F">
        <w:rPr>
          <w:rFonts w:cstheme="minorHAnsi"/>
        </w:rPr>
        <w:t xml:space="preserve"> for synchronizing </w:t>
      </w:r>
      <w:r w:rsidRPr="00577A19">
        <w:rPr>
          <w:rFonts w:cstheme="minorHAnsi"/>
          <w:b/>
        </w:rPr>
        <w:t>UI and URL</w:t>
      </w:r>
      <w:r w:rsidRPr="00F5777F">
        <w:rPr>
          <w:rFonts w:cstheme="minorHAnsi"/>
        </w:rPr>
        <w:t xml:space="preserve">. </w:t>
      </w:r>
      <w:r w:rsidR="004F73A2" w:rsidRPr="006C6FFF">
        <w:rPr>
          <w:rFonts w:cstheme="minorHAnsi"/>
        </w:rPr>
        <w:t>Used Swing Worker thread to handle multi-threading.</w:t>
      </w:r>
      <w:r w:rsidR="004F73A2" w:rsidRPr="00535419">
        <w:t xml:space="preserve"> </w:t>
      </w:r>
    </w:p>
    <w:p w14:paraId="2EFF3076" w14:textId="77777777" w:rsidR="00453CFA" w:rsidRDefault="00453CFA" w:rsidP="003A13EB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</w:rPr>
      </w:pPr>
      <w:r w:rsidRPr="00453CFA">
        <w:rPr>
          <w:rFonts w:cstheme="minorHAnsi"/>
        </w:rPr>
        <w:t xml:space="preserve">Used </w:t>
      </w:r>
      <w:r w:rsidRPr="00577A19">
        <w:rPr>
          <w:rFonts w:cstheme="minorHAnsi"/>
          <w:b/>
        </w:rPr>
        <w:t>JSF framework</w:t>
      </w:r>
      <w:r w:rsidRPr="00453CFA">
        <w:rPr>
          <w:rFonts w:cstheme="minorHAnsi"/>
        </w:rPr>
        <w:t xml:space="preserve"> in developing user interfaces using </w:t>
      </w:r>
      <w:r w:rsidRPr="00577A19">
        <w:rPr>
          <w:rFonts w:cstheme="minorHAnsi"/>
          <w:b/>
        </w:rPr>
        <w:t>Prime faces UI Components</w:t>
      </w:r>
      <w:r w:rsidRPr="00453CFA">
        <w:rPr>
          <w:rFonts w:cstheme="minorHAnsi"/>
        </w:rPr>
        <w:t xml:space="preserve">, </w:t>
      </w:r>
      <w:r w:rsidRPr="00577A19">
        <w:rPr>
          <w:rFonts w:cstheme="minorHAnsi"/>
          <w:b/>
        </w:rPr>
        <w:t>Validator</w:t>
      </w:r>
      <w:r w:rsidRPr="00453CFA">
        <w:rPr>
          <w:rFonts w:cstheme="minorHAnsi"/>
        </w:rPr>
        <w:t xml:space="preserve">, </w:t>
      </w:r>
      <w:r w:rsidRPr="00577A19">
        <w:rPr>
          <w:rFonts w:cstheme="minorHAnsi"/>
          <w:b/>
        </w:rPr>
        <w:t>Events</w:t>
      </w:r>
      <w:r w:rsidRPr="00453CFA">
        <w:rPr>
          <w:rFonts w:cstheme="minorHAnsi"/>
        </w:rPr>
        <w:t xml:space="preserve"> and </w:t>
      </w:r>
      <w:r w:rsidRPr="00577A19">
        <w:rPr>
          <w:rFonts w:cstheme="minorHAnsi"/>
          <w:b/>
        </w:rPr>
        <w:t>Listeners for handling request processing</w:t>
      </w:r>
      <w:r w:rsidRPr="00453CFA">
        <w:rPr>
          <w:rFonts w:cstheme="minorHAnsi"/>
        </w:rPr>
        <w:t>.</w:t>
      </w:r>
    </w:p>
    <w:p w14:paraId="0EF2E3F4" w14:textId="77777777" w:rsidR="0082155A" w:rsidRPr="003A13EB" w:rsidRDefault="0082155A" w:rsidP="003A13EB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</w:rPr>
      </w:pPr>
      <w:r w:rsidRPr="0082155A">
        <w:rPr>
          <w:rFonts w:cstheme="minorHAnsi"/>
        </w:rPr>
        <w:t>Worked on Scala for implementing spark machine learning libraries and spark streaming.</w:t>
      </w:r>
    </w:p>
    <w:p w14:paraId="171FCD40" w14:textId="073DFACA" w:rsidR="003A13EB" w:rsidRDefault="003A13EB" w:rsidP="003A13EB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</w:rPr>
      </w:pPr>
      <w:r w:rsidRPr="003A13EB">
        <w:rPr>
          <w:rFonts w:cstheme="minorHAnsi"/>
        </w:rPr>
        <w:t>Performed </w:t>
      </w:r>
      <w:r w:rsidRPr="00577A19">
        <w:rPr>
          <w:rFonts w:cstheme="minorHAnsi"/>
          <w:b/>
        </w:rPr>
        <w:t>SQL and PL/SQL tuning</w:t>
      </w:r>
      <w:r w:rsidRPr="003A13EB">
        <w:rPr>
          <w:rFonts w:cstheme="minorHAnsi"/>
        </w:rPr>
        <w:t> and Application tuning using various tools like </w:t>
      </w:r>
      <w:r w:rsidRPr="00577A19">
        <w:rPr>
          <w:rFonts w:cstheme="minorHAnsi"/>
          <w:b/>
        </w:rPr>
        <w:t>EXPLAIN PLAN, SQL*TRACE, TKPROF and AUTOTRACE</w:t>
      </w:r>
      <w:r w:rsidRPr="003A13EB">
        <w:rPr>
          <w:rFonts w:cstheme="minorHAnsi"/>
        </w:rPr>
        <w:t>.</w:t>
      </w:r>
    </w:p>
    <w:p w14:paraId="6FCAD57F" w14:textId="63008452" w:rsidR="003D658C" w:rsidRPr="003D658C" w:rsidRDefault="003D658C" w:rsidP="003D658C">
      <w:pPr>
        <w:pStyle w:val="ListParagraph"/>
        <w:numPr>
          <w:ilvl w:val="0"/>
          <w:numId w:val="10"/>
        </w:numPr>
        <w:rPr>
          <w:rFonts w:cstheme="minorHAnsi"/>
        </w:rPr>
      </w:pPr>
      <w:r w:rsidRPr="003D658C">
        <w:rPr>
          <w:rFonts w:cstheme="minorHAnsi"/>
        </w:rPr>
        <w:t>Responsible for designing Hibernate mapping files based on business logic and Object relationships.</w:t>
      </w:r>
    </w:p>
    <w:p w14:paraId="54C23486" w14:textId="33B21D05" w:rsidR="003825BA" w:rsidRDefault="003825BA" w:rsidP="003825BA">
      <w:pPr>
        <w:pStyle w:val="ListParagraph"/>
        <w:numPr>
          <w:ilvl w:val="0"/>
          <w:numId w:val="10"/>
        </w:numPr>
        <w:rPr>
          <w:rFonts w:cstheme="minorHAnsi"/>
        </w:rPr>
      </w:pPr>
      <w:r w:rsidRPr="003825BA">
        <w:rPr>
          <w:rFonts w:cstheme="minorHAnsi"/>
        </w:rPr>
        <w:t>Worked with NoSQL Cassandra to store, retrieve, and update and manage all the details for Ethernet provisioning and customer order tracking.</w:t>
      </w:r>
    </w:p>
    <w:p w14:paraId="531011CC" w14:textId="4FBC5DAE" w:rsidR="00275067" w:rsidRPr="00275067" w:rsidRDefault="00275067" w:rsidP="00275067">
      <w:pPr>
        <w:pStyle w:val="ListParagraph"/>
        <w:numPr>
          <w:ilvl w:val="0"/>
          <w:numId w:val="10"/>
        </w:numPr>
        <w:rPr>
          <w:rFonts w:cstheme="minorHAnsi"/>
        </w:rPr>
      </w:pPr>
      <w:r w:rsidRPr="00275067">
        <w:rPr>
          <w:rFonts w:cstheme="minorHAnsi"/>
        </w:rPr>
        <w:t>Developed responsive client-side application to integrate with server side using Java</w:t>
      </w:r>
      <w:r>
        <w:rPr>
          <w:rFonts w:cstheme="minorHAnsi"/>
        </w:rPr>
        <w:t>Script, jQuery, AngularJS, Node.</w:t>
      </w:r>
      <w:r w:rsidRPr="00275067">
        <w:rPr>
          <w:rFonts w:cstheme="minorHAnsi"/>
        </w:rPr>
        <w:t>js, Vue.js and Bootstrap.</w:t>
      </w:r>
    </w:p>
    <w:p w14:paraId="3A11E046" w14:textId="77777777" w:rsidR="00B0402B" w:rsidRDefault="00B0402B" w:rsidP="003A13EB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</w:rPr>
      </w:pPr>
      <w:r w:rsidRPr="00B0402B">
        <w:rPr>
          <w:rFonts w:cstheme="minorHAnsi"/>
        </w:rPr>
        <w:t xml:space="preserve">Used </w:t>
      </w:r>
      <w:r w:rsidRPr="00577A19">
        <w:rPr>
          <w:rFonts w:cstheme="minorHAnsi"/>
          <w:b/>
        </w:rPr>
        <w:t>IntelliJ</w:t>
      </w:r>
      <w:r w:rsidRPr="00B0402B">
        <w:rPr>
          <w:rFonts w:cstheme="minorHAnsi"/>
        </w:rPr>
        <w:t xml:space="preserve"> as development tool, </w:t>
      </w:r>
      <w:r w:rsidRPr="00577A19">
        <w:rPr>
          <w:rFonts w:cstheme="minorHAnsi"/>
          <w:b/>
        </w:rPr>
        <w:t>Tomcat</w:t>
      </w:r>
      <w:r w:rsidRPr="00B0402B">
        <w:rPr>
          <w:rFonts w:cstheme="minorHAnsi"/>
        </w:rPr>
        <w:t xml:space="preserve"> as application server, </w:t>
      </w:r>
      <w:r w:rsidRPr="00577A19">
        <w:rPr>
          <w:rFonts w:cstheme="minorHAnsi"/>
          <w:b/>
        </w:rPr>
        <w:t>Git and SVN</w:t>
      </w:r>
      <w:r w:rsidRPr="00B0402B">
        <w:rPr>
          <w:rFonts w:cstheme="minorHAnsi"/>
        </w:rPr>
        <w:t xml:space="preserve"> was used for version controlling.</w:t>
      </w:r>
    </w:p>
    <w:p w14:paraId="5AD5B6F8" w14:textId="77777777" w:rsidR="001A5108" w:rsidRDefault="004774FE" w:rsidP="00CB41DA">
      <w:pPr>
        <w:pStyle w:val="ListParagraph"/>
        <w:numPr>
          <w:ilvl w:val="0"/>
          <w:numId w:val="10"/>
        </w:numPr>
        <w:rPr>
          <w:rFonts w:cstheme="minorHAnsi"/>
        </w:rPr>
      </w:pPr>
      <w:r w:rsidRPr="004774FE">
        <w:rPr>
          <w:rFonts w:cstheme="minorHAnsi"/>
        </w:rPr>
        <w:t>Working on creating batch jobs using Autosys as the job scheduler and technologies like SQL Invoker, UNIX shell scripting and core java.</w:t>
      </w:r>
      <w:r w:rsidR="006C4186" w:rsidRPr="005E2CC9">
        <w:rPr>
          <w:rFonts w:cstheme="minorHAnsi"/>
        </w:rPr>
        <w:t xml:space="preserve"> </w:t>
      </w:r>
      <w:r w:rsidR="00CB41DA" w:rsidRPr="00CB41DA">
        <w:rPr>
          <w:rFonts w:cstheme="minorHAnsi"/>
        </w:rPr>
        <w:t>Configured Kafka message source with Spring XD.</w:t>
      </w:r>
    </w:p>
    <w:p w14:paraId="53D92441" w14:textId="77777777" w:rsidR="005E2CC9" w:rsidRPr="005E2CC9" w:rsidRDefault="001A5108" w:rsidP="001A5108">
      <w:pPr>
        <w:pStyle w:val="ListParagraph"/>
        <w:numPr>
          <w:ilvl w:val="0"/>
          <w:numId w:val="10"/>
        </w:numPr>
        <w:rPr>
          <w:rFonts w:cstheme="minorHAnsi"/>
        </w:rPr>
      </w:pPr>
      <w:r w:rsidRPr="001A5108">
        <w:rPr>
          <w:rFonts w:cstheme="minorHAnsi"/>
        </w:rPr>
        <w:t>Responsible for maintaining AZURE PAAS (Cloud Services) infrastructure</w:t>
      </w:r>
    </w:p>
    <w:p w14:paraId="11F5F393" w14:textId="77777777" w:rsidR="00F5777F" w:rsidRPr="00F5777F" w:rsidRDefault="00F5777F" w:rsidP="00806528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</w:rPr>
      </w:pPr>
      <w:r w:rsidRPr="00F5777F">
        <w:rPr>
          <w:rFonts w:cstheme="minorHAnsi"/>
        </w:rPr>
        <w:t xml:space="preserve">Implemented Persistence layer using </w:t>
      </w:r>
      <w:r w:rsidRPr="00577A19">
        <w:rPr>
          <w:rFonts w:cstheme="minorHAnsi"/>
          <w:b/>
        </w:rPr>
        <w:t>Hibernate</w:t>
      </w:r>
      <w:r w:rsidRPr="00F5777F">
        <w:rPr>
          <w:rFonts w:cstheme="minorHAnsi"/>
        </w:rPr>
        <w:t xml:space="preserve"> to interact with the </w:t>
      </w:r>
      <w:r w:rsidRPr="00577A19">
        <w:rPr>
          <w:rFonts w:cstheme="minorHAnsi"/>
          <w:b/>
        </w:rPr>
        <w:t>Oracle database</w:t>
      </w:r>
      <w:r w:rsidRPr="00F5777F">
        <w:rPr>
          <w:rFonts w:cstheme="minorHAnsi"/>
        </w:rPr>
        <w:t xml:space="preserve"> and used </w:t>
      </w:r>
      <w:r w:rsidRPr="00577A19">
        <w:rPr>
          <w:rFonts w:cstheme="minorHAnsi"/>
          <w:b/>
        </w:rPr>
        <w:t>Hibernate framework</w:t>
      </w:r>
      <w:r w:rsidRPr="00F5777F">
        <w:rPr>
          <w:rFonts w:cstheme="minorHAnsi"/>
        </w:rPr>
        <w:t xml:space="preserve"> for </w:t>
      </w:r>
      <w:r w:rsidRPr="00577A19">
        <w:rPr>
          <w:rFonts w:cstheme="minorHAnsi"/>
          <w:b/>
        </w:rPr>
        <w:t>object relational mapping</w:t>
      </w:r>
      <w:r w:rsidRPr="00F5777F">
        <w:rPr>
          <w:rFonts w:cstheme="minorHAnsi"/>
        </w:rPr>
        <w:t xml:space="preserve"> and </w:t>
      </w:r>
      <w:r w:rsidRPr="00577A19">
        <w:rPr>
          <w:rFonts w:cstheme="minorHAnsi"/>
          <w:b/>
        </w:rPr>
        <w:t>persistence</w:t>
      </w:r>
      <w:r w:rsidRPr="00F5777F">
        <w:rPr>
          <w:rFonts w:cstheme="minorHAnsi"/>
        </w:rPr>
        <w:t xml:space="preserve">. </w:t>
      </w:r>
    </w:p>
    <w:p w14:paraId="238E1044" w14:textId="77777777" w:rsidR="001B2D6B" w:rsidRDefault="00F5777F" w:rsidP="001B2D6B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</w:rPr>
      </w:pPr>
      <w:r w:rsidRPr="00F5777F">
        <w:rPr>
          <w:rFonts w:cstheme="minorHAnsi"/>
        </w:rPr>
        <w:t xml:space="preserve">Developed </w:t>
      </w:r>
      <w:r w:rsidRPr="00577A19">
        <w:rPr>
          <w:rFonts w:cstheme="minorHAnsi"/>
          <w:b/>
        </w:rPr>
        <w:t>Stored Procedures</w:t>
      </w:r>
      <w:r w:rsidRPr="00F5777F">
        <w:rPr>
          <w:rFonts w:cstheme="minorHAnsi"/>
        </w:rPr>
        <w:t xml:space="preserve">, </w:t>
      </w:r>
      <w:r w:rsidRPr="00577A19">
        <w:rPr>
          <w:rFonts w:cstheme="minorHAnsi"/>
          <w:b/>
        </w:rPr>
        <w:t>Triggers</w:t>
      </w:r>
      <w:r w:rsidRPr="00F5777F">
        <w:rPr>
          <w:rFonts w:cstheme="minorHAnsi"/>
        </w:rPr>
        <w:t xml:space="preserve"> and functions in Oracle </w:t>
      </w:r>
      <w:r w:rsidR="003026F0">
        <w:rPr>
          <w:rFonts w:cstheme="minorHAnsi"/>
        </w:rPr>
        <w:t xml:space="preserve">EBS </w:t>
      </w:r>
      <w:r w:rsidRPr="00F5777F">
        <w:rPr>
          <w:rFonts w:cstheme="minorHAnsi"/>
        </w:rPr>
        <w:t xml:space="preserve">to process the trades using </w:t>
      </w:r>
      <w:r w:rsidRPr="00577A19">
        <w:rPr>
          <w:rFonts w:cstheme="minorHAnsi"/>
          <w:b/>
        </w:rPr>
        <w:t>PL/SQL</w:t>
      </w:r>
      <w:r w:rsidRPr="00F5777F">
        <w:rPr>
          <w:rFonts w:cstheme="minorHAnsi"/>
        </w:rPr>
        <w:t xml:space="preserve"> and mapped it to </w:t>
      </w:r>
      <w:r w:rsidRPr="00577A19">
        <w:rPr>
          <w:rFonts w:cstheme="minorHAnsi"/>
          <w:b/>
        </w:rPr>
        <w:t>Hibernate Configuration</w:t>
      </w:r>
      <w:r w:rsidRPr="00F5777F">
        <w:rPr>
          <w:rFonts w:cstheme="minorHAnsi"/>
        </w:rPr>
        <w:t xml:space="preserve"> File and also established data integrity among all tables. </w:t>
      </w:r>
    </w:p>
    <w:p w14:paraId="1C12CD95" w14:textId="77777777" w:rsidR="00A75251" w:rsidRPr="00A75251" w:rsidRDefault="00A75251" w:rsidP="00A75251">
      <w:pPr>
        <w:pStyle w:val="ListParagraph"/>
        <w:numPr>
          <w:ilvl w:val="0"/>
          <w:numId w:val="10"/>
        </w:numPr>
        <w:rPr>
          <w:rFonts w:cstheme="minorHAnsi"/>
        </w:rPr>
      </w:pPr>
      <w:r w:rsidRPr="00A75251">
        <w:rPr>
          <w:rFonts w:cstheme="minorHAnsi"/>
        </w:rPr>
        <w:t>Implemented agent-server messaging dialog using Camel and JMS (Active MQ implementation)</w:t>
      </w:r>
    </w:p>
    <w:p w14:paraId="18658E8B" w14:textId="77777777" w:rsidR="00F5777F" w:rsidRPr="00F5777F" w:rsidRDefault="001B2D6B" w:rsidP="001B2D6B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</w:rPr>
      </w:pPr>
      <w:r w:rsidRPr="001B2D6B">
        <w:rPr>
          <w:rFonts w:cstheme="minorHAnsi"/>
        </w:rPr>
        <w:t>Expertise working with Oracle ADF Business Components, ADF Faces, ADF Task flows and Data Controls.</w:t>
      </w:r>
    </w:p>
    <w:p w14:paraId="0B1A33EE" w14:textId="3F287BAD" w:rsidR="00F5777F" w:rsidRPr="00F5777F" w:rsidRDefault="00F5777F" w:rsidP="00806528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</w:rPr>
      </w:pPr>
      <w:r w:rsidRPr="00F5777F">
        <w:rPr>
          <w:rFonts w:cstheme="minorHAnsi"/>
        </w:rPr>
        <w:t xml:space="preserve">Wrote </w:t>
      </w:r>
      <w:r w:rsidRPr="00577A19">
        <w:rPr>
          <w:rFonts w:cstheme="minorHAnsi"/>
          <w:b/>
        </w:rPr>
        <w:t>MongoDB queries</w:t>
      </w:r>
      <w:r w:rsidRPr="00F5777F">
        <w:rPr>
          <w:rFonts w:cstheme="minorHAnsi"/>
        </w:rPr>
        <w:t xml:space="preserve"> to interact with the database and converted data from </w:t>
      </w:r>
      <w:r w:rsidRPr="00577A19">
        <w:rPr>
          <w:rFonts w:cstheme="minorHAnsi"/>
          <w:b/>
        </w:rPr>
        <w:t>XML format</w:t>
      </w:r>
      <w:r w:rsidRPr="00F5777F">
        <w:rPr>
          <w:rFonts w:cstheme="minorHAnsi"/>
        </w:rPr>
        <w:t xml:space="preserve"> into java objects and injected into </w:t>
      </w:r>
      <w:r w:rsidRPr="00577A19">
        <w:rPr>
          <w:rFonts w:cstheme="minorHAnsi"/>
          <w:b/>
        </w:rPr>
        <w:t>NoSQL</w:t>
      </w:r>
      <w:r w:rsidRPr="00F5777F">
        <w:rPr>
          <w:rFonts w:cstheme="minorHAnsi"/>
        </w:rPr>
        <w:t xml:space="preserve"> </w:t>
      </w:r>
      <w:r w:rsidRPr="00577A19">
        <w:rPr>
          <w:rFonts w:cstheme="minorHAnsi"/>
          <w:b/>
        </w:rPr>
        <w:t>database MongoDB</w:t>
      </w:r>
      <w:r w:rsidRPr="00F5777F">
        <w:rPr>
          <w:rFonts w:cstheme="minorHAnsi"/>
        </w:rPr>
        <w:t xml:space="preserve">. </w:t>
      </w:r>
    </w:p>
    <w:p w14:paraId="0746E53D" w14:textId="77777777" w:rsidR="00074A67" w:rsidRPr="00074A67" w:rsidRDefault="00F5777F" w:rsidP="00074A67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</w:rPr>
      </w:pPr>
      <w:r w:rsidRPr="00F5777F">
        <w:rPr>
          <w:rFonts w:cstheme="minorHAnsi"/>
        </w:rPr>
        <w:t xml:space="preserve">Used </w:t>
      </w:r>
      <w:r w:rsidRPr="00577A19">
        <w:rPr>
          <w:rFonts w:cstheme="minorHAnsi"/>
          <w:b/>
        </w:rPr>
        <w:t>JMS</w:t>
      </w:r>
      <w:r w:rsidRPr="00F5777F">
        <w:rPr>
          <w:rFonts w:cstheme="minorHAnsi"/>
        </w:rPr>
        <w:t xml:space="preserve"> to send messages to customers for statements, payments and performed deploying, managing and operating scalable systems on </w:t>
      </w:r>
      <w:r w:rsidRPr="00577A19">
        <w:rPr>
          <w:rFonts w:cstheme="minorHAnsi"/>
          <w:b/>
        </w:rPr>
        <w:t>AWS</w:t>
      </w:r>
      <w:r w:rsidRPr="00F5777F">
        <w:rPr>
          <w:rFonts w:cstheme="minorHAnsi"/>
        </w:rPr>
        <w:t>.</w:t>
      </w:r>
      <w:r w:rsidR="00074A67" w:rsidRPr="00074A67">
        <w:t xml:space="preserve"> </w:t>
      </w:r>
    </w:p>
    <w:p w14:paraId="45D51C58" w14:textId="179A2381" w:rsidR="00F5777F" w:rsidRDefault="00074A67" w:rsidP="00074A67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</w:rPr>
      </w:pPr>
      <w:r w:rsidRPr="00074A67">
        <w:rPr>
          <w:rFonts w:cstheme="minorHAnsi"/>
        </w:rPr>
        <w:t>Involved in the deployment, and configuration of WebLogic servers in Linux/</w:t>
      </w:r>
      <w:r w:rsidR="00CD4A7F">
        <w:rPr>
          <w:rFonts w:cstheme="minorHAnsi"/>
        </w:rPr>
        <w:t xml:space="preserve"> </w:t>
      </w:r>
      <w:r w:rsidR="00BB71CF" w:rsidRPr="00074A67">
        <w:rPr>
          <w:rFonts w:cstheme="minorHAnsi"/>
        </w:rPr>
        <w:t>Solaris</w:t>
      </w:r>
      <w:r w:rsidRPr="00074A67">
        <w:rPr>
          <w:rFonts w:cstheme="minorHAnsi"/>
        </w:rPr>
        <w:t xml:space="preserve"> environments.</w:t>
      </w:r>
    </w:p>
    <w:p w14:paraId="1BAD24E0" w14:textId="77777777" w:rsidR="00BF024B" w:rsidRPr="00BF024B" w:rsidRDefault="00BF024B" w:rsidP="00BF024B">
      <w:pPr>
        <w:pStyle w:val="ListParagraph"/>
        <w:numPr>
          <w:ilvl w:val="0"/>
          <w:numId w:val="10"/>
        </w:numPr>
        <w:rPr>
          <w:rFonts w:cstheme="minorHAnsi"/>
        </w:rPr>
      </w:pPr>
      <w:r w:rsidRPr="00BF024B">
        <w:rPr>
          <w:rFonts w:cstheme="minorHAnsi"/>
        </w:rPr>
        <w:t>Used ActiveMQ Factories for Subscription and Consumption.</w:t>
      </w:r>
    </w:p>
    <w:p w14:paraId="5C6C7519" w14:textId="77777777" w:rsidR="00F5777F" w:rsidRPr="00F5777F" w:rsidRDefault="00F5777F" w:rsidP="00806528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</w:rPr>
      </w:pPr>
      <w:r w:rsidRPr="00F5777F">
        <w:rPr>
          <w:rFonts w:cstheme="minorHAnsi"/>
        </w:rPr>
        <w:t xml:space="preserve">Used </w:t>
      </w:r>
      <w:r w:rsidRPr="00577A19">
        <w:rPr>
          <w:rFonts w:cstheme="minorHAnsi"/>
          <w:b/>
        </w:rPr>
        <w:t>Maven and Jenkins</w:t>
      </w:r>
      <w:r w:rsidR="00577A19">
        <w:rPr>
          <w:rFonts w:cstheme="minorHAnsi"/>
        </w:rPr>
        <w:t xml:space="preserve"> for local and server builds (</w:t>
      </w:r>
      <w:r w:rsidRPr="00577A19">
        <w:rPr>
          <w:rFonts w:cstheme="minorHAnsi"/>
          <w:b/>
        </w:rPr>
        <w:t>SVN repository</w:t>
      </w:r>
      <w:r w:rsidRPr="00F5777F">
        <w:rPr>
          <w:rFonts w:cstheme="minorHAnsi"/>
        </w:rPr>
        <w:t xml:space="preserve">) and </w:t>
      </w:r>
      <w:r w:rsidRPr="00577A19">
        <w:rPr>
          <w:rFonts w:cstheme="minorHAnsi"/>
          <w:b/>
        </w:rPr>
        <w:t>JUnit</w:t>
      </w:r>
      <w:r w:rsidRPr="00F5777F">
        <w:rPr>
          <w:rFonts w:cstheme="minorHAnsi"/>
        </w:rPr>
        <w:t xml:space="preserve"> for the writing </w:t>
      </w:r>
      <w:r w:rsidRPr="00577A19">
        <w:rPr>
          <w:rFonts w:cstheme="minorHAnsi"/>
          <w:b/>
        </w:rPr>
        <w:t>unit test cases</w:t>
      </w:r>
      <w:r w:rsidRPr="00F5777F">
        <w:rPr>
          <w:rFonts w:cstheme="minorHAnsi"/>
        </w:rPr>
        <w:t xml:space="preserve"> of different modules. </w:t>
      </w:r>
    </w:p>
    <w:p w14:paraId="1CA5DE55" w14:textId="4AE61850" w:rsidR="00A803EC" w:rsidRDefault="00F5777F" w:rsidP="00806528">
      <w:pPr>
        <w:spacing w:after="0"/>
        <w:jc w:val="both"/>
        <w:rPr>
          <w:rFonts w:cstheme="minorHAnsi"/>
        </w:rPr>
      </w:pPr>
      <w:r w:rsidRPr="00F5777F">
        <w:rPr>
          <w:rFonts w:cstheme="minorHAnsi"/>
          <w:b/>
        </w:rPr>
        <w:t>Environment:</w:t>
      </w:r>
      <w:r w:rsidR="00900984">
        <w:rPr>
          <w:rFonts w:cstheme="minorHAnsi"/>
        </w:rPr>
        <w:t xml:space="preserve"> Java 8</w:t>
      </w:r>
      <w:r w:rsidR="00577A19">
        <w:rPr>
          <w:rFonts w:cstheme="minorHAnsi"/>
        </w:rPr>
        <w:t>, HTML5, CSS</w:t>
      </w:r>
      <w:r w:rsidRPr="00F5777F">
        <w:rPr>
          <w:rFonts w:cstheme="minorHAnsi"/>
        </w:rPr>
        <w:t>3,</w:t>
      </w:r>
      <w:r w:rsidR="00577A19">
        <w:rPr>
          <w:rFonts w:cstheme="minorHAnsi"/>
        </w:rPr>
        <w:t xml:space="preserve"> JavaScript, Bootstrap,</w:t>
      </w:r>
      <w:r w:rsidRPr="00F5777F">
        <w:rPr>
          <w:rFonts w:cstheme="minorHAnsi"/>
        </w:rPr>
        <w:t xml:space="preserve"> </w:t>
      </w:r>
      <w:r w:rsidR="003825BA">
        <w:rPr>
          <w:rFonts w:cstheme="minorHAnsi"/>
        </w:rPr>
        <w:t xml:space="preserve">NoSQL, </w:t>
      </w:r>
      <w:r w:rsidRPr="00F5777F">
        <w:rPr>
          <w:rFonts w:cstheme="minorHAnsi"/>
        </w:rPr>
        <w:t xml:space="preserve">ReactJS 0.13, DOM, XML, MongoDB 3.2, </w:t>
      </w:r>
      <w:r w:rsidR="005D098A" w:rsidRPr="005D098A">
        <w:rPr>
          <w:rFonts w:cstheme="minorHAnsi"/>
        </w:rPr>
        <w:t>Servlets</w:t>
      </w:r>
      <w:r w:rsidR="005D098A">
        <w:rPr>
          <w:rFonts w:cstheme="minorHAnsi"/>
        </w:rPr>
        <w:t xml:space="preserve">, </w:t>
      </w:r>
      <w:r w:rsidRPr="00F5777F">
        <w:rPr>
          <w:rFonts w:cstheme="minorHAnsi"/>
        </w:rPr>
        <w:t xml:space="preserve">SOAP, </w:t>
      </w:r>
      <w:r w:rsidR="001C6067">
        <w:rPr>
          <w:rFonts w:cstheme="minorHAnsi"/>
        </w:rPr>
        <w:t xml:space="preserve">TDD, </w:t>
      </w:r>
      <w:r w:rsidR="00105F07" w:rsidRPr="00105F07">
        <w:rPr>
          <w:rFonts w:cstheme="minorHAnsi"/>
        </w:rPr>
        <w:t>Graph</w:t>
      </w:r>
      <w:r w:rsidR="00BB71CF">
        <w:rPr>
          <w:rFonts w:cstheme="minorHAnsi"/>
        </w:rPr>
        <w:t xml:space="preserve"> </w:t>
      </w:r>
      <w:r w:rsidR="00105F07" w:rsidRPr="00105F07">
        <w:rPr>
          <w:rFonts w:cstheme="minorHAnsi"/>
        </w:rPr>
        <w:t>QL</w:t>
      </w:r>
      <w:r w:rsidR="00105F07">
        <w:rPr>
          <w:rFonts w:cstheme="minorHAnsi"/>
        </w:rPr>
        <w:t xml:space="preserve">, </w:t>
      </w:r>
      <w:r w:rsidR="00BB60F5">
        <w:rPr>
          <w:rFonts w:cstheme="minorHAnsi"/>
        </w:rPr>
        <w:t xml:space="preserve">Lambda, </w:t>
      </w:r>
      <w:r w:rsidR="00E9712C" w:rsidRPr="00E9712C">
        <w:rPr>
          <w:rFonts w:cstheme="minorHAnsi"/>
        </w:rPr>
        <w:t>PostgreSQL</w:t>
      </w:r>
      <w:r w:rsidR="00805E3D">
        <w:rPr>
          <w:rFonts w:cstheme="minorHAnsi"/>
        </w:rPr>
        <w:t xml:space="preserve">, </w:t>
      </w:r>
      <w:r w:rsidR="00C10014">
        <w:rPr>
          <w:rFonts w:cstheme="minorHAnsi"/>
        </w:rPr>
        <w:t xml:space="preserve">Node.js, </w:t>
      </w:r>
      <w:r w:rsidR="00DF0916" w:rsidRPr="00DF0916">
        <w:rPr>
          <w:rFonts w:cstheme="minorHAnsi"/>
        </w:rPr>
        <w:t>Micro</w:t>
      </w:r>
      <w:r w:rsidR="00BB71CF">
        <w:rPr>
          <w:rFonts w:cstheme="minorHAnsi"/>
        </w:rPr>
        <w:t xml:space="preserve"> </w:t>
      </w:r>
      <w:r w:rsidR="00DF0916" w:rsidRPr="00DF0916">
        <w:rPr>
          <w:rFonts w:cstheme="minorHAnsi"/>
        </w:rPr>
        <w:t>strategy SDK</w:t>
      </w:r>
      <w:r w:rsidR="00DF0916">
        <w:rPr>
          <w:rFonts w:cstheme="minorHAnsi"/>
        </w:rPr>
        <w:t xml:space="preserve">, </w:t>
      </w:r>
      <w:proofErr w:type="spellStart"/>
      <w:r w:rsidR="00AC6795">
        <w:rPr>
          <w:rFonts w:cstheme="minorHAnsi"/>
        </w:rPr>
        <w:t>Devops</w:t>
      </w:r>
      <w:proofErr w:type="spellEnd"/>
      <w:r w:rsidR="00AC6795">
        <w:rPr>
          <w:rFonts w:cstheme="minorHAnsi"/>
        </w:rPr>
        <w:t xml:space="preserve">, </w:t>
      </w:r>
      <w:r w:rsidR="00322EB1" w:rsidRPr="00322EB1">
        <w:rPr>
          <w:rFonts w:cstheme="minorHAnsi"/>
        </w:rPr>
        <w:t>Pivotal Cloud Foundry</w:t>
      </w:r>
      <w:r w:rsidR="00CD4A7F">
        <w:rPr>
          <w:rFonts w:cstheme="minorHAnsi"/>
        </w:rPr>
        <w:t xml:space="preserve"> </w:t>
      </w:r>
      <w:r w:rsidR="00322EB1" w:rsidRPr="00322EB1">
        <w:rPr>
          <w:rFonts w:cstheme="minorHAnsi"/>
        </w:rPr>
        <w:t>(PCF)</w:t>
      </w:r>
      <w:r w:rsidR="00322EB1">
        <w:rPr>
          <w:rFonts w:cstheme="minorHAnsi"/>
        </w:rPr>
        <w:t>,</w:t>
      </w:r>
      <w:r w:rsidR="00CD4A7F">
        <w:rPr>
          <w:rFonts w:cstheme="minorHAnsi"/>
        </w:rPr>
        <w:t xml:space="preserve"> </w:t>
      </w:r>
      <w:r w:rsidRPr="00F5777F">
        <w:rPr>
          <w:rFonts w:cstheme="minorHAnsi"/>
        </w:rPr>
        <w:t xml:space="preserve">REST, </w:t>
      </w:r>
      <w:r w:rsidR="003A13EB" w:rsidRPr="003A13EB">
        <w:rPr>
          <w:rFonts w:cstheme="minorHAnsi"/>
        </w:rPr>
        <w:t>PL/SQL</w:t>
      </w:r>
      <w:r w:rsidR="003A13EB">
        <w:rPr>
          <w:rFonts w:cstheme="minorHAnsi"/>
        </w:rPr>
        <w:t>,</w:t>
      </w:r>
      <w:r w:rsidR="00CD4A7F">
        <w:rPr>
          <w:rFonts w:cstheme="minorHAnsi"/>
        </w:rPr>
        <w:t xml:space="preserve"> </w:t>
      </w:r>
      <w:r w:rsidR="000715E2" w:rsidRPr="008D33EA">
        <w:rPr>
          <w:rFonts w:cstheme="minorHAnsi"/>
        </w:rPr>
        <w:t>Docker,</w:t>
      </w:r>
      <w:r w:rsidR="00CD4A7F">
        <w:rPr>
          <w:rFonts w:cstheme="minorHAnsi"/>
        </w:rPr>
        <w:t xml:space="preserve"> </w:t>
      </w:r>
      <w:r w:rsidRPr="00F5777F">
        <w:rPr>
          <w:rFonts w:cstheme="minorHAnsi"/>
        </w:rPr>
        <w:t xml:space="preserve">NPM, Maven, Jenkins, </w:t>
      </w:r>
      <w:r w:rsidR="00440D48" w:rsidRPr="00F1241B">
        <w:rPr>
          <w:rFonts w:cstheme="minorHAnsi"/>
        </w:rPr>
        <w:t>Kafka</w:t>
      </w:r>
      <w:r w:rsidR="00440D48">
        <w:rPr>
          <w:rFonts w:cstheme="minorHAnsi"/>
        </w:rPr>
        <w:t>,</w:t>
      </w:r>
      <w:r w:rsidR="00CD4A7F">
        <w:rPr>
          <w:rFonts w:cstheme="minorHAnsi"/>
        </w:rPr>
        <w:t xml:space="preserve"> </w:t>
      </w:r>
      <w:r w:rsidRPr="00F5777F">
        <w:rPr>
          <w:rFonts w:cstheme="minorHAnsi"/>
        </w:rPr>
        <w:t>Express</w:t>
      </w:r>
      <w:r w:rsidR="00BB71CF">
        <w:rPr>
          <w:rFonts w:cstheme="minorHAnsi"/>
        </w:rPr>
        <w:t xml:space="preserve"> </w:t>
      </w:r>
      <w:r w:rsidRPr="00F5777F">
        <w:rPr>
          <w:rFonts w:cstheme="minorHAnsi"/>
        </w:rPr>
        <w:t>JS, AWS</w:t>
      </w:r>
      <w:r w:rsidR="00886DB3">
        <w:rPr>
          <w:rFonts w:cstheme="minorHAnsi"/>
        </w:rPr>
        <w:t xml:space="preserve">, </w:t>
      </w:r>
      <w:r w:rsidRPr="00F5777F">
        <w:rPr>
          <w:rFonts w:cstheme="minorHAnsi"/>
        </w:rPr>
        <w:t>Spring MVC 4.0, Spring Boot, JUnit 4.12, AJAX, JSON, SVN.</w:t>
      </w:r>
    </w:p>
    <w:p w14:paraId="02636589" w14:textId="3A3AE3B4" w:rsidR="00ED2A88" w:rsidRDefault="00ED2A88" w:rsidP="00806528">
      <w:pPr>
        <w:spacing w:after="0"/>
        <w:jc w:val="both"/>
        <w:rPr>
          <w:rFonts w:cstheme="minorHAnsi"/>
        </w:rPr>
      </w:pPr>
    </w:p>
    <w:p w14:paraId="10D310B1" w14:textId="16C6B528" w:rsidR="00ED28C9" w:rsidRDefault="00732E0F" w:rsidP="00ED28C9">
      <w:pPr>
        <w:spacing w:after="0"/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Client: </w:t>
      </w:r>
      <w:r w:rsidR="00E11892">
        <w:rPr>
          <w:rFonts w:cstheme="minorHAnsi"/>
          <w:b/>
        </w:rPr>
        <w:t>Sonata Software, India</w:t>
      </w:r>
      <w:r w:rsidR="00ED28C9">
        <w:rPr>
          <w:rFonts w:cstheme="minorHAnsi"/>
          <w:b/>
        </w:rPr>
        <w:t xml:space="preserve">                                                     </w:t>
      </w:r>
      <w:r w:rsidR="00ED28C9">
        <w:rPr>
          <w:rFonts w:cstheme="minorHAnsi"/>
          <w:b/>
        </w:rPr>
        <w:tab/>
      </w:r>
      <w:r w:rsidR="00ED28C9">
        <w:rPr>
          <w:rFonts w:cstheme="minorHAnsi"/>
          <w:b/>
        </w:rPr>
        <w:tab/>
      </w:r>
      <w:r w:rsidR="00ED28C9">
        <w:rPr>
          <w:rFonts w:cstheme="minorHAnsi"/>
          <w:b/>
        </w:rPr>
        <w:tab/>
      </w:r>
      <w:r w:rsidR="00ED28C9">
        <w:rPr>
          <w:rFonts w:cstheme="minorHAnsi"/>
          <w:b/>
        </w:rPr>
        <w:tab/>
        <w:t xml:space="preserve"> </w:t>
      </w:r>
      <w:r>
        <w:rPr>
          <w:rFonts w:cstheme="minorHAnsi"/>
          <w:b/>
        </w:rPr>
        <w:t xml:space="preserve">                 </w:t>
      </w:r>
      <w:r w:rsidR="00ED28C9">
        <w:rPr>
          <w:rFonts w:cstheme="minorHAnsi"/>
          <w:b/>
        </w:rPr>
        <w:t>July 2014</w:t>
      </w:r>
      <w:r w:rsidR="00ED28C9" w:rsidRPr="004C7759">
        <w:rPr>
          <w:rFonts w:cstheme="minorHAnsi"/>
          <w:b/>
        </w:rPr>
        <w:t xml:space="preserve"> – </w:t>
      </w:r>
      <w:r w:rsidR="00FF09E3">
        <w:rPr>
          <w:rFonts w:cstheme="minorHAnsi"/>
          <w:b/>
        </w:rPr>
        <w:t>Dec</w:t>
      </w:r>
      <w:r w:rsidR="00ED28C9" w:rsidRPr="004C7759">
        <w:rPr>
          <w:rFonts w:cstheme="minorHAnsi"/>
          <w:b/>
        </w:rPr>
        <w:t xml:space="preserve"> 201</w:t>
      </w:r>
      <w:r w:rsidR="00ED28C9">
        <w:rPr>
          <w:rFonts w:cstheme="minorHAnsi"/>
          <w:b/>
        </w:rPr>
        <w:t>5</w:t>
      </w:r>
      <w:r w:rsidR="00ED28C9">
        <w:rPr>
          <w:rFonts w:cstheme="minorHAnsi"/>
          <w:b/>
        </w:rPr>
        <w:tab/>
      </w:r>
    </w:p>
    <w:p w14:paraId="0C3403DD" w14:textId="14A54504" w:rsidR="00ED28C9" w:rsidRPr="005C4223" w:rsidRDefault="00732E0F" w:rsidP="00ED28C9">
      <w:pPr>
        <w:spacing w:after="0"/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Role: </w:t>
      </w:r>
      <w:r w:rsidR="00ED28C9" w:rsidRPr="005C4223">
        <w:rPr>
          <w:rFonts w:cstheme="minorHAnsi"/>
          <w:b/>
        </w:rPr>
        <w:t>Java/ J2EE Developer</w:t>
      </w:r>
    </w:p>
    <w:p w14:paraId="4284EA2F" w14:textId="77777777" w:rsidR="00ED28C9" w:rsidRPr="005C4223" w:rsidRDefault="00ED28C9" w:rsidP="00ED28C9">
      <w:pPr>
        <w:spacing w:after="0"/>
        <w:jc w:val="both"/>
        <w:rPr>
          <w:rFonts w:cstheme="minorHAnsi"/>
          <w:b/>
        </w:rPr>
      </w:pPr>
      <w:r w:rsidRPr="005C4223">
        <w:rPr>
          <w:rFonts w:cstheme="minorHAnsi"/>
          <w:b/>
        </w:rPr>
        <w:t>Responsibilities:</w:t>
      </w:r>
    </w:p>
    <w:p w14:paraId="0018F00F" w14:textId="62F07079" w:rsidR="00ED28C9" w:rsidRPr="00F5777F" w:rsidRDefault="00ED28C9" w:rsidP="00ED28C9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</w:rPr>
      </w:pPr>
      <w:r w:rsidRPr="00F5777F">
        <w:rPr>
          <w:rFonts w:cstheme="minorHAnsi"/>
        </w:rPr>
        <w:t xml:space="preserve">Involved in designing user screens and validations using HTML, jQuery and JSP as per user requirements. </w:t>
      </w:r>
    </w:p>
    <w:p w14:paraId="57BE20E7" w14:textId="77777777" w:rsidR="00ED28C9" w:rsidRPr="00F5777F" w:rsidRDefault="00ED28C9" w:rsidP="00ED28C9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</w:rPr>
      </w:pPr>
      <w:r w:rsidRPr="00F5777F">
        <w:rPr>
          <w:rFonts w:cstheme="minorHAnsi"/>
        </w:rPr>
        <w:t xml:space="preserve">Extensively involved in gathering business requirements and system requirements and specifications. </w:t>
      </w:r>
    </w:p>
    <w:p w14:paraId="34011344" w14:textId="77777777" w:rsidR="00ED28C9" w:rsidRPr="00F5777F" w:rsidRDefault="00ED28C9" w:rsidP="00ED28C9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</w:rPr>
      </w:pPr>
      <w:r w:rsidRPr="00F5777F">
        <w:rPr>
          <w:rFonts w:cstheme="minorHAnsi"/>
        </w:rPr>
        <w:t xml:space="preserve">Designed and developed user interface components using Spring 4.0. </w:t>
      </w:r>
    </w:p>
    <w:p w14:paraId="284CD48C" w14:textId="77777777" w:rsidR="00ED28C9" w:rsidRPr="00F5777F" w:rsidRDefault="00ED28C9" w:rsidP="00ED28C9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</w:rPr>
      </w:pPr>
      <w:r w:rsidRPr="00F5777F">
        <w:rPr>
          <w:rFonts w:cstheme="minorHAnsi"/>
        </w:rPr>
        <w:t xml:space="preserve">Designed and coded JAX - RS based Web Services used to access external information. </w:t>
      </w:r>
    </w:p>
    <w:p w14:paraId="2682C538" w14:textId="4520DFFF" w:rsidR="00ED28C9" w:rsidRDefault="00ED28C9" w:rsidP="00ED28C9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</w:rPr>
      </w:pPr>
      <w:r w:rsidRPr="00F5777F">
        <w:rPr>
          <w:rFonts w:cstheme="minorHAnsi"/>
        </w:rPr>
        <w:lastRenderedPageBreak/>
        <w:t xml:space="preserve">Developed DAO (Data Access Objects), which are Java classes those encapsulate all database specific code using Spring- JDBC API. </w:t>
      </w:r>
    </w:p>
    <w:p w14:paraId="193E022C" w14:textId="599B4E82" w:rsidR="00DA3D6B" w:rsidRDefault="00DA3D6B" w:rsidP="00DA3D6B">
      <w:pPr>
        <w:pStyle w:val="ListParagraph"/>
        <w:numPr>
          <w:ilvl w:val="0"/>
          <w:numId w:val="10"/>
        </w:numPr>
        <w:rPr>
          <w:rFonts w:cstheme="minorHAnsi"/>
        </w:rPr>
      </w:pPr>
      <w:r w:rsidRPr="00DA3D6B">
        <w:rPr>
          <w:rFonts w:cstheme="minorHAnsi"/>
        </w:rPr>
        <w:t>Worked on installation and configuration of DevOps Automation Tool Puppet and AWS instances EC2, S3 and RDS.</w:t>
      </w:r>
    </w:p>
    <w:p w14:paraId="361FA8E5" w14:textId="3EE75224" w:rsidR="003825BA" w:rsidRPr="003825BA" w:rsidRDefault="003825BA" w:rsidP="003825BA">
      <w:pPr>
        <w:pStyle w:val="ListParagraph"/>
        <w:numPr>
          <w:ilvl w:val="0"/>
          <w:numId w:val="10"/>
        </w:numPr>
        <w:rPr>
          <w:rFonts w:cstheme="minorHAnsi"/>
        </w:rPr>
      </w:pPr>
      <w:r w:rsidRPr="003825BA">
        <w:rPr>
          <w:rFonts w:cstheme="minorHAnsi"/>
        </w:rPr>
        <w:t>Extensively developed stored procedures, triggers, functions and packages in oracle SQL, NOSQL, PL/SQL.</w:t>
      </w:r>
    </w:p>
    <w:p w14:paraId="20CC673E" w14:textId="7485F5E8" w:rsidR="00DA3D6B" w:rsidRPr="00DA3D6B" w:rsidRDefault="00DA3D6B" w:rsidP="00DA3D6B">
      <w:pPr>
        <w:pStyle w:val="ListParagraph"/>
        <w:numPr>
          <w:ilvl w:val="0"/>
          <w:numId w:val="10"/>
        </w:numPr>
        <w:rPr>
          <w:rFonts w:cstheme="minorHAnsi"/>
        </w:rPr>
      </w:pPr>
      <w:r w:rsidRPr="00DA3D6B">
        <w:rPr>
          <w:rFonts w:cstheme="minorHAnsi"/>
        </w:rPr>
        <w:t>DevOps tools upgrade and Patching.</w:t>
      </w:r>
    </w:p>
    <w:p w14:paraId="01D4BE54" w14:textId="77777777" w:rsidR="00ED28C9" w:rsidRPr="00016220" w:rsidRDefault="00ED28C9" w:rsidP="00ED28C9">
      <w:pPr>
        <w:pStyle w:val="ListParagraph"/>
        <w:numPr>
          <w:ilvl w:val="0"/>
          <w:numId w:val="10"/>
        </w:numPr>
        <w:rPr>
          <w:rFonts w:cstheme="minorHAnsi"/>
        </w:rPr>
      </w:pPr>
      <w:r w:rsidRPr="00016220">
        <w:rPr>
          <w:rFonts w:cstheme="minorHAnsi"/>
        </w:rPr>
        <w:t>Based on page object model (POM), developed Selenium test scripts in Java using TestNG framework</w:t>
      </w:r>
    </w:p>
    <w:p w14:paraId="59964CD8" w14:textId="77777777" w:rsidR="00ED28C9" w:rsidRPr="00F5777F" w:rsidRDefault="00ED28C9" w:rsidP="00ED28C9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</w:rPr>
      </w:pPr>
      <w:r w:rsidRPr="00F5777F">
        <w:rPr>
          <w:rFonts w:cstheme="minorHAnsi"/>
        </w:rPr>
        <w:t xml:space="preserve">Developed Enterprise   Java   Beans (EJB’s) and deployed them in the web logic application server environment to implement business logic and interface with back-end object-oriented database system. </w:t>
      </w:r>
    </w:p>
    <w:p w14:paraId="760EDA60" w14:textId="77777777" w:rsidR="00ED28C9" w:rsidRPr="00621523" w:rsidRDefault="00ED28C9" w:rsidP="00ED28C9">
      <w:pPr>
        <w:pStyle w:val="ListParagraph"/>
        <w:numPr>
          <w:ilvl w:val="0"/>
          <w:numId w:val="10"/>
        </w:numPr>
        <w:rPr>
          <w:rFonts w:cstheme="minorHAnsi"/>
        </w:rPr>
      </w:pPr>
      <w:r w:rsidRPr="00621523">
        <w:rPr>
          <w:rFonts w:cstheme="minorHAnsi"/>
        </w:rPr>
        <w:t>Used Annotations based Spring Framework for auto wiring and injecting the required dependencies to implement business logic.</w:t>
      </w:r>
      <w:r w:rsidRPr="00621523">
        <w:t xml:space="preserve"> </w:t>
      </w:r>
      <w:r w:rsidRPr="00621523">
        <w:rPr>
          <w:rFonts w:cstheme="minorHAnsi"/>
        </w:rPr>
        <w:t xml:space="preserve">Building automation is done using Apache Maven. </w:t>
      </w:r>
    </w:p>
    <w:p w14:paraId="32DC98E6" w14:textId="77777777" w:rsidR="00ED28C9" w:rsidRPr="006C3F78" w:rsidRDefault="00ED28C9" w:rsidP="00ED28C9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</w:rPr>
      </w:pPr>
      <w:r w:rsidRPr="00F5777F">
        <w:rPr>
          <w:rFonts w:cstheme="minorHAnsi"/>
        </w:rPr>
        <w:t>Responsible for application deployment in the open stack and Azure cloud environments using client developed tools.</w:t>
      </w:r>
      <w:r>
        <w:rPr>
          <w:rFonts w:cstheme="minorHAnsi"/>
        </w:rPr>
        <w:t xml:space="preserve"> </w:t>
      </w:r>
      <w:r w:rsidRPr="006C3F78">
        <w:rPr>
          <w:rFonts w:cstheme="minorHAnsi"/>
        </w:rPr>
        <w:t xml:space="preserve">Deployed application on Tomcat server. </w:t>
      </w:r>
    </w:p>
    <w:p w14:paraId="53E28B7E" w14:textId="77777777" w:rsidR="00ED28C9" w:rsidRPr="00F5777F" w:rsidRDefault="00ED28C9" w:rsidP="00ED28C9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</w:rPr>
      </w:pPr>
      <w:r w:rsidRPr="00F5777F">
        <w:rPr>
          <w:rFonts w:cstheme="minorHAnsi"/>
        </w:rPr>
        <w:t xml:space="preserve">Used Control Version System (CVS) for source code control and Test Director for defects tracking. </w:t>
      </w:r>
    </w:p>
    <w:p w14:paraId="350E35BE" w14:textId="77777777" w:rsidR="00ED28C9" w:rsidRPr="00F5777F" w:rsidRDefault="00ED28C9" w:rsidP="00ED28C9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</w:rPr>
      </w:pPr>
      <w:r w:rsidRPr="00F5777F">
        <w:rPr>
          <w:rFonts w:cstheme="minorHAnsi"/>
        </w:rPr>
        <w:t xml:space="preserve">Designed pages using HTML and client validation using JavaScript and </w:t>
      </w:r>
      <w:proofErr w:type="spellStart"/>
      <w:r w:rsidRPr="00F5777F">
        <w:rPr>
          <w:rFonts w:cstheme="minorHAnsi"/>
        </w:rPr>
        <w:t>JQuery</w:t>
      </w:r>
      <w:proofErr w:type="spellEnd"/>
      <w:r w:rsidRPr="00F5777F">
        <w:rPr>
          <w:rFonts w:cstheme="minorHAnsi"/>
        </w:rPr>
        <w:t xml:space="preserve">. </w:t>
      </w:r>
    </w:p>
    <w:p w14:paraId="7D30931C" w14:textId="77777777" w:rsidR="00ED28C9" w:rsidRPr="00F5777F" w:rsidRDefault="00ED28C9" w:rsidP="00ED28C9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</w:rPr>
      </w:pPr>
      <w:r w:rsidRPr="00F5777F">
        <w:rPr>
          <w:rFonts w:cstheme="minorHAnsi"/>
        </w:rPr>
        <w:t xml:space="preserve">Involved in unit &amp; integration testing and fixing the bugs. </w:t>
      </w:r>
    </w:p>
    <w:p w14:paraId="4B889840" w14:textId="77777777" w:rsidR="00ED28C9" w:rsidRPr="00F5777F" w:rsidRDefault="00ED28C9" w:rsidP="00ED28C9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</w:rPr>
      </w:pPr>
      <w:r w:rsidRPr="00F5777F">
        <w:rPr>
          <w:rFonts w:cstheme="minorHAnsi"/>
        </w:rPr>
        <w:t xml:space="preserve">Developed various SQL queries and PL / SQL Procedures in Oracle DB for the application. </w:t>
      </w:r>
    </w:p>
    <w:p w14:paraId="5245AB7C" w14:textId="77777777" w:rsidR="00ED28C9" w:rsidRPr="00F5777F" w:rsidRDefault="00ED28C9" w:rsidP="00ED28C9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</w:rPr>
      </w:pPr>
      <w:r w:rsidRPr="00F5777F">
        <w:rPr>
          <w:rFonts w:cstheme="minorHAnsi"/>
        </w:rPr>
        <w:t>Used JUnit and Jasmine for Integrated and Unit testing of the application and checking API performance.</w:t>
      </w:r>
    </w:p>
    <w:p w14:paraId="55D0A4E3" w14:textId="4014BF72" w:rsidR="00ED28C9" w:rsidRPr="00F5777F" w:rsidRDefault="00ED28C9" w:rsidP="00ED28C9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</w:rPr>
      </w:pPr>
      <w:r w:rsidRPr="00F5777F">
        <w:rPr>
          <w:rFonts w:cstheme="minorHAnsi"/>
        </w:rPr>
        <w:t>Configured and deployed the application in WebLogic application server on Linux OS.</w:t>
      </w:r>
    </w:p>
    <w:p w14:paraId="4052876F" w14:textId="6B4864F9" w:rsidR="00ED28C9" w:rsidRPr="0079623D" w:rsidRDefault="00ED28C9" w:rsidP="00ED28C9">
      <w:pPr>
        <w:spacing w:after="0"/>
        <w:jc w:val="both"/>
        <w:rPr>
          <w:rFonts w:cstheme="minorHAnsi"/>
        </w:rPr>
      </w:pPr>
      <w:r w:rsidRPr="005C4223">
        <w:rPr>
          <w:rFonts w:cstheme="minorHAnsi"/>
          <w:b/>
        </w:rPr>
        <w:t>Environment:</w:t>
      </w:r>
      <w:r w:rsidRPr="00F5777F">
        <w:rPr>
          <w:rFonts w:cstheme="minorHAnsi"/>
        </w:rPr>
        <w:t xml:space="preserve"> Java, J2EE, Spring 4, Spring-JDBC,</w:t>
      </w:r>
      <w:r w:rsidR="003825BA">
        <w:rPr>
          <w:rFonts w:cstheme="minorHAnsi"/>
        </w:rPr>
        <w:t xml:space="preserve"> NoSQL,</w:t>
      </w:r>
      <w:r w:rsidRPr="00F5777F">
        <w:rPr>
          <w:rFonts w:cstheme="minorHAnsi"/>
        </w:rPr>
        <w:t xml:space="preserve"> </w:t>
      </w:r>
      <w:r w:rsidR="00C10014">
        <w:rPr>
          <w:rFonts w:cstheme="minorHAnsi"/>
        </w:rPr>
        <w:t xml:space="preserve">Node.js, </w:t>
      </w:r>
      <w:r w:rsidRPr="00F5777F">
        <w:rPr>
          <w:rFonts w:cstheme="minorHAnsi"/>
        </w:rPr>
        <w:t xml:space="preserve">Tomcat, </w:t>
      </w:r>
      <w:proofErr w:type="spellStart"/>
      <w:r w:rsidR="00AC6795">
        <w:rPr>
          <w:rFonts w:cstheme="minorHAnsi"/>
        </w:rPr>
        <w:t>Devops</w:t>
      </w:r>
      <w:proofErr w:type="spellEnd"/>
      <w:r w:rsidR="00AC6795">
        <w:rPr>
          <w:rFonts w:cstheme="minorHAnsi"/>
        </w:rPr>
        <w:t xml:space="preserve">, </w:t>
      </w:r>
      <w:r w:rsidRPr="00F5777F">
        <w:rPr>
          <w:rFonts w:cstheme="minorHAnsi"/>
        </w:rPr>
        <w:t xml:space="preserve">JavaScript, </w:t>
      </w:r>
      <w:r>
        <w:rPr>
          <w:rFonts w:cstheme="minorHAnsi"/>
        </w:rPr>
        <w:t xml:space="preserve">TestNG, </w:t>
      </w:r>
      <w:r w:rsidRPr="00F5777F">
        <w:rPr>
          <w:rFonts w:cstheme="minorHAnsi"/>
        </w:rPr>
        <w:t>REST, JSON, JSP, CSS3, HTML, DHTML, jQuery, AJAX, JDBC, PL/SQL, Oracle, CVS, Maven, Log4J 1.2, Unix, Junit.</w:t>
      </w:r>
    </w:p>
    <w:p w14:paraId="0A6E5231" w14:textId="77777777" w:rsidR="00CD4A7F" w:rsidRPr="00CD4A7F" w:rsidRDefault="00CD4A7F" w:rsidP="00806528">
      <w:pPr>
        <w:spacing w:after="0"/>
        <w:jc w:val="both"/>
        <w:rPr>
          <w:rFonts w:cstheme="minorHAnsi"/>
          <w:b/>
        </w:rPr>
      </w:pPr>
    </w:p>
    <w:p w14:paraId="494D53BC" w14:textId="77777777" w:rsidR="00FA6FBC" w:rsidRDefault="009952F8" w:rsidP="00806528">
      <w:pPr>
        <w:spacing w:after="0"/>
        <w:jc w:val="both"/>
        <w:rPr>
          <w:rFonts w:cstheme="minorHAnsi"/>
          <w:b/>
        </w:rPr>
      </w:pPr>
      <w:r>
        <w:rPr>
          <w:rFonts w:cstheme="minorHAnsi"/>
          <w:b/>
        </w:rPr>
        <w:t>Education:</w:t>
      </w:r>
      <w:r w:rsidR="00CF4463">
        <w:rPr>
          <w:rFonts w:cstheme="minorHAnsi"/>
          <w:b/>
        </w:rPr>
        <w:t xml:space="preserve"> </w:t>
      </w:r>
    </w:p>
    <w:p w14:paraId="368326CC" w14:textId="77777777" w:rsidR="00FA6FBC" w:rsidRDefault="00FA6FBC" w:rsidP="00806528">
      <w:pPr>
        <w:spacing w:after="0"/>
        <w:jc w:val="both"/>
        <w:rPr>
          <w:rFonts w:cstheme="minorHAnsi"/>
          <w:b/>
        </w:rPr>
      </w:pPr>
      <w:r>
        <w:rPr>
          <w:rFonts w:cstheme="minorHAnsi"/>
          <w:b/>
        </w:rPr>
        <w:t>Masters in Computer Sciences from Wilmington University</w:t>
      </w:r>
    </w:p>
    <w:p w14:paraId="224F22A5" w14:textId="0EB0FA68" w:rsidR="00642541" w:rsidRPr="00CF4463" w:rsidRDefault="00642541" w:rsidP="00806528">
      <w:pPr>
        <w:spacing w:after="0"/>
        <w:jc w:val="both"/>
        <w:rPr>
          <w:rFonts w:cstheme="minorHAnsi"/>
          <w:b/>
        </w:rPr>
      </w:pPr>
      <w:r>
        <w:rPr>
          <w:rFonts w:cstheme="minorHAnsi"/>
          <w:b/>
        </w:rPr>
        <w:t>Bac</w:t>
      </w:r>
      <w:r w:rsidR="009F10E2">
        <w:rPr>
          <w:rFonts w:cstheme="minorHAnsi"/>
          <w:b/>
        </w:rPr>
        <w:t>helor</w:t>
      </w:r>
      <w:r w:rsidR="00FA6FBC">
        <w:rPr>
          <w:rFonts w:cstheme="minorHAnsi"/>
          <w:b/>
        </w:rPr>
        <w:t>s</w:t>
      </w:r>
      <w:r w:rsidR="009F10E2">
        <w:rPr>
          <w:rFonts w:cstheme="minorHAnsi"/>
          <w:b/>
        </w:rPr>
        <w:t xml:space="preserve"> in computer science from JNTU</w:t>
      </w:r>
    </w:p>
    <w:sectPr w:rsidR="00642541" w:rsidRPr="00CF4463" w:rsidSect="00307A47">
      <w:pgSz w:w="12240" w:h="15840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8C5B5" w14:textId="77777777" w:rsidR="00D0552E" w:rsidRDefault="00D0552E" w:rsidP="006D4E7F">
      <w:pPr>
        <w:spacing w:after="0" w:line="240" w:lineRule="auto"/>
      </w:pPr>
      <w:r>
        <w:separator/>
      </w:r>
    </w:p>
  </w:endnote>
  <w:endnote w:type="continuationSeparator" w:id="0">
    <w:p w14:paraId="67570FE5" w14:textId="77777777" w:rsidR="00D0552E" w:rsidRDefault="00D0552E" w:rsidP="006D4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12933" w14:textId="77777777" w:rsidR="00D0552E" w:rsidRDefault="00D0552E" w:rsidP="006D4E7F">
      <w:pPr>
        <w:spacing w:after="0" w:line="240" w:lineRule="auto"/>
      </w:pPr>
      <w:r>
        <w:separator/>
      </w:r>
    </w:p>
  </w:footnote>
  <w:footnote w:type="continuationSeparator" w:id="0">
    <w:p w14:paraId="6579D785" w14:textId="77777777" w:rsidR="00D0552E" w:rsidRDefault="00D0552E" w:rsidP="006D4E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2"/>
        <w:szCs w:val="22"/>
      </w:rPr>
    </w:lvl>
  </w:abstractNum>
  <w:abstractNum w:abstractNumId="1" w15:restartNumberingAfterBreak="0">
    <w:nsid w:val="00000007"/>
    <w:multiLevelType w:val="singleLevel"/>
    <w:tmpl w:val="00000007"/>
    <w:name w:val="WW8Num2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2"/>
        <w:szCs w:val="22"/>
      </w:rPr>
    </w:lvl>
  </w:abstractNum>
  <w:abstractNum w:abstractNumId="2" w15:restartNumberingAfterBreak="0">
    <w:nsid w:val="00000009"/>
    <w:multiLevelType w:val="singleLevel"/>
    <w:tmpl w:val="00000009"/>
    <w:name w:val="WW8Num2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2"/>
        <w:szCs w:val="22"/>
      </w:rPr>
    </w:lvl>
  </w:abstractNum>
  <w:abstractNum w:abstractNumId="3" w15:restartNumberingAfterBreak="0">
    <w:nsid w:val="0000000C"/>
    <w:multiLevelType w:val="singleLevel"/>
    <w:tmpl w:val="0000000C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000000"/>
        <w:sz w:val="22"/>
        <w:szCs w:val="22"/>
        <w:lang w:val="en-US"/>
      </w:rPr>
    </w:lvl>
  </w:abstractNum>
  <w:abstractNum w:abstractNumId="4" w15:restartNumberingAfterBreak="0">
    <w:nsid w:val="0C8D3E59"/>
    <w:multiLevelType w:val="multilevel"/>
    <w:tmpl w:val="2FF41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7C0FC0"/>
    <w:multiLevelType w:val="multilevel"/>
    <w:tmpl w:val="D8DE3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2446A7"/>
    <w:multiLevelType w:val="multilevel"/>
    <w:tmpl w:val="53D21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092639"/>
    <w:multiLevelType w:val="hybridMultilevel"/>
    <w:tmpl w:val="4088F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EF0D15"/>
    <w:multiLevelType w:val="multilevel"/>
    <w:tmpl w:val="1D5E1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E9656B"/>
    <w:multiLevelType w:val="multilevel"/>
    <w:tmpl w:val="18EED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706239"/>
    <w:multiLevelType w:val="multilevel"/>
    <w:tmpl w:val="E99C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4046A7"/>
    <w:multiLevelType w:val="hybridMultilevel"/>
    <w:tmpl w:val="71C03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F106A6"/>
    <w:multiLevelType w:val="multilevel"/>
    <w:tmpl w:val="5900D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D729EB"/>
    <w:multiLevelType w:val="multilevel"/>
    <w:tmpl w:val="BE426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002BA2"/>
    <w:multiLevelType w:val="multilevel"/>
    <w:tmpl w:val="4F364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CF2AD7"/>
    <w:multiLevelType w:val="multilevel"/>
    <w:tmpl w:val="634CE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014BB4"/>
    <w:multiLevelType w:val="multilevel"/>
    <w:tmpl w:val="EFB6E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74368A"/>
    <w:multiLevelType w:val="multilevel"/>
    <w:tmpl w:val="122EE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5B35A6"/>
    <w:multiLevelType w:val="multilevel"/>
    <w:tmpl w:val="D3B21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3500C8"/>
    <w:multiLevelType w:val="multilevel"/>
    <w:tmpl w:val="64743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B54F2D"/>
    <w:multiLevelType w:val="hybridMultilevel"/>
    <w:tmpl w:val="72A6EC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304F2A"/>
    <w:multiLevelType w:val="multilevel"/>
    <w:tmpl w:val="A82AF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DA539F"/>
    <w:multiLevelType w:val="multilevel"/>
    <w:tmpl w:val="75E0B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5F0130"/>
    <w:multiLevelType w:val="hybridMultilevel"/>
    <w:tmpl w:val="1E4E0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C64AD8">
      <w:numFmt w:val="bullet"/>
      <w:lvlText w:val="•"/>
      <w:lvlJc w:val="left"/>
      <w:pPr>
        <w:ind w:left="1440" w:hanging="360"/>
      </w:pPr>
      <w:rPr>
        <w:rFonts w:ascii="Segoe UI" w:eastAsia="Times New Roman" w:hAnsi="Segoe UI" w:cs="Segoe U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DA05AA"/>
    <w:multiLevelType w:val="multilevel"/>
    <w:tmpl w:val="012EC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923052"/>
    <w:multiLevelType w:val="hybridMultilevel"/>
    <w:tmpl w:val="FCD2A15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6" w15:restartNumberingAfterBreak="0">
    <w:nsid w:val="7EE0190B"/>
    <w:multiLevelType w:val="multilevel"/>
    <w:tmpl w:val="BF1E8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4"/>
  </w:num>
  <w:num w:numId="3">
    <w:abstractNumId w:val="6"/>
  </w:num>
  <w:num w:numId="4">
    <w:abstractNumId w:val="24"/>
  </w:num>
  <w:num w:numId="5">
    <w:abstractNumId w:val="14"/>
  </w:num>
  <w:num w:numId="6">
    <w:abstractNumId w:val="16"/>
  </w:num>
  <w:num w:numId="7">
    <w:abstractNumId w:val="8"/>
  </w:num>
  <w:num w:numId="8">
    <w:abstractNumId w:val="7"/>
  </w:num>
  <w:num w:numId="9">
    <w:abstractNumId w:val="18"/>
  </w:num>
  <w:num w:numId="10">
    <w:abstractNumId w:val="25"/>
  </w:num>
  <w:num w:numId="11">
    <w:abstractNumId w:val="15"/>
  </w:num>
  <w:num w:numId="12">
    <w:abstractNumId w:val="13"/>
  </w:num>
  <w:num w:numId="13">
    <w:abstractNumId w:val="10"/>
  </w:num>
  <w:num w:numId="14">
    <w:abstractNumId w:val="12"/>
  </w:num>
  <w:num w:numId="15">
    <w:abstractNumId w:val="0"/>
  </w:num>
  <w:num w:numId="16">
    <w:abstractNumId w:val="2"/>
  </w:num>
  <w:num w:numId="17">
    <w:abstractNumId w:val="1"/>
  </w:num>
  <w:num w:numId="18">
    <w:abstractNumId w:val="3"/>
  </w:num>
  <w:num w:numId="19">
    <w:abstractNumId w:val="21"/>
  </w:num>
  <w:num w:numId="20">
    <w:abstractNumId w:val="19"/>
  </w:num>
  <w:num w:numId="21">
    <w:abstractNumId w:val="9"/>
  </w:num>
  <w:num w:numId="22">
    <w:abstractNumId w:val="5"/>
  </w:num>
  <w:num w:numId="23">
    <w:abstractNumId w:val="26"/>
  </w:num>
  <w:num w:numId="24">
    <w:abstractNumId w:val="23"/>
  </w:num>
  <w:num w:numId="25">
    <w:abstractNumId w:val="22"/>
  </w:num>
  <w:num w:numId="26">
    <w:abstractNumId w:val="11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2A4"/>
    <w:rsid w:val="00005161"/>
    <w:rsid w:val="00010BE8"/>
    <w:rsid w:val="000121F6"/>
    <w:rsid w:val="00016220"/>
    <w:rsid w:val="0002412C"/>
    <w:rsid w:val="000314EA"/>
    <w:rsid w:val="00036CEF"/>
    <w:rsid w:val="00041F75"/>
    <w:rsid w:val="0004290B"/>
    <w:rsid w:val="00046ED0"/>
    <w:rsid w:val="00046F1E"/>
    <w:rsid w:val="00053258"/>
    <w:rsid w:val="00054A07"/>
    <w:rsid w:val="00054B4F"/>
    <w:rsid w:val="00057672"/>
    <w:rsid w:val="0006117F"/>
    <w:rsid w:val="00062E2C"/>
    <w:rsid w:val="00063612"/>
    <w:rsid w:val="00066088"/>
    <w:rsid w:val="00070BDC"/>
    <w:rsid w:val="000715E2"/>
    <w:rsid w:val="00074A67"/>
    <w:rsid w:val="00081B4F"/>
    <w:rsid w:val="00081D48"/>
    <w:rsid w:val="00084CFD"/>
    <w:rsid w:val="00091F72"/>
    <w:rsid w:val="00092451"/>
    <w:rsid w:val="0009582D"/>
    <w:rsid w:val="00095E29"/>
    <w:rsid w:val="000962C1"/>
    <w:rsid w:val="00096541"/>
    <w:rsid w:val="000A351C"/>
    <w:rsid w:val="000C590C"/>
    <w:rsid w:val="000D30D6"/>
    <w:rsid w:val="000E1CCC"/>
    <w:rsid w:val="000E33E4"/>
    <w:rsid w:val="000E4C9D"/>
    <w:rsid w:val="000E5FA0"/>
    <w:rsid w:val="000F00D3"/>
    <w:rsid w:val="000F3F4F"/>
    <w:rsid w:val="000F57C7"/>
    <w:rsid w:val="000F5FDD"/>
    <w:rsid w:val="00105F07"/>
    <w:rsid w:val="0011068F"/>
    <w:rsid w:val="001148DB"/>
    <w:rsid w:val="00123448"/>
    <w:rsid w:val="00132A3C"/>
    <w:rsid w:val="00134C48"/>
    <w:rsid w:val="00135B3C"/>
    <w:rsid w:val="00145601"/>
    <w:rsid w:val="001559C5"/>
    <w:rsid w:val="00163A5D"/>
    <w:rsid w:val="001662B1"/>
    <w:rsid w:val="00171AF9"/>
    <w:rsid w:val="001756E1"/>
    <w:rsid w:val="0018571F"/>
    <w:rsid w:val="001872AD"/>
    <w:rsid w:val="00194EEE"/>
    <w:rsid w:val="001958A3"/>
    <w:rsid w:val="00195A46"/>
    <w:rsid w:val="001A2498"/>
    <w:rsid w:val="001A28A6"/>
    <w:rsid w:val="001A3217"/>
    <w:rsid w:val="001A3CED"/>
    <w:rsid w:val="001A5108"/>
    <w:rsid w:val="001A736C"/>
    <w:rsid w:val="001A791D"/>
    <w:rsid w:val="001B17A7"/>
    <w:rsid w:val="001B2D6B"/>
    <w:rsid w:val="001B6A02"/>
    <w:rsid w:val="001C29D1"/>
    <w:rsid w:val="001C488D"/>
    <w:rsid w:val="001C4E0C"/>
    <w:rsid w:val="001C6067"/>
    <w:rsid w:val="001D16F2"/>
    <w:rsid w:val="001D606F"/>
    <w:rsid w:val="001D7FB3"/>
    <w:rsid w:val="001E06CB"/>
    <w:rsid w:val="001E3F15"/>
    <w:rsid w:val="001E4B9C"/>
    <w:rsid w:val="001E58B4"/>
    <w:rsid w:val="001F16E8"/>
    <w:rsid w:val="001F1774"/>
    <w:rsid w:val="001F1AC5"/>
    <w:rsid w:val="001F7D35"/>
    <w:rsid w:val="0020508B"/>
    <w:rsid w:val="00206579"/>
    <w:rsid w:val="002108BC"/>
    <w:rsid w:val="0021461D"/>
    <w:rsid w:val="00225203"/>
    <w:rsid w:val="00226BF9"/>
    <w:rsid w:val="002311F3"/>
    <w:rsid w:val="0025122C"/>
    <w:rsid w:val="002535E2"/>
    <w:rsid w:val="002645C4"/>
    <w:rsid w:val="00273133"/>
    <w:rsid w:val="00275067"/>
    <w:rsid w:val="002769E4"/>
    <w:rsid w:val="00282955"/>
    <w:rsid w:val="00287230"/>
    <w:rsid w:val="002A028A"/>
    <w:rsid w:val="002A1471"/>
    <w:rsid w:val="002A1E89"/>
    <w:rsid w:val="002A5590"/>
    <w:rsid w:val="002A587F"/>
    <w:rsid w:val="002A6AEC"/>
    <w:rsid w:val="002A75FD"/>
    <w:rsid w:val="002B5D90"/>
    <w:rsid w:val="002C2F6B"/>
    <w:rsid w:val="002C548D"/>
    <w:rsid w:val="002C5FA3"/>
    <w:rsid w:val="002C7734"/>
    <w:rsid w:val="002D46EA"/>
    <w:rsid w:val="002D4F06"/>
    <w:rsid w:val="002D5023"/>
    <w:rsid w:val="002E0AEA"/>
    <w:rsid w:val="002E52E5"/>
    <w:rsid w:val="002E735C"/>
    <w:rsid w:val="002F12AA"/>
    <w:rsid w:val="002F2963"/>
    <w:rsid w:val="002F5EA8"/>
    <w:rsid w:val="002F6A11"/>
    <w:rsid w:val="00300485"/>
    <w:rsid w:val="00301689"/>
    <w:rsid w:val="003026F0"/>
    <w:rsid w:val="00307A47"/>
    <w:rsid w:val="00317EB3"/>
    <w:rsid w:val="00317FDD"/>
    <w:rsid w:val="0032237F"/>
    <w:rsid w:val="00322EB1"/>
    <w:rsid w:val="003261FF"/>
    <w:rsid w:val="0033217D"/>
    <w:rsid w:val="00333716"/>
    <w:rsid w:val="003338DF"/>
    <w:rsid w:val="00335385"/>
    <w:rsid w:val="00335835"/>
    <w:rsid w:val="00337E8A"/>
    <w:rsid w:val="00343E01"/>
    <w:rsid w:val="00344A3D"/>
    <w:rsid w:val="003459D5"/>
    <w:rsid w:val="00345F26"/>
    <w:rsid w:val="00346776"/>
    <w:rsid w:val="00354D14"/>
    <w:rsid w:val="00362B4C"/>
    <w:rsid w:val="00363913"/>
    <w:rsid w:val="00367E6B"/>
    <w:rsid w:val="003720F3"/>
    <w:rsid w:val="00373EA9"/>
    <w:rsid w:val="00377598"/>
    <w:rsid w:val="00377AE6"/>
    <w:rsid w:val="003825BA"/>
    <w:rsid w:val="003830A6"/>
    <w:rsid w:val="00385FC5"/>
    <w:rsid w:val="00387DD8"/>
    <w:rsid w:val="003907DC"/>
    <w:rsid w:val="00393D8F"/>
    <w:rsid w:val="0039753C"/>
    <w:rsid w:val="003A13EB"/>
    <w:rsid w:val="003A2CAE"/>
    <w:rsid w:val="003B176D"/>
    <w:rsid w:val="003B7DB7"/>
    <w:rsid w:val="003C0026"/>
    <w:rsid w:val="003C46D3"/>
    <w:rsid w:val="003C4B57"/>
    <w:rsid w:val="003C6022"/>
    <w:rsid w:val="003C7873"/>
    <w:rsid w:val="003D0423"/>
    <w:rsid w:val="003D658C"/>
    <w:rsid w:val="003D68DF"/>
    <w:rsid w:val="003E7090"/>
    <w:rsid w:val="003F270F"/>
    <w:rsid w:val="004040AB"/>
    <w:rsid w:val="004103E5"/>
    <w:rsid w:val="004116B7"/>
    <w:rsid w:val="00415728"/>
    <w:rsid w:val="004176CA"/>
    <w:rsid w:val="0042543C"/>
    <w:rsid w:val="00440D48"/>
    <w:rsid w:val="00441CED"/>
    <w:rsid w:val="004435EF"/>
    <w:rsid w:val="00445417"/>
    <w:rsid w:val="00446AE1"/>
    <w:rsid w:val="00450C3C"/>
    <w:rsid w:val="00450EB5"/>
    <w:rsid w:val="0045318E"/>
    <w:rsid w:val="00453CFA"/>
    <w:rsid w:val="00456CCE"/>
    <w:rsid w:val="004579C2"/>
    <w:rsid w:val="00457ECC"/>
    <w:rsid w:val="004604BF"/>
    <w:rsid w:val="00460C50"/>
    <w:rsid w:val="00461901"/>
    <w:rsid w:val="004625A4"/>
    <w:rsid w:val="004659F8"/>
    <w:rsid w:val="00467253"/>
    <w:rsid w:val="00467EED"/>
    <w:rsid w:val="004705C1"/>
    <w:rsid w:val="00472314"/>
    <w:rsid w:val="0047603B"/>
    <w:rsid w:val="004774FE"/>
    <w:rsid w:val="004848CB"/>
    <w:rsid w:val="00484D64"/>
    <w:rsid w:val="0048620F"/>
    <w:rsid w:val="00490FDB"/>
    <w:rsid w:val="00491A16"/>
    <w:rsid w:val="004953EF"/>
    <w:rsid w:val="00495C0F"/>
    <w:rsid w:val="00495C4B"/>
    <w:rsid w:val="004A163E"/>
    <w:rsid w:val="004A44B5"/>
    <w:rsid w:val="004A6258"/>
    <w:rsid w:val="004A7E77"/>
    <w:rsid w:val="004C5E89"/>
    <w:rsid w:val="004C7759"/>
    <w:rsid w:val="004C7C39"/>
    <w:rsid w:val="004D3F6D"/>
    <w:rsid w:val="004E1BA9"/>
    <w:rsid w:val="004E5C3E"/>
    <w:rsid w:val="004F24B1"/>
    <w:rsid w:val="004F573C"/>
    <w:rsid w:val="004F73A2"/>
    <w:rsid w:val="00501EEC"/>
    <w:rsid w:val="00501EF7"/>
    <w:rsid w:val="00505EEE"/>
    <w:rsid w:val="00512945"/>
    <w:rsid w:val="0051443D"/>
    <w:rsid w:val="00515066"/>
    <w:rsid w:val="00517196"/>
    <w:rsid w:val="005252F6"/>
    <w:rsid w:val="005267AE"/>
    <w:rsid w:val="00533A75"/>
    <w:rsid w:val="00535419"/>
    <w:rsid w:val="00536598"/>
    <w:rsid w:val="005445BA"/>
    <w:rsid w:val="00545BDC"/>
    <w:rsid w:val="005621A3"/>
    <w:rsid w:val="00562683"/>
    <w:rsid w:val="0056323D"/>
    <w:rsid w:val="00564F41"/>
    <w:rsid w:val="0057242C"/>
    <w:rsid w:val="00577A19"/>
    <w:rsid w:val="00582153"/>
    <w:rsid w:val="005851D4"/>
    <w:rsid w:val="005930CD"/>
    <w:rsid w:val="005A20EA"/>
    <w:rsid w:val="005A5A2B"/>
    <w:rsid w:val="005A5E2E"/>
    <w:rsid w:val="005A66DA"/>
    <w:rsid w:val="005A70EC"/>
    <w:rsid w:val="005B10C5"/>
    <w:rsid w:val="005B346A"/>
    <w:rsid w:val="005B3D5C"/>
    <w:rsid w:val="005B46B1"/>
    <w:rsid w:val="005B69C4"/>
    <w:rsid w:val="005B79E5"/>
    <w:rsid w:val="005C0199"/>
    <w:rsid w:val="005C0367"/>
    <w:rsid w:val="005C1AC4"/>
    <w:rsid w:val="005C2053"/>
    <w:rsid w:val="005C4223"/>
    <w:rsid w:val="005C5507"/>
    <w:rsid w:val="005D098A"/>
    <w:rsid w:val="005D460E"/>
    <w:rsid w:val="005E2CC9"/>
    <w:rsid w:val="005E32A4"/>
    <w:rsid w:val="005F72A9"/>
    <w:rsid w:val="005F73A8"/>
    <w:rsid w:val="00600EBB"/>
    <w:rsid w:val="00601247"/>
    <w:rsid w:val="00603097"/>
    <w:rsid w:val="006040F7"/>
    <w:rsid w:val="00605BC3"/>
    <w:rsid w:val="00612AEE"/>
    <w:rsid w:val="00613282"/>
    <w:rsid w:val="00613BD7"/>
    <w:rsid w:val="00614228"/>
    <w:rsid w:val="006209C6"/>
    <w:rsid w:val="00621523"/>
    <w:rsid w:val="00623E65"/>
    <w:rsid w:val="00625060"/>
    <w:rsid w:val="00627A3C"/>
    <w:rsid w:val="006330F2"/>
    <w:rsid w:val="006335B7"/>
    <w:rsid w:val="00633DE3"/>
    <w:rsid w:val="00634933"/>
    <w:rsid w:val="00634EDB"/>
    <w:rsid w:val="00642541"/>
    <w:rsid w:val="006440F0"/>
    <w:rsid w:val="006451BC"/>
    <w:rsid w:val="00650554"/>
    <w:rsid w:val="00655AA5"/>
    <w:rsid w:val="006572CD"/>
    <w:rsid w:val="006642AE"/>
    <w:rsid w:val="00667E3E"/>
    <w:rsid w:val="006729E8"/>
    <w:rsid w:val="00673A20"/>
    <w:rsid w:val="00677280"/>
    <w:rsid w:val="0067787B"/>
    <w:rsid w:val="00691B81"/>
    <w:rsid w:val="0069309C"/>
    <w:rsid w:val="00694455"/>
    <w:rsid w:val="006A357C"/>
    <w:rsid w:val="006A5365"/>
    <w:rsid w:val="006A5EA6"/>
    <w:rsid w:val="006B1797"/>
    <w:rsid w:val="006B5E77"/>
    <w:rsid w:val="006B7F42"/>
    <w:rsid w:val="006C0DC6"/>
    <w:rsid w:val="006C327D"/>
    <w:rsid w:val="006C3635"/>
    <w:rsid w:val="006C3F78"/>
    <w:rsid w:val="006C4186"/>
    <w:rsid w:val="006C4AB7"/>
    <w:rsid w:val="006C5DBB"/>
    <w:rsid w:val="006C6FFF"/>
    <w:rsid w:val="006D0C82"/>
    <w:rsid w:val="006D4E7F"/>
    <w:rsid w:val="006D548C"/>
    <w:rsid w:val="006D63FB"/>
    <w:rsid w:val="006E11DE"/>
    <w:rsid w:val="006E2DA9"/>
    <w:rsid w:val="006E3754"/>
    <w:rsid w:val="006F1FAC"/>
    <w:rsid w:val="006F4577"/>
    <w:rsid w:val="006F772C"/>
    <w:rsid w:val="006F7F51"/>
    <w:rsid w:val="00701F51"/>
    <w:rsid w:val="00712A40"/>
    <w:rsid w:val="0071583F"/>
    <w:rsid w:val="0071601C"/>
    <w:rsid w:val="00716664"/>
    <w:rsid w:val="00725DAF"/>
    <w:rsid w:val="00725FE9"/>
    <w:rsid w:val="00727B2D"/>
    <w:rsid w:val="00730699"/>
    <w:rsid w:val="0073178F"/>
    <w:rsid w:val="00732870"/>
    <w:rsid w:val="00732E0F"/>
    <w:rsid w:val="0073551E"/>
    <w:rsid w:val="00746E9E"/>
    <w:rsid w:val="00752478"/>
    <w:rsid w:val="007533EE"/>
    <w:rsid w:val="00753EB3"/>
    <w:rsid w:val="00754C35"/>
    <w:rsid w:val="00760BDF"/>
    <w:rsid w:val="007638D3"/>
    <w:rsid w:val="00767A05"/>
    <w:rsid w:val="00771D11"/>
    <w:rsid w:val="00780A21"/>
    <w:rsid w:val="0078138B"/>
    <w:rsid w:val="00782FF9"/>
    <w:rsid w:val="00783193"/>
    <w:rsid w:val="00792855"/>
    <w:rsid w:val="00794271"/>
    <w:rsid w:val="0079623D"/>
    <w:rsid w:val="007A1681"/>
    <w:rsid w:val="007A16C5"/>
    <w:rsid w:val="007B03AE"/>
    <w:rsid w:val="007B3E3E"/>
    <w:rsid w:val="007B505E"/>
    <w:rsid w:val="007B5678"/>
    <w:rsid w:val="007B7DA9"/>
    <w:rsid w:val="007C1E3F"/>
    <w:rsid w:val="007C289A"/>
    <w:rsid w:val="007C7081"/>
    <w:rsid w:val="007D13CB"/>
    <w:rsid w:val="007D5917"/>
    <w:rsid w:val="007D6FDA"/>
    <w:rsid w:val="007D7F01"/>
    <w:rsid w:val="007E30F5"/>
    <w:rsid w:val="007E74DC"/>
    <w:rsid w:val="007F0340"/>
    <w:rsid w:val="00801407"/>
    <w:rsid w:val="00805E3D"/>
    <w:rsid w:val="00806528"/>
    <w:rsid w:val="0081083F"/>
    <w:rsid w:val="00812F5A"/>
    <w:rsid w:val="0082102F"/>
    <w:rsid w:val="0082155A"/>
    <w:rsid w:val="00821651"/>
    <w:rsid w:val="00823BF5"/>
    <w:rsid w:val="00826A05"/>
    <w:rsid w:val="008330B7"/>
    <w:rsid w:val="00835955"/>
    <w:rsid w:val="00840699"/>
    <w:rsid w:val="00841A9D"/>
    <w:rsid w:val="00847A42"/>
    <w:rsid w:val="00847BC7"/>
    <w:rsid w:val="00852C71"/>
    <w:rsid w:val="00852E4B"/>
    <w:rsid w:val="008530FC"/>
    <w:rsid w:val="008552B3"/>
    <w:rsid w:val="008572D6"/>
    <w:rsid w:val="00861CF5"/>
    <w:rsid w:val="008645B7"/>
    <w:rsid w:val="00864A95"/>
    <w:rsid w:val="008654EC"/>
    <w:rsid w:val="00870741"/>
    <w:rsid w:val="00880830"/>
    <w:rsid w:val="00880D07"/>
    <w:rsid w:val="00883438"/>
    <w:rsid w:val="008856C3"/>
    <w:rsid w:val="00886DB3"/>
    <w:rsid w:val="008935C3"/>
    <w:rsid w:val="00897630"/>
    <w:rsid w:val="008A213F"/>
    <w:rsid w:val="008A21BF"/>
    <w:rsid w:val="008A347D"/>
    <w:rsid w:val="008A3499"/>
    <w:rsid w:val="008A3940"/>
    <w:rsid w:val="008A51AC"/>
    <w:rsid w:val="008B7C04"/>
    <w:rsid w:val="008D33EA"/>
    <w:rsid w:val="008E1261"/>
    <w:rsid w:val="008E626A"/>
    <w:rsid w:val="008F4ADA"/>
    <w:rsid w:val="008F5469"/>
    <w:rsid w:val="00900984"/>
    <w:rsid w:val="00906324"/>
    <w:rsid w:val="0091434D"/>
    <w:rsid w:val="00917E8D"/>
    <w:rsid w:val="0093736E"/>
    <w:rsid w:val="00944697"/>
    <w:rsid w:val="00944928"/>
    <w:rsid w:val="00945066"/>
    <w:rsid w:val="00945111"/>
    <w:rsid w:val="009464D5"/>
    <w:rsid w:val="00950DD3"/>
    <w:rsid w:val="009510CB"/>
    <w:rsid w:val="00954E4D"/>
    <w:rsid w:val="00955543"/>
    <w:rsid w:val="00957FDF"/>
    <w:rsid w:val="0096056C"/>
    <w:rsid w:val="00963A56"/>
    <w:rsid w:val="00965FCE"/>
    <w:rsid w:val="00976611"/>
    <w:rsid w:val="00976B01"/>
    <w:rsid w:val="00991216"/>
    <w:rsid w:val="0099170B"/>
    <w:rsid w:val="009952F8"/>
    <w:rsid w:val="009A1C8F"/>
    <w:rsid w:val="009A4A9B"/>
    <w:rsid w:val="009A53B5"/>
    <w:rsid w:val="009B278E"/>
    <w:rsid w:val="009B4C72"/>
    <w:rsid w:val="009C541C"/>
    <w:rsid w:val="009D2AA8"/>
    <w:rsid w:val="009D2E88"/>
    <w:rsid w:val="009D6854"/>
    <w:rsid w:val="009E24C0"/>
    <w:rsid w:val="009E2EAC"/>
    <w:rsid w:val="009F0C70"/>
    <w:rsid w:val="009F10E2"/>
    <w:rsid w:val="009F3997"/>
    <w:rsid w:val="009F6DF9"/>
    <w:rsid w:val="009F7F1F"/>
    <w:rsid w:val="00A00E46"/>
    <w:rsid w:val="00A01EB7"/>
    <w:rsid w:val="00A0479E"/>
    <w:rsid w:val="00A05FA3"/>
    <w:rsid w:val="00A1030E"/>
    <w:rsid w:val="00A1233F"/>
    <w:rsid w:val="00A23363"/>
    <w:rsid w:val="00A247BF"/>
    <w:rsid w:val="00A24A2D"/>
    <w:rsid w:val="00A31DD9"/>
    <w:rsid w:val="00A33F20"/>
    <w:rsid w:val="00A352CD"/>
    <w:rsid w:val="00A40E64"/>
    <w:rsid w:val="00A4439B"/>
    <w:rsid w:val="00A507CA"/>
    <w:rsid w:val="00A52CEF"/>
    <w:rsid w:val="00A540C8"/>
    <w:rsid w:val="00A5736D"/>
    <w:rsid w:val="00A5756D"/>
    <w:rsid w:val="00A6162F"/>
    <w:rsid w:val="00A71A7D"/>
    <w:rsid w:val="00A72111"/>
    <w:rsid w:val="00A73495"/>
    <w:rsid w:val="00A75251"/>
    <w:rsid w:val="00A77472"/>
    <w:rsid w:val="00A77E62"/>
    <w:rsid w:val="00A803EC"/>
    <w:rsid w:val="00A901DE"/>
    <w:rsid w:val="00A9116E"/>
    <w:rsid w:val="00A927BE"/>
    <w:rsid w:val="00A9366A"/>
    <w:rsid w:val="00AA1ACC"/>
    <w:rsid w:val="00AA435D"/>
    <w:rsid w:val="00AB173D"/>
    <w:rsid w:val="00AC0C6E"/>
    <w:rsid w:val="00AC6795"/>
    <w:rsid w:val="00AD05CA"/>
    <w:rsid w:val="00AD07A1"/>
    <w:rsid w:val="00AD2D14"/>
    <w:rsid w:val="00AD3276"/>
    <w:rsid w:val="00AD5173"/>
    <w:rsid w:val="00AE0CCB"/>
    <w:rsid w:val="00AF0DCE"/>
    <w:rsid w:val="00AF22A5"/>
    <w:rsid w:val="00AF6585"/>
    <w:rsid w:val="00AF6735"/>
    <w:rsid w:val="00AF7BC6"/>
    <w:rsid w:val="00B0402B"/>
    <w:rsid w:val="00B126AE"/>
    <w:rsid w:val="00B13AF9"/>
    <w:rsid w:val="00B14363"/>
    <w:rsid w:val="00B1513F"/>
    <w:rsid w:val="00B16FB8"/>
    <w:rsid w:val="00B2210A"/>
    <w:rsid w:val="00B2355F"/>
    <w:rsid w:val="00B24A7B"/>
    <w:rsid w:val="00B313A4"/>
    <w:rsid w:val="00B3200A"/>
    <w:rsid w:val="00B328B2"/>
    <w:rsid w:val="00B3653F"/>
    <w:rsid w:val="00B41ED5"/>
    <w:rsid w:val="00B50000"/>
    <w:rsid w:val="00B51108"/>
    <w:rsid w:val="00B51263"/>
    <w:rsid w:val="00B51505"/>
    <w:rsid w:val="00B56310"/>
    <w:rsid w:val="00B606FB"/>
    <w:rsid w:val="00B67FA4"/>
    <w:rsid w:val="00B72889"/>
    <w:rsid w:val="00B72ADB"/>
    <w:rsid w:val="00B8254D"/>
    <w:rsid w:val="00B84E56"/>
    <w:rsid w:val="00BA02EB"/>
    <w:rsid w:val="00BB4681"/>
    <w:rsid w:val="00BB4BEC"/>
    <w:rsid w:val="00BB60F5"/>
    <w:rsid w:val="00BB71CF"/>
    <w:rsid w:val="00BC0643"/>
    <w:rsid w:val="00BC0881"/>
    <w:rsid w:val="00BC12C8"/>
    <w:rsid w:val="00BC1C3D"/>
    <w:rsid w:val="00BC43F8"/>
    <w:rsid w:val="00BD606A"/>
    <w:rsid w:val="00BD6562"/>
    <w:rsid w:val="00BE0FF1"/>
    <w:rsid w:val="00BE56C1"/>
    <w:rsid w:val="00BF024B"/>
    <w:rsid w:val="00BF049C"/>
    <w:rsid w:val="00BF68D3"/>
    <w:rsid w:val="00BF6C9F"/>
    <w:rsid w:val="00C00C63"/>
    <w:rsid w:val="00C01C5A"/>
    <w:rsid w:val="00C071F4"/>
    <w:rsid w:val="00C07F2F"/>
    <w:rsid w:val="00C10014"/>
    <w:rsid w:val="00C10603"/>
    <w:rsid w:val="00C1377D"/>
    <w:rsid w:val="00C1420E"/>
    <w:rsid w:val="00C2051E"/>
    <w:rsid w:val="00C227C0"/>
    <w:rsid w:val="00C264C8"/>
    <w:rsid w:val="00C26D0C"/>
    <w:rsid w:val="00C306D0"/>
    <w:rsid w:val="00C31616"/>
    <w:rsid w:val="00C32723"/>
    <w:rsid w:val="00C32CCB"/>
    <w:rsid w:val="00C36477"/>
    <w:rsid w:val="00C3650F"/>
    <w:rsid w:val="00C50258"/>
    <w:rsid w:val="00C54E3F"/>
    <w:rsid w:val="00C62C4C"/>
    <w:rsid w:val="00C630DD"/>
    <w:rsid w:val="00C6411D"/>
    <w:rsid w:val="00C75066"/>
    <w:rsid w:val="00C759FF"/>
    <w:rsid w:val="00C76809"/>
    <w:rsid w:val="00C772BF"/>
    <w:rsid w:val="00C82FBF"/>
    <w:rsid w:val="00C836BE"/>
    <w:rsid w:val="00C879CA"/>
    <w:rsid w:val="00C93A1B"/>
    <w:rsid w:val="00C95540"/>
    <w:rsid w:val="00C96773"/>
    <w:rsid w:val="00C96B7F"/>
    <w:rsid w:val="00CA2EEE"/>
    <w:rsid w:val="00CA44F8"/>
    <w:rsid w:val="00CB0870"/>
    <w:rsid w:val="00CB41DA"/>
    <w:rsid w:val="00CC1D49"/>
    <w:rsid w:val="00CC6D98"/>
    <w:rsid w:val="00CD3183"/>
    <w:rsid w:val="00CD35CC"/>
    <w:rsid w:val="00CD4A7F"/>
    <w:rsid w:val="00CD60A1"/>
    <w:rsid w:val="00CD6BF7"/>
    <w:rsid w:val="00CD6CC6"/>
    <w:rsid w:val="00CE2326"/>
    <w:rsid w:val="00CE36C6"/>
    <w:rsid w:val="00CE51A7"/>
    <w:rsid w:val="00CE577D"/>
    <w:rsid w:val="00CE7DE5"/>
    <w:rsid w:val="00CE7E7E"/>
    <w:rsid w:val="00CF0B9B"/>
    <w:rsid w:val="00CF0D38"/>
    <w:rsid w:val="00CF3EB5"/>
    <w:rsid w:val="00CF4463"/>
    <w:rsid w:val="00CF638D"/>
    <w:rsid w:val="00D01790"/>
    <w:rsid w:val="00D03B92"/>
    <w:rsid w:val="00D0552E"/>
    <w:rsid w:val="00D0584A"/>
    <w:rsid w:val="00D10ECE"/>
    <w:rsid w:val="00D13B4D"/>
    <w:rsid w:val="00D13BDD"/>
    <w:rsid w:val="00D21484"/>
    <w:rsid w:val="00D31A29"/>
    <w:rsid w:val="00D322F9"/>
    <w:rsid w:val="00D3311B"/>
    <w:rsid w:val="00D35848"/>
    <w:rsid w:val="00D37D1E"/>
    <w:rsid w:val="00D37FBC"/>
    <w:rsid w:val="00D457F9"/>
    <w:rsid w:val="00D458BF"/>
    <w:rsid w:val="00D45F5E"/>
    <w:rsid w:val="00D46D6F"/>
    <w:rsid w:val="00D54779"/>
    <w:rsid w:val="00D6081F"/>
    <w:rsid w:val="00D7061E"/>
    <w:rsid w:val="00D709F1"/>
    <w:rsid w:val="00D73C33"/>
    <w:rsid w:val="00D75855"/>
    <w:rsid w:val="00D76CB2"/>
    <w:rsid w:val="00D77056"/>
    <w:rsid w:val="00D850F9"/>
    <w:rsid w:val="00D86D31"/>
    <w:rsid w:val="00D86E48"/>
    <w:rsid w:val="00D920D9"/>
    <w:rsid w:val="00D92A7E"/>
    <w:rsid w:val="00D93550"/>
    <w:rsid w:val="00D94AAD"/>
    <w:rsid w:val="00DA3D6B"/>
    <w:rsid w:val="00DA79EA"/>
    <w:rsid w:val="00DB47D7"/>
    <w:rsid w:val="00DB5F7A"/>
    <w:rsid w:val="00DB7122"/>
    <w:rsid w:val="00DC0507"/>
    <w:rsid w:val="00DC3A23"/>
    <w:rsid w:val="00DD47D0"/>
    <w:rsid w:val="00DD6069"/>
    <w:rsid w:val="00DF0916"/>
    <w:rsid w:val="00DF0FA8"/>
    <w:rsid w:val="00DF2FB0"/>
    <w:rsid w:val="00DF5B67"/>
    <w:rsid w:val="00DF6032"/>
    <w:rsid w:val="00DF7024"/>
    <w:rsid w:val="00E10A04"/>
    <w:rsid w:val="00E11892"/>
    <w:rsid w:val="00E13903"/>
    <w:rsid w:val="00E14814"/>
    <w:rsid w:val="00E166DB"/>
    <w:rsid w:val="00E37ECA"/>
    <w:rsid w:val="00E37F50"/>
    <w:rsid w:val="00E436EC"/>
    <w:rsid w:val="00E43783"/>
    <w:rsid w:val="00E454FC"/>
    <w:rsid w:val="00E55D5E"/>
    <w:rsid w:val="00E57C8B"/>
    <w:rsid w:val="00E61C8A"/>
    <w:rsid w:val="00E62457"/>
    <w:rsid w:val="00E66716"/>
    <w:rsid w:val="00E726E1"/>
    <w:rsid w:val="00E72B07"/>
    <w:rsid w:val="00E73CB4"/>
    <w:rsid w:val="00E7585D"/>
    <w:rsid w:val="00E821E5"/>
    <w:rsid w:val="00E864AC"/>
    <w:rsid w:val="00E90947"/>
    <w:rsid w:val="00E90AC5"/>
    <w:rsid w:val="00E914F4"/>
    <w:rsid w:val="00E920E3"/>
    <w:rsid w:val="00E945F3"/>
    <w:rsid w:val="00E94F17"/>
    <w:rsid w:val="00E9712C"/>
    <w:rsid w:val="00EA0C9F"/>
    <w:rsid w:val="00EA386B"/>
    <w:rsid w:val="00EA5310"/>
    <w:rsid w:val="00EA5851"/>
    <w:rsid w:val="00EA7FAD"/>
    <w:rsid w:val="00EB0639"/>
    <w:rsid w:val="00EB38B6"/>
    <w:rsid w:val="00EB5C4A"/>
    <w:rsid w:val="00EB5E2E"/>
    <w:rsid w:val="00EC110A"/>
    <w:rsid w:val="00EC1D4D"/>
    <w:rsid w:val="00EC463F"/>
    <w:rsid w:val="00EC4F27"/>
    <w:rsid w:val="00ED28C9"/>
    <w:rsid w:val="00ED2A88"/>
    <w:rsid w:val="00EE1E30"/>
    <w:rsid w:val="00EE2B59"/>
    <w:rsid w:val="00EE2F13"/>
    <w:rsid w:val="00EE3517"/>
    <w:rsid w:val="00EE620B"/>
    <w:rsid w:val="00EE63C5"/>
    <w:rsid w:val="00EE7B29"/>
    <w:rsid w:val="00EE7DE9"/>
    <w:rsid w:val="00EF34DF"/>
    <w:rsid w:val="00EF513B"/>
    <w:rsid w:val="00EF5A6A"/>
    <w:rsid w:val="00F021AF"/>
    <w:rsid w:val="00F1241B"/>
    <w:rsid w:val="00F1625E"/>
    <w:rsid w:val="00F16DF5"/>
    <w:rsid w:val="00F20EE1"/>
    <w:rsid w:val="00F2261D"/>
    <w:rsid w:val="00F26F52"/>
    <w:rsid w:val="00F26F9A"/>
    <w:rsid w:val="00F314FC"/>
    <w:rsid w:val="00F31CDE"/>
    <w:rsid w:val="00F37CD6"/>
    <w:rsid w:val="00F40067"/>
    <w:rsid w:val="00F41680"/>
    <w:rsid w:val="00F46CF4"/>
    <w:rsid w:val="00F50DCF"/>
    <w:rsid w:val="00F5304A"/>
    <w:rsid w:val="00F530AB"/>
    <w:rsid w:val="00F53CF5"/>
    <w:rsid w:val="00F567E1"/>
    <w:rsid w:val="00F56B2F"/>
    <w:rsid w:val="00F5777F"/>
    <w:rsid w:val="00F72CC8"/>
    <w:rsid w:val="00F7555E"/>
    <w:rsid w:val="00F809B8"/>
    <w:rsid w:val="00F87CF3"/>
    <w:rsid w:val="00F919A8"/>
    <w:rsid w:val="00FA60C8"/>
    <w:rsid w:val="00FA6FBC"/>
    <w:rsid w:val="00FB5D5D"/>
    <w:rsid w:val="00FB6CE3"/>
    <w:rsid w:val="00FB71DF"/>
    <w:rsid w:val="00FC46F0"/>
    <w:rsid w:val="00FC65CD"/>
    <w:rsid w:val="00FC6A85"/>
    <w:rsid w:val="00FD097C"/>
    <w:rsid w:val="00FD20BC"/>
    <w:rsid w:val="00FD2DC8"/>
    <w:rsid w:val="00FE0734"/>
    <w:rsid w:val="00FE5743"/>
    <w:rsid w:val="00FF0611"/>
    <w:rsid w:val="00FF0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33789"/>
  <w15:docId w15:val="{BEDFDD1F-12DF-459A-A741-B64D0FE85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0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32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32A4"/>
    <w:rPr>
      <w:b/>
      <w:bCs/>
    </w:rPr>
  </w:style>
  <w:style w:type="paragraph" w:styleId="ListParagraph">
    <w:name w:val="List Paragraph"/>
    <w:aliases w:val="list1,b1,List Paragraph Char Char,Number_1,Normal Sentence,Colorful List - Accent 11,ListPar1,new,SGLText List Paragraph,List Paragraph2,List Paragraph11,List Paragraph21,lp1,Figure_name,List Paragraph1,Equipment,numbered,B1"/>
    <w:basedOn w:val="Normal"/>
    <w:link w:val="ListParagraphChar"/>
    <w:uiPriority w:val="34"/>
    <w:qFormat/>
    <w:rsid w:val="001C29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775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D4E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4E7F"/>
  </w:style>
  <w:style w:type="paragraph" w:styleId="Footer">
    <w:name w:val="footer"/>
    <w:basedOn w:val="Normal"/>
    <w:link w:val="FooterChar"/>
    <w:uiPriority w:val="99"/>
    <w:unhideWhenUsed/>
    <w:rsid w:val="006D4E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4E7F"/>
  </w:style>
  <w:style w:type="character" w:customStyle="1" w:styleId="ListParagraphChar">
    <w:name w:val="List Paragraph Char"/>
    <w:aliases w:val="list1 Char,b1 Char,List Paragraph Char Char Char,Number_1 Char,Normal Sentence Char,Colorful List - Accent 11 Char,ListPar1 Char,new Char,SGLText List Paragraph Char,List Paragraph2 Char,List Paragraph11 Char,List Paragraph21 Char"/>
    <w:link w:val="ListParagraph"/>
    <w:uiPriority w:val="34"/>
    <w:qFormat/>
    <w:rsid w:val="00A77472"/>
  </w:style>
  <w:style w:type="character" w:styleId="FollowedHyperlink">
    <w:name w:val="FollowedHyperlink"/>
    <w:basedOn w:val="DefaultParagraphFont"/>
    <w:uiPriority w:val="99"/>
    <w:semiHidden/>
    <w:unhideWhenUsed/>
    <w:rsid w:val="005C1AC4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C1AC4"/>
    <w:rPr>
      <w:color w:val="605E5C"/>
      <w:shd w:val="clear" w:color="auto" w:fill="E1DFDD"/>
    </w:rPr>
  </w:style>
  <w:style w:type="character" w:customStyle="1" w:styleId="white-space-pre">
    <w:name w:val="white-space-pre"/>
    <w:basedOn w:val="DefaultParagraphFont"/>
    <w:rsid w:val="005F73A8"/>
  </w:style>
  <w:style w:type="paragraph" w:customStyle="1" w:styleId="pvs-listitem--with-top-padding">
    <w:name w:val="pvs-list__item--with-top-padding"/>
    <w:basedOn w:val="Normal"/>
    <w:rsid w:val="006B5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isually-hidden">
    <w:name w:val="visually-hidden"/>
    <w:basedOn w:val="DefaultParagraphFont"/>
    <w:rsid w:val="006B5E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32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72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5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29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8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88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78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2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4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11774</TotalTime>
  <Pages>7</Pages>
  <Words>3417</Words>
  <Characters>19479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somunani37@gmail.com</dc:creator>
  <cp:lastModifiedBy>praveen K</cp:lastModifiedBy>
  <cp:revision>1756</cp:revision>
  <dcterms:created xsi:type="dcterms:W3CDTF">2020-08-24T17:07:00Z</dcterms:created>
  <dcterms:modified xsi:type="dcterms:W3CDTF">2023-10-17T20:20:00Z</dcterms:modified>
</cp:coreProperties>
</file>