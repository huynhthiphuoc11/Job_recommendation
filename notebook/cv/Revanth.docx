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40"/>
        <w:tblW w:w="9663" w:type="dxa"/>
        <w:tblLayout w:type="fixed"/>
        <w:tblCellMar>
          <w:left w:w="0" w:type="dxa"/>
          <w:right w:w="0" w:type="dxa"/>
        </w:tblCellMar>
        <w:tblLook w:val="0000" w:firstRow="0" w:lastRow="0" w:firstColumn="0" w:lastColumn="0" w:noHBand="0" w:noVBand="0"/>
      </w:tblPr>
      <w:tblGrid>
        <w:gridCol w:w="9640"/>
        <w:gridCol w:w="6"/>
        <w:gridCol w:w="17"/>
      </w:tblGrid>
      <w:tr w:rsidR="00E20BF4" w:rsidRPr="00456566" w14:paraId="22826B0D" w14:textId="77777777" w:rsidTr="00E74128">
        <w:trPr>
          <w:gridAfter w:val="1"/>
          <w:wAfter w:w="17" w:type="dxa"/>
        </w:trPr>
        <w:tc>
          <w:tcPr>
            <w:tcW w:w="9646" w:type="dxa"/>
            <w:gridSpan w:val="2"/>
            <w:shd w:val="clear" w:color="auto" w:fill="auto"/>
            <w:vAlign w:val="center"/>
          </w:tcPr>
          <w:p w14:paraId="7CBE1040" w14:textId="77777777" w:rsidR="00E20BF4" w:rsidRPr="00D46BB0" w:rsidRDefault="000D12EB" w:rsidP="002121EE">
            <w:pPr>
              <w:ind w:left="-142"/>
              <w:rPr>
                <w:rFonts w:asciiTheme="minorHAnsi" w:eastAsia="Verdana" w:hAnsiTheme="minorHAnsi" w:cstheme="minorHAnsi"/>
                <w:color w:val="5B9BD5" w:themeColor="accent5"/>
                <w:sz w:val="28"/>
                <w:szCs w:val="28"/>
              </w:rPr>
            </w:pPr>
            <w:r w:rsidRPr="00D46BB0">
              <w:rPr>
                <w:rFonts w:asciiTheme="minorHAnsi" w:hAnsiTheme="minorHAnsi" w:cstheme="minorHAnsi"/>
                <w:b/>
                <w:color w:val="5B9BD5" w:themeColor="accent5"/>
                <w:sz w:val="28"/>
                <w:szCs w:val="28"/>
                <w:lang w:val="en-AU" w:eastAsia="en-US"/>
              </w:rPr>
              <w:t xml:space="preserve"> </w:t>
            </w:r>
            <w:r w:rsidR="00070CEE" w:rsidRPr="00D46BB0">
              <w:rPr>
                <w:rFonts w:asciiTheme="minorHAnsi" w:hAnsiTheme="minorHAnsi" w:cstheme="minorHAnsi"/>
                <w:b/>
                <w:color w:val="5B9BD5" w:themeColor="accent5"/>
                <w:sz w:val="28"/>
                <w:szCs w:val="28"/>
                <w:lang w:val="en-AU" w:eastAsia="en-US"/>
              </w:rPr>
              <w:t xml:space="preserve">        </w:t>
            </w:r>
            <w:r w:rsidR="00E20BF4" w:rsidRPr="00D46BB0">
              <w:rPr>
                <w:rFonts w:asciiTheme="minorHAnsi" w:hAnsiTheme="minorHAnsi" w:cstheme="minorHAnsi"/>
                <w:b/>
                <w:color w:val="5B9BD5" w:themeColor="accent5"/>
                <w:sz w:val="28"/>
                <w:szCs w:val="28"/>
                <w:lang w:val="en-AU" w:eastAsia="en-US"/>
              </w:rPr>
              <w:t xml:space="preserve">                   </w:t>
            </w:r>
            <w:r w:rsidR="00F80157" w:rsidRPr="00D46BB0">
              <w:rPr>
                <w:rFonts w:asciiTheme="minorHAnsi" w:hAnsiTheme="minorHAnsi" w:cstheme="minorHAnsi"/>
                <w:b/>
                <w:color w:val="5B9BD5" w:themeColor="accent5"/>
                <w:sz w:val="28"/>
                <w:szCs w:val="28"/>
                <w:lang w:val="en-AU" w:eastAsia="en-US"/>
              </w:rPr>
              <w:t xml:space="preserve">                            </w:t>
            </w:r>
            <w:r w:rsidR="005303BF" w:rsidRPr="00D46BB0">
              <w:rPr>
                <w:rFonts w:asciiTheme="minorHAnsi" w:hAnsiTheme="minorHAnsi" w:cstheme="minorHAnsi"/>
                <w:b/>
                <w:color w:val="5B9BD5" w:themeColor="accent5"/>
                <w:sz w:val="28"/>
                <w:szCs w:val="28"/>
                <w:lang w:val="en-AU" w:eastAsia="en-US"/>
              </w:rPr>
              <w:t xml:space="preserve"> </w:t>
            </w:r>
            <w:r w:rsidR="00F80157" w:rsidRPr="00D46BB0">
              <w:rPr>
                <w:rFonts w:asciiTheme="minorHAnsi" w:hAnsiTheme="minorHAnsi" w:cstheme="minorHAnsi"/>
                <w:b/>
                <w:color w:val="5B9BD5" w:themeColor="accent5"/>
                <w:sz w:val="28"/>
                <w:szCs w:val="28"/>
                <w:lang w:val="en-AU" w:eastAsia="en-US"/>
              </w:rPr>
              <w:t xml:space="preserve">   </w:t>
            </w:r>
            <w:r w:rsidR="00E20BF4" w:rsidRPr="00D46BB0">
              <w:rPr>
                <w:rFonts w:asciiTheme="minorHAnsi" w:eastAsia="Verdana" w:hAnsiTheme="minorHAnsi" w:cstheme="minorHAnsi"/>
                <w:b/>
                <w:color w:val="5B9BD5" w:themeColor="accent5"/>
                <w:sz w:val="28"/>
                <w:szCs w:val="28"/>
              </w:rPr>
              <w:t>Re</w:t>
            </w:r>
            <w:r w:rsidR="00055C2D" w:rsidRPr="00D46BB0">
              <w:rPr>
                <w:rFonts w:asciiTheme="minorHAnsi" w:eastAsia="Verdana" w:hAnsiTheme="minorHAnsi" w:cstheme="minorHAnsi"/>
                <w:b/>
                <w:color w:val="5B9BD5" w:themeColor="accent5"/>
                <w:sz w:val="28"/>
                <w:szCs w:val="28"/>
              </w:rPr>
              <w:t>vanth R</w:t>
            </w:r>
            <w:r w:rsidR="00E20BF4" w:rsidRPr="00D46BB0">
              <w:rPr>
                <w:rFonts w:asciiTheme="minorHAnsi" w:eastAsia="Verdana" w:hAnsiTheme="minorHAnsi" w:cstheme="minorHAnsi"/>
                <w:b/>
                <w:color w:val="5B9BD5" w:themeColor="accent5"/>
                <w:sz w:val="28"/>
                <w:szCs w:val="28"/>
              </w:rPr>
              <w:t xml:space="preserve">          </w:t>
            </w:r>
          </w:p>
        </w:tc>
      </w:tr>
      <w:tr w:rsidR="00E20BF4" w:rsidRPr="00456566" w14:paraId="24BD547E" w14:textId="77777777" w:rsidTr="00E74128">
        <w:tc>
          <w:tcPr>
            <w:tcW w:w="9640" w:type="dxa"/>
            <w:shd w:val="clear" w:color="auto" w:fill="auto"/>
            <w:vAlign w:val="center"/>
          </w:tcPr>
          <w:p w14:paraId="005198AF" w14:textId="77777777" w:rsidR="00E20BF4" w:rsidRPr="00456566" w:rsidRDefault="00E20BF4" w:rsidP="00E74128">
            <w:pPr>
              <w:pBdr>
                <w:bottom w:val="single" w:sz="6" w:space="0" w:color="00FFFF"/>
              </w:pBdr>
              <w:snapToGrid w:val="0"/>
              <w:spacing w:line="160" w:lineRule="auto"/>
              <w:rPr>
                <w:rFonts w:asciiTheme="minorHAnsi" w:eastAsia="Verdana" w:hAnsiTheme="minorHAnsi" w:cstheme="minorHAnsi"/>
              </w:rPr>
            </w:pPr>
          </w:p>
        </w:tc>
        <w:tc>
          <w:tcPr>
            <w:tcW w:w="23" w:type="dxa"/>
            <w:gridSpan w:val="2"/>
            <w:shd w:val="clear" w:color="auto" w:fill="auto"/>
            <w:vAlign w:val="center"/>
          </w:tcPr>
          <w:p w14:paraId="555B2593" w14:textId="77777777" w:rsidR="00E20BF4" w:rsidRPr="00456566" w:rsidRDefault="00E20BF4" w:rsidP="00E74128">
            <w:pPr>
              <w:pBdr>
                <w:bottom w:val="single" w:sz="6" w:space="0" w:color="00FFFF"/>
              </w:pBdr>
              <w:snapToGrid w:val="0"/>
              <w:spacing w:line="160" w:lineRule="auto"/>
              <w:rPr>
                <w:rFonts w:asciiTheme="minorHAnsi" w:eastAsia="Verdana" w:hAnsiTheme="minorHAnsi" w:cstheme="minorHAnsi"/>
              </w:rPr>
            </w:pPr>
          </w:p>
        </w:tc>
      </w:tr>
      <w:tr w:rsidR="00E20BF4" w:rsidRPr="0005586E" w14:paraId="7AD53E36" w14:textId="77777777" w:rsidTr="00E74128">
        <w:tblPrEx>
          <w:tblCellMar>
            <w:top w:w="150" w:type="dxa"/>
          </w:tblCellMar>
        </w:tblPrEx>
        <w:tc>
          <w:tcPr>
            <w:tcW w:w="9640" w:type="dxa"/>
            <w:shd w:val="clear" w:color="auto" w:fill="auto"/>
          </w:tcPr>
          <w:tbl>
            <w:tblPr>
              <w:tblW w:w="19440" w:type="dxa"/>
              <w:tblLayout w:type="fixed"/>
              <w:tblCellMar>
                <w:left w:w="0" w:type="dxa"/>
                <w:right w:w="0" w:type="dxa"/>
              </w:tblCellMar>
              <w:tblLook w:val="0000" w:firstRow="0" w:lastRow="0" w:firstColumn="0" w:lastColumn="0" w:noHBand="0" w:noVBand="0"/>
            </w:tblPr>
            <w:tblGrid>
              <w:gridCol w:w="9720"/>
              <w:gridCol w:w="9720"/>
            </w:tblGrid>
            <w:tr w:rsidR="00646CDA" w:rsidRPr="00646CDA" w14:paraId="74092B5B" w14:textId="31B0459E" w:rsidTr="00646CDA">
              <w:trPr>
                <w:trHeight w:val="478"/>
              </w:trPr>
              <w:tc>
                <w:tcPr>
                  <w:tcW w:w="9720" w:type="dxa"/>
                  <w:shd w:val="clear" w:color="auto" w:fill="auto"/>
                  <w:vAlign w:val="center"/>
                </w:tcPr>
                <w:p w14:paraId="3EFB17E7" w14:textId="77777777" w:rsidR="00646CDA" w:rsidRPr="00646CDA" w:rsidRDefault="00646CDA" w:rsidP="00713D80">
                  <w:pPr>
                    <w:framePr w:hSpace="180" w:wrap="around" w:hAnchor="margin" w:y="-540"/>
                    <w:pBdr>
                      <w:bottom w:val="single" w:sz="6" w:space="1" w:color="00FFFF"/>
                    </w:pBdr>
                    <w:spacing w:before="90" w:after="90"/>
                    <w:rPr>
                      <w:rStyle w:val="Strong"/>
                      <w:rFonts w:asciiTheme="minorHAnsi" w:hAnsiTheme="minorHAnsi" w:cstheme="minorHAnsi"/>
                      <w:color w:val="000000" w:themeColor="text1"/>
                    </w:rPr>
                  </w:pPr>
                  <w:r w:rsidRPr="00646CDA">
                    <w:rPr>
                      <w:rFonts w:asciiTheme="minorHAnsi" w:eastAsia="Verdana" w:hAnsiTheme="minorHAnsi" w:cstheme="minorHAnsi"/>
                      <w:b/>
                      <w:color w:val="000000" w:themeColor="text1"/>
                    </w:rPr>
                    <w:t>Professional Summary</w:t>
                  </w:r>
                </w:p>
                <w:p w14:paraId="2BDF6D86" w14:textId="0C28F482" w:rsidR="00646CDA" w:rsidRPr="00646CDA" w:rsidRDefault="00A30610"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Pr>
                      <w:rFonts w:asciiTheme="minorHAnsi" w:hAnsiTheme="minorHAnsi" w:cstheme="minorHAnsi"/>
                      <w:bCs/>
                      <w:color w:val="000000" w:themeColor="text1"/>
                    </w:rPr>
                    <w:t>8</w:t>
                  </w:r>
                  <w:r w:rsidR="00DB5E35">
                    <w:rPr>
                      <w:rFonts w:asciiTheme="minorHAnsi" w:hAnsiTheme="minorHAnsi" w:cstheme="minorHAnsi"/>
                      <w:bCs/>
                      <w:color w:val="000000" w:themeColor="text1"/>
                    </w:rPr>
                    <w:t>+</w:t>
                  </w:r>
                  <w:r w:rsidR="00164B3A">
                    <w:rPr>
                      <w:rFonts w:asciiTheme="minorHAnsi" w:hAnsiTheme="minorHAnsi" w:cstheme="minorHAnsi"/>
                      <w:bCs/>
                      <w:color w:val="000000" w:themeColor="text1"/>
                    </w:rPr>
                    <w:t xml:space="preserve"> </w:t>
                  </w:r>
                  <w:r w:rsidR="00646CDA" w:rsidRPr="00646CDA">
                    <w:rPr>
                      <w:rFonts w:asciiTheme="minorHAnsi" w:hAnsiTheme="minorHAnsi" w:cstheme="minorHAnsi"/>
                      <w:bCs/>
                      <w:color w:val="000000" w:themeColor="text1"/>
                    </w:rPr>
                    <w:t xml:space="preserve">years of Experience in Software Environment as </w:t>
                  </w:r>
                  <w:r w:rsidR="00AC44DB">
                    <w:rPr>
                      <w:rFonts w:asciiTheme="minorHAnsi" w:hAnsiTheme="minorHAnsi" w:cstheme="minorHAnsi"/>
                      <w:bCs/>
                      <w:color w:val="000000" w:themeColor="text1"/>
                    </w:rPr>
                    <w:t xml:space="preserve">a </w:t>
                  </w:r>
                  <w:r w:rsidR="00646CDA" w:rsidRPr="00646CDA">
                    <w:rPr>
                      <w:rFonts w:asciiTheme="minorHAnsi" w:hAnsiTheme="minorHAnsi" w:cstheme="minorHAnsi"/>
                      <w:bCs/>
                      <w:color w:val="000000" w:themeColor="text1"/>
                    </w:rPr>
                    <w:t>TABLEAU Developer.</w:t>
                  </w:r>
                </w:p>
                <w:p w14:paraId="35796EDE"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 in gathering Business requirements, Analysis, Design, Implementation and documentation of various functionalities of Data marts and Business Intelligence.</w:t>
                  </w:r>
                </w:p>
                <w:p w14:paraId="0E9F158A"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Hands on experience in following the SDLC methodologies like Waterfall model and Agile model.</w:t>
                  </w:r>
                </w:p>
                <w:p w14:paraId="080A0F46"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Experienced in designing customized interactive dashboards in Tableau using Marks, Action, filters, parameters, calculations and relationships.</w:t>
                  </w:r>
                </w:p>
                <w:p w14:paraId="04F8B67E" w14:textId="2115F604"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Skilled in Tableau Desktop for Data visualization, Reporting and </w:t>
                  </w:r>
                  <w:r w:rsidR="008B36C7" w:rsidRPr="00646CDA">
                    <w:rPr>
                      <w:rFonts w:asciiTheme="minorHAnsi" w:hAnsiTheme="minorHAnsi" w:cstheme="minorHAnsi"/>
                      <w:bCs/>
                      <w:color w:val="000000" w:themeColor="text1"/>
                    </w:rPr>
                    <w:t>Analysis.</w:t>
                  </w:r>
                  <w:r w:rsidRPr="00646CDA">
                    <w:rPr>
                      <w:rFonts w:asciiTheme="minorHAnsi" w:hAnsiTheme="minorHAnsi" w:cstheme="minorHAnsi"/>
                      <w:bCs/>
                      <w:color w:val="000000" w:themeColor="text1"/>
                    </w:rPr>
                    <w:t xml:space="preserve"> </w:t>
                  </w:r>
                </w:p>
                <w:p w14:paraId="547DACE1" w14:textId="308E4766" w:rsid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Experienced working in all the phases of the projects including analyzing, requirement gathering, QA and Deployment.</w:t>
                  </w:r>
                </w:p>
                <w:p w14:paraId="5D55E6B3" w14:textId="6E6781EB" w:rsidR="00827AED" w:rsidRPr="00646CDA" w:rsidRDefault="00827AED"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Pr>
                      <w:rFonts w:asciiTheme="minorHAnsi" w:hAnsiTheme="minorHAnsi" w:cstheme="minorHAnsi"/>
                      <w:bCs/>
                      <w:color w:val="000000" w:themeColor="text1"/>
                    </w:rPr>
                    <w:t>Worked on Alteryx tool to create and maintain workflows, make changes to existing flows as per user requirements, generated automation reports using API calls as well as SQL and Excel, generated reports and Tableau extract files.</w:t>
                  </w:r>
                </w:p>
                <w:p w14:paraId="745E1AE9"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Worked extensively on joining tables, multiple data connections using data blending concept, worked on Data Extracts and managing queries.</w:t>
                  </w:r>
                </w:p>
                <w:p w14:paraId="593B616B"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Strong Experience in Tableau Administration such as creating extracts, scheduling workbooks, granting access and creating user filters.</w:t>
                  </w:r>
                </w:p>
                <w:p w14:paraId="56151A9D" w14:textId="6822AB06" w:rsidR="00646CDA" w:rsidRPr="00827AED" w:rsidRDefault="00646CDA" w:rsidP="005F124B">
                  <w:pPr>
                    <w:pStyle w:val="ListParagraph"/>
                    <w:framePr w:hSpace="180" w:wrap="around" w:hAnchor="margin" w:y="-540"/>
                    <w:numPr>
                      <w:ilvl w:val="0"/>
                      <w:numId w:val="9"/>
                    </w:numPr>
                    <w:suppressAutoHyphens w:val="0"/>
                    <w:jc w:val="both"/>
                    <w:rPr>
                      <w:rFonts w:asciiTheme="minorHAnsi" w:hAnsiTheme="minorHAnsi" w:cstheme="minorHAnsi"/>
                      <w:bCs/>
                      <w:color w:val="000000" w:themeColor="text1"/>
                    </w:rPr>
                  </w:pPr>
                  <w:r w:rsidRPr="00827AED">
                    <w:rPr>
                      <w:rFonts w:asciiTheme="minorHAnsi" w:hAnsiTheme="minorHAnsi" w:cstheme="minorHAnsi"/>
                      <w:bCs/>
                      <w:color w:val="000000" w:themeColor="text1"/>
                    </w:rPr>
                    <w:t xml:space="preserve">Expertise in Trouble Shooting, Performance tuning of reports and resolving </w:t>
                  </w:r>
                  <w:r w:rsidR="00827AED" w:rsidRPr="00827AED">
                    <w:rPr>
                      <w:rFonts w:asciiTheme="minorHAnsi" w:hAnsiTheme="minorHAnsi" w:cstheme="minorHAnsi"/>
                      <w:bCs/>
                      <w:color w:val="000000" w:themeColor="text1"/>
                    </w:rPr>
                    <w:t xml:space="preserve">issues </w:t>
                  </w:r>
                  <w:r w:rsidR="00827AED">
                    <w:rPr>
                      <w:rFonts w:asciiTheme="minorHAnsi" w:hAnsiTheme="minorHAnsi" w:cstheme="minorHAnsi"/>
                      <w:bCs/>
                      <w:color w:val="000000" w:themeColor="text1"/>
                    </w:rPr>
                    <w:t>i</w:t>
                  </w:r>
                  <w:r w:rsidR="00222513" w:rsidRPr="00827AED">
                    <w:rPr>
                      <w:rFonts w:asciiTheme="minorHAnsi" w:hAnsiTheme="minorHAnsi" w:cstheme="minorHAnsi"/>
                      <w:bCs/>
                      <w:color w:val="000000" w:themeColor="text1"/>
                    </w:rPr>
                    <w:t>n</w:t>
                  </w:r>
                  <w:r w:rsidR="00641A1E" w:rsidRPr="00827AED">
                    <w:rPr>
                      <w:rFonts w:asciiTheme="minorHAnsi" w:hAnsiTheme="minorHAnsi" w:cstheme="minorHAnsi"/>
                      <w:bCs/>
                      <w:color w:val="000000" w:themeColor="text1"/>
                    </w:rPr>
                    <w:t xml:space="preserve"> </w:t>
                  </w:r>
                  <w:r w:rsidRPr="00827AED">
                    <w:rPr>
                      <w:rFonts w:asciiTheme="minorHAnsi" w:hAnsiTheme="minorHAnsi" w:cstheme="minorHAnsi"/>
                      <w:bCs/>
                      <w:color w:val="000000" w:themeColor="text1"/>
                    </w:rPr>
                    <w:t>Tableau Server &amp; Reports.</w:t>
                  </w:r>
                </w:p>
                <w:p w14:paraId="02AAE396"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Strong Expertise in Tableau server commands like synchronization</w:t>
                  </w:r>
                </w:p>
                <w:p w14:paraId="70E9B034" w14:textId="7C148BD2"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Experienced in writing SQL Queries involving various tables using SQL joins and writing Sub Queries. Experienced in writing SQL Stored Procedures and constructing Tables, Triggers, user functions, Views, Indexes, Relational data models and data integrity.</w:t>
                  </w:r>
                </w:p>
                <w:p w14:paraId="5019BC5E"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Expertise in designing and creating various analytical Tableau Dashboards to help users to identify critical KPIs and facilitate strategic planning in the organization.</w:t>
                  </w:r>
                </w:p>
                <w:p w14:paraId="065C4E46"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Experienced in creating different </w:t>
                  </w:r>
                  <w:proofErr w:type="gramStart"/>
                  <w:r w:rsidRPr="00646CDA">
                    <w:rPr>
                      <w:rFonts w:asciiTheme="minorHAnsi" w:hAnsiTheme="minorHAnsi" w:cstheme="minorHAnsi"/>
                      <w:bCs/>
                      <w:color w:val="000000" w:themeColor="text1"/>
                    </w:rPr>
                    <w:t>visualization</w:t>
                  </w:r>
                  <w:proofErr w:type="gramEnd"/>
                  <w:r w:rsidRPr="00646CDA">
                    <w:rPr>
                      <w:rFonts w:asciiTheme="minorHAnsi" w:hAnsiTheme="minorHAnsi" w:cstheme="minorHAnsi"/>
                      <w:bCs/>
                      <w:color w:val="000000" w:themeColor="text1"/>
                    </w:rPr>
                    <w:t xml:space="preserve"> like Cross Map, Scatter Plots, Geographic Map, Gantt charts and Bar Charts, Page Trails and Density Chart. </w:t>
                  </w:r>
                </w:p>
                <w:p w14:paraId="1E338B07" w14:textId="77777777" w:rsidR="00646CDA" w:rsidRPr="00646CDA" w:rsidRDefault="00646CDA"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Experience in developing Visualizations using various charts like Stacked Bar/Pie, Line/Area, Donut, Dual-axes charts, Geo-Maps, Bubble, Scatter and Heat Maps.</w:t>
                  </w:r>
                </w:p>
                <w:p w14:paraId="771B8103" w14:textId="42B3F5DE" w:rsidR="00646CDA" w:rsidRPr="00646CDA" w:rsidRDefault="005A7BB8" w:rsidP="00646CDA">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Pr>
                      <w:rFonts w:asciiTheme="minorHAnsi" w:hAnsiTheme="minorHAnsi" w:cstheme="minorHAnsi"/>
                      <w:bCs/>
                      <w:color w:val="000000" w:themeColor="text1"/>
                    </w:rPr>
                    <w:t>Well e</w:t>
                  </w:r>
                  <w:r w:rsidR="00646CDA" w:rsidRPr="00646CDA">
                    <w:rPr>
                      <w:rFonts w:asciiTheme="minorHAnsi" w:hAnsiTheme="minorHAnsi" w:cstheme="minorHAnsi"/>
                      <w:bCs/>
                      <w:color w:val="000000" w:themeColor="text1"/>
                    </w:rPr>
                    <w:t>xpert</w:t>
                  </w:r>
                  <w:r>
                    <w:rPr>
                      <w:rFonts w:asciiTheme="minorHAnsi" w:hAnsiTheme="minorHAnsi" w:cstheme="minorHAnsi"/>
                      <w:bCs/>
                      <w:color w:val="000000" w:themeColor="text1"/>
                    </w:rPr>
                    <w:t>ise</w:t>
                  </w:r>
                  <w:r w:rsidR="00646CDA" w:rsidRPr="00646CDA">
                    <w:rPr>
                      <w:rFonts w:asciiTheme="minorHAnsi" w:hAnsiTheme="minorHAnsi" w:cstheme="minorHAnsi"/>
                      <w:bCs/>
                      <w:color w:val="000000" w:themeColor="text1"/>
                    </w:rPr>
                    <w:t xml:space="preserve"> in writing SQL Queries, Dynamic-queries, sub-queries and complex joins for generating</w:t>
                  </w:r>
                  <w:r>
                    <w:rPr>
                      <w:rFonts w:asciiTheme="minorHAnsi" w:hAnsiTheme="minorHAnsi" w:cstheme="minorHAnsi"/>
                      <w:bCs/>
                      <w:color w:val="000000" w:themeColor="text1"/>
                    </w:rPr>
                    <w:t>.</w:t>
                  </w:r>
                </w:p>
                <w:p w14:paraId="75315948" w14:textId="77777777" w:rsidR="00646CDA" w:rsidRPr="00646CDA" w:rsidRDefault="00646CDA" w:rsidP="009B22AB">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Established Best Practices for Enterprise Tableau Environment and application intake and Development processes.</w:t>
                  </w:r>
                </w:p>
                <w:p w14:paraId="013B0F7A" w14:textId="77777777" w:rsidR="00646CDA" w:rsidRPr="00646CDA" w:rsidRDefault="00646CDA" w:rsidP="009B22AB">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Proficient in preparing Presentations, Graphs, Pivot Tables using Microsoft Excel and PowerPoint.</w:t>
                  </w:r>
                </w:p>
                <w:p w14:paraId="51CD7996" w14:textId="6C8625DB" w:rsidR="00646CDA" w:rsidRPr="00646CDA" w:rsidRDefault="00646CDA" w:rsidP="009B22AB">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Outstanding Data analysis skills including Data mapping from source to target database schemas, Data Cleansing and processing, writing data extract scripts/programming of data </w:t>
                  </w:r>
                  <w:r w:rsidR="00C57B08" w:rsidRPr="00646CDA">
                    <w:rPr>
                      <w:rFonts w:asciiTheme="minorHAnsi" w:hAnsiTheme="minorHAnsi" w:cstheme="minorHAnsi"/>
                      <w:bCs/>
                      <w:color w:val="000000" w:themeColor="text1"/>
                    </w:rPr>
                    <w:t>conversion</w:t>
                  </w:r>
                  <w:r w:rsidR="00C57B08">
                    <w:rPr>
                      <w:rFonts w:asciiTheme="minorHAnsi" w:hAnsiTheme="minorHAnsi" w:cstheme="minorHAnsi"/>
                      <w:bCs/>
                      <w:color w:val="000000" w:themeColor="text1"/>
                    </w:rPr>
                    <w:t xml:space="preserve"> </w:t>
                  </w:r>
                  <w:r w:rsidRPr="00646CDA">
                    <w:rPr>
                      <w:rFonts w:asciiTheme="minorHAnsi" w:hAnsiTheme="minorHAnsi" w:cstheme="minorHAnsi"/>
                      <w:bCs/>
                      <w:color w:val="000000" w:themeColor="text1"/>
                    </w:rPr>
                    <w:t>and researching complex data problems.</w:t>
                  </w:r>
                </w:p>
                <w:p w14:paraId="54BE7394" w14:textId="6EACB998" w:rsidR="00A95FE1" w:rsidRPr="00A95FE1" w:rsidRDefault="00646CDA" w:rsidP="00A95FE1">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646CDA">
                    <w:rPr>
                      <w:rFonts w:asciiTheme="minorHAnsi" w:hAnsiTheme="minorHAnsi" w:cstheme="minorHAnsi"/>
                      <w:bCs/>
                      <w:color w:val="000000" w:themeColor="text1"/>
                    </w:rPr>
                    <w:t xml:space="preserve">Expertise in the concepts of Data Warehousing, Data Marts, ER Modeling, Dimensional Modeling, Fact and Dimensional Tables </w:t>
                  </w:r>
                </w:p>
                <w:p w14:paraId="0361452B" w14:textId="247393D2" w:rsidR="00A95FE1" w:rsidRPr="00A95FE1" w:rsidRDefault="00A95FE1" w:rsidP="005B70B8">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A95FE1">
                    <w:rPr>
                      <w:rFonts w:asciiTheme="minorHAnsi" w:hAnsiTheme="minorHAnsi" w:cstheme="minorHAnsi"/>
                      <w:bCs/>
                      <w:color w:val="000000" w:themeColor="text1"/>
                    </w:rPr>
                    <w:t>Excellent knowledge of dimensional models such as Star schema, Snowflake schemas and data warehousing concepts.</w:t>
                  </w:r>
                </w:p>
                <w:p w14:paraId="40E8F5CD" w14:textId="77777777" w:rsidR="004978E5" w:rsidRDefault="00646CDA" w:rsidP="004978E5">
                  <w:pPr>
                    <w:pStyle w:val="ListParagraph"/>
                    <w:framePr w:hSpace="180" w:wrap="around" w:hAnchor="margin" w:y="-540"/>
                    <w:numPr>
                      <w:ilvl w:val="0"/>
                      <w:numId w:val="9"/>
                    </w:numPr>
                    <w:suppressAutoHyphens w:val="0"/>
                    <w:rPr>
                      <w:rFonts w:asciiTheme="minorHAnsi" w:hAnsiTheme="minorHAnsi" w:cstheme="minorHAnsi"/>
                      <w:bCs/>
                      <w:color w:val="000000" w:themeColor="text1"/>
                    </w:rPr>
                  </w:pPr>
                  <w:r w:rsidRPr="00A95FE1">
                    <w:rPr>
                      <w:rFonts w:asciiTheme="minorHAnsi" w:hAnsiTheme="minorHAnsi" w:cstheme="minorHAnsi"/>
                      <w:bCs/>
                      <w:color w:val="000000" w:themeColor="text1"/>
                    </w:rPr>
                    <w:t xml:space="preserve">Have strong written and verbal communication </w:t>
                  </w:r>
                  <w:r w:rsidR="00651CB5" w:rsidRPr="00A95FE1">
                    <w:rPr>
                      <w:rFonts w:asciiTheme="minorHAnsi" w:hAnsiTheme="minorHAnsi" w:cstheme="minorHAnsi"/>
                      <w:bCs/>
                      <w:color w:val="000000" w:themeColor="text1"/>
                    </w:rPr>
                    <w:t>skills.</w:t>
                  </w:r>
                </w:p>
                <w:p w14:paraId="5CECB747" w14:textId="735FE534" w:rsidR="00646CDA" w:rsidRPr="004978E5" w:rsidRDefault="00646CDA" w:rsidP="004978E5">
                  <w:pPr>
                    <w:framePr w:hSpace="180" w:wrap="around" w:hAnchor="margin" w:y="-540"/>
                    <w:suppressAutoHyphens w:val="0"/>
                    <w:rPr>
                      <w:rFonts w:asciiTheme="minorHAnsi" w:hAnsiTheme="minorHAnsi" w:cstheme="minorHAnsi"/>
                      <w:bCs/>
                      <w:color w:val="000000" w:themeColor="text1"/>
                    </w:rPr>
                  </w:pPr>
                  <w:r w:rsidRPr="004978E5">
                    <w:rPr>
                      <w:rFonts w:asciiTheme="minorHAnsi" w:hAnsiTheme="minorHAnsi" w:cstheme="minorHAnsi"/>
                      <w:b/>
                      <w:color w:val="0070C0"/>
                      <w:lang w:val="en-GB"/>
                    </w:rPr>
                    <w:t>Technical Skills</w:t>
                  </w: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3"/>
                    <w:gridCol w:w="6874"/>
                  </w:tblGrid>
                  <w:tr w:rsidR="00EA6923" w:rsidRPr="00646CDA" w14:paraId="3BA202CB" w14:textId="77777777" w:rsidTr="00240089">
                    <w:trPr>
                      <w:trHeight w:val="385"/>
                    </w:trPr>
                    <w:tc>
                      <w:tcPr>
                        <w:tcW w:w="2713" w:type="dxa"/>
                      </w:tcPr>
                      <w:p w14:paraId="3EAFDB41" w14:textId="19261717" w:rsidR="00EA6923" w:rsidRPr="00EA6923" w:rsidRDefault="00EA6923" w:rsidP="000D2AD2">
                        <w:pPr>
                          <w:framePr w:hSpace="180" w:wrap="around" w:hAnchor="margin" w:y="-540"/>
                          <w:rPr>
                            <w:rFonts w:asciiTheme="minorHAnsi" w:hAnsiTheme="minorHAnsi" w:cstheme="minorHAnsi"/>
                            <w:b/>
                            <w:bCs/>
                            <w:color w:val="4472C4" w:themeColor="accent1"/>
                          </w:rPr>
                        </w:pPr>
                        <w:r w:rsidRPr="00EA6923">
                          <w:rPr>
                            <w:rFonts w:asciiTheme="minorHAnsi" w:hAnsiTheme="minorHAnsi" w:cstheme="minorHAnsi"/>
                            <w:b/>
                          </w:rPr>
                          <w:lastRenderedPageBreak/>
                          <w:t xml:space="preserve">Reporting Tools               </w:t>
                        </w:r>
                      </w:p>
                    </w:tc>
                    <w:tc>
                      <w:tcPr>
                        <w:tcW w:w="6874" w:type="dxa"/>
                      </w:tcPr>
                      <w:p w14:paraId="7B7B1358" w14:textId="6A229766" w:rsidR="00EA6923" w:rsidRPr="00EA6923" w:rsidRDefault="00EA6923" w:rsidP="000D2AD2">
                        <w:pPr>
                          <w:framePr w:hSpace="180" w:wrap="around" w:hAnchor="margin" w:y="-540"/>
                          <w:rPr>
                            <w:rFonts w:asciiTheme="minorHAnsi" w:hAnsiTheme="minorHAnsi" w:cstheme="minorHAnsi"/>
                            <w:bCs/>
                            <w:color w:val="4472C4" w:themeColor="accent1"/>
                          </w:rPr>
                        </w:pPr>
                        <w:r w:rsidRPr="00EA6923">
                          <w:rPr>
                            <w:rFonts w:asciiTheme="minorHAnsi" w:hAnsiTheme="minorHAnsi" w:cstheme="minorHAnsi"/>
                          </w:rPr>
                          <w:t>Tableau</w:t>
                        </w:r>
                      </w:p>
                    </w:tc>
                  </w:tr>
                  <w:tr w:rsidR="00EA6923" w:rsidRPr="00646CDA" w14:paraId="38E74233" w14:textId="77777777" w:rsidTr="00240089">
                    <w:trPr>
                      <w:trHeight w:val="366"/>
                    </w:trPr>
                    <w:tc>
                      <w:tcPr>
                        <w:tcW w:w="2713" w:type="dxa"/>
                      </w:tcPr>
                      <w:p w14:paraId="5151E7E8" w14:textId="5D52663B" w:rsidR="00EA6923" w:rsidRPr="00EA6923" w:rsidRDefault="00EA6923" w:rsidP="000D2AD2">
                        <w:pPr>
                          <w:framePr w:hSpace="180" w:wrap="around" w:hAnchor="margin" w:y="-540"/>
                          <w:rPr>
                            <w:rFonts w:asciiTheme="minorHAnsi" w:hAnsiTheme="minorHAnsi" w:cstheme="minorHAnsi"/>
                            <w:b/>
                            <w:bCs/>
                            <w:color w:val="4472C4" w:themeColor="accent1"/>
                          </w:rPr>
                        </w:pPr>
                        <w:r w:rsidRPr="00EA6923">
                          <w:rPr>
                            <w:rFonts w:asciiTheme="minorHAnsi" w:hAnsiTheme="minorHAnsi" w:cstheme="minorHAnsi"/>
                            <w:b/>
                          </w:rPr>
                          <w:t xml:space="preserve">Relational Databases      </w:t>
                        </w:r>
                      </w:p>
                    </w:tc>
                    <w:tc>
                      <w:tcPr>
                        <w:tcW w:w="6874" w:type="dxa"/>
                      </w:tcPr>
                      <w:p w14:paraId="4E3A9808" w14:textId="6B29E9DA" w:rsidR="00EA6923" w:rsidRPr="00EA6923" w:rsidRDefault="00C42690" w:rsidP="000D2AD2">
                        <w:pPr>
                          <w:framePr w:hSpace="180" w:wrap="around" w:hAnchor="margin" w:y="-540"/>
                          <w:rPr>
                            <w:rFonts w:asciiTheme="minorHAnsi" w:hAnsiTheme="minorHAnsi" w:cstheme="minorHAnsi"/>
                            <w:bCs/>
                            <w:color w:val="4472C4" w:themeColor="accent1"/>
                          </w:rPr>
                        </w:pPr>
                        <w:r>
                          <w:rPr>
                            <w:rFonts w:asciiTheme="minorHAnsi" w:hAnsiTheme="minorHAnsi" w:cstheme="minorHAnsi"/>
                          </w:rPr>
                          <w:t>DB2</w:t>
                        </w:r>
                        <w:r w:rsidR="00EA6923" w:rsidRPr="00EA6923">
                          <w:rPr>
                            <w:rFonts w:asciiTheme="minorHAnsi" w:hAnsiTheme="minorHAnsi" w:cstheme="minorHAnsi"/>
                          </w:rPr>
                          <w:t>, M</w:t>
                        </w:r>
                        <w:r>
                          <w:rPr>
                            <w:rFonts w:asciiTheme="minorHAnsi" w:hAnsiTheme="minorHAnsi" w:cstheme="minorHAnsi"/>
                          </w:rPr>
                          <w:t xml:space="preserve">icrosoft </w:t>
                        </w:r>
                        <w:r w:rsidR="00EA6923" w:rsidRPr="00EA6923">
                          <w:rPr>
                            <w:rFonts w:asciiTheme="minorHAnsi" w:hAnsiTheme="minorHAnsi" w:cstheme="minorHAnsi"/>
                          </w:rPr>
                          <w:t>SQL</w:t>
                        </w:r>
                        <w:r>
                          <w:rPr>
                            <w:rFonts w:asciiTheme="minorHAnsi" w:hAnsiTheme="minorHAnsi" w:cstheme="minorHAnsi"/>
                          </w:rPr>
                          <w:t xml:space="preserve"> Server</w:t>
                        </w:r>
                        <w:r w:rsidR="00C949E4">
                          <w:rPr>
                            <w:rFonts w:asciiTheme="minorHAnsi" w:hAnsiTheme="minorHAnsi" w:cstheme="minorHAnsi"/>
                          </w:rPr>
                          <w:t>, Oracle, SSAS</w:t>
                        </w:r>
                      </w:p>
                    </w:tc>
                  </w:tr>
                  <w:tr w:rsidR="00EA6923" w:rsidRPr="00646CDA" w14:paraId="34BD69A6" w14:textId="77777777" w:rsidTr="00240089">
                    <w:trPr>
                      <w:trHeight w:val="385"/>
                    </w:trPr>
                    <w:tc>
                      <w:tcPr>
                        <w:tcW w:w="2713" w:type="dxa"/>
                      </w:tcPr>
                      <w:p w14:paraId="1FCFAD16" w14:textId="6C6A2ADF" w:rsidR="00EA6923" w:rsidRPr="00EA6923" w:rsidRDefault="00EA6923" w:rsidP="000D2AD2">
                        <w:pPr>
                          <w:framePr w:hSpace="180" w:wrap="around" w:hAnchor="margin" w:y="-540"/>
                          <w:rPr>
                            <w:rFonts w:asciiTheme="minorHAnsi" w:hAnsiTheme="minorHAnsi" w:cstheme="minorHAnsi"/>
                            <w:b/>
                            <w:bCs/>
                            <w:color w:val="4472C4" w:themeColor="accent1"/>
                          </w:rPr>
                        </w:pPr>
                        <w:r w:rsidRPr="00EA6923">
                          <w:rPr>
                            <w:rFonts w:asciiTheme="minorHAnsi" w:hAnsiTheme="minorHAnsi" w:cstheme="minorHAnsi"/>
                            <w:b/>
                          </w:rPr>
                          <w:t>Languages</w:t>
                        </w:r>
                      </w:p>
                    </w:tc>
                    <w:tc>
                      <w:tcPr>
                        <w:tcW w:w="6874" w:type="dxa"/>
                      </w:tcPr>
                      <w:p w14:paraId="7D2FFB02" w14:textId="2EC87B80" w:rsidR="00EA6923" w:rsidRPr="00EA6923" w:rsidRDefault="00EA6923" w:rsidP="000D2AD2">
                        <w:pPr>
                          <w:framePr w:hSpace="180" w:wrap="around" w:hAnchor="margin" w:y="-540"/>
                          <w:rPr>
                            <w:rFonts w:asciiTheme="minorHAnsi" w:hAnsiTheme="minorHAnsi" w:cstheme="minorHAnsi"/>
                            <w:bCs/>
                            <w:color w:val="4472C4" w:themeColor="accent1"/>
                          </w:rPr>
                        </w:pPr>
                        <w:r w:rsidRPr="00EA6923">
                          <w:rPr>
                            <w:rFonts w:asciiTheme="minorHAnsi" w:hAnsiTheme="minorHAnsi" w:cstheme="minorHAnsi"/>
                            <w:lang w:eastAsia="en-IN"/>
                          </w:rPr>
                          <w:t>SQL</w:t>
                        </w:r>
                      </w:p>
                    </w:tc>
                  </w:tr>
                  <w:tr w:rsidR="003D455A" w:rsidRPr="00646CDA" w14:paraId="6F9633E4" w14:textId="77777777" w:rsidTr="00240089">
                    <w:trPr>
                      <w:trHeight w:val="366"/>
                    </w:trPr>
                    <w:tc>
                      <w:tcPr>
                        <w:tcW w:w="2713" w:type="dxa"/>
                      </w:tcPr>
                      <w:p w14:paraId="0C2D2811" w14:textId="1E3B0392" w:rsidR="003D455A" w:rsidRPr="00EA6923" w:rsidRDefault="003D455A" w:rsidP="000D2AD2">
                        <w:pPr>
                          <w:framePr w:hSpace="180" w:wrap="around" w:hAnchor="margin" w:y="-540"/>
                          <w:rPr>
                            <w:rFonts w:asciiTheme="minorHAnsi" w:hAnsiTheme="minorHAnsi" w:cstheme="minorHAnsi"/>
                            <w:b/>
                          </w:rPr>
                        </w:pPr>
                        <w:r>
                          <w:rPr>
                            <w:rFonts w:asciiTheme="minorHAnsi" w:hAnsiTheme="minorHAnsi" w:cstheme="minorHAnsi"/>
                            <w:b/>
                          </w:rPr>
                          <w:t>Other Tools</w:t>
                        </w:r>
                      </w:p>
                    </w:tc>
                    <w:tc>
                      <w:tcPr>
                        <w:tcW w:w="6874" w:type="dxa"/>
                      </w:tcPr>
                      <w:p w14:paraId="3B66BE10" w14:textId="1C21CC88" w:rsidR="003D455A" w:rsidRPr="00EA6923" w:rsidRDefault="003D455A" w:rsidP="000D2AD2">
                        <w:pPr>
                          <w:framePr w:hSpace="180" w:wrap="around" w:hAnchor="margin" w:y="-540"/>
                          <w:rPr>
                            <w:rFonts w:asciiTheme="minorHAnsi" w:hAnsiTheme="minorHAnsi" w:cstheme="minorHAnsi"/>
                            <w:lang w:eastAsia="en-IN"/>
                          </w:rPr>
                        </w:pPr>
                        <w:r>
                          <w:rPr>
                            <w:rFonts w:asciiTheme="minorHAnsi" w:hAnsiTheme="minorHAnsi" w:cstheme="minorHAnsi"/>
                            <w:lang w:eastAsia="en-IN"/>
                          </w:rPr>
                          <w:t>J</w:t>
                        </w:r>
                        <w:r w:rsidR="003B5D72">
                          <w:rPr>
                            <w:rFonts w:asciiTheme="minorHAnsi" w:hAnsiTheme="minorHAnsi" w:cstheme="minorHAnsi"/>
                            <w:lang w:eastAsia="en-IN"/>
                          </w:rPr>
                          <w:t>IRA</w:t>
                        </w:r>
                        <w:r>
                          <w:rPr>
                            <w:rFonts w:asciiTheme="minorHAnsi" w:hAnsiTheme="minorHAnsi" w:cstheme="minorHAnsi"/>
                            <w:lang w:eastAsia="en-IN"/>
                          </w:rPr>
                          <w:t>, Outlook,</w:t>
                        </w:r>
                        <w:r w:rsidR="003B5D72">
                          <w:rPr>
                            <w:rFonts w:asciiTheme="minorHAnsi" w:hAnsiTheme="minorHAnsi" w:cstheme="minorHAnsi"/>
                            <w:lang w:eastAsia="en-IN"/>
                          </w:rPr>
                          <w:t xml:space="preserve"> M</w:t>
                        </w:r>
                        <w:r w:rsidR="00E74B5E">
                          <w:rPr>
                            <w:rFonts w:asciiTheme="minorHAnsi" w:hAnsiTheme="minorHAnsi" w:cstheme="minorHAnsi"/>
                            <w:lang w:eastAsia="en-IN"/>
                          </w:rPr>
                          <w:t>S</w:t>
                        </w:r>
                        <w:r w:rsidR="003B5D72">
                          <w:rPr>
                            <w:rFonts w:asciiTheme="minorHAnsi" w:hAnsiTheme="minorHAnsi" w:cstheme="minorHAnsi"/>
                            <w:lang w:eastAsia="en-IN"/>
                          </w:rPr>
                          <w:t xml:space="preserve"> Office</w:t>
                        </w:r>
                        <w:r w:rsidR="00602D91">
                          <w:rPr>
                            <w:rFonts w:asciiTheme="minorHAnsi" w:hAnsiTheme="minorHAnsi" w:cstheme="minorHAnsi"/>
                            <w:lang w:eastAsia="en-IN"/>
                          </w:rPr>
                          <w:t>, Teradata</w:t>
                        </w:r>
                        <w:r w:rsidR="0043427A">
                          <w:rPr>
                            <w:rFonts w:asciiTheme="minorHAnsi" w:hAnsiTheme="minorHAnsi" w:cstheme="minorHAnsi"/>
                            <w:lang w:eastAsia="en-IN"/>
                          </w:rPr>
                          <w:t xml:space="preserve">, </w:t>
                        </w:r>
                        <w:r w:rsidR="00614DC5">
                          <w:rPr>
                            <w:rFonts w:asciiTheme="minorHAnsi" w:hAnsiTheme="minorHAnsi" w:cstheme="minorHAnsi"/>
                            <w:lang w:eastAsia="en-IN"/>
                          </w:rPr>
                          <w:t>Smartsheet, Google Docs</w:t>
                        </w:r>
                      </w:p>
                    </w:tc>
                  </w:tr>
                  <w:tr w:rsidR="00A30610" w:rsidRPr="00646CDA" w14:paraId="49363DF4" w14:textId="77777777" w:rsidTr="00240089">
                    <w:trPr>
                      <w:trHeight w:val="366"/>
                    </w:trPr>
                    <w:tc>
                      <w:tcPr>
                        <w:tcW w:w="2713" w:type="dxa"/>
                      </w:tcPr>
                      <w:p w14:paraId="7480CE1E" w14:textId="0E5DE762" w:rsidR="00A30610" w:rsidRDefault="00A30610" w:rsidP="000D2AD2">
                        <w:pPr>
                          <w:framePr w:hSpace="180" w:wrap="around" w:hAnchor="margin" w:y="-540"/>
                          <w:rPr>
                            <w:rFonts w:asciiTheme="minorHAnsi" w:hAnsiTheme="minorHAnsi" w:cstheme="minorHAnsi"/>
                            <w:b/>
                          </w:rPr>
                        </w:pPr>
                        <w:r>
                          <w:rPr>
                            <w:rFonts w:asciiTheme="minorHAnsi" w:hAnsiTheme="minorHAnsi" w:cstheme="minorHAnsi"/>
                            <w:b/>
                          </w:rPr>
                          <w:t>ETL</w:t>
                        </w:r>
                      </w:p>
                    </w:tc>
                    <w:tc>
                      <w:tcPr>
                        <w:tcW w:w="6874" w:type="dxa"/>
                      </w:tcPr>
                      <w:p w14:paraId="0C703F3A" w14:textId="629056C0" w:rsidR="00A30610" w:rsidRDefault="00A30610" w:rsidP="000D2AD2">
                        <w:pPr>
                          <w:framePr w:hSpace="180" w:wrap="around" w:hAnchor="margin" w:y="-540"/>
                          <w:rPr>
                            <w:rFonts w:asciiTheme="minorHAnsi" w:hAnsiTheme="minorHAnsi" w:cstheme="minorHAnsi"/>
                            <w:lang w:eastAsia="en-IN"/>
                          </w:rPr>
                        </w:pPr>
                        <w:r>
                          <w:rPr>
                            <w:rFonts w:asciiTheme="minorHAnsi" w:hAnsiTheme="minorHAnsi" w:cstheme="minorHAnsi"/>
                            <w:lang w:eastAsia="en-IN"/>
                          </w:rPr>
                          <w:t>Alteryx</w:t>
                        </w:r>
                      </w:p>
                    </w:tc>
                  </w:tr>
                </w:tbl>
                <w:p w14:paraId="2BDDB8D9" w14:textId="77777777" w:rsidR="00646CDA" w:rsidRPr="00646CDA" w:rsidRDefault="00646CDA" w:rsidP="00FD5DD6">
                  <w:pPr>
                    <w:framePr w:hSpace="180" w:wrap="around" w:hAnchor="margin" w:y="-540"/>
                    <w:suppressAutoHyphens w:val="0"/>
                    <w:rPr>
                      <w:rFonts w:asciiTheme="minorHAnsi" w:eastAsia="Verdana" w:hAnsiTheme="minorHAnsi" w:cstheme="minorHAnsi"/>
                      <w:color w:val="4472C4" w:themeColor="accent1"/>
                    </w:rPr>
                  </w:pPr>
                </w:p>
              </w:tc>
              <w:tc>
                <w:tcPr>
                  <w:tcW w:w="9720" w:type="dxa"/>
                </w:tcPr>
                <w:p w14:paraId="526B953D" w14:textId="77777777" w:rsidR="00646CDA" w:rsidRPr="00646CDA" w:rsidRDefault="00646CDA" w:rsidP="00E74128">
                  <w:pPr>
                    <w:framePr w:hSpace="180" w:wrap="around" w:hAnchor="margin" w:y="-540"/>
                    <w:ind w:right="-2878"/>
                    <w:rPr>
                      <w:rFonts w:asciiTheme="minorHAnsi" w:eastAsia="Verdana" w:hAnsiTheme="minorHAnsi" w:cstheme="minorHAnsi"/>
                      <w:b/>
                      <w:bCs/>
                      <w:color w:val="000000" w:themeColor="text1"/>
                    </w:rPr>
                  </w:pPr>
                </w:p>
              </w:tc>
            </w:tr>
          </w:tbl>
          <w:p w14:paraId="1ED129B0" w14:textId="77777777" w:rsidR="00E20BF4" w:rsidRPr="00646CDA" w:rsidRDefault="00E20BF4" w:rsidP="00E74128">
            <w:pPr>
              <w:rPr>
                <w:rFonts w:asciiTheme="minorHAnsi" w:eastAsia="Verdana" w:hAnsiTheme="minorHAnsi" w:cstheme="minorHAnsi"/>
                <w:color w:val="4472C4" w:themeColor="accent1"/>
              </w:rPr>
            </w:pPr>
          </w:p>
        </w:tc>
        <w:tc>
          <w:tcPr>
            <w:tcW w:w="23" w:type="dxa"/>
            <w:gridSpan w:val="2"/>
            <w:shd w:val="clear" w:color="auto" w:fill="auto"/>
          </w:tcPr>
          <w:p w14:paraId="59390081" w14:textId="77777777" w:rsidR="00E20BF4" w:rsidRPr="0005586E" w:rsidRDefault="00E20BF4" w:rsidP="00E74128">
            <w:pPr>
              <w:snapToGrid w:val="0"/>
              <w:jc w:val="right"/>
              <w:rPr>
                <w:rFonts w:asciiTheme="minorHAnsi" w:eastAsia="Verdana" w:hAnsiTheme="minorHAnsi" w:cstheme="minorHAnsi"/>
                <w:color w:val="4472C4" w:themeColor="accent1"/>
              </w:rPr>
            </w:pPr>
          </w:p>
        </w:tc>
      </w:tr>
    </w:tbl>
    <w:p w14:paraId="61C0864A" w14:textId="52A3A573" w:rsidR="00E20BF4" w:rsidRPr="009E3AF6" w:rsidRDefault="00E20BF4" w:rsidP="00FA11C5">
      <w:pPr>
        <w:pBdr>
          <w:bottom w:val="single" w:sz="6" w:space="0" w:color="00FFFF"/>
        </w:pBdr>
        <w:spacing w:before="90" w:after="90"/>
        <w:rPr>
          <w:rFonts w:asciiTheme="minorHAnsi" w:eastAsia="Verdana" w:hAnsiTheme="minorHAnsi" w:cstheme="minorHAnsi"/>
          <w:color w:val="0070C0"/>
        </w:rPr>
      </w:pPr>
      <w:r w:rsidRPr="009E3AF6">
        <w:rPr>
          <w:rFonts w:asciiTheme="minorHAnsi" w:eastAsia="Verdana" w:hAnsiTheme="minorHAnsi" w:cstheme="minorHAnsi"/>
          <w:b/>
          <w:color w:val="0070C0"/>
        </w:rPr>
        <w:t>Employment History</w:t>
      </w:r>
    </w:p>
    <w:p w14:paraId="244985BC" w14:textId="6D086DF4" w:rsidR="00A30610" w:rsidRPr="00D812AE" w:rsidRDefault="00494533" w:rsidP="00A30610">
      <w:pPr>
        <w:jc w:val="both"/>
        <w:rPr>
          <w:rFonts w:asciiTheme="minorHAnsi" w:hAnsiTheme="minorHAnsi" w:cstheme="minorHAnsi"/>
          <w:b/>
          <w:bCs/>
          <w:color w:val="000000" w:themeColor="text1"/>
          <w:lang w:eastAsia="en-US"/>
        </w:rPr>
      </w:pPr>
      <w:r>
        <w:rPr>
          <w:rFonts w:asciiTheme="minorHAnsi" w:hAnsiTheme="minorHAnsi" w:cstheme="minorHAnsi"/>
          <w:b/>
          <w:bCs/>
          <w:color w:val="000000" w:themeColor="text1"/>
        </w:rPr>
        <w:t>Millennium LLC</w:t>
      </w:r>
      <w:r w:rsidR="00A30610"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Miami</w:t>
      </w:r>
      <w:r w:rsidR="00A30610">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FL</w:t>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r>
      <w:r w:rsidR="00A30610" w:rsidRPr="00D812AE">
        <w:rPr>
          <w:rFonts w:asciiTheme="minorHAnsi" w:hAnsiTheme="minorHAnsi" w:cstheme="minorHAnsi"/>
          <w:b/>
          <w:bCs/>
          <w:color w:val="000000" w:themeColor="text1"/>
        </w:rPr>
        <w:tab/>
        <w:t xml:space="preserve">            </w:t>
      </w:r>
      <w:r w:rsidR="00A30610">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Dec</w:t>
      </w:r>
      <w:r w:rsidR="00A30610">
        <w:rPr>
          <w:rFonts w:asciiTheme="minorHAnsi" w:hAnsiTheme="minorHAnsi" w:cstheme="minorHAnsi"/>
          <w:b/>
          <w:bCs/>
          <w:color w:val="000000" w:themeColor="text1"/>
        </w:rPr>
        <w:t xml:space="preserve"> 2022 </w:t>
      </w:r>
      <w:r w:rsidR="00A30610" w:rsidRPr="00D812AE">
        <w:rPr>
          <w:rFonts w:asciiTheme="minorHAnsi" w:hAnsiTheme="minorHAnsi" w:cstheme="minorHAnsi"/>
          <w:b/>
          <w:bCs/>
          <w:color w:val="000000" w:themeColor="text1"/>
        </w:rPr>
        <w:t xml:space="preserve">– </w:t>
      </w:r>
      <w:r w:rsidR="00A30610">
        <w:rPr>
          <w:rFonts w:asciiTheme="minorHAnsi" w:hAnsiTheme="minorHAnsi" w:cstheme="minorHAnsi"/>
          <w:b/>
          <w:bCs/>
          <w:color w:val="000000" w:themeColor="text1"/>
        </w:rPr>
        <w:t>Present</w:t>
      </w:r>
    </w:p>
    <w:p w14:paraId="339C5411" w14:textId="77777777" w:rsidR="00A30610" w:rsidRPr="00D812AE" w:rsidRDefault="00A30610" w:rsidP="00A30610">
      <w:pPr>
        <w:tabs>
          <w:tab w:val="left" w:pos="8460"/>
        </w:tabs>
        <w:jc w:val="both"/>
        <w:rPr>
          <w:rFonts w:asciiTheme="minorHAnsi" w:hAnsiTheme="minorHAnsi" w:cstheme="minorHAnsi"/>
          <w:b/>
          <w:bCs/>
          <w:color w:val="000000" w:themeColor="text1"/>
        </w:rPr>
      </w:pPr>
      <w:r w:rsidRPr="00D812AE">
        <w:rPr>
          <w:rFonts w:asciiTheme="minorHAnsi" w:hAnsiTheme="minorHAnsi" w:cstheme="minorHAnsi"/>
          <w:b/>
          <w:bCs/>
          <w:color w:val="000000" w:themeColor="text1"/>
        </w:rPr>
        <w:t>Role: Tableau Developer</w:t>
      </w:r>
    </w:p>
    <w:p w14:paraId="0F51D0B1" w14:textId="77777777" w:rsidR="00A30610" w:rsidRPr="00D812AE" w:rsidRDefault="00A30610" w:rsidP="00A30610">
      <w:pPr>
        <w:jc w:val="both"/>
        <w:rPr>
          <w:rFonts w:asciiTheme="minorHAnsi" w:hAnsiTheme="minorHAnsi" w:cstheme="minorHAnsi"/>
          <w:b/>
          <w:color w:val="000000" w:themeColor="text1"/>
        </w:rPr>
      </w:pPr>
      <w:r w:rsidRPr="00D812AE">
        <w:rPr>
          <w:rFonts w:asciiTheme="minorHAnsi" w:hAnsiTheme="minorHAnsi" w:cstheme="minorHAnsi"/>
          <w:b/>
          <w:color w:val="000000" w:themeColor="text1"/>
        </w:rPr>
        <w:t>Responsibilities:</w:t>
      </w:r>
    </w:p>
    <w:p w14:paraId="0B17D898" w14:textId="58C9AD0E"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Understand</w:t>
      </w:r>
      <w:r w:rsidR="00630C8F">
        <w:rPr>
          <w:rFonts w:asciiTheme="minorHAnsi" w:eastAsia="Calibri" w:hAnsiTheme="minorHAnsi" w:cstheme="minorHAnsi"/>
          <w:shd w:val="clear" w:color="auto" w:fill="FFFFFF"/>
          <w:lang w:val="en-IN"/>
        </w:rPr>
        <w:t>ing</w:t>
      </w:r>
      <w:r w:rsidRPr="00A659E6">
        <w:rPr>
          <w:rFonts w:asciiTheme="minorHAnsi" w:eastAsia="Calibri" w:hAnsiTheme="minorHAnsi" w:cstheme="minorHAnsi"/>
          <w:shd w:val="clear" w:color="auto" w:fill="FFFFFF"/>
          <w:lang w:val="en-IN"/>
        </w:rPr>
        <w:t xml:space="preserve"> and gather requirements from the Business Analysts and </w:t>
      </w:r>
      <w:r w:rsidR="00A43577">
        <w:rPr>
          <w:rFonts w:asciiTheme="minorHAnsi" w:eastAsia="Calibri" w:hAnsiTheme="minorHAnsi" w:cstheme="minorHAnsi"/>
          <w:shd w:val="clear" w:color="auto" w:fill="FFFFFF"/>
          <w:lang w:val="en-IN"/>
        </w:rPr>
        <w:t xml:space="preserve">the </w:t>
      </w:r>
      <w:r w:rsidRPr="00A659E6">
        <w:rPr>
          <w:rFonts w:asciiTheme="minorHAnsi" w:eastAsia="Calibri" w:hAnsiTheme="minorHAnsi" w:cstheme="minorHAnsi"/>
          <w:shd w:val="clear" w:color="auto" w:fill="FFFFFF"/>
          <w:lang w:val="en-IN"/>
        </w:rPr>
        <w:t>Users.</w:t>
      </w:r>
    </w:p>
    <w:p w14:paraId="2CDCFCE3" w14:textId="38CAD7E8" w:rsid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Creat</w:t>
      </w:r>
      <w:r w:rsidR="00630C8F">
        <w:rPr>
          <w:rFonts w:asciiTheme="minorHAnsi" w:eastAsia="Calibri" w:hAnsiTheme="minorHAnsi" w:cstheme="minorHAnsi"/>
          <w:shd w:val="clear" w:color="auto" w:fill="FFFFFF"/>
          <w:lang w:val="en-IN"/>
        </w:rPr>
        <w:t>e</w:t>
      </w:r>
      <w:r w:rsidRPr="00A659E6">
        <w:rPr>
          <w:rFonts w:asciiTheme="minorHAnsi" w:eastAsia="Calibri" w:hAnsiTheme="minorHAnsi" w:cstheme="minorHAnsi"/>
          <w:shd w:val="clear" w:color="auto" w:fill="FFFFFF"/>
          <w:lang w:val="en-IN"/>
        </w:rPr>
        <w:t xml:space="preserve"> Alteryx workflows for daily runs to generate automation reports for the users to understand the current data related to trades and positions in the market.</w:t>
      </w:r>
    </w:p>
    <w:p w14:paraId="44D38A3F" w14:textId="36FD7368" w:rsidR="00066E22" w:rsidRDefault="00630C8F"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Work</w:t>
      </w:r>
      <w:r w:rsidR="00066E22">
        <w:rPr>
          <w:rFonts w:asciiTheme="minorHAnsi" w:eastAsia="Calibri" w:hAnsiTheme="minorHAnsi" w:cstheme="minorHAnsi"/>
          <w:shd w:val="clear" w:color="auto" w:fill="FFFFFF"/>
          <w:lang w:val="en-IN"/>
        </w:rPr>
        <w:t xml:space="preserve"> on Alteryx workflows and generated daily reports as well as Tableau extracts, run monthly and Quarterly process for the users to understand the data, refresh and maintain Tableau server to show current data.</w:t>
      </w:r>
    </w:p>
    <w:p w14:paraId="1656C6EB" w14:textId="58BB30D1" w:rsidR="00066E22" w:rsidRPr="00A659E6" w:rsidRDefault="00066E22"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Ma</w:t>
      </w:r>
      <w:r w:rsidR="00630C8F">
        <w:rPr>
          <w:rFonts w:asciiTheme="minorHAnsi" w:eastAsia="Calibri" w:hAnsiTheme="minorHAnsi" w:cstheme="minorHAnsi"/>
          <w:shd w:val="clear" w:color="auto" w:fill="FFFFFF"/>
          <w:lang w:val="en-IN"/>
        </w:rPr>
        <w:t>k</w:t>
      </w:r>
      <w:r>
        <w:rPr>
          <w:rFonts w:asciiTheme="minorHAnsi" w:eastAsia="Calibri" w:hAnsiTheme="minorHAnsi" w:cstheme="minorHAnsi"/>
          <w:shd w:val="clear" w:color="auto" w:fill="FFFFFF"/>
          <w:lang w:val="en-IN"/>
        </w:rPr>
        <w:t xml:space="preserve">e changes to workflows on the Alteryx based on user requirements. </w:t>
      </w:r>
    </w:p>
    <w:p w14:paraId="50B2C5C3" w14:textId="36B87799"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Creat</w:t>
      </w:r>
      <w:r w:rsidR="00630C8F">
        <w:rPr>
          <w:rFonts w:asciiTheme="minorHAnsi" w:eastAsia="Calibri" w:hAnsiTheme="minorHAnsi" w:cstheme="minorHAnsi"/>
          <w:shd w:val="clear" w:color="auto" w:fill="FFFFFF"/>
          <w:lang w:val="en-IN"/>
        </w:rPr>
        <w:t>e</w:t>
      </w:r>
      <w:r w:rsidRPr="00A659E6">
        <w:rPr>
          <w:rFonts w:asciiTheme="minorHAnsi" w:eastAsia="Calibri" w:hAnsiTheme="minorHAnsi" w:cstheme="minorHAnsi"/>
          <w:shd w:val="clear" w:color="auto" w:fill="FFFFFF"/>
          <w:lang w:val="en-IN"/>
        </w:rPr>
        <w:t xml:space="preserve"> visual tableau reports from extracts and maintained server.</w:t>
      </w:r>
    </w:p>
    <w:p w14:paraId="0B0E7A35" w14:textId="0F61E1CF" w:rsidR="00A659E6" w:rsidRDefault="00630C8F"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Write</w:t>
      </w:r>
      <w:r w:rsidR="00A659E6" w:rsidRPr="00A659E6">
        <w:rPr>
          <w:rFonts w:asciiTheme="minorHAnsi" w:eastAsia="Calibri" w:hAnsiTheme="minorHAnsi" w:cstheme="minorHAnsi"/>
          <w:shd w:val="clear" w:color="auto" w:fill="FFFFFF"/>
          <w:lang w:val="en-IN"/>
        </w:rPr>
        <w:t xml:space="preserve"> SQL queries using joins, sub queries and correlated sub queries.</w:t>
      </w:r>
    </w:p>
    <w:p w14:paraId="4572E725" w14:textId="39207A9F"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Generate complex reports utilizing the features like new Calculated Columns, Tables, Graphs, Line Charts, Bar Charts, Pie Chart, Donut chart, Tree map chart, and side-by-side chart.</w:t>
      </w:r>
    </w:p>
    <w:p w14:paraId="641A5081" w14:textId="6A14BB9E" w:rsid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Performance tuning of workbooks, data sources, and providing best practices for user community.</w:t>
      </w:r>
    </w:p>
    <w:p w14:paraId="386E7C9B" w14:textId="1FAD19F4" w:rsidR="006A6A58" w:rsidRPr="006A6A58" w:rsidRDefault="006A6A58" w:rsidP="00A43577">
      <w:pPr>
        <w:pStyle w:val="ListParagraph"/>
        <w:numPr>
          <w:ilvl w:val="0"/>
          <w:numId w:val="23"/>
        </w:numPr>
        <w:suppressAutoHyphens w:val="0"/>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 xml:space="preserve">Run daily workflows </w:t>
      </w:r>
      <w:r w:rsidR="00A43577">
        <w:rPr>
          <w:rFonts w:asciiTheme="minorHAnsi" w:eastAsia="Calibri" w:hAnsiTheme="minorHAnsi" w:cstheme="minorHAnsi"/>
          <w:shd w:val="clear" w:color="auto" w:fill="FFFFFF"/>
          <w:lang w:val="en-IN"/>
        </w:rPr>
        <w:t xml:space="preserve">on Alteryx </w:t>
      </w:r>
      <w:r w:rsidRPr="00A659E6">
        <w:rPr>
          <w:rFonts w:asciiTheme="minorHAnsi" w:eastAsia="Calibri" w:hAnsiTheme="minorHAnsi" w:cstheme="minorHAnsi"/>
          <w:shd w:val="clear" w:color="auto" w:fill="FFFFFF"/>
          <w:lang w:val="en-IN"/>
        </w:rPr>
        <w:t>and troubleshoot issues with data flow.  </w:t>
      </w:r>
    </w:p>
    <w:p w14:paraId="744DFB13" w14:textId="2E0CF6FC" w:rsidR="00A659E6" w:rsidRP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Involve in troubleshooting and resolving issues within in-developing Reports for different departments.</w:t>
      </w:r>
    </w:p>
    <w:p w14:paraId="19BC385A" w14:textId="43025D5D" w:rsidR="00A43577" w:rsidRPr="00A43577"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Creat</w:t>
      </w:r>
      <w:r w:rsidR="00630C8F">
        <w:rPr>
          <w:rFonts w:asciiTheme="minorHAnsi" w:eastAsia="Calibri" w:hAnsiTheme="minorHAnsi" w:cstheme="minorHAnsi"/>
          <w:shd w:val="clear" w:color="auto" w:fill="FFFFFF"/>
          <w:lang w:val="en-IN"/>
        </w:rPr>
        <w:t>e</w:t>
      </w:r>
      <w:r w:rsidRPr="00A659E6">
        <w:rPr>
          <w:rFonts w:asciiTheme="minorHAnsi" w:eastAsia="Calibri" w:hAnsiTheme="minorHAnsi" w:cstheme="minorHAnsi"/>
          <w:shd w:val="clear" w:color="auto" w:fill="FFFFFF"/>
          <w:lang w:val="en-IN"/>
        </w:rPr>
        <w:t xml:space="preserve"> groups, projects, workbooks and the appropriate permissions for Tableau server and security checks.</w:t>
      </w:r>
      <w:r w:rsidR="00A43577" w:rsidRPr="00A43577">
        <w:t xml:space="preserve"> </w:t>
      </w:r>
    </w:p>
    <w:p w14:paraId="2DA39C0C" w14:textId="4CC4824A" w:rsidR="00A659E6" w:rsidRPr="00A659E6" w:rsidRDefault="00A004C9"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Use LODS, Quick filters,</w:t>
      </w:r>
      <w:r w:rsidR="00A659E6" w:rsidRPr="00A659E6">
        <w:rPr>
          <w:rFonts w:asciiTheme="minorHAnsi" w:eastAsia="Calibri" w:hAnsiTheme="minorHAnsi" w:cstheme="minorHAnsi"/>
          <w:shd w:val="clear" w:color="auto" w:fill="FFFFFF"/>
          <w:lang w:val="en-IN"/>
        </w:rPr>
        <w:t xml:space="preserve"> </w:t>
      </w:r>
      <w:r w:rsidR="00763CA8">
        <w:rPr>
          <w:rFonts w:asciiTheme="minorHAnsi" w:eastAsia="Calibri" w:hAnsiTheme="minorHAnsi" w:cstheme="minorHAnsi"/>
          <w:shd w:val="clear" w:color="auto" w:fill="FFFFFF"/>
          <w:lang w:val="en-IN"/>
        </w:rPr>
        <w:t xml:space="preserve">Date Parameters, </w:t>
      </w:r>
      <w:r w:rsidR="00A659E6" w:rsidRPr="00A659E6">
        <w:rPr>
          <w:rFonts w:asciiTheme="minorHAnsi" w:eastAsia="Calibri" w:hAnsiTheme="minorHAnsi" w:cstheme="minorHAnsi"/>
          <w:shd w:val="clear" w:color="auto" w:fill="FFFFFF"/>
          <w:lang w:val="en-IN"/>
        </w:rPr>
        <w:t>Parameters</w:t>
      </w:r>
      <w:r>
        <w:rPr>
          <w:rFonts w:asciiTheme="minorHAnsi" w:eastAsia="Calibri" w:hAnsiTheme="minorHAnsi" w:cstheme="minorHAnsi"/>
          <w:shd w:val="clear" w:color="auto" w:fill="FFFFFF"/>
          <w:lang w:val="en-IN"/>
        </w:rPr>
        <w:t xml:space="preserve"> selection on Dimensions and Measures</w:t>
      </w:r>
      <w:r w:rsidR="00763CA8">
        <w:rPr>
          <w:rFonts w:asciiTheme="minorHAnsi" w:eastAsia="Calibri" w:hAnsiTheme="minorHAnsi" w:cstheme="minorHAnsi"/>
          <w:shd w:val="clear" w:color="auto" w:fill="FFFFFF"/>
          <w:lang w:val="en-IN"/>
        </w:rPr>
        <w:t>, Table calculations</w:t>
      </w:r>
      <w:r w:rsidR="00A659E6" w:rsidRPr="00A659E6">
        <w:rPr>
          <w:rFonts w:asciiTheme="minorHAnsi" w:eastAsia="Calibri" w:hAnsiTheme="minorHAnsi" w:cstheme="minorHAnsi"/>
          <w:shd w:val="clear" w:color="auto" w:fill="FFFFFF"/>
          <w:lang w:val="en-IN"/>
        </w:rPr>
        <w:t xml:space="preserve"> in Tableau </w:t>
      </w:r>
      <w:r>
        <w:rPr>
          <w:rFonts w:asciiTheme="minorHAnsi" w:eastAsia="Calibri" w:hAnsiTheme="minorHAnsi" w:cstheme="minorHAnsi"/>
          <w:shd w:val="clear" w:color="auto" w:fill="FFFFFF"/>
          <w:lang w:val="en-IN"/>
        </w:rPr>
        <w:t>Dashboard</w:t>
      </w:r>
      <w:r w:rsidR="00A659E6" w:rsidRPr="00A659E6">
        <w:rPr>
          <w:rFonts w:asciiTheme="minorHAnsi" w:eastAsia="Calibri" w:hAnsiTheme="minorHAnsi" w:cstheme="minorHAnsi"/>
          <w:shd w:val="clear" w:color="auto" w:fill="FFFFFF"/>
          <w:lang w:val="en-IN"/>
        </w:rPr>
        <w:t>.</w:t>
      </w:r>
    </w:p>
    <w:p w14:paraId="78A6448F" w14:textId="7374CC85" w:rsidR="00A659E6" w:rsidRDefault="00A659E6" w:rsidP="00A43577">
      <w:pPr>
        <w:pStyle w:val="ListParagraph"/>
        <w:numPr>
          <w:ilvl w:val="0"/>
          <w:numId w:val="23"/>
        </w:numPr>
        <w:rPr>
          <w:rFonts w:asciiTheme="minorHAnsi" w:eastAsia="Calibri" w:hAnsiTheme="minorHAnsi" w:cstheme="minorHAnsi"/>
          <w:shd w:val="clear" w:color="auto" w:fill="FFFFFF"/>
          <w:lang w:val="en-IN"/>
        </w:rPr>
      </w:pPr>
      <w:r w:rsidRPr="00A659E6">
        <w:rPr>
          <w:rFonts w:asciiTheme="minorHAnsi" w:eastAsia="Calibri" w:hAnsiTheme="minorHAnsi" w:cstheme="minorHAnsi"/>
          <w:shd w:val="clear" w:color="auto" w:fill="FFFFFF"/>
          <w:lang w:val="en-IN"/>
        </w:rPr>
        <w:t xml:space="preserve">Establish, </w:t>
      </w:r>
      <w:proofErr w:type="gramStart"/>
      <w:r w:rsidRPr="00A659E6">
        <w:rPr>
          <w:rFonts w:asciiTheme="minorHAnsi" w:eastAsia="Calibri" w:hAnsiTheme="minorHAnsi" w:cstheme="minorHAnsi"/>
          <w:shd w:val="clear" w:color="auto" w:fill="FFFFFF"/>
          <w:lang w:val="en-IN"/>
        </w:rPr>
        <w:t>maintain</w:t>
      </w:r>
      <w:proofErr w:type="gramEnd"/>
      <w:r w:rsidRPr="00A659E6">
        <w:rPr>
          <w:rFonts w:asciiTheme="minorHAnsi" w:eastAsia="Calibri" w:hAnsiTheme="minorHAnsi" w:cstheme="minorHAnsi"/>
          <w:shd w:val="clear" w:color="auto" w:fill="FFFFFF"/>
          <w:lang w:val="en-IN"/>
        </w:rPr>
        <w:t xml:space="preserve"> and ensure adherence to application standards for data reporting.</w:t>
      </w:r>
    </w:p>
    <w:p w14:paraId="58D4D0BF" w14:textId="2F329B54" w:rsidR="00763CA8" w:rsidRPr="00763CA8" w:rsidRDefault="00630C8F" w:rsidP="00763CA8">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Data</w:t>
      </w:r>
      <w:r w:rsidR="00763CA8">
        <w:rPr>
          <w:rFonts w:asciiTheme="minorHAnsi" w:eastAsia="Calibri" w:hAnsiTheme="minorHAnsi" w:cstheme="minorHAnsi"/>
          <w:shd w:val="clear" w:color="auto" w:fill="FFFFFF"/>
          <w:lang w:val="en-IN"/>
        </w:rPr>
        <w:t xml:space="preserve"> validation on SQL server and Excel to make sure that the data is accurate on the data source as well as the Dashboard.</w:t>
      </w:r>
    </w:p>
    <w:p w14:paraId="6C26D9A7" w14:textId="21402356" w:rsidR="00A004C9" w:rsidRPr="00A659E6" w:rsidRDefault="00A004C9" w:rsidP="00A43577">
      <w:pPr>
        <w:pStyle w:val="ListParagraph"/>
        <w:numPr>
          <w:ilvl w:val="0"/>
          <w:numId w:val="23"/>
        </w:numPr>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QC on the dashboards to check the functionality before the release of the Project.</w:t>
      </w:r>
    </w:p>
    <w:p w14:paraId="301FF9C5" w14:textId="77777777" w:rsidR="00605B9F" w:rsidRDefault="00605B9F" w:rsidP="00A30610">
      <w:pPr>
        <w:jc w:val="both"/>
        <w:rPr>
          <w:rFonts w:asciiTheme="minorHAnsi" w:hAnsiTheme="minorHAnsi" w:cstheme="minorHAnsi"/>
          <w:b/>
          <w:color w:val="000000" w:themeColor="text1"/>
        </w:rPr>
      </w:pPr>
    </w:p>
    <w:p w14:paraId="5AA7B8BC" w14:textId="7D657D01" w:rsidR="00A30610" w:rsidRDefault="00A30610" w:rsidP="00A30610">
      <w:pPr>
        <w:jc w:val="both"/>
        <w:rPr>
          <w:rFonts w:asciiTheme="minorHAnsi" w:hAnsiTheme="minorHAnsi" w:cstheme="minorHAnsi"/>
          <w:b/>
          <w:bCs/>
          <w:color w:val="000000" w:themeColor="text1"/>
        </w:rPr>
      </w:pPr>
      <w:r w:rsidRPr="00453F77">
        <w:rPr>
          <w:rFonts w:asciiTheme="minorHAnsi" w:hAnsiTheme="minorHAnsi" w:cstheme="minorHAnsi"/>
          <w:b/>
          <w:color w:val="000000" w:themeColor="text1"/>
        </w:rPr>
        <w:t xml:space="preserve">Environment: </w:t>
      </w:r>
      <w:r w:rsidRPr="00453F77">
        <w:rPr>
          <w:rFonts w:asciiTheme="minorHAnsi" w:hAnsiTheme="minorHAnsi" w:cstheme="minorHAnsi"/>
          <w:color w:val="000000" w:themeColor="text1"/>
        </w:rPr>
        <w:t>Tableau</w:t>
      </w:r>
      <w:r>
        <w:rPr>
          <w:rFonts w:asciiTheme="minorHAnsi" w:hAnsiTheme="minorHAnsi" w:cstheme="minorHAnsi"/>
          <w:color w:val="000000" w:themeColor="text1"/>
        </w:rPr>
        <w:t>, Alteryx, SQL Server, QA</w:t>
      </w:r>
    </w:p>
    <w:p w14:paraId="0FC8473B" w14:textId="39797DA9" w:rsidR="00A30610" w:rsidRDefault="00605B9F" w:rsidP="00E61647">
      <w:pPr>
        <w:jc w:val="both"/>
        <w:rPr>
          <w:rFonts w:asciiTheme="minorHAnsi" w:hAnsiTheme="minorHAnsi" w:cstheme="minorHAnsi"/>
          <w:b/>
          <w:bCs/>
          <w:color w:val="000000" w:themeColor="tex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70016" behindDoc="0" locked="0" layoutInCell="1" allowOverlap="1" wp14:anchorId="05EE132E" wp14:editId="2960EEA6">
                <wp:simplePos x="0" y="0"/>
                <wp:positionH relativeFrom="margin">
                  <wp:align>right</wp:align>
                </wp:positionH>
                <wp:positionV relativeFrom="paragraph">
                  <wp:posOffset>74931</wp:posOffset>
                </wp:positionV>
                <wp:extent cx="6149340" cy="45719"/>
                <wp:effectExtent l="19050" t="19050" r="22860" b="311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9340"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FB2486D" id="_x0000_t32" coordsize="21600,21600" o:spt="32" o:oned="t" path="m,l21600,21600e" filled="f">
                <v:path arrowok="t" fillok="f" o:connecttype="none"/>
                <o:lock v:ext="edit" shapetype="t"/>
              </v:shapetype>
              <v:shape id="Straight Arrow Connector 1" o:spid="_x0000_s1026" type="#_x0000_t32" style="position:absolute;margin-left:433pt;margin-top:5.9pt;width:484.2pt;height:3.6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" strokecolor="#f2f2f2" strokeweight="3pt">
                <v:shadow color="#1f3763" opacity=".5" offset="1pt"/>
                <w10:wrap anchorx="margin"/>
              </v:shape>
            </w:pict>
          </mc:Fallback>
        </mc:AlternateContent>
      </w:r>
    </w:p>
    <w:p w14:paraId="479BDDA5" w14:textId="605DD386" w:rsidR="00E61647" w:rsidRPr="00D812AE" w:rsidRDefault="00E61647" w:rsidP="00E61647">
      <w:pPr>
        <w:jc w:val="both"/>
        <w:rPr>
          <w:rFonts w:asciiTheme="minorHAnsi" w:hAnsiTheme="minorHAnsi" w:cstheme="minorHAnsi"/>
          <w:b/>
          <w:bCs/>
          <w:color w:val="000000" w:themeColor="text1"/>
          <w:lang w:eastAsia="en-US"/>
        </w:rPr>
      </w:pPr>
      <w:r>
        <w:rPr>
          <w:rFonts w:asciiTheme="minorHAnsi" w:hAnsiTheme="minorHAnsi" w:cstheme="minorHAnsi"/>
          <w:b/>
          <w:bCs/>
          <w:color w:val="000000" w:themeColor="text1"/>
        </w:rPr>
        <w:t>Verizon</w:t>
      </w:r>
      <w:r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Basking Ridge, NJ</w:t>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t xml:space="preserve">            </w:t>
      </w:r>
      <w:r>
        <w:rPr>
          <w:rFonts w:asciiTheme="minorHAnsi" w:hAnsiTheme="minorHAnsi" w:cstheme="minorHAnsi"/>
          <w:b/>
          <w:bCs/>
          <w:color w:val="000000" w:themeColor="text1"/>
        </w:rPr>
        <w:t xml:space="preserve">        </w:t>
      </w:r>
      <w:r w:rsidR="00371674">
        <w:rPr>
          <w:rFonts w:asciiTheme="minorHAnsi" w:hAnsiTheme="minorHAnsi" w:cstheme="minorHAnsi"/>
          <w:b/>
          <w:bCs/>
          <w:color w:val="000000" w:themeColor="text1"/>
        </w:rPr>
        <w:t>April</w:t>
      </w:r>
      <w:r>
        <w:rPr>
          <w:rFonts w:asciiTheme="minorHAnsi" w:hAnsiTheme="minorHAnsi" w:cstheme="minorHAnsi"/>
          <w:b/>
          <w:bCs/>
          <w:color w:val="000000" w:themeColor="text1"/>
        </w:rPr>
        <w:t xml:space="preserve"> 2022 </w:t>
      </w:r>
      <w:r w:rsidRPr="00D812AE">
        <w:rPr>
          <w:rFonts w:asciiTheme="minorHAnsi" w:hAnsiTheme="minorHAnsi" w:cstheme="minorHAnsi"/>
          <w:b/>
          <w:bCs/>
          <w:color w:val="000000" w:themeColor="text1"/>
        </w:rPr>
        <w:t xml:space="preserve">– </w:t>
      </w:r>
      <w:r w:rsidR="00494533">
        <w:rPr>
          <w:rFonts w:asciiTheme="minorHAnsi" w:hAnsiTheme="minorHAnsi" w:cstheme="minorHAnsi"/>
          <w:b/>
          <w:bCs/>
          <w:color w:val="000000" w:themeColor="text1"/>
        </w:rPr>
        <w:t>November 2022</w:t>
      </w:r>
    </w:p>
    <w:p w14:paraId="4192DD3B" w14:textId="77777777" w:rsidR="00E61647" w:rsidRPr="00D812AE" w:rsidRDefault="00E61647" w:rsidP="00E61647">
      <w:pPr>
        <w:tabs>
          <w:tab w:val="left" w:pos="8460"/>
        </w:tabs>
        <w:jc w:val="both"/>
        <w:rPr>
          <w:rFonts w:asciiTheme="minorHAnsi" w:hAnsiTheme="minorHAnsi" w:cstheme="minorHAnsi"/>
          <w:b/>
          <w:bCs/>
          <w:color w:val="000000" w:themeColor="text1"/>
        </w:rPr>
      </w:pPr>
      <w:r w:rsidRPr="00D812AE">
        <w:rPr>
          <w:rFonts w:asciiTheme="minorHAnsi" w:hAnsiTheme="minorHAnsi" w:cstheme="minorHAnsi"/>
          <w:b/>
          <w:bCs/>
          <w:color w:val="000000" w:themeColor="text1"/>
        </w:rPr>
        <w:t>Role: Tableau Developer</w:t>
      </w:r>
    </w:p>
    <w:p w14:paraId="3A3DF58E" w14:textId="77777777" w:rsidR="00E61647" w:rsidRPr="00D812AE" w:rsidRDefault="00E61647" w:rsidP="00E61647">
      <w:pPr>
        <w:jc w:val="both"/>
        <w:rPr>
          <w:rFonts w:asciiTheme="minorHAnsi" w:hAnsiTheme="minorHAnsi" w:cstheme="minorHAnsi"/>
          <w:b/>
          <w:color w:val="000000" w:themeColor="text1"/>
        </w:rPr>
      </w:pPr>
      <w:r w:rsidRPr="00D812AE">
        <w:rPr>
          <w:rFonts w:asciiTheme="minorHAnsi" w:hAnsiTheme="minorHAnsi" w:cstheme="minorHAnsi"/>
          <w:b/>
          <w:color w:val="000000" w:themeColor="text1"/>
        </w:rPr>
        <w:t>Responsibilities:</w:t>
      </w:r>
    </w:p>
    <w:p w14:paraId="7602093F" w14:textId="77777777" w:rsidR="00E61647" w:rsidRPr="00A96A49" w:rsidRDefault="00E61647" w:rsidP="00E61647">
      <w:pPr>
        <w:pStyle w:val="ListParagraph"/>
        <w:widowControl w:val="0"/>
        <w:numPr>
          <w:ilvl w:val="0"/>
          <w:numId w:val="19"/>
        </w:numPr>
        <w:suppressAutoHyphens w:val="0"/>
        <w:autoSpaceDE w:val="0"/>
        <w:autoSpaceDN w:val="0"/>
        <w:adjustRightInd w:val="0"/>
        <w:rPr>
          <w:rFonts w:asciiTheme="minorHAnsi" w:hAnsiTheme="minorHAnsi" w:cstheme="minorHAnsi"/>
        </w:rPr>
      </w:pPr>
      <w:r w:rsidRPr="00A96A49">
        <w:rPr>
          <w:rFonts w:asciiTheme="minorHAnsi" w:hAnsiTheme="minorHAnsi" w:cstheme="minorHAnsi"/>
          <w:shd w:val="clear" w:color="auto" w:fill="FFFFFF"/>
          <w:lang w:val="en-IN"/>
        </w:rPr>
        <w:t>Roles and responsibilities include developing, enhancing, maintaining,</w:t>
      </w:r>
      <w:r>
        <w:rPr>
          <w:rFonts w:asciiTheme="minorHAnsi" w:hAnsiTheme="minorHAnsi" w:cstheme="minorHAnsi"/>
          <w:shd w:val="clear" w:color="auto" w:fill="FFFFFF"/>
          <w:lang w:val="en-IN"/>
        </w:rPr>
        <w:t xml:space="preserve"> </w:t>
      </w:r>
      <w:r w:rsidRPr="00A96A49">
        <w:rPr>
          <w:rFonts w:asciiTheme="minorHAnsi" w:hAnsiTheme="minorHAnsi" w:cstheme="minorHAnsi"/>
          <w:shd w:val="clear" w:color="auto" w:fill="FFFFFF"/>
          <w:lang w:val="en-IN"/>
        </w:rPr>
        <w:t>and supporting Tableau.</w:t>
      </w:r>
    </w:p>
    <w:p w14:paraId="4729ACB9" w14:textId="77777777" w:rsidR="00E61647" w:rsidRPr="00A96A49" w:rsidRDefault="00E61647" w:rsidP="00E61647">
      <w:pPr>
        <w:pStyle w:val="ListParagraph"/>
        <w:widowControl w:val="0"/>
        <w:numPr>
          <w:ilvl w:val="0"/>
          <w:numId w:val="19"/>
        </w:numPr>
        <w:suppressAutoHyphens w:val="0"/>
        <w:autoSpaceDE w:val="0"/>
        <w:autoSpaceDN w:val="0"/>
        <w:adjustRightInd w:val="0"/>
        <w:rPr>
          <w:rFonts w:asciiTheme="minorHAnsi" w:hAnsiTheme="minorHAnsi" w:cstheme="minorHAnsi"/>
        </w:rPr>
      </w:pPr>
      <w:r w:rsidRPr="00A96A49">
        <w:rPr>
          <w:rFonts w:asciiTheme="minorHAnsi" w:hAnsiTheme="minorHAnsi" w:cstheme="minorHAnsi"/>
          <w:shd w:val="clear" w:color="auto" w:fill="FFFFFF"/>
          <w:lang w:val="en-IN"/>
        </w:rPr>
        <w:t>Involved in reviewing business requirements and analysing data sources f</w:t>
      </w:r>
      <w:r>
        <w:rPr>
          <w:rFonts w:asciiTheme="minorHAnsi" w:hAnsiTheme="minorHAnsi" w:cstheme="minorHAnsi"/>
          <w:shd w:val="clear" w:color="auto" w:fill="FFFFFF"/>
          <w:lang w:val="en-IN"/>
        </w:rPr>
        <w:t>rom</w:t>
      </w:r>
      <w:r w:rsidRPr="00A96A49">
        <w:rPr>
          <w:rFonts w:asciiTheme="minorHAnsi" w:hAnsiTheme="minorHAnsi" w:cstheme="minorHAnsi"/>
          <w:shd w:val="clear" w:color="auto" w:fill="FFFFFF"/>
          <w:lang w:val="en-IN"/>
        </w:rPr>
        <w:t xml:space="preserve"> </w:t>
      </w:r>
      <w:r>
        <w:rPr>
          <w:rFonts w:asciiTheme="minorHAnsi" w:hAnsiTheme="minorHAnsi" w:cstheme="minorHAnsi"/>
          <w:shd w:val="clear" w:color="auto" w:fill="FFFFFF"/>
          <w:lang w:val="en-IN"/>
        </w:rPr>
        <w:t>Oracle</w:t>
      </w:r>
      <w:r w:rsidRPr="00A96A49">
        <w:rPr>
          <w:rFonts w:asciiTheme="minorHAnsi" w:hAnsiTheme="minorHAnsi" w:cstheme="minorHAnsi"/>
          <w:shd w:val="clear" w:color="auto" w:fill="FFFFFF"/>
          <w:lang w:val="en-IN"/>
        </w:rPr>
        <w:t xml:space="preserve"> for design, development, testing, and production rollover of reporting and analysis projects within Tableau Desktop.</w:t>
      </w:r>
    </w:p>
    <w:p w14:paraId="24D41258" w14:textId="77777777" w:rsidR="00E61647" w:rsidRPr="00A96A49" w:rsidRDefault="00E61647" w:rsidP="00E61647">
      <w:pPr>
        <w:pStyle w:val="ListParagraph"/>
        <w:widowControl w:val="0"/>
        <w:numPr>
          <w:ilvl w:val="0"/>
          <w:numId w:val="19"/>
        </w:numPr>
        <w:suppressAutoHyphens w:val="0"/>
        <w:autoSpaceDE w:val="0"/>
        <w:autoSpaceDN w:val="0"/>
        <w:adjustRightInd w:val="0"/>
        <w:rPr>
          <w:rFonts w:asciiTheme="minorHAnsi" w:hAnsiTheme="minorHAnsi" w:cstheme="minorHAnsi"/>
        </w:rPr>
      </w:pPr>
      <w:r w:rsidRPr="00A96A49">
        <w:rPr>
          <w:rFonts w:asciiTheme="minorHAnsi" w:hAnsiTheme="minorHAnsi" w:cstheme="minorHAnsi"/>
        </w:rPr>
        <w:t>Responsible for understanding user requirement</w:t>
      </w:r>
      <w:r>
        <w:rPr>
          <w:rFonts w:asciiTheme="minorHAnsi" w:hAnsiTheme="minorHAnsi" w:cstheme="minorHAnsi"/>
        </w:rPr>
        <w:t xml:space="preserve"> from BRD</w:t>
      </w:r>
      <w:r w:rsidRPr="00A96A49">
        <w:rPr>
          <w:rFonts w:asciiTheme="minorHAnsi" w:hAnsiTheme="minorHAnsi" w:cstheme="minorHAnsi"/>
        </w:rPr>
        <w:t>, creating custom SQL by understanding data flow and Database design, Developing Tableau reports</w:t>
      </w:r>
      <w:r>
        <w:rPr>
          <w:rFonts w:asciiTheme="minorHAnsi" w:hAnsiTheme="minorHAnsi" w:cstheme="minorHAnsi"/>
        </w:rPr>
        <w:t>.</w:t>
      </w:r>
    </w:p>
    <w:p w14:paraId="76D08B56"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lastRenderedPageBreak/>
        <w:t xml:space="preserve">Designed and developed a business intelligence data visualization dashboard using Tableau Desktop, allowing executive management to view past, current and forecast </w:t>
      </w:r>
      <w:r>
        <w:rPr>
          <w:rFonts w:asciiTheme="minorHAnsi" w:eastAsia="Calibri" w:hAnsiTheme="minorHAnsi" w:cstheme="minorHAnsi"/>
          <w:shd w:val="clear" w:color="auto" w:fill="FFFFFF"/>
          <w:lang w:val="en-IN"/>
        </w:rPr>
        <w:t>critical</w:t>
      </w:r>
      <w:r w:rsidRPr="00A96A49">
        <w:rPr>
          <w:rFonts w:asciiTheme="minorHAnsi" w:eastAsia="Calibri" w:hAnsiTheme="minorHAnsi" w:cstheme="minorHAnsi"/>
          <w:shd w:val="clear" w:color="auto" w:fill="FFFFFF"/>
          <w:lang w:val="en-IN"/>
        </w:rPr>
        <w:t xml:space="preserve"> data.  </w:t>
      </w:r>
    </w:p>
    <w:p w14:paraId="397E6C7C"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Used LOD (Level of Details) functions in Tableau.</w:t>
      </w:r>
    </w:p>
    <w:p w14:paraId="4214AFD5"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Created Filled maps, actions, parameters, Filter</w:t>
      </w:r>
      <w:r>
        <w:rPr>
          <w:rFonts w:asciiTheme="minorHAnsi" w:eastAsia="Calibri" w:hAnsiTheme="minorHAnsi" w:cstheme="minorHAnsi"/>
          <w:shd w:val="clear" w:color="auto" w:fill="FFFFFF"/>
          <w:lang w:val="en-IN"/>
        </w:rPr>
        <w:t xml:space="preserve">, </w:t>
      </w:r>
      <w:proofErr w:type="gramStart"/>
      <w:r>
        <w:rPr>
          <w:rFonts w:asciiTheme="minorHAnsi" w:eastAsia="Calibri" w:hAnsiTheme="minorHAnsi" w:cstheme="minorHAnsi"/>
          <w:shd w:val="clear" w:color="auto" w:fill="FFFFFF"/>
          <w:lang w:val="en-IN"/>
        </w:rPr>
        <w:t>Groups</w:t>
      </w:r>
      <w:proofErr w:type="gramEnd"/>
      <w:r w:rsidRPr="00A96A49">
        <w:rPr>
          <w:rFonts w:asciiTheme="minorHAnsi" w:eastAsia="Calibri" w:hAnsiTheme="minorHAnsi" w:cstheme="minorHAnsi"/>
          <w:shd w:val="clear" w:color="auto" w:fill="FFFFFF"/>
          <w:lang w:val="en-IN"/>
        </w:rPr>
        <w:t xml:space="preserve"> and calculated sets for preparing dashboards and worksheets using Tableau. </w:t>
      </w:r>
    </w:p>
    <w:p w14:paraId="2EAA4F9A" w14:textId="77777777" w:rsidR="00E61647"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Experience in creating and scheduling Tableau data extracts for auto refresh.</w:t>
      </w:r>
    </w:p>
    <w:p w14:paraId="1CDB976B"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Designed and developed various analytical reports from multiple data sources by blending data on a single worksheet in Tableau Desktop. </w:t>
      </w:r>
    </w:p>
    <w:p w14:paraId="2F4CAD61" w14:textId="77777777" w:rsidR="00E61647" w:rsidRPr="00A96A49" w:rsidRDefault="00E61647" w:rsidP="00E61647">
      <w:pPr>
        <w:pStyle w:val="ListParagraph"/>
        <w:numPr>
          <w:ilvl w:val="0"/>
          <w:numId w:val="19"/>
        </w:numPr>
        <w:suppressAutoHyphens w:val="0"/>
        <w:rPr>
          <w:rFonts w:asciiTheme="minorHAnsi" w:eastAsia="Arial" w:hAnsiTheme="minorHAnsi" w:cstheme="minorHAnsi"/>
        </w:rPr>
      </w:pPr>
      <w:r w:rsidRPr="00A96A49">
        <w:rPr>
          <w:rFonts w:asciiTheme="minorHAnsi" w:eastAsia="Calibri" w:hAnsiTheme="minorHAnsi" w:cstheme="minorHAnsi"/>
          <w:shd w:val="clear" w:color="auto" w:fill="FFFFFF"/>
          <w:lang w:val="en-IN"/>
        </w:rPr>
        <w:t>Utilized advance features of Tableau software like to link data from different connections together on one dashboard and to filter data in multiple views at once. </w:t>
      </w:r>
    </w:p>
    <w:p w14:paraId="2BA41CFC" w14:textId="77777777" w:rsidR="00E61647" w:rsidRPr="00A96A49" w:rsidRDefault="00E61647" w:rsidP="00E61647">
      <w:pPr>
        <w:pStyle w:val="ListParagraph"/>
        <w:numPr>
          <w:ilvl w:val="0"/>
          <w:numId w:val="19"/>
        </w:numPr>
        <w:suppressAutoHyphens w:val="0"/>
        <w:rPr>
          <w:rFonts w:asciiTheme="minorHAnsi" w:eastAsia="Arial" w:hAnsiTheme="minorHAnsi" w:cstheme="minorHAnsi"/>
        </w:rPr>
      </w:pPr>
      <w:r w:rsidRPr="00A96A49">
        <w:rPr>
          <w:rFonts w:asciiTheme="minorHAnsi" w:eastAsia="Calibri" w:hAnsiTheme="minorHAnsi" w:cstheme="minorHAnsi"/>
          <w:shd w:val="clear" w:color="auto" w:fill="FFFFFF"/>
          <w:lang w:val="en-IN"/>
        </w:rPr>
        <w:t>Created Prompts, customized Calculations, Conditions and Filter (Local, Global) for various analytical reports and dashboards. </w:t>
      </w:r>
    </w:p>
    <w:p w14:paraId="51F8B29B" w14:textId="77777777" w:rsidR="00E61647" w:rsidRPr="00A96A49" w:rsidRDefault="00E61647" w:rsidP="00E61647">
      <w:pPr>
        <w:pStyle w:val="ListParagraph"/>
        <w:numPr>
          <w:ilvl w:val="0"/>
          <w:numId w:val="19"/>
        </w:numPr>
        <w:suppressAutoHyphens w:val="0"/>
        <w:rPr>
          <w:rFonts w:asciiTheme="minorHAnsi" w:eastAsia="Calibri" w:hAnsiTheme="minorHAnsi" w:cstheme="minorHAnsi"/>
          <w:shd w:val="clear" w:color="auto" w:fill="FFFFFF"/>
          <w:lang w:val="en-IN"/>
        </w:rPr>
      </w:pPr>
      <w:r w:rsidRPr="00A96A49">
        <w:rPr>
          <w:rFonts w:asciiTheme="minorHAnsi" w:eastAsia="Calibri" w:hAnsiTheme="minorHAnsi" w:cstheme="minorHAnsi"/>
          <w:shd w:val="clear" w:color="auto" w:fill="FFFFFF"/>
          <w:lang w:val="en-IN"/>
        </w:rPr>
        <w:t>Used multiple Measures like Individual Axes, Blended Axes, and Dual Axes.</w:t>
      </w:r>
    </w:p>
    <w:p w14:paraId="27A4BF34" w14:textId="77777777" w:rsidR="0022434A" w:rsidRPr="00A96A49" w:rsidRDefault="0022434A" w:rsidP="0022434A">
      <w:pPr>
        <w:pStyle w:val="ListParagraph"/>
        <w:numPr>
          <w:ilvl w:val="0"/>
          <w:numId w:val="19"/>
        </w:numPr>
        <w:suppressAutoHyphens w:val="0"/>
        <w:rPr>
          <w:rFonts w:asciiTheme="minorHAnsi" w:eastAsia="Calibri" w:hAnsiTheme="minorHAnsi" w:cstheme="minorHAnsi"/>
          <w:shd w:val="clear" w:color="auto" w:fill="FFFFFF"/>
          <w:lang w:val="en-IN"/>
        </w:rPr>
      </w:pPr>
      <w:r>
        <w:rPr>
          <w:rFonts w:asciiTheme="minorHAnsi" w:eastAsia="Calibri" w:hAnsiTheme="minorHAnsi" w:cstheme="minorHAnsi"/>
          <w:shd w:val="clear" w:color="auto" w:fill="FFFFFF"/>
          <w:lang w:val="en-IN"/>
        </w:rPr>
        <w:t>Published and maintained Dashboard on Tableau Server.</w:t>
      </w:r>
    </w:p>
    <w:p w14:paraId="1B1803D8" w14:textId="77777777" w:rsidR="00E61647" w:rsidRPr="0005586E" w:rsidRDefault="00E61647" w:rsidP="00E61647">
      <w:pPr>
        <w:jc w:val="both"/>
        <w:rPr>
          <w:rFonts w:asciiTheme="minorHAnsi" w:hAnsiTheme="minorHAnsi" w:cstheme="minorHAnsi"/>
          <w:bCs/>
          <w:color w:val="4472C4" w:themeColor="accent1"/>
        </w:rPr>
      </w:pPr>
    </w:p>
    <w:p w14:paraId="035844E6" w14:textId="235FB516" w:rsidR="00E61647" w:rsidRDefault="00E61647" w:rsidP="00E61647">
      <w:pPr>
        <w:jc w:val="both"/>
        <w:rPr>
          <w:rFonts w:asciiTheme="minorHAnsi" w:hAnsiTheme="minorHAnsi" w:cstheme="minorHAnsi"/>
          <w:b/>
          <w:bCs/>
          <w:color w:val="000000" w:themeColor="text1"/>
        </w:rPr>
      </w:pPr>
      <w:r w:rsidRPr="00453F77">
        <w:rPr>
          <w:rFonts w:asciiTheme="minorHAnsi" w:hAnsiTheme="minorHAnsi" w:cstheme="minorHAnsi"/>
          <w:b/>
          <w:color w:val="000000" w:themeColor="text1"/>
        </w:rPr>
        <w:t xml:space="preserve">Environment: </w:t>
      </w:r>
      <w:r w:rsidRPr="00453F77">
        <w:rPr>
          <w:rFonts w:asciiTheme="minorHAnsi" w:hAnsiTheme="minorHAnsi" w:cstheme="minorHAnsi"/>
          <w:color w:val="000000" w:themeColor="text1"/>
        </w:rPr>
        <w:t>Tableau</w:t>
      </w:r>
      <w:r>
        <w:rPr>
          <w:rFonts w:asciiTheme="minorHAnsi" w:hAnsiTheme="minorHAnsi" w:cstheme="minorHAnsi"/>
          <w:color w:val="000000" w:themeColor="text1"/>
        </w:rPr>
        <w:t xml:space="preserve">, Oracle, </w:t>
      </w:r>
      <w:r w:rsidR="00477519">
        <w:rPr>
          <w:rFonts w:asciiTheme="minorHAnsi" w:hAnsiTheme="minorHAnsi" w:cstheme="minorHAnsi"/>
          <w:color w:val="000000" w:themeColor="text1"/>
        </w:rPr>
        <w:t xml:space="preserve">Oracle </w:t>
      </w:r>
      <w:r>
        <w:rPr>
          <w:rFonts w:asciiTheme="minorHAnsi" w:hAnsiTheme="minorHAnsi" w:cstheme="minorHAnsi"/>
          <w:color w:val="000000" w:themeColor="text1"/>
        </w:rPr>
        <w:t>SQL Developer</w:t>
      </w:r>
      <w:r w:rsidR="00477519">
        <w:rPr>
          <w:rFonts w:asciiTheme="minorHAnsi" w:hAnsiTheme="minorHAnsi" w:cstheme="minorHAnsi"/>
          <w:color w:val="000000" w:themeColor="text1"/>
        </w:rPr>
        <w:t>, Google Docs</w:t>
      </w:r>
    </w:p>
    <w:p w14:paraId="6C57CD58" w14:textId="77777777" w:rsidR="00E61647" w:rsidRDefault="00E61647" w:rsidP="00E61647">
      <w:pPr>
        <w:jc w:val="both"/>
        <w:rPr>
          <w:rFonts w:asciiTheme="minorHAnsi" w:hAnsiTheme="minorHAnsi" w:cstheme="minorHAnsi"/>
          <w:b/>
          <w:bCs/>
          <w:color w:val="000000" w:themeColor="tex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65920" behindDoc="0" locked="0" layoutInCell="1" allowOverlap="1" wp14:anchorId="5416C4CC" wp14:editId="0888ABCA">
                <wp:simplePos x="0" y="0"/>
                <wp:positionH relativeFrom="margin">
                  <wp:posOffset>0</wp:posOffset>
                </wp:positionH>
                <wp:positionV relativeFrom="paragraph">
                  <wp:posOffset>18415</wp:posOffset>
                </wp:positionV>
                <wp:extent cx="6200775" cy="45719"/>
                <wp:effectExtent l="19050" t="19050" r="28575" b="311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0775"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E0FE4A7" id="_x0000_t32" coordsize="21600,21600" o:spt="32" o:oned="t" path="m,l21600,21600e" filled="f">
                <v:path arrowok="t" fillok="f" o:connecttype="none"/>
                <o:lock v:ext="edit" shapetype="t"/>
              </v:shapetype>
              <v:shape id="Straight Arrow Connector 3" o:spid="_x0000_s1026" type="#_x0000_t32" style="position:absolute;margin-left:0;margin-top:1.45pt;width:488.25pt;height:3.6pt;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" strokecolor="#f2f2f2" strokeweight="3pt">
                <v:shadow color="#1f3763" opacity=".5" offset="1pt"/>
                <w10:wrap anchorx="margin"/>
              </v:shape>
            </w:pict>
          </mc:Fallback>
        </mc:AlternateContent>
      </w:r>
    </w:p>
    <w:p w14:paraId="7F6DA618" w14:textId="48A5C21B" w:rsidR="00E61647" w:rsidRPr="00D812AE" w:rsidRDefault="00E61647" w:rsidP="00E61647">
      <w:pPr>
        <w:jc w:val="both"/>
        <w:rPr>
          <w:rFonts w:asciiTheme="minorHAnsi" w:hAnsiTheme="minorHAnsi" w:cstheme="minorHAnsi"/>
          <w:b/>
          <w:bCs/>
          <w:color w:val="000000" w:themeColor="text1"/>
          <w:lang w:eastAsia="en-US"/>
        </w:rPr>
      </w:pPr>
      <w:r>
        <w:rPr>
          <w:rFonts w:asciiTheme="minorHAnsi" w:hAnsiTheme="minorHAnsi" w:cstheme="minorHAnsi"/>
          <w:b/>
          <w:bCs/>
          <w:color w:val="000000" w:themeColor="text1"/>
        </w:rPr>
        <w:t>Spectrum</w:t>
      </w:r>
      <w:r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Charlotte, NC</w:t>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r>
      <w:r w:rsidRPr="00D812AE">
        <w:rPr>
          <w:rFonts w:asciiTheme="minorHAnsi" w:hAnsiTheme="minorHAnsi" w:cstheme="minorHAnsi"/>
          <w:b/>
          <w:bCs/>
          <w:color w:val="000000" w:themeColor="text1"/>
        </w:rPr>
        <w:tab/>
        <w:t xml:space="preserve">            </w:t>
      </w:r>
      <w:r>
        <w:rPr>
          <w:rFonts w:asciiTheme="minorHAnsi" w:hAnsiTheme="minorHAnsi" w:cstheme="minorHAnsi"/>
          <w:b/>
          <w:bCs/>
          <w:color w:val="000000" w:themeColor="text1"/>
        </w:rPr>
        <w:t xml:space="preserve">           August 2021 </w:t>
      </w:r>
      <w:r w:rsidRPr="00D812AE">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Ma</w:t>
      </w:r>
      <w:r w:rsidR="00371674">
        <w:rPr>
          <w:rFonts w:asciiTheme="minorHAnsi" w:hAnsiTheme="minorHAnsi" w:cstheme="minorHAnsi"/>
          <w:b/>
          <w:bCs/>
          <w:color w:val="000000" w:themeColor="text1"/>
        </w:rPr>
        <w:t>rch</w:t>
      </w:r>
      <w:r>
        <w:rPr>
          <w:rFonts w:asciiTheme="minorHAnsi" w:hAnsiTheme="minorHAnsi" w:cstheme="minorHAnsi"/>
          <w:b/>
          <w:bCs/>
          <w:color w:val="000000" w:themeColor="text1"/>
        </w:rPr>
        <w:t xml:space="preserve"> 2022</w:t>
      </w:r>
    </w:p>
    <w:p w14:paraId="2C89F41C" w14:textId="77777777" w:rsidR="00E61647" w:rsidRPr="00CF717F" w:rsidRDefault="00E61647" w:rsidP="00E61647">
      <w:pPr>
        <w:tabs>
          <w:tab w:val="left" w:pos="8460"/>
        </w:tabs>
        <w:jc w:val="both"/>
        <w:rPr>
          <w:rFonts w:asciiTheme="minorHAnsi" w:hAnsiTheme="minorHAnsi" w:cstheme="minorHAnsi"/>
          <w:b/>
          <w:bCs/>
          <w:color w:val="000000" w:themeColor="text1"/>
        </w:rPr>
      </w:pPr>
      <w:r w:rsidRPr="00CF717F">
        <w:rPr>
          <w:rFonts w:asciiTheme="minorHAnsi" w:hAnsiTheme="minorHAnsi" w:cstheme="minorHAnsi"/>
          <w:b/>
          <w:bCs/>
          <w:color w:val="000000" w:themeColor="text1"/>
        </w:rPr>
        <w:t>Role: Tableau Developer</w:t>
      </w:r>
    </w:p>
    <w:p w14:paraId="13041A42" w14:textId="77777777" w:rsidR="00FA11C5" w:rsidRPr="00D812AE" w:rsidRDefault="00FA11C5" w:rsidP="00FA11C5">
      <w:pPr>
        <w:jc w:val="both"/>
        <w:rPr>
          <w:rFonts w:asciiTheme="minorHAnsi" w:hAnsiTheme="minorHAnsi" w:cstheme="minorHAnsi"/>
          <w:b/>
          <w:color w:val="000000" w:themeColor="text1"/>
        </w:rPr>
      </w:pPr>
      <w:r w:rsidRPr="00D812AE">
        <w:rPr>
          <w:rFonts w:asciiTheme="minorHAnsi" w:hAnsiTheme="minorHAnsi" w:cstheme="minorHAnsi"/>
          <w:b/>
          <w:color w:val="000000" w:themeColor="text1"/>
        </w:rPr>
        <w:t>Responsibilities:</w:t>
      </w:r>
    </w:p>
    <w:p w14:paraId="1F70088E"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shd w:val="clear" w:color="auto" w:fill="FFFFFF"/>
          <w:lang w:val="en-IN"/>
        </w:rPr>
        <w:t xml:space="preserve">Roles and responsibilities include developing, enhancing, re-engineering, </w:t>
      </w:r>
      <w:proofErr w:type="gramStart"/>
      <w:r w:rsidRPr="009B4978">
        <w:rPr>
          <w:rFonts w:asciiTheme="minorHAnsi" w:hAnsiTheme="minorHAnsi" w:cstheme="minorHAnsi"/>
          <w:shd w:val="clear" w:color="auto" w:fill="FFFFFF"/>
          <w:lang w:val="en-IN"/>
        </w:rPr>
        <w:t>maintaining</w:t>
      </w:r>
      <w:proofErr w:type="gramEnd"/>
      <w:r w:rsidRPr="009B4978">
        <w:rPr>
          <w:rFonts w:asciiTheme="minorHAnsi" w:hAnsiTheme="minorHAnsi" w:cstheme="minorHAnsi"/>
          <w:shd w:val="clear" w:color="auto" w:fill="FFFFFF"/>
          <w:lang w:val="en-IN"/>
        </w:rPr>
        <w:t xml:space="preserve"> and supporting Tableau applications.</w:t>
      </w:r>
    </w:p>
    <w:p w14:paraId="2804FA5E"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shd w:val="clear" w:color="auto" w:fill="FFFFFF"/>
          <w:lang w:val="en-IN"/>
        </w:rPr>
        <w:t>Involved in full project lifecycle of SDLC and coordinated with all project teams.</w:t>
      </w:r>
    </w:p>
    <w:p w14:paraId="6205A643"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shd w:val="clear" w:color="auto" w:fill="FFFFFF"/>
          <w:lang w:val="en-IN"/>
        </w:rPr>
        <w:t>Involved in reviewing business requirements and analysing data sources form Excel/SQL Server for design, development, testing, and production rollover of reporting and analysis projects within Tableau Desktop.</w:t>
      </w:r>
    </w:p>
    <w:p w14:paraId="0DC84870" w14:textId="77777777"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rPr>
        <w:t>Responsible for understanding user requirement, creating custom SQL by understanding data flow and Database design, Developing Tableau reports and data testing.</w:t>
      </w:r>
    </w:p>
    <w:p w14:paraId="578F99F9" w14:textId="77777777" w:rsidR="00FA11C5" w:rsidRPr="009B4978" w:rsidRDefault="00FA11C5" w:rsidP="00FA11C5">
      <w:pPr>
        <w:pStyle w:val="ListParagraph"/>
        <w:numPr>
          <w:ilvl w:val="0"/>
          <w:numId w:val="16"/>
        </w:numPr>
        <w:suppressAutoHyphens w:val="0"/>
        <w:ind w:left="648"/>
        <w:rPr>
          <w:rFonts w:asciiTheme="minorHAnsi" w:eastAsia="Arial" w:hAnsiTheme="minorHAnsi" w:cstheme="minorHAnsi"/>
        </w:rPr>
      </w:pPr>
      <w:r w:rsidRPr="009B4978">
        <w:rPr>
          <w:rFonts w:asciiTheme="minorHAnsi" w:eastAsia="Calibri" w:hAnsiTheme="minorHAnsi" w:cstheme="minorHAnsi"/>
          <w:shd w:val="clear" w:color="auto" w:fill="FFFFFF"/>
          <w:lang w:val="en-IN"/>
        </w:rPr>
        <w:t>Actively participated in Business Intelligence standardization to create database layers with user friendly views in SQL Server that can be used for development of various Tableau reports/ dashboards. </w:t>
      </w:r>
    </w:p>
    <w:p w14:paraId="3B12C285"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 xml:space="preserve">Designed and developed a business intelligence data visualization dashboard using Tableau Desktop, allowing executive management to view past, </w:t>
      </w:r>
      <w:proofErr w:type="gramStart"/>
      <w:r w:rsidRPr="009B4978">
        <w:rPr>
          <w:rFonts w:asciiTheme="minorHAnsi" w:eastAsia="Calibri" w:hAnsiTheme="minorHAnsi" w:cstheme="minorHAnsi"/>
          <w:shd w:val="clear" w:color="auto" w:fill="FFFFFF"/>
          <w:lang w:val="en-IN"/>
        </w:rPr>
        <w:t>current</w:t>
      </w:r>
      <w:proofErr w:type="gramEnd"/>
      <w:r w:rsidRPr="009B4978">
        <w:rPr>
          <w:rFonts w:asciiTheme="minorHAnsi" w:eastAsia="Calibri" w:hAnsiTheme="minorHAnsi" w:cstheme="minorHAnsi"/>
          <w:shd w:val="clear" w:color="auto" w:fill="FFFFFF"/>
          <w:lang w:val="en-IN"/>
        </w:rPr>
        <w:t xml:space="preserve"> and forecast sales data.  </w:t>
      </w:r>
    </w:p>
    <w:p w14:paraId="59BD32B8"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Used LOD (Level of Details) functions like Fixed, Include and Exclude in Tableau.</w:t>
      </w:r>
    </w:p>
    <w:p w14:paraId="6C73D0CD"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Experience in creating and scheduling Tableau data extracts for auto refresh. Mentored business power users to create reports/dashboards using tableau desktop. </w:t>
      </w:r>
    </w:p>
    <w:p w14:paraId="321E3C9D"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Designed and developed various analytical reports from multiple data sources by blending data on a single worksheet in Tableau Desktop. </w:t>
      </w:r>
    </w:p>
    <w:p w14:paraId="4D081B7E" w14:textId="77777777" w:rsidR="00FA11C5" w:rsidRPr="009B4978" w:rsidRDefault="00FA11C5" w:rsidP="00FA11C5">
      <w:pPr>
        <w:pStyle w:val="ListParagraph"/>
        <w:numPr>
          <w:ilvl w:val="0"/>
          <w:numId w:val="16"/>
        </w:numPr>
        <w:suppressAutoHyphens w:val="0"/>
        <w:ind w:left="648"/>
        <w:rPr>
          <w:rFonts w:asciiTheme="minorHAnsi" w:eastAsia="Arial" w:hAnsiTheme="minorHAnsi" w:cstheme="minorHAnsi"/>
        </w:rPr>
      </w:pPr>
      <w:r w:rsidRPr="009B4978">
        <w:rPr>
          <w:rFonts w:asciiTheme="minorHAnsi" w:eastAsia="Calibri" w:hAnsiTheme="minorHAnsi" w:cstheme="minorHAnsi"/>
          <w:shd w:val="clear" w:color="auto" w:fill="FFFFFF"/>
          <w:lang w:val="en-IN"/>
        </w:rPr>
        <w:t>Utilized advance features of Tableau software like to link data from different connections together on one dashboard and to filter data in multiple views at once. </w:t>
      </w:r>
    </w:p>
    <w:p w14:paraId="4B137D0D" w14:textId="77777777" w:rsidR="00FA11C5" w:rsidRPr="009B4978" w:rsidRDefault="00FA11C5" w:rsidP="00FA11C5">
      <w:pPr>
        <w:pStyle w:val="ListParagraph"/>
        <w:numPr>
          <w:ilvl w:val="0"/>
          <w:numId w:val="16"/>
        </w:numPr>
        <w:suppressAutoHyphens w:val="0"/>
        <w:ind w:left="648"/>
        <w:rPr>
          <w:rFonts w:asciiTheme="minorHAnsi" w:eastAsia="Arial" w:hAnsiTheme="minorHAnsi" w:cstheme="minorHAnsi"/>
        </w:rPr>
      </w:pPr>
      <w:r w:rsidRPr="009B4978">
        <w:rPr>
          <w:rFonts w:asciiTheme="minorHAnsi" w:eastAsia="Calibri" w:hAnsiTheme="minorHAnsi" w:cstheme="minorHAnsi"/>
          <w:shd w:val="clear" w:color="auto" w:fill="FFFFFF"/>
          <w:lang w:val="en-IN"/>
        </w:rPr>
        <w:t>Created Prompts, customized Calculations, Conditions and Filter (Local, Global) for various analytical reports and dashboards. </w:t>
      </w:r>
    </w:p>
    <w:p w14:paraId="45B1321D"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Used multiple Measures like Individual Axes, Blended Axes, and Dual Axes.</w:t>
      </w:r>
    </w:p>
    <w:p w14:paraId="584BE3F7" w14:textId="77777777" w:rsidR="00FA11C5" w:rsidRPr="009B4978" w:rsidRDefault="00FA11C5" w:rsidP="00FA11C5">
      <w:pPr>
        <w:pStyle w:val="ListParagraph"/>
        <w:numPr>
          <w:ilvl w:val="0"/>
          <w:numId w:val="16"/>
        </w:numPr>
        <w:suppressAutoHyphens w:val="0"/>
        <w:ind w:left="648"/>
        <w:rPr>
          <w:rFonts w:asciiTheme="minorHAnsi" w:eastAsia="Calibri" w:hAnsiTheme="minorHAnsi" w:cstheme="minorHAnsi"/>
          <w:shd w:val="clear" w:color="auto" w:fill="FFFFFF"/>
          <w:lang w:val="en-IN"/>
        </w:rPr>
      </w:pPr>
      <w:r w:rsidRPr="009B4978">
        <w:rPr>
          <w:rFonts w:asciiTheme="minorHAnsi" w:eastAsia="Calibri" w:hAnsiTheme="minorHAnsi" w:cstheme="minorHAnsi"/>
          <w:shd w:val="clear" w:color="auto" w:fill="FFFFFF"/>
          <w:lang w:val="en-IN"/>
        </w:rPr>
        <w:t>Created and modified Interactive Dashboards and Creating guided navigation links within Interactive Dashboards. Make use of filters and making them local and global accordingly. </w:t>
      </w:r>
    </w:p>
    <w:p w14:paraId="72755E15" w14:textId="0B528090" w:rsidR="00FA11C5" w:rsidRPr="009B4978" w:rsidRDefault="00FA11C5" w:rsidP="00FA11C5">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rPr>
        <w:t xml:space="preserve">Generated stories for </w:t>
      </w:r>
      <w:r w:rsidR="00DA3BAB">
        <w:rPr>
          <w:rFonts w:asciiTheme="minorHAnsi" w:hAnsiTheme="minorHAnsi" w:cstheme="minorHAnsi"/>
        </w:rPr>
        <w:t>multiple</w:t>
      </w:r>
      <w:r w:rsidRPr="009B4978">
        <w:rPr>
          <w:rFonts w:asciiTheme="minorHAnsi" w:hAnsiTheme="minorHAnsi" w:cstheme="minorHAnsi"/>
        </w:rPr>
        <w:t xml:space="preserve"> team</w:t>
      </w:r>
      <w:r w:rsidR="00DA3BAB">
        <w:rPr>
          <w:rFonts w:asciiTheme="minorHAnsi" w:hAnsiTheme="minorHAnsi" w:cstheme="minorHAnsi"/>
        </w:rPr>
        <w:t>s</w:t>
      </w:r>
      <w:r w:rsidRPr="009B4978">
        <w:rPr>
          <w:rFonts w:asciiTheme="minorHAnsi" w:hAnsiTheme="minorHAnsi" w:cstheme="minorHAnsi"/>
        </w:rPr>
        <w:t xml:space="preserve"> and improved the performance by reducing analysis time.</w:t>
      </w:r>
    </w:p>
    <w:p w14:paraId="342C9EA8" w14:textId="02AC54B9" w:rsidR="00DA3BAB" w:rsidRPr="00DA3BAB" w:rsidRDefault="00FA11C5" w:rsidP="00DA3BAB">
      <w:pPr>
        <w:pStyle w:val="ListParagraph"/>
        <w:widowControl w:val="0"/>
        <w:numPr>
          <w:ilvl w:val="0"/>
          <w:numId w:val="16"/>
        </w:numPr>
        <w:suppressAutoHyphens w:val="0"/>
        <w:autoSpaceDE w:val="0"/>
        <w:autoSpaceDN w:val="0"/>
        <w:adjustRightInd w:val="0"/>
        <w:ind w:left="648"/>
        <w:rPr>
          <w:rFonts w:asciiTheme="minorHAnsi" w:hAnsiTheme="minorHAnsi" w:cstheme="minorHAnsi"/>
        </w:rPr>
      </w:pPr>
      <w:r w:rsidRPr="009B4978">
        <w:rPr>
          <w:rFonts w:asciiTheme="minorHAnsi" w:hAnsiTheme="minorHAnsi" w:cstheme="minorHAnsi"/>
        </w:rPr>
        <w:t xml:space="preserve">Resolved performance issues and worked for better scalability and availability of Tableau desktop. </w:t>
      </w:r>
    </w:p>
    <w:p w14:paraId="7B4045B1" w14:textId="77777777" w:rsidR="00FA11C5" w:rsidRPr="0005586E" w:rsidRDefault="00FA11C5" w:rsidP="00FA11C5">
      <w:pPr>
        <w:jc w:val="both"/>
        <w:rPr>
          <w:rFonts w:asciiTheme="minorHAnsi" w:hAnsiTheme="minorHAnsi" w:cstheme="minorHAnsi"/>
          <w:bCs/>
          <w:color w:val="4472C4" w:themeColor="accent1"/>
        </w:rPr>
      </w:pPr>
    </w:p>
    <w:p w14:paraId="502139A9" w14:textId="45B43B29" w:rsidR="00140CA5" w:rsidRDefault="00FA11C5" w:rsidP="00140CA5">
      <w:pPr>
        <w:rPr>
          <w:rFonts w:asciiTheme="minorHAnsi" w:hAnsiTheme="minorHAnsi" w:cstheme="minorHAnsi"/>
          <w:color w:val="000000" w:themeColor="text1"/>
        </w:rPr>
      </w:pPr>
      <w:r w:rsidRPr="00453F77">
        <w:rPr>
          <w:rFonts w:asciiTheme="minorHAnsi" w:hAnsiTheme="minorHAnsi" w:cstheme="minorHAnsi"/>
          <w:b/>
          <w:color w:val="000000" w:themeColor="text1"/>
        </w:rPr>
        <w:t xml:space="preserve">Environment: </w:t>
      </w:r>
      <w:r w:rsidRPr="00453F77">
        <w:rPr>
          <w:rFonts w:asciiTheme="minorHAnsi" w:hAnsiTheme="minorHAnsi" w:cstheme="minorHAnsi"/>
          <w:color w:val="000000" w:themeColor="text1"/>
        </w:rPr>
        <w:t>Tableau</w:t>
      </w:r>
      <w:r>
        <w:rPr>
          <w:rFonts w:asciiTheme="minorHAnsi" w:hAnsiTheme="minorHAnsi" w:cstheme="minorHAnsi"/>
          <w:color w:val="000000" w:themeColor="text1"/>
        </w:rPr>
        <w:t xml:space="preserve">, Microsoft </w:t>
      </w:r>
      <w:r w:rsidRPr="00453F77">
        <w:rPr>
          <w:rFonts w:asciiTheme="minorHAnsi" w:hAnsiTheme="minorHAnsi" w:cstheme="minorHAnsi"/>
          <w:color w:val="000000" w:themeColor="text1"/>
        </w:rPr>
        <w:t>SQL Server</w:t>
      </w:r>
      <w:r>
        <w:rPr>
          <w:rFonts w:asciiTheme="minorHAnsi" w:hAnsiTheme="minorHAnsi" w:cstheme="minorHAnsi"/>
          <w:color w:val="000000" w:themeColor="text1"/>
        </w:rPr>
        <w:t>,</w:t>
      </w:r>
      <w:r w:rsidR="0043427A">
        <w:rPr>
          <w:rFonts w:asciiTheme="minorHAnsi" w:hAnsiTheme="minorHAnsi" w:cstheme="minorHAnsi"/>
          <w:color w:val="000000" w:themeColor="text1"/>
        </w:rPr>
        <w:t xml:space="preserve"> Smartsheet,</w:t>
      </w:r>
      <w:r>
        <w:rPr>
          <w:rFonts w:asciiTheme="minorHAnsi" w:hAnsiTheme="minorHAnsi" w:cstheme="minorHAnsi"/>
          <w:color w:val="000000" w:themeColor="text1"/>
        </w:rPr>
        <w:t xml:space="preserve"> </w:t>
      </w:r>
      <w:r w:rsidR="003C5A7C">
        <w:rPr>
          <w:rFonts w:asciiTheme="minorHAnsi" w:hAnsiTheme="minorHAnsi" w:cstheme="minorHAnsi"/>
          <w:color w:val="000000" w:themeColor="text1"/>
        </w:rPr>
        <w:t>Teradata, Jira</w:t>
      </w:r>
      <w:r w:rsidRPr="00453F77">
        <w:rPr>
          <w:rFonts w:asciiTheme="minorHAnsi" w:hAnsiTheme="minorHAnsi" w:cstheme="minorHAnsi"/>
          <w:color w:val="000000" w:themeColor="text1"/>
        </w:rPr>
        <w:t xml:space="preserve"> and Microsoft Office</w:t>
      </w:r>
    </w:p>
    <w:p w14:paraId="76758F29" w14:textId="2A4C7D90" w:rsidR="00DA3BAB" w:rsidRPr="00FC201B" w:rsidRDefault="00FC201B" w:rsidP="00140CA5">
      <w:pPr>
        <w:rPr>
          <w:rFonts w:asciiTheme="minorHAnsi" w:hAnsiTheme="minorHAnsi" w:cstheme="minorHAnsi"/>
          <w:color w:val="000000" w:themeColor="tex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67968" behindDoc="0" locked="0" layoutInCell="1" allowOverlap="1" wp14:anchorId="52E20820" wp14:editId="445EA644">
                <wp:simplePos x="0" y="0"/>
                <wp:positionH relativeFrom="margin">
                  <wp:posOffset>0</wp:posOffset>
                </wp:positionH>
                <wp:positionV relativeFrom="paragraph">
                  <wp:posOffset>18415</wp:posOffset>
                </wp:positionV>
                <wp:extent cx="6200775" cy="45719"/>
                <wp:effectExtent l="19050" t="19050" r="28575" b="311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0775"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D35F04" id="Straight Arrow Connector 4" o:spid="_x0000_s1026" type="#_x0000_t32" style="position:absolute;margin-left:0;margin-top:1.45pt;width:488.25pt;height:3.6p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" strokecolor="#f2f2f2" strokeweight="3pt">
                <v:shadow color="#1f3763" opacity=".5" offset="1pt"/>
                <w10:wrap anchorx="margin"/>
              </v:shape>
            </w:pict>
          </mc:Fallback>
        </mc:AlternateContent>
      </w:r>
    </w:p>
    <w:p w14:paraId="61259595" w14:textId="1045DD15" w:rsidR="00885CAA" w:rsidRPr="00140CA5" w:rsidRDefault="0039359B" w:rsidP="00140CA5">
      <w:pPr>
        <w:rPr>
          <w:rFonts w:asciiTheme="minorHAnsi" w:hAnsiTheme="minorHAnsi" w:cstheme="minorHAnsi"/>
          <w:bCs/>
          <w:color w:val="000000" w:themeColor="text1"/>
        </w:rPr>
      </w:pPr>
      <w:r w:rsidRPr="00D812AE">
        <w:rPr>
          <w:rFonts w:asciiTheme="minorHAnsi" w:hAnsiTheme="minorHAnsi" w:cstheme="minorHAnsi"/>
          <w:b/>
          <w:bCs/>
          <w:color w:val="000000" w:themeColor="text1"/>
        </w:rPr>
        <w:t>Transamerica, Harrison, NY</w:t>
      </w:r>
      <w:r w:rsidRPr="00D812AE">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885CAA" w:rsidRPr="005D63C6">
        <w:rPr>
          <w:rFonts w:asciiTheme="minorHAnsi" w:hAnsiTheme="minorHAnsi" w:cstheme="minorHAnsi"/>
          <w:b/>
          <w:bCs/>
          <w:color w:val="000000" w:themeColor="text1"/>
        </w:rPr>
        <w:tab/>
      </w:r>
      <w:r w:rsidR="00F95750">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r w:rsidR="00296387">
        <w:rPr>
          <w:rFonts w:asciiTheme="minorHAnsi" w:hAnsiTheme="minorHAnsi" w:cstheme="minorHAnsi"/>
          <w:b/>
          <w:bCs/>
          <w:color w:val="000000" w:themeColor="text1"/>
        </w:rPr>
        <w:t>January</w:t>
      </w:r>
      <w:r w:rsidR="00F95750">
        <w:rPr>
          <w:rFonts w:asciiTheme="minorHAnsi" w:hAnsiTheme="minorHAnsi" w:cstheme="minorHAnsi"/>
          <w:b/>
          <w:bCs/>
          <w:color w:val="000000" w:themeColor="text1"/>
        </w:rPr>
        <w:t xml:space="preserve"> </w:t>
      </w:r>
      <w:r w:rsidR="00885CAA" w:rsidRPr="005D63C6">
        <w:rPr>
          <w:rFonts w:asciiTheme="minorHAnsi" w:hAnsiTheme="minorHAnsi" w:cstheme="minorHAnsi"/>
          <w:b/>
          <w:bCs/>
          <w:color w:val="000000" w:themeColor="text1"/>
        </w:rPr>
        <w:t>201</w:t>
      </w:r>
      <w:r w:rsidR="00A30610">
        <w:rPr>
          <w:rFonts w:asciiTheme="minorHAnsi" w:hAnsiTheme="minorHAnsi" w:cstheme="minorHAnsi"/>
          <w:b/>
          <w:bCs/>
          <w:color w:val="000000" w:themeColor="text1"/>
        </w:rPr>
        <w:t>5</w:t>
      </w:r>
      <w:r w:rsidR="00885CAA" w:rsidRPr="005D63C6">
        <w:rPr>
          <w:rFonts w:asciiTheme="minorHAnsi" w:hAnsiTheme="minorHAnsi" w:cstheme="minorHAnsi"/>
          <w:b/>
          <w:bCs/>
          <w:color w:val="000000" w:themeColor="text1"/>
        </w:rPr>
        <w:t xml:space="preserve">– </w:t>
      </w:r>
      <w:r w:rsidR="006234F0" w:rsidRPr="005D63C6">
        <w:rPr>
          <w:rFonts w:asciiTheme="minorHAnsi" w:hAnsiTheme="minorHAnsi" w:cstheme="minorHAnsi"/>
          <w:b/>
          <w:bCs/>
          <w:color w:val="000000" w:themeColor="text1"/>
        </w:rPr>
        <w:t>J</w:t>
      </w:r>
      <w:r w:rsidR="0064139C">
        <w:rPr>
          <w:rFonts w:asciiTheme="minorHAnsi" w:hAnsiTheme="minorHAnsi" w:cstheme="minorHAnsi"/>
          <w:b/>
          <w:bCs/>
          <w:color w:val="000000" w:themeColor="text1"/>
        </w:rPr>
        <w:t>ul</w:t>
      </w:r>
      <w:r w:rsidR="006234F0" w:rsidRPr="005D63C6">
        <w:rPr>
          <w:rFonts w:asciiTheme="minorHAnsi" w:hAnsiTheme="minorHAnsi" w:cstheme="minorHAnsi"/>
          <w:b/>
          <w:bCs/>
          <w:color w:val="000000" w:themeColor="text1"/>
        </w:rPr>
        <w:t>y 20</w:t>
      </w:r>
      <w:r w:rsidR="0064139C">
        <w:rPr>
          <w:rFonts w:asciiTheme="minorHAnsi" w:hAnsiTheme="minorHAnsi" w:cstheme="minorHAnsi"/>
          <w:b/>
          <w:bCs/>
          <w:color w:val="000000" w:themeColor="text1"/>
        </w:rPr>
        <w:t>21</w:t>
      </w:r>
    </w:p>
    <w:p w14:paraId="79E867EA" w14:textId="505E7166" w:rsidR="00885CAA" w:rsidRPr="005D63C6" w:rsidRDefault="00885CAA" w:rsidP="00885CAA">
      <w:pPr>
        <w:tabs>
          <w:tab w:val="left" w:pos="8460"/>
        </w:tabs>
        <w:jc w:val="both"/>
        <w:rPr>
          <w:rFonts w:asciiTheme="minorHAnsi" w:hAnsiTheme="minorHAnsi" w:cstheme="minorHAnsi"/>
          <w:b/>
          <w:bCs/>
          <w:color w:val="000000" w:themeColor="text1"/>
        </w:rPr>
      </w:pPr>
      <w:r w:rsidRPr="005D63C6">
        <w:rPr>
          <w:rFonts w:asciiTheme="minorHAnsi" w:hAnsiTheme="minorHAnsi" w:cstheme="minorHAnsi"/>
          <w:b/>
          <w:bCs/>
          <w:color w:val="000000" w:themeColor="text1"/>
        </w:rPr>
        <w:t xml:space="preserve">Role: </w:t>
      </w:r>
      <w:r w:rsidR="00076AB2" w:rsidRPr="005D63C6">
        <w:rPr>
          <w:rFonts w:asciiTheme="minorHAnsi" w:hAnsiTheme="minorHAnsi" w:cstheme="minorHAnsi"/>
          <w:b/>
          <w:bCs/>
          <w:color w:val="000000" w:themeColor="text1"/>
        </w:rPr>
        <w:t>Tableau Developer</w:t>
      </w:r>
    </w:p>
    <w:p w14:paraId="44276342" w14:textId="77777777" w:rsidR="00885CAA" w:rsidRPr="005D63C6" w:rsidRDefault="00885CAA" w:rsidP="00885CAA">
      <w:pPr>
        <w:jc w:val="both"/>
        <w:rPr>
          <w:rFonts w:asciiTheme="minorHAnsi" w:hAnsiTheme="minorHAnsi" w:cstheme="minorHAnsi"/>
          <w:b/>
          <w:color w:val="000000" w:themeColor="text1"/>
        </w:rPr>
      </w:pPr>
      <w:r w:rsidRPr="005D63C6">
        <w:rPr>
          <w:rFonts w:asciiTheme="minorHAnsi" w:hAnsiTheme="minorHAnsi" w:cstheme="minorHAnsi"/>
          <w:b/>
          <w:color w:val="000000" w:themeColor="text1"/>
        </w:rPr>
        <w:t>Responsibilities:</w:t>
      </w:r>
    </w:p>
    <w:p w14:paraId="530A1617"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Stretched Tableau limits to create unconventional Tableau charts such as Grouped Bar Charts, Donut Charts, Bar-in-Bar Charts, Gantt Charts, Bubble Charts, Histograms, Heat maps and logical calculations to create groups.</w:t>
      </w:r>
    </w:p>
    <w:p w14:paraId="44FE4CD1" w14:textId="0A9B4519" w:rsidR="005D63C6" w:rsidRPr="005D63C6" w:rsidRDefault="005E4442"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Pr>
          <w:rFonts w:asciiTheme="minorHAnsi" w:eastAsia="Century Gothic" w:hAnsiTheme="minorHAnsi" w:cstheme="minorHAnsi"/>
          <w:spacing w:val="4"/>
        </w:rPr>
        <w:t>U</w:t>
      </w:r>
      <w:r w:rsidR="005D63C6" w:rsidRPr="005D63C6">
        <w:rPr>
          <w:rFonts w:asciiTheme="minorHAnsi" w:eastAsia="Century Gothic" w:hAnsiTheme="minorHAnsi" w:cstheme="minorHAnsi"/>
          <w:spacing w:val="4"/>
        </w:rPr>
        <w:t>nderstanding customer business</w:t>
      </w:r>
      <w:r w:rsidR="00460183">
        <w:rPr>
          <w:rFonts w:asciiTheme="minorHAnsi" w:eastAsia="Century Gothic" w:hAnsiTheme="minorHAnsi" w:cstheme="minorHAnsi"/>
          <w:spacing w:val="4"/>
        </w:rPr>
        <w:t xml:space="preserve"> </w:t>
      </w:r>
      <w:proofErr w:type="gramStart"/>
      <w:r w:rsidR="005D63C6" w:rsidRPr="005D63C6">
        <w:rPr>
          <w:rFonts w:asciiTheme="minorHAnsi" w:eastAsia="Century Gothic" w:hAnsiTheme="minorHAnsi" w:cstheme="minorHAnsi"/>
          <w:spacing w:val="4"/>
        </w:rPr>
        <w:t>requirement</w:t>
      </w:r>
      <w:proofErr w:type="gramEnd"/>
      <w:r w:rsidR="005D63C6" w:rsidRPr="005D63C6">
        <w:rPr>
          <w:rFonts w:asciiTheme="minorHAnsi" w:eastAsia="Century Gothic" w:hAnsiTheme="minorHAnsi" w:cstheme="minorHAnsi"/>
          <w:spacing w:val="4"/>
        </w:rPr>
        <w:t>.</w:t>
      </w:r>
    </w:p>
    <w:p w14:paraId="2732324F"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Developed effective working relationships with client team to understand support requirements, develop tactical and strategic plans to implement technol.</w:t>
      </w:r>
    </w:p>
    <w:p w14:paraId="4BC0B5AC"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Experience in creating and implementing interactive charts, graphs, and other user interface elements.</w:t>
      </w:r>
    </w:p>
    <w:p w14:paraId="3B06716F"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Understanding of relational database structures and ability to create SQL views.</w:t>
      </w:r>
    </w:p>
    <w:p w14:paraId="3CC12C89" w14:textId="03654D05" w:rsidR="005D63C6" w:rsidRPr="005D63C6" w:rsidRDefault="005D63C6" w:rsidP="00073A87">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Designing, developing, maintaining and supporting multiple Tableau dashboards and apps using Tableau</w:t>
      </w:r>
    </w:p>
    <w:p w14:paraId="0EA71443"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Created customized Tableau Dashboards, integrating Custom SQL and performing data blending in reports.</w:t>
      </w:r>
    </w:p>
    <w:p w14:paraId="3AC0FFF1" w14:textId="794371BF"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 xml:space="preserve">Developed SQL scripts for Teradata database for creating </w:t>
      </w:r>
      <w:proofErr w:type="gramStart"/>
      <w:r w:rsidRPr="005D63C6">
        <w:rPr>
          <w:rFonts w:asciiTheme="minorHAnsi" w:eastAsia="Century Gothic" w:hAnsiTheme="minorHAnsi" w:cstheme="minorHAnsi"/>
          <w:spacing w:val="4"/>
        </w:rPr>
        <w:t>BI layer</w:t>
      </w:r>
      <w:proofErr w:type="gramEnd"/>
      <w:r w:rsidRPr="005D63C6">
        <w:rPr>
          <w:rFonts w:asciiTheme="minorHAnsi" w:eastAsia="Century Gothic" w:hAnsiTheme="minorHAnsi" w:cstheme="minorHAnsi"/>
          <w:spacing w:val="4"/>
        </w:rPr>
        <w:t xml:space="preserve"> on DW for tableau reporting.</w:t>
      </w:r>
    </w:p>
    <w:p w14:paraId="1927A3D5" w14:textId="77777777" w:rsidR="005D63C6" w:rsidRP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Collaborated with developers and performance engineers to enhance support ability and identify performance bottlenecks.</w:t>
      </w:r>
    </w:p>
    <w:p w14:paraId="20C4EFB5" w14:textId="4E91BB20" w:rsidR="005D63C6" w:rsidRDefault="005D63C6" w:rsidP="0073693B">
      <w:pPr>
        <w:numPr>
          <w:ilvl w:val="0"/>
          <w:numId w:val="4"/>
        </w:numPr>
        <w:pBdr>
          <w:left w:val="none" w:sz="0" w:space="5" w:color="auto"/>
        </w:pBdr>
        <w:suppressAutoHyphens w:val="0"/>
        <w:ind w:left="648"/>
        <w:rPr>
          <w:rFonts w:asciiTheme="minorHAnsi" w:eastAsia="Century Gothic" w:hAnsiTheme="minorHAnsi" w:cstheme="minorHAnsi"/>
          <w:spacing w:val="4"/>
        </w:rPr>
      </w:pPr>
      <w:r w:rsidRPr="005D63C6">
        <w:rPr>
          <w:rFonts w:asciiTheme="minorHAnsi" w:eastAsia="Century Gothic" w:hAnsiTheme="minorHAnsi" w:cstheme="minorHAnsi"/>
          <w:spacing w:val="4"/>
        </w:rPr>
        <w:t>Maintained existing applications and designed and delivered new applications.</w:t>
      </w:r>
    </w:p>
    <w:p w14:paraId="381458A0" w14:textId="77777777" w:rsidR="005D63C6" w:rsidRDefault="005D63C6" w:rsidP="00885CAA">
      <w:pPr>
        <w:jc w:val="both"/>
        <w:rPr>
          <w:rFonts w:asciiTheme="minorHAnsi" w:hAnsiTheme="minorHAnsi" w:cstheme="minorHAnsi"/>
          <w:b/>
          <w:color w:val="4472C4" w:themeColor="accent1"/>
        </w:rPr>
      </w:pPr>
    </w:p>
    <w:p w14:paraId="268C4315" w14:textId="75801C02" w:rsidR="00885CAA" w:rsidRPr="005D63C6" w:rsidRDefault="00885CAA" w:rsidP="00885CAA">
      <w:pPr>
        <w:jc w:val="both"/>
        <w:rPr>
          <w:rFonts w:asciiTheme="minorHAnsi" w:hAnsiTheme="minorHAnsi" w:cstheme="minorHAnsi"/>
          <w:bCs/>
          <w:color w:val="000000" w:themeColor="text1"/>
        </w:rPr>
      </w:pPr>
      <w:r w:rsidRPr="005D63C6">
        <w:rPr>
          <w:rFonts w:asciiTheme="minorHAnsi" w:hAnsiTheme="minorHAnsi" w:cstheme="minorHAnsi"/>
          <w:b/>
          <w:color w:val="000000" w:themeColor="text1"/>
        </w:rPr>
        <w:t>Environment:</w:t>
      </w:r>
      <w:r w:rsidRPr="005D63C6">
        <w:rPr>
          <w:rFonts w:asciiTheme="minorHAnsi" w:hAnsiTheme="minorHAnsi" w:cstheme="minorHAnsi"/>
          <w:color w:val="000000" w:themeColor="text1"/>
        </w:rPr>
        <w:t xml:space="preserve"> </w:t>
      </w:r>
      <w:r w:rsidR="005D63C6" w:rsidRPr="005D63C6">
        <w:rPr>
          <w:rFonts w:asciiTheme="minorHAnsi" w:eastAsia="Calibri" w:hAnsiTheme="minorHAnsi" w:cstheme="minorHAnsi"/>
          <w:color w:val="000000" w:themeColor="text1"/>
        </w:rPr>
        <w:t>Tableau, SQL</w:t>
      </w:r>
      <w:r w:rsidR="00B362E1">
        <w:rPr>
          <w:rFonts w:asciiTheme="minorHAnsi" w:eastAsia="Calibri" w:hAnsiTheme="minorHAnsi" w:cstheme="minorHAnsi"/>
          <w:color w:val="000000" w:themeColor="text1"/>
        </w:rPr>
        <w:t xml:space="preserve"> Server</w:t>
      </w:r>
      <w:r w:rsidR="005D63C6" w:rsidRPr="005D63C6">
        <w:rPr>
          <w:rFonts w:asciiTheme="minorHAnsi" w:eastAsia="Calibri" w:hAnsiTheme="minorHAnsi" w:cstheme="minorHAnsi"/>
          <w:color w:val="000000" w:themeColor="text1"/>
        </w:rPr>
        <w:t xml:space="preserve">, </w:t>
      </w:r>
      <w:r w:rsidR="00FA55C7">
        <w:rPr>
          <w:rFonts w:asciiTheme="minorHAnsi" w:eastAsia="Calibri" w:hAnsiTheme="minorHAnsi" w:cstheme="minorHAnsi"/>
          <w:color w:val="000000" w:themeColor="text1"/>
        </w:rPr>
        <w:t>C</w:t>
      </w:r>
      <w:r w:rsidR="005D63C6" w:rsidRPr="005D63C6">
        <w:rPr>
          <w:rFonts w:asciiTheme="minorHAnsi" w:eastAsia="Calibri" w:hAnsiTheme="minorHAnsi" w:cstheme="minorHAnsi"/>
          <w:color w:val="000000" w:themeColor="text1"/>
        </w:rPr>
        <w:t xml:space="preserve">harts, Agile </w:t>
      </w:r>
      <w:r w:rsidR="00927A5C">
        <w:rPr>
          <w:rFonts w:asciiTheme="minorHAnsi" w:eastAsia="Calibri" w:hAnsiTheme="minorHAnsi" w:cstheme="minorHAnsi"/>
          <w:color w:val="000000" w:themeColor="text1"/>
        </w:rPr>
        <w:t>S</w:t>
      </w:r>
      <w:r w:rsidR="005D63C6" w:rsidRPr="005D63C6">
        <w:rPr>
          <w:rFonts w:asciiTheme="minorHAnsi" w:eastAsia="Calibri" w:hAnsiTheme="minorHAnsi" w:cstheme="minorHAnsi"/>
          <w:color w:val="000000" w:themeColor="text1"/>
        </w:rPr>
        <w:t>crum</w:t>
      </w:r>
    </w:p>
    <w:p w14:paraId="449AF3F4" w14:textId="77777777" w:rsidR="00885CAA" w:rsidRPr="0005586E" w:rsidRDefault="00885CAA" w:rsidP="00885CAA">
      <w:pPr>
        <w:jc w:val="both"/>
        <w:rPr>
          <w:rFonts w:asciiTheme="minorHAnsi" w:hAnsiTheme="minorHAnsi" w:cstheme="minorHAnsi"/>
          <w:b/>
          <w:color w:val="4472C4" w:themeColor="accent1"/>
        </w:rPr>
      </w:pPr>
      <w:r w:rsidRPr="0005586E">
        <w:rPr>
          <w:rFonts w:asciiTheme="minorHAnsi" w:hAnsiTheme="minorHAnsi" w:cstheme="minorHAnsi"/>
          <w:noProof/>
          <w:color w:val="4472C4" w:themeColor="accent1"/>
          <w:lang w:eastAsia="en-US"/>
        </w:rPr>
        <mc:AlternateContent>
          <mc:Choice Requires="wps">
            <w:drawing>
              <wp:anchor distT="0" distB="0" distL="114300" distR="114300" simplePos="0" relativeHeight="251659264" behindDoc="0" locked="0" layoutInCell="1" allowOverlap="1" wp14:anchorId="078DA831" wp14:editId="5884CED5">
                <wp:simplePos x="0" y="0"/>
                <wp:positionH relativeFrom="margin">
                  <wp:posOffset>19050</wp:posOffset>
                </wp:positionH>
                <wp:positionV relativeFrom="paragraph">
                  <wp:posOffset>64770</wp:posOffset>
                </wp:positionV>
                <wp:extent cx="6200775" cy="45719"/>
                <wp:effectExtent l="19050" t="19050" r="28575" b="311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00775" cy="45719"/>
                        </a:xfrm>
                        <a:prstGeom prst="straightConnector1">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563C5D" id="Straight Arrow Connector 5" o:spid="_x0000_s1026" type="#_x0000_t32" style="position:absolute;margin-left:1.5pt;margin-top:5.1pt;width:488.25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" strokecolor="#f2f2f2" strokeweight="3pt">
                <v:shadow color="#1f3763" opacity=".5" offset="1pt"/>
                <w10:wrap anchorx="margin"/>
              </v:shape>
            </w:pict>
          </mc:Fallback>
        </mc:AlternateContent>
      </w:r>
    </w:p>
    <w:p w14:paraId="5AB026D7" w14:textId="58D66794" w:rsidR="000722E8" w:rsidRPr="00451BA4" w:rsidRDefault="000722E8" w:rsidP="000722E8">
      <w:pPr>
        <w:pBdr>
          <w:bottom w:val="single" w:sz="6" w:space="1" w:color="00FFFF"/>
        </w:pBdr>
        <w:spacing w:before="90" w:after="90"/>
        <w:rPr>
          <w:rFonts w:asciiTheme="minorHAnsi" w:eastAsia="Verdana" w:hAnsiTheme="minorHAnsi" w:cstheme="minorHAnsi"/>
          <w:color w:val="0070C0"/>
        </w:rPr>
      </w:pPr>
      <w:r w:rsidRPr="00451BA4">
        <w:rPr>
          <w:rFonts w:asciiTheme="minorHAnsi" w:eastAsia="Verdana" w:hAnsiTheme="minorHAnsi" w:cstheme="minorHAnsi"/>
          <w:b/>
          <w:color w:val="0070C0"/>
        </w:rPr>
        <w:t>Education</w:t>
      </w:r>
    </w:p>
    <w:p w14:paraId="7DCC52A5" w14:textId="360A8219" w:rsidR="000722E8" w:rsidRDefault="000722E8" w:rsidP="000722E8">
      <w:pPr>
        <w:spacing w:before="120"/>
        <w:jc w:val="both"/>
        <w:rPr>
          <w:rFonts w:asciiTheme="minorHAnsi" w:hAnsiTheme="minorHAnsi" w:cstheme="minorHAnsi"/>
        </w:rPr>
      </w:pPr>
      <w:r w:rsidRPr="000722E8">
        <w:rPr>
          <w:rFonts w:asciiTheme="minorHAnsi" w:hAnsiTheme="minorHAnsi" w:cstheme="minorHAnsi"/>
        </w:rPr>
        <w:t>Master of Information Systems</w:t>
      </w:r>
      <w:r>
        <w:rPr>
          <w:rFonts w:asciiTheme="minorHAnsi" w:hAnsiTheme="minorHAnsi" w:cstheme="minorHAnsi"/>
        </w:rPr>
        <w:t>, Central Queensland University, Australia                                  2011</w:t>
      </w:r>
    </w:p>
    <w:p w14:paraId="52AB8AB2" w14:textId="091998E0" w:rsidR="000722E8" w:rsidRPr="000722E8" w:rsidRDefault="000722E8" w:rsidP="000722E8">
      <w:pPr>
        <w:spacing w:before="120"/>
        <w:jc w:val="both"/>
        <w:rPr>
          <w:rFonts w:asciiTheme="minorHAnsi" w:hAnsiTheme="minorHAnsi" w:cstheme="minorHAnsi"/>
        </w:rPr>
      </w:pPr>
      <w:r>
        <w:rPr>
          <w:rFonts w:asciiTheme="minorHAnsi" w:hAnsiTheme="minorHAnsi" w:cstheme="minorHAnsi"/>
        </w:rPr>
        <w:t>Bachelor of Engineering in Electronics and Communications, Anna University, India                2007</w:t>
      </w:r>
    </w:p>
    <w:sectPr w:rsidR="000722E8" w:rsidRPr="000722E8">
      <w:pgSz w:w="11906" w:h="16838"/>
      <w:pgMar w:top="1300" w:right="1000" w:bottom="8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69DA" w14:textId="77777777" w:rsidR="00D814B0" w:rsidRDefault="00D814B0" w:rsidP="00630C8F">
      <w:r>
        <w:separator/>
      </w:r>
    </w:p>
  </w:endnote>
  <w:endnote w:type="continuationSeparator" w:id="0">
    <w:p w14:paraId="1CA9811E" w14:textId="77777777" w:rsidR="00D814B0" w:rsidRDefault="00D814B0" w:rsidP="0063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80"/>
    <w:family w:val="auto"/>
    <w:pitch w:val="variable"/>
  </w:font>
  <w:font w:name="Lohit Hindi">
    <w:altName w:val="MS Gothic"/>
    <w:charset w:val="80"/>
    <w:family w:val="auto"/>
    <w:pitch w:val="variable"/>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363F" w14:textId="77777777" w:rsidR="00D814B0" w:rsidRDefault="00D814B0" w:rsidP="00630C8F">
      <w:r>
        <w:separator/>
      </w:r>
    </w:p>
  </w:footnote>
  <w:footnote w:type="continuationSeparator" w:id="0">
    <w:p w14:paraId="625841C7" w14:textId="77777777" w:rsidR="00D814B0" w:rsidRDefault="00D814B0" w:rsidP="00630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7"/>
    <w:lvl w:ilvl="0">
      <w:start w:val="1"/>
      <w:numFmt w:val="bullet"/>
      <w:lvlText w:val="o"/>
      <w:lvlJc w:val="left"/>
      <w:pPr>
        <w:tabs>
          <w:tab w:val="num" w:pos="1080"/>
        </w:tabs>
        <w:ind w:left="1080" w:hanging="360"/>
      </w:pPr>
      <w:rPr>
        <w:rFonts w:ascii="Courier New" w:hAnsi="Courier New" w:cs="Courier New"/>
      </w:rPr>
    </w:lvl>
  </w:abstractNum>
  <w:abstractNum w:abstractNumId="5" w15:restartNumberingAfterBreak="0">
    <w:nsid w:val="001424B8"/>
    <w:multiLevelType w:val="hybridMultilevel"/>
    <w:tmpl w:val="B470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7103E8"/>
    <w:multiLevelType w:val="hybridMultilevel"/>
    <w:tmpl w:val="63F41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1961093"/>
    <w:multiLevelType w:val="hybridMultilevel"/>
    <w:tmpl w:val="0DBC37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280062"/>
    <w:multiLevelType w:val="hybridMultilevel"/>
    <w:tmpl w:val="9C8C2C8C"/>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9" w15:restartNumberingAfterBreak="0">
    <w:nsid w:val="11550F12"/>
    <w:multiLevelType w:val="hybridMultilevel"/>
    <w:tmpl w:val="0FACB7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9050C86"/>
    <w:multiLevelType w:val="hybridMultilevel"/>
    <w:tmpl w:val="46C8B754"/>
    <w:lvl w:ilvl="0" w:tplc="C616AC2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B30E5"/>
    <w:multiLevelType w:val="hybridMultilevel"/>
    <w:tmpl w:val="0DBE8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0C2630"/>
    <w:multiLevelType w:val="hybridMultilevel"/>
    <w:tmpl w:val="5F4C686E"/>
    <w:lvl w:ilvl="0" w:tplc="04090001">
      <w:start w:val="1"/>
      <w:numFmt w:val="bullet"/>
      <w:lvlText w:val=""/>
      <w:lvlJc w:val="left"/>
      <w:pPr>
        <w:ind w:left="720" w:hanging="360"/>
      </w:pPr>
      <w:rPr>
        <w:rFonts w:ascii="Symbol" w:hAnsi="Symbol" w:hint="default"/>
      </w:rPr>
    </w:lvl>
    <w:lvl w:ilvl="1" w:tplc="A2A2C860">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E7FD4"/>
    <w:multiLevelType w:val="hybridMultilevel"/>
    <w:tmpl w:val="9180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6D6697F"/>
    <w:multiLevelType w:val="hybridMultilevel"/>
    <w:tmpl w:val="08CE36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EEA4ED9"/>
    <w:multiLevelType w:val="hybridMultilevel"/>
    <w:tmpl w:val="30A45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360B6"/>
    <w:multiLevelType w:val="hybridMultilevel"/>
    <w:tmpl w:val="77C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922AD1"/>
    <w:multiLevelType w:val="hybridMultilevel"/>
    <w:tmpl w:val="A2B4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26107"/>
    <w:multiLevelType w:val="multilevel"/>
    <w:tmpl w:val="9DFC6772"/>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9" w15:restartNumberingAfterBreak="0">
    <w:nsid w:val="53750839"/>
    <w:multiLevelType w:val="hybridMultilevel"/>
    <w:tmpl w:val="20B8A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062C2"/>
    <w:multiLevelType w:val="hybridMultilevel"/>
    <w:tmpl w:val="A28AFBCE"/>
    <w:lvl w:ilvl="0" w:tplc="AC0CD10E">
      <w:start w:val="1"/>
      <w:numFmt w:val="bullet"/>
      <w:lvlText w:val="•"/>
      <w:lvlJc w:val="left"/>
    </w:lvl>
    <w:lvl w:ilvl="1" w:tplc="BA1C71C4">
      <w:numFmt w:val="decimal"/>
      <w:lvlText w:val=""/>
      <w:lvlJc w:val="left"/>
    </w:lvl>
    <w:lvl w:ilvl="2" w:tplc="EBBC3D1C">
      <w:numFmt w:val="decimal"/>
      <w:lvlText w:val=""/>
      <w:lvlJc w:val="left"/>
    </w:lvl>
    <w:lvl w:ilvl="3" w:tplc="BD608D8E">
      <w:numFmt w:val="decimal"/>
      <w:lvlText w:val=""/>
      <w:lvlJc w:val="left"/>
    </w:lvl>
    <w:lvl w:ilvl="4" w:tplc="EA020F46">
      <w:numFmt w:val="decimal"/>
      <w:lvlText w:val=""/>
      <w:lvlJc w:val="left"/>
    </w:lvl>
    <w:lvl w:ilvl="5" w:tplc="34BEAA88">
      <w:numFmt w:val="decimal"/>
      <w:lvlText w:val=""/>
      <w:lvlJc w:val="left"/>
    </w:lvl>
    <w:lvl w:ilvl="6" w:tplc="A6489582">
      <w:numFmt w:val="decimal"/>
      <w:lvlText w:val=""/>
      <w:lvlJc w:val="left"/>
    </w:lvl>
    <w:lvl w:ilvl="7" w:tplc="17AEE58C">
      <w:numFmt w:val="decimal"/>
      <w:lvlText w:val=""/>
      <w:lvlJc w:val="left"/>
    </w:lvl>
    <w:lvl w:ilvl="8" w:tplc="D3DE9D9A">
      <w:numFmt w:val="decimal"/>
      <w:lvlText w:val=""/>
      <w:lvlJc w:val="left"/>
    </w:lvl>
  </w:abstractNum>
  <w:abstractNum w:abstractNumId="21" w15:restartNumberingAfterBreak="0">
    <w:nsid w:val="5E7B6DD7"/>
    <w:multiLevelType w:val="hybridMultilevel"/>
    <w:tmpl w:val="5118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0100B"/>
    <w:multiLevelType w:val="hybridMultilevel"/>
    <w:tmpl w:val="6242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14ABA"/>
    <w:multiLevelType w:val="multilevel"/>
    <w:tmpl w:val="25B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035442"/>
    <w:multiLevelType w:val="hybridMultilevel"/>
    <w:tmpl w:val="EA1E22C0"/>
    <w:lvl w:ilvl="0" w:tplc="C7523B42">
      <w:start w:val="1"/>
      <w:numFmt w:val="bullet"/>
      <w:pStyle w:val="Bullet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95C2B"/>
    <w:multiLevelType w:val="hybridMultilevel"/>
    <w:tmpl w:val="6BCE5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2A9E3"/>
    <w:multiLevelType w:val="hybridMultilevel"/>
    <w:tmpl w:val="CE144CE2"/>
    <w:lvl w:ilvl="0" w:tplc="04322A50">
      <w:start w:val="1"/>
      <w:numFmt w:val="bullet"/>
      <w:lvlText w:val="•"/>
      <w:lvlJc w:val="left"/>
    </w:lvl>
    <w:lvl w:ilvl="1" w:tplc="9CC22EFC">
      <w:numFmt w:val="decimal"/>
      <w:lvlText w:val=""/>
      <w:lvlJc w:val="left"/>
    </w:lvl>
    <w:lvl w:ilvl="2" w:tplc="F6301AB2">
      <w:numFmt w:val="decimal"/>
      <w:lvlText w:val=""/>
      <w:lvlJc w:val="left"/>
    </w:lvl>
    <w:lvl w:ilvl="3" w:tplc="762CF028">
      <w:numFmt w:val="decimal"/>
      <w:lvlText w:val=""/>
      <w:lvlJc w:val="left"/>
    </w:lvl>
    <w:lvl w:ilvl="4" w:tplc="C2A6DF16">
      <w:numFmt w:val="decimal"/>
      <w:lvlText w:val=""/>
      <w:lvlJc w:val="left"/>
    </w:lvl>
    <w:lvl w:ilvl="5" w:tplc="F5846578">
      <w:numFmt w:val="decimal"/>
      <w:lvlText w:val=""/>
      <w:lvlJc w:val="left"/>
    </w:lvl>
    <w:lvl w:ilvl="6" w:tplc="119875EC">
      <w:numFmt w:val="decimal"/>
      <w:lvlText w:val=""/>
      <w:lvlJc w:val="left"/>
    </w:lvl>
    <w:lvl w:ilvl="7" w:tplc="4F5009E4">
      <w:numFmt w:val="decimal"/>
      <w:lvlText w:val=""/>
      <w:lvlJc w:val="left"/>
    </w:lvl>
    <w:lvl w:ilvl="8" w:tplc="CB1201D6">
      <w:numFmt w:val="decimal"/>
      <w:lvlText w:val=""/>
      <w:lvlJc w:val="left"/>
    </w:lvl>
  </w:abstractNum>
  <w:num w:numId="1" w16cid:durableId="1436054801">
    <w:abstractNumId w:val="0"/>
  </w:num>
  <w:num w:numId="2" w16cid:durableId="66999331">
    <w:abstractNumId w:val="24"/>
  </w:num>
  <w:num w:numId="3" w16cid:durableId="453065222">
    <w:abstractNumId w:val="9"/>
  </w:num>
  <w:num w:numId="4" w16cid:durableId="507060212">
    <w:abstractNumId w:val="19"/>
  </w:num>
  <w:num w:numId="5" w16cid:durableId="830490718">
    <w:abstractNumId w:val="8"/>
  </w:num>
  <w:num w:numId="6" w16cid:durableId="1837572334">
    <w:abstractNumId w:val="6"/>
  </w:num>
  <w:num w:numId="7" w16cid:durableId="589044039">
    <w:abstractNumId w:val="16"/>
  </w:num>
  <w:num w:numId="8" w16cid:durableId="1678144688">
    <w:abstractNumId w:val="13"/>
  </w:num>
  <w:num w:numId="9" w16cid:durableId="1695645324">
    <w:abstractNumId w:val="17"/>
  </w:num>
  <w:num w:numId="10" w16cid:durableId="542793593">
    <w:abstractNumId w:val="25"/>
  </w:num>
  <w:num w:numId="11" w16cid:durableId="609240393">
    <w:abstractNumId w:val="7"/>
  </w:num>
  <w:num w:numId="12" w16cid:durableId="565723718">
    <w:abstractNumId w:val="15"/>
  </w:num>
  <w:num w:numId="13" w16cid:durableId="24449371">
    <w:abstractNumId w:val="5"/>
  </w:num>
  <w:num w:numId="14" w16cid:durableId="430855621">
    <w:abstractNumId w:val="18"/>
  </w:num>
  <w:num w:numId="15" w16cid:durableId="1826893439">
    <w:abstractNumId w:val="23"/>
  </w:num>
  <w:num w:numId="16" w16cid:durableId="177431654">
    <w:abstractNumId w:val="14"/>
  </w:num>
  <w:num w:numId="17" w16cid:durableId="1422098110">
    <w:abstractNumId w:val="20"/>
  </w:num>
  <w:num w:numId="18" w16cid:durableId="489761091">
    <w:abstractNumId w:val="26"/>
  </w:num>
  <w:num w:numId="19" w16cid:durableId="1197960486">
    <w:abstractNumId w:val="11"/>
  </w:num>
  <w:num w:numId="20" w16cid:durableId="435174570">
    <w:abstractNumId w:val="12"/>
  </w:num>
  <w:num w:numId="21" w16cid:durableId="1859929650">
    <w:abstractNumId w:val="21"/>
  </w:num>
  <w:num w:numId="22" w16cid:durableId="968631855">
    <w:abstractNumId w:val="22"/>
  </w:num>
  <w:num w:numId="23" w16cid:durableId="167267846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03D"/>
    <w:rsid w:val="000033F3"/>
    <w:rsid w:val="0000415B"/>
    <w:rsid w:val="000043FC"/>
    <w:rsid w:val="000077F6"/>
    <w:rsid w:val="0001334C"/>
    <w:rsid w:val="00013582"/>
    <w:rsid w:val="00021ED9"/>
    <w:rsid w:val="00023FC9"/>
    <w:rsid w:val="00025EB8"/>
    <w:rsid w:val="00034E9D"/>
    <w:rsid w:val="00035E58"/>
    <w:rsid w:val="00036CDD"/>
    <w:rsid w:val="00041B03"/>
    <w:rsid w:val="00047F56"/>
    <w:rsid w:val="00054393"/>
    <w:rsid w:val="0005586E"/>
    <w:rsid w:val="00055C2D"/>
    <w:rsid w:val="0005772F"/>
    <w:rsid w:val="00061AF9"/>
    <w:rsid w:val="00066E22"/>
    <w:rsid w:val="00067B68"/>
    <w:rsid w:val="00070CEE"/>
    <w:rsid w:val="000722E8"/>
    <w:rsid w:val="00073A87"/>
    <w:rsid w:val="00076AB2"/>
    <w:rsid w:val="000821D8"/>
    <w:rsid w:val="0008427D"/>
    <w:rsid w:val="00090CC0"/>
    <w:rsid w:val="0009100B"/>
    <w:rsid w:val="00091B7A"/>
    <w:rsid w:val="00092EB1"/>
    <w:rsid w:val="00097AE6"/>
    <w:rsid w:val="000A0BC0"/>
    <w:rsid w:val="000A0D2E"/>
    <w:rsid w:val="000A19E5"/>
    <w:rsid w:val="000A6A96"/>
    <w:rsid w:val="000B2310"/>
    <w:rsid w:val="000B3A23"/>
    <w:rsid w:val="000B3ECF"/>
    <w:rsid w:val="000B47C3"/>
    <w:rsid w:val="000B658F"/>
    <w:rsid w:val="000C11C2"/>
    <w:rsid w:val="000D12EB"/>
    <w:rsid w:val="000D1A8E"/>
    <w:rsid w:val="000D2A70"/>
    <w:rsid w:val="000D2AD2"/>
    <w:rsid w:val="000D33E0"/>
    <w:rsid w:val="000D388C"/>
    <w:rsid w:val="000E0182"/>
    <w:rsid w:val="000E1AB5"/>
    <w:rsid w:val="000E37A9"/>
    <w:rsid w:val="000E69BA"/>
    <w:rsid w:val="000E78D2"/>
    <w:rsid w:val="000F00C0"/>
    <w:rsid w:val="000F0953"/>
    <w:rsid w:val="000F1CDF"/>
    <w:rsid w:val="000F1D60"/>
    <w:rsid w:val="000F4F9F"/>
    <w:rsid w:val="000F6811"/>
    <w:rsid w:val="000F6C8F"/>
    <w:rsid w:val="00100461"/>
    <w:rsid w:val="00100955"/>
    <w:rsid w:val="001062BC"/>
    <w:rsid w:val="001071E8"/>
    <w:rsid w:val="00110328"/>
    <w:rsid w:val="00110C3D"/>
    <w:rsid w:val="00112CCF"/>
    <w:rsid w:val="00114E83"/>
    <w:rsid w:val="00114ECC"/>
    <w:rsid w:val="00122F8D"/>
    <w:rsid w:val="001230FF"/>
    <w:rsid w:val="0012385E"/>
    <w:rsid w:val="001242E0"/>
    <w:rsid w:val="00126E5B"/>
    <w:rsid w:val="0012736C"/>
    <w:rsid w:val="00131EC5"/>
    <w:rsid w:val="00133887"/>
    <w:rsid w:val="0013499F"/>
    <w:rsid w:val="00135236"/>
    <w:rsid w:val="00140CA5"/>
    <w:rsid w:val="00141155"/>
    <w:rsid w:val="001421EE"/>
    <w:rsid w:val="00145C8F"/>
    <w:rsid w:val="001473FA"/>
    <w:rsid w:val="0015172E"/>
    <w:rsid w:val="00152A66"/>
    <w:rsid w:val="00152BF9"/>
    <w:rsid w:val="0015399E"/>
    <w:rsid w:val="00153D18"/>
    <w:rsid w:val="00156173"/>
    <w:rsid w:val="00157BA9"/>
    <w:rsid w:val="00164B3A"/>
    <w:rsid w:val="001669A9"/>
    <w:rsid w:val="0017177F"/>
    <w:rsid w:val="00173DDC"/>
    <w:rsid w:val="00176229"/>
    <w:rsid w:val="00183987"/>
    <w:rsid w:val="00185D79"/>
    <w:rsid w:val="00190E2D"/>
    <w:rsid w:val="00191656"/>
    <w:rsid w:val="00192F28"/>
    <w:rsid w:val="00193473"/>
    <w:rsid w:val="00194440"/>
    <w:rsid w:val="00195650"/>
    <w:rsid w:val="001963A8"/>
    <w:rsid w:val="001A1E25"/>
    <w:rsid w:val="001A7DEA"/>
    <w:rsid w:val="001C207A"/>
    <w:rsid w:val="001C3772"/>
    <w:rsid w:val="001C5047"/>
    <w:rsid w:val="001C6B9F"/>
    <w:rsid w:val="001D300F"/>
    <w:rsid w:val="001E3F43"/>
    <w:rsid w:val="001E4DFF"/>
    <w:rsid w:val="001E6A8E"/>
    <w:rsid w:val="001F0882"/>
    <w:rsid w:val="001F1A70"/>
    <w:rsid w:val="001F258E"/>
    <w:rsid w:val="001F3AFD"/>
    <w:rsid w:val="001F5271"/>
    <w:rsid w:val="001F61FB"/>
    <w:rsid w:val="001F6937"/>
    <w:rsid w:val="00201693"/>
    <w:rsid w:val="00202C66"/>
    <w:rsid w:val="0020388A"/>
    <w:rsid w:val="00204A9F"/>
    <w:rsid w:val="00204BE2"/>
    <w:rsid w:val="002072E9"/>
    <w:rsid w:val="00207BE7"/>
    <w:rsid w:val="0021132E"/>
    <w:rsid w:val="002121EE"/>
    <w:rsid w:val="00222513"/>
    <w:rsid w:val="002225C4"/>
    <w:rsid w:val="0022434A"/>
    <w:rsid w:val="002342F2"/>
    <w:rsid w:val="002378D4"/>
    <w:rsid w:val="00240089"/>
    <w:rsid w:val="002400C4"/>
    <w:rsid w:val="0024015A"/>
    <w:rsid w:val="00251D62"/>
    <w:rsid w:val="00253501"/>
    <w:rsid w:val="0025674D"/>
    <w:rsid w:val="00256ECC"/>
    <w:rsid w:val="002572AA"/>
    <w:rsid w:val="002607F9"/>
    <w:rsid w:val="00265067"/>
    <w:rsid w:val="00265829"/>
    <w:rsid w:val="002660EF"/>
    <w:rsid w:val="00267E9E"/>
    <w:rsid w:val="002722F0"/>
    <w:rsid w:val="00272B56"/>
    <w:rsid w:val="0027666E"/>
    <w:rsid w:val="00277273"/>
    <w:rsid w:val="00282429"/>
    <w:rsid w:val="00284147"/>
    <w:rsid w:val="0028458A"/>
    <w:rsid w:val="00291BE2"/>
    <w:rsid w:val="002930F6"/>
    <w:rsid w:val="00296387"/>
    <w:rsid w:val="002A37BE"/>
    <w:rsid w:val="002A7872"/>
    <w:rsid w:val="002B0C30"/>
    <w:rsid w:val="002C1A2A"/>
    <w:rsid w:val="002C5220"/>
    <w:rsid w:val="002C623A"/>
    <w:rsid w:val="002C66B1"/>
    <w:rsid w:val="002C6903"/>
    <w:rsid w:val="002D0C01"/>
    <w:rsid w:val="002D235D"/>
    <w:rsid w:val="002E00DE"/>
    <w:rsid w:val="002E5585"/>
    <w:rsid w:val="002F2E49"/>
    <w:rsid w:val="003036E0"/>
    <w:rsid w:val="0030397A"/>
    <w:rsid w:val="00304D5B"/>
    <w:rsid w:val="0031258A"/>
    <w:rsid w:val="003222E2"/>
    <w:rsid w:val="003237C4"/>
    <w:rsid w:val="0033060D"/>
    <w:rsid w:val="003331B9"/>
    <w:rsid w:val="0033611F"/>
    <w:rsid w:val="00340638"/>
    <w:rsid w:val="00347D52"/>
    <w:rsid w:val="003506B4"/>
    <w:rsid w:val="00351C9D"/>
    <w:rsid w:val="00352A85"/>
    <w:rsid w:val="00353489"/>
    <w:rsid w:val="00354090"/>
    <w:rsid w:val="00360925"/>
    <w:rsid w:val="00363285"/>
    <w:rsid w:val="00364030"/>
    <w:rsid w:val="00367564"/>
    <w:rsid w:val="00371674"/>
    <w:rsid w:val="003719DC"/>
    <w:rsid w:val="0037312B"/>
    <w:rsid w:val="0037516B"/>
    <w:rsid w:val="003828AE"/>
    <w:rsid w:val="00384B26"/>
    <w:rsid w:val="00386E1A"/>
    <w:rsid w:val="00393588"/>
    <w:rsid w:val="0039359B"/>
    <w:rsid w:val="003947DE"/>
    <w:rsid w:val="00397735"/>
    <w:rsid w:val="003A4BCC"/>
    <w:rsid w:val="003B394C"/>
    <w:rsid w:val="003B5A1F"/>
    <w:rsid w:val="003B5BD6"/>
    <w:rsid w:val="003B5CEC"/>
    <w:rsid w:val="003B5D72"/>
    <w:rsid w:val="003B6603"/>
    <w:rsid w:val="003C04D0"/>
    <w:rsid w:val="003C4AC5"/>
    <w:rsid w:val="003C5A7C"/>
    <w:rsid w:val="003C7009"/>
    <w:rsid w:val="003D2E18"/>
    <w:rsid w:val="003D3277"/>
    <w:rsid w:val="003D455A"/>
    <w:rsid w:val="003D4715"/>
    <w:rsid w:val="003D57AC"/>
    <w:rsid w:val="003D666D"/>
    <w:rsid w:val="003D6B96"/>
    <w:rsid w:val="003E0AAE"/>
    <w:rsid w:val="003E2AB6"/>
    <w:rsid w:val="003E2F69"/>
    <w:rsid w:val="003E43CE"/>
    <w:rsid w:val="003E5996"/>
    <w:rsid w:val="003F21D4"/>
    <w:rsid w:val="003F6C5E"/>
    <w:rsid w:val="003F794A"/>
    <w:rsid w:val="00411043"/>
    <w:rsid w:val="004127B8"/>
    <w:rsid w:val="00425B49"/>
    <w:rsid w:val="004269DF"/>
    <w:rsid w:val="0042720C"/>
    <w:rsid w:val="00430BBD"/>
    <w:rsid w:val="00430CAD"/>
    <w:rsid w:val="0043427A"/>
    <w:rsid w:val="0043436C"/>
    <w:rsid w:val="004348BD"/>
    <w:rsid w:val="00435728"/>
    <w:rsid w:val="0043675B"/>
    <w:rsid w:val="00436C93"/>
    <w:rsid w:val="00445642"/>
    <w:rsid w:val="004470C8"/>
    <w:rsid w:val="004512E4"/>
    <w:rsid w:val="00451BA4"/>
    <w:rsid w:val="004539FB"/>
    <w:rsid w:val="00453CB0"/>
    <w:rsid w:val="00453F77"/>
    <w:rsid w:val="004551DB"/>
    <w:rsid w:val="00456028"/>
    <w:rsid w:val="00456566"/>
    <w:rsid w:val="00460183"/>
    <w:rsid w:val="00466C86"/>
    <w:rsid w:val="004725F2"/>
    <w:rsid w:val="00474833"/>
    <w:rsid w:val="004749B0"/>
    <w:rsid w:val="00474CC4"/>
    <w:rsid w:val="00476D7E"/>
    <w:rsid w:val="00477519"/>
    <w:rsid w:val="00484493"/>
    <w:rsid w:val="00484C02"/>
    <w:rsid w:val="00485765"/>
    <w:rsid w:val="00485B92"/>
    <w:rsid w:val="004863DB"/>
    <w:rsid w:val="00494533"/>
    <w:rsid w:val="004950A6"/>
    <w:rsid w:val="004967F2"/>
    <w:rsid w:val="004978D4"/>
    <w:rsid w:val="004978E5"/>
    <w:rsid w:val="00497FA6"/>
    <w:rsid w:val="004A0DC1"/>
    <w:rsid w:val="004A3138"/>
    <w:rsid w:val="004B01A2"/>
    <w:rsid w:val="004B01B4"/>
    <w:rsid w:val="004B1563"/>
    <w:rsid w:val="004B64B8"/>
    <w:rsid w:val="004B6BE4"/>
    <w:rsid w:val="004B7BDF"/>
    <w:rsid w:val="004C11DE"/>
    <w:rsid w:val="004C5818"/>
    <w:rsid w:val="004C68EC"/>
    <w:rsid w:val="004C6BA2"/>
    <w:rsid w:val="004C72B3"/>
    <w:rsid w:val="004D5774"/>
    <w:rsid w:val="004E2FD4"/>
    <w:rsid w:val="004E479E"/>
    <w:rsid w:val="004E4FB0"/>
    <w:rsid w:val="004F2E65"/>
    <w:rsid w:val="004F654B"/>
    <w:rsid w:val="00500363"/>
    <w:rsid w:val="005008E7"/>
    <w:rsid w:val="005008F2"/>
    <w:rsid w:val="005010C5"/>
    <w:rsid w:val="00501B3A"/>
    <w:rsid w:val="00506238"/>
    <w:rsid w:val="00507B4F"/>
    <w:rsid w:val="00512351"/>
    <w:rsid w:val="00512375"/>
    <w:rsid w:val="0051417B"/>
    <w:rsid w:val="00515840"/>
    <w:rsid w:val="00517F32"/>
    <w:rsid w:val="00520070"/>
    <w:rsid w:val="00522B1E"/>
    <w:rsid w:val="00523868"/>
    <w:rsid w:val="0052498C"/>
    <w:rsid w:val="00526BC8"/>
    <w:rsid w:val="005303BF"/>
    <w:rsid w:val="005305CA"/>
    <w:rsid w:val="005313A1"/>
    <w:rsid w:val="00534D71"/>
    <w:rsid w:val="00534E94"/>
    <w:rsid w:val="005403CA"/>
    <w:rsid w:val="005410AB"/>
    <w:rsid w:val="00541C02"/>
    <w:rsid w:val="005451F1"/>
    <w:rsid w:val="00555E48"/>
    <w:rsid w:val="00560816"/>
    <w:rsid w:val="00564F75"/>
    <w:rsid w:val="00565837"/>
    <w:rsid w:val="00570481"/>
    <w:rsid w:val="00570AC5"/>
    <w:rsid w:val="00571F17"/>
    <w:rsid w:val="005759A5"/>
    <w:rsid w:val="00577248"/>
    <w:rsid w:val="00580F74"/>
    <w:rsid w:val="00581B85"/>
    <w:rsid w:val="00583F03"/>
    <w:rsid w:val="00591545"/>
    <w:rsid w:val="00591C4F"/>
    <w:rsid w:val="00596DD3"/>
    <w:rsid w:val="00597B6F"/>
    <w:rsid w:val="005A32FE"/>
    <w:rsid w:val="005A7BB8"/>
    <w:rsid w:val="005B4191"/>
    <w:rsid w:val="005B41B4"/>
    <w:rsid w:val="005B4FE4"/>
    <w:rsid w:val="005B5546"/>
    <w:rsid w:val="005B70B8"/>
    <w:rsid w:val="005C1C27"/>
    <w:rsid w:val="005C4A67"/>
    <w:rsid w:val="005C4D95"/>
    <w:rsid w:val="005D3BB2"/>
    <w:rsid w:val="005D4994"/>
    <w:rsid w:val="005D4D82"/>
    <w:rsid w:val="005D63C6"/>
    <w:rsid w:val="005D642B"/>
    <w:rsid w:val="005D69DE"/>
    <w:rsid w:val="005D75C4"/>
    <w:rsid w:val="005E052B"/>
    <w:rsid w:val="005E2D53"/>
    <w:rsid w:val="005E2DCA"/>
    <w:rsid w:val="005E3D13"/>
    <w:rsid w:val="005E430A"/>
    <w:rsid w:val="005E4442"/>
    <w:rsid w:val="005E6864"/>
    <w:rsid w:val="005F1054"/>
    <w:rsid w:val="005F1A81"/>
    <w:rsid w:val="005F3D7E"/>
    <w:rsid w:val="005F3DD4"/>
    <w:rsid w:val="00601210"/>
    <w:rsid w:val="00602D91"/>
    <w:rsid w:val="00605B9F"/>
    <w:rsid w:val="00606A50"/>
    <w:rsid w:val="0060705C"/>
    <w:rsid w:val="006075F7"/>
    <w:rsid w:val="006113C8"/>
    <w:rsid w:val="00614DC5"/>
    <w:rsid w:val="00617F7B"/>
    <w:rsid w:val="00620592"/>
    <w:rsid w:val="006234F0"/>
    <w:rsid w:val="00623BDB"/>
    <w:rsid w:val="006269CB"/>
    <w:rsid w:val="006276FC"/>
    <w:rsid w:val="00630A5F"/>
    <w:rsid w:val="00630C8F"/>
    <w:rsid w:val="0063444B"/>
    <w:rsid w:val="006350A7"/>
    <w:rsid w:val="00640B05"/>
    <w:rsid w:val="0064139C"/>
    <w:rsid w:val="00641935"/>
    <w:rsid w:val="00641A1E"/>
    <w:rsid w:val="0064395F"/>
    <w:rsid w:val="00644144"/>
    <w:rsid w:val="00645F5B"/>
    <w:rsid w:val="00646CDA"/>
    <w:rsid w:val="00650056"/>
    <w:rsid w:val="0065162C"/>
    <w:rsid w:val="00651CB5"/>
    <w:rsid w:val="006527CA"/>
    <w:rsid w:val="00656918"/>
    <w:rsid w:val="00656F71"/>
    <w:rsid w:val="006610BC"/>
    <w:rsid w:val="00665BF6"/>
    <w:rsid w:val="00666194"/>
    <w:rsid w:val="00667186"/>
    <w:rsid w:val="0067186D"/>
    <w:rsid w:val="00674079"/>
    <w:rsid w:val="00677E6D"/>
    <w:rsid w:val="0068265A"/>
    <w:rsid w:val="00683316"/>
    <w:rsid w:val="00683CAF"/>
    <w:rsid w:val="00686F76"/>
    <w:rsid w:val="0069057A"/>
    <w:rsid w:val="00692ABC"/>
    <w:rsid w:val="00697082"/>
    <w:rsid w:val="006972BC"/>
    <w:rsid w:val="006A6A58"/>
    <w:rsid w:val="006B0F5E"/>
    <w:rsid w:val="006B1F74"/>
    <w:rsid w:val="006B4842"/>
    <w:rsid w:val="006B4E7C"/>
    <w:rsid w:val="006B55FC"/>
    <w:rsid w:val="006C1474"/>
    <w:rsid w:val="006C17E5"/>
    <w:rsid w:val="006C1C7E"/>
    <w:rsid w:val="006C2972"/>
    <w:rsid w:val="006C36AC"/>
    <w:rsid w:val="006C3930"/>
    <w:rsid w:val="006C49AF"/>
    <w:rsid w:val="006C5707"/>
    <w:rsid w:val="006C687D"/>
    <w:rsid w:val="006D2873"/>
    <w:rsid w:val="006D5149"/>
    <w:rsid w:val="006D5877"/>
    <w:rsid w:val="006D6C60"/>
    <w:rsid w:val="006D6F07"/>
    <w:rsid w:val="006D79FA"/>
    <w:rsid w:val="006D7E1D"/>
    <w:rsid w:val="006E0677"/>
    <w:rsid w:val="006E076E"/>
    <w:rsid w:val="006E0BC6"/>
    <w:rsid w:val="006E2AED"/>
    <w:rsid w:val="006E397C"/>
    <w:rsid w:val="006E3E1A"/>
    <w:rsid w:val="006E5454"/>
    <w:rsid w:val="006E7E75"/>
    <w:rsid w:val="006F1FA2"/>
    <w:rsid w:val="006F3CDB"/>
    <w:rsid w:val="00700A9A"/>
    <w:rsid w:val="00703348"/>
    <w:rsid w:val="00703D44"/>
    <w:rsid w:val="00704598"/>
    <w:rsid w:val="00704EA6"/>
    <w:rsid w:val="00706EE7"/>
    <w:rsid w:val="007108F9"/>
    <w:rsid w:val="00711262"/>
    <w:rsid w:val="007115A2"/>
    <w:rsid w:val="00711835"/>
    <w:rsid w:val="0071226B"/>
    <w:rsid w:val="00713CE3"/>
    <w:rsid w:val="00713D80"/>
    <w:rsid w:val="007144E5"/>
    <w:rsid w:val="007150E6"/>
    <w:rsid w:val="00717721"/>
    <w:rsid w:val="00717772"/>
    <w:rsid w:val="00721720"/>
    <w:rsid w:val="00724486"/>
    <w:rsid w:val="0072687C"/>
    <w:rsid w:val="00727595"/>
    <w:rsid w:val="0073693B"/>
    <w:rsid w:val="00740E5C"/>
    <w:rsid w:val="0074354E"/>
    <w:rsid w:val="00751D74"/>
    <w:rsid w:val="00754C9F"/>
    <w:rsid w:val="00763CA8"/>
    <w:rsid w:val="00764991"/>
    <w:rsid w:val="007667A7"/>
    <w:rsid w:val="00766808"/>
    <w:rsid w:val="00773F5A"/>
    <w:rsid w:val="007759DF"/>
    <w:rsid w:val="007861AF"/>
    <w:rsid w:val="00790576"/>
    <w:rsid w:val="007958DE"/>
    <w:rsid w:val="00797BAB"/>
    <w:rsid w:val="007A2DBC"/>
    <w:rsid w:val="007A58C1"/>
    <w:rsid w:val="007A6E59"/>
    <w:rsid w:val="007B12E0"/>
    <w:rsid w:val="007B55ED"/>
    <w:rsid w:val="007B64FE"/>
    <w:rsid w:val="007B658D"/>
    <w:rsid w:val="007B6D13"/>
    <w:rsid w:val="007B74C6"/>
    <w:rsid w:val="007B7C0E"/>
    <w:rsid w:val="007B7D01"/>
    <w:rsid w:val="007C60EE"/>
    <w:rsid w:val="007D382B"/>
    <w:rsid w:val="007D6551"/>
    <w:rsid w:val="007D740D"/>
    <w:rsid w:val="007E5CC0"/>
    <w:rsid w:val="007E7CD6"/>
    <w:rsid w:val="007F0225"/>
    <w:rsid w:val="007F2032"/>
    <w:rsid w:val="007F5747"/>
    <w:rsid w:val="0080630E"/>
    <w:rsid w:val="0081341E"/>
    <w:rsid w:val="00823981"/>
    <w:rsid w:val="00823D6E"/>
    <w:rsid w:val="00825383"/>
    <w:rsid w:val="008279B1"/>
    <w:rsid w:val="00827AED"/>
    <w:rsid w:val="00832FE4"/>
    <w:rsid w:val="00834FA5"/>
    <w:rsid w:val="00836788"/>
    <w:rsid w:val="00841158"/>
    <w:rsid w:val="00842B6C"/>
    <w:rsid w:val="0084394C"/>
    <w:rsid w:val="00843C74"/>
    <w:rsid w:val="00845705"/>
    <w:rsid w:val="00846542"/>
    <w:rsid w:val="00850E60"/>
    <w:rsid w:val="008521E6"/>
    <w:rsid w:val="00855E4B"/>
    <w:rsid w:val="00860866"/>
    <w:rsid w:val="00860AB0"/>
    <w:rsid w:val="008638C5"/>
    <w:rsid w:val="00865BFC"/>
    <w:rsid w:val="00866041"/>
    <w:rsid w:val="00867D7B"/>
    <w:rsid w:val="00870638"/>
    <w:rsid w:val="00880EC1"/>
    <w:rsid w:val="00881166"/>
    <w:rsid w:val="00881AFC"/>
    <w:rsid w:val="00882C60"/>
    <w:rsid w:val="0088326C"/>
    <w:rsid w:val="00885CAA"/>
    <w:rsid w:val="008907D7"/>
    <w:rsid w:val="00893456"/>
    <w:rsid w:val="0089553B"/>
    <w:rsid w:val="00896AA2"/>
    <w:rsid w:val="008975A3"/>
    <w:rsid w:val="008A1593"/>
    <w:rsid w:val="008A193E"/>
    <w:rsid w:val="008A35CF"/>
    <w:rsid w:val="008A4BAE"/>
    <w:rsid w:val="008A6AB5"/>
    <w:rsid w:val="008A7F23"/>
    <w:rsid w:val="008B081C"/>
    <w:rsid w:val="008B28A5"/>
    <w:rsid w:val="008B36C7"/>
    <w:rsid w:val="008B5D14"/>
    <w:rsid w:val="008C0428"/>
    <w:rsid w:val="008C40B3"/>
    <w:rsid w:val="008D6F8B"/>
    <w:rsid w:val="008E320C"/>
    <w:rsid w:val="008E76DB"/>
    <w:rsid w:val="008F4062"/>
    <w:rsid w:val="008F40A6"/>
    <w:rsid w:val="00912194"/>
    <w:rsid w:val="00912B94"/>
    <w:rsid w:val="0091339C"/>
    <w:rsid w:val="00913930"/>
    <w:rsid w:val="00916A65"/>
    <w:rsid w:val="00923662"/>
    <w:rsid w:val="00926470"/>
    <w:rsid w:val="00926B95"/>
    <w:rsid w:val="0092728D"/>
    <w:rsid w:val="00927A5C"/>
    <w:rsid w:val="00931D7B"/>
    <w:rsid w:val="00932B9E"/>
    <w:rsid w:val="009349E7"/>
    <w:rsid w:val="0093582D"/>
    <w:rsid w:val="00937EB4"/>
    <w:rsid w:val="009460A9"/>
    <w:rsid w:val="00947AD1"/>
    <w:rsid w:val="00950760"/>
    <w:rsid w:val="009527FA"/>
    <w:rsid w:val="00955340"/>
    <w:rsid w:val="009615B8"/>
    <w:rsid w:val="00963E94"/>
    <w:rsid w:val="00964310"/>
    <w:rsid w:val="0097373C"/>
    <w:rsid w:val="00975CA7"/>
    <w:rsid w:val="00982D55"/>
    <w:rsid w:val="0098410A"/>
    <w:rsid w:val="00991ABE"/>
    <w:rsid w:val="0099313A"/>
    <w:rsid w:val="009937BD"/>
    <w:rsid w:val="009A0058"/>
    <w:rsid w:val="009A29EB"/>
    <w:rsid w:val="009B07CA"/>
    <w:rsid w:val="009B1B9A"/>
    <w:rsid w:val="009B2176"/>
    <w:rsid w:val="009B22AB"/>
    <w:rsid w:val="009B4978"/>
    <w:rsid w:val="009B6F71"/>
    <w:rsid w:val="009B7937"/>
    <w:rsid w:val="009C409B"/>
    <w:rsid w:val="009C615F"/>
    <w:rsid w:val="009C7E0F"/>
    <w:rsid w:val="009D06DA"/>
    <w:rsid w:val="009D299F"/>
    <w:rsid w:val="009D3AE9"/>
    <w:rsid w:val="009D5852"/>
    <w:rsid w:val="009D751B"/>
    <w:rsid w:val="009E3AF6"/>
    <w:rsid w:val="009E4465"/>
    <w:rsid w:val="009E4AEE"/>
    <w:rsid w:val="009E58D1"/>
    <w:rsid w:val="009E74F3"/>
    <w:rsid w:val="009F0AAB"/>
    <w:rsid w:val="009F1CFE"/>
    <w:rsid w:val="009F42C3"/>
    <w:rsid w:val="009F5094"/>
    <w:rsid w:val="009F59AE"/>
    <w:rsid w:val="009F7D3F"/>
    <w:rsid w:val="00A004C9"/>
    <w:rsid w:val="00A06825"/>
    <w:rsid w:val="00A1410A"/>
    <w:rsid w:val="00A1657D"/>
    <w:rsid w:val="00A174AB"/>
    <w:rsid w:val="00A20042"/>
    <w:rsid w:val="00A30610"/>
    <w:rsid w:val="00A33019"/>
    <w:rsid w:val="00A40E57"/>
    <w:rsid w:val="00A4195C"/>
    <w:rsid w:val="00A43577"/>
    <w:rsid w:val="00A44505"/>
    <w:rsid w:val="00A469A9"/>
    <w:rsid w:val="00A47D20"/>
    <w:rsid w:val="00A529F3"/>
    <w:rsid w:val="00A5328C"/>
    <w:rsid w:val="00A54B63"/>
    <w:rsid w:val="00A6029D"/>
    <w:rsid w:val="00A6084E"/>
    <w:rsid w:val="00A653C2"/>
    <w:rsid w:val="00A659E6"/>
    <w:rsid w:val="00A66A3D"/>
    <w:rsid w:val="00A70980"/>
    <w:rsid w:val="00A714D7"/>
    <w:rsid w:val="00A74A90"/>
    <w:rsid w:val="00A77E06"/>
    <w:rsid w:val="00A83EC2"/>
    <w:rsid w:val="00A845B9"/>
    <w:rsid w:val="00A861BF"/>
    <w:rsid w:val="00A8775F"/>
    <w:rsid w:val="00A91036"/>
    <w:rsid w:val="00A932D3"/>
    <w:rsid w:val="00A9366B"/>
    <w:rsid w:val="00A95333"/>
    <w:rsid w:val="00A9545B"/>
    <w:rsid w:val="00A95FE1"/>
    <w:rsid w:val="00A9774C"/>
    <w:rsid w:val="00A97C12"/>
    <w:rsid w:val="00AA22C6"/>
    <w:rsid w:val="00AA23DD"/>
    <w:rsid w:val="00AA45F2"/>
    <w:rsid w:val="00AB07E1"/>
    <w:rsid w:val="00AB093A"/>
    <w:rsid w:val="00AB39A9"/>
    <w:rsid w:val="00AB3D91"/>
    <w:rsid w:val="00AC2D54"/>
    <w:rsid w:val="00AC44DB"/>
    <w:rsid w:val="00AD40CD"/>
    <w:rsid w:val="00AE013D"/>
    <w:rsid w:val="00AE02FE"/>
    <w:rsid w:val="00AE6BC9"/>
    <w:rsid w:val="00AF653F"/>
    <w:rsid w:val="00AF7C41"/>
    <w:rsid w:val="00B01F83"/>
    <w:rsid w:val="00B06585"/>
    <w:rsid w:val="00B11C09"/>
    <w:rsid w:val="00B15379"/>
    <w:rsid w:val="00B169F4"/>
    <w:rsid w:val="00B1769A"/>
    <w:rsid w:val="00B20439"/>
    <w:rsid w:val="00B209E4"/>
    <w:rsid w:val="00B20D67"/>
    <w:rsid w:val="00B24F5E"/>
    <w:rsid w:val="00B25914"/>
    <w:rsid w:val="00B26671"/>
    <w:rsid w:val="00B3106A"/>
    <w:rsid w:val="00B3484D"/>
    <w:rsid w:val="00B348A6"/>
    <w:rsid w:val="00B34D0E"/>
    <w:rsid w:val="00B34D10"/>
    <w:rsid w:val="00B362E1"/>
    <w:rsid w:val="00B36B64"/>
    <w:rsid w:val="00B36C36"/>
    <w:rsid w:val="00B41B8F"/>
    <w:rsid w:val="00B422A9"/>
    <w:rsid w:val="00B43891"/>
    <w:rsid w:val="00B444C0"/>
    <w:rsid w:val="00B45976"/>
    <w:rsid w:val="00B47F19"/>
    <w:rsid w:val="00B50171"/>
    <w:rsid w:val="00B50DB2"/>
    <w:rsid w:val="00B545AD"/>
    <w:rsid w:val="00B55759"/>
    <w:rsid w:val="00B55BD3"/>
    <w:rsid w:val="00B56DB6"/>
    <w:rsid w:val="00B628F7"/>
    <w:rsid w:val="00B640AC"/>
    <w:rsid w:val="00B70ED1"/>
    <w:rsid w:val="00B71D29"/>
    <w:rsid w:val="00B751BD"/>
    <w:rsid w:val="00B82ADE"/>
    <w:rsid w:val="00B8494C"/>
    <w:rsid w:val="00B84FB9"/>
    <w:rsid w:val="00B90509"/>
    <w:rsid w:val="00B90B94"/>
    <w:rsid w:val="00B959D1"/>
    <w:rsid w:val="00BA0539"/>
    <w:rsid w:val="00BA27B1"/>
    <w:rsid w:val="00BB2EB4"/>
    <w:rsid w:val="00BB4F2D"/>
    <w:rsid w:val="00BB7EC4"/>
    <w:rsid w:val="00BC2EE2"/>
    <w:rsid w:val="00BC3EA0"/>
    <w:rsid w:val="00BC6FA4"/>
    <w:rsid w:val="00BD22DD"/>
    <w:rsid w:val="00BD5832"/>
    <w:rsid w:val="00BE569E"/>
    <w:rsid w:val="00BE5AAE"/>
    <w:rsid w:val="00BF7447"/>
    <w:rsid w:val="00C00195"/>
    <w:rsid w:val="00C00E2F"/>
    <w:rsid w:val="00C0121E"/>
    <w:rsid w:val="00C01E77"/>
    <w:rsid w:val="00C03923"/>
    <w:rsid w:val="00C046A0"/>
    <w:rsid w:val="00C048DF"/>
    <w:rsid w:val="00C05632"/>
    <w:rsid w:val="00C10F19"/>
    <w:rsid w:val="00C11406"/>
    <w:rsid w:val="00C126C1"/>
    <w:rsid w:val="00C1347E"/>
    <w:rsid w:val="00C13F19"/>
    <w:rsid w:val="00C200F0"/>
    <w:rsid w:val="00C2407C"/>
    <w:rsid w:val="00C311E8"/>
    <w:rsid w:val="00C31B10"/>
    <w:rsid w:val="00C32308"/>
    <w:rsid w:val="00C37C39"/>
    <w:rsid w:val="00C404C5"/>
    <w:rsid w:val="00C4181A"/>
    <w:rsid w:val="00C41EB5"/>
    <w:rsid w:val="00C42690"/>
    <w:rsid w:val="00C42860"/>
    <w:rsid w:val="00C50EEE"/>
    <w:rsid w:val="00C57B08"/>
    <w:rsid w:val="00C620CF"/>
    <w:rsid w:val="00C662A0"/>
    <w:rsid w:val="00C66CFC"/>
    <w:rsid w:val="00C67AED"/>
    <w:rsid w:val="00C7111C"/>
    <w:rsid w:val="00C72C95"/>
    <w:rsid w:val="00C74FDB"/>
    <w:rsid w:val="00C75657"/>
    <w:rsid w:val="00C75C51"/>
    <w:rsid w:val="00C8103D"/>
    <w:rsid w:val="00C82BC9"/>
    <w:rsid w:val="00C84423"/>
    <w:rsid w:val="00C868C3"/>
    <w:rsid w:val="00C9191A"/>
    <w:rsid w:val="00C9245D"/>
    <w:rsid w:val="00C94004"/>
    <w:rsid w:val="00C949E4"/>
    <w:rsid w:val="00CA22A2"/>
    <w:rsid w:val="00CA2A8D"/>
    <w:rsid w:val="00CA7A85"/>
    <w:rsid w:val="00CB06EB"/>
    <w:rsid w:val="00CB21BE"/>
    <w:rsid w:val="00CB5E42"/>
    <w:rsid w:val="00CB6333"/>
    <w:rsid w:val="00CB7A60"/>
    <w:rsid w:val="00CC33D5"/>
    <w:rsid w:val="00CC40AD"/>
    <w:rsid w:val="00CC6E87"/>
    <w:rsid w:val="00CD0C44"/>
    <w:rsid w:val="00CD77F8"/>
    <w:rsid w:val="00CD7845"/>
    <w:rsid w:val="00CE1AED"/>
    <w:rsid w:val="00CE2134"/>
    <w:rsid w:val="00CE23AE"/>
    <w:rsid w:val="00CE4A35"/>
    <w:rsid w:val="00CE4EEF"/>
    <w:rsid w:val="00CF193E"/>
    <w:rsid w:val="00CF6E96"/>
    <w:rsid w:val="00D0729D"/>
    <w:rsid w:val="00D07607"/>
    <w:rsid w:val="00D10524"/>
    <w:rsid w:val="00D13AB5"/>
    <w:rsid w:val="00D21767"/>
    <w:rsid w:val="00D25153"/>
    <w:rsid w:val="00D264EE"/>
    <w:rsid w:val="00D303B1"/>
    <w:rsid w:val="00D31CF2"/>
    <w:rsid w:val="00D34B61"/>
    <w:rsid w:val="00D41BC3"/>
    <w:rsid w:val="00D4324F"/>
    <w:rsid w:val="00D442A5"/>
    <w:rsid w:val="00D46BB0"/>
    <w:rsid w:val="00D47BF5"/>
    <w:rsid w:val="00D505F0"/>
    <w:rsid w:val="00D50CF1"/>
    <w:rsid w:val="00D5466F"/>
    <w:rsid w:val="00D60F4A"/>
    <w:rsid w:val="00D62B3D"/>
    <w:rsid w:val="00D649D6"/>
    <w:rsid w:val="00D64CF0"/>
    <w:rsid w:val="00D65F3C"/>
    <w:rsid w:val="00D70EE6"/>
    <w:rsid w:val="00D7617D"/>
    <w:rsid w:val="00D812AE"/>
    <w:rsid w:val="00D814B0"/>
    <w:rsid w:val="00D851AE"/>
    <w:rsid w:val="00D85770"/>
    <w:rsid w:val="00D90D4A"/>
    <w:rsid w:val="00D9411B"/>
    <w:rsid w:val="00D95E2D"/>
    <w:rsid w:val="00DA3BAB"/>
    <w:rsid w:val="00DB2349"/>
    <w:rsid w:val="00DB59A6"/>
    <w:rsid w:val="00DB5E35"/>
    <w:rsid w:val="00DB72D0"/>
    <w:rsid w:val="00DC05D9"/>
    <w:rsid w:val="00DC428F"/>
    <w:rsid w:val="00DC4F71"/>
    <w:rsid w:val="00DD08DB"/>
    <w:rsid w:val="00DD1808"/>
    <w:rsid w:val="00DD6891"/>
    <w:rsid w:val="00DE09DB"/>
    <w:rsid w:val="00DE33FD"/>
    <w:rsid w:val="00DF1212"/>
    <w:rsid w:val="00DF2633"/>
    <w:rsid w:val="00DF5EAE"/>
    <w:rsid w:val="00DF69FD"/>
    <w:rsid w:val="00E01F18"/>
    <w:rsid w:val="00E02D62"/>
    <w:rsid w:val="00E03B77"/>
    <w:rsid w:val="00E07675"/>
    <w:rsid w:val="00E157E9"/>
    <w:rsid w:val="00E1755C"/>
    <w:rsid w:val="00E20BF4"/>
    <w:rsid w:val="00E26C37"/>
    <w:rsid w:val="00E34DB3"/>
    <w:rsid w:val="00E35C75"/>
    <w:rsid w:val="00E42A53"/>
    <w:rsid w:val="00E432EC"/>
    <w:rsid w:val="00E43CCE"/>
    <w:rsid w:val="00E534AC"/>
    <w:rsid w:val="00E57657"/>
    <w:rsid w:val="00E6049C"/>
    <w:rsid w:val="00E612B1"/>
    <w:rsid w:val="00E61647"/>
    <w:rsid w:val="00E62DC9"/>
    <w:rsid w:val="00E637F6"/>
    <w:rsid w:val="00E70754"/>
    <w:rsid w:val="00E71656"/>
    <w:rsid w:val="00E7179F"/>
    <w:rsid w:val="00E74128"/>
    <w:rsid w:val="00E74B5E"/>
    <w:rsid w:val="00E74CDB"/>
    <w:rsid w:val="00E76A76"/>
    <w:rsid w:val="00E773F2"/>
    <w:rsid w:val="00E825D9"/>
    <w:rsid w:val="00E83D44"/>
    <w:rsid w:val="00E85846"/>
    <w:rsid w:val="00E87166"/>
    <w:rsid w:val="00E87B56"/>
    <w:rsid w:val="00E9092D"/>
    <w:rsid w:val="00E91448"/>
    <w:rsid w:val="00E93962"/>
    <w:rsid w:val="00E93CD1"/>
    <w:rsid w:val="00E9431C"/>
    <w:rsid w:val="00EA29DD"/>
    <w:rsid w:val="00EA5668"/>
    <w:rsid w:val="00EA656E"/>
    <w:rsid w:val="00EA6923"/>
    <w:rsid w:val="00EB019B"/>
    <w:rsid w:val="00EB21C0"/>
    <w:rsid w:val="00EB2A62"/>
    <w:rsid w:val="00EB3494"/>
    <w:rsid w:val="00EB3D0A"/>
    <w:rsid w:val="00EC0B7D"/>
    <w:rsid w:val="00EC14E3"/>
    <w:rsid w:val="00EC3FF9"/>
    <w:rsid w:val="00EC4FEA"/>
    <w:rsid w:val="00EC56C1"/>
    <w:rsid w:val="00EC581F"/>
    <w:rsid w:val="00ED2A2F"/>
    <w:rsid w:val="00ED44F4"/>
    <w:rsid w:val="00ED5509"/>
    <w:rsid w:val="00ED69E4"/>
    <w:rsid w:val="00EE30F1"/>
    <w:rsid w:val="00EF17F5"/>
    <w:rsid w:val="00EF1D54"/>
    <w:rsid w:val="00EF5673"/>
    <w:rsid w:val="00EF6AB3"/>
    <w:rsid w:val="00F0118A"/>
    <w:rsid w:val="00F02BC8"/>
    <w:rsid w:val="00F03EE6"/>
    <w:rsid w:val="00F043D3"/>
    <w:rsid w:val="00F0687F"/>
    <w:rsid w:val="00F0701A"/>
    <w:rsid w:val="00F07BA7"/>
    <w:rsid w:val="00F07E3D"/>
    <w:rsid w:val="00F109A6"/>
    <w:rsid w:val="00F130D4"/>
    <w:rsid w:val="00F15163"/>
    <w:rsid w:val="00F15805"/>
    <w:rsid w:val="00F20590"/>
    <w:rsid w:val="00F21F9E"/>
    <w:rsid w:val="00F23C8A"/>
    <w:rsid w:val="00F2419D"/>
    <w:rsid w:val="00F246ED"/>
    <w:rsid w:val="00F257FF"/>
    <w:rsid w:val="00F268F8"/>
    <w:rsid w:val="00F3213B"/>
    <w:rsid w:val="00F33A60"/>
    <w:rsid w:val="00F356D9"/>
    <w:rsid w:val="00F37036"/>
    <w:rsid w:val="00F42789"/>
    <w:rsid w:val="00F44EE5"/>
    <w:rsid w:val="00F517B8"/>
    <w:rsid w:val="00F52E59"/>
    <w:rsid w:val="00F53138"/>
    <w:rsid w:val="00F54190"/>
    <w:rsid w:val="00F5559B"/>
    <w:rsid w:val="00F60202"/>
    <w:rsid w:val="00F64FE4"/>
    <w:rsid w:val="00F65803"/>
    <w:rsid w:val="00F65BEB"/>
    <w:rsid w:val="00F6643D"/>
    <w:rsid w:val="00F67943"/>
    <w:rsid w:val="00F7054C"/>
    <w:rsid w:val="00F74997"/>
    <w:rsid w:val="00F74FD9"/>
    <w:rsid w:val="00F758B3"/>
    <w:rsid w:val="00F80157"/>
    <w:rsid w:val="00F816B6"/>
    <w:rsid w:val="00F9097C"/>
    <w:rsid w:val="00F90DA2"/>
    <w:rsid w:val="00F95750"/>
    <w:rsid w:val="00F95B83"/>
    <w:rsid w:val="00F963A7"/>
    <w:rsid w:val="00F96B0A"/>
    <w:rsid w:val="00F97040"/>
    <w:rsid w:val="00F9763C"/>
    <w:rsid w:val="00F97A94"/>
    <w:rsid w:val="00F97BDD"/>
    <w:rsid w:val="00FA00A0"/>
    <w:rsid w:val="00FA0ED0"/>
    <w:rsid w:val="00FA11C5"/>
    <w:rsid w:val="00FA199B"/>
    <w:rsid w:val="00FA50D2"/>
    <w:rsid w:val="00FA55C7"/>
    <w:rsid w:val="00FA6DE3"/>
    <w:rsid w:val="00FB6385"/>
    <w:rsid w:val="00FB76CA"/>
    <w:rsid w:val="00FB7BC1"/>
    <w:rsid w:val="00FC201B"/>
    <w:rsid w:val="00FC613C"/>
    <w:rsid w:val="00FC7393"/>
    <w:rsid w:val="00FD3865"/>
    <w:rsid w:val="00FD5990"/>
    <w:rsid w:val="00FD5DD6"/>
    <w:rsid w:val="00FE1B30"/>
    <w:rsid w:val="00FE3CC6"/>
    <w:rsid w:val="00FE6CE3"/>
    <w:rsid w:val="00FE7BB9"/>
    <w:rsid w:val="00FF5965"/>
    <w:rsid w:val="00FF5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365332"/>
  <w15:docId w15:val="{51C93284-E973-454C-B2FB-4EF8907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Normal"/>
    <w:link w:val="Heading2Char"/>
    <w:uiPriority w:val="9"/>
    <w:semiHidden/>
    <w:unhideWhenUsed/>
    <w:qFormat/>
    <w:rsid w:val="00F130D4"/>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0">
    <w:name w:val="WW8Num10z0"/>
    <w:rPr>
      <w:rFonts w:ascii="Symbol" w:hAnsi="Symbol" w:cs="Symbol"/>
      <w:sz w:val="20"/>
    </w:rPr>
  </w:style>
  <w:style w:type="character" w:styleId="Strong">
    <w:name w:val="Strong"/>
    <w:uiPriority w:val="22"/>
    <w:qFormat/>
    <w:rPr>
      <w:b/>
      <w:bCs/>
    </w:rPr>
  </w:style>
  <w:style w:type="character" w:customStyle="1" w:styleId="BalloonTextChar">
    <w:name w:val="Balloon Text Char"/>
    <w:rPr>
      <w:rFonts w:ascii="Segoe UI" w:hAnsi="Segoe UI" w:cs="Segoe UI"/>
      <w:sz w:val="18"/>
      <w:szCs w:val="18"/>
    </w:rPr>
  </w:style>
  <w:style w:type="character" w:customStyle="1" w:styleId="Heading1Char">
    <w:name w:val="Heading 1 Char"/>
    <w:rPr>
      <w:b/>
      <w:bCs/>
      <w:kern w:val="1"/>
      <w:sz w:val="48"/>
      <w:szCs w:val="48"/>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Droid Sans Fallback"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Segoe UI" w:hAnsi="Segoe UI" w:cs="Segoe UI"/>
      <w:sz w:val="18"/>
      <w:szCs w:val="18"/>
    </w:rPr>
  </w:style>
  <w:style w:type="paragraph" w:styleId="ListParagraph">
    <w:name w:val="List Paragraph"/>
    <w:basedOn w:val="Normal"/>
    <w:link w:val="ListParagraphChar"/>
    <w:uiPriority w:val="34"/>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sid w:val="00100461"/>
  </w:style>
  <w:style w:type="paragraph" w:customStyle="1" w:styleId="Bulletedlist">
    <w:name w:val="Bulleted list"/>
    <w:basedOn w:val="Normal"/>
    <w:link w:val="BulletedlistChar"/>
    <w:qFormat/>
    <w:rsid w:val="00025EB8"/>
    <w:pPr>
      <w:numPr>
        <w:numId w:val="2"/>
      </w:numPr>
      <w:suppressAutoHyphens w:val="0"/>
    </w:pPr>
    <w:rPr>
      <w:rFonts w:ascii="Calibri" w:eastAsia="Calibri" w:hAnsi="Calibri"/>
      <w:color w:val="0D0D0D"/>
      <w:sz w:val="22"/>
      <w:szCs w:val="22"/>
      <w:lang w:eastAsia="en-US"/>
    </w:rPr>
  </w:style>
  <w:style w:type="character" w:customStyle="1" w:styleId="BulletedlistChar">
    <w:name w:val="Bulleted list Char"/>
    <w:link w:val="Bulletedlist"/>
    <w:rsid w:val="00025EB8"/>
    <w:rPr>
      <w:rFonts w:ascii="Calibri" w:eastAsia="Calibri" w:hAnsi="Calibri"/>
      <w:color w:val="0D0D0D"/>
      <w:sz w:val="22"/>
      <w:szCs w:val="22"/>
      <w:lang w:val="en-US"/>
    </w:rPr>
  </w:style>
  <w:style w:type="paragraph" w:styleId="NoSpacing">
    <w:name w:val="No Spacing"/>
    <w:link w:val="NoSpacingChar"/>
    <w:uiPriority w:val="1"/>
    <w:qFormat/>
    <w:rsid w:val="000F4F9F"/>
    <w:rPr>
      <w:lang w:val="en-US"/>
    </w:rPr>
  </w:style>
  <w:style w:type="paragraph" w:styleId="NormalWeb">
    <w:name w:val="Normal (Web)"/>
    <w:basedOn w:val="Normal"/>
    <w:link w:val="NormalWebChar"/>
    <w:uiPriority w:val="99"/>
    <w:rsid w:val="005759A5"/>
    <w:pPr>
      <w:suppressAutoHyphens w:val="0"/>
      <w:spacing w:before="100" w:beforeAutospacing="1" w:after="100" w:afterAutospacing="1"/>
    </w:pPr>
    <w:rPr>
      <w:lang w:val="ru-RU" w:eastAsia="ru-RU"/>
    </w:rPr>
  </w:style>
  <w:style w:type="character" w:customStyle="1" w:styleId="Heading2Char">
    <w:name w:val="Heading 2 Char"/>
    <w:link w:val="Heading2"/>
    <w:uiPriority w:val="9"/>
    <w:semiHidden/>
    <w:rsid w:val="00F130D4"/>
    <w:rPr>
      <w:rFonts w:ascii="Calibri Light" w:eastAsia="Times New Roman" w:hAnsi="Calibri Light" w:cs="Times New Roman"/>
      <w:b/>
      <w:bCs/>
      <w:i/>
      <w:iCs/>
      <w:sz w:val="28"/>
      <w:szCs w:val="28"/>
      <w:lang w:val="en-US" w:eastAsia="zh-CN"/>
    </w:rPr>
  </w:style>
  <w:style w:type="character" w:customStyle="1" w:styleId="ListParagraphChar">
    <w:name w:val="List Paragraph Char"/>
    <w:link w:val="ListParagraph"/>
    <w:uiPriority w:val="34"/>
    <w:locked/>
    <w:rsid w:val="00991ABE"/>
    <w:rPr>
      <w:sz w:val="24"/>
      <w:szCs w:val="24"/>
      <w:lang w:val="en-US" w:eastAsia="zh-CN"/>
    </w:rPr>
  </w:style>
  <w:style w:type="paragraph" w:customStyle="1" w:styleId="Normal1">
    <w:name w:val="Normal1"/>
    <w:rsid w:val="00991ABE"/>
    <w:pPr>
      <w:spacing w:after="200" w:line="276" w:lineRule="auto"/>
    </w:pPr>
    <w:rPr>
      <w:rFonts w:ascii="Calibri" w:hAnsi="Calibri" w:cs="Calibri"/>
      <w:color w:val="000000"/>
      <w:sz w:val="22"/>
      <w:szCs w:val="22"/>
      <w:lang w:val="en-US"/>
    </w:rPr>
  </w:style>
  <w:style w:type="character" w:customStyle="1" w:styleId="NoSpacingChar">
    <w:name w:val="No Spacing Char"/>
    <w:link w:val="NoSpacing"/>
    <w:uiPriority w:val="1"/>
    <w:locked/>
    <w:rsid w:val="00E93CD1"/>
    <w:rPr>
      <w:lang w:val="en-US" w:eastAsia="en-US"/>
    </w:rPr>
  </w:style>
  <w:style w:type="character" w:customStyle="1" w:styleId="NormalWebChar">
    <w:name w:val="Normal (Web) Char"/>
    <w:link w:val="NormalWeb"/>
    <w:uiPriority w:val="99"/>
    <w:locked/>
    <w:rsid w:val="00BE569E"/>
    <w:rPr>
      <w:sz w:val="24"/>
      <w:szCs w:val="24"/>
      <w:lang w:val="ru-RU" w:eastAsia="ru-RU"/>
    </w:rPr>
  </w:style>
  <w:style w:type="paragraph" w:customStyle="1" w:styleId="Standard">
    <w:name w:val="Standard"/>
    <w:rsid w:val="00591C4F"/>
    <w:pPr>
      <w:suppressAutoHyphens/>
      <w:autoSpaceDN w:val="0"/>
      <w:textAlignment w:val="baseline"/>
    </w:pPr>
    <w:rPr>
      <w:rFonts w:eastAsia="Lucida Sans Unicode" w:cs="F"/>
      <w:kern w:val="3"/>
      <w:sz w:val="24"/>
      <w:szCs w:val="24"/>
      <w:lang w:val="en-US"/>
    </w:rPr>
  </w:style>
  <w:style w:type="character" w:customStyle="1" w:styleId="UnresolvedMention1">
    <w:name w:val="Unresolved Mention1"/>
    <w:basedOn w:val="DefaultParagraphFont"/>
    <w:uiPriority w:val="99"/>
    <w:semiHidden/>
    <w:unhideWhenUsed/>
    <w:rsid w:val="00F32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219">
      <w:bodyDiv w:val="1"/>
      <w:marLeft w:val="0"/>
      <w:marRight w:val="0"/>
      <w:marTop w:val="0"/>
      <w:marBottom w:val="0"/>
      <w:divBdr>
        <w:top w:val="none" w:sz="0" w:space="0" w:color="auto"/>
        <w:left w:val="none" w:sz="0" w:space="0" w:color="auto"/>
        <w:bottom w:val="none" w:sz="0" w:space="0" w:color="auto"/>
        <w:right w:val="none" w:sz="0" w:space="0" w:color="auto"/>
      </w:divBdr>
    </w:div>
    <w:div w:id="144131788">
      <w:bodyDiv w:val="1"/>
      <w:marLeft w:val="0"/>
      <w:marRight w:val="0"/>
      <w:marTop w:val="0"/>
      <w:marBottom w:val="0"/>
      <w:divBdr>
        <w:top w:val="none" w:sz="0" w:space="0" w:color="auto"/>
        <w:left w:val="none" w:sz="0" w:space="0" w:color="auto"/>
        <w:bottom w:val="none" w:sz="0" w:space="0" w:color="auto"/>
        <w:right w:val="none" w:sz="0" w:space="0" w:color="auto"/>
      </w:divBdr>
    </w:div>
    <w:div w:id="160657474">
      <w:bodyDiv w:val="1"/>
      <w:marLeft w:val="0"/>
      <w:marRight w:val="0"/>
      <w:marTop w:val="0"/>
      <w:marBottom w:val="0"/>
      <w:divBdr>
        <w:top w:val="none" w:sz="0" w:space="0" w:color="auto"/>
        <w:left w:val="none" w:sz="0" w:space="0" w:color="auto"/>
        <w:bottom w:val="none" w:sz="0" w:space="0" w:color="auto"/>
        <w:right w:val="none" w:sz="0" w:space="0" w:color="auto"/>
      </w:divBdr>
    </w:div>
    <w:div w:id="234359899">
      <w:bodyDiv w:val="1"/>
      <w:marLeft w:val="0"/>
      <w:marRight w:val="0"/>
      <w:marTop w:val="0"/>
      <w:marBottom w:val="0"/>
      <w:divBdr>
        <w:top w:val="none" w:sz="0" w:space="0" w:color="auto"/>
        <w:left w:val="none" w:sz="0" w:space="0" w:color="auto"/>
        <w:bottom w:val="none" w:sz="0" w:space="0" w:color="auto"/>
        <w:right w:val="none" w:sz="0" w:space="0" w:color="auto"/>
      </w:divBdr>
    </w:div>
    <w:div w:id="342050864">
      <w:bodyDiv w:val="1"/>
      <w:marLeft w:val="0"/>
      <w:marRight w:val="0"/>
      <w:marTop w:val="0"/>
      <w:marBottom w:val="0"/>
      <w:divBdr>
        <w:top w:val="none" w:sz="0" w:space="0" w:color="auto"/>
        <w:left w:val="none" w:sz="0" w:space="0" w:color="auto"/>
        <w:bottom w:val="none" w:sz="0" w:space="0" w:color="auto"/>
        <w:right w:val="none" w:sz="0" w:space="0" w:color="auto"/>
      </w:divBdr>
    </w:div>
    <w:div w:id="479615011">
      <w:bodyDiv w:val="1"/>
      <w:marLeft w:val="0"/>
      <w:marRight w:val="0"/>
      <w:marTop w:val="0"/>
      <w:marBottom w:val="0"/>
      <w:divBdr>
        <w:top w:val="none" w:sz="0" w:space="0" w:color="auto"/>
        <w:left w:val="none" w:sz="0" w:space="0" w:color="auto"/>
        <w:bottom w:val="none" w:sz="0" w:space="0" w:color="auto"/>
        <w:right w:val="none" w:sz="0" w:space="0" w:color="auto"/>
      </w:divBdr>
    </w:div>
    <w:div w:id="498423846">
      <w:bodyDiv w:val="1"/>
      <w:marLeft w:val="0"/>
      <w:marRight w:val="0"/>
      <w:marTop w:val="0"/>
      <w:marBottom w:val="0"/>
      <w:divBdr>
        <w:top w:val="none" w:sz="0" w:space="0" w:color="auto"/>
        <w:left w:val="none" w:sz="0" w:space="0" w:color="auto"/>
        <w:bottom w:val="none" w:sz="0" w:space="0" w:color="auto"/>
        <w:right w:val="none" w:sz="0" w:space="0" w:color="auto"/>
      </w:divBdr>
    </w:div>
    <w:div w:id="543560018">
      <w:bodyDiv w:val="1"/>
      <w:marLeft w:val="0"/>
      <w:marRight w:val="0"/>
      <w:marTop w:val="0"/>
      <w:marBottom w:val="0"/>
      <w:divBdr>
        <w:top w:val="none" w:sz="0" w:space="0" w:color="auto"/>
        <w:left w:val="none" w:sz="0" w:space="0" w:color="auto"/>
        <w:bottom w:val="none" w:sz="0" w:space="0" w:color="auto"/>
        <w:right w:val="none" w:sz="0" w:space="0" w:color="auto"/>
      </w:divBdr>
    </w:div>
    <w:div w:id="888882324">
      <w:bodyDiv w:val="1"/>
      <w:marLeft w:val="0"/>
      <w:marRight w:val="0"/>
      <w:marTop w:val="0"/>
      <w:marBottom w:val="0"/>
      <w:divBdr>
        <w:top w:val="none" w:sz="0" w:space="0" w:color="auto"/>
        <w:left w:val="none" w:sz="0" w:space="0" w:color="auto"/>
        <w:bottom w:val="none" w:sz="0" w:space="0" w:color="auto"/>
        <w:right w:val="none" w:sz="0" w:space="0" w:color="auto"/>
      </w:divBdr>
    </w:div>
    <w:div w:id="1108160937">
      <w:bodyDiv w:val="1"/>
      <w:marLeft w:val="0"/>
      <w:marRight w:val="0"/>
      <w:marTop w:val="0"/>
      <w:marBottom w:val="0"/>
      <w:divBdr>
        <w:top w:val="none" w:sz="0" w:space="0" w:color="auto"/>
        <w:left w:val="none" w:sz="0" w:space="0" w:color="auto"/>
        <w:bottom w:val="none" w:sz="0" w:space="0" w:color="auto"/>
        <w:right w:val="none" w:sz="0" w:space="0" w:color="auto"/>
      </w:divBdr>
    </w:div>
    <w:div w:id="1115951924">
      <w:bodyDiv w:val="1"/>
      <w:marLeft w:val="0"/>
      <w:marRight w:val="0"/>
      <w:marTop w:val="0"/>
      <w:marBottom w:val="0"/>
      <w:divBdr>
        <w:top w:val="none" w:sz="0" w:space="0" w:color="auto"/>
        <w:left w:val="none" w:sz="0" w:space="0" w:color="auto"/>
        <w:bottom w:val="none" w:sz="0" w:space="0" w:color="auto"/>
        <w:right w:val="none" w:sz="0" w:space="0" w:color="auto"/>
      </w:divBdr>
    </w:div>
    <w:div w:id="1295335611">
      <w:bodyDiv w:val="1"/>
      <w:marLeft w:val="0"/>
      <w:marRight w:val="0"/>
      <w:marTop w:val="0"/>
      <w:marBottom w:val="0"/>
      <w:divBdr>
        <w:top w:val="none" w:sz="0" w:space="0" w:color="auto"/>
        <w:left w:val="none" w:sz="0" w:space="0" w:color="auto"/>
        <w:bottom w:val="none" w:sz="0" w:space="0" w:color="auto"/>
        <w:right w:val="none" w:sz="0" w:space="0" w:color="auto"/>
      </w:divBdr>
    </w:div>
    <w:div w:id="1556116962">
      <w:bodyDiv w:val="1"/>
      <w:marLeft w:val="0"/>
      <w:marRight w:val="0"/>
      <w:marTop w:val="0"/>
      <w:marBottom w:val="0"/>
      <w:divBdr>
        <w:top w:val="none" w:sz="0" w:space="0" w:color="auto"/>
        <w:left w:val="none" w:sz="0" w:space="0" w:color="auto"/>
        <w:bottom w:val="none" w:sz="0" w:space="0" w:color="auto"/>
        <w:right w:val="none" w:sz="0" w:space="0" w:color="auto"/>
      </w:divBdr>
    </w:div>
    <w:div w:id="1729377374">
      <w:bodyDiv w:val="1"/>
      <w:marLeft w:val="0"/>
      <w:marRight w:val="0"/>
      <w:marTop w:val="0"/>
      <w:marBottom w:val="0"/>
      <w:divBdr>
        <w:top w:val="none" w:sz="0" w:space="0" w:color="auto"/>
        <w:left w:val="none" w:sz="0" w:space="0" w:color="auto"/>
        <w:bottom w:val="none" w:sz="0" w:space="0" w:color="auto"/>
        <w:right w:val="none" w:sz="0" w:space="0" w:color="auto"/>
      </w:divBdr>
    </w:div>
    <w:div w:id="1944220520">
      <w:bodyDiv w:val="1"/>
      <w:marLeft w:val="0"/>
      <w:marRight w:val="0"/>
      <w:marTop w:val="0"/>
      <w:marBottom w:val="0"/>
      <w:divBdr>
        <w:top w:val="none" w:sz="0" w:space="0" w:color="auto"/>
        <w:left w:val="none" w:sz="0" w:space="0" w:color="auto"/>
        <w:bottom w:val="none" w:sz="0" w:space="0" w:color="auto"/>
        <w:right w:val="none" w:sz="0" w:space="0" w:color="auto"/>
      </w:divBdr>
    </w:div>
    <w:div w:id="19586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173E1-E074-4E5D-B0EB-A73BD3BC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Staples, Inc.</Company>
  <LinksUpToDate>false</LinksUpToDate>
  <CharactersWithSpaces>10484</CharactersWithSpaces>
  <SharedDoc>false</SharedDoc>
  <HLinks>
    <vt:vector size="6" baseType="variant">
      <vt:variant>
        <vt:i4>458794</vt:i4>
      </vt:variant>
      <vt:variant>
        <vt:i4>0</vt:i4>
      </vt:variant>
      <vt:variant>
        <vt:i4>0</vt:i4>
      </vt:variant>
      <vt:variant>
        <vt:i4>5</vt:i4>
      </vt:variant>
      <vt:variant>
        <vt:lpwstr>mailto:revanthcbz@gmail.com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REVANTH Rachabattuni</dc:creator>
  <cp:keywords/>
  <cp:lastModifiedBy>MITHRA PENDYALA</cp:lastModifiedBy>
  <cp:revision>2</cp:revision>
  <cp:lastPrinted>2016-02-18T07:51:00Z</cp:lastPrinted>
  <dcterms:created xsi:type="dcterms:W3CDTF">2023-11-08T19:50:00Z</dcterms:created>
  <dcterms:modified xsi:type="dcterms:W3CDTF">2023-11-08T19:50:00Z</dcterms:modified>
</cp:coreProperties>
</file>