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1D25" w14:textId="1F9F7131" w:rsidR="002A7741" w:rsidRPr="002A7741" w:rsidRDefault="002A7741" w:rsidP="00AB54C5">
      <w:pPr>
        <w:spacing w:after="0" w:line="240" w:lineRule="auto"/>
        <w:jc w:val="center"/>
        <w:rPr>
          <w:rFonts w:cstheme="minorHAnsi"/>
          <w:b/>
          <w:bCs/>
          <w:color w:val="000000" w:themeColor="text1"/>
        </w:rPr>
      </w:pPr>
      <w:r w:rsidRPr="002A7741">
        <w:rPr>
          <w:rFonts w:cstheme="minorHAnsi"/>
          <w:b/>
          <w:bCs/>
          <w:color w:val="000000" w:themeColor="text1"/>
          <w:shd w:val="clear" w:color="auto" w:fill="FFFFFF"/>
        </w:rPr>
        <w:t xml:space="preserve">Sharanya </w:t>
      </w:r>
      <w:r w:rsidR="009D1A5B" w:rsidRPr="002A7741">
        <w:rPr>
          <w:rFonts w:cstheme="minorHAnsi"/>
          <w:b/>
          <w:bCs/>
          <w:color w:val="000000" w:themeColor="text1"/>
          <w:shd w:val="clear" w:color="auto" w:fill="FFFFFF"/>
        </w:rPr>
        <w:t>Kommineni</w:t>
      </w:r>
    </w:p>
    <w:p w14:paraId="08AA5B30" w14:textId="67203401" w:rsidR="006238B9" w:rsidRDefault="006238B9" w:rsidP="00AB54C5">
      <w:pPr>
        <w:spacing w:after="0" w:line="240" w:lineRule="auto"/>
        <w:jc w:val="center"/>
        <w:rPr>
          <w:rFonts w:cstheme="minorHAnsi"/>
          <w:b/>
          <w:bCs/>
          <w:color w:val="4472C4" w:themeColor="accent1"/>
        </w:rPr>
      </w:pPr>
      <w:r w:rsidRPr="006238B9">
        <w:rPr>
          <w:rFonts w:cstheme="minorHAnsi"/>
          <w:b/>
          <w:bCs/>
          <w:color w:val="4472C4" w:themeColor="accent1"/>
        </w:rPr>
        <w:t>sharanyakmv@gmail.com</w:t>
      </w:r>
    </w:p>
    <w:p w14:paraId="70349EBA" w14:textId="15061FD1" w:rsidR="009F413A" w:rsidRPr="002A7741" w:rsidRDefault="006238B9" w:rsidP="006238B9">
      <w:pPr>
        <w:spacing w:after="0" w:line="240" w:lineRule="auto"/>
        <w:rPr>
          <w:rFonts w:cstheme="minorHAnsi"/>
          <w:b/>
          <w:bCs/>
        </w:rPr>
      </w:pPr>
      <w:r>
        <w:rPr>
          <w:rFonts w:cstheme="minorHAnsi"/>
          <w:b/>
          <w:bCs/>
          <w:color w:val="4472C4" w:themeColor="accent1"/>
        </w:rPr>
        <w:t xml:space="preserve">                                                                                        </w:t>
      </w:r>
      <w:r w:rsidR="00053ABA" w:rsidRPr="002A7741">
        <w:rPr>
          <w:rFonts w:cstheme="minorHAnsi"/>
          <w:b/>
          <w:bCs/>
        </w:rPr>
        <w:t xml:space="preserve">+1 </w:t>
      </w:r>
      <w:r w:rsidRPr="006238B9">
        <w:rPr>
          <w:rFonts w:cstheme="minorHAnsi"/>
          <w:b/>
          <w:bCs/>
        </w:rPr>
        <w:t>815-575-8466</w:t>
      </w:r>
    </w:p>
    <w:p w14:paraId="2A7A9A3F" w14:textId="66E44EA2" w:rsidR="002A7741" w:rsidRPr="002A7741" w:rsidRDefault="002A7741" w:rsidP="002A7741">
      <w:pPr>
        <w:spacing w:after="0" w:line="240" w:lineRule="auto"/>
        <w:rPr>
          <w:rFonts w:cstheme="minorHAnsi"/>
          <w:u w:val="thick"/>
        </w:rPr>
      </w:pPr>
      <w:r>
        <w:rPr>
          <w:rFonts w:cstheme="minorHAnsi"/>
          <w:u w:val="thick"/>
        </w:rPr>
        <w:tab/>
      </w:r>
      <w:r>
        <w:rPr>
          <w:rFonts w:cstheme="minorHAnsi"/>
          <w:u w:val="thick"/>
        </w:rPr>
        <w:tab/>
      </w:r>
      <w:r>
        <w:rPr>
          <w:rFonts w:cstheme="minorHAnsi"/>
          <w:u w:val="thick"/>
        </w:rPr>
        <w:tab/>
      </w:r>
      <w:r>
        <w:rPr>
          <w:rFonts w:cstheme="minorHAnsi"/>
          <w:u w:val="thick"/>
        </w:rPr>
        <w:tab/>
      </w:r>
      <w:r>
        <w:rPr>
          <w:rFonts w:cstheme="minorHAnsi"/>
          <w:u w:val="thick"/>
        </w:rPr>
        <w:tab/>
      </w:r>
      <w:r>
        <w:rPr>
          <w:rFonts w:cstheme="minorHAnsi"/>
          <w:u w:val="thick"/>
        </w:rPr>
        <w:tab/>
      </w:r>
      <w:r>
        <w:rPr>
          <w:rFonts w:cstheme="minorHAnsi"/>
          <w:u w:val="thick"/>
        </w:rPr>
        <w:tab/>
      </w:r>
      <w:r>
        <w:rPr>
          <w:rFonts w:cstheme="minorHAnsi"/>
          <w:u w:val="thick"/>
        </w:rPr>
        <w:tab/>
      </w:r>
      <w:r>
        <w:rPr>
          <w:rFonts w:cstheme="minorHAnsi"/>
          <w:u w:val="thick"/>
        </w:rPr>
        <w:tab/>
      </w:r>
      <w:r>
        <w:rPr>
          <w:rFonts w:cstheme="minorHAnsi"/>
          <w:u w:val="thick"/>
        </w:rPr>
        <w:tab/>
      </w:r>
      <w:r>
        <w:rPr>
          <w:rFonts w:cstheme="minorHAnsi"/>
          <w:u w:val="thick"/>
        </w:rPr>
        <w:tab/>
      </w:r>
      <w:r>
        <w:rPr>
          <w:rFonts w:cstheme="minorHAnsi"/>
          <w:u w:val="thick"/>
        </w:rPr>
        <w:tab/>
      </w:r>
      <w:r>
        <w:rPr>
          <w:rFonts w:cstheme="minorHAnsi"/>
          <w:u w:val="thick"/>
        </w:rPr>
        <w:tab/>
      </w:r>
      <w:r>
        <w:rPr>
          <w:rFonts w:cstheme="minorHAnsi"/>
          <w:u w:val="thick"/>
        </w:rPr>
        <w:tab/>
      </w:r>
      <w:r>
        <w:rPr>
          <w:rFonts w:cstheme="minorHAnsi"/>
          <w:u w:val="thick"/>
        </w:rPr>
        <w:tab/>
      </w:r>
    </w:p>
    <w:p w14:paraId="02CE38CB" w14:textId="77777777" w:rsidR="002A7741" w:rsidRPr="0091102E" w:rsidRDefault="002A7741" w:rsidP="002A7741">
      <w:pPr>
        <w:spacing w:after="0" w:line="240" w:lineRule="auto"/>
        <w:rPr>
          <w:rFonts w:cstheme="minorHAnsi"/>
        </w:rPr>
      </w:pPr>
    </w:p>
    <w:p w14:paraId="0F872495" w14:textId="77777777" w:rsidR="005031E2" w:rsidRDefault="009F413A" w:rsidP="005031E2">
      <w:pPr>
        <w:rPr>
          <w:rFonts w:cstheme="minorHAnsi"/>
          <w:b/>
          <w:bCs/>
        </w:rPr>
      </w:pPr>
      <w:r w:rsidRPr="002A7741">
        <w:rPr>
          <w:rFonts w:cstheme="minorHAnsi"/>
          <w:b/>
          <w:bCs/>
        </w:rPr>
        <w:t>Professional Summary:</w:t>
      </w:r>
    </w:p>
    <w:p w14:paraId="240DE700" w14:textId="3ADBD9AE" w:rsidR="005A1492" w:rsidRPr="005031E2" w:rsidRDefault="00C15F6C" w:rsidP="005031E2">
      <w:pPr>
        <w:rPr>
          <w:rFonts w:cstheme="minorHAnsi"/>
          <w:b/>
          <w:bCs/>
        </w:rPr>
      </w:pPr>
      <w:r w:rsidRPr="00C15F6C">
        <w:rPr>
          <w:rFonts w:cstheme="minorHAnsi"/>
        </w:rPr>
        <w:t>Around</w:t>
      </w:r>
      <w:r>
        <w:rPr>
          <w:rFonts w:cstheme="minorHAnsi"/>
          <w:b/>
          <w:bCs/>
        </w:rPr>
        <w:t xml:space="preserve"> 7</w:t>
      </w:r>
      <w:r w:rsidR="00F5282A" w:rsidRPr="005031E2">
        <w:rPr>
          <w:rFonts w:cstheme="minorHAnsi"/>
          <w:b/>
          <w:bCs/>
        </w:rPr>
        <w:t xml:space="preserve"> </w:t>
      </w:r>
      <w:r w:rsidR="008520F6" w:rsidRPr="005031E2">
        <w:rPr>
          <w:rFonts w:cstheme="minorHAnsi"/>
          <w:b/>
          <w:bCs/>
        </w:rPr>
        <w:t>years</w:t>
      </w:r>
      <w:r w:rsidR="008520F6" w:rsidRPr="005031E2">
        <w:rPr>
          <w:rFonts w:cstheme="minorHAnsi"/>
        </w:rPr>
        <w:t xml:space="preserve"> </w:t>
      </w:r>
      <w:r w:rsidR="009F6C8B" w:rsidRPr="005031E2">
        <w:rPr>
          <w:rFonts w:cstheme="minorHAnsi"/>
        </w:rPr>
        <w:t xml:space="preserve">of </w:t>
      </w:r>
      <w:r w:rsidR="009510E6" w:rsidRPr="005031E2">
        <w:rPr>
          <w:rFonts w:cstheme="minorHAnsi"/>
        </w:rPr>
        <w:t>I</w:t>
      </w:r>
      <w:r w:rsidR="009F6C8B" w:rsidRPr="005031E2">
        <w:rPr>
          <w:rFonts w:cstheme="minorHAnsi"/>
        </w:rPr>
        <w:t>T experience</w:t>
      </w:r>
      <w:r w:rsidR="009510E6" w:rsidRPr="005031E2">
        <w:rPr>
          <w:rFonts w:cstheme="minorHAnsi"/>
        </w:rPr>
        <w:t xml:space="preserve"> in</w:t>
      </w:r>
      <w:r w:rsidR="00EC091F" w:rsidRPr="005031E2">
        <w:rPr>
          <w:rFonts w:cstheme="minorHAnsi"/>
        </w:rPr>
        <w:t xml:space="preserve"> salesforce &amp;</w:t>
      </w:r>
      <w:r w:rsidR="009510E6" w:rsidRPr="005031E2">
        <w:rPr>
          <w:rFonts w:cstheme="minorHAnsi"/>
        </w:rPr>
        <w:t xml:space="preserve"> Cloud Technology</w:t>
      </w:r>
      <w:r w:rsidR="00EC091F" w:rsidRPr="005031E2">
        <w:rPr>
          <w:rFonts w:cstheme="minorHAnsi"/>
        </w:rPr>
        <w:t>, Comprehensive technical skill,</w:t>
      </w:r>
      <w:r w:rsidR="00615E88" w:rsidRPr="005031E2">
        <w:rPr>
          <w:rFonts w:cstheme="minorHAnsi"/>
        </w:rPr>
        <w:t xml:space="preserve"> </w:t>
      </w:r>
      <w:r w:rsidR="00EC091F" w:rsidRPr="005031E2">
        <w:rPr>
          <w:rFonts w:cstheme="minorHAnsi"/>
        </w:rPr>
        <w:t>Develop &amp;</w:t>
      </w:r>
      <w:r w:rsidR="00615E88" w:rsidRPr="005031E2">
        <w:rPr>
          <w:rFonts w:cstheme="minorHAnsi"/>
        </w:rPr>
        <w:t xml:space="preserve"> </w:t>
      </w:r>
      <w:r w:rsidR="003E75B7" w:rsidRPr="005031E2">
        <w:rPr>
          <w:rFonts w:cstheme="minorHAnsi"/>
        </w:rPr>
        <w:t xml:space="preserve">manages the AWS cloud database for running virtual </w:t>
      </w:r>
      <w:r w:rsidR="005A1492" w:rsidRPr="005031E2">
        <w:rPr>
          <w:rFonts w:cstheme="minorHAnsi"/>
        </w:rPr>
        <w:t>applications.</w:t>
      </w:r>
    </w:p>
    <w:p w14:paraId="7B21273E" w14:textId="7FE56647" w:rsidR="006100F2" w:rsidRPr="005031E2" w:rsidRDefault="0066240D" w:rsidP="005031E2">
      <w:pPr>
        <w:pStyle w:val="ListParagraph"/>
        <w:numPr>
          <w:ilvl w:val="0"/>
          <w:numId w:val="23"/>
        </w:numPr>
        <w:tabs>
          <w:tab w:val="left" w:pos="540"/>
        </w:tabs>
        <w:spacing w:after="0"/>
        <w:jc w:val="both"/>
        <w:rPr>
          <w:rFonts w:cstheme="minorHAnsi"/>
        </w:rPr>
      </w:pPr>
      <w:r w:rsidRPr="005031E2">
        <w:rPr>
          <w:rFonts w:cstheme="minorHAnsi"/>
        </w:rPr>
        <w:t>Experience in utilizing AWS Storage Gateways, performed huge amount of Data Migration to AWS S3. Also, Configured AWS IAM and Security Group in Public and Private Subnets in VPC.</w:t>
      </w:r>
    </w:p>
    <w:p w14:paraId="56A5928A" w14:textId="0ABDFF87" w:rsidR="0066240D" w:rsidRDefault="0066240D" w:rsidP="005031E2">
      <w:pPr>
        <w:pStyle w:val="ListParagraph"/>
        <w:numPr>
          <w:ilvl w:val="0"/>
          <w:numId w:val="23"/>
        </w:numPr>
        <w:tabs>
          <w:tab w:val="left" w:pos="540"/>
        </w:tabs>
        <w:spacing w:after="0"/>
        <w:jc w:val="both"/>
        <w:rPr>
          <w:rFonts w:cstheme="minorHAnsi"/>
        </w:rPr>
      </w:pPr>
      <w:r w:rsidRPr="005031E2">
        <w:rPr>
          <w:rFonts w:cstheme="minorHAnsi"/>
        </w:rPr>
        <w:t xml:space="preserve">Worked with different AWS Services; </w:t>
      </w:r>
      <w:r w:rsidRPr="00DD26FE">
        <w:rPr>
          <w:rFonts w:cstheme="minorHAnsi"/>
          <w:b/>
          <w:bCs/>
        </w:rPr>
        <w:t>EC2, IAM, S3, Route53, ALB’s, Lambda, API Gateway, ECR, AWS batch,</w:t>
      </w:r>
      <w:r w:rsidRPr="005031E2">
        <w:rPr>
          <w:rFonts w:cstheme="minorHAnsi"/>
        </w:rPr>
        <w:t xml:space="preserve"> Secrets Manager, Amazon Aurora, CloudWatch, File Gateway for both Serverless and Server-based applications.</w:t>
      </w:r>
    </w:p>
    <w:p w14:paraId="3600A60D" w14:textId="169F5E0B" w:rsidR="00664055" w:rsidRPr="00664055" w:rsidRDefault="00664055" w:rsidP="00664055">
      <w:pPr>
        <w:pStyle w:val="ListParagraph"/>
        <w:numPr>
          <w:ilvl w:val="0"/>
          <w:numId w:val="23"/>
        </w:numPr>
        <w:tabs>
          <w:tab w:val="left" w:pos="540"/>
        </w:tabs>
        <w:spacing w:after="0"/>
        <w:jc w:val="both"/>
        <w:rPr>
          <w:rFonts w:cstheme="minorHAnsi"/>
          <w:b/>
          <w:bCs/>
        </w:rPr>
      </w:pPr>
      <w:r>
        <w:rPr>
          <w:rFonts w:cstheme="minorHAnsi"/>
        </w:rPr>
        <w:t>Experience</w:t>
      </w:r>
      <w:r w:rsidRPr="005031E2">
        <w:rPr>
          <w:rFonts w:cstheme="minorHAnsi"/>
        </w:rPr>
        <w:t xml:space="preserve"> </w:t>
      </w:r>
      <w:r>
        <w:rPr>
          <w:rFonts w:cstheme="minorHAnsi"/>
        </w:rPr>
        <w:t>with</w:t>
      </w:r>
      <w:r w:rsidRPr="005031E2">
        <w:rPr>
          <w:rFonts w:cstheme="minorHAnsi"/>
        </w:rPr>
        <w:t xml:space="preserve"> Amazon EKS. Hands on experience of </w:t>
      </w:r>
      <w:r w:rsidRPr="005031E2">
        <w:rPr>
          <w:rFonts w:cstheme="minorHAnsi"/>
          <w:b/>
          <w:bCs/>
        </w:rPr>
        <w:t>EC2, VPC, S3, EBS, ELB, Cloud-Front, IAM, RDS, Cloud Watch.</w:t>
      </w:r>
    </w:p>
    <w:p w14:paraId="6B9009DB" w14:textId="487C7AA4" w:rsidR="005518F0" w:rsidRPr="005031E2" w:rsidRDefault="00607EA4" w:rsidP="005031E2">
      <w:pPr>
        <w:pStyle w:val="ListParagraph"/>
        <w:numPr>
          <w:ilvl w:val="0"/>
          <w:numId w:val="23"/>
        </w:numPr>
        <w:tabs>
          <w:tab w:val="left" w:pos="540"/>
        </w:tabs>
        <w:spacing w:after="0"/>
        <w:jc w:val="both"/>
        <w:rPr>
          <w:rFonts w:cstheme="minorHAnsi"/>
          <w:b/>
          <w:bCs/>
        </w:rPr>
      </w:pPr>
      <w:r w:rsidRPr="005031E2">
        <w:rPr>
          <w:rFonts w:cstheme="minorHAnsi"/>
        </w:rPr>
        <w:t>Passionate</w:t>
      </w:r>
      <w:r w:rsidR="001D2038" w:rsidRPr="005031E2">
        <w:rPr>
          <w:rFonts w:cstheme="minorHAnsi"/>
        </w:rPr>
        <w:t xml:space="preserve"> about technology and always have a constant </w:t>
      </w:r>
      <w:r w:rsidR="0065251D" w:rsidRPr="005031E2">
        <w:rPr>
          <w:rFonts w:cstheme="minorHAnsi"/>
        </w:rPr>
        <w:t xml:space="preserve">endeavor to keep myself updated with the latest </w:t>
      </w:r>
      <w:r w:rsidR="00BD0C0E" w:rsidRPr="005031E2">
        <w:rPr>
          <w:rFonts w:cstheme="minorHAnsi"/>
        </w:rPr>
        <w:t>developments</w:t>
      </w:r>
      <w:r w:rsidR="00312EF5" w:rsidRPr="005031E2">
        <w:rPr>
          <w:rFonts w:cstheme="minorHAnsi"/>
        </w:rPr>
        <w:t xml:space="preserve"> </w:t>
      </w:r>
      <w:r w:rsidR="00BD0C0E" w:rsidRPr="005031E2">
        <w:rPr>
          <w:rFonts w:cstheme="minorHAnsi"/>
        </w:rPr>
        <w:t>in technologies in which I have worked</w:t>
      </w:r>
      <w:r w:rsidR="000E2A0B" w:rsidRPr="005031E2">
        <w:rPr>
          <w:rFonts w:cstheme="minorHAnsi"/>
        </w:rPr>
        <w:t xml:space="preserve"> already &amp; also in areas where I might be a </w:t>
      </w:r>
      <w:r w:rsidR="00312EF5" w:rsidRPr="005031E2">
        <w:rPr>
          <w:rFonts w:cstheme="minorHAnsi"/>
        </w:rPr>
        <w:t>complete noob. 90%+</w:t>
      </w:r>
      <w:r w:rsidR="00254D85" w:rsidRPr="005031E2">
        <w:rPr>
          <w:rFonts w:cstheme="minorHAnsi"/>
        </w:rPr>
        <w:t xml:space="preserve"> of my skill sets and knowledge comes from self-</w:t>
      </w:r>
      <w:r w:rsidR="00D10029" w:rsidRPr="005031E2">
        <w:rPr>
          <w:rFonts w:cstheme="minorHAnsi"/>
        </w:rPr>
        <w:t>learning activities.</w:t>
      </w:r>
    </w:p>
    <w:p w14:paraId="0F236A86" w14:textId="28902D0F" w:rsidR="007450DB" w:rsidRPr="00664055" w:rsidRDefault="00D10029" w:rsidP="005031E2">
      <w:pPr>
        <w:pStyle w:val="ListParagraph"/>
        <w:numPr>
          <w:ilvl w:val="0"/>
          <w:numId w:val="23"/>
        </w:numPr>
        <w:tabs>
          <w:tab w:val="left" w:pos="540"/>
        </w:tabs>
        <w:spacing w:after="0"/>
        <w:jc w:val="both"/>
        <w:rPr>
          <w:rFonts w:cstheme="minorHAnsi"/>
          <w:b/>
          <w:bCs/>
        </w:rPr>
      </w:pPr>
      <w:r w:rsidRPr="005031E2">
        <w:rPr>
          <w:rFonts w:cstheme="minorHAnsi"/>
        </w:rPr>
        <w:t>Ability to work inde</w:t>
      </w:r>
      <w:r w:rsidR="003C6010" w:rsidRPr="005031E2">
        <w:rPr>
          <w:rFonts w:cstheme="minorHAnsi"/>
        </w:rPr>
        <w:t xml:space="preserve">pendently, adaptable in changing </w:t>
      </w:r>
      <w:r w:rsidR="001D5275" w:rsidRPr="005031E2">
        <w:rPr>
          <w:rFonts w:cstheme="minorHAnsi"/>
        </w:rPr>
        <w:t xml:space="preserve">environments, quick learner, leadership skills </w:t>
      </w:r>
      <w:r w:rsidR="0032725E" w:rsidRPr="005031E2">
        <w:rPr>
          <w:rFonts w:cstheme="minorHAnsi"/>
        </w:rPr>
        <w:t xml:space="preserve">and a good team player. Strong </w:t>
      </w:r>
      <w:r w:rsidR="0033247E" w:rsidRPr="005031E2">
        <w:rPr>
          <w:rFonts w:cstheme="minorHAnsi"/>
        </w:rPr>
        <w:t>communication &amp; inter</w:t>
      </w:r>
      <w:r w:rsidR="00AD3245" w:rsidRPr="005031E2">
        <w:rPr>
          <w:rFonts w:cstheme="minorHAnsi"/>
        </w:rPr>
        <w:t>p</w:t>
      </w:r>
      <w:r w:rsidR="0033247E" w:rsidRPr="005031E2">
        <w:rPr>
          <w:rFonts w:cstheme="minorHAnsi"/>
        </w:rPr>
        <w:t xml:space="preserve">ersonal skills. </w:t>
      </w:r>
      <w:r w:rsidR="000B7852" w:rsidRPr="005031E2">
        <w:rPr>
          <w:rFonts w:cstheme="minorHAnsi"/>
        </w:rPr>
        <w:t>Proven</w:t>
      </w:r>
      <w:r w:rsidR="00AD3245" w:rsidRPr="005031E2">
        <w:rPr>
          <w:rFonts w:cstheme="minorHAnsi"/>
        </w:rPr>
        <w:t xml:space="preserve"> experience</w:t>
      </w:r>
      <w:r w:rsidR="000B7852" w:rsidRPr="005031E2">
        <w:rPr>
          <w:rFonts w:cstheme="minorHAnsi"/>
        </w:rPr>
        <w:t xml:space="preserve"> to deliver the quality of</w:t>
      </w:r>
      <w:r w:rsidR="007450DB" w:rsidRPr="005031E2">
        <w:rPr>
          <w:rFonts w:cstheme="minorHAnsi"/>
        </w:rPr>
        <w:t xml:space="preserve"> work on schedule and meet customer expectations.</w:t>
      </w:r>
    </w:p>
    <w:p w14:paraId="3E1D55F7" w14:textId="6B53287F" w:rsidR="00664055" w:rsidRPr="00664055" w:rsidRDefault="00664055" w:rsidP="00664055">
      <w:pPr>
        <w:pStyle w:val="ListParagraph"/>
        <w:numPr>
          <w:ilvl w:val="0"/>
          <w:numId w:val="23"/>
        </w:numPr>
        <w:tabs>
          <w:tab w:val="left" w:pos="540"/>
        </w:tabs>
        <w:spacing w:after="0"/>
        <w:jc w:val="both"/>
        <w:rPr>
          <w:rFonts w:cstheme="minorHAnsi"/>
          <w:b/>
          <w:bCs/>
        </w:rPr>
      </w:pPr>
      <w:r w:rsidRPr="005031E2">
        <w:rPr>
          <w:rFonts w:cstheme="minorHAnsi"/>
        </w:rPr>
        <w:t xml:space="preserve">Experience in Server infrastructure development on AWS Cloud, extensive usage of Virtual Private </w:t>
      </w:r>
      <w:r w:rsidRPr="005031E2">
        <w:rPr>
          <w:rFonts w:cstheme="minorHAnsi"/>
          <w:b/>
          <w:bCs/>
        </w:rPr>
        <w:t xml:space="preserve">Cloud (VPC), Cloud Formation JSON template, CloudFront, </w:t>
      </w:r>
      <w:proofErr w:type="spellStart"/>
      <w:r w:rsidRPr="005031E2">
        <w:rPr>
          <w:rFonts w:cstheme="minorHAnsi"/>
          <w:b/>
          <w:bCs/>
        </w:rPr>
        <w:t>ElastiCache</w:t>
      </w:r>
      <w:proofErr w:type="spellEnd"/>
      <w:r w:rsidRPr="005031E2">
        <w:rPr>
          <w:rFonts w:cstheme="minorHAnsi"/>
          <w:b/>
          <w:bCs/>
        </w:rPr>
        <w:t>, Redshift, SNS, SQS, IAM, EBS, ELK, Auto Scaling, DynamoDB, Route53, and Cloud Trail.</w:t>
      </w:r>
    </w:p>
    <w:p w14:paraId="34822D90" w14:textId="77777777" w:rsidR="000F2E49" w:rsidRPr="005031E2" w:rsidRDefault="000F2E49" w:rsidP="005031E2">
      <w:pPr>
        <w:pStyle w:val="ListParagraph"/>
        <w:numPr>
          <w:ilvl w:val="0"/>
          <w:numId w:val="23"/>
        </w:numPr>
        <w:tabs>
          <w:tab w:val="left" w:pos="540"/>
        </w:tabs>
        <w:spacing w:after="0"/>
        <w:jc w:val="both"/>
        <w:rPr>
          <w:rFonts w:cstheme="minorHAnsi"/>
          <w:b/>
          <w:bCs/>
        </w:rPr>
      </w:pPr>
      <w:r w:rsidRPr="005031E2">
        <w:rPr>
          <w:rFonts w:cstheme="minorHAnsi"/>
        </w:rPr>
        <w:t>Enthusiastic Cloud Engineer eager to contribute to team success through hard work, attention to detail and excellent organizational skills.</w:t>
      </w:r>
    </w:p>
    <w:p w14:paraId="011AC0B6" w14:textId="5E45952A" w:rsidR="000F2E49" w:rsidRPr="005031E2" w:rsidRDefault="000F2E49" w:rsidP="005031E2">
      <w:pPr>
        <w:pStyle w:val="ListParagraph"/>
        <w:numPr>
          <w:ilvl w:val="0"/>
          <w:numId w:val="23"/>
        </w:numPr>
        <w:tabs>
          <w:tab w:val="left" w:pos="540"/>
        </w:tabs>
        <w:spacing w:after="0"/>
        <w:jc w:val="both"/>
        <w:rPr>
          <w:rFonts w:cstheme="minorHAnsi"/>
          <w:b/>
          <w:bCs/>
        </w:rPr>
      </w:pPr>
      <w:r w:rsidRPr="005031E2">
        <w:rPr>
          <w:rFonts w:cstheme="minorHAnsi"/>
        </w:rPr>
        <w:t xml:space="preserve">Motivated to learn, </w:t>
      </w:r>
      <w:r w:rsidR="003A1DB4" w:rsidRPr="005031E2">
        <w:rPr>
          <w:rFonts w:cstheme="minorHAnsi"/>
        </w:rPr>
        <w:t>grow,</w:t>
      </w:r>
      <w:r w:rsidRPr="005031E2">
        <w:rPr>
          <w:rFonts w:cstheme="minorHAnsi"/>
        </w:rPr>
        <w:t xml:space="preserve"> and excel in the technology field.</w:t>
      </w:r>
    </w:p>
    <w:p w14:paraId="48966DC1" w14:textId="32FFDBEF" w:rsidR="0084092F" w:rsidRPr="005031E2" w:rsidRDefault="00F20272" w:rsidP="005031E2">
      <w:pPr>
        <w:pStyle w:val="ListParagraph"/>
        <w:numPr>
          <w:ilvl w:val="0"/>
          <w:numId w:val="23"/>
        </w:numPr>
        <w:tabs>
          <w:tab w:val="left" w:pos="540"/>
        </w:tabs>
        <w:spacing w:after="0"/>
        <w:jc w:val="both"/>
        <w:rPr>
          <w:rFonts w:cstheme="minorHAnsi"/>
          <w:b/>
          <w:bCs/>
        </w:rPr>
      </w:pPr>
      <w:r w:rsidRPr="005031E2">
        <w:rPr>
          <w:rFonts w:cstheme="minorHAnsi"/>
        </w:rPr>
        <w:t xml:space="preserve">Demonstrated ability to </w:t>
      </w:r>
      <w:r w:rsidR="001C2D6D" w:rsidRPr="005031E2">
        <w:rPr>
          <w:rFonts w:cstheme="minorHAnsi"/>
        </w:rPr>
        <w:t>implement robust, effective, and high-quality solutions.</w:t>
      </w:r>
    </w:p>
    <w:p w14:paraId="0685C442" w14:textId="1ECDFF14" w:rsidR="0091102E" w:rsidRPr="005031E2" w:rsidRDefault="002D1C33" w:rsidP="005031E2">
      <w:pPr>
        <w:pStyle w:val="ListParagraph"/>
        <w:numPr>
          <w:ilvl w:val="0"/>
          <w:numId w:val="23"/>
        </w:numPr>
        <w:tabs>
          <w:tab w:val="left" w:pos="540"/>
        </w:tabs>
        <w:spacing w:after="0"/>
        <w:jc w:val="both"/>
        <w:rPr>
          <w:rFonts w:cstheme="minorHAnsi"/>
        </w:rPr>
      </w:pPr>
      <w:r w:rsidRPr="005031E2">
        <w:rPr>
          <w:rFonts w:cstheme="minorHAnsi"/>
        </w:rPr>
        <w:t>Worked on creating Jenkins File for various Jenkins jobs using groovy script via DSL (domain specific language) to use them as various workflow scripts for defining CI/CD.</w:t>
      </w:r>
    </w:p>
    <w:p w14:paraId="2C3FED92" w14:textId="77777777" w:rsidR="002A7741" w:rsidRPr="002A7741" w:rsidRDefault="002A7741" w:rsidP="002A7741">
      <w:pPr>
        <w:pStyle w:val="ListParagraph"/>
        <w:spacing w:after="0"/>
        <w:rPr>
          <w:rFonts w:cstheme="minorHAnsi"/>
        </w:rPr>
      </w:pPr>
    </w:p>
    <w:p w14:paraId="1F18350F" w14:textId="6A6B5B22" w:rsidR="00F2718F" w:rsidRPr="002A7741" w:rsidRDefault="005010DF" w:rsidP="002A7741">
      <w:pPr>
        <w:rPr>
          <w:rFonts w:cstheme="minorHAnsi"/>
          <w:b/>
          <w:bCs/>
        </w:rPr>
      </w:pPr>
      <w:r w:rsidRPr="002A7741">
        <w:rPr>
          <w:rFonts w:cstheme="minorHAnsi"/>
          <w:b/>
          <w:bCs/>
        </w:rPr>
        <w:t>Technical Proficiencies:</w:t>
      </w:r>
    </w:p>
    <w:tbl>
      <w:tblPr>
        <w:tblStyle w:val="TableGrid"/>
        <w:tblW w:w="0" w:type="auto"/>
        <w:tblInd w:w="535" w:type="dxa"/>
        <w:tblLook w:val="04A0" w:firstRow="1" w:lastRow="0" w:firstColumn="1" w:lastColumn="0" w:noHBand="0" w:noVBand="1"/>
      </w:tblPr>
      <w:tblGrid>
        <w:gridCol w:w="3297"/>
        <w:gridCol w:w="6603"/>
      </w:tblGrid>
      <w:tr w:rsidR="008D70B4" w:rsidRPr="002A7741" w14:paraId="545043DB" w14:textId="77777777" w:rsidTr="002A7741">
        <w:trPr>
          <w:trHeight w:val="272"/>
        </w:trPr>
        <w:tc>
          <w:tcPr>
            <w:tcW w:w="3297" w:type="dxa"/>
          </w:tcPr>
          <w:p w14:paraId="5B08E130" w14:textId="1C35B39C" w:rsidR="008D70B4" w:rsidRPr="002A7741" w:rsidRDefault="008D70B4" w:rsidP="008D70B4">
            <w:pPr>
              <w:rPr>
                <w:rFonts w:cstheme="minorHAnsi"/>
                <w:b/>
                <w:bCs/>
              </w:rPr>
            </w:pPr>
            <w:r w:rsidRPr="002A7741">
              <w:rPr>
                <w:rFonts w:cstheme="minorHAnsi"/>
                <w:b/>
                <w:bCs/>
              </w:rPr>
              <w:t xml:space="preserve">Technologies </w:t>
            </w:r>
            <w:r w:rsidR="008B2660" w:rsidRPr="002A7741">
              <w:rPr>
                <w:rFonts w:cstheme="minorHAnsi"/>
                <w:b/>
                <w:bCs/>
              </w:rPr>
              <w:t>&amp;</w:t>
            </w:r>
            <w:r w:rsidRPr="002A7741">
              <w:rPr>
                <w:rFonts w:cstheme="minorHAnsi"/>
                <w:b/>
                <w:bCs/>
              </w:rPr>
              <w:t xml:space="preserve"> Languages</w:t>
            </w:r>
          </w:p>
        </w:tc>
        <w:tc>
          <w:tcPr>
            <w:tcW w:w="6603" w:type="dxa"/>
          </w:tcPr>
          <w:p w14:paraId="7EB3D71C" w14:textId="31FC6358" w:rsidR="008D70B4" w:rsidRPr="002A7741" w:rsidRDefault="00B629B1" w:rsidP="008D70B4">
            <w:pPr>
              <w:rPr>
                <w:rFonts w:cstheme="minorHAnsi"/>
              </w:rPr>
            </w:pPr>
            <w:r w:rsidRPr="002A7741">
              <w:rPr>
                <w:rFonts w:cstheme="minorHAnsi"/>
              </w:rPr>
              <w:t xml:space="preserve">C, </w:t>
            </w:r>
            <w:r w:rsidR="008B2660" w:rsidRPr="002A7741">
              <w:rPr>
                <w:rFonts w:cstheme="minorHAnsi"/>
              </w:rPr>
              <w:t xml:space="preserve">HTML, </w:t>
            </w:r>
            <w:r w:rsidR="008D70B4" w:rsidRPr="002A7741">
              <w:rPr>
                <w:rFonts w:cstheme="minorHAnsi"/>
              </w:rPr>
              <w:t>JavaScript, Python</w:t>
            </w:r>
            <w:r w:rsidR="00B13FF4" w:rsidRPr="002A7741">
              <w:rPr>
                <w:rFonts w:cstheme="minorHAnsi"/>
              </w:rPr>
              <w:t>, JSON</w:t>
            </w:r>
          </w:p>
        </w:tc>
      </w:tr>
      <w:tr w:rsidR="008D70B4" w:rsidRPr="002A7741" w14:paraId="1F7C5F2E" w14:textId="77777777" w:rsidTr="002A7741">
        <w:trPr>
          <w:trHeight w:val="272"/>
        </w:trPr>
        <w:tc>
          <w:tcPr>
            <w:tcW w:w="3297" w:type="dxa"/>
          </w:tcPr>
          <w:p w14:paraId="387495FF" w14:textId="1C65E073" w:rsidR="008D70B4" w:rsidRPr="002A7741" w:rsidRDefault="007966F4" w:rsidP="008D70B4">
            <w:pPr>
              <w:rPr>
                <w:rFonts w:cstheme="minorHAnsi"/>
                <w:b/>
                <w:bCs/>
              </w:rPr>
            </w:pPr>
            <w:r w:rsidRPr="002A7741">
              <w:rPr>
                <w:rFonts w:cstheme="minorHAnsi"/>
                <w:b/>
                <w:bCs/>
              </w:rPr>
              <w:t xml:space="preserve">CRM Products </w:t>
            </w:r>
          </w:p>
        </w:tc>
        <w:tc>
          <w:tcPr>
            <w:tcW w:w="6603" w:type="dxa"/>
          </w:tcPr>
          <w:p w14:paraId="6BAB2376" w14:textId="4C7D9632" w:rsidR="008D70B4" w:rsidRPr="002A7741" w:rsidRDefault="007966F4" w:rsidP="008D70B4">
            <w:pPr>
              <w:rPr>
                <w:rFonts w:cstheme="minorHAnsi"/>
              </w:rPr>
            </w:pPr>
            <w:r w:rsidRPr="002A7741">
              <w:rPr>
                <w:rFonts w:cstheme="minorHAnsi"/>
              </w:rPr>
              <w:t>Salesforce</w:t>
            </w:r>
          </w:p>
        </w:tc>
      </w:tr>
      <w:tr w:rsidR="008D70B4" w:rsidRPr="002A7741" w14:paraId="11EBD7C4" w14:textId="77777777" w:rsidTr="002A7741">
        <w:trPr>
          <w:trHeight w:val="272"/>
        </w:trPr>
        <w:tc>
          <w:tcPr>
            <w:tcW w:w="3297" w:type="dxa"/>
          </w:tcPr>
          <w:p w14:paraId="4151CEC2" w14:textId="3254FA54" w:rsidR="008D70B4" w:rsidRPr="002A7741" w:rsidRDefault="00CB5505" w:rsidP="008D70B4">
            <w:pPr>
              <w:rPr>
                <w:rFonts w:cstheme="minorHAnsi"/>
                <w:b/>
                <w:bCs/>
              </w:rPr>
            </w:pPr>
            <w:r w:rsidRPr="002A7741">
              <w:rPr>
                <w:rFonts w:cstheme="minorHAnsi"/>
                <w:b/>
                <w:bCs/>
              </w:rPr>
              <w:t>Cloud</w:t>
            </w:r>
          </w:p>
        </w:tc>
        <w:tc>
          <w:tcPr>
            <w:tcW w:w="6603" w:type="dxa"/>
          </w:tcPr>
          <w:p w14:paraId="7A75BD4B" w14:textId="13F73987" w:rsidR="008D70B4" w:rsidRPr="002A7741" w:rsidRDefault="00CB5505" w:rsidP="008D70B4">
            <w:pPr>
              <w:rPr>
                <w:rFonts w:cstheme="minorHAnsi"/>
              </w:rPr>
            </w:pPr>
            <w:r w:rsidRPr="002A7741">
              <w:rPr>
                <w:rFonts w:cstheme="minorHAnsi"/>
              </w:rPr>
              <w:t>AWS</w:t>
            </w:r>
            <w:r w:rsidR="00387DB2" w:rsidRPr="002A7741">
              <w:rPr>
                <w:rFonts w:cstheme="minorHAnsi"/>
              </w:rPr>
              <w:t xml:space="preserve">, Salesforce </w:t>
            </w:r>
          </w:p>
        </w:tc>
      </w:tr>
      <w:tr w:rsidR="00FE7F9A" w:rsidRPr="002A7741" w14:paraId="5E37939E" w14:textId="77777777" w:rsidTr="002A7741">
        <w:trPr>
          <w:trHeight w:val="272"/>
        </w:trPr>
        <w:tc>
          <w:tcPr>
            <w:tcW w:w="3297" w:type="dxa"/>
          </w:tcPr>
          <w:p w14:paraId="257AD317" w14:textId="467A911F" w:rsidR="00FE7F9A" w:rsidRPr="002A7741" w:rsidRDefault="00FE7F9A" w:rsidP="00FE7F9A">
            <w:pPr>
              <w:rPr>
                <w:rFonts w:cstheme="minorHAnsi"/>
                <w:b/>
                <w:bCs/>
              </w:rPr>
            </w:pPr>
            <w:r w:rsidRPr="002A7741">
              <w:rPr>
                <w:rFonts w:cstheme="minorHAnsi"/>
                <w:b/>
                <w:bCs/>
              </w:rPr>
              <w:t>DevOps tools</w:t>
            </w:r>
          </w:p>
        </w:tc>
        <w:tc>
          <w:tcPr>
            <w:tcW w:w="6603" w:type="dxa"/>
          </w:tcPr>
          <w:p w14:paraId="7400CFFA" w14:textId="671E2E7F" w:rsidR="00FE7F9A" w:rsidRPr="002A7741" w:rsidRDefault="00FE7F9A" w:rsidP="00FE7F9A">
            <w:pPr>
              <w:rPr>
                <w:rFonts w:cstheme="minorHAnsi"/>
              </w:rPr>
            </w:pPr>
            <w:r w:rsidRPr="002A7741">
              <w:rPr>
                <w:rFonts w:cstheme="minorHAnsi"/>
              </w:rPr>
              <w:t>Docker, Jenkins, Puppet</w:t>
            </w:r>
          </w:p>
        </w:tc>
      </w:tr>
      <w:tr w:rsidR="00FE7F9A" w:rsidRPr="002A7741" w14:paraId="22060882" w14:textId="77777777" w:rsidTr="002A7741">
        <w:trPr>
          <w:trHeight w:val="272"/>
        </w:trPr>
        <w:tc>
          <w:tcPr>
            <w:tcW w:w="3297" w:type="dxa"/>
          </w:tcPr>
          <w:p w14:paraId="2DFC3D41" w14:textId="0BEAAEFB" w:rsidR="00FE7F9A" w:rsidRPr="002A7741" w:rsidRDefault="00FE7F9A" w:rsidP="00FE7F9A">
            <w:pPr>
              <w:rPr>
                <w:rFonts w:cstheme="minorHAnsi"/>
                <w:b/>
                <w:bCs/>
              </w:rPr>
            </w:pPr>
            <w:r w:rsidRPr="002A7741">
              <w:rPr>
                <w:rFonts w:cstheme="minorHAnsi"/>
                <w:b/>
                <w:bCs/>
              </w:rPr>
              <w:t>Tools</w:t>
            </w:r>
          </w:p>
        </w:tc>
        <w:tc>
          <w:tcPr>
            <w:tcW w:w="6603" w:type="dxa"/>
          </w:tcPr>
          <w:p w14:paraId="40C6B477" w14:textId="1118500E" w:rsidR="00FE7F9A" w:rsidRPr="002A7741" w:rsidRDefault="00FE7F9A" w:rsidP="00FE7F9A">
            <w:pPr>
              <w:rPr>
                <w:rFonts w:cstheme="minorHAnsi"/>
              </w:rPr>
            </w:pPr>
            <w:r w:rsidRPr="002A7741">
              <w:rPr>
                <w:rFonts w:cstheme="minorHAnsi"/>
              </w:rPr>
              <w:t xml:space="preserve">CloudFormation, JIRA, </w:t>
            </w:r>
            <w:proofErr w:type="spellStart"/>
            <w:r w:rsidR="009D1A5B">
              <w:rPr>
                <w:rFonts w:cstheme="minorHAnsi"/>
              </w:rPr>
              <w:t>o</w:t>
            </w:r>
            <w:r w:rsidRPr="002A7741">
              <w:rPr>
                <w:rFonts w:cstheme="minorHAnsi"/>
              </w:rPr>
              <w:t>ps</w:t>
            </w:r>
            <w:r w:rsidR="009D1A5B">
              <w:rPr>
                <w:rFonts w:cstheme="minorHAnsi"/>
              </w:rPr>
              <w:t>w</w:t>
            </w:r>
            <w:r w:rsidRPr="002A7741">
              <w:rPr>
                <w:rFonts w:cstheme="minorHAnsi"/>
              </w:rPr>
              <w:t>orks</w:t>
            </w:r>
            <w:proofErr w:type="spellEnd"/>
            <w:r w:rsidRPr="002A7741">
              <w:rPr>
                <w:rFonts w:cstheme="minorHAnsi"/>
              </w:rPr>
              <w:t>, Chef</w:t>
            </w:r>
          </w:p>
        </w:tc>
      </w:tr>
      <w:tr w:rsidR="00FE7F9A" w:rsidRPr="002A7741" w14:paraId="7060D8C4" w14:textId="77777777" w:rsidTr="002A7741">
        <w:trPr>
          <w:trHeight w:val="272"/>
        </w:trPr>
        <w:tc>
          <w:tcPr>
            <w:tcW w:w="3297" w:type="dxa"/>
          </w:tcPr>
          <w:p w14:paraId="3F4AF739" w14:textId="6AF80673" w:rsidR="00FE7F9A" w:rsidRPr="002A7741" w:rsidRDefault="00464F40" w:rsidP="00FE7F9A">
            <w:pPr>
              <w:rPr>
                <w:rFonts w:cstheme="minorHAnsi"/>
                <w:b/>
                <w:bCs/>
              </w:rPr>
            </w:pPr>
            <w:r w:rsidRPr="002A7741">
              <w:rPr>
                <w:rFonts w:cstheme="minorHAnsi"/>
                <w:b/>
                <w:bCs/>
              </w:rPr>
              <w:t>Version Control</w:t>
            </w:r>
          </w:p>
        </w:tc>
        <w:tc>
          <w:tcPr>
            <w:tcW w:w="6603" w:type="dxa"/>
          </w:tcPr>
          <w:p w14:paraId="39FB14FC" w14:textId="47BFA6F8" w:rsidR="00FE7F9A" w:rsidRPr="002A7741" w:rsidRDefault="00464F40" w:rsidP="00FE7F9A">
            <w:pPr>
              <w:rPr>
                <w:rFonts w:cstheme="minorHAnsi"/>
              </w:rPr>
            </w:pPr>
            <w:r w:rsidRPr="002A7741">
              <w:rPr>
                <w:rFonts w:cstheme="minorHAnsi"/>
              </w:rPr>
              <w:t xml:space="preserve">Git Hub, </w:t>
            </w:r>
            <w:r w:rsidR="003A502C" w:rsidRPr="002A7741">
              <w:rPr>
                <w:rFonts w:cstheme="minorHAnsi"/>
              </w:rPr>
              <w:t xml:space="preserve">AWS code </w:t>
            </w:r>
            <w:r w:rsidR="0009059D" w:rsidRPr="002A7741">
              <w:rPr>
                <w:rFonts w:cstheme="minorHAnsi"/>
              </w:rPr>
              <w:t>commit</w:t>
            </w:r>
          </w:p>
        </w:tc>
      </w:tr>
      <w:tr w:rsidR="00464F40" w:rsidRPr="002A7741" w14:paraId="7A365127" w14:textId="77777777" w:rsidTr="002A7741">
        <w:trPr>
          <w:trHeight w:val="272"/>
        </w:trPr>
        <w:tc>
          <w:tcPr>
            <w:tcW w:w="3297" w:type="dxa"/>
          </w:tcPr>
          <w:p w14:paraId="4EA21C7E" w14:textId="47DBB0C2" w:rsidR="00464F40" w:rsidRPr="002A7741" w:rsidRDefault="00464F40" w:rsidP="00464F40">
            <w:pPr>
              <w:rPr>
                <w:rFonts w:cstheme="minorHAnsi"/>
                <w:b/>
                <w:bCs/>
              </w:rPr>
            </w:pPr>
            <w:r w:rsidRPr="002A7741">
              <w:rPr>
                <w:rFonts w:cstheme="minorHAnsi"/>
                <w:b/>
                <w:bCs/>
              </w:rPr>
              <w:t>Database</w:t>
            </w:r>
          </w:p>
        </w:tc>
        <w:tc>
          <w:tcPr>
            <w:tcW w:w="6603" w:type="dxa"/>
          </w:tcPr>
          <w:p w14:paraId="3C2BDFD2" w14:textId="5218D2B9" w:rsidR="00464F40" w:rsidRPr="002A7741" w:rsidRDefault="00464F40" w:rsidP="00464F40">
            <w:pPr>
              <w:rPr>
                <w:rFonts w:cstheme="minorHAnsi"/>
              </w:rPr>
            </w:pPr>
            <w:r w:rsidRPr="002A7741">
              <w:rPr>
                <w:rFonts w:cstheme="minorHAnsi"/>
              </w:rPr>
              <w:t>MySQL, MongoDB, Oracle, Postgres SQL</w:t>
            </w:r>
          </w:p>
        </w:tc>
      </w:tr>
      <w:tr w:rsidR="00464F40" w:rsidRPr="002A7741" w14:paraId="3327F25F" w14:textId="77777777" w:rsidTr="002A7741">
        <w:trPr>
          <w:trHeight w:val="279"/>
        </w:trPr>
        <w:tc>
          <w:tcPr>
            <w:tcW w:w="3297" w:type="dxa"/>
          </w:tcPr>
          <w:p w14:paraId="10D44B85" w14:textId="1D58F1A7" w:rsidR="00464F40" w:rsidRPr="002A7741" w:rsidRDefault="00464F40" w:rsidP="00464F40">
            <w:pPr>
              <w:rPr>
                <w:rFonts w:cstheme="minorHAnsi"/>
                <w:b/>
                <w:bCs/>
              </w:rPr>
            </w:pPr>
            <w:r w:rsidRPr="002A7741">
              <w:rPr>
                <w:rFonts w:cstheme="minorHAnsi"/>
                <w:b/>
                <w:bCs/>
              </w:rPr>
              <w:lastRenderedPageBreak/>
              <w:t>Operating Systems</w:t>
            </w:r>
          </w:p>
        </w:tc>
        <w:tc>
          <w:tcPr>
            <w:tcW w:w="6603" w:type="dxa"/>
          </w:tcPr>
          <w:p w14:paraId="3B61D4A8" w14:textId="783B6377" w:rsidR="00464F40" w:rsidRPr="002A7741" w:rsidRDefault="00464F40" w:rsidP="00464F40">
            <w:pPr>
              <w:rPr>
                <w:rFonts w:cstheme="minorHAnsi"/>
              </w:rPr>
            </w:pPr>
            <w:r w:rsidRPr="002A7741">
              <w:rPr>
                <w:rFonts w:cstheme="minorHAnsi"/>
              </w:rPr>
              <w:t>Windows</w:t>
            </w:r>
            <w:r w:rsidRPr="002A7741">
              <w:rPr>
                <w:rFonts w:cstheme="minorHAnsi"/>
                <w:b/>
                <w:bCs/>
              </w:rPr>
              <w:t xml:space="preserve">, </w:t>
            </w:r>
            <w:r w:rsidRPr="002A7741">
              <w:rPr>
                <w:rFonts w:cstheme="minorHAnsi"/>
              </w:rPr>
              <w:t>Linux</w:t>
            </w:r>
          </w:p>
        </w:tc>
      </w:tr>
      <w:tr w:rsidR="00464F40" w:rsidRPr="002A7741" w14:paraId="51C637A6" w14:textId="77777777" w:rsidTr="002A7741">
        <w:trPr>
          <w:trHeight w:val="272"/>
        </w:trPr>
        <w:tc>
          <w:tcPr>
            <w:tcW w:w="3297" w:type="dxa"/>
          </w:tcPr>
          <w:p w14:paraId="1E89E8FA" w14:textId="1963B73B" w:rsidR="00464F40" w:rsidRPr="002A7741" w:rsidRDefault="00464F40" w:rsidP="00464F40">
            <w:pPr>
              <w:rPr>
                <w:rFonts w:cstheme="minorHAnsi"/>
                <w:b/>
                <w:bCs/>
              </w:rPr>
            </w:pPr>
            <w:r w:rsidRPr="002A7741">
              <w:rPr>
                <w:rFonts w:cstheme="minorHAnsi"/>
                <w:b/>
                <w:bCs/>
              </w:rPr>
              <w:t xml:space="preserve">Project </w:t>
            </w:r>
          </w:p>
        </w:tc>
        <w:tc>
          <w:tcPr>
            <w:tcW w:w="6603" w:type="dxa"/>
          </w:tcPr>
          <w:p w14:paraId="2BBB76B8" w14:textId="21791499" w:rsidR="00464F40" w:rsidRPr="002A7741" w:rsidRDefault="00464F40" w:rsidP="00464F40">
            <w:pPr>
              <w:rPr>
                <w:rFonts w:cstheme="minorHAnsi"/>
              </w:rPr>
            </w:pPr>
            <w:r w:rsidRPr="002A7741">
              <w:rPr>
                <w:rFonts w:cstheme="minorHAnsi"/>
              </w:rPr>
              <w:t>MS Project, Jira</w:t>
            </w:r>
          </w:p>
        </w:tc>
      </w:tr>
    </w:tbl>
    <w:p w14:paraId="533A9B5B" w14:textId="77777777" w:rsidR="005031E2" w:rsidRDefault="005031E2" w:rsidP="00492940">
      <w:pPr>
        <w:rPr>
          <w:rFonts w:cstheme="minorHAnsi"/>
          <w:b/>
          <w:bCs/>
        </w:rPr>
      </w:pPr>
    </w:p>
    <w:p w14:paraId="0AA04D4D" w14:textId="58EE90EC" w:rsidR="00584299" w:rsidRPr="002A7741" w:rsidRDefault="00584299" w:rsidP="00492940">
      <w:pPr>
        <w:rPr>
          <w:rFonts w:eastAsia="Calibri" w:cstheme="minorHAnsi"/>
          <w:b/>
          <w:color w:val="000000"/>
        </w:rPr>
      </w:pPr>
      <w:r w:rsidRPr="002A7741">
        <w:rPr>
          <w:rFonts w:cstheme="minorHAnsi"/>
          <w:b/>
          <w:bCs/>
        </w:rPr>
        <w:t>Education</w:t>
      </w:r>
      <w:r w:rsidR="002A7741">
        <w:rPr>
          <w:rFonts w:cstheme="minorHAnsi"/>
          <w:b/>
          <w:bCs/>
        </w:rPr>
        <w:t xml:space="preserve"> And Certification:</w:t>
      </w:r>
    </w:p>
    <w:p w14:paraId="673EA51F" w14:textId="77777777" w:rsidR="002A7741" w:rsidRDefault="00584299" w:rsidP="005031E2">
      <w:pPr>
        <w:pStyle w:val="ListParagraph"/>
        <w:numPr>
          <w:ilvl w:val="0"/>
          <w:numId w:val="24"/>
        </w:numPr>
        <w:spacing w:after="0"/>
        <w:rPr>
          <w:rFonts w:cstheme="minorHAnsi"/>
        </w:rPr>
      </w:pPr>
      <w:r w:rsidRPr="002A7741">
        <w:rPr>
          <w:rFonts w:cstheme="minorHAnsi"/>
        </w:rPr>
        <w:t>B</w:t>
      </w:r>
      <w:r w:rsidR="00625F9F" w:rsidRPr="002A7741">
        <w:rPr>
          <w:rFonts w:cstheme="minorHAnsi"/>
        </w:rPr>
        <w:t>achelor of Technology in Electronics and communications</w:t>
      </w:r>
      <w:r w:rsidR="00BF33D3" w:rsidRPr="002A7741">
        <w:rPr>
          <w:rFonts w:cstheme="minorHAnsi"/>
        </w:rPr>
        <w:t xml:space="preserve"> in 2009 from Jawaharlal Nehru </w:t>
      </w:r>
      <w:r w:rsidR="00B21F33" w:rsidRPr="002A7741">
        <w:rPr>
          <w:rFonts w:cstheme="minorHAnsi"/>
        </w:rPr>
        <w:t xml:space="preserve">Technological University (JNTU). </w:t>
      </w:r>
    </w:p>
    <w:p w14:paraId="79615B8C" w14:textId="68D776DD" w:rsidR="00B72F09" w:rsidRPr="005031E2" w:rsidRDefault="00DD796A" w:rsidP="005031E2">
      <w:pPr>
        <w:pStyle w:val="ListParagraph"/>
        <w:numPr>
          <w:ilvl w:val="0"/>
          <w:numId w:val="24"/>
        </w:numPr>
        <w:spacing w:after="0"/>
        <w:rPr>
          <w:rFonts w:cstheme="minorHAnsi"/>
        </w:rPr>
      </w:pPr>
      <w:r w:rsidRPr="002A7741">
        <w:rPr>
          <w:rFonts w:cstheme="minorHAnsi"/>
        </w:rPr>
        <w:t xml:space="preserve">AWS Certified Cloud </w:t>
      </w:r>
      <w:r w:rsidR="0076000B" w:rsidRPr="002A7741">
        <w:rPr>
          <w:rFonts w:cstheme="minorHAnsi"/>
        </w:rPr>
        <w:t>Practitioner</w:t>
      </w:r>
      <w:r w:rsidR="00CA1A09" w:rsidRPr="002A7741">
        <w:rPr>
          <w:rFonts w:eastAsia="Calibri" w:cstheme="minorHAnsi"/>
        </w:rPr>
        <w:t>.</w:t>
      </w:r>
    </w:p>
    <w:p w14:paraId="2CF7E663" w14:textId="79110E45" w:rsidR="005031E2" w:rsidRPr="002A7741" w:rsidRDefault="005031E2" w:rsidP="005031E2">
      <w:pPr>
        <w:pStyle w:val="ListParagraph"/>
        <w:spacing w:after="0"/>
        <w:rPr>
          <w:rFonts w:cstheme="minorHAnsi"/>
        </w:rPr>
      </w:pPr>
    </w:p>
    <w:p w14:paraId="5DA7EC6B" w14:textId="75E8F30F" w:rsidR="00B72F09" w:rsidRDefault="00C514D1" w:rsidP="00FE7A8F">
      <w:pPr>
        <w:rPr>
          <w:rFonts w:eastAsia="Calibri" w:cstheme="minorHAnsi"/>
          <w:b/>
          <w:bCs/>
        </w:rPr>
      </w:pPr>
      <w:r w:rsidRPr="002A7741">
        <w:rPr>
          <w:rFonts w:cstheme="minorHAnsi"/>
          <w:b/>
          <w:bCs/>
        </w:rPr>
        <w:t>Professional Experience:</w:t>
      </w:r>
      <w:r w:rsidR="00151A18" w:rsidRPr="002A7741">
        <w:rPr>
          <w:rFonts w:eastAsia="Calibri" w:cstheme="minorHAnsi"/>
          <w:b/>
          <w:bCs/>
        </w:rPr>
        <w:t xml:space="preserve"> </w:t>
      </w:r>
      <w:r w:rsidR="00785D71">
        <w:rPr>
          <w:rFonts w:eastAsia="Calibri" w:cstheme="minorHAnsi"/>
          <w:b/>
          <w:bCs/>
        </w:rPr>
        <w:t xml:space="preserve">                                                                                                    </w:t>
      </w:r>
    </w:p>
    <w:p w14:paraId="58BB56E0" w14:textId="015291C0" w:rsidR="00785D71" w:rsidRDefault="009945ED" w:rsidP="009945ED">
      <w:pPr>
        <w:spacing w:after="0"/>
        <w:rPr>
          <w:rFonts w:eastAsia="Calibri" w:cstheme="minorHAnsi"/>
          <w:b/>
          <w:bCs/>
        </w:rPr>
      </w:pPr>
      <w:r w:rsidRPr="009945ED">
        <w:rPr>
          <w:rFonts w:eastAsia="Calibri" w:cstheme="minorHAnsi"/>
          <w:b/>
          <w:bCs/>
        </w:rPr>
        <w:t>Master Card, O’Fallon, MO</w:t>
      </w:r>
      <w:r>
        <w:rPr>
          <w:rFonts w:eastAsia="Calibri" w:cstheme="minorHAnsi"/>
          <w:b/>
          <w:bCs/>
        </w:rPr>
        <w:tab/>
      </w:r>
      <w:r>
        <w:rPr>
          <w:rFonts w:eastAsia="Calibri" w:cstheme="minorHAnsi"/>
          <w:b/>
          <w:bCs/>
        </w:rPr>
        <w:tab/>
      </w:r>
      <w:r>
        <w:rPr>
          <w:rFonts w:eastAsia="Calibri" w:cstheme="minorHAnsi"/>
          <w:b/>
          <w:bCs/>
        </w:rPr>
        <w:tab/>
      </w:r>
      <w:r>
        <w:rPr>
          <w:rFonts w:eastAsia="Calibri" w:cstheme="minorHAnsi"/>
          <w:b/>
          <w:bCs/>
        </w:rPr>
        <w:tab/>
      </w:r>
      <w:r>
        <w:rPr>
          <w:rFonts w:eastAsia="Calibri" w:cstheme="minorHAnsi"/>
          <w:b/>
          <w:bCs/>
        </w:rPr>
        <w:tab/>
      </w:r>
      <w:r>
        <w:rPr>
          <w:rFonts w:eastAsia="Calibri" w:cstheme="minorHAnsi"/>
          <w:b/>
          <w:bCs/>
        </w:rPr>
        <w:tab/>
      </w:r>
      <w:r>
        <w:rPr>
          <w:rFonts w:eastAsia="Calibri" w:cstheme="minorHAnsi"/>
          <w:b/>
          <w:bCs/>
        </w:rPr>
        <w:tab/>
      </w:r>
      <w:r>
        <w:rPr>
          <w:rFonts w:eastAsia="Calibri" w:cstheme="minorHAnsi"/>
          <w:b/>
          <w:bCs/>
        </w:rPr>
        <w:tab/>
      </w:r>
      <w:r>
        <w:rPr>
          <w:rFonts w:eastAsia="Calibri" w:cstheme="minorHAnsi"/>
          <w:b/>
          <w:bCs/>
        </w:rPr>
        <w:tab/>
        <w:t xml:space="preserve"> </w:t>
      </w:r>
      <w:r w:rsidRPr="00785D71">
        <w:rPr>
          <w:rFonts w:eastAsia="Calibri" w:cstheme="minorHAnsi"/>
          <w:b/>
          <w:bCs/>
        </w:rPr>
        <w:t>Jul 2022 – Present</w:t>
      </w:r>
    </w:p>
    <w:p w14:paraId="496E4F45" w14:textId="7F447D7B" w:rsidR="009945ED" w:rsidRDefault="009945ED" w:rsidP="009945ED">
      <w:pPr>
        <w:spacing w:after="0"/>
        <w:rPr>
          <w:rFonts w:eastAsia="Calibri" w:cstheme="minorHAnsi"/>
          <w:b/>
          <w:bCs/>
        </w:rPr>
      </w:pPr>
      <w:r>
        <w:rPr>
          <w:rFonts w:eastAsia="Calibri" w:cstheme="minorHAnsi"/>
          <w:b/>
          <w:bCs/>
        </w:rPr>
        <w:t xml:space="preserve">Role: </w:t>
      </w:r>
      <w:r w:rsidRPr="002A7741">
        <w:rPr>
          <w:rFonts w:eastAsia="Calibri" w:cstheme="minorHAnsi"/>
          <w:b/>
          <w:bCs/>
        </w:rPr>
        <w:t>AWS Engineer</w:t>
      </w:r>
      <w:r>
        <w:rPr>
          <w:rFonts w:eastAsia="Calibri" w:cstheme="minorHAnsi"/>
          <w:b/>
          <w:bCs/>
        </w:rPr>
        <w:t xml:space="preserve"> // Remote</w:t>
      </w:r>
    </w:p>
    <w:p w14:paraId="018EDAAA" w14:textId="77777777" w:rsidR="009945ED" w:rsidRPr="00785D71" w:rsidRDefault="009945ED" w:rsidP="009945ED">
      <w:pPr>
        <w:spacing w:after="0"/>
        <w:rPr>
          <w:rFonts w:eastAsia="Calibri" w:cstheme="minorHAnsi"/>
          <w:b/>
          <w:bCs/>
        </w:rPr>
      </w:pPr>
    </w:p>
    <w:p w14:paraId="2600ABEA" w14:textId="77777777" w:rsidR="00785D71" w:rsidRPr="00785D71" w:rsidRDefault="00785D71" w:rsidP="00785D71">
      <w:pPr>
        <w:rPr>
          <w:rFonts w:eastAsia="Calibri" w:cstheme="minorHAnsi"/>
        </w:rPr>
      </w:pPr>
      <w:r w:rsidRPr="00785D71">
        <w:rPr>
          <w:rFonts w:eastAsia="Calibri" w:cstheme="minorHAnsi"/>
          <w:b/>
          <w:bCs/>
        </w:rPr>
        <w:t>Responsibilities</w:t>
      </w:r>
      <w:r w:rsidRPr="00785D71">
        <w:rPr>
          <w:rFonts w:eastAsia="Calibri" w:cstheme="minorHAnsi"/>
        </w:rPr>
        <w:t>:</w:t>
      </w:r>
    </w:p>
    <w:p w14:paraId="02CFF000" w14:textId="5CF0D875" w:rsidR="00785D71" w:rsidRPr="00785D71" w:rsidRDefault="00785D71" w:rsidP="00785D71">
      <w:pPr>
        <w:pStyle w:val="ListParagraph"/>
        <w:numPr>
          <w:ilvl w:val="0"/>
          <w:numId w:val="24"/>
        </w:numPr>
        <w:rPr>
          <w:rFonts w:eastAsia="Calibri" w:cstheme="minorHAnsi"/>
        </w:rPr>
      </w:pPr>
      <w:r w:rsidRPr="00785D71">
        <w:rPr>
          <w:rFonts w:eastAsia="Calibri" w:cstheme="minorHAnsi"/>
        </w:rPr>
        <w:t>Responsible for design, implementation, and operational support for Cloud-based infrastructure solutions.</w:t>
      </w:r>
    </w:p>
    <w:p w14:paraId="7E36E81E" w14:textId="696A237C" w:rsidR="00785D71" w:rsidRPr="00EC45A4" w:rsidRDefault="00785D71" w:rsidP="00785D71">
      <w:pPr>
        <w:pStyle w:val="ListParagraph"/>
        <w:numPr>
          <w:ilvl w:val="0"/>
          <w:numId w:val="24"/>
        </w:numPr>
        <w:rPr>
          <w:rFonts w:eastAsia="Calibri" w:cstheme="minorHAnsi"/>
          <w:b/>
          <w:bCs/>
        </w:rPr>
      </w:pPr>
      <w:r w:rsidRPr="00785D71">
        <w:rPr>
          <w:rFonts w:eastAsia="Calibri" w:cstheme="minorHAnsi"/>
        </w:rPr>
        <w:t xml:space="preserve">Used orchestration tools like </w:t>
      </w:r>
      <w:r w:rsidRPr="00EC45A4">
        <w:rPr>
          <w:rFonts w:eastAsia="Calibri" w:cstheme="minorHAnsi"/>
          <w:b/>
          <w:bCs/>
        </w:rPr>
        <w:t>Cloud Formation (CFT), Terraform, and Jenkins Pipeline for managing the AWS infrastructure.</w:t>
      </w:r>
    </w:p>
    <w:p w14:paraId="1B73C8FB" w14:textId="159CAF93" w:rsidR="00785D71" w:rsidRPr="00EC45A4" w:rsidRDefault="00785D71" w:rsidP="00785D71">
      <w:pPr>
        <w:pStyle w:val="ListParagraph"/>
        <w:numPr>
          <w:ilvl w:val="0"/>
          <w:numId w:val="24"/>
        </w:numPr>
        <w:rPr>
          <w:rFonts w:eastAsia="Calibri" w:cstheme="minorHAnsi"/>
          <w:b/>
          <w:bCs/>
        </w:rPr>
      </w:pPr>
      <w:r w:rsidRPr="00785D71">
        <w:rPr>
          <w:rFonts w:eastAsia="Calibri" w:cstheme="minorHAnsi"/>
        </w:rPr>
        <w:t xml:space="preserve">Automated deployment and configuration of AWS resources using CFT and Terraform scripts, including </w:t>
      </w:r>
      <w:r w:rsidRPr="00EC45A4">
        <w:rPr>
          <w:rFonts w:eastAsia="Calibri" w:cstheme="minorHAnsi"/>
          <w:b/>
          <w:bCs/>
        </w:rPr>
        <w:t>EC2, RDS, VPC, IAM, ELB, Cloud Watch, and Route53.</w:t>
      </w:r>
    </w:p>
    <w:p w14:paraId="43F1F5F6" w14:textId="32F8AF28" w:rsidR="00785D71" w:rsidRPr="00EC45A4" w:rsidRDefault="00785D71" w:rsidP="00785D71">
      <w:pPr>
        <w:pStyle w:val="ListParagraph"/>
        <w:numPr>
          <w:ilvl w:val="0"/>
          <w:numId w:val="24"/>
        </w:numPr>
        <w:rPr>
          <w:rFonts w:eastAsia="Calibri" w:cstheme="minorHAnsi"/>
          <w:b/>
          <w:bCs/>
        </w:rPr>
      </w:pPr>
      <w:r w:rsidRPr="00785D71">
        <w:rPr>
          <w:rFonts w:eastAsia="Calibri" w:cstheme="minorHAnsi"/>
        </w:rPr>
        <w:t xml:space="preserve">Utilized various AWS services such as </w:t>
      </w:r>
      <w:r w:rsidRPr="00EC45A4">
        <w:rPr>
          <w:rFonts w:eastAsia="Calibri" w:cstheme="minorHAnsi"/>
          <w:b/>
          <w:bCs/>
        </w:rPr>
        <w:t>Kinesis, Glue, Lambda, and Step Functions to load data into S3.</w:t>
      </w:r>
    </w:p>
    <w:p w14:paraId="3475C1B9" w14:textId="40F1E8D3" w:rsidR="00785D71" w:rsidRPr="00EC45A4" w:rsidRDefault="00785D71" w:rsidP="00785D71">
      <w:pPr>
        <w:pStyle w:val="ListParagraph"/>
        <w:numPr>
          <w:ilvl w:val="0"/>
          <w:numId w:val="24"/>
        </w:numPr>
        <w:rPr>
          <w:rFonts w:eastAsia="Calibri" w:cstheme="minorHAnsi"/>
          <w:b/>
          <w:bCs/>
        </w:rPr>
      </w:pPr>
      <w:r w:rsidRPr="00785D71">
        <w:rPr>
          <w:rFonts w:eastAsia="Calibri" w:cstheme="minorHAnsi"/>
        </w:rPr>
        <w:t xml:space="preserve">Secured AWS resources using </w:t>
      </w:r>
      <w:r w:rsidRPr="00EC45A4">
        <w:rPr>
          <w:rFonts w:eastAsia="Calibri" w:cstheme="minorHAnsi"/>
          <w:b/>
          <w:bCs/>
        </w:rPr>
        <w:t>VPC, security groups, network ACLs, internet gateways, and route tables.</w:t>
      </w:r>
    </w:p>
    <w:p w14:paraId="2495AA81" w14:textId="1710A958" w:rsidR="00785D71" w:rsidRPr="00785D71" w:rsidRDefault="00785D71" w:rsidP="00785D71">
      <w:pPr>
        <w:pStyle w:val="ListParagraph"/>
        <w:numPr>
          <w:ilvl w:val="0"/>
          <w:numId w:val="24"/>
        </w:numPr>
        <w:rPr>
          <w:rFonts w:eastAsia="Calibri" w:cstheme="minorHAnsi"/>
        </w:rPr>
      </w:pPr>
      <w:r w:rsidRPr="00785D71">
        <w:rPr>
          <w:rFonts w:eastAsia="Calibri" w:cstheme="minorHAnsi"/>
        </w:rPr>
        <w:t xml:space="preserve">Implemented CI/CD processes using Cloud Formation and terraform templates. </w:t>
      </w:r>
    </w:p>
    <w:p w14:paraId="1CBAD79B" w14:textId="0CEF5108" w:rsidR="00785D71" w:rsidRPr="00785D71" w:rsidRDefault="00785D71" w:rsidP="00785D71">
      <w:pPr>
        <w:pStyle w:val="ListParagraph"/>
        <w:numPr>
          <w:ilvl w:val="0"/>
          <w:numId w:val="24"/>
        </w:numPr>
        <w:rPr>
          <w:rFonts w:eastAsia="Calibri" w:cstheme="minorHAnsi"/>
        </w:rPr>
      </w:pPr>
      <w:r w:rsidRPr="00785D71">
        <w:rPr>
          <w:rFonts w:eastAsia="Calibri" w:cstheme="minorHAnsi"/>
        </w:rPr>
        <w:t>Configured</w:t>
      </w:r>
      <w:r w:rsidRPr="00EC45A4">
        <w:rPr>
          <w:rFonts w:eastAsia="Calibri" w:cstheme="minorHAnsi"/>
          <w:b/>
          <w:bCs/>
        </w:rPr>
        <w:t xml:space="preserve"> AWS load balancing</w:t>
      </w:r>
      <w:r w:rsidRPr="00785D71">
        <w:rPr>
          <w:rFonts w:eastAsia="Calibri" w:cstheme="minorHAnsi"/>
        </w:rPr>
        <w:t xml:space="preserve"> and auto scaling solutions to distribute traffic and improve availability.</w:t>
      </w:r>
    </w:p>
    <w:p w14:paraId="46EE0663" w14:textId="34BF9B89" w:rsidR="00785D71" w:rsidRPr="00785D71" w:rsidRDefault="00785D71" w:rsidP="00785D71">
      <w:pPr>
        <w:pStyle w:val="ListParagraph"/>
        <w:numPr>
          <w:ilvl w:val="0"/>
          <w:numId w:val="24"/>
        </w:numPr>
        <w:rPr>
          <w:rFonts w:eastAsia="Calibri" w:cstheme="minorHAnsi"/>
        </w:rPr>
      </w:pPr>
      <w:r w:rsidRPr="00785D71">
        <w:rPr>
          <w:rFonts w:eastAsia="Calibri" w:cstheme="minorHAnsi"/>
        </w:rPr>
        <w:t xml:space="preserve">Created S3 buckets for data storage in </w:t>
      </w:r>
      <w:r w:rsidRPr="00EC45A4">
        <w:rPr>
          <w:rFonts w:eastAsia="Calibri" w:cstheme="minorHAnsi"/>
          <w:b/>
          <w:bCs/>
        </w:rPr>
        <w:t>AWS cloud</w:t>
      </w:r>
      <w:r w:rsidRPr="00785D71">
        <w:rPr>
          <w:rFonts w:eastAsia="Calibri" w:cstheme="minorHAnsi"/>
        </w:rPr>
        <w:t xml:space="preserve"> and managed bucket policies and lifecycle policies.</w:t>
      </w:r>
    </w:p>
    <w:p w14:paraId="3477DCD5" w14:textId="418FE63F" w:rsidR="00785D71" w:rsidRPr="00785D71" w:rsidRDefault="00785D71" w:rsidP="00785D71">
      <w:pPr>
        <w:pStyle w:val="ListParagraph"/>
        <w:numPr>
          <w:ilvl w:val="0"/>
          <w:numId w:val="24"/>
        </w:numPr>
        <w:rPr>
          <w:rFonts w:eastAsia="Calibri" w:cstheme="minorHAnsi"/>
        </w:rPr>
      </w:pPr>
      <w:r w:rsidRPr="00785D71">
        <w:rPr>
          <w:rFonts w:eastAsia="Calibri" w:cstheme="minorHAnsi"/>
        </w:rPr>
        <w:t xml:space="preserve">Worked on Lambda functions that aggregate the data from incoming events, and store the data in </w:t>
      </w:r>
      <w:r w:rsidRPr="00EC45A4">
        <w:rPr>
          <w:rFonts w:eastAsia="Calibri" w:cstheme="minorHAnsi"/>
          <w:b/>
          <w:bCs/>
        </w:rPr>
        <w:t>DynamoDB</w:t>
      </w:r>
      <w:r w:rsidRPr="00785D71">
        <w:rPr>
          <w:rFonts w:eastAsia="Calibri" w:cstheme="minorHAnsi"/>
        </w:rPr>
        <w:t>.</w:t>
      </w:r>
    </w:p>
    <w:p w14:paraId="755F9B30" w14:textId="23C510F1" w:rsidR="00785D71" w:rsidRPr="00785D71" w:rsidRDefault="00785D71" w:rsidP="00785D71">
      <w:pPr>
        <w:pStyle w:val="ListParagraph"/>
        <w:numPr>
          <w:ilvl w:val="0"/>
          <w:numId w:val="24"/>
        </w:numPr>
        <w:rPr>
          <w:rFonts w:eastAsia="Calibri" w:cstheme="minorHAnsi"/>
        </w:rPr>
      </w:pPr>
      <w:r w:rsidRPr="00785D71">
        <w:rPr>
          <w:rFonts w:eastAsia="Calibri" w:cstheme="minorHAnsi"/>
        </w:rPr>
        <w:t>Created and maintained EC2 instances using various AMIs like Amazon Linux 2, Ubuntu, and Windows.</w:t>
      </w:r>
    </w:p>
    <w:p w14:paraId="6FD16909" w14:textId="33A786A5" w:rsidR="00785D71" w:rsidRPr="00785D71" w:rsidRDefault="00785D71" w:rsidP="00785D71">
      <w:pPr>
        <w:pStyle w:val="ListParagraph"/>
        <w:numPr>
          <w:ilvl w:val="0"/>
          <w:numId w:val="24"/>
        </w:numPr>
        <w:rPr>
          <w:rFonts w:eastAsia="Calibri" w:cstheme="minorHAnsi"/>
        </w:rPr>
      </w:pPr>
      <w:r w:rsidRPr="00785D71">
        <w:rPr>
          <w:rFonts w:eastAsia="Calibri" w:cstheme="minorHAnsi"/>
        </w:rPr>
        <w:t xml:space="preserve">Expert in </w:t>
      </w:r>
      <w:r w:rsidRPr="00EC45A4">
        <w:rPr>
          <w:rFonts w:eastAsia="Calibri" w:cstheme="minorHAnsi"/>
          <w:b/>
          <w:bCs/>
        </w:rPr>
        <w:t>AWS IAM,</w:t>
      </w:r>
      <w:r w:rsidRPr="00785D71">
        <w:rPr>
          <w:rFonts w:eastAsia="Calibri" w:cstheme="minorHAnsi"/>
        </w:rPr>
        <w:t xml:space="preserve"> with experience in creating roles, users, and groups. Proficient in MFA for strong AWS security.</w:t>
      </w:r>
    </w:p>
    <w:p w14:paraId="4FB76DFD" w14:textId="02C04A39" w:rsidR="00785D71" w:rsidRPr="00785D71" w:rsidRDefault="00785D71" w:rsidP="00785D71">
      <w:pPr>
        <w:pStyle w:val="ListParagraph"/>
        <w:numPr>
          <w:ilvl w:val="0"/>
          <w:numId w:val="24"/>
        </w:numPr>
        <w:rPr>
          <w:rFonts w:eastAsia="Calibri" w:cstheme="minorHAnsi"/>
        </w:rPr>
      </w:pPr>
      <w:r w:rsidRPr="00785D71">
        <w:rPr>
          <w:rFonts w:eastAsia="Calibri" w:cstheme="minorHAnsi"/>
        </w:rPr>
        <w:t>Working with Jenkins for continuous integration and for End-to-End automation for all build and deployment.</w:t>
      </w:r>
    </w:p>
    <w:p w14:paraId="4B035628" w14:textId="7FDF63F5" w:rsidR="00785D71" w:rsidRPr="00785D71" w:rsidRDefault="00785D71" w:rsidP="00785D71">
      <w:pPr>
        <w:pStyle w:val="ListParagraph"/>
        <w:numPr>
          <w:ilvl w:val="0"/>
          <w:numId w:val="24"/>
        </w:numPr>
        <w:rPr>
          <w:rFonts w:eastAsia="Calibri" w:cstheme="minorHAnsi"/>
        </w:rPr>
      </w:pPr>
      <w:r w:rsidRPr="00785D71">
        <w:rPr>
          <w:rFonts w:eastAsia="Calibri" w:cstheme="minorHAnsi"/>
        </w:rPr>
        <w:t>Collaborated with application teams and product managers to understand on-premises architecture, and designed and proposed AWS cloud solutions.</w:t>
      </w:r>
    </w:p>
    <w:p w14:paraId="5A0D0ECD" w14:textId="4965A7DB" w:rsidR="00785D71" w:rsidRPr="00785D71" w:rsidRDefault="00785D71" w:rsidP="00785D71">
      <w:pPr>
        <w:pStyle w:val="ListParagraph"/>
        <w:numPr>
          <w:ilvl w:val="0"/>
          <w:numId w:val="24"/>
        </w:numPr>
        <w:rPr>
          <w:rFonts w:eastAsia="Calibri" w:cstheme="minorHAnsi"/>
        </w:rPr>
      </w:pPr>
      <w:r w:rsidRPr="00785D71">
        <w:rPr>
          <w:rFonts w:eastAsia="Calibri" w:cstheme="minorHAnsi"/>
        </w:rPr>
        <w:t xml:space="preserve">Managed AWS cloud computing using the </w:t>
      </w:r>
      <w:r w:rsidRPr="00EC45A4">
        <w:rPr>
          <w:rFonts w:eastAsia="Calibri" w:cstheme="minorHAnsi"/>
          <w:b/>
          <w:bCs/>
        </w:rPr>
        <w:t>AWS console, Command Line Interface (CLI),</w:t>
      </w:r>
      <w:r w:rsidRPr="00785D71">
        <w:rPr>
          <w:rFonts w:eastAsia="Calibri" w:cstheme="minorHAnsi"/>
        </w:rPr>
        <w:t xml:space="preserve"> and SDKs for Python.</w:t>
      </w:r>
    </w:p>
    <w:p w14:paraId="41FDB93F" w14:textId="3B8A0868" w:rsidR="00785D71" w:rsidRPr="00785D71" w:rsidRDefault="00785D71" w:rsidP="00785D71">
      <w:pPr>
        <w:pStyle w:val="ListParagraph"/>
        <w:numPr>
          <w:ilvl w:val="0"/>
          <w:numId w:val="24"/>
        </w:numPr>
        <w:rPr>
          <w:rFonts w:eastAsia="Calibri" w:cstheme="minorHAnsi"/>
        </w:rPr>
      </w:pPr>
      <w:r w:rsidRPr="00785D71">
        <w:rPr>
          <w:rFonts w:eastAsia="Calibri" w:cstheme="minorHAnsi"/>
        </w:rPr>
        <w:t>Worked on AWS Elastic Beanstalk for fast deploying of various applications developed with Java, PHP, Node.js, Python and Docker.</w:t>
      </w:r>
    </w:p>
    <w:p w14:paraId="3DB87982" w14:textId="2414AF55" w:rsidR="00785D71" w:rsidRPr="00785D71" w:rsidRDefault="00785D71" w:rsidP="00785D71">
      <w:pPr>
        <w:pStyle w:val="ListParagraph"/>
        <w:numPr>
          <w:ilvl w:val="0"/>
          <w:numId w:val="24"/>
        </w:numPr>
        <w:rPr>
          <w:rFonts w:eastAsia="Calibri" w:cstheme="minorHAnsi"/>
        </w:rPr>
      </w:pPr>
      <w:r w:rsidRPr="00785D71">
        <w:rPr>
          <w:rFonts w:eastAsia="Calibri" w:cstheme="minorHAnsi"/>
        </w:rPr>
        <w:t>Experienced in using EBS to store data and ability to create, attach, detach, and manage EBS volumes.</w:t>
      </w:r>
    </w:p>
    <w:p w14:paraId="691A3EF9" w14:textId="18C0922C" w:rsidR="00785D71" w:rsidRPr="00785D71" w:rsidRDefault="00785D71" w:rsidP="00785D71">
      <w:pPr>
        <w:pStyle w:val="ListParagraph"/>
        <w:numPr>
          <w:ilvl w:val="0"/>
          <w:numId w:val="24"/>
        </w:numPr>
        <w:rPr>
          <w:rFonts w:eastAsia="Calibri" w:cstheme="minorHAnsi"/>
        </w:rPr>
      </w:pPr>
      <w:r w:rsidRPr="00785D71">
        <w:rPr>
          <w:rFonts w:eastAsia="Calibri" w:cstheme="minorHAnsi"/>
        </w:rPr>
        <w:t>Experienced in using Ansible to automate IT tasks like configuration management, application deployment, cloud provisioning.</w:t>
      </w:r>
    </w:p>
    <w:p w14:paraId="2EEED2FD" w14:textId="75E05760" w:rsidR="00785D71" w:rsidRPr="00785D71" w:rsidRDefault="00785D71" w:rsidP="00785D71">
      <w:pPr>
        <w:pStyle w:val="ListParagraph"/>
        <w:numPr>
          <w:ilvl w:val="0"/>
          <w:numId w:val="24"/>
        </w:numPr>
        <w:rPr>
          <w:rFonts w:eastAsia="Calibri" w:cstheme="minorHAnsi"/>
        </w:rPr>
      </w:pPr>
      <w:r w:rsidRPr="00785D71">
        <w:rPr>
          <w:rFonts w:eastAsia="Calibri" w:cstheme="minorHAnsi"/>
        </w:rPr>
        <w:t>Performed branching, tagging, and release activities on version control tools, including SVN and Git.</w:t>
      </w:r>
    </w:p>
    <w:p w14:paraId="5D7297EC" w14:textId="6C232CDC" w:rsidR="00785D71" w:rsidRPr="009D5D60" w:rsidRDefault="00785D71" w:rsidP="00785D71">
      <w:pPr>
        <w:pStyle w:val="ListParagraph"/>
        <w:numPr>
          <w:ilvl w:val="0"/>
          <w:numId w:val="24"/>
        </w:numPr>
        <w:rPr>
          <w:rFonts w:eastAsia="Calibri" w:cstheme="minorHAnsi"/>
        </w:rPr>
      </w:pPr>
      <w:r w:rsidRPr="00785D71">
        <w:rPr>
          <w:rFonts w:eastAsia="Calibri" w:cstheme="minorHAnsi"/>
        </w:rPr>
        <w:lastRenderedPageBreak/>
        <w:t>Written Templates for AWS infrastructure as a code using Terraform to build staging and production environments.</w:t>
      </w:r>
    </w:p>
    <w:p w14:paraId="181BF918" w14:textId="103B1AF8" w:rsidR="00785D71" w:rsidRPr="00785D71" w:rsidRDefault="00785D71" w:rsidP="009945ED">
      <w:pPr>
        <w:spacing w:after="0"/>
        <w:rPr>
          <w:rFonts w:eastAsia="Calibri" w:cstheme="minorHAnsi"/>
        </w:rPr>
      </w:pPr>
      <w:r w:rsidRPr="00785D71">
        <w:rPr>
          <w:rFonts w:eastAsia="Calibri" w:cstheme="minorHAnsi"/>
          <w:b/>
          <w:bCs/>
        </w:rPr>
        <w:t>Environment</w:t>
      </w:r>
      <w:r w:rsidRPr="00785D71">
        <w:rPr>
          <w:rFonts w:eastAsia="Calibri" w:cstheme="minorHAnsi"/>
        </w:rPr>
        <w:t>: AWS S3, EC2, EBS, Elastic Load balancer (ELB), Auto Scaling groups, VPC, IAM, Cloud Watch, Glacier, Dynamo DB, Lambda, Ops works, shell scripts, GIT, Docker, Jenkins, Terraform, Ansible, Python, Kubernetes, Windows, and Linux environment.</w:t>
      </w:r>
    </w:p>
    <w:p w14:paraId="35B119FE" w14:textId="77777777" w:rsidR="00C15F6C" w:rsidRDefault="00C15F6C" w:rsidP="00B72F09">
      <w:pPr>
        <w:spacing w:after="0" w:line="240" w:lineRule="auto"/>
        <w:rPr>
          <w:rFonts w:eastAsia="Calibri" w:cstheme="minorHAnsi"/>
          <w:b/>
          <w:bCs/>
        </w:rPr>
      </w:pPr>
    </w:p>
    <w:p w14:paraId="0E8B123A" w14:textId="1B2A0290" w:rsidR="00B72F09" w:rsidRPr="002A7741" w:rsidRDefault="00BF4F79" w:rsidP="00B72F09">
      <w:pPr>
        <w:spacing w:after="0" w:line="240" w:lineRule="auto"/>
        <w:rPr>
          <w:rFonts w:eastAsia="Calibri" w:cstheme="minorHAnsi"/>
          <w:b/>
          <w:bCs/>
        </w:rPr>
      </w:pPr>
      <w:r w:rsidRPr="00BF4F79">
        <w:rPr>
          <w:rFonts w:eastAsia="Calibri" w:cstheme="minorHAnsi"/>
          <w:b/>
          <w:bCs/>
        </w:rPr>
        <w:t>Deutsche Bank, New York, NY</w:t>
      </w:r>
      <w:r w:rsidR="002A7741">
        <w:rPr>
          <w:rFonts w:eastAsia="Calibri" w:cstheme="minorHAnsi"/>
          <w:b/>
          <w:bCs/>
        </w:rPr>
        <w:tab/>
      </w:r>
      <w:r w:rsidR="002A7741">
        <w:rPr>
          <w:rFonts w:eastAsia="Calibri" w:cstheme="minorHAnsi"/>
          <w:b/>
          <w:bCs/>
        </w:rPr>
        <w:tab/>
      </w:r>
      <w:r w:rsidR="002A7741">
        <w:rPr>
          <w:rFonts w:eastAsia="Calibri" w:cstheme="minorHAnsi"/>
          <w:b/>
          <w:bCs/>
        </w:rPr>
        <w:tab/>
      </w:r>
      <w:r w:rsidR="002A7741">
        <w:rPr>
          <w:rFonts w:eastAsia="Calibri" w:cstheme="minorHAnsi"/>
          <w:b/>
          <w:bCs/>
        </w:rPr>
        <w:tab/>
      </w:r>
      <w:r w:rsidR="002A7741">
        <w:rPr>
          <w:rFonts w:eastAsia="Calibri" w:cstheme="minorHAnsi"/>
          <w:b/>
          <w:bCs/>
        </w:rPr>
        <w:tab/>
      </w:r>
      <w:r w:rsidR="002A7741">
        <w:rPr>
          <w:rFonts w:eastAsia="Calibri" w:cstheme="minorHAnsi"/>
          <w:b/>
          <w:bCs/>
        </w:rPr>
        <w:tab/>
      </w:r>
      <w:r w:rsidR="002A7741">
        <w:rPr>
          <w:rFonts w:eastAsia="Calibri" w:cstheme="minorHAnsi"/>
          <w:b/>
          <w:bCs/>
        </w:rPr>
        <w:tab/>
      </w:r>
      <w:r w:rsidR="002A7741">
        <w:rPr>
          <w:rFonts w:eastAsia="Calibri" w:cstheme="minorHAnsi"/>
          <w:b/>
          <w:bCs/>
        </w:rPr>
        <w:tab/>
      </w:r>
      <w:r w:rsidR="002A7741">
        <w:rPr>
          <w:rFonts w:eastAsia="Calibri" w:cstheme="minorHAnsi"/>
          <w:b/>
          <w:bCs/>
        </w:rPr>
        <w:tab/>
      </w:r>
      <w:r w:rsidR="00D6255B">
        <w:rPr>
          <w:rFonts w:eastAsia="Calibri" w:cstheme="minorHAnsi"/>
          <w:b/>
          <w:bCs/>
        </w:rPr>
        <w:t>J</w:t>
      </w:r>
      <w:r w:rsidR="003466D5">
        <w:rPr>
          <w:rFonts w:eastAsia="Calibri" w:cstheme="minorHAnsi"/>
          <w:b/>
          <w:bCs/>
        </w:rPr>
        <w:t>an</w:t>
      </w:r>
      <w:r w:rsidR="00D6255B">
        <w:rPr>
          <w:rFonts w:eastAsia="Calibri" w:cstheme="minorHAnsi"/>
          <w:b/>
          <w:bCs/>
        </w:rPr>
        <w:t xml:space="preserve"> 20</w:t>
      </w:r>
      <w:r w:rsidR="003466D5">
        <w:rPr>
          <w:rFonts w:eastAsia="Calibri" w:cstheme="minorHAnsi"/>
          <w:b/>
          <w:bCs/>
        </w:rPr>
        <w:t>20</w:t>
      </w:r>
      <w:r w:rsidR="00D6255B">
        <w:rPr>
          <w:rFonts w:eastAsia="Calibri" w:cstheme="minorHAnsi"/>
          <w:b/>
          <w:bCs/>
        </w:rPr>
        <w:t xml:space="preserve"> </w:t>
      </w:r>
      <w:r w:rsidR="00C15F6C">
        <w:rPr>
          <w:rFonts w:eastAsia="Calibri" w:cstheme="minorHAnsi"/>
          <w:b/>
          <w:bCs/>
        </w:rPr>
        <w:t>–</w:t>
      </w:r>
      <w:r w:rsidR="00322765">
        <w:rPr>
          <w:rFonts w:eastAsia="Calibri" w:cstheme="minorHAnsi"/>
          <w:b/>
          <w:bCs/>
        </w:rPr>
        <w:t xml:space="preserve"> </w:t>
      </w:r>
      <w:r w:rsidR="00C15F6C">
        <w:rPr>
          <w:rFonts w:eastAsia="Calibri" w:cstheme="minorHAnsi"/>
          <w:b/>
          <w:bCs/>
        </w:rPr>
        <w:t>Jun 2022</w:t>
      </w:r>
    </w:p>
    <w:p w14:paraId="27734410" w14:textId="409F9525" w:rsidR="00B72F09" w:rsidRDefault="002C5C62" w:rsidP="00B72F09">
      <w:pPr>
        <w:spacing w:after="0" w:line="240" w:lineRule="auto"/>
        <w:rPr>
          <w:rFonts w:eastAsia="Calibri" w:cstheme="minorHAnsi"/>
          <w:b/>
          <w:bCs/>
        </w:rPr>
      </w:pPr>
      <w:r w:rsidRPr="002A7741">
        <w:rPr>
          <w:rFonts w:eastAsia="Calibri" w:cstheme="minorHAnsi"/>
          <w:b/>
          <w:bCs/>
        </w:rPr>
        <w:t>Role:</w:t>
      </w:r>
      <w:r w:rsidR="00BF4F79">
        <w:rPr>
          <w:rFonts w:eastAsia="Calibri" w:cstheme="minorHAnsi"/>
          <w:b/>
          <w:bCs/>
        </w:rPr>
        <w:t xml:space="preserve"> </w:t>
      </w:r>
      <w:r w:rsidRPr="002A7741">
        <w:rPr>
          <w:rFonts w:eastAsia="Calibri" w:cstheme="minorHAnsi"/>
          <w:b/>
          <w:bCs/>
        </w:rPr>
        <w:t>AWS Engineer</w:t>
      </w:r>
      <w:r w:rsidR="00BF4F79">
        <w:rPr>
          <w:rFonts w:eastAsia="Calibri" w:cstheme="minorHAnsi"/>
          <w:b/>
          <w:bCs/>
        </w:rPr>
        <w:t xml:space="preserve"> </w:t>
      </w:r>
    </w:p>
    <w:p w14:paraId="7F9BE25D" w14:textId="77777777" w:rsidR="00785D71" w:rsidRPr="002A7741" w:rsidRDefault="00785D71" w:rsidP="00B72F09">
      <w:pPr>
        <w:spacing w:after="0" w:line="240" w:lineRule="auto"/>
        <w:rPr>
          <w:rFonts w:eastAsia="Calibri" w:cstheme="minorHAnsi"/>
          <w:b/>
          <w:bCs/>
        </w:rPr>
      </w:pPr>
    </w:p>
    <w:p w14:paraId="5F96E6B1" w14:textId="77777777" w:rsidR="00785D71" w:rsidRPr="00785D71" w:rsidRDefault="00785D71" w:rsidP="00785D71">
      <w:pPr>
        <w:spacing w:after="0"/>
        <w:rPr>
          <w:rFonts w:eastAsia="Calibri" w:cstheme="minorHAnsi"/>
          <w:b/>
          <w:bCs/>
        </w:rPr>
      </w:pPr>
      <w:r w:rsidRPr="00785D71">
        <w:rPr>
          <w:rFonts w:eastAsia="Calibri" w:cstheme="minorHAnsi"/>
          <w:b/>
          <w:bCs/>
        </w:rPr>
        <w:t>Responsibilities:</w:t>
      </w:r>
    </w:p>
    <w:p w14:paraId="3B1D0FEF" w14:textId="1753781E" w:rsidR="00785D71" w:rsidRPr="00EC45A4" w:rsidRDefault="00785D71" w:rsidP="00785D71">
      <w:pPr>
        <w:pStyle w:val="ListParagraph"/>
        <w:numPr>
          <w:ilvl w:val="0"/>
          <w:numId w:val="24"/>
        </w:numPr>
        <w:spacing w:after="0"/>
        <w:rPr>
          <w:rFonts w:eastAsia="Calibri" w:cstheme="minorHAnsi"/>
          <w:b/>
          <w:bCs/>
        </w:rPr>
      </w:pPr>
      <w:r w:rsidRPr="00785D71">
        <w:rPr>
          <w:rFonts w:eastAsia="Calibri" w:cstheme="minorHAnsi"/>
        </w:rPr>
        <w:t xml:space="preserve">Provisioned and managed AWS services like </w:t>
      </w:r>
      <w:r w:rsidRPr="00EC45A4">
        <w:rPr>
          <w:rFonts w:eastAsia="Calibri" w:cstheme="minorHAnsi"/>
          <w:b/>
          <w:bCs/>
        </w:rPr>
        <w:t>EC2, S3, Glacier, ELB (Load Balancers), RDS, SNS, SQS, and EBS etc.</w:t>
      </w:r>
    </w:p>
    <w:p w14:paraId="64F9126C" w14:textId="1CD4372F"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Developed and deployed AWS infrastructure using Cloud Formation templates in both JSON and YAML formats.</w:t>
      </w:r>
    </w:p>
    <w:p w14:paraId="4244A7D4" w14:textId="6CDFBBFF"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 xml:space="preserve">Created and managed </w:t>
      </w:r>
      <w:r w:rsidRPr="00EC45A4">
        <w:rPr>
          <w:rFonts w:eastAsia="Calibri" w:cstheme="minorHAnsi"/>
          <w:b/>
          <w:bCs/>
        </w:rPr>
        <w:t>S3 buckets in the AWS cloud</w:t>
      </w:r>
      <w:r w:rsidRPr="00785D71">
        <w:rPr>
          <w:rFonts w:eastAsia="Calibri" w:cstheme="minorHAnsi"/>
        </w:rPr>
        <w:t>, including setting up bucket policies and lifecycle policies.</w:t>
      </w:r>
    </w:p>
    <w:p w14:paraId="5EE74DC0" w14:textId="3E5D21FB"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Used Amazon</w:t>
      </w:r>
      <w:r w:rsidRPr="00EC45A4">
        <w:rPr>
          <w:rFonts w:eastAsia="Calibri" w:cstheme="minorHAnsi"/>
          <w:b/>
          <w:bCs/>
        </w:rPr>
        <w:t xml:space="preserve"> Glacier</w:t>
      </w:r>
      <w:r w:rsidRPr="00785D71">
        <w:rPr>
          <w:rFonts w:eastAsia="Calibri" w:cstheme="minorHAnsi"/>
        </w:rPr>
        <w:t xml:space="preserve"> to store and retrieve large amounts of data for data archiving and long-term backup.</w:t>
      </w:r>
    </w:p>
    <w:p w14:paraId="6A9EA181" w14:textId="51CFC92C"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 xml:space="preserve">Launched and managed </w:t>
      </w:r>
      <w:r w:rsidRPr="00EC45A4">
        <w:rPr>
          <w:rFonts w:eastAsia="Calibri" w:cstheme="minorHAnsi"/>
          <w:b/>
          <w:bCs/>
        </w:rPr>
        <w:t>Amazon Elastic Compute Cloud (EC2</w:t>
      </w:r>
      <w:r w:rsidRPr="00785D71">
        <w:rPr>
          <w:rFonts w:eastAsia="Calibri" w:cstheme="minorHAnsi"/>
        </w:rPr>
        <w:t xml:space="preserve">) instances </w:t>
      </w:r>
      <w:r w:rsidRPr="00EC45A4">
        <w:rPr>
          <w:rFonts w:eastAsia="Calibri" w:cstheme="minorHAnsi"/>
        </w:rPr>
        <w:t>using</w:t>
      </w:r>
      <w:r w:rsidRPr="00EC45A4">
        <w:rPr>
          <w:rFonts w:eastAsia="Calibri" w:cstheme="minorHAnsi"/>
          <w:b/>
          <w:bCs/>
        </w:rPr>
        <w:t xml:space="preserve"> Amazon Machine Images (AMIs).</w:t>
      </w:r>
    </w:p>
    <w:p w14:paraId="62A6BB23" w14:textId="23F38038"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Configured and maintained AWS ELB and auto scaling solutions to distribute traffic and improve availability.</w:t>
      </w:r>
    </w:p>
    <w:p w14:paraId="31660F6C" w14:textId="36CFEE63"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 xml:space="preserve">Administered and managed AWS cloud computing using </w:t>
      </w:r>
      <w:r w:rsidRPr="00EC45A4">
        <w:rPr>
          <w:rFonts w:eastAsia="Calibri" w:cstheme="minorHAnsi"/>
        </w:rPr>
        <w:t>the</w:t>
      </w:r>
      <w:r w:rsidRPr="00EC45A4">
        <w:rPr>
          <w:rFonts w:eastAsia="Calibri" w:cstheme="minorHAnsi"/>
          <w:b/>
          <w:bCs/>
        </w:rPr>
        <w:t xml:space="preserve"> AWS console, command-line interface (CLI),</w:t>
      </w:r>
      <w:r w:rsidRPr="00785D71">
        <w:rPr>
          <w:rFonts w:eastAsia="Calibri" w:cstheme="minorHAnsi"/>
        </w:rPr>
        <w:t xml:space="preserve"> and SDKs.</w:t>
      </w:r>
    </w:p>
    <w:p w14:paraId="336A76AE" w14:textId="4421605E"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Created and configured AWS Lambda functions to run Python scripts and Java code for event-driven processing.</w:t>
      </w:r>
    </w:p>
    <w:p w14:paraId="1657BFE3" w14:textId="02246855"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Created and configured AWS Lambda functions and roles using the AWS Command-Line Interface (CLI).</w:t>
      </w:r>
    </w:p>
    <w:p w14:paraId="3F6936AA" w14:textId="5453E3E8" w:rsidR="00785D71" w:rsidRPr="00EC45A4" w:rsidRDefault="00785D71" w:rsidP="00785D71">
      <w:pPr>
        <w:pStyle w:val="ListParagraph"/>
        <w:numPr>
          <w:ilvl w:val="0"/>
          <w:numId w:val="24"/>
        </w:numPr>
        <w:spacing w:after="0"/>
        <w:rPr>
          <w:rFonts w:eastAsia="Calibri" w:cstheme="minorHAnsi"/>
          <w:b/>
          <w:bCs/>
        </w:rPr>
      </w:pPr>
      <w:r w:rsidRPr="00785D71">
        <w:rPr>
          <w:rFonts w:eastAsia="Calibri" w:cstheme="minorHAnsi"/>
        </w:rPr>
        <w:t>Secured AWS resources</w:t>
      </w:r>
      <w:r w:rsidRPr="00EC45A4">
        <w:rPr>
          <w:rFonts w:eastAsia="Calibri" w:cstheme="minorHAnsi"/>
        </w:rPr>
        <w:t xml:space="preserve"> using</w:t>
      </w:r>
      <w:r w:rsidRPr="00EC45A4">
        <w:rPr>
          <w:rFonts w:eastAsia="Calibri" w:cstheme="minorHAnsi"/>
          <w:b/>
          <w:bCs/>
        </w:rPr>
        <w:t xml:space="preserve"> VPC, security groups, ACLs, Route Table and Internet and NAT gateways.</w:t>
      </w:r>
    </w:p>
    <w:p w14:paraId="4262F15F" w14:textId="06EDD49A" w:rsidR="00785D71" w:rsidRPr="00EC45A4" w:rsidRDefault="00785D71" w:rsidP="00785D71">
      <w:pPr>
        <w:pStyle w:val="ListParagraph"/>
        <w:numPr>
          <w:ilvl w:val="0"/>
          <w:numId w:val="24"/>
        </w:numPr>
        <w:spacing w:after="0"/>
        <w:rPr>
          <w:rFonts w:eastAsia="Calibri" w:cstheme="minorHAnsi"/>
          <w:b/>
          <w:bCs/>
        </w:rPr>
      </w:pPr>
      <w:r w:rsidRPr="00785D71">
        <w:rPr>
          <w:rFonts w:eastAsia="Calibri" w:cstheme="minorHAnsi"/>
        </w:rPr>
        <w:t xml:space="preserve">Designed, implemented, and maintained a monitoring and alerting solution using </w:t>
      </w:r>
      <w:r w:rsidRPr="00EC45A4">
        <w:rPr>
          <w:rFonts w:eastAsia="Calibri" w:cstheme="minorHAnsi"/>
          <w:b/>
          <w:bCs/>
        </w:rPr>
        <w:t>AWS CloudWatch and Amazon Simple Email Service (SES).</w:t>
      </w:r>
    </w:p>
    <w:p w14:paraId="68D2ACA4" w14:textId="72C37387"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Used AWS Identity and Access Management (IAM) to centrally manage permissions to access AWS resources.</w:t>
      </w:r>
    </w:p>
    <w:p w14:paraId="7535F554" w14:textId="6687B9A0"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Integrated Redshift DB and Data bricks, allowing for the easy transfer of data between the two platforms.</w:t>
      </w:r>
    </w:p>
    <w:p w14:paraId="32118AFB" w14:textId="2007FFB3"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Implemented SAML single sign-on authentication to Data bricks, making it easier for users to access the platform.</w:t>
      </w:r>
    </w:p>
    <w:p w14:paraId="660D9593" w14:textId="32D2E981" w:rsidR="00785D71" w:rsidRPr="00EC45A4" w:rsidRDefault="00785D71" w:rsidP="00785D71">
      <w:pPr>
        <w:pStyle w:val="ListParagraph"/>
        <w:numPr>
          <w:ilvl w:val="0"/>
          <w:numId w:val="24"/>
        </w:numPr>
        <w:spacing w:after="0"/>
        <w:rPr>
          <w:rFonts w:eastAsia="Calibri" w:cstheme="minorHAnsi"/>
          <w:b/>
          <w:bCs/>
        </w:rPr>
      </w:pPr>
      <w:r w:rsidRPr="00785D71">
        <w:rPr>
          <w:rFonts w:eastAsia="Calibri" w:cstheme="minorHAnsi"/>
        </w:rPr>
        <w:t>Created CloudWatch dashboards for</w:t>
      </w:r>
      <w:r w:rsidRPr="00EC45A4">
        <w:rPr>
          <w:rFonts w:eastAsia="Calibri" w:cstheme="minorHAnsi"/>
        </w:rPr>
        <w:t xml:space="preserve"> monitoring</w:t>
      </w:r>
      <w:r w:rsidRPr="00EC45A4">
        <w:rPr>
          <w:rFonts w:eastAsia="Calibri" w:cstheme="minorHAnsi"/>
          <w:b/>
          <w:bCs/>
        </w:rPr>
        <w:t xml:space="preserve"> CPU utilization, Network In-Out, Packet In-Out, and other parameters of </w:t>
      </w:r>
      <w:proofErr w:type="gramStart"/>
      <w:r w:rsidRPr="00EC45A4">
        <w:rPr>
          <w:rFonts w:eastAsia="Calibri" w:cstheme="minorHAnsi"/>
          <w:b/>
          <w:bCs/>
        </w:rPr>
        <w:t>AWS</w:t>
      </w:r>
      <w:proofErr w:type="gramEnd"/>
      <w:r w:rsidRPr="00EC45A4">
        <w:rPr>
          <w:rFonts w:eastAsia="Calibri" w:cstheme="minorHAnsi"/>
          <w:b/>
          <w:bCs/>
        </w:rPr>
        <w:t xml:space="preserve"> resources.</w:t>
      </w:r>
    </w:p>
    <w:p w14:paraId="323012CD" w14:textId="3E36D1BB"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Configured AWS SNS to send notifications to administrators when</w:t>
      </w:r>
      <w:r w:rsidRPr="00EC45A4">
        <w:rPr>
          <w:rFonts w:eastAsia="Calibri" w:cstheme="minorHAnsi"/>
        </w:rPr>
        <w:t xml:space="preserve"> any</w:t>
      </w:r>
      <w:r w:rsidRPr="00EC45A4">
        <w:rPr>
          <w:rFonts w:eastAsia="Calibri" w:cstheme="minorHAnsi"/>
          <w:b/>
          <w:bCs/>
        </w:rPr>
        <w:t xml:space="preserve"> CloudWatch</w:t>
      </w:r>
      <w:r w:rsidRPr="00785D71">
        <w:rPr>
          <w:rFonts w:eastAsia="Calibri" w:cstheme="minorHAnsi"/>
        </w:rPr>
        <w:t xml:space="preserve"> alerts are triggered. </w:t>
      </w:r>
    </w:p>
    <w:p w14:paraId="794E199C" w14:textId="54D0BBB8"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Created Docker container snapshots to create backups of containers and to roll back to a previous state.</w:t>
      </w:r>
    </w:p>
    <w:p w14:paraId="44397F64" w14:textId="20E2344B" w:rsidR="00785D71" w:rsidRPr="00785D71" w:rsidRDefault="00785D71" w:rsidP="00785D71">
      <w:pPr>
        <w:pStyle w:val="ListParagraph"/>
        <w:numPr>
          <w:ilvl w:val="0"/>
          <w:numId w:val="24"/>
        </w:numPr>
        <w:spacing w:after="0"/>
        <w:rPr>
          <w:rFonts w:eastAsia="Calibri" w:cstheme="minorHAnsi"/>
        </w:rPr>
      </w:pPr>
      <w:r w:rsidRPr="00785D71">
        <w:rPr>
          <w:rFonts w:eastAsia="Calibri" w:cstheme="minorHAnsi"/>
        </w:rPr>
        <w:t>Debugged Docker containers using a variety of techniques like Inspecting container logs and attaching to running containers.</w:t>
      </w:r>
    </w:p>
    <w:p w14:paraId="6CD8F3C5" w14:textId="5B74428A" w:rsidR="00785D71" w:rsidRPr="00785D71" w:rsidRDefault="00785D71" w:rsidP="00785D71">
      <w:pPr>
        <w:pStyle w:val="ListParagraph"/>
        <w:numPr>
          <w:ilvl w:val="0"/>
          <w:numId w:val="24"/>
        </w:numPr>
        <w:spacing w:after="0"/>
        <w:rPr>
          <w:rFonts w:eastAsia="Calibri" w:cstheme="minorHAnsi"/>
        </w:rPr>
      </w:pPr>
      <w:r w:rsidRPr="00EC45A4">
        <w:rPr>
          <w:rFonts w:eastAsia="Calibri" w:cstheme="minorHAnsi"/>
        </w:rPr>
        <w:t>Used</w:t>
      </w:r>
      <w:r w:rsidRPr="00EC45A4">
        <w:rPr>
          <w:rFonts w:eastAsia="Calibri" w:cstheme="minorHAnsi"/>
          <w:b/>
          <w:bCs/>
        </w:rPr>
        <w:t xml:space="preserve"> Amazon S3 buckets</w:t>
      </w:r>
      <w:r w:rsidRPr="00785D71">
        <w:rPr>
          <w:rFonts w:eastAsia="Calibri" w:cstheme="minorHAnsi"/>
        </w:rPr>
        <w:t xml:space="preserve"> to store code bundles that were then deployed to Amazon EC2 instances.</w:t>
      </w:r>
    </w:p>
    <w:p w14:paraId="5A0CC19A" w14:textId="7F798D0D" w:rsidR="00785D71" w:rsidRPr="00EC45A4" w:rsidRDefault="00785D71" w:rsidP="00785D71">
      <w:pPr>
        <w:pStyle w:val="ListParagraph"/>
        <w:numPr>
          <w:ilvl w:val="0"/>
          <w:numId w:val="24"/>
        </w:numPr>
        <w:spacing w:after="0"/>
        <w:rPr>
          <w:rFonts w:eastAsia="Calibri" w:cstheme="minorHAnsi"/>
          <w:b/>
          <w:bCs/>
        </w:rPr>
      </w:pPr>
      <w:r w:rsidRPr="00785D71">
        <w:rPr>
          <w:rFonts w:eastAsia="Calibri" w:cstheme="minorHAnsi"/>
        </w:rPr>
        <w:t xml:space="preserve">Developed Cloud Formation templates to provision </w:t>
      </w:r>
      <w:r w:rsidRPr="00EC45A4">
        <w:rPr>
          <w:rFonts w:eastAsia="Calibri" w:cstheme="minorHAnsi"/>
          <w:b/>
          <w:bCs/>
        </w:rPr>
        <w:t>VPCs, subnets, EC2 instances, ELBs, and security groups.</w:t>
      </w:r>
    </w:p>
    <w:p w14:paraId="366C26A9" w14:textId="77777777" w:rsidR="00785D71" w:rsidRPr="00EC45A4" w:rsidRDefault="00785D71" w:rsidP="00785D71">
      <w:pPr>
        <w:spacing w:after="0"/>
        <w:rPr>
          <w:rFonts w:eastAsia="Calibri" w:cstheme="minorHAnsi"/>
          <w:b/>
          <w:bCs/>
        </w:rPr>
      </w:pPr>
    </w:p>
    <w:p w14:paraId="6E13E294" w14:textId="77777777" w:rsidR="00785D71" w:rsidRPr="00785D71" w:rsidRDefault="00785D71" w:rsidP="00785D71">
      <w:pPr>
        <w:spacing w:after="0"/>
        <w:rPr>
          <w:rFonts w:eastAsia="Calibri" w:cstheme="minorHAnsi"/>
        </w:rPr>
      </w:pPr>
      <w:r w:rsidRPr="00EC45A4">
        <w:rPr>
          <w:rFonts w:eastAsia="Calibri" w:cstheme="minorHAnsi"/>
          <w:b/>
          <w:bCs/>
        </w:rPr>
        <w:t>Environment</w:t>
      </w:r>
      <w:r w:rsidRPr="00785D71">
        <w:rPr>
          <w:rFonts w:eastAsia="Calibri" w:cstheme="minorHAnsi"/>
        </w:rPr>
        <w:t>: AWS S3, EC2, EBS, Elastic Load balancer (ELB), Auto Scaling groups, VPC, IAM, Cloud Watch, Glacier, Dynamo DB, Lambda, Ops works, shell scripts, GIT, Docker, Jenkins, Python, Windows, and Linux environment.</w:t>
      </w:r>
    </w:p>
    <w:p w14:paraId="5570F1E9" w14:textId="77777777" w:rsidR="002A7741" w:rsidRPr="002A7741" w:rsidRDefault="002A7741" w:rsidP="002A7741">
      <w:pPr>
        <w:spacing w:after="0"/>
        <w:rPr>
          <w:rFonts w:eastAsia="Calibri" w:cstheme="minorHAnsi"/>
        </w:rPr>
      </w:pPr>
    </w:p>
    <w:p w14:paraId="07EB87E2" w14:textId="275C5E8C" w:rsidR="00B768BC" w:rsidRPr="002A7741" w:rsidRDefault="003B1DC5" w:rsidP="00FE7A8F">
      <w:pPr>
        <w:pStyle w:val="Normal1"/>
        <w:rPr>
          <w:rFonts w:asciiTheme="minorHAnsi" w:eastAsiaTheme="minorHAnsi" w:hAnsiTheme="minorHAnsi" w:cstheme="minorHAnsi"/>
          <w:b/>
          <w:bCs/>
        </w:rPr>
      </w:pPr>
      <w:r w:rsidRPr="002A7741">
        <w:rPr>
          <w:rFonts w:asciiTheme="minorHAnsi" w:eastAsiaTheme="minorHAnsi" w:hAnsiTheme="minorHAnsi" w:cstheme="minorHAnsi"/>
          <w:b/>
          <w:bCs/>
        </w:rPr>
        <w:lastRenderedPageBreak/>
        <w:t>Tech Vedika</w:t>
      </w:r>
      <w:r w:rsidR="00BF4F79">
        <w:rPr>
          <w:rFonts w:asciiTheme="minorHAnsi" w:eastAsiaTheme="minorHAnsi" w:hAnsiTheme="minorHAnsi" w:cstheme="minorHAnsi"/>
          <w:b/>
          <w:bCs/>
        </w:rPr>
        <w:t xml:space="preserve"> Hyderabad, IN </w:t>
      </w:r>
      <w:r w:rsidR="00BF4F79">
        <w:rPr>
          <w:rFonts w:asciiTheme="minorHAnsi" w:eastAsiaTheme="minorHAnsi" w:hAnsiTheme="minorHAnsi" w:cstheme="minorHAnsi"/>
          <w:b/>
          <w:bCs/>
        </w:rPr>
        <w:tab/>
      </w:r>
      <w:r w:rsidR="00BF4F79">
        <w:rPr>
          <w:rFonts w:asciiTheme="minorHAnsi" w:eastAsiaTheme="minorHAnsi" w:hAnsiTheme="minorHAnsi" w:cstheme="minorHAnsi"/>
          <w:b/>
          <w:bCs/>
        </w:rPr>
        <w:tab/>
      </w:r>
      <w:r w:rsidR="00BF4F79">
        <w:rPr>
          <w:rFonts w:asciiTheme="minorHAnsi" w:eastAsiaTheme="minorHAnsi" w:hAnsiTheme="minorHAnsi" w:cstheme="minorHAnsi"/>
          <w:b/>
          <w:bCs/>
        </w:rPr>
        <w:tab/>
      </w:r>
      <w:r w:rsidR="00BF4F79">
        <w:rPr>
          <w:rFonts w:asciiTheme="minorHAnsi" w:eastAsiaTheme="minorHAnsi" w:hAnsiTheme="minorHAnsi" w:cstheme="minorHAnsi"/>
          <w:b/>
          <w:bCs/>
        </w:rPr>
        <w:tab/>
      </w:r>
      <w:r w:rsidR="00BF4F79">
        <w:rPr>
          <w:rFonts w:asciiTheme="minorHAnsi" w:eastAsiaTheme="minorHAnsi" w:hAnsiTheme="minorHAnsi" w:cstheme="minorHAnsi"/>
          <w:b/>
          <w:bCs/>
        </w:rPr>
        <w:tab/>
      </w:r>
      <w:r w:rsidR="00BF4F79">
        <w:rPr>
          <w:rFonts w:asciiTheme="minorHAnsi" w:eastAsiaTheme="minorHAnsi" w:hAnsiTheme="minorHAnsi" w:cstheme="minorHAnsi"/>
          <w:b/>
          <w:bCs/>
        </w:rPr>
        <w:tab/>
      </w:r>
      <w:r w:rsidR="00BF4F79">
        <w:rPr>
          <w:rFonts w:asciiTheme="minorHAnsi" w:eastAsiaTheme="minorHAnsi" w:hAnsiTheme="minorHAnsi" w:cstheme="minorHAnsi"/>
          <w:b/>
          <w:bCs/>
        </w:rPr>
        <w:tab/>
      </w:r>
      <w:r w:rsidR="00BF4F79">
        <w:rPr>
          <w:rFonts w:asciiTheme="minorHAnsi" w:eastAsiaTheme="minorHAnsi" w:hAnsiTheme="minorHAnsi" w:cstheme="minorHAnsi"/>
          <w:b/>
          <w:bCs/>
        </w:rPr>
        <w:tab/>
      </w:r>
      <w:r w:rsidR="005031E2">
        <w:rPr>
          <w:rFonts w:asciiTheme="minorHAnsi" w:eastAsiaTheme="minorHAnsi" w:hAnsiTheme="minorHAnsi" w:cstheme="minorHAnsi"/>
          <w:b/>
          <w:bCs/>
        </w:rPr>
        <w:tab/>
      </w:r>
      <w:r w:rsidR="00C15F6C">
        <w:rPr>
          <w:rFonts w:asciiTheme="minorHAnsi" w:eastAsiaTheme="minorHAnsi" w:hAnsiTheme="minorHAnsi" w:cstheme="minorHAnsi"/>
          <w:b/>
          <w:bCs/>
        </w:rPr>
        <w:t xml:space="preserve">Jan </w:t>
      </w:r>
      <w:r w:rsidR="0040193E" w:rsidRPr="002A7741">
        <w:rPr>
          <w:rFonts w:asciiTheme="minorHAnsi" w:eastAsiaTheme="minorHAnsi" w:hAnsiTheme="minorHAnsi" w:cstheme="minorHAnsi"/>
          <w:b/>
          <w:bCs/>
        </w:rPr>
        <w:t>20</w:t>
      </w:r>
      <w:r w:rsidR="003466D5">
        <w:rPr>
          <w:rFonts w:asciiTheme="minorHAnsi" w:eastAsiaTheme="minorHAnsi" w:hAnsiTheme="minorHAnsi" w:cstheme="minorHAnsi"/>
          <w:b/>
          <w:bCs/>
        </w:rPr>
        <w:t>1</w:t>
      </w:r>
      <w:r w:rsidR="00C15F6C">
        <w:rPr>
          <w:rFonts w:asciiTheme="minorHAnsi" w:eastAsiaTheme="minorHAnsi" w:hAnsiTheme="minorHAnsi" w:cstheme="minorHAnsi"/>
          <w:b/>
          <w:bCs/>
        </w:rPr>
        <w:t>8</w:t>
      </w:r>
      <w:r w:rsidR="0040193E" w:rsidRPr="002A7741">
        <w:rPr>
          <w:rFonts w:asciiTheme="minorHAnsi" w:eastAsiaTheme="minorHAnsi" w:hAnsiTheme="minorHAnsi" w:cstheme="minorHAnsi"/>
          <w:b/>
          <w:bCs/>
        </w:rPr>
        <w:t>-</w:t>
      </w:r>
      <w:r w:rsidR="00892AAB">
        <w:rPr>
          <w:rFonts w:asciiTheme="minorHAnsi" w:eastAsiaTheme="minorHAnsi" w:hAnsiTheme="minorHAnsi" w:cstheme="minorHAnsi"/>
          <w:b/>
          <w:bCs/>
        </w:rPr>
        <w:t xml:space="preserve"> </w:t>
      </w:r>
      <w:r w:rsidR="003466D5">
        <w:rPr>
          <w:rFonts w:asciiTheme="minorHAnsi" w:eastAsiaTheme="minorHAnsi" w:hAnsiTheme="minorHAnsi" w:cstheme="minorHAnsi"/>
          <w:b/>
          <w:bCs/>
        </w:rPr>
        <w:t>Dec 2019</w:t>
      </w:r>
    </w:p>
    <w:p w14:paraId="276EAEC4" w14:textId="1E44A758" w:rsidR="00BF4F79" w:rsidRDefault="00BF4F79" w:rsidP="00721AD9">
      <w:pPr>
        <w:pStyle w:val="Normal1"/>
        <w:spacing w:after="120"/>
        <w:rPr>
          <w:rFonts w:asciiTheme="minorHAnsi" w:eastAsiaTheme="minorHAnsi" w:hAnsiTheme="minorHAnsi" w:cstheme="minorHAnsi"/>
          <w:b/>
          <w:bCs/>
        </w:rPr>
      </w:pPr>
      <w:r>
        <w:rPr>
          <w:rFonts w:asciiTheme="minorHAnsi" w:eastAsiaTheme="minorHAnsi" w:hAnsiTheme="minorHAnsi" w:cstheme="minorHAnsi"/>
          <w:b/>
          <w:bCs/>
        </w:rPr>
        <w:t xml:space="preserve">Role: </w:t>
      </w:r>
      <w:r w:rsidR="003466D5">
        <w:rPr>
          <w:rFonts w:asciiTheme="minorHAnsi" w:eastAsiaTheme="minorHAnsi" w:hAnsiTheme="minorHAnsi" w:cstheme="minorHAnsi"/>
          <w:b/>
          <w:bCs/>
        </w:rPr>
        <w:t>AWS Engineer</w:t>
      </w:r>
    </w:p>
    <w:p w14:paraId="14A0C5BF" w14:textId="24941B7C" w:rsidR="00AB420C" w:rsidRDefault="00AB420C" w:rsidP="00721AD9">
      <w:pPr>
        <w:pStyle w:val="Normal1"/>
        <w:spacing w:after="120"/>
        <w:rPr>
          <w:rFonts w:asciiTheme="minorHAnsi" w:eastAsiaTheme="minorHAnsi" w:hAnsiTheme="minorHAnsi" w:cstheme="minorHAnsi"/>
          <w:b/>
          <w:bCs/>
        </w:rPr>
      </w:pPr>
      <w:r>
        <w:rPr>
          <w:rFonts w:asciiTheme="minorHAnsi" w:eastAsiaTheme="minorHAnsi" w:hAnsiTheme="minorHAnsi" w:cstheme="minorHAnsi"/>
          <w:b/>
          <w:bCs/>
        </w:rPr>
        <w:t>Responsibilities:</w:t>
      </w:r>
    </w:p>
    <w:p w14:paraId="478FEF19" w14:textId="5DBA0FB5" w:rsidR="00785D71" w:rsidRPr="00785D71" w:rsidRDefault="00785D71" w:rsidP="009945ED">
      <w:pPr>
        <w:pStyle w:val="Normal1"/>
        <w:numPr>
          <w:ilvl w:val="0"/>
          <w:numId w:val="33"/>
        </w:numPr>
        <w:rPr>
          <w:rFonts w:asciiTheme="minorHAnsi" w:eastAsiaTheme="minorHAnsi" w:hAnsiTheme="minorHAnsi" w:cstheme="minorHAnsi"/>
          <w:b/>
          <w:bCs/>
        </w:rPr>
      </w:pPr>
      <w:r w:rsidRPr="00785D71">
        <w:rPr>
          <w:rFonts w:asciiTheme="minorHAnsi" w:eastAsiaTheme="minorHAnsi" w:hAnsiTheme="minorHAnsi" w:cstheme="minorHAnsi"/>
        </w:rPr>
        <w:t>Worked on Amazon Web Services (AWS) provisioning and used AWS services like</w:t>
      </w:r>
      <w:r w:rsidRPr="00785D71">
        <w:rPr>
          <w:rFonts w:asciiTheme="minorHAnsi" w:eastAsiaTheme="minorHAnsi" w:hAnsiTheme="minorHAnsi" w:cstheme="minorHAnsi"/>
          <w:b/>
          <w:bCs/>
        </w:rPr>
        <w:t xml:space="preserve"> EC2, S3, Glacier, ELB (Load</w:t>
      </w:r>
    </w:p>
    <w:p w14:paraId="77D4785B" w14:textId="45F985B2" w:rsidR="00785D71" w:rsidRPr="00785D71" w:rsidRDefault="00785D71" w:rsidP="009945ED">
      <w:pPr>
        <w:pStyle w:val="Normal1"/>
        <w:numPr>
          <w:ilvl w:val="0"/>
          <w:numId w:val="33"/>
        </w:numPr>
        <w:rPr>
          <w:rFonts w:asciiTheme="minorHAnsi" w:eastAsiaTheme="minorHAnsi" w:hAnsiTheme="minorHAnsi" w:cstheme="minorHAnsi"/>
          <w:b/>
          <w:bCs/>
        </w:rPr>
      </w:pPr>
      <w:r w:rsidRPr="00785D71">
        <w:rPr>
          <w:rFonts w:asciiTheme="minorHAnsi" w:eastAsiaTheme="minorHAnsi" w:hAnsiTheme="minorHAnsi" w:cstheme="minorHAnsi"/>
          <w:b/>
          <w:bCs/>
        </w:rPr>
        <w:t xml:space="preserve">Balancers), RDS, SNS, SQS, and EBS </w:t>
      </w:r>
      <w:proofErr w:type="spellStart"/>
      <w:r w:rsidRPr="00785D71">
        <w:rPr>
          <w:rFonts w:asciiTheme="minorHAnsi" w:eastAsiaTheme="minorHAnsi" w:hAnsiTheme="minorHAnsi" w:cstheme="minorHAnsi"/>
          <w:b/>
          <w:bCs/>
        </w:rPr>
        <w:t>etc</w:t>
      </w:r>
      <w:proofErr w:type="spellEnd"/>
    </w:p>
    <w:p w14:paraId="62072F05" w14:textId="26D2720C" w:rsidR="00785D71" w:rsidRPr="00785D71" w:rsidRDefault="00785D71" w:rsidP="009945ED">
      <w:pPr>
        <w:pStyle w:val="Normal1"/>
        <w:numPr>
          <w:ilvl w:val="0"/>
          <w:numId w:val="33"/>
        </w:numPr>
        <w:rPr>
          <w:rFonts w:asciiTheme="minorHAnsi" w:eastAsiaTheme="minorHAnsi" w:hAnsiTheme="minorHAnsi" w:cstheme="minorHAnsi"/>
        </w:rPr>
      </w:pPr>
      <w:r w:rsidRPr="00785D71">
        <w:rPr>
          <w:rFonts w:asciiTheme="minorHAnsi" w:eastAsiaTheme="minorHAnsi" w:hAnsiTheme="minorHAnsi" w:cstheme="minorHAnsi"/>
        </w:rPr>
        <w:t>Written Cloud Formation Templates (Confidential) in JSON and YAML format to build the AWS services with the</w:t>
      </w:r>
      <w:r>
        <w:rPr>
          <w:rFonts w:asciiTheme="minorHAnsi" w:eastAsiaTheme="minorHAnsi" w:hAnsiTheme="minorHAnsi" w:cstheme="minorHAnsi"/>
        </w:rPr>
        <w:t xml:space="preserve"> </w:t>
      </w:r>
      <w:r w:rsidRPr="00785D71">
        <w:rPr>
          <w:rFonts w:asciiTheme="minorHAnsi" w:eastAsiaTheme="minorHAnsi" w:hAnsiTheme="minorHAnsi" w:cstheme="minorHAnsi"/>
        </w:rPr>
        <w:t>paradigm of Infrastructure as a Code (IaaS).</w:t>
      </w:r>
    </w:p>
    <w:p w14:paraId="4BF8059F" w14:textId="49B36FC9" w:rsidR="00785D71" w:rsidRPr="00785D71" w:rsidRDefault="00785D71" w:rsidP="009945ED">
      <w:pPr>
        <w:pStyle w:val="Normal1"/>
        <w:numPr>
          <w:ilvl w:val="0"/>
          <w:numId w:val="33"/>
        </w:numPr>
        <w:rPr>
          <w:rFonts w:asciiTheme="minorHAnsi" w:eastAsiaTheme="minorHAnsi" w:hAnsiTheme="minorHAnsi" w:cstheme="minorHAnsi"/>
        </w:rPr>
      </w:pPr>
      <w:r w:rsidRPr="00785D71">
        <w:rPr>
          <w:rFonts w:asciiTheme="minorHAnsi" w:eastAsiaTheme="minorHAnsi" w:hAnsiTheme="minorHAnsi" w:cstheme="minorHAnsi"/>
        </w:rPr>
        <w:t>Creating S3 buckets and managing policies for</w:t>
      </w:r>
      <w:r w:rsidRPr="00785D71">
        <w:rPr>
          <w:rFonts w:asciiTheme="minorHAnsi" w:eastAsiaTheme="minorHAnsi" w:hAnsiTheme="minorHAnsi" w:cstheme="minorHAnsi"/>
          <w:b/>
          <w:bCs/>
        </w:rPr>
        <w:t xml:space="preserve"> S3 buckets</w:t>
      </w:r>
      <w:r w:rsidRPr="00785D71">
        <w:rPr>
          <w:rFonts w:asciiTheme="minorHAnsi" w:eastAsiaTheme="minorHAnsi" w:hAnsiTheme="minorHAnsi" w:cstheme="minorHAnsi"/>
        </w:rPr>
        <w:t xml:space="preserve"> and utilized S3 bucket and Glacier for storage and backup on AWS.</w:t>
      </w:r>
    </w:p>
    <w:p w14:paraId="04FC90F6" w14:textId="6828461D" w:rsidR="00785D71" w:rsidRPr="00785D71" w:rsidRDefault="00785D71" w:rsidP="009945ED">
      <w:pPr>
        <w:pStyle w:val="Normal1"/>
        <w:numPr>
          <w:ilvl w:val="0"/>
          <w:numId w:val="33"/>
        </w:numPr>
        <w:rPr>
          <w:rFonts w:asciiTheme="minorHAnsi" w:eastAsiaTheme="minorHAnsi" w:hAnsiTheme="minorHAnsi" w:cstheme="minorHAnsi"/>
        </w:rPr>
      </w:pPr>
      <w:r w:rsidRPr="00785D71">
        <w:rPr>
          <w:rFonts w:asciiTheme="minorHAnsi" w:eastAsiaTheme="minorHAnsi" w:hAnsiTheme="minorHAnsi" w:cstheme="minorHAnsi"/>
        </w:rPr>
        <w:t xml:space="preserve">Created functions and assigned roles in </w:t>
      </w:r>
      <w:r w:rsidRPr="00785D71">
        <w:rPr>
          <w:rFonts w:asciiTheme="minorHAnsi" w:eastAsiaTheme="minorHAnsi" w:hAnsiTheme="minorHAnsi" w:cstheme="minorHAnsi"/>
          <w:b/>
          <w:bCs/>
        </w:rPr>
        <w:t>AWS Lambda</w:t>
      </w:r>
      <w:r w:rsidRPr="00785D71">
        <w:rPr>
          <w:rFonts w:asciiTheme="minorHAnsi" w:eastAsiaTheme="minorHAnsi" w:hAnsiTheme="minorHAnsi" w:cstheme="minorHAnsi"/>
        </w:rPr>
        <w:t xml:space="preserve"> to run python scripts, and AWS Lambda using java to</w:t>
      </w:r>
    </w:p>
    <w:p w14:paraId="752E87AC" w14:textId="108AC992" w:rsidR="00785D71" w:rsidRDefault="00785D71" w:rsidP="009945ED">
      <w:pPr>
        <w:pStyle w:val="Normal1"/>
        <w:ind w:left="720"/>
        <w:rPr>
          <w:rFonts w:asciiTheme="minorHAnsi" w:eastAsiaTheme="minorHAnsi" w:hAnsiTheme="minorHAnsi" w:cstheme="minorHAnsi"/>
        </w:rPr>
      </w:pPr>
      <w:r w:rsidRPr="00785D71">
        <w:rPr>
          <w:rFonts w:asciiTheme="minorHAnsi" w:eastAsiaTheme="minorHAnsi" w:hAnsiTheme="minorHAnsi" w:cstheme="minorHAnsi"/>
        </w:rPr>
        <w:t>perform event driven processing.</w:t>
      </w:r>
    </w:p>
    <w:p w14:paraId="6851EBEE" w14:textId="3A75F2D4" w:rsidR="00785D71" w:rsidRPr="00785D71" w:rsidRDefault="00785D71" w:rsidP="009945ED">
      <w:pPr>
        <w:pStyle w:val="Normal1"/>
        <w:numPr>
          <w:ilvl w:val="0"/>
          <w:numId w:val="33"/>
        </w:numPr>
        <w:rPr>
          <w:rFonts w:asciiTheme="minorHAnsi" w:eastAsiaTheme="minorHAnsi" w:hAnsiTheme="minorHAnsi" w:cstheme="minorHAnsi"/>
          <w:b/>
          <w:bCs/>
        </w:rPr>
      </w:pPr>
      <w:r w:rsidRPr="00785D71">
        <w:rPr>
          <w:rFonts w:asciiTheme="minorHAnsi" w:eastAsiaTheme="minorHAnsi" w:hAnsiTheme="minorHAnsi" w:cstheme="minorHAnsi"/>
        </w:rPr>
        <w:t xml:space="preserve">Created Lambda jobs and configured Roles using </w:t>
      </w:r>
      <w:r w:rsidRPr="00785D71">
        <w:rPr>
          <w:rFonts w:asciiTheme="minorHAnsi" w:eastAsiaTheme="minorHAnsi" w:hAnsiTheme="minorHAnsi" w:cstheme="minorHAnsi"/>
          <w:b/>
          <w:bCs/>
        </w:rPr>
        <w:t>AWS CLI.</w:t>
      </w:r>
    </w:p>
    <w:p w14:paraId="6AFAC649" w14:textId="4C779BF6" w:rsidR="00785D71" w:rsidRPr="00785D71" w:rsidRDefault="00785D71" w:rsidP="009945ED">
      <w:pPr>
        <w:pStyle w:val="Normal1"/>
        <w:numPr>
          <w:ilvl w:val="0"/>
          <w:numId w:val="33"/>
        </w:numPr>
        <w:rPr>
          <w:rFonts w:asciiTheme="minorHAnsi" w:eastAsiaTheme="minorHAnsi" w:hAnsiTheme="minorHAnsi" w:cstheme="minorHAnsi"/>
        </w:rPr>
      </w:pPr>
      <w:r w:rsidRPr="00785D71">
        <w:rPr>
          <w:rFonts w:asciiTheme="minorHAnsi" w:eastAsiaTheme="minorHAnsi" w:hAnsiTheme="minorHAnsi" w:cstheme="minorHAnsi"/>
        </w:rPr>
        <w:t xml:space="preserve">Implemented and maintained the monitoring and alerting of production and servers/storage using AWS </w:t>
      </w:r>
      <w:r w:rsidRPr="00785D71">
        <w:rPr>
          <w:rFonts w:asciiTheme="minorHAnsi" w:eastAsiaTheme="minorHAnsi" w:hAnsiTheme="minorHAnsi" w:cstheme="minorHAnsi"/>
          <w:b/>
          <w:bCs/>
        </w:rPr>
        <w:t>Cloud</w:t>
      </w:r>
      <w:r>
        <w:rPr>
          <w:rFonts w:asciiTheme="minorHAnsi" w:eastAsiaTheme="minorHAnsi" w:hAnsiTheme="minorHAnsi" w:cstheme="minorHAnsi"/>
          <w:b/>
          <w:bCs/>
        </w:rPr>
        <w:t>W</w:t>
      </w:r>
      <w:r w:rsidRPr="00785D71">
        <w:rPr>
          <w:rFonts w:asciiTheme="minorHAnsi" w:eastAsiaTheme="minorHAnsi" w:hAnsiTheme="minorHAnsi" w:cstheme="minorHAnsi"/>
          <w:b/>
          <w:bCs/>
        </w:rPr>
        <w:t>atch.</w:t>
      </w:r>
    </w:p>
    <w:p w14:paraId="0C543D0D" w14:textId="77777777" w:rsidR="009945ED" w:rsidRDefault="00785D71" w:rsidP="009945ED">
      <w:pPr>
        <w:pStyle w:val="Normal1"/>
        <w:numPr>
          <w:ilvl w:val="0"/>
          <w:numId w:val="33"/>
        </w:numPr>
        <w:rPr>
          <w:rFonts w:asciiTheme="minorHAnsi" w:eastAsiaTheme="minorHAnsi" w:hAnsiTheme="minorHAnsi" w:cstheme="minorHAnsi"/>
        </w:rPr>
      </w:pPr>
      <w:r w:rsidRPr="009945ED">
        <w:rPr>
          <w:rFonts w:asciiTheme="minorHAnsi" w:eastAsiaTheme="minorHAnsi" w:hAnsiTheme="minorHAnsi" w:cstheme="minorHAnsi"/>
        </w:rPr>
        <w:t xml:space="preserve">Used </w:t>
      </w:r>
      <w:r w:rsidRPr="009945ED">
        <w:rPr>
          <w:rFonts w:asciiTheme="minorHAnsi" w:eastAsiaTheme="minorHAnsi" w:hAnsiTheme="minorHAnsi" w:cstheme="minorHAnsi"/>
          <w:b/>
          <w:bCs/>
        </w:rPr>
        <w:t>AWS IAM</w:t>
      </w:r>
      <w:r w:rsidRPr="009945ED">
        <w:rPr>
          <w:rFonts w:asciiTheme="minorHAnsi" w:eastAsiaTheme="minorHAnsi" w:hAnsiTheme="minorHAnsi" w:cstheme="minorHAnsi"/>
        </w:rPr>
        <w:t xml:space="preserve"> to grant permissions to users and groups for accessing AWS resources.</w:t>
      </w:r>
    </w:p>
    <w:p w14:paraId="18366B21" w14:textId="4591FAED" w:rsidR="00785D71" w:rsidRPr="009945ED" w:rsidRDefault="00785D71" w:rsidP="009945ED">
      <w:pPr>
        <w:pStyle w:val="Normal1"/>
        <w:numPr>
          <w:ilvl w:val="0"/>
          <w:numId w:val="33"/>
        </w:numPr>
        <w:rPr>
          <w:rFonts w:asciiTheme="minorHAnsi" w:eastAsiaTheme="minorHAnsi" w:hAnsiTheme="minorHAnsi" w:cstheme="minorHAnsi"/>
        </w:rPr>
      </w:pPr>
      <w:r w:rsidRPr="009945ED">
        <w:rPr>
          <w:rFonts w:asciiTheme="minorHAnsi" w:eastAsiaTheme="minorHAnsi" w:hAnsiTheme="minorHAnsi" w:cstheme="minorHAnsi"/>
        </w:rPr>
        <w:t xml:space="preserve">Worked on connecting Redshift database and Databricks. Also set up SAML single sign on authentication to </w:t>
      </w:r>
      <w:r w:rsidR="00AB420C" w:rsidRPr="009945ED">
        <w:rPr>
          <w:rFonts w:asciiTheme="minorHAnsi" w:eastAsiaTheme="minorHAnsi" w:hAnsiTheme="minorHAnsi" w:cstheme="minorHAnsi"/>
        </w:rPr>
        <w:t xml:space="preserve">    </w:t>
      </w:r>
      <w:r w:rsidRPr="009945ED">
        <w:rPr>
          <w:rFonts w:asciiTheme="minorHAnsi" w:eastAsiaTheme="minorHAnsi" w:hAnsiTheme="minorHAnsi" w:cstheme="minorHAnsi"/>
        </w:rPr>
        <w:t>Databricks.</w:t>
      </w:r>
    </w:p>
    <w:p w14:paraId="7AB89432" w14:textId="1E2172F5" w:rsidR="00785D71" w:rsidRPr="00785D71" w:rsidRDefault="00785D71" w:rsidP="009945ED">
      <w:pPr>
        <w:pStyle w:val="Normal1"/>
        <w:numPr>
          <w:ilvl w:val="0"/>
          <w:numId w:val="33"/>
        </w:numPr>
        <w:rPr>
          <w:rFonts w:asciiTheme="minorHAnsi" w:eastAsiaTheme="minorHAnsi" w:hAnsiTheme="minorHAnsi" w:cstheme="minorHAnsi"/>
        </w:rPr>
      </w:pPr>
      <w:r w:rsidRPr="00785D71">
        <w:rPr>
          <w:rFonts w:asciiTheme="minorHAnsi" w:eastAsiaTheme="minorHAnsi" w:hAnsiTheme="minorHAnsi" w:cstheme="minorHAnsi"/>
        </w:rPr>
        <w:t>Created cloud watch dashboards for monitoring CPU utilization, Network In-Out, Packet In-Out and other</w:t>
      </w:r>
    </w:p>
    <w:p w14:paraId="44C56150" w14:textId="1C7CF1CE" w:rsidR="00785D71" w:rsidRDefault="00785D71" w:rsidP="009945ED">
      <w:pPr>
        <w:pStyle w:val="Normal1"/>
        <w:numPr>
          <w:ilvl w:val="0"/>
          <w:numId w:val="33"/>
        </w:numPr>
        <w:rPr>
          <w:rFonts w:asciiTheme="minorHAnsi" w:eastAsiaTheme="minorHAnsi" w:hAnsiTheme="minorHAnsi" w:cstheme="minorHAnsi"/>
        </w:rPr>
      </w:pPr>
      <w:r w:rsidRPr="00785D71">
        <w:rPr>
          <w:rFonts w:asciiTheme="minorHAnsi" w:eastAsiaTheme="minorHAnsi" w:hAnsiTheme="minorHAnsi" w:cstheme="minorHAnsi"/>
        </w:rPr>
        <w:t>parameters of the instances and notified them using SNS.</w:t>
      </w:r>
    </w:p>
    <w:p w14:paraId="0055254F" w14:textId="77777777" w:rsidR="009D5D60" w:rsidRDefault="009D5D60" w:rsidP="00AB420C">
      <w:pPr>
        <w:pStyle w:val="Normal1"/>
        <w:spacing w:after="120"/>
        <w:ind w:left="720"/>
        <w:rPr>
          <w:rFonts w:asciiTheme="minorHAnsi" w:eastAsiaTheme="minorHAnsi" w:hAnsiTheme="minorHAnsi" w:cstheme="minorHAnsi"/>
        </w:rPr>
      </w:pPr>
    </w:p>
    <w:p w14:paraId="36FDA17A" w14:textId="77777777" w:rsidR="00AB420C" w:rsidRPr="00AB420C" w:rsidRDefault="00AB420C" w:rsidP="009945ED">
      <w:pPr>
        <w:pStyle w:val="Normal1"/>
        <w:rPr>
          <w:rFonts w:asciiTheme="minorHAnsi" w:eastAsiaTheme="minorHAnsi" w:hAnsiTheme="minorHAnsi" w:cstheme="minorHAnsi"/>
        </w:rPr>
      </w:pPr>
      <w:r w:rsidRPr="00AB420C">
        <w:rPr>
          <w:rFonts w:asciiTheme="minorHAnsi" w:eastAsiaTheme="minorHAnsi" w:hAnsiTheme="minorHAnsi" w:cstheme="minorHAnsi"/>
          <w:b/>
          <w:bCs/>
        </w:rPr>
        <w:t>Environment</w:t>
      </w:r>
      <w:r w:rsidRPr="00AB420C">
        <w:rPr>
          <w:rFonts w:asciiTheme="minorHAnsi" w:eastAsiaTheme="minorHAnsi" w:hAnsiTheme="minorHAnsi" w:cstheme="minorHAnsi"/>
        </w:rPr>
        <w:t>: AWS, S3, EBS, ELB, Lambda, SNS, SQS, Glacier, RDS, IAM, CLI, Confidential, Cloud Watch, Splunk, Git,</w:t>
      </w:r>
    </w:p>
    <w:p w14:paraId="53F84116" w14:textId="3D6B61D7" w:rsidR="00AB420C" w:rsidRDefault="00AB420C" w:rsidP="009945ED">
      <w:pPr>
        <w:pStyle w:val="Normal1"/>
        <w:rPr>
          <w:rFonts w:asciiTheme="minorHAnsi" w:eastAsiaTheme="minorHAnsi" w:hAnsiTheme="minorHAnsi" w:cstheme="minorHAnsi"/>
        </w:rPr>
      </w:pPr>
      <w:r w:rsidRPr="00AB420C">
        <w:rPr>
          <w:rFonts w:asciiTheme="minorHAnsi" w:eastAsiaTheme="minorHAnsi" w:hAnsiTheme="minorHAnsi" w:cstheme="minorHAnsi"/>
        </w:rPr>
        <w:t>Maven, Jenkins, Azure, ELK, Open Shift, Ansible, Chef, Docker</w:t>
      </w:r>
      <w:r>
        <w:rPr>
          <w:rFonts w:asciiTheme="minorHAnsi" w:eastAsiaTheme="minorHAnsi" w:hAnsiTheme="minorHAnsi" w:cstheme="minorHAnsi"/>
        </w:rPr>
        <w:t>.</w:t>
      </w:r>
    </w:p>
    <w:p w14:paraId="5B955636" w14:textId="77777777" w:rsidR="009D5D60" w:rsidRPr="00785D71" w:rsidRDefault="009D5D60" w:rsidP="00AB420C">
      <w:pPr>
        <w:pStyle w:val="Normal1"/>
        <w:spacing w:after="120"/>
        <w:rPr>
          <w:rFonts w:asciiTheme="minorHAnsi" w:eastAsiaTheme="minorHAnsi" w:hAnsiTheme="minorHAnsi" w:cstheme="minorHAnsi"/>
        </w:rPr>
      </w:pPr>
    </w:p>
    <w:p w14:paraId="7C72D7A7" w14:textId="390CCC4A" w:rsidR="00FE7A8F" w:rsidRPr="002A7741" w:rsidRDefault="003F46C9" w:rsidP="00FE7A8F">
      <w:pPr>
        <w:pStyle w:val="Normal1"/>
        <w:rPr>
          <w:rFonts w:asciiTheme="minorHAnsi" w:eastAsia="Calibri" w:hAnsiTheme="minorHAnsi" w:cstheme="minorHAnsi"/>
          <w:b/>
          <w:bCs/>
        </w:rPr>
      </w:pPr>
      <w:r w:rsidRPr="002A7741">
        <w:rPr>
          <w:rFonts w:asciiTheme="minorHAnsi" w:eastAsia="Calibri" w:hAnsiTheme="minorHAnsi" w:cstheme="minorHAnsi"/>
          <w:b/>
          <w:bCs/>
        </w:rPr>
        <w:t>E</w:t>
      </w:r>
      <w:r w:rsidR="005351B4" w:rsidRPr="002A7741">
        <w:rPr>
          <w:rFonts w:asciiTheme="minorHAnsi" w:eastAsia="Calibri" w:hAnsiTheme="minorHAnsi" w:cstheme="minorHAnsi"/>
          <w:b/>
          <w:bCs/>
        </w:rPr>
        <w:t>-Z-GO</w:t>
      </w:r>
      <w:r w:rsidR="0040193E" w:rsidRPr="002A7741">
        <w:rPr>
          <w:rFonts w:asciiTheme="minorHAnsi" w:eastAsia="Calibri" w:hAnsiTheme="minorHAnsi" w:cstheme="minorHAnsi"/>
          <w:b/>
          <w:bCs/>
        </w:rPr>
        <w:t xml:space="preserve"> </w:t>
      </w:r>
      <w:r w:rsidR="00BF4F79">
        <w:rPr>
          <w:rFonts w:asciiTheme="minorHAnsi" w:eastAsia="Calibri" w:hAnsiTheme="minorHAnsi" w:cstheme="minorHAnsi"/>
          <w:b/>
          <w:bCs/>
        </w:rPr>
        <w:t>Hyderabad, IN</w:t>
      </w:r>
      <w:r w:rsidR="00BF4F79">
        <w:rPr>
          <w:rFonts w:asciiTheme="minorHAnsi" w:eastAsia="Calibri" w:hAnsiTheme="minorHAnsi" w:cstheme="minorHAnsi"/>
          <w:b/>
          <w:bCs/>
        </w:rPr>
        <w:tab/>
      </w:r>
      <w:r w:rsidR="00BF4F79">
        <w:rPr>
          <w:rFonts w:asciiTheme="minorHAnsi" w:eastAsia="Calibri" w:hAnsiTheme="minorHAnsi" w:cstheme="minorHAnsi"/>
          <w:b/>
          <w:bCs/>
        </w:rPr>
        <w:tab/>
      </w:r>
      <w:r w:rsidR="00BF4F79">
        <w:rPr>
          <w:rFonts w:asciiTheme="minorHAnsi" w:eastAsia="Calibri" w:hAnsiTheme="minorHAnsi" w:cstheme="minorHAnsi"/>
          <w:b/>
          <w:bCs/>
        </w:rPr>
        <w:tab/>
      </w:r>
      <w:r w:rsidR="00BF4F79">
        <w:rPr>
          <w:rFonts w:asciiTheme="minorHAnsi" w:eastAsia="Calibri" w:hAnsiTheme="minorHAnsi" w:cstheme="minorHAnsi"/>
          <w:b/>
          <w:bCs/>
        </w:rPr>
        <w:tab/>
      </w:r>
      <w:r w:rsidR="00BF4F79">
        <w:rPr>
          <w:rFonts w:asciiTheme="minorHAnsi" w:eastAsia="Calibri" w:hAnsiTheme="minorHAnsi" w:cstheme="minorHAnsi"/>
          <w:b/>
          <w:bCs/>
        </w:rPr>
        <w:tab/>
      </w:r>
      <w:r w:rsidR="00BF4F79">
        <w:rPr>
          <w:rFonts w:asciiTheme="minorHAnsi" w:eastAsia="Calibri" w:hAnsiTheme="minorHAnsi" w:cstheme="minorHAnsi"/>
          <w:b/>
          <w:bCs/>
        </w:rPr>
        <w:tab/>
      </w:r>
      <w:r w:rsidR="00BF4F79">
        <w:rPr>
          <w:rFonts w:asciiTheme="minorHAnsi" w:eastAsia="Calibri" w:hAnsiTheme="minorHAnsi" w:cstheme="minorHAnsi"/>
          <w:b/>
          <w:bCs/>
        </w:rPr>
        <w:tab/>
      </w:r>
      <w:r w:rsidR="00BF4F79">
        <w:rPr>
          <w:rFonts w:asciiTheme="minorHAnsi" w:eastAsia="Calibri" w:hAnsiTheme="minorHAnsi" w:cstheme="minorHAnsi"/>
          <w:b/>
          <w:bCs/>
        </w:rPr>
        <w:tab/>
      </w:r>
      <w:r w:rsidR="00BF4F79">
        <w:rPr>
          <w:rFonts w:asciiTheme="minorHAnsi" w:eastAsia="Calibri" w:hAnsiTheme="minorHAnsi" w:cstheme="minorHAnsi"/>
          <w:b/>
          <w:bCs/>
        </w:rPr>
        <w:tab/>
      </w:r>
      <w:r w:rsidR="00C15F6C">
        <w:rPr>
          <w:rFonts w:asciiTheme="minorHAnsi" w:eastAsia="Calibri" w:hAnsiTheme="minorHAnsi" w:cstheme="minorHAnsi"/>
          <w:b/>
          <w:bCs/>
        </w:rPr>
        <w:tab/>
        <w:t>Jul</w:t>
      </w:r>
      <w:r w:rsidR="00892AAB">
        <w:rPr>
          <w:rFonts w:asciiTheme="minorHAnsi" w:eastAsia="Calibri" w:hAnsiTheme="minorHAnsi" w:cstheme="minorHAnsi"/>
          <w:b/>
          <w:bCs/>
        </w:rPr>
        <w:t xml:space="preserve"> </w:t>
      </w:r>
      <w:r w:rsidR="0040193E" w:rsidRPr="002A7741">
        <w:rPr>
          <w:rFonts w:asciiTheme="minorHAnsi" w:eastAsia="Calibri" w:hAnsiTheme="minorHAnsi" w:cstheme="minorHAnsi"/>
          <w:b/>
          <w:bCs/>
        </w:rPr>
        <w:t>201</w:t>
      </w:r>
      <w:r w:rsidR="00C15F6C">
        <w:rPr>
          <w:rFonts w:asciiTheme="minorHAnsi" w:eastAsia="Calibri" w:hAnsiTheme="minorHAnsi" w:cstheme="minorHAnsi"/>
          <w:b/>
          <w:bCs/>
        </w:rPr>
        <w:t>6</w:t>
      </w:r>
      <w:r w:rsidR="009D1A5B">
        <w:rPr>
          <w:rFonts w:asciiTheme="minorHAnsi" w:eastAsia="Calibri" w:hAnsiTheme="minorHAnsi" w:cstheme="minorHAnsi"/>
          <w:b/>
          <w:bCs/>
        </w:rPr>
        <w:t>-</w:t>
      </w:r>
      <w:r w:rsidR="00D6255B">
        <w:rPr>
          <w:rFonts w:asciiTheme="minorHAnsi" w:eastAsia="Calibri" w:hAnsiTheme="minorHAnsi" w:cstheme="minorHAnsi"/>
          <w:b/>
          <w:bCs/>
        </w:rPr>
        <w:t xml:space="preserve"> </w:t>
      </w:r>
      <w:r w:rsidR="00C15F6C">
        <w:rPr>
          <w:rFonts w:asciiTheme="minorHAnsi" w:eastAsia="Calibri" w:hAnsiTheme="minorHAnsi" w:cstheme="minorHAnsi"/>
          <w:b/>
          <w:bCs/>
        </w:rPr>
        <w:t>Dec</w:t>
      </w:r>
      <w:r w:rsidR="00D6255B">
        <w:rPr>
          <w:rFonts w:asciiTheme="minorHAnsi" w:eastAsia="Calibri" w:hAnsiTheme="minorHAnsi" w:cstheme="minorHAnsi"/>
          <w:b/>
          <w:bCs/>
        </w:rPr>
        <w:t xml:space="preserve"> 20</w:t>
      </w:r>
      <w:r w:rsidR="003466D5">
        <w:rPr>
          <w:rFonts w:asciiTheme="minorHAnsi" w:eastAsia="Calibri" w:hAnsiTheme="minorHAnsi" w:cstheme="minorHAnsi"/>
          <w:b/>
          <w:bCs/>
        </w:rPr>
        <w:t>1</w:t>
      </w:r>
      <w:r w:rsidR="00C15F6C">
        <w:rPr>
          <w:rFonts w:asciiTheme="minorHAnsi" w:eastAsia="Calibri" w:hAnsiTheme="minorHAnsi" w:cstheme="minorHAnsi"/>
          <w:b/>
          <w:bCs/>
        </w:rPr>
        <w:t>7</w:t>
      </w:r>
    </w:p>
    <w:p w14:paraId="0248E9E8" w14:textId="57AD9514" w:rsidR="0040193E" w:rsidRPr="002A7741" w:rsidRDefault="0040193E" w:rsidP="00FE7A8F">
      <w:pPr>
        <w:pStyle w:val="Normal1"/>
        <w:rPr>
          <w:rFonts w:asciiTheme="minorHAnsi" w:eastAsia="Calibri" w:hAnsiTheme="minorHAnsi" w:cstheme="minorHAnsi"/>
          <w:b/>
          <w:bCs/>
        </w:rPr>
      </w:pPr>
      <w:r w:rsidRPr="002A7741">
        <w:rPr>
          <w:rFonts w:asciiTheme="minorHAnsi" w:eastAsia="Calibri" w:hAnsiTheme="minorHAnsi" w:cstheme="minorHAnsi"/>
          <w:b/>
          <w:bCs/>
        </w:rPr>
        <w:t>Salesforce Administrator</w:t>
      </w:r>
    </w:p>
    <w:p w14:paraId="52201C73" w14:textId="77777777" w:rsidR="00BF4F79" w:rsidRDefault="00BF4F79" w:rsidP="00CD011D">
      <w:pPr>
        <w:pStyle w:val="Normal1"/>
        <w:spacing w:after="120"/>
        <w:rPr>
          <w:rFonts w:asciiTheme="minorHAnsi" w:eastAsia="Calibri" w:hAnsiTheme="minorHAnsi" w:cstheme="minorHAnsi"/>
          <w:b/>
          <w:bCs/>
        </w:rPr>
      </w:pPr>
    </w:p>
    <w:p w14:paraId="721A5D93" w14:textId="33F4D1C4" w:rsidR="0040193E" w:rsidRPr="002A7741" w:rsidRDefault="0040193E" w:rsidP="00BF4F79">
      <w:pPr>
        <w:pStyle w:val="Normal1"/>
        <w:rPr>
          <w:rFonts w:asciiTheme="minorHAnsi" w:eastAsia="Calibri" w:hAnsiTheme="minorHAnsi" w:cstheme="minorHAnsi"/>
        </w:rPr>
      </w:pPr>
      <w:r w:rsidRPr="002A7741">
        <w:rPr>
          <w:rFonts w:asciiTheme="minorHAnsi" w:eastAsia="Calibri" w:hAnsiTheme="minorHAnsi" w:cstheme="minorHAnsi"/>
          <w:b/>
          <w:bCs/>
        </w:rPr>
        <w:t>Responsibilities:</w:t>
      </w:r>
    </w:p>
    <w:p w14:paraId="084EF3A9" w14:textId="33E39566" w:rsidR="0040193E" w:rsidRPr="005031E2" w:rsidRDefault="0040193E" w:rsidP="005031E2">
      <w:pPr>
        <w:pStyle w:val="ListParagraph"/>
        <w:numPr>
          <w:ilvl w:val="0"/>
          <w:numId w:val="26"/>
        </w:numPr>
        <w:spacing w:after="0" w:line="240" w:lineRule="auto"/>
        <w:ind w:left="720"/>
        <w:jc w:val="both"/>
        <w:rPr>
          <w:rFonts w:eastAsia="Calibri" w:cstheme="minorHAnsi"/>
        </w:rPr>
      </w:pPr>
      <w:r w:rsidRPr="005031E2">
        <w:rPr>
          <w:rFonts w:eastAsia="Calibri" w:cstheme="minorHAnsi"/>
        </w:rPr>
        <w:t>Worked with field &amp; page layout customization for the standard objects like Account, contact and leads.</w:t>
      </w:r>
    </w:p>
    <w:p w14:paraId="57E642DB" w14:textId="3472D996" w:rsidR="0040193E" w:rsidRPr="005031E2" w:rsidRDefault="0040193E" w:rsidP="005031E2">
      <w:pPr>
        <w:pStyle w:val="ListParagraph"/>
        <w:numPr>
          <w:ilvl w:val="0"/>
          <w:numId w:val="26"/>
        </w:numPr>
        <w:spacing w:after="0" w:line="240" w:lineRule="auto"/>
        <w:ind w:left="720"/>
        <w:jc w:val="both"/>
        <w:rPr>
          <w:rFonts w:eastAsia="Calibri" w:cstheme="minorHAnsi"/>
        </w:rPr>
      </w:pPr>
      <w:r w:rsidRPr="005031E2">
        <w:rPr>
          <w:rFonts w:eastAsia="Calibri" w:cstheme="minorHAnsi"/>
        </w:rPr>
        <w:t xml:space="preserve">Used Sales Force Automation (SFA) for Sales Lead Management, Opportunity Management, Account and Contact Management, Data Quality Management, and Approvals and Workflow </w:t>
      </w:r>
    </w:p>
    <w:p w14:paraId="379FA8B2" w14:textId="4D60F548" w:rsidR="0040193E" w:rsidRPr="005031E2" w:rsidRDefault="0040193E" w:rsidP="005031E2">
      <w:pPr>
        <w:pStyle w:val="ListParagraph"/>
        <w:numPr>
          <w:ilvl w:val="0"/>
          <w:numId w:val="26"/>
        </w:numPr>
        <w:spacing w:after="0" w:line="240" w:lineRule="auto"/>
        <w:ind w:left="720"/>
        <w:jc w:val="both"/>
        <w:rPr>
          <w:rFonts w:eastAsia="Calibri" w:cstheme="minorHAnsi"/>
        </w:rPr>
      </w:pPr>
      <w:r w:rsidRPr="005031E2">
        <w:rPr>
          <w:rFonts w:eastAsia="Calibri" w:cstheme="minorHAnsi"/>
        </w:rPr>
        <w:t xml:space="preserve">Developed triggers, Visual Force pages/controllers, workflows, validation rules and formulas. </w:t>
      </w:r>
    </w:p>
    <w:p w14:paraId="1EDC6098" w14:textId="1BAEAE5D" w:rsidR="0040193E" w:rsidRPr="005031E2" w:rsidRDefault="0040193E" w:rsidP="005031E2">
      <w:pPr>
        <w:pStyle w:val="ListParagraph"/>
        <w:numPr>
          <w:ilvl w:val="0"/>
          <w:numId w:val="26"/>
        </w:numPr>
        <w:spacing w:after="0" w:line="240" w:lineRule="auto"/>
        <w:ind w:left="720"/>
        <w:jc w:val="both"/>
        <w:rPr>
          <w:rFonts w:eastAsia="Calibri" w:cstheme="minorHAnsi"/>
        </w:rPr>
      </w:pPr>
      <w:r w:rsidRPr="005031E2">
        <w:rPr>
          <w:rFonts w:eastAsia="Calibri" w:cstheme="minorHAnsi"/>
        </w:rPr>
        <w:t>Involved in developing automated e-mail service.</w:t>
      </w:r>
    </w:p>
    <w:p w14:paraId="674C4800" w14:textId="1763EC25" w:rsidR="003F46C9" w:rsidRPr="005031E2" w:rsidRDefault="003F46C9" w:rsidP="005031E2">
      <w:pPr>
        <w:pStyle w:val="ListParagraph"/>
        <w:numPr>
          <w:ilvl w:val="0"/>
          <w:numId w:val="26"/>
        </w:numPr>
        <w:spacing w:after="0" w:line="240" w:lineRule="auto"/>
        <w:ind w:left="720"/>
        <w:jc w:val="both"/>
        <w:rPr>
          <w:rFonts w:eastAsia="Calibri" w:cstheme="minorHAnsi"/>
        </w:rPr>
      </w:pPr>
      <w:r w:rsidRPr="005031E2">
        <w:rPr>
          <w:rFonts w:eastAsia="Calibri" w:cstheme="minorHAnsi"/>
        </w:rPr>
        <w:t>Used Data Loader for insert, update, and bulk import or export of data from Salesforce.com objects.</w:t>
      </w:r>
    </w:p>
    <w:p w14:paraId="74732188" w14:textId="6F67106B" w:rsidR="003F46C9" w:rsidRPr="005031E2" w:rsidRDefault="003F46C9" w:rsidP="005031E2">
      <w:pPr>
        <w:pStyle w:val="ListParagraph"/>
        <w:numPr>
          <w:ilvl w:val="0"/>
          <w:numId w:val="26"/>
        </w:numPr>
        <w:spacing w:after="0" w:line="240" w:lineRule="auto"/>
        <w:ind w:left="720"/>
        <w:jc w:val="both"/>
        <w:rPr>
          <w:rFonts w:eastAsia="Calibri" w:cstheme="minorHAnsi"/>
        </w:rPr>
      </w:pPr>
      <w:r w:rsidRPr="005031E2">
        <w:rPr>
          <w:rFonts w:eastAsia="Calibri" w:cstheme="minorHAnsi"/>
        </w:rPr>
        <w:t>Used it to read, extract, and load data from comma separated values (CSV) files.</w:t>
      </w:r>
    </w:p>
    <w:p w14:paraId="7FDA5012" w14:textId="5FEDD5ED" w:rsidR="003F46C9" w:rsidRPr="005031E2" w:rsidRDefault="003F46C9" w:rsidP="005031E2">
      <w:pPr>
        <w:pStyle w:val="ListParagraph"/>
        <w:numPr>
          <w:ilvl w:val="0"/>
          <w:numId w:val="26"/>
        </w:numPr>
        <w:spacing w:after="0" w:line="240" w:lineRule="auto"/>
        <w:ind w:left="720"/>
        <w:jc w:val="both"/>
        <w:rPr>
          <w:rFonts w:eastAsia="Calibri" w:cstheme="minorHAnsi"/>
        </w:rPr>
      </w:pPr>
      <w:r w:rsidRPr="005031E2">
        <w:rPr>
          <w:rFonts w:eastAsia="Calibri" w:cstheme="minorHAnsi"/>
        </w:rPr>
        <w:t>Managed user acceptance testing for system changes and enhancements.</w:t>
      </w:r>
    </w:p>
    <w:p w14:paraId="753EB181" w14:textId="4234C515" w:rsidR="003F46C9" w:rsidRPr="005031E2" w:rsidRDefault="003F46C9" w:rsidP="005031E2">
      <w:pPr>
        <w:pStyle w:val="ListParagraph"/>
        <w:numPr>
          <w:ilvl w:val="0"/>
          <w:numId w:val="26"/>
        </w:numPr>
        <w:spacing w:after="0" w:line="240" w:lineRule="auto"/>
        <w:ind w:left="720"/>
        <w:jc w:val="both"/>
        <w:rPr>
          <w:rFonts w:eastAsia="Calibri" w:cstheme="minorHAnsi"/>
        </w:rPr>
      </w:pPr>
      <w:r w:rsidRPr="005031E2">
        <w:rPr>
          <w:rFonts w:eastAsia="Calibri" w:cstheme="minorHAnsi"/>
        </w:rPr>
        <w:t>Utilized Sales force's WSDL to integrate Salesforce with applications.</w:t>
      </w:r>
    </w:p>
    <w:p w14:paraId="012CA285" w14:textId="7D798440" w:rsidR="003F46C9" w:rsidRPr="005031E2" w:rsidRDefault="003F46C9" w:rsidP="005031E2">
      <w:pPr>
        <w:pStyle w:val="ListParagraph"/>
        <w:numPr>
          <w:ilvl w:val="0"/>
          <w:numId w:val="26"/>
        </w:numPr>
        <w:spacing w:after="0" w:line="240" w:lineRule="auto"/>
        <w:ind w:left="720"/>
        <w:jc w:val="both"/>
        <w:rPr>
          <w:rFonts w:eastAsia="Calibri" w:cstheme="minorHAnsi"/>
        </w:rPr>
      </w:pPr>
      <w:r w:rsidRPr="005031E2">
        <w:rPr>
          <w:rFonts w:eastAsia="Calibri" w:cstheme="minorHAnsi"/>
        </w:rPr>
        <w:t>Created Profiles and Roles and performed security and sharing settings to them.</w:t>
      </w:r>
    </w:p>
    <w:p w14:paraId="47007333" w14:textId="39D39259" w:rsidR="003F46C9" w:rsidRPr="005031E2" w:rsidRDefault="003F46C9" w:rsidP="005031E2">
      <w:pPr>
        <w:pStyle w:val="ListParagraph"/>
        <w:numPr>
          <w:ilvl w:val="0"/>
          <w:numId w:val="26"/>
        </w:numPr>
        <w:spacing w:after="0" w:line="240" w:lineRule="auto"/>
        <w:ind w:left="720"/>
        <w:jc w:val="both"/>
        <w:rPr>
          <w:rFonts w:eastAsia="Calibri" w:cstheme="minorHAnsi"/>
        </w:rPr>
      </w:pPr>
      <w:r w:rsidRPr="005031E2">
        <w:rPr>
          <w:rFonts w:eastAsia="Calibri" w:cstheme="minorHAnsi"/>
        </w:rPr>
        <w:t>Gathered sales leadership and end user feedback to build dashboards, reports, and tools to optimize CRM tools.</w:t>
      </w:r>
    </w:p>
    <w:p w14:paraId="0DA5FC52" w14:textId="77777777" w:rsidR="005031E2" w:rsidRDefault="005031E2" w:rsidP="005031E2">
      <w:pPr>
        <w:spacing w:after="0" w:line="240" w:lineRule="auto"/>
        <w:rPr>
          <w:rFonts w:eastAsia="Calibri" w:cstheme="minorHAnsi"/>
          <w:b/>
          <w:bCs/>
        </w:rPr>
      </w:pPr>
      <w:bookmarkStart w:id="0" w:name="_Hlk133223860"/>
    </w:p>
    <w:p w14:paraId="54F66274" w14:textId="53AC2220" w:rsidR="003F46C9" w:rsidRDefault="003F46C9" w:rsidP="005031E2">
      <w:pPr>
        <w:spacing w:after="0" w:line="240" w:lineRule="auto"/>
        <w:rPr>
          <w:rFonts w:eastAsia="Calibri" w:cstheme="minorHAnsi"/>
        </w:rPr>
      </w:pPr>
      <w:r w:rsidRPr="00BF4F79">
        <w:rPr>
          <w:rFonts w:eastAsia="Calibri" w:cstheme="minorHAnsi"/>
          <w:b/>
          <w:bCs/>
        </w:rPr>
        <w:t>Environment:</w:t>
      </w:r>
      <w:r w:rsidRPr="00BF4F79">
        <w:rPr>
          <w:rFonts w:eastAsia="Calibri" w:cstheme="minorHAnsi"/>
        </w:rPr>
        <w:t xml:space="preserve"> SFDC APEX API, Java script, XML, SOQL, Force.com Eclipse IDE, Apex Explorer, Workflow and Approvals, Apex date loader, Email services, Security controls, Visual force, HTML, Sandbox, SOQL, SOSL and Windows Experience</w:t>
      </w:r>
      <w:r w:rsidR="002A7741" w:rsidRPr="00BF4F79">
        <w:rPr>
          <w:rFonts w:eastAsia="Calibri" w:cstheme="minorHAnsi"/>
        </w:rPr>
        <w:t>.</w:t>
      </w:r>
      <w:bookmarkEnd w:id="0"/>
    </w:p>
    <w:p w14:paraId="01151603" w14:textId="77777777" w:rsidR="009F3766" w:rsidRDefault="009F3766" w:rsidP="00BF4F79">
      <w:pPr>
        <w:spacing w:after="100" w:afterAutospacing="1" w:line="240" w:lineRule="auto"/>
        <w:rPr>
          <w:rFonts w:eastAsia="Calibri" w:cstheme="minorHAnsi"/>
        </w:rPr>
      </w:pPr>
    </w:p>
    <w:p w14:paraId="20FA258B" w14:textId="77777777" w:rsidR="009F3766" w:rsidRDefault="009F3766" w:rsidP="00BF4F79">
      <w:pPr>
        <w:spacing w:after="100" w:afterAutospacing="1" w:line="240" w:lineRule="auto"/>
        <w:rPr>
          <w:rFonts w:eastAsia="Calibri" w:cstheme="minorHAnsi"/>
        </w:rPr>
      </w:pPr>
    </w:p>
    <w:p w14:paraId="377EFEAB" w14:textId="77777777" w:rsidR="009F3766" w:rsidRPr="00BF4F79" w:rsidRDefault="009F3766" w:rsidP="00BF4F79">
      <w:pPr>
        <w:spacing w:after="100" w:afterAutospacing="1" w:line="240" w:lineRule="auto"/>
        <w:rPr>
          <w:rFonts w:eastAsia="Calibri" w:cstheme="minorHAnsi"/>
        </w:rPr>
      </w:pPr>
    </w:p>
    <w:sectPr w:rsidR="009F3766" w:rsidRPr="00BF4F79" w:rsidSect="005031E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1080" w:footer="108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03B57" w14:textId="77777777" w:rsidR="00B23C19" w:rsidRDefault="00B23C19" w:rsidP="009F413A">
      <w:pPr>
        <w:spacing w:after="0" w:line="240" w:lineRule="auto"/>
      </w:pPr>
      <w:r>
        <w:separator/>
      </w:r>
    </w:p>
  </w:endnote>
  <w:endnote w:type="continuationSeparator" w:id="0">
    <w:p w14:paraId="245B8AB2" w14:textId="77777777" w:rsidR="00B23C19" w:rsidRDefault="00B23C19" w:rsidP="009F4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A33A6" w14:textId="77777777" w:rsidR="00384FE8" w:rsidRDefault="00384F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46811" w14:textId="77777777" w:rsidR="00384FE8" w:rsidRDefault="00384F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8950D" w14:textId="77777777" w:rsidR="00384FE8" w:rsidRDefault="00384F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A0C5E" w14:textId="77777777" w:rsidR="00B23C19" w:rsidRDefault="00B23C19" w:rsidP="009F413A">
      <w:pPr>
        <w:spacing w:after="0" w:line="240" w:lineRule="auto"/>
      </w:pPr>
      <w:r>
        <w:separator/>
      </w:r>
    </w:p>
  </w:footnote>
  <w:footnote w:type="continuationSeparator" w:id="0">
    <w:p w14:paraId="1C786763" w14:textId="77777777" w:rsidR="00B23C19" w:rsidRDefault="00B23C19" w:rsidP="009F4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EAFA" w14:textId="77777777" w:rsidR="00384FE8" w:rsidRDefault="00384F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D4757" w14:textId="77777777" w:rsidR="00AB54C5" w:rsidRDefault="00AB54C5" w:rsidP="00AB54C5">
    <w:pPr>
      <w:pStyle w:val="Header"/>
      <w:jc w:val="center"/>
    </w:pPr>
    <w:r>
      <w:rPr>
        <w:noProof/>
        <w:color w:val="000000"/>
      </w:rPr>
      <w:drawing>
        <wp:inline distT="0" distB="0" distL="0" distR="0" wp14:anchorId="0936435A" wp14:editId="01C2805B">
          <wp:extent cx="1104900" cy="381000"/>
          <wp:effectExtent l="0" t="0" r="0" b="0"/>
          <wp:docPr id="90" name="image1.png" descr="Description: final-logo-cropped"/>
          <wp:cNvGraphicFramePr/>
          <a:graphic xmlns:a="http://schemas.openxmlformats.org/drawingml/2006/main">
            <a:graphicData uri="http://schemas.openxmlformats.org/drawingml/2006/picture">
              <pic:pic xmlns:pic="http://schemas.openxmlformats.org/drawingml/2006/picture">
                <pic:nvPicPr>
                  <pic:cNvPr id="0" name="image1.png" descr="Description: final-logo-cropped"/>
                  <pic:cNvPicPr preferRelativeResize="0"/>
                </pic:nvPicPr>
                <pic:blipFill>
                  <a:blip r:embed="rId1"/>
                  <a:srcRect/>
                  <a:stretch>
                    <a:fillRect/>
                  </a:stretch>
                </pic:blipFill>
                <pic:spPr>
                  <a:xfrm>
                    <a:off x="0" y="0"/>
                    <a:ext cx="1104900" cy="381000"/>
                  </a:xfrm>
                  <a:prstGeom prst="rect">
                    <a:avLst/>
                  </a:prstGeom>
                  <a:ln/>
                </pic:spPr>
              </pic:pic>
            </a:graphicData>
          </a:graphic>
        </wp:inline>
      </w:drawing>
    </w:r>
  </w:p>
  <w:p w14:paraId="5D73607E" w14:textId="77777777" w:rsidR="00AB54C5" w:rsidRDefault="00000000" w:rsidP="00AB54C5">
    <w:pPr>
      <w:jc w:val="center"/>
    </w:pPr>
    <w:r>
      <w:pict w14:anchorId="2F1F43A8">
        <v:rect id="_x0000_i1025" style="width:299.5pt;height:1.5pt" o:hrpct="640" o:hralign="center" o:hrstd="t" o:hrnoshade="t" o:hr="t" fillcolor="gray" stroked="f"/>
      </w:pict>
    </w:r>
  </w:p>
  <w:p w14:paraId="2E49A129" w14:textId="766B1B30" w:rsidR="00AB54C5" w:rsidRPr="00FB5E95" w:rsidRDefault="00000000" w:rsidP="00AB54C5">
    <w:pPr>
      <w:pStyle w:val="Header"/>
      <w:jc w:val="center"/>
      <w:rPr>
        <w:rFonts w:cstheme="minorHAnsi"/>
        <w:sz w:val="20"/>
        <w:szCs w:val="20"/>
      </w:rPr>
    </w:pPr>
    <w:hyperlink r:id="rId2" w:history="1">
      <w:r w:rsidR="00AB54C5" w:rsidRPr="00FB5E95">
        <w:rPr>
          <w:rStyle w:val="Hyperlink"/>
          <w:rFonts w:cstheme="minorHAnsi"/>
          <w:sz w:val="20"/>
          <w:szCs w:val="20"/>
        </w:rPr>
        <w:t>www.precisiontechcorp.com</w:t>
      </w:r>
    </w:hyperlink>
    <w:r w:rsidR="00AB54C5" w:rsidRPr="00FB5E95">
      <w:rPr>
        <w:rFonts w:cstheme="minorHAnsi"/>
        <w:sz w:val="20"/>
        <w:szCs w:val="20"/>
      </w:rPr>
      <w:t xml:space="preserve">        </w:t>
    </w:r>
    <w:r w:rsidR="00AB54C5" w:rsidRPr="00FB5E95">
      <w:rPr>
        <w:rFonts w:cstheme="minorHAnsi"/>
        <w:color w:val="C00000"/>
        <w:sz w:val="20"/>
        <w:szCs w:val="20"/>
      </w:rPr>
      <w:t>Phone</w:t>
    </w:r>
    <w:r w:rsidR="00AB54C5" w:rsidRPr="00FB5E95">
      <w:rPr>
        <w:rFonts w:cstheme="minorHAnsi"/>
        <w:sz w:val="20"/>
        <w:szCs w:val="20"/>
      </w:rPr>
      <w:t>: (</w:t>
    </w:r>
    <w:r w:rsidR="00AB54C5" w:rsidRPr="00FB5E95">
      <w:rPr>
        <w:rFonts w:cstheme="minorHAnsi"/>
        <w:b/>
        <w:bCs/>
        <w:sz w:val="20"/>
        <w:szCs w:val="20"/>
        <w:shd w:val="clear" w:color="auto" w:fill="FFFFFF"/>
      </w:rPr>
      <w:t xml:space="preserve">732) </w:t>
    </w:r>
    <w:r w:rsidR="0018525C">
      <w:rPr>
        <w:rFonts w:cstheme="minorHAnsi"/>
        <w:b/>
        <w:bCs/>
        <w:sz w:val="20"/>
        <w:szCs w:val="20"/>
        <w:shd w:val="clear" w:color="auto" w:fill="FFFFFF"/>
      </w:rPr>
      <w:t>375</w:t>
    </w:r>
    <w:r w:rsidR="00AB54C5" w:rsidRPr="00FB5E95">
      <w:rPr>
        <w:rFonts w:cstheme="minorHAnsi"/>
        <w:b/>
        <w:bCs/>
        <w:sz w:val="20"/>
        <w:szCs w:val="20"/>
        <w:shd w:val="clear" w:color="auto" w:fill="FFFFFF"/>
      </w:rPr>
      <w:t>-</w:t>
    </w:r>
    <w:r w:rsidR="0018525C">
      <w:rPr>
        <w:rFonts w:cstheme="minorHAnsi"/>
        <w:b/>
        <w:bCs/>
        <w:sz w:val="20"/>
        <w:szCs w:val="20"/>
        <w:shd w:val="clear" w:color="auto" w:fill="FFFFFF"/>
      </w:rPr>
      <w:t>9993</w:t>
    </w:r>
    <w:r w:rsidR="00AB54C5" w:rsidRPr="00FB5E95">
      <w:rPr>
        <w:rFonts w:cstheme="minorHAnsi"/>
        <w:sz w:val="20"/>
        <w:szCs w:val="20"/>
      </w:rPr>
      <w:t xml:space="preserve">         </w:t>
    </w:r>
    <w:r w:rsidR="00AB54C5" w:rsidRPr="00FB5E95">
      <w:rPr>
        <w:rFonts w:cstheme="minorHAnsi"/>
        <w:color w:val="C00000"/>
        <w:sz w:val="20"/>
        <w:szCs w:val="20"/>
      </w:rPr>
      <w:t xml:space="preserve">Email: </w:t>
    </w:r>
    <w:hyperlink r:id="rId3" w:history="1">
      <w:r w:rsidR="0018525C" w:rsidRPr="00546CA0">
        <w:rPr>
          <w:rStyle w:val="Hyperlink"/>
          <w:rFonts w:cstheme="minorHAnsi"/>
          <w:sz w:val="20"/>
          <w:szCs w:val="20"/>
        </w:rPr>
        <w:t>saikiran.m@ptcit.com</w:t>
      </w:r>
    </w:hyperlink>
  </w:p>
  <w:p w14:paraId="79444B08" w14:textId="564BA8CC" w:rsidR="009F413A" w:rsidRPr="009F413A" w:rsidRDefault="00F115E8" w:rsidP="00F115E8">
    <w:pPr>
      <w:pStyle w:val="Header"/>
      <w:jc w:val="right"/>
      <w:rPr>
        <w:b/>
        <w:bCs/>
        <w:sz w:val="28"/>
        <w:szCs w:val="28"/>
      </w:rPr>
    </w:pPr>
    <w:r>
      <w:rPr>
        <w:noProof/>
      </w:rPr>
      <w:drawing>
        <wp:inline distT="0" distB="0" distL="0" distR="0" wp14:anchorId="67A6F152" wp14:editId="56FCA9B2">
          <wp:extent cx="1737360" cy="309256"/>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8744" t="34559" r="10114" b="36554"/>
                  <a:stretch/>
                </pic:blipFill>
                <pic:spPr bwMode="auto">
                  <a:xfrm>
                    <a:off x="0" y="0"/>
                    <a:ext cx="1897801" cy="33781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BA7CC" w14:textId="77777777" w:rsidR="00384FE8" w:rsidRDefault="00384F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E7A"/>
    <w:multiLevelType w:val="hybridMultilevel"/>
    <w:tmpl w:val="0F4C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307E1"/>
    <w:multiLevelType w:val="hybridMultilevel"/>
    <w:tmpl w:val="E816376C"/>
    <w:lvl w:ilvl="0" w:tplc="475C0444">
      <w:numFmt w:val="bullet"/>
      <w:lvlText w:val="•"/>
      <w:lvlJc w:val="left"/>
      <w:pPr>
        <w:ind w:left="1080" w:hanging="360"/>
      </w:pPr>
      <w:rPr>
        <w:rFonts w:ascii="Calibri Light" w:eastAsia="Calibr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2155E"/>
    <w:multiLevelType w:val="multilevel"/>
    <w:tmpl w:val="C7DE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81CB1"/>
    <w:multiLevelType w:val="hybridMultilevel"/>
    <w:tmpl w:val="A8404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473A7"/>
    <w:multiLevelType w:val="multilevel"/>
    <w:tmpl w:val="4A46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359EE"/>
    <w:multiLevelType w:val="hybridMultilevel"/>
    <w:tmpl w:val="6CCE9B88"/>
    <w:lvl w:ilvl="0" w:tplc="475C0444">
      <w:numFmt w:val="bullet"/>
      <w:lvlText w:val="•"/>
      <w:lvlJc w:val="left"/>
      <w:pPr>
        <w:ind w:left="720" w:hanging="360"/>
      </w:pPr>
      <w:rPr>
        <w:rFonts w:ascii="Calibri Light" w:eastAsia="Calibr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D7508"/>
    <w:multiLevelType w:val="hybridMultilevel"/>
    <w:tmpl w:val="7DA0FAF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60AB1"/>
    <w:multiLevelType w:val="hybridMultilevel"/>
    <w:tmpl w:val="5CA6A712"/>
    <w:lvl w:ilvl="0" w:tplc="475C0444">
      <w:numFmt w:val="bullet"/>
      <w:lvlText w:val="•"/>
      <w:lvlJc w:val="left"/>
      <w:pPr>
        <w:ind w:left="1080" w:hanging="360"/>
      </w:pPr>
      <w:rPr>
        <w:rFonts w:ascii="Calibri Light" w:eastAsia="Calibr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456906"/>
    <w:multiLevelType w:val="hybridMultilevel"/>
    <w:tmpl w:val="DBCA57AA"/>
    <w:lvl w:ilvl="0" w:tplc="1D1C370A">
      <w:numFmt w:val="bullet"/>
      <w:lvlText w:val="•"/>
      <w:lvlJc w:val="left"/>
      <w:pPr>
        <w:ind w:left="1080" w:hanging="72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61F2F"/>
    <w:multiLevelType w:val="hybridMultilevel"/>
    <w:tmpl w:val="0AF01648"/>
    <w:lvl w:ilvl="0" w:tplc="785252B4">
      <w:numFmt w:val="bullet"/>
      <w:lvlText w:val="•"/>
      <w:lvlJc w:val="left"/>
      <w:pPr>
        <w:ind w:left="1440" w:hanging="720"/>
      </w:pPr>
      <w:rPr>
        <w:rFonts w:ascii="Calibri Light" w:eastAsia="Calibr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B020A"/>
    <w:multiLevelType w:val="hybridMultilevel"/>
    <w:tmpl w:val="89842DC2"/>
    <w:lvl w:ilvl="0" w:tplc="475C0444">
      <w:numFmt w:val="bullet"/>
      <w:lvlText w:val="•"/>
      <w:lvlJc w:val="left"/>
      <w:pPr>
        <w:ind w:left="1080" w:hanging="720"/>
      </w:pPr>
      <w:rPr>
        <w:rFonts w:ascii="Calibri Light" w:eastAsia="Calibri" w:hAnsi="Calibri Light" w:cs="Calibri Ligh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4B43B6"/>
    <w:multiLevelType w:val="hybridMultilevel"/>
    <w:tmpl w:val="2E18B27E"/>
    <w:lvl w:ilvl="0" w:tplc="785252B4">
      <w:numFmt w:val="bullet"/>
      <w:lvlText w:val="•"/>
      <w:lvlJc w:val="left"/>
      <w:pPr>
        <w:ind w:left="1440" w:hanging="720"/>
      </w:pPr>
      <w:rPr>
        <w:rFonts w:ascii="Calibri Light" w:eastAsia="Calibr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F0FE0"/>
    <w:multiLevelType w:val="hybridMultilevel"/>
    <w:tmpl w:val="1DF6B4CA"/>
    <w:lvl w:ilvl="0" w:tplc="04090001">
      <w:start w:val="1"/>
      <w:numFmt w:val="bullet"/>
      <w:lvlText w:val=""/>
      <w:lvlJc w:val="left"/>
      <w:pPr>
        <w:ind w:left="720" w:hanging="360"/>
      </w:pPr>
      <w:rPr>
        <w:rFonts w:ascii="Symbol" w:hAnsi="Symbol" w:hint="default"/>
      </w:rPr>
    </w:lvl>
    <w:lvl w:ilvl="1" w:tplc="475C0444">
      <w:numFmt w:val="bullet"/>
      <w:lvlText w:val="•"/>
      <w:lvlJc w:val="left"/>
      <w:pPr>
        <w:ind w:left="1800" w:hanging="720"/>
      </w:pPr>
      <w:rPr>
        <w:rFonts w:ascii="Calibri Light" w:eastAsia="Calibri"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213D"/>
    <w:multiLevelType w:val="hybridMultilevel"/>
    <w:tmpl w:val="C43837B2"/>
    <w:lvl w:ilvl="0" w:tplc="475C0444">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95730"/>
    <w:multiLevelType w:val="hybridMultilevel"/>
    <w:tmpl w:val="1F86B9C4"/>
    <w:lvl w:ilvl="0" w:tplc="475C0444">
      <w:numFmt w:val="bullet"/>
      <w:lvlText w:val="•"/>
      <w:lvlJc w:val="left"/>
      <w:pPr>
        <w:ind w:left="1080" w:hanging="360"/>
      </w:pPr>
      <w:rPr>
        <w:rFonts w:ascii="Calibri Light" w:eastAsia="Calibr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E44B82"/>
    <w:multiLevelType w:val="hybridMultilevel"/>
    <w:tmpl w:val="DF30CB0E"/>
    <w:lvl w:ilvl="0" w:tplc="475C0444">
      <w:numFmt w:val="bullet"/>
      <w:lvlText w:val="•"/>
      <w:lvlJc w:val="left"/>
      <w:pPr>
        <w:ind w:left="900" w:hanging="360"/>
      </w:pPr>
      <w:rPr>
        <w:rFonts w:ascii="Calibri Light" w:eastAsia="Calibri" w:hAnsi="Calibri Light" w:cs="Calibri Ligh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8214D1B"/>
    <w:multiLevelType w:val="hybridMultilevel"/>
    <w:tmpl w:val="89029CC0"/>
    <w:lvl w:ilvl="0" w:tplc="475C0444">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362B1"/>
    <w:multiLevelType w:val="hybridMultilevel"/>
    <w:tmpl w:val="E5AEE8E0"/>
    <w:lvl w:ilvl="0" w:tplc="475C0444">
      <w:numFmt w:val="bullet"/>
      <w:lvlText w:val="•"/>
      <w:lvlJc w:val="left"/>
      <w:pPr>
        <w:ind w:left="900" w:hanging="360"/>
      </w:pPr>
      <w:rPr>
        <w:rFonts w:ascii="Calibri Light" w:eastAsia="Calibri" w:hAnsi="Calibri Light" w:cs="Calibri Ligh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95A3B88"/>
    <w:multiLevelType w:val="hybridMultilevel"/>
    <w:tmpl w:val="05FC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02E4A"/>
    <w:multiLevelType w:val="hybridMultilevel"/>
    <w:tmpl w:val="8DF21546"/>
    <w:lvl w:ilvl="0" w:tplc="475C0444">
      <w:numFmt w:val="bullet"/>
      <w:lvlText w:val="•"/>
      <w:lvlJc w:val="left"/>
      <w:pPr>
        <w:ind w:left="1080" w:hanging="720"/>
      </w:pPr>
      <w:rPr>
        <w:rFonts w:ascii="Calibri Light" w:eastAsia="Calibri" w:hAnsi="Calibri Light" w:cs="Calibri Ligh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0006304"/>
    <w:multiLevelType w:val="hybridMultilevel"/>
    <w:tmpl w:val="BF467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DD56D0"/>
    <w:multiLevelType w:val="hybridMultilevel"/>
    <w:tmpl w:val="69B494FA"/>
    <w:lvl w:ilvl="0" w:tplc="475C0444">
      <w:numFmt w:val="bullet"/>
      <w:lvlText w:val="•"/>
      <w:lvlJc w:val="left"/>
      <w:pPr>
        <w:ind w:left="1080" w:hanging="360"/>
      </w:pPr>
      <w:rPr>
        <w:rFonts w:ascii="Calibri Light" w:eastAsia="Calibr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E62A40"/>
    <w:multiLevelType w:val="hybridMultilevel"/>
    <w:tmpl w:val="022E0E4C"/>
    <w:lvl w:ilvl="0" w:tplc="475C0444">
      <w:numFmt w:val="bullet"/>
      <w:lvlText w:val="•"/>
      <w:lvlJc w:val="left"/>
      <w:pPr>
        <w:ind w:left="900" w:hanging="360"/>
      </w:pPr>
      <w:rPr>
        <w:rFonts w:ascii="Calibri Light" w:eastAsia="Calibri" w:hAnsi="Calibri Light" w:cs="Calibri Ligh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5EC15337"/>
    <w:multiLevelType w:val="hybridMultilevel"/>
    <w:tmpl w:val="3B5CA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C6168"/>
    <w:multiLevelType w:val="hybridMultilevel"/>
    <w:tmpl w:val="290E7752"/>
    <w:lvl w:ilvl="0" w:tplc="785252B4">
      <w:numFmt w:val="bullet"/>
      <w:lvlText w:val="•"/>
      <w:lvlJc w:val="left"/>
      <w:pPr>
        <w:ind w:left="1440" w:hanging="720"/>
      </w:pPr>
      <w:rPr>
        <w:rFonts w:ascii="Calibri Light" w:eastAsia="Calibr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3D82C20"/>
    <w:multiLevelType w:val="hybridMultilevel"/>
    <w:tmpl w:val="E06C3B94"/>
    <w:lvl w:ilvl="0" w:tplc="475C0444">
      <w:numFmt w:val="bullet"/>
      <w:lvlText w:val="•"/>
      <w:lvlJc w:val="left"/>
      <w:pPr>
        <w:ind w:left="720" w:hanging="360"/>
      </w:pPr>
      <w:rPr>
        <w:rFonts w:ascii="Calibri Light" w:eastAsia="Calibr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263F3"/>
    <w:multiLevelType w:val="hybridMultilevel"/>
    <w:tmpl w:val="5D3E8820"/>
    <w:lvl w:ilvl="0" w:tplc="475C0444">
      <w:numFmt w:val="bullet"/>
      <w:lvlText w:val="•"/>
      <w:lvlJc w:val="left"/>
      <w:pPr>
        <w:ind w:left="720" w:hanging="360"/>
      </w:pPr>
      <w:rPr>
        <w:rFonts w:ascii="Calibri Light" w:eastAsia="Calibri" w:hAnsi="Calibri Light" w:cs="Calibri Light"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04C7631"/>
    <w:multiLevelType w:val="hybridMultilevel"/>
    <w:tmpl w:val="F0628C02"/>
    <w:lvl w:ilvl="0" w:tplc="475C0444">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74596A"/>
    <w:multiLevelType w:val="hybridMultilevel"/>
    <w:tmpl w:val="221C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534CB"/>
    <w:multiLevelType w:val="hybridMultilevel"/>
    <w:tmpl w:val="15047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55F06"/>
    <w:multiLevelType w:val="hybridMultilevel"/>
    <w:tmpl w:val="08DAFDE2"/>
    <w:lvl w:ilvl="0" w:tplc="475C0444">
      <w:numFmt w:val="bullet"/>
      <w:lvlText w:val="•"/>
      <w:lvlJc w:val="left"/>
      <w:pPr>
        <w:ind w:left="720" w:hanging="360"/>
      </w:pPr>
      <w:rPr>
        <w:rFonts w:ascii="Calibri Light" w:eastAsia="Calibri" w:hAnsi="Calibri Light" w:cs="Calibri Light" w:hint="default"/>
      </w:rPr>
    </w:lvl>
    <w:lvl w:ilvl="1" w:tplc="5EC4FDF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05C03"/>
    <w:multiLevelType w:val="hybridMultilevel"/>
    <w:tmpl w:val="CA2215D6"/>
    <w:lvl w:ilvl="0" w:tplc="475C0444">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352A8D"/>
    <w:multiLevelType w:val="hybridMultilevel"/>
    <w:tmpl w:val="C7640320"/>
    <w:lvl w:ilvl="0" w:tplc="475C0444">
      <w:numFmt w:val="bullet"/>
      <w:lvlText w:val="•"/>
      <w:lvlJc w:val="left"/>
      <w:pPr>
        <w:ind w:left="1080" w:hanging="360"/>
      </w:pPr>
      <w:rPr>
        <w:rFonts w:ascii="Calibri Light" w:eastAsia="Calibri" w:hAnsi="Calibri Light" w:cs="Calibri Light"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31211717">
    <w:abstractNumId w:val="3"/>
  </w:num>
  <w:num w:numId="2" w16cid:durableId="1405957758">
    <w:abstractNumId w:val="12"/>
  </w:num>
  <w:num w:numId="3" w16cid:durableId="531387351">
    <w:abstractNumId w:val="29"/>
  </w:num>
  <w:num w:numId="4" w16cid:durableId="975914610">
    <w:abstractNumId w:val="24"/>
  </w:num>
  <w:num w:numId="5" w16cid:durableId="322121392">
    <w:abstractNumId w:val="9"/>
  </w:num>
  <w:num w:numId="6" w16cid:durableId="386344479">
    <w:abstractNumId w:val="11"/>
  </w:num>
  <w:num w:numId="7" w16cid:durableId="1104181333">
    <w:abstractNumId w:val="18"/>
  </w:num>
  <w:num w:numId="8" w16cid:durableId="86117733">
    <w:abstractNumId w:val="0"/>
  </w:num>
  <w:num w:numId="9" w16cid:durableId="680359431">
    <w:abstractNumId w:val="8"/>
  </w:num>
  <w:num w:numId="10" w16cid:durableId="1161847149">
    <w:abstractNumId w:val="6"/>
  </w:num>
  <w:num w:numId="11" w16cid:durableId="1698388743">
    <w:abstractNumId w:val="23"/>
  </w:num>
  <w:num w:numId="12" w16cid:durableId="285544235">
    <w:abstractNumId w:val="20"/>
  </w:num>
  <w:num w:numId="13" w16cid:durableId="1618487816">
    <w:abstractNumId w:val="2"/>
  </w:num>
  <w:num w:numId="14" w16cid:durableId="1124540134">
    <w:abstractNumId w:val="4"/>
  </w:num>
  <w:num w:numId="15" w16cid:durableId="2030180138">
    <w:abstractNumId w:val="32"/>
  </w:num>
  <w:num w:numId="16" w16cid:durableId="1315915828">
    <w:abstractNumId w:val="19"/>
  </w:num>
  <w:num w:numId="17" w16cid:durableId="1841508551">
    <w:abstractNumId w:val="27"/>
  </w:num>
  <w:num w:numId="18" w16cid:durableId="1878542753">
    <w:abstractNumId w:val="10"/>
  </w:num>
  <w:num w:numId="19" w16cid:durableId="1369799692">
    <w:abstractNumId w:val="16"/>
  </w:num>
  <w:num w:numId="20" w16cid:durableId="1416365872">
    <w:abstractNumId w:val="14"/>
  </w:num>
  <w:num w:numId="21" w16cid:durableId="1790589811">
    <w:abstractNumId w:val="17"/>
  </w:num>
  <w:num w:numId="22" w16cid:durableId="1199854832">
    <w:abstractNumId w:val="15"/>
  </w:num>
  <w:num w:numId="23" w16cid:durableId="143740939">
    <w:abstractNumId w:val="22"/>
  </w:num>
  <w:num w:numId="24" w16cid:durableId="889269267">
    <w:abstractNumId w:val="26"/>
  </w:num>
  <w:num w:numId="25" w16cid:durableId="1229800649">
    <w:abstractNumId w:val="21"/>
  </w:num>
  <w:num w:numId="26" w16cid:durableId="595870780">
    <w:abstractNumId w:val="1"/>
  </w:num>
  <w:num w:numId="27" w16cid:durableId="1153063412">
    <w:abstractNumId w:val="28"/>
  </w:num>
  <w:num w:numId="28" w16cid:durableId="1389379128">
    <w:abstractNumId w:val="13"/>
  </w:num>
  <w:num w:numId="29" w16cid:durableId="801654094">
    <w:abstractNumId w:val="30"/>
  </w:num>
  <w:num w:numId="30" w16cid:durableId="1938976347">
    <w:abstractNumId w:val="25"/>
  </w:num>
  <w:num w:numId="31" w16cid:durableId="520703010">
    <w:abstractNumId w:val="7"/>
  </w:num>
  <w:num w:numId="32" w16cid:durableId="372996868">
    <w:abstractNumId w:val="5"/>
  </w:num>
  <w:num w:numId="33" w16cid:durableId="138047691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3A"/>
    <w:rsid w:val="00005411"/>
    <w:rsid w:val="00011D15"/>
    <w:rsid w:val="00046743"/>
    <w:rsid w:val="00053ABA"/>
    <w:rsid w:val="000551C9"/>
    <w:rsid w:val="0006568B"/>
    <w:rsid w:val="00070AF5"/>
    <w:rsid w:val="00082935"/>
    <w:rsid w:val="0009059D"/>
    <w:rsid w:val="0009394E"/>
    <w:rsid w:val="000948C1"/>
    <w:rsid w:val="000A2E88"/>
    <w:rsid w:val="000A4CAB"/>
    <w:rsid w:val="000B2C1A"/>
    <w:rsid w:val="000B2DB0"/>
    <w:rsid w:val="000B3B06"/>
    <w:rsid w:val="000B7852"/>
    <w:rsid w:val="000C23BA"/>
    <w:rsid w:val="000E2A0B"/>
    <w:rsid w:val="000F2E49"/>
    <w:rsid w:val="00114919"/>
    <w:rsid w:val="00123422"/>
    <w:rsid w:val="001240F7"/>
    <w:rsid w:val="001316DD"/>
    <w:rsid w:val="001441C5"/>
    <w:rsid w:val="00151A18"/>
    <w:rsid w:val="00155787"/>
    <w:rsid w:val="001607EE"/>
    <w:rsid w:val="0016203C"/>
    <w:rsid w:val="001743DA"/>
    <w:rsid w:val="0018525C"/>
    <w:rsid w:val="00190850"/>
    <w:rsid w:val="001B7043"/>
    <w:rsid w:val="001C2D6D"/>
    <w:rsid w:val="001D2038"/>
    <w:rsid w:val="001D4392"/>
    <w:rsid w:val="001D5275"/>
    <w:rsid w:val="001D6933"/>
    <w:rsid w:val="001D6F37"/>
    <w:rsid w:val="001E0CD3"/>
    <w:rsid w:val="001E14BE"/>
    <w:rsid w:val="001E64A5"/>
    <w:rsid w:val="001F2B8B"/>
    <w:rsid w:val="00210E7A"/>
    <w:rsid w:val="0022500D"/>
    <w:rsid w:val="002363F6"/>
    <w:rsid w:val="00254D85"/>
    <w:rsid w:val="0026312A"/>
    <w:rsid w:val="0026392C"/>
    <w:rsid w:val="00275ED5"/>
    <w:rsid w:val="00285A2F"/>
    <w:rsid w:val="002A7741"/>
    <w:rsid w:val="002B37D2"/>
    <w:rsid w:val="002C5C62"/>
    <w:rsid w:val="002D15F9"/>
    <w:rsid w:val="002D1C33"/>
    <w:rsid w:val="002F3CB6"/>
    <w:rsid w:val="00306D7E"/>
    <w:rsid w:val="00312EF5"/>
    <w:rsid w:val="00320A39"/>
    <w:rsid w:val="00322765"/>
    <w:rsid w:val="0032725E"/>
    <w:rsid w:val="00331F20"/>
    <w:rsid w:val="0033247E"/>
    <w:rsid w:val="00333E95"/>
    <w:rsid w:val="00334092"/>
    <w:rsid w:val="0034632F"/>
    <w:rsid w:val="003466D5"/>
    <w:rsid w:val="00346EC8"/>
    <w:rsid w:val="003576FF"/>
    <w:rsid w:val="00360838"/>
    <w:rsid w:val="00380A8C"/>
    <w:rsid w:val="00383977"/>
    <w:rsid w:val="00384FE8"/>
    <w:rsid w:val="00387DB2"/>
    <w:rsid w:val="00390749"/>
    <w:rsid w:val="003A0CB1"/>
    <w:rsid w:val="003A1DB4"/>
    <w:rsid w:val="003A502C"/>
    <w:rsid w:val="003B1DC5"/>
    <w:rsid w:val="003C03C5"/>
    <w:rsid w:val="003C6010"/>
    <w:rsid w:val="003E75B7"/>
    <w:rsid w:val="003F46C9"/>
    <w:rsid w:val="0040193E"/>
    <w:rsid w:val="00410C56"/>
    <w:rsid w:val="004120F9"/>
    <w:rsid w:val="00423FE1"/>
    <w:rsid w:val="00427B65"/>
    <w:rsid w:val="004311DE"/>
    <w:rsid w:val="0044292C"/>
    <w:rsid w:val="004463B3"/>
    <w:rsid w:val="00464F40"/>
    <w:rsid w:val="0048637B"/>
    <w:rsid w:val="00492940"/>
    <w:rsid w:val="0049468C"/>
    <w:rsid w:val="004A03FD"/>
    <w:rsid w:val="004A3D9F"/>
    <w:rsid w:val="004B5F61"/>
    <w:rsid w:val="004C0B38"/>
    <w:rsid w:val="005010DF"/>
    <w:rsid w:val="005031E2"/>
    <w:rsid w:val="00506658"/>
    <w:rsid w:val="00534820"/>
    <w:rsid w:val="005351B4"/>
    <w:rsid w:val="00540A85"/>
    <w:rsid w:val="00544A78"/>
    <w:rsid w:val="005518F0"/>
    <w:rsid w:val="005522E4"/>
    <w:rsid w:val="00577728"/>
    <w:rsid w:val="00584299"/>
    <w:rsid w:val="00584F3D"/>
    <w:rsid w:val="00590193"/>
    <w:rsid w:val="0059260E"/>
    <w:rsid w:val="005A1031"/>
    <w:rsid w:val="005A1492"/>
    <w:rsid w:val="005A2C21"/>
    <w:rsid w:val="005C28DD"/>
    <w:rsid w:val="005C3F33"/>
    <w:rsid w:val="005E2944"/>
    <w:rsid w:val="005F742B"/>
    <w:rsid w:val="00607EA4"/>
    <w:rsid w:val="006100F2"/>
    <w:rsid w:val="00615E88"/>
    <w:rsid w:val="00622893"/>
    <w:rsid w:val="006238B9"/>
    <w:rsid w:val="00624109"/>
    <w:rsid w:val="00625F9F"/>
    <w:rsid w:val="00630317"/>
    <w:rsid w:val="00633E39"/>
    <w:rsid w:val="0065251D"/>
    <w:rsid w:val="00657F38"/>
    <w:rsid w:val="0066240D"/>
    <w:rsid w:val="00662758"/>
    <w:rsid w:val="00664055"/>
    <w:rsid w:val="006715CA"/>
    <w:rsid w:val="00683A7A"/>
    <w:rsid w:val="00690F2A"/>
    <w:rsid w:val="006A4EBF"/>
    <w:rsid w:val="006C2C8B"/>
    <w:rsid w:val="006C51CA"/>
    <w:rsid w:val="006C6A6D"/>
    <w:rsid w:val="006E729F"/>
    <w:rsid w:val="006F79B6"/>
    <w:rsid w:val="00721AD9"/>
    <w:rsid w:val="00733837"/>
    <w:rsid w:val="007450DB"/>
    <w:rsid w:val="00752FDC"/>
    <w:rsid w:val="0076000B"/>
    <w:rsid w:val="00762982"/>
    <w:rsid w:val="00765A15"/>
    <w:rsid w:val="007762C0"/>
    <w:rsid w:val="00782120"/>
    <w:rsid w:val="00785D71"/>
    <w:rsid w:val="00787818"/>
    <w:rsid w:val="007966F4"/>
    <w:rsid w:val="007B1011"/>
    <w:rsid w:val="007B7BD7"/>
    <w:rsid w:val="007C085A"/>
    <w:rsid w:val="007C7893"/>
    <w:rsid w:val="007D5A0B"/>
    <w:rsid w:val="007F4F9E"/>
    <w:rsid w:val="008225E2"/>
    <w:rsid w:val="00833450"/>
    <w:rsid w:val="0084092F"/>
    <w:rsid w:val="008520F6"/>
    <w:rsid w:val="0086786E"/>
    <w:rsid w:val="00892AAB"/>
    <w:rsid w:val="008B2660"/>
    <w:rsid w:val="008D1D34"/>
    <w:rsid w:val="008D6F4E"/>
    <w:rsid w:val="008D70B4"/>
    <w:rsid w:val="0091102E"/>
    <w:rsid w:val="00917332"/>
    <w:rsid w:val="00925E25"/>
    <w:rsid w:val="00932CA3"/>
    <w:rsid w:val="0093620E"/>
    <w:rsid w:val="009403C2"/>
    <w:rsid w:val="00946815"/>
    <w:rsid w:val="009510E6"/>
    <w:rsid w:val="00953AD2"/>
    <w:rsid w:val="00955ECC"/>
    <w:rsid w:val="00971852"/>
    <w:rsid w:val="00971F3F"/>
    <w:rsid w:val="009945ED"/>
    <w:rsid w:val="009977BE"/>
    <w:rsid w:val="00997973"/>
    <w:rsid w:val="009C4580"/>
    <w:rsid w:val="009D1A5B"/>
    <w:rsid w:val="009D3E47"/>
    <w:rsid w:val="009D5462"/>
    <w:rsid w:val="009D5D60"/>
    <w:rsid w:val="009F23F8"/>
    <w:rsid w:val="009F3766"/>
    <w:rsid w:val="009F413A"/>
    <w:rsid w:val="009F6C8B"/>
    <w:rsid w:val="00A116DA"/>
    <w:rsid w:val="00A13082"/>
    <w:rsid w:val="00A52C6B"/>
    <w:rsid w:val="00A53749"/>
    <w:rsid w:val="00A56472"/>
    <w:rsid w:val="00A63767"/>
    <w:rsid w:val="00A86D1A"/>
    <w:rsid w:val="00A95350"/>
    <w:rsid w:val="00AA0C4D"/>
    <w:rsid w:val="00AB238A"/>
    <w:rsid w:val="00AB420C"/>
    <w:rsid w:val="00AB54C5"/>
    <w:rsid w:val="00AB6F00"/>
    <w:rsid w:val="00AD3245"/>
    <w:rsid w:val="00AD78D8"/>
    <w:rsid w:val="00AD7D02"/>
    <w:rsid w:val="00AE1A0B"/>
    <w:rsid w:val="00AE6FBC"/>
    <w:rsid w:val="00B013C2"/>
    <w:rsid w:val="00B13FF4"/>
    <w:rsid w:val="00B16629"/>
    <w:rsid w:val="00B21F33"/>
    <w:rsid w:val="00B23C19"/>
    <w:rsid w:val="00B629B1"/>
    <w:rsid w:val="00B66200"/>
    <w:rsid w:val="00B72322"/>
    <w:rsid w:val="00B72F09"/>
    <w:rsid w:val="00B768BC"/>
    <w:rsid w:val="00B77932"/>
    <w:rsid w:val="00BC176D"/>
    <w:rsid w:val="00BC422F"/>
    <w:rsid w:val="00BD0C0E"/>
    <w:rsid w:val="00BE1C52"/>
    <w:rsid w:val="00BE6CCA"/>
    <w:rsid w:val="00BF1527"/>
    <w:rsid w:val="00BF33D3"/>
    <w:rsid w:val="00BF4F79"/>
    <w:rsid w:val="00C047B7"/>
    <w:rsid w:val="00C06525"/>
    <w:rsid w:val="00C1535A"/>
    <w:rsid w:val="00C15F6C"/>
    <w:rsid w:val="00C41F68"/>
    <w:rsid w:val="00C514D1"/>
    <w:rsid w:val="00C54365"/>
    <w:rsid w:val="00C566AF"/>
    <w:rsid w:val="00C81C32"/>
    <w:rsid w:val="00C84897"/>
    <w:rsid w:val="00CA0F29"/>
    <w:rsid w:val="00CA1A09"/>
    <w:rsid w:val="00CB5505"/>
    <w:rsid w:val="00CD011D"/>
    <w:rsid w:val="00CD21F2"/>
    <w:rsid w:val="00CD5622"/>
    <w:rsid w:val="00CF77EA"/>
    <w:rsid w:val="00D10029"/>
    <w:rsid w:val="00D602B2"/>
    <w:rsid w:val="00D6255B"/>
    <w:rsid w:val="00D6668A"/>
    <w:rsid w:val="00D6795B"/>
    <w:rsid w:val="00DA0813"/>
    <w:rsid w:val="00DA552D"/>
    <w:rsid w:val="00DB3B15"/>
    <w:rsid w:val="00DD1CB6"/>
    <w:rsid w:val="00DD233E"/>
    <w:rsid w:val="00DD26FE"/>
    <w:rsid w:val="00DD796A"/>
    <w:rsid w:val="00DE7CC3"/>
    <w:rsid w:val="00E03D48"/>
    <w:rsid w:val="00E2148A"/>
    <w:rsid w:val="00E242D6"/>
    <w:rsid w:val="00E27F02"/>
    <w:rsid w:val="00E43F16"/>
    <w:rsid w:val="00E5137F"/>
    <w:rsid w:val="00E574F8"/>
    <w:rsid w:val="00E70825"/>
    <w:rsid w:val="00E75D9D"/>
    <w:rsid w:val="00E80C72"/>
    <w:rsid w:val="00E83D70"/>
    <w:rsid w:val="00E95271"/>
    <w:rsid w:val="00EA261D"/>
    <w:rsid w:val="00EC091F"/>
    <w:rsid w:val="00EC45A4"/>
    <w:rsid w:val="00ED1483"/>
    <w:rsid w:val="00EE10FA"/>
    <w:rsid w:val="00EE2A6A"/>
    <w:rsid w:val="00F070DA"/>
    <w:rsid w:val="00F115E8"/>
    <w:rsid w:val="00F20272"/>
    <w:rsid w:val="00F2718F"/>
    <w:rsid w:val="00F273F1"/>
    <w:rsid w:val="00F351BC"/>
    <w:rsid w:val="00F36166"/>
    <w:rsid w:val="00F44C72"/>
    <w:rsid w:val="00F51424"/>
    <w:rsid w:val="00F5282A"/>
    <w:rsid w:val="00F6622B"/>
    <w:rsid w:val="00F81273"/>
    <w:rsid w:val="00F93594"/>
    <w:rsid w:val="00FD60FD"/>
    <w:rsid w:val="00FE50EB"/>
    <w:rsid w:val="00FE7A8F"/>
    <w:rsid w:val="00FE7F9A"/>
    <w:rsid w:val="00FF46F1"/>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03871"/>
  <w15:docId w15:val="{49D9D2D4-9CD4-4C21-A4AE-C78925FA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13A"/>
  </w:style>
  <w:style w:type="paragraph" w:styleId="Footer">
    <w:name w:val="footer"/>
    <w:basedOn w:val="Normal"/>
    <w:link w:val="FooterChar"/>
    <w:uiPriority w:val="99"/>
    <w:unhideWhenUsed/>
    <w:rsid w:val="009F4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13A"/>
  </w:style>
  <w:style w:type="paragraph" w:styleId="ListParagraph">
    <w:name w:val="List Paragraph"/>
    <w:basedOn w:val="Normal"/>
    <w:uiPriority w:val="34"/>
    <w:qFormat/>
    <w:rsid w:val="000948C1"/>
    <w:pPr>
      <w:ind w:left="720"/>
      <w:contextualSpacing/>
    </w:pPr>
  </w:style>
  <w:style w:type="table" w:styleId="TableGrid">
    <w:name w:val="Table Grid"/>
    <w:basedOn w:val="TableNormal"/>
    <w:uiPriority w:val="39"/>
    <w:rsid w:val="00F2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584299"/>
    <w:pPr>
      <w:spacing w:after="0" w:line="240" w:lineRule="auto"/>
    </w:pPr>
    <w:rPr>
      <w:rFonts w:ascii="Arial" w:eastAsia="Arial" w:hAnsi="Arial" w:cs="Arial"/>
    </w:rPr>
  </w:style>
  <w:style w:type="character" w:styleId="Hyperlink">
    <w:name w:val="Hyperlink"/>
    <w:basedOn w:val="DefaultParagraphFont"/>
    <w:uiPriority w:val="99"/>
    <w:unhideWhenUsed/>
    <w:rsid w:val="002A7741"/>
    <w:rPr>
      <w:color w:val="0563C1" w:themeColor="hyperlink"/>
      <w:u w:val="single"/>
    </w:rPr>
  </w:style>
  <w:style w:type="character" w:customStyle="1" w:styleId="UnresolvedMention1">
    <w:name w:val="Unresolved Mention1"/>
    <w:basedOn w:val="DefaultParagraphFont"/>
    <w:uiPriority w:val="99"/>
    <w:semiHidden/>
    <w:unhideWhenUsed/>
    <w:rsid w:val="002A7741"/>
    <w:rPr>
      <w:color w:val="605E5C"/>
      <w:shd w:val="clear" w:color="auto" w:fill="E1DFDD"/>
    </w:rPr>
  </w:style>
  <w:style w:type="character" w:styleId="CommentReference">
    <w:name w:val="annotation reference"/>
    <w:basedOn w:val="DefaultParagraphFont"/>
    <w:uiPriority w:val="99"/>
    <w:semiHidden/>
    <w:unhideWhenUsed/>
    <w:rsid w:val="00BF4F79"/>
    <w:rPr>
      <w:sz w:val="16"/>
      <w:szCs w:val="16"/>
    </w:rPr>
  </w:style>
  <w:style w:type="paragraph" w:styleId="CommentText">
    <w:name w:val="annotation text"/>
    <w:basedOn w:val="Normal"/>
    <w:link w:val="CommentTextChar"/>
    <w:uiPriority w:val="99"/>
    <w:semiHidden/>
    <w:unhideWhenUsed/>
    <w:rsid w:val="00BF4F79"/>
    <w:pPr>
      <w:spacing w:line="240" w:lineRule="auto"/>
    </w:pPr>
    <w:rPr>
      <w:sz w:val="20"/>
      <w:szCs w:val="20"/>
    </w:rPr>
  </w:style>
  <w:style w:type="character" w:customStyle="1" w:styleId="CommentTextChar">
    <w:name w:val="Comment Text Char"/>
    <w:basedOn w:val="DefaultParagraphFont"/>
    <w:link w:val="CommentText"/>
    <w:uiPriority w:val="99"/>
    <w:semiHidden/>
    <w:rsid w:val="00BF4F79"/>
    <w:rPr>
      <w:sz w:val="20"/>
      <w:szCs w:val="20"/>
    </w:rPr>
  </w:style>
  <w:style w:type="paragraph" w:styleId="CommentSubject">
    <w:name w:val="annotation subject"/>
    <w:basedOn w:val="CommentText"/>
    <w:next w:val="CommentText"/>
    <w:link w:val="CommentSubjectChar"/>
    <w:uiPriority w:val="99"/>
    <w:semiHidden/>
    <w:unhideWhenUsed/>
    <w:rsid w:val="00BF4F79"/>
    <w:rPr>
      <w:b/>
      <w:bCs/>
    </w:rPr>
  </w:style>
  <w:style w:type="character" w:customStyle="1" w:styleId="CommentSubjectChar">
    <w:name w:val="Comment Subject Char"/>
    <w:basedOn w:val="CommentTextChar"/>
    <w:link w:val="CommentSubject"/>
    <w:uiPriority w:val="99"/>
    <w:semiHidden/>
    <w:rsid w:val="00BF4F79"/>
    <w:rPr>
      <w:b/>
      <w:bCs/>
      <w:sz w:val="20"/>
      <w:szCs w:val="20"/>
    </w:rPr>
  </w:style>
  <w:style w:type="paragraph" w:styleId="BalloonText">
    <w:name w:val="Balloon Text"/>
    <w:basedOn w:val="Normal"/>
    <w:link w:val="BalloonTextChar"/>
    <w:uiPriority w:val="99"/>
    <w:semiHidden/>
    <w:unhideWhenUsed/>
    <w:rsid w:val="00190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850"/>
    <w:rPr>
      <w:rFonts w:ascii="Tahoma" w:hAnsi="Tahoma" w:cs="Tahoma"/>
      <w:sz w:val="16"/>
      <w:szCs w:val="16"/>
    </w:rPr>
  </w:style>
  <w:style w:type="character" w:styleId="UnresolvedMention">
    <w:name w:val="Unresolved Mention"/>
    <w:basedOn w:val="DefaultParagraphFont"/>
    <w:uiPriority w:val="99"/>
    <w:semiHidden/>
    <w:unhideWhenUsed/>
    <w:rsid w:val="00384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045346">
      <w:bodyDiv w:val="1"/>
      <w:marLeft w:val="0"/>
      <w:marRight w:val="0"/>
      <w:marTop w:val="0"/>
      <w:marBottom w:val="0"/>
      <w:divBdr>
        <w:top w:val="none" w:sz="0" w:space="0" w:color="auto"/>
        <w:left w:val="none" w:sz="0" w:space="0" w:color="auto"/>
        <w:bottom w:val="none" w:sz="0" w:space="0" w:color="auto"/>
        <w:right w:val="none" w:sz="0" w:space="0" w:color="auto"/>
      </w:divBdr>
    </w:div>
    <w:div w:id="169596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mailto:saikiran.m@ptcit.com" TargetMode="External"/><Relationship Id="rId2" Type="http://schemas.openxmlformats.org/officeDocument/2006/relationships/hyperlink" Target="http://www.precisiontechcorp.com" TargetMode="External"/><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BAD77-3EE9-49A7-AFDB-1F9D1CCF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Niroop Mandadapu</dc:creator>
  <cp:keywords/>
  <dc:description/>
  <cp:lastModifiedBy>PTC</cp:lastModifiedBy>
  <cp:revision>7</cp:revision>
  <cp:lastPrinted>2023-04-24T15:31:00Z</cp:lastPrinted>
  <dcterms:created xsi:type="dcterms:W3CDTF">2023-05-03T20:44:00Z</dcterms:created>
  <dcterms:modified xsi:type="dcterms:W3CDTF">2023-05-10T15:43:00Z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c291a06ca36699175ee581e547b876c9fe89e4c6c8fa0bb6ca4a161277962929</vt:lpwstr>
  </property>
</Properties>
</file>