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0102" w14:textId="77777777" w:rsidR="00310BF3" w:rsidRPr="00E7500D" w:rsidRDefault="00E7500D" w:rsidP="00E7500D">
      <w:pPr>
        <w:rPr>
          <w:rFonts w:ascii="Verdana" w:hAnsi="Verdana"/>
          <w:b/>
          <w:sz w:val="20"/>
          <w:szCs w:val="20"/>
        </w:rPr>
      </w:pPr>
      <w:r w:rsidRPr="00E7500D">
        <w:rPr>
          <w:rFonts w:ascii="Verdana" w:hAnsi="Verdana"/>
          <w:b/>
          <w:sz w:val="20"/>
          <w:szCs w:val="20"/>
        </w:rPr>
        <w:t xml:space="preserve">                         </w:t>
      </w:r>
      <w:r>
        <w:rPr>
          <w:rFonts w:ascii="Verdana" w:hAnsi="Verdana"/>
          <w:b/>
          <w:sz w:val="20"/>
          <w:szCs w:val="20"/>
        </w:rPr>
        <w:t xml:space="preserve">                       </w:t>
      </w:r>
      <w:r w:rsidRPr="00E7500D">
        <w:rPr>
          <w:rFonts w:ascii="Verdana" w:hAnsi="Verdana"/>
          <w:b/>
          <w:sz w:val="20"/>
          <w:szCs w:val="20"/>
        </w:rPr>
        <w:t xml:space="preserve">  Silambarasan Thiyagarajan</w:t>
      </w:r>
    </w:p>
    <w:p w14:paraId="6F408390" w14:textId="77777777" w:rsidR="00310BF3" w:rsidRPr="00310BF3" w:rsidRDefault="00EE7283" w:rsidP="002C6936">
      <w:pPr>
        <w:jc w:val="center"/>
        <w:rPr>
          <w:rFonts w:ascii="Verdana" w:hAnsi="Verdana"/>
          <w:sz w:val="20"/>
          <w:szCs w:val="20"/>
        </w:rPr>
      </w:pPr>
      <w:r>
        <w:rPr>
          <w:rFonts w:ascii="Verdana" w:hAnsi="Verdana"/>
          <w:sz w:val="20"/>
          <w:szCs w:val="20"/>
        </w:rPr>
        <w:t xml:space="preserve">Lead </w:t>
      </w:r>
      <w:r w:rsidR="00310BF3" w:rsidRPr="00310BF3">
        <w:rPr>
          <w:rFonts w:ascii="Verdana" w:hAnsi="Verdana"/>
          <w:sz w:val="20"/>
          <w:szCs w:val="20"/>
        </w:rPr>
        <w:t>Java Developer</w:t>
      </w:r>
    </w:p>
    <w:p w14:paraId="1904235A" w14:textId="6E4641F2" w:rsidR="00310BF3" w:rsidRPr="00310BF3" w:rsidRDefault="00ED580C" w:rsidP="00310BF3">
      <w:pPr>
        <w:jc w:val="center"/>
        <w:rPr>
          <w:rFonts w:ascii="Verdana" w:hAnsi="Verdana"/>
          <w:sz w:val="20"/>
          <w:szCs w:val="20"/>
        </w:rPr>
      </w:pPr>
      <w:r>
        <w:rPr>
          <w:rFonts w:ascii="Verdana" w:hAnsi="Verdana"/>
          <w:sz w:val="20"/>
          <w:szCs w:val="20"/>
        </w:rPr>
        <w:t xml:space="preserve">Phone: </w:t>
      </w:r>
      <w:r w:rsidR="00BE6244">
        <w:rPr>
          <w:rFonts w:ascii="Verdana" w:hAnsi="Verdana"/>
          <w:sz w:val="20"/>
          <w:szCs w:val="20"/>
        </w:rPr>
        <w:t>669</w:t>
      </w:r>
      <w:r w:rsidR="00EE7283">
        <w:rPr>
          <w:rFonts w:ascii="Verdana" w:hAnsi="Verdana"/>
          <w:sz w:val="20"/>
          <w:szCs w:val="20"/>
        </w:rPr>
        <w:t>-</w:t>
      </w:r>
      <w:r w:rsidR="00BE6244">
        <w:rPr>
          <w:rFonts w:ascii="Verdana" w:hAnsi="Verdana"/>
          <w:sz w:val="20"/>
          <w:szCs w:val="20"/>
        </w:rPr>
        <w:t>248</w:t>
      </w:r>
      <w:r w:rsidR="00EE7283">
        <w:rPr>
          <w:rFonts w:ascii="Verdana" w:hAnsi="Verdana"/>
          <w:sz w:val="20"/>
          <w:szCs w:val="20"/>
        </w:rPr>
        <w:t>-</w:t>
      </w:r>
      <w:r w:rsidR="00BE6244">
        <w:rPr>
          <w:rFonts w:ascii="Verdana" w:hAnsi="Verdana"/>
          <w:sz w:val="20"/>
          <w:szCs w:val="20"/>
        </w:rPr>
        <w:t>2551</w:t>
      </w:r>
    </w:p>
    <w:p w14:paraId="4ECCE6B9" w14:textId="77777777" w:rsidR="00310BF3" w:rsidRPr="00310BF3" w:rsidRDefault="00310BF3" w:rsidP="00310BF3">
      <w:pPr>
        <w:jc w:val="center"/>
        <w:rPr>
          <w:rFonts w:ascii="Verdana" w:hAnsi="Verdana"/>
          <w:sz w:val="20"/>
          <w:szCs w:val="20"/>
        </w:rPr>
      </w:pPr>
      <w:r w:rsidRPr="00310BF3">
        <w:rPr>
          <w:rFonts w:ascii="Verdana" w:hAnsi="Verdana"/>
          <w:sz w:val="20"/>
          <w:szCs w:val="20"/>
        </w:rPr>
        <w:t xml:space="preserve">Email Id: </w:t>
      </w:r>
      <w:hyperlink r:id="rId7" w:history="1">
        <w:r w:rsidRPr="00310BF3">
          <w:rPr>
            <w:rStyle w:val="Hyperlink"/>
            <w:rFonts w:ascii="Verdana" w:hAnsi="Verdana"/>
            <w:sz w:val="20"/>
            <w:szCs w:val="20"/>
            <w:u w:val="none"/>
          </w:rPr>
          <w:t>simbutr163@gmail.com</w:t>
        </w:r>
      </w:hyperlink>
    </w:p>
    <w:p w14:paraId="25BC156F" w14:textId="77777777" w:rsidR="00310BF3" w:rsidRDefault="00310BF3">
      <w:pPr>
        <w:jc w:val="both"/>
        <w:rPr>
          <w:rFonts w:ascii="Verdana" w:hAnsi="Verdana"/>
          <w:b/>
          <w:sz w:val="20"/>
          <w:szCs w:val="20"/>
          <w:u w:val="single"/>
        </w:rPr>
      </w:pPr>
    </w:p>
    <w:p w14:paraId="3B8F0F14" w14:textId="77777777" w:rsidR="00D05AEF" w:rsidRDefault="00D05AEF">
      <w:pPr>
        <w:jc w:val="both"/>
        <w:rPr>
          <w:rFonts w:ascii="Verdana" w:hAnsi="Verdana"/>
          <w:b/>
          <w:sz w:val="20"/>
          <w:szCs w:val="20"/>
          <w:u w:val="single"/>
        </w:rPr>
      </w:pPr>
      <w:r>
        <w:rPr>
          <w:rFonts w:ascii="Verdana" w:hAnsi="Verdana"/>
          <w:b/>
          <w:sz w:val="20"/>
          <w:szCs w:val="20"/>
          <w:u w:val="single"/>
        </w:rPr>
        <w:t>EXPERTISE SUMMARY:</w:t>
      </w:r>
    </w:p>
    <w:p w14:paraId="7A423E3D" w14:textId="77777777" w:rsidR="0038458B" w:rsidRPr="00B5583F" w:rsidRDefault="0038458B">
      <w:pPr>
        <w:jc w:val="both"/>
        <w:rPr>
          <w:rFonts w:ascii="Verdana" w:hAnsi="Verdana"/>
          <w:b/>
          <w:sz w:val="20"/>
          <w:szCs w:val="20"/>
          <w:u w:val="single"/>
        </w:rPr>
      </w:pPr>
    </w:p>
    <w:p w14:paraId="5A5AB168" w14:textId="77777777" w:rsidR="00EB006A" w:rsidRPr="00BC516B" w:rsidRDefault="009F0CFF" w:rsidP="001968E4">
      <w:pPr>
        <w:pStyle w:val="BodyText"/>
        <w:numPr>
          <w:ilvl w:val="0"/>
          <w:numId w:val="17"/>
        </w:numPr>
        <w:suppressAutoHyphens w:val="0"/>
        <w:spacing w:after="0" w:line="276" w:lineRule="auto"/>
        <w:rPr>
          <w:rFonts w:ascii="Verdana" w:hAnsi="Verdana"/>
          <w:sz w:val="18"/>
          <w:szCs w:val="18"/>
        </w:rPr>
      </w:pPr>
      <w:r>
        <w:rPr>
          <w:rFonts w:ascii="Verdana" w:hAnsi="Verdana"/>
          <w:b/>
          <w:sz w:val="18"/>
          <w:szCs w:val="18"/>
        </w:rPr>
        <w:t>Around 12</w:t>
      </w:r>
      <w:r w:rsidR="0042471F" w:rsidRPr="001968E4">
        <w:rPr>
          <w:rFonts w:ascii="Verdana" w:hAnsi="Verdana"/>
          <w:b/>
          <w:sz w:val="18"/>
          <w:szCs w:val="18"/>
        </w:rPr>
        <w:t xml:space="preserve">+ </w:t>
      </w:r>
      <w:r w:rsidR="00EB006A" w:rsidRPr="001968E4">
        <w:rPr>
          <w:rFonts w:ascii="Verdana" w:hAnsi="Verdana"/>
          <w:b/>
          <w:sz w:val="18"/>
          <w:szCs w:val="18"/>
        </w:rPr>
        <w:t>years</w:t>
      </w:r>
      <w:r w:rsidR="00EB006A" w:rsidRPr="00BC516B">
        <w:rPr>
          <w:rFonts w:ascii="Verdana" w:hAnsi="Verdana"/>
          <w:sz w:val="18"/>
          <w:szCs w:val="18"/>
        </w:rPr>
        <w:t xml:space="preserve"> of experience in Software Development Lifecycle (SDLC) core areas such as Analysis, Design, Implementation, Testing and Deployment of Object Oriented, Client-Server, Web-Based, Distributed and Enterprise Applications with </w:t>
      </w:r>
      <w:r w:rsidR="00EB006A" w:rsidRPr="001968E4">
        <w:rPr>
          <w:rFonts w:ascii="Verdana" w:hAnsi="Verdana"/>
          <w:b/>
          <w:sz w:val="18"/>
          <w:szCs w:val="18"/>
        </w:rPr>
        <w:t>Java/J2EE</w:t>
      </w:r>
      <w:r w:rsidR="00EB006A" w:rsidRPr="00BC516B">
        <w:rPr>
          <w:rFonts w:ascii="Verdana" w:hAnsi="Verdana"/>
          <w:sz w:val="18"/>
          <w:szCs w:val="18"/>
        </w:rPr>
        <w:t xml:space="preserve"> technologies.</w:t>
      </w:r>
    </w:p>
    <w:p w14:paraId="6454B760" w14:textId="77777777" w:rsidR="00EB006A" w:rsidRPr="00BC516B" w:rsidRDefault="00EB006A" w:rsidP="001968E4">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 xml:space="preserve">Strong experience in Software Development Methodology such as </w:t>
      </w:r>
      <w:r w:rsidRPr="001968E4">
        <w:rPr>
          <w:rFonts w:ascii="Verdana" w:hAnsi="Verdana"/>
          <w:b/>
          <w:sz w:val="18"/>
          <w:szCs w:val="18"/>
        </w:rPr>
        <w:t>Agile</w:t>
      </w:r>
      <w:r w:rsidRPr="00BC516B">
        <w:rPr>
          <w:rFonts w:ascii="Verdana" w:hAnsi="Verdana"/>
          <w:sz w:val="18"/>
          <w:szCs w:val="18"/>
        </w:rPr>
        <w:t xml:space="preserve"> (Scrum) Methodology, Iterative and Waterfall.</w:t>
      </w:r>
    </w:p>
    <w:p w14:paraId="210BBA7D" w14:textId="77777777" w:rsidR="00EB006A"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hands - on experience in </w:t>
      </w:r>
      <w:r w:rsidRPr="00FF23C3">
        <w:rPr>
          <w:rFonts w:ascii="Verdana" w:hAnsi="Verdana"/>
          <w:sz w:val="18"/>
          <w:szCs w:val="18"/>
        </w:rPr>
        <w:t>MicroServices</w:t>
      </w:r>
      <w:r w:rsidRPr="00BC516B">
        <w:rPr>
          <w:rFonts w:ascii="Verdana" w:hAnsi="Verdana"/>
          <w:sz w:val="18"/>
          <w:szCs w:val="18"/>
        </w:rPr>
        <w:t xml:space="preserve"> with </w:t>
      </w:r>
      <w:r w:rsidRPr="00FF23C3">
        <w:rPr>
          <w:rFonts w:ascii="Verdana" w:hAnsi="Verdana"/>
          <w:sz w:val="18"/>
          <w:szCs w:val="18"/>
        </w:rPr>
        <w:t>Spring IO</w:t>
      </w:r>
      <w:r w:rsidR="001968E4" w:rsidRPr="00FF23C3">
        <w:rPr>
          <w:rFonts w:ascii="Verdana" w:hAnsi="Verdana"/>
          <w:sz w:val="18"/>
          <w:szCs w:val="18"/>
        </w:rPr>
        <w:t>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59FE145E" w14:textId="77777777" w:rsidR="00FF23C3" w:rsidRDefault="00000000" w:rsidP="00FF23C3">
      <w:pPr>
        <w:numPr>
          <w:ilvl w:val="0"/>
          <w:numId w:val="17"/>
        </w:numPr>
        <w:shd w:val="clear" w:color="auto" w:fill="FFFFFF"/>
        <w:suppressAutoHyphens w:val="0"/>
        <w:spacing w:before="100" w:beforeAutospacing="1" w:after="100" w:afterAutospacing="1"/>
        <w:rPr>
          <w:rFonts w:ascii="Verdana" w:hAnsi="Verdana"/>
          <w:sz w:val="18"/>
          <w:szCs w:val="18"/>
        </w:rPr>
      </w:pPr>
      <w:hyperlink r:id="rId8" w:tgtFrame="_blank" w:history="1">
        <w:r w:rsidR="00FF23C3" w:rsidRPr="00FF23C3">
          <w:rPr>
            <w:rFonts w:ascii="Verdana" w:hAnsi="Verdana"/>
            <w:b/>
            <w:sz w:val="18"/>
            <w:szCs w:val="18"/>
          </w:rPr>
          <w:t>AWS (Amazon Web Services)</w:t>
        </w:r>
      </w:hyperlink>
      <w:r w:rsidR="00FF23C3">
        <w:rPr>
          <w:rFonts w:ascii="Verdana" w:hAnsi="Verdana"/>
          <w:sz w:val="18"/>
          <w:szCs w:val="18"/>
        </w:rPr>
        <w:t> </w:t>
      </w:r>
      <w:r w:rsidR="00FF23C3" w:rsidRPr="00465D1D">
        <w:rPr>
          <w:rFonts w:ascii="Verdana" w:hAnsi="Verdana"/>
          <w:sz w:val="18"/>
          <w:szCs w:val="18"/>
        </w:rPr>
        <w:t xml:space="preserve">platform to </w:t>
      </w:r>
      <w:r w:rsidR="00FF23C3" w:rsidRPr="004904DA">
        <w:rPr>
          <w:rFonts w:ascii="Verdana" w:hAnsi="Verdana"/>
          <w:b/>
          <w:sz w:val="18"/>
          <w:szCs w:val="18"/>
        </w:rPr>
        <w:t>secure cloud services,</w:t>
      </w:r>
      <w:r w:rsidR="008945E5" w:rsidRPr="004904DA">
        <w:rPr>
          <w:rFonts w:ascii="Verdana" w:hAnsi="Verdana"/>
          <w:b/>
          <w:sz w:val="18"/>
          <w:szCs w:val="18"/>
        </w:rPr>
        <w:t xml:space="preserve"> database storage,</w:t>
      </w:r>
      <w:r w:rsidR="00041E68" w:rsidRPr="004904DA">
        <w:rPr>
          <w:rFonts w:ascii="Verdana" w:hAnsi="Verdana"/>
          <w:b/>
          <w:sz w:val="18"/>
          <w:szCs w:val="18"/>
        </w:rPr>
        <w:t xml:space="preserve"> </w:t>
      </w:r>
      <w:r w:rsidR="00FF23C3" w:rsidRPr="004904DA">
        <w:rPr>
          <w:rFonts w:ascii="Verdana" w:hAnsi="Verdana"/>
          <w:b/>
          <w:sz w:val="18"/>
          <w:szCs w:val="18"/>
        </w:rPr>
        <w:t>compute power, content delivery</w:t>
      </w:r>
      <w:r w:rsidR="00FF23C3" w:rsidRPr="00465D1D">
        <w:rPr>
          <w:rFonts w:ascii="Verdana" w:hAnsi="Verdana"/>
          <w:sz w:val="18"/>
          <w:szCs w:val="18"/>
        </w:rPr>
        <w:t>, and other services to help business level and develop.</w:t>
      </w:r>
    </w:p>
    <w:p w14:paraId="03603484" w14:textId="77777777" w:rsidR="00041E68" w:rsidRPr="00041E68" w:rsidRDefault="00041E68" w:rsidP="00FF23C3">
      <w:pPr>
        <w:numPr>
          <w:ilvl w:val="0"/>
          <w:numId w:val="17"/>
        </w:numPr>
        <w:shd w:val="clear" w:color="auto" w:fill="FFFFFF"/>
        <w:suppressAutoHyphens w:val="0"/>
        <w:spacing w:before="100" w:beforeAutospacing="1" w:after="100" w:afterAutospacing="1"/>
        <w:rPr>
          <w:rFonts w:ascii="Verdana" w:hAnsi="Verdana"/>
          <w:b/>
          <w:sz w:val="18"/>
          <w:szCs w:val="18"/>
        </w:rPr>
      </w:pPr>
      <w:r>
        <w:rPr>
          <w:rFonts w:ascii="Verdana" w:hAnsi="Verdana"/>
          <w:sz w:val="18"/>
          <w:szCs w:val="18"/>
        </w:rPr>
        <w:t xml:space="preserve">AWS services are used to develop and deploy application in cloud such </w:t>
      </w:r>
      <w:r w:rsidRPr="00041E68">
        <w:rPr>
          <w:rFonts w:ascii="Verdana" w:hAnsi="Verdana"/>
          <w:sz w:val="18"/>
          <w:szCs w:val="18"/>
        </w:rPr>
        <w:t xml:space="preserve">as </w:t>
      </w:r>
      <w:r w:rsidRPr="00041E68">
        <w:rPr>
          <w:rFonts w:ascii="Verdana" w:hAnsi="Verdana"/>
          <w:b/>
          <w:sz w:val="18"/>
          <w:szCs w:val="18"/>
        </w:rPr>
        <w:t>EC2,</w:t>
      </w:r>
      <w:r>
        <w:rPr>
          <w:rFonts w:ascii="Verdana" w:hAnsi="Verdana"/>
          <w:b/>
          <w:sz w:val="18"/>
          <w:szCs w:val="18"/>
        </w:rPr>
        <w:t xml:space="preserve"> </w:t>
      </w:r>
      <w:r w:rsidRPr="00041E68">
        <w:rPr>
          <w:rFonts w:ascii="Verdana" w:hAnsi="Verdana"/>
          <w:b/>
          <w:sz w:val="18"/>
          <w:szCs w:val="18"/>
        </w:rPr>
        <w:t>ELB,</w:t>
      </w:r>
      <w:r>
        <w:rPr>
          <w:rFonts w:ascii="Verdana" w:hAnsi="Verdana"/>
          <w:b/>
          <w:sz w:val="18"/>
          <w:szCs w:val="18"/>
        </w:rPr>
        <w:t xml:space="preserve"> </w:t>
      </w:r>
      <w:r w:rsidRPr="00041E68">
        <w:rPr>
          <w:rFonts w:ascii="Verdana" w:hAnsi="Verdana"/>
          <w:b/>
          <w:sz w:val="18"/>
          <w:szCs w:val="18"/>
        </w:rPr>
        <w:t>S3,</w:t>
      </w:r>
      <w:r>
        <w:rPr>
          <w:rFonts w:ascii="Verdana" w:hAnsi="Verdana"/>
          <w:b/>
          <w:sz w:val="18"/>
          <w:szCs w:val="18"/>
        </w:rPr>
        <w:t xml:space="preserve"> </w:t>
      </w:r>
      <w:r w:rsidRPr="00041E68">
        <w:rPr>
          <w:rFonts w:ascii="Verdana" w:hAnsi="Verdana"/>
          <w:b/>
          <w:sz w:val="18"/>
          <w:szCs w:val="18"/>
        </w:rPr>
        <w:t>RDS,</w:t>
      </w:r>
      <w:r>
        <w:rPr>
          <w:rFonts w:ascii="Verdana" w:hAnsi="Verdana"/>
          <w:b/>
          <w:sz w:val="18"/>
          <w:szCs w:val="18"/>
        </w:rPr>
        <w:t xml:space="preserve"> </w:t>
      </w:r>
      <w:r w:rsidRPr="00041E68">
        <w:rPr>
          <w:rFonts w:ascii="Verdana" w:hAnsi="Verdana"/>
          <w:b/>
          <w:sz w:val="18"/>
          <w:szCs w:val="18"/>
        </w:rPr>
        <w:t>EBS,</w:t>
      </w:r>
      <w:r>
        <w:rPr>
          <w:rFonts w:ascii="Verdana" w:hAnsi="Verdana"/>
          <w:b/>
          <w:sz w:val="18"/>
          <w:szCs w:val="18"/>
        </w:rPr>
        <w:t xml:space="preserve"> </w:t>
      </w:r>
      <w:r w:rsidRPr="00041E68">
        <w:rPr>
          <w:rFonts w:ascii="Verdana" w:hAnsi="Verdana"/>
          <w:b/>
          <w:sz w:val="18"/>
          <w:szCs w:val="18"/>
        </w:rPr>
        <w:t>VPC,</w:t>
      </w:r>
      <w:r>
        <w:rPr>
          <w:rFonts w:ascii="Verdana" w:hAnsi="Verdana"/>
          <w:b/>
          <w:sz w:val="18"/>
          <w:szCs w:val="18"/>
        </w:rPr>
        <w:t xml:space="preserve"> </w:t>
      </w:r>
      <w:r w:rsidRPr="00041E68">
        <w:rPr>
          <w:rFonts w:ascii="Verdana" w:hAnsi="Verdana"/>
          <w:b/>
          <w:sz w:val="18"/>
          <w:szCs w:val="18"/>
        </w:rPr>
        <w:t>Cloud Front,</w:t>
      </w:r>
      <w:r>
        <w:rPr>
          <w:rFonts w:ascii="Verdana" w:hAnsi="Verdana"/>
          <w:b/>
          <w:sz w:val="18"/>
          <w:szCs w:val="18"/>
        </w:rPr>
        <w:t xml:space="preserve"> </w:t>
      </w:r>
      <w:r w:rsidRPr="00041E68">
        <w:rPr>
          <w:rFonts w:ascii="Verdana" w:hAnsi="Verdana"/>
          <w:b/>
          <w:sz w:val="18"/>
          <w:szCs w:val="18"/>
        </w:rPr>
        <w:t>SNS,</w:t>
      </w:r>
      <w:r>
        <w:rPr>
          <w:rFonts w:ascii="Verdana" w:hAnsi="Verdana"/>
          <w:b/>
          <w:sz w:val="18"/>
          <w:szCs w:val="18"/>
        </w:rPr>
        <w:t xml:space="preserve"> </w:t>
      </w:r>
      <w:r w:rsidRPr="00041E68">
        <w:rPr>
          <w:rFonts w:ascii="Verdana" w:hAnsi="Verdana"/>
          <w:b/>
          <w:sz w:val="18"/>
          <w:szCs w:val="18"/>
        </w:rPr>
        <w:t>SES,</w:t>
      </w:r>
      <w:r>
        <w:rPr>
          <w:rFonts w:ascii="Verdana" w:hAnsi="Verdana"/>
          <w:b/>
          <w:sz w:val="18"/>
          <w:szCs w:val="18"/>
        </w:rPr>
        <w:t xml:space="preserve"> </w:t>
      </w:r>
      <w:r w:rsidRPr="00041E68">
        <w:rPr>
          <w:rFonts w:ascii="Verdana" w:hAnsi="Verdana"/>
          <w:b/>
          <w:sz w:val="18"/>
          <w:szCs w:val="18"/>
        </w:rPr>
        <w:t>Beanstalk,</w:t>
      </w:r>
      <w:r>
        <w:rPr>
          <w:rFonts w:ascii="Verdana" w:hAnsi="Verdana"/>
          <w:b/>
          <w:sz w:val="18"/>
          <w:szCs w:val="18"/>
        </w:rPr>
        <w:t xml:space="preserve"> </w:t>
      </w:r>
      <w:r w:rsidRPr="00041E68">
        <w:rPr>
          <w:rFonts w:ascii="Verdana" w:hAnsi="Verdana"/>
          <w:b/>
          <w:sz w:val="18"/>
          <w:szCs w:val="18"/>
        </w:rPr>
        <w:t>Lambda,</w:t>
      </w:r>
      <w:r>
        <w:rPr>
          <w:rFonts w:ascii="Verdana" w:hAnsi="Verdana"/>
          <w:b/>
          <w:sz w:val="18"/>
          <w:szCs w:val="18"/>
        </w:rPr>
        <w:t xml:space="preserve"> </w:t>
      </w:r>
      <w:r w:rsidRPr="00041E68">
        <w:rPr>
          <w:rFonts w:ascii="Verdana" w:hAnsi="Verdana"/>
          <w:b/>
          <w:sz w:val="18"/>
          <w:szCs w:val="18"/>
        </w:rPr>
        <w:t>Auto Scaling and Elastic Cache.</w:t>
      </w:r>
    </w:p>
    <w:p w14:paraId="1CCB61AE" w14:textId="77777777" w:rsidR="008945E5" w:rsidRDefault="008945E5" w:rsidP="00FF23C3">
      <w:pPr>
        <w:numPr>
          <w:ilvl w:val="0"/>
          <w:numId w:val="17"/>
        </w:numPr>
        <w:shd w:val="clear" w:color="auto" w:fill="FFFFFF"/>
        <w:suppressAutoHyphens w:val="0"/>
        <w:spacing w:before="100" w:beforeAutospacing="1" w:after="100" w:afterAutospacing="1"/>
        <w:rPr>
          <w:rFonts w:ascii="Verdana" w:hAnsi="Verdana"/>
          <w:sz w:val="18"/>
          <w:szCs w:val="18"/>
        </w:rPr>
      </w:pPr>
      <w:r w:rsidRPr="008945E5">
        <w:rPr>
          <w:rFonts w:ascii="Verdana" w:hAnsi="Verdana"/>
          <w:b/>
          <w:sz w:val="18"/>
          <w:szCs w:val="18"/>
        </w:rPr>
        <w:t>Ter</w:t>
      </w:r>
      <w:r>
        <w:rPr>
          <w:rFonts w:ascii="Verdana" w:hAnsi="Verdana"/>
          <w:b/>
          <w:sz w:val="18"/>
          <w:szCs w:val="18"/>
        </w:rPr>
        <w:t>r</w:t>
      </w:r>
      <w:r w:rsidRPr="008945E5">
        <w:rPr>
          <w:rFonts w:ascii="Verdana" w:hAnsi="Verdana"/>
          <w:b/>
          <w:sz w:val="18"/>
          <w:szCs w:val="18"/>
        </w:rPr>
        <w:t>aform</w:t>
      </w:r>
      <w:r w:rsidRPr="008945E5">
        <w:rPr>
          <w:rFonts w:ascii="Verdana" w:hAnsi="Verdana"/>
          <w:sz w:val="18"/>
          <w:szCs w:val="18"/>
        </w:rPr>
        <w:t xml:space="preserve"> tool for automate and manage infrastructure platform and deploying applications.</w:t>
      </w:r>
    </w:p>
    <w:p w14:paraId="416F0CC1" w14:textId="77777777" w:rsidR="005870E5" w:rsidRPr="005870E5" w:rsidRDefault="005870E5" w:rsidP="005870E5">
      <w:pPr>
        <w:pStyle w:val="ListParagraph"/>
        <w:numPr>
          <w:ilvl w:val="0"/>
          <w:numId w:val="17"/>
        </w:numPr>
        <w:shd w:val="clear" w:color="auto" w:fill="FFFFFF"/>
        <w:suppressAutoHyphens w:val="0"/>
        <w:contextualSpacing/>
        <w:jc w:val="both"/>
        <w:rPr>
          <w:rFonts w:ascii="Verdana" w:hAnsi="Verdana"/>
          <w:sz w:val="18"/>
          <w:szCs w:val="18"/>
          <w:lang w:val="en-US"/>
        </w:rPr>
      </w:pPr>
      <w:r w:rsidRPr="005870E5">
        <w:rPr>
          <w:rFonts w:ascii="Verdana" w:hAnsi="Verdana"/>
          <w:b/>
          <w:sz w:val="18"/>
          <w:szCs w:val="18"/>
          <w:lang w:val="en-US"/>
        </w:rPr>
        <w:t>Azure</w:t>
      </w:r>
      <w:r>
        <w:rPr>
          <w:rFonts w:ascii="Verdana" w:hAnsi="Verdana"/>
          <w:sz w:val="18"/>
          <w:szCs w:val="18"/>
          <w:lang w:val="en-US"/>
        </w:rPr>
        <w:t xml:space="preserve"> ho</w:t>
      </w:r>
      <w:r w:rsidRPr="005870E5">
        <w:rPr>
          <w:rFonts w:ascii="Verdana" w:hAnsi="Verdana"/>
          <w:sz w:val="18"/>
          <w:szCs w:val="18"/>
          <w:lang w:val="en-US"/>
        </w:rPr>
        <w:t xml:space="preserve">st entire application stack from </w:t>
      </w:r>
      <w:r w:rsidRPr="005870E5">
        <w:rPr>
          <w:rFonts w:ascii="Verdana" w:hAnsi="Verdana"/>
          <w:b/>
          <w:sz w:val="18"/>
          <w:szCs w:val="18"/>
          <w:lang w:val="en-US"/>
        </w:rPr>
        <w:t>web applications</w:t>
      </w:r>
      <w:r w:rsidRPr="005870E5">
        <w:rPr>
          <w:rFonts w:ascii="Verdana" w:hAnsi="Verdana"/>
          <w:sz w:val="18"/>
          <w:szCs w:val="18"/>
          <w:lang w:val="en-US"/>
        </w:rPr>
        <w:t xml:space="preserve"> and </w:t>
      </w:r>
      <w:r w:rsidRPr="005870E5">
        <w:rPr>
          <w:rFonts w:ascii="Verdana" w:hAnsi="Verdana"/>
          <w:b/>
          <w:sz w:val="18"/>
          <w:szCs w:val="18"/>
          <w:lang w:val="en-US"/>
        </w:rPr>
        <w:t>APIs</w:t>
      </w:r>
      <w:r w:rsidRPr="005870E5">
        <w:rPr>
          <w:rFonts w:ascii="Verdana" w:hAnsi="Verdana"/>
          <w:sz w:val="18"/>
          <w:szCs w:val="18"/>
          <w:lang w:val="en-US"/>
        </w:rPr>
        <w:t xml:space="preserve"> to databases to storage services using a variety of hosting models from fully managed services to containers to </w:t>
      </w:r>
      <w:r w:rsidRPr="005870E5">
        <w:rPr>
          <w:rFonts w:ascii="Verdana" w:hAnsi="Verdana"/>
          <w:b/>
          <w:sz w:val="18"/>
          <w:szCs w:val="18"/>
          <w:lang w:val="en-US"/>
        </w:rPr>
        <w:t>virtual machines</w:t>
      </w:r>
      <w:r w:rsidRPr="005870E5">
        <w:rPr>
          <w:rFonts w:ascii="Verdana" w:hAnsi="Verdana"/>
          <w:sz w:val="18"/>
          <w:szCs w:val="18"/>
          <w:lang w:val="en-US"/>
        </w:rPr>
        <w:t xml:space="preserve"> for </w:t>
      </w:r>
      <w:r w:rsidRPr="005870E5">
        <w:rPr>
          <w:rFonts w:ascii="Verdana" w:hAnsi="Verdana"/>
          <w:b/>
          <w:sz w:val="18"/>
          <w:szCs w:val="18"/>
          <w:lang w:val="en-US"/>
        </w:rPr>
        <w:t>scalability</w:t>
      </w:r>
      <w:r w:rsidRPr="005870E5">
        <w:rPr>
          <w:rFonts w:ascii="Verdana" w:hAnsi="Verdana"/>
          <w:sz w:val="18"/>
          <w:szCs w:val="18"/>
          <w:lang w:val="en-US"/>
        </w:rPr>
        <w:t xml:space="preserve">, </w:t>
      </w:r>
      <w:r w:rsidRPr="005870E5">
        <w:rPr>
          <w:rFonts w:ascii="Verdana" w:hAnsi="Verdana"/>
          <w:b/>
          <w:sz w:val="18"/>
          <w:szCs w:val="18"/>
          <w:lang w:val="en-US"/>
        </w:rPr>
        <w:t>high-availability</w:t>
      </w:r>
      <w:r w:rsidRPr="005870E5">
        <w:rPr>
          <w:rFonts w:ascii="Verdana" w:hAnsi="Verdana"/>
          <w:sz w:val="18"/>
          <w:szCs w:val="18"/>
          <w:lang w:val="en-US"/>
        </w:rPr>
        <w:t xml:space="preserve">, and </w:t>
      </w:r>
      <w:r w:rsidRPr="005870E5">
        <w:rPr>
          <w:rFonts w:ascii="Verdana" w:hAnsi="Verdana"/>
          <w:b/>
          <w:sz w:val="18"/>
          <w:szCs w:val="18"/>
          <w:lang w:val="en-US"/>
        </w:rPr>
        <w:t>security built</w:t>
      </w:r>
      <w:r w:rsidRPr="005870E5">
        <w:rPr>
          <w:rFonts w:ascii="Verdana" w:hAnsi="Verdana"/>
          <w:sz w:val="18"/>
          <w:szCs w:val="18"/>
          <w:lang w:val="en-US"/>
        </w:rPr>
        <w:t xml:space="preserve"> into Azure.</w:t>
      </w:r>
      <w:r w:rsidRPr="00850BBE">
        <w:rPr>
          <w:rFonts w:ascii="Verdana" w:hAnsi="Verdana"/>
          <w:sz w:val="18"/>
          <w:szCs w:val="18"/>
          <w:lang w:val="en-US"/>
        </w:rPr>
        <w:t xml:space="preserve"> </w:t>
      </w:r>
    </w:p>
    <w:p w14:paraId="5C4918F6" w14:textId="77777777" w:rsidR="00EB006A"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knowledge in </w:t>
      </w:r>
      <w:r w:rsidRPr="001968E4">
        <w:rPr>
          <w:rFonts w:ascii="Verdana" w:hAnsi="Verdana"/>
          <w:b/>
          <w:sz w:val="18"/>
          <w:szCs w:val="18"/>
        </w:rPr>
        <w:t>CI/CD</w:t>
      </w:r>
      <w:r w:rsidRPr="00BC516B">
        <w:rPr>
          <w:rFonts w:ascii="Verdana" w:hAnsi="Verdana"/>
          <w:sz w:val="18"/>
          <w:szCs w:val="18"/>
        </w:rPr>
        <w:t xml:space="preserve"> pipeline setup using </w:t>
      </w:r>
      <w:r w:rsidRPr="001968E4">
        <w:rPr>
          <w:rFonts w:ascii="Verdana" w:hAnsi="Verdana"/>
          <w:b/>
          <w:sz w:val="18"/>
          <w:szCs w:val="18"/>
        </w:rPr>
        <w:t>Azure Devops</w:t>
      </w:r>
      <w:r w:rsidRPr="00BC516B">
        <w:rPr>
          <w:rFonts w:ascii="Verdana" w:hAnsi="Verdana"/>
          <w:sz w:val="18"/>
          <w:szCs w:val="18"/>
        </w:rPr>
        <w:t xml:space="preserve"> and </w:t>
      </w:r>
      <w:r w:rsidRPr="001968E4">
        <w:rPr>
          <w:rFonts w:ascii="Verdana" w:hAnsi="Verdana"/>
          <w:b/>
          <w:sz w:val="18"/>
          <w:szCs w:val="18"/>
        </w:rPr>
        <w:t>Jenkins</w:t>
      </w:r>
      <w:r w:rsidRPr="00BC516B">
        <w:rPr>
          <w:rFonts w:ascii="Verdana" w:hAnsi="Verdana"/>
          <w:sz w:val="18"/>
          <w:szCs w:val="18"/>
        </w:rPr>
        <w:t>.</w:t>
      </w:r>
    </w:p>
    <w:p w14:paraId="7B4F6ED4"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Extensive experience in developing Microservices using Spring Boot, Netflix OSS (Zuul, Eureka, Ribbon, Hystrix) and followed domain driven design.</w:t>
      </w:r>
    </w:p>
    <w:p w14:paraId="315BB693"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Experience with container-based deployments using </w:t>
      </w:r>
      <w:r w:rsidRPr="001968E4">
        <w:rPr>
          <w:rFonts w:ascii="Verdana" w:hAnsi="Verdana"/>
          <w:b/>
          <w:sz w:val="18"/>
          <w:szCs w:val="18"/>
        </w:rPr>
        <w:t>Docker</w:t>
      </w:r>
      <w:r w:rsidRPr="00BC516B">
        <w:rPr>
          <w:rFonts w:ascii="Verdana" w:hAnsi="Verdana"/>
          <w:sz w:val="18"/>
          <w:szCs w:val="18"/>
        </w:rPr>
        <w:t xml:space="preserve">, working with </w:t>
      </w:r>
      <w:r w:rsidRPr="001968E4">
        <w:rPr>
          <w:rFonts w:ascii="Verdana" w:hAnsi="Verdana"/>
          <w:b/>
          <w:sz w:val="18"/>
          <w:szCs w:val="18"/>
        </w:rPr>
        <w:t>Docker images</w:t>
      </w:r>
      <w:r w:rsidRPr="00BC516B">
        <w:rPr>
          <w:rFonts w:ascii="Verdana" w:hAnsi="Verdana"/>
          <w:sz w:val="18"/>
          <w:szCs w:val="18"/>
        </w:rPr>
        <w:t xml:space="preserve">, </w:t>
      </w:r>
      <w:r w:rsidRPr="001968E4">
        <w:rPr>
          <w:rFonts w:ascii="Verdana" w:hAnsi="Verdana"/>
          <w:b/>
          <w:sz w:val="18"/>
          <w:szCs w:val="18"/>
        </w:rPr>
        <w:t>Docker Hub</w:t>
      </w:r>
      <w:r w:rsidRPr="00BC516B">
        <w:rPr>
          <w:rFonts w:ascii="Verdana" w:hAnsi="Verdana"/>
          <w:sz w:val="18"/>
          <w:szCs w:val="18"/>
        </w:rPr>
        <w:t xml:space="preserve"> and Docker-registries and </w:t>
      </w:r>
      <w:r w:rsidRPr="001968E4">
        <w:rPr>
          <w:rFonts w:ascii="Verdana" w:hAnsi="Verdana"/>
          <w:b/>
          <w:sz w:val="18"/>
          <w:szCs w:val="18"/>
        </w:rPr>
        <w:t>Kubernetes</w:t>
      </w:r>
      <w:r w:rsidRPr="00BC516B">
        <w:rPr>
          <w:rFonts w:ascii="Verdana" w:hAnsi="Verdana"/>
          <w:sz w:val="18"/>
          <w:szCs w:val="18"/>
        </w:rPr>
        <w:t>.</w:t>
      </w:r>
    </w:p>
    <w:p w14:paraId="2677ED1C"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understanding of Java based messaging systems like </w:t>
      </w:r>
      <w:r w:rsidR="004B1729">
        <w:rPr>
          <w:rFonts w:ascii="Verdana" w:hAnsi="Verdana"/>
          <w:b/>
          <w:sz w:val="18"/>
          <w:szCs w:val="18"/>
        </w:rPr>
        <w:t>IBM</w:t>
      </w:r>
      <w:r w:rsidR="000B3AC1">
        <w:rPr>
          <w:rFonts w:ascii="Verdana" w:hAnsi="Verdana"/>
          <w:b/>
          <w:sz w:val="18"/>
          <w:szCs w:val="18"/>
        </w:rPr>
        <w:t xml:space="preserve"> </w:t>
      </w:r>
      <w:r w:rsidRPr="001968E4">
        <w:rPr>
          <w:rFonts w:ascii="Verdana" w:hAnsi="Verdana"/>
          <w:b/>
          <w:sz w:val="18"/>
          <w:szCs w:val="18"/>
        </w:rPr>
        <w:t>MQ</w:t>
      </w:r>
      <w:r w:rsidRPr="00BC516B">
        <w:rPr>
          <w:rFonts w:ascii="Verdana" w:hAnsi="Verdana"/>
          <w:sz w:val="18"/>
          <w:szCs w:val="18"/>
        </w:rPr>
        <w:t xml:space="preserve"> and event streaming platform like </w:t>
      </w:r>
      <w:r w:rsidRPr="000036AB">
        <w:rPr>
          <w:rFonts w:ascii="Verdana" w:hAnsi="Verdana"/>
          <w:b/>
          <w:sz w:val="18"/>
          <w:szCs w:val="18"/>
        </w:rPr>
        <w:t>Kafka</w:t>
      </w:r>
      <w:r w:rsidRPr="00BC516B">
        <w:rPr>
          <w:rFonts w:ascii="Verdana" w:hAnsi="Verdana"/>
          <w:sz w:val="18"/>
          <w:szCs w:val="18"/>
        </w:rPr>
        <w:t>.</w:t>
      </w:r>
    </w:p>
    <w:p w14:paraId="61D01E7E"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Hands on experience in creating UI using components, Forms, Events, keys, Routers, etc.,</w:t>
      </w:r>
    </w:p>
    <w:p w14:paraId="082EA104" w14:textId="77777777" w:rsidR="00EB006A" w:rsidRPr="00BC516B" w:rsidRDefault="00EB006A" w:rsidP="001968E4">
      <w:pPr>
        <w:pStyle w:val="ListParagraph"/>
        <w:numPr>
          <w:ilvl w:val="0"/>
          <w:numId w:val="17"/>
        </w:numPr>
        <w:suppressAutoHyphens w:val="0"/>
        <w:spacing w:after="160" w:line="276" w:lineRule="auto"/>
        <w:contextualSpacing/>
        <w:rPr>
          <w:rFonts w:ascii="Verdana" w:hAnsi="Verdana"/>
          <w:sz w:val="18"/>
          <w:szCs w:val="18"/>
          <w:lang w:val="en-US"/>
        </w:rPr>
      </w:pPr>
      <w:r w:rsidRPr="00BC516B">
        <w:rPr>
          <w:rFonts w:ascii="Verdana" w:hAnsi="Verdana"/>
          <w:sz w:val="18"/>
          <w:szCs w:val="18"/>
          <w:lang w:val="en-US"/>
        </w:rPr>
        <w:t xml:space="preserve">Extensive experience with both Core and Advanced Java concepts which include </w:t>
      </w:r>
      <w:r w:rsidRPr="001968E4">
        <w:rPr>
          <w:rFonts w:ascii="Verdana" w:hAnsi="Verdana"/>
          <w:b/>
          <w:sz w:val="18"/>
          <w:szCs w:val="18"/>
          <w:lang w:val="en-US"/>
        </w:rPr>
        <w:t>Java</w:t>
      </w:r>
      <w:r w:rsidR="000036AB">
        <w:rPr>
          <w:rFonts w:ascii="Verdana" w:hAnsi="Verdana"/>
          <w:b/>
          <w:sz w:val="18"/>
          <w:szCs w:val="18"/>
          <w:lang w:val="en-US"/>
        </w:rPr>
        <w:t>,Java8</w:t>
      </w:r>
      <w:r w:rsidRPr="001968E4">
        <w:rPr>
          <w:rFonts w:ascii="Verdana" w:hAnsi="Verdana"/>
          <w:b/>
          <w:sz w:val="18"/>
          <w:szCs w:val="18"/>
          <w:lang w:val="en-US"/>
        </w:rPr>
        <w:t>, Servl</w:t>
      </w:r>
      <w:r w:rsidR="00530579" w:rsidRPr="001968E4">
        <w:rPr>
          <w:rFonts w:ascii="Verdana" w:hAnsi="Verdana"/>
          <w:b/>
          <w:sz w:val="18"/>
          <w:szCs w:val="18"/>
          <w:lang w:val="en-US"/>
        </w:rPr>
        <w:t>ets,</w:t>
      </w:r>
      <w:r w:rsidR="000036AB">
        <w:rPr>
          <w:rFonts w:ascii="Verdana" w:hAnsi="Verdana"/>
          <w:b/>
          <w:sz w:val="18"/>
          <w:szCs w:val="18"/>
          <w:lang w:val="en-US"/>
        </w:rPr>
        <w:t xml:space="preserve"> </w:t>
      </w:r>
      <w:r w:rsidR="00530579" w:rsidRPr="001968E4">
        <w:rPr>
          <w:rFonts w:ascii="Verdana" w:hAnsi="Verdana"/>
          <w:b/>
          <w:sz w:val="18"/>
          <w:szCs w:val="18"/>
          <w:lang w:val="en-US"/>
        </w:rPr>
        <w:t xml:space="preserve"> JSP,</w:t>
      </w:r>
      <w:r w:rsidR="000036AB">
        <w:rPr>
          <w:rFonts w:ascii="Verdana" w:hAnsi="Verdana"/>
          <w:b/>
          <w:sz w:val="18"/>
          <w:szCs w:val="18"/>
          <w:lang w:val="en-US"/>
        </w:rPr>
        <w:t xml:space="preserve"> Spring, Spring boot</w:t>
      </w:r>
      <w:r w:rsidR="00530579" w:rsidRPr="001968E4">
        <w:rPr>
          <w:rFonts w:ascii="Verdana" w:hAnsi="Verdana"/>
          <w:b/>
          <w:sz w:val="18"/>
          <w:szCs w:val="18"/>
          <w:lang w:val="en-US"/>
        </w:rPr>
        <w:t>, JDBC</w:t>
      </w:r>
      <w:r w:rsidRPr="001968E4">
        <w:rPr>
          <w:rFonts w:ascii="Verdana" w:hAnsi="Verdana"/>
          <w:b/>
          <w:sz w:val="18"/>
          <w:szCs w:val="18"/>
          <w:lang w:val="en-US"/>
        </w:rPr>
        <w:t xml:space="preserve">, XML,EJB, Struts, </w:t>
      </w:r>
      <w:r w:rsidR="000036AB">
        <w:rPr>
          <w:rFonts w:ascii="Verdana" w:hAnsi="Verdana"/>
          <w:b/>
          <w:sz w:val="18"/>
          <w:szCs w:val="18"/>
          <w:lang w:val="en-US"/>
        </w:rPr>
        <w:t>Spring MVC,  Hibernate, JPA</w:t>
      </w:r>
      <w:r w:rsidRPr="001968E4">
        <w:rPr>
          <w:rFonts w:ascii="Verdana" w:hAnsi="Verdana"/>
          <w:b/>
          <w:sz w:val="18"/>
          <w:szCs w:val="18"/>
          <w:lang w:val="en-US"/>
        </w:rPr>
        <w:t xml:space="preserve"> and Web Services</w:t>
      </w:r>
      <w:r w:rsidRPr="00BC516B">
        <w:rPr>
          <w:rFonts w:ascii="Verdana" w:hAnsi="Verdana"/>
          <w:sz w:val="18"/>
          <w:szCs w:val="18"/>
          <w:lang w:val="en-US"/>
        </w:rPr>
        <w:t>.</w:t>
      </w:r>
    </w:p>
    <w:p w14:paraId="7FE3D6BD" w14:textId="77777777" w:rsidR="00EB006A" w:rsidRDefault="00EB006A" w:rsidP="001968E4">
      <w:pPr>
        <w:pStyle w:val="ListParagraph"/>
        <w:numPr>
          <w:ilvl w:val="0"/>
          <w:numId w:val="17"/>
        </w:numPr>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Extensive knowledge in Front End technologies like </w:t>
      </w:r>
      <w:r w:rsidRPr="001968E4">
        <w:rPr>
          <w:rFonts w:ascii="Verdana" w:hAnsi="Verdana"/>
          <w:b/>
          <w:sz w:val="18"/>
          <w:szCs w:val="18"/>
          <w:lang w:val="en-US"/>
        </w:rPr>
        <w:t>JavaScript, HTML, XML and CSS</w:t>
      </w:r>
      <w:r w:rsidRPr="00BC516B">
        <w:rPr>
          <w:rFonts w:ascii="Verdana" w:hAnsi="Verdana"/>
          <w:sz w:val="18"/>
          <w:szCs w:val="18"/>
          <w:lang w:val="en-US"/>
        </w:rPr>
        <w:t>.</w:t>
      </w:r>
    </w:p>
    <w:p w14:paraId="62B20B04" w14:textId="77777777" w:rsidR="00EB006A" w:rsidRPr="00BC516B" w:rsidRDefault="00EB006A" w:rsidP="001968E4">
      <w:pPr>
        <w:pStyle w:val="ListParagraph"/>
        <w:numPr>
          <w:ilvl w:val="0"/>
          <w:numId w:val="17"/>
        </w:numPr>
        <w:suppressAutoHyphens w:val="0"/>
        <w:spacing w:line="276" w:lineRule="auto"/>
        <w:contextualSpacing/>
        <w:rPr>
          <w:rFonts w:ascii="Verdana" w:hAnsi="Verdana"/>
          <w:sz w:val="18"/>
          <w:szCs w:val="18"/>
          <w:lang w:val="en-US"/>
        </w:rPr>
      </w:pPr>
      <w:r w:rsidRPr="00BC516B">
        <w:rPr>
          <w:rFonts w:ascii="Verdana" w:hAnsi="Verdana"/>
          <w:sz w:val="18"/>
          <w:szCs w:val="18"/>
          <w:lang w:val="en-US"/>
        </w:rPr>
        <w:t>Understanding of Security Entitlements and implications and implementations(</w:t>
      </w:r>
      <w:r w:rsidRPr="001968E4">
        <w:rPr>
          <w:rFonts w:ascii="Verdana" w:hAnsi="Verdana"/>
          <w:b/>
          <w:sz w:val="18"/>
          <w:szCs w:val="18"/>
          <w:lang w:val="en-US"/>
        </w:rPr>
        <w:t>OAuth2</w:t>
      </w:r>
      <w:r w:rsidRPr="00BC516B">
        <w:rPr>
          <w:rFonts w:ascii="Verdana" w:hAnsi="Verdana"/>
          <w:sz w:val="18"/>
          <w:szCs w:val="18"/>
          <w:lang w:val="en-US"/>
        </w:rPr>
        <w:t>)</w:t>
      </w:r>
      <w:r w:rsidR="000036AB">
        <w:rPr>
          <w:rFonts w:ascii="Verdana" w:hAnsi="Verdana"/>
          <w:sz w:val="18"/>
          <w:szCs w:val="18"/>
          <w:lang w:val="en-US"/>
        </w:rPr>
        <w:t xml:space="preserve"> and </w:t>
      </w:r>
      <w:r w:rsidR="000036AB" w:rsidRPr="000036AB">
        <w:rPr>
          <w:rFonts w:ascii="Verdana" w:hAnsi="Verdana"/>
          <w:b/>
          <w:sz w:val="18"/>
          <w:szCs w:val="18"/>
          <w:lang w:val="en-US"/>
        </w:rPr>
        <w:t xml:space="preserve">JWT </w:t>
      </w:r>
    </w:p>
    <w:p w14:paraId="635D8A1E"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Have good experience to implement Object Oriented design diagrams for Application system in UML</w:t>
      </w:r>
      <w:r w:rsidR="00714ECD" w:rsidRPr="00BC516B">
        <w:rPr>
          <w:rFonts w:ascii="Verdana" w:hAnsi="Verdana"/>
          <w:sz w:val="18"/>
          <w:szCs w:val="18"/>
          <w:lang w:val="en-US"/>
        </w:rPr>
        <w:t xml:space="preserve"> </w:t>
      </w:r>
      <w:r w:rsidRPr="00BC516B">
        <w:rPr>
          <w:rFonts w:ascii="Verdana" w:hAnsi="Verdana"/>
          <w:sz w:val="18"/>
          <w:szCs w:val="18"/>
          <w:lang w:val="en-US"/>
        </w:rPr>
        <w:t>using</w:t>
      </w:r>
      <w:r w:rsidR="00714ECD" w:rsidRPr="00BC516B">
        <w:rPr>
          <w:rFonts w:ascii="Verdana" w:hAnsi="Verdana"/>
          <w:sz w:val="18"/>
          <w:szCs w:val="18"/>
          <w:lang w:val="en-US"/>
        </w:rPr>
        <w:t xml:space="preserve"> </w:t>
      </w:r>
      <w:r w:rsidRPr="00BC516B">
        <w:rPr>
          <w:rFonts w:ascii="Verdana" w:hAnsi="Verdana"/>
          <w:sz w:val="18"/>
          <w:szCs w:val="18"/>
          <w:lang w:val="en-US"/>
        </w:rPr>
        <w:t>IBM Rational</w:t>
      </w:r>
      <w:r w:rsidR="001A7D6C" w:rsidRPr="00BC516B">
        <w:rPr>
          <w:rFonts w:ascii="Verdana" w:hAnsi="Verdana"/>
          <w:sz w:val="18"/>
          <w:szCs w:val="18"/>
          <w:lang w:val="en-US"/>
        </w:rPr>
        <w:t xml:space="preserve"> Rose.</w:t>
      </w:r>
    </w:p>
    <w:p w14:paraId="16888FCC"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Expertise in using and implementing various design patterns such as </w:t>
      </w:r>
      <w:r w:rsidRPr="001968E4">
        <w:rPr>
          <w:rFonts w:ascii="Verdana" w:hAnsi="Verdana"/>
          <w:b/>
          <w:sz w:val="18"/>
          <w:szCs w:val="18"/>
          <w:lang w:val="en-US"/>
        </w:rPr>
        <w:t>Singleton, Brid</w:t>
      </w:r>
      <w:r w:rsidR="001968E4">
        <w:rPr>
          <w:rFonts w:ascii="Verdana" w:hAnsi="Verdana"/>
          <w:b/>
          <w:sz w:val="18"/>
          <w:szCs w:val="18"/>
          <w:lang w:val="en-US"/>
        </w:rPr>
        <w:t>ge, Abstract Factory, Decorator</w:t>
      </w:r>
      <w:r w:rsidRPr="001968E4">
        <w:rPr>
          <w:rFonts w:ascii="Verdana" w:hAnsi="Verdana"/>
          <w:b/>
          <w:sz w:val="18"/>
          <w:szCs w:val="18"/>
          <w:lang w:val="en-US"/>
        </w:rPr>
        <w:t xml:space="preserve"> </w:t>
      </w:r>
      <w:r w:rsidRPr="001968E4">
        <w:rPr>
          <w:rFonts w:ascii="Verdana" w:hAnsi="Verdana"/>
          <w:sz w:val="18"/>
          <w:szCs w:val="18"/>
          <w:lang w:val="en-US"/>
        </w:rPr>
        <w:t xml:space="preserve">and </w:t>
      </w:r>
      <w:r w:rsidRPr="001968E4">
        <w:rPr>
          <w:rFonts w:ascii="Verdana" w:hAnsi="Verdana"/>
          <w:b/>
          <w:sz w:val="18"/>
          <w:szCs w:val="18"/>
          <w:lang w:val="en-US"/>
        </w:rPr>
        <w:t>Iterator</w:t>
      </w:r>
      <w:r w:rsidRPr="00BC516B">
        <w:rPr>
          <w:rFonts w:ascii="Verdana" w:hAnsi="Verdana"/>
          <w:sz w:val="18"/>
          <w:szCs w:val="18"/>
          <w:lang w:val="en-US"/>
        </w:rPr>
        <w:t xml:space="preserve"> etc. </w:t>
      </w:r>
    </w:p>
    <w:p w14:paraId="100131FF"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Experience in </w:t>
      </w:r>
      <w:r w:rsidRPr="001968E4">
        <w:rPr>
          <w:rFonts w:ascii="Verdana" w:hAnsi="Verdana"/>
          <w:b/>
          <w:sz w:val="18"/>
          <w:szCs w:val="18"/>
          <w:lang w:val="en-US"/>
        </w:rPr>
        <w:t>OOPS</w:t>
      </w:r>
      <w:r w:rsidRPr="00BC516B">
        <w:rPr>
          <w:rFonts w:ascii="Verdana" w:hAnsi="Verdana"/>
          <w:sz w:val="18"/>
          <w:szCs w:val="18"/>
          <w:lang w:val="en-US"/>
        </w:rPr>
        <w:t xml:space="preserve"> concepts like </w:t>
      </w:r>
      <w:r w:rsidRPr="000036AB">
        <w:rPr>
          <w:rFonts w:ascii="Verdana" w:hAnsi="Verdana"/>
          <w:b/>
          <w:sz w:val="18"/>
          <w:szCs w:val="18"/>
          <w:lang w:val="en-US"/>
        </w:rPr>
        <w:t>Inheritance, Encapsulation, Abstraction, Polymorphism</w:t>
      </w:r>
      <w:r w:rsidRPr="00BC516B">
        <w:rPr>
          <w:rFonts w:ascii="Verdana" w:hAnsi="Verdana"/>
          <w:sz w:val="18"/>
          <w:szCs w:val="18"/>
          <w:lang w:val="en-US"/>
        </w:rPr>
        <w:t>.</w:t>
      </w:r>
    </w:p>
    <w:p w14:paraId="18E7AF8C"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Worked in </w:t>
      </w:r>
      <w:r w:rsidRPr="001968E4">
        <w:rPr>
          <w:rFonts w:ascii="Verdana" w:hAnsi="Verdana"/>
          <w:b/>
          <w:sz w:val="18"/>
          <w:szCs w:val="18"/>
          <w:lang w:val="en-US"/>
        </w:rPr>
        <w:t>Multithreading</w:t>
      </w:r>
      <w:r w:rsidRPr="00BC516B">
        <w:rPr>
          <w:rFonts w:ascii="Verdana" w:hAnsi="Verdana"/>
          <w:sz w:val="18"/>
          <w:szCs w:val="18"/>
          <w:lang w:val="en-US"/>
        </w:rPr>
        <w:t xml:space="preserve"> environment by </w:t>
      </w:r>
      <w:r w:rsidRPr="000036AB">
        <w:rPr>
          <w:rFonts w:ascii="Verdana" w:hAnsi="Verdana"/>
          <w:b/>
          <w:sz w:val="18"/>
          <w:szCs w:val="18"/>
          <w:lang w:val="en-US"/>
        </w:rPr>
        <w:t>Thread Synchronization</w:t>
      </w:r>
      <w:r w:rsidRPr="00BC516B">
        <w:rPr>
          <w:rFonts w:ascii="Verdana" w:hAnsi="Verdana"/>
          <w:sz w:val="18"/>
          <w:szCs w:val="18"/>
          <w:lang w:val="en-US"/>
        </w:rPr>
        <w:t xml:space="preserve">, </w:t>
      </w:r>
      <w:r w:rsidRPr="000036AB">
        <w:rPr>
          <w:rFonts w:ascii="Verdana" w:hAnsi="Verdana"/>
          <w:b/>
          <w:sz w:val="18"/>
          <w:szCs w:val="18"/>
          <w:lang w:val="en-US"/>
        </w:rPr>
        <w:t>Thread Pool</w:t>
      </w:r>
      <w:r w:rsidRPr="00BC516B">
        <w:rPr>
          <w:rFonts w:ascii="Verdana" w:hAnsi="Verdana"/>
          <w:sz w:val="18"/>
          <w:szCs w:val="18"/>
          <w:lang w:val="en-US"/>
        </w:rPr>
        <w:t xml:space="preserve">, </w:t>
      </w:r>
      <w:r w:rsidRPr="000036AB">
        <w:rPr>
          <w:rFonts w:ascii="Verdana" w:hAnsi="Verdana"/>
          <w:b/>
          <w:sz w:val="18"/>
          <w:szCs w:val="18"/>
          <w:lang w:val="en-US"/>
        </w:rPr>
        <w:t>Class level</w:t>
      </w:r>
      <w:r w:rsidRPr="00BC516B">
        <w:rPr>
          <w:rFonts w:ascii="Verdana" w:hAnsi="Verdana"/>
          <w:sz w:val="18"/>
          <w:szCs w:val="18"/>
          <w:lang w:val="en-US"/>
        </w:rPr>
        <w:t xml:space="preserve"> and </w:t>
      </w:r>
      <w:r w:rsidR="000036AB" w:rsidRPr="000036AB">
        <w:rPr>
          <w:rFonts w:ascii="Verdana" w:hAnsi="Verdana"/>
          <w:b/>
          <w:sz w:val="18"/>
          <w:szCs w:val="18"/>
          <w:lang w:val="en-US"/>
        </w:rPr>
        <w:t>o</w:t>
      </w:r>
      <w:r w:rsidRPr="000036AB">
        <w:rPr>
          <w:rFonts w:ascii="Verdana" w:hAnsi="Verdana"/>
          <w:b/>
          <w:sz w:val="18"/>
          <w:szCs w:val="18"/>
          <w:lang w:val="en-US"/>
        </w:rPr>
        <w:t>bject level threading</w:t>
      </w:r>
      <w:r w:rsidRPr="00BC516B">
        <w:rPr>
          <w:rFonts w:ascii="Verdana" w:hAnsi="Verdana"/>
          <w:sz w:val="18"/>
          <w:szCs w:val="18"/>
          <w:lang w:val="en-US"/>
        </w:rPr>
        <w:t>.</w:t>
      </w:r>
    </w:p>
    <w:p w14:paraId="0B465246"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Expertise in designing and developing J2EE compliant systems using IDE tools like </w:t>
      </w:r>
      <w:r w:rsidRPr="001968E4">
        <w:rPr>
          <w:rFonts w:ascii="Verdana" w:hAnsi="Verdana"/>
          <w:b/>
          <w:sz w:val="18"/>
          <w:szCs w:val="18"/>
          <w:lang w:val="en-US"/>
        </w:rPr>
        <w:t>Eclipse</w:t>
      </w:r>
      <w:r w:rsidRPr="00BC516B">
        <w:rPr>
          <w:rFonts w:ascii="Verdana" w:hAnsi="Verdana"/>
          <w:sz w:val="18"/>
          <w:szCs w:val="18"/>
          <w:lang w:val="en-US"/>
        </w:rPr>
        <w:t xml:space="preserve">, </w:t>
      </w:r>
      <w:r w:rsidRPr="001968E4">
        <w:rPr>
          <w:rFonts w:ascii="Verdana" w:hAnsi="Verdana"/>
          <w:b/>
          <w:sz w:val="18"/>
          <w:szCs w:val="18"/>
          <w:lang w:val="en-US"/>
        </w:rPr>
        <w:t>RAD</w:t>
      </w:r>
      <w:r w:rsidRPr="00BC516B">
        <w:rPr>
          <w:rFonts w:ascii="Verdana" w:hAnsi="Verdana"/>
          <w:sz w:val="18"/>
          <w:szCs w:val="18"/>
          <w:lang w:val="en-US"/>
        </w:rPr>
        <w:t xml:space="preserve"> (Rational application Development), </w:t>
      </w:r>
      <w:r w:rsidRPr="006757C0">
        <w:rPr>
          <w:rFonts w:ascii="Verdana" w:hAnsi="Verdana"/>
          <w:b/>
          <w:sz w:val="18"/>
          <w:szCs w:val="18"/>
          <w:lang w:val="en-US"/>
        </w:rPr>
        <w:t>Net Beans</w:t>
      </w:r>
      <w:r w:rsidRPr="00BC516B">
        <w:rPr>
          <w:rFonts w:ascii="Verdana" w:hAnsi="Verdana"/>
          <w:sz w:val="18"/>
          <w:szCs w:val="18"/>
          <w:lang w:val="en-US"/>
        </w:rPr>
        <w:t xml:space="preserve"> and </w:t>
      </w:r>
      <w:r w:rsidRPr="006757C0">
        <w:rPr>
          <w:rFonts w:ascii="Verdana" w:hAnsi="Verdana"/>
          <w:b/>
          <w:sz w:val="18"/>
          <w:szCs w:val="18"/>
          <w:lang w:val="en-US"/>
        </w:rPr>
        <w:t>JDeveloper</w:t>
      </w:r>
      <w:r w:rsidRPr="00BC516B">
        <w:rPr>
          <w:rFonts w:ascii="Verdana" w:hAnsi="Verdana"/>
          <w:sz w:val="18"/>
          <w:szCs w:val="18"/>
          <w:lang w:val="en-US"/>
        </w:rPr>
        <w:t>.</w:t>
      </w:r>
    </w:p>
    <w:p w14:paraId="23CEF4B0" w14:textId="77777777" w:rsidR="00EB006A" w:rsidRPr="00BC516B"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Expertise in Developing and Deploying applications using </w:t>
      </w:r>
      <w:r w:rsidRPr="001968E4">
        <w:rPr>
          <w:rFonts w:ascii="Verdana" w:hAnsi="Verdana"/>
          <w:b/>
          <w:sz w:val="18"/>
          <w:szCs w:val="18"/>
          <w:lang w:val="en-US"/>
        </w:rPr>
        <w:t>Webservers</w:t>
      </w:r>
      <w:r w:rsidRPr="00BC516B">
        <w:rPr>
          <w:rFonts w:ascii="Verdana" w:hAnsi="Verdana"/>
          <w:sz w:val="18"/>
          <w:szCs w:val="18"/>
          <w:lang w:val="en-US"/>
        </w:rPr>
        <w:t xml:space="preserve"> like Apache and </w:t>
      </w:r>
      <w:r w:rsidRPr="001968E4">
        <w:rPr>
          <w:rFonts w:ascii="Verdana" w:hAnsi="Verdana"/>
          <w:b/>
          <w:sz w:val="18"/>
          <w:szCs w:val="18"/>
          <w:lang w:val="en-US"/>
        </w:rPr>
        <w:t>Application Servers</w:t>
      </w:r>
      <w:r w:rsidRPr="00BC516B">
        <w:rPr>
          <w:rFonts w:ascii="Verdana" w:hAnsi="Verdana"/>
          <w:sz w:val="18"/>
          <w:szCs w:val="18"/>
          <w:lang w:val="en-US"/>
        </w:rPr>
        <w:t xml:space="preserve"> like Apache Tomcat 5.x/6.x/7.x/8.x, </w:t>
      </w:r>
      <w:r w:rsidRPr="001968E4">
        <w:rPr>
          <w:rFonts w:ascii="Verdana" w:hAnsi="Verdana"/>
          <w:b/>
          <w:sz w:val="18"/>
          <w:szCs w:val="18"/>
          <w:lang w:val="en-US"/>
        </w:rPr>
        <w:t>IBM WebSphere</w:t>
      </w:r>
      <w:r w:rsidRPr="00BC516B">
        <w:rPr>
          <w:rFonts w:ascii="Verdana" w:hAnsi="Verdana"/>
          <w:sz w:val="18"/>
          <w:szCs w:val="18"/>
          <w:lang w:val="en-US"/>
        </w:rPr>
        <w:t>.</w:t>
      </w:r>
    </w:p>
    <w:p w14:paraId="558DD2B0"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Experience in building web applications using various frameworks such as Spring Framework (2.0-4.0), </w:t>
      </w:r>
      <w:r w:rsidRPr="001968E4">
        <w:rPr>
          <w:rFonts w:ascii="Verdana" w:hAnsi="Verdana"/>
          <w:b/>
          <w:sz w:val="18"/>
          <w:szCs w:val="18"/>
          <w:lang w:val="en-US"/>
        </w:rPr>
        <w:t xml:space="preserve">SpringMVC </w:t>
      </w:r>
      <w:r w:rsidRPr="00BC516B">
        <w:rPr>
          <w:rFonts w:ascii="Verdana" w:hAnsi="Verdana"/>
          <w:sz w:val="18"/>
          <w:szCs w:val="18"/>
          <w:lang w:val="en-US"/>
        </w:rPr>
        <w:t xml:space="preserve">(Model View Controller), </w:t>
      </w:r>
      <w:r w:rsidRPr="001968E4">
        <w:rPr>
          <w:rFonts w:ascii="Verdana" w:hAnsi="Verdana"/>
          <w:b/>
          <w:sz w:val="18"/>
          <w:szCs w:val="18"/>
          <w:lang w:val="en-US"/>
        </w:rPr>
        <w:t>Spring Boot, IOC</w:t>
      </w:r>
      <w:r w:rsidR="00E6008D" w:rsidRPr="00BC516B">
        <w:rPr>
          <w:rFonts w:ascii="Verdana" w:hAnsi="Verdana"/>
          <w:sz w:val="18"/>
          <w:szCs w:val="18"/>
          <w:lang w:val="en-US"/>
        </w:rPr>
        <w:t xml:space="preserve"> (Inversion of Control) and </w:t>
      </w:r>
      <w:r w:rsidRPr="001968E4">
        <w:rPr>
          <w:rFonts w:ascii="Verdana" w:hAnsi="Verdana"/>
          <w:b/>
          <w:sz w:val="18"/>
          <w:szCs w:val="18"/>
          <w:lang w:val="en-US"/>
        </w:rPr>
        <w:t>DAO</w:t>
      </w:r>
      <w:r w:rsidRPr="00BC516B">
        <w:rPr>
          <w:rFonts w:ascii="Verdana" w:hAnsi="Verdana"/>
          <w:sz w:val="18"/>
          <w:szCs w:val="18"/>
          <w:lang w:val="en-US"/>
        </w:rPr>
        <w:t xml:space="preserve"> (Data Access Object).</w:t>
      </w:r>
    </w:p>
    <w:p w14:paraId="3CD8801B"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Worked on </w:t>
      </w:r>
      <w:r w:rsidRPr="001968E4">
        <w:rPr>
          <w:rFonts w:ascii="Verdana" w:hAnsi="Verdana"/>
          <w:b/>
          <w:sz w:val="18"/>
          <w:szCs w:val="18"/>
          <w:lang w:val="en-US"/>
        </w:rPr>
        <w:t>Struts</w:t>
      </w:r>
      <w:r w:rsidRPr="00BC516B">
        <w:rPr>
          <w:rFonts w:ascii="Verdana" w:hAnsi="Verdana"/>
          <w:sz w:val="18"/>
          <w:szCs w:val="18"/>
          <w:lang w:val="en-US"/>
        </w:rPr>
        <w:t xml:space="preserve"> open source java framework utilizing Strut Tiles, Strut Controllers (Action and Forms) and Validation framework for client, server validation.  </w:t>
      </w:r>
    </w:p>
    <w:p w14:paraId="58B7614D" w14:textId="77777777" w:rsidR="00EB006A" w:rsidRPr="00BC516B" w:rsidRDefault="00EB006A" w:rsidP="001968E4">
      <w:pPr>
        <w:pStyle w:val="ListParagraph"/>
        <w:numPr>
          <w:ilvl w:val="0"/>
          <w:numId w:val="17"/>
        </w:numPr>
        <w:contextualSpacing/>
        <w:rPr>
          <w:rFonts w:ascii="Verdana" w:hAnsi="Verdana"/>
          <w:sz w:val="18"/>
          <w:szCs w:val="18"/>
          <w:lang w:val="en-US"/>
        </w:rPr>
      </w:pPr>
      <w:r w:rsidRPr="00BC516B">
        <w:rPr>
          <w:rFonts w:ascii="Verdana" w:hAnsi="Verdana"/>
          <w:sz w:val="18"/>
          <w:szCs w:val="18"/>
          <w:lang w:val="en-US"/>
        </w:rPr>
        <w:t xml:space="preserve">Extensive experience in Core Java concepts like </w:t>
      </w:r>
      <w:r w:rsidRPr="001968E4">
        <w:rPr>
          <w:rFonts w:ascii="Verdana" w:hAnsi="Verdana"/>
          <w:b/>
          <w:sz w:val="18"/>
          <w:szCs w:val="18"/>
          <w:lang w:val="en-US"/>
        </w:rPr>
        <w:t>Exception handling, Multi-threading, Synchronization, Serialization, IO, Collections framework, Java Beans</w:t>
      </w:r>
      <w:r w:rsidRPr="00BC516B">
        <w:rPr>
          <w:rFonts w:ascii="Verdana" w:hAnsi="Verdana"/>
          <w:sz w:val="18"/>
          <w:szCs w:val="18"/>
          <w:lang w:val="en-US"/>
        </w:rPr>
        <w:t xml:space="preserve">. </w:t>
      </w:r>
    </w:p>
    <w:p w14:paraId="0E1CAA7B" w14:textId="77777777" w:rsidR="00EB006A" w:rsidRPr="00BC516B" w:rsidRDefault="00EB006A" w:rsidP="001968E4">
      <w:pPr>
        <w:pStyle w:val="ListParagraph"/>
        <w:numPr>
          <w:ilvl w:val="0"/>
          <w:numId w:val="17"/>
        </w:numPr>
        <w:contextualSpacing/>
        <w:rPr>
          <w:rFonts w:ascii="Verdana" w:hAnsi="Verdana"/>
          <w:sz w:val="18"/>
          <w:szCs w:val="18"/>
          <w:lang w:val="en-US"/>
        </w:rPr>
      </w:pPr>
      <w:r w:rsidRPr="00BC516B">
        <w:rPr>
          <w:rFonts w:ascii="Verdana" w:hAnsi="Verdana"/>
          <w:sz w:val="18"/>
          <w:szCs w:val="18"/>
          <w:lang w:val="en-US"/>
        </w:rPr>
        <w:t xml:space="preserve">Involved in development of SOAP based web services using </w:t>
      </w:r>
      <w:r w:rsidRPr="001968E4">
        <w:rPr>
          <w:rFonts w:ascii="Verdana" w:hAnsi="Verdana"/>
          <w:b/>
          <w:sz w:val="18"/>
          <w:szCs w:val="18"/>
          <w:lang w:val="en-US"/>
        </w:rPr>
        <w:t xml:space="preserve">WSDL, SOAP, JAXB, CXF, AXIS, JAX-WS </w:t>
      </w:r>
      <w:r w:rsidRPr="001968E4">
        <w:rPr>
          <w:rFonts w:ascii="Verdana" w:hAnsi="Verdana"/>
          <w:sz w:val="18"/>
          <w:szCs w:val="18"/>
          <w:lang w:val="en-US"/>
        </w:rPr>
        <w:t xml:space="preserve">and </w:t>
      </w:r>
      <w:r w:rsidRPr="001968E4">
        <w:rPr>
          <w:rFonts w:ascii="Verdana" w:hAnsi="Verdana"/>
          <w:b/>
          <w:sz w:val="18"/>
          <w:szCs w:val="18"/>
          <w:lang w:val="en-US"/>
        </w:rPr>
        <w:t xml:space="preserve">Restful web services </w:t>
      </w:r>
      <w:r w:rsidRPr="001968E4">
        <w:rPr>
          <w:rFonts w:ascii="Verdana" w:hAnsi="Verdana"/>
          <w:sz w:val="18"/>
          <w:szCs w:val="18"/>
          <w:lang w:val="en-US"/>
        </w:rPr>
        <w:t>using</w:t>
      </w:r>
      <w:r w:rsidRPr="001968E4">
        <w:rPr>
          <w:rFonts w:ascii="Verdana" w:hAnsi="Verdana"/>
          <w:b/>
          <w:sz w:val="18"/>
          <w:szCs w:val="18"/>
          <w:lang w:val="en-US"/>
        </w:rPr>
        <w:t xml:space="preserve"> JAX-RS, CXF </w:t>
      </w:r>
      <w:r w:rsidRPr="001968E4">
        <w:rPr>
          <w:rFonts w:ascii="Verdana" w:hAnsi="Verdana"/>
          <w:sz w:val="18"/>
          <w:szCs w:val="18"/>
          <w:lang w:val="en-US"/>
        </w:rPr>
        <w:t>and</w:t>
      </w:r>
      <w:r w:rsidRPr="001968E4">
        <w:rPr>
          <w:rFonts w:ascii="Verdana" w:hAnsi="Verdana"/>
          <w:b/>
          <w:sz w:val="18"/>
          <w:szCs w:val="18"/>
          <w:lang w:val="en-US"/>
        </w:rPr>
        <w:t xml:space="preserve"> JERSEY APIs</w:t>
      </w:r>
      <w:r w:rsidRPr="00BC516B">
        <w:rPr>
          <w:rFonts w:ascii="Verdana" w:hAnsi="Verdana"/>
          <w:sz w:val="18"/>
          <w:szCs w:val="18"/>
          <w:lang w:val="en-US"/>
        </w:rPr>
        <w:t xml:space="preserve">. </w:t>
      </w:r>
    </w:p>
    <w:p w14:paraId="7CC4EC8C" w14:textId="77777777" w:rsidR="00EB006A"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Experience using </w:t>
      </w:r>
      <w:r w:rsidRPr="001968E4">
        <w:rPr>
          <w:rFonts w:ascii="Verdana" w:hAnsi="Verdana"/>
          <w:b/>
          <w:sz w:val="18"/>
          <w:szCs w:val="18"/>
          <w:lang w:val="en-US"/>
        </w:rPr>
        <w:t>ORM</w:t>
      </w:r>
      <w:r w:rsidRPr="00BC516B">
        <w:rPr>
          <w:rFonts w:ascii="Verdana" w:hAnsi="Verdana"/>
          <w:sz w:val="18"/>
          <w:szCs w:val="18"/>
          <w:lang w:val="en-US"/>
        </w:rPr>
        <w:t xml:space="preserve"> framework like </w:t>
      </w:r>
      <w:r w:rsidRPr="001968E4">
        <w:rPr>
          <w:rFonts w:ascii="Verdana" w:hAnsi="Verdana"/>
          <w:b/>
          <w:sz w:val="18"/>
          <w:szCs w:val="18"/>
          <w:lang w:val="en-US"/>
        </w:rPr>
        <w:t>Hibernate/JPA</w:t>
      </w:r>
      <w:r w:rsidRPr="00BC516B">
        <w:rPr>
          <w:rFonts w:ascii="Verdana" w:hAnsi="Verdana"/>
          <w:sz w:val="18"/>
          <w:szCs w:val="18"/>
          <w:lang w:val="en-US"/>
        </w:rPr>
        <w:t xml:space="preserve"> for mapping Java classes with database and using Hibernate Query Language (HQL). </w:t>
      </w:r>
    </w:p>
    <w:p w14:paraId="29B3BC15" w14:textId="77777777" w:rsidR="00690D65" w:rsidRDefault="00690D65" w:rsidP="00690D65">
      <w:pPr>
        <w:pStyle w:val="ListParagraph"/>
        <w:numPr>
          <w:ilvl w:val="0"/>
          <w:numId w:val="17"/>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 Enterprise Service Bus (</w:t>
      </w:r>
      <w:r w:rsidRPr="009F0A49">
        <w:rPr>
          <w:rFonts w:ascii="Verdana" w:hAnsi="Verdana"/>
          <w:b/>
          <w:sz w:val="18"/>
          <w:szCs w:val="18"/>
          <w:lang w:val="en-US"/>
        </w:rPr>
        <w:t>ESB</w:t>
      </w:r>
      <w:r w:rsidRPr="009F0A49">
        <w:rPr>
          <w:rFonts w:ascii="Verdana" w:hAnsi="Verdana"/>
          <w:sz w:val="18"/>
          <w:szCs w:val="18"/>
          <w:lang w:val="en-US"/>
        </w:rPr>
        <w:t>) software architecture which connects all the services together over a bus like infrastructure and communication center in the SOA by allowing linking multiple systems, applications and data and connects multiple systems with no disruption</w:t>
      </w:r>
    </w:p>
    <w:p w14:paraId="6F4349D1" w14:textId="77777777" w:rsidR="00690D65" w:rsidRPr="00BC516B" w:rsidRDefault="00690D65" w:rsidP="00690D65">
      <w:pPr>
        <w:pStyle w:val="ListParagraph"/>
        <w:shd w:val="clear" w:color="auto" w:fill="FFFFFF"/>
        <w:tabs>
          <w:tab w:val="left" w:pos="360"/>
        </w:tabs>
        <w:suppressAutoHyphens w:val="0"/>
        <w:spacing w:line="276" w:lineRule="auto"/>
        <w:ind w:left="360"/>
        <w:contextualSpacing/>
        <w:rPr>
          <w:rFonts w:ascii="Verdana" w:hAnsi="Verdana"/>
          <w:sz w:val="18"/>
          <w:szCs w:val="18"/>
          <w:lang w:val="en-US"/>
        </w:rPr>
      </w:pPr>
    </w:p>
    <w:p w14:paraId="0373CF1D" w14:textId="77777777" w:rsidR="00EB006A" w:rsidRDefault="00EB006A" w:rsidP="001968E4">
      <w:pPr>
        <w:pStyle w:val="PlainText"/>
        <w:numPr>
          <w:ilvl w:val="0"/>
          <w:numId w:val="17"/>
        </w:numPr>
        <w:autoSpaceDN w:val="0"/>
        <w:spacing w:line="276" w:lineRule="auto"/>
        <w:rPr>
          <w:rFonts w:ascii="Verdana" w:hAnsi="Verdana"/>
          <w:sz w:val="18"/>
          <w:szCs w:val="18"/>
          <w:lang w:val="en-US"/>
        </w:rPr>
      </w:pPr>
      <w:r w:rsidRPr="00BC516B">
        <w:rPr>
          <w:rFonts w:ascii="Verdana" w:hAnsi="Verdana"/>
          <w:sz w:val="18"/>
          <w:szCs w:val="18"/>
          <w:lang w:val="en-US"/>
        </w:rPr>
        <w:t xml:space="preserve">Knowledge on service oriented architecture (SOA), workflows and web services using XML Test Driven Development (TDD) Environment, </w:t>
      </w:r>
      <w:r w:rsidRPr="001968E4">
        <w:rPr>
          <w:rFonts w:ascii="Verdana" w:hAnsi="Verdana"/>
          <w:b/>
          <w:sz w:val="18"/>
          <w:szCs w:val="18"/>
          <w:lang w:val="en-US"/>
        </w:rPr>
        <w:t>SOAP</w:t>
      </w:r>
      <w:r w:rsidRPr="00BC516B">
        <w:rPr>
          <w:rFonts w:ascii="Verdana" w:hAnsi="Verdana"/>
          <w:sz w:val="18"/>
          <w:szCs w:val="18"/>
          <w:lang w:val="en-US"/>
        </w:rPr>
        <w:t xml:space="preserve"> and </w:t>
      </w:r>
      <w:r w:rsidRPr="001968E4">
        <w:rPr>
          <w:rFonts w:ascii="Verdana" w:hAnsi="Verdana"/>
          <w:b/>
          <w:sz w:val="18"/>
          <w:szCs w:val="18"/>
          <w:lang w:val="en-US"/>
        </w:rPr>
        <w:t>Restful</w:t>
      </w:r>
      <w:r w:rsidRPr="00BC516B">
        <w:rPr>
          <w:rFonts w:ascii="Verdana" w:hAnsi="Verdana"/>
          <w:sz w:val="18"/>
          <w:szCs w:val="18"/>
          <w:lang w:val="en-US"/>
        </w:rPr>
        <w:t xml:space="preserve"> web services.</w:t>
      </w:r>
    </w:p>
    <w:p w14:paraId="0CDD4C80" w14:textId="77777777" w:rsidR="008E3880" w:rsidRDefault="008E3880" w:rsidP="008E3880">
      <w:pPr>
        <w:pStyle w:val="ListParagraph"/>
        <w:numPr>
          <w:ilvl w:val="0"/>
          <w:numId w:val="19"/>
        </w:numPr>
        <w:shd w:val="clear" w:color="auto" w:fill="FFFFFF"/>
        <w:suppressAutoHyphens w:val="0"/>
        <w:ind w:left="360"/>
        <w:contextualSpacing/>
        <w:jc w:val="both"/>
        <w:rPr>
          <w:rFonts w:ascii="Verdana" w:hAnsi="Verdana"/>
          <w:sz w:val="18"/>
          <w:szCs w:val="18"/>
          <w:lang w:val="en-US"/>
        </w:rPr>
      </w:pPr>
      <w:r w:rsidRPr="003B49CD">
        <w:rPr>
          <w:rFonts w:ascii="Verdana" w:hAnsi="Verdana"/>
          <w:b/>
          <w:sz w:val="18"/>
          <w:szCs w:val="18"/>
          <w:lang w:val="en-US"/>
        </w:rPr>
        <w:t>Cassandra</w:t>
      </w:r>
      <w:r w:rsidR="006757C0">
        <w:rPr>
          <w:rFonts w:ascii="Verdana" w:hAnsi="Verdana"/>
          <w:b/>
          <w:sz w:val="18"/>
          <w:szCs w:val="18"/>
          <w:lang w:val="en-US"/>
        </w:rPr>
        <w:t xml:space="preserve"> , MongoDB </w:t>
      </w:r>
      <w:r w:rsidR="006757C0" w:rsidRPr="006757C0">
        <w:rPr>
          <w:rFonts w:ascii="Verdana" w:hAnsi="Verdana"/>
          <w:sz w:val="18"/>
          <w:szCs w:val="18"/>
          <w:lang w:val="en-US"/>
        </w:rPr>
        <w:t>for</w:t>
      </w:r>
      <w:r w:rsidRPr="003B49CD">
        <w:rPr>
          <w:rFonts w:ascii="Verdana" w:hAnsi="Verdana"/>
          <w:sz w:val="18"/>
          <w:szCs w:val="18"/>
          <w:lang w:val="en-US"/>
        </w:rPr>
        <w:t xml:space="preserve"> data modeling to manage huge amount of data with correct methodology</w:t>
      </w:r>
    </w:p>
    <w:p w14:paraId="20CC907C" w14:textId="77777777" w:rsidR="00EB006A" w:rsidRPr="00BC516B" w:rsidRDefault="00EB006A" w:rsidP="001968E4">
      <w:pPr>
        <w:numPr>
          <w:ilvl w:val="0"/>
          <w:numId w:val="17"/>
        </w:numPr>
        <w:spacing w:line="276" w:lineRule="auto"/>
        <w:rPr>
          <w:rFonts w:ascii="Verdana" w:hAnsi="Verdana"/>
          <w:sz w:val="18"/>
          <w:szCs w:val="18"/>
        </w:rPr>
      </w:pPr>
      <w:r w:rsidRPr="00BC516B">
        <w:rPr>
          <w:rFonts w:ascii="Verdana" w:hAnsi="Verdana"/>
          <w:sz w:val="18"/>
          <w:szCs w:val="18"/>
        </w:rPr>
        <w:t xml:space="preserve">Expertise in unit testing the applications using </w:t>
      </w:r>
      <w:r w:rsidRPr="001968E4">
        <w:rPr>
          <w:rFonts w:ascii="Verdana" w:hAnsi="Verdana"/>
          <w:b/>
          <w:sz w:val="18"/>
          <w:szCs w:val="18"/>
        </w:rPr>
        <w:t>Junit Framework, Mockito and developed logging</w:t>
      </w:r>
      <w:r w:rsidRPr="00BC516B">
        <w:rPr>
          <w:rFonts w:ascii="Verdana" w:hAnsi="Verdana"/>
          <w:sz w:val="18"/>
          <w:szCs w:val="18"/>
        </w:rPr>
        <w:t xml:space="preserve"> and standard mechanism based on </w:t>
      </w:r>
      <w:r w:rsidRPr="001968E4">
        <w:rPr>
          <w:rFonts w:ascii="Verdana" w:hAnsi="Verdana"/>
          <w:b/>
          <w:sz w:val="18"/>
          <w:szCs w:val="18"/>
        </w:rPr>
        <w:t>Log4J</w:t>
      </w:r>
      <w:r w:rsidRPr="00BC516B">
        <w:rPr>
          <w:rFonts w:ascii="Verdana" w:hAnsi="Verdana"/>
          <w:sz w:val="18"/>
          <w:szCs w:val="18"/>
        </w:rPr>
        <w:t xml:space="preserve">, </w:t>
      </w:r>
      <w:r w:rsidRPr="001968E4">
        <w:rPr>
          <w:rFonts w:ascii="Verdana" w:hAnsi="Verdana"/>
          <w:b/>
          <w:sz w:val="18"/>
          <w:szCs w:val="18"/>
        </w:rPr>
        <w:t>SLF4j</w:t>
      </w:r>
      <w:r w:rsidRPr="00BC516B">
        <w:rPr>
          <w:rFonts w:ascii="Verdana" w:hAnsi="Verdana"/>
          <w:sz w:val="18"/>
          <w:szCs w:val="18"/>
        </w:rPr>
        <w:t>.</w:t>
      </w:r>
    </w:p>
    <w:p w14:paraId="62CFB18C" w14:textId="77777777" w:rsidR="00EB006A" w:rsidRPr="00BC516B" w:rsidRDefault="00EB006A" w:rsidP="001968E4">
      <w:pPr>
        <w:numPr>
          <w:ilvl w:val="0"/>
          <w:numId w:val="17"/>
        </w:numPr>
        <w:spacing w:line="276" w:lineRule="auto"/>
        <w:rPr>
          <w:rFonts w:ascii="Verdana" w:hAnsi="Verdana"/>
          <w:sz w:val="18"/>
          <w:szCs w:val="18"/>
        </w:rPr>
      </w:pPr>
      <w:r w:rsidRPr="00BC516B">
        <w:rPr>
          <w:rFonts w:ascii="Verdana" w:hAnsi="Verdana"/>
          <w:sz w:val="18"/>
          <w:szCs w:val="18"/>
        </w:rPr>
        <w:t>Strong experience in mon</w:t>
      </w:r>
      <w:r w:rsidR="00E6008D" w:rsidRPr="00BC516B">
        <w:rPr>
          <w:rFonts w:ascii="Verdana" w:hAnsi="Verdana"/>
          <w:sz w:val="18"/>
          <w:szCs w:val="18"/>
        </w:rPr>
        <w:t xml:space="preserve">itoring tools like </w:t>
      </w:r>
      <w:r w:rsidR="00E6008D" w:rsidRPr="00297AEB">
        <w:rPr>
          <w:rFonts w:ascii="Verdana" w:hAnsi="Verdana"/>
          <w:b/>
          <w:sz w:val="18"/>
          <w:szCs w:val="18"/>
        </w:rPr>
        <w:t>Splunk, SSAM</w:t>
      </w:r>
      <w:r w:rsidR="00297AEB">
        <w:rPr>
          <w:rFonts w:ascii="Verdana" w:hAnsi="Verdana"/>
          <w:b/>
          <w:sz w:val="18"/>
          <w:szCs w:val="18"/>
        </w:rPr>
        <w:t>,</w:t>
      </w:r>
      <w:r w:rsidR="008E3880">
        <w:rPr>
          <w:rFonts w:ascii="Verdana" w:hAnsi="Verdana"/>
          <w:b/>
          <w:sz w:val="18"/>
          <w:szCs w:val="18"/>
        </w:rPr>
        <w:t xml:space="preserve"> </w:t>
      </w:r>
      <w:r w:rsidR="00297AEB">
        <w:rPr>
          <w:rFonts w:ascii="Verdana" w:hAnsi="Verdana"/>
          <w:b/>
          <w:sz w:val="18"/>
          <w:szCs w:val="18"/>
        </w:rPr>
        <w:t>Sloarwinds,</w:t>
      </w:r>
      <w:r w:rsidR="008E3880">
        <w:rPr>
          <w:rFonts w:ascii="Verdana" w:hAnsi="Verdana"/>
          <w:b/>
          <w:sz w:val="18"/>
          <w:szCs w:val="18"/>
        </w:rPr>
        <w:t xml:space="preserve"> </w:t>
      </w:r>
      <w:r w:rsidRPr="00297AEB">
        <w:rPr>
          <w:rFonts w:ascii="Verdana" w:hAnsi="Verdana"/>
          <w:b/>
          <w:sz w:val="18"/>
          <w:szCs w:val="18"/>
        </w:rPr>
        <w:t>Dynatrace</w:t>
      </w:r>
      <w:r w:rsidRPr="00BC516B">
        <w:rPr>
          <w:rFonts w:ascii="Verdana" w:hAnsi="Verdana"/>
          <w:sz w:val="18"/>
          <w:szCs w:val="18"/>
        </w:rPr>
        <w:t xml:space="preserve"> etc.,</w:t>
      </w:r>
    </w:p>
    <w:p w14:paraId="54DB3328" w14:textId="77777777" w:rsidR="00EB006A" w:rsidRPr="00BC516B" w:rsidRDefault="00EB006A" w:rsidP="001968E4">
      <w:pPr>
        <w:numPr>
          <w:ilvl w:val="0"/>
          <w:numId w:val="17"/>
        </w:numPr>
        <w:tabs>
          <w:tab w:val="left" w:pos="360"/>
        </w:tabs>
        <w:spacing w:line="276" w:lineRule="auto"/>
        <w:rPr>
          <w:rFonts w:ascii="Verdana" w:hAnsi="Verdana"/>
          <w:sz w:val="18"/>
          <w:szCs w:val="18"/>
        </w:rPr>
      </w:pPr>
      <w:r w:rsidRPr="00BC516B">
        <w:rPr>
          <w:rFonts w:ascii="Verdana" w:hAnsi="Verdana"/>
          <w:sz w:val="18"/>
          <w:szCs w:val="18"/>
        </w:rPr>
        <w:t xml:space="preserve">Experience in implementation of version controls tools like </w:t>
      </w:r>
      <w:r w:rsidRPr="00297AEB">
        <w:rPr>
          <w:rFonts w:ascii="Verdana" w:hAnsi="Verdana"/>
          <w:b/>
          <w:sz w:val="18"/>
          <w:szCs w:val="18"/>
        </w:rPr>
        <w:t>CVS, Tortoise SVN</w:t>
      </w:r>
      <w:r w:rsidR="003A2AE2">
        <w:rPr>
          <w:rFonts w:ascii="Verdana" w:hAnsi="Verdana"/>
          <w:b/>
          <w:sz w:val="18"/>
          <w:szCs w:val="18"/>
        </w:rPr>
        <w:t xml:space="preserve"> </w:t>
      </w:r>
      <w:r w:rsidRPr="00297AEB">
        <w:rPr>
          <w:rFonts w:ascii="Verdana" w:hAnsi="Verdana"/>
          <w:sz w:val="18"/>
          <w:szCs w:val="18"/>
        </w:rPr>
        <w:t>and</w:t>
      </w:r>
      <w:r w:rsidRPr="00297AEB">
        <w:rPr>
          <w:rFonts w:ascii="Verdana" w:hAnsi="Verdana"/>
          <w:b/>
          <w:sz w:val="18"/>
          <w:szCs w:val="18"/>
        </w:rPr>
        <w:t xml:space="preserve"> GIT</w:t>
      </w:r>
      <w:r w:rsidRPr="00BC516B">
        <w:rPr>
          <w:rFonts w:ascii="Verdana" w:hAnsi="Verdana"/>
          <w:sz w:val="18"/>
          <w:szCs w:val="18"/>
        </w:rPr>
        <w:t>.</w:t>
      </w:r>
    </w:p>
    <w:p w14:paraId="78466390" w14:textId="77777777" w:rsidR="00EB006A"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Experience in </w:t>
      </w:r>
      <w:r w:rsidR="00E6008D" w:rsidRPr="00297AEB">
        <w:rPr>
          <w:rFonts w:ascii="Verdana" w:hAnsi="Verdana"/>
          <w:b/>
          <w:sz w:val="18"/>
          <w:szCs w:val="18"/>
          <w:lang w:val="en-US"/>
        </w:rPr>
        <w:t>Oracle 8i/9i/10g/11g</w:t>
      </w:r>
      <w:r w:rsidRPr="00297AEB">
        <w:rPr>
          <w:rFonts w:ascii="Verdana" w:hAnsi="Verdana"/>
          <w:b/>
          <w:sz w:val="18"/>
          <w:szCs w:val="18"/>
          <w:lang w:val="en-US"/>
        </w:rPr>
        <w:t>, SQL Server, MySQL</w:t>
      </w:r>
      <w:r w:rsidRPr="00BC516B">
        <w:rPr>
          <w:rFonts w:ascii="Verdana" w:hAnsi="Verdana"/>
          <w:sz w:val="18"/>
          <w:szCs w:val="18"/>
          <w:lang w:val="en-US"/>
        </w:rPr>
        <w:t xml:space="preserve"> database programming using </w:t>
      </w:r>
      <w:r w:rsidRPr="00297AEB">
        <w:rPr>
          <w:rFonts w:ascii="Verdana" w:hAnsi="Verdana"/>
          <w:b/>
          <w:sz w:val="18"/>
          <w:szCs w:val="18"/>
          <w:lang w:val="en-US"/>
        </w:rPr>
        <w:t>PL/SQL</w:t>
      </w:r>
      <w:r w:rsidRPr="00BC516B">
        <w:rPr>
          <w:rFonts w:ascii="Verdana" w:hAnsi="Verdana"/>
          <w:sz w:val="18"/>
          <w:szCs w:val="18"/>
          <w:lang w:val="en-US"/>
        </w:rPr>
        <w:t xml:space="preserve"> and standard built-in Oracle Packages.</w:t>
      </w:r>
    </w:p>
    <w:p w14:paraId="3F6689F1" w14:textId="77777777" w:rsidR="002908F0" w:rsidRPr="002908F0" w:rsidRDefault="002908F0" w:rsidP="002908F0">
      <w:pPr>
        <w:numPr>
          <w:ilvl w:val="0"/>
          <w:numId w:val="17"/>
        </w:numPr>
        <w:jc w:val="both"/>
        <w:rPr>
          <w:rFonts w:ascii="Verdana" w:hAnsi="Verdana"/>
          <w:sz w:val="18"/>
          <w:szCs w:val="18"/>
        </w:rPr>
      </w:pPr>
      <w:r>
        <w:rPr>
          <w:rFonts w:ascii="Verdana" w:hAnsi="Verdana"/>
          <w:sz w:val="18"/>
          <w:szCs w:val="18"/>
        </w:rPr>
        <w:t xml:space="preserve">In-depth understanding of </w:t>
      </w:r>
      <w:r w:rsidRPr="001217EF">
        <w:rPr>
          <w:rFonts w:ascii="Verdana" w:hAnsi="Verdana"/>
          <w:b/>
          <w:sz w:val="18"/>
          <w:szCs w:val="18"/>
        </w:rPr>
        <w:t>Data Structures and algorithms</w:t>
      </w:r>
      <w:r>
        <w:rPr>
          <w:rFonts w:ascii="Verdana" w:hAnsi="Verdana"/>
          <w:sz w:val="18"/>
          <w:szCs w:val="18"/>
        </w:rPr>
        <w:t>.</w:t>
      </w:r>
    </w:p>
    <w:p w14:paraId="5BC6BB57" w14:textId="77777777" w:rsidR="00EB006A" w:rsidRPr="00BC516B" w:rsidRDefault="00EB006A" w:rsidP="001968E4">
      <w:pPr>
        <w:numPr>
          <w:ilvl w:val="0"/>
          <w:numId w:val="17"/>
        </w:numPr>
        <w:suppressAutoHyphens w:val="0"/>
        <w:spacing w:line="276" w:lineRule="auto"/>
        <w:textAlignment w:val="baseline"/>
        <w:rPr>
          <w:rFonts w:ascii="Verdana" w:hAnsi="Verdana"/>
          <w:sz w:val="18"/>
          <w:szCs w:val="18"/>
        </w:rPr>
      </w:pPr>
      <w:r w:rsidRPr="00BC516B">
        <w:rPr>
          <w:rFonts w:ascii="Verdana" w:hAnsi="Verdana"/>
          <w:sz w:val="18"/>
          <w:szCs w:val="18"/>
        </w:rPr>
        <w:t xml:space="preserve">Proficient with software build process and writing Maven and </w:t>
      </w:r>
      <w:r w:rsidRPr="00297AEB">
        <w:rPr>
          <w:rFonts w:ascii="Verdana" w:hAnsi="Verdana"/>
          <w:b/>
          <w:sz w:val="18"/>
          <w:szCs w:val="18"/>
        </w:rPr>
        <w:t xml:space="preserve">ANT </w:t>
      </w:r>
      <w:r w:rsidRPr="00BC516B">
        <w:rPr>
          <w:rFonts w:ascii="Verdana" w:hAnsi="Verdana"/>
          <w:sz w:val="18"/>
          <w:szCs w:val="18"/>
        </w:rPr>
        <w:t>Build Scripts for automated build and deployment process.</w:t>
      </w:r>
    </w:p>
    <w:p w14:paraId="720DDBCF" w14:textId="77777777" w:rsidR="00EB006A" w:rsidRPr="00BC516B" w:rsidRDefault="00EB006A" w:rsidP="001968E4">
      <w:pPr>
        <w:numPr>
          <w:ilvl w:val="0"/>
          <w:numId w:val="17"/>
        </w:numPr>
        <w:suppressAutoHyphens w:val="0"/>
        <w:spacing w:line="276" w:lineRule="auto"/>
        <w:textAlignment w:val="baseline"/>
        <w:rPr>
          <w:rFonts w:ascii="Verdana" w:hAnsi="Verdana"/>
          <w:sz w:val="18"/>
          <w:szCs w:val="18"/>
        </w:rPr>
      </w:pPr>
      <w:r w:rsidRPr="00BC516B">
        <w:rPr>
          <w:rFonts w:ascii="Verdana" w:hAnsi="Verdana"/>
          <w:sz w:val="18"/>
          <w:szCs w:val="18"/>
        </w:rPr>
        <w:t>Experience with Buil</w:t>
      </w:r>
      <w:r w:rsidR="00297AEB">
        <w:rPr>
          <w:rFonts w:ascii="Verdana" w:hAnsi="Verdana"/>
          <w:sz w:val="18"/>
          <w:szCs w:val="18"/>
        </w:rPr>
        <w:t xml:space="preserve">d tools like </w:t>
      </w:r>
      <w:r w:rsidRPr="00297AEB">
        <w:rPr>
          <w:rFonts w:ascii="Verdana" w:hAnsi="Verdana"/>
          <w:b/>
          <w:sz w:val="18"/>
          <w:szCs w:val="18"/>
        </w:rPr>
        <w:t>ANT, MAVEN, GRADLE</w:t>
      </w:r>
      <w:r w:rsidRPr="00BC516B">
        <w:rPr>
          <w:rFonts w:ascii="Verdana" w:hAnsi="Verdana"/>
          <w:sz w:val="18"/>
          <w:szCs w:val="18"/>
        </w:rPr>
        <w:t>.</w:t>
      </w:r>
    </w:p>
    <w:p w14:paraId="18B680EC" w14:textId="77777777" w:rsidR="00E6008D" w:rsidRPr="00BD695A" w:rsidRDefault="00E6008D">
      <w:pPr>
        <w:jc w:val="both"/>
        <w:rPr>
          <w:sz w:val="22"/>
          <w:szCs w:val="22"/>
          <w:lang w:val="x-none"/>
        </w:rPr>
      </w:pPr>
    </w:p>
    <w:p w14:paraId="2C7CA6CA" w14:textId="77777777" w:rsidR="00BB659A" w:rsidRPr="00FB0F49" w:rsidRDefault="00BB659A" w:rsidP="00BB659A">
      <w:pPr>
        <w:tabs>
          <w:tab w:val="left" w:pos="9990"/>
        </w:tabs>
        <w:jc w:val="both"/>
        <w:textAlignment w:val="baseline"/>
        <w:rPr>
          <w:sz w:val="22"/>
          <w:szCs w:val="22"/>
        </w:rPr>
      </w:pPr>
      <w:r w:rsidRPr="00FB0F49">
        <w:rPr>
          <w:b/>
          <w:sz w:val="22"/>
          <w:szCs w:val="22"/>
        </w:rPr>
        <w:t>TECHNICAL PROFICIENCIES:</w:t>
      </w:r>
    </w:p>
    <w:p w14:paraId="4517710B" w14:textId="77777777" w:rsidR="00BB659A" w:rsidRPr="00FB0F49" w:rsidRDefault="00BB659A" w:rsidP="00BB659A">
      <w:pPr>
        <w:jc w:val="both"/>
        <w:rPr>
          <w:sz w:val="22"/>
          <w:szCs w:val="22"/>
        </w:rPr>
      </w:pPr>
    </w:p>
    <w:p w14:paraId="2F588EC9" w14:textId="77777777" w:rsidR="00BB659A" w:rsidRDefault="00BB659A" w:rsidP="00BB659A">
      <w:pPr>
        <w:pStyle w:val="ListParagraph"/>
        <w:numPr>
          <w:ilvl w:val="0"/>
          <w:numId w:val="18"/>
        </w:numPr>
        <w:suppressAutoHyphens w:val="0"/>
        <w:spacing w:line="276" w:lineRule="auto"/>
        <w:contextualSpacing/>
        <w:sectPr w:rsidR="00BB659A">
          <w:headerReference w:type="default" r:id="rId9"/>
          <w:footerReference w:type="default" r:id="rId10"/>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space="720"/>
          <w:docGrid w:linePitch="360" w:charSpace="-6145"/>
        </w:sectPr>
      </w:pPr>
    </w:p>
    <w:p w14:paraId="736A7C0C"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Java &amp; J2EE</w:t>
      </w:r>
    </w:p>
    <w:p w14:paraId="5725E00E" w14:textId="77777777" w:rsidR="00BB659A" w:rsidRPr="00BC516B" w:rsidRDefault="00BD695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Struts,</w:t>
      </w:r>
      <w:r w:rsidR="00BB659A" w:rsidRPr="00BC516B">
        <w:rPr>
          <w:rFonts w:ascii="Verdana" w:hAnsi="Verdana"/>
          <w:sz w:val="18"/>
          <w:szCs w:val="18"/>
        </w:rPr>
        <w:t>Spring</w:t>
      </w:r>
      <w:r w:rsidRPr="00BC516B">
        <w:rPr>
          <w:rFonts w:ascii="Verdana" w:hAnsi="Verdana"/>
          <w:sz w:val="18"/>
          <w:szCs w:val="18"/>
        </w:rPr>
        <w:t xml:space="preserve"> </w:t>
      </w:r>
      <w:r w:rsidR="00BB659A" w:rsidRPr="00BC516B">
        <w:rPr>
          <w:rFonts w:ascii="Verdana" w:hAnsi="Verdana"/>
          <w:sz w:val="18"/>
          <w:szCs w:val="18"/>
        </w:rPr>
        <w:t>and SpringBoot</w:t>
      </w:r>
    </w:p>
    <w:p w14:paraId="63115120"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Oracle 9i/10g/11g, DB2, MySQL and SQL Server</w:t>
      </w:r>
    </w:p>
    <w:p w14:paraId="2A6222E0"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WSDL, SOAP, AXIS, JAX-WS, REST-Jersey, REST-easy, UDDI, and WS-Security.</w:t>
      </w:r>
    </w:p>
    <w:p w14:paraId="11E0B495"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Hibernate.</w:t>
      </w:r>
    </w:p>
    <w:p w14:paraId="747C7D5C"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JUNIT, Mockito, TestNG, SOAP UI</w:t>
      </w:r>
    </w:p>
    <w:p w14:paraId="66E22C54" w14:textId="77777777" w:rsidR="00BB659A" w:rsidRPr="00BC516B" w:rsidRDefault="006B273E" w:rsidP="00BE0BDE">
      <w:pPr>
        <w:pStyle w:val="BodyText"/>
        <w:numPr>
          <w:ilvl w:val="0"/>
          <w:numId w:val="17"/>
        </w:numPr>
        <w:suppressAutoHyphens w:val="0"/>
        <w:spacing w:after="0" w:line="276" w:lineRule="auto"/>
        <w:rPr>
          <w:rFonts w:ascii="Verdana" w:hAnsi="Verdana"/>
          <w:sz w:val="18"/>
          <w:szCs w:val="18"/>
        </w:rPr>
      </w:pPr>
      <w:r>
        <w:rPr>
          <w:rFonts w:ascii="Verdana" w:hAnsi="Verdana"/>
          <w:sz w:val="18"/>
          <w:szCs w:val="18"/>
        </w:rPr>
        <w:t>AWS,</w:t>
      </w:r>
      <w:r w:rsidR="00BB659A" w:rsidRPr="00BC516B">
        <w:rPr>
          <w:rFonts w:ascii="Verdana" w:hAnsi="Verdana"/>
          <w:sz w:val="18"/>
          <w:szCs w:val="18"/>
        </w:rPr>
        <w:t>Azure Devops and Jenkins</w:t>
      </w:r>
    </w:p>
    <w:p w14:paraId="0DCB80BD"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XML, DTD, XSD, XSLT, JAXP (DOM &amp; SAX) and JAXB</w:t>
      </w:r>
    </w:p>
    <w:p w14:paraId="53168D8E"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HTML, DHTML, CSS, JavaScript, JSP, JQUERY, DOJO.</w:t>
      </w:r>
    </w:p>
    <w:p w14:paraId="23415196"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UML – Rational Rose, MS Visio, JUDE</w:t>
      </w:r>
    </w:p>
    <w:p w14:paraId="1BE3A888"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Eclipse, My Eclipse, Net Beans and RAD, Mule ESB</w:t>
      </w:r>
    </w:p>
    <w:p w14:paraId="07C5365D"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Docker and Kubernetes</w:t>
      </w:r>
    </w:p>
    <w:p w14:paraId="33C32FCE" w14:textId="77777777" w:rsidR="00BC53CE" w:rsidRPr="00BC516B" w:rsidRDefault="004527A8" w:rsidP="00C10416">
      <w:pPr>
        <w:pStyle w:val="BodyText"/>
        <w:numPr>
          <w:ilvl w:val="0"/>
          <w:numId w:val="17"/>
        </w:numPr>
        <w:suppressAutoHyphens w:val="0"/>
        <w:spacing w:after="0" w:line="276" w:lineRule="auto"/>
        <w:rPr>
          <w:rFonts w:ascii="Verdana" w:hAnsi="Verdana"/>
          <w:sz w:val="18"/>
          <w:szCs w:val="18"/>
        </w:rPr>
      </w:pPr>
      <w:r>
        <w:rPr>
          <w:rFonts w:ascii="Verdana" w:hAnsi="Verdana"/>
          <w:sz w:val="18"/>
          <w:szCs w:val="18"/>
        </w:rPr>
        <w:t>IBM</w:t>
      </w:r>
      <w:r w:rsidR="00BB659A" w:rsidRPr="00BC516B">
        <w:rPr>
          <w:rFonts w:ascii="Verdana" w:hAnsi="Verdana"/>
          <w:sz w:val="18"/>
          <w:szCs w:val="18"/>
        </w:rPr>
        <w:t>MQ and Apache Kafka</w:t>
      </w:r>
    </w:p>
    <w:p w14:paraId="620DB725"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 xml:space="preserve">Tortoise SVN, CVS and Clear Case </w:t>
      </w:r>
    </w:p>
    <w:p w14:paraId="4337E0F4"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 xml:space="preserve"> Jira, Rally, Clear Quest, Clover</w:t>
      </w:r>
    </w:p>
    <w:p w14:paraId="51BDDAAA"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Web sphere, Web Logic, Apache Tomcat &amp; HTTP Server</w:t>
      </w:r>
    </w:p>
    <w:p w14:paraId="7B7A866B" w14:textId="77777777" w:rsidR="00BB659A" w:rsidRPr="00BC516B" w:rsidRDefault="00623548" w:rsidP="00BC516B">
      <w:pPr>
        <w:pStyle w:val="BodyText"/>
        <w:numPr>
          <w:ilvl w:val="0"/>
          <w:numId w:val="17"/>
        </w:numPr>
        <w:suppressAutoHyphens w:val="0"/>
        <w:spacing w:after="0" w:line="276" w:lineRule="auto"/>
        <w:jc w:val="both"/>
        <w:rPr>
          <w:rFonts w:ascii="Verdana" w:hAnsi="Verdana"/>
          <w:sz w:val="18"/>
          <w:szCs w:val="18"/>
        </w:rPr>
      </w:pPr>
      <w:r>
        <w:rPr>
          <w:rFonts w:ascii="Verdana" w:hAnsi="Verdana"/>
          <w:sz w:val="18"/>
          <w:szCs w:val="18"/>
        </w:rPr>
        <w:t>WIN</w:t>
      </w:r>
      <w:r w:rsidR="00BB659A" w:rsidRPr="00BC516B">
        <w:rPr>
          <w:rFonts w:ascii="Verdana" w:hAnsi="Verdana"/>
          <w:sz w:val="18"/>
          <w:szCs w:val="18"/>
        </w:rPr>
        <w:t>NT/2000/XP/2003, Unix, DOS and Windows 7</w:t>
      </w:r>
    </w:p>
    <w:p w14:paraId="2683AED5"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Netflix OSS (Zuul, Eureka, Ribbon, Hystrix)</w:t>
      </w:r>
    </w:p>
    <w:p w14:paraId="24D6F3E0"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 xml:space="preserve">OAuth2 </w:t>
      </w:r>
    </w:p>
    <w:p w14:paraId="6556B1B0"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Log4J, SLF4J, Splunk</w:t>
      </w:r>
    </w:p>
    <w:p w14:paraId="49EB9A8F" w14:textId="77777777" w:rsidR="00BB659A" w:rsidRDefault="00BB659A" w:rsidP="00BB659A">
      <w:pPr>
        <w:jc w:val="both"/>
        <w:rPr>
          <w:rFonts w:ascii="Verdana" w:hAnsi="Verdana"/>
          <w:b/>
          <w:sz w:val="20"/>
          <w:szCs w:val="20"/>
          <w:u w:val="single"/>
        </w:rPr>
        <w:sectPr w:rsidR="00BB659A" w:rsidSect="00BB659A">
          <w:type w:val="continuous"/>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num="3" w:space="720"/>
          <w:docGrid w:linePitch="360" w:charSpace="-6145"/>
        </w:sectPr>
      </w:pPr>
    </w:p>
    <w:p w14:paraId="6E952FD2" w14:textId="77777777" w:rsidR="00BB659A" w:rsidRDefault="00BB659A" w:rsidP="00BB659A">
      <w:pPr>
        <w:jc w:val="both"/>
        <w:rPr>
          <w:rFonts w:ascii="Verdana" w:hAnsi="Verdana"/>
          <w:b/>
          <w:sz w:val="20"/>
          <w:szCs w:val="20"/>
          <w:u w:val="single"/>
        </w:rPr>
      </w:pPr>
    </w:p>
    <w:p w14:paraId="6C587D41" w14:textId="77777777" w:rsidR="00D05AEF" w:rsidRDefault="00D05AEF">
      <w:pPr>
        <w:jc w:val="both"/>
        <w:rPr>
          <w:rFonts w:ascii="Verdana" w:hAnsi="Verdana"/>
          <w:b/>
          <w:sz w:val="20"/>
          <w:szCs w:val="20"/>
          <w:u w:val="single"/>
        </w:rPr>
      </w:pPr>
      <w:r>
        <w:rPr>
          <w:rFonts w:ascii="Verdana" w:hAnsi="Verdana"/>
          <w:b/>
          <w:sz w:val="20"/>
          <w:szCs w:val="20"/>
          <w:u w:val="single"/>
        </w:rPr>
        <w:t>EDUCATION:</w:t>
      </w:r>
    </w:p>
    <w:p w14:paraId="19CA0B18" w14:textId="77777777" w:rsidR="00BC53CE" w:rsidRDefault="00BC53CE">
      <w:pPr>
        <w:jc w:val="both"/>
        <w:rPr>
          <w:rFonts w:ascii="Verdana" w:hAnsi="Verdana"/>
          <w:b/>
          <w:sz w:val="18"/>
          <w:szCs w:val="18"/>
        </w:rPr>
      </w:pPr>
    </w:p>
    <w:tbl>
      <w:tblPr>
        <w:tblW w:w="0" w:type="auto"/>
        <w:tblInd w:w="109" w:type="dxa"/>
        <w:tblLayout w:type="fixed"/>
        <w:tblLook w:val="0000" w:firstRow="0" w:lastRow="0" w:firstColumn="0" w:lastColumn="0" w:noHBand="0" w:noVBand="0"/>
      </w:tblPr>
      <w:tblGrid>
        <w:gridCol w:w="1529"/>
        <w:gridCol w:w="2940"/>
        <w:gridCol w:w="2940"/>
        <w:gridCol w:w="2941"/>
      </w:tblGrid>
      <w:tr w:rsidR="00F92BA3" w14:paraId="07E8645A" w14:textId="77777777" w:rsidTr="00F92BA3">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86185" w14:textId="77777777" w:rsidR="00F92BA3" w:rsidRDefault="00F92BA3" w:rsidP="00F92BA3">
            <w:pPr>
              <w:jc w:val="center"/>
              <w:rPr>
                <w:rFonts w:ascii="Verdana" w:hAnsi="Verdana"/>
                <w:sz w:val="18"/>
                <w:szCs w:val="18"/>
              </w:rPr>
            </w:pPr>
            <w:r>
              <w:rPr>
                <w:rFonts w:ascii="Verdana" w:hAnsi="Verdana"/>
                <w:b/>
                <w:sz w:val="18"/>
                <w:szCs w:val="18"/>
              </w:rPr>
              <w:t>MCA</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2284B" w14:textId="77777777" w:rsidR="00F92BA3" w:rsidRPr="00D02472" w:rsidRDefault="00F92BA3" w:rsidP="00F92BA3">
            <w:pPr>
              <w:jc w:val="center"/>
            </w:pPr>
            <w:r w:rsidRPr="00D02472">
              <w:rPr>
                <w:rFonts w:ascii="Verdana" w:hAnsi="Verdana"/>
                <w:sz w:val="18"/>
                <w:szCs w:val="18"/>
              </w:rPr>
              <w:t>Master of Computer Applications</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0C48D" w14:textId="77777777" w:rsidR="00F92BA3" w:rsidRPr="00D02472" w:rsidRDefault="00F92BA3" w:rsidP="00F92BA3">
            <w:pPr>
              <w:jc w:val="center"/>
            </w:pPr>
            <w:r w:rsidRPr="00D02472">
              <w:rPr>
                <w:rFonts w:ascii="Verdana" w:hAnsi="Verdana"/>
                <w:sz w:val="18"/>
                <w:szCs w:val="18"/>
              </w:rPr>
              <w:t>Anna University, Coimbatore</w:t>
            </w:r>
          </w:p>
        </w:tc>
        <w:tc>
          <w:tcPr>
            <w:tcW w:w="2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12013" w14:textId="77777777" w:rsidR="00F92BA3" w:rsidRPr="00D02472" w:rsidRDefault="00F92BA3" w:rsidP="00F92BA3">
            <w:pPr>
              <w:jc w:val="center"/>
            </w:pPr>
            <w:r w:rsidRPr="00D02472">
              <w:t>2010</w:t>
            </w:r>
          </w:p>
        </w:tc>
      </w:tr>
      <w:tr w:rsidR="00F92BA3" w14:paraId="3D3781EB" w14:textId="77777777" w:rsidTr="00F92BA3">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E964D" w14:textId="77777777" w:rsidR="00F92BA3" w:rsidRDefault="00F92BA3" w:rsidP="00F92BA3">
            <w:pPr>
              <w:jc w:val="center"/>
              <w:rPr>
                <w:rFonts w:ascii="Verdana" w:hAnsi="Verdana"/>
                <w:b/>
                <w:sz w:val="18"/>
                <w:szCs w:val="18"/>
              </w:rPr>
            </w:pPr>
            <w:r>
              <w:rPr>
                <w:rFonts w:ascii="Verdana" w:hAnsi="Verdana"/>
                <w:b/>
                <w:sz w:val="18"/>
                <w:szCs w:val="18"/>
              </w:rPr>
              <w:t>B.SC</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8FE5C" w14:textId="77777777" w:rsidR="00F92BA3" w:rsidRPr="00D02472" w:rsidRDefault="00F92BA3" w:rsidP="00F92BA3">
            <w:pPr>
              <w:jc w:val="center"/>
              <w:rPr>
                <w:rFonts w:ascii="Verdana" w:hAnsi="Verdana"/>
                <w:sz w:val="18"/>
                <w:szCs w:val="18"/>
              </w:rPr>
            </w:pPr>
            <w:r w:rsidRPr="00D02472">
              <w:rPr>
                <w:rFonts w:ascii="Verdana" w:hAnsi="Verdana"/>
                <w:sz w:val="18"/>
                <w:szCs w:val="18"/>
              </w:rPr>
              <w:t>Computer Science</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2E8F7" w14:textId="77777777" w:rsidR="00F92BA3" w:rsidRPr="00D02472" w:rsidRDefault="00F92BA3" w:rsidP="00F92BA3">
            <w:pPr>
              <w:jc w:val="center"/>
              <w:rPr>
                <w:rFonts w:ascii="Verdana" w:hAnsi="Verdana"/>
                <w:sz w:val="18"/>
                <w:szCs w:val="18"/>
              </w:rPr>
            </w:pPr>
            <w:r w:rsidRPr="00D02472">
              <w:rPr>
                <w:rFonts w:ascii="Verdana" w:hAnsi="Verdana"/>
                <w:sz w:val="18"/>
                <w:szCs w:val="18"/>
              </w:rPr>
              <w:t>Bharathidhasan University, Trichy</w:t>
            </w:r>
          </w:p>
        </w:tc>
        <w:tc>
          <w:tcPr>
            <w:tcW w:w="2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00188" w14:textId="77777777" w:rsidR="00F92BA3" w:rsidRPr="00D02472" w:rsidRDefault="00F92BA3" w:rsidP="00F92BA3">
            <w:pPr>
              <w:jc w:val="center"/>
              <w:rPr>
                <w:rFonts w:ascii="Verdana" w:hAnsi="Verdana"/>
                <w:sz w:val="18"/>
                <w:szCs w:val="18"/>
              </w:rPr>
            </w:pPr>
            <w:r w:rsidRPr="00D02472">
              <w:rPr>
                <w:rFonts w:ascii="Verdana" w:hAnsi="Verdana"/>
                <w:sz w:val="18"/>
                <w:szCs w:val="18"/>
              </w:rPr>
              <w:t>2006</w:t>
            </w:r>
          </w:p>
        </w:tc>
      </w:tr>
    </w:tbl>
    <w:p w14:paraId="157FE11A" w14:textId="77777777" w:rsidR="00D05AEF" w:rsidRDefault="00D05AEF">
      <w:pPr>
        <w:jc w:val="both"/>
        <w:rPr>
          <w:rFonts w:ascii="Verdana" w:hAnsi="Verdana"/>
          <w:b/>
          <w:sz w:val="16"/>
          <w:szCs w:val="16"/>
          <w:u w:val="single"/>
        </w:rPr>
      </w:pPr>
    </w:p>
    <w:p w14:paraId="65EB55EB" w14:textId="77777777" w:rsidR="00D05AEF" w:rsidRDefault="00D05AEF">
      <w:pPr>
        <w:jc w:val="both"/>
        <w:rPr>
          <w:rFonts w:ascii="Verdana" w:hAnsi="Verdana"/>
          <w:b/>
          <w:sz w:val="20"/>
          <w:szCs w:val="20"/>
          <w:u w:val="single"/>
        </w:rPr>
      </w:pPr>
      <w:r>
        <w:rPr>
          <w:rFonts w:ascii="Verdana" w:hAnsi="Verdana"/>
          <w:b/>
          <w:sz w:val="20"/>
          <w:szCs w:val="20"/>
          <w:u w:val="single"/>
        </w:rPr>
        <w:t>PROFESSIONAL EXPERIENCE</w:t>
      </w:r>
    </w:p>
    <w:p w14:paraId="104C1069" w14:textId="77777777" w:rsidR="005719C2" w:rsidRDefault="005719C2">
      <w:pPr>
        <w:jc w:val="both"/>
        <w:rPr>
          <w:rFonts w:ascii="Verdana" w:hAnsi="Verdana"/>
          <w:b/>
          <w:sz w:val="20"/>
          <w:szCs w:val="20"/>
          <w:u w:val="single"/>
        </w:rPr>
      </w:pPr>
    </w:p>
    <w:p w14:paraId="511E3F2C" w14:textId="77777777" w:rsidR="005719C2" w:rsidRDefault="005719C2" w:rsidP="005719C2">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Western Union, </w:t>
      </w:r>
      <w:hyperlink r:id="rId11" w:history="1">
        <w:r w:rsidRPr="00F92BA3">
          <w:rPr>
            <w:rFonts w:ascii="Verdana" w:hAnsi="Verdana"/>
            <w:b/>
            <w:sz w:val="18"/>
            <w:szCs w:val="18"/>
          </w:rPr>
          <w:t>Denver, CO</w:t>
        </w:r>
      </w:hyperlink>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w:t>
      </w:r>
      <w:r w:rsidR="007546AB">
        <w:rPr>
          <w:rFonts w:ascii="Verdana" w:hAnsi="Verdana"/>
          <w:b/>
          <w:sz w:val="18"/>
          <w:szCs w:val="18"/>
        </w:rPr>
        <w:t xml:space="preserve">      JU</w:t>
      </w:r>
      <w:r w:rsidR="00D02472">
        <w:rPr>
          <w:rFonts w:ascii="Verdana" w:hAnsi="Verdana"/>
          <w:b/>
          <w:sz w:val="18"/>
          <w:szCs w:val="18"/>
        </w:rPr>
        <w:t>LY</w:t>
      </w:r>
      <w:r>
        <w:rPr>
          <w:rFonts w:ascii="Verdana" w:hAnsi="Verdana"/>
          <w:b/>
          <w:sz w:val="18"/>
          <w:szCs w:val="18"/>
        </w:rPr>
        <w:t xml:space="preserve"> 2023 – Till Now</w:t>
      </w:r>
    </w:p>
    <w:p w14:paraId="106A4936" w14:textId="5298B95C" w:rsidR="005719C2" w:rsidRDefault="005719C2" w:rsidP="005719C2">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BC1250">
        <w:rPr>
          <w:rFonts w:ascii="Verdana" w:hAnsi="Verdana"/>
          <w:b/>
          <w:sz w:val="18"/>
          <w:szCs w:val="18"/>
        </w:rPr>
        <w:t xml:space="preserve">Lead </w:t>
      </w:r>
      <w:r>
        <w:rPr>
          <w:rFonts w:ascii="Verdana" w:hAnsi="Verdana"/>
          <w:b/>
          <w:sz w:val="18"/>
          <w:szCs w:val="18"/>
        </w:rPr>
        <w:t>Java Developer</w:t>
      </w:r>
    </w:p>
    <w:p w14:paraId="5887685E" w14:textId="77777777" w:rsidR="005719C2" w:rsidRDefault="005719C2" w:rsidP="005719C2">
      <w:pPr>
        <w:jc w:val="both"/>
        <w:rPr>
          <w:rFonts w:ascii="Verdana" w:hAnsi="Verdana"/>
          <w:b/>
          <w:bCs/>
          <w:sz w:val="18"/>
          <w:szCs w:val="18"/>
        </w:rPr>
      </w:pPr>
      <w:r w:rsidRPr="002F0EE0">
        <w:rPr>
          <w:rFonts w:ascii="Verdana" w:hAnsi="Verdana"/>
          <w:b/>
          <w:sz w:val="18"/>
          <w:szCs w:val="18"/>
        </w:rPr>
        <w:t xml:space="preserve">Project: </w:t>
      </w:r>
      <w:r w:rsidRPr="005719C2">
        <w:rPr>
          <w:rFonts w:ascii="Verdana" w:hAnsi="Verdana"/>
          <w:b/>
          <w:bCs/>
          <w:sz w:val="18"/>
          <w:szCs w:val="18"/>
        </w:rPr>
        <w:t>Customer Master Data Management</w:t>
      </w:r>
    </w:p>
    <w:p w14:paraId="5DBBD07D" w14:textId="77777777" w:rsidR="005719C2" w:rsidRDefault="005719C2" w:rsidP="005719C2">
      <w:pPr>
        <w:jc w:val="both"/>
        <w:rPr>
          <w:rFonts w:ascii="Verdana" w:hAnsi="Verdana"/>
          <w:b/>
          <w:bCs/>
          <w:sz w:val="18"/>
          <w:szCs w:val="18"/>
        </w:rPr>
      </w:pPr>
    </w:p>
    <w:p w14:paraId="093A2C4C" w14:textId="77777777" w:rsidR="005719C2" w:rsidRPr="005719C2" w:rsidRDefault="005719C2" w:rsidP="00A406B8">
      <w:pPr>
        <w:ind w:firstLine="720"/>
        <w:rPr>
          <w:rFonts w:ascii="Verdana" w:hAnsi="Verdana"/>
          <w:sz w:val="18"/>
          <w:szCs w:val="18"/>
        </w:rPr>
      </w:pPr>
      <w:r w:rsidRPr="005719C2">
        <w:rPr>
          <w:rFonts w:ascii="Verdana" w:hAnsi="Verdana"/>
          <w:sz w:val="18"/>
          <w:szCs w:val="18"/>
        </w:rPr>
        <w:t>Streamline the process of capturing data from customers (collect consistent and accurate data and only ask for it once)</w:t>
      </w:r>
      <w:r>
        <w:rPr>
          <w:rFonts w:ascii="Verdana" w:hAnsi="Verdana"/>
          <w:sz w:val="18"/>
          <w:szCs w:val="18"/>
        </w:rPr>
        <w:t>.</w:t>
      </w:r>
      <w:r w:rsidR="00A406B8">
        <w:rPr>
          <w:rFonts w:ascii="Verdana" w:hAnsi="Verdana"/>
          <w:sz w:val="18"/>
          <w:szCs w:val="18"/>
        </w:rPr>
        <w:t xml:space="preserve"> Provide a consolidated customer </w:t>
      </w:r>
      <w:r w:rsidRPr="005719C2">
        <w:rPr>
          <w:rFonts w:ascii="Verdana" w:hAnsi="Verdana"/>
          <w:sz w:val="18"/>
          <w:szCs w:val="18"/>
        </w:rPr>
        <w:t>profile and manage profile updates across interactions</w:t>
      </w:r>
      <w:r>
        <w:rPr>
          <w:rFonts w:ascii="Verdana" w:hAnsi="Verdana"/>
          <w:sz w:val="18"/>
          <w:szCs w:val="18"/>
        </w:rPr>
        <w:t>.</w:t>
      </w:r>
      <w:r w:rsidR="00A406B8">
        <w:rPr>
          <w:rFonts w:ascii="Verdana" w:hAnsi="Verdana"/>
          <w:sz w:val="18"/>
          <w:szCs w:val="18"/>
        </w:rPr>
        <w:t xml:space="preserve"> </w:t>
      </w:r>
      <w:r w:rsidRPr="005719C2">
        <w:rPr>
          <w:rFonts w:ascii="Verdana" w:hAnsi="Verdana"/>
          <w:sz w:val="18"/>
          <w:szCs w:val="18"/>
        </w:rPr>
        <w:t>Accurately recognize a returning customer, regardless of interaction channel</w:t>
      </w:r>
      <w:r>
        <w:rPr>
          <w:rFonts w:ascii="Verdana" w:hAnsi="Verdana"/>
          <w:sz w:val="18"/>
          <w:szCs w:val="18"/>
        </w:rPr>
        <w:t xml:space="preserve">. </w:t>
      </w:r>
      <w:r w:rsidRPr="005719C2">
        <w:rPr>
          <w:rFonts w:ascii="Verdana" w:hAnsi="Verdana"/>
          <w:sz w:val="18"/>
          <w:szCs w:val="18"/>
        </w:rPr>
        <w:t>Provide the business with a view of all data related to a customer’s journey and interactions (360° customer view)</w:t>
      </w:r>
      <w:r>
        <w:rPr>
          <w:rFonts w:ascii="Verdana" w:hAnsi="Verdana"/>
          <w:sz w:val="18"/>
          <w:szCs w:val="18"/>
        </w:rPr>
        <w:t>.</w:t>
      </w:r>
      <w:r w:rsidRPr="005719C2">
        <w:rPr>
          <w:rFonts w:ascii="Verdana" w:hAnsi="Verdana"/>
          <w:sz w:val="18"/>
          <w:szCs w:val="18"/>
        </w:rPr>
        <w:t>Enable customer to manage his engagement with WU through self-service capabilities</w:t>
      </w:r>
      <w:r>
        <w:rPr>
          <w:rFonts w:ascii="Verdana" w:hAnsi="Verdana"/>
          <w:sz w:val="18"/>
          <w:szCs w:val="18"/>
        </w:rPr>
        <w:t xml:space="preserve"> and</w:t>
      </w:r>
      <w:r w:rsidRPr="005719C2">
        <w:rPr>
          <w:rFonts w:ascii="Verdana" w:hAnsi="Verdana"/>
          <w:sz w:val="18"/>
          <w:szCs w:val="18"/>
        </w:rPr>
        <w:t xml:space="preserve"> the business to act upon the customer data/insight at the point of customer interaction</w:t>
      </w:r>
      <w:r>
        <w:rPr>
          <w:rFonts w:ascii="Verdana" w:hAnsi="Verdana"/>
          <w:sz w:val="18"/>
          <w:szCs w:val="18"/>
        </w:rPr>
        <w:t xml:space="preserve"> such as </w:t>
      </w:r>
      <w:r w:rsidRPr="005719C2">
        <w:rPr>
          <w:rFonts w:ascii="Verdana" w:hAnsi="Verdana"/>
          <w:sz w:val="18"/>
          <w:szCs w:val="18"/>
        </w:rPr>
        <w:t>Optimized digital experience</w:t>
      </w:r>
      <w:r w:rsidR="00A406B8">
        <w:rPr>
          <w:rFonts w:ascii="Verdana" w:hAnsi="Verdana"/>
          <w:sz w:val="18"/>
          <w:szCs w:val="18"/>
        </w:rPr>
        <w:t xml:space="preserve"> </w:t>
      </w:r>
      <w:r w:rsidRPr="005719C2">
        <w:rPr>
          <w:rFonts w:ascii="Verdana" w:hAnsi="Verdana"/>
          <w:sz w:val="18"/>
          <w:szCs w:val="18"/>
        </w:rPr>
        <w:t>Faster, improved Care servicing</w:t>
      </w:r>
      <w:r>
        <w:rPr>
          <w:rFonts w:ascii="Verdana" w:hAnsi="Verdana"/>
          <w:sz w:val="18"/>
          <w:szCs w:val="18"/>
        </w:rPr>
        <w:t xml:space="preserve">, </w:t>
      </w:r>
      <w:r w:rsidRPr="005719C2">
        <w:rPr>
          <w:rFonts w:ascii="Verdana" w:hAnsi="Verdana"/>
          <w:sz w:val="18"/>
          <w:szCs w:val="18"/>
        </w:rPr>
        <w:t>Personalized marketing/communications, minimized undeliverable and conflicting messaging</w:t>
      </w:r>
    </w:p>
    <w:p w14:paraId="17C20DC5" w14:textId="77777777" w:rsidR="005719C2" w:rsidRDefault="005719C2" w:rsidP="005719C2">
      <w:pPr>
        <w:jc w:val="both"/>
        <w:rPr>
          <w:rFonts w:ascii="Verdana" w:hAnsi="Verdana"/>
          <w:sz w:val="18"/>
          <w:szCs w:val="18"/>
        </w:rPr>
      </w:pPr>
      <w:r w:rsidRPr="005719C2">
        <w:rPr>
          <w:rFonts w:ascii="Verdana" w:hAnsi="Verdana"/>
          <w:sz w:val="18"/>
          <w:szCs w:val="18"/>
        </w:rPr>
        <w:t>Streamlined compliance, risk processes (reciprocity between channels)</w:t>
      </w:r>
      <w:r w:rsidR="00A406B8">
        <w:rPr>
          <w:rFonts w:ascii="Verdana" w:hAnsi="Verdana"/>
          <w:sz w:val="18"/>
          <w:szCs w:val="18"/>
        </w:rPr>
        <w:t>.</w:t>
      </w:r>
    </w:p>
    <w:p w14:paraId="0A96EDDA" w14:textId="77777777" w:rsidR="00A406B8" w:rsidRDefault="00A406B8" w:rsidP="00A406B8">
      <w:pPr>
        <w:tabs>
          <w:tab w:val="left" w:pos="720"/>
        </w:tabs>
        <w:ind w:right="-720"/>
        <w:rPr>
          <w:rFonts w:ascii="Verdana" w:hAnsi="Verdana"/>
          <w:b/>
          <w:sz w:val="18"/>
          <w:szCs w:val="18"/>
        </w:rPr>
      </w:pPr>
      <w:r w:rsidRPr="000072F9">
        <w:rPr>
          <w:rFonts w:ascii="Verdana" w:hAnsi="Verdana"/>
          <w:b/>
          <w:sz w:val="18"/>
          <w:szCs w:val="18"/>
        </w:rPr>
        <w:t>Responsibilities:</w:t>
      </w:r>
    </w:p>
    <w:p w14:paraId="5B2F68E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Develop and maintain Java-based applications for customer data capture and management.</w:t>
      </w:r>
    </w:p>
    <w:p w14:paraId="44D88CA2"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Implement data validation and consistency checks in the data capture process.</w:t>
      </w:r>
    </w:p>
    <w:p w14:paraId="42980276"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Ensure efficient and accurate data storage and retrieval.</w:t>
      </w:r>
    </w:p>
    <w:p w14:paraId="5CA33A03"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Utilize </w:t>
      </w:r>
      <w:r w:rsidRPr="007546AB">
        <w:rPr>
          <w:rFonts w:ascii="Verdana" w:hAnsi="Verdana"/>
          <w:b/>
          <w:sz w:val="18"/>
          <w:szCs w:val="18"/>
        </w:rPr>
        <w:t>Spring</w:t>
      </w:r>
      <w:r w:rsidRPr="007546AB">
        <w:rPr>
          <w:rFonts w:ascii="Verdana" w:hAnsi="Verdana"/>
          <w:sz w:val="18"/>
          <w:szCs w:val="18"/>
        </w:rPr>
        <w:t xml:space="preserve"> and </w:t>
      </w:r>
      <w:r w:rsidRPr="007546AB">
        <w:rPr>
          <w:rFonts w:ascii="Verdana" w:hAnsi="Verdana"/>
          <w:b/>
          <w:sz w:val="18"/>
          <w:szCs w:val="18"/>
        </w:rPr>
        <w:t>Spring Boot</w:t>
      </w:r>
      <w:r w:rsidRPr="007546AB">
        <w:rPr>
          <w:rFonts w:ascii="Verdana" w:hAnsi="Verdana"/>
          <w:sz w:val="18"/>
          <w:szCs w:val="18"/>
        </w:rPr>
        <w:t xml:space="preserve"> for building </w:t>
      </w:r>
      <w:r w:rsidRPr="007546AB">
        <w:rPr>
          <w:rFonts w:ascii="Verdana" w:hAnsi="Verdana"/>
          <w:b/>
          <w:sz w:val="18"/>
          <w:szCs w:val="18"/>
        </w:rPr>
        <w:t>customer data management</w:t>
      </w:r>
      <w:r w:rsidRPr="007546AB">
        <w:rPr>
          <w:rFonts w:ascii="Verdana" w:hAnsi="Verdana"/>
          <w:sz w:val="18"/>
          <w:szCs w:val="18"/>
        </w:rPr>
        <w:t xml:space="preserve"> services.</w:t>
      </w:r>
    </w:p>
    <w:p w14:paraId="7CF57A6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w:t>
      </w:r>
      <w:r w:rsidRPr="007546AB">
        <w:rPr>
          <w:rFonts w:ascii="Verdana" w:hAnsi="Verdana"/>
          <w:b/>
          <w:sz w:val="18"/>
          <w:szCs w:val="18"/>
        </w:rPr>
        <w:t>RESTful</w:t>
      </w:r>
      <w:r w:rsidRPr="007546AB">
        <w:rPr>
          <w:rFonts w:ascii="Verdana" w:hAnsi="Verdana"/>
          <w:sz w:val="18"/>
          <w:szCs w:val="18"/>
        </w:rPr>
        <w:t xml:space="preserve"> APIs for data capture and retrieval.</w:t>
      </w:r>
    </w:p>
    <w:p w14:paraId="706692AB"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Configure Spring-based components for </w:t>
      </w:r>
      <w:r w:rsidRPr="007546AB">
        <w:rPr>
          <w:rFonts w:ascii="Verdana" w:hAnsi="Verdana"/>
          <w:b/>
          <w:sz w:val="18"/>
          <w:szCs w:val="18"/>
        </w:rPr>
        <w:t>dependency injection</w:t>
      </w:r>
      <w:r w:rsidRPr="007546AB">
        <w:rPr>
          <w:rFonts w:ascii="Verdana" w:hAnsi="Verdana"/>
          <w:sz w:val="18"/>
          <w:szCs w:val="18"/>
        </w:rPr>
        <w:t xml:space="preserve"> and </w:t>
      </w:r>
      <w:r w:rsidRPr="007546AB">
        <w:rPr>
          <w:rFonts w:ascii="Verdana" w:hAnsi="Verdana"/>
          <w:b/>
          <w:sz w:val="18"/>
          <w:szCs w:val="18"/>
        </w:rPr>
        <w:t>AOP</w:t>
      </w:r>
      <w:r w:rsidRPr="007546AB">
        <w:rPr>
          <w:rFonts w:ascii="Verdana" w:hAnsi="Verdana"/>
          <w:sz w:val="18"/>
          <w:szCs w:val="18"/>
        </w:rPr>
        <w:t>.</w:t>
      </w:r>
    </w:p>
    <w:p w14:paraId="2A1599B1"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Design and develop </w:t>
      </w:r>
      <w:r w:rsidRPr="007546AB">
        <w:rPr>
          <w:rFonts w:ascii="Verdana" w:hAnsi="Verdana"/>
          <w:b/>
          <w:sz w:val="18"/>
          <w:szCs w:val="18"/>
        </w:rPr>
        <w:t>RESTful</w:t>
      </w:r>
      <w:r w:rsidRPr="007546AB">
        <w:rPr>
          <w:rFonts w:ascii="Verdana" w:hAnsi="Verdana"/>
          <w:sz w:val="18"/>
          <w:szCs w:val="18"/>
        </w:rPr>
        <w:t xml:space="preserve"> APIs </w:t>
      </w:r>
      <w:r w:rsidRPr="007546AB">
        <w:rPr>
          <w:rFonts w:ascii="Verdana" w:hAnsi="Verdana"/>
          <w:b/>
          <w:sz w:val="18"/>
          <w:szCs w:val="18"/>
        </w:rPr>
        <w:t>for data capture, customer profile retrieval, and updates</w:t>
      </w:r>
      <w:r w:rsidRPr="007546AB">
        <w:rPr>
          <w:rFonts w:ascii="Verdana" w:hAnsi="Verdana"/>
          <w:sz w:val="18"/>
          <w:szCs w:val="18"/>
        </w:rPr>
        <w:t>.</w:t>
      </w:r>
    </w:p>
    <w:p w14:paraId="19B5E09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Ensure secure </w:t>
      </w:r>
      <w:r w:rsidRPr="007546AB">
        <w:rPr>
          <w:rFonts w:ascii="Verdana" w:hAnsi="Verdana"/>
          <w:b/>
          <w:sz w:val="18"/>
          <w:szCs w:val="18"/>
        </w:rPr>
        <w:t>authentication</w:t>
      </w:r>
      <w:r w:rsidRPr="007546AB">
        <w:rPr>
          <w:rFonts w:ascii="Verdana" w:hAnsi="Verdana"/>
          <w:sz w:val="18"/>
          <w:szCs w:val="18"/>
        </w:rPr>
        <w:t xml:space="preserve"> and </w:t>
      </w:r>
      <w:r w:rsidRPr="007546AB">
        <w:rPr>
          <w:rFonts w:ascii="Verdana" w:hAnsi="Verdana"/>
          <w:b/>
          <w:sz w:val="18"/>
          <w:szCs w:val="18"/>
        </w:rPr>
        <w:t>authorization</w:t>
      </w:r>
      <w:r w:rsidRPr="007546AB">
        <w:rPr>
          <w:rFonts w:ascii="Verdana" w:hAnsi="Verdana"/>
          <w:sz w:val="18"/>
          <w:szCs w:val="18"/>
        </w:rPr>
        <w:t xml:space="preserve"> mechanisms.</w:t>
      </w:r>
    </w:p>
    <w:p w14:paraId="71769B2F"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Document APIs using OpenAPI (</w:t>
      </w:r>
      <w:r w:rsidRPr="007546AB">
        <w:rPr>
          <w:rFonts w:ascii="Verdana" w:hAnsi="Verdana"/>
          <w:b/>
          <w:sz w:val="18"/>
          <w:szCs w:val="18"/>
        </w:rPr>
        <w:t>Swagger</w:t>
      </w:r>
      <w:r w:rsidRPr="007546AB">
        <w:rPr>
          <w:rFonts w:ascii="Verdana" w:hAnsi="Verdana"/>
          <w:sz w:val="18"/>
          <w:szCs w:val="18"/>
        </w:rPr>
        <w:t>) for internal and external use.</w:t>
      </w:r>
    </w:p>
    <w:p w14:paraId="6E2C4418"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Deploy and manage the application on </w:t>
      </w:r>
      <w:r w:rsidRPr="007546AB">
        <w:rPr>
          <w:rFonts w:ascii="Verdana" w:hAnsi="Verdana"/>
          <w:b/>
          <w:sz w:val="18"/>
          <w:szCs w:val="18"/>
        </w:rPr>
        <w:t>AWS</w:t>
      </w:r>
      <w:r w:rsidRPr="007546AB">
        <w:rPr>
          <w:rFonts w:ascii="Verdana" w:hAnsi="Verdana"/>
          <w:sz w:val="18"/>
          <w:szCs w:val="18"/>
        </w:rPr>
        <w:t xml:space="preserve"> infrastructure (</w:t>
      </w:r>
      <w:r w:rsidRPr="007546AB">
        <w:rPr>
          <w:rFonts w:ascii="Verdana" w:hAnsi="Verdana"/>
          <w:b/>
          <w:sz w:val="18"/>
          <w:szCs w:val="18"/>
        </w:rPr>
        <w:t>EC2</w:t>
      </w:r>
      <w:r w:rsidRPr="007546AB">
        <w:rPr>
          <w:rFonts w:ascii="Verdana" w:hAnsi="Verdana"/>
          <w:sz w:val="18"/>
          <w:szCs w:val="18"/>
        </w:rPr>
        <w:t xml:space="preserve"> instances).</w:t>
      </w:r>
    </w:p>
    <w:p w14:paraId="333D4DD2"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Use </w:t>
      </w:r>
      <w:r w:rsidRPr="007546AB">
        <w:rPr>
          <w:rFonts w:ascii="Verdana" w:hAnsi="Verdana"/>
          <w:b/>
          <w:sz w:val="18"/>
          <w:szCs w:val="18"/>
        </w:rPr>
        <w:t>S3 buckets</w:t>
      </w:r>
      <w:r w:rsidRPr="007546AB">
        <w:rPr>
          <w:rFonts w:ascii="Verdana" w:hAnsi="Verdana"/>
          <w:sz w:val="18"/>
          <w:szCs w:val="18"/>
        </w:rPr>
        <w:t xml:space="preserve"> for storing customer data securely.</w:t>
      </w:r>
    </w:p>
    <w:p w14:paraId="51DF49EE"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Set up Elastic Load Balancers (</w:t>
      </w:r>
      <w:r w:rsidRPr="007546AB">
        <w:rPr>
          <w:rFonts w:ascii="Verdana" w:hAnsi="Verdana"/>
          <w:b/>
          <w:sz w:val="18"/>
          <w:szCs w:val="18"/>
        </w:rPr>
        <w:t>ELB</w:t>
      </w:r>
      <w:r w:rsidRPr="007546AB">
        <w:rPr>
          <w:rFonts w:ascii="Verdana" w:hAnsi="Verdana"/>
          <w:sz w:val="18"/>
          <w:szCs w:val="18"/>
        </w:rPr>
        <w:t>) for scalability and high availability.</w:t>
      </w:r>
    </w:p>
    <w:p w14:paraId="7E2404BA"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w:t>
      </w:r>
      <w:r w:rsidRPr="007546AB">
        <w:rPr>
          <w:rFonts w:ascii="Verdana" w:hAnsi="Verdana"/>
          <w:b/>
          <w:sz w:val="18"/>
          <w:szCs w:val="18"/>
        </w:rPr>
        <w:t>Elasticsearch</w:t>
      </w:r>
      <w:r w:rsidRPr="007546AB">
        <w:rPr>
          <w:rFonts w:ascii="Verdana" w:hAnsi="Verdana"/>
          <w:sz w:val="18"/>
          <w:szCs w:val="18"/>
        </w:rPr>
        <w:t xml:space="preserve"> for efficient search capabilities within the customer data.</w:t>
      </w:r>
    </w:p>
    <w:p w14:paraId="46D6488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Enable rapid and accurate </w:t>
      </w:r>
      <w:r w:rsidRPr="007546AB">
        <w:rPr>
          <w:rFonts w:ascii="Verdana" w:hAnsi="Verdana"/>
          <w:b/>
          <w:sz w:val="18"/>
          <w:szCs w:val="18"/>
        </w:rPr>
        <w:t>customer profile retrieval</w:t>
      </w:r>
      <w:r w:rsidRPr="007546AB">
        <w:rPr>
          <w:rFonts w:ascii="Verdana" w:hAnsi="Verdana"/>
          <w:sz w:val="18"/>
          <w:szCs w:val="18"/>
        </w:rPr>
        <w:t>.</w:t>
      </w:r>
    </w:p>
    <w:p w14:paraId="25A97814" w14:textId="77777777" w:rsid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security measures to protect customer data and ensure compliance with data protection </w:t>
      </w:r>
    </w:p>
    <w:p w14:paraId="7170559A" w14:textId="77777777" w:rsidR="00A406B8" w:rsidRPr="007546AB" w:rsidRDefault="00A406B8" w:rsidP="007546AB">
      <w:pPr>
        <w:tabs>
          <w:tab w:val="left" w:pos="720"/>
        </w:tabs>
        <w:ind w:left="720" w:right="-720"/>
        <w:rPr>
          <w:rFonts w:ascii="Verdana" w:hAnsi="Verdana"/>
          <w:sz w:val="18"/>
          <w:szCs w:val="18"/>
        </w:rPr>
      </w:pPr>
      <w:r w:rsidRPr="007546AB">
        <w:rPr>
          <w:rFonts w:ascii="Verdana" w:hAnsi="Verdana"/>
          <w:sz w:val="18"/>
          <w:szCs w:val="18"/>
        </w:rPr>
        <w:t>regulations.</w:t>
      </w:r>
    </w:p>
    <w:p w14:paraId="7D90F9F1"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Monitor and address security vulnerabilities (</w:t>
      </w:r>
      <w:r w:rsidRPr="007546AB">
        <w:rPr>
          <w:rFonts w:ascii="Verdana" w:hAnsi="Verdana"/>
          <w:b/>
          <w:sz w:val="18"/>
          <w:szCs w:val="18"/>
        </w:rPr>
        <w:t>Sonar</w:t>
      </w:r>
      <w:r w:rsidRPr="007546AB">
        <w:rPr>
          <w:rFonts w:ascii="Verdana" w:hAnsi="Verdana"/>
          <w:sz w:val="18"/>
          <w:szCs w:val="18"/>
        </w:rPr>
        <w:t>) and ensure data privacy.</w:t>
      </w:r>
    </w:p>
    <w:p w14:paraId="3DD17C46"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Collaborate with legal and compliance teams for regulatory adherence.</w:t>
      </w:r>
    </w:p>
    <w:p w14:paraId="28996EA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Set up </w:t>
      </w:r>
      <w:r w:rsidRPr="007546AB">
        <w:rPr>
          <w:rFonts w:ascii="Verdana" w:hAnsi="Verdana"/>
          <w:b/>
          <w:sz w:val="18"/>
          <w:szCs w:val="18"/>
        </w:rPr>
        <w:t>CI/CD pipelines</w:t>
      </w:r>
      <w:r w:rsidRPr="007546AB">
        <w:rPr>
          <w:rFonts w:ascii="Verdana" w:hAnsi="Verdana"/>
          <w:sz w:val="18"/>
          <w:szCs w:val="18"/>
        </w:rPr>
        <w:t xml:space="preserve"> using </w:t>
      </w:r>
      <w:r w:rsidRPr="007546AB">
        <w:rPr>
          <w:rFonts w:ascii="Verdana" w:hAnsi="Verdana"/>
          <w:b/>
          <w:sz w:val="18"/>
          <w:szCs w:val="18"/>
        </w:rPr>
        <w:t>Jenkins</w:t>
      </w:r>
      <w:r w:rsidRPr="007546AB">
        <w:rPr>
          <w:rFonts w:ascii="Verdana" w:hAnsi="Verdana"/>
          <w:sz w:val="18"/>
          <w:szCs w:val="18"/>
        </w:rPr>
        <w:t xml:space="preserve"> for automated testing and deployment.</w:t>
      </w:r>
    </w:p>
    <w:p w14:paraId="21370C15"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Define infrastructure as code (</w:t>
      </w:r>
      <w:r w:rsidRPr="007546AB">
        <w:rPr>
          <w:rFonts w:ascii="Verdana" w:hAnsi="Verdana"/>
          <w:b/>
          <w:sz w:val="18"/>
          <w:szCs w:val="18"/>
        </w:rPr>
        <w:t>Terraform</w:t>
      </w:r>
      <w:r w:rsidRPr="007546AB">
        <w:rPr>
          <w:rFonts w:ascii="Verdana" w:hAnsi="Verdana"/>
          <w:sz w:val="18"/>
          <w:szCs w:val="18"/>
        </w:rPr>
        <w:t>) for scalable and maintainable cloud resources.</w:t>
      </w:r>
    </w:p>
    <w:p w14:paraId="57D74E6E"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Containerize the application using </w:t>
      </w:r>
      <w:r w:rsidRPr="007546AB">
        <w:rPr>
          <w:rFonts w:ascii="Verdana" w:hAnsi="Verdana"/>
          <w:b/>
          <w:sz w:val="18"/>
          <w:szCs w:val="18"/>
        </w:rPr>
        <w:t>Docker</w:t>
      </w:r>
      <w:r w:rsidRPr="007546AB">
        <w:rPr>
          <w:rFonts w:ascii="Verdana" w:hAnsi="Verdana"/>
          <w:sz w:val="18"/>
          <w:szCs w:val="18"/>
        </w:rPr>
        <w:t xml:space="preserve"> for easy deployment.</w:t>
      </w:r>
    </w:p>
    <w:p w14:paraId="79E8B2C4"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Use Postman and other testing tools to verify the functionality of </w:t>
      </w:r>
      <w:r w:rsidRPr="007546AB">
        <w:rPr>
          <w:rFonts w:ascii="Verdana" w:hAnsi="Verdana"/>
          <w:b/>
          <w:sz w:val="18"/>
          <w:szCs w:val="18"/>
        </w:rPr>
        <w:t>RESTful</w:t>
      </w:r>
      <w:r w:rsidRPr="007546AB">
        <w:rPr>
          <w:rFonts w:ascii="Verdana" w:hAnsi="Verdana"/>
          <w:sz w:val="18"/>
          <w:szCs w:val="18"/>
        </w:rPr>
        <w:t xml:space="preserve"> APIs.</w:t>
      </w:r>
    </w:p>
    <w:p w14:paraId="6F1EFD1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Validate </w:t>
      </w:r>
      <w:r w:rsidRPr="007546AB">
        <w:rPr>
          <w:rFonts w:ascii="Verdana" w:hAnsi="Verdana"/>
          <w:b/>
          <w:sz w:val="18"/>
          <w:szCs w:val="18"/>
        </w:rPr>
        <w:t>JSON payloads</w:t>
      </w:r>
      <w:r w:rsidRPr="007546AB">
        <w:rPr>
          <w:rFonts w:ascii="Verdana" w:hAnsi="Verdana"/>
          <w:sz w:val="18"/>
          <w:szCs w:val="18"/>
        </w:rPr>
        <w:t xml:space="preserve"> and </w:t>
      </w:r>
      <w:r w:rsidRPr="007546AB">
        <w:rPr>
          <w:rFonts w:ascii="Verdana" w:hAnsi="Verdana"/>
          <w:b/>
          <w:sz w:val="18"/>
          <w:szCs w:val="18"/>
        </w:rPr>
        <w:t>API responses</w:t>
      </w:r>
      <w:r w:rsidRPr="007546AB">
        <w:rPr>
          <w:rFonts w:ascii="Verdana" w:hAnsi="Verdana"/>
          <w:sz w:val="18"/>
          <w:szCs w:val="18"/>
        </w:rPr>
        <w:t>.</w:t>
      </w:r>
    </w:p>
    <w:p w14:paraId="12E141BE" w14:textId="77777777" w:rsidR="005719C2" w:rsidRDefault="005719C2">
      <w:pPr>
        <w:jc w:val="both"/>
        <w:rPr>
          <w:rFonts w:ascii="Verdana" w:hAnsi="Verdana"/>
          <w:b/>
          <w:sz w:val="20"/>
          <w:szCs w:val="20"/>
          <w:u w:val="single"/>
        </w:rPr>
      </w:pPr>
    </w:p>
    <w:p w14:paraId="66A3C168" w14:textId="77777777" w:rsidR="00C25C3D" w:rsidRDefault="00C25C3D">
      <w:pPr>
        <w:jc w:val="both"/>
        <w:rPr>
          <w:rFonts w:ascii="Verdana" w:hAnsi="Verdana"/>
          <w:b/>
          <w:sz w:val="20"/>
          <w:szCs w:val="20"/>
          <w:u w:val="single"/>
        </w:rPr>
      </w:pPr>
    </w:p>
    <w:p w14:paraId="333F9324" w14:textId="77777777" w:rsidR="00F92BA3" w:rsidRDefault="00F92BA3" w:rsidP="00F92BA3">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Western Union, </w:t>
      </w:r>
      <w:hyperlink r:id="rId12" w:history="1">
        <w:r w:rsidRPr="00F92BA3">
          <w:rPr>
            <w:rFonts w:ascii="Verdana" w:hAnsi="Verdana"/>
            <w:b/>
            <w:sz w:val="18"/>
            <w:szCs w:val="18"/>
          </w:rPr>
          <w:t>Denver, CO</w:t>
        </w:r>
      </w:hyperlink>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A</w:t>
      </w:r>
      <w:r w:rsidR="007546AB">
        <w:rPr>
          <w:rFonts w:ascii="Verdana" w:hAnsi="Verdana"/>
          <w:b/>
          <w:sz w:val="18"/>
          <w:szCs w:val="18"/>
        </w:rPr>
        <w:t>PRIL</w:t>
      </w:r>
      <w:r>
        <w:rPr>
          <w:rFonts w:ascii="Verdana" w:hAnsi="Verdana"/>
          <w:b/>
          <w:sz w:val="18"/>
          <w:szCs w:val="18"/>
        </w:rPr>
        <w:t xml:space="preserve"> 2023 – </w:t>
      </w:r>
      <w:r w:rsidR="00D02472">
        <w:rPr>
          <w:rFonts w:ascii="Verdana" w:hAnsi="Verdana"/>
          <w:b/>
          <w:sz w:val="18"/>
          <w:szCs w:val="18"/>
        </w:rPr>
        <w:t>JUNE</w:t>
      </w:r>
      <w:r w:rsidR="007546AB">
        <w:rPr>
          <w:rFonts w:ascii="Verdana" w:hAnsi="Verdana"/>
          <w:b/>
          <w:sz w:val="18"/>
          <w:szCs w:val="18"/>
        </w:rPr>
        <w:t xml:space="preserve"> 2023</w:t>
      </w:r>
    </w:p>
    <w:p w14:paraId="28FC962F" w14:textId="5AA4C627" w:rsidR="00F92BA3" w:rsidRDefault="00F92BA3" w:rsidP="00F92BA3">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BC1250">
        <w:rPr>
          <w:rFonts w:ascii="Verdana" w:hAnsi="Verdana"/>
          <w:b/>
          <w:sz w:val="18"/>
          <w:szCs w:val="18"/>
        </w:rPr>
        <w:t>Lead</w:t>
      </w:r>
      <w:r>
        <w:rPr>
          <w:rFonts w:ascii="Verdana" w:hAnsi="Verdana"/>
          <w:b/>
          <w:sz w:val="18"/>
          <w:szCs w:val="18"/>
        </w:rPr>
        <w:t xml:space="preserve"> Java Developer</w:t>
      </w:r>
    </w:p>
    <w:p w14:paraId="7D1A5533" w14:textId="77777777" w:rsidR="00F92BA3" w:rsidRDefault="00F92BA3" w:rsidP="00F92BA3">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NextGen Pricing</w:t>
      </w:r>
    </w:p>
    <w:p w14:paraId="76437458" w14:textId="77777777" w:rsidR="005719C2" w:rsidRDefault="005719C2" w:rsidP="00F92BA3">
      <w:pPr>
        <w:jc w:val="both"/>
        <w:rPr>
          <w:rFonts w:ascii="Verdana" w:hAnsi="Verdana"/>
          <w:b/>
          <w:sz w:val="18"/>
          <w:szCs w:val="18"/>
        </w:rPr>
      </w:pPr>
    </w:p>
    <w:p w14:paraId="14D346B0" w14:textId="77777777" w:rsidR="00F92BA3" w:rsidRDefault="00F92BA3" w:rsidP="00F92BA3">
      <w:pPr>
        <w:ind w:firstLine="720"/>
        <w:jc w:val="both"/>
        <w:rPr>
          <w:rFonts w:ascii="Verdana" w:hAnsi="Verdana"/>
          <w:sz w:val="18"/>
          <w:szCs w:val="18"/>
        </w:rPr>
      </w:pPr>
      <w:r w:rsidRPr="005719C2">
        <w:rPr>
          <w:rFonts w:ascii="Verdana" w:hAnsi="Verdana"/>
          <w:sz w:val="18"/>
          <w:szCs w:val="18"/>
        </w:rPr>
        <w:t>NextGen Pricing service acts as a service in between Digital Pricing Framework and Core Pricing Engine (CPE). NextGen Pricing service is integrated with Optimizely, which is an A/B test tool similar to</w:t>
      </w:r>
      <w:r w:rsidR="005719C2">
        <w:rPr>
          <w:rFonts w:ascii="Verdana" w:hAnsi="Verdana"/>
          <w:sz w:val="18"/>
          <w:szCs w:val="18"/>
        </w:rPr>
        <w:t xml:space="preserve"> </w:t>
      </w:r>
      <w:r w:rsidRPr="005719C2">
        <w:rPr>
          <w:rFonts w:ascii="Verdana" w:hAnsi="Verdana"/>
          <w:sz w:val="18"/>
          <w:szCs w:val="18"/>
        </w:rPr>
        <w:t>Evergage. The service is getting FICO Engine integration which will allow modifying fees and exchange rates on the fly instead of using a traditional, pricing segment-based approach</w:t>
      </w:r>
    </w:p>
    <w:p w14:paraId="084B8503" w14:textId="77777777" w:rsidR="005719C2" w:rsidRDefault="005719C2" w:rsidP="00F92BA3">
      <w:pPr>
        <w:tabs>
          <w:tab w:val="left" w:pos="720"/>
        </w:tabs>
        <w:ind w:right="-720"/>
        <w:rPr>
          <w:rFonts w:ascii="Verdana" w:hAnsi="Verdana"/>
          <w:b/>
          <w:sz w:val="18"/>
          <w:szCs w:val="18"/>
        </w:rPr>
      </w:pPr>
    </w:p>
    <w:p w14:paraId="543A8AF9" w14:textId="77777777" w:rsidR="00F92BA3" w:rsidRDefault="00F92BA3" w:rsidP="00F92BA3">
      <w:pPr>
        <w:tabs>
          <w:tab w:val="left" w:pos="720"/>
        </w:tabs>
        <w:ind w:right="-720"/>
        <w:rPr>
          <w:rFonts w:ascii="Verdana" w:hAnsi="Verdana"/>
          <w:b/>
          <w:sz w:val="18"/>
          <w:szCs w:val="18"/>
        </w:rPr>
      </w:pPr>
      <w:r w:rsidRPr="000072F9">
        <w:rPr>
          <w:rFonts w:ascii="Verdana" w:hAnsi="Verdana"/>
          <w:b/>
          <w:sz w:val="18"/>
          <w:szCs w:val="18"/>
        </w:rPr>
        <w:t>Responsibilities:</w:t>
      </w:r>
    </w:p>
    <w:p w14:paraId="64F245DA" w14:textId="77777777" w:rsidR="00F92BA3" w:rsidRDefault="00F92BA3" w:rsidP="00F92BA3">
      <w:pPr>
        <w:tabs>
          <w:tab w:val="left" w:pos="720"/>
        </w:tabs>
        <w:ind w:right="-720"/>
        <w:rPr>
          <w:rFonts w:ascii="Verdana" w:hAnsi="Verdana"/>
          <w:b/>
          <w:sz w:val="18"/>
          <w:szCs w:val="18"/>
        </w:rPr>
      </w:pPr>
    </w:p>
    <w:p w14:paraId="3D6E9C67"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Develop and maintain the </w:t>
      </w:r>
      <w:r w:rsidRPr="007546AB">
        <w:rPr>
          <w:rFonts w:ascii="Verdana" w:hAnsi="Verdana"/>
          <w:b/>
          <w:sz w:val="18"/>
          <w:szCs w:val="18"/>
          <w:lang w:val="en-US"/>
        </w:rPr>
        <w:t>NextGen</w:t>
      </w:r>
      <w:r w:rsidRPr="005719C2">
        <w:rPr>
          <w:rFonts w:ascii="Verdana" w:hAnsi="Verdana"/>
          <w:sz w:val="18"/>
          <w:szCs w:val="18"/>
          <w:lang w:val="en-US"/>
        </w:rPr>
        <w:t xml:space="preserve"> Pricing Service using Java, ensuring code quality and adherence to coding standards.</w:t>
      </w:r>
    </w:p>
    <w:p w14:paraId="5772FDF3"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features and functionality required for interacting with the </w:t>
      </w:r>
      <w:r w:rsidRPr="007546AB">
        <w:rPr>
          <w:rFonts w:ascii="Verdana" w:hAnsi="Verdana"/>
          <w:b/>
          <w:sz w:val="18"/>
          <w:szCs w:val="18"/>
          <w:lang w:val="en-US"/>
        </w:rPr>
        <w:t>Digital Pricing Framework</w:t>
      </w:r>
      <w:r w:rsidRPr="005719C2">
        <w:rPr>
          <w:rFonts w:ascii="Verdana" w:hAnsi="Verdana"/>
          <w:sz w:val="18"/>
          <w:szCs w:val="18"/>
          <w:lang w:val="en-US"/>
        </w:rPr>
        <w:t xml:space="preserve"> and Core Pricing Engine.</w:t>
      </w:r>
    </w:p>
    <w:p w14:paraId="718527A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Collaborate with the team to design, develop, and test Java-based components.</w:t>
      </w:r>
    </w:p>
    <w:p w14:paraId="1C4ED303"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Write clean, efficient, and maintainable Java code.</w:t>
      </w:r>
    </w:p>
    <w:p w14:paraId="1701ED7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Debug and troubleshoot issues in the Java codebase.</w:t>
      </w:r>
    </w:p>
    <w:p w14:paraId="40008E4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Utilize </w:t>
      </w:r>
      <w:r w:rsidRPr="007546AB">
        <w:rPr>
          <w:rFonts w:ascii="Verdana" w:hAnsi="Verdana"/>
          <w:b/>
          <w:sz w:val="18"/>
          <w:szCs w:val="18"/>
          <w:lang w:val="en-US"/>
        </w:rPr>
        <w:t>Spring</w:t>
      </w:r>
      <w:r w:rsidRPr="005719C2">
        <w:rPr>
          <w:rFonts w:ascii="Verdana" w:hAnsi="Verdana"/>
          <w:sz w:val="18"/>
          <w:szCs w:val="18"/>
          <w:lang w:val="en-US"/>
        </w:rPr>
        <w:t xml:space="preserve"> or </w:t>
      </w:r>
      <w:r w:rsidRPr="007546AB">
        <w:rPr>
          <w:rFonts w:ascii="Verdana" w:hAnsi="Verdana"/>
          <w:b/>
          <w:sz w:val="18"/>
          <w:szCs w:val="18"/>
          <w:lang w:val="en-US"/>
        </w:rPr>
        <w:t>Spring Boot</w:t>
      </w:r>
      <w:r w:rsidRPr="005719C2">
        <w:rPr>
          <w:rFonts w:ascii="Verdana" w:hAnsi="Verdana"/>
          <w:sz w:val="18"/>
          <w:szCs w:val="18"/>
          <w:lang w:val="en-US"/>
        </w:rPr>
        <w:t xml:space="preserve"> to create and configure the NextGen Pricing Service.</w:t>
      </w:r>
    </w:p>
    <w:p w14:paraId="705E362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w:t>
      </w:r>
      <w:r w:rsidRPr="007546AB">
        <w:rPr>
          <w:rFonts w:ascii="Verdana" w:hAnsi="Verdana"/>
          <w:b/>
          <w:sz w:val="18"/>
          <w:szCs w:val="18"/>
          <w:lang w:val="en-US"/>
        </w:rPr>
        <w:t>dependency injection</w:t>
      </w:r>
      <w:r w:rsidRPr="005719C2">
        <w:rPr>
          <w:rFonts w:ascii="Verdana" w:hAnsi="Verdana"/>
          <w:sz w:val="18"/>
          <w:szCs w:val="18"/>
          <w:lang w:val="en-US"/>
        </w:rPr>
        <w:t xml:space="preserve"> and </w:t>
      </w:r>
      <w:r w:rsidRPr="007546AB">
        <w:rPr>
          <w:rFonts w:ascii="Verdana" w:hAnsi="Verdana"/>
          <w:b/>
          <w:sz w:val="18"/>
          <w:szCs w:val="18"/>
          <w:lang w:val="en-US"/>
        </w:rPr>
        <w:t>AOP</w:t>
      </w:r>
      <w:r w:rsidRPr="005719C2">
        <w:rPr>
          <w:rFonts w:ascii="Verdana" w:hAnsi="Verdana"/>
          <w:sz w:val="18"/>
          <w:szCs w:val="18"/>
          <w:lang w:val="en-US"/>
        </w:rPr>
        <w:t xml:space="preserve"> where necessary.</w:t>
      </w:r>
    </w:p>
    <w:p w14:paraId="694FFDCF"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Work on the integration of the service with other components in the architecture.</w:t>
      </w:r>
    </w:p>
    <w:p w14:paraId="3CC8DC4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Design and develop </w:t>
      </w:r>
      <w:r w:rsidRPr="007546AB">
        <w:rPr>
          <w:rFonts w:ascii="Verdana" w:hAnsi="Verdana"/>
          <w:b/>
          <w:sz w:val="18"/>
          <w:szCs w:val="18"/>
          <w:lang w:val="en-US"/>
        </w:rPr>
        <w:t>RESTful</w:t>
      </w:r>
      <w:r w:rsidRPr="005719C2">
        <w:rPr>
          <w:rFonts w:ascii="Verdana" w:hAnsi="Verdana"/>
          <w:sz w:val="18"/>
          <w:szCs w:val="18"/>
          <w:lang w:val="en-US"/>
        </w:rPr>
        <w:t xml:space="preserve"> APIs for communication between the NextGen Pricing Service and other modules.</w:t>
      </w:r>
    </w:p>
    <w:p w14:paraId="00B7166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Ensure proper API security mechanisms, including </w:t>
      </w:r>
      <w:r w:rsidRPr="007546AB">
        <w:rPr>
          <w:rFonts w:ascii="Verdana" w:hAnsi="Verdana"/>
          <w:b/>
          <w:sz w:val="18"/>
          <w:szCs w:val="18"/>
          <w:lang w:val="en-US"/>
        </w:rPr>
        <w:t>authentication and authorization</w:t>
      </w:r>
      <w:r w:rsidRPr="005719C2">
        <w:rPr>
          <w:rFonts w:ascii="Verdana" w:hAnsi="Verdana"/>
          <w:sz w:val="18"/>
          <w:szCs w:val="18"/>
          <w:lang w:val="en-US"/>
        </w:rPr>
        <w:t>.</w:t>
      </w:r>
    </w:p>
    <w:p w14:paraId="0AE2AD3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Document APIs using OpenAPI (</w:t>
      </w:r>
      <w:r w:rsidRPr="007546AB">
        <w:rPr>
          <w:rFonts w:ascii="Verdana" w:hAnsi="Verdana"/>
          <w:b/>
          <w:sz w:val="18"/>
          <w:szCs w:val="18"/>
          <w:lang w:val="en-US"/>
        </w:rPr>
        <w:t>Swagger</w:t>
      </w:r>
      <w:r w:rsidRPr="005719C2">
        <w:rPr>
          <w:rFonts w:ascii="Verdana" w:hAnsi="Verdana"/>
          <w:sz w:val="18"/>
          <w:szCs w:val="18"/>
          <w:lang w:val="en-US"/>
        </w:rPr>
        <w:t>) or other documentation tools.</w:t>
      </w:r>
    </w:p>
    <w:p w14:paraId="351B8A8B"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Use Git for version control, ensuring proper branching, merging, and code versioning.</w:t>
      </w:r>
    </w:p>
    <w:p w14:paraId="7C9ED5F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Collaborate with team members through version control practices.</w:t>
      </w:r>
    </w:p>
    <w:p w14:paraId="74844B26"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Perform unit testing and integration testing of Java components.</w:t>
      </w:r>
    </w:p>
    <w:p w14:paraId="1243D92F"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Contribute to the development of test cases and ensure code coverage.</w:t>
      </w:r>
    </w:p>
    <w:p w14:paraId="4FEF949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Collaborate with </w:t>
      </w:r>
      <w:r w:rsidRPr="00EC2658">
        <w:rPr>
          <w:rFonts w:ascii="Verdana" w:hAnsi="Verdana"/>
          <w:b/>
          <w:sz w:val="18"/>
          <w:szCs w:val="18"/>
          <w:lang w:val="en-US"/>
        </w:rPr>
        <w:t>QA</w:t>
      </w:r>
      <w:r w:rsidRPr="005719C2">
        <w:rPr>
          <w:rFonts w:ascii="Verdana" w:hAnsi="Verdana"/>
          <w:sz w:val="18"/>
          <w:szCs w:val="18"/>
          <w:lang w:val="en-US"/>
        </w:rPr>
        <w:t xml:space="preserve"> teams to resolve issues and ensure high-quality code.</w:t>
      </w:r>
    </w:p>
    <w:p w14:paraId="35249816"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Identify and address security vulnerabilities within the Java codebase.</w:t>
      </w:r>
    </w:p>
    <w:p w14:paraId="57EB4A0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Follow security best practices to protect sensitive pricing data.</w:t>
      </w:r>
    </w:p>
    <w:p w14:paraId="7884A83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Document code changes, configurations, and architectural decisions.</w:t>
      </w:r>
    </w:p>
    <w:p w14:paraId="143546FB"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Maintain documentation related to Java components and their interactions.</w:t>
      </w:r>
    </w:p>
    <w:p w14:paraId="5AF0C34E"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Work with Postman for API testing and ensure that </w:t>
      </w:r>
      <w:r w:rsidRPr="007546AB">
        <w:rPr>
          <w:rFonts w:ascii="Verdana" w:hAnsi="Verdana"/>
          <w:b/>
          <w:sz w:val="18"/>
          <w:szCs w:val="18"/>
          <w:lang w:val="en-US"/>
        </w:rPr>
        <w:t>JSON payloads</w:t>
      </w:r>
      <w:r w:rsidRPr="005719C2">
        <w:rPr>
          <w:rFonts w:ascii="Verdana" w:hAnsi="Verdana"/>
          <w:sz w:val="18"/>
          <w:szCs w:val="18"/>
          <w:lang w:val="en-US"/>
        </w:rPr>
        <w:t xml:space="preserve"> are correctly handled in API requests and responses.</w:t>
      </w:r>
    </w:p>
    <w:p w14:paraId="6181630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Set up and configure </w:t>
      </w:r>
      <w:r w:rsidRPr="007546AB">
        <w:rPr>
          <w:rFonts w:ascii="Verdana" w:hAnsi="Verdana"/>
          <w:b/>
          <w:sz w:val="18"/>
          <w:szCs w:val="18"/>
          <w:lang w:val="en-US"/>
        </w:rPr>
        <w:t>CI/CD pipelines</w:t>
      </w:r>
      <w:r w:rsidRPr="005719C2">
        <w:rPr>
          <w:rFonts w:ascii="Verdana" w:hAnsi="Verdana"/>
          <w:sz w:val="18"/>
          <w:szCs w:val="18"/>
          <w:lang w:val="en-US"/>
        </w:rPr>
        <w:t xml:space="preserve"> using </w:t>
      </w:r>
      <w:r w:rsidRPr="007546AB">
        <w:rPr>
          <w:rFonts w:ascii="Verdana" w:hAnsi="Verdana"/>
          <w:b/>
          <w:sz w:val="18"/>
          <w:szCs w:val="18"/>
          <w:lang w:val="en-US"/>
        </w:rPr>
        <w:t>Jenkins</w:t>
      </w:r>
      <w:r w:rsidRPr="005719C2">
        <w:rPr>
          <w:rFonts w:ascii="Verdana" w:hAnsi="Verdana"/>
          <w:sz w:val="18"/>
          <w:szCs w:val="18"/>
          <w:lang w:val="en-US"/>
        </w:rPr>
        <w:t xml:space="preserve"> or </w:t>
      </w:r>
      <w:r w:rsidRPr="007546AB">
        <w:rPr>
          <w:rFonts w:ascii="Verdana" w:hAnsi="Verdana"/>
          <w:b/>
          <w:sz w:val="18"/>
          <w:szCs w:val="18"/>
          <w:lang w:val="en-US"/>
        </w:rPr>
        <w:t>CloudBees</w:t>
      </w:r>
      <w:r w:rsidRPr="005719C2">
        <w:rPr>
          <w:rFonts w:ascii="Verdana" w:hAnsi="Verdana"/>
          <w:sz w:val="18"/>
          <w:szCs w:val="18"/>
          <w:lang w:val="en-US"/>
        </w:rPr>
        <w:t>.</w:t>
      </w:r>
    </w:p>
    <w:p w14:paraId="3BC1A9C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Automate build, test, and deployment processes for the NextGen Pricing Service.</w:t>
      </w:r>
    </w:p>
    <w:p w14:paraId="0F9B697A"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Deploy and manage the NextGen Pricing Service on </w:t>
      </w:r>
      <w:r w:rsidRPr="007546AB">
        <w:rPr>
          <w:rFonts w:ascii="Verdana" w:hAnsi="Verdana"/>
          <w:b/>
          <w:sz w:val="18"/>
          <w:szCs w:val="18"/>
          <w:lang w:val="en-US"/>
        </w:rPr>
        <w:t>AWS</w:t>
      </w:r>
      <w:r w:rsidRPr="005719C2">
        <w:rPr>
          <w:rFonts w:ascii="Verdana" w:hAnsi="Verdana"/>
          <w:sz w:val="18"/>
          <w:szCs w:val="18"/>
          <w:lang w:val="en-US"/>
        </w:rPr>
        <w:t xml:space="preserve"> infrastructure, such as </w:t>
      </w:r>
      <w:r w:rsidRPr="007546AB">
        <w:rPr>
          <w:rFonts w:ascii="Verdana" w:hAnsi="Verdana"/>
          <w:b/>
          <w:sz w:val="18"/>
          <w:szCs w:val="18"/>
          <w:lang w:val="en-US"/>
        </w:rPr>
        <w:t>EKS</w:t>
      </w:r>
      <w:r w:rsidRPr="005719C2">
        <w:rPr>
          <w:rFonts w:ascii="Verdana" w:hAnsi="Verdana"/>
          <w:sz w:val="18"/>
          <w:szCs w:val="18"/>
          <w:lang w:val="en-US"/>
        </w:rPr>
        <w:t xml:space="preserve"> or </w:t>
      </w:r>
      <w:r w:rsidRPr="007546AB">
        <w:rPr>
          <w:rFonts w:ascii="Verdana" w:hAnsi="Verdana"/>
          <w:b/>
          <w:sz w:val="18"/>
          <w:szCs w:val="18"/>
          <w:lang w:val="en-US"/>
        </w:rPr>
        <w:t>EC2</w:t>
      </w:r>
      <w:r w:rsidRPr="005719C2">
        <w:rPr>
          <w:rFonts w:ascii="Verdana" w:hAnsi="Verdana"/>
          <w:sz w:val="18"/>
          <w:szCs w:val="18"/>
          <w:lang w:val="en-US"/>
        </w:rPr>
        <w:t>.</w:t>
      </w:r>
    </w:p>
    <w:p w14:paraId="582A1E8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Set up Elastic Load Balancers (</w:t>
      </w:r>
      <w:r w:rsidRPr="007546AB">
        <w:rPr>
          <w:rFonts w:ascii="Verdana" w:hAnsi="Verdana"/>
          <w:b/>
          <w:sz w:val="18"/>
          <w:szCs w:val="18"/>
          <w:lang w:val="en-US"/>
        </w:rPr>
        <w:t>ELB</w:t>
      </w:r>
      <w:r w:rsidRPr="005719C2">
        <w:rPr>
          <w:rFonts w:ascii="Verdana" w:hAnsi="Verdana"/>
          <w:sz w:val="18"/>
          <w:szCs w:val="18"/>
          <w:lang w:val="en-US"/>
        </w:rPr>
        <w:t>) for traffic distribution.</w:t>
      </w:r>
    </w:p>
    <w:p w14:paraId="62E2C7A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Store and retrieve data securely using </w:t>
      </w:r>
      <w:r w:rsidRPr="007546AB">
        <w:rPr>
          <w:rFonts w:ascii="Verdana" w:hAnsi="Verdana"/>
          <w:b/>
          <w:sz w:val="18"/>
          <w:szCs w:val="18"/>
          <w:lang w:val="en-US"/>
        </w:rPr>
        <w:t>S3 buckets</w:t>
      </w:r>
      <w:r w:rsidRPr="005719C2">
        <w:rPr>
          <w:rFonts w:ascii="Verdana" w:hAnsi="Verdana"/>
          <w:sz w:val="18"/>
          <w:szCs w:val="18"/>
          <w:lang w:val="en-US"/>
        </w:rPr>
        <w:t>.</w:t>
      </w:r>
    </w:p>
    <w:p w14:paraId="3112805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w:t>
      </w:r>
      <w:r w:rsidRPr="007546AB">
        <w:rPr>
          <w:rFonts w:ascii="Verdana" w:hAnsi="Verdana"/>
          <w:b/>
          <w:sz w:val="18"/>
          <w:szCs w:val="18"/>
          <w:lang w:val="en-US"/>
        </w:rPr>
        <w:t>Elasticsearch</w:t>
      </w:r>
      <w:r w:rsidRPr="005719C2">
        <w:rPr>
          <w:rFonts w:ascii="Verdana" w:hAnsi="Verdana"/>
          <w:sz w:val="18"/>
          <w:szCs w:val="18"/>
          <w:lang w:val="en-US"/>
        </w:rPr>
        <w:t xml:space="preserve"> for efficient search capabilities within the service.</w:t>
      </w:r>
    </w:p>
    <w:p w14:paraId="2DD1D98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Ensure that data indexing and querying are optimized.</w:t>
      </w:r>
    </w:p>
    <w:p w14:paraId="6691EC2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Define and manage </w:t>
      </w:r>
      <w:r w:rsidRPr="007546AB">
        <w:rPr>
          <w:rFonts w:ascii="Verdana" w:hAnsi="Verdana"/>
          <w:b/>
          <w:sz w:val="18"/>
          <w:szCs w:val="18"/>
          <w:lang w:val="en-US"/>
        </w:rPr>
        <w:t>AWS</w:t>
      </w:r>
      <w:r w:rsidRPr="005719C2">
        <w:rPr>
          <w:rFonts w:ascii="Verdana" w:hAnsi="Verdana"/>
          <w:sz w:val="18"/>
          <w:szCs w:val="18"/>
          <w:lang w:val="en-US"/>
        </w:rPr>
        <w:t xml:space="preserve"> infrastructure as code using </w:t>
      </w:r>
      <w:r w:rsidRPr="007546AB">
        <w:rPr>
          <w:rFonts w:ascii="Verdana" w:hAnsi="Verdana"/>
          <w:b/>
          <w:sz w:val="18"/>
          <w:szCs w:val="18"/>
          <w:lang w:val="en-US"/>
        </w:rPr>
        <w:t>Terraform</w:t>
      </w:r>
      <w:r w:rsidRPr="005719C2">
        <w:rPr>
          <w:rFonts w:ascii="Verdana" w:hAnsi="Verdana"/>
          <w:sz w:val="18"/>
          <w:szCs w:val="18"/>
          <w:lang w:val="en-US"/>
        </w:rPr>
        <w:t>.</w:t>
      </w:r>
    </w:p>
    <w:p w14:paraId="071E4AA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Create and maintain the necessary cloud resources for the service.</w:t>
      </w:r>
    </w:p>
    <w:p w14:paraId="3023778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Develop and maintain the database schema for storing pricing-related data.</w:t>
      </w:r>
    </w:p>
    <w:p w14:paraId="5BAD8E72" w14:textId="77777777" w:rsidR="000A638D"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Write </w:t>
      </w:r>
      <w:r w:rsidRPr="007546AB">
        <w:rPr>
          <w:rFonts w:ascii="Verdana" w:hAnsi="Verdana"/>
          <w:b/>
          <w:sz w:val="18"/>
          <w:szCs w:val="18"/>
          <w:lang w:val="en-US"/>
        </w:rPr>
        <w:t>SQL queries</w:t>
      </w:r>
      <w:r w:rsidRPr="005719C2">
        <w:rPr>
          <w:rFonts w:ascii="Verdana" w:hAnsi="Verdana"/>
          <w:sz w:val="18"/>
          <w:szCs w:val="18"/>
          <w:lang w:val="en-US"/>
        </w:rPr>
        <w:t xml:space="preserve"> to interact with the database.</w:t>
      </w:r>
    </w:p>
    <w:p w14:paraId="2C3E96CA" w14:textId="77777777" w:rsidR="00F92BA3" w:rsidRDefault="00F92BA3" w:rsidP="00C25C3D">
      <w:pPr>
        <w:tabs>
          <w:tab w:val="left" w:pos="720"/>
        </w:tabs>
        <w:ind w:right="-720"/>
        <w:rPr>
          <w:rFonts w:ascii="Verdana" w:hAnsi="Verdana"/>
          <w:b/>
          <w:sz w:val="18"/>
          <w:szCs w:val="18"/>
        </w:rPr>
      </w:pPr>
    </w:p>
    <w:p w14:paraId="782B8205" w14:textId="77777777" w:rsidR="00F92BA3" w:rsidRDefault="00F92BA3" w:rsidP="00C25C3D">
      <w:pPr>
        <w:tabs>
          <w:tab w:val="left" w:pos="720"/>
        </w:tabs>
        <w:ind w:right="-720"/>
        <w:rPr>
          <w:rFonts w:ascii="Verdana" w:hAnsi="Verdana"/>
          <w:b/>
          <w:sz w:val="18"/>
          <w:szCs w:val="18"/>
        </w:rPr>
      </w:pPr>
    </w:p>
    <w:p w14:paraId="3827F453" w14:textId="77777777" w:rsidR="00C25C3D" w:rsidRDefault="00C25C3D" w:rsidP="00C25C3D">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t>
      </w:r>
      <w:r w:rsidRPr="00405E9E">
        <w:rPr>
          <w:rFonts w:ascii="Verdana" w:hAnsi="Verdana"/>
          <w:b/>
          <w:sz w:val="18"/>
          <w:szCs w:val="18"/>
        </w:rPr>
        <w:t>AT&amp;T</w:t>
      </w:r>
      <w:r>
        <w:rPr>
          <w:rFonts w:ascii="Verdana" w:hAnsi="Verdana"/>
          <w:b/>
          <w:sz w:val="18"/>
          <w:szCs w:val="18"/>
        </w:rPr>
        <w:t>, Plano, TX</w:t>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w:t>
      </w:r>
      <w:r w:rsidR="00AA2FA9">
        <w:rPr>
          <w:rFonts w:ascii="Verdana" w:hAnsi="Verdana"/>
          <w:b/>
          <w:sz w:val="18"/>
          <w:szCs w:val="18"/>
        </w:rPr>
        <w:t xml:space="preserve">         AUG</w:t>
      </w:r>
      <w:r>
        <w:rPr>
          <w:rFonts w:ascii="Verdana" w:hAnsi="Verdana"/>
          <w:b/>
          <w:sz w:val="18"/>
          <w:szCs w:val="18"/>
        </w:rPr>
        <w:t xml:space="preserve"> 202</w:t>
      </w:r>
      <w:r w:rsidR="00AA2FA9">
        <w:rPr>
          <w:rFonts w:ascii="Verdana" w:hAnsi="Verdana"/>
          <w:b/>
          <w:sz w:val="18"/>
          <w:szCs w:val="18"/>
        </w:rPr>
        <w:t>2</w:t>
      </w:r>
      <w:r w:rsidR="00A342B2">
        <w:rPr>
          <w:rFonts w:ascii="Verdana" w:hAnsi="Verdana"/>
          <w:b/>
          <w:sz w:val="18"/>
          <w:szCs w:val="18"/>
        </w:rPr>
        <w:t xml:space="preserve"> – MAR 2023</w:t>
      </w:r>
    </w:p>
    <w:p w14:paraId="6FD4ED64" w14:textId="77777777" w:rsidR="00C25C3D" w:rsidRDefault="00C25C3D" w:rsidP="00C25C3D">
      <w:pPr>
        <w:jc w:val="both"/>
        <w:rPr>
          <w:rFonts w:ascii="Verdana" w:hAnsi="Verdana"/>
          <w:b/>
          <w:sz w:val="18"/>
          <w:szCs w:val="18"/>
        </w:rPr>
      </w:pPr>
      <w:r w:rsidRPr="007A4FD0">
        <w:rPr>
          <w:rFonts w:ascii="Verdana" w:hAnsi="Verdana"/>
          <w:b/>
          <w:sz w:val="18"/>
          <w:szCs w:val="18"/>
        </w:rPr>
        <w:t>T</w:t>
      </w:r>
      <w:r w:rsidR="005E1CB6">
        <w:rPr>
          <w:rFonts w:ascii="Verdana" w:hAnsi="Verdana"/>
          <w:b/>
          <w:sz w:val="18"/>
          <w:szCs w:val="18"/>
        </w:rPr>
        <w:t>itle: Lead</w:t>
      </w:r>
      <w:r>
        <w:rPr>
          <w:rFonts w:ascii="Verdana" w:hAnsi="Verdana"/>
          <w:b/>
          <w:sz w:val="18"/>
          <w:szCs w:val="18"/>
        </w:rPr>
        <w:t xml:space="preserve"> Java Developer</w:t>
      </w:r>
    </w:p>
    <w:p w14:paraId="56A3FBFB" w14:textId="77777777" w:rsidR="00C25C3D" w:rsidRDefault="00C25C3D" w:rsidP="00C25C3D">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CSI-Adapter</w:t>
      </w:r>
    </w:p>
    <w:p w14:paraId="6C06A02D" w14:textId="77777777" w:rsidR="00C25C3D" w:rsidRDefault="00C25C3D" w:rsidP="00C25C3D">
      <w:pPr>
        <w:jc w:val="both"/>
        <w:rPr>
          <w:rFonts w:ascii="Verdana" w:hAnsi="Verdana"/>
          <w:b/>
          <w:sz w:val="18"/>
          <w:szCs w:val="18"/>
        </w:rPr>
      </w:pPr>
    </w:p>
    <w:p w14:paraId="553BCFF0" w14:textId="77777777" w:rsidR="00C25C3D" w:rsidRDefault="00C25C3D" w:rsidP="00C25C3D">
      <w:pPr>
        <w:jc w:val="both"/>
        <w:rPr>
          <w:rFonts w:ascii="Verdana" w:hAnsi="Verdana"/>
          <w:sz w:val="18"/>
          <w:szCs w:val="18"/>
        </w:rPr>
      </w:pPr>
      <w:r>
        <w:rPr>
          <w:rFonts w:ascii="Verdana" w:hAnsi="Verdana"/>
          <w:b/>
          <w:sz w:val="18"/>
          <w:szCs w:val="18"/>
        </w:rPr>
        <w:tab/>
      </w:r>
      <w:r w:rsidRPr="00C25C3D">
        <w:rPr>
          <w:rFonts w:ascii="Verdana" w:hAnsi="Verdana"/>
          <w:sz w:val="18"/>
          <w:szCs w:val="18"/>
        </w:rPr>
        <w:t>CSI Adapter development involves use of adapter framework, spring framework, java and related technologies and much more.</w:t>
      </w:r>
      <w:r w:rsidR="00866CF2">
        <w:rPr>
          <w:rFonts w:ascii="Verdana" w:hAnsi="Verdana"/>
          <w:sz w:val="18"/>
          <w:szCs w:val="18"/>
        </w:rPr>
        <w:t xml:space="preserve"> It is architectural component that abstract backend systems.</w:t>
      </w:r>
      <w:r w:rsidRPr="00C25C3D">
        <w:rPr>
          <w:rFonts w:ascii="Verdana" w:hAnsi="Verdana"/>
          <w:sz w:val="18"/>
          <w:szCs w:val="18"/>
        </w:rPr>
        <w:t xml:space="preserve"> Developer is expected to follow the java coding standards and best practices and top of it follow the CSI standards and practices set. There are rules around private schemas, process models, configuration files, adapter code structure, bundle structure.</w:t>
      </w:r>
      <w:r w:rsidR="00866CF2">
        <w:rPr>
          <w:rFonts w:ascii="Verdana" w:hAnsi="Verdana"/>
          <w:sz w:val="18"/>
          <w:szCs w:val="18"/>
        </w:rPr>
        <w:t xml:space="preserve"> </w:t>
      </w:r>
      <w:r w:rsidRPr="00C25C3D">
        <w:rPr>
          <w:rFonts w:ascii="Verdana" w:hAnsi="Verdana"/>
          <w:sz w:val="18"/>
          <w:szCs w:val="18"/>
        </w:rPr>
        <w:t>Adapter code review template, SONAR tool and peer reviews help identify any adapter code issues and deliver best quality code.</w:t>
      </w:r>
    </w:p>
    <w:p w14:paraId="72A5121C" w14:textId="77777777" w:rsidR="00866CF2" w:rsidRDefault="00866CF2" w:rsidP="00C25C3D">
      <w:pPr>
        <w:jc w:val="both"/>
        <w:rPr>
          <w:rFonts w:ascii="Verdana" w:hAnsi="Verdana"/>
          <w:sz w:val="18"/>
          <w:szCs w:val="18"/>
        </w:rPr>
      </w:pPr>
    </w:p>
    <w:p w14:paraId="41B4B9E7" w14:textId="77777777" w:rsidR="00866CF2" w:rsidRDefault="00866CF2" w:rsidP="00866CF2">
      <w:pPr>
        <w:tabs>
          <w:tab w:val="left" w:pos="720"/>
        </w:tabs>
        <w:ind w:right="-720"/>
        <w:rPr>
          <w:rFonts w:ascii="Verdana" w:hAnsi="Verdana"/>
          <w:b/>
          <w:sz w:val="18"/>
          <w:szCs w:val="18"/>
        </w:rPr>
      </w:pPr>
      <w:r w:rsidRPr="000072F9">
        <w:rPr>
          <w:rFonts w:ascii="Verdana" w:hAnsi="Verdana"/>
          <w:b/>
          <w:sz w:val="18"/>
          <w:szCs w:val="18"/>
        </w:rPr>
        <w:t>Responsibilities:</w:t>
      </w:r>
    </w:p>
    <w:p w14:paraId="4D4CA4D0" w14:textId="77777777" w:rsidR="00866CF2" w:rsidRDefault="00866CF2" w:rsidP="00866CF2">
      <w:pPr>
        <w:tabs>
          <w:tab w:val="left" w:pos="720"/>
        </w:tabs>
        <w:ind w:right="-720"/>
        <w:rPr>
          <w:rFonts w:ascii="Verdana" w:hAnsi="Verdana"/>
          <w:b/>
          <w:sz w:val="18"/>
          <w:szCs w:val="18"/>
        </w:rPr>
      </w:pPr>
    </w:p>
    <w:p w14:paraId="105BADDC" w14:textId="77777777" w:rsidR="00866CF2" w:rsidRPr="00BC516B" w:rsidRDefault="00866CF2" w:rsidP="00866CF2">
      <w:pPr>
        <w:pStyle w:val="ListParagraph"/>
        <w:numPr>
          <w:ilvl w:val="0"/>
          <w:numId w:val="19"/>
        </w:numPr>
        <w:shd w:val="clear" w:color="auto" w:fill="FFFFFF"/>
        <w:suppressAutoHyphens w:val="0"/>
        <w:spacing w:line="276" w:lineRule="auto"/>
        <w:contextualSpacing/>
        <w:jc w:val="both"/>
        <w:rPr>
          <w:rFonts w:ascii="Verdana" w:hAnsi="Verdana"/>
          <w:sz w:val="18"/>
          <w:szCs w:val="18"/>
          <w:lang w:val="en-US"/>
        </w:rPr>
      </w:pPr>
      <w:r w:rsidRPr="00BC516B">
        <w:rPr>
          <w:rFonts w:ascii="Verdana" w:hAnsi="Verdana"/>
          <w:sz w:val="18"/>
          <w:szCs w:val="18"/>
          <w:lang w:val="en-US"/>
        </w:rPr>
        <w:t>Worked as a Developer and involved in analysis of requirements, design, development, Unit and Integration testing.</w:t>
      </w:r>
    </w:p>
    <w:p w14:paraId="282992C9" w14:textId="77777777" w:rsidR="00866CF2"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Involved in analyzing the user requirements and specifications for deciding the flex component needed to be developed and their interaction.</w:t>
      </w:r>
    </w:p>
    <w:p w14:paraId="5DF0F5E5" w14:textId="77777777" w:rsidR="002E4FD6" w:rsidRDefault="002E4FD6" w:rsidP="002E4FD6">
      <w:pPr>
        <w:numPr>
          <w:ilvl w:val="0"/>
          <w:numId w:val="19"/>
        </w:numPr>
        <w:shd w:val="clear" w:color="auto" w:fill="FFFFFF"/>
        <w:suppressAutoHyphens w:val="0"/>
        <w:spacing w:before="100" w:beforeAutospacing="1" w:after="100" w:afterAutospacing="1"/>
        <w:rPr>
          <w:rFonts w:ascii="Verdana" w:hAnsi="Verdana"/>
          <w:sz w:val="18"/>
          <w:szCs w:val="18"/>
        </w:rPr>
      </w:pPr>
      <w:r>
        <w:rPr>
          <w:rFonts w:ascii="Verdana" w:hAnsi="Verdana"/>
          <w:sz w:val="18"/>
          <w:szCs w:val="18"/>
        </w:rPr>
        <w:t>Created</w:t>
      </w:r>
      <w:r w:rsidRPr="00BC516B">
        <w:rPr>
          <w:rFonts w:ascii="Verdana" w:hAnsi="Verdana"/>
          <w:sz w:val="18"/>
          <w:szCs w:val="18"/>
        </w:rPr>
        <w:t xml:space="preserve"> </w:t>
      </w:r>
      <w:r w:rsidRPr="00FF23C3">
        <w:rPr>
          <w:rFonts w:ascii="Verdana" w:hAnsi="Verdana"/>
          <w:sz w:val="18"/>
          <w:szCs w:val="18"/>
        </w:rPr>
        <w:t>MicroServices</w:t>
      </w:r>
      <w:r w:rsidRPr="00BC516B">
        <w:rPr>
          <w:rFonts w:ascii="Verdana" w:hAnsi="Verdana"/>
          <w:sz w:val="18"/>
          <w:szCs w:val="18"/>
        </w:rPr>
        <w:t xml:space="preserve"> with </w:t>
      </w:r>
      <w:r w:rsidRPr="002E4FD6">
        <w:rPr>
          <w:rFonts w:ascii="Verdana" w:hAnsi="Verdana"/>
          <w:b/>
          <w:sz w:val="18"/>
          <w:szCs w:val="18"/>
        </w:rPr>
        <w:t>Spring IOC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001639F9" w14:textId="77777777" w:rsidR="002E4FD6" w:rsidRPr="004877E7" w:rsidRDefault="002E4FD6"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2E4FD6">
        <w:rPr>
          <w:rFonts w:ascii="Verdana" w:hAnsi="Verdana"/>
          <w:b/>
          <w:sz w:val="18"/>
          <w:szCs w:val="18"/>
        </w:rPr>
        <w:t>Spring Boot</w:t>
      </w:r>
      <w:r w:rsidRPr="002E4FD6">
        <w:rPr>
          <w:rFonts w:ascii="Verdana" w:hAnsi="Verdana"/>
          <w:sz w:val="18"/>
          <w:szCs w:val="18"/>
        </w:rPr>
        <w:t xml:space="preserve"> to use Java-based frameworks to create </w:t>
      </w:r>
      <w:r w:rsidRPr="002E4FD6">
        <w:rPr>
          <w:rFonts w:ascii="Verdana" w:hAnsi="Verdana"/>
          <w:b/>
          <w:sz w:val="18"/>
          <w:szCs w:val="18"/>
        </w:rPr>
        <w:t>microservices</w:t>
      </w:r>
      <w:r w:rsidRPr="002E4FD6">
        <w:rPr>
          <w:rFonts w:ascii="Verdana" w:hAnsi="Verdana"/>
          <w:sz w:val="18"/>
          <w:szCs w:val="18"/>
        </w:rPr>
        <w:t xml:space="preserve"> and </w:t>
      </w:r>
      <w:r w:rsidRPr="002E4FD6">
        <w:rPr>
          <w:rFonts w:ascii="Verdana" w:hAnsi="Verdana"/>
          <w:b/>
          <w:sz w:val="18"/>
          <w:szCs w:val="18"/>
        </w:rPr>
        <w:t>web apps</w:t>
      </w:r>
    </w:p>
    <w:p w14:paraId="6FBAA885" w14:textId="77777777" w:rsidR="004877E7" w:rsidRDefault="004877E7"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4877E7">
        <w:rPr>
          <w:rFonts w:ascii="Verdana" w:hAnsi="Verdana"/>
          <w:sz w:val="18"/>
          <w:szCs w:val="18"/>
        </w:rPr>
        <w:t xml:space="preserve">Simplify the maven configuration using </w:t>
      </w:r>
      <w:r w:rsidRPr="004877E7">
        <w:rPr>
          <w:rFonts w:ascii="Verdana" w:hAnsi="Verdana"/>
          <w:b/>
          <w:sz w:val="18"/>
          <w:szCs w:val="18"/>
        </w:rPr>
        <w:t>spring boot</w:t>
      </w:r>
      <w:r w:rsidRPr="004877E7">
        <w:rPr>
          <w:rFonts w:ascii="Verdana" w:hAnsi="Verdana"/>
          <w:sz w:val="18"/>
          <w:szCs w:val="18"/>
        </w:rPr>
        <w:t xml:space="preserve"> starter pom</w:t>
      </w:r>
      <w:r>
        <w:rPr>
          <w:rFonts w:ascii="Verdana" w:hAnsi="Verdana"/>
          <w:sz w:val="18"/>
          <w:szCs w:val="18"/>
        </w:rPr>
        <w:t>.xml</w:t>
      </w:r>
    </w:p>
    <w:p w14:paraId="66DFF6D1" w14:textId="77777777" w:rsidR="004877E7" w:rsidRPr="002E4FD6" w:rsidRDefault="004877E7"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4877E7">
        <w:rPr>
          <w:rFonts w:ascii="Verdana" w:hAnsi="Verdana"/>
          <w:b/>
          <w:sz w:val="18"/>
          <w:szCs w:val="18"/>
        </w:rPr>
        <w:t>Spring boot actuator</w:t>
      </w:r>
      <w:r>
        <w:rPr>
          <w:rFonts w:ascii="Verdana" w:hAnsi="Verdana"/>
          <w:sz w:val="18"/>
          <w:szCs w:val="18"/>
        </w:rPr>
        <w:t xml:space="preserve"> used for production ready features</w:t>
      </w:r>
    </w:p>
    <w:p w14:paraId="390CAB2F" w14:textId="77777777" w:rsidR="003802D0" w:rsidRDefault="003802D0"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3802D0">
        <w:rPr>
          <w:rFonts w:ascii="Verdana" w:hAnsi="Verdana"/>
          <w:b/>
          <w:sz w:val="18"/>
          <w:szCs w:val="18"/>
          <w:lang w:val="en-US"/>
        </w:rPr>
        <w:t>Shell scripting</w:t>
      </w:r>
      <w:r w:rsidRPr="003802D0">
        <w:rPr>
          <w:rFonts w:ascii="Verdana" w:hAnsi="Verdana"/>
          <w:sz w:val="18"/>
          <w:szCs w:val="18"/>
          <w:lang w:val="en-US"/>
        </w:rPr>
        <w:t xml:space="preserve"> is used for Automating the code compiling process,</w:t>
      </w:r>
      <w:r>
        <w:rPr>
          <w:rFonts w:ascii="Verdana" w:hAnsi="Verdana"/>
          <w:sz w:val="18"/>
          <w:szCs w:val="18"/>
          <w:lang w:val="en-US"/>
        </w:rPr>
        <w:t xml:space="preserve"> </w:t>
      </w:r>
      <w:r w:rsidRPr="003802D0">
        <w:rPr>
          <w:rFonts w:ascii="Verdana" w:hAnsi="Verdana"/>
          <w:sz w:val="18"/>
          <w:szCs w:val="18"/>
          <w:lang w:val="en-US"/>
        </w:rPr>
        <w:t>Running a program or creating a program environment,</w:t>
      </w:r>
      <w:r>
        <w:rPr>
          <w:rFonts w:ascii="Verdana" w:hAnsi="Verdana"/>
          <w:sz w:val="18"/>
          <w:szCs w:val="18"/>
          <w:lang w:val="en-US"/>
        </w:rPr>
        <w:t xml:space="preserve"> </w:t>
      </w:r>
      <w:r w:rsidRPr="003802D0">
        <w:rPr>
          <w:rFonts w:ascii="Verdana" w:hAnsi="Verdana"/>
          <w:sz w:val="18"/>
          <w:szCs w:val="18"/>
          <w:lang w:val="en-US"/>
        </w:rPr>
        <w:t>Completing batch,</w:t>
      </w:r>
      <w:r>
        <w:rPr>
          <w:rFonts w:ascii="Verdana" w:hAnsi="Verdana"/>
          <w:sz w:val="18"/>
          <w:szCs w:val="18"/>
          <w:lang w:val="en-US"/>
        </w:rPr>
        <w:t xml:space="preserve"> </w:t>
      </w:r>
      <w:r w:rsidRPr="003802D0">
        <w:rPr>
          <w:rFonts w:ascii="Verdana" w:hAnsi="Verdana"/>
          <w:sz w:val="18"/>
          <w:szCs w:val="18"/>
          <w:lang w:val="en-US"/>
        </w:rPr>
        <w:t>Manipulating files,</w:t>
      </w:r>
      <w:r>
        <w:rPr>
          <w:rFonts w:ascii="Verdana" w:hAnsi="Verdana"/>
          <w:sz w:val="18"/>
          <w:szCs w:val="18"/>
          <w:lang w:val="en-US"/>
        </w:rPr>
        <w:t xml:space="preserve"> </w:t>
      </w:r>
      <w:r w:rsidRPr="003802D0">
        <w:rPr>
          <w:rFonts w:ascii="Verdana" w:hAnsi="Verdana"/>
          <w:sz w:val="18"/>
          <w:szCs w:val="18"/>
          <w:lang w:val="en-US"/>
        </w:rPr>
        <w:t>Linking existing programs together,</w:t>
      </w:r>
      <w:r>
        <w:rPr>
          <w:rFonts w:ascii="Verdana" w:hAnsi="Verdana"/>
          <w:sz w:val="18"/>
          <w:szCs w:val="18"/>
          <w:lang w:val="en-US"/>
        </w:rPr>
        <w:t xml:space="preserve"> </w:t>
      </w:r>
      <w:r w:rsidRPr="003802D0">
        <w:rPr>
          <w:rFonts w:ascii="Verdana" w:hAnsi="Verdana"/>
          <w:sz w:val="18"/>
          <w:szCs w:val="18"/>
          <w:lang w:val="en-US"/>
        </w:rPr>
        <w:t>Executing routine backups,</w:t>
      </w:r>
      <w:r>
        <w:rPr>
          <w:rFonts w:ascii="Verdana" w:hAnsi="Verdana"/>
          <w:sz w:val="18"/>
          <w:szCs w:val="18"/>
          <w:lang w:val="en-US"/>
        </w:rPr>
        <w:t xml:space="preserve"> </w:t>
      </w:r>
      <w:r w:rsidRPr="003802D0">
        <w:rPr>
          <w:rFonts w:ascii="Verdana" w:hAnsi="Verdana"/>
          <w:sz w:val="18"/>
          <w:szCs w:val="18"/>
          <w:lang w:val="en-US"/>
        </w:rPr>
        <w:t>Monitoring a system.</w:t>
      </w:r>
    </w:p>
    <w:p w14:paraId="360FFC32" w14:textId="77777777" w:rsidR="00B841A3" w:rsidRPr="00F4114D"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Pr>
          <w:rFonts w:ascii="Verdana" w:hAnsi="Verdana"/>
          <w:b/>
          <w:sz w:val="18"/>
          <w:szCs w:val="18"/>
        </w:rPr>
        <w:t xml:space="preserve">CSI-Adapter </w:t>
      </w:r>
      <w:r>
        <w:t xml:space="preserve"> </w:t>
      </w:r>
      <w:r w:rsidRPr="00B841A3">
        <w:rPr>
          <w:rFonts w:ascii="Verdana" w:hAnsi="Verdana"/>
          <w:sz w:val="18"/>
          <w:szCs w:val="18"/>
        </w:rPr>
        <w:t>uses</w:t>
      </w:r>
      <w:r>
        <w:t xml:space="preserve"> </w:t>
      </w:r>
      <w:r w:rsidRPr="00B841A3">
        <w:rPr>
          <w:rFonts w:ascii="Verdana" w:hAnsi="Verdana"/>
          <w:b/>
          <w:sz w:val="18"/>
          <w:szCs w:val="18"/>
        </w:rPr>
        <w:t>Apache Kafka</w:t>
      </w:r>
      <w:r>
        <w:t xml:space="preserve"> </w:t>
      </w:r>
      <w:r w:rsidRPr="00B841A3">
        <w:rPr>
          <w:rFonts w:ascii="Verdana" w:hAnsi="Verdana"/>
          <w:sz w:val="18"/>
          <w:szCs w:val="18"/>
        </w:rPr>
        <w:t>for integrating services in an event-driven way and Participant services use the producer-consumer API of</w:t>
      </w:r>
      <w:r>
        <w:t xml:space="preserve"> </w:t>
      </w:r>
      <w:r w:rsidRPr="00B841A3">
        <w:rPr>
          <w:b/>
        </w:rPr>
        <w:t>Apache Kafka</w:t>
      </w:r>
      <w:r>
        <w:t xml:space="preserve">, </w:t>
      </w:r>
      <w:r w:rsidRPr="00B841A3">
        <w:rPr>
          <w:rFonts w:ascii="Verdana" w:hAnsi="Verdana"/>
          <w:sz w:val="18"/>
          <w:szCs w:val="18"/>
        </w:rPr>
        <w:t>together with</w:t>
      </w:r>
      <w:r>
        <w:t xml:space="preserve"> </w:t>
      </w:r>
      <w:r w:rsidRPr="00B841A3">
        <w:rPr>
          <w:b/>
        </w:rPr>
        <w:t>Kafka Streams</w:t>
      </w:r>
      <w:r>
        <w:t xml:space="preserve"> </w:t>
      </w:r>
      <w:r w:rsidRPr="00B841A3">
        <w:rPr>
          <w:rFonts w:ascii="Verdana" w:hAnsi="Verdana"/>
          <w:sz w:val="18"/>
          <w:szCs w:val="18"/>
        </w:rPr>
        <w:t>and</w:t>
      </w:r>
      <w:r>
        <w:t xml:space="preserve"> </w:t>
      </w:r>
      <w:r w:rsidRPr="00B841A3">
        <w:rPr>
          <w:b/>
        </w:rPr>
        <w:t>Kafka Connect</w:t>
      </w:r>
      <w:r>
        <w:t>.</w:t>
      </w:r>
    </w:p>
    <w:p w14:paraId="1E4AE701" w14:textId="77777777" w:rsidR="00B841A3" w:rsidRPr="00F4114D"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sidRPr="00F4114D">
        <w:rPr>
          <w:rFonts w:ascii="Verdana" w:hAnsi="Verdana"/>
          <w:sz w:val="18"/>
          <w:szCs w:val="18"/>
          <w:lang w:val="en-US"/>
        </w:rPr>
        <w:t xml:space="preserve">Replicated </w:t>
      </w:r>
      <w:r w:rsidRPr="00F4114D">
        <w:rPr>
          <w:rFonts w:ascii="Verdana" w:hAnsi="Verdana"/>
          <w:b/>
          <w:sz w:val="18"/>
          <w:szCs w:val="18"/>
          <w:lang w:val="en-US"/>
        </w:rPr>
        <w:t>Apache</w:t>
      </w:r>
      <w:r w:rsidRPr="00B841A3">
        <w:rPr>
          <w:b/>
        </w:rPr>
        <w:t xml:space="preserve"> Kafka</w:t>
      </w:r>
      <w:r>
        <w:t xml:space="preserve"> </w:t>
      </w:r>
      <w:r w:rsidRPr="00593645">
        <w:rPr>
          <w:rFonts w:ascii="Verdana" w:hAnsi="Verdana"/>
          <w:sz w:val="18"/>
          <w:szCs w:val="18"/>
        </w:rPr>
        <w:t xml:space="preserve">topic partitions are used to distribute message traffic among event-driven </w:t>
      </w:r>
      <w:r w:rsidRPr="00F4114D">
        <w:rPr>
          <w:rFonts w:ascii="Verdana" w:hAnsi="Verdana"/>
          <w:sz w:val="18"/>
          <w:szCs w:val="18"/>
          <w:lang w:val="en-US"/>
        </w:rPr>
        <w:t>microservice instances</w:t>
      </w:r>
    </w:p>
    <w:p w14:paraId="3A8CC6DD" w14:textId="77777777" w:rsidR="00B841A3" w:rsidRPr="00593645"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sidRPr="00F4114D">
        <w:rPr>
          <w:rFonts w:ascii="Verdana" w:hAnsi="Verdana"/>
          <w:sz w:val="18"/>
          <w:szCs w:val="18"/>
          <w:lang w:val="en-US"/>
        </w:rPr>
        <w:t>Unexpected errors</w:t>
      </w:r>
      <w:r w:rsidRPr="00593645">
        <w:rPr>
          <w:rFonts w:ascii="Verdana" w:hAnsi="Verdana"/>
          <w:sz w:val="18"/>
          <w:szCs w:val="18"/>
        </w:rPr>
        <w:t xml:space="preserve"> are propagated to the exception handler and to the underlying </w:t>
      </w:r>
      <w:r w:rsidRPr="00593645">
        <w:rPr>
          <w:rFonts w:ascii="Verdana" w:hAnsi="Verdana"/>
          <w:b/>
          <w:sz w:val="18"/>
          <w:szCs w:val="18"/>
        </w:rPr>
        <w:t>Apache Kafka</w:t>
      </w:r>
      <w:r w:rsidRPr="00593645">
        <w:rPr>
          <w:rFonts w:ascii="Verdana" w:hAnsi="Verdana"/>
          <w:sz w:val="18"/>
          <w:szCs w:val="18"/>
        </w:rPr>
        <w:t xml:space="preserve"> </w:t>
      </w:r>
      <w:r w:rsidRPr="00F4114D">
        <w:rPr>
          <w:rFonts w:ascii="Verdana" w:hAnsi="Verdana"/>
          <w:sz w:val="18"/>
          <w:szCs w:val="18"/>
          <w:lang w:val="en-US"/>
        </w:rPr>
        <w:t>Streaming API to preserve a consistent state on the streaming platform.</w:t>
      </w:r>
    </w:p>
    <w:p w14:paraId="45B5DA49"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Xml schema design from AID document using </w:t>
      </w:r>
      <w:r w:rsidRPr="004D30F4">
        <w:rPr>
          <w:rFonts w:ascii="Verdana" w:hAnsi="Verdana"/>
          <w:b/>
          <w:sz w:val="18"/>
          <w:szCs w:val="18"/>
          <w:lang w:val="en-US"/>
        </w:rPr>
        <w:t>XMLSpy</w:t>
      </w:r>
      <w:r w:rsidRPr="001968E4">
        <w:rPr>
          <w:rFonts w:ascii="Verdana" w:hAnsi="Verdana"/>
          <w:sz w:val="18"/>
          <w:szCs w:val="18"/>
          <w:lang w:val="en-US"/>
        </w:rPr>
        <w:t xml:space="preserve"> tool</w:t>
      </w:r>
    </w:p>
    <w:p w14:paraId="6C83FFBA"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Create process model using </w:t>
      </w:r>
      <w:r w:rsidRPr="004D30F4">
        <w:rPr>
          <w:rFonts w:ascii="Verdana" w:hAnsi="Verdana"/>
          <w:b/>
          <w:sz w:val="18"/>
          <w:szCs w:val="18"/>
          <w:lang w:val="en-US"/>
        </w:rPr>
        <w:t>Tibco Business studio</w:t>
      </w:r>
    </w:p>
    <w:p w14:paraId="1EF68147"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Validate the generated mappings and process flow on target/cloud runtime</w:t>
      </w:r>
    </w:p>
    <w:p w14:paraId="71CA3A43"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Build, deploy and execute the services in the cloud environment using GRM tool</w:t>
      </w:r>
    </w:p>
    <w:p w14:paraId="762A0264" w14:textId="77777777" w:rsidR="00866CF2"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Test the services in Local and cloud environment using </w:t>
      </w:r>
      <w:r w:rsidRPr="004D30F4">
        <w:rPr>
          <w:rFonts w:ascii="Verdana" w:hAnsi="Verdana"/>
          <w:b/>
          <w:sz w:val="18"/>
          <w:szCs w:val="18"/>
          <w:lang w:val="en-US"/>
        </w:rPr>
        <w:t>DME/SOAP</w:t>
      </w:r>
      <w:r w:rsidRPr="001968E4">
        <w:rPr>
          <w:rFonts w:ascii="Verdana" w:hAnsi="Verdana"/>
          <w:sz w:val="18"/>
          <w:szCs w:val="18"/>
          <w:lang w:val="en-US"/>
        </w:rPr>
        <w:t xml:space="preserve"> UI tools</w:t>
      </w:r>
    </w:p>
    <w:p w14:paraId="44AA9F4D" w14:textId="77777777" w:rsidR="00EB7E70" w:rsidRDefault="00EB7E70"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EB7E70">
        <w:rPr>
          <w:rFonts w:ascii="Verdana" w:hAnsi="Verdana"/>
          <w:sz w:val="18"/>
          <w:szCs w:val="18"/>
          <w:lang w:val="en-US"/>
        </w:rPr>
        <w:t xml:space="preserve">Design, develop and implement technical solutions in </w:t>
      </w:r>
      <w:r w:rsidRPr="00EB7E70">
        <w:rPr>
          <w:rFonts w:ascii="Verdana" w:hAnsi="Verdana"/>
          <w:b/>
          <w:sz w:val="18"/>
          <w:szCs w:val="18"/>
          <w:lang w:val="en-US"/>
        </w:rPr>
        <w:t>Microsoft Azure</w:t>
      </w:r>
      <w:r w:rsidRPr="00EB7E70">
        <w:rPr>
          <w:rFonts w:ascii="Verdana" w:hAnsi="Verdana"/>
          <w:sz w:val="18"/>
          <w:szCs w:val="18"/>
          <w:lang w:val="en-US"/>
        </w:rPr>
        <w:t xml:space="preserve"> environments using Java and other progra</w:t>
      </w:r>
      <w:r w:rsidR="007571AE">
        <w:rPr>
          <w:rFonts w:ascii="Verdana" w:hAnsi="Verdana"/>
          <w:sz w:val="18"/>
          <w:szCs w:val="18"/>
          <w:lang w:val="en-US"/>
        </w:rPr>
        <w:t>m</w:t>
      </w:r>
      <w:r w:rsidRPr="00EB7E70">
        <w:rPr>
          <w:rFonts w:ascii="Verdana" w:hAnsi="Verdana"/>
          <w:sz w:val="18"/>
          <w:szCs w:val="18"/>
          <w:lang w:val="en-US"/>
        </w:rPr>
        <w:t>ming languages</w:t>
      </w:r>
    </w:p>
    <w:p w14:paraId="60AE393E" w14:textId="77777777" w:rsidR="007571AE" w:rsidRDefault="00850BBE" w:rsidP="00850BBE">
      <w:pPr>
        <w:pStyle w:val="ListParagraph"/>
        <w:numPr>
          <w:ilvl w:val="0"/>
          <w:numId w:val="19"/>
        </w:numPr>
        <w:shd w:val="clear" w:color="auto" w:fill="FFFFFF"/>
        <w:suppressAutoHyphens w:val="0"/>
        <w:contextualSpacing/>
        <w:jc w:val="both"/>
        <w:rPr>
          <w:rFonts w:ascii="Verdana" w:hAnsi="Verdana"/>
          <w:sz w:val="18"/>
          <w:szCs w:val="18"/>
          <w:lang w:val="en-US"/>
        </w:rPr>
      </w:pPr>
      <w:r w:rsidRPr="00850BBE">
        <w:rPr>
          <w:rFonts w:ascii="Verdana" w:hAnsi="Verdana"/>
          <w:sz w:val="18"/>
          <w:szCs w:val="18"/>
          <w:lang w:val="en-US"/>
        </w:rPr>
        <w:t>Creating cloud solutions that solve pain points and meet the business’s needs.</w:t>
      </w:r>
    </w:p>
    <w:p w14:paraId="16D6EB6C" w14:textId="77777777" w:rsidR="003F47BF" w:rsidRPr="003F47BF" w:rsidRDefault="003F47BF" w:rsidP="003F47BF">
      <w:pPr>
        <w:numPr>
          <w:ilvl w:val="0"/>
          <w:numId w:val="19"/>
        </w:numPr>
        <w:shd w:val="clear" w:color="auto" w:fill="FFFFFF"/>
        <w:textAlignment w:val="baseline"/>
        <w:outlineLvl w:val="1"/>
        <w:rPr>
          <w:rFonts w:ascii="Verdana" w:hAnsi="Verdana"/>
          <w:sz w:val="18"/>
          <w:szCs w:val="18"/>
        </w:rPr>
      </w:pPr>
      <w:r w:rsidRPr="003F47BF">
        <w:rPr>
          <w:rFonts w:ascii="Verdana" w:hAnsi="Verdana"/>
          <w:b/>
          <w:sz w:val="18"/>
          <w:szCs w:val="18"/>
        </w:rPr>
        <w:t>Executor framework</w:t>
      </w:r>
      <w:r w:rsidRPr="003F47BF">
        <w:rPr>
          <w:rFonts w:ascii="Verdana" w:hAnsi="Verdana"/>
          <w:sz w:val="18"/>
          <w:szCs w:val="18"/>
        </w:rPr>
        <w:t xml:space="preserve"> for creating, executing and managing the thread and  improves the pe</w:t>
      </w:r>
      <w:r>
        <w:rPr>
          <w:rFonts w:ascii="Verdana" w:hAnsi="Verdana"/>
          <w:sz w:val="18"/>
          <w:szCs w:val="18"/>
        </w:rPr>
        <w:t>rformance of the application</w:t>
      </w:r>
      <w:r w:rsidRPr="003F47BF">
        <w:rPr>
          <w:rFonts w:ascii="Verdana" w:hAnsi="Verdana"/>
          <w:sz w:val="18"/>
          <w:szCs w:val="18"/>
        </w:rPr>
        <w:t>.</w:t>
      </w:r>
    </w:p>
    <w:p w14:paraId="4E12574A" w14:textId="77777777" w:rsidR="003F47BF" w:rsidRDefault="003F47BF" w:rsidP="003F47BF">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F47BF">
        <w:rPr>
          <w:rFonts w:ascii="Verdana" w:hAnsi="Verdana"/>
          <w:b/>
          <w:sz w:val="18"/>
          <w:szCs w:val="18"/>
        </w:rPr>
        <w:t>ExecutorService</w:t>
      </w:r>
      <w:r w:rsidRPr="003F47BF">
        <w:rPr>
          <w:rFonts w:ascii="Verdana" w:hAnsi="Verdana"/>
          <w:sz w:val="18"/>
          <w:szCs w:val="18"/>
        </w:rPr>
        <w:t xml:space="preserve"> interfaceto manage lifecycle of tasks as well for executor.</w:t>
      </w:r>
    </w:p>
    <w:p w14:paraId="30AB8F8B" w14:textId="77777777" w:rsidR="003F47BF" w:rsidRDefault="003F47BF" w:rsidP="003F47BF">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F47BF">
        <w:rPr>
          <w:rFonts w:ascii="Verdana" w:hAnsi="Verdana"/>
          <w:b/>
          <w:sz w:val="18"/>
          <w:szCs w:val="18"/>
        </w:rPr>
        <w:t>ScheduledExecutorService</w:t>
      </w:r>
      <w:r w:rsidRPr="003F47BF">
        <w:rPr>
          <w:rFonts w:ascii="Verdana" w:hAnsi="Verdana"/>
          <w:sz w:val="18"/>
          <w:szCs w:val="18"/>
        </w:rPr>
        <w:t xml:space="preserve"> for scheduling tasks at fixed intervals or with initial delay.</w:t>
      </w:r>
    </w:p>
    <w:p w14:paraId="40AEA349" w14:textId="77777777" w:rsidR="003F47BF" w:rsidRPr="003F47BF" w:rsidRDefault="003F47BF"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0E4D0A">
        <w:rPr>
          <w:rFonts w:ascii="Verdana" w:hAnsi="Verdana"/>
          <w:b/>
          <w:sz w:val="18"/>
          <w:szCs w:val="18"/>
        </w:rPr>
        <w:t>Executors</w:t>
      </w:r>
      <w:r w:rsidRPr="003F47BF">
        <w:rPr>
          <w:rFonts w:ascii="Verdana" w:hAnsi="Verdana"/>
          <w:sz w:val="18"/>
          <w:szCs w:val="18"/>
        </w:rPr>
        <w:t xml:space="preserve"> class provides factory methods for creating thread pool such as </w:t>
      </w:r>
      <w:hyperlink r:id="rId13" w:tgtFrame="_blank" w:history="1">
        <w:r w:rsidRPr="003F47BF">
          <w:rPr>
            <w:rFonts w:ascii="Verdana" w:hAnsi="Verdana"/>
            <w:b/>
            <w:sz w:val="18"/>
            <w:szCs w:val="18"/>
          </w:rPr>
          <w:t>newFixedThreadPool</w:t>
        </w:r>
      </w:hyperlink>
      <w:r w:rsidRPr="003F47BF">
        <w:rPr>
          <w:rFonts w:ascii="Verdana" w:hAnsi="Verdana"/>
          <w:b/>
          <w:sz w:val="18"/>
          <w:szCs w:val="18"/>
        </w:rPr>
        <w:t xml:space="preserve">, </w:t>
      </w:r>
      <w:hyperlink r:id="rId14" w:tgtFrame="_blank" w:history="1">
        <w:r w:rsidRPr="003F47BF">
          <w:rPr>
            <w:rFonts w:ascii="Verdana" w:hAnsi="Verdana"/>
            <w:b/>
            <w:sz w:val="18"/>
            <w:szCs w:val="18"/>
          </w:rPr>
          <w:t>newCachedThreadPool</w:t>
        </w:r>
      </w:hyperlink>
      <w:r w:rsidRPr="003F47BF">
        <w:rPr>
          <w:rFonts w:ascii="Verdana" w:hAnsi="Verdana"/>
          <w:b/>
          <w:sz w:val="18"/>
          <w:szCs w:val="18"/>
        </w:rPr>
        <w:t xml:space="preserve">, </w:t>
      </w:r>
      <w:hyperlink r:id="rId15" w:tgtFrame="_blank" w:history="1">
        <w:r w:rsidRPr="003F47BF">
          <w:rPr>
            <w:rFonts w:ascii="Verdana" w:hAnsi="Verdana"/>
            <w:b/>
            <w:sz w:val="18"/>
            <w:szCs w:val="18"/>
          </w:rPr>
          <w:t>newSingleThreadedExecutor</w:t>
        </w:r>
      </w:hyperlink>
      <w:r w:rsidRPr="003F47BF">
        <w:rPr>
          <w:rFonts w:ascii="Verdana" w:hAnsi="Verdana"/>
          <w:b/>
          <w:sz w:val="18"/>
          <w:szCs w:val="18"/>
        </w:rPr>
        <w:t xml:space="preserve">, </w:t>
      </w:r>
      <w:hyperlink r:id="rId16" w:tgtFrame="_blank" w:history="1">
        <w:r w:rsidRPr="003F47BF">
          <w:rPr>
            <w:rFonts w:ascii="Verdana" w:hAnsi="Verdana"/>
            <w:b/>
            <w:sz w:val="18"/>
            <w:szCs w:val="18"/>
          </w:rPr>
          <w:t>newScheduledThreadPool</w:t>
        </w:r>
      </w:hyperlink>
      <w:r w:rsidRPr="003F47BF">
        <w:rPr>
          <w:rFonts w:ascii="inherit" w:hAnsi="inherit"/>
          <w:b/>
          <w:bCs/>
          <w:color w:val="000000"/>
          <w:bdr w:val="none" w:sz="0" w:space="0" w:color="auto" w:frame="1"/>
        </w:rPr>
        <w:t>.</w:t>
      </w:r>
    </w:p>
    <w:p w14:paraId="06BAEE8E" w14:textId="77777777" w:rsidR="00331FD5" w:rsidRDefault="007571A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Host entire application stack from </w:t>
      </w:r>
      <w:r w:rsidRPr="00331FD5">
        <w:rPr>
          <w:rFonts w:ascii="Verdana" w:hAnsi="Verdana"/>
          <w:b/>
          <w:sz w:val="18"/>
          <w:szCs w:val="18"/>
        </w:rPr>
        <w:t>web applications</w:t>
      </w:r>
      <w:r w:rsidRPr="00331FD5">
        <w:rPr>
          <w:rFonts w:ascii="Verdana" w:hAnsi="Verdana"/>
          <w:sz w:val="18"/>
          <w:szCs w:val="18"/>
        </w:rPr>
        <w:t xml:space="preserve"> and </w:t>
      </w:r>
      <w:r w:rsidRPr="00331FD5">
        <w:rPr>
          <w:rFonts w:ascii="Verdana" w:hAnsi="Verdana"/>
          <w:b/>
          <w:sz w:val="18"/>
          <w:szCs w:val="18"/>
        </w:rPr>
        <w:t>APIs</w:t>
      </w:r>
      <w:r w:rsidRPr="00331FD5">
        <w:rPr>
          <w:rFonts w:ascii="Verdana" w:hAnsi="Verdana"/>
          <w:sz w:val="18"/>
          <w:szCs w:val="18"/>
        </w:rPr>
        <w:t xml:space="preserve"> to databases to storage services using a variety of hosting models from fully managed services to containers to </w:t>
      </w:r>
      <w:r w:rsidRPr="00331FD5">
        <w:rPr>
          <w:rFonts w:ascii="Verdana" w:hAnsi="Verdana"/>
          <w:b/>
          <w:sz w:val="18"/>
          <w:szCs w:val="18"/>
        </w:rPr>
        <w:t>virtual machines</w:t>
      </w:r>
      <w:r w:rsidRPr="00331FD5">
        <w:rPr>
          <w:rFonts w:ascii="Verdana" w:hAnsi="Verdana"/>
          <w:sz w:val="18"/>
          <w:szCs w:val="18"/>
        </w:rPr>
        <w:t xml:space="preserve"> for </w:t>
      </w:r>
      <w:r w:rsidRPr="00331FD5">
        <w:rPr>
          <w:rFonts w:ascii="Verdana" w:hAnsi="Verdana"/>
          <w:b/>
          <w:sz w:val="18"/>
          <w:szCs w:val="18"/>
        </w:rPr>
        <w:t>scalability</w:t>
      </w:r>
      <w:r w:rsidRPr="00331FD5">
        <w:rPr>
          <w:rFonts w:ascii="Verdana" w:hAnsi="Verdana"/>
          <w:sz w:val="18"/>
          <w:szCs w:val="18"/>
        </w:rPr>
        <w:t xml:space="preserve">, </w:t>
      </w:r>
      <w:r w:rsidRPr="00331FD5">
        <w:rPr>
          <w:rFonts w:ascii="Verdana" w:hAnsi="Verdana"/>
          <w:b/>
          <w:sz w:val="18"/>
          <w:szCs w:val="18"/>
        </w:rPr>
        <w:t>high-availability</w:t>
      </w:r>
      <w:r w:rsidRPr="00331FD5">
        <w:rPr>
          <w:rFonts w:ascii="Verdana" w:hAnsi="Verdana"/>
          <w:sz w:val="18"/>
          <w:szCs w:val="18"/>
        </w:rPr>
        <w:t xml:space="preserve">, and </w:t>
      </w:r>
      <w:r w:rsidRPr="00331FD5">
        <w:rPr>
          <w:rFonts w:ascii="Verdana" w:hAnsi="Verdana"/>
          <w:b/>
          <w:sz w:val="18"/>
          <w:szCs w:val="18"/>
        </w:rPr>
        <w:t>security built</w:t>
      </w:r>
      <w:r w:rsidRPr="00331FD5">
        <w:rPr>
          <w:rFonts w:ascii="Verdana" w:hAnsi="Verdana"/>
          <w:sz w:val="18"/>
          <w:szCs w:val="18"/>
        </w:rPr>
        <w:t xml:space="preserve"> into Azure.</w:t>
      </w:r>
    </w:p>
    <w:p w14:paraId="4C5E788E" w14:textId="77777777" w:rsidR="00331FD5" w:rsidRDefault="0085740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Azure Blob Stora</w:t>
      </w:r>
      <w:r w:rsidR="006D3C96" w:rsidRPr="00331FD5">
        <w:rPr>
          <w:rFonts w:ascii="Verdana" w:hAnsi="Verdana"/>
          <w:b/>
          <w:sz w:val="18"/>
          <w:szCs w:val="18"/>
        </w:rPr>
        <w:t>ge</w:t>
      </w:r>
      <w:r w:rsidR="006D3C96" w:rsidRPr="00331FD5">
        <w:rPr>
          <w:rFonts w:ascii="Verdana" w:hAnsi="Verdana"/>
          <w:sz w:val="18"/>
          <w:szCs w:val="18"/>
        </w:rPr>
        <w:t xml:space="preserve"> to store files in the cloud and </w:t>
      </w:r>
      <w:r w:rsidRPr="00331FD5">
        <w:rPr>
          <w:rFonts w:ascii="Verdana" w:hAnsi="Verdana"/>
          <w:b/>
          <w:sz w:val="18"/>
          <w:szCs w:val="18"/>
        </w:rPr>
        <w:t>Azure Key Vault</w:t>
      </w:r>
      <w:r w:rsidRPr="00331FD5">
        <w:rPr>
          <w:rFonts w:ascii="Verdana" w:hAnsi="Verdana"/>
          <w:sz w:val="18"/>
          <w:szCs w:val="18"/>
        </w:rPr>
        <w:t xml:space="preserve"> to securely store application secrets</w:t>
      </w:r>
      <w:r w:rsidR="006D3C96" w:rsidRPr="00331FD5">
        <w:rPr>
          <w:rFonts w:ascii="Verdana" w:hAnsi="Verdana"/>
          <w:sz w:val="18"/>
          <w:szCs w:val="18"/>
        </w:rPr>
        <w:t xml:space="preserve"> </w:t>
      </w:r>
      <w:r w:rsidRPr="00331FD5">
        <w:rPr>
          <w:rFonts w:ascii="Verdana" w:hAnsi="Verdana"/>
          <w:sz w:val="18"/>
          <w:szCs w:val="18"/>
        </w:rPr>
        <w:t>can be easily added existing apps without changing current application architecture or deployment model.</w:t>
      </w:r>
    </w:p>
    <w:p w14:paraId="5F43B78D" w14:textId="77777777" w:rsidR="00331FD5" w:rsidRDefault="005870E5"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Private registry</w:t>
      </w:r>
      <w:r w:rsidRPr="00331FD5">
        <w:rPr>
          <w:rFonts w:ascii="Verdana" w:hAnsi="Verdana"/>
          <w:sz w:val="18"/>
          <w:szCs w:val="18"/>
        </w:rPr>
        <w:t xml:space="preserve"> for container images, are containerizing an existing app for ease of deployment, deploying microservices based applications, or managing containers at scale.</w:t>
      </w:r>
    </w:p>
    <w:p w14:paraId="43E57F81" w14:textId="77777777" w:rsidR="00331FD5" w:rsidRPr="00331FD5" w:rsidRDefault="005870E5" w:rsidP="00850BBE">
      <w:pPr>
        <w:numPr>
          <w:ilvl w:val="0"/>
          <w:numId w:val="19"/>
        </w:numPr>
        <w:shd w:val="clear" w:color="auto" w:fill="FFFFFF"/>
        <w:suppressAutoHyphens w:val="0"/>
        <w:spacing w:before="242" w:after="121"/>
        <w:contextualSpacing/>
        <w:jc w:val="both"/>
        <w:textAlignment w:val="baseline"/>
        <w:outlineLvl w:val="1"/>
      </w:pPr>
      <w:r w:rsidRPr="00331FD5">
        <w:rPr>
          <w:rFonts w:ascii="Verdana" w:hAnsi="Verdana"/>
          <w:b/>
          <w:sz w:val="18"/>
          <w:szCs w:val="18"/>
        </w:rPr>
        <w:t>Azure Functions</w:t>
      </w:r>
      <w:r w:rsidRPr="00331FD5">
        <w:rPr>
          <w:rFonts w:ascii="Verdana" w:hAnsi="Verdana"/>
          <w:sz w:val="18"/>
          <w:szCs w:val="18"/>
        </w:rPr>
        <w:t xml:space="preserve"> simplify building solutions to handle event-driven workflows, whether responding to HTTP requests, handling file uploads in </w:t>
      </w:r>
      <w:r w:rsidRPr="00331FD5">
        <w:rPr>
          <w:rFonts w:ascii="Verdana" w:hAnsi="Verdana"/>
          <w:b/>
          <w:sz w:val="18"/>
          <w:szCs w:val="18"/>
        </w:rPr>
        <w:t>Blob storage</w:t>
      </w:r>
      <w:r w:rsidRPr="00331FD5">
        <w:rPr>
          <w:rFonts w:ascii="Verdana" w:hAnsi="Verdana"/>
          <w:sz w:val="18"/>
          <w:szCs w:val="18"/>
        </w:rPr>
        <w:t xml:space="preserve">, or processing events in a </w:t>
      </w:r>
      <w:r w:rsidRPr="00331FD5">
        <w:rPr>
          <w:rFonts w:ascii="Verdana" w:hAnsi="Verdana"/>
          <w:b/>
          <w:sz w:val="18"/>
          <w:szCs w:val="18"/>
        </w:rPr>
        <w:t>queue</w:t>
      </w:r>
    </w:p>
    <w:p w14:paraId="56594530" w14:textId="77777777" w:rsidR="00331FD5" w:rsidRDefault="00556AD4"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Spring Security OAuth2</w:t>
      </w:r>
      <w:r w:rsidRPr="00331FD5">
        <w:rPr>
          <w:rFonts w:ascii="Verdana" w:hAnsi="Verdana"/>
          <w:sz w:val="18"/>
          <w:szCs w:val="18"/>
        </w:rPr>
        <w:t xml:space="preserve"> serves as an open authorization protocol for enabling a third party application to get limited access to an HTTP service on behalf of the resource owner</w:t>
      </w:r>
    </w:p>
    <w:p w14:paraId="39C02DA9"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Developing and implementing reliable cloud solutions. </w:t>
      </w:r>
    </w:p>
    <w:p w14:paraId="1CA48377"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Scaling cloud solutions to match the business’s changing needs. </w:t>
      </w:r>
    </w:p>
    <w:p w14:paraId="6E542240"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Backing up data and ensuring that it can be accessed when needed. </w:t>
      </w:r>
    </w:p>
    <w:p w14:paraId="2CB2F008" w14:textId="77777777" w:rsidR="00331FD5" w:rsidRPr="00331FD5" w:rsidRDefault="00850BBE" w:rsidP="00850BBE">
      <w:pPr>
        <w:numPr>
          <w:ilvl w:val="0"/>
          <w:numId w:val="19"/>
        </w:numPr>
        <w:shd w:val="clear" w:color="auto" w:fill="FFFFFF"/>
        <w:suppressAutoHyphens w:val="0"/>
        <w:spacing w:before="242" w:after="121"/>
        <w:contextualSpacing/>
        <w:jc w:val="both"/>
        <w:textAlignment w:val="baseline"/>
        <w:outlineLvl w:val="1"/>
        <w:rPr>
          <w:lang w:eastAsia="en-US"/>
        </w:rPr>
      </w:pPr>
      <w:r w:rsidRPr="00331FD5">
        <w:rPr>
          <w:rFonts w:ascii="Verdana" w:hAnsi="Verdana"/>
          <w:sz w:val="18"/>
          <w:szCs w:val="18"/>
        </w:rPr>
        <w:t xml:space="preserve">Securing cloud solutions so that only authorized personnel can access them. </w:t>
      </w:r>
    </w:p>
    <w:p w14:paraId="67AF2344" w14:textId="77777777" w:rsidR="00331FD5" w:rsidRPr="00331FD5" w:rsidRDefault="00850BBE"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Monitor and maintain the cloud to ensure that everything is working efficiently</w:t>
      </w:r>
      <w:r w:rsidRPr="00850BBE">
        <w:rPr>
          <w:lang w:eastAsia="en-US"/>
        </w:rPr>
        <w:t>.</w:t>
      </w:r>
    </w:p>
    <w:p w14:paraId="44E8E90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Kubernetes</w:t>
      </w:r>
      <w:r w:rsidRPr="00331FD5">
        <w:rPr>
          <w:rFonts w:ascii="Verdana" w:hAnsi="Verdana"/>
          <w:sz w:val="18"/>
          <w:szCs w:val="18"/>
        </w:rPr>
        <w:t xml:space="preserve"> is being used to orchestrate the deployment, scaling and management of </w:t>
      </w:r>
      <w:r w:rsidRPr="00331FD5">
        <w:rPr>
          <w:rFonts w:ascii="Verdana" w:hAnsi="Verdana"/>
          <w:b/>
          <w:sz w:val="18"/>
          <w:szCs w:val="18"/>
        </w:rPr>
        <w:t>Docker</w:t>
      </w:r>
      <w:r w:rsidRPr="00331FD5">
        <w:rPr>
          <w:rFonts w:ascii="Verdana" w:hAnsi="Verdana"/>
          <w:sz w:val="18"/>
          <w:szCs w:val="18"/>
        </w:rPr>
        <w:t xml:space="preserve"> Containers.</w:t>
      </w:r>
    </w:p>
    <w:p w14:paraId="36409F04"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Actively worked on Docker and deploying and maintaining Micro services in Dev &amp; QA environment.</w:t>
      </w:r>
    </w:p>
    <w:p w14:paraId="68211E63"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Implemented docker-maven-plugin in maven pom to build docker images for all microservices and later used Docker file to build the docker images from the java jar files.</w:t>
      </w:r>
    </w:p>
    <w:p w14:paraId="5997B62C"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Implemented build stage- to build the micro service and push the docker container image to the private docker registry.</w:t>
      </w:r>
    </w:p>
    <w:p w14:paraId="2C3499A4"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Developed and consuming Restful Web Services using media applications like </w:t>
      </w:r>
      <w:r w:rsidRPr="00331FD5">
        <w:rPr>
          <w:rFonts w:ascii="Verdana" w:hAnsi="Verdana"/>
          <w:b/>
          <w:sz w:val="18"/>
          <w:szCs w:val="18"/>
        </w:rPr>
        <w:t>JSON, XML</w:t>
      </w:r>
      <w:r w:rsidRPr="00331FD5">
        <w:rPr>
          <w:rFonts w:ascii="Verdana" w:hAnsi="Verdana"/>
          <w:sz w:val="18"/>
          <w:szCs w:val="18"/>
        </w:rPr>
        <w:t>.</w:t>
      </w:r>
    </w:p>
    <w:p w14:paraId="78F6F261"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Worked on Selenium web driver with testing team for unit test cases and created test scripts in Selenium and enhanced those scripts using Java API and Test NG.</w:t>
      </w:r>
    </w:p>
    <w:p w14:paraId="34BD703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Used case analysis, assessing the impacts for deliverables. </w:t>
      </w:r>
    </w:p>
    <w:p w14:paraId="6286ED4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Deployed Elastic Search cluster to serve non-front-end traffic, reducing the load on customer facing search infrastructure by millions of requests day.</w:t>
      </w:r>
    </w:p>
    <w:p w14:paraId="6D49D44C"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Wrote </w:t>
      </w:r>
      <w:r w:rsidRPr="00331FD5">
        <w:rPr>
          <w:rFonts w:ascii="Verdana" w:hAnsi="Verdana"/>
          <w:b/>
          <w:sz w:val="18"/>
          <w:szCs w:val="18"/>
        </w:rPr>
        <w:t>SQL, PL/SQL</w:t>
      </w:r>
      <w:r w:rsidRPr="00331FD5">
        <w:rPr>
          <w:rFonts w:ascii="Verdana" w:hAnsi="Verdana"/>
          <w:sz w:val="18"/>
          <w:szCs w:val="18"/>
        </w:rPr>
        <w:t xml:space="preserve"> and </w:t>
      </w:r>
      <w:r w:rsidRPr="00331FD5">
        <w:rPr>
          <w:rFonts w:ascii="Verdana" w:hAnsi="Verdana"/>
          <w:b/>
          <w:sz w:val="18"/>
          <w:szCs w:val="18"/>
        </w:rPr>
        <w:t>stored procedures</w:t>
      </w:r>
      <w:r w:rsidRPr="00331FD5">
        <w:rPr>
          <w:rFonts w:ascii="Verdana" w:hAnsi="Verdana"/>
          <w:sz w:val="18"/>
          <w:szCs w:val="18"/>
        </w:rPr>
        <w:t xml:space="preserve"> as part of database interaction. </w:t>
      </w:r>
    </w:p>
    <w:p w14:paraId="44624C17"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Wrote unit test cases using </w:t>
      </w:r>
      <w:r w:rsidRPr="00331FD5">
        <w:rPr>
          <w:rFonts w:ascii="Verdana" w:hAnsi="Verdana"/>
          <w:b/>
          <w:sz w:val="18"/>
          <w:szCs w:val="18"/>
        </w:rPr>
        <w:t>JUnit, Mockito, Easy Mock, Power Mockito framework</w:t>
      </w:r>
      <w:r w:rsidRPr="00331FD5">
        <w:rPr>
          <w:rFonts w:ascii="Verdana" w:hAnsi="Verdana"/>
          <w:sz w:val="18"/>
          <w:szCs w:val="18"/>
        </w:rPr>
        <w:t xml:space="preserve">. </w:t>
      </w:r>
    </w:p>
    <w:p w14:paraId="0A0DD82A" w14:textId="77777777" w:rsidR="00F35608" w:rsidRP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Build Micro services for the delivery of Purchase Order module using spring cloud. </w:t>
      </w:r>
    </w:p>
    <w:p w14:paraId="502A7383"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Multithread /Executor Thread to concurrent for distributed </w:t>
      </w:r>
      <w:r w:rsidRPr="00CD3B19">
        <w:rPr>
          <w:rFonts w:ascii="Verdana" w:hAnsi="Verdana"/>
          <w:b/>
          <w:sz w:val="18"/>
          <w:szCs w:val="18"/>
          <w:lang w:val="en-US"/>
        </w:rPr>
        <w:t>SOAP</w:t>
      </w:r>
      <w:r w:rsidRPr="001968E4">
        <w:rPr>
          <w:rFonts w:ascii="Verdana" w:hAnsi="Verdana"/>
          <w:sz w:val="18"/>
          <w:szCs w:val="18"/>
          <w:lang w:val="en-US"/>
        </w:rPr>
        <w:t xml:space="preserve"> Web Services. </w:t>
      </w:r>
    </w:p>
    <w:p w14:paraId="079E4189"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navigation using </w:t>
      </w:r>
      <w:r w:rsidRPr="00CD3B19">
        <w:rPr>
          <w:rFonts w:ascii="Verdana" w:hAnsi="Verdana"/>
          <w:b/>
          <w:sz w:val="18"/>
          <w:szCs w:val="18"/>
          <w:lang w:val="en-US"/>
        </w:rPr>
        <w:t>Spring</w:t>
      </w:r>
      <w:r w:rsidRPr="001968E4">
        <w:rPr>
          <w:rFonts w:ascii="Verdana" w:hAnsi="Verdana"/>
          <w:sz w:val="18"/>
          <w:szCs w:val="18"/>
          <w:lang w:val="en-US"/>
        </w:rPr>
        <w:t xml:space="preserve"> </w:t>
      </w:r>
      <w:r w:rsidRPr="00CD3B19">
        <w:rPr>
          <w:rFonts w:ascii="Verdana" w:hAnsi="Verdana"/>
          <w:b/>
          <w:sz w:val="18"/>
          <w:szCs w:val="18"/>
          <w:lang w:val="en-US"/>
        </w:rPr>
        <w:t>MVC</w:t>
      </w:r>
      <w:r w:rsidRPr="001968E4">
        <w:rPr>
          <w:rFonts w:ascii="Verdana" w:hAnsi="Verdana"/>
          <w:sz w:val="18"/>
          <w:szCs w:val="18"/>
          <w:lang w:val="en-US"/>
        </w:rPr>
        <w:t xml:space="preserve"> controllers, configured controllers using Spring MVC annotations and configuration files. </w:t>
      </w:r>
    </w:p>
    <w:p w14:paraId="5D44C92F" w14:textId="77777777" w:rsidR="00F35608"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Customized Restful Web Service using Spring </w:t>
      </w:r>
      <w:r w:rsidRPr="00CD3B19">
        <w:rPr>
          <w:rFonts w:ascii="Verdana" w:hAnsi="Verdana"/>
          <w:b/>
          <w:sz w:val="18"/>
          <w:szCs w:val="18"/>
          <w:lang w:val="en-US"/>
        </w:rPr>
        <w:t>Restful</w:t>
      </w:r>
      <w:r w:rsidRPr="001968E4">
        <w:rPr>
          <w:rFonts w:ascii="Verdana" w:hAnsi="Verdana"/>
          <w:sz w:val="18"/>
          <w:szCs w:val="18"/>
          <w:lang w:val="en-US"/>
        </w:rPr>
        <w:t xml:space="preserve"> API, sending </w:t>
      </w:r>
      <w:r w:rsidRPr="00CD3B19">
        <w:rPr>
          <w:rFonts w:ascii="Verdana" w:hAnsi="Verdana"/>
          <w:b/>
          <w:sz w:val="18"/>
          <w:szCs w:val="18"/>
          <w:lang w:val="en-US"/>
        </w:rPr>
        <w:t>JSON</w:t>
      </w:r>
      <w:r w:rsidRPr="001968E4">
        <w:rPr>
          <w:rFonts w:ascii="Verdana" w:hAnsi="Verdana"/>
          <w:sz w:val="18"/>
          <w:szCs w:val="18"/>
          <w:lang w:val="en-US"/>
        </w:rPr>
        <w:t xml:space="preserve"> format data packets between front-end and middle-tier controller.</w:t>
      </w:r>
    </w:p>
    <w:p w14:paraId="32E6F48E"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9F0A49">
        <w:rPr>
          <w:rFonts w:ascii="Verdana" w:hAnsi="Verdana"/>
          <w:b/>
          <w:sz w:val="18"/>
          <w:szCs w:val="18"/>
        </w:rPr>
        <w:t>Kibana elastic search</w:t>
      </w:r>
      <w:r w:rsidRPr="001C4764">
        <w:rPr>
          <w:rFonts w:ascii="Verdana" w:hAnsi="Verdana"/>
          <w:sz w:val="18"/>
          <w:szCs w:val="18"/>
        </w:rPr>
        <w:t xml:space="preserve"> is a good front-end dashboard that is used for indexing the data / information from the cluster of elastic.</w:t>
      </w:r>
    </w:p>
    <w:p w14:paraId="6140B550"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9F0A49">
        <w:rPr>
          <w:rFonts w:ascii="Verdana" w:hAnsi="Verdana"/>
          <w:b/>
          <w:sz w:val="18"/>
          <w:szCs w:val="18"/>
        </w:rPr>
        <w:t>Kibana Elastic search</w:t>
      </w:r>
      <w:r w:rsidRPr="001C4764">
        <w:rPr>
          <w:rFonts w:ascii="Verdana" w:hAnsi="Verdana"/>
          <w:sz w:val="18"/>
          <w:szCs w:val="18"/>
        </w:rPr>
        <w:t xml:space="preserve"> is used for searching, interacting, and viewing the information / data that is stored in the directories of elasticsearch. It will also help the user in performing advanced data analysis. It ensures the users to visualize the data in several varieties of chats, tables and maps.</w:t>
      </w:r>
    </w:p>
    <w:p w14:paraId="0A78B414"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1C4764">
        <w:rPr>
          <w:rFonts w:ascii="Verdana" w:hAnsi="Verdana"/>
          <w:sz w:val="18"/>
          <w:szCs w:val="18"/>
        </w:rPr>
        <w:t>It is fully integrated with elasticsearch and Provides reliability, scalability, indexing in order to make the fast search,RESTful,Apache Lucene and helps the users to scale horizontally and vertically.</w:t>
      </w:r>
    </w:p>
    <w:p w14:paraId="53A119F6"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Pr>
          <w:rFonts w:ascii="Verdana" w:hAnsi="Verdana"/>
          <w:sz w:val="18"/>
          <w:szCs w:val="18"/>
          <w:lang w:val="en-US"/>
        </w:rPr>
        <w:t>Splunk logs, Production dashboard and GRM tools help quickly diagnose a defect</w:t>
      </w:r>
    </w:p>
    <w:p w14:paraId="666DE322"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20AF775B" w14:textId="77777777" w:rsidR="00F35608" w:rsidRPr="001968E4" w:rsidRDefault="00F35608" w:rsidP="00F35608">
      <w:pPr>
        <w:pStyle w:val="ListParagraph"/>
        <w:shd w:val="clear" w:color="auto" w:fill="FFFFFF"/>
        <w:suppressAutoHyphens w:val="0"/>
        <w:contextualSpacing/>
        <w:jc w:val="both"/>
        <w:rPr>
          <w:rFonts w:ascii="Verdana" w:hAnsi="Verdana"/>
          <w:sz w:val="18"/>
          <w:szCs w:val="18"/>
          <w:lang w:val="en-US"/>
        </w:rPr>
      </w:pPr>
    </w:p>
    <w:p w14:paraId="06829609" w14:textId="77777777" w:rsidR="00866CF2" w:rsidRPr="000D7249" w:rsidRDefault="00866CF2" w:rsidP="00866CF2">
      <w:pPr>
        <w:pStyle w:val="ListParagraph"/>
        <w:ind w:left="0"/>
        <w:jc w:val="both"/>
        <w:rPr>
          <w:rFonts w:ascii="Verdana" w:hAnsi="Verdana"/>
          <w:b/>
          <w:sz w:val="18"/>
          <w:szCs w:val="18"/>
          <w:u w:val="single"/>
          <w:lang w:val="en-US"/>
        </w:rPr>
      </w:pPr>
    </w:p>
    <w:p w14:paraId="5AC27EAE" w14:textId="77777777" w:rsidR="00866CF2" w:rsidRDefault="00866CF2" w:rsidP="00866CF2">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7282C7E1" w14:textId="77777777" w:rsidR="00A15EE0" w:rsidRDefault="00A15EE0" w:rsidP="00866CF2">
      <w:pPr>
        <w:jc w:val="both"/>
        <w:rPr>
          <w:rFonts w:ascii="Verdana" w:hAnsi="Verdana"/>
          <w:sz w:val="18"/>
          <w:szCs w:val="18"/>
        </w:rPr>
      </w:pPr>
    </w:p>
    <w:p w14:paraId="1E3AE772" w14:textId="77777777" w:rsidR="00C25C3D" w:rsidRPr="00325D40" w:rsidRDefault="00325D40" w:rsidP="00325D40">
      <w:pPr>
        <w:pStyle w:val="ListParagraph"/>
        <w:ind w:left="0" w:firstLine="720"/>
        <w:jc w:val="both"/>
        <w:rPr>
          <w:rFonts w:ascii="Verdana" w:hAnsi="Verdana"/>
          <w:sz w:val="18"/>
          <w:szCs w:val="18"/>
          <w:lang w:val="en-US"/>
        </w:rPr>
      </w:pPr>
      <w:r>
        <w:rPr>
          <w:rFonts w:ascii="Verdana" w:hAnsi="Verdana"/>
          <w:sz w:val="18"/>
          <w:szCs w:val="18"/>
          <w:lang w:val="en-US"/>
        </w:rPr>
        <w:t>J</w:t>
      </w:r>
      <w:r>
        <w:rPr>
          <w:rFonts w:ascii="Verdana" w:hAnsi="Verdana"/>
          <w:sz w:val="18"/>
          <w:szCs w:val="18"/>
        </w:rPr>
        <w:t xml:space="preserve">AVA, J2EE, Eclipse(IDE), Maven (Build Tool), </w:t>
      </w:r>
      <w:r w:rsidRPr="0008019D">
        <w:rPr>
          <w:rFonts w:ascii="Verdana" w:hAnsi="Verdana"/>
          <w:sz w:val="18"/>
          <w:szCs w:val="18"/>
        </w:rPr>
        <w:t>SOAP</w:t>
      </w:r>
      <w:r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sidR="00045F38">
        <w:rPr>
          <w:rFonts w:ascii="Verdana" w:hAnsi="Verdana"/>
          <w:sz w:val="18"/>
          <w:szCs w:val="18"/>
          <w:lang w:val="en-US"/>
        </w:rPr>
        <w:t>Azure Cloud,</w:t>
      </w:r>
      <w:r w:rsidR="00F60E3D">
        <w:rPr>
          <w:rFonts w:ascii="Verdana" w:hAnsi="Verdana"/>
          <w:sz w:val="18"/>
          <w:szCs w:val="18"/>
          <w:lang w:val="en-US"/>
        </w:rPr>
        <w:t>Apache Kafka,</w:t>
      </w:r>
      <w:r>
        <w:rPr>
          <w:rFonts w:ascii="Verdana" w:hAnsi="Verdana"/>
          <w:sz w:val="18"/>
          <w:szCs w:val="18"/>
        </w:rPr>
        <w:t xml:space="preserve"> Altova XML Spy, Jenkins</w:t>
      </w:r>
      <w:r>
        <w:rPr>
          <w:rFonts w:ascii="Verdana" w:hAnsi="Verdana"/>
          <w:sz w:val="18"/>
          <w:szCs w:val="18"/>
          <w:lang w:val="en-US"/>
        </w:rPr>
        <w:t>,</w:t>
      </w:r>
      <w:r>
        <w:rPr>
          <w:rFonts w:ascii="Verdana" w:hAnsi="Verdana"/>
          <w:sz w:val="18"/>
          <w:szCs w:val="18"/>
        </w:rPr>
        <w:t xml:space="preserve"> </w:t>
      </w:r>
      <w:r w:rsidRPr="00413989">
        <w:rPr>
          <w:rFonts w:ascii="Verdana" w:hAnsi="Verdana"/>
          <w:sz w:val="18"/>
          <w:szCs w:val="18"/>
        </w:rPr>
        <w:t>Business Studio, Contivo Analyst 5.6, Eclipse, AMQ, IBM WMQ, Splunk, Agile Craft</w:t>
      </w:r>
      <w:r>
        <w:rPr>
          <w:rFonts w:ascii="Verdana" w:hAnsi="Verdana"/>
          <w:sz w:val="18"/>
          <w:szCs w:val="18"/>
        </w:rPr>
        <w:t>,</w:t>
      </w:r>
      <w:r>
        <w:rPr>
          <w:rFonts w:ascii="Verdana" w:hAnsi="Verdana"/>
          <w:sz w:val="18"/>
          <w:szCs w:val="18"/>
          <w:lang w:val="en-US"/>
        </w:rPr>
        <w:t xml:space="preserve"> GRM Tool,</w:t>
      </w:r>
      <w:r>
        <w:rPr>
          <w:rFonts w:ascii="Verdana" w:hAnsi="Verdana"/>
          <w:sz w:val="18"/>
          <w:szCs w:val="18"/>
        </w:rPr>
        <w:t xml:space="preserve"> JMS Tool, </w:t>
      </w:r>
      <w:r>
        <w:rPr>
          <w:rFonts w:ascii="Verdana" w:hAnsi="Verdana"/>
          <w:sz w:val="18"/>
          <w:szCs w:val="18"/>
          <w:lang w:val="en-US"/>
        </w:rPr>
        <w:t>Git</w:t>
      </w:r>
      <w:r>
        <w:rPr>
          <w:rFonts w:ascii="Verdana" w:hAnsi="Verdana"/>
          <w:sz w:val="18"/>
          <w:szCs w:val="18"/>
        </w:rPr>
        <w:t>, windows</w:t>
      </w:r>
      <w:r>
        <w:rPr>
          <w:rFonts w:ascii="Verdana" w:hAnsi="Verdana"/>
          <w:sz w:val="18"/>
          <w:szCs w:val="18"/>
          <w:lang w:val="en-US"/>
        </w:rPr>
        <w:t>10</w:t>
      </w:r>
      <w:r>
        <w:rPr>
          <w:rFonts w:ascii="Verdana" w:hAnsi="Verdana"/>
          <w:sz w:val="18"/>
          <w:szCs w:val="18"/>
        </w:rPr>
        <w:t>.</w:t>
      </w:r>
    </w:p>
    <w:p w14:paraId="54CDB8AF" w14:textId="77777777" w:rsidR="000072F9" w:rsidRDefault="000072F9">
      <w:pPr>
        <w:jc w:val="both"/>
        <w:rPr>
          <w:rFonts w:ascii="Verdana" w:hAnsi="Verdana"/>
          <w:b/>
          <w:sz w:val="20"/>
          <w:szCs w:val="20"/>
          <w:u w:val="single"/>
        </w:rPr>
      </w:pPr>
    </w:p>
    <w:p w14:paraId="7332FB38" w14:textId="77777777" w:rsidR="00996175" w:rsidRDefault="00996175" w:rsidP="00AA2FA9">
      <w:pPr>
        <w:tabs>
          <w:tab w:val="left" w:pos="720"/>
        </w:tabs>
        <w:ind w:right="-720"/>
        <w:rPr>
          <w:rFonts w:ascii="Verdana" w:hAnsi="Verdana"/>
          <w:b/>
          <w:sz w:val="18"/>
          <w:szCs w:val="18"/>
        </w:rPr>
      </w:pPr>
    </w:p>
    <w:p w14:paraId="05DC97E5" w14:textId="77777777" w:rsidR="00996175" w:rsidRDefault="00996175" w:rsidP="00AA2FA9">
      <w:pPr>
        <w:tabs>
          <w:tab w:val="left" w:pos="720"/>
        </w:tabs>
        <w:ind w:right="-720"/>
        <w:rPr>
          <w:rFonts w:ascii="Verdana" w:hAnsi="Verdana"/>
          <w:b/>
          <w:sz w:val="18"/>
          <w:szCs w:val="18"/>
        </w:rPr>
      </w:pPr>
    </w:p>
    <w:p w14:paraId="7ABBEC1A" w14:textId="77777777" w:rsidR="00996175" w:rsidRDefault="00996175" w:rsidP="00AA2FA9">
      <w:pPr>
        <w:tabs>
          <w:tab w:val="left" w:pos="720"/>
        </w:tabs>
        <w:ind w:right="-720"/>
        <w:rPr>
          <w:rFonts w:ascii="Verdana" w:hAnsi="Verdana"/>
          <w:b/>
          <w:sz w:val="18"/>
          <w:szCs w:val="18"/>
        </w:rPr>
      </w:pPr>
    </w:p>
    <w:p w14:paraId="165D9F54" w14:textId="77777777" w:rsidR="00996175" w:rsidRDefault="00996175" w:rsidP="00AA2FA9">
      <w:pPr>
        <w:tabs>
          <w:tab w:val="left" w:pos="720"/>
        </w:tabs>
        <w:ind w:right="-720"/>
        <w:rPr>
          <w:rFonts w:ascii="Verdana" w:hAnsi="Verdana"/>
          <w:b/>
          <w:sz w:val="18"/>
          <w:szCs w:val="18"/>
        </w:rPr>
      </w:pPr>
    </w:p>
    <w:p w14:paraId="20B612FD" w14:textId="77777777" w:rsidR="00996175" w:rsidRDefault="00996175" w:rsidP="00AA2FA9">
      <w:pPr>
        <w:tabs>
          <w:tab w:val="left" w:pos="720"/>
        </w:tabs>
        <w:ind w:right="-720"/>
        <w:rPr>
          <w:rFonts w:ascii="Verdana" w:hAnsi="Verdana"/>
          <w:b/>
          <w:sz w:val="18"/>
          <w:szCs w:val="18"/>
        </w:rPr>
      </w:pPr>
    </w:p>
    <w:p w14:paraId="0403339A" w14:textId="77777777" w:rsidR="00AA2FA9" w:rsidRDefault="00AA2FA9" w:rsidP="00AA2FA9">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Broadridge Financial Solutions, Newark, NJ</w:t>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SEP 2021</w:t>
      </w:r>
      <w:r w:rsidRPr="000072F9">
        <w:rPr>
          <w:rFonts w:ascii="Verdana" w:hAnsi="Verdana"/>
          <w:b/>
          <w:sz w:val="18"/>
          <w:szCs w:val="18"/>
        </w:rPr>
        <w:t xml:space="preserve"> – </w:t>
      </w:r>
      <w:r w:rsidR="004D23BB">
        <w:rPr>
          <w:rFonts w:ascii="Verdana" w:hAnsi="Verdana"/>
          <w:b/>
          <w:sz w:val="18"/>
          <w:szCs w:val="18"/>
        </w:rPr>
        <w:t>July</w:t>
      </w:r>
      <w:r>
        <w:rPr>
          <w:rFonts w:ascii="Verdana" w:hAnsi="Verdana"/>
          <w:b/>
          <w:sz w:val="18"/>
          <w:szCs w:val="18"/>
        </w:rPr>
        <w:t xml:space="preserve"> 2022</w:t>
      </w:r>
    </w:p>
    <w:p w14:paraId="09DF5D8F" w14:textId="77777777" w:rsidR="00AA2FA9" w:rsidRDefault="00AA2FA9" w:rsidP="00AA2FA9">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5E1CB6">
        <w:rPr>
          <w:rFonts w:ascii="Verdana" w:hAnsi="Verdana"/>
          <w:b/>
          <w:sz w:val="18"/>
          <w:szCs w:val="18"/>
        </w:rPr>
        <w:t>Lead</w:t>
      </w:r>
      <w:r>
        <w:rPr>
          <w:rFonts w:ascii="Verdana" w:hAnsi="Verdana"/>
          <w:b/>
          <w:sz w:val="18"/>
          <w:szCs w:val="18"/>
        </w:rPr>
        <w:t xml:space="preserve"> Java Developer</w:t>
      </w:r>
    </w:p>
    <w:p w14:paraId="5914FCC8" w14:textId="77777777" w:rsidR="00AA2FA9" w:rsidRDefault="00AA2FA9" w:rsidP="00AA2FA9">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Trading and Allocations</w:t>
      </w:r>
    </w:p>
    <w:p w14:paraId="15326996" w14:textId="77777777" w:rsidR="00617DA2" w:rsidRDefault="00617DA2" w:rsidP="00AA2FA9">
      <w:pPr>
        <w:jc w:val="both"/>
        <w:rPr>
          <w:rFonts w:ascii="Verdana" w:hAnsi="Verdana"/>
          <w:b/>
          <w:sz w:val="18"/>
          <w:szCs w:val="18"/>
        </w:rPr>
      </w:pPr>
    </w:p>
    <w:p w14:paraId="4A096CAB" w14:textId="77777777" w:rsidR="00AA2FA9" w:rsidRPr="00617DA2" w:rsidRDefault="00AA2FA9" w:rsidP="00AA2FA9">
      <w:pPr>
        <w:jc w:val="both"/>
        <w:rPr>
          <w:rFonts w:ascii="Verdana" w:hAnsi="Verdana"/>
          <w:sz w:val="18"/>
          <w:szCs w:val="18"/>
        </w:rPr>
      </w:pPr>
      <w:r>
        <w:rPr>
          <w:rFonts w:ascii="Verdana" w:hAnsi="Verdana"/>
          <w:b/>
          <w:sz w:val="18"/>
          <w:szCs w:val="18"/>
        </w:rPr>
        <w:tab/>
      </w:r>
      <w:r w:rsidRPr="00617DA2">
        <w:rPr>
          <w:rFonts w:ascii="Verdana" w:hAnsi="Verdana"/>
          <w:sz w:val="18"/>
          <w:szCs w:val="18"/>
        </w:rPr>
        <w:t>Broadridge has introduced a centralized utility for the entire market. The trade assignment portal unites originators, broker-dealers and asset managers in a single, secure electronic platform.</w:t>
      </w:r>
      <w:r w:rsidR="00BC3957">
        <w:rPr>
          <w:rFonts w:ascii="Verdana" w:hAnsi="Verdana"/>
          <w:sz w:val="18"/>
          <w:szCs w:val="18"/>
        </w:rPr>
        <w:t xml:space="preserve"> Zoom is new order management and executions system</w:t>
      </w:r>
      <w:r w:rsidR="004E7E80">
        <w:rPr>
          <w:rFonts w:ascii="Verdana" w:hAnsi="Verdana"/>
          <w:sz w:val="18"/>
          <w:szCs w:val="18"/>
        </w:rPr>
        <w:t xml:space="preserve"> which captures orders from FAs</w:t>
      </w:r>
      <w:r w:rsidR="00BC3957">
        <w:rPr>
          <w:rFonts w:ascii="Verdana" w:hAnsi="Verdana"/>
          <w:sz w:val="18"/>
          <w:szCs w:val="18"/>
        </w:rPr>
        <w:t>,CSAs &amp; Traders, route the orders to multiple destina</w:t>
      </w:r>
      <w:r w:rsidR="004E7E80">
        <w:rPr>
          <w:rFonts w:ascii="Verdana" w:hAnsi="Verdana"/>
          <w:sz w:val="18"/>
          <w:szCs w:val="18"/>
        </w:rPr>
        <w:t xml:space="preserve">tions/exchanges to </w:t>
      </w:r>
      <w:r w:rsidR="00BC3957">
        <w:rPr>
          <w:rFonts w:ascii="Verdana" w:hAnsi="Verdana"/>
          <w:sz w:val="18"/>
          <w:szCs w:val="18"/>
        </w:rPr>
        <w:t>get the executions,</w:t>
      </w:r>
      <w:r w:rsidR="004E7E80">
        <w:rPr>
          <w:rFonts w:ascii="Verdana" w:hAnsi="Verdana"/>
          <w:sz w:val="18"/>
          <w:szCs w:val="18"/>
        </w:rPr>
        <w:t xml:space="preserve"> </w:t>
      </w:r>
      <w:r w:rsidR="00BC3957">
        <w:rPr>
          <w:rFonts w:ascii="Verdana" w:hAnsi="Verdana"/>
          <w:sz w:val="18"/>
          <w:szCs w:val="18"/>
        </w:rPr>
        <w:t>book the trades and send the trades to back office systems for settlement and book keeping.</w:t>
      </w:r>
      <w:r w:rsidRPr="00617DA2">
        <w:rPr>
          <w:rFonts w:ascii="Verdana" w:hAnsi="Verdana"/>
          <w:sz w:val="18"/>
          <w:szCs w:val="18"/>
        </w:rPr>
        <w:t xml:space="preserve"> Finally, all parties can rely on a standardized</w:t>
      </w:r>
      <w:r w:rsidR="00617DA2" w:rsidRPr="00617DA2">
        <w:rPr>
          <w:rFonts w:ascii="Verdana" w:hAnsi="Verdana"/>
          <w:sz w:val="18"/>
          <w:szCs w:val="18"/>
        </w:rPr>
        <w:t xml:space="preserve"> set of digital tools that add transparency and efficiency to every trade assignment.</w:t>
      </w:r>
    </w:p>
    <w:p w14:paraId="669AB968" w14:textId="77777777" w:rsidR="00AA2FA9" w:rsidRDefault="00AA2FA9">
      <w:pPr>
        <w:jc w:val="both"/>
        <w:rPr>
          <w:rFonts w:ascii="Verdana" w:hAnsi="Verdana"/>
          <w:b/>
          <w:sz w:val="20"/>
          <w:szCs w:val="20"/>
          <w:u w:val="single"/>
        </w:rPr>
      </w:pPr>
    </w:p>
    <w:p w14:paraId="58C7AA17" w14:textId="77777777" w:rsidR="00617DA2" w:rsidRDefault="00617DA2" w:rsidP="00617DA2">
      <w:pPr>
        <w:tabs>
          <w:tab w:val="left" w:pos="720"/>
        </w:tabs>
        <w:ind w:right="-720"/>
        <w:rPr>
          <w:rFonts w:ascii="Verdana" w:hAnsi="Verdana"/>
          <w:b/>
          <w:sz w:val="18"/>
          <w:szCs w:val="18"/>
        </w:rPr>
      </w:pPr>
      <w:r w:rsidRPr="000072F9">
        <w:rPr>
          <w:rFonts w:ascii="Verdana" w:hAnsi="Verdana"/>
          <w:b/>
          <w:sz w:val="18"/>
          <w:szCs w:val="18"/>
        </w:rPr>
        <w:t>Responsibilities:</w:t>
      </w:r>
    </w:p>
    <w:p w14:paraId="7ED50FFD" w14:textId="77777777" w:rsidR="006426F6" w:rsidRDefault="006426F6">
      <w:pPr>
        <w:jc w:val="both"/>
        <w:rPr>
          <w:rFonts w:ascii="Verdana" w:hAnsi="Verdana"/>
          <w:b/>
          <w:sz w:val="20"/>
          <w:szCs w:val="20"/>
          <w:u w:val="single"/>
        </w:rPr>
      </w:pPr>
    </w:p>
    <w:p w14:paraId="4ED362BB" w14:textId="77777777" w:rsidR="00617DA2" w:rsidRDefault="00617DA2" w:rsidP="006426F6">
      <w:pPr>
        <w:numPr>
          <w:ilvl w:val="0"/>
          <w:numId w:val="22"/>
        </w:numPr>
        <w:jc w:val="both"/>
        <w:rPr>
          <w:rFonts w:ascii="Verdana" w:hAnsi="Verdana"/>
          <w:sz w:val="18"/>
          <w:szCs w:val="18"/>
        </w:rPr>
      </w:pPr>
      <w:r w:rsidRPr="006426F6">
        <w:rPr>
          <w:rFonts w:ascii="Verdana" w:hAnsi="Verdana"/>
          <w:sz w:val="18"/>
          <w:szCs w:val="18"/>
        </w:rPr>
        <w:t>Involved in Agile – Sprint methodologies to do requirements gathering, analysis and planning.</w:t>
      </w:r>
    </w:p>
    <w:p w14:paraId="1E7F8983" w14:textId="77777777" w:rsidR="006426F6" w:rsidRDefault="006426F6" w:rsidP="006426F6">
      <w:pPr>
        <w:numPr>
          <w:ilvl w:val="0"/>
          <w:numId w:val="22"/>
        </w:numPr>
        <w:jc w:val="both"/>
        <w:rPr>
          <w:rFonts w:ascii="Verdana" w:hAnsi="Verdana"/>
          <w:sz w:val="18"/>
          <w:szCs w:val="18"/>
        </w:rPr>
      </w:pPr>
      <w:r>
        <w:rPr>
          <w:rFonts w:ascii="Verdana" w:hAnsi="Verdana"/>
          <w:sz w:val="18"/>
          <w:szCs w:val="18"/>
        </w:rPr>
        <w:t>Worked on design analysis of user stories and documentation for REST API’s</w:t>
      </w:r>
    </w:p>
    <w:p w14:paraId="1DCB1772" w14:textId="77777777" w:rsidR="006426F6" w:rsidRDefault="006426F6" w:rsidP="006426F6">
      <w:pPr>
        <w:numPr>
          <w:ilvl w:val="0"/>
          <w:numId w:val="22"/>
        </w:numPr>
        <w:jc w:val="both"/>
        <w:rPr>
          <w:rFonts w:ascii="Verdana" w:hAnsi="Verdana"/>
          <w:sz w:val="18"/>
          <w:szCs w:val="18"/>
        </w:rPr>
      </w:pPr>
      <w:r>
        <w:rPr>
          <w:rFonts w:ascii="Verdana" w:hAnsi="Verdana"/>
          <w:sz w:val="18"/>
          <w:szCs w:val="18"/>
        </w:rPr>
        <w:t>Rest API implementations using spring</w:t>
      </w:r>
      <w:r w:rsidR="004D23BB">
        <w:rPr>
          <w:rFonts w:ascii="Verdana" w:hAnsi="Verdana"/>
          <w:sz w:val="18"/>
          <w:szCs w:val="18"/>
        </w:rPr>
        <w:t xml:space="preserve"> </w:t>
      </w:r>
      <w:r>
        <w:rPr>
          <w:rFonts w:ascii="Verdana" w:hAnsi="Verdana"/>
          <w:sz w:val="18"/>
          <w:szCs w:val="18"/>
        </w:rPr>
        <w:t>boot and oracle database integrating the individual microservices.</w:t>
      </w:r>
    </w:p>
    <w:p w14:paraId="134F3461" w14:textId="77777777" w:rsidR="006426F6" w:rsidRDefault="006426F6" w:rsidP="006426F6">
      <w:pPr>
        <w:numPr>
          <w:ilvl w:val="0"/>
          <w:numId w:val="22"/>
        </w:numPr>
        <w:jc w:val="both"/>
        <w:rPr>
          <w:rFonts w:ascii="Verdana" w:hAnsi="Verdana"/>
          <w:sz w:val="18"/>
          <w:szCs w:val="18"/>
        </w:rPr>
      </w:pPr>
      <w:r>
        <w:rPr>
          <w:rFonts w:ascii="Verdana" w:hAnsi="Verdana"/>
          <w:sz w:val="18"/>
          <w:szCs w:val="18"/>
        </w:rPr>
        <w:t>Used Java8 features like stream and lambda expressions</w:t>
      </w:r>
    </w:p>
    <w:p w14:paraId="6099170C" w14:textId="77777777" w:rsidR="00197D56" w:rsidRDefault="00197D56" w:rsidP="006426F6">
      <w:pPr>
        <w:numPr>
          <w:ilvl w:val="0"/>
          <w:numId w:val="22"/>
        </w:numPr>
        <w:jc w:val="both"/>
        <w:rPr>
          <w:rFonts w:ascii="Verdana" w:hAnsi="Verdana"/>
          <w:sz w:val="18"/>
          <w:szCs w:val="18"/>
        </w:rPr>
      </w:pPr>
      <w:r w:rsidRPr="004C60FB">
        <w:rPr>
          <w:rFonts w:ascii="Verdana" w:hAnsi="Verdana"/>
          <w:sz w:val="18"/>
          <w:szCs w:val="18"/>
        </w:rPr>
        <w:t xml:space="preserve">Spring Security JWT is used to generates the </w:t>
      </w:r>
      <w:r w:rsidRPr="004C60FB">
        <w:rPr>
          <w:rFonts w:ascii="Verdana" w:hAnsi="Verdana"/>
          <w:b/>
          <w:sz w:val="18"/>
          <w:szCs w:val="18"/>
        </w:rPr>
        <w:t>JWT Token</w:t>
      </w:r>
      <w:r w:rsidRPr="004C60FB">
        <w:rPr>
          <w:rFonts w:ascii="Verdana" w:hAnsi="Verdana"/>
          <w:sz w:val="18"/>
          <w:szCs w:val="18"/>
        </w:rPr>
        <w:t xml:space="preserve"> for Web security</w:t>
      </w:r>
    </w:p>
    <w:p w14:paraId="6C160ED5" w14:textId="77777777" w:rsidR="00BC3957" w:rsidRDefault="00BC3957" w:rsidP="006426F6">
      <w:pPr>
        <w:numPr>
          <w:ilvl w:val="0"/>
          <w:numId w:val="22"/>
        </w:numPr>
        <w:jc w:val="both"/>
        <w:rPr>
          <w:rFonts w:ascii="Verdana" w:hAnsi="Verdana"/>
          <w:sz w:val="18"/>
          <w:szCs w:val="18"/>
        </w:rPr>
      </w:pPr>
      <w:r>
        <w:rPr>
          <w:rFonts w:ascii="Verdana" w:hAnsi="Verdana"/>
          <w:sz w:val="18"/>
          <w:szCs w:val="18"/>
        </w:rPr>
        <w:t>Worked on getting fixed income orders from Tradeweb, IPERO and Vestmark, validate and route the orders to UBS and maintaining the order status</w:t>
      </w:r>
    </w:p>
    <w:p w14:paraId="2543FBAA" w14:textId="77777777" w:rsidR="00FB0F32" w:rsidRDefault="00BC3957" w:rsidP="007A3A5A">
      <w:pPr>
        <w:numPr>
          <w:ilvl w:val="0"/>
          <w:numId w:val="22"/>
        </w:numPr>
        <w:jc w:val="both"/>
        <w:rPr>
          <w:rFonts w:ascii="Verdana" w:hAnsi="Verdana"/>
          <w:sz w:val="18"/>
          <w:szCs w:val="18"/>
        </w:rPr>
      </w:pPr>
      <w:r>
        <w:rPr>
          <w:rFonts w:ascii="Verdana" w:hAnsi="Verdana"/>
          <w:sz w:val="18"/>
          <w:szCs w:val="18"/>
        </w:rPr>
        <w:t>Worked on capturing equity and Option orders</w:t>
      </w:r>
      <w:r w:rsidR="00FB0F32">
        <w:rPr>
          <w:rFonts w:ascii="Verdana" w:hAnsi="Verdana"/>
          <w:sz w:val="18"/>
          <w:szCs w:val="18"/>
        </w:rPr>
        <w:t>, Block and Allocations orders</w:t>
      </w:r>
      <w:r>
        <w:rPr>
          <w:rFonts w:ascii="Verdana" w:hAnsi="Verdana"/>
          <w:sz w:val="18"/>
          <w:szCs w:val="18"/>
        </w:rPr>
        <w:t xml:space="preserve"> from UI, validate and route the orders to different exchange</w:t>
      </w:r>
    </w:p>
    <w:p w14:paraId="3C1A6D05" w14:textId="77777777" w:rsid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Pr>
          <w:rFonts w:ascii="Verdana" w:hAnsi="Verdana"/>
          <w:sz w:val="18"/>
          <w:szCs w:val="18"/>
        </w:rPr>
        <w:t>Created</w:t>
      </w:r>
      <w:r w:rsidRPr="00BC516B">
        <w:rPr>
          <w:rFonts w:ascii="Verdana" w:hAnsi="Verdana"/>
          <w:sz w:val="18"/>
          <w:szCs w:val="18"/>
        </w:rPr>
        <w:t xml:space="preserve"> </w:t>
      </w:r>
      <w:r w:rsidRPr="00FF23C3">
        <w:rPr>
          <w:rFonts w:ascii="Verdana" w:hAnsi="Verdana"/>
          <w:sz w:val="18"/>
          <w:szCs w:val="18"/>
        </w:rPr>
        <w:t>MicroServices</w:t>
      </w:r>
      <w:r w:rsidRPr="00BC516B">
        <w:rPr>
          <w:rFonts w:ascii="Verdana" w:hAnsi="Verdana"/>
          <w:sz w:val="18"/>
          <w:szCs w:val="18"/>
        </w:rPr>
        <w:t xml:space="preserve"> with </w:t>
      </w:r>
      <w:r w:rsidRPr="002E4FD6">
        <w:rPr>
          <w:rFonts w:ascii="Verdana" w:hAnsi="Verdana"/>
          <w:b/>
          <w:sz w:val="18"/>
          <w:szCs w:val="18"/>
        </w:rPr>
        <w:t>Spring IOC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5CD51E80" w14:textId="77777777" w:rsidR="00CE2C5E" w:rsidRPr="004877E7"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2E4FD6">
        <w:rPr>
          <w:rFonts w:ascii="Verdana" w:hAnsi="Verdana"/>
          <w:b/>
          <w:sz w:val="18"/>
          <w:szCs w:val="18"/>
        </w:rPr>
        <w:t>Spring Boot</w:t>
      </w:r>
      <w:r w:rsidRPr="002E4FD6">
        <w:rPr>
          <w:rFonts w:ascii="Verdana" w:hAnsi="Verdana"/>
          <w:sz w:val="18"/>
          <w:szCs w:val="18"/>
        </w:rPr>
        <w:t xml:space="preserve"> to use Java-based frameworks to create </w:t>
      </w:r>
      <w:r w:rsidRPr="002E4FD6">
        <w:rPr>
          <w:rFonts w:ascii="Verdana" w:hAnsi="Verdana"/>
          <w:b/>
          <w:sz w:val="18"/>
          <w:szCs w:val="18"/>
        </w:rPr>
        <w:t>microservices</w:t>
      </w:r>
      <w:r w:rsidRPr="002E4FD6">
        <w:rPr>
          <w:rFonts w:ascii="Verdana" w:hAnsi="Verdana"/>
          <w:sz w:val="18"/>
          <w:szCs w:val="18"/>
        </w:rPr>
        <w:t xml:space="preserve"> and </w:t>
      </w:r>
      <w:r w:rsidRPr="002E4FD6">
        <w:rPr>
          <w:rFonts w:ascii="Verdana" w:hAnsi="Verdana"/>
          <w:b/>
          <w:sz w:val="18"/>
          <w:szCs w:val="18"/>
        </w:rPr>
        <w:t>web apps</w:t>
      </w:r>
    </w:p>
    <w:p w14:paraId="76FFEB7D" w14:textId="77777777" w:rsid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4877E7">
        <w:rPr>
          <w:rFonts w:ascii="Verdana" w:hAnsi="Verdana"/>
          <w:sz w:val="18"/>
          <w:szCs w:val="18"/>
        </w:rPr>
        <w:t xml:space="preserve">Simplify the maven configuration using </w:t>
      </w:r>
      <w:r w:rsidRPr="004877E7">
        <w:rPr>
          <w:rFonts w:ascii="Verdana" w:hAnsi="Verdana"/>
          <w:b/>
          <w:sz w:val="18"/>
          <w:szCs w:val="18"/>
        </w:rPr>
        <w:t>spring boot</w:t>
      </w:r>
      <w:r w:rsidRPr="004877E7">
        <w:rPr>
          <w:rFonts w:ascii="Verdana" w:hAnsi="Verdana"/>
          <w:sz w:val="18"/>
          <w:szCs w:val="18"/>
        </w:rPr>
        <w:t xml:space="preserve"> starter pom</w:t>
      </w:r>
      <w:r>
        <w:rPr>
          <w:rFonts w:ascii="Verdana" w:hAnsi="Verdana"/>
          <w:sz w:val="18"/>
          <w:szCs w:val="18"/>
        </w:rPr>
        <w:t>.xml</w:t>
      </w:r>
    </w:p>
    <w:p w14:paraId="52FA1631" w14:textId="77777777" w:rsidR="00CE2C5E" w:rsidRP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4877E7">
        <w:rPr>
          <w:rFonts w:ascii="Verdana" w:hAnsi="Verdana"/>
          <w:b/>
          <w:sz w:val="18"/>
          <w:szCs w:val="18"/>
        </w:rPr>
        <w:t>Spring boot actuator</w:t>
      </w:r>
      <w:r>
        <w:rPr>
          <w:rFonts w:ascii="Verdana" w:hAnsi="Verdana"/>
          <w:sz w:val="18"/>
          <w:szCs w:val="18"/>
        </w:rPr>
        <w:t xml:space="preserve"> used for production ready features</w:t>
      </w:r>
    </w:p>
    <w:p w14:paraId="5F323256" w14:textId="77777777" w:rsidR="00EB7E70" w:rsidRPr="00EB7E70" w:rsidRDefault="00EB7E70" w:rsidP="00EB7E70">
      <w:pPr>
        <w:numPr>
          <w:ilvl w:val="0"/>
          <w:numId w:val="22"/>
        </w:numPr>
        <w:jc w:val="both"/>
        <w:rPr>
          <w:rFonts w:ascii="Verdana" w:hAnsi="Verdana"/>
          <w:sz w:val="18"/>
          <w:szCs w:val="18"/>
        </w:rPr>
      </w:pPr>
      <w:r w:rsidRPr="002B0213">
        <w:rPr>
          <w:rFonts w:ascii="Verdana" w:hAnsi="Verdana"/>
          <w:sz w:val="18"/>
          <w:szCs w:val="18"/>
        </w:rPr>
        <w:t>ZOOM Api uses</w:t>
      </w:r>
      <w:r w:rsidRPr="002B0213">
        <w:rPr>
          <w:rFonts w:ascii="Verdana" w:hAnsi="Verdana"/>
          <w:b/>
          <w:sz w:val="18"/>
          <w:szCs w:val="18"/>
        </w:rPr>
        <w:t xml:space="preserve"> Apache Kafka</w:t>
      </w:r>
      <w:r w:rsidRPr="002B0213">
        <w:rPr>
          <w:rFonts w:ascii="Verdana" w:hAnsi="Verdana"/>
          <w:sz w:val="18"/>
          <w:szCs w:val="18"/>
        </w:rPr>
        <w:t xml:space="preserve"> as a messaging system, provided and fully maintained by Broad</w:t>
      </w:r>
      <w:r w:rsidR="007A3A5A" w:rsidRPr="002B0213">
        <w:rPr>
          <w:rFonts w:ascii="Verdana" w:hAnsi="Verdana"/>
          <w:sz w:val="18"/>
          <w:szCs w:val="18"/>
        </w:rPr>
        <w:t xml:space="preserve"> </w:t>
      </w:r>
      <w:r w:rsidRPr="002B0213">
        <w:rPr>
          <w:rFonts w:ascii="Verdana" w:hAnsi="Verdana"/>
          <w:sz w:val="18"/>
          <w:szCs w:val="18"/>
        </w:rPr>
        <w:t>Ridge infrastructure team</w:t>
      </w:r>
    </w:p>
    <w:p w14:paraId="23C1F399" w14:textId="77777777" w:rsidR="00CB438D" w:rsidRDefault="00CB438D" w:rsidP="006426F6">
      <w:pPr>
        <w:numPr>
          <w:ilvl w:val="0"/>
          <w:numId w:val="22"/>
        </w:numPr>
        <w:jc w:val="both"/>
        <w:rPr>
          <w:rFonts w:ascii="Verdana" w:hAnsi="Verdana"/>
          <w:sz w:val="18"/>
          <w:szCs w:val="18"/>
        </w:rPr>
      </w:pPr>
      <w:r w:rsidRPr="00EB7E70">
        <w:rPr>
          <w:rFonts w:ascii="Verdana" w:hAnsi="Verdana"/>
          <w:sz w:val="18"/>
          <w:szCs w:val="18"/>
        </w:rPr>
        <w:t xml:space="preserve">ZOOM accepts and produces FIX messages via Appia servers that are integrated by </w:t>
      </w:r>
      <w:r w:rsidRPr="00EB7E70">
        <w:rPr>
          <w:rFonts w:ascii="Verdana" w:hAnsi="Verdana"/>
          <w:b/>
          <w:sz w:val="18"/>
          <w:szCs w:val="18"/>
        </w:rPr>
        <w:t>Kafka/MQ channels</w:t>
      </w:r>
      <w:r w:rsidRPr="00EB7E70">
        <w:rPr>
          <w:rFonts w:ascii="Verdana" w:hAnsi="Verdana"/>
          <w:sz w:val="18"/>
          <w:szCs w:val="18"/>
        </w:rPr>
        <w:t xml:space="preserve"> managed by EISL</w:t>
      </w:r>
    </w:p>
    <w:p w14:paraId="62AAECB4" w14:textId="77777777" w:rsidR="00CB438D" w:rsidRPr="00CB438D" w:rsidRDefault="00CB438D" w:rsidP="006426F6">
      <w:pPr>
        <w:numPr>
          <w:ilvl w:val="0"/>
          <w:numId w:val="22"/>
        </w:numPr>
        <w:jc w:val="both"/>
        <w:rPr>
          <w:rFonts w:ascii="Verdana" w:hAnsi="Verdana"/>
          <w:sz w:val="18"/>
          <w:szCs w:val="18"/>
        </w:rPr>
      </w:pPr>
      <w:r w:rsidRPr="00EB7E70">
        <w:rPr>
          <w:rFonts w:ascii="Verdana" w:hAnsi="Verdana"/>
          <w:b/>
          <w:sz w:val="18"/>
          <w:szCs w:val="18"/>
        </w:rPr>
        <w:t>Apache Kafka</w:t>
      </w:r>
      <w:r w:rsidR="00936838">
        <w:rPr>
          <w:rFonts w:ascii="Verdana" w:hAnsi="Verdana"/>
          <w:b/>
          <w:sz w:val="18"/>
          <w:szCs w:val="18"/>
        </w:rPr>
        <w:t xml:space="preserve"> </w:t>
      </w:r>
      <w:r w:rsidRPr="00EB7E70">
        <w:rPr>
          <w:rFonts w:ascii="Verdana" w:hAnsi="Verdana"/>
          <w:b/>
          <w:sz w:val="18"/>
          <w:szCs w:val="18"/>
        </w:rPr>
        <w:t>HA</w:t>
      </w:r>
      <w:r w:rsidRPr="00EB7E70">
        <w:rPr>
          <w:rFonts w:ascii="Verdana" w:hAnsi="Verdana"/>
          <w:sz w:val="18"/>
          <w:szCs w:val="18"/>
        </w:rPr>
        <w:t xml:space="preserve"> Cluster is considered as a messaging backbone of the system, integrated with high cohesion, hence it is not interchangeable with other messaging systems. Several basic architectural concepts of ZOOM are founded on the features of Apache Kafka</w:t>
      </w:r>
    </w:p>
    <w:p w14:paraId="5247911A" w14:textId="77777777" w:rsidR="00CB438D" w:rsidRDefault="00CB438D" w:rsidP="006426F6">
      <w:pPr>
        <w:numPr>
          <w:ilvl w:val="0"/>
          <w:numId w:val="22"/>
        </w:numPr>
        <w:jc w:val="both"/>
        <w:rPr>
          <w:rFonts w:ascii="Verdana" w:hAnsi="Verdana"/>
          <w:sz w:val="18"/>
          <w:szCs w:val="18"/>
        </w:rPr>
      </w:pPr>
      <w:r w:rsidRPr="00EB7E70">
        <w:rPr>
          <w:rFonts w:ascii="Verdana" w:hAnsi="Verdana"/>
          <w:sz w:val="18"/>
          <w:szCs w:val="18"/>
        </w:rPr>
        <w:t xml:space="preserve">The system state is stored and managed by an </w:t>
      </w:r>
      <w:r w:rsidRPr="00EB7E70">
        <w:rPr>
          <w:rFonts w:ascii="Verdana" w:hAnsi="Verdana"/>
          <w:b/>
          <w:sz w:val="18"/>
          <w:szCs w:val="18"/>
        </w:rPr>
        <w:t>Apache Kafka</w:t>
      </w:r>
      <w:r w:rsidRPr="00EB7E70">
        <w:rPr>
          <w:rFonts w:ascii="Verdana" w:hAnsi="Verdana"/>
          <w:sz w:val="18"/>
          <w:szCs w:val="18"/>
        </w:rPr>
        <w:t xml:space="preserve"> cluster and a database cluster. As a result, the overall availability is highly relying on these managed services</w:t>
      </w:r>
    </w:p>
    <w:p w14:paraId="1E9678E0" w14:textId="77777777" w:rsidR="00EB7E70" w:rsidRPr="00465D1D" w:rsidRDefault="00CB438D" w:rsidP="00EB7E70">
      <w:pPr>
        <w:numPr>
          <w:ilvl w:val="0"/>
          <w:numId w:val="22"/>
        </w:numPr>
        <w:jc w:val="both"/>
        <w:rPr>
          <w:rFonts w:ascii="Verdana" w:hAnsi="Verdana"/>
          <w:sz w:val="18"/>
          <w:szCs w:val="18"/>
        </w:rPr>
      </w:pPr>
      <w:r w:rsidRPr="00CB438D">
        <w:rPr>
          <w:rFonts w:ascii="Verdana" w:hAnsi="Verdana"/>
          <w:sz w:val="18"/>
          <w:szCs w:val="18"/>
        </w:rPr>
        <w:t xml:space="preserve">ZOOM forwards messages to external notification hub integrated by </w:t>
      </w:r>
      <w:r w:rsidRPr="00EB7E70">
        <w:rPr>
          <w:rFonts w:ascii="Verdana" w:hAnsi="Verdana"/>
          <w:b/>
          <w:sz w:val="18"/>
          <w:szCs w:val="18"/>
        </w:rPr>
        <w:t>Kafka topic</w:t>
      </w:r>
      <w:r w:rsidRPr="00CB438D">
        <w:rPr>
          <w:rFonts w:ascii="Verdana" w:hAnsi="Verdana"/>
          <w:sz w:val="18"/>
          <w:szCs w:val="18"/>
        </w:rPr>
        <w:t xml:space="preserve"> managed by </w:t>
      </w:r>
      <w:r w:rsidRPr="00EB7E70">
        <w:rPr>
          <w:rFonts w:ascii="Verdana" w:hAnsi="Verdana"/>
          <w:b/>
          <w:sz w:val="18"/>
          <w:szCs w:val="18"/>
        </w:rPr>
        <w:t>EISL</w:t>
      </w:r>
    </w:p>
    <w:p w14:paraId="0DA7E878" w14:textId="77777777" w:rsidR="00465D1D" w:rsidRPr="00465D1D" w:rsidRDefault="00000000" w:rsidP="00465D1D">
      <w:pPr>
        <w:numPr>
          <w:ilvl w:val="0"/>
          <w:numId w:val="22"/>
        </w:numPr>
        <w:shd w:val="clear" w:color="auto" w:fill="FFFFFF"/>
        <w:spacing w:before="137" w:line="240" w:lineRule="atLeast"/>
        <w:jc w:val="both"/>
        <w:rPr>
          <w:rFonts w:ascii="Verdana" w:hAnsi="Verdana"/>
          <w:sz w:val="18"/>
          <w:szCs w:val="18"/>
        </w:rPr>
      </w:pPr>
      <w:hyperlink r:id="rId17" w:tgtFrame="_blank" w:history="1">
        <w:r w:rsidR="00465D1D" w:rsidRPr="00465D1D">
          <w:rPr>
            <w:rFonts w:ascii="Verdana" w:hAnsi="Verdana"/>
            <w:b/>
            <w:sz w:val="18"/>
            <w:szCs w:val="18"/>
          </w:rPr>
          <w:t>AWS (Amazon Web Services)</w:t>
        </w:r>
      </w:hyperlink>
      <w:r w:rsidR="00465D1D">
        <w:rPr>
          <w:rFonts w:ascii="Verdana" w:hAnsi="Verdana"/>
          <w:sz w:val="18"/>
          <w:szCs w:val="18"/>
        </w:rPr>
        <w:t> </w:t>
      </w:r>
      <w:r w:rsidR="00465D1D" w:rsidRPr="00465D1D">
        <w:rPr>
          <w:rFonts w:ascii="Verdana" w:hAnsi="Verdana"/>
          <w:sz w:val="18"/>
          <w:szCs w:val="18"/>
        </w:rPr>
        <w:t>platform to secure cl</w:t>
      </w:r>
      <w:r w:rsidR="00B62B1C">
        <w:rPr>
          <w:rFonts w:ascii="Verdana" w:hAnsi="Verdana"/>
          <w:sz w:val="18"/>
          <w:szCs w:val="18"/>
        </w:rPr>
        <w:t xml:space="preserve">oud services, database storage, </w:t>
      </w:r>
      <w:r w:rsidR="00465D1D" w:rsidRPr="00465D1D">
        <w:rPr>
          <w:rFonts w:ascii="Verdana" w:hAnsi="Verdana"/>
          <w:sz w:val="18"/>
          <w:szCs w:val="18"/>
        </w:rPr>
        <w:t>compute power, content delivery, and other services to help business level and develop.</w:t>
      </w:r>
    </w:p>
    <w:p w14:paraId="7D8DF4D1" w14:textId="77777777" w:rsidR="00FA0A6C" w:rsidRDefault="00FA0A6C" w:rsidP="00FA0A6C">
      <w:pPr>
        <w:numPr>
          <w:ilvl w:val="0"/>
          <w:numId w:val="22"/>
        </w:numPr>
        <w:shd w:val="clear" w:color="auto" w:fill="FFFFFF"/>
        <w:suppressAutoHyphens w:val="0"/>
        <w:spacing w:before="100" w:beforeAutospacing="1" w:after="100" w:afterAutospacing="1"/>
        <w:rPr>
          <w:rFonts w:ascii="Verdana" w:hAnsi="Verdana"/>
          <w:sz w:val="18"/>
          <w:szCs w:val="18"/>
        </w:rPr>
      </w:pPr>
      <w:r w:rsidRPr="00FA0A6C">
        <w:rPr>
          <w:rFonts w:ascii="Verdana" w:hAnsi="Verdana"/>
          <w:b/>
          <w:sz w:val="18"/>
          <w:szCs w:val="18"/>
        </w:rPr>
        <w:t>Identity and Access Management(IAM)</w:t>
      </w:r>
      <w:r>
        <w:rPr>
          <w:rFonts w:ascii="Verdana" w:hAnsi="Verdana"/>
          <w:sz w:val="18"/>
          <w:szCs w:val="18"/>
        </w:rPr>
        <w:t xml:space="preserve"> is used to</w:t>
      </w:r>
      <w:r w:rsidRPr="00FA0A6C">
        <w:rPr>
          <w:rFonts w:ascii="Verdana" w:hAnsi="Verdana"/>
          <w:sz w:val="18"/>
          <w:szCs w:val="18"/>
        </w:rPr>
        <w:t xml:space="preserve"> enhanced security and identity management for </w:t>
      </w:r>
      <w:r w:rsidRPr="00FA0A6C">
        <w:rPr>
          <w:rFonts w:ascii="Verdana" w:hAnsi="Verdana"/>
          <w:b/>
          <w:sz w:val="18"/>
          <w:szCs w:val="18"/>
        </w:rPr>
        <w:t>AWS</w:t>
      </w:r>
      <w:r w:rsidRPr="00FA0A6C">
        <w:rPr>
          <w:rFonts w:ascii="Verdana" w:hAnsi="Verdana"/>
          <w:sz w:val="18"/>
          <w:szCs w:val="18"/>
        </w:rPr>
        <w:t xml:space="preserve"> account</w:t>
      </w:r>
    </w:p>
    <w:p w14:paraId="49F60317" w14:textId="77777777" w:rsidR="00BE3C4C" w:rsidRPr="00BE3C4C" w:rsidRDefault="00BE3C4C" w:rsidP="00BE3C4C">
      <w:pPr>
        <w:numPr>
          <w:ilvl w:val="0"/>
          <w:numId w:val="22"/>
        </w:numPr>
        <w:shd w:val="clear" w:color="auto" w:fill="FFFFFF"/>
        <w:suppressAutoHyphens w:val="0"/>
        <w:spacing w:before="100" w:beforeAutospacing="1" w:after="100" w:afterAutospacing="1"/>
        <w:rPr>
          <w:rFonts w:ascii="Verdana" w:hAnsi="Verdana"/>
          <w:sz w:val="18"/>
          <w:szCs w:val="18"/>
        </w:rPr>
      </w:pPr>
      <w:r w:rsidRPr="00BE3C4C">
        <w:rPr>
          <w:rFonts w:ascii="Verdana" w:hAnsi="Verdana"/>
          <w:b/>
          <w:sz w:val="18"/>
          <w:szCs w:val="18"/>
        </w:rPr>
        <w:t>Elastic Compute Cloud (EC2)</w:t>
      </w:r>
      <w:r>
        <w:rPr>
          <w:rFonts w:ascii="Verdana" w:hAnsi="Verdana"/>
          <w:b/>
          <w:sz w:val="18"/>
          <w:szCs w:val="18"/>
        </w:rPr>
        <w:t xml:space="preserve"> </w:t>
      </w:r>
      <w:r w:rsidRPr="00BE3C4C">
        <w:rPr>
          <w:rFonts w:ascii="Verdana" w:hAnsi="Verdana"/>
          <w:sz w:val="18"/>
          <w:szCs w:val="18"/>
        </w:rPr>
        <w:t>for on-demand computing reso</w:t>
      </w:r>
      <w:r>
        <w:rPr>
          <w:rFonts w:ascii="Verdana" w:hAnsi="Verdana"/>
          <w:sz w:val="18"/>
          <w:szCs w:val="18"/>
        </w:rPr>
        <w:t>urces for hosting applications and handle</w:t>
      </w:r>
      <w:r w:rsidRPr="00BE3C4C">
        <w:rPr>
          <w:rFonts w:ascii="Verdana" w:hAnsi="Verdana"/>
          <w:sz w:val="18"/>
          <w:szCs w:val="18"/>
        </w:rPr>
        <w:t xml:space="preserve"> unpredictable workloads.</w:t>
      </w:r>
    </w:p>
    <w:p w14:paraId="7DE16B49" w14:textId="77777777" w:rsidR="00BE3C4C" w:rsidRPr="00BE3C4C" w:rsidRDefault="00BE3C4C" w:rsidP="00BE3C4C">
      <w:pPr>
        <w:numPr>
          <w:ilvl w:val="0"/>
          <w:numId w:val="22"/>
        </w:numPr>
        <w:shd w:val="clear" w:color="auto" w:fill="FFFFFF"/>
        <w:suppressAutoHyphens w:val="0"/>
        <w:spacing w:before="100" w:beforeAutospacing="1" w:after="100" w:afterAutospacing="1"/>
        <w:rPr>
          <w:rFonts w:ascii="Verdana" w:hAnsi="Verdana"/>
          <w:sz w:val="18"/>
          <w:szCs w:val="18"/>
        </w:rPr>
      </w:pPr>
      <w:r w:rsidRPr="00BE3C4C">
        <w:rPr>
          <w:rFonts w:ascii="Verdana" w:hAnsi="Verdana"/>
          <w:b/>
          <w:sz w:val="18"/>
          <w:szCs w:val="18"/>
        </w:rPr>
        <w:t>Elastic Block Store (EBS)</w:t>
      </w:r>
      <w:r w:rsidRPr="008D7258">
        <w:rPr>
          <w:rFonts w:ascii="Segoe UI" w:hAnsi="Segoe UI" w:cs="Segoe UI"/>
          <w:b/>
          <w:bCs/>
          <w:color w:val="2D3748"/>
          <w:sz w:val="15"/>
        </w:rPr>
        <w:t> </w:t>
      </w:r>
      <w:r w:rsidRPr="00BE3C4C">
        <w:rPr>
          <w:rFonts w:ascii="Verdana" w:hAnsi="Verdana"/>
          <w:sz w:val="18"/>
          <w:szCs w:val="18"/>
        </w:rPr>
        <w:t>for persistent storage volumes that attach to EC2 to allow you to persist data past the lifespan of a single Amazon EC2 instance</w:t>
      </w:r>
    </w:p>
    <w:p w14:paraId="4BDDB8DE" w14:textId="77777777" w:rsidR="00CF0BF5" w:rsidRPr="00C92ACB" w:rsidRDefault="00CF0BF5" w:rsidP="00CF0BF5">
      <w:pPr>
        <w:pStyle w:val="ListParagraph"/>
        <w:numPr>
          <w:ilvl w:val="0"/>
          <w:numId w:val="22"/>
        </w:numPr>
        <w:shd w:val="clear" w:color="auto" w:fill="FFFFFF"/>
        <w:suppressAutoHyphens w:val="0"/>
        <w:contextualSpacing/>
        <w:jc w:val="both"/>
        <w:rPr>
          <w:lang w:val="en-US"/>
        </w:rPr>
      </w:pPr>
      <w:r w:rsidRPr="00C92ACB">
        <w:rPr>
          <w:rFonts w:ascii="Verdana" w:hAnsi="Verdana"/>
          <w:b/>
          <w:sz w:val="18"/>
          <w:szCs w:val="18"/>
          <w:lang w:val="en-US"/>
        </w:rPr>
        <w:t>PaaS,</w:t>
      </w:r>
      <w:r w:rsidRPr="00C92ACB">
        <w:rPr>
          <w:rFonts w:ascii="Verdana" w:hAnsi="Verdana"/>
          <w:sz w:val="18"/>
          <w:szCs w:val="18"/>
          <w:lang w:val="en-US"/>
        </w:rPr>
        <w:t xml:space="preserve"> or platform as a service, is on-demand access to a complete, ready-to-use, cloud-hosted platform for developing, running, maintaining and managing applications. </w:t>
      </w:r>
    </w:p>
    <w:p w14:paraId="140A0554" w14:textId="77777777" w:rsidR="00CF0BF5" w:rsidRPr="00CF0BF5" w:rsidRDefault="00CF0BF5" w:rsidP="00CF0BF5">
      <w:pPr>
        <w:pStyle w:val="ListParagraph"/>
        <w:numPr>
          <w:ilvl w:val="0"/>
          <w:numId w:val="22"/>
        </w:numPr>
        <w:shd w:val="clear" w:color="auto" w:fill="FFFFFF"/>
        <w:suppressAutoHyphens w:val="0"/>
        <w:contextualSpacing/>
        <w:jc w:val="both"/>
        <w:rPr>
          <w:rFonts w:ascii="Verdana" w:hAnsi="Verdana"/>
          <w:sz w:val="18"/>
          <w:szCs w:val="18"/>
          <w:lang w:val="en-US"/>
        </w:rPr>
      </w:pPr>
      <w:r w:rsidRPr="00C92ACB">
        <w:rPr>
          <w:rFonts w:ascii="Verdana" w:hAnsi="Verdana"/>
          <w:b/>
          <w:sz w:val="18"/>
          <w:szCs w:val="18"/>
          <w:lang w:val="en-US"/>
        </w:rPr>
        <w:t>SaaS,</w:t>
      </w:r>
      <w:r w:rsidRPr="00C92ACB">
        <w:rPr>
          <w:rFonts w:ascii="Verdana" w:hAnsi="Verdana"/>
          <w:sz w:val="18"/>
          <w:szCs w:val="18"/>
          <w:lang w:val="en-US"/>
        </w:rPr>
        <w:t xml:space="preserve"> or software as a service, is on-demand access to ready-to-use, cloud-hosted application software.</w:t>
      </w:r>
    </w:p>
    <w:p w14:paraId="5F7B1179" w14:textId="77777777" w:rsidR="00CF0BF5" w:rsidRDefault="00CF0BF5" w:rsidP="00983397">
      <w:pPr>
        <w:numPr>
          <w:ilvl w:val="0"/>
          <w:numId w:val="22"/>
        </w:numPr>
        <w:jc w:val="both"/>
        <w:rPr>
          <w:rFonts w:ascii="Verdana" w:hAnsi="Verdana"/>
          <w:sz w:val="18"/>
          <w:szCs w:val="18"/>
        </w:rPr>
      </w:pPr>
      <w:r w:rsidRPr="00CF0BF5">
        <w:rPr>
          <w:rFonts w:ascii="Verdana" w:hAnsi="Verdana"/>
          <w:sz w:val="18"/>
          <w:szCs w:val="18"/>
        </w:rPr>
        <w:t xml:space="preserve">Establish a private connection between virtual private cloud (VPC) and the Elastic Load Balancing API by creating an interface </w:t>
      </w:r>
      <w:r w:rsidRPr="00CF0BF5">
        <w:rPr>
          <w:rFonts w:ascii="Verdana" w:hAnsi="Verdana"/>
          <w:b/>
          <w:sz w:val="18"/>
          <w:szCs w:val="18"/>
        </w:rPr>
        <w:t>VPC endpoint</w:t>
      </w:r>
      <w:r w:rsidRPr="00CF0BF5">
        <w:rPr>
          <w:rFonts w:ascii="Verdana" w:hAnsi="Verdana"/>
          <w:sz w:val="18"/>
          <w:szCs w:val="18"/>
        </w:rPr>
        <w:t xml:space="preserve">. this connection to call the </w:t>
      </w:r>
      <w:r w:rsidRPr="00CF0BF5">
        <w:rPr>
          <w:rFonts w:ascii="Verdana" w:hAnsi="Verdana"/>
          <w:b/>
          <w:sz w:val="18"/>
          <w:szCs w:val="18"/>
        </w:rPr>
        <w:t>Elastic Load Balancing</w:t>
      </w:r>
      <w:r w:rsidRPr="00CF0BF5">
        <w:rPr>
          <w:rFonts w:ascii="Verdana" w:hAnsi="Verdana"/>
          <w:sz w:val="18"/>
          <w:szCs w:val="18"/>
        </w:rPr>
        <w:t xml:space="preserve"> API from VPC without requiring that attach an internet gateway, NAT instance, or VPN connection to VPC. The endpoint provides reliable, scalable connectivity to the Elastic Load Balancing API, which use to create and manage your load balancers.</w:t>
      </w:r>
    </w:p>
    <w:p w14:paraId="0F5A445F" w14:textId="77777777" w:rsidR="00FA0A6C" w:rsidRDefault="00FA0A6C" w:rsidP="00FA0A6C">
      <w:pPr>
        <w:numPr>
          <w:ilvl w:val="0"/>
          <w:numId w:val="22"/>
        </w:numPr>
        <w:shd w:val="clear" w:color="auto" w:fill="FFFFFF"/>
        <w:suppressAutoHyphens w:val="0"/>
        <w:spacing w:before="100" w:beforeAutospacing="1" w:after="100" w:afterAutospacing="1"/>
        <w:rPr>
          <w:rFonts w:ascii="Verdana" w:hAnsi="Verdana"/>
          <w:sz w:val="18"/>
          <w:szCs w:val="18"/>
        </w:rPr>
      </w:pPr>
      <w:r w:rsidRPr="00FA0A6C">
        <w:rPr>
          <w:rFonts w:ascii="Verdana" w:hAnsi="Verdana"/>
          <w:b/>
          <w:sz w:val="18"/>
          <w:szCs w:val="18"/>
        </w:rPr>
        <w:t>Simple Storage Device (S3)</w:t>
      </w:r>
      <w:r w:rsidRPr="00FA0A6C">
        <w:rPr>
          <w:rFonts w:ascii="Verdana" w:hAnsi="Verdana"/>
          <w:sz w:val="18"/>
          <w:szCs w:val="18"/>
        </w:rPr>
        <w:t xml:space="preserve"> is a storage device </w:t>
      </w:r>
      <w:r>
        <w:rPr>
          <w:rFonts w:ascii="Verdana" w:hAnsi="Verdana"/>
          <w:sz w:val="18"/>
          <w:szCs w:val="18"/>
        </w:rPr>
        <w:t xml:space="preserve">used to store and retrieve the data on </w:t>
      </w:r>
      <w:r w:rsidRPr="00FA0A6C">
        <w:rPr>
          <w:rFonts w:ascii="Verdana" w:hAnsi="Verdana"/>
          <w:sz w:val="18"/>
          <w:szCs w:val="18"/>
        </w:rPr>
        <w:t>AWS service</w:t>
      </w:r>
    </w:p>
    <w:p w14:paraId="14FDBC31" w14:textId="77777777" w:rsidR="00A54B23" w:rsidRDefault="00A54B23" w:rsidP="00A54B23">
      <w:pPr>
        <w:numPr>
          <w:ilvl w:val="0"/>
          <w:numId w:val="22"/>
        </w:numPr>
        <w:jc w:val="both"/>
        <w:rPr>
          <w:rFonts w:ascii="Verdana" w:hAnsi="Verdana"/>
          <w:sz w:val="18"/>
          <w:szCs w:val="18"/>
        </w:rPr>
      </w:pPr>
      <w:r w:rsidRPr="00EF24A7">
        <w:rPr>
          <w:rFonts w:ascii="Verdana" w:hAnsi="Verdana"/>
          <w:b/>
          <w:sz w:val="18"/>
          <w:szCs w:val="18"/>
        </w:rPr>
        <w:t>Teraform</w:t>
      </w:r>
      <w:r>
        <w:rPr>
          <w:rFonts w:ascii="Verdana" w:hAnsi="Verdana"/>
          <w:sz w:val="18"/>
          <w:szCs w:val="18"/>
        </w:rPr>
        <w:t xml:space="preserve"> tool for automate and manage infrastructure platform and deploying applications. </w:t>
      </w:r>
    </w:p>
    <w:p w14:paraId="652968CF" w14:textId="77777777" w:rsidR="00A54B23" w:rsidRDefault="00A54B23" w:rsidP="00A54B23">
      <w:pPr>
        <w:numPr>
          <w:ilvl w:val="0"/>
          <w:numId w:val="22"/>
        </w:numPr>
        <w:jc w:val="both"/>
        <w:rPr>
          <w:rFonts w:ascii="Verdana" w:hAnsi="Verdana"/>
          <w:sz w:val="18"/>
          <w:szCs w:val="18"/>
        </w:rPr>
      </w:pPr>
      <w:r w:rsidRPr="002B0213">
        <w:rPr>
          <w:rFonts w:ascii="Verdana" w:hAnsi="Verdana"/>
          <w:b/>
          <w:sz w:val="18"/>
          <w:szCs w:val="18"/>
        </w:rPr>
        <w:t>Terraform</w:t>
      </w:r>
      <w:r w:rsidRPr="00EF24A7">
        <w:rPr>
          <w:rFonts w:ascii="Verdana" w:hAnsi="Verdana"/>
          <w:sz w:val="18"/>
          <w:szCs w:val="18"/>
        </w:rPr>
        <w:t xml:space="preserve"> scripts are used to define and provision the infrastructure</w:t>
      </w:r>
      <w:r>
        <w:rPr>
          <w:rFonts w:ascii="Verdana" w:hAnsi="Verdana"/>
          <w:sz w:val="18"/>
          <w:szCs w:val="18"/>
        </w:rPr>
        <w:t xml:space="preserve"> using Private network space,EC2 service, Install Docker and tools, Security</w:t>
      </w:r>
    </w:p>
    <w:p w14:paraId="00A6B235" w14:textId="77777777" w:rsidR="00A54B23" w:rsidRPr="00A54B23" w:rsidRDefault="00A54B23" w:rsidP="00A54B23">
      <w:pPr>
        <w:numPr>
          <w:ilvl w:val="0"/>
          <w:numId w:val="22"/>
        </w:numPr>
        <w:jc w:val="both"/>
        <w:rPr>
          <w:rFonts w:ascii="Verdana" w:hAnsi="Verdana"/>
          <w:sz w:val="18"/>
          <w:szCs w:val="18"/>
        </w:rPr>
      </w:pPr>
      <w:r w:rsidRPr="00EB5EE3">
        <w:rPr>
          <w:rFonts w:ascii="Verdana" w:hAnsi="Verdana"/>
          <w:sz w:val="18"/>
          <w:szCs w:val="18"/>
        </w:rPr>
        <w:t>Created, changed and replicated infrastructure using</w:t>
      </w:r>
      <w:r>
        <w:rPr>
          <w:rFonts w:ascii="Verdana" w:hAnsi="Verdana"/>
          <w:b/>
          <w:sz w:val="18"/>
          <w:szCs w:val="18"/>
        </w:rPr>
        <w:t xml:space="preserve"> Terraform</w:t>
      </w:r>
    </w:p>
    <w:p w14:paraId="160F490A" w14:textId="77777777" w:rsidR="006426F6" w:rsidRDefault="006426F6" w:rsidP="006426F6">
      <w:pPr>
        <w:numPr>
          <w:ilvl w:val="0"/>
          <w:numId w:val="22"/>
        </w:numPr>
        <w:jc w:val="both"/>
        <w:rPr>
          <w:rFonts w:ascii="Verdana" w:hAnsi="Verdana"/>
          <w:sz w:val="18"/>
          <w:szCs w:val="18"/>
        </w:rPr>
      </w:pPr>
      <w:r>
        <w:rPr>
          <w:rFonts w:ascii="Verdana" w:hAnsi="Verdana"/>
          <w:sz w:val="18"/>
          <w:szCs w:val="18"/>
        </w:rPr>
        <w:t>Code Bug analysis and fixes.</w:t>
      </w:r>
    </w:p>
    <w:p w14:paraId="6371B76F" w14:textId="77777777" w:rsidR="006426F6" w:rsidRDefault="006426F6" w:rsidP="006426F6">
      <w:pPr>
        <w:numPr>
          <w:ilvl w:val="0"/>
          <w:numId w:val="22"/>
        </w:numPr>
        <w:jc w:val="both"/>
        <w:rPr>
          <w:rFonts w:ascii="Verdana" w:hAnsi="Verdana"/>
          <w:sz w:val="18"/>
          <w:szCs w:val="18"/>
        </w:rPr>
      </w:pPr>
      <w:r>
        <w:rPr>
          <w:rFonts w:ascii="Verdana" w:hAnsi="Verdana"/>
          <w:sz w:val="18"/>
          <w:szCs w:val="18"/>
        </w:rPr>
        <w:t>Worked on maven build tool, git.</w:t>
      </w:r>
    </w:p>
    <w:p w14:paraId="1C970883" w14:textId="77777777" w:rsidR="006426F6" w:rsidRDefault="003A28D5" w:rsidP="006426F6">
      <w:pPr>
        <w:numPr>
          <w:ilvl w:val="0"/>
          <w:numId w:val="22"/>
        </w:numPr>
        <w:jc w:val="both"/>
        <w:rPr>
          <w:rFonts w:ascii="Verdana" w:hAnsi="Verdana"/>
          <w:sz w:val="18"/>
          <w:szCs w:val="18"/>
        </w:rPr>
      </w:pPr>
      <w:r>
        <w:rPr>
          <w:rFonts w:ascii="Verdana" w:hAnsi="Verdana"/>
          <w:sz w:val="18"/>
          <w:szCs w:val="18"/>
        </w:rPr>
        <w:t>Unit and Integration Testing and Deployment using Jenkins in dev and QA environment.</w:t>
      </w:r>
    </w:p>
    <w:p w14:paraId="692E4A07" w14:textId="77777777" w:rsidR="003A28D5" w:rsidRDefault="003A28D5" w:rsidP="006426F6">
      <w:pPr>
        <w:numPr>
          <w:ilvl w:val="0"/>
          <w:numId w:val="22"/>
        </w:numPr>
        <w:jc w:val="both"/>
        <w:rPr>
          <w:rFonts w:ascii="Verdana" w:hAnsi="Verdana"/>
          <w:sz w:val="18"/>
          <w:szCs w:val="18"/>
        </w:rPr>
      </w:pPr>
      <w:r>
        <w:rPr>
          <w:rFonts w:ascii="Verdana" w:hAnsi="Verdana"/>
          <w:sz w:val="18"/>
          <w:szCs w:val="18"/>
        </w:rPr>
        <w:t>Used swagger tool to visualize and interact with the API resource without having any of the implementation logic in place</w:t>
      </w:r>
    </w:p>
    <w:p w14:paraId="2FDAD07A" w14:textId="77777777" w:rsidR="003A28D5" w:rsidRDefault="003A28D5" w:rsidP="006426F6">
      <w:pPr>
        <w:numPr>
          <w:ilvl w:val="0"/>
          <w:numId w:val="22"/>
        </w:numPr>
        <w:jc w:val="both"/>
        <w:rPr>
          <w:rFonts w:ascii="Verdana" w:hAnsi="Verdana"/>
          <w:sz w:val="18"/>
          <w:szCs w:val="18"/>
        </w:rPr>
      </w:pPr>
      <w:r>
        <w:rPr>
          <w:rFonts w:ascii="Verdana" w:hAnsi="Verdana"/>
          <w:sz w:val="18"/>
          <w:szCs w:val="18"/>
        </w:rPr>
        <w:t>Ensured deliverables meet the timeline.</w:t>
      </w:r>
    </w:p>
    <w:p w14:paraId="787C9B4E" w14:textId="77777777" w:rsidR="001217EF" w:rsidRDefault="001217EF" w:rsidP="006426F6">
      <w:pPr>
        <w:numPr>
          <w:ilvl w:val="0"/>
          <w:numId w:val="22"/>
        </w:numPr>
        <w:jc w:val="both"/>
        <w:rPr>
          <w:rFonts w:ascii="Verdana" w:hAnsi="Verdana"/>
          <w:sz w:val="18"/>
          <w:szCs w:val="18"/>
        </w:rPr>
      </w:pPr>
      <w:r>
        <w:rPr>
          <w:rFonts w:ascii="Verdana" w:hAnsi="Verdana"/>
          <w:sz w:val="18"/>
          <w:szCs w:val="18"/>
        </w:rPr>
        <w:t xml:space="preserve">In-depth understanding of </w:t>
      </w:r>
      <w:r w:rsidRPr="001217EF">
        <w:rPr>
          <w:rFonts w:ascii="Verdana" w:hAnsi="Verdana"/>
          <w:b/>
          <w:sz w:val="18"/>
          <w:szCs w:val="18"/>
        </w:rPr>
        <w:t>Data Structures and algorithms</w:t>
      </w:r>
      <w:r>
        <w:rPr>
          <w:rFonts w:ascii="Verdana" w:hAnsi="Verdana"/>
          <w:sz w:val="18"/>
          <w:szCs w:val="18"/>
        </w:rPr>
        <w:t>.</w:t>
      </w:r>
    </w:p>
    <w:p w14:paraId="5F5EE802" w14:textId="77777777" w:rsidR="001217EF" w:rsidRDefault="001217EF" w:rsidP="006426F6">
      <w:pPr>
        <w:numPr>
          <w:ilvl w:val="0"/>
          <w:numId w:val="22"/>
        </w:numPr>
        <w:jc w:val="both"/>
        <w:rPr>
          <w:rFonts w:ascii="Verdana" w:hAnsi="Verdana"/>
          <w:sz w:val="18"/>
          <w:szCs w:val="18"/>
        </w:rPr>
      </w:pPr>
      <w:r w:rsidRPr="001217EF">
        <w:rPr>
          <w:rFonts w:ascii="Verdana" w:hAnsi="Verdana"/>
          <w:sz w:val="18"/>
          <w:szCs w:val="18"/>
        </w:rPr>
        <w:t xml:space="preserve">Write efficient and optimized computer programs </w:t>
      </w:r>
      <w:r>
        <w:rPr>
          <w:rFonts w:ascii="Verdana" w:hAnsi="Verdana"/>
          <w:sz w:val="18"/>
          <w:szCs w:val="18"/>
        </w:rPr>
        <w:t>using data structures and algorithms</w:t>
      </w:r>
      <w:r w:rsidR="002F271C">
        <w:rPr>
          <w:rFonts w:ascii="Verdana" w:hAnsi="Verdana"/>
          <w:sz w:val="18"/>
          <w:szCs w:val="18"/>
        </w:rPr>
        <w:t xml:space="preserve"> such as a</w:t>
      </w:r>
      <w:r w:rsidR="002F271C" w:rsidRPr="002F271C">
        <w:rPr>
          <w:rFonts w:ascii="Verdana" w:hAnsi="Verdana"/>
          <w:sz w:val="18"/>
          <w:szCs w:val="18"/>
        </w:rPr>
        <w:t xml:space="preserve"> linear data structure can be an </w:t>
      </w:r>
      <w:r w:rsidR="002F271C" w:rsidRPr="002F271C">
        <w:rPr>
          <w:rFonts w:ascii="Verdana" w:hAnsi="Verdana"/>
          <w:b/>
          <w:sz w:val="18"/>
          <w:szCs w:val="18"/>
        </w:rPr>
        <w:t>array</w:t>
      </w:r>
      <w:r w:rsidR="002F271C" w:rsidRPr="002F271C">
        <w:rPr>
          <w:rFonts w:ascii="Verdana" w:hAnsi="Verdana"/>
          <w:sz w:val="18"/>
          <w:szCs w:val="18"/>
        </w:rPr>
        <w:t xml:space="preserve">, a </w:t>
      </w:r>
      <w:r w:rsidR="002F271C" w:rsidRPr="002F271C">
        <w:rPr>
          <w:rFonts w:ascii="Verdana" w:hAnsi="Verdana"/>
          <w:b/>
          <w:sz w:val="18"/>
          <w:szCs w:val="18"/>
        </w:rPr>
        <w:t>stack</w:t>
      </w:r>
      <w:r w:rsidR="002F271C" w:rsidRPr="002F271C">
        <w:rPr>
          <w:rFonts w:ascii="Verdana" w:hAnsi="Verdana"/>
          <w:sz w:val="18"/>
          <w:szCs w:val="18"/>
        </w:rPr>
        <w:t xml:space="preserve">, a </w:t>
      </w:r>
      <w:r w:rsidR="002F271C" w:rsidRPr="002F271C">
        <w:rPr>
          <w:rFonts w:ascii="Verdana" w:hAnsi="Verdana"/>
          <w:b/>
          <w:sz w:val="18"/>
          <w:szCs w:val="18"/>
        </w:rPr>
        <w:t>linked</w:t>
      </w:r>
      <w:r w:rsidR="002F271C" w:rsidRPr="002F271C">
        <w:rPr>
          <w:rFonts w:ascii="Verdana" w:hAnsi="Verdana"/>
          <w:sz w:val="18"/>
          <w:szCs w:val="18"/>
        </w:rPr>
        <w:t xml:space="preserve"> </w:t>
      </w:r>
      <w:r w:rsidR="002F271C" w:rsidRPr="002F271C">
        <w:rPr>
          <w:rFonts w:ascii="Verdana" w:hAnsi="Verdana"/>
          <w:b/>
          <w:sz w:val="18"/>
          <w:szCs w:val="18"/>
        </w:rPr>
        <w:t>list</w:t>
      </w:r>
      <w:r w:rsidR="002F271C" w:rsidRPr="002F271C">
        <w:rPr>
          <w:rFonts w:ascii="Verdana" w:hAnsi="Verdana"/>
          <w:sz w:val="18"/>
          <w:szCs w:val="18"/>
        </w:rPr>
        <w:t xml:space="preserve">, or a </w:t>
      </w:r>
      <w:r w:rsidR="002F271C" w:rsidRPr="002F271C">
        <w:rPr>
          <w:rFonts w:ascii="Verdana" w:hAnsi="Verdana"/>
          <w:b/>
          <w:sz w:val="18"/>
          <w:szCs w:val="18"/>
        </w:rPr>
        <w:t>queue</w:t>
      </w:r>
      <w:r w:rsidR="002F271C">
        <w:rPr>
          <w:rStyle w:val="hgkelc"/>
          <w:lang w:val="en"/>
        </w:rPr>
        <w:t xml:space="preserve">. </w:t>
      </w:r>
      <w:r w:rsidR="002F271C" w:rsidRPr="002F271C">
        <w:rPr>
          <w:rFonts w:ascii="Verdana" w:hAnsi="Verdana"/>
          <w:sz w:val="18"/>
          <w:szCs w:val="18"/>
        </w:rPr>
        <w:t xml:space="preserve">Non-linear data structures include </w:t>
      </w:r>
      <w:r w:rsidR="002F271C" w:rsidRPr="002F271C">
        <w:rPr>
          <w:rFonts w:ascii="Verdana" w:hAnsi="Verdana"/>
          <w:b/>
          <w:sz w:val="18"/>
          <w:szCs w:val="18"/>
        </w:rPr>
        <w:t>trees</w:t>
      </w:r>
      <w:r w:rsidR="002F271C" w:rsidRPr="002F271C">
        <w:rPr>
          <w:rFonts w:ascii="Verdana" w:hAnsi="Verdana"/>
          <w:sz w:val="18"/>
          <w:szCs w:val="18"/>
        </w:rPr>
        <w:t xml:space="preserve"> and </w:t>
      </w:r>
      <w:r w:rsidR="002F271C" w:rsidRPr="002F271C">
        <w:rPr>
          <w:rFonts w:ascii="Verdana" w:hAnsi="Verdana"/>
          <w:b/>
          <w:sz w:val="18"/>
          <w:szCs w:val="18"/>
        </w:rPr>
        <w:t>graphs</w:t>
      </w:r>
      <w:r w:rsidR="002F271C" w:rsidRPr="002F271C">
        <w:rPr>
          <w:rFonts w:ascii="Verdana" w:hAnsi="Verdana"/>
          <w:sz w:val="18"/>
          <w:szCs w:val="18"/>
        </w:rPr>
        <w:t>.</w:t>
      </w:r>
    </w:p>
    <w:p w14:paraId="56F78B7D" w14:textId="77777777" w:rsidR="003A28D5" w:rsidRDefault="003A28D5" w:rsidP="006426F6">
      <w:pPr>
        <w:numPr>
          <w:ilvl w:val="0"/>
          <w:numId w:val="22"/>
        </w:numPr>
        <w:jc w:val="both"/>
        <w:rPr>
          <w:rFonts w:ascii="Verdana" w:hAnsi="Verdana"/>
          <w:sz w:val="18"/>
          <w:szCs w:val="18"/>
        </w:rPr>
      </w:pPr>
      <w:r>
        <w:rPr>
          <w:rFonts w:ascii="Verdana" w:hAnsi="Verdana"/>
          <w:sz w:val="18"/>
          <w:szCs w:val="18"/>
        </w:rPr>
        <w:t>Co-ordinate with onsite/clients on daily basis for tasks status.</w:t>
      </w:r>
    </w:p>
    <w:p w14:paraId="71AF106D" w14:textId="77777777" w:rsidR="00E22FCE" w:rsidRPr="00996175" w:rsidRDefault="003A28D5" w:rsidP="00EA35A6">
      <w:pPr>
        <w:numPr>
          <w:ilvl w:val="0"/>
          <w:numId w:val="22"/>
        </w:numPr>
        <w:jc w:val="both"/>
        <w:rPr>
          <w:rFonts w:ascii="Verdana" w:hAnsi="Verdana"/>
          <w:sz w:val="18"/>
          <w:szCs w:val="18"/>
        </w:rPr>
      </w:pPr>
      <w:r>
        <w:rPr>
          <w:rFonts w:ascii="Verdana" w:hAnsi="Verdana"/>
          <w:sz w:val="18"/>
          <w:szCs w:val="18"/>
        </w:rPr>
        <w:t>Used Git as version control tool for effectively managing the code changes.</w:t>
      </w:r>
    </w:p>
    <w:p w14:paraId="64161384" w14:textId="77777777" w:rsidR="00E22FCE" w:rsidRDefault="00E22FCE" w:rsidP="00EA35A6">
      <w:pPr>
        <w:jc w:val="both"/>
        <w:rPr>
          <w:rFonts w:ascii="Verdana" w:hAnsi="Verdana"/>
          <w:b/>
          <w:sz w:val="18"/>
          <w:szCs w:val="18"/>
          <w:u w:val="single"/>
        </w:rPr>
      </w:pPr>
    </w:p>
    <w:p w14:paraId="3DF79AC6" w14:textId="77777777" w:rsidR="00EA35A6" w:rsidRDefault="00EA35A6" w:rsidP="00EA35A6">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5EF98661" w14:textId="77777777" w:rsidR="00A15EE0" w:rsidRDefault="00A15EE0" w:rsidP="00EA35A6">
      <w:pPr>
        <w:jc w:val="both"/>
        <w:rPr>
          <w:rFonts w:ascii="Verdana" w:hAnsi="Verdana"/>
          <w:sz w:val="18"/>
          <w:szCs w:val="18"/>
        </w:rPr>
      </w:pPr>
    </w:p>
    <w:p w14:paraId="25A51906" w14:textId="77777777" w:rsidR="00EA35A6" w:rsidRPr="00D469AC" w:rsidRDefault="00EA35A6" w:rsidP="00EA35A6">
      <w:pPr>
        <w:pStyle w:val="ListParagraph"/>
        <w:ind w:left="0" w:firstLine="720"/>
        <w:jc w:val="both"/>
        <w:rPr>
          <w:rFonts w:ascii="Verdana" w:hAnsi="Verdana"/>
          <w:sz w:val="18"/>
          <w:szCs w:val="18"/>
          <w:lang w:val="en-US"/>
        </w:rPr>
      </w:pPr>
      <w:r>
        <w:rPr>
          <w:rFonts w:ascii="Verdana" w:hAnsi="Verdana"/>
          <w:sz w:val="18"/>
          <w:szCs w:val="18"/>
          <w:lang w:val="en-US"/>
        </w:rPr>
        <w:t>J</w:t>
      </w:r>
      <w:r>
        <w:rPr>
          <w:rFonts w:ascii="Verdana" w:hAnsi="Verdana"/>
          <w:sz w:val="18"/>
          <w:szCs w:val="18"/>
        </w:rPr>
        <w:t>AVA, J2EE,</w:t>
      </w:r>
      <w:r w:rsidR="005E1CB6">
        <w:rPr>
          <w:rFonts w:ascii="Verdana" w:hAnsi="Verdana"/>
          <w:sz w:val="18"/>
          <w:szCs w:val="18"/>
          <w:lang w:val="en-US"/>
        </w:rPr>
        <w:t xml:space="preserve"> JAVA </w:t>
      </w:r>
      <w:r w:rsidR="00D469AC">
        <w:rPr>
          <w:rFonts w:ascii="Verdana" w:hAnsi="Verdana"/>
          <w:sz w:val="18"/>
          <w:szCs w:val="18"/>
          <w:lang w:val="en-US"/>
        </w:rPr>
        <w:t>1.8, Spring, Spring Boot, Micro</w:t>
      </w:r>
      <w:r w:rsidR="00936838">
        <w:rPr>
          <w:rFonts w:ascii="Verdana" w:hAnsi="Verdana"/>
          <w:sz w:val="18"/>
          <w:szCs w:val="18"/>
          <w:lang w:val="en-US"/>
        </w:rPr>
        <w:t xml:space="preserve"> </w:t>
      </w:r>
      <w:r w:rsidR="00D469AC">
        <w:rPr>
          <w:rFonts w:ascii="Verdana" w:hAnsi="Verdana"/>
          <w:sz w:val="18"/>
          <w:szCs w:val="18"/>
          <w:lang w:val="en-US"/>
        </w:rPr>
        <w:t xml:space="preserve">Service, </w:t>
      </w:r>
      <w:r w:rsidR="00BE3C4C">
        <w:rPr>
          <w:rFonts w:ascii="Verdana" w:hAnsi="Verdana"/>
          <w:sz w:val="18"/>
          <w:szCs w:val="18"/>
          <w:lang w:val="en-US"/>
        </w:rPr>
        <w:t xml:space="preserve">AWS Cloud, </w:t>
      </w:r>
      <w:r w:rsidR="00D469AC">
        <w:rPr>
          <w:rFonts w:ascii="Verdana" w:hAnsi="Verdana"/>
          <w:sz w:val="18"/>
          <w:szCs w:val="18"/>
          <w:lang w:val="en-US"/>
        </w:rPr>
        <w:t>IntelliJ</w:t>
      </w:r>
      <w:r w:rsidR="00D469AC">
        <w:rPr>
          <w:rFonts w:ascii="Verdana" w:hAnsi="Verdana"/>
          <w:sz w:val="18"/>
          <w:szCs w:val="18"/>
        </w:rPr>
        <w:t xml:space="preserve">(IDE), </w:t>
      </w:r>
      <w:r w:rsidR="00D469AC">
        <w:rPr>
          <w:rFonts w:ascii="Verdana" w:hAnsi="Verdana"/>
          <w:sz w:val="18"/>
          <w:szCs w:val="18"/>
          <w:lang w:val="en-US"/>
        </w:rPr>
        <w:t xml:space="preserve">Apache </w:t>
      </w:r>
      <w:r w:rsidR="00D469AC">
        <w:rPr>
          <w:rFonts w:ascii="Verdana" w:hAnsi="Verdana"/>
          <w:sz w:val="18"/>
          <w:szCs w:val="18"/>
        </w:rPr>
        <w:t>Maven</w:t>
      </w:r>
      <w:r>
        <w:rPr>
          <w:rFonts w:ascii="Verdana" w:hAnsi="Verdana"/>
          <w:sz w:val="18"/>
          <w:szCs w:val="18"/>
        </w:rPr>
        <w:t xml:space="preserve">, </w:t>
      </w:r>
      <w:r w:rsidR="00D469AC">
        <w:rPr>
          <w:rFonts w:ascii="Verdana" w:hAnsi="Verdana"/>
          <w:sz w:val="18"/>
          <w:szCs w:val="18"/>
          <w:lang w:val="en-US"/>
        </w:rPr>
        <w:t xml:space="preserve">Restful </w:t>
      </w:r>
      <w:r>
        <w:rPr>
          <w:rFonts w:ascii="Verdana" w:hAnsi="Verdana"/>
          <w:sz w:val="18"/>
          <w:szCs w:val="18"/>
        </w:rPr>
        <w:t>Web Services</w:t>
      </w:r>
      <w:r w:rsidRPr="00413989">
        <w:rPr>
          <w:rFonts w:ascii="Verdana" w:hAnsi="Verdana"/>
          <w:sz w:val="18"/>
          <w:szCs w:val="18"/>
        </w:rPr>
        <w:t>,</w:t>
      </w:r>
      <w:r>
        <w:rPr>
          <w:rFonts w:ascii="Verdana" w:hAnsi="Verdana"/>
          <w:sz w:val="18"/>
          <w:szCs w:val="18"/>
        </w:rPr>
        <w:t xml:space="preserve"> Jenkins</w:t>
      </w:r>
      <w:r>
        <w:rPr>
          <w:rFonts w:ascii="Verdana" w:hAnsi="Verdana"/>
          <w:sz w:val="18"/>
          <w:szCs w:val="18"/>
          <w:lang w:val="en-US"/>
        </w:rPr>
        <w:t>,</w:t>
      </w:r>
      <w:r>
        <w:rPr>
          <w:rFonts w:ascii="Verdana" w:hAnsi="Verdana"/>
          <w:sz w:val="18"/>
          <w:szCs w:val="18"/>
        </w:rPr>
        <w:t xml:space="preserve"> </w:t>
      </w:r>
      <w:r w:rsidR="00D469AC">
        <w:rPr>
          <w:rFonts w:ascii="Verdana" w:hAnsi="Verdana"/>
          <w:sz w:val="18"/>
          <w:szCs w:val="18"/>
        </w:rPr>
        <w:t>IBM WMQ,</w:t>
      </w:r>
      <w:r w:rsidR="005E1CB6">
        <w:rPr>
          <w:rFonts w:ascii="Verdana" w:hAnsi="Verdana"/>
          <w:sz w:val="18"/>
          <w:szCs w:val="18"/>
          <w:lang w:val="en-US"/>
        </w:rPr>
        <w:t xml:space="preserve"> APPIA Messaging tool, </w:t>
      </w:r>
      <w:r w:rsidR="00F60E3D">
        <w:rPr>
          <w:rFonts w:ascii="Verdana" w:hAnsi="Verdana"/>
          <w:sz w:val="18"/>
          <w:szCs w:val="18"/>
          <w:lang w:val="en-US"/>
        </w:rPr>
        <w:t xml:space="preserve">Apache </w:t>
      </w:r>
      <w:r w:rsidR="005E1CB6">
        <w:rPr>
          <w:rFonts w:ascii="Verdana" w:hAnsi="Verdana"/>
          <w:sz w:val="18"/>
          <w:szCs w:val="18"/>
          <w:lang w:val="en-US"/>
        </w:rPr>
        <w:t>Kafka,</w:t>
      </w:r>
      <w:r w:rsidR="00D469AC">
        <w:rPr>
          <w:rFonts w:ascii="Verdana" w:hAnsi="Verdana"/>
          <w:sz w:val="18"/>
          <w:szCs w:val="18"/>
        </w:rPr>
        <w:t xml:space="preserve"> Splunk</w:t>
      </w:r>
      <w:r>
        <w:rPr>
          <w:rFonts w:ascii="Verdana" w:hAnsi="Verdana"/>
          <w:sz w:val="18"/>
          <w:szCs w:val="18"/>
        </w:rPr>
        <w:t xml:space="preserve">, </w:t>
      </w:r>
      <w:r>
        <w:rPr>
          <w:rFonts w:ascii="Verdana" w:hAnsi="Verdana"/>
          <w:sz w:val="18"/>
          <w:szCs w:val="18"/>
          <w:lang w:val="en-US"/>
        </w:rPr>
        <w:t>Git</w:t>
      </w:r>
      <w:r w:rsidR="00D469AC">
        <w:rPr>
          <w:rFonts w:ascii="Verdana" w:hAnsi="Verdana"/>
          <w:sz w:val="18"/>
          <w:szCs w:val="18"/>
          <w:lang w:val="en-US"/>
        </w:rPr>
        <w:t>, Junit, Log4j, IrisDB,</w:t>
      </w:r>
      <w:r w:rsidR="000B2A72">
        <w:rPr>
          <w:rFonts w:ascii="Verdana" w:hAnsi="Verdana"/>
          <w:sz w:val="18"/>
          <w:szCs w:val="18"/>
          <w:lang w:val="en-US"/>
        </w:rPr>
        <w:t xml:space="preserve"> Docker,</w:t>
      </w:r>
      <w:r w:rsidR="00E22FCE">
        <w:rPr>
          <w:rFonts w:ascii="Verdana" w:hAnsi="Verdana"/>
          <w:sz w:val="18"/>
          <w:szCs w:val="18"/>
          <w:lang w:val="en-US"/>
        </w:rPr>
        <w:t xml:space="preserve"> </w:t>
      </w:r>
      <w:r w:rsidR="000B2A72">
        <w:rPr>
          <w:rFonts w:ascii="Verdana" w:hAnsi="Verdana"/>
          <w:sz w:val="18"/>
          <w:szCs w:val="18"/>
          <w:lang w:val="en-US"/>
        </w:rPr>
        <w:t>Terraform,</w:t>
      </w:r>
      <w:r w:rsidR="00D469AC">
        <w:rPr>
          <w:rFonts w:ascii="Verdana" w:hAnsi="Verdana"/>
          <w:sz w:val="18"/>
          <w:szCs w:val="18"/>
          <w:lang w:val="en-US"/>
        </w:rPr>
        <w:t xml:space="preserve"> Kubernetes</w:t>
      </w:r>
      <w:r w:rsidR="005E1CB6">
        <w:rPr>
          <w:rFonts w:ascii="Verdana" w:hAnsi="Verdana"/>
          <w:sz w:val="18"/>
          <w:szCs w:val="18"/>
          <w:lang w:val="en-US"/>
        </w:rPr>
        <w:t>.</w:t>
      </w:r>
    </w:p>
    <w:p w14:paraId="49BDB03B" w14:textId="77777777" w:rsidR="002F2A21" w:rsidRDefault="002F2A21" w:rsidP="000072F9">
      <w:pPr>
        <w:tabs>
          <w:tab w:val="left" w:pos="720"/>
        </w:tabs>
        <w:ind w:right="-720"/>
        <w:rPr>
          <w:rFonts w:ascii="Verdana" w:hAnsi="Verdana"/>
          <w:b/>
          <w:sz w:val="18"/>
          <w:szCs w:val="18"/>
        </w:rPr>
      </w:pPr>
    </w:p>
    <w:p w14:paraId="0D1E91FE" w14:textId="77777777" w:rsidR="002F2A21" w:rsidRDefault="002F2A21" w:rsidP="000072F9">
      <w:pPr>
        <w:tabs>
          <w:tab w:val="left" w:pos="720"/>
        </w:tabs>
        <w:ind w:right="-720"/>
        <w:rPr>
          <w:rFonts w:ascii="Verdana" w:hAnsi="Verdana"/>
          <w:b/>
          <w:sz w:val="18"/>
          <w:szCs w:val="18"/>
        </w:rPr>
      </w:pPr>
    </w:p>
    <w:p w14:paraId="68D3667B" w14:textId="77777777" w:rsidR="000072F9" w:rsidRDefault="000072F9" w:rsidP="000072F9">
      <w:pPr>
        <w:tabs>
          <w:tab w:val="left" w:pos="720"/>
        </w:tabs>
        <w:ind w:right="-720"/>
        <w:rPr>
          <w:rFonts w:ascii="Verdana" w:hAnsi="Verdana"/>
          <w:b/>
          <w:sz w:val="18"/>
          <w:szCs w:val="18"/>
        </w:rPr>
      </w:pPr>
      <w:r w:rsidRPr="000072F9">
        <w:rPr>
          <w:rFonts w:ascii="Verdana" w:hAnsi="Verdana"/>
          <w:b/>
          <w:sz w:val="18"/>
          <w:szCs w:val="18"/>
        </w:rPr>
        <w:t xml:space="preserve">Client: </w:t>
      </w:r>
      <w:r w:rsidR="00EA6F8B">
        <w:rPr>
          <w:rFonts w:ascii="Verdana" w:hAnsi="Verdana"/>
          <w:b/>
          <w:sz w:val="18"/>
          <w:szCs w:val="18"/>
        </w:rPr>
        <w:t xml:space="preserve"> </w:t>
      </w:r>
      <w:r w:rsidR="007C39EA" w:rsidRPr="00405E9E">
        <w:rPr>
          <w:rFonts w:ascii="Verdana" w:hAnsi="Verdana"/>
          <w:b/>
          <w:sz w:val="18"/>
          <w:szCs w:val="18"/>
        </w:rPr>
        <w:t>AT&amp;T</w:t>
      </w:r>
      <w:r w:rsidR="007C39EA">
        <w:rPr>
          <w:rFonts w:ascii="Verdana" w:hAnsi="Verdana"/>
          <w:b/>
          <w:sz w:val="18"/>
          <w:szCs w:val="18"/>
        </w:rPr>
        <w:t>, Plano, TX</w:t>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sidR="00E67F0D">
        <w:rPr>
          <w:rFonts w:ascii="Verdana" w:hAnsi="Verdana"/>
          <w:b/>
          <w:sz w:val="18"/>
          <w:szCs w:val="18"/>
        </w:rPr>
        <w:tab/>
      </w:r>
      <w:r w:rsidR="00E67F0D">
        <w:rPr>
          <w:rFonts w:ascii="Verdana" w:hAnsi="Verdana"/>
          <w:b/>
          <w:sz w:val="18"/>
          <w:szCs w:val="18"/>
        </w:rPr>
        <w:tab/>
        <w:t xml:space="preserve">    </w:t>
      </w:r>
      <w:r w:rsidR="005C7663">
        <w:rPr>
          <w:rFonts w:ascii="Verdana" w:hAnsi="Verdana"/>
          <w:b/>
          <w:sz w:val="18"/>
          <w:szCs w:val="18"/>
        </w:rPr>
        <w:t xml:space="preserve">         </w:t>
      </w:r>
      <w:r w:rsidR="002F2A21">
        <w:rPr>
          <w:rFonts w:ascii="Verdana" w:hAnsi="Verdana"/>
          <w:b/>
          <w:sz w:val="18"/>
          <w:szCs w:val="18"/>
        </w:rPr>
        <w:t xml:space="preserve"> </w:t>
      </w:r>
      <w:r w:rsidR="00DA02EC">
        <w:rPr>
          <w:rFonts w:ascii="Verdana" w:hAnsi="Verdana"/>
          <w:b/>
          <w:sz w:val="18"/>
          <w:szCs w:val="18"/>
        </w:rPr>
        <w:t>April</w:t>
      </w:r>
      <w:r w:rsidR="002F2A21">
        <w:rPr>
          <w:rFonts w:ascii="Verdana" w:hAnsi="Verdana"/>
          <w:b/>
          <w:sz w:val="18"/>
          <w:szCs w:val="18"/>
        </w:rPr>
        <w:t xml:space="preserve"> 201</w:t>
      </w:r>
      <w:r w:rsidR="00653AE1">
        <w:rPr>
          <w:rFonts w:ascii="Verdana" w:hAnsi="Verdana"/>
          <w:b/>
          <w:sz w:val="18"/>
          <w:szCs w:val="18"/>
        </w:rPr>
        <w:t>8</w:t>
      </w:r>
      <w:r w:rsidRPr="000072F9">
        <w:rPr>
          <w:rFonts w:ascii="Verdana" w:hAnsi="Verdana"/>
          <w:b/>
          <w:sz w:val="18"/>
          <w:szCs w:val="18"/>
        </w:rPr>
        <w:t xml:space="preserve"> – </w:t>
      </w:r>
      <w:r w:rsidR="005D13C8">
        <w:rPr>
          <w:rFonts w:ascii="Verdana" w:hAnsi="Verdana"/>
          <w:b/>
          <w:sz w:val="18"/>
          <w:szCs w:val="18"/>
        </w:rPr>
        <w:t>Aug 2021</w:t>
      </w:r>
    </w:p>
    <w:p w14:paraId="110F7925" w14:textId="77777777" w:rsidR="00A334F7" w:rsidRDefault="00A334F7" w:rsidP="00A334F7">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E67F0D">
        <w:rPr>
          <w:rFonts w:ascii="Verdana" w:hAnsi="Verdana"/>
          <w:b/>
          <w:sz w:val="18"/>
          <w:szCs w:val="18"/>
        </w:rPr>
        <w:t>Sr Java Developer</w:t>
      </w:r>
    </w:p>
    <w:p w14:paraId="19A7289B" w14:textId="77777777" w:rsidR="00B15E63" w:rsidRDefault="00B15E63" w:rsidP="00B15E63">
      <w:pPr>
        <w:jc w:val="both"/>
        <w:rPr>
          <w:rFonts w:ascii="Verdana" w:eastAsia="Cambria" w:hAnsi="Verdana" w:cs="Cambria"/>
          <w:b/>
          <w:sz w:val="18"/>
          <w:szCs w:val="18"/>
        </w:rPr>
      </w:pPr>
      <w:r w:rsidRPr="002F0EE0">
        <w:rPr>
          <w:rFonts w:ascii="Verdana" w:hAnsi="Verdana"/>
          <w:b/>
          <w:sz w:val="18"/>
          <w:szCs w:val="18"/>
        </w:rPr>
        <w:t xml:space="preserve">Project: </w:t>
      </w:r>
      <w:r w:rsidR="007A36B4" w:rsidRPr="00892C46">
        <w:rPr>
          <w:rFonts w:ascii="Verdana" w:hAnsi="Verdana"/>
          <w:b/>
          <w:sz w:val="18"/>
          <w:szCs w:val="18"/>
        </w:rPr>
        <w:t>Expedited Service Systems Delivery</w:t>
      </w:r>
    </w:p>
    <w:p w14:paraId="3CCD8392" w14:textId="77777777" w:rsidR="007A36B4" w:rsidRDefault="007A36B4" w:rsidP="000072F9">
      <w:pPr>
        <w:tabs>
          <w:tab w:val="left" w:pos="720"/>
        </w:tabs>
        <w:ind w:right="-720"/>
        <w:rPr>
          <w:rFonts w:ascii="Verdana" w:hAnsi="Verdana"/>
          <w:b/>
          <w:sz w:val="18"/>
          <w:szCs w:val="18"/>
        </w:rPr>
      </w:pPr>
      <w:r>
        <w:rPr>
          <w:rFonts w:ascii="Verdana" w:hAnsi="Verdana"/>
          <w:b/>
          <w:sz w:val="18"/>
          <w:szCs w:val="18"/>
        </w:rPr>
        <w:tab/>
      </w:r>
    </w:p>
    <w:p w14:paraId="333D59E6" w14:textId="77777777" w:rsidR="00731ECD" w:rsidRDefault="007A36B4" w:rsidP="00EF3EFE">
      <w:pPr>
        <w:tabs>
          <w:tab w:val="left" w:pos="720"/>
        </w:tabs>
        <w:ind w:right="-720"/>
        <w:rPr>
          <w:rFonts w:ascii="Verdana" w:hAnsi="Verdana"/>
          <w:sz w:val="18"/>
          <w:szCs w:val="18"/>
        </w:rPr>
      </w:pPr>
      <w:r>
        <w:rPr>
          <w:rFonts w:ascii="Verdana" w:hAnsi="Verdana"/>
          <w:b/>
          <w:sz w:val="18"/>
          <w:szCs w:val="18"/>
        </w:rPr>
        <w:tab/>
      </w:r>
      <w:r w:rsidR="00731ECD" w:rsidRPr="00731ECD">
        <w:rPr>
          <w:rFonts w:ascii="Verdana" w:hAnsi="Verdana"/>
          <w:sz w:val="18"/>
          <w:szCs w:val="18"/>
        </w:rPr>
        <w:t xml:space="preserve">The Expedited Service Systems Delivery is an infrastructure designed to support application deployment within </w:t>
      </w:r>
      <w:r w:rsidR="007C39EA">
        <w:rPr>
          <w:rFonts w:ascii="Verdana" w:hAnsi="Verdana"/>
          <w:sz w:val="18"/>
          <w:szCs w:val="18"/>
        </w:rPr>
        <w:t>AT&amp;T</w:t>
      </w:r>
      <w:r w:rsidR="00731ECD" w:rsidRPr="00731ECD">
        <w:rPr>
          <w:rFonts w:ascii="Verdana" w:hAnsi="Verdana"/>
          <w:sz w:val="18"/>
          <w:szCs w:val="18"/>
        </w:rPr>
        <w:t xml:space="preserve"> environment in an expedited and cost effective manner Its intent is to provide end to end infrastructure such as hardware services and logical connectivity required to serve applications on different platforms such as IPTV STB PC Mobile devices including iPhone blackberry PDAs etc to enable service access on cross platforms and facilitate interactions with IPTV IMS Mobility network as well as other IT middleware services and billing applications.</w:t>
      </w:r>
    </w:p>
    <w:p w14:paraId="53AE8892" w14:textId="77777777" w:rsidR="00731ECD" w:rsidRDefault="00AF507E" w:rsidP="000072F9">
      <w:pPr>
        <w:tabs>
          <w:tab w:val="left" w:pos="720"/>
        </w:tabs>
        <w:ind w:right="-720"/>
        <w:rPr>
          <w:rFonts w:ascii="Verdana" w:hAnsi="Verdana"/>
          <w:sz w:val="18"/>
          <w:szCs w:val="18"/>
        </w:rPr>
      </w:pPr>
      <w:r>
        <w:rPr>
          <w:rFonts w:ascii="Verdana" w:hAnsi="Verdana"/>
          <w:sz w:val="18"/>
          <w:szCs w:val="18"/>
        </w:rPr>
        <w:t xml:space="preserve"> </w:t>
      </w:r>
    </w:p>
    <w:p w14:paraId="69BA35D5" w14:textId="77777777" w:rsidR="0032568D" w:rsidRDefault="0032568D" w:rsidP="000072F9">
      <w:pPr>
        <w:tabs>
          <w:tab w:val="left" w:pos="720"/>
        </w:tabs>
        <w:ind w:right="-720"/>
        <w:rPr>
          <w:rFonts w:ascii="Verdana" w:hAnsi="Verdana"/>
          <w:sz w:val="18"/>
          <w:szCs w:val="18"/>
        </w:rPr>
      </w:pPr>
    </w:p>
    <w:p w14:paraId="27B022B1" w14:textId="77777777" w:rsidR="000072F9" w:rsidRDefault="000072F9" w:rsidP="000072F9">
      <w:pPr>
        <w:tabs>
          <w:tab w:val="left" w:pos="720"/>
        </w:tabs>
        <w:ind w:right="-720"/>
        <w:rPr>
          <w:rFonts w:ascii="Verdana" w:hAnsi="Verdana"/>
          <w:b/>
          <w:sz w:val="18"/>
          <w:szCs w:val="18"/>
        </w:rPr>
      </w:pPr>
      <w:r w:rsidRPr="000072F9">
        <w:rPr>
          <w:rFonts w:ascii="Verdana" w:hAnsi="Verdana"/>
          <w:b/>
          <w:sz w:val="18"/>
          <w:szCs w:val="18"/>
        </w:rPr>
        <w:t>Responsibilities:</w:t>
      </w:r>
    </w:p>
    <w:p w14:paraId="2B2FB2E0" w14:textId="77777777" w:rsidR="00F95C84" w:rsidRDefault="00F95C84" w:rsidP="000072F9">
      <w:pPr>
        <w:tabs>
          <w:tab w:val="left" w:pos="720"/>
        </w:tabs>
        <w:ind w:right="-720"/>
        <w:rPr>
          <w:rFonts w:ascii="Verdana" w:hAnsi="Verdana"/>
          <w:b/>
          <w:sz w:val="18"/>
          <w:szCs w:val="18"/>
        </w:rPr>
      </w:pPr>
    </w:p>
    <w:p w14:paraId="5FEDF54B" w14:textId="77777777" w:rsidR="00F95C84" w:rsidRPr="00BC516B" w:rsidRDefault="00F95C84" w:rsidP="00F95C84">
      <w:pPr>
        <w:pStyle w:val="ListParagraph"/>
        <w:numPr>
          <w:ilvl w:val="0"/>
          <w:numId w:val="19"/>
        </w:numPr>
        <w:shd w:val="clear" w:color="auto" w:fill="FFFFFF"/>
        <w:suppressAutoHyphens w:val="0"/>
        <w:spacing w:line="276" w:lineRule="auto"/>
        <w:contextualSpacing/>
        <w:jc w:val="both"/>
        <w:rPr>
          <w:rFonts w:ascii="Verdana" w:hAnsi="Verdana"/>
          <w:sz w:val="18"/>
          <w:szCs w:val="18"/>
          <w:lang w:val="en-US"/>
        </w:rPr>
      </w:pPr>
      <w:r w:rsidRPr="00BC516B">
        <w:rPr>
          <w:rFonts w:ascii="Verdana" w:hAnsi="Verdana"/>
          <w:sz w:val="18"/>
          <w:szCs w:val="18"/>
          <w:lang w:val="en-US"/>
        </w:rPr>
        <w:t>Worked as a Developer and involved in analysis of requirements, design, development, Unit and Integration testing.</w:t>
      </w:r>
    </w:p>
    <w:p w14:paraId="46E827BF"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analyzing the user requirements and specifications for deciding the flex component needed to be developed and their interaction. </w:t>
      </w:r>
    </w:p>
    <w:p w14:paraId="53499AA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Created POJO layer to facilitate the sharing of data between the front end and the </w:t>
      </w:r>
      <w:r w:rsidRPr="00C253A6">
        <w:rPr>
          <w:rFonts w:ascii="Verdana" w:hAnsi="Verdana"/>
          <w:b/>
          <w:sz w:val="18"/>
          <w:szCs w:val="18"/>
          <w:lang w:val="en-US"/>
        </w:rPr>
        <w:t>J2EE</w:t>
      </w:r>
      <w:r w:rsidRPr="00BC516B">
        <w:rPr>
          <w:rFonts w:ascii="Verdana" w:hAnsi="Verdana"/>
          <w:sz w:val="18"/>
          <w:szCs w:val="18"/>
          <w:lang w:val="en-US"/>
        </w:rPr>
        <w:t xml:space="preserve"> business objects </w:t>
      </w:r>
    </w:p>
    <w:p w14:paraId="49BE274C"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Hibernate</w:t>
      </w:r>
      <w:r w:rsidRPr="00BC516B">
        <w:rPr>
          <w:rFonts w:ascii="Verdana" w:hAnsi="Verdana"/>
          <w:sz w:val="18"/>
          <w:szCs w:val="18"/>
          <w:lang w:val="en-US"/>
        </w:rPr>
        <w:t xml:space="preserve"> for Object Relational Mapping of the database structure created in Oracle, </w:t>
      </w:r>
    </w:p>
    <w:p w14:paraId="1EF65E69"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Hibernate configuration properties setup mapping files using generators, associations inheritance etc. </w:t>
      </w:r>
    </w:p>
    <w:p w14:paraId="6C90A6C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Implemented Message Driven beans to develop the asynchronous mechanism to invoke the provisioning system when a new service request saved in the database used JSM for this. </w:t>
      </w:r>
    </w:p>
    <w:p w14:paraId="045B08D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Transformed </w:t>
      </w:r>
      <w:r w:rsidRPr="00C253A6">
        <w:rPr>
          <w:rFonts w:ascii="Verdana" w:hAnsi="Verdana"/>
          <w:b/>
          <w:sz w:val="18"/>
          <w:szCs w:val="18"/>
          <w:lang w:val="en-US"/>
        </w:rPr>
        <w:t>XML</w:t>
      </w:r>
      <w:r w:rsidRPr="00BC516B">
        <w:rPr>
          <w:rFonts w:ascii="Verdana" w:hAnsi="Verdana"/>
          <w:sz w:val="18"/>
          <w:szCs w:val="18"/>
          <w:lang w:val="en-US"/>
        </w:rPr>
        <w:t xml:space="preserve"> documents using </w:t>
      </w:r>
      <w:r w:rsidRPr="00C253A6">
        <w:rPr>
          <w:rFonts w:ascii="Verdana" w:hAnsi="Verdana"/>
          <w:b/>
          <w:sz w:val="18"/>
          <w:szCs w:val="18"/>
          <w:lang w:val="en-US"/>
        </w:rPr>
        <w:t>XSL</w:t>
      </w:r>
      <w:r w:rsidRPr="00BC516B">
        <w:rPr>
          <w:rFonts w:ascii="Verdana" w:hAnsi="Verdana"/>
          <w:sz w:val="18"/>
          <w:szCs w:val="18"/>
          <w:lang w:val="en-US"/>
        </w:rPr>
        <w:t xml:space="preserve">. </w:t>
      </w:r>
    </w:p>
    <w:p w14:paraId="336E22C0"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Implemented application level persistence using Hibernate and </w:t>
      </w:r>
      <w:r w:rsidR="00005D7B" w:rsidRPr="00C253A6">
        <w:rPr>
          <w:rFonts w:ascii="Verdana" w:hAnsi="Verdana"/>
          <w:b/>
          <w:sz w:val="18"/>
          <w:szCs w:val="18"/>
          <w:lang w:val="en-US"/>
        </w:rPr>
        <w:t>JPA</w:t>
      </w:r>
      <w:r w:rsidRPr="00BC516B">
        <w:rPr>
          <w:rFonts w:ascii="Verdana" w:hAnsi="Verdana"/>
          <w:sz w:val="18"/>
          <w:szCs w:val="18"/>
          <w:lang w:val="en-US"/>
        </w:rPr>
        <w:t>.</w:t>
      </w:r>
    </w:p>
    <w:p w14:paraId="2337FE0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various components </w:t>
      </w:r>
      <w:r w:rsidR="00005D7B" w:rsidRPr="00BC516B">
        <w:rPr>
          <w:rFonts w:ascii="Verdana" w:hAnsi="Verdana"/>
          <w:sz w:val="18"/>
          <w:szCs w:val="18"/>
          <w:lang w:val="en-US"/>
        </w:rPr>
        <w:t>using Data Access Object (</w:t>
      </w:r>
      <w:r w:rsidR="00005D7B" w:rsidRPr="00C253A6">
        <w:rPr>
          <w:rFonts w:ascii="Verdana" w:hAnsi="Verdana"/>
          <w:b/>
          <w:sz w:val="18"/>
          <w:szCs w:val="18"/>
          <w:lang w:val="en-US"/>
        </w:rPr>
        <w:t>DAO</w:t>
      </w:r>
      <w:r w:rsidR="00005D7B" w:rsidRPr="00BC516B">
        <w:rPr>
          <w:rFonts w:ascii="Verdana" w:hAnsi="Verdana"/>
          <w:sz w:val="18"/>
          <w:szCs w:val="18"/>
          <w:lang w:val="en-US"/>
        </w:rPr>
        <w:t>)</w:t>
      </w:r>
      <w:r w:rsidRPr="00BC516B">
        <w:rPr>
          <w:rFonts w:ascii="Verdana" w:hAnsi="Verdana"/>
          <w:sz w:val="18"/>
          <w:szCs w:val="18"/>
          <w:lang w:val="en-US"/>
        </w:rPr>
        <w:t>.</w:t>
      </w:r>
    </w:p>
    <w:p w14:paraId="36187FE6"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C253A6">
        <w:rPr>
          <w:rFonts w:ascii="Verdana" w:hAnsi="Verdana"/>
          <w:b/>
          <w:sz w:val="18"/>
          <w:szCs w:val="18"/>
          <w:lang w:val="en-US"/>
        </w:rPr>
        <w:t>Servlets</w:t>
      </w:r>
      <w:r w:rsidRPr="00BC516B">
        <w:rPr>
          <w:rFonts w:ascii="Verdana" w:hAnsi="Verdana"/>
          <w:sz w:val="18"/>
          <w:szCs w:val="18"/>
          <w:lang w:val="en-US"/>
        </w:rPr>
        <w:t xml:space="preserve"> to generate dynamic web pages and web content.</w:t>
      </w:r>
    </w:p>
    <w:p w14:paraId="64EF66FB" w14:textId="77777777" w:rsidR="00F95C84" w:rsidRPr="00BC516B" w:rsidRDefault="00005D7B"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 Websphere</w:t>
      </w:r>
      <w:r w:rsidR="00F95C84" w:rsidRPr="00BC516B">
        <w:rPr>
          <w:rFonts w:ascii="Verdana" w:hAnsi="Verdana"/>
          <w:sz w:val="18"/>
          <w:szCs w:val="18"/>
          <w:lang w:val="en-US"/>
        </w:rPr>
        <w:t xml:space="preserve"> for Design, Development and Deployment of applications.</w:t>
      </w:r>
    </w:p>
    <w:p w14:paraId="4F4E8F8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Wrote scripts in </w:t>
      </w:r>
      <w:r w:rsidRPr="00C253A6">
        <w:rPr>
          <w:rFonts w:ascii="Verdana" w:hAnsi="Verdana"/>
          <w:b/>
          <w:sz w:val="18"/>
          <w:szCs w:val="18"/>
          <w:lang w:val="en-US"/>
        </w:rPr>
        <w:t>UNIX</w:t>
      </w:r>
      <w:r w:rsidRPr="00BC516B">
        <w:rPr>
          <w:rFonts w:ascii="Verdana" w:hAnsi="Verdana"/>
          <w:sz w:val="18"/>
          <w:szCs w:val="18"/>
          <w:lang w:val="en-US"/>
        </w:rPr>
        <w:t xml:space="preserve"> to process the batch jobs on a scheduled basis. </w:t>
      </w:r>
    </w:p>
    <w:p w14:paraId="13E476C0"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Have used </w:t>
      </w:r>
      <w:r w:rsidRPr="00C253A6">
        <w:rPr>
          <w:rFonts w:ascii="Verdana" w:hAnsi="Verdana"/>
          <w:b/>
          <w:sz w:val="18"/>
          <w:szCs w:val="18"/>
          <w:lang w:val="en-US"/>
        </w:rPr>
        <w:t>Facade</w:t>
      </w:r>
      <w:r w:rsidRPr="00BC516B">
        <w:rPr>
          <w:rFonts w:ascii="Verdana" w:hAnsi="Verdana"/>
          <w:sz w:val="18"/>
          <w:szCs w:val="18"/>
          <w:lang w:val="en-US"/>
        </w:rPr>
        <w:t xml:space="preserve">, </w:t>
      </w:r>
      <w:r w:rsidRPr="00C253A6">
        <w:rPr>
          <w:rFonts w:ascii="Verdana" w:hAnsi="Verdana"/>
          <w:b/>
          <w:sz w:val="18"/>
          <w:szCs w:val="18"/>
          <w:lang w:val="en-US"/>
        </w:rPr>
        <w:t>Singleton</w:t>
      </w:r>
      <w:r w:rsidRPr="00BC516B">
        <w:rPr>
          <w:rFonts w:ascii="Verdana" w:hAnsi="Verdana"/>
          <w:sz w:val="18"/>
          <w:szCs w:val="18"/>
          <w:lang w:val="en-US"/>
        </w:rPr>
        <w:t xml:space="preserve">, </w:t>
      </w:r>
      <w:r w:rsidRPr="00C253A6">
        <w:rPr>
          <w:rFonts w:ascii="Verdana" w:hAnsi="Verdana"/>
          <w:b/>
          <w:sz w:val="18"/>
          <w:szCs w:val="18"/>
          <w:lang w:val="en-US"/>
        </w:rPr>
        <w:t>Factory</w:t>
      </w:r>
      <w:r w:rsidRPr="00BC516B">
        <w:rPr>
          <w:rFonts w:ascii="Verdana" w:hAnsi="Verdana"/>
          <w:sz w:val="18"/>
          <w:szCs w:val="18"/>
          <w:lang w:val="en-US"/>
        </w:rPr>
        <w:t xml:space="preserve"> Design patterns.</w:t>
      </w:r>
    </w:p>
    <w:p w14:paraId="3EAC554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 Java</w:t>
      </w:r>
      <w:r w:rsidR="00005D7B" w:rsidRPr="00BC516B">
        <w:rPr>
          <w:rFonts w:ascii="Verdana" w:hAnsi="Verdana"/>
          <w:sz w:val="18"/>
          <w:szCs w:val="18"/>
          <w:lang w:val="en-US"/>
        </w:rPr>
        <w:t>,</w:t>
      </w:r>
      <w:r w:rsidRPr="00BC516B">
        <w:rPr>
          <w:rFonts w:ascii="Verdana" w:hAnsi="Verdana"/>
          <w:sz w:val="18"/>
          <w:szCs w:val="18"/>
          <w:lang w:val="en-US"/>
        </w:rPr>
        <w:t xml:space="preserve"> J2EE design patterns. Used Business Delegate to maintain decoupling between presentation business layers. </w:t>
      </w:r>
    </w:p>
    <w:p w14:paraId="7450611A"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JPA with </w:t>
      </w:r>
      <w:r w:rsidRPr="00C253A6">
        <w:rPr>
          <w:rFonts w:ascii="Verdana" w:hAnsi="Verdana"/>
          <w:b/>
          <w:sz w:val="18"/>
          <w:szCs w:val="18"/>
          <w:lang w:val="en-US"/>
        </w:rPr>
        <w:t>Hibernate provider</w:t>
      </w:r>
      <w:r w:rsidRPr="00BC516B">
        <w:rPr>
          <w:rFonts w:ascii="Verdana" w:hAnsi="Verdana"/>
          <w:sz w:val="18"/>
          <w:szCs w:val="18"/>
          <w:lang w:val="en-US"/>
        </w:rPr>
        <w:t xml:space="preserve">. </w:t>
      </w:r>
    </w:p>
    <w:p w14:paraId="4AAA1A41"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configuring web sphere variables, queues, DSs, servers and deploying </w:t>
      </w:r>
      <w:r w:rsidRPr="00C253A6">
        <w:rPr>
          <w:rFonts w:ascii="Verdana" w:hAnsi="Verdana"/>
          <w:b/>
          <w:sz w:val="18"/>
          <w:szCs w:val="18"/>
          <w:lang w:val="en-US"/>
        </w:rPr>
        <w:t>EAR</w:t>
      </w:r>
      <w:r w:rsidRPr="00BC516B">
        <w:rPr>
          <w:rFonts w:ascii="Verdana" w:hAnsi="Verdana"/>
          <w:sz w:val="18"/>
          <w:szCs w:val="18"/>
          <w:lang w:val="en-US"/>
        </w:rPr>
        <w:t xml:space="preserve"> into Servers. </w:t>
      </w:r>
    </w:p>
    <w:p w14:paraId="7ABE1A88"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Involved in developing the business Logic using Plain Old Java Objects POJOs and Session EJBs.</w:t>
      </w:r>
    </w:p>
    <w:p w14:paraId="6A0CDB5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and debugged the application </w:t>
      </w:r>
      <w:r w:rsidR="00ED02C3" w:rsidRPr="00BC516B">
        <w:rPr>
          <w:rFonts w:ascii="Verdana" w:hAnsi="Verdana"/>
          <w:sz w:val="18"/>
          <w:szCs w:val="18"/>
          <w:lang w:val="en-US"/>
        </w:rPr>
        <w:t>using Rational Application Developer(RAD)</w:t>
      </w:r>
      <w:r w:rsidRPr="00BC516B">
        <w:rPr>
          <w:rFonts w:ascii="Verdana" w:hAnsi="Verdana"/>
          <w:sz w:val="18"/>
          <w:szCs w:val="18"/>
          <w:lang w:val="en-US"/>
        </w:rPr>
        <w:t xml:space="preserve"> IDE. </w:t>
      </w:r>
    </w:p>
    <w:p w14:paraId="0A46EC0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Hibernate mappings, configuration properties set up, creating sessions, transactions and second level cache set up. </w:t>
      </w:r>
    </w:p>
    <w:p w14:paraId="5DD97918"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Interact with Business Analyst and Host Subject Matter Experts (SME) to understand the requirements and for any clarifications required by the team, followed agile methodology and SCRUM meetings to track, optimize and features.</w:t>
      </w:r>
    </w:p>
    <w:p w14:paraId="7B078287" w14:textId="77777777" w:rsidR="00F95C84" w:rsidRPr="00BC516B" w:rsidRDefault="00F95C84" w:rsidP="000D7249">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logging information using </w:t>
      </w:r>
      <w:r w:rsidRPr="00C253A6">
        <w:rPr>
          <w:rFonts w:ascii="Verdana" w:hAnsi="Verdana"/>
          <w:b/>
          <w:sz w:val="18"/>
          <w:szCs w:val="18"/>
          <w:lang w:val="en-US"/>
        </w:rPr>
        <w:t>Log4j</w:t>
      </w:r>
      <w:r w:rsidRPr="00BC516B">
        <w:rPr>
          <w:rFonts w:ascii="Verdana" w:hAnsi="Verdana"/>
          <w:sz w:val="18"/>
          <w:szCs w:val="18"/>
          <w:lang w:val="en-US"/>
        </w:rPr>
        <w:t>.</w:t>
      </w:r>
    </w:p>
    <w:p w14:paraId="6A277C10"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Used Log4j for logging errors, messages and performance logs.</w:t>
      </w:r>
    </w:p>
    <w:p w14:paraId="07CF57CB"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Developed hibernate DAO framework with spring framework.</w:t>
      </w:r>
    </w:p>
    <w:p w14:paraId="3867C264"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Extensively involved in developing core persistence classes using Hibernate framework, writin</w:t>
      </w:r>
      <w:r w:rsidR="00C253A6">
        <w:rPr>
          <w:rFonts w:ascii="Verdana" w:hAnsi="Verdana"/>
          <w:sz w:val="18"/>
          <w:szCs w:val="18"/>
          <w:lang w:val="en-US"/>
        </w:rPr>
        <w:t xml:space="preserve">g HQL queries, </w:t>
      </w:r>
      <w:r w:rsidR="00C253A6" w:rsidRPr="00C253A6">
        <w:rPr>
          <w:rFonts w:ascii="Verdana" w:hAnsi="Verdana"/>
          <w:b/>
          <w:sz w:val="18"/>
          <w:szCs w:val="18"/>
          <w:lang w:val="en-US"/>
        </w:rPr>
        <w:t>DB</w:t>
      </w:r>
      <w:r w:rsidR="00C253A6">
        <w:rPr>
          <w:rFonts w:ascii="Verdana" w:hAnsi="Verdana"/>
          <w:sz w:val="18"/>
          <w:szCs w:val="18"/>
          <w:lang w:val="en-US"/>
        </w:rPr>
        <w:t xml:space="preserve"> schema and </w:t>
      </w:r>
      <w:r w:rsidR="00C253A6" w:rsidRPr="00C253A6">
        <w:rPr>
          <w:rFonts w:ascii="Verdana" w:hAnsi="Verdana"/>
          <w:b/>
          <w:sz w:val="18"/>
          <w:szCs w:val="18"/>
          <w:lang w:val="en-US"/>
        </w:rPr>
        <w:t>PL</w:t>
      </w:r>
      <w:r w:rsidRPr="00C253A6">
        <w:rPr>
          <w:rFonts w:ascii="Verdana" w:hAnsi="Verdana"/>
          <w:b/>
          <w:sz w:val="18"/>
          <w:szCs w:val="18"/>
          <w:lang w:val="en-US"/>
        </w:rPr>
        <w:t>SQL</w:t>
      </w:r>
      <w:r w:rsidRPr="00BC516B">
        <w:rPr>
          <w:rFonts w:ascii="Verdana" w:hAnsi="Verdana"/>
          <w:sz w:val="18"/>
          <w:szCs w:val="18"/>
          <w:lang w:val="en-US"/>
        </w:rPr>
        <w:t xml:space="preserve"> changes.</w:t>
      </w:r>
    </w:p>
    <w:p w14:paraId="7F99404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Responsible for unit testing the application using JUnit.</w:t>
      </w:r>
    </w:p>
    <w:p w14:paraId="3543EEB6"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w:t>
      </w:r>
      <w:r w:rsidR="00005D7B" w:rsidRPr="00BC516B">
        <w:rPr>
          <w:rFonts w:ascii="Verdana" w:hAnsi="Verdana"/>
          <w:sz w:val="18"/>
          <w:szCs w:val="18"/>
          <w:lang w:val="en-US"/>
        </w:rPr>
        <w:t xml:space="preserve"> </w:t>
      </w:r>
      <w:r w:rsidRPr="00BC516B">
        <w:rPr>
          <w:rFonts w:ascii="Verdana" w:hAnsi="Verdana"/>
          <w:sz w:val="18"/>
          <w:szCs w:val="18"/>
          <w:lang w:val="en-US"/>
        </w:rPr>
        <w:t>tortoise</w:t>
      </w:r>
      <w:r w:rsidR="00005D7B" w:rsidRPr="00BC516B">
        <w:rPr>
          <w:rFonts w:ascii="Verdana" w:hAnsi="Verdana"/>
          <w:sz w:val="18"/>
          <w:szCs w:val="18"/>
          <w:lang w:val="en-US"/>
        </w:rPr>
        <w:t xml:space="preserve"> </w:t>
      </w:r>
      <w:r w:rsidRPr="00C253A6">
        <w:rPr>
          <w:rFonts w:ascii="Verdana" w:hAnsi="Verdana"/>
          <w:b/>
          <w:sz w:val="18"/>
          <w:szCs w:val="18"/>
          <w:lang w:val="en-US"/>
        </w:rPr>
        <w:t>SVN</w:t>
      </w:r>
      <w:r w:rsidR="00005D7B" w:rsidRPr="00BC516B">
        <w:rPr>
          <w:rFonts w:ascii="Verdana" w:hAnsi="Verdana"/>
          <w:sz w:val="18"/>
          <w:szCs w:val="18"/>
          <w:lang w:val="en-US"/>
        </w:rPr>
        <w:t xml:space="preserve"> </w:t>
      </w:r>
      <w:r w:rsidRPr="00BC516B">
        <w:rPr>
          <w:rFonts w:ascii="Verdana" w:hAnsi="Verdana"/>
          <w:sz w:val="18"/>
          <w:szCs w:val="18"/>
          <w:lang w:val="en-US"/>
        </w:rPr>
        <w:t>as the version control.</w:t>
      </w:r>
    </w:p>
    <w:p w14:paraId="0A298CD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JIRA</w:t>
      </w:r>
      <w:r w:rsidRPr="00BC516B">
        <w:rPr>
          <w:rFonts w:ascii="Verdana" w:hAnsi="Verdana"/>
          <w:sz w:val="18"/>
          <w:szCs w:val="18"/>
          <w:lang w:val="en-US"/>
        </w:rPr>
        <w:t xml:space="preserve"> for bug tracking, issue tracking and project management.</w:t>
      </w:r>
    </w:p>
    <w:p w14:paraId="770BF97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007A3098" w:rsidRPr="00C253A6">
        <w:rPr>
          <w:rFonts w:ascii="Verdana" w:hAnsi="Verdana"/>
          <w:b/>
          <w:sz w:val="18"/>
          <w:szCs w:val="18"/>
          <w:lang w:val="en-US"/>
        </w:rPr>
        <w:t>Cruise Control</w:t>
      </w:r>
      <w:r w:rsidRPr="00BC516B">
        <w:rPr>
          <w:rFonts w:ascii="Verdana" w:hAnsi="Verdana"/>
          <w:sz w:val="18"/>
          <w:szCs w:val="18"/>
          <w:lang w:val="en-US"/>
        </w:rPr>
        <w:t xml:space="preserve"> for integrating the applications.</w:t>
      </w:r>
    </w:p>
    <w:p w14:paraId="216DB494"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UNIX</w:t>
      </w:r>
      <w:r w:rsidRPr="00BC516B">
        <w:rPr>
          <w:rFonts w:ascii="Verdana" w:hAnsi="Verdana"/>
          <w:sz w:val="18"/>
          <w:szCs w:val="18"/>
          <w:lang w:val="en-US"/>
        </w:rPr>
        <w:t xml:space="preserve"> scripting for file transferring.</w:t>
      </w:r>
    </w:p>
    <w:p w14:paraId="08B558BA"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Installation, Configuration, Troubleshooting and Maintenance of WebSphere Application Server</w:t>
      </w:r>
    </w:p>
    <w:p w14:paraId="30198B92"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 xml:space="preserve">Involved in Deployment code on WebSphere Application Server and configure Source name and </w:t>
      </w:r>
      <w:r w:rsidRPr="00C253A6">
        <w:rPr>
          <w:rFonts w:ascii="Verdana" w:hAnsi="Verdana"/>
          <w:b/>
          <w:sz w:val="18"/>
          <w:szCs w:val="18"/>
          <w:lang w:val="en-US"/>
        </w:rPr>
        <w:t>Webspher MQ</w:t>
      </w:r>
      <w:r w:rsidRPr="00BC516B">
        <w:rPr>
          <w:rFonts w:ascii="Verdana" w:hAnsi="Verdana"/>
          <w:sz w:val="18"/>
          <w:szCs w:val="18"/>
          <w:lang w:val="en-US"/>
        </w:rPr>
        <w:t xml:space="preserve"> in WebSphere Application Server console.</w:t>
      </w:r>
    </w:p>
    <w:p w14:paraId="5F0C3C20" w14:textId="77777777" w:rsidR="00F95C84" w:rsidRPr="00BC516B" w:rsidRDefault="00F95C84" w:rsidP="000D7249">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Deployment of application on </w:t>
      </w:r>
      <w:r w:rsidR="007A3098" w:rsidRPr="00C253A6">
        <w:rPr>
          <w:rFonts w:ascii="Verdana" w:hAnsi="Verdana"/>
          <w:b/>
          <w:sz w:val="18"/>
          <w:szCs w:val="18"/>
          <w:lang w:val="en-US"/>
        </w:rPr>
        <w:t>Websphere</w:t>
      </w:r>
      <w:r w:rsidRPr="00C253A6">
        <w:rPr>
          <w:rFonts w:ascii="Verdana" w:hAnsi="Verdana"/>
          <w:b/>
          <w:sz w:val="18"/>
          <w:szCs w:val="18"/>
          <w:lang w:val="en-US"/>
        </w:rPr>
        <w:t xml:space="preserve"> Application server</w:t>
      </w:r>
      <w:r w:rsidRPr="00BC516B">
        <w:rPr>
          <w:rFonts w:ascii="Verdana" w:hAnsi="Verdana"/>
          <w:sz w:val="18"/>
          <w:szCs w:val="18"/>
          <w:lang w:val="en-US"/>
        </w:rPr>
        <w:t xml:space="preserve"> in clustered environment, managing the server, monitoring the server logs.</w:t>
      </w:r>
    </w:p>
    <w:p w14:paraId="736B7A87" w14:textId="77777777" w:rsidR="00467AC8" w:rsidRDefault="00467AC8" w:rsidP="005741FB">
      <w:pPr>
        <w:jc w:val="both"/>
        <w:rPr>
          <w:rFonts w:ascii="Verdana" w:hAnsi="Verdana"/>
          <w:b/>
          <w:sz w:val="18"/>
          <w:szCs w:val="18"/>
          <w:u w:val="single"/>
        </w:rPr>
      </w:pPr>
    </w:p>
    <w:p w14:paraId="7D488440" w14:textId="77777777" w:rsidR="005741FB" w:rsidRDefault="005741FB" w:rsidP="005741FB">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2068B27" w14:textId="77777777" w:rsidR="0032568D" w:rsidRDefault="0032568D" w:rsidP="005741FB">
      <w:pPr>
        <w:jc w:val="both"/>
        <w:rPr>
          <w:rFonts w:ascii="Verdana" w:hAnsi="Verdana"/>
          <w:sz w:val="18"/>
          <w:szCs w:val="18"/>
        </w:rPr>
      </w:pPr>
    </w:p>
    <w:p w14:paraId="30153368" w14:textId="77777777" w:rsidR="008D7035" w:rsidRDefault="00F47884" w:rsidP="008D7035">
      <w:pPr>
        <w:pStyle w:val="ListParagraph"/>
        <w:jc w:val="both"/>
        <w:rPr>
          <w:rFonts w:ascii="Verdana" w:hAnsi="Verdana"/>
          <w:sz w:val="18"/>
          <w:szCs w:val="18"/>
          <w:lang w:val="en-US"/>
        </w:rPr>
      </w:pPr>
      <w:r>
        <w:rPr>
          <w:rFonts w:ascii="Verdana" w:hAnsi="Verdana"/>
          <w:sz w:val="18"/>
          <w:szCs w:val="18"/>
        </w:rPr>
        <w:t xml:space="preserve">Java </w:t>
      </w:r>
      <w:r w:rsidR="008D7035" w:rsidRPr="008D7035">
        <w:rPr>
          <w:rFonts w:ascii="Verdana" w:hAnsi="Verdana"/>
          <w:sz w:val="18"/>
          <w:szCs w:val="18"/>
        </w:rPr>
        <w:t xml:space="preserve">, J2EE, Subversion, XML, JDBC 4.0, RAD, JSF, XML Web Services, SOAP, WSDL, SAX, DOM, JAXB, Log4J, JUnit, Oracle 11g, PL/SQL, Unix, Spring , Hibernate , </w:t>
      </w:r>
      <w:r w:rsidR="008D7035">
        <w:rPr>
          <w:rFonts w:ascii="Verdana" w:hAnsi="Verdana"/>
          <w:sz w:val="18"/>
          <w:szCs w:val="18"/>
        </w:rPr>
        <w:t>JPA,</w:t>
      </w:r>
      <w:r w:rsidR="008D7035" w:rsidRPr="008D7035">
        <w:rPr>
          <w:rFonts w:ascii="Verdana" w:hAnsi="Verdana"/>
          <w:sz w:val="18"/>
          <w:szCs w:val="18"/>
        </w:rPr>
        <w:t xml:space="preserve"> </w:t>
      </w:r>
      <w:r w:rsidR="008D7035" w:rsidRPr="00405E9E">
        <w:rPr>
          <w:rFonts w:ascii="Verdana" w:hAnsi="Verdana"/>
          <w:sz w:val="18"/>
          <w:szCs w:val="18"/>
        </w:rPr>
        <w:t>WebSphere MQ,</w:t>
      </w:r>
      <w:r w:rsidR="008D7035">
        <w:rPr>
          <w:rFonts w:ascii="Verdana" w:hAnsi="Verdana"/>
          <w:sz w:val="18"/>
          <w:szCs w:val="18"/>
        </w:rPr>
        <w:t xml:space="preserve"> Cruise control (Build Tool), </w:t>
      </w:r>
      <w:r w:rsidR="008D7035" w:rsidRPr="00731ECD">
        <w:rPr>
          <w:rFonts w:ascii="Verdana" w:hAnsi="Verdana"/>
          <w:sz w:val="18"/>
          <w:szCs w:val="18"/>
        </w:rPr>
        <w:t>WebSphere Application Server</w:t>
      </w:r>
      <w:r w:rsidR="008D7035" w:rsidRPr="008D7035">
        <w:rPr>
          <w:rFonts w:ascii="Verdana" w:hAnsi="Verdana"/>
          <w:sz w:val="18"/>
          <w:szCs w:val="18"/>
        </w:rPr>
        <w:t>, TOAD, Junit, JIRA.</w:t>
      </w:r>
    </w:p>
    <w:p w14:paraId="3861E743" w14:textId="77777777" w:rsidR="00254D13" w:rsidRPr="00254D13" w:rsidRDefault="00254D13" w:rsidP="00254D13">
      <w:pPr>
        <w:pStyle w:val="ListParagraph"/>
        <w:ind w:left="0"/>
        <w:jc w:val="both"/>
        <w:rPr>
          <w:rFonts w:ascii="Verdana" w:hAnsi="Verdana"/>
          <w:sz w:val="18"/>
          <w:szCs w:val="18"/>
          <w:lang w:val="en-US"/>
        </w:rPr>
      </w:pPr>
    </w:p>
    <w:p w14:paraId="1EF1BDF3" w14:textId="77777777" w:rsidR="00A8677E" w:rsidRDefault="00A8677E">
      <w:pPr>
        <w:jc w:val="both"/>
        <w:rPr>
          <w:rFonts w:ascii="Verdana" w:hAnsi="Verdana"/>
          <w:b/>
          <w:sz w:val="20"/>
          <w:szCs w:val="20"/>
          <w:u w:val="single"/>
        </w:rPr>
      </w:pPr>
    </w:p>
    <w:p w14:paraId="3B10C721" w14:textId="77777777" w:rsidR="00114A64" w:rsidRDefault="00114A64">
      <w:pPr>
        <w:jc w:val="both"/>
        <w:rPr>
          <w:rFonts w:ascii="Verdana" w:hAnsi="Verdana"/>
          <w:b/>
          <w:sz w:val="20"/>
          <w:szCs w:val="20"/>
          <w:u w:val="single"/>
        </w:rPr>
      </w:pPr>
    </w:p>
    <w:p w14:paraId="0DB40B24" w14:textId="77777777" w:rsidR="0031113E" w:rsidRDefault="0031113E" w:rsidP="0031113E">
      <w:pPr>
        <w:tabs>
          <w:tab w:val="left" w:pos="720"/>
        </w:tabs>
        <w:ind w:right="-720"/>
        <w:rPr>
          <w:rFonts w:ascii="Verdana" w:hAnsi="Verdana"/>
          <w:b/>
          <w:sz w:val="18"/>
          <w:szCs w:val="18"/>
        </w:rPr>
      </w:pPr>
      <w:r w:rsidRPr="0031113E">
        <w:rPr>
          <w:rFonts w:ascii="Verdana" w:hAnsi="Verdana"/>
          <w:b/>
          <w:sz w:val="18"/>
          <w:szCs w:val="18"/>
        </w:rPr>
        <w:t xml:space="preserve">Client: </w:t>
      </w:r>
      <w:r w:rsidR="007C39EA">
        <w:rPr>
          <w:rFonts w:ascii="Verdana" w:hAnsi="Verdana"/>
          <w:b/>
          <w:sz w:val="18"/>
          <w:szCs w:val="18"/>
        </w:rPr>
        <w:t>Apple, Sunnyvale, CA</w:t>
      </w:r>
      <w:r w:rsidR="00474914" w:rsidRPr="000072F9">
        <w:rPr>
          <w:rFonts w:ascii="Verdana" w:hAnsi="Verdana"/>
          <w:b/>
          <w:sz w:val="18"/>
          <w:szCs w:val="18"/>
        </w:rPr>
        <w:tab/>
      </w:r>
      <w:r w:rsidR="00474914">
        <w:rPr>
          <w:rFonts w:ascii="Verdana" w:hAnsi="Verdana"/>
          <w:b/>
          <w:sz w:val="18"/>
          <w:szCs w:val="18"/>
        </w:rPr>
        <w:tab/>
      </w:r>
      <w:r w:rsidR="00474914">
        <w:rPr>
          <w:rFonts w:ascii="Verdana" w:hAnsi="Verdana"/>
          <w:b/>
          <w:sz w:val="18"/>
          <w:szCs w:val="18"/>
        </w:rPr>
        <w:tab/>
      </w:r>
      <w:r w:rsidR="00474914">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007C39EA">
        <w:rPr>
          <w:rFonts w:ascii="Verdana" w:hAnsi="Verdana"/>
          <w:b/>
          <w:sz w:val="18"/>
          <w:szCs w:val="18"/>
        </w:rPr>
        <w:t xml:space="preserve">  </w:t>
      </w:r>
      <w:r w:rsidR="00EF6FE1">
        <w:rPr>
          <w:rFonts w:ascii="Verdana" w:hAnsi="Verdana"/>
          <w:b/>
          <w:sz w:val="18"/>
          <w:szCs w:val="18"/>
        </w:rPr>
        <w:t>Jan</w:t>
      </w:r>
      <w:r w:rsidRPr="0031113E">
        <w:rPr>
          <w:rFonts w:ascii="Verdana" w:hAnsi="Verdana"/>
          <w:b/>
          <w:sz w:val="18"/>
          <w:szCs w:val="18"/>
        </w:rPr>
        <w:t xml:space="preserve"> 201</w:t>
      </w:r>
      <w:r w:rsidR="00EF6FE1">
        <w:rPr>
          <w:rFonts w:ascii="Verdana" w:hAnsi="Verdana"/>
          <w:b/>
          <w:sz w:val="18"/>
          <w:szCs w:val="18"/>
        </w:rPr>
        <w:t>7</w:t>
      </w:r>
      <w:r w:rsidRPr="0031113E">
        <w:rPr>
          <w:rFonts w:ascii="Verdana" w:hAnsi="Verdana"/>
          <w:b/>
          <w:sz w:val="18"/>
          <w:szCs w:val="18"/>
        </w:rPr>
        <w:t xml:space="preserve"> – </w:t>
      </w:r>
      <w:r w:rsidR="00DA02EC">
        <w:rPr>
          <w:rFonts w:ascii="Verdana" w:hAnsi="Verdana"/>
          <w:b/>
          <w:sz w:val="18"/>
          <w:szCs w:val="18"/>
        </w:rPr>
        <w:t>March</w:t>
      </w:r>
      <w:r w:rsidR="005C7663">
        <w:rPr>
          <w:rFonts w:ascii="Verdana" w:hAnsi="Verdana"/>
          <w:b/>
          <w:sz w:val="18"/>
          <w:szCs w:val="18"/>
        </w:rPr>
        <w:t xml:space="preserve"> 201</w:t>
      </w:r>
      <w:r w:rsidR="00653AE1">
        <w:rPr>
          <w:rFonts w:ascii="Verdana" w:hAnsi="Verdana"/>
          <w:b/>
          <w:sz w:val="18"/>
          <w:szCs w:val="18"/>
        </w:rPr>
        <w:t>8</w:t>
      </w:r>
    </w:p>
    <w:p w14:paraId="4F1C28DD" w14:textId="77777777" w:rsidR="00C44A84" w:rsidRDefault="00723B79" w:rsidP="00C44A84">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Senior </w:t>
      </w:r>
      <w:r w:rsidR="002C6936">
        <w:rPr>
          <w:rFonts w:ascii="Verdana" w:hAnsi="Verdana"/>
          <w:b/>
          <w:sz w:val="18"/>
          <w:szCs w:val="18"/>
        </w:rPr>
        <w:t>Software Developer</w:t>
      </w:r>
    </w:p>
    <w:p w14:paraId="06587663" w14:textId="77777777" w:rsidR="00F47884" w:rsidRDefault="00B15E63" w:rsidP="00F47884">
      <w:pPr>
        <w:jc w:val="both"/>
        <w:rPr>
          <w:rFonts w:ascii="Verdana" w:eastAsia="Cambria" w:hAnsi="Verdana" w:cs="Cambria"/>
          <w:b/>
          <w:sz w:val="18"/>
          <w:szCs w:val="18"/>
        </w:rPr>
      </w:pPr>
      <w:r w:rsidRPr="002F0EE0">
        <w:rPr>
          <w:rFonts w:ascii="Verdana" w:hAnsi="Verdana"/>
          <w:b/>
          <w:sz w:val="18"/>
          <w:szCs w:val="18"/>
        </w:rPr>
        <w:t xml:space="preserve">Project: </w:t>
      </w:r>
      <w:r w:rsidR="007C39EA">
        <w:rPr>
          <w:rFonts w:ascii="Verdana" w:hAnsi="Verdana"/>
          <w:b/>
          <w:sz w:val="18"/>
          <w:szCs w:val="18"/>
        </w:rPr>
        <w:t>i</w:t>
      </w:r>
      <w:r w:rsidR="007A36B4" w:rsidRPr="00405E9E">
        <w:rPr>
          <w:rFonts w:ascii="Verdana" w:hAnsi="Verdana"/>
          <w:b/>
          <w:sz w:val="18"/>
          <w:szCs w:val="18"/>
        </w:rPr>
        <w:t xml:space="preserve"> Phone (Uverse</w:t>
      </w:r>
      <w:r w:rsidR="007A36B4" w:rsidRPr="00474914">
        <w:rPr>
          <w:rFonts w:ascii="Verdana" w:hAnsi="Verdana"/>
          <w:sz w:val="18"/>
          <w:szCs w:val="18"/>
        </w:rPr>
        <w:t>)</w:t>
      </w:r>
    </w:p>
    <w:p w14:paraId="0AC26E1D" w14:textId="77777777" w:rsidR="00F47884" w:rsidRDefault="00F47884" w:rsidP="00F47884">
      <w:pPr>
        <w:jc w:val="both"/>
        <w:rPr>
          <w:rFonts w:ascii="Verdana" w:eastAsia="Cambria" w:hAnsi="Verdana" w:cs="Cambria"/>
          <w:b/>
          <w:sz w:val="18"/>
          <w:szCs w:val="18"/>
        </w:rPr>
      </w:pPr>
    </w:p>
    <w:p w14:paraId="60070036" w14:textId="77777777" w:rsidR="00BC1AA1" w:rsidRDefault="00474914" w:rsidP="00F47884">
      <w:pPr>
        <w:ind w:firstLine="720"/>
        <w:jc w:val="both"/>
        <w:rPr>
          <w:rFonts w:ascii="Verdana" w:hAnsi="Verdana"/>
          <w:sz w:val="18"/>
          <w:szCs w:val="18"/>
        </w:rPr>
      </w:pPr>
      <w:r w:rsidRPr="00474914">
        <w:rPr>
          <w:rFonts w:ascii="Verdana" w:hAnsi="Verdana"/>
          <w:sz w:val="18"/>
          <w:szCs w:val="18"/>
        </w:rPr>
        <w:t xml:space="preserve">CSI-eSSD will deliver the basic level of Robocall blocking to customers using existing </w:t>
      </w:r>
      <w:r w:rsidR="007C39EA">
        <w:rPr>
          <w:rFonts w:ascii="Verdana" w:hAnsi="Verdana"/>
          <w:sz w:val="18"/>
          <w:szCs w:val="18"/>
        </w:rPr>
        <w:t>i</w:t>
      </w:r>
      <w:r w:rsidRPr="00474914">
        <w:rPr>
          <w:rFonts w:ascii="Verdana" w:hAnsi="Verdana"/>
          <w:sz w:val="18"/>
          <w:szCs w:val="18"/>
        </w:rPr>
        <w:t xml:space="preserve"> Phone (Uverse) and small business customers with Hiya Aegis API Solution. The blocking capability will filter unwanted scam calls and block them, however, legitimate incoming calls will be allowed. The </w:t>
      </w:r>
      <w:r w:rsidR="007C39EA">
        <w:rPr>
          <w:rFonts w:ascii="Verdana" w:hAnsi="Verdana"/>
          <w:sz w:val="18"/>
          <w:szCs w:val="18"/>
        </w:rPr>
        <w:t>Apple i</w:t>
      </w:r>
      <w:r w:rsidRPr="00474914">
        <w:rPr>
          <w:rFonts w:ascii="Verdana" w:hAnsi="Verdana"/>
          <w:sz w:val="18"/>
          <w:szCs w:val="18"/>
        </w:rPr>
        <w:t xml:space="preserve"> Phone (Uverse) customers must be able to use One-Click auto provisioning process in </w:t>
      </w:r>
      <w:r w:rsidR="007C39EA">
        <w:rPr>
          <w:rFonts w:ascii="Verdana" w:hAnsi="Verdana"/>
          <w:sz w:val="18"/>
          <w:szCs w:val="18"/>
        </w:rPr>
        <w:t>Apple</w:t>
      </w:r>
      <w:r w:rsidRPr="00474914">
        <w:rPr>
          <w:rFonts w:ascii="Verdana" w:hAnsi="Verdana"/>
          <w:sz w:val="18"/>
          <w:szCs w:val="18"/>
        </w:rPr>
        <w:t xml:space="preserve"> Digital Phone portal to enroll in call blocking service.</w:t>
      </w:r>
    </w:p>
    <w:p w14:paraId="07A001DF" w14:textId="77777777" w:rsidR="00F47884" w:rsidRPr="00242D49" w:rsidRDefault="00F47884" w:rsidP="00F47884">
      <w:pPr>
        <w:ind w:firstLine="720"/>
        <w:jc w:val="both"/>
        <w:rPr>
          <w:rFonts w:ascii="Verdana" w:hAnsi="Verdana"/>
          <w:sz w:val="18"/>
          <w:szCs w:val="18"/>
        </w:rPr>
      </w:pPr>
    </w:p>
    <w:p w14:paraId="20746ADB" w14:textId="77777777" w:rsidR="00BD4A24" w:rsidRDefault="00BD4A24" w:rsidP="00BD4A24">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2D3418CB" w14:textId="77777777" w:rsidR="00A15EE0" w:rsidRDefault="00A15EE0" w:rsidP="00BD4A24">
      <w:pPr>
        <w:jc w:val="both"/>
        <w:rPr>
          <w:rFonts w:ascii="Verdana" w:hAnsi="Verdana"/>
          <w:b/>
          <w:sz w:val="18"/>
          <w:szCs w:val="18"/>
        </w:rPr>
      </w:pPr>
    </w:p>
    <w:p w14:paraId="42A7F74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Worked in agile framework as an individual contributor Responsibilities include - Interaction with Business team in story grooming, reviewing story/acceptance criteria.</w:t>
      </w:r>
    </w:p>
    <w:p w14:paraId="40C6C007"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Converted a monolithic app to microservices architecture using Spring Boot using 12-factor app methodology. Deployed, Scaled, Configured, wrote manifest file for various </w:t>
      </w:r>
      <w:r w:rsidRPr="00C253A6">
        <w:rPr>
          <w:rFonts w:ascii="Verdana" w:hAnsi="Verdana"/>
          <w:b/>
          <w:sz w:val="18"/>
          <w:szCs w:val="18"/>
          <w:lang w:val="en-US"/>
        </w:rPr>
        <w:t>Microservices</w:t>
      </w:r>
      <w:r w:rsidRPr="001968E4">
        <w:rPr>
          <w:rFonts w:ascii="Verdana" w:hAnsi="Verdana"/>
          <w:sz w:val="18"/>
          <w:szCs w:val="18"/>
          <w:lang w:val="en-US"/>
        </w:rPr>
        <w:t>.</w:t>
      </w:r>
    </w:p>
    <w:p w14:paraId="23C1A6D5"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r w:rsidRPr="00C253A6">
        <w:rPr>
          <w:rFonts w:ascii="Verdana" w:hAnsi="Verdana"/>
          <w:b/>
          <w:sz w:val="18"/>
          <w:szCs w:val="18"/>
          <w:lang w:val="en-US"/>
        </w:rPr>
        <w:t>REST</w:t>
      </w:r>
      <w:r w:rsidRPr="001968E4">
        <w:rPr>
          <w:rFonts w:ascii="Verdana" w:hAnsi="Verdana"/>
          <w:sz w:val="18"/>
          <w:szCs w:val="18"/>
          <w:lang w:val="en-US"/>
        </w:rPr>
        <w:t xml:space="preserve"> </w:t>
      </w:r>
      <w:r w:rsidRPr="00D94012">
        <w:rPr>
          <w:rFonts w:ascii="Verdana" w:hAnsi="Verdana"/>
          <w:sz w:val="18"/>
          <w:szCs w:val="18"/>
          <w:lang w:val="en-US"/>
        </w:rPr>
        <w:t>Microservices using spring boot. Generated Metrics with method level granularity and Persistence using</w:t>
      </w:r>
      <w:r w:rsidRPr="001968E4">
        <w:rPr>
          <w:rFonts w:ascii="Verdana" w:hAnsi="Verdana"/>
          <w:sz w:val="18"/>
          <w:szCs w:val="18"/>
          <w:lang w:val="en-US"/>
        </w:rPr>
        <w:t xml:space="preserve"> Spring Actuator.</w:t>
      </w:r>
    </w:p>
    <w:p w14:paraId="572A0E7F"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Actuators for distributed Micro Service Monitoring. Integrated Swagger UI and wrote integration test along with REST document.</w:t>
      </w:r>
    </w:p>
    <w:p w14:paraId="037B052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Hysterix a Latency and Fault Tolerance system for Distributed Systems. Wrote Controller, Services and directive code.</w:t>
      </w:r>
    </w:p>
    <w:p w14:paraId="2181ECB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Implementation of token based authentication using </w:t>
      </w:r>
      <w:r w:rsidRPr="00C253A6">
        <w:rPr>
          <w:rFonts w:ascii="Verdana" w:hAnsi="Verdana"/>
          <w:b/>
          <w:sz w:val="18"/>
          <w:szCs w:val="18"/>
          <w:lang w:val="en-US"/>
        </w:rPr>
        <w:t>OAuth2</w:t>
      </w:r>
      <w:r w:rsidRPr="00D94012">
        <w:rPr>
          <w:rFonts w:ascii="Verdana" w:hAnsi="Verdana"/>
          <w:sz w:val="18"/>
          <w:szCs w:val="18"/>
          <w:lang w:val="en-US"/>
        </w:rPr>
        <w:t>(Spring).</w:t>
      </w:r>
    </w:p>
    <w:p w14:paraId="10639EE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Responsible for developing Splunk events in applications, </w:t>
      </w:r>
      <w:r w:rsidRPr="00C253A6">
        <w:rPr>
          <w:rFonts w:ascii="Verdana" w:hAnsi="Verdana"/>
          <w:b/>
          <w:sz w:val="18"/>
          <w:szCs w:val="18"/>
          <w:lang w:val="en-US"/>
        </w:rPr>
        <w:t>Splunk</w:t>
      </w:r>
      <w:r w:rsidRPr="00D94012">
        <w:rPr>
          <w:rFonts w:ascii="Verdana" w:hAnsi="Verdana"/>
          <w:sz w:val="18"/>
          <w:szCs w:val="18"/>
          <w:lang w:val="en-US"/>
        </w:rPr>
        <w:t xml:space="preserve"> queries and dashboards targeted at understanding application performance and capacity analysis.</w:t>
      </w:r>
    </w:p>
    <w:p w14:paraId="58D4872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Kubernetes </w:t>
      </w:r>
      <w:r w:rsidRPr="00D94012">
        <w:rPr>
          <w:rFonts w:ascii="Verdana" w:hAnsi="Verdana"/>
          <w:sz w:val="18"/>
          <w:szCs w:val="18"/>
          <w:lang w:val="en-US"/>
        </w:rPr>
        <w:t>is being used to orchestrate the deployment, scaling and management of</w:t>
      </w:r>
      <w:r w:rsidRPr="001968E4">
        <w:rPr>
          <w:rFonts w:ascii="Verdana" w:hAnsi="Verdana"/>
          <w:sz w:val="18"/>
          <w:szCs w:val="18"/>
          <w:lang w:val="en-US"/>
        </w:rPr>
        <w:t xml:space="preserve"> </w:t>
      </w:r>
      <w:r w:rsidRPr="00C253A6">
        <w:rPr>
          <w:rFonts w:ascii="Verdana" w:hAnsi="Verdana"/>
          <w:b/>
          <w:sz w:val="18"/>
          <w:szCs w:val="18"/>
          <w:lang w:val="en-US"/>
        </w:rPr>
        <w:t>Docker</w:t>
      </w:r>
      <w:r w:rsidRPr="001968E4">
        <w:rPr>
          <w:rFonts w:ascii="Verdana" w:hAnsi="Verdana"/>
          <w:sz w:val="18"/>
          <w:szCs w:val="18"/>
          <w:lang w:val="en-US"/>
        </w:rPr>
        <w:t xml:space="preserve"> </w:t>
      </w:r>
      <w:r w:rsidRPr="00D94012">
        <w:rPr>
          <w:rFonts w:ascii="Verdana" w:hAnsi="Verdana"/>
          <w:sz w:val="18"/>
          <w:szCs w:val="18"/>
          <w:lang w:val="en-US"/>
        </w:rPr>
        <w:t>Containers.</w:t>
      </w:r>
    </w:p>
    <w:p w14:paraId="6C5268BE"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Actively worked on</w:t>
      </w:r>
      <w:r w:rsidRPr="001968E4">
        <w:rPr>
          <w:rFonts w:ascii="Verdana" w:hAnsi="Verdana"/>
          <w:sz w:val="18"/>
          <w:szCs w:val="18"/>
          <w:lang w:val="en-US"/>
        </w:rPr>
        <w:t xml:space="preserve"> Docker </w:t>
      </w:r>
      <w:r w:rsidRPr="00D94012">
        <w:rPr>
          <w:rFonts w:ascii="Verdana" w:hAnsi="Verdana"/>
          <w:sz w:val="18"/>
          <w:szCs w:val="18"/>
          <w:lang w:val="en-US"/>
        </w:rPr>
        <w:t>and deploying and maintaining Micro services in Dev &amp; QA environment.</w:t>
      </w:r>
    </w:p>
    <w:p w14:paraId="30891EF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docker-maven-plugin in maven pom to build docker images for all microservices and later used Docker file to build the docker images from the java jar files.</w:t>
      </w:r>
    </w:p>
    <w:p w14:paraId="17767AD9"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build stage- to build the micro service and push the docker container image to the private docker registry.</w:t>
      </w:r>
    </w:p>
    <w:p w14:paraId="37538D61" w14:textId="77777777" w:rsidR="00A942FB" w:rsidRPr="00BC516B"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Developed and consuming</w:t>
      </w:r>
      <w:r w:rsidRPr="00BC516B">
        <w:rPr>
          <w:rFonts w:ascii="Verdana" w:hAnsi="Verdana"/>
          <w:sz w:val="18"/>
          <w:szCs w:val="18"/>
          <w:lang w:val="en-US"/>
        </w:rPr>
        <w:t xml:space="preserve"> Restful Web Services </w:t>
      </w:r>
      <w:r w:rsidRPr="00D94012">
        <w:rPr>
          <w:rFonts w:ascii="Verdana" w:hAnsi="Verdana"/>
          <w:sz w:val="18"/>
          <w:szCs w:val="18"/>
          <w:lang w:val="en-US"/>
        </w:rPr>
        <w:t>using media applications like</w:t>
      </w:r>
      <w:r w:rsidRPr="00BC516B">
        <w:rPr>
          <w:rFonts w:ascii="Verdana" w:hAnsi="Verdana"/>
          <w:sz w:val="18"/>
          <w:szCs w:val="18"/>
          <w:lang w:val="en-US"/>
        </w:rPr>
        <w:t xml:space="preserve"> </w:t>
      </w:r>
      <w:r w:rsidRPr="00C253A6">
        <w:rPr>
          <w:rFonts w:ascii="Verdana" w:hAnsi="Verdana"/>
          <w:b/>
          <w:sz w:val="18"/>
          <w:szCs w:val="18"/>
          <w:lang w:val="en-US"/>
        </w:rPr>
        <w:t>JSON</w:t>
      </w:r>
      <w:r w:rsidRPr="00BC516B">
        <w:rPr>
          <w:rFonts w:ascii="Verdana" w:hAnsi="Verdana"/>
          <w:sz w:val="18"/>
          <w:szCs w:val="18"/>
          <w:lang w:val="en-US"/>
        </w:rPr>
        <w:t xml:space="preserve">, </w:t>
      </w:r>
      <w:r w:rsidRPr="00C253A6">
        <w:rPr>
          <w:rFonts w:ascii="Verdana" w:hAnsi="Verdana"/>
          <w:b/>
          <w:sz w:val="18"/>
          <w:szCs w:val="18"/>
          <w:lang w:val="en-US"/>
        </w:rPr>
        <w:t>XML</w:t>
      </w:r>
      <w:r w:rsidRPr="00BC516B">
        <w:rPr>
          <w:rFonts w:ascii="Verdana" w:hAnsi="Verdana"/>
          <w:sz w:val="18"/>
          <w:szCs w:val="18"/>
          <w:lang w:val="en-US"/>
        </w:rPr>
        <w:t xml:space="preserve">. </w:t>
      </w:r>
    </w:p>
    <w:p w14:paraId="1B63A512" w14:textId="77777777" w:rsidR="00A942FB" w:rsidRPr="00BC516B"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Worked on Selenium web driver with testing team for unit test cases and created test scripts in Selenium and enhanced those scripts using</w:t>
      </w:r>
      <w:r w:rsidRPr="00BC516B">
        <w:rPr>
          <w:rFonts w:ascii="Verdana" w:hAnsi="Verdana"/>
          <w:sz w:val="18"/>
          <w:szCs w:val="18"/>
          <w:lang w:val="en-US"/>
        </w:rPr>
        <w:t xml:space="preserve"> </w:t>
      </w:r>
      <w:r w:rsidRPr="00C253A6">
        <w:rPr>
          <w:rFonts w:ascii="Verdana" w:hAnsi="Verdana"/>
          <w:b/>
          <w:sz w:val="18"/>
          <w:szCs w:val="18"/>
          <w:lang w:val="en-US"/>
        </w:rPr>
        <w:t>Java</w:t>
      </w:r>
      <w:r w:rsidRPr="00BC516B">
        <w:rPr>
          <w:rFonts w:ascii="Verdana" w:hAnsi="Verdana"/>
          <w:sz w:val="18"/>
          <w:szCs w:val="18"/>
          <w:lang w:val="en-US"/>
        </w:rPr>
        <w:t xml:space="preserve"> API </w:t>
      </w:r>
      <w:r w:rsidRPr="00D94012">
        <w:rPr>
          <w:rFonts w:ascii="Verdana" w:hAnsi="Verdana"/>
          <w:sz w:val="18"/>
          <w:szCs w:val="18"/>
          <w:lang w:val="en-US"/>
        </w:rPr>
        <w:t>and</w:t>
      </w:r>
      <w:r w:rsidRPr="00BC516B">
        <w:rPr>
          <w:rFonts w:ascii="Verdana" w:hAnsi="Verdana"/>
          <w:sz w:val="18"/>
          <w:szCs w:val="18"/>
          <w:lang w:val="en-US"/>
        </w:rPr>
        <w:t xml:space="preserve"> </w:t>
      </w:r>
      <w:r w:rsidRPr="00C253A6">
        <w:rPr>
          <w:rFonts w:ascii="Verdana" w:hAnsi="Verdana"/>
          <w:b/>
          <w:sz w:val="18"/>
          <w:szCs w:val="18"/>
          <w:lang w:val="en-US"/>
        </w:rPr>
        <w:t>Test</w:t>
      </w:r>
      <w:r w:rsidRPr="00BC516B">
        <w:rPr>
          <w:rFonts w:ascii="Verdana" w:hAnsi="Verdana"/>
          <w:sz w:val="18"/>
          <w:szCs w:val="18"/>
          <w:lang w:val="en-US"/>
        </w:rPr>
        <w:t xml:space="preserve"> NG.</w:t>
      </w:r>
    </w:p>
    <w:p w14:paraId="58C06D6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Used case analysis, assessing the impacts for deliverables. </w:t>
      </w:r>
    </w:p>
    <w:p w14:paraId="69327F74"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Creating, maintaining and troubleshooting the Azure</w:t>
      </w:r>
      <w:r w:rsidRPr="00BC516B">
        <w:rPr>
          <w:rFonts w:ascii="Verdana" w:hAnsi="Verdana"/>
          <w:sz w:val="18"/>
          <w:szCs w:val="18"/>
          <w:lang w:val="en-US"/>
        </w:rPr>
        <w:t xml:space="preserve"> pipeline </w:t>
      </w:r>
      <w:r w:rsidRPr="00D94012">
        <w:rPr>
          <w:rFonts w:ascii="Verdana" w:hAnsi="Verdana"/>
          <w:sz w:val="18"/>
          <w:szCs w:val="18"/>
          <w:lang w:val="en-US"/>
        </w:rPr>
        <w:t xml:space="preserve">setup for Integration and Deployment. </w:t>
      </w:r>
    </w:p>
    <w:p w14:paraId="51508052"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Deployed Elastic Search cluster to serve non-front-end traffic, reducing the load on customer facing search infrastructure by millions of requests day.</w:t>
      </w:r>
    </w:p>
    <w:p w14:paraId="1857BB4F"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with security vulnerable fixes - Cross Site Scripting</w:t>
      </w:r>
      <w:r w:rsidRPr="00BC516B">
        <w:rPr>
          <w:rFonts w:ascii="Verdana" w:hAnsi="Verdana"/>
          <w:sz w:val="18"/>
          <w:szCs w:val="18"/>
          <w:lang w:val="en-US"/>
        </w:rPr>
        <w:t xml:space="preserve"> (</w:t>
      </w:r>
      <w:r w:rsidRPr="00C253A6">
        <w:rPr>
          <w:rFonts w:ascii="Verdana" w:hAnsi="Verdana"/>
          <w:b/>
          <w:sz w:val="18"/>
          <w:szCs w:val="18"/>
          <w:lang w:val="en-US"/>
        </w:rPr>
        <w:t>XSS</w:t>
      </w:r>
      <w:r w:rsidRPr="00BC516B">
        <w:rPr>
          <w:rFonts w:ascii="Verdana" w:hAnsi="Verdana"/>
          <w:sz w:val="18"/>
          <w:szCs w:val="18"/>
          <w:lang w:val="en-US"/>
        </w:rPr>
        <w:t xml:space="preserve">), </w:t>
      </w:r>
      <w:r w:rsidRPr="00D94012">
        <w:rPr>
          <w:rFonts w:ascii="Verdana" w:hAnsi="Verdana"/>
          <w:sz w:val="18"/>
          <w:szCs w:val="18"/>
          <w:lang w:val="en-US"/>
        </w:rPr>
        <w:t xml:space="preserve">Cross Site Request Forgery </w:t>
      </w:r>
      <w:r w:rsidRPr="00BC516B">
        <w:rPr>
          <w:rFonts w:ascii="Verdana" w:hAnsi="Verdana"/>
          <w:sz w:val="18"/>
          <w:szCs w:val="18"/>
          <w:lang w:val="en-US"/>
        </w:rPr>
        <w:t>(</w:t>
      </w:r>
      <w:r w:rsidRPr="00C253A6">
        <w:rPr>
          <w:rFonts w:ascii="Verdana" w:hAnsi="Verdana"/>
          <w:b/>
          <w:sz w:val="18"/>
          <w:szCs w:val="18"/>
          <w:lang w:val="en-US"/>
        </w:rPr>
        <w:t>CSRF</w:t>
      </w:r>
      <w:r w:rsidRPr="00D94012">
        <w:rPr>
          <w:rFonts w:ascii="Verdana" w:hAnsi="Verdana"/>
          <w:sz w:val="18"/>
          <w:szCs w:val="18"/>
          <w:lang w:val="en-US"/>
        </w:rPr>
        <w:t>), Force-fu</w:t>
      </w:r>
      <w:r w:rsidR="00BE633F" w:rsidRPr="00D94012">
        <w:rPr>
          <w:rFonts w:ascii="Verdana" w:hAnsi="Verdana"/>
          <w:sz w:val="18"/>
          <w:szCs w:val="18"/>
          <w:lang w:val="en-US"/>
        </w:rPr>
        <w:t>l</w:t>
      </w:r>
      <w:r w:rsidRPr="00D94012">
        <w:rPr>
          <w:rFonts w:ascii="Verdana" w:hAnsi="Verdana"/>
          <w:sz w:val="18"/>
          <w:szCs w:val="18"/>
          <w:lang w:val="en-US"/>
        </w:rPr>
        <w:t xml:space="preserve">l Browsing, Request Token, Password Maintenance using </w:t>
      </w:r>
      <w:r w:rsidR="00BE633F" w:rsidRPr="00C253A6">
        <w:rPr>
          <w:rFonts w:ascii="Verdana" w:hAnsi="Verdana"/>
          <w:b/>
          <w:sz w:val="18"/>
          <w:szCs w:val="18"/>
          <w:lang w:val="en-US"/>
        </w:rPr>
        <w:t>jasypt</w:t>
      </w:r>
      <w:r w:rsidRPr="001968E4">
        <w:rPr>
          <w:rFonts w:ascii="Verdana" w:hAnsi="Verdana"/>
          <w:sz w:val="18"/>
          <w:szCs w:val="18"/>
          <w:lang w:val="en-US"/>
        </w:rPr>
        <w:t xml:space="preserve">. </w:t>
      </w:r>
    </w:p>
    <w:p w14:paraId="78B9804A"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Wrote</w:t>
      </w:r>
      <w:r w:rsidRPr="001968E4">
        <w:rPr>
          <w:rFonts w:ascii="Verdana" w:hAnsi="Verdana"/>
          <w:sz w:val="18"/>
          <w:szCs w:val="18"/>
          <w:lang w:val="en-US"/>
        </w:rPr>
        <w:t xml:space="preserve"> </w:t>
      </w:r>
      <w:r w:rsidRPr="00C253A6">
        <w:rPr>
          <w:rFonts w:ascii="Verdana" w:hAnsi="Verdana"/>
          <w:b/>
          <w:sz w:val="18"/>
          <w:szCs w:val="18"/>
          <w:lang w:val="en-US"/>
        </w:rPr>
        <w:t>SQL, PL/SQL</w:t>
      </w:r>
      <w:r w:rsidRPr="00D94012">
        <w:rPr>
          <w:rFonts w:ascii="Verdana" w:hAnsi="Verdana"/>
          <w:sz w:val="18"/>
          <w:szCs w:val="18"/>
          <w:lang w:val="en-US"/>
        </w:rPr>
        <w:t xml:space="preserve"> and</w:t>
      </w:r>
      <w:r w:rsidRPr="001968E4">
        <w:rPr>
          <w:rFonts w:ascii="Verdana" w:hAnsi="Verdana"/>
          <w:sz w:val="18"/>
          <w:szCs w:val="18"/>
          <w:lang w:val="en-US"/>
        </w:rPr>
        <w:t xml:space="preserve"> stored procedures </w:t>
      </w:r>
      <w:r w:rsidRPr="00CD5BCC">
        <w:rPr>
          <w:rFonts w:ascii="Verdana" w:hAnsi="Verdana"/>
          <w:sz w:val="18"/>
          <w:szCs w:val="18"/>
          <w:lang w:val="en-US"/>
        </w:rPr>
        <w:t>as part of database interaction</w:t>
      </w:r>
      <w:r w:rsidRPr="001968E4">
        <w:rPr>
          <w:rFonts w:ascii="Verdana" w:hAnsi="Verdana"/>
          <w:sz w:val="18"/>
          <w:szCs w:val="18"/>
          <w:lang w:val="en-US"/>
        </w:rPr>
        <w:t xml:space="preserve">. </w:t>
      </w:r>
    </w:p>
    <w:p w14:paraId="7F7B98BB"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Wrote unit test cases using</w:t>
      </w:r>
      <w:r w:rsidRPr="001968E4">
        <w:rPr>
          <w:rFonts w:ascii="Verdana" w:hAnsi="Verdana"/>
          <w:sz w:val="18"/>
          <w:szCs w:val="18"/>
          <w:lang w:val="en-US"/>
        </w:rPr>
        <w:t xml:space="preserve"> JUnit</w:t>
      </w:r>
      <w:r w:rsidRPr="00C253A6">
        <w:rPr>
          <w:rFonts w:ascii="Verdana" w:hAnsi="Verdana"/>
          <w:b/>
          <w:sz w:val="18"/>
          <w:szCs w:val="18"/>
          <w:lang w:val="en-US"/>
        </w:rPr>
        <w:t>, Mockito, Easy Mock, Power Mockito framework</w:t>
      </w:r>
      <w:r w:rsidRPr="001968E4">
        <w:rPr>
          <w:rFonts w:ascii="Verdana" w:hAnsi="Verdana"/>
          <w:sz w:val="18"/>
          <w:szCs w:val="18"/>
          <w:lang w:val="en-US"/>
        </w:rPr>
        <w:t xml:space="preserve">. </w:t>
      </w:r>
    </w:p>
    <w:p w14:paraId="439F35E5"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Involved in parsing</w:t>
      </w:r>
      <w:r w:rsidRPr="001968E4">
        <w:rPr>
          <w:rFonts w:ascii="Verdana" w:hAnsi="Verdana"/>
          <w:sz w:val="18"/>
          <w:szCs w:val="18"/>
          <w:lang w:val="en-US"/>
        </w:rPr>
        <w:t xml:space="preserve"> JSON </w:t>
      </w:r>
      <w:r w:rsidRPr="00CD5BCC">
        <w:rPr>
          <w:rFonts w:ascii="Verdana" w:hAnsi="Verdana"/>
          <w:sz w:val="18"/>
          <w:szCs w:val="18"/>
          <w:lang w:val="en-US"/>
        </w:rPr>
        <w:t xml:space="preserve">String using JSON parsers like </w:t>
      </w:r>
      <w:r w:rsidRPr="00C253A6">
        <w:rPr>
          <w:rFonts w:ascii="Verdana" w:hAnsi="Verdana"/>
          <w:b/>
          <w:sz w:val="18"/>
          <w:szCs w:val="18"/>
          <w:lang w:val="en-US"/>
        </w:rPr>
        <w:t>GSON</w:t>
      </w:r>
      <w:r w:rsidRPr="00CD5BCC">
        <w:rPr>
          <w:rFonts w:ascii="Verdana" w:hAnsi="Verdana"/>
          <w:sz w:val="18"/>
          <w:szCs w:val="18"/>
          <w:lang w:val="en-US"/>
        </w:rPr>
        <w:t xml:space="preserve">, </w:t>
      </w:r>
      <w:r w:rsidRPr="00C253A6">
        <w:rPr>
          <w:rFonts w:ascii="Verdana" w:hAnsi="Verdana"/>
          <w:b/>
          <w:sz w:val="18"/>
          <w:szCs w:val="18"/>
          <w:lang w:val="en-US"/>
        </w:rPr>
        <w:t>Jackson</w:t>
      </w:r>
      <w:r w:rsidRPr="001968E4">
        <w:rPr>
          <w:rFonts w:ascii="Verdana" w:hAnsi="Verdana"/>
          <w:sz w:val="18"/>
          <w:szCs w:val="18"/>
          <w:lang w:val="en-US"/>
        </w:rPr>
        <w:t xml:space="preserve">. </w:t>
      </w:r>
    </w:p>
    <w:p w14:paraId="4DE364B0"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Developed Micro services using Restful services to provide all the</w:t>
      </w:r>
      <w:r w:rsidRPr="001968E4">
        <w:rPr>
          <w:rFonts w:ascii="Verdana" w:hAnsi="Verdana"/>
          <w:sz w:val="18"/>
          <w:szCs w:val="18"/>
          <w:lang w:val="en-US"/>
        </w:rPr>
        <w:t xml:space="preserve"> </w:t>
      </w:r>
      <w:r w:rsidRPr="00C253A6">
        <w:rPr>
          <w:rFonts w:ascii="Verdana" w:hAnsi="Verdana"/>
          <w:b/>
          <w:sz w:val="18"/>
          <w:szCs w:val="18"/>
          <w:lang w:val="en-US"/>
        </w:rPr>
        <w:t>CRUD</w:t>
      </w:r>
      <w:r w:rsidRPr="001968E4">
        <w:rPr>
          <w:rFonts w:ascii="Verdana" w:hAnsi="Verdana"/>
          <w:sz w:val="18"/>
          <w:szCs w:val="18"/>
          <w:lang w:val="en-US"/>
        </w:rPr>
        <w:t xml:space="preserve"> </w:t>
      </w:r>
      <w:r w:rsidRPr="00CD5BCC">
        <w:rPr>
          <w:rFonts w:ascii="Verdana" w:hAnsi="Verdana"/>
          <w:sz w:val="18"/>
          <w:szCs w:val="18"/>
          <w:lang w:val="en-US"/>
        </w:rPr>
        <w:t>capabilities.</w:t>
      </w:r>
      <w:r w:rsidRPr="001968E4">
        <w:rPr>
          <w:rFonts w:ascii="Verdana" w:hAnsi="Verdana"/>
          <w:sz w:val="18"/>
          <w:szCs w:val="18"/>
          <w:lang w:val="en-US"/>
        </w:rPr>
        <w:t xml:space="preserve"> </w:t>
      </w:r>
    </w:p>
    <w:p w14:paraId="279A8D41"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Build Micro services for the delivery of Purchase Order module using spring cloud. </w:t>
      </w:r>
    </w:p>
    <w:p w14:paraId="6F29BDDE"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Implemented Multithread /Executor Thread to concurrent for distributed SOAP Web Services. </w:t>
      </w:r>
    </w:p>
    <w:p w14:paraId="2F65E3E3"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Implemented navigation using </w:t>
      </w:r>
      <w:r w:rsidRPr="00C253A6">
        <w:rPr>
          <w:rFonts w:ascii="Verdana" w:hAnsi="Verdana"/>
          <w:b/>
          <w:sz w:val="18"/>
          <w:szCs w:val="18"/>
          <w:lang w:val="en-US"/>
        </w:rPr>
        <w:t>Spring MVC</w:t>
      </w:r>
      <w:r w:rsidRPr="00CD5BCC">
        <w:rPr>
          <w:rFonts w:ascii="Verdana" w:hAnsi="Verdana"/>
          <w:sz w:val="18"/>
          <w:szCs w:val="18"/>
          <w:lang w:val="en-US"/>
        </w:rPr>
        <w:t xml:space="preserve"> controllers, configured controllers using Spring MVC annotations and configuration files. </w:t>
      </w:r>
    </w:p>
    <w:p w14:paraId="72E44711" w14:textId="77777777" w:rsidR="00D12F23"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Customized Restful Web Service using </w:t>
      </w:r>
      <w:r w:rsidRPr="00C253A6">
        <w:rPr>
          <w:rFonts w:ascii="Verdana" w:hAnsi="Verdana"/>
          <w:b/>
          <w:sz w:val="18"/>
          <w:szCs w:val="18"/>
          <w:lang w:val="en-US"/>
        </w:rPr>
        <w:t>Spring</w:t>
      </w:r>
      <w:r w:rsidRPr="00CD5BCC">
        <w:rPr>
          <w:rFonts w:ascii="Verdana" w:hAnsi="Verdana"/>
          <w:sz w:val="18"/>
          <w:szCs w:val="18"/>
          <w:lang w:val="en-US"/>
        </w:rPr>
        <w:t xml:space="preserve"> Restful API, sending JSON format data packets between front-end and middle-tier controller.</w:t>
      </w:r>
    </w:p>
    <w:p w14:paraId="3A873B95" w14:textId="77777777" w:rsidR="00AF6D22" w:rsidRPr="00CD5BCC" w:rsidRDefault="00BC1AA1"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Update </w:t>
      </w:r>
      <w:r w:rsidRPr="00C253A6">
        <w:rPr>
          <w:rFonts w:ascii="Verdana" w:hAnsi="Verdana"/>
          <w:b/>
          <w:sz w:val="18"/>
          <w:szCs w:val="18"/>
          <w:lang w:val="en-US"/>
        </w:rPr>
        <w:t>CTN</w:t>
      </w:r>
      <w:r w:rsidR="00AF6D22" w:rsidRPr="00CD5BCC">
        <w:rPr>
          <w:rFonts w:ascii="Verdana" w:hAnsi="Verdana"/>
          <w:sz w:val="18"/>
          <w:szCs w:val="18"/>
          <w:lang w:val="en-US"/>
        </w:rPr>
        <w:t xml:space="preserve">, </w:t>
      </w:r>
      <w:r w:rsidRPr="00CD5BCC">
        <w:rPr>
          <w:rFonts w:ascii="Verdana" w:hAnsi="Verdana"/>
          <w:sz w:val="18"/>
          <w:szCs w:val="18"/>
          <w:lang w:val="en-US"/>
        </w:rPr>
        <w:t>Inquire CTN</w:t>
      </w:r>
      <w:r w:rsidR="00AF6D22" w:rsidRPr="00CD5BCC">
        <w:rPr>
          <w:rFonts w:ascii="Verdana" w:hAnsi="Verdana"/>
          <w:sz w:val="18"/>
          <w:szCs w:val="18"/>
          <w:lang w:val="en-US"/>
        </w:rPr>
        <w:t xml:space="preserve"> service using </w:t>
      </w:r>
      <w:r w:rsidR="00AF6D22" w:rsidRPr="00C253A6">
        <w:rPr>
          <w:rFonts w:ascii="Verdana" w:hAnsi="Verdana"/>
          <w:b/>
          <w:sz w:val="18"/>
          <w:szCs w:val="18"/>
          <w:lang w:val="en-US"/>
        </w:rPr>
        <w:t>REST</w:t>
      </w:r>
      <w:r w:rsidR="00AF6D22" w:rsidRPr="00CD5BCC">
        <w:rPr>
          <w:rFonts w:ascii="Verdana" w:hAnsi="Verdana"/>
          <w:sz w:val="18"/>
          <w:szCs w:val="18"/>
          <w:lang w:val="en-US"/>
        </w:rPr>
        <w:t xml:space="preserve"> API</w:t>
      </w:r>
      <w:r w:rsidR="00BF7BEB" w:rsidRPr="00CD5BCC">
        <w:rPr>
          <w:rFonts w:ascii="Verdana" w:hAnsi="Verdana"/>
          <w:sz w:val="18"/>
          <w:szCs w:val="18"/>
          <w:lang w:val="en-US"/>
        </w:rPr>
        <w:t xml:space="preserve"> </w:t>
      </w:r>
      <w:r w:rsidR="001F0CE6" w:rsidRPr="00CD5BCC">
        <w:rPr>
          <w:rFonts w:ascii="Verdana" w:hAnsi="Verdana"/>
          <w:sz w:val="18"/>
          <w:szCs w:val="18"/>
          <w:lang w:val="en-US"/>
        </w:rPr>
        <w:t xml:space="preserve">with </w:t>
      </w:r>
      <w:r w:rsidR="00BF7BEB" w:rsidRPr="00CD5BCC">
        <w:rPr>
          <w:rFonts w:ascii="Verdana" w:hAnsi="Verdana"/>
          <w:sz w:val="18"/>
          <w:szCs w:val="18"/>
          <w:lang w:val="en-US"/>
        </w:rPr>
        <w:t>Sprin</w:t>
      </w:r>
      <w:r w:rsidR="00765378" w:rsidRPr="00CD5BCC">
        <w:rPr>
          <w:rFonts w:ascii="Verdana" w:hAnsi="Verdana"/>
          <w:sz w:val="18"/>
          <w:szCs w:val="18"/>
          <w:lang w:val="en-US"/>
        </w:rPr>
        <w:t xml:space="preserve">g </w:t>
      </w:r>
      <w:r w:rsidR="00BF7BEB" w:rsidRPr="00CD5BCC">
        <w:rPr>
          <w:rFonts w:ascii="Verdana" w:hAnsi="Verdana"/>
          <w:sz w:val="18"/>
          <w:szCs w:val="18"/>
          <w:lang w:val="en-US"/>
        </w:rPr>
        <w:t>Boot</w:t>
      </w:r>
      <w:r w:rsidR="00AF6D22" w:rsidRPr="00CD5BCC">
        <w:rPr>
          <w:rFonts w:ascii="Verdana" w:hAnsi="Verdana"/>
          <w:sz w:val="18"/>
          <w:szCs w:val="18"/>
          <w:lang w:val="en-US"/>
        </w:rPr>
        <w:t>.</w:t>
      </w:r>
    </w:p>
    <w:p w14:paraId="710585E3" w14:textId="77777777" w:rsidR="00BD4A24" w:rsidRPr="001968E4" w:rsidRDefault="00BD4A24"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253A6">
        <w:rPr>
          <w:rFonts w:ascii="Verdana" w:hAnsi="Verdana"/>
          <w:b/>
          <w:sz w:val="18"/>
          <w:szCs w:val="18"/>
          <w:lang w:val="en-US"/>
        </w:rPr>
        <w:t>Log4j</w:t>
      </w:r>
      <w:r w:rsidRPr="001968E4">
        <w:rPr>
          <w:rFonts w:ascii="Verdana" w:hAnsi="Verdana"/>
          <w:sz w:val="18"/>
          <w:szCs w:val="18"/>
          <w:lang w:val="en-US"/>
        </w:rPr>
        <w:t xml:space="preserve"> for logging errors, messages and performance logs.</w:t>
      </w:r>
    </w:p>
    <w:p w14:paraId="7BEE4F98" w14:textId="77777777" w:rsidR="006444BF" w:rsidRDefault="006444BF" w:rsidP="00FC60CA">
      <w:pPr>
        <w:pStyle w:val="ListParagraph"/>
        <w:ind w:left="0"/>
        <w:jc w:val="both"/>
        <w:rPr>
          <w:rFonts w:ascii="Verdana" w:hAnsi="Verdana"/>
          <w:sz w:val="18"/>
          <w:szCs w:val="18"/>
        </w:rPr>
      </w:pPr>
    </w:p>
    <w:p w14:paraId="00707D46" w14:textId="77777777" w:rsidR="00BD4A24" w:rsidRDefault="00BD4A24" w:rsidP="00BD4A24">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76828E10" w14:textId="77777777" w:rsidR="00A15EE0" w:rsidRDefault="00A15EE0" w:rsidP="00BD4A24">
      <w:pPr>
        <w:jc w:val="both"/>
        <w:rPr>
          <w:rFonts w:ascii="Verdana" w:hAnsi="Verdana"/>
          <w:b/>
          <w:sz w:val="18"/>
          <w:szCs w:val="18"/>
        </w:rPr>
      </w:pPr>
    </w:p>
    <w:p w14:paraId="0990FF64" w14:textId="77777777" w:rsidR="00E52F14" w:rsidRPr="00562ECC" w:rsidRDefault="00562ECC" w:rsidP="002A32A5">
      <w:pPr>
        <w:pStyle w:val="SubSubTitle"/>
        <w:spacing w:before="0" w:after="0"/>
        <w:jc w:val="both"/>
        <w:rPr>
          <w:rFonts w:ascii="Verdana" w:hAnsi="Verdana"/>
          <w:sz w:val="18"/>
          <w:szCs w:val="18"/>
          <w:lang w:eastAsia="ar-SA"/>
        </w:rPr>
      </w:pPr>
      <w:r>
        <w:rPr>
          <w:rFonts w:ascii="Verdana" w:hAnsi="Verdana"/>
          <w:b/>
          <w:sz w:val="18"/>
          <w:szCs w:val="18"/>
        </w:rPr>
        <w:tab/>
      </w:r>
      <w:r w:rsidRPr="00562ECC">
        <w:rPr>
          <w:rFonts w:ascii="Verdana" w:hAnsi="Verdana" w:cs="Times New Roman"/>
          <w:sz w:val="18"/>
          <w:szCs w:val="18"/>
          <w:lang w:eastAsia="ar-SA"/>
        </w:rPr>
        <w:t xml:space="preserve"> </w:t>
      </w:r>
      <w:r w:rsidR="00E52F14">
        <w:rPr>
          <w:rFonts w:ascii="Verdana" w:hAnsi="Verdana"/>
          <w:sz w:val="18"/>
          <w:szCs w:val="18"/>
        </w:rPr>
        <w:t xml:space="preserve">Java, </w:t>
      </w:r>
      <w:r w:rsidR="00B77E6A">
        <w:rPr>
          <w:rFonts w:ascii="Verdana" w:hAnsi="Verdana"/>
          <w:sz w:val="18"/>
          <w:szCs w:val="18"/>
        </w:rPr>
        <w:t>J2EE, Eclipse (IDE)</w:t>
      </w:r>
      <w:r w:rsidR="00BD4A24">
        <w:rPr>
          <w:rFonts w:ascii="Verdana" w:hAnsi="Verdana"/>
          <w:sz w:val="18"/>
          <w:szCs w:val="18"/>
        </w:rPr>
        <w:t xml:space="preserve">, Maven (Build Tool), </w:t>
      </w:r>
      <w:r w:rsidR="009554F5">
        <w:rPr>
          <w:rFonts w:ascii="Verdana" w:hAnsi="Verdana"/>
          <w:sz w:val="18"/>
          <w:szCs w:val="18"/>
        </w:rPr>
        <w:t>REST API,</w:t>
      </w:r>
      <w:r w:rsidR="00B34597">
        <w:rPr>
          <w:rFonts w:ascii="Verdana" w:hAnsi="Verdana"/>
          <w:sz w:val="18"/>
          <w:szCs w:val="18"/>
        </w:rPr>
        <w:t xml:space="preserve"> </w:t>
      </w:r>
      <w:r w:rsidR="009554F5">
        <w:rPr>
          <w:rFonts w:ascii="Verdana" w:hAnsi="Verdana"/>
          <w:sz w:val="18"/>
          <w:szCs w:val="18"/>
        </w:rPr>
        <w:t>Json,</w:t>
      </w:r>
      <w:r w:rsidR="007B5CF2">
        <w:rPr>
          <w:rFonts w:ascii="Verdana" w:hAnsi="Verdana"/>
          <w:sz w:val="18"/>
          <w:szCs w:val="18"/>
        </w:rPr>
        <w:t xml:space="preserve"> </w:t>
      </w:r>
      <w:r w:rsidR="004D1E07" w:rsidRPr="004D1E07">
        <w:rPr>
          <w:rFonts w:ascii="Verdana" w:hAnsi="Verdana"/>
          <w:sz w:val="18"/>
          <w:szCs w:val="18"/>
        </w:rPr>
        <w:t>Tibco Studio 3.2.2, SVN 1.8, Altova XMLSpy, Eco tool, Jenkins</w:t>
      </w:r>
      <w:r w:rsidR="004F668C">
        <w:rPr>
          <w:rFonts w:ascii="Verdana" w:hAnsi="Verdana"/>
          <w:sz w:val="18"/>
          <w:szCs w:val="18"/>
        </w:rPr>
        <w:t xml:space="preserve">, </w:t>
      </w:r>
      <w:r w:rsidR="00E8713D">
        <w:rPr>
          <w:rFonts w:ascii="Verdana" w:hAnsi="Verdana"/>
          <w:sz w:val="18"/>
          <w:szCs w:val="18"/>
        </w:rPr>
        <w:t>Sp</w:t>
      </w:r>
      <w:r w:rsidR="00AE111A">
        <w:rPr>
          <w:rFonts w:ascii="Verdana" w:hAnsi="Verdana"/>
          <w:sz w:val="18"/>
          <w:szCs w:val="18"/>
        </w:rPr>
        <w:t>ringBoot</w:t>
      </w:r>
      <w:r w:rsidR="00E715E4">
        <w:rPr>
          <w:rFonts w:ascii="Verdana" w:hAnsi="Verdana"/>
          <w:sz w:val="18"/>
          <w:szCs w:val="18"/>
        </w:rPr>
        <w:t xml:space="preserve"> and Agile Methodology</w:t>
      </w:r>
      <w:r w:rsidR="00E52F14">
        <w:rPr>
          <w:rFonts w:ascii="Verdana" w:hAnsi="Verdana"/>
          <w:sz w:val="18"/>
          <w:szCs w:val="18"/>
        </w:rPr>
        <w:t>,</w:t>
      </w:r>
      <w:r w:rsidR="00E52F14" w:rsidRPr="00E52F14">
        <w:rPr>
          <w:rFonts w:ascii="Verdana" w:hAnsi="Verdana" w:cs="Times New Roman"/>
          <w:sz w:val="18"/>
          <w:szCs w:val="18"/>
          <w:lang w:eastAsia="ar-SA"/>
        </w:rPr>
        <w:t xml:space="preserve"> </w:t>
      </w:r>
      <w:r w:rsidR="00E52F14" w:rsidRPr="00562ECC">
        <w:rPr>
          <w:rFonts w:ascii="Verdana" w:hAnsi="Verdana" w:cs="Times New Roman"/>
          <w:sz w:val="18"/>
          <w:szCs w:val="18"/>
          <w:lang w:eastAsia="ar-SA"/>
        </w:rPr>
        <w:t xml:space="preserve">JIRA, JMS, </w:t>
      </w:r>
      <w:r w:rsidR="002A32A5">
        <w:rPr>
          <w:rFonts w:ascii="Verdana" w:hAnsi="Verdana" w:cs="Times New Roman"/>
          <w:sz w:val="18"/>
          <w:szCs w:val="18"/>
          <w:lang w:eastAsia="ar-SA"/>
        </w:rPr>
        <w:t>log4j,</w:t>
      </w:r>
      <w:r w:rsidR="00E52F14" w:rsidRPr="00562ECC">
        <w:rPr>
          <w:rFonts w:ascii="Verdana" w:hAnsi="Verdana" w:cs="Times New Roman"/>
          <w:sz w:val="18"/>
          <w:szCs w:val="18"/>
          <w:lang w:eastAsia="ar-SA"/>
        </w:rPr>
        <w:t>NO/SQL,</w:t>
      </w:r>
      <w:r w:rsidR="00E52F14" w:rsidRPr="00562ECC">
        <w:rPr>
          <w:rFonts w:ascii="Verdana" w:hAnsi="Verdana"/>
          <w:sz w:val="18"/>
          <w:szCs w:val="18"/>
          <w:lang w:eastAsia="ar-SA"/>
        </w:rPr>
        <w:t>Docker and Kubernetes.</w:t>
      </w:r>
    </w:p>
    <w:p w14:paraId="1AA25CD9" w14:textId="77777777" w:rsidR="00FD6176" w:rsidRPr="004D1E07" w:rsidRDefault="00FD6176" w:rsidP="00DD2270">
      <w:pPr>
        <w:jc w:val="both"/>
        <w:rPr>
          <w:rFonts w:ascii="Verdana" w:hAnsi="Verdana"/>
          <w:sz w:val="18"/>
          <w:szCs w:val="18"/>
        </w:rPr>
      </w:pPr>
    </w:p>
    <w:p w14:paraId="61D0A92D" w14:textId="77777777" w:rsidR="00D05AEF" w:rsidRDefault="00D05AEF">
      <w:pPr>
        <w:jc w:val="both"/>
        <w:rPr>
          <w:rFonts w:ascii="Verdana" w:hAnsi="Verdana"/>
          <w:b/>
          <w:sz w:val="20"/>
          <w:szCs w:val="20"/>
          <w:u w:val="single"/>
        </w:rPr>
      </w:pPr>
    </w:p>
    <w:p w14:paraId="1CF713F8" w14:textId="77777777" w:rsidR="00114A64" w:rsidRDefault="00114A64">
      <w:pPr>
        <w:jc w:val="both"/>
        <w:rPr>
          <w:rFonts w:ascii="Verdana" w:hAnsi="Verdana"/>
          <w:b/>
          <w:sz w:val="20"/>
          <w:szCs w:val="20"/>
          <w:u w:val="single"/>
        </w:rPr>
      </w:pPr>
    </w:p>
    <w:p w14:paraId="4DC5C4CB" w14:textId="77777777" w:rsidR="00D05AEF" w:rsidRPr="00EC55AF" w:rsidRDefault="00D05AEF">
      <w:pPr>
        <w:jc w:val="both"/>
        <w:rPr>
          <w:rFonts w:ascii="Verdana" w:hAnsi="Verdana"/>
          <w:b/>
          <w:color w:val="000000"/>
          <w:sz w:val="18"/>
          <w:szCs w:val="18"/>
        </w:rPr>
      </w:pPr>
      <w:r w:rsidRPr="00EC55AF">
        <w:rPr>
          <w:rFonts w:ascii="Verdana" w:hAnsi="Verdana"/>
          <w:b/>
          <w:color w:val="000000"/>
          <w:sz w:val="18"/>
          <w:szCs w:val="18"/>
        </w:rPr>
        <w:t xml:space="preserve">Client: </w:t>
      </w:r>
      <w:r w:rsidR="007C39EA">
        <w:rPr>
          <w:rFonts w:ascii="Verdana" w:hAnsi="Verdana"/>
          <w:b/>
          <w:sz w:val="18"/>
          <w:szCs w:val="18"/>
        </w:rPr>
        <w:t>Hyundai, Los Angeles, CA</w:t>
      </w:r>
      <w:r w:rsidR="006444BF" w:rsidRPr="000072F9">
        <w:rPr>
          <w:rFonts w:ascii="Verdana" w:hAnsi="Verdana"/>
          <w:b/>
          <w:sz w:val="18"/>
          <w:szCs w:val="18"/>
        </w:rPr>
        <w:tab/>
      </w:r>
      <w:r w:rsidR="006444BF">
        <w:rPr>
          <w:rFonts w:ascii="Verdana" w:hAnsi="Verdana"/>
          <w:b/>
          <w:sz w:val="18"/>
          <w:szCs w:val="18"/>
        </w:rPr>
        <w:tab/>
      </w:r>
      <w:r w:rsidR="006444BF">
        <w:rPr>
          <w:rFonts w:ascii="Verdana" w:hAnsi="Verdana"/>
          <w:b/>
          <w:sz w:val="18"/>
          <w:szCs w:val="18"/>
        </w:rPr>
        <w:tab/>
      </w:r>
      <w:r w:rsidR="007C39EA">
        <w:rPr>
          <w:rFonts w:ascii="Verdana" w:hAnsi="Verdana"/>
          <w:b/>
          <w:color w:val="000000"/>
          <w:sz w:val="18"/>
          <w:szCs w:val="18"/>
        </w:rPr>
        <w:tab/>
      </w:r>
      <w:r w:rsidR="007C39EA">
        <w:rPr>
          <w:rFonts w:ascii="Verdana" w:hAnsi="Verdana"/>
          <w:b/>
          <w:color w:val="000000"/>
          <w:sz w:val="18"/>
          <w:szCs w:val="18"/>
        </w:rPr>
        <w:tab/>
      </w:r>
      <w:r w:rsidR="007C39EA">
        <w:rPr>
          <w:rFonts w:ascii="Verdana" w:hAnsi="Verdana"/>
          <w:b/>
          <w:color w:val="000000"/>
          <w:sz w:val="18"/>
          <w:szCs w:val="18"/>
        </w:rPr>
        <w:tab/>
        <w:t xml:space="preserve">            </w:t>
      </w:r>
      <w:r w:rsidR="00EF6FE1">
        <w:rPr>
          <w:rFonts w:ascii="Verdana" w:hAnsi="Verdana"/>
          <w:b/>
          <w:color w:val="000000"/>
          <w:sz w:val="18"/>
          <w:szCs w:val="18"/>
        </w:rPr>
        <w:t>Nov 2015</w:t>
      </w:r>
      <w:r w:rsidR="001C228B">
        <w:rPr>
          <w:rFonts w:ascii="Verdana" w:hAnsi="Verdana"/>
          <w:b/>
          <w:color w:val="000000"/>
          <w:sz w:val="18"/>
          <w:szCs w:val="18"/>
        </w:rPr>
        <w:t xml:space="preserve"> – </w:t>
      </w:r>
      <w:r w:rsidR="00EF6FE1">
        <w:rPr>
          <w:rFonts w:ascii="Verdana" w:hAnsi="Verdana"/>
          <w:b/>
          <w:color w:val="000000"/>
          <w:sz w:val="18"/>
          <w:szCs w:val="18"/>
        </w:rPr>
        <w:t>Dec</w:t>
      </w:r>
      <w:r w:rsidR="00EA553C">
        <w:rPr>
          <w:rFonts w:ascii="Verdana" w:hAnsi="Verdana"/>
          <w:b/>
          <w:color w:val="000000"/>
          <w:sz w:val="18"/>
          <w:szCs w:val="18"/>
        </w:rPr>
        <w:t xml:space="preserve"> 2016</w:t>
      </w:r>
    </w:p>
    <w:p w14:paraId="371B8653" w14:textId="77777777" w:rsidR="00D05AEF" w:rsidRDefault="00D05AEF">
      <w:pPr>
        <w:jc w:val="both"/>
        <w:rPr>
          <w:rFonts w:ascii="Verdana" w:hAnsi="Verdana"/>
          <w:b/>
          <w:sz w:val="18"/>
          <w:szCs w:val="18"/>
        </w:rPr>
      </w:pPr>
      <w:r w:rsidRPr="002F0EE0">
        <w:rPr>
          <w:rFonts w:ascii="Verdana" w:hAnsi="Verdana"/>
          <w:b/>
          <w:sz w:val="18"/>
          <w:szCs w:val="18"/>
        </w:rPr>
        <w:t>T</w:t>
      </w:r>
      <w:r w:rsidR="00E05179">
        <w:rPr>
          <w:rFonts w:ascii="Verdana" w:hAnsi="Verdana"/>
          <w:b/>
          <w:sz w:val="18"/>
          <w:szCs w:val="18"/>
        </w:rPr>
        <w:t xml:space="preserve">itle: </w:t>
      </w:r>
      <w:r w:rsidR="002C6936">
        <w:rPr>
          <w:rFonts w:ascii="Verdana" w:hAnsi="Verdana"/>
          <w:b/>
          <w:sz w:val="18"/>
          <w:szCs w:val="18"/>
        </w:rPr>
        <w:t>Senior Software Developer</w:t>
      </w:r>
    </w:p>
    <w:p w14:paraId="35FCEB2E" w14:textId="77777777" w:rsidR="00D05AEF" w:rsidRDefault="00D05AEF">
      <w:pPr>
        <w:jc w:val="both"/>
        <w:rPr>
          <w:rFonts w:ascii="Verdana" w:hAnsi="Verdana"/>
          <w:b/>
          <w:sz w:val="18"/>
          <w:szCs w:val="18"/>
        </w:rPr>
      </w:pPr>
      <w:r w:rsidRPr="002F0EE0">
        <w:rPr>
          <w:rFonts w:ascii="Verdana" w:hAnsi="Verdana"/>
          <w:b/>
          <w:sz w:val="18"/>
          <w:szCs w:val="18"/>
        </w:rPr>
        <w:t xml:space="preserve">Project: </w:t>
      </w:r>
      <w:r w:rsidR="00DB7FB5" w:rsidRPr="00E14973">
        <w:rPr>
          <w:rFonts w:ascii="Verdana" w:hAnsi="Verdana"/>
          <w:b/>
          <w:sz w:val="18"/>
          <w:szCs w:val="18"/>
        </w:rPr>
        <w:t>Back Office Business Process Management</w:t>
      </w:r>
    </w:p>
    <w:p w14:paraId="42D7130F" w14:textId="77777777" w:rsidR="0061576B" w:rsidRPr="0061576B" w:rsidRDefault="0061576B" w:rsidP="0061576B">
      <w:pPr>
        <w:pStyle w:val="ListParagraph"/>
        <w:ind w:left="360"/>
        <w:jc w:val="both"/>
        <w:rPr>
          <w:rFonts w:ascii="Verdana" w:hAnsi="Verdana"/>
          <w:sz w:val="18"/>
          <w:szCs w:val="18"/>
        </w:rPr>
      </w:pPr>
    </w:p>
    <w:p w14:paraId="50030E00" w14:textId="77777777" w:rsidR="00B15E63" w:rsidRDefault="00B15E63" w:rsidP="00D36AA1">
      <w:pPr>
        <w:pStyle w:val="ListParagraph"/>
        <w:ind w:left="360"/>
        <w:jc w:val="both"/>
        <w:rPr>
          <w:rFonts w:ascii="Verdana" w:hAnsi="Verdana"/>
          <w:sz w:val="18"/>
          <w:szCs w:val="18"/>
        </w:rPr>
      </w:pPr>
      <w:r w:rsidRPr="0061576B">
        <w:rPr>
          <w:rFonts w:ascii="Verdana" w:hAnsi="Verdana"/>
          <w:sz w:val="18"/>
          <w:szCs w:val="18"/>
        </w:rPr>
        <w:t xml:space="preserve">Back Office Business Process Management (BOBPM) is an </w:t>
      </w:r>
      <w:r w:rsidR="007C39EA">
        <w:rPr>
          <w:rFonts w:ascii="Verdana" w:hAnsi="Verdana"/>
          <w:sz w:val="18"/>
          <w:szCs w:val="18"/>
        </w:rPr>
        <w:t>Hyundai</w:t>
      </w:r>
      <w:r w:rsidRPr="0061576B">
        <w:rPr>
          <w:rFonts w:ascii="Verdana" w:hAnsi="Verdana"/>
          <w:sz w:val="18"/>
          <w:szCs w:val="18"/>
        </w:rPr>
        <w:t xml:space="preserve"> business process management system that is developed on M2E (Model to Engine) framework and is part of Common Service Interface application. BOBPM monitors the data usage of both Consumer &amp; Business and informs customers in real-time about their usage and also avoids overcharges by alerting customers about their data and by applying necessary treatments. IoT ConnectedCar, Usage Control, Promotional Notifications, IMEI Updates, Order Management, Metro Cell, VoLTE Firmware Upgrade, Software-defined networking, Alert Customization are some of the key functionalities of BOBPM</w:t>
      </w:r>
    </w:p>
    <w:p w14:paraId="203CF0E4" w14:textId="77777777" w:rsidR="007A3F8E" w:rsidRPr="0061576B" w:rsidRDefault="007A3F8E" w:rsidP="00D36AA1">
      <w:pPr>
        <w:pStyle w:val="ListParagraph"/>
        <w:ind w:left="360"/>
        <w:jc w:val="both"/>
        <w:rPr>
          <w:rFonts w:ascii="Verdana" w:hAnsi="Verdana"/>
          <w:sz w:val="18"/>
          <w:szCs w:val="18"/>
        </w:rPr>
      </w:pPr>
    </w:p>
    <w:p w14:paraId="5CF21AF7"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4F016227" w14:textId="77777777" w:rsidR="00DD2270" w:rsidRDefault="00DD2270">
      <w:pPr>
        <w:jc w:val="both"/>
        <w:rPr>
          <w:rFonts w:ascii="Verdana" w:hAnsi="Verdana"/>
          <w:sz w:val="18"/>
          <w:szCs w:val="18"/>
        </w:rPr>
      </w:pPr>
    </w:p>
    <w:p w14:paraId="031F45A4" w14:textId="77777777" w:rsidR="00DB7FB5"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Designing and developing </w:t>
      </w:r>
      <w:r w:rsidRPr="004D30F4">
        <w:rPr>
          <w:rFonts w:ascii="Verdana" w:hAnsi="Verdana"/>
          <w:b/>
          <w:sz w:val="18"/>
          <w:szCs w:val="18"/>
          <w:lang w:val="en-US"/>
        </w:rPr>
        <w:t>SOA</w:t>
      </w:r>
      <w:r w:rsidRPr="001968E4">
        <w:rPr>
          <w:rFonts w:ascii="Verdana" w:hAnsi="Verdana"/>
          <w:sz w:val="18"/>
          <w:szCs w:val="18"/>
          <w:lang w:val="en-US"/>
        </w:rPr>
        <w:t xml:space="preserve"> (Service-Oriented Architecture) based Web Services and </w:t>
      </w:r>
      <w:r w:rsidRPr="004D30F4">
        <w:rPr>
          <w:rFonts w:ascii="Verdana" w:hAnsi="Verdana"/>
          <w:b/>
          <w:sz w:val="18"/>
          <w:szCs w:val="18"/>
          <w:lang w:val="en-US"/>
        </w:rPr>
        <w:t>REST</w:t>
      </w:r>
      <w:r w:rsidRPr="001968E4">
        <w:rPr>
          <w:rFonts w:ascii="Verdana" w:hAnsi="Verdana"/>
          <w:sz w:val="18"/>
          <w:szCs w:val="18"/>
          <w:lang w:val="en-US"/>
        </w:rPr>
        <w:t xml:space="preserve"> applications based on microServices for the communication with adapter, backend and middleware applications.  </w:t>
      </w:r>
    </w:p>
    <w:p w14:paraId="61BF6564" w14:textId="77777777" w:rsid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 Enterprise Service Bus (</w:t>
      </w:r>
      <w:r w:rsidRPr="009F0A49">
        <w:rPr>
          <w:rFonts w:ascii="Verdana" w:hAnsi="Verdana"/>
          <w:b/>
          <w:sz w:val="18"/>
          <w:szCs w:val="18"/>
          <w:lang w:val="en-US"/>
        </w:rPr>
        <w:t>ESB</w:t>
      </w:r>
      <w:r w:rsidRPr="009F0A49">
        <w:rPr>
          <w:rFonts w:ascii="Verdana" w:hAnsi="Verdana"/>
          <w:sz w:val="18"/>
          <w:szCs w:val="18"/>
          <w:lang w:val="en-US"/>
        </w:rPr>
        <w:t>) software architecture which connects all the services together over a bus like infrastructure and communication center in the SOA by allowing linking multiple systems, applications and data and connects multiple systems with no disruption</w:t>
      </w:r>
    </w:p>
    <w:p w14:paraId="06A18BBE" w14:textId="77777777" w:rsidR="009F0A49" w:rsidRPr="009F0A49" w:rsidRDefault="009F0A49" w:rsidP="009F0A49">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w:t>
      </w:r>
      <w:r>
        <w:rPr>
          <w:rFonts w:ascii="Verdana" w:hAnsi="Verdana"/>
          <w:sz w:val="18"/>
          <w:szCs w:val="18"/>
          <w:lang w:val="en-US"/>
        </w:rPr>
        <w:t xml:space="preserve"> </w:t>
      </w:r>
      <w:r w:rsidRPr="009F0A49">
        <w:rPr>
          <w:rFonts w:ascii="Verdana" w:hAnsi="Verdana"/>
          <w:b/>
          <w:sz w:val="18"/>
          <w:szCs w:val="18"/>
          <w:lang w:val="en-US"/>
        </w:rPr>
        <w:t>ESB</w:t>
      </w:r>
      <w:r w:rsidRPr="009F0A49">
        <w:rPr>
          <w:rFonts w:ascii="Verdana" w:hAnsi="Verdana"/>
          <w:sz w:val="18"/>
          <w:szCs w:val="18"/>
          <w:lang w:val="en-US"/>
        </w:rPr>
        <w:t xml:space="preserve"> provides authentication and authorization mechanisms </w:t>
      </w:r>
      <w:r>
        <w:rPr>
          <w:rFonts w:ascii="Verdana" w:hAnsi="Verdana"/>
          <w:sz w:val="18"/>
          <w:szCs w:val="18"/>
          <w:lang w:val="en-US"/>
        </w:rPr>
        <w:t>is</w:t>
      </w:r>
      <w:r w:rsidRPr="009F0A49">
        <w:rPr>
          <w:rFonts w:ascii="Verdana" w:hAnsi="Verdana"/>
          <w:sz w:val="18"/>
          <w:szCs w:val="18"/>
          <w:lang w:val="en-US"/>
        </w:rPr>
        <w:t xml:space="preserve"> parts of security check to inter connect between the web applications. </w:t>
      </w:r>
    </w:p>
    <w:p w14:paraId="7E7ABD67" w14:textId="77777777" w:rsidR="009F0A49" w:rsidRP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 xml:space="preserve">The </w:t>
      </w:r>
      <w:r w:rsidRPr="009F0A49">
        <w:rPr>
          <w:rFonts w:ascii="Verdana" w:hAnsi="Verdana"/>
          <w:b/>
          <w:sz w:val="18"/>
          <w:szCs w:val="18"/>
          <w:lang w:val="en-US"/>
        </w:rPr>
        <w:t>SOA</w:t>
      </w:r>
      <w:r w:rsidRPr="009F0A49">
        <w:rPr>
          <w:rFonts w:ascii="Verdana" w:hAnsi="Verdana"/>
          <w:sz w:val="18"/>
          <w:szCs w:val="18"/>
          <w:lang w:val="en-US"/>
        </w:rPr>
        <w:t xml:space="preserve"> uses </w:t>
      </w:r>
      <w:r w:rsidRPr="009F0A49">
        <w:rPr>
          <w:rFonts w:ascii="Verdana" w:hAnsi="Verdana"/>
          <w:b/>
          <w:sz w:val="18"/>
          <w:szCs w:val="18"/>
          <w:lang w:val="en-US"/>
        </w:rPr>
        <w:t>proxy</w:t>
      </w:r>
      <w:r w:rsidRPr="009F0A49">
        <w:rPr>
          <w:rFonts w:ascii="Verdana" w:hAnsi="Verdana"/>
          <w:sz w:val="18"/>
          <w:szCs w:val="18"/>
          <w:lang w:val="en-US"/>
        </w:rPr>
        <w:t xml:space="preserve"> which interprets the service calls between two different client service protocols</w:t>
      </w:r>
    </w:p>
    <w:p w14:paraId="45C12043" w14:textId="77777777" w:rsid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b/>
          <w:sz w:val="18"/>
          <w:szCs w:val="18"/>
          <w:lang w:val="en-US"/>
        </w:rPr>
        <w:t>ESB</w:t>
      </w:r>
      <w:r w:rsidRPr="009F0A49">
        <w:rPr>
          <w:rFonts w:ascii="Verdana" w:hAnsi="Verdana"/>
          <w:sz w:val="18"/>
          <w:szCs w:val="18"/>
          <w:lang w:val="en-US"/>
        </w:rPr>
        <w:t xml:space="preserve"> uses the gateway through which it can connect to the different services running in the other networks. </w:t>
      </w:r>
    </w:p>
    <w:p w14:paraId="1CFF9052" w14:textId="77777777" w:rsidR="00DB7FB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Creating new </w:t>
      </w:r>
      <w:r w:rsidRPr="004D30F4">
        <w:rPr>
          <w:rFonts w:ascii="Verdana" w:hAnsi="Verdana"/>
          <w:b/>
          <w:sz w:val="18"/>
          <w:szCs w:val="18"/>
          <w:lang w:val="en-US"/>
        </w:rPr>
        <w:t>JSON</w:t>
      </w:r>
      <w:r w:rsidRPr="001968E4">
        <w:rPr>
          <w:rFonts w:ascii="Verdana" w:hAnsi="Verdana"/>
          <w:sz w:val="18"/>
          <w:szCs w:val="18"/>
          <w:lang w:val="en-US"/>
        </w:rPr>
        <w:t xml:space="preserve"> structures based on business requirements and migrating existing schema to JSON and generating xbo files.  </w:t>
      </w:r>
    </w:p>
    <w:p w14:paraId="1350556F" w14:textId="77777777" w:rsidR="00DB7FB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Contivo for data mapping between </w:t>
      </w:r>
      <w:r w:rsidRPr="004D30F4">
        <w:rPr>
          <w:rFonts w:ascii="Verdana" w:hAnsi="Verdana"/>
          <w:b/>
          <w:sz w:val="18"/>
          <w:szCs w:val="18"/>
          <w:lang w:val="en-US"/>
        </w:rPr>
        <w:t>BOBPM</w:t>
      </w:r>
      <w:r w:rsidRPr="001968E4">
        <w:rPr>
          <w:rFonts w:ascii="Verdana" w:hAnsi="Verdana"/>
          <w:sz w:val="18"/>
          <w:szCs w:val="18"/>
          <w:lang w:val="en-US"/>
        </w:rPr>
        <w:t xml:space="preserve"> and downstream applications.</w:t>
      </w:r>
    </w:p>
    <w:p w14:paraId="0BEA4D48"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and consuming Restful Web Services using media applications like </w:t>
      </w:r>
      <w:r w:rsidRPr="004D30F4">
        <w:rPr>
          <w:rFonts w:ascii="Verdana" w:hAnsi="Verdana"/>
          <w:b/>
          <w:sz w:val="18"/>
          <w:szCs w:val="18"/>
          <w:lang w:val="en-US"/>
        </w:rPr>
        <w:t>JSON, XML and Text data</w:t>
      </w:r>
      <w:r w:rsidRPr="001968E4">
        <w:rPr>
          <w:rFonts w:ascii="Verdana" w:hAnsi="Verdana"/>
          <w:sz w:val="18"/>
          <w:szCs w:val="18"/>
          <w:lang w:val="en-US"/>
        </w:rPr>
        <w:t xml:space="preserve">. </w:t>
      </w:r>
    </w:p>
    <w:p w14:paraId="36A38159"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Using Jenkins</w:t>
      </w:r>
      <w:r w:rsidR="00FA222C" w:rsidRPr="001968E4">
        <w:rPr>
          <w:rFonts w:ascii="Verdana" w:hAnsi="Verdana"/>
          <w:sz w:val="18"/>
          <w:szCs w:val="18"/>
          <w:lang w:val="en-US"/>
        </w:rPr>
        <w:t xml:space="preserve"> (</w:t>
      </w:r>
      <w:r w:rsidR="00FA222C" w:rsidRPr="004D30F4">
        <w:rPr>
          <w:rFonts w:ascii="Verdana" w:hAnsi="Verdana"/>
          <w:b/>
          <w:sz w:val="18"/>
          <w:szCs w:val="18"/>
          <w:lang w:val="en-US"/>
        </w:rPr>
        <w:t>Ant Build tool</w:t>
      </w:r>
      <w:r w:rsidR="00FA222C" w:rsidRPr="001968E4">
        <w:rPr>
          <w:rFonts w:ascii="Verdana" w:hAnsi="Verdana"/>
          <w:sz w:val="18"/>
          <w:szCs w:val="18"/>
          <w:lang w:val="en-US"/>
        </w:rPr>
        <w:t>) via</w:t>
      </w:r>
      <w:r w:rsidRPr="001968E4">
        <w:rPr>
          <w:rFonts w:ascii="Verdana" w:hAnsi="Verdana"/>
          <w:sz w:val="18"/>
          <w:szCs w:val="18"/>
          <w:lang w:val="en-US"/>
        </w:rPr>
        <w:t xml:space="preserve"> </w:t>
      </w:r>
      <w:r w:rsidRPr="004D30F4">
        <w:rPr>
          <w:rFonts w:ascii="Verdana" w:hAnsi="Verdana"/>
          <w:b/>
          <w:sz w:val="18"/>
          <w:szCs w:val="18"/>
          <w:lang w:val="en-US"/>
        </w:rPr>
        <w:t>Eco pipeline</w:t>
      </w:r>
      <w:r w:rsidRPr="001968E4">
        <w:rPr>
          <w:rFonts w:ascii="Verdana" w:hAnsi="Verdana"/>
          <w:sz w:val="18"/>
          <w:szCs w:val="18"/>
          <w:lang w:val="en-US"/>
        </w:rPr>
        <w:t xml:space="preserve"> for building &amp; deploying applications to Quality Center. </w:t>
      </w:r>
    </w:p>
    <w:p w14:paraId="39A60408"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on Selenium web driver with testing team for unit test cases and created test scripts in Selenium and enhanced those scripts using Java API and Test NG.</w:t>
      </w:r>
    </w:p>
    <w:p w14:paraId="30F5726F" w14:textId="77777777" w:rsidR="00FA222C"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Kafka producer and consumer applications on Kafka cluster setup with help of </w:t>
      </w:r>
      <w:r w:rsidRPr="004D30F4">
        <w:rPr>
          <w:rFonts w:ascii="Verdana" w:hAnsi="Verdana"/>
          <w:b/>
          <w:sz w:val="18"/>
          <w:szCs w:val="18"/>
          <w:lang w:val="en-US"/>
        </w:rPr>
        <w:t>Zookeeper</w:t>
      </w:r>
      <w:r w:rsidRPr="001968E4">
        <w:rPr>
          <w:rFonts w:ascii="Verdana" w:hAnsi="Verdana"/>
          <w:sz w:val="18"/>
          <w:szCs w:val="18"/>
          <w:lang w:val="en-US"/>
        </w:rPr>
        <w:t xml:space="preserve"> and Used Spring Kafka API calls to process the messages smoothly on Kafka Cluster setup.</w:t>
      </w:r>
    </w:p>
    <w:p w14:paraId="5333E9C2" w14:textId="77777777" w:rsidR="003B49CD" w:rsidRDefault="003B49CD"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3B49CD">
        <w:rPr>
          <w:rFonts w:ascii="Verdana" w:hAnsi="Verdana"/>
          <w:b/>
          <w:sz w:val="18"/>
          <w:szCs w:val="18"/>
          <w:lang w:val="en-US"/>
        </w:rPr>
        <w:t>Cassandra</w:t>
      </w:r>
      <w:r w:rsidRPr="003B49CD">
        <w:rPr>
          <w:rFonts w:ascii="Verdana" w:hAnsi="Verdana"/>
          <w:sz w:val="18"/>
          <w:szCs w:val="18"/>
          <w:lang w:val="en-US"/>
        </w:rPr>
        <w:t xml:space="preserve"> data modelling play a vital role to manage huge amount of data with correct methodology</w:t>
      </w:r>
    </w:p>
    <w:p w14:paraId="099BA4BA"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Build database using quick design techniques in </w:t>
      </w:r>
      <w:r w:rsidRPr="00E858D1">
        <w:rPr>
          <w:rFonts w:ascii="Verdana" w:hAnsi="Verdana"/>
          <w:b/>
          <w:sz w:val="18"/>
          <w:szCs w:val="18"/>
          <w:lang w:val="en-US"/>
        </w:rPr>
        <w:t>Cassandra</w:t>
      </w:r>
      <w:r w:rsidRPr="00E858D1">
        <w:rPr>
          <w:rFonts w:ascii="Verdana" w:hAnsi="Verdana"/>
          <w:sz w:val="18"/>
          <w:szCs w:val="18"/>
          <w:lang w:val="en-US"/>
        </w:rPr>
        <w:t>.</w:t>
      </w:r>
    </w:p>
    <w:p w14:paraId="330B209A"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Improve existing model using a query driven methodology in </w:t>
      </w:r>
      <w:r w:rsidRPr="00E858D1">
        <w:rPr>
          <w:rFonts w:ascii="Verdana" w:hAnsi="Verdana"/>
          <w:b/>
          <w:sz w:val="18"/>
          <w:szCs w:val="18"/>
          <w:lang w:val="en-US"/>
        </w:rPr>
        <w:t>Cassandra</w:t>
      </w:r>
      <w:r w:rsidRPr="00E858D1">
        <w:rPr>
          <w:rFonts w:ascii="Verdana" w:hAnsi="Verdana"/>
          <w:sz w:val="18"/>
          <w:szCs w:val="18"/>
          <w:lang w:val="en-US"/>
        </w:rPr>
        <w:t>.</w:t>
      </w:r>
    </w:p>
    <w:p w14:paraId="4CEE9427"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Optimize Existing model via analysis and validation techniques in </w:t>
      </w:r>
      <w:r w:rsidRPr="00E858D1">
        <w:rPr>
          <w:rFonts w:ascii="Verdana" w:hAnsi="Verdana"/>
          <w:b/>
          <w:sz w:val="18"/>
          <w:szCs w:val="18"/>
          <w:lang w:val="en-US"/>
        </w:rPr>
        <w:t>Cassandra</w:t>
      </w:r>
      <w:r w:rsidRPr="00E858D1">
        <w:rPr>
          <w:rFonts w:ascii="Verdana" w:hAnsi="Verdana"/>
          <w:sz w:val="18"/>
          <w:szCs w:val="18"/>
          <w:lang w:val="en-US"/>
        </w:rPr>
        <w:t>.</w:t>
      </w:r>
    </w:p>
    <w:p w14:paraId="77B67EB2"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case analysis, assessing the impacts for deliverables. </w:t>
      </w:r>
    </w:p>
    <w:p w14:paraId="2F276D66"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Experience in working with </w:t>
      </w:r>
      <w:r w:rsidRPr="00E858D1">
        <w:rPr>
          <w:rFonts w:ascii="Verdana" w:hAnsi="Verdana"/>
          <w:sz w:val="18"/>
          <w:szCs w:val="18"/>
          <w:lang w:val="en-US"/>
        </w:rPr>
        <w:t>Docker</w:t>
      </w:r>
      <w:r w:rsidRPr="001968E4">
        <w:rPr>
          <w:rFonts w:ascii="Verdana" w:hAnsi="Verdana"/>
          <w:sz w:val="18"/>
          <w:szCs w:val="18"/>
          <w:lang w:val="en-US"/>
        </w:rPr>
        <w:t xml:space="preserve"> and creating custom images and exposing through Ngnix and configuring using </w:t>
      </w:r>
      <w:r w:rsidRPr="004D30F4">
        <w:rPr>
          <w:rFonts w:ascii="Verdana" w:hAnsi="Verdana"/>
          <w:b/>
          <w:sz w:val="18"/>
          <w:szCs w:val="18"/>
          <w:lang w:val="en-US"/>
        </w:rPr>
        <w:t>Ansible scripts</w:t>
      </w:r>
      <w:r w:rsidRPr="001968E4">
        <w:rPr>
          <w:rFonts w:ascii="Verdana" w:hAnsi="Verdana"/>
          <w:sz w:val="18"/>
          <w:szCs w:val="18"/>
          <w:lang w:val="en-US"/>
        </w:rPr>
        <w:t>.</w:t>
      </w:r>
    </w:p>
    <w:p w14:paraId="169CA9C4"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Deployed Elastic Search cluster to serve non-front-end traffic, reducing the load on customer facing search infrastructure by millions of requests day.</w:t>
      </w:r>
    </w:p>
    <w:p w14:paraId="1329712A"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with NoSQL databases such as </w:t>
      </w:r>
      <w:r w:rsidRPr="004D30F4">
        <w:rPr>
          <w:rFonts w:ascii="Verdana" w:hAnsi="Verdana"/>
          <w:b/>
          <w:sz w:val="18"/>
          <w:szCs w:val="18"/>
          <w:lang w:val="en-US"/>
        </w:rPr>
        <w:t>Cassandra</w:t>
      </w:r>
    </w:p>
    <w:p w14:paraId="37E70B23"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Python/CQL for data definition and manipulation and to create keyspace and tables for our bundles.  </w:t>
      </w:r>
    </w:p>
    <w:p w14:paraId="35A2FE01"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Migrating applications from M2E framework to microService</w:t>
      </w:r>
      <w:r w:rsidR="00FA222C" w:rsidRPr="001968E4">
        <w:rPr>
          <w:rFonts w:ascii="Verdana" w:hAnsi="Verdana"/>
          <w:sz w:val="18"/>
          <w:szCs w:val="18"/>
          <w:lang w:val="en-US"/>
        </w:rPr>
        <w:t>.</w:t>
      </w:r>
    </w:p>
    <w:p w14:paraId="48F7405C"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w:t>
      </w:r>
      <w:r w:rsidRPr="004D30F4">
        <w:rPr>
          <w:rFonts w:ascii="Verdana" w:hAnsi="Verdana"/>
          <w:b/>
          <w:sz w:val="18"/>
          <w:szCs w:val="18"/>
          <w:lang w:val="en-US"/>
        </w:rPr>
        <w:t>SQL, PL/SQL</w:t>
      </w:r>
      <w:r w:rsidRPr="001968E4">
        <w:rPr>
          <w:rFonts w:ascii="Verdana" w:hAnsi="Verdana"/>
          <w:sz w:val="18"/>
          <w:szCs w:val="18"/>
          <w:lang w:val="en-US"/>
        </w:rPr>
        <w:t xml:space="preserve"> and stored procedures as part of database interaction. </w:t>
      </w:r>
    </w:p>
    <w:p w14:paraId="506CD4A6"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unit test cases using </w:t>
      </w:r>
      <w:r w:rsidRPr="004D30F4">
        <w:rPr>
          <w:rFonts w:ascii="Verdana" w:hAnsi="Verdana"/>
          <w:b/>
          <w:sz w:val="18"/>
          <w:szCs w:val="18"/>
          <w:lang w:val="en-US"/>
        </w:rPr>
        <w:t>JUnit, Mockito, Easy Mock, Power Mockito framework</w:t>
      </w:r>
      <w:r w:rsidRPr="001968E4">
        <w:rPr>
          <w:rFonts w:ascii="Verdana" w:hAnsi="Verdana"/>
          <w:sz w:val="18"/>
          <w:szCs w:val="18"/>
          <w:lang w:val="en-US"/>
        </w:rPr>
        <w:t xml:space="preserve">. </w:t>
      </w:r>
    </w:p>
    <w:p w14:paraId="7A26CC3A"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parsing JSON String using JSON parsers like GSON, Jackson. </w:t>
      </w:r>
    </w:p>
    <w:p w14:paraId="3D75CACD"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Designed services to store and retrieve user data using database like Cassandra and communicated with remote servers using </w:t>
      </w:r>
      <w:r w:rsidRPr="004D30F4">
        <w:rPr>
          <w:rFonts w:ascii="Verdana" w:hAnsi="Verdana"/>
          <w:b/>
          <w:sz w:val="18"/>
          <w:szCs w:val="18"/>
          <w:lang w:val="en-US"/>
        </w:rPr>
        <w:t>REST</w:t>
      </w:r>
      <w:r w:rsidRPr="001968E4">
        <w:rPr>
          <w:rFonts w:ascii="Verdana" w:hAnsi="Verdana"/>
          <w:sz w:val="18"/>
          <w:szCs w:val="18"/>
          <w:lang w:val="en-US"/>
        </w:rPr>
        <w:t xml:space="preserve"> enabled Web Services on Jersey framework.</w:t>
      </w:r>
    </w:p>
    <w:p w14:paraId="6AF1EC5E"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with </w:t>
      </w:r>
      <w:r w:rsidRPr="004D30F4">
        <w:rPr>
          <w:rFonts w:ascii="Verdana" w:hAnsi="Verdana"/>
          <w:b/>
          <w:sz w:val="18"/>
          <w:szCs w:val="18"/>
          <w:lang w:val="en-US"/>
        </w:rPr>
        <w:t>Gradle</w:t>
      </w:r>
      <w:r w:rsidRPr="001968E4">
        <w:rPr>
          <w:rFonts w:ascii="Verdana" w:hAnsi="Verdana"/>
          <w:sz w:val="18"/>
          <w:szCs w:val="18"/>
          <w:lang w:val="en-US"/>
        </w:rPr>
        <w:t xml:space="preserve"> for Dependency Management and as build tool. </w:t>
      </w:r>
    </w:p>
    <w:p w14:paraId="5E05C071"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developing new and enhanced existing </w:t>
      </w:r>
      <w:r w:rsidRPr="004D30F4">
        <w:rPr>
          <w:rFonts w:ascii="Verdana" w:hAnsi="Verdana"/>
          <w:b/>
          <w:sz w:val="18"/>
          <w:szCs w:val="18"/>
          <w:lang w:val="en-US"/>
        </w:rPr>
        <w:t>JIRA</w:t>
      </w:r>
      <w:r w:rsidRPr="001968E4">
        <w:rPr>
          <w:rFonts w:ascii="Verdana" w:hAnsi="Verdana"/>
          <w:sz w:val="18"/>
          <w:szCs w:val="18"/>
          <w:lang w:val="en-US"/>
        </w:rPr>
        <w:t xml:space="preserve"> plug-ins with Atlassian's plug-in development platform. JIRA is an issue tracking and projects management system that is written in Java. </w:t>
      </w:r>
    </w:p>
    <w:p w14:paraId="1DB49747"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Apache Tiles as the template framework. </w:t>
      </w:r>
    </w:p>
    <w:p w14:paraId="341C4BAC"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on SOA Web Services using </w:t>
      </w:r>
      <w:r w:rsidRPr="004D30F4">
        <w:rPr>
          <w:rFonts w:ascii="Verdana" w:hAnsi="Verdana"/>
          <w:b/>
          <w:sz w:val="18"/>
          <w:szCs w:val="18"/>
          <w:lang w:val="en-US"/>
        </w:rPr>
        <w:t>SOAP</w:t>
      </w:r>
      <w:r w:rsidRPr="001968E4">
        <w:rPr>
          <w:rFonts w:ascii="Verdana" w:hAnsi="Verdana"/>
          <w:sz w:val="18"/>
          <w:szCs w:val="18"/>
          <w:lang w:val="en-US"/>
        </w:rPr>
        <w:t xml:space="preserve"> with </w:t>
      </w:r>
      <w:r w:rsidRPr="004D30F4">
        <w:rPr>
          <w:rFonts w:ascii="Verdana" w:hAnsi="Verdana"/>
          <w:b/>
          <w:sz w:val="18"/>
          <w:szCs w:val="18"/>
          <w:lang w:val="en-US"/>
        </w:rPr>
        <w:t>JAX-WS</w:t>
      </w:r>
      <w:r w:rsidRPr="001968E4">
        <w:rPr>
          <w:rFonts w:ascii="Verdana" w:hAnsi="Verdana"/>
          <w:sz w:val="18"/>
          <w:szCs w:val="18"/>
          <w:lang w:val="en-US"/>
        </w:rPr>
        <w:t xml:space="preserve"> for transmission of large blocks of XML data over HTTP. </w:t>
      </w:r>
    </w:p>
    <w:p w14:paraId="3C8FC6E6"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r w:rsidRPr="004D30F4">
        <w:rPr>
          <w:rFonts w:ascii="Verdana" w:hAnsi="Verdana"/>
          <w:b/>
          <w:sz w:val="18"/>
          <w:szCs w:val="18"/>
          <w:lang w:val="en-US"/>
        </w:rPr>
        <w:t>Postman</w:t>
      </w:r>
      <w:r w:rsidRPr="001968E4">
        <w:rPr>
          <w:rFonts w:ascii="Verdana" w:hAnsi="Verdana"/>
          <w:sz w:val="18"/>
          <w:szCs w:val="18"/>
          <w:lang w:val="en-US"/>
        </w:rPr>
        <w:t xml:space="preserve"> for REST applications unit testing.</w:t>
      </w:r>
    </w:p>
    <w:p w14:paraId="72CE2EFB"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r w:rsidRPr="004D30F4">
        <w:rPr>
          <w:rFonts w:ascii="Verdana" w:hAnsi="Verdana"/>
          <w:b/>
          <w:sz w:val="18"/>
          <w:szCs w:val="18"/>
          <w:lang w:val="en-US"/>
        </w:rPr>
        <w:t>Kubernetes</w:t>
      </w:r>
      <w:r w:rsidRPr="001968E4">
        <w:rPr>
          <w:rFonts w:ascii="Verdana" w:hAnsi="Verdana"/>
          <w:sz w:val="18"/>
          <w:szCs w:val="18"/>
          <w:lang w:val="en-US"/>
        </w:rPr>
        <w:t xml:space="preserve"> &amp; </w:t>
      </w:r>
      <w:r w:rsidRPr="004D30F4">
        <w:rPr>
          <w:rFonts w:ascii="Verdana" w:hAnsi="Verdana"/>
          <w:b/>
          <w:sz w:val="18"/>
          <w:szCs w:val="18"/>
          <w:lang w:val="en-US"/>
        </w:rPr>
        <w:t>Kibana</w:t>
      </w:r>
      <w:r w:rsidRPr="001968E4">
        <w:rPr>
          <w:rFonts w:ascii="Verdana" w:hAnsi="Verdana"/>
          <w:sz w:val="18"/>
          <w:szCs w:val="18"/>
          <w:lang w:val="en-US"/>
        </w:rPr>
        <w:t xml:space="preserve"> to check application status &amp; validate logs  </w:t>
      </w:r>
    </w:p>
    <w:p w14:paraId="6AED53AF" w14:textId="77777777" w:rsidR="00EC394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Tier 3 production support to assist clients in identifying the issue &amp; providing support in fixing the issue.</w:t>
      </w:r>
    </w:p>
    <w:p w14:paraId="2DB04E32" w14:textId="77777777" w:rsidR="00413989" w:rsidRPr="007070AC" w:rsidRDefault="00413989" w:rsidP="00413989">
      <w:pPr>
        <w:pStyle w:val="ListParagraph"/>
        <w:ind w:left="360"/>
        <w:jc w:val="both"/>
        <w:rPr>
          <w:rFonts w:ascii="Verdana" w:hAnsi="Verdana"/>
          <w:sz w:val="18"/>
          <w:szCs w:val="18"/>
        </w:rPr>
      </w:pPr>
    </w:p>
    <w:p w14:paraId="5FB4A41C" w14:textId="77777777" w:rsidR="007D144D" w:rsidRDefault="007D144D" w:rsidP="007D144D">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3008BF1C" w14:textId="77777777" w:rsidR="00A15EE0" w:rsidRDefault="00A15EE0" w:rsidP="007D144D">
      <w:pPr>
        <w:jc w:val="both"/>
        <w:rPr>
          <w:rFonts w:ascii="Verdana" w:hAnsi="Verdana"/>
          <w:sz w:val="18"/>
          <w:szCs w:val="18"/>
        </w:rPr>
      </w:pPr>
    </w:p>
    <w:p w14:paraId="5A984F17" w14:textId="77777777" w:rsidR="00405E9E" w:rsidRPr="00DD2270" w:rsidRDefault="007D144D" w:rsidP="00FA222C">
      <w:pPr>
        <w:pStyle w:val="ListParagraph"/>
        <w:ind w:left="0" w:firstLine="720"/>
        <w:jc w:val="both"/>
        <w:rPr>
          <w:rFonts w:ascii="Verdana" w:hAnsi="Verdana"/>
          <w:sz w:val="18"/>
          <w:szCs w:val="18"/>
        </w:rPr>
      </w:pPr>
      <w:r>
        <w:rPr>
          <w:rFonts w:ascii="Verdana" w:hAnsi="Verdana"/>
          <w:sz w:val="18"/>
          <w:szCs w:val="18"/>
        </w:rPr>
        <w:t xml:space="preserve">JAVA, J2EE, </w:t>
      </w:r>
      <w:r w:rsidR="00413989">
        <w:rPr>
          <w:rFonts w:ascii="Verdana" w:hAnsi="Verdana"/>
          <w:sz w:val="18"/>
          <w:szCs w:val="18"/>
        </w:rPr>
        <w:t>Eclipse(IDE)</w:t>
      </w:r>
      <w:r w:rsidR="000D7F8D">
        <w:rPr>
          <w:rFonts w:ascii="Verdana" w:hAnsi="Verdana"/>
          <w:sz w:val="18"/>
          <w:szCs w:val="18"/>
        </w:rPr>
        <w:t xml:space="preserve">, </w:t>
      </w:r>
      <w:r w:rsidR="00022DF7">
        <w:rPr>
          <w:rFonts w:ascii="Verdana" w:hAnsi="Verdana"/>
          <w:sz w:val="18"/>
          <w:szCs w:val="18"/>
        </w:rPr>
        <w:t>Maven (</w:t>
      </w:r>
      <w:r>
        <w:rPr>
          <w:rFonts w:ascii="Verdana" w:hAnsi="Verdana"/>
          <w:sz w:val="18"/>
          <w:szCs w:val="18"/>
        </w:rPr>
        <w:t xml:space="preserve">Build Tool), </w:t>
      </w:r>
      <w:r w:rsidR="0008019D" w:rsidRPr="0008019D">
        <w:rPr>
          <w:rFonts w:ascii="Verdana" w:hAnsi="Verdana"/>
          <w:sz w:val="18"/>
          <w:szCs w:val="18"/>
        </w:rPr>
        <w:t>SOAP</w:t>
      </w:r>
      <w:r w:rsidR="0008019D"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sidR="00413989" w:rsidRPr="00413989">
        <w:rPr>
          <w:rFonts w:ascii="Verdana" w:hAnsi="Verdana"/>
          <w:sz w:val="18"/>
          <w:szCs w:val="18"/>
        </w:rPr>
        <w:t xml:space="preserve"> Altova XML Spy, Jenkins, Git, Zookeeper 3.4.6,</w:t>
      </w:r>
      <w:r w:rsidR="00FA222C">
        <w:rPr>
          <w:rFonts w:ascii="Verdana" w:hAnsi="Verdana"/>
          <w:sz w:val="18"/>
          <w:szCs w:val="18"/>
        </w:rPr>
        <w:t xml:space="preserve"> Python, Postman, DBeaver, </w:t>
      </w:r>
      <w:r w:rsidR="00413989" w:rsidRPr="00413989">
        <w:rPr>
          <w:rFonts w:ascii="Verdana" w:hAnsi="Verdana"/>
          <w:sz w:val="18"/>
          <w:szCs w:val="18"/>
        </w:rPr>
        <w:t>Business Studio, Contivo Analyst 5.6, Eclipse, AMQ, IBM WMQ, Splunk, Agile Craft</w:t>
      </w:r>
      <w:r>
        <w:rPr>
          <w:rFonts w:ascii="Verdana" w:hAnsi="Verdana"/>
          <w:sz w:val="18"/>
          <w:szCs w:val="18"/>
        </w:rPr>
        <w:t xml:space="preserve">, JMS Tool, </w:t>
      </w:r>
      <w:r w:rsidR="00DF3921">
        <w:rPr>
          <w:rFonts w:ascii="Verdana" w:hAnsi="Verdana"/>
          <w:sz w:val="18"/>
          <w:szCs w:val="18"/>
        </w:rPr>
        <w:t>SVN, windows</w:t>
      </w:r>
      <w:r>
        <w:rPr>
          <w:rFonts w:ascii="Verdana" w:hAnsi="Verdana"/>
          <w:sz w:val="18"/>
          <w:szCs w:val="18"/>
        </w:rPr>
        <w:t>7.</w:t>
      </w:r>
    </w:p>
    <w:p w14:paraId="201F0EDB" w14:textId="77777777" w:rsidR="00EB4BA0" w:rsidRDefault="00EB4BA0" w:rsidP="00413989">
      <w:pPr>
        <w:pStyle w:val="ListParagraph"/>
        <w:ind w:left="0"/>
        <w:jc w:val="both"/>
        <w:rPr>
          <w:rFonts w:ascii="Verdana" w:hAnsi="Verdana"/>
          <w:b/>
          <w:color w:val="0000FF"/>
          <w:sz w:val="18"/>
          <w:szCs w:val="18"/>
          <w:lang w:val="en-US"/>
        </w:rPr>
      </w:pPr>
    </w:p>
    <w:p w14:paraId="6289B7CE" w14:textId="77777777" w:rsidR="00114A64" w:rsidRDefault="00114A64" w:rsidP="00413989">
      <w:pPr>
        <w:pStyle w:val="ListParagraph"/>
        <w:ind w:left="0"/>
        <w:jc w:val="both"/>
        <w:rPr>
          <w:rFonts w:ascii="Verdana" w:hAnsi="Verdana"/>
          <w:b/>
          <w:color w:val="0000FF"/>
          <w:sz w:val="18"/>
          <w:szCs w:val="18"/>
          <w:lang w:val="en-US"/>
        </w:rPr>
      </w:pPr>
    </w:p>
    <w:p w14:paraId="585D4847" w14:textId="77777777" w:rsidR="00114A64" w:rsidRDefault="00114A64" w:rsidP="00413989">
      <w:pPr>
        <w:pStyle w:val="ListParagraph"/>
        <w:ind w:left="0"/>
        <w:jc w:val="both"/>
        <w:rPr>
          <w:rFonts w:ascii="Verdana" w:hAnsi="Verdana"/>
          <w:b/>
          <w:color w:val="0000FF"/>
          <w:sz w:val="18"/>
          <w:szCs w:val="18"/>
          <w:lang w:val="en-US"/>
        </w:rPr>
      </w:pPr>
    </w:p>
    <w:p w14:paraId="0DAAC1F5" w14:textId="77777777" w:rsidR="00114A64" w:rsidRDefault="00114A64" w:rsidP="00413989">
      <w:pPr>
        <w:pStyle w:val="ListParagraph"/>
        <w:ind w:left="0"/>
        <w:jc w:val="both"/>
        <w:rPr>
          <w:rFonts w:ascii="Verdana" w:hAnsi="Verdana"/>
          <w:b/>
          <w:color w:val="0000FF"/>
          <w:sz w:val="18"/>
          <w:szCs w:val="18"/>
          <w:lang w:val="en-US"/>
        </w:rPr>
      </w:pPr>
    </w:p>
    <w:p w14:paraId="6ADF98A3" w14:textId="77777777" w:rsidR="00114A64" w:rsidRPr="00114A64" w:rsidRDefault="00114A64" w:rsidP="00413989">
      <w:pPr>
        <w:pStyle w:val="ListParagraph"/>
        <w:ind w:left="0"/>
        <w:jc w:val="both"/>
        <w:rPr>
          <w:rFonts w:ascii="Verdana" w:hAnsi="Verdana"/>
          <w:b/>
          <w:color w:val="0000FF"/>
          <w:sz w:val="18"/>
          <w:szCs w:val="18"/>
          <w:lang w:val="en-US"/>
        </w:rPr>
      </w:pPr>
    </w:p>
    <w:p w14:paraId="1EEF8DBE" w14:textId="77777777" w:rsidR="00D05AEF" w:rsidRDefault="00D05AEF">
      <w:pPr>
        <w:jc w:val="both"/>
        <w:rPr>
          <w:rFonts w:ascii="Verdana" w:hAnsi="Verdana"/>
          <w:b/>
          <w:color w:val="000000"/>
          <w:sz w:val="18"/>
          <w:szCs w:val="18"/>
        </w:rPr>
      </w:pPr>
      <w:r w:rsidRPr="00EC55AF">
        <w:rPr>
          <w:rFonts w:ascii="Verdana" w:hAnsi="Verdana"/>
          <w:b/>
          <w:color w:val="000000"/>
          <w:sz w:val="18"/>
          <w:szCs w:val="18"/>
        </w:rPr>
        <w:t xml:space="preserve">Client: </w:t>
      </w:r>
      <w:r w:rsidR="00845227" w:rsidRPr="00EB4BA0">
        <w:rPr>
          <w:rFonts w:ascii="Verdana" w:hAnsi="Verdana"/>
          <w:b/>
          <w:sz w:val="18"/>
          <w:szCs w:val="18"/>
        </w:rPr>
        <w:t>AT&amp;T</w:t>
      </w:r>
      <w:r w:rsidR="00845227">
        <w:tab/>
      </w:r>
      <w:r w:rsidR="00845227">
        <w:tab/>
      </w:r>
      <w:r w:rsidR="00845227">
        <w:tab/>
      </w:r>
      <w:r w:rsidR="00845227">
        <w:tab/>
      </w:r>
      <w:r w:rsidR="00845227">
        <w:tab/>
      </w:r>
      <w:r w:rsidR="00845227">
        <w:tab/>
      </w:r>
      <w:r w:rsidRPr="00EC55AF">
        <w:rPr>
          <w:rFonts w:ascii="Verdana" w:hAnsi="Verdana"/>
          <w:b/>
          <w:color w:val="000000"/>
          <w:sz w:val="18"/>
          <w:szCs w:val="18"/>
        </w:rPr>
        <w:tab/>
      </w:r>
      <w:r w:rsidRPr="00EC55AF">
        <w:rPr>
          <w:rFonts w:ascii="Verdana" w:hAnsi="Verdana"/>
          <w:b/>
          <w:color w:val="000000"/>
          <w:sz w:val="18"/>
          <w:szCs w:val="18"/>
        </w:rPr>
        <w:tab/>
        <w:t xml:space="preserve">                           </w:t>
      </w:r>
      <w:r w:rsidR="009F2E72">
        <w:rPr>
          <w:rFonts w:ascii="Verdana" w:hAnsi="Verdana"/>
          <w:b/>
          <w:color w:val="000000"/>
          <w:sz w:val="18"/>
          <w:szCs w:val="18"/>
        </w:rPr>
        <w:t>J</w:t>
      </w:r>
      <w:r w:rsidR="005708F3">
        <w:rPr>
          <w:rFonts w:ascii="Verdana" w:hAnsi="Verdana"/>
          <w:b/>
          <w:color w:val="000000"/>
          <w:sz w:val="18"/>
          <w:szCs w:val="18"/>
        </w:rPr>
        <w:t>u</w:t>
      </w:r>
      <w:r w:rsidR="00937CAE">
        <w:rPr>
          <w:rFonts w:ascii="Verdana" w:hAnsi="Verdana"/>
          <w:b/>
          <w:color w:val="000000"/>
          <w:sz w:val="18"/>
          <w:szCs w:val="18"/>
        </w:rPr>
        <w:t>ly</w:t>
      </w:r>
      <w:r w:rsidRPr="00EC55AF">
        <w:rPr>
          <w:rFonts w:ascii="Verdana" w:hAnsi="Verdana"/>
          <w:b/>
          <w:color w:val="000000"/>
          <w:sz w:val="18"/>
          <w:szCs w:val="18"/>
        </w:rPr>
        <w:t xml:space="preserve"> 201</w:t>
      </w:r>
      <w:r w:rsidR="00EB4BA0">
        <w:rPr>
          <w:rFonts w:ascii="Verdana" w:hAnsi="Verdana"/>
          <w:b/>
          <w:color w:val="000000"/>
          <w:sz w:val="18"/>
          <w:szCs w:val="18"/>
        </w:rPr>
        <w:t>4</w:t>
      </w:r>
      <w:r w:rsidRPr="00EC55AF">
        <w:rPr>
          <w:rFonts w:ascii="Verdana" w:hAnsi="Verdana"/>
          <w:b/>
          <w:color w:val="000000"/>
          <w:sz w:val="18"/>
          <w:szCs w:val="18"/>
        </w:rPr>
        <w:t>–</w:t>
      </w:r>
      <w:r w:rsidR="00EB4BA0">
        <w:rPr>
          <w:rFonts w:ascii="Verdana" w:hAnsi="Verdana"/>
          <w:b/>
          <w:color w:val="000000"/>
          <w:sz w:val="18"/>
          <w:szCs w:val="18"/>
        </w:rPr>
        <w:t>Oct</w:t>
      </w:r>
      <w:r w:rsidR="00EF6FE1">
        <w:rPr>
          <w:rFonts w:ascii="Verdana" w:hAnsi="Verdana"/>
          <w:b/>
          <w:color w:val="000000"/>
          <w:sz w:val="18"/>
          <w:szCs w:val="18"/>
        </w:rPr>
        <w:t xml:space="preserve"> 2015</w:t>
      </w:r>
    </w:p>
    <w:p w14:paraId="671D747C" w14:textId="77777777" w:rsidR="00D05AEF" w:rsidRDefault="00D05AEF">
      <w:pPr>
        <w:jc w:val="both"/>
        <w:rPr>
          <w:rFonts w:ascii="Verdana" w:hAnsi="Verdana"/>
          <w:b/>
          <w:sz w:val="18"/>
          <w:szCs w:val="18"/>
        </w:rPr>
      </w:pPr>
      <w:r>
        <w:rPr>
          <w:rFonts w:ascii="Verdana" w:hAnsi="Verdana"/>
          <w:b/>
          <w:sz w:val="18"/>
          <w:szCs w:val="18"/>
        </w:rPr>
        <w:t xml:space="preserve">Title: </w:t>
      </w:r>
      <w:r w:rsidR="002C6936">
        <w:rPr>
          <w:rFonts w:ascii="Verdana" w:hAnsi="Verdana"/>
          <w:b/>
          <w:sz w:val="18"/>
          <w:szCs w:val="18"/>
        </w:rPr>
        <w:t>Software Developer</w:t>
      </w:r>
    </w:p>
    <w:p w14:paraId="700A974E" w14:textId="77777777" w:rsidR="00D05AEF" w:rsidRDefault="00D05AEF">
      <w:pPr>
        <w:jc w:val="both"/>
        <w:rPr>
          <w:rFonts w:ascii="Verdana" w:hAnsi="Verdana"/>
          <w:b/>
          <w:sz w:val="18"/>
          <w:szCs w:val="18"/>
        </w:rPr>
      </w:pPr>
      <w:r>
        <w:rPr>
          <w:rFonts w:ascii="Verdana" w:hAnsi="Verdana"/>
          <w:b/>
          <w:sz w:val="18"/>
          <w:szCs w:val="18"/>
        </w:rPr>
        <w:t xml:space="preserve">Project: </w:t>
      </w:r>
      <w:r w:rsidR="003B5A5D" w:rsidRPr="00405E9E">
        <w:rPr>
          <w:rFonts w:ascii="Verdana" w:hAnsi="Verdana"/>
          <w:b/>
          <w:sz w:val="18"/>
          <w:szCs w:val="18"/>
        </w:rPr>
        <w:t>CSI_ServiceLayer_HALO</w:t>
      </w:r>
    </w:p>
    <w:p w14:paraId="615B7881" w14:textId="77777777" w:rsidR="00DD2270" w:rsidRPr="003220C2" w:rsidRDefault="00DD2270">
      <w:pPr>
        <w:jc w:val="both"/>
      </w:pPr>
    </w:p>
    <w:p w14:paraId="0D2ADFBB" w14:textId="77777777" w:rsidR="0032568D" w:rsidRDefault="007A36B4" w:rsidP="00A15EE0">
      <w:pPr>
        <w:ind w:firstLine="720"/>
        <w:jc w:val="both"/>
        <w:rPr>
          <w:rFonts w:ascii="Verdana" w:hAnsi="Verdana"/>
          <w:sz w:val="18"/>
          <w:szCs w:val="18"/>
        </w:rPr>
      </w:pPr>
      <w:r w:rsidRPr="00405E9E">
        <w:rPr>
          <w:rFonts w:ascii="Verdana" w:hAnsi="Verdana"/>
          <w:sz w:val="18"/>
          <w:szCs w:val="18"/>
        </w:rPr>
        <w:t>CSA is the MDA base</w:t>
      </w:r>
      <w:r w:rsidR="005E0648">
        <w:rPr>
          <w:rFonts w:ascii="Verdana" w:hAnsi="Verdana"/>
          <w:sz w:val="18"/>
          <w:szCs w:val="18"/>
        </w:rPr>
        <w:t xml:space="preserve">d framework which is used by </w:t>
      </w:r>
      <w:r w:rsidRPr="00405E9E">
        <w:rPr>
          <w:rFonts w:ascii="Verdana" w:hAnsi="Verdana"/>
          <w:sz w:val="18"/>
          <w:szCs w:val="18"/>
        </w:rPr>
        <w:t xml:space="preserve"> clients to connect to their large variety of back ends (e.g. Web services, JMS messages, Databases etc.).The main function of this application is to identify the request to the respective legacy systems, for example: customer’s wants to know about the account summary details, bill dispute details, the front end systems uses CSI to get the account id/ group id to get the details of the account summary or bill dispute details. And it is designed to authorize and authenticate interfaces of Legacy systems for security. Interactions with back end systems will be abstracted via Adapter and Backend implementation.</w:t>
      </w:r>
    </w:p>
    <w:p w14:paraId="40D5CDDE" w14:textId="77777777" w:rsidR="00D05AEF" w:rsidRPr="00A15EE0" w:rsidRDefault="00D05AEF" w:rsidP="00A15EE0">
      <w:pPr>
        <w:jc w:val="both"/>
        <w:rPr>
          <w:rFonts w:ascii="Verdana" w:hAnsi="Verdana"/>
          <w:sz w:val="18"/>
          <w:szCs w:val="18"/>
        </w:rPr>
      </w:pPr>
      <w:r>
        <w:rPr>
          <w:rFonts w:ascii="Verdana" w:hAnsi="Verdana"/>
          <w:b/>
          <w:sz w:val="18"/>
          <w:szCs w:val="18"/>
          <w:u w:val="single"/>
        </w:rPr>
        <w:t>Responsibilities</w:t>
      </w:r>
      <w:r>
        <w:rPr>
          <w:rFonts w:ascii="Verdana" w:hAnsi="Verdana"/>
          <w:b/>
          <w:sz w:val="18"/>
          <w:szCs w:val="18"/>
        </w:rPr>
        <w:t>:</w:t>
      </w:r>
    </w:p>
    <w:p w14:paraId="65479BAE" w14:textId="77777777" w:rsidR="005E0648" w:rsidRDefault="005E0648">
      <w:pPr>
        <w:jc w:val="both"/>
        <w:rPr>
          <w:rFonts w:ascii="Verdana" w:hAnsi="Verdana"/>
          <w:b/>
          <w:sz w:val="18"/>
          <w:szCs w:val="18"/>
        </w:rPr>
      </w:pPr>
    </w:p>
    <w:p w14:paraId="072C60D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in agile framework as an individual contributor Responsibilities include - Interaction with Business team in story grooming, reviewing story/acceptance criteria.</w:t>
      </w:r>
    </w:p>
    <w:p w14:paraId="4C8BF0E5"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2FA56466"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Participating in the High-level and low-level system design, Production, planning, estimation, Testing and implementation. </w:t>
      </w:r>
    </w:p>
    <w:p w14:paraId="7709636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Xml schema design from AID document using </w:t>
      </w:r>
      <w:r w:rsidRPr="004D30F4">
        <w:rPr>
          <w:rFonts w:ascii="Verdana" w:hAnsi="Verdana"/>
          <w:b/>
          <w:sz w:val="18"/>
          <w:szCs w:val="18"/>
          <w:lang w:val="en-US"/>
        </w:rPr>
        <w:t>XMLSpy</w:t>
      </w:r>
      <w:r w:rsidRPr="001968E4">
        <w:rPr>
          <w:rFonts w:ascii="Verdana" w:hAnsi="Verdana"/>
          <w:sz w:val="18"/>
          <w:szCs w:val="18"/>
          <w:lang w:val="en-US"/>
        </w:rPr>
        <w:t xml:space="preserve"> tool</w:t>
      </w:r>
    </w:p>
    <w:p w14:paraId="3E37A27D"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Mapping the public and private schemas using </w:t>
      </w:r>
      <w:r w:rsidRPr="004D30F4">
        <w:rPr>
          <w:rFonts w:ascii="Verdana" w:hAnsi="Verdana"/>
          <w:b/>
          <w:sz w:val="18"/>
          <w:szCs w:val="18"/>
          <w:lang w:val="en-US"/>
        </w:rPr>
        <w:t>Contivo mapping</w:t>
      </w:r>
      <w:r w:rsidRPr="001968E4">
        <w:rPr>
          <w:rFonts w:ascii="Verdana" w:hAnsi="Verdana"/>
          <w:sz w:val="18"/>
          <w:szCs w:val="18"/>
          <w:lang w:val="en-US"/>
        </w:rPr>
        <w:t xml:space="preserve"> tool</w:t>
      </w:r>
    </w:p>
    <w:p w14:paraId="77616C1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Create process model using </w:t>
      </w:r>
      <w:r w:rsidRPr="004D30F4">
        <w:rPr>
          <w:rFonts w:ascii="Verdana" w:hAnsi="Verdana"/>
          <w:b/>
          <w:sz w:val="18"/>
          <w:szCs w:val="18"/>
          <w:lang w:val="en-US"/>
        </w:rPr>
        <w:t>Tibco Business studio</w:t>
      </w:r>
    </w:p>
    <w:p w14:paraId="6F7D015A"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Validate the generated mappings and process flow on target/cloud runtime</w:t>
      </w:r>
    </w:p>
    <w:p w14:paraId="29A9C6B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Build, deploy and execute the services in the cloud environment using GRM tool</w:t>
      </w:r>
    </w:p>
    <w:p w14:paraId="71393F6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Test the services in Local and cloud environment using </w:t>
      </w:r>
      <w:r w:rsidRPr="004D30F4">
        <w:rPr>
          <w:rFonts w:ascii="Verdana" w:hAnsi="Verdana"/>
          <w:b/>
          <w:sz w:val="18"/>
          <w:szCs w:val="18"/>
          <w:lang w:val="en-US"/>
        </w:rPr>
        <w:t>DME/SOAP</w:t>
      </w:r>
      <w:r w:rsidRPr="001968E4">
        <w:rPr>
          <w:rFonts w:ascii="Verdana" w:hAnsi="Verdana"/>
          <w:sz w:val="18"/>
          <w:szCs w:val="18"/>
          <w:lang w:val="en-US"/>
        </w:rPr>
        <w:t xml:space="preserve"> UI tools</w:t>
      </w:r>
    </w:p>
    <w:p w14:paraId="3C426C5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r w:rsidRPr="004D30F4">
        <w:rPr>
          <w:rFonts w:ascii="Verdana" w:hAnsi="Verdana"/>
          <w:b/>
          <w:sz w:val="18"/>
          <w:szCs w:val="18"/>
          <w:lang w:val="en-US"/>
        </w:rPr>
        <w:t>REST Microservices</w:t>
      </w:r>
      <w:r w:rsidRPr="00D94012">
        <w:rPr>
          <w:rFonts w:ascii="Verdana" w:hAnsi="Verdana"/>
          <w:sz w:val="18"/>
          <w:szCs w:val="18"/>
          <w:lang w:val="en-US"/>
        </w:rPr>
        <w:t xml:space="preserve"> using </w:t>
      </w:r>
      <w:r w:rsidRPr="004D30F4">
        <w:rPr>
          <w:rFonts w:ascii="Verdana" w:hAnsi="Verdana"/>
          <w:b/>
          <w:sz w:val="18"/>
          <w:szCs w:val="18"/>
          <w:lang w:val="en-US"/>
        </w:rPr>
        <w:t>spring boot</w:t>
      </w:r>
      <w:r w:rsidRPr="00D94012">
        <w:rPr>
          <w:rFonts w:ascii="Verdana" w:hAnsi="Verdana"/>
          <w:sz w:val="18"/>
          <w:szCs w:val="18"/>
          <w:lang w:val="en-US"/>
        </w:rPr>
        <w:t>. Generated Metrics with method level granularity and Persistence using</w:t>
      </w:r>
      <w:r w:rsidRPr="001968E4">
        <w:rPr>
          <w:rFonts w:ascii="Verdana" w:hAnsi="Verdana"/>
          <w:sz w:val="18"/>
          <w:szCs w:val="18"/>
          <w:lang w:val="en-US"/>
        </w:rPr>
        <w:t xml:space="preserve"> </w:t>
      </w:r>
      <w:r w:rsidRPr="004D30F4">
        <w:rPr>
          <w:rFonts w:ascii="Verdana" w:hAnsi="Verdana"/>
          <w:b/>
          <w:sz w:val="18"/>
          <w:szCs w:val="18"/>
          <w:lang w:val="en-US"/>
        </w:rPr>
        <w:t>Spring Actuator</w:t>
      </w:r>
      <w:r w:rsidRPr="001968E4">
        <w:rPr>
          <w:rFonts w:ascii="Verdana" w:hAnsi="Verdana"/>
          <w:sz w:val="18"/>
          <w:szCs w:val="18"/>
          <w:lang w:val="en-US"/>
        </w:rPr>
        <w:t>.</w:t>
      </w:r>
    </w:p>
    <w:p w14:paraId="5B426313"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Actuators for distributed Micro Service Monitoring. Integrated Swagger UI and wrote integration test along with REST document.</w:t>
      </w:r>
    </w:p>
    <w:p w14:paraId="1CDFAF3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Hysterix a Latency and Fault Tolerance system for Distributed Systems. Wrote Controller, Services and directive code.</w:t>
      </w:r>
    </w:p>
    <w:p w14:paraId="4C518641"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Implementation of token based authentication using </w:t>
      </w:r>
      <w:r w:rsidRPr="004D30F4">
        <w:rPr>
          <w:rFonts w:ascii="Verdana" w:hAnsi="Verdana"/>
          <w:b/>
          <w:sz w:val="18"/>
          <w:szCs w:val="18"/>
          <w:lang w:val="en-US"/>
        </w:rPr>
        <w:t>OAuth2</w:t>
      </w:r>
      <w:r w:rsidRPr="001968E4">
        <w:rPr>
          <w:rFonts w:ascii="Verdana" w:hAnsi="Verdana"/>
          <w:sz w:val="18"/>
          <w:szCs w:val="18"/>
          <w:lang w:val="en-US"/>
        </w:rPr>
        <w:t>(Spring).</w:t>
      </w:r>
    </w:p>
    <w:p w14:paraId="6E984B1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Responsible for developing Splunk events in applications, </w:t>
      </w:r>
      <w:r w:rsidRPr="004D30F4">
        <w:rPr>
          <w:rFonts w:ascii="Verdana" w:hAnsi="Verdana"/>
          <w:b/>
          <w:sz w:val="18"/>
          <w:szCs w:val="18"/>
          <w:lang w:val="en-US"/>
        </w:rPr>
        <w:t>Splunk</w:t>
      </w:r>
      <w:r w:rsidRPr="001968E4">
        <w:rPr>
          <w:rFonts w:ascii="Verdana" w:hAnsi="Verdana"/>
          <w:sz w:val="18"/>
          <w:szCs w:val="18"/>
          <w:lang w:val="en-US"/>
        </w:rPr>
        <w:t xml:space="preserve"> queries and dashboards targeted at understanding application performance and capacity analysis.</w:t>
      </w:r>
    </w:p>
    <w:p w14:paraId="6384DB1C"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4D30F4">
        <w:rPr>
          <w:rFonts w:ascii="Verdana" w:hAnsi="Verdana"/>
          <w:b/>
          <w:sz w:val="18"/>
          <w:szCs w:val="18"/>
          <w:lang w:val="en-US"/>
        </w:rPr>
        <w:t>Kubernetes</w:t>
      </w:r>
      <w:r w:rsidRPr="001968E4">
        <w:rPr>
          <w:rFonts w:ascii="Verdana" w:hAnsi="Verdana"/>
          <w:sz w:val="18"/>
          <w:szCs w:val="18"/>
          <w:lang w:val="en-US"/>
        </w:rPr>
        <w:t xml:space="preserve"> is being used to orchestrate the deployment, scaling and management of </w:t>
      </w:r>
      <w:r w:rsidRPr="004D30F4">
        <w:rPr>
          <w:rFonts w:ascii="Verdana" w:hAnsi="Verdana"/>
          <w:b/>
          <w:sz w:val="18"/>
          <w:szCs w:val="18"/>
          <w:lang w:val="en-US"/>
        </w:rPr>
        <w:t>Docker</w:t>
      </w:r>
      <w:r w:rsidRPr="001968E4">
        <w:rPr>
          <w:rFonts w:ascii="Verdana" w:hAnsi="Verdana"/>
          <w:sz w:val="18"/>
          <w:szCs w:val="18"/>
          <w:lang w:val="en-US"/>
        </w:rPr>
        <w:t xml:space="preserve"> Containers.</w:t>
      </w:r>
    </w:p>
    <w:p w14:paraId="7AD6BED3"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Actively worked on Docker and deploying and maintaining Micro services in Dev &amp; QA environment.</w:t>
      </w:r>
    </w:p>
    <w:p w14:paraId="1B6395F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docker-maven-plugin in maven pom to build docker images for all microservices and later used Docker file to build the docker images from the java jar files.</w:t>
      </w:r>
    </w:p>
    <w:p w14:paraId="567C30F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build stage- to build the micro service and push the docker container image to the private docker registry.</w:t>
      </w:r>
    </w:p>
    <w:p w14:paraId="756F5B94"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and consuming Restful Web Services using media applications like </w:t>
      </w:r>
      <w:r w:rsidRPr="00CD3B19">
        <w:rPr>
          <w:rFonts w:ascii="Verdana" w:hAnsi="Verdana"/>
          <w:b/>
          <w:sz w:val="18"/>
          <w:szCs w:val="18"/>
          <w:lang w:val="en-US"/>
        </w:rPr>
        <w:t>JSON, XML</w:t>
      </w:r>
      <w:r w:rsidRPr="001968E4">
        <w:rPr>
          <w:rFonts w:ascii="Verdana" w:hAnsi="Verdana"/>
          <w:sz w:val="18"/>
          <w:szCs w:val="18"/>
          <w:lang w:val="en-US"/>
        </w:rPr>
        <w:t xml:space="preserve">. </w:t>
      </w:r>
    </w:p>
    <w:p w14:paraId="4C19338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on Selenium web driver with testing team for unit test cases and created test scripts in Selenium and enhanced those scripts using Java API and Test NG.</w:t>
      </w:r>
    </w:p>
    <w:p w14:paraId="7DDA982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case analysis, assessing the impacts for deliverables. </w:t>
      </w:r>
    </w:p>
    <w:p w14:paraId="460B453D"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Deployed Elastic Search cluster to serve non-front-end traffic, reducing the load on customer facing search infrastructure by millions of requests day. </w:t>
      </w:r>
    </w:p>
    <w:p w14:paraId="396C1CC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w:t>
      </w:r>
      <w:r w:rsidRPr="004D30F4">
        <w:rPr>
          <w:rFonts w:ascii="Verdana" w:hAnsi="Verdana"/>
          <w:b/>
          <w:sz w:val="18"/>
          <w:szCs w:val="18"/>
          <w:lang w:val="en-US"/>
        </w:rPr>
        <w:t>SQL, PL/SQL</w:t>
      </w:r>
      <w:r w:rsidRPr="001968E4">
        <w:rPr>
          <w:rFonts w:ascii="Verdana" w:hAnsi="Verdana"/>
          <w:sz w:val="18"/>
          <w:szCs w:val="18"/>
          <w:lang w:val="en-US"/>
        </w:rPr>
        <w:t xml:space="preserve"> and </w:t>
      </w:r>
      <w:r w:rsidRPr="004D30F4">
        <w:rPr>
          <w:rFonts w:ascii="Verdana" w:hAnsi="Verdana"/>
          <w:b/>
          <w:sz w:val="18"/>
          <w:szCs w:val="18"/>
          <w:lang w:val="en-US"/>
        </w:rPr>
        <w:t>stored procedures</w:t>
      </w:r>
      <w:r w:rsidRPr="001968E4">
        <w:rPr>
          <w:rFonts w:ascii="Verdana" w:hAnsi="Verdana"/>
          <w:sz w:val="18"/>
          <w:szCs w:val="18"/>
          <w:lang w:val="en-US"/>
        </w:rPr>
        <w:t xml:space="preserve"> as part of database interaction. </w:t>
      </w:r>
    </w:p>
    <w:p w14:paraId="03992CE1"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unit test cases using </w:t>
      </w:r>
      <w:r w:rsidRPr="004D30F4">
        <w:rPr>
          <w:rFonts w:ascii="Verdana" w:hAnsi="Verdana"/>
          <w:b/>
          <w:sz w:val="18"/>
          <w:szCs w:val="18"/>
          <w:lang w:val="en-US"/>
        </w:rPr>
        <w:t>JUnit, Mockito, Easy Mock, Power Mockito framework</w:t>
      </w:r>
      <w:r w:rsidRPr="001968E4">
        <w:rPr>
          <w:rFonts w:ascii="Verdana" w:hAnsi="Verdana"/>
          <w:sz w:val="18"/>
          <w:szCs w:val="18"/>
          <w:lang w:val="en-US"/>
        </w:rPr>
        <w:t xml:space="preserve">. </w:t>
      </w:r>
    </w:p>
    <w:p w14:paraId="265B6FC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Build Micro services for the delivery of Purchase Order module using spring cloud. </w:t>
      </w:r>
    </w:p>
    <w:p w14:paraId="1CDB2BE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Multithread /Executor Thread to concurrent for distributed </w:t>
      </w:r>
      <w:r w:rsidRPr="00CD3B19">
        <w:rPr>
          <w:rFonts w:ascii="Verdana" w:hAnsi="Verdana"/>
          <w:b/>
          <w:sz w:val="18"/>
          <w:szCs w:val="18"/>
          <w:lang w:val="en-US"/>
        </w:rPr>
        <w:t>SOAP</w:t>
      </w:r>
      <w:r w:rsidRPr="001968E4">
        <w:rPr>
          <w:rFonts w:ascii="Verdana" w:hAnsi="Verdana"/>
          <w:sz w:val="18"/>
          <w:szCs w:val="18"/>
          <w:lang w:val="en-US"/>
        </w:rPr>
        <w:t xml:space="preserve"> Web Services. </w:t>
      </w:r>
    </w:p>
    <w:p w14:paraId="1F30599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navigation using </w:t>
      </w:r>
      <w:r w:rsidRPr="00CD3B19">
        <w:rPr>
          <w:rFonts w:ascii="Verdana" w:hAnsi="Verdana"/>
          <w:b/>
          <w:sz w:val="18"/>
          <w:szCs w:val="18"/>
          <w:lang w:val="en-US"/>
        </w:rPr>
        <w:t>Spring</w:t>
      </w:r>
      <w:r w:rsidRPr="001968E4">
        <w:rPr>
          <w:rFonts w:ascii="Verdana" w:hAnsi="Verdana"/>
          <w:sz w:val="18"/>
          <w:szCs w:val="18"/>
          <w:lang w:val="en-US"/>
        </w:rPr>
        <w:t xml:space="preserve"> </w:t>
      </w:r>
      <w:r w:rsidRPr="00CD3B19">
        <w:rPr>
          <w:rFonts w:ascii="Verdana" w:hAnsi="Verdana"/>
          <w:b/>
          <w:sz w:val="18"/>
          <w:szCs w:val="18"/>
          <w:lang w:val="en-US"/>
        </w:rPr>
        <w:t>MVC</w:t>
      </w:r>
      <w:r w:rsidRPr="001968E4">
        <w:rPr>
          <w:rFonts w:ascii="Verdana" w:hAnsi="Verdana"/>
          <w:sz w:val="18"/>
          <w:szCs w:val="18"/>
          <w:lang w:val="en-US"/>
        </w:rPr>
        <w:t xml:space="preserve"> controllers, configured controllers using Spring MVC annotations and configuration files. </w:t>
      </w:r>
    </w:p>
    <w:p w14:paraId="1CE9EECB"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Customized Restful Web Service using Spring </w:t>
      </w:r>
      <w:r w:rsidRPr="00CD3B19">
        <w:rPr>
          <w:rFonts w:ascii="Verdana" w:hAnsi="Verdana"/>
          <w:b/>
          <w:sz w:val="18"/>
          <w:szCs w:val="18"/>
          <w:lang w:val="en-US"/>
        </w:rPr>
        <w:t>Restful</w:t>
      </w:r>
      <w:r w:rsidRPr="001968E4">
        <w:rPr>
          <w:rFonts w:ascii="Verdana" w:hAnsi="Verdana"/>
          <w:sz w:val="18"/>
          <w:szCs w:val="18"/>
          <w:lang w:val="en-US"/>
        </w:rPr>
        <w:t xml:space="preserve"> API, sending </w:t>
      </w:r>
      <w:r w:rsidRPr="00CD3B19">
        <w:rPr>
          <w:rFonts w:ascii="Verdana" w:hAnsi="Verdana"/>
          <w:b/>
          <w:sz w:val="18"/>
          <w:szCs w:val="18"/>
          <w:lang w:val="en-US"/>
        </w:rPr>
        <w:t>JSON</w:t>
      </w:r>
      <w:r w:rsidRPr="001968E4">
        <w:rPr>
          <w:rFonts w:ascii="Verdana" w:hAnsi="Verdana"/>
          <w:sz w:val="18"/>
          <w:szCs w:val="18"/>
          <w:lang w:val="en-US"/>
        </w:rPr>
        <w:t xml:space="preserve"> format data packets between front-end and middle-tier controller.</w:t>
      </w:r>
    </w:p>
    <w:p w14:paraId="557A9BAA"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5BB2B241" w14:textId="77777777" w:rsidR="00DD2270" w:rsidRPr="00413989" w:rsidRDefault="00DD2270" w:rsidP="00BC7938">
      <w:pPr>
        <w:pStyle w:val="ListParagraph"/>
        <w:ind w:left="0"/>
        <w:jc w:val="both"/>
        <w:rPr>
          <w:rFonts w:ascii="Verdana" w:hAnsi="Verdana"/>
          <w:sz w:val="18"/>
          <w:szCs w:val="18"/>
        </w:rPr>
      </w:pPr>
    </w:p>
    <w:p w14:paraId="716D5E39" w14:textId="77777777" w:rsidR="00413989" w:rsidRDefault="00D05AEF" w:rsidP="00413989">
      <w:pPr>
        <w:jc w:val="both"/>
        <w:rPr>
          <w:rFonts w:ascii="Verdana" w:hAnsi="Verdana"/>
          <w:b/>
          <w:sz w:val="18"/>
          <w:szCs w:val="18"/>
          <w:u w:val="single"/>
        </w:rPr>
      </w:pPr>
      <w:r>
        <w:rPr>
          <w:rFonts w:ascii="Verdana" w:hAnsi="Verdana"/>
          <w:b/>
          <w:sz w:val="18"/>
          <w:szCs w:val="18"/>
          <w:u w:val="single"/>
        </w:rPr>
        <w:t>Environment</w:t>
      </w:r>
    </w:p>
    <w:p w14:paraId="0BC49F28" w14:textId="77777777" w:rsidR="00A15EE0" w:rsidRDefault="00A15EE0" w:rsidP="00413989">
      <w:pPr>
        <w:jc w:val="both"/>
        <w:rPr>
          <w:rFonts w:ascii="Verdana" w:hAnsi="Verdana"/>
          <w:sz w:val="18"/>
          <w:szCs w:val="18"/>
        </w:rPr>
      </w:pPr>
    </w:p>
    <w:p w14:paraId="111A6AF8" w14:textId="77777777" w:rsidR="00BC516B" w:rsidRPr="00DD2270" w:rsidRDefault="00BC516B" w:rsidP="00BC516B">
      <w:pPr>
        <w:pStyle w:val="ListParagraph"/>
        <w:ind w:left="0" w:firstLine="720"/>
        <w:jc w:val="both"/>
        <w:rPr>
          <w:rFonts w:ascii="Verdana" w:hAnsi="Verdana"/>
          <w:sz w:val="18"/>
          <w:szCs w:val="18"/>
        </w:rPr>
      </w:pPr>
      <w:r>
        <w:rPr>
          <w:rFonts w:ascii="Verdana" w:hAnsi="Verdana"/>
          <w:sz w:val="18"/>
          <w:szCs w:val="18"/>
          <w:lang w:val="en-US"/>
        </w:rPr>
        <w:t>J</w:t>
      </w:r>
      <w:r>
        <w:rPr>
          <w:rFonts w:ascii="Verdana" w:hAnsi="Verdana"/>
          <w:sz w:val="18"/>
          <w:szCs w:val="18"/>
        </w:rPr>
        <w:t xml:space="preserve">AVA, J2EE, Eclipse(IDE), Maven (Build Tool), </w:t>
      </w:r>
      <w:r w:rsidRPr="0008019D">
        <w:rPr>
          <w:rFonts w:ascii="Verdana" w:hAnsi="Verdana"/>
          <w:sz w:val="18"/>
          <w:szCs w:val="18"/>
        </w:rPr>
        <w:t>SOAP</w:t>
      </w:r>
      <w:r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Pr>
          <w:rFonts w:ascii="Verdana" w:hAnsi="Verdana"/>
          <w:sz w:val="18"/>
          <w:szCs w:val="18"/>
        </w:rPr>
        <w:t xml:space="preserve"> Altova XML Spy, Jenkins</w:t>
      </w:r>
      <w:r>
        <w:rPr>
          <w:rFonts w:ascii="Verdana" w:hAnsi="Verdana"/>
          <w:sz w:val="18"/>
          <w:szCs w:val="18"/>
          <w:lang w:val="en-US"/>
        </w:rPr>
        <w:t>,</w:t>
      </w:r>
      <w:r>
        <w:rPr>
          <w:rFonts w:ascii="Verdana" w:hAnsi="Verdana"/>
          <w:sz w:val="18"/>
          <w:szCs w:val="18"/>
        </w:rPr>
        <w:t xml:space="preserve"> </w:t>
      </w:r>
      <w:r w:rsidRPr="00413989">
        <w:rPr>
          <w:rFonts w:ascii="Verdana" w:hAnsi="Verdana"/>
          <w:sz w:val="18"/>
          <w:szCs w:val="18"/>
        </w:rPr>
        <w:t>Business Studio, Contivo Analyst 5.6, Eclipse, AMQ, IBM WMQ, Splunk, Agile Craft</w:t>
      </w:r>
      <w:r>
        <w:rPr>
          <w:rFonts w:ascii="Verdana" w:hAnsi="Verdana"/>
          <w:sz w:val="18"/>
          <w:szCs w:val="18"/>
        </w:rPr>
        <w:t>, JMS Tool, SVN, windows7.</w:t>
      </w:r>
    </w:p>
    <w:p w14:paraId="3D8670BB" w14:textId="77777777" w:rsidR="00D05AEF" w:rsidRPr="00405E9E" w:rsidRDefault="00D05AEF">
      <w:pPr>
        <w:jc w:val="both"/>
        <w:rPr>
          <w:rFonts w:ascii="Verdana" w:hAnsi="Verdana"/>
          <w:sz w:val="18"/>
          <w:szCs w:val="18"/>
        </w:rPr>
      </w:pPr>
    </w:p>
    <w:p w14:paraId="699F7818" w14:textId="77777777" w:rsidR="00D05AEF" w:rsidRDefault="00845227">
      <w:pPr>
        <w:jc w:val="both"/>
        <w:rPr>
          <w:rFonts w:ascii="Verdana" w:hAnsi="Verdana"/>
          <w:b/>
          <w:color w:val="000000"/>
          <w:sz w:val="18"/>
          <w:szCs w:val="18"/>
        </w:rPr>
      </w:pPr>
      <w:r>
        <w:rPr>
          <w:rFonts w:ascii="Verdana" w:hAnsi="Verdana"/>
          <w:b/>
          <w:color w:val="000000"/>
          <w:sz w:val="18"/>
          <w:szCs w:val="18"/>
        </w:rPr>
        <w:t>Client:</w:t>
      </w:r>
      <w:r w:rsidR="00251F17">
        <w:rPr>
          <w:rFonts w:ascii="Verdana" w:hAnsi="Verdana"/>
          <w:b/>
          <w:color w:val="000000"/>
          <w:sz w:val="18"/>
          <w:szCs w:val="18"/>
        </w:rPr>
        <w:t xml:space="preserve"> </w:t>
      </w:r>
      <w:r w:rsidR="00251F17" w:rsidRPr="00405E9E">
        <w:rPr>
          <w:rFonts w:ascii="Verdana" w:hAnsi="Verdana"/>
          <w:b/>
          <w:sz w:val="18"/>
          <w:szCs w:val="18"/>
        </w:rPr>
        <w:t>Black Hawk Community Bank</w:t>
      </w:r>
      <w:r w:rsidR="00251F17">
        <w:tab/>
      </w:r>
      <w:r w:rsidR="00251F17">
        <w:tab/>
      </w:r>
      <w:r w:rsidR="00251F17">
        <w:tab/>
      </w:r>
      <w:r w:rsidR="00D05AEF" w:rsidRPr="00EC55AF">
        <w:rPr>
          <w:rFonts w:ascii="Verdana" w:hAnsi="Verdana"/>
          <w:b/>
          <w:color w:val="000000"/>
          <w:sz w:val="18"/>
          <w:szCs w:val="18"/>
        </w:rPr>
        <w:tab/>
      </w:r>
      <w:r w:rsidR="0023178A">
        <w:rPr>
          <w:rFonts w:ascii="Verdana" w:hAnsi="Verdana"/>
          <w:b/>
          <w:color w:val="000000"/>
          <w:sz w:val="18"/>
          <w:szCs w:val="18"/>
        </w:rPr>
        <w:t xml:space="preserve">  </w:t>
      </w:r>
      <w:r w:rsidR="004A51D2">
        <w:rPr>
          <w:rFonts w:ascii="Verdana" w:hAnsi="Verdana"/>
          <w:b/>
          <w:color w:val="000000"/>
          <w:sz w:val="18"/>
          <w:szCs w:val="18"/>
        </w:rPr>
        <w:tab/>
      </w:r>
      <w:r w:rsidR="004A51D2">
        <w:rPr>
          <w:rFonts w:ascii="Verdana" w:hAnsi="Verdana"/>
          <w:b/>
          <w:color w:val="000000"/>
          <w:sz w:val="18"/>
          <w:szCs w:val="18"/>
        </w:rPr>
        <w:tab/>
      </w:r>
      <w:r w:rsidR="005C7094">
        <w:rPr>
          <w:rFonts w:ascii="Verdana" w:hAnsi="Verdana"/>
          <w:b/>
          <w:color w:val="000000"/>
          <w:sz w:val="18"/>
          <w:szCs w:val="18"/>
        </w:rPr>
        <w:t>April</w:t>
      </w:r>
      <w:r w:rsidR="00C2506D" w:rsidRPr="00EC55AF">
        <w:rPr>
          <w:rFonts w:ascii="Verdana" w:hAnsi="Verdana"/>
          <w:b/>
          <w:color w:val="000000"/>
          <w:sz w:val="18"/>
          <w:szCs w:val="18"/>
        </w:rPr>
        <w:t xml:space="preserve"> 201</w:t>
      </w:r>
      <w:r w:rsidR="005C7094">
        <w:rPr>
          <w:rFonts w:ascii="Verdana" w:hAnsi="Verdana"/>
          <w:b/>
          <w:color w:val="000000"/>
          <w:sz w:val="18"/>
          <w:szCs w:val="18"/>
        </w:rPr>
        <w:t>3</w:t>
      </w:r>
      <w:r w:rsidR="00D05AEF" w:rsidRPr="00EC55AF">
        <w:rPr>
          <w:rFonts w:ascii="Verdana" w:hAnsi="Verdana"/>
          <w:b/>
          <w:color w:val="000000"/>
          <w:sz w:val="18"/>
          <w:szCs w:val="18"/>
        </w:rPr>
        <w:t xml:space="preserve"> – </w:t>
      </w:r>
      <w:r w:rsidR="005C7094">
        <w:rPr>
          <w:rFonts w:ascii="Verdana" w:hAnsi="Verdana"/>
          <w:b/>
          <w:color w:val="000000"/>
          <w:sz w:val="18"/>
          <w:szCs w:val="18"/>
        </w:rPr>
        <w:t>June</w:t>
      </w:r>
      <w:r w:rsidR="00D05AEF" w:rsidRPr="00EC55AF">
        <w:rPr>
          <w:rFonts w:ascii="Verdana" w:hAnsi="Verdana"/>
          <w:b/>
          <w:color w:val="000000"/>
          <w:sz w:val="18"/>
          <w:szCs w:val="18"/>
        </w:rPr>
        <w:t xml:space="preserve"> 201</w:t>
      </w:r>
      <w:r w:rsidR="005C7094">
        <w:rPr>
          <w:rFonts w:ascii="Verdana" w:hAnsi="Verdana"/>
          <w:b/>
          <w:color w:val="000000"/>
          <w:sz w:val="18"/>
          <w:szCs w:val="18"/>
        </w:rPr>
        <w:t>4</w:t>
      </w:r>
    </w:p>
    <w:p w14:paraId="25CF1978" w14:textId="77777777" w:rsidR="00901E04" w:rsidRPr="00901E04" w:rsidRDefault="00901E04">
      <w:pPr>
        <w:jc w:val="both"/>
        <w:rPr>
          <w:rFonts w:ascii="Verdana" w:hAnsi="Verdana"/>
          <w:b/>
          <w:sz w:val="18"/>
          <w:szCs w:val="18"/>
        </w:rPr>
      </w:pPr>
      <w:r>
        <w:rPr>
          <w:rFonts w:ascii="Verdana" w:hAnsi="Verdana"/>
          <w:b/>
          <w:sz w:val="18"/>
          <w:szCs w:val="18"/>
        </w:rPr>
        <w:t>Company:</w:t>
      </w:r>
      <w:r w:rsidR="0023178A">
        <w:rPr>
          <w:rFonts w:ascii="Verdana" w:hAnsi="Verdana"/>
          <w:b/>
          <w:sz w:val="18"/>
          <w:szCs w:val="18"/>
        </w:rPr>
        <w:t xml:space="preserve"> KSAB Software</w:t>
      </w:r>
      <w:r>
        <w:rPr>
          <w:rFonts w:ascii="Verdana" w:hAnsi="Verdana"/>
          <w:b/>
          <w:sz w:val="18"/>
          <w:szCs w:val="18"/>
        </w:rPr>
        <w:t>, INDIA.</w:t>
      </w:r>
    </w:p>
    <w:p w14:paraId="1510E7E3" w14:textId="77777777" w:rsidR="00D05AEF" w:rsidRDefault="0023178A">
      <w:pPr>
        <w:jc w:val="both"/>
        <w:rPr>
          <w:rFonts w:ascii="Verdana" w:hAnsi="Verdana"/>
          <w:b/>
          <w:sz w:val="18"/>
          <w:szCs w:val="18"/>
        </w:rPr>
      </w:pPr>
      <w:r>
        <w:rPr>
          <w:rFonts w:ascii="Verdana" w:hAnsi="Verdana"/>
          <w:b/>
          <w:sz w:val="18"/>
          <w:szCs w:val="18"/>
        </w:rPr>
        <w:t xml:space="preserve">Title: </w:t>
      </w:r>
      <w:r w:rsidR="00D05AEF">
        <w:rPr>
          <w:rFonts w:ascii="Verdana" w:hAnsi="Verdana"/>
          <w:b/>
          <w:sz w:val="18"/>
          <w:szCs w:val="18"/>
        </w:rPr>
        <w:t>Software Engineer.</w:t>
      </w:r>
    </w:p>
    <w:p w14:paraId="449CBA65" w14:textId="77777777" w:rsidR="00A15EE0" w:rsidRDefault="00D05AEF">
      <w:pPr>
        <w:jc w:val="both"/>
        <w:rPr>
          <w:rFonts w:ascii="Verdana" w:hAnsi="Verdana"/>
          <w:b/>
          <w:color w:val="000000"/>
          <w:sz w:val="18"/>
          <w:szCs w:val="18"/>
        </w:rPr>
      </w:pPr>
      <w:r>
        <w:rPr>
          <w:rFonts w:ascii="Verdana" w:hAnsi="Verdana"/>
          <w:b/>
          <w:sz w:val="18"/>
          <w:szCs w:val="18"/>
        </w:rPr>
        <w:t>Project:</w:t>
      </w:r>
      <w:r w:rsidR="0023178A">
        <w:rPr>
          <w:rFonts w:ascii="Verdana" w:hAnsi="Verdana"/>
          <w:b/>
          <w:sz w:val="18"/>
          <w:szCs w:val="18"/>
        </w:rPr>
        <w:t xml:space="preserve"> </w:t>
      </w:r>
      <w:r w:rsidR="0023178A" w:rsidRPr="00405E9E">
        <w:rPr>
          <w:rFonts w:ascii="Verdana" w:hAnsi="Verdana"/>
          <w:b/>
          <w:sz w:val="18"/>
          <w:szCs w:val="18"/>
        </w:rPr>
        <w:t>Banking Customer Transaction System</w:t>
      </w:r>
      <w:r w:rsidR="0023178A" w:rsidRPr="00EC55AF">
        <w:rPr>
          <w:rFonts w:ascii="Verdana" w:hAnsi="Verdana"/>
          <w:b/>
          <w:color w:val="000000"/>
          <w:sz w:val="18"/>
          <w:szCs w:val="18"/>
        </w:rPr>
        <w:t xml:space="preserve">  </w:t>
      </w:r>
    </w:p>
    <w:p w14:paraId="4BA780BE" w14:textId="77777777" w:rsidR="00D05AEF" w:rsidRDefault="0023178A">
      <w:pPr>
        <w:jc w:val="both"/>
        <w:rPr>
          <w:rFonts w:ascii="Verdana" w:hAnsi="Verdana"/>
          <w:bCs/>
          <w:sz w:val="18"/>
          <w:szCs w:val="18"/>
        </w:rPr>
      </w:pPr>
      <w:r w:rsidRPr="00EC55AF">
        <w:rPr>
          <w:rFonts w:ascii="Verdana" w:hAnsi="Verdana"/>
          <w:b/>
          <w:color w:val="000000"/>
          <w:sz w:val="18"/>
          <w:szCs w:val="18"/>
        </w:rPr>
        <w:t xml:space="preserve">                        </w:t>
      </w:r>
    </w:p>
    <w:p w14:paraId="7402E0DF" w14:textId="77777777" w:rsidR="0023178A" w:rsidRPr="00405E9E" w:rsidRDefault="0023178A" w:rsidP="00405E9E">
      <w:pPr>
        <w:ind w:firstLine="720"/>
        <w:jc w:val="both"/>
        <w:rPr>
          <w:rFonts w:ascii="Verdana" w:hAnsi="Verdana"/>
          <w:sz w:val="18"/>
          <w:szCs w:val="18"/>
        </w:rPr>
      </w:pPr>
      <w:r w:rsidRPr="00405E9E">
        <w:rPr>
          <w:rFonts w:ascii="Verdana" w:hAnsi="Verdana"/>
          <w:sz w:val="18"/>
          <w:szCs w:val="18"/>
        </w:rPr>
        <w:t xml:space="preserve">This is a banking application system. The product is used by banking staff for maintaining the business functions like Credit cards, fixed deposits, checking accounts, savings accounts and loan management system. The services are provided by the bank staff to the bank customers. I was mainly working in the Registration &amp; Loan modules. In this application system customer account data and various loan information applied by the customers are stored in Oracle database tables. The various loan categories include Education Loan, Vehicle Loan, Land Loan, Agricultural Loan etc. Screens are provided to create customer accounts, update customer details, applying for new loans, repayments made by customers for the loan taken. Various reports can be generated to determine pending loan balances of customers. The reports can be generated using PDF format. </w:t>
      </w:r>
    </w:p>
    <w:p w14:paraId="2D79C1C6" w14:textId="77777777" w:rsidR="0023178A" w:rsidRDefault="0023178A">
      <w:pPr>
        <w:jc w:val="both"/>
      </w:pPr>
    </w:p>
    <w:p w14:paraId="330B9F06"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5FE077B4" w14:textId="77777777" w:rsidR="00A15EE0" w:rsidRDefault="00A15EE0">
      <w:pPr>
        <w:jc w:val="both"/>
        <w:rPr>
          <w:rFonts w:ascii="Verdana" w:hAnsi="Verdana"/>
          <w:sz w:val="18"/>
          <w:szCs w:val="18"/>
        </w:rPr>
      </w:pPr>
    </w:p>
    <w:p w14:paraId="415D1C0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Interacted with the Business Analyst to discuss Requirements and acted as first point of contact for Business Analyst Team for any changes or escalations.</w:t>
      </w:r>
    </w:p>
    <w:p w14:paraId="2C08A750"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6307641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3B19">
        <w:rPr>
          <w:rFonts w:ascii="Verdana" w:hAnsi="Verdana"/>
          <w:b/>
          <w:sz w:val="18"/>
          <w:szCs w:val="18"/>
          <w:lang w:val="en-US"/>
        </w:rPr>
        <w:t>JUnit, JMock Frameworks</w:t>
      </w:r>
      <w:r w:rsidRPr="001968E4">
        <w:rPr>
          <w:rFonts w:ascii="Verdana" w:hAnsi="Verdana"/>
          <w:sz w:val="18"/>
          <w:szCs w:val="18"/>
          <w:lang w:val="en-US"/>
        </w:rPr>
        <w:t xml:space="preserve"> were used for performing unit and integration testing by writing test cases.</w:t>
      </w:r>
    </w:p>
    <w:p w14:paraId="2D974010"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Followed </w:t>
      </w:r>
      <w:r w:rsidRPr="00CD3B19">
        <w:rPr>
          <w:rFonts w:ascii="Verdana" w:hAnsi="Verdana"/>
          <w:b/>
          <w:sz w:val="18"/>
          <w:szCs w:val="18"/>
          <w:lang w:val="en-US"/>
        </w:rPr>
        <w:t>Agile</w:t>
      </w:r>
      <w:r w:rsidRPr="001968E4">
        <w:rPr>
          <w:rFonts w:ascii="Verdana" w:hAnsi="Verdana"/>
          <w:sz w:val="18"/>
          <w:szCs w:val="18"/>
          <w:lang w:val="en-US"/>
        </w:rPr>
        <w:t xml:space="preserve"> Methodology in analyze, define, and document the application will support functional and business requirements. Coordinate these efforts with Functional Architects.</w:t>
      </w:r>
    </w:p>
    <w:p w14:paraId="1E8175C3"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Maven was used as a build tool. Also worked in an agile work environment.</w:t>
      </w:r>
    </w:p>
    <w:p w14:paraId="678F8C6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light weight business component and integrated applications using </w:t>
      </w:r>
      <w:r w:rsidR="00251F17" w:rsidRPr="00CD3B19">
        <w:rPr>
          <w:rFonts w:ascii="Verdana" w:hAnsi="Verdana"/>
          <w:b/>
          <w:sz w:val="18"/>
          <w:szCs w:val="18"/>
          <w:lang w:val="en-US"/>
        </w:rPr>
        <w:t>Struts</w:t>
      </w:r>
      <w:r w:rsidRPr="001968E4">
        <w:rPr>
          <w:rFonts w:ascii="Verdana" w:hAnsi="Verdana"/>
          <w:sz w:val="18"/>
          <w:szCs w:val="18"/>
          <w:lang w:val="en-US"/>
        </w:rPr>
        <w:t xml:space="preserve"> framework</w:t>
      </w:r>
      <w:r w:rsidR="00251F17" w:rsidRPr="001968E4">
        <w:rPr>
          <w:rFonts w:ascii="Verdana" w:hAnsi="Verdana"/>
          <w:sz w:val="18"/>
          <w:szCs w:val="18"/>
          <w:lang w:val="en-US"/>
        </w:rPr>
        <w:t xml:space="preserve"> </w:t>
      </w:r>
      <w:r w:rsidRPr="001968E4">
        <w:rPr>
          <w:rFonts w:ascii="Verdana" w:hAnsi="Verdana"/>
          <w:sz w:val="18"/>
          <w:szCs w:val="18"/>
          <w:lang w:val="en-US"/>
        </w:rPr>
        <w:t xml:space="preserve">Involved in Defect Fixing and after fixing we updated in </w:t>
      </w:r>
      <w:r w:rsidR="00CD7C92" w:rsidRPr="001968E4">
        <w:rPr>
          <w:rFonts w:ascii="Verdana" w:hAnsi="Verdana"/>
          <w:sz w:val="18"/>
          <w:szCs w:val="18"/>
          <w:lang w:val="en-US"/>
        </w:rPr>
        <w:t>Jira</w:t>
      </w:r>
      <w:r w:rsidRPr="001968E4">
        <w:rPr>
          <w:rFonts w:ascii="Verdana" w:hAnsi="Verdana"/>
          <w:sz w:val="18"/>
          <w:szCs w:val="18"/>
          <w:lang w:val="en-US"/>
        </w:rPr>
        <w:t>.</w:t>
      </w:r>
    </w:p>
    <w:p w14:paraId="090A786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Daily scrum meeting with client</w:t>
      </w:r>
    </w:p>
    <w:p w14:paraId="71BAD718"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Used S</w:t>
      </w:r>
      <w:r w:rsidR="00251F17" w:rsidRPr="001968E4">
        <w:rPr>
          <w:rFonts w:ascii="Verdana" w:hAnsi="Verdana"/>
          <w:sz w:val="18"/>
          <w:szCs w:val="18"/>
          <w:lang w:val="en-US"/>
        </w:rPr>
        <w:t>truts</w:t>
      </w:r>
      <w:r w:rsidRPr="001968E4">
        <w:rPr>
          <w:rFonts w:ascii="Verdana" w:hAnsi="Verdana"/>
          <w:sz w:val="18"/>
          <w:szCs w:val="18"/>
          <w:lang w:val="en-US"/>
        </w:rPr>
        <w:t xml:space="preserve"> framework for configuring the application.</w:t>
      </w:r>
    </w:p>
    <w:p w14:paraId="27DAAA5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Writing Flow files in </w:t>
      </w:r>
      <w:r w:rsidRPr="00CD3B19">
        <w:rPr>
          <w:rFonts w:ascii="Verdana" w:hAnsi="Verdana"/>
          <w:b/>
          <w:sz w:val="18"/>
          <w:szCs w:val="18"/>
          <w:lang w:val="en-US"/>
        </w:rPr>
        <w:t>S</w:t>
      </w:r>
      <w:r w:rsidR="00251F17" w:rsidRPr="00CD3B19">
        <w:rPr>
          <w:rFonts w:ascii="Verdana" w:hAnsi="Verdana"/>
          <w:b/>
          <w:sz w:val="18"/>
          <w:szCs w:val="18"/>
          <w:lang w:val="en-US"/>
        </w:rPr>
        <w:t>truts</w:t>
      </w:r>
    </w:p>
    <w:p w14:paraId="0AC5470A"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Involved in Writing JSP coding.</w:t>
      </w:r>
    </w:p>
    <w:p w14:paraId="4D42FB0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SQL and PL/SQL</w:t>
      </w:r>
      <w:r w:rsidRPr="001968E4">
        <w:rPr>
          <w:rFonts w:ascii="Verdana" w:hAnsi="Verdana"/>
          <w:sz w:val="18"/>
          <w:szCs w:val="18"/>
          <w:lang w:val="en-US"/>
        </w:rPr>
        <w:t xml:space="preserve"> Programming extensively to talk to Oracle database.</w:t>
      </w:r>
    </w:p>
    <w:p w14:paraId="1DA56F26"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6EA5C757"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Preparing Technical Requirement specifications and </w:t>
      </w:r>
      <w:r w:rsidRPr="00CD3B19">
        <w:rPr>
          <w:rFonts w:ascii="Verdana" w:hAnsi="Verdana"/>
          <w:b/>
          <w:sz w:val="18"/>
          <w:szCs w:val="18"/>
          <w:lang w:val="en-US"/>
        </w:rPr>
        <w:t>unit</w:t>
      </w:r>
      <w:r w:rsidRPr="001968E4">
        <w:rPr>
          <w:rFonts w:ascii="Verdana" w:hAnsi="Verdana"/>
          <w:sz w:val="18"/>
          <w:szCs w:val="18"/>
          <w:lang w:val="en-US"/>
        </w:rPr>
        <w:t xml:space="preserve"> test cases.</w:t>
      </w:r>
    </w:p>
    <w:p w14:paraId="68DD39D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Development of code as per the business requirements.</w:t>
      </w:r>
    </w:p>
    <w:p w14:paraId="0A008982"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Mentored co-developers with new technologies. Participated in Code reviews.</w:t>
      </w:r>
    </w:p>
    <w:p w14:paraId="51A7EDA2" w14:textId="77777777" w:rsidR="00405E9E" w:rsidRDefault="00405E9E" w:rsidP="00405E9E">
      <w:pPr>
        <w:pStyle w:val="ListParagraph"/>
        <w:ind w:left="360"/>
        <w:jc w:val="both"/>
        <w:rPr>
          <w:rFonts w:ascii="Verdana" w:hAnsi="Verdana"/>
          <w:b/>
          <w:sz w:val="18"/>
          <w:szCs w:val="18"/>
          <w:u w:val="single"/>
        </w:rPr>
      </w:pPr>
    </w:p>
    <w:p w14:paraId="32543C8A" w14:textId="77777777" w:rsidR="00D05AEF" w:rsidRDefault="00D05AEF">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4A3480E" w14:textId="77777777" w:rsidR="0032568D" w:rsidRDefault="0032568D">
      <w:pPr>
        <w:jc w:val="both"/>
        <w:rPr>
          <w:rFonts w:ascii="Verdana" w:hAnsi="Verdana"/>
          <w:sz w:val="18"/>
          <w:szCs w:val="18"/>
        </w:rPr>
      </w:pPr>
    </w:p>
    <w:p w14:paraId="67103DB1" w14:textId="77777777" w:rsidR="00D05AEF" w:rsidRDefault="00251F17">
      <w:pPr>
        <w:jc w:val="both"/>
        <w:rPr>
          <w:rFonts w:ascii="Verdana" w:hAnsi="Verdana"/>
          <w:b/>
          <w:sz w:val="18"/>
          <w:szCs w:val="18"/>
          <w:u w:val="single"/>
        </w:rPr>
      </w:pPr>
      <w:r w:rsidRPr="00405E9E">
        <w:rPr>
          <w:rFonts w:ascii="Verdana" w:hAnsi="Verdana"/>
          <w:sz w:val="18"/>
          <w:szCs w:val="18"/>
        </w:rPr>
        <w:t>Java,J2ee,Struts 1.2,</w:t>
      </w:r>
      <w:r w:rsidRPr="00251F17">
        <w:rPr>
          <w:rFonts w:ascii="Verdana" w:hAnsi="Verdana"/>
          <w:sz w:val="18"/>
          <w:szCs w:val="18"/>
        </w:rPr>
        <w:t xml:space="preserve"> </w:t>
      </w:r>
      <w:r>
        <w:rPr>
          <w:rFonts w:ascii="Verdana" w:hAnsi="Verdana"/>
          <w:sz w:val="18"/>
          <w:szCs w:val="18"/>
        </w:rPr>
        <w:t>Servlets, JSP</w:t>
      </w:r>
      <w:r w:rsidRPr="00405E9E">
        <w:rPr>
          <w:rFonts w:ascii="Verdana" w:hAnsi="Verdana"/>
          <w:sz w:val="18"/>
          <w:szCs w:val="18"/>
        </w:rPr>
        <w:t xml:space="preserve"> ,Mysql 5.5,Oracle 9i,HP Quality Center, Putty Jenkins, BMC Remedy, TOAD </w:t>
      </w:r>
      <w:r w:rsidR="00D05AEF">
        <w:rPr>
          <w:rFonts w:ascii="Verdana" w:hAnsi="Verdana"/>
          <w:sz w:val="18"/>
          <w:szCs w:val="18"/>
        </w:rPr>
        <w:t>SVN Agile Methodology and Windows 7.</w:t>
      </w:r>
    </w:p>
    <w:p w14:paraId="751B8BC2" w14:textId="77777777" w:rsidR="00D05AEF" w:rsidRDefault="00D05AEF">
      <w:pPr>
        <w:jc w:val="both"/>
        <w:rPr>
          <w:rFonts w:ascii="Verdana" w:hAnsi="Verdana"/>
          <w:b/>
          <w:sz w:val="18"/>
          <w:szCs w:val="18"/>
          <w:u w:val="single"/>
        </w:rPr>
      </w:pPr>
    </w:p>
    <w:p w14:paraId="3CCD9739" w14:textId="77777777" w:rsidR="00D05AEF" w:rsidRPr="00EC55AF" w:rsidRDefault="00D05AEF">
      <w:pPr>
        <w:jc w:val="both"/>
        <w:rPr>
          <w:rFonts w:ascii="Verdana" w:hAnsi="Verdana"/>
          <w:b/>
          <w:color w:val="000000"/>
          <w:sz w:val="18"/>
          <w:szCs w:val="18"/>
        </w:rPr>
      </w:pPr>
      <w:r w:rsidRPr="00EC55AF">
        <w:rPr>
          <w:rFonts w:ascii="Verdana" w:hAnsi="Verdana"/>
          <w:b/>
          <w:color w:val="000000"/>
          <w:sz w:val="18"/>
          <w:szCs w:val="18"/>
        </w:rPr>
        <w:t>Client:</w:t>
      </w:r>
      <w:r w:rsidRPr="00EC55AF">
        <w:rPr>
          <w:color w:val="000000"/>
        </w:rPr>
        <w:t xml:space="preserve"> </w:t>
      </w:r>
      <w:r w:rsidR="0023178A" w:rsidRPr="00405E9E">
        <w:rPr>
          <w:rFonts w:ascii="Verdana" w:hAnsi="Verdana"/>
          <w:b/>
          <w:sz w:val="18"/>
          <w:szCs w:val="18"/>
        </w:rPr>
        <w:t>Missouri Workers Compensation</w:t>
      </w:r>
      <w:r w:rsidR="0023178A" w:rsidRPr="00EC55AF">
        <w:rPr>
          <w:rFonts w:ascii="Verdana" w:hAnsi="Verdana"/>
          <w:b/>
          <w:color w:val="000000"/>
          <w:sz w:val="18"/>
          <w:szCs w:val="18"/>
        </w:rPr>
        <w:t xml:space="preserve"> </w:t>
      </w:r>
      <w:r w:rsidR="0023178A">
        <w:rPr>
          <w:rFonts w:ascii="Verdana" w:hAnsi="Verdana"/>
          <w:b/>
          <w:color w:val="000000"/>
          <w:sz w:val="18"/>
          <w:szCs w:val="18"/>
        </w:rPr>
        <w:t xml:space="preserve">      </w:t>
      </w:r>
      <w:r w:rsidR="00405E9E">
        <w:rPr>
          <w:rFonts w:ascii="Verdana" w:hAnsi="Verdana"/>
          <w:b/>
          <w:color w:val="000000"/>
          <w:sz w:val="18"/>
          <w:szCs w:val="18"/>
        </w:rPr>
        <w:t xml:space="preserve">       </w:t>
      </w:r>
      <w:r w:rsidR="00405E9E">
        <w:rPr>
          <w:rFonts w:ascii="Verdana" w:hAnsi="Verdana"/>
          <w:b/>
          <w:color w:val="000000"/>
          <w:sz w:val="18"/>
          <w:szCs w:val="18"/>
        </w:rPr>
        <w:tab/>
      </w:r>
      <w:r w:rsidRPr="00EC55AF">
        <w:rPr>
          <w:rFonts w:ascii="Verdana" w:hAnsi="Verdana"/>
          <w:b/>
          <w:color w:val="000000"/>
          <w:sz w:val="18"/>
          <w:szCs w:val="18"/>
        </w:rPr>
        <w:t xml:space="preserve">   </w:t>
      </w:r>
      <w:r w:rsidRPr="00EC55AF">
        <w:rPr>
          <w:rFonts w:ascii="Verdana" w:hAnsi="Verdana"/>
          <w:b/>
          <w:color w:val="000000"/>
          <w:sz w:val="18"/>
          <w:szCs w:val="18"/>
        </w:rPr>
        <w:tab/>
        <w:t xml:space="preserve">                  </w:t>
      </w:r>
      <w:r w:rsidR="00775EAE">
        <w:rPr>
          <w:rFonts w:ascii="Verdana" w:hAnsi="Verdana"/>
          <w:b/>
          <w:color w:val="000000"/>
          <w:sz w:val="18"/>
          <w:szCs w:val="18"/>
        </w:rPr>
        <w:t xml:space="preserve">                June </w:t>
      </w:r>
      <w:r w:rsidRPr="00EC55AF">
        <w:rPr>
          <w:rFonts w:ascii="Verdana" w:hAnsi="Verdana"/>
          <w:b/>
          <w:color w:val="000000"/>
          <w:sz w:val="18"/>
          <w:szCs w:val="18"/>
        </w:rPr>
        <w:t>20</w:t>
      </w:r>
      <w:r w:rsidR="00BB4393" w:rsidRPr="00EC55AF">
        <w:rPr>
          <w:rFonts w:ascii="Verdana" w:hAnsi="Verdana"/>
          <w:b/>
          <w:color w:val="000000"/>
          <w:sz w:val="18"/>
          <w:szCs w:val="18"/>
        </w:rPr>
        <w:t>1</w:t>
      </w:r>
      <w:r w:rsidR="00775EAE">
        <w:rPr>
          <w:rFonts w:ascii="Verdana" w:hAnsi="Verdana"/>
          <w:b/>
          <w:color w:val="000000"/>
          <w:sz w:val="18"/>
          <w:szCs w:val="18"/>
        </w:rPr>
        <w:t>2</w:t>
      </w:r>
      <w:r w:rsidRPr="00EC55AF">
        <w:rPr>
          <w:rFonts w:ascii="Verdana" w:hAnsi="Verdana"/>
          <w:b/>
          <w:color w:val="000000"/>
          <w:sz w:val="18"/>
          <w:szCs w:val="18"/>
        </w:rPr>
        <w:t>–</w:t>
      </w:r>
      <w:r w:rsidR="00A5464B" w:rsidRPr="00EC55AF">
        <w:rPr>
          <w:rFonts w:ascii="Verdana" w:hAnsi="Verdana"/>
          <w:b/>
          <w:color w:val="000000"/>
          <w:sz w:val="18"/>
          <w:szCs w:val="18"/>
        </w:rPr>
        <w:t xml:space="preserve"> </w:t>
      </w:r>
      <w:r w:rsidR="00C2506D" w:rsidRPr="00EC55AF">
        <w:rPr>
          <w:rFonts w:ascii="Verdana" w:hAnsi="Verdana"/>
          <w:b/>
          <w:color w:val="000000"/>
          <w:sz w:val="18"/>
          <w:szCs w:val="18"/>
        </w:rPr>
        <w:t>M</w:t>
      </w:r>
      <w:r w:rsidR="00775EAE">
        <w:rPr>
          <w:rFonts w:ascii="Verdana" w:hAnsi="Verdana"/>
          <w:b/>
          <w:color w:val="000000"/>
          <w:sz w:val="18"/>
          <w:szCs w:val="18"/>
        </w:rPr>
        <w:t xml:space="preserve">arch </w:t>
      </w:r>
      <w:r w:rsidR="00CA5136" w:rsidRPr="00EC55AF">
        <w:rPr>
          <w:rFonts w:ascii="Verdana" w:hAnsi="Verdana"/>
          <w:b/>
          <w:color w:val="000000"/>
          <w:sz w:val="18"/>
          <w:szCs w:val="18"/>
        </w:rPr>
        <w:t>201</w:t>
      </w:r>
      <w:r w:rsidR="00775EAE">
        <w:rPr>
          <w:rFonts w:ascii="Verdana" w:hAnsi="Verdana"/>
          <w:b/>
          <w:color w:val="000000"/>
          <w:sz w:val="18"/>
          <w:szCs w:val="18"/>
        </w:rPr>
        <w:t>3</w:t>
      </w:r>
    </w:p>
    <w:p w14:paraId="362F4863" w14:textId="77777777" w:rsidR="00D05AEF" w:rsidRDefault="00D05AEF">
      <w:pPr>
        <w:jc w:val="both"/>
        <w:rPr>
          <w:rFonts w:ascii="Verdana" w:hAnsi="Verdana"/>
          <w:b/>
          <w:sz w:val="18"/>
          <w:szCs w:val="18"/>
        </w:rPr>
      </w:pPr>
      <w:r>
        <w:rPr>
          <w:rFonts w:ascii="Verdana" w:hAnsi="Verdana"/>
          <w:b/>
          <w:sz w:val="18"/>
          <w:szCs w:val="18"/>
        </w:rPr>
        <w:t xml:space="preserve">Company: </w:t>
      </w:r>
      <w:r w:rsidR="0023178A">
        <w:rPr>
          <w:rFonts w:ascii="Verdana" w:hAnsi="Verdana"/>
          <w:b/>
          <w:sz w:val="18"/>
          <w:szCs w:val="18"/>
        </w:rPr>
        <w:t>KSAB Software</w:t>
      </w:r>
      <w:r>
        <w:rPr>
          <w:rFonts w:ascii="Verdana" w:hAnsi="Verdana"/>
          <w:b/>
          <w:sz w:val="18"/>
          <w:szCs w:val="18"/>
        </w:rPr>
        <w:t>, INDIA.</w:t>
      </w:r>
    </w:p>
    <w:p w14:paraId="4EF8E045" w14:textId="77777777" w:rsidR="00D05AEF" w:rsidRDefault="0023178A">
      <w:pPr>
        <w:jc w:val="both"/>
        <w:rPr>
          <w:rFonts w:ascii="Verdana" w:hAnsi="Verdana"/>
          <w:b/>
          <w:sz w:val="18"/>
          <w:szCs w:val="18"/>
        </w:rPr>
      </w:pPr>
      <w:r>
        <w:rPr>
          <w:rFonts w:ascii="Verdana" w:hAnsi="Verdana"/>
          <w:b/>
          <w:sz w:val="18"/>
          <w:szCs w:val="18"/>
        </w:rPr>
        <w:t xml:space="preserve">Title: </w:t>
      </w:r>
      <w:r w:rsidR="00D05AEF">
        <w:rPr>
          <w:rFonts w:ascii="Verdana" w:hAnsi="Verdana"/>
          <w:b/>
          <w:sz w:val="18"/>
          <w:szCs w:val="18"/>
        </w:rPr>
        <w:t>Software Engineer.</w:t>
      </w:r>
    </w:p>
    <w:p w14:paraId="3CC09CE5" w14:textId="77777777" w:rsidR="00D05AEF" w:rsidRDefault="00D05AEF">
      <w:pPr>
        <w:jc w:val="both"/>
        <w:rPr>
          <w:rFonts w:ascii="Verdana" w:hAnsi="Verdana"/>
          <w:b/>
          <w:sz w:val="18"/>
          <w:szCs w:val="18"/>
        </w:rPr>
      </w:pPr>
      <w:r>
        <w:rPr>
          <w:rFonts w:ascii="Verdana" w:hAnsi="Verdana"/>
          <w:b/>
          <w:sz w:val="18"/>
          <w:szCs w:val="18"/>
        </w:rPr>
        <w:t xml:space="preserve">Project: </w:t>
      </w:r>
      <w:r w:rsidR="0023178A" w:rsidRPr="00405E9E">
        <w:rPr>
          <w:rFonts w:ascii="Verdana" w:hAnsi="Verdana"/>
          <w:b/>
          <w:sz w:val="18"/>
          <w:szCs w:val="18"/>
        </w:rPr>
        <w:t>Workers Insurance Claim Processing</w:t>
      </w:r>
    </w:p>
    <w:p w14:paraId="444FD143" w14:textId="77777777" w:rsidR="0032568D" w:rsidRDefault="0032568D">
      <w:pPr>
        <w:jc w:val="both"/>
        <w:rPr>
          <w:rFonts w:ascii="Verdana" w:hAnsi="Verdana"/>
          <w:sz w:val="18"/>
          <w:szCs w:val="18"/>
        </w:rPr>
      </w:pPr>
    </w:p>
    <w:p w14:paraId="451BC989" w14:textId="77777777" w:rsidR="00D05AEF" w:rsidRDefault="00D05AEF">
      <w:pPr>
        <w:jc w:val="both"/>
        <w:rPr>
          <w:rFonts w:ascii="Verdana" w:hAnsi="Verdana"/>
          <w:sz w:val="18"/>
          <w:szCs w:val="18"/>
        </w:rPr>
      </w:pPr>
      <w:r>
        <w:rPr>
          <w:rFonts w:ascii="Verdana" w:hAnsi="Verdana"/>
          <w:sz w:val="18"/>
          <w:szCs w:val="18"/>
        </w:rPr>
        <w:t>The Alert Workflow allows the user to set up multiple Business rules such as Successor, SLA definitions, Incomplete Scheduled definitions and Application failure alerts. Escalation Service will generate the alerts based on the rules specified by the Alert workflow setup. The generated alerts will be fed to Tivoli for appropriate action such as opening a PMR and displaying the alert. The ability to define alert rules for Successor Events, incomplete scheduled Events, JCL-SLA jobs and Failed jobs.  Escalation Service will generate an alert based on the rules specified by the Alert workflow setup.  These alerts will provide the GNS Production Support Team the ability to react faster to failures in the GNS Mainframe space.</w:t>
      </w:r>
    </w:p>
    <w:p w14:paraId="560F7093" w14:textId="77777777" w:rsidR="00405E9E" w:rsidRPr="00405E9E" w:rsidRDefault="00405E9E">
      <w:pPr>
        <w:jc w:val="both"/>
        <w:rPr>
          <w:rFonts w:ascii="Verdana" w:hAnsi="Verdana"/>
          <w:sz w:val="18"/>
          <w:szCs w:val="18"/>
        </w:rPr>
      </w:pPr>
    </w:p>
    <w:p w14:paraId="295E8F25"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2BA64CD1" w14:textId="77777777" w:rsidR="0032568D" w:rsidRDefault="0032568D">
      <w:pPr>
        <w:jc w:val="both"/>
        <w:rPr>
          <w:rFonts w:ascii="Verdana" w:hAnsi="Verdana"/>
          <w:sz w:val="18"/>
          <w:szCs w:val="18"/>
        </w:rPr>
      </w:pPr>
    </w:p>
    <w:p w14:paraId="25DDC79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Interacted with the Business Analyst to discuss Requirements and acted as first point of contact for Business Analyst Team for any changes or escalations.</w:t>
      </w:r>
    </w:p>
    <w:p w14:paraId="483FBC22"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502145FC"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writing </w:t>
      </w:r>
      <w:r w:rsidRPr="00B374B8">
        <w:rPr>
          <w:rFonts w:ascii="Verdana" w:hAnsi="Verdana"/>
          <w:b/>
          <w:sz w:val="18"/>
          <w:szCs w:val="18"/>
          <w:lang w:val="en-US"/>
        </w:rPr>
        <w:t>JSP</w:t>
      </w:r>
      <w:r w:rsidRPr="001968E4">
        <w:rPr>
          <w:rFonts w:ascii="Verdana" w:hAnsi="Verdana"/>
          <w:sz w:val="18"/>
          <w:szCs w:val="18"/>
          <w:lang w:val="en-US"/>
        </w:rPr>
        <w:t xml:space="preserve"> pages.</w:t>
      </w:r>
    </w:p>
    <w:p w14:paraId="2786A206"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Struts 1.2</w:t>
      </w:r>
      <w:r w:rsidRPr="001968E4">
        <w:rPr>
          <w:rFonts w:ascii="Verdana" w:hAnsi="Verdana"/>
          <w:sz w:val="18"/>
          <w:szCs w:val="18"/>
          <w:lang w:val="en-US"/>
        </w:rPr>
        <w:t xml:space="preserve"> framework in web tire to handle user request</w:t>
      </w:r>
    </w:p>
    <w:p w14:paraId="730292F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Developed the Action classes, Action Form classes and configured the struts-config.xml file.</w:t>
      </w:r>
    </w:p>
    <w:p w14:paraId="44CD4FA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Used Struts-validator framework for form-validation and application error Handling.</w:t>
      </w:r>
    </w:p>
    <w:p w14:paraId="13754A1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integrating the business layer with </w:t>
      </w:r>
      <w:r w:rsidRPr="00B374B8">
        <w:rPr>
          <w:rFonts w:ascii="Verdana" w:hAnsi="Verdana"/>
          <w:b/>
          <w:sz w:val="18"/>
          <w:szCs w:val="18"/>
          <w:lang w:val="en-US"/>
        </w:rPr>
        <w:t>DAO</w:t>
      </w:r>
      <w:r w:rsidRPr="001968E4">
        <w:rPr>
          <w:rFonts w:ascii="Verdana" w:hAnsi="Verdana"/>
          <w:sz w:val="18"/>
          <w:szCs w:val="18"/>
          <w:lang w:val="en-US"/>
        </w:rPr>
        <w:t xml:space="preserve"> layer using </w:t>
      </w:r>
      <w:r w:rsidRPr="00B374B8">
        <w:rPr>
          <w:rFonts w:ascii="Verdana" w:hAnsi="Verdana"/>
          <w:b/>
          <w:sz w:val="18"/>
          <w:szCs w:val="18"/>
          <w:lang w:val="en-US"/>
        </w:rPr>
        <w:t>ORM</w:t>
      </w:r>
      <w:r w:rsidRPr="001968E4">
        <w:rPr>
          <w:rFonts w:ascii="Verdana" w:hAnsi="Verdana"/>
          <w:sz w:val="18"/>
          <w:szCs w:val="18"/>
          <w:lang w:val="en-US"/>
        </w:rPr>
        <w:t xml:space="preserve"> tool Hibernate.</w:t>
      </w:r>
    </w:p>
    <w:p w14:paraId="15A7B2A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Struts</w:t>
      </w:r>
      <w:r w:rsidRPr="001968E4">
        <w:rPr>
          <w:rFonts w:ascii="Verdana" w:hAnsi="Verdana"/>
          <w:sz w:val="18"/>
          <w:szCs w:val="18"/>
          <w:lang w:val="en-US"/>
        </w:rPr>
        <w:t xml:space="preserve"> framework for configuring the application.</w:t>
      </w:r>
    </w:p>
    <w:p w14:paraId="5D7CFB18"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SQL</w:t>
      </w:r>
      <w:r w:rsidRPr="001968E4">
        <w:rPr>
          <w:rFonts w:ascii="Verdana" w:hAnsi="Verdana"/>
          <w:sz w:val="18"/>
          <w:szCs w:val="18"/>
          <w:lang w:val="en-US"/>
        </w:rPr>
        <w:t xml:space="preserve"> and </w:t>
      </w:r>
      <w:r w:rsidRPr="00B374B8">
        <w:rPr>
          <w:rFonts w:ascii="Verdana" w:hAnsi="Verdana"/>
          <w:b/>
          <w:sz w:val="18"/>
          <w:szCs w:val="18"/>
          <w:lang w:val="en-US"/>
        </w:rPr>
        <w:t>PL/SQL</w:t>
      </w:r>
      <w:r w:rsidRPr="001968E4">
        <w:rPr>
          <w:rFonts w:ascii="Verdana" w:hAnsi="Verdana"/>
          <w:sz w:val="18"/>
          <w:szCs w:val="18"/>
          <w:lang w:val="en-US"/>
        </w:rPr>
        <w:t xml:space="preserve"> Programming extensively to talk to </w:t>
      </w:r>
      <w:r w:rsidRPr="00B374B8">
        <w:rPr>
          <w:rFonts w:ascii="Verdana" w:hAnsi="Verdana"/>
          <w:b/>
          <w:sz w:val="18"/>
          <w:szCs w:val="18"/>
          <w:lang w:val="en-US"/>
        </w:rPr>
        <w:t>Oracle</w:t>
      </w:r>
      <w:r w:rsidRPr="001968E4">
        <w:rPr>
          <w:rFonts w:ascii="Verdana" w:hAnsi="Verdana"/>
          <w:sz w:val="18"/>
          <w:szCs w:val="18"/>
          <w:lang w:val="en-US"/>
        </w:rPr>
        <w:t xml:space="preserve"> database.</w:t>
      </w:r>
    </w:p>
    <w:p w14:paraId="1EB9A66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Log4j</w:t>
      </w:r>
      <w:r w:rsidRPr="001968E4">
        <w:rPr>
          <w:rFonts w:ascii="Verdana" w:hAnsi="Verdana"/>
          <w:sz w:val="18"/>
          <w:szCs w:val="18"/>
          <w:lang w:val="en-US"/>
        </w:rPr>
        <w:t xml:space="preserve"> for </w:t>
      </w:r>
      <w:r w:rsidRPr="00B374B8">
        <w:rPr>
          <w:rFonts w:ascii="Verdana" w:hAnsi="Verdana"/>
          <w:b/>
          <w:sz w:val="18"/>
          <w:szCs w:val="18"/>
          <w:lang w:val="en-US"/>
        </w:rPr>
        <w:t>logging</w:t>
      </w:r>
      <w:r w:rsidRPr="001968E4">
        <w:rPr>
          <w:rFonts w:ascii="Verdana" w:hAnsi="Verdana"/>
          <w:sz w:val="18"/>
          <w:szCs w:val="18"/>
          <w:lang w:val="en-US"/>
        </w:rPr>
        <w:t xml:space="preserve"> errors, </w:t>
      </w:r>
      <w:r w:rsidRPr="00B374B8">
        <w:rPr>
          <w:rFonts w:ascii="Verdana" w:hAnsi="Verdana"/>
          <w:b/>
          <w:sz w:val="18"/>
          <w:szCs w:val="18"/>
          <w:lang w:val="en-US"/>
        </w:rPr>
        <w:t>messages</w:t>
      </w:r>
      <w:r w:rsidRPr="001968E4">
        <w:rPr>
          <w:rFonts w:ascii="Verdana" w:hAnsi="Verdana"/>
          <w:sz w:val="18"/>
          <w:szCs w:val="18"/>
          <w:lang w:val="en-US"/>
        </w:rPr>
        <w:t xml:space="preserve"> and </w:t>
      </w:r>
      <w:r w:rsidRPr="00B374B8">
        <w:rPr>
          <w:rFonts w:ascii="Verdana" w:hAnsi="Verdana"/>
          <w:b/>
          <w:sz w:val="18"/>
          <w:szCs w:val="18"/>
          <w:lang w:val="en-US"/>
        </w:rPr>
        <w:t>performance</w:t>
      </w:r>
      <w:r w:rsidRPr="001968E4">
        <w:rPr>
          <w:rFonts w:ascii="Verdana" w:hAnsi="Verdana"/>
          <w:sz w:val="18"/>
          <w:szCs w:val="18"/>
          <w:lang w:val="en-US"/>
        </w:rPr>
        <w:t xml:space="preserve"> logs.</w:t>
      </w:r>
    </w:p>
    <w:p w14:paraId="53329437"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Preparing Technical Requirement specifications and unit test cases.</w:t>
      </w:r>
    </w:p>
    <w:p w14:paraId="566CDC0B"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Development of code as per the business requirements.</w:t>
      </w:r>
    </w:p>
    <w:p w14:paraId="29427893"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Mentored co-developers with new technologies. Participated in Code reviews.</w:t>
      </w:r>
    </w:p>
    <w:p w14:paraId="76186C6D" w14:textId="77777777" w:rsidR="00D05AEF"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B374B8">
        <w:rPr>
          <w:rFonts w:ascii="Verdana" w:hAnsi="Verdana"/>
          <w:b/>
          <w:sz w:val="18"/>
          <w:szCs w:val="18"/>
          <w:lang w:val="en-US"/>
        </w:rPr>
        <w:t>JUnit</w:t>
      </w:r>
      <w:r w:rsidRPr="001968E4">
        <w:rPr>
          <w:rFonts w:ascii="Verdana" w:hAnsi="Verdana"/>
          <w:sz w:val="18"/>
          <w:szCs w:val="18"/>
          <w:lang w:val="en-US"/>
        </w:rPr>
        <w:t xml:space="preserve"> were used for performing unit and integration testing by writing test cases.</w:t>
      </w:r>
    </w:p>
    <w:p w14:paraId="22048750" w14:textId="77777777" w:rsidR="00405E9E" w:rsidRPr="00A15EE0" w:rsidRDefault="00405E9E" w:rsidP="00405E9E">
      <w:pPr>
        <w:pStyle w:val="ListParagraph"/>
        <w:ind w:left="360"/>
        <w:jc w:val="both"/>
        <w:rPr>
          <w:rFonts w:ascii="Verdana" w:hAnsi="Verdana"/>
          <w:b/>
          <w:sz w:val="18"/>
          <w:szCs w:val="18"/>
          <w:u w:val="single"/>
          <w:lang w:val="en-US"/>
        </w:rPr>
      </w:pPr>
    </w:p>
    <w:p w14:paraId="22C7C954" w14:textId="77777777" w:rsidR="00D05AEF" w:rsidRDefault="00D05AEF">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5835702" w14:textId="77777777" w:rsidR="00884863" w:rsidRDefault="00884863">
      <w:pPr>
        <w:jc w:val="both"/>
        <w:rPr>
          <w:rFonts w:ascii="Verdana" w:hAnsi="Verdana"/>
          <w:sz w:val="18"/>
          <w:szCs w:val="18"/>
        </w:rPr>
      </w:pPr>
    </w:p>
    <w:p w14:paraId="7AADCA1B" w14:textId="77777777" w:rsidR="00D05AEF" w:rsidRDefault="00D05AEF" w:rsidP="00884863">
      <w:pPr>
        <w:ind w:firstLine="720"/>
        <w:jc w:val="both"/>
        <w:rPr>
          <w:rFonts w:ascii="Verdana" w:hAnsi="Verdana"/>
          <w:sz w:val="18"/>
          <w:szCs w:val="18"/>
        </w:rPr>
      </w:pPr>
      <w:r>
        <w:rPr>
          <w:rFonts w:ascii="Verdana" w:hAnsi="Verdana"/>
          <w:sz w:val="18"/>
          <w:szCs w:val="18"/>
        </w:rPr>
        <w:t>Core Java, J2EE, Struts, Servlets, JSP,</w:t>
      </w:r>
      <w:r w:rsidRPr="00405E9E">
        <w:rPr>
          <w:rFonts w:ascii="Verdana" w:hAnsi="Verdana"/>
          <w:sz w:val="18"/>
          <w:szCs w:val="18"/>
        </w:rPr>
        <w:t xml:space="preserve"> </w:t>
      </w:r>
      <w:r>
        <w:rPr>
          <w:rFonts w:ascii="Verdana" w:hAnsi="Verdana"/>
          <w:sz w:val="18"/>
          <w:szCs w:val="18"/>
        </w:rPr>
        <w:t>Hibernate, Maven</w:t>
      </w:r>
      <w:r w:rsidR="00B67D8A">
        <w:rPr>
          <w:rFonts w:ascii="Verdana" w:hAnsi="Verdana"/>
          <w:sz w:val="18"/>
          <w:szCs w:val="18"/>
        </w:rPr>
        <w:t xml:space="preserve">, </w:t>
      </w:r>
      <w:r>
        <w:rPr>
          <w:rFonts w:ascii="Verdana" w:hAnsi="Verdana"/>
          <w:sz w:val="18"/>
          <w:szCs w:val="18"/>
        </w:rPr>
        <w:t>DB2, SVN and Windows XP Professionals.</w:t>
      </w:r>
    </w:p>
    <w:p w14:paraId="782F5A9A" w14:textId="77777777" w:rsidR="00F95689" w:rsidRDefault="00F95689">
      <w:pPr>
        <w:jc w:val="both"/>
        <w:rPr>
          <w:rFonts w:ascii="Verdana" w:hAnsi="Verdana"/>
          <w:sz w:val="18"/>
          <w:szCs w:val="18"/>
        </w:rPr>
      </w:pPr>
    </w:p>
    <w:p w14:paraId="4BB3BC42" w14:textId="77777777" w:rsidR="00D073AB" w:rsidRDefault="00D073AB">
      <w:pPr>
        <w:jc w:val="both"/>
        <w:rPr>
          <w:rFonts w:ascii="Verdana" w:hAnsi="Verdana"/>
          <w:sz w:val="18"/>
          <w:szCs w:val="18"/>
        </w:rPr>
      </w:pPr>
    </w:p>
    <w:p w14:paraId="494A029F" w14:textId="77777777" w:rsidR="00D073AB" w:rsidRPr="00E2284F" w:rsidRDefault="00D073AB" w:rsidP="00D073AB">
      <w:pPr>
        <w:jc w:val="both"/>
        <w:rPr>
          <w:rFonts w:ascii="Verdana" w:hAnsi="Verdana"/>
          <w:b/>
          <w:sz w:val="18"/>
          <w:szCs w:val="18"/>
        </w:rPr>
      </w:pPr>
      <w:r w:rsidRPr="00E2284F">
        <w:rPr>
          <w:rFonts w:ascii="Verdana" w:hAnsi="Verdana"/>
          <w:b/>
          <w:sz w:val="18"/>
          <w:szCs w:val="18"/>
        </w:rPr>
        <w:t>Client:</w:t>
      </w:r>
      <w:r w:rsidRPr="00E2284F">
        <w:t xml:space="preserve"> </w:t>
      </w:r>
      <w:r w:rsidR="00477F0A" w:rsidRPr="00405E9E">
        <w:rPr>
          <w:rFonts w:ascii="Verdana" w:hAnsi="Verdana"/>
          <w:b/>
          <w:sz w:val="18"/>
          <w:szCs w:val="18"/>
        </w:rPr>
        <w:t>Bharathidasan University Colleges</w:t>
      </w:r>
      <w:r w:rsidRPr="00E2284F">
        <w:rPr>
          <w:rFonts w:ascii="Verdana" w:hAnsi="Verdana"/>
          <w:b/>
          <w:sz w:val="18"/>
          <w:szCs w:val="18"/>
        </w:rPr>
        <w:tab/>
      </w:r>
      <w:r w:rsidRPr="00E2284F">
        <w:rPr>
          <w:rFonts w:ascii="Verdana" w:hAnsi="Verdana"/>
          <w:b/>
          <w:sz w:val="18"/>
          <w:szCs w:val="18"/>
        </w:rPr>
        <w:tab/>
      </w:r>
      <w:r w:rsidRPr="00E2284F">
        <w:rPr>
          <w:rFonts w:ascii="Verdana" w:hAnsi="Verdana"/>
          <w:b/>
          <w:sz w:val="18"/>
          <w:szCs w:val="18"/>
        </w:rPr>
        <w:tab/>
        <w:t xml:space="preserve">                                    </w:t>
      </w:r>
      <w:r w:rsidR="00435CEF">
        <w:rPr>
          <w:rFonts w:ascii="Verdana" w:hAnsi="Verdana"/>
          <w:b/>
          <w:sz w:val="18"/>
          <w:szCs w:val="18"/>
        </w:rPr>
        <w:t>Feb</w:t>
      </w:r>
      <w:r w:rsidRPr="00E2284F">
        <w:rPr>
          <w:rFonts w:ascii="Verdana" w:hAnsi="Verdana"/>
          <w:b/>
          <w:sz w:val="18"/>
          <w:szCs w:val="18"/>
        </w:rPr>
        <w:t xml:space="preserve"> </w:t>
      </w:r>
      <w:r w:rsidR="0036586E">
        <w:rPr>
          <w:rFonts w:ascii="Verdana" w:hAnsi="Verdana"/>
          <w:b/>
          <w:sz w:val="18"/>
          <w:szCs w:val="18"/>
        </w:rPr>
        <w:t>20</w:t>
      </w:r>
      <w:r w:rsidR="00435CEF">
        <w:rPr>
          <w:rFonts w:ascii="Verdana" w:hAnsi="Verdana"/>
          <w:b/>
          <w:sz w:val="18"/>
          <w:szCs w:val="18"/>
        </w:rPr>
        <w:t>11</w:t>
      </w:r>
      <w:r w:rsidRPr="00E2284F">
        <w:rPr>
          <w:rFonts w:ascii="Verdana" w:hAnsi="Verdana"/>
          <w:b/>
          <w:sz w:val="18"/>
          <w:szCs w:val="18"/>
        </w:rPr>
        <w:t xml:space="preserve"> – </w:t>
      </w:r>
      <w:r w:rsidR="00435CEF">
        <w:rPr>
          <w:rFonts w:ascii="Verdana" w:hAnsi="Verdana"/>
          <w:b/>
          <w:sz w:val="18"/>
          <w:szCs w:val="18"/>
        </w:rPr>
        <w:t xml:space="preserve">May </w:t>
      </w:r>
      <w:r w:rsidR="00E2284F" w:rsidRPr="00E2284F">
        <w:rPr>
          <w:rFonts w:ascii="Verdana" w:hAnsi="Verdana"/>
          <w:b/>
          <w:sz w:val="18"/>
          <w:szCs w:val="18"/>
        </w:rPr>
        <w:t>201</w:t>
      </w:r>
      <w:r w:rsidR="00435CEF">
        <w:rPr>
          <w:rFonts w:ascii="Verdana" w:hAnsi="Verdana"/>
          <w:b/>
          <w:sz w:val="18"/>
          <w:szCs w:val="18"/>
        </w:rPr>
        <w:t>2</w:t>
      </w:r>
    </w:p>
    <w:p w14:paraId="37537504" w14:textId="77777777" w:rsidR="00D073AB" w:rsidRDefault="00D073AB" w:rsidP="00D073AB">
      <w:pPr>
        <w:jc w:val="both"/>
        <w:rPr>
          <w:rFonts w:ascii="Verdana" w:hAnsi="Verdana"/>
          <w:b/>
          <w:sz w:val="18"/>
          <w:szCs w:val="18"/>
        </w:rPr>
      </w:pPr>
      <w:r>
        <w:rPr>
          <w:rFonts w:ascii="Verdana" w:hAnsi="Verdana"/>
          <w:b/>
          <w:sz w:val="18"/>
          <w:szCs w:val="18"/>
        </w:rPr>
        <w:t xml:space="preserve">Company: </w:t>
      </w:r>
      <w:r w:rsidR="00477F0A" w:rsidRPr="00405E9E">
        <w:rPr>
          <w:rFonts w:ascii="Verdana" w:hAnsi="Verdana"/>
          <w:b/>
          <w:sz w:val="18"/>
          <w:szCs w:val="18"/>
        </w:rPr>
        <w:t>KSAB Software</w:t>
      </w:r>
      <w:r w:rsidR="00CC0BDF" w:rsidRPr="00405E9E">
        <w:rPr>
          <w:bCs/>
          <w:sz w:val="18"/>
          <w:szCs w:val="18"/>
        </w:rPr>
        <w:t xml:space="preserve">, </w:t>
      </w:r>
      <w:r>
        <w:rPr>
          <w:rFonts w:ascii="Verdana" w:hAnsi="Verdana"/>
          <w:b/>
          <w:sz w:val="18"/>
          <w:szCs w:val="18"/>
        </w:rPr>
        <w:t>INDIA.</w:t>
      </w:r>
    </w:p>
    <w:p w14:paraId="17BCD978" w14:textId="77777777" w:rsidR="00D073AB" w:rsidRDefault="00D073AB" w:rsidP="00D073AB">
      <w:pPr>
        <w:jc w:val="both"/>
        <w:rPr>
          <w:rFonts w:ascii="Verdana" w:hAnsi="Verdana"/>
          <w:b/>
          <w:sz w:val="18"/>
          <w:szCs w:val="18"/>
        </w:rPr>
      </w:pPr>
      <w:r>
        <w:rPr>
          <w:rFonts w:ascii="Verdana" w:hAnsi="Verdana"/>
          <w:b/>
          <w:sz w:val="18"/>
          <w:szCs w:val="18"/>
        </w:rPr>
        <w:t>Title:  Software Engineer.</w:t>
      </w:r>
    </w:p>
    <w:p w14:paraId="42EFA137" w14:textId="77777777" w:rsidR="00D073AB" w:rsidRDefault="00D073AB" w:rsidP="00D073AB">
      <w:pPr>
        <w:jc w:val="both"/>
        <w:rPr>
          <w:rFonts w:ascii="Verdana" w:hAnsi="Verdana"/>
          <w:b/>
          <w:sz w:val="18"/>
          <w:szCs w:val="18"/>
        </w:rPr>
      </w:pPr>
      <w:r>
        <w:rPr>
          <w:rFonts w:ascii="Verdana" w:hAnsi="Verdana"/>
          <w:b/>
          <w:sz w:val="18"/>
          <w:szCs w:val="18"/>
        </w:rPr>
        <w:t xml:space="preserve">Project: </w:t>
      </w:r>
      <w:r w:rsidR="00477F0A" w:rsidRPr="00405E9E">
        <w:rPr>
          <w:rFonts w:ascii="Verdana" w:hAnsi="Verdana"/>
          <w:b/>
          <w:sz w:val="18"/>
          <w:szCs w:val="18"/>
        </w:rPr>
        <w:t>E-Library System</w:t>
      </w:r>
    </w:p>
    <w:p w14:paraId="7E08A5E6" w14:textId="77777777" w:rsidR="0032568D" w:rsidRDefault="0032568D" w:rsidP="00D073AB">
      <w:pPr>
        <w:jc w:val="both"/>
        <w:rPr>
          <w:rFonts w:ascii="Verdana" w:hAnsi="Verdana"/>
          <w:sz w:val="18"/>
          <w:szCs w:val="18"/>
        </w:rPr>
      </w:pPr>
    </w:p>
    <w:p w14:paraId="2CD1707A" w14:textId="77777777" w:rsidR="00405E9E" w:rsidRDefault="00477F0A" w:rsidP="00405E9E">
      <w:pPr>
        <w:ind w:firstLine="360"/>
        <w:jc w:val="both"/>
        <w:rPr>
          <w:rFonts w:ascii="Verdana" w:hAnsi="Verdana"/>
          <w:b/>
          <w:sz w:val="18"/>
          <w:szCs w:val="18"/>
          <w:u w:val="single"/>
        </w:rPr>
      </w:pPr>
      <w:r w:rsidRPr="00405E9E">
        <w:rPr>
          <w:rFonts w:ascii="Verdana" w:hAnsi="Verdana"/>
          <w:sz w:val="18"/>
          <w:szCs w:val="18"/>
        </w:rPr>
        <w:t>This project is used to organize the book details and facilitate the process of borrowing books. It helps to organize the library and automate all the operations done by the librarian. The user can have search for book details and borrow books. The librarian can add books and view borrower's details and look at the book list. The librarian will inform the user about his overdue. The users who have exceeded their borrowing period will be added into the block list and blocked from borrowing further books.</w:t>
      </w:r>
    </w:p>
    <w:p w14:paraId="79D4BED3" w14:textId="77777777" w:rsidR="0032568D" w:rsidRDefault="0032568D" w:rsidP="00405E9E">
      <w:pPr>
        <w:ind w:firstLine="360"/>
        <w:jc w:val="both"/>
        <w:rPr>
          <w:rFonts w:ascii="Verdana" w:hAnsi="Verdana"/>
          <w:b/>
          <w:sz w:val="18"/>
          <w:szCs w:val="18"/>
          <w:u w:val="single"/>
        </w:rPr>
      </w:pPr>
    </w:p>
    <w:p w14:paraId="71A9A1EE" w14:textId="77777777" w:rsidR="00D073AB" w:rsidRDefault="00D073AB" w:rsidP="00405E9E">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13B61C47" w14:textId="77777777" w:rsidR="0032568D" w:rsidRDefault="0032568D" w:rsidP="00405E9E">
      <w:pPr>
        <w:jc w:val="both"/>
        <w:rPr>
          <w:rFonts w:ascii="Verdana" w:hAnsi="Verdana"/>
          <w:sz w:val="18"/>
          <w:szCs w:val="18"/>
        </w:rPr>
      </w:pPr>
    </w:p>
    <w:p w14:paraId="4C678A2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Designed and implemented Java Classes, Interfaces, Model design, and interface layer design with other team members.</w:t>
      </w:r>
    </w:p>
    <w:p w14:paraId="3B2C33D7"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Developed </w:t>
      </w:r>
      <w:r w:rsidRPr="00CD3B19">
        <w:rPr>
          <w:rFonts w:ascii="Verdana" w:hAnsi="Verdana"/>
          <w:b/>
          <w:sz w:val="18"/>
          <w:szCs w:val="18"/>
          <w:lang w:val="en-US"/>
        </w:rPr>
        <w:t>JSP’s</w:t>
      </w:r>
      <w:r w:rsidRPr="001968E4">
        <w:rPr>
          <w:rFonts w:ascii="Verdana" w:hAnsi="Verdana"/>
          <w:sz w:val="18"/>
          <w:szCs w:val="18"/>
          <w:lang w:val="en-US"/>
        </w:rPr>
        <w:t xml:space="preserve"> and </w:t>
      </w:r>
      <w:r w:rsidRPr="00CD3B19">
        <w:rPr>
          <w:rFonts w:ascii="Verdana" w:hAnsi="Verdana"/>
          <w:b/>
          <w:sz w:val="18"/>
          <w:szCs w:val="18"/>
          <w:lang w:val="en-US"/>
        </w:rPr>
        <w:t>Servlets</w:t>
      </w:r>
      <w:r w:rsidRPr="001968E4">
        <w:rPr>
          <w:rFonts w:ascii="Verdana" w:hAnsi="Verdana"/>
          <w:sz w:val="18"/>
          <w:szCs w:val="18"/>
          <w:lang w:val="en-US"/>
        </w:rPr>
        <w:t xml:space="preserve"> to dynamically generate </w:t>
      </w:r>
      <w:r w:rsidRPr="00CD3B19">
        <w:rPr>
          <w:rFonts w:ascii="Verdana" w:hAnsi="Verdana"/>
          <w:b/>
          <w:sz w:val="18"/>
          <w:szCs w:val="18"/>
          <w:lang w:val="en-US"/>
        </w:rPr>
        <w:t>HTML</w:t>
      </w:r>
      <w:r w:rsidRPr="001968E4">
        <w:rPr>
          <w:rFonts w:ascii="Verdana" w:hAnsi="Verdana"/>
          <w:sz w:val="18"/>
          <w:szCs w:val="18"/>
          <w:lang w:val="en-US"/>
        </w:rPr>
        <w:t xml:space="preserve"> and display the data to the client side. Extensively used </w:t>
      </w:r>
      <w:r w:rsidRPr="00CD3B19">
        <w:rPr>
          <w:rFonts w:ascii="Verdana" w:hAnsi="Verdana"/>
          <w:b/>
          <w:sz w:val="18"/>
          <w:szCs w:val="18"/>
          <w:lang w:val="en-US"/>
        </w:rPr>
        <w:t>JSP</w:t>
      </w:r>
      <w:r w:rsidRPr="001968E4">
        <w:rPr>
          <w:rFonts w:ascii="Verdana" w:hAnsi="Verdana"/>
          <w:sz w:val="18"/>
          <w:szCs w:val="18"/>
          <w:lang w:val="en-US"/>
        </w:rPr>
        <w:t xml:space="preserve"> tag libraries.</w:t>
      </w:r>
    </w:p>
    <w:p w14:paraId="29CD9CFE"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writing services to write core logic for business processes. </w:t>
      </w:r>
    </w:p>
    <w:p w14:paraId="500C869A"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Involved in writing database queries, stored procedures, functions etc.</w:t>
      </w:r>
    </w:p>
    <w:p w14:paraId="0B94A2FB"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Java </w:t>
      </w:r>
      <w:r w:rsidRPr="00CD3B19">
        <w:rPr>
          <w:rFonts w:ascii="Verdana" w:hAnsi="Verdana"/>
          <w:b/>
          <w:sz w:val="18"/>
          <w:szCs w:val="18"/>
          <w:lang w:val="en-US"/>
        </w:rPr>
        <w:t>J2EE</w:t>
      </w:r>
      <w:r w:rsidRPr="001968E4">
        <w:rPr>
          <w:rFonts w:ascii="Verdana" w:hAnsi="Verdana"/>
          <w:sz w:val="18"/>
          <w:szCs w:val="18"/>
          <w:lang w:val="en-US"/>
        </w:rPr>
        <w:t xml:space="preserve"> design patterns. Involved in </w:t>
      </w:r>
      <w:r w:rsidRPr="00CD3B19">
        <w:rPr>
          <w:rFonts w:ascii="Verdana" w:hAnsi="Verdana"/>
          <w:b/>
          <w:sz w:val="18"/>
          <w:szCs w:val="18"/>
          <w:lang w:val="en-US"/>
        </w:rPr>
        <w:t>client</w:t>
      </w:r>
      <w:r w:rsidRPr="001968E4">
        <w:rPr>
          <w:rFonts w:ascii="Verdana" w:hAnsi="Verdana"/>
          <w:sz w:val="18"/>
          <w:szCs w:val="18"/>
          <w:lang w:val="en-US"/>
        </w:rPr>
        <w:t xml:space="preserve"> server side validations. </w:t>
      </w:r>
    </w:p>
    <w:p w14:paraId="603D3346"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writing </w:t>
      </w:r>
      <w:r w:rsidRPr="00CD3B19">
        <w:rPr>
          <w:rFonts w:ascii="Verdana" w:hAnsi="Verdana"/>
          <w:b/>
          <w:sz w:val="18"/>
          <w:szCs w:val="18"/>
          <w:lang w:val="en-US"/>
        </w:rPr>
        <w:t>JDBC</w:t>
      </w:r>
      <w:r w:rsidRPr="001968E4">
        <w:rPr>
          <w:rFonts w:ascii="Verdana" w:hAnsi="Verdana"/>
          <w:sz w:val="18"/>
          <w:szCs w:val="18"/>
          <w:lang w:val="en-US"/>
        </w:rPr>
        <w:t xml:space="preserve"> code to get data base connectivity. </w:t>
      </w:r>
    </w:p>
    <w:p w14:paraId="26E4F832"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Implemented server side validations and developed model classes. </w:t>
      </w:r>
    </w:p>
    <w:p w14:paraId="391261FE"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the Database structuring and Tables creation needed for the project. </w:t>
      </w:r>
    </w:p>
    <w:p w14:paraId="1146203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Instrumental in tuning the framework to meet the performance standards.</w:t>
      </w:r>
    </w:p>
    <w:p w14:paraId="4A4EE11B"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Designed and developed web-based software using </w:t>
      </w:r>
      <w:r w:rsidRPr="00CD3B19">
        <w:rPr>
          <w:rFonts w:ascii="Verdana" w:hAnsi="Verdana"/>
          <w:b/>
          <w:sz w:val="18"/>
          <w:szCs w:val="18"/>
          <w:lang w:val="en-US"/>
        </w:rPr>
        <w:t>STRUTS</w:t>
      </w:r>
      <w:r w:rsidRPr="001968E4">
        <w:rPr>
          <w:rFonts w:ascii="Verdana" w:hAnsi="Verdana"/>
          <w:sz w:val="18"/>
          <w:szCs w:val="18"/>
          <w:lang w:val="en-US"/>
        </w:rPr>
        <w:t xml:space="preserve"> MVC Framework.</w:t>
      </w:r>
    </w:p>
    <w:p w14:paraId="4F1E9DB4"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Java Script to handle asynchronous requests, and </w:t>
      </w:r>
      <w:r w:rsidRPr="00CD3B19">
        <w:rPr>
          <w:rFonts w:ascii="Verdana" w:hAnsi="Verdana"/>
          <w:b/>
          <w:sz w:val="18"/>
          <w:szCs w:val="18"/>
          <w:lang w:val="en-US"/>
        </w:rPr>
        <w:t>CSS</w:t>
      </w:r>
      <w:r w:rsidRPr="001968E4">
        <w:rPr>
          <w:rFonts w:ascii="Verdana" w:hAnsi="Verdana"/>
          <w:sz w:val="18"/>
          <w:szCs w:val="18"/>
          <w:lang w:val="en-US"/>
        </w:rPr>
        <w:t xml:space="preserve"> was used to keep uniformly in look of the application.</w:t>
      </w:r>
    </w:p>
    <w:p w14:paraId="6494D483"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CD3B19">
        <w:rPr>
          <w:rFonts w:ascii="Verdana" w:hAnsi="Verdana"/>
          <w:b/>
          <w:sz w:val="18"/>
          <w:szCs w:val="18"/>
          <w:lang w:val="en-US"/>
        </w:rPr>
        <w:t>EJBs</w:t>
      </w:r>
      <w:r w:rsidRPr="001968E4">
        <w:rPr>
          <w:rFonts w:ascii="Verdana" w:hAnsi="Verdana"/>
          <w:sz w:val="18"/>
          <w:szCs w:val="18"/>
          <w:lang w:val="en-US"/>
        </w:rPr>
        <w:t xml:space="preserve"> in the application and developed Session beans for the business logic at the middle tier level.</w:t>
      </w:r>
    </w:p>
    <w:p w14:paraId="3CA9826D"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Created Test plan documents and testing using Junit Framework.</w:t>
      </w:r>
    </w:p>
    <w:p w14:paraId="4DFD6B76"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JAXB</w:t>
      </w:r>
      <w:r w:rsidRPr="001968E4">
        <w:rPr>
          <w:rFonts w:ascii="Verdana" w:hAnsi="Verdana"/>
          <w:sz w:val="18"/>
          <w:szCs w:val="18"/>
          <w:lang w:val="en-US"/>
        </w:rPr>
        <w:t xml:space="preserve"> parser for parsing valid .xml files as defined by XSD.</w:t>
      </w:r>
    </w:p>
    <w:p w14:paraId="0E105BDF"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Created and modified Stored Procedures, Functions and Triggers Complex </w:t>
      </w:r>
      <w:r w:rsidRPr="00CD3B19">
        <w:rPr>
          <w:rFonts w:ascii="Verdana" w:hAnsi="Verdana"/>
          <w:b/>
          <w:sz w:val="18"/>
          <w:szCs w:val="18"/>
          <w:lang w:val="en-US"/>
        </w:rPr>
        <w:t>SQL</w:t>
      </w:r>
      <w:r w:rsidRPr="001968E4">
        <w:rPr>
          <w:rFonts w:ascii="Verdana" w:hAnsi="Verdana"/>
          <w:sz w:val="18"/>
          <w:szCs w:val="18"/>
          <w:lang w:val="en-US"/>
        </w:rPr>
        <w:t xml:space="preserve"> Commands for the application using PL/SQL.</w:t>
      </w:r>
    </w:p>
    <w:p w14:paraId="24A130DC"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Monitored the error logs using </w:t>
      </w:r>
      <w:r w:rsidRPr="00CD3B19">
        <w:rPr>
          <w:rFonts w:ascii="Verdana" w:hAnsi="Verdana"/>
          <w:b/>
          <w:sz w:val="18"/>
          <w:szCs w:val="18"/>
          <w:lang w:val="en-US"/>
        </w:rPr>
        <w:t>Log4j</w:t>
      </w:r>
      <w:r w:rsidRPr="001968E4">
        <w:rPr>
          <w:rFonts w:ascii="Verdana" w:hAnsi="Verdana"/>
          <w:sz w:val="18"/>
          <w:szCs w:val="18"/>
          <w:lang w:val="en-US"/>
        </w:rPr>
        <w:t xml:space="preserve"> and fixed the problems.</w:t>
      </w:r>
    </w:p>
    <w:p w14:paraId="56DC4043"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Designed </w:t>
      </w:r>
      <w:r w:rsidRPr="00CD3B19">
        <w:rPr>
          <w:rFonts w:ascii="Verdana" w:hAnsi="Verdana"/>
          <w:b/>
          <w:sz w:val="18"/>
          <w:szCs w:val="18"/>
          <w:lang w:val="en-US"/>
        </w:rPr>
        <w:t>JDBC</w:t>
      </w:r>
      <w:r w:rsidRPr="001968E4">
        <w:rPr>
          <w:rFonts w:ascii="Verdana" w:hAnsi="Verdana"/>
          <w:sz w:val="18"/>
          <w:szCs w:val="18"/>
          <w:lang w:val="en-US"/>
        </w:rPr>
        <w:t xml:space="preserve"> Connection for data retrieval and updating purpose, also developed connection pool to avoid waiting time for database connection.</w:t>
      </w:r>
    </w:p>
    <w:p w14:paraId="5A9A2A1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Used Tomcat server for application development with Eclipse.</w:t>
      </w:r>
    </w:p>
    <w:p w14:paraId="674DE02A" w14:textId="77777777" w:rsidR="001968E4" w:rsidRPr="001968E4" w:rsidRDefault="001968E4" w:rsidP="001968E4">
      <w:pPr>
        <w:pStyle w:val="ListParagraph"/>
        <w:shd w:val="clear" w:color="auto" w:fill="FFFFFF"/>
        <w:suppressAutoHyphens w:val="0"/>
        <w:contextualSpacing/>
        <w:rPr>
          <w:rFonts w:ascii="Verdana" w:hAnsi="Verdana"/>
          <w:sz w:val="18"/>
          <w:szCs w:val="18"/>
          <w:lang w:val="en-US"/>
        </w:rPr>
      </w:pPr>
    </w:p>
    <w:p w14:paraId="319D985B" w14:textId="77777777" w:rsidR="00D073AB" w:rsidRDefault="00D073AB" w:rsidP="00D073AB">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05EAA085" w14:textId="77777777" w:rsidR="0032568D" w:rsidRDefault="0032568D" w:rsidP="00D073AB">
      <w:pPr>
        <w:jc w:val="both"/>
        <w:rPr>
          <w:rFonts w:ascii="Verdana" w:hAnsi="Verdana"/>
          <w:sz w:val="18"/>
          <w:szCs w:val="18"/>
        </w:rPr>
      </w:pPr>
    </w:p>
    <w:p w14:paraId="151CD068" w14:textId="77777777" w:rsidR="00D05AEF" w:rsidRDefault="00D073AB" w:rsidP="001968E4">
      <w:pPr>
        <w:ind w:firstLine="720"/>
        <w:rPr>
          <w:rFonts w:ascii="Verdana" w:hAnsi="Verdana"/>
          <w:b/>
          <w:sz w:val="18"/>
          <w:szCs w:val="18"/>
        </w:rPr>
      </w:pPr>
      <w:r>
        <w:rPr>
          <w:rFonts w:ascii="Verdana" w:hAnsi="Verdana"/>
          <w:sz w:val="18"/>
          <w:szCs w:val="18"/>
        </w:rPr>
        <w:t>JAVA, J2EE, Struts, Servlets, JSP, Hibernate, Eclipse, Tomcat, Oracle Database, SVN and Windows XP Professionals.</w:t>
      </w:r>
    </w:p>
    <w:sectPr w:rsidR="00D05AEF" w:rsidSect="00BB659A">
      <w:type w:val="continuous"/>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80BA" w14:textId="77777777" w:rsidR="00A272DA" w:rsidRDefault="00A272DA">
      <w:r>
        <w:separator/>
      </w:r>
    </w:p>
  </w:endnote>
  <w:endnote w:type="continuationSeparator" w:id="0">
    <w:p w14:paraId="5265C27C" w14:textId="77777777" w:rsidR="00A272DA" w:rsidRDefault="00A2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956A" w14:textId="77777777" w:rsidR="00D05AEF" w:rsidRDefault="00D05AEF">
    <w:pPr>
      <w:pStyle w:val="Footer"/>
      <w:pBdr>
        <w:top w:val="single" w:sz="4" w:space="1" w:color="C0C0C0"/>
      </w:pBdr>
    </w:pPr>
    <w:r>
      <w:fldChar w:fldCharType="begin"/>
    </w:r>
    <w:r>
      <w:instrText xml:space="preserve"> PAGE </w:instrText>
    </w:r>
    <w:r>
      <w:fldChar w:fldCharType="separate"/>
    </w:r>
    <w:r w:rsidR="00996175">
      <w:rPr>
        <w:noProof/>
      </w:rPr>
      <w:t>1</w:t>
    </w:r>
    <w:r>
      <w:fldChar w:fldCharType="end"/>
    </w:r>
    <w:r>
      <w:rPr>
        <w:b/>
      </w:rPr>
      <w:t xml:space="preserve"> | </w:t>
    </w:r>
    <w:r>
      <w:rPr>
        <w:color w:val="7F7F7F"/>
        <w:spacing w:val="60"/>
      </w:rPr>
      <w:t>Page</w:t>
    </w:r>
  </w:p>
  <w:p w14:paraId="4049BDCD" w14:textId="77777777" w:rsidR="00D05AEF" w:rsidRDefault="00D0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B725" w14:textId="77777777" w:rsidR="00A272DA" w:rsidRDefault="00A272DA">
      <w:r>
        <w:separator/>
      </w:r>
    </w:p>
  </w:footnote>
  <w:footnote w:type="continuationSeparator" w:id="0">
    <w:p w14:paraId="637310A2" w14:textId="77777777" w:rsidR="00A272DA" w:rsidRDefault="00A27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445F" w14:textId="77777777" w:rsidR="00D05AEF" w:rsidRDefault="00D05AE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00A0BAA"/>
    <w:lvl w:ilvl="0">
      <w:numFmt w:val="decimal"/>
      <w:lvlText w:val="*"/>
      <w:lvlJc w:val="left"/>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multilevel"/>
    <w:tmpl w:val="00000003"/>
    <w:name w:val="WWNum1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0000004"/>
    <w:multiLevelType w:val="multilevel"/>
    <w:tmpl w:val="00000004"/>
    <w:name w:val="WWNum2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5"/>
    <w:multiLevelType w:val="multilevel"/>
    <w:tmpl w:val="00000005"/>
    <w:name w:val="WWNum2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6"/>
    <w:multiLevelType w:val="multilevel"/>
    <w:tmpl w:val="00000006"/>
    <w:name w:val="WWNum22"/>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7" w15:restartNumberingAfterBreak="0">
    <w:nsid w:val="00000007"/>
    <w:multiLevelType w:val="multilevel"/>
    <w:tmpl w:val="00000007"/>
    <w:name w:val="WWNum24"/>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6"/>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10" w15:restartNumberingAfterBreak="0">
    <w:nsid w:val="0000000A"/>
    <w:multiLevelType w:val="multilevel"/>
    <w:tmpl w:val="0000000A"/>
    <w:name w:val="WWNum2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2E246C7"/>
    <w:multiLevelType w:val="hybridMultilevel"/>
    <w:tmpl w:val="F64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37ADB"/>
    <w:multiLevelType w:val="hybridMultilevel"/>
    <w:tmpl w:val="F83E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917377"/>
    <w:multiLevelType w:val="multilevel"/>
    <w:tmpl w:val="BC8E4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E0E6D"/>
    <w:multiLevelType w:val="multilevel"/>
    <w:tmpl w:val="31004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64647C"/>
    <w:multiLevelType w:val="hybridMultilevel"/>
    <w:tmpl w:val="A6C8BD9A"/>
    <w:lvl w:ilvl="0" w:tplc="00000004">
      <w:start w:val="1"/>
      <w:numFmt w:val="bullet"/>
      <w:lvlText w:val=""/>
      <w:lvlJc w:val="left"/>
      <w:pPr>
        <w:ind w:left="720" w:hanging="360"/>
      </w:pPr>
      <w:rPr>
        <w:rFonts w:ascii="Symbol" w:hAnsi="Symbol" w:cs="Wingdings"/>
        <w:color w:val="000000"/>
        <w:szCs w:val="22"/>
        <w:lang w:val="es-E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82D7621"/>
    <w:multiLevelType w:val="hybridMultilevel"/>
    <w:tmpl w:val="6CEC0F0E"/>
    <w:lvl w:ilvl="0" w:tplc="DCEAA6C0">
      <w:start w:val="1"/>
      <w:numFmt w:val="decimal"/>
      <w:lvlText w:val="%1."/>
      <w:lvlJc w:val="left"/>
      <w:pPr>
        <w:ind w:left="720" w:hanging="360"/>
      </w:pPr>
      <w:rPr>
        <w:rFonts w:ascii="Trebuchet MS" w:eastAsia="Times New Roman" w:hAnsi="Trebuchet MS"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A2CD8"/>
    <w:multiLevelType w:val="hybridMultilevel"/>
    <w:tmpl w:val="3E34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E2EAE"/>
    <w:multiLevelType w:val="hybridMultilevel"/>
    <w:tmpl w:val="89B69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D0A46"/>
    <w:multiLevelType w:val="hybridMultilevel"/>
    <w:tmpl w:val="7C72A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C63470"/>
    <w:multiLevelType w:val="hybridMultilevel"/>
    <w:tmpl w:val="CEB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E60"/>
    <w:multiLevelType w:val="hybridMultilevel"/>
    <w:tmpl w:val="868A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0599E"/>
    <w:multiLevelType w:val="hybridMultilevel"/>
    <w:tmpl w:val="0638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5743B8"/>
    <w:multiLevelType w:val="multilevel"/>
    <w:tmpl w:val="6472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84414"/>
    <w:multiLevelType w:val="hybridMultilevel"/>
    <w:tmpl w:val="112A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238BC"/>
    <w:multiLevelType w:val="hybridMultilevel"/>
    <w:tmpl w:val="DF2C2EEE"/>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6C1C2FB9"/>
    <w:multiLevelType w:val="hybridMultilevel"/>
    <w:tmpl w:val="2348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04E3A"/>
    <w:multiLevelType w:val="hybridMultilevel"/>
    <w:tmpl w:val="903A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B025EC2"/>
    <w:multiLevelType w:val="multilevel"/>
    <w:tmpl w:val="8E5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45545"/>
    <w:multiLevelType w:val="hybridMultilevel"/>
    <w:tmpl w:val="65087E7A"/>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0" w15:restartNumberingAfterBreak="0">
    <w:nsid w:val="7FA949EE"/>
    <w:multiLevelType w:val="multilevel"/>
    <w:tmpl w:val="FC7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95788">
    <w:abstractNumId w:val="1"/>
  </w:num>
  <w:num w:numId="2" w16cid:durableId="1925145945">
    <w:abstractNumId w:val="2"/>
  </w:num>
  <w:num w:numId="3" w16cid:durableId="1628243555">
    <w:abstractNumId w:val="3"/>
  </w:num>
  <w:num w:numId="4" w16cid:durableId="866523929">
    <w:abstractNumId w:val="4"/>
  </w:num>
  <w:num w:numId="5" w16cid:durableId="878277442">
    <w:abstractNumId w:val="5"/>
  </w:num>
  <w:num w:numId="6" w16cid:durableId="1938169392">
    <w:abstractNumId w:val="6"/>
  </w:num>
  <w:num w:numId="7" w16cid:durableId="1600285925">
    <w:abstractNumId w:val="7"/>
  </w:num>
  <w:num w:numId="8" w16cid:durableId="1539394620">
    <w:abstractNumId w:val="8"/>
  </w:num>
  <w:num w:numId="9" w16cid:durableId="1678269435">
    <w:abstractNumId w:val="9"/>
  </w:num>
  <w:num w:numId="10" w16cid:durableId="64307698">
    <w:abstractNumId w:val="10"/>
  </w:num>
  <w:num w:numId="11" w16cid:durableId="723600501">
    <w:abstractNumId w:val="26"/>
  </w:num>
  <w:num w:numId="12" w16cid:durableId="107704550">
    <w:abstractNumId w:val="0"/>
    <w:lvlOverride w:ilvl="0">
      <w:lvl w:ilvl="0">
        <w:start w:val="1"/>
        <w:numFmt w:val="bullet"/>
        <w:lvlText w:val="%1"/>
        <w:legacy w:legacy="1" w:legacySpace="0" w:legacyIndent="360"/>
        <w:lvlJc w:val="left"/>
        <w:pPr>
          <w:ind w:left="720" w:hanging="360"/>
        </w:pPr>
        <w:rPr>
          <w:rFonts w:ascii="Symbol" w:hAnsi="Symbol" w:hint="default"/>
          <w:sz w:val="20"/>
          <w:szCs w:val="20"/>
        </w:rPr>
      </w:lvl>
    </w:lvlOverride>
  </w:num>
  <w:num w:numId="13" w16cid:durableId="2133159860">
    <w:abstractNumId w:val="14"/>
  </w:num>
  <w:num w:numId="14" w16cid:durableId="420222739">
    <w:abstractNumId w:val="11"/>
  </w:num>
  <w:num w:numId="15" w16cid:durableId="1645695462">
    <w:abstractNumId w:val="2"/>
  </w:num>
  <w:num w:numId="16" w16cid:durableId="427775916">
    <w:abstractNumId w:val="19"/>
  </w:num>
  <w:num w:numId="17" w16cid:durableId="1019352172">
    <w:abstractNumId w:val="25"/>
  </w:num>
  <w:num w:numId="18" w16cid:durableId="522089735">
    <w:abstractNumId w:val="29"/>
  </w:num>
  <w:num w:numId="19" w16cid:durableId="1382972335">
    <w:abstractNumId w:val="15"/>
  </w:num>
  <w:num w:numId="20" w16cid:durableId="1108433185">
    <w:abstractNumId w:val="22"/>
  </w:num>
  <w:num w:numId="21" w16cid:durableId="422459336">
    <w:abstractNumId w:val="27"/>
  </w:num>
  <w:num w:numId="22" w16cid:durableId="898244598">
    <w:abstractNumId w:val="24"/>
  </w:num>
  <w:num w:numId="23" w16cid:durableId="1246888213">
    <w:abstractNumId w:val="30"/>
  </w:num>
  <w:num w:numId="24" w16cid:durableId="1106270980">
    <w:abstractNumId w:val="21"/>
  </w:num>
  <w:num w:numId="25" w16cid:durableId="1988168851">
    <w:abstractNumId w:val="18"/>
  </w:num>
  <w:num w:numId="26" w16cid:durableId="102069886">
    <w:abstractNumId w:val="17"/>
  </w:num>
  <w:num w:numId="27" w16cid:durableId="111487573">
    <w:abstractNumId w:val="16"/>
  </w:num>
  <w:num w:numId="28" w16cid:durableId="1160733676">
    <w:abstractNumId w:val="12"/>
  </w:num>
  <w:num w:numId="29" w16cid:durableId="549265106">
    <w:abstractNumId w:val="23"/>
  </w:num>
  <w:num w:numId="30" w16cid:durableId="560597973">
    <w:abstractNumId w:val="13"/>
  </w:num>
  <w:num w:numId="31" w16cid:durableId="718360266">
    <w:abstractNumId w:val="28"/>
  </w:num>
  <w:num w:numId="32" w16cid:durableId="19141217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A7"/>
    <w:rsid w:val="000036AB"/>
    <w:rsid w:val="00005383"/>
    <w:rsid w:val="00005D7B"/>
    <w:rsid w:val="000072F9"/>
    <w:rsid w:val="000073D4"/>
    <w:rsid w:val="00022DF7"/>
    <w:rsid w:val="000247BD"/>
    <w:rsid w:val="0002674D"/>
    <w:rsid w:val="00027584"/>
    <w:rsid w:val="00030726"/>
    <w:rsid w:val="00041E68"/>
    <w:rsid w:val="00045F38"/>
    <w:rsid w:val="00053ED0"/>
    <w:rsid w:val="0005679D"/>
    <w:rsid w:val="000573E5"/>
    <w:rsid w:val="00057605"/>
    <w:rsid w:val="00063D82"/>
    <w:rsid w:val="000643CC"/>
    <w:rsid w:val="000741B0"/>
    <w:rsid w:val="0008019D"/>
    <w:rsid w:val="00080DFE"/>
    <w:rsid w:val="00081152"/>
    <w:rsid w:val="000A1360"/>
    <w:rsid w:val="000A4546"/>
    <w:rsid w:val="000A638D"/>
    <w:rsid w:val="000B2A72"/>
    <w:rsid w:val="000B3AC1"/>
    <w:rsid w:val="000B5815"/>
    <w:rsid w:val="000C0627"/>
    <w:rsid w:val="000C630F"/>
    <w:rsid w:val="000D059E"/>
    <w:rsid w:val="000D341F"/>
    <w:rsid w:val="000D3A6D"/>
    <w:rsid w:val="000D7249"/>
    <w:rsid w:val="000D7F8D"/>
    <w:rsid w:val="000E0CAE"/>
    <w:rsid w:val="000E30A0"/>
    <w:rsid w:val="000E4D0A"/>
    <w:rsid w:val="000F4DF7"/>
    <w:rsid w:val="000F50EA"/>
    <w:rsid w:val="00100C20"/>
    <w:rsid w:val="00101465"/>
    <w:rsid w:val="00101D8B"/>
    <w:rsid w:val="00102A89"/>
    <w:rsid w:val="001107FE"/>
    <w:rsid w:val="001109E2"/>
    <w:rsid w:val="001133F1"/>
    <w:rsid w:val="001144A3"/>
    <w:rsid w:val="00114A64"/>
    <w:rsid w:val="001215AF"/>
    <w:rsid w:val="001217EF"/>
    <w:rsid w:val="0013040A"/>
    <w:rsid w:val="001311EC"/>
    <w:rsid w:val="001324A4"/>
    <w:rsid w:val="00135483"/>
    <w:rsid w:val="00163804"/>
    <w:rsid w:val="00166217"/>
    <w:rsid w:val="001669D9"/>
    <w:rsid w:val="00167EF1"/>
    <w:rsid w:val="0018074A"/>
    <w:rsid w:val="001862C1"/>
    <w:rsid w:val="00186BB2"/>
    <w:rsid w:val="001968E4"/>
    <w:rsid w:val="00197D56"/>
    <w:rsid w:val="001A7D6C"/>
    <w:rsid w:val="001B6484"/>
    <w:rsid w:val="001C0E48"/>
    <w:rsid w:val="001C228B"/>
    <w:rsid w:val="001C32DA"/>
    <w:rsid w:val="001C4764"/>
    <w:rsid w:val="001C5678"/>
    <w:rsid w:val="001E2EDA"/>
    <w:rsid w:val="001E438A"/>
    <w:rsid w:val="001E438D"/>
    <w:rsid w:val="001F0BFF"/>
    <w:rsid w:val="001F0CE6"/>
    <w:rsid w:val="0020354A"/>
    <w:rsid w:val="00214797"/>
    <w:rsid w:val="00225F5A"/>
    <w:rsid w:val="0023178A"/>
    <w:rsid w:val="00235C60"/>
    <w:rsid w:val="002427BF"/>
    <w:rsid w:val="00242D49"/>
    <w:rsid w:val="00251F17"/>
    <w:rsid w:val="00254D13"/>
    <w:rsid w:val="00262793"/>
    <w:rsid w:val="00263038"/>
    <w:rsid w:val="00263E74"/>
    <w:rsid w:val="00270572"/>
    <w:rsid w:val="002752C0"/>
    <w:rsid w:val="002756C8"/>
    <w:rsid w:val="00275B4A"/>
    <w:rsid w:val="00281844"/>
    <w:rsid w:val="00286F8B"/>
    <w:rsid w:val="00287378"/>
    <w:rsid w:val="002908F0"/>
    <w:rsid w:val="00292BA8"/>
    <w:rsid w:val="00297AEB"/>
    <w:rsid w:val="002A2AB8"/>
    <w:rsid w:val="002A32A5"/>
    <w:rsid w:val="002A4B92"/>
    <w:rsid w:val="002A4D8B"/>
    <w:rsid w:val="002A4FB2"/>
    <w:rsid w:val="002A6666"/>
    <w:rsid w:val="002B0213"/>
    <w:rsid w:val="002B167C"/>
    <w:rsid w:val="002B5580"/>
    <w:rsid w:val="002B7E2E"/>
    <w:rsid w:val="002C0519"/>
    <w:rsid w:val="002C168C"/>
    <w:rsid w:val="002C40BD"/>
    <w:rsid w:val="002C454C"/>
    <w:rsid w:val="002C67D7"/>
    <w:rsid w:val="002C6936"/>
    <w:rsid w:val="002D106D"/>
    <w:rsid w:val="002D2C2D"/>
    <w:rsid w:val="002D3D93"/>
    <w:rsid w:val="002D437A"/>
    <w:rsid w:val="002D572A"/>
    <w:rsid w:val="002D63BF"/>
    <w:rsid w:val="002E1EF7"/>
    <w:rsid w:val="002E2D6A"/>
    <w:rsid w:val="002E3123"/>
    <w:rsid w:val="002E4FD6"/>
    <w:rsid w:val="002F0EE0"/>
    <w:rsid w:val="002F271C"/>
    <w:rsid w:val="002F2A21"/>
    <w:rsid w:val="003016BC"/>
    <w:rsid w:val="00306741"/>
    <w:rsid w:val="00307B8C"/>
    <w:rsid w:val="00307EFA"/>
    <w:rsid w:val="00310BF3"/>
    <w:rsid w:val="0031113E"/>
    <w:rsid w:val="00314008"/>
    <w:rsid w:val="00314BF8"/>
    <w:rsid w:val="00317346"/>
    <w:rsid w:val="003220C2"/>
    <w:rsid w:val="0032568D"/>
    <w:rsid w:val="00325D40"/>
    <w:rsid w:val="00327FA5"/>
    <w:rsid w:val="00331FD5"/>
    <w:rsid w:val="00332796"/>
    <w:rsid w:val="00335ACF"/>
    <w:rsid w:val="00346100"/>
    <w:rsid w:val="00347235"/>
    <w:rsid w:val="00355075"/>
    <w:rsid w:val="00356551"/>
    <w:rsid w:val="00361FF8"/>
    <w:rsid w:val="0036586E"/>
    <w:rsid w:val="003773C2"/>
    <w:rsid w:val="003802D0"/>
    <w:rsid w:val="00380F1E"/>
    <w:rsid w:val="0038458B"/>
    <w:rsid w:val="00386021"/>
    <w:rsid w:val="00390094"/>
    <w:rsid w:val="00391B8E"/>
    <w:rsid w:val="003945E4"/>
    <w:rsid w:val="00396F33"/>
    <w:rsid w:val="003A28D5"/>
    <w:rsid w:val="003A2AE2"/>
    <w:rsid w:val="003A6909"/>
    <w:rsid w:val="003B0702"/>
    <w:rsid w:val="003B49CD"/>
    <w:rsid w:val="003B5A5D"/>
    <w:rsid w:val="003C5757"/>
    <w:rsid w:val="003C68CA"/>
    <w:rsid w:val="003D287E"/>
    <w:rsid w:val="003D2F29"/>
    <w:rsid w:val="003D421A"/>
    <w:rsid w:val="003D7A30"/>
    <w:rsid w:val="003E39DF"/>
    <w:rsid w:val="003E69B1"/>
    <w:rsid w:val="003E6B4F"/>
    <w:rsid w:val="003F05DD"/>
    <w:rsid w:val="003F3FDE"/>
    <w:rsid w:val="003F47BF"/>
    <w:rsid w:val="003F53EA"/>
    <w:rsid w:val="003F58A6"/>
    <w:rsid w:val="00402460"/>
    <w:rsid w:val="00405E9E"/>
    <w:rsid w:val="00406A4D"/>
    <w:rsid w:val="00412558"/>
    <w:rsid w:val="00413989"/>
    <w:rsid w:val="00416654"/>
    <w:rsid w:val="004201AA"/>
    <w:rsid w:val="0042471F"/>
    <w:rsid w:val="00432B82"/>
    <w:rsid w:val="00435CEF"/>
    <w:rsid w:val="00442C75"/>
    <w:rsid w:val="00444552"/>
    <w:rsid w:val="004527A8"/>
    <w:rsid w:val="00461F37"/>
    <w:rsid w:val="00463751"/>
    <w:rsid w:val="0046490D"/>
    <w:rsid w:val="004656B4"/>
    <w:rsid w:val="00465AAA"/>
    <w:rsid w:val="00465D1D"/>
    <w:rsid w:val="00467AC8"/>
    <w:rsid w:val="004746B0"/>
    <w:rsid w:val="00474914"/>
    <w:rsid w:val="00477F0A"/>
    <w:rsid w:val="00484F7E"/>
    <w:rsid w:val="00486014"/>
    <w:rsid w:val="004877E7"/>
    <w:rsid w:val="004904DA"/>
    <w:rsid w:val="004A2087"/>
    <w:rsid w:val="004A51D2"/>
    <w:rsid w:val="004A6F1B"/>
    <w:rsid w:val="004B15FB"/>
    <w:rsid w:val="004B1729"/>
    <w:rsid w:val="004B5826"/>
    <w:rsid w:val="004C60FB"/>
    <w:rsid w:val="004C64BF"/>
    <w:rsid w:val="004C6D8B"/>
    <w:rsid w:val="004C7F60"/>
    <w:rsid w:val="004D0754"/>
    <w:rsid w:val="004D1E07"/>
    <w:rsid w:val="004D23BB"/>
    <w:rsid w:val="004D265B"/>
    <w:rsid w:val="004D30F4"/>
    <w:rsid w:val="004D5417"/>
    <w:rsid w:val="004D794E"/>
    <w:rsid w:val="004E266C"/>
    <w:rsid w:val="004E7E80"/>
    <w:rsid w:val="004F55E4"/>
    <w:rsid w:val="004F668C"/>
    <w:rsid w:val="00504F14"/>
    <w:rsid w:val="00505216"/>
    <w:rsid w:val="0052333C"/>
    <w:rsid w:val="00527248"/>
    <w:rsid w:val="00530579"/>
    <w:rsid w:val="00534CB6"/>
    <w:rsid w:val="0053709D"/>
    <w:rsid w:val="00547BDA"/>
    <w:rsid w:val="00556AD4"/>
    <w:rsid w:val="00556F57"/>
    <w:rsid w:val="00561357"/>
    <w:rsid w:val="00562ECC"/>
    <w:rsid w:val="0056469E"/>
    <w:rsid w:val="00564AA8"/>
    <w:rsid w:val="00564F49"/>
    <w:rsid w:val="005708F3"/>
    <w:rsid w:val="005719C2"/>
    <w:rsid w:val="005724AD"/>
    <w:rsid w:val="005741FB"/>
    <w:rsid w:val="0057522E"/>
    <w:rsid w:val="00585109"/>
    <w:rsid w:val="005870E5"/>
    <w:rsid w:val="00593645"/>
    <w:rsid w:val="005959E3"/>
    <w:rsid w:val="00597989"/>
    <w:rsid w:val="00597D1E"/>
    <w:rsid w:val="005A2A2D"/>
    <w:rsid w:val="005A5021"/>
    <w:rsid w:val="005A6D5F"/>
    <w:rsid w:val="005B237E"/>
    <w:rsid w:val="005B2A46"/>
    <w:rsid w:val="005B3C44"/>
    <w:rsid w:val="005C1A20"/>
    <w:rsid w:val="005C3479"/>
    <w:rsid w:val="005C52A1"/>
    <w:rsid w:val="005C7094"/>
    <w:rsid w:val="005C7663"/>
    <w:rsid w:val="005D13C8"/>
    <w:rsid w:val="005D299F"/>
    <w:rsid w:val="005D6D87"/>
    <w:rsid w:val="005E0648"/>
    <w:rsid w:val="005E1CB6"/>
    <w:rsid w:val="005E3F7F"/>
    <w:rsid w:val="00612546"/>
    <w:rsid w:val="00613172"/>
    <w:rsid w:val="0061576B"/>
    <w:rsid w:val="00617D3C"/>
    <w:rsid w:val="00617DA2"/>
    <w:rsid w:val="00620B31"/>
    <w:rsid w:val="006233FE"/>
    <w:rsid w:val="00623548"/>
    <w:rsid w:val="00633BB7"/>
    <w:rsid w:val="006345B8"/>
    <w:rsid w:val="006426F6"/>
    <w:rsid w:val="006430AD"/>
    <w:rsid w:val="006444BF"/>
    <w:rsid w:val="006452B6"/>
    <w:rsid w:val="00647BA4"/>
    <w:rsid w:val="006536BA"/>
    <w:rsid w:val="00653AE1"/>
    <w:rsid w:val="00667870"/>
    <w:rsid w:val="00670D66"/>
    <w:rsid w:val="006757C0"/>
    <w:rsid w:val="00680535"/>
    <w:rsid w:val="0068115C"/>
    <w:rsid w:val="006834E0"/>
    <w:rsid w:val="00685059"/>
    <w:rsid w:val="00690D65"/>
    <w:rsid w:val="006919D4"/>
    <w:rsid w:val="00696B08"/>
    <w:rsid w:val="006A0320"/>
    <w:rsid w:val="006A05E7"/>
    <w:rsid w:val="006B273E"/>
    <w:rsid w:val="006B2B32"/>
    <w:rsid w:val="006C385D"/>
    <w:rsid w:val="006C4BB6"/>
    <w:rsid w:val="006C74A0"/>
    <w:rsid w:val="006D0178"/>
    <w:rsid w:val="006D3C96"/>
    <w:rsid w:val="006E5C29"/>
    <w:rsid w:val="006F0953"/>
    <w:rsid w:val="006F14AD"/>
    <w:rsid w:val="006F43A2"/>
    <w:rsid w:val="006F495A"/>
    <w:rsid w:val="00700AC7"/>
    <w:rsid w:val="007070AC"/>
    <w:rsid w:val="007126F1"/>
    <w:rsid w:val="00714ECD"/>
    <w:rsid w:val="00723B79"/>
    <w:rsid w:val="007274BE"/>
    <w:rsid w:val="00727A01"/>
    <w:rsid w:val="00731ECD"/>
    <w:rsid w:val="00732E64"/>
    <w:rsid w:val="0073657A"/>
    <w:rsid w:val="00740061"/>
    <w:rsid w:val="007546AB"/>
    <w:rsid w:val="007571AE"/>
    <w:rsid w:val="00761F03"/>
    <w:rsid w:val="00762F20"/>
    <w:rsid w:val="00764E1F"/>
    <w:rsid w:val="00765378"/>
    <w:rsid w:val="007665FA"/>
    <w:rsid w:val="00766E6F"/>
    <w:rsid w:val="00772427"/>
    <w:rsid w:val="00774151"/>
    <w:rsid w:val="00775392"/>
    <w:rsid w:val="00775EAE"/>
    <w:rsid w:val="00775FB8"/>
    <w:rsid w:val="00781589"/>
    <w:rsid w:val="00786E43"/>
    <w:rsid w:val="00792528"/>
    <w:rsid w:val="007931F0"/>
    <w:rsid w:val="0079473F"/>
    <w:rsid w:val="007A3098"/>
    <w:rsid w:val="007A36B4"/>
    <w:rsid w:val="007A3A5A"/>
    <w:rsid w:val="007A3F8E"/>
    <w:rsid w:val="007A4FD0"/>
    <w:rsid w:val="007A6A25"/>
    <w:rsid w:val="007B5CF2"/>
    <w:rsid w:val="007C3515"/>
    <w:rsid w:val="007C39EA"/>
    <w:rsid w:val="007C473C"/>
    <w:rsid w:val="007D144D"/>
    <w:rsid w:val="007D207A"/>
    <w:rsid w:val="007D507E"/>
    <w:rsid w:val="007E5694"/>
    <w:rsid w:val="007F6F70"/>
    <w:rsid w:val="007F76DE"/>
    <w:rsid w:val="008002F3"/>
    <w:rsid w:val="0080386B"/>
    <w:rsid w:val="00806A19"/>
    <w:rsid w:val="00824503"/>
    <w:rsid w:val="00832A90"/>
    <w:rsid w:val="008419F6"/>
    <w:rsid w:val="00842878"/>
    <w:rsid w:val="00845227"/>
    <w:rsid w:val="00847486"/>
    <w:rsid w:val="0085017F"/>
    <w:rsid w:val="00850BBE"/>
    <w:rsid w:val="008523EB"/>
    <w:rsid w:val="0085740E"/>
    <w:rsid w:val="0086322D"/>
    <w:rsid w:val="00863BA0"/>
    <w:rsid w:val="00864184"/>
    <w:rsid w:val="008661D9"/>
    <w:rsid w:val="00866CF2"/>
    <w:rsid w:val="00867782"/>
    <w:rsid w:val="00877269"/>
    <w:rsid w:val="00883342"/>
    <w:rsid w:val="00883B10"/>
    <w:rsid w:val="00884863"/>
    <w:rsid w:val="00886E0F"/>
    <w:rsid w:val="00892C46"/>
    <w:rsid w:val="008945E5"/>
    <w:rsid w:val="008947A8"/>
    <w:rsid w:val="008957A9"/>
    <w:rsid w:val="00896B92"/>
    <w:rsid w:val="008A29DD"/>
    <w:rsid w:val="008A3BAA"/>
    <w:rsid w:val="008A581A"/>
    <w:rsid w:val="008A6560"/>
    <w:rsid w:val="008B3DC8"/>
    <w:rsid w:val="008B59C6"/>
    <w:rsid w:val="008C15D6"/>
    <w:rsid w:val="008C19F8"/>
    <w:rsid w:val="008D0112"/>
    <w:rsid w:val="008D7035"/>
    <w:rsid w:val="008D7140"/>
    <w:rsid w:val="008E3880"/>
    <w:rsid w:val="008E3A2E"/>
    <w:rsid w:val="008E6A4B"/>
    <w:rsid w:val="008F2A07"/>
    <w:rsid w:val="008F442F"/>
    <w:rsid w:val="008F5E2D"/>
    <w:rsid w:val="00901E04"/>
    <w:rsid w:val="0090252F"/>
    <w:rsid w:val="00904ED4"/>
    <w:rsid w:val="00906A10"/>
    <w:rsid w:val="0091313B"/>
    <w:rsid w:val="00913B44"/>
    <w:rsid w:val="0092501C"/>
    <w:rsid w:val="00932631"/>
    <w:rsid w:val="00933AF6"/>
    <w:rsid w:val="00936838"/>
    <w:rsid w:val="00937CAE"/>
    <w:rsid w:val="009419C6"/>
    <w:rsid w:val="00945A49"/>
    <w:rsid w:val="00945DFB"/>
    <w:rsid w:val="00955405"/>
    <w:rsid w:val="009554F5"/>
    <w:rsid w:val="009622A7"/>
    <w:rsid w:val="009640D2"/>
    <w:rsid w:val="009723E6"/>
    <w:rsid w:val="009763CA"/>
    <w:rsid w:val="009768A7"/>
    <w:rsid w:val="00977B60"/>
    <w:rsid w:val="009810EB"/>
    <w:rsid w:val="00981917"/>
    <w:rsid w:val="009819A5"/>
    <w:rsid w:val="00981ECD"/>
    <w:rsid w:val="00982318"/>
    <w:rsid w:val="00982FAC"/>
    <w:rsid w:val="00983397"/>
    <w:rsid w:val="009847A0"/>
    <w:rsid w:val="00990339"/>
    <w:rsid w:val="00996175"/>
    <w:rsid w:val="009964CB"/>
    <w:rsid w:val="00997942"/>
    <w:rsid w:val="009C5FB0"/>
    <w:rsid w:val="009C74ED"/>
    <w:rsid w:val="009E5ABB"/>
    <w:rsid w:val="009F0A49"/>
    <w:rsid w:val="009F0CFF"/>
    <w:rsid w:val="009F2703"/>
    <w:rsid w:val="009F2E72"/>
    <w:rsid w:val="009F5039"/>
    <w:rsid w:val="00A15EE0"/>
    <w:rsid w:val="00A21B4A"/>
    <w:rsid w:val="00A22308"/>
    <w:rsid w:val="00A22A05"/>
    <w:rsid w:val="00A272DA"/>
    <w:rsid w:val="00A334F7"/>
    <w:rsid w:val="00A33B10"/>
    <w:rsid w:val="00A342B2"/>
    <w:rsid w:val="00A3498F"/>
    <w:rsid w:val="00A36BE8"/>
    <w:rsid w:val="00A406B8"/>
    <w:rsid w:val="00A41CF9"/>
    <w:rsid w:val="00A46DCC"/>
    <w:rsid w:val="00A5464B"/>
    <w:rsid w:val="00A54B23"/>
    <w:rsid w:val="00A61E8E"/>
    <w:rsid w:val="00A6270E"/>
    <w:rsid w:val="00A704CE"/>
    <w:rsid w:val="00A8606E"/>
    <w:rsid w:val="00A8677E"/>
    <w:rsid w:val="00A92037"/>
    <w:rsid w:val="00A92F98"/>
    <w:rsid w:val="00A942FB"/>
    <w:rsid w:val="00AA15E6"/>
    <w:rsid w:val="00AA2FA9"/>
    <w:rsid w:val="00AA35C0"/>
    <w:rsid w:val="00AC6442"/>
    <w:rsid w:val="00AD2CA3"/>
    <w:rsid w:val="00AD3BD1"/>
    <w:rsid w:val="00AD6547"/>
    <w:rsid w:val="00AE111A"/>
    <w:rsid w:val="00AE217D"/>
    <w:rsid w:val="00AE4E8D"/>
    <w:rsid w:val="00AF507E"/>
    <w:rsid w:val="00AF6D22"/>
    <w:rsid w:val="00AF6E5B"/>
    <w:rsid w:val="00B024F0"/>
    <w:rsid w:val="00B03777"/>
    <w:rsid w:val="00B10A24"/>
    <w:rsid w:val="00B10BE7"/>
    <w:rsid w:val="00B13B94"/>
    <w:rsid w:val="00B15E63"/>
    <w:rsid w:val="00B27704"/>
    <w:rsid w:val="00B34597"/>
    <w:rsid w:val="00B35BC8"/>
    <w:rsid w:val="00B374B8"/>
    <w:rsid w:val="00B43A1B"/>
    <w:rsid w:val="00B45FF6"/>
    <w:rsid w:val="00B5583F"/>
    <w:rsid w:val="00B608F1"/>
    <w:rsid w:val="00B62280"/>
    <w:rsid w:val="00B62B1C"/>
    <w:rsid w:val="00B64786"/>
    <w:rsid w:val="00B67AC6"/>
    <w:rsid w:val="00B67D8A"/>
    <w:rsid w:val="00B7494F"/>
    <w:rsid w:val="00B77E6A"/>
    <w:rsid w:val="00B83B47"/>
    <w:rsid w:val="00B841A3"/>
    <w:rsid w:val="00B843CF"/>
    <w:rsid w:val="00B9120D"/>
    <w:rsid w:val="00B92A74"/>
    <w:rsid w:val="00B940A6"/>
    <w:rsid w:val="00B96932"/>
    <w:rsid w:val="00B96B1F"/>
    <w:rsid w:val="00BA0279"/>
    <w:rsid w:val="00BA7874"/>
    <w:rsid w:val="00BB1B38"/>
    <w:rsid w:val="00BB4393"/>
    <w:rsid w:val="00BB659A"/>
    <w:rsid w:val="00BB6AD4"/>
    <w:rsid w:val="00BC1250"/>
    <w:rsid w:val="00BC1AA1"/>
    <w:rsid w:val="00BC3957"/>
    <w:rsid w:val="00BC516B"/>
    <w:rsid w:val="00BC53CE"/>
    <w:rsid w:val="00BC5ED3"/>
    <w:rsid w:val="00BC7938"/>
    <w:rsid w:val="00BD3E39"/>
    <w:rsid w:val="00BD4A24"/>
    <w:rsid w:val="00BD4D7C"/>
    <w:rsid w:val="00BD695A"/>
    <w:rsid w:val="00BE0BDE"/>
    <w:rsid w:val="00BE3C4C"/>
    <w:rsid w:val="00BE6244"/>
    <w:rsid w:val="00BE633F"/>
    <w:rsid w:val="00BF1785"/>
    <w:rsid w:val="00BF4407"/>
    <w:rsid w:val="00BF4767"/>
    <w:rsid w:val="00BF7BEB"/>
    <w:rsid w:val="00C023EA"/>
    <w:rsid w:val="00C10416"/>
    <w:rsid w:val="00C12013"/>
    <w:rsid w:val="00C13781"/>
    <w:rsid w:val="00C2506D"/>
    <w:rsid w:val="00C253A6"/>
    <w:rsid w:val="00C25C3D"/>
    <w:rsid w:val="00C27310"/>
    <w:rsid w:val="00C32D56"/>
    <w:rsid w:val="00C376D2"/>
    <w:rsid w:val="00C41557"/>
    <w:rsid w:val="00C44995"/>
    <w:rsid w:val="00C44A84"/>
    <w:rsid w:val="00C4772B"/>
    <w:rsid w:val="00C73065"/>
    <w:rsid w:val="00C77AAC"/>
    <w:rsid w:val="00C804BA"/>
    <w:rsid w:val="00C82A18"/>
    <w:rsid w:val="00C84E79"/>
    <w:rsid w:val="00C876B3"/>
    <w:rsid w:val="00C91E3B"/>
    <w:rsid w:val="00C92ACB"/>
    <w:rsid w:val="00C9656B"/>
    <w:rsid w:val="00C96D0E"/>
    <w:rsid w:val="00CA06D4"/>
    <w:rsid w:val="00CA4C67"/>
    <w:rsid w:val="00CA5136"/>
    <w:rsid w:val="00CA7FA0"/>
    <w:rsid w:val="00CB20D5"/>
    <w:rsid w:val="00CB438D"/>
    <w:rsid w:val="00CC0BDF"/>
    <w:rsid w:val="00CC5727"/>
    <w:rsid w:val="00CD11E2"/>
    <w:rsid w:val="00CD17EF"/>
    <w:rsid w:val="00CD3B19"/>
    <w:rsid w:val="00CD5BCC"/>
    <w:rsid w:val="00CD5DD6"/>
    <w:rsid w:val="00CD73E1"/>
    <w:rsid w:val="00CD7C92"/>
    <w:rsid w:val="00CE0B34"/>
    <w:rsid w:val="00CE1230"/>
    <w:rsid w:val="00CE1E1B"/>
    <w:rsid w:val="00CE2093"/>
    <w:rsid w:val="00CE2C5E"/>
    <w:rsid w:val="00CE7E2E"/>
    <w:rsid w:val="00CF0BF5"/>
    <w:rsid w:val="00CF47E8"/>
    <w:rsid w:val="00D02472"/>
    <w:rsid w:val="00D04855"/>
    <w:rsid w:val="00D05AEF"/>
    <w:rsid w:val="00D073AB"/>
    <w:rsid w:val="00D12F23"/>
    <w:rsid w:val="00D1478D"/>
    <w:rsid w:val="00D15512"/>
    <w:rsid w:val="00D16B83"/>
    <w:rsid w:val="00D17AB2"/>
    <w:rsid w:val="00D20F7E"/>
    <w:rsid w:val="00D26270"/>
    <w:rsid w:val="00D32B5B"/>
    <w:rsid w:val="00D34D90"/>
    <w:rsid w:val="00D36AA1"/>
    <w:rsid w:val="00D37A0F"/>
    <w:rsid w:val="00D41B2C"/>
    <w:rsid w:val="00D46962"/>
    <w:rsid w:val="00D469AC"/>
    <w:rsid w:val="00D51239"/>
    <w:rsid w:val="00D6154A"/>
    <w:rsid w:val="00D62B09"/>
    <w:rsid w:val="00D647B2"/>
    <w:rsid w:val="00D66BB4"/>
    <w:rsid w:val="00D67218"/>
    <w:rsid w:val="00D701BA"/>
    <w:rsid w:val="00D84883"/>
    <w:rsid w:val="00D84D90"/>
    <w:rsid w:val="00D94012"/>
    <w:rsid w:val="00D961D0"/>
    <w:rsid w:val="00D96277"/>
    <w:rsid w:val="00DA02EC"/>
    <w:rsid w:val="00DA32D6"/>
    <w:rsid w:val="00DA34F5"/>
    <w:rsid w:val="00DA7513"/>
    <w:rsid w:val="00DB1A53"/>
    <w:rsid w:val="00DB1D01"/>
    <w:rsid w:val="00DB2D95"/>
    <w:rsid w:val="00DB7FB5"/>
    <w:rsid w:val="00DC782F"/>
    <w:rsid w:val="00DD2270"/>
    <w:rsid w:val="00DE6634"/>
    <w:rsid w:val="00DE6D01"/>
    <w:rsid w:val="00DF3921"/>
    <w:rsid w:val="00DF7607"/>
    <w:rsid w:val="00E044E5"/>
    <w:rsid w:val="00E05179"/>
    <w:rsid w:val="00E0708D"/>
    <w:rsid w:val="00E11191"/>
    <w:rsid w:val="00E14973"/>
    <w:rsid w:val="00E16D15"/>
    <w:rsid w:val="00E2284F"/>
    <w:rsid w:val="00E22FCE"/>
    <w:rsid w:val="00E232A3"/>
    <w:rsid w:val="00E24729"/>
    <w:rsid w:val="00E26265"/>
    <w:rsid w:val="00E326F8"/>
    <w:rsid w:val="00E33C72"/>
    <w:rsid w:val="00E35C00"/>
    <w:rsid w:val="00E372A8"/>
    <w:rsid w:val="00E376D2"/>
    <w:rsid w:val="00E4230B"/>
    <w:rsid w:val="00E45458"/>
    <w:rsid w:val="00E50452"/>
    <w:rsid w:val="00E52F14"/>
    <w:rsid w:val="00E54CCA"/>
    <w:rsid w:val="00E57453"/>
    <w:rsid w:val="00E6008D"/>
    <w:rsid w:val="00E67F0D"/>
    <w:rsid w:val="00E715E4"/>
    <w:rsid w:val="00E7500D"/>
    <w:rsid w:val="00E77BF5"/>
    <w:rsid w:val="00E77DDC"/>
    <w:rsid w:val="00E858D1"/>
    <w:rsid w:val="00E862B8"/>
    <w:rsid w:val="00E8713D"/>
    <w:rsid w:val="00E93E21"/>
    <w:rsid w:val="00E95BEA"/>
    <w:rsid w:val="00EA35A6"/>
    <w:rsid w:val="00EA553C"/>
    <w:rsid w:val="00EA6F8B"/>
    <w:rsid w:val="00EA785A"/>
    <w:rsid w:val="00EB006A"/>
    <w:rsid w:val="00EB022C"/>
    <w:rsid w:val="00EB0FCE"/>
    <w:rsid w:val="00EB12B2"/>
    <w:rsid w:val="00EB1FFB"/>
    <w:rsid w:val="00EB4BA0"/>
    <w:rsid w:val="00EB5AE0"/>
    <w:rsid w:val="00EB5EE3"/>
    <w:rsid w:val="00EB7E70"/>
    <w:rsid w:val="00EC2658"/>
    <w:rsid w:val="00EC3945"/>
    <w:rsid w:val="00EC55AF"/>
    <w:rsid w:val="00EC5616"/>
    <w:rsid w:val="00EC5EEB"/>
    <w:rsid w:val="00EC7264"/>
    <w:rsid w:val="00EC7A1B"/>
    <w:rsid w:val="00ED02C3"/>
    <w:rsid w:val="00ED38EC"/>
    <w:rsid w:val="00ED447F"/>
    <w:rsid w:val="00ED4794"/>
    <w:rsid w:val="00ED580C"/>
    <w:rsid w:val="00EE27D6"/>
    <w:rsid w:val="00EE4940"/>
    <w:rsid w:val="00EE54FB"/>
    <w:rsid w:val="00EE7283"/>
    <w:rsid w:val="00EE77A2"/>
    <w:rsid w:val="00EF1615"/>
    <w:rsid w:val="00EF24A7"/>
    <w:rsid w:val="00EF3EFE"/>
    <w:rsid w:val="00EF5D24"/>
    <w:rsid w:val="00EF6FE1"/>
    <w:rsid w:val="00F0603E"/>
    <w:rsid w:val="00F1015A"/>
    <w:rsid w:val="00F10E93"/>
    <w:rsid w:val="00F1753C"/>
    <w:rsid w:val="00F21B89"/>
    <w:rsid w:val="00F23BA2"/>
    <w:rsid w:val="00F25268"/>
    <w:rsid w:val="00F3359E"/>
    <w:rsid w:val="00F35608"/>
    <w:rsid w:val="00F4114D"/>
    <w:rsid w:val="00F41378"/>
    <w:rsid w:val="00F424A9"/>
    <w:rsid w:val="00F44250"/>
    <w:rsid w:val="00F47363"/>
    <w:rsid w:val="00F47884"/>
    <w:rsid w:val="00F60E3D"/>
    <w:rsid w:val="00F669A3"/>
    <w:rsid w:val="00F75CAF"/>
    <w:rsid w:val="00F80B08"/>
    <w:rsid w:val="00F83597"/>
    <w:rsid w:val="00F841BE"/>
    <w:rsid w:val="00F852DD"/>
    <w:rsid w:val="00F87862"/>
    <w:rsid w:val="00F87EDF"/>
    <w:rsid w:val="00F92BA3"/>
    <w:rsid w:val="00F94C53"/>
    <w:rsid w:val="00F95689"/>
    <w:rsid w:val="00F95C84"/>
    <w:rsid w:val="00FA0A6C"/>
    <w:rsid w:val="00FA222C"/>
    <w:rsid w:val="00FA2B07"/>
    <w:rsid w:val="00FA31E8"/>
    <w:rsid w:val="00FA47A3"/>
    <w:rsid w:val="00FA76B0"/>
    <w:rsid w:val="00FB0F32"/>
    <w:rsid w:val="00FC280E"/>
    <w:rsid w:val="00FC29CF"/>
    <w:rsid w:val="00FC60CA"/>
    <w:rsid w:val="00FD3AD6"/>
    <w:rsid w:val="00FD6176"/>
    <w:rsid w:val="00FE576F"/>
    <w:rsid w:val="00FF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CEA503"/>
  <w15:chartTrackingRefBased/>
  <w15:docId w15:val="{D3A77909-7B8B-0B41-A4A2-35F32040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keepNext/>
      <w:keepLines/>
      <w:numPr>
        <w:numId w:val="1"/>
      </w:numPr>
      <w:spacing w:before="480" w:line="276" w:lineRule="auto"/>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562ECC"/>
    <w:pPr>
      <w:keepNext/>
      <w:spacing w:before="240" w:after="60"/>
      <w:outlineLvl w:val="2"/>
    </w:pPr>
    <w:rPr>
      <w:rFonts w:ascii="Cambria"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rPr>
      <w:color w:val="FF0000"/>
      <w:spacing w:val="4"/>
      <w:sz w:val="24"/>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apple-style-span">
    <w:name w:val="apple-style-span"/>
    <w:basedOn w:val="DefaultParagraphFont"/>
  </w:style>
  <w:style w:type="character" w:customStyle="1" w:styleId="Heading1Char">
    <w:name w:val="Heading 1 Char"/>
    <w:rPr>
      <w:rFonts w:ascii="Cambria" w:hAnsi="Cambria"/>
      <w:b/>
      <w:bCs/>
      <w:color w:val="365F91"/>
      <w:sz w:val="28"/>
      <w:szCs w:val="28"/>
    </w:rPr>
  </w:style>
  <w:style w:type="character" w:customStyle="1" w:styleId="ListLabel1">
    <w:name w:val="ListLabel 1"/>
    <w:rPr>
      <w:color w:val="00000A"/>
      <w:sz w:val="18"/>
    </w:rPr>
  </w:style>
  <w:style w:type="character" w:customStyle="1" w:styleId="ListLabel2">
    <w:name w:val="ListLabel 2"/>
    <w:rPr>
      <w:rFonts w:cs="Courier New"/>
    </w:rPr>
  </w:style>
  <w:style w:type="character" w:customStyle="1" w:styleId="ListLabel3">
    <w:name w:val="ListLabel 3"/>
    <w:rPr>
      <w:color w:val="00000A"/>
      <w:sz w:val="24"/>
      <w:szCs w:val="24"/>
    </w:rPr>
  </w:style>
  <w:style w:type="character" w:customStyle="1" w:styleId="ListLabel4">
    <w:name w:val="ListLabel 4"/>
    <w:rPr>
      <w:color w:val="0070C0"/>
    </w:rPr>
  </w:style>
  <w:style w:type="character" w:customStyle="1" w:styleId="ListLabel5">
    <w:name w:val="ListLabel 5"/>
    <w:rPr>
      <w:rFonts w:eastAsia="Times New Roman" w:cs="Symbol"/>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2">
    <w:name w:val="Body Text 2"/>
    <w:basedOn w:val="Normal"/>
    <w:pPr>
      <w:jc w:val="both"/>
    </w:pPr>
    <w:rPr>
      <w:color w:val="FF0000"/>
      <w:spacing w:val="4"/>
      <w:szCs w:val="20"/>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paragraph" w:styleId="ListParagraph">
    <w:name w:val="List Paragraph"/>
    <w:basedOn w:val="Normal"/>
    <w:link w:val="ListParagraphChar"/>
    <w:qFormat/>
    <w:pPr>
      <w:ind w:left="720"/>
    </w:pPr>
    <w:rPr>
      <w:lang w:val="x-none"/>
    </w:rPr>
  </w:style>
  <w:style w:type="paragraph" w:styleId="NormalWeb">
    <w:name w:val="Normal (Web)"/>
    <w:basedOn w:val="Normal"/>
    <w:pPr>
      <w:spacing w:before="100" w:after="100"/>
    </w:pPr>
  </w:style>
  <w:style w:type="paragraph" w:styleId="ListBullet">
    <w:name w:val="List Bullet"/>
    <w:basedOn w:val="Normal"/>
    <w:pPr>
      <w:tabs>
        <w:tab w:val="left" w:pos="360"/>
      </w:tabs>
      <w:ind w:left="360" w:hanging="360"/>
      <w:jc w:val="both"/>
    </w:pPr>
    <w:rPr>
      <w:sz w:val="20"/>
      <w:szCs w:val="20"/>
    </w:rPr>
  </w:style>
  <w:style w:type="paragraph" w:customStyle="1" w:styleId="TableContents">
    <w:name w:val="Table Contents"/>
    <w:basedOn w:val="Normal"/>
    <w:pPr>
      <w:suppressLineNumbers/>
    </w:pPr>
  </w:style>
  <w:style w:type="paragraph" w:styleId="PlainText">
    <w:name w:val="Plain Text"/>
    <w:basedOn w:val="Normal"/>
    <w:link w:val="PlainTextChar"/>
    <w:uiPriority w:val="99"/>
    <w:rsid w:val="00904ED4"/>
    <w:rPr>
      <w:rFonts w:ascii="Courier New" w:hAnsi="Courier New"/>
      <w:sz w:val="20"/>
      <w:szCs w:val="20"/>
      <w:lang w:val="x-none"/>
    </w:rPr>
  </w:style>
  <w:style w:type="character" w:customStyle="1" w:styleId="PlainTextChar">
    <w:name w:val="Plain Text Char"/>
    <w:link w:val="PlainText"/>
    <w:uiPriority w:val="99"/>
    <w:rsid w:val="00904ED4"/>
    <w:rPr>
      <w:rFonts w:ascii="Courier New" w:hAnsi="Courier New"/>
      <w:lang w:val="x-none" w:eastAsia="ar-SA"/>
    </w:rPr>
  </w:style>
  <w:style w:type="character" w:styleId="Strong">
    <w:name w:val="Strong"/>
    <w:uiPriority w:val="22"/>
    <w:qFormat/>
    <w:rsid w:val="00CC0BDF"/>
    <w:rPr>
      <w:b/>
      <w:bCs/>
    </w:rPr>
  </w:style>
  <w:style w:type="character" w:customStyle="1" w:styleId="ListParagraphChar">
    <w:name w:val="List Paragraph Char"/>
    <w:link w:val="ListParagraph"/>
    <w:qFormat/>
    <w:locked/>
    <w:rsid w:val="00EB006A"/>
    <w:rPr>
      <w:sz w:val="24"/>
      <w:szCs w:val="24"/>
      <w:lang w:eastAsia="ar-SA"/>
    </w:rPr>
  </w:style>
  <w:style w:type="paragraph" w:customStyle="1" w:styleId="SubSubTitle">
    <w:name w:val="SubSubTitle"/>
    <w:basedOn w:val="Heading3"/>
    <w:next w:val="Normal"/>
    <w:rsid w:val="00562ECC"/>
    <w:pPr>
      <w:keepNext w:val="0"/>
      <w:widowControl w:val="0"/>
    </w:pPr>
    <w:rPr>
      <w:rFonts w:ascii="Book Antiqua" w:hAnsi="Book Antiqua" w:cs="Book Antiqua"/>
      <w:b w:val="0"/>
      <w:bCs w:val="0"/>
      <w:sz w:val="24"/>
      <w:szCs w:val="20"/>
      <w:lang w:eastAsia="zh-CN"/>
    </w:rPr>
  </w:style>
  <w:style w:type="character" w:customStyle="1" w:styleId="Heading3Char">
    <w:name w:val="Heading 3 Char"/>
    <w:link w:val="Heading3"/>
    <w:uiPriority w:val="9"/>
    <w:semiHidden/>
    <w:rsid w:val="00562ECC"/>
    <w:rPr>
      <w:rFonts w:ascii="Cambria" w:eastAsia="Times New Roman" w:hAnsi="Cambria" w:cs="Times New Roman"/>
      <w:b/>
      <w:bCs/>
      <w:sz w:val="26"/>
      <w:szCs w:val="26"/>
      <w:lang w:eastAsia="ar-SA"/>
    </w:rPr>
  </w:style>
  <w:style w:type="character" w:customStyle="1" w:styleId="hgkelc">
    <w:name w:val="hgkelc"/>
    <w:basedOn w:val="DefaultParagraphFont"/>
    <w:rsid w:val="00C92ACB"/>
  </w:style>
  <w:style w:type="character" w:customStyle="1" w:styleId="jczey">
    <w:name w:val="jczey"/>
    <w:basedOn w:val="DefaultParagraphFont"/>
    <w:rsid w:val="00556AD4"/>
  </w:style>
  <w:style w:type="character" w:customStyle="1" w:styleId="lit">
    <w:name w:val="lit"/>
    <w:basedOn w:val="DefaultParagraphFont"/>
    <w:rsid w:val="003F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261">
      <w:bodyDiv w:val="1"/>
      <w:marLeft w:val="0"/>
      <w:marRight w:val="0"/>
      <w:marTop w:val="0"/>
      <w:marBottom w:val="0"/>
      <w:divBdr>
        <w:top w:val="none" w:sz="0" w:space="0" w:color="auto"/>
        <w:left w:val="none" w:sz="0" w:space="0" w:color="auto"/>
        <w:bottom w:val="none" w:sz="0" w:space="0" w:color="auto"/>
        <w:right w:val="none" w:sz="0" w:space="0" w:color="auto"/>
      </w:divBdr>
    </w:div>
    <w:div w:id="18744925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1">
          <w:marLeft w:val="0"/>
          <w:marRight w:val="0"/>
          <w:marTop w:val="0"/>
          <w:marBottom w:val="0"/>
          <w:divBdr>
            <w:top w:val="none" w:sz="0" w:space="0" w:color="auto"/>
            <w:left w:val="none" w:sz="0" w:space="0" w:color="auto"/>
            <w:bottom w:val="none" w:sz="0" w:space="0" w:color="auto"/>
            <w:right w:val="none" w:sz="0" w:space="0" w:color="auto"/>
          </w:divBdr>
          <w:divsChild>
            <w:div w:id="549848551">
              <w:marLeft w:val="0"/>
              <w:marRight w:val="0"/>
              <w:marTop w:val="0"/>
              <w:marBottom w:val="0"/>
              <w:divBdr>
                <w:top w:val="none" w:sz="0" w:space="0" w:color="auto"/>
                <w:left w:val="none" w:sz="0" w:space="0" w:color="auto"/>
                <w:bottom w:val="none" w:sz="0" w:space="0" w:color="auto"/>
                <w:right w:val="none" w:sz="0" w:space="0" w:color="auto"/>
              </w:divBdr>
              <w:divsChild>
                <w:div w:id="1347511991">
                  <w:marLeft w:val="0"/>
                  <w:marRight w:val="0"/>
                  <w:marTop w:val="0"/>
                  <w:marBottom w:val="0"/>
                  <w:divBdr>
                    <w:top w:val="none" w:sz="0" w:space="0" w:color="auto"/>
                    <w:left w:val="none" w:sz="0" w:space="0" w:color="auto"/>
                    <w:bottom w:val="none" w:sz="0" w:space="0" w:color="auto"/>
                    <w:right w:val="none" w:sz="0" w:space="0" w:color="auto"/>
                  </w:divBdr>
                  <w:divsChild>
                    <w:div w:id="1216232608">
                      <w:marLeft w:val="0"/>
                      <w:marRight w:val="0"/>
                      <w:marTop w:val="0"/>
                      <w:marBottom w:val="0"/>
                      <w:divBdr>
                        <w:top w:val="none" w:sz="0" w:space="0" w:color="auto"/>
                        <w:left w:val="none" w:sz="0" w:space="0" w:color="auto"/>
                        <w:bottom w:val="none" w:sz="0" w:space="0" w:color="auto"/>
                        <w:right w:val="none" w:sz="0" w:space="0" w:color="auto"/>
                      </w:divBdr>
                      <w:divsChild>
                        <w:div w:id="218250393">
                          <w:marLeft w:val="0"/>
                          <w:marRight w:val="0"/>
                          <w:marTop w:val="0"/>
                          <w:marBottom w:val="0"/>
                          <w:divBdr>
                            <w:top w:val="none" w:sz="0" w:space="0" w:color="auto"/>
                            <w:left w:val="none" w:sz="0" w:space="0" w:color="auto"/>
                            <w:bottom w:val="none" w:sz="0" w:space="0" w:color="auto"/>
                            <w:right w:val="none" w:sz="0" w:space="0" w:color="auto"/>
                          </w:divBdr>
                          <w:divsChild>
                            <w:div w:id="1402603794">
                              <w:marLeft w:val="0"/>
                              <w:marRight w:val="0"/>
                              <w:marTop w:val="0"/>
                              <w:marBottom w:val="0"/>
                              <w:divBdr>
                                <w:top w:val="none" w:sz="0" w:space="0" w:color="auto"/>
                                <w:left w:val="none" w:sz="0" w:space="0" w:color="auto"/>
                                <w:bottom w:val="none" w:sz="0" w:space="0" w:color="auto"/>
                                <w:right w:val="none" w:sz="0" w:space="0" w:color="auto"/>
                              </w:divBdr>
                              <w:divsChild>
                                <w:div w:id="869954043">
                                  <w:marLeft w:val="0"/>
                                  <w:marRight w:val="0"/>
                                  <w:marTop w:val="0"/>
                                  <w:marBottom w:val="0"/>
                                  <w:divBdr>
                                    <w:top w:val="none" w:sz="0" w:space="0" w:color="auto"/>
                                    <w:left w:val="none" w:sz="0" w:space="0" w:color="auto"/>
                                    <w:bottom w:val="none" w:sz="0" w:space="0" w:color="auto"/>
                                    <w:right w:val="none" w:sz="0" w:space="0" w:color="auto"/>
                                  </w:divBdr>
                                  <w:divsChild>
                                    <w:div w:id="320159823">
                                      <w:marLeft w:val="0"/>
                                      <w:marRight w:val="0"/>
                                      <w:marTop w:val="0"/>
                                      <w:marBottom w:val="0"/>
                                      <w:divBdr>
                                        <w:top w:val="none" w:sz="0" w:space="0" w:color="auto"/>
                                        <w:left w:val="none" w:sz="0" w:space="0" w:color="auto"/>
                                        <w:bottom w:val="none" w:sz="0" w:space="0" w:color="auto"/>
                                        <w:right w:val="none" w:sz="0" w:space="0" w:color="auto"/>
                                      </w:divBdr>
                                      <w:divsChild>
                                        <w:div w:id="442892772">
                                          <w:marLeft w:val="0"/>
                                          <w:marRight w:val="0"/>
                                          <w:marTop w:val="0"/>
                                          <w:marBottom w:val="0"/>
                                          <w:divBdr>
                                            <w:top w:val="none" w:sz="0" w:space="0" w:color="auto"/>
                                            <w:left w:val="none" w:sz="0" w:space="0" w:color="auto"/>
                                            <w:bottom w:val="none" w:sz="0" w:space="0" w:color="auto"/>
                                            <w:right w:val="none" w:sz="0" w:space="0" w:color="auto"/>
                                          </w:divBdr>
                                          <w:divsChild>
                                            <w:div w:id="433943768">
                                              <w:marLeft w:val="0"/>
                                              <w:marRight w:val="0"/>
                                              <w:marTop w:val="0"/>
                                              <w:marBottom w:val="0"/>
                                              <w:divBdr>
                                                <w:top w:val="none" w:sz="0" w:space="0" w:color="auto"/>
                                                <w:left w:val="none" w:sz="0" w:space="0" w:color="auto"/>
                                                <w:bottom w:val="none" w:sz="0" w:space="0" w:color="auto"/>
                                                <w:right w:val="none" w:sz="0" w:space="0" w:color="auto"/>
                                              </w:divBdr>
                                              <w:divsChild>
                                                <w:div w:id="635381950">
                                                  <w:marLeft w:val="0"/>
                                                  <w:marRight w:val="0"/>
                                                  <w:marTop w:val="0"/>
                                                  <w:marBottom w:val="0"/>
                                                  <w:divBdr>
                                                    <w:top w:val="none" w:sz="0" w:space="0" w:color="auto"/>
                                                    <w:left w:val="none" w:sz="0" w:space="0" w:color="auto"/>
                                                    <w:bottom w:val="none" w:sz="0" w:space="0" w:color="auto"/>
                                                    <w:right w:val="none" w:sz="0" w:space="0" w:color="auto"/>
                                                  </w:divBdr>
                                                  <w:divsChild>
                                                    <w:div w:id="1002968690">
                                                      <w:marLeft w:val="0"/>
                                                      <w:marRight w:val="0"/>
                                                      <w:marTop w:val="0"/>
                                                      <w:marBottom w:val="0"/>
                                                      <w:divBdr>
                                                        <w:top w:val="none" w:sz="0" w:space="0" w:color="auto"/>
                                                        <w:left w:val="none" w:sz="0" w:space="0" w:color="auto"/>
                                                        <w:bottom w:val="none" w:sz="0" w:space="0" w:color="auto"/>
                                                        <w:right w:val="none" w:sz="0" w:space="0" w:color="auto"/>
                                                      </w:divBdr>
                                                      <w:divsChild>
                                                        <w:div w:id="1233731713">
                                                          <w:marLeft w:val="0"/>
                                                          <w:marRight w:val="0"/>
                                                          <w:marTop w:val="0"/>
                                                          <w:marBottom w:val="0"/>
                                                          <w:divBdr>
                                                            <w:top w:val="none" w:sz="0" w:space="0" w:color="auto"/>
                                                            <w:left w:val="none" w:sz="0" w:space="0" w:color="auto"/>
                                                            <w:bottom w:val="none" w:sz="0" w:space="0" w:color="auto"/>
                                                            <w:right w:val="none" w:sz="0" w:space="0" w:color="auto"/>
                                                          </w:divBdr>
                                                          <w:divsChild>
                                                            <w:div w:id="307587041">
                                                              <w:marLeft w:val="0"/>
                                                              <w:marRight w:val="150"/>
                                                              <w:marTop w:val="0"/>
                                                              <w:marBottom w:val="150"/>
                                                              <w:divBdr>
                                                                <w:top w:val="none" w:sz="0" w:space="0" w:color="auto"/>
                                                                <w:left w:val="none" w:sz="0" w:space="0" w:color="auto"/>
                                                                <w:bottom w:val="none" w:sz="0" w:space="0" w:color="auto"/>
                                                                <w:right w:val="none" w:sz="0" w:space="0" w:color="auto"/>
                                                              </w:divBdr>
                                                              <w:divsChild>
                                                                <w:div w:id="1225291942">
                                                                  <w:marLeft w:val="0"/>
                                                                  <w:marRight w:val="0"/>
                                                                  <w:marTop w:val="0"/>
                                                                  <w:marBottom w:val="0"/>
                                                                  <w:divBdr>
                                                                    <w:top w:val="none" w:sz="0" w:space="0" w:color="auto"/>
                                                                    <w:left w:val="none" w:sz="0" w:space="0" w:color="auto"/>
                                                                    <w:bottom w:val="none" w:sz="0" w:space="0" w:color="auto"/>
                                                                    <w:right w:val="none" w:sz="0" w:space="0" w:color="auto"/>
                                                                  </w:divBdr>
                                                                  <w:divsChild>
                                                                    <w:div w:id="542137749">
                                                                      <w:marLeft w:val="0"/>
                                                                      <w:marRight w:val="0"/>
                                                                      <w:marTop w:val="0"/>
                                                                      <w:marBottom w:val="0"/>
                                                                      <w:divBdr>
                                                                        <w:top w:val="none" w:sz="0" w:space="0" w:color="auto"/>
                                                                        <w:left w:val="none" w:sz="0" w:space="0" w:color="auto"/>
                                                                        <w:bottom w:val="none" w:sz="0" w:space="0" w:color="auto"/>
                                                                        <w:right w:val="none" w:sz="0" w:space="0" w:color="auto"/>
                                                                      </w:divBdr>
                                                                      <w:divsChild>
                                                                        <w:div w:id="673458833">
                                                                          <w:marLeft w:val="0"/>
                                                                          <w:marRight w:val="0"/>
                                                                          <w:marTop w:val="0"/>
                                                                          <w:marBottom w:val="0"/>
                                                                          <w:divBdr>
                                                                            <w:top w:val="none" w:sz="0" w:space="0" w:color="auto"/>
                                                                            <w:left w:val="none" w:sz="0" w:space="0" w:color="auto"/>
                                                                            <w:bottom w:val="none" w:sz="0" w:space="0" w:color="auto"/>
                                                                            <w:right w:val="none" w:sz="0" w:space="0" w:color="auto"/>
                                                                          </w:divBdr>
                                                                          <w:divsChild>
                                                                            <w:div w:id="231235441">
                                                                              <w:marLeft w:val="0"/>
                                                                              <w:marRight w:val="0"/>
                                                                              <w:marTop w:val="0"/>
                                                                              <w:marBottom w:val="0"/>
                                                                              <w:divBdr>
                                                                                <w:top w:val="none" w:sz="0" w:space="0" w:color="auto"/>
                                                                                <w:left w:val="none" w:sz="0" w:space="0" w:color="auto"/>
                                                                                <w:bottom w:val="none" w:sz="0" w:space="0" w:color="auto"/>
                                                                                <w:right w:val="none" w:sz="0" w:space="0" w:color="auto"/>
                                                                              </w:divBdr>
                                                                              <w:divsChild>
                                                                                <w:div w:id="1367608194">
                                                                                  <w:marLeft w:val="0"/>
                                                                                  <w:marRight w:val="0"/>
                                                                                  <w:marTop w:val="0"/>
                                                                                  <w:marBottom w:val="0"/>
                                                                                  <w:divBdr>
                                                                                    <w:top w:val="none" w:sz="0" w:space="0" w:color="auto"/>
                                                                                    <w:left w:val="none" w:sz="0" w:space="0" w:color="auto"/>
                                                                                    <w:bottom w:val="none" w:sz="0" w:space="0" w:color="auto"/>
                                                                                    <w:right w:val="none" w:sz="0" w:space="0" w:color="auto"/>
                                                                                  </w:divBdr>
                                                                                  <w:divsChild>
                                                                                    <w:div w:id="1055473867">
                                                                                      <w:marLeft w:val="426"/>
                                                                                      <w:marRight w:val="0"/>
                                                                                      <w:marTop w:val="0"/>
                                                                                      <w:marBottom w:val="0"/>
                                                                                      <w:divBdr>
                                                                                        <w:top w:val="none" w:sz="0" w:space="0" w:color="auto"/>
                                                                                        <w:left w:val="none" w:sz="0" w:space="0" w:color="auto"/>
                                                                                        <w:bottom w:val="none" w:sz="0" w:space="0" w:color="auto"/>
                                                                                        <w:right w:val="none" w:sz="0" w:space="0" w:color="auto"/>
                                                                                      </w:divBdr>
                                                                                    </w:div>
                                                                                    <w:div w:id="1071464554">
                                                                                      <w:marLeft w:val="426"/>
                                                                                      <w:marRight w:val="0"/>
                                                                                      <w:marTop w:val="0"/>
                                                                                      <w:marBottom w:val="0"/>
                                                                                      <w:divBdr>
                                                                                        <w:top w:val="none" w:sz="0" w:space="0" w:color="auto"/>
                                                                                        <w:left w:val="none" w:sz="0" w:space="0" w:color="auto"/>
                                                                                        <w:bottom w:val="none" w:sz="0" w:space="0" w:color="auto"/>
                                                                                        <w:right w:val="none" w:sz="0" w:space="0" w:color="auto"/>
                                                                                      </w:divBdr>
                                                                                    </w:div>
                                                                                    <w:div w:id="16408407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409738">
      <w:bodyDiv w:val="1"/>
      <w:marLeft w:val="0"/>
      <w:marRight w:val="0"/>
      <w:marTop w:val="0"/>
      <w:marBottom w:val="0"/>
      <w:divBdr>
        <w:top w:val="none" w:sz="0" w:space="0" w:color="auto"/>
        <w:left w:val="none" w:sz="0" w:space="0" w:color="auto"/>
        <w:bottom w:val="none" w:sz="0" w:space="0" w:color="auto"/>
        <w:right w:val="none" w:sz="0" w:space="0" w:color="auto"/>
      </w:divBdr>
    </w:div>
    <w:div w:id="581572379">
      <w:bodyDiv w:val="1"/>
      <w:marLeft w:val="0"/>
      <w:marRight w:val="0"/>
      <w:marTop w:val="0"/>
      <w:marBottom w:val="0"/>
      <w:divBdr>
        <w:top w:val="none" w:sz="0" w:space="0" w:color="auto"/>
        <w:left w:val="none" w:sz="0" w:space="0" w:color="auto"/>
        <w:bottom w:val="none" w:sz="0" w:space="0" w:color="auto"/>
        <w:right w:val="none" w:sz="0" w:space="0" w:color="auto"/>
      </w:divBdr>
    </w:div>
    <w:div w:id="700471169">
      <w:bodyDiv w:val="1"/>
      <w:marLeft w:val="0"/>
      <w:marRight w:val="0"/>
      <w:marTop w:val="0"/>
      <w:marBottom w:val="0"/>
      <w:divBdr>
        <w:top w:val="none" w:sz="0" w:space="0" w:color="auto"/>
        <w:left w:val="none" w:sz="0" w:space="0" w:color="auto"/>
        <w:bottom w:val="none" w:sz="0" w:space="0" w:color="auto"/>
        <w:right w:val="none" w:sz="0" w:space="0" w:color="auto"/>
      </w:divBdr>
    </w:div>
    <w:div w:id="891044381">
      <w:bodyDiv w:val="1"/>
      <w:marLeft w:val="0"/>
      <w:marRight w:val="0"/>
      <w:marTop w:val="0"/>
      <w:marBottom w:val="0"/>
      <w:divBdr>
        <w:top w:val="none" w:sz="0" w:space="0" w:color="auto"/>
        <w:left w:val="none" w:sz="0" w:space="0" w:color="auto"/>
        <w:bottom w:val="none" w:sz="0" w:space="0" w:color="auto"/>
        <w:right w:val="none" w:sz="0" w:space="0" w:color="auto"/>
      </w:divBdr>
    </w:div>
    <w:div w:id="1326665827">
      <w:bodyDiv w:val="1"/>
      <w:marLeft w:val="0"/>
      <w:marRight w:val="0"/>
      <w:marTop w:val="0"/>
      <w:marBottom w:val="0"/>
      <w:divBdr>
        <w:top w:val="none" w:sz="0" w:space="0" w:color="auto"/>
        <w:left w:val="none" w:sz="0" w:space="0" w:color="auto"/>
        <w:bottom w:val="none" w:sz="0" w:space="0" w:color="auto"/>
        <w:right w:val="none" w:sz="0" w:space="0" w:color="auto"/>
      </w:divBdr>
    </w:div>
    <w:div w:id="1889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mazon-web-services-aws/" TargetMode="External"/><Relationship Id="rId13" Type="http://schemas.openxmlformats.org/officeDocument/2006/relationships/hyperlink" Target="https://java2blog.com/java-newfixedthreadpool-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butr163@gmail.com" TargetMode="External"/><Relationship Id="rId12" Type="http://schemas.openxmlformats.org/officeDocument/2006/relationships/hyperlink" Target="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 TargetMode="External"/><Relationship Id="rId17" Type="http://schemas.openxmlformats.org/officeDocument/2006/relationships/hyperlink" Target="https://intellipaat.com/blog/what-is-amazon-web-services-aws/" TargetMode="External"/><Relationship Id="rId2" Type="http://schemas.openxmlformats.org/officeDocument/2006/relationships/styles" Target="styles.xml"/><Relationship Id="rId16" Type="http://schemas.openxmlformats.org/officeDocument/2006/relationships/hyperlink" Target="https://java2blog.com/java-scheduledthreadpoolexecutor-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 TargetMode="External"/><Relationship Id="rId5" Type="http://schemas.openxmlformats.org/officeDocument/2006/relationships/footnotes" Target="footnotes.xml"/><Relationship Id="rId15" Type="http://schemas.openxmlformats.org/officeDocument/2006/relationships/hyperlink" Target="https://java2blog.com/java-newsinglethreadexecutor-exampl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java2blog.com/java-newcachedthreadpoo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7190</Words>
  <Characters>40989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48083</CharactersWithSpaces>
  <SharedDoc>false</SharedDoc>
  <HLinks>
    <vt:vector size="54" baseType="variant">
      <vt:variant>
        <vt:i4>5308418</vt:i4>
      </vt:variant>
      <vt:variant>
        <vt:i4>24</vt:i4>
      </vt:variant>
      <vt:variant>
        <vt:i4>0</vt:i4>
      </vt:variant>
      <vt:variant>
        <vt:i4>5</vt:i4>
      </vt:variant>
      <vt:variant>
        <vt:lpwstr>https://intellipaat.com/blog/what-is-amazon-web-services-aws/</vt:lpwstr>
      </vt:variant>
      <vt:variant>
        <vt:lpwstr/>
      </vt:variant>
      <vt:variant>
        <vt:i4>6488186</vt:i4>
      </vt:variant>
      <vt:variant>
        <vt:i4>21</vt:i4>
      </vt:variant>
      <vt:variant>
        <vt:i4>0</vt:i4>
      </vt:variant>
      <vt:variant>
        <vt:i4>5</vt:i4>
      </vt:variant>
      <vt:variant>
        <vt:lpwstr>https://java2blog.com/java-scheduledthreadpoolexecutor-example/</vt:lpwstr>
      </vt:variant>
      <vt:variant>
        <vt:lpwstr/>
      </vt:variant>
      <vt:variant>
        <vt:i4>6619239</vt:i4>
      </vt:variant>
      <vt:variant>
        <vt:i4>18</vt:i4>
      </vt:variant>
      <vt:variant>
        <vt:i4>0</vt:i4>
      </vt:variant>
      <vt:variant>
        <vt:i4>5</vt:i4>
      </vt:variant>
      <vt:variant>
        <vt:lpwstr>https://java2blog.com/java-newsinglethreadexecutor-example/</vt:lpwstr>
      </vt:variant>
      <vt:variant>
        <vt:lpwstr/>
      </vt:variant>
      <vt:variant>
        <vt:i4>8192118</vt:i4>
      </vt:variant>
      <vt:variant>
        <vt:i4>15</vt:i4>
      </vt:variant>
      <vt:variant>
        <vt:i4>0</vt:i4>
      </vt:variant>
      <vt:variant>
        <vt:i4>5</vt:i4>
      </vt:variant>
      <vt:variant>
        <vt:lpwstr>https://java2blog.com/java-newcachedthreadpool-example/</vt:lpwstr>
      </vt:variant>
      <vt:variant>
        <vt:lpwstr/>
      </vt:variant>
      <vt:variant>
        <vt:i4>6553662</vt:i4>
      </vt:variant>
      <vt:variant>
        <vt:i4>12</vt:i4>
      </vt:variant>
      <vt:variant>
        <vt:i4>0</vt:i4>
      </vt:variant>
      <vt:variant>
        <vt:i4>5</vt:i4>
      </vt:variant>
      <vt:variant>
        <vt:lpwstr>https://java2blog.com/java-newfixedthreadpool-example/</vt:lpwstr>
      </vt:variant>
      <vt:variant>
        <vt:lpwstr/>
      </vt:variant>
      <vt:variant>
        <vt:i4>3866750</vt:i4>
      </vt:variant>
      <vt:variant>
        <vt:i4>9</vt:i4>
      </vt:variant>
      <vt:variant>
        <vt:i4>0</vt:i4>
      </vt:variant>
      <vt:variant>
        <vt:i4>5</vt:i4>
      </vt:variant>
      <vt:variant>
        <vt:lpwstr>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vt:lpwstr>
      </vt:variant>
      <vt:variant>
        <vt:lpwstr/>
      </vt:variant>
      <vt:variant>
        <vt:i4>3866750</vt:i4>
      </vt:variant>
      <vt:variant>
        <vt:i4>6</vt:i4>
      </vt:variant>
      <vt:variant>
        <vt:i4>0</vt:i4>
      </vt:variant>
      <vt:variant>
        <vt:i4>5</vt:i4>
      </vt:variant>
      <vt:variant>
        <vt:lpwstr>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vt:lpwstr>
      </vt:variant>
      <vt:variant>
        <vt:lpwstr/>
      </vt:variant>
      <vt:variant>
        <vt:i4>5308418</vt:i4>
      </vt:variant>
      <vt:variant>
        <vt:i4>3</vt:i4>
      </vt:variant>
      <vt:variant>
        <vt:i4>0</vt:i4>
      </vt:variant>
      <vt:variant>
        <vt:i4>5</vt:i4>
      </vt:variant>
      <vt:variant>
        <vt:lpwstr>https://intellipaat.com/blog/what-is-amazon-web-services-aws/</vt:lpwstr>
      </vt:variant>
      <vt:variant>
        <vt:lpwstr/>
      </vt:variant>
      <vt:variant>
        <vt:i4>4718654</vt:i4>
      </vt:variant>
      <vt:variant>
        <vt:i4>0</vt:i4>
      </vt:variant>
      <vt:variant>
        <vt:i4>0</vt:i4>
      </vt:variant>
      <vt:variant>
        <vt:i4>5</vt:i4>
      </vt:variant>
      <vt:variant>
        <vt:lpwstr>mailto:simbutr163@gmail.com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cp:lastModifiedBy>David RIU</cp:lastModifiedBy>
  <cp:revision>4</cp:revision>
  <cp:lastPrinted>2011-05-13T05:34:00Z</cp:lastPrinted>
  <dcterms:created xsi:type="dcterms:W3CDTF">2023-09-29T19:45:00Z</dcterms:created>
  <dcterms:modified xsi:type="dcterms:W3CDTF">2023-10-02T16:33:00Z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