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divdocumentdivparagraphnth-last-child1"/>
        <w:tblW w:w="0" w:type="auto"/>
        <w:tblCellSpacing w:w="0" w:type="dxa"/>
        <w:shd w:val="clear" w:color="auto" w:fill="434D54"/>
        <w:tblLayout w:type="fixed"/>
        <w:tblCellMar>
          <w:left w:w="0" w:type="dxa"/>
          <w:right w:w="0" w:type="dxa"/>
        </w:tblCellMar>
        <w:tblLook w:val="05E0"/>
      </w:tblPr>
      <w:tblGrid>
        <w:gridCol w:w="2040"/>
        <w:gridCol w:w="10200"/>
      </w:tblGrid>
      <w:tr w:rsidR="00FB031C" w:rsidRPr="00130DEB">
        <w:trPr>
          <w:trHeight w:val="1580"/>
          <w:tblCellSpacing w:w="0" w:type="dxa"/>
        </w:trPr>
        <w:tc>
          <w:tcPr>
            <w:tcW w:w="2040" w:type="dxa"/>
            <w:shd w:val="clear" w:color="auto" w:fill="434D54"/>
            <w:tcMar>
              <w:top w:w="640" w:type="dxa"/>
              <w:left w:w="0" w:type="dxa"/>
              <w:bottom w:w="0" w:type="dxa"/>
              <w:right w:w="0" w:type="dxa"/>
            </w:tcMar>
            <w:hideMark/>
          </w:tcPr>
          <w:p w:rsidR="00FB031C" w:rsidRPr="00130DEB" w:rsidRDefault="00E83788">
            <w:pPr>
              <w:rPr>
                <w:rFonts w:eastAsia="Arial"/>
                <w:color w:val="FFFFFF"/>
              </w:rPr>
            </w:pPr>
            <w:r w:rsidRPr="00130DEB">
              <w:rPr>
                <w:rFonts w:eastAsia="Arial"/>
                <w:noProof/>
                <w:color w:val="FFFFFF"/>
              </w:rPr>
              <w:drawing>
                <wp:anchor distT="0" distB="0" distL="114300" distR="114300" simplePos="0" relativeHeight="251658752" behindDoc="0" locked="0" layoutInCell="1" allowOverlap="1">
                  <wp:simplePos x="0" y="0"/>
                  <wp:positionH relativeFrom="column">
                    <wp:posOffset>444500</wp:posOffset>
                  </wp:positionH>
                  <wp:positionV relativeFrom="paragraph">
                    <wp:posOffset>0</wp:posOffset>
                  </wp:positionV>
                  <wp:extent cx="787051" cy="787494"/>
                  <wp:effectExtent l="0" t="0" r="0" b="0"/>
                  <wp:wrapNone/>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7"/>
                          <a:stretch>
                            <a:fillRect/>
                          </a:stretch>
                        </pic:blipFill>
                        <pic:spPr>
                          <a:xfrm>
                            <a:off x="0" y="0"/>
                            <a:ext cx="787051" cy="787494"/>
                          </a:xfrm>
                          <a:prstGeom prst="rect">
                            <a:avLst/>
                          </a:prstGeom>
                        </pic:spPr>
                      </pic:pic>
                    </a:graphicData>
                  </a:graphic>
                </wp:anchor>
              </w:drawing>
            </w:r>
          </w:p>
        </w:tc>
        <w:tc>
          <w:tcPr>
            <w:tcW w:w="10200" w:type="dxa"/>
            <w:shd w:val="clear" w:color="auto" w:fill="434D54"/>
            <w:tcMar>
              <w:top w:w="640" w:type="dxa"/>
              <w:left w:w="0" w:type="dxa"/>
              <w:bottom w:w="0" w:type="dxa"/>
              <w:right w:w="700" w:type="dxa"/>
            </w:tcMar>
            <w:hideMark/>
          </w:tcPr>
          <w:p w:rsidR="000F3792" w:rsidRPr="000F3792" w:rsidRDefault="00E83788" w:rsidP="000F3792">
            <w:pPr>
              <w:pStyle w:val="div"/>
              <w:spacing w:line="240" w:lineRule="auto"/>
              <w:ind w:left="440" w:right="700"/>
              <w:rPr>
                <w:rStyle w:val="span"/>
                <w:rFonts w:eastAsia="Arial"/>
                <w:caps/>
                <w:color w:val="FFFFFF"/>
                <w:spacing w:val="10"/>
                <w:sz w:val="28"/>
                <w:szCs w:val="28"/>
              </w:rPr>
            </w:pPr>
            <w:r w:rsidRPr="000F3792">
              <w:rPr>
                <w:rStyle w:val="span"/>
                <w:rFonts w:eastAsia="Arial"/>
                <w:caps/>
                <w:color w:val="FFFFFF"/>
                <w:spacing w:val="10"/>
                <w:sz w:val="28"/>
                <w:szCs w:val="28"/>
              </w:rPr>
              <w:t>PRAVEENMODUGU</w:t>
            </w:r>
          </w:p>
          <w:p w:rsidR="000F3792" w:rsidRPr="00130DEB" w:rsidRDefault="000F3792" w:rsidP="000F3792">
            <w:pPr>
              <w:pStyle w:val="div"/>
              <w:spacing w:line="240" w:lineRule="auto"/>
              <w:ind w:left="440" w:right="700"/>
              <w:rPr>
                <w:rStyle w:val="divPARAGRAPHNAMEdiv"/>
                <w:rFonts w:eastAsia="Arial"/>
                <w:caps/>
                <w:color w:val="FFFFFF"/>
                <w:spacing w:val="10"/>
                <w:shd w:val="clear" w:color="auto" w:fill="auto"/>
              </w:rPr>
            </w:pPr>
            <w:r>
              <w:rPr>
                <w:rStyle w:val="span"/>
                <w:rFonts w:eastAsia="Arial"/>
                <w:caps/>
                <w:color w:val="FFFFFF"/>
                <w:spacing w:val="10"/>
              </w:rPr>
              <w:t>SR. DEV</w:t>
            </w:r>
            <w:r w:rsidR="00983ED6">
              <w:rPr>
                <w:rStyle w:val="span"/>
                <w:rFonts w:eastAsia="Arial"/>
                <w:caps/>
                <w:color w:val="FFFFFF"/>
                <w:spacing w:val="10"/>
              </w:rPr>
              <w:t>Sec</w:t>
            </w:r>
            <w:r>
              <w:rPr>
                <w:rStyle w:val="span"/>
                <w:rFonts w:eastAsia="Arial"/>
                <w:caps/>
                <w:color w:val="FFFFFF"/>
                <w:spacing w:val="10"/>
              </w:rPr>
              <w:t>OPS ENGINEER</w:t>
            </w:r>
          </w:p>
          <w:p w:rsidR="00FB031C" w:rsidRPr="00130DEB" w:rsidRDefault="00E83788">
            <w:pPr>
              <w:pStyle w:val="documentzipsuffix"/>
              <w:spacing w:line="260" w:lineRule="atLeast"/>
              <w:ind w:left="440"/>
              <w:rPr>
                <w:rStyle w:val="divPARAGRAPHCNTCdiv"/>
                <w:rFonts w:eastAsia="Arial"/>
                <w:color w:val="FFFFFF"/>
                <w:shd w:val="clear" w:color="auto" w:fill="auto"/>
              </w:rPr>
            </w:pPr>
            <w:r w:rsidRPr="00130DEB">
              <w:rPr>
                <w:rStyle w:val="span"/>
                <w:rFonts w:eastAsia="Arial"/>
                <w:color w:val="FFFFFF"/>
              </w:rPr>
              <w:t>El</w:t>
            </w:r>
            <w:r w:rsidR="00461050" w:rsidRPr="00130DEB">
              <w:rPr>
                <w:rStyle w:val="span"/>
                <w:rFonts w:eastAsia="Arial"/>
                <w:color w:val="FFFFFF"/>
              </w:rPr>
              <w:t>kridge, MD</w:t>
            </w:r>
            <w:r w:rsidRPr="00130DEB">
              <w:rPr>
                <w:rStyle w:val="span"/>
                <w:rFonts w:eastAsia="Arial"/>
                <w:color w:val="FFFFFF"/>
              </w:rPr>
              <w:t xml:space="preserve"> 21075</w:t>
            </w:r>
          </w:p>
          <w:p w:rsidR="00FB031C" w:rsidRPr="00130DEB" w:rsidRDefault="00C272A5">
            <w:pPr>
              <w:spacing w:line="260" w:lineRule="atLeast"/>
              <w:ind w:left="440"/>
              <w:textAlignment w:val="auto"/>
              <w:rPr>
                <w:rStyle w:val="span"/>
                <w:rFonts w:eastAsia="Arial"/>
                <w:color w:val="FFFFFF"/>
              </w:rPr>
            </w:pPr>
            <w:r>
              <w:rPr>
                <w:rStyle w:val="span"/>
                <w:rFonts w:eastAsia="Arial"/>
                <w:color w:val="FFFFFF"/>
              </w:rPr>
              <w:t>Sam@kollasoft.com</w:t>
            </w:r>
            <w:r w:rsidR="00B65019" w:rsidRPr="00130DEB">
              <w:rPr>
                <w:rStyle w:val="sprtr"/>
                <w:rFonts w:eastAsia="Arial"/>
                <w:color w:val="FFFFFF"/>
              </w:rPr>
              <w:t> / </w:t>
            </w:r>
            <w:r>
              <w:rPr>
                <w:rStyle w:val="span"/>
                <w:rFonts w:eastAsia="Arial"/>
                <w:color w:val="FFFFFF"/>
              </w:rPr>
              <w:t>480-631-3422</w:t>
            </w:r>
            <w:r w:rsidR="00B65019" w:rsidRPr="00130DEB">
              <w:rPr>
                <w:rStyle w:val="divPARAGRAPHCNTCdiv"/>
                <w:rFonts w:eastAsia="Arial"/>
                <w:color w:val="FFFFFF"/>
                <w:shd w:val="clear" w:color="auto" w:fill="auto"/>
              </w:rPr>
              <w:t> </w:t>
            </w:r>
          </w:p>
          <w:p w:rsidR="00FB031C" w:rsidRPr="00130DEB" w:rsidRDefault="00461050">
            <w:pPr>
              <w:pStyle w:val="div"/>
              <w:spacing w:line="300" w:lineRule="exact"/>
              <w:ind w:left="440"/>
              <w:rPr>
                <w:rStyle w:val="divPARAGRAPHCNTCdiv"/>
                <w:rFonts w:eastAsia="Arial"/>
                <w:color w:val="FFFFFF"/>
                <w:shd w:val="clear" w:color="auto" w:fill="auto"/>
              </w:rPr>
            </w:pPr>
            <w:r w:rsidRPr="00130DEB">
              <w:rPr>
                <w:rStyle w:val="divPARAGRAPHCNTCdiv"/>
                <w:rFonts w:eastAsia="Arial"/>
                <w:color w:val="FFFFFF"/>
                <w:shd w:val="clear" w:color="auto" w:fill="auto"/>
              </w:rPr>
              <w:t xml:space="preserve">LinkedIn: </w:t>
            </w:r>
            <w:hyperlink r:id="rId8" w:history="1">
              <w:r w:rsidRPr="000F3792">
                <w:rPr>
                  <w:rStyle w:val="Hyperlink"/>
                  <w:rFonts w:eastAsia="Arial"/>
                  <w:color w:val="EEECE1" w:themeColor="background2"/>
                </w:rPr>
                <w:t>https://www.linkedin.com/in/praveen-modugu-527811170/</w:t>
              </w:r>
            </w:hyperlink>
          </w:p>
        </w:tc>
      </w:tr>
    </w:tbl>
    <w:p w:rsidR="00FB031C" w:rsidRPr="00130DEB" w:rsidRDefault="00FB031C">
      <w:pPr>
        <w:rPr>
          <w:vanish/>
        </w:rPr>
        <w:sectPr w:rsidR="00FB031C" w:rsidRPr="00130DEB">
          <w:headerReference w:type="default" r:id="rId9"/>
          <w:footerReference w:type="default" r:id="rId10"/>
          <w:pgSz w:w="12240" w:h="15840"/>
          <w:pgMar w:top="0" w:right="700" w:bottom="400" w:left="0" w:header="0" w:footer="0" w:gutter="0"/>
          <w:cols w:space="720"/>
        </w:sectPr>
      </w:pPr>
    </w:p>
    <w:p w:rsidR="00FB031C" w:rsidRPr="00130DEB" w:rsidRDefault="00FB031C">
      <w:pPr>
        <w:rPr>
          <w:vanish/>
        </w:rPr>
      </w:pPr>
    </w:p>
    <w:p w:rsidR="00FB031C" w:rsidRPr="00130DEB" w:rsidRDefault="00FB031C">
      <w:pPr>
        <w:rPr>
          <w:vanish/>
        </w:rPr>
      </w:pPr>
    </w:p>
    <w:tbl>
      <w:tblPr>
        <w:tblStyle w:val="divdocumentdivsectionbgsectiondivsectiondivheading"/>
        <w:tblW w:w="5000" w:type="pct"/>
        <w:tblCellSpacing w:w="0" w:type="dxa"/>
        <w:tblCellMar>
          <w:left w:w="0" w:type="dxa"/>
          <w:right w:w="0" w:type="dxa"/>
        </w:tblCellMar>
        <w:tblLook w:val="05E0"/>
      </w:tblPr>
      <w:tblGrid>
        <w:gridCol w:w="10840"/>
      </w:tblGrid>
      <w:tr w:rsidR="00FB031C" w:rsidRPr="00130DEB">
        <w:trPr>
          <w:tblCellSpacing w:w="0" w:type="dxa"/>
        </w:trPr>
        <w:tc>
          <w:tcPr>
            <w:tcW w:w="0" w:type="auto"/>
            <w:tcMar>
              <w:top w:w="300" w:type="dxa"/>
              <w:left w:w="0" w:type="dxa"/>
              <w:bottom w:w="100" w:type="dxa"/>
              <w:right w:w="0" w:type="dxa"/>
            </w:tcMar>
            <w:vAlign w:val="bottom"/>
            <w:hideMark/>
          </w:tcPr>
          <w:p w:rsidR="00FB031C" w:rsidRPr="00D51801" w:rsidRDefault="00E83788">
            <w:pPr>
              <w:rPr>
                <w:rFonts w:eastAsia="Arial"/>
                <w:b/>
                <w:bCs/>
                <w:color w:val="494C4E"/>
                <w:u w:val="single"/>
              </w:rPr>
            </w:pPr>
            <w:r w:rsidRPr="00D51801">
              <w:rPr>
                <w:rStyle w:val="divdocumentSECTIONCNTCsectionnotbtnlnkdivheadingdivsectiontitle"/>
                <w:rFonts w:eastAsia="Arial"/>
                <w:b/>
                <w:bCs/>
                <w:caps/>
                <w:color w:val="434D54"/>
                <w:spacing w:val="10"/>
                <w:u w:val="single"/>
              </w:rPr>
              <w:lastRenderedPageBreak/>
              <w:t>Summary</w:t>
            </w:r>
            <w:r w:rsidR="00130DEB" w:rsidRPr="00D51801">
              <w:rPr>
                <w:rStyle w:val="divdocumentSECTIONCNTCsectionnotbtnlnkdivheadingdivsectiontitle"/>
                <w:rFonts w:eastAsia="Arial"/>
                <w:b/>
                <w:bCs/>
                <w:caps/>
                <w:color w:val="434D54"/>
                <w:spacing w:val="10"/>
                <w:u w:val="single"/>
              </w:rPr>
              <w:t>:</w:t>
            </w:r>
          </w:p>
        </w:tc>
      </w:tr>
    </w:tbl>
    <w:p w:rsidR="003665B5" w:rsidRPr="00130DEB" w:rsidRDefault="00B65019" w:rsidP="00B65019">
      <w:pPr>
        <w:pStyle w:val="ulli"/>
        <w:pBdr>
          <w:left w:val="none" w:sz="0" w:space="0" w:color="auto"/>
        </w:pBdr>
        <w:spacing w:line="320" w:lineRule="atLeast"/>
        <w:ind w:right="200"/>
        <w:rPr>
          <w:rStyle w:val="separator-main"/>
          <w:rFonts w:eastAsia="Alegreya Sans"/>
        </w:rPr>
      </w:pPr>
      <w:r w:rsidRPr="00130DEB">
        <w:rPr>
          <w:rStyle w:val="separator-main"/>
          <w:rFonts w:eastAsia="Alegreya Sans"/>
        </w:rPr>
        <w:t>Successful Dev</w:t>
      </w:r>
      <w:r w:rsidR="00CA6809">
        <w:rPr>
          <w:rStyle w:val="separator-main"/>
          <w:rFonts w:eastAsia="Alegreya Sans"/>
        </w:rPr>
        <w:t>Sec</w:t>
      </w:r>
      <w:r w:rsidRPr="00130DEB">
        <w:rPr>
          <w:rStyle w:val="separator-main"/>
          <w:rFonts w:eastAsia="Alegreya Sans"/>
        </w:rPr>
        <w:t xml:space="preserve">Ops engineer with </w:t>
      </w:r>
      <w:r w:rsidR="00D25CC2">
        <w:rPr>
          <w:rStyle w:val="separator-main"/>
          <w:rFonts w:eastAsia="Alegreya Sans"/>
        </w:rPr>
        <w:t>2</w:t>
      </w:r>
      <w:r w:rsidRPr="00130DEB">
        <w:rPr>
          <w:rStyle w:val="separator-main"/>
          <w:rFonts w:eastAsia="Alegreya Sans"/>
        </w:rPr>
        <w:t>+ yearsof professional experience</w:t>
      </w:r>
      <w:r w:rsidR="00D25CC2">
        <w:rPr>
          <w:rStyle w:val="separator-main"/>
          <w:rFonts w:eastAsia="Alegreya Sans"/>
        </w:rPr>
        <w:t xml:space="preserve"> and 10+ years of DevOps engineer experience </w:t>
      </w:r>
      <w:r w:rsidRPr="00130DEB">
        <w:rPr>
          <w:rStyle w:val="separator-main"/>
          <w:rFonts w:eastAsia="Alegreya Sans"/>
        </w:rPr>
        <w:t>in AWS Cloud computing, DevOps Engineer, Build and Release Engineer, System Engineer, and Unix/Linux Administrator. Seeking a position in AWS/Azure DevOps to contribute my technical knowledge.</w:t>
      </w:r>
      <w:r w:rsidR="003665B5" w:rsidRPr="00130DEB">
        <w:rPr>
          <w:color w:val="000000" w:themeColor="text1"/>
        </w:rPr>
        <w:t xml:space="preserve"> I have a strong understanding of cloud architectures and a proven track record of designing and implementing cloud solutions using various PaaS, SaaS, and IaaS services. Expert in containerized legacy applications and converted them into microservices using Docker, Kubernetes, and EKS/AKS. Experienced in creating workflows and actions for CICD using GitHub Actions, Designing and developing microservices, and managing the configuration management of various cloud resources using Ansible and Helm charts. Proficient in writing Dockerfiles using Go, with a strong understanding of containerization concepts and best practices. Design and mentor the team to create training modules and runbooks to onboard new resources and applications and have worked closely with senior architects and team leads to develop Agile sprint planning.</w:t>
      </w:r>
    </w:p>
    <w:p w:rsidR="00FB031C" w:rsidRPr="00130DEB" w:rsidRDefault="00FB031C" w:rsidP="003665B5">
      <w:pPr>
        <w:pStyle w:val="ulli"/>
        <w:spacing w:line="320" w:lineRule="atLeast"/>
        <w:ind w:left="720" w:right="200"/>
        <w:rPr>
          <w:rStyle w:val="separator-main"/>
          <w:rFonts w:eastAsia="Alegreya Sans"/>
        </w:rPr>
      </w:pPr>
    </w:p>
    <w:tbl>
      <w:tblPr>
        <w:tblStyle w:val="divdocumentdivsectionbgsectiondivsectiondivheading"/>
        <w:tblW w:w="5000" w:type="pct"/>
        <w:tblCellSpacing w:w="0" w:type="dxa"/>
        <w:tblCellMar>
          <w:left w:w="0" w:type="dxa"/>
          <w:right w:w="0" w:type="dxa"/>
        </w:tblCellMar>
        <w:tblLook w:val="05E0"/>
      </w:tblPr>
      <w:tblGrid>
        <w:gridCol w:w="10840"/>
      </w:tblGrid>
      <w:tr w:rsidR="00F15314" w:rsidRPr="00130DEB" w:rsidTr="001523DB">
        <w:trPr>
          <w:tblCellSpacing w:w="0" w:type="dxa"/>
        </w:trPr>
        <w:tc>
          <w:tcPr>
            <w:tcW w:w="0" w:type="auto"/>
            <w:tcMar>
              <w:top w:w="300" w:type="dxa"/>
              <w:left w:w="0" w:type="dxa"/>
              <w:bottom w:w="100" w:type="dxa"/>
              <w:right w:w="0" w:type="dxa"/>
            </w:tcMar>
            <w:vAlign w:val="bottom"/>
            <w:hideMark/>
          </w:tcPr>
          <w:p w:rsidR="00F15314" w:rsidRPr="00D51801" w:rsidRDefault="00F15314" w:rsidP="001523DB">
            <w:pPr>
              <w:rPr>
                <w:rFonts w:eastAsia="Arial"/>
                <w:b/>
                <w:bCs/>
                <w:color w:val="494C4E"/>
                <w:u w:val="single"/>
              </w:rPr>
            </w:pPr>
            <w:r w:rsidRPr="00D51801">
              <w:rPr>
                <w:rStyle w:val="divdocumentSECTIONCNTCsectionnotbtnlnkdivheadingdivsectiontitle"/>
                <w:rFonts w:eastAsia="Arial"/>
                <w:b/>
                <w:bCs/>
                <w:caps/>
                <w:color w:val="434D54"/>
                <w:spacing w:val="10"/>
                <w:u w:val="single"/>
              </w:rPr>
              <w:t>Certifications</w:t>
            </w:r>
            <w:r w:rsidR="00130DEB" w:rsidRPr="00D51801">
              <w:rPr>
                <w:rStyle w:val="divdocumentSECTIONCNTCsectionnotbtnlnkdivheadingdivsectiontitle"/>
                <w:rFonts w:eastAsia="Arial"/>
                <w:b/>
                <w:bCs/>
                <w:caps/>
                <w:color w:val="434D54"/>
                <w:spacing w:val="10"/>
                <w:u w:val="single"/>
              </w:rPr>
              <w:t>:</w:t>
            </w:r>
          </w:p>
        </w:tc>
      </w:tr>
    </w:tbl>
    <w:p w:rsidR="00F15314" w:rsidRPr="00130DEB" w:rsidRDefault="00F15314" w:rsidP="00F15314">
      <w:pPr>
        <w:pStyle w:val="Heading1"/>
        <w:numPr>
          <w:ilvl w:val="0"/>
          <w:numId w:val="10"/>
        </w:numPr>
        <w:shd w:val="clear" w:color="auto" w:fill="FFFFFF"/>
        <w:spacing w:before="0"/>
        <w:rPr>
          <w:b w:val="0"/>
          <w:bCs w:val="0"/>
          <w:color w:val="2E2E2E"/>
        </w:rPr>
      </w:pPr>
      <w:r w:rsidRPr="00130DEB">
        <w:rPr>
          <w:b w:val="0"/>
          <w:bCs w:val="0"/>
          <w:color w:val="2E2E2E"/>
        </w:rPr>
        <w:t>AWS Certified Solutions Architect – Associate</w:t>
      </w:r>
    </w:p>
    <w:p w:rsidR="00F15314" w:rsidRPr="00130DEB" w:rsidRDefault="00762872" w:rsidP="00F15314">
      <w:hyperlink r:id="rId11" w:history="1">
        <w:r w:rsidR="00F15314" w:rsidRPr="00130DEB">
          <w:rPr>
            <w:rStyle w:val="Hyperlink"/>
          </w:rPr>
          <w:t>https://www.credly.com/badges/65880c08-143a-4ff4-820c-1946835bacb9/linked_in_profile</w:t>
        </w:r>
      </w:hyperlink>
    </w:p>
    <w:p w:rsidR="00F15314" w:rsidRPr="00130DEB" w:rsidRDefault="00F15314" w:rsidP="00F15314">
      <w:pPr>
        <w:pStyle w:val="Heading1"/>
        <w:shd w:val="clear" w:color="auto" w:fill="FFFFFF"/>
        <w:spacing w:before="0"/>
        <w:rPr>
          <w:b w:val="0"/>
          <w:bCs w:val="0"/>
          <w:color w:val="2E2E2E"/>
        </w:rPr>
      </w:pPr>
    </w:p>
    <w:p w:rsidR="00F15314" w:rsidRPr="00130DEB" w:rsidRDefault="00F15314" w:rsidP="00F15314">
      <w:pPr>
        <w:pStyle w:val="Heading1"/>
        <w:numPr>
          <w:ilvl w:val="0"/>
          <w:numId w:val="10"/>
        </w:numPr>
        <w:shd w:val="clear" w:color="auto" w:fill="FFFFFF"/>
        <w:spacing w:before="0"/>
        <w:rPr>
          <w:b w:val="0"/>
          <w:bCs w:val="0"/>
          <w:color w:val="2E2E2E"/>
        </w:rPr>
      </w:pPr>
      <w:r w:rsidRPr="00130DEB">
        <w:rPr>
          <w:b w:val="0"/>
          <w:bCs w:val="0"/>
          <w:color w:val="2E2E2E"/>
        </w:rPr>
        <w:t>AZ-400: Designing and Implementing Microsoft DevOps Solutions</w:t>
      </w:r>
    </w:p>
    <w:p w:rsidR="00F15314" w:rsidRPr="00130DEB" w:rsidRDefault="00762872" w:rsidP="00F15314">
      <w:hyperlink r:id="rId12" w:history="1">
        <w:r w:rsidR="00F15314" w:rsidRPr="00130DEB">
          <w:rPr>
            <w:rStyle w:val="Hyperlink"/>
          </w:rPr>
          <w:t>https://www.credly.com/badges/fa32cd49-43f7-4ccf-b241-04254e66fd74?source=linked_in_profile</w:t>
        </w:r>
      </w:hyperlink>
    </w:p>
    <w:p w:rsidR="00F15314" w:rsidRPr="00130DEB" w:rsidRDefault="00F15314" w:rsidP="00F15314"/>
    <w:p w:rsidR="00F15314" w:rsidRPr="00130DEB" w:rsidRDefault="00F15314" w:rsidP="00F15314">
      <w:pPr>
        <w:pStyle w:val="Heading1"/>
        <w:numPr>
          <w:ilvl w:val="0"/>
          <w:numId w:val="10"/>
        </w:numPr>
        <w:shd w:val="clear" w:color="auto" w:fill="FFFFFF"/>
        <w:spacing w:before="0"/>
        <w:rPr>
          <w:b w:val="0"/>
          <w:bCs w:val="0"/>
          <w:color w:val="2E2E2E"/>
        </w:rPr>
      </w:pPr>
      <w:r w:rsidRPr="00130DEB">
        <w:rPr>
          <w:b w:val="0"/>
          <w:bCs w:val="0"/>
          <w:color w:val="2E2E2E"/>
        </w:rPr>
        <w:t>CKA: Certified Kubernetes Administrator</w:t>
      </w:r>
    </w:p>
    <w:p w:rsidR="00F15314" w:rsidRPr="00130DEB" w:rsidRDefault="00762872" w:rsidP="00F15314">
      <w:hyperlink r:id="rId13" w:history="1">
        <w:r w:rsidR="00F15314" w:rsidRPr="00130DEB">
          <w:rPr>
            <w:rStyle w:val="Hyperlink"/>
          </w:rPr>
          <w:t>https://www.credly.com/badges/65d580bf-46b3-4cd1-a0af-2532cb0d4377?source=linked_in_profile</w:t>
        </w:r>
      </w:hyperlink>
    </w:p>
    <w:p w:rsidR="00F15314" w:rsidRPr="00130DEB" w:rsidRDefault="00F15314" w:rsidP="00F15314"/>
    <w:p w:rsidR="00F15314" w:rsidRPr="00130DEB" w:rsidRDefault="00F15314" w:rsidP="00F15314"/>
    <w:p w:rsidR="00F15314" w:rsidRPr="00130DEB" w:rsidRDefault="00F15314" w:rsidP="002734E1">
      <w:pPr>
        <w:pStyle w:val="ulli"/>
        <w:spacing w:line="320" w:lineRule="atLeast"/>
        <w:ind w:right="200"/>
        <w:rPr>
          <w:rFonts w:eastAsia="Alegreya Sans"/>
        </w:rPr>
      </w:pPr>
    </w:p>
    <w:tbl>
      <w:tblPr>
        <w:tblStyle w:val="divdocumentdivheading"/>
        <w:tblW w:w="5000" w:type="pct"/>
        <w:tblCellSpacing w:w="0" w:type="dxa"/>
        <w:tblBorders>
          <w:top w:val="single" w:sz="8" w:space="0" w:color="C0C5CF"/>
        </w:tblBorders>
        <w:tblCellMar>
          <w:left w:w="0" w:type="dxa"/>
          <w:right w:w="0" w:type="dxa"/>
        </w:tblCellMar>
        <w:tblLook w:val="05E0"/>
      </w:tblPr>
      <w:tblGrid>
        <w:gridCol w:w="10840"/>
      </w:tblGrid>
      <w:tr w:rsidR="00FB031C" w:rsidRPr="00130DEB">
        <w:trPr>
          <w:tblCellSpacing w:w="0" w:type="dxa"/>
        </w:trPr>
        <w:tc>
          <w:tcPr>
            <w:tcW w:w="0" w:type="auto"/>
            <w:tcMar>
              <w:top w:w="300" w:type="dxa"/>
              <w:left w:w="0" w:type="dxa"/>
              <w:bottom w:w="100" w:type="dxa"/>
              <w:right w:w="0" w:type="dxa"/>
            </w:tcMar>
            <w:vAlign w:val="bottom"/>
            <w:hideMark/>
          </w:tcPr>
          <w:p w:rsidR="00FB031C" w:rsidRPr="00D51801" w:rsidRDefault="00E83788">
            <w:pPr>
              <w:rPr>
                <w:rFonts w:eastAsia="Arial"/>
                <w:b/>
                <w:bCs/>
                <w:color w:val="494C4E"/>
                <w:u w:val="single"/>
              </w:rPr>
            </w:pPr>
            <w:r w:rsidRPr="00D51801">
              <w:rPr>
                <w:rStyle w:val="divdocumentdivheadingdivsectiontitle"/>
                <w:rFonts w:eastAsia="Arial"/>
                <w:b/>
                <w:bCs/>
                <w:caps/>
                <w:spacing w:val="10"/>
                <w:u w:val="single"/>
              </w:rPr>
              <w:t>Skills</w:t>
            </w:r>
            <w:r w:rsidR="00130DEB" w:rsidRPr="00D51801">
              <w:rPr>
                <w:rStyle w:val="divdocumentdivheadingdivsectiontitle"/>
                <w:rFonts w:eastAsia="Arial"/>
                <w:b/>
                <w:bCs/>
                <w:caps/>
                <w:spacing w:val="10"/>
                <w:u w:val="single"/>
              </w:rPr>
              <w:t>:</w:t>
            </w:r>
          </w:p>
        </w:tc>
      </w:tr>
    </w:tbl>
    <w:p w:rsidR="00FB031C" w:rsidRPr="00130DEB" w:rsidRDefault="00FB031C">
      <w:pPr>
        <w:rPr>
          <w:vanish/>
        </w:rPr>
      </w:pPr>
    </w:p>
    <w:tbl>
      <w:tblPr>
        <w:tblStyle w:val="tabletwocol"/>
        <w:tblW w:w="0" w:type="auto"/>
        <w:tblLayout w:type="fixed"/>
        <w:tblCellMar>
          <w:left w:w="0" w:type="dxa"/>
          <w:right w:w="0" w:type="dxa"/>
        </w:tblCellMar>
        <w:tblLook w:val="05E0"/>
      </w:tblPr>
      <w:tblGrid>
        <w:gridCol w:w="5420"/>
        <w:gridCol w:w="5420"/>
      </w:tblGrid>
      <w:tr w:rsidR="00B65019" w:rsidRPr="00130DEB">
        <w:tc>
          <w:tcPr>
            <w:tcW w:w="5420" w:type="dxa"/>
            <w:tcMar>
              <w:top w:w="0" w:type="dxa"/>
              <w:left w:w="0" w:type="dxa"/>
              <w:bottom w:w="300" w:type="dxa"/>
              <w:right w:w="0" w:type="dxa"/>
            </w:tcMar>
            <w:hideMark/>
          </w:tcPr>
          <w:p w:rsidR="00B65019" w:rsidRPr="00130DEB" w:rsidRDefault="00B65019" w:rsidP="00B65019">
            <w:pPr>
              <w:pStyle w:val="ulli"/>
              <w:numPr>
                <w:ilvl w:val="0"/>
                <w:numId w:val="2"/>
              </w:numPr>
              <w:spacing w:line="320" w:lineRule="atLeast"/>
              <w:ind w:left="640" w:hanging="261"/>
              <w:rPr>
                <w:rStyle w:val="separator-main"/>
                <w:rFonts w:eastAsia="Alegreya Sans"/>
              </w:rPr>
            </w:pPr>
            <w:r w:rsidRPr="00130DEB">
              <w:rPr>
                <w:rStyle w:val="separator-main"/>
                <w:rFonts w:eastAsia="Alegreya Sans"/>
              </w:rPr>
              <w:t>AWS, AZURE, IBM,</w:t>
            </w:r>
          </w:p>
          <w:p w:rsidR="00B65019" w:rsidRPr="00130DEB" w:rsidRDefault="00B65019" w:rsidP="00B65019">
            <w:pPr>
              <w:pStyle w:val="ulli"/>
              <w:numPr>
                <w:ilvl w:val="0"/>
                <w:numId w:val="2"/>
              </w:numPr>
              <w:spacing w:line="320" w:lineRule="atLeast"/>
              <w:ind w:left="640" w:hanging="261"/>
              <w:rPr>
                <w:rStyle w:val="separator-main"/>
                <w:rFonts w:eastAsia="Alegreya Sans"/>
              </w:rPr>
            </w:pPr>
            <w:r w:rsidRPr="00130DEB">
              <w:rPr>
                <w:rStyle w:val="separator-main"/>
                <w:rFonts w:eastAsia="Alegreya Sans"/>
              </w:rPr>
              <w:t>Linux (RHEL, CentOS, Ubuntu), and Windows.</w:t>
            </w:r>
          </w:p>
          <w:p w:rsidR="00B65019" w:rsidRPr="00130DEB" w:rsidRDefault="00B65019" w:rsidP="00B65019">
            <w:pPr>
              <w:pStyle w:val="ulli"/>
              <w:numPr>
                <w:ilvl w:val="0"/>
                <w:numId w:val="2"/>
              </w:numPr>
              <w:spacing w:line="320" w:lineRule="atLeast"/>
              <w:ind w:left="640" w:hanging="261"/>
              <w:rPr>
                <w:rStyle w:val="separator-main"/>
                <w:rFonts w:eastAsia="Alegreya Sans"/>
              </w:rPr>
            </w:pPr>
            <w:r w:rsidRPr="00130DEB">
              <w:rPr>
                <w:rStyle w:val="separator-main"/>
                <w:rFonts w:eastAsia="Alegreya Sans"/>
              </w:rPr>
              <w:t>GIT (Bit bucket, Git Labs), SVN. GitHub.</w:t>
            </w:r>
          </w:p>
          <w:p w:rsidR="00B65019" w:rsidRPr="00130DEB" w:rsidRDefault="00B65019" w:rsidP="00B65019">
            <w:pPr>
              <w:pStyle w:val="ulli"/>
              <w:numPr>
                <w:ilvl w:val="0"/>
                <w:numId w:val="2"/>
              </w:numPr>
              <w:spacing w:line="320" w:lineRule="atLeast"/>
              <w:ind w:left="640" w:hanging="261"/>
              <w:rPr>
                <w:rStyle w:val="separator-main"/>
                <w:rFonts w:eastAsia="Alegreya Sans"/>
              </w:rPr>
            </w:pPr>
            <w:r w:rsidRPr="00130DEB">
              <w:rPr>
                <w:rStyle w:val="separator-main"/>
                <w:rFonts w:eastAsia="Alegreya Sans"/>
              </w:rPr>
              <w:t>ANT, MAVEN and Gradle.</w:t>
            </w:r>
          </w:p>
          <w:p w:rsidR="00B65019" w:rsidRPr="00130DEB" w:rsidRDefault="00B65019" w:rsidP="00B65019">
            <w:pPr>
              <w:pStyle w:val="ulli"/>
              <w:numPr>
                <w:ilvl w:val="0"/>
                <w:numId w:val="2"/>
              </w:numPr>
              <w:spacing w:line="320" w:lineRule="atLeast"/>
              <w:ind w:left="640" w:hanging="261"/>
              <w:rPr>
                <w:rStyle w:val="separator-main"/>
                <w:rFonts w:eastAsia="Alegreya Sans"/>
              </w:rPr>
            </w:pPr>
            <w:r w:rsidRPr="00130DEB">
              <w:rPr>
                <w:rStyle w:val="separator-main"/>
                <w:rFonts w:eastAsia="Alegreya Sans"/>
              </w:rPr>
              <w:t>Jenkins, Bamboo, Azure devops,</w:t>
            </w:r>
          </w:p>
          <w:p w:rsidR="00B65019" w:rsidRPr="00130DEB" w:rsidRDefault="00B65019" w:rsidP="00B65019">
            <w:pPr>
              <w:pStyle w:val="ulli"/>
              <w:numPr>
                <w:ilvl w:val="0"/>
                <w:numId w:val="2"/>
              </w:numPr>
              <w:spacing w:line="320" w:lineRule="atLeast"/>
              <w:ind w:left="640" w:hanging="261"/>
              <w:rPr>
                <w:rStyle w:val="separator-main"/>
                <w:rFonts w:eastAsia="Alegreya Sans"/>
              </w:rPr>
            </w:pPr>
            <w:r w:rsidRPr="00130DEB">
              <w:rPr>
                <w:rStyle w:val="separator-main"/>
                <w:rFonts w:eastAsia="Alegreya Sans"/>
              </w:rPr>
              <w:t>Chef, Ansible.</w:t>
            </w:r>
          </w:p>
          <w:p w:rsidR="00B65019" w:rsidRPr="00130DEB" w:rsidRDefault="00B65019" w:rsidP="00B65019">
            <w:pPr>
              <w:pStyle w:val="ulli"/>
              <w:numPr>
                <w:ilvl w:val="0"/>
                <w:numId w:val="2"/>
              </w:numPr>
              <w:spacing w:line="320" w:lineRule="atLeast"/>
              <w:ind w:left="640" w:hanging="261"/>
              <w:rPr>
                <w:rStyle w:val="separator-main"/>
                <w:rFonts w:eastAsia="Alegreya Sans"/>
              </w:rPr>
            </w:pPr>
            <w:r w:rsidRPr="00130DEB">
              <w:rPr>
                <w:rStyle w:val="separator-main"/>
                <w:rFonts w:eastAsia="Alegreya Sans"/>
              </w:rPr>
              <w:t>SonarQube, Eclipse,</w:t>
            </w:r>
          </w:p>
        </w:tc>
        <w:tc>
          <w:tcPr>
            <w:tcW w:w="5420" w:type="dxa"/>
            <w:tcMar>
              <w:top w:w="0" w:type="dxa"/>
              <w:left w:w="0" w:type="dxa"/>
              <w:bottom w:w="300" w:type="dxa"/>
              <w:right w:w="0" w:type="dxa"/>
            </w:tcMar>
            <w:hideMark/>
          </w:tcPr>
          <w:p w:rsidR="00B65019" w:rsidRPr="00130DEB" w:rsidRDefault="00B65019" w:rsidP="00B65019">
            <w:pPr>
              <w:pStyle w:val="ulli"/>
              <w:numPr>
                <w:ilvl w:val="0"/>
                <w:numId w:val="3"/>
              </w:numPr>
              <w:spacing w:line="320" w:lineRule="atLeast"/>
              <w:ind w:left="640" w:hanging="261"/>
              <w:rPr>
                <w:rStyle w:val="separator-main"/>
                <w:rFonts w:eastAsia="Alegreya Sans"/>
              </w:rPr>
            </w:pPr>
            <w:r w:rsidRPr="00130DEB">
              <w:rPr>
                <w:rStyle w:val="separator-main"/>
                <w:rFonts w:eastAsia="Alegreya Sans"/>
              </w:rPr>
              <w:t>WebLogic, WebSphere, and Apache tomcat, JBoss.</w:t>
            </w:r>
          </w:p>
          <w:p w:rsidR="00B65019" w:rsidRPr="00130DEB" w:rsidRDefault="00B65019" w:rsidP="00B65019">
            <w:pPr>
              <w:pStyle w:val="ulli"/>
              <w:numPr>
                <w:ilvl w:val="0"/>
                <w:numId w:val="3"/>
              </w:numPr>
              <w:spacing w:line="320" w:lineRule="atLeast"/>
              <w:ind w:left="640" w:hanging="261"/>
              <w:rPr>
                <w:rStyle w:val="separator-main"/>
                <w:rFonts w:eastAsia="Alegreya Sans"/>
              </w:rPr>
            </w:pPr>
            <w:r w:rsidRPr="00130DEB">
              <w:rPr>
                <w:rStyle w:val="separator-main"/>
                <w:rFonts w:eastAsia="Alegreya Sans"/>
              </w:rPr>
              <w:t>JIRA, Service-Now, Fresh Desk.</w:t>
            </w:r>
          </w:p>
          <w:p w:rsidR="00B65019" w:rsidRPr="00130DEB" w:rsidRDefault="00B65019" w:rsidP="00B65019">
            <w:pPr>
              <w:pStyle w:val="ulli"/>
              <w:numPr>
                <w:ilvl w:val="0"/>
                <w:numId w:val="3"/>
              </w:numPr>
              <w:spacing w:line="320" w:lineRule="atLeast"/>
              <w:ind w:left="640" w:hanging="261"/>
              <w:rPr>
                <w:rStyle w:val="separator-main"/>
                <w:rFonts w:eastAsia="Alegreya Sans"/>
              </w:rPr>
            </w:pPr>
            <w:r w:rsidRPr="00130DEB">
              <w:rPr>
                <w:rStyle w:val="separator-main"/>
                <w:rFonts w:eastAsia="Alegreya Sans"/>
              </w:rPr>
              <w:t>Ruby, Groovy, power shell and python, YMAL.</w:t>
            </w:r>
          </w:p>
          <w:p w:rsidR="00B65019" w:rsidRPr="00130DEB" w:rsidRDefault="00B65019" w:rsidP="00B65019">
            <w:pPr>
              <w:pStyle w:val="ulli"/>
              <w:numPr>
                <w:ilvl w:val="0"/>
                <w:numId w:val="3"/>
              </w:numPr>
              <w:spacing w:line="320" w:lineRule="atLeast"/>
              <w:ind w:left="640" w:hanging="261"/>
              <w:rPr>
                <w:rStyle w:val="separator-main"/>
                <w:rFonts w:eastAsia="Alegreya Sans"/>
              </w:rPr>
            </w:pPr>
            <w:r w:rsidRPr="00130DEB">
              <w:rPr>
                <w:rStyle w:val="separator-main"/>
                <w:rFonts w:eastAsia="Alegreya Sans"/>
              </w:rPr>
              <w:t xml:space="preserve">Oracle, </w:t>
            </w:r>
            <w:r w:rsidR="002C3DD3">
              <w:rPr>
                <w:rStyle w:val="separator-main"/>
                <w:rFonts w:eastAsia="Alegreya Sans"/>
              </w:rPr>
              <w:t xml:space="preserve">JAVA, </w:t>
            </w:r>
            <w:r w:rsidRPr="00130DEB">
              <w:rPr>
                <w:rStyle w:val="separator-main"/>
                <w:rFonts w:eastAsia="Alegreya Sans"/>
              </w:rPr>
              <w:t>SQL, MY SQL, NoSQL (Mango DB).</w:t>
            </w:r>
          </w:p>
          <w:p w:rsidR="00886C61" w:rsidRPr="00130DEB" w:rsidRDefault="00B65019" w:rsidP="00886C61">
            <w:pPr>
              <w:pStyle w:val="ulli"/>
              <w:numPr>
                <w:ilvl w:val="0"/>
                <w:numId w:val="3"/>
              </w:numPr>
              <w:spacing w:line="320" w:lineRule="atLeast"/>
              <w:ind w:left="640" w:hanging="261"/>
              <w:rPr>
                <w:rStyle w:val="separator-main"/>
                <w:rFonts w:eastAsia="Alegreya Sans"/>
              </w:rPr>
            </w:pPr>
            <w:r w:rsidRPr="00130DEB">
              <w:rPr>
                <w:rStyle w:val="separator-main"/>
                <w:rFonts w:eastAsia="Alegreya Sans"/>
              </w:rPr>
              <w:t>Kubernetes, Docker, AWS, Vmware, Azure and Oracle Virtual Box. Nexus, Jfrog Artifactory</w:t>
            </w:r>
            <w:r w:rsidR="00886C61" w:rsidRPr="00130DEB">
              <w:rPr>
                <w:rStyle w:val="separator-main"/>
                <w:rFonts w:eastAsia="Alegreya Sans"/>
              </w:rPr>
              <w:t>.</w:t>
            </w:r>
          </w:p>
        </w:tc>
      </w:tr>
    </w:tbl>
    <w:p w:rsidR="00FB031C" w:rsidRPr="00130DEB" w:rsidRDefault="00FB031C">
      <w:pPr>
        <w:rPr>
          <w:vanish/>
        </w:rPr>
      </w:pPr>
    </w:p>
    <w:tbl>
      <w:tblPr>
        <w:tblStyle w:val="divdocumentdivheading"/>
        <w:tblW w:w="5000" w:type="pct"/>
        <w:tblCellSpacing w:w="0" w:type="dxa"/>
        <w:tblBorders>
          <w:top w:val="single" w:sz="8" w:space="0" w:color="C0C5CF"/>
        </w:tblBorders>
        <w:tblCellMar>
          <w:left w:w="0" w:type="dxa"/>
          <w:right w:w="0" w:type="dxa"/>
        </w:tblCellMar>
        <w:tblLook w:val="05E0"/>
      </w:tblPr>
      <w:tblGrid>
        <w:gridCol w:w="10840"/>
      </w:tblGrid>
      <w:tr w:rsidR="00FB031C" w:rsidRPr="00130DEB">
        <w:trPr>
          <w:tblCellSpacing w:w="0" w:type="dxa"/>
        </w:trPr>
        <w:tc>
          <w:tcPr>
            <w:tcW w:w="0" w:type="auto"/>
            <w:tcMar>
              <w:top w:w="300" w:type="dxa"/>
              <w:left w:w="0" w:type="dxa"/>
              <w:bottom w:w="100" w:type="dxa"/>
              <w:right w:w="0" w:type="dxa"/>
            </w:tcMar>
            <w:vAlign w:val="bottom"/>
            <w:hideMark/>
          </w:tcPr>
          <w:p w:rsidR="007E1B25" w:rsidRDefault="007E1B25">
            <w:pPr>
              <w:rPr>
                <w:rStyle w:val="divdocumentdivheadingdivsectiontitle"/>
                <w:rFonts w:eastAsia="Arial"/>
                <w:b/>
                <w:bCs/>
                <w:caps/>
                <w:spacing w:val="10"/>
                <w:u w:val="single"/>
              </w:rPr>
            </w:pPr>
          </w:p>
          <w:p w:rsidR="007E1B25" w:rsidRDefault="007E1B25">
            <w:pPr>
              <w:rPr>
                <w:rStyle w:val="divdocumentdivheadingdivsectiontitle"/>
                <w:rFonts w:eastAsia="Arial"/>
                <w:b/>
                <w:bCs/>
                <w:caps/>
                <w:spacing w:val="10"/>
                <w:u w:val="single"/>
              </w:rPr>
            </w:pPr>
          </w:p>
          <w:p w:rsidR="007E1B25" w:rsidRDefault="007E1B25">
            <w:pPr>
              <w:rPr>
                <w:rStyle w:val="divdocumentdivheadingdivsectiontitle"/>
                <w:rFonts w:eastAsia="Arial"/>
                <w:b/>
                <w:bCs/>
                <w:caps/>
                <w:spacing w:val="10"/>
                <w:u w:val="single"/>
              </w:rPr>
            </w:pPr>
          </w:p>
          <w:p w:rsidR="007E1B25" w:rsidRDefault="007E1B25">
            <w:pPr>
              <w:rPr>
                <w:rStyle w:val="divdocumentdivheadingdivsectiontitle"/>
                <w:rFonts w:eastAsia="Arial"/>
                <w:b/>
                <w:bCs/>
                <w:caps/>
                <w:spacing w:val="10"/>
                <w:u w:val="single"/>
              </w:rPr>
            </w:pPr>
          </w:p>
          <w:p w:rsidR="00FB031C" w:rsidRPr="00D51801" w:rsidRDefault="00E83788">
            <w:pPr>
              <w:rPr>
                <w:rFonts w:eastAsia="Arial"/>
                <w:b/>
                <w:bCs/>
                <w:color w:val="494C4E"/>
                <w:u w:val="single"/>
              </w:rPr>
            </w:pPr>
            <w:r w:rsidRPr="00D51801">
              <w:rPr>
                <w:rStyle w:val="divdocumentdivheadingdivsectiontitle"/>
                <w:rFonts w:eastAsia="Arial"/>
                <w:b/>
                <w:bCs/>
                <w:caps/>
                <w:spacing w:val="10"/>
                <w:u w:val="single"/>
              </w:rPr>
              <w:t>Experience</w:t>
            </w:r>
            <w:r w:rsidR="00130DEB" w:rsidRPr="00D51801">
              <w:rPr>
                <w:rStyle w:val="divdocumentdivheadingdivsectiontitle"/>
                <w:rFonts w:eastAsia="Arial"/>
                <w:b/>
                <w:bCs/>
                <w:caps/>
                <w:spacing w:val="10"/>
                <w:u w:val="single"/>
              </w:rPr>
              <w:t>:</w:t>
            </w:r>
          </w:p>
        </w:tc>
      </w:tr>
    </w:tbl>
    <w:p w:rsidR="00FB031C" w:rsidRPr="005501BF" w:rsidRDefault="00775126">
      <w:pPr>
        <w:pStyle w:val="divdocumentdivparagraphfirstparagraphpadb5cell"/>
        <w:pBdr>
          <w:bottom w:val="single" w:sz="48" w:space="0" w:color="FFFFFF"/>
        </w:pBdr>
        <w:tabs>
          <w:tab w:val="right" w:pos="10820"/>
        </w:tabs>
        <w:rPr>
          <w:rFonts w:eastAsia="Arial"/>
          <w:b/>
          <w:bCs/>
          <w:color w:val="494C4E"/>
        </w:rPr>
      </w:pPr>
      <w:r>
        <w:rPr>
          <w:rStyle w:val="span"/>
          <w:rFonts w:eastAsia="Arial"/>
          <w:b/>
          <w:bCs/>
          <w:color w:val="494C4E"/>
        </w:rPr>
        <w:lastRenderedPageBreak/>
        <w:t>Sr. DevSecOps Engineer/</w:t>
      </w:r>
      <w:r w:rsidRPr="005501BF">
        <w:rPr>
          <w:rStyle w:val="span"/>
          <w:rFonts w:eastAsia="Arial"/>
          <w:b/>
          <w:bCs/>
          <w:color w:val="494C4E"/>
        </w:rPr>
        <w:t>SystemAutomation Corp - Columbia, MD</w:t>
      </w:r>
      <w:r w:rsidRPr="005501BF">
        <w:rPr>
          <w:rStyle w:val="datesWrapper"/>
          <w:rFonts w:eastAsia="Arial"/>
          <w:b/>
          <w:bCs/>
          <w:color w:val="494C4E"/>
        </w:rPr>
        <w:tab/>
      </w:r>
      <w:r w:rsidRPr="005501BF">
        <w:rPr>
          <w:rStyle w:val="span"/>
          <w:rFonts w:eastAsia="Arial"/>
          <w:b/>
          <w:bCs/>
          <w:color w:val="494C4E"/>
        </w:rPr>
        <w:t>01/2021 - Current</w:t>
      </w:r>
    </w:p>
    <w:p w:rsidR="005501BF" w:rsidRPr="00192CB4" w:rsidRDefault="005501BF" w:rsidP="005501BF">
      <w:pPr>
        <w:pStyle w:val="ListParagraph"/>
        <w:numPr>
          <w:ilvl w:val="0"/>
          <w:numId w:val="13"/>
        </w:numPr>
        <w:rPr>
          <w:rStyle w:val="span"/>
          <w:rFonts w:eastAsia="Arial"/>
        </w:rPr>
      </w:pPr>
      <w:r w:rsidRPr="00192CB4">
        <w:rPr>
          <w:rStyle w:val="span"/>
          <w:rFonts w:eastAsia="Arial"/>
        </w:rPr>
        <w:t>Architected Microsoft Azure IaaS and PaaS offerings in commercial tenants, develop Application Insights or Operations Management Suite (OMS)</w:t>
      </w:r>
    </w:p>
    <w:p w:rsidR="005501BF" w:rsidRPr="00192CB4" w:rsidRDefault="005501BF" w:rsidP="005501BF">
      <w:pPr>
        <w:pStyle w:val="ListParagraph"/>
        <w:numPr>
          <w:ilvl w:val="0"/>
          <w:numId w:val="13"/>
        </w:numPr>
        <w:rPr>
          <w:rStyle w:val="span"/>
          <w:rFonts w:eastAsia="Arial"/>
        </w:rPr>
      </w:pPr>
      <w:r w:rsidRPr="00192CB4">
        <w:rPr>
          <w:rStyle w:val="span"/>
          <w:rFonts w:eastAsia="Arial"/>
        </w:rPr>
        <w:t>Produced Azure Resource Templates, Policies, and Governance Plans</w:t>
      </w:r>
    </w:p>
    <w:p w:rsidR="005501BF" w:rsidRPr="00192CB4" w:rsidRDefault="005501BF" w:rsidP="005501BF">
      <w:pPr>
        <w:pStyle w:val="ListParagraph"/>
        <w:numPr>
          <w:ilvl w:val="0"/>
          <w:numId w:val="13"/>
        </w:numPr>
        <w:rPr>
          <w:rStyle w:val="span"/>
          <w:rFonts w:eastAsia="Arial"/>
        </w:rPr>
      </w:pPr>
      <w:r w:rsidRPr="00192CB4">
        <w:rPr>
          <w:rStyle w:val="span"/>
          <w:rFonts w:eastAsia="Arial"/>
        </w:rPr>
        <w:t>Worked on the majority of Azure Virtual Machines, Scale Sets, Container Registry, Database, DNS, VPN, Firewall, Load Balancer, and Active Directory</w:t>
      </w:r>
    </w:p>
    <w:p w:rsidR="005501BF" w:rsidRPr="00192CB4" w:rsidRDefault="005501BF" w:rsidP="005501BF">
      <w:pPr>
        <w:pStyle w:val="ListParagraph"/>
        <w:numPr>
          <w:ilvl w:val="0"/>
          <w:numId w:val="13"/>
        </w:numPr>
        <w:rPr>
          <w:rStyle w:val="span"/>
          <w:rFonts w:eastAsia="Arial"/>
        </w:rPr>
      </w:pPr>
      <w:r w:rsidRPr="00192CB4">
        <w:rPr>
          <w:rStyle w:val="span"/>
          <w:rFonts w:eastAsia="Arial"/>
        </w:rPr>
        <w:t>Mapped Azure Active Directory to the organization's AD.</w:t>
      </w:r>
    </w:p>
    <w:p w:rsidR="005501BF" w:rsidRPr="00192CB4" w:rsidRDefault="005501BF" w:rsidP="005501BF">
      <w:pPr>
        <w:pStyle w:val="ListParagraph"/>
        <w:numPr>
          <w:ilvl w:val="0"/>
          <w:numId w:val="13"/>
        </w:numPr>
        <w:rPr>
          <w:rStyle w:val="span"/>
          <w:rFonts w:eastAsia="Arial"/>
        </w:rPr>
      </w:pPr>
      <w:r w:rsidRPr="00192CB4">
        <w:rPr>
          <w:rStyle w:val="span"/>
          <w:rFonts w:eastAsia="Arial"/>
        </w:rPr>
        <w:t>Deployed highly available, scalable, and secure applications within Azure tenants.</w:t>
      </w:r>
    </w:p>
    <w:p w:rsidR="005501BF" w:rsidRPr="00192CB4" w:rsidRDefault="005501BF" w:rsidP="005501BF">
      <w:pPr>
        <w:pStyle w:val="ListParagraph"/>
        <w:numPr>
          <w:ilvl w:val="0"/>
          <w:numId w:val="13"/>
        </w:numPr>
        <w:rPr>
          <w:rStyle w:val="span"/>
          <w:rFonts w:eastAsia="Arial"/>
        </w:rPr>
      </w:pPr>
      <w:r w:rsidRPr="00192CB4">
        <w:rPr>
          <w:rStyle w:val="span"/>
          <w:rFonts w:eastAsia="Arial"/>
        </w:rPr>
        <w:t>Designed and built service models for the cloud including Infrastructure-as-a-Service, Platform-as-a-Service.</w:t>
      </w:r>
    </w:p>
    <w:p w:rsidR="005501BF" w:rsidRPr="00192CB4" w:rsidRDefault="005501BF" w:rsidP="005501BF">
      <w:pPr>
        <w:pStyle w:val="ListParagraph"/>
        <w:numPr>
          <w:ilvl w:val="0"/>
          <w:numId w:val="13"/>
        </w:numPr>
        <w:rPr>
          <w:rStyle w:val="span"/>
          <w:rFonts w:eastAsia="Arial"/>
        </w:rPr>
      </w:pPr>
      <w:r w:rsidRPr="00192CB4">
        <w:rPr>
          <w:rStyle w:val="span"/>
          <w:rFonts w:eastAsia="Arial"/>
        </w:rPr>
        <w:t>Assist in the development of new business processes for the cloud, including cloud operational governance, cloud application and service readiness, and risk mitigation.</w:t>
      </w:r>
    </w:p>
    <w:p w:rsidR="005501BF" w:rsidRDefault="005501BF" w:rsidP="00F45DC4">
      <w:pPr>
        <w:pStyle w:val="ListParagraph"/>
        <w:numPr>
          <w:ilvl w:val="0"/>
          <w:numId w:val="13"/>
        </w:numPr>
        <w:rPr>
          <w:rStyle w:val="span"/>
          <w:rFonts w:eastAsia="Arial"/>
        </w:rPr>
      </w:pPr>
      <w:r w:rsidRPr="00192CB4">
        <w:rPr>
          <w:rStyle w:val="span"/>
          <w:rFonts w:eastAsia="Arial"/>
        </w:rPr>
        <w:t>Written Templates for Azure infrastructure as a code using Terraform to build staging and production environments.</w:t>
      </w:r>
    </w:p>
    <w:p w:rsidR="00240121" w:rsidRPr="00240121" w:rsidRDefault="00240121" w:rsidP="00240121">
      <w:pPr>
        <w:pStyle w:val="ListParagraph"/>
        <w:numPr>
          <w:ilvl w:val="0"/>
          <w:numId w:val="13"/>
        </w:numPr>
        <w:rPr>
          <w:rStyle w:val="span"/>
          <w:lang w:bidi="te-IN"/>
        </w:rPr>
      </w:pPr>
      <w:r>
        <w:rPr>
          <w:lang w:bidi="te-IN"/>
        </w:rPr>
        <w:t>Created pipelines for JAVA-based applications.</w:t>
      </w:r>
    </w:p>
    <w:p w:rsidR="00F45DC4" w:rsidRPr="00F45DC4" w:rsidRDefault="00F45DC4" w:rsidP="00F45DC4">
      <w:pPr>
        <w:pStyle w:val="ListParagraph"/>
        <w:numPr>
          <w:ilvl w:val="0"/>
          <w:numId w:val="13"/>
        </w:numPr>
        <w:rPr>
          <w:rFonts w:eastAsia="Arial"/>
        </w:rPr>
      </w:pPr>
      <w:r>
        <w:t>Proficient in setting up Jenkins scripted pipelines using Groovy script to automate the end-to-end build, test, and deployment processes for software projects.</w:t>
      </w:r>
    </w:p>
    <w:p w:rsidR="00F45DC4" w:rsidRPr="00F45DC4" w:rsidRDefault="00F45DC4" w:rsidP="00F45DC4">
      <w:pPr>
        <w:pStyle w:val="ListParagraph"/>
        <w:numPr>
          <w:ilvl w:val="0"/>
          <w:numId w:val="13"/>
        </w:numPr>
      </w:pPr>
      <w:r>
        <w:t>Designed and implemented Jenkinsfile, the Groovy-based pipeline script, to define the build stages, steps, and integrations for continuous integration and continuous delivery (CI/CD) workflows.</w:t>
      </w:r>
    </w:p>
    <w:p w:rsidR="005501BF" w:rsidRDefault="005501BF" w:rsidP="005501BF">
      <w:pPr>
        <w:pStyle w:val="ListParagraph"/>
        <w:numPr>
          <w:ilvl w:val="0"/>
          <w:numId w:val="13"/>
        </w:numPr>
      </w:pPr>
      <w:r w:rsidRPr="00192CB4">
        <w:t>Worked with the network team on ACL-related activities and the DBA team on database activities, resulting in a more seamless and collaborative process.</w:t>
      </w:r>
    </w:p>
    <w:p w:rsidR="00F45DC4" w:rsidRPr="001703A9" w:rsidRDefault="00F45DC4" w:rsidP="00F45DC4">
      <w:pPr>
        <w:pStyle w:val="ListParagraph"/>
        <w:numPr>
          <w:ilvl w:val="0"/>
          <w:numId w:val="13"/>
        </w:numPr>
        <w:rPr>
          <w:lang w:bidi="te-IN"/>
        </w:rPr>
      </w:pPr>
      <w:r w:rsidRPr="001703A9">
        <w:rPr>
          <w:lang w:bidi="te-IN"/>
        </w:rPr>
        <w:t>Ensured compliance with relevant industry standards (e.g., GDPR, PCI DSS, HIPAA) and internal security policies.</w:t>
      </w:r>
    </w:p>
    <w:p w:rsidR="00240121" w:rsidRPr="00192CB4" w:rsidRDefault="00F45DC4" w:rsidP="00EE11CB">
      <w:pPr>
        <w:pStyle w:val="ListParagraph"/>
        <w:numPr>
          <w:ilvl w:val="0"/>
          <w:numId w:val="13"/>
        </w:numPr>
        <w:rPr>
          <w:lang w:bidi="te-IN"/>
        </w:rPr>
      </w:pPr>
      <w:r w:rsidRPr="001703A9">
        <w:rPr>
          <w:lang w:bidi="te-IN"/>
        </w:rPr>
        <w:t>Worked closely with compliance teams to facilitate audits and maintain a secure and compliant environment.</w:t>
      </w:r>
    </w:p>
    <w:p w:rsidR="005501BF" w:rsidRDefault="005501BF" w:rsidP="005501BF">
      <w:pPr>
        <w:pStyle w:val="ListParagraph"/>
        <w:numPr>
          <w:ilvl w:val="0"/>
          <w:numId w:val="13"/>
        </w:numPr>
      </w:pPr>
      <w:r w:rsidRPr="00192CB4">
        <w:t>Created and maintained production deployment pre-release notes and post-deployment activities in the runbook, leading to a more organized and efficient release management process.</w:t>
      </w:r>
    </w:p>
    <w:p w:rsidR="00F45DC4" w:rsidRDefault="00F45DC4" w:rsidP="00F45DC4">
      <w:pPr>
        <w:pStyle w:val="ListParagraph"/>
        <w:numPr>
          <w:ilvl w:val="0"/>
          <w:numId w:val="13"/>
        </w:numPr>
      </w:pPr>
      <w:r>
        <w:t>Leveraged shared libraries to promote code reuse and maintain consistency across multiple Jenkins pipelines, ensuring a streamlined and standardized development process.</w:t>
      </w:r>
    </w:p>
    <w:p w:rsidR="00F45DC4" w:rsidRDefault="00F45DC4" w:rsidP="00F45DC4">
      <w:pPr>
        <w:pStyle w:val="ListParagraph"/>
        <w:numPr>
          <w:ilvl w:val="0"/>
          <w:numId w:val="13"/>
        </w:numPr>
      </w:pPr>
      <w:r>
        <w:t>Integrated version control systems like Git to store and manage Jenkins pipeline code, enabling collaborative development and version tracking.</w:t>
      </w:r>
    </w:p>
    <w:p w:rsidR="00F45DC4" w:rsidRDefault="00F45DC4" w:rsidP="00F45DC4">
      <w:pPr>
        <w:pStyle w:val="ListParagraph"/>
        <w:numPr>
          <w:ilvl w:val="0"/>
          <w:numId w:val="13"/>
        </w:numPr>
      </w:pPr>
      <w:r>
        <w:t>Implemented error handling and exception management in the Jenkins scripted pipelines, ensuring robustness and reliability in the build and deployment processes.</w:t>
      </w:r>
    </w:p>
    <w:p w:rsidR="00F45DC4" w:rsidRDefault="00F45DC4" w:rsidP="00F45DC4">
      <w:pPr>
        <w:pStyle w:val="ListParagraph"/>
        <w:numPr>
          <w:ilvl w:val="0"/>
          <w:numId w:val="13"/>
        </w:numPr>
      </w:pPr>
      <w:r>
        <w:t>Utilized environment variables to securely store sensitive information and configuration data, following best practices for pipeline security.</w:t>
      </w:r>
    </w:p>
    <w:p w:rsidR="00D25CC2" w:rsidRDefault="00D25CC2" w:rsidP="00F45DC4">
      <w:pPr>
        <w:pStyle w:val="ListParagraph"/>
        <w:numPr>
          <w:ilvl w:val="0"/>
          <w:numId w:val="13"/>
        </w:numPr>
      </w:pPr>
      <w:r>
        <w:t>Migrated automated pipelines from Azure DevOps to Jenkins pipeline.</w:t>
      </w:r>
    </w:p>
    <w:p w:rsidR="00D25CC2" w:rsidRPr="00192CB4" w:rsidRDefault="00D25CC2" w:rsidP="00F45DC4">
      <w:pPr>
        <w:pStyle w:val="ListParagraph"/>
        <w:numPr>
          <w:ilvl w:val="0"/>
          <w:numId w:val="13"/>
        </w:numPr>
      </w:pPr>
      <w:r>
        <w:t xml:space="preserve">Created dockercontainers for Jenkins </w:t>
      </w:r>
      <w:r w:rsidR="00686230">
        <w:t xml:space="preserve">build </w:t>
      </w:r>
      <w:r>
        <w:t>agents.</w:t>
      </w:r>
    </w:p>
    <w:p w:rsidR="005501BF" w:rsidRPr="00192CB4" w:rsidRDefault="005501BF" w:rsidP="005501BF">
      <w:pPr>
        <w:pStyle w:val="ListParagraph"/>
        <w:numPr>
          <w:ilvl w:val="0"/>
          <w:numId w:val="13"/>
        </w:numPr>
        <w:rPr>
          <w:rStyle w:val="span"/>
          <w:rFonts w:eastAsia="Arial"/>
        </w:rPr>
      </w:pPr>
      <w:r w:rsidRPr="00192CB4">
        <w:t>Maintained a team and application inventory of target deliverables with efficient release management practices, resulting in a more organized and efficient release process.</w:t>
      </w:r>
    </w:p>
    <w:p w:rsidR="005501BF" w:rsidRPr="00192CB4" w:rsidRDefault="005501BF" w:rsidP="005501BF">
      <w:pPr>
        <w:pStyle w:val="ListParagraph"/>
        <w:numPr>
          <w:ilvl w:val="0"/>
          <w:numId w:val="13"/>
        </w:numPr>
        <w:rPr>
          <w:rStyle w:val="span"/>
          <w:rFonts w:eastAsia="Arial"/>
        </w:rPr>
      </w:pPr>
      <w:r w:rsidRPr="00192CB4">
        <w:rPr>
          <w:rStyle w:val="span"/>
          <w:rFonts w:eastAsia="Arial"/>
        </w:rPr>
        <w:t>Installed and configured Jfrog Artifactory and migrated repositories from older versions.</w:t>
      </w:r>
    </w:p>
    <w:p w:rsidR="005501BF" w:rsidRPr="00192CB4" w:rsidRDefault="005501BF" w:rsidP="005501BF">
      <w:pPr>
        <w:pStyle w:val="ListParagraph"/>
        <w:numPr>
          <w:ilvl w:val="0"/>
          <w:numId w:val="13"/>
        </w:numPr>
        <w:rPr>
          <w:rStyle w:val="span"/>
          <w:rFonts w:eastAsia="Arial"/>
        </w:rPr>
      </w:pPr>
      <w:r w:rsidRPr="00192CB4">
        <w:rPr>
          <w:rStyle w:val="span"/>
          <w:rFonts w:eastAsia="Arial"/>
        </w:rPr>
        <w:t>Created a new generic repository in Jfrog Artifactory.</w:t>
      </w:r>
    </w:p>
    <w:p w:rsidR="005501BF" w:rsidRPr="00192CB4" w:rsidRDefault="005501BF" w:rsidP="005501BF">
      <w:pPr>
        <w:pStyle w:val="ListParagraph"/>
        <w:numPr>
          <w:ilvl w:val="0"/>
          <w:numId w:val="13"/>
        </w:numPr>
        <w:rPr>
          <w:rStyle w:val="span"/>
          <w:rFonts w:eastAsia="Arial"/>
        </w:rPr>
      </w:pPr>
      <w:r w:rsidRPr="00192CB4">
        <w:rPr>
          <w:rStyle w:val="span"/>
          <w:rFonts w:eastAsia="Arial"/>
        </w:rPr>
        <w:t>Written scripts for Jenkins home backup daily into Jfrog Artifactory.</w:t>
      </w:r>
    </w:p>
    <w:p w:rsidR="00F45DC4" w:rsidRPr="00F45DC4" w:rsidRDefault="005501BF" w:rsidP="00F45DC4">
      <w:pPr>
        <w:pStyle w:val="ListParagraph"/>
        <w:numPr>
          <w:ilvl w:val="0"/>
          <w:numId w:val="13"/>
        </w:numPr>
        <w:rPr>
          <w:rFonts w:eastAsia="Arial"/>
        </w:rPr>
      </w:pPr>
      <w:r w:rsidRPr="00192CB4">
        <w:rPr>
          <w:rStyle w:val="span"/>
          <w:rFonts w:eastAsia="Arial"/>
        </w:rPr>
        <w:t>Evaluated customer virtual machines and network configurations, reviewed, and recommended migration strategies, and migrated existing environments.</w:t>
      </w:r>
    </w:p>
    <w:p w:rsidR="00F45DC4" w:rsidRPr="00F45DC4" w:rsidRDefault="00F45DC4" w:rsidP="00F45DC4">
      <w:pPr>
        <w:pStyle w:val="ListParagraph"/>
        <w:numPr>
          <w:ilvl w:val="0"/>
          <w:numId w:val="13"/>
        </w:numPr>
        <w:rPr>
          <w:lang w:bidi="te-IN"/>
        </w:rPr>
      </w:pPr>
      <w:r w:rsidRPr="00F45DC4">
        <w:rPr>
          <w:lang w:bidi="te-IN"/>
        </w:rPr>
        <w:t>Automated security testing and scanning processes using tools like SonarQube, Veracode, and OWASP ZAP to identify and remediate vulnerabilities early in the development lifecycle.</w:t>
      </w:r>
    </w:p>
    <w:p w:rsidR="00F45DC4" w:rsidRPr="00F45DC4" w:rsidRDefault="00F45DC4" w:rsidP="00F45DC4">
      <w:pPr>
        <w:pStyle w:val="ListParagraph"/>
        <w:numPr>
          <w:ilvl w:val="0"/>
          <w:numId w:val="13"/>
        </w:numPr>
        <w:rPr>
          <w:rStyle w:val="span"/>
          <w:rFonts w:ascii="Segoe UI" w:hAnsi="Segoe UI" w:cs="Segoe UI"/>
          <w:color w:val="374151"/>
          <w:lang w:bidi="te-IN"/>
        </w:rPr>
      </w:pPr>
      <w:r w:rsidRPr="00F45DC4">
        <w:rPr>
          <w:lang w:bidi="te-IN"/>
        </w:rPr>
        <w:t>Integrated security testing into the CI/CD pipeline, enabling real-time feedback to developers and improving code quality.</w:t>
      </w:r>
    </w:p>
    <w:p w:rsidR="005501BF" w:rsidRPr="00192CB4" w:rsidRDefault="005501BF" w:rsidP="005501BF">
      <w:pPr>
        <w:pStyle w:val="ListParagraph"/>
        <w:numPr>
          <w:ilvl w:val="0"/>
          <w:numId w:val="13"/>
        </w:numPr>
        <w:rPr>
          <w:rStyle w:val="span"/>
          <w:rFonts w:eastAsia="Arial"/>
        </w:rPr>
      </w:pPr>
      <w:r w:rsidRPr="00192CB4">
        <w:rPr>
          <w:rStyle w:val="span"/>
          <w:rFonts w:eastAsia="Arial"/>
        </w:rPr>
        <w:t>Identified opportunities to automate scripts for software builds and deployments.</w:t>
      </w:r>
    </w:p>
    <w:p w:rsidR="005501BF" w:rsidRPr="00192CB4" w:rsidRDefault="005501BF" w:rsidP="005501BF">
      <w:pPr>
        <w:pStyle w:val="ListParagraph"/>
        <w:numPr>
          <w:ilvl w:val="0"/>
          <w:numId w:val="13"/>
        </w:numPr>
        <w:rPr>
          <w:rStyle w:val="span"/>
          <w:rFonts w:eastAsia="Arial"/>
        </w:rPr>
      </w:pPr>
      <w:r w:rsidRPr="00192CB4">
        <w:rPr>
          <w:rStyle w:val="span"/>
          <w:rFonts w:eastAsia="Arial"/>
        </w:rPr>
        <w:t>Developed system standards and procedures, troubleshoots, identifies, and solves technical problems.</w:t>
      </w:r>
    </w:p>
    <w:p w:rsidR="005501BF" w:rsidRPr="00192CB4" w:rsidRDefault="005501BF" w:rsidP="005501BF">
      <w:pPr>
        <w:pStyle w:val="ListParagraph"/>
        <w:numPr>
          <w:ilvl w:val="0"/>
          <w:numId w:val="13"/>
        </w:numPr>
        <w:rPr>
          <w:rStyle w:val="span"/>
          <w:rFonts w:eastAsia="Arial"/>
        </w:rPr>
      </w:pPr>
      <w:r w:rsidRPr="00192CB4">
        <w:rPr>
          <w:rStyle w:val="span"/>
          <w:rFonts w:eastAsia="Arial"/>
        </w:rPr>
        <w:t>Converted legacy applications into containerized microservices with Docker, Kubernetes, and Azure App Service</w:t>
      </w:r>
    </w:p>
    <w:p w:rsidR="005501BF" w:rsidRPr="00192CB4" w:rsidRDefault="005501BF" w:rsidP="005501BF">
      <w:pPr>
        <w:pStyle w:val="ListParagraph"/>
        <w:numPr>
          <w:ilvl w:val="0"/>
          <w:numId w:val="13"/>
        </w:numPr>
        <w:rPr>
          <w:rStyle w:val="span"/>
          <w:rFonts w:eastAsia="Arial"/>
        </w:rPr>
      </w:pPr>
      <w:r w:rsidRPr="00192CB4">
        <w:rPr>
          <w:rStyle w:val="span"/>
          <w:rFonts w:eastAsia="Arial"/>
        </w:rPr>
        <w:t>Deployed new application software and performs application upgrades following established procedures.</w:t>
      </w:r>
    </w:p>
    <w:p w:rsidR="005501BF" w:rsidRDefault="005501BF">
      <w:pPr>
        <w:pStyle w:val="divdocumentdivparagraphpadb5cell"/>
        <w:pBdr>
          <w:top w:val="none" w:sz="0" w:space="0" w:color="auto"/>
          <w:bottom w:val="single" w:sz="48" w:space="0" w:color="FFFFFF"/>
        </w:pBdr>
        <w:tabs>
          <w:tab w:val="right" w:pos="10820"/>
        </w:tabs>
        <w:spacing w:before="200"/>
        <w:rPr>
          <w:rStyle w:val="jobtitle"/>
          <w:rFonts w:eastAsia="Arial"/>
          <w:color w:val="494C4E"/>
        </w:rPr>
      </w:pPr>
    </w:p>
    <w:p w:rsidR="00FB031C" w:rsidRPr="00D51801" w:rsidRDefault="00E83788">
      <w:pPr>
        <w:pStyle w:val="divdocumentdivparagraphpadb5cell"/>
        <w:pBdr>
          <w:top w:val="none" w:sz="0" w:space="0" w:color="auto"/>
          <w:bottom w:val="single" w:sz="48" w:space="0" w:color="FFFFFF"/>
        </w:pBdr>
        <w:tabs>
          <w:tab w:val="right" w:pos="10820"/>
        </w:tabs>
        <w:spacing w:before="200"/>
        <w:rPr>
          <w:rFonts w:eastAsia="Arial"/>
          <w:b/>
          <w:bCs/>
          <w:color w:val="494C4E"/>
        </w:rPr>
      </w:pPr>
      <w:r w:rsidRPr="00D51801">
        <w:rPr>
          <w:rStyle w:val="jobtitle"/>
          <w:rFonts w:eastAsia="Arial"/>
          <w:color w:val="494C4E"/>
        </w:rPr>
        <w:t>Sr. DevOps Engineer</w:t>
      </w:r>
      <w:r w:rsidRPr="00D51801">
        <w:rPr>
          <w:rStyle w:val="span"/>
          <w:rFonts w:eastAsia="Arial"/>
          <w:b/>
          <w:bCs/>
          <w:color w:val="494C4E"/>
        </w:rPr>
        <w:t xml:space="preserve"> / N</w:t>
      </w:r>
      <w:r w:rsidRPr="00D51801">
        <w:rPr>
          <w:rStyle w:val="span"/>
          <w:rFonts w:eastAsia="Arial"/>
          <w:b/>
          <w:bCs/>
          <w:color w:val="494C4E"/>
        </w:rPr>
        <w:t>orthrop Grumman - Windsor Mill, MD</w:t>
      </w:r>
      <w:r w:rsidRPr="00D51801">
        <w:rPr>
          <w:rStyle w:val="datesWrapper"/>
          <w:rFonts w:eastAsia="Arial"/>
          <w:b/>
          <w:bCs/>
          <w:color w:val="494C4E"/>
        </w:rPr>
        <w:tab/>
      </w:r>
      <w:r w:rsidRPr="00D51801">
        <w:rPr>
          <w:rStyle w:val="span"/>
          <w:rFonts w:eastAsia="Arial"/>
          <w:b/>
          <w:bCs/>
          <w:color w:val="494C4E"/>
        </w:rPr>
        <w:t>02/2019 - 01/2021</w:t>
      </w:r>
    </w:p>
    <w:p w:rsidR="00FB031C" w:rsidRDefault="00E83788" w:rsidP="00F15314">
      <w:pPr>
        <w:pStyle w:val="divdocumentulli"/>
        <w:spacing w:after="60"/>
        <w:ind w:left="720"/>
        <w:rPr>
          <w:rStyle w:val="span"/>
          <w:rFonts w:eastAsia="Arial"/>
          <w:b/>
          <w:bCs/>
          <w:color w:val="494C4E"/>
        </w:rPr>
      </w:pPr>
      <w:r w:rsidRPr="00D51801">
        <w:rPr>
          <w:rStyle w:val="span"/>
          <w:rFonts w:eastAsia="Arial"/>
          <w:b/>
          <w:bCs/>
          <w:color w:val="494C4E"/>
        </w:rPr>
        <w:t>Client: New wave (CMMS) federal- Windsor mill, MD</w:t>
      </w:r>
    </w:p>
    <w:p w:rsidR="005501BF" w:rsidRDefault="005501BF" w:rsidP="00F15314">
      <w:pPr>
        <w:pStyle w:val="divdocumentulli"/>
        <w:spacing w:after="60"/>
        <w:ind w:left="720"/>
        <w:rPr>
          <w:rStyle w:val="span"/>
          <w:rFonts w:eastAsia="Arial"/>
          <w:b/>
          <w:bCs/>
          <w:color w:val="494C4E"/>
        </w:rPr>
      </w:pPr>
    </w:p>
    <w:p w:rsidR="005501BF" w:rsidRPr="00192CB4" w:rsidRDefault="005501BF" w:rsidP="005501BF">
      <w:pPr>
        <w:pStyle w:val="ListParagraph"/>
        <w:numPr>
          <w:ilvl w:val="0"/>
          <w:numId w:val="14"/>
        </w:numPr>
        <w:rPr>
          <w:rStyle w:val="span"/>
          <w:rFonts w:eastAsia="Arial"/>
        </w:rPr>
      </w:pPr>
      <w:r w:rsidRPr="00192CB4">
        <w:rPr>
          <w:rStyle w:val="span"/>
          <w:rFonts w:eastAsia="Arial"/>
        </w:rPr>
        <w:t>Migrating legacy applications from on-premises to the cloud.</w:t>
      </w:r>
    </w:p>
    <w:p w:rsidR="005501BF" w:rsidRPr="00192CB4" w:rsidRDefault="005501BF" w:rsidP="005501BF">
      <w:pPr>
        <w:pStyle w:val="ListParagraph"/>
        <w:numPr>
          <w:ilvl w:val="0"/>
          <w:numId w:val="14"/>
        </w:numPr>
        <w:rPr>
          <w:rStyle w:val="span"/>
          <w:rFonts w:eastAsia="Arial"/>
        </w:rPr>
      </w:pPr>
      <w:r w:rsidRPr="00192CB4">
        <w:rPr>
          <w:rStyle w:val="span"/>
          <w:rFonts w:eastAsia="Arial"/>
        </w:rPr>
        <w:t>Create and configure Selenium automation testing pipelines in different environments.</w:t>
      </w:r>
    </w:p>
    <w:p w:rsidR="005501BF" w:rsidRPr="00192CB4" w:rsidRDefault="005501BF" w:rsidP="005501BF">
      <w:pPr>
        <w:pStyle w:val="ListParagraph"/>
        <w:numPr>
          <w:ilvl w:val="0"/>
          <w:numId w:val="14"/>
        </w:numPr>
        <w:rPr>
          <w:rStyle w:val="span"/>
          <w:rFonts w:eastAsia="Arial"/>
        </w:rPr>
      </w:pPr>
      <w:r w:rsidRPr="00192CB4">
        <w:rPr>
          <w:rStyle w:val="span"/>
          <w:rFonts w:eastAsia="Arial"/>
        </w:rPr>
        <w:t>Configure the Apache web server in the Linux AWS Cloud environment using Ansible automation.</w:t>
      </w:r>
    </w:p>
    <w:p w:rsidR="005501BF" w:rsidRPr="00192CB4" w:rsidRDefault="005501BF" w:rsidP="005501BF">
      <w:pPr>
        <w:pStyle w:val="ListParagraph"/>
        <w:numPr>
          <w:ilvl w:val="0"/>
          <w:numId w:val="14"/>
        </w:numPr>
        <w:rPr>
          <w:rStyle w:val="span"/>
          <w:rFonts w:eastAsia="Arial"/>
        </w:rPr>
      </w:pPr>
      <w:r w:rsidRPr="00192CB4">
        <w:rPr>
          <w:rStyle w:val="span"/>
          <w:rFonts w:eastAsia="Arial"/>
        </w:rPr>
        <w:t>Configure the Apache web server and JBoss application server in the Linux AWS Cloud environment using Ansible automation.</w:t>
      </w:r>
    </w:p>
    <w:p w:rsidR="005501BF" w:rsidRPr="00192CB4" w:rsidRDefault="005501BF" w:rsidP="005501BF">
      <w:pPr>
        <w:pStyle w:val="ListParagraph"/>
        <w:numPr>
          <w:ilvl w:val="0"/>
          <w:numId w:val="14"/>
        </w:numPr>
        <w:rPr>
          <w:rStyle w:val="span"/>
          <w:rFonts w:eastAsia="Arial"/>
        </w:rPr>
      </w:pPr>
      <w:r w:rsidRPr="00192CB4">
        <w:rPr>
          <w:rStyle w:val="span"/>
          <w:rFonts w:eastAsia="Arial"/>
        </w:rPr>
        <w:t>Create and manage Docker deployment pipeline for custom application images in the cloud using Jenkins.</w:t>
      </w:r>
    </w:p>
    <w:p w:rsidR="005501BF" w:rsidRPr="00192CB4" w:rsidRDefault="005501BF" w:rsidP="005501BF">
      <w:pPr>
        <w:pStyle w:val="ListParagraph"/>
        <w:numPr>
          <w:ilvl w:val="0"/>
          <w:numId w:val="14"/>
        </w:numPr>
        <w:rPr>
          <w:rStyle w:val="span"/>
          <w:rFonts w:eastAsia="Arial"/>
        </w:rPr>
      </w:pPr>
      <w:r w:rsidRPr="00192CB4">
        <w:rPr>
          <w:rStyle w:val="span"/>
          <w:rFonts w:eastAsia="Arial"/>
        </w:rPr>
        <w:t>Implemented Kubernetes to build and maintain Docker container clusters for the runtime environment of Jenkins to build, test and deploy applications.</w:t>
      </w:r>
    </w:p>
    <w:p w:rsidR="005501BF" w:rsidRPr="00192CB4" w:rsidRDefault="005501BF" w:rsidP="005501BF">
      <w:pPr>
        <w:pStyle w:val="ListParagraph"/>
        <w:numPr>
          <w:ilvl w:val="0"/>
          <w:numId w:val="14"/>
        </w:numPr>
        <w:rPr>
          <w:rStyle w:val="span"/>
          <w:rFonts w:eastAsia="Arial"/>
        </w:rPr>
      </w:pPr>
      <w:r w:rsidRPr="00192CB4">
        <w:rPr>
          <w:rStyle w:val="span"/>
          <w:rFonts w:eastAsia="Arial"/>
        </w:rPr>
        <w:t>Implement Terraform scripts to dynamically orchestrate various environments easily.</w:t>
      </w:r>
    </w:p>
    <w:p w:rsidR="005501BF" w:rsidRPr="00192CB4" w:rsidRDefault="005501BF" w:rsidP="005501BF">
      <w:pPr>
        <w:pStyle w:val="ListParagraph"/>
        <w:numPr>
          <w:ilvl w:val="0"/>
          <w:numId w:val="14"/>
        </w:numPr>
        <w:rPr>
          <w:rStyle w:val="span"/>
          <w:rFonts w:eastAsia="Arial"/>
        </w:rPr>
      </w:pPr>
      <w:r w:rsidRPr="00192CB4">
        <w:rPr>
          <w:rStyle w:val="span"/>
          <w:rFonts w:eastAsia="Arial"/>
        </w:rPr>
        <w:t>Uses Terraform to build and destroy infrastructure that creates, manages, and updates infrastructure resources.</w:t>
      </w:r>
    </w:p>
    <w:p w:rsidR="005501BF" w:rsidRPr="00192CB4" w:rsidRDefault="005501BF" w:rsidP="005501BF">
      <w:pPr>
        <w:pStyle w:val="ListParagraph"/>
        <w:numPr>
          <w:ilvl w:val="0"/>
          <w:numId w:val="14"/>
        </w:numPr>
        <w:rPr>
          <w:rStyle w:val="span"/>
          <w:rFonts w:eastAsia="Arial"/>
        </w:rPr>
      </w:pPr>
      <w:r w:rsidRPr="00192CB4">
        <w:rPr>
          <w:rStyle w:val="span"/>
          <w:rFonts w:eastAsia="Arial"/>
        </w:rPr>
        <w:t>Maintain and administrate the Splunk logging tool by Quire and verify repeated issues and exceptions.</w:t>
      </w:r>
    </w:p>
    <w:p w:rsidR="005501BF" w:rsidRPr="00192CB4" w:rsidRDefault="005501BF" w:rsidP="005501BF">
      <w:pPr>
        <w:pStyle w:val="ListParagraph"/>
        <w:numPr>
          <w:ilvl w:val="0"/>
          <w:numId w:val="14"/>
        </w:numPr>
        <w:rPr>
          <w:rStyle w:val="span"/>
          <w:rFonts w:eastAsia="Arial"/>
        </w:rPr>
      </w:pPr>
      <w:r w:rsidRPr="00192CB4">
        <w:rPr>
          <w:rStyle w:val="span"/>
          <w:rFonts w:eastAsia="Arial"/>
        </w:rPr>
        <w:t>Set up multiple Kubernetes clusters running in various Amazon accounts and regions for the different Platforms to accommodate different state agencies.</w:t>
      </w:r>
    </w:p>
    <w:p w:rsidR="005501BF" w:rsidRPr="00192CB4" w:rsidRDefault="005501BF" w:rsidP="005501BF">
      <w:pPr>
        <w:pStyle w:val="ListParagraph"/>
        <w:numPr>
          <w:ilvl w:val="0"/>
          <w:numId w:val="14"/>
        </w:numPr>
        <w:rPr>
          <w:rStyle w:val="span"/>
          <w:rFonts w:eastAsia="Arial"/>
        </w:rPr>
      </w:pPr>
      <w:r w:rsidRPr="00192CB4">
        <w:rPr>
          <w:rStyle w:val="span"/>
          <w:rFonts w:eastAsia="Arial"/>
        </w:rPr>
        <w:t>Create complex JIRA workflows including project workflows, screen schemes, permission schemes, and notification schemes in JIRA.</w:t>
      </w:r>
    </w:p>
    <w:p w:rsidR="005501BF" w:rsidRPr="00192CB4" w:rsidRDefault="005501BF" w:rsidP="005501BF">
      <w:pPr>
        <w:pStyle w:val="ListParagraph"/>
        <w:numPr>
          <w:ilvl w:val="0"/>
          <w:numId w:val="14"/>
        </w:numPr>
        <w:rPr>
          <w:rStyle w:val="span"/>
          <w:rFonts w:eastAsia="Arial"/>
        </w:rPr>
      </w:pPr>
      <w:r w:rsidRPr="00192CB4">
        <w:rPr>
          <w:rStyle w:val="span"/>
          <w:rFonts w:eastAsia="Arial"/>
        </w:rPr>
        <w:t>Created Terraform modules for the deployment of various applications across multiple environments to manage infrastructure.</w:t>
      </w:r>
    </w:p>
    <w:p w:rsidR="005501BF" w:rsidRPr="00192CB4" w:rsidRDefault="005501BF" w:rsidP="005501BF">
      <w:pPr>
        <w:pStyle w:val="ListParagraph"/>
        <w:numPr>
          <w:ilvl w:val="0"/>
          <w:numId w:val="14"/>
        </w:numPr>
        <w:rPr>
          <w:rStyle w:val="span"/>
          <w:rFonts w:eastAsia="Arial"/>
        </w:rPr>
      </w:pPr>
      <w:r w:rsidRPr="00192CB4">
        <w:rPr>
          <w:rStyle w:val="span"/>
          <w:rFonts w:eastAsia="Arial"/>
        </w:rPr>
        <w:t xml:space="preserve">Lead and </w:t>
      </w:r>
      <w:r w:rsidR="004F3318" w:rsidRPr="00192CB4">
        <w:rPr>
          <w:rStyle w:val="span"/>
          <w:rFonts w:eastAsia="Arial"/>
        </w:rPr>
        <w:t>analyze</w:t>
      </w:r>
      <w:r w:rsidRPr="00192CB4">
        <w:rPr>
          <w:rStyle w:val="span"/>
          <w:rFonts w:eastAsia="Arial"/>
        </w:rPr>
        <w:t xml:space="preserve"> the root cause of environment or configuration issues with various development and Infrastructure teams</w:t>
      </w:r>
    </w:p>
    <w:p w:rsidR="005501BF" w:rsidRPr="00192CB4" w:rsidRDefault="005501BF" w:rsidP="005501BF">
      <w:pPr>
        <w:pStyle w:val="ListParagraph"/>
        <w:numPr>
          <w:ilvl w:val="0"/>
          <w:numId w:val="14"/>
        </w:numPr>
      </w:pPr>
      <w:r w:rsidRPr="00192CB4">
        <w:rPr>
          <w:lang w:bidi="ar-AE"/>
        </w:rPr>
        <w:t>Led the application migration of large-scale web and mobile applications to the AWS Cloud, resulting in increased availability and scalability.</w:t>
      </w:r>
    </w:p>
    <w:p w:rsidR="005501BF" w:rsidRPr="00192CB4" w:rsidRDefault="005501BF" w:rsidP="005501BF">
      <w:pPr>
        <w:pStyle w:val="ListParagraph"/>
        <w:numPr>
          <w:ilvl w:val="0"/>
          <w:numId w:val="14"/>
        </w:numPr>
      </w:pPr>
      <w:r w:rsidRPr="00192CB4">
        <w:rPr>
          <w:lang w:bidi="ar-AE"/>
        </w:rPr>
        <w:t>Leveraged iaC (Terraform) to deploy various cloud resources using bootstrap runners' actions, leading to an increase in deployment efficiency.</w:t>
      </w:r>
    </w:p>
    <w:p w:rsidR="005501BF" w:rsidRPr="00192CB4" w:rsidRDefault="005501BF" w:rsidP="005501BF">
      <w:pPr>
        <w:pStyle w:val="ListParagraph"/>
        <w:numPr>
          <w:ilvl w:val="0"/>
          <w:numId w:val="14"/>
        </w:numPr>
      </w:pPr>
      <w:r w:rsidRPr="00192CB4">
        <w:rPr>
          <w:lang w:bidi="ar-AE"/>
        </w:rPr>
        <w:t>Successfully implemented AWS Database Migration Service to migrate on-premises databases to AWS, resulting in a more efficient and secure migration process.</w:t>
      </w:r>
    </w:p>
    <w:p w:rsidR="005501BF" w:rsidRPr="00192CB4" w:rsidRDefault="005501BF" w:rsidP="005501BF">
      <w:pPr>
        <w:pStyle w:val="ListParagraph"/>
        <w:numPr>
          <w:ilvl w:val="0"/>
          <w:numId w:val="14"/>
        </w:numPr>
      </w:pPr>
      <w:r w:rsidRPr="00192CB4">
        <w:rPr>
          <w:lang w:bidi="ar-AE"/>
        </w:rPr>
        <w:t>Leveraged AWS Server Migration Service to migrate on-premises servers to AWS, resulting in a reduction in migration time and effort.</w:t>
      </w:r>
    </w:p>
    <w:p w:rsidR="005501BF" w:rsidRPr="00192CB4" w:rsidRDefault="005501BF" w:rsidP="005501BF">
      <w:pPr>
        <w:pStyle w:val="ListParagraph"/>
        <w:numPr>
          <w:ilvl w:val="0"/>
          <w:numId w:val="14"/>
        </w:numPr>
        <w:rPr>
          <w:rStyle w:val="span"/>
          <w:rFonts w:eastAsia="Arial"/>
        </w:rPr>
      </w:pPr>
      <w:r w:rsidRPr="00192CB4">
        <w:rPr>
          <w:lang w:bidi="ar-AE"/>
        </w:rPr>
        <w:t>Utilized AWS CloudFormation to automate the deployment of infrastructure during the migration process, resulting in a more efficient and streamlined migration.</w:t>
      </w:r>
    </w:p>
    <w:p w:rsidR="005501BF" w:rsidRPr="00192CB4" w:rsidRDefault="005501BF" w:rsidP="005501BF">
      <w:pPr>
        <w:pStyle w:val="ListParagraph"/>
        <w:numPr>
          <w:ilvl w:val="0"/>
          <w:numId w:val="14"/>
        </w:numPr>
        <w:rPr>
          <w:rStyle w:val="span"/>
          <w:rFonts w:eastAsia="Arial"/>
        </w:rPr>
      </w:pPr>
      <w:r w:rsidRPr="00192CB4">
        <w:rPr>
          <w:rStyle w:val="span"/>
          <w:rFonts w:eastAsia="Arial"/>
        </w:rPr>
        <w:t>Created the Terraform templates to create customized VPC, and NAT subnets, for deployment of Web applications and databases.</w:t>
      </w:r>
    </w:p>
    <w:p w:rsidR="00F45DC4" w:rsidRDefault="005501BF" w:rsidP="001F0764">
      <w:pPr>
        <w:pStyle w:val="ListParagraph"/>
        <w:numPr>
          <w:ilvl w:val="0"/>
          <w:numId w:val="14"/>
        </w:numPr>
        <w:rPr>
          <w:rStyle w:val="span"/>
          <w:rFonts w:eastAsia="Arial"/>
        </w:rPr>
      </w:pPr>
      <w:r w:rsidRPr="00F45DC4">
        <w:rPr>
          <w:rStyle w:val="span"/>
          <w:rFonts w:eastAsia="Arial"/>
        </w:rPr>
        <w:t>Deal with Cluster Managements on Kubernetes using Ansible and also manual configuration using Kube-adm.</w:t>
      </w:r>
    </w:p>
    <w:p w:rsidR="00F45DC4" w:rsidRPr="00F45DC4" w:rsidRDefault="00F45DC4" w:rsidP="00F45DC4">
      <w:pPr>
        <w:pStyle w:val="ListParagraph"/>
        <w:numPr>
          <w:ilvl w:val="0"/>
          <w:numId w:val="14"/>
        </w:numPr>
      </w:pPr>
      <w:r w:rsidRPr="00F45DC4">
        <w:t>Optimized pipeline execution time through parallel execution of tasks, leading to faster build and deployment cycles.</w:t>
      </w:r>
    </w:p>
    <w:p w:rsidR="00F45DC4" w:rsidRPr="00F45DC4" w:rsidRDefault="00F45DC4" w:rsidP="00F45DC4">
      <w:pPr>
        <w:pStyle w:val="ListParagraph"/>
        <w:numPr>
          <w:ilvl w:val="0"/>
          <w:numId w:val="14"/>
        </w:numPr>
      </w:pPr>
      <w:r w:rsidRPr="00F45DC4">
        <w:t>Integrated code quality and security tools such as SonarQube and Veracode into the Jenkins pipeline to automatically analyze code for bugs, vulnerabilities, and code smells.</w:t>
      </w:r>
    </w:p>
    <w:p w:rsidR="00F45DC4" w:rsidRPr="00F45DC4" w:rsidRDefault="00F45DC4" w:rsidP="00F45DC4">
      <w:pPr>
        <w:pStyle w:val="ListParagraph"/>
        <w:numPr>
          <w:ilvl w:val="0"/>
          <w:numId w:val="14"/>
        </w:numPr>
      </w:pPr>
      <w:r>
        <w:t>Set up</w:t>
      </w:r>
      <w:r w:rsidRPr="00F45DC4">
        <w:t xml:space="preserve"> email notifications and reporting for the Jenkins pipelines, providing timely updates to stakeholders about build status and analysis results.</w:t>
      </w:r>
    </w:p>
    <w:p w:rsidR="00F45DC4" w:rsidRPr="00F45DC4" w:rsidRDefault="00F45DC4" w:rsidP="00F45DC4">
      <w:pPr>
        <w:pStyle w:val="ListParagraph"/>
        <w:numPr>
          <w:ilvl w:val="0"/>
          <w:numId w:val="14"/>
        </w:numPr>
      </w:pPr>
      <w:r w:rsidRPr="00F45DC4">
        <w:t>Implemented unit testing and integration testing for the Jenkins pipeline scripts to validate their behavior and catch issues early in the development process.</w:t>
      </w:r>
    </w:p>
    <w:p w:rsidR="00F45DC4" w:rsidRPr="00F45DC4" w:rsidRDefault="00F45DC4" w:rsidP="00F45DC4">
      <w:pPr>
        <w:pStyle w:val="ListParagraph"/>
        <w:numPr>
          <w:ilvl w:val="0"/>
          <w:numId w:val="14"/>
        </w:numPr>
        <w:rPr>
          <w:rStyle w:val="span"/>
        </w:rPr>
      </w:pPr>
      <w:r w:rsidRPr="00F45DC4">
        <w:t>Contributed to continuous improvement efforts by regularly reviewing and enhancing Jenkins scripted pipelines to achieve higher efficiency and reliability in software delivery.</w:t>
      </w:r>
    </w:p>
    <w:p w:rsidR="005501BF" w:rsidRPr="00F45DC4" w:rsidRDefault="005501BF" w:rsidP="001F0764">
      <w:pPr>
        <w:pStyle w:val="ListParagraph"/>
        <w:numPr>
          <w:ilvl w:val="0"/>
          <w:numId w:val="14"/>
        </w:numPr>
        <w:rPr>
          <w:rStyle w:val="span"/>
          <w:rFonts w:eastAsia="Arial"/>
        </w:rPr>
      </w:pPr>
      <w:r w:rsidRPr="00F45DC4">
        <w:rPr>
          <w:rStyle w:val="span"/>
          <w:rFonts w:eastAsia="Arial"/>
        </w:rPr>
        <w:t>Written Groovy script for Jenkins pipelines to build all microservices, push the images to the Docker registry and then deployed to the Kubernetes cluster.</w:t>
      </w:r>
    </w:p>
    <w:p w:rsidR="005501BF" w:rsidRPr="00192CB4" w:rsidRDefault="005501BF" w:rsidP="005501BF">
      <w:pPr>
        <w:pStyle w:val="ListParagraph"/>
        <w:numPr>
          <w:ilvl w:val="0"/>
          <w:numId w:val="14"/>
        </w:numPr>
        <w:rPr>
          <w:rStyle w:val="span"/>
          <w:rFonts w:eastAsia="Arial"/>
        </w:rPr>
      </w:pPr>
      <w:r w:rsidRPr="00192CB4">
        <w:rPr>
          <w:rStyle w:val="span"/>
          <w:rFonts w:eastAsia="Arial"/>
        </w:rPr>
        <w:t>Manage Docker orchestration and Docker containerization using Kubernetes.</w:t>
      </w:r>
    </w:p>
    <w:p w:rsidR="005501BF" w:rsidRPr="00192CB4" w:rsidRDefault="005501BF" w:rsidP="005501BF">
      <w:pPr>
        <w:pStyle w:val="ListParagraph"/>
        <w:numPr>
          <w:ilvl w:val="0"/>
          <w:numId w:val="14"/>
        </w:numPr>
        <w:rPr>
          <w:rStyle w:val="span"/>
          <w:rFonts w:eastAsia="Arial"/>
        </w:rPr>
      </w:pPr>
      <w:r w:rsidRPr="00192CB4">
        <w:rPr>
          <w:rStyle w:val="span"/>
          <w:rFonts w:eastAsia="Arial"/>
        </w:rPr>
        <w:t>Use Kubernetes to orchestrate the deployment, scaling, and management of Docker Containers</w:t>
      </w:r>
    </w:p>
    <w:p w:rsidR="005501BF" w:rsidRPr="00192CB4" w:rsidRDefault="005501BF" w:rsidP="005501BF">
      <w:pPr>
        <w:pStyle w:val="ListParagraph"/>
        <w:numPr>
          <w:ilvl w:val="0"/>
          <w:numId w:val="14"/>
        </w:numPr>
        <w:rPr>
          <w:rStyle w:val="span"/>
          <w:rFonts w:eastAsia="Arial"/>
        </w:rPr>
      </w:pPr>
      <w:r w:rsidRPr="00192CB4">
        <w:rPr>
          <w:rStyle w:val="span"/>
          <w:rFonts w:eastAsia="Arial"/>
        </w:rPr>
        <w:t>Scheduled, deployed, and managed container replicas onto a node cluster using Kubernetes.</w:t>
      </w:r>
    </w:p>
    <w:p w:rsidR="005501BF" w:rsidRPr="00192CB4" w:rsidRDefault="005501BF" w:rsidP="005501BF">
      <w:pPr>
        <w:pStyle w:val="ListParagraph"/>
        <w:numPr>
          <w:ilvl w:val="0"/>
          <w:numId w:val="14"/>
        </w:numPr>
        <w:rPr>
          <w:rStyle w:val="span"/>
          <w:rFonts w:eastAsia="Arial"/>
        </w:rPr>
      </w:pPr>
      <w:r w:rsidRPr="00192CB4">
        <w:rPr>
          <w:rStyle w:val="span"/>
          <w:rFonts w:eastAsia="Arial"/>
        </w:rPr>
        <w:t>Provide policies to groups using policy generator and set different permissions based on the requirement along with providing ARN (Amazon Resource Name)</w:t>
      </w:r>
    </w:p>
    <w:p w:rsidR="005501BF" w:rsidRPr="00192CB4" w:rsidRDefault="005501BF" w:rsidP="005501BF">
      <w:pPr>
        <w:pStyle w:val="ListParagraph"/>
        <w:numPr>
          <w:ilvl w:val="0"/>
          <w:numId w:val="14"/>
        </w:numPr>
        <w:rPr>
          <w:rStyle w:val="span"/>
          <w:rFonts w:eastAsia="Arial"/>
        </w:rPr>
      </w:pPr>
      <w:r w:rsidRPr="00192CB4">
        <w:rPr>
          <w:lang w:bidi="ar-AE"/>
        </w:rPr>
        <w:t>Leveraged AWS Application Discovery Service to discover and inventory applications running in the on-premises data center, resulting in a more comprehensive understanding of the environment and better planning for the migration.</w:t>
      </w:r>
    </w:p>
    <w:p w:rsidR="005501BF" w:rsidRPr="00192CB4" w:rsidRDefault="005501BF" w:rsidP="005501BF">
      <w:pPr>
        <w:pStyle w:val="ListParagraph"/>
        <w:numPr>
          <w:ilvl w:val="0"/>
          <w:numId w:val="14"/>
        </w:numPr>
        <w:rPr>
          <w:rStyle w:val="span"/>
          <w:rFonts w:eastAsia="Arial"/>
        </w:rPr>
      </w:pPr>
      <w:r w:rsidRPr="00192CB4">
        <w:rPr>
          <w:rStyle w:val="span"/>
          <w:rFonts w:eastAsia="Arial"/>
        </w:rPr>
        <w:t>Use Agile methodology to manage complex projects and Worked on Agile Methodology for Project development to Handle Jira tickets for DevOps Support activities.</w:t>
      </w:r>
    </w:p>
    <w:p w:rsidR="005501BF" w:rsidRPr="00192CB4" w:rsidRDefault="005501BF" w:rsidP="005501BF">
      <w:pPr>
        <w:pStyle w:val="ListParagraph"/>
        <w:numPr>
          <w:ilvl w:val="0"/>
          <w:numId w:val="14"/>
        </w:numPr>
        <w:rPr>
          <w:rStyle w:val="span"/>
          <w:rFonts w:eastAsia="Arial"/>
        </w:rPr>
      </w:pPr>
      <w:r w:rsidRPr="00192CB4">
        <w:rPr>
          <w:rStyle w:val="span"/>
          <w:rFonts w:eastAsia="Arial"/>
        </w:rPr>
        <w:t>Maintain different versions of application Docker images and in the ECR repository using Ansible.</w:t>
      </w:r>
    </w:p>
    <w:p w:rsidR="005501BF" w:rsidRPr="00192CB4" w:rsidRDefault="005501BF" w:rsidP="005501BF"/>
    <w:p w:rsidR="005501BF" w:rsidRPr="00D51801" w:rsidRDefault="005501BF" w:rsidP="00F15314">
      <w:pPr>
        <w:pStyle w:val="divdocumentulli"/>
        <w:spacing w:after="60"/>
        <w:ind w:left="720"/>
        <w:rPr>
          <w:rStyle w:val="span"/>
          <w:rFonts w:eastAsia="Arial"/>
          <w:b/>
          <w:bCs/>
          <w:color w:val="494C4E"/>
        </w:rPr>
      </w:pPr>
    </w:p>
    <w:p w:rsidR="00FB031C" w:rsidRPr="00D51801" w:rsidRDefault="00E83788">
      <w:pPr>
        <w:pStyle w:val="divdocumentdivparagraphpadb5cell"/>
        <w:pBdr>
          <w:top w:val="none" w:sz="0" w:space="0" w:color="auto"/>
          <w:bottom w:val="single" w:sz="48" w:space="0" w:color="FFFFFF"/>
        </w:pBdr>
        <w:tabs>
          <w:tab w:val="right" w:pos="10820"/>
        </w:tabs>
        <w:spacing w:before="200"/>
        <w:rPr>
          <w:rFonts w:eastAsia="Arial"/>
          <w:color w:val="494C4E"/>
        </w:rPr>
      </w:pPr>
      <w:r w:rsidRPr="00D51801">
        <w:rPr>
          <w:rStyle w:val="jobtitle"/>
          <w:rFonts w:eastAsia="Arial"/>
          <w:color w:val="494C4E"/>
        </w:rPr>
        <w:t>DevOps</w:t>
      </w:r>
      <w:r w:rsidRPr="00D51801">
        <w:rPr>
          <w:rStyle w:val="jobtitle"/>
          <w:rFonts w:eastAsia="Arial"/>
          <w:color w:val="494C4E"/>
        </w:rPr>
        <w:t xml:space="preserve"> Engineer</w:t>
      </w:r>
      <w:r w:rsidRPr="00D51801">
        <w:rPr>
          <w:rStyle w:val="span"/>
          <w:rFonts w:eastAsia="Arial"/>
          <w:color w:val="494C4E"/>
        </w:rPr>
        <w:t xml:space="preserve"> / </w:t>
      </w:r>
      <w:r w:rsidRPr="00D51801">
        <w:rPr>
          <w:rStyle w:val="span"/>
          <w:rFonts w:eastAsia="Arial"/>
          <w:b/>
          <w:bCs/>
          <w:color w:val="494C4E"/>
        </w:rPr>
        <w:t>Futuri Media - Cleveland, Ohio</w:t>
      </w:r>
      <w:r w:rsidRPr="00D51801">
        <w:rPr>
          <w:rStyle w:val="datesWrapper"/>
          <w:rFonts w:eastAsia="Arial"/>
          <w:b/>
          <w:bCs/>
          <w:color w:val="494C4E"/>
        </w:rPr>
        <w:tab/>
      </w:r>
      <w:r w:rsidRPr="00D51801">
        <w:rPr>
          <w:rStyle w:val="span"/>
          <w:rFonts w:eastAsia="Arial"/>
          <w:b/>
          <w:bCs/>
          <w:color w:val="494C4E"/>
        </w:rPr>
        <w:t>08/2018 - 12/2018</w:t>
      </w:r>
    </w:p>
    <w:p w:rsidR="005501BF" w:rsidRPr="005501BF" w:rsidRDefault="005501BF" w:rsidP="005501BF">
      <w:pPr>
        <w:pStyle w:val="ListParagraph"/>
        <w:numPr>
          <w:ilvl w:val="0"/>
          <w:numId w:val="16"/>
        </w:numPr>
        <w:rPr>
          <w:rStyle w:val="span"/>
          <w:rFonts w:eastAsia="Arial"/>
          <w:color w:val="494C4E"/>
        </w:rPr>
      </w:pPr>
      <w:r w:rsidRPr="005501BF">
        <w:rPr>
          <w:rStyle w:val="span"/>
          <w:rFonts w:eastAsia="Arial"/>
          <w:color w:val="494C4E"/>
        </w:rPr>
        <w:t>Hands-on experience in Amazon Web Services (AWS) provisioning and good knowledge of AWS services like EC2, S3, Glacier, ELB (Load Balancers), RDS, SNS, SWF, EBS, etc.</w:t>
      </w:r>
    </w:p>
    <w:p w:rsidR="005501BF" w:rsidRPr="005501BF" w:rsidRDefault="005501BF" w:rsidP="005501BF">
      <w:pPr>
        <w:pStyle w:val="ListParagraph"/>
        <w:numPr>
          <w:ilvl w:val="0"/>
          <w:numId w:val="16"/>
        </w:numPr>
        <w:rPr>
          <w:rStyle w:val="span"/>
          <w:rFonts w:eastAsia="Arial"/>
          <w:color w:val="494C4E"/>
        </w:rPr>
      </w:pPr>
      <w:r w:rsidRPr="005501BF">
        <w:rPr>
          <w:rStyle w:val="span"/>
          <w:rFonts w:eastAsia="Arial"/>
          <w:color w:val="494C4E"/>
        </w:rPr>
        <w:t>Experience in using Chef to maintain the configuration.</w:t>
      </w:r>
    </w:p>
    <w:p w:rsidR="005501BF" w:rsidRPr="005501BF" w:rsidRDefault="005501BF" w:rsidP="005501BF">
      <w:pPr>
        <w:pStyle w:val="ListParagraph"/>
        <w:numPr>
          <w:ilvl w:val="0"/>
          <w:numId w:val="16"/>
        </w:numPr>
        <w:rPr>
          <w:rStyle w:val="span"/>
          <w:rFonts w:eastAsia="Arial"/>
          <w:color w:val="494C4E"/>
        </w:rPr>
      </w:pPr>
      <w:r w:rsidRPr="005501BF">
        <w:rPr>
          <w:rStyle w:val="span"/>
          <w:rFonts w:eastAsia="Arial"/>
          <w:color w:val="494C4E"/>
        </w:rPr>
        <w:t>Hands-on Experience with WordPress and a good knowledge of Content Management Systems</w:t>
      </w:r>
    </w:p>
    <w:p w:rsidR="00F45DC4" w:rsidRPr="00F45DC4" w:rsidRDefault="005501BF" w:rsidP="00F45DC4">
      <w:pPr>
        <w:pStyle w:val="ListParagraph"/>
        <w:numPr>
          <w:ilvl w:val="0"/>
          <w:numId w:val="16"/>
        </w:numPr>
        <w:rPr>
          <w:rStyle w:val="span"/>
          <w:rFonts w:eastAsia="Arial"/>
          <w:color w:val="494C4E"/>
        </w:rPr>
      </w:pPr>
      <w:r w:rsidRPr="005501BF">
        <w:rPr>
          <w:rStyle w:val="span"/>
          <w:rFonts w:eastAsia="Arial"/>
          <w:color w:val="494C4E"/>
        </w:rPr>
        <w:t>Expertise with Chef Cookbooks and dynamically managing configurations across various environments.</w:t>
      </w:r>
    </w:p>
    <w:p w:rsidR="005501BF" w:rsidRPr="005501BF" w:rsidRDefault="005501BF" w:rsidP="005501BF">
      <w:pPr>
        <w:pStyle w:val="ListParagraph"/>
        <w:numPr>
          <w:ilvl w:val="0"/>
          <w:numId w:val="16"/>
        </w:numPr>
        <w:rPr>
          <w:rStyle w:val="span"/>
          <w:rFonts w:eastAsia="Arial"/>
          <w:color w:val="494C4E"/>
        </w:rPr>
      </w:pPr>
      <w:r w:rsidRPr="005501BF">
        <w:rPr>
          <w:rStyle w:val="span"/>
          <w:rFonts w:eastAsia="Arial"/>
          <w:color w:val="494C4E"/>
        </w:rPr>
        <w:t>Hands-on experience with proxy servers like httpd and Nginx</w:t>
      </w:r>
    </w:p>
    <w:p w:rsidR="005501BF" w:rsidRPr="005501BF" w:rsidRDefault="005501BF" w:rsidP="005501BF">
      <w:pPr>
        <w:pStyle w:val="ListParagraph"/>
        <w:numPr>
          <w:ilvl w:val="0"/>
          <w:numId w:val="16"/>
        </w:numPr>
        <w:rPr>
          <w:rStyle w:val="span"/>
          <w:rFonts w:eastAsia="Arial"/>
          <w:color w:val="494C4E"/>
        </w:rPr>
      </w:pPr>
      <w:r w:rsidRPr="005501BF">
        <w:rPr>
          <w:rStyle w:val="span"/>
          <w:rFonts w:eastAsia="Arial"/>
          <w:color w:val="494C4E"/>
        </w:rPr>
        <w:t>Configured Elastic Load Balancers with EC2 Auto-scaling groups.</w:t>
      </w:r>
    </w:p>
    <w:p w:rsidR="005501BF" w:rsidRPr="005501BF" w:rsidRDefault="005501BF" w:rsidP="005501BF">
      <w:pPr>
        <w:pStyle w:val="ListParagraph"/>
        <w:numPr>
          <w:ilvl w:val="0"/>
          <w:numId w:val="16"/>
        </w:numPr>
        <w:rPr>
          <w:rStyle w:val="span"/>
          <w:rFonts w:eastAsia="Arial"/>
          <w:color w:val="494C4E"/>
        </w:rPr>
      </w:pPr>
      <w:r w:rsidRPr="005501BF">
        <w:rPr>
          <w:rStyle w:val="span"/>
          <w:rFonts w:eastAsia="Arial"/>
          <w:color w:val="494C4E"/>
        </w:rPr>
        <w:t>Configured and monitored distributed and multi-platform servers using Nagios.</w:t>
      </w:r>
    </w:p>
    <w:p w:rsidR="005501BF" w:rsidRPr="005501BF" w:rsidRDefault="005501BF" w:rsidP="005501BF">
      <w:pPr>
        <w:pStyle w:val="ListParagraph"/>
        <w:numPr>
          <w:ilvl w:val="0"/>
          <w:numId w:val="16"/>
        </w:numPr>
        <w:rPr>
          <w:rStyle w:val="span"/>
          <w:rFonts w:eastAsia="Arial"/>
          <w:color w:val="494C4E"/>
        </w:rPr>
      </w:pPr>
      <w:r w:rsidRPr="005501BF">
        <w:rPr>
          <w:rStyle w:val="span"/>
          <w:rFonts w:eastAsia="Arial"/>
          <w:color w:val="494C4E"/>
        </w:rPr>
        <w:t>Gained Hands on experience Configuring Access Lists for inbound and outbound traffic RDS DB services,</w:t>
      </w:r>
    </w:p>
    <w:p w:rsidR="005501BF" w:rsidRPr="005501BF" w:rsidRDefault="005501BF" w:rsidP="005501BF">
      <w:pPr>
        <w:pStyle w:val="ListParagraph"/>
        <w:numPr>
          <w:ilvl w:val="0"/>
          <w:numId w:val="16"/>
        </w:numPr>
        <w:rPr>
          <w:rStyle w:val="span"/>
          <w:rFonts w:eastAsia="Arial"/>
          <w:color w:val="494C4E"/>
        </w:rPr>
      </w:pPr>
      <w:r w:rsidRPr="005501BF">
        <w:rPr>
          <w:rStyle w:val="span"/>
          <w:rFonts w:eastAsia="Arial"/>
          <w:color w:val="494C4E"/>
        </w:rPr>
        <w:t>Configured AWS Identity and Access Management (IAM) Groups and Users for improved login authentication.</w:t>
      </w:r>
    </w:p>
    <w:p w:rsidR="005501BF" w:rsidRPr="005501BF" w:rsidRDefault="005501BF" w:rsidP="005501BF">
      <w:pPr>
        <w:pStyle w:val="ListParagraph"/>
        <w:numPr>
          <w:ilvl w:val="0"/>
          <w:numId w:val="16"/>
        </w:numPr>
        <w:rPr>
          <w:rStyle w:val="span"/>
          <w:rFonts w:eastAsia="Arial"/>
          <w:color w:val="494C4E"/>
        </w:rPr>
      </w:pPr>
      <w:r w:rsidRPr="005501BF">
        <w:rPr>
          <w:rStyle w:val="span"/>
          <w:rFonts w:eastAsia="Arial"/>
          <w:color w:val="494C4E"/>
        </w:rPr>
        <w:t>Migrated on-premises Databases to AWS.</w:t>
      </w:r>
    </w:p>
    <w:p w:rsidR="00FB031C" w:rsidRPr="00130DEB" w:rsidRDefault="00E83788">
      <w:pPr>
        <w:pStyle w:val="divdocumentdivparagraphpadb5cell"/>
        <w:pBdr>
          <w:top w:val="none" w:sz="0" w:space="0" w:color="auto"/>
          <w:bottom w:val="single" w:sz="48" w:space="0" w:color="FFFFFF"/>
        </w:pBdr>
        <w:tabs>
          <w:tab w:val="right" w:pos="10820"/>
        </w:tabs>
        <w:spacing w:before="200"/>
        <w:rPr>
          <w:rFonts w:eastAsia="Arial"/>
          <w:color w:val="494C4E"/>
        </w:rPr>
      </w:pPr>
      <w:r w:rsidRPr="00D51801">
        <w:rPr>
          <w:rStyle w:val="jobtitle"/>
          <w:rFonts w:eastAsia="Arial"/>
          <w:color w:val="494C4E"/>
        </w:rPr>
        <w:t>DevOps Engineer</w:t>
      </w:r>
      <w:r w:rsidRPr="00130DEB">
        <w:rPr>
          <w:rStyle w:val="span"/>
          <w:rFonts w:eastAsia="Arial"/>
          <w:color w:val="494C4E"/>
        </w:rPr>
        <w:t xml:space="preserve"> / </w:t>
      </w:r>
      <w:r w:rsidRPr="00D51801">
        <w:rPr>
          <w:rStyle w:val="span"/>
          <w:rFonts w:eastAsia="Arial"/>
          <w:b/>
          <w:bCs/>
          <w:color w:val="494C4E"/>
        </w:rPr>
        <w:t>Eplexity - Denver, CO</w:t>
      </w:r>
      <w:r w:rsidRPr="00D51801">
        <w:rPr>
          <w:rStyle w:val="datesWrapper"/>
          <w:rFonts w:eastAsia="Arial"/>
          <w:b/>
          <w:bCs/>
          <w:color w:val="494C4E"/>
        </w:rPr>
        <w:tab/>
      </w:r>
      <w:r w:rsidRPr="00D51801">
        <w:rPr>
          <w:rStyle w:val="span"/>
          <w:rFonts w:eastAsia="Arial"/>
          <w:b/>
          <w:bCs/>
          <w:color w:val="494C4E"/>
        </w:rPr>
        <w:t>06/2016 - 07/2018</w:t>
      </w:r>
    </w:p>
    <w:p w:rsidR="00FB031C" w:rsidRPr="005501BF" w:rsidRDefault="00E83788" w:rsidP="005501BF">
      <w:pPr>
        <w:pStyle w:val="ListParagraph"/>
        <w:numPr>
          <w:ilvl w:val="0"/>
          <w:numId w:val="17"/>
        </w:numPr>
        <w:rPr>
          <w:rStyle w:val="span"/>
          <w:rFonts w:eastAsia="Arial"/>
          <w:color w:val="494C4E"/>
        </w:rPr>
      </w:pPr>
      <w:r w:rsidRPr="005501BF">
        <w:rPr>
          <w:rStyle w:val="span"/>
          <w:rFonts w:eastAsia="Arial"/>
          <w:color w:val="494C4E"/>
        </w:rPr>
        <w:t xml:space="preserve">Hands-on experience in Amazon Web Services (AWS) </w:t>
      </w:r>
      <w:r w:rsidRPr="005501BF">
        <w:rPr>
          <w:rStyle w:val="span"/>
          <w:rFonts w:eastAsia="Arial"/>
          <w:color w:val="494C4E"/>
        </w:rPr>
        <w:t>provisioning and good knowledge of AWS services like EC2, S3, Glacier, ELB (Load Balancers), RDS, SNS, SWF, and EBS</w:t>
      </w:r>
      <w:r w:rsidR="000F3792" w:rsidRPr="005501BF">
        <w:rPr>
          <w:rStyle w:val="span"/>
          <w:rFonts w:eastAsia="Arial"/>
          <w:color w:val="494C4E"/>
        </w:rPr>
        <w:t>,</w:t>
      </w:r>
      <w:r w:rsidRPr="005501BF">
        <w:rPr>
          <w:rStyle w:val="span"/>
          <w:rFonts w:eastAsia="Arial"/>
          <w:color w:val="494C4E"/>
        </w:rPr>
        <w:t>etc</w:t>
      </w:r>
    </w:p>
    <w:p w:rsidR="00FB031C" w:rsidRPr="005501BF" w:rsidRDefault="00E83788" w:rsidP="005501BF">
      <w:pPr>
        <w:pStyle w:val="ListParagraph"/>
        <w:numPr>
          <w:ilvl w:val="0"/>
          <w:numId w:val="17"/>
        </w:numPr>
        <w:rPr>
          <w:rStyle w:val="span"/>
          <w:rFonts w:eastAsia="Arial"/>
          <w:color w:val="494C4E"/>
        </w:rPr>
      </w:pPr>
      <w:r w:rsidRPr="005501BF">
        <w:rPr>
          <w:rStyle w:val="span"/>
          <w:rFonts w:eastAsia="Arial"/>
          <w:color w:val="494C4E"/>
        </w:rPr>
        <w:t>Experience in using Chef to maintain the configuration</w:t>
      </w:r>
      <w:r w:rsidR="000F3792" w:rsidRPr="005501BF">
        <w:rPr>
          <w:rStyle w:val="span"/>
          <w:rFonts w:eastAsia="Arial"/>
          <w:color w:val="494C4E"/>
        </w:rPr>
        <w:t>.</w:t>
      </w:r>
    </w:p>
    <w:p w:rsidR="00FB031C" w:rsidRPr="005501BF" w:rsidRDefault="00E83788" w:rsidP="005501BF">
      <w:pPr>
        <w:pStyle w:val="ListParagraph"/>
        <w:numPr>
          <w:ilvl w:val="0"/>
          <w:numId w:val="17"/>
        </w:numPr>
        <w:rPr>
          <w:rStyle w:val="span"/>
          <w:rFonts w:eastAsia="Arial"/>
          <w:color w:val="494C4E"/>
        </w:rPr>
      </w:pPr>
      <w:r w:rsidRPr="005501BF">
        <w:rPr>
          <w:rStyle w:val="span"/>
          <w:rFonts w:eastAsia="Arial"/>
          <w:color w:val="494C4E"/>
        </w:rPr>
        <w:t>Hands-on Experience with WordPress and a good knowledge of Content Management Sy</w:t>
      </w:r>
      <w:r w:rsidRPr="005501BF">
        <w:rPr>
          <w:rStyle w:val="span"/>
          <w:rFonts w:eastAsia="Arial"/>
          <w:color w:val="494C4E"/>
        </w:rPr>
        <w:t>stems</w:t>
      </w:r>
    </w:p>
    <w:p w:rsidR="00FB031C" w:rsidRPr="005501BF" w:rsidRDefault="000F3792" w:rsidP="005501BF">
      <w:pPr>
        <w:pStyle w:val="ListParagraph"/>
        <w:numPr>
          <w:ilvl w:val="0"/>
          <w:numId w:val="17"/>
        </w:numPr>
        <w:rPr>
          <w:rStyle w:val="span"/>
          <w:rFonts w:eastAsia="Arial"/>
          <w:color w:val="494C4E"/>
        </w:rPr>
      </w:pPr>
      <w:r w:rsidRPr="005501BF">
        <w:rPr>
          <w:rStyle w:val="span"/>
          <w:rFonts w:eastAsia="Arial"/>
          <w:color w:val="494C4E"/>
        </w:rPr>
        <w:t>Hands-on experience in monitoring EC2 instances using Nagios.</w:t>
      </w:r>
    </w:p>
    <w:p w:rsidR="00FB031C" w:rsidRPr="005501BF" w:rsidRDefault="00E83788" w:rsidP="005501BF">
      <w:pPr>
        <w:pStyle w:val="ListParagraph"/>
        <w:numPr>
          <w:ilvl w:val="0"/>
          <w:numId w:val="17"/>
        </w:numPr>
        <w:rPr>
          <w:rStyle w:val="span"/>
          <w:rFonts w:eastAsia="Arial"/>
          <w:color w:val="494C4E"/>
        </w:rPr>
      </w:pPr>
      <w:r w:rsidRPr="005501BF">
        <w:rPr>
          <w:rStyle w:val="span"/>
          <w:rFonts w:eastAsia="Arial"/>
          <w:color w:val="494C4E"/>
        </w:rPr>
        <w:t>Configured Nagios to monitor EC2 Linux instances with chef automation</w:t>
      </w:r>
      <w:r w:rsidR="000F3792" w:rsidRPr="005501BF">
        <w:rPr>
          <w:rStyle w:val="span"/>
          <w:rFonts w:eastAsia="Arial"/>
          <w:color w:val="494C4E"/>
        </w:rPr>
        <w:t>.</w:t>
      </w:r>
    </w:p>
    <w:p w:rsidR="00FB031C" w:rsidRPr="005501BF" w:rsidRDefault="00E83788" w:rsidP="005501BF">
      <w:pPr>
        <w:pStyle w:val="ListParagraph"/>
        <w:numPr>
          <w:ilvl w:val="0"/>
          <w:numId w:val="17"/>
        </w:numPr>
        <w:rPr>
          <w:rStyle w:val="span"/>
          <w:rFonts w:eastAsia="Arial"/>
          <w:color w:val="494C4E"/>
        </w:rPr>
      </w:pPr>
      <w:r w:rsidRPr="005501BF">
        <w:rPr>
          <w:rStyle w:val="span"/>
          <w:rFonts w:eastAsia="Arial"/>
          <w:color w:val="494C4E"/>
        </w:rPr>
        <w:t>Configured Apache web server in the Linux AWS Cloud environment using CHEF automation</w:t>
      </w:r>
      <w:r w:rsidR="000F3792" w:rsidRPr="005501BF">
        <w:rPr>
          <w:rStyle w:val="span"/>
          <w:rFonts w:eastAsia="Arial"/>
          <w:color w:val="494C4E"/>
        </w:rPr>
        <w:t>.</w:t>
      </w:r>
    </w:p>
    <w:p w:rsidR="00FB031C" w:rsidRPr="005501BF" w:rsidRDefault="00E83788" w:rsidP="005501BF">
      <w:pPr>
        <w:pStyle w:val="ListParagraph"/>
        <w:numPr>
          <w:ilvl w:val="0"/>
          <w:numId w:val="17"/>
        </w:numPr>
        <w:rPr>
          <w:rStyle w:val="span"/>
          <w:rFonts w:eastAsia="Arial"/>
          <w:color w:val="494C4E"/>
        </w:rPr>
      </w:pPr>
      <w:r w:rsidRPr="005501BF">
        <w:rPr>
          <w:rStyle w:val="span"/>
          <w:rFonts w:eastAsia="Arial"/>
          <w:color w:val="494C4E"/>
        </w:rPr>
        <w:t xml:space="preserve">Experience in CHEF Installing </w:t>
      </w:r>
      <w:r w:rsidRPr="005501BF">
        <w:rPr>
          <w:rStyle w:val="span"/>
          <w:rFonts w:eastAsia="Arial"/>
          <w:color w:val="494C4E"/>
        </w:rPr>
        <w:t>Nginx, removing packages updating packages</w:t>
      </w:r>
      <w:r w:rsidR="000F3792" w:rsidRPr="005501BF">
        <w:rPr>
          <w:rStyle w:val="span"/>
          <w:rFonts w:eastAsia="Arial"/>
          <w:color w:val="494C4E"/>
        </w:rPr>
        <w:t>.</w:t>
      </w:r>
    </w:p>
    <w:p w:rsidR="00FB031C" w:rsidRPr="005501BF" w:rsidRDefault="00E83788" w:rsidP="005501BF">
      <w:pPr>
        <w:pStyle w:val="ListParagraph"/>
        <w:numPr>
          <w:ilvl w:val="0"/>
          <w:numId w:val="17"/>
        </w:numPr>
        <w:rPr>
          <w:rStyle w:val="span"/>
          <w:rFonts w:eastAsia="Arial"/>
          <w:color w:val="494C4E"/>
        </w:rPr>
      </w:pPr>
      <w:r w:rsidRPr="005501BF">
        <w:rPr>
          <w:rStyle w:val="span"/>
          <w:rFonts w:eastAsia="Arial"/>
          <w:color w:val="494C4E"/>
        </w:rPr>
        <w:t>Configured Apache web server in the Linux AWS Cloud environment using CHEF automation</w:t>
      </w:r>
      <w:r w:rsidR="000F3792" w:rsidRPr="005501BF">
        <w:rPr>
          <w:rStyle w:val="span"/>
          <w:rFonts w:eastAsia="Arial"/>
          <w:color w:val="494C4E"/>
        </w:rPr>
        <w:t>.</w:t>
      </w:r>
    </w:p>
    <w:p w:rsidR="00FB031C" w:rsidRPr="005501BF" w:rsidRDefault="00E83788" w:rsidP="005501BF">
      <w:pPr>
        <w:pStyle w:val="ListParagraph"/>
        <w:numPr>
          <w:ilvl w:val="0"/>
          <w:numId w:val="17"/>
        </w:numPr>
        <w:rPr>
          <w:rStyle w:val="span"/>
          <w:rFonts w:eastAsia="Arial"/>
          <w:color w:val="494C4E"/>
        </w:rPr>
      </w:pPr>
      <w:r w:rsidRPr="005501BF">
        <w:rPr>
          <w:rStyle w:val="span"/>
          <w:rFonts w:eastAsia="Arial"/>
          <w:color w:val="494C4E"/>
        </w:rPr>
        <w:t xml:space="preserve">Build and integrate servers AWS, importing volumes, launching EC2, creating security groups, RDS, </w:t>
      </w:r>
      <w:r w:rsidR="000F3792" w:rsidRPr="005501BF">
        <w:rPr>
          <w:rStyle w:val="span"/>
          <w:rFonts w:eastAsia="Arial"/>
          <w:color w:val="494C4E"/>
        </w:rPr>
        <w:t>auto-scaling</w:t>
      </w:r>
      <w:r w:rsidRPr="005501BF">
        <w:rPr>
          <w:rStyle w:val="span"/>
          <w:rFonts w:eastAsia="Arial"/>
          <w:color w:val="494C4E"/>
        </w:rPr>
        <w:t xml:space="preserve"> Groups, </w:t>
      </w:r>
      <w:r w:rsidR="000F3792" w:rsidRPr="005501BF">
        <w:rPr>
          <w:rStyle w:val="span"/>
          <w:rFonts w:eastAsia="Arial"/>
          <w:color w:val="494C4E"/>
        </w:rPr>
        <w:t xml:space="preserve">and </w:t>
      </w:r>
      <w:r w:rsidRPr="005501BF">
        <w:rPr>
          <w:rStyle w:val="span"/>
          <w:rFonts w:eastAsia="Arial"/>
          <w:color w:val="494C4E"/>
        </w:rPr>
        <w:t>lo</w:t>
      </w:r>
      <w:r w:rsidRPr="005501BF">
        <w:rPr>
          <w:rStyle w:val="span"/>
          <w:rFonts w:eastAsia="Arial"/>
          <w:color w:val="494C4E"/>
        </w:rPr>
        <w:t>ad balancers (ELB) in the defined virtual private connection</w:t>
      </w:r>
      <w:r w:rsidR="000F3792" w:rsidRPr="005501BF">
        <w:rPr>
          <w:rStyle w:val="span"/>
          <w:rFonts w:eastAsia="Arial"/>
          <w:color w:val="494C4E"/>
        </w:rPr>
        <w:t>.</w:t>
      </w:r>
    </w:p>
    <w:p w:rsidR="00FB031C" w:rsidRPr="005501BF" w:rsidRDefault="00E83788" w:rsidP="005501BF">
      <w:pPr>
        <w:pStyle w:val="ListParagraph"/>
        <w:numPr>
          <w:ilvl w:val="0"/>
          <w:numId w:val="17"/>
        </w:numPr>
        <w:rPr>
          <w:rStyle w:val="span"/>
          <w:rFonts w:eastAsia="Arial"/>
          <w:color w:val="494C4E"/>
        </w:rPr>
      </w:pPr>
      <w:r w:rsidRPr="005501BF">
        <w:rPr>
          <w:rStyle w:val="span"/>
          <w:rFonts w:eastAsia="Arial"/>
          <w:color w:val="494C4E"/>
        </w:rPr>
        <w:t>Leveraged AWS cloud services such as EC2, auto-scaling</w:t>
      </w:r>
      <w:r w:rsidR="000F3792" w:rsidRPr="005501BF">
        <w:rPr>
          <w:rStyle w:val="span"/>
          <w:rFonts w:eastAsia="Arial"/>
          <w:color w:val="494C4E"/>
        </w:rPr>
        <w:t>,</w:t>
      </w:r>
      <w:r w:rsidRPr="005501BF">
        <w:rPr>
          <w:rStyle w:val="span"/>
          <w:rFonts w:eastAsia="Arial"/>
          <w:color w:val="494C4E"/>
        </w:rPr>
        <w:t xml:space="preserve"> and VPC to build and provide highly scalable and flexible systems that handle high and low spike load bursts</w:t>
      </w:r>
      <w:r w:rsidR="000F3792" w:rsidRPr="005501BF">
        <w:rPr>
          <w:rStyle w:val="span"/>
          <w:rFonts w:eastAsia="Arial"/>
          <w:color w:val="494C4E"/>
        </w:rPr>
        <w:t>.</w:t>
      </w:r>
    </w:p>
    <w:p w:rsidR="00FB031C" w:rsidRPr="005501BF" w:rsidRDefault="00E83788" w:rsidP="005501BF">
      <w:pPr>
        <w:pStyle w:val="ListParagraph"/>
        <w:numPr>
          <w:ilvl w:val="0"/>
          <w:numId w:val="17"/>
        </w:numPr>
        <w:rPr>
          <w:rStyle w:val="span"/>
          <w:rFonts w:eastAsia="Arial"/>
          <w:color w:val="494C4E"/>
        </w:rPr>
      </w:pPr>
      <w:r w:rsidRPr="005501BF">
        <w:rPr>
          <w:rStyle w:val="span"/>
          <w:rFonts w:eastAsia="Arial"/>
          <w:color w:val="494C4E"/>
        </w:rPr>
        <w:t xml:space="preserve">Expertise with Chef </w:t>
      </w:r>
      <w:r w:rsidRPr="005501BF">
        <w:rPr>
          <w:rStyle w:val="span"/>
          <w:rFonts w:eastAsia="Arial"/>
          <w:color w:val="494C4E"/>
        </w:rPr>
        <w:t>Cookbooks and dynamically managing configurations across various environments</w:t>
      </w:r>
      <w:r w:rsidR="000F3792" w:rsidRPr="005501BF">
        <w:rPr>
          <w:rStyle w:val="span"/>
          <w:rFonts w:eastAsia="Arial"/>
          <w:color w:val="494C4E"/>
        </w:rPr>
        <w:t>.</w:t>
      </w:r>
    </w:p>
    <w:p w:rsidR="00FB031C" w:rsidRPr="005501BF" w:rsidRDefault="000F3792" w:rsidP="005501BF">
      <w:pPr>
        <w:pStyle w:val="ListParagraph"/>
        <w:numPr>
          <w:ilvl w:val="0"/>
          <w:numId w:val="17"/>
        </w:numPr>
        <w:rPr>
          <w:rStyle w:val="span"/>
          <w:rFonts w:eastAsia="Arial"/>
          <w:color w:val="494C4E"/>
        </w:rPr>
      </w:pPr>
      <w:r w:rsidRPr="005501BF">
        <w:rPr>
          <w:rStyle w:val="span"/>
          <w:rFonts w:eastAsia="Arial"/>
          <w:color w:val="494C4E"/>
        </w:rPr>
        <w:t>Hands-on experience with proxy servers like httpd and Nginx</w:t>
      </w:r>
    </w:p>
    <w:p w:rsidR="00FB031C" w:rsidRPr="005501BF" w:rsidRDefault="00E83788" w:rsidP="005501BF">
      <w:pPr>
        <w:pStyle w:val="ListParagraph"/>
        <w:numPr>
          <w:ilvl w:val="0"/>
          <w:numId w:val="17"/>
        </w:numPr>
        <w:rPr>
          <w:rStyle w:val="span"/>
          <w:rFonts w:eastAsia="Arial"/>
          <w:color w:val="494C4E"/>
        </w:rPr>
      </w:pPr>
      <w:r w:rsidRPr="005501BF">
        <w:rPr>
          <w:rStyle w:val="span"/>
          <w:rFonts w:eastAsia="Arial"/>
          <w:color w:val="494C4E"/>
        </w:rPr>
        <w:t>Configured Elastic Load Balancers with EC2 Auto-scaling groups</w:t>
      </w:r>
      <w:r w:rsidR="000F3792" w:rsidRPr="005501BF">
        <w:rPr>
          <w:rStyle w:val="span"/>
          <w:rFonts w:eastAsia="Arial"/>
          <w:color w:val="494C4E"/>
        </w:rPr>
        <w:t>.</w:t>
      </w:r>
    </w:p>
    <w:p w:rsidR="00FB031C" w:rsidRPr="005501BF" w:rsidRDefault="00E83788" w:rsidP="005501BF">
      <w:pPr>
        <w:pStyle w:val="ListParagraph"/>
        <w:numPr>
          <w:ilvl w:val="0"/>
          <w:numId w:val="17"/>
        </w:numPr>
        <w:rPr>
          <w:rStyle w:val="span"/>
          <w:rFonts w:eastAsia="Arial"/>
          <w:color w:val="494C4E"/>
        </w:rPr>
      </w:pPr>
      <w:r w:rsidRPr="005501BF">
        <w:rPr>
          <w:rStyle w:val="span"/>
          <w:rFonts w:eastAsia="Arial"/>
          <w:color w:val="494C4E"/>
        </w:rPr>
        <w:t>Configured and monitored distributed and multi-platfo</w:t>
      </w:r>
      <w:r w:rsidRPr="005501BF">
        <w:rPr>
          <w:rStyle w:val="span"/>
          <w:rFonts w:eastAsia="Arial"/>
          <w:color w:val="494C4E"/>
        </w:rPr>
        <w:t>rm servers using Nagios</w:t>
      </w:r>
      <w:r w:rsidR="000F3792" w:rsidRPr="005501BF">
        <w:rPr>
          <w:rStyle w:val="span"/>
          <w:rFonts w:eastAsia="Arial"/>
          <w:color w:val="494C4E"/>
        </w:rPr>
        <w:t>.</w:t>
      </w:r>
    </w:p>
    <w:p w:rsidR="00FB031C" w:rsidRPr="005501BF" w:rsidRDefault="00E83788" w:rsidP="005501BF">
      <w:pPr>
        <w:pStyle w:val="ListParagraph"/>
        <w:numPr>
          <w:ilvl w:val="0"/>
          <w:numId w:val="17"/>
        </w:numPr>
        <w:rPr>
          <w:rStyle w:val="span"/>
          <w:rFonts w:eastAsia="Arial"/>
          <w:color w:val="494C4E"/>
        </w:rPr>
      </w:pPr>
      <w:r w:rsidRPr="005501BF">
        <w:rPr>
          <w:rStyle w:val="span"/>
          <w:rFonts w:eastAsia="Arial"/>
          <w:color w:val="494C4E"/>
        </w:rPr>
        <w:t>Configured S3 to host static web content</w:t>
      </w:r>
      <w:r w:rsidR="000F3792" w:rsidRPr="005501BF">
        <w:rPr>
          <w:rStyle w:val="span"/>
          <w:rFonts w:eastAsia="Arial"/>
          <w:color w:val="494C4E"/>
        </w:rPr>
        <w:t>.</w:t>
      </w:r>
    </w:p>
    <w:p w:rsidR="00FB031C" w:rsidRPr="005501BF" w:rsidRDefault="00E83788" w:rsidP="005501BF">
      <w:pPr>
        <w:pStyle w:val="ListParagraph"/>
        <w:numPr>
          <w:ilvl w:val="0"/>
          <w:numId w:val="17"/>
        </w:numPr>
        <w:rPr>
          <w:rStyle w:val="span"/>
          <w:rFonts w:eastAsia="Arial"/>
          <w:color w:val="494C4E"/>
        </w:rPr>
      </w:pPr>
      <w:r w:rsidRPr="005501BF">
        <w:rPr>
          <w:rStyle w:val="span"/>
          <w:rFonts w:eastAsia="Arial"/>
          <w:color w:val="494C4E"/>
        </w:rPr>
        <w:t>Configured S3 versioning and lifecycle policies to and backup files and archive files in Glacier</w:t>
      </w:r>
      <w:r w:rsidR="000F3792" w:rsidRPr="005501BF">
        <w:rPr>
          <w:rStyle w:val="span"/>
          <w:rFonts w:eastAsia="Arial"/>
          <w:color w:val="494C4E"/>
        </w:rPr>
        <w:t>.</w:t>
      </w:r>
    </w:p>
    <w:p w:rsidR="00FB031C" w:rsidRPr="005501BF" w:rsidRDefault="00E83788" w:rsidP="005501BF">
      <w:pPr>
        <w:pStyle w:val="ListParagraph"/>
        <w:numPr>
          <w:ilvl w:val="0"/>
          <w:numId w:val="17"/>
        </w:numPr>
        <w:rPr>
          <w:rStyle w:val="span"/>
          <w:rFonts w:eastAsia="Arial"/>
          <w:color w:val="494C4E"/>
        </w:rPr>
      </w:pPr>
      <w:r w:rsidRPr="005501BF">
        <w:rPr>
          <w:rStyle w:val="span"/>
          <w:rFonts w:eastAsia="Arial"/>
          <w:color w:val="494C4E"/>
        </w:rPr>
        <w:t>Created monitors, alarms</w:t>
      </w:r>
      <w:r w:rsidR="000F3792" w:rsidRPr="005501BF">
        <w:rPr>
          <w:rStyle w:val="span"/>
          <w:rFonts w:eastAsia="Arial"/>
          <w:color w:val="494C4E"/>
        </w:rPr>
        <w:t>,</w:t>
      </w:r>
      <w:r w:rsidRPr="005501BF">
        <w:rPr>
          <w:rStyle w:val="span"/>
          <w:rFonts w:eastAsia="Arial"/>
          <w:color w:val="494C4E"/>
        </w:rPr>
        <w:t xml:space="preserve"> and notifications for EC2 hosts using Cloud watch</w:t>
      </w:r>
      <w:r w:rsidR="000F3792" w:rsidRPr="005501BF">
        <w:rPr>
          <w:rStyle w:val="span"/>
          <w:rFonts w:eastAsia="Arial"/>
          <w:color w:val="494C4E"/>
        </w:rPr>
        <w:t>.</w:t>
      </w:r>
    </w:p>
    <w:p w:rsidR="00FB031C" w:rsidRPr="005501BF" w:rsidRDefault="00E83788" w:rsidP="005501BF">
      <w:pPr>
        <w:pStyle w:val="ListParagraph"/>
        <w:numPr>
          <w:ilvl w:val="0"/>
          <w:numId w:val="17"/>
        </w:numPr>
        <w:rPr>
          <w:rStyle w:val="span"/>
          <w:rFonts w:eastAsia="Arial"/>
          <w:color w:val="494C4E"/>
        </w:rPr>
      </w:pPr>
      <w:r w:rsidRPr="005501BF">
        <w:rPr>
          <w:rStyle w:val="span"/>
          <w:rFonts w:eastAsia="Arial"/>
          <w:color w:val="494C4E"/>
        </w:rPr>
        <w:t>Utilized Cloud</w:t>
      </w:r>
      <w:r w:rsidRPr="005501BF">
        <w:rPr>
          <w:rStyle w:val="span"/>
          <w:rFonts w:eastAsia="Arial"/>
          <w:color w:val="494C4E"/>
        </w:rPr>
        <w:t xml:space="preserve"> watch to monitor resources such as EC2, CPU memory, </w:t>
      </w:r>
      <w:r w:rsidR="000F3792" w:rsidRPr="005501BF">
        <w:rPr>
          <w:rStyle w:val="span"/>
          <w:rFonts w:eastAsia="Arial"/>
          <w:color w:val="494C4E"/>
        </w:rPr>
        <w:t xml:space="preserve">and </w:t>
      </w:r>
      <w:r w:rsidRPr="005501BF">
        <w:rPr>
          <w:rStyle w:val="span"/>
          <w:rFonts w:eastAsia="Arial"/>
          <w:color w:val="494C4E"/>
        </w:rPr>
        <w:t>Amazon to design high availability applications on AWS across availability zones</w:t>
      </w:r>
      <w:r w:rsidR="000F3792" w:rsidRPr="005501BF">
        <w:rPr>
          <w:rStyle w:val="span"/>
          <w:rFonts w:eastAsia="Arial"/>
          <w:color w:val="494C4E"/>
        </w:rPr>
        <w:t>.</w:t>
      </w:r>
    </w:p>
    <w:p w:rsidR="00FB031C" w:rsidRPr="005501BF" w:rsidRDefault="00E83788" w:rsidP="005501BF">
      <w:pPr>
        <w:pStyle w:val="ListParagraph"/>
        <w:numPr>
          <w:ilvl w:val="0"/>
          <w:numId w:val="17"/>
        </w:numPr>
        <w:rPr>
          <w:rStyle w:val="span"/>
          <w:rFonts w:eastAsia="Arial"/>
          <w:color w:val="494C4E"/>
        </w:rPr>
      </w:pPr>
      <w:r w:rsidRPr="005501BF">
        <w:rPr>
          <w:rStyle w:val="span"/>
          <w:rFonts w:eastAsia="Arial"/>
          <w:color w:val="494C4E"/>
        </w:rPr>
        <w:t>Gained Hands on experience Configuring Access Lists for inbound and outbound traffic RDS DB services,</w:t>
      </w:r>
    </w:p>
    <w:p w:rsidR="00FB031C" w:rsidRPr="005501BF" w:rsidRDefault="00E83788" w:rsidP="005501BF">
      <w:pPr>
        <w:pStyle w:val="ListParagraph"/>
        <w:numPr>
          <w:ilvl w:val="0"/>
          <w:numId w:val="17"/>
        </w:numPr>
        <w:rPr>
          <w:rStyle w:val="span"/>
          <w:rFonts w:eastAsia="Arial"/>
          <w:color w:val="494C4E"/>
        </w:rPr>
      </w:pPr>
      <w:r w:rsidRPr="005501BF">
        <w:rPr>
          <w:rStyle w:val="span"/>
          <w:rFonts w:eastAsia="Arial"/>
          <w:color w:val="494C4E"/>
        </w:rPr>
        <w:t xml:space="preserve">Configured AWS </w:t>
      </w:r>
      <w:r w:rsidRPr="005501BF">
        <w:rPr>
          <w:rStyle w:val="span"/>
          <w:rFonts w:eastAsia="Arial"/>
          <w:color w:val="494C4E"/>
        </w:rPr>
        <w:t>Identity and Access Management (IAM) Groups and Users for improved login authentication</w:t>
      </w:r>
      <w:r w:rsidR="000F3792" w:rsidRPr="005501BF">
        <w:rPr>
          <w:rStyle w:val="span"/>
          <w:rFonts w:eastAsia="Arial"/>
          <w:color w:val="494C4E"/>
        </w:rPr>
        <w:t>.</w:t>
      </w:r>
    </w:p>
    <w:p w:rsidR="00FB031C" w:rsidRPr="005501BF" w:rsidRDefault="00E83788" w:rsidP="005501BF">
      <w:pPr>
        <w:pStyle w:val="ListParagraph"/>
        <w:numPr>
          <w:ilvl w:val="0"/>
          <w:numId w:val="17"/>
        </w:numPr>
        <w:rPr>
          <w:rStyle w:val="span"/>
          <w:rFonts w:eastAsia="Arial"/>
          <w:color w:val="494C4E"/>
        </w:rPr>
      </w:pPr>
      <w:r w:rsidRPr="005501BF">
        <w:rPr>
          <w:rStyle w:val="span"/>
          <w:rFonts w:eastAsia="Arial"/>
          <w:color w:val="494C4E"/>
        </w:rPr>
        <w:t xml:space="preserve">Coordinate with different teams before and after the production deployments with </w:t>
      </w:r>
      <w:r w:rsidR="000F3792" w:rsidRPr="005501BF">
        <w:rPr>
          <w:rStyle w:val="span"/>
          <w:rFonts w:eastAsia="Arial"/>
          <w:color w:val="494C4E"/>
        </w:rPr>
        <w:t xml:space="preserve">an </w:t>
      </w:r>
      <w:r w:rsidRPr="005501BF">
        <w:rPr>
          <w:rStyle w:val="span"/>
          <w:rFonts w:eastAsia="Arial"/>
          <w:color w:val="494C4E"/>
        </w:rPr>
        <w:t>end-to-end checklist</w:t>
      </w:r>
      <w:r w:rsidR="000F3792" w:rsidRPr="005501BF">
        <w:rPr>
          <w:rStyle w:val="span"/>
          <w:rFonts w:eastAsia="Arial"/>
          <w:color w:val="494C4E"/>
        </w:rPr>
        <w:t>.</w:t>
      </w:r>
    </w:p>
    <w:p w:rsidR="00FB031C" w:rsidRPr="005501BF" w:rsidRDefault="00E83788" w:rsidP="005501BF">
      <w:pPr>
        <w:pStyle w:val="ListParagraph"/>
        <w:numPr>
          <w:ilvl w:val="0"/>
          <w:numId w:val="17"/>
        </w:numPr>
        <w:rPr>
          <w:rStyle w:val="span"/>
          <w:rFonts w:eastAsia="Arial"/>
          <w:color w:val="494C4E"/>
        </w:rPr>
      </w:pPr>
      <w:r w:rsidRPr="005501BF">
        <w:rPr>
          <w:rStyle w:val="span"/>
          <w:rFonts w:eastAsia="Arial"/>
          <w:color w:val="494C4E"/>
        </w:rPr>
        <w:t xml:space="preserve">Experience with Automation of </w:t>
      </w:r>
      <w:r w:rsidR="000F3792" w:rsidRPr="005501BF">
        <w:rPr>
          <w:rStyle w:val="span"/>
          <w:rFonts w:eastAsia="Arial"/>
          <w:color w:val="494C4E"/>
        </w:rPr>
        <w:t>Building</w:t>
      </w:r>
      <w:r w:rsidRPr="005501BF">
        <w:rPr>
          <w:rStyle w:val="span"/>
          <w:rFonts w:eastAsia="Arial"/>
          <w:color w:val="494C4E"/>
        </w:rPr>
        <w:t xml:space="preserve"> Docker images and </w:t>
      </w:r>
      <w:r w:rsidR="000F3792" w:rsidRPr="005501BF">
        <w:rPr>
          <w:rStyle w:val="span"/>
          <w:rFonts w:eastAsia="Arial"/>
          <w:color w:val="494C4E"/>
        </w:rPr>
        <w:t>maintaining</w:t>
      </w:r>
      <w:r w:rsidRPr="005501BF">
        <w:rPr>
          <w:rStyle w:val="span"/>
          <w:rFonts w:eastAsia="Arial"/>
          <w:color w:val="494C4E"/>
        </w:rPr>
        <w:t xml:space="preserve"> different versions in private registries.</w:t>
      </w:r>
    </w:p>
    <w:p w:rsidR="00FB031C" w:rsidRPr="00130DEB" w:rsidRDefault="00E83788">
      <w:pPr>
        <w:pStyle w:val="divdocumentdivparagraphpadb5cell"/>
        <w:pBdr>
          <w:top w:val="none" w:sz="0" w:space="0" w:color="auto"/>
          <w:bottom w:val="single" w:sz="48" w:space="0" w:color="FFFFFF"/>
        </w:pBdr>
        <w:tabs>
          <w:tab w:val="right" w:pos="10820"/>
        </w:tabs>
        <w:spacing w:before="200"/>
        <w:rPr>
          <w:rFonts w:eastAsia="Arial"/>
          <w:color w:val="494C4E"/>
        </w:rPr>
      </w:pPr>
      <w:r w:rsidRPr="00D51801">
        <w:rPr>
          <w:rStyle w:val="jobtitle"/>
          <w:rFonts w:eastAsia="Arial"/>
          <w:color w:val="494C4E"/>
        </w:rPr>
        <w:t xml:space="preserve">Build and </w:t>
      </w:r>
      <w:r w:rsidR="00D51801" w:rsidRPr="00D51801">
        <w:rPr>
          <w:rStyle w:val="jobtitle"/>
          <w:rFonts w:eastAsia="Arial"/>
          <w:color w:val="494C4E"/>
        </w:rPr>
        <w:t>Release</w:t>
      </w:r>
      <w:r w:rsidRPr="00D51801">
        <w:rPr>
          <w:rStyle w:val="jobtitle"/>
          <w:rFonts w:eastAsia="Arial"/>
          <w:color w:val="494C4E"/>
        </w:rPr>
        <w:t xml:space="preserve"> Engineer</w:t>
      </w:r>
      <w:r w:rsidRPr="00130DEB">
        <w:rPr>
          <w:rStyle w:val="span"/>
          <w:rFonts w:eastAsia="Arial"/>
          <w:color w:val="494C4E"/>
        </w:rPr>
        <w:t xml:space="preserve"> / </w:t>
      </w:r>
      <w:r w:rsidRPr="00D51801">
        <w:rPr>
          <w:rStyle w:val="span"/>
          <w:rFonts w:eastAsia="Arial"/>
          <w:b/>
          <w:bCs/>
          <w:color w:val="494C4E"/>
        </w:rPr>
        <w:t>Tetra soft - India</w:t>
      </w:r>
      <w:r w:rsidRPr="00D51801">
        <w:rPr>
          <w:rStyle w:val="datesWrapper"/>
          <w:rFonts w:eastAsia="Arial"/>
          <w:b/>
          <w:bCs/>
          <w:color w:val="494C4E"/>
        </w:rPr>
        <w:tab/>
      </w:r>
      <w:r w:rsidRPr="00D51801">
        <w:rPr>
          <w:rStyle w:val="span"/>
          <w:rFonts w:eastAsia="Arial"/>
          <w:b/>
          <w:bCs/>
          <w:color w:val="494C4E"/>
        </w:rPr>
        <w:t>08/2013 - 03/2015</w:t>
      </w:r>
    </w:p>
    <w:p w:rsidR="00FB031C" w:rsidRPr="005501BF" w:rsidRDefault="00E83788" w:rsidP="005501BF">
      <w:pPr>
        <w:pStyle w:val="ListParagraph"/>
        <w:numPr>
          <w:ilvl w:val="0"/>
          <w:numId w:val="24"/>
        </w:numPr>
        <w:rPr>
          <w:rStyle w:val="span"/>
          <w:rFonts w:eastAsia="Arial"/>
          <w:color w:val="494C4E"/>
        </w:rPr>
      </w:pPr>
      <w:r w:rsidRPr="005501BF">
        <w:rPr>
          <w:rStyle w:val="span"/>
          <w:rFonts w:eastAsia="Arial"/>
          <w:color w:val="494C4E"/>
        </w:rPr>
        <w:t>Involved in requirement gathering, configuration, design, development, deployment</w:t>
      </w:r>
      <w:r w:rsidR="000F3792" w:rsidRPr="005501BF">
        <w:rPr>
          <w:rStyle w:val="span"/>
          <w:rFonts w:eastAsia="Arial"/>
          <w:color w:val="494C4E"/>
        </w:rPr>
        <w:t>,</w:t>
      </w:r>
      <w:r w:rsidRPr="005501BF">
        <w:rPr>
          <w:rStyle w:val="span"/>
          <w:rFonts w:eastAsia="Arial"/>
          <w:color w:val="494C4E"/>
        </w:rPr>
        <w:t xml:space="preserve"> and validation</w:t>
      </w:r>
      <w:r w:rsidR="000F3792" w:rsidRPr="005501BF">
        <w:rPr>
          <w:rStyle w:val="span"/>
          <w:rFonts w:eastAsia="Arial"/>
          <w:color w:val="494C4E"/>
        </w:rPr>
        <w:t>.</w:t>
      </w:r>
    </w:p>
    <w:p w:rsidR="00FB031C" w:rsidRPr="005501BF" w:rsidRDefault="00E83788" w:rsidP="005501BF">
      <w:pPr>
        <w:pStyle w:val="ListParagraph"/>
        <w:numPr>
          <w:ilvl w:val="0"/>
          <w:numId w:val="24"/>
        </w:numPr>
        <w:rPr>
          <w:rStyle w:val="span"/>
          <w:rFonts w:eastAsia="Arial"/>
          <w:color w:val="494C4E"/>
        </w:rPr>
      </w:pPr>
      <w:r w:rsidRPr="005501BF">
        <w:rPr>
          <w:rStyle w:val="span"/>
          <w:rFonts w:eastAsia="Arial"/>
          <w:color w:val="494C4E"/>
        </w:rPr>
        <w:t xml:space="preserve">Worked on Amazon AWS EC2 cloud </w:t>
      </w:r>
      <w:r w:rsidRPr="005501BF">
        <w:rPr>
          <w:rStyle w:val="span"/>
          <w:rFonts w:eastAsia="Arial"/>
          <w:color w:val="494C4E"/>
        </w:rPr>
        <w:t>services for installing, configuring</w:t>
      </w:r>
      <w:r w:rsidR="000F3792" w:rsidRPr="005501BF">
        <w:rPr>
          <w:rStyle w:val="span"/>
          <w:rFonts w:eastAsia="Arial"/>
          <w:color w:val="494C4E"/>
        </w:rPr>
        <w:t>,</w:t>
      </w:r>
      <w:r w:rsidRPr="005501BF">
        <w:rPr>
          <w:rStyle w:val="span"/>
          <w:rFonts w:eastAsia="Arial"/>
          <w:color w:val="494C4E"/>
        </w:rPr>
        <w:t xml:space="preserve"> and troubleshooting various Amazon images like Amazon Linux AMI, Red </w:t>
      </w:r>
      <w:r w:rsidR="000F3792" w:rsidRPr="005501BF">
        <w:rPr>
          <w:rStyle w:val="span"/>
          <w:rFonts w:eastAsia="Arial"/>
          <w:color w:val="494C4E"/>
        </w:rPr>
        <w:t>Hat</w:t>
      </w:r>
      <w:r w:rsidRPr="005501BF">
        <w:rPr>
          <w:rStyle w:val="span"/>
          <w:rFonts w:eastAsia="Arial"/>
          <w:color w:val="494C4E"/>
        </w:rPr>
        <w:t xml:space="preserve">, </w:t>
      </w:r>
      <w:r w:rsidR="000F3792" w:rsidRPr="005501BF">
        <w:rPr>
          <w:rStyle w:val="span"/>
          <w:rFonts w:eastAsia="Arial"/>
          <w:color w:val="494C4E"/>
        </w:rPr>
        <w:t xml:space="preserve">and </w:t>
      </w:r>
      <w:r w:rsidRPr="005501BF">
        <w:rPr>
          <w:rStyle w:val="span"/>
          <w:rFonts w:eastAsia="Arial"/>
          <w:color w:val="494C4E"/>
        </w:rPr>
        <w:t>Ubuntu</w:t>
      </w:r>
      <w:r w:rsidR="000F3792" w:rsidRPr="005501BF">
        <w:rPr>
          <w:rStyle w:val="span"/>
          <w:rFonts w:eastAsia="Arial"/>
          <w:color w:val="494C4E"/>
        </w:rPr>
        <w:t>.</w:t>
      </w:r>
    </w:p>
    <w:p w:rsidR="00FB031C" w:rsidRPr="005501BF" w:rsidRDefault="00E83788" w:rsidP="005501BF">
      <w:pPr>
        <w:pStyle w:val="ListParagraph"/>
        <w:numPr>
          <w:ilvl w:val="0"/>
          <w:numId w:val="24"/>
        </w:numPr>
        <w:rPr>
          <w:rStyle w:val="span"/>
          <w:rFonts w:eastAsia="Arial"/>
          <w:color w:val="494C4E"/>
        </w:rPr>
      </w:pPr>
      <w:r w:rsidRPr="005501BF">
        <w:rPr>
          <w:rStyle w:val="span"/>
          <w:rFonts w:eastAsia="Arial"/>
          <w:color w:val="494C4E"/>
        </w:rPr>
        <w:t>Experience in creating and managing users' and groups' accounts, passwords, permissions, disk space allocations</w:t>
      </w:r>
      <w:r w:rsidR="000F3792" w:rsidRPr="005501BF">
        <w:rPr>
          <w:rStyle w:val="span"/>
          <w:rFonts w:eastAsia="Arial"/>
          <w:color w:val="494C4E"/>
        </w:rPr>
        <w:t>,</w:t>
      </w:r>
      <w:r w:rsidRPr="005501BF">
        <w:rPr>
          <w:rStyle w:val="span"/>
          <w:rFonts w:eastAsia="Arial"/>
          <w:color w:val="494C4E"/>
        </w:rPr>
        <w:t xml:space="preserve"> and process monitor</w:t>
      </w:r>
      <w:r w:rsidRPr="005501BF">
        <w:rPr>
          <w:rStyle w:val="span"/>
          <w:rFonts w:eastAsia="Arial"/>
          <w:color w:val="494C4E"/>
        </w:rPr>
        <w:t>ing in CentOS and Red Hat Linux</w:t>
      </w:r>
    </w:p>
    <w:p w:rsidR="00FB031C" w:rsidRPr="005501BF" w:rsidRDefault="00E83788" w:rsidP="005501BF">
      <w:pPr>
        <w:pStyle w:val="ListParagraph"/>
        <w:numPr>
          <w:ilvl w:val="0"/>
          <w:numId w:val="24"/>
        </w:numPr>
        <w:rPr>
          <w:rStyle w:val="span"/>
          <w:rFonts w:eastAsia="Arial"/>
          <w:color w:val="494C4E"/>
        </w:rPr>
      </w:pPr>
      <w:r w:rsidRPr="005501BF">
        <w:rPr>
          <w:rStyle w:val="span"/>
          <w:rFonts w:eastAsia="Arial"/>
          <w:color w:val="494C4E"/>
        </w:rPr>
        <w:t xml:space="preserve">Maintained local team repositories and Organization's central repositories for </w:t>
      </w:r>
      <w:r w:rsidR="000F3792" w:rsidRPr="005501BF">
        <w:rPr>
          <w:rStyle w:val="span"/>
          <w:rFonts w:eastAsia="Arial"/>
          <w:color w:val="494C4E"/>
        </w:rPr>
        <w:t>Maven.</w:t>
      </w:r>
    </w:p>
    <w:p w:rsidR="00FB031C" w:rsidRPr="005501BF" w:rsidRDefault="00E83788" w:rsidP="005501BF">
      <w:pPr>
        <w:pStyle w:val="ListParagraph"/>
        <w:numPr>
          <w:ilvl w:val="0"/>
          <w:numId w:val="24"/>
        </w:numPr>
        <w:rPr>
          <w:rStyle w:val="span"/>
          <w:rFonts w:eastAsia="Arial"/>
          <w:color w:val="494C4E"/>
        </w:rPr>
      </w:pPr>
      <w:r w:rsidRPr="005501BF">
        <w:rPr>
          <w:rStyle w:val="span"/>
          <w:rFonts w:eastAsia="Arial"/>
          <w:color w:val="494C4E"/>
        </w:rPr>
        <w:t xml:space="preserve">Deployed Applications into Prod &amp; Pre-Prod environments with various Application server technologies like WebLogic, WebSphere, </w:t>
      </w:r>
      <w:r w:rsidR="000F3792" w:rsidRPr="005501BF">
        <w:rPr>
          <w:rStyle w:val="span"/>
          <w:rFonts w:eastAsia="Arial"/>
          <w:color w:val="494C4E"/>
        </w:rPr>
        <w:t>JBoss,</w:t>
      </w:r>
      <w:r w:rsidRPr="005501BF">
        <w:rPr>
          <w:rStyle w:val="span"/>
          <w:rFonts w:eastAsia="Arial"/>
          <w:color w:val="494C4E"/>
        </w:rPr>
        <w:t xml:space="preserve"> and </w:t>
      </w:r>
      <w:r w:rsidRPr="005501BF">
        <w:rPr>
          <w:rStyle w:val="span"/>
          <w:rFonts w:eastAsia="Arial"/>
          <w:color w:val="494C4E"/>
        </w:rPr>
        <w:t>Apache Tomcat</w:t>
      </w:r>
    </w:p>
    <w:p w:rsidR="00FB031C" w:rsidRPr="005501BF" w:rsidRDefault="00E83788" w:rsidP="005501BF">
      <w:pPr>
        <w:pStyle w:val="ListParagraph"/>
        <w:numPr>
          <w:ilvl w:val="0"/>
          <w:numId w:val="24"/>
        </w:numPr>
        <w:rPr>
          <w:rStyle w:val="span"/>
          <w:rFonts w:eastAsia="Arial"/>
          <w:color w:val="494C4E"/>
        </w:rPr>
      </w:pPr>
      <w:r w:rsidRPr="005501BF">
        <w:rPr>
          <w:rStyle w:val="span"/>
          <w:rFonts w:eastAsia="Arial"/>
          <w:color w:val="494C4E"/>
        </w:rPr>
        <w:t>Troubleshooting deployment, infrastructure</w:t>
      </w:r>
      <w:r w:rsidR="000F3792" w:rsidRPr="005501BF">
        <w:rPr>
          <w:rStyle w:val="span"/>
          <w:rFonts w:eastAsia="Arial"/>
          <w:color w:val="494C4E"/>
        </w:rPr>
        <w:t>,</w:t>
      </w:r>
      <w:r w:rsidRPr="005501BF">
        <w:rPr>
          <w:rStyle w:val="span"/>
          <w:rFonts w:eastAsia="Arial"/>
          <w:color w:val="494C4E"/>
        </w:rPr>
        <w:t xml:space="preserve"> and </w:t>
      </w:r>
      <w:r w:rsidR="000F3792" w:rsidRPr="005501BF">
        <w:rPr>
          <w:rStyle w:val="span"/>
          <w:rFonts w:eastAsia="Arial"/>
          <w:color w:val="494C4E"/>
        </w:rPr>
        <w:t>start-up</w:t>
      </w:r>
      <w:r w:rsidRPr="005501BF">
        <w:rPr>
          <w:rStyle w:val="span"/>
          <w:rFonts w:eastAsia="Arial"/>
          <w:color w:val="494C4E"/>
        </w:rPr>
        <w:t xml:space="preserve"> issues on various application servers' product </w:t>
      </w:r>
      <w:r w:rsidR="000F3792" w:rsidRPr="005501BF">
        <w:rPr>
          <w:rStyle w:val="span"/>
          <w:rFonts w:eastAsia="Arial"/>
          <w:color w:val="494C4E"/>
        </w:rPr>
        <w:t>lines.</w:t>
      </w:r>
    </w:p>
    <w:p w:rsidR="00FB031C" w:rsidRPr="005501BF" w:rsidRDefault="00E83788" w:rsidP="005501BF">
      <w:pPr>
        <w:pStyle w:val="ListParagraph"/>
        <w:numPr>
          <w:ilvl w:val="0"/>
          <w:numId w:val="24"/>
        </w:numPr>
        <w:rPr>
          <w:rStyle w:val="span"/>
          <w:rFonts w:eastAsia="Arial"/>
          <w:color w:val="494C4E"/>
        </w:rPr>
      </w:pPr>
      <w:r w:rsidRPr="005501BF">
        <w:rPr>
          <w:rStyle w:val="span"/>
          <w:rFonts w:eastAsia="Arial"/>
          <w:color w:val="494C4E"/>
        </w:rPr>
        <w:t>Automated web server content deployments via shell scripts</w:t>
      </w:r>
      <w:r w:rsidR="000F3792" w:rsidRPr="005501BF">
        <w:rPr>
          <w:rStyle w:val="span"/>
          <w:rFonts w:eastAsia="Arial"/>
          <w:color w:val="494C4E"/>
        </w:rPr>
        <w:t>.</w:t>
      </w:r>
    </w:p>
    <w:p w:rsidR="00FB031C" w:rsidRPr="005501BF" w:rsidRDefault="00E83788" w:rsidP="005501BF">
      <w:pPr>
        <w:pStyle w:val="ListParagraph"/>
        <w:numPr>
          <w:ilvl w:val="0"/>
          <w:numId w:val="24"/>
        </w:numPr>
        <w:rPr>
          <w:rStyle w:val="span"/>
          <w:rFonts w:eastAsia="Arial"/>
          <w:color w:val="494C4E"/>
        </w:rPr>
      </w:pPr>
      <w:r w:rsidRPr="005501BF">
        <w:rPr>
          <w:rStyle w:val="span"/>
          <w:rFonts w:eastAsia="Arial"/>
          <w:color w:val="494C4E"/>
        </w:rPr>
        <w:t>Environment Management of Dev, QA, Staging</w:t>
      </w:r>
      <w:r w:rsidR="000F3792" w:rsidRPr="005501BF">
        <w:rPr>
          <w:rStyle w:val="span"/>
          <w:rFonts w:eastAsia="Arial"/>
          <w:color w:val="494C4E"/>
        </w:rPr>
        <w:t>,</w:t>
      </w:r>
      <w:r w:rsidRPr="005501BF">
        <w:rPr>
          <w:rStyle w:val="span"/>
          <w:rFonts w:eastAsia="Arial"/>
          <w:color w:val="494C4E"/>
        </w:rPr>
        <w:t xml:space="preserve"> etc</w:t>
      </w:r>
      <w:r w:rsidR="000F3792" w:rsidRPr="005501BF">
        <w:rPr>
          <w:rStyle w:val="span"/>
          <w:rFonts w:eastAsia="Arial"/>
          <w:color w:val="494C4E"/>
        </w:rPr>
        <w:t>.</w:t>
      </w:r>
    </w:p>
    <w:p w:rsidR="00FB031C" w:rsidRPr="005501BF" w:rsidRDefault="00E83788" w:rsidP="005501BF">
      <w:pPr>
        <w:pStyle w:val="ListParagraph"/>
        <w:numPr>
          <w:ilvl w:val="0"/>
          <w:numId w:val="24"/>
        </w:numPr>
        <w:rPr>
          <w:rStyle w:val="span"/>
          <w:rFonts w:eastAsia="Arial"/>
          <w:color w:val="494C4E"/>
        </w:rPr>
      </w:pPr>
      <w:r w:rsidRPr="005501BF">
        <w:rPr>
          <w:rStyle w:val="span"/>
          <w:rFonts w:eastAsia="Arial"/>
          <w:color w:val="494C4E"/>
        </w:rPr>
        <w:t xml:space="preserve">For every assigned </w:t>
      </w:r>
      <w:r w:rsidR="000F3792" w:rsidRPr="005501BF">
        <w:rPr>
          <w:rStyle w:val="span"/>
          <w:rFonts w:eastAsia="Arial"/>
          <w:color w:val="494C4E"/>
        </w:rPr>
        <w:t>Release.</w:t>
      </w:r>
    </w:p>
    <w:p w:rsidR="00FB031C" w:rsidRPr="005501BF" w:rsidRDefault="00E83788" w:rsidP="005501BF">
      <w:pPr>
        <w:pStyle w:val="ListParagraph"/>
        <w:numPr>
          <w:ilvl w:val="0"/>
          <w:numId w:val="24"/>
        </w:numPr>
        <w:rPr>
          <w:rStyle w:val="span"/>
          <w:rFonts w:eastAsia="Arial"/>
          <w:color w:val="494C4E"/>
        </w:rPr>
      </w:pPr>
      <w:r w:rsidRPr="005501BF">
        <w:rPr>
          <w:rStyle w:val="span"/>
          <w:rFonts w:eastAsia="Arial"/>
          <w:color w:val="494C4E"/>
        </w:rPr>
        <w:t>Migrating and maintaining build and test environments into the Cloud Infrastructure</w:t>
      </w:r>
      <w:r w:rsidR="000F3792" w:rsidRPr="005501BF">
        <w:rPr>
          <w:rStyle w:val="span"/>
          <w:rFonts w:eastAsia="Arial"/>
          <w:color w:val="494C4E"/>
        </w:rPr>
        <w:t>.</w:t>
      </w:r>
    </w:p>
    <w:p w:rsidR="00FB031C" w:rsidRPr="005501BF" w:rsidRDefault="00E83788" w:rsidP="005501BF">
      <w:pPr>
        <w:pStyle w:val="ListParagraph"/>
        <w:numPr>
          <w:ilvl w:val="0"/>
          <w:numId w:val="24"/>
        </w:numPr>
        <w:rPr>
          <w:rStyle w:val="span"/>
          <w:rFonts w:eastAsia="Arial"/>
          <w:color w:val="494C4E"/>
        </w:rPr>
      </w:pPr>
      <w:r w:rsidRPr="005501BF">
        <w:rPr>
          <w:rStyle w:val="span"/>
          <w:rFonts w:eastAsia="Arial"/>
          <w:color w:val="494C4E"/>
        </w:rPr>
        <w:t xml:space="preserve">Handling NFS, Auto Mount, DNS, </w:t>
      </w:r>
      <w:r w:rsidR="000F3792" w:rsidRPr="005501BF">
        <w:rPr>
          <w:rStyle w:val="span"/>
          <w:rFonts w:eastAsia="Arial"/>
          <w:color w:val="494C4E"/>
        </w:rPr>
        <w:t>and LDAP-related</w:t>
      </w:r>
      <w:r w:rsidRPr="005501BF">
        <w:rPr>
          <w:rStyle w:val="span"/>
          <w:rFonts w:eastAsia="Arial"/>
          <w:color w:val="494C4E"/>
        </w:rPr>
        <w:t xml:space="preserve"> issues</w:t>
      </w:r>
      <w:r w:rsidR="000F3792" w:rsidRPr="005501BF">
        <w:rPr>
          <w:rStyle w:val="span"/>
          <w:rFonts w:eastAsia="Arial"/>
          <w:color w:val="494C4E"/>
        </w:rPr>
        <w:t>.</w:t>
      </w:r>
    </w:p>
    <w:p w:rsidR="00FB031C" w:rsidRPr="005501BF" w:rsidRDefault="00E83788" w:rsidP="005501BF">
      <w:pPr>
        <w:pStyle w:val="ListParagraph"/>
        <w:numPr>
          <w:ilvl w:val="0"/>
          <w:numId w:val="24"/>
        </w:numPr>
        <w:rPr>
          <w:rStyle w:val="span"/>
          <w:rFonts w:eastAsia="Arial"/>
          <w:color w:val="494C4E"/>
        </w:rPr>
      </w:pPr>
      <w:r w:rsidRPr="005501BF">
        <w:rPr>
          <w:rStyle w:val="span"/>
          <w:rFonts w:eastAsia="Arial"/>
          <w:color w:val="494C4E"/>
        </w:rPr>
        <w:t xml:space="preserve">Monitoring CPU, memory, physical disk, </w:t>
      </w:r>
      <w:r w:rsidR="006C79C2" w:rsidRPr="005501BF">
        <w:rPr>
          <w:rStyle w:val="span"/>
          <w:rFonts w:eastAsia="Arial"/>
          <w:color w:val="494C4E"/>
        </w:rPr>
        <w:t>Hardware,</w:t>
      </w:r>
      <w:r w:rsidRPr="005501BF">
        <w:rPr>
          <w:rStyle w:val="span"/>
          <w:rFonts w:eastAsia="Arial"/>
          <w:color w:val="494C4E"/>
        </w:rPr>
        <w:t xml:space="preserve"> and Software RAID, multipath, file systems, </w:t>
      </w:r>
      <w:r w:rsidR="000F3792" w:rsidRPr="005501BF">
        <w:rPr>
          <w:rStyle w:val="span"/>
          <w:rFonts w:eastAsia="Arial"/>
          <w:color w:val="494C4E"/>
        </w:rPr>
        <w:t xml:space="preserve">and </w:t>
      </w:r>
      <w:r w:rsidRPr="005501BF">
        <w:rPr>
          <w:rStyle w:val="span"/>
          <w:rFonts w:eastAsia="Arial"/>
          <w:color w:val="494C4E"/>
        </w:rPr>
        <w:t>network usin</w:t>
      </w:r>
      <w:r w:rsidRPr="005501BF">
        <w:rPr>
          <w:rStyle w:val="span"/>
          <w:rFonts w:eastAsia="Arial"/>
          <w:color w:val="494C4E"/>
        </w:rPr>
        <w:t>g the tools NAGIOS 4.0 monitoring</w:t>
      </w:r>
      <w:r w:rsidR="000F3792" w:rsidRPr="005501BF">
        <w:rPr>
          <w:rStyle w:val="span"/>
          <w:rFonts w:eastAsia="Arial"/>
          <w:color w:val="494C4E"/>
        </w:rPr>
        <w:t>.</w:t>
      </w:r>
    </w:p>
    <w:p w:rsidR="00FB031C" w:rsidRPr="005501BF" w:rsidRDefault="00E83788" w:rsidP="005501BF">
      <w:pPr>
        <w:pStyle w:val="ListParagraph"/>
        <w:numPr>
          <w:ilvl w:val="0"/>
          <w:numId w:val="24"/>
        </w:numPr>
        <w:rPr>
          <w:rStyle w:val="span"/>
          <w:rFonts w:eastAsia="Arial"/>
          <w:color w:val="494C4E"/>
        </w:rPr>
      </w:pPr>
      <w:r w:rsidRPr="005501BF">
        <w:rPr>
          <w:rStyle w:val="span"/>
          <w:rFonts w:eastAsia="Arial"/>
          <w:color w:val="494C4E"/>
        </w:rPr>
        <w:t>Migrated database applications from Windows 2000 Server to Linux server</w:t>
      </w:r>
      <w:r w:rsidR="000F3792" w:rsidRPr="005501BF">
        <w:rPr>
          <w:rStyle w:val="span"/>
          <w:rFonts w:eastAsia="Arial"/>
          <w:color w:val="494C4E"/>
        </w:rPr>
        <w:t>.</w:t>
      </w:r>
    </w:p>
    <w:p w:rsidR="00FB031C" w:rsidRPr="005501BF" w:rsidRDefault="00E83788" w:rsidP="005501BF">
      <w:pPr>
        <w:pStyle w:val="ListParagraph"/>
        <w:numPr>
          <w:ilvl w:val="0"/>
          <w:numId w:val="24"/>
        </w:numPr>
        <w:rPr>
          <w:rStyle w:val="span"/>
          <w:rFonts w:eastAsia="Arial"/>
          <w:color w:val="494C4E"/>
        </w:rPr>
      </w:pPr>
      <w:r w:rsidRPr="005501BF">
        <w:rPr>
          <w:rStyle w:val="span"/>
          <w:rFonts w:eastAsia="Arial"/>
          <w:color w:val="494C4E"/>
        </w:rPr>
        <w:t>Installing and setting up Oracle9i on Linux for the development team</w:t>
      </w:r>
      <w:r w:rsidR="000F3792" w:rsidRPr="005501BF">
        <w:rPr>
          <w:rStyle w:val="span"/>
          <w:rFonts w:eastAsia="Arial"/>
          <w:color w:val="494C4E"/>
        </w:rPr>
        <w:t>.</w:t>
      </w:r>
    </w:p>
    <w:p w:rsidR="00FB031C" w:rsidRPr="005501BF" w:rsidRDefault="00E83788" w:rsidP="005501BF">
      <w:pPr>
        <w:pStyle w:val="ListParagraph"/>
        <w:numPr>
          <w:ilvl w:val="0"/>
          <w:numId w:val="24"/>
        </w:numPr>
        <w:rPr>
          <w:rStyle w:val="span"/>
          <w:rFonts w:eastAsia="Arial"/>
          <w:color w:val="494C4E"/>
        </w:rPr>
      </w:pPr>
      <w:r w:rsidRPr="005501BF">
        <w:rPr>
          <w:rStyle w:val="span"/>
          <w:rFonts w:eastAsia="Arial"/>
          <w:color w:val="494C4E"/>
        </w:rPr>
        <w:t>Linux kernel, memory upgrades</w:t>
      </w:r>
      <w:r w:rsidR="000F3792" w:rsidRPr="005501BF">
        <w:rPr>
          <w:rStyle w:val="span"/>
          <w:rFonts w:eastAsia="Arial"/>
          <w:color w:val="494C4E"/>
        </w:rPr>
        <w:t>,</w:t>
      </w:r>
      <w:r w:rsidRPr="005501BF">
        <w:rPr>
          <w:rStyle w:val="span"/>
          <w:rFonts w:eastAsia="Arial"/>
          <w:color w:val="494C4E"/>
        </w:rPr>
        <w:t xml:space="preserve"> and swaps area</w:t>
      </w:r>
      <w:r w:rsidR="000F3792" w:rsidRPr="005501BF">
        <w:rPr>
          <w:rStyle w:val="span"/>
          <w:rFonts w:eastAsia="Arial"/>
          <w:color w:val="494C4E"/>
        </w:rPr>
        <w:t>.</w:t>
      </w:r>
    </w:p>
    <w:p w:rsidR="00FB031C" w:rsidRPr="005501BF" w:rsidRDefault="00E83788" w:rsidP="005501BF">
      <w:pPr>
        <w:pStyle w:val="ListParagraph"/>
        <w:numPr>
          <w:ilvl w:val="0"/>
          <w:numId w:val="24"/>
        </w:numPr>
        <w:rPr>
          <w:rStyle w:val="span"/>
          <w:rFonts w:eastAsia="Arial"/>
          <w:color w:val="494C4E"/>
        </w:rPr>
      </w:pPr>
      <w:r w:rsidRPr="005501BF">
        <w:rPr>
          <w:rStyle w:val="span"/>
          <w:rFonts w:eastAsia="Arial"/>
          <w:color w:val="494C4E"/>
        </w:rPr>
        <w:t>Red hat Linux Kickstart Install</w:t>
      </w:r>
      <w:r w:rsidRPr="005501BF">
        <w:rPr>
          <w:rStyle w:val="span"/>
          <w:rFonts w:eastAsia="Arial"/>
          <w:color w:val="494C4E"/>
        </w:rPr>
        <w:t>ation.</w:t>
      </w:r>
    </w:p>
    <w:p w:rsidR="00FB031C" w:rsidRPr="00130DEB" w:rsidRDefault="00E83788">
      <w:pPr>
        <w:pStyle w:val="divdocumentdivparagraphpadb5cell"/>
        <w:pBdr>
          <w:top w:val="none" w:sz="0" w:space="0" w:color="auto"/>
          <w:bottom w:val="single" w:sz="48" w:space="0" w:color="FFFFFF"/>
        </w:pBdr>
        <w:tabs>
          <w:tab w:val="right" w:pos="10820"/>
        </w:tabs>
        <w:spacing w:before="200"/>
        <w:rPr>
          <w:rFonts w:eastAsia="Arial"/>
          <w:color w:val="494C4E"/>
        </w:rPr>
      </w:pPr>
      <w:r w:rsidRPr="00D51801">
        <w:rPr>
          <w:rStyle w:val="jobtitle"/>
          <w:rFonts w:eastAsia="Arial"/>
          <w:color w:val="494C4E"/>
        </w:rPr>
        <w:t>Linux Administrator</w:t>
      </w:r>
      <w:r w:rsidRPr="00130DEB">
        <w:rPr>
          <w:rStyle w:val="span"/>
          <w:rFonts w:eastAsia="Arial"/>
          <w:color w:val="494C4E"/>
        </w:rPr>
        <w:t xml:space="preserve"> / </w:t>
      </w:r>
      <w:r w:rsidRPr="00D51801">
        <w:rPr>
          <w:rStyle w:val="span"/>
          <w:rFonts w:eastAsia="Arial"/>
          <w:b/>
          <w:bCs/>
          <w:color w:val="494C4E"/>
        </w:rPr>
        <w:t xml:space="preserve">SmartIms, </w:t>
      </w:r>
      <w:r w:rsidR="00D643F4">
        <w:rPr>
          <w:rStyle w:val="span"/>
          <w:rFonts w:eastAsia="Arial"/>
          <w:b/>
          <w:bCs/>
          <w:color w:val="494C4E"/>
        </w:rPr>
        <w:t xml:space="preserve">INDIA                                                                           </w:t>
      </w:r>
      <w:r w:rsidRPr="00D51801">
        <w:rPr>
          <w:rStyle w:val="span"/>
          <w:rFonts w:eastAsia="Arial"/>
          <w:b/>
          <w:bCs/>
          <w:color w:val="494C4E"/>
        </w:rPr>
        <w:t>08/2011 - 07/2013</w:t>
      </w:r>
    </w:p>
    <w:p w:rsidR="00FB031C" w:rsidRPr="005501BF" w:rsidRDefault="00E83788" w:rsidP="005501BF">
      <w:pPr>
        <w:pStyle w:val="ListParagraph"/>
        <w:numPr>
          <w:ilvl w:val="0"/>
          <w:numId w:val="22"/>
        </w:numPr>
        <w:rPr>
          <w:rStyle w:val="span"/>
          <w:rFonts w:eastAsia="Arial"/>
        </w:rPr>
      </w:pPr>
      <w:r w:rsidRPr="005501BF">
        <w:rPr>
          <w:rStyle w:val="span"/>
          <w:rFonts w:eastAsia="Arial"/>
        </w:rPr>
        <w:t>Provided CM and Build support for more than 4 different applications, built</w:t>
      </w:r>
      <w:r w:rsidRPr="005501BF">
        <w:rPr>
          <w:rStyle w:val="span"/>
          <w:rFonts w:eastAsia="Arial"/>
        </w:rPr>
        <w:t xml:space="preserve"> and deployed to lower and higher environments</w:t>
      </w:r>
      <w:r w:rsidR="000F3792" w:rsidRPr="005501BF">
        <w:rPr>
          <w:rStyle w:val="span"/>
          <w:rFonts w:eastAsia="Arial"/>
        </w:rPr>
        <w:t>.</w:t>
      </w:r>
    </w:p>
    <w:p w:rsidR="00FB031C" w:rsidRPr="005501BF" w:rsidRDefault="00E83788" w:rsidP="005501BF">
      <w:pPr>
        <w:pStyle w:val="ListParagraph"/>
        <w:numPr>
          <w:ilvl w:val="0"/>
          <w:numId w:val="22"/>
        </w:numPr>
        <w:rPr>
          <w:rStyle w:val="span"/>
          <w:rFonts w:eastAsia="Arial"/>
        </w:rPr>
      </w:pPr>
      <w:r w:rsidRPr="005501BF">
        <w:rPr>
          <w:rStyle w:val="span"/>
          <w:rFonts w:eastAsia="Arial"/>
        </w:rPr>
        <w:t>Defined and Implemented CM and Release Management AEM</w:t>
      </w:r>
    </w:p>
    <w:p w:rsidR="00FB031C" w:rsidRPr="005501BF" w:rsidRDefault="00E83788" w:rsidP="005501BF">
      <w:pPr>
        <w:pStyle w:val="ListParagraph"/>
        <w:numPr>
          <w:ilvl w:val="0"/>
          <w:numId w:val="22"/>
        </w:numPr>
        <w:rPr>
          <w:rStyle w:val="span"/>
          <w:rFonts w:eastAsia="Arial"/>
        </w:rPr>
      </w:pPr>
      <w:r w:rsidRPr="005501BF">
        <w:rPr>
          <w:rStyle w:val="span"/>
          <w:rFonts w:eastAsia="Arial"/>
        </w:rPr>
        <w:t>Implemented a CD pipeline involving Jenkins &amp; GIT to complete the automation from commit to deployment</w:t>
      </w:r>
      <w:r w:rsidR="000F3792" w:rsidRPr="005501BF">
        <w:rPr>
          <w:rStyle w:val="span"/>
          <w:rFonts w:eastAsia="Arial"/>
        </w:rPr>
        <w:t>.</w:t>
      </w:r>
    </w:p>
    <w:p w:rsidR="00FB031C" w:rsidRPr="005501BF" w:rsidRDefault="00E83788" w:rsidP="005501BF">
      <w:pPr>
        <w:pStyle w:val="ListParagraph"/>
        <w:numPr>
          <w:ilvl w:val="0"/>
          <w:numId w:val="22"/>
        </w:numPr>
        <w:rPr>
          <w:rStyle w:val="span"/>
          <w:rFonts w:eastAsia="Arial"/>
        </w:rPr>
      </w:pPr>
      <w:r w:rsidRPr="005501BF">
        <w:rPr>
          <w:rStyle w:val="span"/>
          <w:rFonts w:eastAsia="Arial"/>
        </w:rPr>
        <w:t>Installed and configured Tools for Continuous Inte</w:t>
      </w:r>
      <w:r w:rsidRPr="005501BF">
        <w:rPr>
          <w:rStyle w:val="span"/>
          <w:rFonts w:eastAsia="Arial"/>
        </w:rPr>
        <w:t>gration environment – Jenkins, Nexus</w:t>
      </w:r>
      <w:r w:rsidR="000F3792" w:rsidRPr="005501BF">
        <w:rPr>
          <w:rStyle w:val="span"/>
          <w:rFonts w:eastAsia="Arial"/>
        </w:rPr>
        <w:t>,</w:t>
      </w:r>
      <w:r w:rsidRPr="005501BF">
        <w:rPr>
          <w:rStyle w:val="span"/>
          <w:rFonts w:eastAsia="Arial"/>
        </w:rPr>
        <w:t xml:space="preserve"> and Sonar</w:t>
      </w:r>
    </w:p>
    <w:p w:rsidR="00FB031C" w:rsidRPr="005501BF" w:rsidRDefault="00E83788" w:rsidP="005501BF">
      <w:pPr>
        <w:pStyle w:val="ListParagraph"/>
        <w:numPr>
          <w:ilvl w:val="0"/>
          <w:numId w:val="22"/>
        </w:numPr>
        <w:rPr>
          <w:rStyle w:val="span"/>
          <w:rFonts w:eastAsia="Arial"/>
        </w:rPr>
      </w:pPr>
      <w:r w:rsidRPr="005501BF">
        <w:rPr>
          <w:rStyle w:val="span"/>
          <w:rFonts w:eastAsia="Arial"/>
        </w:rPr>
        <w:t>Experience in managing Source control systems GIT and SVN</w:t>
      </w:r>
    </w:p>
    <w:p w:rsidR="00FB031C" w:rsidRPr="005501BF" w:rsidRDefault="00E83788" w:rsidP="005501BF">
      <w:pPr>
        <w:pStyle w:val="ListParagraph"/>
        <w:numPr>
          <w:ilvl w:val="0"/>
          <w:numId w:val="22"/>
        </w:numPr>
        <w:rPr>
          <w:rStyle w:val="span"/>
          <w:rFonts w:eastAsia="Arial"/>
        </w:rPr>
      </w:pPr>
      <w:r w:rsidRPr="005501BF">
        <w:rPr>
          <w:rStyle w:val="span"/>
          <w:rFonts w:eastAsia="Arial"/>
        </w:rPr>
        <w:t>Managed Jenkins and Bamboo as a CI server for different projects</w:t>
      </w:r>
    </w:p>
    <w:p w:rsidR="00FB031C" w:rsidRPr="005501BF" w:rsidRDefault="00E83788" w:rsidP="005501BF">
      <w:pPr>
        <w:pStyle w:val="ListParagraph"/>
        <w:numPr>
          <w:ilvl w:val="0"/>
          <w:numId w:val="22"/>
        </w:numPr>
        <w:rPr>
          <w:rStyle w:val="span"/>
          <w:rFonts w:eastAsia="Arial"/>
        </w:rPr>
      </w:pPr>
      <w:r w:rsidRPr="005501BF">
        <w:rPr>
          <w:rStyle w:val="span"/>
          <w:rFonts w:eastAsia="Arial"/>
        </w:rPr>
        <w:t xml:space="preserve">Extensive experience in working with Atlassian support when there </w:t>
      </w:r>
      <w:r w:rsidR="00F713D3">
        <w:rPr>
          <w:rStyle w:val="span"/>
          <w:rFonts w:eastAsia="Arial"/>
        </w:rPr>
        <w:t>are</w:t>
      </w:r>
      <w:r w:rsidRPr="005501BF">
        <w:rPr>
          <w:rStyle w:val="span"/>
          <w:rFonts w:eastAsia="Arial"/>
        </w:rPr>
        <w:t xml:space="preserve"> product issues and fixes</w:t>
      </w:r>
    </w:p>
    <w:p w:rsidR="00FB031C" w:rsidRPr="005501BF" w:rsidRDefault="00E83788" w:rsidP="005501BF">
      <w:pPr>
        <w:pStyle w:val="ListParagraph"/>
        <w:numPr>
          <w:ilvl w:val="0"/>
          <w:numId w:val="22"/>
        </w:numPr>
        <w:rPr>
          <w:rStyle w:val="span"/>
          <w:rFonts w:eastAsia="Arial"/>
        </w:rPr>
      </w:pPr>
      <w:r w:rsidRPr="005501BF">
        <w:rPr>
          <w:rStyle w:val="span"/>
          <w:rFonts w:eastAsia="Arial"/>
        </w:rPr>
        <w:t>Involved in release planning and executed the release build request from the project team through JIRA Ticket</w:t>
      </w:r>
    </w:p>
    <w:p w:rsidR="00FB031C" w:rsidRPr="005501BF" w:rsidRDefault="00E83788" w:rsidP="005501BF">
      <w:pPr>
        <w:pStyle w:val="ListParagraph"/>
        <w:numPr>
          <w:ilvl w:val="0"/>
          <w:numId w:val="22"/>
        </w:numPr>
        <w:rPr>
          <w:rStyle w:val="span"/>
          <w:rFonts w:eastAsia="Arial"/>
        </w:rPr>
      </w:pPr>
      <w:r w:rsidRPr="005501BF">
        <w:rPr>
          <w:rStyle w:val="span"/>
          <w:rFonts w:eastAsia="Arial"/>
        </w:rPr>
        <w:t>Created and maintained Python scripts for building applications</w:t>
      </w:r>
      <w:r w:rsidR="000F3792" w:rsidRPr="005501BF">
        <w:rPr>
          <w:rStyle w:val="span"/>
          <w:rFonts w:eastAsia="Arial"/>
        </w:rPr>
        <w:t>.</w:t>
      </w:r>
    </w:p>
    <w:p w:rsidR="00FB031C" w:rsidRPr="005501BF" w:rsidRDefault="00E83788" w:rsidP="005501BF">
      <w:pPr>
        <w:pStyle w:val="ListParagraph"/>
        <w:numPr>
          <w:ilvl w:val="0"/>
          <w:numId w:val="22"/>
        </w:numPr>
        <w:rPr>
          <w:rStyle w:val="span"/>
          <w:rFonts w:eastAsia="Arial"/>
        </w:rPr>
      </w:pPr>
      <w:r w:rsidRPr="005501BF">
        <w:rPr>
          <w:rStyle w:val="span"/>
          <w:rFonts w:eastAsia="Arial"/>
        </w:rPr>
        <w:t>Experience in Migrating Projects from ANT to Maven</w:t>
      </w:r>
      <w:r w:rsidR="000F3792" w:rsidRPr="005501BF">
        <w:rPr>
          <w:rStyle w:val="span"/>
          <w:rFonts w:eastAsia="Arial"/>
        </w:rPr>
        <w:t>.</w:t>
      </w:r>
    </w:p>
    <w:p w:rsidR="00FB031C" w:rsidRPr="005501BF" w:rsidRDefault="00E83788" w:rsidP="005501BF">
      <w:pPr>
        <w:pStyle w:val="ListParagraph"/>
        <w:numPr>
          <w:ilvl w:val="0"/>
          <w:numId w:val="22"/>
        </w:numPr>
        <w:rPr>
          <w:rStyle w:val="span"/>
          <w:rFonts w:eastAsia="Arial"/>
        </w:rPr>
      </w:pPr>
      <w:r w:rsidRPr="005501BF">
        <w:rPr>
          <w:rStyle w:val="span"/>
          <w:rFonts w:eastAsia="Arial"/>
        </w:rPr>
        <w:t>Wor</w:t>
      </w:r>
      <w:r w:rsidRPr="005501BF">
        <w:rPr>
          <w:rStyle w:val="span"/>
          <w:rFonts w:eastAsia="Arial"/>
        </w:rPr>
        <w:t>ked on Agile Methodology and Used Rally for Project development</w:t>
      </w:r>
      <w:r w:rsidR="000F3792" w:rsidRPr="005501BF">
        <w:rPr>
          <w:rStyle w:val="span"/>
          <w:rFonts w:eastAsia="Arial"/>
        </w:rPr>
        <w:t>.</w:t>
      </w:r>
    </w:p>
    <w:p w:rsidR="00FB031C" w:rsidRPr="005501BF" w:rsidRDefault="00E83788" w:rsidP="005501BF">
      <w:pPr>
        <w:pStyle w:val="ListParagraph"/>
        <w:numPr>
          <w:ilvl w:val="0"/>
          <w:numId w:val="22"/>
        </w:numPr>
        <w:rPr>
          <w:rStyle w:val="span"/>
          <w:rFonts w:eastAsia="Arial"/>
        </w:rPr>
      </w:pPr>
      <w:r w:rsidRPr="005501BF">
        <w:rPr>
          <w:rStyle w:val="span"/>
          <w:rFonts w:eastAsia="Arial"/>
        </w:rPr>
        <w:t>Handled Jira tickets for SCM Support activities</w:t>
      </w:r>
      <w:r w:rsidR="000F3792" w:rsidRPr="005501BF">
        <w:rPr>
          <w:rStyle w:val="span"/>
          <w:rFonts w:eastAsia="Arial"/>
        </w:rPr>
        <w:t>.</w:t>
      </w:r>
    </w:p>
    <w:p w:rsidR="00FB031C" w:rsidRPr="005501BF" w:rsidRDefault="00E83788" w:rsidP="005501BF">
      <w:pPr>
        <w:pStyle w:val="ListParagraph"/>
        <w:numPr>
          <w:ilvl w:val="0"/>
          <w:numId w:val="22"/>
        </w:numPr>
        <w:rPr>
          <w:rStyle w:val="span"/>
          <w:rFonts w:eastAsia="Arial"/>
        </w:rPr>
      </w:pPr>
      <w:r w:rsidRPr="005501BF">
        <w:rPr>
          <w:rStyle w:val="span"/>
          <w:rFonts w:eastAsia="Arial"/>
        </w:rPr>
        <w:t xml:space="preserve">Used selenium for Automated UI Testing in the </w:t>
      </w:r>
      <w:r w:rsidR="000F3792" w:rsidRPr="005501BF">
        <w:rPr>
          <w:rStyle w:val="span"/>
          <w:rFonts w:eastAsia="Arial"/>
        </w:rPr>
        <w:t>Continuous</w:t>
      </w:r>
      <w:r w:rsidRPr="005501BF">
        <w:rPr>
          <w:rStyle w:val="span"/>
          <w:rFonts w:eastAsia="Arial"/>
        </w:rPr>
        <w:t xml:space="preserve"> Integration Process</w:t>
      </w:r>
    </w:p>
    <w:p w:rsidR="00FB031C" w:rsidRPr="005501BF" w:rsidRDefault="00E83788" w:rsidP="005501BF">
      <w:pPr>
        <w:pStyle w:val="ListParagraph"/>
        <w:numPr>
          <w:ilvl w:val="0"/>
          <w:numId w:val="22"/>
        </w:numPr>
        <w:rPr>
          <w:rStyle w:val="span"/>
          <w:rFonts w:eastAsia="Arial"/>
        </w:rPr>
      </w:pPr>
      <w:r w:rsidRPr="005501BF">
        <w:rPr>
          <w:rStyle w:val="span"/>
          <w:rFonts w:eastAsia="Arial"/>
        </w:rPr>
        <w:t>Configured the user's accounts for Continuous Integration – Jenki</w:t>
      </w:r>
      <w:r w:rsidRPr="005501BF">
        <w:rPr>
          <w:rStyle w:val="span"/>
          <w:rFonts w:eastAsia="Arial"/>
        </w:rPr>
        <w:t>ns, Nexus</w:t>
      </w:r>
      <w:r w:rsidR="000F3792" w:rsidRPr="005501BF">
        <w:rPr>
          <w:rStyle w:val="span"/>
          <w:rFonts w:eastAsia="Arial"/>
        </w:rPr>
        <w:t>,</w:t>
      </w:r>
      <w:r w:rsidRPr="005501BF">
        <w:rPr>
          <w:rStyle w:val="span"/>
          <w:rFonts w:eastAsia="Arial"/>
        </w:rPr>
        <w:t xml:space="preserve"> and Sonar</w:t>
      </w:r>
    </w:p>
    <w:p w:rsidR="00FB031C" w:rsidRPr="005501BF" w:rsidRDefault="00E83788" w:rsidP="005501BF">
      <w:pPr>
        <w:pStyle w:val="ListParagraph"/>
        <w:numPr>
          <w:ilvl w:val="0"/>
          <w:numId w:val="22"/>
        </w:numPr>
        <w:rPr>
          <w:rStyle w:val="span"/>
          <w:rFonts w:eastAsia="Arial"/>
        </w:rPr>
      </w:pPr>
      <w:r w:rsidRPr="005501BF">
        <w:rPr>
          <w:rStyle w:val="span"/>
          <w:rFonts w:eastAsia="Arial"/>
        </w:rPr>
        <w:t xml:space="preserve">Installed and Configured Jenkins Plugins to support </w:t>
      </w:r>
      <w:r w:rsidR="002119E1" w:rsidRPr="005501BF">
        <w:rPr>
          <w:rStyle w:val="span"/>
          <w:rFonts w:eastAsia="Arial"/>
        </w:rPr>
        <w:t>project-specific</w:t>
      </w:r>
      <w:r w:rsidRPr="005501BF">
        <w:rPr>
          <w:rStyle w:val="span"/>
          <w:rFonts w:eastAsia="Arial"/>
        </w:rPr>
        <w:t xml:space="preserve"> tasks</w:t>
      </w:r>
      <w:r w:rsidR="000F3792" w:rsidRPr="005501BF">
        <w:rPr>
          <w:rStyle w:val="span"/>
          <w:rFonts w:eastAsia="Arial"/>
        </w:rPr>
        <w:t>.</w:t>
      </w:r>
    </w:p>
    <w:p w:rsidR="00D643F4" w:rsidRDefault="00D643F4" w:rsidP="005501BF">
      <w:pPr>
        <w:rPr>
          <w:rStyle w:val="jobtitle"/>
          <w:rFonts w:eastAsia="Arial"/>
          <w:u w:val="single"/>
        </w:rPr>
      </w:pPr>
    </w:p>
    <w:p w:rsidR="00D643F4" w:rsidRDefault="00D643F4" w:rsidP="005501BF">
      <w:pPr>
        <w:rPr>
          <w:rStyle w:val="jobtitle"/>
          <w:rFonts w:eastAsia="Arial"/>
          <w:u w:val="single"/>
        </w:rPr>
      </w:pPr>
    </w:p>
    <w:p w:rsidR="00D643F4" w:rsidRDefault="00D643F4" w:rsidP="005501BF">
      <w:pPr>
        <w:rPr>
          <w:rStyle w:val="jobtitle"/>
          <w:rFonts w:eastAsia="Arial"/>
          <w:u w:val="single"/>
        </w:rPr>
      </w:pPr>
    </w:p>
    <w:p w:rsidR="002119E1" w:rsidRPr="005501BF" w:rsidRDefault="002119E1" w:rsidP="005501BF">
      <w:pPr>
        <w:rPr>
          <w:rStyle w:val="span"/>
          <w:rFonts w:eastAsia="Arial"/>
          <w:u w:val="single"/>
        </w:rPr>
      </w:pPr>
      <w:r w:rsidRPr="005501BF">
        <w:rPr>
          <w:rStyle w:val="jobtitle"/>
          <w:rFonts w:eastAsia="Arial"/>
          <w:u w:val="single"/>
        </w:rPr>
        <w:t>Education</w:t>
      </w:r>
      <w:r w:rsidR="00D51801" w:rsidRPr="005501BF">
        <w:rPr>
          <w:rStyle w:val="jobtitle"/>
          <w:rFonts w:eastAsia="Arial"/>
          <w:u w:val="single"/>
        </w:rPr>
        <w:t>:</w:t>
      </w:r>
    </w:p>
    <w:p w:rsidR="00FB031C" w:rsidRPr="005501BF" w:rsidRDefault="00F713D3" w:rsidP="005501BF">
      <w:pPr>
        <w:pStyle w:val="ListParagraph"/>
        <w:numPr>
          <w:ilvl w:val="0"/>
          <w:numId w:val="20"/>
        </w:numPr>
        <w:rPr>
          <w:rStyle w:val="span"/>
          <w:rFonts w:eastAsia="Arial"/>
          <w:color w:val="494C4E"/>
        </w:rPr>
      </w:pPr>
      <w:r w:rsidRPr="005501BF">
        <w:rPr>
          <w:rStyle w:val="span"/>
          <w:rFonts w:eastAsia="Arial"/>
          <w:color w:val="494C4E"/>
        </w:rPr>
        <w:t>Masters</w:t>
      </w:r>
      <w:r w:rsidR="00D643F4" w:rsidRPr="005501BF">
        <w:rPr>
          <w:rStyle w:val="span"/>
          <w:rFonts w:eastAsia="Arial"/>
          <w:color w:val="494C4E"/>
        </w:rPr>
        <w:t xml:space="preserve"> in computer information system/</w:t>
      </w:r>
      <w:r w:rsidR="002119E1" w:rsidRPr="005501BF">
        <w:rPr>
          <w:rStyle w:val="span"/>
          <w:rFonts w:eastAsia="Arial"/>
          <w:color w:val="494C4E"/>
        </w:rPr>
        <w:t>Security</w:t>
      </w:r>
      <w:r w:rsidR="00D643F4" w:rsidRPr="005501BF">
        <w:rPr>
          <w:rStyle w:val="span"/>
          <w:rFonts w:eastAsia="Arial"/>
          <w:color w:val="494C4E"/>
        </w:rPr>
        <w:t>,</w:t>
      </w:r>
      <w:r w:rsidR="00C755FA">
        <w:rPr>
          <w:rStyle w:val="span"/>
          <w:rFonts w:eastAsia="Arial"/>
          <w:color w:val="494C4E"/>
        </w:rPr>
        <w:t xml:space="preserve"> Wilmington University</w:t>
      </w:r>
      <w:r w:rsidR="00D643F4" w:rsidRPr="005501BF">
        <w:rPr>
          <w:rStyle w:val="span"/>
          <w:rFonts w:eastAsia="Arial"/>
          <w:color w:val="494C4E"/>
        </w:rPr>
        <w:t xml:space="preserve"> USA</w:t>
      </w:r>
    </w:p>
    <w:p w:rsidR="00FB031C" w:rsidRPr="005501BF" w:rsidRDefault="00E83788" w:rsidP="005501BF">
      <w:pPr>
        <w:pStyle w:val="ListParagraph"/>
        <w:numPr>
          <w:ilvl w:val="0"/>
          <w:numId w:val="20"/>
        </w:numPr>
        <w:rPr>
          <w:rStyle w:val="span"/>
          <w:rFonts w:eastAsia="Arial"/>
          <w:color w:val="494C4E"/>
        </w:rPr>
      </w:pPr>
      <w:r w:rsidRPr="005501BF">
        <w:rPr>
          <w:rStyle w:val="span"/>
          <w:rFonts w:eastAsia="Arial"/>
          <w:color w:val="494C4E"/>
        </w:rPr>
        <w:t xml:space="preserve">Bachelors in Electronics and </w:t>
      </w:r>
      <w:r w:rsidR="002119E1" w:rsidRPr="005501BF">
        <w:rPr>
          <w:rStyle w:val="span"/>
          <w:rFonts w:eastAsia="Arial"/>
          <w:color w:val="494C4E"/>
        </w:rPr>
        <w:t>Communication</w:t>
      </w:r>
      <w:r w:rsidRPr="005501BF">
        <w:rPr>
          <w:rStyle w:val="span"/>
          <w:rFonts w:eastAsia="Arial"/>
          <w:color w:val="494C4E"/>
        </w:rPr>
        <w:t xml:space="preserve"> Engineering, JNTU Hyderabad INDIA</w:t>
      </w:r>
    </w:p>
    <w:sectPr w:rsidR="00FB031C" w:rsidRPr="005501BF" w:rsidSect="00762872">
      <w:headerReference w:type="default" r:id="rId14"/>
      <w:footerReference w:type="default" r:id="rId15"/>
      <w:type w:val="continuous"/>
      <w:pgSz w:w="12240" w:h="15840"/>
      <w:pgMar w:top="400" w:right="700" w:bottom="400" w:left="70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788" w:rsidRDefault="00E83788">
      <w:pPr>
        <w:spacing w:line="240" w:lineRule="auto"/>
      </w:pPr>
      <w:r>
        <w:separator/>
      </w:r>
    </w:p>
  </w:endnote>
  <w:endnote w:type="continuationSeparator" w:id="1">
    <w:p w:rsidR="00E83788" w:rsidRDefault="00E837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egreya Sans">
    <w:altName w:val="Arial"/>
    <w:charset w:val="00"/>
    <w:family w:val="auto"/>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31C" w:rsidRDefault="00E83788">
    <w:pPr>
      <w:spacing w:line="20" w:lineRule="auto"/>
    </w:pPr>
    <w:r>
      <w:rPr>
        <w:color w:val="FFFFFF"/>
        <w:sz w:val="2"/>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31C" w:rsidRDefault="00E83788">
    <w:pPr>
      <w:spacing w:line="20" w:lineRule="auto"/>
    </w:pPr>
    <w:r>
      <w:rPr>
        <w:color w:val="FFFFFF"/>
        <w:sz w:val="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788" w:rsidRDefault="00E83788">
      <w:pPr>
        <w:spacing w:line="240" w:lineRule="auto"/>
      </w:pPr>
      <w:r>
        <w:separator/>
      </w:r>
    </w:p>
  </w:footnote>
  <w:footnote w:type="continuationSeparator" w:id="1">
    <w:p w:rsidR="00E83788" w:rsidRDefault="00E837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31C" w:rsidRDefault="00E83788">
    <w:pPr>
      <w:spacing w:line="20" w:lineRule="auto"/>
    </w:pPr>
    <w:r>
      <w:rPr>
        <w:color w:val="FFFFFF"/>
        <w:sz w:val="2"/>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31C" w:rsidRDefault="00E83788">
    <w:pPr>
      <w:spacing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95263DDA">
      <w:start w:val="1"/>
      <w:numFmt w:val="bullet"/>
      <w:lvlText w:val=""/>
      <w:lvlJc w:val="left"/>
      <w:pPr>
        <w:ind w:left="720" w:hanging="360"/>
      </w:pPr>
      <w:rPr>
        <w:rFonts w:ascii="Symbol" w:hAnsi="Symbol"/>
      </w:rPr>
    </w:lvl>
    <w:lvl w:ilvl="1" w:tplc="2FE48308">
      <w:start w:val="1"/>
      <w:numFmt w:val="bullet"/>
      <w:lvlText w:val="o"/>
      <w:lvlJc w:val="left"/>
      <w:pPr>
        <w:tabs>
          <w:tab w:val="num" w:pos="1440"/>
        </w:tabs>
        <w:ind w:left="1440" w:hanging="360"/>
      </w:pPr>
      <w:rPr>
        <w:rFonts w:ascii="Courier New" w:hAnsi="Courier New"/>
      </w:rPr>
    </w:lvl>
    <w:lvl w:ilvl="2" w:tplc="45B6D5C6">
      <w:start w:val="1"/>
      <w:numFmt w:val="bullet"/>
      <w:lvlText w:val=""/>
      <w:lvlJc w:val="left"/>
      <w:pPr>
        <w:tabs>
          <w:tab w:val="num" w:pos="2160"/>
        </w:tabs>
        <w:ind w:left="2160" w:hanging="360"/>
      </w:pPr>
      <w:rPr>
        <w:rFonts w:ascii="Wingdings" w:hAnsi="Wingdings"/>
      </w:rPr>
    </w:lvl>
    <w:lvl w:ilvl="3" w:tplc="B80C59F6">
      <w:start w:val="1"/>
      <w:numFmt w:val="bullet"/>
      <w:lvlText w:val=""/>
      <w:lvlJc w:val="left"/>
      <w:pPr>
        <w:tabs>
          <w:tab w:val="num" w:pos="2880"/>
        </w:tabs>
        <w:ind w:left="2880" w:hanging="360"/>
      </w:pPr>
      <w:rPr>
        <w:rFonts w:ascii="Symbol" w:hAnsi="Symbol"/>
      </w:rPr>
    </w:lvl>
    <w:lvl w:ilvl="4" w:tplc="881ADC5A">
      <w:start w:val="1"/>
      <w:numFmt w:val="bullet"/>
      <w:lvlText w:val="o"/>
      <w:lvlJc w:val="left"/>
      <w:pPr>
        <w:tabs>
          <w:tab w:val="num" w:pos="3600"/>
        </w:tabs>
        <w:ind w:left="3600" w:hanging="360"/>
      </w:pPr>
      <w:rPr>
        <w:rFonts w:ascii="Courier New" w:hAnsi="Courier New"/>
      </w:rPr>
    </w:lvl>
    <w:lvl w:ilvl="5" w:tplc="F9B41220">
      <w:start w:val="1"/>
      <w:numFmt w:val="bullet"/>
      <w:lvlText w:val=""/>
      <w:lvlJc w:val="left"/>
      <w:pPr>
        <w:tabs>
          <w:tab w:val="num" w:pos="4320"/>
        </w:tabs>
        <w:ind w:left="4320" w:hanging="360"/>
      </w:pPr>
      <w:rPr>
        <w:rFonts w:ascii="Wingdings" w:hAnsi="Wingdings"/>
      </w:rPr>
    </w:lvl>
    <w:lvl w:ilvl="6" w:tplc="A5D0A9A8">
      <w:start w:val="1"/>
      <w:numFmt w:val="bullet"/>
      <w:lvlText w:val=""/>
      <w:lvlJc w:val="left"/>
      <w:pPr>
        <w:tabs>
          <w:tab w:val="num" w:pos="5040"/>
        </w:tabs>
        <w:ind w:left="5040" w:hanging="360"/>
      </w:pPr>
      <w:rPr>
        <w:rFonts w:ascii="Symbol" w:hAnsi="Symbol"/>
      </w:rPr>
    </w:lvl>
    <w:lvl w:ilvl="7" w:tplc="19427858">
      <w:start w:val="1"/>
      <w:numFmt w:val="bullet"/>
      <w:lvlText w:val="o"/>
      <w:lvlJc w:val="left"/>
      <w:pPr>
        <w:tabs>
          <w:tab w:val="num" w:pos="5760"/>
        </w:tabs>
        <w:ind w:left="5760" w:hanging="360"/>
      </w:pPr>
      <w:rPr>
        <w:rFonts w:ascii="Courier New" w:hAnsi="Courier New"/>
      </w:rPr>
    </w:lvl>
    <w:lvl w:ilvl="8" w:tplc="22D803C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78140F7E">
      <w:start w:val="1"/>
      <w:numFmt w:val="bullet"/>
      <w:lvlText w:val=""/>
      <w:lvlJc w:val="left"/>
      <w:pPr>
        <w:ind w:left="720" w:hanging="360"/>
      </w:pPr>
      <w:rPr>
        <w:rFonts w:ascii="Symbol" w:hAnsi="Symbol"/>
      </w:rPr>
    </w:lvl>
    <w:lvl w:ilvl="1" w:tplc="9CDC4430">
      <w:start w:val="1"/>
      <w:numFmt w:val="bullet"/>
      <w:lvlText w:val="o"/>
      <w:lvlJc w:val="left"/>
      <w:pPr>
        <w:tabs>
          <w:tab w:val="num" w:pos="1440"/>
        </w:tabs>
        <w:ind w:left="1440" w:hanging="360"/>
      </w:pPr>
      <w:rPr>
        <w:rFonts w:ascii="Courier New" w:hAnsi="Courier New"/>
      </w:rPr>
    </w:lvl>
    <w:lvl w:ilvl="2" w:tplc="4A366A38">
      <w:start w:val="1"/>
      <w:numFmt w:val="bullet"/>
      <w:lvlText w:val=""/>
      <w:lvlJc w:val="left"/>
      <w:pPr>
        <w:tabs>
          <w:tab w:val="num" w:pos="2160"/>
        </w:tabs>
        <w:ind w:left="2160" w:hanging="360"/>
      </w:pPr>
      <w:rPr>
        <w:rFonts w:ascii="Wingdings" w:hAnsi="Wingdings"/>
      </w:rPr>
    </w:lvl>
    <w:lvl w:ilvl="3" w:tplc="489E4DF4">
      <w:start w:val="1"/>
      <w:numFmt w:val="bullet"/>
      <w:lvlText w:val=""/>
      <w:lvlJc w:val="left"/>
      <w:pPr>
        <w:tabs>
          <w:tab w:val="num" w:pos="2880"/>
        </w:tabs>
        <w:ind w:left="2880" w:hanging="360"/>
      </w:pPr>
      <w:rPr>
        <w:rFonts w:ascii="Symbol" w:hAnsi="Symbol"/>
      </w:rPr>
    </w:lvl>
    <w:lvl w:ilvl="4" w:tplc="E370FB8C">
      <w:start w:val="1"/>
      <w:numFmt w:val="bullet"/>
      <w:lvlText w:val="o"/>
      <w:lvlJc w:val="left"/>
      <w:pPr>
        <w:tabs>
          <w:tab w:val="num" w:pos="3600"/>
        </w:tabs>
        <w:ind w:left="3600" w:hanging="360"/>
      </w:pPr>
      <w:rPr>
        <w:rFonts w:ascii="Courier New" w:hAnsi="Courier New"/>
      </w:rPr>
    </w:lvl>
    <w:lvl w:ilvl="5" w:tplc="CBD673D2">
      <w:start w:val="1"/>
      <w:numFmt w:val="bullet"/>
      <w:lvlText w:val=""/>
      <w:lvlJc w:val="left"/>
      <w:pPr>
        <w:tabs>
          <w:tab w:val="num" w:pos="4320"/>
        </w:tabs>
        <w:ind w:left="4320" w:hanging="360"/>
      </w:pPr>
      <w:rPr>
        <w:rFonts w:ascii="Wingdings" w:hAnsi="Wingdings"/>
      </w:rPr>
    </w:lvl>
    <w:lvl w:ilvl="6" w:tplc="CB2C1536">
      <w:start w:val="1"/>
      <w:numFmt w:val="bullet"/>
      <w:lvlText w:val=""/>
      <w:lvlJc w:val="left"/>
      <w:pPr>
        <w:tabs>
          <w:tab w:val="num" w:pos="5040"/>
        </w:tabs>
        <w:ind w:left="5040" w:hanging="360"/>
      </w:pPr>
      <w:rPr>
        <w:rFonts w:ascii="Symbol" w:hAnsi="Symbol"/>
      </w:rPr>
    </w:lvl>
    <w:lvl w:ilvl="7" w:tplc="28080A6A">
      <w:start w:val="1"/>
      <w:numFmt w:val="bullet"/>
      <w:lvlText w:val="o"/>
      <w:lvlJc w:val="left"/>
      <w:pPr>
        <w:tabs>
          <w:tab w:val="num" w:pos="5760"/>
        </w:tabs>
        <w:ind w:left="5760" w:hanging="360"/>
      </w:pPr>
      <w:rPr>
        <w:rFonts w:ascii="Courier New" w:hAnsi="Courier New"/>
      </w:rPr>
    </w:lvl>
    <w:lvl w:ilvl="8" w:tplc="E216FEE6">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ECD2E5D8">
      <w:start w:val="1"/>
      <w:numFmt w:val="bullet"/>
      <w:lvlText w:val=""/>
      <w:lvlJc w:val="left"/>
      <w:pPr>
        <w:ind w:left="720" w:hanging="360"/>
      </w:pPr>
      <w:rPr>
        <w:rFonts w:ascii="Symbol" w:hAnsi="Symbol"/>
      </w:rPr>
    </w:lvl>
    <w:lvl w:ilvl="1" w:tplc="40A0C9BE">
      <w:start w:val="1"/>
      <w:numFmt w:val="bullet"/>
      <w:lvlText w:val="o"/>
      <w:lvlJc w:val="left"/>
      <w:pPr>
        <w:tabs>
          <w:tab w:val="num" w:pos="1440"/>
        </w:tabs>
        <w:ind w:left="1440" w:hanging="360"/>
      </w:pPr>
      <w:rPr>
        <w:rFonts w:ascii="Courier New" w:hAnsi="Courier New"/>
      </w:rPr>
    </w:lvl>
    <w:lvl w:ilvl="2" w:tplc="2326AB40">
      <w:start w:val="1"/>
      <w:numFmt w:val="bullet"/>
      <w:lvlText w:val=""/>
      <w:lvlJc w:val="left"/>
      <w:pPr>
        <w:tabs>
          <w:tab w:val="num" w:pos="2160"/>
        </w:tabs>
        <w:ind w:left="2160" w:hanging="360"/>
      </w:pPr>
      <w:rPr>
        <w:rFonts w:ascii="Wingdings" w:hAnsi="Wingdings"/>
      </w:rPr>
    </w:lvl>
    <w:lvl w:ilvl="3" w:tplc="53344C8C">
      <w:start w:val="1"/>
      <w:numFmt w:val="bullet"/>
      <w:lvlText w:val=""/>
      <w:lvlJc w:val="left"/>
      <w:pPr>
        <w:tabs>
          <w:tab w:val="num" w:pos="2880"/>
        </w:tabs>
        <w:ind w:left="2880" w:hanging="360"/>
      </w:pPr>
      <w:rPr>
        <w:rFonts w:ascii="Symbol" w:hAnsi="Symbol"/>
      </w:rPr>
    </w:lvl>
    <w:lvl w:ilvl="4" w:tplc="14DA76E2">
      <w:start w:val="1"/>
      <w:numFmt w:val="bullet"/>
      <w:lvlText w:val="o"/>
      <w:lvlJc w:val="left"/>
      <w:pPr>
        <w:tabs>
          <w:tab w:val="num" w:pos="3600"/>
        </w:tabs>
        <w:ind w:left="3600" w:hanging="360"/>
      </w:pPr>
      <w:rPr>
        <w:rFonts w:ascii="Courier New" w:hAnsi="Courier New"/>
      </w:rPr>
    </w:lvl>
    <w:lvl w:ilvl="5" w:tplc="2F16B5A0">
      <w:start w:val="1"/>
      <w:numFmt w:val="bullet"/>
      <w:lvlText w:val=""/>
      <w:lvlJc w:val="left"/>
      <w:pPr>
        <w:tabs>
          <w:tab w:val="num" w:pos="4320"/>
        </w:tabs>
        <w:ind w:left="4320" w:hanging="360"/>
      </w:pPr>
      <w:rPr>
        <w:rFonts w:ascii="Wingdings" w:hAnsi="Wingdings"/>
      </w:rPr>
    </w:lvl>
    <w:lvl w:ilvl="6" w:tplc="6A026C7E">
      <w:start w:val="1"/>
      <w:numFmt w:val="bullet"/>
      <w:lvlText w:val=""/>
      <w:lvlJc w:val="left"/>
      <w:pPr>
        <w:tabs>
          <w:tab w:val="num" w:pos="5040"/>
        </w:tabs>
        <w:ind w:left="5040" w:hanging="360"/>
      </w:pPr>
      <w:rPr>
        <w:rFonts w:ascii="Symbol" w:hAnsi="Symbol"/>
      </w:rPr>
    </w:lvl>
    <w:lvl w:ilvl="7" w:tplc="7BA26476">
      <w:start w:val="1"/>
      <w:numFmt w:val="bullet"/>
      <w:lvlText w:val="o"/>
      <w:lvlJc w:val="left"/>
      <w:pPr>
        <w:tabs>
          <w:tab w:val="num" w:pos="5760"/>
        </w:tabs>
        <w:ind w:left="5760" w:hanging="360"/>
      </w:pPr>
      <w:rPr>
        <w:rFonts w:ascii="Courier New" w:hAnsi="Courier New"/>
      </w:rPr>
    </w:lvl>
    <w:lvl w:ilvl="8" w:tplc="6906AD44">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96E3CCA">
      <w:start w:val="1"/>
      <w:numFmt w:val="bullet"/>
      <w:lvlText w:val=""/>
      <w:lvlJc w:val="left"/>
      <w:pPr>
        <w:ind w:left="720" w:hanging="360"/>
      </w:pPr>
      <w:rPr>
        <w:rFonts w:ascii="Symbol" w:hAnsi="Symbol"/>
      </w:rPr>
    </w:lvl>
    <w:lvl w:ilvl="1" w:tplc="90C2CB6A">
      <w:start w:val="1"/>
      <w:numFmt w:val="bullet"/>
      <w:lvlText w:val="o"/>
      <w:lvlJc w:val="left"/>
      <w:pPr>
        <w:tabs>
          <w:tab w:val="num" w:pos="1440"/>
        </w:tabs>
        <w:ind w:left="1440" w:hanging="360"/>
      </w:pPr>
      <w:rPr>
        <w:rFonts w:ascii="Courier New" w:hAnsi="Courier New"/>
      </w:rPr>
    </w:lvl>
    <w:lvl w:ilvl="2" w:tplc="19866F64">
      <w:start w:val="1"/>
      <w:numFmt w:val="bullet"/>
      <w:lvlText w:val=""/>
      <w:lvlJc w:val="left"/>
      <w:pPr>
        <w:tabs>
          <w:tab w:val="num" w:pos="2160"/>
        </w:tabs>
        <w:ind w:left="2160" w:hanging="360"/>
      </w:pPr>
      <w:rPr>
        <w:rFonts w:ascii="Wingdings" w:hAnsi="Wingdings"/>
      </w:rPr>
    </w:lvl>
    <w:lvl w:ilvl="3" w:tplc="E8524C30">
      <w:start w:val="1"/>
      <w:numFmt w:val="bullet"/>
      <w:lvlText w:val=""/>
      <w:lvlJc w:val="left"/>
      <w:pPr>
        <w:tabs>
          <w:tab w:val="num" w:pos="2880"/>
        </w:tabs>
        <w:ind w:left="2880" w:hanging="360"/>
      </w:pPr>
      <w:rPr>
        <w:rFonts w:ascii="Symbol" w:hAnsi="Symbol"/>
      </w:rPr>
    </w:lvl>
    <w:lvl w:ilvl="4" w:tplc="4F56F4E4">
      <w:start w:val="1"/>
      <w:numFmt w:val="bullet"/>
      <w:lvlText w:val="o"/>
      <w:lvlJc w:val="left"/>
      <w:pPr>
        <w:tabs>
          <w:tab w:val="num" w:pos="3600"/>
        </w:tabs>
        <w:ind w:left="3600" w:hanging="360"/>
      </w:pPr>
      <w:rPr>
        <w:rFonts w:ascii="Courier New" w:hAnsi="Courier New"/>
      </w:rPr>
    </w:lvl>
    <w:lvl w:ilvl="5" w:tplc="7F380F9E">
      <w:start w:val="1"/>
      <w:numFmt w:val="bullet"/>
      <w:lvlText w:val=""/>
      <w:lvlJc w:val="left"/>
      <w:pPr>
        <w:tabs>
          <w:tab w:val="num" w:pos="4320"/>
        </w:tabs>
        <w:ind w:left="4320" w:hanging="360"/>
      </w:pPr>
      <w:rPr>
        <w:rFonts w:ascii="Wingdings" w:hAnsi="Wingdings"/>
      </w:rPr>
    </w:lvl>
    <w:lvl w:ilvl="6" w:tplc="A3F8120C">
      <w:start w:val="1"/>
      <w:numFmt w:val="bullet"/>
      <w:lvlText w:val=""/>
      <w:lvlJc w:val="left"/>
      <w:pPr>
        <w:tabs>
          <w:tab w:val="num" w:pos="5040"/>
        </w:tabs>
        <w:ind w:left="5040" w:hanging="360"/>
      </w:pPr>
      <w:rPr>
        <w:rFonts w:ascii="Symbol" w:hAnsi="Symbol"/>
      </w:rPr>
    </w:lvl>
    <w:lvl w:ilvl="7" w:tplc="9FFE748C">
      <w:start w:val="1"/>
      <w:numFmt w:val="bullet"/>
      <w:lvlText w:val="o"/>
      <w:lvlJc w:val="left"/>
      <w:pPr>
        <w:tabs>
          <w:tab w:val="num" w:pos="5760"/>
        </w:tabs>
        <w:ind w:left="5760" w:hanging="360"/>
      </w:pPr>
      <w:rPr>
        <w:rFonts w:ascii="Courier New" w:hAnsi="Courier New"/>
      </w:rPr>
    </w:lvl>
    <w:lvl w:ilvl="8" w:tplc="BBA66CE6">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14FC7FA2">
      <w:start w:val="1"/>
      <w:numFmt w:val="bullet"/>
      <w:lvlText w:val=""/>
      <w:lvlJc w:val="left"/>
      <w:pPr>
        <w:ind w:left="720" w:hanging="360"/>
      </w:pPr>
      <w:rPr>
        <w:rFonts w:ascii="Symbol" w:hAnsi="Symbol"/>
      </w:rPr>
    </w:lvl>
    <w:lvl w:ilvl="1" w:tplc="F07A11C4">
      <w:start w:val="1"/>
      <w:numFmt w:val="bullet"/>
      <w:lvlText w:val="o"/>
      <w:lvlJc w:val="left"/>
      <w:pPr>
        <w:tabs>
          <w:tab w:val="num" w:pos="1440"/>
        </w:tabs>
        <w:ind w:left="1440" w:hanging="360"/>
      </w:pPr>
      <w:rPr>
        <w:rFonts w:ascii="Courier New" w:hAnsi="Courier New"/>
      </w:rPr>
    </w:lvl>
    <w:lvl w:ilvl="2" w:tplc="E278A29E">
      <w:start w:val="1"/>
      <w:numFmt w:val="bullet"/>
      <w:lvlText w:val=""/>
      <w:lvlJc w:val="left"/>
      <w:pPr>
        <w:tabs>
          <w:tab w:val="num" w:pos="2160"/>
        </w:tabs>
        <w:ind w:left="2160" w:hanging="360"/>
      </w:pPr>
      <w:rPr>
        <w:rFonts w:ascii="Wingdings" w:hAnsi="Wingdings"/>
      </w:rPr>
    </w:lvl>
    <w:lvl w:ilvl="3" w:tplc="1C3A2142">
      <w:start w:val="1"/>
      <w:numFmt w:val="bullet"/>
      <w:lvlText w:val=""/>
      <w:lvlJc w:val="left"/>
      <w:pPr>
        <w:tabs>
          <w:tab w:val="num" w:pos="2880"/>
        </w:tabs>
        <w:ind w:left="2880" w:hanging="360"/>
      </w:pPr>
      <w:rPr>
        <w:rFonts w:ascii="Symbol" w:hAnsi="Symbol"/>
      </w:rPr>
    </w:lvl>
    <w:lvl w:ilvl="4" w:tplc="4550A262">
      <w:start w:val="1"/>
      <w:numFmt w:val="bullet"/>
      <w:lvlText w:val="o"/>
      <w:lvlJc w:val="left"/>
      <w:pPr>
        <w:tabs>
          <w:tab w:val="num" w:pos="3600"/>
        </w:tabs>
        <w:ind w:left="3600" w:hanging="360"/>
      </w:pPr>
      <w:rPr>
        <w:rFonts w:ascii="Courier New" w:hAnsi="Courier New"/>
      </w:rPr>
    </w:lvl>
    <w:lvl w:ilvl="5" w:tplc="FD4E23B6">
      <w:start w:val="1"/>
      <w:numFmt w:val="bullet"/>
      <w:lvlText w:val=""/>
      <w:lvlJc w:val="left"/>
      <w:pPr>
        <w:tabs>
          <w:tab w:val="num" w:pos="4320"/>
        </w:tabs>
        <w:ind w:left="4320" w:hanging="360"/>
      </w:pPr>
      <w:rPr>
        <w:rFonts w:ascii="Wingdings" w:hAnsi="Wingdings"/>
      </w:rPr>
    </w:lvl>
    <w:lvl w:ilvl="6" w:tplc="6C4AE0AC">
      <w:start w:val="1"/>
      <w:numFmt w:val="bullet"/>
      <w:lvlText w:val=""/>
      <w:lvlJc w:val="left"/>
      <w:pPr>
        <w:tabs>
          <w:tab w:val="num" w:pos="5040"/>
        </w:tabs>
        <w:ind w:left="5040" w:hanging="360"/>
      </w:pPr>
      <w:rPr>
        <w:rFonts w:ascii="Symbol" w:hAnsi="Symbol"/>
      </w:rPr>
    </w:lvl>
    <w:lvl w:ilvl="7" w:tplc="BC0CC2FC">
      <w:start w:val="1"/>
      <w:numFmt w:val="bullet"/>
      <w:lvlText w:val="o"/>
      <w:lvlJc w:val="left"/>
      <w:pPr>
        <w:tabs>
          <w:tab w:val="num" w:pos="5760"/>
        </w:tabs>
        <w:ind w:left="5760" w:hanging="360"/>
      </w:pPr>
      <w:rPr>
        <w:rFonts w:ascii="Courier New" w:hAnsi="Courier New"/>
      </w:rPr>
    </w:lvl>
    <w:lvl w:ilvl="8" w:tplc="B168790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82D81AC8">
      <w:start w:val="1"/>
      <w:numFmt w:val="bullet"/>
      <w:lvlText w:val=""/>
      <w:lvlJc w:val="left"/>
      <w:pPr>
        <w:ind w:left="720" w:hanging="360"/>
      </w:pPr>
      <w:rPr>
        <w:rFonts w:ascii="Symbol" w:hAnsi="Symbol"/>
      </w:rPr>
    </w:lvl>
    <w:lvl w:ilvl="1" w:tplc="D536295A">
      <w:start w:val="1"/>
      <w:numFmt w:val="bullet"/>
      <w:lvlText w:val="o"/>
      <w:lvlJc w:val="left"/>
      <w:pPr>
        <w:tabs>
          <w:tab w:val="num" w:pos="1440"/>
        </w:tabs>
        <w:ind w:left="1440" w:hanging="360"/>
      </w:pPr>
      <w:rPr>
        <w:rFonts w:ascii="Courier New" w:hAnsi="Courier New"/>
      </w:rPr>
    </w:lvl>
    <w:lvl w:ilvl="2" w:tplc="B63803A0">
      <w:start w:val="1"/>
      <w:numFmt w:val="bullet"/>
      <w:lvlText w:val=""/>
      <w:lvlJc w:val="left"/>
      <w:pPr>
        <w:tabs>
          <w:tab w:val="num" w:pos="2160"/>
        </w:tabs>
        <w:ind w:left="2160" w:hanging="360"/>
      </w:pPr>
      <w:rPr>
        <w:rFonts w:ascii="Wingdings" w:hAnsi="Wingdings"/>
      </w:rPr>
    </w:lvl>
    <w:lvl w:ilvl="3" w:tplc="6F2ECAB8">
      <w:start w:val="1"/>
      <w:numFmt w:val="bullet"/>
      <w:lvlText w:val=""/>
      <w:lvlJc w:val="left"/>
      <w:pPr>
        <w:tabs>
          <w:tab w:val="num" w:pos="2880"/>
        </w:tabs>
        <w:ind w:left="2880" w:hanging="360"/>
      </w:pPr>
      <w:rPr>
        <w:rFonts w:ascii="Symbol" w:hAnsi="Symbol"/>
      </w:rPr>
    </w:lvl>
    <w:lvl w:ilvl="4" w:tplc="83C45F92">
      <w:start w:val="1"/>
      <w:numFmt w:val="bullet"/>
      <w:lvlText w:val="o"/>
      <w:lvlJc w:val="left"/>
      <w:pPr>
        <w:tabs>
          <w:tab w:val="num" w:pos="3600"/>
        </w:tabs>
        <w:ind w:left="3600" w:hanging="360"/>
      </w:pPr>
      <w:rPr>
        <w:rFonts w:ascii="Courier New" w:hAnsi="Courier New"/>
      </w:rPr>
    </w:lvl>
    <w:lvl w:ilvl="5" w:tplc="03263056">
      <w:start w:val="1"/>
      <w:numFmt w:val="bullet"/>
      <w:lvlText w:val=""/>
      <w:lvlJc w:val="left"/>
      <w:pPr>
        <w:tabs>
          <w:tab w:val="num" w:pos="4320"/>
        </w:tabs>
        <w:ind w:left="4320" w:hanging="360"/>
      </w:pPr>
      <w:rPr>
        <w:rFonts w:ascii="Wingdings" w:hAnsi="Wingdings"/>
      </w:rPr>
    </w:lvl>
    <w:lvl w:ilvl="6" w:tplc="CE38AF0C">
      <w:start w:val="1"/>
      <w:numFmt w:val="bullet"/>
      <w:lvlText w:val=""/>
      <w:lvlJc w:val="left"/>
      <w:pPr>
        <w:tabs>
          <w:tab w:val="num" w:pos="5040"/>
        </w:tabs>
        <w:ind w:left="5040" w:hanging="360"/>
      </w:pPr>
      <w:rPr>
        <w:rFonts w:ascii="Symbol" w:hAnsi="Symbol"/>
      </w:rPr>
    </w:lvl>
    <w:lvl w:ilvl="7" w:tplc="EBBE7E08">
      <w:start w:val="1"/>
      <w:numFmt w:val="bullet"/>
      <w:lvlText w:val="o"/>
      <w:lvlJc w:val="left"/>
      <w:pPr>
        <w:tabs>
          <w:tab w:val="num" w:pos="5760"/>
        </w:tabs>
        <w:ind w:left="5760" w:hanging="360"/>
      </w:pPr>
      <w:rPr>
        <w:rFonts w:ascii="Courier New" w:hAnsi="Courier New"/>
      </w:rPr>
    </w:lvl>
    <w:lvl w:ilvl="8" w:tplc="6E8A15D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97960454">
      <w:start w:val="1"/>
      <w:numFmt w:val="bullet"/>
      <w:lvlText w:val=""/>
      <w:lvlJc w:val="left"/>
      <w:pPr>
        <w:ind w:left="720" w:hanging="360"/>
      </w:pPr>
      <w:rPr>
        <w:rFonts w:ascii="Symbol" w:hAnsi="Symbol"/>
      </w:rPr>
    </w:lvl>
    <w:lvl w:ilvl="1" w:tplc="625032AC">
      <w:start w:val="1"/>
      <w:numFmt w:val="bullet"/>
      <w:lvlText w:val="o"/>
      <w:lvlJc w:val="left"/>
      <w:pPr>
        <w:tabs>
          <w:tab w:val="num" w:pos="1440"/>
        </w:tabs>
        <w:ind w:left="1440" w:hanging="360"/>
      </w:pPr>
      <w:rPr>
        <w:rFonts w:ascii="Courier New" w:hAnsi="Courier New"/>
      </w:rPr>
    </w:lvl>
    <w:lvl w:ilvl="2" w:tplc="5F166AB4">
      <w:start w:val="1"/>
      <w:numFmt w:val="bullet"/>
      <w:lvlText w:val=""/>
      <w:lvlJc w:val="left"/>
      <w:pPr>
        <w:tabs>
          <w:tab w:val="num" w:pos="2160"/>
        </w:tabs>
        <w:ind w:left="2160" w:hanging="360"/>
      </w:pPr>
      <w:rPr>
        <w:rFonts w:ascii="Wingdings" w:hAnsi="Wingdings"/>
      </w:rPr>
    </w:lvl>
    <w:lvl w:ilvl="3" w:tplc="F8C07AA0">
      <w:start w:val="1"/>
      <w:numFmt w:val="bullet"/>
      <w:lvlText w:val=""/>
      <w:lvlJc w:val="left"/>
      <w:pPr>
        <w:tabs>
          <w:tab w:val="num" w:pos="2880"/>
        </w:tabs>
        <w:ind w:left="2880" w:hanging="360"/>
      </w:pPr>
      <w:rPr>
        <w:rFonts w:ascii="Symbol" w:hAnsi="Symbol"/>
      </w:rPr>
    </w:lvl>
    <w:lvl w:ilvl="4" w:tplc="E1EE0666">
      <w:start w:val="1"/>
      <w:numFmt w:val="bullet"/>
      <w:lvlText w:val="o"/>
      <w:lvlJc w:val="left"/>
      <w:pPr>
        <w:tabs>
          <w:tab w:val="num" w:pos="3600"/>
        </w:tabs>
        <w:ind w:left="3600" w:hanging="360"/>
      </w:pPr>
      <w:rPr>
        <w:rFonts w:ascii="Courier New" w:hAnsi="Courier New"/>
      </w:rPr>
    </w:lvl>
    <w:lvl w:ilvl="5" w:tplc="C5141862">
      <w:start w:val="1"/>
      <w:numFmt w:val="bullet"/>
      <w:lvlText w:val=""/>
      <w:lvlJc w:val="left"/>
      <w:pPr>
        <w:tabs>
          <w:tab w:val="num" w:pos="4320"/>
        </w:tabs>
        <w:ind w:left="4320" w:hanging="360"/>
      </w:pPr>
      <w:rPr>
        <w:rFonts w:ascii="Wingdings" w:hAnsi="Wingdings"/>
      </w:rPr>
    </w:lvl>
    <w:lvl w:ilvl="6" w:tplc="D8C819D2">
      <w:start w:val="1"/>
      <w:numFmt w:val="bullet"/>
      <w:lvlText w:val=""/>
      <w:lvlJc w:val="left"/>
      <w:pPr>
        <w:tabs>
          <w:tab w:val="num" w:pos="5040"/>
        </w:tabs>
        <w:ind w:left="5040" w:hanging="360"/>
      </w:pPr>
      <w:rPr>
        <w:rFonts w:ascii="Symbol" w:hAnsi="Symbol"/>
      </w:rPr>
    </w:lvl>
    <w:lvl w:ilvl="7" w:tplc="E3D4B906">
      <w:start w:val="1"/>
      <w:numFmt w:val="bullet"/>
      <w:lvlText w:val="o"/>
      <w:lvlJc w:val="left"/>
      <w:pPr>
        <w:tabs>
          <w:tab w:val="num" w:pos="5760"/>
        </w:tabs>
        <w:ind w:left="5760" w:hanging="360"/>
      </w:pPr>
      <w:rPr>
        <w:rFonts w:ascii="Courier New" w:hAnsi="Courier New"/>
      </w:rPr>
    </w:lvl>
    <w:lvl w:ilvl="8" w:tplc="D28E23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691CC94C">
      <w:start w:val="1"/>
      <w:numFmt w:val="bullet"/>
      <w:lvlText w:val=""/>
      <w:lvlJc w:val="left"/>
      <w:pPr>
        <w:ind w:left="720" w:hanging="360"/>
      </w:pPr>
      <w:rPr>
        <w:rFonts w:ascii="Symbol" w:hAnsi="Symbol"/>
      </w:rPr>
    </w:lvl>
    <w:lvl w:ilvl="1" w:tplc="E00837F8">
      <w:start w:val="1"/>
      <w:numFmt w:val="bullet"/>
      <w:lvlText w:val="o"/>
      <w:lvlJc w:val="left"/>
      <w:pPr>
        <w:tabs>
          <w:tab w:val="num" w:pos="1440"/>
        </w:tabs>
        <w:ind w:left="1440" w:hanging="360"/>
      </w:pPr>
      <w:rPr>
        <w:rFonts w:ascii="Courier New" w:hAnsi="Courier New"/>
      </w:rPr>
    </w:lvl>
    <w:lvl w:ilvl="2" w:tplc="73BC594A">
      <w:start w:val="1"/>
      <w:numFmt w:val="bullet"/>
      <w:lvlText w:val=""/>
      <w:lvlJc w:val="left"/>
      <w:pPr>
        <w:tabs>
          <w:tab w:val="num" w:pos="2160"/>
        </w:tabs>
        <w:ind w:left="2160" w:hanging="360"/>
      </w:pPr>
      <w:rPr>
        <w:rFonts w:ascii="Wingdings" w:hAnsi="Wingdings"/>
      </w:rPr>
    </w:lvl>
    <w:lvl w:ilvl="3" w:tplc="FCD2C7C8">
      <w:start w:val="1"/>
      <w:numFmt w:val="bullet"/>
      <w:lvlText w:val=""/>
      <w:lvlJc w:val="left"/>
      <w:pPr>
        <w:tabs>
          <w:tab w:val="num" w:pos="2880"/>
        </w:tabs>
        <w:ind w:left="2880" w:hanging="360"/>
      </w:pPr>
      <w:rPr>
        <w:rFonts w:ascii="Symbol" w:hAnsi="Symbol"/>
      </w:rPr>
    </w:lvl>
    <w:lvl w:ilvl="4" w:tplc="C9205E1E">
      <w:start w:val="1"/>
      <w:numFmt w:val="bullet"/>
      <w:lvlText w:val="o"/>
      <w:lvlJc w:val="left"/>
      <w:pPr>
        <w:tabs>
          <w:tab w:val="num" w:pos="3600"/>
        </w:tabs>
        <w:ind w:left="3600" w:hanging="360"/>
      </w:pPr>
      <w:rPr>
        <w:rFonts w:ascii="Courier New" w:hAnsi="Courier New"/>
      </w:rPr>
    </w:lvl>
    <w:lvl w:ilvl="5" w:tplc="155828F6">
      <w:start w:val="1"/>
      <w:numFmt w:val="bullet"/>
      <w:lvlText w:val=""/>
      <w:lvlJc w:val="left"/>
      <w:pPr>
        <w:tabs>
          <w:tab w:val="num" w:pos="4320"/>
        </w:tabs>
        <w:ind w:left="4320" w:hanging="360"/>
      </w:pPr>
      <w:rPr>
        <w:rFonts w:ascii="Wingdings" w:hAnsi="Wingdings"/>
      </w:rPr>
    </w:lvl>
    <w:lvl w:ilvl="6" w:tplc="B7A6036C">
      <w:start w:val="1"/>
      <w:numFmt w:val="bullet"/>
      <w:lvlText w:val=""/>
      <w:lvlJc w:val="left"/>
      <w:pPr>
        <w:tabs>
          <w:tab w:val="num" w:pos="5040"/>
        </w:tabs>
        <w:ind w:left="5040" w:hanging="360"/>
      </w:pPr>
      <w:rPr>
        <w:rFonts w:ascii="Symbol" w:hAnsi="Symbol"/>
      </w:rPr>
    </w:lvl>
    <w:lvl w:ilvl="7" w:tplc="99B43002">
      <w:start w:val="1"/>
      <w:numFmt w:val="bullet"/>
      <w:lvlText w:val="o"/>
      <w:lvlJc w:val="left"/>
      <w:pPr>
        <w:tabs>
          <w:tab w:val="num" w:pos="5760"/>
        </w:tabs>
        <w:ind w:left="5760" w:hanging="360"/>
      </w:pPr>
      <w:rPr>
        <w:rFonts w:ascii="Courier New" w:hAnsi="Courier New"/>
      </w:rPr>
    </w:lvl>
    <w:lvl w:ilvl="8" w:tplc="3A02AE0E">
      <w:start w:val="1"/>
      <w:numFmt w:val="bullet"/>
      <w:lvlText w:val=""/>
      <w:lvlJc w:val="left"/>
      <w:pPr>
        <w:tabs>
          <w:tab w:val="num" w:pos="6480"/>
        </w:tabs>
        <w:ind w:left="6480" w:hanging="360"/>
      </w:pPr>
      <w:rPr>
        <w:rFonts w:ascii="Wingdings" w:hAnsi="Wingdings"/>
      </w:rPr>
    </w:lvl>
  </w:abstractNum>
  <w:abstractNum w:abstractNumId="8">
    <w:nsid w:val="03B97412"/>
    <w:multiLevelType w:val="hybridMultilevel"/>
    <w:tmpl w:val="547A2FF8"/>
    <w:lvl w:ilvl="0" w:tplc="ECD2E5D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F3196F"/>
    <w:multiLevelType w:val="hybridMultilevel"/>
    <w:tmpl w:val="E9947AB6"/>
    <w:lvl w:ilvl="0" w:tplc="ECD2E5D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5E6F49"/>
    <w:multiLevelType w:val="hybridMultilevel"/>
    <w:tmpl w:val="8D8A8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BF365EA"/>
    <w:multiLevelType w:val="hybridMultilevel"/>
    <w:tmpl w:val="0580514E"/>
    <w:lvl w:ilvl="0" w:tplc="ECD2E5D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FF6641"/>
    <w:multiLevelType w:val="hybridMultilevel"/>
    <w:tmpl w:val="DD42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4F5B6B"/>
    <w:multiLevelType w:val="hybridMultilevel"/>
    <w:tmpl w:val="3594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4B2A34"/>
    <w:multiLevelType w:val="hybridMultilevel"/>
    <w:tmpl w:val="9AF063D8"/>
    <w:lvl w:ilvl="0" w:tplc="ECD2E5D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2D6828"/>
    <w:multiLevelType w:val="hybridMultilevel"/>
    <w:tmpl w:val="1D66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CD49C8"/>
    <w:multiLevelType w:val="hybridMultilevel"/>
    <w:tmpl w:val="6F1639AA"/>
    <w:lvl w:ilvl="0" w:tplc="ECD2E5D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86567A"/>
    <w:multiLevelType w:val="hybridMultilevel"/>
    <w:tmpl w:val="A21EE9C6"/>
    <w:lvl w:ilvl="0" w:tplc="ECD2E5D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427AA2"/>
    <w:multiLevelType w:val="hybridMultilevel"/>
    <w:tmpl w:val="EAC082C0"/>
    <w:lvl w:ilvl="0" w:tplc="ECD2E5D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A63CA1"/>
    <w:multiLevelType w:val="hybridMultilevel"/>
    <w:tmpl w:val="3786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6B1042"/>
    <w:multiLevelType w:val="multilevel"/>
    <w:tmpl w:val="C56C4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86C480D"/>
    <w:multiLevelType w:val="hybridMultilevel"/>
    <w:tmpl w:val="C7E41080"/>
    <w:lvl w:ilvl="0" w:tplc="ECD2E5D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CA4C77"/>
    <w:multiLevelType w:val="hybridMultilevel"/>
    <w:tmpl w:val="8E12E92A"/>
    <w:lvl w:ilvl="0" w:tplc="ECD2E5D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CB1EE0"/>
    <w:multiLevelType w:val="hybridMultilevel"/>
    <w:tmpl w:val="69A4419A"/>
    <w:lvl w:ilvl="0" w:tplc="ECD2E5D8">
      <w:start w:val="1"/>
      <w:numFmt w:val="bullet"/>
      <w:lvlText w:val=""/>
      <w:lvlJc w:val="left"/>
      <w:pPr>
        <w:ind w:left="988" w:hanging="360"/>
      </w:pPr>
      <w:rPr>
        <w:rFonts w:ascii="Symbol" w:hAnsi="Symbol"/>
      </w:rPr>
    </w:lvl>
    <w:lvl w:ilvl="1" w:tplc="04090003" w:tentative="1">
      <w:start w:val="1"/>
      <w:numFmt w:val="bullet"/>
      <w:lvlText w:val="o"/>
      <w:lvlJc w:val="left"/>
      <w:pPr>
        <w:ind w:left="1708" w:hanging="360"/>
      </w:pPr>
      <w:rPr>
        <w:rFonts w:ascii="Courier New" w:hAnsi="Courier New" w:cs="Courier New" w:hint="default"/>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0"/>
  </w:num>
  <w:num w:numId="10">
    <w:abstractNumId w:val="10"/>
  </w:num>
  <w:num w:numId="11">
    <w:abstractNumId w:val="19"/>
  </w:num>
  <w:num w:numId="12">
    <w:abstractNumId w:val="23"/>
  </w:num>
  <w:num w:numId="13">
    <w:abstractNumId w:val="13"/>
  </w:num>
  <w:num w:numId="14">
    <w:abstractNumId w:val="12"/>
  </w:num>
  <w:num w:numId="15">
    <w:abstractNumId w:val="15"/>
  </w:num>
  <w:num w:numId="16">
    <w:abstractNumId w:val="9"/>
  </w:num>
  <w:num w:numId="17">
    <w:abstractNumId w:val="14"/>
  </w:num>
  <w:num w:numId="18">
    <w:abstractNumId w:val="8"/>
  </w:num>
  <w:num w:numId="19">
    <w:abstractNumId w:val="17"/>
  </w:num>
  <w:num w:numId="20">
    <w:abstractNumId w:val="18"/>
  </w:num>
  <w:num w:numId="21">
    <w:abstractNumId w:val="21"/>
  </w:num>
  <w:num w:numId="22">
    <w:abstractNumId w:val="22"/>
  </w:num>
  <w:num w:numId="23">
    <w:abstractNumId w:val="16"/>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noPunctuationKerning/>
  <w:characterSpacingControl w:val="doNotCompress"/>
  <w:savePreviewPicture/>
  <w:footnotePr>
    <w:footnote w:id="0"/>
    <w:footnote w:id="1"/>
  </w:footnotePr>
  <w:endnotePr>
    <w:endnote w:id="0"/>
    <w:endnote w:id="1"/>
  </w:endnotePr>
  <w:compat/>
  <w:rsids>
    <w:rsidRoot w:val="00FB031C"/>
    <w:rsid w:val="000F3792"/>
    <w:rsid w:val="00130DEB"/>
    <w:rsid w:val="00151255"/>
    <w:rsid w:val="002119E1"/>
    <w:rsid w:val="00240121"/>
    <w:rsid w:val="002734E1"/>
    <w:rsid w:val="002C3DD3"/>
    <w:rsid w:val="0034711D"/>
    <w:rsid w:val="003665B5"/>
    <w:rsid w:val="00461050"/>
    <w:rsid w:val="00480511"/>
    <w:rsid w:val="004F3318"/>
    <w:rsid w:val="0054625A"/>
    <w:rsid w:val="005501BF"/>
    <w:rsid w:val="00561F4D"/>
    <w:rsid w:val="005958E8"/>
    <w:rsid w:val="005C5A63"/>
    <w:rsid w:val="00686230"/>
    <w:rsid w:val="006A1D90"/>
    <w:rsid w:val="006B5FBF"/>
    <w:rsid w:val="006C4258"/>
    <w:rsid w:val="006C79C2"/>
    <w:rsid w:val="00717C37"/>
    <w:rsid w:val="00762872"/>
    <w:rsid w:val="00775126"/>
    <w:rsid w:val="007E1B25"/>
    <w:rsid w:val="00886C61"/>
    <w:rsid w:val="008E1604"/>
    <w:rsid w:val="008E790A"/>
    <w:rsid w:val="00911AEF"/>
    <w:rsid w:val="00947503"/>
    <w:rsid w:val="00983ED6"/>
    <w:rsid w:val="00996C60"/>
    <w:rsid w:val="00A44248"/>
    <w:rsid w:val="00B55000"/>
    <w:rsid w:val="00B65019"/>
    <w:rsid w:val="00C272A5"/>
    <w:rsid w:val="00C755FA"/>
    <w:rsid w:val="00CA6809"/>
    <w:rsid w:val="00D25CC2"/>
    <w:rsid w:val="00D51801"/>
    <w:rsid w:val="00D643F4"/>
    <w:rsid w:val="00E40507"/>
    <w:rsid w:val="00E83788"/>
    <w:rsid w:val="00EE11CB"/>
    <w:rsid w:val="00F15314"/>
    <w:rsid w:val="00F45DC4"/>
    <w:rsid w:val="00F713D3"/>
    <w:rsid w:val="00F9230A"/>
    <w:rsid w:val="00FB03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rsid w:val="00762872"/>
    <w:rPr>
      <w:color w:val="494C4E"/>
    </w:rPr>
  </w:style>
  <w:style w:type="paragraph" w:customStyle="1" w:styleId="divdocumentdivnameSec">
    <w:name w:val="div_document_div_nameSec"/>
    <w:basedOn w:val="Normal"/>
    <w:rsid w:val="00762872"/>
    <w:pPr>
      <w:pBdr>
        <w:top w:val="none" w:sz="0" w:space="22" w:color="auto"/>
        <w:bottom w:val="none" w:sz="0" w:space="5" w:color="auto"/>
      </w:pBdr>
      <w:shd w:val="clear" w:color="auto" w:fill="434D54"/>
    </w:pPr>
    <w:rPr>
      <w:color w:val="FFFFFF"/>
      <w:shd w:val="clear" w:color="auto" w:fill="434D54"/>
    </w:rPr>
  </w:style>
  <w:style w:type="character" w:customStyle="1" w:styleId="divPARAGRAPHNAMEdiv">
    <w:name w:val="div_PARAGRAPH_NAME &gt; div"/>
    <w:basedOn w:val="DefaultParagraphFont"/>
    <w:rsid w:val="00762872"/>
    <w:rPr>
      <w:shd w:val="clear" w:color="auto" w:fill="434D54"/>
    </w:rPr>
  </w:style>
  <w:style w:type="paragraph" w:customStyle="1" w:styleId="div">
    <w:name w:val="div"/>
    <w:basedOn w:val="Normal"/>
    <w:rsid w:val="00762872"/>
  </w:style>
  <w:style w:type="character" w:customStyle="1" w:styleId="divCharacter">
    <w:name w:val="div Character"/>
    <w:basedOn w:val="DefaultParagraphFont"/>
    <w:rsid w:val="00762872"/>
    <w:rPr>
      <w:sz w:val="24"/>
      <w:szCs w:val="24"/>
      <w:bdr w:val="none" w:sz="0" w:space="0" w:color="auto"/>
      <w:vertAlign w:val="baseline"/>
    </w:rPr>
  </w:style>
  <w:style w:type="character" w:customStyle="1" w:styleId="span">
    <w:name w:val="span"/>
    <w:basedOn w:val="DefaultParagraphFont"/>
    <w:rsid w:val="00762872"/>
    <w:rPr>
      <w:sz w:val="24"/>
      <w:szCs w:val="24"/>
      <w:bdr w:val="none" w:sz="0" w:space="0" w:color="auto"/>
      <w:vertAlign w:val="baseline"/>
    </w:rPr>
  </w:style>
  <w:style w:type="table" w:customStyle="1" w:styleId="divdocumentdivparagraphnth-last-child1">
    <w:name w:val="div_document_div_paragraph_nth-last-child(1)"/>
    <w:basedOn w:val="TableNormal"/>
    <w:rsid w:val="00762872"/>
    <w:tblPr>
      <w:tblInd w:w="0" w:type="dxa"/>
      <w:tblCellMar>
        <w:top w:w="0" w:type="dxa"/>
        <w:left w:w="108" w:type="dxa"/>
        <w:bottom w:w="0" w:type="dxa"/>
        <w:right w:w="108" w:type="dxa"/>
      </w:tblCellMar>
    </w:tblPr>
  </w:style>
  <w:style w:type="paragraph" w:customStyle="1" w:styleId="divdocumentdivSECTIONCNTC">
    <w:name w:val="div_document_div_SECTION_CNTC"/>
    <w:basedOn w:val="Normal"/>
    <w:rsid w:val="00762872"/>
    <w:pPr>
      <w:shd w:val="clear" w:color="auto" w:fill="434D54"/>
    </w:pPr>
    <w:rPr>
      <w:color w:val="FFFFFF"/>
      <w:shd w:val="clear" w:color="auto" w:fill="434D54"/>
    </w:rPr>
  </w:style>
  <w:style w:type="character" w:customStyle="1" w:styleId="divPARAGRAPHCNTCdiv">
    <w:name w:val="div_PARAGRAPH_CNTC &gt; div"/>
    <w:basedOn w:val="DefaultParagraphFont"/>
    <w:rsid w:val="00762872"/>
    <w:rPr>
      <w:shd w:val="clear" w:color="auto" w:fill="434D54"/>
    </w:rPr>
  </w:style>
  <w:style w:type="paragraph" w:customStyle="1" w:styleId="documentzipsuffix">
    <w:name w:val="document_zipsuffix"/>
    <w:basedOn w:val="Normal"/>
    <w:rsid w:val="00762872"/>
  </w:style>
  <w:style w:type="character" w:customStyle="1" w:styleId="sprtr">
    <w:name w:val="sprtr"/>
    <w:basedOn w:val="DefaultParagraphFont"/>
    <w:rsid w:val="00762872"/>
  </w:style>
  <w:style w:type="character" w:customStyle="1" w:styleId="divdocumentSECTIONCNTCsectionnotbtnlnkdivheadingdivsectiontitle">
    <w:name w:val="div_document_SECTION_CNTC + section_not(.btnlnk)_div_heading_div_sectiontitle"/>
    <w:basedOn w:val="DefaultParagraphFont"/>
    <w:rsid w:val="00762872"/>
  </w:style>
  <w:style w:type="table" w:customStyle="1" w:styleId="divdocumentdivsectionbgsectiondivsectiondivheading">
    <w:name w:val="div_document_div_section_bgsection + div_section_div_heading"/>
    <w:basedOn w:val="TableNormal"/>
    <w:rsid w:val="00762872"/>
    <w:tblPr>
      <w:tblInd w:w="0" w:type="dxa"/>
      <w:tblCellMar>
        <w:top w:w="0" w:type="dxa"/>
        <w:left w:w="108" w:type="dxa"/>
        <w:bottom w:w="0" w:type="dxa"/>
        <w:right w:w="108" w:type="dxa"/>
      </w:tblCellMar>
    </w:tblPr>
  </w:style>
  <w:style w:type="paragraph" w:customStyle="1" w:styleId="divdocumentdivparagraphnth-last-child1Paragraph">
    <w:name w:val="div_document_div_paragraph_nth-last-child(1) Paragraph"/>
    <w:basedOn w:val="Normal"/>
    <w:rsid w:val="00762872"/>
  </w:style>
  <w:style w:type="paragraph" w:customStyle="1" w:styleId="divdocumentsinglecolumn">
    <w:name w:val="div_document_singlecolumn"/>
    <w:basedOn w:val="Normal"/>
    <w:rsid w:val="00762872"/>
  </w:style>
  <w:style w:type="paragraph" w:customStyle="1" w:styleId="p">
    <w:name w:val="p"/>
    <w:basedOn w:val="Normal"/>
    <w:rsid w:val="00762872"/>
  </w:style>
  <w:style w:type="character" w:customStyle="1" w:styleId="divdocumentdivheadingdivsectiontitle">
    <w:name w:val="div_document_div_heading_div_sectiontitle"/>
    <w:basedOn w:val="DefaultParagraphFont"/>
    <w:rsid w:val="00762872"/>
    <w:rPr>
      <w:color w:val="434D54"/>
    </w:rPr>
  </w:style>
  <w:style w:type="table" w:customStyle="1" w:styleId="divdocumentdivheading">
    <w:name w:val="div_document_div_heading"/>
    <w:basedOn w:val="TableNormal"/>
    <w:rsid w:val="00762872"/>
    <w:tblPr>
      <w:tblInd w:w="0" w:type="dxa"/>
      <w:tblCellMar>
        <w:top w:w="0" w:type="dxa"/>
        <w:left w:w="108" w:type="dxa"/>
        <w:bottom w:w="0" w:type="dxa"/>
        <w:right w:w="108" w:type="dxa"/>
      </w:tblCellMar>
    </w:tblPr>
  </w:style>
  <w:style w:type="paragraph" w:customStyle="1" w:styleId="divdocumentulli">
    <w:name w:val="div_document_ul_li"/>
    <w:basedOn w:val="Normal"/>
    <w:rsid w:val="00762872"/>
    <w:pPr>
      <w:pBdr>
        <w:left w:val="none" w:sz="0" w:space="13" w:color="auto"/>
      </w:pBdr>
    </w:pPr>
  </w:style>
  <w:style w:type="table" w:customStyle="1" w:styleId="tabletwocol">
    <w:name w:val="table_twocol"/>
    <w:basedOn w:val="TableNormal"/>
    <w:rsid w:val="00762872"/>
    <w:tblPr>
      <w:tblInd w:w="0" w:type="dxa"/>
      <w:tblCellMar>
        <w:top w:w="0" w:type="dxa"/>
        <w:left w:w="108" w:type="dxa"/>
        <w:bottom w:w="0" w:type="dxa"/>
        <w:right w:w="108" w:type="dxa"/>
      </w:tblCellMar>
    </w:tblPr>
  </w:style>
  <w:style w:type="paragraph" w:customStyle="1" w:styleId="divdocumentdivparagraph">
    <w:name w:val="div_document_div_paragraph"/>
    <w:basedOn w:val="Normal"/>
    <w:rsid w:val="00762872"/>
  </w:style>
  <w:style w:type="paragraph" w:customStyle="1" w:styleId="paddedline">
    <w:name w:val="paddedline"/>
    <w:basedOn w:val="Normal"/>
    <w:rsid w:val="00762872"/>
    <w:pPr>
      <w:pBdr>
        <w:bottom w:val="none" w:sz="0" w:space="5" w:color="auto"/>
      </w:pBdr>
    </w:pPr>
  </w:style>
  <w:style w:type="paragraph" w:customStyle="1" w:styleId="divdocumentdivparagraphfirstparagraphpadb5cell">
    <w:name w:val="div_document_div_paragraph_firstparagraph_padb5cell"/>
    <w:basedOn w:val="Normal"/>
    <w:rsid w:val="00762872"/>
  </w:style>
  <w:style w:type="character" w:customStyle="1" w:styleId="singlecolumnspanpaddedlinenth-child1">
    <w:name w:val="singlecolumn_span_paddedline_nth-child(1)"/>
    <w:basedOn w:val="DefaultParagraphFont"/>
    <w:rsid w:val="00762872"/>
  </w:style>
  <w:style w:type="character" w:customStyle="1" w:styleId="jobtitle">
    <w:name w:val="jobtitle"/>
    <w:basedOn w:val="DefaultParagraphFont"/>
    <w:rsid w:val="00762872"/>
    <w:rPr>
      <w:b/>
      <w:bCs/>
    </w:rPr>
  </w:style>
  <w:style w:type="character" w:customStyle="1" w:styleId="datesWrapper">
    <w:name w:val="datesWrapper"/>
    <w:basedOn w:val="DefaultParagraphFont"/>
    <w:rsid w:val="00762872"/>
  </w:style>
  <w:style w:type="paragraph" w:customStyle="1" w:styleId="divdocumentdivparagraphpadb5cell">
    <w:name w:val="div_document_div_paragraph_padb5cell"/>
    <w:basedOn w:val="Normal"/>
    <w:rsid w:val="00762872"/>
    <w:pPr>
      <w:pBdr>
        <w:top w:val="none" w:sz="0" w:space="10" w:color="auto"/>
      </w:pBdr>
    </w:pPr>
  </w:style>
  <w:style w:type="character" w:customStyle="1" w:styleId="degree">
    <w:name w:val="degree"/>
    <w:basedOn w:val="DefaultParagraphFont"/>
    <w:rsid w:val="00762872"/>
    <w:rPr>
      <w:b/>
      <w:bCs/>
    </w:rPr>
  </w:style>
  <w:style w:type="paragraph" w:customStyle="1" w:styleId="divdocumentsectionnth-last-child1">
    <w:name w:val="div_document_section_nth-last-child(1)"/>
    <w:basedOn w:val="Normal"/>
    <w:rsid w:val="00762872"/>
  </w:style>
  <w:style w:type="character" w:customStyle="1" w:styleId="separator-main">
    <w:name w:val="separator-main"/>
    <w:basedOn w:val="DefaultParagraphFont"/>
    <w:rsid w:val="00B65019"/>
  </w:style>
  <w:style w:type="paragraph" w:customStyle="1" w:styleId="ulli">
    <w:name w:val="ul_li"/>
    <w:basedOn w:val="Normal"/>
    <w:rsid w:val="00B65019"/>
    <w:pPr>
      <w:pBdr>
        <w:left w:val="none" w:sz="0" w:space="3" w:color="auto"/>
      </w:pBdr>
      <w:textAlignment w:val="auto"/>
    </w:pPr>
  </w:style>
  <w:style w:type="character" w:styleId="Hyperlink">
    <w:name w:val="Hyperlink"/>
    <w:basedOn w:val="DefaultParagraphFont"/>
    <w:uiPriority w:val="99"/>
    <w:unhideWhenUsed/>
    <w:rsid w:val="00F15314"/>
    <w:rPr>
      <w:color w:val="0000FF" w:themeColor="hyperlink"/>
      <w:u w:val="single"/>
    </w:rPr>
  </w:style>
  <w:style w:type="character" w:customStyle="1" w:styleId="UnresolvedMention">
    <w:name w:val="Unresolved Mention"/>
    <w:basedOn w:val="DefaultParagraphFont"/>
    <w:uiPriority w:val="99"/>
    <w:semiHidden/>
    <w:unhideWhenUsed/>
    <w:rsid w:val="00F15314"/>
    <w:rPr>
      <w:color w:val="605E5C"/>
      <w:shd w:val="clear" w:color="auto" w:fill="E1DFDD"/>
    </w:rPr>
  </w:style>
  <w:style w:type="paragraph" w:styleId="ListParagraph">
    <w:name w:val="List Paragraph"/>
    <w:basedOn w:val="Normal"/>
    <w:uiPriority w:val="34"/>
    <w:qFormat/>
    <w:rsid w:val="005501BF"/>
    <w:pPr>
      <w:ind w:left="720"/>
      <w:contextualSpacing/>
    </w:pPr>
  </w:style>
  <w:style w:type="paragraph" w:styleId="NoSpacing">
    <w:name w:val="No Spacing"/>
    <w:uiPriority w:val="1"/>
    <w:qFormat/>
    <w:rsid w:val="005501BF"/>
    <w:pPr>
      <w:textAlignment w:val="baseline"/>
    </w:pPr>
    <w:rPr>
      <w:sz w:val="24"/>
      <w:szCs w:val="24"/>
    </w:rPr>
  </w:style>
</w:styles>
</file>

<file path=word/webSettings.xml><?xml version="1.0" encoding="utf-8"?>
<w:webSettings xmlns:r="http://schemas.openxmlformats.org/officeDocument/2006/relationships" xmlns:w="http://schemas.openxmlformats.org/wordprocessingml/2006/main">
  <w:divs>
    <w:div w:id="1020743725">
      <w:bodyDiv w:val="1"/>
      <w:marLeft w:val="0"/>
      <w:marRight w:val="0"/>
      <w:marTop w:val="0"/>
      <w:marBottom w:val="0"/>
      <w:divBdr>
        <w:top w:val="none" w:sz="0" w:space="0" w:color="auto"/>
        <w:left w:val="none" w:sz="0" w:space="0" w:color="auto"/>
        <w:bottom w:val="none" w:sz="0" w:space="0" w:color="auto"/>
        <w:right w:val="none" w:sz="0" w:space="0" w:color="auto"/>
      </w:divBdr>
    </w:div>
    <w:div w:id="1300450984">
      <w:bodyDiv w:val="1"/>
      <w:marLeft w:val="0"/>
      <w:marRight w:val="0"/>
      <w:marTop w:val="0"/>
      <w:marBottom w:val="0"/>
      <w:divBdr>
        <w:top w:val="none" w:sz="0" w:space="0" w:color="auto"/>
        <w:left w:val="none" w:sz="0" w:space="0" w:color="auto"/>
        <w:bottom w:val="none" w:sz="0" w:space="0" w:color="auto"/>
        <w:right w:val="none" w:sz="0" w:space="0" w:color="auto"/>
      </w:divBdr>
    </w:div>
    <w:div w:id="1309240003">
      <w:bodyDiv w:val="1"/>
      <w:marLeft w:val="0"/>
      <w:marRight w:val="0"/>
      <w:marTop w:val="0"/>
      <w:marBottom w:val="0"/>
      <w:divBdr>
        <w:top w:val="none" w:sz="0" w:space="0" w:color="auto"/>
        <w:left w:val="none" w:sz="0" w:space="0" w:color="auto"/>
        <w:bottom w:val="none" w:sz="0" w:space="0" w:color="auto"/>
        <w:right w:val="none" w:sz="0" w:space="0" w:color="auto"/>
      </w:divBdr>
    </w:div>
    <w:div w:id="1357077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aveen-modugu-527811170/" TargetMode="External"/><Relationship Id="rId13" Type="http://schemas.openxmlformats.org/officeDocument/2006/relationships/hyperlink" Target="https://www.credly.com/badges/65d580bf-46b3-4cd1-a0af-2532cb0d4377?source=linked_in_profil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redly.com/badges/fa32cd49-43f7-4ccf-b241-04254e66fd74?source=linked_in_profi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edly.com/badges/65880c08-143a-4ff4-820c-1946835bacb9/linked_in_profil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2528</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PRAVEEN MODUGU</vt:lpstr>
    </vt:vector>
  </TitlesOfParts>
  <Company/>
  <LinksUpToDate>false</LinksUpToDate>
  <CharactersWithSpaces>16905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PRAVEEN MODUGU</dc:title>
  <dc:creator>sam@kollasoft.com</dc:creator>
  <cp:lastModifiedBy>kollasoft</cp:lastModifiedBy>
  <cp:revision>2</cp:revision>
  <cp:lastPrinted>2023-07-16T21:08:00Z</cp:lastPrinted>
  <dcterms:created xsi:type="dcterms:W3CDTF">2023-08-17T19:08:00Z</dcterms:created>
  <dcterms:modified xsi:type="dcterms:W3CDTF">2023-08-17T19:08:00Z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5ed1a0e2-34eb-4758-82cf-1043f1c5e7b0</vt:lpwstr>
  </property>
  <property fmtid="{D5CDD505-2E9C-101B-9397-08002B2CF9AE}" pid="3" name="x1ye=0">
    <vt:lpwstr>zI0AAB+LCAAAAAAABAAUmzViw1AQBQ+kQkylGG0xdmJGi08fJYWbJPaH3bczic0ysIijqChCOIGykIgxGMdgIswTLI7CCEsUTMR9L6PVxiLaFbW4enGhYyf+Rp6RrZIIjtC+WcudsYYgc5OM5keBU010VVPrA5CHVNIGC0jSw3EfxFvjryMEtsqjYvD0oahFAtP2ZzWdfa34l4qN2NAwPJGNHgxzUh2ZgeQSgMEtDw3ajz7xilYsjOoW0B2iZbp</vt:lpwstr>
  </property>
  <property fmtid="{D5CDD505-2E9C-101B-9397-08002B2CF9AE}" pid="4" name="x1ye=1">
    <vt:lpwstr>CZgiM31GwH22fY/chWuwXfnjVYYeN6tbW86prLATNN8UPsuZG5AftGIz5Bz+jAB6W2mHzwPkh/W8pLtADmN/5ezANg3fYiZS97Vo+N3KdPvMf76yf3yJoNgPubLM9mZT95sNOOb01az0uu4v9qYKpqH1LySAj3TksDOjEuM1swLPd5YEWK704Bt32CaUowFnS2IthkLp2iIa0W8Ws+RTxLT2X0hXaD9IFG31yaVAF7jL68FTobu1i/QfZjfCbJL</vt:lpwstr>
  </property>
  <property fmtid="{D5CDD505-2E9C-101B-9397-08002B2CF9AE}" pid="5" name="x1ye=10">
    <vt:lpwstr>vv8Jr5GB8brnfnEflWBd3Fy58fMKnpY6K4krCWvUkZOs/xu4LqOKBqR8OHaRWCuI+Ti5RC1Y/49MLHwSlzKA3C+Cl8e5SUy27h2ewXMOdD3LOtDOvUXLTQAufEnBypmRgMo1eqNqcmyrU/eaIi2PEHUVCirENKUaEReDjHMnjr5MWaMp6LNL8/oJ2Y5m4D7hSD9zcxLrQmOdQTG8HUhj0xMwMP5715/B8lD+f6dQ3kWwbVTgtE2qz3eiCViSURV</vt:lpwstr>
  </property>
  <property fmtid="{D5CDD505-2E9C-101B-9397-08002B2CF9AE}" pid="6" name="x1ye=100">
    <vt:lpwstr>zpnbhnoDGDQ+u1RguvYa5BwOM95gJwUSUo6jAwjO4FgzBJVvGVI04cAA8ywZecLTTqpC+qKBi88MH7RVsE+S3bq3tkvMWU9BQdGiQ1KA0GxCM9/filFuZk0CvvKV56vqwkVBzVqcZQJE3vy29gDkbzKQ0kh4F8ITotA8H2VzB5Y7lVgW3jxUjV4fTbcG724FsW+fouUOsNemN+GKfhVuv5epSAWHkNgIj5COZ3QZQl+DkZ5DI1VuumLbbIbfrT9</vt:lpwstr>
  </property>
  <property fmtid="{D5CDD505-2E9C-101B-9397-08002B2CF9AE}" pid="7" name="x1ye=101">
    <vt:lpwstr>6XE4mYe+uZBClEs7vU/2qucZFNwLN+KNzRlfbLJmQ8Af0inhik/jLHl9Jb5BXzi8mG8AHMqIGGuTwTqOsEHX166mVuZqYaX/Wi+U/VMm/X0LBYL+DRlpqkTZ0c3hj9TQrSy3VV5rQqRpqsmsaU9Gv8zy/hHh9ikzf7209nEQyxDQaNeKaFF0XsBxDagi6Dkaof9C2hUs/f+eP/vtCD6TMxPL5LHxO0u1IjLnFEK9pb3j24Mf5RcHYdylNZff4jE</vt:lpwstr>
  </property>
  <property fmtid="{D5CDD505-2E9C-101B-9397-08002B2CF9AE}" pid="8" name="x1ye=102">
    <vt:lpwstr>/UCDX70ZXNoLakCfvdd26ZkgLhylD4onkQ+mbHrRa6Nuzyugzl3pbGnX6aENB+SFJAtDRRMcX2zPrbnmZGIdrEAUFR45msNJfjediY7w6K4hLk4L2qG56K+loWETxKQTn8GnB9BcO1mVUkCLf9MS3eyZ/rWdR1D+V4kLwZjqfPmjcfoWd03Pm/H88gDIFB6hSIPPueN2CF9LsOwpIS+PbIwcEoY1ggfyhEBR/lXW8Ep+P5gc1fF2uh6iGcl0ZzN</vt:lpwstr>
  </property>
  <property fmtid="{D5CDD505-2E9C-101B-9397-08002B2CF9AE}" pid="9" name="x1ye=103">
    <vt:lpwstr>fBMYLct+g398PrVuGM+XlsAM6Zxj86M8t1ufNnswq5brkPHp8jmFzAR2hYpsDQ0RXL6xqAI+zLPTlC/gyzkbxBI5ZhhX7TLGeiBQzgIs9FqLPsty+Jm5578kn6OyovKm2rSQ0XnMLPomxy8uDaAh+P2FSXF2InKJ3dP1kMAmbDZ2kdU9zPi0aAisPrZwjuF9RQF3qUFzLOoM8Zxs0VShpmGW7oQu8p834a2gzglw21CfX+bgUWp0jJJKG1nD7hI</vt:lpwstr>
  </property>
  <property fmtid="{D5CDD505-2E9C-101B-9397-08002B2CF9AE}" pid="10" name="x1ye=104">
    <vt:lpwstr>Wd49Dh+SlXA4U3xdtNqSMYLaH+nPL/wGhmDkhFm+NRB+o4nwiKH+yaIkmUxVIiU8cCPea1AS7h+VfIRNcvQfD6+X7tDGh/FrnkcJGmhsHsOuS7aqX3Hq+LYT/lLW0uexHfhtQgdAnIeqq+j1lFd1W8huCqgnipWP6AYEQDrXbqGszlLePDJM7zjgW2LL3b6509/0YI1LyB1XyAPkmmfTzhktK9u5L2mKBQUaIGoQ64bW9Lip2hrCdYjGMMElVWo</vt:lpwstr>
  </property>
  <property fmtid="{D5CDD505-2E9C-101B-9397-08002B2CF9AE}" pid="11" name="x1ye=105">
    <vt:lpwstr>/ERQuYLcCYNXqqpndwkzZ1+RHuS1Ux5uE4saMdrK2TmhFC1YBh8BvY7A7wRFptc4nwEmk89s9L0bx8meyb7DiZ9v6eXgzkmzhLXLc9s/1Tc1OaRkTRjDJCoqZlinFnPqMqCYlYAMKEG6pgQA8u+96LT8VZBwwStE7M0FzxB65cF47MmF2lM1yr194cfxO4px2Iwp3hJSFIzXCbt9QS+3XnMql9X+OZWLO4ZyxLceYZ7OEHmzUmye5Ayd52ceD8N</vt:lpwstr>
  </property>
  <property fmtid="{D5CDD505-2E9C-101B-9397-08002B2CF9AE}" pid="12" name="x1ye=106">
    <vt:lpwstr>EMz00NDn1H6sPOl4PD5Bb23fj9vbFiv/5vXuPA0e9m7PFvZsO++pq09LMz1hw1BHdrRV0p2XqWDCFyuVoFoMNr3oBNZrDk3yCc5xhLg8KC+u9Rm6eD1V8S1BM7wpVe6FTHSeFnmSHxWSj57TqkqCM//mpHyRZk/kv3kF/7trBhS+psJ00UtuDU1m/4E1+JHYiYSY7MmfLjtwDydFMaHkDgN+kZTQqZaRAorSbeQ9j3cUJmAOEQKE4q1qJT+CFE1</vt:lpwstr>
  </property>
  <property fmtid="{D5CDD505-2E9C-101B-9397-08002B2CF9AE}" pid="13" name="x1ye=107">
    <vt:lpwstr>ydaRrqO5EFbYjvLiGUGh+XHMPx3X6H9ScHJlipH5Uh/a27m7N0rfsv/Ngi8iRZMh9OMTCr9gKTetTBstL4lNW1PFznZjpH/H/BCYL4lIz2jqLp8DwONbDbb9NL36lO44SMdCBCfMsh4zTgTGgdI5nsqCpYdYQccoL6ZNaqLm7pLEMKoFapjphdqEgNEe/lzioqhajP1bWV17DvBt6+vep2ynIyKONh/gUfLXRYea6sr3494avQ3zVH4eUm8h6mc</vt:lpwstr>
  </property>
  <property fmtid="{D5CDD505-2E9C-101B-9397-08002B2CF9AE}" pid="14" name="x1ye=108">
    <vt:lpwstr>wFDi4Gn40ziwYK7h82Oay7OgvhPelL3G39oVNvrjkGNg8ssc37LGbS0bzwfLFcD7DkBpF40TddDBCqQB7PZt0drRDph9hHYY2nb0is9OkI/02uQKcgHkUKrNw7Hhk4lBEtsBQEKSYa0+i4wvdJQ4EJuJcM412nyJIFfndYADUql3DtxK1/70jZA4W5WEDJdTpXD56w4ZGBHgUx9rueakWVZ8SLo21EW1VL9AAMIVALFdrhoqAIzx+cPjWBTj8ZN</vt:lpwstr>
  </property>
  <property fmtid="{D5CDD505-2E9C-101B-9397-08002B2CF9AE}" pid="15" name="x1ye=109">
    <vt:lpwstr>aJtWvqSc036fsUdvWeubO42pLkRYWZex+JKbMIJICqQ+k4rJvMCmshcC2I96OJJkURPVlW5VISo0s98Nb+Pr/DumYiYy0mzyNSXn2EcTH4DZyTW4uoPReAhvqGW8VgixHrETwoMgDk9Znw1w7q8bMOTDihKKRzCCKU1MMMUfiR3twNXTZwourT/CByBekcqaFVACCpbLiIhlJ4jSCcjqBrox/9J950YexvK8StRKH0yeDS3fCGs1iUBzsXW6/hT</vt:lpwstr>
  </property>
  <property fmtid="{D5CDD505-2E9C-101B-9397-08002B2CF9AE}" pid="16" name="x1ye=11">
    <vt:lpwstr>n8nmhY+UQRMqGTRYlcnRf8VBLNrnrDVuLIYAi++T0yovE9bb9JjvN3WGwaXJgop2ti9zPG8MJANLSAfPhXIRDonrdp5RJRuJlOCm771Drr9EjGkjfujoQ7JrUV7TkJXdGUy17awfjF0QSlEUEGSPg/voMa0y4bOITl2ITIN3sqcf9qzi4VzqOvTI7HWgKoCZBeAymQ863qTweHpzJIkABOysS2JWgpOHq/wpxtIP8q5n7UN733uXwzbgBqAU2Na</vt:lpwstr>
  </property>
  <property fmtid="{D5CDD505-2E9C-101B-9397-08002B2CF9AE}" pid="17" name="x1ye=110">
    <vt:lpwstr>AHvQlyPzNM/51sMrVKaYb55Qs7PJcFbQ+GnE8Kijv9AnLbWORR+3M61PdFBKTVwjaIBG+Zyb3pEdJHvu9n1KpX0Do5cQUi7VBQXdmpjE2qxc6XokITfVX5k0d62sArmQDz4mo2IGwKVDyPgjIGTZcZ+f3G4aB8QLQXhSO4BdjfMkMGxdqlOM9s64tMoHfA70XQte0HERWjUGQo4ktIWh/nm6GS95t/aGyJCpxd3c1cHnzYZW2lyji0G4jcbAwLZ</vt:lpwstr>
  </property>
  <property fmtid="{D5CDD505-2E9C-101B-9397-08002B2CF9AE}" pid="18" name="x1ye=111">
    <vt:lpwstr>cgiPBrK6Xrv50AxwtUrJb2MXLraoDHbl+cGzS1lCzekxxNxXwLSefRi82YWcnraslHeb3f5sZ+K/FWMwH6mGs+YiVgqsYkQO8ys1Bn90v6aX/Xb8oPtQhdEyichUnDw+QaZEL1QBWUSBzYBwZjS762ipy2CQy4zgVffC5ajRXRZ3abVT66tXXcrif4y4SzaMnU6Ai5llw23WlOIgd5GriwrnF96tFEP5va11Xz5wUdjTbBS0yVFL98JOcac93Gj</vt:lpwstr>
  </property>
  <property fmtid="{D5CDD505-2E9C-101B-9397-08002B2CF9AE}" pid="19" name="x1ye=112">
    <vt:lpwstr>e6g7bhI9B7+TQR3VPILqw6gmNt30yNxuLVX3x4PKo6iE4ZuDmxI/u0Js65TMhDOYgoGmX/BH/MDcPikAij4kxRKUdMZasf6MErXfITdNvc46774johk8he/s+V2RZuM2Rd/caF0bJJc4O9Lio9+JQNcM3WpIeUKBKotg/KEdbifNovH4T7y2D7yok4eCFAz3sQzdQ3dkJpJTDSjxZQ2oBdhfh6ojygL55eS2qgDpbqaH8+Rm1wSiXwHelPoJMvA</vt:lpwstr>
  </property>
  <property fmtid="{D5CDD505-2E9C-101B-9397-08002B2CF9AE}" pid="20" name="x1ye=113">
    <vt:lpwstr>97/K2TagBIFxztd/zoqCPtFQRBqZ0KPR2CgituU16AexGZBDeVxvxzkXOaZTklB5Txi2n+y2wT59FxGGr9XDY2SNXC3dQLa7iKuyIEzNwycSpUN22RyH56DUyfD0nNxIS32mY+Y+SCOnyxCGoFTi+wW0mJtoOaWSUTJ3w9vgaJHHyXdb/N4OxJziROZwGQ2ZobrFJj6s2a/m+QpXO0dYW7BhrLebE3mQ5IsfeKHPkMBaAyQ0Jt006IHodrnPNYZ</vt:lpwstr>
  </property>
  <property fmtid="{D5CDD505-2E9C-101B-9397-08002B2CF9AE}" pid="21" name="x1ye=114">
    <vt:lpwstr>7kLHdiXCVuUY3OauJEZXC6e2N/zVu4RVjSDSytgpoxG3dc0FNQucTdihquRzr62fFZXvnxgxhL0od4rkWpqMqcu5Ac5cjCJ/Qcvw/Rceg7+OtpA0yDeKiBmRMfE80QdPkpyWA3E8s9znl09yiVVk1qKmmmknoVzkOWTMSkdzBWUkcKjgxk4ATWtzj9lHU3YnCccvdyM+yrk2No5JX9tYvvlHpxplx5sRC5iZKFbOf6oF8HWZH3aJdnK8oPDWIUR</vt:lpwstr>
  </property>
  <property fmtid="{D5CDD505-2E9C-101B-9397-08002B2CF9AE}" pid="22" name="x1ye=115">
    <vt:lpwstr>Exz2eGuWPB0bhJhw3sbTrl0H5T3drXj/kRzikfT88h8dc91dpHPGjP75l8MWxN9fk1FqR0E4IG6v5XXoLObsZ70JC5t0jU2mMrLb8Z9I4a4eoKhBFMTG6NKDXTxknBkmQLNoeT4D5x1IGPcE6UdLuJmDp3N+0MT+YolXC3sIOyJMwZvoC+v+gopnM1Ns6CLTyw/Tqg9ardBNUxQqLvn4gIerwCLbwJze1y1i+aSzSKRNMyJ8UvQz7hUgcGNW1l4</vt:lpwstr>
  </property>
  <property fmtid="{D5CDD505-2E9C-101B-9397-08002B2CF9AE}" pid="23" name="x1ye=116">
    <vt:lpwstr>1lffjuYc9kY7HvELVjfI+ZLj8Op3KBFpNfSNpHvv7jnI1I8P3QVpTQyGywnV8GGm16NdS/eobocueuSrYfx8uqQ5wNWmTdLbT5wp5S66VreMN+TMv2RQWnkV7uTbc30hTIfLjJ9IjN6GfwUOlH0I+xx3R+XWioH8dedROYJas6TRad1aykKs8XLz+fFquksE77B3rGxUZCUP8ROTDT24VqAEVwk0DQ+z7my1C6+0IF6W///sqTY/x1SNAEOdwuG</vt:lpwstr>
  </property>
  <property fmtid="{D5CDD505-2E9C-101B-9397-08002B2CF9AE}" pid="24" name="x1ye=117">
    <vt:lpwstr>posx1eXeHEw8FrzgkxqMDIX6KTia9OPNxjA5cDBOoiAjJydHlnsYWpQ/Q3GSdOQkmuY001RzACtHmnJZR30vBfr+4TLtK1SgDQkeNR022nxhN1DKaPmY9XpE8Cr8XHypSChnqLOl8K/KqZ0hJ9lFgk/V0v6wkIvPSQzQ4TnVbWm07TZbqBSrcH/Jm4ZEhLuAgzdVIHwO/x3mQYpok/I9P02y66SAeBbYrM4xaj7twEIPgYKGsbjP78mFEq/wIe0</vt:lpwstr>
  </property>
  <property fmtid="{D5CDD505-2E9C-101B-9397-08002B2CF9AE}" pid="25" name="x1ye=118">
    <vt:lpwstr>btVgdZszw1NLU30LIPQPJDfjERSCMwMCWsyON4wia/rXdZ8LZXVNCirSSJTh0v68/xJ8SYir1Au9NYZ0+DEc/D3jPbo3OhGAEMYm2wuELmAMG44Z6rqVoj56ZSf8f6J1w/L9CNQ8bK++kiXKzZFsEvzEP903PFZ+o0PTpO1cQ1Wzxv9m+B7JxV3iNei9jnhSIXooyPMD6/C6i3CV6xG7KjjVEOYsc7Jjhv6AyQUMAY2B40sjVD2WnapuW/VpjMJ</vt:lpwstr>
  </property>
  <property fmtid="{D5CDD505-2E9C-101B-9397-08002B2CF9AE}" pid="26" name="x1ye=119">
    <vt:lpwstr>BEG3D642QKcxOTTwTX8YOttHzy8B/pOZIcN4h/XBOvzsNfXeDE5mB4110+w0xsMGLHBD71D7W98nRD3VxW/JVg5yS55hcYrjDknlWhGYVVo9zOFhnOApTmV0BT1qdspqk0rWIbz0rcF6TcAVCYk6UZzUVnSEGb8/ZzvgPNmaXXoqBLqBXnAMGQ9EV2RYUEhsXf+D8Zcv9Fj7gvNkpZ0AgiMKTziVNZozFusBIsETJRy1g21v18YRO7xvT58l0qC</vt:lpwstr>
  </property>
  <property fmtid="{D5CDD505-2E9C-101B-9397-08002B2CF9AE}" pid="27" name="x1ye=12">
    <vt:lpwstr>8DTjt/4Mcr6Q3cGmYv8r5V1Y6+Yru7udEnJNXp7HQEaDq+2eb1bAihOTlXflromzk/pkdsuaTeX+C1rq4kyrk8jc0/tSsiy6KAkdN+vkLeo5LyOmUeSIg2vXCUs7LkqnwstAmQdO1s4uQK1EOAJKMpc0YE3deJEil0TKJon3qN7XJg9IFfiUS+HrcuTiu7irEhrpidvrC00UutomAGSYey1Zgenj9XqE5seK2PNdiEljo9gvH75EKRS1eyKX5Lq</vt:lpwstr>
  </property>
  <property fmtid="{D5CDD505-2E9C-101B-9397-08002B2CF9AE}" pid="28" name="x1ye=120">
    <vt:lpwstr>sjZSep+01Ac4hIen6cdYCCegwSABBqqbXOGnBpBQOeg6XghKvnafJTDiJYSAMWR6PlIPoT8k2niS5tXfpv1W8D3bD2uZuM6fHMEklzZBtTZUFCTFPr9drC02ohcOjql1k+neRxbvDHq1TtQuJJJZTIDaA80bTYwpT1wtELTcRRUS6ekPNhKGtfBzWqWH4s9nRTq4TvHUrHFkEFYzhIbAxPTXeUKfBmiHNQGRI8yDHwPY8DhlPgaDrwl4o9bQTBr</vt:lpwstr>
  </property>
  <property fmtid="{D5CDD505-2E9C-101B-9397-08002B2CF9AE}" pid="29" name="x1ye=121">
    <vt:lpwstr>K8fSj63TU78j2CVarsqZ0Gvetl6nfxCVpH1NYt9pTJ1lbvM6jjUchzeW4Jf1qBrmZ7TOg3SpjFeOlKV7SjDLnm/EZDiXrFt6ijGDPrwU52OEjJUKdJRZ8ez7aVw3QW4m1D1IbP3Z3Topr+Y68Mfzv2B5gWAY+/uaKT93CsCPvdolTYxJ9Metf1XYDwmnY5WFlAGedYJgL0DOnlWBZijuVYEICENZVyjtQGxHG61N2KmC5jcgHg43V9dZ4CPSURI</vt:lpwstr>
  </property>
  <property fmtid="{D5CDD505-2E9C-101B-9397-08002B2CF9AE}" pid="30" name="x1ye=122">
    <vt:lpwstr>EEB5lGQwdo3kNP9ittA0k1TukdBLjRwU8u4o2K9xmeN2krkJ7UixUcrRfN9oQNkZDUND2dYkbXEWGfPIbhCMhaJ2PvlwitpWOkRzSkrGf61IOMnUfPAjpasnsxy+Hp25xqWWIcW2iNox1yvCo0p9S8Ul5rDXT63FC8rGOicZt5VhWH6+2+ifANVPWLsGpf8gn/JIt7FtaCiq1SkKzdRaANmNWi4PVPcXjJ30z3q2qQff1S5rOVbPYCeuhpVq+Mn</vt:lpwstr>
  </property>
  <property fmtid="{D5CDD505-2E9C-101B-9397-08002B2CF9AE}" pid="31" name="x1ye=123">
    <vt:lpwstr>YWtD/vhP6IS35JmaEuu1ivb5vm35q0f8aFWy/Sxx6zsX2f+Vse+BYtu9jHg5u3kIL3Aqtlo2s3pFmH6YvmqhQnJBwxI/CCsOzwlyAKgrnjeAKDg/HVVe0mxHtN3OSZMDXzZbJdyRnGCkyuHtai+n28ea5vxHtvkEpOYToB8gWVgNqnPuwnGXddudAcLItF7MmSXUF9mmGqA25qawJBZD+uIdmnv6ZLs5EhNizAmfth8EEnXmubC/LHfZ7PutiSk</vt:lpwstr>
  </property>
  <property fmtid="{D5CDD505-2E9C-101B-9397-08002B2CF9AE}" pid="32" name="x1ye=124">
    <vt:lpwstr>VKIrlbwFw73UmxM9VWalggw2iXHWqziUMbpI75BYVPNOG0V/yCv7M8vyuP6YpNoMAomADap92x5nCNPGQaBiwpgu0LehixTL0E2TnoDn0rK8UomK4uvgfZHa4a5U3wzYucjOr3sAxmL069uE7o/WUb8Wnr8/+aCGot04CDLrJ6KWBpfFEvwibaLhESMEHxo9CApj6NlieSjkFdIha22/eJ3oJFw2YpQHtLZThKKByB8UhSfvOGx2BsyIMyyyqP2</vt:lpwstr>
  </property>
  <property fmtid="{D5CDD505-2E9C-101B-9397-08002B2CF9AE}" pid="33" name="x1ye=125">
    <vt:lpwstr>wOjRdnZ6y9xGSbcQ6HhdCKBFu7Dv6xFKI31lapS57IIUmzzGpcE26sSOv14qVJUxx3oN8jz6d7Ov4g8QmY2M7O5QdRVdfl2bi0s8lY8pxVDhxS1RalcQaZGWPE2VT3L3PK1bALgeZn3mX3ScGqNeIJRKc6B7IpzBLzkRQ2ysll9I8XD0We1kawRm0cXAei1rE++TrFJC6IdhqSRW5eSQ+Jg2DgpQyA1XghdXdrvuKBo/5uUFW6XASRu2cX+VQFW</vt:lpwstr>
  </property>
  <property fmtid="{D5CDD505-2E9C-101B-9397-08002B2CF9AE}" pid="34" name="x1ye=126">
    <vt:lpwstr>2vR938UIVL2aoo/pRRnKWo3/vfWnZaQcL2qStUrTln4qt+f8QaWiBAxGvs4CWa/7N+uPaqWN1Qn8quJxq8vNNz6zARbrXu3G6vQeEHrx2kpCbIKKxlr+4Xz6Pt6hLVQtQ9SPUV1PBCmyxwzbit9FWG4yOoTZTlFIc1oGlBvois9B7Bu+U2GkF5+b5EVlLbzv0y5TvrTdjCW2nBeMlPv5ADJhTaRqVs8h8D4DcOVhuHv5tOQHV/1/KluYEjUq0g1</vt:lpwstr>
  </property>
  <property fmtid="{D5CDD505-2E9C-101B-9397-08002B2CF9AE}" pid="35" name="x1ye=127">
    <vt:lpwstr>WjLQbUMvQG3HHjKZ8+Fr4Lt8i6qYFyjQhCr8zMVN6tbabNgFlAlS/z8jcHitFyqHN6VAvs9Hmf77DjDf7i7vEiOrzevOfIA9JFyEnoXJU8Esbf1Yi5vW/zm8//2ZEBsvr57TlmW/t8qePDIYF3VyTftyyXRIm2LXPFOIL4sq8SFqnupBG+Rj92nCIEHB//xuIX21ntAuq3FqOD2GmK0uDCuH+MDUEImrtI5sszljMcicza2TYPMBHFvoHxk3N70</vt:lpwstr>
  </property>
  <property fmtid="{D5CDD505-2E9C-101B-9397-08002B2CF9AE}" pid="36" name="x1ye=128">
    <vt:lpwstr>TPaEIfeyB+vxcDHJJgQgQ/2QlqTkaGtTdHbKmH7odzPcjmHfdxYLneWSCV4gNo6MFuIeAsfiRohNExG8R58nK7sTqmeb0AWNbHCWvHPrKlurZEQKaPPRt7VNjimd1ICOYc3h6o/aKCynejTk+3U5n8gpQWIHQLfimTnc6nfxTa1V6b5J0PY+XBs87dV0DZlm5aNlJJSYQKFqlFXOAncBWC0c2LyOJObZeZ+A5tEgjBc9tVqrRv01jAr+filgDrR</vt:lpwstr>
  </property>
  <property fmtid="{D5CDD505-2E9C-101B-9397-08002B2CF9AE}" pid="37" name="x1ye=129">
    <vt:lpwstr>oBvTDs1zZekEi3MiXalZP3MA+WnJCHlrcwVO5FP4/zqf7CtJJp9NElkPuENNSTTXRnT1gF2KhUApvQoO/l1V2z/cGefTnD0bFcTionfCafBSVrFuNQYeUUfMgN0ERhioHAx7TNtjWoKBzjZDhN1Xfci/9ViVWETXuK4VoldjDzYHfrfpCTsLe2pfRT2+p+E+DpQPz8c1OTL3UQHdtTEWtYK1N1MAHEMdPEam7QUNyzhXTlOOpvs/NC09gKQJlhz</vt:lpwstr>
  </property>
  <property fmtid="{D5CDD505-2E9C-101B-9397-08002B2CF9AE}" pid="38" name="x1ye=13">
    <vt:lpwstr>DGnbpiGfirmyz3njniSCXIPdDlrUyDYvAcwjc5jDYnFi1vNSL6keF4p7m0zoN4pPzIqDXExjnG28NCMzAWbn71i9F8qmZyFT7iGohi0wslMhozJdBggY6IgWRFFVouRbGhEnuwX87i9CoU/KjkYBTNtGeAvlaozmn2k+NciCxJxop4HImVdNQVFTJ4nFisxJ02S7QKXou/UqauM5m8XTp4iFIDe5WNWrhcbJwNcY4j0fg9sO/rirw7lFToBQ4Nd</vt:lpwstr>
  </property>
  <property fmtid="{D5CDD505-2E9C-101B-9397-08002B2CF9AE}" pid="39" name="x1ye=130">
    <vt:lpwstr>rJSLHyCjOp66wUkbdiwrhIBZLlRJUmC7cN7f62xuED901h7k3UcFE/Hnz1qEvUzmcxSugHct0p6Hq/6snqNSV3hc+1DRdXKKFprt3PoUMF0eVH9ThSQiWeaO7tyQMg4BsR5lTNSjBGnuFibK0ARlqLx1JlgW4hid2NNUXIrXQacOm7R3HWqs3jcqspd/X+hbZp49gQC2eN1G5spnv+x8VjnT+9g/exyKUSqCdQFhhBQ4rIN4+QcbCQs/tJ3PWWk</vt:lpwstr>
  </property>
  <property fmtid="{D5CDD505-2E9C-101B-9397-08002B2CF9AE}" pid="40" name="x1ye=131">
    <vt:lpwstr>6TbX+vQAYL/9DXrxuCXLPfH/xjL9nwOB5sAPc6vs7noEN29FJc/CUVBjwh2wPSN9CUfxh65feVbKdh8BCYrqh1ywgPo4fz5HunqoLMcHc4RXKWahIG63BVCZGlgjVMdN0Z0PaknI3pVes4T+2YvZHz9CGbsyNMKiC+HvLO2i9N47Ve4LOQORzhmkpECvIjUpztNZ0mu6O+n6KDpv2lxjaLOieDxLJ9hOhz9eIuD5nkkncRW/oaYfFj0AV8DDXAh</vt:lpwstr>
  </property>
  <property fmtid="{D5CDD505-2E9C-101B-9397-08002B2CF9AE}" pid="41" name="x1ye=132">
    <vt:lpwstr>5ODyOp+RF6Ubn/H8l/0N+3i95jmU/r0hvJCTiDcRTYTarGL1MFByztP+ak0Wa+7ZC72yDFQ8UdCV3tFNrYsxCMmFirT323DpTcYAMk2tX1VoJghLWW5AXOVJaEmmf6NxRkDeMCWs49e3x0NhmuyadIDR4VLngrXopzw8M0L27TBi+eMKTkT6LwK/hyK3I9MfG4YuPcWJjCNuJKE4TqLO7rAqZ5rP5udm3VBVQQl4jwI6Rjr4FoD++eQ9cDFAFj1</vt:lpwstr>
  </property>
  <property fmtid="{D5CDD505-2E9C-101B-9397-08002B2CF9AE}" pid="42" name="x1ye=133">
    <vt:lpwstr>6VHPBtx3nTmlz98ZNsbFCFDcyHP/9qKDSzAPrZHbCNgexlnqvN80G3/JQEXxORRQtSMUMGHSi8lKjcdsvWCkidSFLyDA5aENgvjBHC/23fh2DZ6cwNeCL3LQXb3HevmOKp9xrIKMueTpfF/KQw+zWyx/eiGb3yNajXvzPU4uVusvezmpofYkPQu0TiZcriRU96r+nJezC3AVFq6j+KjpvbElhIIouiADvggnw0Hgan+G9dw2rH/4GOCpJ1Ls3kL</vt:lpwstr>
  </property>
  <property fmtid="{D5CDD505-2E9C-101B-9397-08002B2CF9AE}" pid="43" name="x1ye=134">
    <vt:lpwstr>SLJRvQt/iUhHxdu6svp8SkXxiyQc7Z5a83rgvc/QqAIZ6zvCMSuBZvMJE88TntjfYzMb5KCUcTej4Nx4Ue7cWMcr9VoilzZ3HydFxjywAf0lvZjm7iQvomnKmlL9fnR4ufWVjNF4wlCGeQI5hZ4aIPm+8SBTYDqffUhtyNGhuvgDhlknY3GMIysVpv1vKMmP9VJVUj2CHBMPaZG2AnMk8jUElxgUrxzt/5HJGp8viyOUq8j9LiB0amp5mQwVhY6</vt:lpwstr>
  </property>
  <property fmtid="{D5CDD505-2E9C-101B-9397-08002B2CF9AE}" pid="44" name="x1ye=135">
    <vt:lpwstr>lax70SPw0TIhELZQW+jtm2DHfOpRt4oajCcZ7FmWlrmC5gxbsRKI0qYJrLxkJjYJhXdNf4Mjq7QQS1Sdf9EHjYRBx4AZzTsLjpGWhvkf6DWDOajzm9RxQ0Cbf/sZZ8B4g9ejjXiL4ZeHTMCoaiSxTmql1NNdtDjDQlIUztBC4cBtOIpxi3a9RqdswD6EajODi8sfsVPcIxt5PJPeL2KlrepEw7+nry8IAuOgl3QHAYM8GvOBCYNX2CuTrh99ExV</vt:lpwstr>
  </property>
  <property fmtid="{D5CDD505-2E9C-101B-9397-08002B2CF9AE}" pid="45" name="x1ye=136">
    <vt:lpwstr>bghE+6rCqzR5VFHN58DtNWxM5qOFGbfEOsT+Gr5DSGv+/h6ssFlMAdzSUUg237JwNXdkwl9fua5wFMGhpfUSgVLZotRyiBs2s21P+EWJswp9U6QTXJsuE9v69EIE40kNBWkt2UdaNvYSiJAPD9XlsvWG8xXlTQbiZgDUoLZMvysIQ3ZHFOfX31o1+gZR5t/xWsrGq84E+w4L33WmaTH6RTDQHYXzXZJvBjAhoPizw3gEH0BFzSWekiOqgyLYQoG</vt:lpwstr>
  </property>
  <property fmtid="{D5CDD505-2E9C-101B-9397-08002B2CF9AE}" pid="46" name="x1ye=137">
    <vt:lpwstr>IW1WgWIR+kPQLBnmceeXSzd8NLRfS6R3JccK8PzAPpAMs7yLMxIsngwkbzRYs01bNRncBl6OK4OiuzUluocIOaCSbFYcyWEsABYdxOFdh3X24b1+/iZm6o5Ck+EAyi6R/IeK+VazeO6JW4AKMsHNAO5xt7pzFl2AGzQlTX0ahPodtVdAm3E63HiHQmGVNNdMcVWmmtDFZp7mep3LcEaZlo0Fc1twYiMrk/njaKZfz+XV6yca6pwfPqJMCgnjLWH</vt:lpwstr>
  </property>
  <property fmtid="{D5CDD505-2E9C-101B-9397-08002B2CF9AE}" pid="47" name="x1ye=138">
    <vt:lpwstr>4XZrpAnGPgr5NLB/7OXAAqMKq0s2O/8GZGbiSyw4m7XwbVO7QRDkfG82wRVUpzjR40DZbLKMpsI3W/MS2b1Eaae7+33L2JMWkMwSBX8fgotIBYY5NVLwcfRhopeilrZI/KvmQ75Rf4wM7gnsVlX2DPxE7RAXYM9zhUO3kuakdDTMtTvrRERNDatW4uyQ+NttrWSQwXPeXdQmT0i0eeLsRFy7d0aEgAzoNqAflY+Q4x/TRSuVzUVZ/1U+s7NmZ4Z</vt:lpwstr>
  </property>
  <property fmtid="{D5CDD505-2E9C-101B-9397-08002B2CF9AE}" pid="48" name="x1ye=139">
    <vt:lpwstr>Nucq99wD5fazzYUYwfhk0QmhDfnzPqCggJyvHvS3baXZvpGBd8MLF082LLVdPPdx7dteR2sByWRMNlasCY+oOGxkvgYqcMcuutTxDBrpsE2oUehSDt3HpmMglO/3vOpaGGaHU+yGR3XW+WS09OXklnRAuy6CJEyK9g2SRWkgqLZmhWrkLqrH08zyEtXeoLPBL2IQJFlmUrhxzmcxMogyciBMTmDj3+5zdX0MZht4xZUEAcGD1xcjZpqrc+DDCo7</vt:lpwstr>
  </property>
  <property fmtid="{D5CDD505-2E9C-101B-9397-08002B2CF9AE}" pid="49" name="x1ye=14">
    <vt:lpwstr>yaNbfplPsnA5ZdrLbxsiichN60f7guUvV6H5XDClKV++AKqOXlVc94C+kUayNKIavipT+jSiEye3AqC0dBkNFk34j6Wgb0E6e7aF+eOcGPFR2CZ5CfS1/gNv4AiQ5FZzx8MESyOo6gwutCUzbVKZCAlcBMo2zWoBDkkY5edhFvixUx9RHum+V2Zwrx13DeKpy0yI0oisgdqXoWlJ9hglebQXCLXS4B2k6TF7HG+iPTCwwVxxTou4VpvWHfomTeh</vt:lpwstr>
  </property>
  <property fmtid="{D5CDD505-2E9C-101B-9397-08002B2CF9AE}" pid="50" name="x1ye=140">
    <vt:lpwstr>KOG9RWdz9UvWhEXOHMCnvdG1kbf5XdGLUE+rMyr4YpNaY3w7F/O8xnpB+QDg8BnCn9TYGOUhMOG1L5rjRGld9LTNtNwLGL8AV8J4WqqNmP0+xRhC/+6iU83NT0VTxAhpCgtEsonfwj9JgoERdQUFEhChL5kPuNulX9qX7bMuNPzu5f4wBHrPrehDtJJgOM5dhlqikRjsN37hCjkljoOm4YlVjvobsKdLZn0mNSxd+dZ5N5S3JgQY+VzrcxF1lAz</vt:lpwstr>
  </property>
  <property fmtid="{D5CDD505-2E9C-101B-9397-08002B2CF9AE}" pid="51" name="x1ye=141">
    <vt:lpwstr>ieSY3l5ibN65PUfqOigFEr2HRHwTSc/1hWCUyvsxb9k6zQvDJwC3hMInmnWbaoYzz+5QLfuR4yV88+PDDq1zPFA2NnXmqDSw7qAvGy6YyFuh0XhK9F6CTNurf9YMod4zgDwpU/HSvgqg+adYFSswwEQk9Td7LubakMLr/PdTo4xFqoT866oT2c37cNYxCKOqZc3pbLHVqgWc9Vmlc+s3mt7rniwGCLSdYHfaqDGH4srkxPXAQzItgsrgqFFhb77</vt:lpwstr>
  </property>
  <property fmtid="{D5CDD505-2E9C-101B-9397-08002B2CF9AE}" pid="52" name="x1ye=142">
    <vt:lpwstr>c2ysLatnb0+36w1Z2Gcz94gTT9Prl97lP7bqlHBKnQN0K8rrp5FwflvJJR+vK4DJ4vCnV4SKq3layW9P64ZPKoq4bKZRRF6mM470+ViuEdKziS87J0PbT9BvgDHKOJKbpWQEqgf2+0xSNrdC5T9dkBufgxsPBAcq2PfhkJ0liKWiRkxW3Y55p8BJH8niQ8xNhZQSb0VB+OSIm/4e9T42Qr7EpVkBjvxVMtvMEvCscwR57rayVw+78XLewfWOHSH</vt:lpwstr>
  </property>
  <property fmtid="{D5CDD505-2E9C-101B-9397-08002B2CF9AE}" pid="53" name="x1ye=143">
    <vt:lpwstr>np3sH74ID2kLTzO+5SLachJtUmVGSHLoe93hropX/iqU8AIhWBx97c5dnk93RZChA1mX9oiPj6eKFj1pvZabMogjQNCvfGsza9FAStQF1GY2S/cbd+PS291IRnSFQgJu22ceGkvPHpHVE3n8I794pWYiOoLCia+5NKgOJj0ILNJeXFU2jdYwY/+Sn1Fk7dpmMwDMz/i/ORis+1QWoJYEAAtqJXEnju4svgj1vC6/u8/DixAlcyNAAA=</vt:lpwstr>
  </property>
  <property fmtid="{D5CDD505-2E9C-101B-9397-08002B2CF9AE}" pid="54" name="x1ye=15">
    <vt:lpwstr>1tBV6P5zchmgwQPP0til8Wrnowlf5ArwXF03LJU7wTgcwl7lZqa5VW5zwFRpBAli2U4XYj4bOf2rSAqE8vyZLzhsNaeK9TckuvQJOwF94BYRUMdGtgWK6cfX6OsdCExA30SYRVdjSJa9nFdbY7gGUP0MCNyjlEf5QN7uhYAWkFPt9+F3neRZ62Na4VIqfsGk4SbR14VsYaf4Aa+BbY7/QEWV+s7bOPho2weZ1E2uKtBd94sC8NgEXbpDNy9UjhB</vt:lpwstr>
  </property>
  <property fmtid="{D5CDD505-2E9C-101B-9397-08002B2CF9AE}" pid="55" name="x1ye=16">
    <vt:lpwstr>kOGQCFrYnszVticcC2x+rYupsQYztXUlhd4zQG2TlqxWaI5HorpLfg32gc/KQ+vj8WKZuqUtIwa7HRhcYcaEv+RVayTRAJdGmoWx/lQ8EKnfINnA3T4Oa0Ntpl644fWzwyhD3ICIiuQrOaULSXCs3pecyHej5hUJo6Jo/XMBaK1PmTZg89jHNQA5U81euBb7N5BJF+199+1XtRqM4PfCoi2UfpQSTm/oN0a1DO2Ct00fPHFDFvC/akD711qF6QS</vt:lpwstr>
  </property>
  <property fmtid="{D5CDD505-2E9C-101B-9397-08002B2CF9AE}" pid="56" name="x1ye=17">
    <vt:lpwstr>cbWau2lBLUJiItzAbtv/RApzBokxx6nRFfpfheA2Kj+4QHlxTQKrusaW4p5a+ajTqjRZnLS58UsKtELgL5SDdBi0TeVhhYyAPXHuDvbtGvSAmnhw1eu+zmg5OIL+iwWsRs8Dtc43Bd2L1WUiuN1Ls2ZWTiCVw8jtLxbzodZiuvtFp0z76kwySSy707A/ZxSe5zPu7PxJTM+UnwjAfkLEajheM/rUDyWeL1vS1AApYcOZSTLsZ+FUkg/3cmXm9Uk</vt:lpwstr>
  </property>
  <property fmtid="{D5CDD505-2E9C-101B-9397-08002B2CF9AE}" pid="57" name="x1ye=18">
    <vt:lpwstr>eaC1zuENIQDz4W6P44rgUBs7X26JUA+6cAMdA13yrMeIvNWgTFkSyBoYdscu7pLGyeWVHeNaz22+ZZTBSpnhYZQdZtNn5CMX9sK+8LIg9FlG1HM8s0lbEr8qlPHjv5+PlQn/13L8fw/ZJd1eB8AoMHpPdrBtR+xEkxWdJyqZ60y2hhbAL7JMK+avVbf+lgFACoYix1NAz/E/F8kYtLO474N+euRVPFsOSqMhaL2XuxYgFqvZrfSzEsuxalIA1NZ</vt:lpwstr>
  </property>
  <property fmtid="{D5CDD505-2E9C-101B-9397-08002B2CF9AE}" pid="58" name="x1ye=19">
    <vt:lpwstr>GWoE+S4Ngid0ld1ZdTIrt1I9qTWdLKDKqwWKWvxaW/10bx368PAqBWKjEFPod69CFZjcDXvCkOk86tcm7KFBYc1S/cZthOoghc+efmyqw1S7ItlUqYiY5YHDfeXbtgnSIsHKT4Fg9iWUbZUFUTHdwZphNcHffchXzQ0qVM925KN+xxduxhJheQpgt0I2lhsOCUS+2yYOkq/Xl1LGU01SA1vQVON31DiI2B083D0NVhlZGbEn89gCWCRluHAALgZ</vt:lpwstr>
  </property>
  <property fmtid="{D5CDD505-2E9C-101B-9397-08002B2CF9AE}" pid="59" name="x1ye=2">
    <vt:lpwstr>P8+jgkh4SEKEAty2csJbRe/hLJT8/HkaGodBxLOS5z/XlAtg16IVnSowAr9xATvG9C0M2ONs3wAmJCisdn8V5ZHGMQVS4fja3CKuf4mmORUCqtiACmpHd7CmmU3vNRWQidMsJEyJukogzFmkh5mB3FXyfEaITluVdCN8pfCNrWjV3XrPwom99AOnyQurCLVAklta04rEPN28yx3w5isnZQ5wsvYbth8DXWU6VesnNpEvOotGkLMIKfibI/b2hr9</vt:lpwstr>
  </property>
  <property fmtid="{D5CDD505-2E9C-101B-9397-08002B2CF9AE}" pid="60" name="x1ye=20">
    <vt:lpwstr>U+e5OAypD7+9ao2GiwbAii4v+3K38mOxeESkVZ4+P3gGOARRHaeNGF00I3ucgncSbkVwATqkkVpB3R+2kd0o4ZHpLapNnNgBxyq4otaOOpx5zFWg8HrD7o1AyrHPzyCaI3Yx7RWqiQeVKIBwO2XX4dfEh3Vd7qCEglXm2Kl3cJItcaMhn/GAKf7aHA36IEjrFHr96VrKEG5I0fVZOTYvDY7b/jAv/4M9wMzL/m29+WugIHYomvQI803oqoJgA8g</vt:lpwstr>
  </property>
  <property fmtid="{D5CDD505-2E9C-101B-9397-08002B2CF9AE}" pid="61" name="x1ye=21">
    <vt:lpwstr>d3mOn54Hns+ryB2CwwBfMoF+5AC4yZ+CTsScEp6sB5BT5ImDqvyssUkBmKL6svLRLF3HkEmFGII3pR9SpVJCATHm+LSGcRVt+AJ77QRZBbIzVvzpG3Et/vxG/s67UM+SXH75HHCdcrl/oNoU3RqYvxAJQav50IlPSL4GShJ58+U2Jt+5TOS06rdF3WGvTvLCrkgoWVD1Zka7fxvzQAlucYT2BFYqwvivzRnRzXWkESrJb/vNSZ47DjaGW8mD+jC</vt:lpwstr>
  </property>
  <property fmtid="{D5CDD505-2E9C-101B-9397-08002B2CF9AE}" pid="62" name="x1ye=22">
    <vt:lpwstr>/GoSQ7SyaxeQFGMsudosJ3lH/9u4wF7kc1zzSKxBrp+QSU2Nb1FimWBUPtNu/fDPlkYYiEWtuun11P9bz85mpKli2Micu9ZpmZfrBXYSbVw7A3UZAbi2OJbiu5HLIlAHKu+TGybdIU5Rshr3ze+N6d2fWo+kgqA8XsWvZbtdzjtu1+FuY0DHUB/SMKAerjxsds6gPMx2l8qJ9O4ccHayP+tMBCtcbqTU69V96sHZhYP4lLttCBPXhO6XZmsZxTt</vt:lpwstr>
  </property>
  <property fmtid="{D5CDD505-2E9C-101B-9397-08002B2CF9AE}" pid="63" name="x1ye=23">
    <vt:lpwstr>xzzXgN60mnFf8/XrvSxYGpDdrUv9ZMkSYjTdv6A4nfbDDG3g9xPRqDk0cibo4A/+62yFunoMej7qzKReZ7ZtlMa52gll1kp6e4JDh5Ltr5vsH8d0YpNwLEQGpqBgN5564jeygitVd9SPM4Rmrm6bUYRAH+CSG2uezaLVTEOV+5H7uYKFC/J1wIs7HHP22dgnxXFBSbeuymGIVOojP1CzY+b7F6jaYeoayCZYdoyXWCOsHYBs7NxjOV6ayt6vmSa</vt:lpwstr>
  </property>
  <property fmtid="{D5CDD505-2E9C-101B-9397-08002B2CF9AE}" pid="64" name="x1ye=24">
    <vt:lpwstr>l5vqHefXLdujsKUDa/mS+bIGnvanUno6r6IWuA+e5Hpv9zerNalae9K1w3y7TtTmYZoJ/Xem15mSrSc6nCStRddftV+OH37cZhnZcOlQPcRYB8O4HpA03TcPQObsAURUD6VjHr9aGvTZZXmzuWuJXPGMbgepkOWDVdD50YuLAgL7EzQYfm2qvKQ/BouNjtPuii6BA+Ys5Y74gX/Z4hv17Fcv9HMag9/quxV7KzX/0XW0F75OsO2GykS3h4sq+sk</vt:lpwstr>
  </property>
  <property fmtid="{D5CDD505-2E9C-101B-9397-08002B2CF9AE}" pid="65" name="x1ye=25">
    <vt:lpwstr>4US5hjaMelbhRGDUzVMAlNgzUbk7p7iZCkql90lqr1oSOkyHVTLW0kUiKQXliJUgX2HKOgcp+ghcyLBwGG4rKG3cJPpy6VkOqtTnbPODLQAEGZ3g3i2oT0UCe5mbYDgqg9lK+QzMqpgT95WM6+VhjHuXuKiX/FQM3sJKnEqIElAdAjyF7UD26Z55jwywWXxH2WbekoTlTB2dR9VqwzLhxPZbPxolBYNKc54Mnbdki+9RfG1k7G3ziiIW3tLTXFl</vt:lpwstr>
  </property>
  <property fmtid="{D5CDD505-2E9C-101B-9397-08002B2CF9AE}" pid="66" name="x1ye=26">
    <vt:lpwstr>9ZE+qhjYNapkGz72NWtQsFskpzOjK6tRV3orHJX7mQjCPfgoHmiBFhSv0cuoQhRNG3XXE2//kmgKJJA3De5322AgFxFOCmsdzMRUgsIyGWMZ9QhOBjKstm5bzkiLEg7EhoeHniRntvL/oQ5TX0XegXOJn5B0XU1PrllzaZsMQMJAYR0iHznZlh2Bj9VJdf6Tgaj3cHDKepCdiiAgIc19G8t6nBRbea9pb6qi4bvblW20kz/qcV1e/b6nd9Q1izB</vt:lpwstr>
  </property>
  <property fmtid="{D5CDD505-2E9C-101B-9397-08002B2CF9AE}" pid="67" name="x1ye=27">
    <vt:lpwstr>0ozvXOweq00Z4XFYj8jAPcaYHfGAh+DOXXejp/EHQNs7zIYO5PlaxUOTO3RL7SlPIg/ClyoXbVpc/PlxxUz4Nxmul/zs2F9/olvmyxIkgAYTSbfw2ybz9l8l32/DWpMwPTtZWycnqchKfOijJxXdfVr6wnSQ+RsNoTe4Nj316pII2jtQcX7mOw4UzDSC+mK0NL6xvLoEyJZHMBee0/BO1HZcGTKdX0jhv5Wg5E0doNFd+7iM8fLylAVjlXvbPxJ</vt:lpwstr>
  </property>
  <property fmtid="{D5CDD505-2E9C-101B-9397-08002B2CF9AE}" pid="68" name="x1ye=28">
    <vt:lpwstr>/fnlJskqv6DzYUVlNq6BBuzfuTFaWIvryOJFS4LN2IsptEllDw0jQ18JM8Kx5K36cXf3ZdAFJICNC1yxwbnrriyeRvKX2Y1hFAP1cUzXIaSMHZ3COgXIqACHQ8ty2/XdB+GoA7FEFcazfI3rH3FNdC1t+bRDx/hhf+juhXzXSdx25rX4UBccJazxwlkrds1Yla2VR72qg73kL8DmKN82G5FiypboMTrdxSfqGtIC71elCtY3mn1PUtPUVFHfRqf</vt:lpwstr>
  </property>
  <property fmtid="{D5CDD505-2E9C-101B-9397-08002B2CF9AE}" pid="69" name="x1ye=29">
    <vt:lpwstr>tUH2YX5zdFyEp8hkJX6/ekxs5vELwS+2/U6DrFhORfv5AViDDcrUoX90mwh+Oc/px9lH5Ts9JnrzmwpMTJK8P9EF9SEiAUdgIqITga8E6M0/JbFhIcTQ1ys2wR83jBNzRXzd9x5egTgcBRW1Us40hfhGqI0PA9r8U1vg2HIpPo+vE/ITL4iM/+Gefq1G4USmD7d5n04tSgw4AZm6jbTKdb9Jgs4Ndai9/v5t6khWtV29d37T+oyBn6ZDSlg/sWz</vt:lpwstr>
  </property>
  <property fmtid="{D5CDD505-2E9C-101B-9397-08002B2CF9AE}" pid="70" name="x1ye=3">
    <vt:lpwstr>dxMCUR7dPeH3Lj0cIBHbqnSzT6ClvMscVEqevk+KHn6g6x4tXRYaXAqJCsZylgcT4234DxZSvl8QVNhaCAC9eUOSE5T+51TPKKTlECwv5kX6yYoG74/bUqricwNGHksW0BL8tPDqpONgqDGI/mSnWVZWQzyz9FG4eCgduAQ2yN0nINZWk9di1mUqemcW5Okhwid1qKaU/SuVRa6tTaN6dt6AsxJjU1Mu+Maj9dwBltE2bmq0xmbTM1mQA/96Ggs</vt:lpwstr>
  </property>
  <property fmtid="{D5CDD505-2E9C-101B-9397-08002B2CF9AE}" pid="71" name="x1ye=30">
    <vt:lpwstr>DM5X5fKOm0gMgcDPTfp5bXZbyyvKb3x9ZdeW9BKN493cAcUmBXM5OnuA/IhAqXEi+1SqVo5pPhHm/KaQWmE4TdTcA0o6DlOtWhfTBk2kZC3Lf8PSeDe4/KbnQt15yjfaeIv3CCN1UE9zf7Bl3PT2Z/fgIqePMVKoWor9jOkS23Eo6P9kFEoj7hEVRuWQu4pL5xuR3CH/GVI9wfEf+bx/9zVoSpBbvw5jQ//7FvS2wTz8xNyCGreBLNQhpyCxI6J</vt:lpwstr>
  </property>
  <property fmtid="{D5CDD505-2E9C-101B-9397-08002B2CF9AE}" pid="72" name="x1ye=31">
    <vt:lpwstr>cqdcnNj2RQp5VdE2A5kH4U60S/PI476kc9fnhS69uGiMYEM8qfWZcTU/IBrzlZYBnv89g1VZicw2E7REib/kLeko0JsPbzZwztEv0N28Y156UjbUXCG0QHfxKbebvIxAOniLJGkY1vQjx3zK+yhjpCsP0oR0ztFqgt8AGeDMTAfL/+d6sxoGHa5hu/1GuOxlJKJWFnUHEroeFjkfSLV2V7O6Y7MJgJmAbz/QGtpLJzI9sJuReophzXLGz9zh1LK</vt:lpwstr>
  </property>
  <property fmtid="{D5CDD505-2E9C-101B-9397-08002B2CF9AE}" pid="73" name="x1ye=32">
    <vt:lpwstr>DCrAlcceSJOQYcgcPfwlEeD8KHfJsb+TzqwMmKCmwj9Nj1SLmroXWPQ/Hvo9wK+IPLeyrphnKhnwr0aYJGYx7oRIq5+pP8gIcWk+jyDgs3hU0piDdBkc4VCLw0miuIDuQfFP8HkxTdPksqGHhYNcAK3wQ79tElrRctC2rPHoxIS9GRg3e4w74JpXhMCOrOtFIKVsZrx4lYu75qHyzLO3e82blDrKkRUZqGwq4c/2mFfl53ChdjeiSgqs00PLMl3</vt:lpwstr>
  </property>
  <property fmtid="{D5CDD505-2E9C-101B-9397-08002B2CF9AE}" pid="74" name="x1ye=33">
    <vt:lpwstr>F+0HW0WoHU7cR9/buLglj+xmnjZ0L5NbWDQXIcPRIdPvqIOgwcG9UJ+y3z+fLe8P2bqElJr4pohQbob1CvlwMyvZ3gmmtONXSQyGF0XTUOF51YdJ4h259kTyKIsVZlkxxZEaegiqv0LCksEBg5RMA/tFx7tsACpkUNkfxFQz7iqCcqBJv3ZMzhKhgax8eM4YCtUmzuDaalENfi0oHKh/bqLrp+OmuY9j91RFpdRRq8IszHNhIxH468eAT8rFoMk</vt:lpwstr>
  </property>
  <property fmtid="{D5CDD505-2E9C-101B-9397-08002B2CF9AE}" pid="75" name="x1ye=34">
    <vt:lpwstr>UvagcO6TUwVH4N4HAnnVIc2q9BWIhXx2Tc0YT02BNAVDKmXxS739sjndN0gEM7U81m/EXFjoQcKKPBWx0LYnsAr46KZJsmrTyB74JapXoBq8aPDx5O2y3esgUex6jRtPQNy9iETHwevI/oxiARHnEEEdcIcESrdTt+v6mZwXStaI8bhYbyLV8f7DORVZNlA4snKHaYLp+A2UFeQiV8yqdqpC0GObsmvgfBGU5UyytkfpOvhDdZiIZuaUn0NXlF0</vt:lpwstr>
  </property>
  <property fmtid="{D5CDD505-2E9C-101B-9397-08002B2CF9AE}" pid="76" name="x1ye=35">
    <vt:lpwstr>QfSegWJB7fCe+ZEngW0lF/33ZdJZbTG5xdhPmr7SbsK2r/a+P/WCdk68wAnJq0n0biU6cUyluor8cl1HZZ1mgMBUoYut/5TGkhROonbkYxRblWwA+FzRAWnGX1l0o23ctDYN0lVHsuLYEkMNKIDKhLrzbwtGblUd3S97UiC1C3IPA10Iq4oBVOFg9/djacf3O2jYjj18q0fB9QEHvayVW8xj8OXQ8WMlgkGR2R8wgzrgn4QNWgNirKpaN2E4gds</vt:lpwstr>
  </property>
  <property fmtid="{D5CDD505-2E9C-101B-9397-08002B2CF9AE}" pid="77" name="x1ye=36">
    <vt:lpwstr>/nOk9omkHb5NGbBj4rdyjDSjnCn/1aKkdyTCyJ5vLjj6EpOnLpO11O1ppNz0DgG/MCXJbpDWbMLkpaQHQTVbFH/bdnC3Qud7K4Umkc82MFLAFWFxDoxMcOS7Lm9drtwMvFqH740oXEhm0T5ffnJ+r66GrRSRfhdoD7r0j1X64wAEgDi5DJUszdthQjrfvhJZYZn1jOtNfrLMQtpQUGLFiZNUATkg7RrTYveGfA042dHYn/iKWI9xvxFJ37xQxmH</vt:lpwstr>
  </property>
  <property fmtid="{D5CDD505-2E9C-101B-9397-08002B2CF9AE}" pid="78" name="x1ye=37">
    <vt:lpwstr>+K+8XRd9VuginOCJr2mhwfshn0/dwGVO9LwEp4SkycKOLjFdIAUSqk6Ivu522Ry8PRlzpBXVlH3tH7fbhdS7sgY2rm13b5+CogUknB56+wy9Iki79AlJrB4bnhqVsik5Qs1muPuwVvwW/oQPR1oHczH3mCWMhnqDyeED2VqgQf0JY5lyhIpWND1WQSCmf89U68m9yvuJ2WFw2mlGnGMStW96sqZxjLn+t9P1kyiewqRtO+lT1vQxgbdr7rPNH7p</vt:lpwstr>
  </property>
  <property fmtid="{D5CDD505-2E9C-101B-9397-08002B2CF9AE}" pid="79" name="x1ye=38">
    <vt:lpwstr>dcTBPTuRqs8GH2Jr+gEn7YC7rZZFWrj4CwoYA2dhg4FxqiHjW06PnFW98wnqq2Doy2D3pkj3jSJI6bjjZZ9Zd1z8vxDj5mj/mddGJi8x2lCNO1zeDtuAUNV6ynvL/wYegR0jZvFZ7VnFfGcvZx75wL+0bbui8xjrIXYSkEABELRK08Ekn8s82ErOG1K2ippnLO0T27nwMBd93eySRtAJTkEye22cctusuBAK1O7lh2et4dhaLCewoT/CM5w5gbo</vt:lpwstr>
  </property>
  <property fmtid="{D5CDD505-2E9C-101B-9397-08002B2CF9AE}" pid="80" name="x1ye=39">
    <vt:lpwstr>FwNyPcjKTuCjJQtglV5fiOr//9R1LcQnKv9sim+gYsMcN9JuYGbHNiMUUxukAq0MuAWxYnqUKwcXLATtnImolwE1fXkp9Kf4ZXZfIyzYKF5oDQfCy+n7hgu8crbeT2yBPiCqu05YawQcefMb8TjmFSqYmQGtUpikLGwdorCQB4QUTPDy9sq/cfBrc8j+DRXn99aZ9pZc8OocNFQdn2w2FiN8DXV/HZipZn8zD1lIH1AP7LimuUo5MaVcS9z/XA5</vt:lpwstr>
  </property>
  <property fmtid="{D5CDD505-2E9C-101B-9397-08002B2CF9AE}" pid="81" name="x1ye=4">
    <vt:lpwstr>F51rUIDUfkYxea3PIk8zKSxUkMxs3gzo0bayHWD7MacFycZzrCJtPm+mZy7PF/0jE1zGUcUii5uPDUiNJAHnumobxAlK/GWvpFapPiqXTQ/Tzs04jg4SdDhQgtjLfDioCVbCA5uL31nJMSv1cp2EKpHeHzKr2E8UaIN7Zdf3FD9HRR6+/Vz9msK5iHkchNgTx2EzU3hGn/D7KTdpCCOEoXjitqbmZ0A+gquAAU5S9dhZydgzQnGUcTnkkMRIbeq</vt:lpwstr>
  </property>
  <property fmtid="{D5CDD505-2E9C-101B-9397-08002B2CF9AE}" pid="82" name="x1ye=40">
    <vt:lpwstr>6HXE/fNyiKagahIsctUsq0DkdQylffU74xOMYRIfd0UNwSUinVf/jo2ybI7djsnfNMnBBCsjRG8FkRpi4saU+bmEFCd00Tpq2+L6uWhVU96nnWC9hAEqQgdcWU/HTHj0vpAGpTebwGTUGiXYuWxSe8kr9ZnB+ODG0wZKtwcGIPfpfkfsl7l0Mv4cCqmgATvKGgEkad9NLLYtFSu4J6KwgFG5MppGqudHkYmygAyR4gNsyaHsRzqQ5TKsMeSRCnM</vt:lpwstr>
  </property>
  <property fmtid="{D5CDD505-2E9C-101B-9397-08002B2CF9AE}" pid="83" name="x1ye=41">
    <vt:lpwstr>5Hal7eTBA31LcZ51sq2dZLhPwnxwH9K+nZimFuW4mbyKwuA0IgHEmo26Pw+Na5wlezs/kJJR1yECpAeN20bZ7WUQkQKnHaZBGfCv410MLdOo7iPDvlXbpwPLEYt/hJ+ieyXXQzk0sT9MEmgmV7Td/Pl7gavwLmNWvFYeTz/eHD371OyxMWk84rwFeOLVre2jeEPUCIfnI+dH3HA4ZWP5mFVjyjrKiXXhYWUSGSJC/0MDCR7dL/FwLXNQrOX0VNh</vt:lpwstr>
  </property>
  <property fmtid="{D5CDD505-2E9C-101B-9397-08002B2CF9AE}" pid="84" name="x1ye=42">
    <vt:lpwstr>3WmXP/CkwUPOYCq0SJCwPeK2b0dfom++OASkYTqcSHnGMYV+eD7fK2SGZCSscZvEICAvJ37LgFPwy5Flo95+vcGL5lLVjQ10sI6eTMhNrfijLd1wwHquumYM33OTgArCzZzOsJnWVuyN0ztwf1zKjt2z9P/34luLdBM/7slc7vtLXIIK7hyLlYUIImXLzy4Xi+xESdMnTtFwtAZKXrjzSiXy1EI7NdnEThTdGA6n4dc2T6Gfz24kysx59OmzIwo</vt:lpwstr>
  </property>
  <property fmtid="{D5CDD505-2E9C-101B-9397-08002B2CF9AE}" pid="85" name="x1ye=43">
    <vt:lpwstr>yBIp5XFSt6z/Q6DGw39SEiZ6+/QL86qz5cC4NpIgh8w1bdtkPWdh3OK5Yg9AI6SX6+qfgt8/em/J0s0SfvxB3CqTbT3opWp0geGh4ZFhxsKlaLPUxh+Nj+ja37aVO/ZT6ta1o9tvhKmbGuvGhf6ELUWj5zMl/7Rg1IZnW/C++L5fIJVuD7R4rOBx48W+/aiJPt9aGcOfjlc7bvgeJJkntu95Rm1k1mhCVPsG991HbeqX3oZpE1F3NdUfPKCNcNE</vt:lpwstr>
  </property>
  <property fmtid="{D5CDD505-2E9C-101B-9397-08002B2CF9AE}" pid="86" name="x1ye=44">
    <vt:lpwstr>4BKVN0F8maFXE/CS1+EDbcXcM/t0gJNuOGVaQxFb3ZLHtqTZiarbaMtPBxZrkgyLjdZjta9a/zN+wb36RjpHU97gy8pXuEd9UdDhOO/osOCEOXeJ514T3e8noeyP690QiF3lCsFkXEfVIxmqIhAw3hQSHJ2qHP6AQrVIFZREKFqvbwGnCJp1o3Rn1bpE7Yexdp/7zRm6ZIhXzmsUD2POtp9H4hFV+J8oNPZQn0rOvac6ReIXIEtXq74D8yRDugh</vt:lpwstr>
  </property>
  <property fmtid="{D5CDD505-2E9C-101B-9397-08002B2CF9AE}" pid="87" name="x1ye=45">
    <vt:lpwstr>U2SIFyxhRuZxqprldOZecgdzuuqBCjRwukohuKrvZowdTQNMNXVWV74se2Il1JNVyjSEZGt/w2WECikmEbpXTPuOUNXvEiIli4KHCUvFosL3BS8a7mZT3OwW1aIb3SvtWzN29gj6+vZxTQT9ikq1yHH+jDfr1xHwlY705J0Ivr+N1pF6Hn4xOw2CZ5KKKUgN/qrX+7XmiA1YmftPcOaHN1MlxZa7jDr08ondVsJHYa6Yhsywj3eNtYoPyuJatgu</vt:lpwstr>
  </property>
  <property fmtid="{D5CDD505-2E9C-101B-9397-08002B2CF9AE}" pid="88" name="x1ye=46">
    <vt:lpwstr>yPzCGNKxbUDXDFd0ChqL62ww9G3kk36Su8Hkpr6ALk4ODSzUUsRAeBJ3aC9o+3+N6ZaCjQs4uoj5KNddtk+e7b9ODkC37Bs3UW5qR8ZbhQO7ubYzKWxHVrRvdM1ajDC3MdE9kHpXLaVsqTu+ccoY1U2h/IIsniZ8EWDHmleyz5O+hPOexzmYZZsjHXHmYBDUE+FXe3GIJ9rqvfH27nn5ECzUZ7BDfNmtPBw6P6yrWx0mT56veJ5REzv05PidpRu</vt:lpwstr>
  </property>
  <property fmtid="{D5CDD505-2E9C-101B-9397-08002B2CF9AE}" pid="89" name="x1ye=47">
    <vt:lpwstr>DP1a+moYgzoqw+xoWhhwQHtSEBoqtFceiInSXsS2H1Z+ad43y1HYqMrxt9X21sYviIyeej94iP+PvSJu1ouxISfI5D2y5RVVc+IrSVnXr93VbIJG+alDHyf7acTJI+W+2IqxOI0NCch0dd/3ceiDKKdcav4cdVnwe+9pW0sXbARhHr6Pjf2O17007TBQyILtynzztxtks87Li9ENKBHbIlwi9Xc1AnmnvBNnfPPlRKDj32eivLxZJZlqzZjIZ/O</vt:lpwstr>
  </property>
  <property fmtid="{D5CDD505-2E9C-101B-9397-08002B2CF9AE}" pid="90" name="x1ye=48">
    <vt:lpwstr>ezx2uTL7Dvjm8ilH972cyL0/qQtzK72FkiG8W/d8yjWx4CcEeQvGsv/9TYgKDVUoFj9jIk8npduCA3l/SRHFAxIfJyT4VyAWwmMUXVhzRMpw3MpXiGolb07iLRpiVM9g8AsWkFf3GfQia4Nh6fjMh3axunayNXwOsdartJy4wwITInpKzWykWhwCPCdPJwsueTIfzhhUJGgEusSSLDLBo6cVrrQjBJwCBzgWe9+bd8olcOysG+JloKu+eoxsOJH</vt:lpwstr>
  </property>
  <property fmtid="{D5CDD505-2E9C-101B-9397-08002B2CF9AE}" pid="91" name="x1ye=49">
    <vt:lpwstr>Edt4kEYQBygrqbxgV9Qmn2ER2jt/eiYqm8TIhpKFc189WfvW1/7DUfzY6G3wIPeBxGbV9FA02Dr/mG0FiO1hI7eVZ3HFfdF+o9NrN767OTRsvJd7xLfuMp4R3ybSwxicemqPN+LCPJBDfooYCKQqJb172bAcLrFe5iygoNmb8wPqgvyWqGvK3A6FIB7mpWdHel/gKOLxuRygdxWcDTmRQW49v9YZyUX/UVPFpYwJ5+wMX0/iazvpVQwG48x5W1p</vt:lpwstr>
  </property>
  <property fmtid="{D5CDD505-2E9C-101B-9397-08002B2CF9AE}" pid="92" name="x1ye=5">
    <vt:lpwstr>4eCE66xI8VTgB1lGunDY6HWvccAiq1E/zrfcW8mJu8JC7ODsDRjh3bcYqP+bOQlu5Ol1EcwULq1sJiap6zbm62qDYuML9MY1QAQz3MtP7TMQK+SkZ9a2Z2gsMf9cQs83RIhntwR3mZBxC/zo+4v6APuyJQvDQPvmAX1e5fZFpZXsE2hFqTaeXKif6dTN9QKSw4Bo8oVWnQSAZegaOA9MUN473rYKEXR4vOIbWs91oglR/QTfpe3/DHYQrg35kWB</vt:lpwstr>
  </property>
  <property fmtid="{D5CDD505-2E9C-101B-9397-08002B2CF9AE}" pid="93" name="x1ye=50">
    <vt:lpwstr>SDqHY8lCNKpOsO84SixyZi++6h4IgV5AFs9pCI7UON1LER1Q7k3ty2sScOlSXafxLm6Nu55jTxlQVQLG/EvWgoLypqo7KqYoe3V/qBFni3TtTTN4YhRTD2BuFYUIpr5uiVIhNQ6cnx3n1s5KUmjVwwiX0zk/OUnCKjv1fywSmCkE1g9cRRsxVLPsqogHvRsIcwAhkJA6lDiPGlHs6udjNVjTzFK3N+uReZP+u8qbSCCXoEa4VqP1VQILb1pEr2V</vt:lpwstr>
  </property>
  <property fmtid="{D5CDD505-2E9C-101B-9397-08002B2CF9AE}" pid="94" name="x1ye=51">
    <vt:lpwstr>i2zWW5t33PRKEkmw9THtHuqn5N4gWSD+YV5DhaFSyGMdxyY5d80sDtJjYFz+1rs4AZbzLBq2iGRjI2xOz9gthRji2yWAjat4Cng7O820OfP5KkC5Ncii6mokX5G/KKcDwKAeZPb6E0mndYR+VXAUmlGeREifPxAYqeZnnuwbKp2AxAmquJK1GgHEi9pRt2QDJLJcXP0t10gU+Lu+wlEo/1c7Ry0s/B1mi0UdSrP1Wgk4i90kj4xmENaH08GhSAw</vt:lpwstr>
  </property>
  <property fmtid="{D5CDD505-2E9C-101B-9397-08002B2CF9AE}" pid="95" name="x1ye=52">
    <vt:lpwstr>mvFmlFV1fO7KAX9oxuKk98kC5psqFW09MkMa/QpQZEqnQHxhyGm7+GC8MTiwNua7VEGH3NKTBbcwtwRSL2AZyOzP3E8o/U+lPJLz/MyLc/dn2gJx1/b8TLsUoUgmon/IfAzPeey/QtNCmrPbwjKYlSOlMR5ZDbUf4k7SoD+8R7Y698stC3TnOYbVCuSO7HpFDQkB6TR+6MPvCm8XPF+dqwaKVP1mL9Ko051TPPh5BYtN/BIgJQDjgZYRVSVLsRH</vt:lpwstr>
  </property>
  <property fmtid="{D5CDD505-2E9C-101B-9397-08002B2CF9AE}" pid="96" name="x1ye=53">
    <vt:lpwstr>G4Hn3yc7IanlQ6iOdN5PFv+KR1FU08jX6zX1ustlwFVwel3A14O7tHtPl3n5JXrGR/XzGc9Q+0MBRmlX4dMjQt9ysdQwr8Bt95TDLEZi77m3mVqGQI4foGBq/xbEkK/35YuJbzRV82qy4ZmajaEKusXj9zYOH/QnQaNt9RmWACmvgR+uMuJ6jr73RoJld3C7vK1OvxIW4YB5T9N4zbdeq+uqaz4NXhYanDm7MqqNThIoiBCIsZRXg+CaKX8f8Or</vt:lpwstr>
  </property>
  <property fmtid="{D5CDD505-2E9C-101B-9397-08002B2CF9AE}" pid="97" name="x1ye=54">
    <vt:lpwstr>NhmA+yrbeQcLo76q4RpyiUtbLs5hGcGqOw64WbkKC9oT8R0st7x8IPpX9sx4OaosQEV9VI8Kfz9YKFa7cAVEnkv8v6fOIn3NwkWIftV8HVD9v3w5RZGKEDgzp+TGqZaYlIZ2FY3zUWZc6M1736Kfr/+1XGelkM1Y5uyq8/MmbxbDdO31VTnlZSQU6a0MAN3fKX5ob6WQYA2r9TnJYwJuSLaNqN5A6Wo60TpQCt1tbF5/J+hpigeNMtTLEaIMOYy</vt:lpwstr>
  </property>
  <property fmtid="{D5CDD505-2E9C-101B-9397-08002B2CF9AE}" pid="98" name="x1ye=55">
    <vt:lpwstr>P1ibwlygizYj5efdqx1g/Ifj6178twVz8Yc16M23FzyKYx2MFZMy/WPCH8lhjOGssyltHE8/YdiM9x1rZiSXdApH2GkVnYxV6XHsp9ug4xxlRF1F9Yuc0scsZ6fjW410iWOwtTEaXPR/kq8H7dnGajo62U+8bF9hftZyCYFHpxz0uM9j5OUP7iwJuQi23i9ZZUgHaIDSJIfWhAKdnrEWbLAoPX1eMdHeEE4xv+/2I6WoZ0f70Ajnf944LT03Xw3</vt:lpwstr>
  </property>
  <property fmtid="{D5CDD505-2E9C-101B-9397-08002B2CF9AE}" pid="99" name="x1ye=56">
    <vt:lpwstr>BbIiV/pmFsn+khNp9h7vg+HxDIeRers+0cu3mgcpFAuJtfbwdMTGCnqyOKScZ+aHNv7Nl3nXJIhV0wHjZe8Us9XcyMtrMMzqSl4N60JGLNjUrbXMupImOdi08b1J+RGHAGUZz3L4yrO2LufY8sUH1E17tEWlTah8/JjibqAanDXZuiG0uy0dSa7wg4balL1k+00DtRVuk+xn+NtgD59MAdta5jca0Y8kXv3QQdZvyPsMkWD+x6gw/dvIm5BM7Q4</vt:lpwstr>
  </property>
  <property fmtid="{D5CDD505-2E9C-101B-9397-08002B2CF9AE}" pid="100" name="x1ye=57">
    <vt:lpwstr>BAyd8NBOMnoykF3eYbWVTDsnT6gvhvzu223GWq3YPYeTAZagSPjWJcc/7fIn5XaRC0eL1pRWxU4jM6viAK60yiaLxDNL7GH0AEki6rzfs+1jqEdcPMvOFunUbblXyh8wO0gx6otCf+QQaiT46R+1Fn/7oYWudPrel+7faS+DZaWTlOYO6vTNYBIMEV7Z1CmLEXv4LHVckmf0qMNz7BX7C1QJqDxTor109P/MvOZCM3tRk1gqYeB11d+PX5IbUGY</vt:lpwstr>
  </property>
  <property fmtid="{D5CDD505-2E9C-101B-9397-08002B2CF9AE}" pid="101" name="x1ye=58">
    <vt:lpwstr>F3k/XjYUvJIVKaXnx5oqN8Pj4ofulkX61NZ/k+6sE6n8b6HB3nhQfwTU3ZsB3wIfhGUdntWa1kLJ58wOfBqOZ3zqE3dp9vFiWBDTjGlR4klJzgEerZ2LJRilXkW7muMbiv4X08DIAkG9Y+zpDFYVDwkyC+gbLokfomfQVT55VQh/MVJT+86Y9/cj2rBV93lGipHPV1koecjIjhmOxZOrA+BNfoU1xiY0fQrKo0amR6qy6kgUUwSRRALONMCqHFr</vt:lpwstr>
  </property>
  <property fmtid="{D5CDD505-2E9C-101B-9397-08002B2CF9AE}" pid="102" name="x1ye=59">
    <vt:lpwstr>yg/78PF24MeUPNMyWdigAChQIA5cIZGmS8VXsBd5B2g0agUJdd1EshXokNP/nnP1aC5C3Vr8tSZqcve8G1/n6pLvrriQd73lFr74yMIstwZoyjPE3n+DxVGmlilvcnrDsDz+OieLLxyBpXHIUGUsfjUPMFXKcxO84VhPZVlgnz2QG1Nr7k9hg2sNb1FBU+fEWLcea15uP1GLYtNV7mTrr+799MXfHHk7jfPc93R4Y8lO7syx65sSW+YbNxnG6X0</vt:lpwstr>
  </property>
  <property fmtid="{D5CDD505-2E9C-101B-9397-08002B2CF9AE}" pid="103" name="x1ye=6">
    <vt:lpwstr>NWCDkfatmqzUUIdRKM8KA5T7C/D8GAoeqrHw/LLbbSoPkhbCT9/iJPitEPMU9NfmyZZgE32AZXpMpPu0D57LGhJ9MabzAOdRnNwAwfexbxndOPVTQtLpwukDlSZIPf043d4gD2YF0UiDNN1v1ttPmB0TyneI1DZxLMxPwDDQ7owQ+M8pPx1hJ2jiKB9LS2ROP6CxfxikSdd8SyZyomVsb1qu2TdlLhq701oHQ/t1p9f5U1Ys7UrFG3NUo8adRm3</vt:lpwstr>
  </property>
  <property fmtid="{D5CDD505-2E9C-101B-9397-08002B2CF9AE}" pid="104" name="x1ye=60">
    <vt:lpwstr>lm+AiGVrDWbtx9suYL0Ejn/1t34ZnUN8Mp7mlVgecqrKyZkiBddLNiK+urQBgel+WmEXNOlML3I/aw3z+YGOGk6+/VzhqDVn1Iw9+zBjy948x2KzUsS2r+AekLrONRKAGS728JN4RiGvrqDxyM8eW1L42gHPKy8PoO5GlfGOJFC2+X6pJQqMzj/+4LZc8U+rDrOITwyMc3O7eOzoaj3/6PYgS02vNud1LoIhQ9ld+uLdWhzZUNvLm7UN8qwOQVN</vt:lpwstr>
  </property>
  <property fmtid="{D5CDD505-2E9C-101B-9397-08002B2CF9AE}" pid="105" name="x1ye=61">
    <vt:lpwstr>oT1Aa9qncavY+3RkVanPjFXACeCwecgVJEZHLL+P0ePEN9nYEwyHhS43axIaCpSttSHxfpBSWIIp9R3M9MtNhfISu+I1G9L2xqNcmEkwFHtDW/UBdpY4Cg8Z5sUhNhPWyI55eAE8cW8W2dTrzyd/wg2CDJVdVRe7Fx9U+9wDq0gj/f9B0BWLq26zCIWoEcnzo7jM/Rfmr0iErp6ttTtRSS/MFQ+ZCX8K4wZh70i+Y8ShqcSA6RUm/IJRZQyAh05</vt:lpwstr>
  </property>
  <property fmtid="{D5CDD505-2E9C-101B-9397-08002B2CF9AE}" pid="106" name="x1ye=62">
    <vt:lpwstr>zL9aAGhQdFtOiJJJWyPwzt9gaMRp7NYxZB9S7wTVgOzUw8Q2467lcLkGJS13ysQxhKtpVrHIsQgHXlGBdLuoXOEcGeB8at57ZoVa0QmfCEHj7SEyxwa5zA5gtNIF/XvGDm3KdlXfeL30QHQbzZ/U1aLeOax6sbJijwfQ2kbsEzN6SSius5a/YSW/29B+etl/kdMudzR69zWIt8qcNKihAv+bxO+IAOoVgJcaxuR9op2CwS5A0swHL2zETqhgV/B</vt:lpwstr>
  </property>
  <property fmtid="{D5CDD505-2E9C-101B-9397-08002B2CF9AE}" pid="107" name="x1ye=63">
    <vt:lpwstr>XFdcnS2IJb+A2TjqZ1oWN8COtDnnSFJKuO7oK8VsH0lBKE19yHw4FiD7mCu7baKmaYMlPk6tq0ggXCTVdBw6PdkDG54CCn7XYDlp8aFGO6OYCXRMEga6sYm2Vttj8GAwDsRCst0QFutfdQB6TkwrXlOAjjbGNrqm7z1UQgffpEfcByV9BXYHbBDXLPudK0dfv7s+SgEd5igUjigTEwWu8/e/Z72tXPBHgTvJcceAG65/dtqVrk2BFEiThrhYblP</vt:lpwstr>
  </property>
  <property fmtid="{D5CDD505-2E9C-101B-9397-08002B2CF9AE}" pid="108" name="x1ye=64">
    <vt:lpwstr>D1f1oIGKD5H8IhktekLon/sjEmMqzWVaWz/djeaxv2wu7jO5KSt5I+nMZcFBNImKEHaAe0neop8rFszOloj8rNXiwxphBvzAiz7YDtby5leKn9yi63vHIXGXnVaEmVzs+2iYbl5tXrsgVd9kBAhqBO0rvtB1M98HMZUH+k3Mpm4+fOs15dSMVciP7Km6zETE2PQ/UsX3Fz8M4zv9AHz8DB6gfVCVfTJqWfEFlEjESewV353hbQUmx/lHsLHxVbr</vt:lpwstr>
  </property>
  <property fmtid="{D5CDD505-2E9C-101B-9397-08002B2CF9AE}" pid="109" name="x1ye=65">
    <vt:lpwstr>5atrl/0OV3PGLqSf6MpL7XNEMQjRnlrslES8fsC6kJfleWVjErw3mfTthsYoC770h0wFg+EZcvX7OmCk+3EDDRuHlUGLsq15wQVanj2oNLSvb0sq++OmT1dkRhDe1e6wzSpykasMW/eVQ23KTgXv3cvLYq1HUqSWrMOkErgQM6KNAC1SI9NVGo4Fn63fAze9HAWuwYQQw5HivGHynXIQOSkkurtiPU3F5+IxH8Pu82wFQxgeXAwsJptnqXy1gw1</vt:lpwstr>
  </property>
  <property fmtid="{D5CDD505-2E9C-101B-9397-08002B2CF9AE}" pid="110" name="x1ye=66">
    <vt:lpwstr>Bbvb/drv0K16eoELTSKdooDsYpoAfArkd4iX4vZ4wKlt0OfiBQSWuyyTGQRzH0u8WjN4Wy4YEgJejsITDrkHIKWHDhQSNzVwW3gtfAhzC23Imf/AQQwYvKsZtCY96nBSY2SuGzuEXHFRGQ7ZFsjJlyK9ZfWyw4j3WGvv6RMMt/yvCeLAw5VnUx3pV/uaMROJqj5p7Guqut9xkK+m0AdJFFIjH0jFYkceX6o+gs1hsEwij6QCxwW+IuwWGHa3AJP</vt:lpwstr>
  </property>
  <property fmtid="{D5CDD505-2E9C-101B-9397-08002B2CF9AE}" pid="111" name="x1ye=67">
    <vt:lpwstr>H3ppu2mCTOZ/95z+iWUNdaIMtrjPP0b4d7MZbPrfd6oSnlzH8KNQ3/NAkO58DwKNgjMlLtgRTDq+arlFD9JVBHeL8ukGmXpHxgRIQ2yFmYt6+yY1IKBvozG6QSOVMCK9bfr2bRy8BJUZ9YiLgqSrHiAGlj+pOsVtzoqi/4FeBbMbhFZJQmISLEwMwC3DzKIBjH3uCpt7Dl22CIcXQS+6ERZftAxslhVX+gM3IBFisXsjqYmIzsRmYhrPD9CpHuh</vt:lpwstr>
  </property>
  <property fmtid="{D5CDD505-2E9C-101B-9397-08002B2CF9AE}" pid="112" name="x1ye=68">
    <vt:lpwstr>v9Ee5Cg51LeKT99rY1pvUVsYcAhZOSkr6rGA7aWfMefHvD2y0iUhNNpQKIwu04rh2zu9e04xonQU+jfsXI5XJrvouRnVvnhn3vmFe4JMp3U/J4V0K7F5lN+yKpBtKr+wJH9YPQNMjzKKfmCAwFiXnrc041kXhsY3RDbzmDyOvc3N/1+PbNtKyvvEgnMeWO7mnN8wii3IlqiuFuyPuzKLjq8X4ScaTJXlQEfAbFxvLTXwMqsQWmz3Bs3HIcTKl45</vt:lpwstr>
  </property>
  <property fmtid="{D5CDD505-2E9C-101B-9397-08002B2CF9AE}" pid="113" name="x1ye=69">
    <vt:lpwstr>SHFOZBhgGrYx5QVCjrCpxqwdY9Z7PWiAHMP0k0Ojq51P3ZbAGRrwr01P49419VnjYrkMdm0broVPwjU+9iMiMFqe9a0lxlL5jEWpA7fVXH0Roxb+r9/uu6VEPLuCcx/KklWmTwmP/5Eux8Jvt/SXlZrjFvuhvcSzn56DMxYO1zRtQ/Z2J+aUxksoQ/xP0T0jLkgsuRBbOq9f/l0xgpyDVpSHPH5h73NoyH7BcLa1CT6d7w+7jBDhZgwfen7ZUsF</vt:lpwstr>
  </property>
  <property fmtid="{D5CDD505-2E9C-101B-9397-08002B2CF9AE}" pid="114" name="x1ye=7">
    <vt:lpwstr>3DlI0uniQXFJGQLBtIElI8aUF91YQt/MUnxypfOjjEKp4po7IPzAHAnVBD5TL+PdPk4YggSgy5f1tyCRW7U3XW001idPJgTwL5ZroeeHMCsnkoOr7AwojqxhPasi1IWpCYxRMHREnQqWfsWZ1R0n0Ib9MH49eOPFvT1cPFLCboIspXRGjFpUhNx/CI9pWIHOYWxSKOlHO5S4qYpvnqwQsKuHW5P4aWSw998as5AnIPDxxkocarh3tl1G7+d+eGC</vt:lpwstr>
  </property>
  <property fmtid="{D5CDD505-2E9C-101B-9397-08002B2CF9AE}" pid="115" name="x1ye=70">
    <vt:lpwstr>yHD9dJUvWdDP3VpCnFhU2Kzgx1TYyDSp5Ly7TF3D9sPE9ZsfrGrXh8UYC8G1s2Y5PP6yQ2ol6WPbnktCaOg8ygPg0vr9CMswxMECA2bxNNcWlCuC6HQCbc/nWx2YMsp7EcKnfnnec2ybIiYRwgT5bExcK7FtY6DaH2HVjFVE67K/zgmbzcpu7HpQeKSeKyXT+CvOZmvM9iMxaiwf4RuTlpA/4VmSwSgwcpKnoFfT5GssQ2HyBm1vh9hLLWVYG6R</vt:lpwstr>
  </property>
  <property fmtid="{D5CDD505-2E9C-101B-9397-08002B2CF9AE}" pid="116" name="x1ye=71">
    <vt:lpwstr>9N+d/pYwsG5Ztp/jATcJGjSK7NvVXHSYpIWIVJhT3FdxiIOhy3uYpCeCozbDmbqz61oqwaDLjqFsqLHg2SeGkQ+pV/RYZTIiF5yxskq35ok4g7+1vuOdOhZuic7V5zrFbVBRo3JarF6ZqXmTjzQgrduMK7lvrC62jWvADGKO5UDfCUdPq3013nt3JPZFjqLJtMLIHccm1Qy8HOMVXZjjoqVqXjMmOSfQBzzfled/lfcJPrKPHv0MPStfcuTvoTN</vt:lpwstr>
  </property>
  <property fmtid="{D5CDD505-2E9C-101B-9397-08002B2CF9AE}" pid="117" name="x1ye=72">
    <vt:lpwstr>UsAu8yMrC8AKOdQNWp8cr6dn30HjRx0FvNhZI1i15R/2McoWa5iTdzDytGdMo59Er7FyuCyRaCR1M3yvz5XCHCwR1gpxTgeE5UTcxwbNuy4uXbFKWoHN0NrwS/0D04CbTtJEWEoS9XyG788RIR3HeRY0j66gXdcs57L99dLfGK9vxJgwdNVIVgE/KmbcgTgzb6+n6HnncwZm7MJCfGOHaczqm9gVM872JFG6MPYwDRIp+v7I/VbFQ2vj27Pf1ZS</vt:lpwstr>
  </property>
  <property fmtid="{D5CDD505-2E9C-101B-9397-08002B2CF9AE}" pid="118" name="x1ye=73">
    <vt:lpwstr>3uwGhk3RAkjgXnWINATOFlehKJL1lR7jTS/Tr4/xTJdZHrJVNr7cG0dNbZ2k7BaC8AcPo5avh8cxZZiVWuCrC5lRkHqxHFqrmWYfxM+haOnod94UsY0pV+zeTs0Umai10ryIBsqiuTM0KhmStzEMS0rh3z6Exhx4jPl3CDtMOfL+AZo6+C/F7cHaCKoCgTnds3XKR7I4HL5yY253uOt6zT/kMoPDClgJvGk0a6+qf9kHRYMTYPmAftBAOQlWhRs</vt:lpwstr>
  </property>
  <property fmtid="{D5CDD505-2E9C-101B-9397-08002B2CF9AE}" pid="119" name="x1ye=74">
    <vt:lpwstr>1/qi7EPT/tvkJpokCYpzfK3C8dIlkLUfQOv1N4qCLG8dcrl0BVl69NTLOI9HuMAOG05jV5DUsGiO0o9jaqYDMnlyPXOBwLAtux5vTU7sFo8ntratSWPGB9VS2MT+F3aA0Gr4Dg2VGDm4G1P54UIRaGq2C+nc7VSfrFRbX5BNTcv/TO+6zCoafPOxwq05sjtuMfNtK/kgV+VkgKEu9kTjFuUelMzoxpIeOSoPs7QLS7hAWwqNvjfs5FQkeo6vBaZ</vt:lpwstr>
  </property>
  <property fmtid="{D5CDD505-2E9C-101B-9397-08002B2CF9AE}" pid="120" name="x1ye=75">
    <vt:lpwstr>1vhZAUWXi6gNqZfRiDpDq/Ggf/upP1AF8mWd9dtodGmF2Io0CCJaVPav7Hb4CsWzW/xY+57QG+Y+OFnFMvvKogxuF0Lkr7acK98gPZKf/e72AWBJ0ikGxBpADLY+TPoU54+Rc5V+fX095TDw83mGLhwKbs93DFSCeHM9KX4NRRigVGUepCrX6VW51QYpupjSjxTflyacpnfUt+CeNm13eHZlyBK2rQR2lGb3H1iZ8H4tsWr0wtZNQYwc9cACSnf</vt:lpwstr>
  </property>
  <property fmtid="{D5CDD505-2E9C-101B-9397-08002B2CF9AE}" pid="121" name="x1ye=76">
    <vt:lpwstr>s5yKnV6z1Q2kXa3GOw/xlmHbCnqElOCLI9Cdc7oXtlRaYhmwDJpV9cMpdERcpD6jr+hHtJucq9SVKk3IWfFkEEViYi88IheLt3A2dmNBh6sT2voVK+KD9bcDUrDbsp065rNC5cJBjMMnrjGIrpvpHUSA0pbv+iHUHakaG1frRNraG6JtTRqE0Huo70Znvg4iZcoCX1amoEMto5kzaySdnmN20Qvkvi8iITJqJUd2hwNgQqeyXlfNcOXDwPxHgfB</vt:lpwstr>
  </property>
  <property fmtid="{D5CDD505-2E9C-101B-9397-08002B2CF9AE}" pid="122" name="x1ye=77">
    <vt:lpwstr>sCpCxRPPCziQDAqxVyImCdtAXc4qbbWpL55fhqyQA8+PYvCflzKYvg6jCbblYn51TltDrlFRcczHCui46jbUhEOeACxTlckFGVmDGhFtB+wMdeJaL6eoPAR42QfvNUhm1mRp6GVtxx07g1wISNG++PYEwra/2pX/LCKO38cJAf4YKT68d2COmDYJHOOo7R7sKjYemUp9Om/lz2n8t93445JvXgUU1XA6+jJUoHEpQvBcGqziJO+IzzUYf3xG4kC</vt:lpwstr>
  </property>
  <property fmtid="{D5CDD505-2E9C-101B-9397-08002B2CF9AE}" pid="123" name="x1ye=78">
    <vt:lpwstr>1xJvr02tP0dzGd3yEz41A0PUQ/VagzPB/buTrH542qjw+Vdau3wNRzrazp4TBLD5AG1UVacuNu3Trl1GB1NOkvo724HJVnvL8gcakfg6e6tucA/WlTS21cDsVlMNt5s/J0ZvhFrQZY4CiiKANOte+A+GSw3A9nqTnDHwKYqxPr+q7aBDiBN/F066I6A1gl3uOX7CRaFUBJdNcP35cg3NA7Xsp8m3iCgn6tFMdxGwzCZ5+i9SQJw1xqPQr0cDC5L</vt:lpwstr>
  </property>
  <property fmtid="{D5CDD505-2E9C-101B-9397-08002B2CF9AE}" pid="124" name="x1ye=79">
    <vt:lpwstr>INEfy8OCL8WNAQqy1PtCI1HF1K+1uGOt3acYW/yppHHauSncvez7wUvvlTNHPtEehfvnZCCNVZBtwWBztaZMPvtw0tgWPLGD8Y5qHs2q79ycyfm48g4GiHzNWNZ+fZ1rCqPEafI7PP0qLe3/mNXksSZ2OD5mPwB7pMGRGKo3WzbM1jy+8P2P5dsM80JtcW2P9LPi1bnZ+QbgXOm15K/kvjsGvPc873uyLSJ306a2qz2wytRCqx1MtPy95T9blVX</vt:lpwstr>
  </property>
  <property fmtid="{D5CDD505-2E9C-101B-9397-08002B2CF9AE}" pid="125" name="x1ye=8">
    <vt:lpwstr>yg9yb/uN9gzY8yDS3TFy5iI1IRv8Sn309iXV60XMIvwuRSvr8XyAdMVUOMNgwx5+pjB0epi13HfouSiJJxgYO9otc9KnwSw0jCT3MN6835pbRqZumnddUu+kw2TBcZ7AjsTmIjxQRBonzNE1/tacC/k22qVU2AIWPLoO9C3KYEKX8+MPubVFbHusWl8YcRhC26RrQhRF0mTehMB92eFDe7RDR7y6jd8vcCO93DP7KCI3Itu3KqD+SkiomzxpG6v</vt:lpwstr>
  </property>
  <property fmtid="{D5CDD505-2E9C-101B-9397-08002B2CF9AE}" pid="126" name="x1ye=80">
    <vt:lpwstr>DblpzIUYw3VfvFGV1l/tN2HYJ2F1MxnJjtpCYssP9AcE2IBSicEuD6pm3kVt+VvqnrPVWme7Dkxcfv6Ib5iYy0p0ZHP+GhvK2p0jX9OLaLwtsvYd9OE3/74tSj+iF1Bs4qtZgsktMjlPPOeTvvjADyGvEL/pojcyi2g68WKturn06iylwxwYFSpI5fcsbt0+UzFNH+notqHW6HiUCu/lVEmrrNpTXdIk64FAdXzsLD1JPyAlUGGHNou+lfJ2B0O</vt:lpwstr>
  </property>
  <property fmtid="{D5CDD505-2E9C-101B-9397-08002B2CF9AE}" pid="127" name="x1ye=81">
    <vt:lpwstr>gg/RPqcdOI8gNJNdzG3Urvn+Rj3pxn4LDs7SodaNJQjrdk9H4aPtH2ikhU1d+UHsQSdBQaLHW7ccrTbhPr/+koiW4sd53rmPKdrjm8ymY5vD94XW31tq2ee3w3ZdkxCvf7nkks3aVVf65sygB5KwsmJ8jOjBKE4dXVbXQTOhSw+J964W4JMdoxMCbRqwxkRV6ECH9tbeGAIVKjyYGOSxz+8K62+Ed8RrC5S0hoGhbqZ0GTZOV2lB6ya3MQQNVZX</vt:lpwstr>
  </property>
  <property fmtid="{D5CDD505-2E9C-101B-9397-08002B2CF9AE}" pid="128" name="x1ye=82">
    <vt:lpwstr>tccOIvYWVMADkq8a0oRMCj17N1Kn0FbPC8dCzzITW8H6+t/wL7atl1obMRxx4A+jakVRtdNB3bKBgtBQqSQydleOrxBPerUEzIeBZ9bh+gXgVwD1rMjsKm4FNYSqKdRc1Qs3xsxXRjVcQHhSvUBVGMeFYOML4f5pzGz2evtF1TlHqnf2bWqRNrN5PM+cAp19cL7Af1seCPJJwbddmGvu9lkPodKsiy+buZUk2OOhDzQ3cTmAgUJu3xYm1Qu41UO</vt:lpwstr>
  </property>
  <property fmtid="{D5CDD505-2E9C-101B-9397-08002B2CF9AE}" pid="129" name="x1ye=83">
    <vt:lpwstr>vX1G4yz9COwLd6kYRrzDd3mu2mLRuZPhDHhNlK50Wk6K/Wr6CXJeyvATAPc/Y+JBJppBvKUy2Acf1WtMKc624cg4yhWCGVw6Z+jLrHme5+3HIGcBqdJpt23yyT7DyZ8TUZxygeFsLCQL6WSJCnhltQRtToxSfjDTpkZxNQzDXwJIZeZK3s2YO9GSvLp8CQiXJSrd3ttirf/EACqIYTpnsd2IOGy5hKDgGyoKXmOMW5GQedjzUCUKqAJ0WQLe/QI</vt:lpwstr>
  </property>
  <property fmtid="{D5CDD505-2E9C-101B-9397-08002B2CF9AE}" pid="130" name="x1ye=84">
    <vt:lpwstr>XftU/H4g1oPYUaTa7QGYey1NKs+/5cVqcSTIcz5PQPbFnaTKZsNqZjRh1CqE51Rz1nsfooBekOSzI2coB1L9yN8+1vYLU8v+XedaF1MeCwpNt7yHseuLsyAub0uHU2zx5Ayzv4FU73VTGgDz/2fGD/R587qavs279Ji6P+aUPtdegux2mxNUh2tGRYheUjZ3eQUHigCqmus3JhLni14mB9SZlfmWO14zqJUyltw/O08k3MyM6Gv93lq7kF60Fxy</vt:lpwstr>
  </property>
  <property fmtid="{D5CDD505-2E9C-101B-9397-08002B2CF9AE}" pid="131" name="x1ye=85">
    <vt:lpwstr>kjY+dLcv/vTW8Duo/fhW63sJmFQangDx/4pEFELn0Pl7z/IZmvhA4EVPxu0B8+drb8THED4Ln80QTbEHwP9z+2rzi+byh9FYyUthX+Lbzs6yLleRkHoPsJ6izHxZ4r4nuLZMmkIurQ8d8PJVdlcuU5FlxPdKrdRGwU8UJ+S+4S3R+a01R8q+3TD1ntxcPwfXefw7iq6Cx7O0mEdPNeSHAVhcwNy7mPGoU+8GkbPvUQBaN3jLy7VCEP2NTvy2I1I</vt:lpwstr>
  </property>
  <property fmtid="{D5CDD505-2E9C-101B-9397-08002B2CF9AE}" pid="132" name="x1ye=86">
    <vt:lpwstr>Xk8/WA8umhwkMG3ungvtlbhBZEdczxAEt4lgvvT5T+UY0bJ6+cHZj0c+h9a29zjASHJrU55frY4iIMIoihLOp4nCBCRyauCfuWDFg5nvnA2MsbATVkqO/r1FkiVZgiMsvu52hiSws+JSc4TzNq8MOdrVq4+6xfi2m8KVXeHgXYAXo6lt/T66O5tQP/7hV388jyETdjUn03E2nScE7s7rF50UVIwVKybJaLanU8t2eiO/eMtQp2y+wjdanBzt1uX</vt:lpwstr>
  </property>
  <property fmtid="{D5CDD505-2E9C-101B-9397-08002B2CF9AE}" pid="133" name="x1ye=87">
    <vt:lpwstr>u5dbVWDK+P3+3l12Y/0aR+nXhFZvVeJwMV4EovQL0OjvBhT77WjJHfvn19HjnclVlkz5L1yGyMEFNQ03Q0eU1Ie8lXCOSFwBrg9YWHOhha2OH3k8nxnZjNjdUmdwQcSFXeu5oBv8DjXEHJOb2fo/aYALnnk9AN/TIij+GDRNVc1xwI15waldURS8/mJt9+sG1yN6/MhfPL9oWXtjYj1psKeCzsv4Ns1gOL4ZiY/Avlk5x6UPRyOxyeJoa92NIwm</vt:lpwstr>
  </property>
  <property fmtid="{D5CDD505-2E9C-101B-9397-08002B2CF9AE}" pid="134" name="x1ye=88">
    <vt:lpwstr>kWRwm2gM/b4FE0Sw25Qc8rFhGaa3aKq9SayZNnuLC/hpr5h+G3LjynPMPvoxVa2KNaz86Wzf/j3KQcdENcP7BJQZ6G13tkO1SxaY5u6YbLlzXFw3TDt3lFfGzHzplCFc1SAHCgNCHtyn1qMUGdra4pQPcEotFoT1qCPwX3m/14bQxQHQODxG9SPZZi3r1U1bwTR6/aQ3+3cxUWbygOz5RVxxWARV8/uCT6P6qGHHTQvyBa+UxyhIyJYuZpDvd1+</vt:lpwstr>
  </property>
  <property fmtid="{D5CDD505-2E9C-101B-9397-08002B2CF9AE}" pid="135" name="x1ye=89">
    <vt:lpwstr>Ld7yhOTcli1IQEGf0H05Wgl7YeZHOfYbTINJzjHw6Igqh59ervzAbaU6AJQSa4dna2vjNhyX+iaF4oXkTPzqI4QgkG8HvhZAsSU5f2w8a6/QB/yBHpdNgBlu5GAVgtXAEgWh6OMB6T2Q7ZwJmaDu31bPk9M4BrSRSpMsRNRtSB1RBvgtU/aWluh5BDD/ZWQSdkligBRRIPWm/32WNTPl4+rC4lC6yvQ/eiBJpqGuX9EOdpgnK4wtw/dgMBIEHpg</vt:lpwstr>
  </property>
  <property fmtid="{D5CDD505-2E9C-101B-9397-08002B2CF9AE}" pid="136" name="x1ye=9">
    <vt:lpwstr>rtpsX5c5XyWNzdxrqh2em9Ji+3MKF3Jads0K5RmNjkO/ntPp2VTr6KDYkeB1eA5UioU3YPfMjLgob0invjcsxXCpo1E/PwM+XA/zOmiC3SnCE4FWw1SNyYkhhGkZsvQ6NHKqAz02PoOlnLjzSlc7zOrryuNhJOQSslCdr3wfibg7P+iTmhGHZ4DBLH/kRGEriXa+u9al9hnSemkOID8fhIdSdsC+P014Zvi8lo0WsJSOkbT6LZdRy64+EH73WwT</vt:lpwstr>
  </property>
  <property fmtid="{D5CDD505-2E9C-101B-9397-08002B2CF9AE}" pid="137" name="x1ye=90">
    <vt:lpwstr>EFs8q3zUmuRBG3OLaJvjTMya+fZL1Qw6uiR0eA5ROT6+xIhpfRVnTyKXVNsDEIGd8034W1mwlOGCXa9GOvBL0uAY4lAPzBgA/kAEk2V63Ss1y21qGgG6ZJ20SQYkA6fWwwQNs07OkGq3eoqiASsoIxN4uQZxQMEo8dDGvUC6NkPUz3DzRX8OjutnaLF6cmkOUMs1UYC75XvM07CXGJEcA6giad+1dV3hpCEUhj3WX+ZZ+N5JqhQTdcv8ClxqVrx</vt:lpwstr>
  </property>
  <property fmtid="{D5CDD505-2E9C-101B-9397-08002B2CF9AE}" pid="138" name="x1ye=91">
    <vt:lpwstr>TGIK4mkGiyp14UqrIGKiz5DCd7jS+Ry7QptnoYqAMlNYhLT8YncLOe+YQJT1i+h3RswtHd5XP+LK3aqFTSvvFzdRk7l/OGm5jzdX+pMAxToPkxCrVFZVkzM3/fsPvPbuQDZzo0Z1rhRjlTxPMwQQul4Rz7uJReNmCvYIf6wq1kVCxKT9Uh7VUPPtLX1q7l6I84Jufggl/lQcwvd8QF+noa2/topNBGfyOSOvW8qiGq1ZPiJl8Ckg4mw8eR1kUX7</vt:lpwstr>
  </property>
  <property fmtid="{D5CDD505-2E9C-101B-9397-08002B2CF9AE}" pid="139" name="x1ye=92">
    <vt:lpwstr>NMsPn0CDlBJozHy0MjCkjfl6kwOGfoV9YXj+IXjAQNd9mCCpfDDi4EZLRekiCECzJP8/gUn4vPhxKnwBU4Hukm/5MWJZQox8vaflVwTjo4112ED7qFlyA1Rdu8L9rkTcdJi+PwJ7JGJZ4uaWOFZQT1GUlDSEWxATih4R1omMgn9OIcNzhifnd1X38Lvuki6DEDJgUIQJewsM7rRZZ0AeDf2JdMptIWL4jJ7dzmv4IpxXg4YjQx2C9X0iCF97S27</vt:lpwstr>
  </property>
  <property fmtid="{D5CDD505-2E9C-101B-9397-08002B2CF9AE}" pid="140" name="x1ye=93">
    <vt:lpwstr>OwmKqzf9dOjxyKNaXVoGmTqCWidnu4QAbRxP+3tRQCJDlIYvNn0UyTs2snx2q75mhtLXg3CQF77/H7bm7qwFZtapi1BOspKhSLRwHZrcAZJPBcst7Gw+9LuuuJs+t7H/ibw8AVUDKZz2q87AzEE6I1tjxekP37K8UphizOhXCnmU2FWoIEmBP1Tj0zWnFtLKVhA+crB+Ow7lug36vHeinBHfxQE+G3csWADbU2QyHzBE7j2ZK4aOl16qMBAQ4li</vt:lpwstr>
  </property>
  <property fmtid="{D5CDD505-2E9C-101B-9397-08002B2CF9AE}" pid="141" name="x1ye=94">
    <vt:lpwstr>PpTGePnPfM5PRzfMt4xb5m9aUXUkSgmZ+05/50maozS0zbodGK8XnsXx71H8IFhYjNOPv3aTWI7BcO/hXCx/6KyiWOhl3gp962K84wXOweSViVvXb9xokQNUwckDS3Rm/gFjR4vbosI3LlY5z/gMTkS4UdMYC+9arsSf55mnwF8y5sPd6C257plsBnDI0A/Hjdyj/buaCcTN14rcdYWZqwyY+gh9Gaj1yoS7BkuQjmIJ67Mxz4E57SjQNDFx3i7</vt:lpwstr>
  </property>
  <property fmtid="{D5CDD505-2E9C-101B-9397-08002B2CF9AE}" pid="142" name="x1ye=95">
    <vt:lpwstr>uDKhRoDgLhG1olrZw5kLXoCozu9U2yM+UTjjk93+P/WZ3OS1ovzbK7HyPdEhLYy3r8Y/tpJdwyxenQ/2Ll9lAnG5cn1U41r94e7KzYfZSTnaW8BwGURTrssu03rLAG/7YsKBMEs6DuOTisgItx+SJcunEtx59lHk57kasKIjPBiK65eb1ptxfWwxEANE6iE2sdtBfztpy5Ds9KiHs6WCpd7vielrprG3zXcq/nP7yBs0CwCssWlwZtTxpQwq4vf</vt:lpwstr>
  </property>
  <property fmtid="{D5CDD505-2E9C-101B-9397-08002B2CF9AE}" pid="143" name="x1ye=96">
    <vt:lpwstr>KprhS+Q8ZqxjL8GmNlieVAo/4Vc0kzTmbfoUjfhCwdQ/ej9856ssvAxEM2GjyuAICetluc5RIVEdaZHJCYEooofe/f6n9l3dgVV4f5WFnduAaau3t/rHV6U9nRrzWs/jMU6lvFAPE4F3qA0amhpQUxBaApwJpt7DEpAESBj4w1266DEdrk7Zi1mOvM6dJ0gteH04IBD1kW/uV5VSgwYT5m0ssS4v983bOxZRuXiD8fvVgB9IbYffzLihq+z8RUf</vt:lpwstr>
  </property>
  <property fmtid="{D5CDD505-2E9C-101B-9397-08002B2CF9AE}" pid="144" name="x1ye=97">
    <vt:lpwstr>T0ucorvFainbMwnzMPrG+aqZJYbrFo81i9e2LBBi+s1Dz7IYMSPJmqpBiSH6TpGvHgwUrGBBWy0y6vCDLZJm0NeRLjs3fPUlktJHnMEBv6xyx/sn8dA2bCwalKh0YpUWCjvy13UaDsSuO6S8c9Kw7JQUwcOCYiYMQjNNFqB37dZz61Sc/8WP2LF6iQg5vkhXW122lJR0nBtMr0po2BMV0ykHxa1vIlob8YuAvvyQWdboaHl2FCY6yoXfUby+zo3</vt:lpwstr>
  </property>
  <property fmtid="{D5CDD505-2E9C-101B-9397-08002B2CF9AE}" pid="145" name="x1ye=98">
    <vt:lpwstr>b5N47my7JcEIPlyvag6LvmjnimhkIOQRTeO9ih+DCclir+5MlWfgFP+t+aM3Po/j50488fODNsrAjmDC5fCqi+gTYalSgZqFlB7tc/9GBhVodrx9irYq50+Hy74q83fYKqFayRVSuQ+e5OB9KOV+QSx7DaxNhbyjrIT+cHX2iTcBtLS2qlYomnm2vS3NMFeko2O6Ef2Ddybgh1Sb/wLyFx89TdQuvVedgEWjPbk0DHeVauUaOTtzEkgHgYVuK+X</vt:lpwstr>
  </property>
  <property fmtid="{D5CDD505-2E9C-101B-9397-08002B2CF9AE}" pid="146" name="x1ye=99">
    <vt:lpwstr>S2xqV+S9NwjQjGz1ozUgD7cWy/AoaDMzMy932+0q6p346LPasaw192GgcY30iou19nHenebNa/qfO3zjHCf9fBhrJgTbJQXz/wQHgfbJixkWI+Ay4lToaOur63mSc32dWc/NdAuGFZME9vi8iQeZWBtOMgzULrR+GAZ5c75PEPEiiLUU6Cnv889zWOm0m1oiX1XMCNXtgwhuk749brsYcuuv1U5/SY1uiaU3wljmxdZ5UMF2DHfGqRBkqxHfL3G</vt:lpwstr>
  </property>
</Properties>
</file>