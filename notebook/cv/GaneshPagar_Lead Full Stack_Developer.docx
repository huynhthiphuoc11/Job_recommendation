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4D2C" w14:textId="77777777" w:rsidR="00263AF3" w:rsidRPr="009C5D44" w:rsidRDefault="00263AF3" w:rsidP="009C5D44">
      <w:pPr>
        <w:spacing w:before="20" w:afterLines="80" w:after="192"/>
        <w:jc w:val="both"/>
        <w:rPr>
          <w:rFonts w:asciiTheme="minorHAnsi" w:hAnsiTheme="minorHAnsi" w:cstheme="minorHAnsi"/>
          <w:color w:val="554F31"/>
          <w:sz w:val="20"/>
          <w:szCs w:val="20"/>
        </w:rPr>
      </w:pPr>
    </w:p>
    <w:p w14:paraId="501094B5" w14:textId="1513298A" w:rsidR="00263AF3" w:rsidRPr="009C5D44" w:rsidRDefault="008A372C" w:rsidP="009C5D44">
      <w:pPr>
        <w:contextualSpacing/>
        <w:jc w:val="center"/>
        <w:rPr>
          <w:rFonts w:asciiTheme="minorHAnsi" w:hAnsiTheme="minorHAnsi" w:cstheme="minorHAnsi"/>
          <w:color w:val="554F31"/>
          <w:sz w:val="20"/>
          <w:szCs w:val="20"/>
        </w:rPr>
      </w:pPr>
      <w:r w:rsidRPr="009C5D44">
        <w:rPr>
          <w:rFonts w:asciiTheme="minorHAnsi" w:hAnsiTheme="minorHAnsi" w:cstheme="minorHAnsi"/>
          <w:b/>
          <w:bCs/>
          <w:sz w:val="20"/>
          <w:szCs w:val="20"/>
        </w:rPr>
        <w:t>G</w:t>
      </w:r>
      <w:r w:rsidR="009C5D44">
        <w:rPr>
          <w:rFonts w:asciiTheme="minorHAnsi" w:hAnsiTheme="minorHAnsi" w:cstheme="minorHAnsi"/>
          <w:b/>
          <w:bCs/>
          <w:sz w:val="20"/>
          <w:szCs w:val="20"/>
        </w:rPr>
        <w:t>ANESH PAGAR</w:t>
      </w:r>
    </w:p>
    <w:p w14:paraId="3A0D1EDA" w14:textId="2DB70F67" w:rsidR="008A372C" w:rsidRDefault="008A372C" w:rsidP="009C5D44">
      <w:pPr>
        <w:contextualSpacing/>
        <w:jc w:val="center"/>
        <w:rPr>
          <w:rFonts w:asciiTheme="minorHAnsi" w:hAnsiTheme="minorHAnsi" w:cstheme="minorHAnsi"/>
          <w:i/>
          <w:iCs/>
          <w:color w:val="0070C0"/>
          <w:sz w:val="20"/>
          <w:szCs w:val="20"/>
        </w:rPr>
      </w:pPr>
    </w:p>
    <w:p w14:paraId="246551B6" w14:textId="77777777" w:rsidR="00276629" w:rsidRPr="009C5D44" w:rsidRDefault="00276629" w:rsidP="009C5D44">
      <w:pPr>
        <w:shd w:val="clear" w:color="auto" w:fill="D9D9D9"/>
        <w:tabs>
          <w:tab w:val="left" w:pos="720"/>
        </w:tabs>
        <w:spacing w:before="280" w:after="280"/>
        <w:jc w:val="both"/>
        <w:outlineLvl w:val="2"/>
        <w:rPr>
          <w:rFonts w:asciiTheme="minorHAnsi" w:hAnsiTheme="minorHAnsi" w:cstheme="minorHAnsi"/>
          <w:b/>
          <w:bCs/>
          <w:sz w:val="20"/>
          <w:szCs w:val="20"/>
        </w:rPr>
      </w:pPr>
      <w:r w:rsidRPr="009C5D44">
        <w:rPr>
          <w:rFonts w:asciiTheme="minorHAnsi" w:hAnsiTheme="minorHAnsi" w:cstheme="minorHAnsi"/>
          <w:b/>
          <w:bCs/>
          <w:sz w:val="20"/>
          <w:szCs w:val="20"/>
        </w:rPr>
        <w:t>Summary</w:t>
      </w:r>
    </w:p>
    <w:p w14:paraId="5DFC75A7" w14:textId="77777777" w:rsidR="00104378" w:rsidRPr="009C5D44" w:rsidRDefault="001B0D5C" w:rsidP="009C5D44">
      <w:pPr>
        <w:pStyle w:val="NoSpacing"/>
        <w:suppressAutoHyphens/>
        <w:jc w:val="both"/>
        <w:rPr>
          <w:rFonts w:asciiTheme="minorHAnsi" w:hAnsiTheme="minorHAnsi" w:cstheme="minorHAnsi"/>
          <w:sz w:val="20"/>
          <w:szCs w:val="20"/>
        </w:rPr>
      </w:pPr>
      <w:r w:rsidRPr="009C5D44">
        <w:rPr>
          <w:rFonts w:asciiTheme="minorHAnsi" w:hAnsiTheme="minorHAnsi" w:cstheme="minorHAnsi"/>
          <w:sz w:val="20"/>
          <w:szCs w:val="20"/>
        </w:rPr>
        <w:t>Total 17+ years of e</w:t>
      </w:r>
      <w:r w:rsidR="00104378" w:rsidRPr="009C5D44">
        <w:rPr>
          <w:rFonts w:asciiTheme="minorHAnsi" w:hAnsiTheme="minorHAnsi" w:cstheme="minorHAnsi"/>
          <w:sz w:val="20"/>
          <w:szCs w:val="20"/>
        </w:rPr>
        <w:t>xtensive experience in computer software systems design, hands-on development, and junior developer management in many fields of financial programming and on various hardware and software platforms. Strengths and expertise include Liquidity Risk Management, Cash Management, Back Office Trading Application, Supply Chain Finance, Distributed component systems, a large set of data processing, User Interfaces, Various Messaging middleware, Applying Object-Oriented design principles, languages, and tools.</w:t>
      </w:r>
    </w:p>
    <w:p w14:paraId="393A6CE6" w14:textId="77777777" w:rsidR="00E17966" w:rsidRPr="009C5D44" w:rsidRDefault="00E17966" w:rsidP="009C5D44">
      <w:pPr>
        <w:pStyle w:val="NoSpacing"/>
        <w:suppressAutoHyphens/>
        <w:ind w:left="720"/>
        <w:jc w:val="both"/>
        <w:rPr>
          <w:rFonts w:asciiTheme="minorHAnsi" w:hAnsiTheme="minorHAnsi" w:cstheme="minorHAnsi"/>
          <w:sz w:val="20"/>
          <w:szCs w:val="20"/>
        </w:rPr>
      </w:pPr>
    </w:p>
    <w:p w14:paraId="1170763E" w14:textId="77777777" w:rsidR="00276629" w:rsidRPr="009C5D44" w:rsidRDefault="00276629" w:rsidP="009C5D44">
      <w:pPr>
        <w:shd w:val="clear" w:color="auto" w:fill="D9D9D9"/>
        <w:tabs>
          <w:tab w:val="left" w:pos="720"/>
        </w:tabs>
        <w:jc w:val="both"/>
        <w:outlineLvl w:val="2"/>
        <w:rPr>
          <w:rFonts w:asciiTheme="minorHAnsi" w:hAnsiTheme="minorHAnsi" w:cstheme="minorHAnsi"/>
          <w:b/>
          <w:bCs/>
          <w:sz w:val="20"/>
          <w:szCs w:val="20"/>
        </w:rPr>
      </w:pPr>
      <w:r w:rsidRPr="009C5D44">
        <w:rPr>
          <w:rFonts w:asciiTheme="minorHAnsi" w:hAnsiTheme="minorHAnsi" w:cstheme="minorHAnsi"/>
          <w:b/>
          <w:bCs/>
          <w:sz w:val="20"/>
          <w:szCs w:val="20"/>
        </w:rPr>
        <w:t>Skills</w:t>
      </w:r>
    </w:p>
    <w:p w14:paraId="2274F554" w14:textId="06894B92" w:rsidR="00104378" w:rsidRPr="009C5D44" w:rsidRDefault="00104378" w:rsidP="009C5D44">
      <w:pPr>
        <w:jc w:val="both"/>
        <w:rPr>
          <w:rFonts w:asciiTheme="minorHAnsi" w:eastAsia="Calibri" w:hAnsiTheme="minorHAnsi" w:cstheme="minorHAnsi"/>
          <w:sz w:val="20"/>
          <w:szCs w:val="20"/>
          <w:lang w:eastAsia="en-US"/>
        </w:rPr>
      </w:pPr>
      <w:r w:rsidRPr="009C5D44">
        <w:rPr>
          <w:rFonts w:asciiTheme="minorHAnsi" w:eastAsia="Calibri" w:hAnsiTheme="minorHAnsi" w:cstheme="minorHAnsi"/>
          <w:b/>
          <w:bCs/>
          <w:sz w:val="20"/>
          <w:szCs w:val="20"/>
          <w:u w:val="single"/>
          <w:lang w:eastAsia="en-US"/>
        </w:rPr>
        <w:t xml:space="preserve">Recently applied </w:t>
      </w:r>
      <w:r w:rsidRPr="009C5D44">
        <w:rPr>
          <w:rFonts w:asciiTheme="minorHAnsi" w:hAnsiTheme="minorHAnsi" w:cstheme="minorHAnsi"/>
          <w:b/>
          <w:bCs/>
          <w:color w:val="000000"/>
          <w:sz w:val="20"/>
          <w:szCs w:val="20"/>
          <w:u w:val="single"/>
          <w:lang w:eastAsia="zh-CN"/>
        </w:rPr>
        <w:t>technologies</w:t>
      </w:r>
      <w:r w:rsidRPr="009C5D44">
        <w:rPr>
          <w:rFonts w:asciiTheme="minorHAnsi" w:eastAsia="Calibri" w:hAnsiTheme="minorHAnsi" w:cstheme="minorHAnsi"/>
          <w:b/>
          <w:bCs/>
          <w:sz w:val="20"/>
          <w:szCs w:val="20"/>
          <w:u w:val="single"/>
          <w:lang w:eastAsia="en-US"/>
        </w:rPr>
        <w:t>:</w:t>
      </w:r>
      <w:r w:rsidRPr="009C5D44">
        <w:rPr>
          <w:rFonts w:asciiTheme="minorHAnsi" w:eastAsia="Calibri" w:hAnsiTheme="minorHAnsi" w:cstheme="minorHAnsi"/>
          <w:sz w:val="20"/>
          <w:szCs w:val="20"/>
          <w:lang w:eastAsia="en-US"/>
        </w:rPr>
        <w:t xml:space="preserve"> Java (</w:t>
      </w:r>
      <w:r w:rsidR="0022131B">
        <w:rPr>
          <w:rFonts w:asciiTheme="minorHAnsi" w:eastAsia="Calibri" w:hAnsiTheme="minorHAnsi" w:cstheme="minorHAnsi"/>
          <w:sz w:val="20"/>
          <w:szCs w:val="20"/>
          <w:lang w:eastAsia="en-US"/>
        </w:rPr>
        <w:t xml:space="preserve">Core Java, </w:t>
      </w:r>
      <w:r w:rsidRPr="009C5D44">
        <w:rPr>
          <w:rFonts w:asciiTheme="minorHAnsi" w:eastAsia="Calibri" w:hAnsiTheme="minorHAnsi" w:cstheme="minorHAnsi"/>
          <w:sz w:val="20"/>
          <w:szCs w:val="20"/>
          <w:lang w:eastAsia="en-US"/>
        </w:rPr>
        <w:t xml:space="preserve">Spring, </w:t>
      </w:r>
      <w:r w:rsidR="00A05716">
        <w:rPr>
          <w:rFonts w:asciiTheme="minorHAnsi" w:eastAsia="Calibri" w:hAnsiTheme="minorHAnsi" w:cstheme="minorHAnsi"/>
          <w:sz w:val="20"/>
          <w:szCs w:val="20"/>
          <w:lang w:eastAsia="en-US"/>
        </w:rPr>
        <w:t xml:space="preserve">Spring Boot, </w:t>
      </w:r>
      <w:r w:rsidR="00A05716" w:rsidRPr="009C5D44">
        <w:rPr>
          <w:rFonts w:asciiTheme="minorHAnsi" w:eastAsia="Calibri" w:hAnsiTheme="minorHAnsi" w:cstheme="minorHAnsi"/>
          <w:sz w:val="20"/>
          <w:szCs w:val="20"/>
          <w:lang w:eastAsia="en-US"/>
        </w:rPr>
        <w:t>Hibernate</w:t>
      </w:r>
      <w:r w:rsidR="00A05716">
        <w:rPr>
          <w:rFonts w:asciiTheme="minorHAnsi" w:eastAsia="Calibri" w:hAnsiTheme="minorHAnsi" w:cstheme="minorHAnsi"/>
          <w:sz w:val="20"/>
          <w:szCs w:val="20"/>
          <w:lang w:eastAsia="en-US"/>
        </w:rPr>
        <w:t>, REST API’s</w:t>
      </w:r>
      <w:r w:rsidRPr="009C5D44">
        <w:rPr>
          <w:rFonts w:asciiTheme="minorHAnsi" w:eastAsia="Calibri" w:hAnsiTheme="minorHAnsi" w:cstheme="minorHAnsi"/>
          <w:sz w:val="20"/>
          <w:szCs w:val="20"/>
          <w:lang w:eastAsia="en-US"/>
        </w:rPr>
        <w:t xml:space="preserve"> and Microservices), J2EE (JSP/Servlets, jQuery, JDBC) and Web client applications (HTML, JavaScript, XML, JSP) and Typescript (Angular and VueJS)</w:t>
      </w:r>
    </w:p>
    <w:p w14:paraId="7BF451F5" w14:textId="77777777" w:rsidR="00104378" w:rsidRPr="009C5D44" w:rsidRDefault="00104378" w:rsidP="009C5D44">
      <w:pPr>
        <w:suppressAutoHyphens w:val="0"/>
        <w:jc w:val="both"/>
        <w:rPr>
          <w:rFonts w:asciiTheme="minorHAnsi" w:eastAsia="Calibri" w:hAnsiTheme="minorHAnsi" w:cstheme="minorHAnsi"/>
          <w:b/>
          <w:bCs/>
          <w:sz w:val="20"/>
          <w:szCs w:val="20"/>
          <w:u w:val="single"/>
          <w:lang w:eastAsia="en-US"/>
        </w:rPr>
      </w:pPr>
    </w:p>
    <w:p w14:paraId="66F917EA" w14:textId="69B36C76" w:rsidR="00104378" w:rsidRPr="009C5D44" w:rsidRDefault="00104378"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bCs/>
          <w:sz w:val="20"/>
          <w:szCs w:val="20"/>
          <w:u w:val="single"/>
          <w:lang w:eastAsia="en-US"/>
        </w:rPr>
        <w:t>Platforms:</w:t>
      </w:r>
      <w:r w:rsidRPr="009C5D44">
        <w:rPr>
          <w:rFonts w:asciiTheme="minorHAnsi" w:eastAsia="Calibri" w:hAnsiTheme="minorHAnsi" w:cstheme="minorHAnsi"/>
          <w:sz w:val="20"/>
          <w:szCs w:val="20"/>
          <w:lang w:eastAsia="en-US"/>
        </w:rPr>
        <w:t xml:space="preserve">  WebLogic and Tomcat Server Admin Configuration, AWS Infra Setup (App Server, RDS, Web Server), DBA Admin Setup (Group and Roles Management</w:t>
      </w:r>
      <w:r w:rsidR="0022131B">
        <w:rPr>
          <w:rFonts w:asciiTheme="minorHAnsi" w:eastAsia="Calibri" w:hAnsiTheme="minorHAnsi" w:cstheme="minorHAnsi"/>
          <w:sz w:val="20"/>
          <w:szCs w:val="20"/>
          <w:lang w:eastAsia="en-US"/>
        </w:rPr>
        <w:t>), CI/CD Pipeline (Bitbucket, Jenkin, Docker)</w:t>
      </w:r>
    </w:p>
    <w:p w14:paraId="7D176C35" w14:textId="77777777" w:rsidR="00104378" w:rsidRPr="009C5D44" w:rsidRDefault="00104378" w:rsidP="009C5D44">
      <w:pPr>
        <w:suppressAutoHyphens w:val="0"/>
        <w:jc w:val="both"/>
        <w:rPr>
          <w:rFonts w:asciiTheme="minorHAnsi" w:eastAsia="Calibri" w:hAnsiTheme="minorHAnsi" w:cstheme="minorHAnsi"/>
          <w:b/>
          <w:bCs/>
          <w:sz w:val="20"/>
          <w:szCs w:val="20"/>
          <w:u w:val="single"/>
          <w:lang w:eastAsia="en-US"/>
        </w:rPr>
      </w:pPr>
    </w:p>
    <w:p w14:paraId="069F254B" w14:textId="77777777" w:rsidR="00104378" w:rsidRPr="009C5D44" w:rsidRDefault="00104378"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bCs/>
          <w:sz w:val="20"/>
          <w:szCs w:val="20"/>
          <w:u w:val="single"/>
          <w:lang w:eastAsia="en-US"/>
        </w:rPr>
        <w:t>Languages:</w:t>
      </w:r>
      <w:r w:rsidRPr="009C5D44">
        <w:rPr>
          <w:rFonts w:asciiTheme="minorHAnsi" w:eastAsia="Calibri" w:hAnsiTheme="minorHAnsi" w:cstheme="minorHAnsi"/>
          <w:sz w:val="20"/>
          <w:szCs w:val="20"/>
          <w:lang w:eastAsia="en-US"/>
        </w:rPr>
        <w:t xml:space="preserve"> Java (1</w:t>
      </w:r>
      <w:r w:rsidR="00640950" w:rsidRPr="009C5D44">
        <w:rPr>
          <w:rFonts w:asciiTheme="minorHAnsi" w:eastAsia="Calibri" w:hAnsiTheme="minorHAnsi" w:cstheme="minorHAnsi"/>
          <w:sz w:val="20"/>
          <w:szCs w:val="20"/>
          <w:lang w:eastAsia="en-US"/>
        </w:rPr>
        <w:t>7</w:t>
      </w:r>
      <w:r w:rsidRPr="009C5D44">
        <w:rPr>
          <w:rFonts w:asciiTheme="minorHAnsi" w:eastAsia="Calibri" w:hAnsiTheme="minorHAnsi" w:cstheme="minorHAnsi"/>
          <w:sz w:val="20"/>
          <w:szCs w:val="20"/>
          <w:lang w:eastAsia="en-US"/>
        </w:rPr>
        <w:t>+ Years), SQL (12+ Years), Shell Scripting (10+Years), Python (2+ Years)</w:t>
      </w:r>
    </w:p>
    <w:p w14:paraId="2266616D" w14:textId="77777777" w:rsidR="00104378" w:rsidRPr="009C5D44" w:rsidRDefault="00104378" w:rsidP="009C5D44">
      <w:pPr>
        <w:suppressAutoHyphens w:val="0"/>
        <w:jc w:val="both"/>
        <w:rPr>
          <w:rFonts w:asciiTheme="minorHAnsi" w:eastAsia="Calibri" w:hAnsiTheme="minorHAnsi" w:cstheme="minorHAnsi"/>
          <w:b/>
          <w:bCs/>
          <w:sz w:val="20"/>
          <w:szCs w:val="20"/>
          <w:lang w:eastAsia="en-US"/>
        </w:rPr>
      </w:pPr>
    </w:p>
    <w:p w14:paraId="4CB44865" w14:textId="77777777" w:rsidR="00104378" w:rsidRPr="009C5D44" w:rsidRDefault="00104378"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bCs/>
          <w:sz w:val="20"/>
          <w:szCs w:val="20"/>
          <w:lang w:eastAsia="en-US"/>
        </w:rPr>
        <w:t>SDLC Tools:</w:t>
      </w:r>
      <w:r w:rsidRPr="009C5D44">
        <w:rPr>
          <w:rFonts w:asciiTheme="minorHAnsi" w:eastAsia="Calibri" w:hAnsiTheme="minorHAnsi" w:cstheme="minorHAnsi"/>
          <w:sz w:val="20"/>
          <w:szCs w:val="20"/>
          <w:lang w:eastAsia="en-US"/>
        </w:rPr>
        <w:t xml:space="preserve">  Development Tools (Eclipse), Batch (TIDAL and CTRL-M), Design (MS Visio), Testing Tool (JIRA and QC), Source Control (Bitbucket), Build and CI/CD Apps (Jenkin, SonarQube, and Docker) and Others (Putty, WinSCP).</w:t>
      </w:r>
    </w:p>
    <w:p w14:paraId="06D4AC29" w14:textId="77777777" w:rsidR="009C5D44" w:rsidRPr="009C5D44" w:rsidRDefault="009C5D44" w:rsidP="009C5D44">
      <w:pPr>
        <w:suppressAutoHyphens w:val="0"/>
        <w:jc w:val="both"/>
        <w:rPr>
          <w:rFonts w:asciiTheme="minorHAnsi" w:eastAsia="Calibri" w:hAnsiTheme="minorHAnsi" w:cstheme="minorHAnsi"/>
          <w:sz w:val="20"/>
          <w:szCs w:val="20"/>
          <w:lang w:eastAsia="en-US"/>
        </w:rPr>
      </w:pPr>
    </w:p>
    <w:p w14:paraId="28109E1E" w14:textId="77777777" w:rsidR="009C5D44" w:rsidRPr="009C5D44" w:rsidRDefault="009C5D44" w:rsidP="009C5D44">
      <w:pPr>
        <w:shd w:val="clear" w:color="auto" w:fill="D9D9D9"/>
        <w:tabs>
          <w:tab w:val="left" w:pos="720"/>
        </w:tabs>
        <w:spacing w:before="280" w:after="20"/>
        <w:jc w:val="both"/>
        <w:outlineLvl w:val="2"/>
        <w:rPr>
          <w:rFonts w:asciiTheme="minorHAnsi" w:hAnsiTheme="minorHAnsi" w:cstheme="minorHAnsi"/>
          <w:b/>
          <w:bCs/>
          <w:sz w:val="20"/>
          <w:szCs w:val="20"/>
        </w:rPr>
      </w:pPr>
      <w:r w:rsidRPr="009C5D44">
        <w:rPr>
          <w:rFonts w:asciiTheme="minorHAnsi" w:hAnsiTheme="minorHAnsi" w:cstheme="minorHAnsi"/>
          <w:b/>
          <w:bCs/>
          <w:sz w:val="20"/>
          <w:szCs w:val="20"/>
        </w:rPr>
        <w:t>Education</w:t>
      </w:r>
    </w:p>
    <w:p w14:paraId="4B9CA530" w14:textId="409D63CE" w:rsidR="009C5D44" w:rsidRPr="009C5D44" w:rsidRDefault="009C5D44" w:rsidP="00991032">
      <w:pPr>
        <w:spacing w:after="20"/>
        <w:jc w:val="both"/>
        <w:rPr>
          <w:rFonts w:asciiTheme="minorHAnsi" w:hAnsiTheme="minorHAnsi" w:cstheme="minorHAnsi"/>
          <w:sz w:val="20"/>
          <w:szCs w:val="20"/>
        </w:rPr>
      </w:pPr>
      <w:r w:rsidRPr="009C5D44">
        <w:rPr>
          <w:rFonts w:asciiTheme="minorHAnsi" w:hAnsiTheme="minorHAnsi" w:cstheme="minorHAnsi"/>
          <w:sz w:val="20"/>
          <w:szCs w:val="20"/>
        </w:rPr>
        <w:t>University of Pune (Pune, India)</w:t>
      </w:r>
      <w:r w:rsidR="00991032">
        <w:rPr>
          <w:rFonts w:asciiTheme="minorHAnsi" w:hAnsiTheme="minorHAnsi" w:cstheme="minorHAnsi"/>
          <w:sz w:val="20"/>
          <w:szCs w:val="20"/>
        </w:rPr>
        <w:t xml:space="preserve">, </w:t>
      </w:r>
      <w:r w:rsidRPr="009C5D44">
        <w:rPr>
          <w:rFonts w:asciiTheme="minorHAnsi" w:hAnsiTheme="minorHAnsi" w:cstheme="minorHAnsi"/>
          <w:sz w:val="20"/>
          <w:szCs w:val="20"/>
        </w:rPr>
        <w:t>Department of Management</w:t>
      </w:r>
      <w:r w:rsidR="00991032">
        <w:rPr>
          <w:rFonts w:asciiTheme="minorHAnsi" w:hAnsiTheme="minorHAnsi" w:cstheme="minorHAnsi"/>
          <w:sz w:val="20"/>
          <w:szCs w:val="20"/>
        </w:rPr>
        <w:t xml:space="preserve">, </w:t>
      </w:r>
      <w:r w:rsidRPr="009C5D44">
        <w:rPr>
          <w:rFonts w:asciiTheme="minorHAnsi" w:hAnsiTheme="minorHAnsi" w:cstheme="minorHAnsi"/>
          <w:sz w:val="20"/>
          <w:szCs w:val="20"/>
        </w:rPr>
        <w:t>Master’s in business administration, Specialization in Finance</w:t>
      </w:r>
      <w:r w:rsidR="00991032">
        <w:rPr>
          <w:rFonts w:asciiTheme="minorHAnsi" w:hAnsiTheme="minorHAnsi" w:cstheme="minorHAnsi"/>
          <w:sz w:val="20"/>
          <w:szCs w:val="20"/>
        </w:rPr>
        <w:t xml:space="preserve"> – May.2011</w:t>
      </w:r>
    </w:p>
    <w:p w14:paraId="5379FB27" w14:textId="77777777" w:rsidR="009C5D44" w:rsidRPr="009C5D44" w:rsidRDefault="009C5D44" w:rsidP="009C5D44">
      <w:pPr>
        <w:jc w:val="both"/>
        <w:rPr>
          <w:rFonts w:asciiTheme="minorHAnsi" w:hAnsiTheme="minorHAnsi" w:cstheme="minorHAnsi"/>
          <w:sz w:val="20"/>
          <w:szCs w:val="20"/>
        </w:rPr>
      </w:pPr>
    </w:p>
    <w:p w14:paraId="15B4D743" w14:textId="47DF114A" w:rsidR="009C5D44" w:rsidRPr="009C5D44" w:rsidRDefault="009C5D44" w:rsidP="009C5D44">
      <w:pPr>
        <w:jc w:val="both"/>
        <w:rPr>
          <w:rFonts w:asciiTheme="minorHAnsi" w:hAnsiTheme="minorHAnsi" w:cstheme="minorHAnsi"/>
          <w:sz w:val="20"/>
          <w:szCs w:val="20"/>
        </w:rPr>
      </w:pPr>
      <w:r w:rsidRPr="009C5D44">
        <w:rPr>
          <w:rFonts w:asciiTheme="minorHAnsi" w:hAnsiTheme="minorHAnsi" w:cstheme="minorHAnsi"/>
          <w:sz w:val="20"/>
          <w:szCs w:val="20"/>
        </w:rPr>
        <w:t>University of C-DAC</w:t>
      </w:r>
      <w:r w:rsidR="00991032">
        <w:rPr>
          <w:rFonts w:asciiTheme="minorHAnsi" w:hAnsiTheme="minorHAnsi" w:cstheme="minorHAnsi"/>
          <w:sz w:val="20"/>
          <w:szCs w:val="20"/>
        </w:rPr>
        <w:t xml:space="preserve">, </w:t>
      </w:r>
      <w:r w:rsidRPr="009C5D44">
        <w:rPr>
          <w:rFonts w:asciiTheme="minorHAnsi" w:hAnsiTheme="minorHAnsi" w:cstheme="minorHAnsi"/>
          <w:sz w:val="20"/>
          <w:szCs w:val="20"/>
        </w:rPr>
        <w:t>Department of ACTS (Advanced Computing Training School)</w:t>
      </w:r>
    </w:p>
    <w:p w14:paraId="55B2EDF2" w14:textId="446A8C01" w:rsidR="009C5D44" w:rsidRPr="009C5D44" w:rsidRDefault="009C5D44" w:rsidP="009C5D44">
      <w:pPr>
        <w:jc w:val="both"/>
        <w:rPr>
          <w:rFonts w:asciiTheme="minorHAnsi" w:hAnsiTheme="minorHAnsi" w:cstheme="minorHAnsi"/>
          <w:sz w:val="20"/>
          <w:szCs w:val="20"/>
        </w:rPr>
      </w:pPr>
      <w:r w:rsidRPr="009C5D44">
        <w:rPr>
          <w:rFonts w:asciiTheme="minorHAnsi" w:hAnsiTheme="minorHAnsi" w:cstheme="minorHAnsi"/>
          <w:sz w:val="20"/>
          <w:szCs w:val="20"/>
        </w:rPr>
        <w:t>Post Graduate Diploma in Advanced Computing, Specialization in Computer Programming’s</w:t>
      </w:r>
      <w:r w:rsidR="00991032">
        <w:rPr>
          <w:rFonts w:asciiTheme="minorHAnsi" w:hAnsiTheme="minorHAnsi" w:cstheme="minorHAnsi"/>
          <w:sz w:val="20"/>
          <w:szCs w:val="20"/>
        </w:rPr>
        <w:t xml:space="preserve"> – February 2006.</w:t>
      </w:r>
    </w:p>
    <w:p w14:paraId="4C5F3721" w14:textId="77777777" w:rsidR="009C5D44" w:rsidRPr="009C5D44" w:rsidRDefault="009C5D44" w:rsidP="009C5D44">
      <w:pPr>
        <w:jc w:val="both"/>
        <w:rPr>
          <w:rFonts w:asciiTheme="minorHAnsi" w:hAnsiTheme="minorHAnsi" w:cstheme="minorHAnsi"/>
          <w:sz w:val="20"/>
          <w:szCs w:val="20"/>
        </w:rPr>
      </w:pPr>
    </w:p>
    <w:p w14:paraId="5E6218DC" w14:textId="71B3363D" w:rsidR="009C5D44" w:rsidRPr="009C5D44" w:rsidRDefault="009C5D44" w:rsidP="009C5D44">
      <w:pPr>
        <w:jc w:val="both"/>
        <w:rPr>
          <w:rFonts w:asciiTheme="minorHAnsi" w:hAnsiTheme="minorHAnsi" w:cstheme="minorHAnsi"/>
          <w:sz w:val="20"/>
          <w:szCs w:val="20"/>
        </w:rPr>
      </w:pPr>
      <w:r w:rsidRPr="009C5D44">
        <w:rPr>
          <w:rFonts w:asciiTheme="minorHAnsi" w:hAnsiTheme="minorHAnsi" w:cstheme="minorHAnsi"/>
          <w:sz w:val="20"/>
          <w:szCs w:val="20"/>
        </w:rPr>
        <w:t>University of Pune (Pune, India)</w:t>
      </w:r>
      <w:r w:rsidR="00991032">
        <w:rPr>
          <w:rFonts w:asciiTheme="minorHAnsi" w:hAnsiTheme="minorHAnsi" w:cstheme="minorHAnsi"/>
          <w:sz w:val="20"/>
          <w:szCs w:val="20"/>
        </w:rPr>
        <w:t xml:space="preserve">, </w:t>
      </w:r>
      <w:r w:rsidRPr="009C5D44">
        <w:rPr>
          <w:rFonts w:asciiTheme="minorHAnsi" w:hAnsiTheme="minorHAnsi" w:cstheme="minorHAnsi"/>
          <w:sz w:val="20"/>
          <w:szCs w:val="20"/>
        </w:rPr>
        <w:t>Department of Computer Engineering</w:t>
      </w:r>
    </w:p>
    <w:p w14:paraId="7460A688" w14:textId="459C252F" w:rsidR="009C5D44" w:rsidRPr="009C5D44" w:rsidRDefault="009C5D44" w:rsidP="009C5D44">
      <w:pPr>
        <w:jc w:val="both"/>
        <w:rPr>
          <w:rFonts w:asciiTheme="minorHAnsi" w:hAnsiTheme="minorHAnsi" w:cstheme="minorHAnsi"/>
          <w:sz w:val="20"/>
          <w:szCs w:val="20"/>
        </w:rPr>
      </w:pPr>
      <w:proofErr w:type="gramStart"/>
      <w:r w:rsidRPr="009C5D44">
        <w:rPr>
          <w:rFonts w:asciiTheme="minorHAnsi" w:hAnsiTheme="minorHAnsi" w:cstheme="minorHAnsi"/>
          <w:sz w:val="20"/>
          <w:szCs w:val="20"/>
        </w:rPr>
        <w:t>Bachelor’s</w:t>
      </w:r>
      <w:proofErr w:type="gramEnd"/>
      <w:r w:rsidRPr="009C5D44">
        <w:rPr>
          <w:rFonts w:asciiTheme="minorHAnsi" w:hAnsiTheme="minorHAnsi" w:cstheme="minorHAnsi"/>
          <w:sz w:val="20"/>
          <w:szCs w:val="20"/>
        </w:rPr>
        <w:t xml:space="preserve"> in engineering, Specialization in Computer Engineering</w:t>
      </w:r>
      <w:r w:rsidR="00991032">
        <w:rPr>
          <w:rFonts w:asciiTheme="minorHAnsi" w:hAnsiTheme="minorHAnsi" w:cstheme="minorHAnsi"/>
          <w:sz w:val="20"/>
          <w:szCs w:val="20"/>
        </w:rPr>
        <w:t xml:space="preserve"> – May.2004</w:t>
      </w:r>
    </w:p>
    <w:p w14:paraId="73AF5303" w14:textId="77777777" w:rsidR="009C5D44" w:rsidRDefault="009C5D44" w:rsidP="009C5D44">
      <w:pPr>
        <w:suppressAutoHyphens w:val="0"/>
        <w:jc w:val="both"/>
        <w:rPr>
          <w:rFonts w:asciiTheme="minorHAnsi" w:eastAsia="Calibri" w:hAnsiTheme="minorHAnsi" w:cstheme="minorHAnsi"/>
          <w:sz w:val="20"/>
          <w:szCs w:val="20"/>
          <w:lang w:eastAsia="en-US"/>
        </w:rPr>
      </w:pPr>
    </w:p>
    <w:p w14:paraId="1A7D9AC2" w14:textId="77777777" w:rsidR="00600A5F" w:rsidRDefault="00600A5F" w:rsidP="009C5D44">
      <w:pPr>
        <w:suppressAutoHyphens w:val="0"/>
        <w:jc w:val="both"/>
        <w:rPr>
          <w:rFonts w:asciiTheme="minorHAnsi" w:eastAsia="Calibri" w:hAnsiTheme="minorHAnsi" w:cstheme="minorHAnsi"/>
          <w:sz w:val="20"/>
          <w:szCs w:val="20"/>
          <w:lang w:eastAsia="en-US"/>
        </w:rPr>
      </w:pPr>
    </w:p>
    <w:p w14:paraId="3B4A3491" w14:textId="1CF61B83" w:rsidR="009E6E05" w:rsidRPr="009C5D44" w:rsidRDefault="009C5D44" w:rsidP="009C5D44">
      <w:pPr>
        <w:shd w:val="clear" w:color="auto" w:fill="D9D9D9"/>
        <w:tabs>
          <w:tab w:val="left" w:pos="720"/>
        </w:tabs>
        <w:spacing w:before="280" w:after="280"/>
        <w:jc w:val="both"/>
        <w:outlineLvl w:val="2"/>
        <w:rPr>
          <w:rFonts w:asciiTheme="minorHAnsi" w:hAnsiTheme="minorHAnsi" w:cstheme="minorHAnsi"/>
          <w:b/>
          <w:bCs/>
          <w:sz w:val="20"/>
          <w:szCs w:val="20"/>
        </w:rPr>
      </w:pPr>
      <w:r w:rsidRPr="009C5D44">
        <w:rPr>
          <w:rFonts w:asciiTheme="minorHAnsi" w:hAnsiTheme="minorHAnsi" w:cstheme="minorHAnsi"/>
          <w:b/>
          <w:bCs/>
          <w:sz w:val="20"/>
          <w:szCs w:val="20"/>
        </w:rPr>
        <w:t>P</w:t>
      </w:r>
      <w:r w:rsidR="000C20C2">
        <w:rPr>
          <w:rFonts w:asciiTheme="minorHAnsi" w:hAnsiTheme="minorHAnsi" w:cstheme="minorHAnsi"/>
          <w:b/>
          <w:bCs/>
          <w:sz w:val="20"/>
          <w:szCs w:val="20"/>
        </w:rPr>
        <w:t>ROFESSIONAL EXPERIENCE:</w:t>
      </w:r>
    </w:p>
    <w:p w14:paraId="28CF6B67" w14:textId="799BF507" w:rsidR="00A475C9" w:rsidRPr="005068FE" w:rsidRDefault="00A475C9" w:rsidP="009C5D44">
      <w:pPr>
        <w:jc w:val="both"/>
        <w:rPr>
          <w:rFonts w:asciiTheme="minorHAnsi" w:hAnsiTheme="minorHAnsi" w:cstheme="minorHAnsi"/>
          <w:b/>
        </w:rPr>
      </w:pPr>
      <w:r w:rsidRPr="005068FE">
        <w:rPr>
          <w:rFonts w:asciiTheme="minorHAnsi" w:hAnsiTheme="minorHAnsi" w:cstheme="minorHAnsi"/>
          <w:b/>
        </w:rPr>
        <w:t>MUFG Union Bank, Jersey City, NJ</w:t>
      </w:r>
      <w:r w:rsidR="00F55953" w:rsidRPr="005068FE">
        <w:rPr>
          <w:rFonts w:asciiTheme="minorHAnsi" w:hAnsiTheme="minorHAnsi" w:cstheme="minorHAnsi"/>
          <w:b/>
        </w:rPr>
        <w:tab/>
      </w:r>
      <w:r w:rsidR="00F55953" w:rsidRPr="005068FE">
        <w:rPr>
          <w:rFonts w:asciiTheme="minorHAnsi" w:hAnsiTheme="minorHAnsi" w:cstheme="minorHAnsi"/>
          <w:b/>
        </w:rPr>
        <w:tab/>
      </w:r>
      <w:r w:rsidR="00F55953" w:rsidRPr="005068FE">
        <w:rPr>
          <w:rFonts w:asciiTheme="minorHAnsi" w:hAnsiTheme="minorHAnsi" w:cstheme="minorHAnsi"/>
          <w:b/>
        </w:rPr>
        <w:tab/>
      </w:r>
      <w:r w:rsidR="000E3690">
        <w:rPr>
          <w:rFonts w:asciiTheme="minorHAnsi" w:hAnsiTheme="minorHAnsi" w:cstheme="minorHAnsi"/>
          <w:b/>
        </w:rPr>
        <w:tab/>
      </w:r>
      <w:r w:rsidR="00F55953" w:rsidRPr="005068FE">
        <w:rPr>
          <w:rFonts w:asciiTheme="minorHAnsi" w:hAnsiTheme="minorHAnsi" w:cstheme="minorHAnsi"/>
          <w:b/>
        </w:rPr>
        <w:t>-</w:t>
      </w:r>
      <w:r w:rsidR="00F55953" w:rsidRPr="005068FE">
        <w:rPr>
          <w:rFonts w:asciiTheme="minorHAnsi" w:hAnsiTheme="minorHAnsi" w:cstheme="minorHAnsi"/>
          <w:b/>
        </w:rPr>
        <w:tab/>
        <w:t>October.</w:t>
      </w:r>
      <w:proofErr w:type="gramStart"/>
      <w:r w:rsidR="00F55953" w:rsidRPr="005068FE">
        <w:rPr>
          <w:rFonts w:asciiTheme="minorHAnsi" w:hAnsiTheme="minorHAnsi" w:cstheme="minorHAnsi"/>
          <w:b/>
        </w:rPr>
        <w:t>2014</w:t>
      </w:r>
      <w:r w:rsidR="005068FE">
        <w:rPr>
          <w:rFonts w:asciiTheme="minorHAnsi" w:hAnsiTheme="minorHAnsi" w:cstheme="minorHAnsi"/>
          <w:b/>
        </w:rPr>
        <w:t xml:space="preserve"> </w:t>
      </w:r>
      <w:r w:rsidR="00F55953" w:rsidRPr="005068FE">
        <w:rPr>
          <w:rFonts w:asciiTheme="minorHAnsi" w:hAnsiTheme="minorHAnsi" w:cstheme="minorHAnsi"/>
          <w:b/>
        </w:rPr>
        <w:t xml:space="preserve"> to</w:t>
      </w:r>
      <w:proofErr w:type="gramEnd"/>
      <w:r w:rsidR="00F55953" w:rsidRPr="005068FE">
        <w:rPr>
          <w:rFonts w:asciiTheme="minorHAnsi" w:hAnsiTheme="minorHAnsi" w:cstheme="minorHAnsi"/>
          <w:b/>
        </w:rPr>
        <w:t xml:space="preserve"> Present</w:t>
      </w:r>
    </w:p>
    <w:p w14:paraId="7BBF250B" w14:textId="77777777" w:rsidR="00305B6C" w:rsidRPr="009C5D44" w:rsidRDefault="00305B6C" w:rsidP="00305B6C">
      <w:pPr>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Project Role:</w:t>
      </w:r>
      <w:r w:rsidRPr="009C5D44">
        <w:rPr>
          <w:rFonts w:asciiTheme="minorHAnsi" w:eastAsia="Calibri" w:hAnsiTheme="minorHAnsi" w:cstheme="minorHAnsi"/>
          <w:sz w:val="20"/>
          <w:szCs w:val="20"/>
          <w:lang w:eastAsia="en-US"/>
        </w:rPr>
        <w:t xml:space="preserve"> </w:t>
      </w:r>
      <w:r w:rsidRPr="009C5D44">
        <w:rPr>
          <w:rFonts w:asciiTheme="minorHAnsi" w:hAnsiTheme="minorHAnsi" w:cstheme="minorHAnsi"/>
          <w:sz w:val="20"/>
          <w:szCs w:val="20"/>
        </w:rPr>
        <w:t>Lead Java Developer</w:t>
      </w:r>
    </w:p>
    <w:p w14:paraId="38582842" w14:textId="77777777" w:rsidR="00A475C9" w:rsidRPr="009C5D44" w:rsidRDefault="00A475C9" w:rsidP="009C5D44">
      <w:pPr>
        <w:pStyle w:val="NormalWeb"/>
        <w:spacing w:before="60" w:after="60"/>
        <w:jc w:val="both"/>
        <w:rPr>
          <w:rFonts w:asciiTheme="minorHAnsi" w:hAnsiTheme="minorHAnsi" w:cstheme="minorHAnsi"/>
          <w:sz w:val="20"/>
          <w:szCs w:val="20"/>
        </w:rPr>
      </w:pPr>
      <w:r w:rsidRPr="009C5D44">
        <w:rPr>
          <w:rFonts w:asciiTheme="minorHAnsi" w:hAnsiTheme="minorHAnsi" w:cstheme="minorHAnsi"/>
          <w:b/>
          <w:bCs/>
          <w:sz w:val="20"/>
          <w:szCs w:val="20"/>
        </w:rPr>
        <w:t>Project:</w:t>
      </w:r>
      <w:r w:rsidRPr="009C5D44">
        <w:rPr>
          <w:rFonts w:asciiTheme="minorHAnsi" w:hAnsiTheme="minorHAnsi" w:cstheme="minorHAnsi"/>
          <w:sz w:val="20"/>
          <w:szCs w:val="20"/>
        </w:rPr>
        <w:t xml:space="preserve"> </w:t>
      </w:r>
    </w:p>
    <w:p w14:paraId="290D3DA6" w14:textId="77777777" w:rsidR="00F82B0D" w:rsidRPr="009C5D44" w:rsidRDefault="00F82B0D" w:rsidP="009C5D44">
      <w:pPr>
        <w:pStyle w:val="NormalWeb"/>
        <w:spacing w:before="60" w:after="60"/>
        <w:jc w:val="both"/>
        <w:rPr>
          <w:rFonts w:asciiTheme="minorHAnsi" w:hAnsiTheme="minorHAnsi" w:cstheme="minorHAnsi"/>
          <w:sz w:val="20"/>
          <w:szCs w:val="20"/>
        </w:rPr>
      </w:pPr>
      <w:r w:rsidRPr="009C5D44">
        <w:rPr>
          <w:rFonts w:asciiTheme="minorHAnsi" w:hAnsiTheme="minorHAnsi" w:cstheme="minorHAnsi"/>
          <w:b/>
          <w:sz w:val="20"/>
          <w:szCs w:val="20"/>
        </w:rPr>
        <w:t>LRMS (Liquidity Risk Management) Release1:</w:t>
      </w:r>
      <w:r w:rsidRPr="009C5D44">
        <w:rPr>
          <w:rFonts w:asciiTheme="minorHAnsi" w:hAnsiTheme="minorHAnsi" w:cstheme="minorHAnsi"/>
          <w:sz w:val="20"/>
          <w:szCs w:val="20"/>
        </w:rPr>
        <w:t xml:space="preserve"> This release is for FR2052A report</w:t>
      </w:r>
      <w:r w:rsidR="000051CF" w:rsidRPr="009C5D44">
        <w:rPr>
          <w:rFonts w:asciiTheme="minorHAnsi" w:hAnsiTheme="minorHAnsi" w:cstheme="minorHAnsi"/>
          <w:sz w:val="20"/>
          <w:szCs w:val="20"/>
        </w:rPr>
        <w:t xml:space="preserve">. </w:t>
      </w:r>
      <w:r w:rsidR="00E35793" w:rsidRPr="009C5D44">
        <w:rPr>
          <w:rFonts w:asciiTheme="minorHAnsi" w:hAnsiTheme="minorHAnsi" w:cstheme="minorHAnsi"/>
          <w:sz w:val="20"/>
          <w:szCs w:val="20"/>
        </w:rPr>
        <w:t xml:space="preserve">It includes </w:t>
      </w:r>
      <w:r w:rsidR="000051CF" w:rsidRPr="009C5D44">
        <w:rPr>
          <w:rFonts w:asciiTheme="minorHAnsi" w:hAnsiTheme="minorHAnsi" w:cstheme="minorHAnsi"/>
          <w:sz w:val="20"/>
          <w:szCs w:val="20"/>
        </w:rPr>
        <w:t xml:space="preserve">Product Mapping of </w:t>
      </w:r>
      <w:r w:rsidR="00E35793" w:rsidRPr="009C5D44">
        <w:rPr>
          <w:rFonts w:asciiTheme="minorHAnsi" w:hAnsiTheme="minorHAnsi" w:cstheme="minorHAnsi"/>
          <w:sz w:val="20"/>
          <w:szCs w:val="20"/>
        </w:rPr>
        <w:t xml:space="preserve">Collateral </w:t>
      </w:r>
      <w:r w:rsidR="008A372C" w:rsidRPr="009C5D44">
        <w:rPr>
          <w:rFonts w:asciiTheme="minorHAnsi" w:hAnsiTheme="minorHAnsi" w:cstheme="minorHAnsi"/>
          <w:sz w:val="20"/>
          <w:szCs w:val="20"/>
        </w:rPr>
        <w:t>Data (Securities (</w:t>
      </w:r>
      <w:r w:rsidR="00E35793" w:rsidRPr="009C5D44">
        <w:rPr>
          <w:rFonts w:asciiTheme="minorHAnsi" w:hAnsiTheme="minorHAnsi" w:cstheme="minorHAnsi"/>
          <w:sz w:val="20"/>
          <w:szCs w:val="20"/>
        </w:rPr>
        <w:t>Listed, Future, Options and Cleared), Bi-Lateral, Repo, Reverse Repo, Investment Securitas</w:t>
      </w:r>
      <w:r w:rsidR="008A372C" w:rsidRPr="009C5D44">
        <w:rPr>
          <w:rFonts w:asciiTheme="minorHAnsi" w:hAnsiTheme="minorHAnsi" w:cstheme="minorHAnsi"/>
          <w:sz w:val="20"/>
          <w:szCs w:val="20"/>
        </w:rPr>
        <w:t>), Cash</w:t>
      </w:r>
      <w:r w:rsidR="00E35793" w:rsidRPr="009C5D44">
        <w:rPr>
          <w:rFonts w:asciiTheme="minorHAnsi" w:hAnsiTheme="minorHAnsi" w:cstheme="minorHAnsi"/>
          <w:sz w:val="20"/>
          <w:szCs w:val="20"/>
        </w:rPr>
        <w:t xml:space="preserve"> and Transaction </w:t>
      </w:r>
      <w:r w:rsidR="008A372C" w:rsidRPr="009C5D44">
        <w:rPr>
          <w:rFonts w:asciiTheme="minorHAnsi" w:hAnsiTheme="minorHAnsi" w:cstheme="minorHAnsi"/>
          <w:sz w:val="20"/>
          <w:szCs w:val="20"/>
        </w:rPr>
        <w:t>Data (Loans</w:t>
      </w:r>
      <w:r w:rsidR="00E35793" w:rsidRPr="009C5D44">
        <w:rPr>
          <w:rFonts w:asciiTheme="minorHAnsi" w:hAnsiTheme="minorHAnsi" w:cstheme="minorHAnsi"/>
          <w:sz w:val="20"/>
          <w:szCs w:val="20"/>
        </w:rPr>
        <w:t xml:space="preserve">, Deposits, Intercompany Transfers), General Ledger Accounts, Complex Data Elements </w:t>
      </w:r>
      <w:r w:rsidR="008A372C" w:rsidRPr="009C5D44">
        <w:rPr>
          <w:rFonts w:asciiTheme="minorHAnsi" w:hAnsiTheme="minorHAnsi" w:cstheme="minorHAnsi"/>
          <w:sz w:val="20"/>
          <w:szCs w:val="20"/>
        </w:rPr>
        <w:t>(Cumulative</w:t>
      </w:r>
      <w:r w:rsidR="00E35793" w:rsidRPr="009C5D44">
        <w:rPr>
          <w:rFonts w:asciiTheme="minorHAnsi" w:hAnsiTheme="minorHAnsi" w:cstheme="minorHAnsi"/>
          <w:sz w:val="20"/>
          <w:szCs w:val="20"/>
        </w:rPr>
        <w:t xml:space="preserve"> Collateral, Collateral Trade Linking, Collateral Dispute, Collateral Downgrade, Volatility Haircut, Credit/Liquidity Facility)</w:t>
      </w:r>
    </w:p>
    <w:p w14:paraId="7C02E2B1" w14:textId="77777777" w:rsidR="00E35793" w:rsidRPr="009C5D44" w:rsidRDefault="00E35793" w:rsidP="009C5D44">
      <w:pPr>
        <w:pStyle w:val="NormalWeb"/>
        <w:spacing w:before="60" w:after="60"/>
        <w:jc w:val="both"/>
        <w:rPr>
          <w:rFonts w:asciiTheme="minorHAnsi" w:hAnsiTheme="minorHAnsi" w:cstheme="minorHAnsi"/>
          <w:sz w:val="20"/>
          <w:szCs w:val="20"/>
        </w:rPr>
      </w:pPr>
    </w:p>
    <w:p w14:paraId="15BF94E4" w14:textId="77777777" w:rsidR="00F82B0D" w:rsidRPr="009C5D44" w:rsidRDefault="00F82B0D" w:rsidP="009C5D44">
      <w:pPr>
        <w:pStyle w:val="NormalWeb"/>
        <w:spacing w:before="60" w:after="60"/>
        <w:jc w:val="both"/>
        <w:rPr>
          <w:rFonts w:asciiTheme="minorHAnsi" w:hAnsiTheme="minorHAnsi" w:cstheme="minorHAnsi"/>
          <w:sz w:val="20"/>
          <w:szCs w:val="20"/>
        </w:rPr>
      </w:pPr>
      <w:r w:rsidRPr="009C5D44">
        <w:rPr>
          <w:rFonts w:asciiTheme="minorHAnsi" w:hAnsiTheme="minorHAnsi" w:cstheme="minorHAnsi"/>
          <w:b/>
          <w:sz w:val="20"/>
          <w:szCs w:val="20"/>
        </w:rPr>
        <w:t>LRMS Release2:</w:t>
      </w:r>
      <w:r w:rsidRPr="009C5D44">
        <w:rPr>
          <w:rFonts w:asciiTheme="minorHAnsi" w:hAnsiTheme="minorHAnsi" w:cstheme="minorHAnsi"/>
          <w:sz w:val="20"/>
          <w:szCs w:val="20"/>
        </w:rPr>
        <w:t xml:space="preserve"> This release is for Intraday Reporting. It include</w:t>
      </w:r>
      <w:r w:rsidR="00585143" w:rsidRPr="009C5D44">
        <w:rPr>
          <w:rFonts w:asciiTheme="minorHAnsi" w:hAnsiTheme="minorHAnsi" w:cstheme="minorHAnsi"/>
          <w:sz w:val="20"/>
          <w:szCs w:val="20"/>
        </w:rPr>
        <w:t>s</w:t>
      </w:r>
      <w:r w:rsidRPr="009C5D44">
        <w:rPr>
          <w:rFonts w:asciiTheme="minorHAnsi" w:hAnsiTheme="minorHAnsi" w:cstheme="minorHAnsi"/>
          <w:sz w:val="20"/>
          <w:szCs w:val="20"/>
        </w:rPr>
        <w:t xml:space="preserve"> Real-time Cash Reporting (FED, CHIPS and SWIFT), Real Time Securities Information, Daily Short Term Forecasting Information and Monthly Lo</w:t>
      </w:r>
      <w:r w:rsidR="00E35793" w:rsidRPr="009C5D44">
        <w:rPr>
          <w:rFonts w:asciiTheme="minorHAnsi" w:hAnsiTheme="minorHAnsi" w:cstheme="minorHAnsi"/>
          <w:sz w:val="20"/>
          <w:szCs w:val="20"/>
        </w:rPr>
        <w:t>ng Term Forecasting Information and Early Warning Data.</w:t>
      </w:r>
    </w:p>
    <w:p w14:paraId="71BFBA94" w14:textId="77777777" w:rsidR="00F82B0D" w:rsidRPr="009C5D44" w:rsidRDefault="00F82B0D" w:rsidP="009C5D44">
      <w:pPr>
        <w:pStyle w:val="NormalWeb"/>
        <w:spacing w:before="60" w:after="60"/>
        <w:jc w:val="both"/>
        <w:rPr>
          <w:rFonts w:asciiTheme="minorHAnsi" w:eastAsia="Calibri" w:hAnsiTheme="minorHAnsi" w:cstheme="minorHAnsi"/>
          <w:sz w:val="20"/>
          <w:szCs w:val="20"/>
          <w:lang w:eastAsia="en-US"/>
        </w:rPr>
      </w:pPr>
    </w:p>
    <w:p w14:paraId="6365B21B" w14:textId="77777777" w:rsidR="00583AAB" w:rsidRPr="009C5D44" w:rsidRDefault="00583AAB" w:rsidP="009C5D44">
      <w:pPr>
        <w:pStyle w:val="NormalWeb"/>
        <w:spacing w:before="60" w:after="60"/>
        <w:jc w:val="both"/>
        <w:rPr>
          <w:rFonts w:asciiTheme="minorHAnsi" w:hAnsiTheme="minorHAnsi" w:cstheme="minorHAnsi"/>
          <w:sz w:val="20"/>
          <w:szCs w:val="20"/>
        </w:rPr>
      </w:pPr>
      <w:r w:rsidRPr="009C5D44">
        <w:rPr>
          <w:rFonts w:asciiTheme="minorHAnsi" w:hAnsiTheme="minorHAnsi" w:cstheme="minorHAnsi"/>
          <w:b/>
          <w:sz w:val="20"/>
          <w:szCs w:val="20"/>
        </w:rPr>
        <w:t>LRMS Release3:</w:t>
      </w:r>
      <w:r w:rsidRPr="009C5D44">
        <w:rPr>
          <w:rFonts w:asciiTheme="minorHAnsi" w:hAnsiTheme="minorHAnsi" w:cstheme="minorHAnsi"/>
          <w:sz w:val="20"/>
          <w:szCs w:val="20"/>
        </w:rPr>
        <w:t xml:space="preserve"> This release is for Fr2052A Validation Framework, Process Monitoring Notification and Data Reconciliation. It included all data elements check for FR2052A, batch status notification and data reconciliation of different hubs using N-Tier platform.</w:t>
      </w:r>
    </w:p>
    <w:p w14:paraId="4F6E96D7" w14:textId="77777777" w:rsidR="00104378" w:rsidRPr="009C5D44" w:rsidRDefault="00104378" w:rsidP="009C5D44">
      <w:pPr>
        <w:pStyle w:val="NormalWeb"/>
        <w:spacing w:before="60" w:after="60"/>
        <w:jc w:val="both"/>
        <w:rPr>
          <w:rFonts w:asciiTheme="minorHAnsi" w:hAnsiTheme="minorHAnsi" w:cstheme="minorHAnsi"/>
          <w:sz w:val="20"/>
          <w:szCs w:val="20"/>
        </w:rPr>
      </w:pPr>
    </w:p>
    <w:p w14:paraId="609D988F" w14:textId="77777777" w:rsidR="00104378" w:rsidRPr="009C5D44" w:rsidRDefault="00104378" w:rsidP="009C5D44">
      <w:pPr>
        <w:pStyle w:val="NormalWeb"/>
        <w:spacing w:before="60" w:after="60"/>
        <w:jc w:val="both"/>
        <w:rPr>
          <w:rFonts w:asciiTheme="minorHAnsi" w:hAnsiTheme="minorHAnsi" w:cstheme="minorHAnsi"/>
          <w:sz w:val="20"/>
          <w:szCs w:val="20"/>
        </w:rPr>
      </w:pPr>
      <w:r w:rsidRPr="009C5D44">
        <w:rPr>
          <w:rFonts w:asciiTheme="minorHAnsi" w:hAnsiTheme="minorHAnsi" w:cstheme="minorHAnsi"/>
          <w:b/>
          <w:sz w:val="20"/>
          <w:szCs w:val="20"/>
        </w:rPr>
        <w:t>TPS Migration:</w:t>
      </w:r>
      <w:r w:rsidRPr="009C5D44">
        <w:rPr>
          <w:rFonts w:asciiTheme="minorHAnsi" w:eastAsia="Calibri" w:hAnsiTheme="minorHAnsi" w:cstheme="minorHAnsi"/>
          <w:sz w:val="20"/>
          <w:szCs w:val="20"/>
          <w:lang w:eastAsia="en-US"/>
        </w:rPr>
        <w:t xml:space="preserve"> Migrated the TPS application from GE Infrastructure to MUFG Bank, converted it from JDK8 to JDK 11, Make Compliant as per bank standards by fixing security issues and replacing vulnerable libraries, and created CI/CD pipeline to automate build and deployment.</w:t>
      </w:r>
    </w:p>
    <w:p w14:paraId="0761F0B5" w14:textId="77777777" w:rsidR="00A475C9" w:rsidRPr="009C5D44" w:rsidRDefault="00A475C9" w:rsidP="009C5D44">
      <w:pPr>
        <w:jc w:val="both"/>
        <w:rPr>
          <w:rFonts w:asciiTheme="minorHAnsi" w:eastAsia="Calibri" w:hAnsiTheme="minorHAnsi" w:cstheme="minorHAnsi"/>
          <w:b/>
          <w:sz w:val="20"/>
          <w:szCs w:val="20"/>
          <w:lang w:eastAsia="en-US"/>
        </w:rPr>
      </w:pPr>
      <w:r w:rsidRPr="009C5D44">
        <w:rPr>
          <w:rFonts w:asciiTheme="minorHAnsi" w:hAnsiTheme="minorHAnsi" w:cstheme="minorHAnsi"/>
          <w:b/>
          <w:sz w:val="20"/>
          <w:szCs w:val="20"/>
        </w:rPr>
        <w:t>Tasks and Accomplishments:</w:t>
      </w:r>
      <w:r w:rsidRPr="009C5D44">
        <w:rPr>
          <w:rFonts w:asciiTheme="minorHAnsi" w:eastAsia="Calibri" w:hAnsiTheme="minorHAnsi" w:cstheme="minorHAnsi"/>
          <w:b/>
          <w:sz w:val="20"/>
          <w:szCs w:val="20"/>
          <w:lang w:eastAsia="en-US"/>
        </w:rPr>
        <w:t xml:space="preserve"> </w:t>
      </w:r>
    </w:p>
    <w:p w14:paraId="535BFE49" w14:textId="77777777" w:rsidR="00EC7880" w:rsidRPr="009C5D44" w:rsidRDefault="00EC7880"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Worked with Business Co-Ordinator’s and BAs to understand business requirements and functional design documents.</w:t>
      </w:r>
    </w:p>
    <w:p w14:paraId="0B3708A5" w14:textId="77777777" w:rsidR="00D72446" w:rsidRPr="009C5D44" w:rsidRDefault="00D72446"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I created detailed design documents covering both functional and nonfunctional requirements.</w:t>
      </w:r>
    </w:p>
    <w:p w14:paraId="5953586A" w14:textId="77777777" w:rsidR="00D72446" w:rsidRPr="009C5D44" w:rsidRDefault="00D72446"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Write the code using Java Stack and oversight the technical work of developers.</w:t>
      </w:r>
    </w:p>
    <w:p w14:paraId="6D73B65E" w14:textId="77777777" w:rsidR="00EC7880" w:rsidRPr="009C5D44" w:rsidRDefault="00D72446"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Supported SIT and UAT Testing</w:t>
      </w:r>
      <w:r w:rsidR="00EC7880" w:rsidRPr="009C5D44">
        <w:rPr>
          <w:rFonts w:asciiTheme="minorHAnsi" w:eastAsia="Calibri" w:hAnsiTheme="minorHAnsi" w:cstheme="minorHAnsi"/>
          <w:sz w:val="20"/>
          <w:szCs w:val="20"/>
          <w:lang w:eastAsia="en-US"/>
        </w:rPr>
        <w:t>, Works with testing team during performance, volume, and regression testing.</w:t>
      </w:r>
    </w:p>
    <w:p w14:paraId="0B282884" w14:textId="77777777" w:rsidR="00EC7880" w:rsidRDefault="00EC7880"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Build the CI/CD Pipeline for all the applications.</w:t>
      </w:r>
    </w:p>
    <w:p w14:paraId="1ED3550B" w14:textId="4134FEAC" w:rsidR="00610061" w:rsidRDefault="00610061" w:rsidP="009C5D44">
      <w:pPr>
        <w:numPr>
          <w:ilvl w:val="0"/>
          <w:numId w:val="30"/>
        </w:numPr>
        <w:jc w:val="both"/>
        <w:rPr>
          <w:rFonts w:asciiTheme="minorHAnsi" w:eastAsia="Calibri" w:hAnsiTheme="minorHAnsi" w:cstheme="minorHAnsi"/>
          <w:sz w:val="20"/>
          <w:szCs w:val="20"/>
          <w:lang w:eastAsia="en-US"/>
        </w:rPr>
      </w:pPr>
      <w:r w:rsidRPr="00610061">
        <w:rPr>
          <w:rFonts w:asciiTheme="minorHAnsi" w:eastAsia="Calibri" w:hAnsiTheme="minorHAnsi" w:cstheme="minorHAnsi"/>
          <w:sz w:val="20"/>
          <w:szCs w:val="20"/>
          <w:lang w:eastAsia="en-US"/>
        </w:rPr>
        <w:t>Stream applications using Kafka APIS and Kafka Streams Api.</w:t>
      </w:r>
    </w:p>
    <w:p w14:paraId="0A08388D" w14:textId="66ED2BE0" w:rsidR="00610061" w:rsidRPr="009C5D44" w:rsidRDefault="00610061" w:rsidP="009C5D44">
      <w:pPr>
        <w:numPr>
          <w:ilvl w:val="0"/>
          <w:numId w:val="30"/>
        </w:numPr>
        <w:jc w:val="both"/>
        <w:rPr>
          <w:rFonts w:asciiTheme="minorHAnsi" w:eastAsia="Calibri" w:hAnsiTheme="minorHAnsi" w:cstheme="minorHAnsi"/>
          <w:sz w:val="20"/>
          <w:szCs w:val="20"/>
          <w:lang w:eastAsia="en-US"/>
        </w:rPr>
      </w:pPr>
      <w:r w:rsidRPr="00610061">
        <w:rPr>
          <w:rFonts w:asciiTheme="minorHAnsi" w:eastAsia="Calibri" w:hAnsiTheme="minorHAnsi" w:cstheme="minorHAnsi"/>
          <w:sz w:val="20"/>
          <w:szCs w:val="20"/>
          <w:lang w:eastAsia="en-US"/>
        </w:rPr>
        <w:t>Implemented spring boot microservices to process the messages into the Kafka Cluster setup.</w:t>
      </w:r>
    </w:p>
    <w:p w14:paraId="1EA706E1" w14:textId="77777777" w:rsidR="00D72446" w:rsidRPr="009C5D44" w:rsidRDefault="00D72446"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Deployed the application to Production </w:t>
      </w:r>
      <w:r w:rsidR="00EC7880" w:rsidRPr="009C5D44">
        <w:rPr>
          <w:rFonts w:asciiTheme="minorHAnsi" w:eastAsia="Calibri" w:hAnsiTheme="minorHAnsi" w:cstheme="minorHAnsi"/>
          <w:sz w:val="20"/>
          <w:szCs w:val="20"/>
          <w:lang w:eastAsia="en-US"/>
        </w:rPr>
        <w:t xml:space="preserve">Environment </w:t>
      </w:r>
      <w:r w:rsidRPr="009C5D44">
        <w:rPr>
          <w:rFonts w:asciiTheme="minorHAnsi" w:eastAsia="Calibri" w:hAnsiTheme="minorHAnsi" w:cstheme="minorHAnsi"/>
          <w:sz w:val="20"/>
          <w:szCs w:val="20"/>
          <w:lang w:eastAsia="en-US"/>
        </w:rPr>
        <w:t>and Provided Level 3 Support to applications.</w:t>
      </w:r>
    </w:p>
    <w:p w14:paraId="08BF9EB0" w14:textId="77777777" w:rsidR="00EC7880" w:rsidRPr="009C5D44" w:rsidRDefault="00EC7880"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Communicates with Users and assists them in how to use new features of the application.</w:t>
      </w:r>
    </w:p>
    <w:p w14:paraId="3A377B36" w14:textId="77777777" w:rsidR="00E35793" w:rsidRPr="009C5D44" w:rsidRDefault="00E35793"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Resource Estimations and Contract </w:t>
      </w:r>
      <w:r w:rsidR="004D2E9E" w:rsidRPr="009C5D44">
        <w:rPr>
          <w:rFonts w:asciiTheme="minorHAnsi" w:eastAsia="Calibri" w:hAnsiTheme="minorHAnsi" w:cstheme="minorHAnsi"/>
          <w:sz w:val="20"/>
          <w:szCs w:val="20"/>
          <w:lang w:eastAsia="en-US"/>
        </w:rPr>
        <w:t>Negotiation</w:t>
      </w:r>
      <w:r w:rsidRPr="009C5D44">
        <w:rPr>
          <w:rFonts w:asciiTheme="minorHAnsi" w:eastAsia="Calibri" w:hAnsiTheme="minorHAnsi" w:cstheme="minorHAnsi"/>
          <w:sz w:val="20"/>
          <w:szCs w:val="20"/>
          <w:lang w:eastAsia="en-US"/>
        </w:rPr>
        <w:t xml:space="preserve"> with </w:t>
      </w:r>
      <w:r w:rsidR="006D1494" w:rsidRPr="009C5D44">
        <w:rPr>
          <w:rFonts w:asciiTheme="minorHAnsi" w:eastAsia="Calibri" w:hAnsiTheme="minorHAnsi" w:cstheme="minorHAnsi"/>
          <w:sz w:val="20"/>
          <w:szCs w:val="20"/>
          <w:lang w:eastAsia="en-US"/>
        </w:rPr>
        <w:t xml:space="preserve">Multiple </w:t>
      </w:r>
      <w:r w:rsidRPr="009C5D44">
        <w:rPr>
          <w:rFonts w:asciiTheme="minorHAnsi" w:eastAsia="Calibri" w:hAnsiTheme="minorHAnsi" w:cstheme="minorHAnsi"/>
          <w:sz w:val="20"/>
          <w:szCs w:val="20"/>
          <w:lang w:eastAsia="en-US"/>
        </w:rPr>
        <w:t>Vendor</w:t>
      </w:r>
      <w:r w:rsidR="006D1494" w:rsidRPr="009C5D44">
        <w:rPr>
          <w:rFonts w:asciiTheme="minorHAnsi" w:eastAsia="Calibri" w:hAnsiTheme="minorHAnsi" w:cstheme="minorHAnsi"/>
          <w:sz w:val="20"/>
          <w:szCs w:val="20"/>
          <w:lang w:eastAsia="en-US"/>
        </w:rPr>
        <w:t>s</w:t>
      </w:r>
    </w:p>
    <w:p w14:paraId="7D7EA613" w14:textId="77777777" w:rsidR="00E35793" w:rsidRPr="009C5D44" w:rsidRDefault="00E35793" w:rsidP="009C5D44">
      <w:pPr>
        <w:ind w:left="720"/>
        <w:jc w:val="both"/>
        <w:rPr>
          <w:rFonts w:asciiTheme="minorHAnsi" w:eastAsia="Calibri" w:hAnsiTheme="minorHAnsi" w:cstheme="minorHAnsi"/>
          <w:sz w:val="20"/>
          <w:szCs w:val="20"/>
          <w:lang w:eastAsia="en-US"/>
        </w:rPr>
      </w:pPr>
    </w:p>
    <w:p w14:paraId="54BEF19A" w14:textId="2C5F3A41" w:rsidR="006B070C" w:rsidRPr="000F6B88" w:rsidRDefault="006B070C" w:rsidP="009C5D44">
      <w:pPr>
        <w:suppressAutoHyphens w:val="0"/>
        <w:jc w:val="both"/>
        <w:rPr>
          <w:rFonts w:asciiTheme="minorHAnsi" w:eastAsia="Calibri" w:hAnsiTheme="minorHAnsi" w:cstheme="minorHAnsi"/>
          <w:b/>
          <w:color w:val="0070C0"/>
          <w:sz w:val="20"/>
          <w:szCs w:val="20"/>
          <w:lang w:eastAsia="en-US"/>
        </w:rPr>
      </w:pPr>
      <w:r w:rsidRPr="000F6B88">
        <w:rPr>
          <w:rFonts w:asciiTheme="minorHAnsi" w:eastAsia="Calibri" w:hAnsiTheme="minorHAnsi" w:cstheme="minorHAnsi"/>
          <w:b/>
          <w:color w:val="0070C0"/>
          <w:sz w:val="20"/>
          <w:szCs w:val="20"/>
          <w:lang w:eastAsia="en-US"/>
        </w:rPr>
        <w:t xml:space="preserve">ENVIRONMENT: </w:t>
      </w:r>
    </w:p>
    <w:p w14:paraId="29A2EF9D" w14:textId="77777777" w:rsidR="00F82B0D" w:rsidRPr="009C5D44" w:rsidRDefault="00F82B0D"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 xml:space="preserve">Products: </w:t>
      </w:r>
      <w:r w:rsidRPr="009C5D44">
        <w:rPr>
          <w:rFonts w:asciiTheme="minorHAnsi" w:eastAsia="Calibri" w:hAnsiTheme="minorHAnsi" w:cstheme="minorHAnsi"/>
          <w:sz w:val="20"/>
          <w:szCs w:val="20"/>
          <w:lang w:eastAsia="en-US"/>
        </w:rPr>
        <w:t>OFSAA (ALM and LRM), OBIEE, QlikView, Hyperion, Informatica</w:t>
      </w:r>
      <w:r w:rsidR="000051CF" w:rsidRPr="009C5D44">
        <w:rPr>
          <w:rFonts w:asciiTheme="minorHAnsi" w:eastAsia="Calibri" w:hAnsiTheme="minorHAnsi" w:cstheme="minorHAnsi"/>
          <w:sz w:val="20"/>
          <w:szCs w:val="20"/>
          <w:lang w:eastAsia="en-US"/>
        </w:rPr>
        <w:t xml:space="preserve"> Client and Power A</w:t>
      </w:r>
      <w:r w:rsidRPr="009C5D44">
        <w:rPr>
          <w:rFonts w:asciiTheme="minorHAnsi" w:eastAsia="Calibri" w:hAnsiTheme="minorHAnsi" w:cstheme="minorHAnsi"/>
          <w:sz w:val="20"/>
          <w:szCs w:val="20"/>
          <w:lang w:eastAsia="en-US"/>
        </w:rPr>
        <w:t>gent</w:t>
      </w:r>
    </w:p>
    <w:p w14:paraId="6ACF2509" w14:textId="39706267" w:rsidR="00F82B0D" w:rsidRPr="009C5D44" w:rsidRDefault="00A475C9"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Technologies:</w:t>
      </w:r>
      <w:r w:rsidRPr="009C5D44">
        <w:rPr>
          <w:rFonts w:asciiTheme="minorHAnsi" w:eastAsia="Calibri" w:hAnsiTheme="minorHAnsi" w:cstheme="minorHAnsi"/>
          <w:sz w:val="20"/>
          <w:szCs w:val="20"/>
          <w:lang w:eastAsia="en-US"/>
        </w:rPr>
        <w:t xml:space="preserve"> </w:t>
      </w:r>
      <w:r w:rsidR="00F82B0D" w:rsidRPr="009C5D44">
        <w:rPr>
          <w:rFonts w:asciiTheme="minorHAnsi" w:eastAsia="Calibri" w:hAnsiTheme="minorHAnsi" w:cstheme="minorHAnsi"/>
          <w:sz w:val="20"/>
          <w:szCs w:val="20"/>
          <w:lang w:eastAsia="en-US"/>
        </w:rPr>
        <w:t xml:space="preserve">Java, </w:t>
      </w:r>
      <w:r w:rsidR="00104378" w:rsidRPr="009C5D44">
        <w:rPr>
          <w:rFonts w:asciiTheme="minorHAnsi" w:eastAsia="Calibri" w:hAnsiTheme="minorHAnsi" w:cstheme="minorHAnsi"/>
          <w:sz w:val="20"/>
          <w:szCs w:val="20"/>
          <w:lang w:eastAsia="en-US"/>
        </w:rPr>
        <w:t>Spring Boot,</w:t>
      </w:r>
      <w:r w:rsidR="006C3C2C">
        <w:rPr>
          <w:rFonts w:asciiTheme="minorHAnsi" w:eastAsia="Calibri" w:hAnsiTheme="minorHAnsi" w:cstheme="minorHAnsi"/>
          <w:sz w:val="20"/>
          <w:szCs w:val="20"/>
          <w:lang w:eastAsia="en-US"/>
        </w:rPr>
        <w:t xml:space="preserve"> Spring, Hibernate,</w:t>
      </w:r>
      <w:r w:rsidR="00104378" w:rsidRPr="009C5D44">
        <w:rPr>
          <w:rFonts w:asciiTheme="minorHAnsi" w:eastAsia="Calibri" w:hAnsiTheme="minorHAnsi" w:cstheme="minorHAnsi"/>
          <w:sz w:val="20"/>
          <w:szCs w:val="20"/>
          <w:lang w:eastAsia="en-US"/>
        </w:rPr>
        <w:t xml:space="preserve"> Rest API, </w:t>
      </w:r>
      <w:r w:rsidR="00D72446" w:rsidRPr="009C5D44">
        <w:rPr>
          <w:rFonts w:asciiTheme="minorHAnsi" w:eastAsia="Calibri" w:hAnsiTheme="minorHAnsi" w:cstheme="minorHAnsi"/>
          <w:sz w:val="20"/>
          <w:szCs w:val="20"/>
          <w:lang w:eastAsia="en-US"/>
        </w:rPr>
        <w:t>Microservices, Kafka,</w:t>
      </w:r>
      <w:r w:rsidR="00104378" w:rsidRPr="009C5D44">
        <w:rPr>
          <w:rFonts w:asciiTheme="minorHAnsi" w:eastAsia="Calibri" w:hAnsiTheme="minorHAnsi" w:cstheme="minorHAnsi"/>
          <w:sz w:val="20"/>
          <w:szCs w:val="20"/>
          <w:lang w:eastAsia="en-US"/>
        </w:rPr>
        <w:t xml:space="preserve"> Angular, </w:t>
      </w:r>
      <w:r w:rsidR="00F82B0D" w:rsidRPr="009C5D44">
        <w:rPr>
          <w:rFonts w:asciiTheme="minorHAnsi" w:eastAsia="Calibri" w:hAnsiTheme="minorHAnsi" w:cstheme="minorHAnsi"/>
          <w:sz w:val="20"/>
          <w:szCs w:val="20"/>
          <w:lang w:eastAsia="en-US"/>
        </w:rPr>
        <w:t xml:space="preserve">Shell Scripting, </w:t>
      </w:r>
      <w:r w:rsidR="008A372C" w:rsidRPr="009C5D44">
        <w:rPr>
          <w:rFonts w:asciiTheme="minorHAnsi" w:eastAsia="Calibri" w:hAnsiTheme="minorHAnsi" w:cstheme="minorHAnsi"/>
          <w:sz w:val="20"/>
          <w:szCs w:val="20"/>
          <w:lang w:eastAsia="en-US"/>
        </w:rPr>
        <w:t>PL/SQL</w:t>
      </w:r>
      <w:r w:rsidR="00104378" w:rsidRPr="009C5D44">
        <w:rPr>
          <w:rFonts w:asciiTheme="minorHAnsi" w:eastAsia="Calibri" w:hAnsiTheme="minorHAnsi" w:cstheme="minorHAnsi"/>
          <w:sz w:val="20"/>
          <w:szCs w:val="20"/>
          <w:lang w:eastAsia="en-US"/>
        </w:rPr>
        <w:t xml:space="preserve"> and</w:t>
      </w:r>
      <w:r w:rsidR="008A372C" w:rsidRPr="009C5D44">
        <w:rPr>
          <w:rFonts w:asciiTheme="minorHAnsi" w:eastAsia="Calibri" w:hAnsiTheme="minorHAnsi" w:cstheme="minorHAnsi"/>
          <w:sz w:val="20"/>
          <w:szCs w:val="20"/>
          <w:lang w:eastAsia="en-US"/>
        </w:rPr>
        <w:t xml:space="preserve"> </w:t>
      </w:r>
      <w:r w:rsidR="00F82B0D" w:rsidRPr="009C5D44">
        <w:rPr>
          <w:rFonts w:asciiTheme="minorHAnsi" w:eastAsia="Calibri" w:hAnsiTheme="minorHAnsi" w:cstheme="minorHAnsi"/>
          <w:sz w:val="20"/>
          <w:szCs w:val="20"/>
          <w:lang w:eastAsia="en-US"/>
        </w:rPr>
        <w:t>Python</w:t>
      </w:r>
      <w:r w:rsidR="00D30E69" w:rsidRPr="009C5D44">
        <w:rPr>
          <w:rFonts w:asciiTheme="minorHAnsi" w:eastAsia="Calibri" w:hAnsiTheme="minorHAnsi" w:cstheme="minorHAnsi"/>
          <w:sz w:val="20"/>
          <w:szCs w:val="20"/>
          <w:lang w:eastAsia="en-US"/>
        </w:rPr>
        <w:t xml:space="preserve">, </w:t>
      </w:r>
      <w:r w:rsidR="006C3C2C">
        <w:rPr>
          <w:rFonts w:asciiTheme="minorHAnsi" w:eastAsia="Calibri" w:hAnsiTheme="minorHAnsi" w:cstheme="minorHAnsi"/>
          <w:sz w:val="20"/>
          <w:szCs w:val="20"/>
          <w:lang w:eastAsia="en-US"/>
        </w:rPr>
        <w:t>CI/CD Pipeline (Bitbucket, Jenkin, Docker)</w:t>
      </w:r>
    </w:p>
    <w:p w14:paraId="757AC165" w14:textId="1911FB74" w:rsidR="00A475C9" w:rsidRPr="009C5D44" w:rsidRDefault="00A475C9"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Tools:</w:t>
      </w:r>
      <w:r w:rsidRPr="009C5D44">
        <w:rPr>
          <w:rFonts w:asciiTheme="minorHAnsi" w:eastAsia="Calibri" w:hAnsiTheme="minorHAnsi" w:cstheme="minorHAnsi"/>
          <w:sz w:val="20"/>
          <w:szCs w:val="20"/>
          <w:lang w:eastAsia="en-US"/>
        </w:rPr>
        <w:t xml:space="preserve"> </w:t>
      </w:r>
      <w:r w:rsidR="003855AA" w:rsidRPr="009C5D44">
        <w:rPr>
          <w:rFonts w:asciiTheme="minorHAnsi" w:eastAsia="Calibri" w:hAnsiTheme="minorHAnsi" w:cstheme="minorHAnsi"/>
          <w:sz w:val="20"/>
          <w:szCs w:val="20"/>
          <w:lang w:eastAsia="en-US"/>
        </w:rPr>
        <w:t>DB2 Client,</w:t>
      </w:r>
      <w:r w:rsidRPr="009C5D44">
        <w:rPr>
          <w:rFonts w:asciiTheme="minorHAnsi" w:eastAsia="Calibri" w:hAnsiTheme="minorHAnsi" w:cstheme="minorHAnsi"/>
          <w:sz w:val="20"/>
          <w:szCs w:val="20"/>
          <w:lang w:eastAsia="en-US"/>
        </w:rPr>
        <w:t xml:space="preserve"> WinSCP, </w:t>
      </w:r>
      <w:r w:rsidR="003C3403" w:rsidRPr="009C5D44">
        <w:rPr>
          <w:rFonts w:asciiTheme="minorHAnsi" w:eastAsia="Calibri" w:hAnsiTheme="minorHAnsi" w:cstheme="minorHAnsi"/>
          <w:sz w:val="20"/>
          <w:szCs w:val="20"/>
          <w:lang w:eastAsia="en-US"/>
        </w:rPr>
        <w:t xml:space="preserve">TIDAL, </w:t>
      </w:r>
      <w:r w:rsidRPr="009C5D44">
        <w:rPr>
          <w:rFonts w:asciiTheme="minorHAnsi" w:eastAsia="Calibri" w:hAnsiTheme="minorHAnsi" w:cstheme="minorHAnsi"/>
          <w:sz w:val="20"/>
          <w:szCs w:val="20"/>
          <w:lang w:eastAsia="en-US"/>
        </w:rPr>
        <w:t>Putty, MS Visio</w:t>
      </w:r>
      <w:r w:rsidR="00D30E69" w:rsidRPr="009C5D44">
        <w:rPr>
          <w:rFonts w:asciiTheme="minorHAnsi" w:eastAsia="Calibri" w:hAnsiTheme="minorHAnsi" w:cstheme="minorHAnsi"/>
          <w:sz w:val="20"/>
          <w:szCs w:val="20"/>
          <w:lang w:eastAsia="en-US"/>
        </w:rPr>
        <w:t>, Erwin Data Model</w:t>
      </w:r>
      <w:r w:rsidR="007673CD">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Databases:</w:t>
      </w:r>
      <w:r w:rsidRPr="009C5D44">
        <w:rPr>
          <w:rFonts w:asciiTheme="minorHAnsi" w:eastAsia="Calibri" w:hAnsiTheme="minorHAnsi" w:cstheme="minorHAnsi"/>
          <w:sz w:val="20"/>
          <w:szCs w:val="20"/>
          <w:lang w:eastAsia="en-US"/>
        </w:rPr>
        <w:t xml:space="preserve"> DB2</w:t>
      </w:r>
      <w:r w:rsidR="00F82B0D" w:rsidRPr="009C5D44">
        <w:rPr>
          <w:rFonts w:asciiTheme="minorHAnsi" w:eastAsia="Calibri" w:hAnsiTheme="minorHAnsi" w:cstheme="minorHAnsi"/>
          <w:sz w:val="20"/>
          <w:szCs w:val="20"/>
          <w:lang w:eastAsia="en-US"/>
        </w:rPr>
        <w:t xml:space="preserve"> and Oracle</w:t>
      </w:r>
    </w:p>
    <w:p w14:paraId="7CF635A8" w14:textId="33B0AD1B" w:rsidR="00A475C9" w:rsidRDefault="00A475C9"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OS:</w:t>
      </w:r>
      <w:r w:rsidRPr="009C5D44">
        <w:rPr>
          <w:rFonts w:asciiTheme="minorHAnsi" w:eastAsia="Calibri" w:hAnsiTheme="minorHAnsi" w:cstheme="minorHAnsi"/>
          <w:sz w:val="20"/>
          <w:szCs w:val="20"/>
          <w:lang w:eastAsia="en-US"/>
        </w:rPr>
        <w:t xml:space="preserve"> </w:t>
      </w:r>
      <w:r w:rsidR="000051CF" w:rsidRPr="009C5D44">
        <w:rPr>
          <w:rFonts w:asciiTheme="minorHAnsi" w:eastAsia="Calibri" w:hAnsiTheme="minorHAnsi" w:cstheme="minorHAnsi"/>
          <w:sz w:val="20"/>
          <w:szCs w:val="20"/>
          <w:lang w:eastAsia="en-US"/>
        </w:rPr>
        <w:t>Windows and</w:t>
      </w:r>
      <w:r w:rsidRPr="009C5D44">
        <w:rPr>
          <w:rFonts w:asciiTheme="minorHAnsi" w:eastAsia="Calibri" w:hAnsiTheme="minorHAnsi" w:cstheme="minorHAnsi"/>
          <w:sz w:val="20"/>
          <w:szCs w:val="20"/>
          <w:lang w:eastAsia="en-US"/>
        </w:rPr>
        <w:t xml:space="preserve"> </w:t>
      </w:r>
      <w:r w:rsidR="00710CEA" w:rsidRPr="009C5D44">
        <w:rPr>
          <w:rFonts w:asciiTheme="minorHAnsi" w:eastAsia="Calibri" w:hAnsiTheme="minorHAnsi" w:cstheme="minorHAnsi"/>
          <w:sz w:val="20"/>
          <w:szCs w:val="20"/>
          <w:lang w:eastAsia="en-US"/>
        </w:rPr>
        <w:t>AIX</w:t>
      </w:r>
      <w:r w:rsidR="007673CD">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Application servers:</w:t>
      </w:r>
      <w:r w:rsidRPr="009C5D44">
        <w:rPr>
          <w:rFonts w:asciiTheme="minorHAnsi" w:eastAsia="Calibri" w:hAnsiTheme="minorHAnsi" w:cstheme="minorHAnsi"/>
          <w:sz w:val="20"/>
          <w:szCs w:val="20"/>
          <w:lang w:eastAsia="en-US"/>
        </w:rPr>
        <w:t xml:space="preserve"> </w:t>
      </w:r>
      <w:proofErr w:type="spellStart"/>
      <w:r w:rsidR="00F82B0D" w:rsidRPr="009C5D44">
        <w:rPr>
          <w:rFonts w:asciiTheme="minorHAnsi" w:eastAsia="Calibri" w:hAnsiTheme="minorHAnsi" w:cstheme="minorHAnsi"/>
          <w:sz w:val="20"/>
          <w:szCs w:val="20"/>
          <w:lang w:eastAsia="en-US"/>
        </w:rPr>
        <w:t>Weblogic</w:t>
      </w:r>
      <w:proofErr w:type="spellEnd"/>
    </w:p>
    <w:p w14:paraId="0695E793" w14:textId="77777777" w:rsidR="007673CD" w:rsidRPr="009C5D44" w:rsidRDefault="007673CD" w:rsidP="009C5D44">
      <w:pPr>
        <w:suppressAutoHyphens w:val="0"/>
        <w:jc w:val="both"/>
        <w:rPr>
          <w:rFonts w:asciiTheme="minorHAnsi" w:eastAsia="Calibri" w:hAnsiTheme="minorHAnsi" w:cstheme="minorHAnsi"/>
          <w:sz w:val="20"/>
          <w:szCs w:val="20"/>
          <w:lang w:eastAsia="en-US"/>
        </w:rPr>
      </w:pPr>
    </w:p>
    <w:p w14:paraId="0C757BA6" w14:textId="77777777" w:rsidR="009E6E05" w:rsidRPr="009C5D44" w:rsidRDefault="009E6E05" w:rsidP="009C5D44">
      <w:pPr>
        <w:jc w:val="both"/>
        <w:rPr>
          <w:rFonts w:asciiTheme="minorHAnsi" w:hAnsiTheme="minorHAnsi" w:cstheme="minorHAnsi"/>
          <w:b/>
          <w:bCs/>
          <w:sz w:val="20"/>
          <w:szCs w:val="20"/>
          <w:u w:val="single"/>
        </w:rPr>
      </w:pPr>
    </w:p>
    <w:p w14:paraId="121559DD" w14:textId="521BF5D1" w:rsidR="002A0D39" w:rsidRPr="001542B1" w:rsidRDefault="00F062AB" w:rsidP="009C5D44">
      <w:pPr>
        <w:jc w:val="both"/>
        <w:rPr>
          <w:rFonts w:asciiTheme="minorHAnsi" w:hAnsiTheme="minorHAnsi" w:cstheme="minorHAnsi"/>
          <w:b/>
          <w:bCs/>
          <w:sz w:val="20"/>
          <w:szCs w:val="20"/>
        </w:rPr>
      </w:pPr>
      <w:r w:rsidRPr="001542B1">
        <w:rPr>
          <w:rFonts w:asciiTheme="minorHAnsi" w:hAnsiTheme="minorHAnsi" w:cstheme="minorHAnsi"/>
          <w:b/>
          <w:bCs/>
          <w:sz w:val="20"/>
          <w:szCs w:val="20"/>
          <w:u w:val="single"/>
        </w:rPr>
        <w:t>Client:</w:t>
      </w:r>
      <w:r w:rsidR="002A0D39" w:rsidRPr="001542B1">
        <w:rPr>
          <w:rFonts w:asciiTheme="minorHAnsi" w:hAnsiTheme="minorHAnsi" w:cstheme="minorHAnsi"/>
          <w:b/>
          <w:bCs/>
          <w:sz w:val="20"/>
          <w:szCs w:val="20"/>
        </w:rPr>
        <w:t xml:space="preserve"> Cognizant</w:t>
      </w:r>
      <w:r w:rsidR="009175E6" w:rsidRPr="001542B1">
        <w:rPr>
          <w:rFonts w:asciiTheme="minorHAnsi" w:hAnsiTheme="minorHAnsi" w:cstheme="minorHAnsi"/>
          <w:b/>
          <w:bCs/>
          <w:sz w:val="20"/>
          <w:szCs w:val="20"/>
        </w:rPr>
        <w:t xml:space="preserve"> (Client: Credit Suisse)</w:t>
      </w:r>
      <w:r w:rsidR="002A0D39" w:rsidRPr="001542B1">
        <w:rPr>
          <w:rFonts w:asciiTheme="minorHAnsi" w:hAnsiTheme="minorHAnsi" w:cstheme="minorHAnsi"/>
          <w:b/>
          <w:bCs/>
          <w:sz w:val="20"/>
          <w:szCs w:val="20"/>
        </w:rPr>
        <w:t xml:space="preserve">, </w:t>
      </w:r>
      <w:r w:rsidR="00C72804" w:rsidRPr="001542B1">
        <w:rPr>
          <w:rFonts w:asciiTheme="minorHAnsi" w:hAnsiTheme="minorHAnsi" w:cstheme="minorHAnsi"/>
          <w:b/>
          <w:bCs/>
          <w:sz w:val="20"/>
          <w:szCs w:val="20"/>
        </w:rPr>
        <w:t>New York</w:t>
      </w:r>
      <w:r w:rsidR="002A0D39" w:rsidRPr="001542B1">
        <w:rPr>
          <w:rFonts w:asciiTheme="minorHAnsi" w:hAnsiTheme="minorHAnsi" w:cstheme="minorHAnsi"/>
          <w:b/>
          <w:bCs/>
          <w:sz w:val="20"/>
          <w:szCs w:val="20"/>
        </w:rPr>
        <w:t>, NY</w:t>
      </w:r>
      <w:r w:rsidR="007673CD" w:rsidRPr="001542B1">
        <w:rPr>
          <w:rFonts w:asciiTheme="minorHAnsi" w:hAnsiTheme="minorHAnsi" w:cstheme="minorHAnsi"/>
          <w:b/>
          <w:bCs/>
          <w:sz w:val="20"/>
          <w:szCs w:val="20"/>
        </w:rPr>
        <w:tab/>
      </w:r>
      <w:r w:rsidRPr="001542B1">
        <w:rPr>
          <w:rFonts w:asciiTheme="minorHAnsi" w:hAnsiTheme="minorHAnsi" w:cstheme="minorHAnsi"/>
          <w:b/>
          <w:bCs/>
          <w:sz w:val="20"/>
          <w:szCs w:val="20"/>
        </w:rPr>
        <w:tab/>
      </w:r>
      <w:r w:rsidR="007673CD" w:rsidRPr="001542B1">
        <w:rPr>
          <w:rFonts w:asciiTheme="minorHAnsi" w:hAnsiTheme="minorHAnsi" w:cstheme="minorHAnsi"/>
          <w:b/>
          <w:bCs/>
          <w:sz w:val="20"/>
          <w:szCs w:val="20"/>
        </w:rPr>
        <w:t>-</w:t>
      </w:r>
      <w:r w:rsidR="007673CD" w:rsidRPr="001542B1">
        <w:rPr>
          <w:rFonts w:asciiTheme="minorHAnsi" w:hAnsiTheme="minorHAnsi" w:cstheme="minorHAnsi"/>
          <w:b/>
          <w:bCs/>
          <w:sz w:val="20"/>
          <w:szCs w:val="20"/>
        </w:rPr>
        <w:tab/>
        <w:t>March.2013 to Oct.2014</w:t>
      </w:r>
    </w:p>
    <w:p w14:paraId="2C7E74E3" w14:textId="77777777" w:rsidR="00E27692" w:rsidRPr="009C5D44" w:rsidRDefault="00E27692" w:rsidP="00E27692">
      <w:pPr>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Project Role:</w:t>
      </w:r>
      <w:r w:rsidRPr="009C5D44">
        <w:rPr>
          <w:rFonts w:asciiTheme="minorHAnsi" w:eastAsia="Calibri" w:hAnsiTheme="minorHAnsi" w:cstheme="minorHAnsi"/>
          <w:sz w:val="20"/>
          <w:szCs w:val="20"/>
          <w:lang w:eastAsia="en-US"/>
        </w:rPr>
        <w:t xml:space="preserve"> Senior Full Stack Developer</w:t>
      </w:r>
    </w:p>
    <w:p w14:paraId="58251C7F" w14:textId="77777777" w:rsidR="009E6E05" w:rsidRPr="009C5D44" w:rsidRDefault="002A0D39" w:rsidP="009C5D44">
      <w:pPr>
        <w:pStyle w:val="NormalWeb"/>
        <w:spacing w:before="60" w:after="60"/>
        <w:jc w:val="both"/>
        <w:rPr>
          <w:rFonts w:asciiTheme="minorHAnsi" w:hAnsiTheme="minorHAnsi" w:cstheme="minorHAnsi"/>
          <w:sz w:val="20"/>
          <w:szCs w:val="20"/>
        </w:rPr>
      </w:pPr>
      <w:r w:rsidRPr="009C5D44">
        <w:rPr>
          <w:rFonts w:asciiTheme="minorHAnsi" w:hAnsiTheme="minorHAnsi" w:cstheme="minorHAnsi"/>
          <w:b/>
          <w:bCs/>
          <w:sz w:val="20"/>
          <w:szCs w:val="20"/>
        </w:rPr>
        <w:t>Project</w:t>
      </w:r>
      <w:r w:rsidR="009E6E05" w:rsidRPr="009C5D44">
        <w:rPr>
          <w:rFonts w:asciiTheme="minorHAnsi" w:hAnsiTheme="minorHAnsi" w:cstheme="minorHAnsi"/>
          <w:b/>
          <w:bCs/>
          <w:sz w:val="20"/>
          <w:szCs w:val="20"/>
        </w:rPr>
        <w:t>s</w:t>
      </w:r>
      <w:r w:rsidRPr="009C5D44">
        <w:rPr>
          <w:rFonts w:asciiTheme="minorHAnsi" w:hAnsiTheme="minorHAnsi" w:cstheme="minorHAnsi"/>
          <w:b/>
          <w:bCs/>
          <w:sz w:val="20"/>
          <w:szCs w:val="20"/>
        </w:rPr>
        <w:t>:</w:t>
      </w:r>
      <w:r w:rsidRPr="009C5D44">
        <w:rPr>
          <w:rFonts w:asciiTheme="minorHAnsi" w:hAnsiTheme="minorHAnsi" w:cstheme="minorHAnsi"/>
          <w:sz w:val="20"/>
          <w:szCs w:val="20"/>
        </w:rPr>
        <w:t xml:space="preserve"> </w:t>
      </w:r>
      <w:r w:rsidR="009E6E05" w:rsidRPr="009C5D44">
        <w:rPr>
          <w:rFonts w:asciiTheme="minorHAnsi" w:hAnsiTheme="minorHAnsi" w:cstheme="minorHAnsi"/>
          <w:sz w:val="20"/>
          <w:szCs w:val="20"/>
        </w:rPr>
        <w:t xml:space="preserve"> </w:t>
      </w:r>
      <w:r w:rsidR="009E6E05" w:rsidRPr="009C5D44">
        <w:rPr>
          <w:rFonts w:asciiTheme="minorHAnsi" w:hAnsiTheme="minorHAnsi" w:cstheme="minorHAnsi"/>
          <w:b/>
          <w:sz w:val="20"/>
          <w:szCs w:val="20"/>
        </w:rPr>
        <w:t>GCM (Global Cash Management) and ILIR (Intraday Liquidity and Interface Reporting)</w:t>
      </w:r>
    </w:p>
    <w:p w14:paraId="22C30A3B" w14:textId="77777777" w:rsidR="009E6E05" w:rsidRPr="009C5D44" w:rsidRDefault="00652B3C" w:rsidP="009C5D44">
      <w:pPr>
        <w:pStyle w:val="NormalWeb"/>
        <w:spacing w:before="60" w:after="60"/>
        <w:jc w:val="both"/>
        <w:rPr>
          <w:rFonts w:asciiTheme="minorHAnsi" w:hAnsiTheme="minorHAnsi" w:cstheme="minorHAnsi"/>
          <w:sz w:val="20"/>
          <w:szCs w:val="20"/>
        </w:rPr>
      </w:pPr>
      <w:r w:rsidRPr="009C5D44">
        <w:rPr>
          <w:rFonts w:asciiTheme="minorHAnsi" w:hAnsiTheme="minorHAnsi" w:cstheme="minorHAnsi"/>
          <w:b/>
          <w:sz w:val="20"/>
          <w:szCs w:val="20"/>
        </w:rPr>
        <w:t>GCM</w:t>
      </w:r>
      <w:r w:rsidRPr="009C5D44">
        <w:rPr>
          <w:rFonts w:asciiTheme="minorHAnsi" w:hAnsiTheme="minorHAnsi" w:cstheme="minorHAnsi"/>
          <w:sz w:val="20"/>
          <w:szCs w:val="20"/>
        </w:rPr>
        <w:t xml:space="preserve"> - </w:t>
      </w:r>
      <w:r w:rsidR="002A0D39" w:rsidRPr="009C5D44">
        <w:rPr>
          <w:rFonts w:asciiTheme="minorHAnsi" w:hAnsiTheme="minorHAnsi" w:cstheme="minorHAnsi"/>
          <w:sz w:val="20"/>
          <w:szCs w:val="20"/>
        </w:rPr>
        <w:t xml:space="preserve">The </w:t>
      </w:r>
      <w:r w:rsidR="00FB52B8" w:rsidRPr="009C5D44">
        <w:rPr>
          <w:rFonts w:asciiTheme="minorHAnsi" w:hAnsiTheme="minorHAnsi" w:cstheme="minorHAnsi"/>
          <w:sz w:val="20"/>
          <w:szCs w:val="20"/>
        </w:rPr>
        <w:t xml:space="preserve">Global </w:t>
      </w:r>
      <w:r w:rsidR="002A0D39" w:rsidRPr="009C5D44">
        <w:rPr>
          <w:rFonts w:asciiTheme="minorHAnsi" w:hAnsiTheme="minorHAnsi" w:cstheme="minorHAnsi"/>
          <w:sz w:val="20"/>
          <w:szCs w:val="20"/>
        </w:rPr>
        <w:t xml:space="preserve">Cash Management project, implemented to meet the global "One Bank" requirements, takes the projected cash flows from internal Operational Processing Platforms (OPPs) like the (New Trades Processing Architecture) NTPA and compares them with the actual cash movements in the bank. This helps the business </w:t>
      </w:r>
      <w:r w:rsidR="00EC7880" w:rsidRPr="009C5D44">
        <w:rPr>
          <w:rFonts w:asciiTheme="minorHAnsi" w:hAnsiTheme="minorHAnsi" w:cstheme="minorHAnsi"/>
          <w:sz w:val="20"/>
          <w:szCs w:val="20"/>
        </w:rPr>
        <w:t>know</w:t>
      </w:r>
      <w:r w:rsidR="002A0D39" w:rsidRPr="009C5D44">
        <w:rPr>
          <w:rFonts w:asciiTheme="minorHAnsi" w:hAnsiTheme="minorHAnsi" w:cstheme="minorHAnsi"/>
          <w:sz w:val="20"/>
          <w:szCs w:val="20"/>
        </w:rPr>
        <w:t xml:space="preserve"> if the expected cash has been received at the firm's Nostros. The Cash Management project takes in SWIFT cash-related messages (900, 910, 950, 545, 547, 202 and 103) and carries out intraday records on the expected cash movements</w:t>
      </w:r>
      <w:r w:rsidR="00D219DC" w:rsidRPr="009C5D44">
        <w:rPr>
          <w:rFonts w:asciiTheme="minorHAnsi" w:hAnsiTheme="minorHAnsi" w:cstheme="minorHAnsi"/>
          <w:sz w:val="20"/>
          <w:szCs w:val="20"/>
        </w:rPr>
        <w:t xml:space="preserve">. </w:t>
      </w:r>
    </w:p>
    <w:p w14:paraId="2F6C47F6" w14:textId="77777777" w:rsidR="009E6E05" w:rsidRPr="009C5D44" w:rsidRDefault="00FB52B8" w:rsidP="009C5D44">
      <w:pPr>
        <w:pStyle w:val="NormalWeb"/>
        <w:spacing w:before="60" w:after="60"/>
        <w:jc w:val="both"/>
        <w:rPr>
          <w:rFonts w:asciiTheme="minorHAnsi" w:hAnsiTheme="minorHAnsi" w:cstheme="minorHAnsi"/>
          <w:sz w:val="20"/>
          <w:szCs w:val="20"/>
        </w:rPr>
      </w:pPr>
      <w:r w:rsidRPr="009C5D44">
        <w:rPr>
          <w:rFonts w:asciiTheme="minorHAnsi" w:hAnsiTheme="minorHAnsi" w:cstheme="minorHAnsi"/>
          <w:b/>
          <w:sz w:val="20"/>
          <w:szCs w:val="20"/>
        </w:rPr>
        <w:t>ILIR (Intraday Liquidity and Interface Reporting):</w:t>
      </w:r>
      <w:r w:rsidR="009E6E05" w:rsidRPr="009C5D44">
        <w:rPr>
          <w:rFonts w:asciiTheme="minorHAnsi" w:hAnsiTheme="minorHAnsi" w:cstheme="minorHAnsi"/>
          <w:b/>
          <w:sz w:val="20"/>
          <w:szCs w:val="20"/>
        </w:rPr>
        <w:t xml:space="preserve"> </w:t>
      </w:r>
      <w:r w:rsidR="009E6E05" w:rsidRPr="009C5D44">
        <w:rPr>
          <w:rFonts w:asciiTheme="minorHAnsi" w:hAnsiTheme="minorHAnsi" w:cstheme="minorHAnsi"/>
          <w:sz w:val="20"/>
          <w:szCs w:val="20"/>
        </w:rPr>
        <w:t xml:space="preserve">ILIR solution is to implement the BASEL Committee’s principle for Sound Liquidity Risk Management and Supervision. This solution enables </w:t>
      </w:r>
      <w:r w:rsidR="00EC7880" w:rsidRPr="009C5D44">
        <w:rPr>
          <w:rFonts w:asciiTheme="minorHAnsi" w:hAnsiTheme="minorHAnsi" w:cstheme="minorHAnsi"/>
          <w:sz w:val="20"/>
          <w:szCs w:val="20"/>
        </w:rPr>
        <w:t>the Bank</w:t>
      </w:r>
      <w:r w:rsidR="009E6E05" w:rsidRPr="009C5D44">
        <w:rPr>
          <w:rFonts w:asciiTheme="minorHAnsi" w:hAnsiTheme="minorHAnsi" w:cstheme="minorHAnsi"/>
          <w:sz w:val="20"/>
          <w:szCs w:val="20"/>
        </w:rPr>
        <w:t xml:space="preserve"> Cash Manager to get a view of the Intraday Liquidity Positions and provides reports to regulators to comply with the regulatory requirement. Team size: 20+.</w:t>
      </w:r>
    </w:p>
    <w:p w14:paraId="7F0E2757" w14:textId="77777777" w:rsidR="002A0D39" w:rsidRPr="009C5D44" w:rsidRDefault="002A0D39" w:rsidP="009C5D44">
      <w:pPr>
        <w:jc w:val="both"/>
        <w:rPr>
          <w:rFonts w:asciiTheme="minorHAnsi" w:eastAsia="Calibri" w:hAnsiTheme="minorHAnsi" w:cstheme="minorHAnsi"/>
          <w:sz w:val="20"/>
          <w:szCs w:val="20"/>
          <w:lang w:eastAsia="en-US"/>
        </w:rPr>
      </w:pPr>
      <w:r w:rsidRPr="009C5D44">
        <w:rPr>
          <w:rFonts w:asciiTheme="minorHAnsi" w:hAnsiTheme="minorHAnsi" w:cstheme="minorHAnsi"/>
          <w:b/>
          <w:sz w:val="20"/>
          <w:szCs w:val="20"/>
        </w:rPr>
        <w:t>Tasks and Accomplishments:</w:t>
      </w:r>
      <w:r w:rsidRPr="009C5D44">
        <w:rPr>
          <w:rFonts w:asciiTheme="minorHAnsi" w:eastAsia="Calibri" w:hAnsiTheme="minorHAnsi" w:cstheme="minorHAnsi"/>
          <w:b/>
          <w:sz w:val="20"/>
          <w:szCs w:val="20"/>
          <w:lang w:eastAsia="en-US"/>
        </w:rPr>
        <w:t xml:space="preserve"> </w:t>
      </w:r>
    </w:p>
    <w:p w14:paraId="5D083D59" w14:textId="77777777" w:rsidR="002A0D39" w:rsidRPr="009C5D44" w:rsidRDefault="002A0D39"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Working with BA’s on defining requirements in </w:t>
      </w:r>
      <w:r w:rsidR="009E6E05" w:rsidRPr="009C5D44">
        <w:rPr>
          <w:rFonts w:asciiTheme="minorHAnsi" w:eastAsia="Calibri" w:hAnsiTheme="minorHAnsi" w:cstheme="minorHAnsi"/>
          <w:sz w:val="20"/>
          <w:szCs w:val="20"/>
          <w:lang w:eastAsia="en-US"/>
        </w:rPr>
        <w:t>Liquidity</w:t>
      </w:r>
      <w:r w:rsidRPr="009C5D44">
        <w:rPr>
          <w:rFonts w:asciiTheme="minorHAnsi" w:eastAsia="Calibri" w:hAnsiTheme="minorHAnsi" w:cstheme="minorHAnsi"/>
          <w:sz w:val="20"/>
          <w:szCs w:val="20"/>
          <w:lang w:eastAsia="en-US"/>
        </w:rPr>
        <w:t xml:space="preserve"> Management</w:t>
      </w:r>
    </w:p>
    <w:p w14:paraId="20266C35" w14:textId="77777777" w:rsidR="002A0D39" w:rsidRPr="009C5D44" w:rsidRDefault="002A0D39"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Creating the Architectural document from Functional Requirement Document and to get the sign off from </w:t>
      </w:r>
      <w:r w:rsidR="00AF77D5" w:rsidRPr="009C5D44">
        <w:rPr>
          <w:rFonts w:asciiTheme="minorHAnsi" w:eastAsia="Calibri" w:hAnsiTheme="minorHAnsi" w:cstheme="minorHAnsi"/>
          <w:sz w:val="20"/>
          <w:szCs w:val="20"/>
          <w:lang w:eastAsia="en-US"/>
        </w:rPr>
        <w:t>Business</w:t>
      </w:r>
      <w:r w:rsidRPr="009C5D44">
        <w:rPr>
          <w:rFonts w:asciiTheme="minorHAnsi" w:eastAsia="Calibri" w:hAnsiTheme="minorHAnsi" w:cstheme="minorHAnsi"/>
          <w:sz w:val="20"/>
          <w:szCs w:val="20"/>
          <w:lang w:eastAsia="en-US"/>
        </w:rPr>
        <w:t>.</w:t>
      </w:r>
    </w:p>
    <w:p w14:paraId="7D11DDCE" w14:textId="77777777" w:rsidR="002A0D39" w:rsidRPr="009C5D44" w:rsidRDefault="002A0D39"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Lead the construction phase, takes the o</w:t>
      </w:r>
      <w:r w:rsidR="00AF77D5" w:rsidRPr="009C5D44">
        <w:rPr>
          <w:rFonts w:asciiTheme="minorHAnsi" w:eastAsia="Calibri" w:hAnsiTheme="minorHAnsi" w:cstheme="minorHAnsi"/>
          <w:sz w:val="20"/>
          <w:szCs w:val="20"/>
          <w:lang w:eastAsia="en-US"/>
        </w:rPr>
        <w:t>wnership of complex module</w:t>
      </w:r>
      <w:r w:rsidRPr="009C5D44">
        <w:rPr>
          <w:rFonts w:asciiTheme="minorHAnsi" w:eastAsia="Calibri" w:hAnsiTheme="minorHAnsi" w:cstheme="minorHAnsi"/>
          <w:sz w:val="20"/>
          <w:szCs w:val="20"/>
          <w:lang w:eastAsia="en-US"/>
        </w:rPr>
        <w:t xml:space="preserve">, provides the technical help to the </w:t>
      </w:r>
      <w:r w:rsidR="008A372C" w:rsidRPr="009C5D44">
        <w:rPr>
          <w:rFonts w:asciiTheme="minorHAnsi" w:eastAsia="Calibri" w:hAnsiTheme="minorHAnsi" w:cstheme="minorHAnsi"/>
          <w:sz w:val="20"/>
          <w:szCs w:val="20"/>
          <w:lang w:eastAsia="en-US"/>
        </w:rPr>
        <w:t>team,</w:t>
      </w:r>
      <w:r w:rsidRPr="009C5D44">
        <w:rPr>
          <w:rFonts w:asciiTheme="minorHAnsi" w:eastAsia="Calibri" w:hAnsiTheme="minorHAnsi" w:cstheme="minorHAnsi"/>
          <w:sz w:val="20"/>
          <w:szCs w:val="20"/>
          <w:lang w:eastAsia="en-US"/>
        </w:rPr>
        <w:t xml:space="preserve"> and deliver </w:t>
      </w:r>
      <w:r w:rsidR="00AF77D5" w:rsidRPr="009C5D44">
        <w:rPr>
          <w:rFonts w:asciiTheme="minorHAnsi" w:eastAsia="Calibri" w:hAnsiTheme="minorHAnsi" w:cstheme="minorHAnsi"/>
          <w:sz w:val="20"/>
          <w:szCs w:val="20"/>
          <w:lang w:eastAsia="en-US"/>
        </w:rPr>
        <w:t xml:space="preserve">the code on time with </w:t>
      </w:r>
      <w:r w:rsidR="008A372C" w:rsidRPr="009C5D44">
        <w:rPr>
          <w:rFonts w:asciiTheme="minorHAnsi" w:eastAsia="Calibri" w:hAnsiTheme="minorHAnsi" w:cstheme="minorHAnsi"/>
          <w:sz w:val="20"/>
          <w:szCs w:val="20"/>
          <w:lang w:eastAsia="en-US"/>
        </w:rPr>
        <w:t>quality (It</w:t>
      </w:r>
      <w:r w:rsidRPr="009C5D44">
        <w:rPr>
          <w:rFonts w:asciiTheme="minorHAnsi" w:eastAsia="Calibri" w:hAnsiTheme="minorHAnsi" w:cstheme="minorHAnsi"/>
          <w:sz w:val="20"/>
          <w:szCs w:val="20"/>
          <w:lang w:eastAsia="en-US"/>
        </w:rPr>
        <w:t xml:space="preserve"> includes Coding, Unit </w:t>
      </w:r>
      <w:r w:rsidR="008A372C" w:rsidRPr="009C5D44">
        <w:rPr>
          <w:rFonts w:asciiTheme="minorHAnsi" w:eastAsia="Calibri" w:hAnsiTheme="minorHAnsi" w:cstheme="minorHAnsi"/>
          <w:sz w:val="20"/>
          <w:szCs w:val="20"/>
          <w:lang w:eastAsia="en-US"/>
        </w:rPr>
        <w:t>Testing,</w:t>
      </w:r>
      <w:r w:rsidRPr="009C5D44">
        <w:rPr>
          <w:rFonts w:asciiTheme="minorHAnsi" w:eastAsia="Calibri" w:hAnsiTheme="minorHAnsi" w:cstheme="minorHAnsi"/>
          <w:sz w:val="20"/>
          <w:szCs w:val="20"/>
          <w:lang w:eastAsia="en-US"/>
        </w:rPr>
        <w:t xml:space="preserve"> and Integration Testing)</w:t>
      </w:r>
    </w:p>
    <w:p w14:paraId="31771CA6" w14:textId="77777777" w:rsidR="002A0D39" w:rsidRPr="009C5D44" w:rsidRDefault="002A0D39"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 </w:t>
      </w:r>
      <w:r w:rsidR="00AF77D5" w:rsidRPr="009C5D44">
        <w:rPr>
          <w:rFonts w:asciiTheme="minorHAnsi" w:eastAsia="Calibri" w:hAnsiTheme="minorHAnsi" w:cstheme="minorHAnsi"/>
          <w:sz w:val="20"/>
          <w:szCs w:val="20"/>
          <w:lang w:eastAsia="en-US"/>
        </w:rPr>
        <w:t>Writes</w:t>
      </w:r>
      <w:r w:rsidRPr="009C5D44">
        <w:rPr>
          <w:rFonts w:asciiTheme="minorHAnsi" w:eastAsia="Calibri" w:hAnsiTheme="minorHAnsi" w:cstheme="minorHAnsi"/>
          <w:sz w:val="20"/>
          <w:szCs w:val="20"/>
          <w:lang w:eastAsia="en-US"/>
        </w:rPr>
        <w:t xml:space="preserve"> the Java code to handle large volume of </w:t>
      </w:r>
      <w:r w:rsidR="009E6E05" w:rsidRPr="009C5D44">
        <w:rPr>
          <w:rFonts w:asciiTheme="minorHAnsi" w:eastAsia="Calibri" w:hAnsiTheme="minorHAnsi" w:cstheme="minorHAnsi"/>
          <w:sz w:val="20"/>
          <w:szCs w:val="20"/>
          <w:lang w:eastAsia="en-US"/>
        </w:rPr>
        <w:t>cash</w:t>
      </w:r>
      <w:r w:rsidRPr="009C5D44">
        <w:rPr>
          <w:rFonts w:asciiTheme="minorHAnsi" w:eastAsia="Calibri" w:hAnsiTheme="minorHAnsi" w:cstheme="minorHAnsi"/>
          <w:sz w:val="20"/>
          <w:szCs w:val="20"/>
          <w:lang w:eastAsia="en-US"/>
        </w:rPr>
        <w:t xml:space="preserve"> </w:t>
      </w:r>
      <w:r w:rsidR="009175E6" w:rsidRPr="009C5D44">
        <w:rPr>
          <w:rFonts w:asciiTheme="minorHAnsi" w:eastAsia="Calibri" w:hAnsiTheme="minorHAnsi" w:cstheme="minorHAnsi"/>
          <w:sz w:val="20"/>
          <w:szCs w:val="20"/>
          <w:lang w:eastAsia="en-US"/>
        </w:rPr>
        <w:t>more than</w:t>
      </w:r>
      <w:r w:rsidRPr="009C5D44">
        <w:rPr>
          <w:rFonts w:asciiTheme="minorHAnsi" w:eastAsia="Calibri" w:hAnsiTheme="minorHAnsi" w:cstheme="minorHAnsi"/>
          <w:sz w:val="20"/>
          <w:szCs w:val="20"/>
          <w:lang w:eastAsia="en-US"/>
        </w:rPr>
        <w:t xml:space="preserve"> 1 million per day in clustered environment. Used </w:t>
      </w:r>
      <w:r w:rsidR="009175E6" w:rsidRPr="009C5D44">
        <w:rPr>
          <w:rFonts w:asciiTheme="minorHAnsi" w:eastAsia="Calibri" w:hAnsiTheme="minorHAnsi" w:cstheme="minorHAnsi"/>
          <w:sz w:val="20"/>
          <w:szCs w:val="20"/>
          <w:lang w:eastAsia="en-US"/>
        </w:rPr>
        <w:t xml:space="preserve">Java </w:t>
      </w:r>
      <w:r w:rsidRPr="009C5D44">
        <w:rPr>
          <w:rFonts w:asciiTheme="minorHAnsi" w:eastAsia="Calibri" w:hAnsiTheme="minorHAnsi" w:cstheme="minorHAnsi"/>
          <w:sz w:val="20"/>
          <w:szCs w:val="20"/>
          <w:lang w:eastAsia="en-US"/>
        </w:rPr>
        <w:t>m</w:t>
      </w:r>
      <w:r w:rsidR="00AF77D5" w:rsidRPr="009C5D44">
        <w:rPr>
          <w:rFonts w:asciiTheme="minorHAnsi" w:eastAsia="Calibri" w:hAnsiTheme="minorHAnsi" w:cstheme="minorHAnsi"/>
          <w:sz w:val="20"/>
          <w:szCs w:val="20"/>
          <w:lang w:eastAsia="en-US"/>
        </w:rPr>
        <w:t xml:space="preserve">ultithreading, Spring JMS, Spring Core, </w:t>
      </w:r>
      <w:r w:rsidRPr="009C5D44">
        <w:rPr>
          <w:rFonts w:asciiTheme="minorHAnsi" w:eastAsia="Calibri" w:hAnsiTheme="minorHAnsi" w:cstheme="minorHAnsi"/>
          <w:sz w:val="20"/>
          <w:szCs w:val="20"/>
          <w:lang w:eastAsia="en-US"/>
        </w:rPr>
        <w:t>Hibernate</w:t>
      </w:r>
      <w:r w:rsidR="00AF77D5" w:rsidRPr="009C5D44">
        <w:rPr>
          <w:rFonts w:asciiTheme="minorHAnsi" w:eastAsia="Calibri" w:hAnsiTheme="minorHAnsi" w:cstheme="minorHAnsi"/>
          <w:sz w:val="20"/>
          <w:szCs w:val="20"/>
          <w:lang w:eastAsia="en-US"/>
        </w:rPr>
        <w:t xml:space="preserve"> JPA, EJB and</w:t>
      </w:r>
      <w:r w:rsidRPr="009C5D44">
        <w:rPr>
          <w:rFonts w:asciiTheme="minorHAnsi" w:eastAsia="Calibri" w:hAnsiTheme="minorHAnsi" w:cstheme="minorHAnsi"/>
          <w:sz w:val="20"/>
          <w:szCs w:val="20"/>
          <w:lang w:eastAsia="en-US"/>
        </w:rPr>
        <w:t xml:space="preserve"> SOAP Service for handling the trades.</w:t>
      </w:r>
    </w:p>
    <w:p w14:paraId="4192ED0A" w14:textId="77777777" w:rsidR="002A0D39" w:rsidRPr="009C5D44" w:rsidRDefault="002A0D39"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Deployment of the application on multiple UNIX environments </w:t>
      </w:r>
      <w:r w:rsidR="00AF77D5" w:rsidRPr="009C5D44">
        <w:rPr>
          <w:rFonts w:asciiTheme="minorHAnsi" w:eastAsia="Calibri" w:hAnsiTheme="minorHAnsi" w:cstheme="minorHAnsi"/>
          <w:sz w:val="20"/>
          <w:szCs w:val="20"/>
          <w:lang w:eastAsia="en-US"/>
        </w:rPr>
        <w:t>including</w:t>
      </w:r>
      <w:r w:rsidRPr="009C5D44">
        <w:rPr>
          <w:rFonts w:asciiTheme="minorHAnsi" w:eastAsia="Calibri" w:hAnsiTheme="minorHAnsi" w:cstheme="minorHAnsi"/>
          <w:sz w:val="20"/>
          <w:szCs w:val="20"/>
          <w:lang w:eastAsia="en-US"/>
        </w:rPr>
        <w:t xml:space="preserve"> Dev, QA, UAT and PROD environments.</w:t>
      </w:r>
    </w:p>
    <w:p w14:paraId="3C9C5F37" w14:textId="77777777" w:rsidR="002A0D39" w:rsidRPr="009C5D44" w:rsidRDefault="00AF77D5"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Works</w:t>
      </w:r>
      <w:r w:rsidR="002A0D39" w:rsidRPr="009C5D44">
        <w:rPr>
          <w:rFonts w:asciiTheme="minorHAnsi" w:eastAsia="Calibri" w:hAnsiTheme="minorHAnsi" w:cstheme="minorHAnsi"/>
          <w:sz w:val="20"/>
          <w:szCs w:val="20"/>
          <w:lang w:eastAsia="en-US"/>
        </w:rPr>
        <w:t xml:space="preserve"> with testing team during performance, </w:t>
      </w:r>
      <w:r w:rsidR="008A372C" w:rsidRPr="009C5D44">
        <w:rPr>
          <w:rFonts w:asciiTheme="minorHAnsi" w:eastAsia="Calibri" w:hAnsiTheme="minorHAnsi" w:cstheme="minorHAnsi"/>
          <w:sz w:val="20"/>
          <w:szCs w:val="20"/>
          <w:lang w:eastAsia="en-US"/>
        </w:rPr>
        <w:t>volume,</w:t>
      </w:r>
      <w:r w:rsidR="002A0D39" w:rsidRPr="009C5D44">
        <w:rPr>
          <w:rFonts w:asciiTheme="minorHAnsi" w:eastAsia="Calibri" w:hAnsiTheme="minorHAnsi" w:cstheme="minorHAnsi"/>
          <w:sz w:val="20"/>
          <w:szCs w:val="20"/>
          <w:lang w:eastAsia="en-US"/>
        </w:rPr>
        <w:t xml:space="preserve"> and regression testing.</w:t>
      </w:r>
    </w:p>
    <w:p w14:paraId="55FD9EDD" w14:textId="77777777" w:rsidR="002A0D39" w:rsidRPr="009C5D44" w:rsidRDefault="00AF77D5"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Monitors</w:t>
      </w:r>
      <w:r w:rsidR="002A0D39" w:rsidRPr="009C5D44">
        <w:rPr>
          <w:rFonts w:asciiTheme="minorHAnsi" w:eastAsia="Calibri" w:hAnsiTheme="minorHAnsi" w:cstheme="minorHAnsi"/>
          <w:sz w:val="20"/>
          <w:szCs w:val="20"/>
          <w:lang w:eastAsia="en-US"/>
        </w:rPr>
        <w:t xml:space="preserve"> the performance of the application and improving it by optimizing SQL’s, Checking Server logs, garbage collection</w:t>
      </w:r>
      <w:r w:rsidRPr="009C5D44">
        <w:rPr>
          <w:rFonts w:asciiTheme="minorHAnsi" w:eastAsia="Calibri" w:hAnsiTheme="minorHAnsi" w:cstheme="minorHAnsi"/>
          <w:sz w:val="20"/>
          <w:szCs w:val="20"/>
          <w:lang w:eastAsia="en-US"/>
        </w:rPr>
        <w:t xml:space="preserve"> handling </w:t>
      </w:r>
      <w:r w:rsidR="002A0D39" w:rsidRPr="009C5D44">
        <w:rPr>
          <w:rFonts w:asciiTheme="minorHAnsi" w:eastAsia="Calibri" w:hAnsiTheme="minorHAnsi" w:cstheme="minorHAnsi"/>
          <w:sz w:val="20"/>
          <w:szCs w:val="20"/>
          <w:lang w:eastAsia="en-US"/>
        </w:rPr>
        <w:t xml:space="preserve">and upgrading infrastructure </w:t>
      </w:r>
      <w:r w:rsidRPr="009C5D44">
        <w:rPr>
          <w:rFonts w:asciiTheme="minorHAnsi" w:eastAsia="Calibri" w:hAnsiTheme="minorHAnsi" w:cstheme="minorHAnsi"/>
          <w:sz w:val="20"/>
          <w:szCs w:val="20"/>
          <w:lang w:eastAsia="en-US"/>
        </w:rPr>
        <w:t>including</w:t>
      </w:r>
      <w:r w:rsidR="002A0D39" w:rsidRPr="009C5D44">
        <w:rPr>
          <w:rFonts w:asciiTheme="minorHAnsi" w:eastAsia="Calibri" w:hAnsiTheme="minorHAnsi" w:cstheme="minorHAnsi"/>
          <w:sz w:val="20"/>
          <w:szCs w:val="20"/>
          <w:lang w:eastAsia="en-US"/>
        </w:rPr>
        <w:t xml:space="preserve"> increasing the RAM etc.</w:t>
      </w:r>
    </w:p>
    <w:p w14:paraId="7DC474F9" w14:textId="77777777" w:rsidR="002A0D39" w:rsidRPr="009C5D44" w:rsidRDefault="00AF77D5"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Created</w:t>
      </w:r>
      <w:r w:rsidR="002A0D39" w:rsidRPr="009C5D44">
        <w:rPr>
          <w:rFonts w:asciiTheme="minorHAnsi" w:eastAsia="Calibri" w:hAnsiTheme="minorHAnsi" w:cstheme="minorHAnsi"/>
          <w:sz w:val="20"/>
          <w:szCs w:val="20"/>
          <w:lang w:eastAsia="en-US"/>
        </w:rPr>
        <w:t xml:space="preserve"> technical guides for developers and new joiners.</w:t>
      </w:r>
    </w:p>
    <w:p w14:paraId="74C87BD9" w14:textId="77777777" w:rsidR="002A0D39" w:rsidRPr="009C5D44" w:rsidRDefault="00AF77D5"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Communicates</w:t>
      </w:r>
      <w:r w:rsidR="002A0D39" w:rsidRPr="009C5D44">
        <w:rPr>
          <w:rFonts w:asciiTheme="minorHAnsi" w:eastAsia="Calibri" w:hAnsiTheme="minorHAnsi" w:cstheme="minorHAnsi"/>
          <w:sz w:val="20"/>
          <w:szCs w:val="20"/>
          <w:lang w:eastAsia="en-US"/>
        </w:rPr>
        <w:t xml:space="preserve"> with Users and </w:t>
      </w:r>
      <w:r w:rsidR="00EC7880" w:rsidRPr="009C5D44">
        <w:rPr>
          <w:rFonts w:asciiTheme="minorHAnsi" w:eastAsia="Calibri" w:hAnsiTheme="minorHAnsi" w:cstheme="minorHAnsi"/>
          <w:sz w:val="20"/>
          <w:szCs w:val="20"/>
          <w:lang w:eastAsia="en-US"/>
        </w:rPr>
        <w:t>assists</w:t>
      </w:r>
      <w:r w:rsidR="002A0D39" w:rsidRPr="009C5D44">
        <w:rPr>
          <w:rFonts w:asciiTheme="minorHAnsi" w:eastAsia="Calibri" w:hAnsiTheme="minorHAnsi" w:cstheme="minorHAnsi"/>
          <w:sz w:val="20"/>
          <w:szCs w:val="20"/>
          <w:lang w:eastAsia="en-US"/>
        </w:rPr>
        <w:t xml:space="preserve"> them how to use new features of the application.</w:t>
      </w:r>
    </w:p>
    <w:p w14:paraId="4A443CBA" w14:textId="77777777" w:rsidR="002A0D39" w:rsidRPr="009C5D44" w:rsidRDefault="00AF77D5"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Writes</w:t>
      </w:r>
      <w:r w:rsidR="002A0D39" w:rsidRPr="009C5D44">
        <w:rPr>
          <w:rFonts w:asciiTheme="minorHAnsi" w:eastAsia="Calibri" w:hAnsiTheme="minorHAnsi" w:cstheme="minorHAnsi"/>
          <w:sz w:val="20"/>
          <w:szCs w:val="20"/>
          <w:lang w:eastAsia="en-US"/>
        </w:rPr>
        <w:t xml:space="preserve"> CTRLM jobs using shell scripting and using Java </w:t>
      </w:r>
      <w:r w:rsidR="008A372C" w:rsidRPr="009C5D44">
        <w:rPr>
          <w:rFonts w:asciiTheme="minorHAnsi" w:eastAsia="Calibri" w:hAnsiTheme="minorHAnsi" w:cstheme="minorHAnsi"/>
          <w:sz w:val="20"/>
          <w:szCs w:val="20"/>
          <w:lang w:eastAsia="en-US"/>
        </w:rPr>
        <w:t>APIs</w:t>
      </w:r>
      <w:r w:rsidR="002A0D39" w:rsidRPr="009C5D44">
        <w:rPr>
          <w:rFonts w:asciiTheme="minorHAnsi" w:eastAsia="Calibri" w:hAnsiTheme="minorHAnsi" w:cstheme="minorHAnsi"/>
          <w:sz w:val="20"/>
          <w:szCs w:val="20"/>
          <w:lang w:eastAsia="en-US"/>
        </w:rPr>
        <w:t xml:space="preserve"> to send reports to the treasury, </w:t>
      </w:r>
      <w:r w:rsidRPr="009C5D44">
        <w:rPr>
          <w:rFonts w:asciiTheme="minorHAnsi" w:eastAsia="Calibri" w:hAnsiTheme="minorHAnsi" w:cstheme="minorHAnsi"/>
          <w:sz w:val="20"/>
          <w:szCs w:val="20"/>
          <w:lang w:eastAsia="en-US"/>
        </w:rPr>
        <w:t xml:space="preserve">to send </w:t>
      </w:r>
      <w:r w:rsidR="002A0D39" w:rsidRPr="009C5D44">
        <w:rPr>
          <w:rFonts w:asciiTheme="minorHAnsi" w:eastAsia="Calibri" w:hAnsiTheme="minorHAnsi" w:cstheme="minorHAnsi"/>
          <w:sz w:val="20"/>
          <w:szCs w:val="20"/>
          <w:lang w:eastAsia="en-US"/>
        </w:rPr>
        <w:t xml:space="preserve">matching alerts and disk space alerts to the support team and to get the data from third party using </w:t>
      </w:r>
      <w:proofErr w:type="spellStart"/>
      <w:r w:rsidR="002A0D39" w:rsidRPr="009C5D44">
        <w:rPr>
          <w:rFonts w:asciiTheme="minorHAnsi" w:eastAsia="Calibri" w:hAnsiTheme="minorHAnsi" w:cstheme="minorHAnsi"/>
          <w:sz w:val="20"/>
          <w:szCs w:val="20"/>
          <w:lang w:eastAsia="en-US"/>
        </w:rPr>
        <w:t>WebServices</w:t>
      </w:r>
      <w:proofErr w:type="spellEnd"/>
      <w:r w:rsidR="002A0D39" w:rsidRPr="009C5D44">
        <w:rPr>
          <w:rFonts w:asciiTheme="minorHAnsi" w:eastAsia="Calibri" w:hAnsiTheme="minorHAnsi" w:cstheme="minorHAnsi"/>
          <w:sz w:val="20"/>
          <w:szCs w:val="20"/>
          <w:lang w:eastAsia="en-US"/>
        </w:rPr>
        <w:t>.</w:t>
      </w:r>
    </w:p>
    <w:p w14:paraId="36DA8004" w14:textId="77777777" w:rsidR="002A0D39" w:rsidRPr="009C5D44" w:rsidRDefault="00C72804"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Code</w:t>
      </w:r>
      <w:r w:rsidR="002A0D39" w:rsidRPr="009C5D44">
        <w:rPr>
          <w:rFonts w:asciiTheme="minorHAnsi" w:eastAsia="Calibri" w:hAnsiTheme="minorHAnsi" w:cstheme="minorHAnsi"/>
          <w:sz w:val="20"/>
          <w:szCs w:val="20"/>
          <w:lang w:eastAsia="en-US"/>
        </w:rPr>
        <w:t xml:space="preserve"> reviews and </w:t>
      </w:r>
      <w:r w:rsidR="00EC7880" w:rsidRPr="009C5D44">
        <w:rPr>
          <w:rFonts w:asciiTheme="minorHAnsi" w:eastAsia="Calibri" w:hAnsiTheme="minorHAnsi" w:cstheme="minorHAnsi"/>
          <w:sz w:val="20"/>
          <w:szCs w:val="20"/>
          <w:lang w:eastAsia="en-US"/>
        </w:rPr>
        <w:t>educates</w:t>
      </w:r>
      <w:r w:rsidR="00AF77D5" w:rsidRPr="009C5D44">
        <w:rPr>
          <w:rFonts w:asciiTheme="minorHAnsi" w:eastAsia="Calibri" w:hAnsiTheme="minorHAnsi" w:cstheme="minorHAnsi"/>
          <w:sz w:val="20"/>
          <w:szCs w:val="20"/>
          <w:lang w:eastAsia="en-US"/>
        </w:rPr>
        <w:t xml:space="preserve"> the team</w:t>
      </w:r>
      <w:r w:rsidR="002A0D39" w:rsidRPr="009C5D44">
        <w:rPr>
          <w:rFonts w:asciiTheme="minorHAnsi" w:eastAsia="Calibri" w:hAnsiTheme="minorHAnsi" w:cstheme="minorHAnsi"/>
          <w:sz w:val="20"/>
          <w:szCs w:val="20"/>
          <w:lang w:eastAsia="en-US"/>
        </w:rPr>
        <w:t xml:space="preserve"> on coding standards, handling exceptions and usage of multitier architecture into the application.</w:t>
      </w:r>
    </w:p>
    <w:p w14:paraId="776DE820" w14:textId="77777777" w:rsidR="002A0D39" w:rsidRPr="009C5D44" w:rsidRDefault="00AF77D5"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Developed</w:t>
      </w:r>
      <w:r w:rsidR="002A0D39" w:rsidRPr="009C5D44">
        <w:rPr>
          <w:rFonts w:asciiTheme="minorHAnsi" w:eastAsia="Calibri" w:hAnsiTheme="minorHAnsi" w:cstheme="minorHAnsi"/>
          <w:sz w:val="20"/>
          <w:szCs w:val="20"/>
          <w:lang w:eastAsia="en-US"/>
        </w:rPr>
        <w:t xml:space="preserve"> various helper classes using Core Java multi-threaded programming and Collection classes.</w:t>
      </w:r>
    </w:p>
    <w:p w14:paraId="4E6F0930" w14:textId="77777777" w:rsidR="002A0D39" w:rsidRPr="009C5D44" w:rsidRDefault="002A0D39"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Designed Oracle schema (tables, views, Indexes, </w:t>
      </w:r>
      <w:r w:rsidR="008A372C" w:rsidRPr="009C5D44">
        <w:rPr>
          <w:rFonts w:asciiTheme="minorHAnsi" w:eastAsia="Calibri" w:hAnsiTheme="minorHAnsi" w:cstheme="minorHAnsi"/>
          <w:sz w:val="20"/>
          <w:szCs w:val="20"/>
          <w:lang w:eastAsia="en-US"/>
        </w:rPr>
        <w:t>Constraints,</w:t>
      </w:r>
      <w:r w:rsidRPr="009C5D44">
        <w:rPr>
          <w:rFonts w:asciiTheme="minorHAnsi" w:eastAsia="Calibri" w:hAnsiTheme="minorHAnsi" w:cstheme="minorHAnsi"/>
          <w:sz w:val="20"/>
          <w:szCs w:val="20"/>
          <w:lang w:eastAsia="en-US"/>
        </w:rPr>
        <w:t xml:space="preserve"> and stored procedures </w:t>
      </w:r>
      <w:proofErr w:type="spellStart"/>
      <w:r w:rsidRPr="009C5D44">
        <w:rPr>
          <w:rFonts w:asciiTheme="minorHAnsi" w:eastAsia="Calibri" w:hAnsiTheme="minorHAnsi" w:cstheme="minorHAnsi"/>
          <w:sz w:val="20"/>
          <w:szCs w:val="20"/>
          <w:lang w:eastAsia="en-US"/>
        </w:rPr>
        <w:t>etc</w:t>
      </w:r>
      <w:proofErr w:type="spellEnd"/>
      <w:r w:rsidRPr="009C5D44">
        <w:rPr>
          <w:rFonts w:asciiTheme="minorHAnsi" w:eastAsia="Calibri" w:hAnsiTheme="minorHAnsi" w:cstheme="minorHAnsi"/>
          <w:sz w:val="20"/>
          <w:szCs w:val="20"/>
          <w:lang w:eastAsia="en-US"/>
        </w:rPr>
        <w:t>).</w:t>
      </w:r>
    </w:p>
    <w:p w14:paraId="14C05021" w14:textId="77777777" w:rsidR="000051CF" w:rsidRDefault="000051CF" w:rsidP="009C5D44">
      <w:pPr>
        <w:suppressAutoHyphens w:val="0"/>
        <w:jc w:val="both"/>
        <w:rPr>
          <w:rFonts w:asciiTheme="minorHAnsi" w:eastAsia="Calibri" w:hAnsiTheme="minorHAnsi" w:cstheme="minorHAnsi"/>
          <w:b/>
          <w:sz w:val="20"/>
          <w:szCs w:val="20"/>
          <w:lang w:eastAsia="en-US"/>
        </w:rPr>
      </w:pPr>
    </w:p>
    <w:p w14:paraId="7A82172B" w14:textId="77777777" w:rsidR="000F6B88" w:rsidRDefault="000F6B88" w:rsidP="009C5D44">
      <w:pPr>
        <w:suppressAutoHyphens w:val="0"/>
        <w:jc w:val="both"/>
        <w:rPr>
          <w:rFonts w:asciiTheme="minorHAnsi" w:eastAsia="Calibri" w:hAnsiTheme="minorHAnsi" w:cstheme="minorHAnsi"/>
          <w:b/>
          <w:sz w:val="20"/>
          <w:szCs w:val="20"/>
          <w:lang w:eastAsia="en-US"/>
        </w:rPr>
      </w:pPr>
    </w:p>
    <w:p w14:paraId="381BCCA9" w14:textId="77777777" w:rsidR="000F6B88" w:rsidRDefault="000F6B88" w:rsidP="009C5D44">
      <w:pPr>
        <w:suppressAutoHyphens w:val="0"/>
        <w:jc w:val="both"/>
        <w:rPr>
          <w:rFonts w:asciiTheme="minorHAnsi" w:eastAsia="Calibri" w:hAnsiTheme="minorHAnsi" w:cstheme="minorHAnsi"/>
          <w:b/>
          <w:sz w:val="20"/>
          <w:szCs w:val="20"/>
          <w:lang w:eastAsia="en-US"/>
        </w:rPr>
      </w:pPr>
    </w:p>
    <w:p w14:paraId="668ABD13" w14:textId="77777777" w:rsidR="000F6B88" w:rsidRPr="009C5D44" w:rsidRDefault="000F6B88" w:rsidP="009C5D44">
      <w:pPr>
        <w:suppressAutoHyphens w:val="0"/>
        <w:jc w:val="both"/>
        <w:rPr>
          <w:rFonts w:asciiTheme="minorHAnsi" w:eastAsia="Calibri" w:hAnsiTheme="minorHAnsi" w:cstheme="minorHAnsi"/>
          <w:b/>
          <w:sz w:val="20"/>
          <w:szCs w:val="20"/>
          <w:lang w:eastAsia="en-US"/>
        </w:rPr>
      </w:pPr>
    </w:p>
    <w:p w14:paraId="15872B5C" w14:textId="6BEF82E8" w:rsidR="00F062AB" w:rsidRDefault="00F062AB" w:rsidP="009C5D44">
      <w:pPr>
        <w:suppressAutoHyphens w:val="0"/>
        <w:jc w:val="both"/>
        <w:rPr>
          <w:rFonts w:asciiTheme="minorHAnsi" w:eastAsia="Calibri" w:hAnsiTheme="minorHAnsi" w:cstheme="minorHAnsi"/>
          <w:b/>
          <w:sz w:val="20"/>
          <w:szCs w:val="20"/>
          <w:lang w:eastAsia="en-US"/>
        </w:rPr>
      </w:pPr>
      <w:r w:rsidRPr="000F6B88">
        <w:rPr>
          <w:rFonts w:asciiTheme="minorHAnsi" w:eastAsia="Calibri" w:hAnsiTheme="minorHAnsi" w:cstheme="minorHAnsi"/>
          <w:b/>
          <w:color w:val="0070C0"/>
          <w:sz w:val="20"/>
          <w:szCs w:val="20"/>
          <w:lang w:eastAsia="en-US"/>
        </w:rPr>
        <w:t>ENVIRONMENT</w:t>
      </w:r>
      <w:r>
        <w:rPr>
          <w:rFonts w:asciiTheme="minorHAnsi" w:eastAsia="Calibri" w:hAnsiTheme="minorHAnsi" w:cstheme="minorHAnsi"/>
          <w:b/>
          <w:sz w:val="20"/>
          <w:szCs w:val="20"/>
          <w:lang w:eastAsia="en-US"/>
        </w:rPr>
        <w:t xml:space="preserve">: </w:t>
      </w:r>
    </w:p>
    <w:p w14:paraId="07842BD8" w14:textId="77777777" w:rsidR="002A0D39" w:rsidRPr="009C5D44" w:rsidRDefault="002A0D39"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Languages:</w:t>
      </w:r>
      <w:r w:rsidRPr="009C5D44">
        <w:rPr>
          <w:rFonts w:asciiTheme="minorHAnsi" w:eastAsia="Calibri" w:hAnsiTheme="minorHAnsi" w:cstheme="minorHAnsi"/>
          <w:sz w:val="20"/>
          <w:szCs w:val="20"/>
          <w:lang w:eastAsia="en-US"/>
        </w:rPr>
        <w:t xml:space="preserve"> </w:t>
      </w:r>
      <w:r w:rsidR="00D219DC" w:rsidRPr="009C5D44">
        <w:rPr>
          <w:rFonts w:asciiTheme="minorHAnsi" w:eastAsia="Calibri" w:hAnsiTheme="minorHAnsi" w:cstheme="minorHAnsi"/>
          <w:sz w:val="20"/>
          <w:szCs w:val="20"/>
          <w:lang w:eastAsia="en-US"/>
        </w:rPr>
        <w:t>Core Java</w:t>
      </w:r>
      <w:r w:rsidR="00596FB0" w:rsidRPr="009C5D44">
        <w:rPr>
          <w:rFonts w:asciiTheme="minorHAnsi" w:hAnsiTheme="minorHAnsi" w:cstheme="minorHAnsi"/>
          <w:sz w:val="20"/>
          <w:szCs w:val="20"/>
        </w:rPr>
        <w:t>, JMS, Spring, EJB,</w:t>
      </w:r>
      <w:r w:rsidR="00D219DC" w:rsidRPr="009C5D44">
        <w:rPr>
          <w:rFonts w:asciiTheme="minorHAnsi" w:hAnsiTheme="minorHAnsi" w:cstheme="minorHAnsi"/>
          <w:sz w:val="20"/>
          <w:szCs w:val="20"/>
        </w:rPr>
        <w:t xml:space="preserve"> JSP, Servlet, XML/XSD Parsing, Web Services, Hibernate</w:t>
      </w:r>
      <w:r w:rsidR="000650E9" w:rsidRPr="009C5D44">
        <w:rPr>
          <w:rFonts w:asciiTheme="minorHAnsi" w:hAnsiTheme="minorHAnsi" w:cstheme="minorHAnsi"/>
          <w:sz w:val="20"/>
          <w:szCs w:val="20"/>
        </w:rPr>
        <w:t xml:space="preserve"> JPA</w:t>
      </w:r>
      <w:r w:rsidR="00D219DC" w:rsidRPr="009C5D44">
        <w:rPr>
          <w:rFonts w:asciiTheme="minorHAnsi" w:hAnsiTheme="minorHAnsi" w:cstheme="minorHAnsi"/>
          <w:sz w:val="20"/>
          <w:szCs w:val="20"/>
        </w:rPr>
        <w:t>, Shell Scripting and SQL’s</w:t>
      </w:r>
    </w:p>
    <w:p w14:paraId="35E5EDC3" w14:textId="7ED0312E" w:rsidR="002A0D39" w:rsidRPr="009C5D44" w:rsidRDefault="002A0D39"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Technologies:</w:t>
      </w:r>
      <w:r w:rsidRPr="009C5D44">
        <w:rPr>
          <w:rFonts w:asciiTheme="minorHAnsi" w:eastAsia="Calibri" w:hAnsiTheme="minorHAnsi" w:cstheme="minorHAnsi"/>
          <w:sz w:val="20"/>
          <w:szCs w:val="20"/>
          <w:lang w:eastAsia="en-US"/>
        </w:rPr>
        <w:t xml:space="preserve"> </w:t>
      </w:r>
      <w:r w:rsidR="00D219DC" w:rsidRPr="009C5D44">
        <w:rPr>
          <w:rFonts w:asciiTheme="minorHAnsi" w:eastAsia="Calibri" w:hAnsiTheme="minorHAnsi" w:cstheme="minorHAnsi"/>
          <w:sz w:val="20"/>
          <w:szCs w:val="20"/>
          <w:lang w:eastAsia="en-US"/>
        </w:rPr>
        <w:t>Java, PL/</w:t>
      </w:r>
      <w:r w:rsidR="008A372C" w:rsidRPr="009C5D44">
        <w:rPr>
          <w:rFonts w:asciiTheme="minorHAnsi" w:eastAsia="Calibri" w:hAnsiTheme="minorHAnsi" w:cstheme="minorHAnsi"/>
          <w:sz w:val="20"/>
          <w:szCs w:val="20"/>
          <w:lang w:eastAsia="en-US"/>
        </w:rPr>
        <w:t>SQL,</w:t>
      </w:r>
      <w:r w:rsidR="00D219DC" w:rsidRPr="009C5D44">
        <w:rPr>
          <w:rFonts w:asciiTheme="minorHAnsi" w:eastAsia="Calibri" w:hAnsiTheme="minorHAnsi" w:cstheme="minorHAnsi"/>
          <w:sz w:val="20"/>
          <w:szCs w:val="20"/>
          <w:lang w:eastAsia="en-US"/>
        </w:rPr>
        <w:t xml:space="preserve"> and UNIX Scripting</w:t>
      </w:r>
      <w:r w:rsidR="00F062AB">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Tools:</w:t>
      </w:r>
      <w:r w:rsidRPr="009C5D44">
        <w:rPr>
          <w:rFonts w:asciiTheme="minorHAnsi" w:eastAsia="Calibri" w:hAnsiTheme="minorHAnsi" w:cstheme="minorHAnsi"/>
          <w:sz w:val="20"/>
          <w:szCs w:val="20"/>
          <w:lang w:eastAsia="en-US"/>
        </w:rPr>
        <w:t xml:space="preserve"> </w:t>
      </w:r>
      <w:r w:rsidR="0093114A" w:rsidRPr="009C5D44">
        <w:rPr>
          <w:rFonts w:asciiTheme="minorHAnsi" w:eastAsia="Calibri" w:hAnsiTheme="minorHAnsi" w:cstheme="minorHAnsi"/>
          <w:sz w:val="20"/>
          <w:szCs w:val="20"/>
          <w:lang w:eastAsia="en-US"/>
        </w:rPr>
        <w:t xml:space="preserve">Hermes, Rapid SQL, TLM, WinSCP, Putty, CTRL-M, MS </w:t>
      </w:r>
      <w:r w:rsidR="008A372C" w:rsidRPr="009C5D44">
        <w:rPr>
          <w:rFonts w:asciiTheme="minorHAnsi" w:eastAsia="Calibri" w:hAnsiTheme="minorHAnsi" w:cstheme="minorHAnsi"/>
          <w:sz w:val="20"/>
          <w:szCs w:val="20"/>
          <w:lang w:eastAsia="en-US"/>
        </w:rPr>
        <w:t>Visio,</w:t>
      </w:r>
      <w:r w:rsidR="0093114A" w:rsidRPr="009C5D44">
        <w:rPr>
          <w:rFonts w:asciiTheme="minorHAnsi" w:eastAsia="Calibri" w:hAnsiTheme="minorHAnsi" w:cstheme="minorHAnsi"/>
          <w:sz w:val="20"/>
          <w:szCs w:val="20"/>
          <w:lang w:eastAsia="en-US"/>
        </w:rPr>
        <w:t xml:space="preserve"> and Enterprise Architect</w:t>
      </w:r>
      <w:r w:rsidR="00F062AB">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Source Control:</w:t>
      </w:r>
      <w:r w:rsidRPr="009C5D44">
        <w:rPr>
          <w:rFonts w:asciiTheme="minorHAnsi" w:eastAsia="Calibri" w:hAnsiTheme="minorHAnsi" w:cstheme="minorHAnsi"/>
          <w:sz w:val="20"/>
          <w:szCs w:val="20"/>
          <w:lang w:eastAsia="en-US"/>
        </w:rPr>
        <w:t xml:space="preserve"> </w:t>
      </w:r>
      <w:r w:rsidR="00D219DC" w:rsidRPr="009C5D44">
        <w:rPr>
          <w:rFonts w:asciiTheme="minorHAnsi" w:eastAsia="Calibri" w:hAnsiTheme="minorHAnsi" w:cstheme="minorHAnsi"/>
          <w:sz w:val="20"/>
          <w:szCs w:val="20"/>
          <w:lang w:eastAsia="en-US"/>
        </w:rPr>
        <w:t>SVN</w:t>
      </w:r>
      <w:r w:rsidR="00F062AB">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Methodology:</w:t>
      </w:r>
      <w:r w:rsidRPr="009C5D44">
        <w:rPr>
          <w:rFonts w:asciiTheme="minorHAnsi" w:eastAsia="Calibri" w:hAnsiTheme="minorHAnsi" w:cstheme="minorHAnsi"/>
          <w:sz w:val="20"/>
          <w:szCs w:val="20"/>
          <w:lang w:eastAsia="en-US"/>
        </w:rPr>
        <w:t xml:space="preserve"> Incremental</w:t>
      </w:r>
      <w:r w:rsidR="00F062AB">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Databases:</w:t>
      </w:r>
      <w:r w:rsidRPr="009C5D44">
        <w:rPr>
          <w:rFonts w:asciiTheme="minorHAnsi" w:eastAsia="Calibri" w:hAnsiTheme="minorHAnsi" w:cstheme="minorHAnsi"/>
          <w:sz w:val="20"/>
          <w:szCs w:val="20"/>
          <w:lang w:eastAsia="en-US"/>
        </w:rPr>
        <w:t xml:space="preserve"> Oracle</w:t>
      </w:r>
      <w:r w:rsidR="00F062AB">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OS:</w:t>
      </w:r>
      <w:r w:rsidRPr="009C5D44">
        <w:rPr>
          <w:rFonts w:asciiTheme="minorHAnsi" w:eastAsia="Calibri" w:hAnsiTheme="minorHAnsi" w:cstheme="minorHAnsi"/>
          <w:sz w:val="20"/>
          <w:szCs w:val="20"/>
          <w:lang w:eastAsia="en-US"/>
        </w:rPr>
        <w:t xml:space="preserve"> Windows, </w:t>
      </w:r>
      <w:proofErr w:type="spellStart"/>
      <w:r w:rsidR="00D219DC" w:rsidRPr="009C5D44">
        <w:rPr>
          <w:rFonts w:asciiTheme="minorHAnsi" w:eastAsia="Calibri" w:hAnsiTheme="minorHAnsi" w:cstheme="minorHAnsi"/>
          <w:sz w:val="20"/>
          <w:szCs w:val="20"/>
          <w:lang w:eastAsia="en-US"/>
        </w:rPr>
        <w:t>Suse</w:t>
      </w:r>
      <w:proofErr w:type="spellEnd"/>
      <w:r w:rsidR="00D219DC" w:rsidRPr="009C5D44">
        <w:rPr>
          <w:rFonts w:asciiTheme="minorHAnsi" w:eastAsia="Calibri" w:hAnsiTheme="minorHAnsi" w:cstheme="minorHAnsi"/>
          <w:sz w:val="20"/>
          <w:szCs w:val="20"/>
          <w:lang w:eastAsia="en-US"/>
        </w:rPr>
        <w:t xml:space="preserve"> Linux</w:t>
      </w:r>
      <w:r w:rsidR="00F062AB">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IDE:</w:t>
      </w:r>
      <w:r w:rsidRPr="009C5D44">
        <w:rPr>
          <w:rFonts w:asciiTheme="minorHAnsi" w:eastAsia="Calibri" w:hAnsiTheme="minorHAnsi" w:cstheme="minorHAnsi"/>
          <w:sz w:val="20"/>
          <w:szCs w:val="20"/>
          <w:lang w:eastAsia="en-US"/>
        </w:rPr>
        <w:t xml:space="preserve"> Eclipse</w:t>
      </w:r>
    </w:p>
    <w:p w14:paraId="50DF2DDA" w14:textId="77777777" w:rsidR="002A0D39" w:rsidRPr="009C5D44" w:rsidRDefault="002A0D39"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Application servers:</w:t>
      </w:r>
      <w:r w:rsidRPr="009C5D44">
        <w:rPr>
          <w:rFonts w:asciiTheme="minorHAnsi" w:eastAsia="Calibri" w:hAnsiTheme="minorHAnsi" w:cstheme="minorHAnsi"/>
          <w:sz w:val="20"/>
          <w:szCs w:val="20"/>
          <w:lang w:eastAsia="en-US"/>
        </w:rPr>
        <w:t xml:space="preserve"> </w:t>
      </w:r>
      <w:r w:rsidR="00D219DC" w:rsidRPr="009C5D44">
        <w:rPr>
          <w:rFonts w:asciiTheme="minorHAnsi" w:eastAsia="Calibri" w:hAnsiTheme="minorHAnsi" w:cstheme="minorHAnsi"/>
          <w:sz w:val="20"/>
          <w:szCs w:val="20"/>
          <w:lang w:eastAsia="en-US"/>
        </w:rPr>
        <w:t xml:space="preserve">WebLogic and </w:t>
      </w:r>
      <w:r w:rsidRPr="009C5D44">
        <w:rPr>
          <w:rFonts w:asciiTheme="minorHAnsi" w:eastAsia="Calibri" w:hAnsiTheme="minorHAnsi" w:cstheme="minorHAnsi"/>
          <w:sz w:val="20"/>
          <w:szCs w:val="20"/>
          <w:lang w:eastAsia="en-US"/>
        </w:rPr>
        <w:t>Tomcat</w:t>
      </w:r>
    </w:p>
    <w:p w14:paraId="1CEEE023" w14:textId="77777777" w:rsidR="002A0D39" w:rsidRDefault="002A0D39" w:rsidP="009C5D44">
      <w:pPr>
        <w:jc w:val="both"/>
        <w:rPr>
          <w:rFonts w:asciiTheme="minorHAnsi" w:hAnsiTheme="minorHAnsi" w:cstheme="minorHAnsi"/>
          <w:b/>
          <w:color w:val="5F497A"/>
          <w:sz w:val="20"/>
          <w:szCs w:val="20"/>
          <w:lang w:eastAsia="en-US"/>
        </w:rPr>
      </w:pPr>
    </w:p>
    <w:p w14:paraId="158A56F7" w14:textId="77777777" w:rsidR="003F7257" w:rsidRPr="009C5D44" w:rsidRDefault="003F7257" w:rsidP="009C5D44">
      <w:pPr>
        <w:jc w:val="both"/>
        <w:rPr>
          <w:rFonts w:asciiTheme="minorHAnsi" w:hAnsiTheme="minorHAnsi" w:cstheme="minorHAnsi"/>
          <w:b/>
          <w:color w:val="5F497A"/>
          <w:sz w:val="20"/>
          <w:szCs w:val="20"/>
          <w:lang w:eastAsia="en-US"/>
        </w:rPr>
      </w:pPr>
    </w:p>
    <w:p w14:paraId="13194D53" w14:textId="42F7A4C7" w:rsidR="0093114A" w:rsidRPr="001542B1" w:rsidRDefault="00E27692" w:rsidP="009C5D44">
      <w:pPr>
        <w:jc w:val="both"/>
        <w:rPr>
          <w:rFonts w:asciiTheme="minorHAnsi" w:hAnsiTheme="minorHAnsi" w:cstheme="minorHAnsi"/>
          <w:b/>
          <w:bCs/>
          <w:sz w:val="20"/>
          <w:szCs w:val="20"/>
        </w:rPr>
      </w:pPr>
      <w:r w:rsidRPr="001542B1">
        <w:rPr>
          <w:rFonts w:asciiTheme="minorHAnsi" w:hAnsiTheme="minorHAnsi" w:cstheme="minorHAnsi"/>
          <w:b/>
          <w:bCs/>
          <w:sz w:val="20"/>
          <w:szCs w:val="20"/>
        </w:rPr>
        <w:t xml:space="preserve">CLIENT: </w:t>
      </w:r>
      <w:r w:rsidR="0093114A" w:rsidRPr="001542B1">
        <w:rPr>
          <w:rFonts w:asciiTheme="minorHAnsi" w:hAnsiTheme="minorHAnsi" w:cstheme="minorHAnsi"/>
          <w:b/>
          <w:bCs/>
          <w:sz w:val="20"/>
          <w:szCs w:val="20"/>
        </w:rPr>
        <w:t>Cognizant</w:t>
      </w:r>
      <w:r w:rsidR="009175E6" w:rsidRPr="001542B1">
        <w:rPr>
          <w:rFonts w:asciiTheme="minorHAnsi" w:hAnsiTheme="minorHAnsi" w:cstheme="minorHAnsi"/>
          <w:b/>
          <w:bCs/>
          <w:sz w:val="20"/>
          <w:szCs w:val="20"/>
        </w:rPr>
        <w:t xml:space="preserve"> (</w:t>
      </w:r>
      <w:r w:rsidR="000051CF" w:rsidRPr="001542B1">
        <w:rPr>
          <w:rFonts w:asciiTheme="minorHAnsi" w:hAnsiTheme="minorHAnsi" w:cstheme="minorHAnsi"/>
          <w:b/>
          <w:bCs/>
          <w:sz w:val="20"/>
          <w:szCs w:val="20"/>
        </w:rPr>
        <w:t>Client:</w:t>
      </w:r>
      <w:r w:rsidR="009175E6" w:rsidRPr="001542B1">
        <w:rPr>
          <w:rFonts w:asciiTheme="minorHAnsi" w:hAnsiTheme="minorHAnsi" w:cstheme="minorHAnsi"/>
          <w:b/>
          <w:bCs/>
          <w:sz w:val="20"/>
          <w:szCs w:val="20"/>
        </w:rPr>
        <w:t xml:space="preserve"> Credit Suisse)</w:t>
      </w:r>
      <w:r w:rsidR="0093114A" w:rsidRPr="001542B1">
        <w:rPr>
          <w:rFonts w:asciiTheme="minorHAnsi" w:hAnsiTheme="minorHAnsi" w:cstheme="minorHAnsi"/>
          <w:b/>
          <w:bCs/>
          <w:sz w:val="20"/>
          <w:szCs w:val="20"/>
        </w:rPr>
        <w:t xml:space="preserve">, Singapore </w:t>
      </w:r>
      <w:r w:rsidR="003F7257" w:rsidRPr="001542B1">
        <w:rPr>
          <w:rFonts w:asciiTheme="minorHAnsi" w:hAnsiTheme="minorHAnsi" w:cstheme="minorHAnsi"/>
          <w:b/>
          <w:bCs/>
          <w:sz w:val="20"/>
          <w:szCs w:val="20"/>
        </w:rPr>
        <w:t>&amp; Pune</w:t>
      </w:r>
      <w:r w:rsidR="001542B1">
        <w:rPr>
          <w:rFonts w:asciiTheme="minorHAnsi" w:hAnsiTheme="minorHAnsi" w:cstheme="minorHAnsi"/>
          <w:b/>
          <w:bCs/>
          <w:sz w:val="20"/>
          <w:szCs w:val="20"/>
        </w:rPr>
        <w:tab/>
      </w:r>
      <w:r w:rsidR="001542B1">
        <w:rPr>
          <w:rFonts w:asciiTheme="minorHAnsi" w:hAnsiTheme="minorHAnsi" w:cstheme="minorHAnsi"/>
          <w:b/>
          <w:bCs/>
          <w:sz w:val="20"/>
          <w:szCs w:val="20"/>
        </w:rPr>
        <w:tab/>
      </w:r>
      <w:r w:rsidR="003F7257" w:rsidRPr="001542B1">
        <w:rPr>
          <w:rFonts w:asciiTheme="minorHAnsi" w:hAnsiTheme="minorHAnsi" w:cstheme="minorHAnsi"/>
          <w:b/>
          <w:bCs/>
          <w:sz w:val="20"/>
          <w:szCs w:val="20"/>
        </w:rPr>
        <w:t xml:space="preserve"> -   Jan.2012 to Feb.2013</w:t>
      </w:r>
    </w:p>
    <w:p w14:paraId="3C9017A2" w14:textId="77777777" w:rsidR="00E27692" w:rsidRPr="009C5D44" w:rsidRDefault="00E27692" w:rsidP="00E27692">
      <w:pPr>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Project Role:</w:t>
      </w:r>
      <w:r w:rsidRPr="009C5D44">
        <w:rPr>
          <w:rFonts w:asciiTheme="minorHAnsi" w:eastAsia="Calibri" w:hAnsiTheme="minorHAnsi" w:cstheme="minorHAnsi"/>
          <w:sz w:val="20"/>
          <w:szCs w:val="20"/>
          <w:lang w:eastAsia="en-US"/>
        </w:rPr>
        <w:t xml:space="preserve"> Senior Full Stack Developer</w:t>
      </w:r>
    </w:p>
    <w:p w14:paraId="4CB81BE1" w14:textId="77777777" w:rsidR="0093114A" w:rsidRPr="009C5D44" w:rsidRDefault="0093114A" w:rsidP="009C5D44">
      <w:pPr>
        <w:spacing w:before="40" w:after="20"/>
        <w:jc w:val="both"/>
        <w:rPr>
          <w:rFonts w:asciiTheme="minorHAnsi" w:eastAsia="Calibri" w:hAnsiTheme="minorHAnsi" w:cstheme="minorHAnsi"/>
          <w:sz w:val="20"/>
          <w:szCs w:val="20"/>
          <w:lang w:eastAsia="en-US"/>
        </w:rPr>
      </w:pPr>
      <w:r w:rsidRPr="009C5D44">
        <w:rPr>
          <w:rFonts w:asciiTheme="minorHAnsi" w:hAnsiTheme="minorHAnsi" w:cstheme="minorHAnsi"/>
          <w:b/>
          <w:bCs/>
          <w:sz w:val="20"/>
          <w:szCs w:val="20"/>
        </w:rPr>
        <w:t>Project:</w:t>
      </w:r>
      <w:r w:rsidRPr="009C5D44">
        <w:rPr>
          <w:rFonts w:asciiTheme="minorHAnsi" w:hAnsiTheme="minorHAnsi" w:cstheme="minorHAnsi"/>
          <w:sz w:val="20"/>
          <w:szCs w:val="20"/>
        </w:rPr>
        <w:t xml:space="preserve"> </w:t>
      </w:r>
      <w:r w:rsidRPr="009C5D44">
        <w:rPr>
          <w:rFonts w:asciiTheme="minorHAnsi" w:hAnsiTheme="minorHAnsi" w:cstheme="minorHAnsi"/>
          <w:snapToGrid w:val="0"/>
          <w:sz w:val="20"/>
          <w:szCs w:val="20"/>
        </w:rPr>
        <w:t xml:space="preserve">CS (Credit Suisse) PLUS Analytics provides a live, interactive, multi-product platform for clients, sales, </w:t>
      </w:r>
      <w:r w:rsidR="008A372C" w:rsidRPr="009C5D44">
        <w:rPr>
          <w:rFonts w:asciiTheme="minorHAnsi" w:hAnsiTheme="minorHAnsi" w:cstheme="minorHAnsi"/>
          <w:snapToGrid w:val="0"/>
          <w:sz w:val="20"/>
          <w:szCs w:val="20"/>
        </w:rPr>
        <w:t>trading,</w:t>
      </w:r>
      <w:r w:rsidRPr="009C5D44">
        <w:rPr>
          <w:rFonts w:asciiTheme="minorHAnsi" w:hAnsiTheme="minorHAnsi" w:cstheme="minorHAnsi"/>
          <w:snapToGrid w:val="0"/>
          <w:sz w:val="20"/>
          <w:szCs w:val="20"/>
        </w:rPr>
        <w:t xml:space="preserve"> and research within fixed income. Credit Suisse's research </w:t>
      </w:r>
      <w:r w:rsidR="00C72804" w:rsidRPr="009C5D44">
        <w:rPr>
          <w:rFonts w:asciiTheme="minorHAnsi" w:hAnsiTheme="minorHAnsi" w:cstheme="minorHAnsi"/>
          <w:snapToGrid w:val="0"/>
          <w:sz w:val="20"/>
          <w:szCs w:val="20"/>
        </w:rPr>
        <w:t>analysts use</w:t>
      </w:r>
      <w:r w:rsidRPr="009C5D44">
        <w:rPr>
          <w:rFonts w:asciiTheme="minorHAnsi" w:hAnsiTheme="minorHAnsi" w:cstheme="minorHAnsi"/>
          <w:snapToGrid w:val="0"/>
          <w:sz w:val="20"/>
          <w:szCs w:val="20"/>
        </w:rPr>
        <w:t xml:space="preserve"> </w:t>
      </w:r>
      <w:proofErr w:type="spellStart"/>
      <w:r w:rsidRPr="009C5D44">
        <w:rPr>
          <w:rFonts w:asciiTheme="minorHAnsi" w:hAnsiTheme="minorHAnsi" w:cstheme="minorHAnsi"/>
          <w:snapToGrid w:val="0"/>
          <w:sz w:val="20"/>
          <w:szCs w:val="20"/>
        </w:rPr>
        <w:t>CSPlus</w:t>
      </w:r>
      <w:proofErr w:type="spellEnd"/>
      <w:r w:rsidRPr="009C5D44">
        <w:rPr>
          <w:rFonts w:asciiTheme="minorHAnsi" w:hAnsiTheme="minorHAnsi" w:cstheme="minorHAnsi"/>
          <w:snapToGrid w:val="0"/>
          <w:sz w:val="20"/>
          <w:szCs w:val="20"/>
        </w:rPr>
        <w:t xml:space="preserve"> to publish research articles in Equities, Fixed Income, Credit, Macro and Commodities. CS PLUS Analytics delivers a combination of live market data, relative value monitors, calculators, the ability to </w:t>
      </w:r>
      <w:r w:rsidR="00C72804" w:rsidRPr="009C5D44">
        <w:rPr>
          <w:rFonts w:asciiTheme="minorHAnsi" w:hAnsiTheme="minorHAnsi" w:cstheme="minorHAnsi"/>
          <w:snapToGrid w:val="0"/>
          <w:sz w:val="20"/>
          <w:szCs w:val="20"/>
        </w:rPr>
        <w:t>analyze</w:t>
      </w:r>
      <w:r w:rsidRPr="009C5D44">
        <w:rPr>
          <w:rFonts w:asciiTheme="minorHAnsi" w:hAnsiTheme="minorHAnsi" w:cstheme="minorHAnsi"/>
          <w:snapToGrid w:val="0"/>
          <w:sz w:val="20"/>
          <w:szCs w:val="20"/>
        </w:rPr>
        <w:t xml:space="preserve"> and track trade ideas and collaborate using application specific instant messaging and email. Users have access to Credit Suisse's view of the market and trade ideas, as well as the ability to customize their own market views and set up trade performance </w:t>
      </w:r>
      <w:r w:rsidR="008A372C" w:rsidRPr="009C5D44">
        <w:rPr>
          <w:rFonts w:asciiTheme="minorHAnsi" w:hAnsiTheme="minorHAnsi" w:cstheme="minorHAnsi"/>
          <w:snapToGrid w:val="0"/>
          <w:sz w:val="20"/>
          <w:szCs w:val="20"/>
        </w:rPr>
        <w:t>monitors.</w:t>
      </w:r>
      <w:r w:rsidRPr="009C5D44">
        <w:rPr>
          <w:rFonts w:asciiTheme="minorHAnsi" w:hAnsiTheme="minorHAnsi" w:cstheme="minorHAnsi"/>
          <w:sz w:val="20"/>
          <w:szCs w:val="20"/>
        </w:rPr>
        <w:t xml:space="preserve"> Team size: 9.</w:t>
      </w:r>
    </w:p>
    <w:p w14:paraId="31E4C161" w14:textId="77777777" w:rsidR="0093114A" w:rsidRPr="009C5D44" w:rsidRDefault="0093114A" w:rsidP="009C5D44">
      <w:pPr>
        <w:jc w:val="both"/>
        <w:rPr>
          <w:rFonts w:asciiTheme="minorHAnsi" w:eastAsia="Calibri" w:hAnsiTheme="minorHAnsi" w:cstheme="minorHAnsi"/>
          <w:sz w:val="20"/>
          <w:szCs w:val="20"/>
          <w:lang w:eastAsia="en-US"/>
        </w:rPr>
      </w:pPr>
      <w:r w:rsidRPr="009C5D44">
        <w:rPr>
          <w:rFonts w:asciiTheme="minorHAnsi" w:hAnsiTheme="minorHAnsi" w:cstheme="minorHAnsi"/>
          <w:b/>
          <w:sz w:val="20"/>
          <w:szCs w:val="20"/>
        </w:rPr>
        <w:t>Tasks and Accomplishments:</w:t>
      </w:r>
      <w:r w:rsidRPr="009C5D44">
        <w:rPr>
          <w:rFonts w:asciiTheme="minorHAnsi" w:eastAsia="Calibri" w:hAnsiTheme="minorHAnsi" w:cstheme="minorHAnsi"/>
          <w:b/>
          <w:sz w:val="20"/>
          <w:szCs w:val="20"/>
          <w:lang w:eastAsia="en-US"/>
        </w:rPr>
        <w:t xml:space="preserve"> </w:t>
      </w:r>
    </w:p>
    <w:p w14:paraId="2FDB70B8" w14:textId="77777777" w:rsidR="0093114A" w:rsidRPr="009C5D44" w:rsidRDefault="000650E9"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Created</w:t>
      </w:r>
      <w:r w:rsidR="0093114A" w:rsidRPr="009C5D44">
        <w:rPr>
          <w:rFonts w:asciiTheme="minorHAnsi" w:eastAsia="Calibri" w:hAnsiTheme="minorHAnsi" w:cstheme="minorHAnsi"/>
          <w:sz w:val="20"/>
          <w:szCs w:val="20"/>
          <w:lang w:eastAsia="en-US"/>
        </w:rPr>
        <w:t xml:space="preserve"> Architectural Documents </w:t>
      </w:r>
      <w:r w:rsidRPr="009C5D44">
        <w:rPr>
          <w:rFonts w:asciiTheme="minorHAnsi" w:eastAsia="Calibri" w:hAnsiTheme="minorHAnsi" w:cstheme="minorHAnsi"/>
          <w:sz w:val="20"/>
          <w:szCs w:val="20"/>
          <w:lang w:eastAsia="en-US"/>
        </w:rPr>
        <w:t xml:space="preserve">and </w:t>
      </w:r>
      <w:r w:rsidR="0093114A" w:rsidRPr="009C5D44">
        <w:rPr>
          <w:rFonts w:asciiTheme="minorHAnsi" w:eastAsia="Calibri" w:hAnsiTheme="minorHAnsi" w:cstheme="minorHAnsi"/>
          <w:sz w:val="20"/>
          <w:szCs w:val="20"/>
          <w:lang w:eastAsia="en-US"/>
        </w:rPr>
        <w:t>get the signoff from IT Owner and Architectural team.</w:t>
      </w:r>
    </w:p>
    <w:p w14:paraId="10800B74" w14:textId="77777777" w:rsidR="0093114A" w:rsidRPr="009C5D44" w:rsidRDefault="0093114A"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Create</w:t>
      </w:r>
      <w:r w:rsidR="000650E9" w:rsidRPr="009C5D44">
        <w:rPr>
          <w:rFonts w:asciiTheme="minorHAnsi" w:eastAsia="Calibri" w:hAnsiTheme="minorHAnsi" w:cstheme="minorHAnsi"/>
          <w:sz w:val="20"/>
          <w:szCs w:val="20"/>
          <w:lang w:eastAsia="en-US"/>
        </w:rPr>
        <w:t>d</w:t>
      </w:r>
      <w:r w:rsidRPr="009C5D44">
        <w:rPr>
          <w:rFonts w:asciiTheme="minorHAnsi" w:eastAsia="Calibri" w:hAnsiTheme="minorHAnsi" w:cstheme="minorHAnsi"/>
          <w:sz w:val="20"/>
          <w:szCs w:val="20"/>
          <w:lang w:eastAsia="en-US"/>
        </w:rPr>
        <w:t xml:space="preserve"> Widgets </w:t>
      </w:r>
      <w:r w:rsidR="000650E9" w:rsidRPr="009C5D44">
        <w:rPr>
          <w:rFonts w:asciiTheme="minorHAnsi" w:eastAsia="Calibri" w:hAnsiTheme="minorHAnsi" w:cstheme="minorHAnsi"/>
          <w:sz w:val="20"/>
          <w:szCs w:val="20"/>
          <w:lang w:eastAsia="en-US"/>
        </w:rPr>
        <w:t>using</w:t>
      </w:r>
      <w:r w:rsidRPr="009C5D44">
        <w:rPr>
          <w:rFonts w:asciiTheme="minorHAnsi" w:eastAsia="Calibri" w:hAnsiTheme="minorHAnsi" w:cstheme="minorHAnsi"/>
          <w:sz w:val="20"/>
          <w:szCs w:val="20"/>
          <w:lang w:eastAsia="en-US"/>
        </w:rPr>
        <w:t xml:space="preserve"> three and two column </w:t>
      </w:r>
      <w:r w:rsidR="000650E9" w:rsidRPr="009C5D44">
        <w:rPr>
          <w:rFonts w:asciiTheme="minorHAnsi" w:eastAsia="Calibri" w:hAnsiTheme="minorHAnsi" w:cstheme="minorHAnsi"/>
          <w:sz w:val="20"/>
          <w:szCs w:val="20"/>
          <w:lang w:eastAsia="en-US"/>
        </w:rPr>
        <w:t xml:space="preserve">page </w:t>
      </w:r>
      <w:r w:rsidRPr="009C5D44">
        <w:rPr>
          <w:rFonts w:asciiTheme="minorHAnsi" w:eastAsia="Calibri" w:hAnsiTheme="minorHAnsi" w:cstheme="minorHAnsi"/>
          <w:sz w:val="20"/>
          <w:szCs w:val="20"/>
          <w:lang w:eastAsia="en-US"/>
        </w:rPr>
        <w:t>model structure using ExtJS</w:t>
      </w:r>
      <w:r w:rsidR="000650E9" w:rsidRPr="009C5D44">
        <w:rPr>
          <w:rFonts w:asciiTheme="minorHAnsi" w:eastAsia="Calibri" w:hAnsiTheme="minorHAnsi" w:cstheme="minorHAnsi"/>
          <w:sz w:val="20"/>
          <w:szCs w:val="20"/>
          <w:lang w:eastAsia="en-US"/>
        </w:rPr>
        <w:t xml:space="preserve"> </w:t>
      </w:r>
      <w:r w:rsidR="008A372C" w:rsidRPr="009C5D44">
        <w:rPr>
          <w:rFonts w:asciiTheme="minorHAnsi" w:eastAsia="Calibri" w:hAnsiTheme="minorHAnsi" w:cstheme="minorHAnsi"/>
          <w:sz w:val="20"/>
          <w:szCs w:val="20"/>
          <w:lang w:eastAsia="en-US"/>
        </w:rPr>
        <w:t>scripting.</w:t>
      </w:r>
    </w:p>
    <w:p w14:paraId="1B4414FE" w14:textId="77777777" w:rsidR="000650E9" w:rsidRPr="009C5D44" w:rsidRDefault="000650E9"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Wrote Code using ExtJS, JSON, </w:t>
      </w:r>
      <w:r w:rsidR="00C72804" w:rsidRPr="009C5D44">
        <w:rPr>
          <w:rFonts w:asciiTheme="minorHAnsi" w:eastAsia="Calibri" w:hAnsiTheme="minorHAnsi" w:cstheme="minorHAnsi"/>
          <w:sz w:val="20"/>
          <w:szCs w:val="20"/>
          <w:lang w:eastAsia="en-US"/>
        </w:rPr>
        <w:t>Restful</w:t>
      </w:r>
      <w:r w:rsidRPr="009C5D44">
        <w:rPr>
          <w:rFonts w:asciiTheme="minorHAnsi" w:eastAsia="Calibri" w:hAnsiTheme="minorHAnsi" w:cstheme="minorHAnsi"/>
          <w:sz w:val="20"/>
          <w:szCs w:val="20"/>
          <w:lang w:eastAsia="en-US"/>
        </w:rPr>
        <w:t xml:space="preserve"> Service, Spring and Hibernate from Front End to Backend </w:t>
      </w:r>
      <w:r w:rsidR="00EC7880" w:rsidRPr="009C5D44">
        <w:rPr>
          <w:rFonts w:asciiTheme="minorHAnsi" w:eastAsia="Calibri" w:hAnsiTheme="minorHAnsi" w:cstheme="minorHAnsi"/>
          <w:sz w:val="20"/>
          <w:szCs w:val="20"/>
          <w:lang w:eastAsia="en-US"/>
        </w:rPr>
        <w:t>communication.</w:t>
      </w:r>
    </w:p>
    <w:p w14:paraId="1DE6226D" w14:textId="77777777" w:rsidR="0093114A" w:rsidRPr="009C5D44" w:rsidRDefault="0093114A"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 Unit and Integration </w:t>
      </w:r>
      <w:r w:rsidR="008A372C" w:rsidRPr="009C5D44">
        <w:rPr>
          <w:rFonts w:asciiTheme="minorHAnsi" w:eastAsia="Calibri" w:hAnsiTheme="minorHAnsi" w:cstheme="minorHAnsi"/>
          <w:sz w:val="20"/>
          <w:szCs w:val="20"/>
          <w:lang w:eastAsia="en-US"/>
        </w:rPr>
        <w:t>testing of</w:t>
      </w:r>
      <w:r w:rsidRPr="009C5D44">
        <w:rPr>
          <w:rFonts w:asciiTheme="minorHAnsi" w:eastAsia="Calibri" w:hAnsiTheme="minorHAnsi" w:cstheme="minorHAnsi"/>
          <w:sz w:val="20"/>
          <w:szCs w:val="20"/>
          <w:lang w:eastAsia="en-US"/>
        </w:rPr>
        <w:t xml:space="preserve"> the application</w:t>
      </w:r>
    </w:p>
    <w:p w14:paraId="20C37462" w14:textId="77777777" w:rsidR="0093114A" w:rsidRPr="009C5D44" w:rsidRDefault="0093114A"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Work</w:t>
      </w:r>
      <w:r w:rsidR="000650E9" w:rsidRPr="009C5D44">
        <w:rPr>
          <w:rFonts w:asciiTheme="minorHAnsi" w:eastAsia="Calibri" w:hAnsiTheme="minorHAnsi" w:cstheme="minorHAnsi"/>
          <w:sz w:val="20"/>
          <w:szCs w:val="20"/>
          <w:lang w:eastAsia="en-US"/>
        </w:rPr>
        <w:t>ed</w:t>
      </w:r>
      <w:r w:rsidRPr="009C5D44">
        <w:rPr>
          <w:rFonts w:asciiTheme="minorHAnsi" w:eastAsia="Calibri" w:hAnsiTheme="minorHAnsi" w:cstheme="minorHAnsi"/>
          <w:sz w:val="20"/>
          <w:szCs w:val="20"/>
          <w:lang w:eastAsia="en-US"/>
        </w:rPr>
        <w:t xml:space="preserve"> with tester during functional, per</w:t>
      </w:r>
      <w:r w:rsidR="000650E9" w:rsidRPr="009C5D44">
        <w:rPr>
          <w:rFonts w:asciiTheme="minorHAnsi" w:eastAsia="Calibri" w:hAnsiTheme="minorHAnsi" w:cstheme="minorHAnsi"/>
          <w:sz w:val="20"/>
          <w:szCs w:val="20"/>
          <w:lang w:eastAsia="en-US"/>
        </w:rPr>
        <w:t xml:space="preserve">formance and regression </w:t>
      </w:r>
      <w:r w:rsidR="008A372C" w:rsidRPr="009C5D44">
        <w:rPr>
          <w:rFonts w:asciiTheme="minorHAnsi" w:eastAsia="Calibri" w:hAnsiTheme="minorHAnsi" w:cstheme="minorHAnsi"/>
          <w:sz w:val="20"/>
          <w:szCs w:val="20"/>
          <w:lang w:eastAsia="en-US"/>
        </w:rPr>
        <w:t>testing.</w:t>
      </w:r>
    </w:p>
    <w:p w14:paraId="0554A3B4" w14:textId="77777777" w:rsidR="0093114A" w:rsidRPr="009C5D44" w:rsidRDefault="0093114A"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Active involvement in resolving the application issues like p</w:t>
      </w:r>
      <w:r w:rsidR="000650E9" w:rsidRPr="009C5D44">
        <w:rPr>
          <w:rFonts w:asciiTheme="minorHAnsi" w:eastAsia="Calibri" w:hAnsiTheme="minorHAnsi" w:cstheme="minorHAnsi"/>
          <w:sz w:val="20"/>
          <w:szCs w:val="20"/>
          <w:lang w:eastAsia="en-US"/>
        </w:rPr>
        <w:t xml:space="preserve">erformance and formatting </w:t>
      </w:r>
      <w:r w:rsidR="008A372C" w:rsidRPr="009C5D44">
        <w:rPr>
          <w:rFonts w:asciiTheme="minorHAnsi" w:eastAsia="Calibri" w:hAnsiTheme="minorHAnsi" w:cstheme="minorHAnsi"/>
          <w:sz w:val="20"/>
          <w:szCs w:val="20"/>
          <w:lang w:eastAsia="en-US"/>
        </w:rPr>
        <w:t>issue.</w:t>
      </w:r>
    </w:p>
    <w:p w14:paraId="1B18EA8A" w14:textId="77777777" w:rsidR="0093114A" w:rsidRPr="009C5D44" w:rsidRDefault="0093114A"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Participated i</w:t>
      </w:r>
      <w:r w:rsidR="000650E9" w:rsidRPr="009C5D44">
        <w:rPr>
          <w:rFonts w:asciiTheme="minorHAnsi" w:eastAsia="Calibri" w:hAnsiTheme="minorHAnsi" w:cstheme="minorHAnsi"/>
          <w:sz w:val="20"/>
          <w:szCs w:val="20"/>
          <w:lang w:eastAsia="en-US"/>
        </w:rPr>
        <w:t xml:space="preserve">n bi-weekly production </w:t>
      </w:r>
      <w:r w:rsidR="008A372C" w:rsidRPr="009C5D44">
        <w:rPr>
          <w:rFonts w:asciiTheme="minorHAnsi" w:eastAsia="Calibri" w:hAnsiTheme="minorHAnsi" w:cstheme="minorHAnsi"/>
          <w:sz w:val="20"/>
          <w:szCs w:val="20"/>
          <w:lang w:eastAsia="en-US"/>
        </w:rPr>
        <w:t>releases.</w:t>
      </w:r>
    </w:p>
    <w:p w14:paraId="25EA61D0" w14:textId="77777777" w:rsidR="0093114A" w:rsidRPr="009C5D44" w:rsidRDefault="0093114A"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Designed Web Portal and migrated 40K+ users from old applica</w:t>
      </w:r>
      <w:r w:rsidR="000650E9" w:rsidRPr="009C5D44">
        <w:rPr>
          <w:rFonts w:asciiTheme="minorHAnsi" w:eastAsia="Calibri" w:hAnsiTheme="minorHAnsi" w:cstheme="minorHAnsi"/>
          <w:sz w:val="20"/>
          <w:szCs w:val="20"/>
          <w:lang w:eastAsia="en-US"/>
        </w:rPr>
        <w:t xml:space="preserve">tion to new portal </w:t>
      </w:r>
      <w:r w:rsidR="008A372C" w:rsidRPr="009C5D44">
        <w:rPr>
          <w:rFonts w:asciiTheme="minorHAnsi" w:eastAsia="Calibri" w:hAnsiTheme="minorHAnsi" w:cstheme="minorHAnsi"/>
          <w:sz w:val="20"/>
          <w:szCs w:val="20"/>
          <w:lang w:eastAsia="en-US"/>
        </w:rPr>
        <w:t>successfully.</w:t>
      </w:r>
    </w:p>
    <w:p w14:paraId="2BB72C73" w14:textId="77777777" w:rsidR="0093114A" w:rsidRPr="009C5D44" w:rsidRDefault="0093114A"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Coordinated with the client, </w:t>
      </w:r>
      <w:r w:rsidR="00EC7880" w:rsidRPr="009C5D44">
        <w:rPr>
          <w:rFonts w:asciiTheme="minorHAnsi" w:eastAsia="Calibri" w:hAnsiTheme="minorHAnsi" w:cstheme="minorHAnsi"/>
          <w:sz w:val="20"/>
          <w:szCs w:val="20"/>
          <w:lang w:eastAsia="en-US"/>
        </w:rPr>
        <w:t>discussed</w:t>
      </w:r>
      <w:r w:rsidRPr="009C5D44">
        <w:rPr>
          <w:rFonts w:asciiTheme="minorHAnsi" w:eastAsia="Calibri" w:hAnsiTheme="minorHAnsi" w:cstheme="minorHAnsi"/>
          <w:sz w:val="20"/>
          <w:szCs w:val="20"/>
          <w:lang w:eastAsia="en-US"/>
        </w:rPr>
        <w:t xml:space="preserve"> the new </w:t>
      </w:r>
      <w:r w:rsidR="008A372C" w:rsidRPr="009C5D44">
        <w:rPr>
          <w:rFonts w:asciiTheme="minorHAnsi" w:eastAsia="Calibri" w:hAnsiTheme="minorHAnsi" w:cstheme="minorHAnsi"/>
          <w:sz w:val="20"/>
          <w:szCs w:val="20"/>
          <w:lang w:eastAsia="en-US"/>
        </w:rPr>
        <w:t>requirements,</w:t>
      </w:r>
      <w:r w:rsidRPr="009C5D44">
        <w:rPr>
          <w:rFonts w:asciiTheme="minorHAnsi" w:eastAsia="Calibri" w:hAnsiTheme="minorHAnsi" w:cstheme="minorHAnsi"/>
          <w:sz w:val="20"/>
          <w:szCs w:val="20"/>
          <w:lang w:eastAsia="en-US"/>
        </w:rPr>
        <w:t xml:space="preserve"> and</w:t>
      </w:r>
      <w:r w:rsidR="000650E9" w:rsidRPr="009C5D44">
        <w:rPr>
          <w:rFonts w:asciiTheme="minorHAnsi" w:eastAsia="Calibri" w:hAnsiTheme="minorHAnsi" w:cstheme="minorHAnsi"/>
          <w:sz w:val="20"/>
          <w:szCs w:val="20"/>
          <w:lang w:eastAsia="en-US"/>
        </w:rPr>
        <w:t xml:space="preserve"> provide the proposed </w:t>
      </w:r>
      <w:r w:rsidR="008A372C" w:rsidRPr="009C5D44">
        <w:rPr>
          <w:rFonts w:asciiTheme="minorHAnsi" w:eastAsia="Calibri" w:hAnsiTheme="minorHAnsi" w:cstheme="minorHAnsi"/>
          <w:sz w:val="20"/>
          <w:szCs w:val="20"/>
          <w:lang w:eastAsia="en-US"/>
        </w:rPr>
        <w:t>solutions.</w:t>
      </w:r>
    </w:p>
    <w:p w14:paraId="2D3100FC" w14:textId="77777777" w:rsidR="0093114A" w:rsidRPr="009C5D44" w:rsidRDefault="0093114A"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Provide </w:t>
      </w:r>
      <w:r w:rsidR="00EC7880" w:rsidRPr="009C5D44">
        <w:rPr>
          <w:rFonts w:asciiTheme="minorHAnsi" w:eastAsia="Calibri" w:hAnsiTheme="minorHAnsi" w:cstheme="minorHAnsi"/>
          <w:sz w:val="20"/>
          <w:szCs w:val="20"/>
          <w:lang w:eastAsia="en-US"/>
        </w:rPr>
        <w:t>technical</w:t>
      </w:r>
      <w:r w:rsidRPr="009C5D44">
        <w:rPr>
          <w:rFonts w:asciiTheme="minorHAnsi" w:eastAsia="Calibri" w:hAnsiTheme="minorHAnsi" w:cstheme="minorHAnsi"/>
          <w:sz w:val="20"/>
          <w:szCs w:val="20"/>
          <w:lang w:eastAsia="en-US"/>
        </w:rPr>
        <w:t xml:space="preserve"> help to teammates to setup the new workspace, to integrate the proje</w:t>
      </w:r>
      <w:r w:rsidR="000650E9" w:rsidRPr="009C5D44">
        <w:rPr>
          <w:rFonts w:asciiTheme="minorHAnsi" w:eastAsia="Calibri" w:hAnsiTheme="minorHAnsi" w:cstheme="minorHAnsi"/>
          <w:sz w:val="20"/>
          <w:szCs w:val="20"/>
          <w:lang w:eastAsia="en-US"/>
        </w:rPr>
        <w:t xml:space="preserve">ct and to build the </w:t>
      </w:r>
      <w:r w:rsidR="008A372C" w:rsidRPr="009C5D44">
        <w:rPr>
          <w:rFonts w:asciiTheme="minorHAnsi" w:eastAsia="Calibri" w:hAnsiTheme="minorHAnsi" w:cstheme="minorHAnsi"/>
          <w:sz w:val="20"/>
          <w:szCs w:val="20"/>
          <w:lang w:eastAsia="en-US"/>
        </w:rPr>
        <w:t>application.</w:t>
      </w:r>
    </w:p>
    <w:p w14:paraId="4BFF88C8" w14:textId="77777777" w:rsidR="005975A6" w:rsidRPr="009C5D44" w:rsidRDefault="0093114A" w:rsidP="009C5D44">
      <w:pPr>
        <w:numPr>
          <w:ilvl w:val="0"/>
          <w:numId w:val="30"/>
        </w:numPr>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Created the Technical documentation for</w:t>
      </w:r>
      <w:r w:rsidR="005975A6" w:rsidRPr="009C5D44">
        <w:rPr>
          <w:rFonts w:asciiTheme="minorHAnsi" w:eastAsia="Calibri" w:hAnsiTheme="minorHAnsi" w:cstheme="minorHAnsi"/>
          <w:sz w:val="20"/>
          <w:szCs w:val="20"/>
          <w:lang w:eastAsia="en-US"/>
        </w:rPr>
        <w:t xml:space="preserve"> the developers and new </w:t>
      </w:r>
      <w:r w:rsidR="008A372C" w:rsidRPr="009C5D44">
        <w:rPr>
          <w:rFonts w:asciiTheme="minorHAnsi" w:eastAsia="Calibri" w:hAnsiTheme="minorHAnsi" w:cstheme="minorHAnsi"/>
          <w:sz w:val="20"/>
          <w:szCs w:val="20"/>
          <w:lang w:eastAsia="en-US"/>
        </w:rPr>
        <w:t>joiners.</w:t>
      </w:r>
    </w:p>
    <w:p w14:paraId="01E12A0A" w14:textId="77777777" w:rsidR="00305B6C" w:rsidRDefault="00305B6C" w:rsidP="009C5D44">
      <w:pPr>
        <w:suppressAutoHyphens w:val="0"/>
        <w:jc w:val="both"/>
        <w:rPr>
          <w:rFonts w:asciiTheme="minorHAnsi" w:eastAsia="Calibri" w:hAnsiTheme="minorHAnsi" w:cstheme="minorHAnsi"/>
          <w:b/>
          <w:sz w:val="20"/>
          <w:szCs w:val="20"/>
          <w:lang w:eastAsia="en-US"/>
        </w:rPr>
      </w:pPr>
    </w:p>
    <w:p w14:paraId="2EA57677" w14:textId="77777777" w:rsidR="00991896" w:rsidRDefault="00305B6C" w:rsidP="009C5D44">
      <w:pPr>
        <w:suppressAutoHyphens w:val="0"/>
        <w:jc w:val="both"/>
        <w:rPr>
          <w:rFonts w:asciiTheme="minorHAnsi" w:eastAsia="Calibri" w:hAnsiTheme="minorHAnsi" w:cstheme="minorHAnsi"/>
          <w:b/>
          <w:sz w:val="20"/>
          <w:szCs w:val="20"/>
          <w:lang w:eastAsia="en-US"/>
        </w:rPr>
      </w:pPr>
      <w:r w:rsidRPr="000F6B88">
        <w:rPr>
          <w:rFonts w:asciiTheme="minorHAnsi" w:eastAsia="Calibri" w:hAnsiTheme="minorHAnsi" w:cstheme="minorHAnsi"/>
          <w:b/>
          <w:color w:val="0070C0"/>
          <w:sz w:val="20"/>
          <w:szCs w:val="20"/>
          <w:lang w:eastAsia="en-US"/>
        </w:rPr>
        <w:t>ENVIRONMENT</w:t>
      </w:r>
      <w:r>
        <w:rPr>
          <w:rFonts w:asciiTheme="minorHAnsi" w:eastAsia="Calibri" w:hAnsiTheme="minorHAnsi" w:cstheme="minorHAnsi"/>
          <w:b/>
          <w:sz w:val="20"/>
          <w:szCs w:val="20"/>
          <w:lang w:eastAsia="en-US"/>
        </w:rPr>
        <w:t xml:space="preserve">: </w:t>
      </w:r>
    </w:p>
    <w:p w14:paraId="252F3434" w14:textId="6E683426" w:rsidR="0093114A" w:rsidRPr="009C5D44" w:rsidRDefault="0093114A"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Languages:</w:t>
      </w:r>
      <w:r w:rsidRPr="009C5D44">
        <w:rPr>
          <w:rFonts w:asciiTheme="minorHAnsi" w:eastAsia="Calibri" w:hAnsiTheme="minorHAnsi" w:cstheme="minorHAnsi"/>
          <w:sz w:val="20"/>
          <w:szCs w:val="20"/>
          <w:lang w:eastAsia="en-US"/>
        </w:rPr>
        <w:t xml:space="preserve"> Core java, J2ee, </w:t>
      </w:r>
      <w:proofErr w:type="spellStart"/>
      <w:r w:rsidRPr="009C5D44">
        <w:rPr>
          <w:rFonts w:asciiTheme="minorHAnsi" w:eastAsia="Calibri" w:hAnsiTheme="minorHAnsi" w:cstheme="minorHAnsi"/>
          <w:sz w:val="20"/>
          <w:szCs w:val="20"/>
          <w:lang w:eastAsia="en-US"/>
        </w:rPr>
        <w:t>ExtJS</w:t>
      </w:r>
      <w:proofErr w:type="spellEnd"/>
      <w:r w:rsidRPr="009C5D44">
        <w:rPr>
          <w:rFonts w:asciiTheme="minorHAnsi" w:eastAsia="Calibri" w:hAnsiTheme="minorHAnsi" w:cstheme="minorHAnsi"/>
          <w:sz w:val="20"/>
          <w:szCs w:val="20"/>
          <w:lang w:eastAsia="en-US"/>
        </w:rPr>
        <w:t xml:space="preserve">, </w:t>
      </w:r>
      <w:proofErr w:type="spellStart"/>
      <w:r w:rsidRPr="009C5D44">
        <w:rPr>
          <w:rFonts w:asciiTheme="minorHAnsi" w:eastAsia="Calibri" w:hAnsiTheme="minorHAnsi" w:cstheme="minorHAnsi"/>
          <w:sz w:val="20"/>
          <w:szCs w:val="20"/>
          <w:lang w:eastAsia="en-US"/>
        </w:rPr>
        <w:t>EhCache</w:t>
      </w:r>
      <w:proofErr w:type="spellEnd"/>
      <w:r w:rsidRPr="009C5D44">
        <w:rPr>
          <w:rFonts w:asciiTheme="minorHAnsi" w:eastAsia="Calibri" w:hAnsiTheme="minorHAnsi" w:cstheme="minorHAnsi"/>
          <w:sz w:val="20"/>
          <w:szCs w:val="20"/>
          <w:lang w:eastAsia="en-US"/>
        </w:rPr>
        <w:t>, Spring, Restful Service, Hibernate, Shell Scripting and SQL’s</w:t>
      </w:r>
    </w:p>
    <w:p w14:paraId="0B6F470D" w14:textId="109890B9" w:rsidR="0093114A" w:rsidRPr="009C5D44" w:rsidRDefault="0093114A"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Technologies:</w:t>
      </w:r>
      <w:r w:rsidRPr="009C5D44">
        <w:rPr>
          <w:rFonts w:asciiTheme="minorHAnsi" w:eastAsia="Calibri" w:hAnsiTheme="minorHAnsi" w:cstheme="minorHAnsi"/>
          <w:sz w:val="20"/>
          <w:szCs w:val="20"/>
          <w:lang w:eastAsia="en-US"/>
        </w:rPr>
        <w:t xml:space="preserve"> Java, PL/</w:t>
      </w:r>
      <w:r w:rsidR="008A372C" w:rsidRPr="009C5D44">
        <w:rPr>
          <w:rFonts w:asciiTheme="minorHAnsi" w:eastAsia="Calibri" w:hAnsiTheme="minorHAnsi" w:cstheme="minorHAnsi"/>
          <w:sz w:val="20"/>
          <w:szCs w:val="20"/>
          <w:lang w:eastAsia="en-US"/>
        </w:rPr>
        <w:t>SQL,</w:t>
      </w:r>
      <w:r w:rsidRPr="009C5D44">
        <w:rPr>
          <w:rFonts w:asciiTheme="minorHAnsi" w:eastAsia="Calibri" w:hAnsiTheme="minorHAnsi" w:cstheme="minorHAnsi"/>
          <w:sz w:val="20"/>
          <w:szCs w:val="20"/>
          <w:lang w:eastAsia="en-US"/>
        </w:rPr>
        <w:t xml:space="preserve"> and UNIX Scripting</w:t>
      </w:r>
      <w:r w:rsidR="00305B6C">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Tools:</w:t>
      </w:r>
      <w:r w:rsidRPr="009C5D44">
        <w:rPr>
          <w:rFonts w:asciiTheme="minorHAnsi" w:eastAsia="Calibri" w:hAnsiTheme="minorHAnsi" w:cstheme="minorHAnsi"/>
          <w:sz w:val="20"/>
          <w:szCs w:val="20"/>
          <w:lang w:eastAsia="en-US"/>
        </w:rPr>
        <w:t xml:space="preserve"> Hermes, Rapid SQL, WinSCP, Putty and JIRA</w:t>
      </w:r>
      <w:r w:rsidR="00305B6C">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Source Control:</w:t>
      </w:r>
      <w:r w:rsidRPr="009C5D44">
        <w:rPr>
          <w:rFonts w:asciiTheme="minorHAnsi" w:eastAsia="Calibri" w:hAnsiTheme="minorHAnsi" w:cstheme="minorHAnsi"/>
          <w:sz w:val="20"/>
          <w:szCs w:val="20"/>
          <w:lang w:eastAsia="en-US"/>
        </w:rPr>
        <w:t xml:space="preserve"> SVN</w:t>
      </w:r>
    </w:p>
    <w:p w14:paraId="6222E1AC" w14:textId="64A7B870" w:rsidR="0093114A" w:rsidRPr="009C5D44" w:rsidRDefault="0093114A"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Methodology:</w:t>
      </w:r>
      <w:r w:rsidRPr="009C5D44">
        <w:rPr>
          <w:rFonts w:asciiTheme="minorHAnsi" w:eastAsia="Calibri" w:hAnsiTheme="minorHAnsi" w:cstheme="minorHAnsi"/>
          <w:sz w:val="20"/>
          <w:szCs w:val="20"/>
          <w:lang w:eastAsia="en-US"/>
        </w:rPr>
        <w:t xml:space="preserve"> </w:t>
      </w:r>
      <w:r w:rsidR="00C72804" w:rsidRPr="009C5D44">
        <w:rPr>
          <w:rFonts w:asciiTheme="minorHAnsi" w:eastAsia="Calibri" w:hAnsiTheme="minorHAnsi" w:cstheme="minorHAnsi"/>
          <w:sz w:val="20"/>
          <w:szCs w:val="20"/>
          <w:lang w:eastAsia="en-US"/>
        </w:rPr>
        <w:t>Agile (</w:t>
      </w:r>
      <w:r w:rsidR="00566D23" w:rsidRPr="009C5D44">
        <w:rPr>
          <w:rFonts w:asciiTheme="minorHAnsi" w:eastAsia="Calibri" w:hAnsiTheme="minorHAnsi" w:cstheme="minorHAnsi"/>
          <w:sz w:val="20"/>
          <w:szCs w:val="20"/>
          <w:lang w:eastAsia="en-US"/>
        </w:rPr>
        <w:t>Scrum)</w:t>
      </w:r>
      <w:r w:rsidR="00305B6C">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Databases:</w:t>
      </w:r>
      <w:r w:rsidRPr="009C5D44">
        <w:rPr>
          <w:rFonts w:asciiTheme="minorHAnsi" w:eastAsia="Calibri" w:hAnsiTheme="minorHAnsi" w:cstheme="minorHAnsi"/>
          <w:sz w:val="20"/>
          <w:szCs w:val="20"/>
          <w:lang w:eastAsia="en-US"/>
        </w:rPr>
        <w:t xml:space="preserve"> Oracle</w:t>
      </w:r>
      <w:r w:rsidR="00566D23" w:rsidRPr="009C5D44">
        <w:rPr>
          <w:rFonts w:asciiTheme="minorHAnsi" w:eastAsia="Calibri" w:hAnsiTheme="minorHAnsi" w:cstheme="minorHAnsi"/>
          <w:sz w:val="20"/>
          <w:szCs w:val="20"/>
          <w:lang w:eastAsia="en-US"/>
        </w:rPr>
        <w:t xml:space="preserve"> and </w:t>
      </w:r>
      <w:r w:rsidR="00C72804" w:rsidRPr="009C5D44">
        <w:rPr>
          <w:rFonts w:asciiTheme="minorHAnsi" w:eastAsia="Calibri" w:hAnsiTheme="minorHAnsi" w:cstheme="minorHAnsi"/>
          <w:sz w:val="20"/>
          <w:szCs w:val="20"/>
          <w:lang w:eastAsia="en-US"/>
        </w:rPr>
        <w:t>Endeca (</w:t>
      </w:r>
      <w:r w:rsidR="00566D23" w:rsidRPr="009C5D44">
        <w:rPr>
          <w:rFonts w:asciiTheme="minorHAnsi" w:eastAsia="Calibri" w:hAnsiTheme="minorHAnsi" w:cstheme="minorHAnsi"/>
          <w:sz w:val="20"/>
          <w:szCs w:val="20"/>
          <w:lang w:eastAsia="en-US"/>
        </w:rPr>
        <w:t>Non SQL)</w:t>
      </w:r>
      <w:r w:rsidR="00305B6C">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OS:</w:t>
      </w:r>
      <w:r w:rsidRPr="009C5D44">
        <w:rPr>
          <w:rFonts w:asciiTheme="minorHAnsi" w:eastAsia="Calibri" w:hAnsiTheme="minorHAnsi" w:cstheme="minorHAnsi"/>
          <w:sz w:val="20"/>
          <w:szCs w:val="20"/>
          <w:lang w:eastAsia="en-US"/>
        </w:rPr>
        <w:t xml:space="preserve"> Windows, </w:t>
      </w:r>
      <w:proofErr w:type="spellStart"/>
      <w:r w:rsidRPr="009C5D44">
        <w:rPr>
          <w:rFonts w:asciiTheme="minorHAnsi" w:eastAsia="Calibri" w:hAnsiTheme="minorHAnsi" w:cstheme="minorHAnsi"/>
          <w:sz w:val="20"/>
          <w:szCs w:val="20"/>
          <w:lang w:eastAsia="en-US"/>
        </w:rPr>
        <w:t>Suse</w:t>
      </w:r>
      <w:proofErr w:type="spellEnd"/>
      <w:r w:rsidRPr="009C5D44">
        <w:rPr>
          <w:rFonts w:asciiTheme="minorHAnsi" w:eastAsia="Calibri" w:hAnsiTheme="minorHAnsi" w:cstheme="minorHAnsi"/>
          <w:sz w:val="20"/>
          <w:szCs w:val="20"/>
          <w:lang w:eastAsia="en-US"/>
        </w:rPr>
        <w:t xml:space="preserve"> Linux</w:t>
      </w:r>
    </w:p>
    <w:p w14:paraId="62C54F47" w14:textId="299C269D" w:rsidR="0093114A" w:rsidRDefault="0093114A"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IDE:</w:t>
      </w:r>
      <w:r w:rsidRPr="009C5D44">
        <w:rPr>
          <w:rFonts w:asciiTheme="minorHAnsi" w:eastAsia="Calibri" w:hAnsiTheme="minorHAnsi" w:cstheme="minorHAnsi"/>
          <w:sz w:val="20"/>
          <w:szCs w:val="20"/>
          <w:lang w:eastAsia="en-US"/>
        </w:rPr>
        <w:t xml:space="preserve"> Eclipse</w:t>
      </w:r>
      <w:r w:rsidR="00305B6C">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Application servers:</w:t>
      </w:r>
      <w:r w:rsidRPr="009C5D44">
        <w:rPr>
          <w:rFonts w:asciiTheme="minorHAnsi" w:eastAsia="Calibri" w:hAnsiTheme="minorHAnsi" w:cstheme="minorHAnsi"/>
          <w:sz w:val="20"/>
          <w:szCs w:val="20"/>
          <w:lang w:eastAsia="en-US"/>
        </w:rPr>
        <w:t xml:space="preserve"> WebLogic and Tomcat</w:t>
      </w:r>
    </w:p>
    <w:p w14:paraId="514E6A37" w14:textId="77777777" w:rsidR="00991896" w:rsidRPr="009C5D44" w:rsidRDefault="00991896" w:rsidP="009C5D44">
      <w:pPr>
        <w:suppressAutoHyphens w:val="0"/>
        <w:jc w:val="both"/>
        <w:rPr>
          <w:rFonts w:asciiTheme="minorHAnsi" w:eastAsia="Calibri" w:hAnsiTheme="minorHAnsi" w:cstheme="minorHAnsi"/>
          <w:sz w:val="20"/>
          <w:szCs w:val="20"/>
          <w:lang w:eastAsia="en-US"/>
        </w:rPr>
      </w:pPr>
    </w:p>
    <w:p w14:paraId="467F34D4" w14:textId="77777777" w:rsidR="0093114A" w:rsidRPr="009C5D44" w:rsidRDefault="0093114A" w:rsidP="009C5D44">
      <w:pPr>
        <w:jc w:val="both"/>
        <w:rPr>
          <w:rFonts w:asciiTheme="minorHAnsi" w:hAnsiTheme="minorHAnsi" w:cstheme="minorHAnsi"/>
          <w:b/>
          <w:color w:val="5F497A"/>
          <w:sz w:val="20"/>
          <w:szCs w:val="20"/>
          <w:lang w:eastAsia="en-US"/>
        </w:rPr>
      </w:pPr>
    </w:p>
    <w:p w14:paraId="5F8210BF" w14:textId="73094513" w:rsidR="00E469AD" w:rsidRPr="007E6907" w:rsidRDefault="00E469AD" w:rsidP="009C5D44">
      <w:pPr>
        <w:jc w:val="both"/>
        <w:rPr>
          <w:rFonts w:asciiTheme="minorHAnsi" w:hAnsiTheme="minorHAnsi" w:cstheme="minorHAnsi"/>
          <w:b/>
          <w:bCs/>
          <w:sz w:val="20"/>
          <w:szCs w:val="20"/>
        </w:rPr>
      </w:pPr>
      <w:r w:rsidRPr="007E6907">
        <w:rPr>
          <w:rFonts w:asciiTheme="minorHAnsi" w:hAnsiTheme="minorHAnsi" w:cstheme="minorHAnsi"/>
          <w:b/>
          <w:bCs/>
          <w:sz w:val="20"/>
          <w:szCs w:val="20"/>
        </w:rPr>
        <w:t xml:space="preserve">CLIENT: </w:t>
      </w:r>
      <w:r w:rsidR="00566D23" w:rsidRPr="007E6907">
        <w:rPr>
          <w:rFonts w:asciiTheme="minorHAnsi" w:hAnsiTheme="minorHAnsi" w:cstheme="minorHAnsi"/>
          <w:b/>
          <w:bCs/>
          <w:sz w:val="20"/>
          <w:szCs w:val="20"/>
        </w:rPr>
        <w:t>Cognizant</w:t>
      </w:r>
      <w:r w:rsidR="000051CF" w:rsidRPr="007E6907">
        <w:rPr>
          <w:rFonts w:asciiTheme="minorHAnsi" w:hAnsiTheme="minorHAnsi" w:cstheme="minorHAnsi"/>
          <w:b/>
          <w:bCs/>
          <w:sz w:val="20"/>
          <w:szCs w:val="20"/>
        </w:rPr>
        <w:t xml:space="preserve"> </w:t>
      </w:r>
      <w:r w:rsidR="009175E6" w:rsidRPr="007E6907">
        <w:rPr>
          <w:rFonts w:asciiTheme="minorHAnsi" w:hAnsiTheme="minorHAnsi" w:cstheme="minorHAnsi"/>
          <w:b/>
          <w:bCs/>
          <w:sz w:val="20"/>
          <w:szCs w:val="20"/>
        </w:rPr>
        <w:t>(</w:t>
      </w:r>
      <w:r w:rsidR="008A372C" w:rsidRPr="007E6907">
        <w:rPr>
          <w:rFonts w:asciiTheme="minorHAnsi" w:hAnsiTheme="minorHAnsi" w:cstheme="minorHAnsi"/>
          <w:b/>
          <w:bCs/>
          <w:sz w:val="20"/>
          <w:szCs w:val="20"/>
        </w:rPr>
        <w:t>Client:</w:t>
      </w:r>
      <w:r w:rsidR="009175E6" w:rsidRPr="007E6907">
        <w:rPr>
          <w:rFonts w:asciiTheme="minorHAnsi" w:hAnsiTheme="minorHAnsi" w:cstheme="minorHAnsi"/>
          <w:b/>
          <w:bCs/>
          <w:sz w:val="20"/>
          <w:szCs w:val="20"/>
        </w:rPr>
        <w:t xml:space="preserve"> Credit Suisse)</w:t>
      </w:r>
      <w:r w:rsidR="00566D23" w:rsidRPr="007E6907">
        <w:rPr>
          <w:rFonts w:asciiTheme="minorHAnsi" w:hAnsiTheme="minorHAnsi" w:cstheme="minorHAnsi"/>
          <w:b/>
          <w:bCs/>
          <w:sz w:val="20"/>
          <w:szCs w:val="20"/>
        </w:rPr>
        <w:t xml:space="preserve">, Pune, MH, </w:t>
      </w:r>
      <w:proofErr w:type="gramStart"/>
      <w:r w:rsidR="00566D23" w:rsidRPr="007E6907">
        <w:rPr>
          <w:rFonts w:asciiTheme="minorHAnsi" w:hAnsiTheme="minorHAnsi" w:cstheme="minorHAnsi"/>
          <w:b/>
          <w:bCs/>
          <w:sz w:val="20"/>
          <w:szCs w:val="20"/>
        </w:rPr>
        <w:t>India</w:t>
      </w:r>
      <w:r w:rsidRPr="007E6907">
        <w:rPr>
          <w:rFonts w:asciiTheme="minorHAnsi" w:hAnsiTheme="minorHAnsi" w:cstheme="minorHAnsi"/>
          <w:b/>
          <w:bCs/>
          <w:sz w:val="20"/>
          <w:szCs w:val="20"/>
        </w:rPr>
        <w:t xml:space="preserve">  </w:t>
      </w:r>
      <w:r w:rsidRPr="007E6907">
        <w:rPr>
          <w:rFonts w:asciiTheme="minorHAnsi" w:hAnsiTheme="minorHAnsi" w:cstheme="minorHAnsi"/>
          <w:b/>
          <w:bCs/>
          <w:sz w:val="20"/>
          <w:szCs w:val="20"/>
        </w:rPr>
        <w:tab/>
      </w:r>
      <w:proofErr w:type="gramEnd"/>
      <w:r w:rsidR="007E6907">
        <w:rPr>
          <w:rFonts w:asciiTheme="minorHAnsi" w:hAnsiTheme="minorHAnsi" w:cstheme="minorHAnsi"/>
          <w:b/>
          <w:bCs/>
          <w:sz w:val="20"/>
          <w:szCs w:val="20"/>
        </w:rPr>
        <w:tab/>
      </w:r>
      <w:r w:rsidR="007E6907">
        <w:rPr>
          <w:rFonts w:asciiTheme="minorHAnsi" w:hAnsiTheme="minorHAnsi" w:cstheme="minorHAnsi"/>
          <w:b/>
          <w:bCs/>
          <w:sz w:val="20"/>
          <w:szCs w:val="20"/>
        </w:rPr>
        <w:tab/>
      </w:r>
      <w:r w:rsidRPr="007E6907">
        <w:rPr>
          <w:rFonts w:asciiTheme="minorHAnsi" w:hAnsiTheme="minorHAnsi" w:cstheme="minorHAnsi"/>
          <w:b/>
          <w:bCs/>
          <w:sz w:val="20"/>
          <w:szCs w:val="20"/>
        </w:rPr>
        <w:t>-</w:t>
      </w:r>
      <w:r w:rsidRPr="007E6907">
        <w:rPr>
          <w:rFonts w:asciiTheme="minorHAnsi" w:hAnsiTheme="minorHAnsi" w:cstheme="minorHAnsi"/>
          <w:b/>
          <w:bCs/>
          <w:sz w:val="20"/>
          <w:szCs w:val="20"/>
        </w:rPr>
        <w:tab/>
      </w:r>
      <w:r w:rsidRPr="007E6907">
        <w:rPr>
          <w:rFonts w:asciiTheme="minorHAnsi" w:hAnsiTheme="minorHAnsi" w:cstheme="minorHAnsi"/>
          <w:b/>
          <w:bCs/>
          <w:sz w:val="20"/>
          <w:szCs w:val="20"/>
          <w:u w:val="single"/>
        </w:rPr>
        <w:t>Jul 2010 – Dec 2011</w:t>
      </w:r>
      <w:r w:rsidRPr="007E6907">
        <w:rPr>
          <w:rFonts w:asciiTheme="minorHAnsi" w:hAnsiTheme="minorHAnsi" w:cstheme="minorHAnsi"/>
          <w:b/>
          <w:bCs/>
          <w:sz w:val="20"/>
          <w:szCs w:val="20"/>
        </w:rPr>
        <w:t xml:space="preserve"> </w:t>
      </w:r>
    </w:p>
    <w:p w14:paraId="75748F26" w14:textId="77777777" w:rsidR="00225017" w:rsidRDefault="00225017" w:rsidP="00225017">
      <w:pPr>
        <w:jc w:val="both"/>
        <w:rPr>
          <w:rFonts w:asciiTheme="minorHAnsi" w:hAnsiTheme="minorHAnsi" w:cstheme="minorHAnsi"/>
          <w:b/>
          <w:sz w:val="20"/>
          <w:szCs w:val="20"/>
        </w:rPr>
      </w:pPr>
      <w:r w:rsidRPr="009C5D44">
        <w:rPr>
          <w:rFonts w:asciiTheme="minorHAnsi" w:eastAsia="Calibri" w:hAnsiTheme="minorHAnsi" w:cstheme="minorHAnsi"/>
          <w:b/>
          <w:sz w:val="20"/>
          <w:szCs w:val="20"/>
          <w:lang w:eastAsia="en-US"/>
        </w:rPr>
        <w:t>Project Role:</w:t>
      </w:r>
      <w:r w:rsidRPr="009C5D44">
        <w:rPr>
          <w:rFonts w:asciiTheme="minorHAnsi" w:eastAsia="Calibri" w:hAnsiTheme="minorHAnsi" w:cstheme="minorHAnsi"/>
          <w:sz w:val="20"/>
          <w:szCs w:val="20"/>
          <w:lang w:eastAsia="en-US"/>
        </w:rPr>
        <w:t xml:space="preserve"> Senior Full Stack Developer</w:t>
      </w:r>
      <w:r w:rsidRPr="009C5D44">
        <w:rPr>
          <w:rFonts w:asciiTheme="minorHAnsi" w:hAnsiTheme="minorHAnsi" w:cstheme="minorHAnsi"/>
          <w:b/>
          <w:sz w:val="20"/>
          <w:szCs w:val="20"/>
        </w:rPr>
        <w:t xml:space="preserve"> </w:t>
      </w:r>
    </w:p>
    <w:p w14:paraId="28DE7FF3" w14:textId="77777777" w:rsidR="000650E9" w:rsidRPr="009C5D44" w:rsidRDefault="00566D23" w:rsidP="009C5D44">
      <w:pPr>
        <w:jc w:val="both"/>
        <w:rPr>
          <w:rFonts w:asciiTheme="minorHAnsi" w:hAnsiTheme="minorHAnsi" w:cstheme="minorHAnsi"/>
          <w:sz w:val="20"/>
          <w:szCs w:val="20"/>
        </w:rPr>
      </w:pPr>
      <w:r w:rsidRPr="009C5D44">
        <w:rPr>
          <w:rFonts w:asciiTheme="minorHAnsi" w:hAnsiTheme="minorHAnsi" w:cstheme="minorHAnsi"/>
          <w:b/>
          <w:bCs/>
          <w:sz w:val="20"/>
          <w:szCs w:val="20"/>
        </w:rPr>
        <w:t>Project:</w:t>
      </w:r>
      <w:r w:rsidRPr="009C5D44">
        <w:rPr>
          <w:rFonts w:asciiTheme="minorHAnsi" w:hAnsiTheme="minorHAnsi" w:cstheme="minorHAnsi"/>
          <w:sz w:val="20"/>
          <w:szCs w:val="20"/>
        </w:rPr>
        <w:t xml:space="preserve"> </w:t>
      </w:r>
      <w:r w:rsidR="00652B3C" w:rsidRPr="009C5D44">
        <w:rPr>
          <w:rFonts w:asciiTheme="minorHAnsi" w:hAnsiTheme="minorHAnsi" w:cstheme="minorHAnsi"/>
          <w:sz w:val="20"/>
          <w:szCs w:val="20"/>
        </w:rPr>
        <w:t xml:space="preserve">IMAN &amp; SMAN - </w:t>
      </w:r>
      <w:r w:rsidRPr="009C5D44">
        <w:rPr>
          <w:rFonts w:asciiTheme="minorHAnsi" w:hAnsiTheme="minorHAnsi" w:cstheme="minorHAnsi"/>
          <w:sz w:val="20"/>
          <w:szCs w:val="20"/>
        </w:rPr>
        <w:t xml:space="preserve">Globalization of LASAR component </w:t>
      </w:r>
      <w:smartTag w:uri="urn:schemas-microsoft-com:office:smarttags" w:element="stockticker">
        <w:r w:rsidRPr="009C5D44">
          <w:rPr>
            <w:rFonts w:asciiTheme="minorHAnsi" w:hAnsiTheme="minorHAnsi" w:cstheme="minorHAnsi"/>
            <w:sz w:val="20"/>
            <w:szCs w:val="20"/>
          </w:rPr>
          <w:t>IMAN</w:t>
        </w:r>
      </w:smartTag>
      <w:r w:rsidRPr="009C5D44">
        <w:rPr>
          <w:rFonts w:asciiTheme="minorHAnsi" w:hAnsiTheme="minorHAnsi" w:cstheme="minorHAnsi"/>
          <w:sz w:val="20"/>
          <w:szCs w:val="20"/>
        </w:rPr>
        <w:t xml:space="preserve"> is a key initiative to standardize Global instruction management component for the creation and transmission of settlement instruction messages and a single interface to the Credit Suisse external Agent Network and </w:t>
      </w:r>
      <w:r w:rsidR="008A372C" w:rsidRPr="009C5D44">
        <w:rPr>
          <w:rFonts w:asciiTheme="minorHAnsi" w:hAnsiTheme="minorHAnsi" w:cstheme="minorHAnsi"/>
          <w:sz w:val="20"/>
          <w:szCs w:val="20"/>
        </w:rPr>
        <w:t>its</w:t>
      </w:r>
      <w:r w:rsidRPr="009C5D44">
        <w:rPr>
          <w:rFonts w:asciiTheme="minorHAnsi" w:hAnsiTheme="minorHAnsi" w:cstheme="minorHAnsi"/>
          <w:sz w:val="20"/>
          <w:szCs w:val="20"/>
        </w:rPr>
        <w:t xml:space="preserve"> Central Securities Depositaries (CSDs). One of the main objectives of this project is to facilitate the consolidation of settlement instruction business requirements globally. </w:t>
      </w:r>
    </w:p>
    <w:p w14:paraId="7ADF4A1E" w14:textId="77777777" w:rsidR="00566D23" w:rsidRPr="009C5D44" w:rsidRDefault="00566D23" w:rsidP="009C5D44">
      <w:pPr>
        <w:jc w:val="both"/>
        <w:rPr>
          <w:rFonts w:asciiTheme="minorHAnsi" w:hAnsiTheme="minorHAnsi" w:cstheme="minorHAnsi"/>
          <w:sz w:val="20"/>
          <w:szCs w:val="20"/>
        </w:rPr>
      </w:pPr>
      <w:r w:rsidRPr="009C5D44">
        <w:rPr>
          <w:rFonts w:asciiTheme="minorHAnsi" w:hAnsiTheme="minorHAnsi" w:cstheme="minorHAnsi"/>
          <w:sz w:val="20"/>
          <w:szCs w:val="20"/>
        </w:rPr>
        <w:t>Settlement Manager (</w:t>
      </w:r>
      <w:smartTag w:uri="urn:schemas-microsoft-com:office:smarttags" w:element="stockticker">
        <w:r w:rsidRPr="009C5D44">
          <w:rPr>
            <w:rFonts w:asciiTheme="minorHAnsi" w:hAnsiTheme="minorHAnsi" w:cstheme="minorHAnsi"/>
            <w:sz w:val="20"/>
            <w:szCs w:val="20"/>
          </w:rPr>
          <w:t>SMAN</w:t>
        </w:r>
      </w:smartTag>
      <w:r w:rsidRPr="009C5D44">
        <w:rPr>
          <w:rFonts w:asciiTheme="minorHAnsi" w:hAnsiTheme="minorHAnsi" w:cstheme="minorHAnsi"/>
          <w:sz w:val="20"/>
          <w:szCs w:val="20"/>
        </w:rPr>
        <w:t xml:space="preserve">) is a strategic LASAR end state component and globalization of </w:t>
      </w:r>
      <w:smartTag w:uri="urn:schemas-microsoft-com:office:smarttags" w:element="stockticker">
        <w:r w:rsidRPr="009C5D44">
          <w:rPr>
            <w:rFonts w:asciiTheme="minorHAnsi" w:hAnsiTheme="minorHAnsi" w:cstheme="minorHAnsi"/>
            <w:sz w:val="20"/>
            <w:szCs w:val="20"/>
          </w:rPr>
          <w:t>SMAN</w:t>
        </w:r>
      </w:smartTag>
      <w:r w:rsidRPr="009C5D44">
        <w:rPr>
          <w:rFonts w:asciiTheme="minorHAnsi" w:hAnsiTheme="minorHAnsi" w:cstheme="minorHAnsi"/>
          <w:sz w:val="20"/>
          <w:szCs w:val="20"/>
        </w:rPr>
        <w:t xml:space="preserve"> is a key LASAR initiative. </w:t>
      </w:r>
      <w:smartTag w:uri="urn:schemas-microsoft-com:office:smarttags" w:element="stockticker">
        <w:r w:rsidRPr="009C5D44">
          <w:rPr>
            <w:rFonts w:asciiTheme="minorHAnsi" w:hAnsiTheme="minorHAnsi" w:cstheme="minorHAnsi"/>
            <w:sz w:val="20"/>
            <w:szCs w:val="20"/>
          </w:rPr>
          <w:t>SMAN</w:t>
        </w:r>
      </w:smartTag>
      <w:r w:rsidRPr="009C5D44">
        <w:rPr>
          <w:rFonts w:asciiTheme="minorHAnsi" w:hAnsiTheme="minorHAnsi" w:cstheme="minorHAnsi"/>
          <w:sz w:val="20"/>
          <w:szCs w:val="20"/>
        </w:rPr>
        <w:t xml:space="preserve"> receives settlement notification from Credit Suisse external Agents/Central Securities Depositories (CSDs)/another CS entity and matches with the internal trade and capture the settlement. The key objective of this project is to consolidate </w:t>
      </w:r>
      <w:smartTag w:uri="urn:schemas-microsoft-com:office:smarttags" w:element="stockticker">
        <w:r w:rsidRPr="009C5D44">
          <w:rPr>
            <w:rFonts w:asciiTheme="minorHAnsi" w:hAnsiTheme="minorHAnsi" w:cstheme="minorHAnsi"/>
            <w:sz w:val="20"/>
            <w:szCs w:val="20"/>
          </w:rPr>
          <w:t>SMAN</w:t>
        </w:r>
      </w:smartTag>
      <w:r w:rsidRPr="009C5D44">
        <w:rPr>
          <w:rFonts w:asciiTheme="minorHAnsi" w:hAnsiTheme="minorHAnsi" w:cstheme="minorHAnsi"/>
          <w:sz w:val="20"/>
          <w:szCs w:val="20"/>
        </w:rPr>
        <w:t xml:space="preserve"> globally with a common code base across all regions.</w:t>
      </w:r>
      <w:r w:rsidR="000650E9" w:rsidRPr="009C5D44">
        <w:rPr>
          <w:rFonts w:asciiTheme="minorHAnsi" w:hAnsiTheme="minorHAnsi" w:cstheme="minorHAnsi"/>
          <w:sz w:val="20"/>
          <w:szCs w:val="20"/>
        </w:rPr>
        <w:t xml:space="preserve"> </w:t>
      </w:r>
      <w:r w:rsidRPr="009C5D44">
        <w:rPr>
          <w:rFonts w:asciiTheme="minorHAnsi" w:hAnsiTheme="minorHAnsi" w:cstheme="minorHAnsi"/>
          <w:sz w:val="20"/>
          <w:szCs w:val="20"/>
        </w:rPr>
        <w:t>Team size: 10.</w:t>
      </w:r>
    </w:p>
    <w:p w14:paraId="5B6BF2DD" w14:textId="77777777" w:rsidR="00225017" w:rsidRDefault="00225017" w:rsidP="009C5D44">
      <w:pPr>
        <w:jc w:val="both"/>
        <w:rPr>
          <w:rFonts w:asciiTheme="minorHAnsi" w:hAnsiTheme="minorHAnsi" w:cstheme="minorHAnsi"/>
          <w:b/>
          <w:sz w:val="20"/>
          <w:szCs w:val="20"/>
        </w:rPr>
      </w:pPr>
    </w:p>
    <w:p w14:paraId="0F4D95D2" w14:textId="590978CB" w:rsidR="00566D23" w:rsidRPr="009C5D44" w:rsidRDefault="00566D23" w:rsidP="009C5D44">
      <w:pPr>
        <w:jc w:val="both"/>
        <w:rPr>
          <w:rFonts w:asciiTheme="minorHAnsi" w:eastAsia="Calibri" w:hAnsiTheme="minorHAnsi" w:cstheme="minorHAnsi"/>
          <w:sz w:val="20"/>
          <w:szCs w:val="20"/>
          <w:lang w:eastAsia="en-US"/>
        </w:rPr>
      </w:pPr>
      <w:r w:rsidRPr="009C5D44">
        <w:rPr>
          <w:rFonts w:asciiTheme="minorHAnsi" w:hAnsiTheme="minorHAnsi" w:cstheme="minorHAnsi"/>
          <w:b/>
          <w:sz w:val="20"/>
          <w:szCs w:val="20"/>
        </w:rPr>
        <w:t>Tasks and Accomplishments:</w:t>
      </w:r>
      <w:r w:rsidRPr="009C5D44">
        <w:rPr>
          <w:rFonts w:asciiTheme="minorHAnsi" w:eastAsia="Calibri" w:hAnsiTheme="minorHAnsi" w:cstheme="minorHAnsi"/>
          <w:b/>
          <w:sz w:val="20"/>
          <w:szCs w:val="20"/>
          <w:lang w:eastAsia="en-US"/>
        </w:rPr>
        <w:t xml:space="preserve"> </w:t>
      </w:r>
    </w:p>
    <w:p w14:paraId="2E795096" w14:textId="77777777" w:rsidR="00566D23" w:rsidRPr="009C5D44" w:rsidRDefault="00566D23" w:rsidP="009C5D44">
      <w:pPr>
        <w:numPr>
          <w:ilvl w:val="0"/>
          <w:numId w:val="30"/>
        </w:numPr>
        <w:tabs>
          <w:tab w:val="left" w:pos="180"/>
        </w:tabs>
        <w:suppressAutoHyphens w:val="0"/>
        <w:snapToGrid w:val="0"/>
        <w:ind w:right="-180"/>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Created low level design </w:t>
      </w:r>
      <w:r w:rsidR="008A372C" w:rsidRPr="009C5D44">
        <w:rPr>
          <w:rFonts w:asciiTheme="minorHAnsi" w:eastAsia="Calibri" w:hAnsiTheme="minorHAnsi" w:cstheme="minorHAnsi"/>
          <w:sz w:val="20"/>
          <w:szCs w:val="20"/>
          <w:lang w:eastAsia="en-US"/>
        </w:rPr>
        <w:t>documents.</w:t>
      </w:r>
    </w:p>
    <w:p w14:paraId="7F156647" w14:textId="77777777" w:rsidR="00566D23" w:rsidRPr="009C5D44" w:rsidRDefault="00566D23" w:rsidP="009C5D44">
      <w:pPr>
        <w:numPr>
          <w:ilvl w:val="0"/>
          <w:numId w:val="30"/>
        </w:numPr>
        <w:tabs>
          <w:tab w:val="left" w:pos="180"/>
        </w:tabs>
        <w:suppressAutoHyphens w:val="0"/>
        <w:snapToGrid w:val="0"/>
        <w:ind w:right="-180"/>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Created Remote and Local EJB’s, Messages queues, BO’s, Bridges and Foreign Server</w:t>
      </w:r>
    </w:p>
    <w:p w14:paraId="73019F2F" w14:textId="77777777" w:rsidR="00566D23" w:rsidRPr="009C5D44" w:rsidRDefault="00566D23" w:rsidP="009C5D44">
      <w:pPr>
        <w:numPr>
          <w:ilvl w:val="0"/>
          <w:numId w:val="30"/>
        </w:numPr>
        <w:tabs>
          <w:tab w:val="left" w:pos="180"/>
        </w:tabs>
        <w:suppressAutoHyphens w:val="0"/>
        <w:snapToGrid w:val="0"/>
        <w:ind w:right="-180"/>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 xml:space="preserve">Unit and Integration testing  </w:t>
      </w:r>
    </w:p>
    <w:p w14:paraId="2044D5C6" w14:textId="77777777" w:rsidR="00566D23" w:rsidRPr="009C5D44" w:rsidRDefault="00566D23" w:rsidP="009C5D44">
      <w:pPr>
        <w:numPr>
          <w:ilvl w:val="0"/>
          <w:numId w:val="30"/>
        </w:numPr>
        <w:tabs>
          <w:tab w:val="left" w:pos="180"/>
        </w:tabs>
        <w:suppressAutoHyphens w:val="0"/>
        <w:snapToGrid w:val="0"/>
        <w:ind w:right="-180"/>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Conducted the functional (Trade Flow) and technical sessions (Struts, EJB and Spring) to the team.</w:t>
      </w:r>
    </w:p>
    <w:p w14:paraId="0BC9BE9C" w14:textId="77777777" w:rsidR="00566D23" w:rsidRPr="009C5D44" w:rsidRDefault="00566D23" w:rsidP="009C5D44">
      <w:pPr>
        <w:numPr>
          <w:ilvl w:val="0"/>
          <w:numId w:val="30"/>
        </w:numPr>
        <w:tabs>
          <w:tab w:val="left" w:pos="180"/>
        </w:tabs>
        <w:suppressAutoHyphens w:val="0"/>
        <w:snapToGrid w:val="0"/>
        <w:ind w:right="-180"/>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Ensured that work should be delivered on time with quality.</w:t>
      </w:r>
    </w:p>
    <w:p w14:paraId="55A22A8E" w14:textId="77777777" w:rsidR="00566D23" w:rsidRPr="009C5D44" w:rsidRDefault="00566D23" w:rsidP="009C5D44">
      <w:pPr>
        <w:numPr>
          <w:ilvl w:val="0"/>
          <w:numId w:val="30"/>
        </w:numPr>
        <w:tabs>
          <w:tab w:val="left" w:pos="180"/>
        </w:tabs>
        <w:suppressAutoHyphens w:val="0"/>
        <w:snapToGrid w:val="0"/>
        <w:ind w:right="-180"/>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t>Used design patterns including Singleton, DAO, Facade, Factory, Front Controller and Observer</w:t>
      </w:r>
    </w:p>
    <w:p w14:paraId="49477927" w14:textId="77777777" w:rsidR="00566D23" w:rsidRPr="009C5D44" w:rsidRDefault="00566D23" w:rsidP="009C5D44">
      <w:pPr>
        <w:numPr>
          <w:ilvl w:val="0"/>
          <w:numId w:val="30"/>
        </w:numPr>
        <w:tabs>
          <w:tab w:val="left" w:pos="180"/>
        </w:tabs>
        <w:suppressAutoHyphens w:val="0"/>
        <w:snapToGrid w:val="0"/>
        <w:ind w:right="-180"/>
        <w:jc w:val="both"/>
        <w:rPr>
          <w:rFonts w:asciiTheme="minorHAnsi" w:eastAsia="Calibri" w:hAnsiTheme="minorHAnsi" w:cstheme="minorHAnsi"/>
          <w:sz w:val="20"/>
          <w:szCs w:val="20"/>
          <w:lang w:eastAsia="en-US"/>
        </w:rPr>
      </w:pPr>
      <w:r w:rsidRPr="009C5D44">
        <w:rPr>
          <w:rFonts w:asciiTheme="minorHAnsi" w:eastAsia="Calibri" w:hAnsiTheme="minorHAnsi" w:cstheme="minorHAnsi"/>
          <w:sz w:val="20"/>
          <w:szCs w:val="20"/>
          <w:lang w:eastAsia="en-US"/>
        </w:rPr>
        <w:lastRenderedPageBreak/>
        <w:t xml:space="preserve"> Resolving UNIX environment issues including setting the server ENV variables, clearing JMS stores or </w:t>
      </w:r>
      <w:r w:rsidR="008A372C" w:rsidRPr="009C5D44">
        <w:rPr>
          <w:rFonts w:asciiTheme="minorHAnsi" w:eastAsia="Calibri" w:hAnsiTheme="minorHAnsi" w:cstheme="minorHAnsi"/>
          <w:sz w:val="20"/>
          <w:szCs w:val="20"/>
          <w:lang w:eastAsia="en-US"/>
        </w:rPr>
        <w:t>Server’s</w:t>
      </w:r>
      <w:r w:rsidRPr="009C5D44">
        <w:rPr>
          <w:rFonts w:asciiTheme="minorHAnsi" w:eastAsia="Calibri" w:hAnsiTheme="minorHAnsi" w:cstheme="minorHAnsi"/>
          <w:sz w:val="20"/>
          <w:szCs w:val="20"/>
          <w:lang w:eastAsia="en-US"/>
        </w:rPr>
        <w:t xml:space="preserve"> cache</w:t>
      </w:r>
    </w:p>
    <w:p w14:paraId="55FFB8C4" w14:textId="77777777" w:rsidR="000650E9" w:rsidRPr="009C5D44" w:rsidRDefault="000650E9" w:rsidP="009C5D44">
      <w:pPr>
        <w:pStyle w:val="ListParagraph"/>
        <w:numPr>
          <w:ilvl w:val="0"/>
          <w:numId w:val="30"/>
        </w:numPr>
        <w:tabs>
          <w:tab w:val="left" w:pos="18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Provided technical help to the other teammate to setup new workspace, to integrate the project and to build the application.</w:t>
      </w:r>
    </w:p>
    <w:p w14:paraId="359CC31D" w14:textId="77777777" w:rsidR="001542B1" w:rsidRDefault="001542B1" w:rsidP="009C5D44">
      <w:pPr>
        <w:suppressAutoHyphens w:val="0"/>
        <w:jc w:val="both"/>
        <w:rPr>
          <w:rFonts w:asciiTheme="minorHAnsi" w:eastAsia="Calibri" w:hAnsiTheme="minorHAnsi" w:cstheme="minorHAnsi"/>
          <w:b/>
          <w:sz w:val="20"/>
          <w:szCs w:val="20"/>
          <w:lang w:eastAsia="en-US"/>
        </w:rPr>
      </w:pPr>
    </w:p>
    <w:p w14:paraId="4C265853" w14:textId="77777777" w:rsidR="001542B1" w:rsidRDefault="001542B1" w:rsidP="009C5D44">
      <w:pPr>
        <w:suppressAutoHyphens w:val="0"/>
        <w:jc w:val="both"/>
        <w:rPr>
          <w:rFonts w:asciiTheme="minorHAnsi" w:eastAsia="Calibri" w:hAnsiTheme="minorHAnsi" w:cstheme="minorHAnsi"/>
          <w:b/>
          <w:sz w:val="20"/>
          <w:szCs w:val="20"/>
          <w:lang w:eastAsia="en-US"/>
        </w:rPr>
      </w:pPr>
    </w:p>
    <w:p w14:paraId="5724BE98" w14:textId="59F5F78A" w:rsidR="00225017" w:rsidRDefault="00225017" w:rsidP="009C5D44">
      <w:pPr>
        <w:suppressAutoHyphens w:val="0"/>
        <w:jc w:val="both"/>
        <w:rPr>
          <w:rFonts w:asciiTheme="minorHAnsi" w:eastAsia="Calibri" w:hAnsiTheme="minorHAnsi" w:cstheme="minorHAnsi"/>
          <w:b/>
          <w:sz w:val="20"/>
          <w:szCs w:val="20"/>
          <w:lang w:eastAsia="en-US"/>
        </w:rPr>
      </w:pPr>
      <w:r w:rsidRPr="000F6B88">
        <w:rPr>
          <w:rFonts w:asciiTheme="minorHAnsi" w:eastAsia="Calibri" w:hAnsiTheme="minorHAnsi" w:cstheme="minorHAnsi"/>
          <w:b/>
          <w:color w:val="0070C0"/>
          <w:sz w:val="20"/>
          <w:szCs w:val="20"/>
          <w:lang w:eastAsia="en-US"/>
        </w:rPr>
        <w:t>ENVIRONMENT:</w:t>
      </w:r>
      <w:r>
        <w:rPr>
          <w:rFonts w:asciiTheme="minorHAnsi" w:eastAsia="Calibri" w:hAnsiTheme="minorHAnsi" w:cstheme="minorHAnsi"/>
          <w:b/>
          <w:sz w:val="20"/>
          <w:szCs w:val="20"/>
          <w:lang w:eastAsia="en-US"/>
        </w:rPr>
        <w:t xml:space="preserve"> </w:t>
      </w:r>
    </w:p>
    <w:p w14:paraId="45B6FAAF" w14:textId="198A6601" w:rsidR="00566D23" w:rsidRPr="009C5D44" w:rsidRDefault="00566D23"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Languages:</w:t>
      </w:r>
      <w:r w:rsidRPr="009C5D44">
        <w:rPr>
          <w:rFonts w:asciiTheme="minorHAnsi" w:eastAsia="Calibri" w:hAnsiTheme="minorHAnsi" w:cstheme="minorHAnsi"/>
          <w:sz w:val="20"/>
          <w:szCs w:val="20"/>
          <w:lang w:eastAsia="en-US"/>
        </w:rPr>
        <w:t xml:space="preserve"> Core java, J2ee, EJB, Spring, JMS</w:t>
      </w:r>
      <w:r w:rsidR="00C72804" w:rsidRPr="009C5D44">
        <w:rPr>
          <w:rFonts w:asciiTheme="minorHAnsi" w:eastAsia="Calibri" w:hAnsiTheme="minorHAnsi" w:cstheme="minorHAnsi"/>
          <w:sz w:val="20"/>
          <w:szCs w:val="20"/>
          <w:lang w:eastAsia="en-US"/>
        </w:rPr>
        <w:t>, Struts</w:t>
      </w:r>
      <w:r w:rsidRPr="009C5D44">
        <w:rPr>
          <w:rFonts w:asciiTheme="minorHAnsi" w:eastAsia="Calibri" w:hAnsiTheme="minorHAnsi" w:cstheme="minorHAnsi"/>
          <w:sz w:val="20"/>
          <w:szCs w:val="20"/>
          <w:lang w:eastAsia="en-US"/>
        </w:rPr>
        <w:t>, Hibernate, Shell Scripting and SQL’s</w:t>
      </w:r>
      <w:r w:rsidR="00225017">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Technologies:</w:t>
      </w:r>
      <w:r w:rsidRPr="009C5D44">
        <w:rPr>
          <w:rFonts w:asciiTheme="minorHAnsi" w:eastAsia="Calibri" w:hAnsiTheme="minorHAnsi" w:cstheme="minorHAnsi"/>
          <w:sz w:val="20"/>
          <w:szCs w:val="20"/>
          <w:lang w:eastAsia="en-US"/>
        </w:rPr>
        <w:t xml:space="preserve"> Java, PL/</w:t>
      </w:r>
      <w:r w:rsidR="008A372C" w:rsidRPr="009C5D44">
        <w:rPr>
          <w:rFonts w:asciiTheme="minorHAnsi" w:eastAsia="Calibri" w:hAnsiTheme="minorHAnsi" w:cstheme="minorHAnsi"/>
          <w:sz w:val="20"/>
          <w:szCs w:val="20"/>
          <w:lang w:eastAsia="en-US"/>
        </w:rPr>
        <w:t>SQL,</w:t>
      </w:r>
      <w:r w:rsidRPr="009C5D44">
        <w:rPr>
          <w:rFonts w:asciiTheme="minorHAnsi" w:eastAsia="Calibri" w:hAnsiTheme="minorHAnsi" w:cstheme="minorHAnsi"/>
          <w:sz w:val="20"/>
          <w:szCs w:val="20"/>
          <w:lang w:eastAsia="en-US"/>
        </w:rPr>
        <w:t xml:space="preserve"> and UNIX Scripting</w:t>
      </w:r>
      <w:r w:rsidR="00225017">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Tools:</w:t>
      </w:r>
      <w:r w:rsidRPr="009C5D44">
        <w:rPr>
          <w:rFonts w:asciiTheme="minorHAnsi" w:eastAsia="Calibri" w:hAnsiTheme="minorHAnsi" w:cstheme="minorHAnsi"/>
          <w:sz w:val="20"/>
          <w:szCs w:val="20"/>
          <w:lang w:eastAsia="en-US"/>
        </w:rPr>
        <w:t xml:space="preserve"> Rapid SQL, WinSCP, Putty and QC</w:t>
      </w:r>
      <w:r w:rsidR="00225017">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Source Control:</w:t>
      </w:r>
      <w:r w:rsidRPr="009C5D44">
        <w:rPr>
          <w:rFonts w:asciiTheme="minorHAnsi" w:eastAsia="Calibri" w:hAnsiTheme="minorHAnsi" w:cstheme="minorHAnsi"/>
          <w:sz w:val="20"/>
          <w:szCs w:val="20"/>
          <w:lang w:eastAsia="en-US"/>
        </w:rPr>
        <w:t xml:space="preserve"> SVN</w:t>
      </w:r>
      <w:r w:rsidR="00225017">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Methodology:</w:t>
      </w:r>
      <w:r w:rsidRPr="009C5D44">
        <w:rPr>
          <w:rFonts w:asciiTheme="minorHAnsi" w:eastAsia="Calibri" w:hAnsiTheme="minorHAnsi" w:cstheme="minorHAnsi"/>
          <w:sz w:val="20"/>
          <w:szCs w:val="20"/>
          <w:lang w:eastAsia="en-US"/>
        </w:rPr>
        <w:t xml:space="preserve"> Incremental</w:t>
      </w:r>
    </w:p>
    <w:p w14:paraId="0A2E5D54" w14:textId="29E27CB9" w:rsidR="00566D23" w:rsidRPr="009C5D44" w:rsidRDefault="00566D23"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Databases:</w:t>
      </w:r>
      <w:r w:rsidRPr="009C5D44">
        <w:rPr>
          <w:rFonts w:asciiTheme="minorHAnsi" w:eastAsia="Calibri" w:hAnsiTheme="minorHAnsi" w:cstheme="minorHAnsi"/>
          <w:sz w:val="20"/>
          <w:szCs w:val="20"/>
          <w:lang w:eastAsia="en-US"/>
        </w:rPr>
        <w:t xml:space="preserve"> Oracle and DB2</w:t>
      </w:r>
      <w:r w:rsidR="00225017">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OS:</w:t>
      </w:r>
      <w:r w:rsidRPr="009C5D44">
        <w:rPr>
          <w:rFonts w:asciiTheme="minorHAnsi" w:eastAsia="Calibri" w:hAnsiTheme="minorHAnsi" w:cstheme="minorHAnsi"/>
          <w:sz w:val="20"/>
          <w:szCs w:val="20"/>
          <w:lang w:eastAsia="en-US"/>
        </w:rPr>
        <w:t xml:space="preserve"> Windows and </w:t>
      </w:r>
      <w:proofErr w:type="spellStart"/>
      <w:r w:rsidRPr="009C5D44">
        <w:rPr>
          <w:rFonts w:asciiTheme="minorHAnsi" w:eastAsia="Calibri" w:hAnsiTheme="minorHAnsi" w:cstheme="minorHAnsi"/>
          <w:sz w:val="20"/>
          <w:szCs w:val="20"/>
          <w:lang w:eastAsia="en-US"/>
        </w:rPr>
        <w:t>Suse</w:t>
      </w:r>
      <w:proofErr w:type="spellEnd"/>
      <w:r w:rsidRPr="009C5D44">
        <w:rPr>
          <w:rFonts w:asciiTheme="minorHAnsi" w:eastAsia="Calibri" w:hAnsiTheme="minorHAnsi" w:cstheme="minorHAnsi"/>
          <w:sz w:val="20"/>
          <w:szCs w:val="20"/>
          <w:lang w:eastAsia="en-US"/>
        </w:rPr>
        <w:t xml:space="preserve"> Linux</w:t>
      </w:r>
      <w:r w:rsidR="00225017">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IDE:</w:t>
      </w:r>
      <w:r w:rsidRPr="009C5D44">
        <w:rPr>
          <w:rFonts w:asciiTheme="minorHAnsi" w:eastAsia="Calibri" w:hAnsiTheme="minorHAnsi" w:cstheme="minorHAnsi"/>
          <w:sz w:val="20"/>
          <w:szCs w:val="20"/>
          <w:lang w:eastAsia="en-US"/>
        </w:rPr>
        <w:t xml:space="preserve"> Eclipse</w:t>
      </w:r>
      <w:r w:rsidR="00225017">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Application servers:</w:t>
      </w:r>
      <w:r w:rsidRPr="009C5D44">
        <w:rPr>
          <w:rFonts w:asciiTheme="minorHAnsi" w:eastAsia="Calibri" w:hAnsiTheme="minorHAnsi" w:cstheme="minorHAnsi"/>
          <w:sz w:val="20"/>
          <w:szCs w:val="20"/>
          <w:lang w:eastAsia="en-US"/>
        </w:rPr>
        <w:t xml:space="preserve"> WebLogic and Tomcat</w:t>
      </w:r>
    </w:p>
    <w:p w14:paraId="2FBF171D" w14:textId="77777777" w:rsidR="00622058" w:rsidRPr="009C5D44" w:rsidRDefault="00622058" w:rsidP="009C5D44">
      <w:pPr>
        <w:suppressAutoHyphens w:val="0"/>
        <w:jc w:val="both"/>
        <w:rPr>
          <w:rFonts w:asciiTheme="minorHAnsi" w:eastAsia="Calibri" w:hAnsiTheme="minorHAnsi" w:cstheme="minorHAnsi"/>
          <w:sz w:val="20"/>
          <w:szCs w:val="20"/>
          <w:lang w:eastAsia="en-US"/>
        </w:rPr>
      </w:pPr>
    </w:p>
    <w:p w14:paraId="50E684D5" w14:textId="77777777" w:rsidR="00566D23" w:rsidRPr="009C5D44" w:rsidRDefault="00566D23" w:rsidP="009C5D44">
      <w:pPr>
        <w:jc w:val="both"/>
        <w:rPr>
          <w:rFonts w:asciiTheme="minorHAnsi" w:hAnsiTheme="minorHAnsi" w:cstheme="minorHAnsi"/>
          <w:b/>
          <w:color w:val="5F497A"/>
          <w:sz w:val="20"/>
          <w:szCs w:val="20"/>
          <w:lang w:eastAsia="en-US"/>
        </w:rPr>
      </w:pPr>
    </w:p>
    <w:p w14:paraId="3682BC4A" w14:textId="604962BB" w:rsidR="00566D23" w:rsidRPr="007E6907" w:rsidRDefault="00B2511F" w:rsidP="009C5D44">
      <w:pPr>
        <w:jc w:val="both"/>
        <w:rPr>
          <w:rFonts w:asciiTheme="minorHAnsi" w:hAnsiTheme="minorHAnsi" w:cstheme="minorHAnsi"/>
          <w:b/>
          <w:bCs/>
          <w:sz w:val="20"/>
          <w:szCs w:val="20"/>
        </w:rPr>
      </w:pPr>
      <w:r w:rsidRPr="007E6907">
        <w:rPr>
          <w:rFonts w:asciiTheme="minorHAnsi" w:hAnsiTheme="minorHAnsi" w:cstheme="minorHAnsi"/>
          <w:b/>
          <w:bCs/>
          <w:sz w:val="20"/>
          <w:szCs w:val="20"/>
        </w:rPr>
        <w:t xml:space="preserve">CLIENT: </w:t>
      </w:r>
      <w:r w:rsidR="00566D23" w:rsidRPr="007E6907">
        <w:rPr>
          <w:rFonts w:asciiTheme="minorHAnsi" w:hAnsiTheme="minorHAnsi" w:cstheme="minorHAnsi"/>
          <w:b/>
          <w:bCs/>
          <w:sz w:val="20"/>
          <w:szCs w:val="20"/>
        </w:rPr>
        <w:t>HSBC Software Center, Pune, MH, India</w:t>
      </w:r>
      <w:r w:rsidRPr="007E6907">
        <w:rPr>
          <w:rFonts w:asciiTheme="minorHAnsi" w:hAnsiTheme="minorHAnsi" w:cstheme="minorHAnsi"/>
          <w:b/>
          <w:bCs/>
          <w:sz w:val="20"/>
          <w:szCs w:val="20"/>
        </w:rPr>
        <w:tab/>
        <w:t xml:space="preserve">- </w:t>
      </w:r>
      <w:r w:rsidR="007E6907">
        <w:rPr>
          <w:rFonts w:asciiTheme="minorHAnsi" w:hAnsiTheme="minorHAnsi" w:cstheme="minorHAnsi"/>
          <w:b/>
          <w:bCs/>
          <w:sz w:val="20"/>
          <w:szCs w:val="20"/>
        </w:rPr>
        <w:tab/>
      </w:r>
      <w:r w:rsidR="007E6907">
        <w:rPr>
          <w:rFonts w:asciiTheme="minorHAnsi" w:hAnsiTheme="minorHAnsi" w:cstheme="minorHAnsi"/>
          <w:b/>
          <w:bCs/>
          <w:sz w:val="20"/>
          <w:szCs w:val="20"/>
        </w:rPr>
        <w:tab/>
      </w:r>
      <w:r w:rsidRPr="007E6907">
        <w:rPr>
          <w:rFonts w:asciiTheme="minorHAnsi" w:hAnsiTheme="minorHAnsi" w:cstheme="minorHAnsi"/>
          <w:b/>
          <w:bCs/>
          <w:sz w:val="20"/>
          <w:szCs w:val="20"/>
        </w:rPr>
        <w:t xml:space="preserve"> Jan.2010 to July.2010</w:t>
      </w:r>
    </w:p>
    <w:p w14:paraId="690710B4" w14:textId="77777777" w:rsidR="00B2511F" w:rsidRPr="009C5D44" w:rsidRDefault="00B2511F" w:rsidP="00B2511F">
      <w:pPr>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Project Role:</w:t>
      </w:r>
      <w:r w:rsidRPr="009C5D44">
        <w:rPr>
          <w:rFonts w:asciiTheme="minorHAnsi" w:eastAsia="Calibri" w:hAnsiTheme="minorHAnsi" w:cstheme="minorHAnsi"/>
          <w:sz w:val="20"/>
          <w:szCs w:val="20"/>
          <w:lang w:eastAsia="en-US"/>
        </w:rPr>
        <w:t xml:space="preserve"> Senior Full Stack Developer</w:t>
      </w:r>
    </w:p>
    <w:p w14:paraId="507E45B6" w14:textId="77777777" w:rsidR="00566D23" w:rsidRPr="009C5D44" w:rsidRDefault="00566D23" w:rsidP="009C5D44">
      <w:pPr>
        <w:jc w:val="both"/>
        <w:rPr>
          <w:rFonts w:asciiTheme="minorHAnsi" w:hAnsiTheme="minorHAnsi" w:cstheme="minorHAnsi"/>
          <w:sz w:val="20"/>
          <w:szCs w:val="20"/>
        </w:rPr>
      </w:pPr>
      <w:r w:rsidRPr="009C5D44">
        <w:rPr>
          <w:rFonts w:asciiTheme="minorHAnsi" w:hAnsiTheme="minorHAnsi" w:cstheme="minorHAnsi"/>
          <w:b/>
          <w:bCs/>
          <w:sz w:val="20"/>
          <w:szCs w:val="20"/>
        </w:rPr>
        <w:t>Project:</w:t>
      </w:r>
      <w:r w:rsidRPr="009C5D44">
        <w:rPr>
          <w:rFonts w:asciiTheme="minorHAnsi" w:hAnsiTheme="minorHAnsi" w:cstheme="minorHAnsi"/>
          <w:sz w:val="20"/>
          <w:szCs w:val="20"/>
        </w:rPr>
        <w:t xml:space="preserve"> </w:t>
      </w:r>
      <w:r w:rsidR="00652B3C" w:rsidRPr="009C5D44">
        <w:rPr>
          <w:rFonts w:asciiTheme="minorHAnsi" w:hAnsiTheme="minorHAnsi" w:cstheme="minorHAnsi"/>
          <w:sz w:val="20"/>
          <w:szCs w:val="20"/>
        </w:rPr>
        <w:t xml:space="preserve">Code Security Application - </w:t>
      </w:r>
      <w:r w:rsidRPr="009C5D44">
        <w:rPr>
          <w:rFonts w:asciiTheme="minorHAnsi" w:hAnsiTheme="minorHAnsi" w:cstheme="minorHAnsi"/>
          <w:color w:val="000000"/>
          <w:sz w:val="20"/>
          <w:szCs w:val="20"/>
        </w:rPr>
        <w:t xml:space="preserve">This project is part of </w:t>
      </w:r>
      <w:r w:rsidR="00EC7880" w:rsidRPr="009C5D44">
        <w:rPr>
          <w:rFonts w:asciiTheme="minorHAnsi" w:hAnsiTheme="minorHAnsi" w:cstheme="minorHAnsi"/>
          <w:color w:val="000000"/>
          <w:sz w:val="20"/>
          <w:szCs w:val="20"/>
        </w:rPr>
        <w:t>the security</w:t>
      </w:r>
      <w:r w:rsidRPr="009C5D44">
        <w:rPr>
          <w:rFonts w:asciiTheme="minorHAnsi" w:hAnsiTheme="minorHAnsi" w:cstheme="minorHAnsi"/>
          <w:color w:val="000000"/>
          <w:sz w:val="20"/>
          <w:szCs w:val="20"/>
        </w:rPr>
        <w:t xml:space="preserve"> and framework department. It allows the user to login to the HSBC internet banking account through</w:t>
      </w:r>
      <w:r w:rsidRPr="009C5D44">
        <w:rPr>
          <w:rFonts w:asciiTheme="minorHAnsi" w:hAnsiTheme="minorHAnsi" w:cstheme="minorHAnsi"/>
          <w:b/>
          <w:color w:val="000000"/>
          <w:sz w:val="20"/>
          <w:szCs w:val="20"/>
        </w:rPr>
        <w:t xml:space="preserve"> </w:t>
      </w:r>
      <w:r w:rsidRPr="009C5D44">
        <w:rPr>
          <w:rFonts w:asciiTheme="minorHAnsi" w:hAnsiTheme="minorHAnsi" w:cstheme="minorHAnsi"/>
          <w:color w:val="000000"/>
          <w:sz w:val="20"/>
          <w:szCs w:val="20"/>
        </w:rPr>
        <w:t xml:space="preserve">different </w:t>
      </w:r>
      <w:smartTag w:uri="urn:schemas-microsoft-com:office:smarttags" w:element="stockticker">
        <w:r w:rsidRPr="009C5D44">
          <w:rPr>
            <w:rFonts w:asciiTheme="minorHAnsi" w:hAnsiTheme="minorHAnsi" w:cstheme="minorHAnsi"/>
            <w:color w:val="000000"/>
            <w:sz w:val="20"/>
            <w:szCs w:val="20"/>
          </w:rPr>
          <w:t>CAM</w:t>
        </w:r>
      </w:smartTag>
      <w:r w:rsidRPr="009C5D44">
        <w:rPr>
          <w:rFonts w:asciiTheme="minorHAnsi" w:hAnsiTheme="minorHAnsi" w:cstheme="minorHAnsi"/>
          <w:color w:val="000000"/>
          <w:sz w:val="20"/>
          <w:szCs w:val="20"/>
        </w:rPr>
        <w:t xml:space="preserve"> </w:t>
      </w:r>
      <w:r w:rsidR="005003D8" w:rsidRPr="009C5D44">
        <w:rPr>
          <w:rFonts w:asciiTheme="minorHAnsi" w:hAnsiTheme="minorHAnsi" w:cstheme="minorHAnsi"/>
          <w:color w:val="000000"/>
          <w:sz w:val="20"/>
          <w:szCs w:val="20"/>
        </w:rPr>
        <w:t>flavors</w:t>
      </w:r>
      <w:r w:rsidRPr="009C5D44">
        <w:rPr>
          <w:rFonts w:asciiTheme="minorHAnsi" w:hAnsiTheme="minorHAnsi" w:cstheme="minorHAnsi"/>
          <w:color w:val="000000"/>
          <w:sz w:val="20"/>
          <w:szCs w:val="20"/>
        </w:rPr>
        <w:t xml:space="preserve">. This project contains the Registration, Logon, Online Password Reset and Edit Company Modules </w:t>
      </w:r>
      <w:r w:rsidRPr="009C5D44">
        <w:rPr>
          <w:rFonts w:asciiTheme="minorHAnsi" w:hAnsiTheme="minorHAnsi" w:cstheme="minorHAnsi"/>
          <w:sz w:val="20"/>
          <w:szCs w:val="20"/>
        </w:rPr>
        <w:t>Team size: 6.</w:t>
      </w:r>
    </w:p>
    <w:p w14:paraId="142FD0CC" w14:textId="77777777" w:rsidR="00B2511F" w:rsidRDefault="00B2511F" w:rsidP="009C5D44">
      <w:pPr>
        <w:jc w:val="both"/>
        <w:rPr>
          <w:rFonts w:asciiTheme="minorHAnsi" w:hAnsiTheme="minorHAnsi" w:cstheme="minorHAnsi"/>
          <w:b/>
          <w:sz w:val="20"/>
          <w:szCs w:val="20"/>
        </w:rPr>
      </w:pPr>
    </w:p>
    <w:p w14:paraId="57CF7202" w14:textId="1EB155A8" w:rsidR="00566D23" w:rsidRPr="009C5D44" w:rsidRDefault="00566D23" w:rsidP="009C5D44">
      <w:pPr>
        <w:jc w:val="both"/>
        <w:rPr>
          <w:rFonts w:asciiTheme="minorHAnsi" w:eastAsia="Calibri" w:hAnsiTheme="minorHAnsi" w:cstheme="minorHAnsi"/>
          <w:sz w:val="20"/>
          <w:szCs w:val="20"/>
          <w:lang w:eastAsia="en-US"/>
        </w:rPr>
      </w:pPr>
      <w:r w:rsidRPr="009C5D44">
        <w:rPr>
          <w:rFonts w:asciiTheme="minorHAnsi" w:hAnsiTheme="minorHAnsi" w:cstheme="minorHAnsi"/>
          <w:b/>
          <w:sz w:val="20"/>
          <w:szCs w:val="20"/>
        </w:rPr>
        <w:t>Tasks and Accomplishments:</w:t>
      </w:r>
      <w:r w:rsidRPr="009C5D44">
        <w:rPr>
          <w:rFonts w:asciiTheme="minorHAnsi" w:eastAsia="Calibri" w:hAnsiTheme="minorHAnsi" w:cstheme="minorHAnsi"/>
          <w:b/>
          <w:sz w:val="20"/>
          <w:szCs w:val="20"/>
          <w:lang w:eastAsia="en-US"/>
        </w:rPr>
        <w:t xml:space="preserve"> </w:t>
      </w:r>
    </w:p>
    <w:p w14:paraId="4C558B8C" w14:textId="77777777" w:rsidR="005003D8" w:rsidRPr="009C5D44" w:rsidRDefault="005003D8"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Analyzed the functional </w:t>
      </w:r>
      <w:r w:rsidR="008A372C" w:rsidRPr="009C5D44">
        <w:rPr>
          <w:rFonts w:asciiTheme="minorHAnsi" w:hAnsiTheme="minorHAnsi" w:cstheme="minorHAnsi"/>
          <w:sz w:val="20"/>
          <w:szCs w:val="20"/>
          <w:lang w:val="en-US"/>
        </w:rPr>
        <w:t>requirement.</w:t>
      </w:r>
    </w:p>
    <w:p w14:paraId="08D74504" w14:textId="77777777" w:rsidR="005003D8" w:rsidRPr="009C5D44" w:rsidRDefault="005003D8"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Prepared the design document</w:t>
      </w:r>
      <w:r w:rsidR="000650E9" w:rsidRPr="009C5D44">
        <w:rPr>
          <w:rFonts w:asciiTheme="minorHAnsi" w:hAnsiTheme="minorHAnsi" w:cstheme="minorHAnsi"/>
          <w:sz w:val="20"/>
          <w:szCs w:val="20"/>
          <w:lang w:val="en-US"/>
        </w:rPr>
        <w:t xml:space="preserve">, </w:t>
      </w:r>
      <w:r w:rsidRPr="009C5D44">
        <w:rPr>
          <w:rFonts w:asciiTheme="minorHAnsi" w:hAnsiTheme="minorHAnsi" w:cstheme="minorHAnsi"/>
          <w:sz w:val="20"/>
          <w:szCs w:val="20"/>
          <w:lang w:val="en-US"/>
        </w:rPr>
        <w:t xml:space="preserve">RSA </w:t>
      </w:r>
      <w:r w:rsidR="000650E9" w:rsidRPr="009C5D44">
        <w:rPr>
          <w:rFonts w:asciiTheme="minorHAnsi" w:hAnsiTheme="minorHAnsi" w:cstheme="minorHAnsi"/>
          <w:sz w:val="20"/>
          <w:szCs w:val="20"/>
          <w:lang w:val="en-US"/>
        </w:rPr>
        <w:t xml:space="preserve">is used </w:t>
      </w:r>
      <w:r w:rsidRPr="009C5D44">
        <w:rPr>
          <w:rFonts w:asciiTheme="minorHAnsi" w:hAnsiTheme="minorHAnsi" w:cstheme="minorHAnsi"/>
          <w:sz w:val="20"/>
          <w:szCs w:val="20"/>
          <w:lang w:val="en-US"/>
        </w:rPr>
        <w:t xml:space="preserve">to create design </w:t>
      </w:r>
      <w:r w:rsidR="008A372C" w:rsidRPr="009C5D44">
        <w:rPr>
          <w:rFonts w:asciiTheme="minorHAnsi" w:hAnsiTheme="minorHAnsi" w:cstheme="minorHAnsi"/>
          <w:sz w:val="20"/>
          <w:szCs w:val="20"/>
          <w:lang w:val="en-US"/>
        </w:rPr>
        <w:t>diagrams.</w:t>
      </w:r>
    </w:p>
    <w:p w14:paraId="457F650C" w14:textId="77777777" w:rsidR="000650E9" w:rsidRPr="009C5D44" w:rsidRDefault="000650E9"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Discussed the proposed design with Architectural </w:t>
      </w:r>
      <w:r w:rsidR="008A372C" w:rsidRPr="009C5D44">
        <w:rPr>
          <w:rFonts w:asciiTheme="minorHAnsi" w:hAnsiTheme="minorHAnsi" w:cstheme="minorHAnsi"/>
          <w:sz w:val="20"/>
          <w:szCs w:val="20"/>
          <w:lang w:val="en-US"/>
        </w:rPr>
        <w:t>team.</w:t>
      </w:r>
    </w:p>
    <w:p w14:paraId="435458D9" w14:textId="77777777" w:rsidR="005003D8" w:rsidRPr="009C5D44" w:rsidRDefault="005003D8"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Wrote the code using JSF, Spring, JSP, Servlet, Java Script and JDBC</w:t>
      </w:r>
    </w:p>
    <w:p w14:paraId="15E14E5B" w14:textId="77777777" w:rsidR="005003D8" w:rsidRPr="009C5D44" w:rsidRDefault="005003D8"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Wrote Junit unit test </w:t>
      </w:r>
      <w:r w:rsidR="008A372C" w:rsidRPr="009C5D44">
        <w:rPr>
          <w:rFonts w:asciiTheme="minorHAnsi" w:hAnsiTheme="minorHAnsi" w:cstheme="minorHAnsi"/>
          <w:sz w:val="20"/>
          <w:szCs w:val="20"/>
          <w:lang w:val="en-US"/>
        </w:rPr>
        <w:t>cases.</w:t>
      </w:r>
    </w:p>
    <w:p w14:paraId="7F87C482" w14:textId="77777777" w:rsidR="005003D8" w:rsidRPr="009C5D44" w:rsidRDefault="00C72804" w:rsidP="009C5D44">
      <w:pPr>
        <w:pStyle w:val="ListParagraph"/>
        <w:numPr>
          <w:ilvl w:val="0"/>
          <w:numId w:val="30"/>
        </w:numPr>
        <w:tabs>
          <w:tab w:val="left" w:pos="180"/>
          <w:tab w:val="num" w:pos="630"/>
        </w:tabs>
        <w:snapToGrid w:val="0"/>
        <w:spacing w:after="0" w:line="240" w:lineRule="auto"/>
        <w:ind w:left="360" w:right="-180" w:firstLine="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C</w:t>
      </w:r>
      <w:r w:rsidR="005003D8" w:rsidRPr="009C5D44">
        <w:rPr>
          <w:rFonts w:asciiTheme="minorHAnsi" w:hAnsiTheme="minorHAnsi" w:cstheme="minorHAnsi"/>
          <w:sz w:val="20"/>
          <w:szCs w:val="20"/>
          <w:lang w:val="en-US"/>
        </w:rPr>
        <w:t>ode cleanup and formatting,</w:t>
      </w:r>
      <w:r w:rsidR="005003D8" w:rsidRPr="009C5D44">
        <w:rPr>
          <w:rFonts w:asciiTheme="minorHAnsi" w:hAnsiTheme="minorHAnsi" w:cstheme="minorHAnsi"/>
          <w:color w:val="000000"/>
          <w:sz w:val="20"/>
          <w:szCs w:val="20"/>
        </w:rPr>
        <w:t xml:space="preserve"> </w:t>
      </w:r>
      <w:r w:rsidR="000650E9" w:rsidRPr="009C5D44">
        <w:rPr>
          <w:rFonts w:asciiTheme="minorHAnsi" w:hAnsiTheme="minorHAnsi" w:cstheme="minorHAnsi"/>
          <w:color w:val="000000"/>
          <w:sz w:val="20"/>
          <w:szCs w:val="20"/>
        </w:rPr>
        <w:t>removed</w:t>
      </w:r>
      <w:r w:rsidR="005003D8" w:rsidRPr="009C5D44">
        <w:rPr>
          <w:rFonts w:asciiTheme="minorHAnsi" w:hAnsiTheme="minorHAnsi" w:cstheme="minorHAnsi"/>
          <w:color w:val="000000"/>
          <w:sz w:val="20"/>
          <w:szCs w:val="20"/>
        </w:rPr>
        <w:t xml:space="preserve"> unused classes, functions, </w:t>
      </w:r>
      <w:r w:rsidR="008A372C" w:rsidRPr="009C5D44">
        <w:rPr>
          <w:rFonts w:asciiTheme="minorHAnsi" w:hAnsiTheme="minorHAnsi" w:cstheme="minorHAnsi"/>
          <w:color w:val="000000"/>
          <w:sz w:val="20"/>
          <w:szCs w:val="20"/>
        </w:rPr>
        <w:t>JARs and</w:t>
      </w:r>
      <w:r w:rsidR="005003D8" w:rsidRPr="009C5D44">
        <w:rPr>
          <w:rFonts w:asciiTheme="minorHAnsi" w:hAnsiTheme="minorHAnsi" w:cstheme="minorHAnsi"/>
          <w:color w:val="000000"/>
          <w:sz w:val="20"/>
          <w:szCs w:val="20"/>
        </w:rPr>
        <w:t xml:space="preserve"> config </w:t>
      </w:r>
      <w:r w:rsidR="008A372C" w:rsidRPr="009C5D44">
        <w:rPr>
          <w:rFonts w:asciiTheme="minorHAnsi" w:hAnsiTheme="minorHAnsi" w:cstheme="minorHAnsi"/>
          <w:color w:val="000000"/>
          <w:sz w:val="20"/>
          <w:szCs w:val="20"/>
        </w:rPr>
        <w:t>files.</w:t>
      </w:r>
    </w:p>
    <w:p w14:paraId="168AAC0F" w14:textId="77777777" w:rsidR="005003D8" w:rsidRPr="009C5D44" w:rsidRDefault="005003D8"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 Build the application (JAR’s, WAR and EAR files) using maven.  </w:t>
      </w:r>
    </w:p>
    <w:p w14:paraId="3B4AD7A4" w14:textId="77777777" w:rsidR="00B2511F" w:rsidRDefault="00B2511F" w:rsidP="009C5D44">
      <w:pPr>
        <w:suppressAutoHyphens w:val="0"/>
        <w:jc w:val="both"/>
        <w:rPr>
          <w:rFonts w:asciiTheme="minorHAnsi" w:eastAsia="Calibri" w:hAnsiTheme="minorHAnsi" w:cstheme="minorHAnsi"/>
          <w:b/>
          <w:sz w:val="20"/>
          <w:szCs w:val="20"/>
          <w:lang w:eastAsia="en-US"/>
        </w:rPr>
      </w:pPr>
    </w:p>
    <w:p w14:paraId="3B98371B" w14:textId="00FF211D" w:rsidR="00B2511F" w:rsidRPr="00DF2399" w:rsidRDefault="00B87238" w:rsidP="009C5D44">
      <w:pPr>
        <w:suppressAutoHyphens w:val="0"/>
        <w:jc w:val="both"/>
        <w:rPr>
          <w:rFonts w:asciiTheme="minorHAnsi" w:eastAsia="Calibri" w:hAnsiTheme="minorHAnsi" w:cstheme="minorHAnsi"/>
          <w:b/>
          <w:color w:val="0070C0"/>
          <w:sz w:val="20"/>
          <w:szCs w:val="20"/>
          <w:lang w:eastAsia="en-US"/>
        </w:rPr>
      </w:pPr>
      <w:r w:rsidRPr="00DF2399">
        <w:rPr>
          <w:rFonts w:asciiTheme="minorHAnsi" w:eastAsia="Calibri" w:hAnsiTheme="minorHAnsi" w:cstheme="minorHAnsi"/>
          <w:b/>
          <w:color w:val="0070C0"/>
          <w:sz w:val="20"/>
          <w:szCs w:val="20"/>
          <w:lang w:eastAsia="en-US"/>
        </w:rPr>
        <w:t xml:space="preserve">ENVIRONMENT: </w:t>
      </w:r>
    </w:p>
    <w:p w14:paraId="3C50DD8C" w14:textId="01E32123" w:rsidR="00566D23" w:rsidRPr="009C5D44" w:rsidRDefault="00566D23"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Languages:</w:t>
      </w:r>
      <w:r w:rsidRPr="009C5D44">
        <w:rPr>
          <w:rFonts w:asciiTheme="minorHAnsi" w:eastAsia="Calibri" w:hAnsiTheme="minorHAnsi" w:cstheme="minorHAnsi"/>
          <w:sz w:val="20"/>
          <w:szCs w:val="20"/>
          <w:lang w:eastAsia="en-US"/>
        </w:rPr>
        <w:t xml:space="preserve"> Core java, </w:t>
      </w:r>
      <w:r w:rsidR="005003D8" w:rsidRPr="009C5D44">
        <w:rPr>
          <w:rFonts w:asciiTheme="minorHAnsi" w:eastAsia="Calibri" w:hAnsiTheme="minorHAnsi" w:cstheme="minorHAnsi"/>
          <w:sz w:val="20"/>
          <w:szCs w:val="20"/>
          <w:lang w:eastAsia="en-US"/>
        </w:rPr>
        <w:t>JSF</w:t>
      </w:r>
      <w:r w:rsidRPr="009C5D44">
        <w:rPr>
          <w:rFonts w:asciiTheme="minorHAnsi" w:eastAsia="Calibri" w:hAnsiTheme="minorHAnsi" w:cstheme="minorHAnsi"/>
          <w:sz w:val="20"/>
          <w:szCs w:val="20"/>
          <w:lang w:eastAsia="en-US"/>
        </w:rPr>
        <w:t xml:space="preserve">, Spring, </w:t>
      </w:r>
      <w:r w:rsidR="005003D8" w:rsidRPr="009C5D44">
        <w:rPr>
          <w:rFonts w:asciiTheme="minorHAnsi" w:eastAsia="Calibri" w:hAnsiTheme="minorHAnsi" w:cstheme="minorHAnsi"/>
          <w:sz w:val="20"/>
          <w:szCs w:val="20"/>
          <w:lang w:eastAsia="en-US"/>
        </w:rPr>
        <w:t>JSP</w:t>
      </w:r>
      <w:r w:rsidRPr="009C5D44">
        <w:rPr>
          <w:rFonts w:asciiTheme="minorHAnsi" w:eastAsia="Calibri" w:hAnsiTheme="minorHAnsi" w:cstheme="minorHAnsi"/>
          <w:sz w:val="20"/>
          <w:szCs w:val="20"/>
          <w:lang w:eastAsia="en-US"/>
        </w:rPr>
        <w:t>,</w:t>
      </w:r>
      <w:r w:rsidR="005003D8" w:rsidRPr="009C5D44">
        <w:rPr>
          <w:rFonts w:asciiTheme="minorHAnsi" w:eastAsia="Calibri" w:hAnsiTheme="minorHAnsi" w:cstheme="minorHAnsi"/>
          <w:sz w:val="20"/>
          <w:szCs w:val="20"/>
          <w:lang w:eastAsia="en-US"/>
        </w:rPr>
        <w:t xml:space="preserve"> Servlet </w:t>
      </w:r>
      <w:r w:rsidRPr="009C5D44">
        <w:rPr>
          <w:rFonts w:asciiTheme="minorHAnsi" w:eastAsia="Calibri" w:hAnsiTheme="minorHAnsi" w:cstheme="minorHAnsi"/>
          <w:sz w:val="20"/>
          <w:szCs w:val="20"/>
          <w:lang w:eastAsia="en-US"/>
        </w:rPr>
        <w:t>and SQL’s</w:t>
      </w:r>
      <w:r w:rsidR="00B87238">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Technologies:</w:t>
      </w:r>
      <w:r w:rsidRPr="009C5D44">
        <w:rPr>
          <w:rFonts w:asciiTheme="minorHAnsi" w:eastAsia="Calibri" w:hAnsiTheme="minorHAnsi" w:cstheme="minorHAnsi"/>
          <w:sz w:val="20"/>
          <w:szCs w:val="20"/>
          <w:lang w:eastAsia="en-US"/>
        </w:rPr>
        <w:t xml:space="preserve"> </w:t>
      </w:r>
      <w:r w:rsidR="005003D8" w:rsidRPr="009C5D44">
        <w:rPr>
          <w:rFonts w:asciiTheme="minorHAnsi" w:eastAsia="Calibri" w:hAnsiTheme="minorHAnsi" w:cstheme="minorHAnsi"/>
          <w:sz w:val="20"/>
          <w:szCs w:val="20"/>
          <w:lang w:eastAsia="en-US"/>
        </w:rPr>
        <w:t>Java and PL/SQL</w:t>
      </w:r>
      <w:r w:rsidR="00B87238">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Tools:</w:t>
      </w:r>
      <w:r w:rsidRPr="009C5D44">
        <w:rPr>
          <w:rFonts w:asciiTheme="minorHAnsi" w:eastAsia="Calibri" w:hAnsiTheme="minorHAnsi" w:cstheme="minorHAnsi"/>
          <w:sz w:val="20"/>
          <w:szCs w:val="20"/>
          <w:lang w:eastAsia="en-US"/>
        </w:rPr>
        <w:t xml:space="preserve"> Rapid SQL, </w:t>
      </w:r>
      <w:r w:rsidR="005003D8" w:rsidRPr="009C5D44">
        <w:rPr>
          <w:rFonts w:asciiTheme="minorHAnsi" w:eastAsia="Calibri" w:hAnsiTheme="minorHAnsi" w:cstheme="minorHAnsi"/>
          <w:sz w:val="20"/>
          <w:szCs w:val="20"/>
          <w:lang w:eastAsia="en-US"/>
        </w:rPr>
        <w:t xml:space="preserve">RSA, </w:t>
      </w:r>
      <w:r w:rsidRPr="009C5D44">
        <w:rPr>
          <w:rFonts w:asciiTheme="minorHAnsi" w:eastAsia="Calibri" w:hAnsiTheme="minorHAnsi" w:cstheme="minorHAnsi"/>
          <w:sz w:val="20"/>
          <w:szCs w:val="20"/>
          <w:lang w:eastAsia="en-US"/>
        </w:rPr>
        <w:t>WinSCP, Putty and QC</w:t>
      </w:r>
      <w:r w:rsidR="00B87238">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Source Control:</w:t>
      </w:r>
      <w:r w:rsidRPr="009C5D44">
        <w:rPr>
          <w:rFonts w:asciiTheme="minorHAnsi" w:eastAsia="Calibri" w:hAnsiTheme="minorHAnsi" w:cstheme="minorHAnsi"/>
          <w:sz w:val="20"/>
          <w:szCs w:val="20"/>
          <w:lang w:eastAsia="en-US"/>
        </w:rPr>
        <w:t xml:space="preserve"> </w:t>
      </w:r>
      <w:r w:rsidR="005003D8" w:rsidRPr="009C5D44">
        <w:rPr>
          <w:rFonts w:asciiTheme="minorHAnsi" w:eastAsia="Calibri" w:hAnsiTheme="minorHAnsi" w:cstheme="minorHAnsi"/>
          <w:sz w:val="20"/>
          <w:szCs w:val="20"/>
          <w:lang w:eastAsia="en-US"/>
        </w:rPr>
        <w:t>MKS</w:t>
      </w:r>
      <w:r w:rsidR="00B87238">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Methodology:</w:t>
      </w:r>
      <w:r w:rsidRPr="009C5D44">
        <w:rPr>
          <w:rFonts w:asciiTheme="minorHAnsi" w:eastAsia="Calibri" w:hAnsiTheme="minorHAnsi" w:cstheme="minorHAnsi"/>
          <w:sz w:val="20"/>
          <w:szCs w:val="20"/>
          <w:lang w:eastAsia="en-US"/>
        </w:rPr>
        <w:t xml:space="preserve"> Incremental</w:t>
      </w:r>
      <w:r w:rsidR="00B87238">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Databases:</w:t>
      </w:r>
      <w:r w:rsidRPr="009C5D44">
        <w:rPr>
          <w:rFonts w:asciiTheme="minorHAnsi" w:eastAsia="Calibri" w:hAnsiTheme="minorHAnsi" w:cstheme="minorHAnsi"/>
          <w:sz w:val="20"/>
          <w:szCs w:val="20"/>
          <w:lang w:eastAsia="en-US"/>
        </w:rPr>
        <w:t xml:space="preserve"> Oracle</w:t>
      </w:r>
      <w:r w:rsidR="00B87238">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OS:</w:t>
      </w:r>
      <w:r w:rsidRPr="009C5D44">
        <w:rPr>
          <w:rFonts w:asciiTheme="minorHAnsi" w:eastAsia="Calibri" w:hAnsiTheme="minorHAnsi" w:cstheme="minorHAnsi"/>
          <w:sz w:val="20"/>
          <w:szCs w:val="20"/>
          <w:lang w:eastAsia="en-US"/>
        </w:rPr>
        <w:t xml:space="preserve"> Windows and Linux</w:t>
      </w:r>
      <w:r w:rsidR="00B87238">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IDE:</w:t>
      </w:r>
      <w:r w:rsidRPr="009C5D44">
        <w:rPr>
          <w:rFonts w:asciiTheme="minorHAnsi" w:eastAsia="Calibri" w:hAnsiTheme="minorHAnsi" w:cstheme="minorHAnsi"/>
          <w:sz w:val="20"/>
          <w:szCs w:val="20"/>
          <w:lang w:eastAsia="en-US"/>
        </w:rPr>
        <w:t xml:space="preserve"> </w:t>
      </w:r>
      <w:r w:rsidR="005003D8" w:rsidRPr="009C5D44">
        <w:rPr>
          <w:rFonts w:asciiTheme="minorHAnsi" w:eastAsia="Calibri" w:hAnsiTheme="minorHAnsi" w:cstheme="minorHAnsi"/>
          <w:sz w:val="20"/>
          <w:szCs w:val="20"/>
          <w:lang w:eastAsia="en-US"/>
        </w:rPr>
        <w:t>RAD</w:t>
      </w:r>
    </w:p>
    <w:p w14:paraId="05502798" w14:textId="77777777" w:rsidR="00566D23" w:rsidRPr="009C5D44" w:rsidRDefault="00566D23"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Application servers:</w:t>
      </w:r>
      <w:r w:rsidRPr="009C5D44">
        <w:rPr>
          <w:rFonts w:asciiTheme="minorHAnsi" w:eastAsia="Calibri" w:hAnsiTheme="minorHAnsi" w:cstheme="minorHAnsi"/>
          <w:sz w:val="20"/>
          <w:szCs w:val="20"/>
          <w:lang w:eastAsia="en-US"/>
        </w:rPr>
        <w:t xml:space="preserve"> Web</w:t>
      </w:r>
      <w:r w:rsidR="005003D8" w:rsidRPr="009C5D44">
        <w:rPr>
          <w:rFonts w:asciiTheme="minorHAnsi" w:eastAsia="Calibri" w:hAnsiTheme="minorHAnsi" w:cstheme="minorHAnsi"/>
          <w:sz w:val="20"/>
          <w:szCs w:val="20"/>
          <w:lang w:eastAsia="en-US"/>
        </w:rPr>
        <w:t>Sphere</w:t>
      </w:r>
      <w:r w:rsidRPr="009C5D44">
        <w:rPr>
          <w:rFonts w:asciiTheme="minorHAnsi" w:eastAsia="Calibri" w:hAnsiTheme="minorHAnsi" w:cstheme="minorHAnsi"/>
          <w:sz w:val="20"/>
          <w:szCs w:val="20"/>
          <w:lang w:eastAsia="en-US"/>
        </w:rPr>
        <w:t xml:space="preserve"> and Tomcat</w:t>
      </w:r>
    </w:p>
    <w:p w14:paraId="6F0B9CA0" w14:textId="77777777" w:rsidR="00566D23" w:rsidRDefault="00566D23" w:rsidP="009C5D44">
      <w:pPr>
        <w:jc w:val="both"/>
        <w:rPr>
          <w:rFonts w:asciiTheme="minorHAnsi" w:hAnsiTheme="minorHAnsi" w:cstheme="minorHAnsi"/>
          <w:b/>
          <w:color w:val="5F497A"/>
          <w:sz w:val="20"/>
          <w:szCs w:val="20"/>
          <w:lang w:eastAsia="en-US"/>
        </w:rPr>
      </w:pPr>
    </w:p>
    <w:p w14:paraId="5750AAF8" w14:textId="77777777" w:rsidR="003E322C" w:rsidRPr="009C5D44" w:rsidRDefault="003E322C" w:rsidP="009C5D44">
      <w:pPr>
        <w:jc w:val="both"/>
        <w:rPr>
          <w:rFonts w:asciiTheme="minorHAnsi" w:hAnsiTheme="minorHAnsi" w:cstheme="minorHAnsi"/>
          <w:b/>
          <w:color w:val="5F497A"/>
          <w:sz w:val="20"/>
          <w:szCs w:val="20"/>
          <w:lang w:eastAsia="en-US"/>
        </w:rPr>
      </w:pPr>
    </w:p>
    <w:p w14:paraId="2B849EFC" w14:textId="51C3A5F1" w:rsidR="005003D8" w:rsidRPr="00DF2399" w:rsidRDefault="003E322C" w:rsidP="009C5D44">
      <w:pPr>
        <w:jc w:val="both"/>
        <w:rPr>
          <w:rFonts w:asciiTheme="minorHAnsi" w:hAnsiTheme="minorHAnsi" w:cstheme="minorHAnsi"/>
          <w:b/>
          <w:bCs/>
          <w:sz w:val="20"/>
          <w:szCs w:val="20"/>
        </w:rPr>
      </w:pPr>
      <w:r w:rsidRPr="00DF2399">
        <w:rPr>
          <w:rFonts w:asciiTheme="minorHAnsi" w:hAnsiTheme="minorHAnsi" w:cstheme="minorHAnsi"/>
          <w:b/>
          <w:bCs/>
          <w:sz w:val="20"/>
          <w:szCs w:val="20"/>
        </w:rPr>
        <w:t>CLIENT:</w:t>
      </w:r>
      <w:r w:rsidR="005003D8" w:rsidRPr="00DF2399">
        <w:rPr>
          <w:rFonts w:asciiTheme="minorHAnsi" w:hAnsiTheme="minorHAnsi" w:cstheme="minorHAnsi"/>
          <w:b/>
          <w:bCs/>
          <w:sz w:val="20"/>
          <w:szCs w:val="20"/>
        </w:rPr>
        <w:t xml:space="preserve"> HSBC Software Center, Pune, MH, India</w:t>
      </w:r>
      <w:r w:rsidRPr="00DF2399">
        <w:rPr>
          <w:rFonts w:asciiTheme="minorHAnsi" w:hAnsiTheme="minorHAnsi" w:cstheme="minorHAnsi"/>
          <w:b/>
          <w:bCs/>
          <w:sz w:val="20"/>
          <w:szCs w:val="20"/>
        </w:rPr>
        <w:tab/>
        <w:t>-</w:t>
      </w:r>
      <w:r w:rsidRPr="00DF2399">
        <w:rPr>
          <w:rFonts w:asciiTheme="minorHAnsi" w:hAnsiTheme="minorHAnsi" w:cstheme="minorHAnsi"/>
          <w:b/>
          <w:bCs/>
          <w:sz w:val="20"/>
          <w:szCs w:val="20"/>
        </w:rPr>
        <w:tab/>
        <w:t>Feb.2009 to Dec.2009</w:t>
      </w:r>
    </w:p>
    <w:p w14:paraId="41BA6D24" w14:textId="77777777" w:rsidR="003E322C" w:rsidRPr="009C5D44" w:rsidRDefault="003E322C" w:rsidP="003E322C">
      <w:pPr>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Project Role:</w:t>
      </w:r>
      <w:r w:rsidRPr="009C5D44">
        <w:rPr>
          <w:rFonts w:asciiTheme="minorHAnsi" w:eastAsia="Calibri" w:hAnsiTheme="minorHAnsi" w:cstheme="minorHAnsi"/>
          <w:sz w:val="20"/>
          <w:szCs w:val="20"/>
          <w:lang w:eastAsia="en-US"/>
        </w:rPr>
        <w:t xml:space="preserve"> Senior Full Stack Developer</w:t>
      </w:r>
    </w:p>
    <w:p w14:paraId="19D402F0" w14:textId="77777777" w:rsidR="005003D8" w:rsidRPr="009C5D44" w:rsidRDefault="005003D8" w:rsidP="009C5D44">
      <w:pPr>
        <w:pStyle w:val="BodyText"/>
        <w:jc w:val="both"/>
        <w:rPr>
          <w:rFonts w:asciiTheme="minorHAnsi" w:hAnsiTheme="minorHAnsi" w:cstheme="minorHAnsi"/>
          <w:sz w:val="20"/>
          <w:szCs w:val="20"/>
        </w:rPr>
      </w:pPr>
      <w:r w:rsidRPr="009C5D44">
        <w:rPr>
          <w:rFonts w:asciiTheme="minorHAnsi" w:hAnsiTheme="minorHAnsi" w:cstheme="minorHAnsi"/>
          <w:b/>
          <w:bCs/>
          <w:sz w:val="20"/>
          <w:szCs w:val="20"/>
        </w:rPr>
        <w:t>Project:</w:t>
      </w:r>
      <w:r w:rsidR="00652B3C" w:rsidRPr="009C5D44">
        <w:rPr>
          <w:rFonts w:asciiTheme="minorHAnsi" w:hAnsiTheme="minorHAnsi" w:cstheme="minorHAnsi"/>
          <w:b/>
          <w:bCs/>
          <w:sz w:val="20"/>
          <w:szCs w:val="20"/>
        </w:rPr>
        <w:t xml:space="preserve"> </w:t>
      </w:r>
      <w:r w:rsidR="00652B3C" w:rsidRPr="009C5D44">
        <w:rPr>
          <w:rFonts w:asciiTheme="minorHAnsi" w:hAnsiTheme="minorHAnsi" w:cstheme="minorHAnsi"/>
          <w:bCs/>
          <w:sz w:val="20"/>
          <w:szCs w:val="20"/>
        </w:rPr>
        <w:t>MI Audit-</w:t>
      </w:r>
      <w:r w:rsidRPr="009C5D44">
        <w:rPr>
          <w:rFonts w:asciiTheme="minorHAnsi" w:hAnsiTheme="minorHAnsi" w:cstheme="minorHAnsi"/>
          <w:sz w:val="20"/>
          <w:szCs w:val="20"/>
        </w:rPr>
        <w:t xml:space="preserve"> </w:t>
      </w:r>
      <w:r w:rsidR="00652B3C" w:rsidRPr="009C5D44">
        <w:rPr>
          <w:rFonts w:asciiTheme="minorHAnsi" w:eastAsia="Andale Sans UI" w:hAnsiTheme="minorHAnsi" w:cstheme="minorHAnsi"/>
          <w:bCs/>
          <w:kern w:val="2"/>
          <w:sz w:val="20"/>
          <w:szCs w:val="20"/>
        </w:rPr>
        <w:t xml:space="preserve">This project is used for logging MI and Audit information. MI data gets logged into the text file and Audit data gets logged into the Database. This project is wrapper </w:t>
      </w:r>
      <w:r w:rsidR="000650E9" w:rsidRPr="009C5D44">
        <w:rPr>
          <w:rFonts w:asciiTheme="minorHAnsi" w:eastAsia="Andale Sans UI" w:hAnsiTheme="minorHAnsi" w:cstheme="minorHAnsi"/>
          <w:bCs/>
          <w:kern w:val="2"/>
          <w:sz w:val="20"/>
          <w:szCs w:val="20"/>
        </w:rPr>
        <w:t>on</w:t>
      </w:r>
      <w:r w:rsidR="00652B3C" w:rsidRPr="009C5D44">
        <w:rPr>
          <w:rFonts w:asciiTheme="minorHAnsi" w:eastAsia="Andale Sans UI" w:hAnsiTheme="minorHAnsi" w:cstheme="minorHAnsi"/>
          <w:bCs/>
          <w:kern w:val="2"/>
          <w:sz w:val="20"/>
          <w:szCs w:val="20"/>
        </w:rPr>
        <w:t xml:space="preserve"> Log4j. MI contains the different loggers to log the data. </w:t>
      </w:r>
      <w:r w:rsidRPr="009C5D44">
        <w:rPr>
          <w:rFonts w:asciiTheme="minorHAnsi" w:hAnsiTheme="minorHAnsi" w:cstheme="minorHAnsi"/>
          <w:sz w:val="20"/>
          <w:szCs w:val="20"/>
        </w:rPr>
        <w:t xml:space="preserve">Team size: </w:t>
      </w:r>
      <w:r w:rsidR="00652B3C" w:rsidRPr="009C5D44">
        <w:rPr>
          <w:rFonts w:asciiTheme="minorHAnsi" w:hAnsiTheme="minorHAnsi" w:cstheme="minorHAnsi"/>
          <w:sz w:val="20"/>
          <w:szCs w:val="20"/>
        </w:rPr>
        <w:t>3.</w:t>
      </w:r>
    </w:p>
    <w:p w14:paraId="0401D144" w14:textId="77777777" w:rsidR="005003D8" w:rsidRPr="009C5D44" w:rsidRDefault="005003D8" w:rsidP="009C5D44">
      <w:pPr>
        <w:jc w:val="both"/>
        <w:rPr>
          <w:rFonts w:asciiTheme="minorHAnsi" w:eastAsia="Calibri" w:hAnsiTheme="minorHAnsi" w:cstheme="minorHAnsi"/>
          <w:sz w:val="20"/>
          <w:szCs w:val="20"/>
          <w:lang w:eastAsia="en-US"/>
        </w:rPr>
      </w:pPr>
      <w:r w:rsidRPr="009C5D44">
        <w:rPr>
          <w:rFonts w:asciiTheme="minorHAnsi" w:hAnsiTheme="minorHAnsi" w:cstheme="minorHAnsi"/>
          <w:b/>
          <w:sz w:val="20"/>
          <w:szCs w:val="20"/>
        </w:rPr>
        <w:t>Tasks and Accomplishments:</w:t>
      </w:r>
      <w:r w:rsidRPr="009C5D44">
        <w:rPr>
          <w:rFonts w:asciiTheme="minorHAnsi" w:eastAsia="Calibri" w:hAnsiTheme="minorHAnsi" w:cstheme="minorHAnsi"/>
          <w:b/>
          <w:sz w:val="20"/>
          <w:szCs w:val="20"/>
          <w:lang w:eastAsia="en-US"/>
        </w:rPr>
        <w:t xml:space="preserve"> </w:t>
      </w:r>
    </w:p>
    <w:p w14:paraId="54C5C364" w14:textId="77777777" w:rsidR="005003D8" w:rsidRPr="009C5D44" w:rsidRDefault="005003D8"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Prepared the design </w:t>
      </w:r>
      <w:r w:rsidR="008A372C" w:rsidRPr="009C5D44">
        <w:rPr>
          <w:rFonts w:asciiTheme="minorHAnsi" w:hAnsiTheme="minorHAnsi" w:cstheme="minorHAnsi"/>
          <w:sz w:val="20"/>
          <w:szCs w:val="20"/>
          <w:lang w:val="en-US"/>
        </w:rPr>
        <w:t>document.</w:t>
      </w:r>
    </w:p>
    <w:p w14:paraId="41E5BB2E" w14:textId="77777777" w:rsidR="005003D8" w:rsidRPr="009C5D44" w:rsidRDefault="005003D8"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Discussed the proposed design with Architectural </w:t>
      </w:r>
      <w:r w:rsidR="008A372C" w:rsidRPr="009C5D44">
        <w:rPr>
          <w:rFonts w:asciiTheme="minorHAnsi" w:hAnsiTheme="minorHAnsi" w:cstheme="minorHAnsi"/>
          <w:sz w:val="20"/>
          <w:szCs w:val="20"/>
          <w:lang w:val="en-US"/>
        </w:rPr>
        <w:t>team.</w:t>
      </w:r>
    </w:p>
    <w:p w14:paraId="254AA41C" w14:textId="77777777" w:rsidR="005003D8" w:rsidRPr="009C5D44" w:rsidRDefault="005003D8"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Wrote the code using </w:t>
      </w:r>
      <w:r w:rsidR="00652B3C" w:rsidRPr="009C5D44">
        <w:rPr>
          <w:rFonts w:asciiTheme="minorHAnsi" w:hAnsiTheme="minorHAnsi" w:cstheme="minorHAnsi"/>
          <w:sz w:val="20"/>
          <w:szCs w:val="20"/>
          <w:lang w:val="en-US"/>
        </w:rPr>
        <w:t>Java</w:t>
      </w:r>
      <w:r w:rsidRPr="009C5D44">
        <w:rPr>
          <w:rFonts w:asciiTheme="minorHAnsi" w:hAnsiTheme="minorHAnsi" w:cstheme="minorHAnsi"/>
          <w:sz w:val="20"/>
          <w:szCs w:val="20"/>
          <w:lang w:val="en-US"/>
        </w:rPr>
        <w:t xml:space="preserve">, </w:t>
      </w:r>
      <w:r w:rsidR="00652B3C" w:rsidRPr="009C5D44">
        <w:rPr>
          <w:rFonts w:asciiTheme="minorHAnsi" w:hAnsiTheme="minorHAnsi" w:cstheme="minorHAnsi"/>
          <w:sz w:val="20"/>
          <w:szCs w:val="20"/>
          <w:lang w:val="en-US"/>
        </w:rPr>
        <w:t>Log4J</w:t>
      </w:r>
      <w:r w:rsidRPr="009C5D44">
        <w:rPr>
          <w:rFonts w:asciiTheme="minorHAnsi" w:hAnsiTheme="minorHAnsi" w:cstheme="minorHAnsi"/>
          <w:sz w:val="20"/>
          <w:szCs w:val="20"/>
          <w:lang w:val="en-US"/>
        </w:rPr>
        <w:t>, JSP, Servlet, Java Script and JDBC</w:t>
      </w:r>
    </w:p>
    <w:p w14:paraId="3B869C31" w14:textId="77777777" w:rsidR="005003D8" w:rsidRPr="009C5D44" w:rsidRDefault="005003D8"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Wrote Junit test </w:t>
      </w:r>
      <w:r w:rsidR="008A372C" w:rsidRPr="009C5D44">
        <w:rPr>
          <w:rFonts w:asciiTheme="minorHAnsi" w:hAnsiTheme="minorHAnsi" w:cstheme="minorHAnsi"/>
          <w:sz w:val="20"/>
          <w:szCs w:val="20"/>
          <w:lang w:val="en-US"/>
        </w:rPr>
        <w:t>cases.</w:t>
      </w:r>
    </w:p>
    <w:p w14:paraId="3622CB5C" w14:textId="77777777" w:rsidR="000650E9" w:rsidRPr="009C5D44" w:rsidRDefault="00C72804" w:rsidP="009C5D44">
      <w:pPr>
        <w:pStyle w:val="ListParagraph"/>
        <w:numPr>
          <w:ilvl w:val="0"/>
          <w:numId w:val="30"/>
        </w:numPr>
        <w:tabs>
          <w:tab w:val="left" w:pos="180"/>
          <w:tab w:val="num" w:pos="630"/>
        </w:tabs>
        <w:snapToGrid w:val="0"/>
        <w:spacing w:after="0" w:line="240" w:lineRule="auto"/>
        <w:ind w:left="360" w:right="-180" w:firstLine="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C</w:t>
      </w:r>
      <w:r w:rsidR="000650E9" w:rsidRPr="009C5D44">
        <w:rPr>
          <w:rFonts w:asciiTheme="minorHAnsi" w:hAnsiTheme="minorHAnsi" w:cstheme="minorHAnsi"/>
          <w:sz w:val="20"/>
          <w:szCs w:val="20"/>
          <w:lang w:val="en-US"/>
        </w:rPr>
        <w:t>ode cleanup and formatting,</w:t>
      </w:r>
      <w:r w:rsidR="000650E9" w:rsidRPr="009C5D44">
        <w:rPr>
          <w:rFonts w:asciiTheme="minorHAnsi" w:hAnsiTheme="minorHAnsi" w:cstheme="minorHAnsi"/>
          <w:color w:val="000000"/>
          <w:sz w:val="20"/>
          <w:szCs w:val="20"/>
        </w:rPr>
        <w:t xml:space="preserve"> removed unused classes, functions, </w:t>
      </w:r>
      <w:r w:rsidR="008A372C" w:rsidRPr="009C5D44">
        <w:rPr>
          <w:rFonts w:asciiTheme="minorHAnsi" w:hAnsiTheme="minorHAnsi" w:cstheme="minorHAnsi"/>
          <w:color w:val="000000"/>
          <w:sz w:val="20"/>
          <w:szCs w:val="20"/>
        </w:rPr>
        <w:t>JARs and</w:t>
      </w:r>
      <w:r w:rsidR="000650E9" w:rsidRPr="009C5D44">
        <w:rPr>
          <w:rFonts w:asciiTheme="minorHAnsi" w:hAnsiTheme="minorHAnsi" w:cstheme="minorHAnsi"/>
          <w:color w:val="000000"/>
          <w:sz w:val="20"/>
          <w:szCs w:val="20"/>
        </w:rPr>
        <w:t xml:space="preserve"> config </w:t>
      </w:r>
      <w:r w:rsidR="008A372C" w:rsidRPr="009C5D44">
        <w:rPr>
          <w:rFonts w:asciiTheme="minorHAnsi" w:hAnsiTheme="minorHAnsi" w:cstheme="minorHAnsi"/>
          <w:color w:val="000000"/>
          <w:sz w:val="20"/>
          <w:szCs w:val="20"/>
        </w:rPr>
        <w:t>files.</w:t>
      </w:r>
    </w:p>
    <w:p w14:paraId="6FE04DCE" w14:textId="77777777" w:rsidR="000650E9" w:rsidRPr="009C5D44" w:rsidRDefault="000650E9"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 Build the application (JAR’s, WAR and EAR files) using maven.  </w:t>
      </w:r>
    </w:p>
    <w:p w14:paraId="0B15B952" w14:textId="77777777" w:rsidR="00652B3C" w:rsidRPr="009C5D44" w:rsidRDefault="00652B3C" w:rsidP="009C5D44">
      <w:pPr>
        <w:pStyle w:val="ListParagraph"/>
        <w:numPr>
          <w:ilvl w:val="0"/>
          <w:numId w:val="30"/>
        </w:numPr>
        <w:tabs>
          <w:tab w:val="left" w:pos="180"/>
          <w:tab w:val="num" w:pos="630"/>
        </w:tabs>
        <w:snapToGrid w:val="0"/>
        <w:spacing w:after="0" w:line="240" w:lineRule="auto"/>
        <w:ind w:right="-180"/>
        <w:jc w:val="both"/>
        <w:rPr>
          <w:rFonts w:asciiTheme="minorHAnsi" w:hAnsiTheme="minorHAnsi" w:cstheme="minorHAnsi"/>
          <w:sz w:val="20"/>
          <w:szCs w:val="20"/>
          <w:lang w:val="en-US"/>
        </w:rPr>
      </w:pPr>
      <w:r w:rsidRPr="009C5D44">
        <w:rPr>
          <w:rFonts w:asciiTheme="minorHAnsi" w:hAnsiTheme="minorHAnsi" w:cstheme="minorHAnsi"/>
          <w:color w:val="000000"/>
          <w:sz w:val="20"/>
          <w:szCs w:val="20"/>
        </w:rPr>
        <w:t>Successfully implemented logging JAR in more than 100+ applications</w:t>
      </w:r>
    </w:p>
    <w:p w14:paraId="559ED521" w14:textId="77777777" w:rsidR="004A4051" w:rsidRDefault="004A4051" w:rsidP="009C5D44">
      <w:pPr>
        <w:suppressAutoHyphens w:val="0"/>
        <w:jc w:val="both"/>
        <w:rPr>
          <w:rFonts w:asciiTheme="minorHAnsi" w:eastAsia="Calibri" w:hAnsiTheme="minorHAnsi" w:cstheme="minorHAnsi"/>
          <w:b/>
          <w:sz w:val="20"/>
          <w:szCs w:val="20"/>
          <w:lang w:eastAsia="en-US"/>
        </w:rPr>
      </w:pPr>
    </w:p>
    <w:p w14:paraId="7D1D4E49" w14:textId="54DF8632" w:rsidR="004A4051" w:rsidRPr="00DF2399" w:rsidRDefault="004A4051" w:rsidP="009C5D44">
      <w:pPr>
        <w:suppressAutoHyphens w:val="0"/>
        <w:jc w:val="both"/>
        <w:rPr>
          <w:rFonts w:asciiTheme="minorHAnsi" w:eastAsia="Calibri" w:hAnsiTheme="minorHAnsi" w:cstheme="minorHAnsi"/>
          <w:b/>
          <w:color w:val="0070C0"/>
          <w:sz w:val="20"/>
          <w:szCs w:val="20"/>
          <w:lang w:eastAsia="en-US"/>
        </w:rPr>
      </w:pPr>
      <w:r w:rsidRPr="00DF2399">
        <w:rPr>
          <w:rFonts w:asciiTheme="minorHAnsi" w:eastAsia="Calibri" w:hAnsiTheme="minorHAnsi" w:cstheme="minorHAnsi"/>
          <w:b/>
          <w:color w:val="0070C0"/>
          <w:sz w:val="20"/>
          <w:szCs w:val="20"/>
          <w:lang w:eastAsia="en-US"/>
        </w:rPr>
        <w:t xml:space="preserve">ENVIRONMENT: </w:t>
      </w:r>
    </w:p>
    <w:p w14:paraId="73728DE5" w14:textId="721FC5CC" w:rsidR="005003D8" w:rsidRPr="009C5D44" w:rsidRDefault="005003D8"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Languages:</w:t>
      </w:r>
      <w:r w:rsidRPr="009C5D44">
        <w:rPr>
          <w:rFonts w:asciiTheme="minorHAnsi" w:eastAsia="Calibri" w:hAnsiTheme="minorHAnsi" w:cstheme="minorHAnsi"/>
          <w:sz w:val="20"/>
          <w:szCs w:val="20"/>
          <w:lang w:eastAsia="en-US"/>
        </w:rPr>
        <w:t xml:space="preserve"> Core java, </w:t>
      </w:r>
      <w:r w:rsidR="00652B3C" w:rsidRPr="009C5D44">
        <w:rPr>
          <w:rFonts w:asciiTheme="minorHAnsi" w:eastAsia="Calibri" w:hAnsiTheme="minorHAnsi" w:cstheme="minorHAnsi"/>
          <w:sz w:val="20"/>
          <w:szCs w:val="20"/>
          <w:lang w:eastAsia="en-US"/>
        </w:rPr>
        <w:t>Log4J</w:t>
      </w:r>
      <w:r w:rsidRPr="009C5D44">
        <w:rPr>
          <w:rFonts w:asciiTheme="minorHAnsi" w:eastAsia="Calibri" w:hAnsiTheme="minorHAnsi" w:cstheme="minorHAnsi"/>
          <w:sz w:val="20"/>
          <w:szCs w:val="20"/>
          <w:lang w:eastAsia="en-US"/>
        </w:rPr>
        <w:t>,</w:t>
      </w:r>
      <w:r w:rsidR="00652B3C" w:rsidRPr="009C5D44">
        <w:rPr>
          <w:rFonts w:asciiTheme="minorHAnsi" w:eastAsia="Calibri" w:hAnsiTheme="minorHAnsi" w:cstheme="minorHAnsi"/>
          <w:sz w:val="20"/>
          <w:szCs w:val="20"/>
          <w:lang w:eastAsia="en-US"/>
        </w:rPr>
        <w:t xml:space="preserve"> JSTL,</w:t>
      </w:r>
      <w:r w:rsidRPr="009C5D44">
        <w:rPr>
          <w:rFonts w:asciiTheme="minorHAnsi" w:eastAsia="Calibri" w:hAnsiTheme="minorHAnsi" w:cstheme="minorHAnsi"/>
          <w:sz w:val="20"/>
          <w:szCs w:val="20"/>
          <w:lang w:eastAsia="en-US"/>
        </w:rPr>
        <w:t xml:space="preserve"> JSP, Servlet and SQL’s</w:t>
      </w:r>
      <w:r w:rsidR="004A4051">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Technologies:</w:t>
      </w:r>
      <w:r w:rsidRPr="009C5D44">
        <w:rPr>
          <w:rFonts w:asciiTheme="minorHAnsi" w:eastAsia="Calibri" w:hAnsiTheme="minorHAnsi" w:cstheme="minorHAnsi"/>
          <w:sz w:val="20"/>
          <w:szCs w:val="20"/>
          <w:lang w:eastAsia="en-US"/>
        </w:rPr>
        <w:t xml:space="preserve"> Java and PL/SQL</w:t>
      </w:r>
      <w:r w:rsidR="004A4051">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Tools:</w:t>
      </w:r>
      <w:r w:rsidRPr="009C5D44">
        <w:rPr>
          <w:rFonts w:asciiTheme="minorHAnsi" w:eastAsia="Calibri" w:hAnsiTheme="minorHAnsi" w:cstheme="minorHAnsi"/>
          <w:sz w:val="20"/>
          <w:szCs w:val="20"/>
          <w:lang w:eastAsia="en-US"/>
        </w:rPr>
        <w:t xml:space="preserve"> Rapid SQL, RSA, WinSCP, Putty and QC</w:t>
      </w:r>
      <w:r w:rsidR="004A4051">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Source Control:</w:t>
      </w:r>
      <w:r w:rsidRPr="009C5D44">
        <w:rPr>
          <w:rFonts w:asciiTheme="minorHAnsi" w:eastAsia="Calibri" w:hAnsiTheme="minorHAnsi" w:cstheme="minorHAnsi"/>
          <w:sz w:val="20"/>
          <w:szCs w:val="20"/>
          <w:lang w:eastAsia="en-US"/>
        </w:rPr>
        <w:t xml:space="preserve"> MKS</w:t>
      </w:r>
      <w:r w:rsidR="004A4051">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Methodology:</w:t>
      </w:r>
      <w:r w:rsidRPr="009C5D44">
        <w:rPr>
          <w:rFonts w:asciiTheme="minorHAnsi" w:eastAsia="Calibri" w:hAnsiTheme="minorHAnsi" w:cstheme="minorHAnsi"/>
          <w:sz w:val="20"/>
          <w:szCs w:val="20"/>
          <w:lang w:eastAsia="en-US"/>
        </w:rPr>
        <w:t xml:space="preserve"> Incremental</w:t>
      </w:r>
      <w:r w:rsidR="004A4051">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Databases:</w:t>
      </w:r>
      <w:r w:rsidRPr="009C5D44">
        <w:rPr>
          <w:rFonts w:asciiTheme="minorHAnsi" w:eastAsia="Calibri" w:hAnsiTheme="minorHAnsi" w:cstheme="minorHAnsi"/>
          <w:sz w:val="20"/>
          <w:szCs w:val="20"/>
          <w:lang w:eastAsia="en-US"/>
        </w:rPr>
        <w:t xml:space="preserve"> Oracle</w:t>
      </w:r>
      <w:r w:rsidR="004A4051">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OS:</w:t>
      </w:r>
      <w:r w:rsidRPr="009C5D44">
        <w:rPr>
          <w:rFonts w:asciiTheme="minorHAnsi" w:eastAsia="Calibri" w:hAnsiTheme="minorHAnsi" w:cstheme="minorHAnsi"/>
          <w:sz w:val="20"/>
          <w:szCs w:val="20"/>
          <w:lang w:eastAsia="en-US"/>
        </w:rPr>
        <w:t xml:space="preserve"> Windows and Linux</w:t>
      </w:r>
      <w:r w:rsidR="004A4051">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IDE:</w:t>
      </w:r>
      <w:r w:rsidRPr="009C5D44">
        <w:rPr>
          <w:rFonts w:asciiTheme="minorHAnsi" w:eastAsia="Calibri" w:hAnsiTheme="minorHAnsi" w:cstheme="minorHAnsi"/>
          <w:sz w:val="20"/>
          <w:szCs w:val="20"/>
          <w:lang w:eastAsia="en-US"/>
        </w:rPr>
        <w:t xml:space="preserve"> RAD</w:t>
      </w:r>
    </w:p>
    <w:p w14:paraId="0CBA6F59" w14:textId="77777777" w:rsidR="005003D8" w:rsidRDefault="005003D8"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Application servers:</w:t>
      </w:r>
      <w:r w:rsidRPr="009C5D44">
        <w:rPr>
          <w:rFonts w:asciiTheme="minorHAnsi" w:eastAsia="Calibri" w:hAnsiTheme="minorHAnsi" w:cstheme="minorHAnsi"/>
          <w:sz w:val="20"/>
          <w:szCs w:val="20"/>
          <w:lang w:eastAsia="en-US"/>
        </w:rPr>
        <w:t xml:space="preserve"> WebSphere and Tomcat</w:t>
      </w:r>
    </w:p>
    <w:p w14:paraId="7A469977" w14:textId="77777777" w:rsidR="004A4051" w:rsidRPr="009C5D44" w:rsidRDefault="004A4051" w:rsidP="009C5D44">
      <w:pPr>
        <w:suppressAutoHyphens w:val="0"/>
        <w:jc w:val="both"/>
        <w:rPr>
          <w:rFonts w:asciiTheme="minorHAnsi" w:eastAsia="Calibri" w:hAnsiTheme="minorHAnsi" w:cstheme="minorHAnsi"/>
          <w:sz w:val="20"/>
          <w:szCs w:val="20"/>
          <w:lang w:eastAsia="en-US"/>
        </w:rPr>
      </w:pPr>
    </w:p>
    <w:p w14:paraId="674E6533" w14:textId="77777777" w:rsidR="00566D23" w:rsidRPr="009C5D44" w:rsidRDefault="00566D23" w:rsidP="009C5D44">
      <w:pPr>
        <w:jc w:val="both"/>
        <w:rPr>
          <w:rFonts w:asciiTheme="minorHAnsi" w:hAnsiTheme="minorHAnsi" w:cstheme="minorHAnsi"/>
          <w:b/>
          <w:color w:val="5F497A"/>
          <w:sz w:val="20"/>
          <w:szCs w:val="20"/>
          <w:lang w:eastAsia="en-US"/>
        </w:rPr>
      </w:pPr>
    </w:p>
    <w:p w14:paraId="458D3463" w14:textId="54201495" w:rsidR="00652B3C" w:rsidRPr="00DF2399" w:rsidRDefault="00833E26" w:rsidP="009C5D44">
      <w:pPr>
        <w:jc w:val="both"/>
        <w:rPr>
          <w:rFonts w:asciiTheme="minorHAnsi" w:hAnsiTheme="minorHAnsi" w:cstheme="minorHAnsi"/>
          <w:b/>
          <w:bCs/>
          <w:sz w:val="20"/>
          <w:szCs w:val="20"/>
        </w:rPr>
      </w:pPr>
      <w:r w:rsidRPr="00DF2399">
        <w:rPr>
          <w:rFonts w:asciiTheme="minorHAnsi" w:hAnsiTheme="minorHAnsi" w:cstheme="minorHAnsi"/>
          <w:b/>
          <w:bCs/>
          <w:sz w:val="20"/>
          <w:szCs w:val="20"/>
          <w:u w:val="single"/>
        </w:rPr>
        <w:t>CLIENT:</w:t>
      </w:r>
      <w:r w:rsidRPr="00DF2399">
        <w:rPr>
          <w:rFonts w:asciiTheme="minorHAnsi" w:hAnsiTheme="minorHAnsi" w:cstheme="minorHAnsi"/>
          <w:b/>
          <w:bCs/>
          <w:sz w:val="20"/>
          <w:szCs w:val="20"/>
          <w:u w:val="single"/>
        </w:rPr>
        <w:tab/>
      </w:r>
      <w:r w:rsidR="00652B3C" w:rsidRPr="00DF2399">
        <w:rPr>
          <w:rFonts w:asciiTheme="minorHAnsi" w:hAnsiTheme="minorHAnsi" w:cstheme="minorHAnsi"/>
          <w:b/>
          <w:bCs/>
          <w:sz w:val="20"/>
          <w:szCs w:val="20"/>
        </w:rPr>
        <w:t xml:space="preserve"> HSBC Software Center, Pune, MH, India</w:t>
      </w:r>
      <w:r w:rsidRPr="00DF2399">
        <w:rPr>
          <w:rFonts w:asciiTheme="minorHAnsi" w:hAnsiTheme="minorHAnsi" w:cstheme="minorHAnsi"/>
          <w:b/>
          <w:bCs/>
          <w:sz w:val="20"/>
          <w:szCs w:val="20"/>
        </w:rPr>
        <w:tab/>
      </w:r>
      <w:r w:rsidRPr="00DF2399">
        <w:rPr>
          <w:rFonts w:asciiTheme="minorHAnsi" w:hAnsiTheme="minorHAnsi" w:cstheme="minorHAnsi"/>
          <w:b/>
          <w:bCs/>
          <w:sz w:val="20"/>
          <w:szCs w:val="20"/>
        </w:rPr>
        <w:tab/>
        <w:t>-</w:t>
      </w:r>
      <w:r w:rsidRPr="00DF2399">
        <w:rPr>
          <w:rFonts w:asciiTheme="minorHAnsi" w:hAnsiTheme="minorHAnsi" w:cstheme="minorHAnsi"/>
          <w:b/>
          <w:bCs/>
          <w:sz w:val="20"/>
          <w:szCs w:val="20"/>
        </w:rPr>
        <w:tab/>
        <w:t>March.2008 to Jan.2009</w:t>
      </w:r>
    </w:p>
    <w:p w14:paraId="4D3E53E1" w14:textId="77777777" w:rsidR="00833E26" w:rsidRPr="009C5D44" w:rsidRDefault="00833E26" w:rsidP="00833E26">
      <w:pPr>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Project Role:</w:t>
      </w:r>
      <w:r w:rsidRPr="009C5D44">
        <w:rPr>
          <w:rFonts w:asciiTheme="minorHAnsi" w:eastAsia="Calibri" w:hAnsiTheme="minorHAnsi" w:cstheme="minorHAnsi"/>
          <w:sz w:val="20"/>
          <w:szCs w:val="20"/>
          <w:lang w:eastAsia="en-US"/>
        </w:rPr>
        <w:t xml:space="preserve"> Java Developer</w:t>
      </w:r>
    </w:p>
    <w:p w14:paraId="551F9228" w14:textId="77777777" w:rsidR="00652B3C" w:rsidRPr="009C5D44" w:rsidRDefault="00652B3C" w:rsidP="009C5D44">
      <w:pPr>
        <w:pStyle w:val="BodyText"/>
        <w:jc w:val="both"/>
        <w:rPr>
          <w:rFonts w:asciiTheme="minorHAnsi" w:hAnsiTheme="minorHAnsi" w:cstheme="minorHAnsi"/>
          <w:sz w:val="20"/>
          <w:szCs w:val="20"/>
        </w:rPr>
      </w:pPr>
      <w:r w:rsidRPr="009C5D44">
        <w:rPr>
          <w:rFonts w:asciiTheme="minorHAnsi" w:hAnsiTheme="minorHAnsi" w:cstheme="minorHAnsi"/>
          <w:b/>
          <w:bCs/>
          <w:sz w:val="20"/>
          <w:szCs w:val="20"/>
        </w:rPr>
        <w:t xml:space="preserve">Project: </w:t>
      </w:r>
      <w:r w:rsidRPr="009C5D44">
        <w:rPr>
          <w:rFonts w:asciiTheme="minorHAnsi" w:hAnsiTheme="minorHAnsi" w:cstheme="minorHAnsi"/>
          <w:bCs/>
          <w:sz w:val="20"/>
          <w:szCs w:val="20"/>
        </w:rPr>
        <w:t>Training Notifier-</w:t>
      </w:r>
      <w:r w:rsidRPr="009C5D44">
        <w:rPr>
          <w:rFonts w:asciiTheme="minorHAnsi" w:hAnsiTheme="minorHAnsi" w:cstheme="minorHAnsi"/>
          <w:sz w:val="20"/>
          <w:szCs w:val="20"/>
        </w:rPr>
        <w:t xml:space="preserve"> </w:t>
      </w:r>
      <w:r w:rsidRPr="009C5D44">
        <w:rPr>
          <w:rFonts w:asciiTheme="minorHAnsi" w:eastAsia="Andale Sans UI" w:hAnsiTheme="minorHAnsi" w:cstheme="minorHAnsi"/>
          <w:bCs/>
          <w:kern w:val="2"/>
          <w:sz w:val="20"/>
          <w:szCs w:val="20"/>
        </w:rPr>
        <w:t xml:space="preserve">Training notifier application sends the notification to the managers about the training details of his/her subordinate, it also </w:t>
      </w:r>
      <w:r w:rsidR="008A372C" w:rsidRPr="009C5D44">
        <w:rPr>
          <w:rFonts w:asciiTheme="minorHAnsi" w:eastAsia="Andale Sans UI" w:hAnsiTheme="minorHAnsi" w:cstheme="minorHAnsi"/>
          <w:bCs/>
          <w:kern w:val="2"/>
          <w:sz w:val="20"/>
          <w:szCs w:val="20"/>
        </w:rPr>
        <w:t>generates</w:t>
      </w:r>
      <w:r w:rsidRPr="009C5D44">
        <w:rPr>
          <w:rFonts w:asciiTheme="minorHAnsi" w:eastAsia="Andale Sans UI" w:hAnsiTheme="minorHAnsi" w:cstheme="minorHAnsi"/>
          <w:bCs/>
          <w:kern w:val="2"/>
          <w:sz w:val="20"/>
          <w:szCs w:val="20"/>
        </w:rPr>
        <w:t xml:space="preserve"> different reports. Training Notifier has the different modules a. Logon b. Notification configuration c. Report Generation and d. Scheduler. </w:t>
      </w:r>
      <w:r w:rsidRPr="009C5D44">
        <w:rPr>
          <w:rFonts w:asciiTheme="minorHAnsi" w:hAnsiTheme="minorHAnsi" w:cstheme="minorHAnsi"/>
          <w:sz w:val="20"/>
          <w:szCs w:val="20"/>
        </w:rPr>
        <w:t>Team size: 3.</w:t>
      </w:r>
    </w:p>
    <w:p w14:paraId="4E639605" w14:textId="77777777" w:rsidR="00652B3C" w:rsidRPr="009C5D44" w:rsidRDefault="00652B3C" w:rsidP="009C5D44">
      <w:pPr>
        <w:jc w:val="both"/>
        <w:rPr>
          <w:rFonts w:asciiTheme="minorHAnsi" w:eastAsia="Calibri" w:hAnsiTheme="minorHAnsi" w:cstheme="minorHAnsi"/>
          <w:sz w:val="20"/>
          <w:szCs w:val="20"/>
          <w:lang w:eastAsia="en-US"/>
        </w:rPr>
      </w:pPr>
      <w:r w:rsidRPr="009C5D44">
        <w:rPr>
          <w:rFonts w:asciiTheme="minorHAnsi" w:hAnsiTheme="minorHAnsi" w:cstheme="minorHAnsi"/>
          <w:b/>
          <w:sz w:val="20"/>
          <w:szCs w:val="20"/>
        </w:rPr>
        <w:lastRenderedPageBreak/>
        <w:t>Tasks and Accomplishments:</w:t>
      </w:r>
      <w:r w:rsidRPr="009C5D44">
        <w:rPr>
          <w:rFonts w:asciiTheme="minorHAnsi" w:eastAsia="Calibri" w:hAnsiTheme="minorHAnsi" w:cstheme="minorHAnsi"/>
          <w:b/>
          <w:sz w:val="20"/>
          <w:szCs w:val="20"/>
          <w:lang w:eastAsia="en-US"/>
        </w:rPr>
        <w:t xml:space="preserve"> </w:t>
      </w:r>
    </w:p>
    <w:p w14:paraId="5D7F2A29" w14:textId="77777777" w:rsidR="00652B3C" w:rsidRPr="009C5D44" w:rsidRDefault="00652B3C"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Prepared the design </w:t>
      </w:r>
      <w:r w:rsidR="008A372C" w:rsidRPr="009C5D44">
        <w:rPr>
          <w:rFonts w:asciiTheme="minorHAnsi" w:hAnsiTheme="minorHAnsi" w:cstheme="minorHAnsi"/>
          <w:sz w:val="20"/>
          <w:szCs w:val="20"/>
          <w:lang w:val="en-US"/>
        </w:rPr>
        <w:t>document.</w:t>
      </w:r>
    </w:p>
    <w:p w14:paraId="728159C2" w14:textId="77777777" w:rsidR="00652B3C" w:rsidRPr="009C5D44" w:rsidRDefault="00652B3C"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Discussed the proposed design with Architectural </w:t>
      </w:r>
      <w:r w:rsidR="008A372C" w:rsidRPr="009C5D44">
        <w:rPr>
          <w:rFonts w:asciiTheme="minorHAnsi" w:hAnsiTheme="minorHAnsi" w:cstheme="minorHAnsi"/>
          <w:sz w:val="20"/>
          <w:szCs w:val="20"/>
          <w:lang w:val="en-US"/>
        </w:rPr>
        <w:t>team.</w:t>
      </w:r>
    </w:p>
    <w:p w14:paraId="675D52C6" w14:textId="77777777" w:rsidR="00652B3C" w:rsidRPr="009C5D44" w:rsidRDefault="00652B3C"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Wrote the code using Java, Spring, Hibernate, JSP, Servlet, JSF, Java Script and JDBC</w:t>
      </w:r>
    </w:p>
    <w:p w14:paraId="023D53F8" w14:textId="77777777" w:rsidR="00652B3C" w:rsidRPr="009C5D44" w:rsidRDefault="00652B3C" w:rsidP="009C5D44">
      <w:pPr>
        <w:pStyle w:val="BodyText"/>
        <w:numPr>
          <w:ilvl w:val="0"/>
          <w:numId w:val="30"/>
        </w:numPr>
        <w:tabs>
          <w:tab w:val="left" w:pos="709"/>
        </w:tabs>
        <w:suppressAutoHyphens w:val="0"/>
        <w:spacing w:after="0"/>
        <w:ind w:left="540" w:hanging="180"/>
        <w:jc w:val="both"/>
        <w:rPr>
          <w:rFonts w:asciiTheme="minorHAnsi" w:hAnsiTheme="minorHAnsi" w:cstheme="minorHAnsi"/>
          <w:color w:val="000000"/>
          <w:sz w:val="20"/>
          <w:szCs w:val="20"/>
        </w:rPr>
      </w:pPr>
      <w:r w:rsidRPr="009C5D44">
        <w:rPr>
          <w:rFonts w:asciiTheme="minorHAnsi" w:hAnsiTheme="minorHAnsi" w:cstheme="minorHAnsi"/>
          <w:color w:val="000000"/>
          <w:sz w:val="20"/>
          <w:szCs w:val="20"/>
        </w:rPr>
        <w:t xml:space="preserve">Created multithreaded notifier to verify associate training details and to send training </w:t>
      </w:r>
      <w:r w:rsidR="008A372C" w:rsidRPr="009C5D44">
        <w:rPr>
          <w:rFonts w:asciiTheme="minorHAnsi" w:hAnsiTheme="minorHAnsi" w:cstheme="minorHAnsi"/>
          <w:color w:val="000000"/>
          <w:sz w:val="20"/>
          <w:szCs w:val="20"/>
        </w:rPr>
        <w:t>details.</w:t>
      </w:r>
    </w:p>
    <w:p w14:paraId="05CB0300" w14:textId="77777777" w:rsidR="00652B3C" w:rsidRPr="009C5D44" w:rsidRDefault="00652B3C" w:rsidP="009C5D44">
      <w:pPr>
        <w:pStyle w:val="BodyText"/>
        <w:tabs>
          <w:tab w:val="left" w:pos="709"/>
        </w:tabs>
        <w:suppressAutoHyphens w:val="0"/>
        <w:spacing w:after="0"/>
        <w:ind w:left="540"/>
        <w:jc w:val="both"/>
        <w:rPr>
          <w:rFonts w:asciiTheme="minorHAnsi" w:hAnsiTheme="minorHAnsi" w:cstheme="minorHAnsi"/>
          <w:sz w:val="20"/>
          <w:szCs w:val="20"/>
        </w:rPr>
      </w:pPr>
      <w:r w:rsidRPr="009C5D44">
        <w:rPr>
          <w:rFonts w:asciiTheme="minorHAnsi" w:hAnsiTheme="minorHAnsi" w:cstheme="minorHAnsi"/>
          <w:color w:val="000000"/>
          <w:sz w:val="20"/>
          <w:szCs w:val="20"/>
        </w:rPr>
        <w:t xml:space="preserve">    </w:t>
      </w:r>
      <w:r w:rsidRPr="009C5D44">
        <w:rPr>
          <w:rFonts w:asciiTheme="minorHAnsi" w:hAnsiTheme="minorHAnsi" w:cstheme="minorHAnsi"/>
          <w:sz w:val="20"/>
          <w:szCs w:val="20"/>
        </w:rPr>
        <w:t xml:space="preserve">Notification to </w:t>
      </w:r>
      <w:r w:rsidR="008A372C" w:rsidRPr="009C5D44">
        <w:rPr>
          <w:rFonts w:asciiTheme="minorHAnsi" w:hAnsiTheme="minorHAnsi" w:cstheme="minorHAnsi"/>
          <w:sz w:val="20"/>
          <w:szCs w:val="20"/>
        </w:rPr>
        <w:t>associates</w:t>
      </w:r>
      <w:r w:rsidRPr="009C5D44">
        <w:rPr>
          <w:rFonts w:asciiTheme="minorHAnsi" w:hAnsiTheme="minorHAnsi" w:cstheme="minorHAnsi"/>
          <w:sz w:val="20"/>
          <w:szCs w:val="20"/>
        </w:rPr>
        <w:t xml:space="preserve"> </w:t>
      </w:r>
      <w:r w:rsidR="008A372C" w:rsidRPr="009C5D44">
        <w:rPr>
          <w:rFonts w:asciiTheme="minorHAnsi" w:hAnsiTheme="minorHAnsi" w:cstheme="minorHAnsi"/>
          <w:sz w:val="20"/>
          <w:szCs w:val="20"/>
        </w:rPr>
        <w:t>manage.</w:t>
      </w:r>
    </w:p>
    <w:p w14:paraId="583EC96E" w14:textId="77777777" w:rsidR="00652B3C" w:rsidRPr="009C5D44" w:rsidRDefault="00652B3C"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Wrote Junit unit test </w:t>
      </w:r>
      <w:r w:rsidR="008A372C" w:rsidRPr="009C5D44">
        <w:rPr>
          <w:rFonts w:asciiTheme="minorHAnsi" w:hAnsiTheme="minorHAnsi" w:cstheme="minorHAnsi"/>
          <w:sz w:val="20"/>
          <w:szCs w:val="20"/>
          <w:lang w:val="en-US"/>
        </w:rPr>
        <w:t>cases.</w:t>
      </w:r>
    </w:p>
    <w:p w14:paraId="7BC254CB" w14:textId="77777777" w:rsidR="00652B3C" w:rsidRPr="009C5D44" w:rsidRDefault="00652B3C"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Integrated different components</w:t>
      </w:r>
    </w:p>
    <w:p w14:paraId="693BEA7A" w14:textId="77777777" w:rsidR="00652B3C" w:rsidRPr="009C5D44" w:rsidRDefault="00652B3C"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 Build the application (JAR’s, WAR and EAR files) using </w:t>
      </w:r>
      <w:r w:rsidR="008A372C" w:rsidRPr="009C5D44">
        <w:rPr>
          <w:rFonts w:asciiTheme="minorHAnsi" w:hAnsiTheme="minorHAnsi" w:cstheme="minorHAnsi"/>
          <w:sz w:val="20"/>
          <w:szCs w:val="20"/>
          <w:lang w:val="en-US"/>
        </w:rPr>
        <w:t>maven.</w:t>
      </w:r>
    </w:p>
    <w:p w14:paraId="3A9F388A" w14:textId="77777777" w:rsidR="00652B3C" w:rsidRPr="00B3182D" w:rsidRDefault="00652B3C"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color w:val="000000"/>
          <w:sz w:val="20"/>
          <w:szCs w:val="20"/>
        </w:rPr>
        <w:t>Successfully implemented logging JAR in more than 100+ applications</w:t>
      </w:r>
    </w:p>
    <w:p w14:paraId="73CE2DB2" w14:textId="77777777" w:rsidR="00B3182D" w:rsidRDefault="00B3182D" w:rsidP="00B3182D">
      <w:pPr>
        <w:tabs>
          <w:tab w:val="left" w:pos="180"/>
          <w:tab w:val="num" w:pos="630"/>
        </w:tabs>
        <w:snapToGrid w:val="0"/>
        <w:ind w:right="-180"/>
        <w:jc w:val="both"/>
        <w:rPr>
          <w:rFonts w:asciiTheme="minorHAnsi" w:hAnsiTheme="minorHAnsi" w:cstheme="minorHAnsi"/>
          <w:sz w:val="20"/>
          <w:szCs w:val="20"/>
        </w:rPr>
      </w:pPr>
    </w:p>
    <w:p w14:paraId="68C2D143" w14:textId="68EB952C" w:rsidR="00B3182D" w:rsidRPr="00DF2399" w:rsidRDefault="00B3182D" w:rsidP="00B3182D">
      <w:pPr>
        <w:tabs>
          <w:tab w:val="left" w:pos="180"/>
          <w:tab w:val="num" w:pos="630"/>
        </w:tabs>
        <w:snapToGrid w:val="0"/>
        <w:ind w:right="-180"/>
        <w:jc w:val="both"/>
        <w:rPr>
          <w:rFonts w:asciiTheme="minorHAnsi" w:hAnsiTheme="minorHAnsi" w:cstheme="minorHAnsi"/>
          <w:color w:val="0070C0"/>
          <w:sz w:val="20"/>
          <w:szCs w:val="20"/>
        </w:rPr>
      </w:pPr>
      <w:r w:rsidRPr="00DF2399">
        <w:rPr>
          <w:rFonts w:asciiTheme="minorHAnsi" w:hAnsiTheme="minorHAnsi" w:cstheme="minorHAnsi"/>
          <w:b/>
          <w:bCs/>
          <w:color w:val="0070C0"/>
          <w:sz w:val="20"/>
          <w:szCs w:val="20"/>
        </w:rPr>
        <w:t>ENVIRONMENT</w:t>
      </w:r>
      <w:r w:rsidRPr="00DF2399">
        <w:rPr>
          <w:rFonts w:asciiTheme="minorHAnsi" w:hAnsiTheme="minorHAnsi" w:cstheme="minorHAnsi"/>
          <w:color w:val="0070C0"/>
          <w:sz w:val="20"/>
          <w:szCs w:val="20"/>
        </w:rPr>
        <w:t>:</w:t>
      </w:r>
    </w:p>
    <w:p w14:paraId="4CE1B853" w14:textId="4474D620" w:rsidR="00652B3C" w:rsidRPr="009C5D44" w:rsidRDefault="00652B3C"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Languages:</w:t>
      </w:r>
      <w:r w:rsidRPr="009C5D44">
        <w:rPr>
          <w:rFonts w:asciiTheme="minorHAnsi" w:eastAsia="Calibri" w:hAnsiTheme="minorHAnsi" w:cstheme="minorHAnsi"/>
          <w:sz w:val="20"/>
          <w:szCs w:val="20"/>
          <w:lang w:eastAsia="en-US"/>
        </w:rPr>
        <w:t xml:space="preserve"> Core java, </w:t>
      </w:r>
      <w:r w:rsidR="00BC770E" w:rsidRPr="009C5D44">
        <w:rPr>
          <w:rFonts w:asciiTheme="minorHAnsi" w:eastAsia="Calibri" w:hAnsiTheme="minorHAnsi" w:cstheme="minorHAnsi"/>
          <w:sz w:val="20"/>
          <w:szCs w:val="20"/>
          <w:lang w:eastAsia="en-US"/>
        </w:rPr>
        <w:t>Spring, Hibernate</w:t>
      </w:r>
      <w:r w:rsidRPr="009C5D44">
        <w:rPr>
          <w:rFonts w:asciiTheme="minorHAnsi" w:eastAsia="Calibri" w:hAnsiTheme="minorHAnsi" w:cstheme="minorHAnsi"/>
          <w:sz w:val="20"/>
          <w:szCs w:val="20"/>
          <w:lang w:eastAsia="en-US"/>
        </w:rPr>
        <w:t xml:space="preserve">, </w:t>
      </w:r>
      <w:r w:rsidR="00BC770E" w:rsidRPr="009C5D44">
        <w:rPr>
          <w:rFonts w:asciiTheme="minorHAnsi" w:eastAsia="Calibri" w:hAnsiTheme="minorHAnsi" w:cstheme="minorHAnsi"/>
          <w:sz w:val="20"/>
          <w:szCs w:val="20"/>
          <w:lang w:eastAsia="en-US"/>
        </w:rPr>
        <w:t xml:space="preserve">JSF, </w:t>
      </w:r>
      <w:r w:rsidRPr="009C5D44">
        <w:rPr>
          <w:rFonts w:asciiTheme="minorHAnsi" w:eastAsia="Calibri" w:hAnsiTheme="minorHAnsi" w:cstheme="minorHAnsi"/>
          <w:sz w:val="20"/>
          <w:szCs w:val="20"/>
          <w:lang w:eastAsia="en-US"/>
        </w:rPr>
        <w:t>JSP, Servlet and SQL’s</w:t>
      </w:r>
      <w:r w:rsidR="00B3182D">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Technologies:</w:t>
      </w:r>
      <w:r w:rsidRPr="009C5D44">
        <w:rPr>
          <w:rFonts w:asciiTheme="minorHAnsi" w:eastAsia="Calibri" w:hAnsiTheme="minorHAnsi" w:cstheme="minorHAnsi"/>
          <w:sz w:val="20"/>
          <w:szCs w:val="20"/>
          <w:lang w:eastAsia="en-US"/>
        </w:rPr>
        <w:t xml:space="preserve"> Java and PL/SQL</w:t>
      </w:r>
    </w:p>
    <w:p w14:paraId="6E180A43" w14:textId="7A737CA6" w:rsidR="00652B3C" w:rsidRPr="009C5D44" w:rsidRDefault="00652B3C"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Tools:</w:t>
      </w:r>
      <w:r w:rsidRPr="009C5D44">
        <w:rPr>
          <w:rFonts w:asciiTheme="minorHAnsi" w:eastAsia="Calibri" w:hAnsiTheme="minorHAnsi" w:cstheme="minorHAnsi"/>
          <w:sz w:val="20"/>
          <w:szCs w:val="20"/>
          <w:lang w:eastAsia="en-US"/>
        </w:rPr>
        <w:t xml:space="preserve"> Rapid SQL, RSA, WinSCP, Putty and QC</w:t>
      </w:r>
      <w:r w:rsidR="00B3182D">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Source Control:</w:t>
      </w:r>
      <w:r w:rsidRPr="009C5D44">
        <w:rPr>
          <w:rFonts w:asciiTheme="minorHAnsi" w:eastAsia="Calibri" w:hAnsiTheme="minorHAnsi" w:cstheme="minorHAnsi"/>
          <w:sz w:val="20"/>
          <w:szCs w:val="20"/>
          <w:lang w:eastAsia="en-US"/>
        </w:rPr>
        <w:t xml:space="preserve"> MKS</w:t>
      </w:r>
      <w:r w:rsidR="00B3182D">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Methodology:</w:t>
      </w:r>
      <w:r w:rsidRPr="009C5D44">
        <w:rPr>
          <w:rFonts w:asciiTheme="minorHAnsi" w:eastAsia="Calibri" w:hAnsiTheme="minorHAnsi" w:cstheme="minorHAnsi"/>
          <w:sz w:val="20"/>
          <w:szCs w:val="20"/>
          <w:lang w:eastAsia="en-US"/>
        </w:rPr>
        <w:t xml:space="preserve"> Incremental</w:t>
      </w:r>
      <w:r w:rsidR="00B3182D">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Databases:</w:t>
      </w:r>
      <w:r w:rsidRPr="009C5D44">
        <w:rPr>
          <w:rFonts w:asciiTheme="minorHAnsi" w:eastAsia="Calibri" w:hAnsiTheme="minorHAnsi" w:cstheme="minorHAnsi"/>
          <w:sz w:val="20"/>
          <w:szCs w:val="20"/>
          <w:lang w:eastAsia="en-US"/>
        </w:rPr>
        <w:t xml:space="preserve"> Oracle</w:t>
      </w:r>
    </w:p>
    <w:p w14:paraId="67270103" w14:textId="2B9F251B" w:rsidR="00652B3C" w:rsidRPr="009C5D44" w:rsidRDefault="00652B3C"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OS:</w:t>
      </w:r>
      <w:r w:rsidRPr="009C5D44">
        <w:rPr>
          <w:rFonts w:asciiTheme="minorHAnsi" w:eastAsia="Calibri" w:hAnsiTheme="minorHAnsi" w:cstheme="minorHAnsi"/>
          <w:sz w:val="20"/>
          <w:szCs w:val="20"/>
          <w:lang w:eastAsia="en-US"/>
        </w:rPr>
        <w:t xml:space="preserve"> Windows and Linux</w:t>
      </w:r>
      <w:r w:rsidR="00B3182D">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IDE:</w:t>
      </w:r>
      <w:r w:rsidRPr="009C5D44">
        <w:rPr>
          <w:rFonts w:asciiTheme="minorHAnsi" w:eastAsia="Calibri" w:hAnsiTheme="minorHAnsi" w:cstheme="minorHAnsi"/>
          <w:sz w:val="20"/>
          <w:szCs w:val="20"/>
          <w:lang w:eastAsia="en-US"/>
        </w:rPr>
        <w:t xml:space="preserve"> RAD</w:t>
      </w:r>
      <w:r w:rsidR="00B3182D">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Application servers:</w:t>
      </w:r>
      <w:r w:rsidRPr="009C5D44">
        <w:rPr>
          <w:rFonts w:asciiTheme="minorHAnsi" w:eastAsia="Calibri" w:hAnsiTheme="minorHAnsi" w:cstheme="minorHAnsi"/>
          <w:sz w:val="20"/>
          <w:szCs w:val="20"/>
          <w:lang w:eastAsia="en-US"/>
        </w:rPr>
        <w:t xml:space="preserve"> WebSphere and Tomcat</w:t>
      </w:r>
    </w:p>
    <w:p w14:paraId="5E5EC341" w14:textId="77777777" w:rsidR="00652B3C" w:rsidRPr="009C5D44" w:rsidRDefault="00652B3C" w:rsidP="009C5D44">
      <w:pPr>
        <w:jc w:val="both"/>
        <w:rPr>
          <w:rFonts w:asciiTheme="minorHAnsi" w:hAnsiTheme="minorHAnsi" w:cstheme="minorHAnsi"/>
          <w:b/>
          <w:color w:val="5F497A"/>
          <w:sz w:val="20"/>
          <w:szCs w:val="20"/>
          <w:lang w:eastAsia="en-US"/>
        </w:rPr>
      </w:pPr>
    </w:p>
    <w:p w14:paraId="747580E2" w14:textId="04F5B484" w:rsidR="00502B8E" w:rsidRPr="00DF2399" w:rsidRDefault="00290336" w:rsidP="009C5D44">
      <w:pPr>
        <w:jc w:val="both"/>
        <w:rPr>
          <w:rFonts w:asciiTheme="minorHAnsi" w:hAnsiTheme="minorHAnsi" w:cstheme="minorHAnsi"/>
          <w:b/>
          <w:bCs/>
          <w:sz w:val="20"/>
          <w:szCs w:val="20"/>
        </w:rPr>
      </w:pPr>
      <w:r w:rsidRPr="00DF2399">
        <w:rPr>
          <w:rFonts w:asciiTheme="minorHAnsi" w:hAnsiTheme="minorHAnsi" w:cstheme="minorHAnsi"/>
          <w:b/>
          <w:bCs/>
          <w:sz w:val="20"/>
          <w:szCs w:val="20"/>
        </w:rPr>
        <w:t xml:space="preserve">CLIENT: </w:t>
      </w:r>
      <w:r w:rsidR="00502B8E" w:rsidRPr="00DF2399">
        <w:rPr>
          <w:rFonts w:asciiTheme="minorHAnsi" w:hAnsiTheme="minorHAnsi" w:cstheme="minorHAnsi"/>
          <w:b/>
          <w:bCs/>
          <w:sz w:val="20"/>
          <w:szCs w:val="20"/>
        </w:rPr>
        <w:t>HSBC Software Center, Pune, MH, India</w:t>
      </w:r>
      <w:r w:rsidRPr="00DF2399">
        <w:rPr>
          <w:rFonts w:asciiTheme="minorHAnsi" w:hAnsiTheme="minorHAnsi" w:cstheme="minorHAnsi"/>
          <w:b/>
          <w:bCs/>
          <w:sz w:val="20"/>
          <w:szCs w:val="20"/>
        </w:rPr>
        <w:tab/>
        <w:t>-</w:t>
      </w:r>
      <w:r w:rsidRPr="00DF2399">
        <w:rPr>
          <w:rFonts w:asciiTheme="minorHAnsi" w:hAnsiTheme="minorHAnsi" w:cstheme="minorHAnsi"/>
          <w:b/>
          <w:bCs/>
          <w:sz w:val="20"/>
          <w:szCs w:val="20"/>
        </w:rPr>
        <w:tab/>
        <w:t>July.2007 to Feb.2008</w:t>
      </w:r>
    </w:p>
    <w:p w14:paraId="667AA0C1" w14:textId="77777777" w:rsidR="00290336" w:rsidRPr="009C5D44" w:rsidRDefault="00290336" w:rsidP="00290336">
      <w:pPr>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Project Role:</w:t>
      </w:r>
      <w:r w:rsidRPr="009C5D44">
        <w:rPr>
          <w:rFonts w:asciiTheme="minorHAnsi" w:eastAsia="Calibri" w:hAnsiTheme="minorHAnsi" w:cstheme="minorHAnsi"/>
          <w:sz w:val="20"/>
          <w:szCs w:val="20"/>
          <w:lang w:eastAsia="en-US"/>
        </w:rPr>
        <w:t xml:space="preserve"> Java Developer</w:t>
      </w:r>
    </w:p>
    <w:p w14:paraId="5ADE49FF" w14:textId="77777777" w:rsidR="00502B8E" w:rsidRPr="009C5D44" w:rsidRDefault="00502B8E" w:rsidP="009C5D44">
      <w:pPr>
        <w:pStyle w:val="BodyText"/>
        <w:tabs>
          <w:tab w:val="left" w:pos="4230"/>
        </w:tabs>
        <w:jc w:val="both"/>
        <w:rPr>
          <w:rFonts w:asciiTheme="minorHAnsi" w:hAnsiTheme="minorHAnsi" w:cstheme="minorHAnsi"/>
          <w:sz w:val="20"/>
          <w:szCs w:val="20"/>
        </w:rPr>
      </w:pPr>
      <w:r w:rsidRPr="009C5D44">
        <w:rPr>
          <w:rFonts w:asciiTheme="minorHAnsi" w:hAnsiTheme="minorHAnsi" w:cstheme="minorHAnsi"/>
          <w:b/>
          <w:bCs/>
          <w:sz w:val="20"/>
          <w:szCs w:val="20"/>
        </w:rPr>
        <w:t xml:space="preserve">Project: </w:t>
      </w:r>
      <w:proofErr w:type="spellStart"/>
      <w:r w:rsidRPr="009C5D44">
        <w:rPr>
          <w:rFonts w:asciiTheme="minorHAnsi" w:hAnsiTheme="minorHAnsi" w:cstheme="minorHAnsi"/>
          <w:bCs/>
          <w:sz w:val="20"/>
          <w:szCs w:val="20"/>
        </w:rPr>
        <w:t>WebTrend</w:t>
      </w:r>
      <w:proofErr w:type="spellEnd"/>
      <w:r w:rsidRPr="009C5D44">
        <w:rPr>
          <w:rFonts w:asciiTheme="minorHAnsi" w:hAnsiTheme="minorHAnsi" w:cstheme="minorHAnsi"/>
          <w:bCs/>
          <w:sz w:val="20"/>
          <w:szCs w:val="20"/>
        </w:rPr>
        <w:t xml:space="preserve"> Extract-</w:t>
      </w:r>
      <w:r w:rsidRPr="009C5D44">
        <w:rPr>
          <w:rFonts w:asciiTheme="minorHAnsi" w:hAnsiTheme="minorHAnsi" w:cstheme="minorHAnsi"/>
          <w:sz w:val="20"/>
          <w:szCs w:val="20"/>
        </w:rPr>
        <w:t xml:space="preserve"> </w:t>
      </w:r>
      <w:proofErr w:type="spellStart"/>
      <w:r w:rsidRPr="009C5D44">
        <w:rPr>
          <w:rFonts w:asciiTheme="minorHAnsi" w:eastAsia="Andale Sans UI" w:hAnsiTheme="minorHAnsi" w:cstheme="minorHAnsi"/>
          <w:bCs/>
          <w:kern w:val="2"/>
          <w:sz w:val="20"/>
          <w:szCs w:val="20"/>
        </w:rPr>
        <w:t>Webtrend</w:t>
      </w:r>
      <w:proofErr w:type="spellEnd"/>
      <w:r w:rsidRPr="009C5D44">
        <w:rPr>
          <w:rFonts w:asciiTheme="minorHAnsi" w:eastAsia="Andale Sans UI" w:hAnsiTheme="minorHAnsi" w:cstheme="minorHAnsi"/>
          <w:bCs/>
          <w:kern w:val="2"/>
          <w:sz w:val="20"/>
          <w:szCs w:val="20"/>
        </w:rPr>
        <w:t xml:space="preserve"> Extract component is used to extract the various reports from Web Trend Database and to store it into the text file. </w:t>
      </w:r>
      <w:r w:rsidRPr="009C5D44">
        <w:rPr>
          <w:rFonts w:asciiTheme="minorHAnsi" w:hAnsiTheme="minorHAnsi" w:cstheme="minorHAnsi"/>
          <w:sz w:val="20"/>
          <w:szCs w:val="20"/>
        </w:rPr>
        <w:t>Team size: 3.</w:t>
      </w:r>
    </w:p>
    <w:p w14:paraId="7FB415BE" w14:textId="77777777" w:rsidR="00502B8E" w:rsidRPr="009C5D44" w:rsidRDefault="00502B8E" w:rsidP="009C5D44">
      <w:pPr>
        <w:jc w:val="both"/>
        <w:rPr>
          <w:rFonts w:asciiTheme="minorHAnsi" w:eastAsia="Calibri" w:hAnsiTheme="minorHAnsi" w:cstheme="minorHAnsi"/>
          <w:sz w:val="20"/>
          <w:szCs w:val="20"/>
          <w:lang w:eastAsia="en-US"/>
        </w:rPr>
      </w:pPr>
      <w:r w:rsidRPr="009C5D44">
        <w:rPr>
          <w:rFonts w:asciiTheme="minorHAnsi" w:hAnsiTheme="minorHAnsi" w:cstheme="minorHAnsi"/>
          <w:b/>
          <w:sz w:val="20"/>
          <w:szCs w:val="20"/>
        </w:rPr>
        <w:t>Tasks and Accomplishments:</w:t>
      </w:r>
      <w:r w:rsidRPr="009C5D44">
        <w:rPr>
          <w:rFonts w:asciiTheme="minorHAnsi" w:eastAsia="Calibri" w:hAnsiTheme="minorHAnsi" w:cstheme="minorHAnsi"/>
          <w:b/>
          <w:sz w:val="20"/>
          <w:szCs w:val="20"/>
          <w:lang w:eastAsia="en-US"/>
        </w:rPr>
        <w:t xml:space="preserve"> </w:t>
      </w:r>
    </w:p>
    <w:p w14:paraId="3AB31C2D" w14:textId="77777777" w:rsidR="00502B8E" w:rsidRPr="009C5D44" w:rsidRDefault="00502B8E"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 xml:space="preserve">Wrote code for Extracting reports using </w:t>
      </w:r>
      <w:r w:rsidR="008A372C" w:rsidRPr="009C5D44">
        <w:rPr>
          <w:rFonts w:asciiTheme="minorHAnsi" w:hAnsiTheme="minorHAnsi" w:cstheme="minorHAnsi"/>
          <w:sz w:val="20"/>
          <w:szCs w:val="20"/>
          <w:lang w:val="en-US"/>
        </w:rPr>
        <w:t>Web Services</w:t>
      </w:r>
      <w:r w:rsidRPr="009C5D44">
        <w:rPr>
          <w:rFonts w:asciiTheme="minorHAnsi" w:hAnsiTheme="minorHAnsi" w:cstheme="minorHAnsi"/>
          <w:sz w:val="20"/>
          <w:szCs w:val="20"/>
          <w:lang w:val="en-US"/>
        </w:rPr>
        <w:t xml:space="preserve">, </w:t>
      </w:r>
      <w:r w:rsidR="008A372C" w:rsidRPr="009C5D44">
        <w:rPr>
          <w:rFonts w:asciiTheme="minorHAnsi" w:hAnsiTheme="minorHAnsi" w:cstheme="minorHAnsi"/>
          <w:sz w:val="20"/>
          <w:szCs w:val="20"/>
          <w:lang w:val="en-US"/>
        </w:rPr>
        <w:t>verifying</w:t>
      </w:r>
      <w:r w:rsidRPr="009C5D44">
        <w:rPr>
          <w:rFonts w:asciiTheme="minorHAnsi" w:hAnsiTheme="minorHAnsi" w:cstheme="minorHAnsi"/>
          <w:sz w:val="20"/>
          <w:szCs w:val="20"/>
          <w:lang w:val="en-US"/>
        </w:rPr>
        <w:t xml:space="preserve"> contents using XML parsers and storing it in txt files.</w:t>
      </w:r>
    </w:p>
    <w:p w14:paraId="044CB175" w14:textId="77777777" w:rsidR="00502B8E" w:rsidRPr="009C5D44" w:rsidRDefault="00502B8E"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Wrote code to send an email notification.</w:t>
      </w:r>
    </w:p>
    <w:p w14:paraId="0D409772" w14:textId="77777777" w:rsidR="00502B8E" w:rsidRPr="009C5D44" w:rsidRDefault="00502B8E"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sz w:val="20"/>
          <w:szCs w:val="20"/>
          <w:lang w:val="en-US"/>
        </w:rPr>
      </w:pPr>
      <w:r w:rsidRPr="009C5D44">
        <w:rPr>
          <w:rFonts w:asciiTheme="minorHAnsi" w:hAnsiTheme="minorHAnsi" w:cstheme="minorHAnsi"/>
          <w:sz w:val="20"/>
          <w:szCs w:val="20"/>
          <w:lang w:val="en-US"/>
        </w:rPr>
        <w:t>Enhancement of new features.</w:t>
      </w:r>
    </w:p>
    <w:p w14:paraId="01FE9DE6" w14:textId="77777777" w:rsidR="00502B8E" w:rsidRPr="00290336" w:rsidRDefault="00502B8E" w:rsidP="009C5D44">
      <w:pPr>
        <w:pStyle w:val="ListParagraph"/>
        <w:numPr>
          <w:ilvl w:val="0"/>
          <w:numId w:val="30"/>
        </w:numPr>
        <w:tabs>
          <w:tab w:val="left" w:pos="180"/>
          <w:tab w:val="num" w:pos="630"/>
        </w:tabs>
        <w:snapToGrid w:val="0"/>
        <w:spacing w:after="0" w:line="240" w:lineRule="auto"/>
        <w:ind w:left="540" w:right="-180" w:hanging="180"/>
        <w:jc w:val="both"/>
        <w:rPr>
          <w:rFonts w:asciiTheme="minorHAnsi" w:hAnsiTheme="minorHAnsi" w:cstheme="minorHAnsi"/>
          <w:b/>
          <w:sz w:val="20"/>
          <w:szCs w:val="20"/>
        </w:rPr>
      </w:pPr>
      <w:r w:rsidRPr="009C5D44">
        <w:rPr>
          <w:rFonts w:asciiTheme="minorHAnsi" w:hAnsiTheme="minorHAnsi" w:cstheme="minorHAnsi"/>
          <w:sz w:val="20"/>
          <w:szCs w:val="20"/>
          <w:lang w:val="en-US"/>
        </w:rPr>
        <w:t>Fixed production issues.</w:t>
      </w:r>
    </w:p>
    <w:p w14:paraId="14B4E2E3" w14:textId="77777777" w:rsidR="00290336" w:rsidRDefault="00290336" w:rsidP="00290336">
      <w:pPr>
        <w:tabs>
          <w:tab w:val="left" w:pos="180"/>
          <w:tab w:val="num" w:pos="630"/>
        </w:tabs>
        <w:snapToGrid w:val="0"/>
        <w:ind w:right="-180"/>
        <w:jc w:val="both"/>
        <w:rPr>
          <w:rFonts w:asciiTheme="minorHAnsi" w:hAnsiTheme="minorHAnsi" w:cstheme="minorHAnsi"/>
          <w:b/>
          <w:sz w:val="20"/>
          <w:szCs w:val="20"/>
        </w:rPr>
      </w:pPr>
    </w:p>
    <w:p w14:paraId="4604151C" w14:textId="2261B091" w:rsidR="00290336" w:rsidRPr="00DF2399" w:rsidRDefault="00290336" w:rsidP="00290336">
      <w:pPr>
        <w:tabs>
          <w:tab w:val="left" w:pos="180"/>
          <w:tab w:val="num" w:pos="630"/>
        </w:tabs>
        <w:snapToGrid w:val="0"/>
        <w:ind w:right="-180"/>
        <w:jc w:val="both"/>
        <w:rPr>
          <w:rFonts w:asciiTheme="minorHAnsi" w:hAnsiTheme="minorHAnsi" w:cstheme="minorHAnsi"/>
          <w:b/>
          <w:color w:val="0070C0"/>
          <w:sz w:val="20"/>
          <w:szCs w:val="20"/>
        </w:rPr>
      </w:pPr>
      <w:r w:rsidRPr="00DF2399">
        <w:rPr>
          <w:rFonts w:asciiTheme="minorHAnsi" w:hAnsiTheme="minorHAnsi" w:cstheme="minorHAnsi"/>
          <w:b/>
          <w:color w:val="0070C0"/>
          <w:sz w:val="20"/>
          <w:szCs w:val="20"/>
        </w:rPr>
        <w:t>ENVIRONMENT:</w:t>
      </w:r>
    </w:p>
    <w:p w14:paraId="2ADD77A4" w14:textId="23CCCCD5" w:rsidR="00502B8E" w:rsidRPr="009C5D44" w:rsidRDefault="00502B8E"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Languages:</w:t>
      </w:r>
      <w:r w:rsidRPr="009C5D44">
        <w:rPr>
          <w:rFonts w:asciiTheme="minorHAnsi" w:eastAsia="Calibri" w:hAnsiTheme="minorHAnsi" w:cstheme="minorHAnsi"/>
          <w:sz w:val="20"/>
          <w:szCs w:val="20"/>
          <w:lang w:eastAsia="en-US"/>
        </w:rPr>
        <w:t xml:space="preserve"> Core java, Spring, Hibernate, JSF, JSP, Servlet and SQL’s</w:t>
      </w:r>
      <w:r w:rsidR="00290336">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Technologies:</w:t>
      </w:r>
      <w:r w:rsidRPr="009C5D44">
        <w:rPr>
          <w:rFonts w:asciiTheme="minorHAnsi" w:eastAsia="Calibri" w:hAnsiTheme="minorHAnsi" w:cstheme="minorHAnsi"/>
          <w:sz w:val="20"/>
          <w:szCs w:val="20"/>
          <w:lang w:eastAsia="en-US"/>
        </w:rPr>
        <w:t xml:space="preserve"> Java and PL/SQL</w:t>
      </w:r>
    </w:p>
    <w:p w14:paraId="16566B7B" w14:textId="68CEFE3B" w:rsidR="00502B8E" w:rsidRPr="009C5D44" w:rsidRDefault="00502B8E"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Tools:</w:t>
      </w:r>
      <w:r w:rsidR="001878D8" w:rsidRPr="009C5D44">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sz w:val="20"/>
          <w:szCs w:val="20"/>
          <w:lang w:eastAsia="en-US"/>
        </w:rPr>
        <w:t xml:space="preserve"> RSA, WinSCP, Putty and QC</w:t>
      </w:r>
      <w:r w:rsidR="00290336">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Source Control:</w:t>
      </w:r>
      <w:r w:rsidRPr="009C5D44">
        <w:rPr>
          <w:rFonts w:asciiTheme="minorHAnsi" w:eastAsia="Calibri" w:hAnsiTheme="minorHAnsi" w:cstheme="minorHAnsi"/>
          <w:sz w:val="20"/>
          <w:szCs w:val="20"/>
          <w:lang w:eastAsia="en-US"/>
        </w:rPr>
        <w:t xml:space="preserve"> MKS</w:t>
      </w:r>
      <w:r w:rsidR="00290336">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Methodology:</w:t>
      </w:r>
      <w:r w:rsidRPr="009C5D44">
        <w:rPr>
          <w:rFonts w:asciiTheme="minorHAnsi" w:eastAsia="Calibri" w:hAnsiTheme="minorHAnsi" w:cstheme="minorHAnsi"/>
          <w:sz w:val="20"/>
          <w:szCs w:val="20"/>
          <w:lang w:eastAsia="en-US"/>
        </w:rPr>
        <w:t xml:space="preserve"> Incremental</w:t>
      </w:r>
      <w:r w:rsidR="00290336">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Databases:</w:t>
      </w:r>
      <w:r w:rsidRPr="009C5D44">
        <w:rPr>
          <w:rFonts w:asciiTheme="minorHAnsi" w:eastAsia="Calibri" w:hAnsiTheme="minorHAnsi" w:cstheme="minorHAnsi"/>
          <w:sz w:val="20"/>
          <w:szCs w:val="20"/>
          <w:lang w:eastAsia="en-US"/>
        </w:rPr>
        <w:t xml:space="preserve"> Oracle</w:t>
      </w:r>
    </w:p>
    <w:p w14:paraId="7B0E9497" w14:textId="57B41B06" w:rsidR="00502B8E" w:rsidRPr="009C5D44" w:rsidRDefault="00502B8E"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OS:</w:t>
      </w:r>
      <w:r w:rsidRPr="009C5D44">
        <w:rPr>
          <w:rFonts w:asciiTheme="minorHAnsi" w:eastAsia="Calibri" w:hAnsiTheme="minorHAnsi" w:cstheme="minorHAnsi"/>
          <w:sz w:val="20"/>
          <w:szCs w:val="20"/>
          <w:lang w:eastAsia="en-US"/>
        </w:rPr>
        <w:t xml:space="preserve"> Windows and Linux</w:t>
      </w:r>
      <w:r w:rsidR="00AA3813">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IDE:</w:t>
      </w:r>
      <w:r w:rsidRPr="009C5D44">
        <w:rPr>
          <w:rFonts w:asciiTheme="minorHAnsi" w:eastAsia="Calibri" w:hAnsiTheme="minorHAnsi" w:cstheme="minorHAnsi"/>
          <w:sz w:val="20"/>
          <w:szCs w:val="20"/>
          <w:lang w:eastAsia="en-US"/>
        </w:rPr>
        <w:t xml:space="preserve"> RAD</w:t>
      </w:r>
      <w:r w:rsidR="00AA3813">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Application servers:</w:t>
      </w:r>
      <w:r w:rsidRPr="009C5D44">
        <w:rPr>
          <w:rFonts w:asciiTheme="minorHAnsi" w:eastAsia="Calibri" w:hAnsiTheme="minorHAnsi" w:cstheme="minorHAnsi"/>
          <w:sz w:val="20"/>
          <w:szCs w:val="20"/>
          <w:lang w:eastAsia="en-US"/>
        </w:rPr>
        <w:t xml:space="preserve"> WebSphere and Tomcat</w:t>
      </w:r>
    </w:p>
    <w:p w14:paraId="7967559F" w14:textId="77777777" w:rsidR="00BC770E" w:rsidRPr="009C5D44" w:rsidRDefault="00BC770E" w:rsidP="009C5D44">
      <w:pPr>
        <w:jc w:val="both"/>
        <w:rPr>
          <w:rFonts w:asciiTheme="minorHAnsi" w:hAnsiTheme="minorHAnsi" w:cstheme="minorHAnsi"/>
          <w:b/>
          <w:color w:val="5F497A"/>
          <w:sz w:val="20"/>
          <w:szCs w:val="20"/>
          <w:lang w:eastAsia="en-US"/>
        </w:rPr>
      </w:pPr>
    </w:p>
    <w:p w14:paraId="0C4C9CD7" w14:textId="6CB46CE6" w:rsidR="001878D8" w:rsidRPr="00DF2399" w:rsidRDefault="00035C80" w:rsidP="009C5D44">
      <w:pPr>
        <w:jc w:val="both"/>
        <w:rPr>
          <w:rFonts w:asciiTheme="minorHAnsi" w:hAnsiTheme="minorHAnsi" w:cstheme="minorHAnsi"/>
          <w:b/>
          <w:bCs/>
          <w:sz w:val="20"/>
          <w:szCs w:val="20"/>
        </w:rPr>
      </w:pPr>
      <w:r w:rsidRPr="00DF2399">
        <w:rPr>
          <w:rFonts w:asciiTheme="minorHAnsi" w:hAnsiTheme="minorHAnsi" w:cstheme="minorHAnsi"/>
          <w:b/>
          <w:bCs/>
          <w:sz w:val="20"/>
          <w:szCs w:val="20"/>
        </w:rPr>
        <w:t>CLIENT:</w:t>
      </w:r>
      <w:r w:rsidR="001878D8" w:rsidRPr="00DF2399">
        <w:rPr>
          <w:rFonts w:asciiTheme="minorHAnsi" w:hAnsiTheme="minorHAnsi" w:cstheme="minorHAnsi"/>
          <w:b/>
          <w:bCs/>
          <w:sz w:val="20"/>
          <w:szCs w:val="20"/>
        </w:rPr>
        <w:t xml:space="preserve"> HSBC Software Center, Pune, MH, India</w:t>
      </w:r>
      <w:r w:rsidRPr="00DF2399">
        <w:rPr>
          <w:rFonts w:asciiTheme="minorHAnsi" w:hAnsiTheme="minorHAnsi" w:cstheme="minorHAnsi"/>
          <w:b/>
          <w:bCs/>
          <w:sz w:val="20"/>
          <w:szCs w:val="20"/>
        </w:rPr>
        <w:t xml:space="preserve"> </w:t>
      </w:r>
      <w:r w:rsidR="00DF2399">
        <w:rPr>
          <w:rFonts w:asciiTheme="minorHAnsi" w:hAnsiTheme="minorHAnsi" w:cstheme="minorHAnsi"/>
          <w:b/>
          <w:bCs/>
          <w:sz w:val="20"/>
          <w:szCs w:val="20"/>
        </w:rPr>
        <w:tab/>
      </w:r>
      <w:r w:rsidR="00DF2399">
        <w:rPr>
          <w:rFonts w:asciiTheme="minorHAnsi" w:hAnsiTheme="minorHAnsi" w:cstheme="minorHAnsi"/>
          <w:b/>
          <w:bCs/>
          <w:sz w:val="20"/>
          <w:szCs w:val="20"/>
        </w:rPr>
        <w:tab/>
      </w:r>
      <w:r w:rsidR="00DF2399">
        <w:rPr>
          <w:rFonts w:asciiTheme="minorHAnsi" w:hAnsiTheme="minorHAnsi" w:cstheme="minorHAnsi"/>
          <w:b/>
          <w:bCs/>
          <w:sz w:val="20"/>
          <w:szCs w:val="20"/>
        </w:rPr>
        <w:tab/>
      </w:r>
      <w:r w:rsidRPr="00DF2399">
        <w:rPr>
          <w:rFonts w:asciiTheme="minorHAnsi" w:hAnsiTheme="minorHAnsi" w:cstheme="minorHAnsi"/>
          <w:b/>
          <w:bCs/>
          <w:sz w:val="20"/>
          <w:szCs w:val="20"/>
        </w:rPr>
        <w:t>-</w:t>
      </w:r>
      <w:r w:rsidRPr="00DF2399">
        <w:rPr>
          <w:rFonts w:asciiTheme="minorHAnsi" w:hAnsiTheme="minorHAnsi" w:cstheme="minorHAnsi"/>
          <w:b/>
          <w:bCs/>
          <w:sz w:val="20"/>
          <w:szCs w:val="20"/>
        </w:rPr>
        <w:tab/>
        <w:t>April.2006 to May.2007</w:t>
      </w:r>
    </w:p>
    <w:p w14:paraId="742A3C46" w14:textId="77777777" w:rsidR="00035C80" w:rsidRPr="009C5D44" w:rsidRDefault="00035C80" w:rsidP="00035C80">
      <w:pPr>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Project Role:</w:t>
      </w:r>
      <w:r w:rsidRPr="009C5D44">
        <w:rPr>
          <w:rFonts w:asciiTheme="minorHAnsi" w:eastAsia="Calibri" w:hAnsiTheme="minorHAnsi" w:cstheme="minorHAnsi"/>
          <w:sz w:val="20"/>
          <w:szCs w:val="20"/>
          <w:lang w:eastAsia="en-US"/>
        </w:rPr>
        <w:t xml:space="preserve"> Java Developer</w:t>
      </w:r>
    </w:p>
    <w:p w14:paraId="7229A31E" w14:textId="77777777" w:rsidR="001878D8" w:rsidRPr="009C5D44" w:rsidRDefault="001878D8" w:rsidP="009C5D44">
      <w:pPr>
        <w:jc w:val="both"/>
        <w:rPr>
          <w:rFonts w:asciiTheme="minorHAnsi" w:hAnsiTheme="minorHAnsi" w:cstheme="minorHAnsi"/>
          <w:sz w:val="20"/>
          <w:szCs w:val="20"/>
        </w:rPr>
      </w:pPr>
      <w:r w:rsidRPr="009C5D44">
        <w:rPr>
          <w:rFonts w:asciiTheme="minorHAnsi" w:hAnsiTheme="minorHAnsi" w:cstheme="minorHAnsi"/>
          <w:b/>
          <w:bCs/>
          <w:sz w:val="20"/>
          <w:szCs w:val="20"/>
        </w:rPr>
        <w:t xml:space="preserve">Project: </w:t>
      </w:r>
      <w:r w:rsidRPr="009C5D44">
        <w:rPr>
          <w:rFonts w:asciiTheme="minorHAnsi" w:hAnsiTheme="minorHAnsi" w:cstheme="minorHAnsi"/>
          <w:sz w:val="20"/>
          <w:szCs w:val="20"/>
        </w:rPr>
        <w:t xml:space="preserve">Mobile Banking- The purpose of this application is to send data from mobile device to </w:t>
      </w:r>
      <w:proofErr w:type="spellStart"/>
      <w:r w:rsidRPr="009C5D44">
        <w:rPr>
          <w:rFonts w:asciiTheme="minorHAnsi" w:hAnsiTheme="minorHAnsi" w:cstheme="minorHAnsi"/>
          <w:sz w:val="20"/>
          <w:szCs w:val="20"/>
        </w:rPr>
        <w:t>Webtrend</w:t>
      </w:r>
      <w:proofErr w:type="spellEnd"/>
      <w:r w:rsidRPr="009C5D44">
        <w:rPr>
          <w:rFonts w:asciiTheme="minorHAnsi" w:hAnsiTheme="minorHAnsi" w:cstheme="minorHAnsi"/>
          <w:sz w:val="20"/>
          <w:szCs w:val="20"/>
        </w:rPr>
        <w:t xml:space="preserve"> server. </w:t>
      </w:r>
      <w:proofErr w:type="spellStart"/>
      <w:r w:rsidRPr="009C5D44">
        <w:rPr>
          <w:rFonts w:asciiTheme="minorHAnsi" w:hAnsiTheme="minorHAnsi" w:cstheme="minorHAnsi"/>
          <w:sz w:val="20"/>
          <w:szCs w:val="20"/>
        </w:rPr>
        <w:t>Webtrend</w:t>
      </w:r>
      <w:proofErr w:type="spellEnd"/>
      <w:r w:rsidRPr="009C5D44">
        <w:rPr>
          <w:rFonts w:asciiTheme="minorHAnsi" w:hAnsiTheme="minorHAnsi" w:cstheme="minorHAnsi"/>
          <w:sz w:val="20"/>
          <w:szCs w:val="20"/>
        </w:rPr>
        <w:t xml:space="preserve"> Server generates various reports according to data. Team size: 3.</w:t>
      </w:r>
    </w:p>
    <w:p w14:paraId="04EC4507" w14:textId="77777777" w:rsidR="001878D8" w:rsidRPr="009C5D44" w:rsidRDefault="001878D8" w:rsidP="009C5D44">
      <w:pPr>
        <w:jc w:val="both"/>
        <w:rPr>
          <w:rFonts w:asciiTheme="minorHAnsi" w:eastAsia="Calibri" w:hAnsiTheme="minorHAnsi" w:cstheme="minorHAnsi"/>
          <w:sz w:val="20"/>
          <w:szCs w:val="20"/>
          <w:lang w:eastAsia="en-US"/>
        </w:rPr>
      </w:pPr>
      <w:r w:rsidRPr="009C5D44">
        <w:rPr>
          <w:rFonts w:asciiTheme="minorHAnsi" w:hAnsiTheme="minorHAnsi" w:cstheme="minorHAnsi"/>
          <w:b/>
          <w:sz w:val="20"/>
          <w:szCs w:val="20"/>
        </w:rPr>
        <w:t>Tasks and Accomplishments:</w:t>
      </w:r>
      <w:r w:rsidRPr="009C5D44">
        <w:rPr>
          <w:rFonts w:asciiTheme="minorHAnsi" w:eastAsia="Calibri" w:hAnsiTheme="minorHAnsi" w:cstheme="minorHAnsi"/>
          <w:b/>
          <w:sz w:val="20"/>
          <w:szCs w:val="20"/>
          <w:lang w:eastAsia="en-US"/>
        </w:rPr>
        <w:t xml:space="preserve"> </w:t>
      </w:r>
    </w:p>
    <w:p w14:paraId="7720D8BC" w14:textId="77777777" w:rsidR="001878D8" w:rsidRPr="009C5D44" w:rsidRDefault="001878D8" w:rsidP="009C5D44">
      <w:pPr>
        <w:pStyle w:val="BodyText"/>
        <w:numPr>
          <w:ilvl w:val="0"/>
          <w:numId w:val="30"/>
        </w:numPr>
        <w:tabs>
          <w:tab w:val="left" w:pos="709"/>
        </w:tabs>
        <w:suppressAutoHyphens w:val="0"/>
        <w:spacing w:after="0"/>
        <w:ind w:left="540" w:hanging="180"/>
        <w:jc w:val="both"/>
        <w:rPr>
          <w:rFonts w:asciiTheme="minorHAnsi" w:hAnsiTheme="minorHAnsi" w:cstheme="minorHAnsi"/>
          <w:sz w:val="20"/>
          <w:szCs w:val="20"/>
        </w:rPr>
      </w:pPr>
      <w:r w:rsidRPr="009C5D44">
        <w:rPr>
          <w:rFonts w:asciiTheme="minorHAnsi" w:hAnsiTheme="minorHAnsi" w:cstheme="minorHAnsi"/>
          <w:sz w:val="20"/>
          <w:szCs w:val="20"/>
        </w:rPr>
        <w:t>Understood project requirement</w:t>
      </w:r>
      <w:r w:rsidR="00DB03D1" w:rsidRPr="009C5D44">
        <w:rPr>
          <w:rFonts w:asciiTheme="minorHAnsi" w:hAnsiTheme="minorHAnsi" w:cstheme="minorHAnsi"/>
          <w:sz w:val="20"/>
          <w:szCs w:val="20"/>
        </w:rPr>
        <w:t>s</w:t>
      </w:r>
      <w:r w:rsidRPr="009C5D44">
        <w:rPr>
          <w:rFonts w:asciiTheme="minorHAnsi" w:hAnsiTheme="minorHAnsi" w:cstheme="minorHAnsi"/>
          <w:sz w:val="20"/>
          <w:szCs w:val="20"/>
        </w:rPr>
        <w:t>.</w:t>
      </w:r>
    </w:p>
    <w:p w14:paraId="4227912B" w14:textId="77777777" w:rsidR="001878D8" w:rsidRPr="009C5D44" w:rsidRDefault="00DB03D1" w:rsidP="009C5D44">
      <w:pPr>
        <w:pStyle w:val="BodyText"/>
        <w:numPr>
          <w:ilvl w:val="0"/>
          <w:numId w:val="30"/>
        </w:numPr>
        <w:tabs>
          <w:tab w:val="left" w:pos="709"/>
        </w:tabs>
        <w:suppressAutoHyphens w:val="0"/>
        <w:spacing w:after="0"/>
        <w:ind w:left="540" w:hanging="180"/>
        <w:jc w:val="both"/>
        <w:rPr>
          <w:rFonts w:asciiTheme="minorHAnsi" w:hAnsiTheme="minorHAnsi" w:cstheme="minorHAnsi"/>
          <w:sz w:val="20"/>
          <w:szCs w:val="20"/>
        </w:rPr>
      </w:pPr>
      <w:r w:rsidRPr="009C5D44">
        <w:rPr>
          <w:rFonts w:asciiTheme="minorHAnsi" w:hAnsiTheme="minorHAnsi" w:cstheme="minorHAnsi"/>
          <w:sz w:val="20"/>
          <w:szCs w:val="20"/>
        </w:rPr>
        <w:t>Did the c</w:t>
      </w:r>
      <w:r w:rsidR="001878D8" w:rsidRPr="009C5D44">
        <w:rPr>
          <w:rFonts w:asciiTheme="minorHAnsi" w:hAnsiTheme="minorHAnsi" w:cstheme="minorHAnsi"/>
          <w:sz w:val="20"/>
          <w:szCs w:val="20"/>
        </w:rPr>
        <w:t xml:space="preserve">oding using Core Java, </w:t>
      </w:r>
      <w:r w:rsidR="008A372C" w:rsidRPr="009C5D44">
        <w:rPr>
          <w:rFonts w:asciiTheme="minorHAnsi" w:hAnsiTheme="minorHAnsi" w:cstheme="minorHAnsi"/>
          <w:sz w:val="20"/>
          <w:szCs w:val="20"/>
        </w:rPr>
        <w:t>threading,</w:t>
      </w:r>
      <w:r w:rsidR="001878D8" w:rsidRPr="009C5D44">
        <w:rPr>
          <w:rFonts w:asciiTheme="minorHAnsi" w:hAnsiTheme="minorHAnsi" w:cstheme="minorHAnsi"/>
          <w:sz w:val="20"/>
          <w:szCs w:val="20"/>
        </w:rPr>
        <w:t xml:space="preserve"> and DAO.</w:t>
      </w:r>
    </w:p>
    <w:p w14:paraId="02F8F59E" w14:textId="77777777" w:rsidR="001878D8" w:rsidRPr="009C5D44" w:rsidRDefault="001878D8" w:rsidP="009C5D44">
      <w:pPr>
        <w:pStyle w:val="BodyText"/>
        <w:numPr>
          <w:ilvl w:val="0"/>
          <w:numId w:val="30"/>
        </w:numPr>
        <w:tabs>
          <w:tab w:val="left" w:pos="709"/>
        </w:tabs>
        <w:suppressAutoHyphens w:val="0"/>
        <w:spacing w:after="0"/>
        <w:ind w:left="540" w:hanging="180"/>
        <w:jc w:val="both"/>
        <w:rPr>
          <w:rFonts w:asciiTheme="minorHAnsi" w:hAnsiTheme="minorHAnsi" w:cstheme="minorHAnsi"/>
          <w:sz w:val="20"/>
          <w:szCs w:val="20"/>
        </w:rPr>
      </w:pPr>
      <w:r w:rsidRPr="009C5D44">
        <w:rPr>
          <w:rFonts w:asciiTheme="minorHAnsi" w:hAnsiTheme="minorHAnsi" w:cstheme="minorHAnsi"/>
          <w:sz w:val="20"/>
          <w:szCs w:val="20"/>
        </w:rPr>
        <w:t xml:space="preserve">Created helper </w:t>
      </w:r>
      <w:r w:rsidR="008A372C" w:rsidRPr="009C5D44">
        <w:rPr>
          <w:rFonts w:asciiTheme="minorHAnsi" w:hAnsiTheme="minorHAnsi" w:cstheme="minorHAnsi"/>
          <w:sz w:val="20"/>
          <w:szCs w:val="20"/>
        </w:rPr>
        <w:t>classes.</w:t>
      </w:r>
    </w:p>
    <w:p w14:paraId="23F35D75" w14:textId="77777777" w:rsidR="001878D8" w:rsidRPr="009C5D44" w:rsidRDefault="001878D8" w:rsidP="009C5D44">
      <w:pPr>
        <w:pStyle w:val="BodyText"/>
        <w:numPr>
          <w:ilvl w:val="0"/>
          <w:numId w:val="30"/>
        </w:numPr>
        <w:tabs>
          <w:tab w:val="left" w:pos="709"/>
        </w:tabs>
        <w:suppressAutoHyphens w:val="0"/>
        <w:spacing w:after="0"/>
        <w:ind w:left="540" w:hanging="180"/>
        <w:jc w:val="both"/>
        <w:rPr>
          <w:rFonts w:asciiTheme="minorHAnsi" w:hAnsiTheme="minorHAnsi" w:cstheme="minorHAnsi"/>
          <w:sz w:val="20"/>
          <w:szCs w:val="20"/>
        </w:rPr>
      </w:pPr>
      <w:r w:rsidRPr="009C5D44">
        <w:rPr>
          <w:rFonts w:asciiTheme="minorHAnsi" w:hAnsiTheme="minorHAnsi" w:cstheme="minorHAnsi"/>
          <w:sz w:val="20"/>
          <w:szCs w:val="20"/>
        </w:rPr>
        <w:t>Attended KT sessions</w:t>
      </w:r>
    </w:p>
    <w:p w14:paraId="4A5507AE" w14:textId="77777777" w:rsidR="001878D8" w:rsidRPr="009C5D44" w:rsidRDefault="001878D8" w:rsidP="009C5D44">
      <w:pPr>
        <w:pStyle w:val="BodyText"/>
        <w:numPr>
          <w:ilvl w:val="0"/>
          <w:numId w:val="30"/>
        </w:numPr>
        <w:tabs>
          <w:tab w:val="left" w:pos="709"/>
        </w:tabs>
        <w:suppressAutoHyphens w:val="0"/>
        <w:spacing w:after="0"/>
        <w:ind w:left="540" w:hanging="180"/>
        <w:jc w:val="both"/>
        <w:rPr>
          <w:rFonts w:asciiTheme="minorHAnsi" w:hAnsiTheme="minorHAnsi" w:cstheme="minorHAnsi"/>
          <w:sz w:val="20"/>
          <w:szCs w:val="20"/>
        </w:rPr>
      </w:pPr>
      <w:r w:rsidRPr="009C5D44">
        <w:rPr>
          <w:rFonts w:asciiTheme="minorHAnsi" w:hAnsiTheme="minorHAnsi" w:cstheme="minorHAnsi"/>
          <w:sz w:val="20"/>
          <w:szCs w:val="20"/>
        </w:rPr>
        <w:t>Learned new frameworks including Spring, Hibernate and Struts</w:t>
      </w:r>
    </w:p>
    <w:p w14:paraId="3B147534" w14:textId="77777777" w:rsidR="001878D8" w:rsidRDefault="001878D8" w:rsidP="009C5D44">
      <w:pPr>
        <w:pStyle w:val="BodyText"/>
        <w:numPr>
          <w:ilvl w:val="0"/>
          <w:numId w:val="30"/>
        </w:numPr>
        <w:tabs>
          <w:tab w:val="left" w:pos="709"/>
        </w:tabs>
        <w:suppressAutoHyphens w:val="0"/>
        <w:spacing w:after="0"/>
        <w:ind w:left="540" w:hanging="180"/>
        <w:jc w:val="both"/>
        <w:rPr>
          <w:rFonts w:asciiTheme="minorHAnsi" w:hAnsiTheme="minorHAnsi" w:cstheme="minorHAnsi"/>
          <w:sz w:val="20"/>
          <w:szCs w:val="20"/>
        </w:rPr>
      </w:pPr>
      <w:r w:rsidRPr="009C5D44">
        <w:rPr>
          <w:rFonts w:asciiTheme="minorHAnsi" w:hAnsiTheme="minorHAnsi" w:cstheme="minorHAnsi"/>
          <w:sz w:val="20"/>
          <w:szCs w:val="20"/>
        </w:rPr>
        <w:t xml:space="preserve">Completed eLearning </w:t>
      </w:r>
      <w:r w:rsidR="008A372C" w:rsidRPr="009C5D44">
        <w:rPr>
          <w:rFonts w:asciiTheme="minorHAnsi" w:hAnsiTheme="minorHAnsi" w:cstheme="minorHAnsi"/>
          <w:sz w:val="20"/>
          <w:szCs w:val="20"/>
        </w:rPr>
        <w:t>courses.</w:t>
      </w:r>
      <w:r w:rsidRPr="009C5D44">
        <w:rPr>
          <w:rFonts w:asciiTheme="minorHAnsi" w:hAnsiTheme="minorHAnsi" w:cstheme="minorHAnsi"/>
          <w:sz w:val="20"/>
          <w:szCs w:val="20"/>
        </w:rPr>
        <w:t xml:space="preserve"> </w:t>
      </w:r>
    </w:p>
    <w:p w14:paraId="142D930C" w14:textId="77777777" w:rsidR="00035C80" w:rsidRDefault="00035C80" w:rsidP="00035C80">
      <w:pPr>
        <w:pStyle w:val="BodyText"/>
        <w:tabs>
          <w:tab w:val="left" w:pos="709"/>
        </w:tabs>
        <w:suppressAutoHyphens w:val="0"/>
        <w:spacing w:after="0"/>
        <w:jc w:val="both"/>
        <w:rPr>
          <w:rFonts w:asciiTheme="minorHAnsi" w:hAnsiTheme="minorHAnsi" w:cstheme="minorHAnsi"/>
          <w:sz w:val="20"/>
          <w:szCs w:val="20"/>
        </w:rPr>
      </w:pPr>
    </w:p>
    <w:p w14:paraId="3F3BC131" w14:textId="09ECE0BC" w:rsidR="00035C80" w:rsidRPr="00DF2399" w:rsidRDefault="00DF2399" w:rsidP="00035C80">
      <w:pPr>
        <w:pStyle w:val="BodyText"/>
        <w:tabs>
          <w:tab w:val="left" w:pos="709"/>
        </w:tabs>
        <w:suppressAutoHyphens w:val="0"/>
        <w:spacing w:after="0"/>
        <w:jc w:val="both"/>
        <w:rPr>
          <w:rFonts w:asciiTheme="minorHAnsi" w:hAnsiTheme="minorHAnsi" w:cstheme="minorHAnsi"/>
          <w:b/>
          <w:bCs/>
          <w:color w:val="0070C0"/>
          <w:sz w:val="20"/>
          <w:szCs w:val="20"/>
        </w:rPr>
      </w:pPr>
      <w:r w:rsidRPr="00DF2399">
        <w:rPr>
          <w:rFonts w:asciiTheme="minorHAnsi" w:hAnsiTheme="minorHAnsi" w:cstheme="minorHAnsi"/>
          <w:b/>
          <w:bCs/>
          <w:color w:val="0070C0"/>
          <w:sz w:val="20"/>
          <w:szCs w:val="20"/>
        </w:rPr>
        <w:t xml:space="preserve">ENVIRONMENT: </w:t>
      </w:r>
    </w:p>
    <w:p w14:paraId="49C7B03C" w14:textId="33F8A726" w:rsidR="001878D8" w:rsidRPr="009C5D44" w:rsidRDefault="001878D8"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Languages:</w:t>
      </w:r>
      <w:r w:rsidRPr="009C5D44">
        <w:rPr>
          <w:rFonts w:asciiTheme="minorHAnsi" w:eastAsia="Calibri" w:hAnsiTheme="minorHAnsi" w:cstheme="minorHAnsi"/>
          <w:sz w:val="20"/>
          <w:szCs w:val="20"/>
          <w:lang w:eastAsia="en-US"/>
        </w:rPr>
        <w:t xml:space="preserve"> </w:t>
      </w:r>
      <w:r w:rsidRPr="009C5D44">
        <w:rPr>
          <w:rFonts w:asciiTheme="minorHAnsi" w:hAnsiTheme="minorHAnsi" w:cstheme="minorHAnsi"/>
          <w:bCs/>
          <w:i/>
          <w:sz w:val="20"/>
          <w:szCs w:val="20"/>
        </w:rPr>
        <w:t>Core java, JSP, Servlet and Portlet and Mobile portal Toolkit (WEMP)</w:t>
      </w:r>
      <w:r w:rsidR="00DF2399">
        <w:rPr>
          <w:rFonts w:asciiTheme="minorHAnsi" w:hAnsiTheme="minorHAnsi" w:cstheme="minorHAnsi"/>
          <w:bCs/>
          <w:i/>
          <w:sz w:val="20"/>
          <w:szCs w:val="20"/>
        </w:rPr>
        <w:t xml:space="preserve">; </w:t>
      </w:r>
      <w:r w:rsidRPr="009C5D44">
        <w:rPr>
          <w:rFonts w:asciiTheme="minorHAnsi" w:eastAsia="Calibri" w:hAnsiTheme="minorHAnsi" w:cstheme="minorHAnsi"/>
          <w:b/>
          <w:sz w:val="20"/>
          <w:szCs w:val="20"/>
          <w:lang w:eastAsia="en-US"/>
        </w:rPr>
        <w:t>Technologies:</w:t>
      </w:r>
      <w:r w:rsidRPr="009C5D44">
        <w:rPr>
          <w:rFonts w:asciiTheme="minorHAnsi" w:eastAsia="Calibri" w:hAnsiTheme="minorHAnsi" w:cstheme="minorHAnsi"/>
          <w:sz w:val="20"/>
          <w:szCs w:val="20"/>
          <w:lang w:eastAsia="en-US"/>
        </w:rPr>
        <w:t xml:space="preserve"> Java and PL/SQL</w:t>
      </w:r>
    </w:p>
    <w:p w14:paraId="7AD65E64" w14:textId="7F803CC3" w:rsidR="001878D8" w:rsidRPr="009C5D44" w:rsidRDefault="001878D8"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Tools:</w:t>
      </w:r>
      <w:r w:rsidRPr="009C5D44">
        <w:rPr>
          <w:rFonts w:asciiTheme="minorHAnsi" w:eastAsia="Calibri" w:hAnsiTheme="minorHAnsi" w:cstheme="minorHAnsi"/>
          <w:sz w:val="20"/>
          <w:szCs w:val="20"/>
          <w:lang w:eastAsia="en-US"/>
        </w:rPr>
        <w:t xml:space="preserve"> WEMP</w:t>
      </w:r>
      <w:r w:rsidR="00DF2399">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Source Control:</w:t>
      </w:r>
      <w:r w:rsidRPr="009C5D44">
        <w:rPr>
          <w:rFonts w:asciiTheme="minorHAnsi" w:eastAsia="Calibri" w:hAnsiTheme="minorHAnsi" w:cstheme="minorHAnsi"/>
          <w:sz w:val="20"/>
          <w:szCs w:val="20"/>
          <w:lang w:eastAsia="en-US"/>
        </w:rPr>
        <w:t xml:space="preserve"> MKS</w:t>
      </w:r>
      <w:r w:rsidR="00DF2399">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Methodology:</w:t>
      </w:r>
      <w:r w:rsidRPr="009C5D44">
        <w:rPr>
          <w:rFonts w:asciiTheme="minorHAnsi" w:eastAsia="Calibri" w:hAnsiTheme="minorHAnsi" w:cstheme="minorHAnsi"/>
          <w:sz w:val="20"/>
          <w:szCs w:val="20"/>
          <w:lang w:eastAsia="en-US"/>
        </w:rPr>
        <w:t xml:space="preserve"> Incremental</w:t>
      </w:r>
      <w:r w:rsidR="00DF2399">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Databases:</w:t>
      </w:r>
      <w:r w:rsidRPr="009C5D44">
        <w:rPr>
          <w:rFonts w:asciiTheme="minorHAnsi" w:eastAsia="Calibri" w:hAnsiTheme="minorHAnsi" w:cstheme="minorHAnsi"/>
          <w:sz w:val="20"/>
          <w:szCs w:val="20"/>
          <w:lang w:eastAsia="en-US"/>
        </w:rPr>
        <w:t xml:space="preserve"> Oracle</w:t>
      </w:r>
      <w:r w:rsidR="00DF2399">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OS:</w:t>
      </w:r>
      <w:r w:rsidRPr="009C5D44">
        <w:rPr>
          <w:rFonts w:asciiTheme="minorHAnsi" w:eastAsia="Calibri" w:hAnsiTheme="minorHAnsi" w:cstheme="minorHAnsi"/>
          <w:sz w:val="20"/>
          <w:szCs w:val="20"/>
          <w:lang w:eastAsia="en-US"/>
        </w:rPr>
        <w:t xml:space="preserve"> Windows and Linux</w:t>
      </w:r>
    </w:p>
    <w:p w14:paraId="73135108" w14:textId="5564E40C" w:rsidR="001878D8" w:rsidRPr="009C5D44" w:rsidRDefault="001878D8" w:rsidP="009C5D44">
      <w:pPr>
        <w:suppressAutoHyphens w:val="0"/>
        <w:jc w:val="both"/>
        <w:rPr>
          <w:rFonts w:asciiTheme="minorHAnsi" w:eastAsia="Calibri" w:hAnsiTheme="minorHAnsi" w:cstheme="minorHAnsi"/>
          <w:sz w:val="20"/>
          <w:szCs w:val="20"/>
          <w:lang w:eastAsia="en-US"/>
        </w:rPr>
      </w:pPr>
      <w:r w:rsidRPr="009C5D44">
        <w:rPr>
          <w:rFonts w:asciiTheme="minorHAnsi" w:eastAsia="Calibri" w:hAnsiTheme="minorHAnsi" w:cstheme="minorHAnsi"/>
          <w:b/>
          <w:sz w:val="20"/>
          <w:szCs w:val="20"/>
          <w:lang w:eastAsia="en-US"/>
        </w:rPr>
        <w:t>IDE:</w:t>
      </w:r>
      <w:r w:rsidRPr="009C5D44">
        <w:rPr>
          <w:rFonts w:asciiTheme="minorHAnsi" w:eastAsia="Calibri" w:hAnsiTheme="minorHAnsi" w:cstheme="minorHAnsi"/>
          <w:sz w:val="20"/>
          <w:szCs w:val="20"/>
          <w:lang w:eastAsia="en-US"/>
        </w:rPr>
        <w:t xml:space="preserve"> RAD</w:t>
      </w:r>
      <w:r w:rsidR="00DF2399">
        <w:rPr>
          <w:rFonts w:asciiTheme="minorHAnsi" w:eastAsia="Calibri" w:hAnsiTheme="minorHAnsi" w:cstheme="minorHAnsi"/>
          <w:sz w:val="20"/>
          <w:szCs w:val="20"/>
          <w:lang w:eastAsia="en-US"/>
        </w:rPr>
        <w:t xml:space="preserve">; </w:t>
      </w:r>
      <w:r w:rsidRPr="009C5D44">
        <w:rPr>
          <w:rFonts w:asciiTheme="minorHAnsi" w:eastAsia="Calibri" w:hAnsiTheme="minorHAnsi" w:cstheme="minorHAnsi"/>
          <w:b/>
          <w:sz w:val="20"/>
          <w:szCs w:val="20"/>
          <w:lang w:eastAsia="en-US"/>
        </w:rPr>
        <w:t>Application servers:</w:t>
      </w:r>
      <w:r w:rsidRPr="009C5D44">
        <w:rPr>
          <w:rFonts w:asciiTheme="minorHAnsi" w:eastAsia="Calibri" w:hAnsiTheme="minorHAnsi" w:cstheme="minorHAnsi"/>
          <w:sz w:val="20"/>
          <w:szCs w:val="20"/>
          <w:lang w:eastAsia="en-US"/>
        </w:rPr>
        <w:t xml:space="preserve"> WebSphere and Tomcat</w:t>
      </w:r>
    </w:p>
    <w:p w14:paraId="61B2DB94" w14:textId="77777777" w:rsidR="002B1407" w:rsidRPr="009C5D44" w:rsidRDefault="002B1407" w:rsidP="009C5D44">
      <w:pPr>
        <w:jc w:val="both"/>
        <w:rPr>
          <w:rFonts w:asciiTheme="minorHAnsi" w:hAnsiTheme="minorHAnsi" w:cstheme="minorHAnsi"/>
          <w:sz w:val="20"/>
          <w:szCs w:val="20"/>
        </w:rPr>
      </w:pPr>
    </w:p>
    <w:sectPr w:rsidR="002B1407" w:rsidRPr="009C5D44" w:rsidSect="00E46F2F">
      <w:headerReference w:type="default" r:id="rId8"/>
      <w:headerReference w:type="first" r:id="rId9"/>
      <w:footnotePr>
        <w:pos w:val="beneathText"/>
      </w:footnotePr>
      <w:pgSz w:w="12240" w:h="15840"/>
      <w:pgMar w:top="720" w:right="72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EAEA" w14:textId="77777777" w:rsidR="00903714" w:rsidRDefault="00903714" w:rsidP="00341E82">
      <w:r>
        <w:separator/>
      </w:r>
    </w:p>
  </w:endnote>
  <w:endnote w:type="continuationSeparator" w:id="0">
    <w:p w14:paraId="30BC484E" w14:textId="77777777" w:rsidR="00903714" w:rsidRDefault="00903714" w:rsidP="00341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0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altName w:val="Arial"/>
    <w:charset w:val="00"/>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C4E65" w14:textId="77777777" w:rsidR="00903714" w:rsidRDefault="00903714" w:rsidP="00341E82">
      <w:r>
        <w:separator/>
      </w:r>
    </w:p>
  </w:footnote>
  <w:footnote w:type="continuationSeparator" w:id="0">
    <w:p w14:paraId="1F3B712F" w14:textId="77777777" w:rsidR="00903714" w:rsidRDefault="00903714" w:rsidP="00341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021444"/>
      <w:docPartObj>
        <w:docPartGallery w:val="Page Numbers (Margins)"/>
        <w:docPartUnique/>
      </w:docPartObj>
    </w:sdtPr>
    <w:sdtContent>
      <w:p w14:paraId="4E438B68" w14:textId="5E8553AA" w:rsidR="004E4897" w:rsidRDefault="004E4897">
        <w:pPr>
          <w:pStyle w:val="Header"/>
        </w:pPr>
        <w:r>
          <w:rPr>
            <w:noProof/>
          </w:rPr>
          <mc:AlternateContent>
            <mc:Choice Requires="wps">
              <w:drawing>
                <wp:anchor distT="0" distB="0" distL="114300" distR="114300" simplePos="0" relativeHeight="251659264" behindDoc="0" locked="0" layoutInCell="0" allowOverlap="1" wp14:anchorId="10C80EB1" wp14:editId="041884B5">
                  <wp:simplePos x="0" y="0"/>
                  <wp:positionH relativeFrom="rightMargin">
                    <wp:align>center</wp:align>
                  </wp:positionH>
                  <wp:positionV relativeFrom="margin">
                    <wp:align>bottom</wp:align>
                  </wp:positionV>
                  <wp:extent cx="532765" cy="2183130"/>
                  <wp:effectExtent l="0" t="0" r="3810" b="0"/>
                  <wp:wrapNone/>
                  <wp:docPr id="20380997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85565" w14:textId="77777777" w:rsidR="004E4897" w:rsidRDefault="004E489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0C80EB1" id="Rectangle 1" o:spid="_x0000_s1026" style="position:absolute;margin-left:0;margin-top:0;width:41.9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" o:allowincell="f" filled="f" stroked="f">
                  <v:textbox style="layout-flow:vertical;mso-layout-flow-alt:bottom-to-top;mso-fit-shape-to-text:t">
                    <w:txbxContent>
                      <w:p w14:paraId="65E85565" w14:textId="77777777" w:rsidR="004E4897" w:rsidRDefault="004E489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796290"/>
      <w:docPartObj>
        <w:docPartGallery w:val="Page Numbers (Margins)"/>
        <w:docPartUnique/>
      </w:docPartObj>
    </w:sdtPr>
    <w:sdtContent>
      <w:p w14:paraId="522EA957" w14:textId="02DBDC4D" w:rsidR="00181BF2" w:rsidRDefault="00181BF2">
        <w:pPr>
          <w:pStyle w:val="Header"/>
        </w:pPr>
        <w:r>
          <w:rPr>
            <w:noProof/>
          </w:rPr>
          <mc:AlternateContent>
            <mc:Choice Requires="wps">
              <w:drawing>
                <wp:anchor distT="0" distB="0" distL="114300" distR="114300" simplePos="0" relativeHeight="251661312" behindDoc="0" locked="0" layoutInCell="0" allowOverlap="1" wp14:anchorId="0B7BF0C5" wp14:editId="278E8A52">
                  <wp:simplePos x="0" y="0"/>
                  <wp:positionH relativeFrom="rightMargin">
                    <wp:align>center</wp:align>
                  </wp:positionH>
                  <wp:positionV relativeFrom="margin">
                    <wp:align>bottom</wp:align>
                  </wp:positionV>
                  <wp:extent cx="532765" cy="2183130"/>
                  <wp:effectExtent l="0" t="0" r="3810" b="0"/>
                  <wp:wrapNone/>
                  <wp:docPr id="50480108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061A0" w14:textId="77777777" w:rsidR="00181BF2" w:rsidRDefault="00181BF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B7BF0C5" id="_x0000_s1027" style="position:absolute;margin-left:0;margin-top:0;width:41.95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" o:allowincell="f" filled="f" stroked="f">
                  <v:textbox style="layout-flow:vertical;mso-layout-flow-alt:bottom-to-top;mso-fit-shape-to-text:t">
                    <w:txbxContent>
                      <w:p w14:paraId="2CD061A0" w14:textId="77777777" w:rsidR="00181BF2" w:rsidRDefault="00181BF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15:restartNumberingAfterBreak="0">
    <w:nsid w:val="0000000A"/>
    <w:multiLevelType w:val="multilevel"/>
    <w:tmpl w:val="0000000A"/>
    <w:name w:val="WW8Num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B"/>
    <w:multiLevelType w:val="multilevel"/>
    <w:tmpl w:val="0000000B"/>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15:restartNumberingAfterBreak="0">
    <w:nsid w:val="0000000C"/>
    <w:multiLevelType w:val="multilevel"/>
    <w:tmpl w:val="0000000C"/>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15:restartNumberingAfterBreak="0">
    <w:nsid w:val="0000000D"/>
    <w:multiLevelType w:val="multilevel"/>
    <w:tmpl w:val="0000000D"/>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15:restartNumberingAfterBreak="0">
    <w:nsid w:val="0000000F"/>
    <w:multiLevelType w:val="multilevel"/>
    <w:tmpl w:val="0000000F"/>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15:restartNumberingAfterBreak="0">
    <w:nsid w:val="00000010"/>
    <w:multiLevelType w:val="multilevel"/>
    <w:tmpl w:val="00000010"/>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6" w15:restartNumberingAfterBreak="0">
    <w:nsid w:val="003938DB"/>
    <w:multiLevelType w:val="hybridMultilevel"/>
    <w:tmpl w:val="EF2C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13C1C92"/>
    <w:multiLevelType w:val="hybridMultilevel"/>
    <w:tmpl w:val="12C6979C"/>
    <w:lvl w:ilvl="0" w:tplc="4009000F">
      <w:start w:val="1"/>
      <w:numFmt w:val="decimal"/>
      <w:lvlText w:val="%1."/>
      <w:lvlJc w:val="left"/>
      <w:pPr>
        <w:tabs>
          <w:tab w:val="num" w:pos="900"/>
        </w:tabs>
        <w:ind w:left="900" w:hanging="360"/>
      </w:pPr>
      <w:rPr>
        <w:rFonts w:hint="default"/>
        <w:b w:val="0"/>
      </w:rPr>
    </w:lvl>
    <w:lvl w:ilvl="1" w:tplc="04090003">
      <w:start w:val="1"/>
      <w:numFmt w:val="lowerLetter"/>
      <w:lvlText w:val="%2."/>
      <w:lvlJc w:val="left"/>
      <w:pPr>
        <w:ind w:left="30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025A67F5"/>
    <w:multiLevelType w:val="hybridMultilevel"/>
    <w:tmpl w:val="D40079E0"/>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9" w15:restartNumberingAfterBreak="0">
    <w:nsid w:val="0A103AFB"/>
    <w:multiLevelType w:val="hybridMultilevel"/>
    <w:tmpl w:val="DCD6B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1C034B2"/>
    <w:multiLevelType w:val="hybridMultilevel"/>
    <w:tmpl w:val="B68CB780"/>
    <w:lvl w:ilvl="0" w:tplc="7A9C350C">
      <w:start w:val="1"/>
      <w:numFmt w:val="lowerLetter"/>
      <w:lvlText w:val="%1."/>
      <w:lvlJc w:val="left"/>
      <w:pPr>
        <w:ind w:left="720" w:hanging="360"/>
      </w:pPr>
      <w:rPr>
        <w:rFonts w:hint="default"/>
        <w:b w:val="0"/>
        <w:color w:val="5F497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23FC1"/>
    <w:multiLevelType w:val="hybridMultilevel"/>
    <w:tmpl w:val="BA2E2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EE72E23"/>
    <w:multiLevelType w:val="hybridMultilevel"/>
    <w:tmpl w:val="4344F8C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29740C52"/>
    <w:multiLevelType w:val="hybridMultilevel"/>
    <w:tmpl w:val="B39C1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D0E3994"/>
    <w:multiLevelType w:val="hybridMultilevel"/>
    <w:tmpl w:val="44444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FC95CF0"/>
    <w:multiLevelType w:val="hybridMultilevel"/>
    <w:tmpl w:val="618CD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5354138"/>
    <w:multiLevelType w:val="hybridMultilevel"/>
    <w:tmpl w:val="94946336"/>
    <w:lvl w:ilvl="0" w:tplc="04090001">
      <w:start w:val="1"/>
      <w:numFmt w:val="bullet"/>
      <w:lvlText w:val=""/>
      <w:lvlJc w:val="left"/>
      <w:pPr>
        <w:ind w:left="1222" w:hanging="360"/>
      </w:pPr>
      <w:rPr>
        <w:rFonts w:ascii="Symbol" w:hAnsi="Symbol" w:hint="default"/>
      </w:rPr>
    </w:lvl>
    <w:lvl w:ilvl="1" w:tplc="04090003">
      <w:start w:val="1"/>
      <w:numFmt w:val="bullet"/>
      <w:lvlText w:val="o"/>
      <w:lvlJc w:val="left"/>
      <w:pPr>
        <w:ind w:left="1942" w:hanging="360"/>
      </w:pPr>
      <w:rPr>
        <w:rFonts w:ascii="Courier New" w:hAnsi="Courier New" w:cs="Courier New" w:hint="default"/>
      </w:rPr>
    </w:lvl>
    <w:lvl w:ilvl="2" w:tplc="04090005">
      <w:start w:val="1"/>
      <w:numFmt w:val="bullet"/>
      <w:lvlText w:val=""/>
      <w:lvlJc w:val="left"/>
      <w:pPr>
        <w:ind w:left="2662" w:hanging="360"/>
      </w:pPr>
      <w:rPr>
        <w:rFonts w:ascii="Wingdings" w:hAnsi="Wingdings" w:hint="default"/>
      </w:rPr>
    </w:lvl>
    <w:lvl w:ilvl="3" w:tplc="04090001">
      <w:start w:val="1"/>
      <w:numFmt w:val="bullet"/>
      <w:lvlText w:val=""/>
      <w:lvlJc w:val="left"/>
      <w:pPr>
        <w:ind w:left="3382" w:hanging="360"/>
      </w:pPr>
      <w:rPr>
        <w:rFonts w:ascii="Symbol" w:hAnsi="Symbol" w:hint="default"/>
      </w:rPr>
    </w:lvl>
    <w:lvl w:ilvl="4" w:tplc="04090003">
      <w:start w:val="1"/>
      <w:numFmt w:val="bullet"/>
      <w:lvlText w:val="o"/>
      <w:lvlJc w:val="left"/>
      <w:pPr>
        <w:ind w:left="4102" w:hanging="360"/>
      </w:pPr>
      <w:rPr>
        <w:rFonts w:ascii="Courier New" w:hAnsi="Courier New" w:cs="Courier New" w:hint="default"/>
      </w:rPr>
    </w:lvl>
    <w:lvl w:ilvl="5" w:tplc="04090005">
      <w:start w:val="1"/>
      <w:numFmt w:val="bullet"/>
      <w:lvlText w:val=""/>
      <w:lvlJc w:val="left"/>
      <w:pPr>
        <w:ind w:left="4822" w:hanging="360"/>
      </w:pPr>
      <w:rPr>
        <w:rFonts w:ascii="Wingdings" w:hAnsi="Wingdings" w:hint="default"/>
      </w:rPr>
    </w:lvl>
    <w:lvl w:ilvl="6" w:tplc="04090001">
      <w:start w:val="1"/>
      <w:numFmt w:val="bullet"/>
      <w:lvlText w:val=""/>
      <w:lvlJc w:val="left"/>
      <w:pPr>
        <w:ind w:left="5542" w:hanging="360"/>
      </w:pPr>
      <w:rPr>
        <w:rFonts w:ascii="Symbol" w:hAnsi="Symbol" w:hint="default"/>
      </w:rPr>
    </w:lvl>
    <w:lvl w:ilvl="7" w:tplc="04090003">
      <w:start w:val="1"/>
      <w:numFmt w:val="bullet"/>
      <w:lvlText w:val="o"/>
      <w:lvlJc w:val="left"/>
      <w:pPr>
        <w:ind w:left="6262" w:hanging="360"/>
      </w:pPr>
      <w:rPr>
        <w:rFonts w:ascii="Courier New" w:hAnsi="Courier New" w:cs="Courier New" w:hint="default"/>
      </w:rPr>
    </w:lvl>
    <w:lvl w:ilvl="8" w:tplc="04090005">
      <w:start w:val="1"/>
      <w:numFmt w:val="bullet"/>
      <w:lvlText w:val=""/>
      <w:lvlJc w:val="left"/>
      <w:pPr>
        <w:ind w:left="6982" w:hanging="360"/>
      </w:pPr>
      <w:rPr>
        <w:rFonts w:ascii="Wingdings" w:hAnsi="Wingdings" w:hint="default"/>
      </w:rPr>
    </w:lvl>
  </w:abstractNum>
  <w:abstractNum w:abstractNumId="27" w15:restartNumberingAfterBreak="0">
    <w:nsid w:val="491A40AB"/>
    <w:multiLevelType w:val="hybridMultilevel"/>
    <w:tmpl w:val="3882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7E2E31"/>
    <w:multiLevelType w:val="hybridMultilevel"/>
    <w:tmpl w:val="A4109BB8"/>
    <w:lvl w:ilvl="0" w:tplc="4009000F">
      <w:start w:val="1"/>
      <w:numFmt w:val="decimal"/>
      <w:lvlText w:val="%1."/>
      <w:lvlJc w:val="left"/>
      <w:pPr>
        <w:tabs>
          <w:tab w:val="num" w:pos="900"/>
        </w:tabs>
        <w:ind w:left="900" w:hanging="360"/>
      </w:pPr>
      <w:rPr>
        <w:rFonts w:hint="default"/>
        <w:b w:val="0"/>
      </w:rPr>
    </w:lvl>
    <w:lvl w:ilvl="1" w:tplc="04090003">
      <w:start w:val="1"/>
      <w:numFmt w:val="lowerLetter"/>
      <w:lvlText w:val="%2."/>
      <w:lvlJc w:val="left"/>
      <w:pPr>
        <w:ind w:left="30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4A93347C"/>
    <w:multiLevelType w:val="hybridMultilevel"/>
    <w:tmpl w:val="3C5C1540"/>
    <w:lvl w:ilvl="0" w:tplc="7A9C350C">
      <w:start w:val="1"/>
      <w:numFmt w:val="lowerLetter"/>
      <w:lvlText w:val="%1."/>
      <w:lvlJc w:val="left"/>
      <w:pPr>
        <w:ind w:left="720" w:hanging="360"/>
      </w:pPr>
      <w:rPr>
        <w:rFonts w:hint="default"/>
        <w:b w:val="0"/>
        <w:color w:val="5F497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2F6B09"/>
    <w:multiLevelType w:val="hybridMultilevel"/>
    <w:tmpl w:val="1C6EF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11555B4"/>
    <w:multiLevelType w:val="hybridMultilevel"/>
    <w:tmpl w:val="F9A83B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14E632E"/>
    <w:multiLevelType w:val="hybridMultilevel"/>
    <w:tmpl w:val="5AD4FC66"/>
    <w:lvl w:ilvl="0" w:tplc="64662F94">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BB50307"/>
    <w:multiLevelType w:val="hybridMultilevel"/>
    <w:tmpl w:val="FB103926"/>
    <w:lvl w:ilvl="0" w:tplc="A6545A36">
      <w:start w:val="1"/>
      <w:numFmt w:val="bullet"/>
      <w:lvlText w:val=""/>
      <w:lvlJc w:val="left"/>
      <w:pPr>
        <w:ind w:left="720" w:hanging="360"/>
      </w:pPr>
      <w:rPr>
        <w:rFonts w:ascii="Symbol" w:hAnsi="Symbol" w:hint="default"/>
        <w:color w:val="auto"/>
      </w:rPr>
    </w:lvl>
    <w:lvl w:ilvl="1" w:tplc="AE40675E">
      <w:start w:val="1"/>
      <w:numFmt w:val="bullet"/>
      <w:lvlText w:val="o"/>
      <w:lvlJc w:val="left"/>
      <w:pPr>
        <w:ind w:left="1440" w:hanging="360"/>
      </w:pPr>
      <w:rPr>
        <w:rFonts w:ascii="Courier New" w:hAnsi="Courier New" w:cs="Courier New" w:hint="default"/>
        <w:color w:val="5F497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CB67013"/>
    <w:multiLevelType w:val="hybridMultilevel"/>
    <w:tmpl w:val="B178C15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026E58"/>
    <w:multiLevelType w:val="hybridMultilevel"/>
    <w:tmpl w:val="537C5426"/>
    <w:lvl w:ilvl="0" w:tplc="39806ABE">
      <w:numFmt w:val="bullet"/>
      <w:lvlText w:val="•"/>
      <w:lvlJc w:val="left"/>
      <w:pPr>
        <w:ind w:left="1080" w:hanging="360"/>
      </w:pPr>
      <w:rPr>
        <w:rFonts w:ascii="Times New Roman" w:eastAsia="Times New Roman"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2C52E6"/>
    <w:multiLevelType w:val="multilevel"/>
    <w:tmpl w:val="FFFFFFFF"/>
    <w:lvl w:ilvl="0">
      <w:start w:val="1"/>
      <w:numFmt w:val="bullet"/>
      <w:lvlText w:val=""/>
      <w:lvlJc w:val="left"/>
      <w:pPr>
        <w:ind w:left="450" w:hanging="360"/>
      </w:pPr>
      <w:rPr>
        <w:rFonts w:ascii="Symbol" w:hAnsi="Symbol" w:cs="Symbol"/>
        <w:color w:val="000000"/>
      </w:rPr>
    </w:lvl>
    <w:lvl w:ilvl="1">
      <w:start w:val="1"/>
      <w:numFmt w:val="bullet"/>
      <w:lvlText w:val="o"/>
      <w:lvlJc w:val="left"/>
      <w:pPr>
        <w:ind w:left="1440" w:hanging="360"/>
      </w:pPr>
      <w:rPr>
        <w:rFonts w:ascii="Courier New" w:hAnsi="Courier New" w:cs="Courier New"/>
        <w:color w:val="000000"/>
      </w:rPr>
    </w:lvl>
    <w:lvl w:ilvl="2">
      <w:start w:val="1"/>
      <w:numFmt w:val="bullet"/>
      <w:lvlText w:val=""/>
      <w:lvlJc w:val="left"/>
      <w:pPr>
        <w:ind w:left="2160" w:hanging="360"/>
      </w:pPr>
      <w:rPr>
        <w:rFonts w:ascii="Wingdings" w:hAnsi="Wingdings" w:cs="Wingdings"/>
        <w:color w:val="000000"/>
      </w:rPr>
    </w:lvl>
    <w:lvl w:ilvl="3">
      <w:start w:val="1"/>
      <w:numFmt w:val="bullet"/>
      <w:lvlText w:val=""/>
      <w:lvlJc w:val="left"/>
      <w:pPr>
        <w:ind w:left="2880" w:hanging="360"/>
      </w:pPr>
      <w:rPr>
        <w:rFonts w:ascii="Symbol" w:hAnsi="Symbol" w:cs="Symbol"/>
        <w:color w:val="000000"/>
      </w:rPr>
    </w:lvl>
    <w:lvl w:ilvl="4">
      <w:start w:val="1"/>
      <w:numFmt w:val="bullet"/>
      <w:lvlText w:val="o"/>
      <w:lvlJc w:val="left"/>
      <w:pPr>
        <w:ind w:left="3600" w:hanging="360"/>
      </w:pPr>
      <w:rPr>
        <w:rFonts w:ascii="Courier New" w:hAnsi="Courier New" w:cs="Courier New"/>
        <w:color w:val="000000"/>
      </w:rPr>
    </w:lvl>
    <w:lvl w:ilvl="5">
      <w:start w:val="1"/>
      <w:numFmt w:val="bullet"/>
      <w:lvlText w:val=""/>
      <w:lvlJc w:val="left"/>
      <w:pPr>
        <w:ind w:left="4320" w:hanging="360"/>
      </w:pPr>
      <w:rPr>
        <w:rFonts w:ascii="Wingdings" w:hAnsi="Wingdings" w:cs="Wingdings"/>
        <w:color w:val="000000"/>
      </w:rPr>
    </w:lvl>
    <w:lvl w:ilvl="6">
      <w:start w:val="1"/>
      <w:numFmt w:val="bullet"/>
      <w:lvlText w:val=""/>
      <w:lvlJc w:val="left"/>
      <w:pPr>
        <w:ind w:left="5040" w:hanging="360"/>
      </w:pPr>
      <w:rPr>
        <w:rFonts w:ascii="Symbol" w:hAnsi="Symbol" w:cs="Symbol"/>
        <w:color w:val="000000"/>
      </w:rPr>
    </w:lvl>
    <w:lvl w:ilvl="7">
      <w:start w:val="1"/>
      <w:numFmt w:val="bullet"/>
      <w:lvlText w:val="o"/>
      <w:lvlJc w:val="left"/>
      <w:pPr>
        <w:ind w:left="5760" w:hanging="360"/>
      </w:pPr>
      <w:rPr>
        <w:rFonts w:ascii="Courier New" w:hAnsi="Courier New" w:cs="Courier New"/>
        <w:color w:val="000000"/>
      </w:rPr>
    </w:lvl>
    <w:lvl w:ilvl="8">
      <w:start w:val="1"/>
      <w:numFmt w:val="bullet"/>
      <w:lvlText w:val=""/>
      <w:lvlJc w:val="left"/>
      <w:pPr>
        <w:ind w:left="6480" w:hanging="360"/>
      </w:pPr>
      <w:rPr>
        <w:rFonts w:ascii="Wingdings" w:hAnsi="Wingdings" w:cs="Wingdings"/>
        <w:color w:val="000000"/>
      </w:rPr>
    </w:lvl>
  </w:abstractNum>
  <w:abstractNum w:abstractNumId="37" w15:restartNumberingAfterBreak="0">
    <w:nsid w:val="711F7CA4"/>
    <w:multiLevelType w:val="hybridMultilevel"/>
    <w:tmpl w:val="3E883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73A3BCE"/>
    <w:multiLevelType w:val="hybridMultilevel"/>
    <w:tmpl w:val="0BFAB0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430D24"/>
    <w:multiLevelType w:val="hybridMultilevel"/>
    <w:tmpl w:val="C3C60326"/>
    <w:lvl w:ilvl="0" w:tplc="39806ABE">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069F3"/>
    <w:multiLevelType w:val="hybridMultilevel"/>
    <w:tmpl w:val="AC1C4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F1F2030"/>
    <w:multiLevelType w:val="hybridMultilevel"/>
    <w:tmpl w:val="1540852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16cid:durableId="1603488597">
    <w:abstractNumId w:val="0"/>
  </w:num>
  <w:num w:numId="2" w16cid:durableId="1119757002">
    <w:abstractNumId w:val="1"/>
  </w:num>
  <w:num w:numId="3" w16cid:durableId="1570656952">
    <w:abstractNumId w:val="2"/>
  </w:num>
  <w:num w:numId="4" w16cid:durableId="756248828">
    <w:abstractNumId w:val="3"/>
  </w:num>
  <w:num w:numId="5" w16cid:durableId="1397778427">
    <w:abstractNumId w:val="4"/>
  </w:num>
  <w:num w:numId="6" w16cid:durableId="1260914369">
    <w:abstractNumId w:val="5"/>
  </w:num>
  <w:num w:numId="7" w16cid:durableId="1045301377">
    <w:abstractNumId w:val="6"/>
  </w:num>
  <w:num w:numId="8" w16cid:durableId="1751002153">
    <w:abstractNumId w:val="7"/>
  </w:num>
  <w:num w:numId="9" w16cid:durableId="1844079758">
    <w:abstractNumId w:val="8"/>
  </w:num>
  <w:num w:numId="10" w16cid:durableId="1497766652">
    <w:abstractNumId w:val="9"/>
  </w:num>
  <w:num w:numId="11" w16cid:durableId="1931429924">
    <w:abstractNumId w:val="10"/>
  </w:num>
  <w:num w:numId="12" w16cid:durableId="1139497257">
    <w:abstractNumId w:val="11"/>
  </w:num>
  <w:num w:numId="13" w16cid:durableId="824006374">
    <w:abstractNumId w:val="12"/>
  </w:num>
  <w:num w:numId="14" w16cid:durableId="2128884482">
    <w:abstractNumId w:val="13"/>
  </w:num>
  <w:num w:numId="15" w16cid:durableId="376394920">
    <w:abstractNumId w:val="14"/>
  </w:num>
  <w:num w:numId="16" w16cid:durableId="2029944769">
    <w:abstractNumId w:val="15"/>
  </w:num>
  <w:num w:numId="17" w16cid:durableId="1914510101">
    <w:abstractNumId w:val="16"/>
  </w:num>
  <w:num w:numId="18" w16cid:durableId="416636749">
    <w:abstractNumId w:val="35"/>
  </w:num>
  <w:num w:numId="19" w16cid:durableId="1718360248">
    <w:abstractNumId w:val="39"/>
  </w:num>
  <w:num w:numId="20" w16cid:durableId="150681570">
    <w:abstractNumId w:val="0"/>
  </w:num>
  <w:num w:numId="21" w16cid:durableId="225266977">
    <w:abstractNumId w:val="0"/>
  </w:num>
  <w:num w:numId="22" w16cid:durableId="1116023729">
    <w:abstractNumId w:val="0"/>
  </w:num>
  <w:num w:numId="23" w16cid:durableId="1538542594">
    <w:abstractNumId w:val="0"/>
  </w:num>
  <w:num w:numId="24" w16cid:durableId="461389143">
    <w:abstractNumId w:val="38"/>
  </w:num>
  <w:num w:numId="25" w16cid:durableId="1938707499">
    <w:abstractNumId w:val="34"/>
  </w:num>
  <w:num w:numId="26" w16cid:durableId="822043667">
    <w:abstractNumId w:val="30"/>
  </w:num>
  <w:num w:numId="27" w16cid:durableId="1821382560">
    <w:abstractNumId w:val="37"/>
  </w:num>
  <w:num w:numId="28" w16cid:durableId="277224866">
    <w:abstractNumId w:val="25"/>
  </w:num>
  <w:num w:numId="29" w16cid:durableId="1986736366">
    <w:abstractNumId w:val="41"/>
  </w:num>
  <w:num w:numId="30" w16cid:durableId="1550074155">
    <w:abstractNumId w:val="33"/>
  </w:num>
  <w:num w:numId="31" w16cid:durableId="1665355848">
    <w:abstractNumId w:val="40"/>
  </w:num>
  <w:num w:numId="32" w16cid:durableId="577859787">
    <w:abstractNumId w:val="26"/>
  </w:num>
  <w:num w:numId="33" w16cid:durableId="1573127539">
    <w:abstractNumId w:val="27"/>
  </w:num>
  <w:num w:numId="34" w16cid:durableId="1218854154">
    <w:abstractNumId w:val="29"/>
  </w:num>
  <w:num w:numId="35" w16cid:durableId="1469935317">
    <w:abstractNumId w:val="20"/>
  </w:num>
  <w:num w:numId="36" w16cid:durableId="565342280">
    <w:abstractNumId w:val="24"/>
  </w:num>
  <w:num w:numId="37" w16cid:durableId="1020164086">
    <w:abstractNumId w:val="23"/>
  </w:num>
  <w:num w:numId="38" w16cid:durableId="1551842917">
    <w:abstractNumId w:val="21"/>
  </w:num>
  <w:num w:numId="39" w16cid:durableId="1488982754">
    <w:abstractNumId w:val="28"/>
  </w:num>
  <w:num w:numId="40" w16cid:durableId="517429136">
    <w:abstractNumId w:val="17"/>
  </w:num>
  <w:num w:numId="41" w16cid:durableId="20616633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97556613">
    <w:abstractNumId w:val="18"/>
  </w:num>
  <w:num w:numId="43" w16cid:durableId="13048496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34419240">
    <w:abstractNumId w:val="31"/>
  </w:num>
  <w:num w:numId="45" w16cid:durableId="1336956775">
    <w:abstractNumId w:val="36"/>
  </w:num>
  <w:num w:numId="46" w16cid:durableId="12720810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7A"/>
    <w:rsid w:val="000051CF"/>
    <w:rsid w:val="00033E0E"/>
    <w:rsid w:val="00035C80"/>
    <w:rsid w:val="00055C15"/>
    <w:rsid w:val="000650E9"/>
    <w:rsid w:val="00070AC6"/>
    <w:rsid w:val="00070BC4"/>
    <w:rsid w:val="000800C4"/>
    <w:rsid w:val="000805AB"/>
    <w:rsid w:val="000A29D5"/>
    <w:rsid w:val="000B0E24"/>
    <w:rsid w:val="000C20C2"/>
    <w:rsid w:val="000D7995"/>
    <w:rsid w:val="000E03F1"/>
    <w:rsid w:val="000E3690"/>
    <w:rsid w:val="000F1E35"/>
    <w:rsid w:val="000F4F08"/>
    <w:rsid w:val="000F6B88"/>
    <w:rsid w:val="00104378"/>
    <w:rsid w:val="001053D7"/>
    <w:rsid w:val="001542B1"/>
    <w:rsid w:val="00172FF4"/>
    <w:rsid w:val="0017559A"/>
    <w:rsid w:val="00181BF2"/>
    <w:rsid w:val="001878D8"/>
    <w:rsid w:val="00190D23"/>
    <w:rsid w:val="001B030F"/>
    <w:rsid w:val="001B0D5C"/>
    <w:rsid w:val="001B3BAC"/>
    <w:rsid w:val="001D42F3"/>
    <w:rsid w:val="001E1262"/>
    <w:rsid w:val="001E2A04"/>
    <w:rsid w:val="0022131B"/>
    <w:rsid w:val="00225017"/>
    <w:rsid w:val="002303DA"/>
    <w:rsid w:val="00231594"/>
    <w:rsid w:val="00247DD2"/>
    <w:rsid w:val="002542D6"/>
    <w:rsid w:val="00263825"/>
    <w:rsid w:val="00263AF3"/>
    <w:rsid w:val="00276629"/>
    <w:rsid w:val="00290336"/>
    <w:rsid w:val="002A0D39"/>
    <w:rsid w:val="002B1407"/>
    <w:rsid w:val="002C0571"/>
    <w:rsid w:val="002D174D"/>
    <w:rsid w:val="002D6E18"/>
    <w:rsid w:val="002D7B4B"/>
    <w:rsid w:val="002F3866"/>
    <w:rsid w:val="00305B6C"/>
    <w:rsid w:val="00323EFA"/>
    <w:rsid w:val="00341E82"/>
    <w:rsid w:val="003453BB"/>
    <w:rsid w:val="003501A5"/>
    <w:rsid w:val="00351BFA"/>
    <w:rsid w:val="00353658"/>
    <w:rsid w:val="003855AA"/>
    <w:rsid w:val="00390714"/>
    <w:rsid w:val="0039358B"/>
    <w:rsid w:val="003A483A"/>
    <w:rsid w:val="003B281C"/>
    <w:rsid w:val="003B3924"/>
    <w:rsid w:val="003C271E"/>
    <w:rsid w:val="003C3403"/>
    <w:rsid w:val="003D48CF"/>
    <w:rsid w:val="003E322C"/>
    <w:rsid w:val="003E68FF"/>
    <w:rsid w:val="003F7257"/>
    <w:rsid w:val="0040796D"/>
    <w:rsid w:val="00432959"/>
    <w:rsid w:val="00470AD8"/>
    <w:rsid w:val="004763CC"/>
    <w:rsid w:val="004812E1"/>
    <w:rsid w:val="00485717"/>
    <w:rsid w:val="004A4051"/>
    <w:rsid w:val="004A74B7"/>
    <w:rsid w:val="004A7F6F"/>
    <w:rsid w:val="004B01E2"/>
    <w:rsid w:val="004D2E9E"/>
    <w:rsid w:val="004D5013"/>
    <w:rsid w:val="004D75FA"/>
    <w:rsid w:val="004E4897"/>
    <w:rsid w:val="005003D8"/>
    <w:rsid w:val="005021D7"/>
    <w:rsid w:val="00502B8E"/>
    <w:rsid w:val="005068FE"/>
    <w:rsid w:val="0051713D"/>
    <w:rsid w:val="00532218"/>
    <w:rsid w:val="00537D99"/>
    <w:rsid w:val="005424E7"/>
    <w:rsid w:val="00566D23"/>
    <w:rsid w:val="00583AAB"/>
    <w:rsid w:val="00585143"/>
    <w:rsid w:val="005905E3"/>
    <w:rsid w:val="00596FB0"/>
    <w:rsid w:val="005975A6"/>
    <w:rsid w:val="005A1AF5"/>
    <w:rsid w:val="005C2575"/>
    <w:rsid w:val="005E4C02"/>
    <w:rsid w:val="005F7D75"/>
    <w:rsid w:val="00600A5F"/>
    <w:rsid w:val="00610061"/>
    <w:rsid w:val="006121E0"/>
    <w:rsid w:val="00622058"/>
    <w:rsid w:val="00634B4C"/>
    <w:rsid w:val="00640950"/>
    <w:rsid w:val="00652B3C"/>
    <w:rsid w:val="00693544"/>
    <w:rsid w:val="006A5A78"/>
    <w:rsid w:val="006B070C"/>
    <w:rsid w:val="006C3C2C"/>
    <w:rsid w:val="006D1494"/>
    <w:rsid w:val="006D3F1B"/>
    <w:rsid w:val="006D517E"/>
    <w:rsid w:val="006E06CC"/>
    <w:rsid w:val="006E2CFC"/>
    <w:rsid w:val="006E51D2"/>
    <w:rsid w:val="00704C25"/>
    <w:rsid w:val="00710CEA"/>
    <w:rsid w:val="00712E07"/>
    <w:rsid w:val="00713D55"/>
    <w:rsid w:val="0072123B"/>
    <w:rsid w:val="00722F21"/>
    <w:rsid w:val="00741BE2"/>
    <w:rsid w:val="00752D0E"/>
    <w:rsid w:val="007673CD"/>
    <w:rsid w:val="00776648"/>
    <w:rsid w:val="007773F9"/>
    <w:rsid w:val="007A3776"/>
    <w:rsid w:val="007D01B6"/>
    <w:rsid w:val="007D3065"/>
    <w:rsid w:val="007E6907"/>
    <w:rsid w:val="007E6AC0"/>
    <w:rsid w:val="00805D6F"/>
    <w:rsid w:val="00830F4E"/>
    <w:rsid w:val="00833E26"/>
    <w:rsid w:val="00835C78"/>
    <w:rsid w:val="008373BC"/>
    <w:rsid w:val="008605A2"/>
    <w:rsid w:val="0087202B"/>
    <w:rsid w:val="008774A6"/>
    <w:rsid w:val="008A2CCB"/>
    <w:rsid w:val="008A372C"/>
    <w:rsid w:val="008E5EE5"/>
    <w:rsid w:val="008E6693"/>
    <w:rsid w:val="00903714"/>
    <w:rsid w:val="009175E6"/>
    <w:rsid w:val="0093114A"/>
    <w:rsid w:val="00936B5C"/>
    <w:rsid w:val="00943D04"/>
    <w:rsid w:val="009452BE"/>
    <w:rsid w:val="00946499"/>
    <w:rsid w:val="009630B6"/>
    <w:rsid w:val="0097260C"/>
    <w:rsid w:val="00986914"/>
    <w:rsid w:val="00991032"/>
    <w:rsid w:val="00991896"/>
    <w:rsid w:val="00991DE9"/>
    <w:rsid w:val="009C276E"/>
    <w:rsid w:val="009C5D44"/>
    <w:rsid w:val="009C7F52"/>
    <w:rsid w:val="009E6E05"/>
    <w:rsid w:val="009E725F"/>
    <w:rsid w:val="00A00909"/>
    <w:rsid w:val="00A05716"/>
    <w:rsid w:val="00A13653"/>
    <w:rsid w:val="00A204FA"/>
    <w:rsid w:val="00A3751C"/>
    <w:rsid w:val="00A475C9"/>
    <w:rsid w:val="00A545B8"/>
    <w:rsid w:val="00A83A61"/>
    <w:rsid w:val="00A87D7D"/>
    <w:rsid w:val="00A90E83"/>
    <w:rsid w:val="00AA3813"/>
    <w:rsid w:val="00AA7287"/>
    <w:rsid w:val="00AB465A"/>
    <w:rsid w:val="00AB7CFB"/>
    <w:rsid w:val="00AE314B"/>
    <w:rsid w:val="00AF77D5"/>
    <w:rsid w:val="00B13309"/>
    <w:rsid w:val="00B2065D"/>
    <w:rsid w:val="00B2511F"/>
    <w:rsid w:val="00B3182D"/>
    <w:rsid w:val="00B407C8"/>
    <w:rsid w:val="00B54535"/>
    <w:rsid w:val="00B704E4"/>
    <w:rsid w:val="00B744A2"/>
    <w:rsid w:val="00B75DD5"/>
    <w:rsid w:val="00B87238"/>
    <w:rsid w:val="00BA5077"/>
    <w:rsid w:val="00BC770E"/>
    <w:rsid w:val="00BD3836"/>
    <w:rsid w:val="00BF2AF9"/>
    <w:rsid w:val="00C35714"/>
    <w:rsid w:val="00C65B8E"/>
    <w:rsid w:val="00C72804"/>
    <w:rsid w:val="00C80A3C"/>
    <w:rsid w:val="00CB73A7"/>
    <w:rsid w:val="00CC5726"/>
    <w:rsid w:val="00D04F32"/>
    <w:rsid w:val="00D11C7A"/>
    <w:rsid w:val="00D217A9"/>
    <w:rsid w:val="00D219DC"/>
    <w:rsid w:val="00D30E69"/>
    <w:rsid w:val="00D72446"/>
    <w:rsid w:val="00D77B63"/>
    <w:rsid w:val="00DA5644"/>
    <w:rsid w:val="00DA573A"/>
    <w:rsid w:val="00DB03D1"/>
    <w:rsid w:val="00DE5A53"/>
    <w:rsid w:val="00DF2399"/>
    <w:rsid w:val="00E051C1"/>
    <w:rsid w:val="00E118A8"/>
    <w:rsid w:val="00E17966"/>
    <w:rsid w:val="00E24B12"/>
    <w:rsid w:val="00E26701"/>
    <w:rsid w:val="00E27692"/>
    <w:rsid w:val="00E31725"/>
    <w:rsid w:val="00E35793"/>
    <w:rsid w:val="00E469AD"/>
    <w:rsid w:val="00E46F2F"/>
    <w:rsid w:val="00E62EC4"/>
    <w:rsid w:val="00E76D89"/>
    <w:rsid w:val="00E8750C"/>
    <w:rsid w:val="00EC7880"/>
    <w:rsid w:val="00ED0108"/>
    <w:rsid w:val="00ED5F19"/>
    <w:rsid w:val="00F02A2A"/>
    <w:rsid w:val="00F062AB"/>
    <w:rsid w:val="00F11BB1"/>
    <w:rsid w:val="00F173D0"/>
    <w:rsid w:val="00F302E8"/>
    <w:rsid w:val="00F43F81"/>
    <w:rsid w:val="00F47730"/>
    <w:rsid w:val="00F53E44"/>
    <w:rsid w:val="00F55953"/>
    <w:rsid w:val="00F72EF9"/>
    <w:rsid w:val="00F82B0D"/>
    <w:rsid w:val="00F91789"/>
    <w:rsid w:val="00F9226C"/>
    <w:rsid w:val="00FB52B8"/>
    <w:rsid w:val="00FF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71F77952"/>
  <w15:chartTrackingRefBased/>
  <w15:docId w15:val="{469953F0-53A8-46EF-A437-8E8AE52E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BodyText"/>
    <w:qFormat/>
    <w:pPr>
      <w:numPr>
        <w:numId w:val="1"/>
      </w:numPr>
      <w:spacing w:before="280" w:after="280"/>
      <w:outlineLvl w:val="0"/>
    </w:pPr>
    <w:rPr>
      <w:b/>
      <w:bCs/>
      <w:kern w:val="1"/>
      <w:sz w:val="48"/>
      <w:szCs w:val="48"/>
    </w:rPr>
  </w:style>
  <w:style w:type="paragraph" w:styleId="Heading2">
    <w:name w:val="heading 2"/>
    <w:basedOn w:val="Normal"/>
    <w:next w:val="BodyText"/>
    <w:qFormat/>
    <w:pPr>
      <w:numPr>
        <w:ilvl w:val="1"/>
        <w:numId w:val="1"/>
      </w:num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2z0">
    <w:name w:val="WW8Num2z0"/>
    <w:rPr>
      <w:rFonts w:ascii="Symbol" w:hAnsi="Symbol"/>
      <w:sz w:val="20"/>
    </w:rPr>
  </w:style>
  <w:style w:type="character" w:customStyle="1" w:styleId="WW8Num2z1">
    <w:name w:val="WW8Num2z1"/>
    <w:rPr>
      <w:rFonts w:ascii="Courier New" w:hAnsi="Courier New"/>
      <w:sz w:val="20"/>
    </w:rPr>
  </w:style>
  <w:style w:type="character" w:customStyle="1" w:styleId="WW8Num2z2">
    <w:name w:val="WW8Num2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0z0">
    <w:name w:val="WW8Num10z0"/>
    <w:rPr>
      <w:rFonts w:ascii="Symbol" w:hAnsi="Symbol"/>
      <w:sz w:val="20"/>
    </w:rPr>
  </w:style>
  <w:style w:type="character" w:customStyle="1" w:styleId="WW8Num10z1">
    <w:name w:val="WW8Num10z1"/>
    <w:rPr>
      <w:rFonts w:ascii="Courier New" w:hAnsi="Courier New"/>
      <w:sz w:val="20"/>
    </w:rPr>
  </w:style>
  <w:style w:type="character" w:customStyle="1" w:styleId="WW8Num10z2">
    <w:name w:val="WW8Num10z2"/>
    <w:rPr>
      <w:rFonts w:ascii="Wingdings" w:hAnsi="Wingdings"/>
      <w:sz w:val="20"/>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Symbol" w:hAnsi="Symbol"/>
      <w:sz w:val="20"/>
    </w:rPr>
  </w:style>
  <w:style w:type="character" w:customStyle="1" w:styleId="WW8Num13z1">
    <w:name w:val="WW8Num13z1"/>
    <w:rPr>
      <w:rFonts w:ascii="Courier New" w:hAnsi="Courier New"/>
      <w:sz w:val="20"/>
    </w:rPr>
  </w:style>
  <w:style w:type="character" w:customStyle="1" w:styleId="WW8Num13z2">
    <w:name w:val="WW8Num13z2"/>
    <w:rPr>
      <w:rFonts w:ascii="Wingdings" w:hAnsi="Wingdings"/>
      <w:sz w:val="20"/>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WW8Num14z2">
    <w:name w:val="WW8Num14z2"/>
    <w:rPr>
      <w:rFonts w:ascii="Wingdings" w:hAnsi="Wingdings"/>
      <w:sz w:val="20"/>
    </w:rPr>
  </w:style>
  <w:style w:type="character" w:customStyle="1" w:styleId="Heading1Char">
    <w:name w:val="Heading 1 Char"/>
    <w:rPr>
      <w:rFonts w:ascii="Cambria" w:eastAsia="Times New Roman" w:hAnsi="Cambria" w:cs="Times New Roman"/>
      <w:b/>
      <w:bCs/>
      <w:color w:val="365F91"/>
      <w:sz w:val="28"/>
      <w:szCs w:val="28"/>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ing3Char">
    <w:name w:val="Heading 3 Char"/>
    <w:rPr>
      <w:rFonts w:ascii="Cambria" w:eastAsia="Times New Roman" w:hAnsi="Cambria" w:cs="Times New Roman"/>
      <w:b/>
      <w:bCs/>
      <w:color w:val="4F81BD"/>
      <w:sz w:val="24"/>
      <w:szCs w:val="24"/>
    </w:rPr>
  </w:style>
  <w:style w:type="character" w:styleId="Strong">
    <w:name w:val="Strong"/>
    <w:qFormat/>
    <w:rPr>
      <w:b/>
      <w:bCs/>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341E82"/>
    <w:pPr>
      <w:tabs>
        <w:tab w:val="center" w:pos="4680"/>
        <w:tab w:val="right" w:pos="9360"/>
      </w:tabs>
    </w:pPr>
    <w:rPr>
      <w:lang w:val="x-none"/>
    </w:rPr>
  </w:style>
  <w:style w:type="character" w:customStyle="1" w:styleId="HeaderChar">
    <w:name w:val="Header Char"/>
    <w:link w:val="Header"/>
    <w:uiPriority w:val="99"/>
    <w:rsid w:val="00341E82"/>
    <w:rPr>
      <w:sz w:val="24"/>
      <w:szCs w:val="24"/>
      <w:lang w:eastAsia="ar-SA"/>
    </w:rPr>
  </w:style>
  <w:style w:type="paragraph" w:styleId="Footer">
    <w:name w:val="footer"/>
    <w:basedOn w:val="Normal"/>
    <w:link w:val="FooterChar"/>
    <w:uiPriority w:val="99"/>
    <w:unhideWhenUsed/>
    <w:rsid w:val="00341E82"/>
    <w:pPr>
      <w:tabs>
        <w:tab w:val="center" w:pos="4680"/>
        <w:tab w:val="right" w:pos="9360"/>
      </w:tabs>
    </w:pPr>
    <w:rPr>
      <w:lang w:val="x-none"/>
    </w:rPr>
  </w:style>
  <w:style w:type="character" w:customStyle="1" w:styleId="FooterChar">
    <w:name w:val="Footer Char"/>
    <w:link w:val="Footer"/>
    <w:uiPriority w:val="99"/>
    <w:rsid w:val="00341E82"/>
    <w:rPr>
      <w:sz w:val="24"/>
      <w:szCs w:val="24"/>
      <w:lang w:eastAsia="ar-SA"/>
    </w:rPr>
  </w:style>
  <w:style w:type="paragraph" w:styleId="NoSpacing">
    <w:name w:val="No Spacing"/>
    <w:qFormat/>
    <w:rsid w:val="00341E82"/>
    <w:rPr>
      <w:rFonts w:ascii="Calibri" w:eastAsia="Calibri" w:hAnsi="Calibri"/>
      <w:sz w:val="22"/>
      <w:szCs w:val="22"/>
    </w:rPr>
  </w:style>
  <w:style w:type="paragraph" w:customStyle="1" w:styleId="Default">
    <w:name w:val="Default"/>
    <w:rsid w:val="00263825"/>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A0D39"/>
    <w:pPr>
      <w:suppressAutoHyphens w:val="0"/>
      <w:spacing w:after="200" w:line="276" w:lineRule="auto"/>
      <w:ind w:left="720"/>
      <w:contextualSpacing/>
    </w:pPr>
    <w:rPr>
      <w:rFonts w:ascii="Calibri" w:eastAsia="Calibri" w:hAnsi="Calibri"/>
      <w:sz w:val="22"/>
      <w:szCs w:val="22"/>
      <w:lang w:val="en-IN" w:eastAsia="en-US"/>
    </w:rPr>
  </w:style>
  <w:style w:type="paragraph" w:styleId="DocumentMap">
    <w:name w:val="Document Map"/>
    <w:basedOn w:val="Normal"/>
    <w:link w:val="DocumentMapChar"/>
    <w:uiPriority w:val="99"/>
    <w:semiHidden/>
    <w:unhideWhenUsed/>
    <w:rsid w:val="008E5EE5"/>
    <w:rPr>
      <w:rFonts w:ascii="Tahoma" w:hAnsi="Tahoma" w:cs="Tahoma"/>
      <w:sz w:val="16"/>
      <w:szCs w:val="16"/>
    </w:rPr>
  </w:style>
  <w:style w:type="character" w:customStyle="1" w:styleId="DocumentMapChar">
    <w:name w:val="Document Map Char"/>
    <w:link w:val="DocumentMap"/>
    <w:uiPriority w:val="99"/>
    <w:semiHidden/>
    <w:rsid w:val="008E5EE5"/>
    <w:rPr>
      <w:rFonts w:ascii="Tahoma" w:hAnsi="Tahoma" w:cs="Tahoma"/>
      <w:sz w:val="16"/>
      <w:szCs w:val="16"/>
      <w:lang w:eastAsia="ar-SA"/>
    </w:rPr>
  </w:style>
  <w:style w:type="character" w:styleId="UnresolvedMention">
    <w:name w:val="Unresolved Mention"/>
    <w:basedOn w:val="DefaultParagraphFont"/>
    <w:uiPriority w:val="99"/>
    <w:semiHidden/>
    <w:unhideWhenUsed/>
    <w:rsid w:val="00181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4538">
      <w:bodyDiv w:val="1"/>
      <w:marLeft w:val="0"/>
      <w:marRight w:val="0"/>
      <w:marTop w:val="0"/>
      <w:marBottom w:val="0"/>
      <w:divBdr>
        <w:top w:val="none" w:sz="0" w:space="0" w:color="auto"/>
        <w:left w:val="none" w:sz="0" w:space="0" w:color="auto"/>
        <w:bottom w:val="none" w:sz="0" w:space="0" w:color="auto"/>
        <w:right w:val="none" w:sz="0" w:space="0" w:color="auto"/>
      </w:divBdr>
    </w:div>
    <w:div w:id="1175681884">
      <w:bodyDiv w:val="1"/>
      <w:marLeft w:val="0"/>
      <w:marRight w:val="0"/>
      <w:marTop w:val="0"/>
      <w:marBottom w:val="0"/>
      <w:divBdr>
        <w:top w:val="none" w:sz="0" w:space="0" w:color="auto"/>
        <w:left w:val="none" w:sz="0" w:space="0" w:color="auto"/>
        <w:bottom w:val="none" w:sz="0" w:space="0" w:color="auto"/>
        <w:right w:val="none" w:sz="0" w:space="0" w:color="auto"/>
      </w:divBdr>
    </w:div>
    <w:div w:id="1320962353">
      <w:bodyDiv w:val="1"/>
      <w:marLeft w:val="0"/>
      <w:marRight w:val="0"/>
      <w:marTop w:val="0"/>
      <w:marBottom w:val="0"/>
      <w:divBdr>
        <w:top w:val="none" w:sz="0" w:space="0" w:color="auto"/>
        <w:left w:val="none" w:sz="0" w:space="0" w:color="auto"/>
        <w:bottom w:val="none" w:sz="0" w:space="0" w:color="auto"/>
        <w:right w:val="none" w:sz="0" w:space="0" w:color="auto"/>
      </w:divBdr>
    </w:div>
    <w:div w:id="15711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DA3C9-B342-4FD8-87D7-5955C838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Pagar</dc:creator>
  <cp:keywords/>
  <cp:lastModifiedBy>Rupendra Babu</cp:lastModifiedBy>
  <cp:revision>4</cp:revision>
  <cp:lastPrinted>2023-10-24T15:49:00Z</cp:lastPrinted>
  <dcterms:created xsi:type="dcterms:W3CDTF">2023-10-24T16:11:00Z</dcterms:created>
  <dcterms:modified xsi:type="dcterms:W3CDTF">2023-10-25T16:12:00Z</dcterms:modified>
</cp:coreProperties>
</file>