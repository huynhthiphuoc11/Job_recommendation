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0940C" w14:textId="77777777" w:rsidR="00C8088B" w:rsidRPr="00C8088B" w:rsidRDefault="00C8088B" w:rsidP="00023F84">
      <w:pPr>
        <w:rPr>
          <w:b/>
          <w:bCs/>
          <w:sz w:val="32"/>
          <w:szCs w:val="32"/>
        </w:rPr>
      </w:pPr>
    </w:p>
    <w:p w14:paraId="220E5218" w14:textId="291C1847" w:rsidR="00FE6032" w:rsidRPr="00483A10" w:rsidRDefault="009F407F" w:rsidP="00023F84">
      <w:pPr>
        <w:rPr>
          <w:b/>
          <w:bCs/>
          <w:sz w:val="36"/>
          <w:szCs w:val="36"/>
        </w:rPr>
      </w:pPr>
      <w:r w:rsidRPr="00483A10">
        <w:rPr>
          <w:b/>
          <w:bCs/>
          <w:sz w:val="36"/>
          <w:szCs w:val="36"/>
        </w:rPr>
        <w:t>Vamshi</w:t>
      </w:r>
      <w:r w:rsidR="00C8088B" w:rsidRPr="00483A10">
        <w:rPr>
          <w:b/>
          <w:bCs/>
          <w:sz w:val="36"/>
          <w:szCs w:val="36"/>
        </w:rPr>
        <w:t>dhar Reddy</w:t>
      </w:r>
      <w:r w:rsidR="0016068E" w:rsidRPr="00483A10">
        <w:rPr>
          <w:b/>
          <w:bCs/>
          <w:sz w:val="36"/>
          <w:szCs w:val="36"/>
        </w:rPr>
        <w:t xml:space="preserve"> </w:t>
      </w:r>
      <w:r w:rsidR="0016402D" w:rsidRPr="00483A10">
        <w:rPr>
          <w:b/>
          <w:bCs/>
          <w:sz w:val="36"/>
          <w:szCs w:val="36"/>
        </w:rPr>
        <w:t>K</w:t>
      </w:r>
    </w:p>
    <w:p w14:paraId="4CC1845D" w14:textId="6AF2AA7E" w:rsidR="00DE39D6" w:rsidRPr="00C8088B" w:rsidRDefault="00C8088B" w:rsidP="00023F84">
      <w:pPr>
        <w:pStyle w:val="BodyText"/>
        <w:ind w:left="0" w:firstLine="0"/>
        <w:rPr>
          <w:position w:val="1"/>
          <w:sz w:val="32"/>
          <w:szCs w:val="32"/>
        </w:rPr>
      </w:pPr>
      <w:r w:rsidRPr="00C8088B">
        <w:rPr>
          <w:b/>
          <w:sz w:val="32"/>
          <w:szCs w:val="32"/>
        </w:rPr>
        <w:t xml:space="preserve">Java </w:t>
      </w:r>
      <w:r w:rsidR="00FE6032" w:rsidRPr="00C8088B">
        <w:rPr>
          <w:b/>
          <w:sz w:val="32"/>
          <w:szCs w:val="32"/>
        </w:rPr>
        <w:t>Full</w:t>
      </w:r>
      <w:r w:rsidR="00FD6147" w:rsidRPr="00C8088B">
        <w:rPr>
          <w:b/>
          <w:sz w:val="32"/>
          <w:szCs w:val="32"/>
        </w:rPr>
        <w:t xml:space="preserve"> </w:t>
      </w:r>
      <w:r w:rsidR="00FE6032" w:rsidRPr="00C8088B">
        <w:rPr>
          <w:b/>
          <w:sz w:val="32"/>
          <w:szCs w:val="32"/>
        </w:rPr>
        <w:t>Stack</w:t>
      </w:r>
      <w:r w:rsidR="00FE6032" w:rsidRPr="00C8088B">
        <w:rPr>
          <w:b/>
          <w:spacing w:val="-18"/>
          <w:sz w:val="32"/>
          <w:szCs w:val="32"/>
        </w:rPr>
        <w:t xml:space="preserve"> </w:t>
      </w:r>
      <w:r w:rsidR="00FE6032" w:rsidRPr="00C8088B">
        <w:rPr>
          <w:b/>
          <w:spacing w:val="-2"/>
          <w:sz w:val="32"/>
          <w:szCs w:val="32"/>
        </w:rPr>
        <w:t>Developer</w:t>
      </w:r>
      <w:r w:rsidR="00714F07" w:rsidRPr="00C8088B">
        <w:rPr>
          <w:position w:val="1"/>
          <w:sz w:val="32"/>
          <w:szCs w:val="32"/>
        </w:rPr>
        <w:t xml:space="preserve"> </w:t>
      </w:r>
    </w:p>
    <w:p w14:paraId="4B288E86" w14:textId="3023C822" w:rsidR="0016402D" w:rsidRPr="00C8088B" w:rsidRDefault="00714F07" w:rsidP="00023F84">
      <w:pPr>
        <w:pStyle w:val="BodyText"/>
        <w:ind w:left="0" w:firstLine="0"/>
        <w:rPr>
          <w:sz w:val="28"/>
          <w:szCs w:val="28"/>
        </w:rPr>
      </w:pPr>
      <w:r w:rsidRPr="001C6718">
        <w:rPr>
          <w:position w:val="1"/>
          <w:sz w:val="28"/>
          <w:szCs w:val="28"/>
        </w:rPr>
        <w:t xml:space="preserve"> </w:t>
      </w:r>
      <w:r w:rsidR="00FE6032" w:rsidRPr="00C8088B">
        <w:rPr>
          <w:noProof/>
          <w:position w:val="-2"/>
          <w:sz w:val="28"/>
          <w:szCs w:val="28"/>
        </w:rPr>
        <w:drawing>
          <wp:inline distT="0" distB="0" distL="0" distR="0" wp14:anchorId="10AE6C1A" wp14:editId="0E75E14A">
            <wp:extent cx="143510" cy="14287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43510" cy="142878"/>
                    </a:xfrm>
                    <a:prstGeom prst="rect">
                      <a:avLst/>
                    </a:prstGeom>
                  </pic:spPr>
                </pic:pic>
              </a:graphicData>
            </a:graphic>
          </wp:inline>
        </w:drawing>
      </w:r>
      <w:r w:rsidR="00FE6032" w:rsidRPr="00C8088B">
        <w:rPr>
          <w:position w:val="1"/>
          <w:sz w:val="28"/>
          <w:szCs w:val="28"/>
        </w:rPr>
        <w:t>+1 (</w:t>
      </w:r>
      <w:r w:rsidR="009F407F" w:rsidRPr="00C8088B">
        <w:rPr>
          <w:position w:val="1"/>
          <w:sz w:val="28"/>
          <w:szCs w:val="28"/>
        </w:rPr>
        <w:t>972</w:t>
      </w:r>
      <w:r w:rsidR="00FE6032" w:rsidRPr="00C8088B">
        <w:rPr>
          <w:position w:val="1"/>
          <w:sz w:val="28"/>
          <w:szCs w:val="28"/>
        </w:rPr>
        <w:t>)-</w:t>
      </w:r>
      <w:r w:rsidR="009F407F" w:rsidRPr="00C8088B">
        <w:rPr>
          <w:position w:val="1"/>
          <w:sz w:val="28"/>
          <w:szCs w:val="28"/>
        </w:rPr>
        <w:t>807</w:t>
      </w:r>
      <w:r w:rsidR="00FE6032" w:rsidRPr="00C8088B">
        <w:rPr>
          <w:position w:val="1"/>
          <w:sz w:val="28"/>
          <w:szCs w:val="28"/>
        </w:rPr>
        <w:t>-</w:t>
      </w:r>
      <w:r w:rsidR="009F407F" w:rsidRPr="00C8088B">
        <w:rPr>
          <w:position w:val="1"/>
          <w:sz w:val="28"/>
          <w:szCs w:val="28"/>
        </w:rPr>
        <w:t>0105</w:t>
      </w:r>
      <w:r w:rsidR="00FE6032" w:rsidRPr="00C8088B">
        <w:rPr>
          <w:spacing w:val="40"/>
          <w:position w:val="1"/>
          <w:sz w:val="28"/>
          <w:szCs w:val="28"/>
        </w:rPr>
        <w:t xml:space="preserve"> </w:t>
      </w:r>
      <w:r w:rsidR="00FE6032" w:rsidRPr="00C8088B">
        <w:rPr>
          <w:b/>
          <w:position w:val="1"/>
          <w:sz w:val="28"/>
          <w:szCs w:val="28"/>
        </w:rPr>
        <w:t>|</w:t>
      </w:r>
      <w:r w:rsidR="00FE6032" w:rsidRPr="00C8088B">
        <w:rPr>
          <w:b/>
          <w:spacing w:val="80"/>
          <w:position w:val="1"/>
          <w:sz w:val="28"/>
          <w:szCs w:val="28"/>
        </w:rPr>
        <w:t xml:space="preserve"> </w:t>
      </w:r>
      <w:r w:rsidR="00FE6032" w:rsidRPr="00C8088B">
        <w:rPr>
          <w:b/>
          <w:noProof/>
          <w:sz w:val="28"/>
          <w:szCs w:val="28"/>
        </w:rPr>
        <w:drawing>
          <wp:inline distT="0" distB="0" distL="0" distR="0" wp14:anchorId="5B507E11" wp14:editId="3A013621">
            <wp:extent cx="177795" cy="11239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77795" cy="112395"/>
                    </a:xfrm>
                    <a:prstGeom prst="rect">
                      <a:avLst/>
                    </a:prstGeom>
                  </pic:spPr>
                </pic:pic>
              </a:graphicData>
            </a:graphic>
          </wp:inline>
        </w:drawing>
      </w:r>
      <w:r w:rsidR="00FE6032" w:rsidRPr="00C8088B">
        <w:rPr>
          <w:spacing w:val="22"/>
          <w:position w:val="1"/>
          <w:sz w:val="28"/>
          <w:szCs w:val="28"/>
        </w:rPr>
        <w:t xml:space="preserve"> </w:t>
      </w:r>
      <w:r w:rsidR="009F407F" w:rsidRPr="00C8088B">
        <w:rPr>
          <w:rFonts w:ascii="Roboto" w:hAnsi="Roboto"/>
          <w:color w:val="1F1F1F"/>
          <w:sz w:val="28"/>
          <w:szCs w:val="28"/>
          <w:shd w:val="clear" w:color="auto" w:fill="E9EEF6"/>
        </w:rPr>
        <w:t>vamshireddyvs2</w:t>
      </w:r>
      <w:r w:rsidR="007F53BF" w:rsidRPr="00C8088B">
        <w:rPr>
          <w:rFonts w:ascii="Roboto" w:hAnsi="Roboto"/>
          <w:color w:val="1F1F1F"/>
          <w:sz w:val="28"/>
          <w:szCs w:val="28"/>
          <w:shd w:val="clear" w:color="auto" w:fill="E9EEF6"/>
        </w:rPr>
        <w:t>@gmail.com</w:t>
      </w:r>
      <w:r w:rsidR="00FE6032" w:rsidRPr="00C8088B">
        <w:rPr>
          <w:sz w:val="28"/>
          <w:szCs w:val="28"/>
        </w:rPr>
        <w:t xml:space="preserve"> </w:t>
      </w:r>
      <w:r w:rsidR="00FE6032" w:rsidRPr="00C8088B">
        <w:rPr>
          <w:b/>
          <w:bCs/>
          <w:sz w:val="28"/>
          <w:szCs w:val="28"/>
        </w:rPr>
        <w:t>|</w:t>
      </w:r>
      <w:r w:rsidR="00FE6032" w:rsidRPr="00C8088B">
        <w:rPr>
          <w:sz w:val="28"/>
          <w:szCs w:val="28"/>
        </w:rPr>
        <w:t xml:space="preserve"> </w:t>
      </w:r>
    </w:p>
    <w:p w14:paraId="365C0673" w14:textId="77777777" w:rsidR="0090537A" w:rsidRDefault="0090537A" w:rsidP="00023F84">
      <w:pPr>
        <w:pStyle w:val="BodyText"/>
        <w:ind w:left="0" w:firstLine="0"/>
        <w:rPr>
          <w:sz w:val="24"/>
          <w:szCs w:val="24"/>
        </w:rPr>
      </w:pPr>
    </w:p>
    <w:p w14:paraId="04187EFF" w14:textId="77777777" w:rsidR="0090537A" w:rsidRDefault="0090537A" w:rsidP="00023F84">
      <w:pPr>
        <w:pStyle w:val="BodyText"/>
        <w:ind w:left="0" w:firstLine="0"/>
        <w:rPr>
          <w:sz w:val="24"/>
          <w:szCs w:val="24"/>
        </w:rPr>
      </w:pPr>
    </w:p>
    <w:p w14:paraId="21FDE1BD" w14:textId="0D660027" w:rsidR="00FE6032" w:rsidRDefault="00DA77E9" w:rsidP="00C8088B">
      <w:pPr>
        <w:tabs>
          <w:tab w:val="center" w:pos="5340"/>
          <w:tab w:val="left" w:pos="7236"/>
        </w:tabs>
        <w:ind w:right="2558"/>
        <w:rPr>
          <w:b/>
          <w:sz w:val="24"/>
          <w:szCs w:val="24"/>
        </w:rPr>
      </w:pPr>
      <w:r>
        <w:rPr>
          <w:spacing w:val="-2"/>
        </w:rPr>
        <w:tab/>
      </w:r>
      <w:r w:rsidR="00FE6032" w:rsidRPr="004A3BEA">
        <w:rPr>
          <w:b/>
          <w:sz w:val="24"/>
          <w:szCs w:val="24"/>
        </w:rPr>
        <w:t>PROFESSIONAL SUMMARY</w:t>
      </w:r>
    </w:p>
    <w:p w14:paraId="7FEAEC4A" w14:textId="77777777" w:rsidR="00410FD6" w:rsidRPr="00410FD6" w:rsidRDefault="00595040" w:rsidP="00410FD6">
      <w:pPr>
        <w:pStyle w:val="divdocumentulli"/>
        <w:numPr>
          <w:ilvl w:val="0"/>
          <w:numId w:val="26"/>
        </w:numPr>
        <w:spacing w:line="360" w:lineRule="atLeast"/>
        <w:jc w:val="both"/>
      </w:pPr>
      <w:r w:rsidRPr="00410FD6">
        <w:rPr>
          <w:bCs/>
        </w:rPr>
        <w:t xml:space="preserve">Full Stack Developer with over 8+ years of professional experience in development and deployment of various Object oriented and web - based Enterprise Applications using Java/J2EE technologies and working on the complete Software Development Life Cycle (SDLC). </w:t>
      </w:r>
    </w:p>
    <w:p w14:paraId="51E189C9" w14:textId="77777777" w:rsidR="00410FD6" w:rsidRPr="00410FD6" w:rsidRDefault="002E0EE0" w:rsidP="00410FD6">
      <w:pPr>
        <w:pStyle w:val="divdocumentulli"/>
        <w:numPr>
          <w:ilvl w:val="0"/>
          <w:numId w:val="26"/>
        </w:numPr>
        <w:spacing w:line="360" w:lineRule="atLeast"/>
        <w:jc w:val="both"/>
      </w:pPr>
      <w:r w:rsidRPr="00410FD6">
        <w:rPr>
          <w:rFonts w:eastAsia="Cambria"/>
        </w:rPr>
        <w:t>Extensive knowledge and experience on all phases of Software Development Life Cycle (SDLC) mainly on Test Driven Development (TDD), Agile and Waterfall methodologies.</w:t>
      </w:r>
    </w:p>
    <w:p w14:paraId="0D8F60CE" w14:textId="77777777" w:rsidR="00410FD6" w:rsidRPr="00410FD6" w:rsidRDefault="002E0EE0" w:rsidP="00410FD6">
      <w:pPr>
        <w:pStyle w:val="divdocumentulli"/>
        <w:numPr>
          <w:ilvl w:val="0"/>
          <w:numId w:val="26"/>
        </w:numPr>
        <w:spacing w:line="360" w:lineRule="atLeast"/>
        <w:jc w:val="both"/>
      </w:pPr>
      <w:r w:rsidRPr="00410FD6">
        <w:rPr>
          <w:rFonts w:eastAsia="Cambria"/>
        </w:rPr>
        <w:t>Excellent understanding of Object-Oriented design methodology and Core Java concepts.</w:t>
      </w:r>
    </w:p>
    <w:p w14:paraId="148C27D1" w14:textId="77777777" w:rsidR="00410FD6" w:rsidRPr="00410FD6" w:rsidRDefault="002E0EE0" w:rsidP="00410FD6">
      <w:pPr>
        <w:pStyle w:val="divdocumentulli"/>
        <w:numPr>
          <w:ilvl w:val="0"/>
          <w:numId w:val="26"/>
        </w:numPr>
        <w:spacing w:line="360" w:lineRule="atLeast"/>
        <w:jc w:val="both"/>
      </w:pPr>
      <w:r w:rsidRPr="00410FD6">
        <w:rPr>
          <w:rFonts w:eastAsia="Cambria"/>
        </w:rPr>
        <w:t>Strong knowledge on Model View Controller (MVC) framework and Data Access Objects (DAO) layer.</w:t>
      </w:r>
    </w:p>
    <w:p w14:paraId="7A90678D" w14:textId="77777777" w:rsidR="00410FD6" w:rsidRPr="00410FD6" w:rsidRDefault="002E0EE0" w:rsidP="00410FD6">
      <w:pPr>
        <w:pStyle w:val="divdocumentulli"/>
        <w:numPr>
          <w:ilvl w:val="0"/>
          <w:numId w:val="26"/>
        </w:numPr>
        <w:spacing w:line="360" w:lineRule="atLeast"/>
        <w:jc w:val="both"/>
      </w:pPr>
      <w:r w:rsidRPr="00410FD6">
        <w:rPr>
          <w:rFonts w:eastAsia="Cambria"/>
        </w:rPr>
        <w:t>In-depth knowledge in implementing J2EE Design Patterns.</w:t>
      </w:r>
    </w:p>
    <w:p w14:paraId="25D369A8" w14:textId="77777777" w:rsidR="00410FD6" w:rsidRPr="00410FD6" w:rsidRDefault="002E0EE0" w:rsidP="00410FD6">
      <w:pPr>
        <w:pStyle w:val="divdocumentulli"/>
        <w:numPr>
          <w:ilvl w:val="0"/>
          <w:numId w:val="26"/>
        </w:numPr>
        <w:spacing w:line="360" w:lineRule="atLeast"/>
        <w:jc w:val="both"/>
      </w:pPr>
      <w:r w:rsidRPr="00410FD6">
        <w:rPr>
          <w:rFonts w:eastAsia="Cambria"/>
        </w:rPr>
        <w:t>Knowledge on various open-source frameworks like Struts and Spring.</w:t>
      </w:r>
    </w:p>
    <w:p w14:paraId="3478FFB2" w14:textId="77777777" w:rsidR="00410FD6" w:rsidRPr="00410FD6" w:rsidRDefault="002E0EE0" w:rsidP="00410FD6">
      <w:pPr>
        <w:pStyle w:val="divdocumentulli"/>
        <w:numPr>
          <w:ilvl w:val="0"/>
          <w:numId w:val="26"/>
        </w:numPr>
        <w:spacing w:line="360" w:lineRule="atLeast"/>
        <w:jc w:val="both"/>
      </w:pPr>
      <w:r w:rsidRPr="00410FD6">
        <w:rPr>
          <w:rFonts w:eastAsia="Cambria"/>
        </w:rPr>
        <w:t>In-depth knowledge in using J2EE technologies such as JSP, Servlets, JDBC.</w:t>
      </w:r>
    </w:p>
    <w:p w14:paraId="7F0D0BFC" w14:textId="77777777" w:rsidR="00410FD6" w:rsidRPr="00410FD6" w:rsidRDefault="002E0EE0" w:rsidP="00410FD6">
      <w:pPr>
        <w:pStyle w:val="divdocumentulli"/>
        <w:numPr>
          <w:ilvl w:val="0"/>
          <w:numId w:val="26"/>
        </w:numPr>
        <w:spacing w:line="360" w:lineRule="atLeast"/>
        <w:jc w:val="both"/>
      </w:pPr>
      <w:r w:rsidRPr="00410FD6">
        <w:rPr>
          <w:rFonts w:eastAsia="Cambria"/>
        </w:rPr>
        <w:t>Experiences in major web application server like Apache Tomcat, Apache Camel, JBoss, WebLogic.</w:t>
      </w:r>
    </w:p>
    <w:p w14:paraId="28144AD6" w14:textId="77777777" w:rsidR="00410FD6" w:rsidRPr="00410FD6" w:rsidRDefault="002E0EE0" w:rsidP="00410FD6">
      <w:pPr>
        <w:pStyle w:val="divdocumentulli"/>
        <w:numPr>
          <w:ilvl w:val="0"/>
          <w:numId w:val="26"/>
        </w:numPr>
        <w:spacing w:line="360" w:lineRule="atLeast"/>
        <w:jc w:val="both"/>
      </w:pPr>
      <w:r w:rsidRPr="00410FD6">
        <w:rPr>
          <w:rFonts w:eastAsia="Cambria"/>
        </w:rPr>
        <w:t>Experience in designing web applications with front-end technologies like HTML, XML, JavaScript, jQuery, CSS, Ajax and Bootstrap.</w:t>
      </w:r>
    </w:p>
    <w:p w14:paraId="3C6216EC" w14:textId="77777777" w:rsidR="00410FD6" w:rsidRPr="00410FD6" w:rsidRDefault="002E0EE0" w:rsidP="00410FD6">
      <w:pPr>
        <w:pStyle w:val="divdocumentulli"/>
        <w:numPr>
          <w:ilvl w:val="0"/>
          <w:numId w:val="26"/>
        </w:numPr>
        <w:spacing w:line="360" w:lineRule="atLeast"/>
        <w:jc w:val="both"/>
      </w:pPr>
      <w:r w:rsidRPr="00410FD6">
        <w:rPr>
          <w:rFonts w:eastAsia="Cambria"/>
        </w:rPr>
        <w:t>Knowledge of development in Java, AngularJS, Node.js, SQL and JavaScript, HTML, CSS.</w:t>
      </w:r>
    </w:p>
    <w:p w14:paraId="2584FB46" w14:textId="77777777" w:rsidR="00410FD6" w:rsidRPr="00410FD6" w:rsidRDefault="002E0EE0" w:rsidP="00410FD6">
      <w:pPr>
        <w:pStyle w:val="divdocumentulli"/>
        <w:numPr>
          <w:ilvl w:val="0"/>
          <w:numId w:val="26"/>
        </w:numPr>
        <w:spacing w:line="360" w:lineRule="atLeast"/>
        <w:jc w:val="both"/>
      </w:pPr>
      <w:r w:rsidRPr="00410FD6">
        <w:rPr>
          <w:rFonts w:eastAsia="Cambria"/>
        </w:rPr>
        <w:t>Knowledge of NoSQL databases such as Cassandra, Elasticsearch, and MongoDB.</w:t>
      </w:r>
    </w:p>
    <w:p w14:paraId="2B112E30" w14:textId="77777777" w:rsidR="00410FD6" w:rsidRPr="00410FD6" w:rsidRDefault="002E0EE0" w:rsidP="00410FD6">
      <w:pPr>
        <w:pStyle w:val="divdocumentulli"/>
        <w:numPr>
          <w:ilvl w:val="0"/>
          <w:numId w:val="26"/>
        </w:numPr>
        <w:spacing w:line="360" w:lineRule="atLeast"/>
        <w:jc w:val="both"/>
      </w:pPr>
      <w:r w:rsidRPr="00410FD6">
        <w:rPr>
          <w:rFonts w:eastAsia="Cambria"/>
        </w:rPr>
        <w:t>Experience in using various Amazon Web Services (AWS) Components like EC2 for virtual servers, S3 and Glacier for storing objects, EBS, Cloud Front, Elastic cache and Dynamo DB for storing data.</w:t>
      </w:r>
      <w:r w:rsidRPr="00410FD6">
        <w:rPr>
          <w:rFonts w:eastAsia="Cambria"/>
          <w:color w:val="000000"/>
          <w:highlight w:val="white"/>
        </w:rPr>
        <w:t xml:space="preserve"> </w:t>
      </w:r>
    </w:p>
    <w:p w14:paraId="19B523C3" w14:textId="77777777" w:rsidR="00410FD6" w:rsidRPr="00410FD6" w:rsidRDefault="002E0EE0" w:rsidP="00410FD6">
      <w:pPr>
        <w:pStyle w:val="divdocumentulli"/>
        <w:numPr>
          <w:ilvl w:val="0"/>
          <w:numId w:val="26"/>
        </w:numPr>
        <w:spacing w:line="360" w:lineRule="atLeast"/>
        <w:jc w:val="both"/>
      </w:pPr>
      <w:r w:rsidRPr="00410FD6">
        <w:rPr>
          <w:rFonts w:eastAsia="Cambria"/>
        </w:rPr>
        <w:t>Good Experience in using React JS components, Forms, Router and Flux concept.</w:t>
      </w:r>
    </w:p>
    <w:p w14:paraId="79FA00DD" w14:textId="77777777" w:rsidR="00410FD6" w:rsidRPr="00410FD6" w:rsidRDefault="002E0EE0" w:rsidP="00410FD6">
      <w:pPr>
        <w:pStyle w:val="divdocumentulli"/>
        <w:numPr>
          <w:ilvl w:val="0"/>
          <w:numId w:val="26"/>
        </w:numPr>
        <w:spacing w:line="360" w:lineRule="atLeast"/>
        <w:jc w:val="both"/>
      </w:pPr>
      <w:r w:rsidRPr="00410FD6">
        <w:rPr>
          <w:rFonts w:eastAsia="Cambria"/>
        </w:rPr>
        <w:t>Good working experience in Java web services both SOAP and Restful Web Services, implementing SOA architectures with Web Services using WSDL, SOAP and UDDI.</w:t>
      </w:r>
    </w:p>
    <w:p w14:paraId="36A65345" w14:textId="77777777" w:rsidR="00410FD6" w:rsidRPr="00410FD6" w:rsidRDefault="002E0EE0" w:rsidP="00410FD6">
      <w:pPr>
        <w:pStyle w:val="divdocumentulli"/>
        <w:numPr>
          <w:ilvl w:val="0"/>
          <w:numId w:val="26"/>
        </w:numPr>
        <w:spacing w:line="360" w:lineRule="atLeast"/>
        <w:jc w:val="both"/>
      </w:pPr>
      <w:r w:rsidRPr="00410FD6">
        <w:rPr>
          <w:rFonts w:eastAsia="Cambria"/>
        </w:rPr>
        <w:t>Expertise in implementing Web services and JMS for synchronous and asynchronous communications between two applications running in different servers.</w:t>
      </w:r>
    </w:p>
    <w:p w14:paraId="70E45AD1" w14:textId="77777777" w:rsidR="00410FD6" w:rsidRDefault="002E0EE0" w:rsidP="00410FD6">
      <w:pPr>
        <w:pStyle w:val="divdocumentulli"/>
        <w:numPr>
          <w:ilvl w:val="0"/>
          <w:numId w:val="26"/>
        </w:numPr>
        <w:spacing w:line="360" w:lineRule="atLeast"/>
        <w:jc w:val="both"/>
      </w:pPr>
      <w:r w:rsidRPr="00410FD6">
        <w:t xml:space="preserve">Experience with Apache Kafka and Zookeeper apart from JMS as messaging service. </w:t>
      </w:r>
    </w:p>
    <w:p w14:paraId="5152D04F" w14:textId="77777777" w:rsidR="00410FD6" w:rsidRPr="00410FD6" w:rsidRDefault="002E0EE0" w:rsidP="00410FD6">
      <w:pPr>
        <w:pStyle w:val="divdocumentulli"/>
        <w:numPr>
          <w:ilvl w:val="0"/>
          <w:numId w:val="26"/>
        </w:numPr>
        <w:spacing w:line="360" w:lineRule="atLeast"/>
        <w:jc w:val="both"/>
      </w:pPr>
      <w:r w:rsidRPr="00410FD6">
        <w:rPr>
          <w:rFonts w:eastAsia="Cambria"/>
        </w:rPr>
        <w:t>Experience in using Version Control Systems like CVS, Git and SVN.</w:t>
      </w:r>
    </w:p>
    <w:p w14:paraId="58E46E8E" w14:textId="77777777" w:rsidR="00410FD6" w:rsidRPr="00410FD6" w:rsidRDefault="002E0EE0" w:rsidP="00410FD6">
      <w:pPr>
        <w:pStyle w:val="divdocumentulli"/>
        <w:numPr>
          <w:ilvl w:val="0"/>
          <w:numId w:val="26"/>
        </w:numPr>
        <w:spacing w:line="360" w:lineRule="atLeast"/>
        <w:jc w:val="both"/>
      </w:pPr>
      <w:r w:rsidRPr="00410FD6">
        <w:rPr>
          <w:rFonts w:eastAsia="Cambria"/>
        </w:rPr>
        <w:t>Development experience with Core Java such as IO, Multithreading, Collections, Exception handling, Networking.</w:t>
      </w:r>
    </w:p>
    <w:p w14:paraId="051A6C78" w14:textId="77777777" w:rsidR="00410FD6" w:rsidRDefault="002E0EE0" w:rsidP="00410FD6">
      <w:pPr>
        <w:pStyle w:val="divdocumentulli"/>
        <w:numPr>
          <w:ilvl w:val="0"/>
          <w:numId w:val="26"/>
        </w:numPr>
        <w:spacing w:line="360" w:lineRule="atLeast"/>
        <w:jc w:val="both"/>
      </w:pPr>
      <w:r w:rsidRPr="00410FD6">
        <w:rPr>
          <w:rFonts w:eastAsia="Cambria"/>
        </w:rPr>
        <w:t>Development of cloud hosted web applications and REST APIs using Spring Boot with embedded Tomcat.</w:t>
      </w:r>
    </w:p>
    <w:p w14:paraId="79D5602F" w14:textId="77777777" w:rsidR="00410FD6" w:rsidRPr="00410FD6" w:rsidRDefault="002E0EE0" w:rsidP="00410FD6">
      <w:pPr>
        <w:pStyle w:val="divdocumentulli"/>
        <w:numPr>
          <w:ilvl w:val="0"/>
          <w:numId w:val="26"/>
        </w:numPr>
        <w:spacing w:line="360" w:lineRule="atLeast"/>
        <w:jc w:val="both"/>
      </w:pPr>
      <w:r w:rsidRPr="00410FD6">
        <w:rPr>
          <w:rFonts w:eastAsia="Cambria"/>
        </w:rPr>
        <w:t>Expertise in SQL, PL/SQL, Stored Procedures and Database Triggers in Oracle.</w:t>
      </w:r>
    </w:p>
    <w:p w14:paraId="6BA644D8" w14:textId="77777777" w:rsidR="00410FD6" w:rsidRPr="00410FD6" w:rsidRDefault="002E0EE0" w:rsidP="00410FD6">
      <w:pPr>
        <w:pStyle w:val="divdocumentulli"/>
        <w:numPr>
          <w:ilvl w:val="0"/>
          <w:numId w:val="26"/>
        </w:numPr>
        <w:spacing w:line="360" w:lineRule="atLeast"/>
        <w:jc w:val="both"/>
      </w:pPr>
      <w:r w:rsidRPr="00410FD6">
        <w:rPr>
          <w:rFonts w:eastAsia="Cambria"/>
        </w:rPr>
        <w:t>Extensive use of major IDEs such as Eclipse, NetBeans, and Spring Tool Suite (STS).</w:t>
      </w:r>
    </w:p>
    <w:p w14:paraId="4630FCC4" w14:textId="77777777" w:rsidR="00410FD6" w:rsidRPr="00410FD6" w:rsidRDefault="002E0EE0" w:rsidP="00410FD6">
      <w:pPr>
        <w:pStyle w:val="divdocumentulli"/>
        <w:numPr>
          <w:ilvl w:val="0"/>
          <w:numId w:val="26"/>
        </w:numPr>
        <w:spacing w:line="360" w:lineRule="atLeast"/>
        <w:jc w:val="both"/>
      </w:pPr>
      <w:r w:rsidRPr="00410FD6">
        <w:rPr>
          <w:rFonts w:eastAsia="Cambria"/>
        </w:rPr>
        <w:t>GUI design &amp; development using Java Swing.</w:t>
      </w:r>
    </w:p>
    <w:p w14:paraId="2C77B89F" w14:textId="77777777" w:rsidR="00410FD6" w:rsidRPr="00410FD6" w:rsidRDefault="002E0EE0" w:rsidP="00410FD6">
      <w:pPr>
        <w:pStyle w:val="divdocumentulli"/>
        <w:numPr>
          <w:ilvl w:val="0"/>
          <w:numId w:val="26"/>
        </w:numPr>
        <w:spacing w:line="360" w:lineRule="atLeast"/>
        <w:jc w:val="both"/>
      </w:pPr>
      <w:r w:rsidRPr="00410FD6">
        <w:rPr>
          <w:bCs/>
        </w:rPr>
        <w:t xml:space="preserve">Experience in a CI (Continuous Integration) and CD (Continuous Delivery) environment using Docker Container and Jenkins. </w:t>
      </w:r>
    </w:p>
    <w:p w14:paraId="5AC7B585" w14:textId="77777777" w:rsidR="00410FD6" w:rsidRPr="00410FD6" w:rsidRDefault="002E0EE0" w:rsidP="00410FD6">
      <w:pPr>
        <w:pStyle w:val="divdocumentulli"/>
        <w:numPr>
          <w:ilvl w:val="0"/>
          <w:numId w:val="26"/>
        </w:numPr>
        <w:spacing w:line="360" w:lineRule="atLeast"/>
        <w:jc w:val="both"/>
      </w:pPr>
      <w:r w:rsidRPr="00410FD6">
        <w:rPr>
          <w:rFonts w:eastAsia="Cambria"/>
        </w:rPr>
        <w:lastRenderedPageBreak/>
        <w:t>Written Unit testing using JUnit, Easy Mock, and Mockito.</w:t>
      </w:r>
    </w:p>
    <w:p w14:paraId="2C83DD3B" w14:textId="77777777" w:rsidR="00410FD6" w:rsidRPr="00410FD6" w:rsidRDefault="002E0EE0" w:rsidP="00410FD6">
      <w:pPr>
        <w:pStyle w:val="divdocumentulli"/>
        <w:numPr>
          <w:ilvl w:val="0"/>
          <w:numId w:val="26"/>
        </w:numPr>
        <w:spacing w:line="360" w:lineRule="atLeast"/>
        <w:jc w:val="both"/>
      </w:pPr>
      <w:r w:rsidRPr="00410FD6">
        <w:rPr>
          <w:rFonts w:eastAsia="Cambria"/>
        </w:rPr>
        <w:t>Good Exposure to Testing and Bug Life Cycle.</w:t>
      </w:r>
    </w:p>
    <w:p w14:paraId="0FA7C8FD" w14:textId="77777777" w:rsidR="00410FD6" w:rsidRPr="00410FD6" w:rsidRDefault="002E0EE0" w:rsidP="00410FD6">
      <w:pPr>
        <w:pStyle w:val="divdocumentulli"/>
        <w:numPr>
          <w:ilvl w:val="0"/>
          <w:numId w:val="26"/>
        </w:numPr>
        <w:spacing w:line="360" w:lineRule="atLeast"/>
        <w:jc w:val="both"/>
      </w:pPr>
      <w:r w:rsidRPr="00410FD6">
        <w:rPr>
          <w:rFonts w:eastAsia="Cambria"/>
        </w:rPr>
        <w:t>Strong experience in software testing and maintenance standards.</w:t>
      </w:r>
    </w:p>
    <w:p w14:paraId="6B8A191C" w14:textId="77777777" w:rsidR="00410FD6" w:rsidRPr="00410FD6" w:rsidRDefault="002E0EE0" w:rsidP="00410FD6">
      <w:pPr>
        <w:pStyle w:val="divdocumentulli"/>
        <w:numPr>
          <w:ilvl w:val="0"/>
          <w:numId w:val="26"/>
        </w:numPr>
        <w:spacing w:line="360" w:lineRule="atLeast"/>
        <w:jc w:val="both"/>
      </w:pPr>
      <w:r w:rsidRPr="00410FD6">
        <w:rPr>
          <w:rFonts w:eastAsia="Cambria"/>
        </w:rPr>
        <w:t>Strong experience in User Interaction, customer support and system maintenance.</w:t>
      </w:r>
    </w:p>
    <w:p w14:paraId="3D1558E3" w14:textId="1800A36C" w:rsidR="002E0EE0" w:rsidRPr="00410FD6" w:rsidRDefault="002E0EE0" w:rsidP="00410FD6">
      <w:pPr>
        <w:pStyle w:val="divdocumentulli"/>
        <w:numPr>
          <w:ilvl w:val="0"/>
          <w:numId w:val="26"/>
        </w:numPr>
        <w:spacing w:line="360" w:lineRule="atLeast"/>
        <w:jc w:val="both"/>
      </w:pPr>
      <w:r w:rsidRPr="00410FD6">
        <w:rPr>
          <w:rFonts w:eastAsia="Cambria"/>
        </w:rPr>
        <w:t>Experienced in application production support and troubleshooting problems.</w:t>
      </w:r>
    </w:p>
    <w:p w14:paraId="306A137A" w14:textId="52B13A68" w:rsidR="00E91E25" w:rsidRPr="002B22A3" w:rsidRDefault="002E0EE0" w:rsidP="00E91E25">
      <w:pPr>
        <w:widowControl/>
        <w:numPr>
          <w:ilvl w:val="0"/>
          <w:numId w:val="22"/>
        </w:numPr>
        <w:shd w:val="clear" w:color="auto" w:fill="FFFFFF"/>
        <w:autoSpaceDE/>
        <w:autoSpaceDN/>
        <w:spacing w:after="280" w:line="276" w:lineRule="auto"/>
        <w:ind w:right="-472"/>
        <w:jc w:val="both"/>
        <w:rPr>
          <w:sz w:val="24"/>
          <w:szCs w:val="24"/>
        </w:rPr>
      </w:pPr>
      <w:r w:rsidRPr="002E5A5D">
        <w:rPr>
          <w:rFonts w:eastAsia="Cambria"/>
          <w:sz w:val="24"/>
          <w:szCs w:val="24"/>
        </w:rPr>
        <w:t>Excellent communication, analytical and interpersonal skills and highly motivated team player with ability to work independently.</w:t>
      </w:r>
    </w:p>
    <w:p w14:paraId="7079F706" w14:textId="77777777" w:rsidR="00E91E25" w:rsidRPr="002E5A5D" w:rsidRDefault="00E91E25" w:rsidP="00E91E25">
      <w:pPr>
        <w:pStyle w:val="Heading1"/>
        <w:ind w:left="3980" w:right="2612"/>
        <w:jc w:val="left"/>
        <w:rPr>
          <w:sz w:val="24"/>
          <w:szCs w:val="24"/>
        </w:rPr>
      </w:pPr>
      <w:r w:rsidRPr="002E5A5D">
        <w:rPr>
          <w:spacing w:val="-2"/>
          <w:sz w:val="24"/>
          <w:szCs w:val="24"/>
        </w:rPr>
        <w:t>TECHNICAL</w:t>
      </w:r>
      <w:r w:rsidRPr="002E5A5D">
        <w:rPr>
          <w:spacing w:val="-4"/>
          <w:sz w:val="24"/>
          <w:szCs w:val="24"/>
        </w:rPr>
        <w:t xml:space="preserve"> </w:t>
      </w:r>
      <w:r w:rsidRPr="002E5A5D">
        <w:rPr>
          <w:spacing w:val="-2"/>
          <w:sz w:val="24"/>
          <w:szCs w:val="24"/>
        </w:rPr>
        <w:t>SKILLS</w:t>
      </w:r>
    </w:p>
    <w:p w14:paraId="12069ADE" w14:textId="77777777" w:rsidR="00E91E25" w:rsidRPr="002E5A5D" w:rsidRDefault="00E91E25" w:rsidP="00E91E25">
      <w:pPr>
        <w:pStyle w:val="BodyText"/>
        <w:spacing w:before="3"/>
        <w:ind w:left="380" w:firstLine="0"/>
        <w:rPr>
          <w:b/>
          <w:sz w:val="24"/>
          <w:szCs w:val="24"/>
        </w:rPr>
      </w:pPr>
    </w:p>
    <w:tbl>
      <w:tblPr>
        <w:tblW w:w="0" w:type="auto"/>
        <w:tblInd w:w="35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0" w:type="dxa"/>
          <w:right w:w="0" w:type="dxa"/>
        </w:tblCellMar>
        <w:tblLook w:val="01E0" w:firstRow="1" w:lastRow="1" w:firstColumn="1" w:lastColumn="1" w:noHBand="0" w:noVBand="0"/>
      </w:tblPr>
      <w:tblGrid>
        <w:gridCol w:w="2645"/>
        <w:gridCol w:w="7436"/>
      </w:tblGrid>
      <w:tr w:rsidR="00E91E25" w:rsidRPr="002E5A5D" w14:paraId="5B39B0DF" w14:textId="77777777" w:rsidTr="00663BFB">
        <w:trPr>
          <w:trHeight w:val="368"/>
        </w:trPr>
        <w:tc>
          <w:tcPr>
            <w:tcW w:w="2645" w:type="dxa"/>
          </w:tcPr>
          <w:p w14:paraId="226FE987" w14:textId="77777777" w:rsidR="00E91E25" w:rsidRPr="002E5A5D" w:rsidRDefault="00E91E25" w:rsidP="00663BFB">
            <w:pPr>
              <w:pStyle w:val="TableParagraph"/>
              <w:rPr>
                <w:b/>
                <w:sz w:val="24"/>
                <w:szCs w:val="24"/>
              </w:rPr>
            </w:pPr>
            <w:r w:rsidRPr="002E5A5D">
              <w:rPr>
                <w:b/>
                <w:spacing w:val="-2"/>
                <w:sz w:val="24"/>
                <w:szCs w:val="24"/>
              </w:rPr>
              <w:t>Programming</w:t>
            </w:r>
            <w:r w:rsidRPr="002E5A5D">
              <w:rPr>
                <w:b/>
                <w:spacing w:val="5"/>
                <w:sz w:val="24"/>
                <w:szCs w:val="24"/>
              </w:rPr>
              <w:t xml:space="preserve"> </w:t>
            </w:r>
          </w:p>
        </w:tc>
        <w:tc>
          <w:tcPr>
            <w:tcW w:w="7436" w:type="dxa"/>
          </w:tcPr>
          <w:p w14:paraId="3A5EA055" w14:textId="77777777" w:rsidR="00E91E25" w:rsidRPr="002E5A5D" w:rsidRDefault="00E91E25" w:rsidP="00663BFB">
            <w:pPr>
              <w:pStyle w:val="TableParagraph"/>
              <w:jc w:val="both"/>
              <w:rPr>
                <w:sz w:val="24"/>
                <w:szCs w:val="24"/>
              </w:rPr>
            </w:pPr>
            <w:r w:rsidRPr="002E5A5D">
              <w:rPr>
                <w:sz w:val="24"/>
                <w:szCs w:val="24"/>
              </w:rPr>
              <w:t>Java, JavaScript, SQL, Python</w:t>
            </w:r>
          </w:p>
        </w:tc>
      </w:tr>
      <w:tr w:rsidR="00E91E25" w:rsidRPr="002E5A5D" w14:paraId="6D751D60" w14:textId="77777777" w:rsidTr="00663BFB">
        <w:trPr>
          <w:trHeight w:val="620"/>
        </w:trPr>
        <w:tc>
          <w:tcPr>
            <w:tcW w:w="2645" w:type="dxa"/>
          </w:tcPr>
          <w:p w14:paraId="4F434C9A" w14:textId="77777777" w:rsidR="00E91E25" w:rsidRPr="002E5A5D" w:rsidRDefault="00E91E25" w:rsidP="00663BFB">
            <w:pPr>
              <w:pStyle w:val="TableParagraph"/>
              <w:jc w:val="both"/>
              <w:rPr>
                <w:b/>
                <w:sz w:val="24"/>
                <w:szCs w:val="24"/>
              </w:rPr>
            </w:pPr>
            <w:r w:rsidRPr="002E5A5D">
              <w:rPr>
                <w:b/>
                <w:spacing w:val="-4"/>
                <w:sz w:val="24"/>
                <w:szCs w:val="24"/>
              </w:rPr>
              <w:t>Java/J2EE</w:t>
            </w:r>
            <w:r w:rsidRPr="002E5A5D">
              <w:rPr>
                <w:b/>
                <w:spacing w:val="-8"/>
                <w:sz w:val="24"/>
                <w:szCs w:val="24"/>
              </w:rPr>
              <w:t xml:space="preserve"> </w:t>
            </w:r>
            <w:r w:rsidRPr="002E5A5D">
              <w:rPr>
                <w:b/>
                <w:spacing w:val="-2"/>
                <w:sz w:val="24"/>
                <w:szCs w:val="24"/>
              </w:rPr>
              <w:t>Technologies</w:t>
            </w:r>
          </w:p>
        </w:tc>
        <w:tc>
          <w:tcPr>
            <w:tcW w:w="7436" w:type="dxa"/>
          </w:tcPr>
          <w:p w14:paraId="63DE97DE" w14:textId="77777777" w:rsidR="00E91E25" w:rsidRPr="002E5A5D" w:rsidRDefault="00E91E25" w:rsidP="00663BFB">
            <w:pPr>
              <w:pStyle w:val="TableParagraph"/>
              <w:jc w:val="both"/>
              <w:rPr>
                <w:sz w:val="24"/>
                <w:szCs w:val="24"/>
              </w:rPr>
            </w:pPr>
            <w:r w:rsidRPr="002E5A5D">
              <w:rPr>
                <w:sz w:val="24"/>
                <w:szCs w:val="24"/>
              </w:rPr>
              <w:t>Servlets, JDBC, EJB, JSP, JMS, Java Security, Multi-threading, Java Networking, Spring boot, Spring, Webhook, Hibernate</w:t>
            </w:r>
          </w:p>
        </w:tc>
      </w:tr>
      <w:tr w:rsidR="00E91E25" w:rsidRPr="002E5A5D" w14:paraId="0633B40B" w14:textId="77777777" w:rsidTr="00663BFB">
        <w:trPr>
          <w:trHeight w:val="440"/>
        </w:trPr>
        <w:tc>
          <w:tcPr>
            <w:tcW w:w="2645" w:type="dxa"/>
          </w:tcPr>
          <w:p w14:paraId="40F4E423" w14:textId="77777777" w:rsidR="00E91E25" w:rsidRPr="002E5A5D" w:rsidRDefault="00E91E25" w:rsidP="00663BFB">
            <w:pPr>
              <w:pStyle w:val="TableParagraph"/>
              <w:jc w:val="both"/>
              <w:rPr>
                <w:b/>
                <w:spacing w:val="-4"/>
                <w:sz w:val="24"/>
                <w:szCs w:val="24"/>
              </w:rPr>
            </w:pPr>
            <w:r w:rsidRPr="002E5A5D">
              <w:rPr>
                <w:b/>
                <w:spacing w:val="-2"/>
                <w:sz w:val="24"/>
                <w:szCs w:val="24"/>
              </w:rPr>
              <w:t>Backend Technologies</w:t>
            </w:r>
          </w:p>
        </w:tc>
        <w:tc>
          <w:tcPr>
            <w:tcW w:w="7436" w:type="dxa"/>
          </w:tcPr>
          <w:p w14:paraId="0DE0DAB9" w14:textId="77777777" w:rsidR="00E91E25" w:rsidRPr="002E5A5D" w:rsidRDefault="00E91E25" w:rsidP="00663BFB">
            <w:pPr>
              <w:pStyle w:val="TableParagraph"/>
              <w:jc w:val="both"/>
              <w:rPr>
                <w:sz w:val="24"/>
                <w:szCs w:val="24"/>
              </w:rPr>
            </w:pPr>
            <w:r w:rsidRPr="002E5A5D">
              <w:rPr>
                <w:sz w:val="24"/>
                <w:szCs w:val="24"/>
              </w:rPr>
              <w:t>NodeJS, Spring, Spring Boot, Hibernate, MVC, Spring IOC, Spring AOP, Microservices</w:t>
            </w:r>
          </w:p>
        </w:tc>
      </w:tr>
      <w:tr w:rsidR="00E91E25" w:rsidRPr="002E5A5D" w14:paraId="735A56CE" w14:textId="77777777" w:rsidTr="00663BFB">
        <w:trPr>
          <w:trHeight w:val="646"/>
        </w:trPr>
        <w:tc>
          <w:tcPr>
            <w:tcW w:w="2645" w:type="dxa"/>
          </w:tcPr>
          <w:p w14:paraId="088EAC64" w14:textId="77777777" w:rsidR="00E91E25" w:rsidRPr="002E5A5D" w:rsidRDefault="00E91E25" w:rsidP="00663BFB">
            <w:pPr>
              <w:pStyle w:val="TableParagraph"/>
              <w:spacing w:before="53"/>
              <w:jc w:val="both"/>
              <w:rPr>
                <w:b/>
                <w:sz w:val="24"/>
                <w:szCs w:val="24"/>
              </w:rPr>
            </w:pPr>
            <w:r w:rsidRPr="002E5A5D">
              <w:rPr>
                <w:b/>
                <w:spacing w:val="-2"/>
                <w:sz w:val="24"/>
                <w:szCs w:val="24"/>
              </w:rPr>
              <w:t>UI-Web</w:t>
            </w:r>
            <w:r w:rsidRPr="002E5A5D">
              <w:rPr>
                <w:b/>
                <w:spacing w:val="-12"/>
                <w:sz w:val="24"/>
                <w:szCs w:val="24"/>
              </w:rPr>
              <w:t xml:space="preserve"> </w:t>
            </w:r>
            <w:r w:rsidRPr="002E5A5D">
              <w:rPr>
                <w:b/>
                <w:spacing w:val="-2"/>
                <w:sz w:val="24"/>
                <w:szCs w:val="24"/>
              </w:rPr>
              <w:t>Technologies</w:t>
            </w:r>
          </w:p>
        </w:tc>
        <w:tc>
          <w:tcPr>
            <w:tcW w:w="7436" w:type="dxa"/>
          </w:tcPr>
          <w:p w14:paraId="64783A1D" w14:textId="5BE442EF" w:rsidR="00E91E25" w:rsidRPr="002E5A5D" w:rsidRDefault="00E91E25" w:rsidP="00663BFB">
            <w:pPr>
              <w:pStyle w:val="TableParagraph"/>
              <w:jc w:val="both"/>
              <w:rPr>
                <w:sz w:val="24"/>
                <w:szCs w:val="24"/>
              </w:rPr>
            </w:pPr>
            <w:r w:rsidRPr="002E5A5D">
              <w:rPr>
                <w:sz w:val="24"/>
                <w:szCs w:val="24"/>
              </w:rPr>
              <w:t>HTML5, CSS3, JavaScript,</w:t>
            </w:r>
            <w:r w:rsidR="009F407F" w:rsidRPr="002E5A5D">
              <w:rPr>
                <w:sz w:val="24"/>
                <w:szCs w:val="24"/>
              </w:rPr>
              <w:t xml:space="preserve"> </w:t>
            </w:r>
            <w:r w:rsidRPr="002E5A5D">
              <w:rPr>
                <w:sz w:val="24"/>
                <w:szCs w:val="24"/>
              </w:rPr>
              <w:t xml:space="preserve">jQuery, AngularJS, Angular, </w:t>
            </w:r>
            <w:r w:rsidR="009F407F" w:rsidRPr="002E5A5D">
              <w:rPr>
                <w:sz w:val="24"/>
                <w:szCs w:val="24"/>
              </w:rPr>
              <w:t xml:space="preserve">React/ReactJS, </w:t>
            </w:r>
            <w:r w:rsidRPr="002E5A5D">
              <w:rPr>
                <w:sz w:val="24"/>
                <w:szCs w:val="24"/>
              </w:rPr>
              <w:t>Redux, NodeJS, JSON, Bootstrap</w:t>
            </w:r>
          </w:p>
        </w:tc>
      </w:tr>
      <w:tr w:rsidR="00E91E25" w:rsidRPr="002E5A5D" w14:paraId="22D0A36F" w14:textId="77777777" w:rsidTr="00663BFB">
        <w:trPr>
          <w:trHeight w:val="368"/>
        </w:trPr>
        <w:tc>
          <w:tcPr>
            <w:tcW w:w="2645" w:type="dxa"/>
          </w:tcPr>
          <w:p w14:paraId="6BC108BB" w14:textId="77777777" w:rsidR="00E91E25" w:rsidRPr="002E5A5D" w:rsidRDefault="00E91E25" w:rsidP="00663BFB">
            <w:pPr>
              <w:pStyle w:val="TableParagraph"/>
              <w:jc w:val="both"/>
              <w:rPr>
                <w:b/>
                <w:sz w:val="24"/>
                <w:szCs w:val="24"/>
              </w:rPr>
            </w:pPr>
            <w:r w:rsidRPr="002E5A5D">
              <w:rPr>
                <w:b/>
                <w:spacing w:val="-2"/>
                <w:sz w:val="24"/>
                <w:szCs w:val="24"/>
              </w:rPr>
              <w:t>SDLC Methodologies</w:t>
            </w:r>
          </w:p>
        </w:tc>
        <w:tc>
          <w:tcPr>
            <w:tcW w:w="7436" w:type="dxa"/>
          </w:tcPr>
          <w:p w14:paraId="6778DD5A" w14:textId="77777777" w:rsidR="00E91E25" w:rsidRPr="002E5A5D" w:rsidRDefault="00E91E25" w:rsidP="00663BFB">
            <w:pPr>
              <w:pStyle w:val="TableParagraph"/>
              <w:jc w:val="both"/>
              <w:rPr>
                <w:sz w:val="24"/>
                <w:szCs w:val="24"/>
              </w:rPr>
            </w:pPr>
            <w:r w:rsidRPr="002E5A5D">
              <w:rPr>
                <w:sz w:val="24"/>
                <w:szCs w:val="24"/>
              </w:rPr>
              <w:t>Agile/Scrum, TDD, Waterfall</w:t>
            </w:r>
          </w:p>
        </w:tc>
      </w:tr>
      <w:tr w:rsidR="00E91E25" w:rsidRPr="002E5A5D" w14:paraId="164EABD3" w14:textId="77777777" w:rsidTr="00663BFB">
        <w:trPr>
          <w:trHeight w:val="368"/>
        </w:trPr>
        <w:tc>
          <w:tcPr>
            <w:tcW w:w="2645" w:type="dxa"/>
          </w:tcPr>
          <w:p w14:paraId="391A95B8" w14:textId="77777777" w:rsidR="00E91E25" w:rsidRPr="002E5A5D" w:rsidRDefault="00E91E25" w:rsidP="00663BFB">
            <w:pPr>
              <w:pStyle w:val="TableParagraph"/>
              <w:jc w:val="both"/>
              <w:rPr>
                <w:b/>
                <w:sz w:val="24"/>
                <w:szCs w:val="24"/>
              </w:rPr>
            </w:pPr>
            <w:r w:rsidRPr="002E5A5D">
              <w:rPr>
                <w:b/>
                <w:spacing w:val="-2"/>
                <w:sz w:val="24"/>
                <w:szCs w:val="24"/>
              </w:rPr>
              <w:t>Web</w:t>
            </w:r>
            <w:r w:rsidRPr="002E5A5D">
              <w:rPr>
                <w:b/>
                <w:spacing w:val="-10"/>
                <w:sz w:val="24"/>
                <w:szCs w:val="24"/>
              </w:rPr>
              <w:t xml:space="preserve"> </w:t>
            </w:r>
            <w:r w:rsidRPr="002E5A5D">
              <w:rPr>
                <w:b/>
                <w:spacing w:val="-2"/>
                <w:sz w:val="24"/>
                <w:szCs w:val="24"/>
              </w:rPr>
              <w:t>Services</w:t>
            </w:r>
          </w:p>
        </w:tc>
        <w:tc>
          <w:tcPr>
            <w:tcW w:w="7436" w:type="dxa"/>
          </w:tcPr>
          <w:p w14:paraId="4BEE76C1" w14:textId="77777777" w:rsidR="00E91E25" w:rsidRPr="002E5A5D" w:rsidRDefault="00E91E25" w:rsidP="00663BFB">
            <w:pPr>
              <w:pStyle w:val="TableParagraph"/>
              <w:jc w:val="both"/>
              <w:rPr>
                <w:sz w:val="24"/>
                <w:szCs w:val="24"/>
              </w:rPr>
            </w:pPr>
            <w:r w:rsidRPr="002E5A5D">
              <w:rPr>
                <w:sz w:val="24"/>
                <w:szCs w:val="24"/>
              </w:rPr>
              <w:t>RESTful and SOAP Microservices</w:t>
            </w:r>
          </w:p>
        </w:tc>
      </w:tr>
      <w:tr w:rsidR="00E91E25" w:rsidRPr="002E5A5D" w14:paraId="2235F4A9" w14:textId="77777777" w:rsidTr="00663BFB">
        <w:trPr>
          <w:trHeight w:val="368"/>
        </w:trPr>
        <w:tc>
          <w:tcPr>
            <w:tcW w:w="2645" w:type="dxa"/>
          </w:tcPr>
          <w:p w14:paraId="63226BBB" w14:textId="77777777" w:rsidR="00E91E25" w:rsidRPr="002E5A5D" w:rsidRDefault="00E91E25" w:rsidP="00663BFB">
            <w:pPr>
              <w:pStyle w:val="TableParagraph"/>
              <w:spacing w:before="53"/>
              <w:jc w:val="both"/>
              <w:rPr>
                <w:b/>
                <w:sz w:val="24"/>
                <w:szCs w:val="24"/>
              </w:rPr>
            </w:pPr>
            <w:r w:rsidRPr="002E5A5D">
              <w:rPr>
                <w:b/>
                <w:spacing w:val="-2"/>
                <w:sz w:val="24"/>
                <w:szCs w:val="24"/>
              </w:rPr>
              <w:t>Database</w:t>
            </w:r>
          </w:p>
        </w:tc>
        <w:tc>
          <w:tcPr>
            <w:tcW w:w="7436" w:type="dxa"/>
          </w:tcPr>
          <w:p w14:paraId="3A8BD9F9" w14:textId="77777777" w:rsidR="00E91E25" w:rsidRPr="002E5A5D" w:rsidRDefault="00E91E25" w:rsidP="00663BFB">
            <w:pPr>
              <w:pStyle w:val="TableParagraph"/>
              <w:jc w:val="both"/>
              <w:rPr>
                <w:sz w:val="24"/>
                <w:szCs w:val="24"/>
              </w:rPr>
            </w:pPr>
            <w:r w:rsidRPr="002E5A5D">
              <w:rPr>
                <w:sz w:val="24"/>
                <w:szCs w:val="24"/>
              </w:rPr>
              <w:t>Oracle, MySQL, MongoDB, Dynamo DB</w:t>
            </w:r>
          </w:p>
        </w:tc>
      </w:tr>
      <w:tr w:rsidR="00E91E25" w:rsidRPr="002E5A5D" w14:paraId="57FE1B4A" w14:textId="77777777" w:rsidTr="00663BFB">
        <w:trPr>
          <w:trHeight w:val="374"/>
        </w:trPr>
        <w:tc>
          <w:tcPr>
            <w:tcW w:w="2645" w:type="dxa"/>
          </w:tcPr>
          <w:p w14:paraId="0AF7AAA6" w14:textId="1AF8F43C" w:rsidR="00E91E25" w:rsidRPr="002E5A5D" w:rsidRDefault="00AA7DD7" w:rsidP="00663BFB">
            <w:pPr>
              <w:pStyle w:val="TableParagraph"/>
              <w:spacing w:before="53"/>
              <w:jc w:val="both"/>
              <w:rPr>
                <w:b/>
                <w:sz w:val="24"/>
                <w:szCs w:val="24"/>
              </w:rPr>
            </w:pPr>
            <w:r w:rsidRPr="002E5A5D">
              <w:rPr>
                <w:b/>
                <w:sz w:val="24"/>
                <w:szCs w:val="24"/>
              </w:rPr>
              <w:t>Cloud Computing</w:t>
            </w:r>
          </w:p>
        </w:tc>
        <w:tc>
          <w:tcPr>
            <w:tcW w:w="7436" w:type="dxa"/>
          </w:tcPr>
          <w:p w14:paraId="5A5A5F12" w14:textId="11C10BFF" w:rsidR="00E91E25" w:rsidRPr="002E5A5D" w:rsidRDefault="00141745" w:rsidP="00663BFB">
            <w:pPr>
              <w:rPr>
                <w:sz w:val="24"/>
                <w:szCs w:val="24"/>
              </w:rPr>
            </w:pPr>
            <w:r w:rsidRPr="002E5A5D">
              <w:rPr>
                <w:sz w:val="24"/>
                <w:szCs w:val="24"/>
              </w:rPr>
              <w:t>AWS, Dynamo DB, API Gateway, Amazon S3, SNS, Code build, Code pipeline, EC2, Cloud Formation</w:t>
            </w:r>
          </w:p>
        </w:tc>
      </w:tr>
      <w:tr w:rsidR="00E91E25" w:rsidRPr="002E5A5D" w14:paraId="4F8020BC" w14:textId="77777777" w:rsidTr="00663BFB">
        <w:trPr>
          <w:trHeight w:val="368"/>
        </w:trPr>
        <w:tc>
          <w:tcPr>
            <w:tcW w:w="2645" w:type="dxa"/>
          </w:tcPr>
          <w:p w14:paraId="4A69D959" w14:textId="77777777" w:rsidR="00E91E25" w:rsidRPr="002E5A5D" w:rsidRDefault="00E91E25" w:rsidP="00663BFB">
            <w:pPr>
              <w:pStyle w:val="TableParagraph"/>
              <w:spacing w:before="53"/>
              <w:jc w:val="both"/>
              <w:rPr>
                <w:b/>
                <w:sz w:val="24"/>
                <w:szCs w:val="24"/>
              </w:rPr>
            </w:pPr>
            <w:r w:rsidRPr="002E5A5D">
              <w:rPr>
                <w:b/>
                <w:spacing w:val="-2"/>
                <w:sz w:val="24"/>
                <w:szCs w:val="24"/>
              </w:rPr>
              <w:t>Build</w:t>
            </w:r>
            <w:r w:rsidRPr="002E5A5D">
              <w:rPr>
                <w:b/>
                <w:spacing w:val="-14"/>
                <w:sz w:val="24"/>
                <w:szCs w:val="24"/>
              </w:rPr>
              <w:t xml:space="preserve"> </w:t>
            </w:r>
            <w:r w:rsidRPr="002E5A5D">
              <w:rPr>
                <w:b/>
                <w:spacing w:val="-4"/>
                <w:sz w:val="24"/>
                <w:szCs w:val="24"/>
              </w:rPr>
              <w:t>Tools</w:t>
            </w:r>
          </w:p>
        </w:tc>
        <w:tc>
          <w:tcPr>
            <w:tcW w:w="7436" w:type="dxa"/>
          </w:tcPr>
          <w:p w14:paraId="59C401A6" w14:textId="77777777" w:rsidR="00E91E25" w:rsidRPr="002E5A5D" w:rsidRDefault="00E91E25" w:rsidP="00663BFB">
            <w:pPr>
              <w:pStyle w:val="TableParagraph"/>
              <w:jc w:val="both"/>
              <w:rPr>
                <w:sz w:val="24"/>
                <w:szCs w:val="24"/>
              </w:rPr>
            </w:pPr>
            <w:r w:rsidRPr="002E5A5D">
              <w:rPr>
                <w:sz w:val="24"/>
                <w:szCs w:val="24"/>
              </w:rPr>
              <w:t>Maven, Jenkins, Docker</w:t>
            </w:r>
          </w:p>
        </w:tc>
      </w:tr>
      <w:tr w:rsidR="00E91E25" w:rsidRPr="002E5A5D" w14:paraId="6B69B147" w14:textId="77777777" w:rsidTr="00663BFB">
        <w:trPr>
          <w:trHeight w:val="368"/>
        </w:trPr>
        <w:tc>
          <w:tcPr>
            <w:tcW w:w="2645" w:type="dxa"/>
          </w:tcPr>
          <w:p w14:paraId="0174A790" w14:textId="77777777" w:rsidR="00E91E25" w:rsidRPr="002E5A5D" w:rsidRDefault="00E91E25" w:rsidP="00663BFB">
            <w:pPr>
              <w:pStyle w:val="TableParagraph"/>
              <w:jc w:val="both"/>
              <w:rPr>
                <w:b/>
                <w:sz w:val="24"/>
                <w:szCs w:val="24"/>
              </w:rPr>
            </w:pPr>
            <w:r w:rsidRPr="002E5A5D">
              <w:rPr>
                <w:b/>
                <w:spacing w:val="-2"/>
                <w:sz w:val="24"/>
                <w:szCs w:val="24"/>
              </w:rPr>
              <w:t>Version</w:t>
            </w:r>
            <w:r w:rsidRPr="002E5A5D">
              <w:rPr>
                <w:b/>
                <w:spacing w:val="-11"/>
                <w:sz w:val="24"/>
                <w:szCs w:val="24"/>
              </w:rPr>
              <w:t xml:space="preserve"> </w:t>
            </w:r>
            <w:r w:rsidRPr="002E5A5D">
              <w:rPr>
                <w:b/>
                <w:spacing w:val="-2"/>
                <w:sz w:val="24"/>
                <w:szCs w:val="24"/>
              </w:rPr>
              <w:t>Control</w:t>
            </w:r>
          </w:p>
        </w:tc>
        <w:tc>
          <w:tcPr>
            <w:tcW w:w="7436" w:type="dxa"/>
          </w:tcPr>
          <w:p w14:paraId="734CFBED" w14:textId="77777777" w:rsidR="00E91E25" w:rsidRPr="002E5A5D" w:rsidRDefault="00E91E25" w:rsidP="00663BFB">
            <w:pPr>
              <w:pStyle w:val="TableParagraph"/>
              <w:jc w:val="both"/>
              <w:rPr>
                <w:sz w:val="24"/>
                <w:szCs w:val="24"/>
              </w:rPr>
            </w:pPr>
            <w:r w:rsidRPr="002E5A5D">
              <w:rPr>
                <w:sz w:val="24"/>
                <w:szCs w:val="24"/>
              </w:rPr>
              <w:t>GIT, GIT LAB, Bitbucket</w:t>
            </w:r>
          </w:p>
        </w:tc>
      </w:tr>
    </w:tbl>
    <w:p w14:paraId="02EAFBBF" w14:textId="77777777" w:rsidR="00B83C13" w:rsidRDefault="00B83C13" w:rsidP="00B83C13">
      <w:pPr>
        <w:widowControl/>
        <w:adjustRightInd w:val="0"/>
        <w:jc w:val="both"/>
        <w:rPr>
          <w:rFonts w:eastAsiaTheme="minorHAnsi"/>
          <w:sz w:val="24"/>
          <w:szCs w:val="24"/>
        </w:rPr>
      </w:pPr>
    </w:p>
    <w:p w14:paraId="3855DDA6" w14:textId="77777777" w:rsidR="002B22A3" w:rsidRPr="002E5A5D" w:rsidRDefault="002B22A3" w:rsidP="00B83C13">
      <w:pPr>
        <w:widowControl/>
        <w:adjustRightInd w:val="0"/>
        <w:jc w:val="both"/>
        <w:rPr>
          <w:rFonts w:eastAsiaTheme="minorHAnsi"/>
          <w:sz w:val="24"/>
          <w:szCs w:val="24"/>
          <w14:ligatures w14:val="standardContextual"/>
        </w:rPr>
      </w:pPr>
    </w:p>
    <w:p w14:paraId="4F397F1E" w14:textId="2EC98A68" w:rsidR="00B94ADA" w:rsidRPr="002E5A5D" w:rsidRDefault="007E52B6" w:rsidP="00B83C13">
      <w:pPr>
        <w:tabs>
          <w:tab w:val="center" w:pos="5340"/>
          <w:tab w:val="left" w:pos="7236"/>
        </w:tabs>
        <w:ind w:left="2438" w:right="2558"/>
        <w:rPr>
          <w:b/>
          <w:spacing w:val="-2"/>
          <w:sz w:val="24"/>
          <w:szCs w:val="24"/>
        </w:rPr>
      </w:pPr>
      <w:r w:rsidRPr="002E5A5D">
        <w:rPr>
          <w:b/>
          <w:sz w:val="24"/>
          <w:szCs w:val="24"/>
        </w:rPr>
        <w:tab/>
      </w:r>
      <w:r w:rsidR="00B94ADA" w:rsidRPr="002E5A5D">
        <w:rPr>
          <w:b/>
          <w:sz w:val="24"/>
          <w:szCs w:val="24"/>
        </w:rPr>
        <w:t>WORK</w:t>
      </w:r>
      <w:r w:rsidR="00B94ADA" w:rsidRPr="002E5A5D">
        <w:rPr>
          <w:b/>
          <w:spacing w:val="-5"/>
          <w:sz w:val="24"/>
          <w:szCs w:val="24"/>
        </w:rPr>
        <w:t xml:space="preserve"> </w:t>
      </w:r>
      <w:r w:rsidR="00B94ADA" w:rsidRPr="002E5A5D">
        <w:rPr>
          <w:b/>
          <w:spacing w:val="-2"/>
          <w:sz w:val="24"/>
          <w:szCs w:val="24"/>
        </w:rPr>
        <w:t>EXPERIENCE</w:t>
      </w:r>
      <w:r w:rsidRPr="002E5A5D">
        <w:rPr>
          <w:b/>
          <w:spacing w:val="-2"/>
          <w:sz w:val="24"/>
          <w:szCs w:val="24"/>
        </w:rPr>
        <w:tab/>
      </w:r>
    </w:p>
    <w:p w14:paraId="27334110" w14:textId="77777777" w:rsidR="00B83C13" w:rsidRPr="002E5A5D" w:rsidRDefault="00B83C13" w:rsidP="00B83C13">
      <w:pPr>
        <w:tabs>
          <w:tab w:val="center" w:pos="5340"/>
          <w:tab w:val="left" w:pos="7236"/>
        </w:tabs>
        <w:ind w:left="2438" w:right="2558"/>
        <w:rPr>
          <w:b/>
          <w:sz w:val="24"/>
          <w:szCs w:val="24"/>
        </w:rPr>
      </w:pPr>
    </w:p>
    <w:p w14:paraId="60F050E6" w14:textId="0F8A90B8" w:rsidR="009D7964" w:rsidRPr="002E5A5D" w:rsidRDefault="00C6143B" w:rsidP="00BE7908">
      <w:pPr>
        <w:tabs>
          <w:tab w:val="left" w:pos="8333"/>
        </w:tabs>
        <w:spacing w:line="268" w:lineRule="auto"/>
        <w:ind w:left="100" w:right="417"/>
        <w:rPr>
          <w:b/>
          <w:sz w:val="24"/>
          <w:szCs w:val="24"/>
        </w:rPr>
      </w:pPr>
      <w:r w:rsidRPr="002E5A5D">
        <w:rPr>
          <w:b/>
          <w:sz w:val="24"/>
          <w:szCs w:val="24"/>
        </w:rPr>
        <w:t>The container Store</w:t>
      </w:r>
      <w:r w:rsidR="00817A93" w:rsidRPr="002E5A5D">
        <w:rPr>
          <w:b/>
          <w:sz w:val="24"/>
          <w:szCs w:val="24"/>
        </w:rPr>
        <w:t xml:space="preserve"> | </w:t>
      </w:r>
      <w:r w:rsidR="004E0942" w:rsidRPr="002E5A5D">
        <w:rPr>
          <w:b/>
          <w:sz w:val="24"/>
          <w:szCs w:val="24"/>
        </w:rPr>
        <w:t>Coppell</w:t>
      </w:r>
      <w:r w:rsidR="00B634EB" w:rsidRPr="002E5A5D">
        <w:rPr>
          <w:b/>
          <w:sz w:val="24"/>
          <w:szCs w:val="24"/>
        </w:rPr>
        <w:t xml:space="preserve">, </w:t>
      </w:r>
      <w:r w:rsidRPr="002E5A5D">
        <w:rPr>
          <w:b/>
          <w:sz w:val="24"/>
          <w:szCs w:val="24"/>
        </w:rPr>
        <w:t>T</w:t>
      </w:r>
      <w:r w:rsidR="001F106E" w:rsidRPr="002E5A5D">
        <w:rPr>
          <w:b/>
          <w:sz w:val="24"/>
          <w:szCs w:val="24"/>
        </w:rPr>
        <w:t>X</w:t>
      </w:r>
      <w:r w:rsidR="00CF4200" w:rsidRPr="002E5A5D">
        <w:rPr>
          <w:b/>
          <w:sz w:val="24"/>
          <w:szCs w:val="24"/>
        </w:rPr>
        <w:t xml:space="preserve"> | </w:t>
      </w:r>
      <w:r w:rsidR="009D7964" w:rsidRPr="002E5A5D">
        <w:rPr>
          <w:b/>
          <w:sz w:val="24"/>
          <w:szCs w:val="24"/>
        </w:rPr>
        <w:t xml:space="preserve"> </w:t>
      </w:r>
      <w:r w:rsidR="00B36A50" w:rsidRPr="002E5A5D">
        <w:rPr>
          <w:b/>
          <w:sz w:val="24"/>
          <w:szCs w:val="24"/>
        </w:rPr>
        <w:t xml:space="preserve">                                        </w:t>
      </w:r>
      <w:r w:rsidR="00EC641C" w:rsidRPr="002E5A5D">
        <w:rPr>
          <w:b/>
          <w:sz w:val="24"/>
          <w:szCs w:val="24"/>
        </w:rPr>
        <w:t xml:space="preserve">           </w:t>
      </w:r>
      <w:r w:rsidR="00B36A50" w:rsidRPr="002E5A5D">
        <w:rPr>
          <w:b/>
          <w:sz w:val="24"/>
          <w:szCs w:val="24"/>
        </w:rPr>
        <w:t xml:space="preserve">   </w:t>
      </w:r>
      <w:r w:rsidR="00EC641C" w:rsidRPr="002E5A5D">
        <w:rPr>
          <w:b/>
          <w:sz w:val="24"/>
          <w:szCs w:val="24"/>
        </w:rPr>
        <w:t xml:space="preserve">  </w:t>
      </w:r>
      <w:r w:rsidR="00FA62FE" w:rsidRPr="002E5A5D">
        <w:rPr>
          <w:b/>
          <w:sz w:val="24"/>
          <w:szCs w:val="24"/>
        </w:rPr>
        <w:t xml:space="preserve">  </w:t>
      </w:r>
      <w:r w:rsidR="005C395F" w:rsidRPr="002E5A5D">
        <w:rPr>
          <w:b/>
          <w:sz w:val="24"/>
          <w:szCs w:val="24"/>
        </w:rPr>
        <w:t xml:space="preserve">             </w:t>
      </w:r>
      <w:proofErr w:type="gramStart"/>
      <w:r w:rsidR="005C395F" w:rsidRPr="002E5A5D">
        <w:rPr>
          <w:b/>
          <w:sz w:val="24"/>
          <w:szCs w:val="24"/>
        </w:rPr>
        <w:t xml:space="preserve">  </w:t>
      </w:r>
      <w:r w:rsidR="001F106E" w:rsidRPr="002E5A5D">
        <w:rPr>
          <w:b/>
          <w:sz w:val="24"/>
          <w:szCs w:val="24"/>
        </w:rPr>
        <w:t xml:space="preserve"> </w:t>
      </w:r>
      <w:r w:rsidR="00FA62FE" w:rsidRPr="002E5A5D">
        <w:rPr>
          <w:b/>
          <w:sz w:val="24"/>
          <w:szCs w:val="24"/>
        </w:rPr>
        <w:t>(</w:t>
      </w:r>
      <w:proofErr w:type="gramEnd"/>
      <w:r w:rsidRPr="002E5A5D">
        <w:rPr>
          <w:b/>
          <w:sz w:val="24"/>
          <w:szCs w:val="24"/>
        </w:rPr>
        <w:t>June</w:t>
      </w:r>
      <w:r w:rsidR="00B94ADA" w:rsidRPr="002E5A5D">
        <w:rPr>
          <w:b/>
          <w:spacing w:val="-12"/>
          <w:sz w:val="24"/>
          <w:szCs w:val="24"/>
        </w:rPr>
        <w:t xml:space="preserve"> </w:t>
      </w:r>
      <w:r w:rsidR="00B94ADA" w:rsidRPr="002E5A5D">
        <w:rPr>
          <w:b/>
          <w:sz w:val="24"/>
          <w:szCs w:val="24"/>
        </w:rPr>
        <w:t>202</w:t>
      </w:r>
      <w:r w:rsidRPr="002E5A5D">
        <w:rPr>
          <w:b/>
          <w:sz w:val="24"/>
          <w:szCs w:val="24"/>
        </w:rPr>
        <w:t>2</w:t>
      </w:r>
      <w:r w:rsidR="00DA77E9" w:rsidRPr="002E5A5D">
        <w:rPr>
          <w:b/>
          <w:sz w:val="24"/>
          <w:szCs w:val="24"/>
        </w:rPr>
        <w:t xml:space="preserve"> </w:t>
      </w:r>
      <w:r w:rsidR="009D7964" w:rsidRPr="002E5A5D">
        <w:rPr>
          <w:b/>
          <w:spacing w:val="-11"/>
          <w:sz w:val="24"/>
          <w:szCs w:val="24"/>
        </w:rPr>
        <w:t>-</w:t>
      </w:r>
      <w:r w:rsidR="00DA77E9" w:rsidRPr="002E5A5D">
        <w:rPr>
          <w:b/>
          <w:spacing w:val="-11"/>
          <w:sz w:val="24"/>
          <w:szCs w:val="24"/>
        </w:rPr>
        <w:t xml:space="preserve"> </w:t>
      </w:r>
      <w:r w:rsidR="00B94ADA" w:rsidRPr="002E5A5D">
        <w:rPr>
          <w:b/>
          <w:sz w:val="24"/>
          <w:szCs w:val="24"/>
        </w:rPr>
        <w:t>Present</w:t>
      </w:r>
      <w:r w:rsidR="009D7964" w:rsidRPr="002E5A5D">
        <w:rPr>
          <w:b/>
          <w:sz w:val="24"/>
          <w:szCs w:val="24"/>
        </w:rPr>
        <w:t>)</w:t>
      </w:r>
    </w:p>
    <w:p w14:paraId="6BCE86F9" w14:textId="4C6562F8" w:rsidR="00B94ADA" w:rsidRPr="002E5A5D" w:rsidRDefault="00B94ADA" w:rsidP="00BE7908">
      <w:pPr>
        <w:tabs>
          <w:tab w:val="left" w:pos="8333"/>
        </w:tabs>
        <w:spacing w:line="268" w:lineRule="auto"/>
        <w:ind w:left="100" w:right="417"/>
        <w:rPr>
          <w:b/>
          <w:sz w:val="24"/>
          <w:szCs w:val="24"/>
        </w:rPr>
      </w:pPr>
      <w:r w:rsidRPr="002E5A5D">
        <w:rPr>
          <w:b/>
          <w:sz w:val="24"/>
          <w:szCs w:val="24"/>
        </w:rPr>
        <w:t>Full</w:t>
      </w:r>
      <w:r w:rsidR="00817A93" w:rsidRPr="002E5A5D">
        <w:rPr>
          <w:b/>
          <w:sz w:val="24"/>
          <w:szCs w:val="24"/>
        </w:rPr>
        <w:t xml:space="preserve"> </w:t>
      </w:r>
      <w:r w:rsidRPr="002E5A5D">
        <w:rPr>
          <w:b/>
          <w:sz w:val="24"/>
          <w:szCs w:val="24"/>
        </w:rPr>
        <w:t>Stack</w:t>
      </w:r>
      <w:r w:rsidR="00D64B06">
        <w:rPr>
          <w:b/>
          <w:sz w:val="24"/>
          <w:szCs w:val="24"/>
        </w:rPr>
        <w:t xml:space="preserve"> Java</w:t>
      </w:r>
      <w:r w:rsidR="00817A93" w:rsidRPr="002E5A5D">
        <w:rPr>
          <w:b/>
          <w:sz w:val="24"/>
          <w:szCs w:val="24"/>
        </w:rPr>
        <w:t xml:space="preserve"> D</w:t>
      </w:r>
      <w:r w:rsidRPr="002E5A5D">
        <w:rPr>
          <w:b/>
          <w:sz w:val="24"/>
          <w:szCs w:val="24"/>
        </w:rPr>
        <w:t>eveloper</w:t>
      </w:r>
    </w:p>
    <w:p w14:paraId="1C074D85" w14:textId="77777777" w:rsidR="00B050AE" w:rsidRPr="002E5A5D" w:rsidRDefault="00B050AE" w:rsidP="00D97846">
      <w:pPr>
        <w:pStyle w:val="divdocumentulli"/>
        <w:numPr>
          <w:ilvl w:val="0"/>
          <w:numId w:val="22"/>
        </w:numPr>
        <w:spacing w:line="360" w:lineRule="atLeast"/>
        <w:jc w:val="both"/>
      </w:pPr>
      <w:r w:rsidRPr="002E5A5D">
        <w:rPr>
          <w:rFonts w:eastAsia="Cambria"/>
        </w:rPr>
        <w:t>Designed use cases for the Application as per the business requirements.</w:t>
      </w:r>
    </w:p>
    <w:p w14:paraId="47B70E55" w14:textId="77777777" w:rsidR="00B050AE" w:rsidRPr="002E5A5D" w:rsidRDefault="00B050AE" w:rsidP="00D97846">
      <w:pPr>
        <w:pStyle w:val="divdocumentulli"/>
        <w:numPr>
          <w:ilvl w:val="0"/>
          <w:numId w:val="22"/>
        </w:numPr>
        <w:spacing w:line="360" w:lineRule="atLeast"/>
        <w:jc w:val="both"/>
      </w:pPr>
      <w:r w:rsidRPr="002E5A5D">
        <w:rPr>
          <w:rFonts w:eastAsia="Cambria"/>
        </w:rPr>
        <w:t>Participated in requirement gathering and framework implementation sessions through Agile methodology.</w:t>
      </w:r>
    </w:p>
    <w:p w14:paraId="15CA356C" w14:textId="77777777" w:rsidR="00B050AE" w:rsidRPr="002E5A5D" w:rsidRDefault="00B050AE" w:rsidP="00D97846">
      <w:pPr>
        <w:pStyle w:val="divdocumentulli"/>
        <w:numPr>
          <w:ilvl w:val="0"/>
          <w:numId w:val="22"/>
        </w:numPr>
        <w:spacing w:line="360" w:lineRule="atLeast"/>
        <w:jc w:val="both"/>
      </w:pPr>
      <w:r w:rsidRPr="002E5A5D">
        <w:rPr>
          <w:rFonts w:eastAsia="Cambria"/>
        </w:rPr>
        <w:t>Designed use cases, sequence and class diagrams, activities, states, objects and components. Used UML (MS Visio) for software design.</w:t>
      </w:r>
    </w:p>
    <w:p w14:paraId="01A0AE08" w14:textId="77777777" w:rsidR="00B050AE" w:rsidRPr="002E5A5D" w:rsidRDefault="00B050AE" w:rsidP="00D97846">
      <w:pPr>
        <w:pStyle w:val="divdocumentulli"/>
        <w:numPr>
          <w:ilvl w:val="0"/>
          <w:numId w:val="22"/>
        </w:numPr>
        <w:spacing w:line="360" w:lineRule="atLeast"/>
        <w:jc w:val="both"/>
      </w:pPr>
      <w:r w:rsidRPr="002E5A5D">
        <w:rPr>
          <w:rFonts w:eastAsia="Cambria"/>
        </w:rPr>
        <w:t>Developing presentation layer with JSPs, HTML5, JavaScript, CSS3, Bootstrap, jQuery, JSON, AJAX, AngularJS, Spring Form tags, JSTL Tags.</w:t>
      </w:r>
    </w:p>
    <w:p w14:paraId="7062981E" w14:textId="77777777" w:rsidR="00B050AE" w:rsidRPr="002E5A5D" w:rsidRDefault="00B050AE" w:rsidP="00D97846">
      <w:pPr>
        <w:pStyle w:val="divdocumentulli"/>
        <w:numPr>
          <w:ilvl w:val="0"/>
          <w:numId w:val="22"/>
        </w:numPr>
        <w:spacing w:line="360" w:lineRule="atLeast"/>
        <w:jc w:val="both"/>
      </w:pPr>
      <w:r w:rsidRPr="002E5A5D">
        <w:rPr>
          <w:rFonts w:eastAsia="Cambria"/>
        </w:rPr>
        <w:t>Developed AngularJS functionality in the application to provide two-way binding to the system.</w:t>
      </w:r>
    </w:p>
    <w:p w14:paraId="51771A8C" w14:textId="77777777" w:rsidR="00B050AE" w:rsidRPr="002E5A5D" w:rsidRDefault="00B050AE" w:rsidP="00D97846">
      <w:pPr>
        <w:pStyle w:val="divdocumentulli"/>
        <w:numPr>
          <w:ilvl w:val="0"/>
          <w:numId w:val="22"/>
        </w:numPr>
        <w:spacing w:line="360" w:lineRule="atLeast"/>
        <w:jc w:val="both"/>
      </w:pPr>
      <w:r w:rsidRPr="002E5A5D">
        <w:rPr>
          <w:rFonts w:eastAsia="Cambria"/>
        </w:rPr>
        <w:t>Used Bootstrap &amp;media queries to create Responsive Webpages across the different size of screen from phone or Laptop.</w:t>
      </w:r>
    </w:p>
    <w:p w14:paraId="4996DC02" w14:textId="77777777" w:rsidR="00B050AE" w:rsidRPr="002E5A5D" w:rsidRDefault="00B050AE" w:rsidP="00D97846">
      <w:pPr>
        <w:pStyle w:val="divdocumentulli"/>
        <w:numPr>
          <w:ilvl w:val="0"/>
          <w:numId w:val="22"/>
        </w:numPr>
        <w:spacing w:line="360" w:lineRule="atLeast"/>
        <w:jc w:val="both"/>
        <w:rPr>
          <w:rStyle w:val="span"/>
        </w:rPr>
      </w:pPr>
      <w:r w:rsidRPr="002E5A5D">
        <w:rPr>
          <w:rStyle w:val="span"/>
          <w:rFonts w:eastAsia="Palatino Linotype"/>
        </w:rPr>
        <w:t>Developed application using Spring MVC framework and core annotations were used to inject dependencies.</w:t>
      </w:r>
    </w:p>
    <w:p w14:paraId="58E6A5FF" w14:textId="77777777" w:rsidR="00B050AE" w:rsidRPr="002E5A5D" w:rsidRDefault="00B050AE" w:rsidP="00D97846">
      <w:pPr>
        <w:pStyle w:val="divdocumentulli"/>
        <w:numPr>
          <w:ilvl w:val="0"/>
          <w:numId w:val="22"/>
        </w:numPr>
        <w:spacing w:line="360" w:lineRule="atLeast"/>
        <w:jc w:val="both"/>
      </w:pPr>
      <w:r w:rsidRPr="002E5A5D">
        <w:rPr>
          <w:rFonts w:eastAsia="Cambria"/>
        </w:rPr>
        <w:lastRenderedPageBreak/>
        <w:t>Used AJAX to handle asynchronous requests &amp; in suggestive search and to display dialog boxes.</w:t>
      </w:r>
    </w:p>
    <w:p w14:paraId="44DFC893" w14:textId="77777777" w:rsidR="00B050AE" w:rsidRPr="002E5A5D" w:rsidRDefault="00B050AE" w:rsidP="00D97846">
      <w:pPr>
        <w:pStyle w:val="divdocumentulli"/>
        <w:numPr>
          <w:ilvl w:val="0"/>
          <w:numId w:val="22"/>
        </w:numPr>
        <w:spacing w:line="360" w:lineRule="atLeast"/>
        <w:jc w:val="both"/>
      </w:pPr>
      <w:r w:rsidRPr="002E5A5D">
        <w:rPr>
          <w:rFonts w:eastAsia="Cambria"/>
        </w:rPr>
        <w:t>Involved in design and implementation of MVC architecture in different modules.</w:t>
      </w:r>
    </w:p>
    <w:p w14:paraId="5FEB1DCD" w14:textId="77777777" w:rsidR="00B050AE" w:rsidRPr="002E5A5D" w:rsidRDefault="00B050AE" w:rsidP="00D97846">
      <w:pPr>
        <w:pStyle w:val="divdocumentulli"/>
        <w:numPr>
          <w:ilvl w:val="0"/>
          <w:numId w:val="22"/>
        </w:numPr>
        <w:spacing w:line="360" w:lineRule="atLeast"/>
        <w:jc w:val="both"/>
      </w:pPr>
      <w:r w:rsidRPr="002E5A5D">
        <w:rPr>
          <w:rFonts w:eastAsia="Cambria"/>
        </w:rPr>
        <w:t>Integrated Spring and Hibernate to develop the business layer which serves the data required for JSF beans.</w:t>
      </w:r>
    </w:p>
    <w:p w14:paraId="3C28211D" w14:textId="77777777" w:rsidR="00B050AE" w:rsidRPr="002E5A5D" w:rsidRDefault="00B050AE" w:rsidP="00D97846">
      <w:pPr>
        <w:pStyle w:val="divdocumentulli"/>
        <w:numPr>
          <w:ilvl w:val="0"/>
          <w:numId w:val="22"/>
        </w:numPr>
        <w:spacing w:line="360" w:lineRule="atLeast"/>
        <w:jc w:val="both"/>
      </w:pPr>
      <w:r w:rsidRPr="002E5A5D">
        <w:rPr>
          <w:rFonts w:eastAsia="Cambria"/>
        </w:rPr>
        <w:t>Wrote the DAO's to access the database using JDBC calls and created aspects using Spring AOP annotation approach.</w:t>
      </w:r>
    </w:p>
    <w:p w14:paraId="03604E61" w14:textId="77777777" w:rsidR="00B050AE" w:rsidRPr="002E5A5D" w:rsidRDefault="00B050AE" w:rsidP="00D97846">
      <w:pPr>
        <w:pStyle w:val="divdocumentulli"/>
        <w:numPr>
          <w:ilvl w:val="0"/>
          <w:numId w:val="22"/>
        </w:numPr>
        <w:spacing w:line="360" w:lineRule="atLeast"/>
        <w:jc w:val="both"/>
      </w:pPr>
      <w:r w:rsidRPr="002E5A5D">
        <w:rPr>
          <w:rFonts w:eastAsia="Cambria"/>
        </w:rPr>
        <w:t>Used Hibernate, object/relational-mapping (ORM) solution technique, to map data representation from MVC model and Oracle Relational Data Model with a SQL-based schema.</w:t>
      </w:r>
    </w:p>
    <w:p w14:paraId="4A5880BB" w14:textId="77777777" w:rsidR="00B050AE" w:rsidRPr="002E5A5D" w:rsidRDefault="00B050AE" w:rsidP="00D97846">
      <w:pPr>
        <w:pStyle w:val="divdocumentulli"/>
        <w:numPr>
          <w:ilvl w:val="0"/>
          <w:numId w:val="22"/>
        </w:numPr>
        <w:spacing w:line="360" w:lineRule="atLeast"/>
        <w:jc w:val="both"/>
      </w:pPr>
      <w:r w:rsidRPr="002E5A5D">
        <w:rPr>
          <w:rFonts w:eastAsia="Cambria"/>
        </w:rPr>
        <w:t>Implemented SOA architecture with Web Services using SOAP, WSDL, UDDI and XML.</w:t>
      </w:r>
    </w:p>
    <w:p w14:paraId="514F6A08" w14:textId="77777777" w:rsidR="00B050AE" w:rsidRPr="002E5A5D" w:rsidRDefault="00B050AE" w:rsidP="00D97846">
      <w:pPr>
        <w:pStyle w:val="divdocumentulli"/>
        <w:numPr>
          <w:ilvl w:val="0"/>
          <w:numId w:val="22"/>
        </w:numPr>
        <w:spacing w:line="360" w:lineRule="atLeast"/>
        <w:jc w:val="both"/>
      </w:pPr>
      <w:r w:rsidRPr="002E5A5D">
        <w:rPr>
          <w:rFonts w:eastAsia="Cambria"/>
        </w:rPr>
        <w:t>Configured JDBC data sources and JMS connection factories in WebSphere.</w:t>
      </w:r>
    </w:p>
    <w:p w14:paraId="236B43BC" w14:textId="77777777" w:rsidR="00B050AE" w:rsidRPr="002E5A5D" w:rsidRDefault="00B050AE" w:rsidP="00D97846">
      <w:pPr>
        <w:pStyle w:val="divdocumentulli"/>
        <w:numPr>
          <w:ilvl w:val="0"/>
          <w:numId w:val="22"/>
        </w:numPr>
        <w:spacing w:line="360" w:lineRule="atLeast"/>
        <w:jc w:val="both"/>
      </w:pPr>
      <w:r w:rsidRPr="002E5A5D">
        <w:rPr>
          <w:rFonts w:eastAsia="Cambria"/>
        </w:rPr>
        <w:t>Developed SQL queries for retrieving data used to generate the reports.</w:t>
      </w:r>
    </w:p>
    <w:p w14:paraId="6732046D" w14:textId="77777777" w:rsidR="00B050AE" w:rsidRPr="002E5A5D" w:rsidRDefault="00B050AE" w:rsidP="00D97846">
      <w:pPr>
        <w:pStyle w:val="divdocumentulli"/>
        <w:numPr>
          <w:ilvl w:val="0"/>
          <w:numId w:val="22"/>
        </w:numPr>
        <w:spacing w:line="360" w:lineRule="atLeast"/>
        <w:jc w:val="both"/>
      </w:pPr>
      <w:r w:rsidRPr="002E5A5D">
        <w:rPr>
          <w:rFonts w:eastAsia="Cambria"/>
        </w:rPr>
        <w:t>Developed Stored Procedures and Triggers on Oracle Database.</w:t>
      </w:r>
    </w:p>
    <w:p w14:paraId="1650559B" w14:textId="77777777" w:rsidR="00B050AE" w:rsidRPr="002E5A5D" w:rsidRDefault="00B050AE" w:rsidP="00D97846">
      <w:pPr>
        <w:pStyle w:val="divdocumentulli"/>
        <w:numPr>
          <w:ilvl w:val="0"/>
          <w:numId w:val="22"/>
        </w:numPr>
        <w:spacing w:line="360" w:lineRule="atLeast"/>
        <w:jc w:val="both"/>
      </w:pPr>
      <w:r w:rsidRPr="002E5A5D">
        <w:rPr>
          <w:rFonts w:eastAsia="Cambria"/>
        </w:rPr>
        <w:t>Involved in the development of PL/SQL backend implementation and using SQL created Joins and complex statements.</w:t>
      </w:r>
    </w:p>
    <w:p w14:paraId="40170038" w14:textId="77777777" w:rsidR="00B050AE" w:rsidRPr="002E5A5D" w:rsidRDefault="00B050AE" w:rsidP="00D97846">
      <w:pPr>
        <w:pStyle w:val="divdocumentulli"/>
        <w:numPr>
          <w:ilvl w:val="0"/>
          <w:numId w:val="22"/>
        </w:numPr>
        <w:spacing w:line="360" w:lineRule="atLeast"/>
        <w:jc w:val="both"/>
        <w:rPr>
          <w:rStyle w:val="span"/>
        </w:rPr>
      </w:pPr>
      <w:r w:rsidRPr="002E5A5D">
        <w:rPr>
          <w:rStyle w:val="span"/>
          <w:rFonts w:eastAsia="Palatino Linotype"/>
        </w:rPr>
        <w:t>Used Micro services architecture, with Spring Boot-based services interacting through a combination of REST and Spring Boot.</w:t>
      </w:r>
    </w:p>
    <w:p w14:paraId="72924844" w14:textId="77777777" w:rsidR="00B050AE" w:rsidRPr="002E5A5D" w:rsidRDefault="00B050AE" w:rsidP="00D97846">
      <w:pPr>
        <w:pStyle w:val="divdocumentulli"/>
        <w:numPr>
          <w:ilvl w:val="0"/>
          <w:numId w:val="22"/>
        </w:numPr>
        <w:spacing w:line="360" w:lineRule="atLeast"/>
        <w:jc w:val="both"/>
      </w:pPr>
      <w:r w:rsidRPr="002E5A5D">
        <w:rPr>
          <w:rFonts w:eastAsia="Cambria"/>
        </w:rPr>
        <w:t>Designed and developed the REST based Microservices using the Spring Boot, Spring Data with JPA and used Swagger to interact with API end points of the micro services.</w:t>
      </w:r>
    </w:p>
    <w:p w14:paraId="0DFF06BB" w14:textId="77777777" w:rsidR="00B050AE" w:rsidRPr="002E5A5D" w:rsidRDefault="00B050AE" w:rsidP="00D97846">
      <w:pPr>
        <w:pStyle w:val="divdocumentulli"/>
        <w:numPr>
          <w:ilvl w:val="0"/>
          <w:numId w:val="22"/>
        </w:numPr>
        <w:spacing w:line="360" w:lineRule="atLeast"/>
        <w:jc w:val="both"/>
      </w:pPr>
      <w:r w:rsidRPr="002E5A5D">
        <w:rPr>
          <w:rFonts w:eastAsia="Cambria"/>
        </w:rPr>
        <w:t>Development of cloud hosted web applications and REST APIs using Spring Boot with embedded Tomcat.</w:t>
      </w:r>
    </w:p>
    <w:p w14:paraId="1F34E02C" w14:textId="7755192C" w:rsidR="00B050AE" w:rsidRPr="002E5A5D" w:rsidRDefault="00B050AE" w:rsidP="00D97846">
      <w:pPr>
        <w:pStyle w:val="divdocumentulli"/>
        <w:numPr>
          <w:ilvl w:val="0"/>
          <w:numId w:val="22"/>
        </w:numPr>
        <w:spacing w:line="360" w:lineRule="atLeast"/>
        <w:jc w:val="both"/>
      </w:pPr>
      <w:r w:rsidRPr="002E5A5D">
        <w:rPr>
          <w:rFonts w:eastAsia="Cambria"/>
        </w:rPr>
        <w:t xml:space="preserve">Exported SQL data </w:t>
      </w:r>
      <w:r w:rsidR="00EC641C" w:rsidRPr="002E5A5D">
        <w:rPr>
          <w:rFonts w:eastAsia="Cambria"/>
        </w:rPr>
        <w:t>into</w:t>
      </w:r>
      <w:r w:rsidRPr="002E5A5D">
        <w:rPr>
          <w:rFonts w:eastAsia="Cambria"/>
        </w:rPr>
        <w:t xml:space="preserve"> Elastic Search to allow much faster and scalable user searches from the database and integrated Java and Angular based application to Elastic Search tier via Spring 4 Restful Controllers communicating to a custom java utility wrapping the Jest API.</w:t>
      </w:r>
    </w:p>
    <w:p w14:paraId="48586D01" w14:textId="77777777" w:rsidR="00B050AE" w:rsidRPr="002E5A5D" w:rsidRDefault="00B050AE" w:rsidP="00D97846">
      <w:pPr>
        <w:pStyle w:val="divdocumentulli"/>
        <w:numPr>
          <w:ilvl w:val="0"/>
          <w:numId w:val="22"/>
        </w:numPr>
        <w:spacing w:line="360" w:lineRule="atLeast"/>
        <w:jc w:val="both"/>
      </w:pPr>
      <w:r w:rsidRPr="002E5A5D">
        <w:rPr>
          <w:rFonts w:eastAsia="Cambria"/>
        </w:rPr>
        <w:t>Created Proof of concepts using MongoDB.</w:t>
      </w:r>
    </w:p>
    <w:p w14:paraId="4129E0DB" w14:textId="77777777" w:rsidR="00B050AE" w:rsidRPr="002E5A5D" w:rsidRDefault="00B050AE" w:rsidP="00D97846">
      <w:pPr>
        <w:pStyle w:val="divdocumentulli"/>
        <w:numPr>
          <w:ilvl w:val="0"/>
          <w:numId w:val="22"/>
        </w:numPr>
        <w:spacing w:line="360" w:lineRule="atLeast"/>
        <w:jc w:val="both"/>
      </w:pPr>
      <w:r w:rsidRPr="002E5A5D">
        <w:rPr>
          <w:rFonts w:eastAsia="Cambria"/>
        </w:rPr>
        <w:t>Written variety of filter queries in MongoDB to retrieve JSON data and passed to service layer.</w:t>
      </w:r>
    </w:p>
    <w:p w14:paraId="15D1E93D" w14:textId="7BA414C7" w:rsidR="00B050AE" w:rsidRPr="002E5A5D" w:rsidRDefault="00B050AE" w:rsidP="00D97846">
      <w:pPr>
        <w:pStyle w:val="divdocumentulli"/>
        <w:numPr>
          <w:ilvl w:val="0"/>
          <w:numId w:val="22"/>
        </w:numPr>
        <w:spacing w:line="360" w:lineRule="atLeast"/>
        <w:jc w:val="both"/>
      </w:pPr>
      <w:r w:rsidRPr="002E5A5D">
        <w:rPr>
          <w:rFonts w:eastAsia="Cambria"/>
        </w:rPr>
        <w:t xml:space="preserve">Writing and retrieving files to and from AWS for UI to render data </w:t>
      </w:r>
      <w:r w:rsidR="00C35871" w:rsidRPr="002E5A5D">
        <w:rPr>
          <w:rFonts w:eastAsia="Cambria"/>
        </w:rPr>
        <w:t>faster</w:t>
      </w:r>
      <w:r w:rsidRPr="002E5A5D">
        <w:rPr>
          <w:rFonts w:eastAsia="Cambria"/>
        </w:rPr>
        <w:t xml:space="preserve"> involves complex and </w:t>
      </w:r>
      <w:r w:rsidR="001F12D5" w:rsidRPr="002E5A5D">
        <w:rPr>
          <w:rFonts w:eastAsia="Cambria"/>
        </w:rPr>
        <w:t>time-consuming</w:t>
      </w:r>
      <w:r w:rsidRPr="002E5A5D">
        <w:rPr>
          <w:rFonts w:eastAsia="Cambria"/>
        </w:rPr>
        <w:t xml:space="preserve"> </w:t>
      </w:r>
      <w:r w:rsidR="00EC641C" w:rsidRPr="002E5A5D">
        <w:rPr>
          <w:rFonts w:eastAsia="Cambria"/>
        </w:rPr>
        <w:t>server-side</w:t>
      </w:r>
      <w:r w:rsidRPr="002E5A5D">
        <w:rPr>
          <w:rFonts w:eastAsia="Cambria"/>
        </w:rPr>
        <w:t xml:space="preserve"> logic.</w:t>
      </w:r>
    </w:p>
    <w:p w14:paraId="568F284B" w14:textId="77777777" w:rsidR="00B050AE" w:rsidRPr="002E5A5D" w:rsidRDefault="00B050AE" w:rsidP="00D97846">
      <w:pPr>
        <w:pStyle w:val="divdocumentulli"/>
        <w:numPr>
          <w:ilvl w:val="0"/>
          <w:numId w:val="22"/>
        </w:numPr>
        <w:spacing w:line="360" w:lineRule="atLeast"/>
        <w:jc w:val="both"/>
      </w:pPr>
      <w:r w:rsidRPr="002E5A5D">
        <w:rPr>
          <w:rFonts w:eastAsia="Cambria"/>
        </w:rPr>
        <w:t>Involved in the Performance Tuning of the Application on client side.</w:t>
      </w:r>
    </w:p>
    <w:p w14:paraId="5F6EF7E8" w14:textId="77777777" w:rsidR="00B050AE" w:rsidRPr="002E5A5D" w:rsidRDefault="00B050AE" w:rsidP="00D97846">
      <w:pPr>
        <w:pStyle w:val="divdocumentulli"/>
        <w:numPr>
          <w:ilvl w:val="0"/>
          <w:numId w:val="22"/>
        </w:numPr>
        <w:spacing w:line="360" w:lineRule="atLeast"/>
        <w:jc w:val="both"/>
      </w:pPr>
      <w:r w:rsidRPr="002E5A5D">
        <w:rPr>
          <w:rFonts w:eastAsia="Cambria"/>
        </w:rPr>
        <w:t>Wrote notification service that executes daily, sends emails and escalations to participants.</w:t>
      </w:r>
    </w:p>
    <w:p w14:paraId="0C7A1730" w14:textId="77777777" w:rsidR="00B050AE" w:rsidRPr="002E5A5D" w:rsidRDefault="00B050AE" w:rsidP="00D97846">
      <w:pPr>
        <w:pStyle w:val="divdocumentulli"/>
        <w:numPr>
          <w:ilvl w:val="0"/>
          <w:numId w:val="22"/>
        </w:numPr>
        <w:spacing w:line="360" w:lineRule="atLeast"/>
        <w:jc w:val="both"/>
      </w:pPr>
      <w:r w:rsidRPr="002E5A5D">
        <w:rPr>
          <w:rFonts w:eastAsia="Cambria"/>
        </w:rPr>
        <w:t>Developed project on Eclipse, Version Control with Git and Automated Build &amp; Deployments using Gradle, puppet, nexus, and ANT scripts in Jenkins.</w:t>
      </w:r>
    </w:p>
    <w:p w14:paraId="778E5371" w14:textId="77777777" w:rsidR="00B050AE" w:rsidRPr="002E5A5D" w:rsidRDefault="00B050AE" w:rsidP="00D97846">
      <w:pPr>
        <w:pStyle w:val="divdocumentulli"/>
        <w:numPr>
          <w:ilvl w:val="0"/>
          <w:numId w:val="22"/>
        </w:numPr>
        <w:spacing w:line="360" w:lineRule="atLeast"/>
        <w:jc w:val="both"/>
      </w:pPr>
      <w:r w:rsidRPr="002E5A5D">
        <w:rPr>
          <w:rFonts w:eastAsia="Cambria"/>
        </w:rPr>
        <w:t>Used JUnit to perform unit testing.</w:t>
      </w:r>
    </w:p>
    <w:p w14:paraId="369BD360" w14:textId="77777777" w:rsidR="00C35871" w:rsidRPr="002E5A5D" w:rsidRDefault="00B050AE" w:rsidP="00D97846">
      <w:pPr>
        <w:pStyle w:val="divdocumentulli"/>
        <w:numPr>
          <w:ilvl w:val="0"/>
          <w:numId w:val="22"/>
        </w:numPr>
        <w:spacing w:line="360" w:lineRule="atLeast"/>
        <w:jc w:val="both"/>
      </w:pPr>
      <w:r w:rsidRPr="002E5A5D">
        <w:rPr>
          <w:rFonts w:eastAsia="Cambria"/>
        </w:rPr>
        <w:t>Used Log4j for application logging and debugging.</w:t>
      </w:r>
    </w:p>
    <w:p w14:paraId="03CB9D8F" w14:textId="1308E7FD" w:rsidR="00C35871" w:rsidRPr="002E5A5D" w:rsidRDefault="006F3A8E" w:rsidP="00D210BA">
      <w:pPr>
        <w:pStyle w:val="divdocumentulli"/>
        <w:spacing w:line="360" w:lineRule="atLeast"/>
        <w:jc w:val="both"/>
      </w:pPr>
      <w:r w:rsidRPr="002E5A5D">
        <w:rPr>
          <w:b/>
        </w:rPr>
        <w:t xml:space="preserve">Environment: </w:t>
      </w:r>
      <w:r w:rsidR="00C35871" w:rsidRPr="002E5A5D">
        <w:rPr>
          <w:rFonts w:eastAsia="Cambria"/>
        </w:rPr>
        <w:t>Java, J2EE, Servlets, JSP, JUNIT, Spring, Micro Services, Spring Boot, Hibernate, Oracle11g, Apache Tomcat, SOA, Jenkins, MongoDB, Eclipse, Log4J, Ajax, SOAP, PL/SQL, HTML 5, CSS, JSP, jQuery, JSON, AngularJS, AWS, WebSphere.</w:t>
      </w:r>
    </w:p>
    <w:p w14:paraId="52152FFB" w14:textId="35681CCA" w:rsidR="00FE6032" w:rsidRPr="002E5A5D" w:rsidRDefault="00FE6032" w:rsidP="00C35871">
      <w:pPr>
        <w:pStyle w:val="divdocumentulli"/>
        <w:spacing w:line="360" w:lineRule="atLeast"/>
        <w:ind w:left="250"/>
        <w:jc w:val="both"/>
      </w:pPr>
    </w:p>
    <w:p w14:paraId="1DEF4D93" w14:textId="2F35A766" w:rsidR="009D7964" w:rsidRPr="002E5A5D" w:rsidRDefault="00C6143B" w:rsidP="00817A93">
      <w:pPr>
        <w:tabs>
          <w:tab w:val="left" w:pos="8333"/>
        </w:tabs>
        <w:spacing w:line="268" w:lineRule="auto"/>
        <w:ind w:left="100" w:right="417"/>
        <w:rPr>
          <w:b/>
          <w:sz w:val="24"/>
          <w:szCs w:val="24"/>
        </w:rPr>
      </w:pPr>
      <w:r w:rsidRPr="002E5A5D">
        <w:rPr>
          <w:b/>
          <w:sz w:val="24"/>
          <w:szCs w:val="24"/>
        </w:rPr>
        <w:t>G</w:t>
      </w:r>
      <w:r w:rsidR="00D64B06">
        <w:rPr>
          <w:b/>
          <w:sz w:val="24"/>
          <w:szCs w:val="24"/>
        </w:rPr>
        <w:t>eha</w:t>
      </w:r>
      <w:r w:rsidR="00817A93" w:rsidRPr="002E5A5D">
        <w:rPr>
          <w:b/>
          <w:sz w:val="24"/>
          <w:szCs w:val="24"/>
        </w:rPr>
        <w:t xml:space="preserve"> | </w:t>
      </w:r>
      <w:r w:rsidRPr="002E5A5D">
        <w:rPr>
          <w:b/>
          <w:sz w:val="24"/>
          <w:szCs w:val="24"/>
        </w:rPr>
        <w:t>Lee’s Summit, MO</w:t>
      </w:r>
      <w:r w:rsidR="00B634EB" w:rsidRPr="002E5A5D">
        <w:rPr>
          <w:b/>
          <w:sz w:val="24"/>
          <w:szCs w:val="24"/>
        </w:rPr>
        <w:t xml:space="preserve"> | </w:t>
      </w:r>
      <w:r w:rsidR="00EC641C" w:rsidRPr="002E5A5D">
        <w:rPr>
          <w:b/>
          <w:sz w:val="24"/>
          <w:szCs w:val="24"/>
        </w:rPr>
        <w:t xml:space="preserve">                                                                  </w:t>
      </w:r>
      <w:r w:rsidR="005C395F" w:rsidRPr="002E5A5D">
        <w:rPr>
          <w:b/>
          <w:sz w:val="24"/>
          <w:szCs w:val="24"/>
        </w:rPr>
        <w:t xml:space="preserve">             </w:t>
      </w:r>
      <w:r w:rsidR="007D6BA9" w:rsidRPr="002E5A5D">
        <w:rPr>
          <w:b/>
          <w:sz w:val="24"/>
          <w:szCs w:val="24"/>
        </w:rPr>
        <w:t xml:space="preserve"> </w:t>
      </w:r>
      <w:r w:rsidR="00E3113E">
        <w:rPr>
          <w:b/>
          <w:sz w:val="24"/>
          <w:szCs w:val="24"/>
        </w:rPr>
        <w:t xml:space="preserve"> </w:t>
      </w:r>
      <w:proofErr w:type="gramStart"/>
      <w:r w:rsidR="00E3113E">
        <w:rPr>
          <w:b/>
          <w:sz w:val="24"/>
          <w:szCs w:val="24"/>
        </w:rPr>
        <w:t xml:space="preserve">  </w:t>
      </w:r>
      <w:r w:rsidR="007D6BA9" w:rsidRPr="002E5A5D">
        <w:rPr>
          <w:b/>
          <w:sz w:val="24"/>
          <w:szCs w:val="24"/>
        </w:rPr>
        <w:t xml:space="preserve"> (</w:t>
      </w:r>
      <w:proofErr w:type="gramEnd"/>
      <w:r w:rsidRPr="002E5A5D">
        <w:rPr>
          <w:b/>
          <w:sz w:val="24"/>
          <w:szCs w:val="24"/>
        </w:rPr>
        <w:t>Sep</w:t>
      </w:r>
      <w:r w:rsidR="00817A93" w:rsidRPr="002E5A5D">
        <w:rPr>
          <w:b/>
          <w:spacing w:val="-12"/>
          <w:sz w:val="24"/>
          <w:szCs w:val="24"/>
        </w:rPr>
        <w:t xml:space="preserve"> </w:t>
      </w:r>
      <w:r w:rsidR="00817A93" w:rsidRPr="002E5A5D">
        <w:rPr>
          <w:b/>
          <w:sz w:val="24"/>
          <w:szCs w:val="24"/>
        </w:rPr>
        <w:t>20</w:t>
      </w:r>
      <w:r w:rsidRPr="002E5A5D">
        <w:rPr>
          <w:b/>
          <w:sz w:val="24"/>
          <w:szCs w:val="24"/>
        </w:rPr>
        <w:t>21</w:t>
      </w:r>
      <w:r w:rsidR="00DA77E9" w:rsidRPr="002E5A5D">
        <w:rPr>
          <w:b/>
          <w:sz w:val="24"/>
          <w:szCs w:val="24"/>
        </w:rPr>
        <w:t xml:space="preserve"> </w:t>
      </w:r>
      <w:r w:rsidR="009D7964" w:rsidRPr="002E5A5D">
        <w:rPr>
          <w:b/>
          <w:spacing w:val="-11"/>
          <w:sz w:val="24"/>
          <w:szCs w:val="24"/>
        </w:rPr>
        <w:t>-</w:t>
      </w:r>
      <w:r w:rsidR="00DA77E9" w:rsidRPr="002E5A5D">
        <w:rPr>
          <w:b/>
          <w:spacing w:val="-11"/>
          <w:sz w:val="24"/>
          <w:szCs w:val="24"/>
        </w:rPr>
        <w:t xml:space="preserve"> </w:t>
      </w:r>
      <w:r w:rsidRPr="002E5A5D">
        <w:rPr>
          <w:b/>
          <w:sz w:val="24"/>
          <w:szCs w:val="24"/>
        </w:rPr>
        <w:t>May</w:t>
      </w:r>
      <w:r w:rsidR="00817A93" w:rsidRPr="002E5A5D">
        <w:rPr>
          <w:b/>
          <w:sz w:val="24"/>
          <w:szCs w:val="24"/>
        </w:rPr>
        <w:t xml:space="preserve"> </w:t>
      </w:r>
      <w:r w:rsidR="004A0753" w:rsidRPr="002E5A5D">
        <w:rPr>
          <w:b/>
          <w:sz w:val="24"/>
          <w:szCs w:val="24"/>
        </w:rPr>
        <w:t>202</w:t>
      </w:r>
      <w:r w:rsidRPr="002E5A5D">
        <w:rPr>
          <w:b/>
          <w:sz w:val="24"/>
          <w:szCs w:val="24"/>
        </w:rPr>
        <w:t>2</w:t>
      </w:r>
      <w:r w:rsidR="009D7964" w:rsidRPr="002E5A5D">
        <w:rPr>
          <w:b/>
          <w:sz w:val="24"/>
          <w:szCs w:val="24"/>
        </w:rPr>
        <w:t>)</w:t>
      </w:r>
    </w:p>
    <w:p w14:paraId="690CDDE3" w14:textId="4976DCBF" w:rsidR="00817A93" w:rsidRPr="002E5A5D" w:rsidRDefault="00817A93" w:rsidP="00817A93">
      <w:pPr>
        <w:tabs>
          <w:tab w:val="left" w:pos="8333"/>
        </w:tabs>
        <w:spacing w:line="268" w:lineRule="auto"/>
        <w:ind w:left="100" w:right="417"/>
        <w:rPr>
          <w:b/>
          <w:sz w:val="24"/>
          <w:szCs w:val="24"/>
        </w:rPr>
      </w:pPr>
      <w:r w:rsidRPr="002E5A5D">
        <w:rPr>
          <w:b/>
          <w:sz w:val="24"/>
          <w:szCs w:val="24"/>
        </w:rPr>
        <w:t>Full Stack</w:t>
      </w:r>
      <w:r w:rsidR="00D64B06">
        <w:rPr>
          <w:b/>
          <w:sz w:val="24"/>
          <w:szCs w:val="24"/>
        </w:rPr>
        <w:t xml:space="preserve"> Java</w:t>
      </w:r>
      <w:r w:rsidR="00D64B06">
        <w:rPr>
          <w:b/>
          <w:spacing w:val="40"/>
          <w:sz w:val="24"/>
          <w:szCs w:val="24"/>
        </w:rPr>
        <w:t xml:space="preserve"> </w:t>
      </w:r>
      <w:r w:rsidRPr="002E5A5D">
        <w:rPr>
          <w:b/>
          <w:sz w:val="24"/>
          <w:szCs w:val="24"/>
        </w:rPr>
        <w:t>Developer</w:t>
      </w:r>
    </w:p>
    <w:p w14:paraId="38A8DEB4" w14:textId="77777777" w:rsidR="00B050AE" w:rsidRPr="002E5A5D" w:rsidRDefault="00B050AE" w:rsidP="00D97846">
      <w:pPr>
        <w:pStyle w:val="divdocumentulli"/>
        <w:numPr>
          <w:ilvl w:val="0"/>
          <w:numId w:val="21"/>
        </w:numPr>
        <w:spacing w:line="360" w:lineRule="atLeast"/>
        <w:jc w:val="both"/>
      </w:pPr>
      <w:r w:rsidRPr="002E5A5D">
        <w:rPr>
          <w:rFonts w:eastAsia="Cambria"/>
        </w:rPr>
        <w:t>Involved in Requirements gathering, Development, Testing and delivery of application.</w:t>
      </w:r>
    </w:p>
    <w:p w14:paraId="341E0BA1" w14:textId="77777777" w:rsidR="00B050AE" w:rsidRPr="002E5A5D" w:rsidRDefault="00B050AE" w:rsidP="00D97846">
      <w:pPr>
        <w:pStyle w:val="divdocumentulli"/>
        <w:numPr>
          <w:ilvl w:val="0"/>
          <w:numId w:val="21"/>
        </w:numPr>
        <w:spacing w:line="360" w:lineRule="atLeast"/>
        <w:jc w:val="both"/>
      </w:pPr>
      <w:r w:rsidRPr="002E5A5D">
        <w:rPr>
          <w:rFonts w:eastAsia="Cambria"/>
        </w:rPr>
        <w:lastRenderedPageBreak/>
        <w:t>Participated in daily stand up and Sprint planning sessions as part of Agile Scrum Methodology.</w:t>
      </w:r>
    </w:p>
    <w:p w14:paraId="6099AC10" w14:textId="77777777" w:rsidR="00B050AE" w:rsidRPr="002E5A5D" w:rsidRDefault="00B050AE" w:rsidP="00D97846">
      <w:pPr>
        <w:pStyle w:val="divdocumentulli"/>
        <w:numPr>
          <w:ilvl w:val="0"/>
          <w:numId w:val="21"/>
        </w:numPr>
        <w:spacing w:line="360" w:lineRule="atLeast"/>
        <w:jc w:val="both"/>
      </w:pPr>
      <w:r w:rsidRPr="002E5A5D">
        <w:rPr>
          <w:rFonts w:eastAsia="Cambria"/>
        </w:rPr>
        <w:t>Developed the applications using JSP, Struts and implemented MVC Architecture.</w:t>
      </w:r>
    </w:p>
    <w:p w14:paraId="3C5AD3DB" w14:textId="77777777" w:rsidR="00B050AE" w:rsidRPr="002E5A5D" w:rsidRDefault="00B050AE" w:rsidP="00D97846">
      <w:pPr>
        <w:pStyle w:val="divdocumentulli"/>
        <w:numPr>
          <w:ilvl w:val="0"/>
          <w:numId w:val="21"/>
        </w:numPr>
        <w:spacing w:line="360" w:lineRule="atLeast"/>
        <w:jc w:val="both"/>
      </w:pPr>
      <w:r w:rsidRPr="002E5A5D">
        <w:rPr>
          <w:rFonts w:eastAsia="Cambria"/>
        </w:rPr>
        <w:t>Designed UI pages using JSP, HTML, Angular JS, JavaScript, CSS, AJAX, JQUERY, JSP, JSON and Tag libraries.</w:t>
      </w:r>
    </w:p>
    <w:p w14:paraId="3B9D71A3" w14:textId="77777777" w:rsidR="00B050AE" w:rsidRPr="002E5A5D" w:rsidRDefault="00B050AE" w:rsidP="00D97846">
      <w:pPr>
        <w:pStyle w:val="divdocumentulli"/>
        <w:numPr>
          <w:ilvl w:val="0"/>
          <w:numId w:val="21"/>
        </w:numPr>
        <w:spacing w:line="360" w:lineRule="atLeast"/>
        <w:jc w:val="both"/>
      </w:pPr>
      <w:r w:rsidRPr="002E5A5D">
        <w:rPr>
          <w:rFonts w:eastAsia="Cambria"/>
        </w:rPr>
        <w:t>Implemented business tier using Spring IOC, AOP and MVC.</w:t>
      </w:r>
    </w:p>
    <w:p w14:paraId="0FF4EBF2" w14:textId="77777777" w:rsidR="00B050AE" w:rsidRPr="002E5A5D" w:rsidRDefault="00B050AE" w:rsidP="00D97846">
      <w:pPr>
        <w:pStyle w:val="divdocumentulli"/>
        <w:numPr>
          <w:ilvl w:val="0"/>
          <w:numId w:val="21"/>
        </w:numPr>
        <w:spacing w:line="360" w:lineRule="atLeast"/>
        <w:jc w:val="both"/>
      </w:pPr>
      <w:r w:rsidRPr="002E5A5D">
        <w:rPr>
          <w:rFonts w:eastAsia="Cambria"/>
        </w:rPr>
        <w:t>Involved in using Core java concepts - Collections, Exception Handling, Multi-Threading.</w:t>
      </w:r>
    </w:p>
    <w:p w14:paraId="08641DCE" w14:textId="77777777" w:rsidR="00B050AE" w:rsidRPr="002E5A5D" w:rsidRDefault="00B050AE" w:rsidP="00D97846">
      <w:pPr>
        <w:pStyle w:val="divdocumentulli"/>
        <w:numPr>
          <w:ilvl w:val="0"/>
          <w:numId w:val="21"/>
        </w:numPr>
        <w:spacing w:line="360" w:lineRule="atLeast"/>
        <w:jc w:val="both"/>
      </w:pPr>
      <w:r w:rsidRPr="002E5A5D">
        <w:rPr>
          <w:rFonts w:eastAsia="Cambria"/>
        </w:rPr>
        <w:t>Involved in ORM mappings for associations, Inheritance &amp; fetching strategy, performing CRUD operations and managing second level cache using Hibernate.</w:t>
      </w:r>
    </w:p>
    <w:p w14:paraId="72C43D6C" w14:textId="77777777" w:rsidR="00B050AE" w:rsidRPr="002E5A5D" w:rsidRDefault="00B050AE" w:rsidP="00D97846">
      <w:pPr>
        <w:pStyle w:val="divdocumentulli"/>
        <w:numPr>
          <w:ilvl w:val="0"/>
          <w:numId w:val="21"/>
        </w:numPr>
        <w:spacing w:line="360" w:lineRule="atLeast"/>
        <w:jc w:val="both"/>
      </w:pPr>
      <w:r w:rsidRPr="002E5A5D">
        <w:rPr>
          <w:rFonts w:eastAsia="Cambria"/>
        </w:rPr>
        <w:t>Worked with NoSQL Cassandra to store, retrieve, and update and manage all the details.</w:t>
      </w:r>
    </w:p>
    <w:p w14:paraId="3A413CBC" w14:textId="77777777" w:rsidR="00B050AE" w:rsidRPr="002E5A5D" w:rsidRDefault="00B050AE" w:rsidP="00D97846">
      <w:pPr>
        <w:pStyle w:val="divdocumentulli"/>
        <w:numPr>
          <w:ilvl w:val="0"/>
          <w:numId w:val="21"/>
        </w:numPr>
        <w:spacing w:line="360" w:lineRule="atLeast"/>
        <w:jc w:val="both"/>
      </w:pPr>
      <w:r w:rsidRPr="002E5A5D">
        <w:rPr>
          <w:rFonts w:eastAsia="Cambria"/>
        </w:rPr>
        <w:t>Utilized RabbitMQ as the messaging middleware.</w:t>
      </w:r>
    </w:p>
    <w:p w14:paraId="5FE6A478" w14:textId="77777777" w:rsidR="00B050AE" w:rsidRPr="002E5A5D" w:rsidRDefault="00B050AE" w:rsidP="00D97846">
      <w:pPr>
        <w:pStyle w:val="divdocumentulli"/>
        <w:numPr>
          <w:ilvl w:val="0"/>
          <w:numId w:val="21"/>
        </w:numPr>
        <w:spacing w:line="360" w:lineRule="atLeast"/>
        <w:jc w:val="both"/>
      </w:pPr>
      <w:r w:rsidRPr="002E5A5D">
        <w:rPr>
          <w:rFonts w:eastAsia="Cambria"/>
        </w:rPr>
        <w:t>Utilized Spring annotations and XML configuration for Dependency Injection.</w:t>
      </w:r>
    </w:p>
    <w:p w14:paraId="33F2B209" w14:textId="77777777" w:rsidR="00B050AE" w:rsidRPr="002E5A5D" w:rsidRDefault="00B050AE" w:rsidP="00D97846">
      <w:pPr>
        <w:pStyle w:val="divdocumentulli"/>
        <w:numPr>
          <w:ilvl w:val="0"/>
          <w:numId w:val="21"/>
        </w:numPr>
        <w:spacing w:line="360" w:lineRule="atLeast"/>
        <w:jc w:val="both"/>
      </w:pPr>
      <w:r w:rsidRPr="002E5A5D">
        <w:rPr>
          <w:rFonts w:eastAsia="Cambria"/>
        </w:rPr>
        <w:t>Involved in implementing logging, exception handling and transaction management using spring AOP.</w:t>
      </w:r>
    </w:p>
    <w:p w14:paraId="37360429" w14:textId="77777777" w:rsidR="00B050AE" w:rsidRPr="002E5A5D" w:rsidRDefault="00B050AE" w:rsidP="00D97846">
      <w:pPr>
        <w:pStyle w:val="divdocumentulli"/>
        <w:numPr>
          <w:ilvl w:val="0"/>
          <w:numId w:val="21"/>
        </w:numPr>
        <w:spacing w:line="360" w:lineRule="atLeast"/>
        <w:jc w:val="both"/>
      </w:pPr>
      <w:r w:rsidRPr="002E5A5D">
        <w:rPr>
          <w:rFonts w:eastAsia="Cambria"/>
        </w:rPr>
        <w:t>Used Spring Core Annotations for Dependency Injection and used Apache Camel to integrate Spring framework.</w:t>
      </w:r>
    </w:p>
    <w:p w14:paraId="1B58571F" w14:textId="77777777" w:rsidR="00B050AE" w:rsidRPr="002E5A5D" w:rsidRDefault="00B050AE" w:rsidP="00D97846">
      <w:pPr>
        <w:pStyle w:val="divdocumentulli"/>
        <w:numPr>
          <w:ilvl w:val="0"/>
          <w:numId w:val="21"/>
        </w:numPr>
        <w:spacing w:line="360" w:lineRule="atLeast"/>
        <w:jc w:val="both"/>
      </w:pPr>
      <w:r w:rsidRPr="002E5A5D">
        <w:rPr>
          <w:rFonts w:eastAsia="Cambria"/>
        </w:rPr>
        <w:t>Monitoring agent on each service instance by Microservices monitoring system.</w:t>
      </w:r>
    </w:p>
    <w:p w14:paraId="11F7D72B" w14:textId="77777777" w:rsidR="00B050AE" w:rsidRPr="002E5A5D" w:rsidRDefault="00B050AE" w:rsidP="00D97846">
      <w:pPr>
        <w:pStyle w:val="divdocumentulli"/>
        <w:numPr>
          <w:ilvl w:val="0"/>
          <w:numId w:val="21"/>
        </w:numPr>
        <w:spacing w:line="360" w:lineRule="atLeast"/>
        <w:jc w:val="both"/>
      </w:pPr>
      <w:r w:rsidRPr="002E5A5D">
        <w:rPr>
          <w:rFonts w:eastAsia="Cambria"/>
        </w:rPr>
        <w:t>Developed and debugged the Servlets and deployed WAR in WebSphere Application server.</w:t>
      </w:r>
    </w:p>
    <w:p w14:paraId="2D6FFC72" w14:textId="77777777" w:rsidR="00B050AE" w:rsidRPr="002E5A5D" w:rsidRDefault="00B050AE" w:rsidP="00D97846">
      <w:pPr>
        <w:pStyle w:val="divdocumentulli"/>
        <w:numPr>
          <w:ilvl w:val="0"/>
          <w:numId w:val="21"/>
        </w:numPr>
        <w:spacing w:line="360" w:lineRule="atLeast"/>
        <w:jc w:val="both"/>
      </w:pPr>
      <w:r w:rsidRPr="002E5A5D">
        <w:rPr>
          <w:rFonts w:eastAsia="Cambria"/>
        </w:rPr>
        <w:t>Managed Project dependencies and build using Maven.</w:t>
      </w:r>
    </w:p>
    <w:p w14:paraId="28B6FB31" w14:textId="77777777" w:rsidR="00B050AE" w:rsidRPr="002E5A5D" w:rsidRDefault="00B050AE" w:rsidP="00D97846">
      <w:pPr>
        <w:pStyle w:val="divdocumentulli"/>
        <w:numPr>
          <w:ilvl w:val="0"/>
          <w:numId w:val="21"/>
        </w:numPr>
        <w:spacing w:line="360" w:lineRule="atLeast"/>
        <w:jc w:val="both"/>
        <w:rPr>
          <w:rStyle w:val="span"/>
        </w:rPr>
      </w:pPr>
      <w:r w:rsidRPr="002E5A5D">
        <w:rPr>
          <w:rStyle w:val="span"/>
          <w:rFonts w:eastAsia="Palatino Linotype"/>
        </w:rPr>
        <w:t>Designed Single page web applications using Angular.JS and deployed them into development.</w:t>
      </w:r>
    </w:p>
    <w:p w14:paraId="6CF47201" w14:textId="77777777" w:rsidR="00B050AE" w:rsidRPr="002E5A5D" w:rsidRDefault="00B050AE" w:rsidP="00D97846">
      <w:pPr>
        <w:pStyle w:val="divdocumentulli"/>
        <w:numPr>
          <w:ilvl w:val="0"/>
          <w:numId w:val="21"/>
        </w:numPr>
        <w:spacing w:line="360" w:lineRule="atLeast"/>
        <w:jc w:val="both"/>
        <w:rPr>
          <w:rStyle w:val="span"/>
        </w:rPr>
      </w:pPr>
      <w:r w:rsidRPr="002E5A5D">
        <w:rPr>
          <w:rStyle w:val="span"/>
          <w:rFonts w:eastAsia="Palatino Linotype"/>
        </w:rPr>
        <w:t>Deploying Spring Boot based micro services Docker container using Amazon EC2 container services.</w:t>
      </w:r>
    </w:p>
    <w:p w14:paraId="79D09BCD" w14:textId="77777777" w:rsidR="00B050AE" w:rsidRPr="002E5A5D" w:rsidRDefault="00B050AE" w:rsidP="00D97846">
      <w:pPr>
        <w:pStyle w:val="divdocumentulli"/>
        <w:numPr>
          <w:ilvl w:val="0"/>
          <w:numId w:val="21"/>
        </w:numPr>
        <w:spacing w:line="360" w:lineRule="atLeast"/>
        <w:jc w:val="both"/>
      </w:pPr>
      <w:r w:rsidRPr="002E5A5D">
        <w:rPr>
          <w:rFonts w:eastAsia="Cambria"/>
        </w:rPr>
        <w:t>Tested SOAP web services using SOAP UI and REST web services using REST Client.</w:t>
      </w:r>
    </w:p>
    <w:p w14:paraId="6F7F4284" w14:textId="77777777" w:rsidR="00B050AE" w:rsidRPr="002E5A5D" w:rsidRDefault="00B050AE" w:rsidP="00D97846">
      <w:pPr>
        <w:pStyle w:val="divdocumentulli"/>
        <w:numPr>
          <w:ilvl w:val="0"/>
          <w:numId w:val="21"/>
        </w:numPr>
        <w:spacing w:line="360" w:lineRule="atLeast"/>
        <w:jc w:val="both"/>
      </w:pPr>
      <w:r w:rsidRPr="002E5A5D">
        <w:rPr>
          <w:rFonts w:eastAsia="Cambria"/>
        </w:rPr>
        <w:t>Developed Web Services for data transfer using Restful Webservices.</w:t>
      </w:r>
    </w:p>
    <w:p w14:paraId="189B82B7" w14:textId="77777777" w:rsidR="00B050AE" w:rsidRPr="002E5A5D" w:rsidRDefault="00B050AE" w:rsidP="00D97846">
      <w:pPr>
        <w:pStyle w:val="divdocumentulli"/>
        <w:numPr>
          <w:ilvl w:val="0"/>
          <w:numId w:val="21"/>
        </w:numPr>
        <w:spacing w:line="360" w:lineRule="atLeast"/>
        <w:jc w:val="both"/>
      </w:pPr>
      <w:r w:rsidRPr="002E5A5D">
        <w:rPr>
          <w:rFonts w:eastAsia="Cambria"/>
        </w:rPr>
        <w:t>Involved in building the code &amp; deploying on JBoss application server.</w:t>
      </w:r>
    </w:p>
    <w:p w14:paraId="673B398C" w14:textId="77777777" w:rsidR="00B050AE" w:rsidRPr="002E5A5D" w:rsidRDefault="00B050AE" w:rsidP="00D97846">
      <w:pPr>
        <w:pStyle w:val="divdocumentulli"/>
        <w:numPr>
          <w:ilvl w:val="0"/>
          <w:numId w:val="21"/>
        </w:numPr>
        <w:spacing w:line="360" w:lineRule="atLeast"/>
        <w:jc w:val="both"/>
      </w:pPr>
      <w:r w:rsidRPr="002E5A5D">
        <w:rPr>
          <w:rFonts w:eastAsia="Cambria"/>
        </w:rPr>
        <w:t>Implemented agent-server messaging dialog using Camel and JMS (Active MQ implementation)</w:t>
      </w:r>
    </w:p>
    <w:p w14:paraId="3B3A1870" w14:textId="7F65FECB" w:rsidR="00B050AE" w:rsidRPr="002E5A5D" w:rsidRDefault="00B050AE" w:rsidP="00D97846">
      <w:pPr>
        <w:pStyle w:val="divdocumentulli"/>
        <w:numPr>
          <w:ilvl w:val="0"/>
          <w:numId w:val="21"/>
        </w:numPr>
        <w:spacing w:line="360" w:lineRule="atLeast"/>
        <w:jc w:val="both"/>
      </w:pPr>
      <w:r w:rsidRPr="002E5A5D">
        <w:rPr>
          <w:rFonts w:eastAsia="Cambria"/>
        </w:rPr>
        <w:t>Involved in setting up Connection pooling and used JMS for Asynchronous messaging. JUnit/Mocha tests were written to test each module in the application.</w:t>
      </w:r>
    </w:p>
    <w:p w14:paraId="4B616FC9" w14:textId="77777777" w:rsidR="00B050AE" w:rsidRPr="002E5A5D" w:rsidRDefault="00B050AE" w:rsidP="00D97846">
      <w:pPr>
        <w:pStyle w:val="divdocumentulli"/>
        <w:numPr>
          <w:ilvl w:val="0"/>
          <w:numId w:val="21"/>
        </w:numPr>
        <w:spacing w:line="360" w:lineRule="atLeast"/>
        <w:jc w:val="both"/>
      </w:pPr>
      <w:r w:rsidRPr="002E5A5D">
        <w:rPr>
          <w:rFonts w:eastAsia="Cambria"/>
        </w:rPr>
        <w:t>Developed Test-driven development (TDD) strategy guiding use of the JUnit testing framework.</w:t>
      </w:r>
    </w:p>
    <w:p w14:paraId="0667B59A" w14:textId="77777777" w:rsidR="00B050AE" w:rsidRPr="002E5A5D" w:rsidRDefault="00B050AE" w:rsidP="00D97846">
      <w:pPr>
        <w:pStyle w:val="divdocumentulli"/>
        <w:numPr>
          <w:ilvl w:val="0"/>
          <w:numId w:val="21"/>
        </w:numPr>
        <w:spacing w:line="360" w:lineRule="atLeast"/>
        <w:jc w:val="both"/>
      </w:pPr>
      <w:r w:rsidRPr="002E5A5D">
        <w:rPr>
          <w:rFonts w:eastAsia="Cambria"/>
        </w:rPr>
        <w:t>Developed Scripts for AWS Orchestration</w:t>
      </w:r>
    </w:p>
    <w:p w14:paraId="7C0C6AE1" w14:textId="77777777" w:rsidR="00B050AE" w:rsidRPr="002E5A5D" w:rsidRDefault="00B050AE" w:rsidP="00D97846">
      <w:pPr>
        <w:pStyle w:val="divdocumentulli"/>
        <w:numPr>
          <w:ilvl w:val="0"/>
          <w:numId w:val="21"/>
        </w:numPr>
        <w:spacing w:line="360" w:lineRule="atLeast"/>
        <w:jc w:val="both"/>
      </w:pPr>
      <w:r w:rsidRPr="002E5A5D">
        <w:rPr>
          <w:rFonts w:eastAsia="Cambria"/>
        </w:rPr>
        <w:t>Worked on power DNS on the AWS cloud and maintained it with MySQL database.</w:t>
      </w:r>
    </w:p>
    <w:p w14:paraId="4D46DD10" w14:textId="77777777" w:rsidR="00B050AE" w:rsidRPr="002E5A5D" w:rsidRDefault="00B050AE" w:rsidP="00D97846">
      <w:pPr>
        <w:pStyle w:val="divdocumentulli"/>
        <w:numPr>
          <w:ilvl w:val="0"/>
          <w:numId w:val="21"/>
        </w:numPr>
        <w:spacing w:line="360" w:lineRule="atLeast"/>
        <w:jc w:val="both"/>
      </w:pPr>
      <w:r w:rsidRPr="002E5A5D">
        <w:rPr>
          <w:rFonts w:eastAsia="Cambria"/>
        </w:rPr>
        <w:t>QA, UAT &amp; Production issues investigation and supporting business users.</w:t>
      </w:r>
    </w:p>
    <w:p w14:paraId="239805F6" w14:textId="77777777" w:rsidR="00B050AE" w:rsidRPr="002E5A5D" w:rsidRDefault="00B050AE" w:rsidP="00D97846">
      <w:pPr>
        <w:pStyle w:val="divdocumentulli"/>
        <w:numPr>
          <w:ilvl w:val="0"/>
          <w:numId w:val="21"/>
        </w:numPr>
        <w:spacing w:line="360" w:lineRule="atLeast"/>
        <w:jc w:val="both"/>
      </w:pPr>
      <w:r w:rsidRPr="002E5A5D">
        <w:rPr>
          <w:rFonts w:eastAsia="Cambria"/>
        </w:rPr>
        <w:t>Worked with the middleware team and DBAs regarding the database issues and code deployments.</w:t>
      </w:r>
    </w:p>
    <w:p w14:paraId="323E5D5D" w14:textId="43F19898" w:rsidR="00B050AE" w:rsidRPr="002E5A5D" w:rsidRDefault="00B050AE" w:rsidP="00D97846">
      <w:pPr>
        <w:pStyle w:val="divdocumentulli"/>
        <w:numPr>
          <w:ilvl w:val="0"/>
          <w:numId w:val="21"/>
        </w:numPr>
        <w:spacing w:line="360" w:lineRule="atLeast"/>
        <w:jc w:val="both"/>
      </w:pPr>
      <w:r w:rsidRPr="002E5A5D">
        <w:rPr>
          <w:rFonts w:eastAsia="Cambria"/>
        </w:rPr>
        <w:t xml:space="preserve">Followed coding guidelines, ran PMD &amp; Find bugs and also </w:t>
      </w:r>
      <w:r w:rsidR="008D578E" w:rsidRPr="002E5A5D">
        <w:rPr>
          <w:rFonts w:eastAsia="Cambria"/>
        </w:rPr>
        <w:t>made</w:t>
      </w:r>
      <w:r w:rsidRPr="002E5A5D">
        <w:rPr>
          <w:rFonts w:eastAsia="Cambria"/>
        </w:rPr>
        <w:t xml:space="preserve"> sure the 100% code coverage to maintain the quality of code.</w:t>
      </w:r>
    </w:p>
    <w:p w14:paraId="15F7DF16" w14:textId="77777777" w:rsidR="00B050AE" w:rsidRPr="002E5A5D" w:rsidRDefault="00B050AE" w:rsidP="00D97846">
      <w:pPr>
        <w:pStyle w:val="divdocumentulli"/>
        <w:numPr>
          <w:ilvl w:val="0"/>
          <w:numId w:val="21"/>
        </w:numPr>
        <w:spacing w:line="360" w:lineRule="atLeast"/>
        <w:jc w:val="both"/>
      </w:pPr>
      <w:r w:rsidRPr="002E5A5D">
        <w:rPr>
          <w:rFonts w:eastAsia="Cambria"/>
        </w:rPr>
        <w:t>Prepared Change Request business documents and involved in change and release management.</w:t>
      </w:r>
    </w:p>
    <w:p w14:paraId="78658B9D" w14:textId="4DA1FEE7" w:rsidR="00B050AE" w:rsidRPr="002E5A5D" w:rsidRDefault="00951521" w:rsidP="00D210BA">
      <w:pPr>
        <w:pStyle w:val="divdocumentulli"/>
        <w:spacing w:line="360" w:lineRule="atLeast"/>
        <w:jc w:val="both"/>
      </w:pPr>
      <w:r w:rsidRPr="002E5A5D">
        <w:rPr>
          <w:b/>
        </w:rPr>
        <w:t xml:space="preserve">Environment: </w:t>
      </w:r>
      <w:bookmarkStart w:id="0" w:name="_Hlk143079977"/>
      <w:r w:rsidR="00B050AE" w:rsidRPr="002E5A5D">
        <w:rPr>
          <w:rFonts w:eastAsia="Cambria"/>
        </w:rPr>
        <w:t>Java, JSF, HTML, Spring, Hibernate, Ajax, XML, AWS, WebLogic, Angular, Micro service, Apache Camel, HTML, JSP, WSDL, SOAP, JUnit, Node.js, Maven, Jenkins, Cassandra, DB2.</w:t>
      </w:r>
    </w:p>
    <w:bookmarkEnd w:id="0"/>
    <w:p w14:paraId="372E07FB" w14:textId="6AAA02F0" w:rsidR="00B050AE" w:rsidRPr="002E5A5D" w:rsidRDefault="00B050AE" w:rsidP="0003729D">
      <w:pPr>
        <w:pStyle w:val="divdocumentulli"/>
        <w:spacing w:line="360" w:lineRule="atLeast"/>
        <w:ind w:left="250"/>
        <w:jc w:val="both"/>
        <w:rPr>
          <w:rStyle w:val="span"/>
        </w:rPr>
      </w:pPr>
    </w:p>
    <w:p w14:paraId="5074E599" w14:textId="5F6E6D76" w:rsidR="009D7964" w:rsidRPr="002E5A5D" w:rsidRDefault="001F12D5" w:rsidP="001F12D5">
      <w:pPr>
        <w:tabs>
          <w:tab w:val="left" w:pos="8333"/>
        </w:tabs>
        <w:spacing w:line="268" w:lineRule="auto"/>
        <w:ind w:right="417"/>
        <w:rPr>
          <w:b/>
          <w:sz w:val="24"/>
          <w:szCs w:val="24"/>
        </w:rPr>
      </w:pPr>
      <w:r w:rsidRPr="002E5A5D">
        <w:rPr>
          <w:b/>
          <w:sz w:val="24"/>
          <w:szCs w:val="24"/>
        </w:rPr>
        <w:t xml:space="preserve">  </w:t>
      </w:r>
      <w:r w:rsidR="005F1E7D" w:rsidRPr="002E5A5D">
        <w:rPr>
          <w:b/>
          <w:sz w:val="24"/>
          <w:szCs w:val="24"/>
        </w:rPr>
        <w:t xml:space="preserve">Bank of America | </w:t>
      </w:r>
      <w:r w:rsidR="007D6BA9" w:rsidRPr="002E5A5D">
        <w:rPr>
          <w:b/>
          <w:sz w:val="24"/>
          <w:szCs w:val="24"/>
        </w:rPr>
        <w:t>Charlotte</w:t>
      </w:r>
      <w:r w:rsidR="005F1E7D" w:rsidRPr="002E5A5D">
        <w:rPr>
          <w:b/>
          <w:sz w:val="24"/>
          <w:szCs w:val="24"/>
        </w:rPr>
        <w:t xml:space="preserve">, </w:t>
      </w:r>
      <w:r w:rsidR="007D6BA9" w:rsidRPr="002E5A5D">
        <w:rPr>
          <w:b/>
          <w:sz w:val="24"/>
          <w:szCs w:val="24"/>
        </w:rPr>
        <w:t>NC</w:t>
      </w:r>
      <w:r w:rsidR="005F1E7D" w:rsidRPr="002E5A5D">
        <w:rPr>
          <w:b/>
          <w:sz w:val="24"/>
          <w:szCs w:val="24"/>
        </w:rPr>
        <w:t xml:space="preserve"> </w:t>
      </w:r>
      <w:r w:rsidR="005B7D3E" w:rsidRPr="002E5A5D">
        <w:rPr>
          <w:b/>
          <w:sz w:val="24"/>
          <w:szCs w:val="24"/>
        </w:rPr>
        <w:t>|</w:t>
      </w:r>
      <w:r w:rsidR="00FD6147" w:rsidRPr="002E5A5D">
        <w:rPr>
          <w:b/>
          <w:sz w:val="24"/>
          <w:szCs w:val="24"/>
        </w:rPr>
        <w:t xml:space="preserve"> </w:t>
      </w:r>
      <w:r w:rsidR="005F1E7D" w:rsidRPr="002E5A5D">
        <w:rPr>
          <w:b/>
          <w:sz w:val="24"/>
          <w:szCs w:val="24"/>
        </w:rPr>
        <w:t xml:space="preserve">                                                           </w:t>
      </w:r>
      <w:r w:rsidR="005C395F" w:rsidRPr="002E5A5D">
        <w:rPr>
          <w:b/>
          <w:sz w:val="24"/>
          <w:szCs w:val="24"/>
        </w:rPr>
        <w:t xml:space="preserve">           </w:t>
      </w:r>
      <w:proofErr w:type="gramStart"/>
      <w:r w:rsidR="005C395F" w:rsidRPr="002E5A5D">
        <w:rPr>
          <w:b/>
          <w:sz w:val="24"/>
          <w:szCs w:val="24"/>
        </w:rPr>
        <w:t xml:space="preserve"> </w:t>
      </w:r>
      <w:r w:rsidR="005F1E7D" w:rsidRPr="002E5A5D">
        <w:rPr>
          <w:b/>
          <w:sz w:val="24"/>
          <w:szCs w:val="24"/>
        </w:rPr>
        <w:t xml:space="preserve"> </w:t>
      </w:r>
      <w:r w:rsidR="00B578E0" w:rsidRPr="002E5A5D">
        <w:rPr>
          <w:b/>
          <w:sz w:val="24"/>
          <w:szCs w:val="24"/>
        </w:rPr>
        <w:t xml:space="preserve"> </w:t>
      </w:r>
      <w:r w:rsidR="00F96674" w:rsidRPr="002E5A5D">
        <w:rPr>
          <w:b/>
          <w:sz w:val="24"/>
          <w:szCs w:val="24"/>
        </w:rPr>
        <w:t>(</w:t>
      </w:r>
      <w:proofErr w:type="gramEnd"/>
      <w:r w:rsidR="00C6143B" w:rsidRPr="002E5A5D">
        <w:rPr>
          <w:b/>
          <w:sz w:val="24"/>
          <w:szCs w:val="24"/>
        </w:rPr>
        <w:t>Mar</w:t>
      </w:r>
      <w:r w:rsidR="00817A93" w:rsidRPr="002E5A5D">
        <w:rPr>
          <w:b/>
          <w:spacing w:val="-12"/>
          <w:sz w:val="24"/>
          <w:szCs w:val="24"/>
        </w:rPr>
        <w:t xml:space="preserve"> </w:t>
      </w:r>
      <w:r w:rsidR="00817A93" w:rsidRPr="002E5A5D">
        <w:rPr>
          <w:b/>
          <w:sz w:val="24"/>
          <w:szCs w:val="24"/>
        </w:rPr>
        <w:t>20</w:t>
      </w:r>
      <w:r w:rsidR="004A0753" w:rsidRPr="002E5A5D">
        <w:rPr>
          <w:b/>
          <w:sz w:val="24"/>
          <w:szCs w:val="24"/>
        </w:rPr>
        <w:t>1</w:t>
      </w:r>
      <w:r w:rsidR="00C6143B" w:rsidRPr="002E5A5D">
        <w:rPr>
          <w:b/>
          <w:sz w:val="24"/>
          <w:szCs w:val="24"/>
        </w:rPr>
        <w:t>9</w:t>
      </w:r>
      <w:r w:rsidR="00DA77E9" w:rsidRPr="002E5A5D">
        <w:rPr>
          <w:b/>
          <w:sz w:val="24"/>
          <w:szCs w:val="24"/>
        </w:rPr>
        <w:t xml:space="preserve"> </w:t>
      </w:r>
      <w:r w:rsidR="009D7964" w:rsidRPr="002E5A5D">
        <w:rPr>
          <w:b/>
          <w:spacing w:val="-11"/>
          <w:sz w:val="24"/>
          <w:szCs w:val="24"/>
        </w:rPr>
        <w:t>-</w:t>
      </w:r>
      <w:r w:rsidR="00DA77E9" w:rsidRPr="002E5A5D">
        <w:rPr>
          <w:b/>
          <w:spacing w:val="-11"/>
          <w:sz w:val="24"/>
          <w:szCs w:val="24"/>
        </w:rPr>
        <w:t xml:space="preserve"> </w:t>
      </w:r>
      <w:r w:rsidR="00C6143B" w:rsidRPr="002E5A5D">
        <w:rPr>
          <w:b/>
          <w:sz w:val="24"/>
          <w:szCs w:val="24"/>
        </w:rPr>
        <w:t>Aug</w:t>
      </w:r>
      <w:r w:rsidR="004A0753" w:rsidRPr="002E5A5D">
        <w:rPr>
          <w:b/>
          <w:sz w:val="24"/>
          <w:szCs w:val="24"/>
        </w:rPr>
        <w:t xml:space="preserve"> 20</w:t>
      </w:r>
      <w:r w:rsidR="00C6143B" w:rsidRPr="002E5A5D">
        <w:rPr>
          <w:b/>
          <w:sz w:val="24"/>
          <w:szCs w:val="24"/>
        </w:rPr>
        <w:t>21</w:t>
      </w:r>
      <w:r w:rsidR="009D7964" w:rsidRPr="002E5A5D">
        <w:rPr>
          <w:b/>
          <w:sz w:val="24"/>
          <w:szCs w:val="24"/>
        </w:rPr>
        <w:t>)</w:t>
      </w:r>
    </w:p>
    <w:p w14:paraId="3225A33E" w14:textId="2C7F4E49" w:rsidR="00817A93" w:rsidRPr="002E5A5D" w:rsidRDefault="00C6143B" w:rsidP="009D7964">
      <w:pPr>
        <w:tabs>
          <w:tab w:val="left" w:pos="8333"/>
        </w:tabs>
        <w:spacing w:line="268" w:lineRule="auto"/>
        <w:ind w:left="100" w:right="417"/>
        <w:rPr>
          <w:b/>
          <w:sz w:val="24"/>
          <w:szCs w:val="24"/>
        </w:rPr>
      </w:pPr>
      <w:r w:rsidRPr="002E5A5D">
        <w:rPr>
          <w:b/>
          <w:sz w:val="24"/>
          <w:szCs w:val="24"/>
        </w:rPr>
        <w:t>Java</w:t>
      </w:r>
      <w:r w:rsidR="00817A93" w:rsidRPr="002E5A5D">
        <w:rPr>
          <w:b/>
          <w:sz w:val="24"/>
          <w:szCs w:val="24"/>
        </w:rPr>
        <w:t xml:space="preserve"> Developer</w:t>
      </w:r>
    </w:p>
    <w:p w14:paraId="698D3969" w14:textId="77777777" w:rsidR="00692D13" w:rsidRPr="002E5A5D" w:rsidRDefault="00692D13" w:rsidP="00D97846">
      <w:pPr>
        <w:pStyle w:val="divdocumentulli"/>
        <w:numPr>
          <w:ilvl w:val="0"/>
          <w:numId w:val="20"/>
        </w:numPr>
        <w:spacing w:line="360" w:lineRule="atLeast"/>
        <w:jc w:val="both"/>
      </w:pPr>
      <w:r w:rsidRPr="002E5A5D">
        <w:rPr>
          <w:rFonts w:eastAsia="Cambria"/>
        </w:rPr>
        <w:t>Responsible for the development of Core Java in this application.</w:t>
      </w:r>
    </w:p>
    <w:p w14:paraId="4929F2BF" w14:textId="77777777" w:rsidR="00692D13" w:rsidRPr="002E5A5D" w:rsidRDefault="00692D13" w:rsidP="00D97846">
      <w:pPr>
        <w:pStyle w:val="divdocumentulli"/>
        <w:numPr>
          <w:ilvl w:val="0"/>
          <w:numId w:val="20"/>
        </w:numPr>
        <w:spacing w:line="360" w:lineRule="atLeast"/>
        <w:jc w:val="both"/>
      </w:pPr>
      <w:r w:rsidRPr="002E5A5D">
        <w:rPr>
          <w:rFonts w:eastAsia="Cambria"/>
        </w:rPr>
        <w:t>Created technical design Documents for Hibernate.</w:t>
      </w:r>
    </w:p>
    <w:p w14:paraId="11CBBFD4" w14:textId="77777777" w:rsidR="00692D13" w:rsidRPr="002E5A5D" w:rsidRDefault="00692D13" w:rsidP="00D97846">
      <w:pPr>
        <w:pStyle w:val="divdocumentulli"/>
        <w:numPr>
          <w:ilvl w:val="0"/>
          <w:numId w:val="20"/>
        </w:numPr>
        <w:spacing w:line="360" w:lineRule="atLeast"/>
        <w:jc w:val="both"/>
        <w:rPr>
          <w:rStyle w:val="span"/>
        </w:rPr>
      </w:pPr>
      <w:r w:rsidRPr="002E5A5D">
        <w:rPr>
          <w:rStyle w:val="span"/>
          <w:rFonts w:eastAsia="Palatino Linotype"/>
        </w:rPr>
        <w:lastRenderedPageBreak/>
        <w:t>Developed server-side presentation layer using spring MVC Framework</w:t>
      </w:r>
      <w:r w:rsidRPr="002E5A5D">
        <w:rPr>
          <w:rStyle w:val="span"/>
        </w:rPr>
        <w:t>.</w:t>
      </w:r>
    </w:p>
    <w:p w14:paraId="58D041F5" w14:textId="77777777" w:rsidR="00692D13" w:rsidRPr="002E5A5D" w:rsidRDefault="00692D13" w:rsidP="00D97846">
      <w:pPr>
        <w:pStyle w:val="divdocumentulli"/>
        <w:numPr>
          <w:ilvl w:val="0"/>
          <w:numId w:val="20"/>
        </w:numPr>
        <w:spacing w:line="360" w:lineRule="atLeast"/>
        <w:jc w:val="both"/>
      </w:pPr>
      <w:r w:rsidRPr="002E5A5D">
        <w:rPr>
          <w:rFonts w:eastAsia="Cambria"/>
        </w:rPr>
        <w:t>Development of user interfaces using Struts, HTML and client-side validations using JavaScript and AJAX.</w:t>
      </w:r>
    </w:p>
    <w:p w14:paraId="6BF783D0" w14:textId="77777777" w:rsidR="00692D13" w:rsidRPr="002E5A5D" w:rsidRDefault="00692D13" w:rsidP="00D97846">
      <w:pPr>
        <w:pStyle w:val="divdocumentulli"/>
        <w:numPr>
          <w:ilvl w:val="0"/>
          <w:numId w:val="20"/>
        </w:numPr>
        <w:spacing w:line="360" w:lineRule="atLeast"/>
        <w:jc w:val="both"/>
      </w:pPr>
      <w:r w:rsidRPr="002E5A5D">
        <w:rPr>
          <w:rFonts w:eastAsia="Cambria"/>
        </w:rPr>
        <w:t>Implemented server-side validation implementing business-defined rules with Struts action classes.</w:t>
      </w:r>
    </w:p>
    <w:p w14:paraId="5379FBBA" w14:textId="77777777" w:rsidR="00692D13" w:rsidRPr="002E5A5D" w:rsidRDefault="00692D13" w:rsidP="00D97846">
      <w:pPr>
        <w:pStyle w:val="divdocumentulli"/>
        <w:numPr>
          <w:ilvl w:val="0"/>
          <w:numId w:val="20"/>
        </w:numPr>
        <w:spacing w:line="360" w:lineRule="atLeast"/>
        <w:jc w:val="both"/>
      </w:pPr>
      <w:r w:rsidRPr="002E5A5D">
        <w:rPr>
          <w:rFonts w:eastAsia="Cambria"/>
        </w:rPr>
        <w:t>Made use of REST architecture style for building the web services.</w:t>
      </w:r>
    </w:p>
    <w:p w14:paraId="40E441D2" w14:textId="77777777" w:rsidR="00692D13" w:rsidRPr="002E5A5D" w:rsidRDefault="00692D13" w:rsidP="00D97846">
      <w:pPr>
        <w:pStyle w:val="divdocumentulli"/>
        <w:numPr>
          <w:ilvl w:val="0"/>
          <w:numId w:val="20"/>
        </w:numPr>
        <w:spacing w:line="360" w:lineRule="atLeast"/>
        <w:jc w:val="both"/>
      </w:pPr>
      <w:r w:rsidRPr="002E5A5D">
        <w:rPr>
          <w:rFonts w:eastAsia="Cambria"/>
        </w:rPr>
        <w:t>Developed web services using JAX-WS and REST.</w:t>
      </w:r>
    </w:p>
    <w:p w14:paraId="794960F8" w14:textId="77777777" w:rsidR="00692D13" w:rsidRPr="002E5A5D" w:rsidRDefault="00692D13" w:rsidP="00D97846">
      <w:pPr>
        <w:pStyle w:val="divdocumentulli"/>
        <w:numPr>
          <w:ilvl w:val="0"/>
          <w:numId w:val="20"/>
        </w:numPr>
        <w:spacing w:line="360" w:lineRule="atLeast"/>
        <w:jc w:val="both"/>
        <w:rPr>
          <w:rStyle w:val="span"/>
        </w:rPr>
      </w:pPr>
      <w:r w:rsidRPr="002E5A5D">
        <w:rPr>
          <w:rStyle w:val="span"/>
          <w:rFonts w:eastAsia="Palatino Linotype"/>
        </w:rPr>
        <w:t>Involved in connecting all Micro services built on Spring Boot to form the application.</w:t>
      </w:r>
    </w:p>
    <w:p w14:paraId="16FF8B00" w14:textId="77777777" w:rsidR="00692D13" w:rsidRPr="002E5A5D" w:rsidRDefault="00692D13" w:rsidP="00D97846">
      <w:pPr>
        <w:pStyle w:val="divdocumentulli"/>
        <w:numPr>
          <w:ilvl w:val="0"/>
          <w:numId w:val="20"/>
        </w:numPr>
        <w:spacing w:line="360" w:lineRule="atLeast"/>
        <w:jc w:val="both"/>
        <w:rPr>
          <w:rStyle w:val="span"/>
        </w:rPr>
      </w:pPr>
      <w:r w:rsidRPr="002E5A5D">
        <w:rPr>
          <w:rStyle w:val="span"/>
          <w:rFonts w:eastAsia="Palatino Linotype"/>
        </w:rPr>
        <w:t>Implemented Micro services architecture using Spring Boot for making application smaller and independent.</w:t>
      </w:r>
    </w:p>
    <w:p w14:paraId="63989AB1" w14:textId="77777777" w:rsidR="00692D13" w:rsidRPr="002E5A5D" w:rsidRDefault="00692D13" w:rsidP="00D97846">
      <w:pPr>
        <w:pStyle w:val="divdocumentulli"/>
        <w:numPr>
          <w:ilvl w:val="0"/>
          <w:numId w:val="20"/>
        </w:numPr>
        <w:spacing w:line="360" w:lineRule="atLeast"/>
        <w:jc w:val="both"/>
      </w:pPr>
      <w:r w:rsidRPr="002E5A5D">
        <w:t>Developing and designing SPA user interfaces in AngularJS.</w:t>
      </w:r>
    </w:p>
    <w:p w14:paraId="624BC7D5" w14:textId="77777777" w:rsidR="00692D13" w:rsidRPr="002E5A5D" w:rsidRDefault="00692D13" w:rsidP="00D97846">
      <w:pPr>
        <w:pStyle w:val="divdocumentulli"/>
        <w:numPr>
          <w:ilvl w:val="0"/>
          <w:numId w:val="20"/>
        </w:numPr>
        <w:spacing w:line="360" w:lineRule="atLeast"/>
        <w:jc w:val="both"/>
      </w:pPr>
      <w:r w:rsidRPr="002E5A5D">
        <w:rPr>
          <w:rFonts w:eastAsia="Cambria"/>
        </w:rPr>
        <w:t>Developed hibernate mapping files, implemented value objects to retrieve the data using Hibernate.</w:t>
      </w:r>
    </w:p>
    <w:p w14:paraId="40BB4C79" w14:textId="77777777" w:rsidR="00692D13" w:rsidRPr="002E5A5D" w:rsidRDefault="00692D13" w:rsidP="00D97846">
      <w:pPr>
        <w:pStyle w:val="divdocumentulli"/>
        <w:numPr>
          <w:ilvl w:val="0"/>
          <w:numId w:val="20"/>
        </w:numPr>
        <w:spacing w:line="360" w:lineRule="atLeast"/>
        <w:jc w:val="both"/>
      </w:pPr>
      <w:r w:rsidRPr="002E5A5D">
        <w:rPr>
          <w:rFonts w:eastAsia="Cambria"/>
        </w:rPr>
        <w:t>Developed HQL Queries, SQL and Criteria Queries for database Query Operations including Stored Procedure call.</w:t>
      </w:r>
    </w:p>
    <w:p w14:paraId="607CF32B" w14:textId="77777777" w:rsidR="008D578E" w:rsidRPr="002E5A5D" w:rsidRDefault="00692D13" w:rsidP="00D97846">
      <w:pPr>
        <w:pStyle w:val="divdocumentulli"/>
        <w:numPr>
          <w:ilvl w:val="0"/>
          <w:numId w:val="20"/>
        </w:numPr>
        <w:spacing w:line="360" w:lineRule="atLeast"/>
        <w:jc w:val="both"/>
        <w:rPr>
          <w:rStyle w:val="span"/>
        </w:rPr>
      </w:pPr>
      <w:r w:rsidRPr="002E5A5D">
        <w:rPr>
          <w:rStyle w:val="span"/>
          <w:rFonts w:eastAsia="Palatino Linotype"/>
        </w:rPr>
        <w:t>Used micro service architecture, with Spring Boot-based services interacting through a combination of REST and Apache Kafka, spring message broker.</w:t>
      </w:r>
    </w:p>
    <w:p w14:paraId="5743A9FD" w14:textId="029E681B" w:rsidR="008D578E" w:rsidRPr="002E5A5D" w:rsidRDefault="008D578E" w:rsidP="00D97846">
      <w:pPr>
        <w:pStyle w:val="divdocumentulli"/>
        <w:numPr>
          <w:ilvl w:val="0"/>
          <w:numId w:val="20"/>
        </w:numPr>
        <w:spacing w:line="360" w:lineRule="atLeast"/>
        <w:jc w:val="both"/>
        <w:rPr>
          <w:rStyle w:val="span"/>
        </w:rPr>
      </w:pPr>
      <w:r w:rsidRPr="002E5A5D">
        <w:t>Implemented and managed continuous delivery systems and methodologies on AWS.</w:t>
      </w:r>
    </w:p>
    <w:p w14:paraId="3BF7A6CB" w14:textId="77777777" w:rsidR="00692D13" w:rsidRPr="002E5A5D" w:rsidRDefault="00692D13" w:rsidP="00D97846">
      <w:pPr>
        <w:pStyle w:val="divdocumentulli"/>
        <w:numPr>
          <w:ilvl w:val="0"/>
          <w:numId w:val="20"/>
        </w:numPr>
        <w:spacing w:line="360" w:lineRule="atLeast"/>
        <w:jc w:val="both"/>
      </w:pPr>
      <w:r w:rsidRPr="002E5A5D">
        <w:rPr>
          <w:rFonts w:eastAsia="Cambria"/>
        </w:rPr>
        <w:t>Used Eclipse IDE for entire application development and version controlling.</w:t>
      </w:r>
    </w:p>
    <w:p w14:paraId="1118A666" w14:textId="77777777" w:rsidR="00692D13" w:rsidRPr="002E5A5D" w:rsidRDefault="00692D13" w:rsidP="00D97846">
      <w:pPr>
        <w:pStyle w:val="divdocumentulli"/>
        <w:numPr>
          <w:ilvl w:val="0"/>
          <w:numId w:val="20"/>
        </w:numPr>
        <w:spacing w:line="360" w:lineRule="atLeast"/>
        <w:jc w:val="both"/>
      </w:pPr>
      <w:r w:rsidRPr="002E5A5D">
        <w:rPr>
          <w:rFonts w:eastAsia="Cambria"/>
        </w:rPr>
        <w:t>Made use of tomcat web server for the deployment of the application.</w:t>
      </w:r>
    </w:p>
    <w:p w14:paraId="280C4AE3" w14:textId="77777777" w:rsidR="00692D13" w:rsidRPr="002E5A5D" w:rsidRDefault="00692D13" w:rsidP="00D97846">
      <w:pPr>
        <w:pStyle w:val="divdocumentulli"/>
        <w:numPr>
          <w:ilvl w:val="0"/>
          <w:numId w:val="20"/>
        </w:numPr>
        <w:spacing w:line="360" w:lineRule="atLeast"/>
        <w:jc w:val="both"/>
      </w:pPr>
      <w:r w:rsidRPr="002E5A5D">
        <w:rPr>
          <w:rFonts w:eastAsia="Cambria"/>
        </w:rPr>
        <w:t>Implemented a message producer sending XML messages to a JMS queue.</w:t>
      </w:r>
    </w:p>
    <w:p w14:paraId="0A75C819" w14:textId="77777777" w:rsidR="00692D13" w:rsidRPr="002E5A5D" w:rsidRDefault="00692D13" w:rsidP="00D97846">
      <w:pPr>
        <w:pStyle w:val="divdocumentulli"/>
        <w:numPr>
          <w:ilvl w:val="0"/>
          <w:numId w:val="20"/>
        </w:numPr>
        <w:spacing w:line="360" w:lineRule="atLeast"/>
        <w:jc w:val="both"/>
      </w:pPr>
      <w:r w:rsidRPr="002E5A5D">
        <w:rPr>
          <w:rFonts w:eastAsia="Cambria"/>
        </w:rPr>
        <w:t>Used Maven as a build tool for the development of the application.</w:t>
      </w:r>
    </w:p>
    <w:p w14:paraId="22AFA6B3" w14:textId="77777777" w:rsidR="00B050AE" w:rsidRPr="002E5A5D" w:rsidRDefault="00692D13" w:rsidP="00D97846">
      <w:pPr>
        <w:pStyle w:val="divdocumentulli"/>
        <w:numPr>
          <w:ilvl w:val="0"/>
          <w:numId w:val="20"/>
        </w:numPr>
        <w:spacing w:line="360" w:lineRule="atLeast"/>
        <w:jc w:val="both"/>
      </w:pPr>
      <w:r w:rsidRPr="002E5A5D">
        <w:rPr>
          <w:rFonts w:eastAsia="Cambria"/>
        </w:rPr>
        <w:t>Preparation of Junit test cases and testing.</w:t>
      </w:r>
    </w:p>
    <w:p w14:paraId="60CA8E8F" w14:textId="6EF2E880" w:rsidR="00FC328E" w:rsidRPr="002E5A5D" w:rsidRDefault="00FD4942" w:rsidP="00D210BA">
      <w:pPr>
        <w:pStyle w:val="divdocumentulli"/>
        <w:spacing w:line="360" w:lineRule="atLeast"/>
        <w:jc w:val="both"/>
      </w:pPr>
      <w:r w:rsidRPr="002E5A5D">
        <w:rPr>
          <w:b/>
        </w:rPr>
        <w:t xml:space="preserve">Environment: </w:t>
      </w:r>
      <w:r w:rsidR="00FC328E" w:rsidRPr="002E5A5D">
        <w:rPr>
          <w:rFonts w:eastAsia="Cambria"/>
        </w:rPr>
        <w:t xml:space="preserve">Core Java, MySQL, REST, SOAPUI, Eclipse, UNIX, JUnit, Power Mock, JSON, Micro services, Angular.js, jQuery UI, HTML5, CSS3, JavaScript, JPA, </w:t>
      </w:r>
      <w:r w:rsidR="008D578E" w:rsidRPr="002E5A5D">
        <w:rPr>
          <w:rFonts w:eastAsia="Cambria"/>
        </w:rPr>
        <w:t>AWS,</w:t>
      </w:r>
      <w:r w:rsidR="007A6BD5" w:rsidRPr="002E5A5D">
        <w:rPr>
          <w:rFonts w:eastAsia="Cambria"/>
        </w:rPr>
        <w:t xml:space="preserve"> </w:t>
      </w:r>
      <w:r w:rsidR="00FC328E" w:rsidRPr="002E5A5D">
        <w:rPr>
          <w:rFonts w:eastAsia="Cambria"/>
        </w:rPr>
        <w:t>JMS, EJB, AJAX, Apache POI, Maven</w:t>
      </w:r>
    </w:p>
    <w:p w14:paraId="1F10C0A6" w14:textId="77777777" w:rsidR="003C4338" w:rsidRPr="002E5A5D" w:rsidRDefault="003C4338" w:rsidP="00FC328E">
      <w:pPr>
        <w:spacing w:before="24"/>
        <w:rPr>
          <w:b/>
          <w:sz w:val="24"/>
          <w:szCs w:val="24"/>
        </w:rPr>
      </w:pPr>
    </w:p>
    <w:p w14:paraId="2C590752" w14:textId="046DE80E" w:rsidR="009D7964" w:rsidRPr="002E5A5D" w:rsidRDefault="002126F5" w:rsidP="00537A6B">
      <w:pPr>
        <w:tabs>
          <w:tab w:val="left" w:pos="8333"/>
        </w:tabs>
        <w:spacing w:line="268" w:lineRule="auto"/>
        <w:ind w:left="100" w:right="417"/>
        <w:rPr>
          <w:b/>
          <w:sz w:val="24"/>
          <w:szCs w:val="24"/>
        </w:rPr>
      </w:pPr>
      <w:r w:rsidRPr="002E5A5D">
        <w:rPr>
          <w:b/>
          <w:sz w:val="24"/>
          <w:szCs w:val="24"/>
        </w:rPr>
        <w:t>Deloitte</w:t>
      </w:r>
      <w:r w:rsidR="005C395F" w:rsidRPr="002E5A5D">
        <w:rPr>
          <w:b/>
          <w:sz w:val="24"/>
          <w:szCs w:val="24"/>
        </w:rPr>
        <w:t xml:space="preserve"> | </w:t>
      </w:r>
      <w:r w:rsidRPr="002E5A5D">
        <w:rPr>
          <w:b/>
          <w:sz w:val="24"/>
          <w:szCs w:val="24"/>
        </w:rPr>
        <w:t>Austin</w:t>
      </w:r>
      <w:r w:rsidR="005C395F" w:rsidRPr="002E5A5D">
        <w:rPr>
          <w:b/>
          <w:sz w:val="24"/>
          <w:szCs w:val="24"/>
        </w:rPr>
        <w:t xml:space="preserve">, TX </w:t>
      </w:r>
      <w:r w:rsidR="004A0753" w:rsidRPr="002E5A5D">
        <w:rPr>
          <w:b/>
          <w:sz w:val="24"/>
          <w:szCs w:val="24"/>
        </w:rPr>
        <w:t xml:space="preserve">| </w:t>
      </w:r>
      <w:r w:rsidR="005C395F" w:rsidRPr="002E5A5D">
        <w:rPr>
          <w:b/>
          <w:sz w:val="24"/>
          <w:szCs w:val="24"/>
        </w:rPr>
        <w:t xml:space="preserve">                                                                                          </w:t>
      </w:r>
      <w:r w:rsidR="005B3228" w:rsidRPr="002E5A5D">
        <w:rPr>
          <w:b/>
          <w:sz w:val="24"/>
          <w:szCs w:val="24"/>
        </w:rPr>
        <w:t xml:space="preserve">   </w:t>
      </w:r>
      <w:proofErr w:type="gramStart"/>
      <w:r w:rsidR="005B3228" w:rsidRPr="002E5A5D">
        <w:rPr>
          <w:b/>
          <w:sz w:val="24"/>
          <w:szCs w:val="24"/>
        </w:rPr>
        <w:t xml:space="preserve">   </w:t>
      </w:r>
      <w:r w:rsidR="00F96674" w:rsidRPr="002E5A5D">
        <w:rPr>
          <w:b/>
          <w:sz w:val="24"/>
          <w:szCs w:val="24"/>
        </w:rPr>
        <w:t>(</w:t>
      </w:r>
      <w:proofErr w:type="gramEnd"/>
      <w:r w:rsidR="00C6143B" w:rsidRPr="002E5A5D">
        <w:rPr>
          <w:b/>
          <w:sz w:val="24"/>
          <w:szCs w:val="24"/>
        </w:rPr>
        <w:t>Jun</w:t>
      </w:r>
      <w:r w:rsidR="00817A93" w:rsidRPr="002E5A5D">
        <w:rPr>
          <w:b/>
          <w:spacing w:val="-12"/>
          <w:sz w:val="24"/>
          <w:szCs w:val="24"/>
        </w:rPr>
        <w:t xml:space="preserve"> </w:t>
      </w:r>
      <w:r w:rsidR="00817A93" w:rsidRPr="002E5A5D">
        <w:rPr>
          <w:b/>
          <w:sz w:val="24"/>
          <w:szCs w:val="24"/>
        </w:rPr>
        <w:t>20</w:t>
      </w:r>
      <w:r w:rsidR="004A0753" w:rsidRPr="002E5A5D">
        <w:rPr>
          <w:b/>
          <w:sz w:val="24"/>
          <w:szCs w:val="24"/>
        </w:rPr>
        <w:t>1</w:t>
      </w:r>
      <w:r w:rsidR="00C6143B" w:rsidRPr="002E5A5D">
        <w:rPr>
          <w:b/>
          <w:sz w:val="24"/>
          <w:szCs w:val="24"/>
        </w:rPr>
        <w:t>7</w:t>
      </w:r>
      <w:r w:rsidR="00DA77E9" w:rsidRPr="002E5A5D">
        <w:rPr>
          <w:b/>
          <w:sz w:val="24"/>
          <w:szCs w:val="24"/>
        </w:rPr>
        <w:t xml:space="preserve"> </w:t>
      </w:r>
      <w:r w:rsidR="009D7964" w:rsidRPr="002E5A5D">
        <w:rPr>
          <w:b/>
          <w:spacing w:val="-11"/>
          <w:sz w:val="24"/>
          <w:szCs w:val="24"/>
        </w:rPr>
        <w:t>-</w:t>
      </w:r>
      <w:r w:rsidR="00DA77E9" w:rsidRPr="002E5A5D">
        <w:rPr>
          <w:b/>
          <w:spacing w:val="-11"/>
          <w:sz w:val="24"/>
          <w:szCs w:val="24"/>
        </w:rPr>
        <w:t xml:space="preserve"> </w:t>
      </w:r>
      <w:r w:rsidR="00C6143B" w:rsidRPr="002E5A5D">
        <w:rPr>
          <w:b/>
          <w:sz w:val="24"/>
          <w:szCs w:val="24"/>
        </w:rPr>
        <w:t>Feb</w:t>
      </w:r>
      <w:r w:rsidR="004A0753" w:rsidRPr="002E5A5D">
        <w:rPr>
          <w:b/>
          <w:sz w:val="24"/>
          <w:szCs w:val="24"/>
        </w:rPr>
        <w:t xml:space="preserve"> 201</w:t>
      </w:r>
      <w:r w:rsidR="00C6143B" w:rsidRPr="002E5A5D">
        <w:rPr>
          <w:b/>
          <w:sz w:val="24"/>
          <w:szCs w:val="24"/>
        </w:rPr>
        <w:t>9</w:t>
      </w:r>
      <w:r w:rsidR="009D7964" w:rsidRPr="002E5A5D">
        <w:rPr>
          <w:b/>
          <w:sz w:val="24"/>
          <w:szCs w:val="24"/>
        </w:rPr>
        <w:t>)</w:t>
      </w:r>
    </w:p>
    <w:p w14:paraId="36E81BE1" w14:textId="267F992B" w:rsidR="00817A93" w:rsidRPr="002E5A5D" w:rsidRDefault="004A0753" w:rsidP="00537A6B">
      <w:pPr>
        <w:tabs>
          <w:tab w:val="left" w:pos="8333"/>
        </w:tabs>
        <w:spacing w:line="268" w:lineRule="auto"/>
        <w:ind w:left="100" w:right="417"/>
        <w:rPr>
          <w:b/>
          <w:sz w:val="24"/>
          <w:szCs w:val="24"/>
        </w:rPr>
      </w:pPr>
      <w:r w:rsidRPr="002E5A5D">
        <w:rPr>
          <w:b/>
          <w:sz w:val="24"/>
          <w:szCs w:val="24"/>
        </w:rPr>
        <w:t>Java</w:t>
      </w:r>
      <w:r w:rsidR="00F16F94" w:rsidRPr="002E5A5D">
        <w:rPr>
          <w:b/>
          <w:sz w:val="24"/>
          <w:szCs w:val="24"/>
        </w:rPr>
        <w:t>/J2EE</w:t>
      </w:r>
      <w:r w:rsidRPr="002E5A5D">
        <w:rPr>
          <w:b/>
          <w:sz w:val="24"/>
          <w:szCs w:val="24"/>
        </w:rPr>
        <w:t xml:space="preserve"> Developer</w:t>
      </w:r>
    </w:p>
    <w:p w14:paraId="0CEE1D8E" w14:textId="77777777" w:rsidR="00CE12B8" w:rsidRPr="002E5A5D" w:rsidRDefault="00CE12B8" w:rsidP="00D97846">
      <w:pPr>
        <w:pStyle w:val="divdocumentulli"/>
        <w:numPr>
          <w:ilvl w:val="0"/>
          <w:numId w:val="23"/>
        </w:numPr>
        <w:spacing w:line="360" w:lineRule="atLeast"/>
        <w:jc w:val="both"/>
      </w:pPr>
      <w:r w:rsidRPr="002E5A5D">
        <w:rPr>
          <w:rFonts w:eastAsia="Cambria"/>
        </w:rPr>
        <w:t>Participated in requirement analysis and design meetings to gather information and prepare the requirement and design documents.</w:t>
      </w:r>
    </w:p>
    <w:p w14:paraId="3BFBA53A" w14:textId="77777777" w:rsidR="00CE12B8" w:rsidRPr="002E5A5D" w:rsidRDefault="00CE12B8" w:rsidP="00D97846">
      <w:pPr>
        <w:pStyle w:val="divdocumentulli"/>
        <w:numPr>
          <w:ilvl w:val="0"/>
          <w:numId w:val="23"/>
        </w:numPr>
        <w:spacing w:line="360" w:lineRule="atLeast"/>
        <w:jc w:val="both"/>
      </w:pPr>
      <w:r w:rsidRPr="002E5A5D">
        <w:rPr>
          <w:rFonts w:eastAsia="Cambria"/>
        </w:rPr>
        <w:t>Developed the application using Struts2 MVC framework.</w:t>
      </w:r>
    </w:p>
    <w:p w14:paraId="35CBD8FB" w14:textId="77777777" w:rsidR="00CE12B8" w:rsidRPr="002E5A5D" w:rsidRDefault="00CE12B8" w:rsidP="00D97846">
      <w:pPr>
        <w:pStyle w:val="divdocumentulli"/>
        <w:numPr>
          <w:ilvl w:val="0"/>
          <w:numId w:val="23"/>
        </w:numPr>
        <w:spacing w:line="360" w:lineRule="atLeast"/>
        <w:jc w:val="both"/>
      </w:pPr>
      <w:r w:rsidRPr="002E5A5D">
        <w:rPr>
          <w:rFonts w:eastAsia="Cambria"/>
        </w:rPr>
        <w:t>Used Struts Tiles Framework in the presentation tier.</w:t>
      </w:r>
    </w:p>
    <w:p w14:paraId="54EEF007" w14:textId="77777777" w:rsidR="00F47942" w:rsidRPr="002E5A5D" w:rsidRDefault="00CE12B8" w:rsidP="00D97846">
      <w:pPr>
        <w:pStyle w:val="divdocumentulli"/>
        <w:numPr>
          <w:ilvl w:val="0"/>
          <w:numId w:val="23"/>
        </w:numPr>
        <w:spacing w:line="360" w:lineRule="atLeast"/>
        <w:jc w:val="both"/>
      </w:pPr>
      <w:r w:rsidRPr="002E5A5D">
        <w:rPr>
          <w:rFonts w:eastAsia="Cambria"/>
        </w:rPr>
        <w:t>Developed Struts Action classes.</w:t>
      </w:r>
    </w:p>
    <w:p w14:paraId="4BEA05FF" w14:textId="605C6DD8" w:rsidR="00F47942" w:rsidRPr="002E5A5D" w:rsidRDefault="00F47942" w:rsidP="00D97846">
      <w:pPr>
        <w:pStyle w:val="divdocumentulli"/>
        <w:numPr>
          <w:ilvl w:val="0"/>
          <w:numId w:val="23"/>
        </w:numPr>
        <w:spacing w:line="360" w:lineRule="atLeast"/>
        <w:jc w:val="both"/>
      </w:pPr>
      <w:r w:rsidRPr="002E5A5D">
        <w:rPr>
          <w:rStyle w:val="span"/>
          <w:rFonts w:eastAsia="Palatino Linotype"/>
        </w:rPr>
        <w:t>Designed and developed the UI using HTML5, CSS3, JavaScript and React.JS</w:t>
      </w:r>
    </w:p>
    <w:p w14:paraId="7FB40486" w14:textId="77777777" w:rsidR="00F47942" w:rsidRPr="002E5A5D" w:rsidRDefault="00CE12B8" w:rsidP="00D97846">
      <w:pPr>
        <w:pStyle w:val="divdocumentulli"/>
        <w:numPr>
          <w:ilvl w:val="0"/>
          <w:numId w:val="23"/>
        </w:numPr>
        <w:spacing w:line="360" w:lineRule="atLeast"/>
        <w:jc w:val="both"/>
      </w:pPr>
      <w:r w:rsidRPr="002E5A5D">
        <w:rPr>
          <w:rFonts w:eastAsia="Cambria"/>
        </w:rPr>
        <w:t>Hands on experience working on Linux Environment.</w:t>
      </w:r>
    </w:p>
    <w:p w14:paraId="42D97CA1" w14:textId="58B3AB00" w:rsidR="00F47942" w:rsidRPr="002E5A5D" w:rsidRDefault="00F47942" w:rsidP="00D97846">
      <w:pPr>
        <w:pStyle w:val="divdocumentulli"/>
        <w:numPr>
          <w:ilvl w:val="0"/>
          <w:numId w:val="23"/>
        </w:numPr>
        <w:spacing w:line="360" w:lineRule="atLeast"/>
        <w:jc w:val="both"/>
      </w:pPr>
      <w:r w:rsidRPr="002E5A5D">
        <w:rPr>
          <w:rStyle w:val="span"/>
          <w:rFonts w:eastAsia="Palatino Linotype"/>
        </w:rPr>
        <w:t>Designed Single page web applications using React.JS and deployed them into development.</w:t>
      </w:r>
    </w:p>
    <w:p w14:paraId="27F33F51" w14:textId="49221C92" w:rsidR="00CE12B8" w:rsidRPr="002E5A5D" w:rsidRDefault="00CE12B8" w:rsidP="00D97846">
      <w:pPr>
        <w:pStyle w:val="divdocumentulli"/>
        <w:numPr>
          <w:ilvl w:val="0"/>
          <w:numId w:val="23"/>
        </w:numPr>
        <w:spacing w:line="360" w:lineRule="atLeast"/>
        <w:jc w:val="both"/>
      </w:pPr>
      <w:r w:rsidRPr="002E5A5D">
        <w:rPr>
          <w:rFonts w:eastAsia="Cambria"/>
        </w:rPr>
        <w:t xml:space="preserve">Implemented UI screens using JSP, HTML, CSS, </w:t>
      </w:r>
      <w:r w:rsidR="00F96674" w:rsidRPr="002E5A5D">
        <w:rPr>
          <w:rFonts w:eastAsia="Cambria"/>
        </w:rPr>
        <w:t>JavaScript,</w:t>
      </w:r>
      <w:r w:rsidRPr="002E5A5D">
        <w:rPr>
          <w:rFonts w:eastAsia="Cambria"/>
        </w:rPr>
        <w:t xml:space="preserve"> and JSON.</w:t>
      </w:r>
    </w:p>
    <w:p w14:paraId="550B0A89" w14:textId="77777777" w:rsidR="00CE12B8" w:rsidRPr="002E5A5D" w:rsidRDefault="00CE12B8" w:rsidP="00D97846">
      <w:pPr>
        <w:pStyle w:val="divdocumentulli"/>
        <w:numPr>
          <w:ilvl w:val="0"/>
          <w:numId w:val="23"/>
        </w:numPr>
        <w:spacing w:line="360" w:lineRule="atLeast"/>
        <w:jc w:val="both"/>
      </w:pPr>
      <w:r w:rsidRPr="002E5A5D">
        <w:rPr>
          <w:rFonts w:eastAsia="Cambria"/>
        </w:rPr>
        <w:t>Used AJAX for asynchronous communication with server.</w:t>
      </w:r>
    </w:p>
    <w:p w14:paraId="2033EA2E" w14:textId="77777777" w:rsidR="00CE12B8" w:rsidRPr="002E5A5D" w:rsidRDefault="00CE12B8" w:rsidP="00D97846">
      <w:pPr>
        <w:pStyle w:val="divdocumentulli"/>
        <w:numPr>
          <w:ilvl w:val="0"/>
          <w:numId w:val="23"/>
        </w:numPr>
        <w:spacing w:line="360" w:lineRule="atLeast"/>
        <w:jc w:val="both"/>
      </w:pPr>
      <w:r w:rsidRPr="002E5A5D">
        <w:rPr>
          <w:rFonts w:eastAsia="Cambria"/>
        </w:rPr>
        <w:t>Used Spring Core for dependency injection/Inversion of control (IOC), and integrated frameworks like Struts and Hibernate.</w:t>
      </w:r>
    </w:p>
    <w:p w14:paraId="20A925A2" w14:textId="77777777" w:rsidR="00CE12B8" w:rsidRPr="002E5A5D" w:rsidRDefault="00CE12B8" w:rsidP="00D97846">
      <w:pPr>
        <w:pStyle w:val="divdocumentulli"/>
        <w:numPr>
          <w:ilvl w:val="0"/>
          <w:numId w:val="23"/>
        </w:numPr>
        <w:spacing w:line="360" w:lineRule="atLeast"/>
        <w:jc w:val="both"/>
      </w:pPr>
      <w:r w:rsidRPr="002E5A5D">
        <w:rPr>
          <w:rFonts w:eastAsia="Cambria"/>
        </w:rPr>
        <w:t>Utilized Hibernate for Object/Relational Mapping purposes for transparent persistence onto the Oracle Server database.</w:t>
      </w:r>
    </w:p>
    <w:p w14:paraId="170A69C3" w14:textId="1D6B4FBB" w:rsidR="00CE12B8" w:rsidRPr="002E5A5D" w:rsidRDefault="00CE12B8" w:rsidP="00D97846">
      <w:pPr>
        <w:pStyle w:val="divdocumentulli"/>
        <w:numPr>
          <w:ilvl w:val="0"/>
          <w:numId w:val="23"/>
        </w:numPr>
        <w:spacing w:line="360" w:lineRule="atLeast"/>
        <w:jc w:val="both"/>
      </w:pPr>
      <w:r w:rsidRPr="002E5A5D">
        <w:rPr>
          <w:rFonts w:eastAsia="Cambria"/>
        </w:rPr>
        <w:lastRenderedPageBreak/>
        <w:t xml:space="preserve">Developed Session Enterprise Java Beans for encapsulating </w:t>
      </w:r>
      <w:r w:rsidR="00692D13" w:rsidRPr="002E5A5D">
        <w:rPr>
          <w:rFonts w:eastAsia="Cambria"/>
        </w:rPr>
        <w:t>business</w:t>
      </w:r>
      <w:r w:rsidRPr="002E5A5D">
        <w:rPr>
          <w:rFonts w:eastAsia="Cambria"/>
        </w:rPr>
        <w:t xml:space="preserve"> logic.</w:t>
      </w:r>
    </w:p>
    <w:p w14:paraId="684CF929" w14:textId="77777777" w:rsidR="00CE12B8" w:rsidRPr="002E5A5D" w:rsidRDefault="00CE12B8" w:rsidP="00D97846">
      <w:pPr>
        <w:pStyle w:val="divdocumentulli"/>
        <w:numPr>
          <w:ilvl w:val="0"/>
          <w:numId w:val="23"/>
        </w:numPr>
        <w:spacing w:line="360" w:lineRule="atLeast"/>
        <w:jc w:val="both"/>
      </w:pPr>
      <w:r w:rsidRPr="002E5A5D">
        <w:rPr>
          <w:rFonts w:eastAsia="Cambria"/>
        </w:rPr>
        <w:t>Developed Message Driven Beans (MDB) for asynchronous messaging.</w:t>
      </w:r>
    </w:p>
    <w:p w14:paraId="6C5CC930" w14:textId="77777777" w:rsidR="00CE12B8" w:rsidRPr="002E5A5D" w:rsidRDefault="00CE12B8" w:rsidP="00D97846">
      <w:pPr>
        <w:pStyle w:val="divdocumentulli"/>
        <w:numPr>
          <w:ilvl w:val="0"/>
          <w:numId w:val="23"/>
        </w:numPr>
        <w:spacing w:line="360" w:lineRule="atLeast"/>
        <w:jc w:val="both"/>
      </w:pPr>
      <w:r w:rsidRPr="002E5A5D">
        <w:rPr>
          <w:rFonts w:eastAsia="Cambria"/>
        </w:rPr>
        <w:t>Deployed application JBoss application server.</w:t>
      </w:r>
    </w:p>
    <w:p w14:paraId="4569E6CB" w14:textId="77777777" w:rsidR="00CE12B8" w:rsidRPr="002E5A5D" w:rsidRDefault="00CE12B8" w:rsidP="00D97846">
      <w:pPr>
        <w:pStyle w:val="divdocumentulli"/>
        <w:numPr>
          <w:ilvl w:val="0"/>
          <w:numId w:val="23"/>
        </w:numPr>
        <w:spacing w:line="360" w:lineRule="atLeast"/>
        <w:jc w:val="both"/>
      </w:pPr>
      <w:r w:rsidRPr="002E5A5D">
        <w:rPr>
          <w:rFonts w:eastAsia="Cambria"/>
        </w:rPr>
        <w:t>Used Log4J for efficient application logging.</w:t>
      </w:r>
    </w:p>
    <w:p w14:paraId="1B229DDE" w14:textId="77777777" w:rsidR="00CE12B8" w:rsidRPr="002E5A5D" w:rsidRDefault="00CE12B8" w:rsidP="00D97846">
      <w:pPr>
        <w:pStyle w:val="divdocumentulli"/>
        <w:numPr>
          <w:ilvl w:val="0"/>
          <w:numId w:val="23"/>
        </w:numPr>
        <w:spacing w:line="360" w:lineRule="atLeast"/>
        <w:jc w:val="both"/>
      </w:pPr>
      <w:r w:rsidRPr="002E5A5D">
        <w:rPr>
          <w:rFonts w:eastAsia="Cambria"/>
        </w:rPr>
        <w:t>ANT was used for the entire build process. Used SVN for version controlling and Eclipse as IDE.</w:t>
      </w:r>
    </w:p>
    <w:p w14:paraId="3186B74E" w14:textId="77777777" w:rsidR="00CE12B8" w:rsidRPr="002E5A5D" w:rsidRDefault="00CE12B8" w:rsidP="00D97846">
      <w:pPr>
        <w:pStyle w:val="divdocumentulli"/>
        <w:numPr>
          <w:ilvl w:val="0"/>
          <w:numId w:val="23"/>
        </w:numPr>
        <w:spacing w:line="360" w:lineRule="atLeast"/>
        <w:jc w:val="both"/>
      </w:pPr>
      <w:r w:rsidRPr="002E5A5D">
        <w:rPr>
          <w:rFonts w:eastAsia="Cambria"/>
        </w:rPr>
        <w:t>Worked closely with QA and clients to identify and fix the defects.</w:t>
      </w:r>
    </w:p>
    <w:p w14:paraId="69A4D417" w14:textId="77777777" w:rsidR="001F12D5" w:rsidRPr="002E5A5D" w:rsidRDefault="00CE12B8" w:rsidP="00D97846">
      <w:pPr>
        <w:pStyle w:val="divdocumentulli"/>
        <w:numPr>
          <w:ilvl w:val="0"/>
          <w:numId w:val="23"/>
        </w:numPr>
        <w:spacing w:line="360" w:lineRule="atLeast"/>
        <w:jc w:val="both"/>
      </w:pPr>
      <w:r w:rsidRPr="002E5A5D">
        <w:rPr>
          <w:rFonts w:eastAsia="Cambria"/>
        </w:rPr>
        <w:t>Coordination with offshore team for requirement transition &amp; providing the necessary inputs required for successful execution of the application functionality.</w:t>
      </w:r>
    </w:p>
    <w:p w14:paraId="18CE5906" w14:textId="615D82FB" w:rsidR="00BA44DE" w:rsidRPr="002E5A5D" w:rsidRDefault="00BA44DE" w:rsidP="00D210BA">
      <w:pPr>
        <w:pStyle w:val="divdocumentulli"/>
        <w:spacing w:line="360" w:lineRule="atLeast"/>
        <w:jc w:val="both"/>
      </w:pPr>
      <w:r w:rsidRPr="002E5A5D">
        <w:rPr>
          <w:b/>
        </w:rPr>
        <w:t xml:space="preserve">Environment: </w:t>
      </w:r>
      <w:r w:rsidR="00BB3E29" w:rsidRPr="002E5A5D">
        <w:rPr>
          <w:rFonts w:eastAsia="Cambria"/>
        </w:rPr>
        <w:t xml:space="preserve">J2EE, Java, Servlets, EJB, JSP, Hibernate, </w:t>
      </w:r>
      <w:r w:rsidR="00F47942" w:rsidRPr="002E5A5D">
        <w:rPr>
          <w:rFonts w:eastAsia="Cambria"/>
        </w:rPr>
        <w:t xml:space="preserve">React, React.JS, </w:t>
      </w:r>
      <w:r w:rsidR="00BB3E29" w:rsidRPr="002E5A5D">
        <w:rPr>
          <w:rFonts w:eastAsia="Cambria"/>
        </w:rPr>
        <w:t>SVN, HTML, JavaScript, XML, Spring IOC, Spring ORM, Design Patterns, JUnit, JBoss, Eclipse, Linux, Oracle</w:t>
      </w:r>
    </w:p>
    <w:p w14:paraId="78252C2B" w14:textId="77777777" w:rsidR="00BB3E29" w:rsidRPr="002E5A5D" w:rsidRDefault="00BB3E29" w:rsidP="00BA44DE">
      <w:pPr>
        <w:pStyle w:val="divdocumentulli"/>
        <w:spacing w:line="360" w:lineRule="atLeast"/>
        <w:ind w:left="460"/>
        <w:jc w:val="both"/>
      </w:pPr>
    </w:p>
    <w:p w14:paraId="4FA35EC8" w14:textId="39E1DE09" w:rsidR="009D7964" w:rsidRPr="002E5A5D" w:rsidRDefault="00203FE8" w:rsidP="00B3090E">
      <w:pPr>
        <w:tabs>
          <w:tab w:val="left" w:pos="8333"/>
        </w:tabs>
        <w:spacing w:line="268" w:lineRule="auto"/>
        <w:ind w:right="417"/>
        <w:rPr>
          <w:b/>
          <w:sz w:val="24"/>
          <w:szCs w:val="24"/>
        </w:rPr>
      </w:pPr>
      <w:r w:rsidRPr="002E5A5D">
        <w:rPr>
          <w:b/>
          <w:sz w:val="24"/>
          <w:szCs w:val="24"/>
        </w:rPr>
        <w:t>Eccentric Solutions</w:t>
      </w:r>
      <w:r w:rsidR="00B3090E" w:rsidRPr="002E5A5D">
        <w:rPr>
          <w:b/>
          <w:sz w:val="24"/>
          <w:szCs w:val="24"/>
        </w:rPr>
        <w:t xml:space="preserve"> | </w:t>
      </w:r>
      <w:r w:rsidRPr="002E5A5D">
        <w:rPr>
          <w:b/>
          <w:sz w:val="24"/>
          <w:szCs w:val="24"/>
        </w:rPr>
        <w:t>Hyderabad</w:t>
      </w:r>
      <w:r w:rsidR="00C6143B" w:rsidRPr="002E5A5D">
        <w:rPr>
          <w:b/>
          <w:sz w:val="24"/>
          <w:szCs w:val="24"/>
        </w:rPr>
        <w:t xml:space="preserve">, </w:t>
      </w:r>
      <w:r w:rsidR="00930684" w:rsidRPr="002E5A5D">
        <w:rPr>
          <w:b/>
          <w:sz w:val="24"/>
          <w:szCs w:val="24"/>
        </w:rPr>
        <w:t>India |</w:t>
      </w:r>
      <w:r w:rsidR="00B634EB" w:rsidRPr="002E5A5D">
        <w:rPr>
          <w:b/>
          <w:sz w:val="24"/>
          <w:szCs w:val="24"/>
        </w:rPr>
        <w:t xml:space="preserve"> </w:t>
      </w:r>
      <w:r w:rsidR="00D97846" w:rsidRPr="002E5A5D">
        <w:rPr>
          <w:b/>
          <w:sz w:val="24"/>
          <w:szCs w:val="24"/>
        </w:rPr>
        <w:t xml:space="preserve">                                              </w:t>
      </w:r>
      <w:r w:rsidR="00F96674" w:rsidRPr="002E5A5D">
        <w:rPr>
          <w:b/>
          <w:sz w:val="24"/>
          <w:szCs w:val="24"/>
        </w:rPr>
        <w:t xml:space="preserve"> </w:t>
      </w:r>
      <w:r w:rsidR="005C395F" w:rsidRPr="002E5A5D">
        <w:rPr>
          <w:b/>
          <w:sz w:val="24"/>
          <w:szCs w:val="24"/>
        </w:rPr>
        <w:t xml:space="preserve">   </w:t>
      </w:r>
      <w:r w:rsidR="00F96674" w:rsidRPr="002E5A5D">
        <w:rPr>
          <w:b/>
          <w:sz w:val="24"/>
          <w:szCs w:val="24"/>
        </w:rPr>
        <w:t xml:space="preserve"> </w:t>
      </w:r>
      <w:r w:rsidR="005E2092" w:rsidRPr="002E5A5D">
        <w:rPr>
          <w:b/>
          <w:sz w:val="24"/>
          <w:szCs w:val="24"/>
        </w:rPr>
        <w:t xml:space="preserve">         </w:t>
      </w:r>
      <w:proofErr w:type="gramStart"/>
      <w:r w:rsidR="005E2092" w:rsidRPr="002E5A5D">
        <w:rPr>
          <w:b/>
          <w:sz w:val="24"/>
          <w:szCs w:val="24"/>
        </w:rPr>
        <w:t xml:space="preserve">   </w:t>
      </w:r>
      <w:r w:rsidR="00F96674" w:rsidRPr="002E5A5D">
        <w:rPr>
          <w:b/>
          <w:sz w:val="24"/>
          <w:szCs w:val="24"/>
        </w:rPr>
        <w:t>(</w:t>
      </w:r>
      <w:proofErr w:type="gramEnd"/>
      <w:r w:rsidR="00C6143B" w:rsidRPr="002E5A5D">
        <w:rPr>
          <w:b/>
          <w:sz w:val="24"/>
          <w:szCs w:val="24"/>
        </w:rPr>
        <w:t>June</w:t>
      </w:r>
      <w:r w:rsidR="00B3090E" w:rsidRPr="002E5A5D">
        <w:rPr>
          <w:b/>
          <w:spacing w:val="-12"/>
          <w:sz w:val="24"/>
          <w:szCs w:val="24"/>
        </w:rPr>
        <w:t xml:space="preserve"> </w:t>
      </w:r>
      <w:r w:rsidR="00B3090E" w:rsidRPr="002E5A5D">
        <w:rPr>
          <w:b/>
          <w:sz w:val="24"/>
          <w:szCs w:val="24"/>
        </w:rPr>
        <w:t>201</w:t>
      </w:r>
      <w:r w:rsidR="00C6143B" w:rsidRPr="002E5A5D">
        <w:rPr>
          <w:b/>
          <w:sz w:val="24"/>
          <w:szCs w:val="24"/>
        </w:rPr>
        <w:t>5</w:t>
      </w:r>
      <w:r w:rsidR="00DA77E9" w:rsidRPr="002E5A5D">
        <w:rPr>
          <w:b/>
          <w:sz w:val="24"/>
          <w:szCs w:val="24"/>
        </w:rPr>
        <w:t xml:space="preserve"> </w:t>
      </w:r>
      <w:r w:rsidR="009D7964" w:rsidRPr="002E5A5D">
        <w:rPr>
          <w:b/>
          <w:sz w:val="24"/>
          <w:szCs w:val="24"/>
        </w:rPr>
        <w:t>-</w:t>
      </w:r>
      <w:r w:rsidR="00DA77E9" w:rsidRPr="002E5A5D">
        <w:rPr>
          <w:b/>
          <w:sz w:val="24"/>
          <w:szCs w:val="24"/>
        </w:rPr>
        <w:t xml:space="preserve"> </w:t>
      </w:r>
      <w:r w:rsidR="00C6143B" w:rsidRPr="002E5A5D">
        <w:rPr>
          <w:b/>
          <w:sz w:val="24"/>
          <w:szCs w:val="24"/>
        </w:rPr>
        <w:t>May</w:t>
      </w:r>
      <w:r w:rsidR="00B3090E" w:rsidRPr="002E5A5D">
        <w:rPr>
          <w:b/>
          <w:sz w:val="24"/>
          <w:szCs w:val="24"/>
        </w:rPr>
        <w:t xml:space="preserve"> 201</w:t>
      </w:r>
      <w:r w:rsidR="00C6143B" w:rsidRPr="002E5A5D">
        <w:rPr>
          <w:b/>
          <w:sz w:val="24"/>
          <w:szCs w:val="24"/>
        </w:rPr>
        <w:t>7</w:t>
      </w:r>
      <w:r w:rsidR="00EC641C" w:rsidRPr="002E5A5D">
        <w:rPr>
          <w:b/>
          <w:sz w:val="24"/>
          <w:szCs w:val="24"/>
        </w:rPr>
        <w:t>)</w:t>
      </w:r>
    </w:p>
    <w:p w14:paraId="51CA75CC" w14:textId="2A6A211C" w:rsidR="00595040" w:rsidRPr="002E5A5D" w:rsidRDefault="00B83C13" w:rsidP="00B3090E">
      <w:pPr>
        <w:tabs>
          <w:tab w:val="left" w:pos="8333"/>
        </w:tabs>
        <w:spacing w:line="268" w:lineRule="auto"/>
        <w:ind w:right="417"/>
        <w:rPr>
          <w:b/>
          <w:sz w:val="24"/>
          <w:szCs w:val="24"/>
        </w:rPr>
      </w:pPr>
      <w:r w:rsidRPr="002E5A5D">
        <w:rPr>
          <w:b/>
          <w:sz w:val="24"/>
          <w:szCs w:val="24"/>
        </w:rPr>
        <w:t>Software</w:t>
      </w:r>
      <w:r w:rsidR="00B3090E" w:rsidRPr="002E5A5D">
        <w:rPr>
          <w:b/>
          <w:sz w:val="24"/>
          <w:szCs w:val="24"/>
        </w:rPr>
        <w:t xml:space="preserve"> Developer</w:t>
      </w:r>
    </w:p>
    <w:p w14:paraId="4F30E8C0" w14:textId="77777777" w:rsidR="00595040" w:rsidRPr="002E5A5D" w:rsidRDefault="00595040" w:rsidP="00595040">
      <w:pPr>
        <w:pStyle w:val="divdocumentulli"/>
        <w:numPr>
          <w:ilvl w:val="0"/>
          <w:numId w:val="26"/>
        </w:numPr>
        <w:spacing w:line="360" w:lineRule="atLeast"/>
        <w:jc w:val="both"/>
      </w:pPr>
      <w:r w:rsidRPr="002E5A5D">
        <w:rPr>
          <w:rFonts w:eastAsia="Cambria"/>
        </w:rPr>
        <w:t>Worked closely with QA and clients to identify and fix the defects.</w:t>
      </w:r>
      <w:bookmarkStart w:id="1" w:name="_Hlk143074538"/>
      <w:bookmarkStart w:id="2" w:name="_Hlk143074731"/>
    </w:p>
    <w:p w14:paraId="3430856D" w14:textId="5E28682A" w:rsidR="00930684" w:rsidRPr="002E5A5D" w:rsidRDefault="00930684" w:rsidP="00595040">
      <w:pPr>
        <w:pStyle w:val="divdocumentulli"/>
        <w:numPr>
          <w:ilvl w:val="0"/>
          <w:numId w:val="26"/>
        </w:numPr>
        <w:spacing w:line="360" w:lineRule="atLeast"/>
        <w:jc w:val="both"/>
      </w:pPr>
      <w:r w:rsidRPr="002E5A5D">
        <w:rPr>
          <w:rFonts w:eastAsia="Cambria"/>
        </w:rPr>
        <w:t xml:space="preserve">Involved in </w:t>
      </w:r>
      <w:bookmarkStart w:id="3" w:name="_Hlk143074651"/>
      <w:r w:rsidRPr="002E5A5D">
        <w:rPr>
          <w:rFonts w:eastAsia="Cambria"/>
        </w:rPr>
        <w:t>gathering initial software requirements for the application.</w:t>
      </w:r>
      <w:bookmarkEnd w:id="1"/>
      <w:bookmarkEnd w:id="3"/>
    </w:p>
    <w:p w14:paraId="35A74714" w14:textId="77777777" w:rsidR="00930684" w:rsidRPr="002E5A5D" w:rsidRDefault="00930684" w:rsidP="00595040">
      <w:pPr>
        <w:pStyle w:val="divdocumentulli"/>
        <w:numPr>
          <w:ilvl w:val="0"/>
          <w:numId w:val="26"/>
        </w:numPr>
        <w:spacing w:line="360" w:lineRule="atLeast"/>
        <w:jc w:val="both"/>
      </w:pPr>
      <w:r w:rsidRPr="002E5A5D">
        <w:rPr>
          <w:rFonts w:eastAsia="Cambria"/>
        </w:rPr>
        <w:t>Developed web application using JSP, Servlets, Java beans that uses MVC design paradigm.</w:t>
      </w:r>
    </w:p>
    <w:p w14:paraId="36F1BC4F" w14:textId="77777777" w:rsidR="00930684" w:rsidRPr="002E5A5D" w:rsidRDefault="00930684" w:rsidP="00595040">
      <w:pPr>
        <w:pStyle w:val="divdocumentulli"/>
        <w:numPr>
          <w:ilvl w:val="0"/>
          <w:numId w:val="26"/>
        </w:numPr>
        <w:spacing w:line="360" w:lineRule="atLeast"/>
        <w:jc w:val="both"/>
      </w:pPr>
      <w:r w:rsidRPr="002E5A5D">
        <w:rPr>
          <w:rFonts w:eastAsia="Cambria"/>
        </w:rPr>
        <w:t>Developed MVC Model Classes which route submissions via Business Delegate to the appropriate business components and render retrieved information.</w:t>
      </w:r>
    </w:p>
    <w:p w14:paraId="4E15B2DB" w14:textId="77777777" w:rsidR="00930684" w:rsidRPr="002E5A5D" w:rsidRDefault="00930684" w:rsidP="00595040">
      <w:pPr>
        <w:pStyle w:val="divdocumentulli"/>
        <w:numPr>
          <w:ilvl w:val="0"/>
          <w:numId w:val="26"/>
        </w:numPr>
        <w:spacing w:line="360" w:lineRule="atLeast"/>
        <w:jc w:val="both"/>
      </w:pPr>
      <w:r w:rsidRPr="002E5A5D">
        <w:rPr>
          <w:rFonts w:eastAsia="Cambria"/>
        </w:rPr>
        <w:t>Developed front-end using HTML, CSS and JSP.</w:t>
      </w:r>
    </w:p>
    <w:p w14:paraId="61795180" w14:textId="14558282" w:rsidR="00930684" w:rsidRPr="002E5A5D" w:rsidRDefault="00930684" w:rsidP="00595040">
      <w:pPr>
        <w:pStyle w:val="divdocumentulli"/>
        <w:numPr>
          <w:ilvl w:val="0"/>
          <w:numId w:val="26"/>
        </w:numPr>
        <w:spacing w:line="360" w:lineRule="atLeast"/>
        <w:jc w:val="both"/>
      </w:pPr>
      <w:r w:rsidRPr="002E5A5D">
        <w:rPr>
          <w:rFonts w:eastAsia="Cambria"/>
        </w:rPr>
        <w:t>Wrote JavaScript for client-side validation.</w:t>
      </w:r>
    </w:p>
    <w:p w14:paraId="353E0DF0" w14:textId="77777777" w:rsidR="00930684" w:rsidRPr="002E5A5D" w:rsidRDefault="00930684" w:rsidP="00595040">
      <w:pPr>
        <w:pStyle w:val="divdocumentulli"/>
        <w:numPr>
          <w:ilvl w:val="0"/>
          <w:numId w:val="26"/>
        </w:numPr>
        <w:spacing w:line="360" w:lineRule="atLeast"/>
        <w:jc w:val="both"/>
      </w:pPr>
      <w:r w:rsidRPr="002E5A5D">
        <w:rPr>
          <w:rFonts w:eastAsia="Cambria"/>
        </w:rPr>
        <w:t>Improved user interface of the application using CSS.</w:t>
      </w:r>
    </w:p>
    <w:p w14:paraId="7ACC505D" w14:textId="77777777" w:rsidR="00930684" w:rsidRPr="002E5A5D" w:rsidRDefault="00930684" w:rsidP="00595040">
      <w:pPr>
        <w:pStyle w:val="divdocumentulli"/>
        <w:numPr>
          <w:ilvl w:val="0"/>
          <w:numId w:val="26"/>
        </w:numPr>
        <w:spacing w:line="360" w:lineRule="atLeast"/>
        <w:jc w:val="both"/>
      </w:pPr>
      <w:r w:rsidRPr="002E5A5D">
        <w:rPr>
          <w:rFonts w:eastAsia="Cambria"/>
        </w:rPr>
        <w:t>Used JDBC for database connectivity to invoke Stored Procedures and Functions.</w:t>
      </w:r>
    </w:p>
    <w:p w14:paraId="3B35D402" w14:textId="77777777" w:rsidR="00930684" w:rsidRPr="002E5A5D" w:rsidRDefault="00930684" w:rsidP="00595040">
      <w:pPr>
        <w:pStyle w:val="divdocumentulli"/>
        <w:numPr>
          <w:ilvl w:val="0"/>
          <w:numId w:val="26"/>
        </w:numPr>
        <w:spacing w:line="360" w:lineRule="atLeast"/>
        <w:jc w:val="both"/>
      </w:pPr>
      <w:r w:rsidRPr="002E5A5D">
        <w:rPr>
          <w:rFonts w:eastAsia="Cambria"/>
        </w:rPr>
        <w:t>Wrote SQL for JDBC prepared statements to retrieve the data from database.</w:t>
      </w:r>
    </w:p>
    <w:p w14:paraId="266E99B0" w14:textId="77777777" w:rsidR="00930684" w:rsidRPr="002E5A5D" w:rsidRDefault="00930684" w:rsidP="00595040">
      <w:pPr>
        <w:pStyle w:val="divdocumentulli"/>
        <w:numPr>
          <w:ilvl w:val="0"/>
          <w:numId w:val="26"/>
        </w:numPr>
        <w:spacing w:line="360" w:lineRule="atLeast"/>
        <w:jc w:val="both"/>
      </w:pPr>
      <w:r w:rsidRPr="002E5A5D">
        <w:rPr>
          <w:rFonts w:eastAsia="Cambria"/>
        </w:rPr>
        <w:t>Monitored the logs using Log4J and fixed the problem.</w:t>
      </w:r>
    </w:p>
    <w:p w14:paraId="76ACDCA0" w14:textId="77777777" w:rsidR="00930684" w:rsidRPr="002E5A5D" w:rsidRDefault="00930684" w:rsidP="00595040">
      <w:pPr>
        <w:pStyle w:val="divdocumentulli"/>
        <w:numPr>
          <w:ilvl w:val="0"/>
          <w:numId w:val="26"/>
        </w:numPr>
        <w:spacing w:line="360" w:lineRule="atLeast"/>
        <w:jc w:val="both"/>
      </w:pPr>
      <w:r w:rsidRPr="002E5A5D">
        <w:rPr>
          <w:rFonts w:eastAsia="Cambria"/>
        </w:rPr>
        <w:t>Implemented Ant to build jar and war files and deployed war files to target server.</w:t>
      </w:r>
    </w:p>
    <w:p w14:paraId="2BEA5A7F" w14:textId="77777777" w:rsidR="00930684" w:rsidRPr="002E5A5D" w:rsidRDefault="00930684" w:rsidP="00595040">
      <w:pPr>
        <w:pStyle w:val="divdocumentulli"/>
        <w:numPr>
          <w:ilvl w:val="0"/>
          <w:numId w:val="26"/>
        </w:numPr>
        <w:spacing w:line="360" w:lineRule="atLeast"/>
        <w:jc w:val="both"/>
      </w:pPr>
      <w:r w:rsidRPr="002E5A5D">
        <w:rPr>
          <w:rFonts w:eastAsia="Cambria"/>
        </w:rPr>
        <w:t>Fixed Defects for modules and performing input validations.</w:t>
      </w:r>
    </w:p>
    <w:p w14:paraId="3479089C" w14:textId="77777777" w:rsidR="001F12D5" w:rsidRPr="002E5A5D" w:rsidRDefault="00930684" w:rsidP="00595040">
      <w:pPr>
        <w:pStyle w:val="divdocumentulli"/>
        <w:numPr>
          <w:ilvl w:val="0"/>
          <w:numId w:val="26"/>
        </w:numPr>
        <w:spacing w:line="360" w:lineRule="atLeast"/>
        <w:jc w:val="both"/>
      </w:pPr>
      <w:r w:rsidRPr="002E5A5D">
        <w:rPr>
          <w:rFonts w:eastAsia="Cambria"/>
        </w:rPr>
        <w:t>Involved in production support to the existing applications.</w:t>
      </w:r>
      <w:bookmarkEnd w:id="2"/>
    </w:p>
    <w:p w14:paraId="6072A37D" w14:textId="224C0E48" w:rsidR="00BA44DE" w:rsidRPr="002E5A5D" w:rsidRDefault="00BA44DE" w:rsidP="00D210BA">
      <w:pPr>
        <w:pStyle w:val="divdocumentulli"/>
        <w:spacing w:line="360" w:lineRule="atLeast"/>
        <w:jc w:val="both"/>
        <w:rPr>
          <w:rStyle w:val="span"/>
        </w:rPr>
      </w:pPr>
      <w:r w:rsidRPr="002E5A5D">
        <w:rPr>
          <w:b/>
        </w:rPr>
        <w:t xml:space="preserve">Environment: </w:t>
      </w:r>
      <w:r w:rsidR="00CE12B8" w:rsidRPr="002E5A5D">
        <w:rPr>
          <w:rFonts w:eastAsia="Cambria"/>
        </w:rPr>
        <w:t>Java, JDBC, JavaScript, HTML, CSS, JSP, Servlets, JavaScript, PL/SQL, Tomcat.</w:t>
      </w:r>
    </w:p>
    <w:sectPr w:rsidR="00BA44DE" w:rsidRPr="002E5A5D" w:rsidSect="00FE6032">
      <w:pgSz w:w="12240" w:h="15840"/>
      <w:pgMar w:top="720" w:right="720" w:bottom="720" w:left="720" w:header="720" w:footer="720" w:gutter="0"/>
      <w:pgBorders w:offsetFrom="page">
        <w:top w:val="single" w:sz="4" w:space="15" w:color="auto"/>
        <w:left w:val="single" w:sz="4" w:space="15" w:color="auto"/>
        <w:bottom w:val="single" w:sz="4" w:space="15" w:color="auto"/>
        <w:right w:val="single" w:sz="4" w:space="15"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8BC5FF8">
      <w:start w:val="1"/>
      <w:numFmt w:val="bullet"/>
      <w:lvlText w:val=""/>
      <w:lvlJc w:val="left"/>
      <w:pPr>
        <w:ind w:left="720" w:hanging="360"/>
      </w:pPr>
      <w:rPr>
        <w:rFonts w:ascii="Symbol" w:hAnsi="Symbol"/>
      </w:rPr>
    </w:lvl>
    <w:lvl w:ilvl="1" w:tplc="2E222748">
      <w:start w:val="1"/>
      <w:numFmt w:val="bullet"/>
      <w:lvlText w:val="o"/>
      <w:lvlJc w:val="left"/>
      <w:pPr>
        <w:tabs>
          <w:tab w:val="num" w:pos="1440"/>
        </w:tabs>
        <w:ind w:left="1440" w:hanging="360"/>
      </w:pPr>
      <w:rPr>
        <w:rFonts w:ascii="Courier New" w:hAnsi="Courier New"/>
      </w:rPr>
    </w:lvl>
    <w:lvl w:ilvl="2" w:tplc="61846D50">
      <w:start w:val="1"/>
      <w:numFmt w:val="bullet"/>
      <w:lvlText w:val=""/>
      <w:lvlJc w:val="left"/>
      <w:pPr>
        <w:tabs>
          <w:tab w:val="num" w:pos="2160"/>
        </w:tabs>
        <w:ind w:left="2160" w:hanging="360"/>
      </w:pPr>
      <w:rPr>
        <w:rFonts w:ascii="Wingdings" w:hAnsi="Wingdings"/>
      </w:rPr>
    </w:lvl>
    <w:lvl w:ilvl="3" w:tplc="0B0E6A96">
      <w:start w:val="1"/>
      <w:numFmt w:val="bullet"/>
      <w:lvlText w:val=""/>
      <w:lvlJc w:val="left"/>
      <w:pPr>
        <w:tabs>
          <w:tab w:val="num" w:pos="2880"/>
        </w:tabs>
        <w:ind w:left="2880" w:hanging="360"/>
      </w:pPr>
      <w:rPr>
        <w:rFonts w:ascii="Symbol" w:hAnsi="Symbol"/>
      </w:rPr>
    </w:lvl>
    <w:lvl w:ilvl="4" w:tplc="72C6B96E">
      <w:start w:val="1"/>
      <w:numFmt w:val="bullet"/>
      <w:lvlText w:val="o"/>
      <w:lvlJc w:val="left"/>
      <w:pPr>
        <w:tabs>
          <w:tab w:val="num" w:pos="3600"/>
        </w:tabs>
        <w:ind w:left="3600" w:hanging="360"/>
      </w:pPr>
      <w:rPr>
        <w:rFonts w:ascii="Courier New" w:hAnsi="Courier New"/>
      </w:rPr>
    </w:lvl>
    <w:lvl w:ilvl="5" w:tplc="31E21FE6">
      <w:start w:val="1"/>
      <w:numFmt w:val="bullet"/>
      <w:lvlText w:val=""/>
      <w:lvlJc w:val="left"/>
      <w:pPr>
        <w:tabs>
          <w:tab w:val="num" w:pos="4320"/>
        </w:tabs>
        <w:ind w:left="4320" w:hanging="360"/>
      </w:pPr>
      <w:rPr>
        <w:rFonts w:ascii="Wingdings" w:hAnsi="Wingdings"/>
      </w:rPr>
    </w:lvl>
    <w:lvl w:ilvl="6" w:tplc="3B186A00">
      <w:start w:val="1"/>
      <w:numFmt w:val="bullet"/>
      <w:lvlText w:val=""/>
      <w:lvlJc w:val="left"/>
      <w:pPr>
        <w:tabs>
          <w:tab w:val="num" w:pos="5040"/>
        </w:tabs>
        <w:ind w:left="5040" w:hanging="360"/>
      </w:pPr>
      <w:rPr>
        <w:rFonts w:ascii="Symbol" w:hAnsi="Symbol"/>
      </w:rPr>
    </w:lvl>
    <w:lvl w:ilvl="7" w:tplc="EE9C76E0">
      <w:start w:val="1"/>
      <w:numFmt w:val="bullet"/>
      <w:lvlText w:val="o"/>
      <w:lvlJc w:val="left"/>
      <w:pPr>
        <w:tabs>
          <w:tab w:val="num" w:pos="5760"/>
        </w:tabs>
        <w:ind w:left="5760" w:hanging="360"/>
      </w:pPr>
      <w:rPr>
        <w:rFonts w:ascii="Courier New" w:hAnsi="Courier New"/>
      </w:rPr>
    </w:lvl>
    <w:lvl w:ilvl="8" w:tplc="F874107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E6724CF4">
      <w:start w:val="1"/>
      <w:numFmt w:val="bullet"/>
      <w:lvlText w:val=""/>
      <w:lvlJc w:val="left"/>
      <w:pPr>
        <w:ind w:left="720" w:hanging="360"/>
      </w:pPr>
      <w:rPr>
        <w:rFonts w:ascii="Symbol" w:hAnsi="Symbol"/>
      </w:rPr>
    </w:lvl>
    <w:lvl w:ilvl="1" w:tplc="B024E680">
      <w:start w:val="1"/>
      <w:numFmt w:val="bullet"/>
      <w:lvlText w:val="o"/>
      <w:lvlJc w:val="left"/>
      <w:pPr>
        <w:tabs>
          <w:tab w:val="num" w:pos="1440"/>
        </w:tabs>
        <w:ind w:left="1440" w:hanging="360"/>
      </w:pPr>
      <w:rPr>
        <w:rFonts w:ascii="Courier New" w:hAnsi="Courier New"/>
      </w:rPr>
    </w:lvl>
    <w:lvl w:ilvl="2" w:tplc="6F1AAA38">
      <w:start w:val="1"/>
      <w:numFmt w:val="bullet"/>
      <w:lvlText w:val=""/>
      <w:lvlJc w:val="left"/>
      <w:pPr>
        <w:tabs>
          <w:tab w:val="num" w:pos="2160"/>
        </w:tabs>
        <w:ind w:left="2160" w:hanging="360"/>
      </w:pPr>
      <w:rPr>
        <w:rFonts w:ascii="Wingdings" w:hAnsi="Wingdings"/>
      </w:rPr>
    </w:lvl>
    <w:lvl w:ilvl="3" w:tplc="ADB6BF46">
      <w:start w:val="1"/>
      <w:numFmt w:val="bullet"/>
      <w:lvlText w:val=""/>
      <w:lvlJc w:val="left"/>
      <w:pPr>
        <w:tabs>
          <w:tab w:val="num" w:pos="2880"/>
        </w:tabs>
        <w:ind w:left="2880" w:hanging="360"/>
      </w:pPr>
      <w:rPr>
        <w:rFonts w:ascii="Symbol" w:hAnsi="Symbol"/>
      </w:rPr>
    </w:lvl>
    <w:lvl w:ilvl="4" w:tplc="53D0A358">
      <w:start w:val="1"/>
      <w:numFmt w:val="bullet"/>
      <w:lvlText w:val="o"/>
      <w:lvlJc w:val="left"/>
      <w:pPr>
        <w:tabs>
          <w:tab w:val="num" w:pos="3600"/>
        </w:tabs>
        <w:ind w:left="3600" w:hanging="360"/>
      </w:pPr>
      <w:rPr>
        <w:rFonts w:ascii="Courier New" w:hAnsi="Courier New"/>
      </w:rPr>
    </w:lvl>
    <w:lvl w:ilvl="5" w:tplc="0ACEC02A">
      <w:start w:val="1"/>
      <w:numFmt w:val="bullet"/>
      <w:lvlText w:val=""/>
      <w:lvlJc w:val="left"/>
      <w:pPr>
        <w:tabs>
          <w:tab w:val="num" w:pos="4320"/>
        </w:tabs>
        <w:ind w:left="4320" w:hanging="360"/>
      </w:pPr>
      <w:rPr>
        <w:rFonts w:ascii="Wingdings" w:hAnsi="Wingdings"/>
      </w:rPr>
    </w:lvl>
    <w:lvl w:ilvl="6" w:tplc="8A3ECE90">
      <w:start w:val="1"/>
      <w:numFmt w:val="bullet"/>
      <w:lvlText w:val=""/>
      <w:lvlJc w:val="left"/>
      <w:pPr>
        <w:tabs>
          <w:tab w:val="num" w:pos="5040"/>
        </w:tabs>
        <w:ind w:left="5040" w:hanging="360"/>
      </w:pPr>
      <w:rPr>
        <w:rFonts w:ascii="Symbol" w:hAnsi="Symbol"/>
      </w:rPr>
    </w:lvl>
    <w:lvl w:ilvl="7" w:tplc="0ED0BB4C">
      <w:start w:val="1"/>
      <w:numFmt w:val="bullet"/>
      <w:lvlText w:val="o"/>
      <w:lvlJc w:val="left"/>
      <w:pPr>
        <w:tabs>
          <w:tab w:val="num" w:pos="5760"/>
        </w:tabs>
        <w:ind w:left="5760" w:hanging="360"/>
      </w:pPr>
      <w:rPr>
        <w:rFonts w:ascii="Courier New" w:hAnsi="Courier New"/>
      </w:rPr>
    </w:lvl>
    <w:lvl w:ilvl="8" w:tplc="F6247C5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96E3EE">
      <w:start w:val="1"/>
      <w:numFmt w:val="bullet"/>
      <w:lvlText w:val=""/>
      <w:lvlJc w:val="left"/>
      <w:pPr>
        <w:ind w:left="720" w:hanging="360"/>
      </w:pPr>
      <w:rPr>
        <w:rFonts w:ascii="Symbol" w:hAnsi="Symbol"/>
      </w:rPr>
    </w:lvl>
    <w:lvl w:ilvl="1" w:tplc="D6F2A01E">
      <w:start w:val="1"/>
      <w:numFmt w:val="bullet"/>
      <w:lvlText w:val="o"/>
      <w:lvlJc w:val="left"/>
      <w:pPr>
        <w:tabs>
          <w:tab w:val="num" w:pos="1440"/>
        </w:tabs>
        <w:ind w:left="1440" w:hanging="360"/>
      </w:pPr>
      <w:rPr>
        <w:rFonts w:ascii="Courier New" w:hAnsi="Courier New"/>
      </w:rPr>
    </w:lvl>
    <w:lvl w:ilvl="2" w:tplc="32E4A6CE">
      <w:start w:val="1"/>
      <w:numFmt w:val="bullet"/>
      <w:lvlText w:val=""/>
      <w:lvlJc w:val="left"/>
      <w:pPr>
        <w:tabs>
          <w:tab w:val="num" w:pos="2160"/>
        </w:tabs>
        <w:ind w:left="2160" w:hanging="360"/>
      </w:pPr>
      <w:rPr>
        <w:rFonts w:ascii="Wingdings" w:hAnsi="Wingdings"/>
      </w:rPr>
    </w:lvl>
    <w:lvl w:ilvl="3" w:tplc="C0D6566A">
      <w:start w:val="1"/>
      <w:numFmt w:val="bullet"/>
      <w:lvlText w:val=""/>
      <w:lvlJc w:val="left"/>
      <w:pPr>
        <w:tabs>
          <w:tab w:val="num" w:pos="2880"/>
        </w:tabs>
        <w:ind w:left="2880" w:hanging="360"/>
      </w:pPr>
      <w:rPr>
        <w:rFonts w:ascii="Symbol" w:hAnsi="Symbol"/>
      </w:rPr>
    </w:lvl>
    <w:lvl w:ilvl="4" w:tplc="AB94CEEC">
      <w:start w:val="1"/>
      <w:numFmt w:val="bullet"/>
      <w:lvlText w:val="o"/>
      <w:lvlJc w:val="left"/>
      <w:pPr>
        <w:tabs>
          <w:tab w:val="num" w:pos="3600"/>
        </w:tabs>
        <w:ind w:left="3600" w:hanging="360"/>
      </w:pPr>
      <w:rPr>
        <w:rFonts w:ascii="Courier New" w:hAnsi="Courier New"/>
      </w:rPr>
    </w:lvl>
    <w:lvl w:ilvl="5" w:tplc="EE4ECB2A">
      <w:start w:val="1"/>
      <w:numFmt w:val="bullet"/>
      <w:lvlText w:val=""/>
      <w:lvlJc w:val="left"/>
      <w:pPr>
        <w:tabs>
          <w:tab w:val="num" w:pos="4320"/>
        </w:tabs>
        <w:ind w:left="4320" w:hanging="360"/>
      </w:pPr>
      <w:rPr>
        <w:rFonts w:ascii="Wingdings" w:hAnsi="Wingdings"/>
      </w:rPr>
    </w:lvl>
    <w:lvl w:ilvl="6" w:tplc="BE94D2C4">
      <w:start w:val="1"/>
      <w:numFmt w:val="bullet"/>
      <w:lvlText w:val=""/>
      <w:lvlJc w:val="left"/>
      <w:pPr>
        <w:tabs>
          <w:tab w:val="num" w:pos="5040"/>
        </w:tabs>
        <w:ind w:left="5040" w:hanging="360"/>
      </w:pPr>
      <w:rPr>
        <w:rFonts w:ascii="Symbol" w:hAnsi="Symbol"/>
      </w:rPr>
    </w:lvl>
    <w:lvl w:ilvl="7" w:tplc="319A395E">
      <w:start w:val="1"/>
      <w:numFmt w:val="bullet"/>
      <w:lvlText w:val="o"/>
      <w:lvlJc w:val="left"/>
      <w:pPr>
        <w:tabs>
          <w:tab w:val="num" w:pos="5760"/>
        </w:tabs>
        <w:ind w:left="5760" w:hanging="360"/>
      </w:pPr>
      <w:rPr>
        <w:rFonts w:ascii="Courier New" w:hAnsi="Courier New"/>
      </w:rPr>
    </w:lvl>
    <w:lvl w:ilvl="8" w:tplc="4A982F2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83D480B"/>
    <w:multiLevelType w:val="hybridMultilevel"/>
    <w:tmpl w:val="2E001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0855541F"/>
    <w:multiLevelType w:val="hybridMultilevel"/>
    <w:tmpl w:val="E3E2DDE0"/>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15:restartNumberingAfterBreak="0">
    <w:nsid w:val="0EEC15E4"/>
    <w:multiLevelType w:val="multilevel"/>
    <w:tmpl w:val="1ED087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3EF7D2C"/>
    <w:multiLevelType w:val="hybridMultilevel"/>
    <w:tmpl w:val="B68A70BE"/>
    <w:lvl w:ilvl="0" w:tplc="0C0ECE28">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1B5176"/>
    <w:multiLevelType w:val="multilevel"/>
    <w:tmpl w:val="A7B4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617B7"/>
    <w:multiLevelType w:val="multilevel"/>
    <w:tmpl w:val="DF88F7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85C7B44"/>
    <w:multiLevelType w:val="multilevel"/>
    <w:tmpl w:val="4112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25D3B"/>
    <w:multiLevelType w:val="multilevel"/>
    <w:tmpl w:val="E4A06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E4B7F45"/>
    <w:multiLevelType w:val="hybridMultilevel"/>
    <w:tmpl w:val="C010AF5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7" w15:restartNumberingAfterBreak="0">
    <w:nsid w:val="52BE199E"/>
    <w:multiLevelType w:val="hybridMultilevel"/>
    <w:tmpl w:val="00A2C5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58784C45"/>
    <w:multiLevelType w:val="hybridMultilevel"/>
    <w:tmpl w:val="531A9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B96D10"/>
    <w:multiLevelType w:val="hybridMultilevel"/>
    <w:tmpl w:val="3C68AFAC"/>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0" w15:restartNumberingAfterBreak="0">
    <w:nsid w:val="6AE34712"/>
    <w:multiLevelType w:val="hybridMultilevel"/>
    <w:tmpl w:val="8F5A1146"/>
    <w:lvl w:ilvl="0" w:tplc="0A8A9B5A">
      <w:numFmt w:val="bullet"/>
      <w:lvlText w:val="•"/>
      <w:lvlJc w:val="left"/>
      <w:pPr>
        <w:ind w:left="380" w:hanging="180"/>
      </w:pPr>
      <w:rPr>
        <w:rFonts w:ascii="Times New Roman" w:eastAsia="Times New Roman" w:hAnsi="Times New Roman" w:cs="Times New Roman" w:hint="default"/>
        <w:b w:val="0"/>
        <w:bCs w:val="0"/>
        <w:i w:val="0"/>
        <w:iCs w:val="0"/>
        <w:w w:val="100"/>
        <w:sz w:val="22"/>
        <w:szCs w:val="22"/>
        <w:lang w:val="en-US" w:eastAsia="en-US" w:bidi="ar-SA"/>
      </w:rPr>
    </w:lvl>
    <w:lvl w:ilvl="1" w:tplc="3856B60C">
      <w:numFmt w:val="bullet"/>
      <w:lvlText w:val="•"/>
      <w:lvlJc w:val="left"/>
      <w:pPr>
        <w:ind w:left="1410" w:hanging="180"/>
      </w:pPr>
      <w:rPr>
        <w:rFonts w:hint="default"/>
        <w:lang w:val="en-US" w:eastAsia="en-US" w:bidi="ar-SA"/>
      </w:rPr>
    </w:lvl>
    <w:lvl w:ilvl="2" w:tplc="650AC9DE">
      <w:numFmt w:val="bullet"/>
      <w:lvlText w:val="•"/>
      <w:lvlJc w:val="left"/>
      <w:pPr>
        <w:ind w:left="2440" w:hanging="180"/>
      </w:pPr>
      <w:rPr>
        <w:rFonts w:hint="default"/>
        <w:lang w:val="en-US" w:eastAsia="en-US" w:bidi="ar-SA"/>
      </w:rPr>
    </w:lvl>
    <w:lvl w:ilvl="3" w:tplc="E6FE4846">
      <w:numFmt w:val="bullet"/>
      <w:lvlText w:val="•"/>
      <w:lvlJc w:val="left"/>
      <w:pPr>
        <w:ind w:left="3470" w:hanging="180"/>
      </w:pPr>
      <w:rPr>
        <w:rFonts w:hint="default"/>
        <w:lang w:val="en-US" w:eastAsia="en-US" w:bidi="ar-SA"/>
      </w:rPr>
    </w:lvl>
    <w:lvl w:ilvl="4" w:tplc="002ABCB8">
      <w:numFmt w:val="bullet"/>
      <w:lvlText w:val="•"/>
      <w:lvlJc w:val="left"/>
      <w:pPr>
        <w:ind w:left="4500" w:hanging="180"/>
      </w:pPr>
      <w:rPr>
        <w:rFonts w:hint="default"/>
        <w:lang w:val="en-US" w:eastAsia="en-US" w:bidi="ar-SA"/>
      </w:rPr>
    </w:lvl>
    <w:lvl w:ilvl="5" w:tplc="683675CA">
      <w:numFmt w:val="bullet"/>
      <w:lvlText w:val="•"/>
      <w:lvlJc w:val="left"/>
      <w:pPr>
        <w:ind w:left="5530" w:hanging="180"/>
      </w:pPr>
      <w:rPr>
        <w:rFonts w:hint="default"/>
        <w:lang w:val="en-US" w:eastAsia="en-US" w:bidi="ar-SA"/>
      </w:rPr>
    </w:lvl>
    <w:lvl w:ilvl="6" w:tplc="2A4626E4">
      <w:numFmt w:val="bullet"/>
      <w:lvlText w:val="•"/>
      <w:lvlJc w:val="left"/>
      <w:pPr>
        <w:ind w:left="6560" w:hanging="180"/>
      </w:pPr>
      <w:rPr>
        <w:rFonts w:hint="default"/>
        <w:lang w:val="en-US" w:eastAsia="en-US" w:bidi="ar-SA"/>
      </w:rPr>
    </w:lvl>
    <w:lvl w:ilvl="7" w:tplc="3DCE7C70">
      <w:numFmt w:val="bullet"/>
      <w:lvlText w:val="•"/>
      <w:lvlJc w:val="left"/>
      <w:pPr>
        <w:ind w:left="7590" w:hanging="180"/>
      </w:pPr>
      <w:rPr>
        <w:rFonts w:hint="default"/>
        <w:lang w:val="en-US" w:eastAsia="en-US" w:bidi="ar-SA"/>
      </w:rPr>
    </w:lvl>
    <w:lvl w:ilvl="8" w:tplc="771623D2">
      <w:numFmt w:val="bullet"/>
      <w:lvlText w:val="•"/>
      <w:lvlJc w:val="left"/>
      <w:pPr>
        <w:ind w:left="8620" w:hanging="180"/>
      </w:pPr>
      <w:rPr>
        <w:rFonts w:hint="default"/>
        <w:lang w:val="en-US" w:eastAsia="en-US" w:bidi="ar-SA"/>
      </w:rPr>
    </w:lvl>
  </w:abstractNum>
  <w:abstractNum w:abstractNumId="21" w15:restartNumberingAfterBreak="0">
    <w:nsid w:val="6D6E5F29"/>
    <w:multiLevelType w:val="multilevel"/>
    <w:tmpl w:val="EE22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F6D46"/>
    <w:multiLevelType w:val="multilevel"/>
    <w:tmpl w:val="BDCCD8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5F056F1"/>
    <w:multiLevelType w:val="multilevel"/>
    <w:tmpl w:val="251018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6656416"/>
    <w:multiLevelType w:val="hybridMultilevel"/>
    <w:tmpl w:val="4D80A2C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5" w15:restartNumberingAfterBreak="0">
    <w:nsid w:val="7BAA0F04"/>
    <w:multiLevelType w:val="multilevel"/>
    <w:tmpl w:val="5854E6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0"/>
  </w:num>
  <w:num w:numId="2">
    <w:abstractNumId w:val="6"/>
  </w:num>
  <w:num w:numId="3">
    <w:abstractNumId w:val="3"/>
  </w:num>
  <w:num w:numId="4">
    <w:abstractNumId w:val="12"/>
  </w:num>
  <w:num w:numId="5">
    <w:abstractNumId w:val="14"/>
  </w:num>
  <w:num w:numId="6">
    <w:abstractNumId w:val="4"/>
  </w:num>
  <w:num w:numId="7">
    <w:abstractNumId w:val="21"/>
  </w:num>
  <w:num w:numId="8">
    <w:abstractNumId w:val="0"/>
  </w:num>
  <w:num w:numId="9">
    <w:abstractNumId w:val="1"/>
  </w:num>
  <w:num w:numId="10">
    <w:abstractNumId w:val="2"/>
  </w:num>
  <w:num w:numId="11">
    <w:abstractNumId w:val="5"/>
  </w:num>
  <w:num w:numId="12">
    <w:abstractNumId w:val="7"/>
  </w:num>
  <w:num w:numId="13">
    <w:abstractNumId w:val="18"/>
  </w:num>
  <w:num w:numId="14">
    <w:abstractNumId w:val="10"/>
  </w:num>
  <w:num w:numId="15">
    <w:abstractNumId w:val="23"/>
  </w:num>
  <w:num w:numId="16">
    <w:abstractNumId w:val="25"/>
  </w:num>
  <w:num w:numId="17">
    <w:abstractNumId w:val="22"/>
  </w:num>
  <w:num w:numId="18">
    <w:abstractNumId w:val="13"/>
  </w:num>
  <w:num w:numId="19">
    <w:abstractNumId w:val="8"/>
  </w:num>
  <w:num w:numId="20">
    <w:abstractNumId w:val="24"/>
  </w:num>
  <w:num w:numId="21">
    <w:abstractNumId w:val="19"/>
  </w:num>
  <w:num w:numId="22">
    <w:abstractNumId w:val="9"/>
  </w:num>
  <w:num w:numId="23">
    <w:abstractNumId w:val="16"/>
  </w:num>
  <w:num w:numId="24">
    <w:abstractNumId w:val="15"/>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032"/>
    <w:rsid w:val="0000600E"/>
    <w:rsid w:val="0000773F"/>
    <w:rsid w:val="00015EBC"/>
    <w:rsid w:val="00023F84"/>
    <w:rsid w:val="0003729D"/>
    <w:rsid w:val="00046E5C"/>
    <w:rsid w:val="00052A75"/>
    <w:rsid w:val="000947C7"/>
    <w:rsid w:val="000D05B0"/>
    <w:rsid w:val="000D1511"/>
    <w:rsid w:val="000D4C5D"/>
    <w:rsid w:val="000F7B34"/>
    <w:rsid w:val="001161AF"/>
    <w:rsid w:val="00124D11"/>
    <w:rsid w:val="00141745"/>
    <w:rsid w:val="0014432C"/>
    <w:rsid w:val="001552DF"/>
    <w:rsid w:val="0016068E"/>
    <w:rsid w:val="0016402D"/>
    <w:rsid w:val="00167B1F"/>
    <w:rsid w:val="0017246E"/>
    <w:rsid w:val="00176ED5"/>
    <w:rsid w:val="0018140C"/>
    <w:rsid w:val="001C0A45"/>
    <w:rsid w:val="001C6718"/>
    <w:rsid w:val="001D6D53"/>
    <w:rsid w:val="001F106E"/>
    <w:rsid w:val="001F12D5"/>
    <w:rsid w:val="001F4AF2"/>
    <w:rsid w:val="00203FE8"/>
    <w:rsid w:val="002126F5"/>
    <w:rsid w:val="002379C9"/>
    <w:rsid w:val="00251484"/>
    <w:rsid w:val="002A1D49"/>
    <w:rsid w:val="002B22A3"/>
    <w:rsid w:val="002B3F34"/>
    <w:rsid w:val="002D6C63"/>
    <w:rsid w:val="002E0EE0"/>
    <w:rsid w:val="002E5A5D"/>
    <w:rsid w:val="00315B99"/>
    <w:rsid w:val="00365161"/>
    <w:rsid w:val="00376E88"/>
    <w:rsid w:val="003A1E0C"/>
    <w:rsid w:val="003B4BFD"/>
    <w:rsid w:val="003C4338"/>
    <w:rsid w:val="003F3E58"/>
    <w:rsid w:val="00410FD6"/>
    <w:rsid w:val="0042441E"/>
    <w:rsid w:val="004357EC"/>
    <w:rsid w:val="00450011"/>
    <w:rsid w:val="004720EB"/>
    <w:rsid w:val="00483A10"/>
    <w:rsid w:val="004A0753"/>
    <w:rsid w:val="004A3BEA"/>
    <w:rsid w:val="004E0942"/>
    <w:rsid w:val="004E32FE"/>
    <w:rsid w:val="00537A6B"/>
    <w:rsid w:val="00540E37"/>
    <w:rsid w:val="00582535"/>
    <w:rsid w:val="00595040"/>
    <w:rsid w:val="005A6C58"/>
    <w:rsid w:val="005B0EF1"/>
    <w:rsid w:val="005B3228"/>
    <w:rsid w:val="005B7D3E"/>
    <w:rsid w:val="005C395F"/>
    <w:rsid w:val="005E2092"/>
    <w:rsid w:val="005E78DD"/>
    <w:rsid w:val="005F1E7D"/>
    <w:rsid w:val="005F4BB7"/>
    <w:rsid w:val="006058AB"/>
    <w:rsid w:val="00612620"/>
    <w:rsid w:val="00613A37"/>
    <w:rsid w:val="006366AD"/>
    <w:rsid w:val="006454B9"/>
    <w:rsid w:val="00680210"/>
    <w:rsid w:val="00692D13"/>
    <w:rsid w:val="006A659D"/>
    <w:rsid w:val="006B4ECA"/>
    <w:rsid w:val="006F3A8E"/>
    <w:rsid w:val="00714F07"/>
    <w:rsid w:val="00750E94"/>
    <w:rsid w:val="00752B98"/>
    <w:rsid w:val="00757A60"/>
    <w:rsid w:val="00776D17"/>
    <w:rsid w:val="007A4C2F"/>
    <w:rsid w:val="007A6BD5"/>
    <w:rsid w:val="007B23F1"/>
    <w:rsid w:val="007D6BA9"/>
    <w:rsid w:val="007E52B6"/>
    <w:rsid w:val="007E65A2"/>
    <w:rsid w:val="007F53BF"/>
    <w:rsid w:val="0080233E"/>
    <w:rsid w:val="00810E56"/>
    <w:rsid w:val="00816E30"/>
    <w:rsid w:val="00817A93"/>
    <w:rsid w:val="00823C61"/>
    <w:rsid w:val="00824178"/>
    <w:rsid w:val="00834FCF"/>
    <w:rsid w:val="00894685"/>
    <w:rsid w:val="008A7D52"/>
    <w:rsid w:val="008D578E"/>
    <w:rsid w:val="0090537A"/>
    <w:rsid w:val="00906FF8"/>
    <w:rsid w:val="00930684"/>
    <w:rsid w:val="00951521"/>
    <w:rsid w:val="009679E8"/>
    <w:rsid w:val="009902A3"/>
    <w:rsid w:val="009C288A"/>
    <w:rsid w:val="009D7964"/>
    <w:rsid w:val="009F00B3"/>
    <w:rsid w:val="009F407F"/>
    <w:rsid w:val="00A36170"/>
    <w:rsid w:val="00A80850"/>
    <w:rsid w:val="00A80E15"/>
    <w:rsid w:val="00AA4901"/>
    <w:rsid w:val="00AA7DD7"/>
    <w:rsid w:val="00B050AE"/>
    <w:rsid w:val="00B3090E"/>
    <w:rsid w:val="00B365EF"/>
    <w:rsid w:val="00B36A50"/>
    <w:rsid w:val="00B54317"/>
    <w:rsid w:val="00B578E0"/>
    <w:rsid w:val="00B634EB"/>
    <w:rsid w:val="00B83C13"/>
    <w:rsid w:val="00B84202"/>
    <w:rsid w:val="00B91DE7"/>
    <w:rsid w:val="00B930D1"/>
    <w:rsid w:val="00B9383F"/>
    <w:rsid w:val="00B94ADA"/>
    <w:rsid w:val="00BA44DE"/>
    <w:rsid w:val="00BB3E29"/>
    <w:rsid w:val="00BD6E80"/>
    <w:rsid w:val="00BE7908"/>
    <w:rsid w:val="00C35871"/>
    <w:rsid w:val="00C503E5"/>
    <w:rsid w:val="00C56009"/>
    <w:rsid w:val="00C574E8"/>
    <w:rsid w:val="00C6143B"/>
    <w:rsid w:val="00C770CB"/>
    <w:rsid w:val="00C8088B"/>
    <w:rsid w:val="00C94A44"/>
    <w:rsid w:val="00CE12B8"/>
    <w:rsid w:val="00CF4200"/>
    <w:rsid w:val="00D02565"/>
    <w:rsid w:val="00D210BA"/>
    <w:rsid w:val="00D64B06"/>
    <w:rsid w:val="00D77AB9"/>
    <w:rsid w:val="00D96766"/>
    <w:rsid w:val="00D97846"/>
    <w:rsid w:val="00DA77E9"/>
    <w:rsid w:val="00DC567D"/>
    <w:rsid w:val="00DE39D6"/>
    <w:rsid w:val="00DF0105"/>
    <w:rsid w:val="00DF485E"/>
    <w:rsid w:val="00DF7976"/>
    <w:rsid w:val="00E15B8E"/>
    <w:rsid w:val="00E3113E"/>
    <w:rsid w:val="00E61A8B"/>
    <w:rsid w:val="00E74C70"/>
    <w:rsid w:val="00E90253"/>
    <w:rsid w:val="00E91E25"/>
    <w:rsid w:val="00EC641C"/>
    <w:rsid w:val="00EE61DB"/>
    <w:rsid w:val="00EE64D3"/>
    <w:rsid w:val="00F16F94"/>
    <w:rsid w:val="00F342E5"/>
    <w:rsid w:val="00F47942"/>
    <w:rsid w:val="00F62B5C"/>
    <w:rsid w:val="00F96674"/>
    <w:rsid w:val="00FA62FE"/>
    <w:rsid w:val="00FA6927"/>
    <w:rsid w:val="00FB2743"/>
    <w:rsid w:val="00FC1882"/>
    <w:rsid w:val="00FC328E"/>
    <w:rsid w:val="00FD4942"/>
    <w:rsid w:val="00FD6147"/>
    <w:rsid w:val="00FE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8392"/>
  <w15:chartTrackingRefBased/>
  <w15:docId w15:val="{D1E07A3D-3BAD-E044-AEDF-9164BB25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9E8"/>
    <w:pPr>
      <w:widowControl w:val="0"/>
      <w:autoSpaceDE w:val="0"/>
      <w:autoSpaceDN w:val="0"/>
    </w:pPr>
    <w:rPr>
      <w:rFonts w:ascii="Times New Roman" w:eastAsia="Times New Roman" w:hAnsi="Times New Roman" w:cs="Times New Roman"/>
      <w:kern w:val="0"/>
      <w:sz w:val="22"/>
      <w:szCs w:val="22"/>
      <w14:ligatures w14:val="none"/>
    </w:rPr>
  </w:style>
  <w:style w:type="paragraph" w:styleId="Heading1">
    <w:name w:val="heading 1"/>
    <w:basedOn w:val="Normal"/>
    <w:link w:val="Heading1Char"/>
    <w:uiPriority w:val="9"/>
    <w:qFormat/>
    <w:rsid w:val="00FE6032"/>
    <w:pPr>
      <w:ind w:left="2438"/>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032"/>
    <w:rPr>
      <w:rFonts w:ascii="Times New Roman" w:eastAsia="Times New Roman" w:hAnsi="Times New Roman" w:cs="Times New Roman"/>
      <w:b/>
      <w:bCs/>
      <w:kern w:val="0"/>
      <w:sz w:val="22"/>
      <w:szCs w:val="22"/>
      <w14:ligatures w14:val="none"/>
    </w:rPr>
  </w:style>
  <w:style w:type="paragraph" w:styleId="BodyText">
    <w:name w:val="Body Text"/>
    <w:basedOn w:val="Normal"/>
    <w:link w:val="BodyTextChar"/>
    <w:uiPriority w:val="1"/>
    <w:qFormat/>
    <w:rsid w:val="00FE6032"/>
    <w:pPr>
      <w:ind w:left="658" w:hanging="358"/>
    </w:pPr>
  </w:style>
  <w:style w:type="character" w:customStyle="1" w:styleId="BodyTextChar">
    <w:name w:val="Body Text Char"/>
    <w:basedOn w:val="DefaultParagraphFont"/>
    <w:link w:val="BodyText"/>
    <w:uiPriority w:val="1"/>
    <w:rsid w:val="00FE6032"/>
    <w:rPr>
      <w:rFonts w:ascii="Times New Roman" w:eastAsia="Times New Roman" w:hAnsi="Times New Roman" w:cs="Times New Roman"/>
      <w:kern w:val="0"/>
      <w:sz w:val="22"/>
      <w:szCs w:val="22"/>
      <w14:ligatures w14:val="none"/>
    </w:rPr>
  </w:style>
  <w:style w:type="paragraph" w:styleId="Title">
    <w:name w:val="Title"/>
    <w:basedOn w:val="Normal"/>
    <w:link w:val="TitleChar"/>
    <w:uiPriority w:val="10"/>
    <w:qFormat/>
    <w:rsid w:val="00FE6032"/>
    <w:pPr>
      <w:spacing w:before="85"/>
      <w:ind w:left="2438" w:right="3288"/>
      <w:jc w:val="center"/>
    </w:pPr>
    <w:rPr>
      <w:b/>
      <w:bCs/>
      <w:sz w:val="36"/>
      <w:szCs w:val="36"/>
    </w:rPr>
  </w:style>
  <w:style w:type="character" w:customStyle="1" w:styleId="TitleChar">
    <w:name w:val="Title Char"/>
    <w:basedOn w:val="DefaultParagraphFont"/>
    <w:link w:val="Title"/>
    <w:uiPriority w:val="10"/>
    <w:rsid w:val="00FE6032"/>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1"/>
    <w:qFormat/>
    <w:rsid w:val="00FE6032"/>
    <w:pPr>
      <w:spacing w:before="83"/>
      <w:ind w:left="658" w:hanging="358"/>
    </w:pPr>
  </w:style>
  <w:style w:type="character" w:customStyle="1" w:styleId="span">
    <w:name w:val="span"/>
    <w:basedOn w:val="DefaultParagraphFont"/>
    <w:rsid w:val="00FE6032"/>
    <w:rPr>
      <w:sz w:val="24"/>
      <w:szCs w:val="24"/>
      <w:bdr w:val="none" w:sz="0" w:space="0" w:color="auto"/>
      <w:vertAlign w:val="baseline"/>
    </w:rPr>
  </w:style>
  <w:style w:type="paragraph" w:customStyle="1" w:styleId="divdocumentulli">
    <w:name w:val="div_document_ul_li"/>
    <w:basedOn w:val="Normal"/>
    <w:rsid w:val="00FE6032"/>
    <w:pPr>
      <w:widowControl/>
      <w:autoSpaceDE/>
      <w:autoSpaceDN/>
      <w:spacing w:line="240" w:lineRule="atLeast"/>
      <w:textAlignment w:val="baseline"/>
    </w:pPr>
    <w:rPr>
      <w:sz w:val="24"/>
      <w:szCs w:val="24"/>
    </w:rPr>
  </w:style>
  <w:style w:type="paragraph" w:customStyle="1" w:styleId="TableParagraph">
    <w:name w:val="Table Paragraph"/>
    <w:basedOn w:val="Normal"/>
    <w:uiPriority w:val="1"/>
    <w:qFormat/>
    <w:rsid w:val="00FE6032"/>
    <w:pPr>
      <w:spacing w:before="58"/>
      <w:ind w:left="89"/>
    </w:pPr>
  </w:style>
  <w:style w:type="character" w:styleId="Hyperlink">
    <w:name w:val="Hyperlink"/>
    <w:basedOn w:val="DefaultParagraphFont"/>
    <w:uiPriority w:val="99"/>
    <w:unhideWhenUsed/>
    <w:rsid w:val="006B4ECA"/>
    <w:rPr>
      <w:color w:val="0563C1" w:themeColor="hyperlink"/>
      <w:u w:val="single"/>
    </w:rPr>
  </w:style>
  <w:style w:type="character" w:customStyle="1" w:styleId="UnresolvedMention1">
    <w:name w:val="Unresolved Mention1"/>
    <w:basedOn w:val="DefaultParagraphFont"/>
    <w:uiPriority w:val="99"/>
    <w:semiHidden/>
    <w:unhideWhenUsed/>
    <w:rsid w:val="006B4ECA"/>
    <w:rPr>
      <w:color w:val="605E5C"/>
      <w:shd w:val="clear" w:color="auto" w:fill="E1DFDD"/>
    </w:rPr>
  </w:style>
  <w:style w:type="paragraph" w:customStyle="1" w:styleId="ulli">
    <w:name w:val="ul_li"/>
    <w:basedOn w:val="Normal"/>
    <w:rsid w:val="00F47942"/>
    <w:pPr>
      <w:widowControl/>
      <w:autoSpaceDE/>
      <w:autoSpaceDN/>
      <w:spacing w:line="240" w:lineRule="atLeast"/>
      <w:textAlignment w:val="baseline"/>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07653">
      <w:bodyDiv w:val="1"/>
      <w:marLeft w:val="0"/>
      <w:marRight w:val="0"/>
      <w:marTop w:val="0"/>
      <w:marBottom w:val="0"/>
      <w:divBdr>
        <w:top w:val="none" w:sz="0" w:space="0" w:color="auto"/>
        <w:left w:val="none" w:sz="0" w:space="0" w:color="auto"/>
        <w:bottom w:val="none" w:sz="0" w:space="0" w:color="auto"/>
        <w:right w:val="none" w:sz="0" w:space="0" w:color="auto"/>
      </w:divBdr>
    </w:div>
    <w:div w:id="204131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83177-FC07-4496-A3F5-EFB3EDFE0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Sai Shankar Kurma</dc:creator>
  <cp:keywords/>
  <dc:description/>
  <cp:lastModifiedBy>John</cp:lastModifiedBy>
  <cp:revision>2</cp:revision>
  <dcterms:created xsi:type="dcterms:W3CDTF">2023-11-01T21:14:00Z</dcterms:created>
  <dcterms:modified xsi:type="dcterms:W3CDTF">2023-11-01T21:14:00Z</dcterms:modified>
</cp:coreProperties>
</file>