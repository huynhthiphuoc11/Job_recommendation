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785D2" w14:textId="68EC094E" w:rsidR="00DF6EAA" w:rsidRDefault="001C312F" w:rsidP="007D4526">
      <w:pPr>
        <w:shd w:val="clear" w:color="auto" w:fill="FFFFFF" w:themeFill="background1"/>
        <w:spacing w:line="312" w:lineRule="auto"/>
        <w:jc w:val="center"/>
        <w:rPr>
          <w:rFonts w:asciiTheme="minorHAnsi" w:hAnsiTheme="minorHAnsi" w:cstheme="minorHAnsi"/>
          <w:b/>
          <w:bCs/>
          <w:kern w:val="32"/>
          <w:sz w:val="22"/>
          <w:szCs w:val="22"/>
        </w:rPr>
      </w:pPr>
      <w:r w:rsidRPr="00746AEF">
        <w:rPr>
          <w:rFonts w:asciiTheme="minorHAnsi" w:hAnsiTheme="minorHAnsi" w:cstheme="minorHAnsi"/>
          <w:b/>
          <w:bCs/>
          <w:kern w:val="32"/>
          <w:sz w:val="22"/>
          <w:szCs w:val="22"/>
        </w:rPr>
        <w:t xml:space="preserve"> </w:t>
      </w:r>
      <w:r w:rsidR="003E3E91" w:rsidRPr="00746AEF">
        <w:rPr>
          <w:rFonts w:asciiTheme="minorHAnsi" w:hAnsiTheme="minorHAnsi" w:cstheme="minorHAnsi"/>
          <w:b/>
          <w:bCs/>
          <w:kern w:val="32"/>
          <w:sz w:val="22"/>
          <w:szCs w:val="22"/>
        </w:rPr>
        <w:t>Ganga</w:t>
      </w:r>
    </w:p>
    <w:p w14:paraId="1494A04E" w14:textId="272E4AC6" w:rsidR="00384C45" w:rsidRDefault="00384C45" w:rsidP="007D4526">
      <w:pPr>
        <w:shd w:val="clear" w:color="auto" w:fill="FFFFFF" w:themeFill="background1"/>
        <w:spacing w:line="312" w:lineRule="auto"/>
        <w:jc w:val="center"/>
        <w:rPr>
          <w:rFonts w:asciiTheme="minorHAnsi" w:hAnsiTheme="minorHAnsi" w:cstheme="minorHAnsi"/>
          <w:b/>
          <w:bCs/>
          <w:kern w:val="32"/>
          <w:sz w:val="22"/>
          <w:szCs w:val="22"/>
        </w:rPr>
      </w:pPr>
      <w:r>
        <w:rPr>
          <w:rFonts w:asciiTheme="minorHAnsi" w:hAnsiTheme="minorHAnsi" w:cstheme="minorHAnsi"/>
          <w:b/>
          <w:bCs/>
          <w:kern w:val="32"/>
          <w:sz w:val="22"/>
          <w:szCs w:val="22"/>
        </w:rPr>
        <w:t xml:space="preserve">Java Full Stack developer </w:t>
      </w:r>
    </w:p>
    <w:p w14:paraId="57B3FDB8" w14:textId="10C1D7D6" w:rsidR="004014A2" w:rsidRPr="00746AEF" w:rsidRDefault="0001043A" w:rsidP="004014A2">
      <w:pPr>
        <w:ind w:left="90"/>
        <w:jc w:val="center"/>
        <w:rPr>
          <w:rFonts w:asciiTheme="minorHAnsi" w:hAnsiTheme="minorHAnsi" w:cstheme="minorHAnsi"/>
          <w:b/>
          <w:bCs/>
          <w:kern w:val="32"/>
          <w:sz w:val="22"/>
          <w:szCs w:val="22"/>
        </w:rPr>
      </w:pPr>
      <w:r>
        <w:rPr>
          <w:rFonts w:asciiTheme="minorHAnsi" w:hAnsiTheme="minorHAnsi" w:cstheme="minorHAnsi"/>
          <w:b/>
          <w:bCs/>
          <w:noProof/>
          <w:kern w:val="32"/>
          <w:sz w:val="22"/>
          <w:szCs w:val="22"/>
        </w:rPr>
        <mc:AlternateContent>
          <mc:Choice Requires="wps">
            <w:drawing>
              <wp:anchor distT="0" distB="0" distL="114300" distR="114300" simplePos="0" relativeHeight="251660288" behindDoc="0" locked="0" layoutInCell="1" allowOverlap="1" wp14:anchorId="4017F287" wp14:editId="6FF0A3D3">
                <wp:simplePos x="0" y="0"/>
                <wp:positionH relativeFrom="margin">
                  <wp:posOffset>-16510</wp:posOffset>
                </wp:positionH>
                <wp:positionV relativeFrom="paragraph">
                  <wp:posOffset>98425</wp:posOffset>
                </wp:positionV>
                <wp:extent cx="6522720" cy="0"/>
                <wp:effectExtent l="12700" t="17780" r="17780" b="10795"/>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2272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line w14:anchorId="55CB1B8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pt,7.75pt" to="512.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" strokecolor="black [3213]" strokeweight="1.5pt">
                <o:lock v:ext="edit" shapetype="f"/>
                <w10:wrap anchorx="margin"/>
              </v:line>
            </w:pict>
          </mc:Fallback>
        </mc:AlternateContent>
      </w:r>
    </w:p>
    <w:p w14:paraId="2F196FE9" w14:textId="77777777" w:rsidR="00826159" w:rsidRPr="00746AEF" w:rsidRDefault="00FC28C7" w:rsidP="00B80B6A">
      <w:pPr>
        <w:rPr>
          <w:rFonts w:asciiTheme="minorHAnsi" w:hAnsiTheme="minorHAnsi" w:cstheme="minorHAnsi"/>
          <w:b/>
          <w:sz w:val="22"/>
          <w:szCs w:val="22"/>
        </w:rPr>
      </w:pPr>
      <w:r w:rsidRPr="00746AEF">
        <w:rPr>
          <w:rFonts w:asciiTheme="minorHAnsi" w:hAnsiTheme="minorHAnsi" w:cstheme="minorHAnsi"/>
          <w:b/>
          <w:sz w:val="22"/>
          <w:szCs w:val="22"/>
        </w:rPr>
        <w:t>PROFESSIONAL</w:t>
      </w:r>
      <w:r w:rsidR="00826159" w:rsidRPr="00746AEF">
        <w:rPr>
          <w:rFonts w:asciiTheme="minorHAnsi" w:hAnsiTheme="minorHAnsi" w:cstheme="minorHAnsi"/>
          <w:b/>
          <w:sz w:val="22"/>
          <w:szCs w:val="22"/>
        </w:rPr>
        <w:t xml:space="preserve"> SUMMARY</w:t>
      </w:r>
    </w:p>
    <w:p w14:paraId="7DE6FEFB" w14:textId="77777777" w:rsidR="00672FD7" w:rsidRPr="00746AEF" w:rsidRDefault="00672FD7" w:rsidP="00900313">
      <w:pPr>
        <w:pStyle w:val="NoSpacing"/>
        <w:numPr>
          <w:ilvl w:val="0"/>
          <w:numId w:val="13"/>
        </w:numPr>
        <w:spacing w:line="276" w:lineRule="auto"/>
        <w:ind w:left="284" w:hanging="284"/>
        <w:jc w:val="both"/>
        <w:rPr>
          <w:rFonts w:asciiTheme="minorHAnsi" w:hAnsiTheme="minorHAnsi" w:cstheme="minorHAnsi"/>
        </w:rPr>
        <w:sectPr w:rsidR="00672FD7" w:rsidRPr="00746AEF" w:rsidSect="007240CF">
          <w:headerReference w:type="even" r:id="rId8"/>
          <w:headerReference w:type="default" r:id="rId9"/>
          <w:footerReference w:type="even" r:id="rId10"/>
          <w:footerReference w:type="default" r:id="rId11"/>
          <w:headerReference w:type="first" r:id="rId12"/>
          <w:pgSz w:w="11906" w:h="16838" w:code="9"/>
          <w:pgMar w:top="851" w:right="902" w:bottom="811" w:left="811" w:header="448"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21D0CC03" w14:textId="5F0F8C92" w:rsidR="008F192A" w:rsidRPr="00746AEF" w:rsidRDefault="004C0B3A" w:rsidP="00900313">
      <w:pPr>
        <w:pStyle w:val="NoSpacing"/>
        <w:numPr>
          <w:ilvl w:val="0"/>
          <w:numId w:val="13"/>
        </w:numPr>
        <w:spacing w:line="276" w:lineRule="auto"/>
        <w:ind w:left="284" w:hanging="284"/>
        <w:jc w:val="both"/>
        <w:rPr>
          <w:rFonts w:asciiTheme="minorHAnsi" w:hAnsiTheme="minorHAnsi" w:cstheme="minorHAnsi"/>
          <w:b/>
        </w:rPr>
      </w:pPr>
      <w:r w:rsidRPr="00746AEF">
        <w:rPr>
          <w:rFonts w:asciiTheme="minorHAnsi" w:hAnsiTheme="minorHAnsi" w:cstheme="minorHAnsi"/>
        </w:rPr>
        <w:t>Having</w:t>
      </w:r>
      <w:r w:rsidR="0008388A">
        <w:rPr>
          <w:rFonts w:asciiTheme="minorHAnsi" w:hAnsiTheme="minorHAnsi" w:cstheme="minorHAnsi"/>
        </w:rPr>
        <w:t xml:space="preserve"> </w:t>
      </w:r>
      <w:r w:rsidR="00A97043">
        <w:rPr>
          <w:rFonts w:asciiTheme="minorHAnsi" w:hAnsiTheme="minorHAnsi" w:cstheme="minorHAnsi"/>
          <w:b/>
          <w:bCs/>
        </w:rPr>
        <w:t>Around 11</w:t>
      </w:r>
      <w:r w:rsidR="0013151D">
        <w:rPr>
          <w:rFonts w:asciiTheme="minorHAnsi" w:hAnsiTheme="minorHAnsi" w:cstheme="minorHAnsi"/>
          <w:b/>
          <w:bCs/>
        </w:rPr>
        <w:t>+</w:t>
      </w:r>
      <w:bookmarkStart w:id="0" w:name="_GoBack"/>
      <w:bookmarkEnd w:id="0"/>
      <w:r w:rsidR="00C619B4">
        <w:rPr>
          <w:rFonts w:asciiTheme="minorHAnsi" w:hAnsiTheme="minorHAnsi" w:cstheme="minorHAnsi"/>
          <w:b/>
          <w:bCs/>
        </w:rPr>
        <w:t xml:space="preserve"> </w:t>
      </w:r>
      <w:r w:rsidR="00E61A67" w:rsidRPr="00746AEF">
        <w:rPr>
          <w:rFonts w:asciiTheme="minorHAnsi" w:hAnsiTheme="minorHAnsi" w:cstheme="minorHAnsi"/>
          <w:b/>
        </w:rPr>
        <w:t>years</w:t>
      </w:r>
      <w:r w:rsidR="008F192A" w:rsidRPr="00746AEF">
        <w:rPr>
          <w:rFonts w:asciiTheme="minorHAnsi" w:hAnsiTheme="minorHAnsi" w:cstheme="minorHAnsi"/>
        </w:rPr>
        <w:t xml:space="preserve"> of experience</w:t>
      </w:r>
      <w:r w:rsidR="001360B7" w:rsidRPr="00746AEF">
        <w:rPr>
          <w:rFonts w:asciiTheme="minorHAnsi" w:hAnsiTheme="minorHAnsi" w:cstheme="minorHAnsi"/>
        </w:rPr>
        <w:t xml:space="preserve"> in all phases of </w:t>
      </w:r>
      <w:r w:rsidR="001360B7" w:rsidRPr="00746AEF">
        <w:rPr>
          <w:rFonts w:asciiTheme="minorHAnsi" w:hAnsiTheme="minorHAnsi" w:cstheme="minorHAnsi"/>
          <w:b/>
        </w:rPr>
        <w:t>software development life cycle (SDLC)</w:t>
      </w:r>
      <w:r w:rsidR="001360B7" w:rsidRPr="00746AEF">
        <w:rPr>
          <w:rFonts w:asciiTheme="minorHAnsi" w:hAnsiTheme="minorHAnsi" w:cstheme="minorHAnsi"/>
        </w:rPr>
        <w:t>, which includes User Interaction, Business Analysis/Modeling, Design/Architecture, Development, Implementati</w:t>
      </w:r>
      <w:r w:rsidR="00975D11" w:rsidRPr="00746AEF">
        <w:rPr>
          <w:rFonts w:asciiTheme="minorHAnsi" w:hAnsiTheme="minorHAnsi" w:cstheme="minorHAnsi"/>
        </w:rPr>
        <w:t xml:space="preserve">on, Integration, Documentation, Product </w:t>
      </w:r>
      <w:r w:rsidR="001360B7" w:rsidRPr="00746AEF">
        <w:rPr>
          <w:rFonts w:asciiTheme="minorHAnsi" w:hAnsiTheme="minorHAnsi" w:cstheme="minorHAnsi"/>
        </w:rPr>
        <w:t xml:space="preserve">Testing, and Deployment of </w:t>
      </w:r>
      <w:r w:rsidR="00975D11" w:rsidRPr="00746AEF">
        <w:rPr>
          <w:rFonts w:asciiTheme="minorHAnsi" w:hAnsiTheme="minorHAnsi" w:cstheme="minorHAnsi"/>
        </w:rPr>
        <w:t xml:space="preserve">desktop, Enterprise </w:t>
      </w:r>
      <w:r w:rsidR="00DF6EAA" w:rsidRPr="00746AEF">
        <w:rPr>
          <w:rFonts w:asciiTheme="minorHAnsi" w:hAnsiTheme="minorHAnsi" w:cstheme="minorHAnsi"/>
        </w:rPr>
        <w:t xml:space="preserve">and </w:t>
      </w:r>
      <w:r w:rsidR="0040108B" w:rsidRPr="00746AEF">
        <w:rPr>
          <w:rFonts w:asciiTheme="minorHAnsi" w:hAnsiTheme="minorHAnsi" w:cstheme="minorHAnsi"/>
        </w:rPr>
        <w:t>W</w:t>
      </w:r>
      <w:r w:rsidR="008F192A" w:rsidRPr="00746AEF">
        <w:rPr>
          <w:rFonts w:asciiTheme="minorHAnsi" w:hAnsiTheme="minorHAnsi" w:cstheme="minorHAnsi"/>
        </w:rPr>
        <w:t xml:space="preserve">eb based applications using </w:t>
      </w:r>
      <w:r w:rsidR="008F192A" w:rsidRPr="00746AEF">
        <w:rPr>
          <w:rFonts w:asciiTheme="minorHAnsi" w:hAnsiTheme="minorHAnsi" w:cstheme="minorHAnsi"/>
          <w:b/>
        </w:rPr>
        <w:t>Java, J2EE</w:t>
      </w:r>
      <w:r w:rsidR="008F192A" w:rsidRPr="00746AEF">
        <w:rPr>
          <w:rFonts w:asciiTheme="minorHAnsi" w:hAnsiTheme="minorHAnsi" w:cstheme="minorHAnsi"/>
        </w:rPr>
        <w:t xml:space="preserve"> technologies</w:t>
      </w:r>
      <w:r w:rsidR="00F45A55" w:rsidRPr="00746AEF">
        <w:rPr>
          <w:rFonts w:asciiTheme="minorHAnsi" w:hAnsiTheme="minorHAnsi" w:cstheme="minorHAnsi"/>
        </w:rPr>
        <w:t>.</w:t>
      </w:r>
    </w:p>
    <w:p w14:paraId="622F470F" w14:textId="2EFD075B" w:rsidR="0070434A" w:rsidRPr="00746AEF" w:rsidRDefault="0070434A" w:rsidP="00900313">
      <w:pPr>
        <w:pStyle w:val="ListParagraph"/>
        <w:numPr>
          <w:ilvl w:val="0"/>
          <w:numId w:val="13"/>
        </w:numPr>
        <w:ind w:left="284" w:hanging="284"/>
        <w:jc w:val="both"/>
        <w:rPr>
          <w:rFonts w:asciiTheme="minorHAnsi" w:hAnsiTheme="minorHAnsi" w:cstheme="minorHAnsi"/>
        </w:rPr>
      </w:pPr>
      <w:r w:rsidRPr="00746AEF">
        <w:rPr>
          <w:rFonts w:asciiTheme="minorHAnsi" w:eastAsia="Times New Roman" w:hAnsiTheme="minorHAnsi" w:cstheme="minorHAnsi"/>
        </w:rPr>
        <w:t xml:space="preserve">Strong application development experience in using </w:t>
      </w:r>
      <w:r w:rsidRPr="00746AEF">
        <w:rPr>
          <w:rFonts w:asciiTheme="minorHAnsi" w:eastAsia="Times New Roman" w:hAnsiTheme="minorHAnsi" w:cstheme="minorHAnsi"/>
          <w:b/>
        </w:rPr>
        <w:t>Agile</w:t>
      </w:r>
      <w:r w:rsidR="00975D11" w:rsidRPr="00746AEF">
        <w:rPr>
          <w:rFonts w:asciiTheme="minorHAnsi" w:eastAsia="Times New Roman" w:hAnsiTheme="minorHAnsi" w:cstheme="minorHAnsi"/>
        </w:rPr>
        <w:t xml:space="preserve"> Software </w:t>
      </w:r>
      <w:r w:rsidRPr="00746AEF">
        <w:rPr>
          <w:rFonts w:asciiTheme="minorHAnsi" w:eastAsia="Times New Roman" w:hAnsiTheme="minorHAnsi" w:cstheme="minorHAnsi"/>
        </w:rPr>
        <w:t xml:space="preserve">Development methodologies like </w:t>
      </w:r>
      <w:r w:rsidRPr="00746AEF">
        <w:rPr>
          <w:rFonts w:asciiTheme="minorHAnsi" w:eastAsia="Times New Roman" w:hAnsiTheme="minorHAnsi" w:cstheme="minorHAnsi"/>
          <w:b/>
        </w:rPr>
        <w:t xml:space="preserve">Scrum, </w:t>
      </w:r>
      <w:r w:rsidR="00E61A67" w:rsidRPr="00746AEF">
        <w:rPr>
          <w:rFonts w:asciiTheme="minorHAnsi" w:eastAsia="Times New Roman" w:hAnsiTheme="minorHAnsi" w:cstheme="minorHAnsi"/>
          <w:b/>
        </w:rPr>
        <w:t>Sprint,</w:t>
      </w:r>
      <w:r w:rsidRPr="00746AEF">
        <w:rPr>
          <w:rFonts w:asciiTheme="minorHAnsi" w:eastAsia="Times New Roman" w:hAnsiTheme="minorHAnsi" w:cstheme="minorHAnsi"/>
          <w:b/>
        </w:rPr>
        <w:t xml:space="preserve"> </w:t>
      </w:r>
      <w:r w:rsidRPr="00746AEF">
        <w:rPr>
          <w:rFonts w:asciiTheme="minorHAnsi" w:eastAsia="Times New Roman" w:hAnsiTheme="minorHAnsi" w:cstheme="minorHAnsi"/>
        </w:rPr>
        <w:t>and</w:t>
      </w:r>
      <w:r w:rsidRPr="00746AEF">
        <w:rPr>
          <w:rFonts w:asciiTheme="minorHAnsi" w:eastAsia="Times New Roman" w:hAnsiTheme="minorHAnsi" w:cstheme="minorHAnsi"/>
          <w:b/>
        </w:rPr>
        <w:t xml:space="preserve"> </w:t>
      </w:r>
      <w:r w:rsidRPr="00746AEF">
        <w:rPr>
          <w:rFonts w:asciiTheme="minorHAnsi" w:eastAsia="Times New Roman" w:hAnsiTheme="minorHAnsi" w:cstheme="minorHAnsi"/>
        </w:rPr>
        <w:t>Traditional software models like</w:t>
      </w:r>
      <w:r w:rsidRPr="00746AEF">
        <w:rPr>
          <w:rFonts w:asciiTheme="minorHAnsi" w:eastAsia="Times New Roman" w:hAnsiTheme="minorHAnsi" w:cstheme="minorHAnsi"/>
          <w:b/>
        </w:rPr>
        <w:t xml:space="preserve"> Waterfall and TDD</w:t>
      </w:r>
      <w:r w:rsidRPr="00746AEF">
        <w:rPr>
          <w:rFonts w:asciiTheme="minorHAnsi" w:eastAsia="Times New Roman" w:hAnsiTheme="minorHAnsi" w:cstheme="minorHAnsi"/>
        </w:rPr>
        <w:t xml:space="preserve">. </w:t>
      </w:r>
    </w:p>
    <w:p w14:paraId="4AC5FE96" w14:textId="5F929855" w:rsidR="005C3CAD" w:rsidRPr="00746AEF" w:rsidRDefault="005C3CAD"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 xml:space="preserve">Expertise in developing </w:t>
      </w:r>
      <w:r w:rsidRPr="00746AEF">
        <w:rPr>
          <w:rFonts w:asciiTheme="minorHAnsi" w:hAnsiTheme="minorHAnsi" w:cstheme="minorHAnsi"/>
          <w:b/>
        </w:rPr>
        <w:t>web pages</w:t>
      </w:r>
      <w:r w:rsidRPr="00746AEF">
        <w:rPr>
          <w:rFonts w:asciiTheme="minorHAnsi" w:hAnsiTheme="minorHAnsi" w:cstheme="minorHAnsi"/>
        </w:rPr>
        <w:t xml:space="preserve"> using</w:t>
      </w:r>
      <w:r w:rsidRPr="00746AEF">
        <w:rPr>
          <w:rFonts w:asciiTheme="minorHAnsi" w:hAnsiTheme="minorHAnsi" w:cstheme="minorHAnsi"/>
          <w:b/>
        </w:rPr>
        <w:t xml:space="preserve"> HTML, CSS,</w:t>
      </w:r>
      <w:r w:rsidRPr="00746AEF">
        <w:rPr>
          <w:rFonts w:asciiTheme="minorHAnsi" w:hAnsiTheme="minorHAnsi" w:cstheme="minorHAnsi"/>
        </w:rPr>
        <w:t xml:space="preserve"> </w:t>
      </w:r>
      <w:r w:rsidRPr="00746AEF">
        <w:rPr>
          <w:rFonts w:asciiTheme="minorHAnsi" w:hAnsiTheme="minorHAnsi" w:cstheme="minorHAnsi"/>
          <w:b/>
        </w:rPr>
        <w:t xml:space="preserve">JavaScript, JQuery, Ajax, AngularJS, Bootstrap </w:t>
      </w:r>
      <w:r w:rsidRPr="00746AEF">
        <w:rPr>
          <w:rFonts w:asciiTheme="minorHAnsi" w:hAnsiTheme="minorHAnsi" w:cstheme="minorHAnsi"/>
        </w:rPr>
        <w:t xml:space="preserve">with webpage cross browser compatibility and </w:t>
      </w:r>
      <w:r w:rsidRPr="00746AEF">
        <w:rPr>
          <w:rFonts w:asciiTheme="minorHAnsi" w:hAnsiTheme="minorHAnsi" w:cstheme="minorHAnsi"/>
          <w:b/>
        </w:rPr>
        <w:t xml:space="preserve">responsive web design </w:t>
      </w:r>
      <w:r w:rsidRPr="00746AEF">
        <w:rPr>
          <w:rFonts w:asciiTheme="minorHAnsi" w:hAnsiTheme="minorHAnsi" w:cstheme="minorHAnsi"/>
        </w:rPr>
        <w:t>and</w:t>
      </w:r>
      <w:r w:rsidRPr="00746AEF">
        <w:rPr>
          <w:rFonts w:asciiTheme="minorHAnsi" w:hAnsiTheme="minorHAnsi" w:cstheme="minorHAnsi"/>
          <w:b/>
        </w:rPr>
        <w:t xml:space="preserve"> </w:t>
      </w:r>
      <w:r w:rsidRPr="00746AEF">
        <w:rPr>
          <w:rFonts w:asciiTheme="minorHAnsi" w:hAnsiTheme="minorHAnsi" w:cstheme="minorHAnsi"/>
        </w:rPr>
        <w:t xml:space="preserve">Server scripting language like </w:t>
      </w:r>
      <w:r w:rsidRPr="00746AEF">
        <w:rPr>
          <w:rFonts w:asciiTheme="minorHAnsi" w:hAnsiTheme="minorHAnsi" w:cstheme="minorHAnsi"/>
          <w:b/>
        </w:rPr>
        <w:t xml:space="preserve">Node JS, </w:t>
      </w:r>
      <w:r w:rsidR="00822849">
        <w:rPr>
          <w:rFonts w:asciiTheme="minorHAnsi" w:hAnsiTheme="minorHAnsi" w:cstheme="minorHAnsi"/>
          <w:b/>
        </w:rPr>
        <w:t xml:space="preserve">React JS, </w:t>
      </w:r>
      <w:r w:rsidRPr="00746AEF">
        <w:rPr>
          <w:rFonts w:asciiTheme="minorHAnsi" w:hAnsiTheme="minorHAnsi" w:cstheme="minorHAnsi"/>
          <w:b/>
        </w:rPr>
        <w:t>BackboneJS.</w:t>
      </w:r>
    </w:p>
    <w:p w14:paraId="28C4AF2A" w14:textId="13543118" w:rsidR="00992E61" w:rsidRPr="00746AEF" w:rsidRDefault="00992E61"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shd w:val="clear" w:color="auto" w:fill="FFFFFF"/>
        </w:rPr>
        <w:t xml:space="preserve">Developed web-based enterprise applications using </w:t>
      </w:r>
      <w:r w:rsidRPr="00746AEF">
        <w:rPr>
          <w:rFonts w:asciiTheme="minorHAnsi" w:hAnsiTheme="minorHAnsi" w:cstheme="minorHAnsi"/>
          <w:b/>
          <w:shd w:val="clear" w:color="auto" w:fill="FFFFFF"/>
        </w:rPr>
        <w:t xml:space="preserve">core </w:t>
      </w:r>
      <w:r w:rsidRPr="00746AEF">
        <w:rPr>
          <w:rStyle w:val="apple-converted-space"/>
          <w:rFonts w:asciiTheme="minorHAnsi" w:hAnsiTheme="minorHAnsi" w:cstheme="minorHAnsi"/>
          <w:b/>
          <w:shd w:val="clear" w:color="auto" w:fill="FFFFFF"/>
        </w:rPr>
        <w:t>Java, J2EE,</w:t>
      </w:r>
      <w:r w:rsidRPr="00746AEF">
        <w:rPr>
          <w:rFonts w:asciiTheme="minorHAnsi" w:hAnsiTheme="minorHAnsi" w:cstheme="minorHAnsi"/>
          <w:b/>
          <w:shd w:val="clear" w:color="auto" w:fill="FFFFFF"/>
        </w:rPr>
        <w:t xml:space="preserve"> Servlets, JSP,</w:t>
      </w:r>
      <w:r w:rsidR="00AA012A" w:rsidRPr="00746AEF">
        <w:rPr>
          <w:rFonts w:asciiTheme="minorHAnsi" w:hAnsiTheme="minorHAnsi" w:cstheme="minorHAnsi"/>
          <w:b/>
          <w:shd w:val="clear" w:color="auto" w:fill="FFFFFF"/>
        </w:rPr>
        <w:t xml:space="preserve"> EJB, JMS, JDBC,</w:t>
      </w:r>
      <w:r w:rsidRPr="00746AEF">
        <w:rPr>
          <w:rFonts w:asciiTheme="minorHAnsi" w:hAnsiTheme="minorHAnsi" w:cstheme="minorHAnsi"/>
          <w:b/>
          <w:shd w:val="clear" w:color="auto" w:fill="FFFFFF"/>
        </w:rPr>
        <w:t xml:space="preserve"> Hibernate, Web Services (SOAP </w:t>
      </w:r>
      <w:r w:rsidRPr="00746AEF">
        <w:rPr>
          <w:rFonts w:asciiTheme="minorHAnsi" w:hAnsiTheme="minorHAnsi" w:cstheme="minorHAnsi"/>
          <w:shd w:val="clear" w:color="auto" w:fill="FFFFFF"/>
        </w:rPr>
        <w:t>and</w:t>
      </w:r>
      <w:r w:rsidRPr="00746AEF">
        <w:rPr>
          <w:rFonts w:asciiTheme="minorHAnsi" w:hAnsiTheme="minorHAnsi" w:cstheme="minorHAnsi"/>
          <w:b/>
          <w:shd w:val="clear" w:color="auto" w:fill="FFFFFF"/>
        </w:rPr>
        <w:t xml:space="preserve"> REST), MVC fra</w:t>
      </w:r>
      <w:r w:rsidR="005B6092" w:rsidRPr="00746AEF">
        <w:rPr>
          <w:rFonts w:asciiTheme="minorHAnsi" w:hAnsiTheme="minorHAnsi" w:cstheme="minorHAnsi"/>
          <w:b/>
          <w:shd w:val="clear" w:color="auto" w:fill="FFFFFF"/>
        </w:rPr>
        <w:t>mework (</w:t>
      </w:r>
      <w:r w:rsidR="00AA012A" w:rsidRPr="00746AEF">
        <w:rPr>
          <w:rFonts w:asciiTheme="minorHAnsi" w:hAnsiTheme="minorHAnsi" w:cstheme="minorHAnsi"/>
          <w:b/>
          <w:shd w:val="clear" w:color="auto" w:fill="FFFFFF"/>
        </w:rPr>
        <w:t xml:space="preserve">Spring MVC), </w:t>
      </w:r>
      <w:r w:rsidRPr="00746AEF">
        <w:rPr>
          <w:rFonts w:asciiTheme="minorHAnsi" w:hAnsiTheme="minorHAnsi" w:cstheme="minorHAnsi"/>
          <w:b/>
          <w:shd w:val="clear" w:color="auto" w:fill="FFFFFF"/>
        </w:rPr>
        <w:t>SQL</w:t>
      </w:r>
      <w:r w:rsidR="00AA012A" w:rsidRPr="00746AEF">
        <w:rPr>
          <w:rFonts w:asciiTheme="minorHAnsi" w:hAnsiTheme="minorHAnsi" w:cstheme="minorHAnsi"/>
          <w:b/>
          <w:shd w:val="clear" w:color="auto" w:fill="FFFFFF"/>
        </w:rPr>
        <w:t xml:space="preserve"> and </w:t>
      </w:r>
      <w:r w:rsidR="00A55D13" w:rsidRPr="00746AEF">
        <w:rPr>
          <w:rFonts w:asciiTheme="minorHAnsi" w:hAnsiTheme="minorHAnsi" w:cstheme="minorHAnsi"/>
          <w:b/>
          <w:shd w:val="clear" w:color="auto" w:fill="FFFFFF"/>
        </w:rPr>
        <w:t>Object-Oriented</w:t>
      </w:r>
      <w:r w:rsidR="00AA012A" w:rsidRPr="00746AEF">
        <w:rPr>
          <w:rFonts w:asciiTheme="minorHAnsi" w:hAnsiTheme="minorHAnsi" w:cstheme="minorHAnsi"/>
          <w:b/>
          <w:shd w:val="clear" w:color="auto" w:fill="FFFFFF"/>
        </w:rPr>
        <w:t xml:space="preserve"> Programming techniques.</w:t>
      </w:r>
    </w:p>
    <w:p w14:paraId="1C809C9A" w14:textId="2CE63298" w:rsidR="0070434A" w:rsidRPr="00746AEF" w:rsidRDefault="0070434A"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 xml:space="preserve">Proficient in core java concepts like </w:t>
      </w:r>
      <w:r w:rsidRPr="00746AEF">
        <w:rPr>
          <w:rFonts w:asciiTheme="minorHAnsi" w:hAnsiTheme="minorHAnsi" w:cstheme="minorHAnsi"/>
          <w:b/>
        </w:rPr>
        <w:t>Collection Framework</w:t>
      </w:r>
      <w:r w:rsidRPr="00746AEF">
        <w:rPr>
          <w:rFonts w:asciiTheme="minorHAnsi" w:hAnsiTheme="minorHAnsi" w:cstheme="minorHAnsi"/>
        </w:rPr>
        <w:t xml:space="preserve">, </w:t>
      </w:r>
      <w:r w:rsidRPr="00746AEF">
        <w:rPr>
          <w:rFonts w:asciiTheme="minorHAnsi" w:hAnsiTheme="minorHAnsi" w:cstheme="minorHAnsi"/>
          <w:b/>
        </w:rPr>
        <w:t>Multi</w:t>
      </w:r>
      <w:r w:rsidR="00BD1136" w:rsidRPr="00746AEF">
        <w:rPr>
          <w:rFonts w:asciiTheme="minorHAnsi" w:hAnsiTheme="minorHAnsi" w:cstheme="minorHAnsi"/>
          <w:b/>
        </w:rPr>
        <w:t>-</w:t>
      </w:r>
      <w:r w:rsidRPr="00746AEF">
        <w:rPr>
          <w:rFonts w:asciiTheme="minorHAnsi" w:hAnsiTheme="minorHAnsi" w:cstheme="minorHAnsi"/>
          <w:b/>
        </w:rPr>
        <w:t>threading</w:t>
      </w:r>
      <w:r w:rsidRPr="00746AEF">
        <w:rPr>
          <w:rFonts w:asciiTheme="minorHAnsi" w:hAnsiTheme="minorHAnsi" w:cstheme="minorHAnsi"/>
        </w:rPr>
        <w:t xml:space="preserve">, </w:t>
      </w:r>
      <w:r w:rsidRPr="00746AEF">
        <w:rPr>
          <w:rFonts w:asciiTheme="minorHAnsi" w:hAnsiTheme="minorHAnsi" w:cstheme="minorHAnsi"/>
          <w:b/>
        </w:rPr>
        <w:t>Generics</w:t>
      </w:r>
      <w:r w:rsidRPr="00746AEF">
        <w:rPr>
          <w:rFonts w:asciiTheme="minorHAnsi" w:hAnsiTheme="minorHAnsi" w:cstheme="minorHAnsi"/>
        </w:rPr>
        <w:t xml:space="preserve">, </w:t>
      </w:r>
      <w:r w:rsidRPr="00746AEF">
        <w:rPr>
          <w:rFonts w:asciiTheme="minorHAnsi" w:hAnsiTheme="minorHAnsi" w:cstheme="minorHAnsi"/>
          <w:b/>
        </w:rPr>
        <w:t>Annotations</w:t>
      </w:r>
      <w:r w:rsidRPr="00746AEF">
        <w:rPr>
          <w:rFonts w:asciiTheme="minorHAnsi" w:hAnsiTheme="minorHAnsi" w:cstheme="minorHAnsi"/>
        </w:rPr>
        <w:t xml:space="preserve">, </w:t>
      </w:r>
      <w:r w:rsidRPr="00746AEF">
        <w:rPr>
          <w:rFonts w:asciiTheme="minorHAnsi" w:hAnsiTheme="minorHAnsi" w:cstheme="minorHAnsi"/>
          <w:b/>
        </w:rPr>
        <w:t>Serialization, Thread pools, JavaBeans, Externalization</w:t>
      </w:r>
      <w:r w:rsidR="00BD1136" w:rsidRPr="00746AEF">
        <w:rPr>
          <w:rFonts w:asciiTheme="minorHAnsi" w:hAnsiTheme="minorHAnsi" w:cstheme="minorHAnsi"/>
          <w:b/>
        </w:rPr>
        <w:t>, Regular Expressions</w:t>
      </w:r>
      <w:r w:rsidRPr="00746AEF">
        <w:rPr>
          <w:rFonts w:asciiTheme="minorHAnsi" w:hAnsiTheme="minorHAnsi" w:cstheme="minorHAnsi"/>
          <w:b/>
        </w:rPr>
        <w:t>.</w:t>
      </w:r>
    </w:p>
    <w:p w14:paraId="0D047838" w14:textId="4DAC79C9" w:rsidR="00992E61" w:rsidRPr="00EE0EE3" w:rsidRDefault="00992E61" w:rsidP="00900313">
      <w:pPr>
        <w:pStyle w:val="ListParagraph"/>
        <w:numPr>
          <w:ilvl w:val="0"/>
          <w:numId w:val="13"/>
        </w:numPr>
        <w:ind w:left="284" w:hanging="284"/>
        <w:jc w:val="both"/>
        <w:rPr>
          <w:rFonts w:asciiTheme="minorHAnsi" w:hAnsiTheme="minorHAnsi" w:cstheme="minorHAnsi"/>
        </w:rPr>
      </w:pPr>
      <w:r w:rsidRPr="00746AEF">
        <w:rPr>
          <w:rFonts w:asciiTheme="minorHAnsi" w:eastAsia="Times New Roman" w:hAnsiTheme="minorHAnsi" w:cstheme="minorHAnsi"/>
        </w:rPr>
        <w:t xml:space="preserve">Proficient in implementation of frameworks like </w:t>
      </w:r>
      <w:r w:rsidR="00AA012A" w:rsidRPr="00746AEF">
        <w:rPr>
          <w:rFonts w:asciiTheme="minorHAnsi" w:eastAsia="Times New Roman" w:hAnsiTheme="minorHAnsi" w:cstheme="minorHAnsi"/>
          <w:b/>
        </w:rPr>
        <w:t xml:space="preserve">Struts, </w:t>
      </w:r>
      <w:r w:rsidR="00D43E0E" w:rsidRPr="00746AEF">
        <w:rPr>
          <w:rFonts w:asciiTheme="minorHAnsi" w:eastAsia="Times New Roman" w:hAnsiTheme="minorHAnsi" w:cstheme="minorHAnsi"/>
          <w:b/>
        </w:rPr>
        <w:t>Spring (</w:t>
      </w:r>
      <w:r w:rsidR="00AA012A" w:rsidRPr="00746AEF">
        <w:rPr>
          <w:rFonts w:asciiTheme="minorHAnsi" w:hAnsiTheme="minorHAnsi" w:cstheme="minorHAnsi"/>
          <w:b/>
        </w:rPr>
        <w:t>Spring MVC, Spring Web Flow, Spring IOC, Spring AOP, Spring Security</w:t>
      </w:r>
      <w:r w:rsidR="00D4278C" w:rsidRPr="00746AEF">
        <w:rPr>
          <w:rFonts w:asciiTheme="minorHAnsi" w:eastAsia="Times New Roman" w:hAnsiTheme="minorHAnsi" w:cstheme="minorHAnsi"/>
          <w:b/>
        </w:rPr>
        <w:t>, Spring Boot,</w:t>
      </w:r>
      <w:r w:rsidRPr="00746AEF">
        <w:rPr>
          <w:rFonts w:asciiTheme="minorHAnsi" w:eastAsia="Times New Roman" w:hAnsiTheme="minorHAnsi" w:cstheme="minorHAnsi"/>
          <w:b/>
        </w:rPr>
        <w:t xml:space="preserve"> JSF, AJAX </w:t>
      </w:r>
      <w:r w:rsidRPr="00746AEF">
        <w:rPr>
          <w:rFonts w:asciiTheme="minorHAnsi" w:eastAsia="Times New Roman" w:hAnsiTheme="minorHAnsi" w:cstheme="minorHAnsi"/>
        </w:rPr>
        <w:t>frameworks (</w:t>
      </w:r>
      <w:r w:rsidR="00D43E0E" w:rsidRPr="00746AEF">
        <w:rPr>
          <w:rFonts w:asciiTheme="minorHAnsi" w:eastAsia="Times New Roman" w:hAnsiTheme="minorHAnsi" w:cstheme="minorHAnsi"/>
          <w:b/>
        </w:rPr>
        <w:t>Rich Faces</w:t>
      </w:r>
      <w:r w:rsidRPr="00746AEF">
        <w:rPr>
          <w:rFonts w:asciiTheme="minorHAnsi" w:eastAsia="Times New Roman" w:hAnsiTheme="minorHAnsi" w:cstheme="minorHAnsi"/>
          <w:b/>
        </w:rPr>
        <w:t xml:space="preserve">, </w:t>
      </w:r>
      <w:r w:rsidR="00D43E0E" w:rsidRPr="00746AEF">
        <w:rPr>
          <w:rFonts w:asciiTheme="minorHAnsi" w:eastAsia="Times New Roman" w:hAnsiTheme="minorHAnsi" w:cstheme="minorHAnsi"/>
          <w:b/>
        </w:rPr>
        <w:t>My Faces</w:t>
      </w:r>
      <w:r w:rsidRPr="00746AEF">
        <w:rPr>
          <w:rFonts w:asciiTheme="minorHAnsi" w:eastAsia="Times New Roman" w:hAnsiTheme="minorHAnsi" w:cstheme="minorHAnsi"/>
        </w:rPr>
        <w:t xml:space="preserve">) and </w:t>
      </w:r>
      <w:r w:rsidRPr="00746AEF">
        <w:rPr>
          <w:rFonts w:asciiTheme="minorHAnsi" w:eastAsia="Times New Roman" w:hAnsiTheme="minorHAnsi" w:cstheme="minorHAnsi"/>
          <w:b/>
        </w:rPr>
        <w:t>ORM</w:t>
      </w:r>
      <w:r w:rsidRPr="00746AEF">
        <w:rPr>
          <w:rFonts w:asciiTheme="minorHAnsi" w:eastAsia="Times New Roman" w:hAnsiTheme="minorHAnsi" w:cstheme="minorHAnsi"/>
        </w:rPr>
        <w:t xml:space="preserve"> frameworks like </w:t>
      </w:r>
      <w:r w:rsidRPr="00746AEF">
        <w:rPr>
          <w:rFonts w:asciiTheme="minorHAnsi" w:eastAsia="Times New Roman" w:hAnsiTheme="minorHAnsi" w:cstheme="minorHAnsi"/>
          <w:b/>
        </w:rPr>
        <w:t>Hibernate, IBATIS.</w:t>
      </w:r>
    </w:p>
    <w:p w14:paraId="6CC8ECBB" w14:textId="64368652" w:rsidR="00EE0EE3" w:rsidRPr="00746AEF" w:rsidRDefault="00EE0EE3" w:rsidP="00900313">
      <w:pPr>
        <w:pStyle w:val="ListParagraph"/>
        <w:numPr>
          <w:ilvl w:val="0"/>
          <w:numId w:val="13"/>
        </w:numPr>
        <w:ind w:left="284" w:hanging="284"/>
        <w:jc w:val="both"/>
        <w:rPr>
          <w:rFonts w:asciiTheme="minorHAnsi" w:hAnsiTheme="minorHAnsi" w:cstheme="minorHAnsi"/>
        </w:rPr>
      </w:pPr>
      <w:r w:rsidRPr="00EE0EE3">
        <w:rPr>
          <w:rFonts w:asciiTheme="minorHAnsi" w:hAnsiTheme="minorHAnsi" w:cstheme="minorHAnsi"/>
        </w:rPr>
        <w:t>Created new documentation for the .net Windows Service with new features</w:t>
      </w:r>
    </w:p>
    <w:p w14:paraId="7F84BFA0" w14:textId="77777777" w:rsidR="0070434A" w:rsidRPr="00746AEF" w:rsidRDefault="0070434A"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 xml:space="preserve">Expertise in Web Front End Technologies </w:t>
      </w:r>
      <w:r w:rsidRPr="00746AEF">
        <w:rPr>
          <w:rFonts w:asciiTheme="minorHAnsi" w:hAnsiTheme="minorHAnsi" w:cstheme="minorHAnsi"/>
          <w:b/>
        </w:rPr>
        <w:t>Struts, Tag Libraries</w:t>
      </w:r>
      <w:r w:rsidRPr="00746AEF">
        <w:rPr>
          <w:rFonts w:asciiTheme="minorHAnsi" w:hAnsiTheme="minorHAnsi" w:cstheme="minorHAnsi"/>
        </w:rPr>
        <w:t xml:space="preserve"> and </w:t>
      </w:r>
      <w:r w:rsidRPr="00746AEF">
        <w:rPr>
          <w:rFonts w:asciiTheme="minorHAnsi" w:hAnsiTheme="minorHAnsi" w:cstheme="minorHAnsi"/>
          <w:b/>
        </w:rPr>
        <w:t xml:space="preserve">Struts custom validation rules, Tiles, JSTL, Java Script, DHTML </w:t>
      </w:r>
      <w:r w:rsidRPr="00746AEF">
        <w:rPr>
          <w:rFonts w:asciiTheme="minorHAnsi" w:hAnsiTheme="minorHAnsi" w:cstheme="minorHAnsi"/>
        </w:rPr>
        <w:t>and</w:t>
      </w:r>
      <w:r w:rsidR="00A7285E" w:rsidRPr="00746AEF">
        <w:rPr>
          <w:rFonts w:asciiTheme="minorHAnsi" w:hAnsiTheme="minorHAnsi" w:cstheme="minorHAnsi"/>
          <w:b/>
        </w:rPr>
        <w:t xml:space="preserve"> XML.</w:t>
      </w:r>
      <w:r w:rsidRPr="00746AEF">
        <w:rPr>
          <w:rFonts w:asciiTheme="minorHAnsi" w:hAnsiTheme="minorHAnsi" w:cstheme="minorHAnsi"/>
          <w:b/>
        </w:rPr>
        <w:t xml:space="preserve"> </w:t>
      </w:r>
    </w:p>
    <w:p w14:paraId="22B861AD" w14:textId="77777777" w:rsidR="0070434A" w:rsidRPr="00746AEF" w:rsidRDefault="0070434A"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 xml:space="preserve">Expertise </w:t>
      </w:r>
      <w:r w:rsidRPr="00746AEF">
        <w:rPr>
          <w:rFonts w:asciiTheme="minorHAnsi" w:hAnsiTheme="minorHAnsi" w:cstheme="minorHAnsi"/>
          <w:b/>
        </w:rPr>
        <w:t>XML</w:t>
      </w:r>
      <w:r w:rsidRPr="00746AEF">
        <w:rPr>
          <w:rFonts w:asciiTheme="minorHAnsi" w:hAnsiTheme="minorHAnsi" w:cstheme="minorHAnsi"/>
        </w:rPr>
        <w:t xml:space="preserve"> technologies like </w:t>
      </w:r>
      <w:r w:rsidRPr="00746AEF">
        <w:rPr>
          <w:rFonts w:asciiTheme="minorHAnsi" w:hAnsiTheme="minorHAnsi" w:cstheme="minorHAnsi"/>
          <w:b/>
        </w:rPr>
        <w:t xml:space="preserve">DTD, XSD, XSLT </w:t>
      </w:r>
      <w:r w:rsidRPr="00746AEF">
        <w:rPr>
          <w:rFonts w:asciiTheme="minorHAnsi" w:hAnsiTheme="minorHAnsi" w:cstheme="minorHAnsi"/>
        </w:rPr>
        <w:t xml:space="preserve">and various parsers like </w:t>
      </w:r>
      <w:r w:rsidRPr="00746AEF">
        <w:rPr>
          <w:rFonts w:asciiTheme="minorHAnsi" w:hAnsiTheme="minorHAnsi" w:cstheme="minorHAnsi"/>
          <w:b/>
        </w:rPr>
        <w:t>DOM, SAX and JAXB.</w:t>
      </w:r>
    </w:p>
    <w:p w14:paraId="1687E9C4" w14:textId="77777777" w:rsidR="0070434A" w:rsidRPr="00746AEF" w:rsidRDefault="0070434A"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shd w:val="clear" w:color="auto" w:fill="FFFFFF"/>
        </w:rPr>
        <w:t xml:space="preserve">Extensive experience working with RDBMS such as </w:t>
      </w:r>
      <w:r w:rsidRPr="00746AEF">
        <w:rPr>
          <w:rFonts w:asciiTheme="minorHAnsi" w:hAnsiTheme="minorHAnsi" w:cstheme="minorHAnsi"/>
          <w:b/>
          <w:shd w:val="clear" w:color="auto" w:fill="FFFFFF"/>
        </w:rPr>
        <w:t>MySQL</w:t>
      </w:r>
      <w:r w:rsidRPr="00746AEF">
        <w:rPr>
          <w:rFonts w:asciiTheme="minorHAnsi" w:hAnsiTheme="minorHAnsi" w:cstheme="minorHAnsi"/>
          <w:shd w:val="clear" w:color="auto" w:fill="FFFFFF"/>
        </w:rPr>
        <w:t xml:space="preserve">, </w:t>
      </w:r>
      <w:r w:rsidRPr="00746AEF">
        <w:rPr>
          <w:rFonts w:asciiTheme="minorHAnsi" w:hAnsiTheme="minorHAnsi" w:cstheme="minorHAnsi"/>
          <w:b/>
          <w:shd w:val="clear" w:color="auto" w:fill="FFFFFF"/>
        </w:rPr>
        <w:t xml:space="preserve">MS SQL Server, </w:t>
      </w:r>
      <w:r w:rsidRPr="00746AEF">
        <w:rPr>
          <w:rStyle w:val="apple-converted-space"/>
          <w:rFonts w:asciiTheme="minorHAnsi" w:hAnsiTheme="minorHAnsi" w:cstheme="minorHAnsi"/>
          <w:b/>
          <w:shd w:val="clear" w:color="auto" w:fill="FFFFFF"/>
        </w:rPr>
        <w:t>Teradata</w:t>
      </w:r>
      <w:r w:rsidRPr="00746AEF">
        <w:rPr>
          <w:rFonts w:asciiTheme="minorHAnsi" w:hAnsiTheme="minorHAnsi" w:cstheme="minorHAnsi"/>
          <w:b/>
          <w:shd w:val="clear" w:color="auto" w:fill="FFFFFF"/>
        </w:rPr>
        <w:t>, DB2, Oracle.</w:t>
      </w:r>
    </w:p>
    <w:p w14:paraId="771FB55A" w14:textId="77777777" w:rsidR="0070434A" w:rsidRPr="00746AEF" w:rsidRDefault="0070434A" w:rsidP="00900313">
      <w:pPr>
        <w:pStyle w:val="ListParagraph"/>
        <w:numPr>
          <w:ilvl w:val="0"/>
          <w:numId w:val="13"/>
        </w:numPr>
        <w:ind w:left="284" w:hanging="284"/>
        <w:jc w:val="both"/>
        <w:rPr>
          <w:rFonts w:asciiTheme="minorHAnsi" w:hAnsiTheme="minorHAnsi" w:cstheme="minorHAnsi"/>
          <w:b/>
        </w:rPr>
      </w:pPr>
      <w:r w:rsidRPr="00746AEF">
        <w:rPr>
          <w:rFonts w:asciiTheme="minorHAnsi" w:hAnsiTheme="minorHAnsi" w:cstheme="minorHAnsi"/>
        </w:rPr>
        <w:t xml:space="preserve">Experience in working with the </w:t>
      </w:r>
      <w:r w:rsidRPr="00746AEF">
        <w:rPr>
          <w:rStyle w:val="hl"/>
          <w:rFonts w:asciiTheme="minorHAnsi" w:hAnsiTheme="minorHAnsi" w:cstheme="minorHAnsi"/>
          <w:b/>
        </w:rPr>
        <w:t>NoSQL</w:t>
      </w:r>
      <w:r w:rsidRPr="00746AEF">
        <w:rPr>
          <w:rFonts w:asciiTheme="minorHAnsi" w:hAnsiTheme="minorHAnsi" w:cstheme="minorHAnsi"/>
        </w:rPr>
        <w:t xml:space="preserve"> Database like </w:t>
      </w:r>
      <w:r w:rsidRPr="00746AEF">
        <w:rPr>
          <w:rFonts w:asciiTheme="minorHAnsi" w:hAnsiTheme="minorHAnsi" w:cstheme="minorHAnsi"/>
          <w:b/>
        </w:rPr>
        <w:t>MongoDB</w:t>
      </w:r>
      <w:r w:rsidRPr="00746AEF">
        <w:rPr>
          <w:rFonts w:asciiTheme="minorHAnsi" w:hAnsiTheme="minorHAnsi" w:cstheme="minorHAnsi"/>
        </w:rPr>
        <w:t xml:space="preserve"> to manage extremely large data sets.</w:t>
      </w:r>
    </w:p>
    <w:p w14:paraId="167D43E5" w14:textId="77777777" w:rsidR="00A078F1" w:rsidRPr="00746AEF" w:rsidRDefault="00A078F1"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 xml:space="preserve">Expertise at </w:t>
      </w:r>
      <w:r w:rsidRPr="00746AEF">
        <w:rPr>
          <w:rFonts w:asciiTheme="minorHAnsi" w:hAnsiTheme="minorHAnsi" w:cstheme="minorHAnsi"/>
          <w:b/>
        </w:rPr>
        <w:t xml:space="preserve">JDBC API </w:t>
      </w:r>
      <w:r w:rsidRPr="00746AEF">
        <w:rPr>
          <w:rFonts w:asciiTheme="minorHAnsi" w:hAnsiTheme="minorHAnsi" w:cstheme="minorHAnsi"/>
        </w:rPr>
        <w:t xml:space="preserve">for connection and access to databases. </w:t>
      </w:r>
    </w:p>
    <w:p w14:paraId="5EA267F4" w14:textId="39155009" w:rsidR="0070434A" w:rsidRDefault="00AA012A"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Expertise in Creating</w:t>
      </w:r>
      <w:r w:rsidR="00826159" w:rsidRPr="00746AEF">
        <w:rPr>
          <w:rFonts w:asciiTheme="minorHAnsi" w:hAnsiTheme="minorHAnsi" w:cstheme="minorHAnsi"/>
        </w:rPr>
        <w:t xml:space="preserve"> </w:t>
      </w:r>
      <w:r w:rsidR="00826159" w:rsidRPr="00746AEF">
        <w:rPr>
          <w:rFonts w:asciiTheme="minorHAnsi" w:hAnsiTheme="minorHAnsi" w:cstheme="minorHAnsi"/>
          <w:b/>
        </w:rPr>
        <w:t>Hibernate configuration</w:t>
      </w:r>
      <w:r w:rsidR="00826159" w:rsidRPr="00746AEF">
        <w:rPr>
          <w:rFonts w:asciiTheme="minorHAnsi" w:hAnsiTheme="minorHAnsi" w:cstheme="minorHAnsi"/>
        </w:rPr>
        <w:t xml:space="preserve"> file, </w:t>
      </w:r>
      <w:r w:rsidR="00826159" w:rsidRPr="00746AEF">
        <w:rPr>
          <w:rFonts w:asciiTheme="minorHAnsi" w:hAnsiTheme="minorHAnsi" w:cstheme="minorHAnsi"/>
          <w:b/>
        </w:rPr>
        <w:t>Hibernate Mapping</w:t>
      </w:r>
      <w:r w:rsidR="00826159" w:rsidRPr="00746AEF">
        <w:rPr>
          <w:rFonts w:asciiTheme="minorHAnsi" w:hAnsiTheme="minorHAnsi" w:cstheme="minorHAnsi"/>
        </w:rPr>
        <w:t xml:space="preserve"> files and defined persistence classes to persist the data into </w:t>
      </w:r>
      <w:r w:rsidR="00826159" w:rsidRPr="00746AEF">
        <w:rPr>
          <w:rFonts w:asciiTheme="minorHAnsi" w:hAnsiTheme="minorHAnsi" w:cstheme="minorHAnsi"/>
          <w:b/>
        </w:rPr>
        <w:t>Oracle Database</w:t>
      </w:r>
      <w:r w:rsidR="00826159" w:rsidRPr="00746AEF">
        <w:rPr>
          <w:rFonts w:asciiTheme="minorHAnsi" w:hAnsiTheme="minorHAnsi" w:cstheme="minorHAnsi"/>
        </w:rPr>
        <w:t>.</w:t>
      </w:r>
    </w:p>
    <w:p w14:paraId="01AC3241" w14:textId="207CDD4E" w:rsidR="009A230E" w:rsidRDefault="009A230E" w:rsidP="00900313">
      <w:pPr>
        <w:pStyle w:val="ListParagraph"/>
        <w:numPr>
          <w:ilvl w:val="0"/>
          <w:numId w:val="13"/>
        </w:numPr>
        <w:ind w:left="284" w:hanging="284"/>
        <w:jc w:val="both"/>
        <w:rPr>
          <w:rFonts w:asciiTheme="minorHAnsi" w:hAnsiTheme="minorHAnsi" w:cstheme="minorHAnsi"/>
        </w:rPr>
      </w:pPr>
      <w:r>
        <w:rPr>
          <w:rFonts w:asciiTheme="minorHAnsi" w:hAnsiTheme="minorHAnsi" w:cstheme="minorHAnsi"/>
        </w:rPr>
        <w:t xml:space="preserve">Proficient in Optimizing Database querying, data manipulation and population using SQL </w:t>
      </w:r>
      <w:r w:rsidRPr="009A230E">
        <w:rPr>
          <w:rFonts w:asciiTheme="minorHAnsi" w:hAnsiTheme="minorHAnsi" w:cstheme="minorHAnsi"/>
          <w:b/>
          <w:bCs/>
        </w:rPr>
        <w:t>PL/SQL</w:t>
      </w:r>
      <w:r>
        <w:rPr>
          <w:rFonts w:asciiTheme="minorHAnsi" w:hAnsiTheme="minorHAnsi" w:cstheme="minorHAnsi"/>
        </w:rPr>
        <w:t xml:space="preserve"> and Utilities in Oracle 12c/11g, DB2 UDB and SQL Server 2008/2000</w:t>
      </w:r>
      <w:r w:rsidR="00BE547D">
        <w:rPr>
          <w:rFonts w:asciiTheme="minorHAnsi" w:hAnsiTheme="minorHAnsi" w:cstheme="minorHAnsi"/>
        </w:rPr>
        <w:t>.</w:t>
      </w:r>
    </w:p>
    <w:p w14:paraId="7142AA90" w14:textId="2496BB42" w:rsidR="00BE547D" w:rsidRDefault="00BE547D" w:rsidP="00900313">
      <w:pPr>
        <w:pStyle w:val="ListParagraph"/>
        <w:numPr>
          <w:ilvl w:val="0"/>
          <w:numId w:val="13"/>
        </w:numPr>
        <w:ind w:left="284" w:hanging="284"/>
        <w:jc w:val="both"/>
        <w:rPr>
          <w:rFonts w:asciiTheme="minorHAnsi" w:hAnsiTheme="minorHAnsi" w:cstheme="minorHAnsi"/>
        </w:rPr>
      </w:pPr>
      <w:r w:rsidRPr="00BE547D">
        <w:rPr>
          <w:rFonts w:asciiTheme="minorHAnsi" w:hAnsiTheme="minorHAnsi" w:cstheme="minorHAnsi"/>
        </w:rPr>
        <w:t xml:space="preserve">Familiarity with cloud </w:t>
      </w:r>
      <w:r w:rsidR="00DB623D" w:rsidRPr="00BE547D">
        <w:rPr>
          <w:rFonts w:asciiTheme="minorHAnsi" w:hAnsiTheme="minorHAnsi" w:cstheme="minorHAnsi"/>
        </w:rPr>
        <w:t>platfor</w:t>
      </w:r>
      <w:r w:rsidR="00DB623D">
        <w:rPr>
          <w:rFonts w:asciiTheme="minorHAnsi" w:hAnsiTheme="minorHAnsi" w:cstheme="minorHAnsi"/>
        </w:rPr>
        <w:t>ms</w:t>
      </w:r>
      <w:r w:rsidRPr="00BE547D">
        <w:rPr>
          <w:rFonts w:asciiTheme="minorHAnsi" w:hAnsiTheme="minorHAnsi" w:cstheme="minorHAnsi"/>
        </w:rPr>
        <w:t xml:space="preserve"> like AWS and Azure for deploying and managing Java applications.</w:t>
      </w:r>
    </w:p>
    <w:p w14:paraId="0A5EDADB" w14:textId="459AA134" w:rsidR="009A230E" w:rsidRDefault="009A230E" w:rsidP="00900313">
      <w:pPr>
        <w:pStyle w:val="ListParagraph"/>
        <w:numPr>
          <w:ilvl w:val="0"/>
          <w:numId w:val="13"/>
        </w:numPr>
        <w:ind w:left="284" w:hanging="284"/>
        <w:jc w:val="both"/>
        <w:rPr>
          <w:rFonts w:asciiTheme="minorHAnsi" w:hAnsiTheme="minorHAnsi" w:cstheme="minorHAnsi"/>
        </w:rPr>
      </w:pPr>
      <w:r>
        <w:rPr>
          <w:rFonts w:asciiTheme="minorHAnsi" w:hAnsiTheme="minorHAnsi" w:cstheme="minorHAnsi"/>
        </w:rPr>
        <w:t xml:space="preserve">Proficient in creating </w:t>
      </w:r>
      <w:r w:rsidRPr="0072326F">
        <w:rPr>
          <w:rFonts w:asciiTheme="minorHAnsi" w:hAnsiTheme="minorHAnsi" w:cstheme="minorHAnsi"/>
          <w:b/>
          <w:bCs/>
        </w:rPr>
        <w:t>PL/SQL</w:t>
      </w:r>
      <w:r>
        <w:rPr>
          <w:rFonts w:asciiTheme="minorHAnsi" w:hAnsiTheme="minorHAnsi" w:cstheme="minorHAnsi"/>
        </w:rPr>
        <w:t xml:space="preserve"> scripts to extract the data from operation database </w:t>
      </w:r>
      <w:r w:rsidR="0072326F">
        <w:rPr>
          <w:rFonts w:asciiTheme="minorHAnsi" w:hAnsiTheme="minorHAnsi" w:cstheme="minorHAnsi"/>
        </w:rPr>
        <w:t>into simple flat text files using UTL_FILE package.</w:t>
      </w:r>
    </w:p>
    <w:p w14:paraId="582713A4" w14:textId="5F16F14D" w:rsidR="00DB623D" w:rsidRDefault="00DB623D" w:rsidP="00900313">
      <w:pPr>
        <w:pStyle w:val="ListParagraph"/>
        <w:numPr>
          <w:ilvl w:val="0"/>
          <w:numId w:val="13"/>
        </w:numPr>
        <w:ind w:left="284" w:hanging="284"/>
        <w:jc w:val="both"/>
        <w:rPr>
          <w:rFonts w:asciiTheme="minorHAnsi" w:hAnsiTheme="minorHAnsi" w:cstheme="minorHAnsi"/>
        </w:rPr>
      </w:pPr>
      <w:r>
        <w:t>Worked with IAM to create new accounts, roles and groups and polices and developed critical modules like generating amazon resource numbers and integration points with S3, Dynamo DB, RDS, Lambda and SQS Queue.</w:t>
      </w:r>
    </w:p>
    <w:p w14:paraId="28FE4A7A" w14:textId="029049C8" w:rsidR="000E0DA3" w:rsidRDefault="000E0DA3" w:rsidP="00900313">
      <w:pPr>
        <w:pStyle w:val="ListParagraph"/>
        <w:numPr>
          <w:ilvl w:val="0"/>
          <w:numId w:val="13"/>
        </w:numPr>
        <w:ind w:left="284" w:hanging="284"/>
        <w:jc w:val="both"/>
        <w:rPr>
          <w:rFonts w:asciiTheme="minorHAnsi" w:hAnsiTheme="minorHAnsi" w:cstheme="minorHAnsi"/>
        </w:rPr>
      </w:pPr>
      <w:r w:rsidRPr="000E0DA3">
        <w:rPr>
          <w:rFonts w:asciiTheme="minorHAnsi" w:hAnsiTheme="minorHAnsi" w:cstheme="minorHAnsi"/>
        </w:rPr>
        <w:t>Developed various J2EE components like Servlets, JSP, JSTL, AJAX, SAX, XSLT, JAXP, JNDI, LDAP, JMS, and MQ Series by using RAD</w:t>
      </w:r>
      <w:r>
        <w:rPr>
          <w:rFonts w:asciiTheme="minorHAnsi" w:hAnsiTheme="minorHAnsi" w:cstheme="minorHAnsi"/>
        </w:rPr>
        <w:t xml:space="preserve"> And WAS.</w:t>
      </w:r>
    </w:p>
    <w:p w14:paraId="7538DD3D" w14:textId="2149D19C" w:rsidR="00D43461" w:rsidRDefault="00D43461" w:rsidP="00900313">
      <w:pPr>
        <w:pStyle w:val="ListParagraph"/>
        <w:numPr>
          <w:ilvl w:val="0"/>
          <w:numId w:val="13"/>
        </w:numPr>
        <w:ind w:left="284" w:hanging="284"/>
        <w:jc w:val="both"/>
        <w:rPr>
          <w:rFonts w:asciiTheme="minorHAnsi" w:hAnsiTheme="minorHAnsi" w:cstheme="minorHAnsi"/>
        </w:rPr>
      </w:pPr>
      <w:r w:rsidRPr="00D43461">
        <w:rPr>
          <w:rFonts w:asciiTheme="minorHAnsi" w:hAnsiTheme="minorHAnsi" w:cstheme="minorHAnsi"/>
        </w:rPr>
        <w:t>Worked with Nice Actimize team on issues, which have been reported by client.</w:t>
      </w:r>
    </w:p>
    <w:p w14:paraId="7E1E9386" w14:textId="21C52E51" w:rsidR="00FC5FD3" w:rsidRDefault="00FC5FD3" w:rsidP="00900313">
      <w:pPr>
        <w:pStyle w:val="ListParagraph"/>
        <w:numPr>
          <w:ilvl w:val="0"/>
          <w:numId w:val="13"/>
        </w:numPr>
        <w:ind w:left="284" w:hanging="284"/>
        <w:jc w:val="both"/>
        <w:rPr>
          <w:rFonts w:asciiTheme="minorHAnsi" w:hAnsiTheme="minorHAnsi" w:cstheme="minorHAnsi"/>
        </w:rPr>
      </w:pPr>
      <w:r w:rsidRPr="00FC5FD3">
        <w:rPr>
          <w:rFonts w:asciiTheme="minorHAnsi" w:hAnsiTheme="minorHAnsi" w:cstheme="minorHAnsi"/>
        </w:rPr>
        <w:t>Worked with various databases including MySQL and MongoDB. Implemented ETL integration patterns using Java on the Spark framework.</w:t>
      </w:r>
    </w:p>
    <w:p w14:paraId="7D0F7BB6" w14:textId="53E5181E" w:rsidR="0072326F" w:rsidRPr="00746AEF" w:rsidRDefault="0072326F" w:rsidP="00900313">
      <w:pPr>
        <w:pStyle w:val="ListParagraph"/>
        <w:numPr>
          <w:ilvl w:val="0"/>
          <w:numId w:val="13"/>
        </w:numPr>
        <w:ind w:left="284" w:hanging="284"/>
        <w:jc w:val="both"/>
        <w:rPr>
          <w:rFonts w:asciiTheme="minorHAnsi" w:hAnsiTheme="minorHAnsi" w:cstheme="minorHAnsi"/>
        </w:rPr>
      </w:pPr>
      <w:r>
        <w:rPr>
          <w:rFonts w:asciiTheme="minorHAnsi" w:hAnsiTheme="minorHAnsi" w:cstheme="minorHAnsi"/>
        </w:rPr>
        <w:t xml:space="preserve">Worked in improving the performance of </w:t>
      </w:r>
      <w:proofErr w:type="spellStart"/>
      <w:r>
        <w:rPr>
          <w:rFonts w:asciiTheme="minorHAnsi" w:hAnsiTheme="minorHAnsi" w:cstheme="minorHAnsi"/>
        </w:rPr>
        <w:t>sql</w:t>
      </w:r>
      <w:proofErr w:type="spellEnd"/>
      <w:r>
        <w:rPr>
          <w:rFonts w:asciiTheme="minorHAnsi" w:hAnsiTheme="minorHAnsi" w:cstheme="minorHAnsi"/>
        </w:rPr>
        <w:t xml:space="preserve"> queries using bulk collection in PL/SQL objects</w:t>
      </w:r>
    </w:p>
    <w:p w14:paraId="177AEB96" w14:textId="77777777" w:rsidR="0070434A" w:rsidRPr="00746AEF" w:rsidRDefault="0070434A" w:rsidP="00900313">
      <w:pPr>
        <w:pStyle w:val="ListParagraph"/>
        <w:numPr>
          <w:ilvl w:val="0"/>
          <w:numId w:val="13"/>
        </w:numPr>
        <w:tabs>
          <w:tab w:val="left" w:pos="360"/>
        </w:tabs>
        <w:spacing w:after="0"/>
        <w:ind w:left="284" w:hanging="284"/>
        <w:jc w:val="both"/>
        <w:rPr>
          <w:rFonts w:asciiTheme="minorHAnsi" w:hAnsiTheme="minorHAnsi" w:cstheme="minorHAnsi"/>
          <w:b/>
        </w:rPr>
      </w:pPr>
      <w:r w:rsidRPr="00746AEF">
        <w:rPr>
          <w:rFonts w:asciiTheme="minorHAnsi" w:hAnsiTheme="minorHAnsi" w:cstheme="minorHAnsi"/>
          <w:bCs/>
        </w:rPr>
        <w:t xml:space="preserve">Proficient in developing </w:t>
      </w:r>
      <w:r w:rsidRPr="00746AEF">
        <w:rPr>
          <w:rFonts w:asciiTheme="minorHAnsi" w:hAnsiTheme="minorHAnsi" w:cstheme="minorHAnsi"/>
          <w:b/>
          <w:bCs/>
        </w:rPr>
        <w:t>Web Services</w:t>
      </w:r>
      <w:r w:rsidR="00F05108" w:rsidRPr="00746AEF">
        <w:rPr>
          <w:rFonts w:asciiTheme="minorHAnsi" w:hAnsiTheme="minorHAnsi" w:cstheme="minorHAnsi"/>
          <w:bCs/>
        </w:rPr>
        <w:t xml:space="preserve">, related technologies and </w:t>
      </w:r>
      <w:r w:rsidRPr="00746AEF">
        <w:rPr>
          <w:rFonts w:asciiTheme="minorHAnsi" w:hAnsiTheme="minorHAnsi" w:cstheme="minorHAnsi"/>
          <w:bCs/>
        </w:rPr>
        <w:t>frame works</w:t>
      </w:r>
      <w:r w:rsidR="00F05108" w:rsidRPr="00746AEF">
        <w:rPr>
          <w:rFonts w:asciiTheme="minorHAnsi" w:hAnsiTheme="minorHAnsi" w:cstheme="minorHAnsi"/>
          <w:b/>
          <w:bCs/>
        </w:rPr>
        <w:t xml:space="preserve"> </w:t>
      </w:r>
      <w:r w:rsidR="00F05108" w:rsidRPr="00746AEF">
        <w:rPr>
          <w:rFonts w:asciiTheme="minorHAnsi" w:hAnsiTheme="minorHAnsi" w:cstheme="minorHAnsi"/>
          <w:bCs/>
        </w:rPr>
        <w:t>like</w:t>
      </w:r>
      <w:r w:rsidRPr="00746AEF">
        <w:rPr>
          <w:rFonts w:asciiTheme="minorHAnsi" w:hAnsiTheme="minorHAnsi" w:cstheme="minorHAnsi"/>
          <w:b/>
          <w:bCs/>
        </w:rPr>
        <w:t xml:space="preserve"> WSDL, SOAP, REST</w:t>
      </w:r>
      <w:r w:rsidRPr="00746AEF">
        <w:rPr>
          <w:rFonts w:asciiTheme="minorHAnsi" w:hAnsiTheme="minorHAnsi" w:cstheme="minorHAnsi"/>
          <w:b/>
        </w:rPr>
        <w:t>, JAX-WS, JAXB, JAX-RPC,</w:t>
      </w:r>
      <w:r w:rsidRPr="00746AEF">
        <w:rPr>
          <w:rFonts w:asciiTheme="minorHAnsi" w:hAnsiTheme="minorHAnsi" w:cstheme="minorHAnsi"/>
          <w:b/>
          <w:bCs/>
        </w:rPr>
        <w:t xml:space="preserve"> AXIS and Jersey, SOAP UI </w:t>
      </w:r>
      <w:r w:rsidRPr="00746AEF">
        <w:rPr>
          <w:rFonts w:asciiTheme="minorHAnsi" w:hAnsiTheme="minorHAnsi" w:cstheme="minorHAnsi"/>
          <w:bCs/>
        </w:rPr>
        <w:t>and generating client’s client using Eclipse for Web Services consumption.</w:t>
      </w:r>
    </w:p>
    <w:p w14:paraId="61AC9B34" w14:textId="77777777" w:rsidR="00AA012A" w:rsidRPr="00746AEF" w:rsidRDefault="00C74D31"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Experience and</w:t>
      </w:r>
      <w:r w:rsidR="00E40DFA" w:rsidRPr="00746AEF">
        <w:rPr>
          <w:rFonts w:asciiTheme="minorHAnsi" w:hAnsiTheme="minorHAnsi" w:cstheme="minorHAnsi"/>
        </w:rPr>
        <w:t xml:space="preserve"> solid understanding of</w:t>
      </w:r>
      <w:r w:rsidR="00E40DFA" w:rsidRPr="00746AEF">
        <w:rPr>
          <w:rFonts w:asciiTheme="minorHAnsi" w:hAnsiTheme="minorHAnsi" w:cstheme="minorHAnsi"/>
          <w:b/>
        </w:rPr>
        <w:t xml:space="preserve"> </w:t>
      </w:r>
      <w:r w:rsidR="003E7EAF" w:rsidRPr="00746AEF">
        <w:rPr>
          <w:rFonts w:asciiTheme="minorHAnsi" w:hAnsiTheme="minorHAnsi" w:cstheme="minorHAnsi"/>
          <w:b/>
        </w:rPr>
        <w:t>Micro</w:t>
      </w:r>
      <w:r w:rsidR="008F513A" w:rsidRPr="00746AEF">
        <w:rPr>
          <w:rFonts w:asciiTheme="minorHAnsi" w:hAnsiTheme="minorHAnsi" w:cstheme="minorHAnsi"/>
          <w:b/>
        </w:rPr>
        <w:t xml:space="preserve"> </w:t>
      </w:r>
      <w:r w:rsidRPr="00746AEF">
        <w:rPr>
          <w:rFonts w:asciiTheme="minorHAnsi" w:hAnsiTheme="minorHAnsi" w:cstheme="minorHAnsi"/>
          <w:b/>
        </w:rPr>
        <w:t>Services</w:t>
      </w:r>
      <w:r w:rsidR="00E40DFA" w:rsidRPr="00746AEF">
        <w:rPr>
          <w:rFonts w:asciiTheme="minorHAnsi" w:hAnsiTheme="minorHAnsi" w:cstheme="minorHAnsi"/>
          <w:b/>
        </w:rPr>
        <w:t>.</w:t>
      </w:r>
      <w:r w:rsidR="00AA012A" w:rsidRPr="00746AEF">
        <w:rPr>
          <w:rFonts w:asciiTheme="minorHAnsi" w:hAnsiTheme="minorHAnsi" w:cstheme="minorHAnsi"/>
          <w:b/>
        </w:rPr>
        <w:t xml:space="preserve"> </w:t>
      </w:r>
    </w:p>
    <w:p w14:paraId="35CAFF32" w14:textId="23299E2E" w:rsidR="00A078F1" w:rsidRDefault="00A078F1" w:rsidP="00900313">
      <w:pPr>
        <w:pStyle w:val="ListParagraph"/>
        <w:numPr>
          <w:ilvl w:val="0"/>
          <w:numId w:val="13"/>
        </w:numPr>
        <w:ind w:left="284" w:hanging="284"/>
        <w:rPr>
          <w:rFonts w:asciiTheme="minorHAnsi" w:hAnsiTheme="minorHAnsi" w:cstheme="minorHAnsi"/>
        </w:rPr>
      </w:pPr>
      <w:r w:rsidRPr="00746AEF">
        <w:rPr>
          <w:rFonts w:asciiTheme="minorHAnsi" w:hAnsiTheme="minorHAnsi" w:cstheme="minorHAnsi"/>
        </w:rPr>
        <w:t xml:space="preserve">Managed </w:t>
      </w:r>
      <w:r w:rsidRPr="00746AEF">
        <w:rPr>
          <w:rFonts w:asciiTheme="minorHAnsi" w:hAnsiTheme="minorHAnsi" w:cstheme="minorHAnsi"/>
          <w:b/>
        </w:rPr>
        <w:t>Amazon Web Services</w:t>
      </w:r>
      <w:r w:rsidRPr="00746AEF">
        <w:rPr>
          <w:rFonts w:asciiTheme="minorHAnsi" w:hAnsiTheme="minorHAnsi" w:cstheme="minorHAnsi"/>
        </w:rPr>
        <w:t xml:space="preserve"> like </w:t>
      </w:r>
      <w:r w:rsidRPr="00746AEF">
        <w:rPr>
          <w:rFonts w:asciiTheme="minorHAnsi" w:hAnsiTheme="minorHAnsi" w:cstheme="minorHAnsi"/>
          <w:b/>
        </w:rPr>
        <w:t xml:space="preserve">EC2, S3 bucket, ELB, Auto-Scaling, </w:t>
      </w:r>
      <w:r w:rsidR="008F513A" w:rsidRPr="00746AEF">
        <w:rPr>
          <w:rFonts w:asciiTheme="minorHAnsi" w:hAnsiTheme="minorHAnsi" w:cstheme="minorHAnsi"/>
          <w:b/>
        </w:rPr>
        <w:t>E</w:t>
      </w:r>
      <w:r w:rsidRPr="00746AEF">
        <w:rPr>
          <w:rFonts w:asciiTheme="minorHAnsi" w:hAnsiTheme="minorHAnsi" w:cstheme="minorHAnsi"/>
          <w:b/>
        </w:rPr>
        <w:t>lasti</w:t>
      </w:r>
      <w:r w:rsidR="00D43E0E" w:rsidRPr="00746AEF">
        <w:rPr>
          <w:rFonts w:asciiTheme="minorHAnsi" w:hAnsiTheme="minorHAnsi" w:cstheme="minorHAnsi"/>
          <w:b/>
        </w:rPr>
        <w:t>c S</w:t>
      </w:r>
      <w:r w:rsidRPr="00746AEF">
        <w:rPr>
          <w:rFonts w:asciiTheme="minorHAnsi" w:hAnsiTheme="minorHAnsi" w:cstheme="minorHAnsi"/>
          <w:b/>
        </w:rPr>
        <w:t>earch,</w:t>
      </w:r>
      <w:r w:rsidR="00DB623D">
        <w:rPr>
          <w:rFonts w:asciiTheme="minorHAnsi" w:hAnsiTheme="minorHAnsi" w:cstheme="minorHAnsi"/>
          <w:b/>
        </w:rPr>
        <w:t xml:space="preserve"> SNS, </w:t>
      </w:r>
      <w:r w:rsidRPr="00746AEF">
        <w:rPr>
          <w:rFonts w:asciiTheme="minorHAnsi" w:hAnsiTheme="minorHAnsi" w:cstheme="minorHAnsi"/>
          <w:b/>
        </w:rPr>
        <w:t>Virtual Private Cloud (VPC)</w:t>
      </w:r>
      <w:r w:rsidRPr="00746AEF">
        <w:rPr>
          <w:rFonts w:asciiTheme="minorHAnsi" w:hAnsiTheme="minorHAnsi" w:cstheme="minorHAnsi"/>
        </w:rPr>
        <w:t xml:space="preserve"> through AWS Console and API Integration.</w:t>
      </w:r>
    </w:p>
    <w:p w14:paraId="0EA61651" w14:textId="51C5A7C0" w:rsidR="00DB623D" w:rsidRPr="00746AEF" w:rsidRDefault="00DB623D" w:rsidP="00900313">
      <w:pPr>
        <w:pStyle w:val="ListParagraph"/>
        <w:numPr>
          <w:ilvl w:val="0"/>
          <w:numId w:val="13"/>
        </w:numPr>
        <w:ind w:left="284" w:hanging="284"/>
        <w:rPr>
          <w:rFonts w:asciiTheme="minorHAnsi" w:hAnsiTheme="minorHAnsi" w:cstheme="minorHAnsi"/>
        </w:rPr>
      </w:pPr>
      <w:r>
        <w:lastRenderedPageBreak/>
        <w:t xml:space="preserve">Experience in developing and deploying a Microservice application utilizing almost of the AWS Stack including </w:t>
      </w:r>
      <w:r w:rsidRPr="00DB623D">
        <w:rPr>
          <w:b/>
        </w:rPr>
        <w:t>S3, EC2, DynamoDB, Kinesis, SNS and SQS</w:t>
      </w:r>
      <w:r>
        <w:t xml:space="preserve">. </w:t>
      </w:r>
    </w:p>
    <w:p w14:paraId="47ACEAD2" w14:textId="6A1F6CB9" w:rsidR="004014A2" w:rsidRPr="00746AEF" w:rsidRDefault="004014A2" w:rsidP="00900313">
      <w:pPr>
        <w:pStyle w:val="ListParagraph"/>
        <w:numPr>
          <w:ilvl w:val="0"/>
          <w:numId w:val="13"/>
        </w:numPr>
        <w:tabs>
          <w:tab w:val="left" w:pos="360"/>
        </w:tabs>
        <w:ind w:left="284" w:hanging="284"/>
        <w:jc w:val="both"/>
        <w:rPr>
          <w:rFonts w:asciiTheme="minorHAnsi" w:hAnsiTheme="minorHAnsi" w:cstheme="minorHAnsi"/>
        </w:rPr>
      </w:pPr>
      <w:r w:rsidRPr="00746AEF">
        <w:rPr>
          <w:rFonts w:asciiTheme="minorHAnsi" w:hAnsiTheme="minorHAnsi" w:cstheme="minorHAnsi"/>
        </w:rPr>
        <w:t xml:space="preserve">Hands on experience in creation, </w:t>
      </w:r>
      <w:r w:rsidR="00E61A67" w:rsidRPr="00746AEF">
        <w:rPr>
          <w:rFonts w:asciiTheme="minorHAnsi" w:hAnsiTheme="minorHAnsi" w:cstheme="minorHAnsi"/>
        </w:rPr>
        <w:t>Configuration,</w:t>
      </w:r>
      <w:r w:rsidRPr="00746AEF">
        <w:rPr>
          <w:rFonts w:asciiTheme="minorHAnsi" w:hAnsiTheme="minorHAnsi" w:cstheme="minorHAnsi"/>
        </w:rPr>
        <w:t xml:space="preserve"> and management of </w:t>
      </w:r>
      <w:r w:rsidRPr="00746AEF">
        <w:rPr>
          <w:rFonts w:asciiTheme="minorHAnsi" w:hAnsiTheme="minorHAnsi" w:cstheme="minorHAnsi"/>
          <w:b/>
        </w:rPr>
        <w:t>MQ</w:t>
      </w:r>
      <w:r w:rsidRPr="00746AEF">
        <w:rPr>
          <w:rFonts w:asciiTheme="minorHAnsi" w:hAnsiTheme="minorHAnsi" w:cstheme="minorHAnsi"/>
        </w:rPr>
        <w:t xml:space="preserve"> series objects like Queue Managers.</w:t>
      </w:r>
    </w:p>
    <w:p w14:paraId="4FB942F8" w14:textId="39887181" w:rsidR="004014A2" w:rsidRPr="00BE547D" w:rsidRDefault="00A078F1"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 xml:space="preserve">Worked on deployment, installation, </w:t>
      </w:r>
      <w:r w:rsidR="00E61A67" w:rsidRPr="00746AEF">
        <w:rPr>
          <w:rFonts w:asciiTheme="minorHAnsi" w:hAnsiTheme="minorHAnsi" w:cstheme="minorHAnsi"/>
        </w:rPr>
        <w:t>configuration,</w:t>
      </w:r>
      <w:r w:rsidRPr="00746AEF">
        <w:rPr>
          <w:rFonts w:asciiTheme="minorHAnsi" w:hAnsiTheme="minorHAnsi" w:cstheme="minorHAnsi"/>
        </w:rPr>
        <w:t xml:space="preserve"> and issues with Application servers like</w:t>
      </w:r>
      <w:r w:rsidR="00E84863" w:rsidRPr="00746AEF">
        <w:rPr>
          <w:rFonts w:asciiTheme="minorHAnsi" w:hAnsiTheme="minorHAnsi" w:cstheme="minorHAnsi"/>
          <w:b/>
        </w:rPr>
        <w:t xml:space="preserve"> Apache Tomcat, IBM Web</w:t>
      </w:r>
      <w:r w:rsidRPr="00746AEF">
        <w:rPr>
          <w:rFonts w:asciiTheme="minorHAnsi" w:hAnsiTheme="minorHAnsi" w:cstheme="minorHAnsi"/>
          <w:b/>
        </w:rPr>
        <w:t>Sphere, BEA WebLogic and J</w:t>
      </w:r>
      <w:r w:rsidR="00DB6636" w:rsidRPr="00746AEF">
        <w:rPr>
          <w:rFonts w:asciiTheme="minorHAnsi" w:hAnsiTheme="minorHAnsi" w:cstheme="minorHAnsi"/>
          <w:b/>
        </w:rPr>
        <w:t>B</w:t>
      </w:r>
      <w:r w:rsidRPr="00746AEF">
        <w:rPr>
          <w:rFonts w:asciiTheme="minorHAnsi" w:hAnsiTheme="minorHAnsi" w:cstheme="minorHAnsi"/>
          <w:b/>
        </w:rPr>
        <w:t>oss Enterprise Application Server.</w:t>
      </w:r>
    </w:p>
    <w:p w14:paraId="427730B0" w14:textId="09AFF876" w:rsidR="00BE547D" w:rsidRPr="00390B6E" w:rsidRDefault="00BE547D" w:rsidP="00900313">
      <w:pPr>
        <w:pStyle w:val="ListParagraph"/>
        <w:numPr>
          <w:ilvl w:val="0"/>
          <w:numId w:val="13"/>
        </w:numPr>
        <w:ind w:left="284" w:hanging="284"/>
        <w:jc w:val="both"/>
        <w:rPr>
          <w:rFonts w:asciiTheme="minorHAnsi" w:hAnsiTheme="minorHAnsi" w:cstheme="minorHAnsi"/>
        </w:rPr>
      </w:pPr>
      <w:r w:rsidRPr="00BE547D">
        <w:rPr>
          <w:rFonts w:asciiTheme="minorHAnsi" w:hAnsiTheme="minorHAnsi" w:cstheme="minorHAnsi"/>
        </w:rPr>
        <w:t>Migrating the existing project to Microsoft Azure with Azure services.</w:t>
      </w:r>
    </w:p>
    <w:p w14:paraId="485F9172" w14:textId="52121655" w:rsidR="00390B6E" w:rsidRPr="00390B6E" w:rsidRDefault="00390B6E" w:rsidP="00900313">
      <w:pPr>
        <w:pStyle w:val="ListParagraph"/>
        <w:numPr>
          <w:ilvl w:val="0"/>
          <w:numId w:val="13"/>
        </w:numPr>
        <w:ind w:left="284" w:hanging="284"/>
        <w:jc w:val="both"/>
        <w:rPr>
          <w:rFonts w:asciiTheme="minorHAnsi" w:hAnsiTheme="minorHAnsi" w:cstheme="minorHAnsi"/>
          <w:bCs/>
        </w:rPr>
      </w:pPr>
      <w:r w:rsidRPr="00390B6E">
        <w:rPr>
          <w:rFonts w:asciiTheme="minorHAnsi" w:hAnsiTheme="minorHAnsi" w:cstheme="minorHAnsi"/>
          <w:bCs/>
        </w:rPr>
        <w:t>Worked in optimizing PySpark jobs for jobs</w:t>
      </w:r>
      <w:r>
        <w:rPr>
          <w:rFonts w:asciiTheme="minorHAnsi" w:hAnsiTheme="minorHAnsi" w:cstheme="minorHAnsi"/>
          <w:bCs/>
        </w:rPr>
        <w:t xml:space="preserve"> and appropriate data partitioning</w:t>
      </w:r>
    </w:p>
    <w:p w14:paraId="114B0547" w14:textId="7A57816F" w:rsidR="004014A2" w:rsidRPr="009603C0" w:rsidRDefault="004014A2"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Experience in implementing Design Patterns like Singleton</w:t>
      </w:r>
      <w:r w:rsidRPr="00746AEF">
        <w:rPr>
          <w:rFonts w:asciiTheme="minorHAnsi" w:hAnsiTheme="minorHAnsi" w:cstheme="minorHAnsi"/>
          <w:b/>
        </w:rPr>
        <w:t xml:space="preserve">, Factory, MVC, Data Access Object </w:t>
      </w:r>
      <w:r w:rsidRPr="00746AEF">
        <w:rPr>
          <w:rFonts w:asciiTheme="minorHAnsi" w:hAnsiTheme="minorHAnsi" w:cstheme="minorHAnsi"/>
        </w:rPr>
        <w:t>and</w:t>
      </w:r>
      <w:r w:rsidRPr="00746AEF">
        <w:rPr>
          <w:rFonts w:asciiTheme="minorHAnsi" w:hAnsiTheme="minorHAnsi" w:cstheme="minorHAnsi"/>
          <w:b/>
        </w:rPr>
        <w:t xml:space="preserve"> Business Delegate.</w:t>
      </w:r>
    </w:p>
    <w:p w14:paraId="0A0D77E3" w14:textId="3206DFA8" w:rsidR="009603C0" w:rsidRPr="00746AEF" w:rsidRDefault="009603C0" w:rsidP="00900313">
      <w:pPr>
        <w:pStyle w:val="ListParagraph"/>
        <w:numPr>
          <w:ilvl w:val="0"/>
          <w:numId w:val="13"/>
        </w:numPr>
        <w:ind w:left="284" w:hanging="284"/>
        <w:jc w:val="both"/>
        <w:rPr>
          <w:rFonts w:asciiTheme="minorHAnsi" w:hAnsiTheme="minorHAnsi" w:cstheme="minorHAnsi"/>
        </w:rPr>
      </w:pPr>
      <w:r w:rsidRPr="009603C0">
        <w:rPr>
          <w:rFonts w:asciiTheme="minorHAnsi" w:hAnsiTheme="minorHAnsi" w:cstheme="minorHAnsi"/>
        </w:rPr>
        <w:t>Developed applications using ASP.Net that interfaced with their legacy CAS Customer Accounting system on the mainframe.</w:t>
      </w:r>
    </w:p>
    <w:p w14:paraId="06163ED3" w14:textId="77777777" w:rsidR="001F32C5" w:rsidRPr="00746AEF" w:rsidRDefault="001F32C5"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 xml:space="preserve">Used </w:t>
      </w:r>
      <w:r w:rsidR="003A5149" w:rsidRPr="00746AEF">
        <w:rPr>
          <w:rFonts w:asciiTheme="minorHAnsi" w:hAnsiTheme="minorHAnsi" w:cstheme="minorHAnsi"/>
          <w:b/>
        </w:rPr>
        <w:t>Java 1.8</w:t>
      </w:r>
      <w:r w:rsidR="003A5149" w:rsidRPr="00746AEF">
        <w:rPr>
          <w:rFonts w:asciiTheme="minorHAnsi" w:hAnsiTheme="minorHAnsi" w:cstheme="minorHAnsi"/>
        </w:rPr>
        <w:t xml:space="preserve"> features like </w:t>
      </w:r>
      <w:r w:rsidRPr="00746AEF">
        <w:rPr>
          <w:rFonts w:asciiTheme="minorHAnsi" w:hAnsiTheme="minorHAnsi" w:cstheme="minorHAnsi"/>
          <w:b/>
        </w:rPr>
        <w:t>Lambdas</w:t>
      </w:r>
      <w:r w:rsidRPr="00746AEF">
        <w:rPr>
          <w:rFonts w:asciiTheme="minorHAnsi" w:hAnsiTheme="minorHAnsi" w:cstheme="minorHAnsi"/>
        </w:rPr>
        <w:t xml:space="preserve"> and </w:t>
      </w:r>
      <w:r w:rsidRPr="00746AEF">
        <w:rPr>
          <w:rFonts w:asciiTheme="minorHAnsi" w:hAnsiTheme="minorHAnsi" w:cstheme="minorHAnsi"/>
          <w:b/>
        </w:rPr>
        <w:t>Streams</w:t>
      </w:r>
      <w:r w:rsidRPr="00746AEF">
        <w:rPr>
          <w:rFonts w:asciiTheme="minorHAnsi" w:hAnsiTheme="minorHAnsi" w:cstheme="minorHAnsi"/>
        </w:rPr>
        <w:t xml:space="preserve"> for adding extension methods to existing interfaces.</w:t>
      </w:r>
    </w:p>
    <w:p w14:paraId="1E74E9D0" w14:textId="77777777" w:rsidR="007834A0" w:rsidRPr="00746AEF" w:rsidRDefault="007834A0"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 xml:space="preserve">Used </w:t>
      </w:r>
      <w:r w:rsidRPr="00746AEF">
        <w:rPr>
          <w:rFonts w:asciiTheme="minorHAnsi" w:hAnsiTheme="minorHAnsi" w:cstheme="minorHAnsi"/>
          <w:b/>
        </w:rPr>
        <w:t>Stream API</w:t>
      </w:r>
      <w:r w:rsidRPr="00746AEF">
        <w:rPr>
          <w:rFonts w:asciiTheme="minorHAnsi" w:hAnsiTheme="minorHAnsi" w:cstheme="minorHAnsi"/>
        </w:rPr>
        <w:t xml:space="preserve"> for allowing sequential as well as parallel execution of the application.</w:t>
      </w:r>
    </w:p>
    <w:p w14:paraId="063A9D25" w14:textId="6C7B8B92" w:rsidR="0055752F" w:rsidRPr="00746AEF" w:rsidRDefault="0055752F" w:rsidP="00900313">
      <w:pPr>
        <w:pStyle w:val="ListParagraph"/>
        <w:numPr>
          <w:ilvl w:val="0"/>
          <w:numId w:val="13"/>
        </w:numPr>
        <w:ind w:left="284" w:hanging="284"/>
        <w:jc w:val="both"/>
        <w:rPr>
          <w:rStyle w:val="hl"/>
          <w:rFonts w:asciiTheme="minorHAnsi" w:hAnsiTheme="minorHAnsi" w:cstheme="minorHAnsi"/>
        </w:rPr>
      </w:pPr>
      <w:r w:rsidRPr="00746AEF">
        <w:rPr>
          <w:rFonts w:asciiTheme="minorHAnsi" w:hAnsiTheme="minorHAnsi" w:cstheme="minorHAnsi"/>
          <w:shd w:val="clear" w:color="auto" w:fill="FFFFFF"/>
        </w:rPr>
        <w:t xml:space="preserve">Designed Frontend </w:t>
      </w:r>
      <w:r w:rsidR="00A55D13" w:rsidRPr="00746AEF">
        <w:rPr>
          <w:rFonts w:asciiTheme="minorHAnsi" w:hAnsiTheme="minorHAnsi" w:cstheme="minorHAnsi"/>
          <w:shd w:val="clear" w:color="auto" w:fill="FFFFFF"/>
        </w:rPr>
        <w:t>within</w:t>
      </w:r>
      <w:r w:rsidRPr="00746AEF">
        <w:rPr>
          <w:rFonts w:asciiTheme="minorHAnsi" w:hAnsiTheme="minorHAnsi" w:cstheme="minorHAnsi"/>
          <w:shd w:val="clear" w:color="auto" w:fill="FFFFFF"/>
        </w:rPr>
        <w:t xml:space="preserve"> </w:t>
      </w:r>
      <w:r w:rsidR="00A55D13" w:rsidRPr="00746AEF">
        <w:rPr>
          <w:rFonts w:asciiTheme="minorHAnsi" w:hAnsiTheme="minorHAnsi" w:cstheme="minorHAnsi"/>
          <w:shd w:val="clear" w:color="auto" w:fill="FFFFFF"/>
        </w:rPr>
        <w:t>object-oriented</w:t>
      </w:r>
      <w:r w:rsidRPr="00746AEF">
        <w:rPr>
          <w:rFonts w:asciiTheme="minorHAnsi" w:hAnsiTheme="minorHAnsi" w:cstheme="minorHAnsi"/>
          <w:shd w:val="clear" w:color="auto" w:fill="FFFFFF"/>
        </w:rPr>
        <w:t xml:space="preserve"> JavaScript Framework like</w:t>
      </w:r>
      <w:r w:rsidRPr="00746AEF">
        <w:rPr>
          <w:rStyle w:val="apple-converted-space"/>
          <w:rFonts w:asciiTheme="minorHAnsi" w:hAnsiTheme="minorHAnsi" w:cstheme="minorHAnsi"/>
          <w:shd w:val="clear" w:color="auto" w:fill="FFFFFF"/>
        </w:rPr>
        <w:t> Node.js.</w:t>
      </w:r>
    </w:p>
    <w:p w14:paraId="11AB39FC" w14:textId="77777777" w:rsidR="00A078F1" w:rsidRPr="00746AEF" w:rsidRDefault="004014A2"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Experienced in developing UML diagrams with</w:t>
      </w:r>
      <w:r w:rsidRPr="00746AEF">
        <w:rPr>
          <w:rFonts w:asciiTheme="minorHAnsi" w:hAnsiTheme="minorHAnsi" w:cstheme="minorHAnsi"/>
          <w:b/>
        </w:rPr>
        <w:t xml:space="preserve"> Star UML, Rational Rose.</w:t>
      </w:r>
    </w:p>
    <w:p w14:paraId="70DC2C18" w14:textId="1D9E89B4" w:rsidR="004014A2" w:rsidRPr="00746AEF" w:rsidRDefault="004014A2"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 xml:space="preserve">Experience on different IDEs such as </w:t>
      </w:r>
      <w:r w:rsidRPr="00746AEF">
        <w:rPr>
          <w:rFonts w:asciiTheme="minorHAnsi" w:hAnsiTheme="minorHAnsi" w:cstheme="minorHAnsi"/>
          <w:b/>
        </w:rPr>
        <w:t xml:space="preserve">RAD, Eclipse, Spring Tool </w:t>
      </w:r>
      <w:r w:rsidR="00E61A67" w:rsidRPr="00746AEF">
        <w:rPr>
          <w:rFonts w:asciiTheme="minorHAnsi" w:hAnsiTheme="minorHAnsi" w:cstheme="minorHAnsi"/>
          <w:b/>
        </w:rPr>
        <w:t>Suite,</w:t>
      </w:r>
      <w:r w:rsidR="00E90D75" w:rsidRPr="00746AEF">
        <w:rPr>
          <w:rFonts w:asciiTheme="minorHAnsi" w:hAnsiTheme="minorHAnsi" w:cstheme="minorHAnsi"/>
        </w:rPr>
        <w:t xml:space="preserve"> </w:t>
      </w:r>
      <w:r w:rsidR="00E90D75" w:rsidRPr="00746AEF">
        <w:rPr>
          <w:rFonts w:asciiTheme="minorHAnsi" w:hAnsiTheme="minorHAnsi" w:cstheme="minorHAnsi"/>
          <w:b/>
        </w:rPr>
        <w:t>and IntelliJ.</w:t>
      </w:r>
    </w:p>
    <w:p w14:paraId="499493B9" w14:textId="77777777" w:rsidR="0070434A" w:rsidRPr="00746AEF" w:rsidRDefault="004014A2" w:rsidP="00900313">
      <w:pPr>
        <w:pStyle w:val="ListParagraph"/>
        <w:numPr>
          <w:ilvl w:val="0"/>
          <w:numId w:val="13"/>
        </w:numPr>
        <w:tabs>
          <w:tab w:val="left" w:pos="360"/>
        </w:tabs>
        <w:ind w:left="284" w:hanging="284"/>
        <w:rPr>
          <w:rFonts w:asciiTheme="minorHAnsi" w:hAnsiTheme="minorHAnsi" w:cstheme="minorHAnsi"/>
        </w:rPr>
      </w:pPr>
      <w:r w:rsidRPr="00746AEF">
        <w:rPr>
          <w:rFonts w:asciiTheme="minorHAnsi" w:hAnsiTheme="minorHAnsi" w:cstheme="minorHAnsi"/>
        </w:rPr>
        <w:t xml:space="preserve">Actively involved in the DevOps streamlining process through </w:t>
      </w:r>
      <w:r w:rsidRPr="00746AEF">
        <w:rPr>
          <w:rFonts w:asciiTheme="minorHAnsi" w:hAnsiTheme="minorHAnsi" w:cstheme="minorHAnsi"/>
          <w:b/>
        </w:rPr>
        <w:t>Jenkins</w:t>
      </w:r>
      <w:r w:rsidRPr="00746AEF">
        <w:rPr>
          <w:rFonts w:asciiTheme="minorHAnsi" w:hAnsiTheme="minorHAnsi" w:cstheme="minorHAnsi"/>
        </w:rPr>
        <w:t xml:space="preserve"> CI and </w:t>
      </w:r>
      <w:r w:rsidRPr="00746AEF">
        <w:rPr>
          <w:rFonts w:asciiTheme="minorHAnsi" w:hAnsiTheme="minorHAnsi" w:cstheme="minorHAnsi"/>
          <w:b/>
        </w:rPr>
        <w:t>CD</w:t>
      </w:r>
      <w:r w:rsidRPr="00746AEF">
        <w:rPr>
          <w:rFonts w:asciiTheme="minorHAnsi" w:hAnsiTheme="minorHAnsi" w:cstheme="minorHAnsi"/>
        </w:rPr>
        <w:t xml:space="preserve"> Release Automation.</w:t>
      </w:r>
    </w:p>
    <w:p w14:paraId="258CF593" w14:textId="77777777" w:rsidR="00BE547D" w:rsidRDefault="00B21DB8"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 xml:space="preserve">Subversion </w:t>
      </w:r>
      <w:r w:rsidR="004014A2" w:rsidRPr="00746AEF">
        <w:rPr>
          <w:rFonts w:asciiTheme="minorHAnsi" w:hAnsiTheme="minorHAnsi" w:cstheme="minorHAnsi"/>
          <w:b/>
        </w:rPr>
        <w:t>SVN</w:t>
      </w:r>
      <w:r w:rsidRPr="00746AEF">
        <w:rPr>
          <w:rFonts w:asciiTheme="minorHAnsi" w:hAnsiTheme="minorHAnsi" w:cstheme="minorHAnsi"/>
          <w:b/>
        </w:rPr>
        <w:t>, CVS</w:t>
      </w:r>
      <w:r w:rsidR="004014A2" w:rsidRPr="00746AEF">
        <w:rPr>
          <w:rFonts w:asciiTheme="minorHAnsi" w:hAnsiTheme="minorHAnsi" w:cstheme="minorHAnsi"/>
          <w:b/>
        </w:rPr>
        <w:t>, GIT</w:t>
      </w:r>
      <w:r w:rsidRPr="00746AEF">
        <w:rPr>
          <w:rFonts w:asciiTheme="minorHAnsi" w:hAnsiTheme="minorHAnsi" w:cstheme="minorHAnsi"/>
        </w:rPr>
        <w:t xml:space="preserve"> and Visual Source Safe as versioning software tools.</w:t>
      </w:r>
    </w:p>
    <w:p w14:paraId="63F3F58C" w14:textId="1066243A" w:rsidR="00AA012A" w:rsidRPr="00746AEF" w:rsidRDefault="00BE547D" w:rsidP="00900313">
      <w:pPr>
        <w:pStyle w:val="ListParagraph"/>
        <w:numPr>
          <w:ilvl w:val="0"/>
          <w:numId w:val="13"/>
        </w:numPr>
        <w:ind w:left="284" w:hanging="284"/>
        <w:jc w:val="both"/>
        <w:rPr>
          <w:rFonts w:asciiTheme="minorHAnsi" w:hAnsiTheme="minorHAnsi" w:cstheme="minorHAnsi"/>
        </w:rPr>
      </w:pPr>
      <w:r w:rsidRPr="00BE547D">
        <w:rPr>
          <w:rFonts w:asciiTheme="minorHAnsi" w:hAnsiTheme="minorHAnsi" w:cstheme="minorHAnsi"/>
        </w:rPr>
        <w:t>Expertise in Azure Scalability and Azure Availability - Build VMs availability sets using the Azure portal to provide resiliency for IaaS based solution to manage network traffic.</w:t>
      </w:r>
      <w:r w:rsidR="00AA012A" w:rsidRPr="00746AEF">
        <w:rPr>
          <w:rFonts w:asciiTheme="minorHAnsi" w:hAnsiTheme="minorHAnsi" w:cstheme="minorHAnsi"/>
        </w:rPr>
        <w:t xml:space="preserve"> </w:t>
      </w:r>
    </w:p>
    <w:p w14:paraId="211FF7CB" w14:textId="77777777" w:rsidR="004014A2" w:rsidRPr="00746AEF" w:rsidRDefault="004014A2" w:rsidP="00900313">
      <w:pPr>
        <w:pStyle w:val="ListParagraph"/>
        <w:numPr>
          <w:ilvl w:val="0"/>
          <w:numId w:val="13"/>
        </w:numPr>
        <w:ind w:left="284" w:hanging="284"/>
        <w:jc w:val="both"/>
        <w:rPr>
          <w:rFonts w:asciiTheme="minorHAnsi" w:hAnsiTheme="minorHAnsi" w:cstheme="minorHAnsi"/>
        </w:rPr>
      </w:pPr>
      <w:r w:rsidRPr="00746AEF">
        <w:rPr>
          <w:rFonts w:asciiTheme="minorHAnsi" w:hAnsiTheme="minorHAnsi" w:cstheme="minorHAnsi"/>
        </w:rPr>
        <w:t xml:space="preserve">Hands on experience in building tools like </w:t>
      </w:r>
      <w:r w:rsidRPr="00746AEF">
        <w:rPr>
          <w:rFonts w:asciiTheme="minorHAnsi" w:hAnsiTheme="minorHAnsi" w:cstheme="minorHAnsi"/>
          <w:b/>
        </w:rPr>
        <w:t>ANT, Maven</w:t>
      </w:r>
      <w:r w:rsidR="008F513A" w:rsidRPr="00746AEF">
        <w:rPr>
          <w:rFonts w:asciiTheme="minorHAnsi" w:hAnsiTheme="minorHAnsi" w:cstheme="minorHAnsi"/>
          <w:b/>
        </w:rPr>
        <w:t xml:space="preserve"> and Gradle</w:t>
      </w:r>
      <w:r w:rsidRPr="00746AEF">
        <w:rPr>
          <w:rFonts w:asciiTheme="minorHAnsi" w:hAnsiTheme="minorHAnsi" w:cstheme="minorHAnsi"/>
        </w:rPr>
        <w:t>.</w:t>
      </w:r>
    </w:p>
    <w:p w14:paraId="6271EADB" w14:textId="77777777" w:rsidR="00AA012A" w:rsidRPr="00746AEF" w:rsidRDefault="00792353" w:rsidP="00900313">
      <w:pPr>
        <w:pStyle w:val="ListParagraph"/>
        <w:numPr>
          <w:ilvl w:val="0"/>
          <w:numId w:val="13"/>
        </w:numPr>
        <w:tabs>
          <w:tab w:val="left" w:pos="360"/>
        </w:tabs>
        <w:ind w:left="284" w:hanging="284"/>
        <w:jc w:val="both"/>
        <w:rPr>
          <w:rFonts w:asciiTheme="minorHAnsi" w:hAnsiTheme="minorHAnsi" w:cstheme="minorHAnsi"/>
        </w:rPr>
      </w:pPr>
      <w:r w:rsidRPr="00746AEF">
        <w:rPr>
          <w:rFonts w:asciiTheme="minorHAnsi" w:hAnsiTheme="minorHAnsi" w:cstheme="minorHAnsi"/>
        </w:rPr>
        <w:t xml:space="preserve">Extensively worked on </w:t>
      </w:r>
      <w:r w:rsidRPr="00746AEF">
        <w:rPr>
          <w:rFonts w:asciiTheme="minorHAnsi" w:hAnsiTheme="minorHAnsi" w:cstheme="minorHAnsi"/>
          <w:b/>
        </w:rPr>
        <w:t>Pivotal Tracker</w:t>
      </w:r>
      <w:r w:rsidRPr="00746AEF">
        <w:rPr>
          <w:rFonts w:asciiTheme="minorHAnsi" w:hAnsiTheme="minorHAnsi" w:cstheme="minorHAnsi"/>
        </w:rPr>
        <w:t xml:space="preserve"> and </w:t>
      </w:r>
      <w:r w:rsidRPr="00746AEF">
        <w:rPr>
          <w:rFonts w:asciiTheme="minorHAnsi" w:hAnsiTheme="minorHAnsi" w:cstheme="minorHAnsi"/>
          <w:b/>
        </w:rPr>
        <w:t>JIRA</w:t>
      </w:r>
      <w:r w:rsidRPr="00746AEF">
        <w:rPr>
          <w:rFonts w:asciiTheme="minorHAnsi" w:hAnsiTheme="minorHAnsi" w:cstheme="minorHAnsi"/>
        </w:rPr>
        <w:t xml:space="preserve"> tools for tracking stories in a Project in a different methodology of </w:t>
      </w:r>
      <w:r w:rsidRPr="00746AEF">
        <w:rPr>
          <w:rFonts w:asciiTheme="minorHAnsi" w:hAnsiTheme="minorHAnsi" w:cstheme="minorHAnsi"/>
          <w:b/>
        </w:rPr>
        <w:t>Software Development Life Cycle</w:t>
      </w:r>
      <w:r w:rsidRPr="00746AEF">
        <w:rPr>
          <w:rFonts w:asciiTheme="minorHAnsi" w:hAnsiTheme="minorHAnsi" w:cstheme="minorHAnsi"/>
        </w:rPr>
        <w:t>.</w:t>
      </w:r>
      <w:r w:rsidR="00AA012A" w:rsidRPr="00746AEF">
        <w:rPr>
          <w:rFonts w:asciiTheme="minorHAnsi" w:hAnsiTheme="minorHAnsi" w:cstheme="minorHAnsi"/>
        </w:rPr>
        <w:t xml:space="preserve"> </w:t>
      </w:r>
    </w:p>
    <w:p w14:paraId="25E6EE1E" w14:textId="77777777" w:rsidR="00A963F3" w:rsidRPr="00A963F3" w:rsidRDefault="00F34B9D" w:rsidP="00A963F3">
      <w:pPr>
        <w:pStyle w:val="ListParagraph"/>
        <w:numPr>
          <w:ilvl w:val="0"/>
          <w:numId w:val="13"/>
        </w:numPr>
        <w:tabs>
          <w:tab w:val="left" w:pos="360"/>
        </w:tabs>
        <w:ind w:left="284" w:hanging="284"/>
        <w:jc w:val="both"/>
        <w:rPr>
          <w:rFonts w:asciiTheme="minorHAnsi" w:hAnsiTheme="minorHAnsi" w:cstheme="minorHAnsi"/>
        </w:rPr>
      </w:pPr>
      <w:r w:rsidRPr="00746AEF">
        <w:rPr>
          <w:rFonts w:asciiTheme="minorHAnsi" w:hAnsiTheme="minorHAnsi" w:cstheme="minorHAnsi"/>
          <w:shd w:val="clear" w:color="auto" w:fill="FFFFFF"/>
        </w:rPr>
        <w:t>Expertise in working with various MVC JavaScript frameworks like backbone.js, node.js. </w:t>
      </w:r>
    </w:p>
    <w:p w14:paraId="04DD58F6" w14:textId="206A285B" w:rsidR="00A963F3" w:rsidRPr="00A963F3" w:rsidRDefault="00A963F3" w:rsidP="00A963F3">
      <w:pPr>
        <w:pStyle w:val="ListParagraph"/>
        <w:numPr>
          <w:ilvl w:val="0"/>
          <w:numId w:val="13"/>
        </w:numPr>
        <w:tabs>
          <w:tab w:val="left" w:pos="360"/>
        </w:tabs>
        <w:ind w:left="284" w:hanging="284"/>
        <w:jc w:val="both"/>
        <w:rPr>
          <w:rFonts w:asciiTheme="minorHAnsi" w:hAnsiTheme="minorHAnsi" w:cstheme="minorHAnsi"/>
        </w:rPr>
      </w:pPr>
      <w:r w:rsidRPr="00A963F3">
        <w:rPr>
          <w:rFonts w:asciiTheme="minorHAnsi" w:eastAsia="Arial" w:hAnsiTheme="minorHAnsi" w:cstheme="minorHAnsi"/>
        </w:rPr>
        <w:t>Developed and maintained RESTful APIs using Groovy-based framework like Grails and Spring Boot</w:t>
      </w:r>
    </w:p>
    <w:p w14:paraId="3DEBCC5B" w14:textId="2CD5580D" w:rsidR="004014A2" w:rsidRDefault="009F4151" w:rsidP="00900313">
      <w:pPr>
        <w:pStyle w:val="ListParagraph"/>
        <w:numPr>
          <w:ilvl w:val="0"/>
          <w:numId w:val="13"/>
        </w:numPr>
        <w:tabs>
          <w:tab w:val="left" w:pos="360"/>
        </w:tabs>
        <w:ind w:left="284" w:hanging="284"/>
        <w:jc w:val="both"/>
        <w:rPr>
          <w:rFonts w:asciiTheme="minorHAnsi" w:hAnsiTheme="minorHAnsi" w:cstheme="minorHAnsi"/>
        </w:rPr>
      </w:pPr>
      <w:r w:rsidRPr="00746AEF">
        <w:rPr>
          <w:rFonts w:asciiTheme="minorHAnsi" w:hAnsiTheme="minorHAnsi" w:cstheme="minorHAnsi"/>
          <w:b/>
        </w:rPr>
        <w:t>Configured and created</w:t>
      </w:r>
      <w:r w:rsidRPr="00746AEF">
        <w:rPr>
          <w:rFonts w:asciiTheme="minorHAnsi" w:hAnsiTheme="minorHAnsi" w:cstheme="minorHAnsi"/>
        </w:rPr>
        <w:t xml:space="preserve"> application </w:t>
      </w:r>
      <w:r w:rsidRPr="00746AEF">
        <w:rPr>
          <w:rFonts w:asciiTheme="minorHAnsi" w:hAnsiTheme="minorHAnsi" w:cstheme="minorHAnsi"/>
          <w:b/>
        </w:rPr>
        <w:t>log files using Log4J</w:t>
      </w:r>
      <w:r w:rsidRPr="00746AEF">
        <w:rPr>
          <w:rFonts w:asciiTheme="minorHAnsi" w:hAnsiTheme="minorHAnsi" w:cstheme="minorHAnsi"/>
        </w:rPr>
        <w:t xml:space="preserve"> to trace required application messages.</w:t>
      </w:r>
    </w:p>
    <w:p w14:paraId="0F9FA6F8" w14:textId="1D4BC9CD" w:rsidR="00107DA4" w:rsidRPr="00746AEF" w:rsidRDefault="00107DA4" w:rsidP="00900313">
      <w:pPr>
        <w:pStyle w:val="ListParagraph"/>
        <w:numPr>
          <w:ilvl w:val="0"/>
          <w:numId w:val="13"/>
        </w:numPr>
        <w:tabs>
          <w:tab w:val="left" w:pos="360"/>
        </w:tabs>
        <w:ind w:left="284" w:hanging="284"/>
        <w:jc w:val="both"/>
        <w:rPr>
          <w:rFonts w:asciiTheme="minorHAnsi" w:hAnsiTheme="minorHAnsi" w:cstheme="minorHAnsi"/>
        </w:rPr>
      </w:pPr>
      <w:r w:rsidRPr="00107DA4">
        <w:rPr>
          <w:rFonts w:asciiTheme="minorHAnsi" w:hAnsiTheme="minorHAnsi" w:cstheme="minorHAnsi"/>
        </w:rPr>
        <w:t xml:space="preserve">Having Experience with </w:t>
      </w:r>
      <w:r w:rsidRPr="00107DA4">
        <w:rPr>
          <w:rFonts w:asciiTheme="minorHAnsi" w:hAnsiTheme="minorHAnsi" w:cstheme="minorHAnsi"/>
          <w:b/>
          <w:bCs/>
        </w:rPr>
        <w:t>manual testing</w:t>
      </w:r>
      <w:r w:rsidRPr="00107DA4">
        <w:rPr>
          <w:rFonts w:asciiTheme="minorHAnsi" w:hAnsiTheme="minorHAnsi" w:cstheme="minorHAnsi"/>
        </w:rPr>
        <w:t xml:space="preserve"> to support QA and experience with automation testing tools like </w:t>
      </w:r>
      <w:r w:rsidRPr="00107DA4">
        <w:rPr>
          <w:rFonts w:asciiTheme="minorHAnsi" w:hAnsiTheme="minorHAnsi" w:cstheme="minorHAnsi"/>
          <w:b/>
          <w:bCs/>
        </w:rPr>
        <w:t>Selenium</w:t>
      </w:r>
      <w:r w:rsidRPr="00107DA4">
        <w:rPr>
          <w:rFonts w:asciiTheme="minorHAnsi" w:hAnsiTheme="minorHAnsi" w:cstheme="minorHAnsi"/>
        </w:rPr>
        <w:t xml:space="preserve">, </w:t>
      </w:r>
      <w:r w:rsidRPr="00107DA4">
        <w:rPr>
          <w:rFonts w:asciiTheme="minorHAnsi" w:hAnsiTheme="minorHAnsi" w:cstheme="minorHAnsi"/>
          <w:b/>
          <w:bCs/>
        </w:rPr>
        <w:t>Cucumber</w:t>
      </w:r>
      <w:r w:rsidRPr="00107DA4">
        <w:rPr>
          <w:rFonts w:asciiTheme="minorHAnsi" w:hAnsiTheme="minorHAnsi" w:cstheme="minorHAnsi"/>
        </w:rPr>
        <w:t xml:space="preserve"> and </w:t>
      </w:r>
      <w:r w:rsidRPr="00107DA4">
        <w:rPr>
          <w:rFonts w:asciiTheme="minorHAnsi" w:hAnsiTheme="minorHAnsi" w:cstheme="minorHAnsi"/>
          <w:b/>
          <w:bCs/>
        </w:rPr>
        <w:t>Rest Assured</w:t>
      </w:r>
      <w:r w:rsidRPr="00107DA4">
        <w:rPr>
          <w:rFonts w:asciiTheme="minorHAnsi" w:hAnsiTheme="minorHAnsi" w:cstheme="minorHAnsi"/>
        </w:rPr>
        <w:t xml:space="preserve"> for API testing</w:t>
      </w:r>
    </w:p>
    <w:p w14:paraId="621781E1" w14:textId="77777777" w:rsidR="006F48FF" w:rsidRDefault="00826159" w:rsidP="006F48FF">
      <w:pPr>
        <w:pStyle w:val="ListParagraph"/>
        <w:numPr>
          <w:ilvl w:val="0"/>
          <w:numId w:val="13"/>
        </w:numPr>
        <w:tabs>
          <w:tab w:val="left" w:pos="284"/>
        </w:tabs>
        <w:ind w:left="284" w:hanging="284"/>
        <w:jc w:val="both"/>
        <w:rPr>
          <w:rFonts w:asciiTheme="minorHAnsi" w:hAnsiTheme="minorHAnsi" w:cstheme="minorHAnsi"/>
        </w:rPr>
      </w:pPr>
      <w:r w:rsidRPr="00746AEF">
        <w:rPr>
          <w:rFonts w:asciiTheme="minorHAnsi" w:hAnsiTheme="minorHAnsi" w:cstheme="minorHAnsi"/>
        </w:rPr>
        <w:t>Having Experience on</w:t>
      </w:r>
      <w:r w:rsidRPr="00746AEF">
        <w:rPr>
          <w:rFonts w:asciiTheme="minorHAnsi" w:hAnsiTheme="minorHAnsi" w:cstheme="minorHAnsi"/>
          <w:b/>
        </w:rPr>
        <w:t xml:space="preserve"> UNIX</w:t>
      </w:r>
      <w:r w:rsidR="004014A2" w:rsidRPr="00746AEF">
        <w:rPr>
          <w:rFonts w:asciiTheme="minorHAnsi" w:hAnsiTheme="minorHAnsi" w:cstheme="minorHAnsi"/>
          <w:b/>
        </w:rPr>
        <w:t xml:space="preserve">, </w:t>
      </w:r>
      <w:r w:rsidR="00876474">
        <w:rPr>
          <w:rFonts w:asciiTheme="minorHAnsi" w:hAnsiTheme="minorHAnsi" w:cstheme="minorHAnsi"/>
          <w:b/>
        </w:rPr>
        <w:t>`</w:t>
      </w:r>
      <w:r w:rsidRPr="00746AEF">
        <w:rPr>
          <w:rFonts w:asciiTheme="minorHAnsi" w:hAnsiTheme="minorHAnsi" w:cstheme="minorHAnsi"/>
          <w:b/>
        </w:rPr>
        <w:t xml:space="preserve"> </w:t>
      </w:r>
      <w:r w:rsidRPr="00746AEF">
        <w:rPr>
          <w:rFonts w:asciiTheme="minorHAnsi" w:hAnsiTheme="minorHAnsi" w:cstheme="minorHAnsi"/>
        </w:rPr>
        <w:t>commands and Deployment of Applications in Server</w:t>
      </w:r>
      <w:r w:rsidR="004014A2" w:rsidRPr="00746AEF">
        <w:rPr>
          <w:rFonts w:asciiTheme="minorHAnsi" w:hAnsiTheme="minorHAnsi" w:cstheme="minorHAnsi"/>
        </w:rPr>
        <w:t xml:space="preserve"> and ability to work effectively on </w:t>
      </w:r>
      <w:r w:rsidR="004014A2" w:rsidRPr="00746AEF">
        <w:rPr>
          <w:rFonts w:asciiTheme="minorHAnsi" w:hAnsiTheme="minorHAnsi" w:cstheme="minorHAnsi"/>
          <w:b/>
        </w:rPr>
        <w:t>Windows</w:t>
      </w:r>
      <w:r w:rsidR="004014A2" w:rsidRPr="00746AEF">
        <w:rPr>
          <w:rFonts w:asciiTheme="minorHAnsi" w:hAnsiTheme="minorHAnsi" w:cstheme="minorHAnsi"/>
        </w:rPr>
        <w:t xml:space="preserve"> platforms.</w:t>
      </w:r>
    </w:p>
    <w:p w14:paraId="78B8CE4F" w14:textId="6CC767A3" w:rsidR="006F48FF" w:rsidRPr="006F48FF" w:rsidRDefault="006F48FF" w:rsidP="006F48FF">
      <w:pPr>
        <w:pStyle w:val="ListParagraph"/>
        <w:numPr>
          <w:ilvl w:val="0"/>
          <w:numId w:val="13"/>
        </w:numPr>
        <w:tabs>
          <w:tab w:val="left" w:pos="284"/>
        </w:tabs>
        <w:ind w:left="284" w:hanging="284"/>
        <w:jc w:val="both"/>
        <w:rPr>
          <w:rFonts w:asciiTheme="minorHAnsi" w:hAnsiTheme="minorHAnsi" w:cstheme="minorHAnsi"/>
        </w:rPr>
      </w:pPr>
      <w:r>
        <w:rPr>
          <w:rFonts w:asciiTheme="minorHAnsi" w:hAnsiTheme="minorHAnsi" w:cstheme="minorHAnsi"/>
        </w:rPr>
        <w:t>W</w:t>
      </w:r>
      <w:r w:rsidRPr="006F48FF">
        <w:rPr>
          <w:rFonts w:asciiTheme="minorHAnsi" w:hAnsiTheme="minorHAnsi" w:cstheme="minorHAnsi"/>
        </w:rPr>
        <w:t xml:space="preserve">orked with </w:t>
      </w:r>
      <w:r w:rsidRPr="006F48FF">
        <w:rPr>
          <w:rFonts w:asciiTheme="minorHAnsi" w:hAnsiTheme="minorHAnsi" w:cstheme="minorHAnsi"/>
          <w:b/>
          <w:bCs/>
        </w:rPr>
        <w:t xml:space="preserve">Point of Sales </w:t>
      </w:r>
      <w:r w:rsidRPr="006F48FF">
        <w:rPr>
          <w:rFonts w:asciiTheme="minorHAnsi" w:hAnsiTheme="minorHAnsi" w:cstheme="minorHAnsi"/>
        </w:rPr>
        <w:t>to handle sales, inventory and customer data</w:t>
      </w:r>
    </w:p>
    <w:p w14:paraId="492F2A26" w14:textId="77777777" w:rsidR="005F677B" w:rsidRPr="00746AEF" w:rsidRDefault="005F677B" w:rsidP="00900313">
      <w:pPr>
        <w:pStyle w:val="ListParagraph"/>
        <w:numPr>
          <w:ilvl w:val="0"/>
          <w:numId w:val="13"/>
        </w:numPr>
        <w:tabs>
          <w:tab w:val="left" w:pos="360"/>
        </w:tabs>
        <w:ind w:left="284" w:hanging="284"/>
        <w:jc w:val="both"/>
        <w:rPr>
          <w:rFonts w:asciiTheme="minorHAnsi" w:hAnsiTheme="minorHAnsi" w:cstheme="minorHAnsi"/>
        </w:rPr>
      </w:pPr>
      <w:r w:rsidRPr="00746AEF">
        <w:rPr>
          <w:rFonts w:asciiTheme="minorHAnsi" w:hAnsiTheme="minorHAnsi" w:cstheme="minorHAnsi"/>
        </w:rPr>
        <w:t>Good Communication skills</w:t>
      </w:r>
      <w:r w:rsidR="00730C01" w:rsidRPr="00746AEF">
        <w:rPr>
          <w:rFonts w:asciiTheme="minorHAnsi" w:hAnsiTheme="minorHAnsi" w:cstheme="minorHAnsi"/>
        </w:rPr>
        <w:t xml:space="preserve"> and writing skills</w:t>
      </w:r>
      <w:r w:rsidRPr="00746AEF">
        <w:rPr>
          <w:rFonts w:asciiTheme="minorHAnsi" w:hAnsiTheme="minorHAnsi" w:cstheme="minorHAnsi"/>
        </w:rPr>
        <w:t>.</w:t>
      </w:r>
    </w:p>
    <w:p w14:paraId="3170DD01" w14:textId="77777777" w:rsidR="00672FD7" w:rsidRPr="00746AEF" w:rsidRDefault="00672FD7" w:rsidP="00900313">
      <w:pPr>
        <w:pStyle w:val="ListParagraph"/>
        <w:spacing w:after="0"/>
        <w:ind w:left="357" w:hanging="357"/>
        <w:jc w:val="both"/>
        <w:rPr>
          <w:rFonts w:asciiTheme="minorHAnsi" w:hAnsiTheme="minorHAnsi" w:cstheme="minorHAnsi"/>
        </w:rPr>
        <w:sectPr w:rsidR="00672FD7" w:rsidRPr="00746AEF" w:rsidSect="00672FD7">
          <w:type w:val="continuous"/>
          <w:pgSz w:w="11906" w:h="16838" w:code="9"/>
          <w:pgMar w:top="851" w:right="902" w:bottom="811" w:left="811" w:header="448"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51DB4A1A" w14:textId="77777777" w:rsidR="009710CB" w:rsidRPr="00746AEF" w:rsidRDefault="009710CB" w:rsidP="007C2DE7">
      <w:pPr>
        <w:pStyle w:val="ListParagraph"/>
        <w:spacing w:after="0"/>
        <w:ind w:left="0"/>
        <w:jc w:val="both"/>
        <w:rPr>
          <w:rFonts w:asciiTheme="minorHAnsi" w:hAnsiTheme="minorHAnsi" w:cstheme="minorHAnsi"/>
        </w:rPr>
      </w:pPr>
    </w:p>
    <w:p w14:paraId="64B6A002" w14:textId="77777777" w:rsidR="00826159" w:rsidRPr="00746AEF" w:rsidRDefault="00826159" w:rsidP="00505042">
      <w:pPr>
        <w:pStyle w:val="NoSpacing"/>
        <w:ind w:left="360" w:hanging="360"/>
        <w:rPr>
          <w:rFonts w:asciiTheme="minorHAnsi" w:hAnsiTheme="minorHAnsi" w:cstheme="minorHAnsi"/>
          <w:b/>
        </w:rPr>
      </w:pPr>
      <w:r w:rsidRPr="00746AEF">
        <w:rPr>
          <w:rFonts w:asciiTheme="minorHAnsi" w:hAnsiTheme="minorHAnsi" w:cstheme="minorHAnsi"/>
          <w:b/>
        </w:rPr>
        <w:t xml:space="preserve">TECHNICAL SKILLS </w:t>
      </w:r>
    </w:p>
    <w:p w14:paraId="4D256164" w14:textId="77777777" w:rsidR="00826159" w:rsidRPr="00746AEF" w:rsidRDefault="00826159" w:rsidP="004F6722">
      <w:pPr>
        <w:pStyle w:val="NoSpacing"/>
        <w:ind w:left="360" w:hanging="360"/>
        <w:jc w:val="both"/>
        <w:rPr>
          <w:rFonts w:asciiTheme="minorHAnsi" w:hAnsiTheme="minorHAnsi" w:cstheme="minorHAnsi"/>
          <w:b/>
          <w:u w:val="thick"/>
        </w:rPr>
      </w:pPr>
    </w:p>
    <w:tbl>
      <w:tblPr>
        <w:tblW w:w="102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8"/>
        <w:gridCol w:w="7582"/>
      </w:tblGrid>
      <w:tr w:rsidR="00746AEF" w:rsidRPr="00746AEF" w14:paraId="09440D07" w14:textId="77777777" w:rsidTr="007C2DE7">
        <w:trPr>
          <w:trHeight w:val="421"/>
        </w:trPr>
        <w:tc>
          <w:tcPr>
            <w:tcW w:w="2678" w:type="dxa"/>
            <w:tcBorders>
              <w:top w:val="single" w:sz="4" w:space="0" w:color="auto"/>
              <w:left w:val="single" w:sz="4" w:space="0" w:color="auto"/>
              <w:bottom w:val="single" w:sz="4" w:space="0" w:color="auto"/>
              <w:right w:val="single" w:sz="4" w:space="0" w:color="auto"/>
            </w:tcBorders>
            <w:hideMark/>
          </w:tcPr>
          <w:p w14:paraId="2E160C0D" w14:textId="77777777" w:rsidR="00826159" w:rsidRPr="00746AEF" w:rsidRDefault="00826159" w:rsidP="004F6722">
            <w:pPr>
              <w:pStyle w:val="NoSpacing"/>
              <w:spacing w:line="360" w:lineRule="auto"/>
              <w:ind w:left="360" w:hanging="360"/>
              <w:jc w:val="both"/>
              <w:rPr>
                <w:rFonts w:asciiTheme="minorHAnsi" w:hAnsiTheme="minorHAnsi" w:cstheme="minorHAnsi"/>
                <w:b/>
              </w:rPr>
            </w:pPr>
            <w:bookmarkStart w:id="1" w:name="OLE_LINK2"/>
            <w:bookmarkStart w:id="2" w:name="OLE_LINK1"/>
            <w:r w:rsidRPr="00746AEF">
              <w:rPr>
                <w:rFonts w:asciiTheme="minorHAnsi" w:hAnsiTheme="minorHAnsi" w:cstheme="minorHAnsi"/>
                <w:b/>
              </w:rPr>
              <w:t>Languages</w:t>
            </w:r>
          </w:p>
        </w:tc>
        <w:tc>
          <w:tcPr>
            <w:tcW w:w="7582" w:type="dxa"/>
            <w:tcBorders>
              <w:top w:val="single" w:sz="4" w:space="0" w:color="auto"/>
              <w:left w:val="single" w:sz="4" w:space="0" w:color="auto"/>
              <w:bottom w:val="single" w:sz="4" w:space="0" w:color="auto"/>
              <w:right w:val="single" w:sz="4" w:space="0" w:color="auto"/>
            </w:tcBorders>
            <w:hideMark/>
          </w:tcPr>
          <w:p w14:paraId="1ED91695" w14:textId="6044AD6F" w:rsidR="00826159" w:rsidRPr="00746AEF" w:rsidRDefault="00286F22" w:rsidP="004F6722">
            <w:pPr>
              <w:pStyle w:val="NoSpacing"/>
              <w:spacing w:line="360" w:lineRule="auto"/>
              <w:ind w:left="360" w:hanging="360"/>
              <w:jc w:val="both"/>
              <w:rPr>
                <w:rFonts w:asciiTheme="minorHAnsi" w:hAnsiTheme="minorHAnsi" w:cstheme="minorHAnsi"/>
              </w:rPr>
            </w:pPr>
            <w:r w:rsidRPr="00746AEF">
              <w:rPr>
                <w:rFonts w:asciiTheme="minorHAnsi" w:hAnsiTheme="minorHAnsi" w:cstheme="minorHAnsi"/>
              </w:rPr>
              <w:t xml:space="preserve">C, C++, </w:t>
            </w:r>
            <w:r w:rsidR="001E3561" w:rsidRPr="00746AEF">
              <w:rPr>
                <w:rFonts w:asciiTheme="minorHAnsi" w:hAnsiTheme="minorHAnsi" w:cstheme="minorHAnsi"/>
              </w:rPr>
              <w:t>Java,</w:t>
            </w:r>
            <w:r w:rsidRPr="00746AEF">
              <w:rPr>
                <w:rFonts w:asciiTheme="minorHAnsi" w:hAnsiTheme="minorHAnsi" w:cstheme="minorHAnsi"/>
              </w:rPr>
              <w:t xml:space="preserve"> J2EE, </w:t>
            </w:r>
            <w:r w:rsidR="00826159" w:rsidRPr="00746AEF">
              <w:rPr>
                <w:rFonts w:asciiTheme="minorHAnsi" w:hAnsiTheme="minorHAnsi" w:cstheme="minorHAnsi"/>
              </w:rPr>
              <w:t>SQL, PL/SQL</w:t>
            </w:r>
            <w:r w:rsidR="00FA4F67">
              <w:rPr>
                <w:rFonts w:asciiTheme="minorHAnsi" w:hAnsiTheme="minorHAnsi" w:cstheme="minorHAnsi"/>
              </w:rPr>
              <w:t>, .Net</w:t>
            </w:r>
          </w:p>
        </w:tc>
      </w:tr>
      <w:tr w:rsidR="00746AEF" w:rsidRPr="00746AEF" w14:paraId="522673B3" w14:textId="77777777" w:rsidTr="007C2DE7">
        <w:trPr>
          <w:trHeight w:val="446"/>
        </w:trPr>
        <w:tc>
          <w:tcPr>
            <w:tcW w:w="2678" w:type="dxa"/>
            <w:tcBorders>
              <w:top w:val="single" w:sz="4" w:space="0" w:color="auto"/>
              <w:left w:val="single" w:sz="4" w:space="0" w:color="auto"/>
              <w:bottom w:val="single" w:sz="4" w:space="0" w:color="auto"/>
              <w:right w:val="single" w:sz="4" w:space="0" w:color="auto"/>
            </w:tcBorders>
            <w:hideMark/>
          </w:tcPr>
          <w:p w14:paraId="12B4702E" w14:textId="77777777" w:rsidR="00826159" w:rsidRPr="00746AEF" w:rsidRDefault="00826159" w:rsidP="004F6722">
            <w:pPr>
              <w:pStyle w:val="NoSpacing"/>
              <w:spacing w:line="360" w:lineRule="auto"/>
              <w:ind w:left="360" w:hanging="360"/>
              <w:jc w:val="both"/>
              <w:rPr>
                <w:rFonts w:asciiTheme="minorHAnsi" w:hAnsiTheme="minorHAnsi" w:cstheme="minorHAnsi"/>
                <w:b/>
              </w:rPr>
            </w:pPr>
            <w:r w:rsidRPr="00746AEF">
              <w:rPr>
                <w:rFonts w:asciiTheme="minorHAnsi" w:hAnsiTheme="minorHAnsi" w:cstheme="minorHAnsi"/>
                <w:b/>
              </w:rPr>
              <w:t>Enterprise Java</w:t>
            </w:r>
          </w:p>
        </w:tc>
        <w:tc>
          <w:tcPr>
            <w:tcW w:w="7582" w:type="dxa"/>
            <w:tcBorders>
              <w:top w:val="single" w:sz="4" w:space="0" w:color="auto"/>
              <w:left w:val="single" w:sz="4" w:space="0" w:color="auto"/>
              <w:bottom w:val="single" w:sz="4" w:space="0" w:color="auto"/>
              <w:right w:val="single" w:sz="4" w:space="0" w:color="auto"/>
            </w:tcBorders>
            <w:hideMark/>
          </w:tcPr>
          <w:p w14:paraId="2F4055C0" w14:textId="77777777" w:rsidR="00591873" w:rsidRPr="00746AEF" w:rsidRDefault="00F9716B" w:rsidP="004F6722">
            <w:pPr>
              <w:pStyle w:val="NoSpacing"/>
              <w:spacing w:line="360" w:lineRule="auto"/>
              <w:jc w:val="both"/>
              <w:rPr>
                <w:rFonts w:asciiTheme="minorHAnsi" w:hAnsiTheme="minorHAnsi" w:cstheme="minorHAnsi"/>
              </w:rPr>
            </w:pPr>
            <w:r w:rsidRPr="00746AEF">
              <w:rPr>
                <w:rFonts w:asciiTheme="minorHAnsi" w:hAnsiTheme="minorHAnsi" w:cstheme="minorHAnsi"/>
              </w:rPr>
              <w:t>Java, J2EE, Swing, RMI, Sockets, JDBC, Servlets, JSP, JMS, Java Beans, JSTL, JSF, Struts, EJB, Spring, JTA, JNDI and JPA</w:t>
            </w:r>
          </w:p>
        </w:tc>
      </w:tr>
      <w:tr w:rsidR="00746AEF" w:rsidRPr="00746AEF" w14:paraId="41CF5782" w14:textId="77777777" w:rsidTr="004377E9">
        <w:trPr>
          <w:trHeight w:val="723"/>
        </w:trPr>
        <w:tc>
          <w:tcPr>
            <w:tcW w:w="2678" w:type="dxa"/>
            <w:tcBorders>
              <w:top w:val="single" w:sz="4" w:space="0" w:color="auto"/>
              <w:left w:val="single" w:sz="4" w:space="0" w:color="auto"/>
              <w:bottom w:val="single" w:sz="4" w:space="0" w:color="auto"/>
              <w:right w:val="single" w:sz="4" w:space="0" w:color="auto"/>
            </w:tcBorders>
            <w:hideMark/>
          </w:tcPr>
          <w:p w14:paraId="283188C6" w14:textId="77777777" w:rsidR="00D77E4D" w:rsidRPr="00746AEF" w:rsidRDefault="00BA3953" w:rsidP="004F6722">
            <w:pPr>
              <w:pStyle w:val="NoSpacing"/>
              <w:spacing w:line="360" w:lineRule="auto"/>
              <w:ind w:left="360" w:hanging="360"/>
              <w:jc w:val="both"/>
              <w:rPr>
                <w:rFonts w:asciiTheme="minorHAnsi" w:hAnsiTheme="minorHAnsi" w:cstheme="minorHAnsi"/>
                <w:b/>
              </w:rPr>
            </w:pPr>
            <w:r w:rsidRPr="00746AEF">
              <w:rPr>
                <w:rFonts w:asciiTheme="minorHAnsi" w:hAnsiTheme="minorHAnsi" w:cstheme="minorHAnsi"/>
                <w:b/>
              </w:rPr>
              <w:t>Web</w:t>
            </w:r>
            <w:r w:rsidR="00D77E4D" w:rsidRPr="00746AEF">
              <w:rPr>
                <w:rFonts w:asciiTheme="minorHAnsi" w:hAnsiTheme="minorHAnsi" w:cstheme="minorHAnsi"/>
                <w:b/>
              </w:rPr>
              <w:t>/XML</w:t>
            </w:r>
          </w:p>
          <w:p w14:paraId="0F58D93E" w14:textId="77777777" w:rsidR="00826159" w:rsidRPr="00746AEF" w:rsidRDefault="00826159" w:rsidP="004F6722">
            <w:pPr>
              <w:pStyle w:val="NoSpacing"/>
              <w:spacing w:line="360" w:lineRule="auto"/>
              <w:ind w:left="360" w:hanging="360"/>
              <w:jc w:val="both"/>
              <w:rPr>
                <w:rFonts w:asciiTheme="minorHAnsi" w:hAnsiTheme="minorHAnsi" w:cstheme="minorHAnsi"/>
                <w:b/>
              </w:rPr>
            </w:pPr>
            <w:r w:rsidRPr="00746AEF">
              <w:rPr>
                <w:rFonts w:asciiTheme="minorHAnsi" w:hAnsiTheme="minorHAnsi" w:cstheme="minorHAnsi"/>
                <w:b/>
              </w:rPr>
              <w:t>Technologies</w:t>
            </w:r>
          </w:p>
        </w:tc>
        <w:tc>
          <w:tcPr>
            <w:tcW w:w="7582" w:type="dxa"/>
            <w:tcBorders>
              <w:top w:val="single" w:sz="4" w:space="0" w:color="auto"/>
              <w:left w:val="single" w:sz="4" w:space="0" w:color="auto"/>
              <w:bottom w:val="single" w:sz="4" w:space="0" w:color="auto"/>
              <w:right w:val="single" w:sz="4" w:space="0" w:color="auto"/>
            </w:tcBorders>
            <w:hideMark/>
          </w:tcPr>
          <w:p w14:paraId="5E92D3AC" w14:textId="70310361" w:rsidR="00826159" w:rsidRPr="00746AEF" w:rsidRDefault="00826159" w:rsidP="004F6722">
            <w:pPr>
              <w:pStyle w:val="NoSpacing"/>
              <w:spacing w:line="360" w:lineRule="auto"/>
              <w:jc w:val="both"/>
              <w:rPr>
                <w:rFonts w:asciiTheme="minorHAnsi" w:hAnsiTheme="minorHAnsi" w:cstheme="minorHAnsi"/>
              </w:rPr>
            </w:pPr>
            <w:r w:rsidRPr="00746AEF">
              <w:rPr>
                <w:rFonts w:asciiTheme="minorHAnsi" w:hAnsiTheme="minorHAnsi" w:cstheme="minorHAnsi"/>
              </w:rPr>
              <w:t>H</w:t>
            </w:r>
            <w:r w:rsidR="00645382" w:rsidRPr="00746AEF">
              <w:rPr>
                <w:rFonts w:asciiTheme="minorHAnsi" w:hAnsiTheme="minorHAnsi" w:cstheme="minorHAnsi"/>
              </w:rPr>
              <w:t>TML</w:t>
            </w:r>
            <w:r w:rsidR="00F1434A" w:rsidRPr="00746AEF">
              <w:rPr>
                <w:rFonts w:asciiTheme="minorHAnsi" w:hAnsiTheme="minorHAnsi" w:cstheme="minorHAnsi"/>
              </w:rPr>
              <w:t>5</w:t>
            </w:r>
            <w:r w:rsidR="00A87B25" w:rsidRPr="00746AEF">
              <w:rPr>
                <w:rFonts w:asciiTheme="minorHAnsi" w:hAnsiTheme="minorHAnsi" w:cstheme="minorHAnsi"/>
              </w:rPr>
              <w:t>, CSS3</w:t>
            </w:r>
            <w:r w:rsidR="00F1434A" w:rsidRPr="00746AEF">
              <w:rPr>
                <w:rFonts w:asciiTheme="minorHAnsi" w:hAnsiTheme="minorHAnsi" w:cstheme="minorHAnsi"/>
              </w:rPr>
              <w:t xml:space="preserve">, </w:t>
            </w:r>
            <w:r w:rsidR="00645382" w:rsidRPr="00746AEF">
              <w:rPr>
                <w:rFonts w:asciiTheme="minorHAnsi" w:hAnsiTheme="minorHAnsi" w:cstheme="minorHAnsi"/>
              </w:rPr>
              <w:t>JavaScript, Angular</w:t>
            </w:r>
            <w:r w:rsidR="00F1434A" w:rsidRPr="00746AEF">
              <w:rPr>
                <w:rFonts w:asciiTheme="minorHAnsi" w:hAnsiTheme="minorHAnsi" w:cstheme="minorHAnsi"/>
              </w:rPr>
              <w:t xml:space="preserve">JS, </w:t>
            </w:r>
            <w:r w:rsidRPr="00746AEF">
              <w:rPr>
                <w:rFonts w:asciiTheme="minorHAnsi" w:hAnsiTheme="minorHAnsi" w:cstheme="minorHAnsi"/>
              </w:rPr>
              <w:t>XML, XSD, XSL/XSLT, SAX/DOM, AJAX, JQuery, JSON,</w:t>
            </w:r>
            <w:r w:rsidR="00FE3867" w:rsidRPr="00746AEF">
              <w:rPr>
                <w:rFonts w:asciiTheme="minorHAnsi" w:hAnsiTheme="minorHAnsi" w:cstheme="minorHAnsi"/>
              </w:rPr>
              <w:t xml:space="preserve"> </w:t>
            </w:r>
            <w:r w:rsidRPr="00746AEF">
              <w:rPr>
                <w:rFonts w:asciiTheme="minorHAnsi" w:hAnsiTheme="minorHAnsi" w:cstheme="minorHAnsi"/>
              </w:rPr>
              <w:t>Backbone JS,</w:t>
            </w:r>
            <w:r w:rsidR="00FE3867" w:rsidRPr="00746AEF">
              <w:rPr>
                <w:rFonts w:asciiTheme="minorHAnsi" w:hAnsiTheme="minorHAnsi" w:cstheme="minorHAnsi"/>
              </w:rPr>
              <w:t xml:space="preserve"> </w:t>
            </w:r>
            <w:r w:rsidR="00F9716B" w:rsidRPr="00746AEF">
              <w:rPr>
                <w:rFonts w:asciiTheme="minorHAnsi" w:hAnsiTheme="minorHAnsi" w:cstheme="minorHAnsi"/>
              </w:rPr>
              <w:t xml:space="preserve">DOJO, </w:t>
            </w:r>
            <w:r w:rsidR="00505042" w:rsidRPr="00746AEF">
              <w:rPr>
                <w:rFonts w:asciiTheme="minorHAnsi" w:hAnsiTheme="minorHAnsi" w:cstheme="minorHAnsi"/>
              </w:rPr>
              <w:t>Node</w:t>
            </w:r>
            <w:r w:rsidR="008F513A" w:rsidRPr="00746AEF">
              <w:rPr>
                <w:rFonts w:asciiTheme="minorHAnsi" w:hAnsiTheme="minorHAnsi" w:cstheme="minorHAnsi"/>
              </w:rPr>
              <w:t xml:space="preserve"> </w:t>
            </w:r>
            <w:r w:rsidR="00505042" w:rsidRPr="00746AEF">
              <w:rPr>
                <w:rFonts w:asciiTheme="minorHAnsi" w:hAnsiTheme="minorHAnsi" w:cstheme="minorHAnsi"/>
              </w:rPr>
              <w:t>JS</w:t>
            </w:r>
            <w:r w:rsidR="0026188D" w:rsidRPr="00746AEF">
              <w:rPr>
                <w:rFonts w:asciiTheme="minorHAnsi" w:hAnsiTheme="minorHAnsi" w:cstheme="minorHAnsi"/>
              </w:rPr>
              <w:t xml:space="preserve">, </w:t>
            </w:r>
            <w:r w:rsidR="00822849">
              <w:rPr>
                <w:rFonts w:asciiTheme="minorHAnsi" w:hAnsiTheme="minorHAnsi" w:cstheme="minorHAnsi"/>
              </w:rPr>
              <w:t xml:space="preserve">React JS, </w:t>
            </w:r>
            <w:r w:rsidR="0026188D" w:rsidRPr="00746AEF">
              <w:rPr>
                <w:rFonts w:asciiTheme="minorHAnsi" w:hAnsiTheme="minorHAnsi" w:cstheme="minorHAnsi"/>
              </w:rPr>
              <w:t>Kafka</w:t>
            </w:r>
          </w:p>
        </w:tc>
      </w:tr>
      <w:tr w:rsidR="00746AEF" w:rsidRPr="00746AEF" w14:paraId="04BF2406" w14:textId="77777777" w:rsidTr="007C2DE7">
        <w:trPr>
          <w:trHeight w:val="890"/>
        </w:trPr>
        <w:tc>
          <w:tcPr>
            <w:tcW w:w="2678" w:type="dxa"/>
            <w:tcBorders>
              <w:top w:val="single" w:sz="4" w:space="0" w:color="auto"/>
              <w:left w:val="single" w:sz="4" w:space="0" w:color="auto"/>
              <w:bottom w:val="single" w:sz="4" w:space="0" w:color="auto"/>
              <w:right w:val="single" w:sz="4" w:space="0" w:color="auto"/>
            </w:tcBorders>
            <w:hideMark/>
          </w:tcPr>
          <w:p w14:paraId="4A5CF0E4" w14:textId="77777777" w:rsidR="00826159" w:rsidRPr="00746AEF" w:rsidRDefault="00826159" w:rsidP="004F6722">
            <w:pPr>
              <w:pStyle w:val="NoSpacing"/>
              <w:spacing w:line="360" w:lineRule="auto"/>
              <w:ind w:left="360" w:hanging="360"/>
              <w:jc w:val="both"/>
              <w:rPr>
                <w:rFonts w:asciiTheme="minorHAnsi" w:hAnsiTheme="minorHAnsi" w:cstheme="minorHAnsi"/>
                <w:b/>
              </w:rPr>
            </w:pPr>
            <w:r w:rsidRPr="00746AEF">
              <w:rPr>
                <w:rFonts w:asciiTheme="minorHAnsi" w:hAnsiTheme="minorHAnsi" w:cstheme="minorHAnsi"/>
                <w:b/>
              </w:rPr>
              <w:t>Tools &amp; Framework</w:t>
            </w:r>
          </w:p>
        </w:tc>
        <w:tc>
          <w:tcPr>
            <w:tcW w:w="7582" w:type="dxa"/>
            <w:tcBorders>
              <w:top w:val="single" w:sz="4" w:space="0" w:color="auto"/>
              <w:left w:val="single" w:sz="4" w:space="0" w:color="auto"/>
              <w:bottom w:val="single" w:sz="4" w:space="0" w:color="auto"/>
              <w:right w:val="single" w:sz="4" w:space="0" w:color="auto"/>
            </w:tcBorders>
            <w:hideMark/>
          </w:tcPr>
          <w:p w14:paraId="6A922C6C" w14:textId="722385C6" w:rsidR="00826159" w:rsidRPr="00746AEF" w:rsidRDefault="005541D5" w:rsidP="008F513A">
            <w:pPr>
              <w:pStyle w:val="NoSpacing"/>
              <w:spacing w:line="360" w:lineRule="auto"/>
              <w:jc w:val="both"/>
              <w:rPr>
                <w:rFonts w:asciiTheme="minorHAnsi" w:hAnsiTheme="minorHAnsi" w:cstheme="minorHAnsi"/>
              </w:rPr>
            </w:pPr>
            <w:r w:rsidRPr="00746AEF">
              <w:rPr>
                <w:rFonts w:asciiTheme="minorHAnsi" w:hAnsiTheme="minorHAnsi" w:cstheme="minorHAnsi"/>
              </w:rPr>
              <w:t>Java 1.8,</w:t>
            </w:r>
            <w:r w:rsidR="00425DF5" w:rsidRPr="00746AEF">
              <w:rPr>
                <w:rFonts w:asciiTheme="minorHAnsi" w:hAnsiTheme="minorHAnsi" w:cstheme="minorHAnsi"/>
              </w:rPr>
              <w:t xml:space="preserve"> </w:t>
            </w:r>
            <w:r w:rsidR="00BA3953" w:rsidRPr="00746AEF">
              <w:rPr>
                <w:rFonts w:asciiTheme="minorHAnsi" w:hAnsiTheme="minorHAnsi" w:cstheme="minorHAnsi"/>
              </w:rPr>
              <w:t>Struts,</w:t>
            </w:r>
            <w:r w:rsidR="00826159" w:rsidRPr="00746AEF">
              <w:rPr>
                <w:rFonts w:asciiTheme="minorHAnsi" w:hAnsiTheme="minorHAnsi" w:cstheme="minorHAnsi"/>
              </w:rPr>
              <w:t xml:space="preserve"> Hibernate, Spring MVC, Spring Web Flow, Spring IOC, Spring AOP,</w:t>
            </w:r>
            <w:r w:rsidR="0067186B" w:rsidRPr="00746AEF">
              <w:rPr>
                <w:rFonts w:asciiTheme="minorHAnsi" w:hAnsiTheme="minorHAnsi" w:cstheme="minorHAnsi"/>
              </w:rPr>
              <w:t xml:space="preserve"> </w:t>
            </w:r>
            <w:r w:rsidR="000A22F2" w:rsidRPr="00746AEF">
              <w:rPr>
                <w:rFonts w:asciiTheme="minorHAnsi" w:hAnsiTheme="minorHAnsi" w:cstheme="minorHAnsi"/>
              </w:rPr>
              <w:t>JMS, JSF, Log4J</w:t>
            </w:r>
            <w:r w:rsidR="00826159" w:rsidRPr="00746AEF">
              <w:rPr>
                <w:rFonts w:asciiTheme="minorHAnsi" w:hAnsiTheme="minorHAnsi" w:cstheme="minorHAnsi"/>
              </w:rPr>
              <w:t>, SOA,</w:t>
            </w:r>
            <w:r w:rsidR="00FE3867" w:rsidRPr="00746AEF">
              <w:rPr>
                <w:rFonts w:asciiTheme="minorHAnsi" w:hAnsiTheme="minorHAnsi" w:cstheme="minorHAnsi"/>
              </w:rPr>
              <w:t xml:space="preserve"> </w:t>
            </w:r>
            <w:r w:rsidR="001C312F" w:rsidRPr="00746AEF">
              <w:rPr>
                <w:rFonts w:asciiTheme="minorHAnsi" w:hAnsiTheme="minorHAnsi" w:cstheme="minorHAnsi"/>
              </w:rPr>
              <w:t>ITSM,</w:t>
            </w:r>
            <w:r w:rsidR="00483B78">
              <w:rPr>
                <w:rFonts w:asciiTheme="minorHAnsi" w:hAnsiTheme="minorHAnsi" w:cstheme="minorHAnsi"/>
              </w:rPr>
              <w:t xml:space="preserve"> </w:t>
            </w:r>
            <w:proofErr w:type="spellStart"/>
            <w:r w:rsidR="00483B78">
              <w:rPr>
                <w:rFonts w:asciiTheme="minorHAnsi" w:hAnsiTheme="minorHAnsi" w:cstheme="minorHAnsi"/>
              </w:rPr>
              <w:t>Actimize</w:t>
            </w:r>
            <w:proofErr w:type="spellEnd"/>
            <w:r w:rsidR="00483B78">
              <w:rPr>
                <w:rFonts w:asciiTheme="minorHAnsi" w:hAnsiTheme="minorHAnsi" w:cstheme="minorHAnsi"/>
              </w:rPr>
              <w:t>,</w:t>
            </w:r>
            <w:r w:rsidR="001C312F" w:rsidRPr="00746AEF">
              <w:rPr>
                <w:rFonts w:asciiTheme="minorHAnsi" w:hAnsiTheme="minorHAnsi" w:cstheme="minorHAnsi"/>
              </w:rPr>
              <w:t xml:space="preserve"> </w:t>
            </w:r>
            <w:r w:rsidR="003E7EAF" w:rsidRPr="00746AEF">
              <w:rPr>
                <w:rFonts w:asciiTheme="minorHAnsi" w:hAnsiTheme="minorHAnsi" w:cstheme="minorHAnsi"/>
              </w:rPr>
              <w:t>Micro</w:t>
            </w:r>
            <w:r w:rsidR="008F513A" w:rsidRPr="00746AEF">
              <w:rPr>
                <w:rFonts w:asciiTheme="minorHAnsi" w:hAnsiTheme="minorHAnsi" w:cstheme="minorHAnsi"/>
              </w:rPr>
              <w:t xml:space="preserve"> </w:t>
            </w:r>
            <w:r w:rsidR="000F59EA" w:rsidRPr="00746AEF">
              <w:rPr>
                <w:rFonts w:asciiTheme="minorHAnsi" w:hAnsiTheme="minorHAnsi" w:cstheme="minorHAnsi"/>
              </w:rPr>
              <w:t>services,</w:t>
            </w:r>
            <w:r w:rsidR="008F513A" w:rsidRPr="00746AEF">
              <w:rPr>
                <w:rFonts w:asciiTheme="minorHAnsi" w:hAnsiTheme="minorHAnsi" w:cstheme="minorHAnsi"/>
              </w:rPr>
              <w:t xml:space="preserve"> </w:t>
            </w:r>
            <w:proofErr w:type="spellStart"/>
            <w:r w:rsidR="008F513A" w:rsidRPr="00746AEF">
              <w:rPr>
                <w:rFonts w:asciiTheme="minorHAnsi" w:hAnsiTheme="minorHAnsi" w:cstheme="minorHAnsi"/>
              </w:rPr>
              <w:t>Birt</w:t>
            </w:r>
            <w:proofErr w:type="spellEnd"/>
            <w:r w:rsidR="00826159" w:rsidRPr="00746AEF">
              <w:rPr>
                <w:rFonts w:asciiTheme="minorHAnsi" w:hAnsiTheme="minorHAnsi" w:cstheme="minorHAnsi"/>
              </w:rPr>
              <w:t xml:space="preserve"> reports, SOAP UI, Spring Boot, Spring Batch, Spring Security</w:t>
            </w:r>
            <w:r w:rsidR="00BA3953" w:rsidRPr="00746AEF">
              <w:rPr>
                <w:rFonts w:asciiTheme="minorHAnsi" w:hAnsiTheme="minorHAnsi" w:cstheme="minorHAnsi"/>
              </w:rPr>
              <w:t xml:space="preserve">, </w:t>
            </w:r>
            <w:r w:rsidR="00A87B25" w:rsidRPr="00746AEF">
              <w:rPr>
                <w:rFonts w:asciiTheme="minorHAnsi" w:hAnsiTheme="minorHAnsi" w:cstheme="minorHAnsi"/>
              </w:rPr>
              <w:t>and Spring</w:t>
            </w:r>
            <w:r w:rsidR="00BA3953" w:rsidRPr="00746AEF">
              <w:rPr>
                <w:rFonts w:asciiTheme="minorHAnsi" w:hAnsiTheme="minorHAnsi" w:cstheme="minorHAnsi"/>
              </w:rPr>
              <w:t xml:space="preserve"> Data</w:t>
            </w:r>
          </w:p>
        </w:tc>
      </w:tr>
      <w:tr w:rsidR="00746AEF" w:rsidRPr="00746AEF" w14:paraId="0EA590B8" w14:textId="77777777" w:rsidTr="007C2DE7">
        <w:trPr>
          <w:trHeight w:val="421"/>
        </w:trPr>
        <w:tc>
          <w:tcPr>
            <w:tcW w:w="2678" w:type="dxa"/>
            <w:tcBorders>
              <w:top w:val="single" w:sz="4" w:space="0" w:color="auto"/>
              <w:left w:val="single" w:sz="4" w:space="0" w:color="auto"/>
              <w:bottom w:val="single" w:sz="4" w:space="0" w:color="auto"/>
              <w:right w:val="single" w:sz="4" w:space="0" w:color="auto"/>
            </w:tcBorders>
            <w:hideMark/>
          </w:tcPr>
          <w:p w14:paraId="33D5A62A" w14:textId="77777777" w:rsidR="00826159" w:rsidRPr="00746AEF" w:rsidRDefault="00826159" w:rsidP="004F6722">
            <w:pPr>
              <w:pStyle w:val="NoSpacing"/>
              <w:spacing w:line="360" w:lineRule="auto"/>
              <w:ind w:left="360" w:hanging="360"/>
              <w:jc w:val="both"/>
              <w:rPr>
                <w:rFonts w:asciiTheme="minorHAnsi" w:hAnsiTheme="minorHAnsi" w:cstheme="minorHAnsi"/>
                <w:b/>
              </w:rPr>
            </w:pPr>
            <w:r w:rsidRPr="00746AEF">
              <w:rPr>
                <w:rFonts w:asciiTheme="minorHAnsi" w:hAnsiTheme="minorHAnsi" w:cstheme="minorHAnsi"/>
                <w:b/>
              </w:rPr>
              <w:t>Web services</w:t>
            </w:r>
          </w:p>
        </w:tc>
        <w:tc>
          <w:tcPr>
            <w:tcW w:w="7582" w:type="dxa"/>
            <w:tcBorders>
              <w:top w:val="single" w:sz="4" w:space="0" w:color="auto"/>
              <w:left w:val="single" w:sz="4" w:space="0" w:color="auto"/>
              <w:bottom w:val="single" w:sz="4" w:space="0" w:color="auto"/>
              <w:right w:val="single" w:sz="4" w:space="0" w:color="auto"/>
            </w:tcBorders>
            <w:hideMark/>
          </w:tcPr>
          <w:p w14:paraId="265464A3" w14:textId="77777777" w:rsidR="00826159" w:rsidRPr="00746AEF" w:rsidRDefault="00826159" w:rsidP="004F6722">
            <w:pPr>
              <w:pStyle w:val="NoSpacing"/>
              <w:spacing w:line="360" w:lineRule="auto"/>
              <w:jc w:val="both"/>
              <w:rPr>
                <w:rFonts w:asciiTheme="minorHAnsi" w:hAnsiTheme="minorHAnsi" w:cstheme="minorHAnsi"/>
              </w:rPr>
            </w:pPr>
            <w:r w:rsidRPr="00746AEF">
              <w:rPr>
                <w:rFonts w:asciiTheme="minorHAnsi" w:hAnsiTheme="minorHAnsi" w:cstheme="minorHAnsi"/>
              </w:rPr>
              <w:t xml:space="preserve">SOAP, RESTful, UDDI, WSDL, JAX-RPC, JAX-RS JAX-WS, JAX-B, </w:t>
            </w:r>
            <w:r w:rsidR="00FE3867" w:rsidRPr="00746AEF">
              <w:rPr>
                <w:rFonts w:asciiTheme="minorHAnsi" w:hAnsiTheme="minorHAnsi" w:cstheme="minorHAnsi"/>
              </w:rPr>
              <w:t xml:space="preserve">Apache </w:t>
            </w:r>
            <w:r w:rsidRPr="00746AEF">
              <w:rPr>
                <w:rFonts w:asciiTheme="minorHAnsi" w:hAnsiTheme="minorHAnsi" w:cstheme="minorHAnsi"/>
              </w:rPr>
              <w:t>Axis2,</w:t>
            </w:r>
            <w:r w:rsidR="0067186B" w:rsidRPr="00746AEF">
              <w:rPr>
                <w:rFonts w:asciiTheme="minorHAnsi" w:hAnsiTheme="minorHAnsi" w:cstheme="minorHAnsi"/>
              </w:rPr>
              <w:t xml:space="preserve"> </w:t>
            </w:r>
            <w:r w:rsidR="00FE3867" w:rsidRPr="00746AEF">
              <w:rPr>
                <w:rFonts w:asciiTheme="minorHAnsi" w:hAnsiTheme="minorHAnsi" w:cstheme="minorHAnsi"/>
              </w:rPr>
              <w:t xml:space="preserve">Apache </w:t>
            </w:r>
            <w:r w:rsidRPr="00746AEF">
              <w:rPr>
                <w:rFonts w:asciiTheme="minorHAnsi" w:hAnsiTheme="minorHAnsi" w:cstheme="minorHAnsi"/>
              </w:rPr>
              <w:t>CFX,</w:t>
            </w:r>
            <w:r w:rsidR="0067186B" w:rsidRPr="00746AEF">
              <w:rPr>
                <w:rFonts w:asciiTheme="minorHAnsi" w:hAnsiTheme="minorHAnsi" w:cstheme="minorHAnsi"/>
              </w:rPr>
              <w:t xml:space="preserve"> </w:t>
            </w:r>
            <w:r w:rsidRPr="00746AEF">
              <w:rPr>
                <w:rFonts w:asciiTheme="minorHAnsi" w:hAnsiTheme="minorHAnsi" w:cstheme="minorHAnsi"/>
              </w:rPr>
              <w:t>JMS,</w:t>
            </w:r>
            <w:r w:rsidR="0067186B" w:rsidRPr="00746AEF">
              <w:rPr>
                <w:rFonts w:asciiTheme="minorHAnsi" w:hAnsiTheme="minorHAnsi" w:cstheme="minorHAnsi"/>
              </w:rPr>
              <w:t xml:space="preserve"> </w:t>
            </w:r>
            <w:r w:rsidR="00BA3953" w:rsidRPr="00746AEF">
              <w:rPr>
                <w:rFonts w:asciiTheme="minorHAnsi" w:hAnsiTheme="minorHAnsi" w:cstheme="minorHAnsi"/>
              </w:rPr>
              <w:t>MQ</w:t>
            </w:r>
            <w:r w:rsidR="00591873" w:rsidRPr="00746AEF">
              <w:rPr>
                <w:rFonts w:asciiTheme="minorHAnsi" w:hAnsiTheme="minorHAnsi" w:cstheme="minorHAnsi"/>
              </w:rPr>
              <w:t>, AWS</w:t>
            </w:r>
          </w:p>
        </w:tc>
      </w:tr>
      <w:tr w:rsidR="00746AEF" w:rsidRPr="00746AEF" w14:paraId="2DF2F6E5" w14:textId="77777777" w:rsidTr="007C2DE7">
        <w:trPr>
          <w:trHeight w:val="446"/>
        </w:trPr>
        <w:tc>
          <w:tcPr>
            <w:tcW w:w="2678" w:type="dxa"/>
            <w:tcBorders>
              <w:top w:val="single" w:sz="4" w:space="0" w:color="auto"/>
              <w:left w:val="single" w:sz="4" w:space="0" w:color="auto"/>
              <w:bottom w:val="single" w:sz="4" w:space="0" w:color="auto"/>
              <w:right w:val="single" w:sz="4" w:space="0" w:color="auto"/>
            </w:tcBorders>
            <w:hideMark/>
          </w:tcPr>
          <w:p w14:paraId="00AD8B9C" w14:textId="77777777" w:rsidR="00826159" w:rsidRPr="00746AEF" w:rsidRDefault="00826159" w:rsidP="004F6722">
            <w:pPr>
              <w:pStyle w:val="NoSpacing"/>
              <w:spacing w:line="360" w:lineRule="auto"/>
              <w:ind w:left="360" w:hanging="360"/>
              <w:jc w:val="both"/>
              <w:rPr>
                <w:rFonts w:asciiTheme="minorHAnsi" w:hAnsiTheme="minorHAnsi" w:cstheme="minorHAnsi"/>
                <w:b/>
              </w:rPr>
            </w:pPr>
            <w:r w:rsidRPr="00746AEF">
              <w:rPr>
                <w:rFonts w:asciiTheme="minorHAnsi" w:hAnsiTheme="minorHAnsi" w:cstheme="minorHAnsi"/>
                <w:b/>
              </w:rPr>
              <w:lastRenderedPageBreak/>
              <w:t>Web/App Servers</w:t>
            </w:r>
          </w:p>
        </w:tc>
        <w:tc>
          <w:tcPr>
            <w:tcW w:w="7582" w:type="dxa"/>
            <w:tcBorders>
              <w:top w:val="single" w:sz="4" w:space="0" w:color="auto"/>
              <w:left w:val="single" w:sz="4" w:space="0" w:color="auto"/>
              <w:bottom w:val="single" w:sz="4" w:space="0" w:color="auto"/>
              <w:right w:val="single" w:sz="4" w:space="0" w:color="auto"/>
            </w:tcBorders>
            <w:hideMark/>
          </w:tcPr>
          <w:p w14:paraId="1CD18BF5" w14:textId="77777777" w:rsidR="00826159" w:rsidRPr="00746AEF" w:rsidRDefault="00BA3953" w:rsidP="004F6722">
            <w:pPr>
              <w:pStyle w:val="NoSpacing"/>
              <w:spacing w:line="360" w:lineRule="auto"/>
              <w:ind w:left="360" w:hanging="360"/>
              <w:jc w:val="both"/>
              <w:rPr>
                <w:rFonts w:asciiTheme="minorHAnsi" w:hAnsiTheme="minorHAnsi" w:cstheme="minorHAnsi"/>
              </w:rPr>
            </w:pPr>
            <w:r w:rsidRPr="00746AEF">
              <w:rPr>
                <w:rFonts w:asciiTheme="minorHAnsi" w:hAnsiTheme="minorHAnsi" w:cstheme="minorHAnsi"/>
              </w:rPr>
              <w:t>Web Sphere</w:t>
            </w:r>
            <w:r w:rsidR="00826159" w:rsidRPr="00746AEF">
              <w:rPr>
                <w:rFonts w:asciiTheme="minorHAnsi" w:hAnsiTheme="minorHAnsi" w:cstheme="minorHAnsi"/>
              </w:rPr>
              <w:t>, Apache, Tomcat, JBoss, EAP,</w:t>
            </w:r>
            <w:r w:rsidR="00A55574" w:rsidRPr="00746AEF">
              <w:rPr>
                <w:rFonts w:asciiTheme="minorHAnsi" w:hAnsiTheme="minorHAnsi" w:cstheme="minorHAnsi"/>
              </w:rPr>
              <w:t xml:space="preserve"> </w:t>
            </w:r>
            <w:r w:rsidR="00505042" w:rsidRPr="00746AEF">
              <w:rPr>
                <w:rFonts w:asciiTheme="minorHAnsi" w:hAnsiTheme="minorHAnsi" w:cstheme="minorHAnsi"/>
              </w:rPr>
              <w:t>WebLogic</w:t>
            </w:r>
          </w:p>
        </w:tc>
      </w:tr>
      <w:tr w:rsidR="00746AEF" w:rsidRPr="00746AEF" w14:paraId="2449757B" w14:textId="77777777" w:rsidTr="007C2DE7">
        <w:trPr>
          <w:trHeight w:val="446"/>
        </w:trPr>
        <w:tc>
          <w:tcPr>
            <w:tcW w:w="2678" w:type="dxa"/>
            <w:tcBorders>
              <w:top w:val="single" w:sz="4" w:space="0" w:color="auto"/>
              <w:left w:val="single" w:sz="4" w:space="0" w:color="auto"/>
              <w:bottom w:val="single" w:sz="4" w:space="0" w:color="auto"/>
              <w:right w:val="single" w:sz="4" w:space="0" w:color="auto"/>
            </w:tcBorders>
            <w:hideMark/>
          </w:tcPr>
          <w:p w14:paraId="5CF679B5" w14:textId="77777777" w:rsidR="00826159" w:rsidRPr="00746AEF" w:rsidRDefault="00826159" w:rsidP="004F6722">
            <w:pPr>
              <w:pStyle w:val="NoSpacing"/>
              <w:spacing w:line="360" w:lineRule="auto"/>
              <w:ind w:left="360" w:hanging="360"/>
              <w:jc w:val="both"/>
              <w:rPr>
                <w:rFonts w:asciiTheme="minorHAnsi" w:hAnsiTheme="minorHAnsi" w:cstheme="minorHAnsi"/>
                <w:b/>
              </w:rPr>
            </w:pPr>
            <w:r w:rsidRPr="00746AEF">
              <w:rPr>
                <w:rFonts w:asciiTheme="minorHAnsi" w:hAnsiTheme="minorHAnsi" w:cstheme="minorHAnsi"/>
                <w:b/>
              </w:rPr>
              <w:t>Database</w:t>
            </w:r>
          </w:p>
        </w:tc>
        <w:tc>
          <w:tcPr>
            <w:tcW w:w="7582" w:type="dxa"/>
            <w:tcBorders>
              <w:top w:val="single" w:sz="4" w:space="0" w:color="auto"/>
              <w:left w:val="single" w:sz="4" w:space="0" w:color="auto"/>
              <w:bottom w:val="single" w:sz="4" w:space="0" w:color="auto"/>
              <w:right w:val="single" w:sz="4" w:space="0" w:color="auto"/>
            </w:tcBorders>
            <w:hideMark/>
          </w:tcPr>
          <w:p w14:paraId="76A7F406" w14:textId="2513D295" w:rsidR="00826159" w:rsidRPr="00746AEF" w:rsidRDefault="00BA3953" w:rsidP="007C2DE7">
            <w:pPr>
              <w:pStyle w:val="NoSpacing"/>
              <w:spacing w:line="360" w:lineRule="auto"/>
              <w:jc w:val="both"/>
              <w:rPr>
                <w:rFonts w:asciiTheme="minorHAnsi" w:hAnsiTheme="minorHAnsi" w:cstheme="minorHAnsi"/>
              </w:rPr>
            </w:pPr>
            <w:r w:rsidRPr="00746AEF">
              <w:rPr>
                <w:rFonts w:asciiTheme="minorHAnsi" w:hAnsiTheme="minorHAnsi" w:cstheme="minorHAnsi"/>
              </w:rPr>
              <w:t xml:space="preserve">Oracle, SQL-Server, MySQL server, </w:t>
            </w:r>
            <w:r w:rsidR="009A230E">
              <w:rPr>
                <w:rFonts w:asciiTheme="minorHAnsi" w:hAnsiTheme="minorHAnsi" w:cstheme="minorHAnsi"/>
              </w:rPr>
              <w:t xml:space="preserve">PL/SQL, </w:t>
            </w:r>
            <w:r w:rsidRPr="00746AEF">
              <w:rPr>
                <w:rFonts w:asciiTheme="minorHAnsi" w:hAnsiTheme="minorHAnsi" w:cstheme="minorHAnsi"/>
              </w:rPr>
              <w:t xml:space="preserve">MS SQL, IBM DB2, </w:t>
            </w:r>
            <w:r w:rsidR="00C65998">
              <w:rPr>
                <w:rFonts w:asciiTheme="minorHAnsi" w:hAnsiTheme="minorHAnsi" w:cstheme="minorHAnsi"/>
              </w:rPr>
              <w:t xml:space="preserve">Graph QL, </w:t>
            </w:r>
            <w:r w:rsidR="00A55D13" w:rsidRPr="00746AEF">
              <w:rPr>
                <w:rFonts w:asciiTheme="minorHAnsi" w:hAnsiTheme="minorHAnsi" w:cstheme="minorHAnsi"/>
              </w:rPr>
              <w:t>MongoDB</w:t>
            </w:r>
            <w:r w:rsidR="00A55D13">
              <w:rPr>
                <w:rFonts w:asciiTheme="minorHAnsi" w:hAnsiTheme="minorHAnsi" w:cstheme="minorHAnsi"/>
              </w:rPr>
              <w:t>, Neo</w:t>
            </w:r>
            <w:r w:rsidR="00A1021C">
              <w:rPr>
                <w:rFonts w:asciiTheme="minorHAnsi" w:hAnsiTheme="minorHAnsi" w:cstheme="minorHAnsi"/>
              </w:rPr>
              <w:t>4j</w:t>
            </w:r>
            <w:r w:rsidRPr="00746AEF">
              <w:rPr>
                <w:rFonts w:asciiTheme="minorHAnsi" w:hAnsiTheme="minorHAnsi" w:cstheme="minorHAnsi"/>
              </w:rPr>
              <w:t xml:space="preserve"> and NoSQL</w:t>
            </w:r>
          </w:p>
        </w:tc>
      </w:tr>
      <w:tr w:rsidR="00746AEF" w:rsidRPr="00746AEF" w14:paraId="0E5416F2" w14:textId="77777777" w:rsidTr="007C2DE7">
        <w:trPr>
          <w:trHeight w:val="421"/>
        </w:trPr>
        <w:tc>
          <w:tcPr>
            <w:tcW w:w="2678" w:type="dxa"/>
            <w:tcBorders>
              <w:top w:val="single" w:sz="4" w:space="0" w:color="auto"/>
              <w:left w:val="single" w:sz="4" w:space="0" w:color="auto"/>
              <w:bottom w:val="single" w:sz="4" w:space="0" w:color="auto"/>
              <w:right w:val="single" w:sz="4" w:space="0" w:color="auto"/>
            </w:tcBorders>
            <w:hideMark/>
          </w:tcPr>
          <w:p w14:paraId="312CA75B" w14:textId="77777777" w:rsidR="00826159" w:rsidRPr="00746AEF" w:rsidRDefault="00826159" w:rsidP="004F6722">
            <w:pPr>
              <w:pStyle w:val="NoSpacing"/>
              <w:spacing w:line="360" w:lineRule="auto"/>
              <w:ind w:left="360" w:hanging="360"/>
              <w:jc w:val="both"/>
              <w:rPr>
                <w:rFonts w:asciiTheme="minorHAnsi" w:hAnsiTheme="minorHAnsi" w:cstheme="minorHAnsi"/>
                <w:b/>
              </w:rPr>
            </w:pPr>
            <w:r w:rsidRPr="00746AEF">
              <w:rPr>
                <w:rFonts w:asciiTheme="minorHAnsi" w:hAnsiTheme="minorHAnsi" w:cstheme="minorHAnsi"/>
                <w:b/>
              </w:rPr>
              <w:t>Development Tools</w:t>
            </w:r>
          </w:p>
        </w:tc>
        <w:tc>
          <w:tcPr>
            <w:tcW w:w="7582" w:type="dxa"/>
            <w:tcBorders>
              <w:top w:val="single" w:sz="4" w:space="0" w:color="auto"/>
              <w:left w:val="single" w:sz="4" w:space="0" w:color="auto"/>
              <w:bottom w:val="single" w:sz="4" w:space="0" w:color="auto"/>
              <w:right w:val="single" w:sz="4" w:space="0" w:color="auto"/>
            </w:tcBorders>
            <w:hideMark/>
          </w:tcPr>
          <w:p w14:paraId="191D2654" w14:textId="77777777" w:rsidR="00826159" w:rsidRPr="00746AEF" w:rsidRDefault="00FE3867" w:rsidP="004F6722">
            <w:pPr>
              <w:pStyle w:val="NoSpacing"/>
              <w:spacing w:line="360" w:lineRule="auto"/>
              <w:ind w:left="360" w:hanging="360"/>
              <w:jc w:val="both"/>
              <w:rPr>
                <w:rFonts w:asciiTheme="minorHAnsi" w:hAnsiTheme="minorHAnsi" w:cstheme="minorHAnsi"/>
              </w:rPr>
            </w:pPr>
            <w:r w:rsidRPr="00746AEF">
              <w:rPr>
                <w:rFonts w:asciiTheme="minorHAnsi" w:hAnsiTheme="minorHAnsi" w:cstheme="minorHAnsi"/>
              </w:rPr>
              <w:t>Eclipse</w:t>
            </w:r>
            <w:r w:rsidR="00826159" w:rsidRPr="00746AEF">
              <w:rPr>
                <w:rFonts w:asciiTheme="minorHAnsi" w:hAnsiTheme="minorHAnsi" w:cstheme="minorHAnsi"/>
              </w:rPr>
              <w:t>,</w:t>
            </w:r>
            <w:r w:rsidRPr="00746AEF">
              <w:rPr>
                <w:rFonts w:asciiTheme="minorHAnsi" w:hAnsiTheme="minorHAnsi" w:cstheme="minorHAnsi"/>
              </w:rPr>
              <w:t xml:space="preserve"> </w:t>
            </w:r>
            <w:r w:rsidR="00826159" w:rsidRPr="00746AEF">
              <w:rPr>
                <w:rFonts w:asciiTheme="minorHAnsi" w:hAnsiTheme="minorHAnsi" w:cstheme="minorHAnsi"/>
              </w:rPr>
              <w:t>My Eclipse, RAD,</w:t>
            </w:r>
            <w:r w:rsidRPr="00746AEF">
              <w:rPr>
                <w:rFonts w:asciiTheme="minorHAnsi" w:hAnsiTheme="minorHAnsi" w:cstheme="minorHAnsi"/>
              </w:rPr>
              <w:t xml:space="preserve"> </w:t>
            </w:r>
            <w:r w:rsidR="00826159" w:rsidRPr="00746AEF">
              <w:rPr>
                <w:rFonts w:asciiTheme="minorHAnsi" w:hAnsiTheme="minorHAnsi" w:cstheme="minorHAnsi"/>
              </w:rPr>
              <w:t xml:space="preserve">Spring Tool Suite </w:t>
            </w:r>
            <w:r w:rsidRPr="00746AEF">
              <w:rPr>
                <w:rFonts w:asciiTheme="minorHAnsi" w:hAnsiTheme="minorHAnsi" w:cstheme="minorHAnsi"/>
              </w:rPr>
              <w:t>(</w:t>
            </w:r>
            <w:r w:rsidR="00826159" w:rsidRPr="00746AEF">
              <w:rPr>
                <w:rFonts w:asciiTheme="minorHAnsi" w:hAnsiTheme="minorHAnsi" w:cstheme="minorHAnsi"/>
              </w:rPr>
              <w:t>STS</w:t>
            </w:r>
            <w:r w:rsidRPr="00746AEF">
              <w:rPr>
                <w:rFonts w:asciiTheme="minorHAnsi" w:hAnsiTheme="minorHAnsi" w:cstheme="minorHAnsi"/>
              </w:rPr>
              <w:t>)</w:t>
            </w:r>
            <w:r w:rsidR="00BA3953" w:rsidRPr="00746AEF">
              <w:rPr>
                <w:rFonts w:asciiTheme="minorHAnsi" w:hAnsiTheme="minorHAnsi" w:cstheme="minorHAnsi"/>
              </w:rPr>
              <w:t>, IntelliJ</w:t>
            </w:r>
          </w:p>
        </w:tc>
      </w:tr>
      <w:tr w:rsidR="00746AEF" w:rsidRPr="00746AEF" w14:paraId="50BDC0B9" w14:textId="77777777" w:rsidTr="00140A76">
        <w:trPr>
          <w:trHeight w:val="345"/>
        </w:trPr>
        <w:tc>
          <w:tcPr>
            <w:tcW w:w="2678" w:type="dxa"/>
            <w:tcBorders>
              <w:top w:val="single" w:sz="4" w:space="0" w:color="auto"/>
              <w:left w:val="single" w:sz="4" w:space="0" w:color="auto"/>
              <w:bottom w:val="single" w:sz="4" w:space="0" w:color="auto"/>
              <w:right w:val="single" w:sz="4" w:space="0" w:color="auto"/>
            </w:tcBorders>
            <w:hideMark/>
          </w:tcPr>
          <w:p w14:paraId="4B00FEC1" w14:textId="77777777" w:rsidR="00826159" w:rsidRPr="00746AEF" w:rsidRDefault="00826159" w:rsidP="004F6722">
            <w:pPr>
              <w:pStyle w:val="NoSpacing"/>
              <w:spacing w:line="360" w:lineRule="auto"/>
              <w:ind w:left="360" w:hanging="360"/>
              <w:jc w:val="both"/>
              <w:rPr>
                <w:rFonts w:asciiTheme="minorHAnsi" w:hAnsiTheme="minorHAnsi" w:cstheme="minorHAnsi"/>
                <w:b/>
              </w:rPr>
            </w:pPr>
            <w:r w:rsidRPr="00746AEF">
              <w:rPr>
                <w:rFonts w:asciiTheme="minorHAnsi" w:hAnsiTheme="minorHAnsi" w:cstheme="minorHAnsi"/>
                <w:b/>
              </w:rPr>
              <w:t>O-R mapping</w:t>
            </w:r>
          </w:p>
        </w:tc>
        <w:tc>
          <w:tcPr>
            <w:tcW w:w="7582" w:type="dxa"/>
            <w:tcBorders>
              <w:top w:val="single" w:sz="4" w:space="0" w:color="auto"/>
              <w:left w:val="single" w:sz="4" w:space="0" w:color="auto"/>
              <w:bottom w:val="single" w:sz="4" w:space="0" w:color="auto"/>
              <w:right w:val="single" w:sz="4" w:space="0" w:color="auto"/>
            </w:tcBorders>
            <w:hideMark/>
          </w:tcPr>
          <w:p w14:paraId="003A1ED7" w14:textId="77777777" w:rsidR="00826159" w:rsidRPr="00746AEF" w:rsidRDefault="00FE3867" w:rsidP="004F6722">
            <w:pPr>
              <w:pStyle w:val="NoSpacing"/>
              <w:tabs>
                <w:tab w:val="left" w:pos="4695"/>
              </w:tabs>
              <w:spacing w:line="360" w:lineRule="auto"/>
              <w:ind w:left="360" w:hanging="360"/>
              <w:jc w:val="both"/>
              <w:rPr>
                <w:rFonts w:asciiTheme="minorHAnsi" w:hAnsiTheme="minorHAnsi" w:cstheme="minorHAnsi"/>
              </w:rPr>
            </w:pPr>
            <w:r w:rsidRPr="00746AEF">
              <w:rPr>
                <w:rFonts w:asciiTheme="minorHAnsi" w:hAnsiTheme="minorHAnsi" w:cstheme="minorHAnsi"/>
              </w:rPr>
              <w:t>Hibernate</w:t>
            </w:r>
            <w:r w:rsidR="00826159" w:rsidRPr="00746AEF">
              <w:rPr>
                <w:rFonts w:asciiTheme="minorHAnsi" w:hAnsiTheme="minorHAnsi" w:cstheme="minorHAnsi"/>
              </w:rPr>
              <w:t>,</w:t>
            </w:r>
            <w:r w:rsidRPr="00746AEF">
              <w:rPr>
                <w:rFonts w:asciiTheme="minorHAnsi" w:hAnsiTheme="minorHAnsi" w:cstheme="minorHAnsi"/>
              </w:rPr>
              <w:t xml:space="preserve"> </w:t>
            </w:r>
            <w:r w:rsidR="00826159" w:rsidRPr="00746AEF">
              <w:rPr>
                <w:rFonts w:asciiTheme="minorHAnsi" w:hAnsiTheme="minorHAnsi" w:cstheme="minorHAnsi"/>
              </w:rPr>
              <w:t>JPA,</w:t>
            </w:r>
            <w:r w:rsidRPr="00746AEF">
              <w:rPr>
                <w:rFonts w:asciiTheme="minorHAnsi" w:hAnsiTheme="minorHAnsi" w:cstheme="minorHAnsi"/>
              </w:rPr>
              <w:t xml:space="preserve"> </w:t>
            </w:r>
            <w:r w:rsidR="00826159" w:rsidRPr="00746AEF">
              <w:rPr>
                <w:rFonts w:asciiTheme="minorHAnsi" w:hAnsiTheme="minorHAnsi" w:cstheme="minorHAnsi"/>
              </w:rPr>
              <w:t>JTA</w:t>
            </w:r>
            <w:r w:rsidR="00BA3953" w:rsidRPr="00746AEF">
              <w:rPr>
                <w:rFonts w:asciiTheme="minorHAnsi" w:hAnsiTheme="minorHAnsi" w:cstheme="minorHAnsi"/>
              </w:rPr>
              <w:tab/>
            </w:r>
          </w:p>
        </w:tc>
      </w:tr>
      <w:tr w:rsidR="00746AEF" w:rsidRPr="00746AEF" w14:paraId="0B832510" w14:textId="77777777" w:rsidTr="007C2DE7">
        <w:trPr>
          <w:trHeight w:val="421"/>
        </w:trPr>
        <w:tc>
          <w:tcPr>
            <w:tcW w:w="2678" w:type="dxa"/>
            <w:tcBorders>
              <w:top w:val="single" w:sz="4" w:space="0" w:color="auto"/>
              <w:left w:val="single" w:sz="4" w:space="0" w:color="auto"/>
              <w:bottom w:val="single" w:sz="4" w:space="0" w:color="auto"/>
              <w:right w:val="single" w:sz="4" w:space="0" w:color="auto"/>
            </w:tcBorders>
            <w:hideMark/>
          </w:tcPr>
          <w:p w14:paraId="1A974FE7" w14:textId="77777777" w:rsidR="00826159" w:rsidRPr="00746AEF" w:rsidRDefault="00D73D24" w:rsidP="00B46691">
            <w:pPr>
              <w:pStyle w:val="Heading7"/>
              <w:rPr>
                <w:rFonts w:asciiTheme="minorHAnsi" w:hAnsiTheme="minorHAnsi" w:cstheme="minorHAnsi"/>
                <w:sz w:val="22"/>
                <w:szCs w:val="22"/>
              </w:rPr>
            </w:pPr>
            <w:r w:rsidRPr="00746AEF">
              <w:rPr>
                <w:rFonts w:asciiTheme="minorHAnsi" w:hAnsiTheme="minorHAnsi" w:cstheme="minorHAnsi"/>
                <w:sz w:val="22"/>
                <w:szCs w:val="22"/>
              </w:rPr>
              <w:t>Modeling</w:t>
            </w:r>
            <w:r w:rsidR="00826159" w:rsidRPr="00746AEF">
              <w:rPr>
                <w:rFonts w:asciiTheme="minorHAnsi" w:hAnsiTheme="minorHAnsi" w:cstheme="minorHAnsi"/>
                <w:sz w:val="22"/>
                <w:szCs w:val="22"/>
              </w:rPr>
              <w:t>/ CASE Tools</w:t>
            </w:r>
          </w:p>
        </w:tc>
        <w:tc>
          <w:tcPr>
            <w:tcW w:w="7582" w:type="dxa"/>
            <w:tcBorders>
              <w:top w:val="single" w:sz="4" w:space="0" w:color="auto"/>
              <w:left w:val="single" w:sz="4" w:space="0" w:color="auto"/>
              <w:bottom w:val="single" w:sz="4" w:space="0" w:color="auto"/>
              <w:right w:val="single" w:sz="4" w:space="0" w:color="auto"/>
            </w:tcBorders>
            <w:hideMark/>
          </w:tcPr>
          <w:p w14:paraId="39E118DA" w14:textId="77777777" w:rsidR="00826159" w:rsidRPr="00746AEF" w:rsidRDefault="00826159" w:rsidP="004F6722">
            <w:pPr>
              <w:pStyle w:val="NoSpacing"/>
              <w:spacing w:line="360" w:lineRule="auto"/>
              <w:ind w:left="360" w:hanging="360"/>
              <w:jc w:val="both"/>
              <w:rPr>
                <w:rFonts w:asciiTheme="minorHAnsi" w:hAnsiTheme="minorHAnsi" w:cstheme="minorHAnsi"/>
              </w:rPr>
            </w:pPr>
            <w:r w:rsidRPr="00746AEF">
              <w:rPr>
                <w:rFonts w:asciiTheme="minorHAnsi" w:hAnsiTheme="minorHAnsi" w:cstheme="minorHAnsi"/>
              </w:rPr>
              <w:t>Rational Rose, MS Visio Professional, Star UML</w:t>
            </w:r>
          </w:p>
        </w:tc>
      </w:tr>
      <w:tr w:rsidR="00746AEF" w:rsidRPr="00746AEF" w14:paraId="327333E4" w14:textId="77777777" w:rsidTr="007C2DE7">
        <w:trPr>
          <w:trHeight w:val="446"/>
        </w:trPr>
        <w:tc>
          <w:tcPr>
            <w:tcW w:w="2678" w:type="dxa"/>
            <w:tcBorders>
              <w:top w:val="single" w:sz="4" w:space="0" w:color="auto"/>
              <w:left w:val="single" w:sz="4" w:space="0" w:color="auto"/>
              <w:bottom w:val="single" w:sz="4" w:space="0" w:color="auto"/>
              <w:right w:val="single" w:sz="4" w:space="0" w:color="auto"/>
            </w:tcBorders>
            <w:hideMark/>
          </w:tcPr>
          <w:p w14:paraId="41317D53" w14:textId="77777777" w:rsidR="00826159" w:rsidRPr="00746AEF" w:rsidRDefault="00826159" w:rsidP="00C200CD">
            <w:pPr>
              <w:pStyle w:val="NoSpacing"/>
              <w:spacing w:line="360" w:lineRule="auto"/>
              <w:rPr>
                <w:rFonts w:asciiTheme="minorHAnsi" w:hAnsiTheme="minorHAnsi" w:cstheme="minorHAnsi"/>
                <w:b/>
              </w:rPr>
            </w:pPr>
            <w:r w:rsidRPr="00746AEF">
              <w:rPr>
                <w:rFonts w:asciiTheme="minorHAnsi" w:hAnsiTheme="minorHAnsi" w:cstheme="minorHAnsi"/>
                <w:b/>
              </w:rPr>
              <w:t>Testing Tools/</w:t>
            </w:r>
            <w:r w:rsidR="00C200CD" w:rsidRPr="00746AEF">
              <w:rPr>
                <w:rFonts w:asciiTheme="minorHAnsi" w:hAnsiTheme="minorHAnsi" w:cstheme="minorHAnsi"/>
                <w:b/>
              </w:rPr>
              <w:t xml:space="preserve"> </w:t>
            </w:r>
            <w:r w:rsidRPr="00746AEF">
              <w:rPr>
                <w:rFonts w:asciiTheme="minorHAnsi" w:hAnsiTheme="minorHAnsi" w:cstheme="minorHAnsi"/>
                <w:b/>
              </w:rPr>
              <w:t>Others</w:t>
            </w:r>
          </w:p>
        </w:tc>
        <w:tc>
          <w:tcPr>
            <w:tcW w:w="7582" w:type="dxa"/>
            <w:tcBorders>
              <w:top w:val="single" w:sz="4" w:space="0" w:color="auto"/>
              <w:left w:val="single" w:sz="4" w:space="0" w:color="auto"/>
              <w:bottom w:val="single" w:sz="4" w:space="0" w:color="auto"/>
              <w:right w:val="single" w:sz="4" w:space="0" w:color="auto"/>
            </w:tcBorders>
            <w:hideMark/>
          </w:tcPr>
          <w:p w14:paraId="22A1C0EE" w14:textId="77777777" w:rsidR="00826159" w:rsidRPr="00746AEF" w:rsidRDefault="00826159" w:rsidP="004F6722">
            <w:pPr>
              <w:pStyle w:val="NoSpacing"/>
              <w:spacing w:line="360" w:lineRule="auto"/>
              <w:ind w:left="360" w:hanging="360"/>
              <w:jc w:val="both"/>
              <w:rPr>
                <w:rFonts w:asciiTheme="minorHAnsi" w:hAnsiTheme="minorHAnsi" w:cstheme="minorHAnsi"/>
              </w:rPr>
            </w:pPr>
            <w:r w:rsidRPr="00746AEF">
              <w:rPr>
                <w:rFonts w:asciiTheme="minorHAnsi" w:hAnsiTheme="minorHAnsi" w:cstheme="minorHAnsi"/>
              </w:rPr>
              <w:t>JUnit, SoapUI, Putty, Rational Clear Quest, RTC, Load</w:t>
            </w:r>
            <w:r w:rsidR="008F513A" w:rsidRPr="00746AEF">
              <w:rPr>
                <w:rFonts w:asciiTheme="minorHAnsi" w:hAnsiTheme="minorHAnsi" w:cstheme="minorHAnsi"/>
              </w:rPr>
              <w:t xml:space="preserve"> </w:t>
            </w:r>
            <w:r w:rsidRPr="00746AEF">
              <w:rPr>
                <w:rFonts w:asciiTheme="minorHAnsi" w:hAnsiTheme="minorHAnsi" w:cstheme="minorHAnsi"/>
              </w:rPr>
              <w:t>UI</w:t>
            </w:r>
            <w:r w:rsidR="000A22F2" w:rsidRPr="00746AEF">
              <w:rPr>
                <w:rFonts w:asciiTheme="minorHAnsi" w:hAnsiTheme="minorHAnsi" w:cstheme="minorHAnsi"/>
              </w:rPr>
              <w:t>, JIRA</w:t>
            </w:r>
          </w:p>
        </w:tc>
      </w:tr>
      <w:tr w:rsidR="00746AEF" w:rsidRPr="00746AEF" w14:paraId="74F81CB2" w14:textId="77777777" w:rsidTr="00140A76">
        <w:trPr>
          <w:trHeight w:val="390"/>
        </w:trPr>
        <w:tc>
          <w:tcPr>
            <w:tcW w:w="2678" w:type="dxa"/>
            <w:tcBorders>
              <w:top w:val="single" w:sz="4" w:space="0" w:color="auto"/>
              <w:left w:val="single" w:sz="4" w:space="0" w:color="auto"/>
              <w:bottom w:val="single" w:sz="4" w:space="0" w:color="auto"/>
              <w:right w:val="single" w:sz="4" w:space="0" w:color="auto"/>
            </w:tcBorders>
            <w:hideMark/>
          </w:tcPr>
          <w:p w14:paraId="089A8BF8" w14:textId="77777777" w:rsidR="00826159" w:rsidRPr="00746AEF" w:rsidRDefault="00826159" w:rsidP="004F6722">
            <w:pPr>
              <w:pStyle w:val="NoSpacing"/>
              <w:spacing w:line="360" w:lineRule="auto"/>
              <w:ind w:left="360" w:hanging="360"/>
              <w:jc w:val="both"/>
              <w:rPr>
                <w:rFonts w:asciiTheme="minorHAnsi" w:hAnsiTheme="minorHAnsi" w:cstheme="minorHAnsi"/>
                <w:b/>
              </w:rPr>
            </w:pPr>
            <w:r w:rsidRPr="00746AEF">
              <w:rPr>
                <w:rFonts w:asciiTheme="minorHAnsi" w:hAnsiTheme="minorHAnsi" w:cstheme="minorHAnsi"/>
                <w:b/>
              </w:rPr>
              <w:t>Version Control</w:t>
            </w:r>
          </w:p>
        </w:tc>
        <w:tc>
          <w:tcPr>
            <w:tcW w:w="7582" w:type="dxa"/>
            <w:tcBorders>
              <w:top w:val="single" w:sz="4" w:space="0" w:color="auto"/>
              <w:left w:val="single" w:sz="4" w:space="0" w:color="auto"/>
              <w:bottom w:val="single" w:sz="4" w:space="0" w:color="auto"/>
              <w:right w:val="single" w:sz="4" w:space="0" w:color="auto"/>
            </w:tcBorders>
            <w:hideMark/>
          </w:tcPr>
          <w:p w14:paraId="2BF87047" w14:textId="77777777" w:rsidR="00826159" w:rsidRPr="00746AEF" w:rsidRDefault="00BA3953" w:rsidP="004F6722">
            <w:pPr>
              <w:pStyle w:val="NoSpacing"/>
              <w:spacing w:line="360" w:lineRule="auto"/>
              <w:ind w:left="360" w:hanging="360"/>
              <w:jc w:val="both"/>
              <w:rPr>
                <w:rFonts w:asciiTheme="minorHAnsi" w:hAnsiTheme="minorHAnsi" w:cstheme="minorHAnsi"/>
              </w:rPr>
            </w:pPr>
            <w:r w:rsidRPr="00746AEF">
              <w:rPr>
                <w:rFonts w:asciiTheme="minorHAnsi" w:hAnsiTheme="minorHAnsi" w:cstheme="minorHAnsi"/>
                <w:bCs/>
              </w:rPr>
              <w:t xml:space="preserve">GIT, </w:t>
            </w:r>
            <w:r w:rsidR="00826159" w:rsidRPr="00746AEF">
              <w:rPr>
                <w:rFonts w:asciiTheme="minorHAnsi" w:hAnsiTheme="minorHAnsi" w:cstheme="minorHAnsi"/>
                <w:bCs/>
              </w:rPr>
              <w:t>CVS,</w:t>
            </w:r>
            <w:r w:rsidR="00FE3867" w:rsidRPr="00746AEF">
              <w:rPr>
                <w:rFonts w:asciiTheme="minorHAnsi" w:hAnsiTheme="minorHAnsi" w:cstheme="minorHAnsi"/>
                <w:bCs/>
              </w:rPr>
              <w:t xml:space="preserve"> </w:t>
            </w:r>
            <w:r w:rsidR="00826159" w:rsidRPr="00746AEF">
              <w:rPr>
                <w:rFonts w:asciiTheme="minorHAnsi" w:hAnsiTheme="minorHAnsi" w:cstheme="minorHAnsi"/>
                <w:bCs/>
              </w:rPr>
              <w:t>SVN, Rational clear case, Star Team</w:t>
            </w:r>
          </w:p>
        </w:tc>
      </w:tr>
      <w:tr w:rsidR="00746AEF" w:rsidRPr="00746AEF" w14:paraId="4DD3E203" w14:textId="77777777" w:rsidTr="007C2DE7">
        <w:trPr>
          <w:trHeight w:val="446"/>
        </w:trPr>
        <w:tc>
          <w:tcPr>
            <w:tcW w:w="2678" w:type="dxa"/>
            <w:tcBorders>
              <w:top w:val="single" w:sz="4" w:space="0" w:color="auto"/>
              <w:left w:val="single" w:sz="4" w:space="0" w:color="auto"/>
              <w:bottom w:val="single" w:sz="4" w:space="0" w:color="auto"/>
              <w:right w:val="single" w:sz="4" w:space="0" w:color="auto"/>
            </w:tcBorders>
            <w:hideMark/>
          </w:tcPr>
          <w:p w14:paraId="6D71CEC0" w14:textId="77777777" w:rsidR="00826159" w:rsidRPr="00746AEF" w:rsidRDefault="00BA3953" w:rsidP="004F6722">
            <w:pPr>
              <w:pStyle w:val="NoSpacing"/>
              <w:spacing w:line="360" w:lineRule="auto"/>
              <w:ind w:left="360" w:hanging="360"/>
              <w:jc w:val="both"/>
              <w:rPr>
                <w:rFonts w:asciiTheme="minorHAnsi" w:hAnsiTheme="minorHAnsi" w:cstheme="minorHAnsi"/>
                <w:b/>
              </w:rPr>
            </w:pPr>
            <w:r w:rsidRPr="00746AEF">
              <w:rPr>
                <w:rFonts w:asciiTheme="minorHAnsi" w:hAnsiTheme="minorHAnsi" w:cstheme="minorHAnsi"/>
                <w:b/>
              </w:rPr>
              <w:t>Platforms</w:t>
            </w:r>
          </w:p>
        </w:tc>
        <w:tc>
          <w:tcPr>
            <w:tcW w:w="7582" w:type="dxa"/>
            <w:tcBorders>
              <w:top w:val="single" w:sz="4" w:space="0" w:color="auto"/>
              <w:left w:val="single" w:sz="4" w:space="0" w:color="auto"/>
              <w:bottom w:val="single" w:sz="4" w:space="0" w:color="auto"/>
              <w:right w:val="single" w:sz="4" w:space="0" w:color="auto"/>
            </w:tcBorders>
            <w:hideMark/>
          </w:tcPr>
          <w:p w14:paraId="42157FC8" w14:textId="77777777" w:rsidR="00826159" w:rsidRPr="00746AEF" w:rsidRDefault="00F80660" w:rsidP="004F6722">
            <w:pPr>
              <w:pStyle w:val="NoSpacing"/>
              <w:spacing w:line="360" w:lineRule="auto"/>
              <w:ind w:left="360" w:hanging="360"/>
              <w:jc w:val="both"/>
              <w:rPr>
                <w:rFonts w:asciiTheme="minorHAnsi" w:hAnsiTheme="minorHAnsi" w:cstheme="minorHAnsi"/>
              </w:rPr>
            </w:pPr>
            <w:r w:rsidRPr="00746AEF">
              <w:rPr>
                <w:rFonts w:asciiTheme="minorHAnsi" w:hAnsiTheme="minorHAnsi" w:cstheme="minorHAnsi"/>
              </w:rPr>
              <w:t xml:space="preserve">Windows, </w:t>
            </w:r>
            <w:r w:rsidR="00826159" w:rsidRPr="00746AEF">
              <w:rPr>
                <w:rFonts w:asciiTheme="minorHAnsi" w:hAnsiTheme="minorHAnsi" w:cstheme="minorHAnsi"/>
              </w:rPr>
              <w:t>Sun Solaris, UNIX</w:t>
            </w:r>
          </w:p>
        </w:tc>
      </w:tr>
      <w:bookmarkEnd w:id="1"/>
      <w:bookmarkEnd w:id="2"/>
      <w:tr w:rsidR="00C20979" w:rsidRPr="00746AEF" w14:paraId="6547CA5C" w14:textId="77777777" w:rsidTr="007C2DE7">
        <w:trPr>
          <w:trHeight w:val="446"/>
        </w:trPr>
        <w:tc>
          <w:tcPr>
            <w:tcW w:w="2678" w:type="dxa"/>
            <w:tcBorders>
              <w:top w:val="single" w:sz="4" w:space="0" w:color="auto"/>
              <w:left w:val="single" w:sz="4" w:space="0" w:color="auto"/>
              <w:bottom w:val="single" w:sz="4" w:space="0" w:color="auto"/>
              <w:right w:val="single" w:sz="4" w:space="0" w:color="auto"/>
            </w:tcBorders>
            <w:hideMark/>
          </w:tcPr>
          <w:p w14:paraId="54927C6F" w14:textId="77777777" w:rsidR="00BA3953" w:rsidRPr="00746AEF" w:rsidRDefault="00BA3953" w:rsidP="004F6722">
            <w:pPr>
              <w:pStyle w:val="NoSpacing"/>
              <w:spacing w:line="360" w:lineRule="auto"/>
              <w:ind w:left="360" w:hanging="360"/>
              <w:rPr>
                <w:rFonts w:asciiTheme="minorHAnsi" w:hAnsiTheme="minorHAnsi" w:cstheme="minorHAnsi"/>
                <w:b/>
              </w:rPr>
            </w:pPr>
            <w:r w:rsidRPr="00746AEF">
              <w:rPr>
                <w:rFonts w:asciiTheme="minorHAnsi" w:hAnsiTheme="minorHAnsi" w:cstheme="minorHAnsi"/>
                <w:b/>
              </w:rPr>
              <w:t>Cloud Technologies</w:t>
            </w:r>
          </w:p>
        </w:tc>
        <w:tc>
          <w:tcPr>
            <w:tcW w:w="7582" w:type="dxa"/>
            <w:tcBorders>
              <w:top w:val="single" w:sz="4" w:space="0" w:color="auto"/>
              <w:left w:val="single" w:sz="4" w:space="0" w:color="auto"/>
              <w:bottom w:val="single" w:sz="4" w:space="0" w:color="auto"/>
              <w:right w:val="single" w:sz="4" w:space="0" w:color="auto"/>
            </w:tcBorders>
            <w:hideMark/>
          </w:tcPr>
          <w:p w14:paraId="12BC8505" w14:textId="77777777" w:rsidR="00BA3953" w:rsidRPr="00746AEF" w:rsidRDefault="00BA3953" w:rsidP="004F6722">
            <w:pPr>
              <w:pStyle w:val="NoSpacing"/>
              <w:spacing w:line="360" w:lineRule="auto"/>
              <w:ind w:left="360" w:hanging="360"/>
              <w:rPr>
                <w:rFonts w:asciiTheme="minorHAnsi" w:hAnsiTheme="minorHAnsi" w:cstheme="minorHAnsi"/>
              </w:rPr>
            </w:pPr>
            <w:r w:rsidRPr="00746AEF">
              <w:rPr>
                <w:rFonts w:asciiTheme="minorHAnsi" w:hAnsiTheme="minorHAnsi" w:cstheme="minorHAnsi"/>
              </w:rPr>
              <w:t>AWS EC2</w:t>
            </w:r>
            <w:r w:rsidR="009F3BBF" w:rsidRPr="00746AEF">
              <w:rPr>
                <w:rFonts w:asciiTheme="minorHAnsi" w:hAnsiTheme="minorHAnsi" w:cstheme="minorHAnsi"/>
              </w:rPr>
              <w:t>,</w:t>
            </w:r>
            <w:r w:rsidR="00425DF5" w:rsidRPr="00746AEF">
              <w:rPr>
                <w:rFonts w:asciiTheme="minorHAnsi" w:hAnsiTheme="minorHAnsi" w:cstheme="minorHAnsi"/>
              </w:rPr>
              <w:t xml:space="preserve"> </w:t>
            </w:r>
            <w:r w:rsidR="009F3BBF" w:rsidRPr="00746AEF">
              <w:rPr>
                <w:rFonts w:asciiTheme="minorHAnsi" w:hAnsiTheme="minorHAnsi" w:cstheme="minorHAnsi"/>
              </w:rPr>
              <w:t>PVC</w:t>
            </w:r>
          </w:p>
        </w:tc>
      </w:tr>
    </w:tbl>
    <w:p w14:paraId="1DB84DBD" w14:textId="77777777" w:rsidR="00C20979" w:rsidRPr="00746AEF" w:rsidRDefault="00C20979" w:rsidP="00505042">
      <w:pPr>
        <w:pStyle w:val="NoSpacing"/>
        <w:rPr>
          <w:rFonts w:asciiTheme="minorHAnsi" w:hAnsiTheme="minorHAnsi" w:cstheme="minorHAnsi"/>
          <w:b/>
        </w:rPr>
      </w:pPr>
    </w:p>
    <w:p w14:paraId="3AE5097D" w14:textId="52478B50" w:rsidR="00133362" w:rsidRPr="00746AEF" w:rsidRDefault="00133362" w:rsidP="00505042">
      <w:pPr>
        <w:pStyle w:val="NoSpacing"/>
        <w:rPr>
          <w:rFonts w:asciiTheme="minorHAnsi" w:hAnsiTheme="minorHAnsi" w:cstheme="minorHAnsi"/>
          <w:b/>
        </w:rPr>
      </w:pPr>
      <w:r w:rsidRPr="00746AEF">
        <w:rPr>
          <w:rFonts w:asciiTheme="minorHAnsi" w:hAnsiTheme="minorHAnsi" w:cstheme="minorHAnsi"/>
          <w:b/>
        </w:rPr>
        <w:t>PROFESSIONAL EXPERIENCE</w:t>
      </w:r>
    </w:p>
    <w:p w14:paraId="7FA9E1D0" w14:textId="379D1B8A" w:rsidR="00F54112" w:rsidRDefault="00F54112" w:rsidP="00505042">
      <w:pPr>
        <w:pStyle w:val="NoSpacing"/>
        <w:rPr>
          <w:rFonts w:asciiTheme="minorHAnsi" w:hAnsiTheme="minorHAnsi" w:cstheme="minorHAnsi"/>
          <w:b/>
        </w:rPr>
      </w:pPr>
    </w:p>
    <w:p w14:paraId="7A296B51" w14:textId="77777777" w:rsidR="00184494" w:rsidRDefault="00184494" w:rsidP="00184494">
      <w:pPr>
        <w:pStyle w:val="NoSpacing"/>
        <w:rPr>
          <w:rFonts w:asciiTheme="minorHAnsi" w:hAnsiTheme="minorHAnsi" w:cstheme="minorHAnsi"/>
          <w:b/>
        </w:rPr>
      </w:pPr>
      <w:r>
        <w:rPr>
          <w:rFonts w:asciiTheme="minorHAnsi" w:hAnsiTheme="minorHAnsi" w:cstheme="minorHAnsi"/>
          <w:b/>
        </w:rPr>
        <w:t>Client: CVS Health                                                                                                                                     April 2023 – Till date</w:t>
      </w:r>
    </w:p>
    <w:p w14:paraId="2206F717" w14:textId="77777777" w:rsidR="00184494" w:rsidRDefault="00184494" w:rsidP="00184494">
      <w:pPr>
        <w:pStyle w:val="NoSpacing"/>
        <w:rPr>
          <w:rFonts w:asciiTheme="minorHAnsi" w:hAnsiTheme="minorHAnsi" w:cstheme="minorHAnsi"/>
          <w:b/>
        </w:rPr>
      </w:pPr>
      <w:r>
        <w:rPr>
          <w:rFonts w:asciiTheme="minorHAnsi" w:hAnsiTheme="minorHAnsi" w:cstheme="minorHAnsi"/>
          <w:b/>
        </w:rPr>
        <w:t>Location: Dallas, TX</w:t>
      </w:r>
    </w:p>
    <w:p w14:paraId="00420028" w14:textId="49DE2C39" w:rsidR="00184494" w:rsidRDefault="00184494" w:rsidP="00184494">
      <w:pPr>
        <w:pStyle w:val="NoSpacing"/>
        <w:rPr>
          <w:rFonts w:asciiTheme="minorHAnsi" w:hAnsiTheme="minorHAnsi" w:cstheme="minorHAnsi"/>
          <w:b/>
        </w:rPr>
      </w:pPr>
      <w:r>
        <w:rPr>
          <w:rFonts w:asciiTheme="minorHAnsi" w:hAnsiTheme="minorHAnsi" w:cstheme="minorHAnsi"/>
          <w:b/>
        </w:rPr>
        <w:t xml:space="preserve">Role: </w:t>
      </w:r>
      <w:r w:rsidR="0030677A">
        <w:rPr>
          <w:rFonts w:asciiTheme="minorHAnsi" w:hAnsiTheme="minorHAnsi" w:cstheme="minorHAnsi"/>
          <w:b/>
        </w:rPr>
        <w:t xml:space="preserve">Lead </w:t>
      </w:r>
      <w:r>
        <w:rPr>
          <w:rFonts w:asciiTheme="minorHAnsi" w:hAnsiTheme="minorHAnsi" w:cstheme="minorHAnsi"/>
          <w:b/>
        </w:rPr>
        <w:t>Full Stack Java Developer</w:t>
      </w:r>
    </w:p>
    <w:p w14:paraId="7F0CA6FD" w14:textId="77777777" w:rsidR="00184494" w:rsidRDefault="00184494" w:rsidP="00184494">
      <w:pPr>
        <w:pStyle w:val="NoSpacing"/>
        <w:rPr>
          <w:rFonts w:asciiTheme="minorHAnsi" w:hAnsiTheme="minorHAnsi" w:cstheme="minorHAnsi"/>
          <w:b/>
        </w:rPr>
      </w:pPr>
    </w:p>
    <w:p w14:paraId="236F3B6A" w14:textId="77777777" w:rsidR="00184494" w:rsidRDefault="00184494" w:rsidP="00184494">
      <w:pPr>
        <w:pStyle w:val="NoSpacing"/>
        <w:rPr>
          <w:rFonts w:asciiTheme="minorHAnsi" w:hAnsiTheme="minorHAnsi" w:cstheme="minorHAnsi"/>
          <w:b/>
        </w:rPr>
      </w:pPr>
    </w:p>
    <w:p w14:paraId="7D470AF9" w14:textId="77777777" w:rsidR="00184494" w:rsidRDefault="00184494" w:rsidP="00184494">
      <w:pPr>
        <w:pStyle w:val="NoSpacing"/>
        <w:rPr>
          <w:rFonts w:asciiTheme="minorHAnsi" w:hAnsiTheme="minorHAnsi" w:cstheme="minorHAnsi"/>
          <w:b/>
        </w:rPr>
      </w:pPr>
      <w:r>
        <w:rPr>
          <w:rFonts w:asciiTheme="minorHAnsi" w:hAnsiTheme="minorHAnsi" w:cstheme="minorHAnsi"/>
          <w:b/>
        </w:rPr>
        <w:t xml:space="preserve">Description: </w:t>
      </w:r>
      <w:r>
        <w:rPr>
          <w:rFonts w:asciiTheme="minorHAnsi" w:hAnsiTheme="minorHAnsi" w:cstheme="minorHAnsi"/>
          <w:bCs/>
        </w:rPr>
        <w:t>CVS Health is purpose-driven company which making healthier happen together with millions of patients, members, and customers. CVS health care solution providing customer with the affordable, quality health care and wellness services they need to live their healthiest lives.</w:t>
      </w:r>
    </w:p>
    <w:p w14:paraId="297CFEE0" w14:textId="77777777" w:rsidR="00184494" w:rsidRDefault="00184494" w:rsidP="00184494">
      <w:pPr>
        <w:pStyle w:val="NoSpacing"/>
        <w:rPr>
          <w:rFonts w:asciiTheme="minorHAnsi" w:hAnsiTheme="minorHAnsi" w:cstheme="minorHAnsi"/>
          <w:b/>
        </w:rPr>
      </w:pPr>
    </w:p>
    <w:p w14:paraId="3B4A9A23" w14:textId="77777777" w:rsidR="00184494" w:rsidRDefault="00184494" w:rsidP="00184494">
      <w:pPr>
        <w:pStyle w:val="NoSpacing"/>
        <w:rPr>
          <w:rFonts w:asciiTheme="minorHAnsi" w:hAnsiTheme="minorHAnsi" w:cstheme="minorHAnsi"/>
          <w:b/>
        </w:rPr>
      </w:pPr>
      <w:r>
        <w:rPr>
          <w:rFonts w:asciiTheme="minorHAnsi" w:hAnsiTheme="minorHAnsi" w:cstheme="minorHAnsi"/>
          <w:b/>
        </w:rPr>
        <w:t>Roles &amp; Responsibilities:</w:t>
      </w:r>
    </w:p>
    <w:p w14:paraId="3808047C" w14:textId="77777777" w:rsidR="00184494" w:rsidRDefault="00184494" w:rsidP="00184494">
      <w:pPr>
        <w:pStyle w:val="NoSpacing"/>
        <w:numPr>
          <w:ilvl w:val="0"/>
          <w:numId w:val="32"/>
        </w:numPr>
        <w:rPr>
          <w:rFonts w:asciiTheme="minorHAnsi" w:hAnsiTheme="minorHAnsi" w:cstheme="minorHAnsi"/>
          <w:bCs/>
        </w:rPr>
      </w:pPr>
      <w:r>
        <w:rPr>
          <w:rFonts w:asciiTheme="minorHAnsi" w:hAnsiTheme="minorHAnsi" w:cstheme="minorHAnsi"/>
          <w:bCs/>
        </w:rPr>
        <w:t xml:space="preserve">Involved in all </w:t>
      </w:r>
      <w:proofErr w:type="spellStart"/>
      <w:r>
        <w:rPr>
          <w:rFonts w:asciiTheme="minorHAnsi" w:hAnsiTheme="minorHAnsi" w:cstheme="minorHAnsi"/>
          <w:bCs/>
        </w:rPr>
        <w:t>all</w:t>
      </w:r>
      <w:proofErr w:type="spellEnd"/>
      <w:r>
        <w:rPr>
          <w:rFonts w:asciiTheme="minorHAnsi" w:hAnsiTheme="minorHAnsi" w:cstheme="minorHAnsi"/>
          <w:bCs/>
        </w:rPr>
        <w:t xml:space="preserve"> Agile ceremonies like daily stand ups and involved in active code reviewing sessions</w:t>
      </w:r>
    </w:p>
    <w:p w14:paraId="26A0E5BC" w14:textId="64A6F21F" w:rsidR="00184494" w:rsidRDefault="00184494" w:rsidP="00184494">
      <w:pPr>
        <w:pStyle w:val="NoSpacing"/>
        <w:numPr>
          <w:ilvl w:val="0"/>
          <w:numId w:val="32"/>
        </w:numPr>
        <w:rPr>
          <w:rFonts w:asciiTheme="minorHAnsi" w:hAnsiTheme="minorHAnsi" w:cstheme="minorHAnsi"/>
          <w:bCs/>
        </w:rPr>
      </w:pPr>
      <w:r>
        <w:rPr>
          <w:rFonts w:asciiTheme="minorHAnsi" w:hAnsiTheme="minorHAnsi" w:cstheme="minorHAnsi"/>
          <w:bCs/>
        </w:rPr>
        <w:t>Involved in gathering business requirements from business and stakeholders and analyze the requirements</w:t>
      </w:r>
      <w:r w:rsidR="00D43461">
        <w:rPr>
          <w:rFonts w:asciiTheme="minorHAnsi" w:hAnsiTheme="minorHAnsi" w:cstheme="minorHAnsi"/>
          <w:bCs/>
        </w:rPr>
        <w:t>.</w:t>
      </w:r>
    </w:p>
    <w:p w14:paraId="73A36B92" w14:textId="4CBF0659" w:rsidR="00D43461" w:rsidRDefault="00D43461" w:rsidP="00184494">
      <w:pPr>
        <w:pStyle w:val="NoSpacing"/>
        <w:numPr>
          <w:ilvl w:val="0"/>
          <w:numId w:val="32"/>
        </w:numPr>
        <w:rPr>
          <w:rFonts w:asciiTheme="minorHAnsi" w:hAnsiTheme="minorHAnsi" w:cstheme="minorHAnsi"/>
          <w:bCs/>
        </w:rPr>
      </w:pPr>
      <w:r w:rsidRPr="00D43461">
        <w:rPr>
          <w:rFonts w:asciiTheme="minorHAnsi" w:hAnsiTheme="minorHAnsi" w:cstheme="minorHAnsi"/>
          <w:bCs/>
        </w:rPr>
        <w:t>Interacted with business analysts, and developers to assist them base line project requirements and tuning the Actimize IFM solutions.</w:t>
      </w:r>
    </w:p>
    <w:p w14:paraId="576367C3" w14:textId="20A4B2FF" w:rsidR="009603C0" w:rsidRDefault="009603C0" w:rsidP="00184494">
      <w:pPr>
        <w:pStyle w:val="NoSpacing"/>
        <w:numPr>
          <w:ilvl w:val="0"/>
          <w:numId w:val="32"/>
        </w:numPr>
        <w:rPr>
          <w:rFonts w:asciiTheme="minorHAnsi" w:hAnsiTheme="minorHAnsi" w:cstheme="minorHAnsi"/>
          <w:bCs/>
        </w:rPr>
      </w:pPr>
      <w:r w:rsidRPr="009603C0">
        <w:rPr>
          <w:rFonts w:asciiTheme="minorHAnsi" w:hAnsiTheme="minorHAnsi" w:cstheme="minorHAnsi"/>
          <w:bCs/>
        </w:rPr>
        <w:t>Designed specs for an asp.net solution.</w:t>
      </w:r>
    </w:p>
    <w:p w14:paraId="69739B4E" w14:textId="2B47B58D" w:rsidR="000E0DA3" w:rsidRDefault="000E0DA3" w:rsidP="00184494">
      <w:pPr>
        <w:pStyle w:val="NoSpacing"/>
        <w:numPr>
          <w:ilvl w:val="0"/>
          <w:numId w:val="32"/>
        </w:numPr>
        <w:rPr>
          <w:rFonts w:asciiTheme="minorHAnsi" w:hAnsiTheme="minorHAnsi" w:cstheme="minorHAnsi"/>
          <w:bCs/>
        </w:rPr>
      </w:pPr>
      <w:r w:rsidRPr="000E0DA3">
        <w:rPr>
          <w:rFonts w:asciiTheme="minorHAnsi" w:hAnsiTheme="minorHAnsi" w:cstheme="minorHAnsi"/>
          <w:bCs/>
        </w:rPr>
        <w:t>Also Used RAD 6.x for developing Java, RMI, Java Mail, JDBC, EJBs code and IBM WebSphere Application Server 6.x for deploying EJB’s, JSPs and Servlets and all the Java classes</w:t>
      </w:r>
      <w:r>
        <w:rPr>
          <w:rFonts w:asciiTheme="minorHAnsi" w:hAnsiTheme="minorHAnsi" w:cstheme="minorHAnsi"/>
          <w:bCs/>
        </w:rPr>
        <w:t>.</w:t>
      </w:r>
    </w:p>
    <w:p w14:paraId="059A2B3A" w14:textId="1A25A324" w:rsidR="00184494" w:rsidRDefault="00184494" w:rsidP="00184494">
      <w:pPr>
        <w:pStyle w:val="NoSpacing"/>
        <w:numPr>
          <w:ilvl w:val="0"/>
          <w:numId w:val="32"/>
        </w:numPr>
        <w:rPr>
          <w:rFonts w:asciiTheme="minorHAnsi" w:hAnsiTheme="minorHAnsi" w:cstheme="minorHAnsi"/>
          <w:bCs/>
        </w:rPr>
      </w:pPr>
      <w:r>
        <w:rPr>
          <w:rFonts w:asciiTheme="minorHAnsi" w:hAnsiTheme="minorHAnsi" w:cstheme="minorHAnsi"/>
          <w:bCs/>
        </w:rPr>
        <w:t xml:space="preserve">Worked on an internal application named CVS </w:t>
      </w:r>
      <w:r w:rsidR="00073814">
        <w:rPr>
          <w:rFonts w:asciiTheme="minorHAnsi" w:hAnsiTheme="minorHAnsi" w:cstheme="minorHAnsi"/>
          <w:bCs/>
        </w:rPr>
        <w:t>Caremark</w:t>
      </w:r>
      <w:r>
        <w:rPr>
          <w:rFonts w:asciiTheme="minorHAnsi" w:hAnsiTheme="minorHAnsi" w:cstheme="minorHAnsi"/>
          <w:bCs/>
        </w:rPr>
        <w:t xml:space="preserve"> client registration for admin operation to manage client data and their payment operations.</w:t>
      </w:r>
    </w:p>
    <w:p w14:paraId="0678FFF4" w14:textId="752716A7" w:rsidR="00184494" w:rsidRDefault="00184494" w:rsidP="00184494">
      <w:pPr>
        <w:pStyle w:val="NoSpacing"/>
        <w:numPr>
          <w:ilvl w:val="0"/>
          <w:numId w:val="32"/>
        </w:numPr>
        <w:rPr>
          <w:rFonts w:asciiTheme="minorHAnsi" w:hAnsiTheme="minorHAnsi" w:cstheme="minorHAnsi"/>
          <w:bCs/>
        </w:rPr>
      </w:pPr>
      <w:r>
        <w:rPr>
          <w:rFonts w:asciiTheme="minorHAnsi" w:hAnsiTheme="minorHAnsi" w:cstheme="minorHAnsi"/>
          <w:bCs/>
        </w:rPr>
        <w:t>The application is built on microservice framework using spring integrated in WebSphere Application Server to be deployed over their own cloud.</w:t>
      </w:r>
    </w:p>
    <w:p w14:paraId="779CEE04" w14:textId="3E7DB1C4" w:rsidR="006165E2" w:rsidRDefault="006165E2" w:rsidP="00184494">
      <w:pPr>
        <w:pStyle w:val="NoSpacing"/>
        <w:numPr>
          <w:ilvl w:val="0"/>
          <w:numId w:val="32"/>
        </w:numPr>
        <w:rPr>
          <w:rFonts w:asciiTheme="minorHAnsi" w:hAnsiTheme="minorHAnsi" w:cstheme="minorHAnsi"/>
          <w:bCs/>
        </w:rPr>
      </w:pPr>
      <w:r w:rsidRPr="006165E2">
        <w:rPr>
          <w:rFonts w:asciiTheme="minorHAnsi" w:hAnsiTheme="minorHAnsi" w:cstheme="minorHAnsi"/>
          <w:bCs/>
        </w:rPr>
        <w:t>Designed and developed integration solutions based on (IIB) IBM Integration Bus and Message Broker and MQ technologies.</w:t>
      </w:r>
    </w:p>
    <w:p w14:paraId="376C164B" w14:textId="309373EA" w:rsidR="00846B8F" w:rsidRDefault="00846B8F" w:rsidP="00184494">
      <w:pPr>
        <w:pStyle w:val="NoSpacing"/>
        <w:numPr>
          <w:ilvl w:val="0"/>
          <w:numId w:val="32"/>
        </w:numPr>
        <w:rPr>
          <w:rFonts w:asciiTheme="minorHAnsi" w:hAnsiTheme="minorHAnsi" w:cstheme="minorHAnsi"/>
          <w:bCs/>
        </w:rPr>
      </w:pPr>
      <w:r w:rsidRPr="00846B8F">
        <w:rPr>
          <w:rFonts w:asciiTheme="minorHAnsi" w:hAnsiTheme="minorHAnsi" w:cstheme="minorHAnsi"/>
          <w:bCs/>
        </w:rPr>
        <w:t xml:space="preserve">Develop Solutions to meet business needs by automating correspondence generation and archival in </w:t>
      </w:r>
      <w:proofErr w:type="spellStart"/>
      <w:r w:rsidRPr="00846B8F">
        <w:rPr>
          <w:rFonts w:asciiTheme="minorHAnsi" w:hAnsiTheme="minorHAnsi" w:cstheme="minorHAnsi"/>
          <w:bCs/>
        </w:rPr>
        <w:t>Filenet</w:t>
      </w:r>
      <w:proofErr w:type="spellEnd"/>
      <w:r w:rsidRPr="00846B8F">
        <w:rPr>
          <w:rFonts w:asciiTheme="minorHAnsi" w:hAnsiTheme="minorHAnsi" w:cstheme="minorHAnsi"/>
          <w:bCs/>
        </w:rPr>
        <w:t xml:space="preserve"> /</w:t>
      </w:r>
      <w:proofErr w:type="spellStart"/>
      <w:r w:rsidRPr="00846B8F">
        <w:rPr>
          <w:rFonts w:asciiTheme="minorHAnsi" w:hAnsiTheme="minorHAnsi" w:cstheme="minorHAnsi"/>
          <w:bCs/>
        </w:rPr>
        <w:t>documentum</w:t>
      </w:r>
      <w:proofErr w:type="spellEnd"/>
      <w:r w:rsidRPr="00846B8F">
        <w:rPr>
          <w:rFonts w:asciiTheme="minorHAnsi" w:hAnsiTheme="minorHAnsi" w:cstheme="minorHAnsi"/>
          <w:bCs/>
        </w:rPr>
        <w:t xml:space="preserve"> / GCA</w:t>
      </w:r>
    </w:p>
    <w:p w14:paraId="6AFFE9BD" w14:textId="3148BFFE" w:rsidR="00184494" w:rsidRDefault="00184494" w:rsidP="00184494">
      <w:pPr>
        <w:pStyle w:val="NoSpacing"/>
        <w:numPr>
          <w:ilvl w:val="0"/>
          <w:numId w:val="32"/>
        </w:numPr>
        <w:rPr>
          <w:rFonts w:asciiTheme="minorHAnsi" w:hAnsiTheme="minorHAnsi" w:cstheme="minorHAnsi"/>
          <w:bCs/>
        </w:rPr>
      </w:pPr>
      <w:r>
        <w:rPr>
          <w:rFonts w:asciiTheme="minorHAnsi" w:hAnsiTheme="minorHAnsi" w:cstheme="minorHAnsi"/>
          <w:bCs/>
        </w:rPr>
        <w:t>The major services of application include authentication service, address service, client service, pricing service, invoicing service and payment service.</w:t>
      </w:r>
    </w:p>
    <w:p w14:paraId="4EFA4A31" w14:textId="57962D68" w:rsidR="00D43461" w:rsidRDefault="00D43461" w:rsidP="00184494">
      <w:pPr>
        <w:pStyle w:val="NoSpacing"/>
        <w:numPr>
          <w:ilvl w:val="0"/>
          <w:numId w:val="32"/>
        </w:numPr>
        <w:rPr>
          <w:rFonts w:asciiTheme="minorHAnsi" w:hAnsiTheme="minorHAnsi" w:cstheme="minorHAnsi"/>
          <w:bCs/>
        </w:rPr>
      </w:pPr>
      <w:r w:rsidRPr="00D43461">
        <w:rPr>
          <w:rFonts w:asciiTheme="minorHAnsi" w:hAnsiTheme="minorHAnsi" w:cstheme="minorHAnsi"/>
          <w:bCs/>
        </w:rPr>
        <w:t>My current engagement also involves the design recommendation of current system, heading weekly meetings with IT and support team on any Actimize issues.</w:t>
      </w:r>
    </w:p>
    <w:p w14:paraId="18C8FEBB" w14:textId="07F9133A" w:rsidR="00C65998" w:rsidRDefault="00C65998" w:rsidP="00184494">
      <w:pPr>
        <w:pStyle w:val="NoSpacing"/>
        <w:numPr>
          <w:ilvl w:val="0"/>
          <w:numId w:val="32"/>
        </w:numPr>
        <w:rPr>
          <w:rFonts w:asciiTheme="minorHAnsi" w:hAnsiTheme="minorHAnsi" w:cstheme="minorHAnsi"/>
          <w:bCs/>
        </w:rPr>
      </w:pPr>
      <w:r w:rsidRPr="00C65998">
        <w:rPr>
          <w:rFonts w:asciiTheme="minorHAnsi" w:hAnsiTheme="minorHAnsi" w:cstheme="minorHAnsi"/>
          <w:bCs/>
        </w:rPr>
        <w:t>Experience in working with GraphQL queries and use Apollo GraphQL library.</w:t>
      </w:r>
    </w:p>
    <w:p w14:paraId="76B6D70A" w14:textId="23D2A39D" w:rsidR="00184494" w:rsidRDefault="00184494" w:rsidP="00184494">
      <w:pPr>
        <w:pStyle w:val="NoSpacing"/>
        <w:numPr>
          <w:ilvl w:val="0"/>
          <w:numId w:val="32"/>
        </w:numPr>
        <w:rPr>
          <w:rFonts w:asciiTheme="minorHAnsi" w:hAnsiTheme="minorHAnsi" w:cstheme="minorHAnsi"/>
          <w:bCs/>
        </w:rPr>
      </w:pPr>
      <w:r>
        <w:rPr>
          <w:rFonts w:asciiTheme="minorHAnsi" w:hAnsiTheme="minorHAnsi" w:cstheme="minorHAnsi"/>
          <w:bCs/>
        </w:rPr>
        <w:t>Apart from development and bug fixes, involved in upgrading of old spring version from 3.1.</w:t>
      </w:r>
      <w:r w:rsidR="00C65998">
        <w:rPr>
          <w:rFonts w:asciiTheme="minorHAnsi" w:hAnsiTheme="minorHAnsi" w:cstheme="minorHAnsi"/>
          <w:bCs/>
        </w:rPr>
        <w:t>3. RELEASE</w:t>
      </w:r>
      <w:r>
        <w:rPr>
          <w:rFonts w:asciiTheme="minorHAnsi" w:hAnsiTheme="minorHAnsi" w:cstheme="minorHAnsi"/>
          <w:bCs/>
        </w:rPr>
        <w:t xml:space="preserve"> to 5.2.29.</w:t>
      </w:r>
    </w:p>
    <w:p w14:paraId="62DB7C13" w14:textId="3925F7C0" w:rsidR="00846B8F" w:rsidRDefault="00846B8F" w:rsidP="00184494">
      <w:pPr>
        <w:pStyle w:val="NoSpacing"/>
        <w:numPr>
          <w:ilvl w:val="0"/>
          <w:numId w:val="32"/>
        </w:numPr>
        <w:rPr>
          <w:rFonts w:asciiTheme="minorHAnsi" w:hAnsiTheme="minorHAnsi" w:cstheme="minorHAnsi"/>
          <w:bCs/>
        </w:rPr>
      </w:pPr>
      <w:r w:rsidRPr="00846B8F">
        <w:rPr>
          <w:rFonts w:asciiTheme="minorHAnsi" w:hAnsiTheme="minorHAnsi" w:cstheme="minorHAnsi"/>
          <w:bCs/>
        </w:rPr>
        <w:t xml:space="preserve">Worked with ECM </w:t>
      </w:r>
      <w:proofErr w:type="spellStart"/>
      <w:r w:rsidRPr="00846B8F">
        <w:rPr>
          <w:rFonts w:asciiTheme="minorHAnsi" w:hAnsiTheme="minorHAnsi" w:cstheme="minorHAnsi"/>
          <w:bCs/>
        </w:rPr>
        <w:t>filenet</w:t>
      </w:r>
      <w:proofErr w:type="spellEnd"/>
      <w:r w:rsidRPr="00846B8F">
        <w:rPr>
          <w:rFonts w:asciiTheme="minorHAnsi" w:hAnsiTheme="minorHAnsi" w:cstheme="minorHAnsi"/>
          <w:bCs/>
        </w:rPr>
        <w:t xml:space="preserve"> API to handling creates, update and delete events.</w:t>
      </w:r>
    </w:p>
    <w:p w14:paraId="1E8BE7C4" w14:textId="62D24D90" w:rsidR="009603C0" w:rsidRDefault="009603C0" w:rsidP="00184494">
      <w:pPr>
        <w:pStyle w:val="NoSpacing"/>
        <w:numPr>
          <w:ilvl w:val="0"/>
          <w:numId w:val="32"/>
        </w:numPr>
        <w:rPr>
          <w:rFonts w:asciiTheme="minorHAnsi" w:hAnsiTheme="minorHAnsi" w:cstheme="minorHAnsi"/>
          <w:bCs/>
        </w:rPr>
      </w:pPr>
      <w:r w:rsidRPr="009603C0">
        <w:rPr>
          <w:rFonts w:asciiTheme="minorHAnsi" w:hAnsiTheme="minorHAnsi" w:cstheme="minorHAnsi"/>
          <w:bCs/>
        </w:rPr>
        <w:t>Converting existing transactions to asp.net using C.</w:t>
      </w:r>
    </w:p>
    <w:p w14:paraId="7A2C30A4" w14:textId="26C149EB" w:rsidR="00137917" w:rsidRDefault="00137917" w:rsidP="00137917">
      <w:pPr>
        <w:pStyle w:val="NoSpacing"/>
        <w:numPr>
          <w:ilvl w:val="0"/>
          <w:numId w:val="32"/>
        </w:numPr>
        <w:rPr>
          <w:rFonts w:asciiTheme="minorHAnsi" w:hAnsiTheme="minorHAnsi" w:cstheme="minorHAnsi"/>
          <w:bCs/>
        </w:rPr>
      </w:pPr>
      <w:r w:rsidRPr="00A4562E">
        <w:rPr>
          <w:rFonts w:asciiTheme="minorHAnsi" w:hAnsiTheme="minorHAnsi" w:cstheme="minorHAnsi"/>
          <w:bCs/>
        </w:rPr>
        <w:t>Create</w:t>
      </w:r>
      <w:r>
        <w:rPr>
          <w:rFonts w:asciiTheme="minorHAnsi" w:hAnsiTheme="minorHAnsi" w:cstheme="minorHAnsi"/>
          <w:bCs/>
        </w:rPr>
        <w:t>d</w:t>
      </w:r>
      <w:r w:rsidRPr="00A4562E">
        <w:rPr>
          <w:rFonts w:asciiTheme="minorHAnsi" w:hAnsiTheme="minorHAnsi" w:cstheme="minorHAnsi"/>
          <w:bCs/>
        </w:rPr>
        <w:t xml:space="preserve"> data pipelines to process, transform, and analyze large datasets</w:t>
      </w:r>
      <w:r>
        <w:rPr>
          <w:rFonts w:asciiTheme="minorHAnsi" w:hAnsiTheme="minorHAnsi" w:cstheme="minorHAnsi"/>
          <w:bCs/>
        </w:rPr>
        <w:t xml:space="preserve"> using Spark</w:t>
      </w:r>
    </w:p>
    <w:p w14:paraId="603D75B1" w14:textId="159216B8" w:rsidR="00DB623D" w:rsidRPr="00DB623D" w:rsidRDefault="00DB623D" w:rsidP="00137917">
      <w:pPr>
        <w:pStyle w:val="NoSpacing"/>
        <w:numPr>
          <w:ilvl w:val="0"/>
          <w:numId w:val="32"/>
        </w:numPr>
        <w:rPr>
          <w:rFonts w:asciiTheme="minorHAnsi" w:hAnsiTheme="minorHAnsi" w:cstheme="minorHAnsi"/>
          <w:b/>
          <w:bCs/>
        </w:rPr>
      </w:pPr>
      <w:r>
        <w:lastRenderedPageBreak/>
        <w:t xml:space="preserve">Involved in developing and delivery of a Micro service application utilizing almost of the AWS Stack </w:t>
      </w:r>
      <w:r w:rsidRPr="00DB623D">
        <w:rPr>
          <w:b/>
        </w:rPr>
        <w:t>includingS3, EC2, DynamoDB, Kinesis, SNS and SQS</w:t>
      </w:r>
    </w:p>
    <w:p w14:paraId="5BE4F8DD" w14:textId="63854DF7" w:rsidR="00137917" w:rsidRDefault="00137917" w:rsidP="00137917">
      <w:pPr>
        <w:pStyle w:val="NoSpacing"/>
        <w:numPr>
          <w:ilvl w:val="0"/>
          <w:numId w:val="32"/>
        </w:numPr>
        <w:rPr>
          <w:rFonts w:asciiTheme="minorHAnsi" w:hAnsiTheme="minorHAnsi" w:cstheme="minorHAnsi"/>
          <w:bCs/>
        </w:rPr>
      </w:pPr>
      <w:r w:rsidRPr="006B00A7">
        <w:rPr>
          <w:rFonts w:asciiTheme="minorHAnsi" w:hAnsiTheme="minorHAnsi" w:cstheme="minorHAnsi"/>
          <w:bCs/>
        </w:rPr>
        <w:t>Optimized Spark jobs for performance and scalability of the web applications.</w:t>
      </w:r>
    </w:p>
    <w:p w14:paraId="1C8952F7" w14:textId="77777777" w:rsidR="001F079C" w:rsidRDefault="001F079C" w:rsidP="001F079C">
      <w:pPr>
        <w:pStyle w:val="ListParagraph"/>
        <w:numPr>
          <w:ilvl w:val="0"/>
          <w:numId w:val="32"/>
        </w:numPr>
        <w:pBdr>
          <w:top w:val="nil"/>
          <w:left w:val="nil"/>
          <w:bottom w:val="nil"/>
          <w:right w:val="nil"/>
          <w:between w:val="nil"/>
          <w:bar w:val="nil"/>
        </w:pBdr>
        <w:tabs>
          <w:tab w:val="left" w:pos="284"/>
          <w:tab w:val="left" w:pos="426"/>
          <w:tab w:val="left" w:pos="720"/>
        </w:tabs>
        <w:jc w:val="both"/>
        <w:rPr>
          <w:rFonts w:asciiTheme="minorHAnsi" w:hAnsiTheme="minorHAnsi" w:cstheme="minorHAnsi"/>
          <w:bCs/>
          <w:shd w:val="clear" w:color="auto" w:fill="FFFFFF"/>
        </w:rPr>
      </w:pPr>
      <w:r w:rsidRPr="00C60DA6">
        <w:rPr>
          <w:rFonts w:asciiTheme="minorHAnsi" w:hAnsiTheme="minorHAnsi" w:cstheme="minorHAnsi"/>
          <w:bCs/>
          <w:shd w:val="clear" w:color="auto" w:fill="FFFFFF"/>
        </w:rPr>
        <w:t>Implement</w:t>
      </w:r>
      <w:r>
        <w:rPr>
          <w:rFonts w:asciiTheme="minorHAnsi" w:hAnsiTheme="minorHAnsi" w:cstheme="minorHAnsi"/>
          <w:bCs/>
          <w:shd w:val="clear" w:color="auto" w:fill="FFFFFF"/>
        </w:rPr>
        <w:t>ed</w:t>
      </w:r>
      <w:r w:rsidRPr="00C60DA6">
        <w:rPr>
          <w:rFonts w:asciiTheme="minorHAnsi" w:hAnsiTheme="minorHAnsi" w:cstheme="minorHAnsi"/>
          <w:bCs/>
          <w:shd w:val="clear" w:color="auto" w:fill="FFFFFF"/>
        </w:rPr>
        <w:t xml:space="preserve"> Continuous Integration/Continuous Deployment (CI/CD) pipelines for Scala application</w:t>
      </w:r>
      <w:r>
        <w:rPr>
          <w:rFonts w:asciiTheme="minorHAnsi" w:hAnsiTheme="minorHAnsi" w:cstheme="minorHAnsi"/>
          <w:bCs/>
          <w:shd w:val="clear" w:color="auto" w:fill="FFFFFF"/>
        </w:rPr>
        <w:t>s</w:t>
      </w:r>
    </w:p>
    <w:p w14:paraId="5F64A3AD" w14:textId="4C816EED" w:rsidR="00184494" w:rsidRPr="001F079C" w:rsidRDefault="00184494" w:rsidP="007814A3">
      <w:pPr>
        <w:pStyle w:val="ListParagraph"/>
        <w:numPr>
          <w:ilvl w:val="1"/>
          <w:numId w:val="32"/>
        </w:numPr>
        <w:pBdr>
          <w:top w:val="nil"/>
          <w:left w:val="nil"/>
          <w:bottom w:val="nil"/>
          <w:right w:val="nil"/>
          <w:between w:val="nil"/>
          <w:bar w:val="nil"/>
        </w:pBdr>
        <w:tabs>
          <w:tab w:val="left" w:pos="284"/>
          <w:tab w:val="left" w:pos="426"/>
          <w:tab w:val="left" w:pos="720"/>
        </w:tabs>
        <w:jc w:val="both"/>
        <w:rPr>
          <w:rFonts w:asciiTheme="minorHAnsi" w:hAnsiTheme="minorHAnsi" w:cstheme="minorHAnsi"/>
          <w:bCs/>
          <w:shd w:val="clear" w:color="auto" w:fill="FFFFFF"/>
        </w:rPr>
      </w:pPr>
      <w:r w:rsidRPr="001F079C">
        <w:rPr>
          <w:rFonts w:asciiTheme="minorHAnsi" w:hAnsiTheme="minorHAnsi" w:cstheme="minorHAnsi"/>
          <w:bCs/>
        </w:rPr>
        <w:t>Actively pitch in, trace out and fixing of any production issues</w:t>
      </w:r>
    </w:p>
    <w:p w14:paraId="21364B36" w14:textId="77777777" w:rsidR="00184494" w:rsidRDefault="00184494" w:rsidP="00505042">
      <w:pPr>
        <w:pStyle w:val="NoSpacing"/>
        <w:rPr>
          <w:rFonts w:asciiTheme="minorHAnsi" w:hAnsiTheme="minorHAnsi" w:cstheme="minorHAnsi"/>
          <w:b/>
        </w:rPr>
      </w:pPr>
    </w:p>
    <w:p w14:paraId="12C467B1" w14:textId="77777777" w:rsidR="007E5ACC" w:rsidRDefault="007E5ACC" w:rsidP="00285EE8">
      <w:pPr>
        <w:widowControl w:val="0"/>
        <w:ind w:right="-23"/>
        <w:jc w:val="both"/>
        <w:rPr>
          <w:rFonts w:asciiTheme="minorHAnsi" w:hAnsiTheme="minorHAnsi" w:cstheme="minorHAnsi"/>
          <w:bCs/>
          <w:sz w:val="22"/>
          <w:szCs w:val="22"/>
        </w:rPr>
      </w:pPr>
    </w:p>
    <w:p w14:paraId="009A1590" w14:textId="556FD332" w:rsidR="007E5ACC" w:rsidRPr="00746AEF" w:rsidRDefault="007E5ACC" w:rsidP="007E5ACC">
      <w:pPr>
        <w:pStyle w:val="NoSpacing"/>
        <w:rPr>
          <w:rFonts w:asciiTheme="minorHAnsi" w:hAnsiTheme="minorHAnsi" w:cstheme="minorHAnsi"/>
          <w:b/>
        </w:rPr>
      </w:pPr>
      <w:r w:rsidRPr="00746AEF">
        <w:rPr>
          <w:rFonts w:asciiTheme="minorHAnsi" w:hAnsiTheme="minorHAnsi" w:cstheme="minorHAnsi"/>
          <w:b/>
        </w:rPr>
        <w:t xml:space="preserve">Client: </w:t>
      </w:r>
      <w:r>
        <w:rPr>
          <w:rFonts w:asciiTheme="minorHAnsi" w:hAnsiTheme="minorHAnsi" w:cstheme="minorHAnsi"/>
          <w:b/>
        </w:rPr>
        <w:t>T-Mobile                                                                                                                            June</w:t>
      </w:r>
      <w:r w:rsidRPr="00746AEF">
        <w:rPr>
          <w:rFonts w:asciiTheme="minorHAnsi" w:hAnsiTheme="minorHAnsi" w:cstheme="minorHAnsi"/>
          <w:b/>
        </w:rPr>
        <w:t xml:space="preserve"> 202</w:t>
      </w:r>
      <w:r>
        <w:rPr>
          <w:rFonts w:asciiTheme="minorHAnsi" w:hAnsiTheme="minorHAnsi" w:cstheme="minorHAnsi"/>
          <w:b/>
        </w:rPr>
        <w:t>2</w:t>
      </w:r>
      <w:r w:rsidRPr="00746AEF">
        <w:rPr>
          <w:rFonts w:asciiTheme="minorHAnsi" w:hAnsiTheme="minorHAnsi" w:cstheme="minorHAnsi"/>
          <w:b/>
        </w:rPr>
        <w:t xml:space="preserve"> – </w:t>
      </w:r>
      <w:r w:rsidR="006E4951">
        <w:rPr>
          <w:rFonts w:asciiTheme="minorHAnsi" w:hAnsiTheme="minorHAnsi" w:cstheme="minorHAnsi"/>
          <w:b/>
        </w:rPr>
        <w:t>April</w:t>
      </w:r>
      <w:r>
        <w:rPr>
          <w:rFonts w:asciiTheme="minorHAnsi" w:hAnsiTheme="minorHAnsi" w:cstheme="minorHAnsi"/>
          <w:b/>
        </w:rPr>
        <w:t xml:space="preserve"> 202</w:t>
      </w:r>
      <w:r w:rsidR="006E4951">
        <w:rPr>
          <w:rFonts w:asciiTheme="minorHAnsi" w:hAnsiTheme="minorHAnsi" w:cstheme="minorHAnsi"/>
          <w:b/>
        </w:rPr>
        <w:t>3</w:t>
      </w:r>
    </w:p>
    <w:p w14:paraId="3239D2FC" w14:textId="77777777" w:rsidR="007E5ACC" w:rsidRPr="00746AEF" w:rsidRDefault="007E5ACC" w:rsidP="007E5ACC">
      <w:pPr>
        <w:pStyle w:val="NoSpacing"/>
        <w:rPr>
          <w:rFonts w:asciiTheme="minorHAnsi" w:hAnsiTheme="minorHAnsi" w:cstheme="minorHAnsi"/>
          <w:b/>
        </w:rPr>
      </w:pPr>
      <w:r w:rsidRPr="00746AEF">
        <w:rPr>
          <w:rFonts w:asciiTheme="minorHAnsi" w:hAnsiTheme="minorHAnsi" w:cstheme="minorHAnsi"/>
          <w:b/>
        </w:rPr>
        <w:t xml:space="preserve">Location: </w:t>
      </w:r>
      <w:r>
        <w:rPr>
          <w:rFonts w:asciiTheme="minorHAnsi" w:hAnsiTheme="minorHAnsi" w:cstheme="minorHAnsi"/>
          <w:b/>
        </w:rPr>
        <w:t>Plano</w:t>
      </w:r>
      <w:r w:rsidRPr="00746AEF">
        <w:rPr>
          <w:rFonts w:asciiTheme="minorHAnsi" w:hAnsiTheme="minorHAnsi" w:cstheme="minorHAnsi"/>
          <w:b/>
        </w:rPr>
        <w:t xml:space="preserve">, </w:t>
      </w:r>
      <w:r>
        <w:rPr>
          <w:rFonts w:asciiTheme="minorHAnsi" w:hAnsiTheme="minorHAnsi" w:cstheme="minorHAnsi"/>
          <w:b/>
        </w:rPr>
        <w:t>TX</w:t>
      </w:r>
    </w:p>
    <w:p w14:paraId="6F5FE4B0" w14:textId="53FF74E5" w:rsidR="007E5ACC" w:rsidRDefault="007E5ACC" w:rsidP="007E5ACC">
      <w:pPr>
        <w:pStyle w:val="NoSpacing"/>
        <w:rPr>
          <w:rFonts w:asciiTheme="minorHAnsi" w:hAnsiTheme="minorHAnsi" w:cstheme="minorHAnsi"/>
          <w:b/>
        </w:rPr>
      </w:pPr>
      <w:r w:rsidRPr="00746AEF">
        <w:rPr>
          <w:rFonts w:asciiTheme="minorHAnsi" w:hAnsiTheme="minorHAnsi" w:cstheme="minorHAnsi"/>
          <w:b/>
        </w:rPr>
        <w:t xml:space="preserve">Role: </w:t>
      </w:r>
      <w:r>
        <w:rPr>
          <w:rFonts w:asciiTheme="minorHAnsi" w:hAnsiTheme="minorHAnsi" w:cstheme="minorHAnsi"/>
          <w:b/>
        </w:rPr>
        <w:t>Full Stack Java Developer</w:t>
      </w:r>
    </w:p>
    <w:p w14:paraId="4CD522CB" w14:textId="77777777" w:rsidR="007E5ACC" w:rsidRPr="00786A27" w:rsidRDefault="007E5ACC" w:rsidP="007E5ACC">
      <w:pPr>
        <w:pStyle w:val="NoSpacing"/>
        <w:spacing w:line="276" w:lineRule="auto"/>
        <w:rPr>
          <w:rFonts w:asciiTheme="minorHAnsi" w:hAnsiTheme="minorHAnsi" w:cstheme="minorHAnsi"/>
          <w:b/>
          <w:u w:val="thick"/>
        </w:rPr>
      </w:pPr>
    </w:p>
    <w:p w14:paraId="27A4A8BA" w14:textId="77777777" w:rsidR="007E5ACC" w:rsidRPr="00052B70" w:rsidRDefault="007E5ACC" w:rsidP="007E5ACC">
      <w:pPr>
        <w:pStyle w:val="NoSpacing"/>
        <w:spacing w:line="276" w:lineRule="auto"/>
        <w:jc w:val="both"/>
        <w:rPr>
          <w:rFonts w:asciiTheme="minorHAnsi" w:hAnsiTheme="minorHAnsi" w:cstheme="minorHAnsi"/>
          <w:shd w:val="clear" w:color="auto" w:fill="FFFFFF"/>
        </w:rPr>
      </w:pPr>
      <w:r w:rsidRPr="00786A27">
        <w:rPr>
          <w:rFonts w:asciiTheme="minorHAnsi" w:hAnsiTheme="minorHAnsi" w:cstheme="minorHAnsi"/>
          <w:b/>
          <w:u w:val="single"/>
        </w:rPr>
        <w:t>Description</w:t>
      </w:r>
      <w:r w:rsidRPr="00786A27">
        <w:rPr>
          <w:rFonts w:asciiTheme="minorHAnsi" w:hAnsiTheme="minorHAnsi" w:cstheme="minorHAnsi"/>
          <w:b/>
        </w:rPr>
        <w:t>:</w:t>
      </w:r>
      <w:r>
        <w:rPr>
          <w:rFonts w:asciiTheme="minorHAnsi" w:hAnsiTheme="minorHAnsi" w:cstheme="minorHAnsi"/>
          <w:b/>
        </w:rPr>
        <w:t xml:space="preserve"> </w:t>
      </w:r>
      <w:r w:rsidRPr="00052B70">
        <w:rPr>
          <w:rFonts w:asciiTheme="minorHAnsi" w:hAnsiTheme="minorHAnsi" w:cstheme="minorHAnsi"/>
          <w:shd w:val="clear" w:color="auto" w:fill="FFFFFF"/>
        </w:rPr>
        <w:t>Digital Payment Service (DPS) is a platform for T-Mobile customers to pay their bills. As part of this project, we convert the customer payment instruments (card or bank) to tokens and use them to pay their bills. DPS provides several payment services to subscribers such as enabling autopay using a payment instrument, store multiple payment instruments into their account wallet to pay their bills whenever they want to. And, DPS also provides an option to schedule a payment (Future Dated Payment) one time or multiple times by splitting their due amount.</w:t>
      </w:r>
    </w:p>
    <w:p w14:paraId="72E9BF62" w14:textId="77777777" w:rsidR="007E5ACC" w:rsidRPr="00786A27" w:rsidRDefault="007E5ACC" w:rsidP="007E5ACC">
      <w:pPr>
        <w:shd w:val="clear" w:color="auto" w:fill="FFFFFF"/>
        <w:rPr>
          <w:rFonts w:asciiTheme="minorHAnsi" w:hAnsiTheme="minorHAnsi" w:cstheme="minorHAnsi"/>
          <w:szCs w:val="22"/>
        </w:rPr>
      </w:pPr>
    </w:p>
    <w:p w14:paraId="0C600E50" w14:textId="77777777" w:rsidR="007E5ACC" w:rsidRPr="00380231" w:rsidRDefault="007E5ACC" w:rsidP="007E5ACC">
      <w:pPr>
        <w:pStyle w:val="NoSpacing"/>
        <w:spacing w:line="276" w:lineRule="auto"/>
        <w:ind w:left="284" w:hanging="284"/>
        <w:jc w:val="both"/>
        <w:rPr>
          <w:rFonts w:asciiTheme="minorHAnsi" w:hAnsiTheme="minorHAnsi" w:cstheme="minorHAnsi"/>
          <w:b/>
          <w:u w:val="single"/>
        </w:rPr>
      </w:pPr>
      <w:r w:rsidRPr="00380231">
        <w:rPr>
          <w:rFonts w:asciiTheme="minorHAnsi" w:hAnsiTheme="minorHAnsi" w:cstheme="minorHAnsi"/>
          <w:b/>
          <w:u w:val="single"/>
        </w:rPr>
        <w:t>Responsibilities:</w:t>
      </w:r>
    </w:p>
    <w:p w14:paraId="5C11C257" w14:textId="77777777" w:rsidR="007E5ACC" w:rsidRPr="00052B70" w:rsidRDefault="007E5ACC" w:rsidP="007E5ACC">
      <w:pPr>
        <w:numPr>
          <w:ilvl w:val="0"/>
          <w:numId w:val="33"/>
        </w:numPr>
        <w:tabs>
          <w:tab w:val="clear" w:pos="720"/>
        </w:tabs>
        <w:jc w:val="both"/>
        <w:textAlignment w:val="baseline"/>
        <w:rPr>
          <w:rFonts w:asciiTheme="minorHAnsi" w:hAnsiTheme="minorHAnsi" w:cstheme="minorHAnsi"/>
          <w:sz w:val="22"/>
          <w:szCs w:val="22"/>
        </w:rPr>
      </w:pPr>
      <w:r w:rsidRPr="00052B70">
        <w:rPr>
          <w:rFonts w:asciiTheme="minorHAnsi" w:hAnsiTheme="minorHAnsi" w:cstheme="minorHAnsi"/>
          <w:sz w:val="22"/>
          <w:szCs w:val="22"/>
        </w:rPr>
        <w:t>Involved in Requirements gathering, analysis and design with Agile Environment based on J2EE specifications and Micro services architecture.</w:t>
      </w:r>
    </w:p>
    <w:p w14:paraId="3059750C" w14:textId="77777777" w:rsidR="007E5ACC" w:rsidRPr="00052B70" w:rsidRDefault="007E5ACC" w:rsidP="007E5ACC">
      <w:pPr>
        <w:numPr>
          <w:ilvl w:val="0"/>
          <w:numId w:val="33"/>
        </w:numPr>
        <w:tabs>
          <w:tab w:val="clear" w:pos="720"/>
        </w:tabs>
        <w:jc w:val="both"/>
        <w:textAlignment w:val="baseline"/>
        <w:rPr>
          <w:rFonts w:asciiTheme="minorHAnsi" w:hAnsiTheme="minorHAnsi" w:cstheme="minorHAnsi"/>
          <w:sz w:val="22"/>
          <w:szCs w:val="22"/>
        </w:rPr>
      </w:pPr>
      <w:r w:rsidRPr="00052B70">
        <w:rPr>
          <w:rFonts w:asciiTheme="minorHAnsi" w:hAnsiTheme="minorHAnsi" w:cstheme="minorHAnsi"/>
          <w:sz w:val="22"/>
          <w:szCs w:val="22"/>
        </w:rPr>
        <w:t>Closely work with Product Management and higher management in designing the solutions and provide relevant feedback as necessary in having the Technical Specification Document.</w:t>
      </w:r>
    </w:p>
    <w:p w14:paraId="72EC2758" w14:textId="1E1AC052" w:rsidR="007E5ACC" w:rsidRDefault="007E5ACC" w:rsidP="007E5ACC">
      <w:pPr>
        <w:numPr>
          <w:ilvl w:val="0"/>
          <w:numId w:val="33"/>
        </w:numPr>
        <w:tabs>
          <w:tab w:val="clear" w:pos="720"/>
        </w:tabs>
        <w:jc w:val="both"/>
        <w:textAlignment w:val="baseline"/>
        <w:rPr>
          <w:rFonts w:asciiTheme="minorHAnsi" w:hAnsiTheme="minorHAnsi" w:cstheme="minorHAnsi"/>
          <w:sz w:val="22"/>
          <w:szCs w:val="22"/>
        </w:rPr>
      </w:pPr>
      <w:r w:rsidRPr="00052B70">
        <w:rPr>
          <w:rFonts w:asciiTheme="minorHAnsi" w:hAnsiTheme="minorHAnsi" w:cstheme="minorHAnsi"/>
          <w:sz w:val="22"/>
          <w:szCs w:val="22"/>
        </w:rPr>
        <w:t>Extensively used Java 8 features and core java concepts of Multi-Threading, Exception Handling, Collections and Concurrent APIs.</w:t>
      </w:r>
    </w:p>
    <w:p w14:paraId="0350DBB1" w14:textId="64B15741" w:rsidR="006165E2" w:rsidRDefault="006165E2" w:rsidP="007E5ACC">
      <w:pPr>
        <w:numPr>
          <w:ilvl w:val="0"/>
          <w:numId w:val="33"/>
        </w:numPr>
        <w:tabs>
          <w:tab w:val="clear" w:pos="720"/>
        </w:tabs>
        <w:jc w:val="both"/>
        <w:textAlignment w:val="baseline"/>
        <w:rPr>
          <w:rFonts w:asciiTheme="minorHAnsi" w:hAnsiTheme="minorHAnsi" w:cstheme="minorHAnsi"/>
          <w:sz w:val="22"/>
          <w:szCs w:val="22"/>
        </w:rPr>
      </w:pPr>
      <w:r w:rsidRPr="006165E2">
        <w:rPr>
          <w:rFonts w:asciiTheme="minorHAnsi" w:hAnsiTheme="minorHAnsi" w:cstheme="minorHAnsi"/>
          <w:sz w:val="22"/>
          <w:szCs w:val="22"/>
        </w:rPr>
        <w:t>Developed Exception handling, database audit storage of events in IIB Event Generation.</w:t>
      </w:r>
    </w:p>
    <w:p w14:paraId="67682727" w14:textId="7DE116BA" w:rsidR="00D43461" w:rsidRDefault="00D43461" w:rsidP="007E5ACC">
      <w:pPr>
        <w:numPr>
          <w:ilvl w:val="0"/>
          <w:numId w:val="33"/>
        </w:numPr>
        <w:tabs>
          <w:tab w:val="clear" w:pos="720"/>
        </w:tabs>
        <w:jc w:val="both"/>
        <w:textAlignment w:val="baseline"/>
        <w:rPr>
          <w:rFonts w:asciiTheme="minorHAnsi" w:hAnsiTheme="minorHAnsi" w:cstheme="minorHAnsi"/>
          <w:sz w:val="22"/>
          <w:szCs w:val="22"/>
        </w:rPr>
      </w:pPr>
      <w:r w:rsidRPr="00D43461">
        <w:rPr>
          <w:rFonts w:asciiTheme="minorHAnsi" w:hAnsiTheme="minorHAnsi" w:cstheme="minorHAnsi"/>
          <w:sz w:val="22"/>
          <w:szCs w:val="22"/>
        </w:rPr>
        <w:t>Worked in resolving/ detecting any issues/ failures in the Actimize job and deep analysis before contacting Actimize support and try resolving any issues that can be at client end.</w:t>
      </w:r>
    </w:p>
    <w:p w14:paraId="0E556DD9" w14:textId="38F67BE8" w:rsidR="00FC5FD3" w:rsidRDefault="00FC5FD3" w:rsidP="007E5ACC">
      <w:pPr>
        <w:numPr>
          <w:ilvl w:val="0"/>
          <w:numId w:val="33"/>
        </w:numPr>
        <w:tabs>
          <w:tab w:val="clear" w:pos="720"/>
        </w:tabs>
        <w:jc w:val="both"/>
        <w:textAlignment w:val="baseline"/>
        <w:rPr>
          <w:rFonts w:asciiTheme="minorHAnsi" w:hAnsiTheme="minorHAnsi" w:cstheme="minorHAnsi"/>
          <w:sz w:val="22"/>
          <w:szCs w:val="22"/>
        </w:rPr>
      </w:pPr>
      <w:r w:rsidRPr="00FC5FD3">
        <w:rPr>
          <w:rFonts w:asciiTheme="minorHAnsi" w:hAnsiTheme="minorHAnsi" w:cstheme="minorHAnsi"/>
          <w:sz w:val="22"/>
          <w:szCs w:val="22"/>
        </w:rPr>
        <w:t xml:space="preserve">Developed Spark scripts by using Kafka, </w:t>
      </w:r>
      <w:proofErr w:type="spellStart"/>
      <w:r w:rsidRPr="00FC5FD3">
        <w:rPr>
          <w:rFonts w:asciiTheme="minorHAnsi" w:hAnsiTheme="minorHAnsi" w:cstheme="minorHAnsi"/>
          <w:sz w:val="22"/>
          <w:szCs w:val="22"/>
        </w:rPr>
        <w:t>Akka</w:t>
      </w:r>
      <w:proofErr w:type="spellEnd"/>
      <w:r w:rsidRPr="00FC5FD3">
        <w:rPr>
          <w:rFonts w:asciiTheme="minorHAnsi" w:hAnsiTheme="minorHAnsi" w:cstheme="minorHAnsi"/>
          <w:sz w:val="22"/>
          <w:szCs w:val="22"/>
        </w:rPr>
        <w:t>, Scala shell commands as per the requirement.</w:t>
      </w:r>
    </w:p>
    <w:p w14:paraId="62FC5104" w14:textId="5DAADBA1" w:rsidR="009603C0" w:rsidRDefault="009603C0" w:rsidP="007E5ACC">
      <w:pPr>
        <w:numPr>
          <w:ilvl w:val="0"/>
          <w:numId w:val="33"/>
        </w:numPr>
        <w:tabs>
          <w:tab w:val="clear" w:pos="720"/>
        </w:tabs>
        <w:jc w:val="both"/>
        <w:textAlignment w:val="baseline"/>
        <w:rPr>
          <w:rFonts w:asciiTheme="minorHAnsi" w:hAnsiTheme="minorHAnsi" w:cstheme="minorHAnsi"/>
          <w:sz w:val="22"/>
          <w:szCs w:val="22"/>
        </w:rPr>
      </w:pPr>
      <w:r w:rsidRPr="009603C0">
        <w:rPr>
          <w:rFonts w:asciiTheme="minorHAnsi" w:hAnsiTheme="minorHAnsi" w:cstheme="minorHAnsi"/>
          <w:sz w:val="22"/>
          <w:szCs w:val="22"/>
        </w:rPr>
        <w:t>Worked on a modernization project to convert mainframe applications to .net.</w:t>
      </w:r>
    </w:p>
    <w:p w14:paraId="7EB8A8CB" w14:textId="452B6309" w:rsidR="000E0DA3" w:rsidRPr="00052B70" w:rsidRDefault="000E0DA3" w:rsidP="007E5ACC">
      <w:pPr>
        <w:numPr>
          <w:ilvl w:val="0"/>
          <w:numId w:val="33"/>
        </w:numPr>
        <w:tabs>
          <w:tab w:val="clear" w:pos="720"/>
        </w:tabs>
        <w:jc w:val="both"/>
        <w:textAlignment w:val="baseline"/>
        <w:rPr>
          <w:rFonts w:asciiTheme="minorHAnsi" w:hAnsiTheme="minorHAnsi" w:cstheme="minorHAnsi"/>
          <w:sz w:val="22"/>
          <w:szCs w:val="22"/>
        </w:rPr>
      </w:pPr>
      <w:r w:rsidRPr="000E0DA3">
        <w:rPr>
          <w:rFonts w:asciiTheme="minorHAnsi" w:hAnsiTheme="minorHAnsi" w:cstheme="minorHAnsi"/>
          <w:sz w:val="22"/>
          <w:szCs w:val="22"/>
        </w:rPr>
        <w:t>Used RAD to reduce development time</w:t>
      </w:r>
      <w:r>
        <w:rPr>
          <w:rFonts w:asciiTheme="minorHAnsi" w:hAnsiTheme="minorHAnsi" w:cstheme="minorHAnsi"/>
          <w:sz w:val="22"/>
          <w:szCs w:val="22"/>
        </w:rPr>
        <w:t>.</w:t>
      </w:r>
    </w:p>
    <w:p w14:paraId="68AE60F0" w14:textId="77777777" w:rsidR="007E5ACC" w:rsidRPr="00052B70" w:rsidRDefault="007E5ACC" w:rsidP="007E5ACC">
      <w:pPr>
        <w:numPr>
          <w:ilvl w:val="0"/>
          <w:numId w:val="33"/>
        </w:numPr>
        <w:tabs>
          <w:tab w:val="clear" w:pos="720"/>
        </w:tabs>
        <w:jc w:val="both"/>
        <w:textAlignment w:val="baseline"/>
        <w:rPr>
          <w:rFonts w:asciiTheme="minorHAnsi" w:hAnsiTheme="minorHAnsi" w:cstheme="minorHAnsi"/>
          <w:sz w:val="22"/>
          <w:szCs w:val="22"/>
        </w:rPr>
      </w:pPr>
      <w:r w:rsidRPr="00052B70">
        <w:rPr>
          <w:rFonts w:asciiTheme="minorHAnsi" w:hAnsiTheme="minorHAnsi" w:cstheme="minorHAnsi"/>
          <w:sz w:val="22"/>
          <w:szCs w:val="22"/>
        </w:rPr>
        <w:t>Involved in end to end development using Spring Boot, Spring Data, Spring Batch, Rabbit MQ, Oracle, Cassandra. Database Modelling, Rest Services Development (Java 1.8).</w:t>
      </w:r>
    </w:p>
    <w:p w14:paraId="04C9CEB4" w14:textId="009E4EC1" w:rsidR="007E5ACC" w:rsidRDefault="007E5ACC" w:rsidP="007E5ACC">
      <w:pPr>
        <w:numPr>
          <w:ilvl w:val="0"/>
          <w:numId w:val="33"/>
        </w:numPr>
        <w:tabs>
          <w:tab w:val="clear" w:pos="720"/>
        </w:tabs>
        <w:jc w:val="both"/>
        <w:textAlignment w:val="baseline"/>
        <w:rPr>
          <w:rFonts w:asciiTheme="minorHAnsi" w:hAnsiTheme="minorHAnsi" w:cstheme="minorHAnsi"/>
          <w:sz w:val="22"/>
          <w:szCs w:val="22"/>
        </w:rPr>
      </w:pPr>
      <w:r w:rsidRPr="00052B70">
        <w:rPr>
          <w:rFonts w:asciiTheme="minorHAnsi" w:hAnsiTheme="minorHAnsi" w:cstheme="minorHAnsi"/>
          <w:sz w:val="22"/>
          <w:szCs w:val="22"/>
        </w:rPr>
        <w:t>Used Spring Core Annotations for Dependency Injection, Transaction management, Spring REST for REST API’s, Spring Boot for micro services and Kafka as message broker, Oracle and Cassandra as backend databases.</w:t>
      </w:r>
    </w:p>
    <w:p w14:paraId="543FF8F6" w14:textId="08E1E4E4" w:rsidR="00846B8F" w:rsidRPr="00052B70" w:rsidRDefault="00846B8F" w:rsidP="007E5ACC">
      <w:pPr>
        <w:numPr>
          <w:ilvl w:val="0"/>
          <w:numId w:val="33"/>
        </w:numPr>
        <w:tabs>
          <w:tab w:val="clear" w:pos="720"/>
        </w:tabs>
        <w:jc w:val="both"/>
        <w:textAlignment w:val="baseline"/>
        <w:rPr>
          <w:rFonts w:asciiTheme="minorHAnsi" w:hAnsiTheme="minorHAnsi" w:cstheme="minorHAnsi"/>
          <w:sz w:val="22"/>
          <w:szCs w:val="22"/>
        </w:rPr>
      </w:pPr>
      <w:r w:rsidRPr="00846B8F">
        <w:rPr>
          <w:rFonts w:asciiTheme="minorHAnsi" w:hAnsiTheme="minorHAnsi" w:cstheme="minorHAnsi"/>
          <w:sz w:val="22"/>
          <w:szCs w:val="22"/>
        </w:rPr>
        <w:t xml:space="preserve">Worked on Soap web services to communicate with </w:t>
      </w:r>
      <w:proofErr w:type="spellStart"/>
      <w:r w:rsidRPr="00846B8F">
        <w:rPr>
          <w:rFonts w:asciiTheme="minorHAnsi" w:hAnsiTheme="minorHAnsi" w:cstheme="minorHAnsi"/>
          <w:sz w:val="22"/>
          <w:szCs w:val="22"/>
        </w:rPr>
        <w:t>Fineos</w:t>
      </w:r>
      <w:proofErr w:type="spellEnd"/>
      <w:r w:rsidRPr="00846B8F">
        <w:rPr>
          <w:rFonts w:asciiTheme="minorHAnsi" w:hAnsiTheme="minorHAnsi" w:cstheme="minorHAnsi"/>
          <w:sz w:val="22"/>
          <w:szCs w:val="22"/>
        </w:rPr>
        <w:t xml:space="preserve"> system for creating, Updating and deleting documents in ECM </w:t>
      </w:r>
      <w:proofErr w:type="spellStart"/>
      <w:r w:rsidRPr="00846B8F">
        <w:rPr>
          <w:rFonts w:asciiTheme="minorHAnsi" w:hAnsiTheme="minorHAnsi" w:cstheme="minorHAnsi"/>
          <w:sz w:val="22"/>
          <w:szCs w:val="22"/>
        </w:rPr>
        <w:t>filenet</w:t>
      </w:r>
      <w:proofErr w:type="spellEnd"/>
      <w:r w:rsidRPr="00846B8F">
        <w:rPr>
          <w:rFonts w:asciiTheme="minorHAnsi" w:hAnsiTheme="minorHAnsi" w:cstheme="minorHAnsi"/>
          <w:sz w:val="22"/>
          <w:szCs w:val="22"/>
        </w:rPr>
        <w:t xml:space="preserve"> database.</w:t>
      </w:r>
    </w:p>
    <w:p w14:paraId="4D0B7800" w14:textId="77777777" w:rsidR="007E5ACC" w:rsidRPr="00786A27" w:rsidRDefault="007E5ACC" w:rsidP="007E5ACC">
      <w:pPr>
        <w:pStyle w:val="NormalWeb"/>
        <w:numPr>
          <w:ilvl w:val="0"/>
          <w:numId w:val="33"/>
        </w:numPr>
        <w:tabs>
          <w:tab w:val="clear" w:pos="720"/>
        </w:tabs>
        <w:spacing w:before="0" w:beforeAutospacing="0" w:after="0" w:afterAutospacing="0"/>
        <w:jc w:val="both"/>
        <w:textAlignment w:val="baseline"/>
        <w:rPr>
          <w:rFonts w:asciiTheme="minorHAnsi" w:hAnsiTheme="minorHAnsi" w:cstheme="minorHAnsi"/>
          <w:sz w:val="22"/>
          <w:szCs w:val="22"/>
        </w:rPr>
      </w:pPr>
      <w:r w:rsidRPr="00786A27">
        <w:rPr>
          <w:rFonts w:asciiTheme="minorHAnsi" w:hAnsiTheme="minorHAnsi" w:cstheme="minorHAnsi"/>
          <w:sz w:val="22"/>
          <w:szCs w:val="22"/>
        </w:rPr>
        <w:t xml:space="preserve">Exposed the REST API through the </w:t>
      </w:r>
      <w:r w:rsidRPr="00052B70">
        <w:rPr>
          <w:rFonts w:asciiTheme="minorHAnsi" w:hAnsiTheme="minorHAnsi" w:cstheme="minorHAnsi"/>
          <w:sz w:val="22"/>
          <w:szCs w:val="22"/>
        </w:rPr>
        <w:t>Swagger</w:t>
      </w:r>
      <w:r w:rsidRPr="00786A27">
        <w:rPr>
          <w:rFonts w:asciiTheme="minorHAnsi" w:hAnsiTheme="minorHAnsi" w:cstheme="minorHAnsi"/>
          <w:sz w:val="22"/>
          <w:szCs w:val="22"/>
        </w:rPr>
        <w:t xml:space="preserve"> tool and Swagger annotations.</w:t>
      </w:r>
    </w:p>
    <w:p w14:paraId="4C078312" w14:textId="77777777" w:rsidR="007E5ACC" w:rsidRPr="00052B70" w:rsidRDefault="007E5ACC" w:rsidP="007E5ACC">
      <w:pPr>
        <w:numPr>
          <w:ilvl w:val="0"/>
          <w:numId w:val="33"/>
        </w:numPr>
        <w:tabs>
          <w:tab w:val="clear" w:pos="720"/>
        </w:tabs>
        <w:jc w:val="both"/>
        <w:textAlignment w:val="baseline"/>
        <w:rPr>
          <w:rFonts w:asciiTheme="minorHAnsi" w:hAnsiTheme="minorHAnsi" w:cstheme="minorHAnsi"/>
          <w:sz w:val="22"/>
          <w:szCs w:val="22"/>
        </w:rPr>
      </w:pPr>
      <w:r w:rsidRPr="00052B70">
        <w:rPr>
          <w:rFonts w:asciiTheme="minorHAnsi" w:hAnsiTheme="minorHAnsi" w:cstheme="minorHAnsi"/>
          <w:sz w:val="22"/>
          <w:szCs w:val="22"/>
        </w:rPr>
        <w:t>Used OAuth 2.0 and Apigee for authentication and authorization process for the backend APIs.</w:t>
      </w:r>
    </w:p>
    <w:p w14:paraId="573C3908" w14:textId="3F31D083" w:rsidR="007E5ACC" w:rsidRDefault="007E5ACC" w:rsidP="007E5ACC">
      <w:pPr>
        <w:numPr>
          <w:ilvl w:val="0"/>
          <w:numId w:val="33"/>
        </w:numPr>
        <w:tabs>
          <w:tab w:val="clear" w:pos="720"/>
        </w:tabs>
        <w:jc w:val="both"/>
        <w:textAlignment w:val="baseline"/>
        <w:rPr>
          <w:rFonts w:asciiTheme="minorHAnsi" w:hAnsiTheme="minorHAnsi" w:cstheme="minorHAnsi"/>
          <w:sz w:val="22"/>
          <w:szCs w:val="22"/>
        </w:rPr>
      </w:pPr>
      <w:r w:rsidRPr="00052B70">
        <w:rPr>
          <w:rFonts w:asciiTheme="minorHAnsi" w:hAnsiTheme="minorHAnsi" w:cstheme="minorHAnsi"/>
          <w:sz w:val="22"/>
          <w:szCs w:val="22"/>
        </w:rPr>
        <w:t>Provided connections using Spring Data JPA and Spring Data Cassandra to the database and developed SQL/NoSQL queries to manipulate the data.</w:t>
      </w:r>
    </w:p>
    <w:p w14:paraId="7518FDA4" w14:textId="1A1E31F4" w:rsidR="00D43461" w:rsidRDefault="00D43461" w:rsidP="007E5ACC">
      <w:pPr>
        <w:numPr>
          <w:ilvl w:val="0"/>
          <w:numId w:val="33"/>
        </w:numPr>
        <w:tabs>
          <w:tab w:val="clear" w:pos="720"/>
        </w:tabs>
        <w:jc w:val="both"/>
        <w:textAlignment w:val="baseline"/>
        <w:rPr>
          <w:rFonts w:asciiTheme="minorHAnsi" w:hAnsiTheme="minorHAnsi" w:cstheme="minorHAnsi"/>
          <w:sz w:val="22"/>
          <w:szCs w:val="22"/>
        </w:rPr>
      </w:pPr>
      <w:r w:rsidRPr="00D43461">
        <w:rPr>
          <w:rFonts w:asciiTheme="minorHAnsi" w:hAnsiTheme="minorHAnsi" w:cstheme="minorHAnsi"/>
          <w:sz w:val="22"/>
          <w:szCs w:val="22"/>
        </w:rPr>
        <w:t>Design and developed application using Actimize. Used RCM case designer, Plugins,</w:t>
      </w:r>
      <w:r>
        <w:rPr>
          <w:rFonts w:asciiTheme="minorHAnsi" w:hAnsiTheme="minorHAnsi" w:cstheme="minorHAnsi"/>
          <w:sz w:val="22"/>
          <w:szCs w:val="22"/>
        </w:rPr>
        <w:t xml:space="preserve"> </w:t>
      </w:r>
      <w:r w:rsidRPr="00D43461">
        <w:rPr>
          <w:rFonts w:asciiTheme="minorHAnsi" w:hAnsiTheme="minorHAnsi" w:cstheme="minorHAnsi"/>
          <w:sz w:val="22"/>
          <w:szCs w:val="22"/>
        </w:rPr>
        <w:t>admin screen for creating/modifying views,</w:t>
      </w:r>
      <w:r>
        <w:rPr>
          <w:rFonts w:asciiTheme="minorHAnsi" w:hAnsiTheme="minorHAnsi" w:cstheme="minorHAnsi"/>
          <w:sz w:val="22"/>
          <w:szCs w:val="22"/>
        </w:rPr>
        <w:t xml:space="preserve"> </w:t>
      </w:r>
      <w:r w:rsidRPr="00D43461">
        <w:rPr>
          <w:rFonts w:asciiTheme="minorHAnsi" w:hAnsiTheme="minorHAnsi" w:cstheme="minorHAnsi"/>
          <w:sz w:val="22"/>
          <w:szCs w:val="22"/>
        </w:rPr>
        <w:t>drilldown queries,</w:t>
      </w:r>
      <w:r>
        <w:rPr>
          <w:rFonts w:asciiTheme="minorHAnsi" w:hAnsiTheme="minorHAnsi" w:cstheme="minorHAnsi"/>
          <w:sz w:val="22"/>
          <w:szCs w:val="22"/>
        </w:rPr>
        <w:t xml:space="preserve"> </w:t>
      </w:r>
      <w:r w:rsidRPr="00D43461">
        <w:rPr>
          <w:rFonts w:asciiTheme="minorHAnsi" w:hAnsiTheme="minorHAnsi" w:cstheme="minorHAnsi"/>
          <w:sz w:val="22"/>
          <w:szCs w:val="22"/>
        </w:rPr>
        <w:t>alert types,</w:t>
      </w:r>
      <w:r>
        <w:rPr>
          <w:rFonts w:asciiTheme="minorHAnsi" w:hAnsiTheme="minorHAnsi" w:cstheme="minorHAnsi"/>
          <w:sz w:val="22"/>
          <w:szCs w:val="22"/>
        </w:rPr>
        <w:t xml:space="preserve"> </w:t>
      </w:r>
      <w:r w:rsidRPr="00D43461">
        <w:rPr>
          <w:rFonts w:asciiTheme="minorHAnsi" w:hAnsiTheme="minorHAnsi" w:cstheme="minorHAnsi"/>
          <w:sz w:val="22"/>
          <w:szCs w:val="22"/>
        </w:rPr>
        <w:t>business unit, steps, workflow, containers and providing roles permission.</w:t>
      </w:r>
    </w:p>
    <w:p w14:paraId="136F1A69" w14:textId="2C832CE2" w:rsidR="009603C0" w:rsidRDefault="009603C0" w:rsidP="007E5ACC">
      <w:pPr>
        <w:numPr>
          <w:ilvl w:val="0"/>
          <w:numId w:val="33"/>
        </w:numPr>
        <w:tabs>
          <w:tab w:val="clear" w:pos="720"/>
        </w:tabs>
        <w:jc w:val="both"/>
        <w:textAlignment w:val="baseline"/>
        <w:rPr>
          <w:rFonts w:asciiTheme="minorHAnsi" w:hAnsiTheme="minorHAnsi" w:cstheme="minorHAnsi"/>
          <w:sz w:val="22"/>
          <w:szCs w:val="22"/>
        </w:rPr>
      </w:pPr>
      <w:r w:rsidRPr="009603C0">
        <w:rPr>
          <w:rFonts w:asciiTheme="minorHAnsi" w:hAnsiTheme="minorHAnsi" w:cstheme="minorHAnsi"/>
          <w:sz w:val="22"/>
          <w:szCs w:val="22"/>
        </w:rPr>
        <w:t>Designed and wrote a Trading Specialists sub system utilizing ASP.Net in C.</w:t>
      </w:r>
    </w:p>
    <w:p w14:paraId="3F5DA10F" w14:textId="241A1436" w:rsidR="000E0DA3" w:rsidRPr="00052B70" w:rsidRDefault="000E0DA3" w:rsidP="007E5ACC">
      <w:pPr>
        <w:numPr>
          <w:ilvl w:val="0"/>
          <w:numId w:val="33"/>
        </w:numPr>
        <w:tabs>
          <w:tab w:val="clear" w:pos="720"/>
        </w:tabs>
        <w:jc w:val="both"/>
        <w:textAlignment w:val="baseline"/>
        <w:rPr>
          <w:rFonts w:asciiTheme="minorHAnsi" w:hAnsiTheme="minorHAnsi" w:cstheme="minorHAnsi"/>
          <w:sz w:val="22"/>
          <w:szCs w:val="22"/>
        </w:rPr>
      </w:pPr>
      <w:r w:rsidRPr="000E0DA3">
        <w:rPr>
          <w:rFonts w:asciiTheme="minorHAnsi" w:hAnsiTheme="minorHAnsi" w:cstheme="minorHAnsi"/>
          <w:sz w:val="22"/>
          <w:szCs w:val="22"/>
        </w:rPr>
        <w:t>Have experience in using IDEs like Rational Application Developer (RAD), Eclipse, NetBeans.</w:t>
      </w:r>
    </w:p>
    <w:p w14:paraId="3C64CC89" w14:textId="77777777" w:rsidR="007E5ACC" w:rsidRDefault="007E5ACC" w:rsidP="007E5ACC">
      <w:pPr>
        <w:pStyle w:val="NormalWeb"/>
        <w:numPr>
          <w:ilvl w:val="0"/>
          <w:numId w:val="33"/>
        </w:numPr>
        <w:tabs>
          <w:tab w:val="clear" w:pos="720"/>
        </w:tabs>
        <w:spacing w:before="0" w:beforeAutospacing="0" w:after="0" w:afterAutospacing="0"/>
        <w:jc w:val="both"/>
        <w:textAlignment w:val="baseline"/>
        <w:rPr>
          <w:rFonts w:asciiTheme="minorHAnsi" w:hAnsiTheme="minorHAnsi" w:cstheme="minorHAnsi"/>
          <w:sz w:val="22"/>
          <w:szCs w:val="22"/>
        </w:rPr>
      </w:pPr>
      <w:r w:rsidRPr="00786A27">
        <w:rPr>
          <w:rFonts w:asciiTheme="minorHAnsi" w:hAnsiTheme="minorHAnsi" w:cstheme="minorHAnsi"/>
          <w:sz w:val="22"/>
          <w:szCs w:val="22"/>
        </w:rPr>
        <w:t xml:space="preserve">Created and managed the messages asynchronously by creating queues on </w:t>
      </w:r>
      <w:r w:rsidRPr="00052B70">
        <w:rPr>
          <w:rFonts w:asciiTheme="minorHAnsi" w:hAnsiTheme="minorHAnsi" w:cstheme="minorHAnsi"/>
          <w:sz w:val="22"/>
          <w:szCs w:val="22"/>
        </w:rPr>
        <w:t>Rabbit</w:t>
      </w:r>
      <w:r w:rsidRPr="00786A27">
        <w:rPr>
          <w:rFonts w:asciiTheme="minorHAnsi" w:hAnsiTheme="minorHAnsi" w:cstheme="minorHAnsi"/>
          <w:sz w:val="22"/>
          <w:szCs w:val="22"/>
        </w:rPr>
        <w:t xml:space="preserve"> </w:t>
      </w:r>
      <w:r w:rsidRPr="00052B70">
        <w:rPr>
          <w:rFonts w:asciiTheme="minorHAnsi" w:hAnsiTheme="minorHAnsi" w:cstheme="minorHAnsi"/>
          <w:sz w:val="22"/>
          <w:szCs w:val="22"/>
        </w:rPr>
        <w:t>MQ</w:t>
      </w:r>
      <w:r w:rsidRPr="00786A27">
        <w:rPr>
          <w:rFonts w:asciiTheme="minorHAnsi" w:hAnsiTheme="minorHAnsi" w:cstheme="minorHAnsi"/>
          <w:sz w:val="22"/>
          <w:szCs w:val="22"/>
        </w:rPr>
        <w:t xml:space="preserve"> server and also involved in implementing the client layer using </w:t>
      </w:r>
      <w:r w:rsidRPr="00052B70">
        <w:rPr>
          <w:rFonts w:asciiTheme="minorHAnsi" w:hAnsiTheme="minorHAnsi" w:cstheme="minorHAnsi"/>
          <w:sz w:val="22"/>
          <w:szCs w:val="22"/>
        </w:rPr>
        <w:t>Spring AMQP</w:t>
      </w:r>
      <w:r w:rsidRPr="00786A27">
        <w:rPr>
          <w:rFonts w:asciiTheme="minorHAnsi" w:hAnsiTheme="minorHAnsi" w:cstheme="minorHAnsi"/>
          <w:sz w:val="22"/>
          <w:szCs w:val="22"/>
        </w:rPr>
        <w:t xml:space="preserve"> framework to consume messages.</w:t>
      </w:r>
    </w:p>
    <w:p w14:paraId="02077B71" w14:textId="026D3767" w:rsidR="007E5ACC" w:rsidRDefault="007E5ACC" w:rsidP="007E5ACC">
      <w:pPr>
        <w:pStyle w:val="NormalWeb"/>
        <w:numPr>
          <w:ilvl w:val="0"/>
          <w:numId w:val="33"/>
        </w:numPr>
        <w:tabs>
          <w:tab w:val="clear" w:pos="720"/>
        </w:tabs>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 xml:space="preserve">Worked on Producing and consuming messages using </w:t>
      </w:r>
      <w:r w:rsidRPr="00052B70">
        <w:rPr>
          <w:rFonts w:asciiTheme="minorHAnsi" w:hAnsiTheme="minorHAnsi" w:cstheme="minorHAnsi"/>
          <w:sz w:val="22"/>
          <w:szCs w:val="22"/>
        </w:rPr>
        <w:t>Kafka</w:t>
      </w:r>
      <w:r>
        <w:rPr>
          <w:rFonts w:asciiTheme="minorHAnsi" w:hAnsiTheme="minorHAnsi" w:cstheme="minorHAnsi"/>
          <w:sz w:val="22"/>
          <w:szCs w:val="22"/>
        </w:rPr>
        <w:t xml:space="preserve"> in some micro-services.</w:t>
      </w:r>
    </w:p>
    <w:p w14:paraId="32F31547" w14:textId="2C312A0E" w:rsidR="006165E2" w:rsidRPr="00786A27" w:rsidRDefault="006165E2" w:rsidP="007E5ACC">
      <w:pPr>
        <w:pStyle w:val="NormalWeb"/>
        <w:numPr>
          <w:ilvl w:val="0"/>
          <w:numId w:val="33"/>
        </w:numPr>
        <w:tabs>
          <w:tab w:val="clear" w:pos="720"/>
        </w:tabs>
        <w:spacing w:before="0" w:beforeAutospacing="0" w:after="0" w:afterAutospacing="0"/>
        <w:jc w:val="both"/>
        <w:textAlignment w:val="baseline"/>
        <w:rPr>
          <w:rFonts w:asciiTheme="minorHAnsi" w:hAnsiTheme="minorHAnsi" w:cstheme="minorHAnsi"/>
          <w:sz w:val="22"/>
          <w:szCs w:val="22"/>
        </w:rPr>
      </w:pPr>
      <w:r w:rsidRPr="006165E2">
        <w:rPr>
          <w:rFonts w:asciiTheme="minorHAnsi" w:hAnsiTheme="minorHAnsi" w:cstheme="minorHAnsi"/>
          <w:sz w:val="22"/>
          <w:szCs w:val="22"/>
        </w:rPr>
        <w:t>Developed Web services in IIB/Message Broker by using SOAP and HTTP nodes. Created XSDs, WSDLs and also implemented Restful web services utilizing XML and JSON message formats.</w:t>
      </w:r>
    </w:p>
    <w:p w14:paraId="74173F17" w14:textId="77777777" w:rsidR="007E5ACC" w:rsidRPr="00052B70" w:rsidRDefault="007E5ACC" w:rsidP="007E5ACC">
      <w:pPr>
        <w:numPr>
          <w:ilvl w:val="0"/>
          <w:numId w:val="33"/>
        </w:numPr>
        <w:tabs>
          <w:tab w:val="clear" w:pos="720"/>
        </w:tabs>
        <w:jc w:val="both"/>
        <w:textAlignment w:val="baseline"/>
        <w:rPr>
          <w:rFonts w:asciiTheme="minorHAnsi" w:hAnsiTheme="minorHAnsi" w:cstheme="minorHAnsi"/>
          <w:sz w:val="22"/>
          <w:szCs w:val="22"/>
        </w:rPr>
      </w:pPr>
      <w:r w:rsidRPr="00052B70">
        <w:rPr>
          <w:rFonts w:asciiTheme="minorHAnsi" w:hAnsiTheme="minorHAnsi" w:cstheme="minorHAnsi"/>
          <w:sz w:val="22"/>
          <w:szCs w:val="22"/>
        </w:rPr>
        <w:lastRenderedPageBreak/>
        <w:t>Used Spring Batch and Spring Integration to run the job and migrate the data from legacy to digital platform.</w:t>
      </w:r>
    </w:p>
    <w:p w14:paraId="3ADC5988" w14:textId="5D16B4DA" w:rsidR="007E5ACC" w:rsidRDefault="007E5ACC" w:rsidP="007E5ACC">
      <w:pPr>
        <w:numPr>
          <w:ilvl w:val="0"/>
          <w:numId w:val="33"/>
        </w:numPr>
        <w:tabs>
          <w:tab w:val="clear" w:pos="720"/>
        </w:tabs>
        <w:jc w:val="both"/>
        <w:textAlignment w:val="baseline"/>
        <w:rPr>
          <w:rFonts w:asciiTheme="minorHAnsi" w:hAnsiTheme="minorHAnsi" w:cstheme="minorHAnsi"/>
          <w:sz w:val="22"/>
          <w:szCs w:val="22"/>
        </w:rPr>
      </w:pPr>
      <w:r w:rsidRPr="00052B70">
        <w:rPr>
          <w:rFonts w:asciiTheme="minorHAnsi" w:hAnsiTheme="minorHAnsi" w:cstheme="minorHAnsi"/>
          <w:sz w:val="22"/>
          <w:szCs w:val="22"/>
        </w:rPr>
        <w:t>Defined unit test cases using JUnit and Mockito based on the technical design/functional design in a way that is comprehensive and verifies accuracy of developed features. </w:t>
      </w:r>
    </w:p>
    <w:p w14:paraId="4B24E79C" w14:textId="63B5DCEC" w:rsidR="00846B8F" w:rsidRDefault="00846B8F" w:rsidP="007E5ACC">
      <w:pPr>
        <w:numPr>
          <w:ilvl w:val="0"/>
          <w:numId w:val="33"/>
        </w:numPr>
        <w:tabs>
          <w:tab w:val="clear" w:pos="720"/>
        </w:tabs>
        <w:jc w:val="both"/>
        <w:textAlignment w:val="baseline"/>
        <w:rPr>
          <w:rFonts w:asciiTheme="minorHAnsi" w:hAnsiTheme="minorHAnsi" w:cstheme="minorHAnsi"/>
          <w:sz w:val="22"/>
          <w:szCs w:val="22"/>
        </w:rPr>
      </w:pPr>
      <w:r w:rsidRPr="00846B8F">
        <w:rPr>
          <w:rFonts w:asciiTheme="minorHAnsi" w:hAnsiTheme="minorHAnsi" w:cstheme="minorHAnsi"/>
          <w:sz w:val="22"/>
          <w:szCs w:val="22"/>
        </w:rPr>
        <w:t xml:space="preserve">Developed a web application using servlets for constructing </w:t>
      </w:r>
      <w:proofErr w:type="spellStart"/>
      <w:r w:rsidRPr="00846B8F">
        <w:rPr>
          <w:rFonts w:asciiTheme="minorHAnsi" w:hAnsiTheme="minorHAnsi" w:cstheme="minorHAnsi"/>
          <w:sz w:val="22"/>
          <w:szCs w:val="22"/>
        </w:rPr>
        <w:t>filenet</w:t>
      </w:r>
      <w:proofErr w:type="spellEnd"/>
      <w:r w:rsidRPr="00846B8F">
        <w:rPr>
          <w:rFonts w:asciiTheme="minorHAnsi" w:hAnsiTheme="minorHAnsi" w:cstheme="minorHAnsi"/>
          <w:sz w:val="22"/>
          <w:szCs w:val="22"/>
        </w:rPr>
        <w:t xml:space="preserve"> </w:t>
      </w:r>
      <w:proofErr w:type="spellStart"/>
      <w:r w:rsidRPr="00846B8F">
        <w:rPr>
          <w:rFonts w:asciiTheme="minorHAnsi" w:hAnsiTheme="minorHAnsi" w:cstheme="minorHAnsi"/>
          <w:sz w:val="22"/>
          <w:szCs w:val="22"/>
        </w:rPr>
        <w:t>XTWorkplace</w:t>
      </w:r>
      <w:proofErr w:type="spellEnd"/>
      <w:r w:rsidRPr="00846B8F">
        <w:rPr>
          <w:rFonts w:asciiTheme="minorHAnsi" w:hAnsiTheme="minorHAnsi" w:cstheme="minorHAnsi"/>
          <w:sz w:val="22"/>
          <w:szCs w:val="22"/>
        </w:rPr>
        <w:t xml:space="preserve"> URL depending upon the parameter’s servlet receives from a .NET application.</w:t>
      </w:r>
    </w:p>
    <w:p w14:paraId="496EF21D" w14:textId="52A4EFA2" w:rsidR="00FC5FD3" w:rsidRPr="00052B70" w:rsidRDefault="00FC5FD3" w:rsidP="007E5ACC">
      <w:pPr>
        <w:numPr>
          <w:ilvl w:val="0"/>
          <w:numId w:val="33"/>
        </w:numPr>
        <w:tabs>
          <w:tab w:val="clear" w:pos="720"/>
        </w:tabs>
        <w:jc w:val="both"/>
        <w:textAlignment w:val="baseline"/>
        <w:rPr>
          <w:rFonts w:asciiTheme="minorHAnsi" w:hAnsiTheme="minorHAnsi" w:cstheme="minorHAnsi"/>
          <w:sz w:val="22"/>
          <w:szCs w:val="22"/>
        </w:rPr>
      </w:pPr>
      <w:r w:rsidRPr="00FC5FD3">
        <w:rPr>
          <w:rFonts w:asciiTheme="minorHAnsi" w:hAnsiTheme="minorHAnsi" w:cstheme="minorHAnsi"/>
          <w:sz w:val="22"/>
          <w:szCs w:val="22"/>
        </w:rPr>
        <w:t xml:space="preserve">Developed analytical component using Scala, Kafka, </w:t>
      </w:r>
      <w:proofErr w:type="spellStart"/>
      <w:r w:rsidRPr="00FC5FD3">
        <w:rPr>
          <w:rFonts w:asciiTheme="minorHAnsi" w:hAnsiTheme="minorHAnsi" w:cstheme="minorHAnsi"/>
          <w:sz w:val="22"/>
          <w:szCs w:val="22"/>
        </w:rPr>
        <w:t>Akka</w:t>
      </w:r>
      <w:proofErr w:type="spellEnd"/>
      <w:r w:rsidRPr="00FC5FD3">
        <w:rPr>
          <w:rFonts w:asciiTheme="minorHAnsi" w:hAnsiTheme="minorHAnsi" w:cstheme="minorHAnsi"/>
          <w:sz w:val="22"/>
          <w:szCs w:val="22"/>
        </w:rPr>
        <w:t>, Spark and Spark Stream.</w:t>
      </w:r>
    </w:p>
    <w:p w14:paraId="326390D9" w14:textId="77777777" w:rsidR="007E5ACC" w:rsidRPr="00052B70" w:rsidRDefault="007E5ACC" w:rsidP="007E5ACC">
      <w:pPr>
        <w:numPr>
          <w:ilvl w:val="0"/>
          <w:numId w:val="33"/>
        </w:numPr>
        <w:tabs>
          <w:tab w:val="clear" w:pos="720"/>
        </w:tabs>
        <w:jc w:val="both"/>
        <w:textAlignment w:val="baseline"/>
        <w:rPr>
          <w:rFonts w:asciiTheme="minorHAnsi" w:hAnsiTheme="minorHAnsi" w:cstheme="minorHAnsi"/>
          <w:sz w:val="22"/>
          <w:szCs w:val="22"/>
        </w:rPr>
      </w:pPr>
      <w:r w:rsidRPr="00052B70">
        <w:rPr>
          <w:rFonts w:asciiTheme="minorHAnsi" w:hAnsiTheme="minorHAnsi" w:cstheme="minorHAnsi"/>
          <w:sz w:val="22"/>
          <w:szCs w:val="22"/>
        </w:rPr>
        <w:t>Followed Agile Practices Grooming, planning, code, code reviews, retrospectives and CI/CD. </w:t>
      </w:r>
    </w:p>
    <w:p w14:paraId="419EB532" w14:textId="77777777" w:rsidR="007E5ACC" w:rsidRPr="00746AEF" w:rsidRDefault="007E5ACC" w:rsidP="00285EE8">
      <w:pPr>
        <w:widowControl w:val="0"/>
        <w:ind w:right="-23"/>
        <w:jc w:val="both"/>
        <w:rPr>
          <w:rFonts w:asciiTheme="minorHAnsi" w:hAnsiTheme="minorHAnsi" w:cstheme="minorHAnsi"/>
          <w:bCs/>
          <w:sz w:val="22"/>
          <w:szCs w:val="22"/>
        </w:rPr>
      </w:pPr>
    </w:p>
    <w:p w14:paraId="3D9962AD" w14:textId="329C8425" w:rsidR="006E4951" w:rsidRPr="00746AEF" w:rsidRDefault="006E4951" w:rsidP="006E4951">
      <w:pPr>
        <w:pStyle w:val="NoSpacing"/>
        <w:rPr>
          <w:rFonts w:asciiTheme="minorHAnsi" w:hAnsiTheme="minorHAnsi" w:cstheme="minorHAnsi"/>
          <w:b/>
        </w:rPr>
      </w:pPr>
      <w:r w:rsidRPr="00746AEF">
        <w:rPr>
          <w:rFonts w:asciiTheme="minorHAnsi" w:hAnsiTheme="minorHAnsi" w:cstheme="minorHAnsi"/>
          <w:b/>
        </w:rPr>
        <w:t xml:space="preserve">Client: </w:t>
      </w:r>
      <w:r>
        <w:rPr>
          <w:rFonts w:asciiTheme="minorHAnsi" w:hAnsiTheme="minorHAnsi" w:cstheme="minorHAnsi"/>
          <w:b/>
        </w:rPr>
        <w:t>JPMC</w:t>
      </w:r>
      <w:r w:rsidRPr="00746AEF">
        <w:rPr>
          <w:rFonts w:asciiTheme="minorHAnsi" w:hAnsiTheme="minorHAnsi" w:cstheme="minorHAnsi"/>
          <w:b/>
        </w:rPr>
        <w:t xml:space="preserve">                                                                                                                                       </w:t>
      </w:r>
      <w:r>
        <w:rPr>
          <w:rFonts w:asciiTheme="minorHAnsi" w:hAnsiTheme="minorHAnsi" w:cstheme="minorHAnsi"/>
          <w:b/>
        </w:rPr>
        <w:t>May</w:t>
      </w:r>
      <w:r w:rsidRPr="00746AEF">
        <w:rPr>
          <w:rFonts w:asciiTheme="minorHAnsi" w:hAnsiTheme="minorHAnsi" w:cstheme="minorHAnsi"/>
          <w:b/>
        </w:rPr>
        <w:t xml:space="preserve"> 202</w:t>
      </w:r>
      <w:r>
        <w:rPr>
          <w:rFonts w:asciiTheme="minorHAnsi" w:hAnsiTheme="minorHAnsi" w:cstheme="minorHAnsi"/>
          <w:b/>
        </w:rPr>
        <w:t>1</w:t>
      </w:r>
      <w:r w:rsidRPr="00746AEF">
        <w:rPr>
          <w:rFonts w:asciiTheme="minorHAnsi" w:hAnsiTheme="minorHAnsi" w:cstheme="minorHAnsi"/>
          <w:b/>
        </w:rPr>
        <w:t xml:space="preserve"> – </w:t>
      </w:r>
      <w:r>
        <w:rPr>
          <w:rFonts w:asciiTheme="minorHAnsi" w:hAnsiTheme="minorHAnsi" w:cstheme="minorHAnsi"/>
          <w:b/>
        </w:rPr>
        <w:t>June 2022</w:t>
      </w:r>
    </w:p>
    <w:p w14:paraId="406B53A6" w14:textId="77777777" w:rsidR="006E4951" w:rsidRPr="00746AEF" w:rsidRDefault="006E4951" w:rsidP="006E4951">
      <w:pPr>
        <w:pStyle w:val="NoSpacing"/>
        <w:rPr>
          <w:rFonts w:asciiTheme="minorHAnsi" w:hAnsiTheme="minorHAnsi" w:cstheme="minorHAnsi"/>
          <w:b/>
        </w:rPr>
      </w:pPr>
      <w:r w:rsidRPr="00746AEF">
        <w:rPr>
          <w:rFonts w:asciiTheme="minorHAnsi" w:hAnsiTheme="minorHAnsi" w:cstheme="minorHAnsi"/>
          <w:b/>
        </w:rPr>
        <w:t xml:space="preserve">Location: </w:t>
      </w:r>
      <w:r>
        <w:rPr>
          <w:rFonts w:asciiTheme="minorHAnsi" w:hAnsiTheme="minorHAnsi" w:cstheme="minorHAnsi"/>
          <w:b/>
        </w:rPr>
        <w:t>Plano</w:t>
      </w:r>
      <w:r w:rsidRPr="00746AEF">
        <w:rPr>
          <w:rFonts w:asciiTheme="minorHAnsi" w:hAnsiTheme="minorHAnsi" w:cstheme="minorHAnsi"/>
          <w:b/>
        </w:rPr>
        <w:t xml:space="preserve">, </w:t>
      </w:r>
      <w:r>
        <w:rPr>
          <w:rFonts w:asciiTheme="minorHAnsi" w:hAnsiTheme="minorHAnsi" w:cstheme="minorHAnsi"/>
          <w:b/>
        </w:rPr>
        <w:t>TX</w:t>
      </w:r>
    </w:p>
    <w:p w14:paraId="7074E81C" w14:textId="1469B057" w:rsidR="006E4951" w:rsidRDefault="006E4951" w:rsidP="006E4951">
      <w:pPr>
        <w:pStyle w:val="NoSpacing"/>
        <w:rPr>
          <w:rFonts w:asciiTheme="minorHAnsi" w:hAnsiTheme="minorHAnsi" w:cstheme="minorHAnsi"/>
          <w:b/>
        </w:rPr>
      </w:pPr>
      <w:r w:rsidRPr="00746AEF">
        <w:rPr>
          <w:rFonts w:asciiTheme="minorHAnsi" w:hAnsiTheme="minorHAnsi" w:cstheme="minorHAnsi"/>
          <w:b/>
        </w:rPr>
        <w:t xml:space="preserve">Role: </w:t>
      </w:r>
      <w:r>
        <w:rPr>
          <w:rFonts w:asciiTheme="minorHAnsi" w:hAnsiTheme="minorHAnsi" w:cstheme="minorHAnsi"/>
          <w:b/>
        </w:rPr>
        <w:t>Lead Full Stack Java Developer</w:t>
      </w:r>
    </w:p>
    <w:p w14:paraId="4FF96E16" w14:textId="77777777" w:rsidR="006E4951" w:rsidRDefault="006E4951" w:rsidP="006E4951">
      <w:pPr>
        <w:pStyle w:val="NoSpacing"/>
        <w:rPr>
          <w:rFonts w:asciiTheme="minorHAnsi" w:hAnsiTheme="minorHAnsi" w:cstheme="minorHAnsi"/>
          <w:b/>
        </w:rPr>
      </w:pPr>
    </w:p>
    <w:p w14:paraId="2F011BD5" w14:textId="77777777" w:rsidR="006E4951" w:rsidRDefault="006E4951" w:rsidP="006E4951">
      <w:pPr>
        <w:pStyle w:val="NoSpacing"/>
        <w:rPr>
          <w:rFonts w:asciiTheme="minorHAnsi" w:hAnsiTheme="minorHAnsi" w:cstheme="minorHAnsi"/>
          <w:shd w:val="clear" w:color="auto" w:fill="FFFFFF"/>
        </w:rPr>
      </w:pPr>
      <w:r w:rsidRPr="00746AEF">
        <w:rPr>
          <w:rFonts w:asciiTheme="minorHAnsi" w:hAnsiTheme="minorHAnsi" w:cstheme="minorHAnsi"/>
          <w:b/>
        </w:rPr>
        <w:t>Description:</w:t>
      </w:r>
      <w:r>
        <w:rPr>
          <w:rFonts w:asciiTheme="minorHAnsi" w:hAnsiTheme="minorHAnsi" w:cstheme="minorHAnsi"/>
          <w:b/>
        </w:rPr>
        <w:t xml:space="preserve"> JPMC is a multinational banking company which provides individual and business banking and financial services. </w:t>
      </w:r>
      <w:r w:rsidRPr="00F95D88">
        <w:rPr>
          <w:rFonts w:asciiTheme="minorHAnsi" w:hAnsiTheme="minorHAnsi" w:cstheme="minorHAnsi"/>
          <w:shd w:val="clear" w:color="auto" w:fill="FFFFFF"/>
        </w:rPr>
        <w:t>Price-X is</w:t>
      </w:r>
      <w:r>
        <w:rPr>
          <w:rFonts w:asciiTheme="minorHAnsi" w:hAnsiTheme="minorHAnsi" w:cstheme="minorHAnsi"/>
          <w:shd w:val="clear" w:color="auto" w:fill="FFFFFF"/>
        </w:rPr>
        <w:t xml:space="preserve"> the project which is</w:t>
      </w:r>
      <w:r w:rsidRPr="00F95D88">
        <w:rPr>
          <w:rFonts w:asciiTheme="minorHAnsi" w:hAnsiTheme="minorHAnsi" w:cstheme="minorHAnsi"/>
          <w:shd w:val="clear" w:color="auto" w:fill="FFFFFF"/>
        </w:rPr>
        <w:t xml:space="preserve"> needed to consolidate list of securities from across all the WINs instances in orde</w:t>
      </w:r>
      <w:r>
        <w:rPr>
          <w:rFonts w:asciiTheme="minorHAnsi" w:hAnsiTheme="minorHAnsi" w:cstheme="minorHAnsi"/>
          <w:shd w:val="clear" w:color="auto" w:fill="FFFFFF"/>
        </w:rPr>
        <w:t>r</w:t>
      </w:r>
      <w:r w:rsidRPr="00F95D88">
        <w:rPr>
          <w:rFonts w:asciiTheme="minorHAnsi" w:hAnsiTheme="minorHAnsi" w:cstheme="minorHAnsi"/>
          <w:shd w:val="clear" w:color="auto" w:fill="FFFFFF"/>
        </w:rPr>
        <w:t xml:space="preserve"> t</w:t>
      </w:r>
      <w:r>
        <w:rPr>
          <w:rFonts w:asciiTheme="minorHAnsi" w:hAnsiTheme="minorHAnsi" w:cstheme="minorHAnsi"/>
          <w:shd w:val="clear" w:color="auto" w:fill="FFFFFF"/>
        </w:rPr>
        <w:t>o</w:t>
      </w:r>
      <w:r w:rsidRPr="00F95D88">
        <w:rPr>
          <w:rFonts w:asciiTheme="minorHAnsi" w:hAnsiTheme="minorHAnsi" w:cstheme="minorHAnsi"/>
          <w:shd w:val="clear" w:color="auto" w:fill="FFFFFF"/>
        </w:rPr>
        <w:t xml:space="preserve"> produce a single request.</w:t>
      </w:r>
      <w:r>
        <w:rPr>
          <w:rFonts w:asciiTheme="minorHAnsi" w:hAnsiTheme="minorHAnsi" w:cstheme="minorHAnsi"/>
          <w:shd w:val="clear" w:color="auto" w:fill="FFFFFF"/>
        </w:rPr>
        <w:t xml:space="preserve"> </w:t>
      </w:r>
      <w:r w:rsidRPr="00F95D88">
        <w:rPr>
          <w:rFonts w:asciiTheme="minorHAnsi" w:hAnsiTheme="minorHAnsi" w:cstheme="minorHAnsi"/>
          <w:shd w:val="clear" w:color="auto" w:fill="FFFFFF"/>
        </w:rPr>
        <w:t>Price-X also serves as a central coordinator for managing the pricing hierarchies which tracks the progress of all prices</w:t>
      </w:r>
      <w:r>
        <w:rPr>
          <w:rFonts w:asciiTheme="minorHAnsi" w:hAnsiTheme="minorHAnsi" w:cstheme="minorHAnsi"/>
          <w:shd w:val="clear" w:color="auto" w:fill="FFFFFF"/>
        </w:rPr>
        <w:t xml:space="preserve"> </w:t>
      </w:r>
      <w:r w:rsidRPr="00F95D88">
        <w:rPr>
          <w:rFonts w:asciiTheme="minorHAnsi" w:hAnsiTheme="minorHAnsi" w:cstheme="minorHAnsi"/>
          <w:shd w:val="clear" w:color="auto" w:fill="FFFFFF"/>
        </w:rPr>
        <w:t>across all positions across all funds in</w:t>
      </w:r>
      <w:r>
        <w:rPr>
          <w:rFonts w:asciiTheme="minorHAnsi" w:hAnsiTheme="minorHAnsi" w:cstheme="minorHAnsi"/>
          <w:shd w:val="clear" w:color="auto" w:fill="FFFFFF"/>
        </w:rPr>
        <w:t xml:space="preserve"> </w:t>
      </w:r>
      <w:r w:rsidRPr="00F95D88">
        <w:rPr>
          <w:rFonts w:asciiTheme="minorHAnsi" w:hAnsiTheme="minorHAnsi" w:cstheme="minorHAnsi"/>
          <w:shd w:val="clear" w:color="auto" w:fill="FFFFFF"/>
        </w:rPr>
        <w:t>order t</w:t>
      </w:r>
      <w:r>
        <w:rPr>
          <w:rFonts w:asciiTheme="minorHAnsi" w:hAnsiTheme="minorHAnsi" w:cstheme="minorHAnsi"/>
          <w:shd w:val="clear" w:color="auto" w:fill="FFFFFF"/>
        </w:rPr>
        <w:t>o</w:t>
      </w:r>
      <w:r w:rsidRPr="00F95D88">
        <w:rPr>
          <w:rFonts w:asciiTheme="minorHAnsi" w:hAnsiTheme="minorHAnsi" w:cstheme="minorHAnsi"/>
          <w:shd w:val="clear" w:color="auto" w:fill="FFFFFF"/>
        </w:rPr>
        <w:t xml:space="preserve"> provide better tracking of progress against product SLA</w:t>
      </w:r>
      <w:r>
        <w:rPr>
          <w:rFonts w:asciiTheme="minorHAnsi" w:hAnsiTheme="minorHAnsi" w:cstheme="minorHAnsi"/>
          <w:shd w:val="clear" w:color="auto" w:fill="FFFFFF"/>
        </w:rPr>
        <w:t xml:space="preserve"> </w:t>
      </w:r>
      <w:r w:rsidRPr="00F95D88">
        <w:rPr>
          <w:rFonts w:asciiTheme="minorHAnsi" w:hAnsiTheme="minorHAnsi" w:cstheme="minorHAnsi"/>
          <w:shd w:val="clear" w:color="auto" w:fill="FFFFFF"/>
        </w:rPr>
        <w:t>securities</w:t>
      </w:r>
    </w:p>
    <w:p w14:paraId="58958C0D" w14:textId="77777777" w:rsidR="006E4951" w:rsidRDefault="006E4951" w:rsidP="006E4951">
      <w:pPr>
        <w:pStyle w:val="NoSpacing"/>
        <w:rPr>
          <w:rFonts w:asciiTheme="minorHAnsi" w:hAnsiTheme="minorHAnsi" w:cstheme="minorHAnsi"/>
          <w:shd w:val="clear" w:color="auto" w:fill="FFFFFF"/>
        </w:rPr>
      </w:pPr>
    </w:p>
    <w:p w14:paraId="7C2AA81C" w14:textId="77777777" w:rsidR="006E4951" w:rsidRPr="00746AEF" w:rsidRDefault="006E4951" w:rsidP="006E4951">
      <w:pPr>
        <w:pStyle w:val="NoSpacing"/>
        <w:spacing w:line="276" w:lineRule="auto"/>
        <w:jc w:val="both"/>
        <w:rPr>
          <w:rFonts w:asciiTheme="minorHAnsi" w:hAnsiTheme="minorHAnsi" w:cstheme="minorHAnsi"/>
          <w:b/>
        </w:rPr>
      </w:pPr>
      <w:r w:rsidRPr="00746AEF">
        <w:rPr>
          <w:rFonts w:asciiTheme="minorHAnsi" w:hAnsiTheme="minorHAnsi" w:cstheme="minorHAnsi"/>
          <w:b/>
        </w:rPr>
        <w:t>Roles &amp; Responsibilities:</w:t>
      </w:r>
    </w:p>
    <w:p w14:paraId="0B802EC4" w14:textId="77777777" w:rsidR="006E4951" w:rsidRDefault="006E4951" w:rsidP="006E4951">
      <w:pPr>
        <w:pStyle w:val="PlainText"/>
        <w:numPr>
          <w:ilvl w:val="0"/>
          <w:numId w:val="24"/>
        </w:numPr>
        <w:spacing w:line="276" w:lineRule="auto"/>
        <w:ind w:left="284" w:hanging="284"/>
        <w:jc w:val="both"/>
        <w:rPr>
          <w:rFonts w:asciiTheme="minorHAnsi" w:hAnsiTheme="minorHAnsi" w:cstheme="minorHAnsi"/>
          <w:sz w:val="22"/>
          <w:szCs w:val="22"/>
        </w:rPr>
      </w:pPr>
      <w:r w:rsidRPr="00F95D88">
        <w:rPr>
          <w:rFonts w:asciiTheme="minorHAnsi" w:hAnsiTheme="minorHAnsi" w:cstheme="minorHAnsi"/>
          <w:shd w:val="clear" w:color="auto" w:fill="FFFFFF"/>
        </w:rPr>
        <w:t>Gathering the user requirements from Business and analy</w:t>
      </w:r>
      <w:r>
        <w:rPr>
          <w:rFonts w:asciiTheme="minorHAnsi" w:hAnsiTheme="minorHAnsi" w:cstheme="minorHAnsi"/>
          <w:shd w:val="clear" w:color="auto" w:fill="FFFFFF"/>
        </w:rPr>
        <w:t>z</w:t>
      </w:r>
      <w:r w:rsidRPr="00F95D88">
        <w:rPr>
          <w:rFonts w:asciiTheme="minorHAnsi" w:hAnsiTheme="minorHAnsi" w:cstheme="minorHAnsi"/>
          <w:shd w:val="clear" w:color="auto" w:fill="FFFFFF"/>
        </w:rPr>
        <w:t>ing the requirements</w:t>
      </w:r>
      <w:r w:rsidRPr="00746AEF">
        <w:rPr>
          <w:rFonts w:asciiTheme="minorHAnsi" w:hAnsiTheme="minorHAnsi" w:cstheme="minorHAnsi"/>
          <w:sz w:val="22"/>
          <w:szCs w:val="22"/>
        </w:rPr>
        <w:t xml:space="preserve"> </w:t>
      </w:r>
    </w:p>
    <w:p w14:paraId="4F8EBA97" w14:textId="77777777" w:rsidR="006E4951" w:rsidRPr="00746AEF" w:rsidRDefault="006E4951" w:rsidP="006E4951">
      <w:pPr>
        <w:pStyle w:val="PlainText"/>
        <w:numPr>
          <w:ilvl w:val="0"/>
          <w:numId w:val="24"/>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Followed </w:t>
      </w:r>
      <w:r w:rsidRPr="00746AEF">
        <w:rPr>
          <w:rFonts w:asciiTheme="minorHAnsi" w:hAnsiTheme="minorHAnsi" w:cstheme="minorHAnsi"/>
          <w:b/>
          <w:sz w:val="22"/>
          <w:szCs w:val="22"/>
        </w:rPr>
        <w:t xml:space="preserve">Agile Methodologies </w:t>
      </w:r>
      <w:r w:rsidRPr="00746AEF">
        <w:rPr>
          <w:rFonts w:asciiTheme="minorHAnsi" w:hAnsiTheme="minorHAnsi" w:cstheme="minorHAnsi"/>
          <w:sz w:val="22"/>
          <w:szCs w:val="22"/>
        </w:rPr>
        <w:t xml:space="preserve">to promote iterations, collaboration, and process adaptability and participated in </w:t>
      </w:r>
      <w:r w:rsidRPr="00746AEF">
        <w:rPr>
          <w:rFonts w:asciiTheme="minorHAnsi" w:hAnsiTheme="minorHAnsi" w:cstheme="minorHAnsi"/>
          <w:b/>
          <w:sz w:val="22"/>
          <w:szCs w:val="22"/>
        </w:rPr>
        <w:t>SCRUM</w:t>
      </w:r>
      <w:r w:rsidRPr="00746AEF">
        <w:rPr>
          <w:rFonts w:asciiTheme="minorHAnsi" w:hAnsiTheme="minorHAnsi" w:cstheme="minorHAnsi"/>
          <w:sz w:val="22"/>
          <w:szCs w:val="22"/>
        </w:rPr>
        <w:t xml:space="preserve"> meetings.</w:t>
      </w:r>
    </w:p>
    <w:p w14:paraId="230C184F" w14:textId="77777777" w:rsidR="00D43461" w:rsidRPr="00D43461"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F95D88">
        <w:rPr>
          <w:rFonts w:asciiTheme="minorHAnsi" w:hAnsiTheme="minorHAnsi" w:cstheme="minorHAnsi"/>
          <w:shd w:val="clear" w:color="auto" w:fill="FFFFFF"/>
        </w:rPr>
        <w:t>Implementation of user Interface with UI Components</w:t>
      </w:r>
      <w:r w:rsidR="00D43461">
        <w:rPr>
          <w:rFonts w:asciiTheme="minorHAnsi" w:hAnsiTheme="minorHAnsi" w:cstheme="minorHAnsi"/>
          <w:shd w:val="clear" w:color="auto" w:fill="FFFFFF"/>
        </w:rPr>
        <w:t>.</w:t>
      </w:r>
    </w:p>
    <w:p w14:paraId="31992532" w14:textId="18809BC3" w:rsidR="006E4951" w:rsidRPr="00285EE8" w:rsidRDefault="00D4346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D43461">
        <w:rPr>
          <w:rFonts w:asciiTheme="minorHAnsi" w:hAnsiTheme="minorHAnsi" w:cstheme="minorHAnsi"/>
          <w:shd w:val="clear" w:color="auto" w:fill="FFFFFF"/>
        </w:rPr>
        <w:t>Used Actimize and Autosys for the application and The PEGA system was calling these webservices to get data for new Bank Customers to verify their eligibility. Used Java 1.8 for the J2EE project.</w:t>
      </w:r>
      <w:r w:rsidR="006E4951" w:rsidRPr="00746AEF">
        <w:rPr>
          <w:rFonts w:asciiTheme="minorHAnsi" w:hAnsiTheme="minorHAnsi" w:cstheme="minorHAnsi"/>
          <w:shd w:val="clear" w:color="auto" w:fill="FFFFFF"/>
        </w:rPr>
        <w:t xml:space="preserve"> </w:t>
      </w:r>
    </w:p>
    <w:p w14:paraId="5B34D00C" w14:textId="77777777" w:rsidR="006E4951"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Style w:val="apple-converted-space"/>
          <w:rFonts w:asciiTheme="minorHAnsi" w:eastAsia="Arial" w:hAnsiTheme="minorHAnsi" w:cstheme="minorHAnsi"/>
        </w:rPr>
      </w:pPr>
      <w:r w:rsidRPr="00F95D88">
        <w:rPr>
          <w:rFonts w:asciiTheme="minorHAnsi" w:hAnsiTheme="minorHAnsi" w:cstheme="minorHAnsi"/>
          <w:shd w:val="clear" w:color="auto" w:fill="FFFFFF"/>
        </w:rPr>
        <w:t xml:space="preserve">Implementation of Business components and test coverage as per the </w:t>
      </w:r>
      <w:proofErr w:type="spellStart"/>
      <w:r w:rsidRPr="00F95D88">
        <w:rPr>
          <w:rFonts w:asciiTheme="minorHAnsi" w:hAnsiTheme="minorHAnsi" w:cstheme="minorHAnsi"/>
          <w:shd w:val="clear" w:color="auto" w:fill="FFFFFF"/>
        </w:rPr>
        <w:t>Jiras</w:t>
      </w:r>
      <w:proofErr w:type="spellEnd"/>
      <w:r w:rsidRPr="00746AEF">
        <w:rPr>
          <w:rStyle w:val="apple-converted-space"/>
          <w:rFonts w:asciiTheme="minorHAnsi" w:eastAsia="Arial" w:hAnsiTheme="minorHAnsi" w:cstheme="minorHAnsi"/>
        </w:rPr>
        <w:t xml:space="preserve"> </w:t>
      </w:r>
    </w:p>
    <w:p w14:paraId="141E30E2" w14:textId="77777777" w:rsidR="006E4951"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F95D88">
        <w:rPr>
          <w:rFonts w:asciiTheme="minorHAnsi" w:hAnsiTheme="minorHAnsi" w:cstheme="minorHAnsi"/>
          <w:shd w:val="clear" w:color="auto" w:fill="FFFFFF"/>
        </w:rPr>
        <w:t>Involved in Bug fixes, code reviews and performance Testing</w:t>
      </w:r>
      <w:r>
        <w:rPr>
          <w:rFonts w:asciiTheme="minorHAnsi" w:eastAsia="Arial" w:hAnsiTheme="minorHAnsi" w:cstheme="minorHAnsi"/>
        </w:rPr>
        <w:t>.</w:t>
      </w:r>
    </w:p>
    <w:p w14:paraId="6545FD61" w14:textId="52E9321C" w:rsidR="006E4951"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BE547D">
        <w:rPr>
          <w:rFonts w:asciiTheme="minorHAnsi" w:eastAsia="Arial" w:hAnsiTheme="minorHAnsi" w:cstheme="minorHAnsi"/>
        </w:rPr>
        <w:t>Using Azure Functions to integrate applications and run backend processes according to schedules without provisioning/managing servers.</w:t>
      </w:r>
    </w:p>
    <w:p w14:paraId="573436FC" w14:textId="27BDB44C" w:rsidR="00846B8F" w:rsidRDefault="00846B8F"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846B8F">
        <w:rPr>
          <w:rFonts w:asciiTheme="minorHAnsi" w:eastAsia="Arial" w:hAnsiTheme="minorHAnsi" w:cstheme="minorHAnsi"/>
        </w:rPr>
        <w:t xml:space="preserve">Worked on </w:t>
      </w:r>
      <w:proofErr w:type="spellStart"/>
      <w:r w:rsidRPr="00846B8F">
        <w:rPr>
          <w:rFonts w:asciiTheme="minorHAnsi" w:eastAsia="Arial" w:hAnsiTheme="minorHAnsi" w:cstheme="minorHAnsi"/>
        </w:rPr>
        <w:t>Filenet</w:t>
      </w:r>
      <w:proofErr w:type="spellEnd"/>
      <w:r w:rsidRPr="00846B8F">
        <w:rPr>
          <w:rFonts w:asciiTheme="minorHAnsi" w:eastAsia="Arial" w:hAnsiTheme="minorHAnsi" w:cstheme="minorHAnsi"/>
        </w:rPr>
        <w:t xml:space="preserve"> P8 services</w:t>
      </w:r>
    </w:p>
    <w:p w14:paraId="1164AAB3" w14:textId="1A2311F1" w:rsidR="000E0DA3" w:rsidRDefault="000E0DA3"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0E0DA3">
        <w:rPr>
          <w:rFonts w:asciiTheme="minorHAnsi" w:eastAsia="Arial" w:hAnsiTheme="minorHAnsi" w:cstheme="minorHAnsi"/>
        </w:rPr>
        <w:t>Extensively used RAD Developer and IBM Web Sphere Application Server for developing and deploying EJBs</w:t>
      </w:r>
    </w:p>
    <w:p w14:paraId="491663AE" w14:textId="77777777" w:rsidR="006E4951" w:rsidRPr="00285EE8"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F95D88">
        <w:rPr>
          <w:rFonts w:asciiTheme="minorHAnsi" w:hAnsiTheme="minorHAnsi" w:cstheme="minorHAnsi"/>
          <w:shd w:val="clear" w:color="auto" w:fill="FFFFFF"/>
        </w:rPr>
        <w:t>Used Kafka to produce messages to multiple partitions and consumed them.</w:t>
      </w:r>
    </w:p>
    <w:p w14:paraId="7AFAE432" w14:textId="65EA6F4C" w:rsidR="006E4951" w:rsidRPr="006165E2"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F95D88">
        <w:rPr>
          <w:rFonts w:asciiTheme="minorHAnsi" w:hAnsiTheme="minorHAnsi" w:cstheme="minorHAnsi"/>
          <w:shd w:val="clear" w:color="auto" w:fill="FFFFFF"/>
        </w:rPr>
        <w:t>worked on web applications using React JS</w:t>
      </w:r>
      <w:r>
        <w:rPr>
          <w:rFonts w:asciiTheme="minorHAnsi" w:hAnsiTheme="minorHAnsi" w:cstheme="minorHAnsi"/>
        </w:rPr>
        <w:t>.</w:t>
      </w:r>
    </w:p>
    <w:p w14:paraId="6DBCA221" w14:textId="48DE9584" w:rsidR="006165E2" w:rsidRPr="009603C0" w:rsidRDefault="006165E2"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6165E2">
        <w:rPr>
          <w:rFonts w:asciiTheme="minorHAnsi" w:eastAsia="Arial" w:hAnsiTheme="minorHAnsi" w:cstheme="minorHAnsi"/>
        </w:rPr>
        <w:t>Worked on Migration of message flows from Message Broker 7.o to IIB 9 and improve the performance of existing interfaces.</w:t>
      </w:r>
    </w:p>
    <w:p w14:paraId="3DAD3E2D" w14:textId="3FC32739" w:rsidR="009603C0" w:rsidRPr="00FC5FD3" w:rsidRDefault="009603C0"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9603C0">
        <w:rPr>
          <w:rFonts w:asciiTheme="minorHAnsi" w:eastAsia="Arial" w:hAnsiTheme="minorHAnsi" w:cstheme="minorHAnsi"/>
        </w:rPr>
        <w:t>Analyzed Cobol code and created specs for .net C programs / classes.</w:t>
      </w:r>
    </w:p>
    <w:p w14:paraId="742B5566" w14:textId="3F219A61" w:rsidR="00FC5FD3" w:rsidRPr="00C65998" w:rsidRDefault="00FC5FD3"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FC5FD3">
        <w:rPr>
          <w:rFonts w:asciiTheme="minorHAnsi" w:eastAsia="Arial" w:hAnsiTheme="minorHAnsi" w:cstheme="minorHAnsi"/>
        </w:rPr>
        <w:t xml:space="preserve">Involved in converting Hive/SQL queries into Spark transformations using Kafka, </w:t>
      </w:r>
      <w:proofErr w:type="spellStart"/>
      <w:r w:rsidRPr="00FC5FD3">
        <w:rPr>
          <w:rFonts w:asciiTheme="minorHAnsi" w:eastAsia="Arial" w:hAnsiTheme="minorHAnsi" w:cstheme="minorHAnsi"/>
        </w:rPr>
        <w:t>Akka</w:t>
      </w:r>
      <w:proofErr w:type="spellEnd"/>
      <w:r w:rsidRPr="00FC5FD3">
        <w:rPr>
          <w:rFonts w:asciiTheme="minorHAnsi" w:eastAsia="Arial" w:hAnsiTheme="minorHAnsi" w:cstheme="minorHAnsi"/>
        </w:rPr>
        <w:t>, Spark RDDs and Scala.</w:t>
      </w:r>
    </w:p>
    <w:p w14:paraId="06115824" w14:textId="77777777" w:rsidR="006E4951" w:rsidRPr="001126F6"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C65998">
        <w:rPr>
          <w:rFonts w:asciiTheme="minorHAnsi" w:eastAsia="Arial" w:hAnsiTheme="minorHAnsi" w:cstheme="minorHAnsi"/>
        </w:rPr>
        <w:t xml:space="preserve">Implemented </w:t>
      </w:r>
      <w:proofErr w:type="gramStart"/>
      <w:r w:rsidRPr="00C65998">
        <w:rPr>
          <w:rFonts w:asciiTheme="minorHAnsi" w:eastAsia="Arial" w:hAnsiTheme="minorHAnsi" w:cstheme="minorHAnsi"/>
        </w:rPr>
        <w:t>an</w:t>
      </w:r>
      <w:proofErr w:type="gramEnd"/>
      <w:r w:rsidRPr="00C65998">
        <w:rPr>
          <w:rFonts w:asciiTheme="minorHAnsi" w:eastAsia="Arial" w:hAnsiTheme="minorHAnsi" w:cstheme="minorHAnsi"/>
        </w:rPr>
        <w:t xml:space="preserve"> </w:t>
      </w:r>
      <w:proofErr w:type="spellStart"/>
      <w:r w:rsidRPr="00C65998">
        <w:rPr>
          <w:rFonts w:asciiTheme="minorHAnsi" w:eastAsia="Arial" w:hAnsiTheme="minorHAnsi" w:cstheme="minorHAnsi"/>
        </w:rPr>
        <w:t>graphql</w:t>
      </w:r>
      <w:proofErr w:type="spellEnd"/>
      <w:r w:rsidRPr="00C65998">
        <w:rPr>
          <w:rFonts w:asciiTheme="minorHAnsi" w:eastAsia="Arial" w:hAnsiTheme="minorHAnsi" w:cstheme="minorHAnsi"/>
        </w:rPr>
        <w:t xml:space="preserve"> library to mount a GraphQL API server on the user-configured HTTP endpoint.</w:t>
      </w:r>
    </w:p>
    <w:p w14:paraId="626F07DC" w14:textId="77777777" w:rsidR="006E4951" w:rsidRPr="0072326F"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1126F6">
        <w:rPr>
          <w:rFonts w:cs="Calibri"/>
        </w:rPr>
        <w:t>Developed reusable components using Custom Directives in</w:t>
      </w:r>
      <w:r w:rsidRPr="001126F6">
        <w:rPr>
          <w:rFonts w:cs="Calibri"/>
          <w:b/>
        </w:rPr>
        <w:t xml:space="preserve"> Angular</w:t>
      </w:r>
      <w:r>
        <w:rPr>
          <w:rFonts w:cs="Calibri"/>
          <w:b/>
        </w:rPr>
        <w:t>.</w:t>
      </w:r>
    </w:p>
    <w:p w14:paraId="588D7842" w14:textId="77777777" w:rsidR="006E4951" w:rsidRPr="0072326F"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bCs/>
        </w:rPr>
      </w:pPr>
      <w:r w:rsidRPr="0072326F">
        <w:rPr>
          <w:rFonts w:cs="Calibri"/>
          <w:bCs/>
        </w:rPr>
        <w:t xml:space="preserve">Involved in batch processing using </w:t>
      </w:r>
      <w:proofErr w:type="spellStart"/>
      <w:r w:rsidRPr="0072326F">
        <w:rPr>
          <w:rFonts w:cs="Calibri"/>
          <w:bCs/>
        </w:rPr>
        <w:t>SpringBatch</w:t>
      </w:r>
      <w:proofErr w:type="spellEnd"/>
      <w:r w:rsidRPr="0072326F">
        <w:rPr>
          <w:rFonts w:cs="Calibri"/>
          <w:bCs/>
        </w:rPr>
        <w:t xml:space="preserve"> framework to extract data from database and load into corresponding tables</w:t>
      </w:r>
      <w:r>
        <w:rPr>
          <w:rFonts w:cs="Calibri"/>
          <w:bCs/>
        </w:rPr>
        <w:t>.</w:t>
      </w:r>
    </w:p>
    <w:p w14:paraId="464B670D" w14:textId="77777777" w:rsidR="006E4951" w:rsidRPr="0072326F"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bCs/>
        </w:rPr>
      </w:pPr>
      <w:r w:rsidRPr="0072326F">
        <w:rPr>
          <w:rFonts w:cs="Calibri"/>
          <w:bCs/>
        </w:rPr>
        <w:t>Prepared design document and delivery of batch applications</w:t>
      </w:r>
    </w:p>
    <w:p w14:paraId="55BD26DA" w14:textId="77777777" w:rsidR="006E4951" w:rsidRPr="0072326F"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bCs/>
        </w:rPr>
      </w:pPr>
      <w:r w:rsidRPr="0072326F">
        <w:rPr>
          <w:rFonts w:cs="Calibri"/>
          <w:bCs/>
        </w:rPr>
        <w:t>Worked with mocking while running Junit Test cases for batch processing</w:t>
      </w:r>
    </w:p>
    <w:p w14:paraId="54885DD3" w14:textId="77777777" w:rsidR="006E4951" w:rsidRPr="007E5005"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4F7D34">
        <w:rPr>
          <w:rFonts w:cs="Calibri"/>
        </w:rPr>
        <w:t xml:space="preserve">Implemented data-binding and MVC using </w:t>
      </w:r>
      <w:r w:rsidRPr="001126F6">
        <w:rPr>
          <w:rFonts w:cs="Calibri"/>
          <w:b/>
          <w:bCs/>
        </w:rPr>
        <w:t>Angula</w:t>
      </w:r>
      <w:r>
        <w:rPr>
          <w:rFonts w:cs="Calibri"/>
          <w:b/>
          <w:bCs/>
        </w:rPr>
        <w:t>r</w:t>
      </w:r>
      <w:r w:rsidRPr="004F7D34">
        <w:rPr>
          <w:rFonts w:cs="Calibri"/>
        </w:rPr>
        <w:t xml:space="preserve"> for front-end development of a current web application</w:t>
      </w:r>
    </w:p>
    <w:p w14:paraId="0E843F52" w14:textId="77777777" w:rsidR="006E4951" w:rsidRPr="007E5005"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E5005">
        <w:rPr>
          <w:rFonts w:cs="Calibri"/>
        </w:rPr>
        <w:t xml:space="preserve">Experienced in using </w:t>
      </w:r>
      <w:r w:rsidRPr="007E5005">
        <w:rPr>
          <w:rFonts w:cs="Calibri"/>
          <w:b/>
        </w:rPr>
        <w:t>Angular</w:t>
      </w:r>
      <w:r w:rsidRPr="007E5005">
        <w:rPr>
          <w:rFonts w:cs="Calibri"/>
        </w:rPr>
        <w:t xml:space="preserve"> factory and services for dependency injection.</w:t>
      </w:r>
    </w:p>
    <w:p w14:paraId="027DF433" w14:textId="77777777" w:rsidR="006E4951" w:rsidRPr="00107DA4"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F95D88">
        <w:rPr>
          <w:rFonts w:asciiTheme="minorHAnsi" w:hAnsiTheme="minorHAnsi" w:cstheme="minorHAnsi"/>
          <w:shd w:val="clear" w:color="auto" w:fill="FFFFFF"/>
        </w:rPr>
        <w:t>worked on producing and consuming messages using Kafka</w:t>
      </w:r>
    </w:p>
    <w:p w14:paraId="350DFFFA" w14:textId="77777777" w:rsidR="006E4951" w:rsidRPr="00107DA4"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t xml:space="preserve">worked on test automation tools such as </w:t>
      </w:r>
      <w:r w:rsidRPr="001126F6">
        <w:rPr>
          <w:b/>
          <w:bCs/>
        </w:rPr>
        <w:t>Selenium WebDriver</w:t>
      </w:r>
    </w:p>
    <w:p w14:paraId="7521DD2E" w14:textId="77777777" w:rsidR="006E4951" w:rsidRPr="009A230E"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t>worked on developing automation test cases using Gherkin language with cucumber framework</w:t>
      </w:r>
    </w:p>
    <w:p w14:paraId="2F2F29DE" w14:textId="77777777" w:rsidR="006E4951" w:rsidRPr="00822849"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hAnsiTheme="minorHAnsi" w:cstheme="minorHAnsi"/>
        </w:rPr>
        <w:t xml:space="preserve">Responsible for studying the existing data base and working on migrating existing </w:t>
      </w:r>
      <w:r w:rsidRPr="009A230E">
        <w:rPr>
          <w:rFonts w:asciiTheme="minorHAnsi" w:hAnsiTheme="minorHAnsi" w:cstheme="minorHAnsi"/>
          <w:b/>
          <w:bCs/>
        </w:rPr>
        <w:t>PL/SQL</w:t>
      </w:r>
      <w:r>
        <w:rPr>
          <w:rFonts w:asciiTheme="minorHAnsi" w:hAnsiTheme="minorHAnsi" w:cstheme="minorHAnsi"/>
        </w:rPr>
        <w:t xml:space="preserve"> packages, stored procedures, triggers, and functions.</w:t>
      </w:r>
    </w:p>
    <w:p w14:paraId="3F6602BD" w14:textId="77777777" w:rsidR="006E4951" w:rsidRPr="00BE547D"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822849">
        <w:rPr>
          <w:rFonts w:cstheme="minorHAnsi"/>
        </w:rPr>
        <w:lastRenderedPageBreak/>
        <w:t xml:space="preserve">Worked in writing minimal code in building re-usable forms with their validations using </w:t>
      </w:r>
      <w:r w:rsidRPr="00822849">
        <w:rPr>
          <w:rFonts w:cstheme="minorHAnsi"/>
          <w:b/>
        </w:rPr>
        <w:t>REACT</w:t>
      </w:r>
      <w:r w:rsidRPr="00822849">
        <w:rPr>
          <w:rFonts w:cstheme="minorHAnsi"/>
        </w:rPr>
        <w:t xml:space="preserve"> with </w:t>
      </w:r>
      <w:r w:rsidRPr="00822849">
        <w:rPr>
          <w:rFonts w:cstheme="minorHAnsi"/>
          <w:b/>
        </w:rPr>
        <w:t>Redux</w:t>
      </w:r>
      <w:r w:rsidRPr="00822849">
        <w:rPr>
          <w:rFonts w:cstheme="minorHAnsi"/>
        </w:rPr>
        <w:t xml:space="preserve"> Architecture.</w:t>
      </w:r>
    </w:p>
    <w:p w14:paraId="4783E560" w14:textId="73CB66C9" w:rsidR="006E4951" w:rsidRPr="00822849"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BE547D">
        <w:rPr>
          <w:rFonts w:asciiTheme="minorHAnsi" w:eastAsia="Arial" w:hAnsiTheme="minorHAnsi" w:cstheme="minorHAnsi"/>
        </w:rPr>
        <w:t xml:space="preserve">Migrated existing on-premise infrastructure into cloud using </w:t>
      </w:r>
      <w:r w:rsidR="00AF1EA6" w:rsidRPr="00BE547D">
        <w:rPr>
          <w:rFonts w:asciiTheme="minorHAnsi" w:eastAsia="Arial" w:hAnsiTheme="minorHAnsi" w:cstheme="minorHAnsi"/>
        </w:rPr>
        <w:t>AZURE and</w:t>
      </w:r>
      <w:r w:rsidRPr="00BE547D">
        <w:rPr>
          <w:rFonts w:asciiTheme="minorHAnsi" w:eastAsia="Arial" w:hAnsiTheme="minorHAnsi" w:cstheme="minorHAnsi"/>
        </w:rPr>
        <w:t xml:space="preserve"> its associated Services.</w:t>
      </w:r>
    </w:p>
    <w:p w14:paraId="2A03701D" w14:textId="77777777" w:rsidR="006E4951" w:rsidRPr="006270DD"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hAnsiTheme="minorHAnsi" w:cstheme="minorHAnsi"/>
        </w:rPr>
        <w:t>Developed PL/SQL triggers and master tables for automatic creation of primary keys.</w:t>
      </w:r>
    </w:p>
    <w:p w14:paraId="60F0D303" w14:textId="77777777" w:rsidR="006E4951" w:rsidRPr="009A230E"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6270DD">
        <w:rPr>
          <w:rFonts w:asciiTheme="minorHAnsi" w:eastAsia="Arial" w:hAnsiTheme="minorHAnsi" w:cstheme="minorHAnsi"/>
        </w:rPr>
        <w:t xml:space="preserve">Worked on migrating UI applications from Angular 6 to Angular </w:t>
      </w:r>
      <w:r>
        <w:rPr>
          <w:rFonts w:asciiTheme="minorHAnsi" w:eastAsia="Arial" w:hAnsiTheme="minorHAnsi" w:cstheme="minorHAnsi"/>
        </w:rPr>
        <w:t>9</w:t>
      </w:r>
      <w:r w:rsidRPr="006270DD">
        <w:rPr>
          <w:rFonts w:asciiTheme="minorHAnsi" w:eastAsia="Arial" w:hAnsiTheme="minorHAnsi" w:cstheme="minorHAnsi"/>
        </w:rPr>
        <w:t>.</w:t>
      </w:r>
    </w:p>
    <w:p w14:paraId="11DC0910" w14:textId="77777777" w:rsidR="006E4951" w:rsidRPr="009A230E"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hAnsiTheme="minorHAnsi" w:cstheme="minorHAnsi"/>
        </w:rPr>
        <w:t>Created Pl/SQL stored procedures, functions and packages for moving data from staging area to data mart</w:t>
      </w:r>
    </w:p>
    <w:p w14:paraId="41545EAA" w14:textId="77777777" w:rsidR="006E4951" w:rsidRPr="00BE547D"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hAnsiTheme="minorHAnsi" w:cstheme="minorHAnsi"/>
        </w:rPr>
        <w:t>Performed PL/SQL performance tuning and application tuning.</w:t>
      </w:r>
    </w:p>
    <w:p w14:paraId="5CC06DE8" w14:textId="77777777" w:rsidR="006E4951" w:rsidRPr="00A963F3"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BE547D">
        <w:rPr>
          <w:rFonts w:asciiTheme="minorHAnsi" w:eastAsia="Arial" w:hAnsiTheme="minorHAnsi" w:cstheme="minorHAnsi"/>
        </w:rPr>
        <w:t>Developed Azure Active Directory (AAD) authentication and OAuth authorization for API security.</w:t>
      </w:r>
    </w:p>
    <w:p w14:paraId="5D45486D" w14:textId="77777777" w:rsidR="006E4951"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A963F3">
        <w:rPr>
          <w:rFonts w:asciiTheme="minorHAnsi" w:eastAsia="Arial" w:hAnsiTheme="minorHAnsi" w:cstheme="minorHAnsi"/>
        </w:rPr>
        <w:t>Involved in writing automated tests using Groovy-based testing framework spock</w:t>
      </w:r>
    </w:p>
    <w:p w14:paraId="45F8740F" w14:textId="3CC48B5A" w:rsidR="006E4951"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A963F3">
        <w:rPr>
          <w:rFonts w:asciiTheme="minorHAnsi" w:eastAsia="Arial" w:hAnsiTheme="minorHAnsi" w:cstheme="minorHAnsi"/>
        </w:rPr>
        <w:t>Added Groovy composers and views to the project</w:t>
      </w:r>
    </w:p>
    <w:p w14:paraId="5B22C6C6" w14:textId="36DFB755" w:rsidR="009603C0" w:rsidRDefault="009603C0"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9603C0">
        <w:rPr>
          <w:rFonts w:asciiTheme="minorHAnsi" w:eastAsia="Arial" w:hAnsiTheme="minorHAnsi" w:cstheme="minorHAnsi"/>
        </w:rPr>
        <w:t>Maintained C ASP.NET programs</w:t>
      </w:r>
    </w:p>
    <w:p w14:paraId="678943F4" w14:textId="16978F92" w:rsidR="006E4951"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A963F3">
        <w:rPr>
          <w:rFonts w:asciiTheme="minorHAnsi" w:eastAsia="Arial" w:hAnsiTheme="minorHAnsi" w:cstheme="minorHAnsi"/>
        </w:rPr>
        <w:t>Implemented a framework to read the data from excel using Groovy</w:t>
      </w:r>
      <w:r w:rsidR="00846B8F">
        <w:rPr>
          <w:rFonts w:asciiTheme="minorHAnsi" w:eastAsia="Arial" w:hAnsiTheme="minorHAnsi" w:cstheme="minorHAnsi"/>
        </w:rPr>
        <w:t>.</w:t>
      </w:r>
    </w:p>
    <w:p w14:paraId="4F6B808C" w14:textId="1438DE53" w:rsidR="00846B8F" w:rsidRDefault="00846B8F"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846B8F">
        <w:rPr>
          <w:rFonts w:asciiTheme="minorHAnsi" w:eastAsia="Arial" w:hAnsiTheme="minorHAnsi" w:cstheme="minorHAnsi"/>
        </w:rPr>
        <w:t xml:space="preserve">Designing &amp; developing various </w:t>
      </w:r>
      <w:proofErr w:type="gramStart"/>
      <w:r w:rsidRPr="00846B8F">
        <w:rPr>
          <w:rFonts w:asciiTheme="minorHAnsi" w:eastAsia="Arial" w:hAnsiTheme="minorHAnsi" w:cstheme="minorHAnsi"/>
        </w:rPr>
        <w:t>server based</w:t>
      </w:r>
      <w:proofErr w:type="gramEnd"/>
      <w:r w:rsidRPr="00846B8F">
        <w:rPr>
          <w:rFonts w:asciiTheme="minorHAnsi" w:eastAsia="Arial" w:hAnsiTheme="minorHAnsi" w:cstheme="minorHAnsi"/>
        </w:rPr>
        <w:t xml:space="preserve"> components based on the databases &amp; phase-based configurations using FileNet</w:t>
      </w:r>
    </w:p>
    <w:p w14:paraId="1800E60C" w14:textId="77777777" w:rsidR="006E4951" w:rsidRPr="00A963F3"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A963F3">
        <w:rPr>
          <w:rFonts w:asciiTheme="minorHAnsi" w:eastAsia="Arial" w:hAnsiTheme="minorHAnsi" w:cstheme="minorHAnsi"/>
        </w:rPr>
        <w:t>Implemented services using Groovy to expose restful web services to get consumed by UI</w:t>
      </w:r>
    </w:p>
    <w:p w14:paraId="75861E3E" w14:textId="77777777" w:rsidR="006E4951" w:rsidRPr="00EA32F8"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F95D88">
        <w:rPr>
          <w:rFonts w:asciiTheme="minorHAnsi" w:hAnsiTheme="minorHAnsi" w:cstheme="minorHAnsi"/>
          <w:shd w:val="clear" w:color="auto" w:fill="FFFFFF"/>
        </w:rPr>
        <w:t xml:space="preserve">worked on creating </w:t>
      </w:r>
      <w:r>
        <w:rPr>
          <w:rFonts w:asciiTheme="minorHAnsi" w:hAnsiTheme="minorHAnsi" w:cstheme="minorHAnsi"/>
          <w:shd w:val="clear" w:color="auto" w:fill="FFFFFF"/>
        </w:rPr>
        <w:t>DB</w:t>
      </w:r>
      <w:r w:rsidRPr="00F95D88">
        <w:rPr>
          <w:rFonts w:asciiTheme="minorHAnsi" w:hAnsiTheme="minorHAnsi" w:cstheme="minorHAnsi"/>
          <w:shd w:val="clear" w:color="auto" w:fill="FFFFFF"/>
        </w:rPr>
        <w:t xml:space="preserve"> stored procedures and </w:t>
      </w:r>
      <w:r>
        <w:rPr>
          <w:rFonts w:asciiTheme="minorHAnsi" w:hAnsiTheme="minorHAnsi" w:cstheme="minorHAnsi"/>
          <w:shd w:val="clear" w:color="auto" w:fill="FFFFFF"/>
        </w:rPr>
        <w:t>worked on many SQl</w:t>
      </w:r>
      <w:r w:rsidRPr="00F95D88">
        <w:rPr>
          <w:rFonts w:asciiTheme="minorHAnsi" w:hAnsiTheme="minorHAnsi" w:cstheme="minorHAnsi"/>
          <w:shd w:val="clear" w:color="auto" w:fill="FFFFFF"/>
        </w:rPr>
        <w:t xml:space="preserve"> operations using Oracle</w:t>
      </w:r>
    </w:p>
    <w:p w14:paraId="35432018" w14:textId="77777777" w:rsidR="006E4951"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hAnsiTheme="minorHAnsi" w:cstheme="minorHAnsi"/>
          <w:shd w:val="clear" w:color="auto" w:fill="FFFFFF"/>
        </w:rPr>
      </w:pPr>
      <w:r>
        <w:rPr>
          <w:rFonts w:asciiTheme="minorHAnsi" w:hAnsiTheme="minorHAnsi" w:cstheme="minorHAnsi"/>
          <w:shd w:val="clear" w:color="auto" w:fill="FFFFFF"/>
        </w:rPr>
        <w:t xml:space="preserve">Used </w:t>
      </w:r>
      <w:r w:rsidRPr="00EA32F8">
        <w:rPr>
          <w:rFonts w:asciiTheme="minorHAnsi" w:hAnsiTheme="minorHAnsi" w:cstheme="minorHAnsi"/>
          <w:shd w:val="clear" w:color="auto" w:fill="FFFFFF"/>
        </w:rPr>
        <w:t>Analytics Intelligence Server (AIS)</w:t>
      </w:r>
      <w:r>
        <w:rPr>
          <w:rFonts w:asciiTheme="minorHAnsi" w:hAnsiTheme="minorHAnsi" w:cstheme="minorHAnsi"/>
          <w:shd w:val="clear" w:color="auto" w:fill="FFFFFF"/>
        </w:rPr>
        <w:t xml:space="preserve"> to </w:t>
      </w:r>
      <w:r w:rsidRPr="00EA32F8">
        <w:rPr>
          <w:rFonts w:asciiTheme="minorHAnsi" w:hAnsiTheme="minorHAnsi" w:cstheme="minorHAnsi"/>
          <w:shd w:val="clear" w:color="auto" w:fill="FFFFFF"/>
        </w:rPr>
        <w:t>employ advanced analytics and anomaly detection techniques to identify fraudulent activities in real-time</w:t>
      </w:r>
      <w:r>
        <w:rPr>
          <w:rFonts w:asciiTheme="minorHAnsi" w:hAnsiTheme="minorHAnsi" w:cstheme="minorHAnsi"/>
          <w:shd w:val="clear" w:color="auto" w:fill="FFFFFF"/>
        </w:rPr>
        <w:t>.</w:t>
      </w:r>
    </w:p>
    <w:p w14:paraId="6B32FE06" w14:textId="266C77EE" w:rsidR="006E4951"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hAnsiTheme="minorHAnsi" w:cstheme="minorHAnsi"/>
          <w:shd w:val="clear" w:color="auto" w:fill="FFFFFF"/>
        </w:rPr>
      </w:pPr>
      <w:r w:rsidRPr="00C65998">
        <w:rPr>
          <w:rFonts w:asciiTheme="minorHAnsi" w:hAnsiTheme="minorHAnsi" w:cstheme="minorHAnsi"/>
          <w:shd w:val="clear" w:color="auto" w:fill="FFFFFF"/>
        </w:rPr>
        <w:t xml:space="preserve">Implemented a recursive algorithm to parse large GraphQL introspection queries into a dotfile format in order to visualize the one-to-many relations between schemas in </w:t>
      </w:r>
      <w:r w:rsidR="00AF1EA6" w:rsidRPr="00C65998">
        <w:rPr>
          <w:rFonts w:asciiTheme="minorHAnsi" w:hAnsiTheme="minorHAnsi" w:cstheme="minorHAnsi"/>
          <w:shd w:val="clear" w:color="auto" w:fill="FFFFFF"/>
        </w:rPr>
        <w:t>an</w:t>
      </w:r>
      <w:r w:rsidRPr="00C65998">
        <w:rPr>
          <w:rFonts w:asciiTheme="minorHAnsi" w:hAnsiTheme="minorHAnsi" w:cstheme="minorHAnsi"/>
          <w:shd w:val="clear" w:color="auto" w:fill="FFFFFF"/>
        </w:rPr>
        <w:t xml:space="preserve"> SVG format.</w:t>
      </w:r>
    </w:p>
    <w:p w14:paraId="1E482D0F" w14:textId="77777777" w:rsidR="006E4951"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hAnsiTheme="minorHAnsi" w:cstheme="minorHAnsi"/>
          <w:shd w:val="clear" w:color="auto" w:fill="FFFFFF"/>
        </w:rPr>
      </w:pPr>
      <w:r w:rsidRPr="00BE547D">
        <w:rPr>
          <w:rFonts w:asciiTheme="minorHAnsi" w:hAnsiTheme="minorHAnsi" w:cstheme="minorHAnsi"/>
          <w:shd w:val="clear" w:color="auto" w:fill="FFFFFF"/>
        </w:rPr>
        <w:t>Hands on experience on Azure VPN-Point to Site, Virtual networks, Azure Custom security, end point security and firewall.</w:t>
      </w:r>
    </w:p>
    <w:p w14:paraId="51F55C1C" w14:textId="77777777" w:rsidR="006E4951"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hAnsiTheme="minorHAnsi" w:cstheme="minorHAnsi"/>
          <w:shd w:val="clear" w:color="auto" w:fill="FFFFFF"/>
        </w:rPr>
      </w:pPr>
      <w:r w:rsidRPr="006270DD">
        <w:rPr>
          <w:rFonts w:asciiTheme="minorHAnsi" w:hAnsiTheme="minorHAnsi" w:cstheme="minorHAnsi"/>
          <w:shd w:val="clear" w:color="auto" w:fill="FFFFFF"/>
        </w:rPr>
        <w:t>Developed Node.js with Angular 8</w:t>
      </w:r>
      <w:r>
        <w:rPr>
          <w:rFonts w:asciiTheme="minorHAnsi" w:hAnsiTheme="minorHAnsi" w:cstheme="minorHAnsi"/>
          <w:shd w:val="clear" w:color="auto" w:fill="FFFFFF"/>
        </w:rPr>
        <w:t>/9</w:t>
      </w:r>
      <w:r w:rsidRPr="006270DD">
        <w:rPr>
          <w:rFonts w:asciiTheme="minorHAnsi" w:hAnsiTheme="minorHAnsi" w:cstheme="minorHAnsi"/>
          <w:shd w:val="clear" w:color="auto" w:fill="FFFFFF"/>
        </w:rPr>
        <w:t xml:space="preserve"> for server-side rendering. Implement modules into Node.js to integrate with designs and requirements.</w:t>
      </w:r>
    </w:p>
    <w:p w14:paraId="4CDB78D6" w14:textId="1EB1B4DA" w:rsidR="006E4951"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hAnsiTheme="minorHAnsi" w:cstheme="minorHAnsi"/>
          <w:shd w:val="clear" w:color="auto" w:fill="FFFFFF"/>
        </w:rPr>
      </w:pPr>
      <w:r>
        <w:rPr>
          <w:rFonts w:asciiTheme="minorHAnsi" w:hAnsiTheme="minorHAnsi" w:cstheme="minorHAnsi"/>
          <w:shd w:val="clear" w:color="auto" w:fill="FFFFFF"/>
        </w:rPr>
        <w:t xml:space="preserve">Used Suspicious Activity Monitoring (SAM) to effectively monitor suspicious activities </w:t>
      </w:r>
      <w:r w:rsidRPr="00EA32F8">
        <w:rPr>
          <w:rFonts w:asciiTheme="minorHAnsi" w:hAnsiTheme="minorHAnsi" w:cstheme="minorHAnsi"/>
          <w:shd w:val="clear" w:color="auto" w:fill="FFFFFF"/>
        </w:rPr>
        <w:t>with a multidimensional approach to transaction monitoring</w:t>
      </w:r>
      <w:r w:rsidR="00846B8F">
        <w:rPr>
          <w:rFonts w:asciiTheme="minorHAnsi" w:hAnsiTheme="minorHAnsi" w:cstheme="minorHAnsi"/>
          <w:shd w:val="clear" w:color="auto" w:fill="FFFFFF"/>
        </w:rPr>
        <w:t>.</w:t>
      </w:r>
    </w:p>
    <w:p w14:paraId="2273CDD6" w14:textId="7B46CB19" w:rsidR="006165E2" w:rsidRDefault="006165E2"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hAnsiTheme="minorHAnsi" w:cstheme="minorHAnsi"/>
          <w:shd w:val="clear" w:color="auto" w:fill="FFFFFF"/>
        </w:rPr>
      </w:pPr>
      <w:r>
        <w:rPr>
          <w:rFonts w:asciiTheme="minorHAnsi" w:hAnsiTheme="minorHAnsi" w:cstheme="minorHAnsi"/>
          <w:shd w:val="clear" w:color="auto" w:fill="FFFFFF"/>
        </w:rPr>
        <w:t>A</w:t>
      </w:r>
      <w:r w:rsidRPr="006165E2">
        <w:rPr>
          <w:rFonts w:asciiTheme="minorHAnsi" w:hAnsiTheme="minorHAnsi" w:cstheme="minorHAnsi"/>
          <w:shd w:val="clear" w:color="auto" w:fill="FFFFFF"/>
        </w:rPr>
        <w:t>pplied server patches for IIB and MQ to update it to the latest versions.</w:t>
      </w:r>
    </w:p>
    <w:p w14:paraId="1AB77B57" w14:textId="77777777" w:rsidR="006E4951"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eastAsia="Arial" w:hAnsiTheme="minorHAnsi" w:cstheme="minorHAnsi"/>
        </w:rPr>
        <w:t>Involved in ensuring</w:t>
      </w:r>
      <w:r w:rsidRPr="00022EBD">
        <w:rPr>
          <w:rFonts w:asciiTheme="minorHAnsi" w:eastAsia="Arial" w:hAnsiTheme="minorHAnsi" w:cstheme="minorHAnsi"/>
        </w:rPr>
        <w:t xml:space="preserve"> high availability, security, and performance of Spark clusters</w:t>
      </w:r>
    </w:p>
    <w:p w14:paraId="0C038B08" w14:textId="77777777" w:rsidR="006E4951" w:rsidRPr="007814A3"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814A3">
        <w:rPr>
          <w:rFonts w:asciiTheme="minorHAnsi" w:hAnsiTheme="minorHAnsi" w:cstheme="minorHAnsi"/>
          <w:bCs/>
        </w:rPr>
        <w:t>Developed data pipelines and ETL processes using Scala for data processing and transformation</w:t>
      </w:r>
    </w:p>
    <w:p w14:paraId="7EF95DE3" w14:textId="7A989C3A" w:rsidR="006E4951" w:rsidRPr="000E0DA3"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814A3">
        <w:rPr>
          <w:rFonts w:asciiTheme="minorHAnsi" w:hAnsiTheme="minorHAnsi" w:cstheme="minorHAnsi"/>
          <w:bCs/>
        </w:rPr>
        <w:t>Implemented backend services and APIs using Scala.</w:t>
      </w:r>
    </w:p>
    <w:p w14:paraId="4BAE6344" w14:textId="2845383B" w:rsidR="000E0DA3" w:rsidRPr="007814A3" w:rsidRDefault="000E0DA3"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0E0DA3">
        <w:rPr>
          <w:rFonts w:asciiTheme="minorHAnsi" w:eastAsia="Arial" w:hAnsiTheme="minorHAnsi" w:cstheme="minorHAnsi"/>
        </w:rPr>
        <w:t>Expertise in Eclipse, Rational Application Developer RAD.</w:t>
      </w:r>
    </w:p>
    <w:p w14:paraId="3F93BF35" w14:textId="77777777" w:rsidR="006E4951" w:rsidRPr="007814A3"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814A3">
        <w:rPr>
          <w:rFonts w:asciiTheme="minorHAnsi" w:hAnsiTheme="minorHAnsi" w:cstheme="minorHAnsi"/>
          <w:shd w:val="clear" w:color="auto" w:fill="FFFFFF"/>
        </w:rPr>
        <w:t xml:space="preserve">worked with </w:t>
      </w:r>
      <w:r w:rsidRPr="007814A3">
        <w:rPr>
          <w:rFonts w:asciiTheme="minorHAnsi" w:hAnsiTheme="minorHAnsi" w:cstheme="minorHAnsi"/>
          <w:b/>
          <w:bCs/>
          <w:shd w:val="clear" w:color="auto" w:fill="FFFFFF"/>
        </w:rPr>
        <w:t>LDAP</w:t>
      </w:r>
      <w:r w:rsidRPr="007814A3">
        <w:rPr>
          <w:rFonts w:asciiTheme="minorHAnsi" w:hAnsiTheme="minorHAnsi" w:cstheme="minorHAnsi"/>
          <w:shd w:val="clear" w:color="auto" w:fill="FFFFFF"/>
        </w:rPr>
        <w:t xml:space="preserve"> server URL and domain name for Active Directory Authentication using Spring Security</w:t>
      </w:r>
    </w:p>
    <w:p w14:paraId="221B23E8" w14:textId="77777777" w:rsidR="006E4951" w:rsidRPr="00822849"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hAnsiTheme="minorHAnsi" w:cstheme="minorHAnsi"/>
        </w:rPr>
        <w:t>Managed</w:t>
      </w:r>
      <w:r w:rsidRPr="00746AEF">
        <w:rPr>
          <w:rFonts w:asciiTheme="minorHAnsi" w:hAnsiTheme="minorHAnsi" w:cstheme="minorHAnsi"/>
          <w:b/>
        </w:rPr>
        <w:t xml:space="preserve"> Amazon Web Services (AWS) </w:t>
      </w:r>
      <w:r w:rsidRPr="00746AEF">
        <w:rPr>
          <w:rFonts w:asciiTheme="minorHAnsi" w:hAnsiTheme="minorHAnsi" w:cstheme="minorHAnsi"/>
        </w:rPr>
        <w:t xml:space="preserve">like </w:t>
      </w:r>
      <w:r w:rsidRPr="00746AEF">
        <w:rPr>
          <w:rFonts w:asciiTheme="minorHAnsi" w:hAnsiTheme="minorHAnsi" w:cstheme="minorHAnsi"/>
          <w:b/>
        </w:rPr>
        <w:t xml:space="preserve">EC2, S3 bucket, ELB, Auto- Scaling, AMI, IAM </w:t>
      </w:r>
      <w:r w:rsidRPr="00746AEF">
        <w:rPr>
          <w:rFonts w:asciiTheme="minorHAnsi" w:hAnsiTheme="minorHAnsi" w:cstheme="minorHAnsi"/>
        </w:rPr>
        <w:t>through</w:t>
      </w:r>
      <w:r w:rsidRPr="00746AEF">
        <w:rPr>
          <w:rFonts w:asciiTheme="minorHAnsi" w:hAnsiTheme="minorHAnsi" w:cstheme="minorHAnsi"/>
          <w:b/>
        </w:rPr>
        <w:t xml:space="preserve"> AWS Console </w:t>
      </w:r>
      <w:r w:rsidRPr="00746AEF">
        <w:rPr>
          <w:rFonts w:asciiTheme="minorHAnsi" w:hAnsiTheme="minorHAnsi" w:cstheme="minorHAnsi"/>
        </w:rPr>
        <w:t>and</w:t>
      </w:r>
      <w:r w:rsidRPr="00746AEF">
        <w:rPr>
          <w:rFonts w:asciiTheme="minorHAnsi" w:hAnsiTheme="minorHAnsi" w:cstheme="minorHAnsi"/>
          <w:b/>
        </w:rPr>
        <w:t xml:space="preserve"> API Integration.</w:t>
      </w:r>
    </w:p>
    <w:p w14:paraId="063D31FC" w14:textId="77777777" w:rsidR="006E4951" w:rsidRPr="00822849"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822849">
        <w:rPr>
          <w:rFonts w:cstheme="minorHAnsi"/>
        </w:rPr>
        <w:t xml:space="preserve">Implemented </w:t>
      </w:r>
      <w:r w:rsidRPr="00822849">
        <w:rPr>
          <w:rFonts w:cstheme="minorHAnsi"/>
          <w:b/>
        </w:rPr>
        <w:t>Spring Boot</w:t>
      </w:r>
      <w:r w:rsidRPr="00822849">
        <w:rPr>
          <w:rFonts w:cstheme="minorHAnsi"/>
        </w:rPr>
        <w:t xml:space="preserve"> to create a CRUD back-end for our React-frontend application.</w:t>
      </w:r>
    </w:p>
    <w:p w14:paraId="74B33496" w14:textId="77777777" w:rsidR="006E4951" w:rsidRPr="00441862"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hAnsiTheme="minorHAnsi" w:cstheme="minorHAnsi"/>
          <w:bCs/>
        </w:rPr>
        <w:t xml:space="preserve">Responsible for creating an </w:t>
      </w:r>
      <w:r w:rsidRPr="00746AEF">
        <w:rPr>
          <w:rFonts w:asciiTheme="minorHAnsi" w:hAnsiTheme="minorHAnsi" w:cstheme="minorHAnsi"/>
          <w:b/>
          <w:bCs/>
        </w:rPr>
        <w:t>Amazon EC2</w:t>
      </w:r>
      <w:r w:rsidRPr="00746AEF">
        <w:rPr>
          <w:rFonts w:asciiTheme="minorHAnsi" w:hAnsiTheme="minorHAnsi" w:cstheme="minorHAnsi"/>
          <w:bCs/>
        </w:rPr>
        <w:t xml:space="preserve"> instance using </w:t>
      </w:r>
      <w:r w:rsidRPr="00746AEF">
        <w:rPr>
          <w:rFonts w:asciiTheme="minorHAnsi" w:hAnsiTheme="minorHAnsi" w:cstheme="minorHAnsi"/>
          <w:b/>
          <w:bCs/>
        </w:rPr>
        <w:t>(AWS) Elastic Bean Stalk</w:t>
      </w:r>
      <w:r w:rsidRPr="00746AEF">
        <w:rPr>
          <w:rFonts w:asciiTheme="minorHAnsi" w:hAnsiTheme="minorHAnsi" w:cstheme="minorHAnsi"/>
          <w:bCs/>
        </w:rPr>
        <w:t xml:space="preserve"> and deploy the application on it.</w:t>
      </w:r>
    </w:p>
    <w:p w14:paraId="19F5467F" w14:textId="77777777" w:rsidR="006E4951" w:rsidRPr="00C65998"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441862">
        <w:rPr>
          <w:rFonts w:asciiTheme="minorHAnsi" w:hAnsiTheme="minorHAnsi" w:cstheme="minorHAnsi"/>
        </w:rPr>
        <w:t xml:space="preserve">Created </w:t>
      </w:r>
      <w:r w:rsidRPr="00441862">
        <w:rPr>
          <w:rFonts w:asciiTheme="minorHAnsi" w:hAnsiTheme="minorHAnsi" w:cstheme="minorHAnsi"/>
          <w:b/>
        </w:rPr>
        <w:t>S3 buckets</w:t>
      </w:r>
      <w:r w:rsidRPr="00441862">
        <w:rPr>
          <w:rFonts w:asciiTheme="minorHAnsi" w:hAnsiTheme="minorHAnsi" w:cstheme="minorHAnsi"/>
        </w:rPr>
        <w:t xml:space="preserve"> in the </w:t>
      </w:r>
      <w:r w:rsidRPr="00441862">
        <w:rPr>
          <w:rFonts w:asciiTheme="minorHAnsi" w:hAnsiTheme="minorHAnsi" w:cstheme="minorHAnsi"/>
          <w:b/>
        </w:rPr>
        <w:t>AWS</w:t>
      </w:r>
      <w:r w:rsidRPr="00441862">
        <w:rPr>
          <w:rFonts w:asciiTheme="minorHAnsi" w:hAnsiTheme="minorHAnsi" w:cstheme="minorHAnsi"/>
        </w:rPr>
        <w:t> environment to store files, sometimes which are required to serve static content for a web application.</w:t>
      </w:r>
    </w:p>
    <w:p w14:paraId="719E2E1B" w14:textId="0C80DD90" w:rsidR="006E4951" w:rsidRPr="00441862"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C65998">
        <w:rPr>
          <w:rFonts w:asciiTheme="minorHAnsi" w:eastAsia="Arial" w:hAnsiTheme="minorHAnsi" w:cstheme="minorHAnsi"/>
        </w:rPr>
        <w:t xml:space="preserve">Used GraphQL as a </w:t>
      </w:r>
      <w:r w:rsidR="00AF1EA6" w:rsidRPr="00C65998">
        <w:rPr>
          <w:rFonts w:asciiTheme="minorHAnsi" w:eastAsia="Arial" w:hAnsiTheme="minorHAnsi" w:cstheme="minorHAnsi"/>
        </w:rPr>
        <w:t>graph-based</w:t>
      </w:r>
      <w:r w:rsidRPr="00C65998">
        <w:rPr>
          <w:rFonts w:asciiTheme="minorHAnsi" w:eastAsia="Arial" w:hAnsiTheme="minorHAnsi" w:cstheme="minorHAnsi"/>
        </w:rPr>
        <w:t xml:space="preserve"> database to store the </w:t>
      </w:r>
      <w:r w:rsidR="00AF1EA6" w:rsidRPr="00C65998">
        <w:rPr>
          <w:rFonts w:asciiTheme="minorHAnsi" w:eastAsia="Arial" w:hAnsiTheme="minorHAnsi" w:cstheme="minorHAnsi"/>
        </w:rPr>
        <w:t>credit-based</w:t>
      </w:r>
      <w:r w:rsidRPr="00C65998">
        <w:rPr>
          <w:rFonts w:asciiTheme="minorHAnsi" w:eastAsia="Arial" w:hAnsiTheme="minorHAnsi" w:cstheme="minorHAnsi"/>
        </w:rPr>
        <w:t xml:space="preserve"> approval data in the form of key value pairs.</w:t>
      </w:r>
    </w:p>
    <w:p w14:paraId="5C5BB5F2" w14:textId="77777777" w:rsidR="006E4951" w:rsidRPr="009D070E" w:rsidRDefault="006E4951" w:rsidP="006E4951">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eastAsia="Arial" w:hAnsiTheme="minorHAnsi" w:cstheme="minorHAnsi"/>
        </w:rPr>
        <w:t>worked on Eureka server for registering microservices</w:t>
      </w:r>
    </w:p>
    <w:p w14:paraId="455FF3BC" w14:textId="77777777" w:rsidR="006E4951" w:rsidRDefault="006E4951" w:rsidP="006E4951">
      <w:pPr>
        <w:widowControl w:val="0"/>
        <w:ind w:right="-23"/>
        <w:jc w:val="both"/>
        <w:rPr>
          <w:rFonts w:asciiTheme="minorHAnsi" w:hAnsiTheme="minorHAnsi" w:cstheme="minorHAnsi"/>
          <w:bCs/>
          <w:sz w:val="22"/>
          <w:szCs w:val="22"/>
        </w:rPr>
      </w:pPr>
      <w:r w:rsidRPr="00746AEF">
        <w:rPr>
          <w:rFonts w:asciiTheme="minorHAnsi" w:hAnsiTheme="minorHAnsi" w:cstheme="minorHAnsi"/>
          <w:b/>
          <w:sz w:val="22"/>
          <w:szCs w:val="22"/>
        </w:rPr>
        <w:t xml:space="preserve">Environment: </w:t>
      </w:r>
      <w:r w:rsidRPr="00746AEF">
        <w:rPr>
          <w:rFonts w:asciiTheme="minorHAnsi" w:hAnsiTheme="minorHAnsi" w:cstheme="minorHAnsi"/>
          <w:bCs/>
          <w:sz w:val="22"/>
          <w:szCs w:val="22"/>
        </w:rPr>
        <w:t>Java1</w:t>
      </w:r>
      <w:r>
        <w:rPr>
          <w:rFonts w:asciiTheme="minorHAnsi" w:hAnsiTheme="minorHAnsi" w:cstheme="minorHAnsi"/>
          <w:bCs/>
          <w:sz w:val="22"/>
          <w:szCs w:val="22"/>
        </w:rPr>
        <w:t>1</w:t>
      </w:r>
      <w:r w:rsidRPr="00746AEF">
        <w:rPr>
          <w:rFonts w:asciiTheme="minorHAnsi" w:hAnsiTheme="minorHAnsi" w:cstheme="minorHAnsi"/>
          <w:bCs/>
          <w:sz w:val="22"/>
          <w:szCs w:val="22"/>
        </w:rPr>
        <w:t xml:space="preserve">, J2EE, Spring </w:t>
      </w:r>
      <w:r>
        <w:rPr>
          <w:rFonts w:asciiTheme="minorHAnsi" w:hAnsiTheme="minorHAnsi" w:cstheme="minorHAnsi"/>
          <w:bCs/>
          <w:sz w:val="22"/>
          <w:szCs w:val="22"/>
        </w:rPr>
        <w:t>boot</w:t>
      </w:r>
      <w:r w:rsidRPr="00746AEF">
        <w:rPr>
          <w:rFonts w:asciiTheme="minorHAnsi" w:hAnsiTheme="minorHAnsi" w:cstheme="minorHAnsi"/>
          <w:bCs/>
          <w:sz w:val="22"/>
          <w:szCs w:val="22"/>
        </w:rPr>
        <w:t>,</w:t>
      </w:r>
      <w:r>
        <w:rPr>
          <w:rFonts w:asciiTheme="minorHAnsi" w:hAnsiTheme="minorHAnsi" w:cstheme="minorHAnsi"/>
          <w:bCs/>
          <w:sz w:val="22"/>
          <w:szCs w:val="22"/>
        </w:rPr>
        <w:t xml:space="preserve"> </w:t>
      </w:r>
      <w:r w:rsidRPr="00746AEF">
        <w:rPr>
          <w:rFonts w:asciiTheme="minorHAnsi" w:hAnsiTheme="minorHAnsi" w:cstheme="minorHAnsi"/>
          <w:bCs/>
          <w:sz w:val="22"/>
          <w:szCs w:val="22"/>
        </w:rPr>
        <w:t xml:space="preserve">AWS, JavaScript, Bootstrap, JIRA, Spring Boot, Web services, Microservices, ELK stack, Maven, HTML5, CSS3, </w:t>
      </w:r>
      <w:r>
        <w:rPr>
          <w:rFonts w:asciiTheme="minorHAnsi" w:hAnsiTheme="minorHAnsi" w:cstheme="minorHAnsi"/>
          <w:bCs/>
          <w:sz w:val="22"/>
          <w:szCs w:val="22"/>
        </w:rPr>
        <w:t>Reach 16.13</w:t>
      </w:r>
      <w:r w:rsidRPr="00746AEF">
        <w:rPr>
          <w:rFonts w:asciiTheme="minorHAnsi" w:hAnsiTheme="minorHAnsi" w:cstheme="minorHAnsi"/>
          <w:bCs/>
          <w:sz w:val="22"/>
          <w:szCs w:val="22"/>
        </w:rPr>
        <w:t>,</w:t>
      </w:r>
      <w:r>
        <w:rPr>
          <w:rFonts w:asciiTheme="minorHAnsi" w:hAnsiTheme="minorHAnsi" w:cstheme="minorHAnsi"/>
          <w:bCs/>
          <w:sz w:val="22"/>
          <w:szCs w:val="22"/>
        </w:rPr>
        <w:t xml:space="preserve"> Node Modules,</w:t>
      </w:r>
      <w:r w:rsidRPr="00746AEF">
        <w:rPr>
          <w:rFonts w:asciiTheme="minorHAnsi" w:hAnsiTheme="minorHAnsi" w:cstheme="minorHAnsi"/>
          <w:bCs/>
          <w:sz w:val="22"/>
          <w:szCs w:val="22"/>
        </w:rPr>
        <w:t xml:space="preserve"> </w:t>
      </w:r>
      <w:r>
        <w:rPr>
          <w:rFonts w:asciiTheme="minorHAnsi" w:hAnsiTheme="minorHAnsi" w:cstheme="minorHAnsi"/>
          <w:bCs/>
          <w:sz w:val="22"/>
          <w:szCs w:val="22"/>
        </w:rPr>
        <w:t>Postman</w:t>
      </w:r>
      <w:r w:rsidRPr="00746AEF">
        <w:rPr>
          <w:rFonts w:asciiTheme="minorHAnsi" w:hAnsiTheme="minorHAnsi" w:cstheme="minorHAnsi"/>
          <w:bCs/>
          <w:sz w:val="22"/>
          <w:szCs w:val="22"/>
        </w:rPr>
        <w:t xml:space="preserve">, Tomcat, Git, Jenkins, </w:t>
      </w:r>
      <w:r>
        <w:rPr>
          <w:rFonts w:asciiTheme="minorHAnsi" w:hAnsiTheme="minorHAnsi" w:cstheme="minorHAnsi"/>
          <w:bCs/>
          <w:sz w:val="22"/>
          <w:szCs w:val="22"/>
        </w:rPr>
        <w:t>IntelliJ</w:t>
      </w:r>
      <w:r w:rsidRPr="00746AEF">
        <w:rPr>
          <w:rFonts w:asciiTheme="minorHAnsi" w:hAnsiTheme="minorHAnsi" w:cstheme="minorHAnsi"/>
          <w:bCs/>
          <w:sz w:val="22"/>
          <w:szCs w:val="22"/>
        </w:rPr>
        <w:t>.</w:t>
      </w:r>
    </w:p>
    <w:p w14:paraId="7C101E52" w14:textId="77777777" w:rsidR="00CF16D1" w:rsidRPr="00746AEF" w:rsidRDefault="00CF16D1" w:rsidP="00505042">
      <w:pPr>
        <w:pStyle w:val="NoSpacing"/>
        <w:rPr>
          <w:rFonts w:asciiTheme="minorHAnsi" w:hAnsiTheme="minorHAnsi" w:cstheme="minorHAnsi"/>
          <w:b/>
        </w:rPr>
      </w:pPr>
    </w:p>
    <w:p w14:paraId="14062345" w14:textId="7412A84C" w:rsidR="00794A2E" w:rsidRPr="00746AEF" w:rsidRDefault="00794A2E" w:rsidP="00505042">
      <w:pPr>
        <w:pStyle w:val="NoSpacing"/>
        <w:rPr>
          <w:rFonts w:asciiTheme="minorHAnsi" w:hAnsiTheme="minorHAnsi" w:cstheme="minorHAnsi"/>
          <w:b/>
        </w:rPr>
      </w:pPr>
      <w:r w:rsidRPr="00746AEF">
        <w:rPr>
          <w:rFonts w:asciiTheme="minorHAnsi" w:hAnsiTheme="minorHAnsi" w:cstheme="minorHAnsi"/>
          <w:b/>
        </w:rPr>
        <w:t xml:space="preserve">Client: AIG                                                                                                                                           </w:t>
      </w:r>
      <w:r w:rsidR="00746AEF">
        <w:rPr>
          <w:rFonts w:asciiTheme="minorHAnsi" w:hAnsiTheme="minorHAnsi" w:cstheme="minorHAnsi"/>
          <w:b/>
        </w:rPr>
        <w:t xml:space="preserve"> </w:t>
      </w:r>
      <w:r w:rsidRPr="00746AEF">
        <w:rPr>
          <w:rFonts w:asciiTheme="minorHAnsi" w:hAnsiTheme="minorHAnsi" w:cstheme="minorHAnsi"/>
          <w:b/>
        </w:rPr>
        <w:t xml:space="preserve">April 2020 – </w:t>
      </w:r>
      <w:r w:rsidR="00CF16D1">
        <w:rPr>
          <w:rFonts w:asciiTheme="minorHAnsi" w:hAnsiTheme="minorHAnsi" w:cstheme="minorHAnsi"/>
          <w:b/>
        </w:rPr>
        <w:t>May 202</w:t>
      </w:r>
      <w:r w:rsidR="006E4951">
        <w:rPr>
          <w:rFonts w:asciiTheme="minorHAnsi" w:hAnsiTheme="minorHAnsi" w:cstheme="minorHAnsi"/>
          <w:b/>
        </w:rPr>
        <w:t>1</w:t>
      </w:r>
    </w:p>
    <w:p w14:paraId="25D693DC" w14:textId="079BA95E" w:rsidR="00794A2E" w:rsidRPr="00746AEF" w:rsidRDefault="00794A2E" w:rsidP="00505042">
      <w:pPr>
        <w:pStyle w:val="NoSpacing"/>
        <w:rPr>
          <w:rFonts w:asciiTheme="minorHAnsi" w:hAnsiTheme="minorHAnsi" w:cstheme="minorHAnsi"/>
          <w:b/>
        </w:rPr>
      </w:pPr>
      <w:r w:rsidRPr="00746AEF">
        <w:rPr>
          <w:rFonts w:asciiTheme="minorHAnsi" w:hAnsiTheme="minorHAnsi" w:cstheme="minorHAnsi"/>
          <w:b/>
        </w:rPr>
        <w:t>Location: Charlotte, NC</w:t>
      </w:r>
    </w:p>
    <w:p w14:paraId="79BD3537" w14:textId="7EEB3ECF" w:rsidR="00794A2E" w:rsidRPr="00746AEF" w:rsidRDefault="00794A2E" w:rsidP="00505042">
      <w:pPr>
        <w:pStyle w:val="NoSpacing"/>
        <w:rPr>
          <w:rFonts w:asciiTheme="minorHAnsi" w:hAnsiTheme="minorHAnsi" w:cstheme="minorHAnsi"/>
          <w:b/>
        </w:rPr>
      </w:pPr>
      <w:r w:rsidRPr="00746AEF">
        <w:rPr>
          <w:rFonts w:asciiTheme="minorHAnsi" w:hAnsiTheme="minorHAnsi" w:cstheme="minorHAnsi"/>
          <w:b/>
        </w:rPr>
        <w:t xml:space="preserve">Role: </w:t>
      </w:r>
      <w:r w:rsidR="0030677A">
        <w:rPr>
          <w:rFonts w:asciiTheme="minorHAnsi" w:hAnsiTheme="minorHAnsi" w:cstheme="minorHAnsi"/>
          <w:b/>
        </w:rPr>
        <w:t xml:space="preserve">Sr. </w:t>
      </w:r>
      <w:r w:rsidR="00E62450">
        <w:rPr>
          <w:rFonts w:asciiTheme="minorHAnsi" w:hAnsiTheme="minorHAnsi" w:cstheme="minorHAnsi"/>
          <w:b/>
        </w:rPr>
        <w:t xml:space="preserve">Java Backend </w:t>
      </w:r>
      <w:r w:rsidRPr="00746AEF">
        <w:rPr>
          <w:rFonts w:asciiTheme="minorHAnsi" w:hAnsiTheme="minorHAnsi" w:cstheme="minorHAnsi"/>
          <w:b/>
        </w:rPr>
        <w:t>Developer</w:t>
      </w:r>
    </w:p>
    <w:p w14:paraId="3AD2EC9C" w14:textId="1E26D421" w:rsidR="00794A2E" w:rsidRPr="00746AEF" w:rsidRDefault="00794A2E" w:rsidP="00505042">
      <w:pPr>
        <w:pStyle w:val="NoSpacing"/>
        <w:rPr>
          <w:rFonts w:asciiTheme="minorHAnsi" w:hAnsiTheme="minorHAnsi" w:cstheme="minorHAnsi"/>
          <w:b/>
        </w:rPr>
      </w:pPr>
    </w:p>
    <w:p w14:paraId="52A4C809" w14:textId="5F0BEB56" w:rsidR="00794A2E" w:rsidRPr="00746AEF" w:rsidRDefault="00794A2E" w:rsidP="00505042">
      <w:pPr>
        <w:pStyle w:val="NoSpacing"/>
        <w:rPr>
          <w:rFonts w:asciiTheme="minorHAnsi" w:hAnsiTheme="minorHAnsi" w:cstheme="minorHAnsi"/>
          <w:b/>
        </w:rPr>
      </w:pPr>
      <w:r w:rsidRPr="00746AEF">
        <w:rPr>
          <w:rFonts w:asciiTheme="minorHAnsi" w:hAnsiTheme="minorHAnsi" w:cstheme="minorHAnsi"/>
          <w:b/>
        </w:rPr>
        <w:lastRenderedPageBreak/>
        <w:t>Description:</w:t>
      </w:r>
      <w:r w:rsidR="00D52338">
        <w:rPr>
          <w:rFonts w:asciiTheme="minorHAnsi" w:hAnsiTheme="minorHAnsi" w:cstheme="minorHAnsi"/>
          <w:b/>
        </w:rPr>
        <w:t xml:space="preserve"> </w:t>
      </w:r>
      <w:r w:rsidR="00D52338" w:rsidRPr="00D52338">
        <w:rPr>
          <w:rFonts w:asciiTheme="minorHAnsi" w:hAnsiTheme="minorHAnsi" w:cstheme="minorHAnsi"/>
          <w:shd w:val="clear" w:color="auto" w:fill="FFFFFF"/>
        </w:rPr>
        <w:t xml:space="preserve">AIG is an American International Group Insurance company which offers a wide variety of insurance services. Decision Management System (DMS) is the project which has a scope </w:t>
      </w:r>
      <w:r w:rsidR="00D52338">
        <w:rPr>
          <w:rFonts w:asciiTheme="minorHAnsi" w:hAnsiTheme="minorHAnsi" w:cstheme="minorHAnsi"/>
          <w:shd w:val="clear" w:color="auto" w:fill="FFFFFF"/>
        </w:rPr>
        <w:t>to analyze and estimate a quote for auto and home insurances and t</w:t>
      </w:r>
      <w:r w:rsidR="00D52338" w:rsidRPr="00D52338">
        <w:rPr>
          <w:rFonts w:asciiTheme="minorHAnsi" w:hAnsiTheme="minorHAnsi" w:cstheme="minorHAnsi"/>
          <w:shd w:val="clear" w:color="auto" w:fill="FFFFFF"/>
        </w:rPr>
        <w:t xml:space="preserve">o make a systematic decision through the </w:t>
      </w:r>
      <w:r w:rsidR="00E61A67" w:rsidRPr="00D52338">
        <w:rPr>
          <w:rFonts w:asciiTheme="minorHAnsi" w:hAnsiTheme="minorHAnsi" w:cstheme="minorHAnsi"/>
          <w:shd w:val="clear" w:color="auto" w:fill="FFFFFF"/>
        </w:rPr>
        <w:t>web-based</w:t>
      </w:r>
      <w:r w:rsidR="00D52338" w:rsidRPr="00D52338">
        <w:rPr>
          <w:rFonts w:asciiTheme="minorHAnsi" w:hAnsiTheme="minorHAnsi" w:cstheme="minorHAnsi"/>
          <w:shd w:val="clear" w:color="auto" w:fill="FFFFFF"/>
        </w:rPr>
        <w:t xml:space="preserve"> application to navigate requests to the underwriting and fetching the underwriting rules to assess the benefits for the insured.</w:t>
      </w:r>
    </w:p>
    <w:p w14:paraId="5EE6D751" w14:textId="56AA84CB" w:rsidR="00794A2E" w:rsidRDefault="00794A2E" w:rsidP="00505042">
      <w:pPr>
        <w:pStyle w:val="NoSpacing"/>
        <w:rPr>
          <w:rFonts w:asciiTheme="minorHAnsi" w:hAnsiTheme="minorHAnsi" w:cstheme="minorHAnsi"/>
          <w:b/>
        </w:rPr>
      </w:pPr>
    </w:p>
    <w:p w14:paraId="66B55442" w14:textId="77777777" w:rsidR="004377E9" w:rsidRPr="00746AEF" w:rsidRDefault="004377E9" w:rsidP="00505042">
      <w:pPr>
        <w:pStyle w:val="NoSpacing"/>
        <w:rPr>
          <w:rFonts w:asciiTheme="minorHAnsi" w:hAnsiTheme="minorHAnsi" w:cstheme="minorHAnsi"/>
          <w:b/>
        </w:rPr>
      </w:pPr>
    </w:p>
    <w:p w14:paraId="4177D8CE" w14:textId="2DC537B8" w:rsidR="00BE3326" w:rsidRPr="00746AEF" w:rsidRDefault="00BE3326" w:rsidP="00BE3326">
      <w:pPr>
        <w:pStyle w:val="NoSpacing"/>
        <w:spacing w:line="276" w:lineRule="auto"/>
        <w:jc w:val="both"/>
        <w:rPr>
          <w:rFonts w:asciiTheme="minorHAnsi" w:hAnsiTheme="minorHAnsi" w:cstheme="minorHAnsi"/>
          <w:b/>
        </w:rPr>
      </w:pPr>
      <w:r w:rsidRPr="00746AEF">
        <w:rPr>
          <w:rFonts w:asciiTheme="minorHAnsi" w:hAnsiTheme="minorHAnsi" w:cstheme="minorHAnsi"/>
          <w:b/>
        </w:rPr>
        <w:t>Roles &amp; Responsibilities:</w:t>
      </w:r>
    </w:p>
    <w:p w14:paraId="55770976" w14:textId="77777777" w:rsidR="00BE3326" w:rsidRPr="00746AEF" w:rsidRDefault="00BE3326" w:rsidP="00BE3326">
      <w:pPr>
        <w:pStyle w:val="PlainText"/>
        <w:numPr>
          <w:ilvl w:val="0"/>
          <w:numId w:val="24"/>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Involved in various phases of </w:t>
      </w:r>
      <w:r w:rsidRPr="00746AEF">
        <w:rPr>
          <w:rFonts w:asciiTheme="minorHAnsi" w:hAnsiTheme="minorHAnsi" w:cstheme="minorHAnsi"/>
          <w:b/>
          <w:sz w:val="22"/>
          <w:szCs w:val="22"/>
        </w:rPr>
        <w:t>Software Development Life Cycle (SDLC)</w:t>
      </w:r>
      <w:r w:rsidRPr="00746AEF">
        <w:rPr>
          <w:rFonts w:asciiTheme="minorHAnsi" w:hAnsiTheme="minorHAnsi" w:cstheme="minorHAnsi"/>
          <w:sz w:val="22"/>
          <w:szCs w:val="22"/>
        </w:rPr>
        <w:t xml:space="preserve"> as requirement gathering.</w:t>
      </w:r>
    </w:p>
    <w:p w14:paraId="52B2CAA2" w14:textId="2E17D09F" w:rsidR="00BE3326" w:rsidRDefault="00BE3326" w:rsidP="00BE3326">
      <w:pPr>
        <w:pStyle w:val="PlainText"/>
        <w:numPr>
          <w:ilvl w:val="0"/>
          <w:numId w:val="24"/>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Followed </w:t>
      </w:r>
      <w:r w:rsidRPr="00746AEF">
        <w:rPr>
          <w:rFonts w:asciiTheme="minorHAnsi" w:hAnsiTheme="minorHAnsi" w:cstheme="minorHAnsi"/>
          <w:b/>
          <w:sz w:val="22"/>
          <w:szCs w:val="22"/>
        </w:rPr>
        <w:t xml:space="preserve">Agile Methodologies </w:t>
      </w:r>
      <w:r w:rsidRPr="00746AEF">
        <w:rPr>
          <w:rFonts w:asciiTheme="minorHAnsi" w:hAnsiTheme="minorHAnsi" w:cstheme="minorHAnsi"/>
          <w:sz w:val="22"/>
          <w:szCs w:val="22"/>
        </w:rPr>
        <w:t xml:space="preserve">to promote iterations, collaboration, and process adaptability and participated in </w:t>
      </w:r>
      <w:r w:rsidRPr="00746AEF">
        <w:rPr>
          <w:rFonts w:asciiTheme="minorHAnsi" w:hAnsiTheme="minorHAnsi" w:cstheme="minorHAnsi"/>
          <w:b/>
          <w:sz w:val="22"/>
          <w:szCs w:val="22"/>
        </w:rPr>
        <w:t>SCRUM</w:t>
      </w:r>
      <w:r w:rsidRPr="00746AEF">
        <w:rPr>
          <w:rFonts w:asciiTheme="minorHAnsi" w:hAnsiTheme="minorHAnsi" w:cstheme="minorHAnsi"/>
          <w:sz w:val="22"/>
          <w:szCs w:val="22"/>
        </w:rPr>
        <w:t xml:space="preserve"> meetings.</w:t>
      </w:r>
    </w:p>
    <w:p w14:paraId="62AB1FA1" w14:textId="62566E80" w:rsidR="00BE547D" w:rsidRPr="00746AEF" w:rsidRDefault="00BE547D" w:rsidP="00BE3326">
      <w:pPr>
        <w:pStyle w:val="PlainText"/>
        <w:numPr>
          <w:ilvl w:val="0"/>
          <w:numId w:val="24"/>
        </w:numPr>
        <w:spacing w:line="276" w:lineRule="auto"/>
        <w:ind w:left="284" w:hanging="284"/>
        <w:jc w:val="both"/>
        <w:rPr>
          <w:rFonts w:asciiTheme="minorHAnsi" w:hAnsiTheme="minorHAnsi" w:cstheme="minorHAnsi"/>
          <w:sz w:val="22"/>
          <w:szCs w:val="22"/>
        </w:rPr>
      </w:pPr>
      <w:r w:rsidRPr="00BE547D">
        <w:rPr>
          <w:rFonts w:asciiTheme="minorHAnsi" w:hAnsiTheme="minorHAnsi" w:cstheme="minorHAnsi"/>
          <w:sz w:val="22"/>
          <w:szCs w:val="22"/>
        </w:rPr>
        <w:t xml:space="preserve">Experience in Azure webapp, Logic app, Azure blob, Azure functions, and web jobs, Azure </w:t>
      </w:r>
      <w:proofErr w:type="spellStart"/>
      <w:r w:rsidRPr="00BE547D">
        <w:rPr>
          <w:rFonts w:asciiTheme="minorHAnsi" w:hAnsiTheme="minorHAnsi" w:cstheme="minorHAnsi"/>
          <w:sz w:val="22"/>
          <w:szCs w:val="22"/>
        </w:rPr>
        <w:t>Sql</w:t>
      </w:r>
      <w:proofErr w:type="spellEnd"/>
      <w:r w:rsidRPr="00BE547D">
        <w:rPr>
          <w:rFonts w:asciiTheme="minorHAnsi" w:hAnsiTheme="minorHAnsi" w:cstheme="minorHAnsi"/>
          <w:sz w:val="22"/>
          <w:szCs w:val="22"/>
        </w:rPr>
        <w:t xml:space="preserve"> and other.</w:t>
      </w:r>
    </w:p>
    <w:p w14:paraId="30148FBB" w14:textId="77777777" w:rsidR="00BE3326" w:rsidRPr="00746AEF" w:rsidRDefault="00BE3326" w:rsidP="00BE3326">
      <w:pPr>
        <w:pStyle w:val="PlainText"/>
        <w:numPr>
          <w:ilvl w:val="0"/>
          <w:numId w:val="24"/>
        </w:numPr>
        <w:spacing w:line="276" w:lineRule="auto"/>
        <w:ind w:left="284" w:hanging="284"/>
        <w:jc w:val="both"/>
        <w:rPr>
          <w:rFonts w:asciiTheme="minorHAnsi" w:hAnsiTheme="minorHAnsi" w:cstheme="minorHAnsi"/>
          <w:sz w:val="22"/>
          <w:szCs w:val="22"/>
        </w:rPr>
      </w:pPr>
      <w:r w:rsidRPr="00746AEF">
        <w:rPr>
          <w:rFonts w:asciiTheme="minorHAnsi" w:eastAsia="Arial" w:hAnsiTheme="minorHAnsi" w:cstheme="minorHAnsi"/>
          <w:sz w:val="22"/>
          <w:szCs w:val="22"/>
        </w:rPr>
        <w:t xml:space="preserve">Developed presentation layer using </w:t>
      </w:r>
      <w:r w:rsidRPr="00746AEF">
        <w:rPr>
          <w:rFonts w:asciiTheme="minorHAnsi" w:eastAsia="Arial" w:hAnsiTheme="minorHAnsi" w:cstheme="minorHAnsi"/>
          <w:b/>
          <w:sz w:val="22"/>
          <w:szCs w:val="22"/>
        </w:rPr>
        <w:t>JSP, HTML5, CSS3</w:t>
      </w:r>
      <w:r w:rsidRPr="00746AEF">
        <w:rPr>
          <w:rFonts w:asciiTheme="minorHAnsi" w:eastAsia="Arial" w:hAnsiTheme="minorHAnsi" w:cstheme="minorHAnsi"/>
          <w:sz w:val="22"/>
          <w:szCs w:val="22"/>
        </w:rPr>
        <w:t xml:space="preserve"> and client validation using </w:t>
      </w:r>
      <w:r w:rsidRPr="00746AEF">
        <w:rPr>
          <w:rFonts w:asciiTheme="minorHAnsi" w:eastAsia="Arial" w:hAnsiTheme="minorHAnsi" w:cstheme="minorHAnsi"/>
          <w:b/>
          <w:sz w:val="22"/>
          <w:szCs w:val="22"/>
        </w:rPr>
        <w:t>JavaScript.</w:t>
      </w:r>
    </w:p>
    <w:p w14:paraId="1FDABB79" w14:textId="57825581" w:rsidR="00BE3326" w:rsidRPr="00746AEF" w:rsidRDefault="00BE332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hAnsiTheme="minorHAnsi" w:cstheme="minorHAnsi"/>
          <w:shd w:val="clear" w:color="auto" w:fill="FFFFFF"/>
        </w:rPr>
        <w:t xml:space="preserve">Design and develop </w:t>
      </w:r>
      <w:r w:rsidR="00D52338" w:rsidRPr="00746AEF">
        <w:rPr>
          <w:rFonts w:asciiTheme="minorHAnsi" w:hAnsiTheme="minorHAnsi" w:cstheme="minorHAnsi"/>
          <w:shd w:val="clear" w:color="auto" w:fill="FFFFFF"/>
        </w:rPr>
        <w:t>template-based</w:t>
      </w:r>
      <w:r w:rsidRPr="00746AEF">
        <w:rPr>
          <w:rFonts w:asciiTheme="minorHAnsi" w:hAnsiTheme="minorHAnsi" w:cstheme="minorHAnsi"/>
          <w:shd w:val="clear" w:color="auto" w:fill="FFFFFF"/>
        </w:rPr>
        <w:t xml:space="preserve"> User Interface using </w:t>
      </w:r>
      <w:r w:rsidRPr="00746AEF">
        <w:rPr>
          <w:rFonts w:asciiTheme="minorHAnsi" w:hAnsiTheme="minorHAnsi" w:cstheme="minorHAnsi"/>
          <w:b/>
          <w:shd w:val="clear" w:color="auto" w:fill="FFFFFF"/>
        </w:rPr>
        <w:t>Bootstrap</w:t>
      </w:r>
      <w:r w:rsidRPr="00746AEF">
        <w:rPr>
          <w:rFonts w:asciiTheme="minorHAnsi" w:hAnsiTheme="minorHAnsi" w:cstheme="minorHAnsi"/>
          <w:shd w:val="clear" w:color="auto" w:fill="FFFFFF"/>
        </w:rPr>
        <w:t xml:space="preserve"> and </w:t>
      </w:r>
      <w:r w:rsidRPr="00746AEF">
        <w:rPr>
          <w:rFonts w:asciiTheme="minorHAnsi" w:hAnsiTheme="minorHAnsi" w:cstheme="minorHAnsi"/>
          <w:b/>
          <w:shd w:val="clear" w:color="auto" w:fill="FFFFFF"/>
        </w:rPr>
        <w:t>Angular 4</w:t>
      </w:r>
      <w:r w:rsidR="00BE547D">
        <w:rPr>
          <w:rFonts w:asciiTheme="minorHAnsi" w:hAnsiTheme="minorHAnsi" w:cstheme="minorHAnsi"/>
          <w:b/>
          <w:shd w:val="clear" w:color="auto" w:fill="FFFFFF"/>
        </w:rPr>
        <w:t>/6/8/9</w:t>
      </w:r>
      <w:r w:rsidRPr="00746AEF">
        <w:rPr>
          <w:rStyle w:val="apple-converted-space"/>
          <w:rFonts w:asciiTheme="minorHAnsi" w:hAnsiTheme="minorHAnsi" w:cstheme="minorHAnsi"/>
          <w:b/>
          <w:shd w:val="clear" w:color="auto" w:fill="FFFFFF"/>
        </w:rPr>
        <w:t>.</w:t>
      </w:r>
    </w:p>
    <w:p w14:paraId="2556CFD3" w14:textId="77777777" w:rsidR="00BE3326" w:rsidRPr="00746AEF" w:rsidRDefault="00BE3326" w:rsidP="00BE3326">
      <w:pPr>
        <w:pStyle w:val="ListParagraph"/>
        <w:numPr>
          <w:ilvl w:val="0"/>
          <w:numId w:val="24"/>
        </w:numPr>
        <w:pBdr>
          <w:top w:val="nil"/>
          <w:left w:val="nil"/>
          <w:bottom w:val="nil"/>
          <w:right w:val="nil"/>
          <w:between w:val="nil"/>
          <w:bar w:val="nil"/>
        </w:pBdr>
        <w:tabs>
          <w:tab w:val="left" w:pos="284"/>
        </w:tabs>
        <w:ind w:left="284" w:hanging="284"/>
        <w:jc w:val="both"/>
        <w:rPr>
          <w:rStyle w:val="apple-converted-space"/>
          <w:rFonts w:asciiTheme="minorHAnsi" w:eastAsia="Arial" w:hAnsiTheme="minorHAnsi" w:cstheme="minorHAnsi"/>
        </w:rPr>
      </w:pPr>
      <w:r w:rsidRPr="00746AEF">
        <w:rPr>
          <w:rStyle w:val="apple-converted-space"/>
          <w:rFonts w:asciiTheme="minorHAnsi" w:eastAsia="Arial" w:hAnsiTheme="minorHAnsi" w:cstheme="minorHAnsi"/>
        </w:rPr>
        <w:t xml:space="preserve">Used </w:t>
      </w:r>
      <w:r w:rsidRPr="00746AEF">
        <w:rPr>
          <w:rStyle w:val="apple-converted-space"/>
          <w:rFonts w:asciiTheme="minorHAnsi" w:eastAsia="Arial" w:hAnsiTheme="minorHAnsi" w:cstheme="minorHAnsi"/>
          <w:b/>
        </w:rPr>
        <w:t>NodeJS</w:t>
      </w:r>
      <w:r w:rsidRPr="00746AEF">
        <w:rPr>
          <w:rStyle w:val="apple-converted-space"/>
          <w:rFonts w:asciiTheme="minorHAnsi" w:eastAsia="Arial" w:hAnsiTheme="minorHAnsi" w:cstheme="minorHAnsi"/>
        </w:rPr>
        <w:t xml:space="preserve"> to offer an easy and safe way to build high performance and scalable application.</w:t>
      </w:r>
    </w:p>
    <w:p w14:paraId="0E6F9458" w14:textId="249427DF" w:rsidR="00BE3326" w:rsidRDefault="00BE332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eastAsia="Arial" w:hAnsiTheme="minorHAnsi" w:cstheme="minorHAnsi"/>
        </w:rPr>
        <w:t xml:space="preserve">Worked on </w:t>
      </w:r>
      <w:r w:rsidRPr="00746AEF">
        <w:rPr>
          <w:rFonts w:asciiTheme="minorHAnsi" w:eastAsia="Arial" w:hAnsiTheme="minorHAnsi" w:cstheme="minorHAnsi"/>
          <w:b/>
        </w:rPr>
        <w:t>Java 1.8</w:t>
      </w:r>
      <w:r w:rsidRPr="00746AEF">
        <w:rPr>
          <w:rFonts w:asciiTheme="minorHAnsi" w:eastAsia="Arial" w:hAnsiTheme="minorHAnsi" w:cstheme="minorHAnsi"/>
        </w:rPr>
        <w:t xml:space="preserve"> features such as </w:t>
      </w:r>
      <w:r w:rsidRPr="00746AEF">
        <w:rPr>
          <w:rFonts w:asciiTheme="minorHAnsi" w:eastAsia="Arial" w:hAnsiTheme="minorHAnsi" w:cstheme="minorHAnsi"/>
          <w:b/>
        </w:rPr>
        <w:t>Lambda</w:t>
      </w:r>
      <w:r w:rsidRPr="00746AEF">
        <w:rPr>
          <w:rFonts w:asciiTheme="minorHAnsi" w:eastAsia="Arial" w:hAnsiTheme="minorHAnsi" w:cstheme="minorHAnsi"/>
        </w:rPr>
        <w:t xml:space="preserve"> Expressions for making anonymous inline function calls by using </w:t>
      </w:r>
      <w:r w:rsidRPr="00746AEF">
        <w:rPr>
          <w:rFonts w:asciiTheme="minorHAnsi" w:eastAsia="Arial" w:hAnsiTheme="minorHAnsi" w:cstheme="minorHAnsi"/>
          <w:b/>
        </w:rPr>
        <w:t>Functional Interfaces</w:t>
      </w:r>
      <w:r w:rsidRPr="00746AEF">
        <w:rPr>
          <w:rFonts w:asciiTheme="minorHAnsi" w:eastAsia="Arial" w:hAnsiTheme="minorHAnsi" w:cstheme="minorHAnsi"/>
        </w:rPr>
        <w:t xml:space="preserve"> which makes code readable and concise.</w:t>
      </w:r>
    </w:p>
    <w:p w14:paraId="62CA4943" w14:textId="31AC626F" w:rsidR="00846B8F" w:rsidRDefault="00846B8F"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846B8F">
        <w:rPr>
          <w:rFonts w:asciiTheme="minorHAnsi" w:eastAsia="Arial" w:hAnsiTheme="minorHAnsi" w:cstheme="minorHAnsi"/>
        </w:rPr>
        <w:t>Configured the monitor and audit events for message flows using new features of IIB.</w:t>
      </w:r>
    </w:p>
    <w:p w14:paraId="0DF1DDCC" w14:textId="746B2943" w:rsidR="00C65998" w:rsidRDefault="00C65998"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C65998">
        <w:rPr>
          <w:rFonts w:asciiTheme="minorHAnsi" w:eastAsia="Arial" w:hAnsiTheme="minorHAnsi" w:cstheme="minorHAnsi"/>
        </w:rPr>
        <w:t>Worked on Graph QL, any Queuing systems like Rabbit MQ, Kafka.</w:t>
      </w:r>
    </w:p>
    <w:p w14:paraId="4E1AE49B" w14:textId="3854C04C" w:rsidR="000E0DA3" w:rsidRDefault="000E0DA3"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0E0DA3">
        <w:rPr>
          <w:rFonts w:asciiTheme="minorHAnsi" w:eastAsia="Arial" w:hAnsiTheme="minorHAnsi" w:cstheme="minorHAnsi"/>
        </w:rPr>
        <w:t>Experience in development of different IDE’s like Eclipse, Spring Tool Suite, NetBeans, Web Logic Workshop, and WSAD/RAD.</w:t>
      </w:r>
    </w:p>
    <w:p w14:paraId="397226A4" w14:textId="28BF1521" w:rsidR="00436A00" w:rsidRDefault="00436A00"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eastAsia="Arial" w:hAnsiTheme="minorHAnsi" w:cstheme="minorHAnsi"/>
        </w:rPr>
        <w:t>Worked on converting C# syntax to equivalent Java syntax by identifying equivalent java libraries and frameworks used in C#</w:t>
      </w:r>
    </w:p>
    <w:p w14:paraId="4C516099" w14:textId="1C95AAF3" w:rsidR="00436A00" w:rsidRDefault="00436A00"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eastAsia="Arial" w:hAnsiTheme="minorHAnsi" w:cstheme="minorHAnsi"/>
        </w:rPr>
        <w:t>Worked on differences in how concurrency and threading are handled in java against C#</w:t>
      </w:r>
    </w:p>
    <w:p w14:paraId="0C20031E" w14:textId="21B144AA" w:rsidR="00436A00" w:rsidRDefault="00436A00"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eastAsia="Arial" w:hAnsiTheme="minorHAnsi" w:cstheme="minorHAnsi"/>
        </w:rPr>
        <w:t>Performed testing to find out any discrepancies between original C# code and converted Java Code</w:t>
      </w:r>
    </w:p>
    <w:p w14:paraId="297CB255" w14:textId="2DFF0BE9" w:rsidR="004C49C4" w:rsidRDefault="004C49C4"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eastAsia="Arial" w:hAnsiTheme="minorHAnsi" w:cstheme="minorHAnsi"/>
        </w:rPr>
        <w:t>Analyzed existing VB6 code and converted to equivalent Java code by identifying libraries, dependencies and components using in VB6 Project</w:t>
      </w:r>
      <w:r w:rsidR="00846B8F">
        <w:rPr>
          <w:rFonts w:asciiTheme="minorHAnsi" w:eastAsia="Arial" w:hAnsiTheme="minorHAnsi" w:cstheme="minorHAnsi"/>
        </w:rPr>
        <w:t>.</w:t>
      </w:r>
    </w:p>
    <w:p w14:paraId="2C78B5C6" w14:textId="20E897EB" w:rsidR="00846B8F" w:rsidRDefault="00846B8F"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846B8F">
        <w:rPr>
          <w:rFonts w:asciiTheme="minorHAnsi" w:eastAsia="Arial" w:hAnsiTheme="minorHAnsi" w:cstheme="minorHAnsi"/>
        </w:rPr>
        <w:t xml:space="preserve">Used </w:t>
      </w:r>
      <w:proofErr w:type="spellStart"/>
      <w:r w:rsidRPr="00846B8F">
        <w:rPr>
          <w:rFonts w:asciiTheme="minorHAnsi" w:eastAsia="Arial" w:hAnsiTheme="minorHAnsi" w:cstheme="minorHAnsi"/>
        </w:rPr>
        <w:t>Filenet</w:t>
      </w:r>
      <w:proofErr w:type="spellEnd"/>
      <w:r w:rsidRPr="00846B8F">
        <w:rPr>
          <w:rFonts w:asciiTheme="minorHAnsi" w:eastAsia="Arial" w:hAnsiTheme="minorHAnsi" w:cstheme="minorHAnsi"/>
        </w:rPr>
        <w:t xml:space="preserve"> for Content Management and for streamlining Business Processes</w:t>
      </w:r>
    </w:p>
    <w:p w14:paraId="05BB2E6F" w14:textId="1FD05753" w:rsidR="004C49C4" w:rsidRPr="00746AEF" w:rsidRDefault="004C49C4"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eastAsia="Arial" w:hAnsiTheme="minorHAnsi" w:cstheme="minorHAnsi"/>
        </w:rPr>
        <w:t>Converted Dot net code and libraries to equivalent Java code</w:t>
      </w:r>
    </w:p>
    <w:p w14:paraId="5DDE6981" w14:textId="77777777" w:rsidR="00E746EF" w:rsidRPr="00746AEF" w:rsidRDefault="00BE3326" w:rsidP="00E746EF">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hAnsiTheme="minorHAnsi" w:cstheme="minorHAnsi"/>
        </w:rPr>
        <w:t xml:space="preserve">Implemented a centralized logging system using log stash configured as an </w:t>
      </w:r>
      <w:r w:rsidRPr="00746AEF">
        <w:rPr>
          <w:rFonts w:asciiTheme="minorHAnsi" w:hAnsiTheme="minorHAnsi" w:cstheme="minorHAnsi"/>
          <w:b/>
        </w:rPr>
        <w:t>ELK stack (Elastic search, Log stash, and Kibana)</w:t>
      </w:r>
      <w:r w:rsidRPr="00746AEF">
        <w:rPr>
          <w:rFonts w:asciiTheme="minorHAnsi" w:hAnsiTheme="minorHAnsi" w:cstheme="minorHAnsi"/>
        </w:rPr>
        <w:t xml:space="preserve"> to monitor system logs, </w:t>
      </w:r>
      <w:r w:rsidRPr="00746AEF">
        <w:rPr>
          <w:rFonts w:asciiTheme="minorHAnsi" w:hAnsiTheme="minorHAnsi" w:cstheme="minorHAnsi"/>
          <w:b/>
        </w:rPr>
        <w:t>AWS Cloud Watch</w:t>
      </w:r>
      <w:r w:rsidRPr="00746AEF">
        <w:rPr>
          <w:rFonts w:asciiTheme="minorHAnsi" w:hAnsiTheme="minorHAnsi" w:cstheme="minorHAnsi"/>
        </w:rPr>
        <w:t xml:space="preserve">, </w:t>
      </w:r>
      <w:r w:rsidRPr="00746AEF">
        <w:rPr>
          <w:rFonts w:asciiTheme="minorHAnsi" w:hAnsiTheme="minorHAnsi" w:cstheme="minorHAnsi"/>
          <w:b/>
        </w:rPr>
        <w:t>VPC Flow logs</w:t>
      </w:r>
      <w:r w:rsidRPr="00746AEF">
        <w:rPr>
          <w:rFonts w:asciiTheme="minorHAnsi" w:hAnsiTheme="minorHAnsi" w:cstheme="minorHAnsi"/>
        </w:rPr>
        <w:t xml:space="preserve">, changes in </w:t>
      </w:r>
      <w:r w:rsidRPr="00746AEF">
        <w:rPr>
          <w:rFonts w:asciiTheme="minorHAnsi" w:hAnsiTheme="minorHAnsi" w:cstheme="minorHAnsi"/>
          <w:b/>
        </w:rPr>
        <w:t>S3</w:t>
      </w:r>
      <w:r w:rsidRPr="00746AEF">
        <w:rPr>
          <w:rFonts w:asciiTheme="minorHAnsi" w:hAnsiTheme="minorHAnsi" w:cstheme="minorHAnsi"/>
        </w:rPr>
        <w:t xml:space="preserve"> etc. </w:t>
      </w:r>
    </w:p>
    <w:p w14:paraId="3B2ECEEA" w14:textId="0B0C785E" w:rsidR="00E746EF" w:rsidRPr="00746AEF" w:rsidRDefault="00E746EF" w:rsidP="00E746EF">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hAnsiTheme="minorHAnsi" w:cstheme="minorHAnsi"/>
          <w:bCs/>
        </w:rPr>
        <w:t xml:space="preserve">Used </w:t>
      </w:r>
      <w:r w:rsidRPr="00746AEF">
        <w:rPr>
          <w:rFonts w:asciiTheme="minorHAnsi" w:hAnsiTheme="minorHAnsi" w:cstheme="minorHAnsi"/>
          <w:b/>
          <w:bCs/>
        </w:rPr>
        <w:t>Docker</w:t>
      </w:r>
      <w:r w:rsidRPr="00746AEF">
        <w:rPr>
          <w:rFonts w:asciiTheme="minorHAnsi" w:hAnsiTheme="minorHAnsi" w:cstheme="minorHAnsi"/>
          <w:bCs/>
        </w:rPr>
        <w:t xml:space="preserve"> to containerize the Services and </w:t>
      </w:r>
      <w:r w:rsidRPr="00746AEF">
        <w:rPr>
          <w:rFonts w:asciiTheme="minorHAnsi" w:hAnsiTheme="minorHAnsi" w:cstheme="minorHAnsi"/>
          <w:b/>
          <w:bCs/>
        </w:rPr>
        <w:t>APIs</w:t>
      </w:r>
      <w:r w:rsidRPr="00746AEF">
        <w:rPr>
          <w:rFonts w:asciiTheme="minorHAnsi" w:hAnsiTheme="minorHAnsi" w:cstheme="minorHAnsi"/>
          <w:bCs/>
        </w:rPr>
        <w:t xml:space="preserve"> to run on </w:t>
      </w:r>
      <w:r w:rsidRPr="00746AEF">
        <w:rPr>
          <w:rFonts w:asciiTheme="minorHAnsi" w:hAnsiTheme="minorHAnsi" w:cstheme="minorHAnsi"/>
          <w:b/>
          <w:bCs/>
        </w:rPr>
        <w:t>EC2</w:t>
      </w:r>
      <w:r w:rsidRPr="00746AEF">
        <w:rPr>
          <w:rFonts w:asciiTheme="minorHAnsi" w:hAnsiTheme="minorHAnsi" w:cstheme="minorHAnsi"/>
          <w:bCs/>
        </w:rPr>
        <w:t xml:space="preserve"> instances and </w:t>
      </w:r>
      <w:r w:rsidR="00E61A67" w:rsidRPr="00746AEF">
        <w:rPr>
          <w:rFonts w:asciiTheme="minorHAnsi" w:hAnsiTheme="minorHAnsi" w:cstheme="minorHAnsi"/>
          <w:bCs/>
        </w:rPr>
        <w:t>implemented</w:t>
      </w:r>
      <w:r w:rsidRPr="00746AEF">
        <w:rPr>
          <w:rFonts w:asciiTheme="minorHAnsi" w:hAnsiTheme="minorHAnsi" w:cstheme="minorHAnsi"/>
          <w:bCs/>
        </w:rPr>
        <w:t xml:space="preserve"> the build stage to build the </w:t>
      </w:r>
      <w:r w:rsidRPr="00746AEF">
        <w:rPr>
          <w:rFonts w:asciiTheme="minorHAnsi" w:hAnsiTheme="minorHAnsi" w:cstheme="minorHAnsi"/>
          <w:b/>
          <w:bCs/>
        </w:rPr>
        <w:t>Micro Service</w:t>
      </w:r>
      <w:r w:rsidRPr="00746AEF">
        <w:rPr>
          <w:rFonts w:asciiTheme="minorHAnsi" w:hAnsiTheme="minorHAnsi" w:cstheme="minorHAnsi"/>
          <w:bCs/>
        </w:rPr>
        <w:t xml:space="preserve"> and push the </w:t>
      </w:r>
      <w:r w:rsidRPr="00746AEF">
        <w:rPr>
          <w:rFonts w:asciiTheme="minorHAnsi" w:hAnsiTheme="minorHAnsi" w:cstheme="minorHAnsi"/>
          <w:b/>
          <w:bCs/>
        </w:rPr>
        <w:t>Docker Container</w:t>
      </w:r>
      <w:r w:rsidRPr="00746AEF">
        <w:rPr>
          <w:rFonts w:asciiTheme="minorHAnsi" w:hAnsiTheme="minorHAnsi" w:cstheme="minorHAnsi"/>
          <w:bCs/>
        </w:rPr>
        <w:t xml:space="preserve"> image to the private Docker registry.</w:t>
      </w:r>
    </w:p>
    <w:p w14:paraId="561B0D9F" w14:textId="77777777" w:rsidR="00BE3326" w:rsidRPr="00746AEF" w:rsidRDefault="00BE332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eastAsia="Arial" w:hAnsiTheme="minorHAnsi" w:cstheme="minorHAnsi"/>
        </w:rPr>
        <w:t xml:space="preserve">Worked on development and implementation of the </w:t>
      </w:r>
      <w:r w:rsidRPr="00746AEF">
        <w:rPr>
          <w:rFonts w:asciiTheme="minorHAnsi" w:eastAsia="Arial" w:hAnsiTheme="minorHAnsi" w:cstheme="minorHAnsi"/>
          <w:b/>
        </w:rPr>
        <w:t xml:space="preserve">MVC </w:t>
      </w:r>
      <w:r w:rsidRPr="00746AEF">
        <w:rPr>
          <w:rFonts w:asciiTheme="minorHAnsi" w:eastAsia="Arial" w:hAnsiTheme="minorHAnsi" w:cstheme="minorHAnsi"/>
        </w:rPr>
        <w:t xml:space="preserve">Architectural pattern using </w:t>
      </w:r>
      <w:r w:rsidRPr="00746AEF">
        <w:rPr>
          <w:rFonts w:asciiTheme="minorHAnsi" w:eastAsia="Arial" w:hAnsiTheme="minorHAnsi" w:cstheme="minorHAnsi"/>
          <w:b/>
        </w:rPr>
        <w:t>Spring Framework</w:t>
      </w:r>
      <w:r w:rsidRPr="00746AEF">
        <w:rPr>
          <w:rFonts w:asciiTheme="minorHAnsi" w:eastAsia="Arial" w:hAnsiTheme="minorHAnsi" w:cstheme="minorHAnsi"/>
        </w:rPr>
        <w:t>.</w:t>
      </w:r>
    </w:p>
    <w:p w14:paraId="26911C31" w14:textId="28DA0BD4" w:rsidR="00822849" w:rsidRPr="00BE547D" w:rsidRDefault="00BE3326" w:rsidP="00822849">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hAnsiTheme="minorHAnsi" w:cstheme="minorHAnsi"/>
        </w:rPr>
        <w:t xml:space="preserve">Developed the application with various </w:t>
      </w:r>
      <w:r w:rsidRPr="00746AEF">
        <w:rPr>
          <w:rFonts w:asciiTheme="minorHAnsi" w:hAnsiTheme="minorHAnsi" w:cstheme="minorHAnsi"/>
          <w:b/>
        </w:rPr>
        <w:t>Spring Framework</w:t>
      </w:r>
      <w:r w:rsidRPr="00746AEF">
        <w:rPr>
          <w:rFonts w:asciiTheme="minorHAnsi" w:hAnsiTheme="minorHAnsi" w:cstheme="minorHAnsi"/>
        </w:rPr>
        <w:t xml:space="preserve"> modules like</w:t>
      </w:r>
      <w:r w:rsidRPr="00746AEF">
        <w:rPr>
          <w:rFonts w:asciiTheme="minorHAnsi" w:hAnsiTheme="minorHAnsi" w:cstheme="minorHAnsi"/>
          <w:b/>
        </w:rPr>
        <w:t xml:space="preserve"> Spring MVC,</w:t>
      </w:r>
      <w:r w:rsidRPr="00746AEF">
        <w:rPr>
          <w:rFonts w:asciiTheme="minorHAnsi" w:hAnsiTheme="minorHAnsi" w:cstheme="minorHAnsi"/>
        </w:rPr>
        <w:t xml:space="preserve"> </w:t>
      </w:r>
      <w:r w:rsidRPr="00746AEF">
        <w:rPr>
          <w:rFonts w:asciiTheme="minorHAnsi" w:hAnsiTheme="minorHAnsi" w:cstheme="minorHAnsi"/>
          <w:b/>
        </w:rPr>
        <w:t>Spring IOC, Spring AOP, Spring</w:t>
      </w:r>
      <w:r w:rsidRPr="00746AEF">
        <w:rPr>
          <w:rFonts w:asciiTheme="minorHAnsi" w:hAnsiTheme="minorHAnsi" w:cstheme="minorHAnsi"/>
        </w:rPr>
        <w:t xml:space="preserve"> </w:t>
      </w:r>
      <w:r w:rsidRPr="00746AEF">
        <w:rPr>
          <w:rFonts w:asciiTheme="minorHAnsi" w:hAnsiTheme="minorHAnsi" w:cstheme="minorHAnsi"/>
          <w:b/>
        </w:rPr>
        <w:t>Boot, Spring Security.</w:t>
      </w:r>
    </w:p>
    <w:p w14:paraId="500489FF" w14:textId="23FD5AC9" w:rsidR="00BE547D" w:rsidRPr="00822849" w:rsidRDefault="00BE547D" w:rsidP="00822849">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BE547D">
        <w:rPr>
          <w:rFonts w:asciiTheme="minorHAnsi" w:eastAsia="Arial" w:hAnsiTheme="minorHAnsi" w:cstheme="minorHAnsi"/>
        </w:rPr>
        <w:t xml:space="preserve">Used Azure as a cloud service provider and involved in migration from current data </w:t>
      </w:r>
      <w:proofErr w:type="spellStart"/>
      <w:r w:rsidRPr="00BE547D">
        <w:rPr>
          <w:rFonts w:asciiTheme="minorHAnsi" w:eastAsia="Arial" w:hAnsiTheme="minorHAnsi" w:cstheme="minorHAnsi"/>
        </w:rPr>
        <w:t>centre</w:t>
      </w:r>
      <w:proofErr w:type="spellEnd"/>
      <w:r w:rsidRPr="00BE547D">
        <w:rPr>
          <w:rFonts w:asciiTheme="minorHAnsi" w:eastAsia="Arial" w:hAnsiTheme="minorHAnsi" w:cstheme="minorHAnsi"/>
        </w:rPr>
        <w:t xml:space="preserve"> to Azure cloud using Azure site recovery and Database Migration Service, Performed API management in Azure for backend operations and data persistence.</w:t>
      </w:r>
    </w:p>
    <w:p w14:paraId="4917533E" w14:textId="17335002" w:rsidR="00822849" w:rsidRPr="00822849" w:rsidRDefault="00822849" w:rsidP="00822849">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822849">
        <w:rPr>
          <w:rFonts w:cstheme="minorHAnsi"/>
        </w:rPr>
        <w:t xml:space="preserve">Performed Unit testing on </w:t>
      </w:r>
      <w:r w:rsidRPr="00822849">
        <w:rPr>
          <w:rFonts w:cstheme="minorHAnsi"/>
          <w:b/>
        </w:rPr>
        <w:t>ReactJS</w:t>
      </w:r>
      <w:r w:rsidRPr="00822849">
        <w:rPr>
          <w:rFonts w:cstheme="minorHAnsi"/>
        </w:rPr>
        <w:t xml:space="preserve"> applications using Karma and Jasmine tools and worked with the Gulp tool.</w:t>
      </w:r>
    </w:p>
    <w:p w14:paraId="2EC1A1B7" w14:textId="5E6E3011" w:rsidR="00BE3326" w:rsidRPr="00162865" w:rsidRDefault="00BE3326" w:rsidP="00BE3326">
      <w:pPr>
        <w:pStyle w:val="ListParagraph"/>
        <w:numPr>
          <w:ilvl w:val="0"/>
          <w:numId w:val="24"/>
        </w:numPr>
        <w:pBdr>
          <w:top w:val="nil"/>
          <w:left w:val="nil"/>
          <w:bottom w:val="nil"/>
          <w:right w:val="nil"/>
          <w:between w:val="nil"/>
          <w:bar w:val="nil"/>
        </w:pBdr>
        <w:tabs>
          <w:tab w:val="left" w:pos="284"/>
          <w:tab w:val="left" w:pos="426"/>
        </w:tabs>
        <w:ind w:left="284" w:hanging="284"/>
        <w:jc w:val="both"/>
        <w:rPr>
          <w:rFonts w:asciiTheme="minorHAnsi" w:eastAsia="Arial" w:hAnsiTheme="minorHAnsi" w:cstheme="minorHAnsi"/>
        </w:rPr>
      </w:pPr>
      <w:r w:rsidRPr="00746AEF">
        <w:rPr>
          <w:rFonts w:asciiTheme="minorHAnsi" w:hAnsiTheme="minorHAnsi" w:cstheme="minorHAnsi"/>
        </w:rPr>
        <w:t>Implemented Batch jobs to deal with large number of chunks using </w:t>
      </w:r>
      <w:r w:rsidRPr="00746AEF">
        <w:rPr>
          <w:rFonts w:asciiTheme="minorHAnsi" w:hAnsiTheme="minorHAnsi" w:cstheme="minorHAnsi"/>
          <w:b/>
          <w:bCs/>
        </w:rPr>
        <w:t>Spring Batch Framework</w:t>
      </w:r>
      <w:r w:rsidRPr="00746AEF">
        <w:rPr>
          <w:rFonts w:asciiTheme="minorHAnsi" w:hAnsiTheme="minorHAnsi" w:cstheme="minorHAnsi"/>
        </w:rPr>
        <w:t> to execute the similar jobs simultaneously.  </w:t>
      </w:r>
    </w:p>
    <w:p w14:paraId="4436DF9B" w14:textId="6FF457B6" w:rsidR="00162865" w:rsidRPr="00746AEF" w:rsidRDefault="00162865" w:rsidP="00BE3326">
      <w:pPr>
        <w:pStyle w:val="ListParagraph"/>
        <w:numPr>
          <w:ilvl w:val="0"/>
          <w:numId w:val="24"/>
        </w:numPr>
        <w:pBdr>
          <w:top w:val="nil"/>
          <w:left w:val="nil"/>
          <w:bottom w:val="nil"/>
          <w:right w:val="nil"/>
          <w:between w:val="nil"/>
          <w:bar w:val="nil"/>
        </w:pBdr>
        <w:tabs>
          <w:tab w:val="left" w:pos="284"/>
          <w:tab w:val="left" w:pos="426"/>
        </w:tabs>
        <w:ind w:left="284" w:hanging="284"/>
        <w:jc w:val="both"/>
        <w:rPr>
          <w:rFonts w:asciiTheme="minorHAnsi" w:eastAsia="Arial" w:hAnsiTheme="minorHAnsi" w:cstheme="minorHAnsi"/>
        </w:rPr>
      </w:pPr>
      <w:r>
        <w:rPr>
          <w:rFonts w:asciiTheme="minorHAnsi" w:hAnsiTheme="minorHAnsi" w:cstheme="minorHAnsi"/>
        </w:rPr>
        <w:t>Running nightly jobs and daily jobs to get report information using Azkaban using Quartz Job scheduler</w:t>
      </w:r>
    </w:p>
    <w:p w14:paraId="5565B7B4" w14:textId="77777777" w:rsidR="00BE3326" w:rsidRPr="00746AEF" w:rsidRDefault="00BE3326" w:rsidP="00BE3326">
      <w:pPr>
        <w:pStyle w:val="ListParagraph"/>
        <w:numPr>
          <w:ilvl w:val="0"/>
          <w:numId w:val="24"/>
        </w:numPr>
        <w:pBdr>
          <w:top w:val="nil"/>
          <w:left w:val="nil"/>
          <w:bottom w:val="nil"/>
          <w:right w:val="nil"/>
          <w:between w:val="nil"/>
          <w:bar w:val="nil"/>
        </w:pBdr>
        <w:tabs>
          <w:tab w:val="left" w:pos="284"/>
          <w:tab w:val="left" w:pos="426"/>
        </w:tabs>
        <w:ind w:left="284" w:hanging="284"/>
        <w:jc w:val="both"/>
        <w:rPr>
          <w:rFonts w:asciiTheme="minorHAnsi" w:eastAsia="Arial" w:hAnsiTheme="minorHAnsi" w:cstheme="minorHAnsi"/>
        </w:rPr>
      </w:pPr>
      <w:r w:rsidRPr="00746AEF">
        <w:rPr>
          <w:rFonts w:asciiTheme="minorHAnsi" w:eastAsia="Arial" w:hAnsiTheme="minorHAnsi" w:cstheme="minorHAnsi"/>
        </w:rPr>
        <w:t xml:space="preserve">Designed and integrated the full-scale </w:t>
      </w:r>
      <w:r w:rsidRPr="00746AEF">
        <w:rPr>
          <w:rFonts w:asciiTheme="minorHAnsi" w:eastAsia="Arial" w:hAnsiTheme="minorHAnsi" w:cstheme="minorHAnsi"/>
          <w:b/>
        </w:rPr>
        <w:t>Hibernate</w:t>
      </w:r>
      <w:r w:rsidRPr="00746AEF">
        <w:rPr>
          <w:rFonts w:asciiTheme="minorHAnsi" w:eastAsia="Arial" w:hAnsiTheme="minorHAnsi" w:cstheme="minorHAnsi"/>
        </w:rPr>
        <w:t xml:space="preserve"> persistence solution with the application architecture.</w:t>
      </w:r>
    </w:p>
    <w:p w14:paraId="3A456682" w14:textId="16DB16A9" w:rsidR="00BE3326" w:rsidRPr="00390B6E" w:rsidRDefault="00BE3326" w:rsidP="00BE3326">
      <w:pPr>
        <w:pStyle w:val="ListParagraph"/>
        <w:numPr>
          <w:ilvl w:val="0"/>
          <w:numId w:val="24"/>
        </w:numPr>
        <w:pBdr>
          <w:top w:val="nil"/>
          <w:left w:val="nil"/>
          <w:bottom w:val="nil"/>
          <w:right w:val="nil"/>
          <w:between w:val="nil"/>
          <w:bar w:val="nil"/>
        </w:pBdr>
        <w:tabs>
          <w:tab w:val="left" w:pos="284"/>
          <w:tab w:val="left" w:pos="426"/>
          <w:tab w:val="left" w:pos="720"/>
        </w:tabs>
        <w:ind w:left="284" w:hanging="284"/>
        <w:jc w:val="both"/>
        <w:rPr>
          <w:rFonts w:asciiTheme="minorHAnsi" w:eastAsia="Arial" w:hAnsiTheme="minorHAnsi" w:cstheme="minorHAnsi"/>
        </w:rPr>
      </w:pPr>
      <w:r w:rsidRPr="00746AEF">
        <w:rPr>
          <w:rFonts w:asciiTheme="minorHAnsi" w:hAnsiTheme="minorHAnsi" w:cstheme="minorHAnsi"/>
          <w:shd w:val="clear" w:color="auto" w:fill="FFFFFF"/>
        </w:rPr>
        <w:t xml:space="preserve">Involved in using </w:t>
      </w:r>
      <w:r w:rsidRPr="00746AEF">
        <w:rPr>
          <w:rFonts w:asciiTheme="minorHAnsi" w:hAnsiTheme="minorHAnsi" w:cstheme="minorHAnsi"/>
          <w:b/>
          <w:shd w:val="clear" w:color="auto" w:fill="FFFFFF"/>
        </w:rPr>
        <w:t>JPA</w:t>
      </w:r>
      <w:r w:rsidRPr="00746AEF">
        <w:rPr>
          <w:rFonts w:asciiTheme="minorHAnsi" w:hAnsiTheme="minorHAnsi" w:cstheme="minorHAnsi"/>
          <w:shd w:val="clear" w:color="auto" w:fill="FFFFFF"/>
        </w:rPr>
        <w:t xml:space="preserve"> (Java Persistence API) frameworks and APIs as </w:t>
      </w:r>
      <w:r w:rsidRPr="00746AEF">
        <w:rPr>
          <w:rFonts w:asciiTheme="minorHAnsi" w:hAnsiTheme="minorHAnsi" w:cstheme="minorHAnsi"/>
          <w:b/>
          <w:shd w:val="clear" w:color="auto" w:fill="FFFFFF"/>
        </w:rPr>
        <w:t>JDO</w:t>
      </w:r>
      <w:r w:rsidRPr="00746AEF">
        <w:rPr>
          <w:rFonts w:asciiTheme="minorHAnsi" w:hAnsiTheme="minorHAnsi" w:cstheme="minorHAnsi"/>
          <w:shd w:val="clear" w:color="auto" w:fill="FFFFFF"/>
        </w:rPr>
        <w:t xml:space="preserve"> and </w:t>
      </w:r>
      <w:r w:rsidRPr="00746AEF">
        <w:rPr>
          <w:rFonts w:asciiTheme="minorHAnsi" w:hAnsiTheme="minorHAnsi" w:cstheme="minorHAnsi"/>
          <w:b/>
          <w:shd w:val="clear" w:color="auto" w:fill="FFFFFF"/>
        </w:rPr>
        <w:t>Hibernate.</w:t>
      </w:r>
    </w:p>
    <w:p w14:paraId="72DE9763" w14:textId="76280C1B" w:rsidR="00390B6E" w:rsidRPr="007347DD" w:rsidRDefault="00390B6E" w:rsidP="00BE3326">
      <w:pPr>
        <w:pStyle w:val="ListParagraph"/>
        <w:numPr>
          <w:ilvl w:val="0"/>
          <w:numId w:val="24"/>
        </w:numPr>
        <w:pBdr>
          <w:top w:val="nil"/>
          <w:left w:val="nil"/>
          <w:bottom w:val="nil"/>
          <w:right w:val="nil"/>
          <w:between w:val="nil"/>
          <w:bar w:val="nil"/>
        </w:pBdr>
        <w:tabs>
          <w:tab w:val="left" w:pos="284"/>
          <w:tab w:val="left" w:pos="426"/>
          <w:tab w:val="left" w:pos="720"/>
        </w:tabs>
        <w:ind w:left="284" w:hanging="284"/>
        <w:jc w:val="both"/>
        <w:rPr>
          <w:rFonts w:asciiTheme="minorHAnsi" w:eastAsia="Arial" w:hAnsiTheme="minorHAnsi" w:cstheme="minorHAnsi"/>
          <w:bCs/>
        </w:rPr>
      </w:pPr>
      <w:r w:rsidRPr="00390B6E">
        <w:rPr>
          <w:rFonts w:asciiTheme="minorHAnsi" w:hAnsiTheme="minorHAnsi" w:cstheme="minorHAnsi"/>
          <w:bCs/>
          <w:shd w:val="clear" w:color="auto" w:fill="FFFFFF"/>
        </w:rPr>
        <w:t>Used Pyspark to create scripts and workflows for data processing and automation tasks</w:t>
      </w:r>
    </w:p>
    <w:p w14:paraId="4BDBEB3C" w14:textId="01C7765F" w:rsidR="007347DD" w:rsidRPr="00390B6E" w:rsidRDefault="007347DD" w:rsidP="00BE3326">
      <w:pPr>
        <w:pStyle w:val="ListParagraph"/>
        <w:numPr>
          <w:ilvl w:val="0"/>
          <w:numId w:val="24"/>
        </w:numPr>
        <w:pBdr>
          <w:top w:val="nil"/>
          <w:left w:val="nil"/>
          <w:bottom w:val="nil"/>
          <w:right w:val="nil"/>
          <w:between w:val="nil"/>
          <w:bar w:val="nil"/>
        </w:pBdr>
        <w:tabs>
          <w:tab w:val="left" w:pos="284"/>
          <w:tab w:val="left" w:pos="426"/>
          <w:tab w:val="left" w:pos="720"/>
        </w:tabs>
        <w:ind w:left="284" w:hanging="284"/>
        <w:jc w:val="both"/>
        <w:rPr>
          <w:rFonts w:asciiTheme="minorHAnsi" w:eastAsia="Arial" w:hAnsiTheme="minorHAnsi" w:cstheme="minorHAnsi"/>
          <w:bCs/>
        </w:rPr>
      </w:pPr>
      <w:r>
        <w:rPr>
          <w:rFonts w:asciiTheme="minorHAnsi" w:hAnsiTheme="minorHAnsi" w:cstheme="minorHAnsi"/>
          <w:bCs/>
          <w:shd w:val="clear" w:color="auto" w:fill="FFFFFF"/>
        </w:rPr>
        <w:t xml:space="preserve">Used Pyspark for statistical analysis and for data exploration </w:t>
      </w:r>
    </w:p>
    <w:p w14:paraId="6E010A1D" w14:textId="65EF5680" w:rsidR="0072326F" w:rsidRPr="0072326F" w:rsidRDefault="0072326F" w:rsidP="00BE3326">
      <w:pPr>
        <w:pStyle w:val="ListParagraph"/>
        <w:numPr>
          <w:ilvl w:val="0"/>
          <w:numId w:val="24"/>
        </w:numPr>
        <w:pBdr>
          <w:top w:val="nil"/>
          <w:left w:val="nil"/>
          <w:bottom w:val="nil"/>
          <w:right w:val="nil"/>
          <w:between w:val="nil"/>
          <w:bar w:val="nil"/>
        </w:pBdr>
        <w:tabs>
          <w:tab w:val="left" w:pos="284"/>
          <w:tab w:val="left" w:pos="426"/>
          <w:tab w:val="left" w:pos="720"/>
        </w:tabs>
        <w:ind w:left="284" w:hanging="284"/>
        <w:jc w:val="both"/>
        <w:rPr>
          <w:rFonts w:asciiTheme="minorHAnsi" w:eastAsia="Arial" w:hAnsiTheme="minorHAnsi" w:cstheme="minorHAnsi"/>
          <w:bCs/>
        </w:rPr>
      </w:pPr>
      <w:r w:rsidRPr="0072326F">
        <w:rPr>
          <w:rFonts w:asciiTheme="minorHAnsi" w:hAnsiTheme="minorHAnsi" w:cstheme="minorHAnsi"/>
          <w:bCs/>
          <w:shd w:val="clear" w:color="auto" w:fill="FFFFFF"/>
        </w:rPr>
        <w:t xml:space="preserve">Generated </w:t>
      </w:r>
      <w:r w:rsidR="00AF1EA6" w:rsidRPr="0072326F">
        <w:rPr>
          <w:rFonts w:asciiTheme="minorHAnsi" w:hAnsiTheme="minorHAnsi" w:cstheme="minorHAnsi"/>
          <w:bCs/>
          <w:shd w:val="clear" w:color="auto" w:fill="FFFFFF"/>
        </w:rPr>
        <w:t>server-side</w:t>
      </w:r>
      <w:r w:rsidRPr="0072326F">
        <w:rPr>
          <w:rFonts w:asciiTheme="minorHAnsi" w:hAnsiTheme="minorHAnsi" w:cstheme="minorHAnsi"/>
          <w:bCs/>
          <w:shd w:val="clear" w:color="auto" w:fill="FFFFFF"/>
        </w:rPr>
        <w:t xml:space="preserve"> </w:t>
      </w:r>
      <w:r w:rsidRPr="0072326F">
        <w:rPr>
          <w:rFonts w:asciiTheme="minorHAnsi" w:hAnsiTheme="minorHAnsi" w:cstheme="minorHAnsi"/>
          <w:b/>
          <w:shd w:val="clear" w:color="auto" w:fill="FFFFFF"/>
        </w:rPr>
        <w:t>PL/SQL</w:t>
      </w:r>
      <w:r w:rsidRPr="0072326F">
        <w:rPr>
          <w:rFonts w:asciiTheme="minorHAnsi" w:hAnsiTheme="minorHAnsi" w:cstheme="minorHAnsi"/>
          <w:bCs/>
          <w:shd w:val="clear" w:color="auto" w:fill="FFFFFF"/>
        </w:rPr>
        <w:t xml:space="preserve"> scripts for data manipulation and validation.</w:t>
      </w:r>
    </w:p>
    <w:p w14:paraId="137A5535" w14:textId="77777777" w:rsidR="00BE3326" w:rsidRPr="00746AEF" w:rsidRDefault="00BE3326" w:rsidP="00BE3326">
      <w:pPr>
        <w:pStyle w:val="ListParagraph"/>
        <w:numPr>
          <w:ilvl w:val="0"/>
          <w:numId w:val="24"/>
        </w:numPr>
        <w:pBdr>
          <w:top w:val="nil"/>
          <w:left w:val="nil"/>
          <w:bottom w:val="nil"/>
          <w:right w:val="nil"/>
          <w:between w:val="nil"/>
          <w:bar w:val="nil"/>
        </w:pBdr>
        <w:tabs>
          <w:tab w:val="left" w:pos="284"/>
          <w:tab w:val="left" w:pos="426"/>
          <w:tab w:val="left" w:pos="720"/>
        </w:tabs>
        <w:ind w:left="284" w:hanging="284"/>
        <w:jc w:val="both"/>
        <w:rPr>
          <w:rFonts w:asciiTheme="minorHAnsi" w:eastAsia="Arial" w:hAnsiTheme="minorHAnsi" w:cstheme="minorHAnsi"/>
        </w:rPr>
      </w:pPr>
      <w:r w:rsidRPr="00746AEF">
        <w:rPr>
          <w:rFonts w:asciiTheme="minorHAnsi" w:hAnsiTheme="minorHAnsi" w:cstheme="minorHAnsi"/>
        </w:rPr>
        <w:t xml:space="preserve">Enterprises Integrated Pattern Implemented with </w:t>
      </w:r>
      <w:r w:rsidRPr="00746AEF">
        <w:rPr>
          <w:rFonts w:asciiTheme="minorHAnsi" w:hAnsiTheme="minorHAnsi" w:cstheme="minorHAnsi"/>
          <w:b/>
        </w:rPr>
        <w:t>Apache Camel.</w:t>
      </w:r>
    </w:p>
    <w:p w14:paraId="57238CC6" w14:textId="1618D669" w:rsidR="00BE3326" w:rsidRPr="00846B8F" w:rsidRDefault="00BE3326" w:rsidP="00BE3326">
      <w:pPr>
        <w:pStyle w:val="ListParagraph"/>
        <w:numPr>
          <w:ilvl w:val="0"/>
          <w:numId w:val="24"/>
        </w:numPr>
        <w:pBdr>
          <w:top w:val="nil"/>
          <w:left w:val="nil"/>
          <w:bottom w:val="nil"/>
          <w:right w:val="nil"/>
          <w:between w:val="nil"/>
          <w:bar w:val="nil"/>
        </w:pBdr>
        <w:tabs>
          <w:tab w:val="left" w:pos="284"/>
          <w:tab w:val="left" w:pos="426"/>
          <w:tab w:val="left" w:pos="720"/>
        </w:tabs>
        <w:ind w:left="284" w:hanging="284"/>
        <w:jc w:val="both"/>
        <w:rPr>
          <w:rFonts w:asciiTheme="minorHAnsi" w:eastAsia="Arial" w:hAnsiTheme="minorHAnsi" w:cstheme="minorHAnsi"/>
        </w:rPr>
      </w:pPr>
      <w:r w:rsidRPr="00746AEF">
        <w:rPr>
          <w:rFonts w:asciiTheme="minorHAnsi" w:hAnsiTheme="minorHAnsi" w:cstheme="minorHAnsi"/>
          <w:shd w:val="clear" w:color="auto" w:fill="FFFFFF"/>
        </w:rPr>
        <w:lastRenderedPageBreak/>
        <w:t>Used Apache POI for uploading Excel files and optimized the load time by extensively leveraging</w:t>
      </w:r>
      <w:r w:rsidRPr="00746AEF">
        <w:rPr>
          <w:rStyle w:val="apple-converted-space"/>
          <w:rFonts w:asciiTheme="minorHAnsi" w:hAnsiTheme="minorHAnsi" w:cstheme="minorHAnsi"/>
          <w:shd w:val="clear" w:color="auto" w:fill="FFFFFF"/>
        </w:rPr>
        <w:t xml:space="preserve"> </w:t>
      </w:r>
      <w:r w:rsidRPr="00746AEF">
        <w:rPr>
          <w:rStyle w:val="apple-converted-space"/>
          <w:rFonts w:asciiTheme="minorHAnsi" w:hAnsiTheme="minorHAnsi" w:cstheme="minorHAnsi"/>
          <w:b/>
          <w:shd w:val="clear" w:color="auto" w:fill="FFFFFF"/>
        </w:rPr>
        <w:t>Java8</w:t>
      </w:r>
      <w:r w:rsidRPr="00746AEF">
        <w:rPr>
          <w:rFonts w:asciiTheme="minorHAnsi" w:hAnsiTheme="minorHAnsi" w:cstheme="minorHAnsi"/>
          <w:b/>
          <w:shd w:val="clear" w:color="auto" w:fill="FFFFFF"/>
        </w:rPr>
        <w:t xml:space="preserve"> lambda expressions</w:t>
      </w:r>
      <w:r w:rsidRPr="00746AEF">
        <w:rPr>
          <w:rFonts w:asciiTheme="minorHAnsi" w:hAnsiTheme="minorHAnsi" w:cstheme="minorHAnsi"/>
          <w:shd w:val="clear" w:color="auto" w:fill="FFFFFF"/>
        </w:rPr>
        <w:t xml:space="preserve">, </w:t>
      </w:r>
      <w:r w:rsidR="00E61A67" w:rsidRPr="00746AEF">
        <w:rPr>
          <w:rFonts w:asciiTheme="minorHAnsi" w:hAnsiTheme="minorHAnsi" w:cstheme="minorHAnsi"/>
          <w:b/>
          <w:shd w:val="clear" w:color="auto" w:fill="FFFFFF"/>
        </w:rPr>
        <w:t>Streams,</w:t>
      </w:r>
      <w:r w:rsidRPr="00746AEF">
        <w:rPr>
          <w:rFonts w:asciiTheme="minorHAnsi" w:hAnsiTheme="minorHAnsi" w:cstheme="minorHAnsi"/>
          <w:shd w:val="clear" w:color="auto" w:fill="FFFFFF"/>
        </w:rPr>
        <w:t xml:space="preserve"> and </w:t>
      </w:r>
      <w:r w:rsidRPr="00746AEF">
        <w:rPr>
          <w:rFonts w:asciiTheme="minorHAnsi" w:hAnsiTheme="minorHAnsi" w:cstheme="minorHAnsi"/>
          <w:b/>
          <w:shd w:val="clear" w:color="auto" w:fill="FFFFFF"/>
        </w:rPr>
        <w:t>parallel Streams</w:t>
      </w:r>
      <w:r w:rsidRPr="00746AEF">
        <w:rPr>
          <w:rFonts w:asciiTheme="minorHAnsi" w:hAnsiTheme="minorHAnsi" w:cstheme="minorHAnsi"/>
          <w:shd w:val="clear" w:color="auto" w:fill="FFFFFF"/>
        </w:rPr>
        <w:t>.</w:t>
      </w:r>
    </w:p>
    <w:p w14:paraId="51E62AEC" w14:textId="104C6506" w:rsidR="00846B8F" w:rsidRDefault="00846B8F" w:rsidP="00BE3326">
      <w:pPr>
        <w:pStyle w:val="ListParagraph"/>
        <w:numPr>
          <w:ilvl w:val="0"/>
          <w:numId w:val="24"/>
        </w:numPr>
        <w:pBdr>
          <w:top w:val="nil"/>
          <w:left w:val="nil"/>
          <w:bottom w:val="nil"/>
          <w:right w:val="nil"/>
          <w:between w:val="nil"/>
          <w:bar w:val="nil"/>
        </w:pBdr>
        <w:tabs>
          <w:tab w:val="left" w:pos="284"/>
          <w:tab w:val="left" w:pos="426"/>
          <w:tab w:val="left" w:pos="720"/>
        </w:tabs>
        <w:ind w:left="284" w:hanging="284"/>
        <w:jc w:val="both"/>
        <w:rPr>
          <w:rFonts w:asciiTheme="minorHAnsi" w:eastAsia="Arial" w:hAnsiTheme="minorHAnsi" w:cstheme="minorHAnsi"/>
        </w:rPr>
      </w:pPr>
      <w:r w:rsidRPr="00846B8F">
        <w:rPr>
          <w:rFonts w:asciiTheme="minorHAnsi" w:eastAsia="Arial" w:hAnsiTheme="minorHAnsi" w:cstheme="minorHAnsi"/>
        </w:rPr>
        <w:t>Managing multiple integration projects relating to IBM FileNet P8.</w:t>
      </w:r>
    </w:p>
    <w:p w14:paraId="5DCC5A17" w14:textId="555E7AA6" w:rsidR="00846B8F" w:rsidRPr="00C65998" w:rsidRDefault="00846B8F" w:rsidP="00BE3326">
      <w:pPr>
        <w:pStyle w:val="ListParagraph"/>
        <w:numPr>
          <w:ilvl w:val="0"/>
          <w:numId w:val="24"/>
        </w:numPr>
        <w:pBdr>
          <w:top w:val="nil"/>
          <w:left w:val="nil"/>
          <w:bottom w:val="nil"/>
          <w:right w:val="nil"/>
          <w:between w:val="nil"/>
          <w:bar w:val="nil"/>
        </w:pBdr>
        <w:tabs>
          <w:tab w:val="left" w:pos="284"/>
          <w:tab w:val="left" w:pos="426"/>
          <w:tab w:val="left" w:pos="720"/>
        </w:tabs>
        <w:ind w:left="284" w:hanging="284"/>
        <w:jc w:val="both"/>
        <w:rPr>
          <w:rFonts w:asciiTheme="minorHAnsi" w:eastAsia="Arial" w:hAnsiTheme="minorHAnsi" w:cstheme="minorHAnsi"/>
        </w:rPr>
      </w:pPr>
      <w:r w:rsidRPr="00846B8F">
        <w:rPr>
          <w:rFonts w:asciiTheme="minorHAnsi" w:eastAsia="Arial" w:hAnsiTheme="minorHAnsi" w:cstheme="minorHAnsi"/>
        </w:rPr>
        <w:t>Common Service in IIB/WMB development and updating: Notification Service (Email), Error handle/Retry Components/</w:t>
      </w:r>
      <w:proofErr w:type="spellStart"/>
      <w:r w:rsidRPr="00846B8F">
        <w:rPr>
          <w:rFonts w:asciiTheme="minorHAnsi" w:eastAsia="Arial" w:hAnsiTheme="minorHAnsi" w:cstheme="minorHAnsi"/>
        </w:rPr>
        <w:t>Subflow</w:t>
      </w:r>
      <w:proofErr w:type="spellEnd"/>
      <w:r w:rsidRPr="00846B8F">
        <w:rPr>
          <w:rFonts w:asciiTheme="minorHAnsi" w:eastAsia="Arial" w:hAnsiTheme="minorHAnsi" w:cstheme="minorHAnsi"/>
        </w:rPr>
        <w:t>, Secure Transport Protocol Routing and Validation Service</w:t>
      </w:r>
    </w:p>
    <w:p w14:paraId="7059C3A3" w14:textId="77A9DF9A" w:rsidR="00C65998" w:rsidRPr="00746AEF" w:rsidRDefault="00C65998" w:rsidP="00BE3326">
      <w:pPr>
        <w:pStyle w:val="ListParagraph"/>
        <w:numPr>
          <w:ilvl w:val="0"/>
          <w:numId w:val="24"/>
        </w:numPr>
        <w:pBdr>
          <w:top w:val="nil"/>
          <w:left w:val="nil"/>
          <w:bottom w:val="nil"/>
          <w:right w:val="nil"/>
          <w:between w:val="nil"/>
          <w:bar w:val="nil"/>
        </w:pBdr>
        <w:tabs>
          <w:tab w:val="left" w:pos="284"/>
          <w:tab w:val="left" w:pos="426"/>
          <w:tab w:val="left" w:pos="720"/>
        </w:tabs>
        <w:ind w:left="284" w:hanging="284"/>
        <w:jc w:val="both"/>
        <w:rPr>
          <w:rFonts w:asciiTheme="minorHAnsi" w:eastAsia="Arial" w:hAnsiTheme="minorHAnsi" w:cstheme="minorHAnsi"/>
        </w:rPr>
      </w:pPr>
      <w:r w:rsidRPr="00C65998">
        <w:rPr>
          <w:rFonts w:asciiTheme="minorHAnsi" w:eastAsia="Arial" w:hAnsiTheme="minorHAnsi" w:cstheme="minorHAnsi"/>
        </w:rPr>
        <w:t>Independently integrate multiple APIs and new features using React + GraphQL stack.</w:t>
      </w:r>
    </w:p>
    <w:p w14:paraId="09DC5C74" w14:textId="7BFDC3E4" w:rsidR="00BE3326" w:rsidRPr="00746AEF" w:rsidRDefault="00BE332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eastAsia="Arial" w:hAnsiTheme="minorHAnsi" w:cstheme="minorHAnsi"/>
        </w:rPr>
        <w:t xml:space="preserve">Involved on development of </w:t>
      </w:r>
      <w:r w:rsidR="00D52338" w:rsidRPr="00746AEF">
        <w:rPr>
          <w:rFonts w:asciiTheme="minorHAnsi" w:eastAsia="Arial" w:hAnsiTheme="minorHAnsi" w:cstheme="minorHAnsi"/>
          <w:b/>
        </w:rPr>
        <w:t>Restful</w:t>
      </w:r>
      <w:r w:rsidRPr="00746AEF">
        <w:rPr>
          <w:rFonts w:asciiTheme="minorHAnsi" w:eastAsia="Arial" w:hAnsiTheme="minorHAnsi" w:cstheme="minorHAnsi"/>
        </w:rPr>
        <w:t xml:space="preserve"> web services using </w:t>
      </w:r>
      <w:r w:rsidRPr="00746AEF">
        <w:rPr>
          <w:rFonts w:asciiTheme="minorHAnsi" w:eastAsia="Arial" w:hAnsiTheme="minorHAnsi" w:cstheme="minorHAnsi"/>
          <w:b/>
        </w:rPr>
        <w:t>JAX-RS</w:t>
      </w:r>
      <w:r w:rsidRPr="00746AEF">
        <w:rPr>
          <w:rFonts w:asciiTheme="minorHAnsi" w:eastAsia="Arial" w:hAnsiTheme="minorHAnsi" w:cstheme="minorHAnsi"/>
        </w:rPr>
        <w:t xml:space="preserve"> in a </w:t>
      </w:r>
      <w:r w:rsidRPr="00746AEF">
        <w:rPr>
          <w:rFonts w:asciiTheme="minorHAnsi" w:eastAsia="Arial" w:hAnsiTheme="minorHAnsi" w:cstheme="minorHAnsi"/>
          <w:b/>
        </w:rPr>
        <w:t>Spring</w:t>
      </w:r>
      <w:r w:rsidRPr="00746AEF">
        <w:rPr>
          <w:rFonts w:asciiTheme="minorHAnsi" w:eastAsia="Arial" w:hAnsiTheme="minorHAnsi" w:cstheme="minorHAnsi"/>
        </w:rPr>
        <w:t xml:space="preserve"> based project.</w:t>
      </w:r>
      <w:bookmarkStart w:id="3" w:name="_Hlk487106016"/>
    </w:p>
    <w:p w14:paraId="65D37D6B" w14:textId="4511AD8A" w:rsidR="00BE3326" w:rsidRPr="00BE547D" w:rsidRDefault="00BE332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hAnsiTheme="minorHAnsi" w:cstheme="minorHAnsi"/>
        </w:rPr>
        <w:t>Developed </w:t>
      </w:r>
      <w:r w:rsidRPr="00746AEF">
        <w:rPr>
          <w:rFonts w:asciiTheme="minorHAnsi" w:hAnsiTheme="minorHAnsi" w:cstheme="minorHAnsi"/>
          <w:b/>
        </w:rPr>
        <w:t>Docker</w:t>
      </w:r>
      <w:r w:rsidRPr="00746AEF">
        <w:rPr>
          <w:rFonts w:asciiTheme="minorHAnsi" w:hAnsiTheme="minorHAnsi" w:cstheme="minorHAnsi"/>
        </w:rPr>
        <w:t xml:space="preserve"> based </w:t>
      </w:r>
      <w:r w:rsidRPr="00746AEF">
        <w:rPr>
          <w:rFonts w:asciiTheme="minorHAnsi" w:hAnsiTheme="minorHAnsi" w:cstheme="minorHAnsi"/>
          <w:b/>
        </w:rPr>
        <w:t>microservices</w:t>
      </w:r>
      <w:r w:rsidRPr="00746AEF">
        <w:rPr>
          <w:rFonts w:asciiTheme="minorHAnsi" w:hAnsiTheme="minorHAnsi" w:cstheme="minorHAnsi"/>
        </w:rPr>
        <w:t xml:space="preserve"> deployment modules with </w:t>
      </w:r>
      <w:r w:rsidRPr="00746AEF">
        <w:rPr>
          <w:rFonts w:asciiTheme="minorHAnsi" w:hAnsiTheme="minorHAnsi" w:cstheme="minorHAnsi"/>
          <w:b/>
        </w:rPr>
        <w:t>Jenkins</w:t>
      </w:r>
      <w:bookmarkEnd w:id="3"/>
      <w:r w:rsidRPr="00746AEF">
        <w:rPr>
          <w:rFonts w:asciiTheme="minorHAnsi" w:hAnsiTheme="minorHAnsi" w:cstheme="minorHAnsi"/>
        </w:rPr>
        <w:t xml:space="preserve"> 2.0.</w:t>
      </w:r>
    </w:p>
    <w:p w14:paraId="523B5F66" w14:textId="29111435" w:rsidR="00BE547D" w:rsidRPr="00746AEF" w:rsidRDefault="00BE547D"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BE547D">
        <w:rPr>
          <w:rFonts w:asciiTheme="minorHAnsi" w:eastAsia="Arial" w:hAnsiTheme="minorHAnsi" w:cstheme="minorHAnsi"/>
        </w:rPr>
        <w:t>Used Azure for the deploying for the cloud and store the data into the cloud.</w:t>
      </w:r>
    </w:p>
    <w:p w14:paraId="7D7F634F" w14:textId="77777777" w:rsidR="00BE3326" w:rsidRPr="00746AEF" w:rsidRDefault="00BE332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hAnsiTheme="minorHAnsi" w:cstheme="minorHAnsi"/>
        </w:rPr>
        <w:t xml:space="preserve">Worked with core java concepts like </w:t>
      </w:r>
      <w:r w:rsidRPr="00746AEF">
        <w:rPr>
          <w:rFonts w:asciiTheme="minorHAnsi" w:hAnsiTheme="minorHAnsi" w:cstheme="minorHAnsi"/>
          <w:b/>
        </w:rPr>
        <w:t>Collections Framework</w:t>
      </w:r>
      <w:r w:rsidRPr="00746AEF">
        <w:rPr>
          <w:rFonts w:asciiTheme="minorHAnsi" w:hAnsiTheme="minorHAnsi" w:cstheme="minorHAnsi"/>
        </w:rPr>
        <w:t xml:space="preserve">, </w:t>
      </w:r>
      <w:r w:rsidRPr="00746AEF">
        <w:rPr>
          <w:rFonts w:asciiTheme="minorHAnsi" w:hAnsiTheme="minorHAnsi" w:cstheme="minorHAnsi"/>
          <w:b/>
        </w:rPr>
        <w:t>Multithreading</w:t>
      </w:r>
      <w:r w:rsidRPr="00746AEF">
        <w:rPr>
          <w:rFonts w:asciiTheme="minorHAnsi" w:hAnsiTheme="minorHAnsi" w:cstheme="minorHAnsi"/>
        </w:rPr>
        <w:t xml:space="preserve"> and Memory management.</w:t>
      </w:r>
    </w:p>
    <w:p w14:paraId="1B11CE0E" w14:textId="230E5A97" w:rsidR="00BE3326" w:rsidRPr="006270DD" w:rsidRDefault="00BE332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hAnsiTheme="minorHAnsi" w:cstheme="minorHAnsi"/>
          <w:shd w:val="clear" w:color="auto" w:fill="FFFFFF"/>
        </w:rPr>
        <w:t>Proficient in Application Development/Maintenance using Legacy</w:t>
      </w:r>
      <w:r w:rsidRPr="00746AEF">
        <w:rPr>
          <w:rStyle w:val="apple-converted-space"/>
          <w:rFonts w:asciiTheme="minorHAnsi" w:hAnsiTheme="minorHAnsi" w:cstheme="minorHAnsi"/>
          <w:shd w:val="clear" w:color="auto" w:fill="FFFFFF"/>
        </w:rPr>
        <w:t xml:space="preserve"> </w:t>
      </w:r>
      <w:r w:rsidRPr="00746AEF">
        <w:rPr>
          <w:rStyle w:val="apple-converted-space"/>
          <w:rFonts w:asciiTheme="minorHAnsi" w:hAnsiTheme="minorHAnsi" w:cstheme="minorHAnsi"/>
          <w:b/>
          <w:shd w:val="clear" w:color="auto" w:fill="FFFFFF"/>
        </w:rPr>
        <w:t>RPI</w:t>
      </w:r>
      <w:r w:rsidRPr="00746AEF">
        <w:rPr>
          <w:rStyle w:val="apple-converted-space"/>
          <w:rFonts w:asciiTheme="minorHAnsi" w:hAnsiTheme="minorHAnsi" w:cstheme="minorHAnsi"/>
          <w:shd w:val="clear" w:color="auto" w:fill="FFFFFF"/>
        </w:rPr>
        <w:t xml:space="preserve"> l</w:t>
      </w:r>
      <w:r w:rsidRPr="00746AEF">
        <w:rPr>
          <w:rFonts w:asciiTheme="minorHAnsi" w:hAnsiTheme="minorHAnsi" w:cstheme="minorHAnsi"/>
          <w:shd w:val="clear" w:color="auto" w:fill="FFFFFF"/>
        </w:rPr>
        <w:t>anguages.</w:t>
      </w:r>
    </w:p>
    <w:p w14:paraId="78B61204" w14:textId="673420C8" w:rsidR="006270DD" w:rsidRPr="00746AEF" w:rsidRDefault="006270DD"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6270DD">
        <w:rPr>
          <w:rFonts w:asciiTheme="minorHAnsi" w:eastAsia="Arial" w:hAnsiTheme="minorHAnsi" w:cstheme="minorHAnsi"/>
        </w:rPr>
        <w:t>Developed User Interface using HTML5, CSS3, Ajax, JavaScript, Bootstrap, jQuery, NodeJS and Angular 7</w:t>
      </w:r>
      <w:r>
        <w:rPr>
          <w:rFonts w:asciiTheme="minorHAnsi" w:eastAsia="Arial" w:hAnsiTheme="minorHAnsi" w:cstheme="minorHAnsi"/>
        </w:rPr>
        <w:t>/8/9</w:t>
      </w:r>
      <w:r w:rsidRPr="006270DD">
        <w:rPr>
          <w:rFonts w:asciiTheme="minorHAnsi" w:eastAsia="Arial" w:hAnsiTheme="minorHAnsi" w:cstheme="minorHAnsi"/>
        </w:rPr>
        <w:t>.</w:t>
      </w:r>
    </w:p>
    <w:p w14:paraId="151AA869" w14:textId="77777777" w:rsidR="00BE3326" w:rsidRPr="00746AEF" w:rsidRDefault="00BE332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eastAsia="Arial" w:hAnsiTheme="minorHAnsi" w:cstheme="minorHAnsi"/>
        </w:rPr>
        <w:t xml:space="preserve">Worked on </w:t>
      </w:r>
      <w:r w:rsidRPr="00746AEF">
        <w:rPr>
          <w:rFonts w:asciiTheme="minorHAnsi" w:eastAsia="Arial" w:hAnsiTheme="minorHAnsi" w:cstheme="minorHAnsi"/>
          <w:b/>
        </w:rPr>
        <w:t>XML</w:t>
      </w:r>
      <w:r w:rsidRPr="00746AEF">
        <w:rPr>
          <w:rFonts w:asciiTheme="minorHAnsi" w:eastAsia="Arial" w:hAnsiTheme="minorHAnsi" w:cstheme="minorHAnsi"/>
        </w:rPr>
        <w:t xml:space="preserve"> and </w:t>
      </w:r>
      <w:r w:rsidRPr="00746AEF">
        <w:rPr>
          <w:rFonts w:asciiTheme="minorHAnsi" w:eastAsia="Arial" w:hAnsiTheme="minorHAnsi" w:cstheme="minorHAnsi"/>
          <w:b/>
        </w:rPr>
        <w:t>JSON</w:t>
      </w:r>
      <w:r w:rsidRPr="00746AEF">
        <w:rPr>
          <w:rFonts w:asciiTheme="minorHAnsi" w:eastAsia="Arial" w:hAnsiTheme="minorHAnsi" w:cstheme="minorHAnsi"/>
        </w:rPr>
        <w:t xml:space="preserve"> for transferring and retrieving data between different applications.</w:t>
      </w:r>
    </w:p>
    <w:p w14:paraId="3ABB75E6" w14:textId="49908A7D" w:rsidR="00BE3326" w:rsidRPr="00BE547D" w:rsidRDefault="00BE332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hAnsiTheme="minorHAnsi" w:cstheme="minorHAnsi"/>
        </w:rPr>
        <w:t xml:space="preserve">Wrote services to store and retrieve user data from </w:t>
      </w:r>
      <w:r w:rsidRPr="00746AEF">
        <w:rPr>
          <w:rFonts w:asciiTheme="minorHAnsi" w:hAnsiTheme="minorHAnsi" w:cstheme="minorHAnsi"/>
          <w:b/>
        </w:rPr>
        <w:t>MongoDB</w:t>
      </w:r>
      <w:r w:rsidRPr="00746AEF">
        <w:rPr>
          <w:rFonts w:asciiTheme="minorHAnsi" w:hAnsiTheme="minorHAnsi" w:cstheme="minorHAnsi"/>
        </w:rPr>
        <w:t xml:space="preserve"> for the application on devices.</w:t>
      </w:r>
    </w:p>
    <w:p w14:paraId="491DC376" w14:textId="45975FBE" w:rsidR="00BE547D" w:rsidRPr="00746AEF" w:rsidRDefault="00AF1EA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eastAsia="Arial" w:hAnsiTheme="minorHAnsi" w:cstheme="minorHAnsi"/>
        </w:rPr>
        <w:t>Ex</w:t>
      </w:r>
      <w:r w:rsidR="00BE547D" w:rsidRPr="00BE547D">
        <w:rPr>
          <w:rFonts w:asciiTheme="minorHAnsi" w:eastAsia="Arial" w:hAnsiTheme="minorHAnsi" w:cstheme="minorHAnsi"/>
        </w:rPr>
        <w:t>perience in configuring Windows Azure platforms with SSO enabled. VM box configuration for remote users.</w:t>
      </w:r>
    </w:p>
    <w:p w14:paraId="44A6C368" w14:textId="1180EA35" w:rsidR="00BE3326" w:rsidRPr="0038249C" w:rsidRDefault="00BE332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hAnsiTheme="minorHAnsi" w:cstheme="minorHAnsi"/>
        </w:rPr>
        <w:t xml:space="preserve">Worked on </w:t>
      </w:r>
      <w:r w:rsidRPr="00746AEF">
        <w:rPr>
          <w:rFonts w:asciiTheme="minorHAnsi" w:hAnsiTheme="minorHAnsi" w:cstheme="minorHAnsi"/>
          <w:b/>
        </w:rPr>
        <w:t>Log4J</w:t>
      </w:r>
      <w:r w:rsidRPr="00746AEF">
        <w:rPr>
          <w:rFonts w:asciiTheme="minorHAnsi" w:hAnsiTheme="minorHAnsi" w:cstheme="minorHAnsi"/>
        </w:rPr>
        <w:t xml:space="preserve"> to validate functionalities </w:t>
      </w:r>
      <w:r w:rsidRPr="00746AEF">
        <w:rPr>
          <w:rFonts w:asciiTheme="minorHAnsi" w:eastAsia="Arial" w:hAnsiTheme="minorHAnsi" w:cstheme="minorHAnsi"/>
        </w:rPr>
        <w:t xml:space="preserve">logging errors, </w:t>
      </w:r>
      <w:r w:rsidR="00E61A67" w:rsidRPr="00746AEF">
        <w:rPr>
          <w:rFonts w:asciiTheme="minorHAnsi" w:eastAsia="Arial" w:hAnsiTheme="minorHAnsi" w:cstheme="minorHAnsi"/>
        </w:rPr>
        <w:t>messages,</w:t>
      </w:r>
      <w:r w:rsidRPr="00746AEF">
        <w:rPr>
          <w:rFonts w:asciiTheme="minorHAnsi" w:eastAsia="Arial" w:hAnsiTheme="minorHAnsi" w:cstheme="minorHAnsi"/>
        </w:rPr>
        <w:t xml:space="preserve"> and performance logs </w:t>
      </w:r>
      <w:r w:rsidRPr="00746AEF">
        <w:rPr>
          <w:rFonts w:asciiTheme="minorHAnsi" w:hAnsiTheme="minorHAnsi" w:cstheme="minorHAnsi"/>
        </w:rPr>
        <w:t xml:space="preserve">and </w:t>
      </w:r>
      <w:r w:rsidRPr="00746AEF">
        <w:rPr>
          <w:rFonts w:asciiTheme="minorHAnsi" w:hAnsiTheme="minorHAnsi" w:cstheme="minorHAnsi"/>
          <w:b/>
        </w:rPr>
        <w:t>Mockito</w:t>
      </w:r>
      <w:r w:rsidRPr="00746AEF">
        <w:rPr>
          <w:rFonts w:asciiTheme="minorHAnsi" w:hAnsiTheme="minorHAnsi" w:cstheme="minorHAnsi"/>
        </w:rPr>
        <w:t xml:space="preserve"> framework</w:t>
      </w:r>
      <w:r w:rsidRPr="00746AEF">
        <w:rPr>
          <w:rFonts w:asciiTheme="minorHAnsi" w:hAnsiTheme="minorHAnsi" w:cstheme="minorHAnsi"/>
          <w:b/>
        </w:rPr>
        <w:t xml:space="preserve"> JUnit</w:t>
      </w:r>
      <w:r w:rsidRPr="00746AEF">
        <w:rPr>
          <w:rFonts w:asciiTheme="minorHAnsi" w:hAnsiTheme="minorHAnsi" w:cstheme="minorHAnsi"/>
        </w:rPr>
        <w:t xml:space="preserve"> for unit testing.</w:t>
      </w:r>
    </w:p>
    <w:p w14:paraId="19A59D11" w14:textId="14584040" w:rsidR="0038249C" w:rsidRPr="001E76B8" w:rsidRDefault="0038249C"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hAnsiTheme="minorHAnsi" w:cstheme="minorHAnsi"/>
        </w:rPr>
        <w:t xml:space="preserve">Used </w:t>
      </w:r>
      <w:r w:rsidRPr="0038249C">
        <w:rPr>
          <w:rFonts w:asciiTheme="minorHAnsi" w:hAnsiTheme="minorHAnsi" w:cstheme="minorHAnsi"/>
          <w:b/>
          <w:bCs/>
        </w:rPr>
        <w:t>LDAP</w:t>
      </w:r>
      <w:r>
        <w:rPr>
          <w:rFonts w:asciiTheme="minorHAnsi" w:hAnsiTheme="minorHAnsi" w:cstheme="minorHAnsi"/>
        </w:rPr>
        <w:t xml:space="preserve"> server for testing and developing applications using </w:t>
      </w:r>
      <w:r w:rsidRPr="0038249C">
        <w:rPr>
          <w:rFonts w:asciiTheme="minorHAnsi" w:hAnsiTheme="minorHAnsi" w:cstheme="minorHAnsi"/>
          <w:b/>
          <w:bCs/>
        </w:rPr>
        <w:t>LDAP</w:t>
      </w:r>
      <w:r>
        <w:rPr>
          <w:rFonts w:asciiTheme="minorHAnsi" w:hAnsiTheme="minorHAnsi" w:cstheme="minorHAnsi"/>
        </w:rPr>
        <w:t xml:space="preserve"> as a repository</w:t>
      </w:r>
    </w:p>
    <w:p w14:paraId="75FE5694" w14:textId="77777777" w:rsidR="001E76B8" w:rsidRPr="001E76B8" w:rsidRDefault="001E76B8" w:rsidP="001E76B8">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1E76B8">
        <w:rPr>
          <w:rFonts w:asciiTheme="minorHAnsi" w:hAnsiTheme="minorHAnsi" w:cstheme="minorHAnsi"/>
        </w:rPr>
        <w:t>Participated in designing and development of applications utilizing Actimize Intelligence Modeler</w:t>
      </w:r>
    </w:p>
    <w:p w14:paraId="084511C1" w14:textId="4D362C7D" w:rsidR="001E76B8" w:rsidRPr="001E76B8" w:rsidRDefault="001E76B8" w:rsidP="001E76B8">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hAnsiTheme="minorHAnsi" w:cstheme="minorHAnsi"/>
        </w:rPr>
      </w:pPr>
      <w:r w:rsidRPr="001E76B8">
        <w:rPr>
          <w:rFonts w:asciiTheme="minorHAnsi" w:hAnsiTheme="minorHAnsi" w:cstheme="minorHAnsi"/>
        </w:rPr>
        <w:t xml:space="preserve">Perform thorough analysis of various AML models to develop a global customer risk rating </w:t>
      </w:r>
      <w:r w:rsidR="00E61A67" w:rsidRPr="001E76B8">
        <w:rPr>
          <w:rFonts w:asciiTheme="minorHAnsi" w:hAnsiTheme="minorHAnsi" w:cstheme="minorHAnsi"/>
        </w:rPr>
        <w:t>model.</w:t>
      </w:r>
    </w:p>
    <w:p w14:paraId="15820F62" w14:textId="1C3F242B" w:rsidR="001E76B8" w:rsidRPr="001E76B8" w:rsidRDefault="001E76B8" w:rsidP="001E76B8">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1E76B8">
        <w:rPr>
          <w:rFonts w:asciiTheme="minorHAnsi" w:hAnsiTheme="minorHAnsi" w:cstheme="minorHAnsi"/>
        </w:rPr>
        <w:t>Suggested modifications in queries in Actimize Designs to support impact of user interface</w:t>
      </w:r>
      <w:r w:rsidRPr="001E76B8">
        <w:rPr>
          <w:rFonts w:ascii="Arial" w:hAnsi="Arial" w:cs="Arial"/>
          <w:color w:val="3B3B3B"/>
          <w:sz w:val="21"/>
          <w:szCs w:val="21"/>
        </w:rPr>
        <w:t xml:space="preserve"> </w:t>
      </w:r>
      <w:r w:rsidRPr="001E76B8">
        <w:rPr>
          <w:rFonts w:asciiTheme="minorHAnsi" w:hAnsiTheme="minorHAnsi" w:cstheme="minorHAnsi"/>
        </w:rPr>
        <w:t>views</w:t>
      </w:r>
      <w:r w:rsidRPr="001E76B8">
        <w:rPr>
          <w:rFonts w:ascii="Arial" w:hAnsi="Arial" w:cs="Arial"/>
          <w:color w:val="3B3B3B"/>
          <w:sz w:val="21"/>
          <w:szCs w:val="21"/>
        </w:rPr>
        <w:t>.</w:t>
      </w:r>
    </w:p>
    <w:p w14:paraId="0D95A5AE" w14:textId="15E0098B" w:rsidR="00A1021C" w:rsidRPr="00846B8F" w:rsidRDefault="00A1021C"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hAnsiTheme="minorHAnsi" w:cstheme="minorHAnsi"/>
        </w:rPr>
        <w:t>Used N</w:t>
      </w:r>
      <w:r w:rsidR="004D7BF1">
        <w:rPr>
          <w:rFonts w:asciiTheme="minorHAnsi" w:hAnsiTheme="minorHAnsi" w:cstheme="minorHAnsi"/>
        </w:rPr>
        <w:t>eo</w:t>
      </w:r>
      <w:r>
        <w:rPr>
          <w:rFonts w:asciiTheme="minorHAnsi" w:hAnsiTheme="minorHAnsi" w:cstheme="minorHAnsi"/>
        </w:rPr>
        <w:t xml:space="preserve">4j in detecting frauds by discovering </w:t>
      </w:r>
      <w:r w:rsidR="00E61A67">
        <w:rPr>
          <w:rFonts w:asciiTheme="minorHAnsi" w:hAnsiTheme="minorHAnsi" w:cstheme="minorHAnsi"/>
        </w:rPr>
        <w:t>patterns.</w:t>
      </w:r>
    </w:p>
    <w:p w14:paraId="4EDACBC6" w14:textId="13005F15" w:rsidR="00846B8F" w:rsidRPr="00746AEF" w:rsidRDefault="00846B8F"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Pr>
          <w:rFonts w:asciiTheme="minorHAnsi" w:eastAsia="Arial" w:hAnsiTheme="minorHAnsi" w:cstheme="minorHAnsi"/>
        </w:rPr>
        <w:t>I</w:t>
      </w:r>
      <w:r w:rsidRPr="00846B8F">
        <w:rPr>
          <w:rFonts w:asciiTheme="minorHAnsi" w:eastAsia="Arial" w:hAnsiTheme="minorHAnsi" w:cstheme="minorHAnsi"/>
        </w:rPr>
        <w:t>nvolved IIB 9 to IIB 10, environment building (Cluster Brokers, Core Service and Business server arrangement).</w:t>
      </w:r>
    </w:p>
    <w:p w14:paraId="4CA3583A" w14:textId="77777777" w:rsidR="00BE3326" w:rsidRPr="00E81416" w:rsidRDefault="00BE332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Style w:val="apple-converted-space"/>
          <w:rFonts w:asciiTheme="minorHAnsi" w:hAnsiTheme="minorHAnsi" w:cstheme="minorHAnsi"/>
          <w:b/>
          <w:shd w:val="clear" w:color="auto" w:fill="FFFFFF"/>
        </w:rPr>
        <w:t xml:space="preserve">WebSphere </w:t>
      </w:r>
      <w:r w:rsidRPr="00746AEF">
        <w:rPr>
          <w:rFonts w:asciiTheme="minorHAnsi" w:hAnsiTheme="minorHAnsi" w:cstheme="minorHAnsi"/>
          <w:shd w:val="clear" w:color="auto" w:fill="FFFFFF"/>
        </w:rPr>
        <w:t>is used as an Application Server to Deploy the Application.</w:t>
      </w:r>
    </w:p>
    <w:p w14:paraId="6EF2D762" w14:textId="61FD2995" w:rsidR="00E81416" w:rsidRPr="00E81416" w:rsidRDefault="00E8141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hAnsiTheme="minorHAnsi" w:cstheme="minorHAnsi"/>
          <w:shd w:val="clear" w:color="auto" w:fill="FFFFFF"/>
        </w:rPr>
      </w:pPr>
      <w:r w:rsidRPr="00E81416">
        <w:rPr>
          <w:rFonts w:asciiTheme="minorHAnsi" w:hAnsiTheme="minorHAnsi" w:cstheme="minorHAnsi"/>
          <w:shd w:val="clear" w:color="auto" w:fill="FFFFFF"/>
        </w:rPr>
        <w:t xml:space="preserve">Created and modified build configurations using </w:t>
      </w:r>
      <w:r w:rsidR="00AF1EA6" w:rsidRPr="00E81416">
        <w:rPr>
          <w:rFonts w:asciiTheme="minorHAnsi" w:hAnsiTheme="minorHAnsi" w:cstheme="minorHAnsi"/>
          <w:shd w:val="clear" w:color="auto" w:fill="FFFFFF"/>
        </w:rPr>
        <w:t>OpenShift</w:t>
      </w:r>
    </w:p>
    <w:p w14:paraId="7423C7E3" w14:textId="43E60908" w:rsidR="00E81416" w:rsidRPr="00E81416" w:rsidRDefault="00E8141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hAnsiTheme="minorHAnsi" w:cstheme="minorHAnsi"/>
          <w:shd w:val="clear" w:color="auto" w:fill="FFFFFF"/>
        </w:rPr>
      </w:pPr>
      <w:r w:rsidRPr="00E81416">
        <w:rPr>
          <w:rFonts w:asciiTheme="minorHAnsi" w:hAnsiTheme="minorHAnsi" w:cstheme="minorHAnsi"/>
          <w:shd w:val="clear" w:color="auto" w:fill="FFFFFF"/>
        </w:rPr>
        <w:t>Deployed and scale applications using Openshift</w:t>
      </w:r>
    </w:p>
    <w:p w14:paraId="317C950B" w14:textId="77777777" w:rsidR="00BE3326" w:rsidRPr="00746AEF" w:rsidRDefault="00BE3326" w:rsidP="00BE3326">
      <w:pPr>
        <w:pStyle w:val="ListParagraph"/>
        <w:numPr>
          <w:ilvl w:val="0"/>
          <w:numId w:val="24"/>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46AEF">
        <w:rPr>
          <w:rFonts w:asciiTheme="minorHAnsi" w:eastAsia="Arial" w:hAnsiTheme="minorHAnsi" w:cstheme="minorHAnsi"/>
        </w:rPr>
        <w:t>Experience in using build tools such as</w:t>
      </w:r>
      <w:r w:rsidRPr="00746AEF">
        <w:rPr>
          <w:rFonts w:asciiTheme="minorHAnsi" w:eastAsia="Arial" w:hAnsiTheme="minorHAnsi" w:cstheme="minorHAnsi"/>
          <w:b/>
        </w:rPr>
        <w:t xml:space="preserve"> MAVEN.</w:t>
      </w:r>
    </w:p>
    <w:p w14:paraId="136E9706" w14:textId="77777777" w:rsidR="00BE3326" w:rsidRPr="00746AEF" w:rsidRDefault="00BE3326" w:rsidP="00BE3326">
      <w:pPr>
        <w:pStyle w:val="ListParagraph"/>
        <w:numPr>
          <w:ilvl w:val="0"/>
          <w:numId w:val="24"/>
        </w:numPr>
        <w:pBdr>
          <w:top w:val="nil"/>
          <w:left w:val="nil"/>
          <w:bottom w:val="nil"/>
          <w:right w:val="nil"/>
          <w:between w:val="nil"/>
          <w:bar w:val="nil"/>
        </w:pBdr>
        <w:tabs>
          <w:tab w:val="left" w:pos="284"/>
        </w:tabs>
        <w:spacing w:after="0"/>
        <w:ind w:left="284" w:hanging="284"/>
        <w:jc w:val="both"/>
        <w:rPr>
          <w:rFonts w:asciiTheme="minorHAnsi" w:eastAsia="Arial" w:hAnsiTheme="minorHAnsi" w:cstheme="minorHAnsi"/>
          <w:b/>
          <w:u w:val="single"/>
        </w:rPr>
      </w:pPr>
      <w:r w:rsidRPr="00746AEF">
        <w:rPr>
          <w:rFonts w:asciiTheme="minorHAnsi" w:eastAsia="Arial" w:hAnsiTheme="minorHAnsi" w:cstheme="minorHAnsi"/>
        </w:rPr>
        <w:t xml:space="preserve">Experience in using </w:t>
      </w:r>
      <w:r w:rsidRPr="00746AEF">
        <w:rPr>
          <w:rFonts w:asciiTheme="minorHAnsi" w:eastAsia="Arial" w:hAnsiTheme="minorHAnsi" w:cstheme="minorHAnsi"/>
          <w:b/>
        </w:rPr>
        <w:t>GIT</w:t>
      </w:r>
      <w:r w:rsidRPr="00746AEF">
        <w:rPr>
          <w:rFonts w:asciiTheme="minorHAnsi" w:eastAsia="Arial" w:hAnsiTheme="minorHAnsi" w:cstheme="minorHAnsi"/>
        </w:rPr>
        <w:t xml:space="preserve"> as version control and</w:t>
      </w:r>
      <w:r w:rsidRPr="00746AEF">
        <w:rPr>
          <w:rFonts w:asciiTheme="minorHAnsi" w:eastAsia="Arial" w:hAnsiTheme="minorHAnsi" w:cstheme="minorHAnsi"/>
          <w:b/>
        </w:rPr>
        <w:t xml:space="preserve"> JIRA</w:t>
      </w:r>
      <w:r w:rsidRPr="00746AEF">
        <w:rPr>
          <w:rFonts w:asciiTheme="minorHAnsi" w:eastAsia="Arial" w:hAnsiTheme="minorHAnsi" w:cstheme="minorHAnsi"/>
        </w:rPr>
        <w:t xml:space="preserve"> for bug tracking.</w:t>
      </w:r>
    </w:p>
    <w:p w14:paraId="14A4745C" w14:textId="77777777" w:rsidR="00BE3326" w:rsidRPr="00746AEF" w:rsidRDefault="00BE3326" w:rsidP="00BE3326">
      <w:pPr>
        <w:pStyle w:val="NoSpacing"/>
        <w:spacing w:line="276" w:lineRule="auto"/>
        <w:jc w:val="both"/>
        <w:rPr>
          <w:rFonts w:asciiTheme="minorHAnsi" w:eastAsia="Arial" w:hAnsiTheme="minorHAnsi" w:cstheme="minorHAnsi"/>
          <w:b/>
          <w:u w:val="single"/>
        </w:rPr>
      </w:pPr>
    </w:p>
    <w:p w14:paraId="7BD8E526" w14:textId="4ADBD0E0" w:rsidR="00BA40D8" w:rsidRPr="00BA40D8" w:rsidRDefault="00BE3326" w:rsidP="00BA40D8">
      <w:pPr>
        <w:pStyle w:val="NoSpacing"/>
        <w:spacing w:line="276" w:lineRule="auto"/>
        <w:jc w:val="both"/>
        <w:rPr>
          <w:rFonts w:asciiTheme="minorHAnsi" w:hAnsiTheme="minorHAnsi" w:cstheme="minorHAnsi"/>
        </w:rPr>
      </w:pPr>
      <w:r w:rsidRPr="00746AEF">
        <w:rPr>
          <w:rFonts w:asciiTheme="minorHAnsi" w:eastAsia="Arial" w:hAnsiTheme="minorHAnsi" w:cstheme="minorHAnsi"/>
          <w:b/>
          <w:u w:val="single"/>
        </w:rPr>
        <w:t>Environment:</w:t>
      </w:r>
      <w:r w:rsidRPr="00746AEF">
        <w:rPr>
          <w:rFonts w:asciiTheme="minorHAnsi" w:eastAsia="Arial" w:hAnsiTheme="minorHAnsi" w:cstheme="minorHAnsi"/>
        </w:rPr>
        <w:t xml:space="preserve"> Agile Methodology, </w:t>
      </w:r>
      <w:r w:rsidRPr="00746AEF">
        <w:rPr>
          <w:rFonts w:asciiTheme="minorHAnsi" w:hAnsiTheme="minorHAnsi" w:cstheme="minorHAnsi"/>
        </w:rPr>
        <w:t xml:space="preserve">Java 1.8, J2EE, HTML5, CSS3, </w:t>
      </w:r>
      <w:r w:rsidR="00822849" w:rsidRPr="00746AEF">
        <w:rPr>
          <w:rFonts w:asciiTheme="minorHAnsi" w:hAnsiTheme="minorHAnsi" w:cstheme="minorHAnsi"/>
        </w:rPr>
        <w:t>jQuery</w:t>
      </w:r>
      <w:r w:rsidRPr="00746AEF">
        <w:rPr>
          <w:rFonts w:asciiTheme="minorHAnsi" w:hAnsiTheme="minorHAnsi" w:cstheme="minorHAnsi"/>
        </w:rPr>
        <w:t xml:space="preserve">, </w:t>
      </w:r>
      <w:r w:rsidR="00822849">
        <w:rPr>
          <w:rFonts w:asciiTheme="minorHAnsi" w:hAnsiTheme="minorHAnsi" w:cstheme="minorHAnsi"/>
        </w:rPr>
        <w:t xml:space="preserve">React JS, </w:t>
      </w:r>
      <w:r w:rsidRPr="00746AEF">
        <w:rPr>
          <w:rFonts w:asciiTheme="minorHAnsi" w:hAnsiTheme="minorHAnsi" w:cstheme="minorHAnsi"/>
        </w:rPr>
        <w:t>Ajax, Bootstrap, JavaScript, Angular 4</w:t>
      </w:r>
      <w:r w:rsidR="00BE547D">
        <w:rPr>
          <w:rFonts w:asciiTheme="minorHAnsi" w:hAnsiTheme="minorHAnsi" w:cstheme="minorHAnsi"/>
        </w:rPr>
        <w:t>/6/7/8/9</w:t>
      </w:r>
      <w:r w:rsidRPr="00746AEF">
        <w:rPr>
          <w:rFonts w:asciiTheme="minorHAnsi" w:hAnsiTheme="minorHAnsi" w:cstheme="minorHAnsi"/>
        </w:rPr>
        <w:t xml:space="preserve">, NodeJS, Hibernate, Spring MVC, Spring IOC, Spring boot, Spring security, OAuth, XML, GIT, JSP, JUnit, Maven, IBM WebSphere, Apache AXIS, JAX-RS, Restful, Amazon Web Services (AWS), Micro Services, Log4J, Oracle, Docker, Mockito, Mongo DB, </w:t>
      </w:r>
      <w:r w:rsidR="00FB367F" w:rsidRPr="00746AEF">
        <w:rPr>
          <w:rFonts w:asciiTheme="minorHAnsi" w:hAnsiTheme="minorHAnsi" w:cstheme="minorHAnsi"/>
        </w:rPr>
        <w:t>JIRA,</w:t>
      </w:r>
      <w:r w:rsidRPr="00746AEF">
        <w:rPr>
          <w:rFonts w:asciiTheme="minorHAnsi" w:hAnsiTheme="minorHAnsi" w:cstheme="minorHAnsi"/>
        </w:rPr>
        <w:t xml:space="preserve"> and Spring Tool Suite.</w:t>
      </w:r>
    </w:p>
    <w:p w14:paraId="1E2CE9D0" w14:textId="77777777" w:rsidR="004377E9" w:rsidRPr="00746AEF" w:rsidRDefault="004377E9" w:rsidP="00505042">
      <w:pPr>
        <w:pStyle w:val="NoSpacing"/>
        <w:rPr>
          <w:rFonts w:asciiTheme="minorHAnsi" w:hAnsiTheme="minorHAnsi" w:cstheme="minorHAnsi"/>
          <w:b/>
        </w:rPr>
      </w:pPr>
    </w:p>
    <w:p w14:paraId="7482A6C5" w14:textId="6FD35A0E" w:rsidR="00B80B6A" w:rsidRPr="00746AEF" w:rsidRDefault="00B80B6A" w:rsidP="00B80B6A">
      <w:pPr>
        <w:pStyle w:val="NoSpacing"/>
        <w:rPr>
          <w:rFonts w:asciiTheme="minorHAnsi" w:eastAsia="Calibri" w:hAnsiTheme="minorHAnsi" w:cstheme="minorHAnsi"/>
          <w:b/>
        </w:rPr>
      </w:pPr>
      <w:r w:rsidRPr="00746AEF">
        <w:rPr>
          <w:rFonts w:asciiTheme="minorHAnsi" w:eastAsia="Calibri" w:hAnsiTheme="minorHAnsi" w:cstheme="minorHAnsi"/>
          <w:b/>
        </w:rPr>
        <w:t xml:space="preserve">Client: Verizon                                                                                                                </w:t>
      </w:r>
      <w:r w:rsidR="00DD78F1" w:rsidRPr="00746AEF">
        <w:rPr>
          <w:rFonts w:asciiTheme="minorHAnsi" w:eastAsia="Calibri" w:hAnsiTheme="minorHAnsi" w:cstheme="minorHAnsi"/>
          <w:b/>
        </w:rPr>
        <w:t xml:space="preserve"> </w:t>
      </w:r>
      <w:r w:rsidR="00C20979" w:rsidRPr="00746AEF">
        <w:rPr>
          <w:rFonts w:asciiTheme="minorHAnsi" w:eastAsia="Calibri" w:hAnsiTheme="minorHAnsi" w:cstheme="minorHAnsi"/>
          <w:b/>
        </w:rPr>
        <w:t xml:space="preserve">             </w:t>
      </w:r>
      <w:r w:rsidRPr="00746AEF">
        <w:rPr>
          <w:rFonts w:asciiTheme="minorHAnsi" w:eastAsia="Calibri" w:hAnsiTheme="minorHAnsi" w:cstheme="minorHAnsi"/>
          <w:b/>
        </w:rPr>
        <w:t xml:space="preserve">April 2019 – </w:t>
      </w:r>
      <w:r w:rsidR="00794A2E" w:rsidRPr="00746AEF">
        <w:rPr>
          <w:rFonts w:asciiTheme="minorHAnsi" w:eastAsia="Calibri" w:hAnsiTheme="minorHAnsi" w:cstheme="minorHAnsi"/>
          <w:b/>
        </w:rPr>
        <w:t>March 2020</w:t>
      </w:r>
    </w:p>
    <w:p w14:paraId="5344CA54" w14:textId="679AEAB5" w:rsidR="00B80B6A" w:rsidRPr="00746AEF" w:rsidRDefault="00B80B6A" w:rsidP="00B80B6A">
      <w:pPr>
        <w:pStyle w:val="NoSpacing"/>
        <w:jc w:val="both"/>
        <w:rPr>
          <w:rFonts w:asciiTheme="minorHAnsi" w:eastAsia="Calibri" w:hAnsiTheme="minorHAnsi" w:cstheme="minorHAnsi"/>
          <w:b/>
        </w:rPr>
      </w:pPr>
      <w:r w:rsidRPr="00746AEF">
        <w:rPr>
          <w:rFonts w:asciiTheme="minorHAnsi" w:eastAsia="Calibri" w:hAnsiTheme="minorHAnsi" w:cstheme="minorHAnsi"/>
          <w:b/>
        </w:rPr>
        <w:t>Location: Piscataway, NJ</w:t>
      </w:r>
    </w:p>
    <w:p w14:paraId="1112CE9D" w14:textId="309C815B" w:rsidR="00B80B6A" w:rsidRPr="00746AEF" w:rsidRDefault="00B80B6A" w:rsidP="00B80B6A">
      <w:pPr>
        <w:pStyle w:val="NoSpacing"/>
        <w:jc w:val="both"/>
        <w:rPr>
          <w:rFonts w:asciiTheme="minorHAnsi" w:eastAsia="Calibri" w:hAnsiTheme="minorHAnsi" w:cstheme="minorHAnsi"/>
          <w:b/>
        </w:rPr>
      </w:pPr>
      <w:r w:rsidRPr="00746AEF">
        <w:rPr>
          <w:rFonts w:asciiTheme="minorHAnsi" w:eastAsia="Calibri" w:hAnsiTheme="minorHAnsi" w:cstheme="minorHAnsi"/>
          <w:b/>
        </w:rPr>
        <w:t xml:space="preserve">Role: </w:t>
      </w:r>
      <w:r w:rsidR="00E62450">
        <w:rPr>
          <w:rFonts w:asciiTheme="minorHAnsi" w:eastAsia="Calibri" w:hAnsiTheme="minorHAnsi" w:cstheme="minorHAnsi"/>
          <w:b/>
        </w:rPr>
        <w:t xml:space="preserve"> </w:t>
      </w:r>
      <w:r w:rsidR="0030677A">
        <w:rPr>
          <w:rFonts w:asciiTheme="minorHAnsi" w:eastAsia="Calibri" w:hAnsiTheme="minorHAnsi" w:cstheme="minorHAnsi"/>
          <w:b/>
        </w:rPr>
        <w:t xml:space="preserve">Sr. </w:t>
      </w:r>
      <w:r w:rsidRPr="00746AEF">
        <w:rPr>
          <w:rFonts w:asciiTheme="minorHAnsi" w:eastAsia="Calibri" w:hAnsiTheme="minorHAnsi" w:cstheme="minorHAnsi"/>
          <w:b/>
        </w:rPr>
        <w:t xml:space="preserve">Java </w:t>
      </w:r>
      <w:r w:rsidR="0030677A">
        <w:rPr>
          <w:rFonts w:asciiTheme="minorHAnsi" w:eastAsia="Calibri" w:hAnsiTheme="minorHAnsi" w:cstheme="minorHAnsi"/>
          <w:b/>
        </w:rPr>
        <w:t xml:space="preserve">Backend </w:t>
      </w:r>
      <w:r w:rsidRPr="00746AEF">
        <w:rPr>
          <w:rFonts w:asciiTheme="minorHAnsi" w:eastAsia="Calibri" w:hAnsiTheme="minorHAnsi" w:cstheme="minorHAnsi"/>
          <w:b/>
        </w:rPr>
        <w:t>Developer</w:t>
      </w:r>
    </w:p>
    <w:p w14:paraId="198D0533" w14:textId="77777777" w:rsidR="00B80B6A" w:rsidRPr="00746AEF" w:rsidRDefault="00B80B6A" w:rsidP="00B80B6A">
      <w:pPr>
        <w:pStyle w:val="NoSpacing"/>
        <w:ind w:left="90" w:hanging="90"/>
        <w:jc w:val="both"/>
        <w:rPr>
          <w:rFonts w:asciiTheme="minorHAnsi" w:eastAsia="Calibri" w:hAnsiTheme="minorHAnsi" w:cstheme="minorHAnsi"/>
          <w:b/>
        </w:rPr>
      </w:pPr>
    </w:p>
    <w:p w14:paraId="520D36CA" w14:textId="517E0DE2" w:rsidR="00B80B6A" w:rsidRPr="00746AEF" w:rsidRDefault="00B80B6A" w:rsidP="00B80B6A">
      <w:pPr>
        <w:pStyle w:val="NoSpacing"/>
        <w:spacing w:line="276" w:lineRule="auto"/>
        <w:jc w:val="both"/>
        <w:rPr>
          <w:rFonts w:asciiTheme="minorHAnsi" w:hAnsiTheme="minorHAnsi" w:cstheme="minorHAnsi"/>
          <w:b/>
          <w:bCs/>
        </w:rPr>
      </w:pPr>
      <w:r w:rsidRPr="00746AEF">
        <w:rPr>
          <w:rFonts w:asciiTheme="minorHAnsi" w:hAnsiTheme="minorHAnsi" w:cstheme="minorHAnsi"/>
          <w:b/>
          <w:bCs/>
        </w:rPr>
        <w:t xml:space="preserve">Description: </w:t>
      </w:r>
      <w:r w:rsidR="00DD78F1" w:rsidRPr="00746AEF">
        <w:rPr>
          <w:rFonts w:asciiTheme="minorHAnsi" w:hAnsiTheme="minorHAnsi" w:cstheme="minorHAnsi"/>
          <w:shd w:val="clear" w:color="auto" w:fill="FFFFFF"/>
        </w:rPr>
        <w:t xml:space="preserve">Verizon Wireless is an American telecommunications company, a wholly owned subsidiary of Verizon Communications, which offers wireless products and services. Verizon wireless customer can do all sorts of activities like activation of phone, downloading ringtones, changing bill cycle, paying their bill, changing mobile number, changing device, changing SIM card, device software upgrade, downloading widgets, Verizon apps, accessing NFL, TV etc. The purpose of this project was to support all real time customer level </w:t>
      </w:r>
      <w:r w:rsidR="00E61A67" w:rsidRPr="00746AEF">
        <w:rPr>
          <w:rFonts w:asciiTheme="minorHAnsi" w:hAnsiTheme="minorHAnsi" w:cstheme="minorHAnsi"/>
          <w:shd w:val="clear" w:color="auto" w:fill="FFFFFF"/>
        </w:rPr>
        <w:t>APIs</w:t>
      </w:r>
      <w:r w:rsidR="00DD78F1" w:rsidRPr="00746AEF">
        <w:rPr>
          <w:rFonts w:asciiTheme="minorHAnsi" w:hAnsiTheme="minorHAnsi" w:cstheme="minorHAnsi"/>
          <w:shd w:val="clear" w:color="auto" w:fill="FFFFFF"/>
        </w:rPr>
        <w:t xml:space="preserve"> throughout the day [120-140 millions].</w:t>
      </w:r>
    </w:p>
    <w:p w14:paraId="71C382ED" w14:textId="1A82BB67" w:rsidR="00B80B6A" w:rsidRPr="00746AEF" w:rsidRDefault="00B80B6A" w:rsidP="00505042">
      <w:pPr>
        <w:pStyle w:val="NoSpacing"/>
        <w:rPr>
          <w:rFonts w:asciiTheme="minorHAnsi" w:hAnsiTheme="minorHAnsi" w:cstheme="minorHAnsi"/>
          <w:b/>
        </w:rPr>
      </w:pPr>
    </w:p>
    <w:p w14:paraId="7C4C82AB" w14:textId="01F7625E" w:rsidR="00DD78F1" w:rsidRPr="00746AEF" w:rsidRDefault="00DD78F1" w:rsidP="00DD78F1">
      <w:pPr>
        <w:pStyle w:val="NoSpacing"/>
        <w:spacing w:line="276" w:lineRule="auto"/>
        <w:jc w:val="both"/>
        <w:rPr>
          <w:rFonts w:asciiTheme="minorHAnsi" w:hAnsiTheme="minorHAnsi" w:cstheme="minorHAnsi"/>
          <w:b/>
        </w:rPr>
      </w:pPr>
      <w:r w:rsidRPr="00746AEF">
        <w:rPr>
          <w:rFonts w:asciiTheme="minorHAnsi" w:hAnsiTheme="minorHAnsi" w:cstheme="minorHAnsi"/>
          <w:b/>
        </w:rPr>
        <w:t>Roles &amp; Responsibilities</w:t>
      </w:r>
      <w:r w:rsidR="00BE3326" w:rsidRPr="00746AEF">
        <w:rPr>
          <w:rFonts w:asciiTheme="minorHAnsi" w:hAnsiTheme="minorHAnsi" w:cstheme="minorHAnsi"/>
          <w:b/>
        </w:rPr>
        <w:t>:</w:t>
      </w:r>
    </w:p>
    <w:p w14:paraId="6BD9D98C" w14:textId="77777777" w:rsidR="007C2DE7" w:rsidRPr="00746AEF" w:rsidRDefault="007C2DE7" w:rsidP="007C2DE7">
      <w:pPr>
        <w:pStyle w:val="ListParagraph"/>
        <w:widowControl w:val="0"/>
        <w:numPr>
          <w:ilvl w:val="0"/>
          <w:numId w:val="22"/>
        </w:numPr>
        <w:suppressAutoHyphens/>
        <w:autoSpaceDN w:val="0"/>
        <w:spacing w:after="0"/>
        <w:ind w:left="284" w:hanging="284"/>
        <w:jc w:val="both"/>
        <w:rPr>
          <w:rFonts w:asciiTheme="minorHAnsi" w:hAnsiTheme="minorHAnsi" w:cstheme="minorHAnsi"/>
        </w:rPr>
      </w:pPr>
      <w:r w:rsidRPr="00746AEF">
        <w:rPr>
          <w:rFonts w:asciiTheme="minorHAnsi" w:hAnsiTheme="minorHAnsi" w:cstheme="minorHAnsi"/>
        </w:rPr>
        <w:t>Involved in various phases of Software Development Life Cycle (</w:t>
      </w:r>
      <w:r w:rsidRPr="00746AEF">
        <w:rPr>
          <w:rFonts w:asciiTheme="minorHAnsi" w:hAnsiTheme="minorHAnsi" w:cstheme="minorHAnsi"/>
          <w:b/>
          <w:bCs/>
        </w:rPr>
        <w:t>SDLC</w:t>
      </w:r>
      <w:r w:rsidRPr="00746AEF">
        <w:rPr>
          <w:rFonts w:asciiTheme="minorHAnsi" w:hAnsiTheme="minorHAnsi" w:cstheme="minorHAnsi"/>
        </w:rPr>
        <w:t xml:space="preserve">) and worked in a highly dynamic </w:t>
      </w:r>
      <w:r w:rsidRPr="00746AEF">
        <w:rPr>
          <w:rFonts w:asciiTheme="minorHAnsi" w:hAnsiTheme="minorHAnsi" w:cstheme="minorHAnsi"/>
          <w:b/>
        </w:rPr>
        <w:t>AGILE</w:t>
      </w:r>
      <w:r w:rsidRPr="00746AEF">
        <w:rPr>
          <w:rFonts w:asciiTheme="minorHAnsi" w:hAnsiTheme="minorHAnsi" w:cstheme="minorHAnsi"/>
        </w:rPr>
        <w:t xml:space="preserve"> environment and participated in Scrum and Sprint meetings.</w:t>
      </w:r>
    </w:p>
    <w:p w14:paraId="1F7BC473" w14:textId="66EBC156" w:rsidR="007C2DE7" w:rsidRPr="00746AEF" w:rsidRDefault="007C2DE7" w:rsidP="007C2DE7">
      <w:pPr>
        <w:pStyle w:val="ListParagraph"/>
        <w:widowControl w:val="0"/>
        <w:numPr>
          <w:ilvl w:val="0"/>
          <w:numId w:val="22"/>
        </w:numPr>
        <w:shd w:val="clear" w:color="auto" w:fill="FFFFFF"/>
        <w:suppressAutoHyphens/>
        <w:spacing w:after="0"/>
        <w:ind w:left="284" w:hanging="284"/>
        <w:jc w:val="both"/>
        <w:rPr>
          <w:rFonts w:asciiTheme="minorHAnsi" w:hAnsiTheme="minorHAnsi" w:cstheme="minorHAnsi"/>
        </w:rPr>
      </w:pPr>
      <w:r w:rsidRPr="00746AEF">
        <w:rPr>
          <w:rFonts w:asciiTheme="minorHAnsi" w:hAnsiTheme="minorHAnsi" w:cstheme="minorHAnsi"/>
        </w:rPr>
        <w:lastRenderedPageBreak/>
        <w:t xml:space="preserve">Developed </w:t>
      </w:r>
      <w:r w:rsidRPr="00746AEF">
        <w:rPr>
          <w:rFonts w:asciiTheme="minorHAnsi" w:hAnsiTheme="minorHAnsi" w:cstheme="minorHAnsi"/>
          <w:b/>
        </w:rPr>
        <w:t xml:space="preserve">UI </w:t>
      </w:r>
      <w:r w:rsidRPr="00746AEF">
        <w:rPr>
          <w:rFonts w:asciiTheme="minorHAnsi" w:hAnsiTheme="minorHAnsi" w:cstheme="minorHAnsi"/>
        </w:rPr>
        <w:t xml:space="preserve">using </w:t>
      </w:r>
      <w:r w:rsidRPr="00746AEF">
        <w:rPr>
          <w:rFonts w:asciiTheme="minorHAnsi" w:hAnsiTheme="minorHAnsi" w:cstheme="minorHAnsi"/>
          <w:b/>
        </w:rPr>
        <w:t xml:space="preserve">HTML5, CSS3, SASS, JavaScript, Falcon UI, </w:t>
      </w:r>
      <w:r w:rsidR="00822849">
        <w:rPr>
          <w:rFonts w:asciiTheme="minorHAnsi" w:hAnsiTheme="minorHAnsi" w:cstheme="minorHAnsi"/>
          <w:b/>
        </w:rPr>
        <w:t xml:space="preserve">React </w:t>
      </w:r>
      <w:r w:rsidRPr="00746AEF">
        <w:rPr>
          <w:rFonts w:asciiTheme="minorHAnsi" w:hAnsiTheme="minorHAnsi" w:cstheme="minorHAnsi"/>
          <w:bCs/>
        </w:rPr>
        <w:t>and</w:t>
      </w:r>
      <w:r w:rsidRPr="00746AEF">
        <w:rPr>
          <w:rFonts w:asciiTheme="minorHAnsi" w:hAnsiTheme="minorHAnsi" w:cstheme="minorHAnsi"/>
          <w:b/>
        </w:rPr>
        <w:t xml:space="preserve"> Angular 7</w:t>
      </w:r>
      <w:r w:rsidR="00BE547D">
        <w:rPr>
          <w:rFonts w:asciiTheme="minorHAnsi" w:hAnsiTheme="minorHAnsi" w:cstheme="minorHAnsi"/>
          <w:b/>
        </w:rPr>
        <w:t>/8/9</w:t>
      </w:r>
      <w:r w:rsidRPr="00746AEF">
        <w:rPr>
          <w:rFonts w:asciiTheme="minorHAnsi" w:hAnsiTheme="minorHAnsi" w:cstheme="minorHAnsi"/>
          <w:b/>
        </w:rPr>
        <w:t>.</w:t>
      </w:r>
    </w:p>
    <w:p w14:paraId="6A2C3B87" w14:textId="77777777" w:rsidR="007C2DE7" w:rsidRPr="00746AEF" w:rsidRDefault="007C2DE7" w:rsidP="007C2DE7">
      <w:pPr>
        <w:pStyle w:val="ListParagraph"/>
        <w:numPr>
          <w:ilvl w:val="0"/>
          <w:numId w:val="22"/>
        </w:numPr>
        <w:spacing w:after="160" w:line="259" w:lineRule="auto"/>
        <w:ind w:left="284" w:hanging="284"/>
        <w:jc w:val="both"/>
        <w:rPr>
          <w:rFonts w:asciiTheme="minorHAnsi" w:hAnsiTheme="minorHAnsi" w:cstheme="minorHAnsi"/>
          <w:b/>
          <w:u w:val="single"/>
        </w:rPr>
      </w:pPr>
      <w:r w:rsidRPr="00746AEF">
        <w:rPr>
          <w:rFonts w:asciiTheme="minorHAnsi" w:hAnsiTheme="minorHAnsi" w:cstheme="minorHAnsi"/>
          <w:shd w:val="clear" w:color="auto" w:fill="FFFFFF"/>
        </w:rPr>
        <w:t>Extensively worked using AWS services along with wide and in depth understanding of each one of them.</w:t>
      </w:r>
    </w:p>
    <w:p w14:paraId="3DF49C62" w14:textId="77777777" w:rsidR="007C2DE7" w:rsidRPr="00746AEF" w:rsidRDefault="007C2DE7"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eastAsia="Times New Roman" w:hAnsiTheme="minorHAnsi" w:cstheme="minorHAnsi"/>
        </w:rPr>
        <w:t xml:space="preserve">Gained experience in deploying applications on to their respective environments using </w:t>
      </w:r>
      <w:r w:rsidRPr="00746AEF">
        <w:rPr>
          <w:rFonts w:asciiTheme="minorHAnsi" w:eastAsia="Times New Roman" w:hAnsiTheme="minorHAnsi" w:cstheme="minorHAnsi"/>
          <w:b/>
        </w:rPr>
        <w:t>Elastic Beanstalk</w:t>
      </w:r>
      <w:r w:rsidRPr="00746AEF">
        <w:rPr>
          <w:rFonts w:asciiTheme="minorHAnsi" w:eastAsia="Times New Roman" w:hAnsiTheme="minorHAnsi" w:cstheme="minorHAnsi"/>
        </w:rPr>
        <w:t>.</w:t>
      </w:r>
    </w:p>
    <w:p w14:paraId="6C203C7B" w14:textId="77777777" w:rsidR="007C2DE7" w:rsidRPr="00746AEF" w:rsidRDefault="007C2DE7"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eastAsia="Times New Roman" w:hAnsiTheme="minorHAnsi" w:cstheme="minorHAnsi"/>
        </w:rPr>
        <w:t>Experienced with event-driven and scheduled </w:t>
      </w:r>
      <w:r w:rsidRPr="00746AEF">
        <w:rPr>
          <w:rFonts w:asciiTheme="minorHAnsi" w:eastAsia="Times New Roman" w:hAnsiTheme="minorHAnsi" w:cstheme="minorHAnsi"/>
          <w:b/>
        </w:rPr>
        <w:t>AWS Lambda</w:t>
      </w:r>
      <w:r w:rsidRPr="00746AEF">
        <w:rPr>
          <w:rFonts w:asciiTheme="minorHAnsi" w:eastAsia="Times New Roman" w:hAnsiTheme="minorHAnsi" w:cstheme="minorHAnsi"/>
        </w:rPr>
        <w:t xml:space="preserve"> functions to trigger various AWS resources.</w:t>
      </w:r>
    </w:p>
    <w:p w14:paraId="2BBD3591" w14:textId="165C3D3A" w:rsidR="007C2DE7" w:rsidRDefault="007C2DE7"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eastAsia="Times New Roman" w:hAnsiTheme="minorHAnsi" w:cstheme="minorHAnsi"/>
        </w:rPr>
        <w:t xml:space="preserve">Acquired practical exposure with Continuous Integration/Continuous Delivery tools like </w:t>
      </w:r>
      <w:r w:rsidRPr="00746AEF">
        <w:rPr>
          <w:rFonts w:asciiTheme="minorHAnsi" w:eastAsia="Times New Roman" w:hAnsiTheme="minorHAnsi" w:cstheme="minorHAnsi"/>
          <w:b/>
        </w:rPr>
        <w:t>Jenkins</w:t>
      </w:r>
      <w:r w:rsidRPr="00746AEF">
        <w:rPr>
          <w:rFonts w:asciiTheme="minorHAnsi" w:eastAsia="Times New Roman" w:hAnsiTheme="minorHAnsi" w:cstheme="minorHAnsi"/>
        </w:rPr>
        <w:t xml:space="preserve"> to merge development with testing through pipelines.</w:t>
      </w:r>
    </w:p>
    <w:p w14:paraId="6BA58C92" w14:textId="56852C91" w:rsidR="00846B8F" w:rsidRDefault="00846B8F"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sidRPr="00846B8F">
        <w:rPr>
          <w:rFonts w:asciiTheme="minorHAnsi" w:eastAsia="Times New Roman" w:hAnsiTheme="minorHAnsi" w:cstheme="minorHAnsi"/>
        </w:rPr>
        <w:t xml:space="preserve">Wrote highly maintainable, solid code for FileNet P8/JEE system, forming core framework and earning consistent praise </w:t>
      </w:r>
      <w:proofErr w:type="spellStart"/>
      <w:r w:rsidRPr="00846B8F">
        <w:rPr>
          <w:rFonts w:asciiTheme="minorHAnsi" w:eastAsia="Times New Roman" w:hAnsiTheme="minorHAnsi" w:cstheme="minorHAnsi"/>
        </w:rPr>
        <w:t>fromsubsequent</w:t>
      </w:r>
      <w:proofErr w:type="spellEnd"/>
      <w:r w:rsidRPr="00846B8F">
        <w:rPr>
          <w:rFonts w:asciiTheme="minorHAnsi" w:eastAsia="Times New Roman" w:hAnsiTheme="minorHAnsi" w:cstheme="minorHAnsi"/>
        </w:rPr>
        <w:t xml:space="preserve"> developers since initial version</w:t>
      </w:r>
    </w:p>
    <w:p w14:paraId="470E3501" w14:textId="6B22006A" w:rsidR="00BE547D" w:rsidRPr="00746AEF" w:rsidRDefault="00BE547D"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sidRPr="00BE547D">
        <w:rPr>
          <w:rFonts w:asciiTheme="minorHAnsi" w:eastAsia="Times New Roman" w:hAnsiTheme="minorHAnsi" w:cstheme="minorHAnsi"/>
        </w:rPr>
        <w:t>Worked with IAM teams to develop internal Active directories on Azure to access the VM on SSO.</w:t>
      </w:r>
    </w:p>
    <w:p w14:paraId="14BCD152" w14:textId="77777777" w:rsidR="007C2DE7" w:rsidRPr="00746AEF" w:rsidRDefault="007C2DE7" w:rsidP="007C2DE7">
      <w:pPr>
        <w:pStyle w:val="ListParagraph"/>
        <w:numPr>
          <w:ilvl w:val="0"/>
          <w:numId w:val="22"/>
        </w:numPr>
        <w:spacing w:after="160" w:line="259" w:lineRule="auto"/>
        <w:ind w:left="284" w:hanging="284"/>
        <w:jc w:val="both"/>
        <w:rPr>
          <w:rFonts w:asciiTheme="minorHAnsi" w:hAnsiTheme="minorHAnsi" w:cstheme="minorHAnsi"/>
          <w:b/>
          <w:u w:val="single"/>
        </w:rPr>
      </w:pPr>
      <w:r w:rsidRPr="00746AEF">
        <w:rPr>
          <w:rFonts w:asciiTheme="minorHAnsi" w:hAnsiTheme="minorHAnsi" w:cstheme="minorHAnsi"/>
          <w:shd w:val="clear" w:color="auto" w:fill="FFFFFF"/>
        </w:rPr>
        <w:t xml:space="preserve">Experienced in version control and source code management tools like </w:t>
      </w:r>
      <w:r w:rsidRPr="00746AEF">
        <w:rPr>
          <w:rFonts w:asciiTheme="minorHAnsi" w:hAnsiTheme="minorHAnsi" w:cstheme="minorHAnsi"/>
          <w:b/>
          <w:shd w:val="clear" w:color="auto" w:fill="FFFFFF"/>
        </w:rPr>
        <w:t xml:space="preserve">GIT, SVN, </w:t>
      </w:r>
      <w:r w:rsidRPr="00746AEF">
        <w:rPr>
          <w:rFonts w:asciiTheme="minorHAnsi" w:hAnsiTheme="minorHAnsi" w:cstheme="minorHAnsi"/>
          <w:shd w:val="clear" w:color="auto" w:fill="FFFFFF"/>
        </w:rPr>
        <w:t>and</w:t>
      </w:r>
      <w:r w:rsidRPr="00746AEF">
        <w:rPr>
          <w:rFonts w:asciiTheme="minorHAnsi" w:hAnsiTheme="minorHAnsi" w:cstheme="minorHAnsi"/>
          <w:b/>
          <w:shd w:val="clear" w:color="auto" w:fill="FFFFFF"/>
        </w:rPr>
        <w:t xml:space="preserve"> TFS</w:t>
      </w:r>
      <w:r w:rsidRPr="00746AEF">
        <w:rPr>
          <w:rFonts w:asciiTheme="minorHAnsi" w:hAnsiTheme="minorHAnsi" w:cstheme="minorHAnsi"/>
          <w:shd w:val="clear" w:color="auto" w:fill="FFFFFF"/>
        </w:rPr>
        <w:t>.</w:t>
      </w:r>
    </w:p>
    <w:p w14:paraId="7F4C9ACB" w14:textId="2A402732" w:rsidR="001C312F" w:rsidRPr="00746AEF" w:rsidRDefault="001C312F"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eastAsia="Times New Roman" w:hAnsiTheme="minorHAnsi" w:cstheme="minorHAnsi"/>
        </w:rPr>
        <w:t xml:space="preserve">Coded Oracle PL/SQL and PostgreSQL stored </w:t>
      </w:r>
      <w:r w:rsidR="00E61A67" w:rsidRPr="00746AEF">
        <w:rPr>
          <w:rFonts w:asciiTheme="minorHAnsi" w:eastAsia="Times New Roman" w:hAnsiTheme="minorHAnsi" w:cstheme="minorHAnsi"/>
        </w:rPr>
        <w:t>procedures.</w:t>
      </w:r>
    </w:p>
    <w:p w14:paraId="49CF7BA3" w14:textId="77777777" w:rsidR="007C2DE7" w:rsidRPr="00746AEF" w:rsidRDefault="007C2DE7"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eastAsia="Times New Roman" w:hAnsiTheme="minorHAnsi" w:cstheme="minorHAnsi"/>
        </w:rPr>
        <w:t>Used </w:t>
      </w:r>
      <w:r w:rsidRPr="00746AEF">
        <w:rPr>
          <w:rFonts w:asciiTheme="minorHAnsi" w:eastAsia="Times New Roman" w:hAnsiTheme="minorHAnsi" w:cstheme="minorHAnsi"/>
          <w:b/>
        </w:rPr>
        <w:t>AWS Beanstalk</w:t>
      </w:r>
      <w:r w:rsidRPr="00746AEF">
        <w:rPr>
          <w:rFonts w:asciiTheme="minorHAnsi" w:eastAsia="Times New Roman" w:hAnsiTheme="minorHAnsi" w:cstheme="minorHAnsi"/>
        </w:rPr>
        <w:t xml:space="preserve"> for </w:t>
      </w:r>
      <w:r w:rsidRPr="00746AEF">
        <w:rPr>
          <w:rFonts w:asciiTheme="minorHAnsi" w:eastAsia="Times New Roman" w:hAnsiTheme="minorHAnsi" w:cstheme="minorHAnsi"/>
          <w:b/>
        </w:rPr>
        <w:t>deploying</w:t>
      </w:r>
      <w:r w:rsidRPr="00746AEF">
        <w:rPr>
          <w:rFonts w:asciiTheme="minorHAnsi" w:eastAsia="Times New Roman" w:hAnsiTheme="minorHAnsi" w:cstheme="minorHAnsi"/>
        </w:rPr>
        <w:t xml:space="preserve"> and scaling web applications and services developed with </w:t>
      </w:r>
      <w:r w:rsidRPr="00746AEF">
        <w:rPr>
          <w:rFonts w:asciiTheme="minorHAnsi" w:eastAsia="Times New Roman" w:hAnsiTheme="minorHAnsi" w:cstheme="minorHAnsi"/>
          <w:b/>
        </w:rPr>
        <w:t>Java</w:t>
      </w:r>
      <w:r w:rsidRPr="00746AEF">
        <w:rPr>
          <w:rFonts w:asciiTheme="minorHAnsi" w:eastAsia="Times New Roman" w:hAnsiTheme="minorHAnsi" w:cstheme="minorHAnsi"/>
        </w:rPr>
        <w:t>.</w:t>
      </w:r>
    </w:p>
    <w:p w14:paraId="37C6FBD3" w14:textId="08451B5D" w:rsidR="007C2DE7" w:rsidRDefault="007C2DE7"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eastAsia="Times New Roman" w:hAnsiTheme="minorHAnsi" w:cstheme="minorHAnsi"/>
        </w:rPr>
        <w:t xml:space="preserve">Configured </w:t>
      </w:r>
      <w:r w:rsidRPr="00746AEF">
        <w:rPr>
          <w:rFonts w:asciiTheme="minorHAnsi" w:eastAsia="Times New Roman" w:hAnsiTheme="minorHAnsi" w:cstheme="minorHAnsi"/>
          <w:b/>
        </w:rPr>
        <w:t>S3 buckets</w:t>
      </w:r>
      <w:r w:rsidRPr="00746AEF">
        <w:rPr>
          <w:rFonts w:asciiTheme="minorHAnsi" w:eastAsia="Times New Roman" w:hAnsiTheme="minorHAnsi" w:cstheme="minorHAnsi"/>
        </w:rPr>
        <w:t xml:space="preserve"> with various life cycle policies to archive the infrequently accessed data to storage classes based on requirement.</w:t>
      </w:r>
    </w:p>
    <w:p w14:paraId="5E376273" w14:textId="17D9B421" w:rsidR="00846B8F" w:rsidRDefault="00846B8F"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sidRPr="00846B8F">
        <w:rPr>
          <w:rFonts w:asciiTheme="minorHAnsi" w:eastAsia="Times New Roman" w:hAnsiTheme="minorHAnsi" w:cstheme="minorHAnsi"/>
        </w:rPr>
        <w:t>Responsible for 24X7 support of all middleware components i.e., IIB, MQ, Data Power, API Connect.</w:t>
      </w:r>
    </w:p>
    <w:p w14:paraId="0E6B7E1C" w14:textId="69525D61" w:rsidR="00C65998" w:rsidRDefault="00C65998"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sidRPr="00C65998">
        <w:rPr>
          <w:rFonts w:asciiTheme="minorHAnsi" w:eastAsia="Times New Roman" w:hAnsiTheme="minorHAnsi" w:cstheme="minorHAnsi"/>
        </w:rPr>
        <w:t>Developed mock data generation feature that is integrated with GraphQL IDE interface to allow users to send queries against their custom generated schema and render mock results in order to familiarize users to the GraphQL syntax.</w:t>
      </w:r>
    </w:p>
    <w:p w14:paraId="7B08FA72" w14:textId="0D6B2446" w:rsidR="006F48FF" w:rsidRDefault="006F48FF"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Pr>
          <w:rFonts w:asciiTheme="minorHAnsi" w:eastAsia="Times New Roman" w:hAnsiTheme="minorHAnsi" w:cstheme="minorHAnsi"/>
        </w:rPr>
        <w:t xml:space="preserve">Used </w:t>
      </w:r>
      <w:r w:rsidRPr="006F48FF">
        <w:rPr>
          <w:rFonts w:asciiTheme="minorHAnsi" w:eastAsia="Times New Roman" w:hAnsiTheme="minorHAnsi" w:cstheme="minorHAnsi"/>
          <w:b/>
          <w:bCs/>
        </w:rPr>
        <w:t>Point of Sales</w:t>
      </w:r>
      <w:r>
        <w:rPr>
          <w:rFonts w:asciiTheme="minorHAnsi" w:eastAsia="Times New Roman" w:hAnsiTheme="minorHAnsi" w:cstheme="minorHAnsi"/>
        </w:rPr>
        <w:t xml:space="preserve"> Software for </w:t>
      </w:r>
      <w:r w:rsidR="00AF1EA6">
        <w:rPr>
          <w:rFonts w:asciiTheme="minorHAnsi" w:eastAsia="Times New Roman" w:hAnsiTheme="minorHAnsi" w:cstheme="minorHAnsi"/>
        </w:rPr>
        <w:t>implementing Robust</w:t>
      </w:r>
      <w:r>
        <w:rPr>
          <w:rFonts w:asciiTheme="minorHAnsi" w:eastAsia="Times New Roman" w:hAnsiTheme="minorHAnsi" w:cstheme="minorHAnsi"/>
        </w:rPr>
        <w:t xml:space="preserve"> software system to handle product catalog management</w:t>
      </w:r>
    </w:p>
    <w:p w14:paraId="3B1736F6" w14:textId="780D89B0" w:rsidR="006F48FF" w:rsidRDefault="006F48FF"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Pr>
          <w:rFonts w:asciiTheme="minorHAnsi" w:eastAsia="Times New Roman" w:hAnsiTheme="minorHAnsi" w:cstheme="minorHAnsi"/>
        </w:rPr>
        <w:t xml:space="preserve">Used </w:t>
      </w:r>
      <w:r w:rsidRPr="006F48FF">
        <w:rPr>
          <w:rFonts w:asciiTheme="minorHAnsi" w:eastAsia="Times New Roman" w:hAnsiTheme="minorHAnsi" w:cstheme="minorHAnsi"/>
          <w:b/>
          <w:bCs/>
        </w:rPr>
        <w:t>Point of Sales</w:t>
      </w:r>
      <w:r>
        <w:rPr>
          <w:rFonts w:asciiTheme="minorHAnsi" w:eastAsia="Times New Roman" w:hAnsiTheme="minorHAnsi" w:cstheme="minorHAnsi"/>
        </w:rPr>
        <w:t xml:space="preserve"> for billing, payment processing and integrated with back end systems for real time updates using Kibana dashboards</w:t>
      </w:r>
      <w:r w:rsidR="000E0DA3">
        <w:rPr>
          <w:rFonts w:asciiTheme="minorHAnsi" w:eastAsia="Times New Roman" w:hAnsiTheme="minorHAnsi" w:cstheme="minorHAnsi"/>
        </w:rPr>
        <w:t>.</w:t>
      </w:r>
    </w:p>
    <w:p w14:paraId="3A682AD6" w14:textId="47D85D56" w:rsidR="000E0DA3" w:rsidRDefault="000E0DA3"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sidRPr="000E0DA3">
        <w:rPr>
          <w:rFonts w:asciiTheme="minorHAnsi" w:eastAsia="Times New Roman" w:hAnsiTheme="minorHAnsi" w:cstheme="minorHAnsi"/>
        </w:rPr>
        <w:t>Gathered requirements using workshops using Rapid application development (RAD)</w:t>
      </w:r>
      <w:r>
        <w:rPr>
          <w:rFonts w:asciiTheme="minorHAnsi" w:eastAsia="Times New Roman" w:hAnsiTheme="minorHAnsi" w:cstheme="minorHAnsi"/>
        </w:rPr>
        <w:t>.</w:t>
      </w:r>
    </w:p>
    <w:p w14:paraId="1891C722" w14:textId="22AAEC7A" w:rsidR="006F48FF" w:rsidRPr="00746AEF" w:rsidRDefault="006F48FF"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Pr>
          <w:rFonts w:asciiTheme="minorHAnsi" w:eastAsia="Times New Roman" w:hAnsiTheme="minorHAnsi" w:cstheme="minorHAnsi"/>
        </w:rPr>
        <w:t xml:space="preserve">Created </w:t>
      </w:r>
      <w:r w:rsidR="00AF1EA6" w:rsidRPr="006F48FF">
        <w:rPr>
          <w:rFonts w:asciiTheme="minorHAnsi" w:eastAsia="Times New Roman" w:hAnsiTheme="minorHAnsi" w:cstheme="minorHAnsi"/>
          <w:b/>
          <w:bCs/>
        </w:rPr>
        <w:t>Kibana</w:t>
      </w:r>
      <w:r>
        <w:rPr>
          <w:rFonts w:asciiTheme="minorHAnsi" w:eastAsia="Times New Roman" w:hAnsiTheme="minorHAnsi" w:cstheme="minorHAnsi"/>
        </w:rPr>
        <w:t xml:space="preserve"> and </w:t>
      </w:r>
      <w:r w:rsidRPr="006F48FF">
        <w:rPr>
          <w:rFonts w:asciiTheme="minorHAnsi" w:eastAsia="Times New Roman" w:hAnsiTheme="minorHAnsi" w:cstheme="minorHAnsi"/>
          <w:b/>
          <w:bCs/>
        </w:rPr>
        <w:t>Grafana</w:t>
      </w:r>
      <w:r>
        <w:rPr>
          <w:rFonts w:asciiTheme="minorHAnsi" w:eastAsia="Times New Roman" w:hAnsiTheme="minorHAnsi" w:cstheme="minorHAnsi"/>
        </w:rPr>
        <w:t xml:space="preserve"> dashboards to address the flow of customers in physical retail store for </w:t>
      </w:r>
      <w:r w:rsidRPr="006F48FF">
        <w:rPr>
          <w:rFonts w:asciiTheme="minorHAnsi" w:eastAsia="Times New Roman" w:hAnsiTheme="minorHAnsi" w:cstheme="minorHAnsi"/>
          <w:b/>
          <w:bCs/>
        </w:rPr>
        <w:t>POS</w:t>
      </w:r>
    </w:p>
    <w:p w14:paraId="67B79ECC" w14:textId="072C4CD7" w:rsidR="007C2DE7" w:rsidRDefault="007C2DE7"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eastAsia="Times New Roman" w:hAnsiTheme="minorHAnsi" w:cstheme="minorHAnsi"/>
        </w:rPr>
        <w:t xml:space="preserve">Possess good knowledge in creating and launching </w:t>
      </w:r>
      <w:r w:rsidRPr="00746AEF">
        <w:rPr>
          <w:rFonts w:asciiTheme="minorHAnsi" w:eastAsia="Times New Roman" w:hAnsiTheme="minorHAnsi" w:cstheme="minorHAnsi"/>
          <w:b/>
        </w:rPr>
        <w:t>EC2 instances</w:t>
      </w:r>
      <w:r w:rsidRPr="00746AEF">
        <w:rPr>
          <w:rFonts w:asciiTheme="minorHAnsi" w:eastAsia="Times New Roman" w:hAnsiTheme="minorHAnsi" w:cstheme="minorHAnsi"/>
        </w:rPr>
        <w:t xml:space="preserve"> using </w:t>
      </w:r>
      <w:r w:rsidRPr="00746AEF">
        <w:rPr>
          <w:rFonts w:asciiTheme="minorHAnsi" w:eastAsia="Times New Roman" w:hAnsiTheme="minorHAnsi" w:cstheme="minorHAnsi"/>
          <w:b/>
        </w:rPr>
        <w:t>AMI’s</w:t>
      </w:r>
      <w:r w:rsidRPr="00746AEF">
        <w:rPr>
          <w:rFonts w:asciiTheme="minorHAnsi" w:eastAsia="Times New Roman" w:hAnsiTheme="minorHAnsi" w:cstheme="minorHAnsi"/>
        </w:rPr>
        <w:t xml:space="preserve"> of Linux and Windows and wrote shell scripts to bootstrap instance.</w:t>
      </w:r>
    </w:p>
    <w:p w14:paraId="498C802A" w14:textId="5B88A8CF" w:rsidR="00FC5FD3" w:rsidRDefault="00FC5FD3"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sidRPr="00FC5FD3">
        <w:rPr>
          <w:rFonts w:asciiTheme="minorHAnsi" w:eastAsia="Times New Roman" w:hAnsiTheme="minorHAnsi" w:cstheme="minorHAnsi"/>
        </w:rPr>
        <w:t xml:space="preserve">Extensively worked on Spark using Kafka, </w:t>
      </w:r>
      <w:proofErr w:type="spellStart"/>
      <w:r w:rsidRPr="00FC5FD3">
        <w:rPr>
          <w:rFonts w:asciiTheme="minorHAnsi" w:eastAsia="Times New Roman" w:hAnsiTheme="minorHAnsi" w:cstheme="minorHAnsi"/>
        </w:rPr>
        <w:t>Akka</w:t>
      </w:r>
      <w:proofErr w:type="spellEnd"/>
      <w:r>
        <w:rPr>
          <w:rFonts w:asciiTheme="minorHAnsi" w:eastAsia="Times New Roman" w:hAnsiTheme="minorHAnsi" w:cstheme="minorHAnsi"/>
        </w:rPr>
        <w:t xml:space="preserve"> </w:t>
      </w:r>
      <w:r w:rsidRPr="00FC5FD3">
        <w:rPr>
          <w:rFonts w:asciiTheme="minorHAnsi" w:eastAsia="Times New Roman" w:hAnsiTheme="minorHAnsi" w:cstheme="minorHAnsi"/>
        </w:rPr>
        <w:t>&amp; Scala on cluster for computational (analytics), installed it on top of Hadoop performed advanced analytical application by making use of Spark with Hive and SQL/Oracle.</w:t>
      </w:r>
    </w:p>
    <w:p w14:paraId="5B27699F" w14:textId="6CD8A003" w:rsidR="00A1021C" w:rsidRPr="00A1021C" w:rsidRDefault="00F0621D" w:rsidP="00A1021C">
      <w:pPr>
        <w:pStyle w:val="ListParagraph"/>
        <w:numPr>
          <w:ilvl w:val="0"/>
          <w:numId w:val="22"/>
        </w:numPr>
        <w:spacing w:after="160" w:line="259" w:lineRule="auto"/>
        <w:ind w:left="284" w:hanging="284"/>
        <w:jc w:val="both"/>
        <w:rPr>
          <w:rFonts w:asciiTheme="minorHAnsi" w:eastAsia="Times New Roman" w:hAnsiTheme="minorHAnsi" w:cstheme="minorHAnsi"/>
        </w:rPr>
      </w:pPr>
      <w:r>
        <w:rPr>
          <w:rFonts w:asciiTheme="minorHAnsi" w:eastAsia="Times New Roman" w:hAnsiTheme="minorHAnsi" w:cstheme="minorHAnsi"/>
        </w:rPr>
        <w:t>Used N</w:t>
      </w:r>
      <w:r w:rsidR="0050500A">
        <w:rPr>
          <w:rFonts w:asciiTheme="minorHAnsi" w:eastAsia="Times New Roman" w:hAnsiTheme="minorHAnsi" w:cstheme="minorHAnsi"/>
        </w:rPr>
        <w:t>e</w:t>
      </w:r>
      <w:r>
        <w:rPr>
          <w:rFonts w:asciiTheme="minorHAnsi" w:eastAsia="Times New Roman" w:hAnsiTheme="minorHAnsi" w:cstheme="minorHAnsi"/>
        </w:rPr>
        <w:t xml:space="preserve">o4j for loading data </w:t>
      </w:r>
      <w:r w:rsidR="00A1021C">
        <w:rPr>
          <w:rFonts w:asciiTheme="minorHAnsi" w:eastAsia="Times New Roman" w:hAnsiTheme="minorHAnsi" w:cstheme="minorHAnsi"/>
        </w:rPr>
        <w:t xml:space="preserve">with staggering loading </w:t>
      </w:r>
      <w:r w:rsidR="00E61A67">
        <w:rPr>
          <w:rFonts w:asciiTheme="minorHAnsi" w:eastAsia="Times New Roman" w:hAnsiTheme="minorHAnsi" w:cstheme="minorHAnsi"/>
        </w:rPr>
        <w:t>speed.</w:t>
      </w:r>
    </w:p>
    <w:p w14:paraId="14F6354B" w14:textId="00546A95" w:rsidR="00381094" w:rsidRPr="00746AEF" w:rsidRDefault="007C2DE7" w:rsidP="00381094">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eastAsia="Times New Roman" w:hAnsiTheme="minorHAnsi" w:cstheme="minorHAnsi"/>
        </w:rPr>
        <w:t xml:space="preserve">Used </w:t>
      </w:r>
      <w:r w:rsidRPr="00746AEF">
        <w:rPr>
          <w:rFonts w:asciiTheme="minorHAnsi" w:eastAsia="Times New Roman" w:hAnsiTheme="minorHAnsi" w:cstheme="minorHAnsi"/>
          <w:b/>
        </w:rPr>
        <w:t>IAM</w:t>
      </w:r>
      <w:r w:rsidRPr="00746AEF">
        <w:rPr>
          <w:rFonts w:asciiTheme="minorHAnsi" w:eastAsia="Times New Roman" w:hAnsiTheme="minorHAnsi" w:cstheme="minorHAnsi"/>
        </w:rPr>
        <w:t xml:space="preserve"> for creating roles, users, groups</w:t>
      </w:r>
      <w:r w:rsidR="00D52338">
        <w:rPr>
          <w:rFonts w:asciiTheme="minorHAnsi" w:eastAsia="Times New Roman" w:hAnsiTheme="minorHAnsi" w:cstheme="minorHAnsi"/>
        </w:rPr>
        <w:t xml:space="preserve"> </w:t>
      </w:r>
      <w:r w:rsidRPr="00746AEF">
        <w:rPr>
          <w:rFonts w:asciiTheme="minorHAnsi" w:eastAsia="Times New Roman" w:hAnsiTheme="minorHAnsi" w:cstheme="minorHAnsi"/>
        </w:rPr>
        <w:t>to provide additional security to AWS account and its resources</w:t>
      </w:r>
      <w:r w:rsidR="00D52338">
        <w:rPr>
          <w:rFonts w:asciiTheme="minorHAnsi" w:eastAsia="Times New Roman" w:hAnsiTheme="minorHAnsi" w:cstheme="minorHAnsi"/>
        </w:rPr>
        <w:t>.</w:t>
      </w:r>
    </w:p>
    <w:p w14:paraId="4B28A3AA" w14:textId="495B30C2" w:rsidR="001C312F" w:rsidRPr="00746AEF" w:rsidRDefault="00381094" w:rsidP="001C312F">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hAnsiTheme="minorHAnsi" w:cstheme="minorHAnsi"/>
        </w:rPr>
        <w:t xml:space="preserve">Identified </w:t>
      </w:r>
      <w:r w:rsidR="00A55D13" w:rsidRPr="00746AEF">
        <w:rPr>
          <w:rFonts w:asciiTheme="minorHAnsi" w:hAnsiTheme="minorHAnsi" w:cstheme="minorHAnsi"/>
        </w:rPr>
        <w:t>web</w:t>
      </w:r>
      <w:r w:rsidR="00A55D13">
        <w:rPr>
          <w:rFonts w:asciiTheme="minorHAnsi" w:hAnsiTheme="minorHAnsi" w:cstheme="minorHAnsi"/>
        </w:rPr>
        <w:t>-based</w:t>
      </w:r>
      <w:r w:rsidRPr="00746AEF">
        <w:rPr>
          <w:rFonts w:asciiTheme="minorHAnsi" w:hAnsiTheme="minorHAnsi" w:cstheme="minorHAnsi"/>
        </w:rPr>
        <w:t xml:space="preserve"> user interactions and developed highly responsive user interface components via React </w:t>
      </w:r>
      <w:r w:rsidR="00A55D13" w:rsidRPr="00746AEF">
        <w:rPr>
          <w:rFonts w:asciiTheme="minorHAnsi" w:hAnsiTheme="minorHAnsi" w:cstheme="minorHAnsi"/>
        </w:rPr>
        <w:t>concepts.</w:t>
      </w:r>
    </w:p>
    <w:p w14:paraId="1A78E110" w14:textId="5A9ACED8" w:rsidR="001C312F" w:rsidRPr="00746AEF" w:rsidRDefault="001C312F" w:rsidP="001C312F">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hAnsiTheme="minorHAnsi" w:cstheme="minorHAnsi"/>
        </w:rPr>
        <w:t>Used IT service Management to configure IT technology and execute basic changes while following standard operating procedures and change/release management policies.</w:t>
      </w:r>
    </w:p>
    <w:p w14:paraId="3A3EA4E2" w14:textId="65C61EE8" w:rsidR="00CF72F3" w:rsidRPr="00846B8F" w:rsidRDefault="00381094" w:rsidP="00CF72F3">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hAnsiTheme="minorHAnsi" w:cstheme="minorHAnsi"/>
        </w:rPr>
        <w:t xml:space="preserve">Translated design and wireframes into high quality code and wrote application interface following React.js </w:t>
      </w:r>
      <w:r w:rsidR="00E61A67" w:rsidRPr="00746AEF">
        <w:rPr>
          <w:rFonts w:asciiTheme="minorHAnsi" w:hAnsiTheme="minorHAnsi" w:cstheme="minorHAnsi"/>
        </w:rPr>
        <w:t>workflows.</w:t>
      </w:r>
    </w:p>
    <w:p w14:paraId="7C9C8949" w14:textId="49958611" w:rsidR="00846B8F" w:rsidRPr="00746AEF" w:rsidRDefault="00846B8F" w:rsidP="00CF72F3">
      <w:pPr>
        <w:pStyle w:val="ListParagraph"/>
        <w:numPr>
          <w:ilvl w:val="0"/>
          <w:numId w:val="22"/>
        </w:numPr>
        <w:spacing w:after="160" w:line="259" w:lineRule="auto"/>
        <w:ind w:left="284" w:hanging="284"/>
        <w:jc w:val="both"/>
        <w:rPr>
          <w:rFonts w:asciiTheme="minorHAnsi" w:eastAsia="Times New Roman" w:hAnsiTheme="minorHAnsi" w:cstheme="minorHAnsi"/>
        </w:rPr>
      </w:pPr>
      <w:r w:rsidRPr="00846B8F">
        <w:rPr>
          <w:rFonts w:asciiTheme="minorHAnsi" w:eastAsia="Times New Roman" w:hAnsiTheme="minorHAnsi" w:cstheme="minorHAnsi"/>
        </w:rPr>
        <w:t xml:space="preserve">Experience in using various IDEs such as </w:t>
      </w:r>
      <w:proofErr w:type="spellStart"/>
      <w:r w:rsidRPr="00846B8F">
        <w:rPr>
          <w:rFonts w:asciiTheme="minorHAnsi" w:eastAsia="Times New Roman" w:hAnsiTheme="minorHAnsi" w:cstheme="minorHAnsi"/>
        </w:rPr>
        <w:t>Netbeans</w:t>
      </w:r>
      <w:proofErr w:type="spellEnd"/>
      <w:r w:rsidRPr="00846B8F">
        <w:rPr>
          <w:rFonts w:asciiTheme="minorHAnsi" w:eastAsia="Times New Roman" w:hAnsiTheme="minorHAnsi" w:cstheme="minorHAnsi"/>
        </w:rPr>
        <w:t>, Sublime text, Eclipse, WMB/IIB toolkit.</w:t>
      </w:r>
    </w:p>
    <w:p w14:paraId="32B6807C" w14:textId="6D0B1408" w:rsidR="00CF72F3" w:rsidRPr="00746AEF" w:rsidRDefault="00CF72F3" w:rsidP="00381094">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hAnsiTheme="minorHAnsi" w:cstheme="minorHAnsi"/>
        </w:rPr>
        <w:t xml:space="preserve">Used </w:t>
      </w:r>
      <w:r w:rsidRPr="00746AEF">
        <w:rPr>
          <w:rFonts w:asciiTheme="minorHAnsi" w:hAnsiTheme="minorHAnsi" w:cstheme="minorHAnsi"/>
          <w:b/>
          <w:bCs/>
        </w:rPr>
        <w:t>Kafka</w:t>
      </w:r>
      <w:r w:rsidRPr="00746AEF">
        <w:rPr>
          <w:rFonts w:asciiTheme="minorHAnsi" w:hAnsiTheme="minorHAnsi" w:cstheme="minorHAnsi"/>
        </w:rPr>
        <w:t xml:space="preserve"> to produce messages to multiple partitions and consumed </w:t>
      </w:r>
      <w:r w:rsidR="00E61A67" w:rsidRPr="00746AEF">
        <w:rPr>
          <w:rFonts w:asciiTheme="minorHAnsi" w:hAnsiTheme="minorHAnsi" w:cstheme="minorHAnsi"/>
        </w:rPr>
        <w:t>them.</w:t>
      </w:r>
    </w:p>
    <w:p w14:paraId="12E0ECB9" w14:textId="6D66D40C" w:rsidR="00CF72F3" w:rsidRPr="00746AEF" w:rsidRDefault="00CF72F3" w:rsidP="00381094">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hAnsiTheme="minorHAnsi" w:cstheme="minorHAnsi"/>
        </w:rPr>
        <w:t xml:space="preserve">Used </w:t>
      </w:r>
      <w:r w:rsidRPr="00746AEF">
        <w:rPr>
          <w:rFonts w:asciiTheme="minorHAnsi" w:hAnsiTheme="minorHAnsi" w:cstheme="minorHAnsi"/>
          <w:b/>
          <w:bCs/>
        </w:rPr>
        <w:t>Kafka</w:t>
      </w:r>
      <w:r w:rsidRPr="00746AEF">
        <w:rPr>
          <w:rFonts w:asciiTheme="minorHAnsi" w:hAnsiTheme="minorHAnsi" w:cstheme="minorHAnsi"/>
        </w:rPr>
        <w:t xml:space="preserve"> to replicate data across brokers and divided each topic into partitions to place on a separate </w:t>
      </w:r>
      <w:r w:rsidR="00E61A67" w:rsidRPr="00746AEF">
        <w:rPr>
          <w:rFonts w:asciiTheme="minorHAnsi" w:hAnsiTheme="minorHAnsi" w:cstheme="minorHAnsi"/>
        </w:rPr>
        <w:t>node.</w:t>
      </w:r>
    </w:p>
    <w:p w14:paraId="2D52AA66" w14:textId="77777777" w:rsidR="00246B41" w:rsidRPr="00746AEF" w:rsidRDefault="007C2DE7" w:rsidP="00246B41">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hAnsiTheme="minorHAnsi" w:cstheme="minorHAnsi"/>
        </w:rPr>
        <w:t xml:space="preserve">Configured </w:t>
      </w:r>
      <w:r w:rsidRPr="00746AEF">
        <w:rPr>
          <w:rFonts w:asciiTheme="minorHAnsi" w:hAnsiTheme="minorHAnsi" w:cstheme="minorHAnsi"/>
          <w:b/>
          <w:bCs/>
        </w:rPr>
        <w:t>AWS</w:t>
      </w:r>
      <w:r w:rsidRPr="00746AEF">
        <w:rPr>
          <w:rFonts w:asciiTheme="minorHAnsi" w:hAnsiTheme="minorHAnsi" w:cstheme="minorHAnsi"/>
        </w:rPr>
        <w:t xml:space="preserve"> </w:t>
      </w:r>
      <w:r w:rsidRPr="00746AEF">
        <w:rPr>
          <w:rFonts w:asciiTheme="minorHAnsi" w:hAnsiTheme="minorHAnsi" w:cstheme="minorHAnsi"/>
          <w:b/>
          <w:bCs/>
        </w:rPr>
        <w:t>EC2</w:t>
      </w:r>
      <w:r w:rsidRPr="00746AEF">
        <w:rPr>
          <w:rFonts w:asciiTheme="minorHAnsi" w:hAnsiTheme="minorHAnsi" w:cstheme="minorHAnsi"/>
        </w:rPr>
        <w:t xml:space="preserve"> instances, </w:t>
      </w:r>
      <w:r w:rsidRPr="00746AEF">
        <w:rPr>
          <w:rFonts w:asciiTheme="minorHAnsi" w:hAnsiTheme="minorHAnsi" w:cstheme="minorHAnsi"/>
          <w:b/>
          <w:bCs/>
        </w:rPr>
        <w:t>S3</w:t>
      </w:r>
      <w:r w:rsidRPr="00746AEF">
        <w:rPr>
          <w:rFonts w:asciiTheme="minorHAnsi" w:hAnsiTheme="minorHAnsi" w:cstheme="minorHAnsi"/>
        </w:rPr>
        <w:t xml:space="preserve"> </w:t>
      </w:r>
      <w:r w:rsidRPr="00746AEF">
        <w:rPr>
          <w:rFonts w:asciiTheme="minorHAnsi" w:hAnsiTheme="minorHAnsi" w:cstheme="minorHAnsi"/>
          <w:b/>
          <w:bCs/>
        </w:rPr>
        <w:t>Buckets</w:t>
      </w:r>
      <w:r w:rsidRPr="00746AEF">
        <w:rPr>
          <w:rFonts w:asciiTheme="minorHAnsi" w:hAnsiTheme="minorHAnsi" w:cstheme="minorHAnsi"/>
        </w:rPr>
        <w:t xml:space="preserve"> and Cloud Formation Services based on the business requirements.</w:t>
      </w:r>
    </w:p>
    <w:p w14:paraId="58021470" w14:textId="75827642" w:rsidR="00246B41" w:rsidRPr="00BE547D" w:rsidRDefault="00246B41" w:rsidP="00246B41">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hAnsiTheme="minorHAnsi" w:cstheme="minorHAnsi"/>
        </w:rPr>
        <w:t>Participated in designing and development of applications utilizing Actimize Intelligence Modeler</w:t>
      </w:r>
      <w:r w:rsidR="00BE547D">
        <w:rPr>
          <w:rFonts w:asciiTheme="minorHAnsi" w:hAnsiTheme="minorHAnsi" w:cstheme="minorHAnsi"/>
        </w:rPr>
        <w:t>.</w:t>
      </w:r>
    </w:p>
    <w:p w14:paraId="28FFBB5D" w14:textId="623E6C26" w:rsidR="00BE547D" w:rsidRPr="00746AEF" w:rsidRDefault="00BE547D" w:rsidP="00246B41">
      <w:pPr>
        <w:pStyle w:val="ListParagraph"/>
        <w:numPr>
          <w:ilvl w:val="0"/>
          <w:numId w:val="22"/>
        </w:numPr>
        <w:spacing w:after="160" w:line="259" w:lineRule="auto"/>
        <w:ind w:left="284" w:hanging="284"/>
        <w:jc w:val="both"/>
        <w:rPr>
          <w:rFonts w:asciiTheme="minorHAnsi" w:eastAsia="Times New Roman" w:hAnsiTheme="minorHAnsi" w:cstheme="minorHAnsi"/>
        </w:rPr>
      </w:pPr>
      <w:r w:rsidRPr="00BE547D">
        <w:rPr>
          <w:rFonts w:asciiTheme="minorHAnsi" w:eastAsia="Times New Roman" w:hAnsiTheme="minorHAnsi" w:cstheme="minorHAnsi"/>
        </w:rPr>
        <w:t>Created TypeScript reusable components and services to consume REST API's using Component based architecture provided by Angular 4</w:t>
      </w:r>
      <w:r w:rsidR="00242440">
        <w:rPr>
          <w:rFonts w:asciiTheme="minorHAnsi" w:eastAsia="Times New Roman" w:hAnsiTheme="minorHAnsi" w:cstheme="minorHAnsi"/>
        </w:rPr>
        <w:t>/7/8/9</w:t>
      </w:r>
      <w:r w:rsidRPr="00BE547D">
        <w:rPr>
          <w:rFonts w:asciiTheme="minorHAnsi" w:eastAsia="Times New Roman" w:hAnsiTheme="minorHAnsi" w:cstheme="minorHAnsi"/>
        </w:rPr>
        <w:t xml:space="preserve">, Used Docker, spring Boot, JBOSS, Azure, </w:t>
      </w:r>
      <w:r w:rsidR="00AF1EA6" w:rsidRPr="00BE547D">
        <w:rPr>
          <w:rFonts w:asciiTheme="minorHAnsi" w:eastAsia="Times New Roman" w:hAnsiTheme="minorHAnsi" w:cstheme="minorHAnsi"/>
        </w:rPr>
        <w:t>Cassandra</w:t>
      </w:r>
      <w:r w:rsidRPr="00BE547D">
        <w:rPr>
          <w:rFonts w:asciiTheme="minorHAnsi" w:eastAsia="Times New Roman" w:hAnsiTheme="minorHAnsi" w:cstheme="minorHAnsi"/>
        </w:rPr>
        <w:t>.</w:t>
      </w:r>
    </w:p>
    <w:p w14:paraId="3E50F2A2" w14:textId="72DB0956" w:rsidR="00246B41" w:rsidRPr="00746AEF" w:rsidRDefault="00246B41" w:rsidP="00246B41">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hAnsiTheme="minorHAnsi" w:cstheme="minorHAnsi"/>
        </w:rPr>
        <w:t>Suggested modifications in queries in Actimize Designs to support impact of user interface views.</w:t>
      </w:r>
    </w:p>
    <w:p w14:paraId="4DE3998A" w14:textId="77777777" w:rsidR="007C2DE7" w:rsidRPr="00746AEF" w:rsidRDefault="007C2DE7" w:rsidP="007C2DE7">
      <w:pPr>
        <w:pStyle w:val="ListParagraph"/>
        <w:numPr>
          <w:ilvl w:val="0"/>
          <w:numId w:val="22"/>
        </w:numPr>
        <w:spacing w:after="160" w:line="259" w:lineRule="auto"/>
        <w:ind w:left="284" w:hanging="284"/>
        <w:jc w:val="both"/>
        <w:rPr>
          <w:rFonts w:asciiTheme="minorHAnsi" w:eastAsia="Times New Roman" w:hAnsiTheme="minorHAnsi" w:cstheme="minorHAnsi"/>
        </w:rPr>
      </w:pPr>
      <w:r w:rsidRPr="00746AEF">
        <w:rPr>
          <w:rFonts w:asciiTheme="minorHAnsi" w:hAnsiTheme="minorHAnsi" w:cstheme="minorHAnsi"/>
        </w:rPr>
        <w:t>Utilized </w:t>
      </w:r>
      <w:r w:rsidRPr="00746AEF">
        <w:rPr>
          <w:rFonts w:asciiTheme="minorHAnsi" w:hAnsiTheme="minorHAnsi" w:cstheme="minorHAnsi"/>
          <w:b/>
        </w:rPr>
        <w:t>AWS Lambda</w:t>
      </w:r>
      <w:r w:rsidRPr="00746AEF">
        <w:rPr>
          <w:rFonts w:asciiTheme="minorHAnsi" w:hAnsiTheme="minorHAnsi" w:cstheme="minorHAnsi"/>
        </w:rPr>
        <w:t xml:space="preserve"> to upload data into </w:t>
      </w:r>
      <w:r w:rsidRPr="00746AEF">
        <w:rPr>
          <w:rFonts w:asciiTheme="minorHAnsi" w:hAnsiTheme="minorHAnsi" w:cstheme="minorHAnsi"/>
          <w:b/>
        </w:rPr>
        <w:t>AWS S3</w:t>
      </w:r>
      <w:r w:rsidRPr="00746AEF">
        <w:rPr>
          <w:rFonts w:asciiTheme="minorHAnsi" w:hAnsiTheme="minorHAnsi" w:cstheme="minorHAnsi"/>
        </w:rPr>
        <w:t xml:space="preserve"> buckets and to trigger </w:t>
      </w:r>
      <w:r w:rsidRPr="00746AEF">
        <w:rPr>
          <w:rFonts w:asciiTheme="minorHAnsi" w:hAnsiTheme="minorHAnsi" w:cstheme="minorHAnsi"/>
          <w:b/>
        </w:rPr>
        <w:t>Lambda</w:t>
      </w:r>
      <w:r w:rsidRPr="00746AEF">
        <w:rPr>
          <w:rFonts w:asciiTheme="minorHAnsi" w:hAnsiTheme="minorHAnsi" w:cstheme="minorHAnsi"/>
        </w:rPr>
        <w:t xml:space="preserve"> Functions Including</w:t>
      </w:r>
      <w:r w:rsidRPr="00746AEF">
        <w:rPr>
          <w:rFonts w:asciiTheme="minorHAnsi" w:hAnsiTheme="minorHAnsi" w:cstheme="minorHAnsi"/>
          <w:b/>
        </w:rPr>
        <w:t xml:space="preserve"> EC2.</w:t>
      </w:r>
    </w:p>
    <w:p w14:paraId="2F8627C3" w14:textId="77777777" w:rsidR="007C2DE7" w:rsidRPr="00746AEF" w:rsidRDefault="007C2DE7" w:rsidP="007C2DE7">
      <w:pPr>
        <w:pStyle w:val="ListParagraph"/>
        <w:numPr>
          <w:ilvl w:val="0"/>
          <w:numId w:val="22"/>
        </w:numPr>
        <w:spacing w:after="160" w:line="259" w:lineRule="auto"/>
        <w:ind w:left="284" w:hanging="284"/>
        <w:jc w:val="both"/>
        <w:rPr>
          <w:rFonts w:asciiTheme="minorHAnsi" w:hAnsiTheme="minorHAnsi" w:cstheme="minorHAnsi"/>
          <w:b/>
        </w:rPr>
      </w:pPr>
      <w:r w:rsidRPr="00746AEF">
        <w:rPr>
          <w:rFonts w:asciiTheme="minorHAnsi" w:hAnsiTheme="minorHAnsi" w:cstheme="minorHAnsi"/>
          <w:shd w:val="clear" w:color="auto" w:fill="FFFFFF"/>
        </w:rPr>
        <w:t xml:space="preserve">Configured and maintained the </w:t>
      </w:r>
      <w:r w:rsidRPr="00746AEF">
        <w:rPr>
          <w:rFonts w:asciiTheme="minorHAnsi" w:hAnsiTheme="minorHAnsi" w:cstheme="minorHAnsi"/>
          <w:b/>
          <w:shd w:val="clear" w:color="auto" w:fill="FFFFFF"/>
        </w:rPr>
        <w:t>monitoring and alerting</w:t>
      </w:r>
      <w:r w:rsidRPr="00746AEF">
        <w:rPr>
          <w:rFonts w:asciiTheme="minorHAnsi" w:hAnsiTheme="minorHAnsi" w:cstheme="minorHAnsi"/>
          <w:shd w:val="clear" w:color="auto" w:fill="FFFFFF"/>
        </w:rPr>
        <w:t xml:space="preserve"> of production and corporate servers/storage using </w:t>
      </w:r>
      <w:r w:rsidRPr="00746AEF">
        <w:rPr>
          <w:rFonts w:asciiTheme="minorHAnsi" w:hAnsiTheme="minorHAnsi" w:cstheme="minorHAnsi"/>
          <w:b/>
          <w:shd w:val="clear" w:color="auto" w:fill="FFFFFF"/>
        </w:rPr>
        <w:t>Cloud Watch.</w:t>
      </w:r>
    </w:p>
    <w:p w14:paraId="7D97FDF9" w14:textId="1AF7597F" w:rsidR="00CF72F3" w:rsidRPr="00746AEF" w:rsidRDefault="007C2DE7" w:rsidP="00CF72F3">
      <w:pPr>
        <w:pStyle w:val="ListParagraph"/>
        <w:numPr>
          <w:ilvl w:val="0"/>
          <w:numId w:val="22"/>
        </w:numPr>
        <w:spacing w:after="160" w:line="259" w:lineRule="auto"/>
        <w:ind w:left="284" w:hanging="284"/>
        <w:jc w:val="both"/>
        <w:rPr>
          <w:rFonts w:asciiTheme="minorHAnsi" w:hAnsiTheme="minorHAnsi" w:cstheme="minorHAnsi"/>
          <w:b/>
        </w:rPr>
      </w:pPr>
      <w:r w:rsidRPr="00746AEF">
        <w:rPr>
          <w:rFonts w:asciiTheme="minorHAnsi" w:hAnsiTheme="minorHAnsi" w:cstheme="minorHAnsi"/>
          <w:shd w:val="clear" w:color="auto" w:fill="FFFFFF"/>
        </w:rPr>
        <w:t xml:space="preserve">Hands on experience with build and deployment tools including </w:t>
      </w:r>
      <w:r w:rsidRPr="00746AEF">
        <w:rPr>
          <w:rFonts w:asciiTheme="minorHAnsi" w:hAnsiTheme="minorHAnsi" w:cstheme="minorHAnsi"/>
          <w:b/>
          <w:shd w:val="clear" w:color="auto" w:fill="FFFFFF"/>
        </w:rPr>
        <w:t>Ant / Maven</w:t>
      </w:r>
      <w:r w:rsidRPr="00746AEF">
        <w:rPr>
          <w:rFonts w:asciiTheme="minorHAnsi" w:hAnsiTheme="minorHAnsi" w:cstheme="minorHAnsi"/>
          <w:shd w:val="clear" w:color="auto" w:fill="FFFFFF"/>
        </w:rPr>
        <w:t xml:space="preserve">, logging and </w:t>
      </w:r>
      <w:r w:rsidR="00E61A67" w:rsidRPr="00746AEF">
        <w:rPr>
          <w:rFonts w:asciiTheme="minorHAnsi" w:hAnsiTheme="minorHAnsi" w:cstheme="minorHAnsi"/>
          <w:shd w:val="clear" w:color="auto" w:fill="FFFFFF"/>
        </w:rPr>
        <w:t>debugging</w:t>
      </w:r>
      <w:r w:rsidRPr="00746AEF">
        <w:rPr>
          <w:rFonts w:asciiTheme="minorHAnsi" w:hAnsiTheme="minorHAnsi" w:cstheme="minorHAnsi"/>
          <w:shd w:val="clear" w:color="auto" w:fill="FFFFFF"/>
        </w:rPr>
        <w:t xml:space="preserve"> using Slf4 and </w:t>
      </w:r>
      <w:r w:rsidRPr="00746AEF">
        <w:rPr>
          <w:rFonts w:asciiTheme="minorHAnsi" w:hAnsiTheme="minorHAnsi" w:cstheme="minorHAnsi"/>
          <w:b/>
          <w:shd w:val="clear" w:color="auto" w:fill="FFFFFF"/>
        </w:rPr>
        <w:t>Log4j</w:t>
      </w:r>
      <w:r w:rsidRPr="00746AEF">
        <w:rPr>
          <w:rFonts w:asciiTheme="minorHAnsi" w:hAnsiTheme="minorHAnsi" w:cstheme="minorHAnsi"/>
          <w:shd w:val="clear" w:color="auto" w:fill="FFFFFF"/>
        </w:rPr>
        <w:t xml:space="preserve">, unit and integration testing using </w:t>
      </w:r>
      <w:r w:rsidRPr="00746AEF">
        <w:rPr>
          <w:rFonts w:asciiTheme="minorHAnsi" w:hAnsiTheme="minorHAnsi" w:cstheme="minorHAnsi"/>
          <w:b/>
          <w:shd w:val="clear" w:color="auto" w:fill="FFFFFF"/>
        </w:rPr>
        <w:t>JUnit</w:t>
      </w:r>
      <w:r w:rsidRPr="00746AEF">
        <w:rPr>
          <w:rFonts w:asciiTheme="minorHAnsi" w:hAnsiTheme="minorHAnsi" w:cstheme="minorHAnsi"/>
          <w:shd w:val="clear" w:color="auto" w:fill="FFFFFF"/>
        </w:rPr>
        <w:t>.</w:t>
      </w:r>
    </w:p>
    <w:p w14:paraId="4BBB3E2D" w14:textId="02F180B0" w:rsidR="00303168" w:rsidRPr="00746AEF" w:rsidRDefault="00303168" w:rsidP="00303168">
      <w:pPr>
        <w:pStyle w:val="ListParagraph"/>
        <w:numPr>
          <w:ilvl w:val="0"/>
          <w:numId w:val="22"/>
        </w:numPr>
        <w:spacing w:after="160" w:line="259" w:lineRule="auto"/>
        <w:ind w:left="284" w:hanging="284"/>
        <w:jc w:val="both"/>
        <w:rPr>
          <w:rFonts w:asciiTheme="minorHAnsi" w:hAnsiTheme="minorHAnsi" w:cstheme="minorHAnsi"/>
          <w:shd w:val="clear" w:color="auto" w:fill="FFFFFF"/>
        </w:rPr>
      </w:pPr>
      <w:r w:rsidRPr="00746AEF">
        <w:rPr>
          <w:rFonts w:asciiTheme="minorHAnsi" w:hAnsiTheme="minorHAnsi" w:cstheme="minorHAnsi"/>
          <w:shd w:val="clear" w:color="auto" w:fill="FFFFFF"/>
        </w:rPr>
        <w:t xml:space="preserve">Creating PowerShell scripts/automation modules for production systems </w:t>
      </w:r>
      <w:r w:rsidR="00AF1EA6" w:rsidRPr="00746AEF">
        <w:rPr>
          <w:rFonts w:asciiTheme="minorHAnsi" w:hAnsiTheme="minorHAnsi" w:cstheme="minorHAnsi"/>
          <w:shd w:val="clear" w:color="auto" w:fill="FFFFFF"/>
        </w:rPr>
        <w:t>utilizing</w:t>
      </w:r>
      <w:r w:rsidRPr="00746AEF">
        <w:rPr>
          <w:rFonts w:asciiTheme="minorHAnsi" w:hAnsiTheme="minorHAnsi" w:cstheme="minorHAnsi"/>
          <w:shd w:val="clear" w:color="auto" w:fill="FFFFFF"/>
        </w:rPr>
        <w:t xml:space="preserve"> PowerShell v4</w:t>
      </w:r>
    </w:p>
    <w:p w14:paraId="2BE7B1A3" w14:textId="77777777" w:rsidR="007C2DE7" w:rsidRPr="00746AEF" w:rsidRDefault="007C2DE7" w:rsidP="007C2DE7">
      <w:pPr>
        <w:pStyle w:val="ListParagraph"/>
        <w:numPr>
          <w:ilvl w:val="0"/>
          <w:numId w:val="22"/>
        </w:numPr>
        <w:spacing w:after="0" w:line="259" w:lineRule="auto"/>
        <w:ind w:left="284" w:hanging="284"/>
        <w:jc w:val="both"/>
        <w:rPr>
          <w:rFonts w:asciiTheme="minorHAnsi" w:hAnsiTheme="minorHAnsi" w:cstheme="minorHAnsi"/>
          <w:b/>
        </w:rPr>
      </w:pPr>
      <w:r w:rsidRPr="00746AEF">
        <w:rPr>
          <w:rFonts w:asciiTheme="minorHAnsi" w:hAnsiTheme="minorHAnsi" w:cstheme="minorHAnsi"/>
          <w:shd w:val="clear" w:color="auto" w:fill="FFFFFF"/>
        </w:rPr>
        <w:t>Used </w:t>
      </w:r>
      <w:r w:rsidRPr="00746AEF">
        <w:rPr>
          <w:rStyle w:val="Strong"/>
          <w:rFonts w:asciiTheme="minorHAnsi" w:hAnsiTheme="minorHAnsi" w:cstheme="minorHAnsi"/>
          <w:shd w:val="clear" w:color="auto" w:fill="FFFFFF"/>
        </w:rPr>
        <w:t>NPM</w:t>
      </w:r>
      <w:r w:rsidRPr="00746AEF">
        <w:rPr>
          <w:rFonts w:asciiTheme="minorHAnsi" w:hAnsiTheme="minorHAnsi" w:cstheme="minorHAnsi"/>
          <w:shd w:val="clear" w:color="auto" w:fill="FFFFFF"/>
        </w:rPr>
        <w:t> for installing required node modules and other published </w:t>
      </w:r>
      <w:r w:rsidRPr="00746AEF">
        <w:rPr>
          <w:rStyle w:val="Strong"/>
          <w:rFonts w:asciiTheme="minorHAnsi" w:hAnsiTheme="minorHAnsi" w:cstheme="minorHAnsi"/>
          <w:shd w:val="clear" w:color="auto" w:fill="FFFFFF"/>
        </w:rPr>
        <w:t>Angular NPM modules</w:t>
      </w:r>
      <w:r w:rsidRPr="00746AEF">
        <w:rPr>
          <w:rFonts w:asciiTheme="minorHAnsi" w:hAnsiTheme="minorHAnsi" w:cstheme="minorHAnsi"/>
          <w:shd w:val="clear" w:color="auto" w:fill="FFFFFF"/>
        </w:rPr>
        <w:t>.</w:t>
      </w:r>
    </w:p>
    <w:p w14:paraId="729671A9" w14:textId="77777777" w:rsidR="007C2DE7" w:rsidRPr="00746AEF" w:rsidRDefault="007C2DE7" w:rsidP="007C2DE7">
      <w:pPr>
        <w:widowControl w:val="0"/>
        <w:ind w:right="142"/>
        <w:rPr>
          <w:rFonts w:asciiTheme="minorHAnsi" w:hAnsiTheme="minorHAnsi" w:cstheme="minorHAnsi"/>
          <w:bCs/>
          <w:sz w:val="22"/>
          <w:szCs w:val="22"/>
        </w:rPr>
      </w:pPr>
    </w:p>
    <w:p w14:paraId="10934A1F" w14:textId="51CE92FC" w:rsidR="007C2DE7" w:rsidRPr="00746AEF" w:rsidRDefault="007C2DE7" w:rsidP="007C2DE7">
      <w:pPr>
        <w:widowControl w:val="0"/>
        <w:ind w:right="-23"/>
        <w:jc w:val="both"/>
        <w:rPr>
          <w:rFonts w:asciiTheme="minorHAnsi" w:hAnsiTheme="minorHAnsi" w:cstheme="minorHAnsi"/>
          <w:bCs/>
          <w:sz w:val="22"/>
          <w:szCs w:val="22"/>
        </w:rPr>
      </w:pPr>
      <w:r w:rsidRPr="00746AEF">
        <w:rPr>
          <w:rFonts w:asciiTheme="minorHAnsi" w:hAnsiTheme="minorHAnsi" w:cstheme="minorHAnsi"/>
          <w:b/>
          <w:sz w:val="22"/>
          <w:szCs w:val="22"/>
        </w:rPr>
        <w:lastRenderedPageBreak/>
        <w:t xml:space="preserve">Environment: </w:t>
      </w:r>
      <w:r w:rsidRPr="00746AEF">
        <w:rPr>
          <w:rFonts w:asciiTheme="minorHAnsi" w:hAnsiTheme="minorHAnsi" w:cstheme="minorHAnsi"/>
          <w:bCs/>
          <w:sz w:val="22"/>
          <w:szCs w:val="22"/>
        </w:rPr>
        <w:t xml:space="preserve">Java 1.8, J2EE, Spring MVC, XML, AngularJS, NodeJS, </w:t>
      </w:r>
      <w:r w:rsidR="00822849">
        <w:rPr>
          <w:rFonts w:asciiTheme="minorHAnsi" w:hAnsiTheme="minorHAnsi" w:cstheme="minorHAnsi"/>
          <w:bCs/>
          <w:sz w:val="22"/>
          <w:szCs w:val="22"/>
        </w:rPr>
        <w:t xml:space="preserve">React, </w:t>
      </w:r>
      <w:r w:rsidRPr="00746AEF">
        <w:rPr>
          <w:rFonts w:asciiTheme="minorHAnsi" w:hAnsiTheme="minorHAnsi" w:cstheme="minorHAnsi"/>
          <w:bCs/>
          <w:sz w:val="22"/>
          <w:szCs w:val="22"/>
        </w:rPr>
        <w:t>AWS, JavaScript, Bootstrap, JIRA, Spring Boot, Web services, Microservices, AWS, ELK stack, Maven, HTML5, CSS3, jQuery, Docker, Tomcat, Git, Jenkins, STS.</w:t>
      </w:r>
    </w:p>
    <w:p w14:paraId="461B71D4" w14:textId="77777777" w:rsidR="00DD78F1" w:rsidRPr="00746AEF" w:rsidRDefault="00DD78F1" w:rsidP="00505042">
      <w:pPr>
        <w:pStyle w:val="NoSpacing"/>
        <w:rPr>
          <w:rFonts w:asciiTheme="minorHAnsi" w:hAnsiTheme="minorHAnsi" w:cstheme="minorHAnsi"/>
          <w:b/>
        </w:rPr>
      </w:pPr>
    </w:p>
    <w:p w14:paraId="3348EDDC" w14:textId="6CF139BE" w:rsidR="00F54112" w:rsidRPr="00746AEF" w:rsidRDefault="00F54112" w:rsidP="00022331">
      <w:pPr>
        <w:pStyle w:val="NoSpacing"/>
        <w:rPr>
          <w:rFonts w:asciiTheme="minorHAnsi" w:eastAsia="Calibri" w:hAnsiTheme="minorHAnsi" w:cstheme="minorHAnsi"/>
          <w:b/>
        </w:rPr>
      </w:pPr>
      <w:r w:rsidRPr="00746AEF">
        <w:rPr>
          <w:rFonts w:asciiTheme="minorHAnsi" w:eastAsia="Calibri" w:hAnsiTheme="minorHAnsi" w:cstheme="minorHAnsi"/>
          <w:b/>
        </w:rPr>
        <w:t>Client:</w:t>
      </w:r>
      <w:r w:rsidR="008F513A" w:rsidRPr="00746AEF">
        <w:rPr>
          <w:rFonts w:asciiTheme="minorHAnsi" w:eastAsia="Calibri" w:hAnsiTheme="minorHAnsi" w:cstheme="minorHAnsi"/>
          <w:b/>
        </w:rPr>
        <w:t xml:space="preserve"> Mississippi Department of Employment Security</w:t>
      </w:r>
      <w:r w:rsidRPr="00746AEF">
        <w:rPr>
          <w:rFonts w:asciiTheme="minorHAnsi" w:eastAsia="Calibri" w:hAnsiTheme="minorHAnsi" w:cstheme="minorHAnsi"/>
          <w:b/>
        </w:rPr>
        <w:t xml:space="preserve">                               </w:t>
      </w:r>
      <w:r w:rsidR="00C20979" w:rsidRPr="00746AEF">
        <w:rPr>
          <w:rFonts w:asciiTheme="minorHAnsi" w:eastAsia="Calibri" w:hAnsiTheme="minorHAnsi" w:cstheme="minorHAnsi"/>
          <w:b/>
        </w:rPr>
        <w:t xml:space="preserve">                 </w:t>
      </w:r>
      <w:r w:rsidRPr="00746AEF">
        <w:rPr>
          <w:rFonts w:asciiTheme="minorHAnsi" w:eastAsia="Calibri" w:hAnsiTheme="minorHAnsi" w:cstheme="minorHAnsi"/>
          <w:b/>
        </w:rPr>
        <w:t xml:space="preserve">May 2017 – </w:t>
      </w:r>
      <w:r w:rsidR="00B80B6A" w:rsidRPr="00746AEF">
        <w:rPr>
          <w:rFonts w:asciiTheme="minorHAnsi" w:eastAsia="Calibri" w:hAnsiTheme="minorHAnsi" w:cstheme="minorHAnsi"/>
          <w:b/>
        </w:rPr>
        <w:t>Mar 2019</w:t>
      </w:r>
    </w:p>
    <w:p w14:paraId="0FD9F029" w14:textId="77777777" w:rsidR="00F54112" w:rsidRPr="00746AEF" w:rsidRDefault="00F54112" w:rsidP="00022331">
      <w:pPr>
        <w:pStyle w:val="NoSpacing"/>
        <w:jc w:val="both"/>
        <w:rPr>
          <w:rFonts w:asciiTheme="minorHAnsi" w:eastAsia="Calibri" w:hAnsiTheme="minorHAnsi" w:cstheme="minorHAnsi"/>
          <w:b/>
        </w:rPr>
      </w:pPr>
      <w:r w:rsidRPr="00746AEF">
        <w:rPr>
          <w:rFonts w:asciiTheme="minorHAnsi" w:eastAsia="Calibri" w:hAnsiTheme="minorHAnsi" w:cstheme="minorHAnsi"/>
          <w:b/>
        </w:rPr>
        <w:t xml:space="preserve">Location: </w:t>
      </w:r>
      <w:r w:rsidR="00237C79" w:rsidRPr="00746AEF">
        <w:rPr>
          <w:rFonts w:asciiTheme="minorHAnsi" w:eastAsia="Calibri" w:hAnsiTheme="minorHAnsi" w:cstheme="minorHAnsi"/>
          <w:b/>
        </w:rPr>
        <w:t>Jackson, MS</w:t>
      </w:r>
    </w:p>
    <w:p w14:paraId="36DF0333" w14:textId="77777777" w:rsidR="00F54112" w:rsidRPr="00746AEF" w:rsidRDefault="00F54112" w:rsidP="00022331">
      <w:pPr>
        <w:pStyle w:val="NoSpacing"/>
        <w:jc w:val="both"/>
        <w:rPr>
          <w:rFonts w:asciiTheme="minorHAnsi" w:eastAsia="Calibri" w:hAnsiTheme="minorHAnsi" w:cstheme="minorHAnsi"/>
          <w:b/>
        </w:rPr>
      </w:pPr>
      <w:r w:rsidRPr="00746AEF">
        <w:rPr>
          <w:rFonts w:asciiTheme="minorHAnsi" w:eastAsia="Calibri" w:hAnsiTheme="minorHAnsi" w:cstheme="minorHAnsi"/>
          <w:b/>
        </w:rPr>
        <w:t>Role: Sr. Java/J2EE Developer</w:t>
      </w:r>
    </w:p>
    <w:p w14:paraId="248A9F1C" w14:textId="77777777" w:rsidR="004A07C9" w:rsidRPr="00746AEF" w:rsidRDefault="004A07C9" w:rsidP="00F54112">
      <w:pPr>
        <w:pStyle w:val="NoSpacing"/>
        <w:ind w:left="90" w:hanging="90"/>
        <w:jc w:val="both"/>
        <w:rPr>
          <w:rFonts w:asciiTheme="minorHAnsi" w:eastAsia="Calibri" w:hAnsiTheme="minorHAnsi" w:cstheme="minorHAnsi"/>
          <w:b/>
        </w:rPr>
      </w:pPr>
    </w:p>
    <w:p w14:paraId="7506B801" w14:textId="77777777" w:rsidR="004A07C9" w:rsidRPr="00746AEF" w:rsidRDefault="004A07C9" w:rsidP="00425DF5">
      <w:pPr>
        <w:pStyle w:val="NoSpacing"/>
        <w:spacing w:line="276" w:lineRule="auto"/>
        <w:jc w:val="both"/>
        <w:rPr>
          <w:rFonts w:asciiTheme="minorHAnsi" w:hAnsiTheme="minorHAnsi" w:cstheme="minorHAnsi"/>
          <w:b/>
          <w:bCs/>
        </w:rPr>
      </w:pPr>
      <w:r w:rsidRPr="00746AEF">
        <w:rPr>
          <w:rFonts w:asciiTheme="minorHAnsi" w:hAnsiTheme="minorHAnsi" w:cstheme="minorHAnsi"/>
          <w:b/>
          <w:bCs/>
        </w:rPr>
        <w:t>Description</w:t>
      </w:r>
      <w:r w:rsidR="00425DF5" w:rsidRPr="00746AEF">
        <w:rPr>
          <w:rFonts w:asciiTheme="minorHAnsi" w:hAnsiTheme="minorHAnsi" w:cstheme="minorHAnsi"/>
          <w:b/>
          <w:bCs/>
        </w:rPr>
        <w:t xml:space="preserve">: </w:t>
      </w:r>
      <w:r w:rsidRPr="00746AEF">
        <w:rPr>
          <w:rFonts w:asciiTheme="minorHAnsi" w:eastAsia="Calibri" w:hAnsiTheme="minorHAnsi" w:cstheme="minorHAnsi"/>
        </w:rPr>
        <w:t xml:space="preserve">The scope of the project is to develop and maintain UI IT Modernization for the states of Mississippi, Rhode Island and Maine which includes the development of web applications for Benefits and Tax Systems. Unemployment Insurance (UI) Application for Benefits and Tax application for the state of Mississippi have gone live and currently </w:t>
      </w:r>
      <w:r w:rsidR="00B24D2E" w:rsidRPr="00746AEF">
        <w:rPr>
          <w:rFonts w:asciiTheme="minorHAnsi" w:eastAsia="Calibri" w:hAnsiTheme="minorHAnsi" w:cstheme="minorHAnsi"/>
        </w:rPr>
        <w:t xml:space="preserve">we are </w:t>
      </w:r>
      <w:r w:rsidRPr="00746AEF">
        <w:rPr>
          <w:rFonts w:asciiTheme="minorHAnsi" w:eastAsia="Calibri" w:hAnsiTheme="minorHAnsi" w:cstheme="minorHAnsi"/>
        </w:rPr>
        <w:t>developing the applications for Rhode Island and Maine states.</w:t>
      </w:r>
    </w:p>
    <w:p w14:paraId="02CE50E0" w14:textId="0A855F6F" w:rsidR="006E47B4" w:rsidRPr="00746AEF" w:rsidRDefault="006E47B4" w:rsidP="00022331">
      <w:pPr>
        <w:pStyle w:val="NoSpacing"/>
        <w:spacing w:line="276" w:lineRule="auto"/>
        <w:jc w:val="both"/>
        <w:rPr>
          <w:rFonts w:asciiTheme="minorHAnsi" w:hAnsiTheme="minorHAnsi" w:cstheme="minorHAnsi"/>
          <w:b/>
        </w:rPr>
      </w:pPr>
      <w:r w:rsidRPr="00746AEF">
        <w:rPr>
          <w:rFonts w:asciiTheme="minorHAnsi" w:hAnsiTheme="minorHAnsi" w:cstheme="minorHAnsi"/>
          <w:b/>
        </w:rPr>
        <w:t>Roles &amp; Responsibilities</w:t>
      </w:r>
      <w:r w:rsidR="00BE3326" w:rsidRPr="00746AEF">
        <w:rPr>
          <w:rFonts w:asciiTheme="minorHAnsi" w:hAnsiTheme="minorHAnsi" w:cstheme="minorHAnsi"/>
          <w:b/>
        </w:rPr>
        <w:t>:</w:t>
      </w:r>
    </w:p>
    <w:p w14:paraId="40015048" w14:textId="77777777" w:rsidR="00B24D2E"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
        </w:rPr>
      </w:pPr>
      <w:r w:rsidRPr="00746AEF">
        <w:rPr>
          <w:rFonts w:asciiTheme="minorHAnsi" w:hAnsiTheme="minorHAnsi" w:cstheme="minorHAnsi"/>
          <w:bCs/>
        </w:rPr>
        <w:t xml:space="preserve">Developing, testing, debugging, implementation, and designing web application using </w:t>
      </w:r>
      <w:r w:rsidRPr="00746AEF">
        <w:rPr>
          <w:rFonts w:asciiTheme="minorHAnsi" w:hAnsiTheme="minorHAnsi" w:cstheme="minorHAnsi"/>
          <w:b/>
        </w:rPr>
        <w:t>Java, J2EE, Struts and JSF.</w:t>
      </w:r>
    </w:p>
    <w:p w14:paraId="0D71A8C3" w14:textId="77777777" w:rsidR="00B24D2E"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 xml:space="preserve">Developing new screens using </w:t>
      </w:r>
      <w:r w:rsidRPr="00746AEF">
        <w:rPr>
          <w:rFonts w:asciiTheme="minorHAnsi" w:hAnsiTheme="minorHAnsi" w:cstheme="minorHAnsi"/>
          <w:b/>
        </w:rPr>
        <w:t>JSP, JSF, XHTML, JavaScript and JQuery.</w:t>
      </w:r>
    </w:p>
    <w:p w14:paraId="5C63F9B6" w14:textId="77777777" w:rsidR="00B24D2E"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Implementing Service layer, Business Object layer and Data Access Object layer classes for communication between web application and database.</w:t>
      </w:r>
    </w:p>
    <w:p w14:paraId="026F8FCA" w14:textId="69B50FE2" w:rsidR="00B24D2E"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Developed batches to handle processing of multiple report files one by one automatically on a predefined time.</w:t>
      </w:r>
    </w:p>
    <w:p w14:paraId="622F3188" w14:textId="54BF515B" w:rsidR="00381094" w:rsidRPr="00746AEF" w:rsidRDefault="00381094"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
        </w:rPr>
      </w:pPr>
      <w:r w:rsidRPr="00746AEF">
        <w:rPr>
          <w:rFonts w:asciiTheme="minorHAnsi" w:hAnsiTheme="minorHAnsi" w:cstheme="minorHAnsi"/>
          <w:b/>
        </w:rPr>
        <w:t>Created dynamic web applications</w:t>
      </w:r>
      <w:r w:rsidRPr="00746AEF">
        <w:rPr>
          <w:rFonts w:asciiTheme="minorHAnsi" w:hAnsiTheme="minorHAnsi" w:cstheme="minorHAnsi"/>
          <w:bCs/>
        </w:rPr>
        <w:t xml:space="preserve"> in front end using </w:t>
      </w:r>
      <w:r w:rsidR="00E61A67" w:rsidRPr="00746AEF">
        <w:rPr>
          <w:rFonts w:asciiTheme="minorHAnsi" w:hAnsiTheme="minorHAnsi" w:cstheme="minorHAnsi"/>
          <w:b/>
        </w:rPr>
        <w:t>ReactJS.</w:t>
      </w:r>
    </w:p>
    <w:p w14:paraId="0CEBF59A" w14:textId="0F40FE3D" w:rsidR="00B24D2E"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 xml:space="preserve">Used </w:t>
      </w:r>
      <w:r w:rsidRPr="00746AEF">
        <w:rPr>
          <w:rFonts w:asciiTheme="minorHAnsi" w:hAnsiTheme="minorHAnsi" w:cstheme="minorHAnsi"/>
          <w:b/>
        </w:rPr>
        <w:t>Quartz server</w:t>
      </w:r>
      <w:r w:rsidRPr="00746AEF">
        <w:rPr>
          <w:rFonts w:asciiTheme="minorHAnsi" w:hAnsiTheme="minorHAnsi" w:cstheme="minorHAnsi"/>
          <w:bCs/>
        </w:rPr>
        <w:t xml:space="preserve"> to load and run the batches.</w:t>
      </w:r>
    </w:p>
    <w:p w14:paraId="4B661A7D" w14:textId="1D26FF45" w:rsidR="00BE547D" w:rsidRPr="00746AEF" w:rsidRDefault="00BE547D"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BE547D">
        <w:rPr>
          <w:rFonts w:asciiTheme="minorHAnsi" w:hAnsiTheme="minorHAnsi" w:cstheme="minorHAnsi"/>
          <w:bCs/>
        </w:rPr>
        <w:t>Streamlined installation of OpenShift on partner cloud infrastructure such as AWS and Azure.</w:t>
      </w:r>
    </w:p>
    <w:p w14:paraId="5339D7C8" w14:textId="77777777" w:rsidR="00B24D2E"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
        </w:rPr>
        <w:t>Configuring and Managing</w:t>
      </w:r>
      <w:r w:rsidRPr="00746AEF">
        <w:rPr>
          <w:rFonts w:asciiTheme="minorHAnsi" w:hAnsiTheme="minorHAnsi" w:cstheme="minorHAnsi"/>
          <w:bCs/>
        </w:rPr>
        <w:t xml:space="preserve"> </w:t>
      </w:r>
      <w:r w:rsidRPr="00746AEF">
        <w:rPr>
          <w:rFonts w:asciiTheme="minorHAnsi" w:hAnsiTheme="minorHAnsi" w:cstheme="minorHAnsi"/>
          <w:b/>
        </w:rPr>
        <w:t>user security</w:t>
      </w:r>
      <w:r w:rsidRPr="00746AEF">
        <w:rPr>
          <w:rFonts w:asciiTheme="minorHAnsi" w:hAnsiTheme="minorHAnsi" w:cstheme="minorHAnsi"/>
          <w:bCs/>
        </w:rPr>
        <w:t xml:space="preserve"> and developing new security capabilities by implementing </w:t>
      </w:r>
      <w:r w:rsidRPr="00746AEF">
        <w:rPr>
          <w:rFonts w:asciiTheme="minorHAnsi" w:hAnsiTheme="minorHAnsi" w:cstheme="minorHAnsi"/>
          <w:b/>
        </w:rPr>
        <w:t>LDAP/active directories and single sign-on to the web applications</w:t>
      </w:r>
      <w:r w:rsidRPr="00746AEF">
        <w:rPr>
          <w:rFonts w:asciiTheme="minorHAnsi" w:hAnsiTheme="minorHAnsi" w:cstheme="minorHAnsi"/>
          <w:bCs/>
        </w:rPr>
        <w:t>.</w:t>
      </w:r>
    </w:p>
    <w:p w14:paraId="6D180563" w14:textId="77777777" w:rsidR="00254012" w:rsidRPr="00746AEF" w:rsidRDefault="00254012"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shd w:val="clear" w:color="auto" w:fill="FFFFFF"/>
        </w:rPr>
        <w:t xml:space="preserve">Built a </w:t>
      </w:r>
      <w:r w:rsidRPr="00746AEF">
        <w:rPr>
          <w:rFonts w:asciiTheme="minorHAnsi" w:hAnsiTheme="minorHAnsi" w:cstheme="minorHAnsi"/>
          <w:b/>
          <w:bCs/>
          <w:shd w:val="clear" w:color="auto" w:fill="FFFFFF"/>
        </w:rPr>
        <w:t>stored-procedure-as-a-servi</w:t>
      </w:r>
      <w:r w:rsidR="00FB3B66" w:rsidRPr="00746AEF">
        <w:rPr>
          <w:rFonts w:asciiTheme="minorHAnsi" w:hAnsiTheme="minorHAnsi" w:cstheme="minorHAnsi"/>
          <w:b/>
          <w:bCs/>
          <w:shd w:val="clear" w:color="auto" w:fill="FFFFFF"/>
        </w:rPr>
        <w:t>ce microservice</w:t>
      </w:r>
      <w:r w:rsidR="00FB3B66" w:rsidRPr="00746AEF">
        <w:rPr>
          <w:rFonts w:asciiTheme="minorHAnsi" w:hAnsiTheme="minorHAnsi" w:cstheme="minorHAnsi"/>
          <w:shd w:val="clear" w:color="auto" w:fill="FFFFFF"/>
        </w:rPr>
        <w:t xml:space="preserve"> that is generic which</w:t>
      </w:r>
      <w:r w:rsidRPr="00746AEF">
        <w:rPr>
          <w:rFonts w:asciiTheme="minorHAnsi" w:hAnsiTheme="minorHAnsi" w:cstheme="minorHAnsi"/>
          <w:shd w:val="clear" w:color="auto" w:fill="FFFFFF"/>
        </w:rPr>
        <w:t xml:space="preserve"> will take </w:t>
      </w:r>
      <w:proofErr w:type="spellStart"/>
      <w:r w:rsidRPr="00746AEF">
        <w:rPr>
          <w:rFonts w:asciiTheme="minorHAnsi" w:hAnsiTheme="minorHAnsi" w:cstheme="minorHAnsi"/>
          <w:shd w:val="clear" w:color="auto" w:fill="FFFFFF"/>
        </w:rPr>
        <w:t>sproc</w:t>
      </w:r>
      <w:proofErr w:type="spellEnd"/>
      <w:r w:rsidRPr="00746AEF">
        <w:rPr>
          <w:rFonts w:asciiTheme="minorHAnsi" w:hAnsiTheme="minorHAnsi" w:cstheme="minorHAnsi"/>
          <w:shd w:val="clear" w:color="auto" w:fill="FFFFFF"/>
        </w:rPr>
        <w:t xml:space="preserve"> name and parameters and spit out output or error from the database</w:t>
      </w:r>
      <w:r w:rsidR="00A348F0" w:rsidRPr="00746AEF">
        <w:rPr>
          <w:rFonts w:asciiTheme="minorHAnsi" w:hAnsiTheme="minorHAnsi" w:cstheme="minorHAnsi"/>
          <w:shd w:val="clear" w:color="auto" w:fill="FFFFFF"/>
        </w:rPr>
        <w:t>.</w:t>
      </w:r>
    </w:p>
    <w:p w14:paraId="4D938D8B" w14:textId="6CE9DCDA" w:rsidR="00B24D2E"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 xml:space="preserve">Gathering information from Client, analyzing the client </w:t>
      </w:r>
      <w:r w:rsidR="00E61A67" w:rsidRPr="00746AEF">
        <w:rPr>
          <w:rFonts w:asciiTheme="minorHAnsi" w:hAnsiTheme="minorHAnsi" w:cstheme="minorHAnsi"/>
          <w:bCs/>
        </w:rPr>
        <w:t>requirements,</w:t>
      </w:r>
      <w:r w:rsidRPr="00746AEF">
        <w:rPr>
          <w:rFonts w:asciiTheme="minorHAnsi" w:hAnsiTheme="minorHAnsi" w:cstheme="minorHAnsi"/>
          <w:bCs/>
        </w:rPr>
        <w:t xml:space="preserve"> and estimating time for implementing the requirements. </w:t>
      </w:r>
    </w:p>
    <w:p w14:paraId="62CA7DD8" w14:textId="1361DF3C" w:rsidR="00846B8F" w:rsidRPr="00746AEF" w:rsidRDefault="00846B8F"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846B8F">
        <w:rPr>
          <w:rFonts w:asciiTheme="minorHAnsi" w:hAnsiTheme="minorHAnsi" w:cstheme="minorHAnsi"/>
          <w:bCs/>
        </w:rPr>
        <w:t>Used ITX a lot for complicated changes of X12, XML, and CSV files and created maps using ITX and added them into the IIB flows.</w:t>
      </w:r>
    </w:p>
    <w:p w14:paraId="30A9DA99" w14:textId="77777777" w:rsidR="00B24D2E"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Working with client and management to resolve issues and validate design requirement within their areas of responsibility.</w:t>
      </w:r>
    </w:p>
    <w:p w14:paraId="7F33F5E5" w14:textId="5006AA4C" w:rsidR="00B24D2E"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
        </w:rPr>
        <w:t>Developing complex Junit test cases</w:t>
      </w:r>
      <w:r w:rsidRPr="00746AEF">
        <w:rPr>
          <w:rFonts w:asciiTheme="minorHAnsi" w:hAnsiTheme="minorHAnsi" w:cstheme="minorHAnsi"/>
          <w:bCs/>
        </w:rPr>
        <w:t xml:space="preserve"> along with Power Mockito to verify logic of new or modified programs.</w:t>
      </w:r>
    </w:p>
    <w:p w14:paraId="2ABFFA0E" w14:textId="02A10EB2" w:rsidR="00CF72F3" w:rsidRPr="00746AEF" w:rsidRDefault="00CF72F3"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 xml:space="preserve">Used </w:t>
      </w:r>
      <w:r w:rsidRPr="00746AEF">
        <w:rPr>
          <w:rFonts w:asciiTheme="minorHAnsi" w:hAnsiTheme="minorHAnsi" w:cstheme="minorHAnsi"/>
          <w:b/>
        </w:rPr>
        <w:t>Kafka</w:t>
      </w:r>
      <w:r w:rsidRPr="00746AEF">
        <w:rPr>
          <w:rFonts w:asciiTheme="minorHAnsi" w:hAnsiTheme="minorHAnsi" w:cstheme="minorHAnsi"/>
          <w:bCs/>
        </w:rPr>
        <w:t xml:space="preserve"> for logging and monitoring and stored the logs in Kafka </w:t>
      </w:r>
      <w:r w:rsidR="00E61A67" w:rsidRPr="00746AEF">
        <w:rPr>
          <w:rFonts w:asciiTheme="minorHAnsi" w:hAnsiTheme="minorHAnsi" w:cstheme="minorHAnsi"/>
          <w:bCs/>
        </w:rPr>
        <w:t>cluster.</w:t>
      </w:r>
    </w:p>
    <w:p w14:paraId="076D5BFD" w14:textId="77777777" w:rsidR="001649F8" w:rsidRPr="00746AEF" w:rsidRDefault="001649F8"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
        </w:rPr>
        <w:t xml:space="preserve">Designed and implemented </w:t>
      </w:r>
      <w:r w:rsidRPr="00746AEF">
        <w:rPr>
          <w:rFonts w:asciiTheme="minorHAnsi" w:hAnsiTheme="minorHAnsi" w:cstheme="minorHAnsi"/>
          <w:bCs/>
        </w:rPr>
        <w:t xml:space="preserve">an authentication-enabled </w:t>
      </w:r>
      <w:r w:rsidRPr="00746AEF">
        <w:rPr>
          <w:rFonts w:asciiTheme="minorHAnsi" w:hAnsiTheme="minorHAnsi" w:cstheme="minorHAnsi"/>
          <w:b/>
        </w:rPr>
        <w:t>Spring Boot web application</w:t>
      </w:r>
      <w:r w:rsidRPr="00746AEF">
        <w:rPr>
          <w:rFonts w:asciiTheme="minorHAnsi" w:hAnsiTheme="minorHAnsi" w:cstheme="minorHAnsi"/>
          <w:bCs/>
        </w:rPr>
        <w:t xml:space="preserve"> to store user information with an </w:t>
      </w:r>
      <w:r w:rsidRPr="00746AEF">
        <w:rPr>
          <w:rFonts w:asciiTheme="minorHAnsi" w:hAnsiTheme="minorHAnsi" w:cstheme="minorHAnsi"/>
          <w:b/>
        </w:rPr>
        <w:t xml:space="preserve">encrypted password using </w:t>
      </w:r>
      <w:proofErr w:type="spellStart"/>
      <w:r w:rsidRPr="00746AEF">
        <w:rPr>
          <w:rFonts w:asciiTheme="minorHAnsi" w:hAnsiTheme="minorHAnsi" w:cstheme="minorHAnsi"/>
          <w:b/>
        </w:rPr>
        <w:t>BCrypt</w:t>
      </w:r>
      <w:proofErr w:type="spellEnd"/>
      <w:r w:rsidRPr="00746AEF">
        <w:rPr>
          <w:rFonts w:asciiTheme="minorHAnsi" w:hAnsiTheme="minorHAnsi" w:cstheme="minorHAnsi"/>
          <w:b/>
        </w:rPr>
        <w:t xml:space="preserve"> password hashing scheme.</w:t>
      </w:r>
    </w:p>
    <w:p w14:paraId="096EADE3" w14:textId="77777777" w:rsidR="00B24D2E"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Developing Entity classes for tables using Hibernate and SQL Queries on DB2 Database for CRUD operations.</w:t>
      </w:r>
    </w:p>
    <w:p w14:paraId="7611A10C" w14:textId="77777777" w:rsidR="00B24D2E"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 xml:space="preserve">Using </w:t>
      </w:r>
      <w:r w:rsidRPr="00746AEF">
        <w:rPr>
          <w:rFonts w:asciiTheme="minorHAnsi" w:hAnsiTheme="minorHAnsi" w:cstheme="minorHAnsi"/>
          <w:b/>
        </w:rPr>
        <w:t>IBM Jazz for capturing and tracking</w:t>
      </w:r>
      <w:r w:rsidRPr="00746AEF">
        <w:rPr>
          <w:rFonts w:asciiTheme="minorHAnsi" w:hAnsiTheme="minorHAnsi" w:cstheme="minorHAnsi"/>
          <w:bCs/>
        </w:rPr>
        <w:t xml:space="preserve"> User stories and </w:t>
      </w:r>
      <w:r w:rsidRPr="00746AEF">
        <w:rPr>
          <w:rFonts w:asciiTheme="minorHAnsi" w:hAnsiTheme="minorHAnsi" w:cstheme="minorHAnsi"/>
          <w:b/>
        </w:rPr>
        <w:t>design solutions</w:t>
      </w:r>
      <w:r w:rsidRPr="00746AEF">
        <w:rPr>
          <w:rFonts w:asciiTheme="minorHAnsi" w:hAnsiTheme="minorHAnsi" w:cstheme="minorHAnsi"/>
          <w:bCs/>
        </w:rPr>
        <w:t xml:space="preserve">. </w:t>
      </w:r>
    </w:p>
    <w:p w14:paraId="1D5C436C" w14:textId="4E0BAC16" w:rsidR="00B24D2E"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
        </w:rPr>
        <w:t>Jazz Source Control Management (SCM)</w:t>
      </w:r>
      <w:r w:rsidRPr="00746AEF">
        <w:rPr>
          <w:rFonts w:asciiTheme="minorHAnsi" w:hAnsiTheme="minorHAnsi" w:cstheme="minorHAnsi"/>
          <w:bCs/>
        </w:rPr>
        <w:t xml:space="preserve"> in </w:t>
      </w:r>
      <w:r w:rsidRPr="00746AEF">
        <w:rPr>
          <w:rFonts w:asciiTheme="minorHAnsi" w:hAnsiTheme="minorHAnsi" w:cstheme="minorHAnsi"/>
          <w:b/>
        </w:rPr>
        <w:t>Rational Team Concert (RTC)</w:t>
      </w:r>
      <w:r w:rsidRPr="00746AEF">
        <w:rPr>
          <w:rFonts w:asciiTheme="minorHAnsi" w:hAnsiTheme="minorHAnsi" w:cstheme="minorHAnsi"/>
          <w:bCs/>
        </w:rPr>
        <w:t xml:space="preserve"> is used as source control for the project.</w:t>
      </w:r>
    </w:p>
    <w:p w14:paraId="30D5BA09" w14:textId="389FFE41" w:rsidR="00846B8F" w:rsidRPr="00746AEF" w:rsidRDefault="00846B8F"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846B8F">
        <w:rPr>
          <w:rFonts w:asciiTheme="minorHAnsi" w:hAnsiTheme="minorHAnsi" w:cstheme="minorHAnsi"/>
          <w:bCs/>
        </w:rPr>
        <w:t>Development of re-usable IBM FileNet (CE, PE) &amp; Java components.</w:t>
      </w:r>
    </w:p>
    <w:p w14:paraId="6DA2297C" w14:textId="225E8F28" w:rsidR="001C312F" w:rsidRPr="00746AEF" w:rsidRDefault="001C312F"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
        </w:rPr>
        <w:t>Developed java SOAP webservices</w:t>
      </w:r>
      <w:r w:rsidRPr="00746AEF">
        <w:rPr>
          <w:rFonts w:asciiTheme="minorHAnsi" w:hAnsiTheme="minorHAnsi" w:cstheme="minorHAnsi"/>
          <w:bCs/>
        </w:rPr>
        <w:t xml:space="preserve"> to expose store procedures and </w:t>
      </w:r>
      <w:r w:rsidR="00E61A67" w:rsidRPr="00746AEF">
        <w:rPr>
          <w:rFonts w:asciiTheme="minorHAnsi" w:hAnsiTheme="minorHAnsi" w:cstheme="minorHAnsi"/>
          <w:bCs/>
        </w:rPr>
        <w:t>functions.</w:t>
      </w:r>
    </w:p>
    <w:p w14:paraId="779335A9" w14:textId="77777777" w:rsidR="001B0123" w:rsidRPr="00746AEF" w:rsidRDefault="001B0123"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
        </w:rPr>
        <w:t>Wrote Kafka producers</w:t>
      </w:r>
      <w:r w:rsidRPr="00746AEF">
        <w:rPr>
          <w:rFonts w:asciiTheme="minorHAnsi" w:hAnsiTheme="minorHAnsi" w:cstheme="minorHAnsi"/>
          <w:bCs/>
        </w:rPr>
        <w:t xml:space="preserve"> to stream the data from external rest </w:t>
      </w:r>
      <w:r w:rsidRPr="00746AEF">
        <w:rPr>
          <w:rFonts w:asciiTheme="minorHAnsi" w:hAnsiTheme="minorHAnsi" w:cstheme="minorHAnsi"/>
          <w:b/>
        </w:rPr>
        <w:t xml:space="preserve">API to </w:t>
      </w:r>
      <w:proofErr w:type="spellStart"/>
      <w:r w:rsidRPr="00746AEF">
        <w:rPr>
          <w:rFonts w:asciiTheme="minorHAnsi" w:hAnsiTheme="minorHAnsi" w:cstheme="minorHAnsi"/>
          <w:b/>
        </w:rPr>
        <w:t>kafka</w:t>
      </w:r>
      <w:proofErr w:type="spellEnd"/>
      <w:r w:rsidRPr="00746AEF">
        <w:rPr>
          <w:rFonts w:asciiTheme="minorHAnsi" w:hAnsiTheme="minorHAnsi" w:cstheme="minorHAnsi"/>
          <w:b/>
        </w:rPr>
        <w:t xml:space="preserve"> topics</w:t>
      </w:r>
      <w:r w:rsidRPr="00746AEF">
        <w:rPr>
          <w:rFonts w:asciiTheme="minorHAnsi" w:hAnsiTheme="minorHAnsi" w:cstheme="minorHAnsi"/>
          <w:bCs/>
        </w:rPr>
        <w:t>.</w:t>
      </w:r>
    </w:p>
    <w:p w14:paraId="657E93C5" w14:textId="0C9D2403" w:rsidR="00B24D2E"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Generated Correspondences as per the requirement.</w:t>
      </w:r>
    </w:p>
    <w:p w14:paraId="037B4369" w14:textId="240F8A2F" w:rsidR="00303168" w:rsidRPr="00746AEF" w:rsidRDefault="00303168"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 xml:space="preserve">Used </w:t>
      </w:r>
      <w:r w:rsidRPr="00746AEF">
        <w:rPr>
          <w:rFonts w:asciiTheme="minorHAnsi" w:hAnsiTheme="minorHAnsi" w:cstheme="minorHAnsi"/>
          <w:b/>
        </w:rPr>
        <w:t>existing scripts</w:t>
      </w:r>
      <w:r w:rsidRPr="00746AEF">
        <w:rPr>
          <w:rFonts w:asciiTheme="minorHAnsi" w:hAnsiTheme="minorHAnsi" w:cstheme="minorHAnsi"/>
          <w:bCs/>
        </w:rPr>
        <w:t xml:space="preserve"> and new scripts to create a </w:t>
      </w:r>
      <w:proofErr w:type="spellStart"/>
      <w:r w:rsidRPr="00746AEF">
        <w:rPr>
          <w:rFonts w:asciiTheme="minorHAnsi" w:hAnsiTheme="minorHAnsi" w:cstheme="minorHAnsi"/>
          <w:b/>
        </w:rPr>
        <w:t>Powershell</w:t>
      </w:r>
      <w:proofErr w:type="spellEnd"/>
      <w:r w:rsidRPr="00746AEF">
        <w:rPr>
          <w:rFonts w:asciiTheme="minorHAnsi" w:hAnsiTheme="minorHAnsi" w:cstheme="minorHAnsi"/>
          <w:b/>
        </w:rPr>
        <w:t xml:space="preserve"> module</w:t>
      </w:r>
      <w:r w:rsidRPr="00746AEF">
        <w:rPr>
          <w:rFonts w:asciiTheme="minorHAnsi" w:hAnsiTheme="minorHAnsi" w:cstheme="minorHAnsi"/>
          <w:bCs/>
        </w:rPr>
        <w:t xml:space="preserve"> for all the </w:t>
      </w:r>
      <w:r w:rsidRPr="00746AEF">
        <w:rPr>
          <w:rFonts w:asciiTheme="minorHAnsi" w:hAnsiTheme="minorHAnsi" w:cstheme="minorHAnsi"/>
          <w:b/>
        </w:rPr>
        <w:t>VMware scripts</w:t>
      </w:r>
      <w:r w:rsidRPr="00746AEF">
        <w:rPr>
          <w:rFonts w:asciiTheme="minorHAnsi" w:hAnsiTheme="minorHAnsi" w:cstheme="minorHAnsi"/>
          <w:bCs/>
        </w:rPr>
        <w:t>.</w:t>
      </w:r>
    </w:p>
    <w:p w14:paraId="43F7E4AD" w14:textId="77777777" w:rsidR="008F513A" w:rsidRPr="00746AEF" w:rsidRDefault="008F513A"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
        </w:rPr>
        <w:t xml:space="preserve">Working with the </w:t>
      </w:r>
      <w:proofErr w:type="spellStart"/>
      <w:r w:rsidRPr="00746AEF">
        <w:rPr>
          <w:rFonts w:asciiTheme="minorHAnsi" w:hAnsiTheme="minorHAnsi" w:cstheme="minorHAnsi"/>
          <w:b/>
        </w:rPr>
        <w:t>Birt</w:t>
      </w:r>
      <w:proofErr w:type="spellEnd"/>
      <w:r w:rsidRPr="00746AEF">
        <w:rPr>
          <w:rFonts w:asciiTheme="minorHAnsi" w:hAnsiTheme="minorHAnsi" w:cstheme="minorHAnsi"/>
          <w:b/>
        </w:rPr>
        <w:t xml:space="preserve"> Reporting tool</w:t>
      </w:r>
      <w:r w:rsidRPr="00746AEF">
        <w:rPr>
          <w:rFonts w:asciiTheme="minorHAnsi" w:hAnsiTheme="minorHAnsi" w:cstheme="minorHAnsi"/>
          <w:bCs/>
        </w:rPr>
        <w:t xml:space="preserve"> in generating the Correspondences and Reports.</w:t>
      </w:r>
    </w:p>
    <w:p w14:paraId="180CA135" w14:textId="77777777" w:rsidR="00B24D2E"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Providing technical advice on design complexities and guidance to less experienced personnel.</w:t>
      </w:r>
    </w:p>
    <w:p w14:paraId="3791385C" w14:textId="2CBDB28D" w:rsidR="00B24D2E"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
        </w:rPr>
      </w:pPr>
      <w:r w:rsidRPr="00746AEF">
        <w:rPr>
          <w:rFonts w:asciiTheme="minorHAnsi" w:hAnsiTheme="minorHAnsi" w:cstheme="minorHAnsi"/>
          <w:bCs/>
        </w:rPr>
        <w:t xml:space="preserve">Worked with </w:t>
      </w:r>
      <w:r w:rsidRPr="00746AEF">
        <w:rPr>
          <w:rFonts w:asciiTheme="minorHAnsi" w:hAnsiTheme="minorHAnsi" w:cstheme="minorHAnsi"/>
          <w:b/>
        </w:rPr>
        <w:t xml:space="preserve">SQL statements </w:t>
      </w:r>
      <w:r w:rsidRPr="00746AEF">
        <w:rPr>
          <w:rFonts w:asciiTheme="minorHAnsi" w:hAnsiTheme="minorHAnsi" w:cstheme="minorHAnsi"/>
          <w:bCs/>
        </w:rPr>
        <w:t xml:space="preserve">and used </w:t>
      </w:r>
      <w:proofErr w:type="spellStart"/>
      <w:r w:rsidRPr="00746AEF">
        <w:rPr>
          <w:rFonts w:asciiTheme="minorHAnsi" w:hAnsiTheme="minorHAnsi" w:cstheme="minorHAnsi"/>
          <w:b/>
        </w:rPr>
        <w:t>SQuirreL</w:t>
      </w:r>
      <w:proofErr w:type="spellEnd"/>
      <w:r w:rsidRPr="00746AEF">
        <w:rPr>
          <w:rFonts w:asciiTheme="minorHAnsi" w:hAnsiTheme="minorHAnsi" w:cstheme="minorHAnsi"/>
          <w:bCs/>
        </w:rPr>
        <w:t xml:space="preserve"> for the effective retrieval and storage of data from </w:t>
      </w:r>
      <w:r w:rsidRPr="00746AEF">
        <w:rPr>
          <w:rFonts w:asciiTheme="minorHAnsi" w:hAnsiTheme="minorHAnsi" w:cstheme="minorHAnsi"/>
          <w:b/>
        </w:rPr>
        <w:t>DB2 database.</w:t>
      </w:r>
    </w:p>
    <w:p w14:paraId="04779614" w14:textId="1E094C70" w:rsidR="00846B8F" w:rsidRPr="00746AEF" w:rsidRDefault="00846B8F"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
        </w:rPr>
      </w:pPr>
      <w:r w:rsidRPr="00846B8F">
        <w:rPr>
          <w:rFonts w:asciiTheme="minorHAnsi" w:hAnsiTheme="minorHAnsi" w:cstheme="minorHAnsi"/>
          <w:b/>
        </w:rPr>
        <w:t>Hands on experience in resolving critical problems in WMQ and WMB/IIB on various platforms like AIX, Solaris and Windows</w:t>
      </w:r>
    </w:p>
    <w:p w14:paraId="592BED8C" w14:textId="77777777" w:rsidR="00B24D2E"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 xml:space="preserve">Used </w:t>
      </w:r>
      <w:r w:rsidRPr="00746AEF">
        <w:rPr>
          <w:rFonts w:asciiTheme="minorHAnsi" w:hAnsiTheme="minorHAnsi" w:cstheme="minorHAnsi"/>
          <w:b/>
        </w:rPr>
        <w:t>Eclipse as IDE</w:t>
      </w:r>
      <w:r w:rsidRPr="00746AEF">
        <w:rPr>
          <w:rFonts w:asciiTheme="minorHAnsi" w:hAnsiTheme="minorHAnsi" w:cstheme="minorHAnsi"/>
          <w:bCs/>
        </w:rPr>
        <w:t xml:space="preserve"> for development of the application and </w:t>
      </w:r>
      <w:r w:rsidRPr="00746AEF">
        <w:rPr>
          <w:rFonts w:asciiTheme="minorHAnsi" w:hAnsiTheme="minorHAnsi" w:cstheme="minorHAnsi"/>
        </w:rPr>
        <w:t>WebSphere Liberty Profile as the application server to host the application</w:t>
      </w:r>
      <w:r w:rsidRPr="00746AEF">
        <w:rPr>
          <w:rFonts w:asciiTheme="minorHAnsi" w:hAnsiTheme="minorHAnsi" w:cstheme="minorHAnsi"/>
          <w:bCs/>
        </w:rPr>
        <w:t>.</w:t>
      </w:r>
    </w:p>
    <w:p w14:paraId="054502AF" w14:textId="77777777" w:rsidR="00B24D2E"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 xml:space="preserve">Used </w:t>
      </w:r>
      <w:r w:rsidRPr="00746AEF">
        <w:rPr>
          <w:rFonts w:asciiTheme="minorHAnsi" w:hAnsiTheme="minorHAnsi" w:cstheme="minorHAnsi"/>
          <w:b/>
        </w:rPr>
        <w:t xml:space="preserve">ANT to build the application and </w:t>
      </w:r>
      <w:proofErr w:type="spellStart"/>
      <w:r w:rsidRPr="00746AEF">
        <w:rPr>
          <w:rFonts w:asciiTheme="minorHAnsi" w:hAnsiTheme="minorHAnsi" w:cstheme="minorHAnsi"/>
          <w:b/>
        </w:rPr>
        <w:t>WinScp</w:t>
      </w:r>
      <w:proofErr w:type="spellEnd"/>
      <w:r w:rsidRPr="00746AEF">
        <w:rPr>
          <w:rFonts w:asciiTheme="minorHAnsi" w:hAnsiTheme="minorHAnsi" w:cstheme="minorHAnsi"/>
          <w:bCs/>
        </w:rPr>
        <w:t xml:space="preserve"> for logging in and accessing remote servers.</w:t>
      </w:r>
    </w:p>
    <w:p w14:paraId="4384997D" w14:textId="77777777" w:rsidR="00237C79"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 xml:space="preserve">Participated in Code reviews and used </w:t>
      </w:r>
      <w:r w:rsidRPr="00746AEF">
        <w:rPr>
          <w:rFonts w:asciiTheme="minorHAnsi" w:hAnsiTheme="minorHAnsi" w:cstheme="minorHAnsi"/>
          <w:b/>
        </w:rPr>
        <w:t>JUnit for writing test cases</w:t>
      </w:r>
      <w:r w:rsidRPr="00746AEF">
        <w:rPr>
          <w:rFonts w:asciiTheme="minorHAnsi" w:hAnsiTheme="minorHAnsi" w:cstheme="minorHAnsi"/>
          <w:bCs/>
        </w:rPr>
        <w:t>.</w:t>
      </w:r>
    </w:p>
    <w:p w14:paraId="510126CD" w14:textId="77777777" w:rsidR="00B24D2E" w:rsidRPr="00746AEF" w:rsidRDefault="00B24D2E" w:rsidP="00022331">
      <w:pPr>
        <w:pStyle w:val="ListParagraph"/>
        <w:numPr>
          <w:ilvl w:val="0"/>
          <w:numId w:val="20"/>
        </w:numPr>
        <w:shd w:val="clear" w:color="auto" w:fill="FFFFFF"/>
        <w:suppressAutoHyphens/>
        <w:spacing w:after="0" w:line="240" w:lineRule="auto"/>
        <w:ind w:left="284" w:hanging="284"/>
        <w:jc w:val="both"/>
        <w:rPr>
          <w:rFonts w:asciiTheme="minorHAnsi" w:hAnsiTheme="minorHAnsi" w:cstheme="minorHAnsi"/>
          <w:bCs/>
        </w:rPr>
      </w:pPr>
      <w:r w:rsidRPr="00746AEF">
        <w:rPr>
          <w:rFonts w:asciiTheme="minorHAnsi" w:hAnsiTheme="minorHAnsi" w:cstheme="minorHAnsi"/>
          <w:bCs/>
        </w:rPr>
        <w:t xml:space="preserve">Interacted with </w:t>
      </w:r>
      <w:r w:rsidRPr="00746AEF">
        <w:rPr>
          <w:rFonts w:asciiTheme="minorHAnsi" w:hAnsiTheme="minorHAnsi" w:cstheme="minorHAnsi"/>
          <w:b/>
        </w:rPr>
        <w:t>Business Analysts to come up with better implementation designs for the application</w:t>
      </w:r>
      <w:r w:rsidRPr="00746AEF">
        <w:rPr>
          <w:rFonts w:asciiTheme="minorHAnsi" w:hAnsiTheme="minorHAnsi" w:cstheme="minorHAnsi"/>
          <w:bCs/>
        </w:rPr>
        <w:t>.</w:t>
      </w:r>
    </w:p>
    <w:p w14:paraId="343A70DF" w14:textId="77777777" w:rsidR="00F54112" w:rsidRPr="00746AEF" w:rsidRDefault="00F54112" w:rsidP="00505042">
      <w:pPr>
        <w:pStyle w:val="NoSpacing"/>
        <w:rPr>
          <w:rFonts w:asciiTheme="minorHAnsi" w:hAnsiTheme="minorHAnsi" w:cstheme="minorHAnsi"/>
          <w:b/>
        </w:rPr>
      </w:pPr>
    </w:p>
    <w:p w14:paraId="0F3EA587" w14:textId="759BE4FD" w:rsidR="00EB1FC7" w:rsidRPr="00746AEF" w:rsidRDefault="00EB1FC7" w:rsidP="00D558E0">
      <w:pPr>
        <w:pStyle w:val="NoSpacing"/>
        <w:jc w:val="both"/>
        <w:rPr>
          <w:rFonts w:asciiTheme="minorHAnsi" w:hAnsiTheme="minorHAnsi" w:cstheme="minorHAnsi"/>
        </w:rPr>
      </w:pPr>
      <w:r w:rsidRPr="00746AEF">
        <w:rPr>
          <w:rFonts w:asciiTheme="minorHAnsi" w:hAnsiTheme="minorHAnsi" w:cstheme="minorHAnsi"/>
          <w:b/>
        </w:rPr>
        <w:t xml:space="preserve">Environment: </w:t>
      </w:r>
      <w:r w:rsidR="006C6C27" w:rsidRPr="00746AEF">
        <w:rPr>
          <w:rFonts w:asciiTheme="minorHAnsi" w:hAnsiTheme="minorHAnsi" w:cstheme="minorHAnsi"/>
        </w:rPr>
        <w:t>JAVA, J2EE, JSF, Struts, Hibernate, XHTML, CSS, JSON, XML, JUnit, Power Mockito,</w:t>
      </w:r>
      <w:r w:rsidR="00D558E0" w:rsidRPr="00746AEF">
        <w:rPr>
          <w:rFonts w:asciiTheme="minorHAnsi" w:hAnsiTheme="minorHAnsi" w:cstheme="minorHAnsi"/>
        </w:rPr>
        <w:t xml:space="preserve"> </w:t>
      </w:r>
      <w:r w:rsidR="006C6C27" w:rsidRPr="00746AEF">
        <w:rPr>
          <w:rFonts w:asciiTheme="minorHAnsi" w:hAnsiTheme="minorHAnsi" w:cstheme="minorHAnsi"/>
        </w:rPr>
        <w:t xml:space="preserve">JavaScript, JDBC, Jazz SCM, WebSphere, Ant, JUnit, Jazz RTC, Linux, DB2, Eclipse, </w:t>
      </w:r>
      <w:proofErr w:type="spellStart"/>
      <w:r w:rsidR="006C6C27" w:rsidRPr="00746AEF">
        <w:rPr>
          <w:rFonts w:asciiTheme="minorHAnsi" w:hAnsiTheme="minorHAnsi" w:cstheme="minorHAnsi"/>
        </w:rPr>
        <w:t>WinScp</w:t>
      </w:r>
      <w:proofErr w:type="spellEnd"/>
      <w:r w:rsidR="006C6C27" w:rsidRPr="00746AEF">
        <w:rPr>
          <w:rFonts w:asciiTheme="minorHAnsi" w:hAnsiTheme="minorHAnsi" w:cstheme="minorHAnsi"/>
        </w:rPr>
        <w:t>, Red Hat</w:t>
      </w:r>
      <w:r w:rsidR="00B80B6A" w:rsidRPr="00746AEF">
        <w:rPr>
          <w:rFonts w:asciiTheme="minorHAnsi" w:hAnsiTheme="minorHAnsi" w:cstheme="minorHAnsi"/>
        </w:rPr>
        <w:t xml:space="preserve"> </w:t>
      </w:r>
      <w:r w:rsidR="006C6C27" w:rsidRPr="00746AEF">
        <w:rPr>
          <w:rFonts w:asciiTheme="minorHAnsi" w:hAnsiTheme="minorHAnsi" w:cstheme="minorHAnsi"/>
        </w:rPr>
        <w:t xml:space="preserve">389 Console, </w:t>
      </w:r>
      <w:proofErr w:type="spellStart"/>
      <w:r w:rsidR="006C6C27" w:rsidRPr="00746AEF">
        <w:rPr>
          <w:rFonts w:asciiTheme="minorHAnsi" w:hAnsiTheme="minorHAnsi" w:cstheme="minorHAnsi"/>
        </w:rPr>
        <w:t>SQuirreL</w:t>
      </w:r>
      <w:proofErr w:type="spellEnd"/>
      <w:r w:rsidR="006C6C27" w:rsidRPr="00746AEF">
        <w:rPr>
          <w:rFonts w:asciiTheme="minorHAnsi" w:hAnsiTheme="minorHAnsi" w:cstheme="minorHAnsi"/>
        </w:rPr>
        <w:t>, quartz</w:t>
      </w:r>
      <w:r w:rsidR="00DD78F1" w:rsidRPr="00746AEF">
        <w:rPr>
          <w:rFonts w:asciiTheme="minorHAnsi" w:hAnsiTheme="minorHAnsi" w:cstheme="minorHAnsi"/>
        </w:rPr>
        <w:t>.</w:t>
      </w:r>
    </w:p>
    <w:p w14:paraId="7160D9F9" w14:textId="3C129220" w:rsidR="006C68C7" w:rsidRDefault="006C68C7" w:rsidP="00505042">
      <w:pPr>
        <w:pStyle w:val="NoSpacing"/>
        <w:rPr>
          <w:rFonts w:asciiTheme="minorHAnsi" w:hAnsiTheme="minorHAnsi" w:cstheme="minorHAnsi"/>
          <w:b/>
        </w:rPr>
      </w:pPr>
    </w:p>
    <w:p w14:paraId="31FA85EB" w14:textId="77777777" w:rsidR="004377E9" w:rsidRPr="00746AEF" w:rsidRDefault="004377E9" w:rsidP="00505042">
      <w:pPr>
        <w:pStyle w:val="NoSpacing"/>
        <w:rPr>
          <w:rFonts w:asciiTheme="minorHAnsi" w:hAnsiTheme="minorHAnsi" w:cstheme="minorHAnsi"/>
          <w:b/>
        </w:rPr>
      </w:pPr>
    </w:p>
    <w:p w14:paraId="2B970C8F" w14:textId="5A3827C1" w:rsidR="00B04A65" w:rsidRPr="00746AEF" w:rsidRDefault="00B04A65" w:rsidP="00B04A65">
      <w:pPr>
        <w:pStyle w:val="NoSpacing"/>
        <w:ind w:left="90" w:hanging="90"/>
        <w:jc w:val="both"/>
        <w:rPr>
          <w:rFonts w:asciiTheme="minorHAnsi" w:eastAsia="Calibri" w:hAnsiTheme="minorHAnsi" w:cstheme="minorHAnsi"/>
          <w:b/>
        </w:rPr>
      </w:pPr>
      <w:r w:rsidRPr="00746AEF">
        <w:rPr>
          <w:rFonts w:asciiTheme="minorHAnsi" w:eastAsia="Calibri" w:hAnsiTheme="minorHAnsi" w:cstheme="minorHAnsi"/>
          <w:b/>
        </w:rPr>
        <w:t xml:space="preserve">Client: </w:t>
      </w:r>
      <w:r w:rsidR="00F55766" w:rsidRPr="00746AEF">
        <w:rPr>
          <w:rFonts w:asciiTheme="minorHAnsi" w:eastAsia="Calibri" w:hAnsiTheme="minorHAnsi" w:cstheme="minorHAnsi"/>
          <w:b/>
        </w:rPr>
        <w:t>FedEx</w:t>
      </w:r>
      <w:r w:rsidRPr="00746AEF">
        <w:rPr>
          <w:rFonts w:asciiTheme="minorHAnsi" w:eastAsia="Calibri" w:hAnsiTheme="minorHAnsi" w:cstheme="minorHAnsi"/>
          <w:b/>
        </w:rPr>
        <w:t xml:space="preserve">                                                                                                </w:t>
      </w:r>
      <w:r w:rsidR="00E86A83" w:rsidRPr="00746AEF">
        <w:rPr>
          <w:rFonts w:asciiTheme="minorHAnsi" w:eastAsia="Calibri" w:hAnsiTheme="minorHAnsi" w:cstheme="minorHAnsi"/>
          <w:b/>
        </w:rPr>
        <w:t xml:space="preserve">             </w:t>
      </w:r>
      <w:r w:rsidR="00C20979" w:rsidRPr="00746AEF">
        <w:rPr>
          <w:rFonts w:asciiTheme="minorHAnsi" w:eastAsia="Calibri" w:hAnsiTheme="minorHAnsi" w:cstheme="minorHAnsi"/>
          <w:b/>
        </w:rPr>
        <w:t xml:space="preserve">                 </w:t>
      </w:r>
      <w:r w:rsidR="00E86A83" w:rsidRPr="00746AEF">
        <w:rPr>
          <w:rFonts w:asciiTheme="minorHAnsi" w:eastAsia="Calibri" w:hAnsiTheme="minorHAnsi" w:cstheme="minorHAnsi"/>
          <w:b/>
        </w:rPr>
        <w:t xml:space="preserve"> </w:t>
      </w:r>
      <w:r w:rsidR="00B80B6A" w:rsidRPr="00746AEF">
        <w:rPr>
          <w:rFonts w:asciiTheme="minorHAnsi" w:eastAsia="Calibri" w:hAnsiTheme="minorHAnsi" w:cstheme="minorHAnsi"/>
          <w:b/>
        </w:rPr>
        <w:t xml:space="preserve">      </w:t>
      </w:r>
      <w:r w:rsidR="003006E7" w:rsidRPr="00746AEF">
        <w:rPr>
          <w:rFonts w:asciiTheme="minorHAnsi" w:eastAsia="Calibri" w:hAnsiTheme="minorHAnsi" w:cstheme="minorHAnsi"/>
          <w:b/>
        </w:rPr>
        <w:t xml:space="preserve">June </w:t>
      </w:r>
      <w:r w:rsidR="00B81F43" w:rsidRPr="00746AEF">
        <w:rPr>
          <w:rFonts w:asciiTheme="minorHAnsi" w:eastAsia="Calibri" w:hAnsiTheme="minorHAnsi" w:cstheme="minorHAnsi"/>
          <w:b/>
        </w:rPr>
        <w:t>201</w:t>
      </w:r>
      <w:r w:rsidR="00DA54C0" w:rsidRPr="00746AEF">
        <w:rPr>
          <w:rFonts w:asciiTheme="minorHAnsi" w:eastAsia="Calibri" w:hAnsiTheme="minorHAnsi" w:cstheme="minorHAnsi"/>
          <w:b/>
        </w:rPr>
        <w:t>6</w:t>
      </w:r>
      <w:r w:rsidR="00B81F43" w:rsidRPr="00746AEF">
        <w:rPr>
          <w:rFonts w:asciiTheme="minorHAnsi" w:eastAsia="Calibri" w:hAnsiTheme="minorHAnsi" w:cstheme="minorHAnsi"/>
          <w:b/>
        </w:rPr>
        <w:t xml:space="preserve"> –</w:t>
      </w:r>
      <w:r w:rsidRPr="00746AEF">
        <w:rPr>
          <w:rFonts w:asciiTheme="minorHAnsi" w:eastAsia="Calibri" w:hAnsiTheme="minorHAnsi" w:cstheme="minorHAnsi"/>
          <w:b/>
        </w:rPr>
        <w:t xml:space="preserve"> </w:t>
      </w:r>
      <w:r w:rsidR="00A87273" w:rsidRPr="00746AEF">
        <w:rPr>
          <w:rFonts w:asciiTheme="minorHAnsi" w:eastAsia="Calibri" w:hAnsiTheme="minorHAnsi" w:cstheme="minorHAnsi"/>
          <w:b/>
        </w:rPr>
        <w:t>April</w:t>
      </w:r>
      <w:r w:rsidR="00F54112" w:rsidRPr="00746AEF">
        <w:rPr>
          <w:rFonts w:asciiTheme="minorHAnsi" w:eastAsia="Calibri" w:hAnsiTheme="minorHAnsi" w:cstheme="minorHAnsi"/>
          <w:b/>
        </w:rPr>
        <w:t xml:space="preserve"> 2017</w:t>
      </w:r>
    </w:p>
    <w:p w14:paraId="5CC9A164" w14:textId="7966E2C6" w:rsidR="00B04A65" w:rsidRPr="00746AEF" w:rsidRDefault="00B04A65" w:rsidP="00B04A65">
      <w:pPr>
        <w:pStyle w:val="NoSpacing"/>
        <w:ind w:left="90" w:hanging="90"/>
        <w:jc w:val="both"/>
        <w:rPr>
          <w:rFonts w:asciiTheme="minorHAnsi" w:eastAsia="Calibri" w:hAnsiTheme="minorHAnsi" w:cstheme="minorHAnsi"/>
          <w:b/>
        </w:rPr>
      </w:pPr>
      <w:r w:rsidRPr="00746AEF">
        <w:rPr>
          <w:rFonts w:asciiTheme="minorHAnsi" w:eastAsia="Calibri" w:hAnsiTheme="minorHAnsi" w:cstheme="minorHAnsi"/>
          <w:b/>
        </w:rPr>
        <w:t xml:space="preserve">Location: </w:t>
      </w:r>
      <w:r w:rsidR="00F55766" w:rsidRPr="00746AEF">
        <w:rPr>
          <w:rFonts w:asciiTheme="minorHAnsi" w:eastAsia="Calibri" w:hAnsiTheme="minorHAnsi" w:cstheme="minorHAnsi"/>
          <w:b/>
        </w:rPr>
        <w:t>Memphis, TN</w:t>
      </w:r>
    </w:p>
    <w:p w14:paraId="3E415232" w14:textId="0A4C74F9" w:rsidR="00B04A65" w:rsidRPr="00746AEF" w:rsidRDefault="00B04A65" w:rsidP="00B04A65">
      <w:pPr>
        <w:pStyle w:val="NoSpacing"/>
        <w:ind w:left="90" w:hanging="90"/>
        <w:jc w:val="both"/>
        <w:rPr>
          <w:rFonts w:asciiTheme="minorHAnsi" w:eastAsia="Calibri" w:hAnsiTheme="minorHAnsi" w:cstheme="minorHAnsi"/>
          <w:b/>
        </w:rPr>
      </w:pPr>
      <w:r w:rsidRPr="00746AEF">
        <w:rPr>
          <w:rFonts w:asciiTheme="minorHAnsi" w:eastAsia="Calibri" w:hAnsiTheme="minorHAnsi" w:cstheme="minorHAnsi"/>
          <w:b/>
        </w:rPr>
        <w:t>Role:</w:t>
      </w:r>
      <w:r w:rsidR="00B80B6A" w:rsidRPr="00746AEF">
        <w:rPr>
          <w:rFonts w:asciiTheme="minorHAnsi" w:eastAsia="Calibri" w:hAnsiTheme="minorHAnsi" w:cstheme="minorHAnsi"/>
          <w:b/>
        </w:rPr>
        <w:t xml:space="preserve"> </w:t>
      </w:r>
      <w:r w:rsidRPr="00746AEF">
        <w:rPr>
          <w:rFonts w:asciiTheme="minorHAnsi" w:eastAsia="Calibri" w:hAnsiTheme="minorHAnsi" w:cstheme="minorHAnsi"/>
          <w:b/>
        </w:rPr>
        <w:t>Java</w:t>
      </w:r>
      <w:r w:rsidR="00F56DD3" w:rsidRPr="00746AEF">
        <w:rPr>
          <w:rFonts w:asciiTheme="minorHAnsi" w:eastAsia="Calibri" w:hAnsiTheme="minorHAnsi" w:cstheme="minorHAnsi"/>
          <w:b/>
        </w:rPr>
        <w:t>/J2EE</w:t>
      </w:r>
      <w:r w:rsidRPr="00746AEF">
        <w:rPr>
          <w:rFonts w:asciiTheme="minorHAnsi" w:eastAsia="Calibri" w:hAnsiTheme="minorHAnsi" w:cstheme="minorHAnsi"/>
          <w:b/>
        </w:rPr>
        <w:t xml:space="preserve"> Developer</w:t>
      </w:r>
    </w:p>
    <w:p w14:paraId="6AFB0BF9" w14:textId="77777777" w:rsidR="00B04A65" w:rsidRPr="00746AEF" w:rsidRDefault="00B04A65" w:rsidP="00BA3953">
      <w:pPr>
        <w:pStyle w:val="NoSpacing"/>
        <w:ind w:left="360" w:hanging="360"/>
        <w:jc w:val="both"/>
        <w:rPr>
          <w:rFonts w:asciiTheme="minorHAnsi" w:hAnsiTheme="minorHAnsi" w:cstheme="minorHAnsi"/>
        </w:rPr>
      </w:pPr>
    </w:p>
    <w:p w14:paraId="3C07380F" w14:textId="6745127F" w:rsidR="009C6057" w:rsidRPr="00746AEF" w:rsidRDefault="009A6ACB" w:rsidP="00425DF5">
      <w:pPr>
        <w:pStyle w:val="NoSpacing"/>
        <w:spacing w:line="276" w:lineRule="auto"/>
        <w:jc w:val="both"/>
        <w:rPr>
          <w:rFonts w:asciiTheme="minorHAnsi" w:hAnsiTheme="minorHAnsi" w:cstheme="minorHAnsi"/>
          <w:b/>
          <w:bCs/>
        </w:rPr>
      </w:pPr>
      <w:r w:rsidRPr="00746AEF">
        <w:rPr>
          <w:rFonts w:asciiTheme="minorHAnsi" w:hAnsiTheme="minorHAnsi" w:cstheme="minorHAnsi"/>
          <w:b/>
          <w:bCs/>
        </w:rPr>
        <w:t>Description</w:t>
      </w:r>
      <w:r w:rsidR="00425DF5" w:rsidRPr="00746AEF">
        <w:rPr>
          <w:rFonts w:asciiTheme="minorHAnsi" w:hAnsiTheme="minorHAnsi" w:cstheme="minorHAnsi"/>
          <w:b/>
          <w:bCs/>
        </w:rPr>
        <w:t xml:space="preserve">: </w:t>
      </w:r>
      <w:r w:rsidR="00DD78F1" w:rsidRPr="00746AEF">
        <w:rPr>
          <w:rFonts w:asciiTheme="minorHAnsi" w:hAnsiTheme="minorHAnsi" w:cstheme="minorHAnsi"/>
        </w:rPr>
        <w:t>GFBO is a web-based application providing electronic invoicing solutions for customers in US, Canada, APAC, EMEA, and LAC users across the globe. Using this application, a customer can view &amp; download invoices, track shipments using tracking ID, remit payment and raise dispute over invoices. GFBO acts as the primary interface for all the customers and internally interacts with various others GEO systems and provides One stop customer solution by consolidating all data related to Customer, Invoice, Shipping, Adjustments, tracking etc. under one roof to satisfy all customer needs such as view &amp; download invoices, track shipments using tracking ID, remit payment and raise dispute over invoices.</w:t>
      </w:r>
    </w:p>
    <w:p w14:paraId="7BFE60CD" w14:textId="77777777" w:rsidR="00425DF5" w:rsidRPr="00746AEF" w:rsidRDefault="00425DF5" w:rsidP="00425DF5">
      <w:pPr>
        <w:pStyle w:val="NoSpacing"/>
        <w:spacing w:line="276" w:lineRule="auto"/>
        <w:ind w:left="-85" w:firstLine="85"/>
        <w:jc w:val="both"/>
        <w:rPr>
          <w:rFonts w:asciiTheme="minorHAnsi" w:hAnsiTheme="minorHAnsi" w:cstheme="minorHAnsi"/>
          <w:b/>
        </w:rPr>
      </w:pPr>
    </w:p>
    <w:p w14:paraId="68D49201" w14:textId="39AACA0B" w:rsidR="002B0070" w:rsidRPr="00746AEF" w:rsidRDefault="00977E8E" w:rsidP="00425DF5">
      <w:pPr>
        <w:pStyle w:val="NoSpacing"/>
        <w:spacing w:line="276" w:lineRule="auto"/>
        <w:ind w:left="-85" w:firstLine="85"/>
        <w:jc w:val="both"/>
        <w:rPr>
          <w:rFonts w:asciiTheme="minorHAnsi" w:hAnsiTheme="minorHAnsi" w:cstheme="minorHAnsi"/>
          <w:b/>
        </w:rPr>
      </w:pPr>
      <w:r w:rsidRPr="00746AEF">
        <w:rPr>
          <w:rFonts w:asciiTheme="minorHAnsi" w:hAnsiTheme="minorHAnsi" w:cstheme="minorHAnsi"/>
          <w:b/>
        </w:rPr>
        <w:t xml:space="preserve">Roles &amp; </w:t>
      </w:r>
      <w:r w:rsidR="002B0070" w:rsidRPr="00746AEF">
        <w:rPr>
          <w:rFonts w:asciiTheme="minorHAnsi" w:hAnsiTheme="minorHAnsi" w:cstheme="minorHAnsi"/>
          <w:b/>
        </w:rPr>
        <w:t>Responsibilities</w:t>
      </w:r>
      <w:r w:rsidR="00BE3326" w:rsidRPr="00746AEF">
        <w:rPr>
          <w:rFonts w:asciiTheme="minorHAnsi" w:hAnsiTheme="minorHAnsi" w:cstheme="minorHAnsi"/>
          <w:b/>
        </w:rPr>
        <w:t>:</w:t>
      </w:r>
    </w:p>
    <w:p w14:paraId="3DF2222E" w14:textId="77777777" w:rsidR="009A6ACB" w:rsidRPr="00746AEF" w:rsidRDefault="009A6ACB"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Involved in the complete </w:t>
      </w:r>
      <w:r w:rsidRPr="00746AEF">
        <w:rPr>
          <w:rFonts w:asciiTheme="minorHAnsi" w:hAnsiTheme="minorHAnsi" w:cstheme="minorHAnsi"/>
          <w:b/>
        </w:rPr>
        <w:t>SDLC</w:t>
      </w:r>
      <w:r w:rsidRPr="00746AEF">
        <w:rPr>
          <w:rFonts w:asciiTheme="minorHAnsi" w:hAnsiTheme="minorHAnsi" w:cstheme="minorHAnsi"/>
        </w:rPr>
        <w:t xml:space="preserve"> including design of System Architecture, development of System </w:t>
      </w:r>
      <w:r w:rsidRPr="00746AEF">
        <w:rPr>
          <w:rFonts w:asciiTheme="minorHAnsi" w:hAnsiTheme="minorHAnsi" w:cstheme="minorHAnsi"/>
          <w:b/>
        </w:rPr>
        <w:t>Use Cases</w:t>
      </w:r>
      <w:r w:rsidRPr="00746AEF">
        <w:rPr>
          <w:rFonts w:asciiTheme="minorHAnsi" w:hAnsiTheme="minorHAnsi" w:cstheme="minorHAnsi"/>
        </w:rPr>
        <w:t xml:space="preserve"> based on the functional requirements. </w:t>
      </w:r>
    </w:p>
    <w:p w14:paraId="0D16152E" w14:textId="77777777" w:rsidR="00514145" w:rsidRPr="00746AEF" w:rsidRDefault="00514145"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Involved in Daily </w:t>
      </w:r>
      <w:r w:rsidR="009C6057" w:rsidRPr="00746AEF">
        <w:rPr>
          <w:rFonts w:asciiTheme="minorHAnsi" w:hAnsiTheme="minorHAnsi" w:cstheme="minorHAnsi"/>
        </w:rPr>
        <w:t>Scrum (</w:t>
      </w:r>
      <w:r w:rsidRPr="00746AEF">
        <w:rPr>
          <w:rFonts w:asciiTheme="minorHAnsi" w:hAnsiTheme="minorHAnsi" w:cstheme="minorHAnsi"/>
          <w:b/>
        </w:rPr>
        <w:t>Agile</w:t>
      </w:r>
      <w:r w:rsidRPr="00746AEF">
        <w:rPr>
          <w:rFonts w:asciiTheme="minorHAnsi" w:hAnsiTheme="minorHAnsi" w:cstheme="minorHAnsi"/>
        </w:rPr>
        <w:t>) meetings, Sprint planning and estimation of the tasks for the user stories, participated in retrospective and presenting Demo at end of the sprint.</w:t>
      </w:r>
    </w:p>
    <w:p w14:paraId="233750B7" w14:textId="77777777" w:rsidR="00B07C21" w:rsidRPr="00746AEF" w:rsidRDefault="00E05D2C"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Involved in the front end using </w:t>
      </w:r>
      <w:r w:rsidR="00584E9A" w:rsidRPr="00746AEF">
        <w:rPr>
          <w:rFonts w:asciiTheme="minorHAnsi" w:hAnsiTheme="minorHAnsi" w:cstheme="minorHAnsi"/>
          <w:b/>
        </w:rPr>
        <w:t>JSP, JSTL JQuery,</w:t>
      </w:r>
      <w:r w:rsidRPr="00746AEF">
        <w:rPr>
          <w:rFonts w:asciiTheme="minorHAnsi" w:hAnsiTheme="minorHAnsi" w:cstheme="minorHAnsi"/>
          <w:b/>
        </w:rPr>
        <w:t xml:space="preserve"> Servlets, HTML, JavaScript, </w:t>
      </w:r>
      <w:r w:rsidR="00584E9A" w:rsidRPr="00746AEF">
        <w:rPr>
          <w:rFonts w:asciiTheme="minorHAnsi" w:hAnsiTheme="minorHAnsi" w:cstheme="minorHAnsi"/>
          <w:b/>
        </w:rPr>
        <w:t xml:space="preserve">and </w:t>
      </w:r>
      <w:r w:rsidRPr="00746AEF">
        <w:rPr>
          <w:rFonts w:asciiTheme="minorHAnsi" w:hAnsiTheme="minorHAnsi" w:cstheme="minorHAnsi"/>
          <w:b/>
        </w:rPr>
        <w:t>AJAX</w:t>
      </w:r>
      <w:r w:rsidRPr="00746AEF">
        <w:rPr>
          <w:rFonts w:asciiTheme="minorHAnsi" w:hAnsiTheme="minorHAnsi" w:cstheme="minorHAnsi"/>
        </w:rPr>
        <w:t>.</w:t>
      </w:r>
    </w:p>
    <w:p w14:paraId="1C204F81" w14:textId="77777777" w:rsidR="00B07C21" w:rsidRPr="00746AEF" w:rsidRDefault="00B07C21"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Implemented </w:t>
      </w:r>
      <w:r w:rsidRPr="00746AEF">
        <w:rPr>
          <w:rFonts w:asciiTheme="minorHAnsi" w:hAnsiTheme="minorHAnsi" w:cstheme="minorHAnsi"/>
          <w:b/>
        </w:rPr>
        <w:t>MVC</w:t>
      </w:r>
      <w:r w:rsidRPr="00746AEF">
        <w:rPr>
          <w:rFonts w:asciiTheme="minorHAnsi" w:hAnsiTheme="minorHAnsi" w:cstheme="minorHAnsi"/>
        </w:rPr>
        <w:t xml:space="preserve"> architecture using </w:t>
      </w:r>
      <w:r w:rsidR="002E6E7F" w:rsidRPr="00746AEF">
        <w:rPr>
          <w:rFonts w:asciiTheme="minorHAnsi" w:hAnsiTheme="minorHAnsi" w:cstheme="minorHAnsi"/>
          <w:b/>
        </w:rPr>
        <w:t>JSP</w:t>
      </w:r>
      <w:r w:rsidR="00881CF3" w:rsidRPr="00746AEF">
        <w:rPr>
          <w:rFonts w:asciiTheme="minorHAnsi" w:hAnsiTheme="minorHAnsi" w:cstheme="minorHAnsi"/>
          <w:b/>
        </w:rPr>
        <w:t xml:space="preserve">, </w:t>
      </w:r>
      <w:r w:rsidR="009C6057" w:rsidRPr="00746AEF">
        <w:rPr>
          <w:rFonts w:asciiTheme="minorHAnsi" w:hAnsiTheme="minorHAnsi" w:cstheme="minorHAnsi"/>
          <w:b/>
        </w:rPr>
        <w:t>Spring</w:t>
      </w:r>
      <w:r w:rsidRPr="00746AEF">
        <w:rPr>
          <w:rFonts w:asciiTheme="minorHAnsi" w:hAnsiTheme="minorHAnsi" w:cstheme="minorHAnsi"/>
          <w:b/>
        </w:rPr>
        <w:t xml:space="preserve">, </w:t>
      </w:r>
      <w:r w:rsidR="009C6057" w:rsidRPr="00746AEF">
        <w:rPr>
          <w:rFonts w:asciiTheme="minorHAnsi" w:hAnsiTheme="minorHAnsi" w:cstheme="minorHAnsi"/>
          <w:b/>
        </w:rPr>
        <w:t>and Hibernate</w:t>
      </w:r>
      <w:r w:rsidRPr="00746AEF">
        <w:rPr>
          <w:rFonts w:asciiTheme="minorHAnsi" w:hAnsiTheme="minorHAnsi" w:cstheme="minorHAnsi"/>
        </w:rPr>
        <w:t xml:space="preserve"> and used </w:t>
      </w:r>
      <w:r w:rsidRPr="00746AEF">
        <w:rPr>
          <w:rFonts w:asciiTheme="minorHAnsi" w:hAnsiTheme="minorHAnsi" w:cstheme="minorHAnsi"/>
          <w:b/>
        </w:rPr>
        <w:t>Spring Framework</w:t>
      </w:r>
      <w:r w:rsidRPr="00746AEF">
        <w:rPr>
          <w:rFonts w:asciiTheme="minorHAnsi" w:hAnsiTheme="minorHAnsi" w:cstheme="minorHAnsi"/>
        </w:rPr>
        <w:t xml:space="preserve"> to initialize managed beans and services.</w:t>
      </w:r>
    </w:p>
    <w:p w14:paraId="1E96C53B" w14:textId="77777777" w:rsidR="00B07C21" w:rsidRPr="00746AEF" w:rsidRDefault="00B07C21"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Involved in development of Agent Verification System using </w:t>
      </w:r>
      <w:r w:rsidRPr="00746AEF">
        <w:rPr>
          <w:rFonts w:asciiTheme="minorHAnsi" w:hAnsiTheme="minorHAnsi" w:cstheme="minorHAnsi"/>
          <w:b/>
        </w:rPr>
        <w:t>Spring MVC</w:t>
      </w:r>
      <w:r w:rsidRPr="00746AEF">
        <w:rPr>
          <w:rFonts w:asciiTheme="minorHAnsi" w:hAnsiTheme="minorHAnsi" w:cstheme="minorHAnsi"/>
        </w:rPr>
        <w:t xml:space="preserve"> framework. </w:t>
      </w:r>
    </w:p>
    <w:p w14:paraId="19193936" w14:textId="77777777" w:rsidR="00E05D2C" w:rsidRPr="00746AEF" w:rsidRDefault="00E05D2C"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Used </w:t>
      </w:r>
      <w:r w:rsidRPr="00746AEF">
        <w:rPr>
          <w:rFonts w:asciiTheme="minorHAnsi" w:hAnsiTheme="minorHAnsi" w:cstheme="minorHAnsi"/>
          <w:b/>
        </w:rPr>
        <w:t>Spring Inheritance</w:t>
      </w:r>
      <w:r w:rsidRPr="00746AEF">
        <w:rPr>
          <w:rFonts w:asciiTheme="minorHAnsi" w:hAnsiTheme="minorHAnsi" w:cstheme="minorHAnsi"/>
        </w:rPr>
        <w:t xml:space="preserve"> to develop beans from already developed parent beans.</w:t>
      </w:r>
    </w:p>
    <w:p w14:paraId="77B478BF" w14:textId="0078DEEF" w:rsidR="00395B4A" w:rsidRPr="00746AEF" w:rsidRDefault="00E05D2C"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Used </w:t>
      </w:r>
      <w:r w:rsidR="00B07C21" w:rsidRPr="00746AEF">
        <w:rPr>
          <w:rFonts w:asciiTheme="minorHAnsi" w:hAnsiTheme="minorHAnsi" w:cstheme="minorHAnsi"/>
          <w:b/>
        </w:rPr>
        <w:t>Spring AOP</w:t>
      </w:r>
      <w:r w:rsidR="00B07C21" w:rsidRPr="00746AEF">
        <w:rPr>
          <w:rFonts w:asciiTheme="minorHAnsi" w:hAnsiTheme="minorHAnsi" w:cstheme="minorHAnsi"/>
        </w:rPr>
        <w:t xml:space="preserve"> for </w:t>
      </w:r>
      <w:r w:rsidR="00B07C21" w:rsidRPr="00746AEF">
        <w:rPr>
          <w:rFonts w:asciiTheme="minorHAnsi" w:hAnsiTheme="minorHAnsi" w:cstheme="minorHAnsi"/>
          <w:b/>
        </w:rPr>
        <w:t>logging</w:t>
      </w:r>
      <w:r w:rsidR="00B07C21" w:rsidRPr="00746AEF">
        <w:rPr>
          <w:rFonts w:asciiTheme="minorHAnsi" w:hAnsiTheme="minorHAnsi" w:cstheme="minorHAnsi"/>
        </w:rPr>
        <w:t xml:space="preserve">, </w:t>
      </w:r>
      <w:r w:rsidR="00B07C21" w:rsidRPr="00746AEF">
        <w:rPr>
          <w:rFonts w:asciiTheme="minorHAnsi" w:hAnsiTheme="minorHAnsi" w:cstheme="minorHAnsi"/>
          <w:b/>
        </w:rPr>
        <w:t>auditing</w:t>
      </w:r>
      <w:r w:rsidR="00B07C21" w:rsidRPr="00746AEF">
        <w:rPr>
          <w:rFonts w:asciiTheme="minorHAnsi" w:hAnsiTheme="minorHAnsi" w:cstheme="minorHAnsi"/>
        </w:rPr>
        <w:t xml:space="preserve">, </w:t>
      </w:r>
      <w:r w:rsidR="00B07C21" w:rsidRPr="00746AEF">
        <w:rPr>
          <w:rFonts w:asciiTheme="minorHAnsi" w:hAnsiTheme="minorHAnsi" w:cstheme="minorHAnsi"/>
          <w:b/>
        </w:rPr>
        <w:t>transaction</w:t>
      </w:r>
      <w:r w:rsidR="00B07C21" w:rsidRPr="00746AEF">
        <w:rPr>
          <w:rFonts w:asciiTheme="minorHAnsi" w:hAnsiTheme="minorHAnsi" w:cstheme="minorHAnsi"/>
        </w:rPr>
        <w:t xml:space="preserve"> </w:t>
      </w:r>
      <w:r w:rsidR="00B07C21" w:rsidRPr="00746AEF">
        <w:rPr>
          <w:rFonts w:asciiTheme="minorHAnsi" w:hAnsiTheme="minorHAnsi" w:cstheme="minorHAnsi"/>
          <w:b/>
        </w:rPr>
        <w:t>management</w:t>
      </w:r>
      <w:r w:rsidR="00B07C21" w:rsidRPr="00746AEF">
        <w:rPr>
          <w:rFonts w:asciiTheme="minorHAnsi" w:hAnsiTheme="minorHAnsi" w:cstheme="minorHAnsi"/>
        </w:rPr>
        <w:t xml:space="preserve"> to distinguish </w:t>
      </w:r>
      <w:r w:rsidR="00B07C21" w:rsidRPr="00746AEF">
        <w:rPr>
          <w:rFonts w:asciiTheme="minorHAnsi" w:hAnsiTheme="minorHAnsi" w:cstheme="minorHAnsi"/>
          <w:b/>
        </w:rPr>
        <w:t>business</w:t>
      </w:r>
      <w:r w:rsidR="00B07C21" w:rsidRPr="00746AEF">
        <w:rPr>
          <w:rFonts w:asciiTheme="minorHAnsi" w:hAnsiTheme="minorHAnsi" w:cstheme="minorHAnsi"/>
        </w:rPr>
        <w:t xml:space="preserve"> </w:t>
      </w:r>
      <w:r w:rsidR="00B07C21" w:rsidRPr="00746AEF">
        <w:rPr>
          <w:rFonts w:asciiTheme="minorHAnsi" w:hAnsiTheme="minorHAnsi" w:cstheme="minorHAnsi"/>
          <w:b/>
        </w:rPr>
        <w:t>logic</w:t>
      </w:r>
      <w:r w:rsidR="00B07C21" w:rsidRPr="00746AEF">
        <w:rPr>
          <w:rFonts w:asciiTheme="minorHAnsi" w:hAnsiTheme="minorHAnsi" w:cstheme="minorHAnsi"/>
        </w:rPr>
        <w:t xml:space="preserve"> from the </w:t>
      </w:r>
      <w:r w:rsidR="00A55D13" w:rsidRPr="00746AEF">
        <w:rPr>
          <w:rFonts w:asciiTheme="minorHAnsi" w:hAnsiTheme="minorHAnsi" w:cstheme="minorHAnsi"/>
        </w:rPr>
        <w:t>cross-cutting</w:t>
      </w:r>
      <w:r w:rsidR="00B07C21" w:rsidRPr="00746AEF">
        <w:rPr>
          <w:rFonts w:asciiTheme="minorHAnsi" w:hAnsiTheme="minorHAnsi" w:cstheme="minorHAnsi"/>
        </w:rPr>
        <w:t xml:space="preserve"> concerns. </w:t>
      </w:r>
    </w:p>
    <w:p w14:paraId="61893710" w14:textId="77777777" w:rsidR="00940ABD" w:rsidRPr="00746AEF" w:rsidRDefault="00940ABD"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Used </w:t>
      </w:r>
      <w:r w:rsidRPr="00746AEF">
        <w:rPr>
          <w:rFonts w:asciiTheme="minorHAnsi" w:hAnsiTheme="minorHAnsi" w:cstheme="minorHAnsi"/>
          <w:b/>
        </w:rPr>
        <w:t>Spring Security</w:t>
      </w:r>
      <w:r w:rsidRPr="00746AEF">
        <w:rPr>
          <w:rFonts w:asciiTheme="minorHAnsi" w:hAnsiTheme="minorHAnsi" w:cstheme="minorHAnsi"/>
        </w:rPr>
        <w:t xml:space="preserve"> for </w:t>
      </w:r>
      <w:r w:rsidRPr="00746AEF">
        <w:rPr>
          <w:rFonts w:asciiTheme="minorHAnsi" w:hAnsiTheme="minorHAnsi" w:cstheme="minorHAnsi"/>
          <w:b/>
        </w:rPr>
        <w:t>Authentication and Authorization</w:t>
      </w:r>
      <w:r w:rsidR="00F34B9D" w:rsidRPr="00746AEF">
        <w:rPr>
          <w:rFonts w:asciiTheme="minorHAnsi" w:hAnsiTheme="minorHAnsi" w:cstheme="minorHAnsi"/>
        </w:rPr>
        <w:t xml:space="preserve"> of the application</w:t>
      </w:r>
    </w:p>
    <w:p w14:paraId="68124E6E" w14:textId="283DBEA8" w:rsidR="00A348F0" w:rsidRPr="00746AEF" w:rsidRDefault="00A348F0"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shd w:val="clear" w:color="auto" w:fill="FFFFFF"/>
        </w:rPr>
        <w:t xml:space="preserve">Designed and developed the REST based </w:t>
      </w:r>
      <w:r w:rsidR="00BE3326" w:rsidRPr="00746AEF">
        <w:rPr>
          <w:rFonts w:asciiTheme="minorHAnsi" w:hAnsiTheme="minorHAnsi" w:cstheme="minorHAnsi"/>
          <w:shd w:val="clear" w:color="auto" w:fill="FFFFFF"/>
        </w:rPr>
        <w:t>Microservices</w:t>
      </w:r>
      <w:r w:rsidRPr="00746AEF">
        <w:rPr>
          <w:rFonts w:asciiTheme="minorHAnsi" w:hAnsiTheme="minorHAnsi" w:cstheme="minorHAnsi"/>
          <w:shd w:val="clear" w:color="auto" w:fill="FFFFFF"/>
        </w:rPr>
        <w:t> using the Spring Boot</w:t>
      </w:r>
      <w:r w:rsidR="00D3235D" w:rsidRPr="00746AEF">
        <w:rPr>
          <w:rFonts w:asciiTheme="minorHAnsi" w:hAnsiTheme="minorHAnsi" w:cstheme="minorHAnsi"/>
          <w:shd w:val="clear" w:color="auto" w:fill="FFFFFF"/>
        </w:rPr>
        <w:t>.</w:t>
      </w:r>
    </w:p>
    <w:p w14:paraId="19A96121" w14:textId="1EB38985" w:rsidR="00246B41" w:rsidRPr="00746AEF" w:rsidRDefault="00D3235D" w:rsidP="00246B4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shd w:val="clear" w:color="auto" w:fill="FFFFFF"/>
        </w:rPr>
        <w:t>Refactored the monolithic code in those </w:t>
      </w:r>
      <w:r w:rsidR="00A55D13" w:rsidRPr="00746AEF">
        <w:rPr>
          <w:rFonts w:asciiTheme="minorHAnsi" w:hAnsiTheme="minorHAnsi" w:cstheme="minorHAnsi"/>
          <w:shd w:val="clear" w:color="auto" w:fill="FFFFFF"/>
        </w:rPr>
        <w:t>Microservices projects</w:t>
      </w:r>
      <w:r w:rsidRPr="00746AEF">
        <w:rPr>
          <w:rFonts w:asciiTheme="minorHAnsi" w:hAnsiTheme="minorHAnsi" w:cstheme="minorHAnsi"/>
          <w:shd w:val="clear" w:color="auto" w:fill="FFFFFF"/>
        </w:rPr>
        <w:t>.</w:t>
      </w:r>
    </w:p>
    <w:p w14:paraId="6B000793" w14:textId="5371E42E" w:rsidR="00246B41" w:rsidRPr="00746AEF" w:rsidRDefault="00246B41" w:rsidP="00246B4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Maintained detailed technical documentation such as production run books and other support services using </w:t>
      </w:r>
      <w:r w:rsidR="00A55D13" w:rsidRPr="00746AEF">
        <w:rPr>
          <w:rFonts w:asciiTheme="minorHAnsi" w:hAnsiTheme="minorHAnsi" w:cstheme="minorHAnsi"/>
        </w:rPr>
        <w:t>Actimize.</w:t>
      </w:r>
    </w:p>
    <w:p w14:paraId="3FA81821" w14:textId="0DC5B961" w:rsidR="00395B4A" w:rsidRPr="00746AEF" w:rsidRDefault="00395B4A"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Developed applications in AngularJS and deployed into development, </w:t>
      </w:r>
      <w:r w:rsidR="0001382D" w:rsidRPr="00746AEF">
        <w:rPr>
          <w:rFonts w:asciiTheme="minorHAnsi" w:hAnsiTheme="minorHAnsi" w:cstheme="minorHAnsi"/>
        </w:rPr>
        <w:t>test,</w:t>
      </w:r>
      <w:r w:rsidRPr="00746AEF">
        <w:rPr>
          <w:rFonts w:asciiTheme="minorHAnsi" w:hAnsiTheme="minorHAnsi" w:cstheme="minorHAnsi"/>
        </w:rPr>
        <w:t xml:space="preserve"> and production environment successfully. </w:t>
      </w:r>
    </w:p>
    <w:p w14:paraId="2EB28E65" w14:textId="77777777" w:rsidR="008B6888" w:rsidRPr="00746AEF" w:rsidRDefault="008B6888"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Established Restful API’s using Node.js.</w:t>
      </w:r>
    </w:p>
    <w:p w14:paraId="130D7B75" w14:textId="77777777" w:rsidR="00CF69EA" w:rsidRPr="00746AEF" w:rsidRDefault="00CF69EA"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shd w:val="clear" w:color="auto" w:fill="FFFFFF"/>
        </w:rPr>
        <w:t xml:space="preserve">Configured and deployed applications on BEA </w:t>
      </w:r>
      <w:r w:rsidR="006E47B4" w:rsidRPr="00746AEF">
        <w:rPr>
          <w:rFonts w:asciiTheme="minorHAnsi" w:hAnsiTheme="minorHAnsi" w:cstheme="minorHAnsi"/>
          <w:shd w:val="clear" w:color="auto" w:fill="FFFFFF"/>
        </w:rPr>
        <w:t>WebLogic</w:t>
      </w:r>
      <w:r w:rsidRPr="00746AEF">
        <w:rPr>
          <w:rFonts w:asciiTheme="minorHAnsi" w:hAnsiTheme="minorHAnsi" w:cstheme="minorHAnsi"/>
          <w:shd w:val="clear" w:color="auto" w:fill="FFFFFF"/>
        </w:rPr>
        <w:t xml:space="preserve">, JBoss, IBM </w:t>
      </w:r>
      <w:r w:rsidR="006E47B4" w:rsidRPr="00746AEF">
        <w:rPr>
          <w:rFonts w:asciiTheme="minorHAnsi" w:hAnsiTheme="minorHAnsi" w:cstheme="minorHAnsi"/>
          <w:shd w:val="clear" w:color="auto" w:fill="FFFFFF"/>
        </w:rPr>
        <w:t>WebSphere</w:t>
      </w:r>
      <w:r w:rsidRPr="00746AEF">
        <w:rPr>
          <w:rFonts w:asciiTheme="minorHAnsi" w:hAnsiTheme="minorHAnsi" w:cstheme="minorHAnsi"/>
          <w:shd w:val="clear" w:color="auto" w:fill="FFFFFF"/>
        </w:rPr>
        <w:t xml:space="preserve"> and Tomcat,</w:t>
      </w:r>
      <w:r w:rsidR="006E47B4" w:rsidRPr="00746AEF">
        <w:rPr>
          <w:rFonts w:asciiTheme="minorHAnsi" w:hAnsiTheme="minorHAnsi" w:cstheme="minorHAnsi"/>
          <w:shd w:val="clear" w:color="auto" w:fill="FFFFFF"/>
        </w:rPr>
        <w:t xml:space="preserve"> </w:t>
      </w:r>
      <w:r w:rsidRPr="00746AEF">
        <w:rPr>
          <w:rFonts w:asciiTheme="minorHAnsi" w:hAnsiTheme="minorHAnsi" w:cstheme="minorHAnsi"/>
          <w:shd w:val="clear" w:color="auto" w:fill="FFFFFF"/>
        </w:rPr>
        <w:t>Glassfish. </w:t>
      </w:r>
    </w:p>
    <w:p w14:paraId="0745E4EA" w14:textId="2E5D3085" w:rsidR="0095290C" w:rsidRPr="00746AEF" w:rsidRDefault="0095290C"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Used Marionette framework to Simplify the construction of </w:t>
      </w:r>
      <w:r w:rsidR="00A55D13" w:rsidRPr="00746AEF">
        <w:rPr>
          <w:rFonts w:asciiTheme="minorHAnsi" w:hAnsiTheme="minorHAnsi" w:cstheme="minorHAnsi"/>
        </w:rPr>
        <w:t>large-scale</w:t>
      </w:r>
      <w:r w:rsidRPr="00746AEF">
        <w:rPr>
          <w:rFonts w:asciiTheme="minorHAnsi" w:hAnsiTheme="minorHAnsi" w:cstheme="minorHAnsi"/>
        </w:rPr>
        <w:t xml:space="preserve"> JavaScript applications.</w:t>
      </w:r>
    </w:p>
    <w:p w14:paraId="1F6B9B55" w14:textId="77777777" w:rsidR="00881CF3" w:rsidRPr="00746AEF" w:rsidRDefault="00940ABD"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Created </w:t>
      </w:r>
      <w:r w:rsidRPr="00746AEF">
        <w:rPr>
          <w:rFonts w:asciiTheme="minorHAnsi" w:hAnsiTheme="minorHAnsi" w:cstheme="minorHAnsi"/>
          <w:b/>
        </w:rPr>
        <w:t>data model</w:t>
      </w:r>
      <w:r w:rsidRPr="00746AEF">
        <w:rPr>
          <w:rFonts w:asciiTheme="minorHAnsi" w:hAnsiTheme="minorHAnsi" w:cstheme="minorHAnsi"/>
        </w:rPr>
        <w:t xml:space="preserve"> and generated </w:t>
      </w:r>
      <w:r w:rsidRPr="00746AEF">
        <w:rPr>
          <w:rFonts w:asciiTheme="minorHAnsi" w:hAnsiTheme="minorHAnsi" w:cstheme="minorHAnsi"/>
          <w:b/>
        </w:rPr>
        <w:t>Hibernate mappings</w:t>
      </w:r>
      <w:r w:rsidRPr="00746AEF">
        <w:rPr>
          <w:rFonts w:asciiTheme="minorHAnsi" w:hAnsiTheme="minorHAnsi" w:cstheme="minorHAnsi"/>
        </w:rPr>
        <w:t xml:space="preserve"> and </w:t>
      </w:r>
      <w:r w:rsidRPr="00746AEF">
        <w:rPr>
          <w:rFonts w:asciiTheme="minorHAnsi" w:hAnsiTheme="minorHAnsi" w:cstheme="minorHAnsi"/>
          <w:b/>
        </w:rPr>
        <w:t>domain objects</w:t>
      </w:r>
      <w:r w:rsidRPr="00746AEF">
        <w:rPr>
          <w:rFonts w:asciiTheme="minorHAnsi" w:hAnsiTheme="minorHAnsi" w:cstheme="minorHAnsi"/>
        </w:rPr>
        <w:t xml:space="preserve"> using Hibernate tools.</w:t>
      </w:r>
    </w:p>
    <w:p w14:paraId="7E32D9CD" w14:textId="77777777" w:rsidR="00584E9A" w:rsidRPr="00746AEF" w:rsidRDefault="00584E9A"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Interfaced with the </w:t>
      </w:r>
      <w:r w:rsidRPr="00746AEF">
        <w:rPr>
          <w:rFonts w:asciiTheme="minorHAnsi" w:hAnsiTheme="minorHAnsi" w:cstheme="minorHAnsi"/>
          <w:b/>
        </w:rPr>
        <w:t>MySQL</w:t>
      </w:r>
      <w:r w:rsidRPr="00746AEF">
        <w:rPr>
          <w:rFonts w:asciiTheme="minorHAnsi" w:hAnsiTheme="minorHAnsi" w:cstheme="minorHAnsi"/>
        </w:rPr>
        <w:t xml:space="preserve"> back-end database by integrating </w:t>
      </w:r>
      <w:r w:rsidRPr="00746AEF">
        <w:rPr>
          <w:rFonts w:asciiTheme="minorHAnsi" w:hAnsiTheme="minorHAnsi" w:cstheme="minorHAnsi"/>
          <w:b/>
        </w:rPr>
        <w:t xml:space="preserve">Spring </w:t>
      </w:r>
      <w:r w:rsidRPr="00746AEF">
        <w:rPr>
          <w:rFonts w:asciiTheme="minorHAnsi" w:hAnsiTheme="minorHAnsi" w:cstheme="minorHAnsi"/>
        </w:rPr>
        <w:t>with</w:t>
      </w:r>
      <w:r w:rsidRPr="00746AEF">
        <w:rPr>
          <w:rFonts w:asciiTheme="minorHAnsi" w:hAnsiTheme="minorHAnsi" w:cstheme="minorHAnsi"/>
          <w:b/>
        </w:rPr>
        <w:t xml:space="preserve"> Hibernate</w:t>
      </w:r>
      <w:r w:rsidRPr="00746AEF">
        <w:rPr>
          <w:rFonts w:asciiTheme="minorHAnsi" w:hAnsiTheme="minorHAnsi" w:cstheme="minorHAnsi"/>
        </w:rPr>
        <w:t>.</w:t>
      </w:r>
    </w:p>
    <w:p w14:paraId="7FDA8A13" w14:textId="77777777" w:rsidR="00B07C21" w:rsidRPr="00746AEF" w:rsidRDefault="00B07C21"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Extensively used </w:t>
      </w:r>
      <w:r w:rsidRPr="00746AEF">
        <w:rPr>
          <w:rFonts w:asciiTheme="minorHAnsi" w:hAnsiTheme="minorHAnsi" w:cstheme="minorHAnsi"/>
          <w:b/>
        </w:rPr>
        <w:t>hibernate</w:t>
      </w:r>
      <w:r w:rsidRPr="00746AEF">
        <w:rPr>
          <w:rFonts w:asciiTheme="minorHAnsi" w:hAnsiTheme="minorHAnsi" w:cstheme="minorHAnsi"/>
        </w:rPr>
        <w:t xml:space="preserve"> named queries, criteria queries, Hibernate Query Language (</w:t>
      </w:r>
      <w:r w:rsidRPr="00746AEF">
        <w:rPr>
          <w:rFonts w:asciiTheme="minorHAnsi" w:hAnsiTheme="minorHAnsi" w:cstheme="minorHAnsi"/>
          <w:b/>
        </w:rPr>
        <w:t>HQL</w:t>
      </w:r>
      <w:r w:rsidRPr="00746AEF">
        <w:rPr>
          <w:rFonts w:asciiTheme="minorHAnsi" w:hAnsiTheme="minorHAnsi" w:cstheme="minorHAnsi"/>
        </w:rPr>
        <w:t>) and Optimistic Locking and Caching to process the data from the database.</w:t>
      </w:r>
    </w:p>
    <w:p w14:paraId="7DEFFDCC" w14:textId="77777777" w:rsidR="00B07C21" w:rsidRPr="00746AEF" w:rsidRDefault="00EA633E"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eastAsia="Calibri" w:hAnsiTheme="minorHAnsi" w:cstheme="minorHAnsi"/>
        </w:rPr>
        <w:t xml:space="preserve">Used object storage container to store the secured files, and retrieved from API by using </w:t>
      </w:r>
      <w:r w:rsidRPr="00746AEF">
        <w:rPr>
          <w:rFonts w:asciiTheme="minorHAnsi" w:eastAsia="Calibri" w:hAnsiTheme="minorHAnsi" w:cstheme="minorHAnsi"/>
          <w:b/>
        </w:rPr>
        <w:t>Amazon web</w:t>
      </w:r>
      <w:r w:rsidRPr="00746AEF">
        <w:rPr>
          <w:rFonts w:asciiTheme="minorHAnsi" w:eastAsia="Calibri" w:hAnsiTheme="minorHAnsi" w:cstheme="minorHAnsi"/>
        </w:rPr>
        <w:t xml:space="preserve"> </w:t>
      </w:r>
      <w:r w:rsidRPr="00746AEF">
        <w:rPr>
          <w:rFonts w:asciiTheme="minorHAnsi" w:eastAsia="Calibri" w:hAnsiTheme="minorHAnsi" w:cstheme="minorHAnsi"/>
          <w:b/>
        </w:rPr>
        <w:t>services</w:t>
      </w:r>
      <w:r w:rsidR="006E47B4" w:rsidRPr="00746AEF">
        <w:rPr>
          <w:rFonts w:asciiTheme="minorHAnsi" w:eastAsia="Calibri" w:hAnsiTheme="minorHAnsi" w:cstheme="minorHAnsi"/>
          <w:b/>
        </w:rPr>
        <w:t xml:space="preserve"> </w:t>
      </w:r>
      <w:r w:rsidRPr="00746AEF">
        <w:rPr>
          <w:rFonts w:asciiTheme="minorHAnsi" w:hAnsiTheme="minorHAnsi" w:cstheme="minorHAnsi"/>
        </w:rPr>
        <w:t>(</w:t>
      </w:r>
      <w:r w:rsidRPr="00746AEF">
        <w:rPr>
          <w:rFonts w:asciiTheme="minorHAnsi" w:hAnsiTheme="minorHAnsi" w:cstheme="minorHAnsi"/>
          <w:b/>
        </w:rPr>
        <w:t>AWS</w:t>
      </w:r>
      <w:r w:rsidRPr="00746AEF">
        <w:rPr>
          <w:rFonts w:asciiTheme="minorHAnsi" w:hAnsiTheme="minorHAnsi" w:cstheme="minorHAnsi"/>
        </w:rPr>
        <w:t>)</w:t>
      </w:r>
    </w:p>
    <w:p w14:paraId="7AE887E5" w14:textId="2DFC942B" w:rsidR="00595AC7" w:rsidRPr="00746AEF" w:rsidRDefault="00595AC7"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shd w:val="clear" w:color="auto" w:fill="FFFFFF"/>
        </w:rPr>
        <w:t xml:space="preserve">Worked on NoSQL database such as </w:t>
      </w:r>
      <w:proofErr w:type="spellStart"/>
      <w:r w:rsidRPr="00746AEF">
        <w:rPr>
          <w:rFonts w:asciiTheme="minorHAnsi" w:hAnsiTheme="minorHAnsi" w:cstheme="minorHAnsi"/>
          <w:b/>
          <w:shd w:val="clear" w:color="auto" w:fill="FFFFFF"/>
        </w:rPr>
        <w:t>Hbase</w:t>
      </w:r>
      <w:proofErr w:type="spellEnd"/>
      <w:r w:rsidRPr="00746AEF">
        <w:rPr>
          <w:rFonts w:asciiTheme="minorHAnsi" w:hAnsiTheme="minorHAnsi" w:cstheme="minorHAnsi"/>
          <w:shd w:val="clear" w:color="auto" w:fill="FFFFFF"/>
        </w:rPr>
        <w:t>,</w:t>
      </w:r>
      <w:r w:rsidR="006E47B4" w:rsidRPr="00746AEF">
        <w:rPr>
          <w:rFonts w:asciiTheme="minorHAnsi" w:hAnsiTheme="minorHAnsi" w:cstheme="minorHAnsi"/>
          <w:shd w:val="clear" w:color="auto" w:fill="FFFFFF"/>
        </w:rPr>
        <w:t xml:space="preserve"> </w:t>
      </w:r>
      <w:r w:rsidR="006E47B4" w:rsidRPr="00746AEF">
        <w:rPr>
          <w:rFonts w:asciiTheme="minorHAnsi" w:hAnsiTheme="minorHAnsi" w:cstheme="minorHAnsi"/>
          <w:b/>
          <w:shd w:val="clear" w:color="auto" w:fill="FFFFFF"/>
        </w:rPr>
        <w:t>Cassandra</w:t>
      </w:r>
      <w:r w:rsidR="006E47B4" w:rsidRPr="00746AEF">
        <w:rPr>
          <w:rFonts w:asciiTheme="minorHAnsi" w:hAnsiTheme="minorHAnsi" w:cstheme="minorHAnsi"/>
          <w:shd w:val="clear" w:color="auto" w:fill="FFFFFF"/>
        </w:rPr>
        <w:t xml:space="preserve"> </w:t>
      </w:r>
      <w:r w:rsidRPr="00746AEF">
        <w:rPr>
          <w:rFonts w:asciiTheme="minorHAnsi" w:hAnsiTheme="minorHAnsi" w:cstheme="minorHAnsi"/>
          <w:shd w:val="clear" w:color="auto" w:fill="FFFFFF"/>
        </w:rPr>
        <w:t xml:space="preserve">for storing high volume data using </w:t>
      </w:r>
      <w:r w:rsidR="00E61A67" w:rsidRPr="00746AEF">
        <w:rPr>
          <w:rFonts w:asciiTheme="minorHAnsi" w:hAnsiTheme="minorHAnsi" w:cstheme="minorHAnsi"/>
          <w:shd w:val="clear" w:color="auto" w:fill="FFFFFF"/>
        </w:rPr>
        <w:t>SQOOP.</w:t>
      </w:r>
    </w:p>
    <w:p w14:paraId="45B26815" w14:textId="77777777" w:rsidR="00B07C21" w:rsidRPr="00746AEF" w:rsidRDefault="00B07C21"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Developed Unit /Integration test cases using </w:t>
      </w:r>
      <w:r w:rsidRPr="00746AEF">
        <w:rPr>
          <w:rFonts w:asciiTheme="minorHAnsi" w:hAnsiTheme="minorHAnsi" w:cstheme="minorHAnsi"/>
          <w:b/>
        </w:rPr>
        <w:t>Junit</w:t>
      </w:r>
      <w:r w:rsidR="002E6E7F" w:rsidRPr="00746AEF">
        <w:rPr>
          <w:rFonts w:asciiTheme="minorHAnsi" w:hAnsiTheme="minorHAnsi" w:cstheme="minorHAnsi"/>
        </w:rPr>
        <w:t xml:space="preserve"> tool</w:t>
      </w:r>
      <w:r w:rsidRPr="00746AEF">
        <w:rPr>
          <w:rFonts w:asciiTheme="minorHAnsi" w:hAnsiTheme="minorHAnsi" w:cstheme="minorHAnsi"/>
        </w:rPr>
        <w:t>.</w:t>
      </w:r>
    </w:p>
    <w:p w14:paraId="684FCC43" w14:textId="77777777" w:rsidR="000D0B4B" w:rsidRPr="00746AEF" w:rsidRDefault="000D0B4B" w:rsidP="00022331">
      <w:pPr>
        <w:pStyle w:val="NoSpacing"/>
        <w:numPr>
          <w:ilvl w:val="0"/>
          <w:numId w:val="15"/>
        </w:numPr>
        <w:spacing w:line="276" w:lineRule="auto"/>
        <w:ind w:left="284" w:hanging="284"/>
        <w:jc w:val="both"/>
        <w:rPr>
          <w:rFonts w:asciiTheme="minorHAnsi" w:hAnsiTheme="minorHAnsi" w:cstheme="minorHAnsi"/>
        </w:rPr>
      </w:pPr>
      <w:r w:rsidRPr="00746AEF">
        <w:rPr>
          <w:rFonts w:asciiTheme="minorHAnsi" w:hAnsiTheme="minorHAnsi" w:cstheme="minorHAnsi"/>
          <w:shd w:val="clear" w:color="auto" w:fill="FFFFFF"/>
        </w:rPr>
        <w:t>Involved in Web logic server configurations set up, data sources, and queues set up and deploying the application. </w:t>
      </w:r>
    </w:p>
    <w:p w14:paraId="585C0FFD" w14:textId="4584C2FA" w:rsidR="00EB02F2" w:rsidRPr="00746AEF" w:rsidRDefault="00FC69F8" w:rsidP="00022331">
      <w:pPr>
        <w:pStyle w:val="ListParagraph"/>
        <w:numPr>
          <w:ilvl w:val="0"/>
          <w:numId w:val="15"/>
        </w:numPr>
        <w:ind w:left="284" w:hanging="284"/>
        <w:jc w:val="both"/>
        <w:rPr>
          <w:rFonts w:asciiTheme="minorHAnsi" w:hAnsiTheme="minorHAnsi" w:cstheme="minorHAnsi"/>
        </w:rPr>
      </w:pPr>
      <w:r w:rsidRPr="00746AEF">
        <w:rPr>
          <w:rFonts w:asciiTheme="minorHAnsi" w:hAnsiTheme="minorHAnsi" w:cstheme="minorHAnsi"/>
        </w:rPr>
        <w:lastRenderedPageBreak/>
        <w:t xml:space="preserve">Successfully converted legacy applications to </w:t>
      </w:r>
      <w:r w:rsidRPr="00746AEF">
        <w:rPr>
          <w:rFonts w:asciiTheme="minorHAnsi" w:hAnsiTheme="minorHAnsi" w:cstheme="minorHAnsi"/>
          <w:b/>
        </w:rPr>
        <w:t xml:space="preserve">Java </w:t>
      </w:r>
      <w:r w:rsidR="00DC48D0" w:rsidRPr="00746AEF">
        <w:rPr>
          <w:rFonts w:asciiTheme="minorHAnsi" w:hAnsiTheme="minorHAnsi" w:cstheme="minorHAnsi"/>
          <w:b/>
        </w:rPr>
        <w:t>1.</w:t>
      </w:r>
      <w:r w:rsidRPr="00746AEF">
        <w:rPr>
          <w:rFonts w:asciiTheme="minorHAnsi" w:hAnsiTheme="minorHAnsi" w:cstheme="minorHAnsi"/>
          <w:b/>
        </w:rPr>
        <w:t>8</w:t>
      </w:r>
      <w:r w:rsidRPr="00746AEF">
        <w:rPr>
          <w:rFonts w:asciiTheme="minorHAnsi" w:hAnsiTheme="minorHAnsi" w:cstheme="minorHAnsi"/>
        </w:rPr>
        <w:t xml:space="preserve"> to utilize features such </w:t>
      </w:r>
      <w:r w:rsidRPr="00746AEF">
        <w:rPr>
          <w:rFonts w:asciiTheme="minorHAnsi" w:hAnsiTheme="minorHAnsi" w:cstheme="minorHAnsi"/>
          <w:b/>
        </w:rPr>
        <w:t>lambdas streams</w:t>
      </w:r>
      <w:r w:rsidRPr="00746AEF">
        <w:rPr>
          <w:rFonts w:asciiTheme="minorHAnsi" w:hAnsiTheme="minorHAnsi" w:cstheme="minorHAnsi"/>
        </w:rPr>
        <w:t xml:space="preserve"> resulting in lowered supports cost, increased </w:t>
      </w:r>
      <w:r w:rsidR="00E61A67" w:rsidRPr="00746AEF">
        <w:rPr>
          <w:rFonts w:asciiTheme="minorHAnsi" w:hAnsiTheme="minorHAnsi" w:cstheme="minorHAnsi"/>
        </w:rPr>
        <w:t>readability,</w:t>
      </w:r>
      <w:r w:rsidRPr="00746AEF">
        <w:rPr>
          <w:rFonts w:asciiTheme="minorHAnsi" w:hAnsiTheme="minorHAnsi" w:cstheme="minorHAnsi"/>
        </w:rPr>
        <w:t xml:space="preserve"> and performance.</w:t>
      </w:r>
    </w:p>
    <w:p w14:paraId="5EDE3B18" w14:textId="77777777" w:rsidR="00DC48D0" w:rsidRPr="00746AEF" w:rsidRDefault="00DC48D0" w:rsidP="00022331">
      <w:pPr>
        <w:pStyle w:val="ListParagraph"/>
        <w:numPr>
          <w:ilvl w:val="0"/>
          <w:numId w:val="15"/>
        </w:numPr>
        <w:ind w:left="284" w:hanging="284"/>
        <w:jc w:val="both"/>
        <w:rPr>
          <w:rFonts w:asciiTheme="minorHAnsi" w:hAnsiTheme="minorHAnsi" w:cstheme="minorHAnsi"/>
        </w:rPr>
      </w:pPr>
      <w:r w:rsidRPr="00746AEF">
        <w:rPr>
          <w:rFonts w:asciiTheme="minorHAnsi" w:hAnsiTheme="minorHAnsi" w:cstheme="minorHAnsi"/>
        </w:rPr>
        <w:t>Used Java 1.8 functional interface annotation to mark an interface as functional interface.</w:t>
      </w:r>
    </w:p>
    <w:p w14:paraId="0E8DEDED" w14:textId="77777777" w:rsidR="00E72212" w:rsidRPr="00746AEF" w:rsidRDefault="00E72212" w:rsidP="00022331">
      <w:pPr>
        <w:pStyle w:val="ListParagraph"/>
        <w:numPr>
          <w:ilvl w:val="0"/>
          <w:numId w:val="15"/>
        </w:numPr>
        <w:ind w:left="284" w:hanging="284"/>
        <w:jc w:val="both"/>
        <w:rPr>
          <w:rFonts w:asciiTheme="minorHAnsi" w:hAnsiTheme="minorHAnsi" w:cstheme="minorHAnsi"/>
        </w:rPr>
      </w:pPr>
      <w:r w:rsidRPr="00746AEF">
        <w:rPr>
          <w:rFonts w:asciiTheme="minorHAnsi" w:hAnsiTheme="minorHAnsi" w:cstheme="minorHAnsi"/>
          <w:shd w:val="clear" w:color="auto" w:fill="FFFFFF"/>
        </w:rPr>
        <w:t>Used Mule ESB</w:t>
      </w:r>
      <w:r w:rsidR="006E47B4" w:rsidRPr="00746AEF">
        <w:rPr>
          <w:rFonts w:asciiTheme="minorHAnsi" w:hAnsiTheme="minorHAnsi" w:cstheme="minorHAnsi"/>
          <w:shd w:val="clear" w:color="auto" w:fill="FFFFFF"/>
        </w:rPr>
        <w:t xml:space="preserve"> </w:t>
      </w:r>
      <w:r w:rsidRPr="00746AEF">
        <w:rPr>
          <w:rFonts w:asciiTheme="minorHAnsi" w:hAnsiTheme="minorHAnsi" w:cstheme="minorHAnsi"/>
          <w:shd w:val="clear" w:color="auto" w:fill="FFFFFF"/>
        </w:rPr>
        <w:t>(Enterprise Service Bus) for connecting applications to exchange data.</w:t>
      </w:r>
    </w:p>
    <w:p w14:paraId="75ED4748" w14:textId="77777777" w:rsidR="006D2573" w:rsidRPr="00746AEF" w:rsidRDefault="00EB02F2" w:rsidP="00022331">
      <w:pPr>
        <w:pStyle w:val="ListParagraph"/>
        <w:numPr>
          <w:ilvl w:val="0"/>
          <w:numId w:val="15"/>
        </w:numPr>
        <w:ind w:left="284" w:hanging="284"/>
        <w:jc w:val="both"/>
        <w:rPr>
          <w:rFonts w:asciiTheme="minorHAnsi" w:hAnsiTheme="minorHAnsi" w:cstheme="minorHAnsi"/>
        </w:rPr>
      </w:pPr>
      <w:r w:rsidRPr="00746AEF">
        <w:rPr>
          <w:rFonts w:asciiTheme="minorHAnsi" w:hAnsiTheme="minorHAnsi" w:cstheme="minorHAnsi"/>
          <w:shd w:val="clear" w:color="auto" w:fill="FFFFFF"/>
        </w:rPr>
        <w:t xml:space="preserve">Used </w:t>
      </w:r>
      <w:proofErr w:type="spellStart"/>
      <w:r w:rsidRPr="00746AEF">
        <w:rPr>
          <w:rFonts w:asciiTheme="minorHAnsi" w:hAnsiTheme="minorHAnsi" w:cstheme="minorHAnsi"/>
          <w:shd w:val="clear" w:color="auto" w:fill="FFFFFF"/>
        </w:rPr>
        <w:t>Nosql</w:t>
      </w:r>
      <w:proofErr w:type="spellEnd"/>
      <w:r w:rsidRPr="00746AEF">
        <w:rPr>
          <w:rFonts w:asciiTheme="minorHAnsi" w:hAnsiTheme="minorHAnsi" w:cstheme="minorHAnsi"/>
          <w:shd w:val="clear" w:color="auto" w:fill="FFFFFF"/>
        </w:rPr>
        <w:t xml:space="preserve"> databases like MongoDB and Cassandra for storing data in files format.</w:t>
      </w:r>
    </w:p>
    <w:p w14:paraId="2AD4791D" w14:textId="77777777" w:rsidR="006D2573" w:rsidRPr="00746AEF" w:rsidRDefault="00584E9A" w:rsidP="00022331">
      <w:pPr>
        <w:pStyle w:val="ListParagraph"/>
        <w:numPr>
          <w:ilvl w:val="0"/>
          <w:numId w:val="15"/>
        </w:numPr>
        <w:ind w:left="284" w:hanging="284"/>
        <w:jc w:val="both"/>
        <w:rPr>
          <w:rFonts w:asciiTheme="minorHAnsi" w:hAnsiTheme="minorHAnsi" w:cstheme="minorHAnsi"/>
        </w:rPr>
      </w:pPr>
      <w:r w:rsidRPr="00746AEF">
        <w:rPr>
          <w:rFonts w:asciiTheme="minorHAnsi" w:hAnsiTheme="minorHAnsi" w:cstheme="minorHAnsi"/>
        </w:rPr>
        <w:t xml:space="preserve">Used </w:t>
      </w:r>
      <w:r w:rsidR="00AF58DF" w:rsidRPr="00746AEF">
        <w:rPr>
          <w:rFonts w:asciiTheme="minorHAnsi" w:hAnsiTheme="minorHAnsi" w:cstheme="minorHAnsi"/>
          <w:b/>
        </w:rPr>
        <w:t>Gradle</w:t>
      </w:r>
      <w:r w:rsidR="00B07C21" w:rsidRPr="00746AEF">
        <w:rPr>
          <w:rFonts w:asciiTheme="minorHAnsi" w:hAnsiTheme="minorHAnsi" w:cstheme="minorHAnsi"/>
        </w:rPr>
        <w:t xml:space="preserve"> tools for building and deploying the Web applications.</w:t>
      </w:r>
    </w:p>
    <w:p w14:paraId="34370D00" w14:textId="77777777" w:rsidR="006E47B4" w:rsidRPr="00746AEF" w:rsidRDefault="00B07C21" w:rsidP="00022331">
      <w:pPr>
        <w:pStyle w:val="ListParagraph"/>
        <w:numPr>
          <w:ilvl w:val="0"/>
          <w:numId w:val="15"/>
        </w:numPr>
        <w:ind w:left="284" w:hanging="284"/>
        <w:jc w:val="both"/>
        <w:rPr>
          <w:rFonts w:asciiTheme="minorHAnsi" w:hAnsiTheme="minorHAnsi" w:cstheme="minorHAnsi"/>
        </w:rPr>
      </w:pPr>
      <w:r w:rsidRPr="00746AEF">
        <w:rPr>
          <w:rFonts w:asciiTheme="minorHAnsi" w:hAnsiTheme="minorHAnsi" w:cstheme="minorHAnsi"/>
        </w:rPr>
        <w:t xml:space="preserve">Used </w:t>
      </w:r>
      <w:r w:rsidRPr="00746AEF">
        <w:rPr>
          <w:rFonts w:asciiTheme="minorHAnsi" w:hAnsiTheme="minorHAnsi" w:cstheme="minorHAnsi"/>
          <w:b/>
        </w:rPr>
        <w:t>JIRA</w:t>
      </w:r>
      <w:r w:rsidRPr="00746AEF">
        <w:rPr>
          <w:rFonts w:asciiTheme="minorHAnsi" w:hAnsiTheme="minorHAnsi" w:cstheme="minorHAnsi"/>
        </w:rPr>
        <w:t xml:space="preserve"> tool for tracking stories progress and follow agile methodology.</w:t>
      </w:r>
    </w:p>
    <w:p w14:paraId="3EFA8D12" w14:textId="77777777" w:rsidR="006E47B4" w:rsidRPr="00746AEF" w:rsidRDefault="00F87081" w:rsidP="00022331">
      <w:pPr>
        <w:pStyle w:val="ListParagraph"/>
        <w:numPr>
          <w:ilvl w:val="0"/>
          <w:numId w:val="15"/>
        </w:numPr>
        <w:ind w:left="284" w:hanging="284"/>
        <w:jc w:val="both"/>
        <w:rPr>
          <w:rFonts w:asciiTheme="minorHAnsi" w:hAnsiTheme="minorHAnsi" w:cstheme="minorHAnsi"/>
        </w:rPr>
      </w:pPr>
      <w:r w:rsidRPr="00746AEF">
        <w:rPr>
          <w:rFonts w:asciiTheme="minorHAnsi" w:hAnsiTheme="minorHAnsi" w:cstheme="minorHAnsi"/>
        </w:rPr>
        <w:t xml:space="preserve">Used logging techniques provided by </w:t>
      </w:r>
      <w:r w:rsidRPr="00746AEF">
        <w:rPr>
          <w:rFonts w:asciiTheme="minorHAnsi" w:hAnsiTheme="minorHAnsi" w:cstheme="minorHAnsi"/>
          <w:b/>
        </w:rPr>
        <w:t>Log4j</w:t>
      </w:r>
      <w:r w:rsidRPr="00746AEF">
        <w:rPr>
          <w:rFonts w:asciiTheme="minorHAnsi" w:hAnsiTheme="minorHAnsi" w:cstheme="minorHAnsi"/>
        </w:rPr>
        <w:t xml:space="preserve"> tool for efficient logging and debugging. </w:t>
      </w:r>
    </w:p>
    <w:p w14:paraId="2D02BDBD" w14:textId="77777777" w:rsidR="006E47B4" w:rsidRPr="00746AEF" w:rsidRDefault="00060E75" w:rsidP="00022331">
      <w:pPr>
        <w:pStyle w:val="ListParagraph"/>
        <w:numPr>
          <w:ilvl w:val="0"/>
          <w:numId w:val="15"/>
        </w:numPr>
        <w:ind w:left="284" w:hanging="284"/>
        <w:jc w:val="both"/>
        <w:rPr>
          <w:rFonts w:asciiTheme="minorHAnsi" w:hAnsiTheme="minorHAnsi" w:cstheme="minorHAnsi"/>
        </w:rPr>
      </w:pPr>
      <w:r w:rsidRPr="00746AEF">
        <w:rPr>
          <w:rFonts w:asciiTheme="minorHAnsi" w:hAnsiTheme="minorHAnsi" w:cstheme="minorHAnsi"/>
        </w:rPr>
        <w:t xml:space="preserve">Used </w:t>
      </w:r>
      <w:r w:rsidRPr="00746AEF">
        <w:rPr>
          <w:rFonts w:asciiTheme="minorHAnsi" w:hAnsiTheme="minorHAnsi" w:cstheme="minorHAnsi"/>
          <w:b/>
        </w:rPr>
        <w:t>Business Process Execution Language</w:t>
      </w:r>
      <w:r w:rsidR="006E47B4" w:rsidRPr="00746AEF">
        <w:rPr>
          <w:rFonts w:asciiTheme="minorHAnsi" w:hAnsiTheme="minorHAnsi" w:cstheme="minorHAnsi"/>
          <w:b/>
        </w:rPr>
        <w:t xml:space="preserve"> </w:t>
      </w:r>
      <w:r w:rsidRPr="00746AEF">
        <w:rPr>
          <w:rFonts w:asciiTheme="minorHAnsi" w:hAnsiTheme="minorHAnsi" w:cstheme="minorHAnsi"/>
          <w:b/>
        </w:rPr>
        <w:t>(BPEL)</w:t>
      </w:r>
      <w:r w:rsidRPr="00746AEF">
        <w:rPr>
          <w:rFonts w:asciiTheme="minorHAnsi" w:hAnsiTheme="minorHAnsi" w:cstheme="minorHAnsi"/>
        </w:rPr>
        <w:t xml:space="preserve"> for defining the abstract and executable processes in the application.</w:t>
      </w:r>
    </w:p>
    <w:p w14:paraId="5D35B91A" w14:textId="77777777" w:rsidR="006E47B4" w:rsidRPr="00746AEF" w:rsidRDefault="00584E9A" w:rsidP="00022331">
      <w:pPr>
        <w:pStyle w:val="ListParagraph"/>
        <w:numPr>
          <w:ilvl w:val="0"/>
          <w:numId w:val="15"/>
        </w:numPr>
        <w:ind w:left="284" w:hanging="284"/>
        <w:jc w:val="both"/>
        <w:rPr>
          <w:rFonts w:asciiTheme="minorHAnsi" w:hAnsiTheme="minorHAnsi" w:cstheme="minorHAnsi"/>
        </w:rPr>
      </w:pPr>
      <w:r w:rsidRPr="00746AEF">
        <w:rPr>
          <w:rFonts w:asciiTheme="minorHAnsi" w:hAnsiTheme="minorHAnsi" w:cstheme="minorHAnsi"/>
          <w:shd w:val="clear" w:color="auto" w:fill="FFFFFF"/>
        </w:rPr>
        <w:t xml:space="preserve">Developed the application using </w:t>
      </w:r>
      <w:r w:rsidRPr="00746AEF">
        <w:rPr>
          <w:rFonts w:asciiTheme="minorHAnsi" w:hAnsiTheme="minorHAnsi" w:cstheme="minorHAnsi"/>
          <w:b/>
          <w:shd w:val="clear" w:color="auto" w:fill="FFFFFF"/>
        </w:rPr>
        <w:t>Eclipse</w:t>
      </w:r>
      <w:r w:rsidRPr="00746AEF">
        <w:rPr>
          <w:rFonts w:asciiTheme="minorHAnsi" w:hAnsiTheme="minorHAnsi" w:cstheme="minorHAnsi"/>
          <w:shd w:val="clear" w:color="auto" w:fill="FFFFFF"/>
        </w:rPr>
        <w:t xml:space="preserve"> as the </w:t>
      </w:r>
      <w:r w:rsidRPr="00746AEF">
        <w:rPr>
          <w:rFonts w:asciiTheme="minorHAnsi" w:hAnsiTheme="minorHAnsi" w:cstheme="minorHAnsi"/>
          <w:b/>
          <w:shd w:val="clear" w:color="auto" w:fill="FFFFFF"/>
        </w:rPr>
        <w:t>IDE</w:t>
      </w:r>
      <w:r w:rsidRPr="00746AEF">
        <w:rPr>
          <w:rFonts w:asciiTheme="minorHAnsi" w:hAnsiTheme="minorHAnsi" w:cstheme="minorHAnsi"/>
          <w:shd w:val="clear" w:color="auto" w:fill="FFFFFF"/>
        </w:rPr>
        <w:t xml:space="preserve"> and used its features for editing, debugging, compiling, formatting, build automation and </w:t>
      </w:r>
      <w:r w:rsidRPr="00746AEF">
        <w:rPr>
          <w:rFonts w:asciiTheme="minorHAnsi" w:hAnsiTheme="minorHAnsi" w:cstheme="minorHAnsi"/>
          <w:b/>
          <w:shd w:val="clear" w:color="auto" w:fill="FFFFFF"/>
        </w:rPr>
        <w:t>version control (SVN).</w:t>
      </w:r>
      <w:r w:rsidRPr="00746AEF">
        <w:rPr>
          <w:rFonts w:asciiTheme="minorHAnsi" w:hAnsiTheme="minorHAnsi" w:cstheme="minorHAnsi"/>
          <w:shd w:val="clear" w:color="auto" w:fill="FFFFFF"/>
        </w:rPr>
        <w:t> </w:t>
      </w:r>
    </w:p>
    <w:p w14:paraId="710AF22F" w14:textId="77777777" w:rsidR="006E47B4" w:rsidRPr="00746AEF" w:rsidRDefault="007F5E9B" w:rsidP="00022331">
      <w:pPr>
        <w:pStyle w:val="ListParagraph"/>
        <w:numPr>
          <w:ilvl w:val="0"/>
          <w:numId w:val="15"/>
        </w:numPr>
        <w:ind w:left="284" w:hanging="284"/>
        <w:jc w:val="both"/>
        <w:rPr>
          <w:rFonts w:asciiTheme="minorHAnsi" w:hAnsiTheme="minorHAnsi" w:cstheme="minorHAnsi"/>
        </w:rPr>
      </w:pPr>
      <w:r w:rsidRPr="00746AEF">
        <w:rPr>
          <w:rFonts w:asciiTheme="minorHAnsi" w:hAnsiTheme="minorHAnsi" w:cstheme="minorHAnsi"/>
          <w:shd w:val="clear" w:color="auto" w:fill="FFFFFF"/>
        </w:rPr>
        <w:t>Used Angular.js and</w:t>
      </w:r>
      <w:r w:rsidRPr="00746AEF">
        <w:rPr>
          <w:rStyle w:val="apple-converted-space"/>
          <w:rFonts w:asciiTheme="minorHAnsi" w:hAnsiTheme="minorHAnsi" w:cstheme="minorHAnsi"/>
          <w:shd w:val="clear" w:color="auto" w:fill="FFFFFF"/>
        </w:rPr>
        <w:t> Node.js </w:t>
      </w:r>
      <w:r w:rsidRPr="00746AEF">
        <w:rPr>
          <w:rFonts w:asciiTheme="minorHAnsi" w:hAnsiTheme="minorHAnsi" w:cstheme="minorHAnsi"/>
          <w:shd w:val="clear" w:color="auto" w:fill="FFFFFF"/>
        </w:rPr>
        <w:t>for Fetching Data from the Server by giving URL to get JSON data for model and to populate model from the server. </w:t>
      </w:r>
    </w:p>
    <w:p w14:paraId="4BF9E9D0" w14:textId="77777777" w:rsidR="006E47B4" w:rsidRPr="00746AEF" w:rsidRDefault="00AB453D" w:rsidP="00022331">
      <w:pPr>
        <w:pStyle w:val="ListParagraph"/>
        <w:numPr>
          <w:ilvl w:val="0"/>
          <w:numId w:val="15"/>
        </w:numPr>
        <w:ind w:left="284" w:hanging="284"/>
        <w:jc w:val="both"/>
        <w:rPr>
          <w:rFonts w:asciiTheme="minorHAnsi" w:hAnsiTheme="minorHAnsi" w:cstheme="minorHAnsi"/>
          <w:b/>
          <w:bCs/>
        </w:rPr>
      </w:pPr>
      <w:r w:rsidRPr="00746AEF">
        <w:rPr>
          <w:rFonts w:asciiTheme="minorHAnsi" w:hAnsiTheme="minorHAnsi" w:cstheme="minorHAnsi"/>
          <w:shd w:val="clear" w:color="auto" w:fill="FFFFFF"/>
        </w:rPr>
        <w:t xml:space="preserve">Performed building and deployment of </w:t>
      </w:r>
      <w:r w:rsidRPr="00746AEF">
        <w:rPr>
          <w:rFonts w:asciiTheme="minorHAnsi" w:hAnsiTheme="minorHAnsi" w:cstheme="minorHAnsi"/>
          <w:b/>
          <w:bCs/>
          <w:shd w:val="clear" w:color="auto" w:fill="FFFFFF"/>
        </w:rPr>
        <w:t>EAR, WAR, JAR</w:t>
      </w:r>
      <w:r w:rsidRPr="00746AEF">
        <w:rPr>
          <w:rFonts w:asciiTheme="minorHAnsi" w:hAnsiTheme="minorHAnsi" w:cstheme="minorHAnsi"/>
          <w:shd w:val="clear" w:color="auto" w:fill="FFFFFF"/>
        </w:rPr>
        <w:t xml:space="preserve"> files on test, stage systems in </w:t>
      </w:r>
      <w:r w:rsidRPr="00746AEF">
        <w:rPr>
          <w:rFonts w:asciiTheme="minorHAnsi" w:hAnsiTheme="minorHAnsi" w:cstheme="minorHAnsi"/>
          <w:b/>
          <w:bCs/>
          <w:shd w:val="clear" w:color="auto" w:fill="FFFFFF"/>
        </w:rPr>
        <w:t>WebLogic Application Server. </w:t>
      </w:r>
    </w:p>
    <w:p w14:paraId="4D8BAA67" w14:textId="77777777" w:rsidR="009A6ACB" w:rsidRPr="00746AEF" w:rsidRDefault="009A6ACB" w:rsidP="00022331">
      <w:pPr>
        <w:pStyle w:val="ListParagraph"/>
        <w:numPr>
          <w:ilvl w:val="0"/>
          <w:numId w:val="15"/>
        </w:numPr>
        <w:spacing w:after="0"/>
        <w:ind w:left="284" w:hanging="284"/>
        <w:jc w:val="both"/>
        <w:rPr>
          <w:rFonts w:asciiTheme="minorHAnsi" w:hAnsiTheme="minorHAnsi" w:cstheme="minorHAnsi"/>
        </w:rPr>
      </w:pPr>
      <w:r w:rsidRPr="00746AEF">
        <w:rPr>
          <w:rFonts w:asciiTheme="minorHAnsi" w:hAnsiTheme="minorHAnsi" w:cstheme="minorHAnsi"/>
        </w:rPr>
        <w:t>Involved in Maintenance and Enhancements for the project.</w:t>
      </w:r>
    </w:p>
    <w:p w14:paraId="02150318" w14:textId="77777777" w:rsidR="00D558E0" w:rsidRPr="00746AEF" w:rsidRDefault="00D558E0" w:rsidP="00FF6E78">
      <w:pPr>
        <w:pStyle w:val="NoSpacing"/>
        <w:spacing w:line="276" w:lineRule="auto"/>
        <w:jc w:val="both"/>
        <w:rPr>
          <w:rFonts w:asciiTheme="minorHAnsi" w:hAnsiTheme="minorHAnsi" w:cstheme="minorHAnsi"/>
          <w:b/>
        </w:rPr>
      </w:pPr>
    </w:p>
    <w:p w14:paraId="7B2462BE" w14:textId="77777777" w:rsidR="009A6ACB" w:rsidRPr="00746AEF" w:rsidRDefault="00C61B5B" w:rsidP="00FF6E78">
      <w:pPr>
        <w:pStyle w:val="NoSpacing"/>
        <w:spacing w:line="276" w:lineRule="auto"/>
        <w:jc w:val="both"/>
        <w:rPr>
          <w:rFonts w:asciiTheme="minorHAnsi" w:hAnsiTheme="minorHAnsi" w:cstheme="minorHAnsi"/>
          <w:b/>
        </w:rPr>
      </w:pPr>
      <w:r w:rsidRPr="00746AEF">
        <w:rPr>
          <w:rFonts w:asciiTheme="minorHAnsi" w:hAnsiTheme="minorHAnsi" w:cstheme="minorHAnsi"/>
          <w:b/>
        </w:rPr>
        <w:t>Environment</w:t>
      </w:r>
      <w:r w:rsidR="00AF02F5" w:rsidRPr="00746AEF">
        <w:rPr>
          <w:rFonts w:asciiTheme="minorHAnsi" w:hAnsiTheme="minorHAnsi" w:cstheme="minorHAnsi"/>
          <w:b/>
        </w:rPr>
        <w:t>:</w:t>
      </w:r>
      <w:r w:rsidR="006E47B4" w:rsidRPr="00746AEF">
        <w:rPr>
          <w:rFonts w:asciiTheme="minorHAnsi" w:hAnsiTheme="minorHAnsi" w:cstheme="minorHAnsi"/>
          <w:b/>
        </w:rPr>
        <w:t xml:space="preserve"> </w:t>
      </w:r>
      <w:r w:rsidR="009A6ACB" w:rsidRPr="00746AEF">
        <w:rPr>
          <w:rFonts w:asciiTheme="minorHAnsi" w:hAnsiTheme="minorHAnsi" w:cstheme="minorHAnsi"/>
        </w:rPr>
        <w:t>HTML</w:t>
      </w:r>
      <w:r w:rsidR="00FD7419" w:rsidRPr="00746AEF">
        <w:rPr>
          <w:rFonts w:asciiTheme="minorHAnsi" w:hAnsiTheme="minorHAnsi" w:cstheme="minorHAnsi"/>
        </w:rPr>
        <w:t>5</w:t>
      </w:r>
      <w:r w:rsidR="009A6ACB" w:rsidRPr="00746AEF">
        <w:rPr>
          <w:rFonts w:asciiTheme="minorHAnsi" w:hAnsiTheme="minorHAnsi" w:cstheme="minorHAnsi"/>
        </w:rPr>
        <w:t>, CSS</w:t>
      </w:r>
      <w:r w:rsidR="00FD7419" w:rsidRPr="00746AEF">
        <w:rPr>
          <w:rFonts w:asciiTheme="minorHAnsi" w:hAnsiTheme="minorHAnsi" w:cstheme="minorHAnsi"/>
        </w:rPr>
        <w:t>3</w:t>
      </w:r>
      <w:r w:rsidR="009A6ACB" w:rsidRPr="00746AEF">
        <w:rPr>
          <w:rFonts w:asciiTheme="minorHAnsi" w:hAnsiTheme="minorHAnsi" w:cstheme="minorHAnsi"/>
        </w:rPr>
        <w:t xml:space="preserve">, </w:t>
      </w:r>
      <w:r w:rsidR="009F4779" w:rsidRPr="00746AEF">
        <w:rPr>
          <w:rFonts w:asciiTheme="minorHAnsi" w:hAnsiTheme="minorHAnsi" w:cstheme="minorHAnsi"/>
        </w:rPr>
        <w:t xml:space="preserve">JavaScript, </w:t>
      </w:r>
      <w:r w:rsidR="00FD7419" w:rsidRPr="00746AEF">
        <w:rPr>
          <w:rFonts w:asciiTheme="minorHAnsi" w:hAnsiTheme="minorHAnsi" w:cstheme="minorHAnsi"/>
        </w:rPr>
        <w:t>AngularJS,</w:t>
      </w:r>
      <w:r w:rsidR="00CF1D9F" w:rsidRPr="00746AEF">
        <w:rPr>
          <w:rFonts w:asciiTheme="minorHAnsi" w:hAnsiTheme="minorHAnsi" w:cstheme="minorHAnsi"/>
        </w:rPr>
        <w:t xml:space="preserve"> Agile,</w:t>
      </w:r>
      <w:r w:rsidR="00881CF3" w:rsidRPr="00746AEF">
        <w:rPr>
          <w:rFonts w:asciiTheme="minorHAnsi" w:hAnsiTheme="minorHAnsi" w:cstheme="minorHAnsi"/>
        </w:rPr>
        <w:t xml:space="preserve"> DHTML</w:t>
      </w:r>
      <w:r w:rsidR="004B5B6C" w:rsidRPr="00746AEF">
        <w:rPr>
          <w:rFonts w:asciiTheme="minorHAnsi" w:hAnsiTheme="minorHAnsi" w:cstheme="minorHAnsi"/>
        </w:rPr>
        <w:t>,</w:t>
      </w:r>
      <w:r w:rsidR="006E47B4" w:rsidRPr="00746AEF">
        <w:rPr>
          <w:rFonts w:asciiTheme="minorHAnsi" w:hAnsiTheme="minorHAnsi" w:cstheme="minorHAnsi"/>
        </w:rPr>
        <w:t xml:space="preserve"> </w:t>
      </w:r>
      <w:r w:rsidR="009A6ACB" w:rsidRPr="00746AEF">
        <w:rPr>
          <w:rFonts w:asciiTheme="minorHAnsi" w:hAnsiTheme="minorHAnsi" w:cstheme="minorHAnsi"/>
        </w:rPr>
        <w:t xml:space="preserve">Hibernate, </w:t>
      </w:r>
      <w:r w:rsidR="00E72212" w:rsidRPr="00746AEF">
        <w:rPr>
          <w:rFonts w:asciiTheme="minorHAnsi" w:hAnsiTheme="minorHAnsi" w:cstheme="minorHAnsi"/>
        </w:rPr>
        <w:t>Mule ESB,</w:t>
      </w:r>
      <w:r w:rsidR="006E47B4" w:rsidRPr="00746AEF">
        <w:rPr>
          <w:rFonts w:asciiTheme="minorHAnsi" w:hAnsiTheme="minorHAnsi" w:cstheme="minorHAnsi"/>
        </w:rPr>
        <w:t xml:space="preserve"> </w:t>
      </w:r>
      <w:r w:rsidR="009A6ACB" w:rsidRPr="00746AEF">
        <w:rPr>
          <w:rFonts w:asciiTheme="minorHAnsi" w:hAnsiTheme="minorHAnsi" w:cstheme="minorHAnsi"/>
        </w:rPr>
        <w:t>Spring, Servl</w:t>
      </w:r>
      <w:r w:rsidR="002E6E7F" w:rsidRPr="00746AEF">
        <w:rPr>
          <w:rFonts w:asciiTheme="minorHAnsi" w:hAnsiTheme="minorHAnsi" w:cstheme="minorHAnsi"/>
        </w:rPr>
        <w:t xml:space="preserve">ets, </w:t>
      </w:r>
      <w:r w:rsidR="005541D5" w:rsidRPr="00746AEF">
        <w:rPr>
          <w:rFonts w:asciiTheme="minorHAnsi" w:hAnsiTheme="minorHAnsi" w:cstheme="minorHAnsi"/>
        </w:rPr>
        <w:t xml:space="preserve">Java 1.8, </w:t>
      </w:r>
      <w:r w:rsidR="002E6E7F" w:rsidRPr="00746AEF">
        <w:rPr>
          <w:rFonts w:asciiTheme="minorHAnsi" w:hAnsiTheme="minorHAnsi" w:cstheme="minorHAnsi"/>
        </w:rPr>
        <w:t>JSP</w:t>
      </w:r>
      <w:r w:rsidR="00881CF3" w:rsidRPr="00746AEF">
        <w:rPr>
          <w:rFonts w:asciiTheme="minorHAnsi" w:hAnsiTheme="minorHAnsi" w:cstheme="minorHAnsi"/>
        </w:rPr>
        <w:t>, Junit, AJAX, JQuery, SOAP</w:t>
      </w:r>
      <w:r w:rsidR="00AA38C6" w:rsidRPr="00746AEF">
        <w:rPr>
          <w:rFonts w:asciiTheme="minorHAnsi" w:hAnsiTheme="minorHAnsi" w:cstheme="minorHAnsi"/>
        </w:rPr>
        <w:t xml:space="preserve">, </w:t>
      </w:r>
      <w:r w:rsidR="00881CF3" w:rsidRPr="00746AEF">
        <w:rPr>
          <w:rFonts w:asciiTheme="minorHAnsi" w:hAnsiTheme="minorHAnsi" w:cstheme="minorHAnsi"/>
        </w:rPr>
        <w:t xml:space="preserve">WSDL, </w:t>
      </w:r>
      <w:r w:rsidR="00AA38C6" w:rsidRPr="00746AEF">
        <w:rPr>
          <w:rFonts w:asciiTheme="minorHAnsi" w:hAnsiTheme="minorHAnsi" w:cstheme="minorHAnsi"/>
        </w:rPr>
        <w:t>JAX-WS, Log4j,</w:t>
      </w:r>
      <w:r w:rsidR="00881CF3" w:rsidRPr="00746AEF">
        <w:rPr>
          <w:rFonts w:asciiTheme="minorHAnsi" w:hAnsiTheme="minorHAnsi" w:cstheme="minorHAnsi"/>
        </w:rPr>
        <w:t xml:space="preserve"> </w:t>
      </w:r>
      <w:r w:rsidR="009A6ACB" w:rsidRPr="00746AEF">
        <w:rPr>
          <w:rFonts w:asciiTheme="minorHAnsi" w:hAnsiTheme="minorHAnsi" w:cstheme="minorHAnsi"/>
        </w:rPr>
        <w:t>PL/SQL</w:t>
      </w:r>
      <w:r w:rsidR="00710CE2" w:rsidRPr="00746AEF">
        <w:rPr>
          <w:rFonts w:asciiTheme="minorHAnsi" w:hAnsiTheme="minorHAnsi" w:cstheme="minorHAnsi"/>
        </w:rPr>
        <w:t xml:space="preserve">, </w:t>
      </w:r>
      <w:r w:rsidR="009A6ACB" w:rsidRPr="00746AEF">
        <w:rPr>
          <w:rFonts w:asciiTheme="minorHAnsi" w:hAnsiTheme="minorHAnsi" w:cstheme="minorHAnsi"/>
        </w:rPr>
        <w:t xml:space="preserve">web services, </w:t>
      </w:r>
      <w:r w:rsidR="00EA633E" w:rsidRPr="00746AEF">
        <w:rPr>
          <w:rFonts w:asciiTheme="minorHAnsi" w:hAnsiTheme="minorHAnsi" w:cstheme="minorHAnsi"/>
        </w:rPr>
        <w:t xml:space="preserve">AWS, </w:t>
      </w:r>
      <w:r w:rsidR="009A6ACB" w:rsidRPr="00746AEF">
        <w:rPr>
          <w:rFonts w:asciiTheme="minorHAnsi" w:hAnsiTheme="minorHAnsi" w:cstheme="minorHAnsi"/>
        </w:rPr>
        <w:t>W</w:t>
      </w:r>
      <w:r w:rsidR="00881CF3" w:rsidRPr="00746AEF">
        <w:rPr>
          <w:rFonts w:asciiTheme="minorHAnsi" w:hAnsiTheme="minorHAnsi" w:cstheme="minorHAnsi"/>
        </w:rPr>
        <w:t xml:space="preserve">ebSphere Application Server, MySQL, </w:t>
      </w:r>
      <w:r w:rsidR="009A6ACB" w:rsidRPr="00746AEF">
        <w:rPr>
          <w:rFonts w:asciiTheme="minorHAnsi" w:hAnsiTheme="minorHAnsi" w:cstheme="minorHAnsi"/>
        </w:rPr>
        <w:t>Ecli</w:t>
      </w:r>
      <w:r w:rsidR="00AA38C6" w:rsidRPr="00746AEF">
        <w:rPr>
          <w:rFonts w:asciiTheme="minorHAnsi" w:hAnsiTheme="minorHAnsi" w:cstheme="minorHAnsi"/>
        </w:rPr>
        <w:t>pse,</w:t>
      </w:r>
      <w:r w:rsidR="00AF58DF" w:rsidRPr="00746AEF">
        <w:rPr>
          <w:rFonts w:asciiTheme="minorHAnsi" w:hAnsiTheme="minorHAnsi" w:cstheme="minorHAnsi"/>
        </w:rPr>
        <w:t xml:space="preserve"> Gradle,</w:t>
      </w:r>
      <w:r w:rsidR="002E6E7F" w:rsidRPr="00746AEF">
        <w:rPr>
          <w:rFonts w:asciiTheme="minorHAnsi" w:hAnsiTheme="minorHAnsi" w:cstheme="minorHAnsi"/>
        </w:rPr>
        <w:t xml:space="preserve"> Junit</w:t>
      </w:r>
      <w:r w:rsidR="00881CF3" w:rsidRPr="00746AEF">
        <w:rPr>
          <w:rFonts w:asciiTheme="minorHAnsi" w:hAnsiTheme="minorHAnsi" w:cstheme="minorHAnsi"/>
        </w:rPr>
        <w:t>, JIRA,</w:t>
      </w:r>
      <w:r w:rsidR="00AA38C6" w:rsidRPr="00746AEF">
        <w:rPr>
          <w:rFonts w:asciiTheme="minorHAnsi" w:hAnsiTheme="minorHAnsi" w:cstheme="minorHAnsi"/>
        </w:rPr>
        <w:t xml:space="preserve"> SVN</w:t>
      </w:r>
      <w:r w:rsidR="00AD3E18" w:rsidRPr="00746AEF">
        <w:rPr>
          <w:rFonts w:asciiTheme="minorHAnsi" w:hAnsiTheme="minorHAnsi" w:cstheme="minorHAnsi"/>
        </w:rPr>
        <w:t>.</w:t>
      </w:r>
    </w:p>
    <w:p w14:paraId="3DED079D" w14:textId="77777777" w:rsidR="0066682A" w:rsidRPr="00746AEF" w:rsidRDefault="0066682A" w:rsidP="00B45A07">
      <w:pPr>
        <w:pStyle w:val="NoSpacing"/>
        <w:jc w:val="both"/>
        <w:rPr>
          <w:rFonts w:asciiTheme="minorHAnsi" w:eastAsia="Calibri" w:hAnsiTheme="minorHAnsi" w:cstheme="minorHAnsi"/>
          <w:b/>
        </w:rPr>
      </w:pPr>
    </w:p>
    <w:p w14:paraId="4949F4DE" w14:textId="09592A6A" w:rsidR="00740414" w:rsidRPr="00746AEF" w:rsidRDefault="00740414" w:rsidP="00274A3F">
      <w:pPr>
        <w:pStyle w:val="NoSpacing"/>
        <w:jc w:val="both"/>
        <w:rPr>
          <w:rFonts w:asciiTheme="minorHAnsi" w:eastAsia="Calibri" w:hAnsiTheme="minorHAnsi" w:cstheme="minorHAnsi"/>
          <w:b/>
        </w:rPr>
      </w:pPr>
      <w:r w:rsidRPr="00746AEF">
        <w:rPr>
          <w:rFonts w:asciiTheme="minorHAnsi" w:eastAsia="Calibri" w:hAnsiTheme="minorHAnsi" w:cstheme="minorHAnsi"/>
          <w:b/>
        </w:rPr>
        <w:t xml:space="preserve">Client: </w:t>
      </w:r>
      <w:r w:rsidR="00274A3F" w:rsidRPr="00746AEF">
        <w:rPr>
          <w:rFonts w:asciiTheme="minorHAnsi" w:eastAsia="Cambria" w:hAnsiTheme="minorHAnsi" w:cstheme="minorHAnsi"/>
          <w:b/>
        </w:rPr>
        <w:t>MB Financial Bank</w:t>
      </w:r>
      <w:r w:rsidRPr="00746AEF">
        <w:rPr>
          <w:rFonts w:asciiTheme="minorHAnsi" w:eastAsia="Calibri" w:hAnsiTheme="minorHAnsi" w:cstheme="minorHAnsi"/>
          <w:b/>
        </w:rPr>
        <w:t xml:space="preserve">                                                                                   </w:t>
      </w:r>
      <w:r w:rsidR="004F709D" w:rsidRPr="00746AEF">
        <w:rPr>
          <w:rFonts w:asciiTheme="minorHAnsi" w:eastAsia="Calibri" w:hAnsiTheme="minorHAnsi" w:cstheme="minorHAnsi"/>
          <w:b/>
        </w:rPr>
        <w:t xml:space="preserve">    </w:t>
      </w:r>
      <w:r w:rsidR="00C20979" w:rsidRPr="00746AEF">
        <w:rPr>
          <w:rFonts w:asciiTheme="minorHAnsi" w:eastAsia="Calibri" w:hAnsiTheme="minorHAnsi" w:cstheme="minorHAnsi"/>
          <w:b/>
        </w:rPr>
        <w:t xml:space="preserve">               </w:t>
      </w:r>
      <w:r w:rsidR="004F709D" w:rsidRPr="00746AEF">
        <w:rPr>
          <w:rFonts w:asciiTheme="minorHAnsi" w:eastAsia="Calibri" w:hAnsiTheme="minorHAnsi" w:cstheme="minorHAnsi"/>
          <w:b/>
        </w:rPr>
        <w:t xml:space="preserve"> </w:t>
      </w:r>
      <w:r w:rsidR="004377E9">
        <w:rPr>
          <w:rFonts w:asciiTheme="minorHAnsi" w:eastAsia="Calibri" w:hAnsiTheme="minorHAnsi" w:cstheme="minorHAnsi"/>
          <w:b/>
        </w:rPr>
        <w:t xml:space="preserve">   </w:t>
      </w:r>
      <w:r w:rsidR="004F709D" w:rsidRPr="00746AEF">
        <w:rPr>
          <w:rFonts w:asciiTheme="minorHAnsi" w:eastAsia="Calibri" w:hAnsiTheme="minorHAnsi" w:cstheme="minorHAnsi"/>
          <w:b/>
        </w:rPr>
        <w:t xml:space="preserve">   </w:t>
      </w:r>
      <w:r w:rsidR="001D5F9A" w:rsidRPr="00746AEF">
        <w:rPr>
          <w:rFonts w:asciiTheme="minorHAnsi" w:eastAsia="Calibri" w:hAnsiTheme="minorHAnsi" w:cstheme="minorHAnsi"/>
          <w:b/>
        </w:rPr>
        <w:t xml:space="preserve"> </w:t>
      </w:r>
      <w:r w:rsidR="004F709D" w:rsidRPr="00746AEF">
        <w:rPr>
          <w:rFonts w:asciiTheme="minorHAnsi" w:eastAsia="Calibri" w:hAnsiTheme="minorHAnsi" w:cstheme="minorHAnsi"/>
          <w:b/>
        </w:rPr>
        <w:t xml:space="preserve"> June</w:t>
      </w:r>
      <w:r w:rsidRPr="00746AEF">
        <w:rPr>
          <w:rFonts w:asciiTheme="minorHAnsi" w:eastAsia="Calibri" w:hAnsiTheme="minorHAnsi" w:cstheme="minorHAnsi"/>
          <w:b/>
        </w:rPr>
        <w:t xml:space="preserve"> 201</w:t>
      </w:r>
      <w:r w:rsidR="001D35F8" w:rsidRPr="00746AEF">
        <w:rPr>
          <w:rFonts w:asciiTheme="minorHAnsi" w:eastAsia="Calibri" w:hAnsiTheme="minorHAnsi" w:cstheme="minorHAnsi"/>
          <w:b/>
        </w:rPr>
        <w:t>5</w:t>
      </w:r>
      <w:r w:rsidR="009E314F" w:rsidRPr="00746AEF">
        <w:rPr>
          <w:rFonts w:asciiTheme="minorHAnsi" w:eastAsia="Calibri" w:hAnsiTheme="minorHAnsi" w:cstheme="minorHAnsi"/>
          <w:b/>
        </w:rPr>
        <w:t xml:space="preserve"> – </w:t>
      </w:r>
      <w:r w:rsidR="007942DF" w:rsidRPr="00746AEF">
        <w:rPr>
          <w:rFonts w:asciiTheme="minorHAnsi" w:eastAsia="Calibri" w:hAnsiTheme="minorHAnsi" w:cstheme="minorHAnsi"/>
          <w:b/>
        </w:rPr>
        <w:t>May</w:t>
      </w:r>
      <w:r w:rsidRPr="00746AEF">
        <w:rPr>
          <w:rFonts w:asciiTheme="minorHAnsi" w:eastAsia="Calibri" w:hAnsiTheme="minorHAnsi" w:cstheme="minorHAnsi"/>
          <w:b/>
        </w:rPr>
        <w:t xml:space="preserve"> 201</w:t>
      </w:r>
      <w:r w:rsidR="007942DF" w:rsidRPr="00746AEF">
        <w:rPr>
          <w:rFonts w:asciiTheme="minorHAnsi" w:eastAsia="Calibri" w:hAnsiTheme="minorHAnsi" w:cstheme="minorHAnsi"/>
          <w:b/>
        </w:rPr>
        <w:t>6</w:t>
      </w:r>
    </w:p>
    <w:p w14:paraId="3543B287" w14:textId="68E64EC5" w:rsidR="00740414" w:rsidRPr="00746AEF" w:rsidRDefault="00740414" w:rsidP="00022331">
      <w:pPr>
        <w:pStyle w:val="NoSpacing"/>
        <w:jc w:val="both"/>
        <w:rPr>
          <w:rFonts w:asciiTheme="minorHAnsi" w:eastAsia="Calibri" w:hAnsiTheme="minorHAnsi" w:cstheme="minorHAnsi"/>
          <w:b/>
        </w:rPr>
      </w:pPr>
      <w:r w:rsidRPr="00746AEF">
        <w:rPr>
          <w:rFonts w:asciiTheme="minorHAnsi" w:eastAsia="Calibri" w:hAnsiTheme="minorHAnsi" w:cstheme="minorHAnsi"/>
          <w:b/>
        </w:rPr>
        <w:t xml:space="preserve">Location: </w:t>
      </w:r>
      <w:r w:rsidR="00274A3F" w:rsidRPr="00746AEF">
        <w:rPr>
          <w:rFonts w:asciiTheme="minorHAnsi" w:hAnsiTheme="minorHAnsi" w:cstheme="minorHAnsi"/>
          <w:b/>
        </w:rPr>
        <w:t>Chicago, IL</w:t>
      </w:r>
    </w:p>
    <w:p w14:paraId="0124C2A2" w14:textId="77777777" w:rsidR="00740414" w:rsidRPr="00746AEF" w:rsidRDefault="00740414" w:rsidP="00740414">
      <w:pPr>
        <w:pStyle w:val="NoSpacing"/>
        <w:ind w:left="-289" w:firstLine="289"/>
        <w:jc w:val="both"/>
        <w:rPr>
          <w:rFonts w:asciiTheme="minorHAnsi" w:eastAsia="Calibri" w:hAnsiTheme="minorHAnsi" w:cstheme="minorHAnsi"/>
          <w:b/>
        </w:rPr>
      </w:pPr>
      <w:r w:rsidRPr="00746AEF">
        <w:rPr>
          <w:rFonts w:asciiTheme="minorHAnsi" w:eastAsia="Calibri" w:hAnsiTheme="minorHAnsi" w:cstheme="minorHAnsi"/>
          <w:b/>
        </w:rPr>
        <w:t>Role: Java Developer</w:t>
      </w:r>
    </w:p>
    <w:p w14:paraId="7A4B6F4E" w14:textId="77777777" w:rsidR="00740414" w:rsidRPr="00746AEF" w:rsidRDefault="00740414" w:rsidP="00D5322E">
      <w:pPr>
        <w:pStyle w:val="NoSpacing"/>
        <w:spacing w:line="276" w:lineRule="auto"/>
        <w:jc w:val="both"/>
        <w:rPr>
          <w:rFonts w:asciiTheme="minorHAnsi" w:hAnsiTheme="minorHAnsi" w:cstheme="minorHAnsi"/>
          <w:b/>
          <w:u w:val="single"/>
        </w:rPr>
      </w:pPr>
    </w:p>
    <w:p w14:paraId="3AF9F4DB" w14:textId="4FF539DD" w:rsidR="002B0070" w:rsidRPr="00746AEF" w:rsidRDefault="005F723D" w:rsidP="00614BF7">
      <w:pPr>
        <w:pStyle w:val="NoSpacing"/>
        <w:spacing w:line="276" w:lineRule="auto"/>
        <w:jc w:val="both"/>
        <w:rPr>
          <w:rFonts w:asciiTheme="minorHAnsi" w:hAnsiTheme="minorHAnsi" w:cstheme="minorHAnsi"/>
        </w:rPr>
      </w:pPr>
      <w:r w:rsidRPr="00746AEF">
        <w:rPr>
          <w:rFonts w:asciiTheme="minorHAnsi" w:hAnsiTheme="minorHAnsi" w:cstheme="minorHAnsi"/>
          <w:b/>
        </w:rPr>
        <w:t>Description</w:t>
      </w:r>
      <w:r w:rsidR="004B2AEC" w:rsidRPr="00746AEF">
        <w:rPr>
          <w:rFonts w:asciiTheme="minorHAnsi" w:hAnsiTheme="minorHAnsi" w:cstheme="minorHAnsi"/>
          <w:b/>
        </w:rPr>
        <w:t xml:space="preserve">: </w:t>
      </w:r>
      <w:r w:rsidR="00B80B6A" w:rsidRPr="00746AEF">
        <w:rPr>
          <w:rFonts w:asciiTheme="minorHAnsi" w:eastAsia="Cambria" w:hAnsiTheme="minorHAnsi" w:cstheme="minorHAnsi"/>
        </w:rPr>
        <w:t xml:space="preserve">With nearly $15 billion in assets, MB Financial, Inc. is the Chicago-based holding company for </w:t>
      </w:r>
      <w:r w:rsidR="00B80B6A" w:rsidRPr="00746AEF">
        <w:rPr>
          <w:rFonts w:asciiTheme="minorHAnsi" w:eastAsia="Cambria" w:hAnsiTheme="minorHAnsi" w:cstheme="minorHAnsi"/>
          <w:b/>
        </w:rPr>
        <w:t>MB Financial Bank</w:t>
      </w:r>
      <w:r w:rsidR="00B80B6A" w:rsidRPr="00746AEF">
        <w:rPr>
          <w:rFonts w:asciiTheme="minorHAnsi" w:eastAsia="Cambria" w:hAnsiTheme="minorHAnsi" w:cstheme="minorHAnsi"/>
        </w:rPr>
        <w:t xml:space="preserve">, N.A. headquartered in Chicago. We offer a wide array of commercial and personal banking products and services as well as trust, private </w:t>
      </w:r>
      <w:r w:rsidR="00E61A67" w:rsidRPr="00746AEF">
        <w:rPr>
          <w:rFonts w:asciiTheme="minorHAnsi" w:eastAsia="Cambria" w:hAnsiTheme="minorHAnsi" w:cstheme="minorHAnsi"/>
        </w:rPr>
        <w:t>banking,</w:t>
      </w:r>
      <w:r w:rsidR="00B80B6A" w:rsidRPr="00746AEF">
        <w:rPr>
          <w:rFonts w:asciiTheme="minorHAnsi" w:eastAsia="Cambria" w:hAnsiTheme="minorHAnsi" w:cstheme="minorHAnsi"/>
        </w:rPr>
        <w:t xml:space="preserve"> and investments through our wealth management division.</w:t>
      </w:r>
    </w:p>
    <w:p w14:paraId="22333BC5" w14:textId="77777777" w:rsidR="00D558E0" w:rsidRPr="00746AEF" w:rsidRDefault="00D558E0" w:rsidP="00D5322E">
      <w:pPr>
        <w:pStyle w:val="NoSpacing"/>
        <w:spacing w:line="276" w:lineRule="auto"/>
        <w:jc w:val="both"/>
        <w:rPr>
          <w:rFonts w:asciiTheme="minorHAnsi" w:hAnsiTheme="minorHAnsi" w:cstheme="minorHAnsi"/>
          <w:b/>
        </w:rPr>
      </w:pPr>
    </w:p>
    <w:p w14:paraId="2288AF9D" w14:textId="77777777" w:rsidR="00940ABD" w:rsidRPr="00746AEF" w:rsidRDefault="00035D02" w:rsidP="00D5322E">
      <w:pPr>
        <w:pStyle w:val="NoSpacing"/>
        <w:spacing w:line="276" w:lineRule="auto"/>
        <w:jc w:val="both"/>
        <w:rPr>
          <w:rFonts w:asciiTheme="minorHAnsi" w:hAnsiTheme="minorHAnsi" w:cstheme="minorHAnsi"/>
          <w:b/>
        </w:rPr>
      </w:pPr>
      <w:r w:rsidRPr="00746AEF">
        <w:rPr>
          <w:rFonts w:asciiTheme="minorHAnsi" w:hAnsiTheme="minorHAnsi" w:cstheme="minorHAnsi"/>
          <w:b/>
        </w:rPr>
        <w:t xml:space="preserve">Roles &amp; </w:t>
      </w:r>
      <w:r w:rsidR="00BB7C01" w:rsidRPr="00746AEF">
        <w:rPr>
          <w:rFonts w:asciiTheme="minorHAnsi" w:hAnsiTheme="minorHAnsi" w:cstheme="minorHAnsi"/>
          <w:b/>
        </w:rPr>
        <w:t>Responsibilities</w:t>
      </w:r>
      <w:r w:rsidR="004B2AEC" w:rsidRPr="00746AEF">
        <w:rPr>
          <w:rFonts w:asciiTheme="minorHAnsi" w:hAnsiTheme="minorHAnsi" w:cstheme="minorHAnsi"/>
          <w:b/>
        </w:rPr>
        <w:t>:</w:t>
      </w:r>
    </w:p>
    <w:p w14:paraId="70C5D29A" w14:textId="54CEEC70" w:rsidR="00940ABD"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Involved in </w:t>
      </w:r>
      <w:r w:rsidRPr="00746AEF">
        <w:rPr>
          <w:rFonts w:asciiTheme="minorHAnsi" w:hAnsiTheme="minorHAnsi" w:cstheme="minorHAnsi"/>
          <w:b/>
          <w:sz w:val="22"/>
          <w:szCs w:val="22"/>
        </w:rPr>
        <w:t>SDLC</w:t>
      </w:r>
      <w:r w:rsidRPr="00746AEF">
        <w:rPr>
          <w:rFonts w:asciiTheme="minorHAnsi" w:hAnsiTheme="minorHAnsi" w:cstheme="minorHAnsi"/>
          <w:sz w:val="22"/>
          <w:szCs w:val="22"/>
        </w:rPr>
        <w:t xml:space="preserve"> </w:t>
      </w:r>
      <w:r w:rsidRPr="00746AEF">
        <w:rPr>
          <w:rFonts w:asciiTheme="minorHAnsi" w:hAnsiTheme="minorHAnsi" w:cstheme="minorHAnsi"/>
          <w:b/>
          <w:sz w:val="22"/>
          <w:szCs w:val="22"/>
        </w:rPr>
        <w:t xml:space="preserve">requirements gathering, analysis, design, </w:t>
      </w:r>
      <w:r w:rsidR="00E61A67" w:rsidRPr="00746AEF">
        <w:rPr>
          <w:rFonts w:asciiTheme="minorHAnsi" w:hAnsiTheme="minorHAnsi" w:cstheme="minorHAnsi"/>
          <w:b/>
          <w:sz w:val="22"/>
          <w:szCs w:val="22"/>
        </w:rPr>
        <w:t>development,</w:t>
      </w:r>
      <w:r w:rsidRPr="00746AEF">
        <w:rPr>
          <w:rFonts w:asciiTheme="minorHAnsi" w:hAnsiTheme="minorHAnsi" w:cstheme="minorHAnsi"/>
          <w:b/>
          <w:sz w:val="22"/>
          <w:szCs w:val="22"/>
        </w:rPr>
        <w:t xml:space="preserve"> and testing</w:t>
      </w:r>
      <w:r w:rsidRPr="00746AEF">
        <w:rPr>
          <w:rFonts w:asciiTheme="minorHAnsi" w:hAnsiTheme="minorHAnsi" w:cstheme="minorHAnsi"/>
          <w:sz w:val="22"/>
          <w:szCs w:val="22"/>
        </w:rPr>
        <w:t xml:space="preserve"> of application developed using </w:t>
      </w:r>
      <w:r w:rsidRPr="00746AEF">
        <w:rPr>
          <w:rFonts w:asciiTheme="minorHAnsi" w:hAnsiTheme="minorHAnsi" w:cstheme="minorHAnsi"/>
          <w:b/>
          <w:sz w:val="22"/>
          <w:szCs w:val="22"/>
        </w:rPr>
        <w:t>A</w:t>
      </w:r>
      <w:r w:rsidR="00FC62FD" w:rsidRPr="00746AEF">
        <w:rPr>
          <w:rFonts w:asciiTheme="minorHAnsi" w:hAnsiTheme="minorHAnsi" w:cstheme="minorHAnsi"/>
          <w:b/>
          <w:sz w:val="22"/>
          <w:szCs w:val="22"/>
        </w:rPr>
        <w:t>gile</w:t>
      </w:r>
      <w:r w:rsidRPr="00746AEF">
        <w:rPr>
          <w:rFonts w:asciiTheme="minorHAnsi" w:hAnsiTheme="minorHAnsi" w:cstheme="minorHAnsi"/>
          <w:sz w:val="22"/>
          <w:szCs w:val="22"/>
        </w:rPr>
        <w:t xml:space="preserve"> methodology.</w:t>
      </w:r>
    </w:p>
    <w:p w14:paraId="702D6377" w14:textId="77777777" w:rsidR="009A6ACB"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Created user-friendly GUI interface and Web pages using </w:t>
      </w:r>
      <w:r w:rsidRPr="00746AEF">
        <w:rPr>
          <w:rFonts w:asciiTheme="minorHAnsi" w:hAnsiTheme="minorHAnsi" w:cstheme="minorHAnsi"/>
          <w:b/>
          <w:sz w:val="22"/>
          <w:szCs w:val="22"/>
        </w:rPr>
        <w:t xml:space="preserve">HTML, </w:t>
      </w:r>
      <w:r w:rsidR="008E69C0" w:rsidRPr="00746AEF">
        <w:rPr>
          <w:rFonts w:asciiTheme="minorHAnsi" w:hAnsiTheme="minorHAnsi" w:cstheme="minorHAnsi"/>
          <w:b/>
          <w:sz w:val="22"/>
          <w:szCs w:val="22"/>
        </w:rPr>
        <w:t xml:space="preserve">JQuery, Ajax </w:t>
      </w:r>
      <w:r w:rsidRPr="00746AEF">
        <w:rPr>
          <w:rFonts w:asciiTheme="minorHAnsi" w:hAnsiTheme="minorHAnsi" w:cstheme="minorHAnsi"/>
          <w:b/>
          <w:sz w:val="22"/>
          <w:szCs w:val="22"/>
        </w:rPr>
        <w:t>and Java script</w:t>
      </w:r>
      <w:r w:rsidRPr="00746AEF">
        <w:rPr>
          <w:rFonts w:asciiTheme="minorHAnsi" w:hAnsiTheme="minorHAnsi" w:cstheme="minorHAnsi"/>
          <w:sz w:val="22"/>
          <w:szCs w:val="22"/>
        </w:rPr>
        <w:t>.</w:t>
      </w:r>
    </w:p>
    <w:p w14:paraId="184DC072" w14:textId="77777777" w:rsidR="009A6ACB"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Used </w:t>
      </w:r>
      <w:r w:rsidRPr="00746AEF">
        <w:rPr>
          <w:rFonts w:asciiTheme="minorHAnsi" w:hAnsiTheme="minorHAnsi" w:cstheme="minorHAnsi"/>
          <w:b/>
          <w:sz w:val="22"/>
          <w:szCs w:val="22"/>
        </w:rPr>
        <w:t>Spring MVC</w:t>
      </w:r>
      <w:r w:rsidRPr="00746AEF">
        <w:rPr>
          <w:rFonts w:asciiTheme="minorHAnsi" w:hAnsiTheme="minorHAnsi" w:cstheme="minorHAnsi"/>
          <w:sz w:val="22"/>
          <w:szCs w:val="22"/>
        </w:rPr>
        <w:t xml:space="preserve"> and </w:t>
      </w:r>
      <w:r w:rsidRPr="00746AEF">
        <w:rPr>
          <w:rFonts w:asciiTheme="minorHAnsi" w:hAnsiTheme="minorHAnsi" w:cstheme="minorHAnsi"/>
          <w:b/>
          <w:sz w:val="22"/>
          <w:szCs w:val="22"/>
        </w:rPr>
        <w:t>Dependency Injection</w:t>
      </w:r>
      <w:r w:rsidRPr="00746AEF">
        <w:rPr>
          <w:rFonts w:asciiTheme="minorHAnsi" w:hAnsiTheme="minorHAnsi" w:cstheme="minorHAnsi"/>
          <w:sz w:val="22"/>
          <w:szCs w:val="22"/>
        </w:rPr>
        <w:t xml:space="preserve"> for handling presentation and business logic.</w:t>
      </w:r>
    </w:p>
    <w:p w14:paraId="79DCA4C3" w14:textId="77777777" w:rsidR="009A6ACB"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To maintain loose coupling between layers published the business layer as services and injected the necessary dependent components using </w:t>
      </w:r>
      <w:r w:rsidRPr="00746AEF">
        <w:rPr>
          <w:rFonts w:asciiTheme="minorHAnsi" w:hAnsiTheme="minorHAnsi" w:cstheme="minorHAnsi"/>
          <w:b/>
          <w:sz w:val="22"/>
          <w:szCs w:val="22"/>
        </w:rPr>
        <w:t>Spring IOC</w:t>
      </w:r>
      <w:r w:rsidRPr="00746AEF">
        <w:rPr>
          <w:rFonts w:asciiTheme="minorHAnsi" w:hAnsiTheme="minorHAnsi" w:cstheme="minorHAnsi"/>
          <w:sz w:val="22"/>
          <w:szCs w:val="22"/>
        </w:rPr>
        <w:t xml:space="preserve"> and published cross cutting concerns like Logging, User Interface exceptions, Transactions using </w:t>
      </w:r>
      <w:r w:rsidRPr="00746AEF">
        <w:rPr>
          <w:rFonts w:asciiTheme="minorHAnsi" w:hAnsiTheme="minorHAnsi" w:cstheme="minorHAnsi"/>
          <w:b/>
          <w:sz w:val="22"/>
          <w:szCs w:val="22"/>
        </w:rPr>
        <w:t>Spring AOP.</w:t>
      </w:r>
    </w:p>
    <w:p w14:paraId="20A9B465" w14:textId="77777777" w:rsidR="009A6ACB" w:rsidRPr="00746AEF" w:rsidRDefault="009A6ACB" w:rsidP="00022331">
      <w:pPr>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Integrated </w:t>
      </w:r>
      <w:r w:rsidRPr="00746AEF">
        <w:rPr>
          <w:rFonts w:asciiTheme="minorHAnsi" w:hAnsiTheme="minorHAnsi" w:cstheme="minorHAnsi"/>
          <w:b/>
          <w:sz w:val="22"/>
          <w:szCs w:val="22"/>
        </w:rPr>
        <w:t>Spring DAO</w:t>
      </w:r>
      <w:r w:rsidRPr="00746AEF">
        <w:rPr>
          <w:rFonts w:asciiTheme="minorHAnsi" w:hAnsiTheme="minorHAnsi" w:cstheme="minorHAnsi"/>
          <w:sz w:val="22"/>
          <w:szCs w:val="22"/>
        </w:rPr>
        <w:t xml:space="preserve"> for data access using Hibernate.</w:t>
      </w:r>
    </w:p>
    <w:p w14:paraId="297A3B5E" w14:textId="77777777" w:rsidR="009A6ACB"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Used </w:t>
      </w:r>
      <w:r w:rsidRPr="00746AEF">
        <w:rPr>
          <w:rFonts w:asciiTheme="minorHAnsi" w:hAnsiTheme="minorHAnsi" w:cstheme="minorHAnsi"/>
          <w:b/>
          <w:sz w:val="22"/>
          <w:szCs w:val="22"/>
        </w:rPr>
        <w:t>Spring Security</w:t>
      </w:r>
      <w:r w:rsidRPr="00746AEF">
        <w:rPr>
          <w:rFonts w:asciiTheme="minorHAnsi" w:hAnsiTheme="minorHAnsi" w:cstheme="minorHAnsi"/>
          <w:sz w:val="22"/>
          <w:szCs w:val="22"/>
        </w:rPr>
        <w:t xml:space="preserve"> for </w:t>
      </w:r>
      <w:r w:rsidRPr="00746AEF">
        <w:rPr>
          <w:rFonts w:asciiTheme="minorHAnsi" w:hAnsiTheme="minorHAnsi" w:cstheme="minorHAnsi"/>
          <w:b/>
          <w:sz w:val="22"/>
          <w:szCs w:val="22"/>
        </w:rPr>
        <w:t xml:space="preserve">Authentication </w:t>
      </w:r>
      <w:r w:rsidRPr="00746AEF">
        <w:rPr>
          <w:rFonts w:asciiTheme="minorHAnsi" w:hAnsiTheme="minorHAnsi" w:cstheme="minorHAnsi"/>
          <w:sz w:val="22"/>
          <w:szCs w:val="22"/>
        </w:rPr>
        <w:t>and</w:t>
      </w:r>
      <w:r w:rsidRPr="00746AEF">
        <w:rPr>
          <w:rFonts w:asciiTheme="minorHAnsi" w:hAnsiTheme="minorHAnsi" w:cstheme="minorHAnsi"/>
          <w:b/>
          <w:sz w:val="22"/>
          <w:szCs w:val="22"/>
        </w:rPr>
        <w:t xml:space="preserve"> Authorization</w:t>
      </w:r>
      <w:r w:rsidRPr="00746AEF">
        <w:rPr>
          <w:rFonts w:asciiTheme="minorHAnsi" w:hAnsiTheme="minorHAnsi" w:cstheme="minorHAnsi"/>
          <w:sz w:val="22"/>
          <w:szCs w:val="22"/>
        </w:rPr>
        <w:t xml:space="preserve"> of the application.</w:t>
      </w:r>
    </w:p>
    <w:p w14:paraId="51445339" w14:textId="77777777" w:rsidR="009A6ACB" w:rsidRPr="00746AEF" w:rsidRDefault="009A6ACB" w:rsidP="00022331">
      <w:pPr>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Implemented persistence framework using</w:t>
      </w:r>
      <w:r w:rsidRPr="00746AEF">
        <w:rPr>
          <w:rFonts w:asciiTheme="minorHAnsi" w:hAnsiTheme="minorHAnsi" w:cstheme="minorHAnsi"/>
          <w:b/>
          <w:sz w:val="22"/>
          <w:szCs w:val="22"/>
        </w:rPr>
        <w:t xml:space="preserve"> Hibernate</w:t>
      </w:r>
      <w:r w:rsidRPr="00746AEF">
        <w:rPr>
          <w:rFonts w:asciiTheme="minorHAnsi" w:hAnsiTheme="minorHAnsi" w:cstheme="minorHAnsi"/>
          <w:sz w:val="22"/>
          <w:szCs w:val="22"/>
        </w:rPr>
        <w:t xml:space="preserve"> &amp; Handled </w:t>
      </w:r>
      <w:r w:rsidRPr="00746AEF">
        <w:rPr>
          <w:rFonts w:asciiTheme="minorHAnsi" w:hAnsiTheme="minorHAnsi" w:cstheme="minorHAnsi"/>
          <w:b/>
          <w:sz w:val="22"/>
          <w:szCs w:val="22"/>
        </w:rPr>
        <w:t>Transaction Management</w:t>
      </w:r>
      <w:r w:rsidRPr="00746AEF">
        <w:rPr>
          <w:rFonts w:asciiTheme="minorHAnsi" w:hAnsiTheme="minorHAnsi" w:cstheme="minorHAnsi"/>
          <w:sz w:val="22"/>
          <w:szCs w:val="22"/>
        </w:rPr>
        <w:t xml:space="preserve"> using the provided data source.</w:t>
      </w:r>
    </w:p>
    <w:p w14:paraId="453995E3" w14:textId="77777777" w:rsidR="009A6ACB" w:rsidRPr="00746AEF" w:rsidRDefault="009A6ACB" w:rsidP="00022331">
      <w:pPr>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Extensively used </w:t>
      </w:r>
      <w:r w:rsidRPr="00746AEF">
        <w:rPr>
          <w:rFonts w:asciiTheme="minorHAnsi" w:hAnsiTheme="minorHAnsi" w:cstheme="minorHAnsi"/>
          <w:b/>
          <w:sz w:val="22"/>
          <w:szCs w:val="22"/>
        </w:rPr>
        <w:t>JSON</w:t>
      </w:r>
      <w:r w:rsidRPr="00746AEF">
        <w:rPr>
          <w:rFonts w:asciiTheme="minorHAnsi" w:hAnsiTheme="minorHAnsi" w:cstheme="minorHAnsi"/>
          <w:sz w:val="22"/>
          <w:szCs w:val="22"/>
        </w:rPr>
        <w:t xml:space="preserve"> to parse the data from server side to satisfy the business requirement.</w:t>
      </w:r>
    </w:p>
    <w:p w14:paraId="4D37F9AF" w14:textId="77777777" w:rsidR="009A6ACB" w:rsidRPr="00746AEF" w:rsidRDefault="009A6ACB" w:rsidP="00022331">
      <w:pPr>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Responsible for designing </w:t>
      </w:r>
      <w:r w:rsidRPr="00746AEF">
        <w:rPr>
          <w:rFonts w:asciiTheme="minorHAnsi" w:hAnsiTheme="minorHAnsi" w:cstheme="minorHAnsi"/>
          <w:b/>
          <w:sz w:val="22"/>
          <w:szCs w:val="22"/>
        </w:rPr>
        <w:t>Hibernate mapping files</w:t>
      </w:r>
      <w:r w:rsidRPr="00746AEF">
        <w:rPr>
          <w:rFonts w:asciiTheme="minorHAnsi" w:hAnsiTheme="minorHAnsi" w:cstheme="minorHAnsi"/>
          <w:sz w:val="22"/>
          <w:szCs w:val="22"/>
        </w:rPr>
        <w:t xml:space="preserve"> based on business logic and Object relationships.</w:t>
      </w:r>
    </w:p>
    <w:p w14:paraId="77728EB4" w14:textId="77777777" w:rsidR="009A6ACB" w:rsidRPr="00746AEF" w:rsidRDefault="009A6ACB" w:rsidP="00022331">
      <w:pPr>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Integrated </w:t>
      </w:r>
      <w:r w:rsidRPr="00746AEF">
        <w:rPr>
          <w:rFonts w:asciiTheme="minorHAnsi" w:hAnsiTheme="minorHAnsi" w:cstheme="minorHAnsi"/>
          <w:b/>
          <w:sz w:val="22"/>
          <w:szCs w:val="22"/>
        </w:rPr>
        <w:t>Spring and Hibernate</w:t>
      </w:r>
      <w:r w:rsidRPr="00746AEF">
        <w:rPr>
          <w:rFonts w:asciiTheme="minorHAnsi" w:hAnsiTheme="minorHAnsi" w:cstheme="minorHAnsi"/>
          <w:sz w:val="22"/>
          <w:szCs w:val="22"/>
        </w:rPr>
        <w:t xml:space="preserve"> together and worked on developing backend components and services using Hibernate and </w:t>
      </w:r>
      <w:r w:rsidR="00190826" w:rsidRPr="00746AEF">
        <w:rPr>
          <w:rFonts w:asciiTheme="minorHAnsi" w:hAnsiTheme="minorHAnsi" w:cstheme="minorHAnsi"/>
          <w:sz w:val="22"/>
          <w:szCs w:val="22"/>
        </w:rPr>
        <w:t>spring</w:t>
      </w:r>
      <w:r w:rsidRPr="00746AEF">
        <w:rPr>
          <w:rFonts w:asciiTheme="minorHAnsi" w:hAnsiTheme="minorHAnsi" w:cstheme="minorHAnsi"/>
          <w:sz w:val="22"/>
          <w:szCs w:val="22"/>
        </w:rPr>
        <w:t>.</w:t>
      </w:r>
    </w:p>
    <w:p w14:paraId="00D99152" w14:textId="77777777" w:rsidR="009A6ACB" w:rsidRPr="00746AEF" w:rsidRDefault="009A6ACB" w:rsidP="00022331">
      <w:pPr>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Extensively used </w:t>
      </w:r>
      <w:r w:rsidRPr="00746AEF">
        <w:rPr>
          <w:rFonts w:asciiTheme="minorHAnsi" w:hAnsiTheme="minorHAnsi" w:cstheme="minorHAnsi"/>
          <w:b/>
          <w:sz w:val="22"/>
          <w:szCs w:val="22"/>
        </w:rPr>
        <w:t xml:space="preserve">HQL </w:t>
      </w:r>
      <w:r w:rsidRPr="00746AEF">
        <w:rPr>
          <w:rFonts w:asciiTheme="minorHAnsi" w:hAnsiTheme="minorHAnsi" w:cstheme="minorHAnsi"/>
          <w:sz w:val="22"/>
          <w:szCs w:val="22"/>
        </w:rPr>
        <w:t>and</w:t>
      </w:r>
      <w:r w:rsidRPr="00746AEF">
        <w:rPr>
          <w:rFonts w:asciiTheme="minorHAnsi" w:hAnsiTheme="minorHAnsi" w:cstheme="minorHAnsi"/>
          <w:b/>
          <w:sz w:val="22"/>
          <w:szCs w:val="22"/>
        </w:rPr>
        <w:t xml:space="preserve"> SQL</w:t>
      </w:r>
      <w:r w:rsidRPr="00746AEF">
        <w:rPr>
          <w:rFonts w:asciiTheme="minorHAnsi" w:hAnsiTheme="minorHAnsi" w:cstheme="minorHAnsi"/>
          <w:sz w:val="22"/>
          <w:szCs w:val="22"/>
        </w:rPr>
        <w:t xml:space="preserve"> for querying databases. </w:t>
      </w:r>
    </w:p>
    <w:p w14:paraId="35A8A911" w14:textId="77777777" w:rsidR="009A6ACB"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Developed </w:t>
      </w:r>
      <w:r w:rsidRPr="00746AEF">
        <w:rPr>
          <w:rFonts w:asciiTheme="minorHAnsi" w:hAnsiTheme="minorHAnsi" w:cstheme="minorHAnsi"/>
          <w:b/>
          <w:sz w:val="22"/>
          <w:szCs w:val="22"/>
        </w:rPr>
        <w:t>Message Driven Bean</w:t>
      </w:r>
      <w:r w:rsidRPr="00746AEF">
        <w:rPr>
          <w:rFonts w:asciiTheme="minorHAnsi" w:hAnsiTheme="minorHAnsi" w:cstheme="minorHAnsi"/>
          <w:sz w:val="22"/>
          <w:szCs w:val="22"/>
        </w:rPr>
        <w:t xml:space="preserve"> for asynchronous sending Messages using </w:t>
      </w:r>
      <w:r w:rsidRPr="00746AEF">
        <w:rPr>
          <w:rFonts w:asciiTheme="minorHAnsi" w:hAnsiTheme="minorHAnsi" w:cstheme="minorHAnsi"/>
          <w:b/>
          <w:sz w:val="22"/>
          <w:szCs w:val="22"/>
        </w:rPr>
        <w:t>JMS</w:t>
      </w:r>
      <w:r w:rsidRPr="00746AEF">
        <w:rPr>
          <w:rFonts w:asciiTheme="minorHAnsi" w:hAnsiTheme="minorHAnsi" w:cstheme="minorHAnsi"/>
          <w:sz w:val="22"/>
          <w:szCs w:val="22"/>
        </w:rPr>
        <w:t>.</w:t>
      </w:r>
    </w:p>
    <w:p w14:paraId="226AC673" w14:textId="4B44FFF6" w:rsidR="009A6ACB"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lastRenderedPageBreak/>
        <w:t xml:space="preserve">Consumed </w:t>
      </w:r>
      <w:r w:rsidRPr="00746AEF">
        <w:rPr>
          <w:rFonts w:asciiTheme="minorHAnsi" w:hAnsiTheme="minorHAnsi" w:cstheme="minorHAnsi"/>
          <w:b/>
          <w:sz w:val="22"/>
          <w:szCs w:val="22"/>
        </w:rPr>
        <w:t>Web Services</w:t>
      </w:r>
      <w:r w:rsidRPr="00746AEF">
        <w:rPr>
          <w:rFonts w:asciiTheme="minorHAnsi" w:hAnsiTheme="minorHAnsi" w:cstheme="minorHAnsi"/>
          <w:sz w:val="22"/>
          <w:szCs w:val="22"/>
        </w:rPr>
        <w:t xml:space="preserve"> to interact with other external interfaces </w:t>
      </w:r>
      <w:r w:rsidR="00E61A67" w:rsidRPr="00746AEF">
        <w:rPr>
          <w:rFonts w:asciiTheme="minorHAnsi" w:hAnsiTheme="minorHAnsi" w:cstheme="minorHAnsi"/>
          <w:sz w:val="22"/>
          <w:szCs w:val="22"/>
        </w:rPr>
        <w:t>to</w:t>
      </w:r>
      <w:r w:rsidR="00EA633E" w:rsidRPr="00746AEF">
        <w:rPr>
          <w:rFonts w:asciiTheme="minorHAnsi" w:hAnsiTheme="minorHAnsi" w:cstheme="minorHAnsi"/>
          <w:sz w:val="22"/>
          <w:szCs w:val="22"/>
        </w:rPr>
        <w:t xml:space="preserve"> exchange the data in different</w:t>
      </w:r>
      <w:r w:rsidRPr="00746AEF">
        <w:rPr>
          <w:rFonts w:asciiTheme="minorHAnsi" w:hAnsiTheme="minorHAnsi" w:cstheme="minorHAnsi"/>
          <w:sz w:val="22"/>
          <w:szCs w:val="22"/>
        </w:rPr>
        <w:t xml:space="preserve"> form</w:t>
      </w:r>
      <w:r w:rsidR="00EA633E" w:rsidRPr="00746AEF">
        <w:rPr>
          <w:rFonts w:asciiTheme="minorHAnsi" w:hAnsiTheme="minorHAnsi" w:cstheme="minorHAnsi"/>
          <w:sz w:val="22"/>
          <w:szCs w:val="22"/>
        </w:rPr>
        <w:t>s</w:t>
      </w:r>
      <w:r w:rsidRPr="00746AEF">
        <w:rPr>
          <w:rFonts w:asciiTheme="minorHAnsi" w:hAnsiTheme="minorHAnsi" w:cstheme="minorHAnsi"/>
          <w:sz w:val="22"/>
          <w:szCs w:val="22"/>
        </w:rPr>
        <w:t xml:space="preserve"> by using </w:t>
      </w:r>
      <w:r w:rsidR="00EA633E" w:rsidRPr="00746AEF">
        <w:rPr>
          <w:rFonts w:asciiTheme="minorHAnsi" w:hAnsiTheme="minorHAnsi" w:cstheme="minorHAnsi"/>
          <w:b/>
          <w:sz w:val="22"/>
          <w:szCs w:val="22"/>
        </w:rPr>
        <w:t xml:space="preserve">RESTful </w:t>
      </w:r>
      <w:r w:rsidR="00EA633E" w:rsidRPr="00746AEF">
        <w:rPr>
          <w:rFonts w:asciiTheme="minorHAnsi" w:hAnsiTheme="minorHAnsi" w:cstheme="minorHAnsi"/>
          <w:sz w:val="22"/>
          <w:szCs w:val="22"/>
        </w:rPr>
        <w:t>service</w:t>
      </w:r>
      <w:r w:rsidRPr="00746AEF">
        <w:rPr>
          <w:rFonts w:asciiTheme="minorHAnsi" w:hAnsiTheme="minorHAnsi" w:cstheme="minorHAnsi"/>
          <w:sz w:val="22"/>
          <w:szCs w:val="22"/>
        </w:rPr>
        <w:t>.</w:t>
      </w:r>
    </w:p>
    <w:p w14:paraId="754BDD7A" w14:textId="0E44C86C" w:rsidR="009A6ACB"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Used </w:t>
      </w:r>
      <w:r w:rsidRPr="00746AEF">
        <w:rPr>
          <w:rFonts w:asciiTheme="minorHAnsi" w:hAnsiTheme="minorHAnsi" w:cstheme="minorHAnsi"/>
          <w:b/>
          <w:sz w:val="22"/>
          <w:szCs w:val="22"/>
        </w:rPr>
        <w:t>Spring JMS</w:t>
      </w:r>
      <w:r w:rsidRPr="00746AEF">
        <w:rPr>
          <w:rFonts w:asciiTheme="minorHAnsi" w:hAnsiTheme="minorHAnsi" w:cstheme="minorHAnsi"/>
          <w:sz w:val="22"/>
          <w:szCs w:val="22"/>
        </w:rPr>
        <w:t xml:space="preserve"> module for lookup for the queues and MDBs for the </w:t>
      </w:r>
      <w:r w:rsidR="00E61A67" w:rsidRPr="00746AEF">
        <w:rPr>
          <w:rFonts w:asciiTheme="minorHAnsi" w:hAnsiTheme="minorHAnsi" w:cstheme="minorHAnsi"/>
          <w:sz w:val="22"/>
          <w:szCs w:val="22"/>
        </w:rPr>
        <w:t>listeners.</w:t>
      </w:r>
      <w:r w:rsidRPr="00746AEF">
        <w:rPr>
          <w:rFonts w:asciiTheme="minorHAnsi" w:hAnsiTheme="minorHAnsi" w:cstheme="minorHAnsi"/>
          <w:sz w:val="22"/>
          <w:szCs w:val="22"/>
        </w:rPr>
        <w:t xml:space="preserve"> </w:t>
      </w:r>
    </w:p>
    <w:p w14:paraId="7A7C77E5" w14:textId="77777777" w:rsidR="009A6ACB"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Established Database Connectivity using </w:t>
      </w:r>
      <w:r w:rsidRPr="00746AEF">
        <w:rPr>
          <w:rFonts w:asciiTheme="minorHAnsi" w:hAnsiTheme="minorHAnsi" w:cstheme="minorHAnsi"/>
          <w:b/>
          <w:sz w:val="22"/>
          <w:szCs w:val="22"/>
        </w:rPr>
        <w:t xml:space="preserve">JDBC, Hibernate O/R mapping with Spring ORM </w:t>
      </w:r>
      <w:r w:rsidRPr="00746AEF">
        <w:rPr>
          <w:rFonts w:asciiTheme="minorHAnsi" w:hAnsiTheme="minorHAnsi" w:cstheme="minorHAnsi"/>
          <w:sz w:val="22"/>
          <w:szCs w:val="22"/>
        </w:rPr>
        <w:t>for</w:t>
      </w:r>
      <w:r w:rsidR="007B3FE2" w:rsidRPr="00746AEF">
        <w:rPr>
          <w:rFonts w:asciiTheme="minorHAnsi" w:hAnsiTheme="minorHAnsi" w:cstheme="minorHAnsi"/>
          <w:b/>
          <w:sz w:val="22"/>
          <w:szCs w:val="22"/>
        </w:rPr>
        <w:t xml:space="preserve"> Oracle</w:t>
      </w:r>
      <w:r w:rsidRPr="00746AEF">
        <w:rPr>
          <w:rFonts w:asciiTheme="minorHAnsi" w:hAnsiTheme="minorHAnsi" w:cstheme="minorHAnsi"/>
          <w:sz w:val="22"/>
          <w:szCs w:val="22"/>
        </w:rPr>
        <w:t xml:space="preserve">. </w:t>
      </w:r>
    </w:p>
    <w:p w14:paraId="14107FA9" w14:textId="77777777" w:rsidR="009A6ACB"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Packaged and deployed the application in </w:t>
      </w:r>
      <w:r w:rsidRPr="00746AEF">
        <w:rPr>
          <w:rFonts w:asciiTheme="minorHAnsi" w:hAnsiTheme="minorHAnsi" w:cstheme="minorHAnsi"/>
          <w:b/>
          <w:sz w:val="22"/>
          <w:szCs w:val="22"/>
        </w:rPr>
        <w:t>IBM</w:t>
      </w:r>
      <w:r w:rsidRPr="00746AEF">
        <w:rPr>
          <w:rFonts w:asciiTheme="minorHAnsi" w:hAnsiTheme="minorHAnsi" w:cstheme="minorHAnsi"/>
          <w:sz w:val="22"/>
          <w:szCs w:val="22"/>
        </w:rPr>
        <w:t xml:space="preserve"> </w:t>
      </w:r>
      <w:r w:rsidRPr="00746AEF">
        <w:rPr>
          <w:rFonts w:asciiTheme="minorHAnsi" w:hAnsiTheme="minorHAnsi" w:cstheme="minorHAnsi"/>
          <w:b/>
          <w:sz w:val="22"/>
          <w:szCs w:val="22"/>
        </w:rPr>
        <w:t>WebSphere</w:t>
      </w:r>
      <w:r w:rsidRPr="00746AEF">
        <w:rPr>
          <w:rFonts w:asciiTheme="minorHAnsi" w:hAnsiTheme="minorHAnsi" w:cstheme="minorHAnsi"/>
          <w:sz w:val="22"/>
          <w:szCs w:val="22"/>
        </w:rPr>
        <w:t>.</w:t>
      </w:r>
    </w:p>
    <w:p w14:paraId="57FE266C" w14:textId="77777777" w:rsidR="009A6ACB"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Written </w:t>
      </w:r>
      <w:r w:rsidRPr="00746AEF">
        <w:rPr>
          <w:rFonts w:asciiTheme="minorHAnsi" w:hAnsiTheme="minorHAnsi" w:cstheme="minorHAnsi"/>
          <w:b/>
          <w:sz w:val="22"/>
          <w:szCs w:val="22"/>
        </w:rPr>
        <w:t>LINUX</w:t>
      </w:r>
      <w:r w:rsidRPr="00746AEF">
        <w:rPr>
          <w:rFonts w:asciiTheme="minorHAnsi" w:hAnsiTheme="minorHAnsi" w:cstheme="minorHAnsi"/>
          <w:sz w:val="22"/>
          <w:szCs w:val="22"/>
        </w:rPr>
        <w:t xml:space="preserve"> shell scripts to identify user login information.</w:t>
      </w:r>
    </w:p>
    <w:p w14:paraId="4C14E7A2" w14:textId="77777777" w:rsidR="00CB38E5" w:rsidRPr="00746AEF" w:rsidRDefault="00CB38E5"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shd w:val="clear" w:color="auto" w:fill="FFFFFF"/>
        </w:rPr>
        <w:t>Designed and developed Node.JS Application using Single Page Application Architecture. </w:t>
      </w:r>
    </w:p>
    <w:p w14:paraId="590708FE" w14:textId="77777777" w:rsidR="009A6ACB"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Used </w:t>
      </w:r>
      <w:r w:rsidR="009B3C5F" w:rsidRPr="00746AEF">
        <w:rPr>
          <w:rFonts w:asciiTheme="minorHAnsi" w:hAnsiTheme="minorHAnsi" w:cstheme="minorHAnsi"/>
          <w:b/>
          <w:sz w:val="22"/>
          <w:szCs w:val="22"/>
        </w:rPr>
        <w:t>L</w:t>
      </w:r>
      <w:r w:rsidRPr="00746AEF">
        <w:rPr>
          <w:rFonts w:asciiTheme="minorHAnsi" w:hAnsiTheme="minorHAnsi" w:cstheme="minorHAnsi"/>
          <w:b/>
          <w:sz w:val="22"/>
          <w:szCs w:val="22"/>
        </w:rPr>
        <w:t>og4J</w:t>
      </w:r>
      <w:r w:rsidRPr="00746AEF">
        <w:rPr>
          <w:rFonts w:asciiTheme="minorHAnsi" w:hAnsiTheme="minorHAnsi" w:cstheme="minorHAnsi"/>
          <w:sz w:val="22"/>
          <w:szCs w:val="22"/>
        </w:rPr>
        <w:t xml:space="preserve"> for application logging and notification tracing mechanisms.</w:t>
      </w:r>
    </w:p>
    <w:p w14:paraId="7DF0DBA0" w14:textId="77777777" w:rsidR="008E69C0" w:rsidRPr="00746AEF" w:rsidRDefault="008E69C0"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Used </w:t>
      </w:r>
      <w:r w:rsidR="00AF58DF" w:rsidRPr="00746AEF">
        <w:rPr>
          <w:rFonts w:asciiTheme="minorHAnsi" w:hAnsiTheme="minorHAnsi" w:cstheme="minorHAnsi"/>
          <w:b/>
          <w:sz w:val="22"/>
          <w:szCs w:val="22"/>
        </w:rPr>
        <w:t>Maven</w:t>
      </w:r>
      <w:r w:rsidRPr="00746AEF">
        <w:rPr>
          <w:rFonts w:asciiTheme="minorHAnsi" w:hAnsiTheme="minorHAnsi" w:cstheme="minorHAnsi"/>
          <w:sz w:val="22"/>
          <w:szCs w:val="22"/>
        </w:rPr>
        <w:t xml:space="preserve"> tools for building and deploying the Web applications.</w:t>
      </w:r>
    </w:p>
    <w:p w14:paraId="1C2683C9" w14:textId="77777777" w:rsidR="00E72212" w:rsidRPr="00746AEF" w:rsidRDefault="00E72212"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Used Mule ESB for compatibility among the applications already developed.</w:t>
      </w:r>
    </w:p>
    <w:p w14:paraId="0C9A76D6" w14:textId="1829897C" w:rsidR="009A6ACB"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Analysis and Bug fixing of the production problems and defects along with </w:t>
      </w:r>
      <w:r w:rsidR="00E61A67" w:rsidRPr="00746AEF">
        <w:rPr>
          <w:rFonts w:asciiTheme="minorHAnsi" w:hAnsiTheme="minorHAnsi" w:cstheme="minorHAnsi"/>
          <w:sz w:val="22"/>
          <w:szCs w:val="22"/>
        </w:rPr>
        <w:t>enhancements.</w:t>
      </w:r>
    </w:p>
    <w:p w14:paraId="1CCDA7CB" w14:textId="7315292D" w:rsidR="00E05D2C" w:rsidRPr="00746AEF" w:rsidRDefault="00E05D2C" w:rsidP="00022331">
      <w:pPr>
        <w:pStyle w:val="NoSpacing"/>
        <w:numPr>
          <w:ilvl w:val="0"/>
          <w:numId w:val="16"/>
        </w:numPr>
        <w:spacing w:line="276" w:lineRule="auto"/>
        <w:ind w:left="284" w:hanging="284"/>
        <w:jc w:val="both"/>
        <w:rPr>
          <w:rFonts w:asciiTheme="minorHAnsi" w:hAnsiTheme="minorHAnsi" w:cstheme="minorHAnsi"/>
        </w:rPr>
      </w:pPr>
      <w:r w:rsidRPr="00746AEF">
        <w:rPr>
          <w:rFonts w:asciiTheme="minorHAnsi" w:hAnsiTheme="minorHAnsi" w:cstheme="minorHAnsi"/>
        </w:rPr>
        <w:t xml:space="preserve">Implemented </w:t>
      </w:r>
      <w:r w:rsidRPr="00746AEF">
        <w:rPr>
          <w:rFonts w:asciiTheme="minorHAnsi" w:hAnsiTheme="minorHAnsi" w:cstheme="minorHAnsi"/>
          <w:b/>
        </w:rPr>
        <w:t>JUNIT</w:t>
      </w:r>
      <w:r w:rsidRPr="00746AEF">
        <w:rPr>
          <w:rFonts w:asciiTheme="minorHAnsi" w:hAnsiTheme="minorHAnsi" w:cstheme="minorHAnsi"/>
        </w:rPr>
        <w:t xml:space="preserve"> test cases for unit testing and Suites for </w:t>
      </w:r>
      <w:r w:rsidR="00E61A67" w:rsidRPr="00746AEF">
        <w:rPr>
          <w:rFonts w:asciiTheme="minorHAnsi" w:hAnsiTheme="minorHAnsi" w:cstheme="minorHAnsi"/>
        </w:rPr>
        <w:t>end-to-end</w:t>
      </w:r>
      <w:r w:rsidRPr="00746AEF">
        <w:rPr>
          <w:rFonts w:asciiTheme="minorHAnsi" w:hAnsiTheme="minorHAnsi" w:cstheme="minorHAnsi"/>
        </w:rPr>
        <w:t xml:space="preserve"> testing.</w:t>
      </w:r>
    </w:p>
    <w:p w14:paraId="18AAC521" w14:textId="77777777" w:rsidR="009A6ACB"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 xml:space="preserve">Used </w:t>
      </w:r>
      <w:r w:rsidRPr="00746AEF">
        <w:rPr>
          <w:rFonts w:asciiTheme="minorHAnsi" w:hAnsiTheme="minorHAnsi" w:cstheme="minorHAnsi"/>
          <w:b/>
          <w:sz w:val="22"/>
          <w:szCs w:val="22"/>
        </w:rPr>
        <w:t>JIRA</w:t>
      </w:r>
      <w:r w:rsidRPr="00746AEF">
        <w:rPr>
          <w:rFonts w:asciiTheme="minorHAnsi" w:hAnsiTheme="minorHAnsi" w:cstheme="minorHAnsi"/>
          <w:sz w:val="22"/>
          <w:szCs w:val="22"/>
        </w:rPr>
        <w:t xml:space="preserve"> for tracking the </w:t>
      </w:r>
      <w:r w:rsidRPr="00746AEF">
        <w:rPr>
          <w:rFonts w:asciiTheme="minorHAnsi" w:hAnsiTheme="minorHAnsi" w:cstheme="minorHAnsi"/>
          <w:b/>
          <w:sz w:val="22"/>
          <w:szCs w:val="22"/>
        </w:rPr>
        <w:t xml:space="preserve">Project Stories </w:t>
      </w:r>
      <w:r w:rsidR="00835E0E" w:rsidRPr="00746AEF">
        <w:rPr>
          <w:rFonts w:asciiTheme="minorHAnsi" w:hAnsiTheme="minorHAnsi" w:cstheme="minorHAnsi"/>
          <w:sz w:val="22"/>
          <w:szCs w:val="22"/>
        </w:rPr>
        <w:t>in Agile</w:t>
      </w:r>
      <w:r w:rsidRPr="00746AEF">
        <w:rPr>
          <w:rFonts w:asciiTheme="minorHAnsi" w:hAnsiTheme="minorHAnsi" w:cstheme="minorHAnsi"/>
          <w:sz w:val="22"/>
          <w:szCs w:val="22"/>
        </w:rPr>
        <w:t xml:space="preserve"> Methodology.</w:t>
      </w:r>
    </w:p>
    <w:p w14:paraId="6A59472C" w14:textId="77777777" w:rsidR="009A6ACB" w:rsidRPr="00746AEF" w:rsidRDefault="009A6ACB" w:rsidP="00022331">
      <w:pPr>
        <w:widowControl w:val="0"/>
        <w:numPr>
          <w:ilvl w:val="0"/>
          <w:numId w:val="16"/>
        </w:numPr>
        <w:spacing w:line="276" w:lineRule="auto"/>
        <w:ind w:left="284" w:hanging="284"/>
        <w:jc w:val="both"/>
        <w:rPr>
          <w:rFonts w:asciiTheme="minorHAnsi" w:hAnsiTheme="minorHAnsi" w:cstheme="minorHAnsi"/>
          <w:sz w:val="22"/>
          <w:szCs w:val="22"/>
        </w:rPr>
      </w:pPr>
      <w:r w:rsidRPr="00746AEF">
        <w:rPr>
          <w:rFonts w:asciiTheme="minorHAnsi" w:hAnsiTheme="minorHAnsi" w:cstheme="minorHAnsi"/>
          <w:sz w:val="22"/>
          <w:szCs w:val="22"/>
        </w:rPr>
        <w:t>Used </w:t>
      </w:r>
      <w:r w:rsidRPr="00746AEF">
        <w:rPr>
          <w:rFonts w:asciiTheme="minorHAnsi" w:hAnsiTheme="minorHAnsi" w:cstheme="minorHAnsi"/>
          <w:b/>
          <w:sz w:val="22"/>
          <w:szCs w:val="22"/>
        </w:rPr>
        <w:t>Tortoise SVN</w:t>
      </w:r>
      <w:r w:rsidRPr="00746AEF">
        <w:rPr>
          <w:rFonts w:asciiTheme="minorHAnsi" w:hAnsiTheme="minorHAnsi" w:cstheme="minorHAnsi"/>
          <w:sz w:val="22"/>
          <w:szCs w:val="22"/>
        </w:rPr>
        <w:t> to maintain the version of the files and took the responsibility to do the code merges from branch to trunk and creating new</w:t>
      </w:r>
      <w:r w:rsidRPr="00746AEF">
        <w:rPr>
          <w:rFonts w:asciiTheme="minorHAnsi" w:hAnsiTheme="minorHAnsi" w:cstheme="minorHAnsi"/>
          <w:sz w:val="22"/>
          <w:szCs w:val="22"/>
          <w:shd w:val="clear" w:color="auto" w:fill="FFFFFF"/>
        </w:rPr>
        <w:t xml:space="preserve"> branch when new feature implementation starts.</w:t>
      </w:r>
    </w:p>
    <w:p w14:paraId="53492001" w14:textId="77777777" w:rsidR="00922206" w:rsidRDefault="00922206" w:rsidP="004B2AEC">
      <w:pPr>
        <w:pStyle w:val="NoSpacing"/>
        <w:spacing w:line="276" w:lineRule="auto"/>
        <w:jc w:val="both"/>
        <w:rPr>
          <w:rFonts w:asciiTheme="minorHAnsi" w:hAnsiTheme="minorHAnsi" w:cstheme="minorHAnsi"/>
          <w:b/>
        </w:rPr>
      </w:pPr>
    </w:p>
    <w:p w14:paraId="383568ED" w14:textId="746EA1FB" w:rsidR="009A6ACB" w:rsidRPr="00746AEF" w:rsidRDefault="009A6ACB" w:rsidP="004B2AEC">
      <w:pPr>
        <w:pStyle w:val="NoSpacing"/>
        <w:spacing w:line="276" w:lineRule="auto"/>
        <w:jc w:val="both"/>
        <w:rPr>
          <w:rFonts w:asciiTheme="minorHAnsi" w:hAnsiTheme="minorHAnsi" w:cstheme="minorHAnsi"/>
          <w:b/>
        </w:rPr>
      </w:pPr>
      <w:r w:rsidRPr="00746AEF">
        <w:rPr>
          <w:rFonts w:asciiTheme="minorHAnsi" w:hAnsiTheme="minorHAnsi" w:cstheme="minorHAnsi"/>
          <w:b/>
        </w:rPr>
        <w:t>Environment</w:t>
      </w:r>
      <w:r w:rsidR="004B2AEC" w:rsidRPr="00746AEF">
        <w:rPr>
          <w:rFonts w:asciiTheme="minorHAnsi" w:hAnsiTheme="minorHAnsi" w:cstheme="minorHAnsi"/>
          <w:b/>
        </w:rPr>
        <w:t xml:space="preserve">: </w:t>
      </w:r>
      <w:r w:rsidR="008E69C0" w:rsidRPr="00746AEF">
        <w:rPr>
          <w:rFonts w:asciiTheme="minorHAnsi" w:hAnsiTheme="minorHAnsi" w:cstheme="minorHAnsi"/>
        </w:rPr>
        <w:t>HTML, CSS, Angular</w:t>
      </w:r>
      <w:r w:rsidRPr="00746AEF">
        <w:rPr>
          <w:rFonts w:asciiTheme="minorHAnsi" w:hAnsiTheme="minorHAnsi" w:cstheme="minorHAnsi"/>
        </w:rPr>
        <w:t>JS, Node</w:t>
      </w:r>
      <w:r w:rsidR="0025137D" w:rsidRPr="00746AEF">
        <w:rPr>
          <w:rFonts w:asciiTheme="minorHAnsi" w:hAnsiTheme="minorHAnsi" w:cstheme="minorHAnsi"/>
        </w:rPr>
        <w:t>.</w:t>
      </w:r>
      <w:r w:rsidR="00E73B3F" w:rsidRPr="00746AEF">
        <w:rPr>
          <w:rFonts w:asciiTheme="minorHAnsi" w:hAnsiTheme="minorHAnsi" w:cstheme="minorHAnsi"/>
        </w:rPr>
        <w:t>JS, JSON, XML, AJAX, JQuery</w:t>
      </w:r>
      <w:r w:rsidRPr="00746AEF">
        <w:rPr>
          <w:rFonts w:asciiTheme="minorHAnsi" w:hAnsiTheme="minorHAnsi" w:cstheme="minorHAnsi"/>
        </w:rPr>
        <w:t xml:space="preserve">, Struts, Hibernate, </w:t>
      </w:r>
      <w:r w:rsidR="008E69C0" w:rsidRPr="00746AEF">
        <w:rPr>
          <w:rFonts w:asciiTheme="minorHAnsi" w:hAnsiTheme="minorHAnsi" w:cstheme="minorHAnsi"/>
        </w:rPr>
        <w:t>Spring</w:t>
      </w:r>
      <w:r w:rsidR="00FD7419" w:rsidRPr="00746AEF">
        <w:rPr>
          <w:rFonts w:asciiTheme="minorHAnsi" w:hAnsiTheme="minorHAnsi" w:cstheme="minorHAnsi"/>
        </w:rPr>
        <w:t xml:space="preserve"> </w:t>
      </w:r>
      <w:r w:rsidRPr="00746AEF">
        <w:rPr>
          <w:rFonts w:asciiTheme="minorHAnsi" w:hAnsiTheme="minorHAnsi" w:cstheme="minorHAnsi"/>
        </w:rPr>
        <w:t>MVC</w:t>
      </w:r>
      <w:r w:rsidR="00FD7419" w:rsidRPr="00746AEF">
        <w:rPr>
          <w:rFonts w:asciiTheme="minorHAnsi" w:hAnsiTheme="minorHAnsi" w:cstheme="minorHAnsi"/>
        </w:rPr>
        <w:t>,</w:t>
      </w:r>
      <w:r w:rsidRPr="00746AEF">
        <w:rPr>
          <w:rFonts w:asciiTheme="minorHAnsi" w:hAnsiTheme="minorHAnsi" w:cstheme="minorHAnsi"/>
        </w:rPr>
        <w:t xml:space="preserve"> </w:t>
      </w:r>
      <w:r w:rsidR="008E69C0" w:rsidRPr="00746AEF">
        <w:rPr>
          <w:rFonts w:asciiTheme="minorHAnsi" w:hAnsiTheme="minorHAnsi" w:cstheme="minorHAnsi"/>
        </w:rPr>
        <w:t xml:space="preserve">RESTful, HQL, SQL, IBM </w:t>
      </w:r>
      <w:r w:rsidRPr="00746AEF">
        <w:rPr>
          <w:rFonts w:asciiTheme="minorHAnsi" w:hAnsiTheme="minorHAnsi" w:cstheme="minorHAnsi"/>
          <w:shd w:val="clear" w:color="auto" w:fill="FFFFFF"/>
        </w:rPr>
        <w:t xml:space="preserve">WebSphere </w:t>
      </w:r>
      <w:r w:rsidR="008E69C0" w:rsidRPr="00746AEF">
        <w:rPr>
          <w:rFonts w:asciiTheme="minorHAnsi" w:hAnsiTheme="minorHAnsi" w:cstheme="minorHAnsi"/>
        </w:rPr>
        <w:t xml:space="preserve">Server, </w:t>
      </w:r>
      <w:r w:rsidR="008E1E87" w:rsidRPr="00746AEF">
        <w:rPr>
          <w:rFonts w:asciiTheme="minorHAnsi" w:hAnsiTheme="minorHAnsi" w:cstheme="minorHAnsi"/>
        </w:rPr>
        <w:t>Oracle, JMS, JNDI, Maven</w:t>
      </w:r>
      <w:r w:rsidRPr="00746AEF">
        <w:rPr>
          <w:rFonts w:asciiTheme="minorHAnsi" w:hAnsiTheme="minorHAnsi" w:cstheme="minorHAnsi"/>
        </w:rPr>
        <w:t>, RMI, Eclips</w:t>
      </w:r>
      <w:r w:rsidR="008E69C0" w:rsidRPr="00746AEF">
        <w:rPr>
          <w:rFonts w:asciiTheme="minorHAnsi" w:hAnsiTheme="minorHAnsi" w:cstheme="minorHAnsi"/>
        </w:rPr>
        <w:t>e IDE, UML, JIRA, Tortoise SVN</w:t>
      </w:r>
      <w:r w:rsidRPr="00746AEF">
        <w:rPr>
          <w:rFonts w:asciiTheme="minorHAnsi" w:hAnsiTheme="minorHAnsi" w:cstheme="minorHAnsi"/>
        </w:rPr>
        <w:t>, LINUX.</w:t>
      </w:r>
    </w:p>
    <w:p w14:paraId="74072123" w14:textId="77777777" w:rsidR="00940ABD" w:rsidRPr="00746AEF" w:rsidRDefault="00940ABD" w:rsidP="00D5322E">
      <w:pPr>
        <w:pStyle w:val="NoSpacing"/>
        <w:spacing w:line="276" w:lineRule="auto"/>
        <w:ind w:left="90"/>
        <w:jc w:val="both"/>
        <w:rPr>
          <w:rFonts w:asciiTheme="minorHAnsi" w:hAnsiTheme="minorHAnsi" w:cstheme="minorHAnsi"/>
        </w:rPr>
      </w:pPr>
    </w:p>
    <w:p w14:paraId="1DED7638" w14:textId="03DE6AD8" w:rsidR="00CB2C60" w:rsidRPr="00746AEF" w:rsidRDefault="00CB2C60" w:rsidP="004B2AEC">
      <w:pPr>
        <w:pStyle w:val="NoSpacing"/>
        <w:jc w:val="both"/>
        <w:rPr>
          <w:rFonts w:asciiTheme="minorHAnsi" w:eastAsia="Arial" w:hAnsiTheme="minorHAnsi" w:cstheme="minorHAnsi"/>
          <w:b/>
        </w:rPr>
      </w:pPr>
      <w:r w:rsidRPr="00746AEF">
        <w:rPr>
          <w:rFonts w:asciiTheme="minorHAnsi" w:hAnsiTheme="minorHAnsi" w:cstheme="minorHAnsi"/>
          <w:b/>
        </w:rPr>
        <w:t>Client:</w:t>
      </w:r>
      <w:r w:rsidR="00EE30D7" w:rsidRPr="00746AEF">
        <w:rPr>
          <w:rFonts w:asciiTheme="minorHAnsi" w:hAnsiTheme="minorHAnsi" w:cstheme="minorHAnsi"/>
          <w:b/>
        </w:rPr>
        <w:t xml:space="preserve"> </w:t>
      </w:r>
      <w:r w:rsidRPr="00746AEF">
        <w:rPr>
          <w:rFonts w:asciiTheme="minorHAnsi" w:hAnsiTheme="minorHAnsi" w:cstheme="minorHAnsi"/>
          <w:b/>
        </w:rPr>
        <w:t xml:space="preserve">Mega soft Technology                                                                                  </w:t>
      </w:r>
      <w:r w:rsidR="009E314F" w:rsidRPr="00746AEF">
        <w:rPr>
          <w:rFonts w:asciiTheme="minorHAnsi" w:hAnsiTheme="minorHAnsi" w:cstheme="minorHAnsi"/>
          <w:b/>
        </w:rPr>
        <w:t xml:space="preserve">     </w:t>
      </w:r>
      <w:r w:rsidR="00C20979" w:rsidRPr="00746AEF">
        <w:rPr>
          <w:rFonts w:asciiTheme="minorHAnsi" w:hAnsiTheme="minorHAnsi" w:cstheme="minorHAnsi"/>
          <w:b/>
        </w:rPr>
        <w:t xml:space="preserve">            </w:t>
      </w:r>
      <w:r w:rsidR="00922206">
        <w:rPr>
          <w:rFonts w:asciiTheme="minorHAnsi" w:hAnsiTheme="minorHAnsi" w:cstheme="minorHAnsi"/>
          <w:b/>
        </w:rPr>
        <w:t xml:space="preserve">     </w:t>
      </w:r>
      <w:r w:rsidR="00C20979" w:rsidRPr="00746AEF">
        <w:rPr>
          <w:rFonts w:asciiTheme="minorHAnsi" w:hAnsiTheme="minorHAnsi" w:cstheme="minorHAnsi"/>
          <w:b/>
        </w:rPr>
        <w:t xml:space="preserve">  </w:t>
      </w:r>
      <w:r w:rsidR="00600710" w:rsidRPr="00746AEF">
        <w:rPr>
          <w:rFonts w:asciiTheme="minorHAnsi" w:hAnsiTheme="minorHAnsi" w:cstheme="minorHAnsi"/>
          <w:b/>
        </w:rPr>
        <w:t>Aug 201</w:t>
      </w:r>
      <w:r w:rsidR="00250B0D">
        <w:rPr>
          <w:rFonts w:asciiTheme="minorHAnsi" w:hAnsiTheme="minorHAnsi" w:cstheme="minorHAnsi"/>
          <w:b/>
        </w:rPr>
        <w:t>2</w:t>
      </w:r>
      <w:r w:rsidR="001D35F8" w:rsidRPr="00746AEF">
        <w:rPr>
          <w:rFonts w:asciiTheme="minorHAnsi" w:eastAsia="Calibri" w:hAnsiTheme="minorHAnsi" w:cstheme="minorHAnsi"/>
          <w:b/>
        </w:rPr>
        <w:t xml:space="preserve"> – </w:t>
      </w:r>
      <w:r w:rsidR="00794A2E" w:rsidRPr="00746AEF">
        <w:rPr>
          <w:rFonts w:asciiTheme="minorHAnsi" w:hAnsiTheme="minorHAnsi" w:cstheme="minorHAnsi"/>
          <w:b/>
        </w:rPr>
        <w:t>April</w:t>
      </w:r>
      <w:r w:rsidR="001D35F8" w:rsidRPr="00746AEF">
        <w:rPr>
          <w:rFonts w:asciiTheme="minorHAnsi" w:hAnsiTheme="minorHAnsi" w:cstheme="minorHAnsi"/>
          <w:b/>
        </w:rPr>
        <w:t xml:space="preserve"> 201</w:t>
      </w:r>
      <w:r w:rsidR="00794A2E" w:rsidRPr="00746AEF">
        <w:rPr>
          <w:rFonts w:asciiTheme="minorHAnsi" w:hAnsiTheme="minorHAnsi" w:cstheme="minorHAnsi"/>
          <w:b/>
        </w:rPr>
        <w:t>5</w:t>
      </w:r>
    </w:p>
    <w:p w14:paraId="39DD0734" w14:textId="77777777" w:rsidR="00CB2C60" w:rsidRPr="00746AEF" w:rsidRDefault="00CB2C60" w:rsidP="004B2AEC">
      <w:pPr>
        <w:pStyle w:val="NoSpacing"/>
        <w:jc w:val="both"/>
        <w:rPr>
          <w:rFonts w:asciiTheme="minorHAnsi" w:hAnsiTheme="minorHAnsi" w:cstheme="minorHAnsi"/>
          <w:b/>
        </w:rPr>
      </w:pPr>
      <w:r w:rsidRPr="00746AEF">
        <w:rPr>
          <w:rFonts w:asciiTheme="minorHAnsi" w:hAnsiTheme="minorHAnsi" w:cstheme="minorHAnsi"/>
          <w:b/>
        </w:rPr>
        <w:t>Location: Hyderabad, India</w:t>
      </w:r>
    </w:p>
    <w:p w14:paraId="6F6A2CF4" w14:textId="77777777" w:rsidR="00CB2C60" w:rsidRPr="00746AEF" w:rsidRDefault="00CB2C60" w:rsidP="004B2AEC">
      <w:pPr>
        <w:pStyle w:val="NoSpacing"/>
        <w:spacing w:line="276" w:lineRule="auto"/>
        <w:jc w:val="both"/>
        <w:rPr>
          <w:rFonts w:asciiTheme="minorHAnsi" w:hAnsiTheme="minorHAnsi" w:cstheme="minorHAnsi"/>
        </w:rPr>
      </w:pPr>
      <w:r w:rsidRPr="00746AEF">
        <w:rPr>
          <w:rFonts w:asciiTheme="minorHAnsi" w:hAnsiTheme="minorHAnsi" w:cstheme="minorHAnsi"/>
          <w:b/>
        </w:rPr>
        <w:t>Role:  JAVA Developer</w:t>
      </w:r>
    </w:p>
    <w:p w14:paraId="574B8F64" w14:textId="77777777" w:rsidR="00940ABD" w:rsidRPr="00746AEF" w:rsidRDefault="00940ABD" w:rsidP="004B2AEC">
      <w:pPr>
        <w:jc w:val="both"/>
        <w:rPr>
          <w:rFonts w:asciiTheme="minorHAnsi" w:eastAsia="Calibri" w:hAnsiTheme="minorHAnsi" w:cstheme="minorHAnsi"/>
          <w:sz w:val="22"/>
          <w:szCs w:val="22"/>
        </w:rPr>
      </w:pPr>
    </w:p>
    <w:p w14:paraId="08C8C7D2" w14:textId="77777777" w:rsidR="009A6ACB" w:rsidRPr="00746AEF" w:rsidRDefault="00AE1E15" w:rsidP="004B2AEC">
      <w:pPr>
        <w:pStyle w:val="NoSpacing"/>
        <w:spacing w:line="276" w:lineRule="auto"/>
        <w:jc w:val="both"/>
        <w:rPr>
          <w:rFonts w:asciiTheme="minorHAnsi" w:hAnsiTheme="minorHAnsi" w:cstheme="minorHAnsi"/>
          <w:b/>
        </w:rPr>
      </w:pPr>
      <w:r w:rsidRPr="00746AEF">
        <w:rPr>
          <w:rFonts w:asciiTheme="minorHAnsi" w:hAnsiTheme="minorHAnsi" w:cstheme="minorHAnsi"/>
          <w:b/>
        </w:rPr>
        <w:t>Description</w:t>
      </w:r>
      <w:r w:rsidR="004B2AEC" w:rsidRPr="00746AEF">
        <w:rPr>
          <w:rFonts w:asciiTheme="minorHAnsi" w:hAnsiTheme="minorHAnsi" w:cstheme="minorHAnsi"/>
          <w:b/>
        </w:rPr>
        <w:t xml:space="preserve">: </w:t>
      </w:r>
      <w:r w:rsidR="009A6ACB" w:rsidRPr="00746AEF">
        <w:rPr>
          <w:rFonts w:asciiTheme="minorHAnsi" w:hAnsiTheme="minorHAnsi" w:cstheme="minorHAnsi"/>
        </w:rPr>
        <w:t>PRS or Price reporting system is responsible to publish the rates to the customers and as to maintain the users across the FedEx locations and its subsidiaries. It interacts with the customer fusion and existing legacy systems to access the customer information and legacy data.</w:t>
      </w:r>
    </w:p>
    <w:p w14:paraId="19A68AA0" w14:textId="77777777" w:rsidR="00A86BD0" w:rsidRPr="00746AEF" w:rsidRDefault="00A86BD0" w:rsidP="004B2AEC">
      <w:pPr>
        <w:pStyle w:val="NoSpacing"/>
        <w:spacing w:line="276" w:lineRule="auto"/>
        <w:jc w:val="both"/>
        <w:rPr>
          <w:rFonts w:asciiTheme="minorHAnsi" w:eastAsia="Calibri" w:hAnsiTheme="minorHAnsi" w:cstheme="minorHAnsi"/>
        </w:rPr>
      </w:pPr>
    </w:p>
    <w:p w14:paraId="2520CC9B" w14:textId="77777777" w:rsidR="00C855C8" w:rsidRPr="00746AEF" w:rsidRDefault="00C855C8" w:rsidP="00C855C8">
      <w:pPr>
        <w:pStyle w:val="NoSpacing"/>
        <w:spacing w:line="276" w:lineRule="auto"/>
        <w:jc w:val="both"/>
        <w:rPr>
          <w:rFonts w:asciiTheme="minorHAnsi" w:hAnsiTheme="minorHAnsi" w:cstheme="minorHAnsi"/>
          <w:b/>
        </w:rPr>
      </w:pPr>
      <w:r w:rsidRPr="00746AEF">
        <w:rPr>
          <w:rFonts w:asciiTheme="minorHAnsi" w:hAnsiTheme="minorHAnsi" w:cstheme="minorHAnsi"/>
          <w:b/>
        </w:rPr>
        <w:t>Roles &amp; Responsibilities:</w:t>
      </w:r>
    </w:p>
    <w:p w14:paraId="76561DCA" w14:textId="441F32EC" w:rsidR="00E37763" w:rsidRPr="00746AEF" w:rsidRDefault="00E37763" w:rsidP="00022331">
      <w:pPr>
        <w:pStyle w:val="ListParagraph"/>
        <w:numPr>
          <w:ilvl w:val="0"/>
          <w:numId w:val="18"/>
        </w:numPr>
        <w:spacing w:after="0"/>
        <w:ind w:left="284" w:hanging="284"/>
        <w:contextualSpacing w:val="0"/>
        <w:jc w:val="both"/>
        <w:rPr>
          <w:rFonts w:asciiTheme="minorHAnsi" w:hAnsiTheme="minorHAnsi" w:cstheme="minorHAnsi"/>
        </w:rPr>
      </w:pPr>
      <w:r w:rsidRPr="00746AEF">
        <w:rPr>
          <w:rFonts w:asciiTheme="minorHAnsi" w:hAnsiTheme="minorHAnsi" w:cstheme="minorHAnsi"/>
        </w:rPr>
        <w:t xml:space="preserve">Developed web application using </w:t>
      </w:r>
      <w:r w:rsidRPr="00746AEF">
        <w:rPr>
          <w:rFonts w:asciiTheme="minorHAnsi" w:hAnsiTheme="minorHAnsi" w:cstheme="minorHAnsi"/>
          <w:b/>
        </w:rPr>
        <w:t>Struts 2.X</w:t>
      </w:r>
      <w:r w:rsidRPr="00746AEF">
        <w:rPr>
          <w:rFonts w:asciiTheme="minorHAnsi" w:hAnsiTheme="minorHAnsi" w:cstheme="minorHAnsi"/>
        </w:rPr>
        <w:t xml:space="preserve">, </w:t>
      </w:r>
      <w:r w:rsidRPr="00746AEF">
        <w:rPr>
          <w:rFonts w:asciiTheme="minorHAnsi" w:hAnsiTheme="minorHAnsi" w:cstheme="minorHAnsi"/>
          <w:b/>
        </w:rPr>
        <w:t xml:space="preserve">JSP, Servlet, Java beans </w:t>
      </w:r>
      <w:r w:rsidRPr="00746AEF">
        <w:rPr>
          <w:rFonts w:asciiTheme="minorHAnsi" w:hAnsiTheme="minorHAnsi" w:cstheme="minorHAnsi"/>
        </w:rPr>
        <w:t xml:space="preserve">that uses MVC design </w:t>
      </w:r>
      <w:r w:rsidR="00E61A67" w:rsidRPr="00746AEF">
        <w:rPr>
          <w:rFonts w:asciiTheme="minorHAnsi" w:hAnsiTheme="minorHAnsi" w:cstheme="minorHAnsi"/>
        </w:rPr>
        <w:t>pattern.</w:t>
      </w:r>
    </w:p>
    <w:p w14:paraId="60C1B329" w14:textId="77777777" w:rsidR="00E37763" w:rsidRPr="00746AEF" w:rsidRDefault="00E37763" w:rsidP="00022331">
      <w:pPr>
        <w:pStyle w:val="ListParagraph"/>
        <w:numPr>
          <w:ilvl w:val="0"/>
          <w:numId w:val="18"/>
        </w:numPr>
        <w:spacing w:after="0"/>
        <w:ind w:left="284" w:hanging="284"/>
        <w:contextualSpacing w:val="0"/>
        <w:jc w:val="both"/>
        <w:rPr>
          <w:rFonts w:asciiTheme="minorHAnsi" w:hAnsiTheme="minorHAnsi" w:cstheme="minorHAnsi"/>
        </w:rPr>
      </w:pPr>
      <w:r w:rsidRPr="00746AEF">
        <w:rPr>
          <w:rFonts w:asciiTheme="minorHAnsi" w:hAnsiTheme="minorHAnsi" w:cstheme="minorHAnsi"/>
        </w:rPr>
        <w:t xml:space="preserve">Created user-friendly GUI interface and Web pages using </w:t>
      </w:r>
      <w:r w:rsidRPr="00746AEF">
        <w:rPr>
          <w:rFonts w:asciiTheme="minorHAnsi" w:hAnsiTheme="minorHAnsi" w:cstheme="minorHAnsi"/>
          <w:b/>
        </w:rPr>
        <w:t xml:space="preserve">HTML, CSS </w:t>
      </w:r>
      <w:r w:rsidRPr="00746AEF">
        <w:rPr>
          <w:rFonts w:asciiTheme="minorHAnsi" w:hAnsiTheme="minorHAnsi" w:cstheme="minorHAnsi"/>
        </w:rPr>
        <w:t>and JSP</w:t>
      </w:r>
    </w:p>
    <w:p w14:paraId="02031194" w14:textId="14CC2233" w:rsidR="00E37763" w:rsidRPr="00746AEF" w:rsidRDefault="00E37763" w:rsidP="00022331">
      <w:pPr>
        <w:pStyle w:val="ListParagraph"/>
        <w:numPr>
          <w:ilvl w:val="0"/>
          <w:numId w:val="18"/>
        </w:numPr>
        <w:spacing w:after="0"/>
        <w:ind w:left="284" w:hanging="284"/>
        <w:contextualSpacing w:val="0"/>
        <w:jc w:val="both"/>
        <w:rPr>
          <w:rFonts w:asciiTheme="minorHAnsi" w:hAnsiTheme="minorHAnsi" w:cstheme="minorHAnsi"/>
        </w:rPr>
      </w:pPr>
      <w:r w:rsidRPr="00746AEF">
        <w:rPr>
          <w:rFonts w:asciiTheme="minorHAnsi" w:hAnsiTheme="minorHAnsi" w:cstheme="minorHAnsi"/>
        </w:rPr>
        <w:t xml:space="preserve">Wrote JavaScript </w:t>
      </w:r>
      <w:r w:rsidR="001C312F" w:rsidRPr="00746AEF">
        <w:rPr>
          <w:rFonts w:asciiTheme="minorHAnsi" w:hAnsiTheme="minorHAnsi" w:cstheme="minorHAnsi"/>
        </w:rPr>
        <w:t xml:space="preserve">and JQuery </w:t>
      </w:r>
      <w:r w:rsidRPr="00746AEF">
        <w:rPr>
          <w:rFonts w:asciiTheme="minorHAnsi" w:hAnsiTheme="minorHAnsi" w:cstheme="minorHAnsi"/>
        </w:rPr>
        <w:t xml:space="preserve">for </w:t>
      </w:r>
      <w:r w:rsidR="00A55D13" w:rsidRPr="00746AEF">
        <w:rPr>
          <w:rFonts w:asciiTheme="minorHAnsi" w:hAnsiTheme="minorHAnsi" w:cstheme="minorHAnsi"/>
        </w:rPr>
        <w:t>client-side</w:t>
      </w:r>
      <w:r w:rsidRPr="00746AEF">
        <w:rPr>
          <w:rFonts w:asciiTheme="minorHAnsi" w:hAnsiTheme="minorHAnsi" w:cstheme="minorHAnsi"/>
        </w:rPr>
        <w:t xml:space="preserve"> validation.</w:t>
      </w:r>
    </w:p>
    <w:p w14:paraId="4AC5FA89" w14:textId="77777777" w:rsidR="00E37763" w:rsidRPr="00746AEF" w:rsidRDefault="00E37763" w:rsidP="00022331">
      <w:pPr>
        <w:pStyle w:val="ListParagraph"/>
        <w:numPr>
          <w:ilvl w:val="0"/>
          <w:numId w:val="18"/>
        </w:numPr>
        <w:spacing w:after="0"/>
        <w:ind w:left="284" w:hanging="284"/>
        <w:contextualSpacing w:val="0"/>
        <w:jc w:val="both"/>
        <w:rPr>
          <w:rFonts w:asciiTheme="minorHAnsi" w:hAnsiTheme="minorHAnsi" w:cstheme="minorHAnsi"/>
        </w:rPr>
      </w:pPr>
      <w:r w:rsidRPr="00746AEF">
        <w:rPr>
          <w:rFonts w:asciiTheme="minorHAnsi" w:hAnsiTheme="minorHAnsi" w:cstheme="minorHAnsi"/>
        </w:rPr>
        <w:t xml:space="preserve">Used Eclipse as IDE tool for creating </w:t>
      </w:r>
      <w:r w:rsidRPr="00746AEF">
        <w:rPr>
          <w:rFonts w:asciiTheme="minorHAnsi" w:hAnsiTheme="minorHAnsi" w:cstheme="minorHAnsi"/>
          <w:b/>
        </w:rPr>
        <w:t>Servlet</w:t>
      </w:r>
      <w:r w:rsidRPr="00746AEF">
        <w:rPr>
          <w:rFonts w:asciiTheme="minorHAnsi" w:hAnsiTheme="minorHAnsi" w:cstheme="minorHAnsi"/>
        </w:rPr>
        <w:t>,</w:t>
      </w:r>
      <w:r w:rsidRPr="00746AEF">
        <w:rPr>
          <w:rFonts w:asciiTheme="minorHAnsi" w:hAnsiTheme="minorHAnsi" w:cstheme="minorHAnsi"/>
          <w:b/>
        </w:rPr>
        <w:t xml:space="preserve"> JSP</w:t>
      </w:r>
      <w:r w:rsidRPr="00746AEF">
        <w:rPr>
          <w:rFonts w:asciiTheme="minorHAnsi" w:hAnsiTheme="minorHAnsi" w:cstheme="minorHAnsi"/>
        </w:rPr>
        <w:t>, and</w:t>
      </w:r>
      <w:r w:rsidRPr="00746AEF">
        <w:rPr>
          <w:rFonts w:asciiTheme="minorHAnsi" w:hAnsiTheme="minorHAnsi" w:cstheme="minorHAnsi"/>
          <w:b/>
        </w:rPr>
        <w:t xml:space="preserve"> XML</w:t>
      </w:r>
      <w:r w:rsidRPr="00746AEF">
        <w:rPr>
          <w:rFonts w:asciiTheme="minorHAnsi" w:hAnsiTheme="minorHAnsi" w:cstheme="minorHAnsi"/>
        </w:rPr>
        <w:t>.</w:t>
      </w:r>
    </w:p>
    <w:p w14:paraId="28293436" w14:textId="77777777" w:rsidR="00E37763" w:rsidRPr="00746AEF" w:rsidRDefault="00E37763" w:rsidP="00022331">
      <w:pPr>
        <w:pStyle w:val="ListParagraph"/>
        <w:numPr>
          <w:ilvl w:val="0"/>
          <w:numId w:val="18"/>
        </w:numPr>
        <w:spacing w:after="0"/>
        <w:ind w:left="284" w:hanging="284"/>
        <w:contextualSpacing w:val="0"/>
        <w:jc w:val="both"/>
        <w:rPr>
          <w:rFonts w:asciiTheme="minorHAnsi" w:hAnsiTheme="minorHAnsi" w:cstheme="minorHAnsi"/>
        </w:rPr>
      </w:pPr>
      <w:r w:rsidRPr="00746AEF">
        <w:rPr>
          <w:rFonts w:asciiTheme="minorHAnsi" w:hAnsiTheme="minorHAnsi" w:cstheme="minorHAnsi"/>
        </w:rPr>
        <w:t>Wrote SQL for JDBC prepared statements to retrieve the data from database.</w:t>
      </w:r>
    </w:p>
    <w:p w14:paraId="4FC4CF50" w14:textId="109324C4" w:rsidR="00E37763" w:rsidRPr="00746AEF" w:rsidRDefault="00E37763" w:rsidP="00022331">
      <w:pPr>
        <w:pStyle w:val="ListParagraph"/>
        <w:numPr>
          <w:ilvl w:val="0"/>
          <w:numId w:val="18"/>
        </w:numPr>
        <w:spacing w:after="0"/>
        <w:ind w:left="284" w:hanging="284"/>
        <w:contextualSpacing w:val="0"/>
        <w:jc w:val="both"/>
        <w:rPr>
          <w:rFonts w:asciiTheme="minorHAnsi" w:hAnsiTheme="minorHAnsi" w:cstheme="minorHAnsi"/>
        </w:rPr>
      </w:pPr>
      <w:r w:rsidRPr="00746AEF">
        <w:rPr>
          <w:rFonts w:asciiTheme="minorHAnsi" w:hAnsiTheme="minorHAnsi" w:cstheme="minorHAnsi"/>
        </w:rPr>
        <w:t xml:space="preserve">Monitored the logs using </w:t>
      </w:r>
      <w:r w:rsidRPr="00746AEF">
        <w:rPr>
          <w:rFonts w:asciiTheme="minorHAnsi" w:hAnsiTheme="minorHAnsi" w:cstheme="minorHAnsi"/>
          <w:b/>
        </w:rPr>
        <w:t>Log4J</w:t>
      </w:r>
      <w:r w:rsidRPr="00746AEF">
        <w:rPr>
          <w:rFonts w:asciiTheme="minorHAnsi" w:hAnsiTheme="minorHAnsi" w:cstheme="minorHAnsi"/>
        </w:rPr>
        <w:t xml:space="preserve"> and fixed the </w:t>
      </w:r>
      <w:r w:rsidR="00E61A67" w:rsidRPr="00746AEF">
        <w:rPr>
          <w:rFonts w:asciiTheme="minorHAnsi" w:hAnsiTheme="minorHAnsi" w:cstheme="minorHAnsi"/>
        </w:rPr>
        <w:t>problem.</w:t>
      </w:r>
    </w:p>
    <w:p w14:paraId="4C5205C8" w14:textId="77777777" w:rsidR="00E37763" w:rsidRPr="00746AEF" w:rsidRDefault="00E37763" w:rsidP="00022331">
      <w:pPr>
        <w:pStyle w:val="ListParagraph"/>
        <w:numPr>
          <w:ilvl w:val="0"/>
          <w:numId w:val="18"/>
        </w:numPr>
        <w:spacing w:after="0"/>
        <w:ind w:left="284" w:hanging="284"/>
        <w:contextualSpacing w:val="0"/>
        <w:jc w:val="both"/>
        <w:rPr>
          <w:rFonts w:asciiTheme="minorHAnsi" w:hAnsiTheme="minorHAnsi" w:cstheme="minorHAnsi"/>
        </w:rPr>
      </w:pPr>
      <w:r w:rsidRPr="00746AEF">
        <w:rPr>
          <w:rFonts w:asciiTheme="minorHAnsi" w:hAnsiTheme="minorHAnsi" w:cstheme="minorHAnsi"/>
        </w:rPr>
        <w:t xml:space="preserve">The application was deployed on the </w:t>
      </w:r>
      <w:r w:rsidRPr="00746AEF">
        <w:rPr>
          <w:rFonts w:asciiTheme="minorHAnsi" w:hAnsiTheme="minorHAnsi" w:cstheme="minorHAnsi"/>
          <w:b/>
        </w:rPr>
        <w:t>Tomcat.</w:t>
      </w:r>
    </w:p>
    <w:p w14:paraId="01B49BB5" w14:textId="612B53B3" w:rsidR="00E37763" w:rsidRPr="00746AEF" w:rsidRDefault="00E37763" w:rsidP="00022331">
      <w:pPr>
        <w:pStyle w:val="ListParagraph"/>
        <w:numPr>
          <w:ilvl w:val="0"/>
          <w:numId w:val="18"/>
        </w:numPr>
        <w:spacing w:after="0"/>
        <w:ind w:left="284" w:hanging="284"/>
        <w:contextualSpacing w:val="0"/>
        <w:jc w:val="both"/>
        <w:rPr>
          <w:rFonts w:asciiTheme="minorHAnsi" w:hAnsiTheme="minorHAnsi" w:cstheme="minorHAnsi"/>
        </w:rPr>
      </w:pPr>
      <w:r w:rsidRPr="00746AEF">
        <w:rPr>
          <w:rFonts w:asciiTheme="minorHAnsi" w:hAnsiTheme="minorHAnsi" w:cstheme="minorHAnsi"/>
        </w:rPr>
        <w:t xml:space="preserve">Involved in build and deploying the application using </w:t>
      </w:r>
      <w:r w:rsidR="00E61A67" w:rsidRPr="00746AEF">
        <w:rPr>
          <w:rFonts w:asciiTheme="minorHAnsi" w:hAnsiTheme="minorHAnsi" w:cstheme="minorHAnsi"/>
        </w:rPr>
        <w:t>ANT.</w:t>
      </w:r>
      <w:r w:rsidRPr="00746AEF">
        <w:rPr>
          <w:rFonts w:asciiTheme="minorHAnsi" w:hAnsiTheme="minorHAnsi" w:cstheme="minorHAnsi"/>
        </w:rPr>
        <w:t xml:space="preserve">  </w:t>
      </w:r>
    </w:p>
    <w:p w14:paraId="08C61E43" w14:textId="2AC2211B" w:rsidR="00E37763" w:rsidRPr="00746AEF" w:rsidRDefault="00E37763" w:rsidP="00022331">
      <w:pPr>
        <w:pStyle w:val="ListParagraph"/>
        <w:numPr>
          <w:ilvl w:val="0"/>
          <w:numId w:val="18"/>
        </w:numPr>
        <w:spacing w:after="0"/>
        <w:ind w:left="284" w:hanging="284"/>
        <w:contextualSpacing w:val="0"/>
        <w:jc w:val="both"/>
        <w:rPr>
          <w:rFonts w:asciiTheme="minorHAnsi" w:hAnsiTheme="minorHAnsi" w:cstheme="minorHAnsi"/>
        </w:rPr>
      </w:pPr>
      <w:r w:rsidRPr="00746AEF">
        <w:rPr>
          <w:rFonts w:asciiTheme="minorHAnsi" w:hAnsiTheme="minorHAnsi" w:cstheme="minorHAnsi"/>
        </w:rPr>
        <w:t>Used</w:t>
      </w:r>
      <w:r w:rsidRPr="00746AEF">
        <w:rPr>
          <w:rFonts w:asciiTheme="minorHAnsi" w:hAnsiTheme="minorHAnsi" w:cstheme="minorHAnsi"/>
          <w:b/>
        </w:rPr>
        <w:t xml:space="preserve"> CVS</w:t>
      </w:r>
      <w:r w:rsidRPr="00746AEF">
        <w:rPr>
          <w:rFonts w:asciiTheme="minorHAnsi" w:hAnsiTheme="minorHAnsi" w:cstheme="minorHAnsi"/>
        </w:rPr>
        <w:t xml:space="preserve"> as version control </w:t>
      </w:r>
      <w:r w:rsidR="00E61A67" w:rsidRPr="00746AEF">
        <w:rPr>
          <w:rFonts w:asciiTheme="minorHAnsi" w:hAnsiTheme="minorHAnsi" w:cstheme="minorHAnsi"/>
        </w:rPr>
        <w:t>system.</w:t>
      </w:r>
      <w:r w:rsidRPr="00746AEF">
        <w:rPr>
          <w:rFonts w:asciiTheme="minorHAnsi" w:hAnsiTheme="minorHAnsi" w:cstheme="minorHAnsi"/>
        </w:rPr>
        <w:t xml:space="preserve"> </w:t>
      </w:r>
    </w:p>
    <w:p w14:paraId="3383A9F7" w14:textId="49C0D2EA" w:rsidR="00E37763" w:rsidRPr="00746AEF" w:rsidRDefault="00E37763" w:rsidP="00022331">
      <w:pPr>
        <w:pStyle w:val="ListParagraph"/>
        <w:numPr>
          <w:ilvl w:val="0"/>
          <w:numId w:val="18"/>
        </w:numPr>
        <w:spacing w:after="0"/>
        <w:ind w:left="284" w:hanging="284"/>
        <w:contextualSpacing w:val="0"/>
        <w:jc w:val="both"/>
        <w:rPr>
          <w:rFonts w:asciiTheme="minorHAnsi" w:hAnsiTheme="minorHAnsi" w:cstheme="minorHAnsi"/>
        </w:rPr>
      </w:pPr>
      <w:r w:rsidRPr="00746AEF">
        <w:rPr>
          <w:rFonts w:asciiTheme="minorHAnsi" w:hAnsiTheme="minorHAnsi" w:cstheme="minorHAnsi"/>
        </w:rPr>
        <w:t xml:space="preserve">Worked on bug fixing and Production </w:t>
      </w:r>
      <w:r w:rsidR="00E61A67" w:rsidRPr="00746AEF">
        <w:rPr>
          <w:rFonts w:asciiTheme="minorHAnsi" w:hAnsiTheme="minorHAnsi" w:cstheme="minorHAnsi"/>
        </w:rPr>
        <w:t>Support.</w:t>
      </w:r>
    </w:p>
    <w:p w14:paraId="5D1C26FC" w14:textId="77777777" w:rsidR="00E37763" w:rsidRPr="00746AEF" w:rsidRDefault="00E37763" w:rsidP="004B2AEC">
      <w:pPr>
        <w:pStyle w:val="NoSpacing"/>
        <w:spacing w:line="276" w:lineRule="auto"/>
        <w:jc w:val="both"/>
        <w:rPr>
          <w:rFonts w:asciiTheme="minorHAnsi" w:hAnsiTheme="minorHAnsi" w:cstheme="minorHAnsi"/>
          <w:b/>
          <w:u w:val="single"/>
        </w:rPr>
      </w:pPr>
    </w:p>
    <w:p w14:paraId="1C108055" w14:textId="2B72E8FD" w:rsidR="009A6ACB" w:rsidRDefault="009A6ACB" w:rsidP="00EE30D7">
      <w:pPr>
        <w:spacing w:line="276" w:lineRule="auto"/>
        <w:jc w:val="both"/>
        <w:rPr>
          <w:rFonts w:asciiTheme="minorHAnsi" w:hAnsiTheme="minorHAnsi" w:cstheme="minorHAnsi"/>
          <w:sz w:val="22"/>
          <w:szCs w:val="22"/>
        </w:rPr>
      </w:pPr>
      <w:r w:rsidRPr="00746AEF">
        <w:rPr>
          <w:rFonts w:asciiTheme="minorHAnsi" w:hAnsiTheme="minorHAnsi" w:cstheme="minorHAnsi"/>
          <w:b/>
          <w:sz w:val="22"/>
          <w:szCs w:val="22"/>
        </w:rPr>
        <w:t>Environment</w:t>
      </w:r>
      <w:r w:rsidR="00C855C8" w:rsidRPr="00746AEF">
        <w:rPr>
          <w:rFonts w:asciiTheme="minorHAnsi" w:hAnsiTheme="minorHAnsi" w:cstheme="minorHAnsi"/>
          <w:b/>
          <w:sz w:val="22"/>
          <w:szCs w:val="22"/>
        </w:rPr>
        <w:t xml:space="preserve">: </w:t>
      </w:r>
      <w:r w:rsidR="00FD7419" w:rsidRPr="00746AEF">
        <w:rPr>
          <w:rFonts w:asciiTheme="minorHAnsi" w:hAnsiTheme="minorHAnsi" w:cstheme="minorHAnsi"/>
          <w:sz w:val="22"/>
          <w:szCs w:val="22"/>
        </w:rPr>
        <w:t>J2EE,</w:t>
      </w:r>
      <w:r w:rsidR="00E37763" w:rsidRPr="00746AEF">
        <w:rPr>
          <w:rFonts w:asciiTheme="minorHAnsi" w:hAnsiTheme="minorHAnsi" w:cstheme="minorHAnsi"/>
          <w:sz w:val="22"/>
          <w:szCs w:val="22"/>
        </w:rPr>
        <w:t xml:space="preserve"> JDBC, Struts, JavaScript, Html, CSS, JSP, Servlet, Tomcat, Oracle, Eclipse IDE, CVS, ANT, Log4J</w:t>
      </w:r>
      <w:r w:rsidR="00AA0430">
        <w:rPr>
          <w:rFonts w:asciiTheme="minorHAnsi" w:hAnsiTheme="minorHAnsi" w:cstheme="minorHAnsi"/>
          <w:sz w:val="22"/>
          <w:szCs w:val="22"/>
        </w:rPr>
        <w:t>.</w:t>
      </w:r>
    </w:p>
    <w:p w14:paraId="72610DC5" w14:textId="105A32EF" w:rsidR="00AA0430" w:rsidRDefault="00AA0430" w:rsidP="00EE30D7">
      <w:pPr>
        <w:spacing w:line="276" w:lineRule="auto"/>
        <w:jc w:val="both"/>
        <w:rPr>
          <w:rFonts w:asciiTheme="minorHAnsi" w:hAnsiTheme="minorHAnsi" w:cstheme="minorHAnsi"/>
          <w:sz w:val="22"/>
          <w:szCs w:val="22"/>
        </w:rPr>
      </w:pPr>
    </w:p>
    <w:p w14:paraId="4073A64C" w14:textId="195E5A9E" w:rsidR="00AA0430" w:rsidRDefault="00AA0430" w:rsidP="00AA0430">
      <w:pPr>
        <w:spacing w:line="276" w:lineRule="auto"/>
        <w:jc w:val="both"/>
        <w:rPr>
          <w:rFonts w:asciiTheme="minorHAnsi" w:hAnsiTheme="minorHAnsi" w:cstheme="minorHAnsi"/>
          <w:sz w:val="22"/>
          <w:szCs w:val="22"/>
        </w:rPr>
      </w:pPr>
      <w:r w:rsidRPr="00AA0430">
        <w:rPr>
          <w:rFonts w:asciiTheme="minorHAnsi" w:hAnsiTheme="minorHAnsi" w:cstheme="minorHAnsi"/>
          <w:b/>
          <w:bCs/>
          <w:sz w:val="22"/>
          <w:szCs w:val="22"/>
        </w:rPr>
        <w:t>Education Details:</w:t>
      </w:r>
      <w:r>
        <w:rPr>
          <w:rFonts w:asciiTheme="minorHAnsi" w:hAnsiTheme="minorHAnsi" w:cstheme="minorHAnsi"/>
          <w:sz w:val="22"/>
          <w:szCs w:val="22"/>
        </w:rPr>
        <w:t xml:space="preserve"> Masters in Computer Science from North Western Polytechnic University, Fremont California in 2016</w:t>
      </w:r>
    </w:p>
    <w:p w14:paraId="2FBF8AA0" w14:textId="3E525C80" w:rsidR="00AA0430" w:rsidRDefault="00AA0430" w:rsidP="00AA0430">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Bachelors in Computer Science from </w:t>
      </w:r>
      <w:r w:rsidR="005849ED">
        <w:rPr>
          <w:rFonts w:asciiTheme="minorHAnsi" w:hAnsiTheme="minorHAnsi" w:cstheme="minorHAnsi"/>
          <w:sz w:val="22"/>
          <w:szCs w:val="22"/>
        </w:rPr>
        <w:t>CBTV</w:t>
      </w:r>
      <w:r>
        <w:rPr>
          <w:rFonts w:asciiTheme="minorHAnsi" w:hAnsiTheme="minorHAnsi" w:cstheme="minorHAnsi"/>
          <w:sz w:val="22"/>
          <w:szCs w:val="22"/>
        </w:rPr>
        <w:t xml:space="preserve"> in 2012</w:t>
      </w:r>
    </w:p>
    <w:p w14:paraId="1ADDA280" w14:textId="43AFD4C7" w:rsidR="00AA0430" w:rsidRDefault="00AA0430" w:rsidP="00AA0430">
      <w:pPr>
        <w:spacing w:line="276" w:lineRule="auto"/>
        <w:jc w:val="both"/>
        <w:rPr>
          <w:rFonts w:asciiTheme="minorHAnsi" w:hAnsiTheme="minorHAnsi" w:cstheme="minorHAnsi"/>
          <w:sz w:val="22"/>
          <w:szCs w:val="22"/>
        </w:rPr>
      </w:pPr>
    </w:p>
    <w:p w14:paraId="6F60B1BE" w14:textId="57C53F8D" w:rsidR="00AA0430" w:rsidRPr="00AA0430" w:rsidRDefault="00AA0430" w:rsidP="00EE30D7">
      <w:pPr>
        <w:spacing w:line="276" w:lineRule="auto"/>
        <w:jc w:val="both"/>
        <w:rPr>
          <w:rFonts w:asciiTheme="minorHAnsi" w:hAnsiTheme="minorHAnsi" w:cstheme="minorHAnsi"/>
          <w:b/>
          <w:bCs/>
          <w:sz w:val="22"/>
          <w:szCs w:val="22"/>
        </w:rPr>
      </w:pPr>
      <w:r w:rsidRPr="00AA0430">
        <w:rPr>
          <w:rFonts w:asciiTheme="minorHAnsi" w:hAnsiTheme="minorHAnsi" w:cstheme="minorHAnsi"/>
          <w:b/>
          <w:bCs/>
          <w:sz w:val="22"/>
          <w:szCs w:val="22"/>
        </w:rPr>
        <w:t>Address</w:t>
      </w:r>
      <w:r>
        <w:rPr>
          <w:rFonts w:asciiTheme="minorHAnsi" w:hAnsiTheme="minorHAnsi" w:cstheme="minorHAnsi"/>
          <w:b/>
          <w:bCs/>
          <w:sz w:val="22"/>
          <w:szCs w:val="22"/>
        </w:rPr>
        <w:t>: 1292 Hidden Ridge, Irving, TX, 75038</w:t>
      </w:r>
    </w:p>
    <w:sectPr w:rsidR="00AA0430" w:rsidRPr="00AA0430" w:rsidSect="00672FD7">
      <w:type w:val="continuous"/>
      <w:pgSz w:w="11906" w:h="16838" w:code="9"/>
      <w:pgMar w:top="851" w:right="902" w:bottom="811" w:left="811" w:header="448"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0108A" w14:textId="77777777" w:rsidR="0082209D" w:rsidRDefault="0082209D">
      <w:r>
        <w:separator/>
      </w:r>
    </w:p>
  </w:endnote>
  <w:endnote w:type="continuationSeparator" w:id="0">
    <w:p w14:paraId="3751D6F0" w14:textId="77777777" w:rsidR="0082209D" w:rsidRDefault="00822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1)">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Arrus BT">
    <w:altName w:val="Times New Roman"/>
    <w:charset w:val="00"/>
    <w:family w:val="roman"/>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EA9AA" w14:textId="77777777" w:rsidR="00846B8F" w:rsidRDefault="00846B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AFAAA8" w14:textId="77777777" w:rsidR="00846B8F" w:rsidRDefault="00846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38257" w14:textId="77777777" w:rsidR="00846B8F" w:rsidRDefault="00846B8F">
    <w:pPr>
      <w:pStyle w:val="Footer"/>
      <w:framePr w:wrap="around" w:vAnchor="text" w:hAnchor="margin" w:xAlign="center" w:y="1"/>
      <w:rPr>
        <w:rStyle w:val="PageNumber"/>
      </w:rPr>
    </w:pPr>
  </w:p>
  <w:p w14:paraId="167C18E0" w14:textId="77777777" w:rsidR="00846B8F" w:rsidRDefault="00846B8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74DB8" w14:textId="77777777" w:rsidR="0082209D" w:rsidRDefault="0082209D">
      <w:r>
        <w:separator/>
      </w:r>
    </w:p>
  </w:footnote>
  <w:footnote w:type="continuationSeparator" w:id="0">
    <w:p w14:paraId="7F8EA78D" w14:textId="77777777" w:rsidR="0082209D" w:rsidRDefault="00822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3A61C" w14:textId="77777777" w:rsidR="00846B8F" w:rsidRDefault="00846B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87057" w14:textId="77777777" w:rsidR="00846B8F" w:rsidRDefault="00846B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B3A5" w14:textId="77777777" w:rsidR="00846B8F" w:rsidRPr="00274F03" w:rsidRDefault="00846B8F" w:rsidP="00CA2DFE">
    <w:pPr>
      <w:jc w:val="right"/>
      <w:rPr>
        <w:color w:val="A6A6A6"/>
      </w:rPr>
    </w:pPr>
  </w:p>
  <w:p w14:paraId="3F17B229" w14:textId="77777777" w:rsidR="00846B8F" w:rsidRPr="00CA2DFE" w:rsidRDefault="00846B8F" w:rsidP="00CA2DFE">
    <w:pPr>
      <w:pStyle w:val="Header"/>
      <w:rPr>
        <w:szCs w:val="4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B9A0E" w14:textId="77777777" w:rsidR="00846B8F" w:rsidRDefault="00846B8F" w:rsidP="005C493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814665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2"/>
    <w:multiLevelType w:val="singleLevel"/>
    <w:tmpl w:val="00000002"/>
    <w:name w:val="WW8Num1"/>
    <w:lvl w:ilvl="0">
      <w:start w:val="1"/>
      <w:numFmt w:val="bullet"/>
      <w:lvlText w:val=""/>
      <w:lvlJc w:val="left"/>
      <w:pPr>
        <w:tabs>
          <w:tab w:val="num" w:pos="432"/>
        </w:tabs>
        <w:ind w:left="432" w:hanging="288"/>
      </w:pPr>
      <w:rPr>
        <w:rFonts w:ascii="Symbol" w:hAnsi="Symbol"/>
      </w:rPr>
    </w:lvl>
  </w:abstractNum>
  <w:abstractNum w:abstractNumId="2" w15:restartNumberingAfterBreak="0">
    <w:nsid w:val="00000003"/>
    <w:multiLevelType w:val="singleLevel"/>
    <w:tmpl w:val="00000003"/>
    <w:name w:val="WW8Num2"/>
    <w:lvl w:ilvl="0">
      <w:start w:val="1"/>
      <w:numFmt w:val="bullet"/>
      <w:lvlText w:val=""/>
      <w:lvlJc w:val="left"/>
      <w:pPr>
        <w:tabs>
          <w:tab w:val="num" w:pos="576"/>
        </w:tabs>
        <w:ind w:left="576" w:hanging="288"/>
      </w:pPr>
      <w:rPr>
        <w:rFonts w:ascii="Symbol" w:hAnsi="Symbol"/>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4"/>
    <w:lvl w:ilvl="0">
      <w:start w:val="1"/>
      <w:numFmt w:val="bullet"/>
      <w:lvlText w:val=""/>
      <w:lvlJc w:val="left"/>
      <w:pPr>
        <w:tabs>
          <w:tab w:val="num" w:pos="432"/>
        </w:tabs>
        <w:ind w:left="432" w:hanging="288"/>
      </w:pPr>
      <w:rPr>
        <w:rFonts w:ascii="Symbol" w:hAnsi="Symbol"/>
      </w:rPr>
    </w:lvl>
  </w:abstractNum>
  <w:abstractNum w:abstractNumId="5" w15:restartNumberingAfterBreak="0">
    <w:nsid w:val="00000006"/>
    <w:multiLevelType w:val="singleLevel"/>
    <w:tmpl w:val="00000006"/>
    <w:name w:val="WW8Num5"/>
    <w:lvl w:ilvl="0">
      <w:start w:val="1"/>
      <w:numFmt w:val="bullet"/>
      <w:lvlText w:val=""/>
      <w:lvlJc w:val="left"/>
      <w:pPr>
        <w:tabs>
          <w:tab w:val="num" w:pos="432"/>
        </w:tabs>
        <w:ind w:left="432" w:hanging="288"/>
      </w:pPr>
      <w:rPr>
        <w:rFonts w:ascii="Symbol" w:hAnsi="Symbol"/>
      </w:rPr>
    </w:lvl>
  </w:abstractNum>
  <w:abstractNum w:abstractNumId="6" w15:restartNumberingAfterBreak="0">
    <w:nsid w:val="00000007"/>
    <w:multiLevelType w:val="multilevel"/>
    <w:tmpl w:val="00000007"/>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600"/>
        </w:tabs>
        <w:ind w:left="3600" w:hanging="360"/>
      </w:pPr>
      <w:rPr>
        <w:rFonts w:ascii="Symbol" w:hAnsi="Symbol"/>
      </w:rPr>
    </w:lvl>
    <w:lvl w:ilvl="5">
      <w:start w:val="1"/>
      <w:numFmt w:val="bullet"/>
      <w:lvlText w:val=""/>
      <w:lvlJc w:val="left"/>
      <w:pPr>
        <w:tabs>
          <w:tab w:val="num" w:pos="4320"/>
        </w:tabs>
        <w:ind w:left="4320" w:hanging="360"/>
      </w:pPr>
      <w:rPr>
        <w:rFonts w:ascii="Symbol" w:hAnsi="Symbol"/>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Symbol" w:hAnsi="Symbol"/>
      </w:rPr>
    </w:lvl>
  </w:abstractNum>
  <w:abstractNum w:abstractNumId="7" w15:restartNumberingAfterBreak="0">
    <w:nsid w:val="00000008"/>
    <w:multiLevelType w:val="singleLevel"/>
    <w:tmpl w:val="00000008"/>
    <w:name w:val="WW8Num7"/>
    <w:lvl w:ilvl="0">
      <w:start w:val="1"/>
      <w:numFmt w:val="bullet"/>
      <w:lvlText w:val=""/>
      <w:lvlJc w:val="left"/>
      <w:pPr>
        <w:tabs>
          <w:tab w:val="num" w:pos="0"/>
        </w:tabs>
        <w:ind w:left="720" w:hanging="360"/>
      </w:pPr>
      <w:rPr>
        <w:rFonts w:ascii="Symbol" w:hAnsi="Symbol" w:cs="Times New Roman"/>
        <w:b/>
        <w:i/>
        <w:caps w:val="0"/>
        <w:smallCaps w:val="0"/>
        <w:strike w:val="0"/>
        <w:dstrike w:val="0"/>
        <w:vanish w:val="0"/>
        <w:color w:val="000000"/>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olor w:val="auto"/>
      </w:rPr>
    </w:lvl>
  </w:abstractNum>
  <w:abstractNum w:abstractNumId="9"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color w:val="auto"/>
      </w:rPr>
    </w:lvl>
  </w:abstractNum>
  <w:abstractNum w:abstractNumId="10"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11" w15:restartNumberingAfterBreak="0">
    <w:nsid w:val="03255FE2"/>
    <w:multiLevelType w:val="hybridMultilevel"/>
    <w:tmpl w:val="4C2818A6"/>
    <w:name w:val="WW8Num8"/>
    <w:lvl w:ilvl="0" w:tplc="FEFA4AC6">
      <w:start w:val="1"/>
      <w:numFmt w:val="bullet"/>
      <w:lvlText w:val=""/>
      <w:lvlJc w:val="left"/>
      <w:pPr>
        <w:ind w:left="360" w:hanging="360"/>
      </w:pPr>
      <w:rPr>
        <w:rFonts w:ascii="Symbol" w:hAnsi="Symbol" w:hint="default"/>
      </w:rPr>
    </w:lvl>
    <w:lvl w:ilvl="1" w:tplc="F5D24320" w:tentative="1">
      <w:start w:val="1"/>
      <w:numFmt w:val="bullet"/>
      <w:lvlText w:val="o"/>
      <w:lvlJc w:val="left"/>
      <w:pPr>
        <w:ind w:left="1080" w:hanging="360"/>
      </w:pPr>
      <w:rPr>
        <w:rFonts w:ascii="Courier New" w:hAnsi="Courier New" w:cs="Courier New" w:hint="default"/>
      </w:rPr>
    </w:lvl>
    <w:lvl w:ilvl="2" w:tplc="6D8AC5F8" w:tentative="1">
      <w:start w:val="1"/>
      <w:numFmt w:val="bullet"/>
      <w:lvlText w:val=""/>
      <w:lvlJc w:val="left"/>
      <w:pPr>
        <w:ind w:left="1800" w:hanging="360"/>
      </w:pPr>
      <w:rPr>
        <w:rFonts w:ascii="Wingdings" w:hAnsi="Wingdings" w:hint="default"/>
      </w:rPr>
    </w:lvl>
    <w:lvl w:ilvl="3" w:tplc="5E8484E2" w:tentative="1">
      <w:start w:val="1"/>
      <w:numFmt w:val="bullet"/>
      <w:lvlText w:val=""/>
      <w:lvlJc w:val="left"/>
      <w:pPr>
        <w:ind w:left="2520" w:hanging="360"/>
      </w:pPr>
      <w:rPr>
        <w:rFonts w:ascii="Symbol" w:hAnsi="Symbol" w:hint="default"/>
      </w:rPr>
    </w:lvl>
    <w:lvl w:ilvl="4" w:tplc="480A2F80" w:tentative="1">
      <w:start w:val="1"/>
      <w:numFmt w:val="bullet"/>
      <w:lvlText w:val="o"/>
      <w:lvlJc w:val="left"/>
      <w:pPr>
        <w:ind w:left="3240" w:hanging="360"/>
      </w:pPr>
      <w:rPr>
        <w:rFonts w:ascii="Courier New" w:hAnsi="Courier New" w:cs="Courier New" w:hint="default"/>
      </w:rPr>
    </w:lvl>
    <w:lvl w:ilvl="5" w:tplc="AAACFDA4" w:tentative="1">
      <w:start w:val="1"/>
      <w:numFmt w:val="bullet"/>
      <w:lvlText w:val=""/>
      <w:lvlJc w:val="left"/>
      <w:pPr>
        <w:ind w:left="3960" w:hanging="360"/>
      </w:pPr>
      <w:rPr>
        <w:rFonts w:ascii="Wingdings" w:hAnsi="Wingdings" w:hint="default"/>
      </w:rPr>
    </w:lvl>
    <w:lvl w:ilvl="6" w:tplc="0810AECA" w:tentative="1">
      <w:start w:val="1"/>
      <w:numFmt w:val="bullet"/>
      <w:lvlText w:val=""/>
      <w:lvlJc w:val="left"/>
      <w:pPr>
        <w:ind w:left="4680" w:hanging="360"/>
      </w:pPr>
      <w:rPr>
        <w:rFonts w:ascii="Symbol" w:hAnsi="Symbol" w:hint="default"/>
      </w:rPr>
    </w:lvl>
    <w:lvl w:ilvl="7" w:tplc="EAB2365A" w:tentative="1">
      <w:start w:val="1"/>
      <w:numFmt w:val="bullet"/>
      <w:lvlText w:val="o"/>
      <w:lvlJc w:val="left"/>
      <w:pPr>
        <w:ind w:left="5400" w:hanging="360"/>
      </w:pPr>
      <w:rPr>
        <w:rFonts w:ascii="Courier New" w:hAnsi="Courier New" w:cs="Courier New" w:hint="default"/>
      </w:rPr>
    </w:lvl>
    <w:lvl w:ilvl="8" w:tplc="98D0F3B8" w:tentative="1">
      <w:start w:val="1"/>
      <w:numFmt w:val="bullet"/>
      <w:lvlText w:val=""/>
      <w:lvlJc w:val="left"/>
      <w:pPr>
        <w:ind w:left="6120" w:hanging="360"/>
      </w:pPr>
      <w:rPr>
        <w:rFonts w:ascii="Wingdings" w:hAnsi="Wingdings" w:hint="default"/>
      </w:rPr>
    </w:lvl>
  </w:abstractNum>
  <w:abstractNum w:abstractNumId="12" w15:restartNumberingAfterBreak="0">
    <w:nsid w:val="06D42277"/>
    <w:multiLevelType w:val="hybridMultilevel"/>
    <w:tmpl w:val="DB6C3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F50FD5"/>
    <w:multiLevelType w:val="hybridMultilevel"/>
    <w:tmpl w:val="6AD0258E"/>
    <w:lvl w:ilvl="0" w:tplc="10166A6A">
      <w:start w:val="1"/>
      <w:numFmt w:val="bullet"/>
      <w:pStyle w:val="Normalblack"/>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AA1C3F"/>
    <w:multiLevelType w:val="hybridMultilevel"/>
    <w:tmpl w:val="13A290F0"/>
    <w:lvl w:ilvl="0" w:tplc="04090001">
      <w:start w:val="1"/>
      <w:numFmt w:val="bullet"/>
      <w:pStyle w:val="WyvilLis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2026BE"/>
    <w:multiLevelType w:val="hybridMultilevel"/>
    <w:tmpl w:val="0A943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C63AD9"/>
    <w:multiLevelType w:val="hybridMultilevel"/>
    <w:tmpl w:val="AC20C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B3249"/>
    <w:multiLevelType w:val="hybridMultilevel"/>
    <w:tmpl w:val="CCB00A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F2709"/>
    <w:multiLevelType w:val="multilevel"/>
    <w:tmpl w:val="827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03A15"/>
    <w:multiLevelType w:val="hybridMultilevel"/>
    <w:tmpl w:val="D1DA3B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350135"/>
    <w:multiLevelType w:val="hybridMultilevel"/>
    <w:tmpl w:val="DF8C7A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2C67ADA"/>
    <w:multiLevelType w:val="hybridMultilevel"/>
    <w:tmpl w:val="A978CC76"/>
    <w:lvl w:ilvl="0" w:tplc="7E2E4A04">
      <w:start w:val="1"/>
      <w:numFmt w:val="bullet"/>
      <w:lvlText w:val=""/>
      <w:lvlJc w:val="left"/>
      <w:pPr>
        <w:ind w:left="2160" w:hanging="360"/>
      </w:pPr>
      <w:rPr>
        <w:rFonts w:ascii="Wingdings" w:hAnsi="Wingdings" w:hint="default"/>
        <w:b w:val="0"/>
        <w:bCs/>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4344293"/>
    <w:multiLevelType w:val="hybridMultilevel"/>
    <w:tmpl w:val="01186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691E86"/>
    <w:multiLevelType w:val="hybridMultilevel"/>
    <w:tmpl w:val="580C2A0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A64A61"/>
    <w:multiLevelType w:val="hybridMultilevel"/>
    <w:tmpl w:val="2FCE6BE0"/>
    <w:lvl w:ilvl="0" w:tplc="04090001">
      <w:start w:val="1"/>
      <w:numFmt w:val="bullet"/>
      <w:pStyle w:val="List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38851BF"/>
    <w:multiLevelType w:val="hybridMultilevel"/>
    <w:tmpl w:val="750CDEBC"/>
    <w:lvl w:ilvl="0" w:tplc="0409000B">
      <w:start w:val="1"/>
      <w:numFmt w:val="bullet"/>
      <w:pStyle w:val="advance"/>
      <w:lvlText w:val=""/>
      <w:legacy w:legacy="1" w:legacySpace="120" w:legacyIndent="360"/>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7E32F6"/>
    <w:multiLevelType w:val="multilevel"/>
    <w:tmpl w:val="6D38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D0211D"/>
    <w:multiLevelType w:val="hybridMultilevel"/>
    <w:tmpl w:val="10CA9AA6"/>
    <w:lvl w:ilvl="0" w:tplc="B0DED07C">
      <w:start w:val="1"/>
      <w:numFmt w:val="bullet"/>
      <w:pStyle w:val="TableText"/>
      <w:lvlText w:val="•"/>
      <w:lvlJc w:val="left"/>
      <w:pPr>
        <w:tabs>
          <w:tab w:val="num" w:pos="360"/>
        </w:tabs>
        <w:ind w:left="36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CF171F"/>
    <w:multiLevelType w:val="hybridMultilevel"/>
    <w:tmpl w:val="1212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F033C7"/>
    <w:multiLevelType w:val="hybridMultilevel"/>
    <w:tmpl w:val="41D4C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7D613A"/>
    <w:multiLevelType w:val="hybridMultilevel"/>
    <w:tmpl w:val="4482A00A"/>
    <w:lvl w:ilvl="0" w:tplc="0409000B">
      <w:start w:val="1"/>
      <w:numFmt w:val="bullet"/>
      <w:pStyle w:val="NormalJustifi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6D3B95"/>
    <w:multiLevelType w:val="hybridMultilevel"/>
    <w:tmpl w:val="6DAE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491850"/>
    <w:multiLevelType w:val="hybridMultilevel"/>
    <w:tmpl w:val="EC92598A"/>
    <w:lvl w:ilvl="0" w:tplc="04090001">
      <w:start w:val="1"/>
      <w:numFmt w:val="bullet"/>
      <w:pStyle w:val="Bullet1"/>
      <w:lvlText w:val=""/>
      <w:lvlJc w:val="left"/>
      <w:pPr>
        <w:tabs>
          <w:tab w:val="num" w:pos="720"/>
        </w:tabs>
        <w:ind w:left="720" w:hanging="360"/>
      </w:pPr>
      <w:rPr>
        <w:rFonts w:ascii="Wingdings" w:hAnsi="Wingdings"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C06D95"/>
    <w:multiLevelType w:val="multilevel"/>
    <w:tmpl w:val="7EDE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752C66"/>
    <w:multiLevelType w:val="hybridMultilevel"/>
    <w:tmpl w:val="8AD0BB6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76876D3D"/>
    <w:multiLevelType w:val="hybridMultilevel"/>
    <w:tmpl w:val="0A6E7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A65D20"/>
    <w:multiLevelType w:val="hybridMultilevel"/>
    <w:tmpl w:val="4B428862"/>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6804A5"/>
    <w:multiLevelType w:val="hybridMultilevel"/>
    <w:tmpl w:val="5C6C0982"/>
    <w:lvl w:ilvl="0" w:tplc="04090001">
      <w:start w:val="1"/>
      <w:numFmt w:val="bullet"/>
      <w:pStyle w:val="Objectivelis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89C557A"/>
    <w:multiLevelType w:val="hybridMultilevel"/>
    <w:tmpl w:val="F424C6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57445"/>
    <w:multiLevelType w:val="hybridMultilevel"/>
    <w:tmpl w:val="B4581D12"/>
    <w:lvl w:ilvl="0" w:tplc="933A8DE4">
      <w:start w:val="1"/>
      <w:numFmt w:val="bullet"/>
      <w:pStyle w:val="Normal12p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99B08D4"/>
    <w:multiLevelType w:val="hybridMultilevel"/>
    <w:tmpl w:val="B7D4B78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167ADF"/>
    <w:multiLevelType w:val="multilevel"/>
    <w:tmpl w:val="1084EC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5"/>
  </w:num>
  <w:num w:numId="3">
    <w:abstractNumId w:val="40"/>
  </w:num>
  <w:num w:numId="4">
    <w:abstractNumId w:val="26"/>
  </w:num>
  <w:num w:numId="5">
    <w:abstractNumId w:val="31"/>
  </w:num>
  <w:num w:numId="6">
    <w:abstractNumId w:val="15"/>
  </w:num>
  <w:num w:numId="7">
    <w:abstractNumId w:val="14"/>
  </w:num>
  <w:num w:numId="8">
    <w:abstractNumId w:val="33"/>
  </w:num>
  <w:num w:numId="9">
    <w:abstractNumId w:val="38"/>
  </w:num>
  <w:num w:numId="10">
    <w:abstractNumId w:val="28"/>
  </w:num>
  <w:num w:numId="11">
    <w:abstractNumId w:val="0"/>
  </w:num>
  <w:num w:numId="12">
    <w:abstractNumId w:val="23"/>
  </w:num>
  <w:num w:numId="13">
    <w:abstractNumId w:val="36"/>
  </w:num>
  <w:num w:numId="14">
    <w:abstractNumId w:val="13"/>
  </w:num>
  <w:num w:numId="15">
    <w:abstractNumId w:val="18"/>
  </w:num>
  <w:num w:numId="16">
    <w:abstractNumId w:val="39"/>
  </w:num>
  <w:num w:numId="17">
    <w:abstractNumId w:val="35"/>
  </w:num>
  <w:num w:numId="18">
    <w:abstractNumId w:val="20"/>
  </w:num>
  <w:num w:numId="19">
    <w:abstractNumId w:val="32"/>
  </w:num>
  <w:num w:numId="20">
    <w:abstractNumId w:val="30"/>
  </w:num>
  <w:num w:numId="21">
    <w:abstractNumId w:val="29"/>
  </w:num>
  <w:num w:numId="22">
    <w:abstractNumId w:val="24"/>
  </w:num>
  <w:num w:numId="23">
    <w:abstractNumId w:val="27"/>
  </w:num>
  <w:num w:numId="24">
    <w:abstractNumId w:val="22"/>
  </w:num>
  <w:num w:numId="25">
    <w:abstractNumId w:val="41"/>
  </w:num>
  <w:num w:numId="26">
    <w:abstractNumId w:val="19"/>
  </w:num>
  <w:num w:numId="27">
    <w:abstractNumId w:val="34"/>
  </w:num>
  <w:num w:numId="28">
    <w:abstractNumId w:val="17"/>
  </w:num>
  <w:num w:numId="29">
    <w:abstractNumId w:val="16"/>
  </w:num>
  <w:num w:numId="30">
    <w:abstractNumId w:val="36"/>
  </w:num>
  <w:num w:numId="31">
    <w:abstractNumId w:val="12"/>
  </w:num>
  <w:num w:numId="32">
    <w:abstractNumId w:val="21"/>
  </w:num>
  <w:num w:numId="33">
    <w:abstractNumId w:val="4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33"/>
    <w:rsid w:val="000037B4"/>
    <w:rsid w:val="000038A0"/>
    <w:rsid w:val="0001043A"/>
    <w:rsid w:val="000116A5"/>
    <w:rsid w:val="00013637"/>
    <w:rsid w:val="000137B6"/>
    <w:rsid w:val="0001382D"/>
    <w:rsid w:val="00013FE5"/>
    <w:rsid w:val="00015802"/>
    <w:rsid w:val="00016214"/>
    <w:rsid w:val="00016BA4"/>
    <w:rsid w:val="00016DDD"/>
    <w:rsid w:val="000171ED"/>
    <w:rsid w:val="00021095"/>
    <w:rsid w:val="00022331"/>
    <w:rsid w:val="00022944"/>
    <w:rsid w:val="0002326F"/>
    <w:rsid w:val="00024744"/>
    <w:rsid w:val="00025C9F"/>
    <w:rsid w:val="000266AA"/>
    <w:rsid w:val="00027626"/>
    <w:rsid w:val="00032523"/>
    <w:rsid w:val="000336FF"/>
    <w:rsid w:val="00035D02"/>
    <w:rsid w:val="000369C4"/>
    <w:rsid w:val="000404C8"/>
    <w:rsid w:val="0004168E"/>
    <w:rsid w:val="00042D30"/>
    <w:rsid w:val="00044DAB"/>
    <w:rsid w:val="0004588F"/>
    <w:rsid w:val="00045CEB"/>
    <w:rsid w:val="00046407"/>
    <w:rsid w:val="00046BAF"/>
    <w:rsid w:val="00050B90"/>
    <w:rsid w:val="00055A46"/>
    <w:rsid w:val="0005619C"/>
    <w:rsid w:val="000600BC"/>
    <w:rsid w:val="00060E75"/>
    <w:rsid w:val="000659E7"/>
    <w:rsid w:val="00065AE9"/>
    <w:rsid w:val="00070960"/>
    <w:rsid w:val="000712A0"/>
    <w:rsid w:val="00073814"/>
    <w:rsid w:val="00074000"/>
    <w:rsid w:val="000755A6"/>
    <w:rsid w:val="0007583F"/>
    <w:rsid w:val="00075A4D"/>
    <w:rsid w:val="00081EB1"/>
    <w:rsid w:val="0008388A"/>
    <w:rsid w:val="00083F50"/>
    <w:rsid w:val="000872CD"/>
    <w:rsid w:val="00087A7B"/>
    <w:rsid w:val="00090A47"/>
    <w:rsid w:val="00090E9F"/>
    <w:rsid w:val="00091C60"/>
    <w:rsid w:val="000920C3"/>
    <w:rsid w:val="00093851"/>
    <w:rsid w:val="000938BA"/>
    <w:rsid w:val="00094731"/>
    <w:rsid w:val="000958A2"/>
    <w:rsid w:val="00095CD6"/>
    <w:rsid w:val="000A1FF9"/>
    <w:rsid w:val="000A22F2"/>
    <w:rsid w:val="000A2F66"/>
    <w:rsid w:val="000A7518"/>
    <w:rsid w:val="000B0E40"/>
    <w:rsid w:val="000B2683"/>
    <w:rsid w:val="000B3989"/>
    <w:rsid w:val="000B4455"/>
    <w:rsid w:val="000C050B"/>
    <w:rsid w:val="000C12A1"/>
    <w:rsid w:val="000C16B6"/>
    <w:rsid w:val="000C38BC"/>
    <w:rsid w:val="000C4874"/>
    <w:rsid w:val="000C4AA6"/>
    <w:rsid w:val="000C62A8"/>
    <w:rsid w:val="000C6DE6"/>
    <w:rsid w:val="000C734D"/>
    <w:rsid w:val="000C7A7E"/>
    <w:rsid w:val="000D0B4B"/>
    <w:rsid w:val="000D0BF5"/>
    <w:rsid w:val="000D161C"/>
    <w:rsid w:val="000D1850"/>
    <w:rsid w:val="000D19BB"/>
    <w:rsid w:val="000D343B"/>
    <w:rsid w:val="000D3557"/>
    <w:rsid w:val="000D39D3"/>
    <w:rsid w:val="000D3C42"/>
    <w:rsid w:val="000D5053"/>
    <w:rsid w:val="000D5613"/>
    <w:rsid w:val="000D77DD"/>
    <w:rsid w:val="000D7B4E"/>
    <w:rsid w:val="000D7D00"/>
    <w:rsid w:val="000E0DA3"/>
    <w:rsid w:val="000E1FCE"/>
    <w:rsid w:val="000E1FD4"/>
    <w:rsid w:val="000E21F7"/>
    <w:rsid w:val="000E2598"/>
    <w:rsid w:val="000E3912"/>
    <w:rsid w:val="000E3BEB"/>
    <w:rsid w:val="000E49FE"/>
    <w:rsid w:val="000E4A8F"/>
    <w:rsid w:val="000E565E"/>
    <w:rsid w:val="000E61C2"/>
    <w:rsid w:val="000E6F4D"/>
    <w:rsid w:val="000E791A"/>
    <w:rsid w:val="000F03DB"/>
    <w:rsid w:val="000F3C55"/>
    <w:rsid w:val="000F4B48"/>
    <w:rsid w:val="000F59EA"/>
    <w:rsid w:val="000F5A8B"/>
    <w:rsid w:val="000F67A3"/>
    <w:rsid w:val="000F74A1"/>
    <w:rsid w:val="001012C5"/>
    <w:rsid w:val="001018FC"/>
    <w:rsid w:val="00102995"/>
    <w:rsid w:val="00105D99"/>
    <w:rsid w:val="00107360"/>
    <w:rsid w:val="00107811"/>
    <w:rsid w:val="00107D6E"/>
    <w:rsid w:val="00107DA4"/>
    <w:rsid w:val="00110979"/>
    <w:rsid w:val="001111FD"/>
    <w:rsid w:val="001126F6"/>
    <w:rsid w:val="00113074"/>
    <w:rsid w:val="001136A9"/>
    <w:rsid w:val="00113B54"/>
    <w:rsid w:val="001152E0"/>
    <w:rsid w:val="00117A78"/>
    <w:rsid w:val="00117DFD"/>
    <w:rsid w:val="001207C4"/>
    <w:rsid w:val="00120F02"/>
    <w:rsid w:val="00121533"/>
    <w:rsid w:val="00122D58"/>
    <w:rsid w:val="00123A2D"/>
    <w:rsid w:val="001265A4"/>
    <w:rsid w:val="001309A4"/>
    <w:rsid w:val="0013151D"/>
    <w:rsid w:val="00132BB7"/>
    <w:rsid w:val="00133362"/>
    <w:rsid w:val="00134D3C"/>
    <w:rsid w:val="00135158"/>
    <w:rsid w:val="001360B7"/>
    <w:rsid w:val="00137681"/>
    <w:rsid w:val="00137917"/>
    <w:rsid w:val="00140328"/>
    <w:rsid w:val="00140774"/>
    <w:rsid w:val="00140A76"/>
    <w:rsid w:val="00140EAB"/>
    <w:rsid w:val="0014106B"/>
    <w:rsid w:val="001426BE"/>
    <w:rsid w:val="0014430E"/>
    <w:rsid w:val="00145257"/>
    <w:rsid w:val="00145DB7"/>
    <w:rsid w:val="00150FE8"/>
    <w:rsid w:val="00152460"/>
    <w:rsid w:val="001547BE"/>
    <w:rsid w:val="00155902"/>
    <w:rsid w:val="00156267"/>
    <w:rsid w:val="00157FC4"/>
    <w:rsid w:val="00160806"/>
    <w:rsid w:val="00161632"/>
    <w:rsid w:val="00162099"/>
    <w:rsid w:val="00162163"/>
    <w:rsid w:val="00162865"/>
    <w:rsid w:val="00162F22"/>
    <w:rsid w:val="001649F8"/>
    <w:rsid w:val="001678B3"/>
    <w:rsid w:val="0017045A"/>
    <w:rsid w:val="00170779"/>
    <w:rsid w:val="00171269"/>
    <w:rsid w:val="00173F8B"/>
    <w:rsid w:val="001743CA"/>
    <w:rsid w:val="0017597B"/>
    <w:rsid w:val="001763B6"/>
    <w:rsid w:val="00176989"/>
    <w:rsid w:val="00177256"/>
    <w:rsid w:val="00184494"/>
    <w:rsid w:val="00186715"/>
    <w:rsid w:val="00186839"/>
    <w:rsid w:val="00190379"/>
    <w:rsid w:val="001903E1"/>
    <w:rsid w:val="00190826"/>
    <w:rsid w:val="00191363"/>
    <w:rsid w:val="00191C49"/>
    <w:rsid w:val="00192031"/>
    <w:rsid w:val="00192558"/>
    <w:rsid w:val="001940BE"/>
    <w:rsid w:val="0019473A"/>
    <w:rsid w:val="00194BBA"/>
    <w:rsid w:val="00195F8A"/>
    <w:rsid w:val="00197D47"/>
    <w:rsid w:val="001A024E"/>
    <w:rsid w:val="001A2347"/>
    <w:rsid w:val="001A4335"/>
    <w:rsid w:val="001A5579"/>
    <w:rsid w:val="001A5BE9"/>
    <w:rsid w:val="001B0123"/>
    <w:rsid w:val="001B0909"/>
    <w:rsid w:val="001B19B7"/>
    <w:rsid w:val="001B31F1"/>
    <w:rsid w:val="001B32A5"/>
    <w:rsid w:val="001B34D8"/>
    <w:rsid w:val="001B3810"/>
    <w:rsid w:val="001B5640"/>
    <w:rsid w:val="001B7C10"/>
    <w:rsid w:val="001C312F"/>
    <w:rsid w:val="001C44E1"/>
    <w:rsid w:val="001C458F"/>
    <w:rsid w:val="001C6467"/>
    <w:rsid w:val="001C6A05"/>
    <w:rsid w:val="001D3032"/>
    <w:rsid w:val="001D35F8"/>
    <w:rsid w:val="001D3A12"/>
    <w:rsid w:val="001D54FA"/>
    <w:rsid w:val="001D5F9A"/>
    <w:rsid w:val="001D63D6"/>
    <w:rsid w:val="001D6422"/>
    <w:rsid w:val="001D6FF9"/>
    <w:rsid w:val="001E0561"/>
    <w:rsid w:val="001E1FFC"/>
    <w:rsid w:val="001E2040"/>
    <w:rsid w:val="001E2101"/>
    <w:rsid w:val="001E2E33"/>
    <w:rsid w:val="001E3095"/>
    <w:rsid w:val="001E3561"/>
    <w:rsid w:val="001E37EF"/>
    <w:rsid w:val="001E6491"/>
    <w:rsid w:val="001E6F09"/>
    <w:rsid w:val="001E76B8"/>
    <w:rsid w:val="001F079C"/>
    <w:rsid w:val="001F32C5"/>
    <w:rsid w:val="001F38A4"/>
    <w:rsid w:val="001F44AA"/>
    <w:rsid w:val="001F61D5"/>
    <w:rsid w:val="00201003"/>
    <w:rsid w:val="0020194F"/>
    <w:rsid w:val="00201F01"/>
    <w:rsid w:val="00202E40"/>
    <w:rsid w:val="00204948"/>
    <w:rsid w:val="00204A04"/>
    <w:rsid w:val="00204F89"/>
    <w:rsid w:val="00205BB1"/>
    <w:rsid w:val="00210950"/>
    <w:rsid w:val="00213DBE"/>
    <w:rsid w:val="00215309"/>
    <w:rsid w:val="00215554"/>
    <w:rsid w:val="00215764"/>
    <w:rsid w:val="00215CA5"/>
    <w:rsid w:val="00215D40"/>
    <w:rsid w:val="002164DD"/>
    <w:rsid w:val="00216B65"/>
    <w:rsid w:val="002235FA"/>
    <w:rsid w:val="00224615"/>
    <w:rsid w:val="00230C93"/>
    <w:rsid w:val="0023143F"/>
    <w:rsid w:val="00231903"/>
    <w:rsid w:val="0023218C"/>
    <w:rsid w:val="00232E84"/>
    <w:rsid w:val="00233081"/>
    <w:rsid w:val="002344C5"/>
    <w:rsid w:val="00235CF4"/>
    <w:rsid w:val="002374F6"/>
    <w:rsid w:val="00237C79"/>
    <w:rsid w:val="0024016A"/>
    <w:rsid w:val="00242440"/>
    <w:rsid w:val="0024471F"/>
    <w:rsid w:val="00244EC1"/>
    <w:rsid w:val="00246B41"/>
    <w:rsid w:val="00246BC9"/>
    <w:rsid w:val="00250B0D"/>
    <w:rsid w:val="0025137D"/>
    <w:rsid w:val="00251D21"/>
    <w:rsid w:val="00251F13"/>
    <w:rsid w:val="002525AF"/>
    <w:rsid w:val="00253460"/>
    <w:rsid w:val="00253D6F"/>
    <w:rsid w:val="00254012"/>
    <w:rsid w:val="002563B8"/>
    <w:rsid w:val="00257020"/>
    <w:rsid w:val="002600EC"/>
    <w:rsid w:val="0026028F"/>
    <w:rsid w:val="0026188D"/>
    <w:rsid w:val="00262B07"/>
    <w:rsid w:val="0026398B"/>
    <w:rsid w:val="0026450B"/>
    <w:rsid w:val="00264F5E"/>
    <w:rsid w:val="002656BA"/>
    <w:rsid w:val="00266251"/>
    <w:rsid w:val="002705A3"/>
    <w:rsid w:val="00272969"/>
    <w:rsid w:val="00272D79"/>
    <w:rsid w:val="00272DD0"/>
    <w:rsid w:val="00274A3F"/>
    <w:rsid w:val="00274D33"/>
    <w:rsid w:val="00274F03"/>
    <w:rsid w:val="00275039"/>
    <w:rsid w:val="002809A1"/>
    <w:rsid w:val="00280D41"/>
    <w:rsid w:val="0028120C"/>
    <w:rsid w:val="0028126F"/>
    <w:rsid w:val="00281D47"/>
    <w:rsid w:val="00283B70"/>
    <w:rsid w:val="0028528D"/>
    <w:rsid w:val="00285EE8"/>
    <w:rsid w:val="00286F22"/>
    <w:rsid w:val="0028700D"/>
    <w:rsid w:val="0028763C"/>
    <w:rsid w:val="00290066"/>
    <w:rsid w:val="00290DB5"/>
    <w:rsid w:val="002916E0"/>
    <w:rsid w:val="00294DB3"/>
    <w:rsid w:val="00295738"/>
    <w:rsid w:val="00296A9F"/>
    <w:rsid w:val="00296D2F"/>
    <w:rsid w:val="002A42F9"/>
    <w:rsid w:val="002A45F2"/>
    <w:rsid w:val="002A5A3A"/>
    <w:rsid w:val="002A7554"/>
    <w:rsid w:val="002B0070"/>
    <w:rsid w:val="002B02E4"/>
    <w:rsid w:val="002B0388"/>
    <w:rsid w:val="002B1B82"/>
    <w:rsid w:val="002B22C3"/>
    <w:rsid w:val="002B3694"/>
    <w:rsid w:val="002B38D6"/>
    <w:rsid w:val="002B4C98"/>
    <w:rsid w:val="002B5FD1"/>
    <w:rsid w:val="002B688A"/>
    <w:rsid w:val="002B6906"/>
    <w:rsid w:val="002B6CB3"/>
    <w:rsid w:val="002C1CBB"/>
    <w:rsid w:val="002C2B77"/>
    <w:rsid w:val="002C2E23"/>
    <w:rsid w:val="002C3079"/>
    <w:rsid w:val="002C341E"/>
    <w:rsid w:val="002C3E48"/>
    <w:rsid w:val="002C411E"/>
    <w:rsid w:val="002C43D9"/>
    <w:rsid w:val="002C50F8"/>
    <w:rsid w:val="002C5188"/>
    <w:rsid w:val="002C607D"/>
    <w:rsid w:val="002C7BB9"/>
    <w:rsid w:val="002C7CE2"/>
    <w:rsid w:val="002D06DF"/>
    <w:rsid w:val="002D1A5C"/>
    <w:rsid w:val="002D21E9"/>
    <w:rsid w:val="002D282C"/>
    <w:rsid w:val="002E03A4"/>
    <w:rsid w:val="002E2757"/>
    <w:rsid w:val="002E4C88"/>
    <w:rsid w:val="002E590A"/>
    <w:rsid w:val="002E67BD"/>
    <w:rsid w:val="002E6E7F"/>
    <w:rsid w:val="002F0A77"/>
    <w:rsid w:val="002F3F1B"/>
    <w:rsid w:val="002F4256"/>
    <w:rsid w:val="002F4D5C"/>
    <w:rsid w:val="002F6C57"/>
    <w:rsid w:val="002F6E30"/>
    <w:rsid w:val="002F7B49"/>
    <w:rsid w:val="003006E7"/>
    <w:rsid w:val="00300D92"/>
    <w:rsid w:val="00301289"/>
    <w:rsid w:val="00301551"/>
    <w:rsid w:val="003015AF"/>
    <w:rsid w:val="00301844"/>
    <w:rsid w:val="0030300B"/>
    <w:rsid w:val="00303168"/>
    <w:rsid w:val="00305A32"/>
    <w:rsid w:val="0030677A"/>
    <w:rsid w:val="00307257"/>
    <w:rsid w:val="00310645"/>
    <w:rsid w:val="00312CED"/>
    <w:rsid w:val="00313DAA"/>
    <w:rsid w:val="003144A8"/>
    <w:rsid w:val="00314B66"/>
    <w:rsid w:val="0031506B"/>
    <w:rsid w:val="003164A7"/>
    <w:rsid w:val="0031775D"/>
    <w:rsid w:val="00320774"/>
    <w:rsid w:val="00322358"/>
    <w:rsid w:val="00324127"/>
    <w:rsid w:val="00324887"/>
    <w:rsid w:val="00324C84"/>
    <w:rsid w:val="003260C5"/>
    <w:rsid w:val="003260E0"/>
    <w:rsid w:val="003262BE"/>
    <w:rsid w:val="003266EE"/>
    <w:rsid w:val="003272D2"/>
    <w:rsid w:val="00330042"/>
    <w:rsid w:val="00331178"/>
    <w:rsid w:val="003324E4"/>
    <w:rsid w:val="00332545"/>
    <w:rsid w:val="00332889"/>
    <w:rsid w:val="00333C48"/>
    <w:rsid w:val="00333C99"/>
    <w:rsid w:val="00334FC3"/>
    <w:rsid w:val="00336E0F"/>
    <w:rsid w:val="003376D9"/>
    <w:rsid w:val="003377E3"/>
    <w:rsid w:val="00340867"/>
    <w:rsid w:val="00340AF5"/>
    <w:rsid w:val="0034252E"/>
    <w:rsid w:val="0034253A"/>
    <w:rsid w:val="003445B4"/>
    <w:rsid w:val="00345D9D"/>
    <w:rsid w:val="00345DF7"/>
    <w:rsid w:val="00347DE8"/>
    <w:rsid w:val="00350B52"/>
    <w:rsid w:val="00351016"/>
    <w:rsid w:val="00352C4B"/>
    <w:rsid w:val="00355496"/>
    <w:rsid w:val="00356A76"/>
    <w:rsid w:val="00364306"/>
    <w:rsid w:val="00365F16"/>
    <w:rsid w:val="00366146"/>
    <w:rsid w:val="00367554"/>
    <w:rsid w:val="003678ED"/>
    <w:rsid w:val="00367BD9"/>
    <w:rsid w:val="0037464C"/>
    <w:rsid w:val="00374E7C"/>
    <w:rsid w:val="00376A17"/>
    <w:rsid w:val="00376B33"/>
    <w:rsid w:val="00381094"/>
    <w:rsid w:val="0038141A"/>
    <w:rsid w:val="00381456"/>
    <w:rsid w:val="0038249C"/>
    <w:rsid w:val="00383C53"/>
    <w:rsid w:val="0038436D"/>
    <w:rsid w:val="003849DC"/>
    <w:rsid w:val="00384ACF"/>
    <w:rsid w:val="00384C45"/>
    <w:rsid w:val="0038596A"/>
    <w:rsid w:val="00386221"/>
    <w:rsid w:val="00386E04"/>
    <w:rsid w:val="00387AD0"/>
    <w:rsid w:val="00390B6E"/>
    <w:rsid w:val="00391D9D"/>
    <w:rsid w:val="0039232E"/>
    <w:rsid w:val="00395147"/>
    <w:rsid w:val="003954C9"/>
    <w:rsid w:val="00395759"/>
    <w:rsid w:val="00395A6A"/>
    <w:rsid w:val="00395B4A"/>
    <w:rsid w:val="00396BB7"/>
    <w:rsid w:val="003A2575"/>
    <w:rsid w:val="003A2F2E"/>
    <w:rsid w:val="003A35C9"/>
    <w:rsid w:val="003A5149"/>
    <w:rsid w:val="003A6635"/>
    <w:rsid w:val="003A69D0"/>
    <w:rsid w:val="003B1527"/>
    <w:rsid w:val="003B1AC6"/>
    <w:rsid w:val="003B2825"/>
    <w:rsid w:val="003B6C3C"/>
    <w:rsid w:val="003B71F2"/>
    <w:rsid w:val="003B7456"/>
    <w:rsid w:val="003B7F62"/>
    <w:rsid w:val="003C128B"/>
    <w:rsid w:val="003C2BE3"/>
    <w:rsid w:val="003C3A9F"/>
    <w:rsid w:val="003C4E9C"/>
    <w:rsid w:val="003C69B1"/>
    <w:rsid w:val="003C6D85"/>
    <w:rsid w:val="003D003F"/>
    <w:rsid w:val="003D1521"/>
    <w:rsid w:val="003E0BBB"/>
    <w:rsid w:val="003E0CA4"/>
    <w:rsid w:val="003E1AEF"/>
    <w:rsid w:val="003E3E91"/>
    <w:rsid w:val="003E7EAF"/>
    <w:rsid w:val="003F0B9F"/>
    <w:rsid w:val="003F1D6F"/>
    <w:rsid w:val="003F460A"/>
    <w:rsid w:val="003F4C4A"/>
    <w:rsid w:val="00400244"/>
    <w:rsid w:val="0040108B"/>
    <w:rsid w:val="004014A2"/>
    <w:rsid w:val="00401B13"/>
    <w:rsid w:val="0040201A"/>
    <w:rsid w:val="00404E2F"/>
    <w:rsid w:val="004054B2"/>
    <w:rsid w:val="00405A5B"/>
    <w:rsid w:val="00405D90"/>
    <w:rsid w:val="004075E6"/>
    <w:rsid w:val="00414999"/>
    <w:rsid w:val="00416D6C"/>
    <w:rsid w:val="00417548"/>
    <w:rsid w:val="0041771E"/>
    <w:rsid w:val="00421911"/>
    <w:rsid w:val="00421968"/>
    <w:rsid w:val="00421D80"/>
    <w:rsid w:val="00422A64"/>
    <w:rsid w:val="00424191"/>
    <w:rsid w:val="004243EF"/>
    <w:rsid w:val="00425410"/>
    <w:rsid w:val="00425429"/>
    <w:rsid w:val="00425DF5"/>
    <w:rsid w:val="0042659F"/>
    <w:rsid w:val="00426AD0"/>
    <w:rsid w:val="00426E55"/>
    <w:rsid w:val="004300DD"/>
    <w:rsid w:val="004305E4"/>
    <w:rsid w:val="00430D24"/>
    <w:rsid w:val="00431B2A"/>
    <w:rsid w:val="00436467"/>
    <w:rsid w:val="00436A00"/>
    <w:rsid w:val="0043755D"/>
    <w:rsid w:val="004377E9"/>
    <w:rsid w:val="00441862"/>
    <w:rsid w:val="00443006"/>
    <w:rsid w:val="00444075"/>
    <w:rsid w:val="00444EFB"/>
    <w:rsid w:val="00445BC7"/>
    <w:rsid w:val="004471E6"/>
    <w:rsid w:val="00447DC3"/>
    <w:rsid w:val="00450E94"/>
    <w:rsid w:val="004517D4"/>
    <w:rsid w:val="00453C32"/>
    <w:rsid w:val="00454FB5"/>
    <w:rsid w:val="00461069"/>
    <w:rsid w:val="0046212E"/>
    <w:rsid w:val="0046501D"/>
    <w:rsid w:val="00470755"/>
    <w:rsid w:val="0047334B"/>
    <w:rsid w:val="0047343D"/>
    <w:rsid w:val="004737E0"/>
    <w:rsid w:val="00475C09"/>
    <w:rsid w:val="00476F48"/>
    <w:rsid w:val="00480ED4"/>
    <w:rsid w:val="00481A8D"/>
    <w:rsid w:val="00481FE0"/>
    <w:rsid w:val="00483538"/>
    <w:rsid w:val="00483717"/>
    <w:rsid w:val="00483B78"/>
    <w:rsid w:val="00483B85"/>
    <w:rsid w:val="00484E8E"/>
    <w:rsid w:val="00484EB1"/>
    <w:rsid w:val="00485A3D"/>
    <w:rsid w:val="00486151"/>
    <w:rsid w:val="00486B22"/>
    <w:rsid w:val="00487D60"/>
    <w:rsid w:val="00490668"/>
    <w:rsid w:val="00490B2C"/>
    <w:rsid w:val="00492B16"/>
    <w:rsid w:val="0049397F"/>
    <w:rsid w:val="004A07C9"/>
    <w:rsid w:val="004A1B46"/>
    <w:rsid w:val="004A1E1A"/>
    <w:rsid w:val="004A1EA2"/>
    <w:rsid w:val="004A2C6D"/>
    <w:rsid w:val="004A4613"/>
    <w:rsid w:val="004A49A3"/>
    <w:rsid w:val="004A4B7E"/>
    <w:rsid w:val="004A4EAB"/>
    <w:rsid w:val="004A59CD"/>
    <w:rsid w:val="004A5A8E"/>
    <w:rsid w:val="004A65D9"/>
    <w:rsid w:val="004B06EF"/>
    <w:rsid w:val="004B1B0C"/>
    <w:rsid w:val="004B2AEC"/>
    <w:rsid w:val="004B5B6C"/>
    <w:rsid w:val="004B68B3"/>
    <w:rsid w:val="004B6B26"/>
    <w:rsid w:val="004C0B3A"/>
    <w:rsid w:val="004C4362"/>
    <w:rsid w:val="004C49C4"/>
    <w:rsid w:val="004C50EF"/>
    <w:rsid w:val="004C5DB5"/>
    <w:rsid w:val="004C5FD1"/>
    <w:rsid w:val="004C6433"/>
    <w:rsid w:val="004C655F"/>
    <w:rsid w:val="004C7A4A"/>
    <w:rsid w:val="004C7FEB"/>
    <w:rsid w:val="004D0FF3"/>
    <w:rsid w:val="004D2D07"/>
    <w:rsid w:val="004D2D36"/>
    <w:rsid w:val="004D3592"/>
    <w:rsid w:val="004D3CA5"/>
    <w:rsid w:val="004D3E09"/>
    <w:rsid w:val="004D55B5"/>
    <w:rsid w:val="004D5E5F"/>
    <w:rsid w:val="004D7BF1"/>
    <w:rsid w:val="004E0372"/>
    <w:rsid w:val="004E1DA0"/>
    <w:rsid w:val="004E305E"/>
    <w:rsid w:val="004E775B"/>
    <w:rsid w:val="004E7C1C"/>
    <w:rsid w:val="004E7CF3"/>
    <w:rsid w:val="004F0275"/>
    <w:rsid w:val="004F177E"/>
    <w:rsid w:val="004F1F47"/>
    <w:rsid w:val="004F2186"/>
    <w:rsid w:val="004F2F15"/>
    <w:rsid w:val="004F6722"/>
    <w:rsid w:val="004F709D"/>
    <w:rsid w:val="004F7E25"/>
    <w:rsid w:val="0050020E"/>
    <w:rsid w:val="0050165E"/>
    <w:rsid w:val="00501F16"/>
    <w:rsid w:val="00502A47"/>
    <w:rsid w:val="0050412D"/>
    <w:rsid w:val="0050500A"/>
    <w:rsid w:val="00505042"/>
    <w:rsid w:val="00505F19"/>
    <w:rsid w:val="00506E56"/>
    <w:rsid w:val="0051078F"/>
    <w:rsid w:val="00510A21"/>
    <w:rsid w:val="00510C3C"/>
    <w:rsid w:val="00511774"/>
    <w:rsid w:val="005129B0"/>
    <w:rsid w:val="00512CC0"/>
    <w:rsid w:val="00514145"/>
    <w:rsid w:val="005215CA"/>
    <w:rsid w:val="00521B74"/>
    <w:rsid w:val="00523EDE"/>
    <w:rsid w:val="005268DC"/>
    <w:rsid w:val="00526BF2"/>
    <w:rsid w:val="0053142D"/>
    <w:rsid w:val="0053164D"/>
    <w:rsid w:val="00531840"/>
    <w:rsid w:val="005342FE"/>
    <w:rsid w:val="00535132"/>
    <w:rsid w:val="005367F9"/>
    <w:rsid w:val="00537E86"/>
    <w:rsid w:val="005402EC"/>
    <w:rsid w:val="00540347"/>
    <w:rsid w:val="0054129D"/>
    <w:rsid w:val="00541D25"/>
    <w:rsid w:val="005436CF"/>
    <w:rsid w:val="00543AEA"/>
    <w:rsid w:val="005443C5"/>
    <w:rsid w:val="0054466E"/>
    <w:rsid w:val="00544D33"/>
    <w:rsid w:val="0054597A"/>
    <w:rsid w:val="00546415"/>
    <w:rsid w:val="005469BF"/>
    <w:rsid w:val="00547EAF"/>
    <w:rsid w:val="00550C64"/>
    <w:rsid w:val="0055167C"/>
    <w:rsid w:val="00551D4A"/>
    <w:rsid w:val="005541D5"/>
    <w:rsid w:val="005543A4"/>
    <w:rsid w:val="005561DC"/>
    <w:rsid w:val="00556A9B"/>
    <w:rsid w:val="00556FF7"/>
    <w:rsid w:val="0055752F"/>
    <w:rsid w:val="00557660"/>
    <w:rsid w:val="0056023D"/>
    <w:rsid w:val="00563127"/>
    <w:rsid w:val="00563890"/>
    <w:rsid w:val="005641ED"/>
    <w:rsid w:val="005643B1"/>
    <w:rsid w:val="005653E0"/>
    <w:rsid w:val="0056559A"/>
    <w:rsid w:val="00566820"/>
    <w:rsid w:val="005700D7"/>
    <w:rsid w:val="00571C5D"/>
    <w:rsid w:val="00571E81"/>
    <w:rsid w:val="00572769"/>
    <w:rsid w:val="00573FB5"/>
    <w:rsid w:val="005756EE"/>
    <w:rsid w:val="0057762B"/>
    <w:rsid w:val="00577C5E"/>
    <w:rsid w:val="005818F8"/>
    <w:rsid w:val="00583055"/>
    <w:rsid w:val="00584872"/>
    <w:rsid w:val="005849ED"/>
    <w:rsid w:val="00584E9A"/>
    <w:rsid w:val="00586254"/>
    <w:rsid w:val="00591873"/>
    <w:rsid w:val="00593AF9"/>
    <w:rsid w:val="00593B5A"/>
    <w:rsid w:val="00594A44"/>
    <w:rsid w:val="005950B8"/>
    <w:rsid w:val="00595AC7"/>
    <w:rsid w:val="00597329"/>
    <w:rsid w:val="005A1847"/>
    <w:rsid w:val="005A3DAA"/>
    <w:rsid w:val="005A3E56"/>
    <w:rsid w:val="005A4498"/>
    <w:rsid w:val="005A4F65"/>
    <w:rsid w:val="005A532A"/>
    <w:rsid w:val="005A68D4"/>
    <w:rsid w:val="005A7E1A"/>
    <w:rsid w:val="005B1D50"/>
    <w:rsid w:val="005B256C"/>
    <w:rsid w:val="005B6092"/>
    <w:rsid w:val="005B73B1"/>
    <w:rsid w:val="005B7575"/>
    <w:rsid w:val="005C1B6B"/>
    <w:rsid w:val="005C23D9"/>
    <w:rsid w:val="005C34D1"/>
    <w:rsid w:val="005C3939"/>
    <w:rsid w:val="005C3CAD"/>
    <w:rsid w:val="005C3FDF"/>
    <w:rsid w:val="005C4938"/>
    <w:rsid w:val="005C52F2"/>
    <w:rsid w:val="005C751C"/>
    <w:rsid w:val="005D006E"/>
    <w:rsid w:val="005D0F76"/>
    <w:rsid w:val="005D5B61"/>
    <w:rsid w:val="005D5FEF"/>
    <w:rsid w:val="005D6B4F"/>
    <w:rsid w:val="005D74D5"/>
    <w:rsid w:val="005D7F8B"/>
    <w:rsid w:val="005E04C9"/>
    <w:rsid w:val="005E1BFC"/>
    <w:rsid w:val="005E2739"/>
    <w:rsid w:val="005E2965"/>
    <w:rsid w:val="005E2995"/>
    <w:rsid w:val="005E38B4"/>
    <w:rsid w:val="005E684A"/>
    <w:rsid w:val="005F2209"/>
    <w:rsid w:val="005F3895"/>
    <w:rsid w:val="005F49BA"/>
    <w:rsid w:val="005F555D"/>
    <w:rsid w:val="005F62ED"/>
    <w:rsid w:val="005F677B"/>
    <w:rsid w:val="005F6A82"/>
    <w:rsid w:val="005F723D"/>
    <w:rsid w:val="005F7A7E"/>
    <w:rsid w:val="00600710"/>
    <w:rsid w:val="00601C16"/>
    <w:rsid w:val="0060204B"/>
    <w:rsid w:val="00602335"/>
    <w:rsid w:val="00607485"/>
    <w:rsid w:val="0061181A"/>
    <w:rsid w:val="006125AF"/>
    <w:rsid w:val="0061307B"/>
    <w:rsid w:val="00614BF7"/>
    <w:rsid w:val="00615FB3"/>
    <w:rsid w:val="00616264"/>
    <w:rsid w:val="006165E2"/>
    <w:rsid w:val="00616C3F"/>
    <w:rsid w:val="00616C49"/>
    <w:rsid w:val="0061787E"/>
    <w:rsid w:val="00617957"/>
    <w:rsid w:val="006200A2"/>
    <w:rsid w:val="0062403F"/>
    <w:rsid w:val="00625A74"/>
    <w:rsid w:val="00626465"/>
    <w:rsid w:val="006270DD"/>
    <w:rsid w:val="0062798A"/>
    <w:rsid w:val="0063377B"/>
    <w:rsid w:val="00634695"/>
    <w:rsid w:val="00636025"/>
    <w:rsid w:val="006407B1"/>
    <w:rsid w:val="0064107F"/>
    <w:rsid w:val="00642A51"/>
    <w:rsid w:val="00643DED"/>
    <w:rsid w:val="006445D1"/>
    <w:rsid w:val="00645382"/>
    <w:rsid w:val="00645443"/>
    <w:rsid w:val="00646F95"/>
    <w:rsid w:val="0065276C"/>
    <w:rsid w:val="0065306C"/>
    <w:rsid w:val="00654D57"/>
    <w:rsid w:val="00656E73"/>
    <w:rsid w:val="0066107C"/>
    <w:rsid w:val="006640D9"/>
    <w:rsid w:val="00666001"/>
    <w:rsid w:val="0066682A"/>
    <w:rsid w:val="0067186B"/>
    <w:rsid w:val="00671FA2"/>
    <w:rsid w:val="006726F4"/>
    <w:rsid w:val="00672F86"/>
    <w:rsid w:val="00672FD7"/>
    <w:rsid w:val="00675420"/>
    <w:rsid w:val="00677BBC"/>
    <w:rsid w:val="006826BC"/>
    <w:rsid w:val="00682719"/>
    <w:rsid w:val="00686FBC"/>
    <w:rsid w:val="00691767"/>
    <w:rsid w:val="0069228A"/>
    <w:rsid w:val="00694E54"/>
    <w:rsid w:val="006956A2"/>
    <w:rsid w:val="00695AE5"/>
    <w:rsid w:val="006A055D"/>
    <w:rsid w:val="006A0829"/>
    <w:rsid w:val="006A0C62"/>
    <w:rsid w:val="006A0FD3"/>
    <w:rsid w:val="006A2225"/>
    <w:rsid w:val="006A3DA9"/>
    <w:rsid w:val="006A4C01"/>
    <w:rsid w:val="006A56EE"/>
    <w:rsid w:val="006B0800"/>
    <w:rsid w:val="006B0FA7"/>
    <w:rsid w:val="006B1833"/>
    <w:rsid w:val="006B1C3E"/>
    <w:rsid w:val="006B1E26"/>
    <w:rsid w:val="006B215E"/>
    <w:rsid w:val="006B259A"/>
    <w:rsid w:val="006B2734"/>
    <w:rsid w:val="006B3711"/>
    <w:rsid w:val="006B4E14"/>
    <w:rsid w:val="006B5B14"/>
    <w:rsid w:val="006B7BF0"/>
    <w:rsid w:val="006C0B57"/>
    <w:rsid w:val="006C243D"/>
    <w:rsid w:val="006C25D3"/>
    <w:rsid w:val="006C3FF4"/>
    <w:rsid w:val="006C4805"/>
    <w:rsid w:val="006C6277"/>
    <w:rsid w:val="006C68C7"/>
    <w:rsid w:val="006C6C27"/>
    <w:rsid w:val="006D09E9"/>
    <w:rsid w:val="006D10DD"/>
    <w:rsid w:val="006D2573"/>
    <w:rsid w:val="006D27E0"/>
    <w:rsid w:val="006D4425"/>
    <w:rsid w:val="006D7223"/>
    <w:rsid w:val="006E0C18"/>
    <w:rsid w:val="006E1998"/>
    <w:rsid w:val="006E1CD0"/>
    <w:rsid w:val="006E3C75"/>
    <w:rsid w:val="006E47B4"/>
    <w:rsid w:val="006E4951"/>
    <w:rsid w:val="006E5F18"/>
    <w:rsid w:val="006E632D"/>
    <w:rsid w:val="006E749C"/>
    <w:rsid w:val="006F2E4F"/>
    <w:rsid w:val="006F48FF"/>
    <w:rsid w:val="006F5BF0"/>
    <w:rsid w:val="006F65B7"/>
    <w:rsid w:val="006F6B8F"/>
    <w:rsid w:val="006F700A"/>
    <w:rsid w:val="00700A42"/>
    <w:rsid w:val="00701E31"/>
    <w:rsid w:val="0070391E"/>
    <w:rsid w:val="0070434A"/>
    <w:rsid w:val="00704408"/>
    <w:rsid w:val="00704AE2"/>
    <w:rsid w:val="007069AD"/>
    <w:rsid w:val="00706AFA"/>
    <w:rsid w:val="00710B52"/>
    <w:rsid w:val="00710CE2"/>
    <w:rsid w:val="00712215"/>
    <w:rsid w:val="007138E2"/>
    <w:rsid w:val="00713A17"/>
    <w:rsid w:val="00713E9D"/>
    <w:rsid w:val="00714405"/>
    <w:rsid w:val="007147B6"/>
    <w:rsid w:val="0071499C"/>
    <w:rsid w:val="00715771"/>
    <w:rsid w:val="00716D9E"/>
    <w:rsid w:val="007171CD"/>
    <w:rsid w:val="007207D9"/>
    <w:rsid w:val="00720B84"/>
    <w:rsid w:val="00720E06"/>
    <w:rsid w:val="007218B8"/>
    <w:rsid w:val="00721BAA"/>
    <w:rsid w:val="0072326F"/>
    <w:rsid w:val="00723F96"/>
    <w:rsid w:val="007240CF"/>
    <w:rsid w:val="0072446F"/>
    <w:rsid w:val="00725086"/>
    <w:rsid w:val="007260D2"/>
    <w:rsid w:val="0072615E"/>
    <w:rsid w:val="007265F7"/>
    <w:rsid w:val="00726A42"/>
    <w:rsid w:val="00726CF7"/>
    <w:rsid w:val="0072727E"/>
    <w:rsid w:val="00727A96"/>
    <w:rsid w:val="00727D70"/>
    <w:rsid w:val="00730C01"/>
    <w:rsid w:val="007347DD"/>
    <w:rsid w:val="00734EBC"/>
    <w:rsid w:val="00735DAC"/>
    <w:rsid w:val="0073710B"/>
    <w:rsid w:val="007375A9"/>
    <w:rsid w:val="00740414"/>
    <w:rsid w:val="00743CAE"/>
    <w:rsid w:val="00744083"/>
    <w:rsid w:val="00744C57"/>
    <w:rsid w:val="00745BDB"/>
    <w:rsid w:val="00745E54"/>
    <w:rsid w:val="007464CC"/>
    <w:rsid w:val="00746AEF"/>
    <w:rsid w:val="00751C74"/>
    <w:rsid w:val="00752032"/>
    <w:rsid w:val="0075248B"/>
    <w:rsid w:val="00752B80"/>
    <w:rsid w:val="00754032"/>
    <w:rsid w:val="00754AC2"/>
    <w:rsid w:val="00756474"/>
    <w:rsid w:val="00757DE4"/>
    <w:rsid w:val="00761D1A"/>
    <w:rsid w:val="00762C2D"/>
    <w:rsid w:val="00762E23"/>
    <w:rsid w:val="00764FD5"/>
    <w:rsid w:val="00767AFE"/>
    <w:rsid w:val="00767F44"/>
    <w:rsid w:val="00774AA1"/>
    <w:rsid w:val="00775C9F"/>
    <w:rsid w:val="0077731D"/>
    <w:rsid w:val="00780284"/>
    <w:rsid w:val="00780565"/>
    <w:rsid w:val="007814A3"/>
    <w:rsid w:val="007825F0"/>
    <w:rsid w:val="00782CA0"/>
    <w:rsid w:val="007831D4"/>
    <w:rsid w:val="007834A0"/>
    <w:rsid w:val="00784453"/>
    <w:rsid w:val="00784F68"/>
    <w:rsid w:val="00785936"/>
    <w:rsid w:val="00786063"/>
    <w:rsid w:val="00786224"/>
    <w:rsid w:val="0078651D"/>
    <w:rsid w:val="00792353"/>
    <w:rsid w:val="00793782"/>
    <w:rsid w:val="007942DF"/>
    <w:rsid w:val="00794A2E"/>
    <w:rsid w:val="00795E5C"/>
    <w:rsid w:val="00797256"/>
    <w:rsid w:val="007A0759"/>
    <w:rsid w:val="007A09EC"/>
    <w:rsid w:val="007A1C29"/>
    <w:rsid w:val="007A31CD"/>
    <w:rsid w:val="007A6B74"/>
    <w:rsid w:val="007A7294"/>
    <w:rsid w:val="007B1904"/>
    <w:rsid w:val="007B1D7F"/>
    <w:rsid w:val="007B2E75"/>
    <w:rsid w:val="007B2F7B"/>
    <w:rsid w:val="007B3511"/>
    <w:rsid w:val="007B3FE2"/>
    <w:rsid w:val="007B52A8"/>
    <w:rsid w:val="007B5CB9"/>
    <w:rsid w:val="007B60E7"/>
    <w:rsid w:val="007B66EC"/>
    <w:rsid w:val="007B72F6"/>
    <w:rsid w:val="007B766F"/>
    <w:rsid w:val="007C03C3"/>
    <w:rsid w:val="007C06E7"/>
    <w:rsid w:val="007C07F9"/>
    <w:rsid w:val="007C2DE7"/>
    <w:rsid w:val="007C3FCF"/>
    <w:rsid w:val="007C4D8B"/>
    <w:rsid w:val="007C6033"/>
    <w:rsid w:val="007C6679"/>
    <w:rsid w:val="007C7C5E"/>
    <w:rsid w:val="007D06FE"/>
    <w:rsid w:val="007D09E6"/>
    <w:rsid w:val="007D1D4F"/>
    <w:rsid w:val="007D22D4"/>
    <w:rsid w:val="007D340A"/>
    <w:rsid w:val="007D4526"/>
    <w:rsid w:val="007D4D1A"/>
    <w:rsid w:val="007D673B"/>
    <w:rsid w:val="007D6A67"/>
    <w:rsid w:val="007D7FE4"/>
    <w:rsid w:val="007E0F39"/>
    <w:rsid w:val="007E4325"/>
    <w:rsid w:val="007E4BA8"/>
    <w:rsid w:val="007E5005"/>
    <w:rsid w:val="007E5ACC"/>
    <w:rsid w:val="007E62A0"/>
    <w:rsid w:val="007E6A3F"/>
    <w:rsid w:val="007E7977"/>
    <w:rsid w:val="007F0554"/>
    <w:rsid w:val="007F2FC2"/>
    <w:rsid w:val="007F4766"/>
    <w:rsid w:val="007F4BC7"/>
    <w:rsid w:val="007F4C5B"/>
    <w:rsid w:val="007F55DE"/>
    <w:rsid w:val="007F5E9B"/>
    <w:rsid w:val="007F62AB"/>
    <w:rsid w:val="007F705A"/>
    <w:rsid w:val="007F7833"/>
    <w:rsid w:val="0080180E"/>
    <w:rsid w:val="00806549"/>
    <w:rsid w:val="008077B6"/>
    <w:rsid w:val="00807E92"/>
    <w:rsid w:val="00807F46"/>
    <w:rsid w:val="008116E0"/>
    <w:rsid w:val="008155ED"/>
    <w:rsid w:val="00816617"/>
    <w:rsid w:val="00816631"/>
    <w:rsid w:val="00816662"/>
    <w:rsid w:val="00821844"/>
    <w:rsid w:val="008218CA"/>
    <w:rsid w:val="00821B00"/>
    <w:rsid w:val="0082209D"/>
    <w:rsid w:val="00822849"/>
    <w:rsid w:val="00822D8F"/>
    <w:rsid w:val="008242DF"/>
    <w:rsid w:val="00824EDF"/>
    <w:rsid w:val="0082505C"/>
    <w:rsid w:val="00825D38"/>
    <w:rsid w:val="00826159"/>
    <w:rsid w:val="0082643F"/>
    <w:rsid w:val="008313EF"/>
    <w:rsid w:val="00831D78"/>
    <w:rsid w:val="008327A7"/>
    <w:rsid w:val="00835E0E"/>
    <w:rsid w:val="0083661C"/>
    <w:rsid w:val="00837B2D"/>
    <w:rsid w:val="008419DA"/>
    <w:rsid w:val="008419F0"/>
    <w:rsid w:val="00842977"/>
    <w:rsid w:val="00843F7F"/>
    <w:rsid w:val="00844087"/>
    <w:rsid w:val="00846433"/>
    <w:rsid w:val="00846B8F"/>
    <w:rsid w:val="00846E27"/>
    <w:rsid w:val="008503C8"/>
    <w:rsid w:val="008529CD"/>
    <w:rsid w:val="008538AA"/>
    <w:rsid w:val="00853D71"/>
    <w:rsid w:val="0085695B"/>
    <w:rsid w:val="008571CB"/>
    <w:rsid w:val="0086169B"/>
    <w:rsid w:val="00866543"/>
    <w:rsid w:val="008668A4"/>
    <w:rsid w:val="00866F47"/>
    <w:rsid w:val="00867DA0"/>
    <w:rsid w:val="00870A02"/>
    <w:rsid w:val="0087115E"/>
    <w:rsid w:val="00871CFC"/>
    <w:rsid w:val="00873A6E"/>
    <w:rsid w:val="00873AF1"/>
    <w:rsid w:val="00875C28"/>
    <w:rsid w:val="0087613C"/>
    <w:rsid w:val="00876474"/>
    <w:rsid w:val="008765B3"/>
    <w:rsid w:val="00877D46"/>
    <w:rsid w:val="0088031A"/>
    <w:rsid w:val="00881CF3"/>
    <w:rsid w:val="008843C2"/>
    <w:rsid w:val="00885281"/>
    <w:rsid w:val="008863AC"/>
    <w:rsid w:val="00887B3E"/>
    <w:rsid w:val="00887CBC"/>
    <w:rsid w:val="0089032A"/>
    <w:rsid w:val="00893318"/>
    <w:rsid w:val="008949B1"/>
    <w:rsid w:val="00895760"/>
    <w:rsid w:val="00896765"/>
    <w:rsid w:val="008A0721"/>
    <w:rsid w:val="008A20F8"/>
    <w:rsid w:val="008A2BA0"/>
    <w:rsid w:val="008A2E97"/>
    <w:rsid w:val="008A33D3"/>
    <w:rsid w:val="008A37AC"/>
    <w:rsid w:val="008A3992"/>
    <w:rsid w:val="008A4F50"/>
    <w:rsid w:val="008A7355"/>
    <w:rsid w:val="008A7A5F"/>
    <w:rsid w:val="008A7F81"/>
    <w:rsid w:val="008B153A"/>
    <w:rsid w:val="008B20C5"/>
    <w:rsid w:val="008B3F54"/>
    <w:rsid w:val="008B4173"/>
    <w:rsid w:val="008B489D"/>
    <w:rsid w:val="008B5D69"/>
    <w:rsid w:val="008B6888"/>
    <w:rsid w:val="008C03C8"/>
    <w:rsid w:val="008C1FBA"/>
    <w:rsid w:val="008C23D9"/>
    <w:rsid w:val="008C242A"/>
    <w:rsid w:val="008C356A"/>
    <w:rsid w:val="008C35AB"/>
    <w:rsid w:val="008C35E3"/>
    <w:rsid w:val="008C3F0C"/>
    <w:rsid w:val="008C5219"/>
    <w:rsid w:val="008C5431"/>
    <w:rsid w:val="008C620B"/>
    <w:rsid w:val="008D0520"/>
    <w:rsid w:val="008D1104"/>
    <w:rsid w:val="008D2EC8"/>
    <w:rsid w:val="008D300D"/>
    <w:rsid w:val="008D59D5"/>
    <w:rsid w:val="008E1E87"/>
    <w:rsid w:val="008E2794"/>
    <w:rsid w:val="008E34A8"/>
    <w:rsid w:val="008E37A1"/>
    <w:rsid w:val="008E3F39"/>
    <w:rsid w:val="008E69C0"/>
    <w:rsid w:val="008F0C29"/>
    <w:rsid w:val="008F192A"/>
    <w:rsid w:val="008F202B"/>
    <w:rsid w:val="008F33ED"/>
    <w:rsid w:val="008F36A4"/>
    <w:rsid w:val="008F3E11"/>
    <w:rsid w:val="008F459D"/>
    <w:rsid w:val="008F513A"/>
    <w:rsid w:val="008F51DF"/>
    <w:rsid w:val="008F5AE3"/>
    <w:rsid w:val="008F6C65"/>
    <w:rsid w:val="008F7567"/>
    <w:rsid w:val="009001A6"/>
    <w:rsid w:val="00900313"/>
    <w:rsid w:val="009020F2"/>
    <w:rsid w:val="009026DA"/>
    <w:rsid w:val="00902F55"/>
    <w:rsid w:val="009039E0"/>
    <w:rsid w:val="00904551"/>
    <w:rsid w:val="009046A0"/>
    <w:rsid w:val="00905106"/>
    <w:rsid w:val="009104C4"/>
    <w:rsid w:val="00913204"/>
    <w:rsid w:val="00914AEA"/>
    <w:rsid w:val="00915BFF"/>
    <w:rsid w:val="009161D9"/>
    <w:rsid w:val="00916492"/>
    <w:rsid w:val="00916AFE"/>
    <w:rsid w:val="009200EE"/>
    <w:rsid w:val="00921116"/>
    <w:rsid w:val="00921684"/>
    <w:rsid w:val="00921739"/>
    <w:rsid w:val="00922206"/>
    <w:rsid w:val="009226F7"/>
    <w:rsid w:val="00922DBE"/>
    <w:rsid w:val="009243CF"/>
    <w:rsid w:val="00924C08"/>
    <w:rsid w:val="00924E3C"/>
    <w:rsid w:val="009256DE"/>
    <w:rsid w:val="00925703"/>
    <w:rsid w:val="009270CA"/>
    <w:rsid w:val="00931354"/>
    <w:rsid w:val="0093450C"/>
    <w:rsid w:val="00935075"/>
    <w:rsid w:val="0093579A"/>
    <w:rsid w:val="00935D1B"/>
    <w:rsid w:val="009363E7"/>
    <w:rsid w:val="00940ABD"/>
    <w:rsid w:val="00941658"/>
    <w:rsid w:val="009416AA"/>
    <w:rsid w:val="0094228F"/>
    <w:rsid w:val="00942A98"/>
    <w:rsid w:val="00943AEC"/>
    <w:rsid w:val="00945998"/>
    <w:rsid w:val="00946FAC"/>
    <w:rsid w:val="0095290C"/>
    <w:rsid w:val="0095493A"/>
    <w:rsid w:val="00960014"/>
    <w:rsid w:val="009603C0"/>
    <w:rsid w:val="00962A1F"/>
    <w:rsid w:val="00963BD5"/>
    <w:rsid w:val="00964501"/>
    <w:rsid w:val="00964EB2"/>
    <w:rsid w:val="009657D8"/>
    <w:rsid w:val="00970EB4"/>
    <w:rsid w:val="00970ECB"/>
    <w:rsid w:val="009710CB"/>
    <w:rsid w:val="00971AE6"/>
    <w:rsid w:val="00971DAB"/>
    <w:rsid w:val="00975D11"/>
    <w:rsid w:val="00976E01"/>
    <w:rsid w:val="00977E8E"/>
    <w:rsid w:val="00981414"/>
    <w:rsid w:val="00981509"/>
    <w:rsid w:val="0098184D"/>
    <w:rsid w:val="00981C32"/>
    <w:rsid w:val="00985748"/>
    <w:rsid w:val="00987EB0"/>
    <w:rsid w:val="0099083A"/>
    <w:rsid w:val="00990A72"/>
    <w:rsid w:val="00990DF5"/>
    <w:rsid w:val="00992E61"/>
    <w:rsid w:val="009963B4"/>
    <w:rsid w:val="00996F3C"/>
    <w:rsid w:val="009A0D34"/>
    <w:rsid w:val="009A2259"/>
    <w:rsid w:val="009A230E"/>
    <w:rsid w:val="009A2E33"/>
    <w:rsid w:val="009A4254"/>
    <w:rsid w:val="009A6ACB"/>
    <w:rsid w:val="009B08FE"/>
    <w:rsid w:val="009B2182"/>
    <w:rsid w:val="009B25D5"/>
    <w:rsid w:val="009B2ADB"/>
    <w:rsid w:val="009B3C5F"/>
    <w:rsid w:val="009B5030"/>
    <w:rsid w:val="009B5988"/>
    <w:rsid w:val="009B64EF"/>
    <w:rsid w:val="009C1155"/>
    <w:rsid w:val="009C22B1"/>
    <w:rsid w:val="009C2DD2"/>
    <w:rsid w:val="009C3F88"/>
    <w:rsid w:val="009C6057"/>
    <w:rsid w:val="009D070E"/>
    <w:rsid w:val="009D122C"/>
    <w:rsid w:val="009D3840"/>
    <w:rsid w:val="009D50D4"/>
    <w:rsid w:val="009D5412"/>
    <w:rsid w:val="009D5F68"/>
    <w:rsid w:val="009D6195"/>
    <w:rsid w:val="009D7D57"/>
    <w:rsid w:val="009E2FB8"/>
    <w:rsid w:val="009E314F"/>
    <w:rsid w:val="009E3938"/>
    <w:rsid w:val="009E3D42"/>
    <w:rsid w:val="009E4932"/>
    <w:rsid w:val="009E687E"/>
    <w:rsid w:val="009E7DD7"/>
    <w:rsid w:val="009F01B9"/>
    <w:rsid w:val="009F1010"/>
    <w:rsid w:val="009F2AE9"/>
    <w:rsid w:val="009F2D31"/>
    <w:rsid w:val="009F3BBF"/>
    <w:rsid w:val="009F4151"/>
    <w:rsid w:val="009F4779"/>
    <w:rsid w:val="009F7040"/>
    <w:rsid w:val="009F7AFB"/>
    <w:rsid w:val="00A00A16"/>
    <w:rsid w:val="00A01DA3"/>
    <w:rsid w:val="00A02879"/>
    <w:rsid w:val="00A03CFA"/>
    <w:rsid w:val="00A05492"/>
    <w:rsid w:val="00A06B9F"/>
    <w:rsid w:val="00A07506"/>
    <w:rsid w:val="00A078F1"/>
    <w:rsid w:val="00A07E77"/>
    <w:rsid w:val="00A1021C"/>
    <w:rsid w:val="00A10F92"/>
    <w:rsid w:val="00A113CC"/>
    <w:rsid w:val="00A114F5"/>
    <w:rsid w:val="00A11576"/>
    <w:rsid w:val="00A137F1"/>
    <w:rsid w:val="00A13D74"/>
    <w:rsid w:val="00A14726"/>
    <w:rsid w:val="00A147F3"/>
    <w:rsid w:val="00A14B45"/>
    <w:rsid w:val="00A15266"/>
    <w:rsid w:val="00A15CCD"/>
    <w:rsid w:val="00A15D3F"/>
    <w:rsid w:val="00A15F85"/>
    <w:rsid w:val="00A20567"/>
    <w:rsid w:val="00A207BC"/>
    <w:rsid w:val="00A20F8B"/>
    <w:rsid w:val="00A214C2"/>
    <w:rsid w:val="00A21C1D"/>
    <w:rsid w:val="00A2445E"/>
    <w:rsid w:val="00A263E0"/>
    <w:rsid w:val="00A27252"/>
    <w:rsid w:val="00A30772"/>
    <w:rsid w:val="00A31F1C"/>
    <w:rsid w:val="00A3240E"/>
    <w:rsid w:val="00A32786"/>
    <w:rsid w:val="00A328A4"/>
    <w:rsid w:val="00A34004"/>
    <w:rsid w:val="00A348F0"/>
    <w:rsid w:val="00A37701"/>
    <w:rsid w:val="00A37D62"/>
    <w:rsid w:val="00A4116D"/>
    <w:rsid w:val="00A41267"/>
    <w:rsid w:val="00A41696"/>
    <w:rsid w:val="00A427FF"/>
    <w:rsid w:val="00A43ED6"/>
    <w:rsid w:val="00A4469C"/>
    <w:rsid w:val="00A44B92"/>
    <w:rsid w:val="00A45DCA"/>
    <w:rsid w:val="00A461FC"/>
    <w:rsid w:val="00A5143C"/>
    <w:rsid w:val="00A516AC"/>
    <w:rsid w:val="00A51E7C"/>
    <w:rsid w:val="00A51EF3"/>
    <w:rsid w:val="00A53F86"/>
    <w:rsid w:val="00A54A54"/>
    <w:rsid w:val="00A55574"/>
    <w:rsid w:val="00A55BA1"/>
    <w:rsid w:val="00A55D13"/>
    <w:rsid w:val="00A6051F"/>
    <w:rsid w:val="00A61CCC"/>
    <w:rsid w:val="00A61F0D"/>
    <w:rsid w:val="00A645BF"/>
    <w:rsid w:val="00A64D8B"/>
    <w:rsid w:val="00A64F41"/>
    <w:rsid w:val="00A672F8"/>
    <w:rsid w:val="00A70726"/>
    <w:rsid w:val="00A70AA6"/>
    <w:rsid w:val="00A717B5"/>
    <w:rsid w:val="00A71ADB"/>
    <w:rsid w:val="00A726EE"/>
    <w:rsid w:val="00A7285E"/>
    <w:rsid w:val="00A76206"/>
    <w:rsid w:val="00A7622B"/>
    <w:rsid w:val="00A77E46"/>
    <w:rsid w:val="00A80D9F"/>
    <w:rsid w:val="00A86BD0"/>
    <w:rsid w:val="00A87273"/>
    <w:rsid w:val="00A87B25"/>
    <w:rsid w:val="00A92064"/>
    <w:rsid w:val="00A9365B"/>
    <w:rsid w:val="00A93F26"/>
    <w:rsid w:val="00A9557A"/>
    <w:rsid w:val="00A963F3"/>
    <w:rsid w:val="00A97043"/>
    <w:rsid w:val="00A970F2"/>
    <w:rsid w:val="00A97F46"/>
    <w:rsid w:val="00AA012A"/>
    <w:rsid w:val="00AA0430"/>
    <w:rsid w:val="00AA0585"/>
    <w:rsid w:val="00AA0717"/>
    <w:rsid w:val="00AA1011"/>
    <w:rsid w:val="00AA1037"/>
    <w:rsid w:val="00AA3799"/>
    <w:rsid w:val="00AA38C6"/>
    <w:rsid w:val="00AA3D62"/>
    <w:rsid w:val="00AA55B1"/>
    <w:rsid w:val="00AA77A6"/>
    <w:rsid w:val="00AB001C"/>
    <w:rsid w:val="00AB0FA5"/>
    <w:rsid w:val="00AB133D"/>
    <w:rsid w:val="00AB17A5"/>
    <w:rsid w:val="00AB2C23"/>
    <w:rsid w:val="00AB3F66"/>
    <w:rsid w:val="00AB40B3"/>
    <w:rsid w:val="00AB453D"/>
    <w:rsid w:val="00AB46D3"/>
    <w:rsid w:val="00AB6572"/>
    <w:rsid w:val="00AB78D0"/>
    <w:rsid w:val="00AC03EB"/>
    <w:rsid w:val="00AC1F14"/>
    <w:rsid w:val="00AC372D"/>
    <w:rsid w:val="00AC46EA"/>
    <w:rsid w:val="00AC5432"/>
    <w:rsid w:val="00AC6D78"/>
    <w:rsid w:val="00AC6E00"/>
    <w:rsid w:val="00AC78C9"/>
    <w:rsid w:val="00AC7C12"/>
    <w:rsid w:val="00AD0059"/>
    <w:rsid w:val="00AD3E18"/>
    <w:rsid w:val="00AD3E6D"/>
    <w:rsid w:val="00AD482F"/>
    <w:rsid w:val="00AD4B46"/>
    <w:rsid w:val="00AE06C5"/>
    <w:rsid w:val="00AE1E15"/>
    <w:rsid w:val="00AE2D56"/>
    <w:rsid w:val="00AE3138"/>
    <w:rsid w:val="00AE3166"/>
    <w:rsid w:val="00AE4CFB"/>
    <w:rsid w:val="00AE5CBF"/>
    <w:rsid w:val="00AF02F5"/>
    <w:rsid w:val="00AF0324"/>
    <w:rsid w:val="00AF0AFC"/>
    <w:rsid w:val="00AF1289"/>
    <w:rsid w:val="00AF1EA6"/>
    <w:rsid w:val="00AF20CC"/>
    <w:rsid w:val="00AF43C4"/>
    <w:rsid w:val="00AF527F"/>
    <w:rsid w:val="00AF561C"/>
    <w:rsid w:val="00AF58DF"/>
    <w:rsid w:val="00AF6169"/>
    <w:rsid w:val="00AF6DFA"/>
    <w:rsid w:val="00B019CA"/>
    <w:rsid w:val="00B02871"/>
    <w:rsid w:val="00B03A6E"/>
    <w:rsid w:val="00B04A65"/>
    <w:rsid w:val="00B07883"/>
    <w:rsid w:val="00B07C21"/>
    <w:rsid w:val="00B102AD"/>
    <w:rsid w:val="00B10BA1"/>
    <w:rsid w:val="00B1257C"/>
    <w:rsid w:val="00B12919"/>
    <w:rsid w:val="00B16FFE"/>
    <w:rsid w:val="00B21DB8"/>
    <w:rsid w:val="00B22DAD"/>
    <w:rsid w:val="00B243CA"/>
    <w:rsid w:val="00B246B6"/>
    <w:rsid w:val="00B24D2E"/>
    <w:rsid w:val="00B25670"/>
    <w:rsid w:val="00B25785"/>
    <w:rsid w:val="00B27CFE"/>
    <w:rsid w:val="00B30AA7"/>
    <w:rsid w:val="00B310F3"/>
    <w:rsid w:val="00B32FAC"/>
    <w:rsid w:val="00B35524"/>
    <w:rsid w:val="00B36F9E"/>
    <w:rsid w:val="00B40277"/>
    <w:rsid w:val="00B40D78"/>
    <w:rsid w:val="00B4110D"/>
    <w:rsid w:val="00B436D8"/>
    <w:rsid w:val="00B43ED1"/>
    <w:rsid w:val="00B44AD4"/>
    <w:rsid w:val="00B45A07"/>
    <w:rsid w:val="00B46691"/>
    <w:rsid w:val="00B4728C"/>
    <w:rsid w:val="00B520F0"/>
    <w:rsid w:val="00B56234"/>
    <w:rsid w:val="00B567DF"/>
    <w:rsid w:val="00B57747"/>
    <w:rsid w:val="00B57951"/>
    <w:rsid w:val="00B63F81"/>
    <w:rsid w:val="00B64E7D"/>
    <w:rsid w:val="00B657EA"/>
    <w:rsid w:val="00B65874"/>
    <w:rsid w:val="00B70778"/>
    <w:rsid w:val="00B71560"/>
    <w:rsid w:val="00B71604"/>
    <w:rsid w:val="00B725C0"/>
    <w:rsid w:val="00B733ED"/>
    <w:rsid w:val="00B7367A"/>
    <w:rsid w:val="00B73B9E"/>
    <w:rsid w:val="00B74A16"/>
    <w:rsid w:val="00B74ABD"/>
    <w:rsid w:val="00B75329"/>
    <w:rsid w:val="00B75CA3"/>
    <w:rsid w:val="00B762FF"/>
    <w:rsid w:val="00B76A3E"/>
    <w:rsid w:val="00B77389"/>
    <w:rsid w:val="00B8054E"/>
    <w:rsid w:val="00B80B6A"/>
    <w:rsid w:val="00B81F43"/>
    <w:rsid w:val="00B82676"/>
    <w:rsid w:val="00B82FE2"/>
    <w:rsid w:val="00B8335D"/>
    <w:rsid w:val="00B84187"/>
    <w:rsid w:val="00B84491"/>
    <w:rsid w:val="00B85EAA"/>
    <w:rsid w:val="00B8653F"/>
    <w:rsid w:val="00B86872"/>
    <w:rsid w:val="00B87230"/>
    <w:rsid w:val="00B87B58"/>
    <w:rsid w:val="00B90628"/>
    <w:rsid w:val="00B90DED"/>
    <w:rsid w:val="00B91E83"/>
    <w:rsid w:val="00B91F87"/>
    <w:rsid w:val="00B94383"/>
    <w:rsid w:val="00B94DCC"/>
    <w:rsid w:val="00B96979"/>
    <w:rsid w:val="00B96E0E"/>
    <w:rsid w:val="00BA009A"/>
    <w:rsid w:val="00BA1D93"/>
    <w:rsid w:val="00BA3953"/>
    <w:rsid w:val="00BA40D8"/>
    <w:rsid w:val="00BA56DF"/>
    <w:rsid w:val="00BA73E2"/>
    <w:rsid w:val="00BA7AFB"/>
    <w:rsid w:val="00BA7D8D"/>
    <w:rsid w:val="00BB28B0"/>
    <w:rsid w:val="00BB563E"/>
    <w:rsid w:val="00BB7C01"/>
    <w:rsid w:val="00BC0033"/>
    <w:rsid w:val="00BC07AF"/>
    <w:rsid w:val="00BC1111"/>
    <w:rsid w:val="00BC243E"/>
    <w:rsid w:val="00BC498F"/>
    <w:rsid w:val="00BC524D"/>
    <w:rsid w:val="00BC5922"/>
    <w:rsid w:val="00BC5F34"/>
    <w:rsid w:val="00BC6508"/>
    <w:rsid w:val="00BD0F4B"/>
    <w:rsid w:val="00BD1136"/>
    <w:rsid w:val="00BD29A1"/>
    <w:rsid w:val="00BD3852"/>
    <w:rsid w:val="00BD4DF0"/>
    <w:rsid w:val="00BD530E"/>
    <w:rsid w:val="00BD7CC6"/>
    <w:rsid w:val="00BE0BF8"/>
    <w:rsid w:val="00BE1905"/>
    <w:rsid w:val="00BE1CC3"/>
    <w:rsid w:val="00BE22EE"/>
    <w:rsid w:val="00BE28E3"/>
    <w:rsid w:val="00BE3326"/>
    <w:rsid w:val="00BE3B8B"/>
    <w:rsid w:val="00BE547D"/>
    <w:rsid w:val="00BE5EAB"/>
    <w:rsid w:val="00BE7493"/>
    <w:rsid w:val="00BE79D0"/>
    <w:rsid w:val="00BF20D9"/>
    <w:rsid w:val="00BF2712"/>
    <w:rsid w:val="00BF2B47"/>
    <w:rsid w:val="00BF39F4"/>
    <w:rsid w:val="00BF4316"/>
    <w:rsid w:val="00BF5714"/>
    <w:rsid w:val="00BF5A03"/>
    <w:rsid w:val="00BF5F91"/>
    <w:rsid w:val="00BF70C7"/>
    <w:rsid w:val="00C00733"/>
    <w:rsid w:val="00C01423"/>
    <w:rsid w:val="00C026DF"/>
    <w:rsid w:val="00C02A1F"/>
    <w:rsid w:val="00C030D8"/>
    <w:rsid w:val="00C049DE"/>
    <w:rsid w:val="00C068D0"/>
    <w:rsid w:val="00C11F27"/>
    <w:rsid w:val="00C1699C"/>
    <w:rsid w:val="00C172EF"/>
    <w:rsid w:val="00C200CD"/>
    <w:rsid w:val="00C20979"/>
    <w:rsid w:val="00C20D6D"/>
    <w:rsid w:val="00C22683"/>
    <w:rsid w:val="00C22934"/>
    <w:rsid w:val="00C22E87"/>
    <w:rsid w:val="00C2608B"/>
    <w:rsid w:val="00C30AF7"/>
    <w:rsid w:val="00C311BF"/>
    <w:rsid w:val="00C3255A"/>
    <w:rsid w:val="00C33330"/>
    <w:rsid w:val="00C346C2"/>
    <w:rsid w:val="00C348FA"/>
    <w:rsid w:val="00C41C72"/>
    <w:rsid w:val="00C429A8"/>
    <w:rsid w:val="00C44939"/>
    <w:rsid w:val="00C46194"/>
    <w:rsid w:val="00C47E5A"/>
    <w:rsid w:val="00C5095F"/>
    <w:rsid w:val="00C50D86"/>
    <w:rsid w:val="00C5207D"/>
    <w:rsid w:val="00C53EE0"/>
    <w:rsid w:val="00C541CB"/>
    <w:rsid w:val="00C57D38"/>
    <w:rsid w:val="00C57EBD"/>
    <w:rsid w:val="00C619B4"/>
    <w:rsid w:val="00C61B5B"/>
    <w:rsid w:val="00C65998"/>
    <w:rsid w:val="00C667D2"/>
    <w:rsid w:val="00C66AC6"/>
    <w:rsid w:val="00C66B9C"/>
    <w:rsid w:val="00C6732D"/>
    <w:rsid w:val="00C70957"/>
    <w:rsid w:val="00C71A7E"/>
    <w:rsid w:val="00C74D31"/>
    <w:rsid w:val="00C75391"/>
    <w:rsid w:val="00C771BC"/>
    <w:rsid w:val="00C77397"/>
    <w:rsid w:val="00C77D09"/>
    <w:rsid w:val="00C8174D"/>
    <w:rsid w:val="00C82A41"/>
    <w:rsid w:val="00C836E3"/>
    <w:rsid w:val="00C83FE6"/>
    <w:rsid w:val="00C84989"/>
    <w:rsid w:val="00C84E63"/>
    <w:rsid w:val="00C855C8"/>
    <w:rsid w:val="00C8655F"/>
    <w:rsid w:val="00C9109D"/>
    <w:rsid w:val="00C9166F"/>
    <w:rsid w:val="00C9234F"/>
    <w:rsid w:val="00C92E37"/>
    <w:rsid w:val="00C94405"/>
    <w:rsid w:val="00C9632A"/>
    <w:rsid w:val="00C9666A"/>
    <w:rsid w:val="00CA008F"/>
    <w:rsid w:val="00CA207B"/>
    <w:rsid w:val="00CA2DFE"/>
    <w:rsid w:val="00CA53E8"/>
    <w:rsid w:val="00CA5DF0"/>
    <w:rsid w:val="00CB0C64"/>
    <w:rsid w:val="00CB277D"/>
    <w:rsid w:val="00CB2C60"/>
    <w:rsid w:val="00CB34C7"/>
    <w:rsid w:val="00CB38E5"/>
    <w:rsid w:val="00CB47A8"/>
    <w:rsid w:val="00CB5051"/>
    <w:rsid w:val="00CB593D"/>
    <w:rsid w:val="00CB5FA5"/>
    <w:rsid w:val="00CB7A14"/>
    <w:rsid w:val="00CB7F28"/>
    <w:rsid w:val="00CC1021"/>
    <w:rsid w:val="00CC256B"/>
    <w:rsid w:val="00CC4082"/>
    <w:rsid w:val="00CC72D3"/>
    <w:rsid w:val="00CC7C2F"/>
    <w:rsid w:val="00CD0DA8"/>
    <w:rsid w:val="00CD1E52"/>
    <w:rsid w:val="00CD1F19"/>
    <w:rsid w:val="00CD3595"/>
    <w:rsid w:val="00CD35F5"/>
    <w:rsid w:val="00CD3749"/>
    <w:rsid w:val="00CD4AC1"/>
    <w:rsid w:val="00CD4F5B"/>
    <w:rsid w:val="00CD7076"/>
    <w:rsid w:val="00CD7899"/>
    <w:rsid w:val="00CE108A"/>
    <w:rsid w:val="00CE15DB"/>
    <w:rsid w:val="00CE2E82"/>
    <w:rsid w:val="00CE78A5"/>
    <w:rsid w:val="00CF09C3"/>
    <w:rsid w:val="00CF16D1"/>
    <w:rsid w:val="00CF1D9F"/>
    <w:rsid w:val="00CF2503"/>
    <w:rsid w:val="00CF2656"/>
    <w:rsid w:val="00CF31FE"/>
    <w:rsid w:val="00CF57A3"/>
    <w:rsid w:val="00CF64EA"/>
    <w:rsid w:val="00CF69EA"/>
    <w:rsid w:val="00CF72F3"/>
    <w:rsid w:val="00D00180"/>
    <w:rsid w:val="00D00513"/>
    <w:rsid w:val="00D005C1"/>
    <w:rsid w:val="00D01DA2"/>
    <w:rsid w:val="00D021DB"/>
    <w:rsid w:val="00D02322"/>
    <w:rsid w:val="00D02BAF"/>
    <w:rsid w:val="00D047A2"/>
    <w:rsid w:val="00D0678E"/>
    <w:rsid w:val="00D10F2F"/>
    <w:rsid w:val="00D11588"/>
    <w:rsid w:val="00D125F8"/>
    <w:rsid w:val="00D133D5"/>
    <w:rsid w:val="00D13495"/>
    <w:rsid w:val="00D135A8"/>
    <w:rsid w:val="00D13E98"/>
    <w:rsid w:val="00D13FA6"/>
    <w:rsid w:val="00D14418"/>
    <w:rsid w:val="00D153CC"/>
    <w:rsid w:val="00D17F8B"/>
    <w:rsid w:val="00D21CE4"/>
    <w:rsid w:val="00D228EF"/>
    <w:rsid w:val="00D22AD4"/>
    <w:rsid w:val="00D23001"/>
    <w:rsid w:val="00D23C0B"/>
    <w:rsid w:val="00D26220"/>
    <w:rsid w:val="00D26B7D"/>
    <w:rsid w:val="00D27667"/>
    <w:rsid w:val="00D27DB9"/>
    <w:rsid w:val="00D3235D"/>
    <w:rsid w:val="00D34E58"/>
    <w:rsid w:val="00D357B7"/>
    <w:rsid w:val="00D36316"/>
    <w:rsid w:val="00D36712"/>
    <w:rsid w:val="00D372C0"/>
    <w:rsid w:val="00D41212"/>
    <w:rsid w:val="00D42721"/>
    <w:rsid w:val="00D4278C"/>
    <w:rsid w:val="00D429F0"/>
    <w:rsid w:val="00D431E0"/>
    <w:rsid w:val="00D43461"/>
    <w:rsid w:val="00D43E0E"/>
    <w:rsid w:val="00D4428A"/>
    <w:rsid w:val="00D4506F"/>
    <w:rsid w:val="00D457DC"/>
    <w:rsid w:val="00D468BB"/>
    <w:rsid w:val="00D4702D"/>
    <w:rsid w:val="00D47962"/>
    <w:rsid w:val="00D47EC9"/>
    <w:rsid w:val="00D50021"/>
    <w:rsid w:val="00D50E61"/>
    <w:rsid w:val="00D51103"/>
    <w:rsid w:val="00D51984"/>
    <w:rsid w:val="00D51B57"/>
    <w:rsid w:val="00D52338"/>
    <w:rsid w:val="00D5322E"/>
    <w:rsid w:val="00D558E0"/>
    <w:rsid w:val="00D60670"/>
    <w:rsid w:val="00D624FC"/>
    <w:rsid w:val="00D6285A"/>
    <w:rsid w:val="00D62A16"/>
    <w:rsid w:val="00D631BB"/>
    <w:rsid w:val="00D63385"/>
    <w:rsid w:val="00D67C80"/>
    <w:rsid w:val="00D70C0B"/>
    <w:rsid w:val="00D70CA6"/>
    <w:rsid w:val="00D73630"/>
    <w:rsid w:val="00D73D24"/>
    <w:rsid w:val="00D74320"/>
    <w:rsid w:val="00D75484"/>
    <w:rsid w:val="00D75EE4"/>
    <w:rsid w:val="00D76624"/>
    <w:rsid w:val="00D779BC"/>
    <w:rsid w:val="00D77E4D"/>
    <w:rsid w:val="00D77F73"/>
    <w:rsid w:val="00D77FD2"/>
    <w:rsid w:val="00D84088"/>
    <w:rsid w:val="00D84A92"/>
    <w:rsid w:val="00D84AEB"/>
    <w:rsid w:val="00D869FE"/>
    <w:rsid w:val="00D92AA6"/>
    <w:rsid w:val="00D938AB"/>
    <w:rsid w:val="00D94E5D"/>
    <w:rsid w:val="00D959B3"/>
    <w:rsid w:val="00D95D33"/>
    <w:rsid w:val="00D96D3E"/>
    <w:rsid w:val="00D97163"/>
    <w:rsid w:val="00D97398"/>
    <w:rsid w:val="00DA1D64"/>
    <w:rsid w:val="00DA2D52"/>
    <w:rsid w:val="00DA34D5"/>
    <w:rsid w:val="00DA54C0"/>
    <w:rsid w:val="00DA71D4"/>
    <w:rsid w:val="00DB0A6A"/>
    <w:rsid w:val="00DB0F98"/>
    <w:rsid w:val="00DB39A1"/>
    <w:rsid w:val="00DB623D"/>
    <w:rsid w:val="00DB6636"/>
    <w:rsid w:val="00DB6820"/>
    <w:rsid w:val="00DB72B0"/>
    <w:rsid w:val="00DB7DD2"/>
    <w:rsid w:val="00DB7DE3"/>
    <w:rsid w:val="00DC0E72"/>
    <w:rsid w:val="00DC325C"/>
    <w:rsid w:val="00DC348C"/>
    <w:rsid w:val="00DC45A2"/>
    <w:rsid w:val="00DC48D0"/>
    <w:rsid w:val="00DC7A2B"/>
    <w:rsid w:val="00DD0176"/>
    <w:rsid w:val="00DD1EED"/>
    <w:rsid w:val="00DD2FD9"/>
    <w:rsid w:val="00DD3461"/>
    <w:rsid w:val="00DD73B0"/>
    <w:rsid w:val="00DD78F1"/>
    <w:rsid w:val="00DE01F4"/>
    <w:rsid w:val="00DE3F08"/>
    <w:rsid w:val="00DE45E5"/>
    <w:rsid w:val="00DE5271"/>
    <w:rsid w:val="00DE6097"/>
    <w:rsid w:val="00DE625E"/>
    <w:rsid w:val="00DE6EAF"/>
    <w:rsid w:val="00DE7454"/>
    <w:rsid w:val="00DF019F"/>
    <w:rsid w:val="00DF124F"/>
    <w:rsid w:val="00DF2B62"/>
    <w:rsid w:val="00DF4C9A"/>
    <w:rsid w:val="00DF6559"/>
    <w:rsid w:val="00DF6A6F"/>
    <w:rsid w:val="00DF6E59"/>
    <w:rsid w:val="00DF6EAA"/>
    <w:rsid w:val="00DF7439"/>
    <w:rsid w:val="00E0064D"/>
    <w:rsid w:val="00E02568"/>
    <w:rsid w:val="00E030D4"/>
    <w:rsid w:val="00E04F1A"/>
    <w:rsid w:val="00E05D2C"/>
    <w:rsid w:val="00E07852"/>
    <w:rsid w:val="00E106A0"/>
    <w:rsid w:val="00E11601"/>
    <w:rsid w:val="00E21F9B"/>
    <w:rsid w:val="00E23A10"/>
    <w:rsid w:val="00E24D14"/>
    <w:rsid w:val="00E25865"/>
    <w:rsid w:val="00E27AF5"/>
    <w:rsid w:val="00E31E2C"/>
    <w:rsid w:val="00E37763"/>
    <w:rsid w:val="00E40DFA"/>
    <w:rsid w:val="00E43327"/>
    <w:rsid w:val="00E44129"/>
    <w:rsid w:val="00E44226"/>
    <w:rsid w:val="00E45809"/>
    <w:rsid w:val="00E4590D"/>
    <w:rsid w:val="00E4667A"/>
    <w:rsid w:val="00E4689F"/>
    <w:rsid w:val="00E4713A"/>
    <w:rsid w:val="00E47928"/>
    <w:rsid w:val="00E50BDC"/>
    <w:rsid w:val="00E53D20"/>
    <w:rsid w:val="00E54077"/>
    <w:rsid w:val="00E56665"/>
    <w:rsid w:val="00E56AB7"/>
    <w:rsid w:val="00E57210"/>
    <w:rsid w:val="00E57307"/>
    <w:rsid w:val="00E603B6"/>
    <w:rsid w:val="00E61A2F"/>
    <w:rsid w:val="00E61A67"/>
    <w:rsid w:val="00E62450"/>
    <w:rsid w:val="00E63826"/>
    <w:rsid w:val="00E64856"/>
    <w:rsid w:val="00E65724"/>
    <w:rsid w:val="00E66F9E"/>
    <w:rsid w:val="00E67B23"/>
    <w:rsid w:val="00E72212"/>
    <w:rsid w:val="00E73043"/>
    <w:rsid w:val="00E73B3F"/>
    <w:rsid w:val="00E73CF1"/>
    <w:rsid w:val="00E746EF"/>
    <w:rsid w:val="00E77E5F"/>
    <w:rsid w:val="00E81416"/>
    <w:rsid w:val="00E81C59"/>
    <w:rsid w:val="00E83D64"/>
    <w:rsid w:val="00E84863"/>
    <w:rsid w:val="00E866AA"/>
    <w:rsid w:val="00E86A83"/>
    <w:rsid w:val="00E90604"/>
    <w:rsid w:val="00E90D75"/>
    <w:rsid w:val="00E9244A"/>
    <w:rsid w:val="00E9275E"/>
    <w:rsid w:val="00E92A31"/>
    <w:rsid w:val="00E9371C"/>
    <w:rsid w:val="00E93C4A"/>
    <w:rsid w:val="00E94015"/>
    <w:rsid w:val="00E96B0F"/>
    <w:rsid w:val="00E97438"/>
    <w:rsid w:val="00EA0092"/>
    <w:rsid w:val="00EA0370"/>
    <w:rsid w:val="00EA094A"/>
    <w:rsid w:val="00EA20C7"/>
    <w:rsid w:val="00EA225C"/>
    <w:rsid w:val="00EA2C90"/>
    <w:rsid w:val="00EA32F8"/>
    <w:rsid w:val="00EA3DB4"/>
    <w:rsid w:val="00EA51BC"/>
    <w:rsid w:val="00EA5829"/>
    <w:rsid w:val="00EA633E"/>
    <w:rsid w:val="00EB02F2"/>
    <w:rsid w:val="00EB0CA6"/>
    <w:rsid w:val="00EB0F85"/>
    <w:rsid w:val="00EB1FC7"/>
    <w:rsid w:val="00EB2477"/>
    <w:rsid w:val="00EB2CC6"/>
    <w:rsid w:val="00EB31E6"/>
    <w:rsid w:val="00EB42FA"/>
    <w:rsid w:val="00EB52AC"/>
    <w:rsid w:val="00EB6A35"/>
    <w:rsid w:val="00EC1C74"/>
    <w:rsid w:val="00EC5518"/>
    <w:rsid w:val="00EC6C71"/>
    <w:rsid w:val="00EC73A2"/>
    <w:rsid w:val="00ED173E"/>
    <w:rsid w:val="00ED23C7"/>
    <w:rsid w:val="00EE00CC"/>
    <w:rsid w:val="00EE048A"/>
    <w:rsid w:val="00EE0EE3"/>
    <w:rsid w:val="00EE2BE6"/>
    <w:rsid w:val="00EE2D2C"/>
    <w:rsid w:val="00EE30D7"/>
    <w:rsid w:val="00EE58A3"/>
    <w:rsid w:val="00EE5C75"/>
    <w:rsid w:val="00EE7003"/>
    <w:rsid w:val="00EE775F"/>
    <w:rsid w:val="00EE7990"/>
    <w:rsid w:val="00EF006A"/>
    <w:rsid w:val="00EF04C9"/>
    <w:rsid w:val="00EF2569"/>
    <w:rsid w:val="00EF4466"/>
    <w:rsid w:val="00EF51CB"/>
    <w:rsid w:val="00EF7CDD"/>
    <w:rsid w:val="00F003B1"/>
    <w:rsid w:val="00F00E34"/>
    <w:rsid w:val="00F028EF"/>
    <w:rsid w:val="00F02EE6"/>
    <w:rsid w:val="00F035C6"/>
    <w:rsid w:val="00F04F22"/>
    <w:rsid w:val="00F05108"/>
    <w:rsid w:val="00F0621D"/>
    <w:rsid w:val="00F122F3"/>
    <w:rsid w:val="00F1254E"/>
    <w:rsid w:val="00F1434A"/>
    <w:rsid w:val="00F14F5D"/>
    <w:rsid w:val="00F15CA3"/>
    <w:rsid w:val="00F17571"/>
    <w:rsid w:val="00F175FD"/>
    <w:rsid w:val="00F2008E"/>
    <w:rsid w:val="00F20666"/>
    <w:rsid w:val="00F225CF"/>
    <w:rsid w:val="00F226B7"/>
    <w:rsid w:val="00F22A00"/>
    <w:rsid w:val="00F233FA"/>
    <w:rsid w:val="00F23A75"/>
    <w:rsid w:val="00F242BA"/>
    <w:rsid w:val="00F243E7"/>
    <w:rsid w:val="00F27180"/>
    <w:rsid w:val="00F30A65"/>
    <w:rsid w:val="00F3176D"/>
    <w:rsid w:val="00F31FF4"/>
    <w:rsid w:val="00F3335C"/>
    <w:rsid w:val="00F343EF"/>
    <w:rsid w:val="00F34428"/>
    <w:rsid w:val="00F34B9D"/>
    <w:rsid w:val="00F3548B"/>
    <w:rsid w:val="00F36038"/>
    <w:rsid w:val="00F36A36"/>
    <w:rsid w:val="00F373E2"/>
    <w:rsid w:val="00F40FB1"/>
    <w:rsid w:val="00F4136C"/>
    <w:rsid w:val="00F41654"/>
    <w:rsid w:val="00F41A90"/>
    <w:rsid w:val="00F42B3D"/>
    <w:rsid w:val="00F42E0B"/>
    <w:rsid w:val="00F433FE"/>
    <w:rsid w:val="00F44CF2"/>
    <w:rsid w:val="00F45A55"/>
    <w:rsid w:val="00F46D56"/>
    <w:rsid w:val="00F46EE5"/>
    <w:rsid w:val="00F4717C"/>
    <w:rsid w:val="00F50D73"/>
    <w:rsid w:val="00F51045"/>
    <w:rsid w:val="00F53E03"/>
    <w:rsid w:val="00F54112"/>
    <w:rsid w:val="00F551F3"/>
    <w:rsid w:val="00F552C9"/>
    <w:rsid w:val="00F55766"/>
    <w:rsid w:val="00F56DD3"/>
    <w:rsid w:val="00F57A64"/>
    <w:rsid w:val="00F60BBF"/>
    <w:rsid w:val="00F613CB"/>
    <w:rsid w:val="00F61FA2"/>
    <w:rsid w:val="00F65477"/>
    <w:rsid w:val="00F65947"/>
    <w:rsid w:val="00F720AE"/>
    <w:rsid w:val="00F74B1E"/>
    <w:rsid w:val="00F74B44"/>
    <w:rsid w:val="00F77356"/>
    <w:rsid w:val="00F776E5"/>
    <w:rsid w:val="00F80660"/>
    <w:rsid w:val="00F81149"/>
    <w:rsid w:val="00F81C31"/>
    <w:rsid w:val="00F820C3"/>
    <w:rsid w:val="00F82442"/>
    <w:rsid w:val="00F85FBD"/>
    <w:rsid w:val="00F86CBC"/>
    <w:rsid w:val="00F87081"/>
    <w:rsid w:val="00F92359"/>
    <w:rsid w:val="00F93362"/>
    <w:rsid w:val="00F94218"/>
    <w:rsid w:val="00F94FE0"/>
    <w:rsid w:val="00F95D88"/>
    <w:rsid w:val="00F96338"/>
    <w:rsid w:val="00F96E1A"/>
    <w:rsid w:val="00F9716B"/>
    <w:rsid w:val="00F97C73"/>
    <w:rsid w:val="00FA066A"/>
    <w:rsid w:val="00FA0E21"/>
    <w:rsid w:val="00FA1FE6"/>
    <w:rsid w:val="00FA20AE"/>
    <w:rsid w:val="00FA2AB3"/>
    <w:rsid w:val="00FA2CBE"/>
    <w:rsid w:val="00FA432C"/>
    <w:rsid w:val="00FA4F67"/>
    <w:rsid w:val="00FA5F40"/>
    <w:rsid w:val="00FB1ACC"/>
    <w:rsid w:val="00FB2E3F"/>
    <w:rsid w:val="00FB2E8A"/>
    <w:rsid w:val="00FB2FEC"/>
    <w:rsid w:val="00FB367F"/>
    <w:rsid w:val="00FB3B66"/>
    <w:rsid w:val="00FB5078"/>
    <w:rsid w:val="00FB567A"/>
    <w:rsid w:val="00FB5F21"/>
    <w:rsid w:val="00FB64B0"/>
    <w:rsid w:val="00FB7B93"/>
    <w:rsid w:val="00FC0741"/>
    <w:rsid w:val="00FC24B9"/>
    <w:rsid w:val="00FC28C7"/>
    <w:rsid w:val="00FC32F3"/>
    <w:rsid w:val="00FC4DDF"/>
    <w:rsid w:val="00FC4F42"/>
    <w:rsid w:val="00FC5FD3"/>
    <w:rsid w:val="00FC62FD"/>
    <w:rsid w:val="00FC6397"/>
    <w:rsid w:val="00FC69F8"/>
    <w:rsid w:val="00FC6E21"/>
    <w:rsid w:val="00FC70AF"/>
    <w:rsid w:val="00FD2629"/>
    <w:rsid w:val="00FD3412"/>
    <w:rsid w:val="00FD44D8"/>
    <w:rsid w:val="00FD5FBD"/>
    <w:rsid w:val="00FD658E"/>
    <w:rsid w:val="00FD6974"/>
    <w:rsid w:val="00FD7419"/>
    <w:rsid w:val="00FE18B2"/>
    <w:rsid w:val="00FE1B78"/>
    <w:rsid w:val="00FE2219"/>
    <w:rsid w:val="00FE3867"/>
    <w:rsid w:val="00FE413F"/>
    <w:rsid w:val="00FE48E0"/>
    <w:rsid w:val="00FE49DB"/>
    <w:rsid w:val="00FE4FCC"/>
    <w:rsid w:val="00FE5C7D"/>
    <w:rsid w:val="00FE5EF4"/>
    <w:rsid w:val="00FE6847"/>
    <w:rsid w:val="00FE6887"/>
    <w:rsid w:val="00FE6B7A"/>
    <w:rsid w:val="00FF0AAB"/>
    <w:rsid w:val="00FF1B06"/>
    <w:rsid w:val="00FF2F78"/>
    <w:rsid w:val="00FF48FA"/>
    <w:rsid w:val="00FF4C8C"/>
    <w:rsid w:val="00FF65BF"/>
    <w:rsid w:val="00FF6E78"/>
    <w:rsid w:val="00FF784F"/>
    <w:rsid w:val="00FF79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26BF09"/>
  <w15:docId w15:val="{15E8D756-13A5-441A-B2BC-9F7DC806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14999"/>
    <w:rPr>
      <w:sz w:val="24"/>
    </w:rPr>
  </w:style>
  <w:style w:type="paragraph" w:styleId="Heading1">
    <w:name w:val="heading 1"/>
    <w:basedOn w:val="Normal"/>
    <w:next w:val="Normal"/>
    <w:link w:val="Heading1Char"/>
    <w:qFormat/>
    <w:rsid w:val="00107811"/>
    <w:pPr>
      <w:keepNext/>
      <w:spacing w:before="240" w:after="60"/>
      <w:outlineLvl w:val="0"/>
    </w:pPr>
    <w:rPr>
      <w:rFonts w:ascii="Arial" w:hAnsi="Arial"/>
      <w:b/>
      <w:bCs/>
      <w:kern w:val="32"/>
      <w:sz w:val="32"/>
      <w:szCs w:val="32"/>
    </w:rPr>
  </w:style>
  <w:style w:type="paragraph" w:styleId="Heading2">
    <w:name w:val="heading 2"/>
    <w:basedOn w:val="Normal"/>
    <w:next w:val="Normal"/>
    <w:qFormat/>
    <w:rsid w:val="00107811"/>
    <w:pPr>
      <w:keepNext/>
      <w:autoSpaceDE w:val="0"/>
      <w:autoSpaceDN w:val="0"/>
      <w:outlineLvl w:val="1"/>
    </w:pPr>
    <w:rPr>
      <w:b/>
      <w:bCs/>
      <w:sz w:val="20"/>
    </w:rPr>
  </w:style>
  <w:style w:type="paragraph" w:styleId="Heading3">
    <w:name w:val="heading 3"/>
    <w:basedOn w:val="Normal"/>
    <w:next w:val="Normal"/>
    <w:qFormat/>
    <w:rsid w:val="00107811"/>
    <w:pPr>
      <w:keepNext/>
      <w:jc w:val="both"/>
      <w:outlineLvl w:val="2"/>
    </w:pPr>
    <w:rPr>
      <w:rFonts w:ascii="Verdana" w:hAnsi="Verdana"/>
      <w:b/>
      <w:bCs/>
      <w:i/>
      <w:iCs/>
      <w:sz w:val="20"/>
    </w:rPr>
  </w:style>
  <w:style w:type="paragraph" w:styleId="Heading4">
    <w:name w:val="heading 4"/>
    <w:basedOn w:val="Normal"/>
    <w:next w:val="Normal"/>
    <w:qFormat/>
    <w:rsid w:val="00107811"/>
    <w:pPr>
      <w:keepNext/>
      <w:spacing w:before="240" w:after="60"/>
      <w:outlineLvl w:val="3"/>
    </w:pPr>
    <w:rPr>
      <w:b/>
      <w:bCs/>
      <w:sz w:val="28"/>
      <w:szCs w:val="28"/>
    </w:rPr>
  </w:style>
  <w:style w:type="paragraph" w:styleId="Heading5">
    <w:name w:val="heading 5"/>
    <w:basedOn w:val="Normal"/>
    <w:next w:val="Normal"/>
    <w:qFormat/>
    <w:rsid w:val="00107811"/>
    <w:pPr>
      <w:spacing w:before="240" w:after="60"/>
      <w:outlineLvl w:val="4"/>
    </w:pPr>
    <w:rPr>
      <w:b/>
      <w:bCs/>
      <w:i/>
      <w:iCs/>
      <w:sz w:val="26"/>
      <w:szCs w:val="26"/>
    </w:rPr>
  </w:style>
  <w:style w:type="paragraph" w:styleId="Heading6">
    <w:name w:val="heading 6"/>
    <w:basedOn w:val="Normal"/>
    <w:next w:val="Normal"/>
    <w:qFormat/>
    <w:rsid w:val="00107811"/>
    <w:pPr>
      <w:keepNext/>
      <w:outlineLvl w:val="5"/>
    </w:pPr>
    <w:rPr>
      <w:b/>
      <w:color w:val="993300"/>
      <w:szCs w:val="24"/>
    </w:rPr>
  </w:style>
  <w:style w:type="paragraph" w:styleId="Heading7">
    <w:name w:val="heading 7"/>
    <w:basedOn w:val="Normal"/>
    <w:next w:val="Normal"/>
    <w:qFormat/>
    <w:rsid w:val="00107811"/>
    <w:pPr>
      <w:keepNext/>
      <w:outlineLvl w:val="6"/>
    </w:pPr>
    <w:rPr>
      <w:b/>
      <w:bCs/>
    </w:rPr>
  </w:style>
  <w:style w:type="paragraph" w:styleId="Heading8">
    <w:name w:val="heading 8"/>
    <w:basedOn w:val="Normal"/>
    <w:next w:val="Normal"/>
    <w:qFormat/>
    <w:rsid w:val="00107811"/>
    <w:pPr>
      <w:keepNext/>
      <w:outlineLvl w:val="7"/>
    </w:pPr>
    <w:rPr>
      <w:b/>
      <w:color w:val="800000"/>
      <w:szCs w:val="24"/>
    </w:rPr>
  </w:style>
  <w:style w:type="paragraph" w:styleId="Heading9">
    <w:name w:val="heading 9"/>
    <w:basedOn w:val="Normal"/>
    <w:next w:val="Normal"/>
    <w:link w:val="Heading9Char"/>
    <w:qFormat/>
    <w:rsid w:val="006B0FA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rsid w:val="00107811"/>
    <w:pPr>
      <w:tabs>
        <w:tab w:val="center" w:pos="4320"/>
        <w:tab w:val="right" w:pos="8640"/>
      </w:tabs>
    </w:pPr>
    <w:rPr>
      <w:szCs w:val="24"/>
    </w:rPr>
  </w:style>
  <w:style w:type="paragraph" w:styleId="Footer">
    <w:name w:val="footer"/>
    <w:basedOn w:val="Normal"/>
    <w:link w:val="FooterChar"/>
    <w:rsid w:val="00107811"/>
    <w:pPr>
      <w:tabs>
        <w:tab w:val="center" w:pos="4320"/>
        <w:tab w:val="right" w:pos="8640"/>
      </w:tabs>
    </w:pPr>
    <w:rPr>
      <w:szCs w:val="24"/>
    </w:rPr>
  </w:style>
  <w:style w:type="paragraph" w:styleId="Title">
    <w:name w:val="Title"/>
    <w:basedOn w:val="Normal"/>
    <w:link w:val="TitleChar"/>
    <w:uiPriority w:val="99"/>
    <w:qFormat/>
    <w:rsid w:val="00107811"/>
    <w:pPr>
      <w:tabs>
        <w:tab w:val="left" w:pos="2340"/>
      </w:tabs>
      <w:jc w:val="center"/>
    </w:pPr>
    <w:rPr>
      <w:b/>
    </w:rPr>
  </w:style>
  <w:style w:type="character" w:styleId="PageNumber">
    <w:name w:val="page number"/>
    <w:basedOn w:val="DefaultParagraphFont"/>
    <w:rsid w:val="00107811"/>
  </w:style>
  <w:style w:type="paragraph" w:styleId="BodyText2">
    <w:name w:val="Body Text 2"/>
    <w:basedOn w:val="Normal"/>
    <w:rsid w:val="00107811"/>
    <w:pPr>
      <w:spacing w:after="120" w:line="480" w:lineRule="auto"/>
    </w:pPr>
    <w:rPr>
      <w:szCs w:val="24"/>
    </w:rPr>
  </w:style>
  <w:style w:type="character" w:styleId="Hyperlink">
    <w:name w:val="Hyperlink"/>
    <w:rsid w:val="00107811"/>
    <w:rPr>
      <w:color w:val="0000FF"/>
      <w:u w:val="single"/>
    </w:rPr>
  </w:style>
  <w:style w:type="paragraph" w:styleId="BodyTextIndent2">
    <w:name w:val="Body Text Indent 2"/>
    <w:basedOn w:val="Normal"/>
    <w:rsid w:val="00107811"/>
    <w:pPr>
      <w:spacing w:after="120" w:line="480" w:lineRule="auto"/>
      <w:ind w:left="360"/>
    </w:pPr>
  </w:style>
  <w:style w:type="paragraph" w:styleId="PlainText">
    <w:name w:val="Plain Text"/>
    <w:aliases w:val="Plain Text Char"/>
    <w:basedOn w:val="Normal"/>
    <w:link w:val="PlainTextChar1"/>
    <w:rsid w:val="00107811"/>
    <w:rPr>
      <w:rFonts w:ascii="Courier New" w:hAnsi="Courier New"/>
      <w:sz w:val="20"/>
    </w:rPr>
  </w:style>
  <w:style w:type="paragraph" w:styleId="BodyText">
    <w:name w:val="Body Text"/>
    <w:basedOn w:val="Normal"/>
    <w:rsid w:val="00107811"/>
    <w:pPr>
      <w:spacing w:after="120"/>
    </w:pPr>
  </w:style>
  <w:style w:type="paragraph" w:customStyle="1" w:styleId="ResumeText">
    <w:name w:val="Resume Text"/>
    <w:basedOn w:val="Normal"/>
    <w:rsid w:val="00107811"/>
    <w:pPr>
      <w:suppressAutoHyphens/>
      <w:ind w:left="720" w:firstLine="1"/>
      <w:jc w:val="both"/>
    </w:pPr>
    <w:rPr>
      <w:sz w:val="20"/>
      <w:lang w:val="de-DE"/>
    </w:rPr>
  </w:style>
  <w:style w:type="paragraph" w:styleId="BlockText">
    <w:name w:val="Block Text"/>
    <w:basedOn w:val="Normal"/>
    <w:rsid w:val="00107811"/>
    <w:pPr>
      <w:ind w:left="144" w:right="144"/>
      <w:jc w:val="both"/>
    </w:pPr>
    <w:rPr>
      <w:szCs w:val="24"/>
    </w:rPr>
  </w:style>
  <w:style w:type="character" w:customStyle="1" w:styleId="bodycopy1">
    <w:name w:val="bodycopy1"/>
    <w:rsid w:val="00107811"/>
    <w:rPr>
      <w:rFonts w:ascii="Arial" w:hAnsi="Arial" w:cs="Arial" w:hint="default"/>
      <w:caps w:val="0"/>
      <w:strike w:val="0"/>
      <w:dstrike w:val="0"/>
      <w:color w:val="000000"/>
      <w:spacing w:val="240"/>
      <w:sz w:val="20"/>
      <w:szCs w:val="20"/>
      <w:u w:val="none"/>
      <w:effect w:val="none"/>
    </w:rPr>
  </w:style>
  <w:style w:type="paragraph" w:customStyle="1" w:styleId="NormalArial">
    <w:name w:val="Normal + Arial"/>
    <w:aliases w:val="10 pt,BoldNormal + Arial,Bold,Normal + Palatino Linotype,Black,Normal + (Latin) Book Antiqua,(Complex) Tahoma,(Latin) Bold,Justifi... ...,(Complex) Arial,11 pt,Line spacinNormal + Arial,10 pt... ...,Line spacin...,10"/>
    <w:basedOn w:val="Normal"/>
    <w:link w:val="NormalArialChar"/>
    <w:rsid w:val="00107811"/>
    <w:pPr>
      <w:numPr>
        <w:numId w:val="1"/>
      </w:numPr>
    </w:pPr>
    <w:rPr>
      <w:rFonts w:ascii="Garamond" w:hAnsi="Garamond"/>
      <w:sz w:val="20"/>
    </w:rPr>
  </w:style>
  <w:style w:type="character" w:customStyle="1" w:styleId="BlockTextChar">
    <w:name w:val="Block Text Char"/>
    <w:rsid w:val="00107811"/>
    <w:rPr>
      <w:sz w:val="24"/>
      <w:szCs w:val="24"/>
      <w:lang w:val="en-US" w:eastAsia="en-US" w:bidi="ar-SA"/>
    </w:rPr>
  </w:style>
  <w:style w:type="character" w:styleId="HTMLTypewriter">
    <w:name w:val="HTML Typewriter"/>
    <w:rsid w:val="00107811"/>
    <w:rPr>
      <w:rFonts w:ascii="Courier New" w:eastAsia="Courier New" w:hAnsi="Courier New" w:cs="Courier New" w:hint="default"/>
      <w:sz w:val="20"/>
      <w:szCs w:val="20"/>
    </w:rPr>
  </w:style>
  <w:style w:type="paragraph" w:styleId="BodyText3">
    <w:name w:val="Body Text 3"/>
    <w:basedOn w:val="Normal"/>
    <w:rsid w:val="00107811"/>
    <w:pPr>
      <w:jc w:val="both"/>
    </w:pPr>
  </w:style>
  <w:style w:type="character" w:customStyle="1" w:styleId="Heading8Char">
    <w:name w:val="Heading 8 Char"/>
    <w:rsid w:val="00107811"/>
    <w:rPr>
      <w:b/>
      <w:color w:val="800000"/>
      <w:sz w:val="24"/>
      <w:szCs w:val="24"/>
      <w:lang w:val="en-US" w:eastAsia="en-US" w:bidi="ar-SA"/>
    </w:rPr>
  </w:style>
  <w:style w:type="paragraph" w:styleId="BodyTextIndent">
    <w:name w:val="Body Text Indent"/>
    <w:basedOn w:val="Normal"/>
    <w:rsid w:val="00107811"/>
    <w:pPr>
      <w:spacing w:after="120"/>
      <w:ind w:left="360"/>
    </w:pPr>
  </w:style>
  <w:style w:type="paragraph" w:styleId="NormalWeb">
    <w:name w:val="Normal (Web)"/>
    <w:basedOn w:val="Normal"/>
    <w:link w:val="NormalWebChar"/>
    <w:uiPriority w:val="99"/>
    <w:rsid w:val="00107811"/>
    <w:pPr>
      <w:spacing w:before="100" w:beforeAutospacing="1" w:after="100" w:afterAutospacing="1"/>
    </w:pPr>
    <w:rPr>
      <w:szCs w:val="24"/>
    </w:rPr>
  </w:style>
  <w:style w:type="paragraph" w:styleId="HTMLPreformatted">
    <w:name w:val="HTML Preformatted"/>
    <w:basedOn w:val="Normal"/>
    <w:link w:val="HTMLPreformattedChar"/>
    <w:rsid w:val="0010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paragraph" w:customStyle="1" w:styleId="objective">
    <w:name w:val="objective"/>
    <w:basedOn w:val="Normal"/>
    <w:rsid w:val="00107811"/>
    <w:rPr>
      <w:szCs w:val="24"/>
    </w:rPr>
  </w:style>
  <w:style w:type="paragraph" w:styleId="NormalIndent">
    <w:name w:val="Normal Indent"/>
    <w:basedOn w:val="Normal"/>
    <w:rsid w:val="00A07E77"/>
    <w:pPr>
      <w:ind w:left="720"/>
    </w:pPr>
    <w:rPr>
      <w:sz w:val="20"/>
    </w:rPr>
  </w:style>
  <w:style w:type="paragraph" w:styleId="ListBullet">
    <w:name w:val="List Bullet"/>
    <w:basedOn w:val="Normal"/>
    <w:autoRedefine/>
    <w:rsid w:val="00D13E98"/>
    <w:pPr>
      <w:numPr>
        <w:numId w:val="2"/>
      </w:numPr>
    </w:pPr>
    <w:rPr>
      <w:rFonts w:ascii="Tahoma" w:hAnsi="Tahoma" w:cs="Tahoma"/>
      <w:sz w:val="20"/>
      <w:szCs w:val="24"/>
    </w:rPr>
  </w:style>
  <w:style w:type="paragraph" w:customStyle="1" w:styleId="boolet">
    <w:name w:val="boolet"/>
    <w:basedOn w:val="Normal"/>
    <w:rsid w:val="00150FE8"/>
    <w:pPr>
      <w:tabs>
        <w:tab w:val="num" w:pos="1080"/>
      </w:tabs>
      <w:ind w:left="1080" w:right="18" w:hanging="360"/>
    </w:pPr>
    <w:rPr>
      <w:rFonts w:ascii="Garamond" w:hAnsi="Garamond"/>
      <w:sz w:val="20"/>
    </w:rPr>
  </w:style>
  <w:style w:type="paragraph" w:styleId="BalloonText">
    <w:name w:val="Balloon Text"/>
    <w:basedOn w:val="Normal"/>
    <w:semiHidden/>
    <w:rsid w:val="006B0800"/>
    <w:rPr>
      <w:rFonts w:ascii="Tahoma" w:hAnsi="Tahoma" w:cs="Tahoma"/>
      <w:sz w:val="16"/>
      <w:szCs w:val="16"/>
    </w:rPr>
  </w:style>
  <w:style w:type="character" w:styleId="CommentReference">
    <w:name w:val="annotation reference"/>
    <w:semiHidden/>
    <w:rsid w:val="006B0800"/>
    <w:rPr>
      <w:sz w:val="16"/>
      <w:szCs w:val="16"/>
    </w:rPr>
  </w:style>
  <w:style w:type="paragraph" w:styleId="CommentText">
    <w:name w:val="annotation text"/>
    <w:basedOn w:val="Normal"/>
    <w:semiHidden/>
    <w:rsid w:val="006B0800"/>
    <w:rPr>
      <w:sz w:val="20"/>
    </w:rPr>
  </w:style>
  <w:style w:type="paragraph" w:styleId="CommentSubject">
    <w:name w:val="annotation subject"/>
    <w:basedOn w:val="CommentText"/>
    <w:next w:val="CommentText"/>
    <w:semiHidden/>
    <w:rsid w:val="006B0800"/>
    <w:rPr>
      <w:b/>
      <w:bCs/>
    </w:rPr>
  </w:style>
  <w:style w:type="paragraph" w:customStyle="1" w:styleId="TechSummNormal">
    <w:name w:val="TechSummNormal"/>
    <w:basedOn w:val="Normal"/>
    <w:rsid w:val="00F36A36"/>
    <w:pPr>
      <w:spacing w:before="220"/>
      <w:ind w:left="907"/>
      <w:jc w:val="both"/>
    </w:pPr>
    <w:rPr>
      <w:rFonts w:ascii="CG Times (W1)" w:hAnsi="CG Times (W1)" w:cs="CG Times (W1)"/>
      <w:sz w:val="22"/>
      <w:szCs w:val="22"/>
    </w:rPr>
  </w:style>
  <w:style w:type="paragraph" w:customStyle="1" w:styleId="Normal12pt">
    <w:name w:val="Normal + 12 pt"/>
    <w:aliases w:val="Justified,Left:  2.5&quot;"/>
    <w:basedOn w:val="Normal"/>
    <w:rsid w:val="00F36A36"/>
    <w:pPr>
      <w:numPr>
        <w:numId w:val="3"/>
      </w:numPr>
      <w:autoSpaceDE w:val="0"/>
      <w:autoSpaceDN w:val="0"/>
      <w:adjustRightInd w:val="0"/>
    </w:pPr>
    <w:rPr>
      <w:szCs w:val="24"/>
    </w:rPr>
  </w:style>
  <w:style w:type="paragraph" w:styleId="ListParagraph">
    <w:name w:val="List Paragraph"/>
    <w:basedOn w:val="Normal"/>
    <w:link w:val="ListParagraphChar"/>
    <w:uiPriority w:val="34"/>
    <w:qFormat/>
    <w:rsid w:val="00050B90"/>
    <w:pPr>
      <w:spacing w:after="200" w:line="276" w:lineRule="auto"/>
      <w:ind w:left="720"/>
      <w:contextualSpacing/>
    </w:pPr>
    <w:rPr>
      <w:rFonts w:ascii="Calibri" w:eastAsia="Calibri" w:hAnsi="Calibri"/>
      <w:sz w:val="22"/>
      <w:szCs w:val="22"/>
    </w:rPr>
  </w:style>
  <w:style w:type="paragraph" w:customStyle="1" w:styleId="western">
    <w:name w:val="western"/>
    <w:basedOn w:val="Normal"/>
    <w:rsid w:val="00BB563E"/>
    <w:pPr>
      <w:spacing w:before="100" w:beforeAutospacing="1" w:after="100" w:afterAutospacing="1"/>
    </w:pPr>
    <w:rPr>
      <w:szCs w:val="24"/>
    </w:rPr>
  </w:style>
  <w:style w:type="paragraph" w:customStyle="1" w:styleId="SectionTitle">
    <w:name w:val="Section Title"/>
    <w:basedOn w:val="Normal"/>
    <w:next w:val="Normal"/>
    <w:rsid w:val="00A20F8B"/>
    <w:pPr>
      <w:keepNext/>
      <w:pBdr>
        <w:top w:val="single" w:sz="4" w:space="2" w:color="FFFFFF"/>
        <w:left w:val="single" w:sz="4" w:space="2" w:color="FFFFFF"/>
        <w:bottom w:val="single" w:sz="4" w:space="2" w:color="FFFFFF"/>
        <w:right w:val="single" w:sz="4" w:space="2" w:color="FFFFFF"/>
      </w:pBdr>
      <w:shd w:val="clear" w:color="auto" w:fill="E5E5E5"/>
      <w:suppressAutoHyphens/>
      <w:spacing w:before="120" w:line="280" w:lineRule="atLeast"/>
    </w:pPr>
    <w:rPr>
      <w:rFonts w:ascii="Arial" w:hAnsi="Arial"/>
      <w:b/>
      <w:bCs/>
      <w:spacing w:val="-10"/>
      <w:position w:val="7"/>
      <w:sz w:val="20"/>
      <w:lang w:eastAsia="ar-SA"/>
    </w:rPr>
  </w:style>
  <w:style w:type="paragraph" w:styleId="NoSpacing">
    <w:name w:val="No Spacing"/>
    <w:link w:val="NoSpacingChar"/>
    <w:uiPriority w:val="1"/>
    <w:qFormat/>
    <w:rsid w:val="00481FE0"/>
    <w:rPr>
      <w:rFonts w:ascii="Calibri" w:hAnsi="Calibri"/>
      <w:sz w:val="22"/>
      <w:szCs w:val="22"/>
    </w:rPr>
  </w:style>
  <w:style w:type="character" w:customStyle="1" w:styleId="NoSpacingChar">
    <w:name w:val="No Spacing Char"/>
    <w:link w:val="NoSpacing"/>
    <w:uiPriority w:val="1"/>
    <w:rsid w:val="00481FE0"/>
    <w:rPr>
      <w:rFonts w:ascii="Calibri" w:hAnsi="Calibri"/>
      <w:sz w:val="22"/>
      <w:szCs w:val="22"/>
      <w:lang w:val="en-US" w:eastAsia="en-US" w:bidi="ar-SA"/>
    </w:rPr>
  </w:style>
  <w:style w:type="paragraph" w:customStyle="1" w:styleId="BulletList1">
    <w:name w:val="Bullet_List1"/>
    <w:basedOn w:val="Normal"/>
    <w:autoRedefine/>
    <w:rsid w:val="00D51103"/>
    <w:pPr>
      <w:tabs>
        <w:tab w:val="left" w:pos="2250"/>
      </w:tabs>
      <w:snapToGrid w:val="0"/>
      <w:spacing w:after="120"/>
      <w:ind w:left="360"/>
      <w:jc w:val="both"/>
    </w:pPr>
    <w:rPr>
      <w:rFonts w:ascii="Arial Narrow" w:hAnsi="Arial Narrow" w:cs="Arial"/>
      <w:bCs/>
      <w:snapToGrid w:val="0"/>
      <w:color w:val="000000"/>
      <w:sz w:val="22"/>
      <w:szCs w:val="22"/>
    </w:rPr>
  </w:style>
  <w:style w:type="character" w:customStyle="1" w:styleId="Character-Bold">
    <w:name w:val="Character-Bold"/>
    <w:rsid w:val="00D51103"/>
    <w:rPr>
      <w:rFonts w:ascii="Arial Narrow" w:hAnsi="Arial Narrow"/>
    </w:rPr>
  </w:style>
  <w:style w:type="paragraph" w:customStyle="1" w:styleId="Heading4NN">
    <w:name w:val="Heading4_NN"/>
    <w:basedOn w:val="Heading4"/>
    <w:next w:val="Normal"/>
    <w:autoRedefine/>
    <w:rsid w:val="00D51103"/>
    <w:pPr>
      <w:keepNext w:val="0"/>
      <w:snapToGrid w:val="0"/>
      <w:spacing w:before="0" w:after="120"/>
      <w:jc w:val="both"/>
      <w:outlineLvl w:val="9"/>
    </w:pPr>
    <w:rPr>
      <w:rFonts w:ascii="Arial Narrow" w:hAnsi="Arial Narrow" w:cs="Arial"/>
      <w:b w:val="0"/>
      <w:snapToGrid w:val="0"/>
      <w:color w:val="000000"/>
      <w:sz w:val="22"/>
    </w:rPr>
  </w:style>
  <w:style w:type="paragraph" w:customStyle="1" w:styleId="TableHead">
    <w:name w:val="Table_Head"/>
    <w:basedOn w:val="Normal"/>
    <w:autoRedefine/>
    <w:rsid w:val="00D51103"/>
    <w:pPr>
      <w:tabs>
        <w:tab w:val="left" w:pos="1080"/>
      </w:tabs>
      <w:snapToGrid w:val="0"/>
      <w:spacing w:before="120" w:after="120"/>
      <w:jc w:val="both"/>
    </w:pPr>
    <w:rPr>
      <w:rFonts w:ascii="Arial Narrow" w:hAnsi="Arial Narrow" w:cs="Arial"/>
      <w:b/>
      <w:bCs/>
      <w:snapToGrid w:val="0"/>
      <w:color w:val="000000"/>
      <w:sz w:val="22"/>
      <w:szCs w:val="24"/>
    </w:rPr>
  </w:style>
  <w:style w:type="paragraph" w:styleId="List2">
    <w:name w:val="List 2"/>
    <w:basedOn w:val="Normal"/>
    <w:rsid w:val="00D51103"/>
    <w:pPr>
      <w:snapToGrid w:val="0"/>
      <w:ind w:left="720" w:hanging="360"/>
      <w:jc w:val="both"/>
    </w:pPr>
    <w:rPr>
      <w:rFonts w:cs="Arial"/>
    </w:rPr>
  </w:style>
  <w:style w:type="character" w:customStyle="1" w:styleId="text">
    <w:name w:val="text"/>
    <w:basedOn w:val="DefaultParagraphFont"/>
    <w:rsid w:val="00A41267"/>
  </w:style>
  <w:style w:type="paragraph" w:customStyle="1" w:styleId="TableContents">
    <w:name w:val="Table Contents"/>
    <w:basedOn w:val="Normal"/>
    <w:rsid w:val="0086169B"/>
    <w:pPr>
      <w:suppressLineNumbers/>
      <w:suppressAutoHyphens/>
    </w:pPr>
    <w:rPr>
      <w:sz w:val="20"/>
      <w:lang w:eastAsia="ar-SA"/>
    </w:rPr>
  </w:style>
  <w:style w:type="character" w:styleId="Strong">
    <w:name w:val="Strong"/>
    <w:uiPriority w:val="22"/>
    <w:qFormat/>
    <w:rsid w:val="00C9234F"/>
    <w:rPr>
      <w:b/>
      <w:bCs/>
    </w:rPr>
  </w:style>
  <w:style w:type="character" w:customStyle="1" w:styleId="normalchar">
    <w:name w:val="normal__char"/>
    <w:basedOn w:val="DefaultParagraphFont"/>
    <w:rsid w:val="00C9234F"/>
  </w:style>
  <w:style w:type="paragraph" w:customStyle="1" w:styleId="Normal1">
    <w:name w:val="Normal1"/>
    <w:basedOn w:val="Normal"/>
    <w:rsid w:val="00C9234F"/>
    <w:pPr>
      <w:spacing w:before="100" w:beforeAutospacing="1" w:after="100" w:afterAutospacing="1"/>
    </w:pPr>
    <w:rPr>
      <w:szCs w:val="24"/>
    </w:rPr>
  </w:style>
  <w:style w:type="character" w:customStyle="1" w:styleId="footerchar0">
    <w:name w:val="footer__char"/>
    <w:basedOn w:val="DefaultParagraphFont"/>
    <w:rsid w:val="00C9234F"/>
  </w:style>
  <w:style w:type="character" w:customStyle="1" w:styleId="strongchar">
    <w:name w:val="strong__char"/>
    <w:basedOn w:val="DefaultParagraphFont"/>
    <w:rsid w:val="00C9234F"/>
  </w:style>
  <w:style w:type="character" w:customStyle="1" w:styleId="beelinelabel">
    <w:name w:val="beelinelabel"/>
    <w:basedOn w:val="DefaultParagraphFont"/>
    <w:rsid w:val="00C9234F"/>
  </w:style>
  <w:style w:type="character" w:customStyle="1" w:styleId="yshortcuts">
    <w:name w:val="yshortcuts"/>
    <w:basedOn w:val="DefaultParagraphFont"/>
    <w:rsid w:val="0005619C"/>
  </w:style>
  <w:style w:type="character" w:customStyle="1" w:styleId="apple-style-span">
    <w:name w:val="apple-style-span"/>
    <w:basedOn w:val="DefaultParagraphFont"/>
    <w:rsid w:val="0005619C"/>
  </w:style>
  <w:style w:type="paragraph" w:styleId="List3">
    <w:name w:val="List 3"/>
    <w:basedOn w:val="Normal"/>
    <w:rsid w:val="007A31CD"/>
    <w:pPr>
      <w:ind w:left="1080" w:hanging="360"/>
      <w:contextualSpacing/>
    </w:pPr>
  </w:style>
  <w:style w:type="character" w:customStyle="1" w:styleId="HTMLTypewriter2">
    <w:name w:val="HTML Typewriter2"/>
    <w:rsid w:val="00216B65"/>
    <w:rPr>
      <w:rFonts w:ascii="Courier New" w:eastAsia="Times New Roman" w:hAnsi="Courier New" w:cs="Courier New"/>
      <w:sz w:val="20"/>
      <w:szCs w:val="20"/>
    </w:rPr>
  </w:style>
  <w:style w:type="character" w:customStyle="1" w:styleId="PlainTextChar1">
    <w:name w:val="Plain Text Char1"/>
    <w:aliases w:val="Plain Text Char Char"/>
    <w:link w:val="PlainText"/>
    <w:rsid w:val="00216B65"/>
    <w:rPr>
      <w:rFonts w:ascii="Courier New" w:hAnsi="Courier New" w:cs="Courier New"/>
    </w:rPr>
  </w:style>
  <w:style w:type="character" w:customStyle="1" w:styleId="HeaderChar">
    <w:name w:val="Header Char"/>
    <w:aliases w:val="h Char"/>
    <w:link w:val="Header"/>
    <w:rsid w:val="00216B65"/>
    <w:rPr>
      <w:sz w:val="24"/>
      <w:szCs w:val="24"/>
    </w:rPr>
  </w:style>
  <w:style w:type="character" w:customStyle="1" w:styleId="highlight1">
    <w:name w:val="highlight1"/>
    <w:rsid w:val="0031775D"/>
    <w:rPr>
      <w:b/>
      <w:bCs/>
      <w:color w:val="FF0000"/>
    </w:rPr>
  </w:style>
  <w:style w:type="character" w:customStyle="1" w:styleId="NormalWebChar">
    <w:name w:val="Normal (Web) Char"/>
    <w:link w:val="NormalWeb"/>
    <w:uiPriority w:val="99"/>
    <w:rsid w:val="0031775D"/>
    <w:rPr>
      <w:sz w:val="24"/>
      <w:szCs w:val="24"/>
    </w:rPr>
  </w:style>
  <w:style w:type="character" w:customStyle="1" w:styleId="HTMLPreformattedChar">
    <w:name w:val="HTML Preformatted Char"/>
    <w:link w:val="HTMLPreformatted"/>
    <w:rsid w:val="00D70CA6"/>
    <w:rPr>
      <w:rFonts w:ascii="Courier New" w:hAnsi="Courier New" w:cs="Courier New"/>
    </w:rPr>
  </w:style>
  <w:style w:type="character" w:customStyle="1" w:styleId="corpdircompname1">
    <w:name w:val="corpdircompname1"/>
    <w:rsid w:val="00D70CA6"/>
    <w:rPr>
      <w:rFonts w:ascii="Verdana" w:hAnsi="Verdana" w:hint="default"/>
      <w:b/>
      <w:bCs/>
      <w:i w:val="0"/>
      <w:iCs w:val="0"/>
      <w:color w:val="000000"/>
      <w:sz w:val="16"/>
      <w:szCs w:val="16"/>
    </w:rPr>
  </w:style>
  <w:style w:type="character" w:customStyle="1" w:styleId="mainheadprod1">
    <w:name w:val="mainheadprod1"/>
    <w:rsid w:val="00DB72B0"/>
    <w:rPr>
      <w:rFonts w:ascii="Verdana" w:hAnsi="Verdana" w:hint="default"/>
      <w:b/>
      <w:bCs/>
      <w:color w:val="333333"/>
      <w:sz w:val="20"/>
      <w:szCs w:val="20"/>
    </w:rPr>
  </w:style>
  <w:style w:type="character" w:customStyle="1" w:styleId="bold1">
    <w:name w:val="bold1"/>
    <w:rsid w:val="00DB72B0"/>
    <w:rPr>
      <w:rFonts w:ascii="Arial" w:hAnsi="Arial" w:cs="Arial"/>
      <w:b/>
      <w:bCs/>
      <w:color w:val="000000"/>
      <w:sz w:val="18"/>
      <w:szCs w:val="18"/>
    </w:rPr>
  </w:style>
  <w:style w:type="paragraph" w:customStyle="1" w:styleId="advance">
    <w:name w:val="advance"/>
    <w:basedOn w:val="Normal"/>
    <w:rsid w:val="00FC6E21"/>
    <w:pPr>
      <w:numPr>
        <w:numId w:val="4"/>
      </w:numPr>
    </w:pPr>
    <w:rPr>
      <w:rFonts w:ascii="Arial" w:hAnsi="Arial" w:cs="Arial"/>
      <w:color w:val="000000"/>
      <w:sz w:val="18"/>
      <w:szCs w:val="18"/>
    </w:rPr>
  </w:style>
  <w:style w:type="paragraph" w:customStyle="1" w:styleId="Normal11pt">
    <w:name w:val="Normal + 11 pt"/>
    <w:aliases w:val="Line spacing:  At least 14 pt"/>
    <w:basedOn w:val="Normal"/>
    <w:rsid w:val="00FC6E21"/>
    <w:pPr>
      <w:tabs>
        <w:tab w:val="left" w:pos="7020"/>
      </w:tabs>
    </w:pPr>
    <w:rPr>
      <w:b/>
      <w:sz w:val="22"/>
      <w:szCs w:val="24"/>
    </w:rPr>
  </w:style>
  <w:style w:type="paragraph" w:customStyle="1" w:styleId="ResumeHeading">
    <w:name w:val="Resume Heading"/>
    <w:basedOn w:val="Heading1"/>
    <w:autoRedefine/>
    <w:rsid w:val="00FC6E21"/>
    <w:pPr>
      <w:widowControl w:val="0"/>
      <w:tabs>
        <w:tab w:val="left" w:pos="2880"/>
      </w:tabs>
      <w:spacing w:before="0" w:after="0"/>
    </w:pPr>
    <w:rPr>
      <w:rFonts w:ascii="Times New Roman" w:hAnsi="Times New Roman"/>
      <w:b w:val="0"/>
      <w:kern w:val="0"/>
      <w:sz w:val="22"/>
      <w:szCs w:val="22"/>
    </w:rPr>
  </w:style>
  <w:style w:type="paragraph" w:customStyle="1" w:styleId="NormalJustified">
    <w:name w:val="Normal + Justified"/>
    <w:basedOn w:val="Normal"/>
    <w:rsid w:val="00FC6E21"/>
    <w:pPr>
      <w:numPr>
        <w:numId w:val="5"/>
      </w:numPr>
      <w:spacing w:after="120"/>
      <w:ind w:right="-360"/>
      <w:jc w:val="both"/>
    </w:pPr>
    <w:rPr>
      <w:sz w:val="20"/>
    </w:rPr>
  </w:style>
  <w:style w:type="character" w:customStyle="1" w:styleId="blackres1">
    <w:name w:val="blackres1"/>
    <w:rsid w:val="00FC6E21"/>
    <w:rPr>
      <w:rFonts w:ascii="Arial" w:hAnsi="Arial" w:cs="Arial" w:hint="default"/>
      <w:color w:val="000000"/>
      <w:sz w:val="20"/>
      <w:szCs w:val="20"/>
    </w:rPr>
  </w:style>
  <w:style w:type="paragraph" w:customStyle="1" w:styleId="Achievement">
    <w:name w:val="Achievement"/>
    <w:basedOn w:val="BodyText"/>
    <w:rsid w:val="00F23A75"/>
    <w:pPr>
      <w:tabs>
        <w:tab w:val="num" w:pos="2160"/>
      </w:tabs>
      <w:spacing w:after="60" w:line="240" w:lineRule="atLeast"/>
      <w:ind w:left="2160" w:hanging="360"/>
    </w:pPr>
    <w:rPr>
      <w:rFonts w:ascii="Garamond" w:hAnsi="Garamond"/>
      <w:sz w:val="20"/>
    </w:rPr>
  </w:style>
  <w:style w:type="character" w:customStyle="1" w:styleId="txtempstyle">
    <w:name w:val="txtempstyle"/>
    <w:basedOn w:val="DefaultParagraphFont"/>
    <w:rsid w:val="00F23A75"/>
  </w:style>
  <w:style w:type="character" w:customStyle="1" w:styleId="highlight">
    <w:name w:val="highlight"/>
    <w:basedOn w:val="DefaultParagraphFont"/>
    <w:rsid w:val="00F23A75"/>
  </w:style>
  <w:style w:type="paragraph" w:customStyle="1" w:styleId="WyvilNormal">
    <w:name w:val="WyvilNormal"/>
    <w:basedOn w:val="Normal"/>
    <w:autoRedefine/>
    <w:rsid w:val="00A14B45"/>
    <w:pPr>
      <w:jc w:val="both"/>
    </w:pPr>
    <w:rPr>
      <w:rFonts w:ascii="Palatino Linotype" w:hAnsi="Palatino Linotype" w:cs="Arial"/>
      <w:color w:val="000000"/>
      <w:sz w:val="20"/>
      <w:szCs w:val="24"/>
    </w:rPr>
  </w:style>
  <w:style w:type="paragraph" w:customStyle="1" w:styleId="WyvilList">
    <w:name w:val="WyvilList"/>
    <w:basedOn w:val="WyvilNormal"/>
    <w:autoRedefine/>
    <w:rsid w:val="00A14B45"/>
    <w:pPr>
      <w:numPr>
        <w:numId w:val="6"/>
      </w:numPr>
    </w:pPr>
    <w:rPr>
      <w:color w:val="auto"/>
    </w:rPr>
  </w:style>
  <w:style w:type="paragraph" w:customStyle="1" w:styleId="WyvilHeading">
    <w:name w:val="WyvilHeading"/>
    <w:basedOn w:val="WyvilList"/>
    <w:autoRedefine/>
    <w:rsid w:val="00A14B45"/>
    <w:pPr>
      <w:numPr>
        <w:numId w:val="0"/>
      </w:numPr>
    </w:pPr>
    <w:rPr>
      <w:b/>
      <w:i/>
      <w:color w:val="000000"/>
      <w:sz w:val="22"/>
      <w:szCs w:val="22"/>
    </w:rPr>
  </w:style>
  <w:style w:type="paragraph" w:customStyle="1" w:styleId="WyvilSubHead">
    <w:name w:val="WyvilSubHead"/>
    <w:basedOn w:val="WyvilNormal"/>
    <w:autoRedefine/>
    <w:rsid w:val="00A14B45"/>
    <w:rPr>
      <w:b/>
      <w:bCs/>
      <w:sz w:val="22"/>
      <w:szCs w:val="22"/>
    </w:rPr>
  </w:style>
  <w:style w:type="character" w:customStyle="1" w:styleId="WyvilSubHeadChar">
    <w:name w:val="WyvilSubHead Char"/>
    <w:rsid w:val="00A14B45"/>
    <w:rPr>
      <w:rFonts w:ascii="Times" w:hAnsi="Times"/>
      <w:b/>
      <w:color w:val="000000"/>
      <w:szCs w:val="24"/>
      <w:lang w:val="en-US" w:eastAsia="en-US" w:bidi="ar-SA"/>
    </w:rPr>
  </w:style>
  <w:style w:type="character" w:customStyle="1" w:styleId="Heading9Char">
    <w:name w:val="Heading 9 Char"/>
    <w:link w:val="Heading9"/>
    <w:semiHidden/>
    <w:rsid w:val="006B0FA7"/>
    <w:rPr>
      <w:rFonts w:ascii="Cambria" w:eastAsia="Times New Roman" w:hAnsi="Cambria" w:cs="Times New Roman"/>
      <w:sz w:val="22"/>
      <w:szCs w:val="22"/>
    </w:rPr>
  </w:style>
  <w:style w:type="paragraph" w:customStyle="1" w:styleId="levnl11">
    <w:name w:val="_levnl11"/>
    <w:basedOn w:val="Normal"/>
    <w:rsid w:val="006B0F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style>
  <w:style w:type="character" w:customStyle="1" w:styleId="apple-converted-space">
    <w:name w:val="apple-converted-space"/>
    <w:basedOn w:val="DefaultParagraphFont"/>
    <w:rsid w:val="006B0FA7"/>
  </w:style>
  <w:style w:type="character" w:customStyle="1" w:styleId="TitleChar">
    <w:name w:val="Title Char"/>
    <w:link w:val="Title"/>
    <w:uiPriority w:val="99"/>
    <w:locked/>
    <w:rsid w:val="004F1F47"/>
    <w:rPr>
      <w:b/>
      <w:sz w:val="24"/>
    </w:rPr>
  </w:style>
  <w:style w:type="paragraph" w:customStyle="1" w:styleId="Preformatted">
    <w:name w:val="Preformatted"/>
    <w:basedOn w:val="Normal"/>
    <w:rsid w:val="00F22A0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Normal11ptChar">
    <w:name w:val="Normal + 11 pt Char"/>
    <w:aliases w:val="Justified Char,Line spacing:  At least 14 pt Char Char"/>
    <w:rsid w:val="00F22A00"/>
    <w:rPr>
      <w:color w:val="000000"/>
      <w:sz w:val="22"/>
      <w:szCs w:val="22"/>
      <w:lang w:val="en-US" w:eastAsia="en-US" w:bidi="ar-SA"/>
    </w:rPr>
  </w:style>
  <w:style w:type="character" w:customStyle="1" w:styleId="spelle">
    <w:name w:val="spelle"/>
    <w:rsid w:val="00CA2DFE"/>
    <w:rPr>
      <w:rFonts w:cs="Times New Roman"/>
    </w:rPr>
  </w:style>
  <w:style w:type="character" w:customStyle="1" w:styleId="grame">
    <w:name w:val="grame"/>
    <w:rsid w:val="00CA2DFE"/>
    <w:rPr>
      <w:rFonts w:cs="Times New Roman"/>
    </w:rPr>
  </w:style>
  <w:style w:type="paragraph" w:styleId="Subtitle">
    <w:name w:val="Subtitle"/>
    <w:basedOn w:val="Normal"/>
    <w:link w:val="SubtitleChar"/>
    <w:qFormat/>
    <w:rsid w:val="00924C08"/>
    <w:rPr>
      <w:rFonts w:ascii="Arrus BT" w:hAnsi="Arrus BT"/>
      <w:sz w:val="28"/>
    </w:rPr>
  </w:style>
  <w:style w:type="character" w:customStyle="1" w:styleId="SubtitleChar">
    <w:name w:val="Subtitle Char"/>
    <w:link w:val="Subtitle"/>
    <w:rsid w:val="00924C08"/>
    <w:rPr>
      <w:rFonts w:ascii="Arrus BT" w:hAnsi="Arrus BT"/>
      <w:sz w:val="28"/>
    </w:rPr>
  </w:style>
  <w:style w:type="paragraph" w:customStyle="1" w:styleId="NewsletterNormal">
    <w:name w:val="Newsletter Normal"/>
    <w:basedOn w:val="Normal"/>
    <w:rsid w:val="00FF2F78"/>
    <w:pPr>
      <w:spacing w:before="60" w:after="120"/>
    </w:pPr>
    <w:rPr>
      <w:rFonts w:ascii="Verdana" w:hAnsi="Verdana"/>
      <w:sz w:val="20"/>
      <w:szCs w:val="24"/>
    </w:rPr>
  </w:style>
  <w:style w:type="character" w:customStyle="1" w:styleId="body0020text00203char">
    <w:name w:val="body_0020text_00203__char"/>
    <w:basedOn w:val="DefaultParagraphFont"/>
    <w:rsid w:val="00FF2F78"/>
  </w:style>
  <w:style w:type="paragraph" w:customStyle="1" w:styleId="Normalblack">
    <w:name w:val="Normal + black"/>
    <w:basedOn w:val="Normal"/>
    <w:rsid w:val="0026398B"/>
    <w:pPr>
      <w:numPr>
        <w:numId w:val="7"/>
      </w:numPr>
    </w:pPr>
    <w:rPr>
      <w:szCs w:val="24"/>
    </w:rPr>
  </w:style>
  <w:style w:type="character" w:customStyle="1" w:styleId="Heading1Char">
    <w:name w:val="Heading 1 Char"/>
    <w:link w:val="Heading1"/>
    <w:rsid w:val="0026398B"/>
    <w:rPr>
      <w:rFonts w:ascii="Arial" w:hAnsi="Arial" w:cs="Arial"/>
      <w:b/>
      <w:bCs/>
      <w:kern w:val="32"/>
      <w:sz w:val="32"/>
      <w:szCs w:val="32"/>
    </w:rPr>
  </w:style>
  <w:style w:type="paragraph" w:customStyle="1" w:styleId="NormalAdvance">
    <w:name w:val="Normal + Advance"/>
    <w:aliases w:val="11 pt Char,Normal + Advance Char"/>
    <w:basedOn w:val="Normal"/>
    <w:rsid w:val="001265A4"/>
    <w:pPr>
      <w:tabs>
        <w:tab w:val="num" w:pos="720"/>
      </w:tabs>
      <w:ind w:left="720" w:hanging="360"/>
      <w:jc w:val="both"/>
    </w:pPr>
    <w:rPr>
      <w:szCs w:val="24"/>
    </w:rPr>
  </w:style>
  <w:style w:type="character" w:customStyle="1" w:styleId="ilad">
    <w:name w:val="il_ad"/>
    <w:basedOn w:val="DefaultParagraphFont"/>
    <w:rsid w:val="001265A4"/>
  </w:style>
  <w:style w:type="paragraph" w:customStyle="1" w:styleId="Bullet1">
    <w:name w:val="Bullet1"/>
    <w:basedOn w:val="Normal"/>
    <w:rsid w:val="00272DD0"/>
    <w:pPr>
      <w:numPr>
        <w:numId w:val="8"/>
      </w:numPr>
      <w:spacing w:before="60"/>
      <w:jc w:val="both"/>
    </w:pPr>
    <w:rPr>
      <w:sz w:val="22"/>
      <w:szCs w:val="24"/>
    </w:rPr>
  </w:style>
  <w:style w:type="paragraph" w:customStyle="1" w:styleId="Char1CharCharCharCharCharCharCharCharChar">
    <w:name w:val="Char1 Char Char Char Char Char Char Char Char Char"/>
    <w:basedOn w:val="Normal"/>
    <w:autoRedefine/>
    <w:semiHidden/>
    <w:rsid w:val="00272DD0"/>
    <w:pPr>
      <w:widowControl w:val="0"/>
      <w:spacing w:after="160"/>
      <w:jc w:val="both"/>
    </w:pPr>
    <w:rPr>
      <w:sz w:val="22"/>
      <w:szCs w:val="24"/>
    </w:rPr>
  </w:style>
  <w:style w:type="paragraph" w:customStyle="1" w:styleId="Objectivelist">
    <w:name w:val="Objective.list"/>
    <w:basedOn w:val="Normal"/>
    <w:rsid w:val="00272DD0"/>
    <w:pPr>
      <w:numPr>
        <w:numId w:val="9"/>
      </w:numPr>
    </w:pPr>
    <w:rPr>
      <w:szCs w:val="24"/>
    </w:rPr>
  </w:style>
  <w:style w:type="paragraph" w:customStyle="1" w:styleId="Heady">
    <w:name w:val="Heady"/>
    <w:basedOn w:val="Normal"/>
    <w:rsid w:val="009416AA"/>
    <w:pPr>
      <w:tabs>
        <w:tab w:val="left" w:pos="360"/>
      </w:tabs>
      <w:jc w:val="both"/>
    </w:pPr>
    <w:rPr>
      <w:sz w:val="22"/>
    </w:rPr>
  </w:style>
  <w:style w:type="character" w:customStyle="1" w:styleId="klink">
    <w:name w:val="klink"/>
    <w:basedOn w:val="DefaultParagraphFont"/>
    <w:rsid w:val="00A4469C"/>
  </w:style>
  <w:style w:type="paragraph" w:customStyle="1" w:styleId="ResumeCompanyNameText">
    <w:name w:val="Resume Company Name Text"/>
    <w:basedOn w:val="Normal"/>
    <w:link w:val="ResumeCompanyNameTextChar"/>
    <w:qFormat/>
    <w:rsid w:val="00D17F8B"/>
    <w:pPr>
      <w:tabs>
        <w:tab w:val="left" w:pos="7355"/>
      </w:tabs>
    </w:pPr>
    <w:rPr>
      <w:rFonts w:ascii="Calibri" w:hAnsi="Calibri"/>
      <w:b/>
      <w:sz w:val="22"/>
    </w:rPr>
  </w:style>
  <w:style w:type="character" w:customStyle="1" w:styleId="ResumeCompanyNameTextChar">
    <w:name w:val="Resume Company Name Text Char"/>
    <w:link w:val="ResumeCompanyNameText"/>
    <w:rsid w:val="00D17F8B"/>
    <w:rPr>
      <w:rFonts w:ascii="Calibri" w:hAnsi="Calibri" w:cs="Arial"/>
      <w:b/>
      <w:sz w:val="22"/>
    </w:rPr>
  </w:style>
  <w:style w:type="character" w:customStyle="1" w:styleId="NormalArialChar">
    <w:name w:val="Normal + Arial Char"/>
    <w:aliases w:val="10 Char Char"/>
    <w:link w:val="NormalArial"/>
    <w:rsid w:val="00CE78A5"/>
    <w:rPr>
      <w:rFonts w:ascii="Garamond" w:hAnsi="Garamond"/>
    </w:rPr>
  </w:style>
  <w:style w:type="paragraph" w:customStyle="1" w:styleId="Name">
    <w:name w:val="Name"/>
    <w:basedOn w:val="Normal"/>
    <w:next w:val="Heading1"/>
    <w:rsid w:val="00C33330"/>
    <w:pPr>
      <w:keepNext/>
      <w:pBdr>
        <w:bottom w:val="single" w:sz="18" w:space="4" w:color="0075BF"/>
      </w:pBdr>
      <w:spacing w:before="60" w:after="60"/>
    </w:pPr>
    <w:rPr>
      <w:rFonts w:ascii="Arial Narrow" w:hAnsi="Arial Narrow"/>
      <w:b/>
      <w:smallCaps/>
      <w:color w:val="007EC4"/>
      <w:spacing w:val="26"/>
      <w:w w:val="90"/>
      <w:sz w:val="44"/>
      <w:szCs w:val="44"/>
    </w:rPr>
  </w:style>
  <w:style w:type="paragraph" w:customStyle="1" w:styleId="TableHeading">
    <w:name w:val="Table Heading"/>
    <w:basedOn w:val="Closing"/>
    <w:rsid w:val="00C33330"/>
    <w:pPr>
      <w:suppressAutoHyphens/>
      <w:spacing w:before="80" w:after="80"/>
      <w:ind w:left="0"/>
    </w:pPr>
    <w:rPr>
      <w:rFonts w:ascii="Arial Narrow" w:hAnsi="Arial Narrow"/>
      <w:b/>
      <w:spacing w:val="20"/>
      <w:sz w:val="20"/>
    </w:rPr>
  </w:style>
  <w:style w:type="paragraph" w:customStyle="1" w:styleId="TableText">
    <w:name w:val="Table Text"/>
    <w:basedOn w:val="Normal"/>
    <w:rsid w:val="00C33330"/>
    <w:pPr>
      <w:numPr>
        <w:numId w:val="10"/>
      </w:numPr>
      <w:suppressAutoHyphens/>
      <w:spacing w:before="20" w:after="20"/>
    </w:pPr>
    <w:rPr>
      <w:rFonts w:ascii="Arial" w:hAnsi="Arial"/>
      <w:sz w:val="18"/>
      <w:szCs w:val="18"/>
    </w:rPr>
  </w:style>
  <w:style w:type="paragraph" w:styleId="Closing">
    <w:name w:val="Closing"/>
    <w:basedOn w:val="Normal"/>
    <w:link w:val="ClosingChar"/>
    <w:rsid w:val="00C33330"/>
    <w:pPr>
      <w:ind w:left="4320"/>
    </w:pPr>
  </w:style>
  <w:style w:type="character" w:customStyle="1" w:styleId="ClosingChar">
    <w:name w:val="Closing Char"/>
    <w:link w:val="Closing"/>
    <w:rsid w:val="00C33330"/>
    <w:rPr>
      <w:sz w:val="24"/>
    </w:rPr>
  </w:style>
  <w:style w:type="paragraph" w:styleId="ListBullet2">
    <w:name w:val="List Bullet 2"/>
    <w:basedOn w:val="Normal"/>
    <w:rsid w:val="00215D40"/>
    <w:pPr>
      <w:numPr>
        <w:numId w:val="11"/>
      </w:numPr>
      <w:contextualSpacing/>
    </w:pPr>
  </w:style>
  <w:style w:type="character" w:customStyle="1" w:styleId="Typewriter">
    <w:name w:val="Typewriter"/>
    <w:rsid w:val="00215D40"/>
    <w:rPr>
      <w:rFonts w:ascii="Courier New" w:hAnsi="Courier New"/>
      <w:sz w:val="20"/>
    </w:rPr>
  </w:style>
  <w:style w:type="character" w:customStyle="1" w:styleId="hp">
    <w:name w:val="hp"/>
    <w:basedOn w:val="DefaultParagraphFont"/>
    <w:rsid w:val="00E57307"/>
  </w:style>
  <w:style w:type="character" w:customStyle="1" w:styleId="il">
    <w:name w:val="il"/>
    <w:basedOn w:val="DefaultParagraphFont"/>
    <w:rsid w:val="00E57307"/>
  </w:style>
  <w:style w:type="character" w:customStyle="1" w:styleId="BodyText2Char">
    <w:name w:val="Body Text 2 Char"/>
    <w:rsid w:val="00F40FB1"/>
    <w:rPr>
      <w:sz w:val="24"/>
      <w:lang w:val="en-US" w:eastAsia="ar-SA" w:bidi="ar-SA"/>
    </w:rPr>
  </w:style>
  <w:style w:type="character" w:styleId="Emphasis">
    <w:name w:val="Emphasis"/>
    <w:qFormat/>
    <w:rsid w:val="005C4938"/>
    <w:rPr>
      <w:i/>
      <w:iCs/>
    </w:rPr>
  </w:style>
  <w:style w:type="character" w:customStyle="1" w:styleId="FooterChar">
    <w:name w:val="Footer Char"/>
    <w:link w:val="Footer"/>
    <w:rsid w:val="00757DE4"/>
    <w:rPr>
      <w:sz w:val="24"/>
      <w:szCs w:val="24"/>
      <w:lang w:val="en-US" w:eastAsia="en-US"/>
    </w:rPr>
  </w:style>
  <w:style w:type="character" w:customStyle="1" w:styleId="beelinetextbox">
    <w:name w:val="beelinetextbox"/>
    <w:rsid w:val="00757DE4"/>
  </w:style>
  <w:style w:type="paragraph" w:customStyle="1" w:styleId="Default">
    <w:name w:val="Default"/>
    <w:rsid w:val="00964501"/>
    <w:pPr>
      <w:autoSpaceDE w:val="0"/>
      <w:autoSpaceDN w:val="0"/>
      <w:adjustRightInd w:val="0"/>
    </w:pPr>
    <w:rPr>
      <w:color w:val="000000"/>
      <w:sz w:val="24"/>
      <w:szCs w:val="24"/>
    </w:rPr>
  </w:style>
  <w:style w:type="character" w:customStyle="1" w:styleId="ListParagraphChar">
    <w:name w:val="List Paragraph Char"/>
    <w:link w:val="ListParagraph"/>
    <w:uiPriority w:val="34"/>
    <w:rsid w:val="00981C32"/>
    <w:rPr>
      <w:rFonts w:ascii="Calibri" w:eastAsia="Calibri" w:hAnsi="Calibri"/>
      <w:sz w:val="22"/>
      <w:szCs w:val="22"/>
    </w:rPr>
  </w:style>
  <w:style w:type="paragraph" w:customStyle="1" w:styleId="medlist">
    <w:name w:val="medlist"/>
    <w:basedOn w:val="Normal"/>
    <w:rsid w:val="008C35E3"/>
    <w:pPr>
      <w:spacing w:before="100" w:beforeAutospacing="1" w:after="100" w:afterAutospacing="1"/>
    </w:pPr>
    <w:rPr>
      <w:szCs w:val="24"/>
    </w:rPr>
  </w:style>
  <w:style w:type="character" w:customStyle="1" w:styleId="watch-title">
    <w:name w:val="watch-title"/>
    <w:basedOn w:val="DefaultParagraphFont"/>
    <w:rsid w:val="0070391E"/>
  </w:style>
  <w:style w:type="character" w:customStyle="1" w:styleId="hl">
    <w:name w:val="hl"/>
    <w:basedOn w:val="DefaultParagraphFont"/>
    <w:rsid w:val="00481A8D"/>
  </w:style>
  <w:style w:type="character" w:customStyle="1" w:styleId="bold">
    <w:name w:val="bold"/>
    <w:basedOn w:val="DefaultParagraphFont"/>
    <w:rsid w:val="00481A8D"/>
  </w:style>
  <w:style w:type="paragraph" w:customStyle="1" w:styleId="workdates">
    <w:name w:val="work_dates"/>
    <w:basedOn w:val="Normal"/>
    <w:rsid w:val="00481A8D"/>
    <w:pPr>
      <w:spacing w:before="100" w:beforeAutospacing="1" w:after="100" w:afterAutospacing="1"/>
    </w:pPr>
    <w:rPr>
      <w:szCs w:val="24"/>
    </w:rPr>
  </w:style>
  <w:style w:type="paragraph" w:customStyle="1" w:styleId="worktitle">
    <w:name w:val="work_title"/>
    <w:basedOn w:val="Normal"/>
    <w:rsid w:val="00481A8D"/>
    <w:pPr>
      <w:spacing w:before="100" w:beforeAutospacing="1" w:after="100" w:afterAutospacing="1"/>
    </w:pPr>
    <w:rPr>
      <w:szCs w:val="24"/>
    </w:rPr>
  </w:style>
  <w:style w:type="paragraph" w:customStyle="1" w:styleId="edutitle">
    <w:name w:val="edu_title"/>
    <w:basedOn w:val="Normal"/>
    <w:rsid w:val="00481A8D"/>
    <w:pPr>
      <w:spacing w:before="100" w:beforeAutospacing="1" w:after="100" w:afterAutospacing="1"/>
    </w:pPr>
    <w:rPr>
      <w:szCs w:val="24"/>
    </w:rPr>
  </w:style>
  <w:style w:type="paragraph" w:customStyle="1" w:styleId="Normal0">
    <w:name w:val="[Normal]"/>
    <w:rsid w:val="00826159"/>
    <w:pPr>
      <w:widowControl w:val="0"/>
    </w:pPr>
    <w:rPr>
      <w:rFonts w:ascii="Arial" w:eastAsia="Arial" w:hAnsi="Arial" w:cs="Arial"/>
      <w:sz w:val="24"/>
    </w:rPr>
  </w:style>
  <w:style w:type="paragraph" w:customStyle="1" w:styleId="ContactInfo">
    <w:name w:val="Contact Info"/>
    <w:basedOn w:val="Normal"/>
    <w:rsid w:val="00826159"/>
    <w:pPr>
      <w:pBdr>
        <w:top w:val="single" w:sz="4" w:space="4" w:color="auto"/>
      </w:pBdr>
      <w:spacing w:after="40" w:line="240" w:lineRule="atLeast"/>
      <w:jc w:val="center"/>
    </w:pPr>
    <w:rPr>
      <w:rFonts w:ascii="Calibri" w:eastAsia="Calibri" w:hAnsi="Calibri" w:cs="Arial"/>
      <w:sz w:val="19"/>
    </w:rPr>
  </w:style>
  <w:style w:type="character" w:customStyle="1" w:styleId="NormalVerdanaChar">
    <w:name w:val="Normal + Verdana Char"/>
    <w:locked/>
    <w:rsid w:val="009A6ACB"/>
    <w:rPr>
      <w:rFonts w:ascii="Verdana" w:eastAsia="Times New Roman" w:hAnsi="Verdana" w:cs="Times New Roman"/>
      <w:sz w:val="20"/>
      <w:szCs w:val="20"/>
    </w:rPr>
  </w:style>
  <w:style w:type="table" w:styleId="TableGrid">
    <w:name w:val="Table Grid"/>
    <w:basedOn w:val="TableNormal"/>
    <w:uiPriority w:val="39"/>
    <w:rsid w:val="00EC73A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Char"/>
    <w:rsid w:val="00D5322E"/>
    <w:rPr>
      <w:rFonts w:ascii="Arial" w:hAnsi="Arial" w:cs="Arial"/>
      <w:sz w:val="18"/>
    </w:rPr>
  </w:style>
  <w:style w:type="character" w:customStyle="1" w:styleId="rezemp-highlightedfield-highlightedterm">
    <w:name w:val="rezemp-highlightedfield-highlightedterm"/>
    <w:basedOn w:val="DefaultParagraphFont"/>
    <w:rsid w:val="00A348F0"/>
  </w:style>
  <w:style w:type="character" w:styleId="UnresolvedMention">
    <w:name w:val="Unresolved Mention"/>
    <w:basedOn w:val="DefaultParagraphFont"/>
    <w:uiPriority w:val="99"/>
    <w:semiHidden/>
    <w:unhideWhenUsed/>
    <w:rsid w:val="008C35AB"/>
    <w:rPr>
      <w:color w:val="605E5C"/>
      <w:shd w:val="clear" w:color="auto" w:fill="E1DFDD"/>
    </w:rPr>
  </w:style>
  <w:style w:type="character" w:customStyle="1" w:styleId="gmail-il">
    <w:name w:val="gmail-il"/>
    <w:basedOn w:val="DefaultParagraphFont"/>
    <w:rsid w:val="00402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0691">
      <w:bodyDiv w:val="1"/>
      <w:marLeft w:val="0"/>
      <w:marRight w:val="0"/>
      <w:marTop w:val="0"/>
      <w:marBottom w:val="0"/>
      <w:divBdr>
        <w:top w:val="none" w:sz="0" w:space="0" w:color="auto"/>
        <w:left w:val="none" w:sz="0" w:space="0" w:color="auto"/>
        <w:bottom w:val="none" w:sz="0" w:space="0" w:color="auto"/>
        <w:right w:val="none" w:sz="0" w:space="0" w:color="auto"/>
      </w:divBdr>
      <w:divsChild>
        <w:div w:id="1277758608">
          <w:marLeft w:val="0"/>
          <w:marRight w:val="0"/>
          <w:marTop w:val="0"/>
          <w:marBottom w:val="0"/>
          <w:divBdr>
            <w:top w:val="none" w:sz="0" w:space="0" w:color="auto"/>
            <w:left w:val="none" w:sz="0" w:space="0" w:color="auto"/>
            <w:bottom w:val="none" w:sz="0" w:space="0" w:color="auto"/>
            <w:right w:val="none" w:sz="0" w:space="0" w:color="auto"/>
          </w:divBdr>
          <w:divsChild>
            <w:div w:id="354582046">
              <w:marLeft w:val="0"/>
              <w:marRight w:val="0"/>
              <w:marTop w:val="0"/>
              <w:marBottom w:val="0"/>
              <w:divBdr>
                <w:top w:val="none" w:sz="0" w:space="0" w:color="auto"/>
                <w:left w:val="none" w:sz="0" w:space="0" w:color="auto"/>
                <w:bottom w:val="none" w:sz="0" w:space="0" w:color="auto"/>
                <w:right w:val="none" w:sz="0" w:space="0" w:color="auto"/>
              </w:divBdr>
            </w:div>
            <w:div w:id="19460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6404">
      <w:bodyDiv w:val="1"/>
      <w:marLeft w:val="0"/>
      <w:marRight w:val="0"/>
      <w:marTop w:val="0"/>
      <w:marBottom w:val="0"/>
      <w:divBdr>
        <w:top w:val="none" w:sz="0" w:space="0" w:color="auto"/>
        <w:left w:val="none" w:sz="0" w:space="0" w:color="auto"/>
        <w:bottom w:val="none" w:sz="0" w:space="0" w:color="auto"/>
        <w:right w:val="none" w:sz="0" w:space="0" w:color="auto"/>
      </w:divBdr>
    </w:div>
    <w:div w:id="203444009">
      <w:bodyDiv w:val="1"/>
      <w:marLeft w:val="0"/>
      <w:marRight w:val="0"/>
      <w:marTop w:val="0"/>
      <w:marBottom w:val="0"/>
      <w:divBdr>
        <w:top w:val="none" w:sz="0" w:space="0" w:color="auto"/>
        <w:left w:val="none" w:sz="0" w:space="0" w:color="auto"/>
        <w:bottom w:val="none" w:sz="0" w:space="0" w:color="auto"/>
        <w:right w:val="none" w:sz="0" w:space="0" w:color="auto"/>
      </w:divBdr>
      <w:divsChild>
        <w:div w:id="199822754">
          <w:marLeft w:val="0"/>
          <w:marRight w:val="0"/>
          <w:marTop w:val="0"/>
          <w:marBottom w:val="0"/>
          <w:divBdr>
            <w:top w:val="none" w:sz="0" w:space="0" w:color="auto"/>
            <w:left w:val="none" w:sz="0" w:space="0" w:color="auto"/>
            <w:bottom w:val="none" w:sz="0" w:space="0" w:color="auto"/>
            <w:right w:val="none" w:sz="0" w:space="0" w:color="auto"/>
          </w:divBdr>
          <w:divsChild>
            <w:div w:id="1644503960">
              <w:marLeft w:val="0"/>
              <w:marRight w:val="0"/>
              <w:marTop w:val="0"/>
              <w:marBottom w:val="0"/>
              <w:divBdr>
                <w:top w:val="none" w:sz="0" w:space="0" w:color="auto"/>
                <w:left w:val="none" w:sz="0" w:space="0" w:color="auto"/>
                <w:bottom w:val="none" w:sz="0" w:space="0" w:color="auto"/>
                <w:right w:val="none" w:sz="0" w:space="0" w:color="auto"/>
              </w:divBdr>
            </w:div>
            <w:div w:id="16944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1313">
      <w:bodyDiv w:val="1"/>
      <w:marLeft w:val="0"/>
      <w:marRight w:val="0"/>
      <w:marTop w:val="0"/>
      <w:marBottom w:val="0"/>
      <w:divBdr>
        <w:top w:val="none" w:sz="0" w:space="0" w:color="auto"/>
        <w:left w:val="none" w:sz="0" w:space="0" w:color="auto"/>
        <w:bottom w:val="none" w:sz="0" w:space="0" w:color="auto"/>
        <w:right w:val="none" w:sz="0" w:space="0" w:color="auto"/>
      </w:divBdr>
      <w:divsChild>
        <w:div w:id="118376226">
          <w:marLeft w:val="0"/>
          <w:marRight w:val="0"/>
          <w:marTop w:val="0"/>
          <w:marBottom w:val="0"/>
          <w:divBdr>
            <w:top w:val="none" w:sz="0" w:space="0" w:color="auto"/>
            <w:left w:val="none" w:sz="0" w:space="0" w:color="auto"/>
            <w:bottom w:val="none" w:sz="0" w:space="0" w:color="auto"/>
            <w:right w:val="none" w:sz="0" w:space="0" w:color="auto"/>
          </w:divBdr>
        </w:div>
        <w:div w:id="1783498059">
          <w:marLeft w:val="0"/>
          <w:marRight w:val="0"/>
          <w:marTop w:val="0"/>
          <w:marBottom w:val="0"/>
          <w:divBdr>
            <w:top w:val="none" w:sz="0" w:space="0" w:color="auto"/>
            <w:left w:val="none" w:sz="0" w:space="0" w:color="auto"/>
            <w:bottom w:val="none" w:sz="0" w:space="0" w:color="auto"/>
            <w:right w:val="none" w:sz="0" w:space="0" w:color="auto"/>
          </w:divBdr>
        </w:div>
      </w:divsChild>
    </w:div>
    <w:div w:id="279117956">
      <w:bodyDiv w:val="1"/>
      <w:marLeft w:val="0"/>
      <w:marRight w:val="0"/>
      <w:marTop w:val="0"/>
      <w:marBottom w:val="0"/>
      <w:divBdr>
        <w:top w:val="none" w:sz="0" w:space="0" w:color="auto"/>
        <w:left w:val="none" w:sz="0" w:space="0" w:color="auto"/>
        <w:bottom w:val="none" w:sz="0" w:space="0" w:color="auto"/>
        <w:right w:val="none" w:sz="0" w:space="0" w:color="auto"/>
      </w:divBdr>
    </w:div>
    <w:div w:id="317199329">
      <w:bodyDiv w:val="1"/>
      <w:marLeft w:val="0"/>
      <w:marRight w:val="0"/>
      <w:marTop w:val="0"/>
      <w:marBottom w:val="0"/>
      <w:divBdr>
        <w:top w:val="none" w:sz="0" w:space="0" w:color="auto"/>
        <w:left w:val="none" w:sz="0" w:space="0" w:color="auto"/>
        <w:bottom w:val="none" w:sz="0" w:space="0" w:color="auto"/>
        <w:right w:val="none" w:sz="0" w:space="0" w:color="auto"/>
      </w:divBdr>
    </w:div>
    <w:div w:id="326253853">
      <w:bodyDiv w:val="1"/>
      <w:marLeft w:val="0"/>
      <w:marRight w:val="0"/>
      <w:marTop w:val="0"/>
      <w:marBottom w:val="0"/>
      <w:divBdr>
        <w:top w:val="none" w:sz="0" w:space="0" w:color="auto"/>
        <w:left w:val="none" w:sz="0" w:space="0" w:color="auto"/>
        <w:bottom w:val="none" w:sz="0" w:space="0" w:color="auto"/>
        <w:right w:val="none" w:sz="0" w:space="0" w:color="auto"/>
      </w:divBdr>
    </w:div>
    <w:div w:id="350036722">
      <w:bodyDiv w:val="1"/>
      <w:marLeft w:val="0"/>
      <w:marRight w:val="0"/>
      <w:marTop w:val="0"/>
      <w:marBottom w:val="0"/>
      <w:divBdr>
        <w:top w:val="none" w:sz="0" w:space="0" w:color="auto"/>
        <w:left w:val="none" w:sz="0" w:space="0" w:color="auto"/>
        <w:bottom w:val="none" w:sz="0" w:space="0" w:color="auto"/>
        <w:right w:val="none" w:sz="0" w:space="0" w:color="auto"/>
      </w:divBdr>
      <w:divsChild>
        <w:div w:id="409234096">
          <w:marLeft w:val="0"/>
          <w:marRight w:val="0"/>
          <w:marTop w:val="0"/>
          <w:marBottom w:val="0"/>
          <w:divBdr>
            <w:top w:val="none" w:sz="0" w:space="0" w:color="auto"/>
            <w:left w:val="none" w:sz="0" w:space="0" w:color="auto"/>
            <w:bottom w:val="none" w:sz="0" w:space="0" w:color="auto"/>
            <w:right w:val="none" w:sz="0" w:space="0" w:color="auto"/>
          </w:divBdr>
        </w:div>
        <w:div w:id="548493582">
          <w:marLeft w:val="0"/>
          <w:marRight w:val="0"/>
          <w:marTop w:val="0"/>
          <w:marBottom w:val="0"/>
          <w:divBdr>
            <w:top w:val="none" w:sz="0" w:space="0" w:color="auto"/>
            <w:left w:val="none" w:sz="0" w:space="0" w:color="auto"/>
            <w:bottom w:val="none" w:sz="0" w:space="0" w:color="auto"/>
            <w:right w:val="none" w:sz="0" w:space="0" w:color="auto"/>
          </w:divBdr>
        </w:div>
        <w:div w:id="907300489">
          <w:marLeft w:val="0"/>
          <w:marRight w:val="0"/>
          <w:marTop w:val="0"/>
          <w:marBottom w:val="0"/>
          <w:divBdr>
            <w:top w:val="none" w:sz="0" w:space="0" w:color="auto"/>
            <w:left w:val="none" w:sz="0" w:space="0" w:color="auto"/>
            <w:bottom w:val="none" w:sz="0" w:space="0" w:color="auto"/>
            <w:right w:val="none" w:sz="0" w:space="0" w:color="auto"/>
          </w:divBdr>
        </w:div>
        <w:div w:id="1364788789">
          <w:marLeft w:val="0"/>
          <w:marRight w:val="0"/>
          <w:marTop w:val="0"/>
          <w:marBottom w:val="0"/>
          <w:divBdr>
            <w:top w:val="none" w:sz="0" w:space="0" w:color="auto"/>
            <w:left w:val="none" w:sz="0" w:space="0" w:color="auto"/>
            <w:bottom w:val="none" w:sz="0" w:space="0" w:color="auto"/>
            <w:right w:val="none" w:sz="0" w:space="0" w:color="auto"/>
          </w:divBdr>
        </w:div>
        <w:div w:id="1605452460">
          <w:marLeft w:val="0"/>
          <w:marRight w:val="0"/>
          <w:marTop w:val="0"/>
          <w:marBottom w:val="0"/>
          <w:divBdr>
            <w:top w:val="none" w:sz="0" w:space="0" w:color="auto"/>
            <w:left w:val="none" w:sz="0" w:space="0" w:color="auto"/>
            <w:bottom w:val="none" w:sz="0" w:space="0" w:color="auto"/>
            <w:right w:val="none" w:sz="0" w:space="0" w:color="auto"/>
          </w:divBdr>
        </w:div>
        <w:div w:id="1767337409">
          <w:marLeft w:val="0"/>
          <w:marRight w:val="0"/>
          <w:marTop w:val="0"/>
          <w:marBottom w:val="0"/>
          <w:divBdr>
            <w:top w:val="none" w:sz="0" w:space="0" w:color="auto"/>
            <w:left w:val="none" w:sz="0" w:space="0" w:color="auto"/>
            <w:bottom w:val="none" w:sz="0" w:space="0" w:color="auto"/>
            <w:right w:val="none" w:sz="0" w:space="0" w:color="auto"/>
          </w:divBdr>
        </w:div>
        <w:div w:id="1885286178">
          <w:marLeft w:val="0"/>
          <w:marRight w:val="0"/>
          <w:marTop w:val="0"/>
          <w:marBottom w:val="0"/>
          <w:divBdr>
            <w:top w:val="none" w:sz="0" w:space="0" w:color="auto"/>
            <w:left w:val="none" w:sz="0" w:space="0" w:color="auto"/>
            <w:bottom w:val="none" w:sz="0" w:space="0" w:color="auto"/>
            <w:right w:val="none" w:sz="0" w:space="0" w:color="auto"/>
          </w:divBdr>
        </w:div>
      </w:divsChild>
    </w:div>
    <w:div w:id="400372164">
      <w:bodyDiv w:val="1"/>
      <w:marLeft w:val="0"/>
      <w:marRight w:val="0"/>
      <w:marTop w:val="0"/>
      <w:marBottom w:val="0"/>
      <w:divBdr>
        <w:top w:val="none" w:sz="0" w:space="0" w:color="auto"/>
        <w:left w:val="none" w:sz="0" w:space="0" w:color="auto"/>
        <w:bottom w:val="none" w:sz="0" w:space="0" w:color="auto"/>
        <w:right w:val="none" w:sz="0" w:space="0" w:color="auto"/>
      </w:divBdr>
    </w:div>
    <w:div w:id="402801849">
      <w:bodyDiv w:val="1"/>
      <w:marLeft w:val="0"/>
      <w:marRight w:val="0"/>
      <w:marTop w:val="0"/>
      <w:marBottom w:val="0"/>
      <w:divBdr>
        <w:top w:val="none" w:sz="0" w:space="0" w:color="auto"/>
        <w:left w:val="none" w:sz="0" w:space="0" w:color="auto"/>
        <w:bottom w:val="none" w:sz="0" w:space="0" w:color="auto"/>
        <w:right w:val="none" w:sz="0" w:space="0" w:color="auto"/>
      </w:divBdr>
    </w:div>
    <w:div w:id="483358323">
      <w:bodyDiv w:val="1"/>
      <w:marLeft w:val="0"/>
      <w:marRight w:val="0"/>
      <w:marTop w:val="0"/>
      <w:marBottom w:val="0"/>
      <w:divBdr>
        <w:top w:val="none" w:sz="0" w:space="0" w:color="auto"/>
        <w:left w:val="none" w:sz="0" w:space="0" w:color="auto"/>
        <w:bottom w:val="none" w:sz="0" w:space="0" w:color="auto"/>
        <w:right w:val="none" w:sz="0" w:space="0" w:color="auto"/>
      </w:divBdr>
    </w:div>
    <w:div w:id="493843179">
      <w:bodyDiv w:val="1"/>
      <w:marLeft w:val="0"/>
      <w:marRight w:val="0"/>
      <w:marTop w:val="0"/>
      <w:marBottom w:val="0"/>
      <w:divBdr>
        <w:top w:val="none" w:sz="0" w:space="0" w:color="auto"/>
        <w:left w:val="none" w:sz="0" w:space="0" w:color="auto"/>
        <w:bottom w:val="none" w:sz="0" w:space="0" w:color="auto"/>
        <w:right w:val="none" w:sz="0" w:space="0" w:color="auto"/>
      </w:divBdr>
    </w:div>
    <w:div w:id="588200953">
      <w:bodyDiv w:val="1"/>
      <w:marLeft w:val="0"/>
      <w:marRight w:val="0"/>
      <w:marTop w:val="0"/>
      <w:marBottom w:val="0"/>
      <w:divBdr>
        <w:top w:val="none" w:sz="0" w:space="0" w:color="auto"/>
        <w:left w:val="none" w:sz="0" w:space="0" w:color="auto"/>
        <w:bottom w:val="none" w:sz="0" w:space="0" w:color="auto"/>
        <w:right w:val="none" w:sz="0" w:space="0" w:color="auto"/>
      </w:divBdr>
    </w:div>
    <w:div w:id="681321872">
      <w:bodyDiv w:val="1"/>
      <w:marLeft w:val="0"/>
      <w:marRight w:val="0"/>
      <w:marTop w:val="0"/>
      <w:marBottom w:val="0"/>
      <w:divBdr>
        <w:top w:val="none" w:sz="0" w:space="0" w:color="auto"/>
        <w:left w:val="none" w:sz="0" w:space="0" w:color="auto"/>
        <w:bottom w:val="none" w:sz="0" w:space="0" w:color="auto"/>
        <w:right w:val="none" w:sz="0" w:space="0" w:color="auto"/>
      </w:divBdr>
    </w:div>
    <w:div w:id="826554816">
      <w:bodyDiv w:val="1"/>
      <w:marLeft w:val="0"/>
      <w:marRight w:val="0"/>
      <w:marTop w:val="0"/>
      <w:marBottom w:val="0"/>
      <w:divBdr>
        <w:top w:val="none" w:sz="0" w:space="0" w:color="auto"/>
        <w:left w:val="none" w:sz="0" w:space="0" w:color="auto"/>
        <w:bottom w:val="none" w:sz="0" w:space="0" w:color="auto"/>
        <w:right w:val="none" w:sz="0" w:space="0" w:color="auto"/>
      </w:divBdr>
      <w:divsChild>
        <w:div w:id="1070537568">
          <w:marLeft w:val="0"/>
          <w:marRight w:val="0"/>
          <w:marTop w:val="0"/>
          <w:marBottom w:val="0"/>
          <w:divBdr>
            <w:top w:val="none" w:sz="0" w:space="0" w:color="auto"/>
            <w:left w:val="none" w:sz="0" w:space="0" w:color="auto"/>
            <w:bottom w:val="none" w:sz="0" w:space="0" w:color="auto"/>
            <w:right w:val="none" w:sz="0" w:space="0" w:color="auto"/>
          </w:divBdr>
          <w:divsChild>
            <w:div w:id="758915029">
              <w:marLeft w:val="0"/>
              <w:marRight w:val="0"/>
              <w:marTop w:val="0"/>
              <w:marBottom w:val="0"/>
              <w:divBdr>
                <w:top w:val="none" w:sz="0" w:space="0" w:color="auto"/>
                <w:left w:val="none" w:sz="0" w:space="0" w:color="auto"/>
                <w:bottom w:val="none" w:sz="0" w:space="0" w:color="auto"/>
                <w:right w:val="none" w:sz="0" w:space="0" w:color="auto"/>
              </w:divBdr>
            </w:div>
            <w:div w:id="21114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6740">
      <w:bodyDiv w:val="1"/>
      <w:marLeft w:val="0"/>
      <w:marRight w:val="0"/>
      <w:marTop w:val="0"/>
      <w:marBottom w:val="0"/>
      <w:divBdr>
        <w:top w:val="none" w:sz="0" w:space="0" w:color="auto"/>
        <w:left w:val="none" w:sz="0" w:space="0" w:color="auto"/>
        <w:bottom w:val="none" w:sz="0" w:space="0" w:color="auto"/>
        <w:right w:val="none" w:sz="0" w:space="0" w:color="auto"/>
      </w:divBdr>
    </w:div>
    <w:div w:id="954672229">
      <w:bodyDiv w:val="1"/>
      <w:marLeft w:val="0"/>
      <w:marRight w:val="0"/>
      <w:marTop w:val="0"/>
      <w:marBottom w:val="0"/>
      <w:divBdr>
        <w:top w:val="none" w:sz="0" w:space="0" w:color="auto"/>
        <w:left w:val="none" w:sz="0" w:space="0" w:color="auto"/>
        <w:bottom w:val="none" w:sz="0" w:space="0" w:color="auto"/>
        <w:right w:val="none" w:sz="0" w:space="0" w:color="auto"/>
      </w:divBdr>
      <w:divsChild>
        <w:div w:id="1183057835">
          <w:marLeft w:val="0"/>
          <w:marRight w:val="0"/>
          <w:marTop w:val="225"/>
          <w:marBottom w:val="0"/>
          <w:divBdr>
            <w:top w:val="none" w:sz="0" w:space="0" w:color="auto"/>
            <w:left w:val="none" w:sz="0" w:space="0" w:color="auto"/>
            <w:bottom w:val="none" w:sz="0" w:space="0" w:color="auto"/>
            <w:right w:val="none" w:sz="0" w:space="0" w:color="auto"/>
          </w:divBdr>
          <w:divsChild>
            <w:div w:id="757404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66349844">
      <w:bodyDiv w:val="1"/>
      <w:marLeft w:val="0"/>
      <w:marRight w:val="0"/>
      <w:marTop w:val="0"/>
      <w:marBottom w:val="0"/>
      <w:divBdr>
        <w:top w:val="none" w:sz="0" w:space="0" w:color="auto"/>
        <w:left w:val="none" w:sz="0" w:space="0" w:color="auto"/>
        <w:bottom w:val="none" w:sz="0" w:space="0" w:color="auto"/>
        <w:right w:val="none" w:sz="0" w:space="0" w:color="auto"/>
      </w:divBdr>
    </w:div>
    <w:div w:id="974333917">
      <w:bodyDiv w:val="1"/>
      <w:marLeft w:val="0"/>
      <w:marRight w:val="0"/>
      <w:marTop w:val="0"/>
      <w:marBottom w:val="0"/>
      <w:divBdr>
        <w:top w:val="none" w:sz="0" w:space="0" w:color="auto"/>
        <w:left w:val="none" w:sz="0" w:space="0" w:color="auto"/>
        <w:bottom w:val="none" w:sz="0" w:space="0" w:color="auto"/>
        <w:right w:val="none" w:sz="0" w:space="0" w:color="auto"/>
      </w:divBdr>
      <w:divsChild>
        <w:div w:id="593897920">
          <w:marLeft w:val="0"/>
          <w:marRight w:val="0"/>
          <w:marTop w:val="0"/>
          <w:marBottom w:val="0"/>
          <w:divBdr>
            <w:top w:val="none" w:sz="0" w:space="0" w:color="auto"/>
            <w:left w:val="none" w:sz="0" w:space="0" w:color="auto"/>
            <w:bottom w:val="none" w:sz="0" w:space="0" w:color="auto"/>
            <w:right w:val="none" w:sz="0" w:space="0" w:color="auto"/>
          </w:divBdr>
          <w:divsChild>
            <w:div w:id="777680458">
              <w:marLeft w:val="0"/>
              <w:marRight w:val="0"/>
              <w:marTop w:val="0"/>
              <w:marBottom w:val="0"/>
              <w:divBdr>
                <w:top w:val="none" w:sz="0" w:space="0" w:color="auto"/>
                <w:left w:val="none" w:sz="0" w:space="0" w:color="auto"/>
                <w:bottom w:val="none" w:sz="0" w:space="0" w:color="auto"/>
                <w:right w:val="none" w:sz="0" w:space="0" w:color="auto"/>
              </w:divBdr>
            </w:div>
            <w:div w:id="10001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747">
      <w:bodyDiv w:val="1"/>
      <w:marLeft w:val="0"/>
      <w:marRight w:val="0"/>
      <w:marTop w:val="0"/>
      <w:marBottom w:val="0"/>
      <w:divBdr>
        <w:top w:val="none" w:sz="0" w:space="0" w:color="auto"/>
        <w:left w:val="none" w:sz="0" w:space="0" w:color="auto"/>
        <w:bottom w:val="none" w:sz="0" w:space="0" w:color="auto"/>
        <w:right w:val="none" w:sz="0" w:space="0" w:color="auto"/>
      </w:divBdr>
    </w:div>
    <w:div w:id="1092161867">
      <w:bodyDiv w:val="1"/>
      <w:marLeft w:val="0"/>
      <w:marRight w:val="0"/>
      <w:marTop w:val="0"/>
      <w:marBottom w:val="0"/>
      <w:divBdr>
        <w:top w:val="none" w:sz="0" w:space="0" w:color="auto"/>
        <w:left w:val="none" w:sz="0" w:space="0" w:color="auto"/>
        <w:bottom w:val="none" w:sz="0" w:space="0" w:color="auto"/>
        <w:right w:val="none" w:sz="0" w:space="0" w:color="auto"/>
      </w:divBdr>
    </w:div>
    <w:div w:id="1260332990">
      <w:bodyDiv w:val="1"/>
      <w:marLeft w:val="0"/>
      <w:marRight w:val="0"/>
      <w:marTop w:val="0"/>
      <w:marBottom w:val="0"/>
      <w:divBdr>
        <w:top w:val="none" w:sz="0" w:space="0" w:color="auto"/>
        <w:left w:val="none" w:sz="0" w:space="0" w:color="auto"/>
        <w:bottom w:val="none" w:sz="0" w:space="0" w:color="auto"/>
        <w:right w:val="none" w:sz="0" w:space="0" w:color="auto"/>
      </w:divBdr>
    </w:div>
    <w:div w:id="1333875816">
      <w:bodyDiv w:val="1"/>
      <w:marLeft w:val="0"/>
      <w:marRight w:val="0"/>
      <w:marTop w:val="0"/>
      <w:marBottom w:val="0"/>
      <w:divBdr>
        <w:top w:val="none" w:sz="0" w:space="0" w:color="auto"/>
        <w:left w:val="none" w:sz="0" w:space="0" w:color="auto"/>
        <w:bottom w:val="none" w:sz="0" w:space="0" w:color="auto"/>
        <w:right w:val="none" w:sz="0" w:space="0" w:color="auto"/>
      </w:divBdr>
      <w:divsChild>
        <w:div w:id="105541561">
          <w:marLeft w:val="547"/>
          <w:marRight w:val="0"/>
          <w:marTop w:val="432"/>
          <w:marBottom w:val="0"/>
          <w:divBdr>
            <w:top w:val="none" w:sz="0" w:space="0" w:color="auto"/>
            <w:left w:val="none" w:sz="0" w:space="0" w:color="auto"/>
            <w:bottom w:val="none" w:sz="0" w:space="0" w:color="auto"/>
            <w:right w:val="none" w:sz="0" w:space="0" w:color="auto"/>
          </w:divBdr>
        </w:div>
        <w:div w:id="539362531">
          <w:marLeft w:val="547"/>
          <w:marRight w:val="0"/>
          <w:marTop w:val="432"/>
          <w:marBottom w:val="0"/>
          <w:divBdr>
            <w:top w:val="none" w:sz="0" w:space="0" w:color="auto"/>
            <w:left w:val="none" w:sz="0" w:space="0" w:color="auto"/>
            <w:bottom w:val="none" w:sz="0" w:space="0" w:color="auto"/>
            <w:right w:val="none" w:sz="0" w:space="0" w:color="auto"/>
          </w:divBdr>
        </w:div>
        <w:div w:id="997466166">
          <w:marLeft w:val="547"/>
          <w:marRight w:val="0"/>
          <w:marTop w:val="432"/>
          <w:marBottom w:val="0"/>
          <w:divBdr>
            <w:top w:val="none" w:sz="0" w:space="0" w:color="auto"/>
            <w:left w:val="none" w:sz="0" w:space="0" w:color="auto"/>
            <w:bottom w:val="none" w:sz="0" w:space="0" w:color="auto"/>
            <w:right w:val="none" w:sz="0" w:space="0" w:color="auto"/>
          </w:divBdr>
        </w:div>
        <w:div w:id="1378242598">
          <w:marLeft w:val="547"/>
          <w:marRight w:val="0"/>
          <w:marTop w:val="432"/>
          <w:marBottom w:val="0"/>
          <w:divBdr>
            <w:top w:val="none" w:sz="0" w:space="0" w:color="auto"/>
            <w:left w:val="none" w:sz="0" w:space="0" w:color="auto"/>
            <w:bottom w:val="none" w:sz="0" w:space="0" w:color="auto"/>
            <w:right w:val="none" w:sz="0" w:space="0" w:color="auto"/>
          </w:divBdr>
        </w:div>
        <w:div w:id="1468622500">
          <w:marLeft w:val="547"/>
          <w:marRight w:val="0"/>
          <w:marTop w:val="432"/>
          <w:marBottom w:val="0"/>
          <w:divBdr>
            <w:top w:val="none" w:sz="0" w:space="0" w:color="auto"/>
            <w:left w:val="none" w:sz="0" w:space="0" w:color="auto"/>
            <w:bottom w:val="none" w:sz="0" w:space="0" w:color="auto"/>
            <w:right w:val="none" w:sz="0" w:space="0" w:color="auto"/>
          </w:divBdr>
        </w:div>
        <w:div w:id="1623150641">
          <w:marLeft w:val="547"/>
          <w:marRight w:val="0"/>
          <w:marTop w:val="432"/>
          <w:marBottom w:val="0"/>
          <w:divBdr>
            <w:top w:val="none" w:sz="0" w:space="0" w:color="auto"/>
            <w:left w:val="none" w:sz="0" w:space="0" w:color="auto"/>
            <w:bottom w:val="none" w:sz="0" w:space="0" w:color="auto"/>
            <w:right w:val="none" w:sz="0" w:space="0" w:color="auto"/>
          </w:divBdr>
        </w:div>
        <w:div w:id="1908416513">
          <w:marLeft w:val="547"/>
          <w:marRight w:val="0"/>
          <w:marTop w:val="432"/>
          <w:marBottom w:val="0"/>
          <w:divBdr>
            <w:top w:val="none" w:sz="0" w:space="0" w:color="auto"/>
            <w:left w:val="none" w:sz="0" w:space="0" w:color="auto"/>
            <w:bottom w:val="none" w:sz="0" w:space="0" w:color="auto"/>
            <w:right w:val="none" w:sz="0" w:space="0" w:color="auto"/>
          </w:divBdr>
        </w:div>
      </w:divsChild>
    </w:div>
    <w:div w:id="1367367413">
      <w:bodyDiv w:val="1"/>
      <w:marLeft w:val="0"/>
      <w:marRight w:val="0"/>
      <w:marTop w:val="0"/>
      <w:marBottom w:val="0"/>
      <w:divBdr>
        <w:top w:val="none" w:sz="0" w:space="0" w:color="auto"/>
        <w:left w:val="none" w:sz="0" w:space="0" w:color="auto"/>
        <w:bottom w:val="none" w:sz="0" w:space="0" w:color="auto"/>
        <w:right w:val="none" w:sz="0" w:space="0" w:color="auto"/>
      </w:divBdr>
      <w:divsChild>
        <w:div w:id="719129279">
          <w:marLeft w:val="0"/>
          <w:marRight w:val="0"/>
          <w:marTop w:val="0"/>
          <w:marBottom w:val="0"/>
          <w:divBdr>
            <w:top w:val="none" w:sz="0" w:space="0" w:color="auto"/>
            <w:left w:val="none" w:sz="0" w:space="0" w:color="auto"/>
            <w:bottom w:val="none" w:sz="0" w:space="0" w:color="auto"/>
            <w:right w:val="none" w:sz="0" w:space="0" w:color="auto"/>
          </w:divBdr>
          <w:divsChild>
            <w:div w:id="1533306182">
              <w:marLeft w:val="0"/>
              <w:marRight w:val="0"/>
              <w:marTop w:val="0"/>
              <w:marBottom w:val="0"/>
              <w:divBdr>
                <w:top w:val="none" w:sz="0" w:space="0" w:color="auto"/>
                <w:left w:val="none" w:sz="0" w:space="0" w:color="auto"/>
                <w:bottom w:val="none" w:sz="0" w:space="0" w:color="auto"/>
                <w:right w:val="none" w:sz="0" w:space="0" w:color="auto"/>
              </w:divBdr>
            </w:div>
            <w:div w:id="16449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972">
      <w:bodyDiv w:val="1"/>
      <w:marLeft w:val="0"/>
      <w:marRight w:val="0"/>
      <w:marTop w:val="0"/>
      <w:marBottom w:val="0"/>
      <w:divBdr>
        <w:top w:val="none" w:sz="0" w:space="0" w:color="auto"/>
        <w:left w:val="none" w:sz="0" w:space="0" w:color="auto"/>
        <w:bottom w:val="none" w:sz="0" w:space="0" w:color="auto"/>
        <w:right w:val="none" w:sz="0" w:space="0" w:color="auto"/>
      </w:divBdr>
    </w:div>
    <w:div w:id="1440180713">
      <w:bodyDiv w:val="1"/>
      <w:marLeft w:val="0"/>
      <w:marRight w:val="0"/>
      <w:marTop w:val="0"/>
      <w:marBottom w:val="0"/>
      <w:divBdr>
        <w:top w:val="none" w:sz="0" w:space="0" w:color="auto"/>
        <w:left w:val="none" w:sz="0" w:space="0" w:color="auto"/>
        <w:bottom w:val="none" w:sz="0" w:space="0" w:color="auto"/>
        <w:right w:val="none" w:sz="0" w:space="0" w:color="auto"/>
      </w:divBdr>
    </w:div>
    <w:div w:id="1464468010">
      <w:bodyDiv w:val="1"/>
      <w:marLeft w:val="0"/>
      <w:marRight w:val="0"/>
      <w:marTop w:val="0"/>
      <w:marBottom w:val="0"/>
      <w:divBdr>
        <w:top w:val="none" w:sz="0" w:space="0" w:color="auto"/>
        <w:left w:val="none" w:sz="0" w:space="0" w:color="auto"/>
        <w:bottom w:val="none" w:sz="0" w:space="0" w:color="auto"/>
        <w:right w:val="none" w:sz="0" w:space="0" w:color="auto"/>
      </w:divBdr>
    </w:div>
    <w:div w:id="1544442275">
      <w:bodyDiv w:val="1"/>
      <w:marLeft w:val="0"/>
      <w:marRight w:val="0"/>
      <w:marTop w:val="0"/>
      <w:marBottom w:val="0"/>
      <w:divBdr>
        <w:top w:val="none" w:sz="0" w:space="0" w:color="auto"/>
        <w:left w:val="none" w:sz="0" w:space="0" w:color="auto"/>
        <w:bottom w:val="none" w:sz="0" w:space="0" w:color="auto"/>
        <w:right w:val="none" w:sz="0" w:space="0" w:color="auto"/>
      </w:divBdr>
    </w:div>
    <w:div w:id="1757558391">
      <w:bodyDiv w:val="1"/>
      <w:marLeft w:val="0"/>
      <w:marRight w:val="0"/>
      <w:marTop w:val="0"/>
      <w:marBottom w:val="0"/>
      <w:divBdr>
        <w:top w:val="none" w:sz="0" w:space="0" w:color="auto"/>
        <w:left w:val="none" w:sz="0" w:space="0" w:color="auto"/>
        <w:bottom w:val="none" w:sz="0" w:space="0" w:color="auto"/>
        <w:right w:val="none" w:sz="0" w:space="0" w:color="auto"/>
      </w:divBdr>
      <w:divsChild>
        <w:div w:id="49500245">
          <w:marLeft w:val="0"/>
          <w:marRight w:val="0"/>
          <w:marTop w:val="0"/>
          <w:marBottom w:val="0"/>
          <w:divBdr>
            <w:top w:val="none" w:sz="0" w:space="0" w:color="auto"/>
            <w:left w:val="none" w:sz="0" w:space="0" w:color="auto"/>
            <w:bottom w:val="none" w:sz="0" w:space="0" w:color="auto"/>
            <w:right w:val="none" w:sz="0" w:space="0" w:color="auto"/>
          </w:divBdr>
          <w:divsChild>
            <w:div w:id="327025173">
              <w:marLeft w:val="0"/>
              <w:marRight w:val="0"/>
              <w:marTop w:val="0"/>
              <w:marBottom w:val="0"/>
              <w:divBdr>
                <w:top w:val="none" w:sz="0" w:space="0" w:color="auto"/>
                <w:left w:val="none" w:sz="0" w:space="0" w:color="auto"/>
                <w:bottom w:val="none" w:sz="0" w:space="0" w:color="auto"/>
                <w:right w:val="none" w:sz="0" w:space="0" w:color="auto"/>
              </w:divBdr>
            </w:div>
            <w:div w:id="19651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2251">
      <w:bodyDiv w:val="1"/>
      <w:marLeft w:val="0"/>
      <w:marRight w:val="0"/>
      <w:marTop w:val="0"/>
      <w:marBottom w:val="0"/>
      <w:divBdr>
        <w:top w:val="none" w:sz="0" w:space="0" w:color="auto"/>
        <w:left w:val="none" w:sz="0" w:space="0" w:color="auto"/>
        <w:bottom w:val="none" w:sz="0" w:space="0" w:color="auto"/>
        <w:right w:val="none" w:sz="0" w:space="0" w:color="auto"/>
      </w:divBdr>
    </w:div>
    <w:div w:id="1837183911">
      <w:bodyDiv w:val="1"/>
      <w:marLeft w:val="0"/>
      <w:marRight w:val="0"/>
      <w:marTop w:val="0"/>
      <w:marBottom w:val="0"/>
      <w:divBdr>
        <w:top w:val="none" w:sz="0" w:space="0" w:color="auto"/>
        <w:left w:val="none" w:sz="0" w:space="0" w:color="auto"/>
        <w:bottom w:val="none" w:sz="0" w:space="0" w:color="auto"/>
        <w:right w:val="none" w:sz="0" w:space="0" w:color="auto"/>
      </w:divBdr>
    </w:div>
    <w:div w:id="1858419085">
      <w:bodyDiv w:val="1"/>
      <w:marLeft w:val="0"/>
      <w:marRight w:val="0"/>
      <w:marTop w:val="0"/>
      <w:marBottom w:val="0"/>
      <w:divBdr>
        <w:top w:val="none" w:sz="0" w:space="0" w:color="auto"/>
        <w:left w:val="none" w:sz="0" w:space="0" w:color="auto"/>
        <w:bottom w:val="none" w:sz="0" w:space="0" w:color="auto"/>
        <w:right w:val="none" w:sz="0" w:space="0" w:color="auto"/>
      </w:divBdr>
    </w:div>
    <w:div w:id="1876501739">
      <w:bodyDiv w:val="1"/>
      <w:marLeft w:val="0"/>
      <w:marRight w:val="0"/>
      <w:marTop w:val="0"/>
      <w:marBottom w:val="0"/>
      <w:divBdr>
        <w:top w:val="none" w:sz="0" w:space="0" w:color="auto"/>
        <w:left w:val="none" w:sz="0" w:space="0" w:color="auto"/>
        <w:bottom w:val="none" w:sz="0" w:space="0" w:color="auto"/>
        <w:right w:val="none" w:sz="0" w:space="0" w:color="auto"/>
      </w:divBdr>
    </w:div>
    <w:div w:id="1888295721">
      <w:bodyDiv w:val="1"/>
      <w:marLeft w:val="0"/>
      <w:marRight w:val="0"/>
      <w:marTop w:val="0"/>
      <w:marBottom w:val="0"/>
      <w:divBdr>
        <w:top w:val="none" w:sz="0" w:space="0" w:color="auto"/>
        <w:left w:val="none" w:sz="0" w:space="0" w:color="auto"/>
        <w:bottom w:val="none" w:sz="0" w:space="0" w:color="auto"/>
        <w:right w:val="none" w:sz="0" w:space="0" w:color="auto"/>
      </w:divBdr>
    </w:div>
    <w:div w:id="1934823488">
      <w:bodyDiv w:val="1"/>
      <w:marLeft w:val="0"/>
      <w:marRight w:val="0"/>
      <w:marTop w:val="0"/>
      <w:marBottom w:val="0"/>
      <w:divBdr>
        <w:top w:val="none" w:sz="0" w:space="0" w:color="auto"/>
        <w:left w:val="none" w:sz="0" w:space="0" w:color="auto"/>
        <w:bottom w:val="none" w:sz="0" w:space="0" w:color="auto"/>
        <w:right w:val="none" w:sz="0" w:space="0" w:color="auto"/>
      </w:divBdr>
      <w:divsChild>
        <w:div w:id="19011862">
          <w:marLeft w:val="0"/>
          <w:marRight w:val="0"/>
          <w:marTop w:val="0"/>
          <w:marBottom w:val="0"/>
          <w:divBdr>
            <w:top w:val="none" w:sz="0" w:space="0" w:color="auto"/>
            <w:left w:val="none" w:sz="0" w:space="0" w:color="auto"/>
            <w:bottom w:val="none" w:sz="0" w:space="0" w:color="auto"/>
            <w:right w:val="none" w:sz="0" w:space="0" w:color="auto"/>
          </w:divBdr>
          <w:divsChild>
            <w:div w:id="1437823361">
              <w:marLeft w:val="0"/>
              <w:marRight w:val="0"/>
              <w:marTop w:val="0"/>
              <w:marBottom w:val="0"/>
              <w:divBdr>
                <w:top w:val="none" w:sz="0" w:space="0" w:color="auto"/>
                <w:left w:val="none" w:sz="0" w:space="0" w:color="auto"/>
                <w:bottom w:val="none" w:sz="0" w:space="0" w:color="auto"/>
                <w:right w:val="none" w:sz="0" w:space="0" w:color="auto"/>
              </w:divBdr>
              <w:divsChild>
                <w:div w:id="1494880329">
                  <w:marLeft w:val="0"/>
                  <w:marRight w:val="0"/>
                  <w:marTop w:val="0"/>
                  <w:marBottom w:val="0"/>
                  <w:divBdr>
                    <w:top w:val="none" w:sz="0" w:space="0" w:color="auto"/>
                    <w:left w:val="none" w:sz="0" w:space="0" w:color="auto"/>
                    <w:bottom w:val="none" w:sz="0" w:space="0" w:color="auto"/>
                    <w:right w:val="none" w:sz="0" w:space="0" w:color="auto"/>
                  </w:divBdr>
                  <w:divsChild>
                    <w:div w:id="408356797">
                      <w:marLeft w:val="0"/>
                      <w:marRight w:val="0"/>
                      <w:marTop w:val="0"/>
                      <w:marBottom w:val="0"/>
                      <w:divBdr>
                        <w:top w:val="none" w:sz="0" w:space="0" w:color="auto"/>
                        <w:left w:val="none" w:sz="0" w:space="0" w:color="auto"/>
                        <w:bottom w:val="none" w:sz="0" w:space="0" w:color="auto"/>
                        <w:right w:val="none" w:sz="0" w:space="0" w:color="auto"/>
                      </w:divBdr>
                      <w:divsChild>
                        <w:div w:id="1449012154">
                          <w:marLeft w:val="0"/>
                          <w:marRight w:val="0"/>
                          <w:marTop w:val="0"/>
                          <w:marBottom w:val="0"/>
                          <w:divBdr>
                            <w:top w:val="none" w:sz="0" w:space="0" w:color="auto"/>
                            <w:left w:val="none" w:sz="0" w:space="0" w:color="auto"/>
                            <w:bottom w:val="none" w:sz="0" w:space="0" w:color="auto"/>
                            <w:right w:val="none" w:sz="0" w:space="0" w:color="auto"/>
                          </w:divBdr>
                          <w:divsChild>
                            <w:div w:id="12164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05221">
              <w:marLeft w:val="0"/>
              <w:marRight w:val="0"/>
              <w:marTop w:val="0"/>
              <w:marBottom w:val="0"/>
              <w:divBdr>
                <w:top w:val="none" w:sz="0" w:space="0" w:color="auto"/>
                <w:left w:val="none" w:sz="0" w:space="0" w:color="auto"/>
                <w:bottom w:val="none" w:sz="0" w:space="0" w:color="auto"/>
                <w:right w:val="none" w:sz="0" w:space="0" w:color="auto"/>
              </w:divBdr>
              <w:divsChild>
                <w:div w:id="10827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9B14D-E57A-43E8-9FFD-C34B2B7C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7009</TotalTime>
  <Pages>13</Pages>
  <Words>6833</Words>
  <Characters>38953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45695</CharactersWithSpaces>
  <SharedDoc>false</SharedDoc>
  <HLinks>
    <vt:vector size="6" baseType="variant">
      <vt:variant>
        <vt:i4>4391017</vt:i4>
      </vt:variant>
      <vt:variant>
        <vt:i4>0</vt:i4>
      </vt:variant>
      <vt:variant>
        <vt:i4>0</vt:i4>
      </vt:variant>
      <vt:variant>
        <vt:i4>5</vt:i4>
      </vt:variant>
      <vt:variant>
        <vt:lpwstr>mailto:saya.java6@gmail.com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dc:creator>
  <cp:lastModifiedBy>mikky</cp:lastModifiedBy>
  <cp:revision>89</cp:revision>
  <cp:lastPrinted>2009-04-14T04:54:00Z</cp:lastPrinted>
  <dcterms:created xsi:type="dcterms:W3CDTF">2021-11-22T17:28:00Z</dcterms:created>
  <dcterms:modified xsi:type="dcterms:W3CDTF">2024-05-20T14:39:00Z</dcterms:modified>
</cp:coreProperties>
</file>