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31FD" w14:textId="30C62F27" w:rsidR="0063704F" w:rsidRPr="00747E71" w:rsidRDefault="0063704F" w:rsidP="006F3AB8">
      <w:pPr>
        <w:tabs>
          <w:tab w:val="left" w:pos="3270"/>
        </w:tabs>
        <w:rPr>
          <w:rFonts w:asciiTheme="minorHAnsi" w:hAnsiTheme="minorHAnsi" w:cstheme="minorHAnsi"/>
          <w:color w:val="000000" w:themeColor="text1"/>
          <w:sz w:val="20"/>
        </w:rPr>
      </w:pPr>
    </w:p>
    <w:p w14:paraId="171DB1DF" w14:textId="5E521EB4" w:rsidR="006F3AB8" w:rsidRPr="00FE7882" w:rsidRDefault="00D24053" w:rsidP="004F438C">
      <w:pPr>
        <w:tabs>
          <w:tab w:val="left" w:pos="3270"/>
        </w:tabs>
        <w:jc w:val="center"/>
        <w:rPr>
          <w:rFonts w:asciiTheme="minorHAnsi" w:hAnsiTheme="minorHAnsi" w:cstheme="minorHAnsi"/>
          <w:b/>
          <w:bCs/>
          <w:color w:val="000000" w:themeColor="text1"/>
          <w:sz w:val="20"/>
        </w:rPr>
      </w:pPr>
      <w:proofErr w:type="spellStart"/>
      <w:r>
        <w:rPr>
          <w:rFonts w:asciiTheme="minorHAnsi" w:hAnsiTheme="minorHAnsi" w:cstheme="minorHAnsi"/>
          <w:b/>
          <w:bCs/>
          <w:color w:val="000000" w:themeColor="text1"/>
          <w:sz w:val="20"/>
        </w:rPr>
        <w:t>Chinthakunta</w:t>
      </w:r>
      <w:proofErr w:type="spellEnd"/>
      <w:r>
        <w:rPr>
          <w:rFonts w:asciiTheme="minorHAnsi" w:hAnsiTheme="minorHAnsi" w:cstheme="minorHAnsi"/>
          <w:b/>
          <w:bCs/>
          <w:color w:val="000000" w:themeColor="text1"/>
          <w:sz w:val="20"/>
        </w:rPr>
        <w:t xml:space="preserve"> Kumar</w:t>
      </w:r>
    </w:p>
    <w:p w14:paraId="693D6E55" w14:textId="0F70D52E" w:rsidR="002B0AA8" w:rsidRPr="00FE7882" w:rsidRDefault="00F769B0" w:rsidP="004F438C">
      <w:pPr>
        <w:tabs>
          <w:tab w:val="left" w:pos="3270"/>
        </w:tabs>
        <w:jc w:val="center"/>
        <w:rPr>
          <w:rFonts w:asciiTheme="minorHAnsi" w:hAnsiTheme="minorHAnsi" w:cstheme="minorHAnsi"/>
          <w:b/>
          <w:bCs/>
          <w:color w:val="000000" w:themeColor="text1"/>
          <w:sz w:val="20"/>
        </w:rPr>
      </w:pPr>
      <w:r w:rsidRPr="00FE7882">
        <w:rPr>
          <w:rFonts w:asciiTheme="minorHAnsi" w:hAnsiTheme="minorHAnsi" w:cstheme="minorHAnsi"/>
          <w:b/>
          <w:bCs/>
          <w:color w:val="000000" w:themeColor="text1"/>
          <w:sz w:val="20"/>
        </w:rPr>
        <w:t>Phone:</w:t>
      </w:r>
      <w:r w:rsidR="00C775C9" w:rsidRPr="00FE7882">
        <w:rPr>
          <w:rFonts w:asciiTheme="minorHAnsi" w:hAnsiTheme="minorHAnsi" w:cstheme="minorHAnsi"/>
          <w:b/>
          <w:bCs/>
          <w:color w:val="000000" w:themeColor="text1"/>
          <w:sz w:val="20"/>
        </w:rPr>
        <w:t xml:space="preserve"> </w:t>
      </w:r>
    </w:p>
    <w:p w14:paraId="74BEA72A" w14:textId="6396EB1E" w:rsidR="00577E3A" w:rsidRPr="00FE7882" w:rsidRDefault="00EF4F35" w:rsidP="00577E3A">
      <w:pPr>
        <w:tabs>
          <w:tab w:val="left" w:pos="3270"/>
        </w:tabs>
        <w:jc w:val="center"/>
        <w:rPr>
          <w:rFonts w:asciiTheme="minorHAnsi" w:hAnsiTheme="minorHAnsi" w:cstheme="minorHAnsi"/>
          <w:b/>
          <w:bCs/>
          <w:color w:val="000000" w:themeColor="text1"/>
          <w:sz w:val="20"/>
        </w:rPr>
      </w:pPr>
      <w:r w:rsidRPr="00FE7882">
        <w:rPr>
          <w:rFonts w:asciiTheme="minorHAnsi" w:hAnsiTheme="minorHAnsi" w:cstheme="minorHAnsi"/>
          <w:b/>
          <w:bCs/>
          <w:color w:val="000000" w:themeColor="text1"/>
          <w:sz w:val="20"/>
        </w:rPr>
        <w:t>Email:</w:t>
      </w:r>
      <w:r w:rsidR="00577E3A" w:rsidRPr="00FE7882">
        <w:rPr>
          <w:rFonts w:asciiTheme="minorHAnsi" w:hAnsiTheme="minorHAnsi" w:cstheme="minorHAnsi"/>
          <w:b/>
          <w:bCs/>
          <w:color w:val="000000" w:themeColor="text1"/>
          <w:sz w:val="20"/>
        </w:rPr>
        <w:t xml:space="preserve"> </w:t>
      </w:r>
      <w:hyperlink r:id="rId7" w:history="1"/>
      <w:r w:rsidR="00D24053">
        <w:rPr>
          <w:rStyle w:val="Hyperlink"/>
          <w:rFonts w:asciiTheme="minorHAnsi" w:hAnsiTheme="minorHAnsi" w:cstheme="minorHAnsi"/>
          <w:b/>
          <w:bCs/>
          <w:color w:val="000000" w:themeColor="text1"/>
          <w:sz w:val="20"/>
        </w:rPr>
        <w:t xml:space="preserve"> ckunta87@gmail.com</w:t>
      </w:r>
      <w:r w:rsidR="00376E0D" w:rsidRPr="00FE7882">
        <w:rPr>
          <w:rStyle w:val="Hyperlink"/>
          <w:rFonts w:asciiTheme="minorHAnsi" w:hAnsiTheme="minorHAnsi" w:cstheme="minorHAnsi"/>
          <w:b/>
          <w:bCs/>
          <w:color w:val="000000" w:themeColor="text1"/>
          <w:sz w:val="20"/>
        </w:rPr>
        <w:t xml:space="preserve"> </w:t>
      </w:r>
      <w:r w:rsidR="0065339C" w:rsidRPr="00FE7882">
        <w:rPr>
          <w:rFonts w:asciiTheme="minorHAnsi" w:hAnsiTheme="minorHAnsi" w:cstheme="minorHAnsi"/>
          <w:b/>
          <w:bCs/>
          <w:color w:val="000000" w:themeColor="text1"/>
          <w:sz w:val="20"/>
        </w:rPr>
        <w:t xml:space="preserve"> </w:t>
      </w:r>
    </w:p>
    <w:p w14:paraId="511FF2DD" w14:textId="55BD2FDF" w:rsidR="00067B1D" w:rsidRPr="00747E71" w:rsidRDefault="00067B1D" w:rsidP="004F438C">
      <w:pPr>
        <w:pBdr>
          <w:bottom w:val="single" w:sz="4" w:space="1" w:color="auto"/>
        </w:pBdr>
        <w:tabs>
          <w:tab w:val="left" w:pos="3270"/>
        </w:tabs>
        <w:jc w:val="center"/>
        <w:rPr>
          <w:rFonts w:asciiTheme="minorHAnsi" w:hAnsiTheme="minorHAnsi" w:cstheme="minorHAnsi"/>
          <w:color w:val="000000" w:themeColor="text1"/>
          <w:sz w:val="20"/>
        </w:rPr>
      </w:pPr>
    </w:p>
    <w:p w14:paraId="51B4E4D2" w14:textId="77777777" w:rsidR="00844011" w:rsidRPr="00747E71" w:rsidRDefault="00844011" w:rsidP="00BD4B63">
      <w:pPr>
        <w:tabs>
          <w:tab w:val="left" w:pos="3270"/>
        </w:tabs>
        <w:ind w:left="360" w:hanging="360"/>
        <w:jc w:val="both"/>
        <w:rPr>
          <w:rFonts w:asciiTheme="minorHAnsi" w:hAnsiTheme="minorHAnsi" w:cstheme="minorHAnsi"/>
          <w:color w:val="000000" w:themeColor="text1"/>
          <w:sz w:val="20"/>
        </w:rPr>
      </w:pPr>
      <w:r w:rsidRPr="00A55B23">
        <w:rPr>
          <w:rFonts w:asciiTheme="minorHAnsi" w:hAnsiTheme="minorHAnsi" w:cstheme="minorHAnsi"/>
          <w:b/>
          <w:bCs/>
          <w:color w:val="000000" w:themeColor="text1"/>
          <w:sz w:val="20"/>
        </w:rPr>
        <w:t>PROFESSIONAL SUMMARY</w:t>
      </w:r>
      <w:r w:rsidR="00067B1D" w:rsidRPr="00747E71">
        <w:rPr>
          <w:rFonts w:asciiTheme="minorHAnsi" w:hAnsiTheme="minorHAnsi" w:cstheme="minorHAnsi"/>
          <w:color w:val="000000" w:themeColor="text1"/>
          <w:sz w:val="20"/>
        </w:rPr>
        <w:t>:</w:t>
      </w:r>
    </w:p>
    <w:p w14:paraId="1D72146C" w14:textId="1EC7A5E9" w:rsidR="00377CB8" w:rsidRPr="00747E71" w:rsidRDefault="00D64F7B" w:rsidP="00377CB8">
      <w:pPr>
        <w:pStyle w:val="NoSpacing"/>
        <w:numPr>
          <w:ilvl w:val="0"/>
          <w:numId w:val="28"/>
        </w:numPr>
        <w:suppressAutoHyphens w:val="0"/>
        <w:rPr>
          <w:rFonts w:asciiTheme="minorHAnsi" w:hAnsiTheme="minorHAnsi" w:cstheme="minorHAnsi"/>
          <w:sz w:val="20"/>
          <w:szCs w:val="20"/>
        </w:rPr>
      </w:pPr>
      <w:r>
        <w:rPr>
          <w:rFonts w:asciiTheme="minorHAnsi" w:hAnsiTheme="minorHAnsi" w:cstheme="minorHAnsi"/>
          <w:sz w:val="20"/>
          <w:szCs w:val="20"/>
        </w:rPr>
        <w:t>Over</w:t>
      </w:r>
      <w:r w:rsidR="00377CB8" w:rsidRPr="00747E71">
        <w:rPr>
          <w:rFonts w:asciiTheme="minorHAnsi" w:hAnsiTheme="minorHAnsi" w:cstheme="minorHAnsi"/>
          <w:sz w:val="20"/>
          <w:szCs w:val="20"/>
        </w:rPr>
        <w:t xml:space="preserve"> </w:t>
      </w:r>
      <w:r w:rsidR="005A2C3B">
        <w:rPr>
          <w:rFonts w:asciiTheme="minorHAnsi" w:hAnsiTheme="minorHAnsi" w:cstheme="minorHAnsi"/>
          <w:sz w:val="20"/>
          <w:szCs w:val="20"/>
        </w:rPr>
        <w:t>10</w:t>
      </w:r>
      <w:r w:rsidR="00377CB8" w:rsidRPr="00747E71">
        <w:rPr>
          <w:rFonts w:asciiTheme="minorHAnsi" w:hAnsiTheme="minorHAnsi" w:cstheme="minorHAnsi"/>
          <w:sz w:val="20"/>
          <w:szCs w:val="20"/>
        </w:rPr>
        <w:t xml:space="preserve"> years of Experience in working with various SDLC methodologies based on Agile/SCRUM like Test Driven Development (TTD), Incremental and Iteration methodology, Agile Development.</w:t>
      </w:r>
    </w:p>
    <w:p w14:paraId="3C862F07"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Expertise in Core Java Concepts like OOPs, Garbage Collector, Collections, Multithreading, Exception Handling, Generics, Synchronization, Serialization and De-serialization.</w:t>
      </w:r>
    </w:p>
    <w:p w14:paraId="260F39A3" w14:textId="6B96B8EE" w:rsidR="00377CB8" w:rsidRPr="00747E71" w:rsidRDefault="00377CB8" w:rsidP="00F057D7">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Proficient in developing web applications using Java 8 features like Streams, Lambda Expressions, Optional, and</w:t>
      </w:r>
      <w:r w:rsidR="00F057D7" w:rsidRPr="00747E71">
        <w:rPr>
          <w:rFonts w:asciiTheme="minorHAnsi" w:hAnsiTheme="minorHAnsi" w:cstheme="minorHAnsi"/>
          <w:sz w:val="20"/>
          <w:szCs w:val="20"/>
        </w:rPr>
        <w:t xml:space="preserve"> </w:t>
      </w:r>
      <w:r w:rsidRPr="00747E71">
        <w:rPr>
          <w:rFonts w:asciiTheme="minorHAnsi" w:hAnsiTheme="minorHAnsi" w:cstheme="minorHAnsi"/>
          <w:sz w:val="20"/>
          <w:szCs w:val="20"/>
        </w:rPr>
        <w:t>Date/Time API.</w:t>
      </w:r>
    </w:p>
    <w:p w14:paraId="3122F3AA"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Professional Experience in designing UI web applications using front-end technologies like HTML/HTML5, CSS/CSS4, JavaScript, XML, jQuery, AJAX, JSON, Typescript, Angular, React, Bootstrap.</w:t>
      </w:r>
    </w:p>
    <w:p w14:paraId="24EA9C3F" w14:textId="10416EF6"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Implemented Angular1</w:t>
      </w:r>
      <w:r w:rsidR="00F057D7" w:rsidRPr="00747E71">
        <w:rPr>
          <w:rFonts w:asciiTheme="minorHAnsi" w:hAnsiTheme="minorHAnsi" w:cstheme="minorHAnsi"/>
          <w:sz w:val="20"/>
          <w:szCs w:val="20"/>
        </w:rPr>
        <w:t>3</w:t>
      </w:r>
      <w:r w:rsidRPr="00747E71">
        <w:rPr>
          <w:rFonts w:asciiTheme="minorHAnsi" w:hAnsiTheme="minorHAnsi" w:cstheme="minorHAnsi"/>
          <w:sz w:val="20"/>
          <w:szCs w:val="20"/>
        </w:rPr>
        <w:t>/8/4</w:t>
      </w:r>
      <w:r w:rsidR="00F057D7" w:rsidRPr="00747E71">
        <w:rPr>
          <w:rFonts w:asciiTheme="minorHAnsi" w:hAnsiTheme="minorHAnsi" w:cstheme="minorHAnsi"/>
          <w:sz w:val="20"/>
          <w:szCs w:val="20"/>
        </w:rPr>
        <w:t xml:space="preserve"> </w:t>
      </w:r>
      <w:r w:rsidRPr="00747E71">
        <w:rPr>
          <w:rFonts w:asciiTheme="minorHAnsi" w:hAnsiTheme="minorHAnsi" w:cstheme="minorHAnsi"/>
          <w:sz w:val="20"/>
          <w:szCs w:val="20"/>
        </w:rPr>
        <w:t>client-side validation and type ahead to improve the accuracy of input data.</w:t>
      </w:r>
    </w:p>
    <w:p w14:paraId="5778EE68"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Worked on Angular CLI to deal with troubleshooting and deal with the Angular virtual environment bugs.</w:t>
      </w:r>
    </w:p>
    <w:p w14:paraId="555EFD99"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Experience on J2EE design patterns such as Business Delegate, Service Locator, Transfer Object, Data Access Object, Session, Facade, Singleton patterns.</w:t>
      </w:r>
    </w:p>
    <w:p w14:paraId="3833AD0D"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Strong hands-on experience in working with Spring Framework modules such as Spring MVC, Spring IOC, Spring AOP, JTA, IO, Spring Boot, Microservices, Spring REST, Spring Batch, Security, Spring Eureka, Spring Netflix, Spring Ribbon, Swagger, Spring Data JPA.</w:t>
      </w:r>
    </w:p>
    <w:p w14:paraId="318296BA"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Expertise in configuring and deploying applications on different application servers like Apache Tomcat, WebLogic, IBM WebSphere, JBoss.</w:t>
      </w:r>
    </w:p>
    <w:p w14:paraId="79DD3096"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Experience using Spring Data JPA to connect to database systems, such as MySQL, Oracle, and Postgres.</w:t>
      </w:r>
    </w:p>
    <w:p w14:paraId="359DF496"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Experienced in Apache Kafka over messaging to exchange information in more reliable and asynchronous way in enterprise Applications. Used Apache ActiveMQ and Apache Camel as JMS provider.</w:t>
      </w:r>
    </w:p>
    <w:p w14:paraId="07BCEF58"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Good working knowledge of Spring Batch transaction management and error handling mechanisms for handling job failures and rollbacks and integrated Spring Batch with Spring Boot, Spring Cloud, and Spring Integration.</w:t>
      </w:r>
    </w:p>
    <w:p w14:paraId="7636B611"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Implemented security measures such as OAuth 2.0, JWT, SSL/TLS encryption, and role-based access control (RBAC) to secure Microservices and ensure data privacy.</w:t>
      </w:r>
    </w:p>
    <w:p w14:paraId="2BF3A5BC"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Hands-on experience in Microservices, Spring Boot with cloud technologies such as Pivotal Cloud Foundry</w:t>
      </w:r>
    </w:p>
    <w:p w14:paraId="3D29E501"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Experience in database modeling, design and development of PL/SQL stored procedures, packages in RDBMS like Oracle, DB2, PostgreSQL, MySQL and H2 and integrating with ORM Frameworks like Hibernate.</w:t>
      </w:r>
    </w:p>
    <w:p w14:paraId="0B432AB0"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Experienced in Middleware persistence frameworks like Hibernate/JPA Entities for mapping Java classes using</w:t>
      </w:r>
    </w:p>
    <w:p w14:paraId="2AC954D1"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Hibernate Query Language (HQL), HSQL Named Queries, Criteria, and Projections.</w:t>
      </w:r>
    </w:p>
    <w:p w14:paraId="08C79638"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Experienced in developing Apigee Proxies, customizing policies, working with Apigee Edge, Developer Portal.</w:t>
      </w:r>
    </w:p>
    <w:p w14:paraId="6BDA8FF9"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Experienced with XML related technologies such DTD/Schema, XML, XSLT (DOM, SAX), and XPATH.</w:t>
      </w:r>
    </w:p>
    <w:p w14:paraId="3AD2350D"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Strong experience in creating real time data streaming solutions using Apache Kafka and Flume.</w:t>
      </w:r>
    </w:p>
    <w:p w14:paraId="2D49F549"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Good Knowledge on working with OAUTH2.0 to provide authentication and authorization to Rest services by exchanging Access tokens.</w:t>
      </w:r>
    </w:p>
    <w:p w14:paraId="0953C8E4"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Solid knowledge of SOA, Cloud Computing, and related IaaS/PaaS/SaaS technologies like AWS Experience in developing applications as Microservices using Spring Boot based on Service Oriented Architecture (SOA).</w:t>
      </w:r>
    </w:p>
    <w:p w14:paraId="54527DB7" w14:textId="5BD404C7" w:rsidR="00377CB8" w:rsidRPr="00747E71" w:rsidRDefault="00377CB8" w:rsidP="00F057D7">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Proficiency in working with Relational databases like Oracle, MySQL, PostgreSQL, and NoSQL databases like</w:t>
      </w:r>
      <w:r w:rsidR="00F057D7" w:rsidRPr="00747E71">
        <w:rPr>
          <w:rFonts w:asciiTheme="minorHAnsi" w:hAnsiTheme="minorHAnsi" w:cstheme="minorHAnsi"/>
          <w:sz w:val="20"/>
          <w:szCs w:val="20"/>
        </w:rPr>
        <w:t xml:space="preserve"> </w:t>
      </w:r>
      <w:r w:rsidRPr="00747E71">
        <w:rPr>
          <w:rFonts w:asciiTheme="minorHAnsi" w:hAnsiTheme="minorHAnsi" w:cstheme="minorHAnsi"/>
          <w:sz w:val="20"/>
          <w:szCs w:val="20"/>
        </w:rPr>
        <w:t>Redis, MongoDB, Cassandra to manage tables, sequences, stored procedures, functions, triggers, packages.</w:t>
      </w:r>
    </w:p>
    <w:p w14:paraId="7BADBDB4"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Experience in creating Docker images, Containers, push/pull and integrating with Spring Boot.</w:t>
      </w:r>
    </w:p>
    <w:p w14:paraId="535395A1"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Experience with Kubernetes operators for automating complex tasks and managing stateful applications.</w:t>
      </w:r>
    </w:p>
    <w:p w14:paraId="48A0296A"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Worked with AWS Elastic Beanstalk for deploying, scaling, and managing applications on the AWS platform.</w:t>
      </w:r>
    </w:p>
    <w:p w14:paraId="43619EE0"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Knowledge of AWS Elastic Load Balancer (ELB) and its use for distributing incoming application traffic across multiple instances and availability zones.</w:t>
      </w:r>
    </w:p>
    <w:p w14:paraId="1318C946"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Integrated Splunk with tools in the development and deployment pipeline like Jenkins, Git, and Kubernetes.</w:t>
      </w:r>
    </w:p>
    <w:p w14:paraId="38EE4A5D"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Used Jenkins for the automatic build process and used for integration testing and deploying software.</w:t>
      </w:r>
    </w:p>
    <w:p w14:paraId="28A793A6"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Experience in working with web servers like Tomcat 8, Web Sphere 8.x/9.x, JBoss7.1.0 and Web Logic 12.0.</w:t>
      </w:r>
    </w:p>
    <w:p w14:paraId="3FD8142E"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color w:val="000000"/>
          <w:sz w:val="20"/>
          <w:szCs w:val="20"/>
        </w:rPr>
        <w:t>Strong knowledge of IDEs like Eclipse, Net Beans, IntelliJ IDEA and JDeveloper.</w:t>
      </w:r>
    </w:p>
    <w:p w14:paraId="5F8B107C"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Hands on experience in unit testing applications using JUnit Framework and developed logging and standard mechanism which is based on Log4j.</w:t>
      </w:r>
    </w:p>
    <w:p w14:paraId="750454D6"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Hands on experience with build tools like Ant, Maven, Gradle and Logging tools like Log4J 2and Splunk.</w:t>
      </w:r>
    </w:p>
    <w:p w14:paraId="4237963F" w14:textId="6FC823E0"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Proficient in working with version control systems - GIT / GitHub and Bitbucket</w:t>
      </w:r>
      <w:r w:rsidR="00F057D7" w:rsidRPr="00747E71">
        <w:rPr>
          <w:rFonts w:asciiTheme="minorHAnsi" w:hAnsiTheme="minorHAnsi" w:cstheme="minorHAnsi"/>
          <w:sz w:val="20"/>
          <w:szCs w:val="20"/>
        </w:rPr>
        <w:t>.</w:t>
      </w:r>
    </w:p>
    <w:p w14:paraId="698BB624" w14:textId="77777777" w:rsidR="00377CB8" w:rsidRPr="00747E71" w:rsidRDefault="00377CB8" w:rsidP="00377CB8">
      <w:pPr>
        <w:pStyle w:val="NoSpacing"/>
        <w:numPr>
          <w:ilvl w:val="0"/>
          <w:numId w:val="28"/>
        </w:numPr>
        <w:suppressAutoHyphens w:val="0"/>
        <w:rPr>
          <w:rFonts w:asciiTheme="minorHAnsi" w:hAnsiTheme="minorHAnsi" w:cstheme="minorHAnsi"/>
          <w:sz w:val="20"/>
          <w:szCs w:val="20"/>
        </w:rPr>
      </w:pPr>
      <w:r w:rsidRPr="00747E71">
        <w:rPr>
          <w:rFonts w:asciiTheme="minorHAnsi" w:hAnsiTheme="minorHAnsi" w:cstheme="minorHAnsi"/>
          <w:sz w:val="20"/>
          <w:szCs w:val="20"/>
        </w:rPr>
        <w:t>Worked on various SDLC (Software Development Life Cycle) from Waterfall to Agile (SCRUM) models.</w:t>
      </w:r>
    </w:p>
    <w:p w14:paraId="5E91E103" w14:textId="77777777" w:rsidR="00377CB8" w:rsidRPr="00747E71" w:rsidRDefault="00377CB8" w:rsidP="00BD4B63">
      <w:pPr>
        <w:tabs>
          <w:tab w:val="left" w:pos="3270"/>
        </w:tabs>
        <w:ind w:left="360" w:hanging="360"/>
        <w:jc w:val="both"/>
        <w:rPr>
          <w:rFonts w:asciiTheme="minorHAnsi" w:hAnsiTheme="minorHAnsi" w:cstheme="minorHAnsi"/>
          <w:color w:val="000000" w:themeColor="text1"/>
          <w:sz w:val="20"/>
        </w:rPr>
      </w:pPr>
    </w:p>
    <w:p w14:paraId="036EA2AC" w14:textId="653D5EC6" w:rsidR="001E55FA" w:rsidRPr="00FE7882" w:rsidRDefault="001E55FA" w:rsidP="001E55FA">
      <w:pPr>
        <w:tabs>
          <w:tab w:val="left" w:pos="9990"/>
        </w:tabs>
        <w:jc w:val="both"/>
        <w:textAlignment w:val="baseline"/>
        <w:rPr>
          <w:rFonts w:asciiTheme="minorHAnsi" w:hAnsiTheme="minorHAnsi" w:cstheme="minorHAnsi"/>
          <w:b/>
          <w:bCs/>
          <w:color w:val="000000" w:themeColor="text1"/>
          <w:sz w:val="20"/>
          <w:u w:val="single"/>
        </w:rPr>
      </w:pPr>
      <w:r w:rsidRPr="00FE7882">
        <w:rPr>
          <w:rFonts w:asciiTheme="minorHAnsi" w:hAnsiTheme="minorHAnsi" w:cstheme="minorHAnsi"/>
          <w:b/>
          <w:bCs/>
          <w:color w:val="000000" w:themeColor="text1"/>
          <w:sz w:val="20"/>
          <w:u w:val="single"/>
        </w:rPr>
        <w:lastRenderedPageBreak/>
        <w:t xml:space="preserve">TECHNICAL </w:t>
      </w:r>
      <w:r w:rsidR="00FE7882" w:rsidRPr="00FE7882">
        <w:rPr>
          <w:rFonts w:asciiTheme="minorHAnsi" w:hAnsiTheme="minorHAnsi" w:cstheme="minorHAnsi"/>
          <w:b/>
          <w:bCs/>
          <w:color w:val="000000" w:themeColor="text1"/>
          <w:sz w:val="20"/>
          <w:u w:val="single"/>
        </w:rPr>
        <w:t>SKILLS</w:t>
      </w:r>
      <w:r w:rsidRPr="00FE7882">
        <w:rPr>
          <w:rFonts w:asciiTheme="minorHAnsi" w:hAnsiTheme="minorHAnsi" w:cstheme="minorHAnsi"/>
          <w:b/>
          <w:bCs/>
          <w:color w:val="000000" w:themeColor="text1"/>
          <w:sz w:val="20"/>
          <w:u w:val="single"/>
        </w:rPr>
        <w:t>:</w:t>
      </w:r>
    </w:p>
    <w:p w14:paraId="46634BDE" w14:textId="77777777" w:rsidR="001E55FA" w:rsidRPr="00747E71" w:rsidRDefault="001E55FA" w:rsidP="001E55FA">
      <w:pPr>
        <w:jc w:val="both"/>
        <w:rPr>
          <w:rFonts w:asciiTheme="minorHAnsi" w:hAnsiTheme="minorHAnsi" w:cstheme="minorHAnsi"/>
          <w:color w:val="000000" w:themeColor="text1"/>
          <w:sz w:val="20"/>
        </w:rPr>
      </w:pPr>
    </w:p>
    <w:tbl>
      <w:tblPr>
        <w:tblW w:w="10433"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76"/>
        <w:gridCol w:w="7557"/>
      </w:tblGrid>
      <w:tr w:rsidR="00377CB8" w:rsidRPr="00747E71" w14:paraId="300D024E" w14:textId="77777777" w:rsidTr="0080191C">
        <w:trPr>
          <w:trHeight w:val="268"/>
        </w:trPr>
        <w:tc>
          <w:tcPr>
            <w:tcW w:w="2876" w:type="dxa"/>
            <w:shd w:val="clear" w:color="auto" w:fill="BEBEBE"/>
          </w:tcPr>
          <w:p w14:paraId="0CC7F807"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Programming Languages</w:t>
            </w:r>
          </w:p>
        </w:tc>
        <w:tc>
          <w:tcPr>
            <w:tcW w:w="7557" w:type="dxa"/>
          </w:tcPr>
          <w:p w14:paraId="6E82EEB8"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Java 11.0/8.0/7.0, PL/SQL, C++, C, Python.</w:t>
            </w:r>
          </w:p>
        </w:tc>
      </w:tr>
      <w:tr w:rsidR="00377CB8" w:rsidRPr="00747E71" w14:paraId="3FD6007A" w14:textId="77777777" w:rsidTr="0080191C">
        <w:trPr>
          <w:trHeight w:val="268"/>
        </w:trPr>
        <w:tc>
          <w:tcPr>
            <w:tcW w:w="2876" w:type="dxa"/>
            <w:shd w:val="clear" w:color="auto" w:fill="BEBEBE"/>
          </w:tcPr>
          <w:p w14:paraId="7E1E2EBE"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Java/J2EE Technologies</w:t>
            </w:r>
          </w:p>
        </w:tc>
        <w:tc>
          <w:tcPr>
            <w:tcW w:w="7557" w:type="dxa"/>
          </w:tcPr>
          <w:p w14:paraId="66F42901"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Servlets, Spring, EJB, JPA, JDBC, JSP, JSTL, JNDI.</w:t>
            </w:r>
          </w:p>
        </w:tc>
      </w:tr>
      <w:tr w:rsidR="00377CB8" w:rsidRPr="00747E71" w14:paraId="3AC95F6C" w14:textId="77777777" w:rsidTr="0080191C">
        <w:trPr>
          <w:trHeight w:val="268"/>
        </w:trPr>
        <w:tc>
          <w:tcPr>
            <w:tcW w:w="2876" w:type="dxa"/>
            <w:shd w:val="clear" w:color="auto" w:fill="BEBEBE"/>
          </w:tcPr>
          <w:p w14:paraId="0FDD1E7E"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Frameworks</w:t>
            </w:r>
          </w:p>
        </w:tc>
        <w:tc>
          <w:tcPr>
            <w:tcW w:w="7557" w:type="dxa"/>
          </w:tcPr>
          <w:p w14:paraId="30E776E8"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Spring Boot, Spring Data JPA, Hibernate, Spring Security 3.2, Spring MVC, Spring Cloud, .net</w:t>
            </w:r>
          </w:p>
        </w:tc>
      </w:tr>
      <w:tr w:rsidR="00377CB8" w:rsidRPr="00747E71" w14:paraId="3775E28C" w14:textId="77777777" w:rsidTr="0080191C">
        <w:trPr>
          <w:trHeight w:val="268"/>
        </w:trPr>
        <w:tc>
          <w:tcPr>
            <w:tcW w:w="2876" w:type="dxa"/>
            <w:shd w:val="clear" w:color="auto" w:fill="BEBEBE"/>
          </w:tcPr>
          <w:p w14:paraId="5A5E9477"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Application/Web servers</w:t>
            </w:r>
          </w:p>
        </w:tc>
        <w:tc>
          <w:tcPr>
            <w:tcW w:w="7557" w:type="dxa"/>
          </w:tcPr>
          <w:p w14:paraId="79727816"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Apache Tomcat 8, IBM WebSphere 8.x/9.x, Web Logic 12c</w:t>
            </w:r>
          </w:p>
        </w:tc>
      </w:tr>
      <w:tr w:rsidR="00377CB8" w:rsidRPr="00747E71" w14:paraId="18AF4602" w14:textId="77777777" w:rsidTr="0080191C">
        <w:trPr>
          <w:trHeight w:val="269"/>
        </w:trPr>
        <w:tc>
          <w:tcPr>
            <w:tcW w:w="2876" w:type="dxa"/>
            <w:shd w:val="clear" w:color="auto" w:fill="BEBEBE"/>
          </w:tcPr>
          <w:p w14:paraId="4080E6C2" w14:textId="77777777" w:rsidR="00377CB8" w:rsidRPr="00747E71" w:rsidRDefault="00377CB8" w:rsidP="0080191C">
            <w:pPr>
              <w:pBdr>
                <w:top w:val="nil"/>
                <w:left w:val="nil"/>
                <w:bottom w:val="nil"/>
                <w:right w:val="nil"/>
                <w:between w:val="nil"/>
              </w:pBdr>
              <w:spacing w:line="249" w:lineRule="auto"/>
              <w:ind w:left="107"/>
              <w:rPr>
                <w:rFonts w:asciiTheme="minorHAnsi" w:hAnsiTheme="minorHAnsi" w:cstheme="minorHAnsi"/>
                <w:color w:val="000000"/>
                <w:sz w:val="20"/>
              </w:rPr>
            </w:pPr>
            <w:r w:rsidRPr="00747E71">
              <w:rPr>
                <w:rFonts w:asciiTheme="minorHAnsi" w:hAnsiTheme="minorHAnsi" w:cstheme="minorHAnsi"/>
                <w:color w:val="000000"/>
                <w:sz w:val="20"/>
              </w:rPr>
              <w:t>Relational Databases</w:t>
            </w:r>
          </w:p>
        </w:tc>
        <w:tc>
          <w:tcPr>
            <w:tcW w:w="7557" w:type="dxa"/>
          </w:tcPr>
          <w:p w14:paraId="2C216869" w14:textId="312A1D11" w:rsidR="00377CB8" w:rsidRPr="00747E71" w:rsidRDefault="00377CB8" w:rsidP="0080191C">
            <w:pPr>
              <w:pBdr>
                <w:top w:val="nil"/>
                <w:left w:val="nil"/>
                <w:bottom w:val="nil"/>
                <w:right w:val="nil"/>
                <w:between w:val="nil"/>
              </w:pBdr>
              <w:spacing w:line="249" w:lineRule="auto"/>
              <w:ind w:left="107"/>
              <w:rPr>
                <w:rFonts w:asciiTheme="minorHAnsi" w:hAnsiTheme="minorHAnsi" w:cstheme="minorHAnsi"/>
                <w:color w:val="000000"/>
                <w:sz w:val="20"/>
              </w:rPr>
            </w:pPr>
            <w:r w:rsidRPr="00747E71">
              <w:rPr>
                <w:rFonts w:asciiTheme="minorHAnsi" w:hAnsiTheme="minorHAnsi" w:cstheme="minorHAnsi"/>
                <w:color w:val="000000"/>
                <w:sz w:val="20"/>
              </w:rPr>
              <w:t>Oracle 10g/11g/12c, SQL server 2012/2014/2016, MySQL 5.7, DB2 11.1, Postgres, DynamoDB, Casandra</w:t>
            </w:r>
          </w:p>
        </w:tc>
      </w:tr>
      <w:tr w:rsidR="00377CB8" w:rsidRPr="00747E71" w14:paraId="7A56B0A2" w14:textId="77777777" w:rsidTr="0080191C">
        <w:trPr>
          <w:trHeight w:val="268"/>
        </w:trPr>
        <w:tc>
          <w:tcPr>
            <w:tcW w:w="2876" w:type="dxa"/>
            <w:shd w:val="clear" w:color="auto" w:fill="BEBEBE"/>
          </w:tcPr>
          <w:p w14:paraId="171D879B"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NoSQL Databases</w:t>
            </w:r>
          </w:p>
        </w:tc>
        <w:tc>
          <w:tcPr>
            <w:tcW w:w="7557" w:type="dxa"/>
          </w:tcPr>
          <w:p w14:paraId="62E806B8"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MongoDB, Cassandra</w:t>
            </w:r>
          </w:p>
        </w:tc>
      </w:tr>
      <w:tr w:rsidR="00377CB8" w:rsidRPr="00747E71" w14:paraId="7301E993" w14:textId="77777777" w:rsidTr="0080191C">
        <w:trPr>
          <w:trHeight w:val="537"/>
        </w:trPr>
        <w:tc>
          <w:tcPr>
            <w:tcW w:w="2876" w:type="dxa"/>
            <w:shd w:val="clear" w:color="auto" w:fill="BEBEBE"/>
          </w:tcPr>
          <w:p w14:paraId="6AC3375A" w14:textId="77777777" w:rsidR="00377CB8" w:rsidRPr="00747E71" w:rsidRDefault="00377CB8" w:rsidP="0080191C">
            <w:pPr>
              <w:pBdr>
                <w:top w:val="nil"/>
                <w:left w:val="nil"/>
                <w:bottom w:val="nil"/>
                <w:right w:val="nil"/>
                <w:between w:val="nil"/>
              </w:pBdr>
              <w:spacing w:line="268" w:lineRule="auto"/>
              <w:ind w:left="107"/>
              <w:rPr>
                <w:rFonts w:asciiTheme="minorHAnsi" w:hAnsiTheme="minorHAnsi" w:cstheme="minorHAnsi"/>
                <w:color w:val="000000"/>
                <w:sz w:val="20"/>
              </w:rPr>
            </w:pPr>
            <w:r w:rsidRPr="00747E71">
              <w:rPr>
                <w:rFonts w:asciiTheme="minorHAnsi" w:hAnsiTheme="minorHAnsi" w:cstheme="minorHAnsi"/>
                <w:color w:val="000000"/>
                <w:sz w:val="20"/>
              </w:rPr>
              <w:t>Internet Technologies</w:t>
            </w:r>
          </w:p>
        </w:tc>
        <w:tc>
          <w:tcPr>
            <w:tcW w:w="7557" w:type="dxa"/>
          </w:tcPr>
          <w:p w14:paraId="5E2F6550" w14:textId="77777777" w:rsidR="00377CB8" w:rsidRPr="00747E71" w:rsidRDefault="00377CB8" w:rsidP="0080191C">
            <w:pPr>
              <w:pBdr>
                <w:top w:val="nil"/>
                <w:left w:val="nil"/>
                <w:bottom w:val="nil"/>
                <w:right w:val="nil"/>
                <w:between w:val="nil"/>
              </w:pBdr>
              <w:spacing w:line="268" w:lineRule="auto"/>
              <w:ind w:left="107"/>
              <w:rPr>
                <w:rFonts w:asciiTheme="minorHAnsi" w:hAnsiTheme="minorHAnsi" w:cstheme="minorHAnsi"/>
                <w:color w:val="000000"/>
                <w:sz w:val="20"/>
              </w:rPr>
            </w:pPr>
            <w:r w:rsidRPr="00747E71">
              <w:rPr>
                <w:rFonts w:asciiTheme="minorHAnsi" w:hAnsiTheme="minorHAnsi" w:cstheme="minorHAnsi"/>
                <w:color w:val="000000"/>
                <w:sz w:val="20"/>
              </w:rPr>
              <w:t>HTML 5, JavaScript, CSS 3/4, jQuery, Ajax, React, Angular10/8/4, Typescript, JSON,</w:t>
            </w:r>
          </w:p>
          <w:p w14:paraId="5B4EA44C" w14:textId="77777777" w:rsidR="00377CB8" w:rsidRPr="00747E71" w:rsidRDefault="00377CB8" w:rsidP="0080191C">
            <w:pPr>
              <w:pBdr>
                <w:top w:val="nil"/>
                <w:left w:val="nil"/>
                <w:bottom w:val="nil"/>
                <w:right w:val="nil"/>
                <w:between w:val="nil"/>
              </w:pBdr>
              <w:spacing w:line="249" w:lineRule="auto"/>
              <w:ind w:left="107"/>
              <w:rPr>
                <w:rFonts w:asciiTheme="minorHAnsi" w:hAnsiTheme="minorHAnsi" w:cstheme="minorHAnsi"/>
                <w:color w:val="000000"/>
                <w:sz w:val="20"/>
              </w:rPr>
            </w:pPr>
            <w:r w:rsidRPr="00747E71">
              <w:rPr>
                <w:rFonts w:asciiTheme="minorHAnsi" w:hAnsiTheme="minorHAnsi" w:cstheme="minorHAnsi"/>
                <w:color w:val="000000"/>
                <w:sz w:val="20"/>
              </w:rPr>
              <w:t>Node JS, Next.JS</w:t>
            </w:r>
          </w:p>
        </w:tc>
      </w:tr>
      <w:tr w:rsidR="00377CB8" w:rsidRPr="00747E71" w14:paraId="2C9E0C23" w14:textId="77777777" w:rsidTr="0080191C">
        <w:trPr>
          <w:trHeight w:val="268"/>
        </w:trPr>
        <w:tc>
          <w:tcPr>
            <w:tcW w:w="2876" w:type="dxa"/>
            <w:shd w:val="clear" w:color="auto" w:fill="BEBEBE"/>
          </w:tcPr>
          <w:p w14:paraId="2B6A90CF"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Cloud Environments</w:t>
            </w:r>
          </w:p>
        </w:tc>
        <w:tc>
          <w:tcPr>
            <w:tcW w:w="7557" w:type="dxa"/>
          </w:tcPr>
          <w:p w14:paraId="324217F6"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AWS, Azure.</w:t>
            </w:r>
          </w:p>
        </w:tc>
      </w:tr>
      <w:tr w:rsidR="00377CB8" w:rsidRPr="00747E71" w14:paraId="26069E37" w14:textId="77777777" w:rsidTr="0080191C">
        <w:trPr>
          <w:trHeight w:val="268"/>
        </w:trPr>
        <w:tc>
          <w:tcPr>
            <w:tcW w:w="2876" w:type="dxa"/>
            <w:shd w:val="clear" w:color="auto" w:fill="BEBEBE"/>
          </w:tcPr>
          <w:p w14:paraId="46447767"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Design Pattern</w:t>
            </w:r>
          </w:p>
        </w:tc>
        <w:tc>
          <w:tcPr>
            <w:tcW w:w="7557" w:type="dxa"/>
          </w:tcPr>
          <w:p w14:paraId="4BA57858"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Singleton, Session, Observer, facade, Front Controller, MVC, DA0.</w:t>
            </w:r>
          </w:p>
        </w:tc>
      </w:tr>
      <w:tr w:rsidR="00377CB8" w:rsidRPr="00747E71" w14:paraId="360612E9" w14:textId="77777777" w:rsidTr="0080191C">
        <w:trPr>
          <w:trHeight w:val="268"/>
        </w:trPr>
        <w:tc>
          <w:tcPr>
            <w:tcW w:w="2876" w:type="dxa"/>
            <w:shd w:val="clear" w:color="auto" w:fill="BEBEBE"/>
          </w:tcPr>
          <w:p w14:paraId="66F05A14"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IDE</w:t>
            </w:r>
          </w:p>
        </w:tc>
        <w:tc>
          <w:tcPr>
            <w:tcW w:w="7557" w:type="dxa"/>
          </w:tcPr>
          <w:p w14:paraId="2DBC90A7"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Eclipse, IntelliJ, Spring Tool Suite (STS) 3.8.3, Postman, TOAD</w:t>
            </w:r>
          </w:p>
        </w:tc>
      </w:tr>
      <w:tr w:rsidR="00377CB8" w:rsidRPr="00747E71" w14:paraId="3697FE0C" w14:textId="77777777" w:rsidTr="0080191C">
        <w:trPr>
          <w:trHeight w:val="268"/>
        </w:trPr>
        <w:tc>
          <w:tcPr>
            <w:tcW w:w="2876" w:type="dxa"/>
            <w:shd w:val="clear" w:color="auto" w:fill="BEBEBE"/>
          </w:tcPr>
          <w:p w14:paraId="22104FFC"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Testing &amp;Bug tracking Tools</w:t>
            </w:r>
          </w:p>
        </w:tc>
        <w:tc>
          <w:tcPr>
            <w:tcW w:w="7557" w:type="dxa"/>
          </w:tcPr>
          <w:p w14:paraId="66D93A21"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JUNIT4/5, Jasmine, Protractor, JIRA 7.0, Bugzilla 4.4.12, Curl 7.36, Blaze meter</w:t>
            </w:r>
          </w:p>
        </w:tc>
      </w:tr>
      <w:tr w:rsidR="00377CB8" w:rsidRPr="00747E71" w14:paraId="5C5CE801" w14:textId="77777777" w:rsidTr="0080191C">
        <w:trPr>
          <w:trHeight w:val="268"/>
        </w:trPr>
        <w:tc>
          <w:tcPr>
            <w:tcW w:w="2876" w:type="dxa"/>
            <w:shd w:val="clear" w:color="auto" w:fill="BEBEBE"/>
          </w:tcPr>
          <w:p w14:paraId="7FF9E813"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Methodologies</w:t>
            </w:r>
          </w:p>
        </w:tc>
        <w:tc>
          <w:tcPr>
            <w:tcW w:w="7557" w:type="dxa"/>
          </w:tcPr>
          <w:p w14:paraId="31491950"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Agile, Waterfall</w:t>
            </w:r>
          </w:p>
        </w:tc>
      </w:tr>
      <w:tr w:rsidR="00377CB8" w:rsidRPr="00747E71" w14:paraId="542F04A4" w14:textId="77777777" w:rsidTr="0080191C">
        <w:trPr>
          <w:trHeight w:val="268"/>
        </w:trPr>
        <w:tc>
          <w:tcPr>
            <w:tcW w:w="2876" w:type="dxa"/>
            <w:shd w:val="clear" w:color="auto" w:fill="BEBEBE"/>
          </w:tcPr>
          <w:p w14:paraId="733D5550"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Build Tools</w:t>
            </w:r>
          </w:p>
        </w:tc>
        <w:tc>
          <w:tcPr>
            <w:tcW w:w="7557" w:type="dxa"/>
          </w:tcPr>
          <w:p w14:paraId="12FECDEF"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Ant 1.10, Maven 3.3.9, Gradle 6.4.1</w:t>
            </w:r>
          </w:p>
        </w:tc>
      </w:tr>
      <w:tr w:rsidR="00377CB8" w:rsidRPr="00747E71" w14:paraId="56AA09F9" w14:textId="77777777" w:rsidTr="0080191C">
        <w:trPr>
          <w:trHeight w:val="270"/>
        </w:trPr>
        <w:tc>
          <w:tcPr>
            <w:tcW w:w="2876" w:type="dxa"/>
            <w:shd w:val="clear" w:color="auto" w:fill="BEBEBE"/>
          </w:tcPr>
          <w:p w14:paraId="2AD1F7F9" w14:textId="77777777" w:rsidR="00377CB8" w:rsidRPr="00747E71" w:rsidRDefault="00377CB8" w:rsidP="0080191C">
            <w:pPr>
              <w:pBdr>
                <w:top w:val="nil"/>
                <w:left w:val="nil"/>
                <w:bottom w:val="nil"/>
                <w:right w:val="nil"/>
                <w:between w:val="nil"/>
              </w:pBdr>
              <w:spacing w:before="1" w:line="249" w:lineRule="auto"/>
              <w:ind w:left="107"/>
              <w:rPr>
                <w:rFonts w:asciiTheme="minorHAnsi" w:hAnsiTheme="minorHAnsi" w:cstheme="minorHAnsi"/>
                <w:color w:val="000000"/>
                <w:sz w:val="20"/>
              </w:rPr>
            </w:pPr>
            <w:r w:rsidRPr="00747E71">
              <w:rPr>
                <w:rFonts w:asciiTheme="minorHAnsi" w:hAnsiTheme="minorHAnsi" w:cstheme="minorHAnsi"/>
                <w:color w:val="000000"/>
                <w:sz w:val="20"/>
              </w:rPr>
              <w:t>Version Control</w:t>
            </w:r>
          </w:p>
        </w:tc>
        <w:tc>
          <w:tcPr>
            <w:tcW w:w="7557" w:type="dxa"/>
          </w:tcPr>
          <w:p w14:paraId="5422D09D" w14:textId="77777777" w:rsidR="00377CB8" w:rsidRPr="00747E71" w:rsidRDefault="00377CB8" w:rsidP="0080191C">
            <w:pPr>
              <w:pBdr>
                <w:top w:val="nil"/>
                <w:left w:val="nil"/>
                <w:bottom w:val="nil"/>
                <w:right w:val="nil"/>
                <w:between w:val="nil"/>
              </w:pBdr>
              <w:spacing w:before="1" w:line="249" w:lineRule="auto"/>
              <w:ind w:left="107"/>
              <w:rPr>
                <w:rFonts w:asciiTheme="minorHAnsi" w:hAnsiTheme="minorHAnsi" w:cstheme="minorHAnsi"/>
                <w:color w:val="000000"/>
                <w:sz w:val="20"/>
              </w:rPr>
            </w:pPr>
            <w:r w:rsidRPr="00747E71">
              <w:rPr>
                <w:rFonts w:asciiTheme="minorHAnsi" w:hAnsiTheme="minorHAnsi" w:cstheme="minorHAnsi"/>
                <w:color w:val="000000"/>
                <w:sz w:val="20"/>
              </w:rPr>
              <w:t>Git, SVN, Bitbucket</w:t>
            </w:r>
          </w:p>
        </w:tc>
      </w:tr>
      <w:tr w:rsidR="00377CB8" w:rsidRPr="00747E71" w14:paraId="252AE3E7" w14:textId="77777777" w:rsidTr="0080191C">
        <w:trPr>
          <w:trHeight w:val="268"/>
        </w:trPr>
        <w:tc>
          <w:tcPr>
            <w:tcW w:w="2876" w:type="dxa"/>
            <w:shd w:val="clear" w:color="auto" w:fill="BEBEBE"/>
          </w:tcPr>
          <w:p w14:paraId="544D87B9"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Web Services</w:t>
            </w:r>
          </w:p>
        </w:tc>
        <w:tc>
          <w:tcPr>
            <w:tcW w:w="7557" w:type="dxa"/>
          </w:tcPr>
          <w:p w14:paraId="3D5C9E1F" w14:textId="77777777" w:rsidR="00377CB8" w:rsidRPr="00747E71" w:rsidRDefault="00377CB8" w:rsidP="0080191C">
            <w:pPr>
              <w:pBdr>
                <w:top w:val="nil"/>
                <w:left w:val="nil"/>
                <w:bottom w:val="nil"/>
                <w:right w:val="nil"/>
                <w:between w:val="nil"/>
              </w:pBdr>
              <w:spacing w:line="248" w:lineRule="auto"/>
              <w:ind w:left="107"/>
              <w:rPr>
                <w:rFonts w:asciiTheme="minorHAnsi" w:hAnsiTheme="minorHAnsi" w:cstheme="minorHAnsi"/>
                <w:color w:val="000000"/>
                <w:sz w:val="20"/>
              </w:rPr>
            </w:pPr>
            <w:r w:rsidRPr="00747E71">
              <w:rPr>
                <w:rFonts w:asciiTheme="minorHAnsi" w:hAnsiTheme="minorHAnsi" w:cstheme="minorHAnsi"/>
                <w:color w:val="000000"/>
                <w:sz w:val="20"/>
              </w:rPr>
              <w:t>SOAP, REST, JAX-WS, JAX-RPC, JAX-RS, SOAP UI.</w:t>
            </w:r>
          </w:p>
        </w:tc>
      </w:tr>
    </w:tbl>
    <w:p w14:paraId="2A092961" w14:textId="77777777" w:rsidR="005B151D" w:rsidRPr="00747E71" w:rsidRDefault="005B151D" w:rsidP="001E55FA">
      <w:pPr>
        <w:pStyle w:val="SubSubTitle"/>
        <w:tabs>
          <w:tab w:val="left" w:pos="9990"/>
        </w:tabs>
        <w:spacing w:before="0" w:after="0" w:line="300" w:lineRule="auto"/>
        <w:rPr>
          <w:rFonts w:asciiTheme="minorHAnsi" w:hAnsiTheme="minorHAnsi" w:cstheme="minorHAnsi"/>
          <w:color w:val="000000" w:themeColor="text1"/>
          <w:sz w:val="20"/>
          <w:u w:val="single"/>
        </w:rPr>
      </w:pPr>
    </w:p>
    <w:p w14:paraId="138F67CF" w14:textId="3A46804D" w:rsidR="001E55FA" w:rsidRPr="00D64F7B" w:rsidRDefault="001E55FA" w:rsidP="001E55FA">
      <w:pPr>
        <w:pStyle w:val="SubSubTitle"/>
        <w:tabs>
          <w:tab w:val="left" w:pos="9990"/>
        </w:tabs>
        <w:spacing w:before="0" w:after="0" w:line="300" w:lineRule="auto"/>
        <w:rPr>
          <w:rFonts w:asciiTheme="minorHAnsi" w:eastAsia="Calibri" w:hAnsiTheme="minorHAnsi" w:cstheme="minorHAnsi"/>
          <w:b/>
          <w:bCs/>
          <w:color w:val="000000" w:themeColor="text1"/>
          <w:sz w:val="20"/>
        </w:rPr>
      </w:pPr>
      <w:r w:rsidRPr="00D64F7B">
        <w:rPr>
          <w:rFonts w:asciiTheme="minorHAnsi" w:hAnsiTheme="minorHAnsi" w:cstheme="minorHAnsi"/>
          <w:b/>
          <w:bCs/>
          <w:color w:val="000000" w:themeColor="text1"/>
          <w:sz w:val="20"/>
          <w:u w:val="single"/>
        </w:rPr>
        <w:t>Professional Experience</w:t>
      </w:r>
      <w:r w:rsidR="00D80977" w:rsidRPr="00D64F7B">
        <w:rPr>
          <w:rFonts w:asciiTheme="minorHAnsi" w:hAnsiTheme="minorHAnsi" w:cstheme="minorHAnsi"/>
          <w:b/>
          <w:bCs/>
          <w:color w:val="000000" w:themeColor="text1"/>
          <w:sz w:val="20"/>
          <w:u w:val="single"/>
        </w:rPr>
        <w:t>:</w:t>
      </w:r>
    </w:p>
    <w:p w14:paraId="7F8E3594" w14:textId="57CEB326" w:rsidR="001E55FA" w:rsidRPr="00D64F7B" w:rsidRDefault="001E55FA" w:rsidP="00884C79">
      <w:pPr>
        <w:pStyle w:val="SubSubTitle"/>
        <w:pBdr>
          <w:bottom w:val="single" w:sz="4" w:space="1" w:color="auto"/>
        </w:pBdr>
        <w:tabs>
          <w:tab w:val="left" w:pos="9990"/>
        </w:tabs>
        <w:spacing w:before="0" w:after="0" w:line="300" w:lineRule="auto"/>
        <w:rPr>
          <w:rFonts w:asciiTheme="minorHAnsi" w:hAnsiTheme="minorHAnsi" w:cstheme="minorHAnsi"/>
          <w:b/>
          <w:bCs/>
          <w:color w:val="000000" w:themeColor="text1"/>
          <w:sz w:val="20"/>
        </w:rPr>
      </w:pPr>
      <w:r w:rsidRPr="00D64F7B">
        <w:rPr>
          <w:rFonts w:asciiTheme="minorHAnsi" w:eastAsia="Calibri" w:hAnsiTheme="minorHAnsi" w:cstheme="minorHAnsi"/>
          <w:b/>
          <w:bCs/>
          <w:color w:val="000000" w:themeColor="text1"/>
          <w:sz w:val="20"/>
        </w:rPr>
        <w:t>Clien</w:t>
      </w:r>
      <w:r w:rsidR="002404A4" w:rsidRPr="00D64F7B">
        <w:rPr>
          <w:rFonts w:asciiTheme="minorHAnsi" w:eastAsia="Calibri" w:hAnsiTheme="minorHAnsi" w:cstheme="minorHAnsi"/>
          <w:b/>
          <w:bCs/>
          <w:color w:val="000000" w:themeColor="text1"/>
          <w:sz w:val="20"/>
        </w:rPr>
        <w:t xml:space="preserve">t: </w:t>
      </w:r>
      <w:r w:rsidR="006745D1" w:rsidRPr="00D64F7B">
        <w:rPr>
          <w:rFonts w:asciiTheme="minorHAnsi" w:eastAsia="Calibri" w:hAnsiTheme="minorHAnsi" w:cstheme="minorHAnsi"/>
          <w:b/>
          <w:bCs/>
          <w:color w:val="000000" w:themeColor="text1"/>
          <w:sz w:val="20"/>
        </w:rPr>
        <w:t xml:space="preserve">Experian, </w:t>
      </w:r>
      <w:proofErr w:type="spellStart"/>
      <w:r w:rsidR="006745D1" w:rsidRPr="00D64F7B">
        <w:rPr>
          <w:rFonts w:asciiTheme="minorHAnsi" w:eastAsia="Calibri" w:hAnsiTheme="minorHAnsi" w:cstheme="minorHAnsi"/>
          <w:b/>
          <w:bCs/>
          <w:color w:val="000000" w:themeColor="text1"/>
          <w:sz w:val="20"/>
        </w:rPr>
        <w:t>Costamesa</w:t>
      </w:r>
      <w:proofErr w:type="spellEnd"/>
      <w:r w:rsidR="006745D1" w:rsidRPr="00D64F7B">
        <w:rPr>
          <w:rFonts w:asciiTheme="minorHAnsi" w:eastAsia="Calibri" w:hAnsiTheme="minorHAnsi" w:cstheme="minorHAnsi"/>
          <w:b/>
          <w:bCs/>
          <w:color w:val="000000" w:themeColor="text1"/>
          <w:sz w:val="20"/>
        </w:rPr>
        <w:t>, CA</w:t>
      </w:r>
      <w:r w:rsidR="004D47C2" w:rsidRPr="00D64F7B">
        <w:rPr>
          <w:rFonts w:asciiTheme="minorHAnsi" w:eastAsia="Calibri" w:hAnsiTheme="minorHAnsi" w:cstheme="minorHAnsi"/>
          <w:b/>
          <w:bCs/>
          <w:color w:val="000000" w:themeColor="text1"/>
          <w:sz w:val="20"/>
        </w:rPr>
        <w:t xml:space="preserve"> </w:t>
      </w:r>
      <w:r w:rsidR="004700F4" w:rsidRPr="00D64F7B">
        <w:rPr>
          <w:rFonts w:asciiTheme="minorHAnsi" w:hAnsiTheme="minorHAnsi" w:cstheme="minorHAnsi"/>
          <w:b/>
          <w:bCs/>
          <w:color w:val="000000" w:themeColor="text1"/>
          <w:sz w:val="20"/>
          <w:shd w:val="clear" w:color="auto" w:fill="FFFFFF"/>
        </w:rPr>
        <w:t> </w:t>
      </w:r>
      <w:r w:rsidR="00AA2591" w:rsidRPr="00D64F7B">
        <w:rPr>
          <w:rFonts w:asciiTheme="minorHAnsi" w:eastAsia="Calibri" w:hAnsiTheme="minorHAnsi" w:cstheme="minorHAnsi"/>
          <w:b/>
          <w:bCs/>
          <w:color w:val="000000" w:themeColor="text1"/>
          <w:sz w:val="20"/>
        </w:rPr>
        <w:t xml:space="preserve">                                                                           </w:t>
      </w:r>
      <w:r w:rsidR="00EE14E5" w:rsidRPr="00D64F7B">
        <w:rPr>
          <w:rFonts w:asciiTheme="minorHAnsi" w:eastAsia="Calibri" w:hAnsiTheme="minorHAnsi" w:cstheme="minorHAnsi"/>
          <w:b/>
          <w:bCs/>
          <w:color w:val="000000" w:themeColor="text1"/>
          <w:sz w:val="20"/>
        </w:rPr>
        <w:t xml:space="preserve">                        </w:t>
      </w:r>
      <w:r w:rsidR="00A422E7" w:rsidRPr="00D64F7B">
        <w:rPr>
          <w:rFonts w:asciiTheme="minorHAnsi" w:eastAsia="Calibri" w:hAnsiTheme="minorHAnsi" w:cstheme="minorHAnsi"/>
          <w:b/>
          <w:bCs/>
          <w:color w:val="000000" w:themeColor="text1"/>
          <w:sz w:val="20"/>
        </w:rPr>
        <w:t xml:space="preserve">        </w:t>
      </w:r>
      <w:r w:rsidR="003538B8" w:rsidRPr="00D64F7B">
        <w:rPr>
          <w:rFonts w:asciiTheme="minorHAnsi" w:eastAsia="Calibri" w:hAnsiTheme="minorHAnsi" w:cstheme="minorHAnsi"/>
          <w:b/>
          <w:bCs/>
          <w:color w:val="000000" w:themeColor="text1"/>
          <w:sz w:val="20"/>
        </w:rPr>
        <w:t xml:space="preserve">  </w:t>
      </w:r>
      <w:r w:rsidR="00D64F7B">
        <w:rPr>
          <w:rFonts w:asciiTheme="minorHAnsi" w:hAnsiTheme="minorHAnsi" w:cstheme="minorHAnsi"/>
          <w:b/>
          <w:bCs/>
          <w:color w:val="000000" w:themeColor="text1"/>
          <w:sz w:val="20"/>
        </w:rPr>
        <w:t>Jul</w:t>
      </w:r>
      <w:r w:rsidR="00C775C9" w:rsidRPr="00D64F7B">
        <w:rPr>
          <w:rFonts w:asciiTheme="minorHAnsi" w:hAnsiTheme="minorHAnsi" w:cstheme="minorHAnsi"/>
          <w:b/>
          <w:bCs/>
          <w:color w:val="000000" w:themeColor="text1"/>
          <w:sz w:val="20"/>
        </w:rPr>
        <w:t xml:space="preserve"> </w:t>
      </w:r>
      <w:r w:rsidR="00342004" w:rsidRPr="00D64F7B">
        <w:rPr>
          <w:rFonts w:asciiTheme="minorHAnsi" w:hAnsiTheme="minorHAnsi" w:cstheme="minorHAnsi"/>
          <w:b/>
          <w:bCs/>
          <w:color w:val="000000" w:themeColor="text1"/>
          <w:sz w:val="20"/>
        </w:rPr>
        <w:t>20</w:t>
      </w:r>
      <w:r w:rsidR="00EE14E5" w:rsidRPr="00D64F7B">
        <w:rPr>
          <w:rFonts w:asciiTheme="minorHAnsi" w:hAnsiTheme="minorHAnsi" w:cstheme="minorHAnsi"/>
          <w:b/>
          <w:bCs/>
          <w:color w:val="000000" w:themeColor="text1"/>
          <w:sz w:val="20"/>
        </w:rPr>
        <w:t>2</w:t>
      </w:r>
      <w:r w:rsidR="00D64F7B">
        <w:rPr>
          <w:rFonts w:asciiTheme="minorHAnsi" w:hAnsiTheme="minorHAnsi" w:cstheme="minorHAnsi"/>
          <w:b/>
          <w:bCs/>
          <w:color w:val="000000" w:themeColor="text1"/>
          <w:sz w:val="20"/>
        </w:rPr>
        <w:t>2</w:t>
      </w:r>
      <w:r w:rsidRPr="00D64F7B">
        <w:rPr>
          <w:rFonts w:asciiTheme="minorHAnsi" w:hAnsiTheme="minorHAnsi" w:cstheme="minorHAnsi"/>
          <w:b/>
          <w:bCs/>
          <w:color w:val="000000" w:themeColor="text1"/>
          <w:sz w:val="20"/>
        </w:rPr>
        <w:t>–Till date</w:t>
      </w:r>
    </w:p>
    <w:p w14:paraId="5F9524A6" w14:textId="3BFDB34A" w:rsidR="00955E97" w:rsidRPr="00D64F7B" w:rsidRDefault="002B0AA8" w:rsidP="006664AA">
      <w:pPr>
        <w:pStyle w:val="SubSubTitle"/>
        <w:tabs>
          <w:tab w:val="left" w:pos="9990"/>
        </w:tabs>
        <w:spacing w:before="0" w:after="0" w:line="300" w:lineRule="auto"/>
        <w:rPr>
          <w:rFonts w:asciiTheme="minorHAnsi" w:hAnsiTheme="minorHAnsi" w:cstheme="minorHAnsi"/>
          <w:b/>
          <w:bCs/>
          <w:color w:val="000000" w:themeColor="text1"/>
          <w:sz w:val="20"/>
        </w:rPr>
      </w:pPr>
      <w:r w:rsidRPr="00D64F7B">
        <w:rPr>
          <w:rFonts w:asciiTheme="minorHAnsi" w:hAnsiTheme="minorHAnsi" w:cstheme="minorHAnsi"/>
          <w:b/>
          <w:bCs/>
          <w:color w:val="000000" w:themeColor="text1"/>
          <w:sz w:val="20"/>
        </w:rPr>
        <w:t xml:space="preserve">Role: </w:t>
      </w:r>
      <w:r w:rsidR="00F415FF" w:rsidRPr="00D64F7B">
        <w:rPr>
          <w:rFonts w:asciiTheme="minorHAnsi" w:hAnsiTheme="minorHAnsi" w:cstheme="minorHAnsi"/>
          <w:b/>
          <w:bCs/>
          <w:color w:val="000000" w:themeColor="text1"/>
          <w:sz w:val="20"/>
        </w:rPr>
        <w:t xml:space="preserve">Sr </w:t>
      </w:r>
      <w:r w:rsidR="0061130F" w:rsidRPr="00D64F7B">
        <w:rPr>
          <w:rFonts w:asciiTheme="minorHAnsi" w:hAnsiTheme="minorHAnsi" w:cstheme="minorHAnsi"/>
          <w:b/>
          <w:bCs/>
          <w:color w:val="000000" w:themeColor="text1"/>
          <w:sz w:val="20"/>
        </w:rPr>
        <w:t>Full Stack Developer</w:t>
      </w:r>
      <w:r w:rsidR="00B37A7B" w:rsidRPr="00D64F7B">
        <w:rPr>
          <w:rFonts w:asciiTheme="minorHAnsi" w:hAnsiTheme="minorHAnsi" w:cstheme="minorHAnsi"/>
          <w:b/>
          <w:bCs/>
          <w:color w:val="000000" w:themeColor="text1"/>
          <w:sz w:val="20"/>
        </w:rPr>
        <w:t>/Software Engineer</w:t>
      </w:r>
      <w:r w:rsidR="0061130F" w:rsidRPr="00D64F7B">
        <w:rPr>
          <w:rFonts w:asciiTheme="minorHAnsi" w:hAnsiTheme="minorHAnsi" w:cstheme="minorHAnsi"/>
          <w:b/>
          <w:bCs/>
          <w:color w:val="000000" w:themeColor="text1"/>
          <w:sz w:val="20"/>
        </w:rPr>
        <w:t xml:space="preserve"> </w:t>
      </w:r>
      <w:r w:rsidR="00F415FF" w:rsidRPr="00D64F7B">
        <w:rPr>
          <w:rFonts w:asciiTheme="minorHAnsi" w:hAnsiTheme="minorHAnsi" w:cstheme="minorHAnsi"/>
          <w:b/>
          <w:bCs/>
          <w:color w:val="000000" w:themeColor="text1"/>
          <w:sz w:val="20"/>
        </w:rPr>
        <w:t xml:space="preserve"> </w:t>
      </w:r>
    </w:p>
    <w:p w14:paraId="77ABD64F" w14:textId="77777777" w:rsidR="001E55FA" w:rsidRPr="00D64F7B" w:rsidRDefault="001E55FA" w:rsidP="001E55FA">
      <w:pPr>
        <w:tabs>
          <w:tab w:val="left" w:pos="5715"/>
        </w:tabs>
        <w:rPr>
          <w:rFonts w:asciiTheme="minorHAnsi" w:hAnsiTheme="minorHAnsi" w:cstheme="minorHAnsi"/>
          <w:b/>
          <w:bCs/>
          <w:color w:val="000000" w:themeColor="text1"/>
          <w:sz w:val="20"/>
        </w:rPr>
      </w:pPr>
      <w:r w:rsidRPr="00D64F7B">
        <w:rPr>
          <w:rFonts w:asciiTheme="minorHAnsi" w:hAnsiTheme="minorHAnsi" w:cstheme="minorHAnsi"/>
          <w:b/>
          <w:bCs/>
          <w:color w:val="000000" w:themeColor="text1"/>
          <w:sz w:val="20"/>
        </w:rPr>
        <w:t xml:space="preserve">Responsibilities:    </w:t>
      </w:r>
    </w:p>
    <w:p w14:paraId="743BDDD3" w14:textId="77777777" w:rsidR="00377CB8" w:rsidRPr="00747E71" w:rsidRDefault="00377CB8" w:rsidP="00F057D7">
      <w:pPr>
        <w:numPr>
          <w:ilvl w:val="0"/>
          <w:numId w:val="30"/>
        </w:numPr>
        <w:pBdr>
          <w:top w:val="nil"/>
          <w:left w:val="nil"/>
          <w:bottom w:val="nil"/>
          <w:right w:val="nil"/>
          <w:between w:val="nil"/>
        </w:pBdr>
        <w:tabs>
          <w:tab w:val="left" w:pos="940"/>
          <w:tab w:val="left" w:pos="941"/>
        </w:tabs>
        <w:ind w:right="160"/>
        <w:rPr>
          <w:rFonts w:asciiTheme="minorHAnsi" w:hAnsiTheme="minorHAnsi" w:cstheme="minorHAnsi"/>
          <w:color w:val="000000"/>
          <w:sz w:val="20"/>
        </w:rPr>
      </w:pPr>
      <w:r w:rsidRPr="00747E71">
        <w:rPr>
          <w:rFonts w:asciiTheme="minorHAnsi" w:hAnsiTheme="minorHAnsi" w:cstheme="minorHAnsi"/>
          <w:color w:val="000000"/>
          <w:sz w:val="20"/>
        </w:rPr>
        <w:t>Good working experience in Web development using Front end technologies like HTML5, XHTML, CSS4, JavaScript, Angular jQuery, XML.</w:t>
      </w:r>
    </w:p>
    <w:p w14:paraId="37B9CB02" w14:textId="3430D500"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212121"/>
          <w:sz w:val="20"/>
        </w:rPr>
      </w:pPr>
      <w:r w:rsidRPr="00747E71">
        <w:rPr>
          <w:rFonts w:asciiTheme="minorHAnsi" w:hAnsiTheme="minorHAnsi" w:cstheme="minorHAnsi"/>
          <w:color w:val="212121"/>
          <w:sz w:val="20"/>
        </w:rPr>
        <w:t>Worked on Angular 13, Typescript SPA domains and updated the application with new features of Angular 13.</w:t>
      </w:r>
    </w:p>
    <w:p w14:paraId="6DADE02B" w14:textId="07222722" w:rsidR="00377CB8" w:rsidRPr="00747E71" w:rsidRDefault="00377CB8" w:rsidP="00F057D7">
      <w:pPr>
        <w:numPr>
          <w:ilvl w:val="0"/>
          <w:numId w:val="30"/>
        </w:numPr>
        <w:pBdr>
          <w:top w:val="nil"/>
          <w:left w:val="nil"/>
          <w:bottom w:val="nil"/>
          <w:right w:val="nil"/>
          <w:between w:val="nil"/>
        </w:pBdr>
        <w:tabs>
          <w:tab w:val="left" w:pos="940"/>
          <w:tab w:val="left" w:pos="941"/>
        </w:tabs>
        <w:spacing w:line="279" w:lineRule="auto"/>
        <w:rPr>
          <w:rFonts w:asciiTheme="minorHAnsi" w:hAnsiTheme="minorHAnsi" w:cstheme="minorHAnsi"/>
          <w:color w:val="212121"/>
          <w:sz w:val="20"/>
        </w:rPr>
      </w:pPr>
      <w:r w:rsidRPr="00747E71">
        <w:rPr>
          <w:rFonts w:asciiTheme="minorHAnsi" w:hAnsiTheme="minorHAnsi" w:cstheme="minorHAnsi"/>
          <w:color w:val="212121"/>
          <w:sz w:val="20"/>
        </w:rPr>
        <w:t>Extensively involved in coding of Application Angular</w:t>
      </w:r>
      <w:r w:rsidR="00F057D7" w:rsidRPr="00747E71">
        <w:rPr>
          <w:rFonts w:asciiTheme="minorHAnsi" w:hAnsiTheme="minorHAnsi" w:cstheme="minorHAnsi"/>
          <w:color w:val="212121"/>
          <w:sz w:val="20"/>
        </w:rPr>
        <w:t>13</w:t>
      </w:r>
      <w:r w:rsidRPr="00747E71">
        <w:rPr>
          <w:rFonts w:asciiTheme="minorHAnsi" w:hAnsiTheme="minorHAnsi" w:cstheme="minorHAnsi"/>
          <w:color w:val="212121"/>
          <w:sz w:val="20"/>
        </w:rPr>
        <w:t xml:space="preserve"> with Flex Layout to make SPA Responsive.</w:t>
      </w:r>
    </w:p>
    <w:p w14:paraId="6E3B10BE" w14:textId="77777777"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212121"/>
          <w:sz w:val="20"/>
        </w:rPr>
      </w:pPr>
      <w:r w:rsidRPr="00747E71">
        <w:rPr>
          <w:rFonts w:asciiTheme="minorHAnsi" w:hAnsiTheme="minorHAnsi" w:cstheme="minorHAnsi"/>
          <w:color w:val="212121"/>
          <w:sz w:val="20"/>
        </w:rPr>
        <w:t>Focused on security features including SSL encryption, XSS prevention, SQL injection prevention.</w:t>
      </w:r>
    </w:p>
    <w:p w14:paraId="6AFE3092" w14:textId="77777777" w:rsidR="00377CB8" w:rsidRPr="00747E71" w:rsidRDefault="00377CB8" w:rsidP="00F057D7">
      <w:pPr>
        <w:numPr>
          <w:ilvl w:val="0"/>
          <w:numId w:val="30"/>
        </w:numPr>
        <w:pBdr>
          <w:top w:val="nil"/>
          <w:left w:val="nil"/>
          <w:bottom w:val="nil"/>
          <w:right w:val="nil"/>
          <w:between w:val="nil"/>
        </w:pBdr>
        <w:tabs>
          <w:tab w:val="left" w:pos="940"/>
          <w:tab w:val="left" w:pos="941"/>
        </w:tabs>
        <w:spacing w:line="259" w:lineRule="auto"/>
        <w:ind w:right="724"/>
        <w:rPr>
          <w:rFonts w:asciiTheme="minorHAnsi" w:hAnsiTheme="minorHAnsi" w:cstheme="minorHAnsi"/>
          <w:color w:val="000000"/>
          <w:sz w:val="20"/>
        </w:rPr>
      </w:pPr>
      <w:r w:rsidRPr="00747E71">
        <w:rPr>
          <w:rFonts w:asciiTheme="minorHAnsi" w:hAnsiTheme="minorHAnsi" w:cstheme="minorHAnsi"/>
          <w:color w:val="000000"/>
          <w:sz w:val="20"/>
        </w:rPr>
        <w:t>Extended Bootstrap for UI theme and developed CSS to support Responsive web design and Implemented responsive Layouts for minimizing load time.</w:t>
      </w:r>
    </w:p>
    <w:p w14:paraId="349A5271" w14:textId="77777777" w:rsidR="00377CB8" w:rsidRPr="00747E71" w:rsidRDefault="00377CB8" w:rsidP="00F057D7">
      <w:pPr>
        <w:numPr>
          <w:ilvl w:val="0"/>
          <w:numId w:val="30"/>
        </w:numPr>
        <w:pBdr>
          <w:top w:val="nil"/>
          <w:left w:val="nil"/>
          <w:bottom w:val="nil"/>
          <w:right w:val="nil"/>
          <w:between w:val="nil"/>
        </w:pBdr>
        <w:tabs>
          <w:tab w:val="left" w:pos="940"/>
          <w:tab w:val="left" w:pos="941"/>
        </w:tabs>
        <w:spacing w:line="259" w:lineRule="auto"/>
        <w:ind w:right="724"/>
        <w:rPr>
          <w:rFonts w:asciiTheme="minorHAnsi" w:hAnsiTheme="minorHAnsi" w:cstheme="minorHAnsi"/>
          <w:color w:val="000000"/>
          <w:sz w:val="20"/>
        </w:rPr>
      </w:pPr>
      <w:r w:rsidRPr="00747E71">
        <w:rPr>
          <w:rFonts w:asciiTheme="minorHAnsi" w:hAnsiTheme="minorHAnsi" w:cstheme="minorHAnsi"/>
          <w:color w:val="000000"/>
          <w:sz w:val="20"/>
        </w:rPr>
        <w:t>Utilized DynamoDB's low-latency capabilities to process real-time healthcare data, enabling immediate updates and access to critical patient information.</w:t>
      </w:r>
    </w:p>
    <w:p w14:paraId="1F598734" w14:textId="77777777" w:rsidR="00377CB8" w:rsidRPr="00747E71" w:rsidRDefault="00377CB8" w:rsidP="00F057D7">
      <w:pPr>
        <w:numPr>
          <w:ilvl w:val="0"/>
          <w:numId w:val="30"/>
        </w:numPr>
        <w:pBdr>
          <w:top w:val="nil"/>
          <w:left w:val="nil"/>
          <w:bottom w:val="nil"/>
          <w:right w:val="nil"/>
          <w:between w:val="nil"/>
        </w:pBdr>
        <w:tabs>
          <w:tab w:val="left" w:pos="940"/>
          <w:tab w:val="left" w:pos="941"/>
        </w:tabs>
        <w:spacing w:line="259" w:lineRule="auto"/>
        <w:ind w:right="724"/>
        <w:rPr>
          <w:rFonts w:asciiTheme="minorHAnsi" w:hAnsiTheme="minorHAnsi" w:cstheme="minorHAnsi"/>
          <w:color w:val="000000"/>
          <w:sz w:val="20"/>
        </w:rPr>
      </w:pPr>
      <w:r w:rsidRPr="00747E71">
        <w:rPr>
          <w:rFonts w:asciiTheme="minorHAnsi" w:hAnsiTheme="minorHAnsi" w:cstheme="minorHAnsi"/>
          <w:color w:val="000000"/>
          <w:sz w:val="20"/>
        </w:rPr>
        <w:t>Integrated DynamoDB with electronic health record systems, facilitating seamless data exchange and synchronization between healthcare applications.</w:t>
      </w:r>
    </w:p>
    <w:p w14:paraId="48A49AAD" w14:textId="0C0392AA" w:rsidR="00377CB8" w:rsidRPr="00747E71" w:rsidRDefault="00377CB8" w:rsidP="00F057D7">
      <w:pPr>
        <w:numPr>
          <w:ilvl w:val="0"/>
          <w:numId w:val="30"/>
        </w:numPr>
        <w:pBdr>
          <w:top w:val="nil"/>
          <w:left w:val="nil"/>
          <w:bottom w:val="nil"/>
          <w:right w:val="nil"/>
          <w:between w:val="nil"/>
        </w:pBdr>
        <w:tabs>
          <w:tab w:val="left" w:pos="940"/>
          <w:tab w:val="left" w:pos="941"/>
        </w:tabs>
        <w:spacing w:line="279" w:lineRule="auto"/>
        <w:rPr>
          <w:rFonts w:asciiTheme="minorHAnsi" w:hAnsiTheme="minorHAnsi" w:cstheme="minorHAnsi"/>
          <w:color w:val="000000"/>
          <w:sz w:val="20"/>
        </w:rPr>
      </w:pPr>
      <w:r w:rsidRPr="00747E71">
        <w:rPr>
          <w:rFonts w:asciiTheme="minorHAnsi" w:hAnsiTheme="minorHAnsi" w:cstheme="minorHAnsi"/>
          <w:color w:val="000000"/>
          <w:sz w:val="20"/>
        </w:rPr>
        <w:t>Using Java 11 developed API’s as per the business cases and analyses the current API with spring Boot.</w:t>
      </w:r>
    </w:p>
    <w:p w14:paraId="6DCEAEF2" w14:textId="77777777"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212121"/>
          <w:sz w:val="20"/>
        </w:rPr>
      </w:pPr>
      <w:r w:rsidRPr="00747E71">
        <w:rPr>
          <w:rFonts w:asciiTheme="minorHAnsi" w:hAnsiTheme="minorHAnsi" w:cstheme="minorHAnsi"/>
          <w:color w:val="212121"/>
          <w:sz w:val="20"/>
        </w:rPr>
        <w:t>Implemented CORS [cross-origin resource sharing], allowing the request through different hosts and JSON</w:t>
      </w:r>
    </w:p>
    <w:p w14:paraId="2D1A5A6C" w14:textId="7F128548" w:rsidR="00377CB8" w:rsidRPr="00747E71" w:rsidRDefault="00F057D7" w:rsidP="00F057D7">
      <w:pPr>
        <w:pBdr>
          <w:top w:val="nil"/>
          <w:left w:val="nil"/>
          <w:bottom w:val="nil"/>
          <w:right w:val="nil"/>
          <w:between w:val="nil"/>
        </w:pBdr>
        <w:rPr>
          <w:rFonts w:asciiTheme="minorHAnsi" w:hAnsiTheme="minorHAnsi" w:cstheme="minorHAnsi"/>
          <w:color w:val="212121"/>
          <w:sz w:val="20"/>
        </w:rPr>
      </w:pPr>
      <w:r w:rsidRPr="00747E71">
        <w:rPr>
          <w:rFonts w:asciiTheme="minorHAnsi" w:hAnsiTheme="minorHAnsi" w:cstheme="minorHAnsi"/>
          <w:color w:val="212121"/>
          <w:sz w:val="20"/>
        </w:rPr>
        <w:t xml:space="preserve">                </w:t>
      </w:r>
      <w:r w:rsidR="00377CB8" w:rsidRPr="00747E71">
        <w:rPr>
          <w:rFonts w:asciiTheme="minorHAnsi" w:hAnsiTheme="minorHAnsi" w:cstheme="minorHAnsi"/>
          <w:color w:val="212121"/>
          <w:sz w:val="20"/>
        </w:rPr>
        <w:t>formatters for sending data in camelCase.</w:t>
      </w:r>
    </w:p>
    <w:p w14:paraId="670BB946" w14:textId="77777777" w:rsidR="00377CB8" w:rsidRPr="00747E71" w:rsidRDefault="00377CB8" w:rsidP="00F057D7">
      <w:pPr>
        <w:numPr>
          <w:ilvl w:val="0"/>
          <w:numId w:val="30"/>
        </w:numPr>
        <w:pBdr>
          <w:top w:val="nil"/>
          <w:left w:val="nil"/>
          <w:bottom w:val="nil"/>
          <w:right w:val="nil"/>
          <w:between w:val="nil"/>
        </w:pBdr>
        <w:tabs>
          <w:tab w:val="left" w:pos="940"/>
          <w:tab w:val="left" w:pos="941"/>
        </w:tabs>
        <w:ind w:right="161"/>
        <w:rPr>
          <w:rFonts w:asciiTheme="minorHAnsi" w:hAnsiTheme="minorHAnsi" w:cstheme="minorHAnsi"/>
          <w:color w:val="000000"/>
          <w:sz w:val="20"/>
        </w:rPr>
      </w:pPr>
      <w:r w:rsidRPr="00747E71">
        <w:rPr>
          <w:rFonts w:asciiTheme="minorHAnsi" w:hAnsiTheme="minorHAnsi" w:cstheme="minorHAnsi"/>
          <w:color w:val="000000"/>
          <w:sz w:val="20"/>
        </w:rPr>
        <w:t>Strong programming skills in designing and implementation of multi-tier applications using web-based technologies like Spring MVC and Spring Boot.</w:t>
      </w:r>
    </w:p>
    <w:p w14:paraId="47CF9CAE" w14:textId="72105A27" w:rsidR="00377CB8" w:rsidRPr="00747E71" w:rsidRDefault="00377CB8" w:rsidP="00F057D7">
      <w:pPr>
        <w:numPr>
          <w:ilvl w:val="0"/>
          <w:numId w:val="30"/>
        </w:numPr>
        <w:pBdr>
          <w:top w:val="nil"/>
          <w:left w:val="nil"/>
          <w:bottom w:val="nil"/>
          <w:right w:val="nil"/>
          <w:between w:val="nil"/>
        </w:pBdr>
        <w:tabs>
          <w:tab w:val="left" w:pos="940"/>
          <w:tab w:val="left" w:pos="941"/>
          <w:tab w:val="left" w:pos="2392"/>
          <w:tab w:val="left" w:pos="3083"/>
          <w:tab w:val="left" w:pos="4588"/>
          <w:tab w:val="left" w:pos="5301"/>
          <w:tab w:val="left" w:pos="6125"/>
          <w:tab w:val="left" w:pos="6862"/>
          <w:tab w:val="left" w:pos="8059"/>
          <w:tab w:val="left" w:pos="8984"/>
          <w:tab w:val="left" w:pos="9625"/>
          <w:tab w:val="left" w:pos="10575"/>
        </w:tabs>
        <w:spacing w:line="237" w:lineRule="auto"/>
        <w:ind w:right="160"/>
        <w:rPr>
          <w:rFonts w:asciiTheme="minorHAnsi" w:hAnsiTheme="minorHAnsi" w:cstheme="minorHAnsi"/>
          <w:color w:val="000000"/>
          <w:sz w:val="20"/>
        </w:rPr>
      </w:pPr>
      <w:r w:rsidRPr="00747E71">
        <w:rPr>
          <w:rFonts w:asciiTheme="minorHAnsi" w:hAnsiTheme="minorHAnsi" w:cstheme="minorHAnsi"/>
          <w:color w:val="000000"/>
          <w:sz w:val="20"/>
        </w:rPr>
        <w:t>Implemented</w:t>
      </w:r>
      <w:r w:rsidR="00F057D7" w:rsidRPr="00747E71">
        <w:rPr>
          <w:rFonts w:asciiTheme="minorHAnsi" w:hAnsiTheme="minorHAnsi" w:cstheme="minorHAnsi"/>
          <w:color w:val="000000"/>
          <w:sz w:val="20"/>
        </w:rPr>
        <w:t xml:space="preserve"> </w:t>
      </w:r>
      <w:r w:rsidRPr="00747E71">
        <w:rPr>
          <w:rFonts w:asciiTheme="minorHAnsi" w:hAnsiTheme="minorHAnsi" w:cstheme="minorHAnsi"/>
          <w:color w:val="000000"/>
          <w:sz w:val="20"/>
        </w:rPr>
        <w:t>REST</w:t>
      </w:r>
      <w:r w:rsidRPr="00747E71">
        <w:rPr>
          <w:rFonts w:asciiTheme="minorHAnsi" w:hAnsiTheme="minorHAnsi" w:cstheme="minorHAnsi"/>
          <w:color w:val="000000"/>
          <w:sz w:val="20"/>
        </w:rPr>
        <w:tab/>
        <w:t>Microservices</w:t>
      </w:r>
      <w:r w:rsidR="00F057D7" w:rsidRPr="00747E71">
        <w:rPr>
          <w:rFonts w:asciiTheme="minorHAnsi" w:hAnsiTheme="minorHAnsi" w:cstheme="minorHAnsi"/>
          <w:color w:val="000000"/>
          <w:sz w:val="20"/>
        </w:rPr>
        <w:t xml:space="preserve"> </w:t>
      </w:r>
      <w:r w:rsidRPr="00747E71">
        <w:rPr>
          <w:rFonts w:asciiTheme="minorHAnsi" w:hAnsiTheme="minorHAnsi" w:cstheme="minorHAnsi"/>
          <w:color w:val="000000"/>
          <w:sz w:val="20"/>
        </w:rPr>
        <w:t>using</w:t>
      </w:r>
      <w:r w:rsidR="00F057D7" w:rsidRPr="00747E71">
        <w:rPr>
          <w:rFonts w:asciiTheme="minorHAnsi" w:hAnsiTheme="minorHAnsi" w:cstheme="minorHAnsi"/>
          <w:color w:val="000000"/>
          <w:sz w:val="20"/>
        </w:rPr>
        <w:t xml:space="preserve"> </w:t>
      </w:r>
      <w:r w:rsidRPr="00747E71">
        <w:rPr>
          <w:rFonts w:asciiTheme="minorHAnsi" w:hAnsiTheme="minorHAnsi" w:cstheme="minorHAnsi"/>
          <w:color w:val="000000"/>
          <w:sz w:val="20"/>
        </w:rPr>
        <w:t>Spring</w:t>
      </w:r>
      <w:r w:rsidRPr="00747E71">
        <w:rPr>
          <w:rFonts w:asciiTheme="minorHAnsi" w:hAnsiTheme="minorHAnsi" w:cstheme="minorHAnsi"/>
          <w:color w:val="000000"/>
          <w:sz w:val="20"/>
        </w:rPr>
        <w:tab/>
        <w:t>Boot.</w:t>
      </w:r>
      <w:r w:rsidR="00F057D7" w:rsidRPr="00747E71">
        <w:rPr>
          <w:rFonts w:asciiTheme="minorHAnsi" w:hAnsiTheme="minorHAnsi" w:cstheme="minorHAnsi"/>
          <w:color w:val="000000"/>
          <w:sz w:val="20"/>
        </w:rPr>
        <w:t xml:space="preserve"> </w:t>
      </w:r>
      <w:r w:rsidRPr="00747E71">
        <w:rPr>
          <w:rFonts w:asciiTheme="minorHAnsi" w:hAnsiTheme="minorHAnsi" w:cstheme="minorHAnsi"/>
          <w:color w:val="000000"/>
          <w:sz w:val="20"/>
        </w:rPr>
        <w:t>Generated</w:t>
      </w:r>
      <w:r w:rsidR="00F057D7" w:rsidRPr="00747E71">
        <w:rPr>
          <w:rFonts w:asciiTheme="minorHAnsi" w:hAnsiTheme="minorHAnsi" w:cstheme="minorHAnsi"/>
          <w:color w:val="000000"/>
          <w:sz w:val="20"/>
        </w:rPr>
        <w:t xml:space="preserve"> </w:t>
      </w:r>
      <w:r w:rsidRPr="00747E71">
        <w:rPr>
          <w:rFonts w:asciiTheme="minorHAnsi" w:hAnsiTheme="minorHAnsi" w:cstheme="minorHAnsi"/>
          <w:color w:val="000000"/>
          <w:sz w:val="20"/>
        </w:rPr>
        <w:t>Metrics</w:t>
      </w:r>
      <w:r w:rsidR="00F057D7" w:rsidRPr="00747E71">
        <w:rPr>
          <w:rFonts w:asciiTheme="minorHAnsi" w:hAnsiTheme="minorHAnsi" w:cstheme="minorHAnsi"/>
          <w:color w:val="000000"/>
          <w:sz w:val="20"/>
        </w:rPr>
        <w:t xml:space="preserve"> </w:t>
      </w:r>
      <w:r w:rsidRPr="00747E71">
        <w:rPr>
          <w:rFonts w:asciiTheme="minorHAnsi" w:hAnsiTheme="minorHAnsi" w:cstheme="minorHAnsi"/>
          <w:color w:val="000000"/>
          <w:sz w:val="20"/>
        </w:rPr>
        <w:t>with</w:t>
      </w:r>
      <w:r w:rsidR="00F057D7" w:rsidRPr="00747E71">
        <w:rPr>
          <w:rFonts w:asciiTheme="minorHAnsi" w:hAnsiTheme="minorHAnsi" w:cstheme="minorHAnsi"/>
          <w:color w:val="000000"/>
          <w:sz w:val="20"/>
        </w:rPr>
        <w:t xml:space="preserve"> </w:t>
      </w:r>
      <w:r w:rsidRPr="00747E71">
        <w:rPr>
          <w:rFonts w:asciiTheme="minorHAnsi" w:hAnsiTheme="minorHAnsi" w:cstheme="minorHAnsi"/>
          <w:color w:val="000000"/>
          <w:sz w:val="20"/>
        </w:rPr>
        <w:t>method</w:t>
      </w:r>
      <w:r w:rsidR="00F057D7" w:rsidRPr="00747E71">
        <w:rPr>
          <w:rFonts w:asciiTheme="minorHAnsi" w:hAnsiTheme="minorHAnsi" w:cstheme="minorHAnsi"/>
          <w:color w:val="000000"/>
          <w:sz w:val="20"/>
        </w:rPr>
        <w:t xml:space="preserve"> </w:t>
      </w:r>
      <w:r w:rsidRPr="00747E71">
        <w:rPr>
          <w:rFonts w:asciiTheme="minorHAnsi" w:hAnsiTheme="minorHAnsi" w:cstheme="minorHAnsi"/>
          <w:color w:val="000000"/>
          <w:sz w:val="20"/>
        </w:rPr>
        <w:t>level granularity d Persistence using Spring AOP and Spring Actuator.</w:t>
      </w:r>
    </w:p>
    <w:p w14:paraId="02BA886C" w14:textId="77777777" w:rsidR="00377CB8" w:rsidRPr="00747E71" w:rsidRDefault="00377CB8" w:rsidP="00F057D7">
      <w:pPr>
        <w:numPr>
          <w:ilvl w:val="0"/>
          <w:numId w:val="30"/>
        </w:numPr>
        <w:pBdr>
          <w:top w:val="nil"/>
          <w:left w:val="nil"/>
          <w:bottom w:val="nil"/>
          <w:right w:val="nil"/>
          <w:between w:val="nil"/>
        </w:pBdr>
        <w:tabs>
          <w:tab w:val="left" w:pos="940"/>
          <w:tab w:val="left" w:pos="941"/>
          <w:tab w:val="left" w:pos="2392"/>
          <w:tab w:val="left" w:pos="3083"/>
          <w:tab w:val="left" w:pos="4588"/>
          <w:tab w:val="left" w:pos="5301"/>
          <w:tab w:val="left" w:pos="6125"/>
          <w:tab w:val="left" w:pos="6862"/>
          <w:tab w:val="left" w:pos="8059"/>
          <w:tab w:val="left" w:pos="8984"/>
          <w:tab w:val="left" w:pos="9625"/>
          <w:tab w:val="left" w:pos="10575"/>
        </w:tabs>
        <w:spacing w:line="237" w:lineRule="auto"/>
        <w:ind w:right="160"/>
        <w:rPr>
          <w:rFonts w:asciiTheme="minorHAnsi" w:hAnsiTheme="minorHAnsi" w:cstheme="minorHAnsi"/>
          <w:color w:val="000000"/>
          <w:sz w:val="20"/>
        </w:rPr>
      </w:pPr>
      <w:r w:rsidRPr="00747E71">
        <w:rPr>
          <w:rFonts w:asciiTheme="minorHAnsi" w:hAnsiTheme="minorHAnsi" w:cstheme="minorHAnsi"/>
          <w:color w:val="000000"/>
          <w:sz w:val="20"/>
        </w:rPr>
        <w:t>Championed the use of Agile methodologies, participating in daily stand-ups, sprint planning, and retrospectives to ensure efficient project delivery.</w:t>
      </w:r>
    </w:p>
    <w:p w14:paraId="4910361B" w14:textId="77777777" w:rsidR="00377CB8" w:rsidRPr="00747E71" w:rsidRDefault="00377CB8" w:rsidP="00F057D7">
      <w:pPr>
        <w:numPr>
          <w:ilvl w:val="0"/>
          <w:numId w:val="30"/>
        </w:numPr>
        <w:pBdr>
          <w:top w:val="nil"/>
          <w:left w:val="nil"/>
          <w:bottom w:val="nil"/>
          <w:right w:val="nil"/>
          <w:between w:val="nil"/>
        </w:pBdr>
        <w:tabs>
          <w:tab w:val="left" w:pos="940"/>
          <w:tab w:val="left" w:pos="941"/>
          <w:tab w:val="left" w:pos="2392"/>
          <w:tab w:val="left" w:pos="3083"/>
          <w:tab w:val="left" w:pos="4588"/>
          <w:tab w:val="left" w:pos="5301"/>
          <w:tab w:val="left" w:pos="6125"/>
          <w:tab w:val="left" w:pos="6862"/>
          <w:tab w:val="left" w:pos="8059"/>
          <w:tab w:val="left" w:pos="8984"/>
          <w:tab w:val="left" w:pos="9625"/>
          <w:tab w:val="left" w:pos="10575"/>
        </w:tabs>
        <w:spacing w:line="237" w:lineRule="auto"/>
        <w:ind w:right="160"/>
        <w:rPr>
          <w:rFonts w:asciiTheme="minorHAnsi" w:hAnsiTheme="minorHAnsi" w:cstheme="minorHAnsi"/>
          <w:color w:val="000000"/>
          <w:sz w:val="20"/>
        </w:rPr>
      </w:pPr>
      <w:r w:rsidRPr="00747E71">
        <w:rPr>
          <w:rFonts w:asciiTheme="minorHAnsi" w:hAnsiTheme="minorHAnsi" w:cstheme="minorHAnsi"/>
          <w:color w:val="000000"/>
          <w:sz w:val="20"/>
        </w:rPr>
        <w:t>Implemented Dynatrace and Splunk monitoring solutions, proactively identifying and resolving performance issues to minimize system downtime.</w:t>
      </w:r>
    </w:p>
    <w:p w14:paraId="0DF87D5C" w14:textId="77777777" w:rsidR="00377CB8" w:rsidRPr="00747E71" w:rsidRDefault="00377CB8" w:rsidP="00F057D7">
      <w:pPr>
        <w:numPr>
          <w:ilvl w:val="0"/>
          <w:numId w:val="30"/>
        </w:numPr>
        <w:pBdr>
          <w:top w:val="nil"/>
          <w:left w:val="nil"/>
          <w:bottom w:val="nil"/>
          <w:right w:val="nil"/>
          <w:between w:val="nil"/>
        </w:pBdr>
        <w:tabs>
          <w:tab w:val="left" w:pos="940"/>
          <w:tab w:val="left" w:pos="941"/>
        </w:tabs>
        <w:ind w:right="928"/>
        <w:rPr>
          <w:rFonts w:asciiTheme="minorHAnsi" w:hAnsiTheme="minorHAnsi" w:cstheme="minorHAnsi"/>
          <w:color w:val="212121"/>
          <w:sz w:val="20"/>
        </w:rPr>
      </w:pPr>
      <w:r w:rsidRPr="00747E71">
        <w:rPr>
          <w:rFonts w:asciiTheme="minorHAnsi" w:hAnsiTheme="minorHAnsi" w:cstheme="minorHAnsi"/>
          <w:color w:val="212121"/>
          <w:sz w:val="20"/>
        </w:rPr>
        <w:t>Designed Spring MVC architecture as per the requirement of the application, developed REST API and Microservices using Spring boot also used postman to test the services and swagger for documentation.</w:t>
      </w:r>
    </w:p>
    <w:p w14:paraId="10EDEAD9" w14:textId="77777777" w:rsidR="00377CB8" w:rsidRPr="00747E71" w:rsidRDefault="00377CB8" w:rsidP="00F057D7">
      <w:pPr>
        <w:numPr>
          <w:ilvl w:val="0"/>
          <w:numId w:val="30"/>
        </w:numPr>
        <w:pBdr>
          <w:top w:val="nil"/>
          <w:left w:val="nil"/>
          <w:bottom w:val="nil"/>
          <w:right w:val="nil"/>
          <w:between w:val="nil"/>
        </w:pBdr>
        <w:tabs>
          <w:tab w:val="left" w:pos="940"/>
          <w:tab w:val="left" w:pos="941"/>
        </w:tabs>
        <w:ind w:right="331"/>
        <w:rPr>
          <w:rFonts w:asciiTheme="minorHAnsi" w:hAnsiTheme="minorHAnsi" w:cstheme="minorHAnsi"/>
          <w:color w:val="000000"/>
          <w:sz w:val="20"/>
        </w:rPr>
      </w:pPr>
      <w:r w:rsidRPr="00747E71">
        <w:rPr>
          <w:rFonts w:asciiTheme="minorHAnsi" w:hAnsiTheme="minorHAnsi" w:cstheme="minorHAnsi"/>
          <w:color w:val="000000"/>
          <w:sz w:val="20"/>
        </w:rPr>
        <w:t>Experience in applying JMS (Java Messaging Service) for reliable information exchange across Java applications using Apache Kafka, RabbitMQ, ActiveMQ and IBM MQ to communicate from Client to Server.</w:t>
      </w:r>
    </w:p>
    <w:p w14:paraId="125731B2" w14:textId="77777777" w:rsidR="00377CB8" w:rsidRPr="00747E71" w:rsidRDefault="00377CB8" w:rsidP="00F057D7">
      <w:pPr>
        <w:numPr>
          <w:ilvl w:val="0"/>
          <w:numId w:val="30"/>
        </w:numPr>
        <w:pBdr>
          <w:top w:val="nil"/>
          <w:left w:val="nil"/>
          <w:bottom w:val="nil"/>
          <w:right w:val="nil"/>
          <w:between w:val="nil"/>
        </w:pBdr>
        <w:tabs>
          <w:tab w:val="left" w:pos="940"/>
          <w:tab w:val="left" w:pos="941"/>
        </w:tabs>
        <w:spacing w:line="237" w:lineRule="auto"/>
        <w:ind w:right="255"/>
        <w:rPr>
          <w:rFonts w:asciiTheme="minorHAnsi" w:hAnsiTheme="minorHAnsi" w:cstheme="minorHAnsi"/>
          <w:color w:val="000000"/>
          <w:sz w:val="20"/>
        </w:rPr>
      </w:pPr>
      <w:r w:rsidRPr="00747E71">
        <w:rPr>
          <w:rFonts w:asciiTheme="minorHAnsi" w:hAnsiTheme="minorHAnsi" w:cstheme="minorHAnsi"/>
          <w:color w:val="000000"/>
          <w:sz w:val="20"/>
        </w:rPr>
        <w:t>Used Microservice architecture with Spring Boot based services interacting through a combination of REST and Apache Kafka message brokers and worked with Kafka Cluster using Zookeeper.</w:t>
      </w:r>
    </w:p>
    <w:p w14:paraId="361A293F" w14:textId="77777777"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000000"/>
          <w:sz w:val="20"/>
        </w:rPr>
      </w:pPr>
      <w:r w:rsidRPr="00747E71">
        <w:rPr>
          <w:rFonts w:asciiTheme="minorHAnsi" w:hAnsiTheme="minorHAnsi" w:cstheme="minorHAnsi"/>
          <w:color w:val="000000"/>
          <w:sz w:val="20"/>
        </w:rPr>
        <w:t xml:space="preserve">Experience in working with API gateways like Netflix </w:t>
      </w:r>
      <w:proofErr w:type="spellStart"/>
      <w:r w:rsidRPr="00747E71">
        <w:rPr>
          <w:rFonts w:asciiTheme="minorHAnsi" w:hAnsiTheme="minorHAnsi" w:cstheme="minorHAnsi"/>
          <w:color w:val="000000"/>
          <w:sz w:val="20"/>
        </w:rPr>
        <w:t>Zuul</w:t>
      </w:r>
      <w:proofErr w:type="spellEnd"/>
      <w:r w:rsidRPr="00747E71">
        <w:rPr>
          <w:rFonts w:asciiTheme="minorHAnsi" w:hAnsiTheme="minorHAnsi" w:cstheme="minorHAnsi"/>
          <w:color w:val="000000"/>
          <w:sz w:val="20"/>
        </w:rPr>
        <w:t>, Apigee to manage and secure API traffic between</w:t>
      </w:r>
    </w:p>
    <w:p w14:paraId="24AD167A" w14:textId="5A515132" w:rsidR="00377CB8" w:rsidRPr="00747E71" w:rsidRDefault="00F057D7" w:rsidP="00F057D7">
      <w:pPr>
        <w:rPr>
          <w:rFonts w:asciiTheme="minorHAnsi" w:hAnsiTheme="minorHAnsi" w:cstheme="minorHAnsi"/>
          <w:sz w:val="20"/>
        </w:rPr>
      </w:pPr>
      <w:r w:rsidRPr="00747E71">
        <w:rPr>
          <w:rFonts w:asciiTheme="minorHAnsi" w:hAnsiTheme="minorHAnsi" w:cstheme="minorHAnsi"/>
          <w:sz w:val="20"/>
        </w:rPr>
        <w:t xml:space="preserve">                </w:t>
      </w:r>
      <w:r w:rsidR="00377CB8" w:rsidRPr="00747E71">
        <w:rPr>
          <w:rFonts w:asciiTheme="minorHAnsi" w:hAnsiTheme="minorHAnsi" w:cstheme="minorHAnsi"/>
          <w:sz w:val="20"/>
        </w:rPr>
        <w:t>Microservices and external systems.</w:t>
      </w:r>
    </w:p>
    <w:p w14:paraId="1F440FD4" w14:textId="77777777" w:rsidR="00377CB8" w:rsidRPr="00747E71" w:rsidRDefault="00377CB8" w:rsidP="00F057D7">
      <w:pPr>
        <w:numPr>
          <w:ilvl w:val="0"/>
          <w:numId w:val="30"/>
        </w:numPr>
        <w:pBdr>
          <w:top w:val="nil"/>
          <w:left w:val="nil"/>
          <w:bottom w:val="nil"/>
          <w:right w:val="nil"/>
          <w:between w:val="nil"/>
        </w:pBdr>
        <w:tabs>
          <w:tab w:val="left" w:pos="940"/>
          <w:tab w:val="left" w:pos="941"/>
        </w:tabs>
        <w:ind w:right="239"/>
        <w:rPr>
          <w:rFonts w:asciiTheme="minorHAnsi" w:hAnsiTheme="minorHAnsi" w:cstheme="minorHAnsi"/>
          <w:color w:val="000000"/>
          <w:sz w:val="20"/>
        </w:rPr>
      </w:pPr>
      <w:r w:rsidRPr="00747E71">
        <w:rPr>
          <w:rFonts w:asciiTheme="minorHAnsi" w:hAnsiTheme="minorHAnsi" w:cstheme="minorHAnsi"/>
          <w:color w:val="000000"/>
          <w:sz w:val="20"/>
        </w:rPr>
        <w:t xml:space="preserve">Created MuleSoft API proxies to expose backend services securely to external clients, providing API governance and </w:t>
      </w:r>
      <w:r w:rsidRPr="00747E71">
        <w:rPr>
          <w:rFonts w:asciiTheme="minorHAnsi" w:hAnsiTheme="minorHAnsi" w:cstheme="minorHAnsi"/>
          <w:color w:val="000000"/>
          <w:sz w:val="20"/>
        </w:rPr>
        <w:lastRenderedPageBreak/>
        <w:t>management capabilities.</w:t>
      </w:r>
    </w:p>
    <w:p w14:paraId="111FF2C3" w14:textId="77777777" w:rsidR="00377CB8" w:rsidRPr="00747E71" w:rsidRDefault="00377CB8" w:rsidP="00F057D7">
      <w:pPr>
        <w:numPr>
          <w:ilvl w:val="0"/>
          <w:numId w:val="30"/>
        </w:numPr>
        <w:pBdr>
          <w:top w:val="nil"/>
          <w:left w:val="nil"/>
          <w:bottom w:val="nil"/>
          <w:right w:val="nil"/>
          <w:between w:val="nil"/>
        </w:pBdr>
        <w:tabs>
          <w:tab w:val="left" w:pos="940"/>
          <w:tab w:val="left" w:pos="941"/>
        </w:tabs>
        <w:spacing w:line="237" w:lineRule="auto"/>
        <w:ind w:right="349"/>
        <w:rPr>
          <w:rFonts w:asciiTheme="minorHAnsi" w:hAnsiTheme="minorHAnsi" w:cstheme="minorHAnsi"/>
          <w:color w:val="000000"/>
          <w:sz w:val="20"/>
        </w:rPr>
      </w:pPr>
      <w:r w:rsidRPr="00747E71">
        <w:rPr>
          <w:rFonts w:asciiTheme="minorHAnsi" w:hAnsiTheme="minorHAnsi" w:cstheme="minorHAnsi"/>
          <w:color w:val="000000"/>
          <w:sz w:val="20"/>
        </w:rPr>
        <w:t>Integrated JAVA EE technology Spring MVC with Hibernate for the persistence layer access for mapping to the tables in the Oracle 12c Database.</w:t>
      </w:r>
    </w:p>
    <w:p w14:paraId="11B0E5E7" w14:textId="77777777"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000000"/>
          <w:sz w:val="20"/>
        </w:rPr>
      </w:pPr>
      <w:r w:rsidRPr="00747E71">
        <w:rPr>
          <w:rFonts w:asciiTheme="minorHAnsi" w:hAnsiTheme="minorHAnsi" w:cstheme="minorHAnsi"/>
          <w:color w:val="000000"/>
          <w:sz w:val="20"/>
        </w:rPr>
        <w:t>Experience in using JSON Web Tokens (JWT) to securely communicate JSON Objects.</w:t>
      </w:r>
    </w:p>
    <w:p w14:paraId="4A709833" w14:textId="77777777"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000000"/>
          <w:sz w:val="20"/>
        </w:rPr>
      </w:pPr>
      <w:r w:rsidRPr="00747E71">
        <w:rPr>
          <w:rFonts w:asciiTheme="minorHAnsi" w:hAnsiTheme="minorHAnsi" w:cstheme="minorHAnsi"/>
          <w:color w:val="000000"/>
          <w:sz w:val="20"/>
        </w:rPr>
        <w:t>Involved in multi-tiered J2EE design using Spring IOC and Hibernate.</w:t>
      </w:r>
    </w:p>
    <w:p w14:paraId="5C8BA8BA" w14:textId="77777777"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000000"/>
          <w:sz w:val="20"/>
        </w:rPr>
      </w:pPr>
      <w:r w:rsidRPr="00747E71">
        <w:rPr>
          <w:rFonts w:asciiTheme="minorHAnsi" w:hAnsiTheme="minorHAnsi" w:cstheme="minorHAnsi"/>
          <w:color w:val="000000"/>
          <w:sz w:val="20"/>
        </w:rPr>
        <w:t xml:space="preserve">Strong understanding of Java Persistence </w:t>
      </w:r>
      <w:proofErr w:type="spellStart"/>
      <w:r w:rsidRPr="00747E71">
        <w:rPr>
          <w:rFonts w:asciiTheme="minorHAnsi" w:hAnsiTheme="minorHAnsi" w:cstheme="minorHAnsi"/>
          <w:color w:val="000000"/>
          <w:sz w:val="20"/>
        </w:rPr>
        <w:t>APIand</w:t>
      </w:r>
      <w:proofErr w:type="spellEnd"/>
      <w:r w:rsidRPr="00747E71">
        <w:rPr>
          <w:rFonts w:asciiTheme="minorHAnsi" w:hAnsiTheme="minorHAnsi" w:cstheme="minorHAnsi"/>
          <w:color w:val="000000"/>
          <w:sz w:val="20"/>
        </w:rPr>
        <w:t xml:space="preserve"> its integration with Spring Data JPA for ORM operations</w:t>
      </w:r>
    </w:p>
    <w:p w14:paraId="74D4DD5B" w14:textId="77777777"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000000"/>
          <w:sz w:val="20"/>
        </w:rPr>
      </w:pPr>
      <w:r w:rsidRPr="00747E71">
        <w:rPr>
          <w:rFonts w:asciiTheme="minorHAnsi" w:hAnsiTheme="minorHAnsi" w:cstheme="minorHAnsi"/>
          <w:color w:val="000000"/>
          <w:sz w:val="20"/>
        </w:rPr>
        <w:t>Used Spring AOP Module to implement logging in the application to know the application status.</w:t>
      </w:r>
    </w:p>
    <w:p w14:paraId="253CDA94" w14:textId="77777777" w:rsidR="00377CB8" w:rsidRPr="00747E71" w:rsidRDefault="00377CB8" w:rsidP="00F057D7">
      <w:pPr>
        <w:numPr>
          <w:ilvl w:val="0"/>
          <w:numId w:val="30"/>
        </w:numPr>
        <w:pBdr>
          <w:top w:val="nil"/>
          <w:left w:val="nil"/>
          <w:bottom w:val="nil"/>
          <w:right w:val="nil"/>
          <w:between w:val="nil"/>
        </w:pBdr>
        <w:tabs>
          <w:tab w:val="left" w:pos="940"/>
          <w:tab w:val="left" w:pos="941"/>
        </w:tabs>
        <w:spacing w:line="280" w:lineRule="auto"/>
        <w:rPr>
          <w:rFonts w:asciiTheme="minorHAnsi" w:hAnsiTheme="minorHAnsi" w:cstheme="minorHAnsi"/>
          <w:color w:val="000000"/>
          <w:sz w:val="20"/>
        </w:rPr>
      </w:pPr>
      <w:r w:rsidRPr="00747E71">
        <w:rPr>
          <w:rFonts w:asciiTheme="minorHAnsi" w:hAnsiTheme="minorHAnsi" w:cstheme="minorHAnsi"/>
          <w:color w:val="000000"/>
          <w:sz w:val="20"/>
        </w:rPr>
        <w:t>Used Spring DAO Module along with Struts Framework to deal with Database.</w:t>
      </w:r>
    </w:p>
    <w:p w14:paraId="2A9A369C" w14:textId="77777777" w:rsidR="00377CB8" w:rsidRPr="00747E71" w:rsidRDefault="00377CB8" w:rsidP="00F057D7">
      <w:pPr>
        <w:numPr>
          <w:ilvl w:val="0"/>
          <w:numId w:val="30"/>
        </w:numPr>
        <w:pBdr>
          <w:top w:val="nil"/>
          <w:left w:val="nil"/>
          <w:bottom w:val="nil"/>
          <w:right w:val="nil"/>
          <w:between w:val="nil"/>
        </w:pBdr>
        <w:tabs>
          <w:tab w:val="left" w:pos="940"/>
          <w:tab w:val="left" w:pos="941"/>
        </w:tabs>
        <w:ind w:right="704"/>
        <w:rPr>
          <w:rFonts w:asciiTheme="minorHAnsi" w:hAnsiTheme="minorHAnsi" w:cstheme="minorHAnsi"/>
          <w:color w:val="000000"/>
          <w:sz w:val="20"/>
        </w:rPr>
      </w:pPr>
      <w:r w:rsidRPr="00747E71">
        <w:rPr>
          <w:rFonts w:asciiTheme="minorHAnsi" w:hAnsiTheme="minorHAnsi" w:cstheme="minorHAnsi"/>
          <w:color w:val="000000"/>
          <w:sz w:val="20"/>
        </w:rPr>
        <w:t xml:space="preserve">Expertise in using </w:t>
      </w:r>
      <w:proofErr w:type="spellStart"/>
      <w:proofErr w:type="gramStart"/>
      <w:r w:rsidRPr="00747E71">
        <w:rPr>
          <w:rFonts w:asciiTheme="minorHAnsi" w:hAnsiTheme="minorHAnsi" w:cstheme="minorHAnsi"/>
          <w:color w:val="000000"/>
          <w:sz w:val="20"/>
        </w:rPr>
        <w:t>Hystrix</w:t>
      </w:r>
      <w:proofErr w:type="spellEnd"/>
      <w:r w:rsidRPr="00747E71">
        <w:rPr>
          <w:rFonts w:asciiTheme="minorHAnsi" w:hAnsiTheme="minorHAnsi" w:cstheme="minorHAnsi"/>
          <w:color w:val="000000"/>
          <w:sz w:val="20"/>
        </w:rPr>
        <w:t>(</w:t>
      </w:r>
      <w:proofErr w:type="gramEnd"/>
      <w:r w:rsidRPr="00747E71">
        <w:rPr>
          <w:rFonts w:asciiTheme="minorHAnsi" w:hAnsiTheme="minorHAnsi" w:cstheme="minorHAnsi"/>
          <w:color w:val="000000"/>
          <w:sz w:val="20"/>
        </w:rPr>
        <w:t xml:space="preserve">circuit breaker) library for lowering network latency and fault tolerance and </w:t>
      </w:r>
      <w:proofErr w:type="spellStart"/>
      <w:r w:rsidRPr="00747E71">
        <w:rPr>
          <w:rFonts w:asciiTheme="minorHAnsi" w:hAnsiTheme="minorHAnsi" w:cstheme="minorHAnsi"/>
          <w:color w:val="000000"/>
          <w:sz w:val="20"/>
        </w:rPr>
        <w:t>Zuul</w:t>
      </w:r>
      <w:proofErr w:type="spellEnd"/>
      <w:r w:rsidRPr="00747E71">
        <w:rPr>
          <w:rFonts w:asciiTheme="minorHAnsi" w:hAnsiTheme="minorHAnsi" w:cstheme="minorHAnsi"/>
          <w:color w:val="000000"/>
          <w:sz w:val="20"/>
        </w:rPr>
        <w:t xml:space="preserve"> gateway for routing, monitoring, security.</w:t>
      </w:r>
    </w:p>
    <w:p w14:paraId="792DC626" w14:textId="77777777"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000000"/>
          <w:sz w:val="20"/>
        </w:rPr>
      </w:pPr>
      <w:r w:rsidRPr="00747E71">
        <w:rPr>
          <w:rFonts w:asciiTheme="minorHAnsi" w:hAnsiTheme="minorHAnsi" w:cstheme="minorHAnsi"/>
          <w:color w:val="000000"/>
          <w:sz w:val="20"/>
        </w:rPr>
        <w:t>Worked on building proxies and policies with APIGEE along with security frameworks.</w:t>
      </w:r>
    </w:p>
    <w:p w14:paraId="6C17AAF2" w14:textId="77777777"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000000"/>
          <w:sz w:val="20"/>
        </w:rPr>
      </w:pPr>
      <w:r w:rsidRPr="00747E71">
        <w:rPr>
          <w:rFonts w:asciiTheme="minorHAnsi" w:hAnsiTheme="minorHAnsi" w:cstheme="minorHAnsi"/>
          <w:color w:val="000000"/>
          <w:sz w:val="20"/>
        </w:rPr>
        <w:t>Implemented Kafka producer and consumer applications on Kafka cluster setup with help of Zookeeper.</w:t>
      </w:r>
    </w:p>
    <w:p w14:paraId="6305EB97" w14:textId="77777777" w:rsidR="00377CB8" w:rsidRPr="00747E71" w:rsidRDefault="00377CB8" w:rsidP="00F057D7">
      <w:pPr>
        <w:numPr>
          <w:ilvl w:val="0"/>
          <w:numId w:val="30"/>
        </w:numPr>
        <w:pBdr>
          <w:top w:val="nil"/>
          <w:left w:val="nil"/>
          <w:bottom w:val="nil"/>
          <w:right w:val="nil"/>
          <w:between w:val="nil"/>
        </w:pBdr>
        <w:tabs>
          <w:tab w:val="left" w:pos="940"/>
          <w:tab w:val="left" w:pos="941"/>
        </w:tabs>
        <w:ind w:right="296"/>
        <w:rPr>
          <w:rFonts w:asciiTheme="minorHAnsi" w:hAnsiTheme="minorHAnsi" w:cstheme="minorHAnsi"/>
          <w:color w:val="000000"/>
          <w:sz w:val="20"/>
        </w:rPr>
      </w:pPr>
      <w:r w:rsidRPr="00747E71">
        <w:rPr>
          <w:rFonts w:asciiTheme="minorHAnsi" w:hAnsiTheme="minorHAnsi" w:cstheme="minorHAnsi"/>
          <w:color w:val="000000"/>
          <w:sz w:val="20"/>
        </w:rPr>
        <w:t>Utilized AWS Lambda platform to upload data into AWS S3buckets and to trigger other Lambda functions (EC2) focusing on high-availability, fault tolerance, and auto-scaling.</w:t>
      </w:r>
    </w:p>
    <w:p w14:paraId="752BEC6C" w14:textId="77777777" w:rsidR="00377CB8" w:rsidRPr="00747E71" w:rsidRDefault="00377CB8" w:rsidP="00F057D7">
      <w:pPr>
        <w:numPr>
          <w:ilvl w:val="0"/>
          <w:numId w:val="30"/>
        </w:numPr>
        <w:pBdr>
          <w:top w:val="nil"/>
          <w:left w:val="nil"/>
          <w:bottom w:val="nil"/>
          <w:right w:val="nil"/>
          <w:between w:val="nil"/>
        </w:pBdr>
        <w:tabs>
          <w:tab w:val="left" w:pos="940"/>
          <w:tab w:val="left" w:pos="941"/>
        </w:tabs>
        <w:spacing w:line="279" w:lineRule="auto"/>
        <w:rPr>
          <w:rFonts w:asciiTheme="minorHAnsi" w:hAnsiTheme="minorHAnsi" w:cstheme="minorHAnsi"/>
          <w:color w:val="000000"/>
          <w:sz w:val="20"/>
        </w:rPr>
      </w:pPr>
      <w:r w:rsidRPr="00747E71">
        <w:rPr>
          <w:rFonts w:asciiTheme="minorHAnsi" w:hAnsiTheme="minorHAnsi" w:cstheme="minorHAnsi"/>
          <w:color w:val="000000"/>
          <w:sz w:val="20"/>
        </w:rPr>
        <w:t>Experience in building APIs with declarative interfaces such as Swagger/</w:t>
      </w:r>
      <w:proofErr w:type="spellStart"/>
      <w:r w:rsidRPr="00747E71">
        <w:rPr>
          <w:rFonts w:asciiTheme="minorHAnsi" w:hAnsiTheme="minorHAnsi" w:cstheme="minorHAnsi"/>
          <w:color w:val="000000"/>
          <w:sz w:val="20"/>
        </w:rPr>
        <w:t>OpenAPI</w:t>
      </w:r>
      <w:proofErr w:type="spellEnd"/>
      <w:r w:rsidRPr="00747E71">
        <w:rPr>
          <w:rFonts w:asciiTheme="minorHAnsi" w:hAnsiTheme="minorHAnsi" w:cstheme="minorHAnsi"/>
          <w:color w:val="000000"/>
          <w:sz w:val="20"/>
        </w:rPr>
        <w:t xml:space="preserve"> and </w:t>
      </w:r>
      <w:proofErr w:type="spellStart"/>
      <w:r w:rsidRPr="00747E71">
        <w:rPr>
          <w:rFonts w:asciiTheme="minorHAnsi" w:hAnsiTheme="minorHAnsi" w:cstheme="minorHAnsi"/>
          <w:color w:val="000000"/>
          <w:sz w:val="20"/>
        </w:rPr>
        <w:t>GraphQL</w:t>
      </w:r>
      <w:proofErr w:type="spellEnd"/>
    </w:p>
    <w:p w14:paraId="3119F301" w14:textId="77777777"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000000"/>
          <w:sz w:val="20"/>
        </w:rPr>
      </w:pPr>
      <w:r w:rsidRPr="00747E71">
        <w:rPr>
          <w:rFonts w:asciiTheme="minorHAnsi" w:hAnsiTheme="minorHAnsi" w:cstheme="minorHAnsi"/>
          <w:color w:val="000000"/>
          <w:sz w:val="20"/>
        </w:rPr>
        <w:t>Build the services utilizing the Pivotal Cloud Foundry (PCF) as a platform as a service for RESTful services.</w:t>
      </w:r>
    </w:p>
    <w:p w14:paraId="4B8C4C4C" w14:textId="77777777" w:rsidR="00377CB8" w:rsidRPr="00747E71" w:rsidRDefault="00377CB8" w:rsidP="00F057D7">
      <w:pPr>
        <w:numPr>
          <w:ilvl w:val="0"/>
          <w:numId w:val="30"/>
        </w:numPr>
        <w:pBdr>
          <w:top w:val="nil"/>
          <w:left w:val="nil"/>
          <w:bottom w:val="nil"/>
          <w:right w:val="nil"/>
          <w:between w:val="nil"/>
        </w:pBdr>
        <w:tabs>
          <w:tab w:val="left" w:pos="940"/>
          <w:tab w:val="left" w:pos="941"/>
        </w:tabs>
        <w:rPr>
          <w:rFonts w:asciiTheme="minorHAnsi" w:hAnsiTheme="minorHAnsi" w:cstheme="minorHAnsi"/>
          <w:color w:val="000000"/>
          <w:sz w:val="20"/>
        </w:rPr>
      </w:pPr>
      <w:r w:rsidRPr="00747E71">
        <w:rPr>
          <w:rFonts w:asciiTheme="minorHAnsi" w:hAnsiTheme="minorHAnsi" w:cstheme="minorHAnsi"/>
          <w:color w:val="000000"/>
          <w:sz w:val="20"/>
        </w:rPr>
        <w:t>Experienced in creating pipeline scripts for CI/CD deployment using Concourse tool.</w:t>
      </w:r>
    </w:p>
    <w:p w14:paraId="6057DEC4" w14:textId="77777777" w:rsidR="00377CB8" w:rsidRPr="00747E71" w:rsidRDefault="00377CB8" w:rsidP="00F057D7">
      <w:pPr>
        <w:numPr>
          <w:ilvl w:val="0"/>
          <w:numId w:val="30"/>
        </w:numPr>
        <w:pBdr>
          <w:top w:val="nil"/>
          <w:left w:val="nil"/>
          <w:bottom w:val="nil"/>
          <w:right w:val="nil"/>
          <w:between w:val="nil"/>
        </w:pBdr>
        <w:tabs>
          <w:tab w:val="left" w:pos="940"/>
          <w:tab w:val="left" w:pos="941"/>
        </w:tabs>
        <w:ind w:right="923"/>
        <w:rPr>
          <w:rFonts w:asciiTheme="minorHAnsi" w:hAnsiTheme="minorHAnsi" w:cstheme="minorHAnsi"/>
          <w:color w:val="000000"/>
          <w:sz w:val="20"/>
        </w:rPr>
      </w:pPr>
      <w:r w:rsidRPr="00747E71">
        <w:rPr>
          <w:rFonts w:asciiTheme="minorHAnsi" w:hAnsiTheme="minorHAnsi" w:cstheme="minorHAnsi"/>
          <w:color w:val="000000"/>
          <w:sz w:val="20"/>
        </w:rPr>
        <w:t>Developed POJO objects and used Hibernate as the Object-Relational Mapping (ORM) tool to access the persistent data from SQL Server.</w:t>
      </w:r>
    </w:p>
    <w:p w14:paraId="2609F945" w14:textId="77777777" w:rsidR="00377CB8" w:rsidRPr="00747E71" w:rsidRDefault="00377CB8" w:rsidP="00F057D7">
      <w:pPr>
        <w:numPr>
          <w:ilvl w:val="0"/>
          <w:numId w:val="30"/>
        </w:numPr>
        <w:pBdr>
          <w:top w:val="nil"/>
          <w:left w:val="nil"/>
          <w:bottom w:val="nil"/>
          <w:right w:val="nil"/>
          <w:between w:val="nil"/>
        </w:pBdr>
        <w:tabs>
          <w:tab w:val="left" w:pos="940"/>
          <w:tab w:val="left" w:pos="941"/>
        </w:tabs>
        <w:spacing w:line="279" w:lineRule="auto"/>
        <w:rPr>
          <w:rFonts w:asciiTheme="minorHAnsi" w:hAnsiTheme="minorHAnsi" w:cstheme="minorHAnsi"/>
          <w:color w:val="000000"/>
          <w:sz w:val="20"/>
        </w:rPr>
      </w:pPr>
      <w:r w:rsidRPr="00747E71">
        <w:rPr>
          <w:rFonts w:asciiTheme="minorHAnsi" w:hAnsiTheme="minorHAnsi" w:cstheme="minorHAnsi"/>
          <w:color w:val="000000"/>
          <w:sz w:val="20"/>
        </w:rPr>
        <w:t>Deployed services using Docker to host in AWS platform and uploaded data intoS3 buckets, EC2 instances.</w:t>
      </w:r>
    </w:p>
    <w:p w14:paraId="67AC8D67" w14:textId="77777777" w:rsidR="00377CB8" w:rsidRPr="00747E71" w:rsidRDefault="00377CB8" w:rsidP="00F057D7">
      <w:pPr>
        <w:numPr>
          <w:ilvl w:val="0"/>
          <w:numId w:val="30"/>
        </w:numPr>
        <w:pBdr>
          <w:top w:val="nil"/>
          <w:left w:val="nil"/>
          <w:bottom w:val="nil"/>
          <w:right w:val="nil"/>
          <w:between w:val="nil"/>
        </w:pBdr>
        <w:tabs>
          <w:tab w:val="left" w:pos="940"/>
          <w:tab w:val="left" w:pos="941"/>
        </w:tabs>
        <w:spacing w:line="279" w:lineRule="auto"/>
        <w:rPr>
          <w:rFonts w:asciiTheme="minorHAnsi" w:hAnsiTheme="minorHAnsi" w:cstheme="minorHAnsi"/>
          <w:color w:val="000000"/>
          <w:sz w:val="20"/>
        </w:rPr>
      </w:pPr>
      <w:r w:rsidRPr="00747E71">
        <w:rPr>
          <w:rFonts w:asciiTheme="minorHAnsi" w:hAnsiTheme="minorHAnsi" w:cstheme="minorHAnsi"/>
          <w:color w:val="000000"/>
          <w:sz w:val="20"/>
        </w:rPr>
        <w:t>Ability to write the unit test for frontend by using Karma and Jasmine framework and writing the integration test cases by using the PROTRACTOR test cases.</w:t>
      </w:r>
    </w:p>
    <w:p w14:paraId="61B9913E" w14:textId="77777777" w:rsidR="00377CB8" w:rsidRPr="00747E71" w:rsidRDefault="00377CB8" w:rsidP="00F057D7">
      <w:pPr>
        <w:numPr>
          <w:ilvl w:val="0"/>
          <w:numId w:val="30"/>
        </w:numPr>
        <w:pBdr>
          <w:top w:val="nil"/>
          <w:left w:val="nil"/>
          <w:bottom w:val="nil"/>
          <w:right w:val="nil"/>
          <w:between w:val="nil"/>
        </w:pBdr>
        <w:tabs>
          <w:tab w:val="left" w:pos="940"/>
          <w:tab w:val="left" w:pos="941"/>
        </w:tabs>
        <w:spacing w:line="279" w:lineRule="auto"/>
        <w:jc w:val="both"/>
        <w:rPr>
          <w:rFonts w:asciiTheme="minorHAnsi" w:hAnsiTheme="minorHAnsi" w:cstheme="minorHAnsi"/>
          <w:color w:val="000000"/>
          <w:sz w:val="20"/>
        </w:rPr>
      </w:pPr>
      <w:r w:rsidRPr="00747E71">
        <w:rPr>
          <w:rFonts w:asciiTheme="minorHAnsi" w:hAnsiTheme="minorHAnsi" w:cstheme="minorHAnsi"/>
          <w:color w:val="000000"/>
          <w:sz w:val="20"/>
        </w:rPr>
        <w:t>Ability to write queries for searching in the Splunk, to narrow down the root cause of the problem.</w:t>
      </w:r>
    </w:p>
    <w:p w14:paraId="2705D5C9" w14:textId="77777777" w:rsidR="00377CB8" w:rsidRPr="00747E71" w:rsidRDefault="00377CB8" w:rsidP="00F057D7">
      <w:pPr>
        <w:numPr>
          <w:ilvl w:val="0"/>
          <w:numId w:val="30"/>
        </w:numPr>
        <w:pBdr>
          <w:top w:val="nil"/>
          <w:left w:val="nil"/>
          <w:bottom w:val="nil"/>
          <w:right w:val="nil"/>
          <w:between w:val="nil"/>
        </w:pBdr>
        <w:tabs>
          <w:tab w:val="left" w:pos="940"/>
          <w:tab w:val="left" w:pos="941"/>
        </w:tabs>
        <w:spacing w:line="279" w:lineRule="auto"/>
        <w:jc w:val="both"/>
        <w:rPr>
          <w:rFonts w:asciiTheme="minorHAnsi" w:hAnsiTheme="minorHAnsi" w:cstheme="minorHAnsi"/>
          <w:color w:val="000000"/>
          <w:sz w:val="20"/>
        </w:rPr>
      </w:pPr>
      <w:r w:rsidRPr="00747E71">
        <w:rPr>
          <w:rFonts w:asciiTheme="minorHAnsi" w:hAnsiTheme="minorHAnsi" w:cstheme="minorHAnsi"/>
          <w:color w:val="000000"/>
          <w:sz w:val="20"/>
        </w:rPr>
        <w:t>Maintain the progress of issues worked on /in-progress status in JIRA.</w:t>
      </w:r>
    </w:p>
    <w:p w14:paraId="25E746D4" w14:textId="77777777" w:rsidR="00377CB8" w:rsidRPr="00747E71" w:rsidRDefault="00377CB8" w:rsidP="00F057D7">
      <w:pPr>
        <w:numPr>
          <w:ilvl w:val="0"/>
          <w:numId w:val="30"/>
        </w:numPr>
        <w:pBdr>
          <w:top w:val="nil"/>
          <w:left w:val="nil"/>
          <w:bottom w:val="nil"/>
          <w:right w:val="nil"/>
          <w:between w:val="nil"/>
        </w:pBdr>
        <w:tabs>
          <w:tab w:val="left" w:pos="940"/>
          <w:tab w:val="left" w:pos="941"/>
        </w:tabs>
        <w:jc w:val="both"/>
        <w:rPr>
          <w:rFonts w:asciiTheme="minorHAnsi" w:hAnsiTheme="minorHAnsi" w:cstheme="minorHAnsi"/>
          <w:color w:val="000000"/>
          <w:sz w:val="20"/>
        </w:rPr>
      </w:pPr>
      <w:r w:rsidRPr="00747E71">
        <w:rPr>
          <w:rFonts w:asciiTheme="minorHAnsi" w:hAnsiTheme="minorHAnsi" w:cstheme="minorHAnsi"/>
          <w:color w:val="000000"/>
          <w:sz w:val="20"/>
        </w:rPr>
        <w:t>Used Gradle as build dependency management tool, IntelliJ as IDE, and Git as version control.</w:t>
      </w:r>
    </w:p>
    <w:p w14:paraId="3494FF72" w14:textId="77777777" w:rsidR="00377CB8" w:rsidRPr="00747E71" w:rsidRDefault="00377CB8" w:rsidP="00F057D7">
      <w:pPr>
        <w:numPr>
          <w:ilvl w:val="0"/>
          <w:numId w:val="30"/>
        </w:numPr>
        <w:pBdr>
          <w:top w:val="nil"/>
          <w:left w:val="nil"/>
          <w:bottom w:val="nil"/>
          <w:right w:val="nil"/>
          <w:between w:val="nil"/>
        </w:pBdr>
        <w:tabs>
          <w:tab w:val="left" w:pos="940"/>
          <w:tab w:val="left" w:pos="941"/>
        </w:tabs>
        <w:ind w:right="1007"/>
        <w:jc w:val="both"/>
        <w:rPr>
          <w:rFonts w:asciiTheme="minorHAnsi" w:hAnsiTheme="minorHAnsi" w:cstheme="minorHAnsi"/>
          <w:color w:val="000000"/>
          <w:sz w:val="20"/>
        </w:rPr>
      </w:pPr>
      <w:r w:rsidRPr="00747E71">
        <w:rPr>
          <w:rFonts w:asciiTheme="minorHAnsi" w:hAnsiTheme="minorHAnsi" w:cstheme="minorHAnsi"/>
          <w:color w:val="000000"/>
          <w:sz w:val="20"/>
        </w:rPr>
        <w:t>Implemented the project under Agile Project Management Environment and followed SCRUM iterative incremental model and configured various sprints to execute.</w:t>
      </w:r>
    </w:p>
    <w:p w14:paraId="06CD901B" w14:textId="77777777" w:rsidR="00F057D7" w:rsidRPr="00747E71" w:rsidRDefault="00F057D7" w:rsidP="00F057D7">
      <w:pPr>
        <w:pBdr>
          <w:top w:val="nil"/>
          <w:left w:val="nil"/>
          <w:bottom w:val="nil"/>
          <w:right w:val="nil"/>
          <w:between w:val="nil"/>
        </w:pBdr>
        <w:tabs>
          <w:tab w:val="left" w:pos="940"/>
          <w:tab w:val="left" w:pos="941"/>
        </w:tabs>
        <w:ind w:left="720" w:right="1007"/>
        <w:jc w:val="both"/>
        <w:rPr>
          <w:rFonts w:asciiTheme="minorHAnsi" w:hAnsiTheme="minorHAnsi" w:cstheme="minorHAnsi"/>
          <w:color w:val="000000"/>
          <w:sz w:val="20"/>
        </w:rPr>
      </w:pPr>
    </w:p>
    <w:p w14:paraId="1A1A0AB9" w14:textId="5F8FC864" w:rsidR="00F057D7" w:rsidRPr="00747E71" w:rsidRDefault="001E55FA" w:rsidP="00F057D7">
      <w:pPr>
        <w:pStyle w:val="Heading1"/>
        <w:ind w:left="90" w:right="222"/>
        <w:rPr>
          <w:rFonts w:asciiTheme="minorHAnsi" w:hAnsiTheme="minorHAnsi" w:cstheme="minorHAnsi"/>
          <w:sz w:val="20"/>
        </w:rPr>
      </w:pPr>
      <w:r w:rsidRPr="00D64F7B">
        <w:rPr>
          <w:rFonts w:asciiTheme="minorHAnsi" w:hAnsiTheme="minorHAnsi" w:cstheme="minorHAnsi"/>
          <w:b/>
          <w:bCs/>
          <w:color w:val="000000" w:themeColor="text1"/>
          <w:sz w:val="20"/>
        </w:rPr>
        <w:t>Environment</w:t>
      </w:r>
      <w:r w:rsidRPr="00747E71">
        <w:rPr>
          <w:rFonts w:asciiTheme="minorHAnsi" w:hAnsiTheme="minorHAnsi" w:cstheme="minorHAnsi"/>
          <w:color w:val="000000" w:themeColor="text1"/>
          <w:sz w:val="20"/>
        </w:rPr>
        <w:t xml:space="preserve">: </w:t>
      </w:r>
      <w:r w:rsidR="00F057D7" w:rsidRPr="00747E71">
        <w:rPr>
          <w:rFonts w:asciiTheme="minorHAnsi" w:hAnsiTheme="minorHAnsi" w:cstheme="minorHAnsi"/>
          <w:color w:val="000000" w:themeColor="text1"/>
          <w:sz w:val="20"/>
        </w:rPr>
        <w:t xml:space="preserve">Java 11, </w:t>
      </w:r>
      <w:r w:rsidR="00F057D7" w:rsidRPr="00747E71">
        <w:rPr>
          <w:rFonts w:asciiTheme="minorHAnsi" w:hAnsiTheme="minorHAnsi" w:cstheme="minorHAnsi"/>
          <w:sz w:val="20"/>
        </w:rPr>
        <w:t xml:space="preserve">HTML5, XHTML, CSS3, JavaScript, Angular 13, jQuery, XML, Spring Boot, Spring Security, Spring IOC, Micro services, Postman, Hibernate, </w:t>
      </w:r>
      <w:proofErr w:type="spellStart"/>
      <w:r w:rsidR="00F057D7" w:rsidRPr="00747E71">
        <w:rPr>
          <w:rFonts w:asciiTheme="minorHAnsi" w:hAnsiTheme="minorHAnsi" w:cstheme="minorHAnsi"/>
          <w:sz w:val="20"/>
        </w:rPr>
        <w:t>Hystrix</w:t>
      </w:r>
      <w:proofErr w:type="spellEnd"/>
      <w:r w:rsidR="00F057D7" w:rsidRPr="00747E71">
        <w:rPr>
          <w:rFonts w:asciiTheme="minorHAnsi" w:hAnsiTheme="minorHAnsi" w:cstheme="minorHAnsi"/>
          <w:sz w:val="20"/>
        </w:rPr>
        <w:t xml:space="preserve">, </w:t>
      </w:r>
      <w:proofErr w:type="spellStart"/>
      <w:r w:rsidR="00F057D7" w:rsidRPr="00747E71">
        <w:rPr>
          <w:rFonts w:asciiTheme="minorHAnsi" w:hAnsiTheme="minorHAnsi" w:cstheme="minorHAnsi"/>
          <w:sz w:val="20"/>
        </w:rPr>
        <w:t>GraphQL</w:t>
      </w:r>
      <w:proofErr w:type="spellEnd"/>
      <w:r w:rsidR="00F057D7" w:rsidRPr="00747E71">
        <w:rPr>
          <w:rFonts w:asciiTheme="minorHAnsi" w:hAnsiTheme="minorHAnsi" w:cstheme="minorHAnsi"/>
          <w:sz w:val="20"/>
        </w:rPr>
        <w:t>, Swagger, Web Services, IntelliJ, APIGEE, Gradle, GIT, Contrast, Zookeeper, Tomcat, Apache Kafka, Oracle, AWS, Kubernetes, Docker, Concourse,</w:t>
      </w:r>
      <w:r w:rsidR="00F057D7" w:rsidRPr="00747E71">
        <w:rPr>
          <w:rFonts w:asciiTheme="minorHAnsi" w:hAnsiTheme="minorHAnsi" w:cstheme="minorHAnsi"/>
          <w:color w:val="000000"/>
          <w:sz w:val="20"/>
        </w:rPr>
        <w:t xml:space="preserve"> DynamoDB, </w:t>
      </w:r>
      <w:r w:rsidR="00F057D7" w:rsidRPr="00747E71">
        <w:rPr>
          <w:rFonts w:asciiTheme="minorHAnsi" w:hAnsiTheme="minorHAnsi" w:cstheme="minorHAnsi"/>
          <w:sz w:val="20"/>
        </w:rPr>
        <w:t xml:space="preserve"> Protractor, Karma, Jasmine, Jira.</w:t>
      </w:r>
    </w:p>
    <w:p w14:paraId="6D4BDE48" w14:textId="741A271B" w:rsidR="00395E3C" w:rsidRDefault="00395E3C" w:rsidP="00356BC4">
      <w:pPr>
        <w:pStyle w:val="SubSubTitle"/>
        <w:spacing w:before="0" w:after="0"/>
        <w:jc w:val="both"/>
        <w:rPr>
          <w:rFonts w:asciiTheme="minorHAnsi" w:hAnsiTheme="minorHAnsi" w:cstheme="minorHAnsi"/>
          <w:color w:val="000000" w:themeColor="text1"/>
          <w:sz w:val="20"/>
        </w:rPr>
      </w:pPr>
    </w:p>
    <w:p w14:paraId="4E94DBC6" w14:textId="3D7DD0BF" w:rsidR="00747E71" w:rsidRPr="00747E71" w:rsidRDefault="00747E71" w:rsidP="00747E71">
      <w:pPr>
        <w:tabs>
          <w:tab w:val="left" w:pos="0"/>
        </w:tabs>
        <w:spacing w:after="160" w:line="254" w:lineRule="auto"/>
        <w:jc w:val="both"/>
        <w:rPr>
          <w:rFonts w:asciiTheme="minorHAnsi" w:hAnsiTheme="minorHAnsi" w:cstheme="minorHAnsi"/>
          <w:b/>
          <w:bCs/>
          <w:color w:val="000000" w:themeColor="text1"/>
          <w:sz w:val="20"/>
        </w:rPr>
      </w:pPr>
      <w:r w:rsidRPr="00747E71">
        <w:rPr>
          <w:rFonts w:asciiTheme="minorHAnsi" w:hAnsiTheme="minorHAnsi" w:cstheme="minorHAnsi"/>
          <w:b/>
          <w:bCs/>
          <w:color w:val="000000" w:themeColor="text1"/>
          <w:sz w:val="20"/>
        </w:rPr>
        <w:t xml:space="preserve">Client: </w:t>
      </w:r>
      <w:r w:rsidR="00D64F7B" w:rsidRPr="00D64F7B">
        <w:rPr>
          <w:rFonts w:asciiTheme="minorHAnsi" w:hAnsiTheme="minorHAnsi" w:cstheme="minorHAnsi"/>
          <w:b/>
          <w:bCs/>
          <w:color w:val="000000" w:themeColor="text1"/>
          <w:sz w:val="20"/>
        </w:rPr>
        <w:t>Centene Corporation, St Louis, MO</w:t>
      </w:r>
      <w:r w:rsidR="00D64F7B">
        <w:rPr>
          <w:rFonts w:asciiTheme="minorHAnsi" w:hAnsiTheme="minorHAnsi" w:cstheme="minorHAnsi"/>
          <w:b/>
          <w:bCs/>
          <w:color w:val="000000" w:themeColor="text1"/>
          <w:sz w:val="20"/>
        </w:rPr>
        <w:t xml:space="preserve">                                                                                 Apr</w:t>
      </w:r>
      <w:r w:rsidRPr="00747E71">
        <w:rPr>
          <w:rFonts w:asciiTheme="minorHAnsi" w:hAnsiTheme="minorHAnsi" w:cstheme="minorHAnsi"/>
          <w:b/>
          <w:bCs/>
          <w:color w:val="000000" w:themeColor="text1"/>
          <w:sz w:val="20"/>
        </w:rPr>
        <w:t xml:space="preserve"> 201</w:t>
      </w:r>
      <w:r w:rsidR="00D64F7B">
        <w:rPr>
          <w:rFonts w:asciiTheme="minorHAnsi" w:hAnsiTheme="minorHAnsi" w:cstheme="minorHAnsi"/>
          <w:b/>
          <w:bCs/>
          <w:color w:val="000000" w:themeColor="text1"/>
          <w:sz w:val="20"/>
        </w:rPr>
        <w:t>9</w:t>
      </w:r>
      <w:r w:rsidRPr="00747E71">
        <w:rPr>
          <w:rFonts w:asciiTheme="minorHAnsi" w:hAnsiTheme="minorHAnsi" w:cstheme="minorHAnsi"/>
          <w:b/>
          <w:bCs/>
          <w:color w:val="000000" w:themeColor="text1"/>
          <w:sz w:val="20"/>
        </w:rPr>
        <w:t xml:space="preserve"> – </w:t>
      </w:r>
      <w:r w:rsidR="00D64F7B">
        <w:rPr>
          <w:rFonts w:asciiTheme="minorHAnsi" w:hAnsiTheme="minorHAnsi" w:cstheme="minorHAnsi"/>
          <w:b/>
          <w:bCs/>
          <w:color w:val="000000" w:themeColor="text1"/>
          <w:sz w:val="20"/>
        </w:rPr>
        <w:t>Jun</w:t>
      </w:r>
      <w:r w:rsidRPr="00747E71">
        <w:rPr>
          <w:rFonts w:asciiTheme="minorHAnsi" w:hAnsiTheme="minorHAnsi" w:cstheme="minorHAnsi"/>
          <w:b/>
          <w:bCs/>
          <w:color w:val="000000" w:themeColor="text1"/>
          <w:sz w:val="20"/>
        </w:rPr>
        <w:t xml:space="preserve"> 20</w:t>
      </w:r>
      <w:r w:rsidR="00D64F7B">
        <w:rPr>
          <w:rFonts w:asciiTheme="minorHAnsi" w:hAnsiTheme="minorHAnsi" w:cstheme="minorHAnsi"/>
          <w:b/>
          <w:bCs/>
          <w:color w:val="000000" w:themeColor="text1"/>
          <w:sz w:val="20"/>
        </w:rPr>
        <w:t>22</w:t>
      </w:r>
    </w:p>
    <w:p w14:paraId="3FC007A8" w14:textId="5256C306" w:rsidR="00747E71" w:rsidRPr="00747E71" w:rsidRDefault="00747E71" w:rsidP="00747E71">
      <w:pPr>
        <w:pStyle w:val="DefaultText"/>
        <w:rPr>
          <w:rFonts w:asciiTheme="minorHAnsi" w:hAnsiTheme="minorHAnsi" w:cstheme="minorHAnsi"/>
          <w:b/>
          <w:bCs/>
          <w:color w:val="000000" w:themeColor="text1"/>
          <w:sz w:val="20"/>
        </w:rPr>
      </w:pPr>
      <w:r w:rsidRPr="00747E71">
        <w:rPr>
          <w:rFonts w:asciiTheme="minorHAnsi" w:hAnsiTheme="minorHAnsi" w:cstheme="minorHAnsi"/>
          <w:b/>
          <w:bCs/>
          <w:color w:val="000000" w:themeColor="text1"/>
          <w:sz w:val="20"/>
        </w:rPr>
        <w:t xml:space="preserve">Role: Java </w:t>
      </w:r>
      <w:r w:rsidR="00D64F7B">
        <w:rPr>
          <w:rFonts w:asciiTheme="minorHAnsi" w:hAnsiTheme="minorHAnsi" w:cstheme="minorHAnsi"/>
          <w:b/>
          <w:bCs/>
          <w:color w:val="000000" w:themeColor="text1"/>
          <w:sz w:val="20"/>
        </w:rPr>
        <w:t>Full Stack Developer</w:t>
      </w:r>
      <w:r w:rsidRPr="00747E71">
        <w:rPr>
          <w:rFonts w:asciiTheme="minorHAnsi" w:hAnsiTheme="minorHAnsi" w:cstheme="minorHAnsi"/>
          <w:b/>
          <w:bCs/>
          <w:color w:val="000000" w:themeColor="text1"/>
          <w:sz w:val="20"/>
        </w:rPr>
        <w:t>.</w:t>
      </w:r>
    </w:p>
    <w:p w14:paraId="2EC82088" w14:textId="28D2E9AF" w:rsidR="00747E71" w:rsidRPr="00747E71" w:rsidRDefault="00747E71" w:rsidP="00747E71">
      <w:pPr>
        <w:jc w:val="both"/>
        <w:rPr>
          <w:rFonts w:asciiTheme="minorHAnsi" w:hAnsiTheme="minorHAnsi" w:cstheme="minorHAnsi"/>
          <w:b/>
          <w:bCs/>
          <w:color w:val="000000" w:themeColor="text1"/>
          <w:sz w:val="20"/>
        </w:rPr>
      </w:pPr>
      <w:r w:rsidRPr="00747E71">
        <w:rPr>
          <w:rFonts w:asciiTheme="minorHAnsi" w:hAnsiTheme="minorHAnsi" w:cstheme="minorHAnsi"/>
          <w:b/>
          <w:bCs/>
          <w:color w:val="000000" w:themeColor="text1"/>
          <w:sz w:val="20"/>
        </w:rPr>
        <w:t>Responsibilities:</w:t>
      </w:r>
    </w:p>
    <w:p w14:paraId="7D5D3A32" w14:textId="77777777" w:rsidR="001E55FA" w:rsidRPr="00747E71" w:rsidRDefault="001E55FA" w:rsidP="001E55FA">
      <w:pPr>
        <w:rPr>
          <w:rFonts w:asciiTheme="minorHAnsi" w:hAnsiTheme="minorHAnsi" w:cstheme="minorHAnsi"/>
          <w:color w:val="000000" w:themeColor="text1"/>
          <w:sz w:val="20"/>
          <w:lang w:eastAsia="zh-CN"/>
        </w:rPr>
      </w:pPr>
    </w:p>
    <w:p w14:paraId="42E03F4D"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Involved in business required gathering and technical specifications.</w:t>
      </w:r>
    </w:p>
    <w:p w14:paraId="2FE9507B"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Implemented REST Microservices using spring boot. Generated Metrics with method level granularity and Persistence using Spring AOP and Spring Actuator.</w:t>
      </w:r>
    </w:p>
    <w:p w14:paraId="23F01215" w14:textId="3F50B5F2"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sz w:val="20"/>
        </w:rPr>
      </w:pPr>
      <w:r w:rsidRPr="00747E71">
        <w:rPr>
          <w:rFonts w:asciiTheme="minorHAnsi" w:hAnsiTheme="minorHAnsi" w:cstheme="minorHAnsi"/>
          <w:color w:val="000000"/>
          <w:sz w:val="20"/>
        </w:rPr>
        <w:t xml:space="preserve">Used Amazon Cloud Watch to monitor AWS services and Amazon Cloud Watch logs to monitor </w:t>
      </w:r>
      <w:r w:rsidRPr="00747E71">
        <w:rPr>
          <w:rFonts w:asciiTheme="minorHAnsi" w:hAnsiTheme="minorHAnsi" w:cstheme="minorHAnsi"/>
          <w:sz w:val="20"/>
        </w:rPr>
        <w:t>applications</w:t>
      </w:r>
      <w:r w:rsidRPr="00747E71">
        <w:rPr>
          <w:rFonts w:asciiTheme="minorHAnsi" w:hAnsiTheme="minorHAnsi" w:cstheme="minorHAnsi"/>
          <w:color w:val="000000"/>
          <w:sz w:val="20"/>
        </w:rPr>
        <w:t>.</w:t>
      </w:r>
    </w:p>
    <w:p w14:paraId="4BF287D2"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Developed various screens for the front end using ReactJS and used various predefined components from NPM.</w:t>
      </w:r>
    </w:p>
    <w:p w14:paraId="3251551D" w14:textId="77777777" w:rsidR="00747E71" w:rsidRPr="00747E71" w:rsidRDefault="00747E71" w:rsidP="00747E71">
      <w:pPr>
        <w:widowControl/>
        <w:numPr>
          <w:ilvl w:val="0"/>
          <w:numId w:val="32"/>
        </w:numPr>
        <w:shd w:val="clear" w:color="auto" w:fill="FFFFFF"/>
        <w:jc w:val="both"/>
        <w:rPr>
          <w:rFonts w:asciiTheme="minorHAnsi" w:hAnsiTheme="minorHAnsi" w:cstheme="minorHAnsi"/>
          <w:sz w:val="20"/>
        </w:rPr>
      </w:pPr>
      <w:r w:rsidRPr="00747E71">
        <w:rPr>
          <w:rFonts w:asciiTheme="minorHAnsi" w:hAnsiTheme="minorHAnsi" w:cstheme="minorHAnsi"/>
          <w:sz w:val="20"/>
        </w:rPr>
        <w:t>Implemented client-side Interface using ReactJS. </w:t>
      </w:r>
    </w:p>
    <w:p w14:paraId="753AFA7F" w14:textId="77777777" w:rsidR="00747E71" w:rsidRPr="00747E71" w:rsidRDefault="00747E71" w:rsidP="00747E71">
      <w:pPr>
        <w:widowControl/>
        <w:numPr>
          <w:ilvl w:val="0"/>
          <w:numId w:val="32"/>
        </w:numPr>
        <w:shd w:val="clear" w:color="auto" w:fill="FFFFFF"/>
        <w:jc w:val="both"/>
        <w:rPr>
          <w:rFonts w:asciiTheme="minorHAnsi" w:hAnsiTheme="minorHAnsi" w:cstheme="minorHAnsi"/>
          <w:sz w:val="20"/>
        </w:rPr>
      </w:pPr>
      <w:r w:rsidRPr="00747E71">
        <w:rPr>
          <w:rFonts w:asciiTheme="minorHAnsi" w:hAnsiTheme="minorHAnsi" w:cstheme="minorHAnsi"/>
          <w:sz w:val="20"/>
        </w:rPr>
        <w:t>Worked in using ReactJS components, Forms, Events, Keys, Router, Animations and Flux concept. </w:t>
      </w:r>
    </w:p>
    <w:p w14:paraId="72A8C67B" w14:textId="77777777" w:rsidR="00747E71" w:rsidRPr="00747E71" w:rsidRDefault="00747E71" w:rsidP="00747E71">
      <w:pPr>
        <w:widowControl/>
        <w:numPr>
          <w:ilvl w:val="0"/>
          <w:numId w:val="32"/>
        </w:numPr>
        <w:shd w:val="clear" w:color="auto" w:fill="FFFFFF"/>
        <w:jc w:val="both"/>
        <w:textAlignment w:val="baseline"/>
        <w:rPr>
          <w:rFonts w:asciiTheme="minorHAnsi" w:hAnsiTheme="minorHAnsi" w:cstheme="minorHAnsi"/>
          <w:color w:val="000000"/>
          <w:sz w:val="20"/>
        </w:rPr>
      </w:pPr>
      <w:r w:rsidRPr="00747E71">
        <w:rPr>
          <w:rFonts w:asciiTheme="minorHAnsi" w:hAnsiTheme="minorHAnsi" w:cstheme="minorHAnsi"/>
          <w:color w:val="000000"/>
          <w:sz w:val="20"/>
        </w:rPr>
        <w:t>Created reusable React components and managed application state with Redux.</w:t>
      </w:r>
    </w:p>
    <w:p w14:paraId="4FD34FB3" w14:textId="77777777" w:rsidR="00747E71" w:rsidRPr="00747E71" w:rsidRDefault="00747E71" w:rsidP="00747E71">
      <w:pPr>
        <w:widowControl/>
        <w:numPr>
          <w:ilvl w:val="0"/>
          <w:numId w:val="32"/>
        </w:numPr>
        <w:jc w:val="both"/>
        <w:rPr>
          <w:rFonts w:asciiTheme="minorHAnsi" w:hAnsiTheme="minorHAnsi" w:cstheme="minorHAnsi"/>
          <w:sz w:val="20"/>
        </w:rPr>
      </w:pPr>
      <w:r w:rsidRPr="00747E71">
        <w:rPr>
          <w:rFonts w:asciiTheme="minorHAnsi" w:hAnsiTheme="minorHAnsi" w:cstheme="minorHAnsi"/>
          <w:sz w:val="20"/>
        </w:rPr>
        <w:t>Applied redux middleware using redux-promise, redux-</w:t>
      </w:r>
      <w:proofErr w:type="spellStart"/>
      <w:r w:rsidRPr="00747E71">
        <w:rPr>
          <w:rFonts w:asciiTheme="minorHAnsi" w:hAnsiTheme="minorHAnsi" w:cstheme="minorHAnsi"/>
          <w:sz w:val="20"/>
        </w:rPr>
        <w:t>thunk</w:t>
      </w:r>
      <w:proofErr w:type="spellEnd"/>
      <w:r w:rsidRPr="00747E71">
        <w:rPr>
          <w:rFonts w:asciiTheme="minorHAnsi" w:hAnsiTheme="minorHAnsi" w:cstheme="minorHAnsi"/>
          <w:sz w:val="20"/>
        </w:rPr>
        <w:t> and redux-saga.</w:t>
      </w:r>
    </w:p>
    <w:p w14:paraId="78A558F8" w14:textId="77777777" w:rsidR="00747E71" w:rsidRPr="00747E71" w:rsidRDefault="00747E71" w:rsidP="00747E71">
      <w:pPr>
        <w:widowControl/>
        <w:numPr>
          <w:ilvl w:val="0"/>
          <w:numId w:val="32"/>
        </w:numPr>
        <w:jc w:val="both"/>
        <w:rPr>
          <w:rFonts w:asciiTheme="minorHAnsi" w:hAnsiTheme="minorHAnsi" w:cstheme="minorHAnsi"/>
          <w:sz w:val="20"/>
        </w:rPr>
      </w:pPr>
      <w:r w:rsidRPr="00747E71">
        <w:rPr>
          <w:rFonts w:asciiTheme="minorHAnsi" w:hAnsiTheme="minorHAnsi" w:cstheme="minorHAnsi"/>
          <w:sz w:val="20"/>
        </w:rPr>
        <w:t>Used redux-form to manage form state in redux.</w:t>
      </w:r>
    </w:p>
    <w:p w14:paraId="7A532537" w14:textId="77777777" w:rsidR="00747E71" w:rsidRPr="00747E71" w:rsidRDefault="00747E71" w:rsidP="00747E71">
      <w:pPr>
        <w:widowControl/>
        <w:numPr>
          <w:ilvl w:val="0"/>
          <w:numId w:val="32"/>
        </w:numPr>
        <w:jc w:val="both"/>
        <w:rPr>
          <w:rFonts w:asciiTheme="minorHAnsi" w:hAnsiTheme="minorHAnsi" w:cstheme="minorHAnsi"/>
          <w:sz w:val="20"/>
        </w:rPr>
      </w:pPr>
      <w:r w:rsidRPr="00747E71">
        <w:rPr>
          <w:rFonts w:asciiTheme="minorHAnsi" w:hAnsiTheme="minorHAnsi" w:cstheme="minorHAnsi"/>
          <w:sz w:val="20"/>
        </w:rPr>
        <w:t>Build React components and stand-alone functions to be added to any future pages. </w:t>
      </w:r>
    </w:p>
    <w:p w14:paraId="62C7AA63" w14:textId="77777777" w:rsidR="00747E71" w:rsidRPr="00747E71" w:rsidRDefault="00747E71" w:rsidP="00747E71">
      <w:pPr>
        <w:widowControl/>
        <w:numPr>
          <w:ilvl w:val="0"/>
          <w:numId w:val="32"/>
        </w:numPr>
        <w:jc w:val="both"/>
        <w:rPr>
          <w:rFonts w:asciiTheme="minorHAnsi" w:hAnsiTheme="minorHAnsi" w:cstheme="minorHAnsi"/>
          <w:sz w:val="20"/>
        </w:rPr>
      </w:pPr>
      <w:r w:rsidRPr="00747E71">
        <w:rPr>
          <w:rFonts w:asciiTheme="minorHAnsi" w:hAnsiTheme="minorHAnsi" w:cstheme="minorHAnsi"/>
          <w:sz w:val="20"/>
        </w:rPr>
        <w:t>Responsible for developing a front-end application using ReactJS and FLUX architecture for internal team’s productivity use. Written Kafka Rest API to collect events from front end.</w:t>
      </w:r>
    </w:p>
    <w:p w14:paraId="20E0781A" w14:textId="77777777" w:rsidR="00747E71" w:rsidRPr="00747E71" w:rsidRDefault="00747E71" w:rsidP="00747E71">
      <w:pPr>
        <w:widowControl/>
        <w:numPr>
          <w:ilvl w:val="0"/>
          <w:numId w:val="32"/>
        </w:numPr>
        <w:jc w:val="both"/>
        <w:rPr>
          <w:rFonts w:asciiTheme="minorHAnsi" w:hAnsiTheme="minorHAnsi" w:cstheme="minorHAnsi"/>
          <w:sz w:val="20"/>
        </w:rPr>
      </w:pPr>
      <w:r w:rsidRPr="00747E71">
        <w:rPr>
          <w:rFonts w:asciiTheme="minorHAnsi" w:hAnsiTheme="minorHAnsi" w:cstheme="minorHAnsi"/>
          <w:color w:val="000000"/>
          <w:sz w:val="20"/>
        </w:rPr>
        <w:t>Used Microservices architecture with Spring Boot, Apache Kafka message broker, deployed to AWS cloud.</w:t>
      </w:r>
    </w:p>
    <w:p w14:paraId="5E6C32A5" w14:textId="77777777" w:rsidR="00747E71" w:rsidRPr="00747E71" w:rsidRDefault="00747E71" w:rsidP="00747E71">
      <w:pPr>
        <w:widowControl/>
        <w:numPr>
          <w:ilvl w:val="0"/>
          <w:numId w:val="32"/>
        </w:numPr>
        <w:jc w:val="both"/>
        <w:rPr>
          <w:rFonts w:asciiTheme="minorHAnsi" w:hAnsiTheme="minorHAnsi" w:cstheme="minorHAnsi"/>
          <w:sz w:val="20"/>
        </w:rPr>
      </w:pPr>
      <w:r w:rsidRPr="00747E71">
        <w:rPr>
          <w:rFonts w:asciiTheme="minorHAnsi" w:hAnsiTheme="minorHAnsi" w:cstheme="minorHAnsi"/>
          <w:sz w:val="20"/>
        </w:rPr>
        <w:t>Code cleaning using SonarQube to remove the sonar issue and reduce the code complexities.</w:t>
      </w:r>
    </w:p>
    <w:p w14:paraId="77DFBC6E" w14:textId="77777777" w:rsidR="00747E71" w:rsidRPr="00747E71" w:rsidRDefault="00747E71" w:rsidP="00747E71">
      <w:pPr>
        <w:widowControl/>
        <w:numPr>
          <w:ilvl w:val="0"/>
          <w:numId w:val="32"/>
        </w:numPr>
        <w:jc w:val="both"/>
        <w:rPr>
          <w:rFonts w:asciiTheme="minorHAnsi" w:hAnsiTheme="minorHAnsi" w:cstheme="minorHAnsi"/>
          <w:sz w:val="20"/>
        </w:rPr>
      </w:pPr>
      <w:r w:rsidRPr="00747E71">
        <w:rPr>
          <w:rFonts w:asciiTheme="minorHAnsi" w:hAnsiTheme="minorHAnsi" w:cstheme="minorHAnsi"/>
          <w:sz w:val="20"/>
        </w:rPr>
        <w:t>Worked on responsive design and developed a single ISOMORPHIC responsive website that could be served to desktop, Tablets and mobile users using ReactJS.</w:t>
      </w:r>
    </w:p>
    <w:p w14:paraId="5D4CB5A8" w14:textId="77777777" w:rsidR="00747E71" w:rsidRPr="00747E71" w:rsidRDefault="00747E71" w:rsidP="00747E71">
      <w:pPr>
        <w:widowControl/>
        <w:numPr>
          <w:ilvl w:val="0"/>
          <w:numId w:val="32"/>
        </w:numPr>
        <w:shd w:val="clear" w:color="auto" w:fill="FFFFFF"/>
        <w:jc w:val="both"/>
        <w:rPr>
          <w:rFonts w:asciiTheme="minorHAnsi" w:hAnsiTheme="minorHAnsi" w:cstheme="minorHAnsi"/>
          <w:sz w:val="20"/>
        </w:rPr>
      </w:pPr>
      <w:r w:rsidRPr="00747E71">
        <w:rPr>
          <w:rFonts w:asciiTheme="minorHAnsi" w:hAnsiTheme="minorHAnsi" w:cstheme="minorHAnsi"/>
          <w:sz w:val="20"/>
        </w:rPr>
        <w:t xml:space="preserve">Use of tools such as PMD, </w:t>
      </w:r>
      <w:proofErr w:type="spellStart"/>
      <w:r w:rsidRPr="00747E71">
        <w:rPr>
          <w:rFonts w:asciiTheme="minorHAnsi" w:hAnsiTheme="minorHAnsi" w:cstheme="minorHAnsi"/>
          <w:sz w:val="20"/>
        </w:rPr>
        <w:t>findbugs</w:t>
      </w:r>
      <w:proofErr w:type="spellEnd"/>
      <w:r w:rsidRPr="00747E71">
        <w:rPr>
          <w:rFonts w:asciiTheme="minorHAnsi" w:hAnsiTheme="minorHAnsi" w:cstheme="minorHAnsi"/>
          <w:sz w:val="20"/>
        </w:rPr>
        <w:t>, Jenkins, Sonar to ensure the continuous integration in the project.</w:t>
      </w:r>
    </w:p>
    <w:p w14:paraId="62E1C4DF" w14:textId="77777777" w:rsidR="00747E71" w:rsidRPr="00747E71" w:rsidRDefault="00747E71" w:rsidP="00747E71">
      <w:pPr>
        <w:widowControl/>
        <w:numPr>
          <w:ilvl w:val="0"/>
          <w:numId w:val="32"/>
        </w:numPr>
        <w:jc w:val="both"/>
        <w:rPr>
          <w:rFonts w:asciiTheme="minorHAnsi" w:hAnsiTheme="minorHAnsi" w:cstheme="minorHAnsi"/>
          <w:sz w:val="20"/>
        </w:rPr>
      </w:pPr>
      <w:r w:rsidRPr="00747E71">
        <w:rPr>
          <w:rFonts w:asciiTheme="minorHAnsi" w:hAnsiTheme="minorHAnsi" w:cstheme="minorHAnsi"/>
          <w:sz w:val="20"/>
        </w:rPr>
        <w:t>Developed Unit tests for applications using Mockito.</w:t>
      </w:r>
    </w:p>
    <w:p w14:paraId="0A4A8CDC"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lastRenderedPageBreak/>
        <w:t>Implemented J2EE standards, MVC architecture using Spring Framework and Involved in creating a reusable component using React JS for DOM manipulation.</w:t>
      </w:r>
    </w:p>
    <w:p w14:paraId="690A9256"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Used object relational mapping using Spring with Hibernate and IBATIS.</w:t>
      </w:r>
    </w:p>
    <w:p w14:paraId="559CD2D8"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Developed Proof of Concept for existing monolithic application to Micro services architecture with Spring Cloud, Actuator, Eureka, Apace Kafka, AWS Core, Kibana Client, React JS.</w:t>
      </w:r>
    </w:p>
    <w:p w14:paraId="7C518DFE" w14:textId="77777777" w:rsidR="00747E71" w:rsidRPr="00747E71" w:rsidRDefault="00747E71" w:rsidP="00747E71">
      <w:pPr>
        <w:widowControl/>
        <w:numPr>
          <w:ilvl w:val="0"/>
          <w:numId w:val="32"/>
        </w:numPr>
        <w:jc w:val="both"/>
        <w:textAlignment w:val="baseline"/>
        <w:rPr>
          <w:rFonts w:asciiTheme="minorHAnsi" w:hAnsiTheme="minorHAnsi" w:cstheme="minorHAnsi"/>
          <w:color w:val="000000"/>
          <w:sz w:val="20"/>
        </w:rPr>
      </w:pPr>
      <w:r w:rsidRPr="00747E71">
        <w:rPr>
          <w:rFonts w:asciiTheme="minorHAnsi" w:hAnsiTheme="minorHAnsi" w:cstheme="minorHAnsi"/>
          <w:color w:val="000000"/>
          <w:sz w:val="20"/>
        </w:rPr>
        <w:t>Utilized Kubernetes for the runtime environment of the CI/CD system to build, test deploy.</w:t>
      </w:r>
    </w:p>
    <w:p w14:paraId="5FC14E32" w14:textId="77777777" w:rsidR="00747E71" w:rsidRPr="00747E71" w:rsidRDefault="00747E71" w:rsidP="00747E71">
      <w:pPr>
        <w:widowControl/>
        <w:numPr>
          <w:ilvl w:val="0"/>
          <w:numId w:val="32"/>
        </w:numPr>
        <w:jc w:val="both"/>
        <w:textAlignment w:val="baseline"/>
        <w:rPr>
          <w:rFonts w:asciiTheme="minorHAnsi" w:hAnsiTheme="minorHAnsi" w:cstheme="minorHAnsi"/>
          <w:color w:val="00000A"/>
          <w:sz w:val="20"/>
        </w:rPr>
      </w:pPr>
      <w:r w:rsidRPr="00747E71">
        <w:rPr>
          <w:rFonts w:asciiTheme="minorHAnsi" w:hAnsiTheme="minorHAnsi" w:cstheme="minorHAnsi"/>
          <w:color w:val="00000A"/>
          <w:sz w:val="20"/>
        </w:rPr>
        <w:t>Proficient with container systems like Docker and container orchestration like EC2 Container Service, Kubernetes, worked with Terraform.</w:t>
      </w:r>
    </w:p>
    <w:p w14:paraId="15E1B6FF" w14:textId="77777777" w:rsidR="00747E71" w:rsidRPr="00747E71" w:rsidRDefault="00747E71" w:rsidP="00747E71">
      <w:pPr>
        <w:widowControl/>
        <w:numPr>
          <w:ilvl w:val="0"/>
          <w:numId w:val="32"/>
        </w:numPr>
        <w:jc w:val="both"/>
        <w:textAlignment w:val="baseline"/>
        <w:rPr>
          <w:rFonts w:asciiTheme="minorHAnsi" w:hAnsiTheme="minorHAnsi" w:cstheme="minorHAnsi"/>
          <w:color w:val="00000A"/>
          <w:sz w:val="20"/>
        </w:rPr>
      </w:pPr>
      <w:r w:rsidRPr="00747E71">
        <w:rPr>
          <w:rFonts w:asciiTheme="minorHAnsi" w:hAnsiTheme="minorHAnsi" w:cstheme="minorHAnsi"/>
          <w:color w:val="00000A"/>
          <w:sz w:val="20"/>
        </w:rPr>
        <w:t>Managed Docker orchestration and Docker containerization using Kubernetes.</w:t>
      </w:r>
    </w:p>
    <w:p w14:paraId="0F361E85" w14:textId="77777777" w:rsidR="00747E71" w:rsidRPr="00747E71" w:rsidRDefault="00747E71" w:rsidP="00747E71">
      <w:pPr>
        <w:widowControl/>
        <w:numPr>
          <w:ilvl w:val="0"/>
          <w:numId w:val="32"/>
        </w:numPr>
        <w:jc w:val="both"/>
        <w:textAlignment w:val="baseline"/>
        <w:rPr>
          <w:rFonts w:asciiTheme="minorHAnsi" w:hAnsiTheme="minorHAnsi" w:cstheme="minorHAnsi"/>
          <w:color w:val="000000"/>
          <w:sz w:val="20"/>
        </w:rPr>
      </w:pPr>
      <w:r w:rsidRPr="00747E71">
        <w:rPr>
          <w:rFonts w:asciiTheme="minorHAnsi" w:hAnsiTheme="minorHAnsi" w:cstheme="minorHAnsi"/>
          <w:color w:val="00000A"/>
          <w:sz w:val="20"/>
        </w:rPr>
        <w:t>Used Jenkins pipelines to drive all micro services builds out to the Docker registry and then deployed to Kubernetes, Created Pods and managed using Kubernetes</w:t>
      </w:r>
      <w:r w:rsidRPr="00747E71">
        <w:rPr>
          <w:rFonts w:asciiTheme="minorHAnsi" w:hAnsiTheme="minorHAnsi" w:cstheme="minorHAnsi"/>
          <w:color w:val="000000"/>
          <w:sz w:val="20"/>
        </w:rPr>
        <w:t xml:space="preserve"> served as the data source for the tool.</w:t>
      </w:r>
      <w:r w:rsidRPr="00747E71">
        <w:rPr>
          <w:rFonts w:asciiTheme="minorHAnsi" w:hAnsiTheme="minorHAnsi" w:cstheme="minorHAnsi"/>
          <w:sz w:val="20"/>
        </w:rPr>
        <w:t xml:space="preserve"> </w:t>
      </w:r>
      <w:r w:rsidRPr="00747E71">
        <w:rPr>
          <w:rFonts w:asciiTheme="minorHAnsi" w:hAnsiTheme="minorHAnsi" w:cstheme="minorHAnsi"/>
          <w:color w:val="000000"/>
          <w:sz w:val="20"/>
        </w:rPr>
        <w:t xml:space="preserve">Created Entity using Spring Data JPA for </w:t>
      </w:r>
      <w:r w:rsidRPr="00747E71">
        <w:rPr>
          <w:rFonts w:asciiTheme="minorHAnsi" w:hAnsiTheme="minorHAnsi" w:cstheme="minorHAnsi"/>
          <w:sz w:val="20"/>
        </w:rPr>
        <w:t>executing</w:t>
      </w:r>
      <w:r w:rsidRPr="00747E71">
        <w:rPr>
          <w:rFonts w:asciiTheme="minorHAnsi" w:hAnsiTheme="minorHAnsi" w:cstheme="minorHAnsi"/>
          <w:color w:val="000000"/>
          <w:sz w:val="20"/>
        </w:rPr>
        <w:t xml:space="preserve"> queries to the databases.</w:t>
      </w:r>
    </w:p>
    <w:p w14:paraId="2A3D8B8A"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Effective use of Hibernate (ORM tool) in the business layer to create DAOs. Interaction with Oracle database implemented using Hibernate.</w:t>
      </w:r>
    </w:p>
    <w:p w14:paraId="161F01F4"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Managing the OpenShift cluster that includes scaling up and down the AWS app nodes.</w:t>
      </w:r>
    </w:p>
    <w:p w14:paraId="3E9AB8CB"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Worked on highly advanced and user interface design and development using NodeJS, React JS HTML5 and CSS3.</w:t>
      </w:r>
    </w:p>
    <w:p w14:paraId="50B024B4"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Responsible for all backup, recovery, and upgrading of all the PostgreSQL databases.</w:t>
      </w:r>
    </w:p>
    <w:p w14:paraId="107CE8E2"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Utilized AWS Cloud Development Kit (CDK) to create infrastructure as code for AWS resources, such as Lambda functions, S3 buckets, and DynamoDB tables.</w:t>
      </w:r>
    </w:p>
    <w:p w14:paraId="22FED143"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Handled operations and maintenance support for AWS cloud resources which includes launching, maintaining, troubleshooting, Elastic Load Balancers (ELB) and Relational Database Services (RDS).</w:t>
      </w:r>
    </w:p>
    <w:p w14:paraId="24AEC2CB"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Deployed the Services onto the OpenShift PODS and tested end-to-end application.</w:t>
      </w:r>
    </w:p>
    <w:p w14:paraId="5F73BC36" w14:textId="77777777" w:rsidR="00747E71" w:rsidRPr="00747E71" w:rsidRDefault="00747E71" w:rsidP="00747E71">
      <w:pPr>
        <w:widowControl/>
        <w:numPr>
          <w:ilvl w:val="0"/>
          <w:numId w:val="32"/>
        </w:num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hAnsiTheme="minorHAnsi" w:cstheme="minorHAnsi"/>
          <w:color w:val="000000"/>
          <w:sz w:val="20"/>
        </w:rPr>
        <w:t>Used EJBs to implement the business logic.</w:t>
      </w:r>
    </w:p>
    <w:p w14:paraId="5805CE02" w14:textId="77777777" w:rsidR="00747E71" w:rsidRPr="00747E71" w:rsidRDefault="00747E71" w:rsidP="00747E71">
      <w:pPr>
        <w:pStyle w:val="NoSpacing"/>
        <w:numPr>
          <w:ilvl w:val="0"/>
          <w:numId w:val="32"/>
        </w:numPr>
        <w:suppressAutoHyphens w:val="0"/>
        <w:contextualSpacing/>
        <w:rPr>
          <w:rFonts w:asciiTheme="minorHAnsi" w:hAnsiTheme="minorHAnsi" w:cstheme="minorHAnsi"/>
          <w:color w:val="000000" w:themeColor="text1"/>
          <w:sz w:val="20"/>
          <w:szCs w:val="20"/>
          <w:shd w:val="clear" w:color="auto" w:fill="FFFFFF"/>
        </w:rPr>
      </w:pPr>
      <w:r w:rsidRPr="00747E71">
        <w:rPr>
          <w:rFonts w:asciiTheme="minorHAnsi" w:hAnsiTheme="minorHAnsi" w:cstheme="minorHAnsi"/>
          <w:color w:val="000000" w:themeColor="text1"/>
          <w:sz w:val="20"/>
          <w:szCs w:val="20"/>
          <w:shd w:val="clear" w:color="auto" w:fill="FFFFFF"/>
        </w:rPr>
        <w:t>Used MAVEN to define the dependencies and build the application and used JUnit for suite execution and Assertions.</w:t>
      </w:r>
    </w:p>
    <w:p w14:paraId="3A7FE876" w14:textId="77777777" w:rsidR="00747E71" w:rsidRPr="00747E71" w:rsidRDefault="00747E71" w:rsidP="00747E71">
      <w:pPr>
        <w:widowControl/>
        <w:pBdr>
          <w:top w:val="nil"/>
          <w:left w:val="nil"/>
          <w:bottom w:val="nil"/>
          <w:right w:val="nil"/>
          <w:between w:val="nil"/>
        </w:pBdr>
        <w:tabs>
          <w:tab w:val="left" w:pos="450"/>
        </w:tabs>
        <w:ind w:left="720"/>
        <w:jc w:val="both"/>
        <w:rPr>
          <w:rFonts w:asciiTheme="minorHAnsi" w:hAnsiTheme="minorHAnsi" w:cstheme="minorHAnsi"/>
          <w:color w:val="000000"/>
          <w:sz w:val="20"/>
        </w:rPr>
      </w:pPr>
    </w:p>
    <w:p w14:paraId="3B9AF61B" w14:textId="77777777" w:rsidR="00747E71" w:rsidRPr="00747E71" w:rsidRDefault="00747E71" w:rsidP="001E55FA">
      <w:pPr>
        <w:jc w:val="both"/>
        <w:rPr>
          <w:rFonts w:asciiTheme="minorHAnsi" w:eastAsia="Calibri" w:hAnsiTheme="minorHAnsi" w:cstheme="minorHAnsi"/>
          <w:color w:val="000000" w:themeColor="text1"/>
          <w:sz w:val="20"/>
        </w:rPr>
      </w:pPr>
    </w:p>
    <w:p w14:paraId="0EF12689" w14:textId="385A557C" w:rsidR="00747E71" w:rsidRPr="00747E71" w:rsidRDefault="00F147B0" w:rsidP="00747E71">
      <w:pPr>
        <w:pBdr>
          <w:top w:val="nil"/>
          <w:left w:val="nil"/>
          <w:bottom w:val="nil"/>
          <w:right w:val="nil"/>
          <w:between w:val="nil"/>
        </w:pBdr>
        <w:tabs>
          <w:tab w:val="left" w:pos="450"/>
        </w:tabs>
        <w:jc w:val="both"/>
        <w:rPr>
          <w:rFonts w:asciiTheme="minorHAnsi" w:hAnsiTheme="minorHAnsi" w:cstheme="minorHAnsi"/>
          <w:color w:val="000000"/>
          <w:sz w:val="20"/>
        </w:rPr>
      </w:pPr>
      <w:r w:rsidRPr="00747E71">
        <w:rPr>
          <w:rFonts w:asciiTheme="minorHAnsi" w:eastAsia="MS Mincho" w:hAnsiTheme="minorHAnsi" w:cstheme="minorHAnsi"/>
          <w:b/>
          <w:bCs/>
          <w:iCs/>
          <w:color w:val="000000" w:themeColor="text1"/>
          <w:sz w:val="20"/>
        </w:rPr>
        <w:t>Environment:</w:t>
      </w:r>
      <w:r w:rsidRPr="00747E71">
        <w:rPr>
          <w:rFonts w:asciiTheme="minorHAnsi" w:hAnsiTheme="minorHAnsi" w:cstheme="minorHAnsi"/>
          <w:color w:val="000000" w:themeColor="text1"/>
          <w:sz w:val="20"/>
        </w:rPr>
        <w:t xml:space="preserve"> </w:t>
      </w:r>
      <w:r w:rsidR="00747E71" w:rsidRPr="00747E71">
        <w:rPr>
          <w:rFonts w:asciiTheme="minorHAnsi" w:hAnsiTheme="minorHAnsi" w:cstheme="minorHAnsi"/>
          <w:color w:val="000000"/>
          <w:sz w:val="20"/>
        </w:rPr>
        <w:t xml:space="preserve">Java 8, </w:t>
      </w:r>
      <w:r w:rsidR="00747E71" w:rsidRPr="00747E71">
        <w:rPr>
          <w:rFonts w:asciiTheme="minorHAnsi" w:hAnsiTheme="minorHAnsi" w:cstheme="minorHAnsi"/>
          <w:sz w:val="20"/>
        </w:rPr>
        <w:t>React JS</w:t>
      </w:r>
      <w:r w:rsidR="00747E71" w:rsidRPr="00747E71">
        <w:rPr>
          <w:rFonts w:asciiTheme="minorHAnsi" w:hAnsiTheme="minorHAnsi" w:cstheme="minorHAnsi"/>
          <w:color w:val="000000"/>
          <w:sz w:val="20"/>
        </w:rPr>
        <w:t>, Node.JS, HTML5, CSS3, JavaScript, jQuery, Bootstrap, Hibernate, JPA, AJAX, Agile, Spring, MVC Design Patterns, Spring Boot, Spring Security, Spring Data, WebLogic, Apache Tomcat, XML, Spring Cloud, AWS, Docker, Kubernetes, Microservices, SQL, Redis, Couchbase, Elasticsearch, MongoDB, IntelliJ, GIT, Maven, JUnit, Log4j, JIRA, Scrum, Linux.</w:t>
      </w:r>
    </w:p>
    <w:p w14:paraId="7AEEE562" w14:textId="77777777" w:rsidR="00747E71" w:rsidRPr="00747E71" w:rsidRDefault="00747E71" w:rsidP="00747E71">
      <w:pPr>
        <w:pBdr>
          <w:top w:val="nil"/>
          <w:left w:val="nil"/>
          <w:bottom w:val="nil"/>
          <w:right w:val="nil"/>
          <w:between w:val="nil"/>
        </w:pBdr>
        <w:tabs>
          <w:tab w:val="left" w:pos="450"/>
        </w:tabs>
        <w:jc w:val="both"/>
        <w:rPr>
          <w:rFonts w:asciiTheme="minorHAnsi" w:hAnsiTheme="minorHAnsi" w:cstheme="minorHAnsi"/>
          <w:color w:val="000000"/>
          <w:sz w:val="20"/>
        </w:rPr>
      </w:pPr>
    </w:p>
    <w:p w14:paraId="274C3EFF" w14:textId="21690826" w:rsidR="001E55FA" w:rsidRPr="00747E71" w:rsidRDefault="00193BAF" w:rsidP="00747E71">
      <w:pPr>
        <w:tabs>
          <w:tab w:val="left" w:pos="0"/>
        </w:tabs>
        <w:spacing w:after="160" w:line="254" w:lineRule="auto"/>
        <w:jc w:val="both"/>
        <w:rPr>
          <w:rFonts w:asciiTheme="minorHAnsi" w:hAnsiTheme="minorHAnsi" w:cstheme="minorHAnsi"/>
          <w:b/>
          <w:bCs/>
          <w:color w:val="000000" w:themeColor="text1"/>
          <w:sz w:val="20"/>
        </w:rPr>
      </w:pPr>
      <w:r w:rsidRPr="00747E71">
        <w:rPr>
          <w:rFonts w:asciiTheme="minorHAnsi" w:hAnsiTheme="minorHAnsi" w:cstheme="minorHAnsi"/>
          <w:b/>
          <w:bCs/>
          <w:color w:val="000000" w:themeColor="text1"/>
          <w:sz w:val="20"/>
        </w:rPr>
        <w:t>Client:</w:t>
      </w:r>
      <w:r w:rsidR="00F147B0" w:rsidRPr="00747E71">
        <w:rPr>
          <w:rFonts w:asciiTheme="minorHAnsi" w:hAnsiTheme="minorHAnsi" w:cstheme="minorHAnsi"/>
          <w:b/>
          <w:bCs/>
          <w:color w:val="000000" w:themeColor="text1"/>
          <w:sz w:val="20"/>
        </w:rPr>
        <w:t xml:space="preserve"> </w:t>
      </w:r>
      <w:r w:rsidRPr="00747E71">
        <w:rPr>
          <w:rFonts w:asciiTheme="minorHAnsi" w:hAnsiTheme="minorHAnsi" w:cstheme="minorHAnsi"/>
          <w:b/>
          <w:bCs/>
          <w:color w:val="000000" w:themeColor="text1"/>
          <w:sz w:val="20"/>
        </w:rPr>
        <w:t>Vertex,</w:t>
      </w:r>
      <w:r w:rsidR="00F147B0" w:rsidRPr="00747E71">
        <w:rPr>
          <w:rFonts w:asciiTheme="minorHAnsi" w:hAnsiTheme="minorHAnsi" w:cstheme="minorHAnsi"/>
          <w:b/>
          <w:bCs/>
          <w:color w:val="000000" w:themeColor="text1"/>
          <w:sz w:val="20"/>
        </w:rPr>
        <w:t xml:space="preserve"> Pennsylvania</w:t>
      </w:r>
      <w:r w:rsidR="003538B8" w:rsidRPr="00747E71">
        <w:rPr>
          <w:rFonts w:asciiTheme="minorHAnsi" w:hAnsiTheme="minorHAnsi" w:cstheme="minorHAnsi"/>
          <w:b/>
          <w:bCs/>
          <w:color w:val="000000" w:themeColor="text1"/>
          <w:sz w:val="20"/>
        </w:rPr>
        <w:t xml:space="preserve">                                                                                  </w:t>
      </w:r>
      <w:r w:rsidR="00C33CE8" w:rsidRPr="00747E71">
        <w:rPr>
          <w:rFonts w:asciiTheme="minorHAnsi" w:hAnsiTheme="minorHAnsi" w:cstheme="minorHAnsi"/>
          <w:b/>
          <w:bCs/>
          <w:color w:val="000000" w:themeColor="text1"/>
          <w:sz w:val="20"/>
        </w:rPr>
        <w:t xml:space="preserve">               </w:t>
      </w:r>
      <w:r w:rsidR="003538B8" w:rsidRPr="00747E71">
        <w:rPr>
          <w:rFonts w:asciiTheme="minorHAnsi" w:hAnsiTheme="minorHAnsi" w:cstheme="minorHAnsi"/>
          <w:b/>
          <w:bCs/>
          <w:color w:val="000000" w:themeColor="text1"/>
          <w:sz w:val="20"/>
        </w:rPr>
        <w:t xml:space="preserve">     </w:t>
      </w:r>
      <w:r w:rsidR="00D64F7B">
        <w:rPr>
          <w:rFonts w:asciiTheme="minorHAnsi" w:hAnsiTheme="minorHAnsi" w:cstheme="minorHAnsi"/>
          <w:b/>
          <w:bCs/>
          <w:color w:val="000000" w:themeColor="text1"/>
          <w:sz w:val="20"/>
        </w:rPr>
        <w:t>Oct</w:t>
      </w:r>
      <w:r w:rsidR="00C775C9" w:rsidRPr="00747E71">
        <w:rPr>
          <w:rFonts w:asciiTheme="minorHAnsi" w:hAnsiTheme="minorHAnsi" w:cstheme="minorHAnsi"/>
          <w:b/>
          <w:bCs/>
          <w:color w:val="000000" w:themeColor="text1"/>
          <w:sz w:val="20"/>
        </w:rPr>
        <w:t xml:space="preserve"> </w:t>
      </w:r>
      <w:r w:rsidR="00C80465" w:rsidRPr="00747E71">
        <w:rPr>
          <w:rFonts w:asciiTheme="minorHAnsi" w:hAnsiTheme="minorHAnsi" w:cstheme="minorHAnsi"/>
          <w:b/>
          <w:bCs/>
          <w:color w:val="000000" w:themeColor="text1"/>
          <w:sz w:val="20"/>
        </w:rPr>
        <w:t>2017</w:t>
      </w:r>
      <w:r w:rsidR="00EE14E5" w:rsidRPr="00747E71">
        <w:rPr>
          <w:rFonts w:asciiTheme="minorHAnsi" w:hAnsiTheme="minorHAnsi" w:cstheme="minorHAnsi"/>
          <w:b/>
          <w:bCs/>
          <w:color w:val="000000" w:themeColor="text1"/>
          <w:sz w:val="20"/>
        </w:rPr>
        <w:t xml:space="preserve"> – March 2019</w:t>
      </w:r>
    </w:p>
    <w:p w14:paraId="2D49E8E5" w14:textId="53D27360" w:rsidR="00C33CE8" w:rsidRPr="00747E71" w:rsidRDefault="001E55FA" w:rsidP="00C33CE8">
      <w:pPr>
        <w:pStyle w:val="DefaultText"/>
        <w:rPr>
          <w:rFonts w:asciiTheme="minorHAnsi" w:hAnsiTheme="minorHAnsi" w:cstheme="minorHAnsi"/>
          <w:b/>
          <w:bCs/>
          <w:color w:val="000000" w:themeColor="text1"/>
          <w:sz w:val="20"/>
        </w:rPr>
      </w:pPr>
      <w:r w:rsidRPr="00747E71">
        <w:rPr>
          <w:rFonts w:asciiTheme="minorHAnsi" w:hAnsiTheme="minorHAnsi" w:cstheme="minorHAnsi"/>
          <w:b/>
          <w:bCs/>
          <w:color w:val="000000" w:themeColor="text1"/>
          <w:sz w:val="20"/>
        </w:rPr>
        <w:t>Role: Java / J2EE Developer.</w:t>
      </w:r>
    </w:p>
    <w:p w14:paraId="5B18F011" w14:textId="77777777" w:rsidR="001E55FA" w:rsidRPr="00747E71" w:rsidRDefault="001E55FA" w:rsidP="001E55FA">
      <w:pPr>
        <w:jc w:val="both"/>
        <w:rPr>
          <w:rFonts w:asciiTheme="minorHAnsi" w:hAnsiTheme="minorHAnsi" w:cstheme="minorHAnsi"/>
          <w:b/>
          <w:bCs/>
          <w:color w:val="000000" w:themeColor="text1"/>
          <w:sz w:val="20"/>
        </w:rPr>
      </w:pPr>
      <w:r w:rsidRPr="00747E71">
        <w:rPr>
          <w:rFonts w:asciiTheme="minorHAnsi" w:hAnsiTheme="minorHAnsi" w:cstheme="minorHAnsi"/>
          <w:b/>
          <w:bCs/>
          <w:color w:val="000000" w:themeColor="text1"/>
          <w:sz w:val="20"/>
        </w:rPr>
        <w:t>Responsibilities:</w:t>
      </w:r>
    </w:p>
    <w:p w14:paraId="66BEB57C" w14:textId="77777777" w:rsidR="001E55FA" w:rsidRPr="00747E71" w:rsidRDefault="001E55FA" w:rsidP="008853A5">
      <w:pPr>
        <w:pStyle w:val="ListParagraph"/>
        <w:numPr>
          <w:ilvl w:val="0"/>
          <w:numId w:val="19"/>
        </w:numPr>
        <w:spacing w:after="160" w:line="254" w:lineRule="auto"/>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Worked as a Developer and involved in analysis of requirements, design, development, Unit and Integration testing.</w:t>
      </w:r>
    </w:p>
    <w:p w14:paraId="3D4532CF" w14:textId="77777777" w:rsidR="001E55FA" w:rsidRPr="00747E71" w:rsidRDefault="001E55FA" w:rsidP="008853A5">
      <w:pPr>
        <w:pStyle w:val="ListParagraph"/>
        <w:numPr>
          <w:ilvl w:val="0"/>
          <w:numId w:val="19"/>
        </w:numPr>
        <w:spacing w:after="160" w:line="254" w:lineRule="auto"/>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Involved in analyzing the user requirements and specifications for deciding the flex component needed to be developed and their interaction. </w:t>
      </w:r>
    </w:p>
    <w:p w14:paraId="22BB0418" w14:textId="77777777" w:rsidR="001E55FA" w:rsidRPr="00747E71" w:rsidRDefault="001E55FA" w:rsidP="008853A5">
      <w:pPr>
        <w:pStyle w:val="ListParagraph"/>
        <w:numPr>
          <w:ilvl w:val="0"/>
          <w:numId w:val="19"/>
        </w:numPr>
        <w:spacing w:after="160" w:line="254" w:lineRule="auto"/>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Created POJO layer to facilitate the sharing of data between the front end and the J2EE business objects </w:t>
      </w:r>
    </w:p>
    <w:p w14:paraId="7B98DED6" w14:textId="77777777" w:rsidR="001E55FA" w:rsidRPr="00747E71" w:rsidRDefault="001E55FA" w:rsidP="008853A5">
      <w:pPr>
        <w:pStyle w:val="ListParagraph"/>
        <w:numPr>
          <w:ilvl w:val="0"/>
          <w:numId w:val="19"/>
        </w:numPr>
        <w:spacing w:after="160" w:line="254" w:lineRule="auto"/>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Used server side spring framework and Hibernate for Object Relational Mapping of the database structure created in Oracle, </w:t>
      </w:r>
    </w:p>
    <w:p w14:paraId="32A9BAF1" w14:textId="77777777" w:rsidR="001E55FA" w:rsidRPr="00747E71" w:rsidRDefault="001E55FA" w:rsidP="001E55FA">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Involved in Hibernate configuration properties setup mapping files using generators, associations inheritance etc. </w:t>
      </w:r>
    </w:p>
    <w:p w14:paraId="34758B7D" w14:textId="77777777" w:rsidR="001E55FA" w:rsidRPr="00747E71" w:rsidRDefault="001E55FA" w:rsidP="001E55FA">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Implemented Message Driven beans to develop the asynchronous mechanism to invoke the provisioning system when a new service request saved in the database used JSM for this. </w:t>
      </w:r>
    </w:p>
    <w:p w14:paraId="1C750F62" w14:textId="77777777" w:rsidR="001E55FA" w:rsidRPr="00747E71" w:rsidRDefault="001E55FA" w:rsidP="001E55FA">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Transformed XML documents using XSL. </w:t>
      </w:r>
    </w:p>
    <w:p w14:paraId="51DBD554" w14:textId="77777777" w:rsidR="00F94739" w:rsidRPr="00747E71" w:rsidRDefault="00F94739" w:rsidP="00F9473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Implemented application level persistence using Hibernate and spring.</w:t>
      </w:r>
    </w:p>
    <w:p w14:paraId="7993D03A" w14:textId="77777777" w:rsidR="00F94739" w:rsidRPr="00747E71" w:rsidRDefault="00F94739" w:rsidP="00F9473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Developed various components using S</w:t>
      </w:r>
      <w:r w:rsidR="00735D4B" w:rsidRPr="00747E71">
        <w:rPr>
          <w:rFonts w:asciiTheme="minorHAnsi" w:hAnsiTheme="minorHAnsi" w:cstheme="minorHAnsi"/>
          <w:color w:val="000000" w:themeColor="text1"/>
          <w:sz w:val="20"/>
          <w:szCs w:val="20"/>
        </w:rPr>
        <w:t>pring</w:t>
      </w:r>
      <w:r w:rsidRPr="00747E71">
        <w:rPr>
          <w:rFonts w:asciiTheme="minorHAnsi" w:hAnsiTheme="minorHAnsi" w:cstheme="minorHAnsi"/>
          <w:color w:val="000000" w:themeColor="text1"/>
          <w:sz w:val="20"/>
          <w:szCs w:val="20"/>
        </w:rPr>
        <w:t xml:space="preserve"> (MVC), JSP and HTML.</w:t>
      </w:r>
    </w:p>
    <w:p w14:paraId="36A843AC" w14:textId="77777777" w:rsidR="00F94739" w:rsidRPr="00747E71" w:rsidRDefault="00F94739" w:rsidP="00F9473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Involved in writing JSP's, JavaScript and Servlets to generate dynamic web pages and web content.</w:t>
      </w:r>
    </w:p>
    <w:p w14:paraId="7038E809" w14:textId="77777777" w:rsidR="00F94739" w:rsidRPr="00747E71" w:rsidRDefault="00F94739" w:rsidP="00F9473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Used WebLogic for Design, Development and Deployment of applications.</w:t>
      </w:r>
    </w:p>
    <w:p w14:paraId="522A9735" w14:textId="77777777" w:rsidR="00F94739" w:rsidRPr="00747E71" w:rsidRDefault="00F94739" w:rsidP="00F9473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Enhanced and optimized the functionality of Web UI using Rich Faces, JSF, AJAX, CSS, XHTML and JavaScript </w:t>
      </w:r>
    </w:p>
    <w:p w14:paraId="46F7A27F" w14:textId="77777777" w:rsidR="00F94739" w:rsidRPr="00747E71" w:rsidRDefault="00F94739" w:rsidP="00F9473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Used AJAX for the asynchronous communication to the server.</w:t>
      </w:r>
    </w:p>
    <w:p w14:paraId="2521BE9A" w14:textId="77777777" w:rsidR="00F94739" w:rsidRPr="00747E71" w:rsidRDefault="00F94739" w:rsidP="00F9473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Wrote scripts in UNIX to process the batch jobs on a scheduled basis. </w:t>
      </w:r>
    </w:p>
    <w:p w14:paraId="1A99D2F8" w14:textId="77777777" w:rsidR="00F94739" w:rsidRPr="00747E71" w:rsidRDefault="00F94739" w:rsidP="00F9473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Have used Facade, Singleton, Factory Design patterns.</w:t>
      </w:r>
    </w:p>
    <w:p w14:paraId="1A3F3057" w14:textId="77777777" w:rsidR="00F94739" w:rsidRPr="00747E71" w:rsidRDefault="00F94739" w:rsidP="00F9473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Implemented Spring MVC framework for developing J2EE based web application.</w:t>
      </w:r>
    </w:p>
    <w:p w14:paraId="052E2E95" w14:textId="77777777" w:rsidR="001E55FA" w:rsidRPr="00747E71" w:rsidRDefault="001E55FA" w:rsidP="001E55FA">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Used GOF Java J2EE design patterns. Used Business Delegate to maintain decoupling between presentation business layers. </w:t>
      </w:r>
    </w:p>
    <w:p w14:paraId="2CCC0714" w14:textId="054B5E00" w:rsidR="0085687C" w:rsidRPr="00747E71" w:rsidRDefault="0085687C" w:rsidP="0085687C">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Backend proficiency using Node, Express, Google Go (Golang), </w:t>
      </w:r>
      <w:proofErr w:type="spellStart"/>
      <w:r w:rsidRPr="00747E71">
        <w:rPr>
          <w:rFonts w:asciiTheme="minorHAnsi" w:hAnsiTheme="minorHAnsi" w:cstheme="minorHAnsi"/>
          <w:color w:val="000000" w:themeColor="text1"/>
          <w:sz w:val="20"/>
          <w:szCs w:val="20"/>
        </w:rPr>
        <w:t>MongoDb</w:t>
      </w:r>
      <w:proofErr w:type="spellEnd"/>
      <w:r w:rsidRPr="00747E71">
        <w:rPr>
          <w:rFonts w:asciiTheme="minorHAnsi" w:hAnsiTheme="minorHAnsi" w:cstheme="minorHAnsi"/>
          <w:color w:val="000000" w:themeColor="text1"/>
          <w:sz w:val="20"/>
          <w:szCs w:val="20"/>
        </w:rPr>
        <w:t xml:space="preserve"> including 3rd¬party services Firebase.</w:t>
      </w:r>
    </w:p>
    <w:p w14:paraId="41B16958" w14:textId="7FD4F6C8" w:rsidR="00CA5726" w:rsidRPr="00747E71" w:rsidRDefault="00CA5726" w:rsidP="00CA5726">
      <w:pPr>
        <w:pStyle w:val="ListParagraph"/>
        <w:numPr>
          <w:ilvl w:val="0"/>
          <w:numId w:val="21"/>
        </w:numPr>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Experienced in designing and developing application based on Spring Framework, Spring Boot, Spring MVC, Spring Templates, Hibernate, Micro services, AWS Web Services using Axis and Jersey Frame works. </w:t>
      </w:r>
    </w:p>
    <w:p w14:paraId="57BDCDB7" w14:textId="77777777" w:rsidR="001E55FA" w:rsidRPr="00747E71" w:rsidRDefault="001E55FA" w:rsidP="001E55FA">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Used JPA with Hibernate provider. </w:t>
      </w:r>
    </w:p>
    <w:p w14:paraId="573DE3D3"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lastRenderedPageBreak/>
        <w:t xml:space="preserve">Angular JS communicates via events and helps to develop fast application and easily maintainable code. </w:t>
      </w:r>
    </w:p>
    <w:p w14:paraId="7C5A0D16"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Used different type of spring controllers depending on the business requirement. </w:t>
      </w:r>
    </w:p>
    <w:p w14:paraId="25B4F35D"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Implementation of Elastic search in web application environment.</w:t>
      </w:r>
    </w:p>
    <w:p w14:paraId="29E8FFB1"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Developed RESTAPI for test server for Express Router middleware based API's with Mongo DB. </w:t>
      </w:r>
    </w:p>
    <w:p w14:paraId="6AA5F906"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Development of Spring Boot applications with micro services.</w:t>
      </w:r>
    </w:p>
    <w:p w14:paraId="7C4F3F35" w14:textId="4438EC8A"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Designed and Developed User Interactive Web pages with the help of HTML5, CSS, TypeScript, Bootstrap, JSON and Angular </w:t>
      </w:r>
      <w:r w:rsidR="00747E71" w:rsidRPr="00747E71">
        <w:rPr>
          <w:rFonts w:asciiTheme="minorHAnsi" w:hAnsiTheme="minorHAnsi" w:cstheme="minorHAnsi"/>
          <w:color w:val="000000" w:themeColor="text1"/>
          <w:sz w:val="20"/>
          <w:szCs w:val="20"/>
        </w:rPr>
        <w:t>4</w:t>
      </w:r>
      <w:r w:rsidRPr="00747E71">
        <w:rPr>
          <w:rFonts w:asciiTheme="minorHAnsi" w:hAnsiTheme="minorHAnsi" w:cstheme="minorHAnsi"/>
          <w:color w:val="000000" w:themeColor="text1"/>
          <w:sz w:val="20"/>
          <w:szCs w:val="20"/>
        </w:rPr>
        <w:t xml:space="preserve">.   </w:t>
      </w:r>
    </w:p>
    <w:p w14:paraId="0738C0E7"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Implementation of spring security and LDAP integration.</w:t>
      </w:r>
    </w:p>
    <w:p w14:paraId="274D2015"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Development of REST web services using spring with the enabled OAUTH. </w:t>
      </w:r>
    </w:p>
    <w:p w14:paraId="54D48804"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Used various design patterns like Session Facade, Singleton and Factory patterns with the help of Hibernate ORM. </w:t>
      </w:r>
    </w:p>
    <w:p w14:paraId="7872D8BE" w14:textId="189458F2"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Built Angular </w:t>
      </w:r>
      <w:r w:rsidR="00747E71" w:rsidRPr="00747E71">
        <w:rPr>
          <w:rFonts w:asciiTheme="minorHAnsi" w:hAnsiTheme="minorHAnsi" w:cstheme="minorHAnsi"/>
          <w:color w:val="000000" w:themeColor="text1"/>
          <w:sz w:val="20"/>
          <w:szCs w:val="20"/>
        </w:rPr>
        <w:t>4</w:t>
      </w:r>
      <w:r w:rsidRPr="00747E71">
        <w:rPr>
          <w:rFonts w:asciiTheme="minorHAnsi" w:hAnsiTheme="minorHAnsi" w:cstheme="minorHAnsi"/>
          <w:color w:val="000000" w:themeColor="text1"/>
          <w:sz w:val="20"/>
          <w:szCs w:val="20"/>
        </w:rPr>
        <w:t xml:space="preserve"> framework including MVC architectures, different modules, specific controllers, templates, custom directives and custom filters.</w:t>
      </w:r>
    </w:p>
    <w:p w14:paraId="68F1E250"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Developed Microservice on boarding tools leveraging Python and Jenkins allowing for easy creation and maintenance of build jobs and Kubernetes deploy and services.</w:t>
      </w:r>
    </w:p>
    <w:p w14:paraId="2284097B"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Published and consumed Web Services using SOAP, WSDL and deployed it on Web Logic Web Server. </w:t>
      </w:r>
    </w:p>
    <w:p w14:paraId="3E6C752C"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Used Amazon Web Services (Amazon EC2, Amazon Simple DB, Amazon RDS, Amazon Elastic Load Balancing, Amazon SQS, and AWS Identity). </w:t>
      </w:r>
    </w:p>
    <w:p w14:paraId="61D7E961"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Built with TDD Redox/React.js and ES6 frontend, node.js backend. </w:t>
      </w:r>
    </w:p>
    <w:p w14:paraId="33212A9F"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Designed, configured and deployed Amazon Web Services (AWS) for a multitude of applications utilizing the Amazon Web Services focusing on high-availability, fault tolerance and auto-scaling. </w:t>
      </w:r>
    </w:p>
    <w:p w14:paraId="1A6CDD52" w14:textId="77777777" w:rsidR="00170329" w:rsidRPr="00747E71" w:rsidRDefault="00170329" w:rsidP="00170329">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 xml:space="preserve">Installed the application on AWS EC2 instances and configured the storage on S3 buckets. </w:t>
      </w:r>
    </w:p>
    <w:p w14:paraId="0C131019" w14:textId="0C29EA74" w:rsidR="001E55FA" w:rsidRDefault="001E55FA" w:rsidP="001E55FA">
      <w:pPr>
        <w:pStyle w:val="ListParagraph"/>
        <w:numPr>
          <w:ilvl w:val="0"/>
          <w:numId w:val="21"/>
        </w:numPr>
        <w:shd w:val="clear" w:color="auto" w:fill="FFFFFF"/>
        <w:jc w:val="both"/>
        <w:rPr>
          <w:rFonts w:asciiTheme="minorHAnsi" w:hAnsiTheme="minorHAnsi" w:cstheme="minorHAnsi"/>
          <w:color w:val="000000" w:themeColor="text1"/>
          <w:sz w:val="20"/>
          <w:szCs w:val="20"/>
        </w:rPr>
      </w:pPr>
      <w:r w:rsidRPr="00747E71">
        <w:rPr>
          <w:rFonts w:asciiTheme="minorHAnsi" w:hAnsiTheme="minorHAnsi" w:cstheme="minorHAnsi"/>
          <w:color w:val="000000" w:themeColor="text1"/>
          <w:sz w:val="20"/>
          <w:szCs w:val="20"/>
        </w:rPr>
        <w:t>Deployment of application on JBOSS Application server in clustered environment, managing the server, monitoring the server logs.</w:t>
      </w:r>
    </w:p>
    <w:p w14:paraId="26D93651" w14:textId="77777777" w:rsidR="00747E71" w:rsidRPr="00747E71" w:rsidRDefault="00747E71" w:rsidP="00747E71">
      <w:pPr>
        <w:pStyle w:val="ListParagraph"/>
        <w:shd w:val="clear" w:color="auto" w:fill="FFFFFF"/>
        <w:jc w:val="both"/>
        <w:rPr>
          <w:rFonts w:asciiTheme="minorHAnsi" w:hAnsiTheme="minorHAnsi" w:cstheme="minorHAnsi"/>
          <w:color w:val="000000" w:themeColor="text1"/>
          <w:sz w:val="20"/>
          <w:szCs w:val="20"/>
        </w:rPr>
      </w:pPr>
    </w:p>
    <w:p w14:paraId="79BF64AB" w14:textId="3C620595" w:rsidR="006664AA" w:rsidRPr="00747E71" w:rsidRDefault="001E55FA" w:rsidP="001E55FA">
      <w:pPr>
        <w:rPr>
          <w:rFonts w:asciiTheme="minorHAnsi" w:hAnsiTheme="minorHAnsi" w:cstheme="minorHAnsi"/>
          <w:color w:val="000000" w:themeColor="text1"/>
          <w:sz w:val="20"/>
        </w:rPr>
      </w:pPr>
      <w:r w:rsidRPr="00747E71">
        <w:rPr>
          <w:rFonts w:asciiTheme="minorHAnsi" w:hAnsiTheme="minorHAnsi" w:cstheme="minorHAnsi"/>
          <w:b/>
          <w:bCs/>
          <w:color w:val="000000" w:themeColor="text1"/>
          <w:sz w:val="20"/>
        </w:rPr>
        <w:t>Environment:</w:t>
      </w:r>
      <w:r w:rsidRPr="00747E71">
        <w:rPr>
          <w:rFonts w:asciiTheme="minorHAnsi" w:hAnsiTheme="minorHAnsi" w:cstheme="minorHAnsi"/>
          <w:color w:val="000000" w:themeColor="text1"/>
          <w:sz w:val="20"/>
        </w:rPr>
        <w:t xml:space="preserve"> Java 1.</w:t>
      </w:r>
      <w:r w:rsidR="00747E71" w:rsidRPr="00747E71">
        <w:rPr>
          <w:rFonts w:asciiTheme="minorHAnsi" w:hAnsiTheme="minorHAnsi" w:cstheme="minorHAnsi"/>
          <w:color w:val="000000" w:themeColor="text1"/>
          <w:sz w:val="20"/>
        </w:rPr>
        <w:t>8</w:t>
      </w:r>
      <w:r w:rsidRPr="00747E71">
        <w:rPr>
          <w:rFonts w:asciiTheme="minorHAnsi" w:hAnsiTheme="minorHAnsi" w:cstheme="minorHAnsi"/>
          <w:color w:val="000000" w:themeColor="text1"/>
          <w:sz w:val="20"/>
        </w:rPr>
        <w:t xml:space="preserve">, J2EE, CSS, Subversion, XML, JDBC 4.0, </w:t>
      </w:r>
      <w:r w:rsidR="00CF4B77" w:rsidRPr="00747E71">
        <w:rPr>
          <w:rFonts w:asciiTheme="minorHAnsi" w:hAnsiTheme="minorHAnsi" w:cstheme="minorHAnsi"/>
          <w:color w:val="000000" w:themeColor="text1"/>
          <w:sz w:val="20"/>
        </w:rPr>
        <w:t xml:space="preserve">RAD, AJAX, JSF, jQuery, </w:t>
      </w:r>
      <w:r w:rsidR="000E2ADF" w:rsidRPr="00747E71">
        <w:rPr>
          <w:rFonts w:asciiTheme="minorHAnsi" w:hAnsiTheme="minorHAnsi" w:cstheme="minorHAnsi"/>
          <w:color w:val="000000" w:themeColor="text1"/>
          <w:sz w:val="20"/>
        </w:rPr>
        <w:t>IntelliJ</w:t>
      </w:r>
      <w:r w:rsidRPr="00747E71">
        <w:rPr>
          <w:rFonts w:asciiTheme="minorHAnsi" w:hAnsiTheme="minorHAnsi" w:cstheme="minorHAnsi"/>
          <w:color w:val="000000" w:themeColor="text1"/>
          <w:sz w:val="20"/>
        </w:rPr>
        <w:t xml:space="preserve">, XML Web Services, SOAP, WSDL, SAX, DOM, JAXB, Log4J, JUnit, Microsoft tools, Oracle 11g, PL/SQL, Unix, Spring 4.1, Hibernate 4, JBoss, TOAD, JavaScript, </w:t>
      </w:r>
      <w:r w:rsidR="000B19B6" w:rsidRPr="00747E71">
        <w:rPr>
          <w:rFonts w:asciiTheme="minorHAnsi" w:hAnsiTheme="minorHAnsi" w:cstheme="minorHAnsi"/>
          <w:color w:val="000000" w:themeColor="text1"/>
          <w:sz w:val="20"/>
        </w:rPr>
        <w:t>Angular</w:t>
      </w:r>
      <w:r w:rsidR="00747E71" w:rsidRPr="00747E71">
        <w:rPr>
          <w:rFonts w:asciiTheme="minorHAnsi" w:hAnsiTheme="minorHAnsi" w:cstheme="minorHAnsi"/>
          <w:color w:val="000000" w:themeColor="text1"/>
          <w:sz w:val="20"/>
        </w:rPr>
        <w:t>4</w:t>
      </w:r>
      <w:r w:rsidRPr="00747E71">
        <w:rPr>
          <w:rFonts w:asciiTheme="minorHAnsi" w:hAnsiTheme="minorHAnsi" w:cstheme="minorHAnsi"/>
          <w:color w:val="000000" w:themeColor="text1"/>
          <w:sz w:val="20"/>
        </w:rPr>
        <w:t>, Node.js, Jersey, Junit, JIRA.</w:t>
      </w:r>
    </w:p>
    <w:p w14:paraId="5DA726F1" w14:textId="3F858D50" w:rsidR="001E55FA" w:rsidRDefault="001E55FA" w:rsidP="001E55FA">
      <w:pPr>
        <w:rPr>
          <w:rFonts w:asciiTheme="minorHAnsi" w:hAnsiTheme="minorHAnsi" w:cstheme="minorHAnsi"/>
          <w:color w:val="000000" w:themeColor="text1"/>
          <w:sz w:val="20"/>
        </w:rPr>
      </w:pPr>
    </w:p>
    <w:p w14:paraId="031BC295" w14:textId="162D8B1D" w:rsidR="00D64F7B" w:rsidRPr="003D255D" w:rsidRDefault="00D64F7B" w:rsidP="00D64F7B">
      <w:pPr>
        <w:jc w:val="both"/>
        <w:rPr>
          <w:rFonts w:asciiTheme="minorHAnsi" w:eastAsia="Calibri" w:hAnsiTheme="minorHAnsi" w:cstheme="minorHAnsi"/>
          <w:b/>
          <w:sz w:val="22"/>
          <w:szCs w:val="22"/>
        </w:rPr>
      </w:pPr>
      <w:r>
        <w:rPr>
          <w:rFonts w:asciiTheme="minorHAnsi" w:eastAsia="Calibri" w:hAnsiTheme="minorHAnsi" w:cstheme="minorHAnsi"/>
          <w:b/>
          <w:sz w:val="22"/>
          <w:szCs w:val="22"/>
        </w:rPr>
        <w:t>Value Labs</w:t>
      </w:r>
      <w:r w:rsidRPr="003D255D">
        <w:rPr>
          <w:rFonts w:asciiTheme="minorHAnsi" w:eastAsia="Calibri" w:hAnsiTheme="minorHAnsi" w:cstheme="minorHAnsi"/>
          <w:b/>
          <w:sz w:val="22"/>
          <w:szCs w:val="22"/>
        </w:rPr>
        <w:t>, Hyderabad, India</w:t>
      </w:r>
      <w:r w:rsidRPr="003D255D">
        <w:rPr>
          <w:rFonts w:asciiTheme="minorHAnsi" w:eastAsia="Calibri" w:hAnsiTheme="minorHAnsi" w:cstheme="minorHAnsi"/>
          <w:b/>
          <w:sz w:val="22"/>
          <w:szCs w:val="22"/>
        </w:rPr>
        <w:tab/>
      </w:r>
      <w:r w:rsidRPr="003D255D">
        <w:rPr>
          <w:rFonts w:asciiTheme="minorHAnsi" w:eastAsia="Calibri" w:hAnsiTheme="minorHAnsi" w:cstheme="minorHAnsi"/>
          <w:b/>
          <w:sz w:val="22"/>
          <w:szCs w:val="22"/>
        </w:rPr>
        <w:tab/>
      </w:r>
      <w:r w:rsidRPr="003D255D">
        <w:rPr>
          <w:rFonts w:asciiTheme="minorHAnsi" w:eastAsia="Calibri" w:hAnsiTheme="minorHAnsi" w:cstheme="minorHAnsi"/>
          <w:b/>
          <w:sz w:val="22"/>
          <w:szCs w:val="22"/>
        </w:rPr>
        <w:tab/>
      </w:r>
      <w:r w:rsidRPr="003D255D">
        <w:rPr>
          <w:rFonts w:asciiTheme="minorHAnsi" w:eastAsia="Calibri" w:hAnsiTheme="minorHAnsi" w:cstheme="minorHAnsi"/>
          <w:b/>
          <w:sz w:val="22"/>
          <w:szCs w:val="22"/>
        </w:rPr>
        <w:tab/>
        <w:t xml:space="preserve"> May 20</w:t>
      </w:r>
      <w:r>
        <w:rPr>
          <w:rFonts w:asciiTheme="minorHAnsi" w:eastAsia="Calibri" w:hAnsiTheme="minorHAnsi" w:cstheme="minorHAnsi"/>
          <w:b/>
          <w:sz w:val="22"/>
          <w:szCs w:val="22"/>
        </w:rPr>
        <w:t>14</w:t>
      </w:r>
      <w:r w:rsidRPr="003D255D">
        <w:rPr>
          <w:rFonts w:asciiTheme="minorHAnsi" w:eastAsia="Calibri" w:hAnsiTheme="minorHAnsi" w:cstheme="minorHAnsi"/>
          <w:b/>
          <w:sz w:val="22"/>
          <w:szCs w:val="22"/>
        </w:rPr>
        <w:t xml:space="preserve"> – </w:t>
      </w:r>
      <w:r>
        <w:rPr>
          <w:rFonts w:asciiTheme="minorHAnsi" w:eastAsia="Calibri" w:hAnsiTheme="minorHAnsi" w:cstheme="minorHAnsi"/>
          <w:b/>
          <w:sz w:val="22"/>
          <w:szCs w:val="22"/>
        </w:rPr>
        <w:t>Sept</w:t>
      </w:r>
      <w:r w:rsidRPr="003D255D">
        <w:rPr>
          <w:rFonts w:asciiTheme="minorHAnsi" w:eastAsia="Calibri" w:hAnsiTheme="minorHAnsi" w:cstheme="minorHAnsi"/>
          <w:b/>
          <w:sz w:val="22"/>
          <w:szCs w:val="22"/>
        </w:rPr>
        <w:t xml:space="preserve"> 20</w:t>
      </w:r>
      <w:r>
        <w:rPr>
          <w:rFonts w:asciiTheme="minorHAnsi" w:eastAsia="Calibri" w:hAnsiTheme="minorHAnsi" w:cstheme="minorHAnsi"/>
          <w:b/>
          <w:sz w:val="22"/>
          <w:szCs w:val="22"/>
        </w:rPr>
        <w:t>17</w:t>
      </w:r>
    </w:p>
    <w:p w14:paraId="5B047936" w14:textId="77777777" w:rsidR="00D64F7B" w:rsidRPr="003D255D" w:rsidRDefault="00D64F7B" w:rsidP="00D64F7B">
      <w:pPr>
        <w:jc w:val="both"/>
        <w:rPr>
          <w:rFonts w:asciiTheme="minorHAnsi" w:eastAsia="Calibri" w:hAnsiTheme="minorHAnsi" w:cstheme="minorHAnsi"/>
          <w:b/>
          <w:sz w:val="22"/>
          <w:szCs w:val="22"/>
        </w:rPr>
      </w:pPr>
      <w:r w:rsidRPr="003D255D">
        <w:rPr>
          <w:rFonts w:asciiTheme="minorHAnsi" w:eastAsia="Calibri" w:hAnsiTheme="minorHAnsi" w:cstheme="minorHAnsi"/>
          <w:b/>
          <w:sz w:val="22"/>
          <w:szCs w:val="22"/>
        </w:rPr>
        <w:t xml:space="preserve">Java Programmer </w:t>
      </w:r>
    </w:p>
    <w:p w14:paraId="55AAF777" w14:textId="77777777" w:rsidR="00D64F7B" w:rsidRPr="003D255D" w:rsidRDefault="00D64F7B" w:rsidP="00D64F7B">
      <w:pPr>
        <w:jc w:val="both"/>
        <w:rPr>
          <w:rFonts w:asciiTheme="minorHAnsi" w:eastAsia="Calibri" w:hAnsiTheme="minorHAnsi" w:cstheme="minorHAnsi"/>
          <w:sz w:val="22"/>
          <w:szCs w:val="22"/>
        </w:rPr>
      </w:pPr>
    </w:p>
    <w:p w14:paraId="1AE481D3" w14:textId="77777777" w:rsidR="00D64F7B" w:rsidRPr="003D255D" w:rsidRDefault="00D64F7B" w:rsidP="00D64F7B">
      <w:pPr>
        <w:jc w:val="both"/>
        <w:rPr>
          <w:rFonts w:asciiTheme="minorHAnsi" w:eastAsia="Calibri" w:hAnsiTheme="minorHAnsi" w:cstheme="minorHAnsi"/>
          <w:b/>
          <w:sz w:val="22"/>
          <w:szCs w:val="22"/>
        </w:rPr>
      </w:pPr>
      <w:r w:rsidRPr="003D255D">
        <w:rPr>
          <w:rFonts w:asciiTheme="minorHAnsi" w:eastAsia="Calibri" w:hAnsiTheme="minorHAnsi" w:cstheme="minorHAnsi"/>
          <w:b/>
          <w:sz w:val="22"/>
          <w:szCs w:val="22"/>
        </w:rPr>
        <w:t xml:space="preserve">Responsibilities: </w:t>
      </w:r>
    </w:p>
    <w:p w14:paraId="201A3E59"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Developed user interface by using </w:t>
      </w:r>
      <w:proofErr w:type="spellStart"/>
      <w:r w:rsidRPr="00D64F7B">
        <w:rPr>
          <w:rFonts w:asciiTheme="minorHAnsi" w:eastAsia="Calibri" w:hAnsiTheme="minorHAnsi" w:cstheme="minorHAnsi"/>
          <w:sz w:val="22"/>
          <w:szCs w:val="22"/>
        </w:rPr>
        <w:t>Richfaces</w:t>
      </w:r>
      <w:proofErr w:type="spellEnd"/>
      <w:r w:rsidRPr="00D64F7B">
        <w:rPr>
          <w:rFonts w:asciiTheme="minorHAnsi" w:eastAsia="Calibri" w:hAnsiTheme="minorHAnsi" w:cstheme="minorHAnsi"/>
          <w:sz w:val="22"/>
          <w:szCs w:val="22"/>
        </w:rPr>
        <w:t xml:space="preserve">, JSF and Ajax frameworks and JSF tags at UI. </w:t>
      </w:r>
    </w:p>
    <w:p w14:paraId="29D6AE3B"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Written Cloud formation templates and deployed AWS resources using it. </w:t>
      </w:r>
    </w:p>
    <w:p w14:paraId="2BE6D55E"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Worked on designing the User Interface by coding in HTML5, AngularJS, Bootstrap to create the SPA (Single Page Application). </w:t>
      </w:r>
    </w:p>
    <w:p w14:paraId="51943902"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Implemented Web Services using Apache to communicate to external testing centers for finding seats and reservation and between scoring and reporting management. </w:t>
      </w:r>
    </w:p>
    <w:p w14:paraId="3E5BF4F7"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Skill on platform to be deployed in the AWS environment for various users. </w:t>
      </w:r>
    </w:p>
    <w:p w14:paraId="68D18F81"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Experience in implementing Oracle SQL as an oracle client to query the database. </w:t>
      </w:r>
    </w:p>
    <w:p w14:paraId="4A7B37A8"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Worked on Hibernate as ORM to integrate with the application developed using Spring </w:t>
      </w:r>
    </w:p>
    <w:p w14:paraId="7413022B"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Experience in replacing Hibernate with Native SQL Queries (JDBC) in places to handle large search </w:t>
      </w:r>
    </w:p>
    <w:p w14:paraId="1847192B"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Worked on implementing JMS to publish the message on to the Queue after processing. </w:t>
      </w:r>
    </w:p>
    <w:p w14:paraId="7A9D4FAC"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Worked with FTP Client to read and write a file from/at a specific location. </w:t>
      </w:r>
    </w:p>
    <w:p w14:paraId="00067D83"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Experience in presentation layer of the application with the help of Node JS, Angular JS, boot strap also worked on XHTML pages.</w:t>
      </w:r>
    </w:p>
    <w:p w14:paraId="1409C02B"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Experience in developing the automatic build scripts with the help of Maven for application to deploy. </w:t>
      </w:r>
    </w:p>
    <w:p w14:paraId="551DE03A"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Experience in designing GUI screens of some modules by means of Rich Faces. </w:t>
      </w:r>
    </w:p>
    <w:p w14:paraId="762FF7D0"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Worked extensively on Spring IOC for the dependency injection for managing application dependencies </w:t>
      </w:r>
    </w:p>
    <w:p w14:paraId="2942E006"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Worked on GIT Hub as the repository to checkout and commit the code. </w:t>
      </w:r>
    </w:p>
    <w:p w14:paraId="05990A98"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Expertise in writing SQL queries, PL/SQL stored procedures for the database and backend tasks. </w:t>
      </w:r>
    </w:p>
    <w:p w14:paraId="2C564770" w14:textId="77777777" w:rsid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Utilized AWS cloud watch to monitor the performance environment instances for operational and performance metrics during load testing. </w:t>
      </w:r>
    </w:p>
    <w:p w14:paraId="11C31513" w14:textId="5A8E9E28"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eastAsia="Calibri"/>
          <w:highlight w:val="white"/>
        </w:rPr>
        <w:t>Understanding in Core Java in Multithreading, Collections, Concurrency, and Exception </w:t>
      </w:r>
      <w:r w:rsidRPr="00D64F7B">
        <w:rPr>
          <w:rFonts w:eastAsia="Calibri"/>
        </w:rPr>
        <w:br/>
      </w:r>
      <w:r w:rsidRPr="00D64F7B">
        <w:rPr>
          <w:rFonts w:eastAsia="Calibri"/>
          <w:highlight w:val="white"/>
        </w:rPr>
        <w:t>handling concepts, Object-oriented analysis, design, and development.</w:t>
      </w:r>
    </w:p>
    <w:p w14:paraId="040C29B6"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lastRenderedPageBreak/>
        <w:t xml:space="preserve">Used Version control system GIT and web page screens for various modules using Html, CSS, JavaScript, and AJAX and Angular JS. </w:t>
      </w:r>
    </w:p>
    <w:p w14:paraId="25C98665"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Provided investigative support for the Check Processing Department on a monthly basis. </w:t>
      </w:r>
    </w:p>
    <w:p w14:paraId="3F358C8F"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Expertise in JUnit test cases with the data mocking by using Mockito for unit testing application classes. </w:t>
      </w:r>
    </w:p>
    <w:p w14:paraId="045E28D0"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Worked on Unit testing, Integration testing also corresponding testing efforts with the QA team. </w:t>
      </w:r>
    </w:p>
    <w:p w14:paraId="2B506564" w14:textId="77777777" w:rsidR="00D64F7B" w:rsidRPr="00D64F7B" w:rsidRDefault="00D64F7B" w:rsidP="00D64F7B">
      <w:pPr>
        <w:widowControl/>
        <w:numPr>
          <w:ilvl w:val="0"/>
          <w:numId w:val="36"/>
        </w:numPr>
        <w:jc w:val="both"/>
        <w:rPr>
          <w:rFonts w:asciiTheme="minorHAnsi" w:eastAsia="Calibri" w:hAnsiTheme="minorHAnsi" w:cstheme="minorHAnsi"/>
          <w:sz w:val="22"/>
          <w:szCs w:val="22"/>
        </w:rPr>
      </w:pPr>
      <w:r w:rsidRPr="00D64F7B">
        <w:rPr>
          <w:rFonts w:asciiTheme="minorHAnsi" w:eastAsia="Calibri" w:hAnsiTheme="minorHAnsi" w:cstheme="minorHAnsi"/>
          <w:sz w:val="22"/>
          <w:szCs w:val="22"/>
        </w:rPr>
        <w:t xml:space="preserve">Hands on experience in providing Post Production and Production support as and when required. </w:t>
      </w:r>
    </w:p>
    <w:p w14:paraId="464E7F26" w14:textId="77777777" w:rsidR="00D64F7B" w:rsidRPr="003D255D" w:rsidRDefault="00D64F7B" w:rsidP="00D64F7B">
      <w:pPr>
        <w:jc w:val="both"/>
        <w:rPr>
          <w:rFonts w:asciiTheme="minorHAnsi" w:eastAsia="Calibri" w:hAnsiTheme="minorHAnsi" w:cstheme="minorHAnsi"/>
          <w:sz w:val="22"/>
          <w:szCs w:val="22"/>
        </w:rPr>
      </w:pPr>
    </w:p>
    <w:p w14:paraId="4C70BC21" w14:textId="77777777" w:rsidR="00D64F7B" w:rsidRPr="003D255D" w:rsidRDefault="00D64F7B" w:rsidP="00D64F7B">
      <w:pPr>
        <w:jc w:val="both"/>
        <w:rPr>
          <w:rFonts w:asciiTheme="minorHAnsi" w:eastAsia="Calibri" w:hAnsiTheme="minorHAnsi" w:cstheme="minorHAnsi"/>
          <w:sz w:val="22"/>
          <w:szCs w:val="22"/>
        </w:rPr>
      </w:pPr>
      <w:r w:rsidRPr="003D255D">
        <w:rPr>
          <w:rFonts w:asciiTheme="minorHAnsi" w:eastAsia="Calibri" w:hAnsiTheme="minorHAnsi" w:cstheme="minorHAnsi"/>
          <w:b/>
          <w:sz w:val="22"/>
          <w:szCs w:val="22"/>
        </w:rPr>
        <w:t>Environment:</w:t>
      </w:r>
      <w:r w:rsidRPr="003D255D">
        <w:rPr>
          <w:rFonts w:asciiTheme="minorHAnsi" w:eastAsia="Calibri" w:hAnsiTheme="minorHAnsi" w:cstheme="minorHAnsi"/>
          <w:sz w:val="22"/>
          <w:szCs w:val="22"/>
        </w:rPr>
        <w:t xml:space="preserve"> Java 8, Angular JS, Boot strap, AWS, Ajax4, J2EE, JSF1.2, POI 3.7, Log4j-1.2.8, JUNIT- 3.8.1, EJB, Oracle SQL, Oracle 11g, JBOSS 5.0.1.GA, Sybase, Apache Tomcat, SSH Secure Shell, Hibernate, GIT, HP Quality Center.</w:t>
      </w:r>
    </w:p>
    <w:p w14:paraId="1BEE2A56" w14:textId="77777777" w:rsidR="00D64F7B" w:rsidRPr="003D255D" w:rsidRDefault="00D64F7B" w:rsidP="00D64F7B">
      <w:pPr>
        <w:jc w:val="both"/>
        <w:rPr>
          <w:rFonts w:asciiTheme="minorHAnsi" w:eastAsia="Calibri" w:hAnsiTheme="minorHAnsi" w:cstheme="minorHAnsi"/>
          <w:sz w:val="22"/>
          <w:szCs w:val="22"/>
        </w:rPr>
      </w:pPr>
    </w:p>
    <w:p w14:paraId="60CF1314" w14:textId="77777777" w:rsidR="00D64F7B" w:rsidRPr="00747E71" w:rsidRDefault="00D64F7B" w:rsidP="001E55FA">
      <w:pPr>
        <w:rPr>
          <w:rFonts w:asciiTheme="minorHAnsi" w:hAnsiTheme="minorHAnsi" w:cstheme="minorHAnsi"/>
          <w:color w:val="000000" w:themeColor="text1"/>
          <w:sz w:val="20"/>
        </w:rPr>
      </w:pPr>
    </w:p>
    <w:sectPr w:rsidR="00D64F7B" w:rsidRPr="00747E71" w:rsidSect="002E02A2">
      <w:headerReference w:type="default" r:id="rId8"/>
      <w:pgSz w:w="11907" w:h="16839" w:code="9"/>
      <w:pgMar w:top="279" w:right="747" w:bottom="1440" w:left="810" w:header="27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EDF98" w14:textId="77777777" w:rsidR="00D07C54" w:rsidRDefault="00D07C54" w:rsidP="00BA1E3F">
      <w:r>
        <w:separator/>
      </w:r>
    </w:p>
  </w:endnote>
  <w:endnote w:type="continuationSeparator" w:id="0">
    <w:p w14:paraId="68444D04" w14:textId="77777777" w:rsidR="00D07C54" w:rsidRDefault="00D07C54" w:rsidP="00BA1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34AC" w14:textId="77777777" w:rsidR="00D07C54" w:rsidRDefault="00D07C54" w:rsidP="00BA1E3F">
      <w:r>
        <w:separator/>
      </w:r>
    </w:p>
  </w:footnote>
  <w:footnote w:type="continuationSeparator" w:id="0">
    <w:p w14:paraId="01789974" w14:textId="77777777" w:rsidR="00D07C54" w:rsidRDefault="00D07C54" w:rsidP="00BA1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126B3" w14:textId="77777777" w:rsidR="00067B1D" w:rsidRDefault="00067B1D" w:rsidP="00067B1D">
    <w:pPr>
      <w:pStyle w:val="Header"/>
      <w:tabs>
        <w:tab w:val="left" w:pos="0"/>
      </w:tabs>
      <w:ind w:hanging="18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bullet"/>
      <w:lvlText w:val=""/>
      <w:lvlJc w:val="left"/>
      <w:pPr>
        <w:tabs>
          <w:tab w:val="num" w:pos="450"/>
        </w:tabs>
        <w:ind w:left="450" w:hanging="360"/>
      </w:pPr>
      <w:rPr>
        <w:rFonts w:ascii="Symbol" w:hAnsi="Symbol"/>
      </w:rPr>
    </w:lvl>
  </w:abstractNum>
  <w:abstractNum w:abstractNumId="4" w15:restartNumberingAfterBreak="0">
    <w:nsid w:val="0000000B"/>
    <w:multiLevelType w:val="singleLevel"/>
    <w:tmpl w:val="0000000B"/>
    <w:name w:val="WW8Num11"/>
    <w:lvl w:ilvl="0">
      <w:start w:val="1"/>
      <w:numFmt w:val="bullet"/>
      <w:lvlText w:val=""/>
      <w:lvlJc w:val="left"/>
      <w:pPr>
        <w:tabs>
          <w:tab w:val="num" w:pos="450"/>
        </w:tabs>
        <w:ind w:left="450" w:hanging="360"/>
      </w:pPr>
      <w:rPr>
        <w:rFonts w:ascii="Symbol" w:hAnsi="Symbol"/>
      </w:rPr>
    </w:lvl>
  </w:abstractNum>
  <w:abstractNum w:abstractNumId="5" w15:restartNumberingAfterBreak="0">
    <w:nsid w:val="0000000D"/>
    <w:multiLevelType w:val="singleLevel"/>
    <w:tmpl w:val="0000000D"/>
    <w:lvl w:ilvl="0">
      <w:start w:val="1"/>
      <w:numFmt w:val="bullet"/>
      <w:lvlText w:val=""/>
      <w:lvlJc w:val="left"/>
      <w:pPr>
        <w:tabs>
          <w:tab w:val="num" w:pos="450"/>
        </w:tabs>
        <w:ind w:left="450" w:hanging="360"/>
      </w:pPr>
      <w:rPr>
        <w:rFonts w:ascii="Symbol" w:hAnsi="Symbol"/>
      </w:rPr>
    </w:lvl>
  </w:abstractNum>
  <w:abstractNum w:abstractNumId="6" w15:restartNumberingAfterBreak="0">
    <w:nsid w:val="028D7C0C"/>
    <w:multiLevelType w:val="multilevel"/>
    <w:tmpl w:val="37C4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F021D"/>
    <w:multiLevelType w:val="hybridMultilevel"/>
    <w:tmpl w:val="6920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2186F"/>
    <w:multiLevelType w:val="hybridMultilevel"/>
    <w:tmpl w:val="2D58D9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A70F4"/>
    <w:multiLevelType w:val="hybridMultilevel"/>
    <w:tmpl w:val="FC0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227AA"/>
    <w:multiLevelType w:val="multilevel"/>
    <w:tmpl w:val="5FA0D5B2"/>
    <w:lvl w:ilvl="0">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364647C"/>
    <w:multiLevelType w:val="hybridMultilevel"/>
    <w:tmpl w:val="AAD42706"/>
    <w:lvl w:ilvl="0" w:tplc="00000004">
      <w:start w:val="1"/>
      <w:numFmt w:val="bullet"/>
      <w:lvlText w:val=""/>
      <w:lvlJc w:val="left"/>
      <w:pPr>
        <w:ind w:left="720" w:hanging="360"/>
      </w:pPr>
      <w:rPr>
        <w:rFonts w:ascii="Symbol" w:hAnsi="Symbol" w:cs="Wingdings"/>
        <w:color w:val="000000"/>
        <w:szCs w:val="22"/>
        <w:lang w:val="es-E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7DF5385"/>
    <w:multiLevelType w:val="hybridMultilevel"/>
    <w:tmpl w:val="D6CE2590"/>
    <w:lvl w:ilvl="0" w:tplc="04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477C1"/>
    <w:multiLevelType w:val="hybridMultilevel"/>
    <w:tmpl w:val="D62E5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B1F7032"/>
    <w:multiLevelType w:val="multilevel"/>
    <w:tmpl w:val="15D854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C6F5E34"/>
    <w:multiLevelType w:val="hybridMultilevel"/>
    <w:tmpl w:val="80166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B92DDA"/>
    <w:multiLevelType w:val="hybridMultilevel"/>
    <w:tmpl w:val="79149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FE63B6"/>
    <w:multiLevelType w:val="hybridMultilevel"/>
    <w:tmpl w:val="1CD6B0E6"/>
    <w:lvl w:ilvl="0" w:tplc="FFFFFFFF">
      <w:start w:val="1"/>
      <w:numFmt w:val="bullet"/>
      <w:lvlText w:val=""/>
      <w:lvlJc w:val="left"/>
      <w:pPr>
        <w:tabs>
          <w:tab w:val="num" w:pos="648"/>
        </w:tabs>
        <w:ind w:left="648" w:hanging="288"/>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286CC8"/>
    <w:multiLevelType w:val="multilevel"/>
    <w:tmpl w:val="9048A68C"/>
    <w:lvl w:ilvl="0">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2F51E96"/>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C55CD4"/>
    <w:multiLevelType w:val="hybridMultilevel"/>
    <w:tmpl w:val="0D4EB9CE"/>
    <w:lvl w:ilvl="0" w:tplc="D0D872E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C78A7"/>
    <w:multiLevelType w:val="hybridMultilevel"/>
    <w:tmpl w:val="C0B0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0599E"/>
    <w:multiLevelType w:val="hybridMultilevel"/>
    <w:tmpl w:val="34C49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6C05627"/>
    <w:multiLevelType w:val="hybridMultilevel"/>
    <w:tmpl w:val="B1C42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9314067"/>
    <w:multiLevelType w:val="multilevel"/>
    <w:tmpl w:val="E0E8DE70"/>
    <w:lvl w:ilvl="0">
      <w:numFmt w:val="bullet"/>
      <w:lvlText w:val="●"/>
      <w:lvlJc w:val="left"/>
      <w:pPr>
        <w:ind w:left="851" w:hanging="361"/>
      </w:pPr>
      <w:rPr>
        <w:rFonts w:ascii="Noto Sans Symbols" w:eastAsia="Noto Sans Symbols" w:hAnsi="Noto Sans Symbols" w:cs="Noto Sans Symbols"/>
        <w:sz w:val="22"/>
        <w:szCs w:val="22"/>
      </w:rPr>
    </w:lvl>
    <w:lvl w:ilvl="1">
      <w:numFmt w:val="bullet"/>
      <w:lvlText w:val=""/>
      <w:lvlJc w:val="left"/>
      <w:pPr>
        <w:ind w:left="940" w:hanging="361"/>
      </w:pPr>
    </w:lvl>
    <w:lvl w:ilvl="2">
      <w:numFmt w:val="bullet"/>
      <w:lvlText w:val="•"/>
      <w:lvlJc w:val="left"/>
      <w:pPr>
        <w:ind w:left="2075" w:hanging="361"/>
      </w:pPr>
    </w:lvl>
    <w:lvl w:ilvl="3">
      <w:numFmt w:val="bullet"/>
      <w:lvlText w:val="•"/>
      <w:lvlJc w:val="left"/>
      <w:pPr>
        <w:ind w:left="3211" w:hanging="361"/>
      </w:pPr>
    </w:lvl>
    <w:lvl w:ilvl="4">
      <w:numFmt w:val="bullet"/>
      <w:lvlText w:val="•"/>
      <w:lvlJc w:val="left"/>
      <w:pPr>
        <w:ind w:left="4346" w:hanging="361"/>
      </w:pPr>
    </w:lvl>
    <w:lvl w:ilvl="5">
      <w:numFmt w:val="bullet"/>
      <w:lvlText w:val="•"/>
      <w:lvlJc w:val="left"/>
      <w:pPr>
        <w:ind w:left="5482" w:hanging="361"/>
      </w:pPr>
    </w:lvl>
    <w:lvl w:ilvl="6">
      <w:numFmt w:val="bullet"/>
      <w:lvlText w:val="•"/>
      <w:lvlJc w:val="left"/>
      <w:pPr>
        <w:ind w:left="6617" w:hanging="361"/>
      </w:pPr>
    </w:lvl>
    <w:lvl w:ilvl="7">
      <w:numFmt w:val="bullet"/>
      <w:lvlText w:val="•"/>
      <w:lvlJc w:val="left"/>
      <w:pPr>
        <w:ind w:left="7753" w:hanging="361"/>
      </w:pPr>
    </w:lvl>
    <w:lvl w:ilvl="8">
      <w:numFmt w:val="bullet"/>
      <w:lvlText w:val="•"/>
      <w:lvlJc w:val="left"/>
      <w:pPr>
        <w:ind w:left="8888" w:hanging="361"/>
      </w:pPr>
    </w:lvl>
  </w:abstractNum>
  <w:abstractNum w:abstractNumId="26" w15:restartNumberingAfterBreak="0">
    <w:nsid w:val="6AE238BC"/>
    <w:multiLevelType w:val="hybridMultilevel"/>
    <w:tmpl w:val="62FE2D36"/>
    <w:name w:val="WW8Num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6CC91EDE"/>
    <w:multiLevelType w:val="hybridMultilevel"/>
    <w:tmpl w:val="644E9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6D1A4359"/>
    <w:multiLevelType w:val="hybridMultilevel"/>
    <w:tmpl w:val="E7FE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B04E3A"/>
    <w:multiLevelType w:val="hybridMultilevel"/>
    <w:tmpl w:val="903AA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3AC6C42"/>
    <w:multiLevelType w:val="hybridMultilevel"/>
    <w:tmpl w:val="E27AF14C"/>
    <w:lvl w:ilvl="0" w:tplc="04090001">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D5090"/>
    <w:multiLevelType w:val="multilevel"/>
    <w:tmpl w:val="C71894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2" w15:restartNumberingAfterBreak="0">
    <w:nsid w:val="785D4CF8"/>
    <w:multiLevelType w:val="hybridMultilevel"/>
    <w:tmpl w:val="F4E8EC30"/>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3" w15:restartNumberingAfterBreak="0">
    <w:nsid w:val="7B745545"/>
    <w:multiLevelType w:val="hybridMultilevel"/>
    <w:tmpl w:val="F3DE257A"/>
    <w:lvl w:ilvl="0" w:tplc="1009000B">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4" w15:restartNumberingAfterBreak="0">
    <w:nsid w:val="7D9E6B85"/>
    <w:multiLevelType w:val="hybridMultilevel"/>
    <w:tmpl w:val="36025C86"/>
    <w:lvl w:ilvl="0" w:tplc="00000006">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4629841">
    <w:abstractNumId w:val="16"/>
  </w:num>
  <w:num w:numId="2" w16cid:durableId="1823084958">
    <w:abstractNumId w:val="1"/>
  </w:num>
  <w:num w:numId="3" w16cid:durableId="150872032">
    <w:abstractNumId w:val="2"/>
  </w:num>
  <w:num w:numId="4" w16cid:durableId="758909631">
    <w:abstractNumId w:val="3"/>
  </w:num>
  <w:num w:numId="5" w16cid:durableId="649141988">
    <w:abstractNumId w:val="4"/>
  </w:num>
  <w:num w:numId="6" w16cid:durableId="1497265342">
    <w:abstractNumId w:val="5"/>
  </w:num>
  <w:num w:numId="7" w16cid:durableId="1571572584">
    <w:abstractNumId w:val="6"/>
  </w:num>
  <w:num w:numId="8" w16cid:durableId="1544903446">
    <w:abstractNumId w:val="10"/>
  </w:num>
  <w:num w:numId="9" w16cid:durableId="956066865">
    <w:abstractNumId w:val="17"/>
  </w:num>
  <w:num w:numId="10" w16cid:durableId="1318649983">
    <w:abstractNumId w:val="18"/>
  </w:num>
  <w:num w:numId="11" w16cid:durableId="1521815517">
    <w:abstractNumId w:val="8"/>
  </w:num>
  <w:num w:numId="12" w16cid:durableId="1436706278">
    <w:abstractNumId w:val="30"/>
  </w:num>
  <w:num w:numId="13" w16cid:durableId="587693496">
    <w:abstractNumId w:val="28"/>
  </w:num>
  <w:num w:numId="14" w16cid:durableId="1521698817">
    <w:abstractNumId w:val="27"/>
  </w:num>
  <w:num w:numId="15" w16cid:durableId="504826356">
    <w:abstractNumId w:val="22"/>
  </w:num>
  <w:num w:numId="16" w16cid:durableId="1280256245">
    <w:abstractNumId w:val="20"/>
  </w:num>
  <w:num w:numId="17" w16cid:durableId="1036345627">
    <w:abstractNumId w:val="26"/>
  </w:num>
  <w:num w:numId="18" w16cid:durableId="1116407178">
    <w:abstractNumId w:val="33"/>
  </w:num>
  <w:num w:numId="19" w16cid:durableId="1947492772">
    <w:abstractNumId w:val="23"/>
  </w:num>
  <w:num w:numId="20" w16cid:durableId="626156600">
    <w:abstractNumId w:val="14"/>
  </w:num>
  <w:num w:numId="21" w16cid:durableId="1071656254">
    <w:abstractNumId w:val="12"/>
  </w:num>
  <w:num w:numId="22" w16cid:durableId="595939980">
    <w:abstractNumId w:val="24"/>
  </w:num>
  <w:num w:numId="23" w16cid:durableId="927153556">
    <w:abstractNumId w:val="7"/>
  </w:num>
  <w:num w:numId="24" w16cid:durableId="746809961">
    <w:abstractNumId w:val="29"/>
  </w:num>
  <w:num w:numId="25" w16cid:durableId="1843859744">
    <w:abstractNumId w:val="0"/>
  </w:num>
  <w:num w:numId="26" w16cid:durableId="1988388078">
    <w:abstractNumId w:val="23"/>
  </w:num>
  <w:num w:numId="27" w16cid:durableId="2069379444">
    <w:abstractNumId w:val="21"/>
  </w:num>
  <w:num w:numId="28" w16cid:durableId="134685898">
    <w:abstractNumId w:val="34"/>
  </w:num>
  <w:num w:numId="29" w16cid:durableId="282541550">
    <w:abstractNumId w:val="25"/>
  </w:num>
  <w:num w:numId="30" w16cid:durableId="659620233">
    <w:abstractNumId w:val="9"/>
  </w:num>
  <w:num w:numId="31" w16cid:durableId="330913160">
    <w:abstractNumId w:val="31"/>
  </w:num>
  <w:num w:numId="32" w16cid:durableId="1301956691">
    <w:abstractNumId w:val="19"/>
  </w:num>
  <w:num w:numId="33" w16cid:durableId="972558066">
    <w:abstractNumId w:val="32"/>
  </w:num>
  <w:num w:numId="34" w16cid:durableId="1360089503">
    <w:abstractNumId w:val="13"/>
  </w:num>
  <w:num w:numId="35" w16cid:durableId="1281766267">
    <w:abstractNumId w:val="15"/>
  </w:num>
  <w:num w:numId="36" w16cid:durableId="6461313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4A"/>
    <w:rsid w:val="000049A6"/>
    <w:rsid w:val="000062BB"/>
    <w:rsid w:val="000121D7"/>
    <w:rsid w:val="000124FE"/>
    <w:rsid w:val="0001374F"/>
    <w:rsid w:val="00013D12"/>
    <w:rsid w:val="00024560"/>
    <w:rsid w:val="00025E33"/>
    <w:rsid w:val="000264F8"/>
    <w:rsid w:val="000278C7"/>
    <w:rsid w:val="0003417F"/>
    <w:rsid w:val="0003555B"/>
    <w:rsid w:val="00043B66"/>
    <w:rsid w:val="00044FB5"/>
    <w:rsid w:val="0004727F"/>
    <w:rsid w:val="00050268"/>
    <w:rsid w:val="000508D9"/>
    <w:rsid w:val="00052533"/>
    <w:rsid w:val="00052D3B"/>
    <w:rsid w:val="00056C54"/>
    <w:rsid w:val="0006119C"/>
    <w:rsid w:val="000622BD"/>
    <w:rsid w:val="00067B1D"/>
    <w:rsid w:val="000840A8"/>
    <w:rsid w:val="000924FE"/>
    <w:rsid w:val="000A0B2A"/>
    <w:rsid w:val="000A483E"/>
    <w:rsid w:val="000A7740"/>
    <w:rsid w:val="000B02A9"/>
    <w:rsid w:val="000B19B6"/>
    <w:rsid w:val="000B37C0"/>
    <w:rsid w:val="000B5346"/>
    <w:rsid w:val="000B5F2F"/>
    <w:rsid w:val="000B6BF1"/>
    <w:rsid w:val="000B7AC8"/>
    <w:rsid w:val="000C03B3"/>
    <w:rsid w:val="000C0906"/>
    <w:rsid w:val="000C1C04"/>
    <w:rsid w:val="000C2145"/>
    <w:rsid w:val="000C2634"/>
    <w:rsid w:val="000C2A27"/>
    <w:rsid w:val="000D4A55"/>
    <w:rsid w:val="000D7BA1"/>
    <w:rsid w:val="000E077D"/>
    <w:rsid w:val="000E2ADF"/>
    <w:rsid w:val="000E5068"/>
    <w:rsid w:val="000E5C03"/>
    <w:rsid w:val="000E6FD7"/>
    <w:rsid w:val="000E7DDD"/>
    <w:rsid w:val="000F25DA"/>
    <w:rsid w:val="000F25E6"/>
    <w:rsid w:val="000F3A16"/>
    <w:rsid w:val="000F498B"/>
    <w:rsid w:val="000F665A"/>
    <w:rsid w:val="001045CF"/>
    <w:rsid w:val="001046BF"/>
    <w:rsid w:val="00104A16"/>
    <w:rsid w:val="00107A0B"/>
    <w:rsid w:val="001106A1"/>
    <w:rsid w:val="00112F03"/>
    <w:rsid w:val="0011699C"/>
    <w:rsid w:val="001242AE"/>
    <w:rsid w:val="00133B6E"/>
    <w:rsid w:val="001362D3"/>
    <w:rsid w:val="00140BF1"/>
    <w:rsid w:val="001435ED"/>
    <w:rsid w:val="001465BD"/>
    <w:rsid w:val="00152F71"/>
    <w:rsid w:val="00156379"/>
    <w:rsid w:val="001606AB"/>
    <w:rsid w:val="0016334F"/>
    <w:rsid w:val="00165F75"/>
    <w:rsid w:val="001663DA"/>
    <w:rsid w:val="00167375"/>
    <w:rsid w:val="00170329"/>
    <w:rsid w:val="001774D3"/>
    <w:rsid w:val="00177C61"/>
    <w:rsid w:val="00180173"/>
    <w:rsid w:val="00184CFC"/>
    <w:rsid w:val="001871B9"/>
    <w:rsid w:val="00187A57"/>
    <w:rsid w:val="00191DB4"/>
    <w:rsid w:val="00193BAF"/>
    <w:rsid w:val="00195FF9"/>
    <w:rsid w:val="00197199"/>
    <w:rsid w:val="001A3884"/>
    <w:rsid w:val="001A54F3"/>
    <w:rsid w:val="001B1437"/>
    <w:rsid w:val="001B304E"/>
    <w:rsid w:val="001B3DC1"/>
    <w:rsid w:val="001B4129"/>
    <w:rsid w:val="001C1225"/>
    <w:rsid w:val="001C16B8"/>
    <w:rsid w:val="001C188A"/>
    <w:rsid w:val="001C71E2"/>
    <w:rsid w:val="001C7E0E"/>
    <w:rsid w:val="001D455C"/>
    <w:rsid w:val="001E0467"/>
    <w:rsid w:val="001E3061"/>
    <w:rsid w:val="001E4B28"/>
    <w:rsid w:val="001E55FA"/>
    <w:rsid w:val="001E7445"/>
    <w:rsid w:val="001F3038"/>
    <w:rsid w:val="001F4194"/>
    <w:rsid w:val="001F6286"/>
    <w:rsid w:val="001F775E"/>
    <w:rsid w:val="00201F80"/>
    <w:rsid w:val="00210822"/>
    <w:rsid w:val="00212041"/>
    <w:rsid w:val="00220584"/>
    <w:rsid w:val="00222163"/>
    <w:rsid w:val="00226D96"/>
    <w:rsid w:val="00234D20"/>
    <w:rsid w:val="002404A4"/>
    <w:rsid w:val="00244776"/>
    <w:rsid w:val="00250763"/>
    <w:rsid w:val="0025116D"/>
    <w:rsid w:val="002511EF"/>
    <w:rsid w:val="00253780"/>
    <w:rsid w:val="00267BEE"/>
    <w:rsid w:val="0027076D"/>
    <w:rsid w:val="00270E9E"/>
    <w:rsid w:val="002724A6"/>
    <w:rsid w:val="002746BB"/>
    <w:rsid w:val="002877D0"/>
    <w:rsid w:val="00294E87"/>
    <w:rsid w:val="0029794D"/>
    <w:rsid w:val="00297FFB"/>
    <w:rsid w:val="002A1954"/>
    <w:rsid w:val="002A5605"/>
    <w:rsid w:val="002A6182"/>
    <w:rsid w:val="002B02CA"/>
    <w:rsid w:val="002B0AA8"/>
    <w:rsid w:val="002B6CE9"/>
    <w:rsid w:val="002B7CBB"/>
    <w:rsid w:val="002C0F95"/>
    <w:rsid w:val="002C1932"/>
    <w:rsid w:val="002C3875"/>
    <w:rsid w:val="002C556C"/>
    <w:rsid w:val="002D5E9C"/>
    <w:rsid w:val="002E02A2"/>
    <w:rsid w:val="002E18B2"/>
    <w:rsid w:val="002F0612"/>
    <w:rsid w:val="002F0B85"/>
    <w:rsid w:val="002F56CD"/>
    <w:rsid w:val="002F71B5"/>
    <w:rsid w:val="00300999"/>
    <w:rsid w:val="003009A3"/>
    <w:rsid w:val="003051D4"/>
    <w:rsid w:val="00305A47"/>
    <w:rsid w:val="00306425"/>
    <w:rsid w:val="003103D7"/>
    <w:rsid w:val="00312FC8"/>
    <w:rsid w:val="003153AC"/>
    <w:rsid w:val="003245D7"/>
    <w:rsid w:val="0032700A"/>
    <w:rsid w:val="00330846"/>
    <w:rsid w:val="00331CB2"/>
    <w:rsid w:val="00334E21"/>
    <w:rsid w:val="00336F64"/>
    <w:rsid w:val="00342004"/>
    <w:rsid w:val="00345AE9"/>
    <w:rsid w:val="00345E3C"/>
    <w:rsid w:val="00346072"/>
    <w:rsid w:val="003536B2"/>
    <w:rsid w:val="003538B8"/>
    <w:rsid w:val="00354809"/>
    <w:rsid w:val="00354E66"/>
    <w:rsid w:val="00355B68"/>
    <w:rsid w:val="00356BC4"/>
    <w:rsid w:val="003621DE"/>
    <w:rsid w:val="003747A9"/>
    <w:rsid w:val="00376E0D"/>
    <w:rsid w:val="00377CB8"/>
    <w:rsid w:val="003819EF"/>
    <w:rsid w:val="00395E3C"/>
    <w:rsid w:val="003A126A"/>
    <w:rsid w:val="003A5AE5"/>
    <w:rsid w:val="003A61AD"/>
    <w:rsid w:val="003B6935"/>
    <w:rsid w:val="003B71A8"/>
    <w:rsid w:val="003C55B2"/>
    <w:rsid w:val="003C65A0"/>
    <w:rsid w:val="003E32E7"/>
    <w:rsid w:val="003F2B28"/>
    <w:rsid w:val="003F3760"/>
    <w:rsid w:val="003F5CA7"/>
    <w:rsid w:val="003F78CA"/>
    <w:rsid w:val="00407D9A"/>
    <w:rsid w:val="00413879"/>
    <w:rsid w:val="004140FB"/>
    <w:rsid w:val="00415A11"/>
    <w:rsid w:val="00421ADF"/>
    <w:rsid w:val="0042328E"/>
    <w:rsid w:val="00425BAE"/>
    <w:rsid w:val="00427E46"/>
    <w:rsid w:val="00434D2D"/>
    <w:rsid w:val="0044344F"/>
    <w:rsid w:val="00450B72"/>
    <w:rsid w:val="004531BC"/>
    <w:rsid w:val="0045734B"/>
    <w:rsid w:val="004619C4"/>
    <w:rsid w:val="00461EFE"/>
    <w:rsid w:val="0046204F"/>
    <w:rsid w:val="00463D02"/>
    <w:rsid w:val="0046620C"/>
    <w:rsid w:val="004677F0"/>
    <w:rsid w:val="004700F4"/>
    <w:rsid w:val="00481A27"/>
    <w:rsid w:val="00485A4A"/>
    <w:rsid w:val="00494478"/>
    <w:rsid w:val="004949BF"/>
    <w:rsid w:val="0049587A"/>
    <w:rsid w:val="004A039D"/>
    <w:rsid w:val="004A1C4F"/>
    <w:rsid w:val="004A3CEE"/>
    <w:rsid w:val="004B0313"/>
    <w:rsid w:val="004B0FAF"/>
    <w:rsid w:val="004B32B6"/>
    <w:rsid w:val="004B36CD"/>
    <w:rsid w:val="004B4B7A"/>
    <w:rsid w:val="004B526B"/>
    <w:rsid w:val="004C0E1E"/>
    <w:rsid w:val="004C0FD2"/>
    <w:rsid w:val="004C18BB"/>
    <w:rsid w:val="004C3692"/>
    <w:rsid w:val="004C52D7"/>
    <w:rsid w:val="004D0769"/>
    <w:rsid w:val="004D214A"/>
    <w:rsid w:val="004D33F4"/>
    <w:rsid w:val="004D47C2"/>
    <w:rsid w:val="004D64EA"/>
    <w:rsid w:val="004E1DCF"/>
    <w:rsid w:val="004E4430"/>
    <w:rsid w:val="004E4A13"/>
    <w:rsid w:val="004E5D08"/>
    <w:rsid w:val="004F1067"/>
    <w:rsid w:val="004F438C"/>
    <w:rsid w:val="00500BA9"/>
    <w:rsid w:val="00501EEB"/>
    <w:rsid w:val="00506E18"/>
    <w:rsid w:val="005078B4"/>
    <w:rsid w:val="00510042"/>
    <w:rsid w:val="00512DBB"/>
    <w:rsid w:val="0052407C"/>
    <w:rsid w:val="00526309"/>
    <w:rsid w:val="00534672"/>
    <w:rsid w:val="00535FA3"/>
    <w:rsid w:val="00536AC8"/>
    <w:rsid w:val="00542028"/>
    <w:rsid w:val="0054279E"/>
    <w:rsid w:val="00543AE6"/>
    <w:rsid w:val="00547214"/>
    <w:rsid w:val="00560717"/>
    <w:rsid w:val="00564D84"/>
    <w:rsid w:val="005701B5"/>
    <w:rsid w:val="00571365"/>
    <w:rsid w:val="005718D4"/>
    <w:rsid w:val="00572D27"/>
    <w:rsid w:val="0057508B"/>
    <w:rsid w:val="00577E3A"/>
    <w:rsid w:val="005828E8"/>
    <w:rsid w:val="0058418C"/>
    <w:rsid w:val="00584991"/>
    <w:rsid w:val="00586901"/>
    <w:rsid w:val="005902F7"/>
    <w:rsid w:val="00594A95"/>
    <w:rsid w:val="00597C63"/>
    <w:rsid w:val="005A2651"/>
    <w:rsid w:val="005A2C3B"/>
    <w:rsid w:val="005A6996"/>
    <w:rsid w:val="005B02EC"/>
    <w:rsid w:val="005B151D"/>
    <w:rsid w:val="005E35AC"/>
    <w:rsid w:val="005E452E"/>
    <w:rsid w:val="005E5235"/>
    <w:rsid w:val="005F11E3"/>
    <w:rsid w:val="005F65B1"/>
    <w:rsid w:val="006019FC"/>
    <w:rsid w:val="006029A4"/>
    <w:rsid w:val="00602FF0"/>
    <w:rsid w:val="006036D0"/>
    <w:rsid w:val="00607A8E"/>
    <w:rsid w:val="00610121"/>
    <w:rsid w:val="00610368"/>
    <w:rsid w:val="0061130F"/>
    <w:rsid w:val="00614BA7"/>
    <w:rsid w:val="00620E98"/>
    <w:rsid w:val="00621907"/>
    <w:rsid w:val="00624672"/>
    <w:rsid w:val="00632B43"/>
    <w:rsid w:val="00633D53"/>
    <w:rsid w:val="00634FCE"/>
    <w:rsid w:val="0063648D"/>
    <w:rsid w:val="00636F9D"/>
    <w:rsid w:val="0063704F"/>
    <w:rsid w:val="00637E69"/>
    <w:rsid w:val="00644D63"/>
    <w:rsid w:val="006455EF"/>
    <w:rsid w:val="00645C7C"/>
    <w:rsid w:val="00646241"/>
    <w:rsid w:val="00646FDE"/>
    <w:rsid w:val="006471C4"/>
    <w:rsid w:val="00650E8B"/>
    <w:rsid w:val="00651507"/>
    <w:rsid w:val="0065339C"/>
    <w:rsid w:val="0065490E"/>
    <w:rsid w:val="00662DBC"/>
    <w:rsid w:val="00663B13"/>
    <w:rsid w:val="006664AA"/>
    <w:rsid w:val="0067122B"/>
    <w:rsid w:val="00673350"/>
    <w:rsid w:val="0067372A"/>
    <w:rsid w:val="006741F9"/>
    <w:rsid w:val="006745D1"/>
    <w:rsid w:val="006749A1"/>
    <w:rsid w:val="0067612E"/>
    <w:rsid w:val="006856DF"/>
    <w:rsid w:val="00685802"/>
    <w:rsid w:val="00686BB8"/>
    <w:rsid w:val="0069091E"/>
    <w:rsid w:val="006926A8"/>
    <w:rsid w:val="00694354"/>
    <w:rsid w:val="00694D46"/>
    <w:rsid w:val="006A5F5D"/>
    <w:rsid w:val="006C62B7"/>
    <w:rsid w:val="006D3829"/>
    <w:rsid w:val="006E1052"/>
    <w:rsid w:val="006E58A6"/>
    <w:rsid w:val="006F0E54"/>
    <w:rsid w:val="006F3119"/>
    <w:rsid w:val="006F3AB8"/>
    <w:rsid w:val="007154CA"/>
    <w:rsid w:val="00721FBC"/>
    <w:rsid w:val="00722F4C"/>
    <w:rsid w:val="00724976"/>
    <w:rsid w:val="0073010F"/>
    <w:rsid w:val="00730EDC"/>
    <w:rsid w:val="00735AB4"/>
    <w:rsid w:val="00735D4B"/>
    <w:rsid w:val="007373AA"/>
    <w:rsid w:val="00741696"/>
    <w:rsid w:val="00747E71"/>
    <w:rsid w:val="00747EE8"/>
    <w:rsid w:val="00752105"/>
    <w:rsid w:val="00754C89"/>
    <w:rsid w:val="00765F86"/>
    <w:rsid w:val="007663FE"/>
    <w:rsid w:val="00767938"/>
    <w:rsid w:val="00770A0F"/>
    <w:rsid w:val="00771D3A"/>
    <w:rsid w:val="007840D9"/>
    <w:rsid w:val="00786A9A"/>
    <w:rsid w:val="007906B4"/>
    <w:rsid w:val="00790D9D"/>
    <w:rsid w:val="00792113"/>
    <w:rsid w:val="007979F4"/>
    <w:rsid w:val="007A14FA"/>
    <w:rsid w:val="007A34E5"/>
    <w:rsid w:val="007A6030"/>
    <w:rsid w:val="007A6838"/>
    <w:rsid w:val="007A71A0"/>
    <w:rsid w:val="007B5BEE"/>
    <w:rsid w:val="007C0E0E"/>
    <w:rsid w:val="007C3EBE"/>
    <w:rsid w:val="007C521C"/>
    <w:rsid w:val="007C7B20"/>
    <w:rsid w:val="007D33B8"/>
    <w:rsid w:val="007D46D2"/>
    <w:rsid w:val="007D481F"/>
    <w:rsid w:val="007D74B0"/>
    <w:rsid w:val="007E15B6"/>
    <w:rsid w:val="007E2005"/>
    <w:rsid w:val="007E2BFD"/>
    <w:rsid w:val="007E3CCD"/>
    <w:rsid w:val="007E7B22"/>
    <w:rsid w:val="00801D52"/>
    <w:rsid w:val="008046EB"/>
    <w:rsid w:val="008134AB"/>
    <w:rsid w:val="0081431B"/>
    <w:rsid w:val="00814834"/>
    <w:rsid w:val="00820DA3"/>
    <w:rsid w:val="00821612"/>
    <w:rsid w:val="008223E3"/>
    <w:rsid w:val="008311F4"/>
    <w:rsid w:val="00831E27"/>
    <w:rsid w:val="008327F4"/>
    <w:rsid w:val="008330A6"/>
    <w:rsid w:val="00840EE9"/>
    <w:rsid w:val="0084258A"/>
    <w:rsid w:val="00844011"/>
    <w:rsid w:val="00847ABD"/>
    <w:rsid w:val="00850199"/>
    <w:rsid w:val="008510B8"/>
    <w:rsid w:val="0085292E"/>
    <w:rsid w:val="00854679"/>
    <w:rsid w:val="008555A0"/>
    <w:rsid w:val="0085687C"/>
    <w:rsid w:val="00857D2A"/>
    <w:rsid w:val="00863349"/>
    <w:rsid w:val="00863AB9"/>
    <w:rsid w:val="0086796E"/>
    <w:rsid w:val="0087034F"/>
    <w:rsid w:val="008704C9"/>
    <w:rsid w:val="00880A40"/>
    <w:rsid w:val="0088246C"/>
    <w:rsid w:val="00883497"/>
    <w:rsid w:val="00883730"/>
    <w:rsid w:val="00884C79"/>
    <w:rsid w:val="008853A5"/>
    <w:rsid w:val="00885B33"/>
    <w:rsid w:val="00886AC3"/>
    <w:rsid w:val="00887014"/>
    <w:rsid w:val="008879CD"/>
    <w:rsid w:val="008920B4"/>
    <w:rsid w:val="00894FD7"/>
    <w:rsid w:val="00895EF4"/>
    <w:rsid w:val="008A1B66"/>
    <w:rsid w:val="008A6D9F"/>
    <w:rsid w:val="008B13C1"/>
    <w:rsid w:val="008B345D"/>
    <w:rsid w:val="008C42E1"/>
    <w:rsid w:val="008C5F24"/>
    <w:rsid w:val="008C626B"/>
    <w:rsid w:val="008C6EB5"/>
    <w:rsid w:val="008D1A24"/>
    <w:rsid w:val="008D2834"/>
    <w:rsid w:val="008D3AF2"/>
    <w:rsid w:val="008D3D3E"/>
    <w:rsid w:val="008D3E49"/>
    <w:rsid w:val="008D4538"/>
    <w:rsid w:val="008D4CB0"/>
    <w:rsid w:val="008E382D"/>
    <w:rsid w:val="008F003F"/>
    <w:rsid w:val="008F0662"/>
    <w:rsid w:val="008F6F2B"/>
    <w:rsid w:val="00900F2E"/>
    <w:rsid w:val="00903CD1"/>
    <w:rsid w:val="00904584"/>
    <w:rsid w:val="00906F44"/>
    <w:rsid w:val="009102E1"/>
    <w:rsid w:val="00913271"/>
    <w:rsid w:val="00913D3C"/>
    <w:rsid w:val="0091460F"/>
    <w:rsid w:val="00925C50"/>
    <w:rsid w:val="00946F7E"/>
    <w:rsid w:val="00954517"/>
    <w:rsid w:val="009554CD"/>
    <w:rsid w:val="00955E97"/>
    <w:rsid w:val="00956E36"/>
    <w:rsid w:val="00956F0C"/>
    <w:rsid w:val="00960DF6"/>
    <w:rsid w:val="00961DF9"/>
    <w:rsid w:val="00964C62"/>
    <w:rsid w:val="00964C7A"/>
    <w:rsid w:val="00965394"/>
    <w:rsid w:val="00965E00"/>
    <w:rsid w:val="00966911"/>
    <w:rsid w:val="00975387"/>
    <w:rsid w:val="009804E0"/>
    <w:rsid w:val="00980DA2"/>
    <w:rsid w:val="00981D6C"/>
    <w:rsid w:val="00983279"/>
    <w:rsid w:val="00984D80"/>
    <w:rsid w:val="0098597D"/>
    <w:rsid w:val="00985F82"/>
    <w:rsid w:val="00996872"/>
    <w:rsid w:val="009B0D72"/>
    <w:rsid w:val="009B4DAF"/>
    <w:rsid w:val="009B5B8E"/>
    <w:rsid w:val="009B72BB"/>
    <w:rsid w:val="009B7F6B"/>
    <w:rsid w:val="009C550E"/>
    <w:rsid w:val="009C6C33"/>
    <w:rsid w:val="009D06A7"/>
    <w:rsid w:val="009D2596"/>
    <w:rsid w:val="009D7558"/>
    <w:rsid w:val="009E1092"/>
    <w:rsid w:val="009E147F"/>
    <w:rsid w:val="009E1E63"/>
    <w:rsid w:val="009E66DA"/>
    <w:rsid w:val="009E6854"/>
    <w:rsid w:val="009E7A83"/>
    <w:rsid w:val="009F289C"/>
    <w:rsid w:val="00A00F6C"/>
    <w:rsid w:val="00A01C4A"/>
    <w:rsid w:val="00A0567C"/>
    <w:rsid w:val="00A0666D"/>
    <w:rsid w:val="00A07540"/>
    <w:rsid w:val="00A14146"/>
    <w:rsid w:val="00A15219"/>
    <w:rsid w:val="00A158A4"/>
    <w:rsid w:val="00A2120C"/>
    <w:rsid w:val="00A262FD"/>
    <w:rsid w:val="00A277C5"/>
    <w:rsid w:val="00A303EB"/>
    <w:rsid w:val="00A41B34"/>
    <w:rsid w:val="00A422E7"/>
    <w:rsid w:val="00A46F54"/>
    <w:rsid w:val="00A55B23"/>
    <w:rsid w:val="00A618A5"/>
    <w:rsid w:val="00A64DD1"/>
    <w:rsid w:val="00A65E18"/>
    <w:rsid w:val="00A706CE"/>
    <w:rsid w:val="00A74224"/>
    <w:rsid w:val="00A810F6"/>
    <w:rsid w:val="00A81B08"/>
    <w:rsid w:val="00A87C72"/>
    <w:rsid w:val="00A90B73"/>
    <w:rsid w:val="00A94B9B"/>
    <w:rsid w:val="00A95F62"/>
    <w:rsid w:val="00A97613"/>
    <w:rsid w:val="00AA23F9"/>
    <w:rsid w:val="00AA2591"/>
    <w:rsid w:val="00AB6B45"/>
    <w:rsid w:val="00AD45F3"/>
    <w:rsid w:val="00AE122B"/>
    <w:rsid w:val="00AE154C"/>
    <w:rsid w:val="00AE30EF"/>
    <w:rsid w:val="00AE3771"/>
    <w:rsid w:val="00AE58F3"/>
    <w:rsid w:val="00AF1AEB"/>
    <w:rsid w:val="00AF297E"/>
    <w:rsid w:val="00AF6913"/>
    <w:rsid w:val="00AF70C6"/>
    <w:rsid w:val="00B22BC8"/>
    <w:rsid w:val="00B2533D"/>
    <w:rsid w:val="00B26F6C"/>
    <w:rsid w:val="00B279FD"/>
    <w:rsid w:val="00B30D7D"/>
    <w:rsid w:val="00B37A7B"/>
    <w:rsid w:val="00B427FF"/>
    <w:rsid w:val="00B449BA"/>
    <w:rsid w:val="00B457F4"/>
    <w:rsid w:val="00B51E4D"/>
    <w:rsid w:val="00B541CC"/>
    <w:rsid w:val="00B550E4"/>
    <w:rsid w:val="00B619BD"/>
    <w:rsid w:val="00B633AA"/>
    <w:rsid w:val="00B70220"/>
    <w:rsid w:val="00B70B77"/>
    <w:rsid w:val="00B71890"/>
    <w:rsid w:val="00B73CB7"/>
    <w:rsid w:val="00B747E0"/>
    <w:rsid w:val="00B74F00"/>
    <w:rsid w:val="00B763DA"/>
    <w:rsid w:val="00B7665D"/>
    <w:rsid w:val="00B8141E"/>
    <w:rsid w:val="00B836B9"/>
    <w:rsid w:val="00B84339"/>
    <w:rsid w:val="00B85478"/>
    <w:rsid w:val="00B87F50"/>
    <w:rsid w:val="00B92BCF"/>
    <w:rsid w:val="00BA1E3F"/>
    <w:rsid w:val="00BA256F"/>
    <w:rsid w:val="00BA5B61"/>
    <w:rsid w:val="00BB2383"/>
    <w:rsid w:val="00BB25B3"/>
    <w:rsid w:val="00BB3E81"/>
    <w:rsid w:val="00BB5666"/>
    <w:rsid w:val="00BB56E6"/>
    <w:rsid w:val="00BB58B4"/>
    <w:rsid w:val="00BC1029"/>
    <w:rsid w:val="00BC2654"/>
    <w:rsid w:val="00BD1E7A"/>
    <w:rsid w:val="00BD4B63"/>
    <w:rsid w:val="00BD7B27"/>
    <w:rsid w:val="00BE10D1"/>
    <w:rsid w:val="00BE236B"/>
    <w:rsid w:val="00BE36C6"/>
    <w:rsid w:val="00BF095B"/>
    <w:rsid w:val="00BF216A"/>
    <w:rsid w:val="00C04C6E"/>
    <w:rsid w:val="00C11BBA"/>
    <w:rsid w:val="00C151AA"/>
    <w:rsid w:val="00C20749"/>
    <w:rsid w:val="00C20F96"/>
    <w:rsid w:val="00C23984"/>
    <w:rsid w:val="00C331C9"/>
    <w:rsid w:val="00C333F4"/>
    <w:rsid w:val="00C33CE8"/>
    <w:rsid w:val="00C36CD6"/>
    <w:rsid w:val="00C377C6"/>
    <w:rsid w:val="00C44368"/>
    <w:rsid w:val="00C46B67"/>
    <w:rsid w:val="00C53A1F"/>
    <w:rsid w:val="00C57254"/>
    <w:rsid w:val="00C64A7A"/>
    <w:rsid w:val="00C72F2F"/>
    <w:rsid w:val="00C738F4"/>
    <w:rsid w:val="00C76863"/>
    <w:rsid w:val="00C775C9"/>
    <w:rsid w:val="00C80465"/>
    <w:rsid w:val="00C93DB9"/>
    <w:rsid w:val="00C97B12"/>
    <w:rsid w:val="00CA538A"/>
    <w:rsid w:val="00CA5726"/>
    <w:rsid w:val="00CA5FFE"/>
    <w:rsid w:val="00CA61E1"/>
    <w:rsid w:val="00CB4CD5"/>
    <w:rsid w:val="00CC3F9D"/>
    <w:rsid w:val="00CC49BB"/>
    <w:rsid w:val="00CE00B5"/>
    <w:rsid w:val="00CE0BB1"/>
    <w:rsid w:val="00CE43FA"/>
    <w:rsid w:val="00CE6DE2"/>
    <w:rsid w:val="00CE723C"/>
    <w:rsid w:val="00CF1F0B"/>
    <w:rsid w:val="00CF45E5"/>
    <w:rsid w:val="00CF4B77"/>
    <w:rsid w:val="00CF631C"/>
    <w:rsid w:val="00D005AE"/>
    <w:rsid w:val="00D028F0"/>
    <w:rsid w:val="00D032B0"/>
    <w:rsid w:val="00D04DAC"/>
    <w:rsid w:val="00D07C54"/>
    <w:rsid w:val="00D10D72"/>
    <w:rsid w:val="00D111DF"/>
    <w:rsid w:val="00D16B59"/>
    <w:rsid w:val="00D174E6"/>
    <w:rsid w:val="00D175C0"/>
    <w:rsid w:val="00D22152"/>
    <w:rsid w:val="00D22F9B"/>
    <w:rsid w:val="00D24053"/>
    <w:rsid w:val="00D24397"/>
    <w:rsid w:val="00D32A27"/>
    <w:rsid w:val="00D35F26"/>
    <w:rsid w:val="00D449F8"/>
    <w:rsid w:val="00D516EE"/>
    <w:rsid w:val="00D5610E"/>
    <w:rsid w:val="00D6028E"/>
    <w:rsid w:val="00D615BD"/>
    <w:rsid w:val="00D6271F"/>
    <w:rsid w:val="00D63278"/>
    <w:rsid w:val="00D64F7B"/>
    <w:rsid w:val="00D657AC"/>
    <w:rsid w:val="00D74F6C"/>
    <w:rsid w:val="00D77CC3"/>
    <w:rsid w:val="00D80977"/>
    <w:rsid w:val="00D8331F"/>
    <w:rsid w:val="00D86F3B"/>
    <w:rsid w:val="00D96607"/>
    <w:rsid w:val="00DA2D35"/>
    <w:rsid w:val="00DA5751"/>
    <w:rsid w:val="00DB4DF7"/>
    <w:rsid w:val="00DB66F4"/>
    <w:rsid w:val="00DC6868"/>
    <w:rsid w:val="00DD2A6D"/>
    <w:rsid w:val="00DD351E"/>
    <w:rsid w:val="00DD3AC6"/>
    <w:rsid w:val="00DE0C01"/>
    <w:rsid w:val="00DE4305"/>
    <w:rsid w:val="00DE7FF7"/>
    <w:rsid w:val="00DF0F48"/>
    <w:rsid w:val="00DF4FDB"/>
    <w:rsid w:val="00E0743F"/>
    <w:rsid w:val="00E14979"/>
    <w:rsid w:val="00E1707D"/>
    <w:rsid w:val="00E23418"/>
    <w:rsid w:val="00E259F2"/>
    <w:rsid w:val="00E33021"/>
    <w:rsid w:val="00E33D4A"/>
    <w:rsid w:val="00E453FD"/>
    <w:rsid w:val="00E47A84"/>
    <w:rsid w:val="00E509BF"/>
    <w:rsid w:val="00E61861"/>
    <w:rsid w:val="00E61EF9"/>
    <w:rsid w:val="00E77893"/>
    <w:rsid w:val="00E82383"/>
    <w:rsid w:val="00E826D8"/>
    <w:rsid w:val="00E92556"/>
    <w:rsid w:val="00EA21C1"/>
    <w:rsid w:val="00EA2F90"/>
    <w:rsid w:val="00EC35CE"/>
    <w:rsid w:val="00EC5239"/>
    <w:rsid w:val="00EC5992"/>
    <w:rsid w:val="00ED6F29"/>
    <w:rsid w:val="00EE14E5"/>
    <w:rsid w:val="00EE1C65"/>
    <w:rsid w:val="00EE24D4"/>
    <w:rsid w:val="00EE590F"/>
    <w:rsid w:val="00EF3C1B"/>
    <w:rsid w:val="00EF4F35"/>
    <w:rsid w:val="00EF7637"/>
    <w:rsid w:val="00F00487"/>
    <w:rsid w:val="00F0200D"/>
    <w:rsid w:val="00F0353F"/>
    <w:rsid w:val="00F04833"/>
    <w:rsid w:val="00F057D7"/>
    <w:rsid w:val="00F06076"/>
    <w:rsid w:val="00F07668"/>
    <w:rsid w:val="00F136FB"/>
    <w:rsid w:val="00F147B0"/>
    <w:rsid w:val="00F165A7"/>
    <w:rsid w:val="00F17BE4"/>
    <w:rsid w:val="00F2215B"/>
    <w:rsid w:val="00F24898"/>
    <w:rsid w:val="00F2554A"/>
    <w:rsid w:val="00F30E06"/>
    <w:rsid w:val="00F40E41"/>
    <w:rsid w:val="00F41294"/>
    <w:rsid w:val="00F415FF"/>
    <w:rsid w:val="00F4368B"/>
    <w:rsid w:val="00F43DED"/>
    <w:rsid w:val="00F466A1"/>
    <w:rsid w:val="00F47812"/>
    <w:rsid w:val="00F47A42"/>
    <w:rsid w:val="00F57772"/>
    <w:rsid w:val="00F61D10"/>
    <w:rsid w:val="00F62C7D"/>
    <w:rsid w:val="00F657F6"/>
    <w:rsid w:val="00F70335"/>
    <w:rsid w:val="00F72ED6"/>
    <w:rsid w:val="00F769B0"/>
    <w:rsid w:val="00F80F8E"/>
    <w:rsid w:val="00F820C7"/>
    <w:rsid w:val="00F83712"/>
    <w:rsid w:val="00F84498"/>
    <w:rsid w:val="00F91397"/>
    <w:rsid w:val="00F92C2A"/>
    <w:rsid w:val="00F94739"/>
    <w:rsid w:val="00FA24E5"/>
    <w:rsid w:val="00FA2911"/>
    <w:rsid w:val="00FA4E74"/>
    <w:rsid w:val="00FA63F3"/>
    <w:rsid w:val="00FA6D4A"/>
    <w:rsid w:val="00FB1514"/>
    <w:rsid w:val="00FC461C"/>
    <w:rsid w:val="00FD24BC"/>
    <w:rsid w:val="00FD3830"/>
    <w:rsid w:val="00FD48E4"/>
    <w:rsid w:val="00FD4A49"/>
    <w:rsid w:val="00FE29D6"/>
    <w:rsid w:val="00FE3A8D"/>
    <w:rsid w:val="00FE42AC"/>
    <w:rsid w:val="00FE557F"/>
    <w:rsid w:val="00FE7882"/>
    <w:rsid w:val="00FF0BFC"/>
    <w:rsid w:val="00FF56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F6A632"/>
  <w15:docId w15:val="{53328D2C-DBC3-4BE1-9353-A7673808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pPr>
        <w:spacing w:after="200" w:line="480" w:lineRule="auto"/>
        <w:ind w:left="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14A"/>
    <w:pPr>
      <w:widowControl w:val="0"/>
      <w:spacing w:after="0" w:line="240" w:lineRule="auto"/>
      <w:ind w:left="0"/>
    </w:pPr>
    <w:rPr>
      <w:rFonts w:eastAsia="Times New Roman"/>
      <w:snapToGrid w:val="0"/>
      <w:color w:val="auto"/>
      <w:szCs w:val="20"/>
    </w:rPr>
  </w:style>
  <w:style w:type="paragraph" w:styleId="Heading1">
    <w:name w:val="heading 1"/>
    <w:basedOn w:val="Normal"/>
    <w:next w:val="Normal"/>
    <w:link w:val="Heading1Char"/>
    <w:qFormat/>
    <w:rsid w:val="004D214A"/>
    <w:pPr>
      <w:outlineLvl w:val="0"/>
    </w:pPr>
  </w:style>
  <w:style w:type="paragraph" w:styleId="Heading2">
    <w:name w:val="heading 2"/>
    <w:basedOn w:val="Normal"/>
    <w:next w:val="Normal"/>
    <w:link w:val="Heading2Char"/>
    <w:qFormat/>
    <w:rsid w:val="004D214A"/>
    <w:pPr>
      <w:keepNext/>
      <w:tabs>
        <w:tab w:val="left" w:pos="2160"/>
        <w:tab w:val="left" w:pos="2346"/>
        <w:tab w:val="left" w:pos="2706"/>
        <w:tab w:val="left" w:pos="6840"/>
        <w:tab w:val="left" w:pos="7200"/>
        <w:tab w:val="left" w:pos="7920"/>
        <w:tab w:val="left" w:pos="8640"/>
      </w:tabs>
      <w:outlineLvl w:val="1"/>
    </w:pPr>
    <w:rPr>
      <w:b/>
      <w:sz w:val="20"/>
      <w:u w:val="single"/>
    </w:rPr>
  </w:style>
  <w:style w:type="paragraph" w:styleId="Heading3">
    <w:name w:val="heading 3"/>
    <w:basedOn w:val="Normal"/>
    <w:next w:val="Normal"/>
    <w:link w:val="Heading3Char"/>
    <w:uiPriority w:val="9"/>
    <w:semiHidden/>
    <w:unhideWhenUsed/>
    <w:qFormat/>
    <w:rsid w:val="001E55FA"/>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14A"/>
    <w:rPr>
      <w:rFonts w:eastAsia="Times New Roman"/>
      <w:snapToGrid w:val="0"/>
      <w:color w:val="auto"/>
      <w:szCs w:val="20"/>
    </w:rPr>
  </w:style>
  <w:style w:type="character" w:customStyle="1" w:styleId="Heading2Char">
    <w:name w:val="Heading 2 Char"/>
    <w:basedOn w:val="DefaultParagraphFont"/>
    <w:link w:val="Heading2"/>
    <w:rsid w:val="004D214A"/>
    <w:rPr>
      <w:rFonts w:eastAsia="Times New Roman"/>
      <w:b/>
      <w:snapToGrid w:val="0"/>
      <w:color w:val="auto"/>
      <w:sz w:val="20"/>
      <w:szCs w:val="20"/>
      <w:u w:val="single"/>
    </w:rPr>
  </w:style>
  <w:style w:type="paragraph" w:styleId="Title">
    <w:name w:val="Title"/>
    <w:basedOn w:val="Normal"/>
    <w:link w:val="TitleChar"/>
    <w:qFormat/>
    <w:rsid w:val="004D214A"/>
    <w:pPr>
      <w:jc w:val="center"/>
    </w:pPr>
    <w:rPr>
      <w:b/>
      <w:sz w:val="20"/>
    </w:rPr>
  </w:style>
  <w:style w:type="character" w:customStyle="1" w:styleId="TitleChar">
    <w:name w:val="Title Char"/>
    <w:basedOn w:val="DefaultParagraphFont"/>
    <w:link w:val="Title"/>
    <w:rsid w:val="004D214A"/>
    <w:rPr>
      <w:rFonts w:eastAsia="Times New Roman"/>
      <w:b/>
      <w:snapToGrid w:val="0"/>
      <w:color w:val="auto"/>
      <w:sz w:val="20"/>
      <w:szCs w:val="20"/>
    </w:rPr>
  </w:style>
  <w:style w:type="paragraph" w:styleId="ListParagraph">
    <w:name w:val="List Paragraph"/>
    <w:basedOn w:val="Normal"/>
    <w:link w:val="ListParagraphChar"/>
    <w:qFormat/>
    <w:rsid w:val="004D214A"/>
    <w:pPr>
      <w:widowControl/>
      <w:ind w:left="720"/>
      <w:contextualSpacing/>
    </w:pPr>
    <w:rPr>
      <w:rFonts w:ascii="Tahoma" w:hAnsi="Tahoma"/>
      <w:snapToGrid/>
      <w:sz w:val="22"/>
      <w:szCs w:val="22"/>
    </w:rPr>
  </w:style>
  <w:style w:type="character" w:styleId="Hyperlink">
    <w:name w:val="Hyperlink"/>
    <w:basedOn w:val="DefaultParagraphFont"/>
    <w:uiPriority w:val="99"/>
    <w:unhideWhenUsed/>
    <w:rsid w:val="004D214A"/>
    <w:rPr>
      <w:color w:val="0000FF" w:themeColor="hyperlink"/>
      <w:u w:val="single"/>
    </w:rPr>
  </w:style>
  <w:style w:type="paragraph" w:styleId="Header">
    <w:name w:val="header"/>
    <w:basedOn w:val="Normal"/>
    <w:link w:val="HeaderChar"/>
    <w:uiPriority w:val="99"/>
    <w:unhideWhenUsed/>
    <w:rsid w:val="00BA1E3F"/>
    <w:pPr>
      <w:tabs>
        <w:tab w:val="center" w:pos="4680"/>
        <w:tab w:val="right" w:pos="9360"/>
      </w:tabs>
    </w:pPr>
  </w:style>
  <w:style w:type="character" w:customStyle="1" w:styleId="HeaderChar">
    <w:name w:val="Header Char"/>
    <w:basedOn w:val="DefaultParagraphFont"/>
    <w:link w:val="Header"/>
    <w:uiPriority w:val="99"/>
    <w:rsid w:val="00BA1E3F"/>
    <w:rPr>
      <w:rFonts w:eastAsia="Times New Roman"/>
      <w:snapToGrid w:val="0"/>
      <w:color w:val="auto"/>
      <w:szCs w:val="20"/>
    </w:rPr>
  </w:style>
  <w:style w:type="paragraph" w:styleId="Footer">
    <w:name w:val="footer"/>
    <w:basedOn w:val="Normal"/>
    <w:link w:val="FooterChar"/>
    <w:uiPriority w:val="99"/>
    <w:unhideWhenUsed/>
    <w:rsid w:val="00BA1E3F"/>
    <w:pPr>
      <w:tabs>
        <w:tab w:val="center" w:pos="4680"/>
        <w:tab w:val="right" w:pos="9360"/>
      </w:tabs>
    </w:pPr>
  </w:style>
  <w:style w:type="character" w:customStyle="1" w:styleId="FooterChar">
    <w:name w:val="Footer Char"/>
    <w:basedOn w:val="DefaultParagraphFont"/>
    <w:link w:val="Footer"/>
    <w:uiPriority w:val="99"/>
    <w:rsid w:val="00BA1E3F"/>
    <w:rPr>
      <w:rFonts w:eastAsia="Times New Roman"/>
      <w:snapToGrid w:val="0"/>
      <w:color w:val="auto"/>
      <w:szCs w:val="20"/>
    </w:rPr>
  </w:style>
  <w:style w:type="paragraph" w:styleId="NormalWeb">
    <w:name w:val="Normal (Web)"/>
    <w:basedOn w:val="Normal"/>
    <w:uiPriority w:val="99"/>
    <w:unhideWhenUsed/>
    <w:rsid w:val="00844011"/>
    <w:pPr>
      <w:widowControl/>
      <w:spacing w:before="100" w:beforeAutospacing="1" w:after="100" w:afterAutospacing="1"/>
    </w:pPr>
    <w:rPr>
      <w:snapToGrid/>
      <w:szCs w:val="24"/>
    </w:rPr>
  </w:style>
  <w:style w:type="character" w:customStyle="1" w:styleId="apple-converted-space">
    <w:name w:val="apple-converted-space"/>
    <w:basedOn w:val="DefaultParagraphFont"/>
    <w:rsid w:val="00844011"/>
  </w:style>
  <w:style w:type="paragraph" w:customStyle="1" w:styleId="Cog-bullet">
    <w:name w:val="Cog-bullet"/>
    <w:basedOn w:val="Normal"/>
    <w:rsid w:val="00844011"/>
    <w:pPr>
      <w:keepNext/>
      <w:widowControl/>
      <w:numPr>
        <w:numId w:val="11"/>
      </w:numPr>
      <w:spacing w:before="60" w:after="60" w:line="260" w:lineRule="atLeast"/>
    </w:pPr>
    <w:rPr>
      <w:rFonts w:ascii="Arial" w:hAnsi="Arial"/>
      <w:snapToGrid/>
      <w:color w:val="000000"/>
      <w:sz w:val="18"/>
    </w:rPr>
  </w:style>
  <w:style w:type="paragraph" w:styleId="PlainText">
    <w:name w:val="Plain Text"/>
    <w:basedOn w:val="Normal"/>
    <w:link w:val="PlainTextChar"/>
    <w:uiPriority w:val="99"/>
    <w:rsid w:val="00844011"/>
    <w:pPr>
      <w:widowControl/>
    </w:pPr>
    <w:rPr>
      <w:rFonts w:ascii="Courier New" w:hAnsi="Courier New"/>
      <w:snapToGrid/>
      <w:sz w:val="20"/>
    </w:rPr>
  </w:style>
  <w:style w:type="character" w:customStyle="1" w:styleId="PlainTextChar">
    <w:name w:val="Plain Text Char"/>
    <w:basedOn w:val="DefaultParagraphFont"/>
    <w:link w:val="PlainText"/>
    <w:uiPriority w:val="99"/>
    <w:rsid w:val="00844011"/>
    <w:rPr>
      <w:rFonts w:ascii="Courier New" w:eastAsia="Times New Roman" w:hAnsi="Courier New"/>
      <w:color w:val="auto"/>
      <w:sz w:val="20"/>
      <w:szCs w:val="20"/>
    </w:rPr>
  </w:style>
  <w:style w:type="paragraph" w:styleId="BodyText2">
    <w:name w:val="Body Text 2"/>
    <w:basedOn w:val="Normal"/>
    <w:link w:val="BodyText2Char"/>
    <w:unhideWhenUsed/>
    <w:rsid w:val="00844011"/>
    <w:pPr>
      <w:widowControl/>
      <w:jc w:val="both"/>
    </w:pPr>
    <w:rPr>
      <w:snapToGrid/>
      <w:sz w:val="22"/>
      <w:szCs w:val="24"/>
    </w:rPr>
  </w:style>
  <w:style w:type="character" w:customStyle="1" w:styleId="BodyText2Char">
    <w:name w:val="Body Text 2 Char"/>
    <w:basedOn w:val="DefaultParagraphFont"/>
    <w:link w:val="BodyText2"/>
    <w:rsid w:val="00844011"/>
    <w:rPr>
      <w:rFonts w:eastAsia="Times New Roman"/>
      <w:color w:val="auto"/>
      <w:sz w:val="22"/>
    </w:rPr>
  </w:style>
  <w:style w:type="paragraph" w:customStyle="1" w:styleId="NormalVerdana">
    <w:name w:val="Normal + Verdana"/>
    <w:basedOn w:val="Normal"/>
    <w:uiPriority w:val="99"/>
    <w:rsid w:val="00844011"/>
    <w:pPr>
      <w:widowControl/>
    </w:pPr>
    <w:rPr>
      <w:rFonts w:ascii="Verdana" w:eastAsia="Calibri" w:hAnsi="Verdana"/>
      <w:snapToGrid/>
      <w:szCs w:val="24"/>
    </w:rPr>
  </w:style>
  <w:style w:type="character" w:customStyle="1" w:styleId="highlight">
    <w:name w:val="highlight"/>
    <w:basedOn w:val="DefaultParagraphFont"/>
    <w:rsid w:val="001B3DC1"/>
  </w:style>
  <w:style w:type="character" w:styleId="Strong">
    <w:name w:val="Strong"/>
    <w:basedOn w:val="DefaultParagraphFont"/>
    <w:uiPriority w:val="22"/>
    <w:qFormat/>
    <w:rsid w:val="004C3692"/>
    <w:rPr>
      <w:b/>
      <w:bCs/>
    </w:rPr>
  </w:style>
  <w:style w:type="paragraph" w:styleId="BodyText">
    <w:name w:val="Body Text"/>
    <w:basedOn w:val="Normal"/>
    <w:link w:val="BodyTextChar"/>
    <w:uiPriority w:val="99"/>
    <w:semiHidden/>
    <w:unhideWhenUsed/>
    <w:rsid w:val="001E55FA"/>
    <w:pPr>
      <w:spacing w:after="120"/>
    </w:pPr>
  </w:style>
  <w:style w:type="character" w:customStyle="1" w:styleId="BodyTextChar">
    <w:name w:val="Body Text Char"/>
    <w:basedOn w:val="DefaultParagraphFont"/>
    <w:link w:val="BodyText"/>
    <w:uiPriority w:val="99"/>
    <w:semiHidden/>
    <w:rsid w:val="001E55FA"/>
    <w:rPr>
      <w:rFonts w:eastAsia="Times New Roman"/>
      <w:snapToGrid w:val="0"/>
      <w:color w:val="auto"/>
      <w:szCs w:val="20"/>
    </w:rPr>
  </w:style>
  <w:style w:type="paragraph" w:styleId="List">
    <w:name w:val="List"/>
    <w:basedOn w:val="BodyText"/>
    <w:semiHidden/>
    <w:unhideWhenUsed/>
    <w:rsid w:val="001E55FA"/>
    <w:pPr>
      <w:widowControl/>
      <w:suppressAutoHyphens/>
      <w:spacing w:after="0"/>
    </w:pPr>
    <w:rPr>
      <w:rFonts w:cs="Tahoma"/>
      <w:snapToGrid/>
      <w:sz w:val="22"/>
      <w:lang w:eastAsia="zh-CN"/>
    </w:rPr>
  </w:style>
  <w:style w:type="character" w:customStyle="1" w:styleId="NoSpacingChar">
    <w:name w:val="No Spacing Char"/>
    <w:basedOn w:val="DefaultParagraphFont"/>
    <w:link w:val="NoSpacing"/>
    <w:uiPriority w:val="1"/>
    <w:qFormat/>
    <w:locked/>
    <w:rsid w:val="001E55FA"/>
    <w:rPr>
      <w:rFonts w:ascii="Calibri" w:eastAsia="Calibri" w:hAnsi="Calibri"/>
    </w:rPr>
  </w:style>
  <w:style w:type="paragraph" w:styleId="NoSpacing">
    <w:name w:val="No Spacing"/>
    <w:basedOn w:val="Normal"/>
    <w:link w:val="NoSpacingChar"/>
    <w:uiPriority w:val="1"/>
    <w:qFormat/>
    <w:rsid w:val="001E55FA"/>
    <w:pPr>
      <w:widowControl/>
      <w:suppressAutoHyphens/>
    </w:pPr>
    <w:rPr>
      <w:rFonts w:ascii="Calibri" w:eastAsia="Calibri" w:hAnsi="Calibri"/>
      <w:snapToGrid/>
      <w:color w:val="333333"/>
      <w:szCs w:val="24"/>
    </w:rPr>
  </w:style>
  <w:style w:type="character" w:customStyle="1" w:styleId="ListParagraphChar">
    <w:name w:val="List Paragraph Char"/>
    <w:link w:val="ListParagraph"/>
    <w:qFormat/>
    <w:locked/>
    <w:rsid w:val="001E55FA"/>
    <w:rPr>
      <w:rFonts w:ascii="Tahoma" w:eastAsia="Times New Roman" w:hAnsi="Tahoma"/>
      <w:color w:val="auto"/>
      <w:sz w:val="22"/>
      <w:szCs w:val="22"/>
    </w:rPr>
  </w:style>
  <w:style w:type="paragraph" w:customStyle="1" w:styleId="SubSubTitle">
    <w:name w:val="SubSubTitle"/>
    <w:basedOn w:val="Heading3"/>
    <w:next w:val="Normal"/>
    <w:rsid w:val="001E55FA"/>
    <w:pPr>
      <w:keepNext w:val="0"/>
      <w:keepLines w:val="0"/>
      <w:suppressAutoHyphens/>
      <w:spacing w:before="240" w:after="60"/>
    </w:pPr>
    <w:rPr>
      <w:rFonts w:ascii="Book Antiqua" w:eastAsia="Times New Roman" w:hAnsi="Book Antiqua" w:cs="Book Antiqua"/>
      <w:snapToGrid/>
      <w:color w:val="auto"/>
      <w:szCs w:val="20"/>
      <w:lang w:eastAsia="zh-CN"/>
    </w:rPr>
  </w:style>
  <w:style w:type="paragraph" w:customStyle="1" w:styleId="BodyB">
    <w:name w:val="Body B"/>
    <w:rsid w:val="001E55FA"/>
    <w:pPr>
      <w:spacing w:after="0" w:line="240" w:lineRule="auto"/>
      <w:ind w:left="0"/>
    </w:pPr>
    <w:rPr>
      <w:rFonts w:eastAsia="Arial Unicode MS" w:hAnsi="Arial Unicode MS" w:cs="Arial Unicode MS"/>
      <w:color w:val="000000"/>
      <w:u w:color="000000"/>
      <w:lang w:val="fr-FR"/>
    </w:rPr>
  </w:style>
  <w:style w:type="paragraph" w:customStyle="1" w:styleId="DefaultText">
    <w:name w:val="Default Text"/>
    <w:basedOn w:val="Normal"/>
    <w:qFormat/>
    <w:rsid w:val="001E55FA"/>
    <w:pPr>
      <w:widowControl/>
      <w:suppressAutoHyphens/>
    </w:pPr>
    <w:rPr>
      <w:snapToGrid/>
    </w:rPr>
  </w:style>
  <w:style w:type="character" w:customStyle="1" w:styleId="Heading3Char">
    <w:name w:val="Heading 3 Char"/>
    <w:basedOn w:val="DefaultParagraphFont"/>
    <w:link w:val="Heading3"/>
    <w:uiPriority w:val="9"/>
    <w:semiHidden/>
    <w:rsid w:val="001E55FA"/>
    <w:rPr>
      <w:rFonts w:asciiTheme="majorHAnsi" w:eastAsiaTheme="majorEastAsia" w:hAnsiTheme="majorHAnsi" w:cstheme="majorBidi"/>
      <w:snapToGrid w:val="0"/>
      <w:color w:val="243F60" w:themeColor="accent1" w:themeShade="7F"/>
    </w:rPr>
  </w:style>
  <w:style w:type="paragraph" w:styleId="BalloonText">
    <w:name w:val="Balloon Text"/>
    <w:basedOn w:val="Normal"/>
    <w:link w:val="BalloonTextChar"/>
    <w:uiPriority w:val="99"/>
    <w:semiHidden/>
    <w:unhideWhenUsed/>
    <w:rsid w:val="00792113"/>
    <w:rPr>
      <w:rFonts w:ascii="Tahoma" w:hAnsi="Tahoma" w:cs="Tahoma"/>
      <w:sz w:val="16"/>
      <w:szCs w:val="16"/>
    </w:rPr>
  </w:style>
  <w:style w:type="character" w:customStyle="1" w:styleId="BalloonTextChar">
    <w:name w:val="Balloon Text Char"/>
    <w:basedOn w:val="DefaultParagraphFont"/>
    <w:link w:val="BalloonText"/>
    <w:uiPriority w:val="99"/>
    <w:semiHidden/>
    <w:rsid w:val="00792113"/>
    <w:rPr>
      <w:rFonts w:ascii="Tahoma" w:eastAsia="Times New Roman" w:hAnsi="Tahoma" w:cs="Tahoma"/>
      <w:snapToGrid w:val="0"/>
      <w:color w:val="auto"/>
      <w:sz w:val="16"/>
      <w:szCs w:val="16"/>
    </w:rPr>
  </w:style>
  <w:style w:type="character" w:customStyle="1" w:styleId="rezemp-highlightedfield-highlightedterm">
    <w:name w:val="rezemp-highlightedfield-highlightedterm"/>
    <w:basedOn w:val="DefaultParagraphFont"/>
    <w:rsid w:val="00BD1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712">
      <w:bodyDiv w:val="1"/>
      <w:marLeft w:val="0"/>
      <w:marRight w:val="0"/>
      <w:marTop w:val="0"/>
      <w:marBottom w:val="0"/>
      <w:divBdr>
        <w:top w:val="none" w:sz="0" w:space="0" w:color="auto"/>
        <w:left w:val="none" w:sz="0" w:space="0" w:color="auto"/>
        <w:bottom w:val="none" w:sz="0" w:space="0" w:color="auto"/>
        <w:right w:val="none" w:sz="0" w:space="0" w:color="auto"/>
      </w:divBdr>
    </w:div>
    <w:div w:id="252321784">
      <w:bodyDiv w:val="1"/>
      <w:marLeft w:val="0"/>
      <w:marRight w:val="0"/>
      <w:marTop w:val="0"/>
      <w:marBottom w:val="0"/>
      <w:divBdr>
        <w:top w:val="none" w:sz="0" w:space="0" w:color="auto"/>
        <w:left w:val="none" w:sz="0" w:space="0" w:color="auto"/>
        <w:bottom w:val="none" w:sz="0" w:space="0" w:color="auto"/>
        <w:right w:val="none" w:sz="0" w:space="0" w:color="auto"/>
      </w:divBdr>
    </w:div>
    <w:div w:id="420687928">
      <w:bodyDiv w:val="1"/>
      <w:marLeft w:val="0"/>
      <w:marRight w:val="0"/>
      <w:marTop w:val="0"/>
      <w:marBottom w:val="0"/>
      <w:divBdr>
        <w:top w:val="none" w:sz="0" w:space="0" w:color="auto"/>
        <w:left w:val="none" w:sz="0" w:space="0" w:color="auto"/>
        <w:bottom w:val="none" w:sz="0" w:space="0" w:color="auto"/>
        <w:right w:val="none" w:sz="0" w:space="0" w:color="auto"/>
      </w:divBdr>
    </w:div>
    <w:div w:id="1017272068">
      <w:bodyDiv w:val="1"/>
      <w:marLeft w:val="0"/>
      <w:marRight w:val="0"/>
      <w:marTop w:val="0"/>
      <w:marBottom w:val="0"/>
      <w:divBdr>
        <w:top w:val="none" w:sz="0" w:space="0" w:color="auto"/>
        <w:left w:val="none" w:sz="0" w:space="0" w:color="auto"/>
        <w:bottom w:val="none" w:sz="0" w:space="0" w:color="auto"/>
        <w:right w:val="none" w:sz="0" w:space="0" w:color="auto"/>
      </w:divBdr>
    </w:div>
    <w:div w:id="1691564393">
      <w:bodyDiv w:val="1"/>
      <w:marLeft w:val="0"/>
      <w:marRight w:val="0"/>
      <w:marTop w:val="0"/>
      <w:marBottom w:val="0"/>
      <w:divBdr>
        <w:top w:val="none" w:sz="0" w:space="0" w:color="auto"/>
        <w:left w:val="none" w:sz="0" w:space="0" w:color="auto"/>
        <w:bottom w:val="none" w:sz="0" w:space="0" w:color="auto"/>
        <w:right w:val="none" w:sz="0" w:space="0" w:color="auto"/>
      </w:divBdr>
    </w:div>
    <w:div w:id="1810510923">
      <w:bodyDiv w:val="1"/>
      <w:marLeft w:val="0"/>
      <w:marRight w:val="0"/>
      <w:marTop w:val="0"/>
      <w:marBottom w:val="0"/>
      <w:divBdr>
        <w:top w:val="none" w:sz="0" w:space="0" w:color="auto"/>
        <w:left w:val="none" w:sz="0" w:space="0" w:color="auto"/>
        <w:bottom w:val="none" w:sz="0" w:space="0" w:color="auto"/>
        <w:right w:val="none" w:sz="0" w:space="0" w:color="auto"/>
      </w:divBdr>
    </w:div>
    <w:div w:id="1816331400">
      <w:bodyDiv w:val="1"/>
      <w:marLeft w:val="0"/>
      <w:marRight w:val="0"/>
      <w:marTop w:val="0"/>
      <w:marBottom w:val="0"/>
      <w:divBdr>
        <w:top w:val="none" w:sz="0" w:space="0" w:color="auto"/>
        <w:left w:val="none" w:sz="0" w:space="0" w:color="auto"/>
        <w:bottom w:val="none" w:sz="0" w:space="0" w:color="auto"/>
        <w:right w:val="none" w:sz="0" w:space="0" w:color="auto"/>
      </w:divBdr>
    </w:div>
    <w:div w:id="196346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manth.javadevelop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Keerthi</vt:lpstr>
    </vt:vector>
  </TitlesOfParts>
  <Company>The College Board</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Keerthi</dc:title>
  <dc:subject>Resume-Keerthi</dc:subject>
  <dc:creator>keerthi reddy</dc:creator>
  <cp:keywords>IBM DB2; WMB; WMQ</cp:keywords>
  <cp:lastModifiedBy>Naina pal</cp:lastModifiedBy>
  <cp:revision>2</cp:revision>
  <dcterms:created xsi:type="dcterms:W3CDTF">2023-11-13T22:38:00Z</dcterms:created>
  <dcterms:modified xsi:type="dcterms:W3CDTF">2023-11-13T22:38:00Z</dcterms:modified>
</cp:coreProperties>
</file>