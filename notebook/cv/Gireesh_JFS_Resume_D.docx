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8975" w14:textId="2A26D007" w:rsidR="00782CF1" w:rsidRPr="00782CF1" w:rsidRDefault="007B4388" w:rsidP="00782CF1">
      <w:pPr>
        <w:spacing w:line="276" w:lineRule="auto"/>
        <w:jc w:val="both"/>
        <w:rPr>
          <w:rFonts w:ascii="Calibri" w:hAnsi="Calibri" w:cs="Calibri"/>
          <w:b/>
          <w:bCs/>
          <w:kern w:val="32"/>
          <w:sz w:val="20"/>
        </w:rPr>
      </w:pPr>
      <w:r>
        <w:rPr>
          <w:rFonts w:ascii="Calibri" w:hAnsi="Calibri" w:cs="Calibri"/>
          <w:b/>
          <w:bCs/>
          <w:kern w:val="32"/>
          <w:sz w:val="20"/>
        </w:rPr>
        <w:t xml:space="preserve">              </w:t>
      </w:r>
      <w:r w:rsidR="006F2E68" w:rsidRPr="00EC5883">
        <w:rPr>
          <w:rFonts w:ascii="Calibri" w:hAnsi="Calibri" w:cs="Calibri"/>
          <w:b/>
          <w:bCs/>
          <w:kern w:val="32"/>
          <w:sz w:val="20"/>
        </w:rPr>
        <w:t>___________________________________</w:t>
      </w:r>
      <w:r w:rsidR="00D86885" w:rsidRPr="00D86885">
        <w:rPr>
          <w:rFonts w:ascii="Calibri" w:hAnsi="Calibri" w:cs="Calibri"/>
          <w:b/>
          <w:bCs/>
          <w:kern w:val="32"/>
          <w:sz w:val="20"/>
        </w:rPr>
        <w:t>____________________________</w:t>
      </w:r>
      <w:r w:rsidR="00697816" w:rsidRPr="00EC5883">
        <w:rPr>
          <w:rFonts w:ascii="Calibri" w:hAnsi="Calibri" w:cs="Calibri"/>
          <w:b/>
          <w:bCs/>
          <w:kern w:val="32"/>
          <w:sz w:val="20"/>
        </w:rPr>
        <w:t>__</w:t>
      </w:r>
      <w:r w:rsidR="005C7B5A">
        <w:rPr>
          <w:rFonts w:ascii="Calibri" w:hAnsi="Calibri" w:cs="Calibri"/>
          <w:b/>
          <w:bCs/>
          <w:kern w:val="32"/>
          <w:sz w:val="20"/>
        </w:rPr>
        <w:tab/>
      </w:r>
      <w:r w:rsidR="00697816" w:rsidRPr="00EC5883">
        <w:rPr>
          <w:rFonts w:ascii="Calibri" w:hAnsi="Calibri" w:cs="Calibri"/>
          <w:b/>
          <w:bCs/>
          <w:kern w:val="32"/>
          <w:sz w:val="20"/>
        </w:rPr>
        <w:t>________</w:t>
      </w:r>
      <w:r w:rsidR="00D86885" w:rsidRPr="00EC5883">
        <w:rPr>
          <w:rFonts w:ascii="Calibri" w:hAnsi="Calibri" w:cs="Calibri"/>
          <w:b/>
          <w:bCs/>
          <w:kern w:val="32"/>
          <w:sz w:val="20"/>
        </w:rPr>
        <w:t>_________</w:t>
      </w:r>
      <w:r w:rsidR="00697816" w:rsidRPr="00EC5883">
        <w:rPr>
          <w:rFonts w:ascii="Calibri" w:hAnsi="Calibri" w:cs="Calibri"/>
          <w:b/>
          <w:bCs/>
          <w:kern w:val="32"/>
          <w:sz w:val="20"/>
        </w:rPr>
        <w:t>___</w:t>
      </w:r>
      <w:r w:rsidR="00231481" w:rsidRPr="00EC5883">
        <w:t xml:space="preserve"> </w:t>
      </w:r>
    </w:p>
    <w:p w14:paraId="23EFAE04" w14:textId="77777777" w:rsidR="00782CF1" w:rsidRDefault="00782CF1" w:rsidP="00782CF1"/>
    <w:p w14:paraId="2F196FE9" w14:textId="3825F9DF" w:rsidR="00826159" w:rsidRPr="00EC5883" w:rsidRDefault="00FC28C7" w:rsidP="009B25BE">
      <w:pPr>
        <w:pStyle w:val="Heading2"/>
      </w:pPr>
      <w:r w:rsidRPr="00EC5883">
        <w:t>PROFESSIONAL</w:t>
      </w:r>
      <w:r w:rsidR="00826159" w:rsidRPr="00EC5883">
        <w:t xml:space="preserve"> SUMMARY</w:t>
      </w:r>
      <w:r w:rsidR="007F3BC4" w:rsidRPr="00EC5883">
        <w:t>:</w:t>
      </w:r>
    </w:p>
    <w:p w14:paraId="48512372" w14:textId="760F1208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Having</w:t>
      </w:r>
      <w:r w:rsidR="00D8374C" w:rsidRPr="00EC5883">
        <w:rPr>
          <w:rFonts w:cs="Calibri"/>
          <w:sz w:val="20"/>
          <w:szCs w:val="20"/>
        </w:rPr>
        <w:t xml:space="preserve"> </w:t>
      </w:r>
      <w:r w:rsidR="00454ECD">
        <w:rPr>
          <w:rFonts w:cs="Calibri"/>
          <w:b/>
          <w:bCs/>
          <w:sz w:val="20"/>
          <w:szCs w:val="20"/>
        </w:rPr>
        <w:t>9</w:t>
      </w:r>
      <w:r w:rsidR="00140F92">
        <w:rPr>
          <w:rFonts w:cs="Calibri"/>
          <w:b/>
          <w:bCs/>
          <w:sz w:val="20"/>
          <w:szCs w:val="20"/>
        </w:rPr>
        <w:t>+</w:t>
      </w:r>
      <w:r w:rsidR="008F4F61" w:rsidRPr="00EC5883">
        <w:rPr>
          <w:rFonts w:cs="Calibri"/>
          <w:b/>
          <w:bCs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years</w:t>
      </w:r>
      <w:r w:rsidRPr="00EC5883">
        <w:rPr>
          <w:rFonts w:cs="Calibri"/>
          <w:sz w:val="20"/>
          <w:szCs w:val="20"/>
        </w:rPr>
        <w:t xml:space="preserve"> of professional experience in all the phases of software development life cycle </w:t>
      </w:r>
      <w:r w:rsidR="00C25182" w:rsidRPr="00EC5883">
        <w:rPr>
          <w:rFonts w:cs="Calibri"/>
          <w:sz w:val="20"/>
          <w:szCs w:val="20"/>
        </w:rPr>
        <w:t>like</w:t>
      </w:r>
      <w:r w:rsidRPr="00EC5883">
        <w:rPr>
          <w:rFonts w:cs="Calibri"/>
          <w:sz w:val="20"/>
          <w:szCs w:val="20"/>
        </w:rPr>
        <w:t xml:space="preserve"> Design, Development, Integration of Client/Server environment, </w:t>
      </w:r>
      <w:r w:rsidR="00C25182" w:rsidRPr="00EC5883">
        <w:rPr>
          <w:rFonts w:cs="Calibri"/>
          <w:sz w:val="20"/>
          <w:szCs w:val="20"/>
        </w:rPr>
        <w:t xml:space="preserve">Documentation, </w:t>
      </w:r>
      <w:r w:rsidRPr="00EC5883">
        <w:rPr>
          <w:rFonts w:cs="Calibri"/>
          <w:sz w:val="20"/>
          <w:szCs w:val="20"/>
        </w:rPr>
        <w:t>Implementation</w:t>
      </w:r>
      <w:r w:rsidR="00FE0BF2" w:rsidRPr="00EC5883">
        <w:rPr>
          <w:rFonts w:cs="Calibri"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Testing.</w:t>
      </w:r>
    </w:p>
    <w:p w14:paraId="607AFBE2" w14:textId="64B98EE4" w:rsidR="00FB67FB" w:rsidRPr="00EC5883" w:rsidRDefault="00FB67FB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>Expert in</w:t>
      </w:r>
      <w:r w:rsidR="00FE0BF2"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sz w:val="20"/>
          <w:szCs w:val="20"/>
          <w:shd w:val="clear" w:color="auto" w:fill="FFFFFF"/>
        </w:rPr>
        <w:t>Various</w:t>
      </w:r>
      <w:r w:rsidRPr="00EC5883">
        <w:rPr>
          <w:rStyle w:val="Strong"/>
          <w:rFonts w:cs="Calibri"/>
          <w:sz w:val="20"/>
          <w:szCs w:val="20"/>
          <w:shd w:val="clear" w:color="auto" w:fill="FFFFFF"/>
        </w:rPr>
        <w:t> </w:t>
      </w:r>
      <w:r w:rsidR="003D2004" w:rsidRPr="00EC5883">
        <w:rPr>
          <w:rStyle w:val="Strong"/>
          <w:rFonts w:cs="Calibri"/>
          <w:sz w:val="20"/>
          <w:szCs w:val="20"/>
          <w:shd w:val="clear" w:color="auto" w:fill="FFFFFF"/>
        </w:rPr>
        <w:t>Software development</w:t>
      </w:r>
      <w:r w:rsidRPr="00EC5883">
        <w:rPr>
          <w:rStyle w:val="Strong"/>
          <w:rFonts w:cs="Calibri"/>
          <w:sz w:val="20"/>
          <w:szCs w:val="20"/>
          <w:shd w:val="clear" w:color="auto" w:fill="FFFFFF"/>
        </w:rPr>
        <w:t> </w:t>
      </w:r>
      <w:r w:rsidRPr="00EC5883">
        <w:rPr>
          <w:rFonts w:cs="Calibri"/>
          <w:sz w:val="20"/>
          <w:szCs w:val="20"/>
          <w:shd w:val="clear" w:color="auto" w:fill="FFFFFF"/>
        </w:rPr>
        <w:t>methodologies like</w:t>
      </w:r>
      <w:r w:rsidR="003D2004"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="00FE0BF2" w:rsidRPr="00EC5883">
        <w:rPr>
          <w:rFonts w:cs="Calibri"/>
          <w:sz w:val="20"/>
          <w:szCs w:val="20"/>
          <w:shd w:val="clear" w:color="auto" w:fill="FFFFFF"/>
        </w:rPr>
        <w:t xml:space="preserve">the </w:t>
      </w:r>
      <w:r w:rsidR="003D2004" w:rsidRPr="00EC5883">
        <w:rPr>
          <w:rFonts w:cs="Calibri"/>
          <w:sz w:val="20"/>
          <w:szCs w:val="20"/>
          <w:shd w:val="clear" w:color="auto" w:fill="FFFFFF"/>
        </w:rPr>
        <w:t>Waterfall model, Agile</w:t>
      </w:r>
      <w:r w:rsidR="00FE0BF2" w:rsidRPr="00EC5883">
        <w:rPr>
          <w:rFonts w:cs="Calibri"/>
          <w:sz w:val="20"/>
          <w:szCs w:val="20"/>
          <w:shd w:val="clear" w:color="auto" w:fill="FFFFFF"/>
        </w:rPr>
        <w:t>,</w:t>
      </w:r>
      <w:r w:rsidR="003D2004" w:rsidRPr="00EC5883">
        <w:rPr>
          <w:rFonts w:cs="Calibri"/>
          <w:sz w:val="20"/>
          <w:szCs w:val="20"/>
          <w:shd w:val="clear" w:color="auto" w:fill="FFFFFF"/>
        </w:rPr>
        <w:t xml:space="preserve"> and methodologies like</w:t>
      </w:r>
      <w:r w:rsidRPr="00EC5883">
        <w:rPr>
          <w:rStyle w:val="Strong"/>
          <w:rFonts w:cs="Calibri"/>
          <w:sz w:val="20"/>
          <w:szCs w:val="20"/>
          <w:shd w:val="clear" w:color="auto" w:fill="FFFFFF"/>
        </w:rPr>
        <w:t> Test Driven Development, Incremental</w:t>
      </w:r>
      <w:r w:rsidR="00FE0BF2" w:rsidRPr="00EC5883">
        <w:rPr>
          <w:rStyle w:val="Strong"/>
          <w:rFonts w:cs="Calibri"/>
          <w:sz w:val="20"/>
          <w:szCs w:val="20"/>
          <w:shd w:val="clear" w:color="auto" w:fill="FFFFFF"/>
        </w:rPr>
        <w:t>,</w:t>
      </w:r>
      <w:r w:rsidRPr="00EC5883">
        <w:rPr>
          <w:rStyle w:val="Strong"/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Style w:val="Strong"/>
          <w:rFonts w:cs="Calibri"/>
          <w:b w:val="0"/>
          <w:bCs w:val="0"/>
          <w:sz w:val="20"/>
          <w:szCs w:val="20"/>
          <w:shd w:val="clear" w:color="auto" w:fill="FFFFFF"/>
        </w:rPr>
        <w:t>and</w:t>
      </w:r>
      <w:r w:rsidRPr="00EC5883">
        <w:rPr>
          <w:rStyle w:val="Strong"/>
          <w:rFonts w:cs="Calibri"/>
          <w:sz w:val="20"/>
          <w:szCs w:val="20"/>
          <w:shd w:val="clear" w:color="auto" w:fill="FFFFFF"/>
        </w:rPr>
        <w:t xml:space="preserve"> Iteration methodology</w:t>
      </w:r>
      <w:r w:rsidR="003A483D" w:rsidRPr="00EC5883">
        <w:rPr>
          <w:rStyle w:val="Strong"/>
          <w:rFonts w:cs="Calibri"/>
          <w:sz w:val="20"/>
          <w:szCs w:val="20"/>
          <w:shd w:val="clear" w:color="auto" w:fill="FFFFFF"/>
        </w:rPr>
        <w:t>.</w:t>
      </w:r>
    </w:p>
    <w:p w14:paraId="313E25D2" w14:textId="3DABA083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developing web applications using </w:t>
      </w:r>
      <w:r w:rsidRPr="00EC5883">
        <w:rPr>
          <w:rFonts w:cs="Calibri"/>
          <w:b/>
          <w:bCs/>
          <w:sz w:val="20"/>
          <w:szCs w:val="20"/>
        </w:rPr>
        <w:t>HTML4/5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XML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XHTML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DHTML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CSS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CSS3</w:t>
      </w:r>
      <w:r w:rsidRPr="00EC5883">
        <w:rPr>
          <w:rFonts w:cs="Calibri"/>
          <w:sz w:val="20"/>
          <w:szCs w:val="20"/>
        </w:rPr>
        <w:t>(</w:t>
      </w:r>
      <w:r w:rsidRPr="00EC5883">
        <w:rPr>
          <w:rFonts w:cs="Calibri"/>
          <w:b/>
          <w:bCs/>
          <w:sz w:val="20"/>
          <w:szCs w:val="20"/>
        </w:rPr>
        <w:t>Sass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Less</w:t>
      </w:r>
      <w:r w:rsidRPr="00EC5883">
        <w:rPr>
          <w:rFonts w:cs="Calibri"/>
          <w:sz w:val="20"/>
          <w:szCs w:val="20"/>
        </w:rPr>
        <w:t xml:space="preserve">), </w:t>
      </w:r>
      <w:r w:rsidRPr="00EC5883">
        <w:rPr>
          <w:rFonts w:cs="Calibri"/>
          <w:b/>
          <w:bCs/>
          <w:sz w:val="20"/>
          <w:szCs w:val="20"/>
        </w:rPr>
        <w:t>Bootstrap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JavaScript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DOM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jQuery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Ajax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JSON</w:t>
      </w:r>
      <w:r w:rsidR="00A867E0" w:rsidRPr="00EC5883">
        <w:rPr>
          <w:rFonts w:cs="Calibri"/>
          <w:b/>
          <w:bCs/>
          <w:sz w:val="20"/>
          <w:szCs w:val="20"/>
        </w:rPr>
        <w:t xml:space="preserve">, </w:t>
      </w:r>
      <w:r w:rsidR="003A483D" w:rsidRPr="00EC5883">
        <w:rPr>
          <w:rFonts w:cs="Calibri"/>
          <w:b/>
          <w:bCs/>
          <w:sz w:val="20"/>
          <w:szCs w:val="20"/>
        </w:rPr>
        <w:t>AngularJS,</w:t>
      </w:r>
      <w:r w:rsidRPr="00EC5883">
        <w:rPr>
          <w:rFonts w:cs="Calibri"/>
          <w:b/>
          <w:bCs/>
          <w:sz w:val="20"/>
          <w:szCs w:val="20"/>
        </w:rPr>
        <w:t xml:space="preserve"> Angular2</w:t>
      </w:r>
      <w:r w:rsidR="00BF40FE" w:rsidRPr="00EC5883">
        <w:rPr>
          <w:rFonts w:cs="Calibri"/>
          <w:b/>
          <w:bCs/>
          <w:sz w:val="20"/>
          <w:szCs w:val="20"/>
        </w:rPr>
        <w:t>/</w:t>
      </w:r>
      <w:r w:rsidRPr="00EC5883">
        <w:rPr>
          <w:rFonts w:cs="Calibri"/>
          <w:b/>
          <w:bCs/>
          <w:sz w:val="20"/>
          <w:szCs w:val="20"/>
        </w:rPr>
        <w:t>6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JSP</w:t>
      </w:r>
      <w:r w:rsidRPr="00EC5883">
        <w:rPr>
          <w:rFonts w:cs="Calibri"/>
          <w:sz w:val="20"/>
          <w:szCs w:val="20"/>
        </w:rPr>
        <w:t>.</w:t>
      </w:r>
    </w:p>
    <w:p w14:paraId="383DC620" w14:textId="773DCC41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MVC client-side JavaScript frameworks </w:t>
      </w:r>
      <w:r w:rsidRPr="00EC5883">
        <w:rPr>
          <w:rFonts w:cs="Calibri"/>
          <w:b/>
          <w:bCs/>
          <w:sz w:val="20"/>
          <w:szCs w:val="20"/>
        </w:rPr>
        <w:t>AngularJS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Backbone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JS</w:t>
      </w:r>
      <w:r w:rsidRPr="00EC5883">
        <w:rPr>
          <w:rFonts w:cs="Calibri"/>
          <w:sz w:val="20"/>
          <w:szCs w:val="20"/>
        </w:rPr>
        <w:t>.</w:t>
      </w:r>
    </w:p>
    <w:p w14:paraId="241FE6EA" w14:textId="77777777" w:rsidR="0099232C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MVVM client-side </w:t>
      </w:r>
      <w:r w:rsidRPr="00EC5883">
        <w:rPr>
          <w:rFonts w:cs="Calibri"/>
          <w:b/>
          <w:bCs/>
          <w:sz w:val="20"/>
          <w:szCs w:val="20"/>
        </w:rPr>
        <w:t>JavaScript</w:t>
      </w:r>
      <w:r w:rsidRPr="00EC5883">
        <w:rPr>
          <w:rFonts w:cs="Calibri"/>
          <w:sz w:val="20"/>
          <w:szCs w:val="20"/>
        </w:rPr>
        <w:t xml:space="preserve"> frameworks such as </w:t>
      </w:r>
      <w:r w:rsidRPr="00EC5883">
        <w:rPr>
          <w:rFonts w:cs="Calibri"/>
          <w:b/>
          <w:bCs/>
          <w:sz w:val="20"/>
          <w:szCs w:val="20"/>
        </w:rPr>
        <w:t>Angular6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Angular8</w:t>
      </w:r>
      <w:r w:rsidRPr="00EC5883">
        <w:rPr>
          <w:rFonts w:cs="Calibri"/>
          <w:sz w:val="20"/>
          <w:szCs w:val="20"/>
        </w:rPr>
        <w:t>.</w:t>
      </w:r>
    </w:p>
    <w:p w14:paraId="7F35CF15" w14:textId="1B8E48D5" w:rsidR="0099232C" w:rsidRPr="00606363" w:rsidRDefault="0099232C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Proficient at </w:t>
      </w:r>
      <w:r w:rsidRPr="00EC5883">
        <w:rPr>
          <w:rFonts w:cs="Calibri"/>
          <w:b/>
          <w:bCs/>
          <w:color w:val="000000"/>
          <w:sz w:val="20"/>
          <w:szCs w:val="20"/>
        </w:rPr>
        <w:t>React.js</w:t>
      </w:r>
      <w:r w:rsidRPr="00EC5883">
        <w:rPr>
          <w:rFonts w:cs="Calibri"/>
          <w:sz w:val="20"/>
          <w:szCs w:val="20"/>
        </w:rPr>
        <w:t>. Good technical skills in React libraries, including </w:t>
      </w:r>
      <w:r w:rsidRPr="00EC5883">
        <w:rPr>
          <w:rFonts w:cs="Calibri"/>
          <w:b/>
          <w:bCs/>
          <w:color w:val="000000"/>
          <w:sz w:val="20"/>
          <w:szCs w:val="20"/>
        </w:rPr>
        <w:t>react-bootstrap, react-router-</w:t>
      </w:r>
      <w:proofErr w:type="spellStart"/>
      <w:r w:rsidRPr="00EC5883">
        <w:rPr>
          <w:rFonts w:cs="Calibri"/>
          <w:b/>
          <w:bCs/>
          <w:color w:val="000000"/>
          <w:sz w:val="20"/>
          <w:szCs w:val="20"/>
        </w:rPr>
        <w:t>dom</w:t>
      </w:r>
      <w:proofErr w:type="spellEnd"/>
      <w:r w:rsidRPr="00EC5883">
        <w:rPr>
          <w:rFonts w:cs="Calibri"/>
          <w:b/>
          <w:bCs/>
          <w:color w:val="000000"/>
          <w:sz w:val="20"/>
          <w:szCs w:val="20"/>
        </w:rPr>
        <w:t>, redux, redux-</w:t>
      </w:r>
      <w:proofErr w:type="spellStart"/>
      <w:r w:rsidRPr="00EC5883">
        <w:rPr>
          <w:rFonts w:cs="Calibri"/>
          <w:b/>
          <w:bCs/>
          <w:color w:val="000000"/>
          <w:sz w:val="20"/>
          <w:szCs w:val="20"/>
        </w:rPr>
        <w:t>thunk</w:t>
      </w:r>
      <w:proofErr w:type="spellEnd"/>
      <w:r w:rsidRPr="00EC5883">
        <w:rPr>
          <w:rFonts w:cs="Calibri"/>
          <w:b/>
          <w:bCs/>
          <w:color w:val="000000"/>
          <w:sz w:val="20"/>
          <w:szCs w:val="20"/>
        </w:rPr>
        <w:t xml:space="preserve">, </w:t>
      </w:r>
      <w:r w:rsidR="00FE0BF2" w:rsidRPr="00EC5883">
        <w:rPr>
          <w:rFonts w:cs="Calibri"/>
          <w:b/>
          <w:bCs/>
          <w:color w:val="000000"/>
          <w:sz w:val="20"/>
          <w:szCs w:val="20"/>
        </w:rPr>
        <w:t xml:space="preserve">and </w:t>
      </w:r>
      <w:proofErr w:type="spellStart"/>
      <w:r w:rsidR="00FE0BF2" w:rsidRPr="00EC5883">
        <w:rPr>
          <w:rFonts w:cs="Calibri"/>
          <w:b/>
          <w:bCs/>
          <w:color w:val="000000"/>
          <w:sz w:val="20"/>
          <w:szCs w:val="20"/>
        </w:rPr>
        <w:t>Axios</w:t>
      </w:r>
      <w:proofErr w:type="spellEnd"/>
      <w:r w:rsidRPr="00EC5883">
        <w:rPr>
          <w:rFonts w:cs="Calibri"/>
          <w:b/>
          <w:bCs/>
          <w:color w:val="000000"/>
          <w:sz w:val="20"/>
          <w:szCs w:val="20"/>
        </w:rPr>
        <w:t>.</w:t>
      </w:r>
    </w:p>
    <w:p w14:paraId="1C33A4F1" w14:textId="6730B947" w:rsidR="00606363" w:rsidRDefault="00606363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606363">
        <w:rPr>
          <w:rFonts w:cs="Calibri"/>
          <w:sz w:val="20"/>
          <w:szCs w:val="20"/>
        </w:rPr>
        <w:t xml:space="preserve">Hands-on expertise working with </w:t>
      </w:r>
      <w:r w:rsidRPr="00606363">
        <w:rPr>
          <w:rFonts w:cs="Calibri"/>
          <w:b/>
          <w:bCs/>
          <w:sz w:val="20"/>
          <w:szCs w:val="20"/>
        </w:rPr>
        <w:t>Apache</w:t>
      </w:r>
      <w:r w:rsidRPr="00606363">
        <w:rPr>
          <w:rFonts w:cs="Calibri"/>
          <w:sz w:val="20"/>
          <w:szCs w:val="20"/>
        </w:rPr>
        <w:t xml:space="preserve"> </w:t>
      </w:r>
      <w:r w:rsidRPr="00606363">
        <w:rPr>
          <w:rFonts w:cs="Calibri"/>
          <w:b/>
          <w:bCs/>
          <w:sz w:val="20"/>
          <w:szCs w:val="20"/>
        </w:rPr>
        <w:t>Spark</w:t>
      </w:r>
      <w:r w:rsidRPr="00606363">
        <w:rPr>
          <w:rFonts w:cs="Calibri"/>
          <w:sz w:val="20"/>
          <w:szCs w:val="20"/>
        </w:rPr>
        <w:t xml:space="preserve"> on </w:t>
      </w:r>
      <w:r w:rsidRPr="00606363">
        <w:rPr>
          <w:rFonts w:cs="Calibri"/>
          <w:b/>
          <w:bCs/>
          <w:sz w:val="20"/>
          <w:szCs w:val="20"/>
        </w:rPr>
        <w:t>Databricks</w:t>
      </w:r>
      <w:r w:rsidRPr="00606363">
        <w:rPr>
          <w:rFonts w:cs="Calibri"/>
          <w:sz w:val="20"/>
          <w:szCs w:val="20"/>
        </w:rPr>
        <w:t xml:space="preserve">, </w:t>
      </w:r>
      <w:r w:rsidRPr="00606363">
        <w:rPr>
          <w:rFonts w:cs="Calibri"/>
          <w:b/>
          <w:bCs/>
          <w:sz w:val="20"/>
          <w:szCs w:val="20"/>
        </w:rPr>
        <w:t>Spark</w:t>
      </w:r>
      <w:r w:rsidRPr="00606363">
        <w:rPr>
          <w:rFonts w:cs="Calibri"/>
          <w:sz w:val="20"/>
          <w:szCs w:val="20"/>
        </w:rPr>
        <w:t xml:space="preserve"> </w:t>
      </w:r>
      <w:r w:rsidRPr="00606363">
        <w:rPr>
          <w:rFonts w:cs="Calibri"/>
          <w:b/>
          <w:bCs/>
          <w:sz w:val="20"/>
          <w:szCs w:val="20"/>
        </w:rPr>
        <w:t>Streaming</w:t>
      </w:r>
      <w:r w:rsidRPr="00606363">
        <w:rPr>
          <w:rFonts w:cs="Calibri"/>
          <w:sz w:val="20"/>
          <w:szCs w:val="20"/>
        </w:rPr>
        <w:t xml:space="preserve">, </w:t>
      </w:r>
      <w:proofErr w:type="spellStart"/>
      <w:r w:rsidRPr="00606363">
        <w:rPr>
          <w:rFonts w:cs="Calibri"/>
          <w:b/>
          <w:bCs/>
          <w:sz w:val="20"/>
          <w:szCs w:val="20"/>
        </w:rPr>
        <w:t>PySpark</w:t>
      </w:r>
      <w:proofErr w:type="spellEnd"/>
      <w:r w:rsidRPr="00606363">
        <w:rPr>
          <w:rFonts w:cs="Calibri"/>
          <w:sz w:val="20"/>
          <w:szCs w:val="20"/>
        </w:rPr>
        <w:t xml:space="preserve"> and </w:t>
      </w:r>
      <w:r w:rsidRPr="00606363">
        <w:rPr>
          <w:rFonts w:cs="Calibri"/>
          <w:b/>
          <w:bCs/>
          <w:sz w:val="20"/>
          <w:szCs w:val="20"/>
        </w:rPr>
        <w:t>Map</w:t>
      </w:r>
      <w:r w:rsidRPr="00606363">
        <w:rPr>
          <w:rFonts w:cs="Calibri"/>
          <w:sz w:val="20"/>
          <w:szCs w:val="20"/>
        </w:rPr>
        <w:t xml:space="preserve"> </w:t>
      </w:r>
      <w:r w:rsidRPr="00606363">
        <w:rPr>
          <w:rFonts w:cs="Calibri"/>
          <w:b/>
          <w:bCs/>
          <w:sz w:val="20"/>
          <w:szCs w:val="20"/>
        </w:rPr>
        <w:t>Reduce</w:t>
      </w:r>
      <w:r w:rsidRPr="00606363">
        <w:rPr>
          <w:rFonts w:cs="Calibri"/>
          <w:sz w:val="20"/>
          <w:szCs w:val="20"/>
        </w:rPr>
        <w:t xml:space="preserve">, </w:t>
      </w:r>
      <w:r w:rsidRPr="00606363">
        <w:rPr>
          <w:rFonts w:cs="Calibri"/>
          <w:b/>
          <w:bCs/>
          <w:sz w:val="20"/>
          <w:szCs w:val="20"/>
        </w:rPr>
        <w:t>Hive</w:t>
      </w:r>
      <w:r w:rsidRPr="00606363">
        <w:rPr>
          <w:rFonts w:cs="Calibri"/>
          <w:sz w:val="20"/>
          <w:szCs w:val="20"/>
        </w:rPr>
        <w:t xml:space="preserve">, </w:t>
      </w:r>
      <w:r w:rsidRPr="00606363">
        <w:rPr>
          <w:rFonts w:cs="Calibri"/>
          <w:b/>
          <w:bCs/>
          <w:sz w:val="20"/>
          <w:szCs w:val="20"/>
        </w:rPr>
        <w:t>AWS Kinesis</w:t>
      </w:r>
      <w:r>
        <w:rPr>
          <w:rFonts w:cs="Calibri"/>
          <w:sz w:val="20"/>
          <w:szCs w:val="20"/>
        </w:rPr>
        <w:t>.</w:t>
      </w:r>
    </w:p>
    <w:p w14:paraId="7159F919" w14:textId="04DD6527" w:rsidR="002116E2" w:rsidRPr="00EC5883" w:rsidRDefault="002116E2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2116E2">
        <w:rPr>
          <w:rFonts w:cs="Calibri"/>
          <w:sz w:val="20"/>
          <w:szCs w:val="20"/>
        </w:rPr>
        <w:t>Hands-on experience in migrating applications from one framework to another,</w:t>
      </w:r>
      <w:r>
        <w:rPr>
          <w:rFonts w:cs="Calibri"/>
          <w:sz w:val="20"/>
          <w:szCs w:val="20"/>
        </w:rPr>
        <w:t xml:space="preserve"> </w:t>
      </w:r>
      <w:r w:rsidRPr="002116E2">
        <w:rPr>
          <w:rFonts w:cs="Calibri"/>
          <w:sz w:val="20"/>
          <w:szCs w:val="20"/>
        </w:rPr>
        <w:t>practical involvement in seamlessly transitioning systems, minimizing disruptions, and improving overall performance.</w:t>
      </w:r>
    </w:p>
    <w:p w14:paraId="4D46162A" w14:textId="3C8CDFF5" w:rsidR="0099232C" w:rsidRPr="00EC5883" w:rsidRDefault="0099232C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Experience working with </w:t>
      </w:r>
      <w:r w:rsidRPr="00EC5883">
        <w:rPr>
          <w:rFonts w:cs="Calibri"/>
          <w:b/>
          <w:bCs/>
          <w:sz w:val="20"/>
          <w:szCs w:val="20"/>
        </w:rPr>
        <w:t>props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states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keys</w:t>
      </w:r>
      <w:r w:rsidRPr="00EC5883">
        <w:rPr>
          <w:rFonts w:cs="Calibri"/>
          <w:sz w:val="20"/>
          <w:szCs w:val="20"/>
        </w:rPr>
        <w:t xml:space="preserve">, </w:t>
      </w:r>
      <w:r w:rsidR="00FE0BF2" w:rsidRPr="00EC5883">
        <w:rPr>
          <w:rFonts w:cs="Calibri"/>
          <w:sz w:val="20"/>
          <w:szCs w:val="20"/>
        </w:rPr>
        <w:t xml:space="preserve">and </w:t>
      </w:r>
      <w:r w:rsidRPr="00EC5883">
        <w:rPr>
          <w:rFonts w:cs="Calibri"/>
          <w:b/>
          <w:bCs/>
          <w:sz w:val="20"/>
          <w:szCs w:val="20"/>
        </w:rPr>
        <w:t>refs</w:t>
      </w:r>
      <w:r w:rsidRPr="00EC5883">
        <w:rPr>
          <w:rFonts w:cs="Calibri"/>
          <w:sz w:val="20"/>
          <w:szCs w:val="20"/>
        </w:rPr>
        <w:t xml:space="preserve"> in </w:t>
      </w:r>
      <w:r w:rsidRPr="00EC5883">
        <w:rPr>
          <w:rFonts w:cs="Calibri"/>
          <w:b/>
          <w:bCs/>
          <w:sz w:val="20"/>
          <w:szCs w:val="20"/>
        </w:rPr>
        <w:t>React</w:t>
      </w:r>
      <w:r w:rsidRPr="00EC5883">
        <w:rPr>
          <w:rFonts w:cs="Calibri"/>
          <w:sz w:val="20"/>
          <w:szCs w:val="20"/>
        </w:rPr>
        <w:t>.</w:t>
      </w:r>
      <w:r w:rsidRPr="00EC5883">
        <w:rPr>
          <w:rFonts w:cs="Calibri"/>
          <w:b/>
          <w:bCs/>
          <w:sz w:val="20"/>
          <w:szCs w:val="20"/>
        </w:rPr>
        <w:t>js</w:t>
      </w:r>
      <w:r w:rsidRPr="00EC5883">
        <w:rPr>
          <w:rFonts w:cs="Calibri"/>
          <w:sz w:val="20"/>
          <w:szCs w:val="20"/>
        </w:rPr>
        <w:t xml:space="preserve"> to build the </w:t>
      </w:r>
      <w:r w:rsidRPr="00EC5883">
        <w:rPr>
          <w:rFonts w:cs="Calibri"/>
          <w:b/>
          <w:bCs/>
          <w:sz w:val="20"/>
          <w:szCs w:val="20"/>
        </w:rPr>
        <w:t>UI</w:t>
      </w:r>
      <w:r w:rsidRPr="00EC5883">
        <w:rPr>
          <w:rFonts w:cs="Calibri"/>
          <w:sz w:val="20"/>
          <w:szCs w:val="20"/>
        </w:rPr>
        <w:t xml:space="preserve"> components.</w:t>
      </w:r>
    </w:p>
    <w:p w14:paraId="13F35B5C" w14:textId="037885E9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Proficient with </w:t>
      </w:r>
      <w:r w:rsidRPr="00EC5883">
        <w:rPr>
          <w:rFonts w:cs="Calibri"/>
          <w:b/>
          <w:bCs/>
          <w:sz w:val="20"/>
          <w:szCs w:val="20"/>
        </w:rPr>
        <w:t>Typescript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ES6</w:t>
      </w:r>
      <w:r w:rsidRPr="00EC5883">
        <w:rPr>
          <w:rFonts w:cs="Calibri"/>
          <w:sz w:val="20"/>
          <w:szCs w:val="20"/>
        </w:rPr>
        <w:t xml:space="preserve"> new features </w:t>
      </w:r>
      <w:r w:rsidRPr="00EC5883">
        <w:rPr>
          <w:rFonts w:cs="Calibri"/>
          <w:b/>
          <w:bCs/>
          <w:sz w:val="20"/>
          <w:szCs w:val="20"/>
        </w:rPr>
        <w:t>block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scope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type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restrictions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decorators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arrow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functions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classes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interfaces</w:t>
      </w:r>
      <w:r w:rsidRPr="00EC5883">
        <w:rPr>
          <w:rFonts w:cs="Calibri"/>
          <w:sz w:val="20"/>
          <w:szCs w:val="20"/>
        </w:rPr>
        <w:t xml:space="preserve">, </w:t>
      </w:r>
      <w:r w:rsidR="00FE0BF2" w:rsidRPr="00EC5883">
        <w:rPr>
          <w:rFonts w:cs="Calibri"/>
          <w:sz w:val="20"/>
          <w:szCs w:val="20"/>
        </w:rPr>
        <w:t xml:space="preserve">and </w:t>
      </w:r>
      <w:r w:rsidRPr="00EC5883">
        <w:rPr>
          <w:rFonts w:cs="Calibri"/>
          <w:b/>
          <w:bCs/>
          <w:sz w:val="20"/>
          <w:szCs w:val="20"/>
        </w:rPr>
        <w:t>modules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import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exports</w:t>
      </w:r>
      <w:r w:rsidRPr="00EC5883">
        <w:rPr>
          <w:rFonts w:cs="Calibri"/>
          <w:sz w:val="20"/>
          <w:szCs w:val="20"/>
        </w:rPr>
        <w:t>).</w:t>
      </w:r>
    </w:p>
    <w:p w14:paraId="7A048A65" w14:textId="1BACC48B" w:rsidR="00C52879" w:rsidRPr="00EC5883" w:rsidRDefault="00A40E95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I have </w:t>
      </w:r>
      <w:r w:rsidR="00444463" w:rsidRPr="00EC5883">
        <w:rPr>
          <w:rFonts w:cs="Calibri"/>
          <w:sz w:val="20"/>
          <w:szCs w:val="20"/>
        </w:rPr>
        <w:t>profound</w:t>
      </w:r>
      <w:r w:rsidR="00C52879" w:rsidRPr="00EC5883">
        <w:rPr>
          <w:rFonts w:cs="Calibri"/>
          <w:sz w:val="20"/>
          <w:szCs w:val="20"/>
        </w:rPr>
        <w:t xml:space="preserve"> experience in Core Java </w:t>
      </w:r>
      <w:r w:rsidR="00D12996" w:rsidRPr="00EC5883">
        <w:rPr>
          <w:rFonts w:cs="Calibri"/>
          <w:sz w:val="20"/>
          <w:szCs w:val="20"/>
        </w:rPr>
        <w:t>1.</w:t>
      </w:r>
      <w:r w:rsidR="00C52879" w:rsidRPr="00EC5883">
        <w:rPr>
          <w:rFonts w:cs="Calibri"/>
          <w:sz w:val="20"/>
          <w:szCs w:val="20"/>
        </w:rPr>
        <w:t xml:space="preserve">8 features like </w:t>
      </w:r>
      <w:r w:rsidR="003D2004" w:rsidRPr="00EC5883">
        <w:rPr>
          <w:rFonts w:cs="Calibri"/>
          <w:b/>
          <w:bCs/>
          <w:sz w:val="20"/>
          <w:szCs w:val="20"/>
        </w:rPr>
        <w:t>multi-Threading</w:t>
      </w:r>
      <w:r w:rsidR="00C52879" w:rsidRPr="00EC5883">
        <w:rPr>
          <w:rFonts w:cs="Calibri"/>
          <w:sz w:val="20"/>
          <w:szCs w:val="20"/>
        </w:rPr>
        <w:t>,</w:t>
      </w:r>
      <w:r w:rsidR="003D2004" w:rsidRPr="00EC5883">
        <w:rPr>
          <w:rFonts w:cs="Calibri"/>
          <w:sz w:val="20"/>
          <w:szCs w:val="20"/>
        </w:rPr>
        <w:t xml:space="preserve"> </w:t>
      </w:r>
      <w:r w:rsidR="00C52879" w:rsidRPr="00EC5883">
        <w:rPr>
          <w:rFonts w:cs="Calibri"/>
          <w:b/>
          <w:bCs/>
          <w:sz w:val="20"/>
          <w:szCs w:val="20"/>
        </w:rPr>
        <w:t>concurrency</w:t>
      </w:r>
      <w:r w:rsidR="00C52879" w:rsidRPr="00EC5883">
        <w:rPr>
          <w:rFonts w:cs="Calibri"/>
          <w:sz w:val="20"/>
          <w:szCs w:val="20"/>
        </w:rPr>
        <w:t xml:space="preserve">, </w:t>
      </w:r>
      <w:r w:rsidR="00FE0BF2" w:rsidRPr="00EC5883">
        <w:rPr>
          <w:rFonts w:cs="Calibri"/>
          <w:b/>
          <w:bCs/>
          <w:sz w:val="20"/>
          <w:szCs w:val="20"/>
        </w:rPr>
        <w:t>Stream</w:t>
      </w:r>
      <w:r w:rsidR="00C52879" w:rsidRPr="00EC5883">
        <w:rPr>
          <w:rFonts w:cs="Calibri"/>
          <w:sz w:val="20"/>
          <w:szCs w:val="20"/>
        </w:rPr>
        <w:t xml:space="preserve"> and </w:t>
      </w:r>
      <w:r w:rsidR="00C52879" w:rsidRPr="00EC5883">
        <w:rPr>
          <w:rFonts w:cs="Calibri"/>
          <w:b/>
          <w:bCs/>
          <w:sz w:val="20"/>
          <w:szCs w:val="20"/>
        </w:rPr>
        <w:t>Filters</w:t>
      </w:r>
      <w:r w:rsidR="00C52879" w:rsidRPr="00EC5883">
        <w:rPr>
          <w:rFonts w:cs="Calibri"/>
          <w:sz w:val="20"/>
          <w:szCs w:val="20"/>
        </w:rPr>
        <w:t xml:space="preserve"> </w:t>
      </w:r>
      <w:r w:rsidR="00C52879" w:rsidRPr="00EC5883">
        <w:rPr>
          <w:rFonts w:cs="Calibri"/>
          <w:b/>
          <w:bCs/>
          <w:sz w:val="20"/>
          <w:szCs w:val="20"/>
        </w:rPr>
        <w:t>API</w:t>
      </w:r>
      <w:r w:rsidR="00C52879" w:rsidRPr="00EC5883">
        <w:rPr>
          <w:rFonts w:cs="Calibri"/>
          <w:sz w:val="20"/>
          <w:szCs w:val="20"/>
        </w:rPr>
        <w:t xml:space="preserve">, </w:t>
      </w:r>
      <w:r w:rsidR="00C52879" w:rsidRPr="00EC5883">
        <w:rPr>
          <w:rFonts w:cs="Calibri"/>
          <w:b/>
          <w:bCs/>
          <w:sz w:val="20"/>
          <w:szCs w:val="20"/>
        </w:rPr>
        <w:t>Lambda</w:t>
      </w:r>
      <w:r w:rsidR="00C52879" w:rsidRPr="00EC5883">
        <w:rPr>
          <w:rFonts w:cs="Calibri"/>
          <w:sz w:val="20"/>
          <w:szCs w:val="20"/>
        </w:rPr>
        <w:t xml:space="preserve"> </w:t>
      </w:r>
      <w:r w:rsidR="00C52879" w:rsidRPr="00EC5883">
        <w:rPr>
          <w:rFonts w:cs="Calibri"/>
          <w:b/>
          <w:bCs/>
          <w:sz w:val="20"/>
          <w:szCs w:val="20"/>
        </w:rPr>
        <w:t>functions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="00C52879" w:rsidRPr="00EC5883">
        <w:rPr>
          <w:rFonts w:cs="Calibri"/>
          <w:sz w:val="20"/>
          <w:szCs w:val="20"/>
        </w:rPr>
        <w:t xml:space="preserve"> and </w:t>
      </w:r>
      <w:r w:rsidR="00C52879" w:rsidRPr="00EC5883">
        <w:rPr>
          <w:rFonts w:cs="Calibri"/>
          <w:b/>
          <w:bCs/>
          <w:sz w:val="20"/>
          <w:szCs w:val="20"/>
        </w:rPr>
        <w:t>Functional</w:t>
      </w:r>
      <w:r w:rsidR="00C52879" w:rsidRPr="00EC5883">
        <w:rPr>
          <w:rFonts w:cs="Calibri"/>
          <w:sz w:val="20"/>
          <w:szCs w:val="20"/>
        </w:rPr>
        <w:t xml:space="preserve"> </w:t>
      </w:r>
      <w:r w:rsidR="00C52879" w:rsidRPr="00EC5883">
        <w:rPr>
          <w:rFonts w:cs="Calibri"/>
          <w:b/>
          <w:bCs/>
          <w:sz w:val="20"/>
          <w:szCs w:val="20"/>
        </w:rPr>
        <w:t>interface</w:t>
      </w:r>
      <w:r w:rsidR="00C52879" w:rsidRPr="00EC5883">
        <w:rPr>
          <w:rFonts w:cs="Calibri"/>
          <w:sz w:val="20"/>
          <w:szCs w:val="20"/>
        </w:rPr>
        <w:t xml:space="preserve"> programming.</w:t>
      </w:r>
    </w:p>
    <w:p w14:paraId="1B3E4AD1" w14:textId="77777777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Expertise in implementation of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J2EE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Technologies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: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JSP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JTS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Servlets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JSF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JSTL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EJB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transaction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implementation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JMS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Struts2.0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Swing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Hibernate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Java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Beans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JDBC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XML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Web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Services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JNDI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Swing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Serialization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Externalization</w:t>
      </w:r>
      <w:r w:rsidRPr="00EC5883">
        <w:rPr>
          <w:rFonts w:cs="Calibri"/>
          <w:sz w:val="20"/>
          <w:szCs w:val="20"/>
          <w:shd w:val="clear" w:color="auto" w:fill="FFFFFF"/>
        </w:rPr>
        <w:t>.</w:t>
      </w:r>
    </w:p>
    <w:p w14:paraId="3FC8ECCC" w14:textId="596A2F64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Knowledge </w:t>
      </w:r>
      <w:r w:rsidR="00FE0BF2" w:rsidRPr="00EC5883">
        <w:rPr>
          <w:rFonts w:cs="Calibri"/>
          <w:sz w:val="20"/>
          <w:szCs w:val="20"/>
        </w:rPr>
        <w:t>of</w:t>
      </w:r>
      <w:r w:rsidRPr="00EC5883">
        <w:rPr>
          <w:rFonts w:cs="Calibri"/>
          <w:sz w:val="20"/>
          <w:szCs w:val="20"/>
        </w:rPr>
        <w:t xml:space="preserve"> developing applications using </w:t>
      </w:r>
      <w:r w:rsidRPr="00EC5883">
        <w:rPr>
          <w:rFonts w:cs="Calibri"/>
          <w:b/>
          <w:bCs/>
          <w:sz w:val="20"/>
          <w:szCs w:val="20"/>
        </w:rPr>
        <w:t>Microservice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SOA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Monolithic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architectures</w:t>
      </w:r>
      <w:r w:rsidRPr="00EC5883">
        <w:rPr>
          <w:rFonts w:cs="Calibri"/>
          <w:sz w:val="20"/>
          <w:szCs w:val="20"/>
        </w:rPr>
        <w:t>.</w:t>
      </w:r>
    </w:p>
    <w:p w14:paraId="1A3122C8" w14:textId="4178B79C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Extensively worked on </w:t>
      </w:r>
      <w:r w:rsidR="00FE0BF2" w:rsidRPr="00EC5883">
        <w:rPr>
          <w:rFonts w:cs="Calibri"/>
          <w:sz w:val="20"/>
          <w:szCs w:val="20"/>
        </w:rPr>
        <w:t xml:space="preserve">the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life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cycle</w:t>
      </w:r>
      <w:r w:rsidRPr="00EC5883">
        <w:rPr>
          <w:rFonts w:cs="Calibri"/>
          <w:sz w:val="20"/>
          <w:szCs w:val="20"/>
        </w:rPr>
        <w:t xml:space="preserve"> and its related modules like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Core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IOC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AOP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MVC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Transaction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Management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Batch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Cloud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data</w:t>
      </w:r>
      <w:r w:rsidRPr="00EC5883">
        <w:rPr>
          <w:rFonts w:cs="Calibri"/>
          <w:sz w:val="20"/>
          <w:szCs w:val="20"/>
        </w:rPr>
        <w:t>.</w:t>
      </w:r>
    </w:p>
    <w:p w14:paraId="6A100FDF" w14:textId="62F77E67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Experience in developing web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applications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on </w:t>
      </w:r>
      <w:r w:rsidR="00FE0BF2" w:rsidRPr="00EC5883">
        <w:rPr>
          <w:rFonts w:cs="Calibri"/>
          <w:b/>
          <w:bCs/>
          <w:sz w:val="20"/>
          <w:szCs w:val="20"/>
          <w:shd w:val="clear" w:color="auto" w:fill="FFFFFF"/>
        </w:rPr>
        <w:t>MVC-based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frameworks like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IOC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Security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Boot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Cloud</w:t>
      </w:r>
      <w:r w:rsidR="00FE0BF2" w:rsidRPr="00EC5883">
        <w:rPr>
          <w:rFonts w:cs="Calibri"/>
          <w:b/>
          <w:bCs/>
          <w:sz w:val="20"/>
          <w:szCs w:val="20"/>
          <w:shd w:val="clear" w:color="auto" w:fill="FFFFFF"/>
        </w:rPr>
        <w:t>,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Spring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MVC</w:t>
      </w:r>
      <w:r w:rsidRPr="00EC5883">
        <w:rPr>
          <w:rFonts w:cs="Calibri"/>
          <w:sz w:val="20"/>
          <w:szCs w:val="20"/>
          <w:shd w:val="clear" w:color="auto" w:fill="FFFFFF"/>
        </w:rPr>
        <w:t>.</w:t>
      </w:r>
    </w:p>
    <w:p w14:paraId="61D9E4A5" w14:textId="4BB91CBE" w:rsidR="00C25182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Experience in building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MEAN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applications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using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MongoDB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Express</w:t>
      </w:r>
      <w:r w:rsidRPr="00EC5883">
        <w:rPr>
          <w:rFonts w:cs="Calibri"/>
          <w:sz w:val="20"/>
          <w:szCs w:val="20"/>
          <w:shd w:val="clear" w:color="auto" w:fill="FFFFFF"/>
        </w:rPr>
        <w:t>.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Angular</w:t>
      </w:r>
      <w:r w:rsidRPr="00EC5883">
        <w:rPr>
          <w:rFonts w:cs="Calibri"/>
          <w:sz w:val="20"/>
          <w:szCs w:val="20"/>
          <w:shd w:val="clear" w:color="auto" w:fill="FFFFFF"/>
        </w:rPr>
        <w:t>-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="00FE0BF2" w:rsidRPr="00EC5883">
        <w:rPr>
          <w:rFonts w:cs="Calibri"/>
          <w:sz w:val="20"/>
          <w:szCs w:val="20"/>
          <w:shd w:val="clear" w:color="auto" w:fill="FFFFFF"/>
        </w:rPr>
        <w:t xml:space="preserve">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Node</w:t>
      </w:r>
      <w:r w:rsidRPr="00EC5883">
        <w:rPr>
          <w:rFonts w:cs="Calibri"/>
          <w:sz w:val="20"/>
          <w:szCs w:val="20"/>
          <w:shd w:val="clear" w:color="auto" w:fill="FFFFFF"/>
        </w:rPr>
        <w:t>-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</w:t>
      </w:r>
      <w:r w:rsidR="00C25182" w:rsidRPr="00EC5883">
        <w:rPr>
          <w:rFonts w:cs="Calibri"/>
          <w:sz w:val="20"/>
          <w:szCs w:val="20"/>
          <w:shd w:val="clear" w:color="auto" w:fill="FFFFFF"/>
        </w:rPr>
        <w:t>.</w:t>
      </w:r>
    </w:p>
    <w:p w14:paraId="053DC737" w14:textId="1790915F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="00C25182" w:rsidRPr="00EC5883">
        <w:rPr>
          <w:rFonts w:cs="Calibri"/>
          <w:sz w:val="20"/>
          <w:szCs w:val="20"/>
          <w:shd w:val="clear" w:color="auto" w:fill="FFFFFF"/>
        </w:rPr>
        <w:t>C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reating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RESTful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Web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services</w:t>
      </w:r>
      <w:r w:rsidR="00C25182" w:rsidRPr="00EC5883">
        <w:rPr>
          <w:rFonts w:cs="Calibri"/>
          <w:b/>
          <w:bCs/>
          <w:sz w:val="20"/>
          <w:szCs w:val="20"/>
          <w:shd w:val="clear" w:color="auto" w:fill="FFFFFF"/>
        </w:rPr>
        <w:t xml:space="preserve"> for communication</w:t>
      </w:r>
      <w:r w:rsidR="00DF4181" w:rsidRPr="00EC5883">
        <w:rPr>
          <w:rFonts w:cs="Calibri"/>
          <w:b/>
          <w:bCs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with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Node</w:t>
      </w:r>
      <w:r w:rsidRPr="00EC5883">
        <w:rPr>
          <w:rFonts w:cs="Calibri"/>
          <w:sz w:val="20"/>
          <w:szCs w:val="20"/>
          <w:shd w:val="clear" w:color="auto" w:fill="FFFFFF"/>
        </w:rPr>
        <w:t>-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="00FE0BF2" w:rsidRPr="00EC5883">
        <w:rPr>
          <w:rFonts w:cs="Calibri"/>
          <w:sz w:val="20"/>
          <w:szCs w:val="20"/>
          <w:shd w:val="clear" w:color="auto" w:fill="FFFFFF"/>
        </w:rPr>
        <w:t xml:space="preserve">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Express</w:t>
      </w:r>
      <w:r w:rsidRPr="00EC5883">
        <w:rPr>
          <w:rFonts w:cs="Calibri"/>
          <w:sz w:val="20"/>
          <w:szCs w:val="20"/>
          <w:shd w:val="clear" w:color="auto" w:fill="FFFFFF"/>
        </w:rPr>
        <w:t>-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JS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installing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client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-side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dependencies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using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Bower</w:t>
      </w:r>
      <w:r w:rsidRPr="00EC5883">
        <w:rPr>
          <w:rFonts w:cs="Calibri"/>
          <w:sz w:val="20"/>
          <w:szCs w:val="20"/>
          <w:shd w:val="clear" w:color="auto" w:fill="FFFFFF"/>
        </w:rPr>
        <w:t>.</w:t>
      </w:r>
    </w:p>
    <w:p w14:paraId="2E103D5B" w14:textId="49E4C000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Developed the application using </w:t>
      </w:r>
      <w:r w:rsidR="00FE0BF2" w:rsidRPr="00EC5883">
        <w:rPr>
          <w:rFonts w:cs="Calibri"/>
          <w:sz w:val="20"/>
          <w:szCs w:val="20"/>
        </w:rPr>
        <w:t>industry-standard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design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patterns</w:t>
      </w:r>
      <w:r w:rsidRPr="00EC5883">
        <w:rPr>
          <w:rFonts w:cs="Calibri"/>
          <w:sz w:val="20"/>
          <w:szCs w:val="20"/>
        </w:rPr>
        <w:t xml:space="preserve"> like </w:t>
      </w:r>
      <w:r w:rsidRPr="00EC5883">
        <w:rPr>
          <w:rFonts w:cs="Calibri"/>
          <w:b/>
          <w:bCs/>
          <w:sz w:val="20"/>
          <w:szCs w:val="20"/>
        </w:rPr>
        <w:t>Singleton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Business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Delegate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MVC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Factory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Pattern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etc. for </w:t>
      </w:r>
      <w:r w:rsidRPr="00EC5883">
        <w:rPr>
          <w:rFonts w:cs="Calibri"/>
          <w:b/>
          <w:bCs/>
          <w:sz w:val="20"/>
          <w:szCs w:val="20"/>
        </w:rPr>
        <w:t>re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usability</w:t>
      </w:r>
      <w:r w:rsidRPr="00EC5883">
        <w:rPr>
          <w:rFonts w:cs="Calibri"/>
          <w:sz w:val="20"/>
          <w:szCs w:val="20"/>
        </w:rPr>
        <w:t>.</w:t>
      </w:r>
    </w:p>
    <w:p w14:paraId="400EA4A0" w14:textId="67A69843" w:rsidR="00C52879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Implemented security functionality for various projects using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security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JAX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WS</w:t>
      </w:r>
      <w:r w:rsidRPr="00EC5883">
        <w:rPr>
          <w:rFonts w:cs="Calibri"/>
          <w:sz w:val="20"/>
          <w:szCs w:val="20"/>
        </w:rPr>
        <w:t xml:space="preserve"> for </w:t>
      </w:r>
      <w:r w:rsidRPr="00EC5883">
        <w:rPr>
          <w:rFonts w:cs="Calibri"/>
          <w:b/>
          <w:bCs/>
          <w:sz w:val="20"/>
          <w:szCs w:val="20"/>
        </w:rPr>
        <w:t>SOAP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security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Site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minder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SSO</w:t>
      </w:r>
      <w:r w:rsidRPr="00EC5883">
        <w:rPr>
          <w:rFonts w:cs="Calibri"/>
          <w:sz w:val="20"/>
          <w:szCs w:val="20"/>
        </w:rPr>
        <w:t>).</w:t>
      </w:r>
    </w:p>
    <w:p w14:paraId="1BA0ABB9" w14:textId="0A5FE40D" w:rsidR="00B714CC" w:rsidRDefault="00B714CC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B714CC">
        <w:rPr>
          <w:rFonts w:cs="Calibri"/>
          <w:sz w:val="20"/>
          <w:szCs w:val="20"/>
        </w:rPr>
        <w:t>Strong knowledge of middleware technologies, including with Apache, Spring Integration, IBM MQ</w:t>
      </w:r>
    </w:p>
    <w:p w14:paraId="20A5B140" w14:textId="7226A520" w:rsidR="003E5DB4" w:rsidRDefault="003E5DB4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3E5DB4">
        <w:rPr>
          <w:rFonts w:cs="Calibri"/>
          <w:sz w:val="20"/>
          <w:szCs w:val="20"/>
        </w:rPr>
        <w:t xml:space="preserve">Extensive experience in </w:t>
      </w:r>
      <w:r w:rsidRPr="003E5DB4">
        <w:rPr>
          <w:rFonts w:cs="Calibri"/>
          <w:b/>
          <w:bCs/>
          <w:sz w:val="20"/>
          <w:szCs w:val="20"/>
        </w:rPr>
        <w:t>court</w:t>
      </w:r>
      <w:r w:rsidRPr="003E5DB4">
        <w:rPr>
          <w:rFonts w:cs="Calibri"/>
          <w:sz w:val="20"/>
          <w:szCs w:val="20"/>
        </w:rPr>
        <w:t xml:space="preserve"> </w:t>
      </w:r>
      <w:r w:rsidRPr="003E5DB4">
        <w:rPr>
          <w:rFonts w:cs="Calibri"/>
          <w:b/>
          <w:bCs/>
          <w:sz w:val="20"/>
          <w:szCs w:val="20"/>
        </w:rPr>
        <w:t>case</w:t>
      </w:r>
      <w:r w:rsidRPr="003E5DB4">
        <w:rPr>
          <w:rFonts w:cs="Calibri"/>
          <w:sz w:val="20"/>
          <w:szCs w:val="20"/>
        </w:rPr>
        <w:t xml:space="preserve"> </w:t>
      </w:r>
      <w:r w:rsidRPr="003E5DB4">
        <w:rPr>
          <w:rFonts w:cs="Calibri"/>
          <w:b/>
          <w:bCs/>
          <w:sz w:val="20"/>
          <w:szCs w:val="20"/>
        </w:rPr>
        <w:t>management</w:t>
      </w:r>
      <w:r w:rsidRPr="003E5DB4">
        <w:rPr>
          <w:rFonts w:cs="Calibri"/>
          <w:sz w:val="20"/>
          <w:szCs w:val="20"/>
        </w:rPr>
        <w:t xml:space="preserve"> systems, providing valuable insights and solutions for the legal industry, which adds a unique dimension to technical expertise.</w:t>
      </w:r>
    </w:p>
    <w:p w14:paraId="42CBB637" w14:textId="01B5DB7F" w:rsidR="005A490F" w:rsidRPr="0041591C" w:rsidRDefault="005A490F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5A490F">
        <w:rPr>
          <w:rFonts w:cs="Calibri"/>
          <w:sz w:val="20"/>
          <w:szCs w:val="20"/>
        </w:rPr>
        <w:t xml:space="preserve">Working knowledge of multiple </w:t>
      </w:r>
      <w:r w:rsidRPr="005A490F">
        <w:rPr>
          <w:rFonts w:cs="Calibri"/>
          <w:b/>
          <w:bCs/>
          <w:sz w:val="20"/>
          <w:szCs w:val="20"/>
        </w:rPr>
        <w:t>streaming</w:t>
      </w:r>
      <w:r w:rsidRPr="005A490F">
        <w:rPr>
          <w:rFonts w:cs="Calibri"/>
          <w:sz w:val="20"/>
          <w:szCs w:val="20"/>
        </w:rPr>
        <w:t xml:space="preserve"> </w:t>
      </w:r>
      <w:r w:rsidRPr="005A490F">
        <w:rPr>
          <w:rFonts w:cs="Calibri"/>
          <w:b/>
          <w:bCs/>
          <w:sz w:val="20"/>
          <w:szCs w:val="20"/>
        </w:rPr>
        <w:t>ingest</w:t>
      </w:r>
      <w:r w:rsidRPr="005A490F">
        <w:rPr>
          <w:rFonts w:cs="Calibri"/>
          <w:sz w:val="20"/>
          <w:szCs w:val="20"/>
        </w:rPr>
        <w:t xml:space="preserve"> </w:t>
      </w:r>
      <w:r w:rsidRPr="005A490F">
        <w:rPr>
          <w:rFonts w:cs="Calibri"/>
          <w:b/>
          <w:bCs/>
          <w:sz w:val="20"/>
          <w:szCs w:val="20"/>
        </w:rPr>
        <w:t>providers</w:t>
      </w:r>
      <w:r w:rsidRPr="005A490F">
        <w:rPr>
          <w:rFonts w:cs="Calibri"/>
          <w:sz w:val="20"/>
          <w:szCs w:val="20"/>
        </w:rPr>
        <w:t xml:space="preserve"> that utilize </w:t>
      </w:r>
      <w:r w:rsidRPr="005A490F">
        <w:rPr>
          <w:rFonts w:cs="Calibri"/>
          <w:b/>
          <w:bCs/>
          <w:sz w:val="20"/>
          <w:szCs w:val="20"/>
        </w:rPr>
        <w:t>batch</w:t>
      </w:r>
      <w:r w:rsidRPr="005A490F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real-time processing</w:t>
      </w:r>
      <w:r w:rsidRPr="005A490F">
        <w:rPr>
          <w:rFonts w:cs="Calibri"/>
          <w:sz w:val="20"/>
          <w:szCs w:val="20"/>
        </w:rPr>
        <w:t xml:space="preserve"> using </w:t>
      </w:r>
      <w:r w:rsidRPr="005A490F">
        <w:rPr>
          <w:rFonts w:cs="Calibri"/>
          <w:b/>
          <w:bCs/>
          <w:sz w:val="20"/>
          <w:szCs w:val="20"/>
        </w:rPr>
        <w:t>Spark</w:t>
      </w:r>
      <w:r w:rsidRPr="005A490F">
        <w:rPr>
          <w:rFonts w:cs="Calibri"/>
          <w:sz w:val="20"/>
          <w:szCs w:val="20"/>
        </w:rPr>
        <w:t xml:space="preserve"> </w:t>
      </w:r>
      <w:r w:rsidRPr="005A490F">
        <w:rPr>
          <w:rFonts w:cs="Calibri"/>
          <w:b/>
          <w:bCs/>
          <w:sz w:val="20"/>
          <w:szCs w:val="20"/>
        </w:rPr>
        <w:t>Streaming</w:t>
      </w:r>
      <w:r w:rsidRPr="005A490F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Kafka</w:t>
      </w:r>
      <w:r w:rsidR="00454ECD">
        <w:rPr>
          <w:rFonts w:cs="Calibri"/>
          <w:b/>
          <w:bCs/>
          <w:sz w:val="20"/>
          <w:szCs w:val="20"/>
        </w:rPr>
        <w:t>.</w:t>
      </w:r>
    </w:p>
    <w:p w14:paraId="5CDCA207" w14:textId="45B69C73" w:rsidR="0041591C" w:rsidRPr="0041591C" w:rsidRDefault="0041591C" w:rsidP="0041591C">
      <w:pPr>
        <w:pStyle w:val="ListParagraph"/>
        <w:widowControl w:val="0"/>
        <w:numPr>
          <w:ilvl w:val="0"/>
          <w:numId w:val="18"/>
        </w:numPr>
        <w:suppressAutoHyphens/>
        <w:jc w:val="both"/>
        <w:rPr>
          <w:rFonts w:cs="Calibri"/>
          <w:sz w:val="20"/>
          <w:szCs w:val="20"/>
        </w:rPr>
      </w:pPr>
      <w:r w:rsidRPr="0041591C">
        <w:rPr>
          <w:rFonts w:cs="Calibri"/>
          <w:sz w:val="20"/>
          <w:szCs w:val="20"/>
        </w:rPr>
        <w:t xml:space="preserve">Skilled in </w:t>
      </w:r>
      <w:r w:rsidRPr="0041591C">
        <w:rPr>
          <w:rFonts w:cs="Calibri"/>
          <w:b/>
          <w:bCs/>
          <w:sz w:val="20"/>
          <w:szCs w:val="20"/>
        </w:rPr>
        <w:t>building</w:t>
      </w:r>
      <w:r w:rsidRPr="0041591C">
        <w:rPr>
          <w:rFonts w:cs="Calibri"/>
          <w:sz w:val="20"/>
          <w:szCs w:val="20"/>
        </w:rPr>
        <w:t xml:space="preserve"> and deploying real-time data </w:t>
      </w:r>
      <w:r w:rsidRPr="0041591C">
        <w:rPr>
          <w:rFonts w:cs="Calibri"/>
          <w:b/>
          <w:bCs/>
          <w:sz w:val="20"/>
          <w:szCs w:val="20"/>
        </w:rPr>
        <w:t>pipelines</w:t>
      </w:r>
      <w:r w:rsidRPr="0041591C">
        <w:rPr>
          <w:rFonts w:cs="Calibri"/>
          <w:sz w:val="20"/>
          <w:szCs w:val="20"/>
        </w:rPr>
        <w:t xml:space="preserve"> using </w:t>
      </w:r>
      <w:r w:rsidRPr="0041591C">
        <w:rPr>
          <w:rFonts w:cs="Calibri"/>
          <w:b/>
          <w:bCs/>
          <w:sz w:val="20"/>
          <w:szCs w:val="20"/>
        </w:rPr>
        <w:t>Confluent</w:t>
      </w:r>
      <w:r w:rsidRPr="0041591C">
        <w:rPr>
          <w:rFonts w:cs="Calibri"/>
          <w:sz w:val="20"/>
          <w:szCs w:val="20"/>
        </w:rPr>
        <w:t xml:space="preserve"> platform.</w:t>
      </w:r>
    </w:p>
    <w:p w14:paraId="1740C721" w14:textId="77777777" w:rsidR="0041591C" w:rsidRPr="0041591C" w:rsidRDefault="0041591C" w:rsidP="0041591C">
      <w:pPr>
        <w:pStyle w:val="ListParagraph"/>
        <w:widowControl w:val="0"/>
        <w:numPr>
          <w:ilvl w:val="0"/>
          <w:numId w:val="18"/>
        </w:numPr>
        <w:suppressAutoHyphens/>
        <w:jc w:val="both"/>
        <w:rPr>
          <w:rFonts w:cs="Calibri"/>
          <w:sz w:val="20"/>
          <w:szCs w:val="20"/>
        </w:rPr>
      </w:pPr>
      <w:r w:rsidRPr="0041591C">
        <w:rPr>
          <w:rFonts w:cs="Calibri"/>
          <w:sz w:val="20"/>
          <w:szCs w:val="20"/>
        </w:rPr>
        <w:t xml:space="preserve">Experienced with </w:t>
      </w:r>
      <w:r w:rsidRPr="0041591C">
        <w:rPr>
          <w:rFonts w:cs="Calibri"/>
          <w:b/>
          <w:bCs/>
          <w:sz w:val="20"/>
          <w:szCs w:val="20"/>
        </w:rPr>
        <w:t>Apache Kafka</w:t>
      </w:r>
      <w:r w:rsidRPr="0041591C">
        <w:rPr>
          <w:rFonts w:cs="Calibri"/>
          <w:sz w:val="20"/>
          <w:szCs w:val="20"/>
        </w:rPr>
        <w:t xml:space="preserve">, </w:t>
      </w:r>
      <w:r w:rsidRPr="0041591C">
        <w:rPr>
          <w:rFonts w:cs="Calibri"/>
          <w:b/>
          <w:bCs/>
          <w:sz w:val="20"/>
          <w:szCs w:val="20"/>
        </w:rPr>
        <w:t>Kafka Connect</w:t>
      </w:r>
      <w:r w:rsidRPr="0041591C">
        <w:rPr>
          <w:rFonts w:cs="Calibri"/>
          <w:sz w:val="20"/>
          <w:szCs w:val="20"/>
        </w:rPr>
        <w:t xml:space="preserve">, </w:t>
      </w:r>
      <w:r w:rsidRPr="0041591C">
        <w:rPr>
          <w:rFonts w:cs="Calibri"/>
          <w:b/>
          <w:bCs/>
          <w:sz w:val="20"/>
          <w:szCs w:val="20"/>
        </w:rPr>
        <w:t>Kafka Streams</w:t>
      </w:r>
      <w:r w:rsidRPr="0041591C">
        <w:rPr>
          <w:rFonts w:cs="Calibri"/>
          <w:sz w:val="20"/>
          <w:szCs w:val="20"/>
        </w:rPr>
        <w:t xml:space="preserve">, and other </w:t>
      </w:r>
      <w:r w:rsidRPr="0041591C">
        <w:rPr>
          <w:rFonts w:cs="Calibri"/>
          <w:b/>
          <w:bCs/>
          <w:sz w:val="20"/>
          <w:szCs w:val="20"/>
        </w:rPr>
        <w:t>Confluent</w:t>
      </w:r>
      <w:r w:rsidRPr="0041591C">
        <w:rPr>
          <w:rFonts w:cs="Calibri"/>
          <w:sz w:val="20"/>
          <w:szCs w:val="20"/>
        </w:rPr>
        <w:t xml:space="preserve"> components.</w:t>
      </w:r>
    </w:p>
    <w:p w14:paraId="4FD6B551" w14:textId="6624D16D" w:rsidR="005A490F" w:rsidRPr="00EC5883" w:rsidRDefault="005A490F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5A490F">
        <w:rPr>
          <w:rFonts w:cs="Calibri"/>
          <w:sz w:val="20"/>
          <w:szCs w:val="20"/>
        </w:rPr>
        <w:t xml:space="preserve">Successfully utilized </w:t>
      </w:r>
      <w:r w:rsidRPr="005A490F">
        <w:rPr>
          <w:rFonts w:cs="Calibri"/>
          <w:b/>
          <w:bCs/>
          <w:sz w:val="20"/>
          <w:szCs w:val="20"/>
        </w:rPr>
        <w:t>Kubernetes</w:t>
      </w:r>
      <w:r w:rsidRPr="005A490F">
        <w:rPr>
          <w:rFonts w:cs="Calibri"/>
          <w:sz w:val="20"/>
          <w:szCs w:val="20"/>
        </w:rPr>
        <w:t xml:space="preserve"> to orchestrate the </w:t>
      </w:r>
      <w:r w:rsidRPr="005A490F">
        <w:rPr>
          <w:rFonts w:cs="Calibri"/>
          <w:b/>
          <w:bCs/>
          <w:sz w:val="20"/>
          <w:szCs w:val="20"/>
        </w:rPr>
        <w:t>deployment</w:t>
      </w:r>
      <w:r w:rsidRPr="005A490F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management</w:t>
      </w:r>
      <w:r w:rsidRPr="005A490F">
        <w:rPr>
          <w:rFonts w:cs="Calibri"/>
          <w:sz w:val="20"/>
          <w:szCs w:val="20"/>
        </w:rPr>
        <w:t xml:space="preserve"> of the </w:t>
      </w:r>
      <w:r w:rsidRPr="005A490F">
        <w:rPr>
          <w:rFonts w:cs="Calibri"/>
          <w:b/>
          <w:bCs/>
          <w:sz w:val="20"/>
          <w:szCs w:val="20"/>
        </w:rPr>
        <w:t>Advanced Planning and Optimization</w:t>
      </w:r>
      <w:r w:rsidRPr="005A490F">
        <w:rPr>
          <w:rFonts w:cs="Calibri"/>
          <w:sz w:val="20"/>
          <w:szCs w:val="20"/>
        </w:rPr>
        <w:t xml:space="preserve"> (</w:t>
      </w:r>
      <w:r w:rsidRPr="005A490F">
        <w:rPr>
          <w:rFonts w:cs="Calibri"/>
          <w:b/>
          <w:bCs/>
          <w:sz w:val="20"/>
          <w:szCs w:val="20"/>
        </w:rPr>
        <w:t>APO</w:t>
      </w:r>
      <w:r w:rsidRPr="005A490F">
        <w:rPr>
          <w:rFonts w:cs="Calibri"/>
          <w:sz w:val="20"/>
          <w:szCs w:val="20"/>
        </w:rPr>
        <w:t xml:space="preserve">) module within the </w:t>
      </w:r>
      <w:r w:rsidRPr="005A490F">
        <w:rPr>
          <w:rFonts w:cs="Calibri"/>
          <w:b/>
          <w:bCs/>
          <w:sz w:val="20"/>
          <w:szCs w:val="20"/>
        </w:rPr>
        <w:t>POS</w:t>
      </w:r>
      <w:r w:rsidRPr="005A490F">
        <w:rPr>
          <w:rFonts w:cs="Calibri"/>
          <w:sz w:val="20"/>
          <w:szCs w:val="20"/>
        </w:rPr>
        <w:t xml:space="preserve"> system, ensuring scalability, resilience, and seamless </w:t>
      </w:r>
      <w:r w:rsidRPr="005A490F">
        <w:rPr>
          <w:rFonts w:cs="Calibri"/>
          <w:b/>
          <w:bCs/>
          <w:sz w:val="20"/>
          <w:szCs w:val="20"/>
        </w:rPr>
        <w:t>integration</w:t>
      </w:r>
      <w:r w:rsidRPr="005A490F">
        <w:rPr>
          <w:rFonts w:cs="Calibri"/>
          <w:sz w:val="20"/>
          <w:szCs w:val="20"/>
        </w:rPr>
        <w:t xml:space="preserve"> with other systems.</w:t>
      </w:r>
    </w:p>
    <w:p w14:paraId="0CCE5C6E" w14:textId="7D2C417D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Authenticated Users accessing </w:t>
      </w:r>
      <w:r w:rsidRPr="00EC5883">
        <w:rPr>
          <w:rFonts w:cs="Calibri"/>
          <w:b/>
          <w:bCs/>
          <w:sz w:val="20"/>
          <w:szCs w:val="20"/>
        </w:rPr>
        <w:t>RESTful</w:t>
      </w:r>
      <w:r w:rsidRPr="00EC5883">
        <w:rPr>
          <w:rFonts w:cs="Calibri"/>
          <w:sz w:val="20"/>
          <w:szCs w:val="20"/>
        </w:rPr>
        <w:t xml:space="preserve"> services using </w:t>
      </w:r>
      <w:r w:rsidRPr="00EC5883">
        <w:rPr>
          <w:rFonts w:cs="Calibri"/>
          <w:b/>
          <w:bCs/>
          <w:sz w:val="20"/>
          <w:szCs w:val="20"/>
        </w:rPr>
        <w:t>OAuth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2.0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OIDC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JWT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Jason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Web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token</w:t>
      </w:r>
      <w:r w:rsidRPr="00EC5883">
        <w:rPr>
          <w:rFonts w:cs="Calibri"/>
          <w:sz w:val="20"/>
          <w:szCs w:val="20"/>
        </w:rPr>
        <w:t>).</w:t>
      </w:r>
    </w:p>
    <w:p w14:paraId="63BC9451" w14:textId="77777777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developing </w:t>
      </w:r>
      <w:r w:rsidRPr="00EC5883">
        <w:rPr>
          <w:rFonts w:cs="Calibri"/>
          <w:b/>
          <w:bCs/>
          <w:sz w:val="20"/>
          <w:szCs w:val="20"/>
        </w:rPr>
        <w:t>Microservices</w:t>
      </w:r>
      <w:r w:rsidRPr="00EC5883">
        <w:rPr>
          <w:rFonts w:cs="Calibri"/>
          <w:sz w:val="20"/>
          <w:szCs w:val="20"/>
        </w:rPr>
        <w:t xml:space="preserve"> with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Boot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Node</w:t>
      </w:r>
      <w:r w:rsidRPr="00EC5883">
        <w:rPr>
          <w:rFonts w:cs="Calibri"/>
          <w:sz w:val="20"/>
          <w:szCs w:val="20"/>
        </w:rPr>
        <w:t>.</w:t>
      </w:r>
      <w:r w:rsidRPr="00EC5883">
        <w:rPr>
          <w:rFonts w:cs="Calibri"/>
          <w:b/>
          <w:bCs/>
          <w:sz w:val="20"/>
          <w:szCs w:val="20"/>
        </w:rPr>
        <w:t>JS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Express</w:t>
      </w:r>
      <w:r w:rsidRPr="00EC5883">
        <w:rPr>
          <w:rFonts w:cs="Calibri"/>
          <w:sz w:val="20"/>
          <w:szCs w:val="20"/>
        </w:rPr>
        <w:t>.</w:t>
      </w:r>
      <w:r w:rsidRPr="00EC5883">
        <w:rPr>
          <w:rFonts w:cs="Calibri"/>
          <w:b/>
          <w:bCs/>
          <w:sz w:val="20"/>
          <w:szCs w:val="20"/>
        </w:rPr>
        <w:t>JS</w:t>
      </w:r>
      <w:r w:rsidRPr="00EC5883">
        <w:rPr>
          <w:rFonts w:cs="Calibri"/>
          <w:sz w:val="20"/>
          <w:szCs w:val="20"/>
        </w:rPr>
        <w:t>)</w:t>
      </w:r>
    </w:p>
    <w:p w14:paraId="5492D5A5" w14:textId="0A6BBD7B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</w:t>
      </w:r>
      <w:r w:rsidR="00FE0BF2" w:rsidRPr="00EC5883">
        <w:rPr>
          <w:rFonts w:cs="Calibri"/>
          <w:b/>
          <w:bCs/>
          <w:sz w:val="20"/>
          <w:szCs w:val="20"/>
        </w:rPr>
        <w:t>XML-based</w:t>
      </w:r>
      <w:r w:rsidRPr="00EC5883">
        <w:rPr>
          <w:rFonts w:cs="Calibri"/>
          <w:sz w:val="20"/>
          <w:szCs w:val="20"/>
        </w:rPr>
        <w:t xml:space="preserve"> implementing </w:t>
      </w:r>
      <w:r w:rsidRPr="00EC5883">
        <w:rPr>
          <w:rFonts w:cs="Calibri"/>
          <w:b/>
          <w:bCs/>
          <w:sz w:val="20"/>
          <w:szCs w:val="20"/>
        </w:rPr>
        <w:t>SOAP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services</w:t>
      </w:r>
      <w:r w:rsidRPr="00EC5883">
        <w:rPr>
          <w:rFonts w:cs="Calibri"/>
          <w:sz w:val="20"/>
          <w:szCs w:val="20"/>
        </w:rPr>
        <w:t xml:space="preserve"> using </w:t>
      </w:r>
      <w:r w:rsidRPr="00EC5883">
        <w:rPr>
          <w:rFonts w:cs="Calibri"/>
          <w:b/>
          <w:bCs/>
          <w:sz w:val="20"/>
          <w:szCs w:val="20"/>
        </w:rPr>
        <w:t>JAX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WS</w:t>
      </w:r>
      <w:r w:rsidRPr="00EC5883">
        <w:rPr>
          <w:rFonts w:cs="Calibri"/>
          <w:sz w:val="20"/>
          <w:szCs w:val="20"/>
        </w:rPr>
        <w:t xml:space="preserve"> framework with </w:t>
      </w:r>
      <w:r w:rsidRPr="00EC5883">
        <w:rPr>
          <w:rFonts w:cs="Calibri"/>
          <w:b/>
          <w:bCs/>
          <w:sz w:val="20"/>
          <w:szCs w:val="20"/>
        </w:rPr>
        <w:t>Apache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CXF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Apache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Axis</w:t>
      </w:r>
      <w:r w:rsidRPr="00EC5883">
        <w:rPr>
          <w:rFonts w:cs="Calibri"/>
          <w:sz w:val="20"/>
          <w:szCs w:val="20"/>
        </w:rPr>
        <w:t>2</w:t>
      </w:r>
      <w:r w:rsidR="00FE0BF2" w:rsidRPr="00EC5883">
        <w:rPr>
          <w:rFonts w:cs="Calibri"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Documented with </w:t>
      </w:r>
      <w:r w:rsidRPr="00EC5883">
        <w:rPr>
          <w:rFonts w:cs="Calibri"/>
          <w:b/>
          <w:bCs/>
          <w:sz w:val="20"/>
          <w:szCs w:val="20"/>
        </w:rPr>
        <w:t>WSDL</w:t>
      </w:r>
      <w:r w:rsidRPr="00EC5883">
        <w:rPr>
          <w:rFonts w:cs="Calibri"/>
          <w:sz w:val="20"/>
          <w:szCs w:val="20"/>
        </w:rPr>
        <w:t>.</w:t>
      </w:r>
    </w:p>
    <w:p w14:paraId="201AFC33" w14:textId="6250C803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Expertise knowledge in transactions frameworks like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AOP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Java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Transaction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API</w:t>
      </w:r>
      <w:r w:rsidRPr="00EC5883">
        <w:rPr>
          <w:rFonts w:cs="Calibri"/>
          <w:sz w:val="20"/>
          <w:szCs w:val="20"/>
        </w:rPr>
        <w:t>(</w:t>
      </w:r>
      <w:r w:rsidRPr="00EC5883">
        <w:rPr>
          <w:rFonts w:cs="Calibri"/>
          <w:b/>
          <w:bCs/>
          <w:sz w:val="20"/>
          <w:szCs w:val="20"/>
        </w:rPr>
        <w:t>JTA</w:t>
      </w:r>
      <w:r w:rsidRPr="00EC5883">
        <w:rPr>
          <w:rFonts w:cs="Calibri"/>
          <w:sz w:val="20"/>
          <w:szCs w:val="20"/>
        </w:rPr>
        <w:t xml:space="preserve">), </w:t>
      </w:r>
      <w:r w:rsidR="00FE0BF2" w:rsidRPr="00EC5883">
        <w:rPr>
          <w:rFonts w:cs="Calibri"/>
          <w:sz w:val="20"/>
          <w:szCs w:val="20"/>
        </w:rPr>
        <w:t xml:space="preserve">and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lastRenderedPageBreak/>
        <w:t>Transaction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Management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Propagation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Isolation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Rollback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mechanism</w:t>
      </w:r>
      <w:r w:rsidRPr="00EC5883">
        <w:rPr>
          <w:rFonts w:cs="Calibri"/>
          <w:sz w:val="20"/>
          <w:szCs w:val="20"/>
        </w:rPr>
        <w:t>).</w:t>
      </w:r>
    </w:p>
    <w:p w14:paraId="464A0186" w14:textId="5015FAFF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developing </w:t>
      </w:r>
      <w:r w:rsidRPr="00EC5883">
        <w:rPr>
          <w:rFonts w:cs="Calibri"/>
          <w:b/>
          <w:bCs/>
          <w:sz w:val="20"/>
          <w:szCs w:val="20"/>
        </w:rPr>
        <w:t>persistence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layer</w:t>
      </w:r>
      <w:r w:rsidRPr="00EC5883">
        <w:rPr>
          <w:rFonts w:cs="Calibri"/>
          <w:sz w:val="20"/>
          <w:szCs w:val="20"/>
        </w:rPr>
        <w:t xml:space="preserve"> using </w:t>
      </w:r>
      <w:r w:rsidRPr="00EC5883">
        <w:rPr>
          <w:rFonts w:cs="Calibri"/>
          <w:b/>
          <w:bCs/>
          <w:sz w:val="20"/>
          <w:szCs w:val="20"/>
        </w:rPr>
        <w:t>ORM’s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Object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Relational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Mapping</w:t>
      </w:r>
      <w:r w:rsidRPr="00EC5883">
        <w:rPr>
          <w:rFonts w:cs="Calibri"/>
          <w:sz w:val="20"/>
          <w:szCs w:val="20"/>
        </w:rPr>
        <w:t xml:space="preserve">) frameworks like </w:t>
      </w:r>
      <w:r w:rsidRPr="00EC5883">
        <w:rPr>
          <w:rFonts w:cs="Calibri"/>
          <w:b/>
          <w:bCs/>
          <w:sz w:val="20"/>
          <w:szCs w:val="20"/>
        </w:rPr>
        <w:t>JPA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Hibernate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IBATIS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Data</w:t>
      </w:r>
      <w:r w:rsidRPr="00EC5883">
        <w:rPr>
          <w:rFonts w:cs="Calibri"/>
          <w:sz w:val="20"/>
          <w:szCs w:val="20"/>
        </w:rPr>
        <w:t>.</w:t>
      </w:r>
    </w:p>
    <w:p w14:paraId="20295915" w14:textId="764AF5A8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Worked on various </w:t>
      </w:r>
      <w:r w:rsidRPr="00EC5883">
        <w:rPr>
          <w:rFonts w:cs="Calibri"/>
          <w:b/>
          <w:bCs/>
          <w:sz w:val="20"/>
          <w:szCs w:val="20"/>
        </w:rPr>
        <w:t>Message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queues</w:t>
      </w:r>
      <w:r w:rsidRPr="00EC5883">
        <w:rPr>
          <w:rFonts w:cs="Calibri"/>
          <w:sz w:val="20"/>
          <w:szCs w:val="20"/>
        </w:rPr>
        <w:t xml:space="preserve"> like </w:t>
      </w:r>
      <w:r w:rsidRPr="00EC5883">
        <w:rPr>
          <w:rFonts w:cs="Calibri"/>
          <w:b/>
          <w:bCs/>
          <w:sz w:val="20"/>
          <w:szCs w:val="20"/>
        </w:rPr>
        <w:t>JMS</w:t>
      </w:r>
      <w:r w:rsidRPr="00EC5883">
        <w:rPr>
          <w:rFonts w:cs="Calibri"/>
          <w:sz w:val="20"/>
          <w:szCs w:val="20"/>
        </w:rPr>
        <w:t xml:space="preserve"> framework, </w:t>
      </w:r>
      <w:r w:rsidRPr="00EC5883">
        <w:rPr>
          <w:rFonts w:cs="Calibri"/>
          <w:b/>
          <w:bCs/>
          <w:sz w:val="20"/>
          <w:szCs w:val="20"/>
        </w:rPr>
        <w:t>Rabbit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MQ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IBM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MQ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Active</w:t>
      </w:r>
      <w:r w:rsidRPr="00EC5883">
        <w:rPr>
          <w:rFonts w:cs="Calibri"/>
          <w:sz w:val="20"/>
          <w:szCs w:val="20"/>
        </w:rPr>
        <w:t>-</w:t>
      </w:r>
      <w:r w:rsidRPr="00EC5883">
        <w:rPr>
          <w:rFonts w:cs="Calibri"/>
          <w:b/>
          <w:bCs/>
          <w:sz w:val="20"/>
          <w:szCs w:val="20"/>
        </w:rPr>
        <w:t>MQ</w:t>
      </w:r>
      <w:r w:rsidRPr="00EC5883">
        <w:rPr>
          <w:rFonts w:cs="Calibri"/>
          <w:sz w:val="20"/>
          <w:szCs w:val="20"/>
        </w:rPr>
        <w:t>.</w:t>
      </w:r>
    </w:p>
    <w:p w14:paraId="47ECCEF9" w14:textId="17A43B73" w:rsidR="00B53149" w:rsidRPr="00EC5883" w:rsidRDefault="00C52879" w:rsidP="00B53149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Proficient in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OOAD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Technologies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developing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use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cases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Activity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Diagrams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,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Sequence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Diagrams</w:t>
      </w:r>
      <w:r w:rsidR="00FE0BF2" w:rsidRPr="00EC5883">
        <w:rPr>
          <w:rFonts w:cs="Calibri"/>
          <w:b/>
          <w:bCs/>
          <w:sz w:val="20"/>
          <w:szCs w:val="20"/>
          <w:shd w:val="clear" w:color="auto" w:fill="FFFFFF"/>
        </w:rPr>
        <w:t>,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Class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Diagrams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using case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tools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like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Microsoft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Visio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Rational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</w:t>
      </w:r>
      <w:r w:rsidRPr="00EC5883">
        <w:rPr>
          <w:rFonts w:cs="Calibri"/>
          <w:b/>
          <w:bCs/>
          <w:sz w:val="20"/>
          <w:szCs w:val="20"/>
          <w:shd w:val="clear" w:color="auto" w:fill="FFFFFF"/>
        </w:rPr>
        <w:t>Rose</w:t>
      </w:r>
      <w:r w:rsidRPr="00EC5883">
        <w:rPr>
          <w:rFonts w:cs="Calibri"/>
          <w:sz w:val="20"/>
          <w:szCs w:val="20"/>
          <w:shd w:val="clear" w:color="auto" w:fill="FFFFFF"/>
        </w:rPr>
        <w:t>.</w:t>
      </w:r>
    </w:p>
    <w:p w14:paraId="7C05E782" w14:textId="5576EBA2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working with Relational Databases like </w:t>
      </w:r>
      <w:r w:rsidRPr="00EC5883">
        <w:rPr>
          <w:rFonts w:cs="Calibri"/>
          <w:b/>
          <w:bCs/>
          <w:sz w:val="20"/>
          <w:szCs w:val="20"/>
        </w:rPr>
        <w:t>MySQL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Oracle12c</w:t>
      </w:r>
      <w:r w:rsidRPr="00EC5883">
        <w:rPr>
          <w:rFonts w:cs="Calibri"/>
          <w:sz w:val="20"/>
          <w:szCs w:val="20"/>
        </w:rPr>
        <w:t>/</w:t>
      </w:r>
      <w:r w:rsidRPr="00EC5883">
        <w:rPr>
          <w:rFonts w:cs="Calibri"/>
          <w:b/>
          <w:bCs/>
          <w:sz w:val="20"/>
          <w:szCs w:val="20"/>
        </w:rPr>
        <w:t>11g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SQL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Server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DB2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NoSQL</w:t>
      </w:r>
      <w:r w:rsidRPr="00EC5883">
        <w:rPr>
          <w:rFonts w:cs="Calibri"/>
          <w:sz w:val="20"/>
          <w:szCs w:val="20"/>
        </w:rPr>
        <w:t xml:space="preserve"> databases like </w:t>
      </w:r>
      <w:r w:rsidRPr="00EC5883">
        <w:rPr>
          <w:rFonts w:cs="Calibri"/>
          <w:b/>
          <w:bCs/>
          <w:sz w:val="20"/>
          <w:szCs w:val="20"/>
        </w:rPr>
        <w:t>MongoDB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Cassandra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CouchDB</w:t>
      </w:r>
      <w:r w:rsidRPr="00EC5883">
        <w:rPr>
          <w:rFonts w:cs="Calibri"/>
          <w:sz w:val="20"/>
          <w:szCs w:val="20"/>
        </w:rPr>
        <w:t>.</w:t>
      </w:r>
    </w:p>
    <w:p w14:paraId="098F520D" w14:textId="148A1C71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writing </w:t>
      </w:r>
      <w:r w:rsidRPr="00EC5883">
        <w:rPr>
          <w:rFonts w:cs="Calibri"/>
          <w:b/>
          <w:bCs/>
          <w:sz w:val="20"/>
          <w:szCs w:val="20"/>
        </w:rPr>
        <w:t>PL/SQL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scripts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Triggers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Stored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Procedures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views</w:t>
      </w:r>
      <w:r w:rsidR="00FE0BF2" w:rsidRPr="00EC5883">
        <w:rPr>
          <w:rFonts w:cs="Calibri"/>
          <w:b/>
          <w:bCs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materialized</w:t>
      </w:r>
      <w:r w:rsidRPr="00EC5883">
        <w:rPr>
          <w:rFonts w:cs="Calibri"/>
          <w:sz w:val="20"/>
          <w:szCs w:val="20"/>
        </w:rPr>
        <w:t xml:space="preserve"> </w:t>
      </w:r>
      <w:r w:rsidR="00FE0BF2" w:rsidRPr="00EC5883">
        <w:rPr>
          <w:rFonts w:cs="Calibri"/>
          <w:b/>
          <w:bCs/>
          <w:sz w:val="20"/>
          <w:szCs w:val="20"/>
        </w:rPr>
        <w:t>views</w:t>
      </w:r>
      <w:r w:rsidRPr="00EC5883">
        <w:rPr>
          <w:rFonts w:cs="Calibri"/>
          <w:sz w:val="20"/>
          <w:szCs w:val="20"/>
        </w:rPr>
        <w:t>.</w:t>
      </w:r>
    </w:p>
    <w:p w14:paraId="4BBDD82A" w14:textId="19D12DCD" w:rsidR="004C04ED" w:rsidRPr="00EC5883" w:rsidRDefault="004C04ED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Working experience </w:t>
      </w:r>
      <w:r w:rsidR="00FE0BF2" w:rsidRPr="00EC5883">
        <w:rPr>
          <w:rFonts w:cs="Calibri"/>
          <w:sz w:val="20"/>
          <w:szCs w:val="20"/>
        </w:rPr>
        <w:t>with</w:t>
      </w:r>
      <w:r w:rsidRPr="00EC5883">
        <w:rPr>
          <w:rFonts w:cs="Calibri"/>
          <w:sz w:val="20"/>
          <w:szCs w:val="20"/>
        </w:rPr>
        <w:t xml:space="preserve"> application servers like </w:t>
      </w:r>
      <w:r w:rsidRPr="00EC5883">
        <w:rPr>
          <w:rFonts w:cs="Calibri"/>
          <w:b/>
          <w:sz w:val="20"/>
          <w:szCs w:val="20"/>
        </w:rPr>
        <w:t>WebLogic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sz w:val="20"/>
          <w:szCs w:val="20"/>
        </w:rPr>
        <w:t>WebSphere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sz w:val="20"/>
          <w:szCs w:val="20"/>
        </w:rPr>
        <w:t>JBoss</w:t>
      </w:r>
      <w:r w:rsidR="00FE0BF2" w:rsidRPr="00EC5883">
        <w:rPr>
          <w:rFonts w:cs="Calibri"/>
          <w:b/>
          <w:sz w:val="20"/>
          <w:szCs w:val="20"/>
        </w:rPr>
        <w:t>,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sz w:val="20"/>
          <w:szCs w:val="20"/>
        </w:rPr>
        <w:t>Apache Tomcat.</w:t>
      </w:r>
    </w:p>
    <w:p w14:paraId="1D4F8CDB" w14:textId="3311E728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Experienced in using </w:t>
      </w:r>
      <w:r w:rsidR="00FE0BF2" w:rsidRPr="00EC5883">
        <w:rPr>
          <w:rFonts w:cs="Calibri"/>
          <w:sz w:val="20"/>
          <w:szCs w:val="20"/>
        </w:rPr>
        <w:t>Java-based</w:t>
      </w:r>
      <w:r w:rsidRPr="00EC5883">
        <w:rPr>
          <w:rFonts w:cs="Calibri"/>
          <w:sz w:val="20"/>
          <w:szCs w:val="20"/>
        </w:rPr>
        <w:t xml:space="preserve"> Logging utility with </w:t>
      </w:r>
      <w:r w:rsidRPr="00EC5883">
        <w:rPr>
          <w:rFonts w:cs="Calibri"/>
          <w:b/>
          <w:bCs/>
          <w:sz w:val="20"/>
          <w:szCs w:val="20"/>
        </w:rPr>
        <w:t>Log4J</w:t>
      </w:r>
      <w:r w:rsidRPr="00EC5883">
        <w:rPr>
          <w:rFonts w:cs="Calibri"/>
          <w:sz w:val="20"/>
          <w:szCs w:val="20"/>
        </w:rPr>
        <w:t>.</w:t>
      </w:r>
    </w:p>
    <w:p w14:paraId="2D1451A9" w14:textId="191CCB1F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with automation tools like </w:t>
      </w:r>
      <w:r w:rsidRPr="00EC5883">
        <w:rPr>
          <w:rFonts w:cs="Calibri"/>
          <w:b/>
          <w:bCs/>
          <w:sz w:val="20"/>
          <w:szCs w:val="20"/>
        </w:rPr>
        <w:t>Selenium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Cucumber</w:t>
      </w:r>
      <w:r w:rsidRPr="00EC5883">
        <w:rPr>
          <w:rFonts w:cs="Calibri"/>
          <w:sz w:val="20"/>
          <w:szCs w:val="20"/>
        </w:rPr>
        <w:t>.</w:t>
      </w:r>
    </w:p>
    <w:p w14:paraId="28F5C0FD" w14:textId="6382132D" w:rsidR="00DE51BE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Experience in deploying applications using </w:t>
      </w:r>
      <w:r w:rsidRPr="00EC5883">
        <w:rPr>
          <w:rFonts w:cs="Calibri"/>
          <w:b/>
          <w:bCs/>
          <w:sz w:val="20"/>
          <w:szCs w:val="20"/>
        </w:rPr>
        <w:t>Docker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container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services</w:t>
      </w:r>
      <w:r w:rsidRPr="00EC5883">
        <w:rPr>
          <w:rFonts w:cs="Calibri"/>
          <w:sz w:val="20"/>
          <w:szCs w:val="20"/>
        </w:rPr>
        <w:t xml:space="preserve"> and building </w:t>
      </w:r>
      <w:r w:rsidRPr="00EC5883">
        <w:rPr>
          <w:rFonts w:cs="Calibri"/>
          <w:b/>
          <w:bCs/>
          <w:sz w:val="20"/>
          <w:szCs w:val="20"/>
        </w:rPr>
        <w:t>Continuous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Integration (CI)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Deployment (CD)</w:t>
      </w:r>
      <w:r w:rsidRPr="00EC5883">
        <w:rPr>
          <w:rFonts w:cs="Calibri"/>
          <w:sz w:val="20"/>
          <w:szCs w:val="20"/>
        </w:rPr>
        <w:t xml:space="preserve"> </w:t>
      </w:r>
      <w:r w:rsidR="00FE0BF2" w:rsidRPr="00EC5883">
        <w:rPr>
          <w:rFonts w:cs="Calibri"/>
          <w:b/>
          <w:bCs/>
          <w:sz w:val="20"/>
          <w:szCs w:val="20"/>
        </w:rPr>
        <w:t>pipelines</w:t>
      </w:r>
      <w:r w:rsidRPr="00EC5883">
        <w:rPr>
          <w:rFonts w:cs="Calibri"/>
          <w:sz w:val="20"/>
          <w:szCs w:val="20"/>
        </w:rPr>
        <w:t xml:space="preserve"> using </w:t>
      </w:r>
      <w:r w:rsidRPr="00EC5883">
        <w:rPr>
          <w:rFonts w:cs="Calibri"/>
          <w:b/>
          <w:bCs/>
          <w:sz w:val="20"/>
          <w:szCs w:val="20"/>
        </w:rPr>
        <w:t>Jenkins</w:t>
      </w:r>
      <w:r w:rsidRPr="00EC5883">
        <w:rPr>
          <w:rFonts w:cs="Calibri"/>
          <w:sz w:val="20"/>
          <w:szCs w:val="20"/>
        </w:rPr>
        <w:t xml:space="preserve"> with </w:t>
      </w:r>
      <w:r w:rsidRPr="00EC5883">
        <w:rPr>
          <w:rFonts w:cs="Calibri"/>
          <w:b/>
          <w:bCs/>
          <w:sz w:val="20"/>
          <w:szCs w:val="20"/>
        </w:rPr>
        <w:t>GitHub</w:t>
      </w:r>
      <w:r w:rsidRPr="00EC5883">
        <w:rPr>
          <w:rFonts w:cs="Calibri"/>
          <w:sz w:val="20"/>
          <w:szCs w:val="20"/>
        </w:rPr>
        <w:t>.</w:t>
      </w:r>
    </w:p>
    <w:p w14:paraId="7EBBA977" w14:textId="77777777" w:rsidR="00DE51BE" w:rsidRPr="00EC5883" w:rsidRDefault="00DE51BE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Having experience with Cloud Computing Service environments like </w:t>
      </w:r>
      <w:r w:rsidRPr="00EC5883">
        <w:rPr>
          <w:rFonts w:cs="Calibri"/>
          <w:b/>
          <w:sz w:val="20"/>
          <w:szCs w:val="20"/>
        </w:rPr>
        <w:t>Amazon Web services (AWS)</w:t>
      </w:r>
      <w:r w:rsidRPr="00EC5883">
        <w:rPr>
          <w:rFonts w:cs="Calibri"/>
          <w:sz w:val="20"/>
          <w:szCs w:val="20"/>
        </w:rPr>
        <w:t>.</w:t>
      </w:r>
    </w:p>
    <w:p w14:paraId="7A47804A" w14:textId="1026839C" w:rsidR="00E410D3" w:rsidRPr="00EC5883" w:rsidRDefault="00DE51BE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Managed </w:t>
      </w:r>
      <w:r w:rsidRPr="00EC5883">
        <w:rPr>
          <w:rFonts w:cs="Calibri"/>
          <w:b/>
          <w:sz w:val="20"/>
          <w:szCs w:val="20"/>
        </w:rPr>
        <w:t>Amazon Web Services</w:t>
      </w:r>
      <w:r w:rsidRPr="00EC5883">
        <w:rPr>
          <w:rFonts w:cs="Calibri"/>
          <w:sz w:val="20"/>
          <w:szCs w:val="20"/>
        </w:rPr>
        <w:t xml:space="preserve"> like </w:t>
      </w:r>
      <w:r w:rsidRPr="00EC5883">
        <w:rPr>
          <w:rFonts w:cs="Calibri"/>
          <w:b/>
          <w:sz w:val="20"/>
          <w:szCs w:val="20"/>
        </w:rPr>
        <w:t xml:space="preserve">EC2, S3 bucket, Elastic search, Auto-Scaling, Dynamo DB, </w:t>
      </w:r>
      <w:r w:rsidR="00FE0BF2" w:rsidRPr="00EC5883">
        <w:rPr>
          <w:rFonts w:cs="Calibri"/>
          <w:b/>
          <w:sz w:val="20"/>
          <w:szCs w:val="20"/>
        </w:rPr>
        <w:t xml:space="preserve">and </w:t>
      </w:r>
      <w:r w:rsidRPr="00EC5883">
        <w:rPr>
          <w:rFonts w:cs="Calibri"/>
          <w:b/>
          <w:sz w:val="20"/>
          <w:szCs w:val="20"/>
        </w:rPr>
        <w:t>Virtual Private Cloud (VPC)</w:t>
      </w:r>
      <w:r w:rsidRPr="00EC5883">
        <w:rPr>
          <w:rFonts w:cs="Calibri"/>
          <w:sz w:val="20"/>
          <w:szCs w:val="20"/>
        </w:rPr>
        <w:t xml:space="preserve"> through </w:t>
      </w:r>
      <w:r w:rsidRPr="00EC5883">
        <w:rPr>
          <w:rFonts w:cs="Calibri"/>
          <w:b/>
          <w:sz w:val="20"/>
          <w:szCs w:val="20"/>
        </w:rPr>
        <w:t>AWS</w:t>
      </w:r>
      <w:r w:rsidRPr="00EC5883">
        <w:rPr>
          <w:rFonts w:cs="Calibri"/>
          <w:sz w:val="20"/>
          <w:szCs w:val="20"/>
        </w:rPr>
        <w:t xml:space="preserve"> Console and </w:t>
      </w:r>
      <w:r w:rsidRPr="00EC5883">
        <w:rPr>
          <w:rFonts w:cs="Calibri"/>
          <w:b/>
          <w:sz w:val="20"/>
          <w:szCs w:val="20"/>
        </w:rPr>
        <w:t>API</w:t>
      </w:r>
      <w:r w:rsidRPr="00EC5883">
        <w:rPr>
          <w:rFonts w:cs="Calibri"/>
          <w:sz w:val="20"/>
          <w:szCs w:val="20"/>
        </w:rPr>
        <w:t xml:space="preserve"> Integration.</w:t>
      </w:r>
    </w:p>
    <w:p w14:paraId="564ED6DF" w14:textId="26C0BF22" w:rsidR="005F27A4" w:rsidRPr="00EC5883" w:rsidRDefault="005F27A4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Hands-on experience working with Continuous Integration (</w:t>
      </w:r>
      <w:r w:rsidRPr="00EC5883">
        <w:rPr>
          <w:rFonts w:cs="Calibri"/>
          <w:b/>
          <w:sz w:val="20"/>
          <w:szCs w:val="20"/>
        </w:rPr>
        <w:t>CI</w:t>
      </w:r>
      <w:r w:rsidRPr="00EC5883">
        <w:rPr>
          <w:rFonts w:cs="Calibri"/>
          <w:sz w:val="20"/>
          <w:szCs w:val="20"/>
        </w:rPr>
        <w:t xml:space="preserve">) build-automation tools such as </w:t>
      </w:r>
      <w:r w:rsidRPr="00EC5883">
        <w:rPr>
          <w:rFonts w:cs="Calibri"/>
          <w:b/>
          <w:sz w:val="20"/>
          <w:szCs w:val="20"/>
        </w:rPr>
        <w:t xml:space="preserve">Maven, Gradle, SVN, CVS, </w:t>
      </w:r>
      <w:r w:rsidR="00BF39F6" w:rsidRPr="00EC5883">
        <w:rPr>
          <w:rFonts w:cs="Calibri"/>
          <w:b/>
          <w:sz w:val="20"/>
          <w:szCs w:val="20"/>
        </w:rPr>
        <w:t>Jenkins,</w:t>
      </w:r>
      <w:r w:rsidRPr="00EC5883">
        <w:rPr>
          <w:rFonts w:cs="Calibri"/>
          <w:b/>
          <w:sz w:val="20"/>
          <w:szCs w:val="20"/>
        </w:rPr>
        <w:t xml:space="preserve"> </w:t>
      </w:r>
      <w:r w:rsidRPr="00EC5883">
        <w:rPr>
          <w:rFonts w:cs="Calibri"/>
          <w:sz w:val="20"/>
          <w:szCs w:val="20"/>
        </w:rPr>
        <w:t>and</w:t>
      </w:r>
      <w:r w:rsidRPr="00EC5883">
        <w:rPr>
          <w:rFonts w:cs="Calibri"/>
          <w:b/>
          <w:sz w:val="20"/>
          <w:szCs w:val="20"/>
        </w:rPr>
        <w:t xml:space="preserve"> Apache Ant.</w:t>
      </w:r>
    </w:p>
    <w:p w14:paraId="3A7C7DC8" w14:textId="69E2E903" w:rsidR="00C52879" w:rsidRPr="00EC5883" w:rsidRDefault="00C52879" w:rsidP="00444463">
      <w:pPr>
        <w:pStyle w:val="ListParagraph"/>
        <w:widowControl w:val="0"/>
        <w:numPr>
          <w:ilvl w:val="0"/>
          <w:numId w:val="18"/>
        </w:numPr>
        <w:suppressAutoHyphens/>
        <w:spacing w:after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  <w:shd w:val="clear" w:color="auto" w:fill="FFFFFF"/>
        </w:rPr>
        <w:t xml:space="preserve">Excellent communication, interpersonal and analytical </w:t>
      </w:r>
      <w:r w:rsidR="00BF39F6" w:rsidRPr="00EC5883">
        <w:rPr>
          <w:rFonts w:cs="Calibri"/>
          <w:sz w:val="20"/>
          <w:szCs w:val="20"/>
          <w:shd w:val="clear" w:color="auto" w:fill="FFFFFF"/>
        </w:rPr>
        <w:t>skills,</w:t>
      </w:r>
      <w:r w:rsidRPr="00EC5883">
        <w:rPr>
          <w:rFonts w:cs="Calibri"/>
          <w:sz w:val="20"/>
          <w:szCs w:val="20"/>
          <w:shd w:val="clear" w:color="auto" w:fill="FFFFFF"/>
        </w:rPr>
        <w:t xml:space="preserve"> and a highly motivated team player with the ability to work independently.</w:t>
      </w:r>
    </w:p>
    <w:p w14:paraId="2EACBC52" w14:textId="77777777" w:rsidR="006F049B" w:rsidRPr="00EC5883" w:rsidRDefault="006F049B" w:rsidP="00ED52B9">
      <w:pPr>
        <w:pStyle w:val="NoSpacing"/>
        <w:spacing w:line="276" w:lineRule="auto"/>
        <w:ind w:left="360" w:hanging="360"/>
        <w:jc w:val="both"/>
        <w:rPr>
          <w:rFonts w:cs="Calibri"/>
          <w:b/>
          <w:sz w:val="20"/>
          <w:szCs w:val="20"/>
          <w:u w:val="single"/>
        </w:rPr>
      </w:pPr>
    </w:p>
    <w:p w14:paraId="64B6A002" w14:textId="6C6C24C1" w:rsidR="00826159" w:rsidRPr="00EC5883" w:rsidRDefault="00826159" w:rsidP="009B25BE">
      <w:pPr>
        <w:pStyle w:val="Heading2"/>
      </w:pPr>
      <w:r w:rsidRPr="00EC5883">
        <w:t xml:space="preserve">TECHNICAL </w:t>
      </w:r>
      <w:r w:rsidR="006132C4" w:rsidRPr="00EC5883">
        <w:t>SKILLS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62"/>
        <w:gridCol w:w="7418"/>
      </w:tblGrid>
      <w:tr w:rsidR="00AD0A59" w:rsidRPr="00EC5883" w14:paraId="7F3D6E43" w14:textId="77777777" w:rsidTr="009B25BE">
        <w:trPr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203B5211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Languages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1EC824EE" w14:textId="38647A4F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C, C++, Java, J2EE, SQL, PL/</w:t>
            </w:r>
            <w:r w:rsidR="003A5288" w:rsidRPr="00EC5883">
              <w:rPr>
                <w:rFonts w:ascii="Calibri" w:hAnsi="Calibri" w:cs="Calibri"/>
                <w:sz w:val="20"/>
              </w:rPr>
              <w:t>SQL,</w:t>
            </w:r>
            <w:r w:rsidRPr="00EC5883">
              <w:rPr>
                <w:rFonts w:ascii="Calibri" w:hAnsi="Calibri" w:cs="Calibri"/>
                <w:sz w:val="20"/>
              </w:rPr>
              <w:t xml:space="preserve"> and Python</w:t>
            </w:r>
          </w:p>
        </w:tc>
      </w:tr>
      <w:tr w:rsidR="00AD0A59" w:rsidRPr="00EC5883" w14:paraId="5A9B7B4C" w14:textId="77777777" w:rsidTr="009B25BE">
        <w:trPr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72BBFC32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Enterprise Java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30C6EDBF" w14:textId="77777777" w:rsidR="00EB02D5" w:rsidRPr="00EC5883" w:rsidRDefault="00EB02D5" w:rsidP="00ED52B9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Java, J2EE, Swing, RMI, Sockets, JDBC, Servlets, JSP, JMS, Java Beans, JSTL, JSF, Struts, EJB, Spring, JTA, JNDI and JPA</w:t>
            </w:r>
          </w:p>
        </w:tc>
      </w:tr>
      <w:tr w:rsidR="00AD0A59" w:rsidRPr="00EC5883" w14:paraId="720A88AF" w14:textId="77777777" w:rsidTr="009B25BE">
        <w:trPr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19D5F452" w14:textId="77777777" w:rsidR="00EB02D5" w:rsidRPr="00EC5883" w:rsidRDefault="00EB02D5" w:rsidP="00ED52B9">
            <w:pPr>
              <w:spacing w:line="276" w:lineRule="auto"/>
              <w:ind w:left="-15" w:firstLine="15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Web/XML Technologies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400A9BDF" w14:textId="3093BE7B" w:rsidR="00EB02D5" w:rsidRPr="00EC5883" w:rsidRDefault="00EB02D5" w:rsidP="00ED52B9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 xml:space="preserve">HTML5, CSS3, JavaScript, jQuery, </w:t>
            </w:r>
            <w:r w:rsidR="001E054C" w:rsidRPr="00EC5883">
              <w:rPr>
                <w:rFonts w:ascii="Calibri" w:hAnsi="Calibri" w:cs="Calibri"/>
                <w:sz w:val="20"/>
              </w:rPr>
              <w:t xml:space="preserve">ReactJS, </w:t>
            </w:r>
            <w:r w:rsidRPr="00EC5883">
              <w:rPr>
                <w:rFonts w:ascii="Calibri" w:hAnsi="Calibri" w:cs="Calibri"/>
                <w:sz w:val="20"/>
              </w:rPr>
              <w:t>AngularJS, Angular2</w:t>
            </w:r>
            <w:r w:rsidR="00BF40FE" w:rsidRPr="00EC5883">
              <w:rPr>
                <w:rFonts w:ascii="Calibri" w:hAnsi="Calibri" w:cs="Calibri"/>
                <w:sz w:val="20"/>
              </w:rPr>
              <w:t>/</w:t>
            </w:r>
            <w:r w:rsidRPr="00EC5883">
              <w:rPr>
                <w:rFonts w:ascii="Calibri" w:hAnsi="Calibri" w:cs="Calibri"/>
                <w:sz w:val="20"/>
              </w:rPr>
              <w:t>6, BackboneJ</w:t>
            </w:r>
            <w:r w:rsidR="000332E2" w:rsidRPr="00EC5883">
              <w:rPr>
                <w:rFonts w:ascii="Calibri" w:hAnsi="Calibri" w:cs="Calibri"/>
                <w:sz w:val="20"/>
              </w:rPr>
              <w:t>S</w:t>
            </w:r>
            <w:r w:rsidRPr="00EC5883">
              <w:rPr>
                <w:rFonts w:ascii="Calibri" w:hAnsi="Calibri" w:cs="Calibri"/>
                <w:sz w:val="20"/>
              </w:rPr>
              <w:t>, ReactJ</w:t>
            </w:r>
            <w:r w:rsidR="000332E2" w:rsidRPr="00EC5883">
              <w:rPr>
                <w:rFonts w:ascii="Calibri" w:hAnsi="Calibri" w:cs="Calibri"/>
                <w:sz w:val="20"/>
              </w:rPr>
              <w:t>S</w:t>
            </w:r>
            <w:r w:rsidRPr="00EC5883">
              <w:rPr>
                <w:rFonts w:ascii="Calibri" w:hAnsi="Calibri" w:cs="Calibri"/>
                <w:sz w:val="20"/>
              </w:rPr>
              <w:t>, XML, XSD, XSL/XSLT, SAX/DOM, AJAX, JSON, DOJO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NodeJS.</w:t>
            </w:r>
          </w:p>
        </w:tc>
      </w:tr>
      <w:tr w:rsidR="00AD0A59" w:rsidRPr="00EC5883" w14:paraId="7D2AA083" w14:textId="77777777" w:rsidTr="009B25BE">
        <w:trPr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192A9724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Tools &amp; Framework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11F4F368" w14:textId="099884C0" w:rsidR="00EB02D5" w:rsidRPr="00EC5883" w:rsidRDefault="00EB02D5" w:rsidP="00ED52B9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Struts, Hibernate, Spring MVC, Spring Web Flow, Spring IOC, Spring AOP, JMS, JSF, Log4J, SOA, Jasper reports, Spring Boot, Spring Batch, Spring Security, Spring Data, Jersey.</w:t>
            </w:r>
          </w:p>
        </w:tc>
      </w:tr>
      <w:tr w:rsidR="00AD0A59" w:rsidRPr="00EC5883" w14:paraId="52CE78C2" w14:textId="77777777" w:rsidTr="009B25BE">
        <w:trPr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675CC995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Web services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6DAE4D0A" w14:textId="520017A8" w:rsidR="00EB02D5" w:rsidRPr="00EC5883" w:rsidRDefault="00EB02D5" w:rsidP="00ED52B9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 xml:space="preserve">SOAP, RESTful, UDDI, WSDL, JAX-RPC, JAX-RS, JAX-WS, JAX-B, </w:t>
            </w:r>
            <w:r w:rsidR="00FE0BF2" w:rsidRPr="00EC5883">
              <w:rPr>
                <w:rFonts w:ascii="Calibri" w:hAnsi="Calibri" w:cs="Calibri"/>
                <w:sz w:val="20"/>
              </w:rPr>
              <w:t>Microservices</w:t>
            </w:r>
            <w:r w:rsidRPr="00EC5883">
              <w:rPr>
                <w:rFonts w:ascii="Calibri" w:hAnsi="Calibri" w:cs="Calibri"/>
                <w:sz w:val="20"/>
              </w:rPr>
              <w:t>, Apache Axis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Apache CFX.</w:t>
            </w:r>
          </w:p>
        </w:tc>
      </w:tr>
      <w:tr w:rsidR="00AD0A59" w:rsidRPr="00EC5883" w14:paraId="3C3F4B5C" w14:textId="77777777" w:rsidTr="009B25BE">
        <w:trPr>
          <w:trHeight w:val="368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55FB9BB1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Web/App Servers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3090C0C0" w14:textId="68985FEC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Web Sphere, WebLogic, Apache, Tomcat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JBoss.</w:t>
            </w:r>
          </w:p>
        </w:tc>
      </w:tr>
      <w:tr w:rsidR="00AD0A59" w:rsidRPr="00EC5883" w14:paraId="69107ACD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633AD872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Database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638E66F4" w14:textId="38A4BD0C" w:rsidR="00EB02D5" w:rsidRPr="00EC5883" w:rsidRDefault="00EB02D5" w:rsidP="00BF40FE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Oracle, SQL-Server, MySQL server, MS SQL, IBM DB2, MongoDB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NoSQL</w:t>
            </w:r>
          </w:p>
        </w:tc>
      </w:tr>
      <w:tr w:rsidR="00AD0A59" w:rsidRPr="00EC5883" w14:paraId="393E644A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3843F459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b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Development Tools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2201C710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Eclipse, RAD, Spring Tool Suite (STS) and IntelliJ</w:t>
            </w:r>
          </w:p>
        </w:tc>
      </w:tr>
      <w:tr w:rsidR="00AD0A59" w:rsidRPr="00EC5883" w14:paraId="53BD010B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299A3C8E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O-R mapping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1D11ECFA" w14:textId="77777777" w:rsidR="00EB02D5" w:rsidRPr="00EC5883" w:rsidRDefault="00EB02D5" w:rsidP="00ED52B9">
            <w:pPr>
              <w:tabs>
                <w:tab w:val="left" w:pos="4695"/>
              </w:tabs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Hibernate, JPA and JTA</w:t>
            </w:r>
            <w:r w:rsidRPr="00EC5883">
              <w:rPr>
                <w:rFonts w:ascii="Calibri" w:hAnsi="Calibri" w:cs="Calibri"/>
                <w:sz w:val="20"/>
              </w:rPr>
              <w:tab/>
            </w:r>
          </w:p>
        </w:tc>
      </w:tr>
      <w:tr w:rsidR="00AD0A59" w:rsidRPr="00EC5883" w14:paraId="06D8F37A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14DDF51D" w14:textId="57106EB7" w:rsidR="00EB02D5" w:rsidRPr="00EC5883" w:rsidRDefault="00EB02D5" w:rsidP="00D03948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b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Testing</w:t>
            </w:r>
            <w:r w:rsidR="00D03948" w:rsidRPr="00EC5883">
              <w:rPr>
                <w:rFonts w:ascii="Calibri" w:hAnsi="Calibri" w:cs="Calibri"/>
                <w:b/>
                <w:sz w:val="20"/>
              </w:rPr>
              <w:t>-</w:t>
            </w:r>
            <w:r w:rsidRPr="00EC5883">
              <w:rPr>
                <w:rFonts w:ascii="Calibri" w:hAnsi="Calibri" w:cs="Calibri"/>
                <w:b/>
                <w:sz w:val="20"/>
              </w:rPr>
              <w:t>Tools/ Others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22112584" w14:textId="22F546CF" w:rsidR="00EB02D5" w:rsidRPr="00EC5883" w:rsidRDefault="00EB02D5" w:rsidP="00BF40FE">
            <w:pPr>
              <w:spacing w:line="276" w:lineRule="auto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JUnit,</w:t>
            </w:r>
            <w:r w:rsidR="003D2004" w:rsidRPr="00EC5883">
              <w:rPr>
                <w:rFonts w:ascii="Calibri" w:hAnsi="Calibri" w:cs="Calibri"/>
                <w:sz w:val="20"/>
              </w:rPr>
              <w:t xml:space="preserve"> Jasmine, </w:t>
            </w:r>
            <w:r w:rsidRPr="00EC5883">
              <w:rPr>
                <w:rFonts w:ascii="Calibri" w:hAnsi="Calibri" w:cs="Calibri"/>
                <w:sz w:val="20"/>
              </w:rPr>
              <w:t>SoapUI, Postman, Putty, Rational Clear Quest, RTC, Load UI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JIRA</w:t>
            </w:r>
          </w:p>
        </w:tc>
      </w:tr>
      <w:tr w:rsidR="00AD0A59" w:rsidRPr="00EC5883" w14:paraId="2DCF3CCF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4C013D7A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Version Control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66A046F6" w14:textId="36AA37AF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GIT, CVS, SVN, Rational clear case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Star Team</w:t>
            </w:r>
          </w:p>
        </w:tc>
      </w:tr>
      <w:tr w:rsidR="00AD0A59" w:rsidRPr="00EC5883" w14:paraId="45E00D82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025CAB31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Platforms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3820300C" w14:textId="3B270F2A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Windows, Win 2k Server, Sun Solaris</w:t>
            </w:r>
            <w:r w:rsidR="00FE0BF2" w:rsidRPr="00EC5883">
              <w:rPr>
                <w:rFonts w:ascii="Calibri" w:hAnsi="Calibri" w:cs="Calibri"/>
                <w:sz w:val="20"/>
              </w:rPr>
              <w:t>,</w:t>
            </w:r>
            <w:r w:rsidRPr="00EC5883">
              <w:rPr>
                <w:rFonts w:ascii="Calibri" w:hAnsi="Calibri" w:cs="Calibri"/>
                <w:sz w:val="20"/>
              </w:rPr>
              <w:t xml:space="preserve"> and UNIX</w:t>
            </w:r>
          </w:p>
        </w:tc>
      </w:tr>
      <w:tr w:rsidR="00AD0A59" w:rsidRPr="00EC5883" w14:paraId="34CB2783" w14:textId="77777777" w:rsidTr="009B25BE">
        <w:trPr>
          <w:trHeight w:val="350"/>
          <w:jc w:val="center"/>
        </w:trPr>
        <w:tc>
          <w:tcPr>
            <w:tcW w:w="2462" w:type="dxa"/>
            <w:shd w:val="clear" w:color="000000" w:fill="FFFFFF"/>
            <w:tcMar>
              <w:left w:w="108" w:type="dxa"/>
              <w:right w:w="108" w:type="dxa"/>
            </w:tcMar>
          </w:tcPr>
          <w:p w14:paraId="3F731A34" w14:textId="77777777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b/>
                <w:sz w:val="20"/>
              </w:rPr>
              <w:t>Cloud Technologies</w:t>
            </w:r>
          </w:p>
        </w:tc>
        <w:tc>
          <w:tcPr>
            <w:tcW w:w="7418" w:type="dxa"/>
            <w:shd w:val="clear" w:color="000000" w:fill="FFFFFF"/>
            <w:tcMar>
              <w:left w:w="108" w:type="dxa"/>
              <w:right w:w="108" w:type="dxa"/>
            </w:tcMar>
          </w:tcPr>
          <w:p w14:paraId="3DC11EE6" w14:textId="6FDFF06F" w:rsidR="00EB02D5" w:rsidRPr="00EC5883" w:rsidRDefault="00EB02D5" w:rsidP="00ED52B9">
            <w:pPr>
              <w:spacing w:line="276" w:lineRule="auto"/>
              <w:ind w:left="360" w:hanging="360"/>
              <w:jc w:val="both"/>
              <w:rPr>
                <w:rFonts w:ascii="Calibri" w:hAnsi="Calibri" w:cs="Calibri"/>
                <w:sz w:val="20"/>
              </w:rPr>
            </w:pPr>
            <w:r w:rsidRPr="00EC5883">
              <w:rPr>
                <w:rFonts w:ascii="Calibri" w:hAnsi="Calibri" w:cs="Calibri"/>
                <w:sz w:val="20"/>
              </w:rPr>
              <w:t>AW</w:t>
            </w:r>
            <w:r w:rsidR="00AA1CF5" w:rsidRPr="00EC5883">
              <w:rPr>
                <w:rFonts w:ascii="Calibri" w:hAnsi="Calibri" w:cs="Calibri"/>
                <w:sz w:val="20"/>
              </w:rPr>
              <w:t>S (Amazon Web Services)</w:t>
            </w:r>
          </w:p>
        </w:tc>
      </w:tr>
    </w:tbl>
    <w:p w14:paraId="6B444EA2" w14:textId="075F7C05" w:rsidR="00B944AD" w:rsidRDefault="00B944AD" w:rsidP="00697816">
      <w:pPr>
        <w:pStyle w:val="NoSpacing"/>
        <w:spacing w:line="276" w:lineRule="auto"/>
        <w:jc w:val="both"/>
        <w:rPr>
          <w:rFonts w:cs="Calibri"/>
          <w:b/>
          <w:sz w:val="20"/>
          <w:szCs w:val="20"/>
        </w:rPr>
      </w:pPr>
    </w:p>
    <w:p w14:paraId="554AC8D5" w14:textId="77777777" w:rsidR="007868A3" w:rsidRPr="0007462D" w:rsidRDefault="007868A3" w:rsidP="0007462D"/>
    <w:p w14:paraId="37AE12B5" w14:textId="1337B78C" w:rsidR="00697816" w:rsidRPr="00EC5883" w:rsidRDefault="00BE45EF" w:rsidP="00EC5883">
      <w:pPr>
        <w:pStyle w:val="Heading2"/>
      </w:pPr>
      <w:bookmarkStart w:id="0" w:name="_Hlk134782392"/>
      <w:r w:rsidRPr="00EC5883">
        <w:t>Cl</w:t>
      </w:r>
      <w:r w:rsidR="00184355" w:rsidRPr="00EC5883">
        <w:t xml:space="preserve">ient: </w:t>
      </w:r>
      <w:proofErr w:type="spellStart"/>
      <w:r w:rsidR="00EA473C" w:rsidRPr="00EC5883">
        <w:t>UCare</w:t>
      </w:r>
      <w:proofErr w:type="spellEnd"/>
      <w:r w:rsidR="00EA473C" w:rsidRPr="00EC5883">
        <w:t xml:space="preserve">, MN </w:t>
      </w:r>
      <w:r w:rsidR="00184355" w:rsidRPr="00EC5883">
        <w:tab/>
      </w:r>
      <w:r w:rsidR="00B2059E" w:rsidRPr="00EC5883">
        <w:t xml:space="preserve">                         </w:t>
      </w:r>
      <w:r w:rsidR="00184355" w:rsidRPr="00EC5883">
        <w:tab/>
      </w:r>
      <w:r w:rsidR="006F049B" w:rsidRPr="00EC5883">
        <w:t xml:space="preserve">                 </w:t>
      </w:r>
      <w:r w:rsidR="001D538F" w:rsidRPr="00EC5883">
        <w:t xml:space="preserve">             </w:t>
      </w:r>
      <w:r w:rsidR="009B3C92" w:rsidRPr="00EC5883">
        <w:t xml:space="preserve"> </w:t>
      </w:r>
      <w:r w:rsidR="0099690C" w:rsidRPr="00EC5883">
        <w:t xml:space="preserve">                </w:t>
      </w:r>
      <w:r w:rsidR="00EA473C" w:rsidRPr="00EC5883">
        <w:t xml:space="preserve">                                         </w:t>
      </w:r>
      <w:r w:rsidR="0099690C" w:rsidRPr="00EC5883">
        <w:t xml:space="preserve">  </w:t>
      </w:r>
      <w:r w:rsidR="00C65EFB" w:rsidRPr="00EC5883">
        <w:t>Nov</w:t>
      </w:r>
      <w:r w:rsidR="00697816" w:rsidRPr="00EC5883">
        <w:t xml:space="preserve"> 20</w:t>
      </w:r>
      <w:r w:rsidR="006F049B" w:rsidRPr="00EC5883">
        <w:t>21</w:t>
      </w:r>
      <w:r w:rsidR="00697816" w:rsidRPr="00EC5883">
        <w:t xml:space="preserve"> </w:t>
      </w:r>
      <w:r w:rsidR="005376D5" w:rsidRPr="00EC5883">
        <w:t>–</w:t>
      </w:r>
      <w:r w:rsidR="00697816" w:rsidRPr="00EC5883">
        <w:t xml:space="preserve"> </w:t>
      </w:r>
      <w:r w:rsidR="00166E38">
        <w:t xml:space="preserve">Till Date </w:t>
      </w:r>
    </w:p>
    <w:bookmarkEnd w:id="0"/>
    <w:p w14:paraId="67CD9FBF" w14:textId="217836D9" w:rsidR="001D538F" w:rsidRPr="00EC5883" w:rsidRDefault="00807A96" w:rsidP="00EC5883">
      <w:pPr>
        <w:pStyle w:val="Heading2"/>
      </w:pPr>
      <w:r w:rsidRPr="00EC5883">
        <w:t>Role: Java Full</w:t>
      </w:r>
      <w:r w:rsidR="008165E7" w:rsidRPr="00EC5883">
        <w:t xml:space="preserve"> </w:t>
      </w:r>
      <w:r w:rsidRPr="00EC5883">
        <w:t>Stack</w:t>
      </w:r>
      <w:r w:rsidR="00382580" w:rsidRPr="00EC5883">
        <w:t xml:space="preserve"> </w:t>
      </w:r>
      <w:r w:rsidR="00BE45EF" w:rsidRPr="00EC5883">
        <w:t>Developer</w:t>
      </w:r>
    </w:p>
    <w:p w14:paraId="3824467D" w14:textId="62B10173" w:rsidR="009B25BE" w:rsidRPr="009B25BE" w:rsidRDefault="00BE3326" w:rsidP="009B25BE">
      <w:pPr>
        <w:pStyle w:val="Heading2"/>
        <w:rPr>
          <w:rFonts w:ascii="Calibri" w:hAnsi="Calibri" w:cs="Calibri"/>
        </w:rPr>
      </w:pPr>
      <w:r w:rsidRPr="00EC5883">
        <w:rPr>
          <w:rFonts w:ascii="Calibri" w:hAnsi="Calibri" w:cs="Calibri"/>
        </w:rPr>
        <w:t>Roles &amp; Responsibilities:</w:t>
      </w:r>
    </w:p>
    <w:p w14:paraId="75493529" w14:textId="086E0714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Participate in AGILE team meetings for project development and </w:t>
      </w:r>
      <w:r w:rsidR="00EC5883" w:rsidRPr="00EC5883">
        <w:rPr>
          <w:rFonts w:cs="Calibri"/>
          <w:bCs/>
          <w:color w:val="000000" w:themeColor="text1"/>
          <w:sz w:val="20"/>
          <w:szCs w:val="20"/>
        </w:rPr>
        <w:t>testing.</w:t>
      </w:r>
    </w:p>
    <w:p w14:paraId="14895B76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Participate in user requirement sessions to gather business requirements.</w:t>
      </w:r>
    </w:p>
    <w:p w14:paraId="74867131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Involved in Analysis, Design, Development, Integration and Testing of application modules.</w:t>
      </w:r>
    </w:p>
    <w:p w14:paraId="64B14EE6" w14:textId="73A1C873" w:rsidR="00094D3F" w:rsidRPr="00EC5883" w:rsidRDefault="00094D3F" w:rsidP="009B25BE">
      <w:pPr>
        <w:pStyle w:val="ListParagraph"/>
        <w:numPr>
          <w:ilvl w:val="0"/>
          <w:numId w:val="19"/>
        </w:numPr>
        <w:spacing w:before="20" w:after="0" w:line="240" w:lineRule="auto"/>
        <w:contextualSpacing w:val="0"/>
        <w:rPr>
          <w:rFonts w:cs="Calibri"/>
          <w:bCs/>
          <w:sz w:val="20"/>
          <w:szCs w:val="20"/>
        </w:rPr>
      </w:pP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Worked </w:t>
      </w:r>
      <w:r w:rsidR="00EC5883" w:rsidRPr="00EC5883">
        <w:rPr>
          <w:rFonts w:cs="Calibri"/>
          <w:bCs/>
          <w:sz w:val="20"/>
          <w:szCs w:val="20"/>
          <w:shd w:val="clear" w:color="auto" w:fill="FFFFFF"/>
        </w:rPr>
        <w:t>on a full</w:t>
      </w: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 text search platform using NoSQL Elasticsearch engine, allowing for much faster, more scalable and more intuitive user searches for our database of </w:t>
      </w:r>
      <w:r w:rsidRPr="00EC5883">
        <w:rPr>
          <w:rFonts w:cs="Calibri"/>
          <w:b/>
          <w:sz w:val="20"/>
          <w:szCs w:val="20"/>
          <w:shd w:val="clear" w:color="auto" w:fill="FFFFFF"/>
        </w:rPr>
        <w:t>SCA</w:t>
      </w:r>
      <w:r w:rsidRPr="00EC5883">
        <w:rPr>
          <w:rFonts w:cs="Calibri"/>
          <w:bCs/>
          <w:sz w:val="20"/>
          <w:szCs w:val="20"/>
          <w:shd w:val="clear" w:color="auto" w:fill="FFFFFF"/>
        </w:rPr>
        <w:t>.</w:t>
      </w:r>
    </w:p>
    <w:p w14:paraId="012CAF31" w14:textId="694E0006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lastRenderedPageBreak/>
        <w:t xml:space="preserve">Used Elastic search as the data indexer and query </w:t>
      </w:r>
      <w:r w:rsidR="00EC5883" w:rsidRPr="00EC5883">
        <w:rPr>
          <w:rFonts w:ascii="Calibri" w:hAnsi="Calibri" w:cs="Calibri"/>
          <w:bCs/>
          <w:sz w:val="20"/>
        </w:rPr>
        <w:t>parser.</w:t>
      </w:r>
    </w:p>
    <w:p w14:paraId="2A4991EA" w14:textId="77777777" w:rsidR="00094D3F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Used </w:t>
      </w:r>
      <w:r w:rsidRPr="00EC5883">
        <w:rPr>
          <w:rFonts w:ascii="Calibri" w:hAnsi="Calibri" w:cs="Calibri"/>
          <w:b/>
          <w:sz w:val="20"/>
        </w:rPr>
        <w:t>Dynamo DB</w:t>
      </w:r>
      <w:r w:rsidRPr="00EC5883">
        <w:rPr>
          <w:rFonts w:ascii="Calibri" w:hAnsi="Calibri" w:cs="Calibri"/>
          <w:bCs/>
          <w:sz w:val="20"/>
        </w:rPr>
        <w:t xml:space="preserve"> to store the data for metrics and backend reports.</w:t>
      </w:r>
    </w:p>
    <w:p w14:paraId="68FC8008" w14:textId="51FFFA98" w:rsidR="002116E2" w:rsidRPr="00EC5883" w:rsidRDefault="002116E2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2116E2">
        <w:rPr>
          <w:rFonts w:ascii="Calibri" w:hAnsi="Calibri" w:cs="Calibri"/>
          <w:bCs/>
          <w:sz w:val="20"/>
        </w:rPr>
        <w:t>Successfully worked with event-driven architecture, leveraging it to design and implement efficient systems that respond to real-time events and updates.</w:t>
      </w:r>
    </w:p>
    <w:p w14:paraId="636F90CE" w14:textId="71B56127" w:rsidR="00094D3F" w:rsidRPr="00EC5883" w:rsidRDefault="00094D3F" w:rsidP="009B25BE">
      <w:pPr>
        <w:pStyle w:val="ListParagraph"/>
        <w:numPr>
          <w:ilvl w:val="0"/>
          <w:numId w:val="19"/>
        </w:numPr>
        <w:spacing w:before="20" w:after="0" w:line="240" w:lineRule="auto"/>
        <w:contextualSpacing w:val="0"/>
        <w:rPr>
          <w:rFonts w:cs="Calibri"/>
          <w:bCs/>
          <w:sz w:val="20"/>
          <w:szCs w:val="20"/>
        </w:rPr>
      </w:pPr>
      <w:r w:rsidRPr="00EC5883">
        <w:rPr>
          <w:rFonts w:cs="Calibri"/>
          <w:bCs/>
          <w:sz w:val="20"/>
          <w:szCs w:val="20"/>
        </w:rPr>
        <w:t xml:space="preserve">Optimized website and web servers to handle increased loads, including switching sites to </w:t>
      </w:r>
      <w:r w:rsidRPr="00EC5883">
        <w:rPr>
          <w:rFonts w:cs="Calibri"/>
          <w:b/>
          <w:sz w:val="20"/>
          <w:szCs w:val="20"/>
        </w:rPr>
        <w:t xml:space="preserve">Nginx </w:t>
      </w:r>
      <w:r w:rsidRPr="00EC5883">
        <w:rPr>
          <w:rFonts w:cs="Calibri"/>
          <w:bCs/>
          <w:sz w:val="20"/>
          <w:szCs w:val="20"/>
        </w:rPr>
        <w:t xml:space="preserve">and setting up load balancing with Apache, reducing infrastructure </w:t>
      </w:r>
      <w:r w:rsidR="00EC5883" w:rsidRPr="00EC5883">
        <w:rPr>
          <w:rFonts w:cs="Calibri"/>
          <w:bCs/>
          <w:sz w:val="20"/>
          <w:szCs w:val="20"/>
        </w:rPr>
        <w:t>costs.</w:t>
      </w:r>
    </w:p>
    <w:p w14:paraId="4A130929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Utilized </w:t>
      </w:r>
      <w:r w:rsidRPr="00EC5883">
        <w:rPr>
          <w:rFonts w:cs="Calibri"/>
          <w:b/>
          <w:color w:val="000000" w:themeColor="text1"/>
          <w:sz w:val="20"/>
          <w:szCs w:val="20"/>
        </w:rPr>
        <w:t>Amazon Route53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to manage DNS zones and assign public DNS names to elastic load balancers IP's.</w:t>
      </w:r>
    </w:p>
    <w:p w14:paraId="575355A4" w14:textId="5251D474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Included security groups, network ACLs, Internet Gateways, and Elastic </w:t>
      </w:r>
      <w:r w:rsidR="00A40E95" w:rsidRPr="00EC5883">
        <w:rPr>
          <w:rFonts w:cs="Calibri"/>
          <w:bCs/>
          <w:color w:val="000000" w:themeColor="text1"/>
          <w:sz w:val="20"/>
          <w:szCs w:val="20"/>
        </w:rPr>
        <w:t>IPs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to ensure a safe area for organization in AWS public cloud.</w:t>
      </w:r>
    </w:p>
    <w:p w14:paraId="33095610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Developed and tested features in an AGILE environment using </w:t>
      </w:r>
      <w:r w:rsidRPr="00EC5883">
        <w:rPr>
          <w:rStyle w:val="Strong"/>
          <w:rFonts w:ascii="Calibri" w:hAnsi="Calibri" w:cs="Calibri"/>
          <w:sz w:val="20"/>
        </w:rPr>
        <w:t>Angular-2</w:t>
      </w:r>
      <w:r w:rsidRPr="00EC5883">
        <w:rPr>
          <w:rFonts w:ascii="Calibri" w:hAnsi="Calibri" w:cs="Calibri"/>
          <w:bCs/>
          <w:sz w:val="20"/>
        </w:rPr>
        <w:t> and </w:t>
      </w:r>
      <w:r w:rsidRPr="00EC5883">
        <w:rPr>
          <w:rStyle w:val="Strong"/>
          <w:rFonts w:ascii="Calibri" w:hAnsi="Calibri" w:cs="Calibri"/>
          <w:sz w:val="20"/>
        </w:rPr>
        <w:t>Typescript.</w:t>
      </w:r>
    </w:p>
    <w:p w14:paraId="0837635B" w14:textId="0BCC9EDE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Work on </w:t>
      </w:r>
      <w:r w:rsidRPr="00EC5883">
        <w:rPr>
          <w:rFonts w:cs="Calibri"/>
          <w:b/>
          <w:color w:val="000000" w:themeColor="text1"/>
          <w:sz w:val="20"/>
          <w:szCs w:val="20"/>
        </w:rPr>
        <w:t>AGILE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Methodology (Scrum Framework) to meet timelines with quality </w:t>
      </w:r>
      <w:r w:rsidR="00EC5883" w:rsidRPr="00EC5883">
        <w:rPr>
          <w:rFonts w:cs="Calibri"/>
          <w:bCs/>
          <w:color w:val="000000" w:themeColor="text1"/>
          <w:sz w:val="20"/>
          <w:szCs w:val="20"/>
        </w:rPr>
        <w:t>deliverables.</w:t>
      </w:r>
    </w:p>
    <w:p w14:paraId="4FEB4EBC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Used </w:t>
      </w:r>
      <w:r w:rsidRPr="00EC5883">
        <w:rPr>
          <w:rFonts w:cs="Calibri"/>
          <w:b/>
          <w:color w:val="000000" w:themeColor="text1"/>
          <w:sz w:val="20"/>
          <w:szCs w:val="20"/>
        </w:rPr>
        <w:t>JIRA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for project management, Issue tracking and monitoring errors and fixed the Errors and Bamboo as the integration tool and improved scalability of applications on cross-platforms.</w:t>
      </w:r>
    </w:p>
    <w:p w14:paraId="11385060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Utilized the features of </w:t>
      </w:r>
      <w:r w:rsidRPr="00EC5883">
        <w:rPr>
          <w:rStyle w:val="Strong"/>
          <w:rFonts w:ascii="Calibri" w:hAnsi="Calibri" w:cs="Calibri"/>
          <w:sz w:val="20"/>
        </w:rPr>
        <w:t>Angular 2.0</w:t>
      </w:r>
      <w:r w:rsidRPr="00EC5883">
        <w:rPr>
          <w:rFonts w:ascii="Calibri" w:hAnsi="Calibri" w:cs="Calibri"/>
          <w:bCs/>
          <w:sz w:val="20"/>
        </w:rPr>
        <w:t> to present effective web design.</w:t>
      </w:r>
    </w:p>
    <w:p w14:paraId="387030B1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Created </w:t>
      </w:r>
      <w:r w:rsidRPr="00EC5883">
        <w:rPr>
          <w:rStyle w:val="Strong"/>
          <w:rFonts w:ascii="Calibri" w:hAnsi="Calibri" w:cs="Calibri"/>
          <w:sz w:val="20"/>
        </w:rPr>
        <w:t>single Page Application</w:t>
      </w:r>
      <w:r w:rsidRPr="00EC5883">
        <w:rPr>
          <w:rFonts w:ascii="Calibri" w:hAnsi="Calibri" w:cs="Calibri"/>
          <w:bCs/>
          <w:sz w:val="20"/>
        </w:rPr>
        <w:t> with loading multiple views using route services and adding more user experience to make dynamic by using </w:t>
      </w:r>
      <w:r w:rsidRPr="00EC5883">
        <w:rPr>
          <w:rStyle w:val="Strong"/>
          <w:rFonts w:ascii="Calibri" w:hAnsi="Calibri" w:cs="Calibri"/>
          <w:sz w:val="20"/>
        </w:rPr>
        <w:t>Angular JS 2.0</w:t>
      </w:r>
      <w:r w:rsidRPr="00EC5883">
        <w:rPr>
          <w:rFonts w:ascii="Calibri" w:hAnsi="Calibri" w:cs="Calibri"/>
          <w:bCs/>
          <w:sz w:val="20"/>
        </w:rPr>
        <w:t> framework and </w:t>
      </w:r>
      <w:r w:rsidRPr="00EC5883">
        <w:rPr>
          <w:rStyle w:val="Strong"/>
          <w:rFonts w:ascii="Calibri" w:hAnsi="Calibri" w:cs="Calibri"/>
          <w:sz w:val="20"/>
        </w:rPr>
        <w:t>Node JS</w:t>
      </w:r>
      <w:r w:rsidRPr="00EC5883">
        <w:rPr>
          <w:rFonts w:ascii="Calibri" w:hAnsi="Calibri" w:cs="Calibri"/>
          <w:bCs/>
          <w:sz w:val="20"/>
        </w:rPr>
        <w:t>.</w:t>
      </w:r>
    </w:p>
    <w:p w14:paraId="4308CA85" w14:textId="7AC68E21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Used Java script and AJAX to query the Elastic search indices, format and display the JSON results in a web page using HTML and CSS</w:t>
      </w:r>
      <w:r w:rsidR="00BC4CC9">
        <w:rPr>
          <w:rFonts w:ascii="Calibri" w:hAnsi="Calibri" w:cs="Calibri"/>
          <w:bCs/>
          <w:sz w:val="20"/>
        </w:rPr>
        <w:t>.</w:t>
      </w:r>
    </w:p>
    <w:p w14:paraId="434E3073" w14:textId="39DB4AA2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Used </w:t>
      </w:r>
      <w:r w:rsidR="00EC5883" w:rsidRPr="00EC5883">
        <w:rPr>
          <w:rFonts w:ascii="Calibri" w:hAnsi="Calibri" w:cs="Calibri"/>
          <w:bCs/>
          <w:sz w:val="20"/>
        </w:rPr>
        <w:t>Bootstrap</w:t>
      </w:r>
      <w:r w:rsidRPr="00EC5883">
        <w:rPr>
          <w:rFonts w:ascii="Calibri" w:hAnsi="Calibri" w:cs="Calibri"/>
          <w:bCs/>
          <w:sz w:val="20"/>
        </w:rPr>
        <w:t xml:space="preserve"> 3.0 from </w:t>
      </w:r>
      <w:r w:rsidRPr="00EC5883">
        <w:rPr>
          <w:rStyle w:val="Strong"/>
          <w:rFonts w:ascii="Calibri" w:hAnsi="Calibri" w:cs="Calibri"/>
          <w:sz w:val="20"/>
        </w:rPr>
        <w:t>Angular2.0</w:t>
      </w:r>
      <w:r w:rsidRPr="00EC5883">
        <w:rPr>
          <w:rFonts w:ascii="Calibri" w:hAnsi="Calibri" w:cs="Calibri"/>
          <w:bCs/>
          <w:sz w:val="20"/>
        </w:rPr>
        <w:t xml:space="preserve"> platform and </w:t>
      </w:r>
      <w:r w:rsidR="00EC5883" w:rsidRPr="00EC5883">
        <w:rPr>
          <w:rFonts w:ascii="Calibri" w:hAnsi="Calibri" w:cs="Calibri"/>
          <w:bCs/>
          <w:sz w:val="20"/>
        </w:rPr>
        <w:t>pointed</w:t>
      </w:r>
      <w:r w:rsidRPr="00EC5883">
        <w:rPr>
          <w:rFonts w:ascii="Calibri" w:hAnsi="Calibri" w:cs="Calibri"/>
          <w:bCs/>
          <w:sz w:val="20"/>
        </w:rPr>
        <w:t xml:space="preserve"> it to the root component of the application instead of Angular ng-app.</w:t>
      </w:r>
    </w:p>
    <w:p w14:paraId="29A58757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before="20" w:after="0" w:line="240" w:lineRule="auto"/>
        <w:contextualSpacing w:val="0"/>
        <w:rPr>
          <w:rFonts w:cs="Calibri"/>
          <w:bCs/>
          <w:sz w:val="20"/>
          <w:szCs w:val="20"/>
        </w:rPr>
      </w:pPr>
      <w:r w:rsidRPr="00EC5883">
        <w:rPr>
          <w:rFonts w:cs="Calibri"/>
          <w:bCs/>
          <w:sz w:val="20"/>
          <w:szCs w:val="20"/>
          <w:shd w:val="clear" w:color="auto" w:fill="FFFFFF"/>
        </w:rPr>
        <w:t>Used </w:t>
      </w:r>
      <w:r w:rsidRPr="00EC5883">
        <w:rPr>
          <w:rFonts w:cs="Calibri"/>
          <w:bCs/>
          <w:color w:val="000000"/>
          <w:sz w:val="20"/>
          <w:szCs w:val="20"/>
          <w:shd w:val="clear" w:color="auto" w:fill="FFFFFF"/>
        </w:rPr>
        <w:t>NOSQL</w:t>
      </w:r>
      <w:r w:rsidRPr="00EC5883">
        <w:rPr>
          <w:rFonts w:cs="Calibri"/>
          <w:bCs/>
          <w:sz w:val="20"/>
          <w:szCs w:val="20"/>
          <w:shd w:val="clear" w:color="auto" w:fill="FFFFFF"/>
        </w:rPr>
        <w:t> database Amazon dynamo DB to store data of reporting Application.</w:t>
      </w:r>
    </w:p>
    <w:p w14:paraId="4E45ED18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Experience in working different changed procedures of </w:t>
      </w:r>
      <w:r w:rsidRPr="00EC5883">
        <w:rPr>
          <w:rStyle w:val="Strong"/>
          <w:rFonts w:ascii="Calibri" w:hAnsi="Calibri" w:cs="Calibri"/>
          <w:sz w:val="20"/>
        </w:rPr>
        <w:t>Angular 1.x</w:t>
      </w:r>
      <w:r w:rsidRPr="00EC5883">
        <w:rPr>
          <w:rFonts w:ascii="Calibri" w:hAnsi="Calibri" w:cs="Calibri"/>
          <w:bCs/>
          <w:sz w:val="20"/>
        </w:rPr>
        <w:t> to </w:t>
      </w:r>
      <w:r w:rsidRPr="00EC5883">
        <w:rPr>
          <w:rStyle w:val="Strong"/>
          <w:rFonts w:ascii="Calibri" w:hAnsi="Calibri" w:cs="Calibri"/>
          <w:sz w:val="20"/>
        </w:rPr>
        <w:t>Angular 2.0</w:t>
      </w:r>
      <w:r w:rsidRPr="00EC5883">
        <w:rPr>
          <w:rFonts w:ascii="Calibri" w:hAnsi="Calibri" w:cs="Calibri"/>
          <w:bCs/>
          <w:sz w:val="20"/>
        </w:rPr>
        <w:t> such as, </w:t>
      </w:r>
      <w:r w:rsidRPr="00EC5883">
        <w:rPr>
          <w:rStyle w:val="Strong"/>
          <w:rFonts w:ascii="Calibri" w:hAnsi="Calibri" w:cs="Calibri"/>
          <w:sz w:val="20"/>
        </w:rPr>
        <w:t>@Route</w:t>
      </w:r>
      <w:r w:rsidRPr="00EC5883">
        <w:rPr>
          <w:rFonts w:ascii="Calibri" w:hAnsi="Calibri" w:cs="Calibri"/>
          <w:bCs/>
          <w:sz w:val="20"/>
        </w:rPr>
        <w:t>, </w:t>
      </w:r>
      <w:r w:rsidRPr="00EC5883">
        <w:rPr>
          <w:rStyle w:val="Strong"/>
          <w:rFonts w:ascii="Calibri" w:hAnsi="Calibri" w:cs="Calibri"/>
          <w:sz w:val="20"/>
        </w:rPr>
        <w:t>Router Outlet</w:t>
      </w:r>
      <w:r w:rsidRPr="00EC5883">
        <w:rPr>
          <w:rFonts w:ascii="Calibri" w:hAnsi="Calibri" w:cs="Calibri"/>
          <w:bCs/>
          <w:sz w:val="20"/>
        </w:rPr>
        <w:t>, </w:t>
      </w:r>
      <w:r w:rsidRPr="00EC5883">
        <w:rPr>
          <w:rStyle w:val="Strong"/>
          <w:rFonts w:ascii="Calibri" w:hAnsi="Calibri" w:cs="Calibri"/>
          <w:sz w:val="20"/>
        </w:rPr>
        <w:t>router-link</w:t>
      </w:r>
      <w:r w:rsidRPr="00EC5883">
        <w:rPr>
          <w:rFonts w:ascii="Calibri" w:hAnsi="Calibri" w:cs="Calibri"/>
          <w:bCs/>
          <w:sz w:val="20"/>
        </w:rPr>
        <w:t> etc.</w:t>
      </w:r>
    </w:p>
    <w:p w14:paraId="6BA59F69" w14:textId="77777777" w:rsidR="00094D3F" w:rsidRPr="00EC5883" w:rsidRDefault="00094D3F" w:rsidP="009B25BE">
      <w:pPr>
        <w:pStyle w:val="ListParagraph"/>
        <w:numPr>
          <w:ilvl w:val="0"/>
          <w:numId w:val="19"/>
        </w:numPr>
        <w:shd w:val="clear" w:color="auto" w:fill="FFFFFF"/>
        <w:spacing w:before="90" w:after="90" w:line="240" w:lineRule="auto"/>
        <w:contextualSpacing w:val="0"/>
        <w:rPr>
          <w:rFonts w:cs="Calibri"/>
          <w:bCs/>
          <w:color w:val="000000"/>
          <w:sz w:val="20"/>
          <w:szCs w:val="20"/>
        </w:rPr>
      </w:pPr>
      <w:r w:rsidRPr="00EC5883">
        <w:rPr>
          <w:rFonts w:cs="Calibri"/>
          <w:bCs/>
          <w:color w:val="000000"/>
          <w:sz w:val="20"/>
          <w:szCs w:val="20"/>
        </w:rPr>
        <w:t xml:space="preserve">Used </w:t>
      </w:r>
      <w:r w:rsidRPr="00EC5883">
        <w:rPr>
          <w:rFonts w:cs="Calibri"/>
          <w:b/>
          <w:color w:val="000000"/>
          <w:sz w:val="20"/>
          <w:szCs w:val="20"/>
        </w:rPr>
        <w:t>MySQL, DynamoDB and Elastic-cache</w:t>
      </w:r>
      <w:r w:rsidRPr="00EC5883">
        <w:rPr>
          <w:rFonts w:cs="Calibri"/>
          <w:bCs/>
          <w:color w:val="000000"/>
          <w:sz w:val="20"/>
          <w:szCs w:val="20"/>
        </w:rPr>
        <w:t xml:space="preserve"> to perform basic database administration.</w:t>
      </w:r>
    </w:p>
    <w:p w14:paraId="4BE17C59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Used Typescript and its features such as static typing, classes and interfaces. Created </w:t>
      </w:r>
      <w:r w:rsidRPr="00EC5883">
        <w:rPr>
          <w:rStyle w:val="Strong"/>
          <w:rFonts w:ascii="Calibri" w:hAnsi="Calibri" w:cs="Calibri"/>
          <w:sz w:val="20"/>
        </w:rPr>
        <w:t>TypeScript</w:t>
      </w:r>
      <w:r w:rsidRPr="00EC5883">
        <w:rPr>
          <w:rFonts w:ascii="Calibri" w:hAnsi="Calibri" w:cs="Calibri"/>
          <w:bCs/>
          <w:sz w:val="20"/>
        </w:rPr>
        <w:t> reusable components and services to consume REST API's using Component based architecture provided by </w:t>
      </w:r>
      <w:r w:rsidRPr="00EC5883">
        <w:rPr>
          <w:rStyle w:val="Strong"/>
          <w:rFonts w:ascii="Calibri" w:hAnsi="Calibri" w:cs="Calibri"/>
          <w:sz w:val="20"/>
        </w:rPr>
        <w:t>Angular 2</w:t>
      </w:r>
      <w:r w:rsidRPr="00EC5883">
        <w:rPr>
          <w:rFonts w:ascii="Calibri" w:hAnsi="Calibri" w:cs="Calibri"/>
          <w:bCs/>
          <w:sz w:val="20"/>
        </w:rPr>
        <w:t>.</w:t>
      </w:r>
    </w:p>
    <w:p w14:paraId="246C5041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before="20" w:after="0" w:line="240" w:lineRule="auto"/>
        <w:contextualSpacing w:val="0"/>
        <w:rPr>
          <w:rFonts w:cs="Calibri"/>
          <w:b/>
          <w:sz w:val="20"/>
          <w:szCs w:val="20"/>
        </w:rPr>
      </w:pP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Creation, enhancement, and maintenance of </w:t>
      </w:r>
      <w:r w:rsidRPr="00EC5883">
        <w:rPr>
          <w:rFonts w:cs="Calibri"/>
          <w:b/>
          <w:sz w:val="20"/>
          <w:szCs w:val="20"/>
          <w:shd w:val="clear" w:color="auto" w:fill="FFFFFF"/>
        </w:rPr>
        <w:t>PostgreSQL</w:t>
      </w: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 database functions, including reflection of CRUD operations for the object model </w:t>
      </w:r>
      <w:r w:rsidRPr="00EC5883">
        <w:rPr>
          <w:rFonts w:cs="Calibri"/>
          <w:b/>
          <w:sz w:val="20"/>
          <w:szCs w:val="20"/>
          <w:shd w:val="clear" w:color="auto" w:fill="FFFFFF"/>
        </w:rPr>
        <w:t xml:space="preserve">PostgreSQL 9.2, </w:t>
      </w:r>
      <w:proofErr w:type="spellStart"/>
      <w:r w:rsidRPr="00EC5883">
        <w:rPr>
          <w:rFonts w:cs="Calibri"/>
          <w:b/>
          <w:sz w:val="20"/>
          <w:szCs w:val="20"/>
          <w:shd w:val="clear" w:color="auto" w:fill="FFFFFF"/>
        </w:rPr>
        <w:t>pgAdmin</w:t>
      </w:r>
      <w:proofErr w:type="spellEnd"/>
      <w:r w:rsidRPr="00EC5883">
        <w:rPr>
          <w:rFonts w:cs="Calibri"/>
          <w:b/>
          <w:sz w:val="20"/>
          <w:szCs w:val="20"/>
          <w:shd w:val="clear" w:color="auto" w:fill="FFFFFF"/>
        </w:rPr>
        <w:t xml:space="preserve"> III 1.x.</w:t>
      </w:r>
    </w:p>
    <w:p w14:paraId="6A4F92FF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sz w:val="20"/>
          <w:szCs w:val="20"/>
        </w:rPr>
        <w:t xml:space="preserve">Use Team Collaboration Software JIRA and </w:t>
      </w:r>
      <w:r w:rsidRPr="00EC5883">
        <w:rPr>
          <w:rFonts w:cs="Calibri"/>
          <w:b/>
          <w:sz w:val="20"/>
          <w:szCs w:val="20"/>
        </w:rPr>
        <w:t>Confluence</w:t>
      </w:r>
      <w:r w:rsidRPr="00EC5883">
        <w:rPr>
          <w:rFonts w:cs="Calibri"/>
          <w:bCs/>
          <w:sz w:val="20"/>
          <w:szCs w:val="20"/>
        </w:rPr>
        <w:t>.</w:t>
      </w:r>
    </w:p>
    <w:p w14:paraId="09C7221F" w14:textId="01BBCFD8" w:rsidR="00094D3F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Involved in designing and developing </w:t>
      </w:r>
      <w:r w:rsidRPr="00EC5883">
        <w:rPr>
          <w:rFonts w:cs="Calibri"/>
          <w:b/>
          <w:color w:val="000000" w:themeColor="text1"/>
          <w:sz w:val="20"/>
          <w:szCs w:val="20"/>
        </w:rPr>
        <w:t>Amazon EC2, Amazon S3, Amazon RDS, Amazon Elastic Load Balancing, Amazon SWF, Amazon SQS,</w:t>
      </w:r>
      <w:r w:rsidR="0081093A" w:rsidRPr="0081093A">
        <w:rPr>
          <w:rFonts w:cs="Calibri"/>
          <w:bCs/>
          <w:color w:val="000000" w:themeColor="text1"/>
          <w:sz w:val="20"/>
          <w:szCs w:val="20"/>
        </w:rPr>
        <w:t xml:space="preserve"> </w:t>
      </w:r>
      <w:r w:rsidR="0081093A" w:rsidRPr="0081093A">
        <w:rPr>
          <w:rFonts w:cs="Calibri"/>
          <w:b/>
          <w:color w:val="000000" w:themeColor="text1"/>
          <w:sz w:val="20"/>
          <w:szCs w:val="20"/>
        </w:rPr>
        <w:t>Kubernetes</w:t>
      </w:r>
      <w:r w:rsidR="005C7B5A">
        <w:rPr>
          <w:rFonts w:cs="Calibri"/>
          <w:b/>
          <w:color w:val="000000" w:themeColor="text1"/>
          <w:sz w:val="20"/>
          <w:szCs w:val="20"/>
        </w:rPr>
        <w:t>, Glue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and other services of the </w:t>
      </w:r>
      <w:r w:rsidRPr="005A490F">
        <w:rPr>
          <w:rFonts w:cs="Calibri"/>
          <w:b/>
          <w:color w:val="000000" w:themeColor="text1"/>
          <w:sz w:val="20"/>
          <w:szCs w:val="20"/>
        </w:rPr>
        <w:t>AWS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infrastructure.</w:t>
      </w:r>
    </w:p>
    <w:p w14:paraId="6B656CE6" w14:textId="10C55848" w:rsidR="0081093A" w:rsidRPr="0081093A" w:rsidRDefault="0081093A" w:rsidP="0081093A">
      <w:pPr>
        <w:pStyle w:val="ListParagraph"/>
        <w:numPr>
          <w:ilvl w:val="0"/>
          <w:numId w:val="19"/>
        </w:numPr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81093A">
        <w:rPr>
          <w:rFonts w:cs="Calibri"/>
          <w:bCs/>
          <w:color w:val="000000" w:themeColor="text1"/>
          <w:sz w:val="20"/>
          <w:szCs w:val="20"/>
        </w:rPr>
        <w:t xml:space="preserve">Worked with </w:t>
      </w:r>
      <w:r w:rsidRPr="0081093A">
        <w:rPr>
          <w:rFonts w:cs="Calibri"/>
          <w:b/>
          <w:color w:val="000000" w:themeColor="text1"/>
          <w:sz w:val="20"/>
          <w:szCs w:val="20"/>
        </w:rPr>
        <w:t>EKS</w:t>
      </w:r>
      <w:r w:rsidRPr="0081093A">
        <w:rPr>
          <w:rFonts w:cs="Calibri"/>
          <w:bCs/>
          <w:color w:val="000000" w:themeColor="text1"/>
          <w:sz w:val="20"/>
          <w:szCs w:val="20"/>
        </w:rPr>
        <w:t xml:space="preserve"> cloud service in creating </w:t>
      </w:r>
      <w:r w:rsidRPr="0081093A">
        <w:rPr>
          <w:rFonts w:cs="Calibri"/>
          <w:b/>
          <w:color w:val="000000" w:themeColor="text1"/>
          <w:sz w:val="20"/>
          <w:szCs w:val="20"/>
        </w:rPr>
        <w:t>Kubernetes</w:t>
      </w:r>
      <w:r w:rsidRPr="0081093A">
        <w:rPr>
          <w:rFonts w:cs="Calibri"/>
          <w:bCs/>
          <w:color w:val="000000" w:themeColor="text1"/>
          <w:sz w:val="20"/>
          <w:szCs w:val="20"/>
        </w:rPr>
        <w:t xml:space="preserve"> pod instances and corresponding</w:t>
      </w:r>
      <w:r>
        <w:rPr>
          <w:rFonts w:cs="Calibri"/>
          <w:bCs/>
          <w:color w:val="000000" w:themeColor="text1"/>
          <w:sz w:val="20"/>
          <w:szCs w:val="20"/>
        </w:rPr>
        <w:t xml:space="preserve"> </w:t>
      </w:r>
      <w:r w:rsidRPr="0081093A">
        <w:rPr>
          <w:rFonts w:cs="Calibri"/>
          <w:bCs/>
          <w:color w:val="000000" w:themeColor="text1"/>
          <w:sz w:val="20"/>
        </w:rPr>
        <w:t>configuration changes.</w:t>
      </w:r>
    </w:p>
    <w:p w14:paraId="3774BECD" w14:textId="16601BA3" w:rsidR="00094D3F" w:rsidRPr="0081093A" w:rsidRDefault="00094D3F" w:rsidP="004755B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ind w:right="54"/>
        <w:jc w:val="both"/>
        <w:rPr>
          <w:rFonts w:cs="Calibri"/>
          <w:bCs/>
          <w:sz w:val="20"/>
        </w:rPr>
      </w:pPr>
      <w:r w:rsidRPr="0081093A">
        <w:rPr>
          <w:rFonts w:cs="Calibri"/>
          <w:bCs/>
          <w:sz w:val="20"/>
        </w:rPr>
        <w:t>Worked on </w:t>
      </w:r>
      <w:r w:rsidRPr="0081093A">
        <w:rPr>
          <w:rStyle w:val="Strong"/>
          <w:rFonts w:cs="Calibri"/>
          <w:sz w:val="20"/>
        </w:rPr>
        <w:t>Angular 2.0</w:t>
      </w:r>
      <w:r w:rsidRPr="0081093A">
        <w:rPr>
          <w:rFonts w:cs="Calibri"/>
          <w:bCs/>
          <w:sz w:val="20"/>
        </w:rPr>
        <w:t> by consuming REST web services &amp; Used </w:t>
      </w:r>
      <w:r w:rsidRPr="0081093A">
        <w:rPr>
          <w:rStyle w:val="Strong"/>
          <w:rFonts w:cs="Calibri"/>
          <w:sz w:val="20"/>
        </w:rPr>
        <w:t>Angular 2.0</w:t>
      </w:r>
      <w:r w:rsidRPr="0081093A">
        <w:rPr>
          <w:rFonts w:cs="Calibri"/>
          <w:bCs/>
          <w:sz w:val="20"/>
        </w:rPr>
        <w:t> forms like Template Driven forms and Modern Driven (Reactive) forms to perform form validations both on server and client side.</w:t>
      </w:r>
    </w:p>
    <w:p w14:paraId="14C89983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Utilized </w:t>
      </w:r>
      <w:r w:rsidRPr="00EC5883">
        <w:rPr>
          <w:rStyle w:val="Strong"/>
          <w:rFonts w:ascii="Calibri" w:hAnsi="Calibri" w:cs="Calibri"/>
          <w:sz w:val="20"/>
        </w:rPr>
        <w:t>jQuery</w:t>
      </w:r>
      <w:r w:rsidRPr="00EC5883">
        <w:rPr>
          <w:rFonts w:ascii="Calibri" w:hAnsi="Calibri" w:cs="Calibri"/>
          <w:bCs/>
          <w:sz w:val="20"/>
        </w:rPr>
        <w:t> </w:t>
      </w:r>
      <w:r w:rsidRPr="005A490F">
        <w:rPr>
          <w:rFonts w:ascii="Calibri" w:hAnsi="Calibri" w:cs="Calibri"/>
          <w:b/>
          <w:sz w:val="20"/>
        </w:rPr>
        <w:t>UI</w:t>
      </w:r>
      <w:r w:rsidRPr="00EC5883">
        <w:rPr>
          <w:rFonts w:ascii="Calibri" w:hAnsi="Calibri" w:cs="Calibri"/>
          <w:bCs/>
          <w:sz w:val="20"/>
        </w:rPr>
        <w:t xml:space="preserve"> for </w:t>
      </w:r>
      <w:r w:rsidRPr="005A490F">
        <w:rPr>
          <w:rFonts w:ascii="Calibri" w:hAnsi="Calibri" w:cs="Calibri"/>
          <w:b/>
          <w:sz w:val="20"/>
        </w:rPr>
        <w:t>dialogs</w:t>
      </w:r>
      <w:r w:rsidRPr="00EC5883">
        <w:rPr>
          <w:rFonts w:ascii="Calibri" w:hAnsi="Calibri" w:cs="Calibri"/>
          <w:bCs/>
          <w:sz w:val="20"/>
        </w:rPr>
        <w:t xml:space="preserve">, date </w:t>
      </w:r>
      <w:r w:rsidRPr="005A490F">
        <w:rPr>
          <w:rFonts w:ascii="Calibri" w:hAnsi="Calibri" w:cs="Calibri"/>
          <w:b/>
          <w:sz w:val="20"/>
        </w:rPr>
        <w:t>picker</w:t>
      </w:r>
      <w:r w:rsidRPr="00EC5883">
        <w:rPr>
          <w:rFonts w:ascii="Calibri" w:hAnsi="Calibri" w:cs="Calibri"/>
          <w:bCs/>
          <w:sz w:val="20"/>
        </w:rPr>
        <w:t xml:space="preserve">, tabs, </w:t>
      </w:r>
      <w:r w:rsidRPr="005A490F">
        <w:rPr>
          <w:rFonts w:ascii="Calibri" w:hAnsi="Calibri" w:cs="Calibri"/>
          <w:b/>
          <w:sz w:val="20"/>
        </w:rPr>
        <w:t>model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pop ups</w:t>
      </w:r>
      <w:r w:rsidRPr="00EC5883">
        <w:rPr>
          <w:rFonts w:ascii="Calibri" w:hAnsi="Calibri" w:cs="Calibri"/>
          <w:bCs/>
          <w:sz w:val="20"/>
        </w:rPr>
        <w:t xml:space="preserve"> and advanced </w:t>
      </w:r>
      <w:r w:rsidRPr="005A490F">
        <w:rPr>
          <w:rFonts w:ascii="Calibri" w:hAnsi="Calibri" w:cs="Calibri"/>
          <w:b/>
          <w:sz w:val="20"/>
        </w:rPr>
        <w:t>components</w:t>
      </w:r>
      <w:r w:rsidRPr="00EC5883">
        <w:rPr>
          <w:rFonts w:ascii="Calibri" w:hAnsi="Calibri" w:cs="Calibri"/>
          <w:bCs/>
          <w:sz w:val="20"/>
        </w:rPr>
        <w:t xml:space="preserve"> to implement </w:t>
      </w:r>
      <w:r w:rsidRPr="005A490F">
        <w:rPr>
          <w:rFonts w:ascii="Calibri" w:hAnsi="Calibri" w:cs="Calibri"/>
          <w:b/>
          <w:sz w:val="20"/>
        </w:rPr>
        <w:t>UI</w:t>
      </w:r>
      <w:r w:rsidRPr="00EC5883">
        <w:rPr>
          <w:rFonts w:ascii="Calibri" w:hAnsi="Calibri" w:cs="Calibri"/>
          <w:bCs/>
          <w:sz w:val="20"/>
        </w:rPr>
        <w:t xml:space="preserve"> model.</w:t>
      </w:r>
    </w:p>
    <w:p w14:paraId="6EB604AA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Followed </w:t>
      </w:r>
      <w:r w:rsidRPr="005A490F">
        <w:rPr>
          <w:rFonts w:ascii="Calibri" w:hAnsi="Calibri" w:cs="Calibri"/>
          <w:b/>
          <w:sz w:val="20"/>
        </w:rPr>
        <w:t>Test Driven Development</w:t>
      </w:r>
      <w:r w:rsidRPr="00EC5883">
        <w:rPr>
          <w:rFonts w:ascii="Calibri" w:hAnsi="Calibri" w:cs="Calibri"/>
          <w:bCs/>
          <w:sz w:val="20"/>
        </w:rPr>
        <w:t xml:space="preserve"> (TDD) </w:t>
      </w:r>
      <w:r w:rsidRPr="005A490F">
        <w:rPr>
          <w:rFonts w:ascii="Calibri" w:hAnsi="Calibri" w:cs="Calibri"/>
          <w:b/>
          <w:sz w:val="20"/>
        </w:rPr>
        <w:t>methodology</w:t>
      </w:r>
      <w:r w:rsidRPr="00EC5883">
        <w:rPr>
          <w:rFonts w:ascii="Calibri" w:hAnsi="Calibri" w:cs="Calibri"/>
          <w:bCs/>
          <w:sz w:val="20"/>
        </w:rPr>
        <w:t xml:space="preserve"> for developing test cases and </w:t>
      </w:r>
      <w:r w:rsidRPr="005A490F">
        <w:rPr>
          <w:rFonts w:ascii="Calibri" w:hAnsi="Calibri" w:cs="Calibri"/>
          <w:b/>
          <w:sz w:val="20"/>
        </w:rPr>
        <w:t>unit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testing</w:t>
      </w:r>
      <w:r w:rsidRPr="00EC5883">
        <w:rPr>
          <w:rFonts w:ascii="Calibri" w:hAnsi="Calibri" w:cs="Calibri"/>
          <w:bCs/>
          <w:sz w:val="20"/>
        </w:rPr>
        <w:t xml:space="preserve"> using </w:t>
      </w:r>
      <w:r w:rsidRPr="00EC5883">
        <w:rPr>
          <w:rFonts w:ascii="Calibri" w:hAnsi="Calibri" w:cs="Calibri"/>
          <w:b/>
          <w:sz w:val="20"/>
        </w:rPr>
        <w:t>Jasmine test framework</w:t>
      </w:r>
      <w:r w:rsidRPr="00EC5883">
        <w:rPr>
          <w:rFonts w:ascii="Calibri" w:hAnsi="Calibri" w:cs="Calibri"/>
          <w:bCs/>
          <w:sz w:val="20"/>
        </w:rPr>
        <w:t xml:space="preserve"> with the </w:t>
      </w:r>
      <w:r w:rsidRPr="00EC5883">
        <w:rPr>
          <w:rFonts w:ascii="Calibri" w:hAnsi="Calibri" w:cs="Calibri"/>
          <w:b/>
          <w:sz w:val="20"/>
        </w:rPr>
        <w:t>Karma test runner</w:t>
      </w:r>
      <w:r w:rsidRPr="00EC5883">
        <w:rPr>
          <w:rFonts w:ascii="Calibri" w:hAnsi="Calibri" w:cs="Calibri"/>
          <w:bCs/>
          <w:sz w:val="20"/>
        </w:rPr>
        <w:t>.</w:t>
      </w:r>
    </w:p>
    <w:p w14:paraId="57DDD1F0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/>
          <w:color w:val="000000" w:themeColor="text1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Comfortable working with </w:t>
      </w:r>
      <w:r w:rsidRPr="005A490F">
        <w:rPr>
          <w:rFonts w:cs="Calibri"/>
          <w:b/>
          <w:bCs/>
          <w:sz w:val="20"/>
          <w:szCs w:val="20"/>
        </w:rPr>
        <w:t>MEAN</w:t>
      </w:r>
      <w:r w:rsidRPr="00EC5883">
        <w:rPr>
          <w:rFonts w:cs="Calibri"/>
          <w:sz w:val="20"/>
          <w:szCs w:val="20"/>
        </w:rPr>
        <w:t xml:space="preserve"> (MongoDB, Express, Angular, </w:t>
      </w:r>
      <w:r w:rsidRPr="00EC5883">
        <w:rPr>
          <w:rFonts w:cs="Calibri"/>
          <w:b/>
          <w:bCs/>
          <w:sz w:val="20"/>
          <w:szCs w:val="20"/>
        </w:rPr>
        <w:t>NodeJS</w:t>
      </w:r>
      <w:r w:rsidRPr="00EC5883">
        <w:rPr>
          <w:rFonts w:cs="Calibri"/>
          <w:sz w:val="20"/>
          <w:szCs w:val="20"/>
        </w:rPr>
        <w:t>) stack.</w:t>
      </w:r>
    </w:p>
    <w:p w14:paraId="73CBB87B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As part of agile methodology, perform Continuous Integration and Continuous Deployment of projects using tools Like </w:t>
      </w:r>
      <w:r w:rsidRPr="00EC5883">
        <w:rPr>
          <w:rFonts w:cs="Calibri"/>
          <w:b/>
          <w:color w:val="000000" w:themeColor="text1"/>
          <w:sz w:val="20"/>
          <w:szCs w:val="20"/>
        </w:rPr>
        <w:t xml:space="preserve">Bamboo, GIT </w:t>
      </w:r>
      <w:r w:rsidRPr="00EC5883">
        <w:rPr>
          <w:rFonts w:cs="Calibri"/>
          <w:bCs/>
          <w:color w:val="000000" w:themeColor="text1"/>
          <w:sz w:val="20"/>
          <w:szCs w:val="20"/>
        </w:rPr>
        <w:t>and</w:t>
      </w:r>
      <w:r w:rsidRPr="00EC5883">
        <w:rPr>
          <w:rFonts w:cs="Calibri"/>
          <w:b/>
          <w:color w:val="000000" w:themeColor="text1"/>
          <w:sz w:val="20"/>
          <w:szCs w:val="20"/>
        </w:rPr>
        <w:t xml:space="preserve"> Spring Cloud</w:t>
      </w:r>
      <w:r w:rsidRPr="00EC5883">
        <w:rPr>
          <w:rFonts w:cs="Calibri"/>
          <w:bCs/>
          <w:color w:val="000000" w:themeColor="text1"/>
          <w:sz w:val="20"/>
          <w:szCs w:val="20"/>
        </w:rPr>
        <w:t>.</w:t>
      </w:r>
    </w:p>
    <w:p w14:paraId="69712DC8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before="20" w:after="0" w:line="240" w:lineRule="auto"/>
        <w:contextualSpacing w:val="0"/>
        <w:rPr>
          <w:rFonts w:cs="Calibri"/>
          <w:b/>
          <w:sz w:val="20"/>
          <w:szCs w:val="20"/>
        </w:rPr>
      </w:pP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Development with relational database management systems </w:t>
      </w:r>
      <w:r w:rsidRPr="00EC5883">
        <w:rPr>
          <w:rFonts w:cs="Calibri"/>
          <w:b/>
          <w:sz w:val="20"/>
          <w:szCs w:val="20"/>
          <w:shd w:val="clear" w:color="auto" w:fill="FFFFFF"/>
        </w:rPr>
        <w:t>RDBMS</w:t>
      </w:r>
      <w:r w:rsidRPr="00EC5883">
        <w:rPr>
          <w:rFonts w:cs="Calibri"/>
          <w:bCs/>
          <w:sz w:val="20"/>
          <w:szCs w:val="20"/>
          <w:shd w:val="clear" w:color="auto" w:fill="FFFFFF"/>
        </w:rPr>
        <w:t xml:space="preserve"> including </w:t>
      </w:r>
      <w:r w:rsidRPr="00EC5883">
        <w:rPr>
          <w:rFonts w:cs="Calibri"/>
          <w:b/>
          <w:sz w:val="20"/>
          <w:szCs w:val="20"/>
          <w:shd w:val="clear" w:color="auto" w:fill="FFFFFF"/>
        </w:rPr>
        <w:t xml:space="preserve">Oracle, Sybase, MySQL, MS SQL Server, </w:t>
      </w:r>
      <w:r w:rsidRPr="00EC5883">
        <w:rPr>
          <w:rFonts w:cs="Calibri"/>
          <w:bCs/>
          <w:sz w:val="20"/>
          <w:szCs w:val="20"/>
          <w:shd w:val="clear" w:color="auto" w:fill="FFFFFF"/>
        </w:rPr>
        <w:t>and</w:t>
      </w:r>
      <w:r w:rsidRPr="00EC5883">
        <w:rPr>
          <w:rFonts w:cs="Calibri"/>
          <w:b/>
          <w:sz w:val="20"/>
          <w:szCs w:val="20"/>
          <w:shd w:val="clear" w:color="auto" w:fill="FFFFFF"/>
        </w:rPr>
        <w:t xml:space="preserve"> PostgreSQL </w:t>
      </w:r>
    </w:p>
    <w:p w14:paraId="35F64F76" w14:textId="4F807ACF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Store responses in appropriate file and use </w:t>
      </w:r>
      <w:r w:rsidRPr="00EC5883">
        <w:rPr>
          <w:rFonts w:cs="Calibri"/>
          <w:b/>
          <w:color w:val="000000" w:themeColor="text1"/>
          <w:sz w:val="20"/>
          <w:szCs w:val="20"/>
        </w:rPr>
        <w:t>SOAPUI tool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to test SOAP and REST web </w:t>
      </w:r>
      <w:r w:rsidR="00EC5883" w:rsidRPr="00EC5883">
        <w:rPr>
          <w:rFonts w:cs="Calibri"/>
          <w:bCs/>
          <w:color w:val="000000" w:themeColor="text1"/>
          <w:sz w:val="20"/>
          <w:szCs w:val="20"/>
        </w:rPr>
        <w:t>services.</w:t>
      </w:r>
    </w:p>
    <w:p w14:paraId="45533ABB" w14:textId="22528BAA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sz w:val="20"/>
        </w:rPr>
        <w:t xml:space="preserve">Created a </w:t>
      </w:r>
      <w:r w:rsidRPr="00EC5883">
        <w:rPr>
          <w:rFonts w:ascii="Calibri" w:hAnsi="Calibri" w:cs="Calibri"/>
          <w:b/>
          <w:bCs/>
          <w:sz w:val="20"/>
        </w:rPr>
        <w:t>Lambda</w:t>
      </w:r>
      <w:r w:rsidRPr="00EC5883">
        <w:rPr>
          <w:rFonts w:ascii="Calibri" w:hAnsi="Calibri" w:cs="Calibri"/>
          <w:sz w:val="20"/>
        </w:rPr>
        <w:t xml:space="preserve"> Deployment </w:t>
      </w:r>
      <w:r w:rsidR="00EC5883" w:rsidRPr="00EC5883">
        <w:rPr>
          <w:rFonts w:ascii="Calibri" w:hAnsi="Calibri" w:cs="Calibri"/>
          <w:sz w:val="20"/>
        </w:rPr>
        <w:t>function and</w:t>
      </w:r>
      <w:r w:rsidRPr="00EC5883">
        <w:rPr>
          <w:rFonts w:ascii="Calibri" w:hAnsi="Calibri" w:cs="Calibri"/>
          <w:sz w:val="20"/>
        </w:rPr>
        <w:t xml:space="preserve"> configured it to receive events from your S3 bucket in AWS.</w:t>
      </w:r>
    </w:p>
    <w:p w14:paraId="2501021C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Perform Test Driven Development (TDD): </w:t>
      </w:r>
      <w:r w:rsidRPr="005A490F">
        <w:rPr>
          <w:rFonts w:ascii="Calibri" w:hAnsi="Calibri" w:cs="Calibri"/>
          <w:b/>
          <w:sz w:val="20"/>
        </w:rPr>
        <w:t>Selenium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Testing</w:t>
      </w:r>
      <w:r w:rsidRPr="00EC5883">
        <w:rPr>
          <w:rFonts w:ascii="Calibri" w:hAnsi="Calibri" w:cs="Calibri"/>
          <w:bCs/>
          <w:sz w:val="20"/>
        </w:rPr>
        <w:t xml:space="preserve">, </w:t>
      </w:r>
      <w:r w:rsidRPr="005A490F">
        <w:rPr>
          <w:rFonts w:ascii="Calibri" w:hAnsi="Calibri" w:cs="Calibri"/>
          <w:b/>
          <w:sz w:val="20"/>
        </w:rPr>
        <w:t>JUnit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Testing</w:t>
      </w:r>
      <w:r w:rsidRPr="00EC5883">
        <w:rPr>
          <w:rFonts w:ascii="Calibri" w:hAnsi="Calibri" w:cs="Calibri"/>
          <w:bCs/>
          <w:sz w:val="20"/>
        </w:rPr>
        <w:t xml:space="preserve"> and </w:t>
      </w:r>
      <w:r w:rsidRPr="005A490F">
        <w:rPr>
          <w:rFonts w:ascii="Calibri" w:hAnsi="Calibri" w:cs="Calibri"/>
          <w:b/>
          <w:sz w:val="20"/>
        </w:rPr>
        <w:t>Load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Testing</w:t>
      </w:r>
      <w:r w:rsidRPr="00EC5883">
        <w:rPr>
          <w:rFonts w:ascii="Calibri" w:hAnsi="Calibri" w:cs="Calibri"/>
          <w:bCs/>
          <w:sz w:val="20"/>
        </w:rPr>
        <w:t>.</w:t>
      </w:r>
    </w:p>
    <w:p w14:paraId="32BAAE69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Design &amp; developed the </w:t>
      </w:r>
      <w:r w:rsidRPr="00EC5883">
        <w:rPr>
          <w:rFonts w:ascii="Calibri" w:hAnsi="Calibri" w:cs="Calibri"/>
          <w:b/>
          <w:sz w:val="20"/>
        </w:rPr>
        <w:t>REST based Microservices</w:t>
      </w:r>
      <w:r w:rsidRPr="00EC5883">
        <w:rPr>
          <w:rFonts w:ascii="Calibri" w:hAnsi="Calibri" w:cs="Calibri"/>
          <w:bCs/>
          <w:sz w:val="20"/>
        </w:rPr>
        <w:t xml:space="preserve"> using the Spring Boot, Spring Data with JPA.</w:t>
      </w:r>
    </w:p>
    <w:p w14:paraId="3EC1BB80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Involved in Oracle database integration and implementation. (SQL Developer and SQL Plus)</w:t>
      </w:r>
    </w:p>
    <w:p w14:paraId="2942F0AC" w14:textId="77777777" w:rsidR="00094D3F" w:rsidRPr="00EC5883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Used </w:t>
      </w:r>
      <w:r w:rsidRPr="00EC5883">
        <w:rPr>
          <w:rFonts w:cs="Calibri"/>
          <w:b/>
          <w:color w:val="000000" w:themeColor="text1"/>
          <w:sz w:val="20"/>
          <w:szCs w:val="20"/>
        </w:rPr>
        <w:t>Dynatrace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to monitor server health for application and integration servers.</w:t>
      </w:r>
    </w:p>
    <w:p w14:paraId="0817C1CB" w14:textId="77777777" w:rsidR="00094D3F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Develop web applications using Object Oriented Programming language </w:t>
      </w:r>
      <w:r w:rsidRPr="0076002E">
        <w:rPr>
          <w:rFonts w:cs="Calibri"/>
          <w:b/>
          <w:color w:val="000000" w:themeColor="text1"/>
          <w:sz w:val="20"/>
          <w:szCs w:val="20"/>
        </w:rPr>
        <w:t>JAVA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and </w:t>
      </w:r>
      <w:r w:rsidRPr="0076002E">
        <w:rPr>
          <w:rFonts w:cs="Calibri"/>
          <w:b/>
          <w:color w:val="000000" w:themeColor="text1"/>
          <w:sz w:val="20"/>
          <w:szCs w:val="20"/>
        </w:rPr>
        <w:t>J2EE</w:t>
      </w:r>
      <w:r w:rsidRPr="00EC5883">
        <w:rPr>
          <w:rFonts w:cs="Calibri"/>
          <w:bCs/>
          <w:color w:val="000000" w:themeColor="text1"/>
          <w:sz w:val="20"/>
          <w:szCs w:val="20"/>
        </w:rPr>
        <w:t xml:space="preserve"> Technologies such as </w:t>
      </w:r>
      <w:r w:rsidRPr="00EC5883">
        <w:rPr>
          <w:rFonts w:cs="Calibri"/>
          <w:b/>
          <w:color w:val="000000" w:themeColor="text1"/>
          <w:sz w:val="20"/>
          <w:szCs w:val="20"/>
        </w:rPr>
        <w:t>JSPs, Servlets, JSON, AJAX</w:t>
      </w:r>
      <w:r w:rsidRPr="00EC5883">
        <w:rPr>
          <w:rFonts w:cs="Calibri"/>
          <w:bCs/>
          <w:color w:val="000000" w:themeColor="text1"/>
          <w:sz w:val="20"/>
          <w:szCs w:val="20"/>
        </w:rPr>
        <w:t>.</w:t>
      </w:r>
    </w:p>
    <w:p w14:paraId="5BB17F28" w14:textId="40C76A2D" w:rsidR="00B97008" w:rsidRDefault="00B97008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B97008">
        <w:rPr>
          <w:rFonts w:cs="Calibri"/>
          <w:bCs/>
          <w:color w:val="000000" w:themeColor="text1"/>
          <w:sz w:val="20"/>
          <w:szCs w:val="20"/>
        </w:rPr>
        <w:t>Developed and implemented robust Big Data processing pipelines utilizing cutting-edge technologies including Spark, and Kafka.</w:t>
      </w:r>
    </w:p>
    <w:p w14:paraId="02ADF69C" w14:textId="33F91D3F" w:rsidR="00B97008" w:rsidRPr="00EC5883" w:rsidRDefault="00B97008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B97008">
        <w:rPr>
          <w:rFonts w:cs="Calibri"/>
          <w:bCs/>
          <w:color w:val="000000" w:themeColor="text1"/>
          <w:sz w:val="20"/>
          <w:szCs w:val="20"/>
        </w:rPr>
        <w:t>Engineered scalable solutions for storing, processing, and analyzing vast amounts of Big Data, ensuring efficient data retrieval and real-time analytics.</w:t>
      </w:r>
    </w:p>
    <w:p w14:paraId="12722AEB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Built a RESTful API to save and retrieve agent information in Java using Spring MVC</w:t>
      </w:r>
    </w:p>
    <w:p w14:paraId="40E52641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Implemented the Angular MVC and two-way data binding for one Module.</w:t>
      </w:r>
    </w:p>
    <w:p w14:paraId="31F95DE3" w14:textId="60C58855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 HTML5, CSS, </w:t>
      </w:r>
      <w:r w:rsidR="003A5288" w:rsidRPr="00EC5883">
        <w:rPr>
          <w:rFonts w:ascii="Calibri" w:hAnsi="Calibri" w:cs="Calibri"/>
          <w:bCs/>
          <w:sz w:val="20"/>
        </w:rPr>
        <w:t>JavaScript,</w:t>
      </w:r>
      <w:r w:rsidRPr="00EC5883">
        <w:rPr>
          <w:rFonts w:ascii="Calibri" w:hAnsi="Calibri" w:cs="Calibri"/>
          <w:bCs/>
          <w:sz w:val="20"/>
        </w:rPr>
        <w:t xml:space="preserve"> and </w:t>
      </w:r>
      <w:r w:rsidRPr="00EC5883">
        <w:rPr>
          <w:rFonts w:ascii="Calibri" w:hAnsi="Calibri" w:cs="Calibri"/>
          <w:b/>
          <w:sz w:val="20"/>
        </w:rPr>
        <w:t>jQuery for the JSTL on JSPs</w:t>
      </w:r>
      <w:r w:rsidRPr="00EC5883">
        <w:rPr>
          <w:rFonts w:ascii="Calibri" w:hAnsi="Calibri" w:cs="Calibri"/>
          <w:bCs/>
          <w:sz w:val="20"/>
        </w:rPr>
        <w:t>.</w:t>
      </w:r>
    </w:p>
    <w:p w14:paraId="469391E0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Use Nexus for managing all Maven Repositories. Use SoapUI for testing Web Service.</w:t>
      </w:r>
    </w:p>
    <w:p w14:paraId="265011FF" w14:textId="3467BAFE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lastRenderedPageBreak/>
        <w:t xml:space="preserve">Work on </w:t>
      </w:r>
      <w:r w:rsidRPr="00EC5883">
        <w:rPr>
          <w:rFonts w:ascii="Calibri" w:hAnsi="Calibri" w:cs="Calibri"/>
          <w:b/>
          <w:sz w:val="20"/>
        </w:rPr>
        <w:t>AngularJS</w:t>
      </w:r>
      <w:r w:rsidRPr="00EC5883">
        <w:rPr>
          <w:rFonts w:ascii="Calibri" w:hAnsi="Calibri" w:cs="Calibri"/>
          <w:bCs/>
          <w:sz w:val="20"/>
        </w:rPr>
        <w:t xml:space="preserve"> for one of the </w:t>
      </w:r>
      <w:r w:rsidRPr="005A490F">
        <w:rPr>
          <w:rFonts w:ascii="Calibri" w:hAnsi="Calibri" w:cs="Calibri"/>
          <w:b/>
          <w:sz w:val="20"/>
        </w:rPr>
        <w:t xml:space="preserve">single page </w:t>
      </w:r>
      <w:r w:rsidR="00EC5883" w:rsidRPr="005A490F">
        <w:rPr>
          <w:rFonts w:ascii="Calibri" w:hAnsi="Calibri" w:cs="Calibri"/>
          <w:b/>
          <w:sz w:val="20"/>
        </w:rPr>
        <w:t>applications</w:t>
      </w:r>
      <w:r w:rsidRPr="00EC5883">
        <w:rPr>
          <w:rFonts w:ascii="Calibri" w:hAnsi="Calibri" w:cs="Calibri"/>
          <w:bCs/>
          <w:sz w:val="20"/>
        </w:rPr>
        <w:t xml:space="preserve"> and </w:t>
      </w:r>
      <w:r w:rsidRPr="005A490F">
        <w:rPr>
          <w:rFonts w:ascii="Calibri" w:hAnsi="Calibri" w:cs="Calibri"/>
          <w:b/>
          <w:sz w:val="20"/>
        </w:rPr>
        <w:t>cross browser functionality</w:t>
      </w:r>
      <w:r w:rsidRPr="00EC5883">
        <w:rPr>
          <w:rFonts w:ascii="Calibri" w:hAnsi="Calibri" w:cs="Calibri"/>
          <w:bCs/>
          <w:sz w:val="20"/>
        </w:rPr>
        <w:t>.</w:t>
      </w:r>
    </w:p>
    <w:p w14:paraId="68CF3262" w14:textId="77777777" w:rsidR="00094D3F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 </w:t>
      </w:r>
      <w:r w:rsidRPr="00EC5883">
        <w:rPr>
          <w:rFonts w:ascii="Calibri" w:hAnsi="Calibri" w:cs="Calibri"/>
          <w:b/>
          <w:sz w:val="20"/>
        </w:rPr>
        <w:t>RESTAPI with JAX-RS</w:t>
      </w:r>
      <w:r w:rsidRPr="00EC5883">
        <w:rPr>
          <w:rFonts w:ascii="Calibri" w:hAnsi="Calibri" w:cs="Calibri"/>
          <w:bCs/>
          <w:sz w:val="20"/>
        </w:rPr>
        <w:t xml:space="preserve"> for consuming web services to handle two interfaces XML and JSON.</w:t>
      </w:r>
    </w:p>
    <w:p w14:paraId="1B1865E0" w14:textId="77777777" w:rsidR="003E5DB4" w:rsidRPr="003E5DB4" w:rsidRDefault="003E5DB4" w:rsidP="003E5D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3E5DB4">
        <w:rPr>
          <w:rFonts w:ascii="Calibri" w:hAnsi="Calibri" w:cs="Calibri"/>
          <w:bCs/>
          <w:sz w:val="20"/>
        </w:rPr>
        <w:t xml:space="preserve">Collaborated closely with </w:t>
      </w:r>
      <w:r w:rsidRPr="003E5DB4">
        <w:rPr>
          <w:rFonts w:ascii="Calibri" w:hAnsi="Calibri" w:cs="Calibri"/>
          <w:b/>
          <w:sz w:val="20"/>
        </w:rPr>
        <w:t>legal</w:t>
      </w:r>
      <w:r w:rsidRPr="003E5DB4">
        <w:rPr>
          <w:rFonts w:ascii="Calibri" w:hAnsi="Calibri" w:cs="Calibri"/>
          <w:bCs/>
          <w:sz w:val="20"/>
        </w:rPr>
        <w:t xml:space="preserve"> professionals to understand their </w:t>
      </w:r>
      <w:r w:rsidRPr="003E5DB4">
        <w:rPr>
          <w:rFonts w:ascii="Calibri" w:hAnsi="Calibri" w:cs="Calibri"/>
          <w:b/>
          <w:sz w:val="20"/>
        </w:rPr>
        <w:t>workflow</w:t>
      </w:r>
      <w:r w:rsidRPr="003E5DB4">
        <w:rPr>
          <w:rFonts w:ascii="Calibri" w:hAnsi="Calibri" w:cs="Calibri"/>
          <w:bCs/>
          <w:sz w:val="20"/>
        </w:rPr>
        <w:t xml:space="preserve"> and </w:t>
      </w:r>
      <w:r w:rsidRPr="003E5DB4">
        <w:rPr>
          <w:rFonts w:ascii="Calibri" w:hAnsi="Calibri" w:cs="Calibri"/>
          <w:b/>
          <w:sz w:val="20"/>
        </w:rPr>
        <w:t>requirements</w:t>
      </w:r>
      <w:r w:rsidRPr="003E5DB4">
        <w:rPr>
          <w:rFonts w:ascii="Calibri" w:hAnsi="Calibri" w:cs="Calibri"/>
          <w:bCs/>
          <w:sz w:val="20"/>
        </w:rPr>
        <w:t xml:space="preserve">, resulting in the design of a customized </w:t>
      </w:r>
      <w:r w:rsidRPr="003E5DB4">
        <w:rPr>
          <w:rFonts w:ascii="Calibri" w:hAnsi="Calibri" w:cs="Calibri"/>
          <w:b/>
          <w:sz w:val="20"/>
        </w:rPr>
        <w:t>court</w:t>
      </w:r>
      <w:r w:rsidRPr="003E5DB4">
        <w:rPr>
          <w:rFonts w:ascii="Calibri" w:hAnsi="Calibri" w:cs="Calibri"/>
          <w:bCs/>
          <w:sz w:val="20"/>
        </w:rPr>
        <w:t xml:space="preserve"> </w:t>
      </w:r>
      <w:r w:rsidRPr="003E5DB4">
        <w:rPr>
          <w:rFonts w:ascii="Calibri" w:hAnsi="Calibri" w:cs="Calibri"/>
          <w:b/>
          <w:sz w:val="20"/>
        </w:rPr>
        <w:t>case</w:t>
      </w:r>
      <w:r w:rsidRPr="003E5DB4">
        <w:rPr>
          <w:rFonts w:ascii="Calibri" w:hAnsi="Calibri" w:cs="Calibri"/>
          <w:bCs/>
          <w:sz w:val="20"/>
        </w:rPr>
        <w:t xml:space="preserve"> </w:t>
      </w:r>
      <w:r w:rsidRPr="003E5DB4">
        <w:rPr>
          <w:rFonts w:ascii="Calibri" w:hAnsi="Calibri" w:cs="Calibri"/>
          <w:b/>
          <w:sz w:val="20"/>
        </w:rPr>
        <w:t>management</w:t>
      </w:r>
      <w:r w:rsidRPr="003E5DB4">
        <w:rPr>
          <w:rFonts w:ascii="Calibri" w:hAnsi="Calibri" w:cs="Calibri"/>
          <w:bCs/>
          <w:sz w:val="20"/>
        </w:rPr>
        <w:t xml:space="preserve"> solution that met their needs effectively.</w:t>
      </w:r>
    </w:p>
    <w:p w14:paraId="5724ABD0" w14:textId="532C4C95" w:rsidR="003E5DB4" w:rsidRPr="003E5DB4" w:rsidRDefault="003E5DB4" w:rsidP="003E5DB4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3E5DB4">
        <w:rPr>
          <w:rFonts w:ascii="Calibri" w:hAnsi="Calibri" w:cs="Calibri"/>
          <w:bCs/>
          <w:sz w:val="20"/>
        </w:rPr>
        <w:t>Maintained and upgraded existing court case management systems, ensuring data accuracy, security, and compliance with industry regulations.</w:t>
      </w:r>
    </w:p>
    <w:p w14:paraId="6FCCD621" w14:textId="487E75EA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Design the </w:t>
      </w:r>
      <w:r w:rsidRPr="005A490F">
        <w:rPr>
          <w:rFonts w:ascii="Calibri" w:hAnsi="Calibri" w:cs="Calibri"/>
          <w:b/>
          <w:sz w:val="20"/>
        </w:rPr>
        <w:t>Cascaded Style Sheets</w:t>
      </w:r>
      <w:r w:rsidRPr="00EC5883">
        <w:rPr>
          <w:rFonts w:ascii="Calibri" w:hAnsi="Calibri" w:cs="Calibri"/>
          <w:bCs/>
          <w:sz w:val="20"/>
        </w:rPr>
        <w:t xml:space="preserve"> (</w:t>
      </w:r>
      <w:r w:rsidRPr="005A490F">
        <w:rPr>
          <w:rFonts w:ascii="Calibri" w:hAnsi="Calibri" w:cs="Calibri"/>
          <w:b/>
          <w:sz w:val="20"/>
        </w:rPr>
        <w:t>CSS</w:t>
      </w:r>
      <w:r w:rsidRPr="00EC5883">
        <w:rPr>
          <w:rFonts w:ascii="Calibri" w:hAnsi="Calibri" w:cs="Calibri"/>
          <w:bCs/>
          <w:sz w:val="20"/>
        </w:rPr>
        <w:t xml:space="preserve">) for designing the styles, </w:t>
      </w:r>
      <w:r w:rsidR="003A5288" w:rsidRPr="005A490F">
        <w:rPr>
          <w:rFonts w:ascii="Calibri" w:hAnsi="Calibri" w:cs="Calibri"/>
          <w:b/>
          <w:sz w:val="20"/>
        </w:rPr>
        <w:t>skinning</w:t>
      </w:r>
      <w:r w:rsidR="003A5288" w:rsidRPr="00EC5883">
        <w:rPr>
          <w:rFonts w:ascii="Calibri" w:hAnsi="Calibri" w:cs="Calibri"/>
          <w:bCs/>
          <w:sz w:val="20"/>
        </w:rPr>
        <w:t>,</w:t>
      </w:r>
      <w:r w:rsidRPr="00EC5883">
        <w:rPr>
          <w:rFonts w:ascii="Calibri" w:hAnsi="Calibri" w:cs="Calibri"/>
          <w:bCs/>
          <w:sz w:val="20"/>
        </w:rPr>
        <w:t xml:space="preserve"> and </w:t>
      </w:r>
      <w:r w:rsidR="00EC5883" w:rsidRPr="005A490F">
        <w:rPr>
          <w:rFonts w:ascii="Calibri" w:hAnsi="Calibri" w:cs="Calibri"/>
          <w:b/>
          <w:sz w:val="20"/>
        </w:rPr>
        <w:t>layouts</w:t>
      </w:r>
      <w:r w:rsidR="00EC5883" w:rsidRPr="00EC5883">
        <w:rPr>
          <w:rFonts w:ascii="Calibri" w:hAnsi="Calibri" w:cs="Calibri"/>
          <w:bCs/>
          <w:sz w:val="20"/>
        </w:rPr>
        <w:t>.</w:t>
      </w:r>
    </w:p>
    <w:p w14:paraId="45B0610C" w14:textId="585508B0" w:rsidR="00094D3F" w:rsidRDefault="00094D3F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/>
          <w:color w:val="000000" w:themeColor="text1"/>
          <w:sz w:val="20"/>
          <w:szCs w:val="20"/>
        </w:rPr>
      </w:pPr>
      <w:r w:rsidRPr="00EC5883">
        <w:rPr>
          <w:rFonts w:cs="Calibri"/>
          <w:bCs/>
          <w:color w:val="000000" w:themeColor="text1"/>
          <w:sz w:val="20"/>
          <w:szCs w:val="20"/>
        </w:rPr>
        <w:t xml:space="preserve">applications using Frameworks such as </w:t>
      </w:r>
      <w:r w:rsidRPr="00EC5883">
        <w:rPr>
          <w:rFonts w:cs="Calibri"/>
          <w:b/>
          <w:color w:val="000000" w:themeColor="text1"/>
          <w:sz w:val="20"/>
          <w:szCs w:val="20"/>
        </w:rPr>
        <w:t>Spring Core, Spring MVC, Spring AOP, Spring Security, spring Cloud, Hibernate.</w:t>
      </w:r>
    </w:p>
    <w:p w14:paraId="6DD0E0AA" w14:textId="3C7E3D3C" w:rsidR="002116E2" w:rsidRPr="002116E2" w:rsidRDefault="002116E2" w:rsidP="009B25BE">
      <w:pPr>
        <w:pStyle w:val="ListParagraph"/>
        <w:numPr>
          <w:ilvl w:val="0"/>
          <w:numId w:val="19"/>
        </w:numPr>
        <w:spacing w:after="0" w:line="240" w:lineRule="auto"/>
        <w:ind w:right="54"/>
        <w:jc w:val="both"/>
        <w:rPr>
          <w:rFonts w:cs="Calibri"/>
          <w:bCs/>
          <w:color w:val="000000" w:themeColor="text1"/>
          <w:sz w:val="20"/>
          <w:szCs w:val="20"/>
        </w:rPr>
      </w:pPr>
      <w:r w:rsidRPr="002116E2">
        <w:rPr>
          <w:rFonts w:cs="Calibri"/>
          <w:bCs/>
          <w:color w:val="000000" w:themeColor="text1"/>
          <w:sz w:val="20"/>
          <w:szCs w:val="20"/>
        </w:rPr>
        <w:t xml:space="preserve">Possess a strong foundation in legacy </w:t>
      </w:r>
      <w:r w:rsidRPr="002116E2">
        <w:rPr>
          <w:rFonts w:cs="Calibri"/>
          <w:b/>
          <w:color w:val="000000" w:themeColor="text1"/>
          <w:sz w:val="20"/>
          <w:szCs w:val="20"/>
        </w:rPr>
        <w:t>monolithic</w:t>
      </w:r>
      <w:r w:rsidRPr="002116E2">
        <w:rPr>
          <w:rFonts w:cs="Calibri"/>
          <w:bCs/>
          <w:color w:val="000000" w:themeColor="text1"/>
          <w:sz w:val="20"/>
          <w:szCs w:val="20"/>
        </w:rPr>
        <w:t xml:space="preserve"> </w:t>
      </w:r>
      <w:r w:rsidRPr="002116E2">
        <w:rPr>
          <w:rFonts w:cs="Calibri"/>
          <w:b/>
          <w:color w:val="000000" w:themeColor="text1"/>
          <w:sz w:val="20"/>
          <w:szCs w:val="20"/>
        </w:rPr>
        <w:t>architectures</w:t>
      </w:r>
      <w:r w:rsidRPr="002116E2">
        <w:rPr>
          <w:rFonts w:cs="Calibri"/>
          <w:bCs/>
          <w:color w:val="000000" w:themeColor="text1"/>
          <w:sz w:val="20"/>
          <w:szCs w:val="20"/>
        </w:rPr>
        <w:t>, Proficient in maintaining and enhancing existing monolithic systems.</w:t>
      </w:r>
    </w:p>
    <w:p w14:paraId="1A87F290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 </w:t>
      </w:r>
      <w:r w:rsidRPr="005A490F">
        <w:rPr>
          <w:rFonts w:ascii="Calibri" w:hAnsi="Calibri" w:cs="Calibri"/>
          <w:b/>
          <w:sz w:val="20"/>
        </w:rPr>
        <w:t>Object</w:t>
      </w:r>
      <w:r w:rsidRPr="00EC5883">
        <w:rPr>
          <w:rFonts w:ascii="Calibri" w:hAnsi="Calibri" w:cs="Calibri"/>
          <w:bCs/>
          <w:sz w:val="20"/>
        </w:rPr>
        <w:t>/</w:t>
      </w:r>
      <w:r w:rsidRPr="005A490F">
        <w:rPr>
          <w:rFonts w:ascii="Calibri" w:hAnsi="Calibri" w:cs="Calibri"/>
          <w:b/>
          <w:sz w:val="20"/>
        </w:rPr>
        <w:t>Relational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mapping</w:t>
      </w:r>
      <w:r w:rsidRPr="00EC5883">
        <w:rPr>
          <w:rFonts w:ascii="Calibri" w:hAnsi="Calibri" w:cs="Calibri"/>
          <w:bCs/>
          <w:sz w:val="20"/>
        </w:rPr>
        <w:t xml:space="preserve"> tool to achieve </w:t>
      </w:r>
      <w:r w:rsidRPr="005A490F">
        <w:rPr>
          <w:rFonts w:ascii="Calibri" w:hAnsi="Calibri" w:cs="Calibri"/>
          <w:b/>
          <w:sz w:val="20"/>
        </w:rPr>
        <w:t>object</w:t>
      </w:r>
      <w:r w:rsidRPr="00EC5883">
        <w:rPr>
          <w:rFonts w:ascii="Calibri" w:hAnsi="Calibri" w:cs="Calibri"/>
          <w:bCs/>
          <w:sz w:val="20"/>
        </w:rPr>
        <w:t xml:space="preserve"> to </w:t>
      </w:r>
      <w:r w:rsidRPr="005A490F">
        <w:rPr>
          <w:rFonts w:ascii="Calibri" w:hAnsi="Calibri" w:cs="Calibri"/>
          <w:b/>
          <w:sz w:val="20"/>
        </w:rPr>
        <w:t>database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table</w:t>
      </w:r>
      <w:r w:rsidRPr="00EC5883">
        <w:rPr>
          <w:rFonts w:ascii="Calibri" w:hAnsi="Calibri" w:cs="Calibri"/>
          <w:bCs/>
          <w:sz w:val="20"/>
        </w:rPr>
        <w:t xml:space="preserve"> persistency.</w:t>
      </w:r>
    </w:p>
    <w:p w14:paraId="6C7132AF" w14:textId="38B4372B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 the features of </w:t>
      </w:r>
      <w:r w:rsidRPr="00EC5883">
        <w:rPr>
          <w:rFonts w:ascii="Calibri" w:hAnsi="Calibri" w:cs="Calibri"/>
          <w:b/>
          <w:sz w:val="20"/>
        </w:rPr>
        <w:t xml:space="preserve">Spring Core layer (IOC), Spring AOP, Spring ORM layer </w:t>
      </w:r>
      <w:r w:rsidRPr="00EC5883">
        <w:rPr>
          <w:rFonts w:ascii="Calibri" w:hAnsi="Calibri" w:cs="Calibri"/>
          <w:bCs/>
          <w:sz w:val="20"/>
        </w:rPr>
        <w:t>and</w:t>
      </w:r>
      <w:r w:rsidRPr="00EC5883">
        <w:rPr>
          <w:rFonts w:ascii="Calibri" w:hAnsi="Calibri" w:cs="Calibri"/>
          <w:b/>
          <w:sz w:val="20"/>
        </w:rPr>
        <w:t xml:space="preserve"> Spring DAO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support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Pr="005A490F">
        <w:rPr>
          <w:rFonts w:ascii="Calibri" w:hAnsi="Calibri" w:cs="Calibri"/>
          <w:b/>
          <w:sz w:val="20"/>
        </w:rPr>
        <w:t>layer</w:t>
      </w:r>
      <w:r w:rsidRPr="00EC5883">
        <w:rPr>
          <w:rFonts w:ascii="Calibri" w:hAnsi="Calibri" w:cs="Calibri"/>
          <w:bCs/>
          <w:sz w:val="20"/>
        </w:rPr>
        <w:t xml:space="preserve"> </w:t>
      </w:r>
      <w:r w:rsidR="005A490F" w:rsidRPr="00EC5883">
        <w:rPr>
          <w:rFonts w:ascii="Calibri" w:hAnsi="Calibri" w:cs="Calibri"/>
          <w:bCs/>
          <w:sz w:val="20"/>
        </w:rPr>
        <w:t>to</w:t>
      </w:r>
      <w:r w:rsidRPr="00EC5883">
        <w:rPr>
          <w:rFonts w:ascii="Calibri" w:hAnsi="Calibri" w:cs="Calibri"/>
          <w:bCs/>
          <w:sz w:val="20"/>
        </w:rPr>
        <w:t xml:space="preserve"> develop the </w:t>
      </w:r>
      <w:r w:rsidR="00EC5883" w:rsidRPr="00EC5883">
        <w:rPr>
          <w:rFonts w:ascii="Calibri" w:hAnsi="Calibri" w:cs="Calibri"/>
          <w:bCs/>
          <w:sz w:val="20"/>
        </w:rPr>
        <w:t>application.</w:t>
      </w:r>
    </w:p>
    <w:p w14:paraId="4DB26281" w14:textId="77777777" w:rsidR="00094D3F" w:rsidRPr="00EC5883" w:rsidRDefault="00094D3F" w:rsidP="009B25BE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Cs/>
          <w:sz w:val="20"/>
        </w:rPr>
      </w:pPr>
      <w:r w:rsidRPr="00EC5883">
        <w:rPr>
          <w:rFonts w:ascii="Calibri" w:hAnsi="Calibri" w:cs="Calibri"/>
          <w:bCs/>
          <w:sz w:val="20"/>
        </w:rPr>
        <w:t>Prepared documentation for some of the recurring defects and resolutions and business comments for those defects.</w:t>
      </w:r>
    </w:p>
    <w:p w14:paraId="2FD02EAF" w14:textId="02EF3A0D" w:rsidR="00094D3F" w:rsidRDefault="00205491" w:rsidP="00094D3F">
      <w:pPr>
        <w:pStyle w:val="NoSpacing"/>
        <w:spacing w:line="276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p w14:paraId="766A59D0" w14:textId="77777777" w:rsidR="009B25BE" w:rsidRPr="00EC5883" w:rsidRDefault="009B25BE" w:rsidP="00094D3F">
      <w:pPr>
        <w:pStyle w:val="NoSpacing"/>
        <w:spacing w:line="276" w:lineRule="auto"/>
        <w:jc w:val="both"/>
        <w:rPr>
          <w:rFonts w:cs="Calibri"/>
          <w:b/>
          <w:sz w:val="20"/>
          <w:szCs w:val="20"/>
        </w:rPr>
      </w:pPr>
    </w:p>
    <w:p w14:paraId="651CAB4C" w14:textId="36C04C33" w:rsidR="00697816" w:rsidRPr="00EC5883" w:rsidRDefault="00BE45EF" w:rsidP="009B25BE">
      <w:pPr>
        <w:pStyle w:val="Heading2"/>
      </w:pPr>
      <w:bookmarkStart w:id="1" w:name="_Hlk134782351"/>
      <w:r w:rsidRPr="00EC5883">
        <w:t>Client:</w:t>
      </w:r>
      <w:r w:rsidR="00697816" w:rsidRPr="00EC5883">
        <w:tab/>
      </w:r>
      <w:r w:rsidR="008E0362" w:rsidRPr="00EC5883">
        <w:t>Ally Financial, Charlotte, NC</w:t>
      </w:r>
      <w:r w:rsidR="00697816" w:rsidRPr="00EC5883">
        <w:tab/>
      </w:r>
      <w:r w:rsidR="00697816" w:rsidRPr="00EC5883">
        <w:tab/>
      </w:r>
      <w:r w:rsidR="00697816" w:rsidRPr="00EC5883">
        <w:tab/>
      </w:r>
      <w:r w:rsidR="00697816" w:rsidRPr="00EC5883">
        <w:tab/>
      </w:r>
      <w:r w:rsidR="006F049B" w:rsidRPr="00EC5883">
        <w:t xml:space="preserve">                               </w:t>
      </w:r>
      <w:r w:rsidR="0099690C" w:rsidRPr="00EC5883">
        <w:t xml:space="preserve">             </w:t>
      </w:r>
      <w:r w:rsidR="009B25BE">
        <w:t xml:space="preserve">       </w:t>
      </w:r>
      <w:r w:rsidR="0099690C" w:rsidRPr="00EC5883">
        <w:t xml:space="preserve"> </w:t>
      </w:r>
      <w:r w:rsidR="009B25BE">
        <w:t xml:space="preserve"> </w:t>
      </w:r>
      <w:r w:rsidR="00697816" w:rsidRPr="00EC5883">
        <w:t>Jan</w:t>
      </w:r>
      <w:r w:rsidR="009B25BE">
        <w:t xml:space="preserve"> </w:t>
      </w:r>
      <w:r w:rsidR="00697816" w:rsidRPr="00EC5883">
        <w:t>20</w:t>
      </w:r>
      <w:r w:rsidR="006F049B" w:rsidRPr="00EC5883">
        <w:t>21</w:t>
      </w:r>
      <w:r w:rsidR="00697816" w:rsidRPr="00EC5883">
        <w:t xml:space="preserve"> – </w:t>
      </w:r>
      <w:r w:rsidR="00C65EFB" w:rsidRPr="00EC5883">
        <w:t>Oct</w:t>
      </w:r>
      <w:r w:rsidR="009B25BE">
        <w:t xml:space="preserve"> </w:t>
      </w:r>
      <w:r w:rsidR="00697816" w:rsidRPr="00EC5883">
        <w:t>20</w:t>
      </w:r>
      <w:r w:rsidR="006F049B" w:rsidRPr="00EC5883">
        <w:t>21</w:t>
      </w:r>
      <w:bookmarkEnd w:id="1"/>
    </w:p>
    <w:p w14:paraId="109CBF5B" w14:textId="523FEA61" w:rsidR="009B25BE" w:rsidRDefault="00BE45EF" w:rsidP="009B25BE">
      <w:pPr>
        <w:pStyle w:val="Heading2"/>
      </w:pPr>
      <w:r w:rsidRPr="009B25BE">
        <w:t xml:space="preserve">Role: </w:t>
      </w:r>
      <w:r w:rsidR="004301C5">
        <w:t>s</w:t>
      </w:r>
      <w:r w:rsidR="00D03948" w:rsidRPr="009B25BE">
        <w:t xml:space="preserve"> Full Stack</w:t>
      </w:r>
      <w:r w:rsidRPr="009B25BE">
        <w:t xml:space="preserve"> developer</w:t>
      </w:r>
    </w:p>
    <w:p w14:paraId="3D762B90" w14:textId="5D869F5E" w:rsidR="0099232C" w:rsidRPr="009B25BE" w:rsidRDefault="0099232C" w:rsidP="009B25BE">
      <w:pPr>
        <w:pStyle w:val="Heading2"/>
      </w:pPr>
      <w:r w:rsidRPr="009B25BE">
        <w:t>Roles &amp; Responsibilities:</w:t>
      </w:r>
    </w:p>
    <w:p w14:paraId="39E9AFBB" w14:textId="76D3D940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Involved in Requirements gathering, Analysis, Design, Development</w:t>
      </w:r>
      <w:r w:rsidR="00FF6BD2" w:rsidRPr="00EC5883">
        <w:rPr>
          <w:rFonts w:ascii="Calibri" w:hAnsi="Calibri" w:cs="Calibri"/>
          <w:sz w:val="20"/>
        </w:rPr>
        <w:t>,</w:t>
      </w:r>
      <w:r w:rsidRPr="00EC5883">
        <w:rPr>
          <w:rFonts w:ascii="Calibri" w:hAnsi="Calibri" w:cs="Calibri"/>
          <w:sz w:val="20"/>
        </w:rPr>
        <w:t xml:space="preserve"> and Testing of the application using </w:t>
      </w:r>
      <w:r w:rsidR="00FF6BD2" w:rsidRPr="00EC5883">
        <w:rPr>
          <w:rFonts w:ascii="Calibri" w:hAnsi="Calibri" w:cs="Calibri"/>
          <w:sz w:val="20"/>
        </w:rPr>
        <w:t xml:space="preserve">an </w:t>
      </w:r>
      <w:r w:rsidRPr="00EC5883">
        <w:rPr>
          <w:rFonts w:ascii="Calibri" w:hAnsi="Calibri" w:cs="Calibri"/>
          <w:b/>
          <w:bCs/>
          <w:sz w:val="20"/>
        </w:rPr>
        <w:t>AGILE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methodology</w:t>
      </w:r>
      <w:r w:rsidRPr="00EC5883">
        <w:rPr>
          <w:rFonts w:ascii="Calibri" w:hAnsi="Calibri" w:cs="Calibri"/>
          <w:sz w:val="20"/>
        </w:rPr>
        <w:t xml:space="preserve"> (</w:t>
      </w:r>
      <w:r w:rsidRPr="00EC5883">
        <w:rPr>
          <w:rFonts w:ascii="Calibri" w:hAnsi="Calibri" w:cs="Calibri"/>
          <w:b/>
          <w:bCs/>
          <w:sz w:val="20"/>
        </w:rPr>
        <w:t>SCRUM</w:t>
      </w:r>
      <w:r w:rsidRPr="00EC5883">
        <w:rPr>
          <w:rFonts w:ascii="Calibri" w:hAnsi="Calibri" w:cs="Calibri"/>
          <w:sz w:val="20"/>
        </w:rPr>
        <w:t>).</w:t>
      </w:r>
    </w:p>
    <w:p w14:paraId="30ED1F04" w14:textId="4E2F2F7F" w:rsidR="00F10CCC" w:rsidRPr="00F10CCC" w:rsidRDefault="0099232C" w:rsidP="00234F7B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cs="Calibri"/>
          <w:sz w:val="20"/>
          <w:szCs w:val="20"/>
        </w:rPr>
      </w:pPr>
      <w:r w:rsidRPr="00F10CCC">
        <w:rPr>
          <w:rFonts w:cs="Calibri"/>
          <w:sz w:val="20"/>
          <w:szCs w:val="20"/>
        </w:rPr>
        <w:t xml:space="preserve">Developed the web interface using </w:t>
      </w:r>
      <w:r w:rsidRPr="00F10CCC">
        <w:rPr>
          <w:rFonts w:cs="Calibri"/>
          <w:b/>
          <w:bCs/>
          <w:sz w:val="20"/>
          <w:szCs w:val="20"/>
        </w:rPr>
        <w:t>HTML5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CSS3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JavaScript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jQuery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Ajax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Angular</w:t>
      </w:r>
      <w:r w:rsidR="00056F26" w:rsidRPr="00F10CCC">
        <w:rPr>
          <w:rFonts w:cs="Calibri"/>
          <w:b/>
          <w:bCs/>
          <w:sz w:val="20"/>
          <w:szCs w:val="20"/>
        </w:rPr>
        <w:t>8</w:t>
      </w:r>
      <w:r w:rsidRPr="00F10CCC">
        <w:rPr>
          <w:rFonts w:cs="Calibri"/>
          <w:sz w:val="20"/>
          <w:szCs w:val="20"/>
        </w:rPr>
        <w:t xml:space="preserve">, </w:t>
      </w:r>
      <w:r w:rsidRPr="00F10CCC">
        <w:rPr>
          <w:rFonts w:cs="Calibri"/>
          <w:b/>
          <w:bCs/>
          <w:sz w:val="20"/>
          <w:szCs w:val="20"/>
        </w:rPr>
        <w:t>NodeJS</w:t>
      </w:r>
      <w:r w:rsidR="00FF6BD2" w:rsidRPr="00F10CCC">
        <w:rPr>
          <w:rFonts w:cs="Calibri"/>
          <w:b/>
          <w:bCs/>
          <w:sz w:val="20"/>
          <w:szCs w:val="20"/>
        </w:rPr>
        <w:t>,</w:t>
      </w:r>
      <w:r w:rsidRPr="00F10CCC">
        <w:rPr>
          <w:rFonts w:cs="Calibri"/>
          <w:sz w:val="20"/>
          <w:szCs w:val="20"/>
        </w:rPr>
        <w:t xml:space="preserve"> and </w:t>
      </w:r>
      <w:r w:rsidRPr="00F10CCC">
        <w:rPr>
          <w:rFonts w:cs="Calibri"/>
          <w:b/>
          <w:bCs/>
          <w:sz w:val="20"/>
          <w:szCs w:val="20"/>
        </w:rPr>
        <w:t>Bootstrap</w:t>
      </w:r>
      <w:r w:rsidR="00F10CCC" w:rsidRPr="00F10CCC">
        <w:rPr>
          <w:rFonts w:cs="Calibri"/>
          <w:sz w:val="20"/>
          <w:szCs w:val="20"/>
        </w:rPr>
        <w:t xml:space="preserve"> and d</w:t>
      </w:r>
      <w:r w:rsidR="00F10CCC" w:rsidRPr="00F10CCC">
        <w:rPr>
          <w:rFonts w:eastAsia="Times New Roman" w:cs="Calibri"/>
          <w:sz w:val="20"/>
          <w:szCs w:val="20"/>
        </w:rPr>
        <w:t xml:space="preserve">eveloped </w:t>
      </w:r>
      <w:r w:rsidR="00F10CCC" w:rsidRPr="00F10CCC">
        <w:rPr>
          <w:rFonts w:eastAsia="Times New Roman" w:cs="Calibri"/>
          <w:b/>
          <w:bCs/>
          <w:sz w:val="20"/>
          <w:szCs w:val="20"/>
        </w:rPr>
        <w:t>Angular 8</w:t>
      </w:r>
      <w:r w:rsidR="00F10CCC" w:rsidRPr="00F10CCC">
        <w:rPr>
          <w:rFonts w:eastAsia="Times New Roman" w:cs="Calibri"/>
          <w:sz w:val="20"/>
          <w:szCs w:val="20"/>
        </w:rPr>
        <w:t xml:space="preserve"> components and services using </w:t>
      </w:r>
      <w:r w:rsidR="00F10CCC" w:rsidRPr="00F10CCC">
        <w:rPr>
          <w:rFonts w:eastAsia="Times New Roman" w:cs="Calibri"/>
          <w:b/>
          <w:bCs/>
          <w:sz w:val="20"/>
          <w:szCs w:val="20"/>
        </w:rPr>
        <w:t>Angular CLI.</w:t>
      </w:r>
    </w:p>
    <w:p w14:paraId="36A12C9E" w14:textId="77777777" w:rsidR="00650E5A" w:rsidRPr="00650E5A" w:rsidRDefault="0099232C" w:rsidP="0029466D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cs="Calibri"/>
          <w:sz w:val="20"/>
        </w:rPr>
      </w:pPr>
      <w:r w:rsidRPr="00F10CCC">
        <w:t>Worked with </w:t>
      </w:r>
      <w:r w:rsidRPr="00650E5A">
        <w:rPr>
          <w:b/>
          <w:bCs/>
          <w:sz w:val="20"/>
          <w:szCs w:val="20"/>
        </w:rPr>
        <w:t>NPM</w:t>
      </w:r>
      <w:r w:rsidRPr="00F10CCC">
        <w:t xml:space="preserve"> commands and using </w:t>
      </w:r>
      <w:r w:rsidR="00FF6BD2" w:rsidRPr="00F10CCC">
        <w:t xml:space="preserve">a </w:t>
      </w:r>
      <w:r w:rsidRPr="00F10CCC">
        <w:t xml:space="preserve">package. JSON for managing dependencies and dev-dependencies of Node.js applications. </w:t>
      </w:r>
    </w:p>
    <w:p w14:paraId="511E6B1B" w14:textId="567DE403" w:rsidR="0099232C" w:rsidRPr="00650E5A" w:rsidRDefault="0099232C" w:rsidP="0029466D">
      <w:pPr>
        <w:pStyle w:val="ListParagraph"/>
        <w:numPr>
          <w:ilvl w:val="0"/>
          <w:numId w:val="21"/>
        </w:numPr>
        <w:shd w:val="clear" w:color="auto" w:fill="FFFFFF"/>
        <w:jc w:val="both"/>
        <w:rPr>
          <w:rFonts w:cs="Calibri"/>
          <w:sz w:val="20"/>
        </w:rPr>
      </w:pPr>
      <w:r w:rsidRPr="00650E5A">
        <w:rPr>
          <w:rFonts w:cs="Calibri"/>
          <w:sz w:val="20"/>
        </w:rPr>
        <w:t xml:space="preserve">Auto-suggest service implementation using </w:t>
      </w:r>
      <w:r w:rsidRPr="00650E5A">
        <w:rPr>
          <w:rFonts w:cs="Calibri"/>
          <w:b/>
          <w:bCs/>
          <w:sz w:val="20"/>
        </w:rPr>
        <w:t>Nodejs</w:t>
      </w:r>
      <w:r w:rsidRPr="00650E5A">
        <w:rPr>
          <w:rFonts w:cs="Calibri"/>
          <w:sz w:val="20"/>
        </w:rPr>
        <w:t xml:space="preserve"> &amp; </w:t>
      </w:r>
      <w:r w:rsidRPr="00650E5A">
        <w:rPr>
          <w:rFonts w:cs="Calibri"/>
          <w:b/>
          <w:bCs/>
          <w:sz w:val="20"/>
        </w:rPr>
        <w:t>Elastic</w:t>
      </w:r>
      <w:r w:rsidRPr="00650E5A">
        <w:rPr>
          <w:rFonts w:cs="Calibri"/>
          <w:sz w:val="20"/>
        </w:rPr>
        <w:t xml:space="preserve"> </w:t>
      </w:r>
      <w:r w:rsidRPr="00650E5A">
        <w:rPr>
          <w:rFonts w:cs="Calibri"/>
          <w:b/>
          <w:bCs/>
          <w:sz w:val="20"/>
        </w:rPr>
        <w:t>Search</w:t>
      </w:r>
      <w:r w:rsidRPr="00650E5A">
        <w:rPr>
          <w:rFonts w:cs="Calibri"/>
          <w:sz w:val="20"/>
        </w:rPr>
        <w:t>.</w:t>
      </w:r>
    </w:p>
    <w:p w14:paraId="16FFDD74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Responsible for creating graphical data representations using React JS.</w:t>
      </w:r>
    </w:p>
    <w:p w14:paraId="70DF5B2B" w14:textId="5657968C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Utilized </w:t>
      </w:r>
      <w:r w:rsidRPr="00EC5883">
        <w:rPr>
          <w:rFonts w:ascii="Calibri" w:hAnsi="Calibri" w:cs="Calibri"/>
          <w:b/>
          <w:sz w:val="20"/>
        </w:rPr>
        <w:t>Java 1.8</w:t>
      </w:r>
      <w:r w:rsidRPr="00EC5883">
        <w:rPr>
          <w:rFonts w:ascii="Calibri" w:hAnsi="Calibri" w:cs="Calibri"/>
          <w:sz w:val="20"/>
        </w:rPr>
        <w:t xml:space="preserve"> features like </w:t>
      </w:r>
      <w:r w:rsidRPr="00EC5883">
        <w:rPr>
          <w:rFonts w:ascii="Calibri" w:hAnsi="Calibri" w:cs="Calibri"/>
          <w:b/>
          <w:sz w:val="20"/>
        </w:rPr>
        <w:t>Lambda expressions</w:t>
      </w:r>
      <w:r w:rsidRPr="00EC5883">
        <w:rPr>
          <w:rFonts w:ascii="Calibri" w:hAnsi="Calibri" w:cs="Calibri"/>
          <w:sz w:val="20"/>
        </w:rPr>
        <w:t xml:space="preserve"> for collection evaluation and comparing the data, </w:t>
      </w:r>
      <w:r w:rsidRPr="00EC5883">
        <w:rPr>
          <w:rFonts w:ascii="Calibri" w:hAnsi="Calibri" w:cs="Calibri"/>
          <w:b/>
          <w:sz w:val="20"/>
        </w:rPr>
        <w:t>Stream API</w:t>
      </w:r>
      <w:r w:rsidRPr="00EC5883">
        <w:rPr>
          <w:rFonts w:ascii="Calibri" w:hAnsi="Calibri" w:cs="Calibri"/>
          <w:sz w:val="20"/>
        </w:rPr>
        <w:t xml:space="preserve"> for Bulk data operations on Collections which would increase the performance of the Application, </w:t>
      </w:r>
      <w:r w:rsidR="00FF6BD2" w:rsidRPr="00EC5883">
        <w:rPr>
          <w:rFonts w:ascii="Calibri" w:hAnsi="Calibri" w:cs="Calibri"/>
          <w:sz w:val="20"/>
        </w:rPr>
        <w:t xml:space="preserve">and </w:t>
      </w:r>
      <w:r w:rsidRPr="00EC5883">
        <w:rPr>
          <w:rFonts w:ascii="Calibri" w:hAnsi="Calibri" w:cs="Calibri"/>
          <w:b/>
          <w:sz w:val="20"/>
        </w:rPr>
        <w:t>Parallel operations</w:t>
      </w:r>
      <w:r w:rsidRPr="00EC5883">
        <w:rPr>
          <w:rFonts w:ascii="Calibri" w:hAnsi="Calibri" w:cs="Calibri"/>
          <w:sz w:val="20"/>
        </w:rPr>
        <w:t xml:space="preserve"> on collections for effective sorting mechanisms and to change the </w:t>
      </w:r>
      <w:r w:rsidRPr="005A490F">
        <w:rPr>
          <w:rFonts w:ascii="Calibri" w:hAnsi="Calibri" w:cs="Calibri"/>
          <w:b/>
          <w:bCs/>
          <w:sz w:val="20"/>
        </w:rPr>
        <w:t>sequential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stream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flow</w:t>
      </w:r>
      <w:r w:rsidRPr="00EC5883">
        <w:rPr>
          <w:rFonts w:ascii="Calibri" w:hAnsi="Calibri" w:cs="Calibri"/>
          <w:sz w:val="20"/>
        </w:rPr>
        <w:t xml:space="preserve"> of </w:t>
      </w:r>
      <w:r w:rsidRPr="005A490F">
        <w:rPr>
          <w:rFonts w:ascii="Calibri" w:hAnsi="Calibri" w:cs="Calibri"/>
          <w:b/>
          <w:bCs/>
          <w:sz w:val="20"/>
        </w:rPr>
        <w:t>threads</w:t>
      </w:r>
      <w:r w:rsidRPr="00EC5883">
        <w:rPr>
          <w:rFonts w:ascii="Calibri" w:hAnsi="Calibri" w:cs="Calibri"/>
          <w:sz w:val="20"/>
        </w:rPr>
        <w:t xml:space="preserve"> while </w:t>
      </w:r>
      <w:r w:rsidRPr="005A490F">
        <w:rPr>
          <w:rFonts w:ascii="Calibri" w:hAnsi="Calibri" w:cs="Calibri"/>
          <w:b/>
          <w:bCs/>
          <w:sz w:val="20"/>
        </w:rPr>
        <w:t>session</w:t>
      </w:r>
      <w:r w:rsidRPr="00EC5883">
        <w:rPr>
          <w:rFonts w:ascii="Calibri" w:hAnsi="Calibri" w:cs="Calibri"/>
          <w:sz w:val="20"/>
        </w:rPr>
        <w:t xml:space="preserve"> establishment.</w:t>
      </w:r>
    </w:p>
    <w:p w14:paraId="43B96B05" w14:textId="263F3AB6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 xml:space="preserve">All the functionality is implemented using </w:t>
      </w:r>
      <w:proofErr w:type="spellStart"/>
      <w:r w:rsidR="00637879">
        <w:rPr>
          <w:rFonts w:ascii="Calibri" w:hAnsi="Calibri" w:cs="Calibri"/>
          <w:b/>
          <w:bCs/>
          <w:sz w:val="20"/>
          <w:shd w:val="clear" w:color="auto" w:fill="FFFFFF"/>
        </w:rPr>
        <w:t>Hiber</w:t>
      </w:r>
      <w:proofErr w:type="spellEnd"/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IO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/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Spring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Boot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,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Hibernate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ORM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. Implemented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Java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EE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components using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Spring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MVC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,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Spring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IOC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,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Spring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transactions</w:t>
      </w:r>
      <w:r w:rsidR="00FF6BD2" w:rsidRPr="00EC5883">
        <w:rPr>
          <w:rFonts w:ascii="Calibri" w:hAnsi="Calibri" w:cs="Calibri"/>
          <w:b/>
          <w:bCs/>
          <w:sz w:val="20"/>
          <w:shd w:val="clear" w:color="auto" w:fill="FFFFFF"/>
        </w:rPr>
        <w:t>,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and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Spring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security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modules.</w:t>
      </w:r>
    </w:p>
    <w:p w14:paraId="3B4B75F5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 xml:space="preserve">Called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REST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web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services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through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Angular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services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to get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JSON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Object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and modified the response object to display in UI.</w:t>
      </w:r>
    </w:p>
    <w:p w14:paraId="58F91B5C" w14:textId="5E6600EB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Evaluated system performance and validated </w:t>
      </w:r>
      <w:r w:rsidRPr="00EC5883">
        <w:rPr>
          <w:rFonts w:ascii="Calibri" w:hAnsi="Calibri" w:cs="Calibri"/>
          <w:b/>
          <w:bCs/>
          <w:sz w:val="20"/>
        </w:rPr>
        <w:t>PL/SQL</w:t>
      </w:r>
      <w:r w:rsidRPr="00EC5883">
        <w:rPr>
          <w:rFonts w:ascii="Calibri" w:hAnsi="Calibri" w:cs="Calibri"/>
          <w:sz w:val="20"/>
        </w:rPr>
        <w:t xml:space="preserve"> solutions and suggested </w:t>
      </w:r>
      <w:r w:rsidR="00FF6BD2" w:rsidRPr="00EC5883">
        <w:rPr>
          <w:rFonts w:ascii="Calibri" w:hAnsi="Calibri" w:cs="Calibri"/>
          <w:sz w:val="20"/>
        </w:rPr>
        <w:t xml:space="preserve">the </w:t>
      </w:r>
      <w:r w:rsidRPr="00EC5883">
        <w:rPr>
          <w:rFonts w:ascii="Calibri" w:hAnsi="Calibri" w:cs="Calibri"/>
          <w:sz w:val="20"/>
        </w:rPr>
        <w:t>latest upgrades for technologies to Pl/SQL databases.</w:t>
      </w:r>
    </w:p>
    <w:p w14:paraId="679B6CB7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Experience in </w:t>
      </w:r>
      <w:r w:rsidRPr="00EC5883">
        <w:rPr>
          <w:rFonts w:ascii="Calibri" w:hAnsi="Calibri" w:cs="Calibri"/>
          <w:b/>
          <w:bCs/>
          <w:sz w:val="20"/>
        </w:rPr>
        <w:t>Micro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services</w:t>
      </w:r>
      <w:r w:rsidRPr="00EC5883">
        <w:rPr>
          <w:rFonts w:ascii="Calibri" w:hAnsi="Calibri" w:cs="Calibri"/>
          <w:sz w:val="20"/>
        </w:rPr>
        <w:t xml:space="preserve"> development using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boot</w:t>
      </w:r>
      <w:r w:rsidRPr="00EC5883">
        <w:rPr>
          <w:rFonts w:ascii="Calibri" w:hAnsi="Calibri" w:cs="Calibri"/>
          <w:sz w:val="20"/>
        </w:rPr>
        <w:t xml:space="preserve"> and deployment in </w:t>
      </w:r>
      <w:r w:rsidRPr="00EC5883">
        <w:rPr>
          <w:rFonts w:ascii="Calibri" w:hAnsi="Calibri" w:cs="Calibri"/>
          <w:b/>
          <w:bCs/>
          <w:sz w:val="20"/>
        </w:rPr>
        <w:t>Pivotal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Cloud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Foundry</w:t>
      </w:r>
      <w:r w:rsidRPr="00EC5883">
        <w:rPr>
          <w:rFonts w:ascii="Calibri" w:hAnsi="Calibri" w:cs="Calibri"/>
          <w:sz w:val="20"/>
        </w:rPr>
        <w:t xml:space="preserve"> (</w:t>
      </w:r>
      <w:r w:rsidRPr="00EC5883">
        <w:rPr>
          <w:rFonts w:ascii="Calibri" w:hAnsi="Calibri" w:cs="Calibri"/>
          <w:b/>
          <w:bCs/>
          <w:sz w:val="20"/>
        </w:rPr>
        <w:t>PCF</w:t>
      </w:r>
      <w:r w:rsidRPr="00EC5883">
        <w:rPr>
          <w:rFonts w:ascii="Calibri" w:hAnsi="Calibri" w:cs="Calibri"/>
          <w:sz w:val="20"/>
        </w:rPr>
        <w:t>).</w:t>
      </w:r>
    </w:p>
    <w:p w14:paraId="50A68F95" w14:textId="0A3E0FB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Used </w:t>
      </w:r>
      <w:r w:rsidRPr="00EC5883">
        <w:rPr>
          <w:rFonts w:ascii="Calibri" w:hAnsi="Calibri" w:cs="Calibri"/>
          <w:b/>
          <w:bCs/>
          <w:sz w:val="20"/>
        </w:rPr>
        <w:t>Structs</w:t>
      </w:r>
      <w:r w:rsidRPr="00EC5883">
        <w:rPr>
          <w:rFonts w:ascii="Calibri" w:hAnsi="Calibri" w:cs="Calibri"/>
          <w:sz w:val="20"/>
        </w:rPr>
        <w:t xml:space="preserve"> Framework in the application, which is based on </w:t>
      </w:r>
      <w:r w:rsidR="00FF6BD2" w:rsidRPr="00EC5883">
        <w:rPr>
          <w:rFonts w:ascii="Calibri" w:hAnsi="Calibri" w:cs="Calibri"/>
          <w:sz w:val="20"/>
        </w:rPr>
        <w:t xml:space="preserve">the </w:t>
      </w:r>
      <w:r w:rsidRPr="00EC5883">
        <w:rPr>
          <w:rFonts w:ascii="Calibri" w:hAnsi="Calibri" w:cs="Calibri"/>
          <w:b/>
          <w:bCs/>
          <w:sz w:val="20"/>
        </w:rPr>
        <w:t>MVC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design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pattern</w:t>
      </w:r>
      <w:r w:rsidRPr="00EC5883">
        <w:rPr>
          <w:rFonts w:ascii="Calibri" w:hAnsi="Calibri" w:cs="Calibri"/>
          <w:sz w:val="20"/>
        </w:rPr>
        <w:t>.</w:t>
      </w:r>
    </w:p>
    <w:p w14:paraId="20DF1E93" w14:textId="20A3D368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Involved in writing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Configuration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XML</w:t>
      </w:r>
      <w:r w:rsidRPr="00EC5883">
        <w:rPr>
          <w:rFonts w:ascii="Calibri" w:hAnsi="Calibri" w:cs="Calibri"/>
          <w:sz w:val="20"/>
        </w:rPr>
        <w:t xml:space="preserve"> a file that contains declarations and business classes </w:t>
      </w:r>
      <w:r w:rsidR="00FF6BD2" w:rsidRPr="00EC5883">
        <w:rPr>
          <w:rFonts w:ascii="Calibri" w:hAnsi="Calibri" w:cs="Calibri"/>
          <w:sz w:val="20"/>
        </w:rPr>
        <w:t xml:space="preserve">that </w:t>
      </w:r>
      <w:r w:rsidRPr="00EC5883">
        <w:rPr>
          <w:rFonts w:ascii="Calibri" w:hAnsi="Calibri" w:cs="Calibri"/>
          <w:sz w:val="20"/>
        </w:rPr>
        <w:t xml:space="preserve">are </w:t>
      </w:r>
      <w:r w:rsidR="00FF6BD2" w:rsidRPr="00EC5883">
        <w:rPr>
          <w:rFonts w:ascii="Calibri" w:hAnsi="Calibri" w:cs="Calibri"/>
          <w:sz w:val="20"/>
        </w:rPr>
        <w:t>wired up</w:t>
      </w:r>
      <w:r w:rsidRPr="00EC5883">
        <w:rPr>
          <w:rFonts w:ascii="Calibri" w:hAnsi="Calibri" w:cs="Calibri"/>
          <w:sz w:val="20"/>
        </w:rPr>
        <w:t xml:space="preserve"> to the frontend managed beans using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IOC</w:t>
      </w:r>
      <w:r w:rsidRPr="00EC5883">
        <w:rPr>
          <w:rFonts w:ascii="Calibri" w:hAnsi="Calibri" w:cs="Calibri"/>
          <w:sz w:val="20"/>
        </w:rPr>
        <w:t xml:space="preserve"> pattern.</w:t>
      </w:r>
    </w:p>
    <w:p w14:paraId="2AA49FE8" w14:textId="7B0EA875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Implemented the application using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IOC</w:t>
      </w:r>
      <w:r w:rsidRPr="00EC5883">
        <w:rPr>
          <w:rFonts w:ascii="Calibri" w:hAnsi="Calibri" w:cs="Calibri"/>
          <w:sz w:val="20"/>
        </w:rPr>
        <w:t xml:space="preserve">,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MVC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Framework</w:t>
      </w:r>
      <w:r w:rsidRPr="00EC5883">
        <w:rPr>
          <w:rFonts w:ascii="Calibri" w:hAnsi="Calibri" w:cs="Calibri"/>
          <w:sz w:val="20"/>
        </w:rPr>
        <w:t xml:space="preserve">, </w:t>
      </w:r>
      <w:r w:rsidR="00FF6BD2" w:rsidRPr="00EC5883">
        <w:rPr>
          <w:rFonts w:ascii="Calibri" w:hAnsi="Calibri" w:cs="Calibri"/>
          <w:sz w:val="20"/>
        </w:rPr>
        <w:t xml:space="preserve">and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Batch</w:t>
      </w:r>
      <w:r w:rsidRPr="00EC5883">
        <w:rPr>
          <w:rFonts w:ascii="Calibri" w:hAnsi="Calibri" w:cs="Calibri"/>
          <w:sz w:val="20"/>
        </w:rPr>
        <w:t xml:space="preserve"> and handled the </w:t>
      </w:r>
      <w:r w:rsidRPr="00EC5883">
        <w:rPr>
          <w:rFonts w:ascii="Calibri" w:hAnsi="Calibri" w:cs="Calibri"/>
          <w:b/>
          <w:bCs/>
          <w:sz w:val="20"/>
        </w:rPr>
        <w:t>security</w:t>
      </w:r>
      <w:r w:rsidRPr="00EC5883">
        <w:rPr>
          <w:rFonts w:ascii="Calibri" w:hAnsi="Calibri" w:cs="Calibri"/>
          <w:sz w:val="20"/>
        </w:rPr>
        <w:t xml:space="preserve"> using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Security</w:t>
      </w:r>
      <w:r w:rsidRPr="00EC5883">
        <w:rPr>
          <w:rFonts w:ascii="Calibri" w:hAnsi="Calibri" w:cs="Calibri"/>
          <w:sz w:val="20"/>
        </w:rPr>
        <w:t>.</w:t>
      </w:r>
    </w:p>
    <w:p w14:paraId="08974B18" w14:textId="7550734C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Developed </w:t>
      </w:r>
      <w:r w:rsidRPr="00EC5883">
        <w:rPr>
          <w:rFonts w:ascii="Calibri" w:hAnsi="Calibri" w:cs="Calibri"/>
          <w:b/>
          <w:bCs/>
          <w:sz w:val="20"/>
        </w:rPr>
        <w:t>REST</w:t>
      </w:r>
      <w:r w:rsidRPr="00EC5883">
        <w:rPr>
          <w:rFonts w:ascii="Calibri" w:hAnsi="Calibri" w:cs="Calibri"/>
          <w:sz w:val="20"/>
        </w:rPr>
        <w:t xml:space="preserve"> </w:t>
      </w:r>
      <w:r w:rsidR="00FF6BD2" w:rsidRPr="00EC5883">
        <w:rPr>
          <w:rFonts w:ascii="Calibri" w:hAnsi="Calibri" w:cs="Calibri"/>
          <w:b/>
          <w:bCs/>
          <w:sz w:val="20"/>
        </w:rPr>
        <w:t>APIs</w:t>
      </w:r>
      <w:r w:rsidRPr="00EC5883">
        <w:rPr>
          <w:rFonts w:ascii="Calibri" w:hAnsi="Calibri" w:cs="Calibri"/>
          <w:sz w:val="20"/>
        </w:rPr>
        <w:t xml:space="preserve"> using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MVC</w:t>
      </w:r>
      <w:r w:rsidRPr="00EC5883">
        <w:rPr>
          <w:rFonts w:ascii="Calibri" w:hAnsi="Calibri" w:cs="Calibri"/>
          <w:sz w:val="20"/>
        </w:rPr>
        <w:t xml:space="preserve"> and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boot</w:t>
      </w:r>
      <w:r w:rsidRPr="00EC5883">
        <w:rPr>
          <w:rFonts w:ascii="Calibri" w:hAnsi="Calibri" w:cs="Calibri"/>
          <w:sz w:val="20"/>
        </w:rPr>
        <w:t xml:space="preserve"> hosted all </w:t>
      </w:r>
      <w:r w:rsidR="00FF6BD2" w:rsidRPr="00EC5883">
        <w:rPr>
          <w:rFonts w:ascii="Calibri" w:hAnsi="Calibri" w:cs="Calibri"/>
          <w:b/>
          <w:bCs/>
          <w:sz w:val="20"/>
        </w:rPr>
        <w:t>microservices</w:t>
      </w:r>
      <w:r w:rsidRPr="00EC5883">
        <w:rPr>
          <w:rFonts w:ascii="Calibri" w:hAnsi="Calibri" w:cs="Calibri"/>
          <w:sz w:val="20"/>
        </w:rPr>
        <w:t xml:space="preserve"> on </w:t>
      </w:r>
      <w:r w:rsidRPr="00EC5883">
        <w:rPr>
          <w:rFonts w:ascii="Calibri" w:hAnsi="Calibri" w:cs="Calibri"/>
          <w:b/>
          <w:bCs/>
          <w:sz w:val="20"/>
        </w:rPr>
        <w:t>PCF.</w:t>
      </w:r>
    </w:p>
    <w:p w14:paraId="2F2899F5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 xml:space="preserve">Developed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 xml:space="preserve">RESTful 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Web Services with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JAX-RS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using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Spring Boot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and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Micro Services Architecture</w:t>
      </w:r>
    </w:p>
    <w:p w14:paraId="43A7155C" w14:textId="2A642844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Implemented </w:t>
      </w:r>
      <w:r w:rsidRPr="00EC5883">
        <w:rPr>
          <w:rFonts w:ascii="Calibri" w:hAnsi="Calibri" w:cs="Calibri"/>
          <w:b/>
          <w:bCs/>
          <w:sz w:val="20"/>
        </w:rPr>
        <w:t>Micro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Services</w:t>
      </w:r>
      <w:r w:rsidRPr="00EC5883">
        <w:rPr>
          <w:rFonts w:ascii="Calibri" w:hAnsi="Calibri" w:cs="Calibri"/>
          <w:sz w:val="20"/>
        </w:rPr>
        <w:t xml:space="preserve"> using </w:t>
      </w:r>
      <w:r w:rsidRPr="00EC5883">
        <w:rPr>
          <w:rFonts w:ascii="Calibri" w:hAnsi="Calibri" w:cs="Calibri"/>
          <w:b/>
          <w:bCs/>
          <w:sz w:val="20"/>
        </w:rPr>
        <w:t xml:space="preserve">Spring Boot, Spring Cloud, </w:t>
      </w:r>
      <w:r w:rsidR="00FF6BD2" w:rsidRPr="00EC5883">
        <w:rPr>
          <w:rFonts w:ascii="Calibri" w:hAnsi="Calibri" w:cs="Calibri"/>
          <w:b/>
          <w:bCs/>
          <w:sz w:val="20"/>
        </w:rPr>
        <w:t xml:space="preserve">and </w:t>
      </w:r>
      <w:r w:rsidRPr="00EC5883">
        <w:rPr>
          <w:rFonts w:ascii="Calibri" w:hAnsi="Calibri" w:cs="Calibri"/>
          <w:b/>
          <w:bCs/>
          <w:sz w:val="20"/>
        </w:rPr>
        <w:t>Spring Micro Services</w:t>
      </w:r>
      <w:r w:rsidRPr="00EC5883">
        <w:rPr>
          <w:rFonts w:ascii="Calibri" w:hAnsi="Calibri" w:cs="Calibri"/>
          <w:sz w:val="20"/>
        </w:rPr>
        <w:t> and enabled discovery using Netflix Eureka Server.</w:t>
      </w:r>
    </w:p>
    <w:p w14:paraId="7BEB3D97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Sending requests and responses to </w:t>
      </w:r>
      <w:r w:rsidRPr="00EC5883">
        <w:rPr>
          <w:rFonts w:ascii="Calibri" w:hAnsi="Calibri" w:cs="Calibri"/>
          <w:b/>
          <w:bCs/>
          <w:sz w:val="20"/>
        </w:rPr>
        <w:t>Microservices</w:t>
      </w:r>
      <w:r w:rsidRPr="00EC5883">
        <w:rPr>
          <w:rFonts w:ascii="Calibri" w:hAnsi="Calibri" w:cs="Calibri"/>
          <w:sz w:val="20"/>
        </w:rPr>
        <w:t xml:space="preserve"> through </w:t>
      </w:r>
      <w:r w:rsidRPr="00EC5883">
        <w:rPr>
          <w:rFonts w:ascii="Calibri" w:hAnsi="Calibri" w:cs="Calibri"/>
          <w:b/>
          <w:bCs/>
          <w:sz w:val="20"/>
        </w:rPr>
        <w:t>REST/HTTP.</w:t>
      </w:r>
    </w:p>
    <w:p w14:paraId="0AA6BB86" w14:textId="55A4DD8D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Used </w:t>
      </w:r>
      <w:r w:rsidRPr="005A490F">
        <w:rPr>
          <w:rFonts w:ascii="Calibri" w:hAnsi="Calibri" w:cs="Calibri"/>
          <w:b/>
          <w:bCs/>
          <w:sz w:val="20"/>
        </w:rPr>
        <w:t>Hibernate</w:t>
      </w:r>
      <w:r w:rsidRPr="00EC5883">
        <w:rPr>
          <w:rFonts w:ascii="Calibri" w:hAnsi="Calibri" w:cs="Calibri"/>
          <w:sz w:val="20"/>
        </w:rPr>
        <w:t xml:space="preserve"> and </w:t>
      </w:r>
      <w:r w:rsidRPr="005A490F">
        <w:rPr>
          <w:rFonts w:ascii="Calibri" w:hAnsi="Calibri" w:cs="Calibri"/>
          <w:b/>
          <w:bCs/>
          <w:sz w:val="20"/>
        </w:rPr>
        <w:t>JDBC</w:t>
      </w:r>
      <w:r w:rsidRPr="00EC5883">
        <w:rPr>
          <w:rFonts w:ascii="Calibri" w:hAnsi="Calibri" w:cs="Calibri"/>
          <w:sz w:val="20"/>
        </w:rPr>
        <w:t xml:space="preserve"> to connect to </w:t>
      </w:r>
      <w:r w:rsidRPr="005A490F">
        <w:rPr>
          <w:rFonts w:ascii="Calibri" w:hAnsi="Calibri" w:cs="Calibri"/>
          <w:b/>
          <w:bCs/>
          <w:sz w:val="20"/>
        </w:rPr>
        <w:t>databases</w:t>
      </w:r>
      <w:r w:rsidRPr="00EC5883">
        <w:rPr>
          <w:rFonts w:ascii="Calibri" w:hAnsi="Calibri" w:cs="Calibri"/>
          <w:sz w:val="20"/>
        </w:rPr>
        <w:t xml:space="preserve"> like </w:t>
      </w:r>
      <w:r w:rsidRPr="005A490F">
        <w:rPr>
          <w:rFonts w:ascii="Calibri" w:hAnsi="Calibri" w:cs="Calibri"/>
          <w:b/>
          <w:bCs/>
          <w:sz w:val="20"/>
        </w:rPr>
        <w:t>Oracle</w:t>
      </w:r>
      <w:r w:rsidRPr="00EC5883">
        <w:rPr>
          <w:rFonts w:ascii="Calibri" w:hAnsi="Calibri" w:cs="Calibri"/>
          <w:sz w:val="20"/>
        </w:rPr>
        <w:t xml:space="preserve">, </w:t>
      </w:r>
      <w:r w:rsidRPr="005A490F">
        <w:rPr>
          <w:rFonts w:ascii="Calibri" w:hAnsi="Calibri" w:cs="Calibri"/>
          <w:b/>
          <w:bCs/>
          <w:sz w:val="20"/>
        </w:rPr>
        <w:t>MYSQL</w:t>
      </w:r>
      <w:r w:rsidR="00FF6BD2" w:rsidRPr="00EC5883">
        <w:rPr>
          <w:rFonts w:ascii="Calibri" w:hAnsi="Calibri" w:cs="Calibri"/>
          <w:sz w:val="20"/>
        </w:rPr>
        <w:t>,</w:t>
      </w:r>
      <w:r w:rsidRPr="00EC5883">
        <w:rPr>
          <w:rFonts w:ascii="Calibri" w:hAnsi="Calibri" w:cs="Calibri"/>
          <w:sz w:val="20"/>
        </w:rPr>
        <w:t xml:space="preserve"> and </w:t>
      </w:r>
      <w:r w:rsidRPr="005A490F">
        <w:rPr>
          <w:rFonts w:ascii="Calibri" w:hAnsi="Calibri" w:cs="Calibri"/>
          <w:b/>
          <w:bCs/>
          <w:sz w:val="20"/>
        </w:rPr>
        <w:t>DB2</w:t>
      </w:r>
      <w:r w:rsidRPr="00EC5883">
        <w:rPr>
          <w:rFonts w:ascii="Calibri" w:hAnsi="Calibri" w:cs="Calibri"/>
          <w:sz w:val="20"/>
        </w:rPr>
        <w:t xml:space="preserve"> to store, delete, manipulate</w:t>
      </w:r>
      <w:r w:rsidR="00FF6BD2" w:rsidRPr="00EC5883">
        <w:rPr>
          <w:rFonts w:ascii="Calibri" w:hAnsi="Calibri" w:cs="Calibri"/>
          <w:sz w:val="20"/>
        </w:rPr>
        <w:t>,</w:t>
      </w:r>
      <w:r w:rsidRPr="00EC5883">
        <w:rPr>
          <w:rFonts w:ascii="Calibri" w:hAnsi="Calibri" w:cs="Calibri"/>
          <w:sz w:val="20"/>
        </w:rPr>
        <w:t xml:space="preserve"> and </w:t>
      </w:r>
      <w:r w:rsidR="00EC5883" w:rsidRPr="00EC5883">
        <w:rPr>
          <w:rFonts w:ascii="Calibri" w:hAnsi="Calibri" w:cs="Calibri"/>
          <w:sz w:val="20"/>
        </w:rPr>
        <w:t>retrieve</w:t>
      </w:r>
      <w:r w:rsidRPr="00EC5883">
        <w:rPr>
          <w:rFonts w:ascii="Calibri" w:hAnsi="Calibri" w:cs="Calibri"/>
          <w:sz w:val="20"/>
        </w:rPr>
        <w:t xml:space="preserve"> data from them in many of my applications.</w:t>
      </w:r>
    </w:p>
    <w:p w14:paraId="3974CC49" w14:textId="732854A8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Involved in integrating </w:t>
      </w:r>
      <w:r w:rsidRPr="00EC5883">
        <w:rPr>
          <w:rFonts w:ascii="Calibri" w:hAnsi="Calibri" w:cs="Calibri"/>
          <w:b/>
          <w:bCs/>
          <w:sz w:val="20"/>
        </w:rPr>
        <w:t>JAX-RS</w:t>
      </w:r>
      <w:r w:rsidRPr="00EC5883">
        <w:rPr>
          <w:rFonts w:ascii="Calibri" w:hAnsi="Calibri" w:cs="Calibri"/>
          <w:sz w:val="20"/>
        </w:rPr>
        <w:t xml:space="preserve"> into </w:t>
      </w:r>
      <w:r w:rsidR="00FF6BD2" w:rsidRPr="00EC5883">
        <w:rPr>
          <w:rFonts w:ascii="Calibri" w:hAnsi="Calibri" w:cs="Calibri"/>
          <w:sz w:val="20"/>
        </w:rPr>
        <w:t xml:space="preserve">the </w:t>
      </w:r>
      <w:r w:rsidRPr="00EC5883">
        <w:rPr>
          <w:rFonts w:ascii="Calibri" w:hAnsi="Calibri" w:cs="Calibri"/>
          <w:b/>
          <w:bCs/>
          <w:sz w:val="20"/>
        </w:rPr>
        <w:t>Spring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Boot</w:t>
      </w:r>
      <w:r w:rsidRPr="00EC5883">
        <w:rPr>
          <w:rFonts w:ascii="Calibri" w:hAnsi="Calibri" w:cs="Calibri"/>
          <w:sz w:val="20"/>
        </w:rPr>
        <w:t xml:space="preserve"> application.</w:t>
      </w:r>
    </w:p>
    <w:p w14:paraId="50CDE6BC" w14:textId="397C2131" w:rsidR="0099232C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lastRenderedPageBreak/>
        <w:t xml:space="preserve">Used </w:t>
      </w:r>
      <w:r w:rsidR="00FF6BD2" w:rsidRPr="00EC5883">
        <w:rPr>
          <w:rFonts w:ascii="Calibri" w:hAnsi="Calibri" w:cs="Calibri"/>
          <w:b/>
          <w:sz w:val="20"/>
        </w:rPr>
        <w:t>Microservice</w:t>
      </w:r>
      <w:r w:rsidRPr="00EC5883">
        <w:rPr>
          <w:rFonts w:ascii="Calibri" w:hAnsi="Calibri" w:cs="Calibri"/>
          <w:sz w:val="20"/>
        </w:rPr>
        <w:t xml:space="preserve"> architecture with </w:t>
      </w:r>
      <w:r w:rsidRPr="00EC5883">
        <w:rPr>
          <w:rFonts w:ascii="Calibri" w:hAnsi="Calibri" w:cs="Calibri"/>
          <w:b/>
          <w:sz w:val="20"/>
        </w:rPr>
        <w:t>Spring Boot-based</w:t>
      </w:r>
      <w:r w:rsidRPr="00EC5883">
        <w:rPr>
          <w:rFonts w:ascii="Calibri" w:hAnsi="Calibri" w:cs="Calibri"/>
          <w:sz w:val="20"/>
        </w:rPr>
        <w:t xml:space="preserve"> services interacting through a combination of </w:t>
      </w:r>
      <w:r w:rsidRPr="00EC5883">
        <w:rPr>
          <w:rFonts w:ascii="Calibri" w:hAnsi="Calibri" w:cs="Calibri"/>
          <w:b/>
          <w:bCs/>
          <w:sz w:val="20"/>
        </w:rPr>
        <w:t>REST</w:t>
      </w:r>
      <w:r w:rsidRPr="00EC5883">
        <w:rPr>
          <w:rFonts w:ascii="Calibri" w:hAnsi="Calibri" w:cs="Calibri"/>
          <w:sz w:val="20"/>
        </w:rPr>
        <w:t xml:space="preserve"> and </w:t>
      </w:r>
      <w:r w:rsidRPr="00EC5883">
        <w:rPr>
          <w:rFonts w:ascii="Calibri" w:hAnsi="Calibri" w:cs="Calibri"/>
          <w:b/>
          <w:sz w:val="20"/>
        </w:rPr>
        <w:t>Apache Kafka</w:t>
      </w:r>
      <w:r w:rsidRPr="00EC5883">
        <w:rPr>
          <w:rFonts w:ascii="Calibri" w:hAnsi="Calibri" w:cs="Calibri"/>
          <w:sz w:val="20"/>
        </w:rPr>
        <w:t xml:space="preserve"> message </w:t>
      </w:r>
      <w:r w:rsidR="00EC5883" w:rsidRPr="00EC5883">
        <w:rPr>
          <w:rFonts w:ascii="Calibri" w:hAnsi="Calibri" w:cs="Calibri"/>
          <w:sz w:val="20"/>
        </w:rPr>
        <w:t>brokers.</w:t>
      </w:r>
    </w:p>
    <w:p w14:paraId="498C6CEF" w14:textId="6024B103" w:rsidR="0041591C" w:rsidRDefault="0041591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41591C">
        <w:rPr>
          <w:rFonts w:ascii="Calibri" w:hAnsi="Calibri" w:cs="Calibri"/>
          <w:sz w:val="20"/>
        </w:rPr>
        <w:t xml:space="preserve">Design and develop real-time data pipelines using </w:t>
      </w:r>
      <w:r w:rsidRPr="0041591C">
        <w:rPr>
          <w:rFonts w:ascii="Calibri" w:hAnsi="Calibri" w:cs="Calibri"/>
          <w:b/>
          <w:bCs/>
          <w:sz w:val="20"/>
        </w:rPr>
        <w:t>Confluent</w:t>
      </w:r>
      <w:r w:rsidRPr="0041591C">
        <w:rPr>
          <w:rFonts w:ascii="Calibri" w:hAnsi="Calibri" w:cs="Calibri"/>
          <w:sz w:val="20"/>
        </w:rPr>
        <w:t xml:space="preserve"> platform.</w:t>
      </w:r>
      <w:r>
        <w:rPr>
          <w:rFonts w:ascii="Calibri" w:hAnsi="Calibri" w:cs="Calibri"/>
          <w:sz w:val="20"/>
        </w:rPr>
        <w:t xml:space="preserve"> </w:t>
      </w:r>
      <w:r w:rsidRPr="0041591C">
        <w:rPr>
          <w:rFonts w:ascii="Calibri" w:hAnsi="Calibri" w:cs="Calibri"/>
          <w:sz w:val="20"/>
        </w:rPr>
        <w:t xml:space="preserve">Develop and deploy </w:t>
      </w:r>
      <w:r w:rsidRPr="0041591C">
        <w:rPr>
          <w:rFonts w:ascii="Calibri" w:hAnsi="Calibri" w:cs="Calibri"/>
          <w:b/>
          <w:bCs/>
          <w:sz w:val="20"/>
        </w:rPr>
        <w:t>Kafka</w:t>
      </w:r>
      <w:r w:rsidRPr="0041591C">
        <w:rPr>
          <w:rFonts w:ascii="Calibri" w:hAnsi="Calibri" w:cs="Calibri"/>
          <w:sz w:val="20"/>
        </w:rPr>
        <w:t xml:space="preserve"> </w:t>
      </w:r>
      <w:r w:rsidRPr="0041591C">
        <w:rPr>
          <w:rFonts w:ascii="Calibri" w:hAnsi="Calibri" w:cs="Calibri"/>
          <w:b/>
          <w:bCs/>
          <w:sz w:val="20"/>
        </w:rPr>
        <w:t>Connect</w:t>
      </w:r>
      <w:r w:rsidRPr="0041591C">
        <w:rPr>
          <w:rFonts w:ascii="Calibri" w:hAnsi="Calibri" w:cs="Calibri"/>
          <w:sz w:val="20"/>
        </w:rPr>
        <w:t xml:space="preserve"> connectors to integrate with a variety of </w:t>
      </w:r>
      <w:r w:rsidRPr="0041591C">
        <w:rPr>
          <w:rFonts w:ascii="Calibri" w:hAnsi="Calibri" w:cs="Calibri"/>
          <w:b/>
          <w:bCs/>
          <w:sz w:val="20"/>
        </w:rPr>
        <w:t>data sources</w:t>
      </w:r>
      <w:r w:rsidRPr="0041591C">
        <w:rPr>
          <w:rFonts w:ascii="Calibri" w:hAnsi="Calibri" w:cs="Calibri"/>
          <w:sz w:val="20"/>
        </w:rPr>
        <w:t xml:space="preserve"> and </w:t>
      </w:r>
      <w:r w:rsidRPr="0041591C">
        <w:rPr>
          <w:rFonts w:ascii="Calibri" w:hAnsi="Calibri" w:cs="Calibri"/>
          <w:b/>
          <w:bCs/>
          <w:sz w:val="20"/>
        </w:rPr>
        <w:t>sinks</w:t>
      </w:r>
      <w:r>
        <w:rPr>
          <w:rFonts w:ascii="Calibri" w:hAnsi="Calibri" w:cs="Calibri"/>
          <w:sz w:val="20"/>
        </w:rPr>
        <w:t>.</w:t>
      </w:r>
    </w:p>
    <w:p w14:paraId="2B1A477D" w14:textId="021692C6" w:rsidR="0041591C" w:rsidRPr="00EC5883" w:rsidRDefault="0041591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41591C">
        <w:rPr>
          <w:rFonts w:ascii="Calibri" w:hAnsi="Calibri" w:cs="Calibri"/>
          <w:sz w:val="20"/>
        </w:rPr>
        <w:t xml:space="preserve">Collaborated with a team to design, develop, and maintain scalable, high-performance applications using </w:t>
      </w:r>
      <w:r w:rsidRPr="0041591C">
        <w:rPr>
          <w:rFonts w:ascii="Calibri" w:hAnsi="Calibri" w:cs="Calibri"/>
          <w:b/>
          <w:bCs/>
          <w:sz w:val="20"/>
        </w:rPr>
        <w:t>Confluent</w:t>
      </w:r>
      <w:r w:rsidRPr="0041591C">
        <w:rPr>
          <w:rFonts w:ascii="Calibri" w:hAnsi="Calibri" w:cs="Calibri"/>
          <w:sz w:val="20"/>
        </w:rPr>
        <w:t xml:space="preserve"> Platform and its components (Kafka, Schema Registry, Connect, KSQL)</w:t>
      </w:r>
    </w:p>
    <w:p w14:paraId="06198873" w14:textId="0E623E0D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Developed the persistence layer using </w:t>
      </w:r>
      <w:r w:rsidRPr="00EC5883">
        <w:rPr>
          <w:rFonts w:ascii="Calibri" w:hAnsi="Calibri" w:cs="Calibri"/>
          <w:b/>
          <w:bCs/>
          <w:sz w:val="20"/>
        </w:rPr>
        <w:t>Hibernate Framework</w:t>
      </w:r>
      <w:r w:rsidRPr="00EC5883">
        <w:rPr>
          <w:rFonts w:ascii="Calibri" w:hAnsi="Calibri" w:cs="Calibri"/>
          <w:sz w:val="20"/>
        </w:rPr>
        <w:t>, created the </w:t>
      </w:r>
      <w:r w:rsidRPr="00EC5883">
        <w:rPr>
          <w:rFonts w:ascii="Calibri" w:hAnsi="Calibri" w:cs="Calibri"/>
          <w:b/>
          <w:bCs/>
          <w:sz w:val="20"/>
        </w:rPr>
        <w:t>POJO</w:t>
      </w:r>
      <w:r w:rsidRPr="00EC5883">
        <w:rPr>
          <w:rFonts w:ascii="Calibri" w:hAnsi="Calibri" w:cs="Calibri"/>
          <w:sz w:val="20"/>
        </w:rPr>
        <w:t> objects</w:t>
      </w:r>
      <w:r w:rsidR="00FF6BD2" w:rsidRPr="00EC5883">
        <w:rPr>
          <w:rFonts w:ascii="Calibri" w:hAnsi="Calibri" w:cs="Calibri"/>
          <w:sz w:val="20"/>
        </w:rPr>
        <w:t>,</w:t>
      </w:r>
      <w:r w:rsidRPr="00EC5883">
        <w:rPr>
          <w:rFonts w:ascii="Calibri" w:hAnsi="Calibri" w:cs="Calibri"/>
          <w:sz w:val="20"/>
        </w:rPr>
        <w:t xml:space="preserve"> and mapped using </w:t>
      </w:r>
      <w:r w:rsidRPr="00EC5883">
        <w:rPr>
          <w:rFonts w:ascii="Calibri" w:hAnsi="Calibri" w:cs="Calibri"/>
          <w:b/>
          <w:bCs/>
          <w:sz w:val="20"/>
        </w:rPr>
        <w:t>Hibernate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annotations</w:t>
      </w:r>
      <w:r w:rsidRPr="00EC5883">
        <w:rPr>
          <w:rFonts w:ascii="Calibri" w:hAnsi="Calibri" w:cs="Calibri"/>
          <w:sz w:val="20"/>
        </w:rPr>
        <w:t xml:space="preserve"> and </w:t>
      </w:r>
      <w:r w:rsidRPr="00EC5883">
        <w:rPr>
          <w:rFonts w:ascii="Calibri" w:hAnsi="Calibri" w:cs="Calibri"/>
          <w:b/>
          <w:bCs/>
          <w:sz w:val="20"/>
        </w:rPr>
        <w:t>Transaction</w:t>
      </w:r>
      <w:r w:rsidRPr="00EC5883">
        <w:rPr>
          <w:rFonts w:ascii="Calibri" w:hAnsi="Calibri" w:cs="Calibri"/>
          <w:sz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</w:rPr>
        <w:t>Management</w:t>
      </w:r>
      <w:r w:rsidRPr="00EC5883">
        <w:rPr>
          <w:rFonts w:ascii="Calibri" w:hAnsi="Calibri" w:cs="Calibri"/>
          <w:sz w:val="20"/>
        </w:rPr>
        <w:t>.</w:t>
      </w:r>
    </w:p>
    <w:p w14:paraId="1C946890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Provided support for production and development systems for </w:t>
      </w:r>
      <w:r w:rsidRPr="00EC5883">
        <w:rPr>
          <w:rFonts w:ascii="Calibri" w:hAnsi="Calibri" w:cs="Calibri"/>
          <w:b/>
          <w:bCs/>
          <w:sz w:val="20"/>
        </w:rPr>
        <w:t>PL/SQL</w:t>
      </w:r>
      <w:r w:rsidRPr="00EC5883">
        <w:rPr>
          <w:rFonts w:ascii="Calibri" w:hAnsi="Calibri" w:cs="Calibri"/>
          <w:sz w:val="20"/>
        </w:rPr>
        <w:t xml:space="preserve"> databases. experienced in installing configuring and configuring </w:t>
      </w:r>
      <w:r w:rsidRPr="00EC5883">
        <w:rPr>
          <w:rFonts w:ascii="Calibri" w:hAnsi="Calibri" w:cs="Calibri"/>
          <w:b/>
          <w:bCs/>
          <w:sz w:val="20"/>
        </w:rPr>
        <w:t>MongoDB.</w:t>
      </w:r>
    </w:p>
    <w:p w14:paraId="047C2C6A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 xml:space="preserve">Deployed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Spring Boot2.x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based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Micro Services Docker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container using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Amazon EC2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container services and using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 xml:space="preserve">AWS </w:t>
      </w:r>
      <w:r w:rsidRPr="00EC5883">
        <w:rPr>
          <w:rFonts w:ascii="Calibri" w:hAnsi="Calibri" w:cs="Calibri"/>
          <w:sz w:val="20"/>
          <w:shd w:val="clear" w:color="auto" w:fill="FFFFFF"/>
        </w:rPr>
        <w:t>admin console. </w:t>
      </w:r>
    </w:p>
    <w:p w14:paraId="2AC098A7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>Migrate Data from databases such as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 xml:space="preserve"> MongoDB, SQL,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and </w:t>
      </w:r>
      <w:r w:rsidRPr="00EC5883">
        <w:rPr>
          <w:rFonts w:ascii="Calibri" w:hAnsi="Calibri" w:cs="Calibri"/>
          <w:b/>
          <w:sz w:val="20"/>
          <w:shd w:val="clear" w:color="auto" w:fill="FFFFFF"/>
        </w:rPr>
        <w:t>Dynamo dB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to Amazon Redshift.</w:t>
      </w:r>
    </w:p>
    <w:p w14:paraId="39AD16B6" w14:textId="7377FD56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bCs/>
          <w:sz w:val="20"/>
        </w:rPr>
        <w:t xml:space="preserve">Used Hibernate </w:t>
      </w:r>
      <w:r w:rsidRPr="00EC5883">
        <w:rPr>
          <w:rFonts w:ascii="Calibri" w:hAnsi="Calibri" w:cs="Calibri"/>
          <w:b/>
          <w:bCs/>
          <w:sz w:val="20"/>
        </w:rPr>
        <w:t>ORM</w:t>
      </w:r>
      <w:r w:rsidRPr="00EC5883">
        <w:rPr>
          <w:rFonts w:ascii="Calibri" w:hAnsi="Calibri" w:cs="Calibri"/>
          <w:bCs/>
          <w:sz w:val="20"/>
        </w:rPr>
        <w:t xml:space="preserve"> tools which automate the mapping between </w:t>
      </w:r>
      <w:r w:rsidRPr="00EC5883">
        <w:rPr>
          <w:rFonts w:ascii="Calibri" w:hAnsi="Calibri" w:cs="Calibri"/>
          <w:b/>
          <w:bCs/>
          <w:sz w:val="20"/>
        </w:rPr>
        <w:t>IBM DB2 SQL</w:t>
      </w:r>
      <w:r w:rsidRPr="00EC5883">
        <w:rPr>
          <w:rFonts w:ascii="Calibri" w:hAnsi="Calibri" w:cs="Calibri"/>
          <w:bCs/>
          <w:sz w:val="20"/>
        </w:rPr>
        <w:t xml:space="preserve"> databases and objects in </w:t>
      </w:r>
      <w:r w:rsidR="00EC5883" w:rsidRPr="00EC5883">
        <w:rPr>
          <w:rFonts w:ascii="Calibri" w:hAnsi="Calibri" w:cs="Calibri"/>
          <w:bCs/>
          <w:sz w:val="20"/>
        </w:rPr>
        <w:t>Java.</w:t>
      </w:r>
    </w:p>
    <w:p w14:paraId="404D0801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Deployed the Docker image of services building </w:t>
      </w:r>
      <w:r w:rsidRPr="00EC5883">
        <w:rPr>
          <w:rFonts w:ascii="Calibri" w:hAnsi="Calibri" w:cs="Calibri"/>
          <w:b/>
          <w:bCs/>
          <w:sz w:val="20"/>
        </w:rPr>
        <w:t>Docker</w:t>
      </w:r>
      <w:r w:rsidRPr="00EC5883">
        <w:rPr>
          <w:rFonts w:ascii="Calibri" w:hAnsi="Calibri" w:cs="Calibri"/>
          <w:sz w:val="20"/>
        </w:rPr>
        <w:t xml:space="preserve"> files and building a continuous delivery pipeline for containers using </w:t>
      </w:r>
      <w:r w:rsidRPr="00EC5883">
        <w:rPr>
          <w:rFonts w:ascii="Calibri" w:hAnsi="Calibri" w:cs="Calibri"/>
          <w:b/>
          <w:bCs/>
          <w:sz w:val="20"/>
        </w:rPr>
        <w:t>AWS Code Pipeline</w:t>
      </w:r>
      <w:r w:rsidRPr="00EC5883">
        <w:rPr>
          <w:rFonts w:ascii="Calibri" w:hAnsi="Calibri" w:cs="Calibri"/>
          <w:sz w:val="20"/>
        </w:rPr>
        <w:t> and </w:t>
      </w:r>
      <w:r w:rsidRPr="00EC5883">
        <w:rPr>
          <w:rFonts w:ascii="Calibri" w:hAnsi="Calibri" w:cs="Calibri"/>
          <w:b/>
          <w:bCs/>
          <w:sz w:val="20"/>
        </w:rPr>
        <w:t>Amazon ECS.</w:t>
      </w:r>
    </w:p>
    <w:p w14:paraId="6638D791" w14:textId="3468CA5E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Have good experience </w:t>
      </w:r>
      <w:r w:rsidR="00FF6BD2" w:rsidRPr="00EC5883">
        <w:rPr>
          <w:rFonts w:ascii="Calibri" w:hAnsi="Calibri" w:cs="Calibri"/>
          <w:sz w:val="20"/>
        </w:rPr>
        <w:t>in</w:t>
      </w:r>
      <w:r w:rsidRPr="00EC5883">
        <w:rPr>
          <w:rFonts w:ascii="Calibri" w:hAnsi="Calibri" w:cs="Calibri"/>
          <w:sz w:val="20"/>
        </w:rPr>
        <w:t xml:space="preserve"> all testing phases such as </w:t>
      </w:r>
      <w:r w:rsidRPr="005A490F">
        <w:rPr>
          <w:rFonts w:ascii="Calibri" w:hAnsi="Calibri" w:cs="Calibri"/>
          <w:b/>
          <w:bCs/>
          <w:sz w:val="20"/>
        </w:rPr>
        <w:t>Unit testing</w:t>
      </w:r>
      <w:r w:rsidRPr="00EC5883">
        <w:rPr>
          <w:rFonts w:ascii="Calibri" w:hAnsi="Calibri" w:cs="Calibri"/>
          <w:sz w:val="20"/>
        </w:rPr>
        <w:t xml:space="preserve">, </w:t>
      </w:r>
      <w:r w:rsidRPr="005A490F">
        <w:rPr>
          <w:rFonts w:ascii="Calibri" w:hAnsi="Calibri" w:cs="Calibri"/>
          <w:b/>
          <w:bCs/>
          <w:sz w:val="20"/>
        </w:rPr>
        <w:t>Integration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testing</w:t>
      </w:r>
      <w:r w:rsidRPr="00EC5883">
        <w:rPr>
          <w:rFonts w:ascii="Calibri" w:hAnsi="Calibri" w:cs="Calibri"/>
          <w:sz w:val="20"/>
        </w:rPr>
        <w:t xml:space="preserve">, and </w:t>
      </w:r>
      <w:r w:rsidRPr="005A490F">
        <w:rPr>
          <w:rFonts w:ascii="Calibri" w:hAnsi="Calibri" w:cs="Calibri"/>
          <w:b/>
          <w:bCs/>
          <w:sz w:val="20"/>
        </w:rPr>
        <w:t>System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testing</w:t>
      </w:r>
      <w:r w:rsidRPr="00EC5883">
        <w:rPr>
          <w:rFonts w:ascii="Calibri" w:hAnsi="Calibri" w:cs="Calibri"/>
          <w:sz w:val="20"/>
        </w:rPr>
        <w:t>.</w:t>
      </w:r>
    </w:p>
    <w:p w14:paraId="33C81628" w14:textId="77777777" w:rsidR="006C3D48" w:rsidRPr="00EC5883" w:rsidRDefault="0099232C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</w:rPr>
        <w:t xml:space="preserve">Experience in developing </w:t>
      </w:r>
      <w:r w:rsidRPr="005A490F">
        <w:rPr>
          <w:rFonts w:cs="Calibri"/>
          <w:b/>
          <w:bCs/>
          <w:sz w:val="20"/>
        </w:rPr>
        <w:t>Docker</w:t>
      </w:r>
      <w:r w:rsidRPr="00EC5883">
        <w:rPr>
          <w:rFonts w:cs="Calibri"/>
          <w:sz w:val="20"/>
        </w:rPr>
        <w:t xml:space="preserve"> </w:t>
      </w:r>
      <w:r w:rsidR="00FF6BD2" w:rsidRPr="00EC5883">
        <w:rPr>
          <w:rFonts w:cs="Calibri"/>
          <w:sz w:val="20"/>
        </w:rPr>
        <w:t>files</w:t>
      </w:r>
      <w:r w:rsidRPr="00EC5883">
        <w:rPr>
          <w:rFonts w:cs="Calibri"/>
          <w:sz w:val="20"/>
        </w:rPr>
        <w:t xml:space="preserve"> to containerized applications to deploy on managed </w:t>
      </w:r>
      <w:r w:rsidR="006C3D48" w:rsidRPr="00EC5883">
        <w:rPr>
          <w:rFonts w:cs="Calibri"/>
          <w:sz w:val="20"/>
          <w:szCs w:val="20"/>
        </w:rPr>
        <w:t xml:space="preserve">Developed web application using </w:t>
      </w:r>
      <w:r w:rsidR="006C3D48" w:rsidRPr="00EC5883">
        <w:rPr>
          <w:rFonts w:cs="Calibri"/>
          <w:b/>
          <w:sz w:val="20"/>
          <w:szCs w:val="20"/>
        </w:rPr>
        <w:t>Struts 2. X</w:t>
      </w:r>
      <w:r w:rsidR="006C3D48" w:rsidRPr="00EC5883">
        <w:rPr>
          <w:rFonts w:cs="Calibri"/>
          <w:sz w:val="20"/>
          <w:szCs w:val="20"/>
        </w:rPr>
        <w:t xml:space="preserve">, </w:t>
      </w:r>
      <w:r w:rsidR="006C3D48" w:rsidRPr="00EC5883">
        <w:rPr>
          <w:rFonts w:cs="Calibri"/>
          <w:b/>
          <w:sz w:val="20"/>
          <w:szCs w:val="20"/>
        </w:rPr>
        <w:t xml:space="preserve">JSP, Servlet, Java beans </w:t>
      </w:r>
      <w:r w:rsidR="006C3D48" w:rsidRPr="00EC5883">
        <w:rPr>
          <w:rFonts w:cs="Calibri"/>
          <w:sz w:val="20"/>
          <w:szCs w:val="20"/>
        </w:rPr>
        <w:t xml:space="preserve">that use </w:t>
      </w:r>
      <w:r w:rsidR="006C3D48" w:rsidRPr="005A490F">
        <w:rPr>
          <w:rFonts w:cs="Calibri"/>
          <w:b/>
          <w:bCs/>
          <w:sz w:val="20"/>
          <w:szCs w:val="20"/>
        </w:rPr>
        <w:t>MVC</w:t>
      </w:r>
      <w:r w:rsidR="006C3D48" w:rsidRPr="00EC5883">
        <w:rPr>
          <w:rFonts w:cs="Calibri"/>
          <w:sz w:val="20"/>
          <w:szCs w:val="20"/>
        </w:rPr>
        <w:t xml:space="preserve"> design pattern.</w:t>
      </w:r>
    </w:p>
    <w:p w14:paraId="1E06CB0F" w14:textId="77777777" w:rsidR="006C3D48" w:rsidRPr="00EC5883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Created user-friendly </w:t>
      </w:r>
      <w:r w:rsidRPr="005A490F">
        <w:rPr>
          <w:rFonts w:cs="Calibri"/>
          <w:b/>
          <w:bCs/>
          <w:sz w:val="20"/>
          <w:szCs w:val="20"/>
        </w:rPr>
        <w:t>GUI</w:t>
      </w:r>
      <w:r w:rsidRPr="00EC5883">
        <w:rPr>
          <w:rFonts w:cs="Calibri"/>
          <w:sz w:val="20"/>
          <w:szCs w:val="20"/>
        </w:rPr>
        <w:t xml:space="preserve"> interface and </w:t>
      </w:r>
      <w:r w:rsidRPr="005A490F">
        <w:rPr>
          <w:rFonts w:cs="Calibri"/>
          <w:b/>
          <w:bCs/>
          <w:sz w:val="20"/>
          <w:szCs w:val="20"/>
        </w:rPr>
        <w:t>Web</w:t>
      </w:r>
      <w:r w:rsidRPr="00EC5883">
        <w:rPr>
          <w:rFonts w:cs="Calibri"/>
          <w:sz w:val="20"/>
          <w:szCs w:val="20"/>
        </w:rPr>
        <w:t xml:space="preserve"> </w:t>
      </w:r>
      <w:r w:rsidRPr="005A490F">
        <w:rPr>
          <w:rFonts w:cs="Calibri"/>
          <w:b/>
          <w:bCs/>
          <w:sz w:val="20"/>
          <w:szCs w:val="20"/>
        </w:rPr>
        <w:t>pages</w:t>
      </w:r>
      <w:r w:rsidRPr="00EC5883">
        <w:rPr>
          <w:rFonts w:cs="Calibri"/>
          <w:sz w:val="20"/>
          <w:szCs w:val="20"/>
        </w:rPr>
        <w:t xml:space="preserve"> using </w:t>
      </w:r>
      <w:r w:rsidRPr="00EC5883">
        <w:rPr>
          <w:rFonts w:cs="Calibri"/>
          <w:b/>
          <w:sz w:val="20"/>
          <w:szCs w:val="20"/>
        </w:rPr>
        <w:t xml:space="preserve">HTML, CSS, </w:t>
      </w:r>
      <w:r w:rsidRPr="00EC5883">
        <w:rPr>
          <w:rFonts w:cs="Calibri"/>
          <w:sz w:val="20"/>
          <w:szCs w:val="20"/>
        </w:rPr>
        <w:t>and JSP</w:t>
      </w:r>
    </w:p>
    <w:p w14:paraId="05A8BFB7" w14:textId="77777777" w:rsidR="006C3D48" w:rsidRPr="00EC5883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Wrote </w:t>
      </w:r>
      <w:r w:rsidRPr="005A490F">
        <w:rPr>
          <w:rFonts w:cs="Calibri"/>
          <w:b/>
          <w:bCs/>
          <w:sz w:val="20"/>
          <w:szCs w:val="20"/>
        </w:rPr>
        <w:t>JavaScript</w:t>
      </w:r>
      <w:r w:rsidRPr="00EC5883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jQuery</w:t>
      </w:r>
      <w:r w:rsidRPr="00EC5883">
        <w:rPr>
          <w:rFonts w:cs="Calibri"/>
          <w:sz w:val="20"/>
          <w:szCs w:val="20"/>
        </w:rPr>
        <w:t xml:space="preserve"> for </w:t>
      </w:r>
      <w:r w:rsidRPr="005A490F">
        <w:rPr>
          <w:rFonts w:cs="Calibri"/>
          <w:b/>
          <w:bCs/>
          <w:sz w:val="20"/>
          <w:szCs w:val="20"/>
        </w:rPr>
        <w:t>client-side</w:t>
      </w:r>
      <w:r w:rsidRPr="00EC5883">
        <w:rPr>
          <w:rFonts w:cs="Calibri"/>
          <w:sz w:val="20"/>
          <w:szCs w:val="20"/>
        </w:rPr>
        <w:t xml:space="preserve"> validation.</w:t>
      </w:r>
    </w:p>
    <w:p w14:paraId="35CF8AF9" w14:textId="77777777" w:rsidR="006C3D48" w:rsidRPr="00EC5883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Eclipse as an IDE tool for creating </w:t>
      </w:r>
      <w:r w:rsidRPr="00EC5883">
        <w:rPr>
          <w:rFonts w:cs="Calibri"/>
          <w:b/>
          <w:sz w:val="20"/>
          <w:szCs w:val="20"/>
        </w:rPr>
        <w:t>Servlet</w:t>
      </w:r>
      <w:r w:rsidRPr="00EC5883">
        <w:rPr>
          <w:rFonts w:cs="Calibri"/>
          <w:sz w:val="20"/>
          <w:szCs w:val="20"/>
        </w:rPr>
        <w:t>,</w:t>
      </w:r>
      <w:r w:rsidRPr="00EC5883">
        <w:rPr>
          <w:rFonts w:cs="Calibri"/>
          <w:b/>
          <w:sz w:val="20"/>
          <w:szCs w:val="20"/>
        </w:rPr>
        <w:t xml:space="preserve"> JSP</w:t>
      </w:r>
      <w:r w:rsidRPr="00EC5883">
        <w:rPr>
          <w:rFonts w:cs="Calibri"/>
          <w:sz w:val="20"/>
          <w:szCs w:val="20"/>
        </w:rPr>
        <w:t>, and</w:t>
      </w:r>
      <w:r w:rsidRPr="00EC5883">
        <w:rPr>
          <w:rFonts w:cs="Calibri"/>
          <w:b/>
          <w:sz w:val="20"/>
          <w:szCs w:val="20"/>
        </w:rPr>
        <w:t xml:space="preserve"> XML</w:t>
      </w:r>
      <w:r w:rsidRPr="00EC5883">
        <w:rPr>
          <w:rFonts w:cs="Calibri"/>
          <w:sz w:val="20"/>
          <w:szCs w:val="20"/>
        </w:rPr>
        <w:t>.</w:t>
      </w:r>
    </w:p>
    <w:p w14:paraId="5EAA8289" w14:textId="7FE6AFDB" w:rsidR="006C3D48" w:rsidRPr="00C91562" w:rsidRDefault="006C3D48" w:rsidP="00C91562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Wrote </w:t>
      </w:r>
      <w:r w:rsidRPr="005A490F">
        <w:rPr>
          <w:rFonts w:cs="Calibri"/>
          <w:b/>
          <w:bCs/>
          <w:sz w:val="20"/>
          <w:szCs w:val="20"/>
        </w:rPr>
        <w:t>SQL</w:t>
      </w:r>
      <w:r w:rsidRPr="00EC5883">
        <w:rPr>
          <w:rFonts w:cs="Calibri"/>
          <w:sz w:val="20"/>
          <w:szCs w:val="20"/>
        </w:rPr>
        <w:t xml:space="preserve"> for </w:t>
      </w:r>
      <w:r w:rsidRPr="005A490F">
        <w:rPr>
          <w:rFonts w:cs="Calibri"/>
          <w:b/>
          <w:bCs/>
          <w:sz w:val="20"/>
          <w:szCs w:val="20"/>
        </w:rPr>
        <w:t>JDBC</w:t>
      </w:r>
      <w:r w:rsidRPr="00EC5883">
        <w:rPr>
          <w:rFonts w:cs="Calibri"/>
          <w:sz w:val="20"/>
          <w:szCs w:val="20"/>
        </w:rPr>
        <w:t xml:space="preserve"> and prepared statements to retrieve the data from a </w:t>
      </w:r>
      <w:r w:rsidRPr="005A490F">
        <w:rPr>
          <w:rFonts w:cs="Calibri"/>
          <w:b/>
          <w:bCs/>
          <w:sz w:val="20"/>
          <w:szCs w:val="20"/>
        </w:rPr>
        <w:t>database</w:t>
      </w:r>
      <w:r w:rsidRPr="00EC5883">
        <w:rPr>
          <w:rFonts w:cs="Calibri"/>
          <w:sz w:val="20"/>
          <w:szCs w:val="20"/>
        </w:rPr>
        <w:t>.</w:t>
      </w:r>
      <w:r w:rsidR="00C91562">
        <w:rPr>
          <w:rFonts w:cs="Calibri"/>
          <w:sz w:val="20"/>
          <w:szCs w:val="20"/>
        </w:rPr>
        <w:t xml:space="preserve"> </w:t>
      </w:r>
      <w:r w:rsidRPr="00C91562">
        <w:rPr>
          <w:rFonts w:cs="Calibri"/>
          <w:sz w:val="20"/>
        </w:rPr>
        <w:t xml:space="preserve">Monitored the </w:t>
      </w:r>
      <w:r w:rsidRPr="005A490F">
        <w:rPr>
          <w:rFonts w:cs="Calibri"/>
          <w:b/>
          <w:bCs/>
          <w:sz w:val="20"/>
        </w:rPr>
        <w:t>logs</w:t>
      </w:r>
      <w:r w:rsidRPr="00C91562">
        <w:rPr>
          <w:rFonts w:cs="Calibri"/>
          <w:sz w:val="20"/>
        </w:rPr>
        <w:t xml:space="preserve"> using </w:t>
      </w:r>
      <w:r w:rsidRPr="00C91562">
        <w:rPr>
          <w:rFonts w:cs="Calibri"/>
          <w:b/>
          <w:sz w:val="20"/>
        </w:rPr>
        <w:t>Log4J</w:t>
      </w:r>
      <w:r w:rsidRPr="00C91562">
        <w:rPr>
          <w:rFonts w:cs="Calibri"/>
          <w:sz w:val="20"/>
        </w:rPr>
        <w:t xml:space="preserve"> and fixed the problem.</w:t>
      </w:r>
    </w:p>
    <w:p w14:paraId="22C8D034" w14:textId="77777777" w:rsidR="006C3D48" w:rsidRPr="00EC5883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Involved in </w:t>
      </w:r>
      <w:r w:rsidRPr="005A490F">
        <w:rPr>
          <w:rFonts w:cs="Calibri"/>
          <w:b/>
          <w:bCs/>
          <w:sz w:val="20"/>
          <w:szCs w:val="20"/>
        </w:rPr>
        <w:t>building</w:t>
      </w:r>
      <w:r w:rsidRPr="00EC5883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deploying</w:t>
      </w:r>
      <w:r w:rsidRPr="00EC5883">
        <w:rPr>
          <w:rFonts w:cs="Calibri"/>
          <w:sz w:val="20"/>
          <w:szCs w:val="20"/>
        </w:rPr>
        <w:t xml:space="preserve"> the application using </w:t>
      </w:r>
      <w:r w:rsidRPr="005A490F">
        <w:rPr>
          <w:rFonts w:cs="Calibri"/>
          <w:b/>
          <w:bCs/>
          <w:sz w:val="20"/>
          <w:szCs w:val="20"/>
        </w:rPr>
        <w:t>ANT</w:t>
      </w:r>
      <w:r w:rsidRPr="00EC5883">
        <w:rPr>
          <w:rFonts w:cs="Calibri"/>
          <w:sz w:val="20"/>
          <w:szCs w:val="20"/>
        </w:rPr>
        <w:t xml:space="preserve">.  </w:t>
      </w:r>
    </w:p>
    <w:p w14:paraId="0CE814D0" w14:textId="77777777" w:rsidR="006C3D48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Used</w:t>
      </w:r>
      <w:r w:rsidRPr="00EC5883">
        <w:rPr>
          <w:rFonts w:cs="Calibri"/>
          <w:b/>
          <w:sz w:val="20"/>
          <w:szCs w:val="20"/>
        </w:rPr>
        <w:t xml:space="preserve"> CVS</w:t>
      </w:r>
      <w:r w:rsidRPr="00EC5883">
        <w:rPr>
          <w:rFonts w:cs="Calibri"/>
          <w:sz w:val="20"/>
          <w:szCs w:val="20"/>
        </w:rPr>
        <w:t xml:space="preserve"> as a version control system. </w:t>
      </w:r>
    </w:p>
    <w:p w14:paraId="3E7332B3" w14:textId="6A0C7746" w:rsidR="006C3D48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FE7556">
        <w:rPr>
          <w:rFonts w:cs="Calibri"/>
          <w:sz w:val="20"/>
          <w:szCs w:val="20"/>
        </w:rPr>
        <w:t xml:space="preserve">Collaborated with cross-functional teams to gather requirements, </w:t>
      </w:r>
      <w:r w:rsidR="0041591C" w:rsidRPr="005A490F">
        <w:rPr>
          <w:rFonts w:cs="Calibri"/>
          <w:b/>
          <w:bCs/>
          <w:sz w:val="20"/>
          <w:szCs w:val="20"/>
        </w:rPr>
        <w:t>design,</w:t>
      </w:r>
      <w:r w:rsidRPr="00FE7556">
        <w:rPr>
          <w:rFonts w:cs="Calibri"/>
          <w:sz w:val="20"/>
          <w:szCs w:val="20"/>
        </w:rPr>
        <w:t xml:space="preserve"> and </w:t>
      </w:r>
      <w:r w:rsidRPr="005A490F">
        <w:rPr>
          <w:rFonts w:cs="Calibri"/>
          <w:b/>
          <w:bCs/>
          <w:sz w:val="20"/>
          <w:szCs w:val="20"/>
        </w:rPr>
        <w:t>develop</w:t>
      </w:r>
      <w:r w:rsidRPr="00FE7556">
        <w:rPr>
          <w:rFonts w:cs="Calibri"/>
          <w:sz w:val="20"/>
          <w:szCs w:val="20"/>
        </w:rPr>
        <w:t xml:space="preserve"> new </w:t>
      </w:r>
      <w:r w:rsidRPr="005A490F">
        <w:rPr>
          <w:rFonts w:cs="Calibri"/>
          <w:b/>
          <w:bCs/>
          <w:sz w:val="20"/>
          <w:szCs w:val="20"/>
        </w:rPr>
        <w:t>features</w:t>
      </w:r>
      <w:r w:rsidRPr="00FE7556">
        <w:rPr>
          <w:rFonts w:cs="Calibri"/>
          <w:sz w:val="20"/>
          <w:szCs w:val="20"/>
        </w:rPr>
        <w:t>, and enhance existing functionalities.</w:t>
      </w:r>
    </w:p>
    <w:p w14:paraId="646CCD46" w14:textId="77777777" w:rsidR="006C3D48" w:rsidRPr="00EC5883" w:rsidRDefault="006C3D48" w:rsidP="006C3D48">
      <w:pPr>
        <w:pStyle w:val="ListParagraph"/>
        <w:numPr>
          <w:ilvl w:val="0"/>
          <w:numId w:val="23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FE7556">
        <w:rPr>
          <w:rFonts w:cs="Calibri"/>
          <w:sz w:val="20"/>
          <w:szCs w:val="20"/>
        </w:rPr>
        <w:t xml:space="preserve">Employed </w:t>
      </w:r>
      <w:r w:rsidRPr="005A490F">
        <w:rPr>
          <w:rFonts w:cs="Calibri"/>
          <w:b/>
          <w:bCs/>
          <w:sz w:val="20"/>
          <w:szCs w:val="20"/>
        </w:rPr>
        <w:t>Python</w:t>
      </w:r>
      <w:r w:rsidRPr="00FE7556">
        <w:rPr>
          <w:rFonts w:cs="Calibri"/>
          <w:sz w:val="20"/>
          <w:szCs w:val="20"/>
        </w:rPr>
        <w:t xml:space="preserve"> for </w:t>
      </w:r>
      <w:r w:rsidRPr="005A490F">
        <w:rPr>
          <w:rFonts w:cs="Calibri"/>
          <w:b/>
          <w:bCs/>
          <w:sz w:val="20"/>
          <w:szCs w:val="20"/>
        </w:rPr>
        <w:t>scripting</w:t>
      </w:r>
      <w:r w:rsidRPr="00FE7556">
        <w:rPr>
          <w:rFonts w:cs="Calibri"/>
          <w:sz w:val="20"/>
          <w:szCs w:val="20"/>
        </w:rPr>
        <w:t xml:space="preserve">, </w:t>
      </w:r>
      <w:r w:rsidRPr="005A490F">
        <w:rPr>
          <w:rFonts w:cs="Calibri"/>
          <w:b/>
          <w:bCs/>
          <w:sz w:val="20"/>
          <w:szCs w:val="20"/>
        </w:rPr>
        <w:t>automation</w:t>
      </w:r>
      <w:r w:rsidRPr="00FE7556">
        <w:rPr>
          <w:rFonts w:cs="Calibri"/>
          <w:sz w:val="20"/>
          <w:szCs w:val="20"/>
        </w:rPr>
        <w:t xml:space="preserve">, and </w:t>
      </w:r>
      <w:r w:rsidRPr="005A490F">
        <w:rPr>
          <w:rFonts w:cs="Calibri"/>
          <w:b/>
          <w:bCs/>
          <w:sz w:val="20"/>
          <w:szCs w:val="20"/>
        </w:rPr>
        <w:t>data</w:t>
      </w:r>
      <w:r w:rsidRPr="00FE7556">
        <w:rPr>
          <w:rFonts w:cs="Calibri"/>
          <w:sz w:val="20"/>
          <w:szCs w:val="20"/>
        </w:rPr>
        <w:t xml:space="preserve"> </w:t>
      </w:r>
      <w:r w:rsidRPr="005A490F">
        <w:rPr>
          <w:rFonts w:cs="Calibri"/>
          <w:b/>
          <w:bCs/>
          <w:sz w:val="20"/>
          <w:szCs w:val="20"/>
        </w:rPr>
        <w:t>processing</w:t>
      </w:r>
      <w:r w:rsidRPr="00FE7556">
        <w:rPr>
          <w:rFonts w:cs="Calibri"/>
          <w:sz w:val="20"/>
          <w:szCs w:val="20"/>
        </w:rPr>
        <w:t xml:space="preserve"> tasks, enhancing the efficiency and effectiveness of development and testing processes.</w:t>
      </w:r>
    </w:p>
    <w:p w14:paraId="73796A55" w14:textId="77777777" w:rsidR="00637879" w:rsidRPr="00637879" w:rsidRDefault="006C3D48" w:rsidP="003811EE">
      <w:pPr>
        <w:pStyle w:val="ListParagraph"/>
        <w:numPr>
          <w:ilvl w:val="0"/>
          <w:numId w:val="21"/>
        </w:numPr>
        <w:shd w:val="clear" w:color="auto" w:fill="FFFFFF"/>
        <w:contextualSpacing w:val="0"/>
        <w:jc w:val="both"/>
        <w:rPr>
          <w:rFonts w:cs="Calibri"/>
          <w:sz w:val="20"/>
        </w:rPr>
      </w:pPr>
      <w:r w:rsidRPr="00637879">
        <w:rPr>
          <w:rFonts w:cs="Calibri"/>
          <w:sz w:val="20"/>
          <w:szCs w:val="20"/>
        </w:rPr>
        <w:t xml:space="preserve">Worked on </w:t>
      </w:r>
      <w:r w:rsidRPr="005A490F">
        <w:rPr>
          <w:rFonts w:cs="Calibri"/>
          <w:b/>
          <w:bCs/>
          <w:sz w:val="20"/>
          <w:szCs w:val="20"/>
        </w:rPr>
        <w:t>bug fixing</w:t>
      </w:r>
      <w:r w:rsidRPr="00637879">
        <w:rPr>
          <w:rFonts w:cs="Calibri"/>
          <w:sz w:val="20"/>
          <w:szCs w:val="20"/>
        </w:rPr>
        <w:t xml:space="preserve"> and Production Support</w:t>
      </w:r>
      <w:r w:rsidR="00637879" w:rsidRPr="00637879">
        <w:rPr>
          <w:rFonts w:cs="Calibri"/>
          <w:sz w:val="20"/>
          <w:szCs w:val="20"/>
        </w:rPr>
        <w:t xml:space="preserve"> </w:t>
      </w:r>
      <w:r w:rsidR="00637879" w:rsidRPr="00637879">
        <w:rPr>
          <w:rFonts w:cs="Calibri"/>
          <w:sz w:val="20"/>
        </w:rPr>
        <w:t>test</w:t>
      </w:r>
      <w:r w:rsidR="0099232C" w:rsidRPr="00637879">
        <w:rPr>
          <w:rFonts w:cs="Calibri"/>
          <w:sz w:val="20"/>
        </w:rPr>
        <w:t xml:space="preserve"> services like </w:t>
      </w:r>
      <w:r w:rsidR="00EC5883" w:rsidRPr="00637879">
        <w:rPr>
          <w:rFonts w:cs="Calibri"/>
          <w:b/>
          <w:bCs/>
          <w:sz w:val="20"/>
        </w:rPr>
        <w:t>EKS.</w:t>
      </w:r>
    </w:p>
    <w:p w14:paraId="3DAD6DFA" w14:textId="272938EC" w:rsidR="0099232C" w:rsidRPr="00637879" w:rsidRDefault="0099232C" w:rsidP="003811EE">
      <w:pPr>
        <w:pStyle w:val="ListParagraph"/>
        <w:numPr>
          <w:ilvl w:val="0"/>
          <w:numId w:val="21"/>
        </w:numPr>
        <w:shd w:val="clear" w:color="auto" w:fill="FFFFFF"/>
        <w:contextualSpacing w:val="0"/>
        <w:jc w:val="both"/>
        <w:rPr>
          <w:rFonts w:cs="Calibri"/>
          <w:sz w:val="20"/>
        </w:rPr>
      </w:pPr>
      <w:r w:rsidRPr="00637879">
        <w:rPr>
          <w:rFonts w:cs="Calibri"/>
          <w:sz w:val="20"/>
        </w:rPr>
        <w:t xml:space="preserve">Experience in performing </w:t>
      </w:r>
      <w:r w:rsidRPr="005A490F">
        <w:rPr>
          <w:rFonts w:cs="Calibri"/>
          <w:b/>
          <w:bCs/>
          <w:sz w:val="20"/>
        </w:rPr>
        <w:t>unit testing</w:t>
      </w:r>
      <w:r w:rsidRPr="00637879">
        <w:rPr>
          <w:rFonts w:cs="Calibri"/>
          <w:sz w:val="20"/>
        </w:rPr>
        <w:t xml:space="preserve">, </w:t>
      </w:r>
      <w:r w:rsidRPr="005A490F">
        <w:rPr>
          <w:rFonts w:cs="Calibri"/>
          <w:b/>
          <w:bCs/>
          <w:sz w:val="20"/>
        </w:rPr>
        <w:t>mock testing</w:t>
      </w:r>
      <w:r w:rsidRPr="00637879">
        <w:rPr>
          <w:rFonts w:cs="Calibri"/>
          <w:sz w:val="20"/>
        </w:rPr>
        <w:t xml:space="preserve">, and </w:t>
      </w:r>
      <w:r w:rsidRPr="005A490F">
        <w:rPr>
          <w:rFonts w:cs="Calibri"/>
          <w:b/>
          <w:bCs/>
          <w:sz w:val="20"/>
        </w:rPr>
        <w:t>automation</w:t>
      </w:r>
      <w:r w:rsidRPr="00637879">
        <w:rPr>
          <w:rFonts w:cs="Calibri"/>
          <w:sz w:val="20"/>
        </w:rPr>
        <w:t xml:space="preserve"> testing using </w:t>
      </w:r>
      <w:r w:rsidRPr="005A490F">
        <w:rPr>
          <w:rFonts w:cs="Calibri"/>
          <w:b/>
          <w:bCs/>
          <w:sz w:val="20"/>
        </w:rPr>
        <w:t>Junit</w:t>
      </w:r>
      <w:r w:rsidRPr="00637879">
        <w:rPr>
          <w:rFonts w:cs="Calibri"/>
          <w:sz w:val="20"/>
        </w:rPr>
        <w:t xml:space="preserve">, </w:t>
      </w:r>
      <w:r w:rsidRPr="005A490F">
        <w:rPr>
          <w:rFonts w:cs="Calibri"/>
          <w:b/>
          <w:bCs/>
          <w:sz w:val="20"/>
        </w:rPr>
        <w:t>Mockito</w:t>
      </w:r>
      <w:r w:rsidRPr="00637879">
        <w:rPr>
          <w:rFonts w:cs="Calibri"/>
          <w:sz w:val="20"/>
        </w:rPr>
        <w:t xml:space="preserve">, and </w:t>
      </w:r>
      <w:r w:rsidRPr="005A490F">
        <w:rPr>
          <w:rFonts w:cs="Calibri"/>
          <w:b/>
          <w:bCs/>
          <w:sz w:val="20"/>
        </w:rPr>
        <w:t>Selenium</w:t>
      </w:r>
      <w:r w:rsidRPr="00637879">
        <w:rPr>
          <w:rFonts w:cs="Calibri"/>
          <w:sz w:val="20"/>
        </w:rPr>
        <w:t>.</w:t>
      </w:r>
    </w:p>
    <w:p w14:paraId="4160D79A" w14:textId="77777777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 xml:space="preserve">Excellent knowledge and experience in </w:t>
      </w:r>
      <w:r w:rsidRPr="005A490F">
        <w:rPr>
          <w:rFonts w:ascii="Calibri" w:hAnsi="Calibri" w:cs="Calibri"/>
          <w:b/>
          <w:bCs/>
          <w:sz w:val="20"/>
        </w:rPr>
        <w:t>Oracle</w:t>
      </w:r>
      <w:r w:rsidRPr="00EC5883">
        <w:rPr>
          <w:rFonts w:ascii="Calibri" w:hAnsi="Calibri" w:cs="Calibri"/>
          <w:sz w:val="20"/>
        </w:rPr>
        <w:t xml:space="preserve">, </w:t>
      </w:r>
      <w:r w:rsidRPr="005A490F">
        <w:rPr>
          <w:rFonts w:ascii="Calibri" w:hAnsi="Calibri" w:cs="Calibri"/>
          <w:b/>
          <w:bCs/>
          <w:sz w:val="20"/>
        </w:rPr>
        <w:t>DB2</w:t>
      </w:r>
      <w:r w:rsidRPr="00EC5883">
        <w:rPr>
          <w:rFonts w:ascii="Calibri" w:hAnsi="Calibri" w:cs="Calibri"/>
          <w:sz w:val="20"/>
        </w:rPr>
        <w:t xml:space="preserve">, and </w:t>
      </w:r>
      <w:r w:rsidRPr="005A490F">
        <w:rPr>
          <w:rFonts w:ascii="Calibri" w:hAnsi="Calibri" w:cs="Calibri"/>
          <w:b/>
          <w:bCs/>
          <w:sz w:val="20"/>
        </w:rPr>
        <w:t>SQL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Server</w:t>
      </w:r>
      <w:r w:rsidRPr="00EC5883">
        <w:rPr>
          <w:rFonts w:ascii="Calibri" w:hAnsi="Calibri" w:cs="Calibri"/>
          <w:sz w:val="20"/>
        </w:rPr>
        <w:t xml:space="preserve"> </w:t>
      </w:r>
      <w:r w:rsidRPr="005A490F">
        <w:rPr>
          <w:rFonts w:ascii="Calibri" w:hAnsi="Calibri" w:cs="Calibri"/>
          <w:b/>
          <w:bCs/>
          <w:sz w:val="20"/>
        </w:rPr>
        <w:t>Database</w:t>
      </w:r>
      <w:r w:rsidRPr="00EC5883">
        <w:rPr>
          <w:rFonts w:ascii="Calibri" w:hAnsi="Calibri" w:cs="Calibri"/>
          <w:sz w:val="20"/>
        </w:rPr>
        <w:t>.</w:t>
      </w:r>
    </w:p>
    <w:p w14:paraId="3B3C093C" w14:textId="77777777" w:rsidR="0099232C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Designed and developed </w:t>
      </w:r>
      <w:r w:rsidRPr="00EC5883">
        <w:rPr>
          <w:rFonts w:ascii="Calibri" w:hAnsi="Calibri" w:cs="Calibri"/>
          <w:b/>
          <w:bCs/>
          <w:sz w:val="20"/>
        </w:rPr>
        <w:t>DAO </w:t>
      </w:r>
      <w:r w:rsidRPr="00EC5883">
        <w:rPr>
          <w:rFonts w:ascii="Calibri" w:hAnsi="Calibri" w:cs="Calibri"/>
          <w:sz w:val="20"/>
        </w:rPr>
        <w:t xml:space="preserve">layer with </w:t>
      </w:r>
      <w:r w:rsidRPr="005A490F">
        <w:rPr>
          <w:rFonts w:ascii="Calibri" w:hAnsi="Calibri" w:cs="Calibri"/>
          <w:b/>
          <w:bCs/>
          <w:sz w:val="20"/>
        </w:rPr>
        <w:t>Hibernate</w:t>
      </w:r>
      <w:r w:rsidRPr="00EC5883">
        <w:rPr>
          <w:rFonts w:ascii="Calibri" w:hAnsi="Calibri" w:cs="Calibri"/>
          <w:sz w:val="20"/>
        </w:rPr>
        <w:t xml:space="preserve"> standards, to access data from </w:t>
      </w:r>
      <w:r w:rsidRPr="00EC5883">
        <w:rPr>
          <w:rFonts w:ascii="Calibri" w:hAnsi="Calibri" w:cs="Calibri"/>
          <w:b/>
          <w:bCs/>
          <w:sz w:val="20"/>
        </w:rPr>
        <w:t>SQL Server</w:t>
      </w:r>
      <w:r w:rsidRPr="00EC5883">
        <w:rPr>
          <w:rFonts w:ascii="Calibri" w:hAnsi="Calibri" w:cs="Calibri"/>
          <w:sz w:val="20"/>
        </w:rPr>
        <w:t>.</w:t>
      </w:r>
    </w:p>
    <w:p w14:paraId="0F809DA7" w14:textId="0CCCC2E2" w:rsidR="008946E2" w:rsidRPr="008946E2" w:rsidRDefault="00637879" w:rsidP="008946E2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8946E2">
        <w:rPr>
          <w:rFonts w:ascii="Calibri" w:hAnsi="Calibri" w:cs="Calibri"/>
          <w:sz w:val="20"/>
        </w:rPr>
        <w:t>Us</w:t>
      </w:r>
      <w:r>
        <w:rPr>
          <w:rFonts w:ascii="Calibri" w:hAnsi="Calibri" w:cs="Calibri"/>
          <w:sz w:val="20"/>
        </w:rPr>
        <w:t>e</w:t>
      </w:r>
      <w:r w:rsidRPr="008946E2">
        <w:rPr>
          <w:rFonts w:ascii="Calibri" w:hAnsi="Calibri" w:cs="Calibri"/>
          <w:sz w:val="20"/>
        </w:rPr>
        <w:t>d</w:t>
      </w:r>
      <w:r w:rsidR="008946E2" w:rsidRPr="008946E2">
        <w:rPr>
          <w:rFonts w:ascii="Calibri" w:hAnsi="Calibri" w:cs="Calibri"/>
          <w:sz w:val="20"/>
        </w:rPr>
        <w:t xml:space="preserve"> </w:t>
      </w:r>
      <w:r w:rsidR="008946E2" w:rsidRPr="008946E2">
        <w:rPr>
          <w:rFonts w:ascii="Calibri" w:hAnsi="Calibri" w:cs="Calibri"/>
          <w:b/>
          <w:bCs/>
          <w:sz w:val="20"/>
        </w:rPr>
        <w:t>Azure</w:t>
      </w:r>
      <w:r w:rsidR="008946E2" w:rsidRPr="008946E2">
        <w:rPr>
          <w:rFonts w:ascii="Calibri" w:hAnsi="Calibri" w:cs="Calibri"/>
          <w:sz w:val="20"/>
        </w:rPr>
        <w:t xml:space="preserve"> </w:t>
      </w:r>
      <w:r w:rsidR="008946E2" w:rsidRPr="008946E2">
        <w:rPr>
          <w:rFonts w:ascii="Calibri" w:hAnsi="Calibri" w:cs="Calibri"/>
          <w:b/>
          <w:bCs/>
          <w:sz w:val="20"/>
        </w:rPr>
        <w:t>DevOps</w:t>
      </w:r>
      <w:r w:rsidR="008946E2" w:rsidRPr="008946E2">
        <w:rPr>
          <w:rFonts w:ascii="Calibri" w:hAnsi="Calibri" w:cs="Calibri"/>
          <w:sz w:val="20"/>
        </w:rPr>
        <w:t xml:space="preserve"> to build, test, and deploy </w:t>
      </w:r>
      <w:r w:rsidR="008946E2" w:rsidRPr="008946E2">
        <w:rPr>
          <w:rFonts w:ascii="Calibri" w:hAnsi="Calibri" w:cs="Calibri"/>
          <w:b/>
          <w:bCs/>
          <w:sz w:val="20"/>
        </w:rPr>
        <w:t>Angular</w:t>
      </w:r>
      <w:r w:rsidR="008946E2" w:rsidRPr="008946E2">
        <w:rPr>
          <w:rFonts w:ascii="Calibri" w:hAnsi="Calibri" w:cs="Calibri"/>
          <w:sz w:val="20"/>
        </w:rPr>
        <w:t xml:space="preserve"> </w:t>
      </w:r>
      <w:r w:rsidR="008946E2" w:rsidRPr="008946E2">
        <w:rPr>
          <w:rFonts w:ascii="Calibri" w:hAnsi="Calibri" w:cs="Calibri"/>
          <w:b/>
          <w:bCs/>
          <w:sz w:val="20"/>
        </w:rPr>
        <w:t>8</w:t>
      </w:r>
      <w:r w:rsidR="008946E2" w:rsidRPr="008946E2">
        <w:rPr>
          <w:rFonts w:ascii="Calibri" w:hAnsi="Calibri" w:cs="Calibri"/>
          <w:sz w:val="20"/>
        </w:rPr>
        <w:t xml:space="preserve"> applications</w:t>
      </w:r>
      <w:r w:rsidR="008946E2">
        <w:rPr>
          <w:rFonts w:ascii="Calibri" w:hAnsi="Calibri" w:cs="Calibri"/>
          <w:sz w:val="20"/>
        </w:rPr>
        <w:t xml:space="preserve"> and</w:t>
      </w:r>
      <w:r w:rsidR="008946E2" w:rsidRPr="008946E2">
        <w:rPr>
          <w:rFonts w:ascii="Calibri" w:hAnsi="Calibri" w:cs="Calibri"/>
          <w:sz w:val="20"/>
        </w:rPr>
        <w:t xml:space="preserve"> </w:t>
      </w:r>
      <w:r w:rsidR="008946E2" w:rsidRPr="008946E2">
        <w:rPr>
          <w:rFonts w:ascii="Calibri" w:hAnsi="Calibri" w:cs="Calibri"/>
          <w:b/>
          <w:bCs/>
          <w:sz w:val="20"/>
        </w:rPr>
        <w:t>Azure</w:t>
      </w:r>
      <w:r w:rsidR="008946E2" w:rsidRPr="008946E2">
        <w:rPr>
          <w:rFonts w:ascii="Calibri" w:hAnsi="Calibri" w:cs="Calibri"/>
          <w:sz w:val="20"/>
        </w:rPr>
        <w:t xml:space="preserve"> </w:t>
      </w:r>
      <w:r w:rsidR="008946E2" w:rsidRPr="008946E2">
        <w:rPr>
          <w:rFonts w:ascii="Calibri" w:hAnsi="Calibri" w:cs="Calibri"/>
          <w:b/>
          <w:bCs/>
          <w:sz w:val="20"/>
        </w:rPr>
        <w:t>Monitor</w:t>
      </w:r>
      <w:r w:rsidR="008946E2" w:rsidRPr="008946E2">
        <w:rPr>
          <w:rFonts w:ascii="Calibri" w:hAnsi="Calibri" w:cs="Calibri"/>
          <w:sz w:val="20"/>
        </w:rPr>
        <w:t xml:space="preserve"> to monitor the performance and health of </w:t>
      </w:r>
      <w:r w:rsidR="008946E2" w:rsidRPr="008946E2">
        <w:rPr>
          <w:rFonts w:ascii="Calibri" w:hAnsi="Calibri" w:cs="Calibri"/>
          <w:b/>
          <w:bCs/>
          <w:sz w:val="20"/>
        </w:rPr>
        <w:t>Angular 8</w:t>
      </w:r>
      <w:r w:rsidR="008946E2" w:rsidRPr="008946E2">
        <w:rPr>
          <w:rFonts w:ascii="Calibri" w:hAnsi="Calibri" w:cs="Calibri"/>
          <w:sz w:val="20"/>
        </w:rPr>
        <w:t xml:space="preserve"> applications.</w:t>
      </w:r>
    </w:p>
    <w:p w14:paraId="32E17694" w14:textId="46FCF0E6" w:rsidR="008946E2" w:rsidRPr="00C91562" w:rsidRDefault="008946E2" w:rsidP="00C91562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8946E2">
        <w:rPr>
          <w:rFonts w:ascii="Calibri" w:hAnsi="Calibri" w:cs="Calibri"/>
          <w:sz w:val="20"/>
        </w:rPr>
        <w:t>Use</w:t>
      </w:r>
      <w:r>
        <w:rPr>
          <w:rFonts w:ascii="Calibri" w:hAnsi="Calibri" w:cs="Calibri"/>
          <w:sz w:val="20"/>
        </w:rPr>
        <w:t>d</w:t>
      </w:r>
      <w:r w:rsidRPr="008946E2">
        <w:rPr>
          <w:rFonts w:ascii="Calibri" w:hAnsi="Calibri" w:cs="Calibri"/>
          <w:sz w:val="20"/>
        </w:rPr>
        <w:t xml:space="preserve"> </w:t>
      </w:r>
      <w:r w:rsidRPr="008946E2">
        <w:rPr>
          <w:rFonts w:ascii="Calibri" w:hAnsi="Calibri" w:cs="Calibri"/>
          <w:b/>
          <w:bCs/>
          <w:sz w:val="20"/>
        </w:rPr>
        <w:t>Azure Security Center</w:t>
      </w:r>
      <w:r w:rsidRPr="008946E2">
        <w:rPr>
          <w:rFonts w:ascii="Calibri" w:hAnsi="Calibri" w:cs="Calibri"/>
          <w:sz w:val="20"/>
        </w:rPr>
        <w:t xml:space="preserve"> to protect </w:t>
      </w:r>
      <w:r w:rsidRPr="008946E2">
        <w:rPr>
          <w:rFonts w:ascii="Calibri" w:hAnsi="Calibri" w:cs="Calibri"/>
          <w:b/>
          <w:bCs/>
          <w:sz w:val="20"/>
        </w:rPr>
        <w:t>Angular 8</w:t>
      </w:r>
      <w:r w:rsidRPr="008946E2">
        <w:rPr>
          <w:rFonts w:ascii="Calibri" w:hAnsi="Calibri" w:cs="Calibri"/>
          <w:sz w:val="20"/>
        </w:rPr>
        <w:t xml:space="preserve"> applications from security threats.</w:t>
      </w:r>
    </w:p>
    <w:p w14:paraId="093B17EB" w14:textId="3CF6B25B" w:rsidR="0099232C" w:rsidRPr="00EC5883" w:rsidRDefault="0099232C" w:rsidP="009B25BE">
      <w:pPr>
        <w:numPr>
          <w:ilvl w:val="0"/>
          <w:numId w:val="21"/>
        </w:numPr>
        <w:shd w:val="clear" w:color="auto" w:fill="FFFFFF"/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  <w:shd w:val="clear" w:color="auto" w:fill="FFFFFF"/>
        </w:rPr>
        <w:t>Implemented </w:t>
      </w:r>
      <w:r w:rsidRPr="00EC5883">
        <w:rPr>
          <w:rStyle w:val="Strong"/>
          <w:rFonts w:ascii="Calibri" w:hAnsi="Calibri" w:cs="Calibri"/>
          <w:sz w:val="20"/>
          <w:shd w:val="clear" w:color="auto" w:fill="FFFFFF"/>
        </w:rPr>
        <w:t>JMS</w:t>
      </w:r>
      <w:r w:rsidRPr="00EC5883">
        <w:rPr>
          <w:rFonts w:ascii="Calibri" w:hAnsi="Calibri" w:cs="Calibri"/>
          <w:sz w:val="20"/>
          <w:shd w:val="clear" w:color="auto" w:fill="FFFFFF"/>
        </w:rPr>
        <w:t> for notifications and testing with </w:t>
      </w:r>
      <w:r w:rsidRPr="00EC5883">
        <w:rPr>
          <w:rStyle w:val="Strong"/>
          <w:rFonts w:ascii="Calibri" w:hAnsi="Calibri" w:cs="Calibri"/>
          <w:sz w:val="20"/>
          <w:shd w:val="clear" w:color="auto" w:fill="FFFFFF"/>
        </w:rPr>
        <w:t>JUnit, Mock cases</w:t>
      </w:r>
      <w:r w:rsidRPr="00EC5883">
        <w:rPr>
          <w:rFonts w:ascii="Calibri" w:hAnsi="Calibri" w:cs="Calibri"/>
          <w:sz w:val="20"/>
          <w:shd w:val="clear" w:color="auto" w:fill="FFFFFF"/>
        </w:rPr>
        <w:t>. Wrote </w:t>
      </w:r>
      <w:r w:rsidRPr="00EC5883">
        <w:rPr>
          <w:rStyle w:val="Strong"/>
          <w:rFonts w:ascii="Calibri" w:hAnsi="Calibri" w:cs="Calibri"/>
          <w:sz w:val="20"/>
          <w:shd w:val="clear" w:color="auto" w:fill="FFFFFF"/>
        </w:rPr>
        <w:t>JUnit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 Test cases for Spring Controllers and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Web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Service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Clients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in Service Layer using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Mockito</w:t>
      </w:r>
      <w:r w:rsidR="00F10CCC">
        <w:rPr>
          <w:rFonts w:ascii="Calibri" w:hAnsi="Calibri" w:cs="Calibri"/>
          <w:b/>
          <w:bCs/>
          <w:sz w:val="20"/>
          <w:shd w:val="clear" w:color="auto" w:fill="FFFFFF"/>
        </w:rPr>
        <w:t>,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="00F10CCC" w:rsidRPr="00C91562">
        <w:rPr>
          <w:rFonts w:ascii="Calibri" w:hAnsi="Calibri" w:cs="Calibri"/>
          <w:b/>
          <w:bCs/>
          <w:sz w:val="20"/>
          <w:shd w:val="clear" w:color="auto" w:fill="FFFFFF"/>
        </w:rPr>
        <w:t>AZURE</w:t>
      </w:r>
      <w:r w:rsidR="00F10CCC">
        <w:rPr>
          <w:rFonts w:ascii="Calibri" w:hAnsi="Calibri" w:cs="Calibri"/>
          <w:sz w:val="20"/>
          <w:shd w:val="clear" w:color="auto" w:fill="FFFFFF"/>
        </w:rPr>
        <w:t>.</w:t>
      </w:r>
      <w:r w:rsidR="00F10CCC" w:rsidRPr="00EC5883">
        <w:rPr>
          <w:rFonts w:ascii="Calibri" w:hAnsi="Calibri" w:cs="Calibri"/>
          <w:b/>
          <w:bCs/>
          <w:sz w:val="20"/>
          <w:shd w:val="clear" w:color="auto" w:fill="FFFFFF"/>
        </w:rPr>
        <w:t xml:space="preserve"> Single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Page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Application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development using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AngularJS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, backed by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MongoDB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and </w:t>
      </w:r>
      <w:r w:rsidRPr="00EC5883">
        <w:rPr>
          <w:rFonts w:ascii="Calibri" w:hAnsi="Calibri" w:cs="Calibri"/>
          <w:b/>
          <w:bCs/>
          <w:sz w:val="20"/>
          <w:shd w:val="clear" w:color="auto" w:fill="FFFFFF"/>
        </w:rPr>
        <w:t>NodeJS</w:t>
      </w:r>
      <w:r w:rsidRPr="00EC5883">
        <w:rPr>
          <w:rFonts w:ascii="Calibri" w:hAnsi="Calibri" w:cs="Calibri"/>
          <w:sz w:val="20"/>
          <w:shd w:val="clear" w:color="auto" w:fill="FFFFFF"/>
        </w:rPr>
        <w:t xml:space="preserve"> </w:t>
      </w:r>
      <w:r w:rsidRPr="00EC5883">
        <w:rPr>
          <w:rFonts w:ascii="Calibri" w:hAnsi="Calibri" w:cs="Calibri"/>
          <w:sz w:val="20"/>
        </w:rPr>
        <w:t>Used </w:t>
      </w:r>
      <w:r w:rsidRPr="00EC5883">
        <w:rPr>
          <w:rFonts w:ascii="Calibri" w:hAnsi="Calibri" w:cs="Calibri"/>
          <w:b/>
          <w:bCs/>
          <w:sz w:val="20"/>
        </w:rPr>
        <w:t>JIRA</w:t>
      </w:r>
      <w:r w:rsidRPr="00EC5883">
        <w:rPr>
          <w:rFonts w:ascii="Calibri" w:hAnsi="Calibri" w:cs="Calibri"/>
          <w:sz w:val="20"/>
        </w:rPr>
        <w:t> for bug tracking, issue tracking, and project management.</w:t>
      </w:r>
    </w:p>
    <w:p w14:paraId="2D0A0FFB" w14:textId="08CCF88A" w:rsidR="005D7475" w:rsidRPr="00EC5883" w:rsidRDefault="0099232C" w:rsidP="009B25BE">
      <w:pPr>
        <w:numPr>
          <w:ilvl w:val="0"/>
          <w:numId w:val="21"/>
        </w:numPr>
        <w:shd w:val="clear" w:color="auto" w:fill="FFFFFF"/>
        <w:spacing w:after="200"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Used </w:t>
      </w:r>
      <w:r w:rsidRPr="00EC5883">
        <w:rPr>
          <w:rFonts w:ascii="Calibri" w:hAnsi="Calibri" w:cs="Calibri"/>
          <w:b/>
          <w:bCs/>
          <w:sz w:val="20"/>
        </w:rPr>
        <w:t>GIT</w:t>
      </w:r>
      <w:r w:rsidRPr="00EC5883">
        <w:rPr>
          <w:rFonts w:ascii="Calibri" w:hAnsi="Calibri" w:cs="Calibri"/>
          <w:sz w:val="20"/>
        </w:rPr>
        <w:t> as source control management giving a huge speed advantage on centralized systems that must communicate with a server.</w:t>
      </w:r>
    </w:p>
    <w:p w14:paraId="401FAF2E" w14:textId="77777777" w:rsidR="009B25BE" w:rsidRDefault="0099232C" w:rsidP="009B25BE">
      <w:pPr>
        <w:pStyle w:val="Heading3"/>
      </w:pPr>
      <w:r w:rsidRPr="00EC5883">
        <w:t>Environment:</w:t>
      </w:r>
    </w:p>
    <w:p w14:paraId="22B2A5E2" w14:textId="2F289A94" w:rsidR="00A867E0" w:rsidRDefault="0099232C" w:rsidP="009B25BE">
      <w:pPr>
        <w:pStyle w:val="NoSpacing"/>
        <w:spacing w:line="276" w:lineRule="auto"/>
        <w:ind w:left="36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 Agile (SCRUM), Java1.8, HTML5, CSS3, JavaScript, jQuery, Ajax, Bootstrap, Angular</w:t>
      </w:r>
      <w:r w:rsidR="00056F26">
        <w:rPr>
          <w:rFonts w:cs="Calibri"/>
          <w:sz w:val="20"/>
          <w:szCs w:val="20"/>
        </w:rPr>
        <w:t>8</w:t>
      </w:r>
      <w:r w:rsidRPr="00EC5883">
        <w:rPr>
          <w:rFonts w:cs="Calibri"/>
          <w:sz w:val="20"/>
          <w:szCs w:val="20"/>
        </w:rPr>
        <w:t xml:space="preserve">, AWS (Amazon web services), Micro-Services, Spring, MongoDB, Kafka, Spring Batch, Spring Boot, Spring Security, Servlet, XML, GIT, JMS, JSP, Spring MVC, JDBC, JUnit, Maven, IBM WebSphere, </w:t>
      </w:r>
      <w:proofErr w:type="spellStart"/>
      <w:r w:rsidR="00857D4C">
        <w:rPr>
          <w:rFonts w:cs="Calibri"/>
          <w:sz w:val="20"/>
          <w:szCs w:val="20"/>
        </w:rPr>
        <w:t>kuber</w:t>
      </w:r>
      <w:r w:rsidRPr="00EC5883">
        <w:rPr>
          <w:rFonts w:cs="Calibri"/>
          <w:sz w:val="20"/>
          <w:szCs w:val="20"/>
        </w:rPr>
        <w:t>ful</w:t>
      </w:r>
      <w:proofErr w:type="spellEnd"/>
      <w:r w:rsidRPr="00EC5883">
        <w:rPr>
          <w:rFonts w:cs="Calibri"/>
          <w:sz w:val="20"/>
          <w:szCs w:val="20"/>
        </w:rPr>
        <w:t>, Log4J, Java Server Pages, JIRA, Jenkins, Kubernetes, and STS.</w:t>
      </w:r>
    </w:p>
    <w:p w14:paraId="107C8771" w14:textId="77777777" w:rsidR="009B25BE" w:rsidRPr="00EC5883" w:rsidRDefault="009B25BE" w:rsidP="009B25BE">
      <w:pPr>
        <w:pStyle w:val="NoSpacing"/>
        <w:spacing w:line="276" w:lineRule="auto"/>
        <w:ind w:left="360"/>
        <w:jc w:val="both"/>
        <w:rPr>
          <w:rFonts w:cs="Calibri"/>
          <w:sz w:val="20"/>
          <w:szCs w:val="20"/>
        </w:rPr>
      </w:pPr>
    </w:p>
    <w:p w14:paraId="26DA5381" w14:textId="6C12FA91" w:rsidR="00BE45EF" w:rsidRPr="00EC5883" w:rsidRDefault="00BE45EF" w:rsidP="009B25BE">
      <w:pPr>
        <w:pStyle w:val="Heading2"/>
        <w:rPr>
          <w:rFonts w:eastAsia="Calibri"/>
        </w:rPr>
      </w:pPr>
      <w:bookmarkStart w:id="2" w:name="_Hlk134782319"/>
      <w:r w:rsidRPr="00EC5883">
        <w:rPr>
          <w:rFonts w:eastAsia="Calibri"/>
        </w:rPr>
        <w:lastRenderedPageBreak/>
        <w:t xml:space="preserve">Client: </w:t>
      </w:r>
      <w:r w:rsidR="006F049B" w:rsidRPr="00EC5883">
        <w:rPr>
          <w:rFonts w:eastAsia="Calibri"/>
        </w:rPr>
        <w:t>Baptist Health, Coral Gables,</w:t>
      </w:r>
      <w:r w:rsidRPr="00EC5883">
        <w:rPr>
          <w:rFonts w:eastAsia="Calibri"/>
        </w:rPr>
        <w:t xml:space="preserve"> FL.</w:t>
      </w:r>
      <w:r w:rsidR="00697816" w:rsidRPr="00EC5883">
        <w:rPr>
          <w:rFonts w:eastAsia="Calibri"/>
        </w:rPr>
        <w:t xml:space="preserve"> </w:t>
      </w:r>
      <w:r w:rsidR="00697816" w:rsidRPr="00EC5883">
        <w:rPr>
          <w:rFonts w:eastAsia="Calibri"/>
        </w:rPr>
        <w:tab/>
      </w:r>
      <w:r w:rsidR="00697816" w:rsidRPr="00EC5883">
        <w:rPr>
          <w:rFonts w:eastAsia="Calibri"/>
        </w:rPr>
        <w:tab/>
      </w:r>
      <w:r w:rsidR="00697816" w:rsidRPr="00EC5883">
        <w:rPr>
          <w:rFonts w:eastAsia="Calibri"/>
        </w:rPr>
        <w:tab/>
      </w:r>
      <w:r w:rsidR="00697816" w:rsidRPr="00EC5883">
        <w:rPr>
          <w:rFonts w:eastAsia="Calibri"/>
        </w:rPr>
        <w:tab/>
      </w:r>
      <w:r w:rsidR="006F049B" w:rsidRPr="00EC5883">
        <w:rPr>
          <w:rFonts w:eastAsia="Calibri"/>
        </w:rPr>
        <w:t xml:space="preserve">                          </w:t>
      </w:r>
      <w:r w:rsidR="005D7475" w:rsidRPr="00EC5883">
        <w:rPr>
          <w:rFonts w:eastAsia="Calibri"/>
        </w:rPr>
        <w:t xml:space="preserve">   </w:t>
      </w:r>
      <w:r w:rsidR="009B3C92" w:rsidRPr="00EC5883">
        <w:rPr>
          <w:rFonts w:eastAsia="Calibri"/>
        </w:rPr>
        <w:t xml:space="preserve"> </w:t>
      </w:r>
      <w:r w:rsidR="009B25BE">
        <w:rPr>
          <w:rFonts w:eastAsia="Calibri"/>
        </w:rPr>
        <w:t xml:space="preserve">         </w:t>
      </w:r>
      <w:r w:rsidR="00FC5726" w:rsidRPr="00EC5883">
        <w:rPr>
          <w:rFonts w:eastAsia="Calibri"/>
        </w:rPr>
        <w:t>Oct</w:t>
      </w:r>
      <w:r w:rsidR="00697816" w:rsidRPr="00EC5883">
        <w:rPr>
          <w:rFonts w:eastAsia="Calibri"/>
        </w:rPr>
        <w:t xml:space="preserve"> 201</w:t>
      </w:r>
      <w:r w:rsidR="00B951AE">
        <w:rPr>
          <w:rFonts w:eastAsia="Calibri"/>
        </w:rPr>
        <w:t>8</w:t>
      </w:r>
      <w:r w:rsidR="00697816" w:rsidRPr="00EC5883">
        <w:rPr>
          <w:rFonts w:eastAsia="Calibri"/>
        </w:rPr>
        <w:t xml:space="preserve"> – Dec 20</w:t>
      </w:r>
      <w:r w:rsidR="006F049B" w:rsidRPr="00EC5883">
        <w:rPr>
          <w:rFonts w:eastAsia="Calibri"/>
        </w:rPr>
        <w:t>2</w:t>
      </w:r>
      <w:r w:rsidR="006E55AF">
        <w:rPr>
          <w:rFonts w:eastAsia="Calibri"/>
        </w:rPr>
        <w:t>1</w:t>
      </w:r>
    </w:p>
    <w:bookmarkEnd w:id="2"/>
    <w:p w14:paraId="50F751BE" w14:textId="424CDAEA" w:rsidR="001D538F" w:rsidRPr="00EC5883" w:rsidRDefault="00BE45EF" w:rsidP="009B25BE">
      <w:pPr>
        <w:pStyle w:val="Heading2"/>
        <w:rPr>
          <w:rFonts w:eastAsia="Calibri"/>
        </w:rPr>
      </w:pPr>
      <w:r w:rsidRPr="00EC5883">
        <w:rPr>
          <w:rFonts w:eastAsia="Calibri"/>
        </w:rPr>
        <w:t>Role: Java developer</w:t>
      </w:r>
    </w:p>
    <w:p w14:paraId="2288AF9D" w14:textId="7B60C992" w:rsidR="00940ABD" w:rsidRPr="00EC5883" w:rsidRDefault="00035D02" w:rsidP="009B25BE">
      <w:pPr>
        <w:pStyle w:val="Heading2"/>
      </w:pPr>
      <w:r w:rsidRPr="00EC5883">
        <w:t xml:space="preserve">Roles &amp; </w:t>
      </w:r>
      <w:r w:rsidR="00BB7C01" w:rsidRPr="00EC5883">
        <w:t>Responsibilities</w:t>
      </w:r>
      <w:r w:rsidR="004B2AEC" w:rsidRPr="00EC5883">
        <w:t>:</w:t>
      </w:r>
    </w:p>
    <w:p w14:paraId="0B775784" w14:textId="25A85A9E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Analyze business requirements and design solution strategies for implementing Advanced Planning and Optimization (APO) functionalities within the POS system, leveraging expertise in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algorithms (</w:t>
      </w:r>
      <w:r w:rsidRPr="0018127B">
        <w:rPr>
          <w:rFonts w:ascii="Calibri" w:hAnsi="Calibri" w:cs="Calibri"/>
          <w:b/>
          <w:bCs/>
          <w:sz w:val="20"/>
          <w:szCs w:val="20"/>
        </w:rPr>
        <w:t>forecasting</w:t>
      </w:r>
      <w:r w:rsidRPr="00856310">
        <w:rPr>
          <w:rFonts w:ascii="Calibri" w:hAnsi="Calibri" w:cs="Calibri"/>
          <w:sz w:val="20"/>
          <w:szCs w:val="20"/>
        </w:rPr>
        <w:t xml:space="preserve">, </w:t>
      </w:r>
      <w:r w:rsidRPr="0018127B">
        <w:rPr>
          <w:rFonts w:ascii="Calibri" w:hAnsi="Calibri" w:cs="Calibri"/>
          <w:b/>
          <w:bCs/>
          <w:sz w:val="20"/>
          <w:szCs w:val="20"/>
        </w:rPr>
        <w:t>demand planning</w:t>
      </w:r>
      <w:r w:rsidRPr="00856310">
        <w:rPr>
          <w:rFonts w:ascii="Calibri" w:hAnsi="Calibri" w:cs="Calibri"/>
          <w:sz w:val="20"/>
          <w:szCs w:val="20"/>
        </w:rPr>
        <w:t xml:space="preserve">, </w:t>
      </w:r>
      <w:r w:rsidRPr="0018127B">
        <w:rPr>
          <w:rFonts w:ascii="Calibri" w:hAnsi="Calibri" w:cs="Calibri"/>
          <w:b/>
          <w:bCs/>
          <w:sz w:val="20"/>
          <w:szCs w:val="20"/>
        </w:rPr>
        <w:t>inventory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18127B">
        <w:rPr>
          <w:rFonts w:ascii="Calibri" w:hAnsi="Calibri" w:cs="Calibri"/>
          <w:b/>
          <w:bCs/>
          <w:sz w:val="20"/>
          <w:szCs w:val="20"/>
        </w:rPr>
        <w:t>optimization</w:t>
      </w:r>
      <w:r w:rsidRPr="00856310">
        <w:rPr>
          <w:rFonts w:ascii="Calibri" w:hAnsi="Calibri" w:cs="Calibri"/>
          <w:sz w:val="20"/>
          <w:szCs w:val="20"/>
        </w:rPr>
        <w:t xml:space="preserve">, </w:t>
      </w:r>
      <w:r w:rsidRPr="0018127B">
        <w:rPr>
          <w:rFonts w:ascii="Calibri" w:hAnsi="Calibri" w:cs="Calibri"/>
          <w:b/>
          <w:bCs/>
          <w:sz w:val="20"/>
          <w:szCs w:val="20"/>
        </w:rPr>
        <w:t>replenishment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18127B">
        <w:rPr>
          <w:rFonts w:ascii="Calibri" w:hAnsi="Calibri" w:cs="Calibri"/>
          <w:b/>
          <w:bCs/>
          <w:sz w:val="20"/>
          <w:szCs w:val="20"/>
        </w:rPr>
        <w:t>planning</w:t>
      </w:r>
      <w:r w:rsidRPr="00856310">
        <w:rPr>
          <w:rFonts w:ascii="Calibri" w:hAnsi="Calibri" w:cs="Calibri"/>
          <w:sz w:val="20"/>
          <w:szCs w:val="20"/>
        </w:rPr>
        <w:t>).</w:t>
      </w:r>
    </w:p>
    <w:p w14:paraId="4C961195" w14:textId="6B05674A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Configure and customize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parameters, such as master data management, planning profiles, and key figures, to tailor the system according to specific organizational needs.</w:t>
      </w:r>
    </w:p>
    <w:p w14:paraId="4AA0326C" w14:textId="342EAE54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Collaborate with cross-functional teams to seamlessly integrate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functionalities into the existing </w:t>
      </w:r>
      <w:r w:rsidRPr="0018127B">
        <w:rPr>
          <w:rFonts w:ascii="Calibri" w:hAnsi="Calibri" w:cs="Calibri"/>
          <w:b/>
          <w:bCs/>
          <w:sz w:val="20"/>
          <w:szCs w:val="20"/>
        </w:rPr>
        <w:t>POS</w:t>
      </w:r>
      <w:r w:rsidRPr="00856310">
        <w:rPr>
          <w:rFonts w:ascii="Calibri" w:hAnsi="Calibri" w:cs="Calibri"/>
          <w:sz w:val="20"/>
          <w:szCs w:val="20"/>
        </w:rPr>
        <w:t xml:space="preserve"> platform, ensuring compatibility and data flow with other systems like </w:t>
      </w:r>
      <w:r w:rsidRPr="0018127B">
        <w:rPr>
          <w:rFonts w:ascii="Calibri" w:hAnsi="Calibri" w:cs="Calibri"/>
          <w:b/>
          <w:bCs/>
          <w:sz w:val="20"/>
          <w:szCs w:val="20"/>
        </w:rPr>
        <w:t>inventory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18127B">
        <w:rPr>
          <w:rFonts w:ascii="Calibri" w:hAnsi="Calibri" w:cs="Calibri"/>
          <w:b/>
          <w:bCs/>
          <w:sz w:val="20"/>
          <w:szCs w:val="20"/>
        </w:rPr>
        <w:t>management</w:t>
      </w:r>
      <w:r w:rsidRPr="00856310">
        <w:rPr>
          <w:rFonts w:ascii="Calibri" w:hAnsi="Calibri" w:cs="Calibri"/>
          <w:sz w:val="20"/>
          <w:szCs w:val="20"/>
        </w:rPr>
        <w:t xml:space="preserve"> and </w:t>
      </w:r>
      <w:r w:rsidRPr="0018127B">
        <w:rPr>
          <w:rFonts w:ascii="Calibri" w:hAnsi="Calibri" w:cs="Calibri"/>
          <w:b/>
          <w:bCs/>
          <w:sz w:val="20"/>
          <w:szCs w:val="20"/>
        </w:rPr>
        <w:t>CRM</w:t>
      </w:r>
      <w:r w:rsidRPr="00856310">
        <w:rPr>
          <w:rFonts w:ascii="Calibri" w:hAnsi="Calibri" w:cs="Calibri"/>
          <w:sz w:val="20"/>
          <w:szCs w:val="20"/>
        </w:rPr>
        <w:t>.</w:t>
      </w:r>
    </w:p>
    <w:p w14:paraId="6DCE7B24" w14:textId="3528922F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Conduct thorough </w:t>
      </w:r>
      <w:r w:rsidRPr="0018127B">
        <w:rPr>
          <w:rFonts w:ascii="Calibri" w:hAnsi="Calibri" w:cs="Calibri"/>
          <w:b/>
          <w:bCs/>
          <w:sz w:val="20"/>
          <w:szCs w:val="20"/>
        </w:rPr>
        <w:t>testing</w:t>
      </w:r>
      <w:r w:rsidRPr="00856310">
        <w:rPr>
          <w:rFonts w:ascii="Calibri" w:hAnsi="Calibri" w:cs="Calibri"/>
          <w:sz w:val="20"/>
          <w:szCs w:val="20"/>
        </w:rPr>
        <w:t xml:space="preserve"> and </w:t>
      </w:r>
      <w:r w:rsidRPr="0018127B">
        <w:rPr>
          <w:rFonts w:ascii="Calibri" w:hAnsi="Calibri" w:cs="Calibri"/>
          <w:b/>
          <w:bCs/>
          <w:sz w:val="20"/>
          <w:szCs w:val="20"/>
        </w:rPr>
        <w:t>quality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18127B">
        <w:rPr>
          <w:rFonts w:ascii="Calibri" w:hAnsi="Calibri" w:cs="Calibri"/>
          <w:b/>
          <w:bCs/>
          <w:sz w:val="20"/>
          <w:szCs w:val="20"/>
        </w:rPr>
        <w:t>assurance</w:t>
      </w:r>
      <w:r w:rsidRPr="00856310">
        <w:rPr>
          <w:rFonts w:ascii="Calibri" w:hAnsi="Calibri" w:cs="Calibri"/>
          <w:sz w:val="20"/>
          <w:szCs w:val="20"/>
        </w:rPr>
        <w:t xml:space="preserve"> to ensure </w:t>
      </w:r>
      <w:r w:rsidRPr="0018127B">
        <w:rPr>
          <w:rFonts w:ascii="Calibri" w:hAnsi="Calibri" w:cs="Calibri"/>
          <w:b/>
          <w:bCs/>
          <w:sz w:val="20"/>
          <w:szCs w:val="20"/>
        </w:rPr>
        <w:t>scalability</w:t>
      </w:r>
      <w:r w:rsidRPr="00856310">
        <w:rPr>
          <w:rFonts w:ascii="Calibri" w:hAnsi="Calibri" w:cs="Calibri"/>
          <w:sz w:val="20"/>
          <w:szCs w:val="20"/>
        </w:rPr>
        <w:t xml:space="preserve">, </w:t>
      </w:r>
      <w:r w:rsidRPr="0018127B">
        <w:rPr>
          <w:rFonts w:ascii="Calibri" w:hAnsi="Calibri" w:cs="Calibri"/>
          <w:b/>
          <w:bCs/>
          <w:sz w:val="20"/>
          <w:szCs w:val="20"/>
        </w:rPr>
        <w:t>performance</w:t>
      </w:r>
      <w:r w:rsidRPr="00856310">
        <w:rPr>
          <w:rFonts w:ascii="Calibri" w:hAnsi="Calibri" w:cs="Calibri"/>
          <w:sz w:val="20"/>
          <w:szCs w:val="20"/>
        </w:rPr>
        <w:t xml:space="preserve">, and </w:t>
      </w:r>
      <w:r w:rsidRPr="0018127B">
        <w:rPr>
          <w:rFonts w:ascii="Calibri" w:hAnsi="Calibri" w:cs="Calibri"/>
          <w:b/>
          <w:bCs/>
          <w:sz w:val="20"/>
          <w:szCs w:val="20"/>
        </w:rPr>
        <w:t xml:space="preserve">data integrity </w:t>
      </w:r>
      <w:r w:rsidRPr="00856310">
        <w:rPr>
          <w:rFonts w:ascii="Calibri" w:hAnsi="Calibri" w:cs="Calibri"/>
          <w:sz w:val="20"/>
          <w:szCs w:val="20"/>
        </w:rPr>
        <w:t xml:space="preserve">of the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module, employing techniques such as unit testing, integration testing, and performance testing.</w:t>
      </w:r>
    </w:p>
    <w:p w14:paraId="1855E40B" w14:textId="0B82D709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Identify and evaluate suitable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platforms and </w:t>
      </w:r>
      <w:r w:rsidRPr="0018127B">
        <w:rPr>
          <w:rFonts w:ascii="Calibri" w:hAnsi="Calibri" w:cs="Calibri"/>
          <w:b/>
          <w:bCs/>
          <w:sz w:val="20"/>
          <w:szCs w:val="20"/>
        </w:rPr>
        <w:t>APIs</w:t>
      </w:r>
      <w:r w:rsidRPr="00856310">
        <w:rPr>
          <w:rFonts w:ascii="Calibri" w:hAnsi="Calibri" w:cs="Calibri"/>
          <w:sz w:val="20"/>
          <w:szCs w:val="20"/>
        </w:rPr>
        <w:t xml:space="preserve"> for integration into the </w:t>
      </w:r>
      <w:r w:rsidRPr="0018127B">
        <w:rPr>
          <w:rFonts w:ascii="Calibri" w:hAnsi="Calibri" w:cs="Calibri"/>
          <w:b/>
          <w:bCs/>
          <w:sz w:val="20"/>
          <w:szCs w:val="20"/>
        </w:rPr>
        <w:t>POS</w:t>
      </w:r>
      <w:r w:rsidRPr="00856310">
        <w:rPr>
          <w:rFonts w:ascii="Calibri" w:hAnsi="Calibri" w:cs="Calibri"/>
          <w:sz w:val="20"/>
          <w:szCs w:val="20"/>
        </w:rPr>
        <w:t xml:space="preserve"> system, considering factors like compatibility, scalability, and security.</w:t>
      </w:r>
    </w:p>
    <w:p w14:paraId="41C639E0" w14:textId="3B5373AF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Implement secure </w:t>
      </w:r>
      <w:r w:rsidRPr="0018127B">
        <w:rPr>
          <w:rFonts w:ascii="Calibri" w:hAnsi="Calibri" w:cs="Calibri"/>
          <w:b/>
          <w:bCs/>
          <w:sz w:val="20"/>
          <w:szCs w:val="20"/>
        </w:rPr>
        <w:t>integration</w:t>
      </w:r>
      <w:r w:rsidRPr="00856310">
        <w:rPr>
          <w:rFonts w:ascii="Calibri" w:hAnsi="Calibri" w:cs="Calibri"/>
          <w:sz w:val="20"/>
          <w:szCs w:val="20"/>
        </w:rPr>
        <w:t xml:space="preserve"> methods, including data encryption, </w:t>
      </w:r>
      <w:r w:rsidRPr="0018127B">
        <w:rPr>
          <w:rFonts w:ascii="Calibri" w:hAnsi="Calibri" w:cs="Calibri"/>
          <w:b/>
          <w:bCs/>
          <w:sz w:val="20"/>
          <w:szCs w:val="20"/>
        </w:rPr>
        <w:t>access</w:t>
      </w:r>
      <w:r w:rsidRPr="00856310">
        <w:rPr>
          <w:rFonts w:ascii="Calibri" w:hAnsi="Calibri" w:cs="Calibri"/>
          <w:sz w:val="20"/>
          <w:szCs w:val="20"/>
        </w:rPr>
        <w:t xml:space="preserve"> control, and </w:t>
      </w:r>
      <w:r w:rsidRPr="0018127B">
        <w:rPr>
          <w:rFonts w:ascii="Calibri" w:hAnsi="Calibri" w:cs="Calibri"/>
          <w:b/>
          <w:bCs/>
          <w:sz w:val="20"/>
          <w:szCs w:val="20"/>
        </w:rPr>
        <w:t>authentication</w:t>
      </w:r>
      <w:r w:rsidRPr="00856310">
        <w:rPr>
          <w:rFonts w:ascii="Calibri" w:hAnsi="Calibri" w:cs="Calibri"/>
          <w:sz w:val="20"/>
          <w:szCs w:val="20"/>
        </w:rPr>
        <w:t xml:space="preserve">, to adhere to </w:t>
      </w:r>
      <w:r w:rsidRPr="0018127B">
        <w:rPr>
          <w:rFonts w:ascii="Calibri" w:hAnsi="Calibri" w:cs="Calibri"/>
          <w:b/>
          <w:bCs/>
          <w:sz w:val="20"/>
          <w:szCs w:val="20"/>
        </w:rPr>
        <w:t>security parameters</w:t>
      </w:r>
      <w:r w:rsidRPr="00856310">
        <w:rPr>
          <w:rFonts w:ascii="Calibri" w:hAnsi="Calibri" w:cs="Calibri"/>
          <w:sz w:val="20"/>
          <w:szCs w:val="20"/>
        </w:rPr>
        <w:t xml:space="preserve"> and </w:t>
      </w:r>
      <w:r w:rsidRPr="0018127B">
        <w:rPr>
          <w:rFonts w:ascii="Calibri" w:hAnsi="Calibri" w:cs="Calibri"/>
          <w:b/>
          <w:bCs/>
          <w:sz w:val="20"/>
          <w:szCs w:val="20"/>
        </w:rPr>
        <w:t>protocols</w:t>
      </w:r>
      <w:r w:rsidRPr="00856310">
        <w:rPr>
          <w:rFonts w:ascii="Calibri" w:hAnsi="Calibri" w:cs="Calibri"/>
          <w:sz w:val="20"/>
          <w:szCs w:val="20"/>
        </w:rPr>
        <w:t>.</w:t>
      </w:r>
    </w:p>
    <w:p w14:paraId="6104C13D" w14:textId="7EFE3712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6E32F1">
        <w:rPr>
          <w:rFonts w:ascii="Calibri" w:hAnsi="Calibri" w:cs="Calibri"/>
          <w:b/>
          <w:bCs/>
          <w:sz w:val="20"/>
          <w:szCs w:val="20"/>
        </w:rPr>
        <w:t>Monitor</w:t>
      </w:r>
      <w:r w:rsidRPr="00856310">
        <w:rPr>
          <w:rFonts w:ascii="Calibri" w:hAnsi="Calibri" w:cs="Calibri"/>
          <w:sz w:val="20"/>
          <w:szCs w:val="20"/>
        </w:rPr>
        <w:t xml:space="preserve"> and maintain existing </w:t>
      </w:r>
      <w:r w:rsidRPr="006E32F1">
        <w:rPr>
          <w:rFonts w:ascii="Calibri" w:hAnsi="Calibri" w:cs="Calibri"/>
          <w:b/>
          <w:bCs/>
          <w:sz w:val="20"/>
          <w:szCs w:val="20"/>
        </w:rPr>
        <w:t>integrations</w:t>
      </w:r>
      <w:r w:rsidRPr="00856310">
        <w:rPr>
          <w:rFonts w:ascii="Calibri" w:hAnsi="Calibri" w:cs="Calibri"/>
          <w:sz w:val="20"/>
          <w:szCs w:val="20"/>
        </w:rPr>
        <w:t xml:space="preserve">, proactively addressing issues or </w:t>
      </w:r>
      <w:r w:rsidRPr="006E32F1">
        <w:rPr>
          <w:rFonts w:ascii="Calibri" w:hAnsi="Calibri" w:cs="Calibri"/>
          <w:b/>
          <w:bCs/>
          <w:sz w:val="20"/>
          <w:szCs w:val="20"/>
        </w:rPr>
        <w:t>bugs</w:t>
      </w:r>
      <w:r w:rsidRPr="00856310">
        <w:rPr>
          <w:rFonts w:ascii="Calibri" w:hAnsi="Calibri" w:cs="Calibri"/>
          <w:sz w:val="20"/>
          <w:szCs w:val="20"/>
        </w:rPr>
        <w:t xml:space="preserve"> that may arise, and ensuring </w:t>
      </w:r>
      <w:r w:rsidRPr="006E32F1">
        <w:rPr>
          <w:rFonts w:ascii="Calibri" w:hAnsi="Calibri" w:cs="Calibri"/>
          <w:b/>
          <w:bCs/>
          <w:sz w:val="20"/>
          <w:szCs w:val="20"/>
        </w:rPr>
        <w:t>minimal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6E32F1">
        <w:rPr>
          <w:rFonts w:ascii="Calibri" w:hAnsi="Calibri" w:cs="Calibri"/>
          <w:b/>
          <w:bCs/>
          <w:sz w:val="20"/>
          <w:szCs w:val="20"/>
        </w:rPr>
        <w:t>disruption</w:t>
      </w:r>
      <w:r w:rsidRPr="00856310">
        <w:rPr>
          <w:rFonts w:ascii="Calibri" w:hAnsi="Calibri" w:cs="Calibri"/>
          <w:sz w:val="20"/>
          <w:szCs w:val="20"/>
        </w:rPr>
        <w:t xml:space="preserve"> to </w:t>
      </w:r>
      <w:r w:rsidRPr="006E32F1">
        <w:rPr>
          <w:rFonts w:ascii="Calibri" w:hAnsi="Calibri" w:cs="Calibri"/>
          <w:b/>
          <w:bCs/>
          <w:sz w:val="20"/>
          <w:szCs w:val="20"/>
        </w:rPr>
        <w:t>ongoing</w:t>
      </w:r>
      <w:r w:rsidRPr="00856310">
        <w:rPr>
          <w:rFonts w:ascii="Calibri" w:hAnsi="Calibri" w:cs="Calibri"/>
          <w:sz w:val="20"/>
          <w:szCs w:val="20"/>
        </w:rPr>
        <w:t xml:space="preserve"> operations.</w:t>
      </w:r>
    </w:p>
    <w:p w14:paraId="676BF8D6" w14:textId="5C94C31D" w:rsid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Stay updated with the latest advancements in </w:t>
      </w:r>
      <w:r w:rsidRPr="0018127B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technology, keeping abreast of emerging </w:t>
      </w:r>
      <w:r w:rsidRPr="006E32F1">
        <w:rPr>
          <w:rFonts w:ascii="Calibri" w:hAnsi="Calibri" w:cs="Calibri"/>
          <w:b/>
          <w:bCs/>
          <w:sz w:val="20"/>
          <w:szCs w:val="20"/>
        </w:rPr>
        <w:t>algorithms</w:t>
      </w:r>
      <w:r w:rsidRPr="00856310">
        <w:rPr>
          <w:rFonts w:ascii="Calibri" w:hAnsi="Calibri" w:cs="Calibri"/>
          <w:sz w:val="20"/>
          <w:szCs w:val="20"/>
        </w:rPr>
        <w:t xml:space="preserve">, </w:t>
      </w:r>
      <w:r w:rsidRPr="006E32F1">
        <w:rPr>
          <w:rFonts w:ascii="Calibri" w:hAnsi="Calibri" w:cs="Calibri"/>
          <w:b/>
          <w:bCs/>
          <w:sz w:val="20"/>
          <w:szCs w:val="20"/>
        </w:rPr>
        <w:t>optimization</w:t>
      </w:r>
      <w:r w:rsidRPr="00856310">
        <w:rPr>
          <w:rFonts w:ascii="Calibri" w:hAnsi="Calibri" w:cs="Calibri"/>
          <w:sz w:val="20"/>
          <w:szCs w:val="20"/>
        </w:rPr>
        <w:t xml:space="preserve"> </w:t>
      </w:r>
      <w:r w:rsidRPr="006E32F1">
        <w:rPr>
          <w:rFonts w:ascii="Calibri" w:hAnsi="Calibri" w:cs="Calibri"/>
          <w:b/>
          <w:bCs/>
          <w:sz w:val="20"/>
          <w:szCs w:val="20"/>
        </w:rPr>
        <w:t>techniques</w:t>
      </w:r>
      <w:r w:rsidRPr="00856310">
        <w:rPr>
          <w:rFonts w:ascii="Calibri" w:hAnsi="Calibri" w:cs="Calibri"/>
          <w:sz w:val="20"/>
          <w:szCs w:val="20"/>
        </w:rPr>
        <w:t>, and industry best practices.</w:t>
      </w:r>
    </w:p>
    <w:p w14:paraId="10C44D26" w14:textId="2C86E9C3" w:rsidR="006E32F1" w:rsidRPr="006E32F1" w:rsidRDefault="006E32F1" w:rsidP="006E32F1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6E32F1">
        <w:rPr>
          <w:rFonts w:ascii="Calibri" w:hAnsi="Calibri" w:cs="Calibri"/>
          <w:sz w:val="20"/>
          <w:szCs w:val="20"/>
        </w:rPr>
        <w:t xml:space="preserve">Leveraged </w:t>
      </w:r>
      <w:r w:rsidRPr="006E32F1">
        <w:rPr>
          <w:rFonts w:ascii="Calibri" w:hAnsi="Calibri" w:cs="Calibri"/>
          <w:b/>
          <w:bCs/>
          <w:sz w:val="20"/>
          <w:szCs w:val="20"/>
        </w:rPr>
        <w:t>Kubernetes</w:t>
      </w:r>
      <w:r w:rsidRPr="006E32F1">
        <w:rPr>
          <w:rFonts w:ascii="Calibri" w:hAnsi="Calibri" w:cs="Calibri"/>
          <w:sz w:val="20"/>
          <w:szCs w:val="20"/>
        </w:rPr>
        <w:t xml:space="preserve"> to orchestrate the </w:t>
      </w:r>
      <w:r w:rsidRPr="006E32F1">
        <w:rPr>
          <w:rFonts w:ascii="Calibri" w:hAnsi="Calibri" w:cs="Calibri"/>
          <w:b/>
          <w:bCs/>
          <w:sz w:val="20"/>
          <w:szCs w:val="20"/>
        </w:rPr>
        <w:t>deployment</w:t>
      </w:r>
      <w:r w:rsidRPr="006E32F1">
        <w:rPr>
          <w:rFonts w:ascii="Calibri" w:hAnsi="Calibri" w:cs="Calibri"/>
          <w:sz w:val="20"/>
          <w:szCs w:val="20"/>
        </w:rPr>
        <w:t xml:space="preserve"> of the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6E32F1">
        <w:rPr>
          <w:rFonts w:ascii="Calibri" w:hAnsi="Calibri" w:cs="Calibri"/>
          <w:sz w:val="20"/>
          <w:szCs w:val="20"/>
        </w:rPr>
        <w:t xml:space="preserve"> module within the </w:t>
      </w:r>
      <w:r w:rsidRPr="006E32F1">
        <w:rPr>
          <w:rFonts w:ascii="Calibri" w:hAnsi="Calibri" w:cs="Calibri"/>
          <w:b/>
          <w:bCs/>
          <w:sz w:val="20"/>
          <w:szCs w:val="20"/>
        </w:rPr>
        <w:t>POS</w:t>
      </w:r>
      <w:r w:rsidRPr="006E32F1">
        <w:rPr>
          <w:rFonts w:ascii="Calibri" w:hAnsi="Calibri" w:cs="Calibri"/>
          <w:sz w:val="20"/>
          <w:szCs w:val="20"/>
        </w:rPr>
        <w:t xml:space="preserve"> system, ensuring </w:t>
      </w:r>
      <w:r w:rsidRPr="006E32F1">
        <w:rPr>
          <w:rFonts w:ascii="Calibri" w:hAnsi="Calibri" w:cs="Calibri"/>
          <w:b/>
          <w:bCs/>
          <w:sz w:val="20"/>
          <w:szCs w:val="20"/>
        </w:rPr>
        <w:t>scalability</w:t>
      </w:r>
      <w:r w:rsidRPr="006E32F1">
        <w:rPr>
          <w:rFonts w:ascii="Calibri" w:hAnsi="Calibri" w:cs="Calibri"/>
          <w:sz w:val="20"/>
          <w:szCs w:val="20"/>
        </w:rPr>
        <w:t xml:space="preserve">, </w:t>
      </w:r>
      <w:r w:rsidRPr="006E32F1">
        <w:rPr>
          <w:rFonts w:ascii="Calibri" w:hAnsi="Calibri" w:cs="Calibri"/>
          <w:b/>
          <w:bCs/>
          <w:sz w:val="20"/>
          <w:szCs w:val="20"/>
        </w:rPr>
        <w:t>resilience</w:t>
      </w:r>
      <w:r w:rsidRPr="006E32F1">
        <w:rPr>
          <w:rFonts w:ascii="Calibri" w:hAnsi="Calibri" w:cs="Calibri"/>
          <w:sz w:val="20"/>
          <w:szCs w:val="20"/>
        </w:rPr>
        <w:t xml:space="preserve">, and efficient </w:t>
      </w:r>
      <w:r w:rsidRPr="006E32F1">
        <w:rPr>
          <w:rFonts w:ascii="Calibri" w:hAnsi="Calibri" w:cs="Calibri"/>
          <w:b/>
          <w:bCs/>
          <w:sz w:val="20"/>
          <w:szCs w:val="20"/>
        </w:rPr>
        <w:t>resource</w:t>
      </w:r>
      <w:r w:rsidRPr="006E32F1">
        <w:rPr>
          <w:rFonts w:ascii="Calibri" w:hAnsi="Calibri" w:cs="Calibri"/>
          <w:sz w:val="20"/>
          <w:szCs w:val="20"/>
        </w:rPr>
        <w:t xml:space="preserve"> allocation.</w:t>
      </w:r>
    </w:p>
    <w:p w14:paraId="0102840B" w14:textId="5AF8DBEA" w:rsidR="006E32F1" w:rsidRPr="00856310" w:rsidRDefault="006E32F1" w:rsidP="006E32F1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6E32F1">
        <w:rPr>
          <w:rFonts w:ascii="Calibri" w:hAnsi="Calibri" w:cs="Calibri"/>
          <w:sz w:val="20"/>
          <w:szCs w:val="20"/>
        </w:rPr>
        <w:t xml:space="preserve">Utilized </w:t>
      </w:r>
      <w:r w:rsidRPr="006E32F1">
        <w:rPr>
          <w:rFonts w:ascii="Calibri" w:hAnsi="Calibri" w:cs="Calibri"/>
          <w:b/>
          <w:bCs/>
          <w:sz w:val="20"/>
          <w:szCs w:val="20"/>
        </w:rPr>
        <w:t>Kubernetes</w:t>
      </w:r>
      <w:r w:rsidRPr="006E32F1">
        <w:rPr>
          <w:rFonts w:ascii="Calibri" w:hAnsi="Calibri" w:cs="Calibri"/>
          <w:sz w:val="20"/>
          <w:szCs w:val="20"/>
        </w:rPr>
        <w:t xml:space="preserve"> features such as </w:t>
      </w:r>
      <w:r w:rsidRPr="006E32F1">
        <w:rPr>
          <w:rFonts w:ascii="Calibri" w:hAnsi="Calibri" w:cs="Calibri"/>
          <w:b/>
          <w:bCs/>
          <w:sz w:val="20"/>
          <w:szCs w:val="20"/>
        </w:rPr>
        <w:t>Deployments</w:t>
      </w:r>
      <w:r w:rsidRPr="006E32F1">
        <w:rPr>
          <w:rFonts w:ascii="Calibri" w:hAnsi="Calibri" w:cs="Calibri"/>
          <w:sz w:val="20"/>
          <w:szCs w:val="20"/>
        </w:rPr>
        <w:t xml:space="preserve">, </w:t>
      </w:r>
      <w:r w:rsidRPr="006E32F1">
        <w:rPr>
          <w:rFonts w:ascii="Calibri" w:hAnsi="Calibri" w:cs="Calibri"/>
          <w:b/>
          <w:bCs/>
          <w:sz w:val="20"/>
          <w:szCs w:val="20"/>
        </w:rPr>
        <w:t>Services</w:t>
      </w:r>
      <w:r w:rsidRPr="006E32F1">
        <w:rPr>
          <w:rFonts w:ascii="Calibri" w:hAnsi="Calibri" w:cs="Calibri"/>
          <w:sz w:val="20"/>
          <w:szCs w:val="20"/>
        </w:rPr>
        <w:t xml:space="preserve">, and </w:t>
      </w:r>
      <w:r w:rsidRPr="006E32F1">
        <w:rPr>
          <w:rFonts w:ascii="Calibri" w:hAnsi="Calibri" w:cs="Calibri"/>
          <w:b/>
          <w:bCs/>
          <w:sz w:val="20"/>
          <w:szCs w:val="20"/>
        </w:rPr>
        <w:t>Ingress</w:t>
      </w:r>
      <w:r w:rsidRPr="006E32F1">
        <w:rPr>
          <w:rFonts w:ascii="Calibri" w:hAnsi="Calibri" w:cs="Calibri"/>
          <w:sz w:val="20"/>
          <w:szCs w:val="20"/>
        </w:rPr>
        <w:t xml:space="preserve"> to manage and </w:t>
      </w:r>
      <w:r w:rsidRPr="006E32F1">
        <w:rPr>
          <w:rFonts w:ascii="Calibri" w:hAnsi="Calibri" w:cs="Calibri"/>
          <w:b/>
          <w:bCs/>
          <w:sz w:val="20"/>
          <w:szCs w:val="20"/>
        </w:rPr>
        <w:t>expose</w:t>
      </w:r>
      <w:r w:rsidRPr="006E32F1">
        <w:rPr>
          <w:rFonts w:ascii="Calibri" w:hAnsi="Calibri" w:cs="Calibri"/>
          <w:sz w:val="20"/>
          <w:szCs w:val="20"/>
        </w:rPr>
        <w:t xml:space="preserve"> the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6E32F1">
        <w:rPr>
          <w:rFonts w:ascii="Calibri" w:hAnsi="Calibri" w:cs="Calibri"/>
          <w:sz w:val="20"/>
          <w:szCs w:val="20"/>
        </w:rPr>
        <w:t xml:space="preserve"> module's functionalities, facilitating seamless </w:t>
      </w:r>
      <w:r w:rsidRPr="006E32F1">
        <w:rPr>
          <w:rFonts w:ascii="Calibri" w:hAnsi="Calibri" w:cs="Calibri"/>
          <w:b/>
          <w:bCs/>
          <w:sz w:val="20"/>
          <w:szCs w:val="20"/>
        </w:rPr>
        <w:t>integration</w:t>
      </w:r>
      <w:r w:rsidRPr="006E32F1">
        <w:rPr>
          <w:rFonts w:ascii="Calibri" w:hAnsi="Calibri" w:cs="Calibri"/>
          <w:sz w:val="20"/>
          <w:szCs w:val="20"/>
        </w:rPr>
        <w:t xml:space="preserve"> with other systems and secure </w:t>
      </w:r>
      <w:r w:rsidRPr="006E32F1">
        <w:rPr>
          <w:rFonts w:ascii="Calibri" w:hAnsi="Calibri" w:cs="Calibri"/>
          <w:b/>
          <w:bCs/>
          <w:sz w:val="20"/>
          <w:szCs w:val="20"/>
        </w:rPr>
        <w:t>external</w:t>
      </w:r>
      <w:r w:rsidRPr="006E32F1">
        <w:rPr>
          <w:rFonts w:ascii="Calibri" w:hAnsi="Calibri" w:cs="Calibri"/>
          <w:sz w:val="20"/>
          <w:szCs w:val="20"/>
        </w:rPr>
        <w:t xml:space="preserve"> access.</w:t>
      </w:r>
    </w:p>
    <w:p w14:paraId="34362633" w14:textId="78C0015A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Propose </w:t>
      </w:r>
      <w:r w:rsidRPr="006E32F1">
        <w:rPr>
          <w:rFonts w:ascii="Calibri" w:hAnsi="Calibri" w:cs="Calibri"/>
          <w:b/>
          <w:bCs/>
          <w:sz w:val="20"/>
          <w:szCs w:val="20"/>
        </w:rPr>
        <w:t>enhancements</w:t>
      </w:r>
      <w:r w:rsidRPr="00856310">
        <w:rPr>
          <w:rFonts w:ascii="Calibri" w:hAnsi="Calibri" w:cs="Calibri"/>
          <w:sz w:val="20"/>
          <w:szCs w:val="20"/>
        </w:rPr>
        <w:t xml:space="preserve"> and </w:t>
      </w:r>
      <w:r w:rsidRPr="006E32F1">
        <w:rPr>
          <w:rFonts w:ascii="Calibri" w:hAnsi="Calibri" w:cs="Calibri"/>
          <w:b/>
          <w:bCs/>
          <w:sz w:val="20"/>
          <w:szCs w:val="20"/>
        </w:rPr>
        <w:t>optimizations</w:t>
      </w:r>
      <w:r w:rsidRPr="00856310">
        <w:rPr>
          <w:rFonts w:ascii="Calibri" w:hAnsi="Calibri" w:cs="Calibri"/>
          <w:sz w:val="20"/>
          <w:szCs w:val="20"/>
        </w:rPr>
        <w:t xml:space="preserve"> to the planning and optimization capabilities of the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module, </w:t>
      </w:r>
      <w:r w:rsidRPr="006E32F1">
        <w:rPr>
          <w:rFonts w:ascii="Calibri" w:hAnsi="Calibri" w:cs="Calibri"/>
          <w:b/>
          <w:bCs/>
          <w:sz w:val="20"/>
          <w:szCs w:val="20"/>
        </w:rPr>
        <w:t>leveraging</w:t>
      </w:r>
      <w:r w:rsidRPr="00856310">
        <w:rPr>
          <w:rFonts w:ascii="Calibri" w:hAnsi="Calibri" w:cs="Calibri"/>
          <w:sz w:val="20"/>
          <w:szCs w:val="20"/>
        </w:rPr>
        <w:t xml:space="preserve"> knowledge of industry trends and new features provided by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platforms.</w:t>
      </w:r>
    </w:p>
    <w:p w14:paraId="13EDF8D5" w14:textId="1FD6C307" w:rsidR="00856310" w:rsidRPr="00856310" w:rsidRDefault="00856310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856310">
        <w:rPr>
          <w:rFonts w:ascii="Calibri" w:hAnsi="Calibri" w:cs="Calibri"/>
          <w:sz w:val="20"/>
          <w:szCs w:val="20"/>
        </w:rPr>
        <w:t xml:space="preserve">Provide technical expertise and guidance to the development team, collaborating on the implementation of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functionalities, </w:t>
      </w:r>
      <w:r w:rsidRPr="0018127B">
        <w:rPr>
          <w:rFonts w:ascii="Calibri" w:hAnsi="Calibri" w:cs="Calibri"/>
          <w:b/>
          <w:bCs/>
          <w:sz w:val="20"/>
          <w:szCs w:val="20"/>
        </w:rPr>
        <w:t>troubleshooting</w:t>
      </w:r>
      <w:r w:rsidRPr="00856310">
        <w:rPr>
          <w:rFonts w:ascii="Calibri" w:hAnsi="Calibri" w:cs="Calibri"/>
          <w:sz w:val="20"/>
          <w:szCs w:val="20"/>
        </w:rPr>
        <w:t xml:space="preserve"> complex issues, and ensuring successful </w:t>
      </w:r>
      <w:r w:rsidRPr="006E32F1">
        <w:rPr>
          <w:rFonts w:ascii="Calibri" w:hAnsi="Calibri" w:cs="Calibri"/>
          <w:b/>
          <w:bCs/>
          <w:sz w:val="20"/>
          <w:szCs w:val="20"/>
        </w:rPr>
        <w:t>integration</w:t>
      </w:r>
      <w:r w:rsidRPr="00856310">
        <w:rPr>
          <w:rFonts w:ascii="Calibri" w:hAnsi="Calibri" w:cs="Calibri"/>
          <w:sz w:val="20"/>
          <w:szCs w:val="20"/>
        </w:rPr>
        <w:t xml:space="preserve"> and performance of the </w:t>
      </w:r>
      <w:r w:rsidRPr="006E32F1">
        <w:rPr>
          <w:rFonts w:ascii="Calibri" w:hAnsi="Calibri" w:cs="Calibri"/>
          <w:b/>
          <w:bCs/>
          <w:sz w:val="20"/>
          <w:szCs w:val="20"/>
        </w:rPr>
        <w:t>APO</w:t>
      </w:r>
      <w:r w:rsidRPr="00856310">
        <w:rPr>
          <w:rFonts w:ascii="Calibri" w:hAnsi="Calibri" w:cs="Calibri"/>
          <w:sz w:val="20"/>
          <w:szCs w:val="20"/>
        </w:rPr>
        <w:t xml:space="preserve"> module</w:t>
      </w:r>
      <w:r w:rsidR="0018127B">
        <w:rPr>
          <w:rFonts w:ascii="Calibri" w:hAnsi="Calibri" w:cs="Calibri"/>
          <w:sz w:val="20"/>
          <w:szCs w:val="20"/>
        </w:rPr>
        <w:t>.</w:t>
      </w:r>
    </w:p>
    <w:p w14:paraId="3ED0E5DA" w14:textId="31292E9D" w:rsidR="0099232C" w:rsidRPr="00EC5883" w:rsidRDefault="0099232C" w:rsidP="00856310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Developed </w:t>
      </w:r>
      <w:r w:rsidRPr="00EC5883">
        <w:rPr>
          <w:rFonts w:ascii="Calibri" w:hAnsi="Calibri" w:cs="Calibri"/>
          <w:b/>
          <w:bCs/>
          <w:sz w:val="20"/>
          <w:szCs w:val="20"/>
        </w:rPr>
        <w:t>JavaBeans</w:t>
      </w:r>
      <w:r w:rsidRPr="00EC5883">
        <w:rPr>
          <w:rFonts w:ascii="Calibri" w:hAnsi="Calibri" w:cs="Calibri"/>
          <w:sz w:val="20"/>
          <w:szCs w:val="20"/>
        </w:rPr>
        <w:t xml:space="preserve"> and </w:t>
      </w:r>
      <w:r w:rsidRPr="00EC5883">
        <w:rPr>
          <w:rFonts w:ascii="Calibri" w:hAnsi="Calibri" w:cs="Calibri"/>
          <w:b/>
          <w:bCs/>
          <w:sz w:val="20"/>
          <w:szCs w:val="20"/>
        </w:rPr>
        <w:t>mapping</w:t>
      </w:r>
      <w:r w:rsidRPr="00EC5883">
        <w:rPr>
          <w:rFonts w:ascii="Calibri" w:hAnsi="Calibri" w:cs="Calibri"/>
          <w:sz w:val="20"/>
          <w:szCs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  <w:szCs w:val="20"/>
        </w:rPr>
        <w:t>files</w:t>
      </w:r>
      <w:r w:rsidRPr="00EC5883">
        <w:rPr>
          <w:rFonts w:ascii="Calibri" w:hAnsi="Calibri" w:cs="Calibri"/>
          <w:sz w:val="20"/>
          <w:szCs w:val="20"/>
        </w:rPr>
        <w:t xml:space="preserve"> for </w:t>
      </w:r>
      <w:r w:rsidRPr="00EC5883">
        <w:rPr>
          <w:rFonts w:ascii="Calibri" w:hAnsi="Calibri" w:cs="Calibri"/>
          <w:b/>
          <w:bCs/>
          <w:sz w:val="20"/>
          <w:szCs w:val="20"/>
        </w:rPr>
        <w:t>Hibernate</w:t>
      </w:r>
      <w:r w:rsidRPr="00EC5883">
        <w:rPr>
          <w:rFonts w:ascii="Calibri" w:hAnsi="Calibri" w:cs="Calibri"/>
          <w:sz w:val="20"/>
          <w:szCs w:val="20"/>
        </w:rPr>
        <w:t> Object Relational Mapping for data persistence and storage.</w:t>
      </w:r>
    </w:p>
    <w:p w14:paraId="6F0EC3D2" w14:textId="3D7617ED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>Used </w:t>
      </w:r>
      <w:r w:rsidRPr="00EC5883">
        <w:rPr>
          <w:rFonts w:ascii="Calibri" w:hAnsi="Calibri" w:cs="Calibri"/>
          <w:b/>
          <w:bCs/>
          <w:sz w:val="20"/>
          <w:szCs w:val="20"/>
        </w:rPr>
        <w:t>Hibernate</w:t>
      </w:r>
      <w:r w:rsidRPr="00EC5883">
        <w:rPr>
          <w:rFonts w:ascii="Calibri" w:hAnsi="Calibri" w:cs="Calibri"/>
          <w:sz w:val="20"/>
          <w:szCs w:val="20"/>
        </w:rPr>
        <w:t> for back-end development and </w:t>
      </w:r>
      <w:r w:rsidRPr="00EC5883">
        <w:rPr>
          <w:rFonts w:ascii="Calibri" w:hAnsi="Calibri" w:cs="Calibri"/>
          <w:b/>
          <w:bCs/>
          <w:sz w:val="20"/>
          <w:szCs w:val="20"/>
        </w:rPr>
        <w:t>spring</w:t>
      </w:r>
      <w:r w:rsidRPr="00EC5883">
        <w:rPr>
          <w:rFonts w:ascii="Calibri" w:hAnsi="Calibri" w:cs="Calibri"/>
          <w:sz w:val="20"/>
          <w:szCs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  <w:szCs w:val="20"/>
        </w:rPr>
        <w:t>dependency</w:t>
      </w:r>
      <w:r w:rsidRPr="00EC5883">
        <w:rPr>
          <w:rFonts w:ascii="Calibri" w:hAnsi="Calibri" w:cs="Calibri"/>
          <w:sz w:val="20"/>
          <w:szCs w:val="20"/>
        </w:rPr>
        <w:t xml:space="preserve"> </w:t>
      </w:r>
      <w:r w:rsidRPr="00EC5883">
        <w:rPr>
          <w:rFonts w:ascii="Calibri" w:hAnsi="Calibri" w:cs="Calibri"/>
          <w:b/>
          <w:bCs/>
          <w:sz w:val="20"/>
          <w:szCs w:val="20"/>
        </w:rPr>
        <w:t>injection</w:t>
      </w:r>
      <w:r w:rsidRPr="00EC5883">
        <w:rPr>
          <w:rFonts w:ascii="Calibri" w:hAnsi="Calibri" w:cs="Calibri"/>
          <w:sz w:val="20"/>
          <w:szCs w:val="20"/>
        </w:rPr>
        <w:t xml:space="preserve"> for </w:t>
      </w:r>
      <w:r w:rsidR="00FF6BD2" w:rsidRPr="00EC5883">
        <w:rPr>
          <w:rFonts w:ascii="Calibri" w:hAnsi="Calibri" w:cs="Calibri"/>
          <w:sz w:val="20"/>
          <w:szCs w:val="20"/>
        </w:rPr>
        <w:t>middle-layer</w:t>
      </w:r>
      <w:r w:rsidRPr="00EC5883">
        <w:rPr>
          <w:rFonts w:ascii="Calibri" w:hAnsi="Calibri" w:cs="Calibri"/>
          <w:sz w:val="20"/>
          <w:szCs w:val="20"/>
        </w:rPr>
        <w:t xml:space="preserve"> development.</w:t>
      </w:r>
    </w:p>
    <w:p w14:paraId="247B3126" w14:textId="7680BF74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Used </w:t>
      </w:r>
      <w:r w:rsidRPr="00EC5883">
        <w:rPr>
          <w:rFonts w:ascii="Calibri" w:hAnsi="Calibri" w:cs="Calibri"/>
          <w:b/>
          <w:bCs/>
          <w:sz w:val="20"/>
          <w:szCs w:val="20"/>
        </w:rPr>
        <w:t>Hibernate</w:t>
      </w:r>
      <w:r w:rsidRPr="00EC5883">
        <w:rPr>
          <w:rFonts w:ascii="Calibri" w:hAnsi="Calibri" w:cs="Calibri"/>
          <w:sz w:val="20"/>
          <w:szCs w:val="20"/>
        </w:rPr>
        <w:t xml:space="preserve"> as </w:t>
      </w:r>
      <w:r w:rsidR="00FF6BD2" w:rsidRPr="00EC5883">
        <w:rPr>
          <w:rFonts w:ascii="Calibri" w:hAnsi="Calibri" w:cs="Calibri"/>
          <w:sz w:val="20"/>
          <w:szCs w:val="20"/>
        </w:rPr>
        <w:t xml:space="preserve">a </w:t>
      </w:r>
      <w:r w:rsidRPr="00EC5883">
        <w:rPr>
          <w:rFonts w:ascii="Calibri" w:hAnsi="Calibri" w:cs="Calibri"/>
          <w:sz w:val="20"/>
          <w:szCs w:val="20"/>
        </w:rPr>
        <w:t xml:space="preserve">Persistence framework mapping the </w:t>
      </w:r>
      <w:r w:rsidRPr="00EC5883">
        <w:rPr>
          <w:rFonts w:ascii="Calibri" w:hAnsi="Calibri" w:cs="Calibri"/>
          <w:b/>
          <w:bCs/>
          <w:sz w:val="20"/>
          <w:szCs w:val="20"/>
        </w:rPr>
        <w:t>ORM</w:t>
      </w:r>
      <w:r w:rsidRPr="00EC5883">
        <w:rPr>
          <w:rFonts w:ascii="Calibri" w:hAnsi="Calibri" w:cs="Calibri"/>
          <w:sz w:val="20"/>
          <w:szCs w:val="20"/>
        </w:rPr>
        <w:t xml:space="preserve"> objects to tables.</w:t>
      </w:r>
    </w:p>
    <w:p w14:paraId="25193AF9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Testing </w:t>
      </w:r>
      <w:r w:rsidRPr="00EC5883">
        <w:rPr>
          <w:rFonts w:ascii="Calibri" w:hAnsi="Calibri" w:cs="Calibri"/>
          <w:b/>
          <w:bCs/>
          <w:sz w:val="20"/>
          <w:szCs w:val="20"/>
        </w:rPr>
        <w:t>JSON</w:t>
      </w:r>
      <w:r w:rsidRPr="00EC5883">
        <w:rPr>
          <w:rFonts w:ascii="Calibri" w:hAnsi="Calibri" w:cs="Calibri"/>
          <w:sz w:val="20"/>
          <w:szCs w:val="20"/>
        </w:rPr>
        <w:t xml:space="preserve"> output using</w:t>
      </w:r>
      <w:r w:rsidRPr="00EC5883">
        <w:rPr>
          <w:rFonts w:ascii="Calibri" w:eastAsia="Times New Roman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Advanced REST Client or POSTMAN.</w:t>
      </w:r>
    </w:p>
    <w:p w14:paraId="53F836D3" w14:textId="0E6CEDE1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>Implemented the function to send and receive</w:t>
      </w:r>
      <w:r w:rsidRPr="00EC5883">
        <w:rPr>
          <w:rFonts w:ascii="Calibri" w:eastAsia="Times New Roman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AMQP</w:t>
      </w:r>
      <w:r w:rsidRPr="00EC588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</w:t>
      </w:r>
      <w:r w:rsidRPr="00EC5883">
        <w:rPr>
          <w:rFonts w:ascii="Calibri" w:hAnsi="Calibri" w:cs="Calibri"/>
          <w:sz w:val="20"/>
          <w:szCs w:val="20"/>
        </w:rPr>
        <w:t>messages on</w:t>
      </w:r>
      <w:r w:rsidRPr="00EC5883">
        <w:rPr>
          <w:rFonts w:ascii="Calibri" w:eastAsia="Times New Roman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RabbitMQ</w:t>
      </w:r>
      <w:r w:rsidRPr="00EC588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</w:t>
      </w:r>
      <w:r w:rsidRPr="00EC5883">
        <w:rPr>
          <w:rFonts w:ascii="Calibri" w:hAnsi="Calibri" w:cs="Calibri"/>
          <w:sz w:val="20"/>
          <w:szCs w:val="20"/>
        </w:rPr>
        <w:t>synchronously and asynchronously and send</w:t>
      </w:r>
      <w:r w:rsidRPr="00EC5883">
        <w:rPr>
          <w:rFonts w:ascii="Calibri" w:eastAsia="Times New Roman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JMS</w:t>
      </w:r>
      <w:r w:rsidRPr="00EC588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</w:t>
      </w:r>
      <w:r w:rsidR="00FF6BD2" w:rsidRPr="00EC5883">
        <w:rPr>
          <w:rFonts w:ascii="Calibri" w:hAnsi="Calibri" w:cs="Calibri"/>
          <w:sz w:val="20"/>
          <w:szCs w:val="20"/>
        </w:rPr>
        <w:t>messages</w:t>
      </w:r>
      <w:r w:rsidRPr="00EC5883">
        <w:rPr>
          <w:rFonts w:ascii="Calibri" w:hAnsi="Calibri" w:cs="Calibri"/>
          <w:sz w:val="20"/>
          <w:szCs w:val="20"/>
        </w:rPr>
        <w:t xml:space="preserve"> to</w:t>
      </w:r>
      <w:r w:rsidRPr="00EC5883">
        <w:rPr>
          <w:rFonts w:ascii="Calibri" w:eastAsia="Times New Roman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Apache ActiveMQ</w:t>
      </w:r>
      <w:r w:rsidRPr="00EC588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 </w:t>
      </w:r>
      <w:r w:rsidRPr="00EC5883">
        <w:rPr>
          <w:rFonts w:ascii="Calibri" w:hAnsi="Calibri" w:cs="Calibri"/>
          <w:sz w:val="20"/>
          <w:szCs w:val="20"/>
        </w:rPr>
        <w:t>on the edge device.</w:t>
      </w:r>
    </w:p>
    <w:p w14:paraId="745C2AB8" w14:textId="03EE79CE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Designed and developed Logging Framework to dynamically change logging levels to help debug issues/errors using </w:t>
      </w:r>
      <w:r w:rsidRPr="00EC5883">
        <w:rPr>
          <w:rFonts w:ascii="Calibri" w:hAnsi="Calibri" w:cs="Calibri"/>
          <w:b/>
          <w:bCs/>
          <w:sz w:val="20"/>
          <w:szCs w:val="20"/>
        </w:rPr>
        <w:t>Log4j</w:t>
      </w:r>
      <w:r w:rsidRPr="00EC5883">
        <w:rPr>
          <w:rFonts w:ascii="Calibri" w:hAnsi="Calibri" w:cs="Calibri"/>
          <w:sz w:val="20"/>
          <w:szCs w:val="20"/>
        </w:rPr>
        <w:t>.</w:t>
      </w:r>
    </w:p>
    <w:p w14:paraId="0EDFCE88" w14:textId="6EC375A0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Used </w:t>
      </w:r>
      <w:r w:rsidRPr="00EC5883">
        <w:rPr>
          <w:rFonts w:ascii="Calibri" w:hAnsi="Calibri" w:cs="Calibri"/>
          <w:b/>
          <w:bCs/>
          <w:sz w:val="20"/>
          <w:szCs w:val="20"/>
        </w:rPr>
        <w:t>SQL</w:t>
      </w:r>
      <w:r w:rsidRPr="00EC5883">
        <w:rPr>
          <w:rFonts w:ascii="Calibri" w:hAnsi="Calibri" w:cs="Calibri"/>
          <w:sz w:val="20"/>
          <w:szCs w:val="20"/>
        </w:rPr>
        <w:t xml:space="preserve">, </w:t>
      </w:r>
      <w:r w:rsidRPr="00EC5883">
        <w:rPr>
          <w:rFonts w:ascii="Calibri" w:hAnsi="Calibri" w:cs="Calibri"/>
          <w:b/>
          <w:bCs/>
          <w:sz w:val="20"/>
          <w:szCs w:val="20"/>
        </w:rPr>
        <w:t>PL/SQL</w:t>
      </w:r>
      <w:r w:rsidR="00FF6BD2" w:rsidRPr="00EC5883">
        <w:rPr>
          <w:rFonts w:ascii="Calibri" w:hAnsi="Calibri" w:cs="Calibri"/>
          <w:b/>
          <w:bCs/>
          <w:sz w:val="20"/>
          <w:szCs w:val="20"/>
        </w:rPr>
        <w:t>,</w:t>
      </w:r>
      <w:r w:rsidRPr="00EC5883">
        <w:rPr>
          <w:rFonts w:ascii="Calibri" w:hAnsi="Calibri" w:cs="Calibri"/>
          <w:sz w:val="20"/>
          <w:szCs w:val="20"/>
        </w:rPr>
        <w:t xml:space="preserve"> and Stored Procedures for </w:t>
      </w:r>
      <w:r w:rsidRPr="00EC5883">
        <w:rPr>
          <w:rFonts w:ascii="Calibri" w:hAnsi="Calibri" w:cs="Calibri"/>
          <w:b/>
          <w:bCs/>
          <w:sz w:val="20"/>
          <w:szCs w:val="20"/>
        </w:rPr>
        <w:t>Oracle</w:t>
      </w:r>
      <w:r w:rsidRPr="00EC5883">
        <w:rPr>
          <w:rFonts w:ascii="Calibri" w:hAnsi="Calibri" w:cs="Calibri"/>
          <w:sz w:val="20"/>
          <w:szCs w:val="20"/>
        </w:rPr>
        <w:t xml:space="preserve"> back-end database.</w:t>
      </w:r>
    </w:p>
    <w:p w14:paraId="3B02EA48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Created DB Links to interact with other </w:t>
      </w:r>
      <w:r w:rsidRPr="00EC5883">
        <w:rPr>
          <w:rFonts w:ascii="Calibri" w:hAnsi="Calibri" w:cs="Calibri"/>
          <w:b/>
          <w:bCs/>
          <w:sz w:val="20"/>
          <w:szCs w:val="20"/>
        </w:rPr>
        <w:t>Oracle databases</w:t>
      </w:r>
      <w:r w:rsidRPr="00EC5883">
        <w:rPr>
          <w:rFonts w:ascii="Calibri" w:hAnsi="Calibri" w:cs="Calibri"/>
          <w:sz w:val="20"/>
          <w:szCs w:val="20"/>
        </w:rPr>
        <w:t xml:space="preserve"> in the distributed database system.</w:t>
      </w:r>
    </w:p>
    <w:p w14:paraId="79E2B2CE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Created tables, triggers, stored procedures, </w:t>
      </w:r>
      <w:r w:rsidRPr="00EC5883">
        <w:rPr>
          <w:rFonts w:ascii="Calibri" w:hAnsi="Calibri" w:cs="Calibri"/>
          <w:b/>
          <w:bCs/>
          <w:sz w:val="20"/>
          <w:szCs w:val="20"/>
        </w:rPr>
        <w:t>SQL queries</w:t>
      </w:r>
      <w:r w:rsidRPr="00EC5883">
        <w:rPr>
          <w:rFonts w:ascii="Calibri" w:hAnsi="Calibri" w:cs="Calibri"/>
          <w:sz w:val="20"/>
          <w:szCs w:val="20"/>
        </w:rPr>
        <w:t xml:space="preserve">, joins, integrity, constraints, and views for multiple databases like </w:t>
      </w:r>
      <w:r w:rsidRPr="00EC5883">
        <w:rPr>
          <w:rFonts w:ascii="Calibri" w:hAnsi="Calibri" w:cs="Calibri"/>
          <w:b/>
          <w:bCs/>
          <w:sz w:val="20"/>
          <w:szCs w:val="20"/>
        </w:rPr>
        <w:t>SQL Server</w:t>
      </w:r>
      <w:r w:rsidRPr="00EC5883">
        <w:rPr>
          <w:rFonts w:ascii="Calibri" w:hAnsi="Calibri" w:cs="Calibri"/>
          <w:sz w:val="20"/>
          <w:szCs w:val="20"/>
        </w:rPr>
        <w:t>.</w:t>
      </w:r>
    </w:p>
    <w:p w14:paraId="08F28333" w14:textId="04063CA5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Continuous integration using </w:t>
      </w:r>
      <w:r w:rsidRPr="00EC5883">
        <w:rPr>
          <w:rFonts w:ascii="Calibri" w:hAnsi="Calibri" w:cs="Calibri"/>
          <w:b/>
          <w:bCs/>
          <w:sz w:val="20"/>
          <w:szCs w:val="20"/>
        </w:rPr>
        <w:t>Jenkins</w:t>
      </w:r>
      <w:r w:rsidRPr="00EC5883">
        <w:rPr>
          <w:rFonts w:ascii="Calibri" w:hAnsi="Calibri" w:cs="Calibri"/>
          <w:sz w:val="20"/>
          <w:szCs w:val="20"/>
        </w:rPr>
        <w:t xml:space="preserve"> for nightly builds and </w:t>
      </w:r>
      <w:r w:rsidR="00FF6BD2" w:rsidRPr="00EC5883">
        <w:rPr>
          <w:rFonts w:ascii="Calibri" w:hAnsi="Calibri" w:cs="Calibri"/>
          <w:sz w:val="20"/>
          <w:szCs w:val="20"/>
        </w:rPr>
        <w:t>sending</w:t>
      </w:r>
      <w:r w:rsidRPr="00EC5883">
        <w:rPr>
          <w:rFonts w:ascii="Calibri" w:hAnsi="Calibri" w:cs="Calibri"/>
          <w:sz w:val="20"/>
          <w:szCs w:val="20"/>
        </w:rPr>
        <w:t xml:space="preserve"> automatic emails to the team.</w:t>
      </w:r>
    </w:p>
    <w:p w14:paraId="5A9FE077" w14:textId="6391A65D" w:rsidR="0099232C" w:rsidRPr="00EC5883" w:rsidRDefault="00FF6BD2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>Microservices</w:t>
      </w:r>
      <w:r w:rsidR="0099232C" w:rsidRPr="00EC5883">
        <w:rPr>
          <w:rFonts w:ascii="Calibri" w:hAnsi="Calibri" w:cs="Calibri"/>
          <w:sz w:val="20"/>
          <w:szCs w:val="20"/>
        </w:rPr>
        <w:t> have been built using </w:t>
      </w:r>
      <w:r w:rsidR="0099232C" w:rsidRPr="00EC5883">
        <w:rPr>
          <w:rFonts w:ascii="Calibri" w:hAnsi="Calibri" w:cs="Calibri"/>
          <w:b/>
          <w:bCs/>
          <w:color w:val="000000"/>
          <w:sz w:val="20"/>
          <w:szCs w:val="20"/>
        </w:rPr>
        <w:t xml:space="preserve">spring </w:t>
      </w:r>
      <w:r w:rsidR="00EC5883">
        <w:rPr>
          <w:rFonts w:ascii="Calibri" w:hAnsi="Calibri" w:cs="Calibri"/>
          <w:b/>
          <w:bCs/>
          <w:color w:val="000000"/>
          <w:sz w:val="20"/>
          <w:szCs w:val="20"/>
        </w:rPr>
        <w:t>B</w:t>
      </w:r>
      <w:r w:rsidR="0099232C" w:rsidRPr="00EC5883">
        <w:rPr>
          <w:rFonts w:ascii="Calibri" w:hAnsi="Calibri" w:cs="Calibri"/>
          <w:b/>
          <w:bCs/>
          <w:color w:val="000000"/>
          <w:sz w:val="20"/>
          <w:szCs w:val="20"/>
        </w:rPr>
        <w:t xml:space="preserve">oot, 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 xml:space="preserve">and </w:t>
      </w:r>
      <w:r w:rsidR="0099232C" w:rsidRPr="00EC5883">
        <w:rPr>
          <w:rFonts w:ascii="Calibri" w:hAnsi="Calibri" w:cs="Calibri"/>
          <w:b/>
          <w:bCs/>
          <w:color w:val="000000"/>
          <w:sz w:val="20"/>
          <w:szCs w:val="20"/>
        </w:rPr>
        <w:t xml:space="preserve">spring security and deployed to </w:t>
      </w:r>
      <w:r w:rsidRPr="00EC5883">
        <w:rPr>
          <w:rFonts w:ascii="Calibri" w:hAnsi="Calibri" w:cs="Calibri"/>
          <w:b/>
          <w:bCs/>
          <w:color w:val="000000"/>
          <w:sz w:val="20"/>
          <w:szCs w:val="20"/>
        </w:rPr>
        <w:t xml:space="preserve">the </w:t>
      </w:r>
      <w:r w:rsidR="0099232C" w:rsidRPr="00EC5883">
        <w:rPr>
          <w:rFonts w:ascii="Calibri" w:hAnsi="Calibri" w:cs="Calibri"/>
          <w:b/>
          <w:bCs/>
          <w:color w:val="000000"/>
          <w:sz w:val="20"/>
          <w:szCs w:val="20"/>
        </w:rPr>
        <w:t>AWS cloud</w:t>
      </w:r>
      <w:r w:rsidR="0099232C" w:rsidRPr="00EC5883">
        <w:rPr>
          <w:rFonts w:ascii="Calibri" w:hAnsi="Calibri" w:cs="Calibri"/>
          <w:sz w:val="20"/>
          <w:szCs w:val="20"/>
        </w:rPr>
        <w:t>.</w:t>
      </w:r>
    </w:p>
    <w:p w14:paraId="42732420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Worked on </w:t>
      </w:r>
      <w:r w:rsidRPr="00EC5883">
        <w:rPr>
          <w:rFonts w:ascii="Calibri" w:hAnsi="Calibri" w:cs="Calibri"/>
          <w:b/>
          <w:bCs/>
          <w:sz w:val="20"/>
          <w:szCs w:val="20"/>
        </w:rPr>
        <w:t>AWS</w:t>
      </w:r>
      <w:r w:rsidRPr="00EC5883">
        <w:rPr>
          <w:rFonts w:ascii="Calibri" w:hAnsi="Calibri" w:cs="Calibri"/>
          <w:sz w:val="20"/>
          <w:szCs w:val="20"/>
        </w:rPr>
        <w:t> cloud resources to better achieve a lower cost and higher performance/uptime.</w:t>
      </w:r>
    </w:p>
    <w:p w14:paraId="563DB2DF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spacing w:after="0"/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 xml:space="preserve">Used </w:t>
      </w:r>
      <w:r w:rsidRPr="00EC5883">
        <w:rPr>
          <w:rFonts w:ascii="Calibri" w:hAnsi="Calibri" w:cs="Calibri"/>
          <w:b/>
          <w:bCs/>
          <w:sz w:val="20"/>
          <w:szCs w:val="20"/>
        </w:rPr>
        <w:t>GSON</w:t>
      </w:r>
      <w:r w:rsidRPr="00EC5883">
        <w:rPr>
          <w:rFonts w:ascii="Calibri" w:hAnsi="Calibri" w:cs="Calibri"/>
          <w:sz w:val="20"/>
          <w:szCs w:val="20"/>
        </w:rPr>
        <w:t xml:space="preserve"> Framework to convert </w:t>
      </w:r>
      <w:r w:rsidRPr="00EC5883">
        <w:rPr>
          <w:rFonts w:ascii="Calibri" w:hAnsi="Calibri" w:cs="Calibri"/>
          <w:b/>
          <w:bCs/>
          <w:sz w:val="20"/>
          <w:szCs w:val="20"/>
        </w:rPr>
        <w:t>JSON</w:t>
      </w:r>
      <w:r w:rsidRPr="00EC5883">
        <w:rPr>
          <w:rFonts w:ascii="Calibri" w:hAnsi="Calibri" w:cs="Calibri"/>
          <w:sz w:val="20"/>
          <w:szCs w:val="20"/>
        </w:rPr>
        <w:t xml:space="preserve"> into objects.</w:t>
      </w:r>
    </w:p>
    <w:p w14:paraId="1803E749" w14:textId="77777777" w:rsidR="0099232C" w:rsidRPr="00EC5883" w:rsidRDefault="0099232C" w:rsidP="009B25BE">
      <w:pPr>
        <w:pStyle w:val="ListParagraph1"/>
        <w:numPr>
          <w:ilvl w:val="0"/>
          <w:numId w:val="22"/>
        </w:numPr>
        <w:tabs>
          <w:tab w:val="left" w:pos="900"/>
          <w:tab w:val="left" w:pos="10800"/>
        </w:tabs>
        <w:jc w:val="both"/>
        <w:rPr>
          <w:rFonts w:ascii="Calibri" w:hAnsi="Calibri" w:cs="Calibri"/>
          <w:sz w:val="20"/>
          <w:szCs w:val="20"/>
        </w:rPr>
      </w:pPr>
      <w:r w:rsidRPr="00EC5883">
        <w:rPr>
          <w:rFonts w:ascii="Calibri" w:hAnsi="Calibri" w:cs="Calibri"/>
          <w:sz w:val="20"/>
          <w:szCs w:val="20"/>
        </w:rPr>
        <w:t>Wrote</w:t>
      </w:r>
      <w:r w:rsidRPr="00EC5883">
        <w:rPr>
          <w:rStyle w:val="apple-converted-space"/>
          <w:rFonts w:ascii="Calibri" w:eastAsia="Calibri" w:hAnsi="Calibri" w:cs="Calibri"/>
          <w:sz w:val="20"/>
          <w:szCs w:val="20"/>
        </w:rPr>
        <w:t> </w:t>
      </w:r>
      <w:r w:rsidRPr="00EC5883">
        <w:rPr>
          <w:rStyle w:val="Strong"/>
          <w:rFonts w:ascii="Calibri" w:hAnsi="Calibri" w:cs="Calibri"/>
          <w:color w:val="000000"/>
          <w:sz w:val="20"/>
          <w:szCs w:val="20"/>
        </w:rPr>
        <w:t>JUnit</w:t>
      </w:r>
      <w:r w:rsidRPr="00EC5883">
        <w:rPr>
          <w:rStyle w:val="apple-converted-space"/>
          <w:rFonts w:ascii="Calibri" w:eastAsia="Calibri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sz w:val="20"/>
          <w:szCs w:val="20"/>
        </w:rPr>
        <w:t>tests with</w:t>
      </w:r>
      <w:r w:rsidRPr="00EC5883">
        <w:rPr>
          <w:rStyle w:val="apple-converted-space"/>
          <w:rFonts w:ascii="Calibri" w:eastAsia="Calibri" w:hAnsi="Calibri" w:cs="Calibri"/>
          <w:sz w:val="20"/>
          <w:szCs w:val="20"/>
        </w:rPr>
        <w:t> </w:t>
      </w:r>
      <w:r w:rsidRPr="00EC5883">
        <w:rPr>
          <w:rStyle w:val="Strong"/>
          <w:rFonts w:ascii="Calibri" w:hAnsi="Calibri" w:cs="Calibri"/>
          <w:color w:val="000000"/>
          <w:sz w:val="20"/>
          <w:szCs w:val="20"/>
        </w:rPr>
        <w:t>Power Mockito</w:t>
      </w:r>
      <w:r w:rsidRPr="00EC5883">
        <w:rPr>
          <w:rStyle w:val="apple-converted-space"/>
          <w:rFonts w:ascii="Calibri" w:eastAsia="Calibri" w:hAnsi="Calibri" w:cs="Calibri"/>
          <w:sz w:val="20"/>
          <w:szCs w:val="20"/>
        </w:rPr>
        <w:t> </w:t>
      </w:r>
      <w:r w:rsidRPr="00EC5883">
        <w:rPr>
          <w:rFonts w:ascii="Calibri" w:hAnsi="Calibri" w:cs="Calibri"/>
          <w:sz w:val="20"/>
          <w:szCs w:val="20"/>
        </w:rPr>
        <w:t>mocking framework.</w:t>
      </w:r>
    </w:p>
    <w:p w14:paraId="6E49AF71" w14:textId="0BCB01D1" w:rsidR="009B25BE" w:rsidRDefault="0099232C" w:rsidP="009B25BE">
      <w:pPr>
        <w:pStyle w:val="Heading3"/>
        <w:rPr>
          <w:rFonts w:eastAsia="Calibri"/>
        </w:rPr>
      </w:pPr>
      <w:r w:rsidRPr="00EC5883">
        <w:rPr>
          <w:rFonts w:eastAsia="Calibri"/>
        </w:rPr>
        <w:t xml:space="preserve">Environment </w:t>
      </w:r>
    </w:p>
    <w:p w14:paraId="0E6B5BB2" w14:textId="76FC2E04" w:rsidR="005D7475" w:rsidRPr="00EC5883" w:rsidRDefault="00DC6BB5" w:rsidP="00ED68B3">
      <w:pPr>
        <w:spacing w:line="276" w:lineRule="auto"/>
        <w:jc w:val="both"/>
        <w:rPr>
          <w:rFonts w:ascii="Calibri" w:eastAsia="Calibri" w:hAnsi="Calibri" w:cs="Calibri"/>
          <w:color w:val="000000" w:themeColor="text1"/>
          <w:sz w:val="20"/>
        </w:rPr>
      </w:pPr>
      <w:r>
        <w:rPr>
          <w:rFonts w:ascii="Calibri" w:hAnsi="Calibri" w:cs="Calibri"/>
          <w:color w:val="000000" w:themeColor="text1"/>
          <w:sz w:val="20"/>
        </w:rPr>
        <w:t xml:space="preserve">POS, </w:t>
      </w:r>
      <w:r w:rsidR="0099232C" w:rsidRPr="00EC5883">
        <w:rPr>
          <w:rFonts w:ascii="Calibri" w:hAnsi="Calibri" w:cs="Calibri"/>
          <w:color w:val="000000" w:themeColor="text1"/>
          <w:sz w:val="20"/>
        </w:rPr>
        <w:t xml:space="preserve">Java, Microservices, RESTful API, Spring MVC, Spring Boot, Spring Batch, </w:t>
      </w:r>
      <w:r w:rsidR="0099232C" w:rsidRPr="00EC5883">
        <w:rPr>
          <w:rStyle w:val="Strong"/>
          <w:rFonts w:ascii="Calibri" w:hAnsi="Calibri" w:cs="Calibri"/>
          <w:b w:val="0"/>
          <w:bCs w:val="0"/>
          <w:color w:val="000000" w:themeColor="text1"/>
          <w:sz w:val="20"/>
        </w:rPr>
        <w:t>Spring Cloud</w:t>
      </w:r>
      <w:r w:rsidR="0099232C" w:rsidRPr="00EC5883">
        <w:rPr>
          <w:rFonts w:ascii="Calibri" w:hAnsi="Calibri" w:cs="Calibri"/>
          <w:color w:val="000000" w:themeColor="text1"/>
          <w:sz w:val="20"/>
        </w:rPr>
        <w:t>, Hibernate</w:t>
      </w:r>
      <w:r w:rsidR="006E32F1">
        <w:rPr>
          <w:rFonts w:ascii="Calibri" w:hAnsi="Calibri" w:cs="Calibri"/>
          <w:color w:val="000000" w:themeColor="text1"/>
          <w:sz w:val="20"/>
        </w:rPr>
        <w:t xml:space="preserve">, </w:t>
      </w:r>
      <w:proofErr w:type="spellStart"/>
      <w:r w:rsidR="006E32F1">
        <w:rPr>
          <w:rFonts w:ascii="Calibri" w:hAnsi="Calibri" w:cs="Calibri"/>
          <w:color w:val="000000" w:themeColor="text1"/>
          <w:sz w:val="20"/>
        </w:rPr>
        <w:t>kubernetes</w:t>
      </w:r>
      <w:proofErr w:type="spellEnd"/>
      <w:r w:rsidR="0099232C" w:rsidRPr="00EC5883">
        <w:rPr>
          <w:rFonts w:ascii="Calibri" w:hAnsi="Calibri" w:cs="Calibri"/>
          <w:color w:val="000000" w:themeColor="text1"/>
          <w:sz w:val="20"/>
        </w:rPr>
        <w:t>, JSON, Postman, Log4j, SQL, PL/SQL, Oracle, AWS</w:t>
      </w:r>
      <w:r w:rsidR="0099232C" w:rsidRPr="00EC5883">
        <w:rPr>
          <w:rStyle w:val="apple-converted-space"/>
          <w:rFonts w:ascii="Calibri" w:eastAsia="Calibri" w:hAnsi="Calibri" w:cs="Calibri"/>
          <w:b/>
          <w:bCs/>
          <w:color w:val="000000" w:themeColor="text1"/>
          <w:sz w:val="20"/>
        </w:rPr>
        <w:t xml:space="preserve">, </w:t>
      </w:r>
      <w:r w:rsidR="0099232C" w:rsidRPr="00EC5883">
        <w:rPr>
          <w:rStyle w:val="Strong"/>
          <w:rFonts w:ascii="Calibri" w:hAnsi="Calibri" w:cs="Calibri"/>
          <w:b w:val="0"/>
          <w:bCs w:val="0"/>
          <w:color w:val="000000" w:themeColor="text1"/>
          <w:sz w:val="20"/>
        </w:rPr>
        <w:t>Junit</w:t>
      </w:r>
      <w:r w:rsidR="00024723">
        <w:rPr>
          <w:rStyle w:val="Strong"/>
          <w:rFonts w:ascii="Calibri" w:hAnsi="Calibri" w:cs="Calibri"/>
          <w:b w:val="0"/>
          <w:bCs w:val="0"/>
          <w:color w:val="000000" w:themeColor="text1"/>
          <w:sz w:val="20"/>
        </w:rPr>
        <w:t>,</w:t>
      </w:r>
      <w:r>
        <w:rPr>
          <w:rStyle w:val="Strong"/>
          <w:rFonts w:ascii="Calibri" w:hAnsi="Calibri" w:cs="Calibri"/>
          <w:b w:val="0"/>
          <w:bCs w:val="0"/>
          <w:color w:val="000000" w:themeColor="text1"/>
          <w:sz w:val="20"/>
        </w:rPr>
        <w:t xml:space="preserve"> </w:t>
      </w:r>
      <w:r w:rsidR="00024723">
        <w:rPr>
          <w:rStyle w:val="Strong"/>
          <w:rFonts w:ascii="Calibri" w:hAnsi="Calibri" w:cs="Calibri"/>
          <w:b w:val="0"/>
          <w:bCs w:val="0"/>
          <w:color w:val="000000" w:themeColor="text1"/>
          <w:sz w:val="20"/>
        </w:rPr>
        <w:t>Kafka</w:t>
      </w:r>
      <w:r w:rsidR="0099232C" w:rsidRPr="00EC5883">
        <w:rPr>
          <w:rFonts w:ascii="Calibri" w:hAnsi="Calibri" w:cs="Calibri"/>
          <w:color w:val="000000" w:themeColor="text1"/>
          <w:sz w:val="20"/>
        </w:rPr>
        <w:t>.</w:t>
      </w:r>
    </w:p>
    <w:p w14:paraId="4082287E" w14:textId="6E15E1E5" w:rsidR="00697816" w:rsidRPr="00EC5883" w:rsidRDefault="00BE45EF" w:rsidP="009B25BE">
      <w:pPr>
        <w:pStyle w:val="Heading2"/>
      </w:pPr>
      <w:bookmarkStart w:id="3" w:name="_Hlk134782262"/>
      <w:r w:rsidRPr="00EC5883">
        <w:lastRenderedPageBreak/>
        <w:t xml:space="preserve">Client: </w:t>
      </w:r>
      <w:r w:rsidR="00E30F59" w:rsidRPr="00EC5883">
        <w:t>Novartis,</w:t>
      </w:r>
      <w:r w:rsidR="007420D8" w:rsidRPr="00EC5883">
        <w:t xml:space="preserve"> Sacramento, CA</w:t>
      </w:r>
      <w:r w:rsidR="00697816" w:rsidRPr="00EC5883">
        <w:tab/>
      </w:r>
      <w:r w:rsidR="00697816" w:rsidRPr="00EC5883">
        <w:tab/>
      </w:r>
      <w:r w:rsidR="00697816" w:rsidRPr="00EC5883">
        <w:tab/>
      </w:r>
      <w:r w:rsidR="007420D8" w:rsidRPr="00EC5883">
        <w:t xml:space="preserve">             </w:t>
      </w:r>
      <w:r w:rsidR="006F049B" w:rsidRPr="00EC5883">
        <w:t xml:space="preserve">              </w:t>
      </w:r>
      <w:r w:rsidR="005D7475" w:rsidRPr="00EC5883">
        <w:t xml:space="preserve">               </w:t>
      </w:r>
      <w:r w:rsidR="00E30F59" w:rsidRPr="00EC5883">
        <w:t xml:space="preserve">             </w:t>
      </w:r>
      <w:r w:rsidR="0099690C" w:rsidRPr="00EC5883">
        <w:t xml:space="preserve">    </w:t>
      </w:r>
      <w:r w:rsidR="00CD72CB" w:rsidRPr="00EC5883">
        <w:t>Aug</w:t>
      </w:r>
      <w:r w:rsidR="00697816" w:rsidRPr="00EC5883">
        <w:t xml:space="preserve"> 201</w:t>
      </w:r>
      <w:r w:rsidR="00CD72CB" w:rsidRPr="00EC5883">
        <w:t>5</w:t>
      </w:r>
      <w:r w:rsidR="00697816" w:rsidRPr="00EC5883">
        <w:t xml:space="preserve"> – </w:t>
      </w:r>
      <w:r w:rsidR="006F049B" w:rsidRPr="00EC5883">
        <w:t>Sep</w:t>
      </w:r>
      <w:r w:rsidR="00697816" w:rsidRPr="00EC5883">
        <w:t xml:space="preserve"> 201</w:t>
      </w:r>
      <w:r w:rsidR="006F049B" w:rsidRPr="00EC5883">
        <w:t>8</w:t>
      </w:r>
    </w:p>
    <w:bookmarkEnd w:id="3"/>
    <w:p w14:paraId="311297FC" w14:textId="77777777" w:rsidR="005D7475" w:rsidRPr="00EC5883" w:rsidRDefault="00BE45EF" w:rsidP="009B25BE">
      <w:pPr>
        <w:pStyle w:val="Heading2"/>
      </w:pPr>
      <w:r w:rsidRPr="00EC5883">
        <w:t>Role: Java Developer</w:t>
      </w:r>
    </w:p>
    <w:p w14:paraId="2520CC9B" w14:textId="089AAE05" w:rsidR="00C855C8" w:rsidRPr="00EC5883" w:rsidRDefault="00C855C8" w:rsidP="009B25BE">
      <w:pPr>
        <w:pStyle w:val="Heading2"/>
      </w:pPr>
      <w:r w:rsidRPr="00EC5883">
        <w:t>Roles &amp; Responsibilities:</w:t>
      </w:r>
    </w:p>
    <w:p w14:paraId="32A6928B" w14:textId="28515D84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Developed web application using </w:t>
      </w:r>
      <w:r w:rsidRPr="009222D5">
        <w:rPr>
          <w:rFonts w:cs="Calibri"/>
          <w:b/>
          <w:bCs/>
          <w:sz w:val="20"/>
          <w:szCs w:val="20"/>
        </w:rPr>
        <w:t>Struts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 xml:space="preserve">2.X, JSP, Servlet, </w:t>
      </w:r>
      <w:r w:rsidRPr="009222D5">
        <w:rPr>
          <w:rFonts w:cs="Calibri"/>
          <w:sz w:val="20"/>
          <w:szCs w:val="20"/>
        </w:rPr>
        <w:t>and</w:t>
      </w:r>
      <w:r w:rsidRPr="009222D5">
        <w:rPr>
          <w:rFonts w:cs="Calibri"/>
          <w:b/>
          <w:bCs/>
          <w:sz w:val="20"/>
          <w:szCs w:val="20"/>
        </w:rPr>
        <w:t xml:space="preserve"> Java beans</w:t>
      </w:r>
      <w:r w:rsidRPr="00972B17">
        <w:rPr>
          <w:rFonts w:cs="Calibri"/>
          <w:sz w:val="20"/>
          <w:szCs w:val="20"/>
        </w:rPr>
        <w:t xml:space="preserve"> following the </w:t>
      </w:r>
      <w:r w:rsidRPr="009222D5">
        <w:rPr>
          <w:rFonts w:cs="Calibri"/>
          <w:b/>
          <w:bCs/>
          <w:sz w:val="20"/>
          <w:szCs w:val="20"/>
        </w:rPr>
        <w:t>MVC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design</w:t>
      </w:r>
      <w:r w:rsidRPr="00972B17">
        <w:rPr>
          <w:rFonts w:cs="Calibri"/>
          <w:sz w:val="20"/>
          <w:szCs w:val="20"/>
        </w:rPr>
        <w:t xml:space="preserve"> pattern.</w:t>
      </w:r>
    </w:p>
    <w:p w14:paraId="3B50AAD9" w14:textId="6A5FC073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Created user-friendly </w:t>
      </w:r>
      <w:r w:rsidRPr="009222D5">
        <w:rPr>
          <w:rFonts w:cs="Calibri"/>
          <w:b/>
          <w:bCs/>
          <w:sz w:val="20"/>
          <w:szCs w:val="20"/>
        </w:rPr>
        <w:t>GUI</w:t>
      </w:r>
      <w:r w:rsidRPr="00972B17">
        <w:rPr>
          <w:rFonts w:cs="Calibri"/>
          <w:sz w:val="20"/>
          <w:szCs w:val="20"/>
        </w:rPr>
        <w:t xml:space="preserve"> interface and web pages using </w:t>
      </w:r>
      <w:r w:rsidRPr="009222D5">
        <w:rPr>
          <w:rFonts w:cs="Calibri"/>
          <w:b/>
          <w:bCs/>
          <w:sz w:val="20"/>
          <w:szCs w:val="20"/>
        </w:rPr>
        <w:t>HTML</w:t>
      </w:r>
      <w:r w:rsidRPr="00972B17">
        <w:rPr>
          <w:rFonts w:cs="Calibri"/>
          <w:sz w:val="20"/>
          <w:szCs w:val="20"/>
        </w:rPr>
        <w:t xml:space="preserve">, </w:t>
      </w:r>
      <w:r w:rsidRPr="009222D5">
        <w:rPr>
          <w:rFonts w:cs="Calibri"/>
          <w:b/>
          <w:bCs/>
          <w:sz w:val="20"/>
          <w:szCs w:val="20"/>
        </w:rPr>
        <w:t>CSS</w:t>
      </w:r>
      <w:r w:rsidRPr="00972B17">
        <w:rPr>
          <w:rFonts w:cs="Calibri"/>
          <w:sz w:val="20"/>
          <w:szCs w:val="20"/>
        </w:rPr>
        <w:t xml:space="preserve">, and </w:t>
      </w:r>
      <w:r w:rsidRPr="009222D5">
        <w:rPr>
          <w:rFonts w:cs="Calibri"/>
          <w:b/>
          <w:bCs/>
          <w:sz w:val="20"/>
          <w:szCs w:val="20"/>
        </w:rPr>
        <w:t>JSP</w:t>
      </w:r>
      <w:r w:rsidRPr="00972B17">
        <w:rPr>
          <w:rFonts w:cs="Calibri"/>
          <w:sz w:val="20"/>
          <w:szCs w:val="20"/>
        </w:rPr>
        <w:t>.</w:t>
      </w:r>
    </w:p>
    <w:p w14:paraId="20B72432" w14:textId="66FD67F1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Implemented </w:t>
      </w:r>
      <w:r w:rsidRPr="009222D5">
        <w:rPr>
          <w:rFonts w:cs="Calibri"/>
          <w:b/>
          <w:bCs/>
          <w:sz w:val="20"/>
          <w:szCs w:val="20"/>
        </w:rPr>
        <w:t>client-side</w:t>
      </w:r>
      <w:r w:rsidRPr="00972B17">
        <w:rPr>
          <w:rFonts w:cs="Calibri"/>
          <w:sz w:val="20"/>
          <w:szCs w:val="20"/>
        </w:rPr>
        <w:t xml:space="preserve"> validation using </w:t>
      </w:r>
      <w:r w:rsidRPr="009222D5">
        <w:rPr>
          <w:rFonts w:cs="Calibri"/>
          <w:b/>
          <w:bCs/>
          <w:sz w:val="20"/>
          <w:szCs w:val="20"/>
        </w:rPr>
        <w:t>JavaScript</w:t>
      </w:r>
      <w:r w:rsidRPr="00972B17">
        <w:rPr>
          <w:rFonts w:cs="Calibri"/>
          <w:sz w:val="20"/>
          <w:szCs w:val="20"/>
        </w:rPr>
        <w:t xml:space="preserve"> and </w:t>
      </w:r>
      <w:r w:rsidRPr="009222D5">
        <w:rPr>
          <w:rFonts w:cs="Calibri"/>
          <w:b/>
          <w:bCs/>
          <w:sz w:val="20"/>
          <w:szCs w:val="20"/>
        </w:rPr>
        <w:t>jQuery</w:t>
      </w:r>
      <w:r w:rsidRPr="00972B17">
        <w:rPr>
          <w:rFonts w:cs="Calibri"/>
          <w:sz w:val="20"/>
          <w:szCs w:val="20"/>
        </w:rPr>
        <w:t>.</w:t>
      </w:r>
    </w:p>
    <w:p w14:paraId="240DF87E" w14:textId="23B3540F" w:rsidR="00972B17" w:rsidRPr="009222D5" w:rsidRDefault="00972B17" w:rsidP="009222D5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Utilized </w:t>
      </w:r>
      <w:r w:rsidRPr="009222D5">
        <w:rPr>
          <w:rFonts w:cs="Calibri"/>
          <w:b/>
          <w:bCs/>
          <w:sz w:val="20"/>
          <w:szCs w:val="20"/>
        </w:rPr>
        <w:t>Eclipse</w:t>
      </w:r>
      <w:r w:rsidRPr="00972B17">
        <w:rPr>
          <w:rFonts w:cs="Calibri"/>
          <w:sz w:val="20"/>
          <w:szCs w:val="20"/>
        </w:rPr>
        <w:t xml:space="preserve"> as the </w:t>
      </w:r>
      <w:r w:rsidRPr="009222D5">
        <w:rPr>
          <w:rFonts w:cs="Calibri"/>
          <w:b/>
          <w:bCs/>
          <w:sz w:val="20"/>
          <w:szCs w:val="20"/>
        </w:rPr>
        <w:t>IDE</w:t>
      </w:r>
      <w:r w:rsidRPr="00972B17">
        <w:rPr>
          <w:rFonts w:cs="Calibri"/>
          <w:sz w:val="20"/>
          <w:szCs w:val="20"/>
        </w:rPr>
        <w:t xml:space="preserve"> for </w:t>
      </w:r>
      <w:r w:rsidRPr="009222D5">
        <w:rPr>
          <w:rFonts w:cs="Calibri"/>
          <w:b/>
          <w:bCs/>
          <w:sz w:val="20"/>
          <w:szCs w:val="20"/>
        </w:rPr>
        <w:t>Servlet</w:t>
      </w:r>
      <w:r w:rsidRPr="00972B17">
        <w:rPr>
          <w:rFonts w:cs="Calibri"/>
          <w:sz w:val="20"/>
          <w:szCs w:val="20"/>
        </w:rPr>
        <w:t xml:space="preserve">, </w:t>
      </w:r>
      <w:r w:rsidRPr="009222D5">
        <w:rPr>
          <w:rFonts w:cs="Calibri"/>
          <w:b/>
          <w:bCs/>
          <w:sz w:val="20"/>
          <w:szCs w:val="20"/>
        </w:rPr>
        <w:t>JSP</w:t>
      </w:r>
      <w:r w:rsidRPr="00972B17">
        <w:rPr>
          <w:rFonts w:cs="Calibri"/>
          <w:sz w:val="20"/>
          <w:szCs w:val="20"/>
        </w:rPr>
        <w:t xml:space="preserve">, and </w:t>
      </w:r>
      <w:r w:rsidRPr="009222D5">
        <w:rPr>
          <w:rFonts w:cs="Calibri"/>
          <w:b/>
          <w:bCs/>
          <w:sz w:val="20"/>
          <w:szCs w:val="20"/>
        </w:rPr>
        <w:t>XML</w:t>
      </w:r>
      <w:r w:rsidRPr="00972B17">
        <w:rPr>
          <w:rFonts w:cs="Calibri"/>
          <w:sz w:val="20"/>
          <w:szCs w:val="20"/>
        </w:rPr>
        <w:t xml:space="preserve"> development.</w:t>
      </w:r>
      <w:r w:rsidR="009222D5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sz w:val="20"/>
        </w:rPr>
        <w:t xml:space="preserve">Wrote </w:t>
      </w:r>
      <w:r w:rsidRPr="009222D5">
        <w:rPr>
          <w:rFonts w:cs="Calibri"/>
          <w:b/>
          <w:bCs/>
          <w:sz w:val="20"/>
        </w:rPr>
        <w:t>SQL</w:t>
      </w:r>
      <w:r w:rsidRPr="009222D5">
        <w:rPr>
          <w:rFonts w:cs="Calibri"/>
          <w:sz w:val="20"/>
        </w:rPr>
        <w:t xml:space="preserve"> queries for </w:t>
      </w:r>
      <w:r w:rsidRPr="009222D5">
        <w:rPr>
          <w:rFonts w:cs="Calibri"/>
          <w:b/>
          <w:bCs/>
          <w:sz w:val="20"/>
        </w:rPr>
        <w:t>JDBC</w:t>
      </w:r>
      <w:r w:rsidRPr="009222D5">
        <w:rPr>
          <w:rFonts w:cs="Calibri"/>
          <w:sz w:val="20"/>
        </w:rPr>
        <w:t xml:space="preserve"> and prepared statements to retrieve data from databases.</w:t>
      </w:r>
      <w:r w:rsidR="009222D5">
        <w:rPr>
          <w:rFonts w:cs="Calibri"/>
          <w:sz w:val="20"/>
        </w:rPr>
        <w:t xml:space="preserve"> </w:t>
      </w:r>
      <w:r w:rsidRPr="009222D5">
        <w:rPr>
          <w:rFonts w:cs="Calibri"/>
          <w:sz w:val="20"/>
        </w:rPr>
        <w:t xml:space="preserve">Monitored application logs using </w:t>
      </w:r>
      <w:r w:rsidRPr="009222D5">
        <w:rPr>
          <w:rFonts w:cs="Calibri"/>
          <w:b/>
          <w:bCs/>
          <w:sz w:val="20"/>
        </w:rPr>
        <w:t>Log4J</w:t>
      </w:r>
      <w:r w:rsidRPr="009222D5">
        <w:rPr>
          <w:rFonts w:cs="Calibri"/>
          <w:sz w:val="20"/>
        </w:rPr>
        <w:t xml:space="preserve"> and resolved issues.</w:t>
      </w:r>
    </w:p>
    <w:p w14:paraId="4702B976" w14:textId="487896C7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Deployed the application on </w:t>
      </w:r>
      <w:r w:rsidRPr="009222D5">
        <w:rPr>
          <w:rFonts w:cs="Calibri"/>
          <w:b/>
          <w:bCs/>
          <w:sz w:val="20"/>
          <w:szCs w:val="20"/>
        </w:rPr>
        <w:t>Tomcat</w:t>
      </w:r>
      <w:r w:rsidRPr="00972B17">
        <w:rPr>
          <w:rFonts w:cs="Calibri"/>
          <w:sz w:val="20"/>
          <w:szCs w:val="20"/>
        </w:rPr>
        <w:t>.</w:t>
      </w:r>
    </w:p>
    <w:p w14:paraId="4E91CCD7" w14:textId="432413B2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Utilized </w:t>
      </w:r>
      <w:r w:rsidRPr="009222D5">
        <w:rPr>
          <w:rFonts w:cs="Calibri"/>
          <w:b/>
          <w:bCs/>
          <w:sz w:val="20"/>
          <w:szCs w:val="20"/>
        </w:rPr>
        <w:t>ANT</w:t>
      </w:r>
      <w:r w:rsidRPr="00972B17">
        <w:rPr>
          <w:rFonts w:cs="Calibri"/>
          <w:sz w:val="20"/>
          <w:szCs w:val="20"/>
        </w:rPr>
        <w:t xml:space="preserve"> for building and deploying the application.</w:t>
      </w:r>
    </w:p>
    <w:p w14:paraId="4A6C404D" w14:textId="2682EB37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Managed version control using </w:t>
      </w:r>
      <w:r w:rsidRPr="009222D5">
        <w:rPr>
          <w:rFonts w:cs="Calibri"/>
          <w:b/>
          <w:bCs/>
          <w:sz w:val="20"/>
          <w:szCs w:val="20"/>
        </w:rPr>
        <w:t>CVS</w:t>
      </w:r>
      <w:r w:rsidRPr="00972B17">
        <w:rPr>
          <w:rFonts w:cs="Calibri"/>
          <w:sz w:val="20"/>
          <w:szCs w:val="20"/>
        </w:rPr>
        <w:t>.</w:t>
      </w:r>
    </w:p>
    <w:p w14:paraId="35EBAEE7" w14:textId="25CE344D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Deployed applications on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 xml:space="preserve"> for efficient container </w:t>
      </w:r>
      <w:r w:rsidRPr="009222D5">
        <w:rPr>
          <w:rFonts w:cs="Calibri"/>
          <w:sz w:val="20"/>
          <w:szCs w:val="20"/>
        </w:rPr>
        <w:t>orchestration</w:t>
      </w:r>
      <w:r w:rsidRPr="00972B17">
        <w:rPr>
          <w:rFonts w:cs="Calibri"/>
          <w:sz w:val="20"/>
          <w:szCs w:val="20"/>
        </w:rPr>
        <w:t>.</w:t>
      </w:r>
    </w:p>
    <w:p w14:paraId="2DA1A118" w14:textId="483B9149" w:rsid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Collaborated with cross-functional teams to gather requirements, </w:t>
      </w:r>
      <w:r w:rsidRPr="009222D5">
        <w:rPr>
          <w:rFonts w:cs="Calibri"/>
          <w:b/>
          <w:bCs/>
          <w:sz w:val="20"/>
          <w:szCs w:val="20"/>
        </w:rPr>
        <w:t>design</w:t>
      </w:r>
      <w:r w:rsidRPr="00972B17">
        <w:rPr>
          <w:rFonts w:cs="Calibri"/>
          <w:sz w:val="20"/>
          <w:szCs w:val="20"/>
        </w:rPr>
        <w:t xml:space="preserve"> new features, and enhance existing functionalities.</w:t>
      </w:r>
    </w:p>
    <w:p w14:paraId="66B7DF20" w14:textId="00CBC2A8" w:rsidR="00AC654A" w:rsidRPr="00972B17" w:rsidRDefault="00AC654A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AC654A">
        <w:rPr>
          <w:rFonts w:cs="Calibri"/>
          <w:sz w:val="20"/>
          <w:szCs w:val="20"/>
        </w:rPr>
        <w:t>Developed data pipelines using Azure Data Factory, processing and transforming data from various sources for analytics and reporting purposes.</w:t>
      </w:r>
    </w:p>
    <w:p w14:paraId="2CADF302" w14:textId="5D783478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Worked on </w:t>
      </w:r>
      <w:r w:rsidRPr="009222D5">
        <w:rPr>
          <w:rFonts w:cs="Calibri"/>
          <w:b/>
          <w:bCs/>
          <w:sz w:val="20"/>
          <w:szCs w:val="20"/>
        </w:rPr>
        <w:t>bug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fixing</w:t>
      </w:r>
      <w:r w:rsidRPr="00972B17">
        <w:rPr>
          <w:rFonts w:cs="Calibri"/>
          <w:sz w:val="20"/>
          <w:szCs w:val="20"/>
        </w:rPr>
        <w:t xml:space="preserve"> and provided </w:t>
      </w:r>
      <w:r w:rsidRPr="009222D5">
        <w:rPr>
          <w:rFonts w:cs="Calibri"/>
          <w:b/>
          <w:bCs/>
          <w:sz w:val="20"/>
          <w:szCs w:val="20"/>
        </w:rPr>
        <w:t>production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support</w:t>
      </w:r>
      <w:r w:rsidRPr="00972B17">
        <w:rPr>
          <w:rFonts w:cs="Calibri"/>
          <w:sz w:val="20"/>
          <w:szCs w:val="20"/>
        </w:rPr>
        <w:t>.</w:t>
      </w:r>
    </w:p>
    <w:p w14:paraId="574E0AB8" w14:textId="0F8437E9" w:rsidR="00972B17" w:rsidRPr="009222D5" w:rsidRDefault="00972B17" w:rsidP="009222D5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222D5">
        <w:rPr>
          <w:rFonts w:cs="Calibri"/>
          <w:sz w:val="20"/>
        </w:rPr>
        <w:t xml:space="preserve">Leveraged </w:t>
      </w:r>
      <w:bookmarkStart w:id="4" w:name="_Hlk139294104"/>
      <w:r w:rsidRPr="009222D5">
        <w:rPr>
          <w:rFonts w:cs="Calibri"/>
          <w:b/>
          <w:bCs/>
          <w:sz w:val="20"/>
        </w:rPr>
        <w:t>Spark</w:t>
      </w:r>
      <w:r w:rsidRPr="009222D5">
        <w:rPr>
          <w:rFonts w:cs="Calibri"/>
          <w:sz w:val="20"/>
        </w:rPr>
        <w:t xml:space="preserve"> </w:t>
      </w:r>
      <w:bookmarkEnd w:id="4"/>
      <w:r w:rsidRPr="009222D5">
        <w:rPr>
          <w:rFonts w:cs="Calibri"/>
          <w:sz w:val="20"/>
        </w:rPr>
        <w:t xml:space="preserve">for distributed data </w:t>
      </w:r>
      <w:r w:rsidRPr="009222D5">
        <w:rPr>
          <w:rFonts w:cs="Calibri"/>
          <w:b/>
          <w:bCs/>
          <w:sz w:val="20"/>
        </w:rPr>
        <w:t>processing</w:t>
      </w:r>
      <w:r w:rsidRPr="009222D5">
        <w:rPr>
          <w:rFonts w:cs="Calibri"/>
          <w:sz w:val="20"/>
        </w:rPr>
        <w:t xml:space="preserve">, </w:t>
      </w:r>
      <w:r w:rsidRPr="009222D5">
        <w:rPr>
          <w:rFonts w:cs="Calibri"/>
          <w:b/>
          <w:bCs/>
          <w:sz w:val="20"/>
        </w:rPr>
        <w:t>analytics</w:t>
      </w:r>
      <w:r w:rsidRPr="009222D5">
        <w:rPr>
          <w:rFonts w:cs="Calibri"/>
          <w:sz w:val="20"/>
        </w:rPr>
        <w:t xml:space="preserve">, and </w:t>
      </w:r>
      <w:r w:rsidRPr="009222D5">
        <w:rPr>
          <w:rFonts w:cs="Calibri"/>
          <w:b/>
          <w:bCs/>
          <w:sz w:val="20"/>
        </w:rPr>
        <w:t>machine</w:t>
      </w:r>
      <w:r w:rsidRPr="009222D5">
        <w:rPr>
          <w:rFonts w:cs="Calibri"/>
          <w:sz w:val="20"/>
        </w:rPr>
        <w:t xml:space="preserve"> </w:t>
      </w:r>
      <w:r w:rsidRPr="009222D5">
        <w:rPr>
          <w:rFonts w:cs="Calibri"/>
          <w:b/>
          <w:bCs/>
          <w:sz w:val="20"/>
        </w:rPr>
        <w:t>learning</w:t>
      </w:r>
      <w:r w:rsidRPr="009222D5">
        <w:rPr>
          <w:rFonts w:cs="Calibri"/>
          <w:sz w:val="20"/>
        </w:rPr>
        <w:t xml:space="preserve"> tasks.</w:t>
      </w:r>
    </w:p>
    <w:p w14:paraId="67FE1E6A" w14:textId="7A79E42A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Utilized </w:t>
      </w:r>
      <w:r w:rsidRPr="009222D5">
        <w:rPr>
          <w:rFonts w:cs="Calibri"/>
          <w:b/>
          <w:bCs/>
          <w:sz w:val="20"/>
          <w:szCs w:val="20"/>
        </w:rPr>
        <w:t>Databricks</w:t>
      </w:r>
      <w:r w:rsidRPr="00972B17">
        <w:rPr>
          <w:rFonts w:cs="Calibri"/>
          <w:sz w:val="20"/>
          <w:szCs w:val="20"/>
        </w:rPr>
        <w:t xml:space="preserve"> for </w:t>
      </w:r>
      <w:r w:rsidRPr="009222D5">
        <w:rPr>
          <w:rFonts w:cs="Calibri"/>
          <w:b/>
          <w:bCs/>
          <w:sz w:val="20"/>
          <w:szCs w:val="20"/>
        </w:rPr>
        <w:t>cloud-based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data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processing</w:t>
      </w:r>
      <w:r w:rsidRPr="00972B17">
        <w:rPr>
          <w:rFonts w:cs="Calibri"/>
          <w:sz w:val="20"/>
          <w:szCs w:val="20"/>
        </w:rPr>
        <w:t xml:space="preserve"> and </w:t>
      </w:r>
      <w:r w:rsidRPr="009222D5">
        <w:rPr>
          <w:rFonts w:cs="Calibri"/>
          <w:b/>
          <w:bCs/>
          <w:sz w:val="20"/>
          <w:szCs w:val="20"/>
        </w:rPr>
        <w:t>analytics</w:t>
      </w:r>
      <w:r w:rsidRPr="00972B17">
        <w:rPr>
          <w:rFonts w:cs="Calibri"/>
          <w:sz w:val="20"/>
          <w:szCs w:val="20"/>
        </w:rPr>
        <w:t>.</w:t>
      </w:r>
    </w:p>
    <w:p w14:paraId="1AE1C617" w14:textId="649E8580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Integrated </w:t>
      </w:r>
      <w:r w:rsidRPr="009222D5">
        <w:rPr>
          <w:rFonts w:cs="Calibri"/>
          <w:b/>
          <w:bCs/>
          <w:sz w:val="20"/>
          <w:szCs w:val="20"/>
        </w:rPr>
        <w:t>Spark</w:t>
      </w:r>
      <w:r w:rsidRPr="00972B17">
        <w:rPr>
          <w:rFonts w:cs="Calibri"/>
          <w:sz w:val="20"/>
          <w:szCs w:val="20"/>
        </w:rPr>
        <w:t xml:space="preserve"> and </w:t>
      </w:r>
      <w:r w:rsidRPr="009222D5">
        <w:rPr>
          <w:rFonts w:cs="Calibri"/>
          <w:b/>
          <w:bCs/>
          <w:sz w:val="20"/>
          <w:szCs w:val="20"/>
        </w:rPr>
        <w:t>Databricks</w:t>
      </w:r>
      <w:r w:rsidRPr="00972B17">
        <w:rPr>
          <w:rFonts w:cs="Calibri"/>
          <w:sz w:val="20"/>
          <w:szCs w:val="20"/>
        </w:rPr>
        <w:t xml:space="preserve"> into the </w:t>
      </w:r>
      <w:r w:rsidRPr="009222D5">
        <w:rPr>
          <w:rFonts w:cs="Calibri"/>
          <w:b/>
          <w:bCs/>
          <w:sz w:val="20"/>
          <w:szCs w:val="20"/>
        </w:rPr>
        <w:t>application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stack</w:t>
      </w:r>
      <w:r w:rsidRPr="00972B17">
        <w:rPr>
          <w:rFonts w:cs="Calibri"/>
          <w:sz w:val="20"/>
          <w:szCs w:val="20"/>
        </w:rPr>
        <w:t xml:space="preserve"> to enhance data processing capabilities.</w:t>
      </w:r>
    </w:p>
    <w:p w14:paraId="62792450" w14:textId="7BBF22D3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Orchestrated and managed containerized applications on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 xml:space="preserve"> for scalability and reliability.</w:t>
      </w:r>
    </w:p>
    <w:p w14:paraId="5C730799" w14:textId="3BF48776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Configured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 xml:space="preserve"> resources such as </w:t>
      </w:r>
      <w:r w:rsidRPr="009222D5">
        <w:rPr>
          <w:rFonts w:cs="Calibri"/>
          <w:b/>
          <w:bCs/>
          <w:sz w:val="20"/>
          <w:szCs w:val="20"/>
        </w:rPr>
        <w:t>Deployments</w:t>
      </w:r>
      <w:r w:rsidRPr="00972B17">
        <w:rPr>
          <w:rFonts w:cs="Calibri"/>
          <w:sz w:val="20"/>
          <w:szCs w:val="20"/>
        </w:rPr>
        <w:t xml:space="preserve">, </w:t>
      </w:r>
      <w:r w:rsidRPr="009222D5">
        <w:rPr>
          <w:rFonts w:cs="Calibri"/>
          <w:b/>
          <w:bCs/>
          <w:sz w:val="20"/>
          <w:szCs w:val="20"/>
        </w:rPr>
        <w:t>Services</w:t>
      </w:r>
      <w:r w:rsidRPr="00972B17">
        <w:rPr>
          <w:rFonts w:cs="Calibri"/>
          <w:sz w:val="20"/>
          <w:szCs w:val="20"/>
        </w:rPr>
        <w:t xml:space="preserve">, and </w:t>
      </w:r>
      <w:r w:rsidRPr="009222D5">
        <w:rPr>
          <w:rFonts w:cs="Calibri"/>
          <w:b/>
          <w:bCs/>
          <w:sz w:val="20"/>
          <w:szCs w:val="20"/>
        </w:rPr>
        <w:t>Ingress</w:t>
      </w:r>
      <w:r w:rsidRPr="00972B17">
        <w:rPr>
          <w:rFonts w:cs="Calibri"/>
          <w:sz w:val="20"/>
          <w:szCs w:val="20"/>
        </w:rPr>
        <w:t xml:space="preserve"> to ensure high availability and </w:t>
      </w:r>
      <w:r w:rsidRPr="009222D5">
        <w:rPr>
          <w:rFonts w:cs="Calibri"/>
          <w:b/>
          <w:bCs/>
          <w:sz w:val="20"/>
          <w:szCs w:val="20"/>
        </w:rPr>
        <w:t>load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balancing</w:t>
      </w:r>
      <w:r w:rsidRPr="00972B17">
        <w:rPr>
          <w:rFonts w:cs="Calibri"/>
          <w:sz w:val="20"/>
          <w:szCs w:val="20"/>
        </w:rPr>
        <w:t>.</w:t>
      </w:r>
    </w:p>
    <w:p w14:paraId="43F7600F" w14:textId="52A50694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Collaborated with </w:t>
      </w:r>
      <w:r w:rsidRPr="009222D5">
        <w:rPr>
          <w:rFonts w:cs="Calibri"/>
          <w:b/>
          <w:bCs/>
          <w:sz w:val="20"/>
          <w:szCs w:val="20"/>
        </w:rPr>
        <w:t>DevOps</w:t>
      </w:r>
      <w:r w:rsidRPr="00972B17">
        <w:rPr>
          <w:rFonts w:cs="Calibri"/>
          <w:sz w:val="20"/>
          <w:szCs w:val="20"/>
        </w:rPr>
        <w:t xml:space="preserve"> teams to </w:t>
      </w:r>
      <w:r w:rsidRPr="009222D5">
        <w:rPr>
          <w:rFonts w:cs="Calibri"/>
          <w:b/>
          <w:bCs/>
          <w:sz w:val="20"/>
          <w:szCs w:val="20"/>
        </w:rPr>
        <w:t>streamline</w:t>
      </w:r>
      <w:r w:rsidRPr="00972B17">
        <w:rPr>
          <w:rFonts w:cs="Calibri"/>
          <w:sz w:val="20"/>
          <w:szCs w:val="20"/>
        </w:rPr>
        <w:t xml:space="preserve"> application </w:t>
      </w:r>
      <w:r w:rsidRPr="009222D5">
        <w:rPr>
          <w:rFonts w:cs="Calibri"/>
          <w:b/>
          <w:bCs/>
          <w:sz w:val="20"/>
          <w:szCs w:val="20"/>
        </w:rPr>
        <w:t>deployment</w:t>
      </w:r>
      <w:r w:rsidRPr="00972B17">
        <w:rPr>
          <w:rFonts w:cs="Calibri"/>
          <w:sz w:val="20"/>
          <w:szCs w:val="20"/>
        </w:rPr>
        <w:t xml:space="preserve"> and </w:t>
      </w:r>
      <w:r w:rsidRPr="009222D5">
        <w:rPr>
          <w:rFonts w:cs="Calibri"/>
          <w:b/>
          <w:bCs/>
          <w:sz w:val="20"/>
          <w:szCs w:val="20"/>
        </w:rPr>
        <w:t>management</w:t>
      </w:r>
      <w:r w:rsidRPr="00972B17">
        <w:rPr>
          <w:rFonts w:cs="Calibri"/>
          <w:sz w:val="20"/>
          <w:szCs w:val="20"/>
        </w:rPr>
        <w:t xml:space="preserve"> on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>.</w:t>
      </w:r>
    </w:p>
    <w:p w14:paraId="042CF35F" w14:textId="5DD8C21E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Utilized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 xml:space="preserve"> features for </w:t>
      </w:r>
      <w:r w:rsidRPr="009222D5">
        <w:rPr>
          <w:rFonts w:cs="Calibri"/>
          <w:b/>
          <w:bCs/>
          <w:sz w:val="20"/>
          <w:szCs w:val="20"/>
        </w:rPr>
        <w:t>container lifecycle management</w:t>
      </w:r>
      <w:r w:rsidRPr="00972B17">
        <w:rPr>
          <w:rFonts w:cs="Calibri"/>
          <w:sz w:val="20"/>
          <w:szCs w:val="20"/>
        </w:rPr>
        <w:t xml:space="preserve">, </w:t>
      </w:r>
      <w:r w:rsidRPr="009222D5">
        <w:rPr>
          <w:rFonts w:cs="Calibri"/>
          <w:b/>
          <w:bCs/>
          <w:sz w:val="20"/>
          <w:szCs w:val="20"/>
        </w:rPr>
        <w:t>rolling updates</w:t>
      </w:r>
      <w:r w:rsidRPr="00972B17">
        <w:rPr>
          <w:rFonts w:cs="Calibri"/>
          <w:sz w:val="20"/>
          <w:szCs w:val="20"/>
        </w:rPr>
        <w:t xml:space="preserve">, and </w:t>
      </w:r>
      <w:r w:rsidRPr="009222D5">
        <w:rPr>
          <w:rFonts w:cs="Calibri"/>
          <w:b/>
          <w:bCs/>
          <w:sz w:val="20"/>
          <w:szCs w:val="20"/>
        </w:rPr>
        <w:t>resource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allocation</w:t>
      </w:r>
      <w:r w:rsidRPr="00972B17">
        <w:rPr>
          <w:rFonts w:cs="Calibri"/>
          <w:sz w:val="20"/>
          <w:szCs w:val="20"/>
        </w:rPr>
        <w:t>.</w:t>
      </w:r>
    </w:p>
    <w:p w14:paraId="4B8147C5" w14:textId="77BCB0A8" w:rsidR="00972B17" w:rsidRPr="00972B17" w:rsidRDefault="00972B17" w:rsidP="00972B17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Applied best practices for </w:t>
      </w:r>
      <w:r w:rsidRPr="009222D5">
        <w:rPr>
          <w:rFonts w:cs="Calibri"/>
          <w:b/>
          <w:bCs/>
          <w:sz w:val="20"/>
          <w:szCs w:val="20"/>
        </w:rPr>
        <w:t>containerization</w:t>
      </w:r>
      <w:r w:rsidRPr="00972B17">
        <w:rPr>
          <w:rFonts w:cs="Calibri"/>
          <w:sz w:val="20"/>
          <w:szCs w:val="20"/>
        </w:rPr>
        <w:t xml:space="preserve"> and </w:t>
      </w:r>
      <w:r w:rsidRPr="009222D5">
        <w:rPr>
          <w:rFonts w:cs="Calibri"/>
          <w:b/>
          <w:bCs/>
          <w:sz w:val="20"/>
          <w:szCs w:val="20"/>
        </w:rPr>
        <w:t>orchestration</w:t>
      </w:r>
      <w:r w:rsidRPr="00972B17">
        <w:rPr>
          <w:rFonts w:cs="Calibri"/>
          <w:sz w:val="20"/>
          <w:szCs w:val="20"/>
        </w:rPr>
        <w:t xml:space="preserve"> using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>.</w:t>
      </w:r>
    </w:p>
    <w:p w14:paraId="79412A06" w14:textId="43455DB8" w:rsidR="00972B17" w:rsidRPr="009222D5" w:rsidRDefault="00972B17" w:rsidP="009222D5">
      <w:pPr>
        <w:pStyle w:val="ListParagraph"/>
        <w:numPr>
          <w:ilvl w:val="0"/>
          <w:numId w:val="23"/>
        </w:numPr>
        <w:jc w:val="both"/>
        <w:rPr>
          <w:rFonts w:cs="Calibri"/>
          <w:sz w:val="20"/>
          <w:szCs w:val="20"/>
        </w:rPr>
      </w:pPr>
      <w:r w:rsidRPr="00972B17">
        <w:rPr>
          <w:rFonts w:cs="Calibri"/>
          <w:sz w:val="20"/>
          <w:szCs w:val="20"/>
        </w:rPr>
        <w:t xml:space="preserve">Worked with monitoring and logging tools for analyzing application performance and troubleshooting issues in the </w:t>
      </w:r>
      <w:r w:rsidRPr="009222D5">
        <w:rPr>
          <w:rFonts w:cs="Calibri"/>
          <w:b/>
          <w:bCs/>
          <w:sz w:val="20"/>
          <w:szCs w:val="20"/>
        </w:rPr>
        <w:t>Kubernetes</w:t>
      </w:r>
      <w:r w:rsidRPr="00972B17">
        <w:rPr>
          <w:rFonts w:cs="Calibri"/>
          <w:sz w:val="20"/>
          <w:szCs w:val="20"/>
        </w:rPr>
        <w:t xml:space="preserve"> </w:t>
      </w:r>
      <w:r w:rsidRPr="009222D5">
        <w:rPr>
          <w:rFonts w:cs="Calibri"/>
          <w:b/>
          <w:bCs/>
          <w:sz w:val="20"/>
          <w:szCs w:val="20"/>
        </w:rPr>
        <w:t>environment</w:t>
      </w:r>
      <w:r w:rsidRPr="00972B17">
        <w:rPr>
          <w:rFonts w:cs="Calibri"/>
          <w:sz w:val="20"/>
          <w:szCs w:val="20"/>
        </w:rPr>
        <w:t>.</w:t>
      </w:r>
    </w:p>
    <w:p w14:paraId="368088E2" w14:textId="6665BF27" w:rsidR="009B25BE" w:rsidRDefault="009A6ACB" w:rsidP="009B25BE">
      <w:pPr>
        <w:pStyle w:val="Heading3"/>
      </w:pPr>
      <w:r w:rsidRPr="00EC5883">
        <w:t>Environment</w:t>
      </w:r>
    </w:p>
    <w:p w14:paraId="3640BFD6" w14:textId="3416685C" w:rsidR="0044173B" w:rsidRPr="00EC5883" w:rsidRDefault="00FD7419" w:rsidP="00ED52B9">
      <w:pPr>
        <w:spacing w:line="276" w:lineRule="auto"/>
        <w:jc w:val="both"/>
        <w:rPr>
          <w:rFonts w:ascii="Calibri" w:hAnsi="Calibri" w:cs="Calibri"/>
          <w:sz w:val="20"/>
        </w:rPr>
      </w:pPr>
      <w:r w:rsidRPr="00EC5883">
        <w:rPr>
          <w:rFonts w:ascii="Calibri" w:hAnsi="Calibri" w:cs="Calibri"/>
          <w:sz w:val="20"/>
        </w:rPr>
        <w:t>J2EE,</w:t>
      </w:r>
      <w:r w:rsidR="00E37763" w:rsidRPr="00EC5883">
        <w:rPr>
          <w:rFonts w:ascii="Calibri" w:hAnsi="Calibri" w:cs="Calibri"/>
          <w:sz w:val="20"/>
        </w:rPr>
        <w:t xml:space="preserve"> JDBC, Struts, JavaScript,</w:t>
      </w:r>
      <w:r w:rsidR="00FE7556">
        <w:rPr>
          <w:rFonts w:ascii="Calibri" w:hAnsi="Calibri" w:cs="Calibri"/>
          <w:sz w:val="20"/>
        </w:rPr>
        <w:t xml:space="preserve"> </w:t>
      </w:r>
      <w:r w:rsidR="00E37763" w:rsidRPr="00EC5883">
        <w:rPr>
          <w:rFonts w:ascii="Calibri" w:hAnsi="Calibri" w:cs="Calibri"/>
          <w:sz w:val="20"/>
        </w:rPr>
        <w:t>Html, CSS, JSP, Servlet, Tomcat, Oracle, Eclipse IDE, CVS, ANT, Log4J</w:t>
      </w:r>
      <w:r w:rsidR="006C3D48">
        <w:rPr>
          <w:rFonts w:ascii="Calibri" w:hAnsi="Calibri" w:cs="Calibri"/>
          <w:sz w:val="20"/>
        </w:rPr>
        <w:t>,</w:t>
      </w:r>
      <w:r w:rsidR="006C3D48" w:rsidRPr="006C3D48">
        <w:t xml:space="preserve"> </w:t>
      </w:r>
      <w:r w:rsidR="006C3D48" w:rsidRPr="006C3D48">
        <w:rPr>
          <w:rFonts w:ascii="Calibri" w:hAnsi="Calibri" w:cs="Calibri"/>
          <w:sz w:val="20"/>
        </w:rPr>
        <w:t>Kubernetes</w:t>
      </w:r>
      <w:r w:rsidR="006E32F1">
        <w:rPr>
          <w:rFonts w:ascii="Calibri" w:hAnsi="Calibri" w:cs="Calibri"/>
          <w:sz w:val="20"/>
        </w:rPr>
        <w:t>,</w:t>
      </w:r>
      <w:r w:rsidR="006E32F1" w:rsidRPr="006E32F1">
        <w:t xml:space="preserve"> </w:t>
      </w:r>
      <w:r w:rsidR="006E32F1" w:rsidRPr="006E32F1">
        <w:rPr>
          <w:rFonts w:ascii="Calibri" w:hAnsi="Calibri" w:cs="Calibri"/>
          <w:sz w:val="20"/>
        </w:rPr>
        <w:t>Spark</w:t>
      </w:r>
      <w:r w:rsidR="00E37763" w:rsidRPr="00EC5883">
        <w:rPr>
          <w:rFonts w:ascii="Calibri" w:hAnsi="Calibri" w:cs="Calibri"/>
          <w:sz w:val="20"/>
        </w:rPr>
        <w:t xml:space="preserve">. </w:t>
      </w:r>
    </w:p>
    <w:p w14:paraId="3F9E21DD" w14:textId="77777777" w:rsidR="003D47D1" w:rsidRPr="00EC5883" w:rsidRDefault="003D47D1" w:rsidP="00ED52B9">
      <w:pPr>
        <w:spacing w:line="276" w:lineRule="auto"/>
        <w:jc w:val="both"/>
        <w:rPr>
          <w:rFonts w:ascii="Calibri" w:hAnsi="Calibri" w:cs="Calibri"/>
          <w:sz w:val="20"/>
        </w:rPr>
      </w:pPr>
    </w:p>
    <w:p w14:paraId="1DAC6337" w14:textId="77777777" w:rsidR="003D47D1" w:rsidRPr="00EC5883" w:rsidRDefault="003D47D1" w:rsidP="00ED52B9">
      <w:pPr>
        <w:spacing w:line="276" w:lineRule="auto"/>
        <w:jc w:val="both"/>
        <w:rPr>
          <w:rFonts w:ascii="Calibri" w:hAnsi="Calibri" w:cs="Calibri"/>
          <w:sz w:val="20"/>
        </w:rPr>
      </w:pPr>
    </w:p>
    <w:p w14:paraId="532C231B" w14:textId="688D210E" w:rsidR="009B25BE" w:rsidRDefault="00830BE7" w:rsidP="009B25BE">
      <w:pPr>
        <w:pStyle w:val="Heading2"/>
      </w:pPr>
      <w:bookmarkStart w:id="5" w:name="_Hlk134782281"/>
      <w:r w:rsidRPr="00EC5883">
        <w:t>Client:</w:t>
      </w:r>
      <w:r w:rsidR="004931FD">
        <w:t xml:space="preserve">  </w:t>
      </w:r>
      <w:r w:rsidR="004931FD" w:rsidRPr="004931FD">
        <w:t>Dell Technologies, Richardson, TX</w:t>
      </w:r>
      <w:r w:rsidR="004931FD">
        <w:t xml:space="preserve">                                                                                   March</w:t>
      </w:r>
      <w:r w:rsidRPr="00EC5883">
        <w:t xml:space="preserve"> 201</w:t>
      </w:r>
      <w:r w:rsidR="004716AF">
        <w:t>4</w:t>
      </w:r>
      <w:r w:rsidRPr="00EC5883">
        <w:t xml:space="preserve"> – July 2015     </w:t>
      </w:r>
      <w:bookmarkEnd w:id="5"/>
    </w:p>
    <w:p w14:paraId="0ABFD8E0" w14:textId="7CEFBF52" w:rsidR="009B25BE" w:rsidRPr="009B25BE" w:rsidRDefault="00830BE7" w:rsidP="009B25BE">
      <w:pPr>
        <w:pStyle w:val="Heading2"/>
      </w:pPr>
      <w:bookmarkStart w:id="6" w:name="_Hlk140221711"/>
      <w:r w:rsidRPr="00EC5883">
        <w:t>Role: Java Developer</w:t>
      </w:r>
    </w:p>
    <w:p w14:paraId="5679948A" w14:textId="6E09D94B" w:rsidR="00830BE7" w:rsidRPr="00EC5883" w:rsidRDefault="00830BE7" w:rsidP="009B25BE">
      <w:pPr>
        <w:pStyle w:val="Heading2"/>
        <w:rPr>
          <w:color w:val="000000"/>
          <w:lang w:val="en-IN" w:eastAsia="en-IN"/>
        </w:rPr>
      </w:pPr>
      <w:r w:rsidRPr="00EC5883">
        <w:t>Roles &amp; Responsibilities:</w:t>
      </w:r>
    </w:p>
    <w:p w14:paraId="675F68C7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Involved in the Analysis, Design and implementation using </w:t>
      </w:r>
      <w:r w:rsidRPr="00EC5883">
        <w:rPr>
          <w:rFonts w:cs="Calibri"/>
          <w:b/>
          <w:bCs/>
          <w:sz w:val="20"/>
          <w:szCs w:val="20"/>
        </w:rPr>
        <w:t>AGILE</w:t>
      </w:r>
      <w:r w:rsidRPr="00EC5883">
        <w:rPr>
          <w:rFonts w:cs="Calibri"/>
          <w:sz w:val="20"/>
          <w:szCs w:val="20"/>
        </w:rPr>
        <w:t xml:space="preserve"> methodology for iterative development of the application. Participated in Scrum, Retrospective and Release Planning Meetings</w:t>
      </w:r>
    </w:p>
    <w:p w14:paraId="524396AC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</w:t>
      </w:r>
      <w:r w:rsidRPr="00EC5883">
        <w:rPr>
          <w:rFonts w:cs="Calibri"/>
          <w:b/>
          <w:bCs/>
          <w:sz w:val="20"/>
          <w:szCs w:val="20"/>
        </w:rPr>
        <w:t>JAXB, JAXP</w:t>
      </w:r>
      <w:r w:rsidRPr="00EC5883">
        <w:rPr>
          <w:rFonts w:cs="Calibri"/>
          <w:sz w:val="20"/>
          <w:szCs w:val="20"/>
        </w:rPr>
        <w:t xml:space="preserve"> for parsing auditing information in </w:t>
      </w:r>
      <w:r w:rsidRPr="00EC5883">
        <w:rPr>
          <w:rFonts w:cs="Calibri"/>
          <w:b/>
          <w:bCs/>
          <w:sz w:val="20"/>
          <w:szCs w:val="20"/>
        </w:rPr>
        <w:t>xml format</w:t>
      </w:r>
      <w:r w:rsidRPr="00EC5883">
        <w:rPr>
          <w:rFonts w:cs="Calibri"/>
          <w:sz w:val="20"/>
          <w:szCs w:val="20"/>
        </w:rPr>
        <w:t>.</w:t>
      </w:r>
    </w:p>
    <w:p w14:paraId="05F83268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</w:t>
      </w:r>
      <w:r w:rsidRPr="00EC5883">
        <w:rPr>
          <w:rFonts w:cs="Calibri"/>
          <w:b/>
          <w:bCs/>
          <w:sz w:val="20"/>
          <w:szCs w:val="20"/>
        </w:rPr>
        <w:t>JSP, JSTL</w:t>
      </w:r>
      <w:r w:rsidRPr="00EC5883">
        <w:rPr>
          <w:rFonts w:cs="Calibri"/>
          <w:sz w:val="20"/>
          <w:szCs w:val="20"/>
        </w:rPr>
        <w:t xml:space="preserve"> and Spring tags for retrieving and displaying data. Used </w:t>
      </w:r>
      <w:r w:rsidRPr="00EC5883">
        <w:rPr>
          <w:rFonts w:cs="Calibri"/>
          <w:b/>
          <w:bCs/>
          <w:sz w:val="20"/>
          <w:szCs w:val="20"/>
        </w:rPr>
        <w:t>jQuery</w:t>
      </w:r>
      <w:r w:rsidRPr="00EC5883">
        <w:rPr>
          <w:rFonts w:cs="Calibri"/>
          <w:sz w:val="20"/>
          <w:szCs w:val="20"/>
        </w:rPr>
        <w:t xml:space="preserve"> Framework.</w:t>
      </w:r>
    </w:p>
    <w:p w14:paraId="1DB2852B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>Used the Log4j framework to log the system execution details to log files.</w:t>
      </w:r>
    </w:p>
    <w:p w14:paraId="0059EC5B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bookmarkStart w:id="7" w:name="_gjdgxs"/>
      <w:bookmarkEnd w:id="7"/>
      <w:r w:rsidRPr="00EC5883">
        <w:rPr>
          <w:rFonts w:cs="Calibri"/>
          <w:sz w:val="20"/>
          <w:szCs w:val="20"/>
        </w:rPr>
        <w:t xml:space="preserve">Used </w:t>
      </w:r>
      <w:r w:rsidRPr="00EC5883">
        <w:rPr>
          <w:rFonts w:cs="Calibri"/>
          <w:b/>
          <w:bCs/>
          <w:sz w:val="20"/>
          <w:szCs w:val="20"/>
        </w:rPr>
        <w:t>SVN version</w:t>
      </w:r>
      <w:r w:rsidRPr="00EC5883">
        <w:rPr>
          <w:rFonts w:cs="Calibri"/>
          <w:sz w:val="20"/>
          <w:szCs w:val="20"/>
        </w:rPr>
        <w:t xml:space="preserve"> controlling to maintain project versions.</w:t>
      </w:r>
    </w:p>
    <w:p w14:paraId="14CD06C6" w14:textId="77777777" w:rsidR="00830BE7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Involved in testing using </w:t>
      </w:r>
      <w:r w:rsidRPr="00EC5883">
        <w:rPr>
          <w:rFonts w:cs="Calibri"/>
          <w:b/>
          <w:bCs/>
          <w:sz w:val="20"/>
          <w:szCs w:val="20"/>
        </w:rPr>
        <w:t>JUNIT</w:t>
      </w:r>
      <w:r w:rsidRPr="00EC5883">
        <w:rPr>
          <w:rFonts w:cs="Calibri"/>
          <w:sz w:val="20"/>
          <w:szCs w:val="20"/>
        </w:rPr>
        <w:t xml:space="preserve"> and </w:t>
      </w:r>
      <w:r w:rsidRPr="00EC5883">
        <w:rPr>
          <w:rFonts w:cs="Calibri"/>
          <w:b/>
          <w:bCs/>
          <w:sz w:val="20"/>
          <w:szCs w:val="20"/>
        </w:rPr>
        <w:t>JMETER</w:t>
      </w:r>
      <w:r w:rsidRPr="00EC5883">
        <w:rPr>
          <w:rFonts w:cs="Calibri"/>
          <w:sz w:val="20"/>
          <w:szCs w:val="20"/>
        </w:rPr>
        <w:t>.</w:t>
      </w:r>
    </w:p>
    <w:p w14:paraId="6A869636" w14:textId="50814905" w:rsidR="00AC654A" w:rsidRPr="00EC5883" w:rsidRDefault="00AC654A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AC654A">
        <w:rPr>
          <w:rFonts w:cs="Calibri"/>
          <w:sz w:val="20"/>
          <w:szCs w:val="20"/>
        </w:rPr>
        <w:t>Utilized Azure services such as Azure App Services, Azure SQL Database, and Azure Blob Storage to develop and deploy cloud-based applications and services.</w:t>
      </w:r>
    </w:p>
    <w:p w14:paraId="188997C0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Selenium </w:t>
      </w:r>
      <w:r w:rsidRPr="00EC5883">
        <w:rPr>
          <w:rFonts w:cs="Calibri"/>
          <w:b/>
          <w:bCs/>
          <w:sz w:val="20"/>
          <w:szCs w:val="20"/>
        </w:rPr>
        <w:t>WebDriver</w:t>
      </w:r>
      <w:r w:rsidRPr="00EC5883">
        <w:rPr>
          <w:rFonts w:cs="Calibri"/>
          <w:sz w:val="20"/>
          <w:szCs w:val="20"/>
        </w:rPr>
        <w:t xml:space="preserve"> to test search results of Meta search engine.</w:t>
      </w:r>
    </w:p>
    <w:p w14:paraId="718F5CF9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Possess good ability to integrate </w:t>
      </w:r>
      <w:r w:rsidRPr="00EC5883">
        <w:rPr>
          <w:rFonts w:cs="Calibri"/>
          <w:b/>
          <w:bCs/>
          <w:sz w:val="20"/>
          <w:szCs w:val="20"/>
        </w:rPr>
        <w:t>Mock Object</w:t>
      </w:r>
      <w:r w:rsidRPr="00EC5883">
        <w:rPr>
          <w:rFonts w:cs="Calibri"/>
          <w:sz w:val="20"/>
          <w:szCs w:val="20"/>
        </w:rPr>
        <w:t>, developed and execute test cases using Junit to perform a quality assurance.</w:t>
      </w:r>
    </w:p>
    <w:p w14:paraId="23EE9FA5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Developed application using </w:t>
      </w:r>
      <w:r w:rsidRPr="00EC5883">
        <w:rPr>
          <w:rFonts w:cs="Calibri"/>
          <w:b/>
          <w:bCs/>
          <w:sz w:val="20"/>
          <w:szCs w:val="20"/>
        </w:rPr>
        <w:t>Spring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Hibernate</w:t>
      </w:r>
      <w:r w:rsidRPr="00EC5883">
        <w:rPr>
          <w:rFonts w:cs="Calibri"/>
          <w:sz w:val="20"/>
          <w:szCs w:val="20"/>
        </w:rPr>
        <w:t xml:space="preserve">, </w:t>
      </w:r>
      <w:r w:rsidRPr="00EC5883">
        <w:rPr>
          <w:rFonts w:cs="Calibri"/>
          <w:b/>
          <w:bCs/>
          <w:sz w:val="20"/>
          <w:szCs w:val="20"/>
        </w:rPr>
        <w:t>Web Services</w:t>
      </w:r>
      <w:r w:rsidRPr="00EC5883">
        <w:rPr>
          <w:rFonts w:cs="Calibri"/>
          <w:sz w:val="20"/>
          <w:szCs w:val="20"/>
        </w:rPr>
        <w:t xml:space="preserve"> (</w:t>
      </w:r>
      <w:r w:rsidRPr="00EC5883">
        <w:rPr>
          <w:rFonts w:cs="Calibri"/>
          <w:b/>
          <w:bCs/>
          <w:sz w:val="20"/>
          <w:szCs w:val="20"/>
        </w:rPr>
        <w:t>RESTFUL</w:t>
      </w:r>
      <w:r w:rsidRPr="00EC5883">
        <w:rPr>
          <w:rFonts w:cs="Calibri"/>
          <w:sz w:val="20"/>
          <w:szCs w:val="20"/>
        </w:rPr>
        <w:t>)</w:t>
      </w:r>
    </w:p>
    <w:p w14:paraId="146F4B3F" w14:textId="7E8AB0AE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Worked on Spring Controllers and </w:t>
      </w:r>
      <w:r w:rsidR="00EC5883" w:rsidRPr="00EC5883">
        <w:rPr>
          <w:rFonts w:cs="Calibri"/>
          <w:sz w:val="20"/>
          <w:szCs w:val="20"/>
        </w:rPr>
        <w:t>configured</w:t>
      </w:r>
      <w:r w:rsidRPr="00EC5883">
        <w:rPr>
          <w:rFonts w:cs="Calibri"/>
          <w:sz w:val="20"/>
          <w:szCs w:val="20"/>
        </w:rPr>
        <w:t xml:space="preserve"> annotations to handle the presentation requests and integrated with services and </w:t>
      </w:r>
      <w:r w:rsidRPr="00EC5883">
        <w:rPr>
          <w:rFonts w:cs="Calibri"/>
          <w:b/>
          <w:bCs/>
          <w:sz w:val="20"/>
          <w:szCs w:val="20"/>
        </w:rPr>
        <w:t xml:space="preserve">DAO </w:t>
      </w:r>
      <w:r w:rsidRPr="00EC5883">
        <w:rPr>
          <w:rFonts w:cs="Calibri"/>
          <w:sz w:val="20"/>
          <w:szCs w:val="20"/>
        </w:rPr>
        <w:t>using annotation.</w:t>
      </w:r>
    </w:p>
    <w:p w14:paraId="0CA65C3F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Developed and Consumes Restful </w:t>
      </w:r>
      <w:r w:rsidRPr="00EC5883">
        <w:rPr>
          <w:rFonts w:cs="Calibri"/>
          <w:b/>
          <w:bCs/>
          <w:sz w:val="20"/>
          <w:szCs w:val="20"/>
        </w:rPr>
        <w:t>web services</w:t>
      </w:r>
      <w:r w:rsidRPr="00EC5883">
        <w:rPr>
          <w:rFonts w:cs="Calibri"/>
          <w:sz w:val="20"/>
          <w:szCs w:val="20"/>
        </w:rPr>
        <w:t xml:space="preserve"> and tested using </w:t>
      </w:r>
      <w:r w:rsidRPr="00EC5883">
        <w:rPr>
          <w:rFonts w:cs="Calibri"/>
          <w:b/>
          <w:bCs/>
          <w:sz w:val="20"/>
          <w:szCs w:val="20"/>
        </w:rPr>
        <w:t>SOAP UI</w:t>
      </w:r>
    </w:p>
    <w:p w14:paraId="652DA4BE" w14:textId="7777777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lastRenderedPageBreak/>
        <w:t xml:space="preserve">Developed Microservices with </w:t>
      </w:r>
      <w:r w:rsidRPr="00EC5883">
        <w:rPr>
          <w:rFonts w:cs="Calibri"/>
          <w:b/>
          <w:bCs/>
          <w:sz w:val="20"/>
          <w:szCs w:val="20"/>
        </w:rPr>
        <w:t>Spring Eureka</w:t>
      </w:r>
      <w:r w:rsidRPr="00EC5883">
        <w:rPr>
          <w:rFonts w:cs="Calibri"/>
          <w:sz w:val="20"/>
          <w:szCs w:val="20"/>
        </w:rPr>
        <w:t xml:space="preserve"> to retrieve </w:t>
      </w:r>
      <w:r w:rsidRPr="00EC5883">
        <w:rPr>
          <w:rFonts w:cs="Calibri"/>
          <w:b/>
          <w:bCs/>
          <w:sz w:val="20"/>
          <w:szCs w:val="20"/>
        </w:rPr>
        <w:t>API routes</w:t>
      </w:r>
      <w:r w:rsidRPr="00EC5883">
        <w:rPr>
          <w:rFonts w:cs="Calibri"/>
          <w:sz w:val="20"/>
          <w:szCs w:val="20"/>
        </w:rPr>
        <w:t xml:space="preserve"> for the entire cluster. Using this strategy each spring service in a cluster can be load balanced and exposed through one API gateway.</w:t>
      </w:r>
    </w:p>
    <w:p w14:paraId="2315EE48" w14:textId="348847F7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Analyzed web applications, documented </w:t>
      </w:r>
      <w:r w:rsidR="00EC5883" w:rsidRPr="00EC5883">
        <w:rPr>
          <w:rFonts w:cs="Calibri"/>
          <w:sz w:val="20"/>
          <w:szCs w:val="20"/>
        </w:rPr>
        <w:t>detailed</w:t>
      </w:r>
      <w:r w:rsidRPr="00EC5883">
        <w:rPr>
          <w:rFonts w:cs="Calibri"/>
          <w:sz w:val="20"/>
          <w:szCs w:val="20"/>
        </w:rPr>
        <w:t xml:space="preserve"> </w:t>
      </w:r>
      <w:r w:rsidRPr="00EC5883">
        <w:rPr>
          <w:rFonts w:cs="Calibri"/>
          <w:b/>
          <w:bCs/>
          <w:sz w:val="20"/>
          <w:szCs w:val="20"/>
        </w:rPr>
        <w:t>Test plans</w:t>
      </w:r>
      <w:r w:rsidRPr="00EC5883">
        <w:rPr>
          <w:rFonts w:cs="Calibri"/>
          <w:sz w:val="20"/>
          <w:szCs w:val="20"/>
        </w:rPr>
        <w:t xml:space="preserve">, </w:t>
      </w:r>
      <w:r w:rsidR="009B25BE" w:rsidRPr="00EC5883">
        <w:rPr>
          <w:rFonts w:cs="Calibri"/>
          <w:b/>
          <w:bCs/>
          <w:sz w:val="20"/>
          <w:szCs w:val="20"/>
        </w:rPr>
        <w:t>test</w:t>
      </w:r>
      <w:r w:rsidRPr="00EC5883">
        <w:rPr>
          <w:rFonts w:cs="Calibri"/>
          <w:b/>
          <w:bCs/>
          <w:sz w:val="20"/>
          <w:szCs w:val="20"/>
        </w:rPr>
        <w:t xml:space="preserve"> cases</w:t>
      </w:r>
      <w:r w:rsidRPr="00EC5883">
        <w:rPr>
          <w:rFonts w:cs="Calibri"/>
          <w:sz w:val="20"/>
          <w:szCs w:val="20"/>
        </w:rPr>
        <w:t xml:space="preserve"> and expected results based on the business functional requirements.</w:t>
      </w:r>
    </w:p>
    <w:p w14:paraId="1B631128" w14:textId="296BB15C" w:rsidR="00830BE7" w:rsidRPr="00EC5883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</w:t>
      </w:r>
      <w:r w:rsidRPr="00EC5883">
        <w:rPr>
          <w:rFonts w:cs="Calibri"/>
          <w:b/>
          <w:bCs/>
          <w:sz w:val="20"/>
          <w:szCs w:val="20"/>
        </w:rPr>
        <w:t>SPLUNK</w:t>
      </w:r>
      <w:r w:rsidRPr="00EC5883">
        <w:rPr>
          <w:rFonts w:cs="Calibri"/>
          <w:sz w:val="20"/>
          <w:szCs w:val="20"/>
        </w:rPr>
        <w:t xml:space="preserve"> to search and </w:t>
      </w:r>
      <w:r w:rsidR="00EC5883" w:rsidRPr="00EC5883">
        <w:rPr>
          <w:rFonts w:cs="Calibri"/>
          <w:sz w:val="20"/>
          <w:szCs w:val="20"/>
        </w:rPr>
        <w:t>review</w:t>
      </w:r>
      <w:r w:rsidRPr="00EC5883">
        <w:rPr>
          <w:rFonts w:cs="Calibri"/>
          <w:sz w:val="20"/>
          <w:szCs w:val="20"/>
        </w:rPr>
        <w:t xml:space="preserve"> the logs information while working on the incidents.</w:t>
      </w:r>
    </w:p>
    <w:p w14:paraId="4295EC92" w14:textId="77777777" w:rsidR="00830BE7" w:rsidRDefault="00830BE7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EC5883">
        <w:rPr>
          <w:rFonts w:cs="Calibri"/>
          <w:sz w:val="20"/>
          <w:szCs w:val="20"/>
        </w:rPr>
        <w:t xml:space="preserve">Used Tomcat web server to deploy application locally and used </w:t>
      </w:r>
      <w:r w:rsidRPr="00EC5883">
        <w:rPr>
          <w:rFonts w:cs="Calibri"/>
          <w:b/>
          <w:bCs/>
          <w:sz w:val="20"/>
          <w:szCs w:val="20"/>
        </w:rPr>
        <w:t>IBM Web Sphere</w:t>
      </w:r>
      <w:r w:rsidRPr="00EC5883">
        <w:rPr>
          <w:rFonts w:cs="Calibri"/>
          <w:sz w:val="20"/>
          <w:szCs w:val="20"/>
        </w:rPr>
        <w:t xml:space="preserve"> to deploy application in production.</w:t>
      </w:r>
    </w:p>
    <w:p w14:paraId="27E4645E" w14:textId="3CCA63D2" w:rsidR="00FE7556" w:rsidRPr="00EC5883" w:rsidRDefault="00FE7556" w:rsidP="009B25BE">
      <w:pPr>
        <w:pStyle w:val="ListParagraph"/>
        <w:numPr>
          <w:ilvl w:val="0"/>
          <w:numId w:val="24"/>
        </w:numPr>
        <w:spacing w:after="0"/>
        <w:contextualSpacing w:val="0"/>
        <w:jc w:val="both"/>
        <w:rPr>
          <w:rFonts w:cs="Calibri"/>
          <w:sz w:val="20"/>
          <w:szCs w:val="20"/>
        </w:rPr>
      </w:pPr>
      <w:r w:rsidRPr="00FE7556">
        <w:rPr>
          <w:rFonts w:cs="Calibri"/>
          <w:sz w:val="20"/>
          <w:szCs w:val="20"/>
        </w:rPr>
        <w:t>Utilized Python for scripting, automation, and data processing tasks, enhancing the efficiency and effectiveness of development and testing processes.</w:t>
      </w:r>
      <w:bookmarkEnd w:id="6"/>
    </w:p>
    <w:p w14:paraId="0CA169FE" w14:textId="77777777" w:rsidR="00830BE7" w:rsidRPr="00EC5883" w:rsidRDefault="00830BE7" w:rsidP="00830BE7">
      <w:pPr>
        <w:jc w:val="both"/>
        <w:rPr>
          <w:rFonts w:ascii="Calibri" w:hAnsi="Calibri" w:cs="Calibri"/>
          <w:color w:val="000000"/>
          <w:sz w:val="20"/>
          <w:lang w:val="en-IN" w:eastAsia="en-IN"/>
        </w:rPr>
      </w:pPr>
      <w:r w:rsidRPr="00EC5883">
        <w:rPr>
          <w:rFonts w:ascii="Calibri" w:hAnsi="Calibri" w:cs="Calibri"/>
          <w:color w:val="000000"/>
          <w:sz w:val="20"/>
          <w:lang w:val="en-IN" w:eastAsia="en-IN"/>
        </w:rPr>
        <w:t> </w:t>
      </w:r>
    </w:p>
    <w:p w14:paraId="5879CFE2" w14:textId="5332CD7D" w:rsidR="009B25BE" w:rsidRDefault="00830BE7" w:rsidP="009B25BE">
      <w:pPr>
        <w:pStyle w:val="Heading3"/>
      </w:pPr>
      <w:r w:rsidRPr="00EC5883">
        <w:t>Environmen</w:t>
      </w:r>
      <w:r w:rsidR="00E34DFD">
        <w:t>t</w:t>
      </w:r>
      <w:r w:rsidRPr="00EC5883">
        <w:t> </w:t>
      </w:r>
    </w:p>
    <w:p w14:paraId="6C65BE6A" w14:textId="784E60C3" w:rsidR="00366669" w:rsidRPr="00EC5883" w:rsidRDefault="00FE7556" w:rsidP="0007462D">
      <w:pPr>
        <w:spacing w:line="276" w:lineRule="auto"/>
        <w:jc w:val="both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Cs/>
          <w:sz w:val="20"/>
        </w:rPr>
        <w:t xml:space="preserve">Python, </w:t>
      </w:r>
      <w:r w:rsidR="00830BE7" w:rsidRPr="00EC5883">
        <w:rPr>
          <w:rFonts w:ascii="Calibri" w:hAnsi="Calibri" w:cs="Calibri"/>
          <w:bCs/>
          <w:sz w:val="20"/>
        </w:rPr>
        <w:t>JSP, Servlets, Spring MVC/ DI/ AOP/ Templates, Hibernate, Web Services, RESTFUL Services, SOAP, SOAP UI, MongoDB, Oracle, Linux/Unix.</w:t>
      </w:r>
    </w:p>
    <w:p w14:paraId="6B635423" w14:textId="77777777" w:rsidR="00366669" w:rsidRPr="00EC5883" w:rsidRDefault="00366669" w:rsidP="00ED52B9">
      <w:pPr>
        <w:spacing w:line="276" w:lineRule="auto"/>
        <w:jc w:val="both"/>
        <w:rPr>
          <w:rFonts w:ascii="Calibri" w:hAnsi="Calibri" w:cs="Calibri"/>
          <w:sz w:val="20"/>
        </w:rPr>
      </w:pPr>
    </w:p>
    <w:sectPr w:rsidR="00366669" w:rsidRPr="00EC5883" w:rsidSect="00782C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64" w:right="864" w:bottom="864" w:left="864" w:header="446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45B18" w14:textId="77777777" w:rsidR="00D10D90" w:rsidRDefault="00D10D90">
      <w:r>
        <w:separator/>
      </w:r>
    </w:p>
  </w:endnote>
  <w:endnote w:type="continuationSeparator" w:id="0">
    <w:p w14:paraId="41C822D4" w14:textId="77777777" w:rsidR="00D10D90" w:rsidRDefault="00D1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us BT">
    <w:altName w:val="Calibri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EA9AA" w14:textId="77777777" w:rsidR="005238C1" w:rsidRDefault="005238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AFAAA8" w14:textId="77777777" w:rsidR="005238C1" w:rsidRDefault="00523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241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B3EE5" w14:textId="1B7E0943" w:rsidR="00EA473C" w:rsidRDefault="00EA4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C18E0" w14:textId="77777777" w:rsidR="005238C1" w:rsidRDefault="005238C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30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A24BB" w14:textId="75ACC0D0" w:rsidR="00EA473C" w:rsidRDefault="00EA47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8B6935" w14:textId="77777777" w:rsidR="00EA473C" w:rsidRDefault="00EA4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26C6" w14:textId="77777777" w:rsidR="00D10D90" w:rsidRDefault="00D10D90">
      <w:r>
        <w:separator/>
      </w:r>
    </w:p>
  </w:footnote>
  <w:footnote w:type="continuationSeparator" w:id="0">
    <w:p w14:paraId="3FE91DF7" w14:textId="77777777" w:rsidR="00D10D90" w:rsidRDefault="00D10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A61C" w14:textId="77777777" w:rsidR="005238C1" w:rsidRDefault="005238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A87057" w14:textId="77777777" w:rsidR="005238C1" w:rsidRDefault="005238C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BB3A5" w14:textId="77777777" w:rsidR="005238C1" w:rsidRPr="00274F03" w:rsidRDefault="005238C1" w:rsidP="00CA2DFE">
    <w:pPr>
      <w:jc w:val="right"/>
      <w:rPr>
        <w:color w:val="A6A6A6"/>
      </w:rPr>
    </w:pPr>
  </w:p>
  <w:p w14:paraId="3F17B229" w14:textId="77777777" w:rsidR="005238C1" w:rsidRPr="00CA2DFE" w:rsidRDefault="005238C1" w:rsidP="00CA2DFE">
    <w:pPr>
      <w:pStyle w:val="Header"/>
      <w:rPr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7B107" w14:textId="5510CA86" w:rsidR="00D86885" w:rsidRDefault="00DD2EE1" w:rsidP="00D86885">
    <w:pPr>
      <w:jc w:val="center"/>
      <w:rPr>
        <w:b/>
        <w:bCs/>
        <w:sz w:val="28"/>
        <w:szCs w:val="28"/>
      </w:rPr>
    </w:pPr>
    <w:proofErr w:type="spellStart"/>
    <w:r w:rsidRPr="00D86885">
      <w:rPr>
        <w:b/>
        <w:bCs/>
        <w:sz w:val="28"/>
        <w:szCs w:val="28"/>
      </w:rPr>
      <w:t>Gireesh</w:t>
    </w:r>
    <w:proofErr w:type="spellEnd"/>
    <w:r>
      <w:rPr>
        <w:b/>
        <w:bCs/>
        <w:sz w:val="28"/>
        <w:szCs w:val="28"/>
      </w:rPr>
      <w:t>.</w:t>
    </w:r>
    <w:r w:rsidRPr="00D86885">
      <w:rPr>
        <w:b/>
        <w:bCs/>
        <w:sz w:val="28"/>
        <w:szCs w:val="28"/>
      </w:rPr>
      <w:t xml:space="preserve"> G</w:t>
    </w:r>
  </w:p>
  <w:p w14:paraId="2BAFFFF7" w14:textId="0B646826" w:rsidR="00782CF1" w:rsidRPr="00782CF1" w:rsidRDefault="00D10D90" w:rsidP="00782CF1">
    <w:pPr>
      <w:jc w:val="center"/>
      <w:rPr>
        <w:rFonts w:asciiTheme="minorHAnsi" w:hAnsiTheme="minorHAnsi" w:cstheme="minorHAnsi"/>
        <w:szCs w:val="24"/>
      </w:rPr>
    </w:pPr>
    <w:hyperlink r:id="rId1" w:history="1">
      <w:r w:rsidR="0007462D" w:rsidRPr="00782CF1">
        <w:rPr>
          <w:rStyle w:val="Hyperlink"/>
          <w:szCs w:val="24"/>
        </w:rPr>
        <w:t>346-541-1845</w:t>
      </w:r>
    </w:hyperlink>
    <w:r w:rsidR="0007462D" w:rsidRPr="00782CF1">
      <w:rPr>
        <w:szCs w:val="24"/>
      </w:rPr>
      <w:t xml:space="preserve"> </w:t>
    </w:r>
    <w:r w:rsidR="0007462D" w:rsidRPr="00782CF1">
      <w:rPr>
        <w:b/>
        <w:bCs/>
        <w:szCs w:val="24"/>
      </w:rPr>
      <w:t xml:space="preserve">|  </w:t>
    </w:r>
    <w:hyperlink r:id="rId2" w:history="1">
      <w:r w:rsidR="00D43DD1" w:rsidRPr="006C7B92">
        <w:rPr>
          <w:rStyle w:val="Hyperlink"/>
          <w:szCs w:val="24"/>
        </w:rPr>
        <w:t>IamGireeshJFS@gmail.com</w:t>
      </w:r>
    </w:hyperlink>
    <w:r w:rsidR="0007462D" w:rsidRPr="00782CF1">
      <w:rPr>
        <w:szCs w:val="24"/>
      </w:rPr>
      <w:t xml:space="preserve"> </w:t>
    </w:r>
    <w:r w:rsidR="00D43DD1">
      <w:rPr>
        <w:szCs w:val="24"/>
      </w:rPr>
      <w:t xml:space="preserve">| </w:t>
    </w:r>
    <w:hyperlink r:id="rId3" w:history="1">
      <w:r w:rsidR="00D43DD1" w:rsidRPr="006C7B92">
        <w:rPr>
          <w:rStyle w:val="Hyperlink"/>
          <w:rFonts w:ascii="Segoe UI" w:hAnsi="Segoe UI" w:cs="Segoe UI"/>
          <w:sz w:val="21"/>
          <w:szCs w:val="21"/>
          <w:shd w:val="clear" w:color="auto" w:fill="F4F2EE"/>
        </w:rPr>
        <w:t>https://www.linkedin.com/in/gireesh-g-545830184</w:t>
      </w:r>
    </w:hyperlink>
    <w:r w:rsidR="00D43DD1">
      <w:rPr>
        <w:rFonts w:ascii="Segoe UI" w:hAnsi="Segoe UI" w:cs="Segoe UI"/>
        <w:sz w:val="21"/>
        <w:szCs w:val="21"/>
        <w:shd w:val="clear" w:color="auto" w:fill="F4F2E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814665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b/>
        <w:i/>
        <w:caps w:val="0"/>
        <w:smallCaps w:val="0"/>
        <w:strike w:val="0"/>
        <w:dstrike w:val="0"/>
        <w:vanish w:val="0"/>
        <w:color w:val="00000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3255FE2"/>
    <w:multiLevelType w:val="hybridMultilevel"/>
    <w:tmpl w:val="4C2818A6"/>
    <w:name w:val="WW8Num8"/>
    <w:lvl w:ilvl="0" w:tplc="FEFA4A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D243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D8AC5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8484E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A2F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ACFD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AEC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AB236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D0F3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424782C"/>
    <w:multiLevelType w:val="hybridMultilevel"/>
    <w:tmpl w:val="04720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50FD5"/>
    <w:multiLevelType w:val="hybridMultilevel"/>
    <w:tmpl w:val="6AD0258E"/>
    <w:lvl w:ilvl="0" w:tplc="10166A6A">
      <w:start w:val="1"/>
      <w:numFmt w:val="bullet"/>
      <w:pStyle w:val="Normalblac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AA1C3F"/>
    <w:multiLevelType w:val="hybridMultilevel"/>
    <w:tmpl w:val="13A290F0"/>
    <w:lvl w:ilvl="0" w:tplc="04090001">
      <w:start w:val="1"/>
      <w:numFmt w:val="bullet"/>
      <w:pStyle w:val="Wyvil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35065"/>
    <w:multiLevelType w:val="hybridMultilevel"/>
    <w:tmpl w:val="D35AB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D11D00"/>
    <w:multiLevelType w:val="hybridMultilevel"/>
    <w:tmpl w:val="7EF04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24163"/>
    <w:multiLevelType w:val="hybridMultilevel"/>
    <w:tmpl w:val="67D4A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A444E"/>
    <w:multiLevelType w:val="hybridMultilevel"/>
    <w:tmpl w:val="B0BA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17F82"/>
    <w:multiLevelType w:val="hybridMultilevel"/>
    <w:tmpl w:val="C6728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4233C"/>
    <w:multiLevelType w:val="hybridMultilevel"/>
    <w:tmpl w:val="71B84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B97696"/>
    <w:multiLevelType w:val="hybridMultilevel"/>
    <w:tmpl w:val="59C8AC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14C8C"/>
    <w:multiLevelType w:val="hybridMultilevel"/>
    <w:tmpl w:val="9FC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1341B"/>
    <w:multiLevelType w:val="hybridMultilevel"/>
    <w:tmpl w:val="6BB8D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64A61"/>
    <w:multiLevelType w:val="hybridMultilevel"/>
    <w:tmpl w:val="2FCE6BE0"/>
    <w:lvl w:ilvl="0" w:tplc="04090001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7E027B"/>
    <w:multiLevelType w:val="hybridMultilevel"/>
    <w:tmpl w:val="0E9CB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851BF"/>
    <w:multiLevelType w:val="hybridMultilevel"/>
    <w:tmpl w:val="750CDEBC"/>
    <w:lvl w:ilvl="0" w:tplc="0409000B">
      <w:start w:val="1"/>
      <w:numFmt w:val="bullet"/>
      <w:pStyle w:val="advanc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0211D"/>
    <w:multiLevelType w:val="hybridMultilevel"/>
    <w:tmpl w:val="10CA9AA6"/>
    <w:lvl w:ilvl="0" w:tplc="B0DED07C">
      <w:start w:val="1"/>
      <w:numFmt w:val="bullet"/>
      <w:pStyle w:val="TableTex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613A"/>
    <w:multiLevelType w:val="hybridMultilevel"/>
    <w:tmpl w:val="4482A00A"/>
    <w:lvl w:ilvl="0" w:tplc="0409000B">
      <w:start w:val="1"/>
      <w:numFmt w:val="bullet"/>
      <w:pStyle w:val="Normal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1E3ADC"/>
    <w:multiLevelType w:val="hybridMultilevel"/>
    <w:tmpl w:val="55F64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91850"/>
    <w:multiLevelType w:val="hybridMultilevel"/>
    <w:tmpl w:val="EC92598A"/>
    <w:lvl w:ilvl="0" w:tplc="04090001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65D20"/>
    <w:multiLevelType w:val="hybridMultilevel"/>
    <w:tmpl w:val="4B428862"/>
    <w:lvl w:ilvl="0" w:tplc="04090001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804A5"/>
    <w:multiLevelType w:val="hybridMultilevel"/>
    <w:tmpl w:val="5C6C0982"/>
    <w:lvl w:ilvl="0" w:tplc="04090001">
      <w:start w:val="1"/>
      <w:numFmt w:val="bullet"/>
      <w:pStyle w:val="Objective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657445"/>
    <w:multiLevelType w:val="hybridMultilevel"/>
    <w:tmpl w:val="B4581D12"/>
    <w:lvl w:ilvl="0" w:tplc="933A8DE4">
      <w:start w:val="1"/>
      <w:numFmt w:val="bullet"/>
      <w:pStyle w:val="Normal12p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33"/>
  </w:num>
  <w:num w:numId="4">
    <w:abstractNumId w:val="26"/>
  </w:num>
  <w:num w:numId="5">
    <w:abstractNumId w:val="28"/>
  </w:num>
  <w:num w:numId="6">
    <w:abstractNumId w:val="14"/>
  </w:num>
  <w:num w:numId="7">
    <w:abstractNumId w:val="13"/>
  </w:num>
  <w:num w:numId="8">
    <w:abstractNumId w:val="30"/>
  </w:num>
  <w:num w:numId="9">
    <w:abstractNumId w:val="32"/>
  </w:num>
  <w:num w:numId="10">
    <w:abstractNumId w:val="27"/>
  </w:num>
  <w:num w:numId="11">
    <w:abstractNumId w:val="0"/>
  </w:num>
  <w:num w:numId="12">
    <w:abstractNumId w:val="16"/>
  </w:num>
  <w:num w:numId="13">
    <w:abstractNumId w:val="19"/>
  </w:num>
  <w:num w:numId="14">
    <w:abstractNumId w:val="12"/>
  </w:num>
  <w:num w:numId="15">
    <w:abstractNumId w:val="2"/>
  </w:num>
  <w:num w:numId="16">
    <w:abstractNumId w:val="22"/>
  </w:num>
  <w:num w:numId="17">
    <w:abstractNumId w:val="15"/>
  </w:num>
  <w:num w:numId="18">
    <w:abstractNumId w:val="20"/>
  </w:num>
  <w:num w:numId="19">
    <w:abstractNumId w:val="29"/>
  </w:num>
  <w:num w:numId="20">
    <w:abstractNumId w:val="23"/>
  </w:num>
  <w:num w:numId="21">
    <w:abstractNumId w:val="25"/>
  </w:num>
  <w:num w:numId="22">
    <w:abstractNumId w:val="17"/>
  </w:num>
  <w:num w:numId="23">
    <w:abstractNumId w:val="21"/>
  </w:num>
  <w:num w:numId="24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33"/>
    <w:rsid w:val="000037B4"/>
    <w:rsid w:val="000038A0"/>
    <w:rsid w:val="000106CB"/>
    <w:rsid w:val="000116A5"/>
    <w:rsid w:val="00013637"/>
    <w:rsid w:val="000137B6"/>
    <w:rsid w:val="00013FE5"/>
    <w:rsid w:val="00014D97"/>
    <w:rsid w:val="00015802"/>
    <w:rsid w:val="00016214"/>
    <w:rsid w:val="00016BA4"/>
    <w:rsid w:val="00016DDD"/>
    <w:rsid w:val="000171ED"/>
    <w:rsid w:val="00021095"/>
    <w:rsid w:val="00022331"/>
    <w:rsid w:val="00022944"/>
    <w:rsid w:val="0002326F"/>
    <w:rsid w:val="00024723"/>
    <w:rsid w:val="00024744"/>
    <w:rsid w:val="00025C9F"/>
    <w:rsid w:val="000266AA"/>
    <w:rsid w:val="00027626"/>
    <w:rsid w:val="00032523"/>
    <w:rsid w:val="000332E2"/>
    <w:rsid w:val="00033569"/>
    <w:rsid w:val="000336FF"/>
    <w:rsid w:val="00035D02"/>
    <w:rsid w:val="000369C4"/>
    <w:rsid w:val="000404C8"/>
    <w:rsid w:val="0004168E"/>
    <w:rsid w:val="00042D30"/>
    <w:rsid w:val="00044DAB"/>
    <w:rsid w:val="0004588F"/>
    <w:rsid w:val="00045CEB"/>
    <w:rsid w:val="00046407"/>
    <w:rsid w:val="00046BAF"/>
    <w:rsid w:val="00050B90"/>
    <w:rsid w:val="0005619C"/>
    <w:rsid w:val="00056F26"/>
    <w:rsid w:val="000600BC"/>
    <w:rsid w:val="00060E75"/>
    <w:rsid w:val="00063334"/>
    <w:rsid w:val="00063ED1"/>
    <w:rsid w:val="000659E7"/>
    <w:rsid w:val="00065AE9"/>
    <w:rsid w:val="00070960"/>
    <w:rsid w:val="00071293"/>
    <w:rsid w:val="000712A0"/>
    <w:rsid w:val="00074000"/>
    <w:rsid w:val="0007462D"/>
    <w:rsid w:val="000755A6"/>
    <w:rsid w:val="00075713"/>
    <w:rsid w:val="0007583F"/>
    <w:rsid w:val="00075A4D"/>
    <w:rsid w:val="00081EB1"/>
    <w:rsid w:val="00083F50"/>
    <w:rsid w:val="000872CD"/>
    <w:rsid w:val="0008759F"/>
    <w:rsid w:val="00087A7B"/>
    <w:rsid w:val="00090A47"/>
    <w:rsid w:val="00090E9F"/>
    <w:rsid w:val="00091C60"/>
    <w:rsid w:val="00093175"/>
    <w:rsid w:val="00093851"/>
    <w:rsid w:val="000938BA"/>
    <w:rsid w:val="00094731"/>
    <w:rsid w:val="00094D3F"/>
    <w:rsid w:val="000951A5"/>
    <w:rsid w:val="000958A2"/>
    <w:rsid w:val="00095CD6"/>
    <w:rsid w:val="00096117"/>
    <w:rsid w:val="00097FF3"/>
    <w:rsid w:val="000A1FF9"/>
    <w:rsid w:val="000A22F2"/>
    <w:rsid w:val="000A29A1"/>
    <w:rsid w:val="000A2F66"/>
    <w:rsid w:val="000A371F"/>
    <w:rsid w:val="000A5736"/>
    <w:rsid w:val="000A60F5"/>
    <w:rsid w:val="000A7518"/>
    <w:rsid w:val="000B0E40"/>
    <w:rsid w:val="000B2683"/>
    <w:rsid w:val="000B3989"/>
    <w:rsid w:val="000B4455"/>
    <w:rsid w:val="000C050B"/>
    <w:rsid w:val="000C12A1"/>
    <w:rsid w:val="000C16B6"/>
    <w:rsid w:val="000C38BC"/>
    <w:rsid w:val="000C4874"/>
    <w:rsid w:val="000C4AA6"/>
    <w:rsid w:val="000C62A8"/>
    <w:rsid w:val="000C6DE6"/>
    <w:rsid w:val="000C734D"/>
    <w:rsid w:val="000C7A7E"/>
    <w:rsid w:val="000D0B4B"/>
    <w:rsid w:val="000D0BF5"/>
    <w:rsid w:val="000D161C"/>
    <w:rsid w:val="000D1850"/>
    <w:rsid w:val="000D19BB"/>
    <w:rsid w:val="000D343B"/>
    <w:rsid w:val="000D3557"/>
    <w:rsid w:val="000D39D3"/>
    <w:rsid w:val="000D3C42"/>
    <w:rsid w:val="000D5053"/>
    <w:rsid w:val="000D5613"/>
    <w:rsid w:val="000D7B4E"/>
    <w:rsid w:val="000D7D00"/>
    <w:rsid w:val="000E1FCE"/>
    <w:rsid w:val="000E21F7"/>
    <w:rsid w:val="000E2598"/>
    <w:rsid w:val="000E3912"/>
    <w:rsid w:val="000E3BEB"/>
    <w:rsid w:val="000E49FE"/>
    <w:rsid w:val="000E4A8F"/>
    <w:rsid w:val="000E565E"/>
    <w:rsid w:val="000E61C2"/>
    <w:rsid w:val="000E6F4D"/>
    <w:rsid w:val="000E791A"/>
    <w:rsid w:val="000F03DB"/>
    <w:rsid w:val="000F0517"/>
    <w:rsid w:val="000F13AC"/>
    <w:rsid w:val="000F3C55"/>
    <w:rsid w:val="000F4B48"/>
    <w:rsid w:val="000F59EA"/>
    <w:rsid w:val="000F5A8B"/>
    <w:rsid w:val="000F60F4"/>
    <w:rsid w:val="000F67A3"/>
    <w:rsid w:val="000F74A1"/>
    <w:rsid w:val="00100FAC"/>
    <w:rsid w:val="001012C5"/>
    <w:rsid w:val="001018FC"/>
    <w:rsid w:val="00102995"/>
    <w:rsid w:val="00104B79"/>
    <w:rsid w:val="0010587E"/>
    <w:rsid w:val="00105D99"/>
    <w:rsid w:val="00107360"/>
    <w:rsid w:val="00107811"/>
    <w:rsid w:val="00107D6E"/>
    <w:rsid w:val="00110979"/>
    <w:rsid w:val="001111FD"/>
    <w:rsid w:val="00113074"/>
    <w:rsid w:val="001136A9"/>
    <w:rsid w:val="00113B54"/>
    <w:rsid w:val="001140DC"/>
    <w:rsid w:val="001152E0"/>
    <w:rsid w:val="00117A78"/>
    <w:rsid w:val="00117DFD"/>
    <w:rsid w:val="001207C4"/>
    <w:rsid w:val="00120F02"/>
    <w:rsid w:val="001211D9"/>
    <w:rsid w:val="00121533"/>
    <w:rsid w:val="00122D58"/>
    <w:rsid w:val="00123A2D"/>
    <w:rsid w:val="001265A4"/>
    <w:rsid w:val="001275CA"/>
    <w:rsid w:val="001306ED"/>
    <w:rsid w:val="001309A4"/>
    <w:rsid w:val="00132BB7"/>
    <w:rsid w:val="00133362"/>
    <w:rsid w:val="0013476C"/>
    <w:rsid w:val="00134D3C"/>
    <w:rsid w:val="00135158"/>
    <w:rsid w:val="00135BF4"/>
    <w:rsid w:val="001360B7"/>
    <w:rsid w:val="0013635E"/>
    <w:rsid w:val="00137681"/>
    <w:rsid w:val="00140328"/>
    <w:rsid w:val="00140774"/>
    <w:rsid w:val="00140A76"/>
    <w:rsid w:val="00140EAB"/>
    <w:rsid w:val="00140F92"/>
    <w:rsid w:val="0014106B"/>
    <w:rsid w:val="001426BE"/>
    <w:rsid w:val="0014430E"/>
    <w:rsid w:val="00145257"/>
    <w:rsid w:val="00145640"/>
    <w:rsid w:val="00145DB7"/>
    <w:rsid w:val="0015044B"/>
    <w:rsid w:val="00150FE8"/>
    <w:rsid w:val="00152460"/>
    <w:rsid w:val="001524D1"/>
    <w:rsid w:val="00154356"/>
    <w:rsid w:val="001546B5"/>
    <w:rsid w:val="001547BE"/>
    <w:rsid w:val="00155621"/>
    <w:rsid w:val="00155902"/>
    <w:rsid w:val="00156267"/>
    <w:rsid w:val="00157FC4"/>
    <w:rsid w:val="00160806"/>
    <w:rsid w:val="00161632"/>
    <w:rsid w:val="00162099"/>
    <w:rsid w:val="00162163"/>
    <w:rsid w:val="00162F22"/>
    <w:rsid w:val="0016356E"/>
    <w:rsid w:val="001649F8"/>
    <w:rsid w:val="00166E38"/>
    <w:rsid w:val="001678B3"/>
    <w:rsid w:val="00167BC3"/>
    <w:rsid w:val="0017045A"/>
    <w:rsid w:val="00170779"/>
    <w:rsid w:val="00171269"/>
    <w:rsid w:val="001714C1"/>
    <w:rsid w:val="00173F8B"/>
    <w:rsid w:val="001743CA"/>
    <w:rsid w:val="0017597B"/>
    <w:rsid w:val="001762B0"/>
    <w:rsid w:val="001763B6"/>
    <w:rsid w:val="00176989"/>
    <w:rsid w:val="00177256"/>
    <w:rsid w:val="0018127B"/>
    <w:rsid w:val="00181FAC"/>
    <w:rsid w:val="0018200D"/>
    <w:rsid w:val="001829C9"/>
    <w:rsid w:val="00184355"/>
    <w:rsid w:val="00184F91"/>
    <w:rsid w:val="001850C2"/>
    <w:rsid w:val="00186715"/>
    <w:rsid w:val="00186839"/>
    <w:rsid w:val="00190379"/>
    <w:rsid w:val="001903E1"/>
    <w:rsid w:val="00190826"/>
    <w:rsid w:val="00191363"/>
    <w:rsid w:val="00191C49"/>
    <w:rsid w:val="00192031"/>
    <w:rsid w:val="00192558"/>
    <w:rsid w:val="0019350A"/>
    <w:rsid w:val="001940BE"/>
    <w:rsid w:val="0019473A"/>
    <w:rsid w:val="00194BBA"/>
    <w:rsid w:val="00195F8A"/>
    <w:rsid w:val="00197D47"/>
    <w:rsid w:val="001A024E"/>
    <w:rsid w:val="001A0BED"/>
    <w:rsid w:val="001A2347"/>
    <w:rsid w:val="001A4335"/>
    <w:rsid w:val="001A5579"/>
    <w:rsid w:val="001A5BE9"/>
    <w:rsid w:val="001A7F5B"/>
    <w:rsid w:val="001B0123"/>
    <w:rsid w:val="001B0909"/>
    <w:rsid w:val="001B19B7"/>
    <w:rsid w:val="001B31F1"/>
    <w:rsid w:val="001B32A5"/>
    <w:rsid w:val="001B34D8"/>
    <w:rsid w:val="001B3810"/>
    <w:rsid w:val="001B4589"/>
    <w:rsid w:val="001B7C10"/>
    <w:rsid w:val="001C312F"/>
    <w:rsid w:val="001C44E1"/>
    <w:rsid w:val="001C458F"/>
    <w:rsid w:val="001C4E84"/>
    <w:rsid w:val="001C6467"/>
    <w:rsid w:val="001C6A05"/>
    <w:rsid w:val="001D037C"/>
    <w:rsid w:val="001D0C81"/>
    <w:rsid w:val="001D3032"/>
    <w:rsid w:val="001D35F8"/>
    <w:rsid w:val="001D3A12"/>
    <w:rsid w:val="001D3B1E"/>
    <w:rsid w:val="001D47FE"/>
    <w:rsid w:val="001D538F"/>
    <w:rsid w:val="001D54FA"/>
    <w:rsid w:val="001D5F9A"/>
    <w:rsid w:val="001D63D6"/>
    <w:rsid w:val="001D6422"/>
    <w:rsid w:val="001D6FF9"/>
    <w:rsid w:val="001E01A8"/>
    <w:rsid w:val="001E054C"/>
    <w:rsid w:val="001E0561"/>
    <w:rsid w:val="001E1FFC"/>
    <w:rsid w:val="001E2101"/>
    <w:rsid w:val="001E2D96"/>
    <w:rsid w:val="001E2E33"/>
    <w:rsid w:val="001E3095"/>
    <w:rsid w:val="001E3561"/>
    <w:rsid w:val="001E37EF"/>
    <w:rsid w:val="001E3942"/>
    <w:rsid w:val="001E4653"/>
    <w:rsid w:val="001E6491"/>
    <w:rsid w:val="001E6F09"/>
    <w:rsid w:val="001E76B8"/>
    <w:rsid w:val="001F32C5"/>
    <w:rsid w:val="001F44AA"/>
    <w:rsid w:val="001F61D5"/>
    <w:rsid w:val="00201003"/>
    <w:rsid w:val="0020194F"/>
    <w:rsid w:val="00201F01"/>
    <w:rsid w:val="00202728"/>
    <w:rsid w:val="00202A55"/>
    <w:rsid w:val="00202E40"/>
    <w:rsid w:val="00204948"/>
    <w:rsid w:val="00204A04"/>
    <w:rsid w:val="00204F89"/>
    <w:rsid w:val="00205491"/>
    <w:rsid w:val="00205BB1"/>
    <w:rsid w:val="00210950"/>
    <w:rsid w:val="002116E2"/>
    <w:rsid w:val="00211F7F"/>
    <w:rsid w:val="00213DBE"/>
    <w:rsid w:val="00214945"/>
    <w:rsid w:val="00215309"/>
    <w:rsid w:val="00215554"/>
    <w:rsid w:val="00215764"/>
    <w:rsid w:val="00215CA5"/>
    <w:rsid w:val="00215D40"/>
    <w:rsid w:val="002164DD"/>
    <w:rsid w:val="00216B65"/>
    <w:rsid w:val="002235FA"/>
    <w:rsid w:val="002263B6"/>
    <w:rsid w:val="0023143F"/>
    <w:rsid w:val="00231481"/>
    <w:rsid w:val="00231903"/>
    <w:rsid w:val="0023218C"/>
    <w:rsid w:val="00232E84"/>
    <w:rsid w:val="00233081"/>
    <w:rsid w:val="002344C5"/>
    <w:rsid w:val="00235CF4"/>
    <w:rsid w:val="002374F6"/>
    <w:rsid w:val="00237C79"/>
    <w:rsid w:val="0024016A"/>
    <w:rsid w:val="002409FC"/>
    <w:rsid w:val="0024471F"/>
    <w:rsid w:val="00244EC1"/>
    <w:rsid w:val="00246B41"/>
    <w:rsid w:val="00246BC9"/>
    <w:rsid w:val="0025091B"/>
    <w:rsid w:val="0025137D"/>
    <w:rsid w:val="00251D21"/>
    <w:rsid w:val="00251F13"/>
    <w:rsid w:val="002525AF"/>
    <w:rsid w:val="00253460"/>
    <w:rsid w:val="00253D6F"/>
    <w:rsid w:val="00254012"/>
    <w:rsid w:val="002563B8"/>
    <w:rsid w:val="00256DC0"/>
    <w:rsid w:val="00257020"/>
    <w:rsid w:val="002600EC"/>
    <w:rsid w:val="0026028F"/>
    <w:rsid w:val="002611CE"/>
    <w:rsid w:val="0026188D"/>
    <w:rsid w:val="00262200"/>
    <w:rsid w:val="00262B07"/>
    <w:rsid w:val="0026398B"/>
    <w:rsid w:val="0026450B"/>
    <w:rsid w:val="00264F5E"/>
    <w:rsid w:val="00266251"/>
    <w:rsid w:val="00270106"/>
    <w:rsid w:val="002705A3"/>
    <w:rsid w:val="0027196D"/>
    <w:rsid w:val="00272545"/>
    <w:rsid w:val="00272969"/>
    <w:rsid w:val="00272DD0"/>
    <w:rsid w:val="00274A3F"/>
    <w:rsid w:val="00274D33"/>
    <w:rsid w:val="00274F03"/>
    <w:rsid w:val="00275039"/>
    <w:rsid w:val="00275061"/>
    <w:rsid w:val="0027525F"/>
    <w:rsid w:val="002809A1"/>
    <w:rsid w:val="00280D41"/>
    <w:rsid w:val="0028120C"/>
    <w:rsid w:val="0028126F"/>
    <w:rsid w:val="00281831"/>
    <w:rsid w:val="00283B70"/>
    <w:rsid w:val="0028528D"/>
    <w:rsid w:val="00286F22"/>
    <w:rsid w:val="0028700D"/>
    <w:rsid w:val="0028763C"/>
    <w:rsid w:val="00290066"/>
    <w:rsid w:val="00290DB5"/>
    <w:rsid w:val="002916E0"/>
    <w:rsid w:val="00293829"/>
    <w:rsid w:val="00294DB3"/>
    <w:rsid w:val="0029504A"/>
    <w:rsid w:val="00295738"/>
    <w:rsid w:val="00296D2F"/>
    <w:rsid w:val="002A42F9"/>
    <w:rsid w:val="002A45F2"/>
    <w:rsid w:val="002A5A3A"/>
    <w:rsid w:val="002A7554"/>
    <w:rsid w:val="002A7D08"/>
    <w:rsid w:val="002B0070"/>
    <w:rsid w:val="002B02E4"/>
    <w:rsid w:val="002B0388"/>
    <w:rsid w:val="002B1B82"/>
    <w:rsid w:val="002B22C3"/>
    <w:rsid w:val="002B3694"/>
    <w:rsid w:val="002B38D6"/>
    <w:rsid w:val="002B4C98"/>
    <w:rsid w:val="002B5FD1"/>
    <w:rsid w:val="002B688A"/>
    <w:rsid w:val="002B6906"/>
    <w:rsid w:val="002B6CB3"/>
    <w:rsid w:val="002B75F6"/>
    <w:rsid w:val="002C1CBB"/>
    <w:rsid w:val="002C2B77"/>
    <w:rsid w:val="002C2E23"/>
    <w:rsid w:val="002C3079"/>
    <w:rsid w:val="002C341E"/>
    <w:rsid w:val="002C3507"/>
    <w:rsid w:val="002C411E"/>
    <w:rsid w:val="002C43D9"/>
    <w:rsid w:val="002C50F8"/>
    <w:rsid w:val="002C5188"/>
    <w:rsid w:val="002C607D"/>
    <w:rsid w:val="002C76D1"/>
    <w:rsid w:val="002C7BB9"/>
    <w:rsid w:val="002C7CE2"/>
    <w:rsid w:val="002D06DF"/>
    <w:rsid w:val="002D1A5C"/>
    <w:rsid w:val="002D21E9"/>
    <w:rsid w:val="002D282C"/>
    <w:rsid w:val="002D2D19"/>
    <w:rsid w:val="002E03A4"/>
    <w:rsid w:val="002E2757"/>
    <w:rsid w:val="002E4C88"/>
    <w:rsid w:val="002E590A"/>
    <w:rsid w:val="002E6E7F"/>
    <w:rsid w:val="002F0A77"/>
    <w:rsid w:val="002F3F1B"/>
    <w:rsid w:val="002F4256"/>
    <w:rsid w:val="002F4D5C"/>
    <w:rsid w:val="002F6C57"/>
    <w:rsid w:val="002F6E30"/>
    <w:rsid w:val="002F7B49"/>
    <w:rsid w:val="003006E7"/>
    <w:rsid w:val="00300D92"/>
    <w:rsid w:val="00301289"/>
    <w:rsid w:val="00301551"/>
    <w:rsid w:val="003015AF"/>
    <w:rsid w:val="00301844"/>
    <w:rsid w:val="0030300B"/>
    <w:rsid w:val="00303168"/>
    <w:rsid w:val="003033C6"/>
    <w:rsid w:val="00305A32"/>
    <w:rsid w:val="00307257"/>
    <w:rsid w:val="00310645"/>
    <w:rsid w:val="00312CED"/>
    <w:rsid w:val="00313DAA"/>
    <w:rsid w:val="003144A8"/>
    <w:rsid w:val="00314B66"/>
    <w:rsid w:val="0031506B"/>
    <w:rsid w:val="003164A7"/>
    <w:rsid w:val="0031775D"/>
    <w:rsid w:val="00320774"/>
    <w:rsid w:val="0032146E"/>
    <w:rsid w:val="00322358"/>
    <w:rsid w:val="00324127"/>
    <w:rsid w:val="00324887"/>
    <w:rsid w:val="00324C84"/>
    <w:rsid w:val="003260E0"/>
    <w:rsid w:val="003262BE"/>
    <w:rsid w:val="003266EE"/>
    <w:rsid w:val="003272D2"/>
    <w:rsid w:val="00330042"/>
    <w:rsid w:val="003324E4"/>
    <w:rsid w:val="00332545"/>
    <w:rsid w:val="00332889"/>
    <w:rsid w:val="00333C48"/>
    <w:rsid w:val="00333C99"/>
    <w:rsid w:val="00334FC3"/>
    <w:rsid w:val="00336E0F"/>
    <w:rsid w:val="003376D9"/>
    <w:rsid w:val="003377E3"/>
    <w:rsid w:val="00340867"/>
    <w:rsid w:val="00340AF5"/>
    <w:rsid w:val="0034252E"/>
    <w:rsid w:val="0034253A"/>
    <w:rsid w:val="003445B4"/>
    <w:rsid w:val="00345D9D"/>
    <w:rsid w:val="00345DF7"/>
    <w:rsid w:val="00347DE8"/>
    <w:rsid w:val="00350B52"/>
    <w:rsid w:val="00351016"/>
    <w:rsid w:val="00352C4B"/>
    <w:rsid w:val="00354DD4"/>
    <w:rsid w:val="00355496"/>
    <w:rsid w:val="00356A76"/>
    <w:rsid w:val="00357FFA"/>
    <w:rsid w:val="00364306"/>
    <w:rsid w:val="00365F16"/>
    <w:rsid w:val="00366146"/>
    <w:rsid w:val="00366669"/>
    <w:rsid w:val="00366B33"/>
    <w:rsid w:val="00367554"/>
    <w:rsid w:val="003678ED"/>
    <w:rsid w:val="00367BD9"/>
    <w:rsid w:val="00370578"/>
    <w:rsid w:val="0037305A"/>
    <w:rsid w:val="0037464C"/>
    <w:rsid w:val="00374E7C"/>
    <w:rsid w:val="00376A17"/>
    <w:rsid w:val="00376B33"/>
    <w:rsid w:val="00381094"/>
    <w:rsid w:val="0038141A"/>
    <w:rsid w:val="00381456"/>
    <w:rsid w:val="003824E4"/>
    <w:rsid w:val="00382580"/>
    <w:rsid w:val="00382CA0"/>
    <w:rsid w:val="003839AD"/>
    <w:rsid w:val="00383C53"/>
    <w:rsid w:val="0038436D"/>
    <w:rsid w:val="003849DC"/>
    <w:rsid w:val="00384ACF"/>
    <w:rsid w:val="0038596A"/>
    <w:rsid w:val="00386221"/>
    <w:rsid w:val="00386E04"/>
    <w:rsid w:val="00387AD0"/>
    <w:rsid w:val="0039167C"/>
    <w:rsid w:val="00391D9D"/>
    <w:rsid w:val="0039232E"/>
    <w:rsid w:val="00395147"/>
    <w:rsid w:val="003954C9"/>
    <w:rsid w:val="00395759"/>
    <w:rsid w:val="00395A6A"/>
    <w:rsid w:val="00395B4A"/>
    <w:rsid w:val="00396BB7"/>
    <w:rsid w:val="003A2575"/>
    <w:rsid w:val="003A266B"/>
    <w:rsid w:val="003A2F2E"/>
    <w:rsid w:val="003A35C9"/>
    <w:rsid w:val="003A483D"/>
    <w:rsid w:val="003A4E1A"/>
    <w:rsid w:val="003A5149"/>
    <w:rsid w:val="003A5288"/>
    <w:rsid w:val="003A6635"/>
    <w:rsid w:val="003A69D0"/>
    <w:rsid w:val="003A776D"/>
    <w:rsid w:val="003B1527"/>
    <w:rsid w:val="003B1AC6"/>
    <w:rsid w:val="003B2825"/>
    <w:rsid w:val="003B6C3C"/>
    <w:rsid w:val="003B71F2"/>
    <w:rsid w:val="003B7456"/>
    <w:rsid w:val="003B77BB"/>
    <w:rsid w:val="003B7F62"/>
    <w:rsid w:val="003C133A"/>
    <w:rsid w:val="003C2724"/>
    <w:rsid w:val="003C2BE3"/>
    <w:rsid w:val="003C3A9F"/>
    <w:rsid w:val="003C4597"/>
    <w:rsid w:val="003C4E9C"/>
    <w:rsid w:val="003C69B1"/>
    <w:rsid w:val="003C6D85"/>
    <w:rsid w:val="003D003F"/>
    <w:rsid w:val="003D1521"/>
    <w:rsid w:val="003D2004"/>
    <w:rsid w:val="003D3A38"/>
    <w:rsid w:val="003D47D1"/>
    <w:rsid w:val="003D5D23"/>
    <w:rsid w:val="003E0BBB"/>
    <w:rsid w:val="003E0CA4"/>
    <w:rsid w:val="003E1AEF"/>
    <w:rsid w:val="003E3E91"/>
    <w:rsid w:val="003E5727"/>
    <w:rsid w:val="003E5DB4"/>
    <w:rsid w:val="003E7EAF"/>
    <w:rsid w:val="003F0B9F"/>
    <w:rsid w:val="003F1290"/>
    <w:rsid w:val="003F1D6F"/>
    <w:rsid w:val="003F460A"/>
    <w:rsid w:val="003F4C4A"/>
    <w:rsid w:val="003F4F06"/>
    <w:rsid w:val="003F58B3"/>
    <w:rsid w:val="00400F44"/>
    <w:rsid w:val="0040108B"/>
    <w:rsid w:val="004014A2"/>
    <w:rsid w:val="00401B13"/>
    <w:rsid w:val="00404E2F"/>
    <w:rsid w:val="004054B2"/>
    <w:rsid w:val="00405D90"/>
    <w:rsid w:val="004075E6"/>
    <w:rsid w:val="00411CA0"/>
    <w:rsid w:val="00411DD3"/>
    <w:rsid w:val="00414999"/>
    <w:rsid w:val="0041591C"/>
    <w:rsid w:val="00416D6C"/>
    <w:rsid w:val="00417548"/>
    <w:rsid w:val="0041771E"/>
    <w:rsid w:val="00421911"/>
    <w:rsid w:val="00421D80"/>
    <w:rsid w:val="00422A64"/>
    <w:rsid w:val="00424191"/>
    <w:rsid w:val="004243EF"/>
    <w:rsid w:val="00425410"/>
    <w:rsid w:val="00425429"/>
    <w:rsid w:val="00425DF5"/>
    <w:rsid w:val="0042659F"/>
    <w:rsid w:val="00426AD0"/>
    <w:rsid w:val="00426E55"/>
    <w:rsid w:val="004300DD"/>
    <w:rsid w:val="004301C5"/>
    <w:rsid w:val="00430D24"/>
    <w:rsid w:val="00431B2A"/>
    <w:rsid w:val="00434073"/>
    <w:rsid w:val="00434B54"/>
    <w:rsid w:val="00436467"/>
    <w:rsid w:val="004377E9"/>
    <w:rsid w:val="0044046C"/>
    <w:rsid w:val="0044173B"/>
    <w:rsid w:val="00443006"/>
    <w:rsid w:val="00444075"/>
    <w:rsid w:val="00444463"/>
    <w:rsid w:val="00444EFB"/>
    <w:rsid w:val="004455C5"/>
    <w:rsid w:val="00445BC7"/>
    <w:rsid w:val="004471E6"/>
    <w:rsid w:val="00447B4A"/>
    <w:rsid w:val="00447DC3"/>
    <w:rsid w:val="00450E94"/>
    <w:rsid w:val="0045109A"/>
    <w:rsid w:val="004516D3"/>
    <w:rsid w:val="004517D4"/>
    <w:rsid w:val="00453C32"/>
    <w:rsid w:val="00454ECD"/>
    <w:rsid w:val="00454FB5"/>
    <w:rsid w:val="00455E0F"/>
    <w:rsid w:val="0046060C"/>
    <w:rsid w:val="00460EA7"/>
    <w:rsid w:val="00461069"/>
    <w:rsid w:val="0046212E"/>
    <w:rsid w:val="00463BE8"/>
    <w:rsid w:val="0046501D"/>
    <w:rsid w:val="00466451"/>
    <w:rsid w:val="00470755"/>
    <w:rsid w:val="004716AF"/>
    <w:rsid w:val="00472BF3"/>
    <w:rsid w:val="0047334B"/>
    <w:rsid w:val="0047343D"/>
    <w:rsid w:val="004737E0"/>
    <w:rsid w:val="00475C09"/>
    <w:rsid w:val="00476F48"/>
    <w:rsid w:val="00480ED4"/>
    <w:rsid w:val="00481A8D"/>
    <w:rsid w:val="00481FE0"/>
    <w:rsid w:val="00483538"/>
    <w:rsid w:val="00483717"/>
    <w:rsid w:val="00483B78"/>
    <w:rsid w:val="00483B85"/>
    <w:rsid w:val="00484E8E"/>
    <w:rsid w:val="00484EB1"/>
    <w:rsid w:val="00485A3D"/>
    <w:rsid w:val="00486151"/>
    <w:rsid w:val="00486B22"/>
    <w:rsid w:val="00487D60"/>
    <w:rsid w:val="00490668"/>
    <w:rsid w:val="00490B2C"/>
    <w:rsid w:val="004926DF"/>
    <w:rsid w:val="00492B16"/>
    <w:rsid w:val="004931FD"/>
    <w:rsid w:val="0049397F"/>
    <w:rsid w:val="004A07C9"/>
    <w:rsid w:val="004A1B46"/>
    <w:rsid w:val="004A1E1A"/>
    <w:rsid w:val="004A1EA2"/>
    <w:rsid w:val="004A2C6D"/>
    <w:rsid w:val="004A40F0"/>
    <w:rsid w:val="004A4613"/>
    <w:rsid w:val="004A49A3"/>
    <w:rsid w:val="004A4B7E"/>
    <w:rsid w:val="004A4EAB"/>
    <w:rsid w:val="004A59CD"/>
    <w:rsid w:val="004A5A8E"/>
    <w:rsid w:val="004A65D9"/>
    <w:rsid w:val="004B06EF"/>
    <w:rsid w:val="004B1B0C"/>
    <w:rsid w:val="004B2927"/>
    <w:rsid w:val="004B2AEC"/>
    <w:rsid w:val="004B4009"/>
    <w:rsid w:val="004B5B6C"/>
    <w:rsid w:val="004B68B3"/>
    <w:rsid w:val="004B6B26"/>
    <w:rsid w:val="004C04ED"/>
    <w:rsid w:val="004C0B3A"/>
    <w:rsid w:val="004C32F4"/>
    <w:rsid w:val="004C4362"/>
    <w:rsid w:val="004C50EF"/>
    <w:rsid w:val="004C5DB5"/>
    <w:rsid w:val="004C5FD1"/>
    <w:rsid w:val="004C6433"/>
    <w:rsid w:val="004C655F"/>
    <w:rsid w:val="004C7A4A"/>
    <w:rsid w:val="004C7FEB"/>
    <w:rsid w:val="004D0FF3"/>
    <w:rsid w:val="004D2D07"/>
    <w:rsid w:val="004D2D36"/>
    <w:rsid w:val="004D3592"/>
    <w:rsid w:val="004D3CA5"/>
    <w:rsid w:val="004D3E09"/>
    <w:rsid w:val="004D55B5"/>
    <w:rsid w:val="004D5E5F"/>
    <w:rsid w:val="004D7BF1"/>
    <w:rsid w:val="004E0372"/>
    <w:rsid w:val="004E1DA0"/>
    <w:rsid w:val="004E305E"/>
    <w:rsid w:val="004E6BF5"/>
    <w:rsid w:val="004E775B"/>
    <w:rsid w:val="004E7C1C"/>
    <w:rsid w:val="004E7CF3"/>
    <w:rsid w:val="004F0275"/>
    <w:rsid w:val="004F03A1"/>
    <w:rsid w:val="004F177E"/>
    <w:rsid w:val="004F1F47"/>
    <w:rsid w:val="004F2186"/>
    <w:rsid w:val="004F2F15"/>
    <w:rsid w:val="004F4E5E"/>
    <w:rsid w:val="004F6722"/>
    <w:rsid w:val="004F709D"/>
    <w:rsid w:val="004F7E25"/>
    <w:rsid w:val="0050020E"/>
    <w:rsid w:val="0050165E"/>
    <w:rsid w:val="00501F16"/>
    <w:rsid w:val="00502A47"/>
    <w:rsid w:val="0050412D"/>
    <w:rsid w:val="0050500A"/>
    <w:rsid w:val="00505042"/>
    <w:rsid w:val="00505F19"/>
    <w:rsid w:val="00506E56"/>
    <w:rsid w:val="0051078F"/>
    <w:rsid w:val="00510C3C"/>
    <w:rsid w:val="00511774"/>
    <w:rsid w:val="005127BC"/>
    <w:rsid w:val="005129B0"/>
    <w:rsid w:val="00512CC0"/>
    <w:rsid w:val="00514145"/>
    <w:rsid w:val="00520463"/>
    <w:rsid w:val="00521B74"/>
    <w:rsid w:val="00521BBF"/>
    <w:rsid w:val="00521D45"/>
    <w:rsid w:val="005238C1"/>
    <w:rsid w:val="00523EDE"/>
    <w:rsid w:val="005256C1"/>
    <w:rsid w:val="005268DC"/>
    <w:rsid w:val="00526BF2"/>
    <w:rsid w:val="0053142D"/>
    <w:rsid w:val="0053164D"/>
    <w:rsid w:val="00531840"/>
    <w:rsid w:val="005324D1"/>
    <w:rsid w:val="00532CB1"/>
    <w:rsid w:val="005342FE"/>
    <w:rsid w:val="00535132"/>
    <w:rsid w:val="005367F9"/>
    <w:rsid w:val="005376D5"/>
    <w:rsid w:val="00537E86"/>
    <w:rsid w:val="00540347"/>
    <w:rsid w:val="0054129D"/>
    <w:rsid w:val="00541C15"/>
    <w:rsid w:val="00541D25"/>
    <w:rsid w:val="005436CF"/>
    <w:rsid w:val="00543AEA"/>
    <w:rsid w:val="005443C5"/>
    <w:rsid w:val="0054466E"/>
    <w:rsid w:val="00544D33"/>
    <w:rsid w:val="0054597A"/>
    <w:rsid w:val="00546415"/>
    <w:rsid w:val="005469BF"/>
    <w:rsid w:val="00547EAF"/>
    <w:rsid w:val="00550C64"/>
    <w:rsid w:val="0055167C"/>
    <w:rsid w:val="00551D4A"/>
    <w:rsid w:val="005541D5"/>
    <w:rsid w:val="005543A4"/>
    <w:rsid w:val="005561DC"/>
    <w:rsid w:val="00556A9B"/>
    <w:rsid w:val="00556AEB"/>
    <w:rsid w:val="00556FF7"/>
    <w:rsid w:val="0055752F"/>
    <w:rsid w:val="00557660"/>
    <w:rsid w:val="0056023D"/>
    <w:rsid w:val="00563127"/>
    <w:rsid w:val="00563890"/>
    <w:rsid w:val="005641ED"/>
    <w:rsid w:val="005643B1"/>
    <w:rsid w:val="005653E0"/>
    <w:rsid w:val="0056559A"/>
    <w:rsid w:val="00566820"/>
    <w:rsid w:val="005700D7"/>
    <w:rsid w:val="00571A82"/>
    <w:rsid w:val="00571C5D"/>
    <w:rsid w:val="00571E81"/>
    <w:rsid w:val="00572769"/>
    <w:rsid w:val="00573FB5"/>
    <w:rsid w:val="005756EE"/>
    <w:rsid w:val="0057762B"/>
    <w:rsid w:val="00577C5E"/>
    <w:rsid w:val="005818F8"/>
    <w:rsid w:val="00583055"/>
    <w:rsid w:val="005835C0"/>
    <w:rsid w:val="00584872"/>
    <w:rsid w:val="00584E9A"/>
    <w:rsid w:val="00585FA8"/>
    <w:rsid w:val="00586254"/>
    <w:rsid w:val="00591873"/>
    <w:rsid w:val="00593AF9"/>
    <w:rsid w:val="00593B5A"/>
    <w:rsid w:val="00594161"/>
    <w:rsid w:val="00594A44"/>
    <w:rsid w:val="005950B8"/>
    <w:rsid w:val="0059547E"/>
    <w:rsid w:val="00595AC7"/>
    <w:rsid w:val="00595CA3"/>
    <w:rsid w:val="00597329"/>
    <w:rsid w:val="005A1847"/>
    <w:rsid w:val="005A3DAA"/>
    <w:rsid w:val="005A3E56"/>
    <w:rsid w:val="005A433D"/>
    <w:rsid w:val="005A4498"/>
    <w:rsid w:val="005A490F"/>
    <w:rsid w:val="005A4F65"/>
    <w:rsid w:val="005A532A"/>
    <w:rsid w:val="005A68D4"/>
    <w:rsid w:val="005A78D1"/>
    <w:rsid w:val="005A7E1A"/>
    <w:rsid w:val="005B1D50"/>
    <w:rsid w:val="005B256C"/>
    <w:rsid w:val="005B6092"/>
    <w:rsid w:val="005B73B1"/>
    <w:rsid w:val="005B7575"/>
    <w:rsid w:val="005B7E45"/>
    <w:rsid w:val="005C05EB"/>
    <w:rsid w:val="005C1B6B"/>
    <w:rsid w:val="005C23D9"/>
    <w:rsid w:val="005C3420"/>
    <w:rsid w:val="005C34D1"/>
    <w:rsid w:val="005C3939"/>
    <w:rsid w:val="005C3CAD"/>
    <w:rsid w:val="005C3FDF"/>
    <w:rsid w:val="005C4938"/>
    <w:rsid w:val="005C52F2"/>
    <w:rsid w:val="005C751C"/>
    <w:rsid w:val="005C7B5A"/>
    <w:rsid w:val="005D006E"/>
    <w:rsid w:val="005D0F76"/>
    <w:rsid w:val="005D5B61"/>
    <w:rsid w:val="005D5FEF"/>
    <w:rsid w:val="005D6B4F"/>
    <w:rsid w:val="005D7475"/>
    <w:rsid w:val="005D74D5"/>
    <w:rsid w:val="005D7F8B"/>
    <w:rsid w:val="005E04C9"/>
    <w:rsid w:val="005E056E"/>
    <w:rsid w:val="005E1BFC"/>
    <w:rsid w:val="005E2739"/>
    <w:rsid w:val="005E2965"/>
    <w:rsid w:val="005E2995"/>
    <w:rsid w:val="005E31E9"/>
    <w:rsid w:val="005E38B4"/>
    <w:rsid w:val="005E684A"/>
    <w:rsid w:val="005E6A27"/>
    <w:rsid w:val="005F1FDF"/>
    <w:rsid w:val="005F2209"/>
    <w:rsid w:val="005F27A4"/>
    <w:rsid w:val="005F49BA"/>
    <w:rsid w:val="005F555D"/>
    <w:rsid w:val="005F62ED"/>
    <w:rsid w:val="005F677B"/>
    <w:rsid w:val="005F6A82"/>
    <w:rsid w:val="005F723D"/>
    <w:rsid w:val="005F7A7E"/>
    <w:rsid w:val="00600710"/>
    <w:rsid w:val="00601C16"/>
    <w:rsid w:val="0060204B"/>
    <w:rsid w:val="00602335"/>
    <w:rsid w:val="006032F1"/>
    <w:rsid w:val="00604E3F"/>
    <w:rsid w:val="00606363"/>
    <w:rsid w:val="00606512"/>
    <w:rsid w:val="00607485"/>
    <w:rsid w:val="0061181A"/>
    <w:rsid w:val="006125AF"/>
    <w:rsid w:val="0061307B"/>
    <w:rsid w:val="006132C4"/>
    <w:rsid w:val="00614BF7"/>
    <w:rsid w:val="00615FB3"/>
    <w:rsid w:val="00616571"/>
    <w:rsid w:val="00616C3F"/>
    <w:rsid w:val="00616C49"/>
    <w:rsid w:val="0061787E"/>
    <w:rsid w:val="00617957"/>
    <w:rsid w:val="006200A2"/>
    <w:rsid w:val="00625A74"/>
    <w:rsid w:val="006263A6"/>
    <w:rsid w:val="00626465"/>
    <w:rsid w:val="0062798A"/>
    <w:rsid w:val="0063377B"/>
    <w:rsid w:val="00636025"/>
    <w:rsid w:val="00637879"/>
    <w:rsid w:val="006407B1"/>
    <w:rsid w:val="00642049"/>
    <w:rsid w:val="00642A51"/>
    <w:rsid w:val="00643DED"/>
    <w:rsid w:val="006445D1"/>
    <w:rsid w:val="00645382"/>
    <w:rsid w:val="00645443"/>
    <w:rsid w:val="00646F95"/>
    <w:rsid w:val="00650E5A"/>
    <w:rsid w:val="0065221A"/>
    <w:rsid w:val="0065276C"/>
    <w:rsid w:val="0065306C"/>
    <w:rsid w:val="00654D57"/>
    <w:rsid w:val="00656E73"/>
    <w:rsid w:val="0066107C"/>
    <w:rsid w:val="006640D9"/>
    <w:rsid w:val="00666001"/>
    <w:rsid w:val="0066682A"/>
    <w:rsid w:val="0067186B"/>
    <w:rsid w:val="00671FA2"/>
    <w:rsid w:val="006723AA"/>
    <w:rsid w:val="006726F4"/>
    <w:rsid w:val="00672F86"/>
    <w:rsid w:val="00672FD7"/>
    <w:rsid w:val="00677BBC"/>
    <w:rsid w:val="006802FF"/>
    <w:rsid w:val="006826BC"/>
    <w:rsid w:val="00682719"/>
    <w:rsid w:val="00686FBC"/>
    <w:rsid w:val="00691767"/>
    <w:rsid w:val="0069228A"/>
    <w:rsid w:val="00694E54"/>
    <w:rsid w:val="00694FA7"/>
    <w:rsid w:val="006956A2"/>
    <w:rsid w:val="00695AE5"/>
    <w:rsid w:val="00697816"/>
    <w:rsid w:val="006A055D"/>
    <w:rsid w:val="006A0829"/>
    <w:rsid w:val="006A0C62"/>
    <w:rsid w:val="006A0FD3"/>
    <w:rsid w:val="006A2225"/>
    <w:rsid w:val="006A30DF"/>
    <w:rsid w:val="006A3DA9"/>
    <w:rsid w:val="006A4C01"/>
    <w:rsid w:val="006A56EE"/>
    <w:rsid w:val="006B0800"/>
    <w:rsid w:val="006B0FA7"/>
    <w:rsid w:val="006B1833"/>
    <w:rsid w:val="006B1C3E"/>
    <w:rsid w:val="006B1E26"/>
    <w:rsid w:val="006B215E"/>
    <w:rsid w:val="006B259A"/>
    <w:rsid w:val="006B2734"/>
    <w:rsid w:val="006B3711"/>
    <w:rsid w:val="006B4E14"/>
    <w:rsid w:val="006B5B14"/>
    <w:rsid w:val="006B7BF0"/>
    <w:rsid w:val="006C0B57"/>
    <w:rsid w:val="006C243D"/>
    <w:rsid w:val="006C25D3"/>
    <w:rsid w:val="006C3D48"/>
    <w:rsid w:val="006C3FF4"/>
    <w:rsid w:val="006C4805"/>
    <w:rsid w:val="006C5DFA"/>
    <w:rsid w:val="006C6277"/>
    <w:rsid w:val="006C68C7"/>
    <w:rsid w:val="006C6C27"/>
    <w:rsid w:val="006D09E9"/>
    <w:rsid w:val="006D10DD"/>
    <w:rsid w:val="006D2573"/>
    <w:rsid w:val="006D27E0"/>
    <w:rsid w:val="006D4425"/>
    <w:rsid w:val="006D7223"/>
    <w:rsid w:val="006E0C18"/>
    <w:rsid w:val="006E1998"/>
    <w:rsid w:val="006E1CD0"/>
    <w:rsid w:val="006E32F1"/>
    <w:rsid w:val="006E3C75"/>
    <w:rsid w:val="006E47B4"/>
    <w:rsid w:val="006E55AF"/>
    <w:rsid w:val="006E5F18"/>
    <w:rsid w:val="006E632D"/>
    <w:rsid w:val="006E749C"/>
    <w:rsid w:val="006F0399"/>
    <w:rsid w:val="006F049B"/>
    <w:rsid w:val="006F2E4F"/>
    <w:rsid w:val="006F2E68"/>
    <w:rsid w:val="006F5BF0"/>
    <w:rsid w:val="006F65B7"/>
    <w:rsid w:val="006F6B8F"/>
    <w:rsid w:val="006F700A"/>
    <w:rsid w:val="00700A42"/>
    <w:rsid w:val="00701E31"/>
    <w:rsid w:val="0070391E"/>
    <w:rsid w:val="0070434A"/>
    <w:rsid w:val="00704408"/>
    <w:rsid w:val="00704AE2"/>
    <w:rsid w:val="00705BEF"/>
    <w:rsid w:val="007069AD"/>
    <w:rsid w:val="00706AFA"/>
    <w:rsid w:val="00710B52"/>
    <w:rsid w:val="00710CE2"/>
    <w:rsid w:val="00712215"/>
    <w:rsid w:val="007138E2"/>
    <w:rsid w:val="00713A17"/>
    <w:rsid w:val="00713E9D"/>
    <w:rsid w:val="00714405"/>
    <w:rsid w:val="007147B6"/>
    <w:rsid w:val="0071499C"/>
    <w:rsid w:val="00715771"/>
    <w:rsid w:val="00716D9E"/>
    <w:rsid w:val="007171CD"/>
    <w:rsid w:val="007207D9"/>
    <w:rsid w:val="00720B84"/>
    <w:rsid w:val="00720E06"/>
    <w:rsid w:val="007218B8"/>
    <w:rsid w:val="00721BAA"/>
    <w:rsid w:val="00723F96"/>
    <w:rsid w:val="007240CF"/>
    <w:rsid w:val="0072446F"/>
    <w:rsid w:val="00725086"/>
    <w:rsid w:val="007260D2"/>
    <w:rsid w:val="0072615E"/>
    <w:rsid w:val="007265F7"/>
    <w:rsid w:val="00726A42"/>
    <w:rsid w:val="00726CF7"/>
    <w:rsid w:val="0072727E"/>
    <w:rsid w:val="00727A96"/>
    <w:rsid w:val="00727D70"/>
    <w:rsid w:val="00730C01"/>
    <w:rsid w:val="00734EBC"/>
    <w:rsid w:val="00735DAC"/>
    <w:rsid w:val="0073710B"/>
    <w:rsid w:val="007375A9"/>
    <w:rsid w:val="00740414"/>
    <w:rsid w:val="007420D8"/>
    <w:rsid w:val="00743CAE"/>
    <w:rsid w:val="00744083"/>
    <w:rsid w:val="00744C57"/>
    <w:rsid w:val="00745BDB"/>
    <w:rsid w:val="00745E54"/>
    <w:rsid w:val="007464CC"/>
    <w:rsid w:val="00746AEF"/>
    <w:rsid w:val="00751C74"/>
    <w:rsid w:val="00752032"/>
    <w:rsid w:val="0075248B"/>
    <w:rsid w:val="00752B80"/>
    <w:rsid w:val="00754032"/>
    <w:rsid w:val="00756474"/>
    <w:rsid w:val="00757DE4"/>
    <w:rsid w:val="0076002E"/>
    <w:rsid w:val="007611A5"/>
    <w:rsid w:val="00761D1A"/>
    <w:rsid w:val="00762C2D"/>
    <w:rsid w:val="00762E23"/>
    <w:rsid w:val="00764FD5"/>
    <w:rsid w:val="00767AFE"/>
    <w:rsid w:val="00772974"/>
    <w:rsid w:val="00774AA1"/>
    <w:rsid w:val="00775C9F"/>
    <w:rsid w:val="0077731D"/>
    <w:rsid w:val="00780284"/>
    <w:rsid w:val="00780565"/>
    <w:rsid w:val="0078097A"/>
    <w:rsid w:val="007825F0"/>
    <w:rsid w:val="00782CA0"/>
    <w:rsid w:val="00782CF1"/>
    <w:rsid w:val="007831D4"/>
    <w:rsid w:val="007834A0"/>
    <w:rsid w:val="007834AF"/>
    <w:rsid w:val="0078366F"/>
    <w:rsid w:val="00784453"/>
    <w:rsid w:val="00784F68"/>
    <w:rsid w:val="00786063"/>
    <w:rsid w:val="00786224"/>
    <w:rsid w:val="007868A3"/>
    <w:rsid w:val="00791A81"/>
    <w:rsid w:val="00792353"/>
    <w:rsid w:val="00792B6F"/>
    <w:rsid w:val="00793782"/>
    <w:rsid w:val="007942DF"/>
    <w:rsid w:val="00794A2E"/>
    <w:rsid w:val="00795E5C"/>
    <w:rsid w:val="007A0759"/>
    <w:rsid w:val="007A09EC"/>
    <w:rsid w:val="007A1C29"/>
    <w:rsid w:val="007A31CD"/>
    <w:rsid w:val="007A68DA"/>
    <w:rsid w:val="007A6B74"/>
    <w:rsid w:val="007A7294"/>
    <w:rsid w:val="007B1904"/>
    <w:rsid w:val="007B1D7F"/>
    <w:rsid w:val="007B2E75"/>
    <w:rsid w:val="007B2F7B"/>
    <w:rsid w:val="007B3511"/>
    <w:rsid w:val="007B3FE2"/>
    <w:rsid w:val="007B4388"/>
    <w:rsid w:val="007B52A8"/>
    <w:rsid w:val="007B5CB9"/>
    <w:rsid w:val="007B60E7"/>
    <w:rsid w:val="007B66EC"/>
    <w:rsid w:val="007B72F6"/>
    <w:rsid w:val="007B766F"/>
    <w:rsid w:val="007C03C3"/>
    <w:rsid w:val="007C06E7"/>
    <w:rsid w:val="007C07F9"/>
    <w:rsid w:val="007C2DE7"/>
    <w:rsid w:val="007C3FCF"/>
    <w:rsid w:val="007C4D8B"/>
    <w:rsid w:val="007C6033"/>
    <w:rsid w:val="007C6679"/>
    <w:rsid w:val="007C6C6F"/>
    <w:rsid w:val="007D06FE"/>
    <w:rsid w:val="007D09E6"/>
    <w:rsid w:val="007D0A9C"/>
    <w:rsid w:val="007D1D4F"/>
    <w:rsid w:val="007D2231"/>
    <w:rsid w:val="007D22D4"/>
    <w:rsid w:val="007D340A"/>
    <w:rsid w:val="007D4526"/>
    <w:rsid w:val="007D4D1A"/>
    <w:rsid w:val="007D5ECF"/>
    <w:rsid w:val="007D673B"/>
    <w:rsid w:val="007D6A67"/>
    <w:rsid w:val="007D7FE4"/>
    <w:rsid w:val="007E0F39"/>
    <w:rsid w:val="007E4325"/>
    <w:rsid w:val="007E4BA8"/>
    <w:rsid w:val="007E62A0"/>
    <w:rsid w:val="007E6A3F"/>
    <w:rsid w:val="007E7977"/>
    <w:rsid w:val="007F0554"/>
    <w:rsid w:val="007F2FC2"/>
    <w:rsid w:val="007F3BC4"/>
    <w:rsid w:val="007F4766"/>
    <w:rsid w:val="007F4BC7"/>
    <w:rsid w:val="007F4C5B"/>
    <w:rsid w:val="007F55DE"/>
    <w:rsid w:val="007F5E9B"/>
    <w:rsid w:val="007F62AB"/>
    <w:rsid w:val="007F705A"/>
    <w:rsid w:val="007F741E"/>
    <w:rsid w:val="007F7833"/>
    <w:rsid w:val="0080180E"/>
    <w:rsid w:val="00806549"/>
    <w:rsid w:val="008077B6"/>
    <w:rsid w:val="00807A96"/>
    <w:rsid w:val="00807E92"/>
    <w:rsid w:val="00807F46"/>
    <w:rsid w:val="0081093A"/>
    <w:rsid w:val="00810F33"/>
    <w:rsid w:val="00811300"/>
    <w:rsid w:val="008116E0"/>
    <w:rsid w:val="008155ED"/>
    <w:rsid w:val="008165E7"/>
    <w:rsid w:val="00816617"/>
    <w:rsid w:val="00816631"/>
    <w:rsid w:val="00816662"/>
    <w:rsid w:val="00821844"/>
    <w:rsid w:val="008218CA"/>
    <w:rsid w:val="00821B00"/>
    <w:rsid w:val="00822D8F"/>
    <w:rsid w:val="008242DF"/>
    <w:rsid w:val="00824EDF"/>
    <w:rsid w:val="0082505C"/>
    <w:rsid w:val="00825D38"/>
    <w:rsid w:val="00825EA3"/>
    <w:rsid w:val="00826159"/>
    <w:rsid w:val="0082643F"/>
    <w:rsid w:val="00827825"/>
    <w:rsid w:val="00830BE7"/>
    <w:rsid w:val="008313EF"/>
    <w:rsid w:val="00831D78"/>
    <w:rsid w:val="008327A7"/>
    <w:rsid w:val="00833AD6"/>
    <w:rsid w:val="00835E0E"/>
    <w:rsid w:val="0083661C"/>
    <w:rsid w:val="00837B2D"/>
    <w:rsid w:val="008419DA"/>
    <w:rsid w:val="008419F0"/>
    <w:rsid w:val="00842977"/>
    <w:rsid w:val="008432BE"/>
    <w:rsid w:val="00843F7F"/>
    <w:rsid w:val="00844087"/>
    <w:rsid w:val="00844646"/>
    <w:rsid w:val="00846433"/>
    <w:rsid w:val="00846E27"/>
    <w:rsid w:val="008503C8"/>
    <w:rsid w:val="00852591"/>
    <w:rsid w:val="008529CD"/>
    <w:rsid w:val="008538AA"/>
    <w:rsid w:val="00853D71"/>
    <w:rsid w:val="00856225"/>
    <w:rsid w:val="00856310"/>
    <w:rsid w:val="0085695B"/>
    <w:rsid w:val="008571CB"/>
    <w:rsid w:val="00857D4C"/>
    <w:rsid w:val="0086169B"/>
    <w:rsid w:val="00865736"/>
    <w:rsid w:val="00865B9C"/>
    <w:rsid w:val="008662D7"/>
    <w:rsid w:val="00866543"/>
    <w:rsid w:val="008668A4"/>
    <w:rsid w:val="00866F47"/>
    <w:rsid w:val="00867857"/>
    <w:rsid w:val="00867DA0"/>
    <w:rsid w:val="00870A02"/>
    <w:rsid w:val="0087115E"/>
    <w:rsid w:val="00871CFC"/>
    <w:rsid w:val="00873A6E"/>
    <w:rsid w:val="00873AF1"/>
    <w:rsid w:val="00875C28"/>
    <w:rsid w:val="0087613C"/>
    <w:rsid w:val="008765B3"/>
    <w:rsid w:val="008769A1"/>
    <w:rsid w:val="00877D46"/>
    <w:rsid w:val="0088031A"/>
    <w:rsid w:val="00881CF3"/>
    <w:rsid w:val="00883F29"/>
    <w:rsid w:val="00885281"/>
    <w:rsid w:val="008859B8"/>
    <w:rsid w:val="008863AC"/>
    <w:rsid w:val="00887B3E"/>
    <w:rsid w:val="00887CBC"/>
    <w:rsid w:val="0089032A"/>
    <w:rsid w:val="00893318"/>
    <w:rsid w:val="008946E2"/>
    <w:rsid w:val="008949B1"/>
    <w:rsid w:val="00895760"/>
    <w:rsid w:val="0089675A"/>
    <w:rsid w:val="00896765"/>
    <w:rsid w:val="008A0721"/>
    <w:rsid w:val="008A20F8"/>
    <w:rsid w:val="008A29DC"/>
    <w:rsid w:val="008A2BA0"/>
    <w:rsid w:val="008A2E97"/>
    <w:rsid w:val="008A33D3"/>
    <w:rsid w:val="008A37AC"/>
    <w:rsid w:val="008A3992"/>
    <w:rsid w:val="008A4F50"/>
    <w:rsid w:val="008A7355"/>
    <w:rsid w:val="008A7A5F"/>
    <w:rsid w:val="008A7F81"/>
    <w:rsid w:val="008B100A"/>
    <w:rsid w:val="008B153A"/>
    <w:rsid w:val="008B20C5"/>
    <w:rsid w:val="008B3F54"/>
    <w:rsid w:val="008B4173"/>
    <w:rsid w:val="008B489D"/>
    <w:rsid w:val="008B5D69"/>
    <w:rsid w:val="008B6888"/>
    <w:rsid w:val="008C03C8"/>
    <w:rsid w:val="008C1FBA"/>
    <w:rsid w:val="008C23D9"/>
    <w:rsid w:val="008C242A"/>
    <w:rsid w:val="008C356A"/>
    <w:rsid w:val="008C35E3"/>
    <w:rsid w:val="008C3F0C"/>
    <w:rsid w:val="008C5219"/>
    <w:rsid w:val="008C5431"/>
    <w:rsid w:val="008C620B"/>
    <w:rsid w:val="008D0520"/>
    <w:rsid w:val="008D1104"/>
    <w:rsid w:val="008D2EC8"/>
    <w:rsid w:val="008D300D"/>
    <w:rsid w:val="008D59D5"/>
    <w:rsid w:val="008E0362"/>
    <w:rsid w:val="008E15B7"/>
    <w:rsid w:val="008E1DF1"/>
    <w:rsid w:val="008E1E87"/>
    <w:rsid w:val="008E246E"/>
    <w:rsid w:val="008E2794"/>
    <w:rsid w:val="008E34A8"/>
    <w:rsid w:val="008E37A1"/>
    <w:rsid w:val="008E4F36"/>
    <w:rsid w:val="008E5A8C"/>
    <w:rsid w:val="008E69C0"/>
    <w:rsid w:val="008F0C29"/>
    <w:rsid w:val="008F192A"/>
    <w:rsid w:val="008F1E62"/>
    <w:rsid w:val="008F202B"/>
    <w:rsid w:val="008F31D5"/>
    <w:rsid w:val="008F33ED"/>
    <w:rsid w:val="008F36A4"/>
    <w:rsid w:val="008F3E11"/>
    <w:rsid w:val="008F459D"/>
    <w:rsid w:val="008F4F61"/>
    <w:rsid w:val="008F513A"/>
    <w:rsid w:val="008F51DF"/>
    <w:rsid w:val="008F5AE3"/>
    <w:rsid w:val="008F6C65"/>
    <w:rsid w:val="008F7567"/>
    <w:rsid w:val="009001A6"/>
    <w:rsid w:val="00900313"/>
    <w:rsid w:val="009026DA"/>
    <w:rsid w:val="00902F55"/>
    <w:rsid w:val="009039E0"/>
    <w:rsid w:val="009046A0"/>
    <w:rsid w:val="00905106"/>
    <w:rsid w:val="00914AEA"/>
    <w:rsid w:val="00915BFF"/>
    <w:rsid w:val="009161D9"/>
    <w:rsid w:val="00916492"/>
    <w:rsid w:val="00916AFE"/>
    <w:rsid w:val="009200EE"/>
    <w:rsid w:val="00921116"/>
    <w:rsid w:val="00921684"/>
    <w:rsid w:val="00922206"/>
    <w:rsid w:val="009222D5"/>
    <w:rsid w:val="009226F7"/>
    <w:rsid w:val="00922DBE"/>
    <w:rsid w:val="009243CF"/>
    <w:rsid w:val="00924C08"/>
    <w:rsid w:val="00924E3C"/>
    <w:rsid w:val="00925182"/>
    <w:rsid w:val="009256DE"/>
    <w:rsid w:val="00925703"/>
    <w:rsid w:val="009270CA"/>
    <w:rsid w:val="00931354"/>
    <w:rsid w:val="0093450C"/>
    <w:rsid w:val="00935075"/>
    <w:rsid w:val="0093579A"/>
    <w:rsid w:val="00935D1B"/>
    <w:rsid w:val="009363E7"/>
    <w:rsid w:val="00940ABD"/>
    <w:rsid w:val="00941658"/>
    <w:rsid w:val="009416AA"/>
    <w:rsid w:val="0094228F"/>
    <w:rsid w:val="00942A98"/>
    <w:rsid w:val="00943AEC"/>
    <w:rsid w:val="00944DF9"/>
    <w:rsid w:val="00945998"/>
    <w:rsid w:val="00946FAC"/>
    <w:rsid w:val="00952227"/>
    <w:rsid w:val="0095290C"/>
    <w:rsid w:val="0095358F"/>
    <w:rsid w:val="0095493A"/>
    <w:rsid w:val="00955C1E"/>
    <w:rsid w:val="00960014"/>
    <w:rsid w:val="009611ED"/>
    <w:rsid w:val="00962A1F"/>
    <w:rsid w:val="00963BD5"/>
    <w:rsid w:val="00964501"/>
    <w:rsid w:val="00964EB2"/>
    <w:rsid w:val="009657D8"/>
    <w:rsid w:val="00970EB4"/>
    <w:rsid w:val="00970ECB"/>
    <w:rsid w:val="009710CB"/>
    <w:rsid w:val="00971AE6"/>
    <w:rsid w:val="00971DAB"/>
    <w:rsid w:val="00972B17"/>
    <w:rsid w:val="009733E0"/>
    <w:rsid w:val="00975D11"/>
    <w:rsid w:val="00976E01"/>
    <w:rsid w:val="00977130"/>
    <w:rsid w:val="00977E8E"/>
    <w:rsid w:val="00981414"/>
    <w:rsid w:val="00981509"/>
    <w:rsid w:val="00981C32"/>
    <w:rsid w:val="00985748"/>
    <w:rsid w:val="009876BA"/>
    <w:rsid w:val="00987EB0"/>
    <w:rsid w:val="0099083A"/>
    <w:rsid w:val="00990A72"/>
    <w:rsid w:val="00990DF5"/>
    <w:rsid w:val="00991B09"/>
    <w:rsid w:val="00991ED1"/>
    <w:rsid w:val="0099232C"/>
    <w:rsid w:val="00992CC9"/>
    <w:rsid w:val="00992E61"/>
    <w:rsid w:val="00995504"/>
    <w:rsid w:val="009963B4"/>
    <w:rsid w:val="0099690C"/>
    <w:rsid w:val="00996F3C"/>
    <w:rsid w:val="009A0D34"/>
    <w:rsid w:val="009A2259"/>
    <w:rsid w:val="009A2E33"/>
    <w:rsid w:val="009A6ACB"/>
    <w:rsid w:val="009B08FE"/>
    <w:rsid w:val="009B2182"/>
    <w:rsid w:val="009B25BE"/>
    <w:rsid w:val="009B25D5"/>
    <w:rsid w:val="009B293E"/>
    <w:rsid w:val="009B2ADB"/>
    <w:rsid w:val="009B3C5F"/>
    <w:rsid w:val="009B3C92"/>
    <w:rsid w:val="009B47F1"/>
    <w:rsid w:val="009B5030"/>
    <w:rsid w:val="009B5571"/>
    <w:rsid w:val="009B5988"/>
    <w:rsid w:val="009B64EF"/>
    <w:rsid w:val="009B7BA1"/>
    <w:rsid w:val="009C1155"/>
    <w:rsid w:val="009C22B1"/>
    <w:rsid w:val="009C2305"/>
    <w:rsid w:val="009C2DD2"/>
    <w:rsid w:val="009C3F88"/>
    <w:rsid w:val="009C6057"/>
    <w:rsid w:val="009C719B"/>
    <w:rsid w:val="009C7822"/>
    <w:rsid w:val="009D122C"/>
    <w:rsid w:val="009D3840"/>
    <w:rsid w:val="009D4367"/>
    <w:rsid w:val="009D50D4"/>
    <w:rsid w:val="009D5412"/>
    <w:rsid w:val="009D5F68"/>
    <w:rsid w:val="009D6195"/>
    <w:rsid w:val="009D7D57"/>
    <w:rsid w:val="009E2FB8"/>
    <w:rsid w:val="009E314F"/>
    <w:rsid w:val="009E3938"/>
    <w:rsid w:val="009E3A18"/>
    <w:rsid w:val="009E3D42"/>
    <w:rsid w:val="009E4932"/>
    <w:rsid w:val="009E62DA"/>
    <w:rsid w:val="009E7DD7"/>
    <w:rsid w:val="009F01B9"/>
    <w:rsid w:val="009F1010"/>
    <w:rsid w:val="009F2AE9"/>
    <w:rsid w:val="009F2D31"/>
    <w:rsid w:val="009F3BBF"/>
    <w:rsid w:val="009F4151"/>
    <w:rsid w:val="009F4779"/>
    <w:rsid w:val="009F7040"/>
    <w:rsid w:val="009F7AFB"/>
    <w:rsid w:val="00A00A16"/>
    <w:rsid w:val="00A01DA3"/>
    <w:rsid w:val="00A03CFA"/>
    <w:rsid w:val="00A05492"/>
    <w:rsid w:val="00A06B9F"/>
    <w:rsid w:val="00A07453"/>
    <w:rsid w:val="00A07506"/>
    <w:rsid w:val="00A078F1"/>
    <w:rsid w:val="00A07E77"/>
    <w:rsid w:val="00A1021C"/>
    <w:rsid w:val="00A107A7"/>
    <w:rsid w:val="00A10F92"/>
    <w:rsid w:val="00A113CC"/>
    <w:rsid w:val="00A114F5"/>
    <w:rsid w:val="00A11576"/>
    <w:rsid w:val="00A11EC6"/>
    <w:rsid w:val="00A137F1"/>
    <w:rsid w:val="00A13D74"/>
    <w:rsid w:val="00A14726"/>
    <w:rsid w:val="00A147F3"/>
    <w:rsid w:val="00A14B45"/>
    <w:rsid w:val="00A15266"/>
    <w:rsid w:val="00A15CCD"/>
    <w:rsid w:val="00A15CF2"/>
    <w:rsid w:val="00A15D3F"/>
    <w:rsid w:val="00A15F85"/>
    <w:rsid w:val="00A20567"/>
    <w:rsid w:val="00A207BC"/>
    <w:rsid w:val="00A20F8B"/>
    <w:rsid w:val="00A211C6"/>
    <w:rsid w:val="00A214C2"/>
    <w:rsid w:val="00A21C1D"/>
    <w:rsid w:val="00A22AE5"/>
    <w:rsid w:val="00A2361F"/>
    <w:rsid w:val="00A2445E"/>
    <w:rsid w:val="00A263E0"/>
    <w:rsid w:val="00A27252"/>
    <w:rsid w:val="00A30772"/>
    <w:rsid w:val="00A30ED5"/>
    <w:rsid w:val="00A31F1C"/>
    <w:rsid w:val="00A3240E"/>
    <w:rsid w:val="00A32786"/>
    <w:rsid w:val="00A328A4"/>
    <w:rsid w:val="00A34004"/>
    <w:rsid w:val="00A348F0"/>
    <w:rsid w:val="00A34F67"/>
    <w:rsid w:val="00A37701"/>
    <w:rsid w:val="00A37D62"/>
    <w:rsid w:val="00A40D33"/>
    <w:rsid w:val="00A40E95"/>
    <w:rsid w:val="00A4116D"/>
    <w:rsid w:val="00A41267"/>
    <w:rsid w:val="00A41696"/>
    <w:rsid w:val="00A4228C"/>
    <w:rsid w:val="00A427FF"/>
    <w:rsid w:val="00A43ED6"/>
    <w:rsid w:val="00A4469C"/>
    <w:rsid w:val="00A44B92"/>
    <w:rsid w:val="00A45C1D"/>
    <w:rsid w:val="00A45DCA"/>
    <w:rsid w:val="00A461FC"/>
    <w:rsid w:val="00A46798"/>
    <w:rsid w:val="00A5143C"/>
    <w:rsid w:val="00A516AC"/>
    <w:rsid w:val="00A51E7C"/>
    <w:rsid w:val="00A51EF3"/>
    <w:rsid w:val="00A53F86"/>
    <w:rsid w:val="00A54A54"/>
    <w:rsid w:val="00A55574"/>
    <w:rsid w:val="00A55BA1"/>
    <w:rsid w:val="00A6051F"/>
    <w:rsid w:val="00A616F1"/>
    <w:rsid w:val="00A61CCC"/>
    <w:rsid w:val="00A61F0D"/>
    <w:rsid w:val="00A645BF"/>
    <w:rsid w:val="00A64D8B"/>
    <w:rsid w:val="00A64F41"/>
    <w:rsid w:val="00A65304"/>
    <w:rsid w:val="00A65B08"/>
    <w:rsid w:val="00A672F8"/>
    <w:rsid w:val="00A67B3F"/>
    <w:rsid w:val="00A70726"/>
    <w:rsid w:val="00A70AA6"/>
    <w:rsid w:val="00A712C9"/>
    <w:rsid w:val="00A717B5"/>
    <w:rsid w:val="00A71ADB"/>
    <w:rsid w:val="00A726EE"/>
    <w:rsid w:val="00A7285E"/>
    <w:rsid w:val="00A7458F"/>
    <w:rsid w:val="00A76206"/>
    <w:rsid w:val="00A7622B"/>
    <w:rsid w:val="00A76E9F"/>
    <w:rsid w:val="00A77B09"/>
    <w:rsid w:val="00A77E46"/>
    <w:rsid w:val="00A80122"/>
    <w:rsid w:val="00A80D9F"/>
    <w:rsid w:val="00A84452"/>
    <w:rsid w:val="00A867E0"/>
    <w:rsid w:val="00A86BD0"/>
    <w:rsid w:val="00A87273"/>
    <w:rsid w:val="00A87B25"/>
    <w:rsid w:val="00A92064"/>
    <w:rsid w:val="00A9365B"/>
    <w:rsid w:val="00A93F26"/>
    <w:rsid w:val="00A948CF"/>
    <w:rsid w:val="00A9557A"/>
    <w:rsid w:val="00A970F2"/>
    <w:rsid w:val="00A97F46"/>
    <w:rsid w:val="00AA012A"/>
    <w:rsid w:val="00AA0585"/>
    <w:rsid w:val="00AA0717"/>
    <w:rsid w:val="00AA1011"/>
    <w:rsid w:val="00AA1037"/>
    <w:rsid w:val="00AA1CF5"/>
    <w:rsid w:val="00AA3120"/>
    <w:rsid w:val="00AA3799"/>
    <w:rsid w:val="00AA38C6"/>
    <w:rsid w:val="00AA3D62"/>
    <w:rsid w:val="00AA4826"/>
    <w:rsid w:val="00AA55B1"/>
    <w:rsid w:val="00AA77A6"/>
    <w:rsid w:val="00AB001C"/>
    <w:rsid w:val="00AB0FA5"/>
    <w:rsid w:val="00AB133D"/>
    <w:rsid w:val="00AB17A5"/>
    <w:rsid w:val="00AB2C23"/>
    <w:rsid w:val="00AB3F66"/>
    <w:rsid w:val="00AB40B3"/>
    <w:rsid w:val="00AB453D"/>
    <w:rsid w:val="00AB46D3"/>
    <w:rsid w:val="00AB6572"/>
    <w:rsid w:val="00AB78D0"/>
    <w:rsid w:val="00AC03EB"/>
    <w:rsid w:val="00AC1F14"/>
    <w:rsid w:val="00AC2779"/>
    <w:rsid w:val="00AC372D"/>
    <w:rsid w:val="00AC46EA"/>
    <w:rsid w:val="00AC5432"/>
    <w:rsid w:val="00AC654A"/>
    <w:rsid w:val="00AC6D78"/>
    <w:rsid w:val="00AC6E00"/>
    <w:rsid w:val="00AC72BE"/>
    <w:rsid w:val="00AC78C9"/>
    <w:rsid w:val="00AC7C12"/>
    <w:rsid w:val="00AD0059"/>
    <w:rsid w:val="00AD0A59"/>
    <w:rsid w:val="00AD3407"/>
    <w:rsid w:val="00AD3E18"/>
    <w:rsid w:val="00AD3E6D"/>
    <w:rsid w:val="00AD4B46"/>
    <w:rsid w:val="00AE02A3"/>
    <w:rsid w:val="00AE06C5"/>
    <w:rsid w:val="00AE08B2"/>
    <w:rsid w:val="00AE1E15"/>
    <w:rsid w:val="00AE225C"/>
    <w:rsid w:val="00AE2D56"/>
    <w:rsid w:val="00AE3138"/>
    <w:rsid w:val="00AE3166"/>
    <w:rsid w:val="00AE4CFB"/>
    <w:rsid w:val="00AE5CBF"/>
    <w:rsid w:val="00AF02F5"/>
    <w:rsid w:val="00AF0324"/>
    <w:rsid w:val="00AF05EB"/>
    <w:rsid w:val="00AF0AFC"/>
    <w:rsid w:val="00AF1289"/>
    <w:rsid w:val="00AF20CC"/>
    <w:rsid w:val="00AF43C4"/>
    <w:rsid w:val="00AF4DA8"/>
    <w:rsid w:val="00AF527F"/>
    <w:rsid w:val="00AF561C"/>
    <w:rsid w:val="00AF58DF"/>
    <w:rsid w:val="00AF6169"/>
    <w:rsid w:val="00AF6DFA"/>
    <w:rsid w:val="00B0190F"/>
    <w:rsid w:val="00B019CA"/>
    <w:rsid w:val="00B02871"/>
    <w:rsid w:val="00B03A6E"/>
    <w:rsid w:val="00B04A65"/>
    <w:rsid w:val="00B07883"/>
    <w:rsid w:val="00B07C21"/>
    <w:rsid w:val="00B102AD"/>
    <w:rsid w:val="00B10BA1"/>
    <w:rsid w:val="00B1257C"/>
    <w:rsid w:val="00B12919"/>
    <w:rsid w:val="00B16FFE"/>
    <w:rsid w:val="00B2039D"/>
    <w:rsid w:val="00B2059E"/>
    <w:rsid w:val="00B21DB8"/>
    <w:rsid w:val="00B22DAD"/>
    <w:rsid w:val="00B23E5C"/>
    <w:rsid w:val="00B243CA"/>
    <w:rsid w:val="00B246B6"/>
    <w:rsid w:val="00B24D2E"/>
    <w:rsid w:val="00B25670"/>
    <w:rsid w:val="00B25785"/>
    <w:rsid w:val="00B27CFE"/>
    <w:rsid w:val="00B30AA7"/>
    <w:rsid w:val="00B310F3"/>
    <w:rsid w:val="00B32FAC"/>
    <w:rsid w:val="00B341B6"/>
    <w:rsid w:val="00B34CCC"/>
    <w:rsid w:val="00B351DF"/>
    <w:rsid w:val="00B35524"/>
    <w:rsid w:val="00B36F9E"/>
    <w:rsid w:val="00B40277"/>
    <w:rsid w:val="00B40D78"/>
    <w:rsid w:val="00B4110D"/>
    <w:rsid w:val="00B42386"/>
    <w:rsid w:val="00B43692"/>
    <w:rsid w:val="00B436D8"/>
    <w:rsid w:val="00B43ED1"/>
    <w:rsid w:val="00B44AD4"/>
    <w:rsid w:val="00B44E11"/>
    <w:rsid w:val="00B45A07"/>
    <w:rsid w:val="00B45FB5"/>
    <w:rsid w:val="00B46691"/>
    <w:rsid w:val="00B4728C"/>
    <w:rsid w:val="00B5102E"/>
    <w:rsid w:val="00B520F0"/>
    <w:rsid w:val="00B53149"/>
    <w:rsid w:val="00B56234"/>
    <w:rsid w:val="00B567DF"/>
    <w:rsid w:val="00B57747"/>
    <w:rsid w:val="00B57951"/>
    <w:rsid w:val="00B620EC"/>
    <w:rsid w:val="00B63F81"/>
    <w:rsid w:val="00B64E7D"/>
    <w:rsid w:val="00B657EA"/>
    <w:rsid w:val="00B70778"/>
    <w:rsid w:val="00B714CC"/>
    <w:rsid w:val="00B71560"/>
    <w:rsid w:val="00B71604"/>
    <w:rsid w:val="00B725C0"/>
    <w:rsid w:val="00B733ED"/>
    <w:rsid w:val="00B73B9E"/>
    <w:rsid w:val="00B745E5"/>
    <w:rsid w:val="00B74A16"/>
    <w:rsid w:val="00B74C79"/>
    <w:rsid w:val="00B75329"/>
    <w:rsid w:val="00B75CA3"/>
    <w:rsid w:val="00B762FF"/>
    <w:rsid w:val="00B76A3E"/>
    <w:rsid w:val="00B76F5A"/>
    <w:rsid w:val="00B77389"/>
    <w:rsid w:val="00B80B6A"/>
    <w:rsid w:val="00B81F43"/>
    <w:rsid w:val="00B82676"/>
    <w:rsid w:val="00B82FE2"/>
    <w:rsid w:val="00B8335D"/>
    <w:rsid w:val="00B84187"/>
    <w:rsid w:val="00B84491"/>
    <w:rsid w:val="00B84A12"/>
    <w:rsid w:val="00B85EAA"/>
    <w:rsid w:val="00B8653F"/>
    <w:rsid w:val="00B86872"/>
    <w:rsid w:val="00B87230"/>
    <w:rsid w:val="00B87B58"/>
    <w:rsid w:val="00B90628"/>
    <w:rsid w:val="00B90DED"/>
    <w:rsid w:val="00B91E83"/>
    <w:rsid w:val="00B91F87"/>
    <w:rsid w:val="00B94383"/>
    <w:rsid w:val="00B944AD"/>
    <w:rsid w:val="00B94DCC"/>
    <w:rsid w:val="00B951AE"/>
    <w:rsid w:val="00B95ED8"/>
    <w:rsid w:val="00B9627E"/>
    <w:rsid w:val="00B96979"/>
    <w:rsid w:val="00B97008"/>
    <w:rsid w:val="00B97E9F"/>
    <w:rsid w:val="00BA009A"/>
    <w:rsid w:val="00BA1D93"/>
    <w:rsid w:val="00BA3953"/>
    <w:rsid w:val="00BA56DF"/>
    <w:rsid w:val="00BA73E2"/>
    <w:rsid w:val="00BA7AFB"/>
    <w:rsid w:val="00BA7D8D"/>
    <w:rsid w:val="00BB382C"/>
    <w:rsid w:val="00BB563E"/>
    <w:rsid w:val="00BB7C01"/>
    <w:rsid w:val="00BC0033"/>
    <w:rsid w:val="00BC07AF"/>
    <w:rsid w:val="00BC1111"/>
    <w:rsid w:val="00BC243E"/>
    <w:rsid w:val="00BC3B8A"/>
    <w:rsid w:val="00BC498F"/>
    <w:rsid w:val="00BC4CC9"/>
    <w:rsid w:val="00BC524D"/>
    <w:rsid w:val="00BC5922"/>
    <w:rsid w:val="00BC5F34"/>
    <w:rsid w:val="00BC6508"/>
    <w:rsid w:val="00BD0F4B"/>
    <w:rsid w:val="00BD1136"/>
    <w:rsid w:val="00BD29A1"/>
    <w:rsid w:val="00BD3852"/>
    <w:rsid w:val="00BD4DF0"/>
    <w:rsid w:val="00BD530E"/>
    <w:rsid w:val="00BD5BA3"/>
    <w:rsid w:val="00BD7CC6"/>
    <w:rsid w:val="00BE1905"/>
    <w:rsid w:val="00BE1CC3"/>
    <w:rsid w:val="00BE22EE"/>
    <w:rsid w:val="00BE28E3"/>
    <w:rsid w:val="00BE3326"/>
    <w:rsid w:val="00BE3B8B"/>
    <w:rsid w:val="00BE45EF"/>
    <w:rsid w:val="00BE5EAB"/>
    <w:rsid w:val="00BE7493"/>
    <w:rsid w:val="00BE79D0"/>
    <w:rsid w:val="00BF20D9"/>
    <w:rsid w:val="00BF2712"/>
    <w:rsid w:val="00BF2B47"/>
    <w:rsid w:val="00BF39F4"/>
    <w:rsid w:val="00BF39F6"/>
    <w:rsid w:val="00BF40FE"/>
    <w:rsid w:val="00BF4316"/>
    <w:rsid w:val="00BF5714"/>
    <w:rsid w:val="00BF5A03"/>
    <w:rsid w:val="00BF5F91"/>
    <w:rsid w:val="00BF70C7"/>
    <w:rsid w:val="00C00733"/>
    <w:rsid w:val="00C01423"/>
    <w:rsid w:val="00C01A59"/>
    <w:rsid w:val="00C026DF"/>
    <w:rsid w:val="00C02A1F"/>
    <w:rsid w:val="00C030D8"/>
    <w:rsid w:val="00C049DE"/>
    <w:rsid w:val="00C068D0"/>
    <w:rsid w:val="00C1125C"/>
    <w:rsid w:val="00C11F27"/>
    <w:rsid w:val="00C15B6F"/>
    <w:rsid w:val="00C1699C"/>
    <w:rsid w:val="00C172EF"/>
    <w:rsid w:val="00C200CD"/>
    <w:rsid w:val="00C20979"/>
    <w:rsid w:val="00C20D6D"/>
    <w:rsid w:val="00C22683"/>
    <w:rsid w:val="00C22934"/>
    <w:rsid w:val="00C22E87"/>
    <w:rsid w:val="00C25182"/>
    <w:rsid w:val="00C2608B"/>
    <w:rsid w:val="00C267B7"/>
    <w:rsid w:val="00C307D6"/>
    <w:rsid w:val="00C30AF7"/>
    <w:rsid w:val="00C311BF"/>
    <w:rsid w:val="00C3255A"/>
    <w:rsid w:val="00C33330"/>
    <w:rsid w:val="00C346C2"/>
    <w:rsid w:val="00C348FA"/>
    <w:rsid w:val="00C41C72"/>
    <w:rsid w:val="00C429A8"/>
    <w:rsid w:val="00C442B4"/>
    <w:rsid w:val="00C46194"/>
    <w:rsid w:val="00C46A56"/>
    <w:rsid w:val="00C47E5A"/>
    <w:rsid w:val="00C507CD"/>
    <w:rsid w:val="00C5095F"/>
    <w:rsid w:val="00C50D86"/>
    <w:rsid w:val="00C50E14"/>
    <w:rsid w:val="00C5207D"/>
    <w:rsid w:val="00C52879"/>
    <w:rsid w:val="00C53EE0"/>
    <w:rsid w:val="00C541CB"/>
    <w:rsid w:val="00C57BF2"/>
    <w:rsid w:val="00C57D38"/>
    <w:rsid w:val="00C57EBD"/>
    <w:rsid w:val="00C60BB5"/>
    <w:rsid w:val="00C61B5B"/>
    <w:rsid w:val="00C64754"/>
    <w:rsid w:val="00C65EFB"/>
    <w:rsid w:val="00C660CB"/>
    <w:rsid w:val="00C667D2"/>
    <w:rsid w:val="00C66AC6"/>
    <w:rsid w:val="00C66B9C"/>
    <w:rsid w:val="00C6732D"/>
    <w:rsid w:val="00C70957"/>
    <w:rsid w:val="00C71A7E"/>
    <w:rsid w:val="00C74D31"/>
    <w:rsid w:val="00C75391"/>
    <w:rsid w:val="00C771BC"/>
    <w:rsid w:val="00C77397"/>
    <w:rsid w:val="00C77D09"/>
    <w:rsid w:val="00C8174D"/>
    <w:rsid w:val="00C82A41"/>
    <w:rsid w:val="00C8303B"/>
    <w:rsid w:val="00C836E3"/>
    <w:rsid w:val="00C83FE6"/>
    <w:rsid w:val="00C84989"/>
    <w:rsid w:val="00C84E63"/>
    <w:rsid w:val="00C855C8"/>
    <w:rsid w:val="00C9109D"/>
    <w:rsid w:val="00C91562"/>
    <w:rsid w:val="00C9166F"/>
    <w:rsid w:val="00C9234F"/>
    <w:rsid w:val="00C92E37"/>
    <w:rsid w:val="00C93FE3"/>
    <w:rsid w:val="00C94405"/>
    <w:rsid w:val="00C9632A"/>
    <w:rsid w:val="00C9666A"/>
    <w:rsid w:val="00CA008F"/>
    <w:rsid w:val="00CA207B"/>
    <w:rsid w:val="00CA2DFE"/>
    <w:rsid w:val="00CA53E8"/>
    <w:rsid w:val="00CA5DF0"/>
    <w:rsid w:val="00CB0C64"/>
    <w:rsid w:val="00CB1B13"/>
    <w:rsid w:val="00CB20EE"/>
    <w:rsid w:val="00CB236E"/>
    <w:rsid w:val="00CB277D"/>
    <w:rsid w:val="00CB2C60"/>
    <w:rsid w:val="00CB34C7"/>
    <w:rsid w:val="00CB38E5"/>
    <w:rsid w:val="00CB3FFD"/>
    <w:rsid w:val="00CB47A8"/>
    <w:rsid w:val="00CB5051"/>
    <w:rsid w:val="00CB593D"/>
    <w:rsid w:val="00CB5FA5"/>
    <w:rsid w:val="00CB7A14"/>
    <w:rsid w:val="00CB7F28"/>
    <w:rsid w:val="00CC07DF"/>
    <w:rsid w:val="00CC1021"/>
    <w:rsid w:val="00CC1ABC"/>
    <w:rsid w:val="00CC256B"/>
    <w:rsid w:val="00CC4082"/>
    <w:rsid w:val="00CC4CF5"/>
    <w:rsid w:val="00CC72D3"/>
    <w:rsid w:val="00CC7C2F"/>
    <w:rsid w:val="00CD0DA8"/>
    <w:rsid w:val="00CD1E52"/>
    <w:rsid w:val="00CD1F19"/>
    <w:rsid w:val="00CD3595"/>
    <w:rsid w:val="00CD35F5"/>
    <w:rsid w:val="00CD3749"/>
    <w:rsid w:val="00CD4AC1"/>
    <w:rsid w:val="00CD4F5B"/>
    <w:rsid w:val="00CD7076"/>
    <w:rsid w:val="00CD72CB"/>
    <w:rsid w:val="00CE0366"/>
    <w:rsid w:val="00CE0F99"/>
    <w:rsid w:val="00CE108A"/>
    <w:rsid w:val="00CE15DB"/>
    <w:rsid w:val="00CE2E82"/>
    <w:rsid w:val="00CE78A5"/>
    <w:rsid w:val="00CF09C3"/>
    <w:rsid w:val="00CF0CF6"/>
    <w:rsid w:val="00CF1D9F"/>
    <w:rsid w:val="00CF2503"/>
    <w:rsid w:val="00CF2656"/>
    <w:rsid w:val="00CF31FE"/>
    <w:rsid w:val="00CF391F"/>
    <w:rsid w:val="00CF5629"/>
    <w:rsid w:val="00CF57A3"/>
    <w:rsid w:val="00CF64EA"/>
    <w:rsid w:val="00CF69EA"/>
    <w:rsid w:val="00CF72F3"/>
    <w:rsid w:val="00D00513"/>
    <w:rsid w:val="00D005C1"/>
    <w:rsid w:val="00D01DA2"/>
    <w:rsid w:val="00D021DB"/>
    <w:rsid w:val="00D02322"/>
    <w:rsid w:val="00D02592"/>
    <w:rsid w:val="00D02BAF"/>
    <w:rsid w:val="00D03948"/>
    <w:rsid w:val="00D047A2"/>
    <w:rsid w:val="00D05801"/>
    <w:rsid w:val="00D0678E"/>
    <w:rsid w:val="00D10D90"/>
    <w:rsid w:val="00D10F2F"/>
    <w:rsid w:val="00D11588"/>
    <w:rsid w:val="00D12051"/>
    <w:rsid w:val="00D125F8"/>
    <w:rsid w:val="00D12996"/>
    <w:rsid w:val="00D133D5"/>
    <w:rsid w:val="00D13495"/>
    <w:rsid w:val="00D135A8"/>
    <w:rsid w:val="00D13E98"/>
    <w:rsid w:val="00D13FA6"/>
    <w:rsid w:val="00D14418"/>
    <w:rsid w:val="00D153CC"/>
    <w:rsid w:val="00D17F8B"/>
    <w:rsid w:val="00D216FD"/>
    <w:rsid w:val="00D21CE4"/>
    <w:rsid w:val="00D228EF"/>
    <w:rsid w:val="00D22AD4"/>
    <w:rsid w:val="00D23001"/>
    <w:rsid w:val="00D23C0B"/>
    <w:rsid w:val="00D26220"/>
    <w:rsid w:val="00D26330"/>
    <w:rsid w:val="00D26B7D"/>
    <w:rsid w:val="00D27667"/>
    <w:rsid w:val="00D27DB9"/>
    <w:rsid w:val="00D302F5"/>
    <w:rsid w:val="00D3235D"/>
    <w:rsid w:val="00D33DCB"/>
    <w:rsid w:val="00D34E58"/>
    <w:rsid w:val="00D357B7"/>
    <w:rsid w:val="00D35FE1"/>
    <w:rsid w:val="00D36712"/>
    <w:rsid w:val="00D372C0"/>
    <w:rsid w:val="00D41212"/>
    <w:rsid w:val="00D418A0"/>
    <w:rsid w:val="00D42721"/>
    <w:rsid w:val="00D4278C"/>
    <w:rsid w:val="00D429F0"/>
    <w:rsid w:val="00D431E0"/>
    <w:rsid w:val="00D43DD1"/>
    <w:rsid w:val="00D43E0E"/>
    <w:rsid w:val="00D4428A"/>
    <w:rsid w:val="00D457DC"/>
    <w:rsid w:val="00D468BB"/>
    <w:rsid w:val="00D4702D"/>
    <w:rsid w:val="00D47962"/>
    <w:rsid w:val="00D47EC9"/>
    <w:rsid w:val="00D50021"/>
    <w:rsid w:val="00D50E61"/>
    <w:rsid w:val="00D51103"/>
    <w:rsid w:val="00D51984"/>
    <w:rsid w:val="00D51B57"/>
    <w:rsid w:val="00D52338"/>
    <w:rsid w:val="00D5322E"/>
    <w:rsid w:val="00D558E0"/>
    <w:rsid w:val="00D55E58"/>
    <w:rsid w:val="00D60670"/>
    <w:rsid w:val="00D613E3"/>
    <w:rsid w:val="00D61AC1"/>
    <w:rsid w:val="00D624FC"/>
    <w:rsid w:val="00D6285A"/>
    <w:rsid w:val="00D62A16"/>
    <w:rsid w:val="00D631BB"/>
    <w:rsid w:val="00D63385"/>
    <w:rsid w:val="00D63764"/>
    <w:rsid w:val="00D65A86"/>
    <w:rsid w:val="00D67C80"/>
    <w:rsid w:val="00D70CA6"/>
    <w:rsid w:val="00D73630"/>
    <w:rsid w:val="00D73D24"/>
    <w:rsid w:val="00D75484"/>
    <w:rsid w:val="00D75EE4"/>
    <w:rsid w:val="00D76624"/>
    <w:rsid w:val="00D76EDB"/>
    <w:rsid w:val="00D779BC"/>
    <w:rsid w:val="00D77E4D"/>
    <w:rsid w:val="00D77F73"/>
    <w:rsid w:val="00D807A5"/>
    <w:rsid w:val="00D80D83"/>
    <w:rsid w:val="00D82615"/>
    <w:rsid w:val="00D8374C"/>
    <w:rsid w:val="00D83E37"/>
    <w:rsid w:val="00D84088"/>
    <w:rsid w:val="00D84A92"/>
    <w:rsid w:val="00D84AEB"/>
    <w:rsid w:val="00D8546F"/>
    <w:rsid w:val="00D86885"/>
    <w:rsid w:val="00D92AA6"/>
    <w:rsid w:val="00D938AB"/>
    <w:rsid w:val="00D93E8F"/>
    <w:rsid w:val="00D94E5D"/>
    <w:rsid w:val="00D959B3"/>
    <w:rsid w:val="00D95D33"/>
    <w:rsid w:val="00D96620"/>
    <w:rsid w:val="00D96D3E"/>
    <w:rsid w:val="00D97163"/>
    <w:rsid w:val="00D97398"/>
    <w:rsid w:val="00DA108A"/>
    <w:rsid w:val="00DA1D64"/>
    <w:rsid w:val="00DA2D52"/>
    <w:rsid w:val="00DA2F67"/>
    <w:rsid w:val="00DA34D5"/>
    <w:rsid w:val="00DA54C0"/>
    <w:rsid w:val="00DA71D4"/>
    <w:rsid w:val="00DB0A6A"/>
    <w:rsid w:val="00DB0F98"/>
    <w:rsid w:val="00DB39A1"/>
    <w:rsid w:val="00DB6636"/>
    <w:rsid w:val="00DB6820"/>
    <w:rsid w:val="00DB687B"/>
    <w:rsid w:val="00DB72B0"/>
    <w:rsid w:val="00DB7DD2"/>
    <w:rsid w:val="00DB7DE3"/>
    <w:rsid w:val="00DC0980"/>
    <w:rsid w:val="00DC0E72"/>
    <w:rsid w:val="00DC325C"/>
    <w:rsid w:val="00DC348C"/>
    <w:rsid w:val="00DC45A2"/>
    <w:rsid w:val="00DC48D0"/>
    <w:rsid w:val="00DC69E5"/>
    <w:rsid w:val="00DC6BB5"/>
    <w:rsid w:val="00DC7A2B"/>
    <w:rsid w:val="00DD0176"/>
    <w:rsid w:val="00DD1EED"/>
    <w:rsid w:val="00DD2EE1"/>
    <w:rsid w:val="00DD2FD9"/>
    <w:rsid w:val="00DD3461"/>
    <w:rsid w:val="00DD73B0"/>
    <w:rsid w:val="00DD78F1"/>
    <w:rsid w:val="00DE01F4"/>
    <w:rsid w:val="00DE039A"/>
    <w:rsid w:val="00DE3F08"/>
    <w:rsid w:val="00DE45E5"/>
    <w:rsid w:val="00DE51BE"/>
    <w:rsid w:val="00DE5271"/>
    <w:rsid w:val="00DE6097"/>
    <w:rsid w:val="00DE625E"/>
    <w:rsid w:val="00DE6EAF"/>
    <w:rsid w:val="00DE7454"/>
    <w:rsid w:val="00DF019F"/>
    <w:rsid w:val="00DF124F"/>
    <w:rsid w:val="00DF2B62"/>
    <w:rsid w:val="00DF4181"/>
    <w:rsid w:val="00DF4C9A"/>
    <w:rsid w:val="00DF58A2"/>
    <w:rsid w:val="00DF5C42"/>
    <w:rsid w:val="00DF6559"/>
    <w:rsid w:val="00DF68A3"/>
    <w:rsid w:val="00DF6A6F"/>
    <w:rsid w:val="00DF6E59"/>
    <w:rsid w:val="00DF6EAA"/>
    <w:rsid w:val="00DF7439"/>
    <w:rsid w:val="00E0064D"/>
    <w:rsid w:val="00E01BE8"/>
    <w:rsid w:val="00E02568"/>
    <w:rsid w:val="00E030D4"/>
    <w:rsid w:val="00E04F1A"/>
    <w:rsid w:val="00E05D2C"/>
    <w:rsid w:val="00E06701"/>
    <w:rsid w:val="00E07852"/>
    <w:rsid w:val="00E07AF7"/>
    <w:rsid w:val="00E106A0"/>
    <w:rsid w:val="00E10D5A"/>
    <w:rsid w:val="00E1105E"/>
    <w:rsid w:val="00E11601"/>
    <w:rsid w:val="00E15AA3"/>
    <w:rsid w:val="00E21E90"/>
    <w:rsid w:val="00E21F9B"/>
    <w:rsid w:val="00E23319"/>
    <w:rsid w:val="00E23A10"/>
    <w:rsid w:val="00E24B08"/>
    <w:rsid w:val="00E24D14"/>
    <w:rsid w:val="00E25865"/>
    <w:rsid w:val="00E25FF4"/>
    <w:rsid w:val="00E27AF5"/>
    <w:rsid w:val="00E27D7E"/>
    <w:rsid w:val="00E30F59"/>
    <w:rsid w:val="00E31434"/>
    <w:rsid w:val="00E31E2C"/>
    <w:rsid w:val="00E34DFD"/>
    <w:rsid w:val="00E37763"/>
    <w:rsid w:val="00E40DFA"/>
    <w:rsid w:val="00E410D3"/>
    <w:rsid w:val="00E43327"/>
    <w:rsid w:val="00E44129"/>
    <w:rsid w:val="00E44226"/>
    <w:rsid w:val="00E45809"/>
    <w:rsid w:val="00E4590D"/>
    <w:rsid w:val="00E4667A"/>
    <w:rsid w:val="00E4689F"/>
    <w:rsid w:val="00E4713A"/>
    <w:rsid w:val="00E47928"/>
    <w:rsid w:val="00E50BDC"/>
    <w:rsid w:val="00E53D20"/>
    <w:rsid w:val="00E54077"/>
    <w:rsid w:val="00E56665"/>
    <w:rsid w:val="00E56AB7"/>
    <w:rsid w:val="00E57210"/>
    <w:rsid w:val="00E57307"/>
    <w:rsid w:val="00E57FE5"/>
    <w:rsid w:val="00E603B6"/>
    <w:rsid w:val="00E61A2F"/>
    <w:rsid w:val="00E63697"/>
    <w:rsid w:val="00E63826"/>
    <w:rsid w:val="00E645A0"/>
    <w:rsid w:val="00E64856"/>
    <w:rsid w:val="00E6500E"/>
    <w:rsid w:val="00E65724"/>
    <w:rsid w:val="00E66F9E"/>
    <w:rsid w:val="00E67B23"/>
    <w:rsid w:val="00E72212"/>
    <w:rsid w:val="00E73043"/>
    <w:rsid w:val="00E73176"/>
    <w:rsid w:val="00E73B3F"/>
    <w:rsid w:val="00E73CF1"/>
    <w:rsid w:val="00E746EF"/>
    <w:rsid w:val="00E77E5F"/>
    <w:rsid w:val="00E81C4A"/>
    <w:rsid w:val="00E81C59"/>
    <w:rsid w:val="00E83D64"/>
    <w:rsid w:val="00E84863"/>
    <w:rsid w:val="00E84CE7"/>
    <w:rsid w:val="00E866AA"/>
    <w:rsid w:val="00E86A83"/>
    <w:rsid w:val="00E90604"/>
    <w:rsid w:val="00E90D75"/>
    <w:rsid w:val="00E9244A"/>
    <w:rsid w:val="00E9275E"/>
    <w:rsid w:val="00E92A31"/>
    <w:rsid w:val="00E9371C"/>
    <w:rsid w:val="00E93C4A"/>
    <w:rsid w:val="00E94015"/>
    <w:rsid w:val="00E96B0F"/>
    <w:rsid w:val="00E97438"/>
    <w:rsid w:val="00EA0092"/>
    <w:rsid w:val="00EA0370"/>
    <w:rsid w:val="00EA094A"/>
    <w:rsid w:val="00EA0FAB"/>
    <w:rsid w:val="00EA20C7"/>
    <w:rsid w:val="00EA2C90"/>
    <w:rsid w:val="00EA3DB4"/>
    <w:rsid w:val="00EA42AD"/>
    <w:rsid w:val="00EA473C"/>
    <w:rsid w:val="00EA5829"/>
    <w:rsid w:val="00EA633E"/>
    <w:rsid w:val="00EA6822"/>
    <w:rsid w:val="00EB02D5"/>
    <w:rsid w:val="00EB02F2"/>
    <w:rsid w:val="00EB07F2"/>
    <w:rsid w:val="00EB0CA6"/>
    <w:rsid w:val="00EB0F85"/>
    <w:rsid w:val="00EB1FC7"/>
    <w:rsid w:val="00EB2477"/>
    <w:rsid w:val="00EB2CC6"/>
    <w:rsid w:val="00EB31E6"/>
    <w:rsid w:val="00EB42FA"/>
    <w:rsid w:val="00EB52AC"/>
    <w:rsid w:val="00EB5A11"/>
    <w:rsid w:val="00EB6A35"/>
    <w:rsid w:val="00EC1C74"/>
    <w:rsid w:val="00EC4D4F"/>
    <w:rsid w:val="00EC5518"/>
    <w:rsid w:val="00EC5883"/>
    <w:rsid w:val="00EC6C71"/>
    <w:rsid w:val="00EC733C"/>
    <w:rsid w:val="00EC73A2"/>
    <w:rsid w:val="00ED52B9"/>
    <w:rsid w:val="00ED64A9"/>
    <w:rsid w:val="00ED68B3"/>
    <w:rsid w:val="00ED6936"/>
    <w:rsid w:val="00EE00CC"/>
    <w:rsid w:val="00EE048A"/>
    <w:rsid w:val="00EE0A6F"/>
    <w:rsid w:val="00EE22E7"/>
    <w:rsid w:val="00EE2817"/>
    <w:rsid w:val="00EE2BE6"/>
    <w:rsid w:val="00EE2D2C"/>
    <w:rsid w:val="00EE30D7"/>
    <w:rsid w:val="00EE58A3"/>
    <w:rsid w:val="00EE5C75"/>
    <w:rsid w:val="00EE7003"/>
    <w:rsid w:val="00EE775F"/>
    <w:rsid w:val="00EE7990"/>
    <w:rsid w:val="00EF006A"/>
    <w:rsid w:val="00EF04C9"/>
    <w:rsid w:val="00EF2569"/>
    <w:rsid w:val="00EF4093"/>
    <w:rsid w:val="00EF4466"/>
    <w:rsid w:val="00EF4EEC"/>
    <w:rsid w:val="00EF51CB"/>
    <w:rsid w:val="00EF7CDD"/>
    <w:rsid w:val="00F003B1"/>
    <w:rsid w:val="00F00E34"/>
    <w:rsid w:val="00F028EF"/>
    <w:rsid w:val="00F02EE6"/>
    <w:rsid w:val="00F0475F"/>
    <w:rsid w:val="00F04F22"/>
    <w:rsid w:val="00F05108"/>
    <w:rsid w:val="00F0621D"/>
    <w:rsid w:val="00F10CCC"/>
    <w:rsid w:val="00F122F3"/>
    <w:rsid w:val="00F1254E"/>
    <w:rsid w:val="00F1434A"/>
    <w:rsid w:val="00F14F5D"/>
    <w:rsid w:val="00F15CA3"/>
    <w:rsid w:val="00F17357"/>
    <w:rsid w:val="00F17571"/>
    <w:rsid w:val="00F175FD"/>
    <w:rsid w:val="00F2008E"/>
    <w:rsid w:val="00F20666"/>
    <w:rsid w:val="00F225CF"/>
    <w:rsid w:val="00F22A00"/>
    <w:rsid w:val="00F233FA"/>
    <w:rsid w:val="00F23A75"/>
    <w:rsid w:val="00F23FB4"/>
    <w:rsid w:val="00F242BA"/>
    <w:rsid w:val="00F243E7"/>
    <w:rsid w:val="00F27180"/>
    <w:rsid w:val="00F30A65"/>
    <w:rsid w:val="00F31FF4"/>
    <w:rsid w:val="00F32CAB"/>
    <w:rsid w:val="00F3335C"/>
    <w:rsid w:val="00F34428"/>
    <w:rsid w:val="00F34B9D"/>
    <w:rsid w:val="00F3548B"/>
    <w:rsid w:val="00F36038"/>
    <w:rsid w:val="00F36A36"/>
    <w:rsid w:val="00F373E2"/>
    <w:rsid w:val="00F40FB1"/>
    <w:rsid w:val="00F4136C"/>
    <w:rsid w:val="00F41654"/>
    <w:rsid w:val="00F42B3D"/>
    <w:rsid w:val="00F42E0B"/>
    <w:rsid w:val="00F433FE"/>
    <w:rsid w:val="00F44618"/>
    <w:rsid w:val="00F45A55"/>
    <w:rsid w:val="00F46D56"/>
    <w:rsid w:val="00F46EE5"/>
    <w:rsid w:val="00F4717C"/>
    <w:rsid w:val="00F509DD"/>
    <w:rsid w:val="00F50D73"/>
    <w:rsid w:val="00F51045"/>
    <w:rsid w:val="00F525BD"/>
    <w:rsid w:val="00F53E03"/>
    <w:rsid w:val="00F54112"/>
    <w:rsid w:val="00F5442F"/>
    <w:rsid w:val="00F551F3"/>
    <w:rsid w:val="00F552C9"/>
    <w:rsid w:val="00F55766"/>
    <w:rsid w:val="00F56DD3"/>
    <w:rsid w:val="00F57A64"/>
    <w:rsid w:val="00F57B9D"/>
    <w:rsid w:val="00F60BBF"/>
    <w:rsid w:val="00F613CB"/>
    <w:rsid w:val="00F61FA2"/>
    <w:rsid w:val="00F65477"/>
    <w:rsid w:val="00F65947"/>
    <w:rsid w:val="00F6672D"/>
    <w:rsid w:val="00F720AE"/>
    <w:rsid w:val="00F74B1E"/>
    <w:rsid w:val="00F74B44"/>
    <w:rsid w:val="00F77356"/>
    <w:rsid w:val="00F776E5"/>
    <w:rsid w:val="00F80660"/>
    <w:rsid w:val="00F81149"/>
    <w:rsid w:val="00F81C31"/>
    <w:rsid w:val="00F820C3"/>
    <w:rsid w:val="00F82442"/>
    <w:rsid w:val="00F85FBD"/>
    <w:rsid w:val="00F86CBC"/>
    <w:rsid w:val="00F87081"/>
    <w:rsid w:val="00F92359"/>
    <w:rsid w:val="00F93362"/>
    <w:rsid w:val="00F94218"/>
    <w:rsid w:val="00F94FE0"/>
    <w:rsid w:val="00F96338"/>
    <w:rsid w:val="00F96E1A"/>
    <w:rsid w:val="00F9716B"/>
    <w:rsid w:val="00F97552"/>
    <w:rsid w:val="00F97C73"/>
    <w:rsid w:val="00FA066A"/>
    <w:rsid w:val="00FA0E21"/>
    <w:rsid w:val="00FA1FE6"/>
    <w:rsid w:val="00FA20AE"/>
    <w:rsid w:val="00FA2AB3"/>
    <w:rsid w:val="00FA2CBE"/>
    <w:rsid w:val="00FA4078"/>
    <w:rsid w:val="00FA432C"/>
    <w:rsid w:val="00FA4BD2"/>
    <w:rsid w:val="00FA5F40"/>
    <w:rsid w:val="00FA7C02"/>
    <w:rsid w:val="00FB18C8"/>
    <w:rsid w:val="00FB1ACC"/>
    <w:rsid w:val="00FB2D66"/>
    <w:rsid w:val="00FB2E3F"/>
    <w:rsid w:val="00FB2E8A"/>
    <w:rsid w:val="00FB2FEC"/>
    <w:rsid w:val="00FB3B66"/>
    <w:rsid w:val="00FB5078"/>
    <w:rsid w:val="00FB567A"/>
    <w:rsid w:val="00FB5F21"/>
    <w:rsid w:val="00FB64B0"/>
    <w:rsid w:val="00FB67FB"/>
    <w:rsid w:val="00FB7B93"/>
    <w:rsid w:val="00FC0741"/>
    <w:rsid w:val="00FC24B9"/>
    <w:rsid w:val="00FC28C7"/>
    <w:rsid w:val="00FC32F3"/>
    <w:rsid w:val="00FC4DDF"/>
    <w:rsid w:val="00FC4F42"/>
    <w:rsid w:val="00FC5726"/>
    <w:rsid w:val="00FC62FD"/>
    <w:rsid w:val="00FC6397"/>
    <w:rsid w:val="00FC69F8"/>
    <w:rsid w:val="00FC6BD1"/>
    <w:rsid w:val="00FC6E21"/>
    <w:rsid w:val="00FC70AF"/>
    <w:rsid w:val="00FD2629"/>
    <w:rsid w:val="00FD3412"/>
    <w:rsid w:val="00FD44D8"/>
    <w:rsid w:val="00FD4913"/>
    <w:rsid w:val="00FD5FBD"/>
    <w:rsid w:val="00FD658E"/>
    <w:rsid w:val="00FD6974"/>
    <w:rsid w:val="00FD6D51"/>
    <w:rsid w:val="00FD7419"/>
    <w:rsid w:val="00FD7C0C"/>
    <w:rsid w:val="00FE0BF2"/>
    <w:rsid w:val="00FE18B2"/>
    <w:rsid w:val="00FE1B78"/>
    <w:rsid w:val="00FE2219"/>
    <w:rsid w:val="00FE3867"/>
    <w:rsid w:val="00FE413F"/>
    <w:rsid w:val="00FE48E0"/>
    <w:rsid w:val="00FE49DB"/>
    <w:rsid w:val="00FE4FCC"/>
    <w:rsid w:val="00FE5C7D"/>
    <w:rsid w:val="00FE5EF4"/>
    <w:rsid w:val="00FE6847"/>
    <w:rsid w:val="00FE6887"/>
    <w:rsid w:val="00FE6B7A"/>
    <w:rsid w:val="00FE7556"/>
    <w:rsid w:val="00FE758D"/>
    <w:rsid w:val="00FF0AAB"/>
    <w:rsid w:val="00FF1B06"/>
    <w:rsid w:val="00FF2F78"/>
    <w:rsid w:val="00FF48FA"/>
    <w:rsid w:val="00FF4C8C"/>
    <w:rsid w:val="00FF65BF"/>
    <w:rsid w:val="00FF6BD2"/>
    <w:rsid w:val="00FF6E78"/>
    <w:rsid w:val="00FF7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26BF09"/>
  <w15:docId w15:val="{15E8D756-13A5-441A-B2BC-9F7DC806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4999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10781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7811"/>
    <w:pPr>
      <w:keepNext/>
      <w:autoSpaceDE w:val="0"/>
      <w:autoSpaceDN w:val="0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107811"/>
    <w:pPr>
      <w:keepNext/>
      <w:jc w:val="both"/>
      <w:outlineLvl w:val="2"/>
    </w:pPr>
    <w:rPr>
      <w:rFonts w:ascii="Verdana" w:hAnsi="Verdana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10781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0781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07811"/>
    <w:pPr>
      <w:keepNext/>
      <w:outlineLvl w:val="5"/>
    </w:pPr>
    <w:rPr>
      <w:b/>
      <w:color w:val="993300"/>
      <w:szCs w:val="24"/>
    </w:rPr>
  </w:style>
  <w:style w:type="paragraph" w:styleId="Heading7">
    <w:name w:val="heading 7"/>
    <w:basedOn w:val="Normal"/>
    <w:next w:val="Normal"/>
    <w:qFormat/>
    <w:rsid w:val="00107811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107811"/>
    <w:pPr>
      <w:keepNext/>
      <w:outlineLvl w:val="7"/>
    </w:pPr>
    <w:rPr>
      <w:b/>
      <w:color w:val="800000"/>
      <w:szCs w:val="24"/>
    </w:rPr>
  </w:style>
  <w:style w:type="paragraph" w:styleId="Heading9">
    <w:name w:val="heading 9"/>
    <w:basedOn w:val="Normal"/>
    <w:next w:val="Normal"/>
    <w:link w:val="Heading9Char"/>
    <w:qFormat/>
    <w:rsid w:val="006B0FA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"/>
    <w:basedOn w:val="Normal"/>
    <w:link w:val="HeaderChar"/>
    <w:rsid w:val="00107811"/>
    <w:pPr>
      <w:tabs>
        <w:tab w:val="center" w:pos="4320"/>
        <w:tab w:val="right" w:pos="8640"/>
      </w:tabs>
    </w:pPr>
    <w:rPr>
      <w:szCs w:val="24"/>
    </w:rPr>
  </w:style>
  <w:style w:type="paragraph" w:styleId="Footer">
    <w:name w:val="footer"/>
    <w:basedOn w:val="Normal"/>
    <w:link w:val="FooterChar"/>
    <w:uiPriority w:val="99"/>
    <w:rsid w:val="00107811"/>
    <w:pPr>
      <w:tabs>
        <w:tab w:val="center" w:pos="4320"/>
        <w:tab w:val="right" w:pos="8640"/>
      </w:tabs>
    </w:pPr>
    <w:rPr>
      <w:szCs w:val="24"/>
    </w:rPr>
  </w:style>
  <w:style w:type="paragraph" w:styleId="Title">
    <w:name w:val="Title"/>
    <w:basedOn w:val="Normal"/>
    <w:link w:val="TitleChar"/>
    <w:uiPriority w:val="99"/>
    <w:qFormat/>
    <w:rsid w:val="00107811"/>
    <w:pPr>
      <w:tabs>
        <w:tab w:val="left" w:pos="2340"/>
      </w:tabs>
      <w:jc w:val="center"/>
    </w:pPr>
    <w:rPr>
      <w:b/>
    </w:rPr>
  </w:style>
  <w:style w:type="character" w:styleId="PageNumber">
    <w:name w:val="page number"/>
    <w:basedOn w:val="DefaultParagraphFont"/>
    <w:rsid w:val="00107811"/>
  </w:style>
  <w:style w:type="paragraph" w:styleId="BodyText2">
    <w:name w:val="Body Text 2"/>
    <w:basedOn w:val="Normal"/>
    <w:rsid w:val="00107811"/>
    <w:pPr>
      <w:spacing w:after="120" w:line="480" w:lineRule="auto"/>
    </w:pPr>
    <w:rPr>
      <w:szCs w:val="24"/>
    </w:rPr>
  </w:style>
  <w:style w:type="character" w:styleId="Hyperlink">
    <w:name w:val="Hyperlink"/>
    <w:rsid w:val="00107811"/>
    <w:rPr>
      <w:color w:val="0000FF"/>
      <w:u w:val="single"/>
    </w:rPr>
  </w:style>
  <w:style w:type="paragraph" w:styleId="BodyTextIndent2">
    <w:name w:val="Body Text Indent 2"/>
    <w:basedOn w:val="Normal"/>
    <w:rsid w:val="00107811"/>
    <w:pPr>
      <w:spacing w:after="120" w:line="480" w:lineRule="auto"/>
      <w:ind w:left="360"/>
    </w:pPr>
  </w:style>
  <w:style w:type="paragraph" w:styleId="PlainText">
    <w:name w:val="Plain Text"/>
    <w:aliases w:val="Plain Text Char"/>
    <w:basedOn w:val="Normal"/>
    <w:link w:val="PlainTextChar1"/>
    <w:rsid w:val="00107811"/>
    <w:rPr>
      <w:rFonts w:ascii="Courier New" w:hAnsi="Courier New"/>
      <w:sz w:val="20"/>
    </w:rPr>
  </w:style>
  <w:style w:type="paragraph" w:styleId="BodyText">
    <w:name w:val="Body Text"/>
    <w:basedOn w:val="Normal"/>
    <w:rsid w:val="00107811"/>
    <w:pPr>
      <w:spacing w:after="120"/>
    </w:pPr>
  </w:style>
  <w:style w:type="paragraph" w:customStyle="1" w:styleId="ResumeText">
    <w:name w:val="Resume Text"/>
    <w:basedOn w:val="Normal"/>
    <w:rsid w:val="00107811"/>
    <w:pPr>
      <w:suppressAutoHyphens/>
      <w:ind w:left="720" w:firstLine="1"/>
      <w:jc w:val="both"/>
    </w:pPr>
    <w:rPr>
      <w:sz w:val="20"/>
      <w:lang w:val="de-DE"/>
    </w:rPr>
  </w:style>
  <w:style w:type="paragraph" w:styleId="BlockText">
    <w:name w:val="Block Text"/>
    <w:basedOn w:val="Normal"/>
    <w:rsid w:val="00107811"/>
    <w:pPr>
      <w:ind w:left="144" w:right="144"/>
      <w:jc w:val="both"/>
    </w:pPr>
    <w:rPr>
      <w:szCs w:val="24"/>
    </w:rPr>
  </w:style>
  <w:style w:type="character" w:customStyle="1" w:styleId="bodycopy1">
    <w:name w:val="bodycopy1"/>
    <w:rsid w:val="00107811"/>
    <w:rPr>
      <w:rFonts w:ascii="Arial" w:hAnsi="Arial" w:cs="Arial" w:hint="default"/>
      <w:caps w:val="0"/>
      <w:strike w:val="0"/>
      <w:dstrike w:val="0"/>
      <w:color w:val="000000"/>
      <w:spacing w:val="240"/>
      <w:sz w:val="20"/>
      <w:szCs w:val="20"/>
      <w:u w:val="none"/>
      <w:effect w:val="none"/>
    </w:rPr>
  </w:style>
  <w:style w:type="paragraph" w:customStyle="1" w:styleId="NormalArial">
    <w:name w:val="Normal + Arial"/>
    <w:aliases w:val="10 pt,BoldNormal + Arial,Bold,Normal + Palatino Linotype,Black,Normal + (Latin) Book Antiqua,(Complex) Tahoma,(Latin) Bold,Justifi... ...,(Complex) Arial,11 pt,Line spacinNormal + Arial,10 pt... ...,Line spacin...,10"/>
    <w:basedOn w:val="Normal"/>
    <w:link w:val="NormalArialChar"/>
    <w:rsid w:val="00107811"/>
    <w:pPr>
      <w:numPr>
        <w:numId w:val="1"/>
      </w:numPr>
    </w:pPr>
    <w:rPr>
      <w:rFonts w:ascii="Garamond" w:hAnsi="Garamond"/>
      <w:sz w:val="20"/>
    </w:rPr>
  </w:style>
  <w:style w:type="character" w:customStyle="1" w:styleId="BlockTextChar">
    <w:name w:val="Block Text Char"/>
    <w:rsid w:val="00107811"/>
    <w:rPr>
      <w:sz w:val="24"/>
      <w:szCs w:val="24"/>
      <w:lang w:val="en-US" w:eastAsia="en-US" w:bidi="ar-SA"/>
    </w:rPr>
  </w:style>
  <w:style w:type="character" w:styleId="HTMLTypewriter">
    <w:name w:val="HTML Typewriter"/>
    <w:rsid w:val="00107811"/>
    <w:rPr>
      <w:rFonts w:ascii="Courier New" w:eastAsia="Courier New" w:hAnsi="Courier New" w:cs="Courier New" w:hint="default"/>
      <w:sz w:val="20"/>
      <w:szCs w:val="20"/>
    </w:rPr>
  </w:style>
  <w:style w:type="paragraph" w:styleId="BodyText3">
    <w:name w:val="Body Text 3"/>
    <w:basedOn w:val="Normal"/>
    <w:rsid w:val="00107811"/>
    <w:pPr>
      <w:jc w:val="both"/>
    </w:pPr>
  </w:style>
  <w:style w:type="character" w:customStyle="1" w:styleId="Heading8Char">
    <w:name w:val="Heading 8 Char"/>
    <w:rsid w:val="00107811"/>
    <w:rPr>
      <w:b/>
      <w:color w:val="800000"/>
      <w:sz w:val="24"/>
      <w:szCs w:val="24"/>
      <w:lang w:val="en-US" w:eastAsia="en-US" w:bidi="ar-SA"/>
    </w:rPr>
  </w:style>
  <w:style w:type="paragraph" w:styleId="BodyTextIndent">
    <w:name w:val="Body Text Indent"/>
    <w:basedOn w:val="Normal"/>
    <w:rsid w:val="00107811"/>
    <w:pPr>
      <w:spacing w:after="120"/>
      <w:ind w:left="360"/>
    </w:pPr>
  </w:style>
  <w:style w:type="paragraph" w:styleId="NormalWeb">
    <w:name w:val="Normal (Web)"/>
    <w:basedOn w:val="Normal"/>
    <w:link w:val="NormalWebChar"/>
    <w:uiPriority w:val="99"/>
    <w:rsid w:val="00107811"/>
    <w:pPr>
      <w:spacing w:before="100" w:beforeAutospacing="1" w:after="100" w:afterAutospacing="1"/>
    </w:pPr>
    <w:rPr>
      <w:szCs w:val="24"/>
    </w:rPr>
  </w:style>
  <w:style w:type="paragraph" w:styleId="HTMLPreformatted">
    <w:name w:val="HTML Preformatted"/>
    <w:basedOn w:val="Normal"/>
    <w:link w:val="HTMLPreformattedChar"/>
    <w:rsid w:val="00107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customStyle="1" w:styleId="objective">
    <w:name w:val="objective"/>
    <w:basedOn w:val="Normal"/>
    <w:rsid w:val="00107811"/>
    <w:rPr>
      <w:szCs w:val="24"/>
    </w:rPr>
  </w:style>
  <w:style w:type="paragraph" w:styleId="NormalIndent">
    <w:name w:val="Normal Indent"/>
    <w:basedOn w:val="Normal"/>
    <w:rsid w:val="00A07E77"/>
    <w:pPr>
      <w:ind w:left="720"/>
    </w:pPr>
    <w:rPr>
      <w:sz w:val="20"/>
    </w:rPr>
  </w:style>
  <w:style w:type="paragraph" w:styleId="ListBullet">
    <w:name w:val="List Bullet"/>
    <w:basedOn w:val="Normal"/>
    <w:autoRedefine/>
    <w:rsid w:val="00D13E98"/>
    <w:pPr>
      <w:numPr>
        <w:numId w:val="2"/>
      </w:numPr>
    </w:pPr>
    <w:rPr>
      <w:rFonts w:ascii="Tahoma" w:hAnsi="Tahoma" w:cs="Tahoma"/>
      <w:sz w:val="20"/>
      <w:szCs w:val="24"/>
    </w:rPr>
  </w:style>
  <w:style w:type="paragraph" w:customStyle="1" w:styleId="boolet">
    <w:name w:val="boolet"/>
    <w:basedOn w:val="Normal"/>
    <w:rsid w:val="00150FE8"/>
    <w:pPr>
      <w:tabs>
        <w:tab w:val="num" w:pos="1080"/>
      </w:tabs>
      <w:ind w:left="1080" w:right="18" w:hanging="360"/>
    </w:pPr>
    <w:rPr>
      <w:rFonts w:ascii="Garamond" w:hAnsi="Garamond"/>
      <w:sz w:val="20"/>
    </w:rPr>
  </w:style>
  <w:style w:type="paragraph" w:styleId="BalloonText">
    <w:name w:val="Balloon Text"/>
    <w:basedOn w:val="Normal"/>
    <w:semiHidden/>
    <w:rsid w:val="006B080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B0800"/>
    <w:rPr>
      <w:sz w:val="16"/>
      <w:szCs w:val="16"/>
    </w:rPr>
  </w:style>
  <w:style w:type="paragraph" w:styleId="CommentText">
    <w:name w:val="annotation text"/>
    <w:basedOn w:val="Normal"/>
    <w:semiHidden/>
    <w:rsid w:val="006B0800"/>
    <w:rPr>
      <w:sz w:val="20"/>
    </w:rPr>
  </w:style>
  <w:style w:type="paragraph" w:styleId="CommentSubject">
    <w:name w:val="annotation subject"/>
    <w:basedOn w:val="CommentText"/>
    <w:next w:val="CommentText"/>
    <w:semiHidden/>
    <w:rsid w:val="006B0800"/>
    <w:rPr>
      <w:b/>
      <w:bCs/>
    </w:rPr>
  </w:style>
  <w:style w:type="paragraph" w:customStyle="1" w:styleId="TechSummNormal">
    <w:name w:val="TechSummNormal"/>
    <w:basedOn w:val="Normal"/>
    <w:rsid w:val="00F36A36"/>
    <w:pPr>
      <w:spacing w:before="220"/>
      <w:ind w:left="907"/>
      <w:jc w:val="both"/>
    </w:pPr>
    <w:rPr>
      <w:rFonts w:ascii="CG Times (W1)" w:hAnsi="CG Times (W1)" w:cs="CG Times (W1)"/>
      <w:sz w:val="22"/>
      <w:szCs w:val="22"/>
    </w:rPr>
  </w:style>
  <w:style w:type="paragraph" w:customStyle="1" w:styleId="Normal12pt">
    <w:name w:val="Normal + 12 pt"/>
    <w:aliases w:val="Justified,Left:  2.5&quot;"/>
    <w:basedOn w:val="Normal"/>
    <w:rsid w:val="00F36A36"/>
    <w:pPr>
      <w:numPr>
        <w:numId w:val="3"/>
      </w:numPr>
      <w:autoSpaceDE w:val="0"/>
      <w:autoSpaceDN w:val="0"/>
      <w:adjustRightInd w:val="0"/>
    </w:pPr>
    <w:rPr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50B9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western">
    <w:name w:val="western"/>
    <w:basedOn w:val="Normal"/>
    <w:rsid w:val="00BB563E"/>
    <w:pPr>
      <w:spacing w:before="100" w:beforeAutospacing="1" w:after="100" w:afterAutospacing="1"/>
    </w:pPr>
    <w:rPr>
      <w:szCs w:val="24"/>
    </w:rPr>
  </w:style>
  <w:style w:type="paragraph" w:customStyle="1" w:styleId="SectionTitle">
    <w:name w:val="Section Title"/>
    <w:basedOn w:val="Normal"/>
    <w:next w:val="Normal"/>
    <w:rsid w:val="00A20F8B"/>
    <w:pPr>
      <w:keepNext/>
      <w:pBdr>
        <w:top w:val="single" w:sz="4" w:space="2" w:color="FFFFFF"/>
        <w:left w:val="single" w:sz="4" w:space="2" w:color="FFFFFF"/>
        <w:bottom w:val="single" w:sz="4" w:space="2" w:color="FFFFFF"/>
        <w:right w:val="single" w:sz="4" w:space="2" w:color="FFFFFF"/>
      </w:pBdr>
      <w:shd w:val="clear" w:color="auto" w:fill="E5E5E5"/>
      <w:suppressAutoHyphens/>
      <w:spacing w:before="120" w:line="280" w:lineRule="atLeast"/>
    </w:pPr>
    <w:rPr>
      <w:rFonts w:ascii="Arial" w:hAnsi="Arial"/>
      <w:b/>
      <w:bCs/>
      <w:spacing w:val="-10"/>
      <w:position w:val="7"/>
      <w:sz w:val="20"/>
      <w:lang w:eastAsia="ar-SA"/>
    </w:rPr>
  </w:style>
  <w:style w:type="paragraph" w:styleId="NoSpacing">
    <w:name w:val="No Spacing"/>
    <w:link w:val="NoSpacingChar"/>
    <w:uiPriority w:val="1"/>
    <w:qFormat/>
    <w:rsid w:val="00481FE0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481FE0"/>
    <w:rPr>
      <w:rFonts w:ascii="Calibri" w:hAnsi="Calibri"/>
      <w:sz w:val="22"/>
      <w:szCs w:val="22"/>
      <w:lang w:val="en-US" w:eastAsia="en-US" w:bidi="ar-SA"/>
    </w:rPr>
  </w:style>
  <w:style w:type="paragraph" w:customStyle="1" w:styleId="BulletList1">
    <w:name w:val="Bullet_List1"/>
    <w:basedOn w:val="Normal"/>
    <w:autoRedefine/>
    <w:rsid w:val="00D51103"/>
    <w:pPr>
      <w:tabs>
        <w:tab w:val="left" w:pos="2250"/>
      </w:tabs>
      <w:snapToGrid w:val="0"/>
      <w:spacing w:after="120"/>
      <w:ind w:left="360"/>
      <w:jc w:val="both"/>
    </w:pPr>
    <w:rPr>
      <w:rFonts w:ascii="Arial Narrow" w:hAnsi="Arial Narrow" w:cs="Arial"/>
      <w:bCs/>
      <w:snapToGrid w:val="0"/>
      <w:color w:val="000000"/>
      <w:sz w:val="22"/>
      <w:szCs w:val="22"/>
    </w:rPr>
  </w:style>
  <w:style w:type="character" w:customStyle="1" w:styleId="Character-Bold">
    <w:name w:val="Character-Bold"/>
    <w:rsid w:val="00D51103"/>
    <w:rPr>
      <w:rFonts w:ascii="Arial Narrow" w:hAnsi="Arial Narrow"/>
    </w:rPr>
  </w:style>
  <w:style w:type="paragraph" w:customStyle="1" w:styleId="Heading4NN">
    <w:name w:val="Heading4_NN"/>
    <w:basedOn w:val="Heading4"/>
    <w:next w:val="Normal"/>
    <w:autoRedefine/>
    <w:rsid w:val="00D51103"/>
    <w:pPr>
      <w:keepNext w:val="0"/>
      <w:snapToGrid w:val="0"/>
      <w:spacing w:before="0" w:after="120"/>
      <w:jc w:val="both"/>
      <w:outlineLvl w:val="9"/>
    </w:pPr>
    <w:rPr>
      <w:rFonts w:ascii="Arial Narrow" w:hAnsi="Arial Narrow" w:cs="Arial"/>
      <w:b w:val="0"/>
      <w:snapToGrid w:val="0"/>
      <w:color w:val="000000"/>
      <w:sz w:val="22"/>
    </w:rPr>
  </w:style>
  <w:style w:type="paragraph" w:customStyle="1" w:styleId="TableHead">
    <w:name w:val="Table_Head"/>
    <w:basedOn w:val="Normal"/>
    <w:autoRedefine/>
    <w:rsid w:val="00D51103"/>
    <w:pPr>
      <w:tabs>
        <w:tab w:val="left" w:pos="1080"/>
      </w:tabs>
      <w:snapToGrid w:val="0"/>
      <w:spacing w:before="120" w:after="120"/>
      <w:jc w:val="both"/>
    </w:pPr>
    <w:rPr>
      <w:rFonts w:ascii="Arial Narrow" w:hAnsi="Arial Narrow" w:cs="Arial"/>
      <w:b/>
      <w:bCs/>
      <w:snapToGrid w:val="0"/>
      <w:color w:val="000000"/>
      <w:sz w:val="22"/>
      <w:szCs w:val="24"/>
    </w:rPr>
  </w:style>
  <w:style w:type="paragraph" w:styleId="List2">
    <w:name w:val="List 2"/>
    <w:basedOn w:val="Normal"/>
    <w:rsid w:val="00D51103"/>
    <w:pPr>
      <w:snapToGrid w:val="0"/>
      <w:ind w:left="720" w:hanging="360"/>
      <w:jc w:val="both"/>
    </w:pPr>
    <w:rPr>
      <w:rFonts w:cs="Arial"/>
    </w:rPr>
  </w:style>
  <w:style w:type="character" w:customStyle="1" w:styleId="text">
    <w:name w:val="text"/>
    <w:basedOn w:val="DefaultParagraphFont"/>
    <w:rsid w:val="00A41267"/>
  </w:style>
  <w:style w:type="paragraph" w:customStyle="1" w:styleId="TableContents">
    <w:name w:val="Table Contents"/>
    <w:basedOn w:val="Normal"/>
    <w:rsid w:val="0086169B"/>
    <w:pPr>
      <w:suppressLineNumbers/>
      <w:suppressAutoHyphens/>
    </w:pPr>
    <w:rPr>
      <w:sz w:val="20"/>
      <w:lang w:eastAsia="ar-SA"/>
    </w:rPr>
  </w:style>
  <w:style w:type="character" w:styleId="Strong">
    <w:name w:val="Strong"/>
    <w:uiPriority w:val="22"/>
    <w:qFormat/>
    <w:rsid w:val="00C9234F"/>
    <w:rPr>
      <w:b/>
      <w:bCs/>
    </w:rPr>
  </w:style>
  <w:style w:type="character" w:customStyle="1" w:styleId="normalchar">
    <w:name w:val="normal__char"/>
    <w:basedOn w:val="DefaultParagraphFont"/>
    <w:rsid w:val="00C9234F"/>
  </w:style>
  <w:style w:type="paragraph" w:customStyle="1" w:styleId="Normal1">
    <w:name w:val="Normal1"/>
    <w:basedOn w:val="Normal"/>
    <w:rsid w:val="00C9234F"/>
    <w:pPr>
      <w:spacing w:before="100" w:beforeAutospacing="1" w:after="100" w:afterAutospacing="1"/>
    </w:pPr>
    <w:rPr>
      <w:szCs w:val="24"/>
    </w:rPr>
  </w:style>
  <w:style w:type="character" w:customStyle="1" w:styleId="footerchar0">
    <w:name w:val="footer__char"/>
    <w:basedOn w:val="DefaultParagraphFont"/>
    <w:rsid w:val="00C9234F"/>
  </w:style>
  <w:style w:type="character" w:customStyle="1" w:styleId="strongchar">
    <w:name w:val="strong__char"/>
    <w:basedOn w:val="DefaultParagraphFont"/>
    <w:rsid w:val="00C9234F"/>
  </w:style>
  <w:style w:type="character" w:customStyle="1" w:styleId="beelinelabel">
    <w:name w:val="beelinelabel"/>
    <w:basedOn w:val="DefaultParagraphFont"/>
    <w:rsid w:val="00C9234F"/>
  </w:style>
  <w:style w:type="character" w:customStyle="1" w:styleId="yshortcuts">
    <w:name w:val="yshortcuts"/>
    <w:basedOn w:val="DefaultParagraphFont"/>
    <w:rsid w:val="0005619C"/>
  </w:style>
  <w:style w:type="character" w:customStyle="1" w:styleId="apple-style-span">
    <w:name w:val="apple-style-span"/>
    <w:basedOn w:val="DefaultParagraphFont"/>
    <w:rsid w:val="0005619C"/>
  </w:style>
  <w:style w:type="paragraph" w:styleId="List3">
    <w:name w:val="List 3"/>
    <w:basedOn w:val="Normal"/>
    <w:rsid w:val="007A31CD"/>
    <w:pPr>
      <w:ind w:left="1080" w:hanging="360"/>
      <w:contextualSpacing/>
    </w:pPr>
  </w:style>
  <w:style w:type="character" w:customStyle="1" w:styleId="HTMLTypewriter2">
    <w:name w:val="HTML Typewriter2"/>
    <w:rsid w:val="00216B65"/>
    <w:rPr>
      <w:rFonts w:ascii="Courier New" w:eastAsia="Times New Roman" w:hAnsi="Courier New" w:cs="Courier New"/>
      <w:sz w:val="20"/>
      <w:szCs w:val="20"/>
    </w:rPr>
  </w:style>
  <w:style w:type="character" w:customStyle="1" w:styleId="PlainTextChar1">
    <w:name w:val="Plain Text Char1"/>
    <w:aliases w:val="Plain Text Char Char"/>
    <w:link w:val="PlainText"/>
    <w:rsid w:val="00216B65"/>
    <w:rPr>
      <w:rFonts w:ascii="Courier New" w:hAnsi="Courier New" w:cs="Courier New"/>
    </w:rPr>
  </w:style>
  <w:style w:type="character" w:customStyle="1" w:styleId="HeaderChar">
    <w:name w:val="Header Char"/>
    <w:aliases w:val="h Char"/>
    <w:link w:val="Header"/>
    <w:rsid w:val="00216B65"/>
    <w:rPr>
      <w:sz w:val="24"/>
      <w:szCs w:val="24"/>
    </w:rPr>
  </w:style>
  <w:style w:type="character" w:customStyle="1" w:styleId="highlight1">
    <w:name w:val="highlight1"/>
    <w:rsid w:val="0031775D"/>
    <w:rPr>
      <w:b/>
      <w:bCs/>
      <w:color w:val="FF0000"/>
    </w:rPr>
  </w:style>
  <w:style w:type="character" w:customStyle="1" w:styleId="NormalWebChar">
    <w:name w:val="Normal (Web) Char"/>
    <w:link w:val="NormalWeb"/>
    <w:rsid w:val="0031775D"/>
    <w:rPr>
      <w:sz w:val="24"/>
      <w:szCs w:val="24"/>
    </w:rPr>
  </w:style>
  <w:style w:type="character" w:customStyle="1" w:styleId="HTMLPreformattedChar">
    <w:name w:val="HTML Preformatted Char"/>
    <w:link w:val="HTMLPreformatted"/>
    <w:rsid w:val="00D70CA6"/>
    <w:rPr>
      <w:rFonts w:ascii="Courier New" w:hAnsi="Courier New" w:cs="Courier New"/>
    </w:rPr>
  </w:style>
  <w:style w:type="character" w:customStyle="1" w:styleId="corpdircompname1">
    <w:name w:val="corpdircompname1"/>
    <w:rsid w:val="00D70CA6"/>
    <w:rPr>
      <w:rFonts w:ascii="Verdana" w:hAnsi="Verdana" w:hint="default"/>
      <w:b/>
      <w:bCs/>
      <w:i w:val="0"/>
      <w:iCs w:val="0"/>
      <w:color w:val="000000"/>
      <w:sz w:val="16"/>
      <w:szCs w:val="16"/>
    </w:rPr>
  </w:style>
  <w:style w:type="character" w:customStyle="1" w:styleId="mainheadprod1">
    <w:name w:val="mainheadprod1"/>
    <w:rsid w:val="00DB72B0"/>
    <w:rPr>
      <w:rFonts w:ascii="Verdana" w:hAnsi="Verdana" w:hint="default"/>
      <w:b/>
      <w:bCs/>
      <w:color w:val="333333"/>
      <w:sz w:val="20"/>
      <w:szCs w:val="20"/>
    </w:rPr>
  </w:style>
  <w:style w:type="character" w:customStyle="1" w:styleId="bold1">
    <w:name w:val="bold1"/>
    <w:rsid w:val="00DB72B0"/>
    <w:rPr>
      <w:rFonts w:ascii="Arial" w:hAnsi="Arial" w:cs="Arial"/>
      <w:b/>
      <w:bCs/>
      <w:color w:val="000000"/>
      <w:sz w:val="18"/>
      <w:szCs w:val="18"/>
    </w:rPr>
  </w:style>
  <w:style w:type="paragraph" w:customStyle="1" w:styleId="advance">
    <w:name w:val="advance"/>
    <w:basedOn w:val="Normal"/>
    <w:rsid w:val="00FC6E21"/>
    <w:pPr>
      <w:numPr>
        <w:numId w:val="4"/>
      </w:numPr>
    </w:pPr>
    <w:rPr>
      <w:rFonts w:ascii="Arial" w:hAnsi="Arial" w:cs="Arial"/>
      <w:color w:val="000000"/>
      <w:sz w:val="18"/>
      <w:szCs w:val="18"/>
    </w:rPr>
  </w:style>
  <w:style w:type="paragraph" w:customStyle="1" w:styleId="Normal11pt">
    <w:name w:val="Normal + 11 pt"/>
    <w:aliases w:val="Line spacing:  At least 14 pt"/>
    <w:basedOn w:val="Normal"/>
    <w:rsid w:val="00FC6E21"/>
    <w:pPr>
      <w:tabs>
        <w:tab w:val="left" w:pos="7020"/>
      </w:tabs>
    </w:pPr>
    <w:rPr>
      <w:b/>
      <w:sz w:val="22"/>
      <w:szCs w:val="24"/>
    </w:rPr>
  </w:style>
  <w:style w:type="paragraph" w:customStyle="1" w:styleId="ResumeHeading">
    <w:name w:val="Resume Heading"/>
    <w:basedOn w:val="Heading1"/>
    <w:autoRedefine/>
    <w:rsid w:val="00FC6E21"/>
    <w:pPr>
      <w:widowControl w:val="0"/>
      <w:tabs>
        <w:tab w:val="left" w:pos="2880"/>
      </w:tabs>
      <w:spacing w:before="0" w:after="0"/>
    </w:pPr>
    <w:rPr>
      <w:rFonts w:ascii="Times New Roman" w:hAnsi="Times New Roman"/>
      <w:b w:val="0"/>
      <w:kern w:val="0"/>
      <w:sz w:val="22"/>
      <w:szCs w:val="22"/>
    </w:rPr>
  </w:style>
  <w:style w:type="paragraph" w:customStyle="1" w:styleId="NormalJustified">
    <w:name w:val="Normal + Justified"/>
    <w:basedOn w:val="Normal"/>
    <w:rsid w:val="00FC6E21"/>
    <w:pPr>
      <w:numPr>
        <w:numId w:val="5"/>
      </w:numPr>
      <w:spacing w:after="120"/>
      <w:ind w:right="-360"/>
      <w:jc w:val="both"/>
    </w:pPr>
    <w:rPr>
      <w:sz w:val="20"/>
    </w:rPr>
  </w:style>
  <w:style w:type="character" w:customStyle="1" w:styleId="blackres1">
    <w:name w:val="blackres1"/>
    <w:rsid w:val="00FC6E21"/>
    <w:rPr>
      <w:rFonts w:ascii="Arial" w:hAnsi="Arial" w:cs="Arial" w:hint="default"/>
      <w:color w:val="000000"/>
      <w:sz w:val="20"/>
      <w:szCs w:val="20"/>
    </w:rPr>
  </w:style>
  <w:style w:type="paragraph" w:customStyle="1" w:styleId="Achievement">
    <w:name w:val="Achievement"/>
    <w:basedOn w:val="BodyText"/>
    <w:rsid w:val="00F23A75"/>
    <w:pPr>
      <w:tabs>
        <w:tab w:val="num" w:pos="2160"/>
      </w:tabs>
      <w:spacing w:after="60" w:line="240" w:lineRule="atLeast"/>
      <w:ind w:left="2160" w:hanging="360"/>
    </w:pPr>
    <w:rPr>
      <w:rFonts w:ascii="Garamond" w:hAnsi="Garamond"/>
      <w:sz w:val="20"/>
    </w:rPr>
  </w:style>
  <w:style w:type="character" w:customStyle="1" w:styleId="txtempstyle">
    <w:name w:val="txtempstyle"/>
    <w:basedOn w:val="DefaultParagraphFont"/>
    <w:rsid w:val="00F23A75"/>
  </w:style>
  <w:style w:type="character" w:customStyle="1" w:styleId="highlight">
    <w:name w:val="highlight"/>
    <w:basedOn w:val="DefaultParagraphFont"/>
    <w:rsid w:val="00F23A75"/>
  </w:style>
  <w:style w:type="paragraph" w:customStyle="1" w:styleId="WyvilNormal">
    <w:name w:val="WyvilNormal"/>
    <w:basedOn w:val="Normal"/>
    <w:autoRedefine/>
    <w:rsid w:val="00A14B45"/>
    <w:pPr>
      <w:jc w:val="both"/>
    </w:pPr>
    <w:rPr>
      <w:rFonts w:ascii="Palatino Linotype" w:hAnsi="Palatino Linotype" w:cs="Arial"/>
      <w:color w:val="000000"/>
      <w:sz w:val="20"/>
      <w:szCs w:val="24"/>
    </w:rPr>
  </w:style>
  <w:style w:type="paragraph" w:customStyle="1" w:styleId="WyvilList">
    <w:name w:val="WyvilList"/>
    <w:basedOn w:val="WyvilNormal"/>
    <w:autoRedefine/>
    <w:rsid w:val="00A14B45"/>
    <w:pPr>
      <w:numPr>
        <w:numId w:val="6"/>
      </w:numPr>
    </w:pPr>
    <w:rPr>
      <w:color w:val="auto"/>
    </w:rPr>
  </w:style>
  <w:style w:type="paragraph" w:customStyle="1" w:styleId="WyvilHeading">
    <w:name w:val="WyvilHeading"/>
    <w:basedOn w:val="WyvilList"/>
    <w:autoRedefine/>
    <w:rsid w:val="00A14B45"/>
    <w:pPr>
      <w:numPr>
        <w:numId w:val="0"/>
      </w:numPr>
    </w:pPr>
    <w:rPr>
      <w:b/>
      <w:i/>
      <w:color w:val="000000"/>
      <w:sz w:val="22"/>
      <w:szCs w:val="22"/>
    </w:rPr>
  </w:style>
  <w:style w:type="paragraph" w:customStyle="1" w:styleId="WyvilSubHead">
    <w:name w:val="WyvilSubHead"/>
    <w:basedOn w:val="WyvilNormal"/>
    <w:autoRedefine/>
    <w:rsid w:val="00A14B45"/>
    <w:rPr>
      <w:b/>
      <w:bCs/>
      <w:sz w:val="22"/>
      <w:szCs w:val="22"/>
    </w:rPr>
  </w:style>
  <w:style w:type="character" w:customStyle="1" w:styleId="WyvilSubHeadChar">
    <w:name w:val="WyvilSubHead Char"/>
    <w:rsid w:val="00A14B45"/>
    <w:rPr>
      <w:rFonts w:ascii="Times" w:hAnsi="Times"/>
      <w:b/>
      <w:color w:val="000000"/>
      <w:szCs w:val="24"/>
      <w:lang w:val="en-US" w:eastAsia="en-US" w:bidi="ar-SA"/>
    </w:rPr>
  </w:style>
  <w:style w:type="character" w:customStyle="1" w:styleId="Heading9Char">
    <w:name w:val="Heading 9 Char"/>
    <w:link w:val="Heading9"/>
    <w:semiHidden/>
    <w:rsid w:val="006B0FA7"/>
    <w:rPr>
      <w:rFonts w:ascii="Cambria" w:eastAsia="Times New Roman" w:hAnsi="Cambria" w:cs="Times New Roman"/>
      <w:sz w:val="22"/>
      <w:szCs w:val="22"/>
    </w:rPr>
  </w:style>
  <w:style w:type="paragraph" w:customStyle="1" w:styleId="levnl11">
    <w:name w:val="_levnl11"/>
    <w:basedOn w:val="Normal"/>
    <w:rsid w:val="006B0FA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</w:style>
  <w:style w:type="character" w:customStyle="1" w:styleId="apple-converted-space">
    <w:name w:val="apple-converted-space"/>
    <w:basedOn w:val="DefaultParagraphFont"/>
    <w:rsid w:val="006B0FA7"/>
  </w:style>
  <w:style w:type="character" w:customStyle="1" w:styleId="TitleChar">
    <w:name w:val="Title Char"/>
    <w:link w:val="Title"/>
    <w:uiPriority w:val="99"/>
    <w:locked/>
    <w:rsid w:val="004F1F47"/>
    <w:rPr>
      <w:b/>
      <w:sz w:val="24"/>
    </w:rPr>
  </w:style>
  <w:style w:type="paragraph" w:customStyle="1" w:styleId="Preformatted">
    <w:name w:val="Preformatted"/>
    <w:basedOn w:val="Normal"/>
    <w:rsid w:val="00F22A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character" w:customStyle="1" w:styleId="Normal11ptChar">
    <w:name w:val="Normal + 11 pt Char"/>
    <w:aliases w:val="Justified Char,Line spacing:  At least 14 pt Char Char"/>
    <w:rsid w:val="00F22A00"/>
    <w:rPr>
      <w:color w:val="000000"/>
      <w:sz w:val="22"/>
      <w:szCs w:val="22"/>
      <w:lang w:val="en-US" w:eastAsia="en-US" w:bidi="ar-SA"/>
    </w:rPr>
  </w:style>
  <w:style w:type="character" w:customStyle="1" w:styleId="spelle">
    <w:name w:val="spelle"/>
    <w:rsid w:val="00CA2DFE"/>
    <w:rPr>
      <w:rFonts w:cs="Times New Roman"/>
    </w:rPr>
  </w:style>
  <w:style w:type="character" w:customStyle="1" w:styleId="grame">
    <w:name w:val="grame"/>
    <w:rsid w:val="00CA2DFE"/>
    <w:rPr>
      <w:rFonts w:cs="Times New Roman"/>
    </w:rPr>
  </w:style>
  <w:style w:type="paragraph" w:styleId="Subtitle">
    <w:name w:val="Subtitle"/>
    <w:basedOn w:val="Normal"/>
    <w:link w:val="SubtitleChar"/>
    <w:qFormat/>
    <w:rsid w:val="00924C08"/>
    <w:rPr>
      <w:rFonts w:ascii="Arrus BT" w:hAnsi="Arrus BT"/>
      <w:sz w:val="28"/>
    </w:rPr>
  </w:style>
  <w:style w:type="character" w:customStyle="1" w:styleId="SubtitleChar">
    <w:name w:val="Subtitle Char"/>
    <w:link w:val="Subtitle"/>
    <w:rsid w:val="00924C08"/>
    <w:rPr>
      <w:rFonts w:ascii="Arrus BT" w:hAnsi="Arrus BT"/>
      <w:sz w:val="28"/>
    </w:rPr>
  </w:style>
  <w:style w:type="paragraph" w:customStyle="1" w:styleId="NewsletterNormal">
    <w:name w:val="Newsletter Normal"/>
    <w:basedOn w:val="Normal"/>
    <w:rsid w:val="00FF2F78"/>
    <w:pPr>
      <w:spacing w:before="60" w:after="120"/>
    </w:pPr>
    <w:rPr>
      <w:rFonts w:ascii="Verdana" w:hAnsi="Verdana"/>
      <w:sz w:val="20"/>
      <w:szCs w:val="24"/>
    </w:rPr>
  </w:style>
  <w:style w:type="character" w:customStyle="1" w:styleId="body0020text00203char">
    <w:name w:val="body_0020text_00203__char"/>
    <w:basedOn w:val="DefaultParagraphFont"/>
    <w:rsid w:val="00FF2F78"/>
  </w:style>
  <w:style w:type="paragraph" w:customStyle="1" w:styleId="Normalblack">
    <w:name w:val="Normal + black"/>
    <w:basedOn w:val="Normal"/>
    <w:rsid w:val="0026398B"/>
    <w:pPr>
      <w:numPr>
        <w:numId w:val="7"/>
      </w:numPr>
    </w:pPr>
    <w:rPr>
      <w:szCs w:val="24"/>
    </w:rPr>
  </w:style>
  <w:style w:type="character" w:customStyle="1" w:styleId="Heading1Char">
    <w:name w:val="Heading 1 Char"/>
    <w:link w:val="Heading1"/>
    <w:rsid w:val="0026398B"/>
    <w:rPr>
      <w:rFonts w:ascii="Arial" w:hAnsi="Arial" w:cs="Arial"/>
      <w:b/>
      <w:bCs/>
      <w:kern w:val="32"/>
      <w:sz w:val="32"/>
      <w:szCs w:val="32"/>
    </w:rPr>
  </w:style>
  <w:style w:type="paragraph" w:customStyle="1" w:styleId="NormalAdvance">
    <w:name w:val="Normal + Advance"/>
    <w:aliases w:val="11 pt Char,Normal + Advance Char"/>
    <w:basedOn w:val="Normal"/>
    <w:rsid w:val="001265A4"/>
    <w:pPr>
      <w:tabs>
        <w:tab w:val="num" w:pos="720"/>
      </w:tabs>
      <w:ind w:left="720" w:hanging="360"/>
      <w:jc w:val="both"/>
    </w:pPr>
    <w:rPr>
      <w:szCs w:val="24"/>
    </w:rPr>
  </w:style>
  <w:style w:type="character" w:customStyle="1" w:styleId="ilad">
    <w:name w:val="il_ad"/>
    <w:basedOn w:val="DefaultParagraphFont"/>
    <w:rsid w:val="001265A4"/>
  </w:style>
  <w:style w:type="paragraph" w:customStyle="1" w:styleId="Bullet1">
    <w:name w:val="Bullet1"/>
    <w:basedOn w:val="Normal"/>
    <w:rsid w:val="00272DD0"/>
    <w:pPr>
      <w:numPr>
        <w:numId w:val="8"/>
      </w:numPr>
      <w:spacing w:before="60"/>
      <w:jc w:val="both"/>
    </w:pPr>
    <w:rPr>
      <w:sz w:val="22"/>
      <w:szCs w:val="24"/>
    </w:rPr>
  </w:style>
  <w:style w:type="paragraph" w:customStyle="1" w:styleId="Char1CharCharCharCharCharCharCharCharChar">
    <w:name w:val="Char1 Char Char Char Char Char Char Char Char Char"/>
    <w:basedOn w:val="Normal"/>
    <w:autoRedefine/>
    <w:semiHidden/>
    <w:rsid w:val="00272DD0"/>
    <w:pPr>
      <w:widowControl w:val="0"/>
      <w:spacing w:after="160"/>
      <w:jc w:val="both"/>
    </w:pPr>
    <w:rPr>
      <w:sz w:val="22"/>
      <w:szCs w:val="24"/>
    </w:rPr>
  </w:style>
  <w:style w:type="paragraph" w:customStyle="1" w:styleId="Objectivelist">
    <w:name w:val="Objective.list"/>
    <w:basedOn w:val="Normal"/>
    <w:rsid w:val="00272DD0"/>
    <w:pPr>
      <w:numPr>
        <w:numId w:val="9"/>
      </w:numPr>
    </w:pPr>
    <w:rPr>
      <w:szCs w:val="24"/>
    </w:rPr>
  </w:style>
  <w:style w:type="paragraph" w:customStyle="1" w:styleId="Heady">
    <w:name w:val="Heady"/>
    <w:basedOn w:val="Normal"/>
    <w:rsid w:val="009416AA"/>
    <w:pPr>
      <w:tabs>
        <w:tab w:val="left" w:pos="360"/>
      </w:tabs>
      <w:jc w:val="both"/>
    </w:pPr>
    <w:rPr>
      <w:sz w:val="22"/>
    </w:rPr>
  </w:style>
  <w:style w:type="character" w:customStyle="1" w:styleId="klink">
    <w:name w:val="klink"/>
    <w:basedOn w:val="DefaultParagraphFont"/>
    <w:rsid w:val="00A4469C"/>
  </w:style>
  <w:style w:type="paragraph" w:customStyle="1" w:styleId="ResumeCompanyNameText">
    <w:name w:val="Resume Company Name Text"/>
    <w:basedOn w:val="Normal"/>
    <w:link w:val="ResumeCompanyNameTextChar"/>
    <w:qFormat/>
    <w:rsid w:val="00D17F8B"/>
    <w:pPr>
      <w:tabs>
        <w:tab w:val="left" w:pos="7355"/>
      </w:tabs>
    </w:pPr>
    <w:rPr>
      <w:rFonts w:ascii="Calibri" w:hAnsi="Calibri"/>
      <w:b/>
      <w:sz w:val="22"/>
    </w:rPr>
  </w:style>
  <w:style w:type="character" w:customStyle="1" w:styleId="ResumeCompanyNameTextChar">
    <w:name w:val="Resume Company Name Text Char"/>
    <w:link w:val="ResumeCompanyNameText"/>
    <w:rsid w:val="00D17F8B"/>
    <w:rPr>
      <w:rFonts w:ascii="Calibri" w:hAnsi="Calibri" w:cs="Arial"/>
      <w:b/>
      <w:sz w:val="22"/>
    </w:rPr>
  </w:style>
  <w:style w:type="character" w:customStyle="1" w:styleId="NormalArialChar">
    <w:name w:val="Normal + Arial Char"/>
    <w:aliases w:val="10 Char Char"/>
    <w:link w:val="NormalArial"/>
    <w:rsid w:val="00CE78A5"/>
    <w:rPr>
      <w:rFonts w:ascii="Garamond" w:hAnsi="Garamond"/>
    </w:rPr>
  </w:style>
  <w:style w:type="paragraph" w:customStyle="1" w:styleId="Name">
    <w:name w:val="Name"/>
    <w:basedOn w:val="Normal"/>
    <w:next w:val="Heading1"/>
    <w:rsid w:val="00C33330"/>
    <w:pPr>
      <w:keepNext/>
      <w:pBdr>
        <w:bottom w:val="single" w:sz="18" w:space="4" w:color="0075BF"/>
      </w:pBdr>
      <w:spacing w:before="60" w:after="60"/>
    </w:pPr>
    <w:rPr>
      <w:rFonts w:ascii="Arial Narrow" w:hAnsi="Arial Narrow"/>
      <w:b/>
      <w:smallCaps/>
      <w:color w:val="007EC4"/>
      <w:spacing w:val="26"/>
      <w:w w:val="90"/>
      <w:sz w:val="44"/>
      <w:szCs w:val="44"/>
    </w:rPr>
  </w:style>
  <w:style w:type="paragraph" w:customStyle="1" w:styleId="TableHeading">
    <w:name w:val="Table Heading"/>
    <w:basedOn w:val="Closing"/>
    <w:rsid w:val="00C33330"/>
    <w:pPr>
      <w:suppressAutoHyphens/>
      <w:spacing w:before="80" w:after="80"/>
      <w:ind w:left="0"/>
    </w:pPr>
    <w:rPr>
      <w:rFonts w:ascii="Arial Narrow" w:hAnsi="Arial Narrow"/>
      <w:b/>
      <w:spacing w:val="20"/>
      <w:sz w:val="20"/>
    </w:rPr>
  </w:style>
  <w:style w:type="paragraph" w:customStyle="1" w:styleId="TableText">
    <w:name w:val="Table Text"/>
    <w:basedOn w:val="Normal"/>
    <w:rsid w:val="00C33330"/>
    <w:pPr>
      <w:numPr>
        <w:numId w:val="10"/>
      </w:numPr>
      <w:suppressAutoHyphens/>
      <w:spacing w:before="20" w:after="20"/>
    </w:pPr>
    <w:rPr>
      <w:rFonts w:ascii="Arial" w:hAnsi="Arial"/>
      <w:sz w:val="18"/>
      <w:szCs w:val="18"/>
    </w:rPr>
  </w:style>
  <w:style w:type="paragraph" w:styleId="Closing">
    <w:name w:val="Closing"/>
    <w:basedOn w:val="Normal"/>
    <w:link w:val="ClosingChar"/>
    <w:rsid w:val="00C33330"/>
    <w:pPr>
      <w:ind w:left="4320"/>
    </w:pPr>
  </w:style>
  <w:style w:type="character" w:customStyle="1" w:styleId="ClosingChar">
    <w:name w:val="Closing Char"/>
    <w:link w:val="Closing"/>
    <w:rsid w:val="00C33330"/>
    <w:rPr>
      <w:sz w:val="24"/>
    </w:rPr>
  </w:style>
  <w:style w:type="paragraph" w:styleId="ListBullet2">
    <w:name w:val="List Bullet 2"/>
    <w:basedOn w:val="Normal"/>
    <w:rsid w:val="00215D40"/>
    <w:pPr>
      <w:numPr>
        <w:numId w:val="11"/>
      </w:numPr>
      <w:contextualSpacing/>
    </w:pPr>
  </w:style>
  <w:style w:type="character" w:customStyle="1" w:styleId="Typewriter">
    <w:name w:val="Typewriter"/>
    <w:rsid w:val="00215D40"/>
    <w:rPr>
      <w:rFonts w:ascii="Courier New" w:hAnsi="Courier New"/>
      <w:sz w:val="20"/>
    </w:rPr>
  </w:style>
  <w:style w:type="character" w:customStyle="1" w:styleId="hp">
    <w:name w:val="hp"/>
    <w:basedOn w:val="DefaultParagraphFont"/>
    <w:rsid w:val="00E57307"/>
  </w:style>
  <w:style w:type="character" w:customStyle="1" w:styleId="il">
    <w:name w:val="il"/>
    <w:basedOn w:val="DefaultParagraphFont"/>
    <w:rsid w:val="00E57307"/>
  </w:style>
  <w:style w:type="character" w:customStyle="1" w:styleId="BodyText2Char">
    <w:name w:val="Body Text 2 Char"/>
    <w:rsid w:val="00F40FB1"/>
    <w:rPr>
      <w:sz w:val="24"/>
      <w:lang w:val="en-US" w:eastAsia="ar-SA" w:bidi="ar-SA"/>
    </w:rPr>
  </w:style>
  <w:style w:type="character" w:styleId="Emphasis">
    <w:name w:val="Emphasis"/>
    <w:qFormat/>
    <w:rsid w:val="005C4938"/>
    <w:rPr>
      <w:i/>
      <w:iCs/>
    </w:rPr>
  </w:style>
  <w:style w:type="character" w:customStyle="1" w:styleId="FooterChar">
    <w:name w:val="Footer Char"/>
    <w:link w:val="Footer"/>
    <w:uiPriority w:val="99"/>
    <w:rsid w:val="00757DE4"/>
    <w:rPr>
      <w:sz w:val="24"/>
      <w:szCs w:val="24"/>
      <w:lang w:val="en-US" w:eastAsia="en-US"/>
    </w:rPr>
  </w:style>
  <w:style w:type="character" w:customStyle="1" w:styleId="beelinetextbox">
    <w:name w:val="beelinetextbox"/>
    <w:rsid w:val="00757DE4"/>
  </w:style>
  <w:style w:type="paragraph" w:customStyle="1" w:styleId="Default">
    <w:name w:val="Default"/>
    <w:rsid w:val="0096450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sid w:val="00981C32"/>
    <w:rPr>
      <w:rFonts w:ascii="Calibri" w:eastAsia="Calibri" w:hAnsi="Calibri"/>
      <w:sz w:val="22"/>
      <w:szCs w:val="22"/>
    </w:rPr>
  </w:style>
  <w:style w:type="paragraph" w:customStyle="1" w:styleId="medlist">
    <w:name w:val="medlist"/>
    <w:basedOn w:val="Normal"/>
    <w:rsid w:val="008C35E3"/>
    <w:pPr>
      <w:spacing w:before="100" w:beforeAutospacing="1" w:after="100" w:afterAutospacing="1"/>
    </w:pPr>
    <w:rPr>
      <w:szCs w:val="24"/>
    </w:rPr>
  </w:style>
  <w:style w:type="character" w:customStyle="1" w:styleId="watch-title">
    <w:name w:val="watch-title"/>
    <w:basedOn w:val="DefaultParagraphFont"/>
    <w:rsid w:val="0070391E"/>
  </w:style>
  <w:style w:type="character" w:customStyle="1" w:styleId="hl">
    <w:name w:val="hl"/>
    <w:basedOn w:val="DefaultParagraphFont"/>
    <w:rsid w:val="00481A8D"/>
  </w:style>
  <w:style w:type="character" w:customStyle="1" w:styleId="bold">
    <w:name w:val="bold"/>
    <w:basedOn w:val="DefaultParagraphFont"/>
    <w:rsid w:val="00481A8D"/>
  </w:style>
  <w:style w:type="paragraph" w:customStyle="1" w:styleId="workdates">
    <w:name w:val="work_dates"/>
    <w:basedOn w:val="Normal"/>
    <w:rsid w:val="00481A8D"/>
    <w:pPr>
      <w:spacing w:before="100" w:beforeAutospacing="1" w:after="100" w:afterAutospacing="1"/>
    </w:pPr>
    <w:rPr>
      <w:szCs w:val="24"/>
    </w:rPr>
  </w:style>
  <w:style w:type="paragraph" w:customStyle="1" w:styleId="worktitle">
    <w:name w:val="work_title"/>
    <w:basedOn w:val="Normal"/>
    <w:rsid w:val="00481A8D"/>
    <w:pPr>
      <w:spacing w:before="100" w:beforeAutospacing="1" w:after="100" w:afterAutospacing="1"/>
    </w:pPr>
    <w:rPr>
      <w:szCs w:val="24"/>
    </w:rPr>
  </w:style>
  <w:style w:type="paragraph" w:customStyle="1" w:styleId="edutitle">
    <w:name w:val="edu_title"/>
    <w:basedOn w:val="Normal"/>
    <w:rsid w:val="00481A8D"/>
    <w:pPr>
      <w:spacing w:before="100" w:beforeAutospacing="1" w:after="100" w:afterAutospacing="1"/>
    </w:pPr>
    <w:rPr>
      <w:szCs w:val="24"/>
    </w:rPr>
  </w:style>
  <w:style w:type="paragraph" w:customStyle="1" w:styleId="Normal0">
    <w:name w:val="[Normal]"/>
    <w:rsid w:val="00826159"/>
    <w:pPr>
      <w:widowControl w:val="0"/>
    </w:pPr>
    <w:rPr>
      <w:rFonts w:ascii="Arial" w:eastAsia="Arial" w:hAnsi="Arial" w:cs="Arial"/>
      <w:sz w:val="24"/>
    </w:rPr>
  </w:style>
  <w:style w:type="paragraph" w:customStyle="1" w:styleId="ContactInfo">
    <w:name w:val="Contact Info"/>
    <w:basedOn w:val="Normal"/>
    <w:rsid w:val="00826159"/>
    <w:pPr>
      <w:pBdr>
        <w:top w:val="single" w:sz="4" w:space="4" w:color="auto"/>
      </w:pBdr>
      <w:spacing w:after="40" w:line="240" w:lineRule="atLeast"/>
      <w:jc w:val="center"/>
    </w:pPr>
    <w:rPr>
      <w:rFonts w:ascii="Calibri" w:eastAsia="Calibri" w:hAnsi="Calibri" w:cs="Arial"/>
      <w:sz w:val="19"/>
    </w:rPr>
  </w:style>
  <w:style w:type="character" w:customStyle="1" w:styleId="NormalVerdanaChar">
    <w:name w:val="Normal + Verdana Char"/>
    <w:locked/>
    <w:rsid w:val="009A6ACB"/>
    <w:rPr>
      <w:rFonts w:ascii="Verdana" w:eastAsia="Times New Roman" w:hAnsi="Verdana" w:cs="Times New Roman"/>
      <w:sz w:val="20"/>
      <w:szCs w:val="20"/>
    </w:rPr>
  </w:style>
  <w:style w:type="table" w:styleId="TableGrid">
    <w:name w:val="Table Grid"/>
    <w:basedOn w:val="TableNormal"/>
    <w:uiPriority w:val="39"/>
    <w:rsid w:val="00EC73A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Char"/>
    <w:rsid w:val="00D5322E"/>
    <w:rPr>
      <w:rFonts w:ascii="Arial" w:hAnsi="Arial" w:cs="Arial"/>
      <w:sz w:val="18"/>
    </w:rPr>
  </w:style>
  <w:style w:type="character" w:customStyle="1" w:styleId="rezemp-highlightedfield-highlightedterm">
    <w:name w:val="rezemp-highlightedfield-highlightedterm"/>
    <w:basedOn w:val="DefaultParagraphFont"/>
    <w:rsid w:val="00A348F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3BC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72CB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qFormat/>
    <w:rsid w:val="001D53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ighlighted">
    <w:name w:val="highlighted"/>
    <w:basedOn w:val="DefaultParagraphFont"/>
    <w:rsid w:val="00830BE7"/>
  </w:style>
  <w:style w:type="character" w:styleId="UnresolvedMention">
    <w:name w:val="Unresolved Mention"/>
    <w:basedOn w:val="DefaultParagraphFont"/>
    <w:uiPriority w:val="99"/>
    <w:semiHidden/>
    <w:unhideWhenUsed/>
    <w:rsid w:val="000746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82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7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48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56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53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6166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598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2500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41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513">
          <w:marLeft w:val="547"/>
          <w:marRight w:val="0"/>
          <w:marTop w:val="4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gireesh-g-545830184" TargetMode="External"/><Relationship Id="rId2" Type="http://schemas.openxmlformats.org/officeDocument/2006/relationships/hyperlink" Target="mailto:IamGireeshJFS@gmail.com" TargetMode="External"/><Relationship Id="rId1" Type="http://schemas.openxmlformats.org/officeDocument/2006/relationships/hyperlink" Target="tel://+134654118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7A39A9-68EA-6B40-9EFD-38912D8A68AA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9A289-4986-4F62-9164-647FE39A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6270</TotalTime>
  <Pages>8</Pages>
  <Words>4190</Words>
  <Characters>23886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28020</CharactersWithSpaces>
  <SharedDoc>false</SharedDoc>
  <HLinks>
    <vt:vector size="6" baseType="variant">
      <vt:variant>
        <vt:i4>4391017</vt:i4>
      </vt:variant>
      <vt:variant>
        <vt:i4>0</vt:i4>
      </vt:variant>
      <vt:variant>
        <vt:i4>0</vt:i4>
      </vt:variant>
      <vt:variant>
        <vt:i4>5</vt:i4>
      </vt:variant>
      <vt:variant>
        <vt:lpwstr>mailto:saya.java6@gmail.com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venkteshsiis@gmail.com</cp:lastModifiedBy>
  <cp:revision>34</cp:revision>
  <cp:lastPrinted>2009-04-14T04:54:00Z</cp:lastPrinted>
  <dcterms:created xsi:type="dcterms:W3CDTF">2023-07-03T21:43:00Z</dcterms:created>
  <dcterms:modified xsi:type="dcterms:W3CDTF">2023-11-21T16:40:00Z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documentId_5132</vt:lpwstr>
  </property>
  <property fmtid="{D5CDD505-2E9C-101B-9397-08002B2CF9AE}" pid="3" name="grammarly_documentContext">
    <vt:lpwstr>{"goals":[],"domain":"general","emotions":[],"dialect":"american"}</vt:lpwstr>
  </property>
</Properties>
</file>