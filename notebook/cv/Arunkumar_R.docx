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0063C" w14:textId="3A703233" w:rsidR="00CE58D7" w:rsidRDefault="1F575DFF" w:rsidP="1F575DFF">
      <w:pPr>
        <w:spacing w:line="360" w:lineRule="auto"/>
        <w:jc w:val="center"/>
        <w:rPr>
          <w:b/>
          <w:bCs/>
          <w:sz w:val="32"/>
          <w:szCs w:val="32"/>
        </w:rPr>
      </w:pPr>
      <w:r w:rsidRPr="1F575DFF">
        <w:rPr>
          <w:b/>
          <w:bCs/>
          <w:sz w:val="32"/>
          <w:szCs w:val="32"/>
        </w:rPr>
        <w:t xml:space="preserve">ARUNKUMAR.R </w:t>
      </w:r>
    </w:p>
    <w:p w14:paraId="764D171B" w14:textId="21626767" w:rsidR="0001144E" w:rsidRDefault="0001144E" w:rsidP="1F575DFF">
      <w:pPr>
        <w:spacing w:line="360" w:lineRule="auto"/>
        <w:jc w:val="center"/>
        <w:rPr>
          <w:sz w:val="24"/>
          <w:szCs w:val="24"/>
        </w:rPr>
      </w:pPr>
      <w:r>
        <w:rPr>
          <w:b/>
          <w:bCs/>
          <w:sz w:val="32"/>
          <w:szCs w:val="32"/>
        </w:rPr>
        <w:t>Michael@javantech.com</w:t>
      </w:r>
      <w:bookmarkStart w:id="0" w:name="_GoBack"/>
      <w:bookmarkEnd w:id="0"/>
    </w:p>
    <w:p w14:paraId="44018E71" w14:textId="77777777" w:rsidR="00403353" w:rsidRPr="00403353" w:rsidRDefault="009B2347" w:rsidP="00403353">
      <w:r>
        <w:rPr>
          <w:iCs/>
          <w:noProof/>
          <w:sz w:val="24"/>
          <w:szCs w:val="24"/>
          <w:lang w:val="en-IN" w:eastAsia="en-IN"/>
        </w:rPr>
        <mc:AlternateContent>
          <mc:Choice Requires="wps">
            <w:drawing>
              <wp:anchor distT="0" distB="0" distL="114300" distR="114300" simplePos="0" relativeHeight="251657728" behindDoc="0" locked="0" layoutInCell="1" allowOverlap="1" wp14:anchorId="53156532" wp14:editId="07777777">
                <wp:simplePos x="0" y="0"/>
                <wp:positionH relativeFrom="column">
                  <wp:posOffset>0</wp:posOffset>
                </wp:positionH>
                <wp:positionV relativeFrom="paragraph">
                  <wp:posOffset>15875</wp:posOffset>
                </wp:positionV>
                <wp:extent cx="5762625" cy="63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C8CDE74">
              <v:shapetype id="_x0000_t32" coordsize="21600,21600" o:oned="t" filled="f" o:spt="32" path="m,l21600,21600e" w14:anchorId="5C01BFD6">
                <v:path fillok="f" arrowok="t" o:connecttype="none"/>
                <o:lock v:ext="edit" shapetype="t"/>
              </v:shapetype>
              <v:shape id="AutoShape 4" style="position:absolute;margin-left:0;margin-top:1.25pt;width:453.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"/>
            </w:pict>
          </mc:Fallback>
        </mc:AlternateContent>
      </w:r>
    </w:p>
    <w:p w14:paraId="4084CA4A" w14:textId="77777777" w:rsidR="00D8385F" w:rsidRPr="009B328E" w:rsidRDefault="00A6478C" w:rsidP="00CE58D7">
      <w:pPr>
        <w:pStyle w:val="Heading1"/>
        <w:tabs>
          <w:tab w:val="left" w:pos="6165"/>
        </w:tabs>
        <w:jc w:val="both"/>
        <w:rPr>
          <w:rFonts w:ascii="Trebuchet MS" w:hAnsi="Trebuchet MS" w:cs="Arial"/>
          <w:iCs/>
          <w:sz w:val="20"/>
        </w:rPr>
      </w:pPr>
      <w:r w:rsidRPr="009B328E">
        <w:rPr>
          <w:rFonts w:ascii="Trebuchet MS" w:hAnsi="Trebuchet MS" w:cs="Arial"/>
          <w:iCs/>
          <w:sz w:val="20"/>
        </w:rPr>
        <w:t xml:space="preserve">Experience </w:t>
      </w:r>
      <w:r w:rsidR="00136A6E" w:rsidRPr="009B328E">
        <w:rPr>
          <w:rFonts w:ascii="Trebuchet MS" w:hAnsi="Trebuchet MS" w:cs="Arial"/>
          <w:iCs/>
          <w:sz w:val="20"/>
        </w:rPr>
        <w:t>Summary</w:t>
      </w:r>
    </w:p>
    <w:p w14:paraId="65D79AF6" w14:textId="32835471" w:rsidR="000F5475" w:rsidRPr="009B328E" w:rsidRDefault="50151C50" w:rsidP="1F575DFF">
      <w:pPr>
        <w:jc w:val="both"/>
        <w:rPr>
          <w:rFonts w:ascii="Trebuchet MS" w:hAnsi="Trebuchet MS" w:cs="Arial"/>
          <w:sz w:val="20"/>
        </w:rPr>
      </w:pPr>
      <w:r w:rsidRPr="50151C50">
        <w:rPr>
          <w:rFonts w:ascii="Trebuchet MS" w:hAnsi="Trebuchet MS" w:cs="Arial"/>
          <w:sz w:val="20"/>
        </w:rPr>
        <w:t xml:space="preserve">Having </w:t>
      </w:r>
      <w:r w:rsidRPr="50151C50">
        <w:rPr>
          <w:rFonts w:ascii="Trebuchet MS" w:hAnsi="Trebuchet MS" w:cs="Arial"/>
          <w:b/>
          <w:bCs/>
          <w:sz w:val="20"/>
        </w:rPr>
        <w:t xml:space="preserve">12 </w:t>
      </w:r>
      <w:r w:rsidRPr="50151C50">
        <w:rPr>
          <w:rFonts w:ascii="Trebuchet MS" w:hAnsi="Trebuchet MS" w:cs="Arial"/>
          <w:sz w:val="20"/>
        </w:rPr>
        <w:t xml:space="preserve">years of hands-on experience in designing, developing, integrating testing and production support of SAP ABAP applications (SAP R/3 version 5.0, and ECC 6.0). </w:t>
      </w:r>
    </w:p>
    <w:p w14:paraId="672A6659" w14:textId="77777777" w:rsidR="00CD58DF" w:rsidRPr="009B328E" w:rsidRDefault="00CD58DF" w:rsidP="00B23830">
      <w:pPr>
        <w:jc w:val="both"/>
        <w:rPr>
          <w:rFonts w:ascii="Trebuchet MS" w:hAnsi="Trebuchet MS" w:cs="Arial"/>
          <w:sz w:val="20"/>
        </w:rPr>
      </w:pPr>
    </w:p>
    <w:p w14:paraId="6FEECCD0" w14:textId="1305C0A3" w:rsidR="00F22AB5" w:rsidRPr="00F22AB5" w:rsidRDefault="25C6F221" w:rsidP="1F575DFF">
      <w:pPr>
        <w:pStyle w:val="Achievement"/>
        <w:numPr>
          <w:ilvl w:val="0"/>
          <w:numId w:val="0"/>
        </w:numPr>
        <w:ind w:right="144"/>
        <w:rPr>
          <w:rFonts w:ascii="Trebuchet MS" w:hAnsi="Trebuchet MS" w:cs="Arial"/>
          <w:sz w:val="20"/>
        </w:rPr>
      </w:pPr>
      <w:r w:rsidRPr="25C6F221">
        <w:rPr>
          <w:rFonts w:ascii="Trebuchet MS" w:hAnsi="Trebuchet MS" w:cs="Arial"/>
          <w:sz w:val="20"/>
        </w:rPr>
        <w:t xml:space="preserve">Have good project experience in ABAP Classical Reporting, Interactive Reporting, ALV Reports and </w:t>
      </w:r>
      <w:proofErr w:type="spellStart"/>
      <w:r w:rsidRPr="25C6F221">
        <w:rPr>
          <w:rFonts w:ascii="Trebuchet MS" w:hAnsi="Trebuchet MS" w:cs="Arial"/>
          <w:sz w:val="20"/>
        </w:rPr>
        <w:t>webdynpro</w:t>
      </w:r>
      <w:proofErr w:type="spellEnd"/>
      <w:r w:rsidRPr="25C6F221">
        <w:rPr>
          <w:rFonts w:ascii="Trebuchet MS" w:hAnsi="Trebuchet MS" w:cs="Arial"/>
          <w:sz w:val="20"/>
        </w:rPr>
        <w:t xml:space="preserve"> ABAP programing. Good exposure in module pool, Smart form, gateway and Batch Data Communication (BDC). Good Technical knowledge in ABAP/4 programming and function modules (RFC) in different modules like MM, SCM, SD, FI and PM.</w:t>
      </w:r>
    </w:p>
    <w:p w14:paraId="5D9171FB" w14:textId="77777777" w:rsidR="00A6478C" w:rsidRPr="00F22AB5" w:rsidRDefault="00A6478C" w:rsidP="00F22AB5">
      <w:pPr>
        <w:pStyle w:val="Objective"/>
        <w:tabs>
          <w:tab w:val="left" w:pos="223"/>
          <w:tab w:val="left" w:pos="360"/>
        </w:tabs>
        <w:rPr>
          <w:rFonts w:ascii="Trebuchet MS" w:hAnsi="Trebuchet MS" w:cs="Arial"/>
          <w:sz w:val="20"/>
        </w:rPr>
      </w:pPr>
      <w:r w:rsidRPr="009B328E">
        <w:rPr>
          <w:rFonts w:ascii="Trebuchet MS" w:hAnsi="Trebuchet MS" w:cs="Arial"/>
          <w:b/>
          <w:sz w:val="20"/>
          <w:u w:val="single"/>
        </w:rPr>
        <w:t>Education:</w:t>
      </w:r>
    </w:p>
    <w:p w14:paraId="2147A205" w14:textId="46366168" w:rsidR="00A6478C" w:rsidRDefault="7E75BF83" w:rsidP="1F575DFF">
      <w:pPr>
        <w:numPr>
          <w:ilvl w:val="0"/>
          <w:numId w:val="36"/>
        </w:numPr>
        <w:jc w:val="both"/>
        <w:rPr>
          <w:rFonts w:ascii="Trebuchet MS" w:hAnsi="Trebuchet MS" w:cs="Arial"/>
          <w:sz w:val="20"/>
        </w:rPr>
      </w:pPr>
      <w:bookmarkStart w:id="1" w:name="_Int_nlud1vfp"/>
      <w:r w:rsidRPr="7E75BF83">
        <w:rPr>
          <w:rFonts w:ascii="Trebuchet MS" w:hAnsi="Trebuchet MS" w:cs="Arial"/>
          <w:sz w:val="20"/>
        </w:rPr>
        <w:t>Bachelors</w:t>
      </w:r>
      <w:bookmarkEnd w:id="1"/>
      <w:r w:rsidRPr="7E75BF83">
        <w:rPr>
          <w:rFonts w:ascii="Trebuchet MS" w:hAnsi="Trebuchet MS" w:cs="Arial"/>
          <w:sz w:val="20"/>
        </w:rPr>
        <w:t xml:space="preserve"> of Engineering in Electronics and Communications from Sengunthar Engineering College in Tamil Nadu, India, in the year 2006-2010 with 78.3%. </w:t>
      </w:r>
    </w:p>
    <w:p w14:paraId="0A37501D" w14:textId="77777777" w:rsidR="00A05C32" w:rsidRDefault="00A05C32" w:rsidP="00A05C32">
      <w:pPr>
        <w:ind w:left="720"/>
        <w:jc w:val="both"/>
        <w:rPr>
          <w:rFonts w:ascii="Trebuchet MS" w:hAnsi="Trebuchet MS" w:cs="Arial"/>
          <w:sz w:val="20"/>
        </w:rPr>
      </w:pPr>
    </w:p>
    <w:p w14:paraId="6DE4543C" w14:textId="77777777" w:rsidR="00A05C32" w:rsidRDefault="00A05C32" w:rsidP="00A4367A">
      <w:pPr>
        <w:pStyle w:val="Heading1"/>
        <w:jc w:val="both"/>
        <w:rPr>
          <w:rFonts w:ascii="Trebuchet MS" w:hAnsi="Trebuchet MS" w:cs="Arial"/>
          <w:iCs/>
          <w:sz w:val="20"/>
        </w:rPr>
      </w:pPr>
      <w:r w:rsidRPr="009B328E">
        <w:rPr>
          <w:rFonts w:ascii="Trebuchet MS" w:hAnsi="Trebuchet MS" w:cs="Arial"/>
          <w:iCs/>
          <w:sz w:val="20"/>
        </w:rPr>
        <w:t>Professional Experience</w:t>
      </w:r>
    </w:p>
    <w:p w14:paraId="345DD6D0" w14:textId="707BABC5" w:rsidR="00F84E3A" w:rsidRPr="00F84E3A" w:rsidRDefault="22C87C55" w:rsidP="00F84E3A">
      <w:pPr>
        <w:pStyle w:val="ListParagraph"/>
        <w:numPr>
          <w:ilvl w:val="0"/>
          <w:numId w:val="49"/>
        </w:numPr>
        <w:suppressAutoHyphens w:val="0"/>
        <w:spacing w:after="0" w:line="240" w:lineRule="auto"/>
        <w:contextualSpacing/>
        <w:jc w:val="both"/>
      </w:pPr>
      <w:r>
        <w:t xml:space="preserve">Working as </w:t>
      </w:r>
      <w:r w:rsidRPr="22C87C55">
        <w:rPr>
          <w:b/>
          <w:bCs/>
        </w:rPr>
        <w:t>Technology Lead</w:t>
      </w:r>
      <w:r>
        <w:t xml:space="preserve"> in </w:t>
      </w:r>
      <w:r w:rsidRPr="22C87C55">
        <w:rPr>
          <w:b/>
          <w:bCs/>
        </w:rPr>
        <w:t>Infosys</w:t>
      </w:r>
      <w:r>
        <w:t xml:space="preserve"> from Nov 2014 to till date.</w:t>
      </w:r>
    </w:p>
    <w:p w14:paraId="7FFDD1C7" w14:textId="7A2E4610" w:rsidR="00F84E3A" w:rsidRPr="00F84E3A" w:rsidRDefault="22C87C55" w:rsidP="22C87C55">
      <w:pPr>
        <w:pStyle w:val="ListParagraph"/>
        <w:numPr>
          <w:ilvl w:val="0"/>
          <w:numId w:val="49"/>
        </w:numPr>
        <w:suppressAutoHyphens w:val="0"/>
        <w:spacing w:after="0" w:line="240" w:lineRule="auto"/>
        <w:contextualSpacing/>
        <w:jc w:val="both"/>
        <w:rPr>
          <w:rFonts w:ascii="Book Antiqua" w:eastAsia="Times New Roman" w:hAnsi="Book Antiqua" w:cs="Times New Roman"/>
        </w:rPr>
      </w:pPr>
      <w:r w:rsidRPr="22C87C55">
        <w:rPr>
          <w:rFonts w:ascii="Trebuchet MS" w:hAnsi="Trebuchet MS" w:cs="Arial"/>
          <w:sz w:val="20"/>
          <w:szCs w:val="20"/>
        </w:rPr>
        <w:t xml:space="preserve">Onsite from July 2016 to Jan 2018 in </w:t>
      </w:r>
      <w:proofErr w:type="gramStart"/>
      <w:r w:rsidRPr="22C87C55">
        <w:rPr>
          <w:rFonts w:ascii="Trebuchet MS" w:hAnsi="Trebuchet MS" w:cs="Arial"/>
          <w:sz w:val="20"/>
          <w:szCs w:val="20"/>
        </w:rPr>
        <w:t>USA</w:t>
      </w:r>
      <w:r w:rsidR="00853F1D">
        <w:rPr>
          <w:rFonts w:ascii="Trebuchet MS" w:hAnsi="Trebuchet MS" w:cs="Arial"/>
          <w:sz w:val="20"/>
          <w:szCs w:val="20"/>
        </w:rPr>
        <w:t>(</w:t>
      </w:r>
      <w:proofErr w:type="gramEnd"/>
      <w:r w:rsidR="00853F1D">
        <w:rPr>
          <w:rFonts w:ascii="Trebuchet MS" w:hAnsi="Trebuchet MS" w:cs="Arial"/>
          <w:sz w:val="20"/>
          <w:szCs w:val="20"/>
        </w:rPr>
        <w:t>1.6 years)</w:t>
      </w:r>
      <w:r w:rsidR="00F4190D">
        <w:rPr>
          <w:rFonts w:ascii="Trebuchet MS" w:hAnsi="Trebuchet MS" w:cs="Arial"/>
          <w:sz w:val="20"/>
          <w:szCs w:val="20"/>
        </w:rPr>
        <w:t xml:space="preserve">, </w:t>
      </w:r>
      <w:r w:rsidRPr="22C87C55">
        <w:rPr>
          <w:rFonts w:ascii="Trebuchet MS" w:hAnsi="Trebuchet MS" w:cs="Arial"/>
          <w:sz w:val="20"/>
          <w:szCs w:val="20"/>
        </w:rPr>
        <w:t>from March 2020 to Feb 2023</w:t>
      </w:r>
      <w:r w:rsidR="00853F1D">
        <w:rPr>
          <w:rFonts w:ascii="Trebuchet MS" w:hAnsi="Trebuchet MS" w:cs="Arial"/>
          <w:sz w:val="20"/>
          <w:szCs w:val="20"/>
        </w:rPr>
        <w:t xml:space="preserve"> (3 years)</w:t>
      </w:r>
      <w:r w:rsidR="00F4190D">
        <w:rPr>
          <w:rFonts w:ascii="Trebuchet MS" w:hAnsi="Trebuchet MS" w:cs="Arial"/>
          <w:sz w:val="20"/>
          <w:szCs w:val="20"/>
        </w:rPr>
        <w:t xml:space="preserve"> </w:t>
      </w:r>
      <w:r w:rsidR="00F4190D" w:rsidRPr="22C87C55">
        <w:rPr>
          <w:rFonts w:ascii="Trebuchet MS" w:hAnsi="Trebuchet MS" w:cs="Arial"/>
          <w:sz w:val="20"/>
          <w:szCs w:val="20"/>
        </w:rPr>
        <w:t>in Canada</w:t>
      </w:r>
      <w:r w:rsidRPr="22C87C55">
        <w:rPr>
          <w:rFonts w:ascii="Trebuchet MS" w:hAnsi="Trebuchet MS" w:cs="Arial"/>
          <w:sz w:val="20"/>
          <w:szCs w:val="20"/>
        </w:rPr>
        <w:t xml:space="preserve"> and from May 2023 to till date</w:t>
      </w:r>
      <w:r w:rsidR="00F4190D">
        <w:rPr>
          <w:rFonts w:ascii="Trebuchet MS" w:hAnsi="Trebuchet MS" w:cs="Arial"/>
          <w:sz w:val="20"/>
          <w:szCs w:val="20"/>
        </w:rPr>
        <w:t xml:space="preserve"> in USA</w:t>
      </w:r>
      <w:r>
        <w:t xml:space="preserve">. </w:t>
      </w:r>
      <w:r w:rsidR="00F84E3A">
        <w:tab/>
      </w:r>
    </w:p>
    <w:p w14:paraId="2618DFE1" w14:textId="77777777" w:rsidR="00A05C32" w:rsidRPr="00087690" w:rsidRDefault="22C87C55" w:rsidP="1F575DFF">
      <w:pPr>
        <w:pStyle w:val="ListParagraph"/>
        <w:numPr>
          <w:ilvl w:val="0"/>
          <w:numId w:val="49"/>
        </w:numPr>
        <w:suppressAutoHyphens w:val="0"/>
        <w:spacing w:after="0" w:line="240" w:lineRule="auto"/>
        <w:contextualSpacing/>
        <w:jc w:val="both"/>
        <w:rPr>
          <w:rFonts w:ascii="Trebuchet MS" w:eastAsia="Times New Roman" w:hAnsi="Trebuchet MS" w:cs="Arial"/>
          <w:sz w:val="20"/>
          <w:szCs w:val="20"/>
        </w:rPr>
      </w:pPr>
      <w:r w:rsidRPr="22C87C55">
        <w:rPr>
          <w:rFonts w:ascii="Trebuchet MS" w:eastAsia="Times New Roman" w:hAnsi="Trebuchet MS" w:cs="Arial"/>
          <w:sz w:val="20"/>
          <w:szCs w:val="20"/>
        </w:rPr>
        <w:t xml:space="preserve">Worked as </w:t>
      </w:r>
      <w:r w:rsidRPr="22C87C55">
        <w:rPr>
          <w:rFonts w:ascii="Trebuchet MS" w:eastAsia="Times New Roman" w:hAnsi="Trebuchet MS" w:cs="Arial"/>
          <w:b/>
          <w:bCs/>
          <w:sz w:val="20"/>
          <w:szCs w:val="20"/>
        </w:rPr>
        <w:t>SAP ABAP Consultant</w:t>
      </w:r>
      <w:r w:rsidRPr="22C87C55">
        <w:rPr>
          <w:rFonts w:ascii="Trebuchet MS" w:eastAsia="Times New Roman" w:hAnsi="Trebuchet MS" w:cs="Arial"/>
          <w:sz w:val="20"/>
          <w:szCs w:val="20"/>
        </w:rPr>
        <w:t xml:space="preserve"> in </w:t>
      </w:r>
      <w:r w:rsidRPr="22C87C55">
        <w:rPr>
          <w:rFonts w:ascii="Trebuchet MS" w:eastAsia="Times New Roman" w:hAnsi="Trebuchet MS" w:cs="Arial"/>
          <w:b/>
          <w:bCs/>
          <w:sz w:val="20"/>
          <w:szCs w:val="20"/>
        </w:rPr>
        <w:t>NTT Data</w:t>
      </w:r>
      <w:r w:rsidRPr="22C87C55">
        <w:rPr>
          <w:rFonts w:ascii="Trebuchet MS" w:eastAsia="Times New Roman" w:hAnsi="Trebuchet MS" w:cs="Arial"/>
          <w:sz w:val="20"/>
          <w:szCs w:val="20"/>
        </w:rPr>
        <w:t xml:space="preserve"> from May 2013 to Oct 2014.</w:t>
      </w:r>
    </w:p>
    <w:p w14:paraId="5DC02E62" w14:textId="77777777" w:rsidR="00A05C32" w:rsidRPr="00A05C32" w:rsidRDefault="22C87C55" w:rsidP="1F575DFF">
      <w:pPr>
        <w:pStyle w:val="ListParagraph"/>
        <w:numPr>
          <w:ilvl w:val="0"/>
          <w:numId w:val="49"/>
        </w:numPr>
        <w:suppressAutoHyphens w:val="0"/>
        <w:spacing w:after="0" w:line="240" w:lineRule="auto"/>
        <w:contextualSpacing/>
        <w:jc w:val="both"/>
        <w:rPr>
          <w:rFonts w:ascii="Trebuchet MS" w:eastAsia="Times New Roman" w:hAnsi="Trebuchet MS" w:cs="Arial"/>
          <w:sz w:val="20"/>
          <w:szCs w:val="20"/>
        </w:rPr>
      </w:pPr>
      <w:r w:rsidRPr="22C87C55">
        <w:rPr>
          <w:rFonts w:ascii="Trebuchet MS" w:eastAsia="Times New Roman" w:hAnsi="Trebuchet MS" w:cs="Arial"/>
          <w:sz w:val="20"/>
          <w:szCs w:val="20"/>
        </w:rPr>
        <w:t xml:space="preserve">Worked as an </w:t>
      </w:r>
      <w:r w:rsidRPr="22C87C55">
        <w:rPr>
          <w:rFonts w:ascii="Trebuchet MS" w:eastAsia="Times New Roman" w:hAnsi="Trebuchet MS" w:cs="Arial"/>
          <w:b/>
          <w:bCs/>
          <w:sz w:val="20"/>
          <w:szCs w:val="20"/>
        </w:rPr>
        <w:t>ABAP Developer</w:t>
      </w:r>
      <w:r w:rsidRPr="22C87C55">
        <w:rPr>
          <w:rFonts w:ascii="Trebuchet MS" w:eastAsia="Times New Roman" w:hAnsi="Trebuchet MS" w:cs="Arial"/>
          <w:sz w:val="20"/>
          <w:szCs w:val="20"/>
        </w:rPr>
        <w:t xml:space="preserve"> in </w:t>
      </w:r>
      <w:r w:rsidRPr="22C87C55">
        <w:rPr>
          <w:rFonts w:ascii="Trebuchet MS" w:eastAsia="Times New Roman" w:hAnsi="Trebuchet MS" w:cs="Arial"/>
          <w:b/>
          <w:bCs/>
          <w:sz w:val="20"/>
          <w:szCs w:val="20"/>
        </w:rPr>
        <w:t>Arteria Technologies Pvt Ltd</w:t>
      </w:r>
      <w:r w:rsidRPr="22C87C55">
        <w:rPr>
          <w:rFonts w:ascii="Trebuchet MS" w:eastAsia="Times New Roman" w:hAnsi="Trebuchet MS" w:cs="Arial"/>
          <w:sz w:val="20"/>
          <w:szCs w:val="20"/>
        </w:rPr>
        <w:t xml:space="preserve"> from Oct 2011 to May 2013.</w:t>
      </w:r>
    </w:p>
    <w:p w14:paraId="5DAB6C7B" w14:textId="77777777" w:rsidR="00B82083" w:rsidRPr="00B82083" w:rsidRDefault="00B82083" w:rsidP="00B82083">
      <w:pPr>
        <w:ind w:left="720"/>
        <w:jc w:val="both"/>
        <w:rPr>
          <w:rFonts w:ascii="Trebuchet MS" w:hAnsi="Trebuchet MS" w:cs="Arial"/>
          <w:sz w:val="20"/>
        </w:rPr>
      </w:pPr>
    </w:p>
    <w:p w14:paraId="50D61451" w14:textId="77777777" w:rsidR="00B82083" w:rsidRPr="00A4367A" w:rsidRDefault="00B82083" w:rsidP="00B82083">
      <w:pPr>
        <w:jc w:val="both"/>
        <w:rPr>
          <w:rFonts w:ascii="Trebuchet MS" w:hAnsi="Trebuchet MS" w:cs="Arial"/>
          <w:b/>
          <w:bCs/>
          <w:sz w:val="20"/>
          <w:u w:val="single"/>
        </w:rPr>
      </w:pPr>
      <w:r w:rsidRPr="00B82083">
        <w:rPr>
          <w:rFonts w:ascii="Trebuchet MS" w:hAnsi="Trebuchet MS" w:cs="Arial"/>
          <w:b/>
          <w:bCs/>
          <w:sz w:val="20"/>
          <w:u w:val="single"/>
        </w:rPr>
        <w:t>Technical Skills:</w:t>
      </w:r>
    </w:p>
    <w:p w14:paraId="650B7EC8" w14:textId="77777777" w:rsidR="00B82083" w:rsidRPr="00087690" w:rsidRDefault="00B82083" w:rsidP="00B82083">
      <w:pPr>
        <w:jc w:val="both"/>
        <w:rPr>
          <w:rFonts w:ascii="Trebuchet MS" w:hAnsi="Trebuchet MS" w:cs="Arial"/>
          <w:bCs/>
          <w:sz w:val="20"/>
        </w:rPr>
      </w:pPr>
      <w:r w:rsidRPr="00087690">
        <w:rPr>
          <w:rFonts w:ascii="Trebuchet MS" w:hAnsi="Trebuchet MS" w:cs="Arial"/>
          <w:bCs/>
          <w:sz w:val="20"/>
        </w:rPr>
        <w:t>Programming Languages: ABAP/4, C, C ++.</w:t>
      </w:r>
    </w:p>
    <w:p w14:paraId="74DCE6DE" w14:textId="1C420EBD" w:rsidR="00B82083" w:rsidRPr="00087690" w:rsidRDefault="25C6F221" w:rsidP="25C6F221">
      <w:pPr>
        <w:jc w:val="both"/>
        <w:rPr>
          <w:rFonts w:ascii="Trebuchet MS" w:hAnsi="Trebuchet MS" w:cs="Arial"/>
          <w:sz w:val="20"/>
        </w:rPr>
      </w:pPr>
      <w:r w:rsidRPr="25C6F221">
        <w:rPr>
          <w:rFonts w:ascii="Trebuchet MS" w:hAnsi="Trebuchet MS" w:cs="Arial"/>
          <w:sz w:val="20"/>
        </w:rPr>
        <w:t>ERP</w:t>
      </w:r>
      <w:r w:rsidR="00B82083">
        <w:tab/>
      </w:r>
      <w:r w:rsidR="00B82083">
        <w:tab/>
      </w:r>
      <w:r w:rsidR="00B82083">
        <w:tab/>
      </w:r>
      <w:r w:rsidRPr="25C6F221">
        <w:rPr>
          <w:rFonts w:ascii="Trebuchet MS" w:hAnsi="Trebuchet MS" w:cs="Arial"/>
          <w:sz w:val="20"/>
        </w:rPr>
        <w:t>: SAP R/3-ABAP/4. ECC 5.0, ECC 6.0, HANA Database.</w:t>
      </w:r>
    </w:p>
    <w:p w14:paraId="5C088C21" w14:textId="0CE06BCE" w:rsidR="00B82083" w:rsidRPr="00087690" w:rsidRDefault="25C6F221" w:rsidP="25C6F221">
      <w:pPr>
        <w:jc w:val="both"/>
        <w:rPr>
          <w:rFonts w:ascii="Trebuchet MS" w:hAnsi="Trebuchet MS" w:cs="Arial"/>
          <w:sz w:val="20"/>
        </w:rPr>
      </w:pPr>
      <w:r w:rsidRPr="25C6F221">
        <w:rPr>
          <w:rFonts w:ascii="Trebuchet MS" w:hAnsi="Trebuchet MS" w:cs="Arial"/>
          <w:sz w:val="20"/>
        </w:rPr>
        <w:t>Operating Systems</w:t>
      </w:r>
      <w:r w:rsidR="00B82083">
        <w:tab/>
      </w:r>
      <w:r w:rsidRPr="25C6F221">
        <w:rPr>
          <w:rFonts w:ascii="Trebuchet MS" w:hAnsi="Trebuchet MS" w:cs="Arial"/>
          <w:sz w:val="20"/>
        </w:rPr>
        <w:t>: Windows 07, Windows 08, Windows 10, Windows XP, Windows 11.</w:t>
      </w:r>
    </w:p>
    <w:p w14:paraId="02EB378F" w14:textId="77777777" w:rsidR="00B82083" w:rsidRPr="00087690" w:rsidRDefault="00B82083" w:rsidP="00B82083">
      <w:pPr>
        <w:jc w:val="both"/>
        <w:rPr>
          <w:rFonts w:ascii="Trebuchet MS" w:hAnsi="Trebuchet MS" w:cs="Arial"/>
          <w:bCs/>
          <w:sz w:val="20"/>
        </w:rPr>
      </w:pPr>
    </w:p>
    <w:p w14:paraId="16D44657" w14:textId="77777777" w:rsidR="00B82083" w:rsidRPr="00B82083" w:rsidRDefault="00B82083" w:rsidP="00B82083">
      <w:pPr>
        <w:jc w:val="both"/>
        <w:rPr>
          <w:rFonts w:ascii="Trebuchet MS" w:hAnsi="Trebuchet MS" w:cs="Arial"/>
          <w:b/>
          <w:bCs/>
          <w:sz w:val="20"/>
          <w:u w:val="single"/>
        </w:rPr>
      </w:pPr>
      <w:r w:rsidRPr="00B82083">
        <w:rPr>
          <w:rFonts w:ascii="Trebuchet MS" w:hAnsi="Trebuchet MS" w:cs="Arial"/>
          <w:b/>
          <w:bCs/>
          <w:sz w:val="20"/>
          <w:u w:val="single"/>
        </w:rPr>
        <w:t>ABAP/4 Skills:</w:t>
      </w:r>
    </w:p>
    <w:p w14:paraId="6A05A809" w14:textId="77777777" w:rsidR="00B82083" w:rsidRPr="00087690" w:rsidRDefault="00B82083" w:rsidP="00B82083">
      <w:pPr>
        <w:jc w:val="both"/>
        <w:rPr>
          <w:rFonts w:ascii="Trebuchet MS" w:hAnsi="Trebuchet MS" w:cs="Arial"/>
          <w:bCs/>
          <w:sz w:val="20"/>
        </w:rPr>
      </w:pPr>
    </w:p>
    <w:p w14:paraId="175C356B"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Reports: Creation of Interactive and Classical Reports, Development of reports Using ABAP List Viewer (ALV).</w:t>
      </w:r>
    </w:p>
    <w:p w14:paraId="42162BAB"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Forms: Creation of Smart Forms, and related print programs, modification of standard SAP Scripts.</w:t>
      </w:r>
    </w:p>
    <w:p w14:paraId="65B56629"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Data Transfer: Legacy System Migration Workbench (LSMW), BDC and BAPI.</w:t>
      </w:r>
    </w:p>
    <w:p w14:paraId="49957450"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Data Dictionary: Creation &amp; Maintenance of Tables, Structures, data elements and other dictionary objects.</w:t>
      </w:r>
    </w:p>
    <w:p w14:paraId="04E67672"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Modularization Techniques: Includes, Subroutines, Function modules.</w:t>
      </w:r>
    </w:p>
    <w:p w14:paraId="48BE7E87" w14:textId="08A7D401" w:rsidR="00B82083" w:rsidRPr="00087690" w:rsidRDefault="25C6F221"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25C6F221">
        <w:rPr>
          <w:rFonts w:ascii="Trebuchet MS" w:eastAsia="Times New Roman" w:hAnsi="Trebuchet MS" w:cs="Arial"/>
          <w:sz w:val="20"/>
          <w:szCs w:val="20"/>
        </w:rPr>
        <w:t>Debugging skills: good debugging skills and Strong knowledge in performance tuning.</w:t>
      </w:r>
    </w:p>
    <w:p w14:paraId="1C72AE5D" w14:textId="77777777" w:rsidR="00B82083" w:rsidRPr="00087690" w:rsidRDefault="1F575DFF"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1F575DFF">
        <w:rPr>
          <w:rFonts w:ascii="Trebuchet MS" w:eastAsia="Times New Roman" w:hAnsi="Trebuchet MS" w:cs="Arial"/>
          <w:sz w:val="20"/>
          <w:szCs w:val="20"/>
        </w:rPr>
        <w:t>Module Pool Programming: screen painter and menu painter.</w:t>
      </w:r>
    </w:p>
    <w:p w14:paraId="409E3425" w14:textId="7AC60B9B" w:rsidR="00B82083" w:rsidRPr="00087690" w:rsidRDefault="25C6F221" w:rsidP="1F575DFF">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25C6F221">
        <w:rPr>
          <w:rFonts w:ascii="Trebuchet MS" w:eastAsia="Times New Roman" w:hAnsi="Trebuchet MS" w:cs="Arial"/>
          <w:sz w:val="20"/>
          <w:szCs w:val="20"/>
        </w:rPr>
        <w:t>Good Knowledge on Object Oriented Programming and Enhancements and BADI.</w:t>
      </w:r>
    </w:p>
    <w:p w14:paraId="3C228251" w14:textId="6D062343" w:rsidR="1F575DFF" w:rsidRDefault="25C6F221" w:rsidP="1F575DFF">
      <w:pPr>
        <w:pStyle w:val="ListParagraph"/>
        <w:numPr>
          <w:ilvl w:val="0"/>
          <w:numId w:val="50"/>
        </w:numPr>
        <w:spacing w:after="0" w:line="240" w:lineRule="auto"/>
        <w:jc w:val="both"/>
        <w:rPr>
          <w:sz w:val="20"/>
          <w:szCs w:val="20"/>
        </w:rPr>
      </w:pPr>
      <w:r w:rsidRPr="25C6F221">
        <w:rPr>
          <w:rFonts w:ascii="Trebuchet MS" w:eastAsia="Times New Roman" w:hAnsi="Trebuchet MS" w:cs="Arial"/>
          <w:sz w:val="20"/>
          <w:szCs w:val="20"/>
        </w:rPr>
        <w:t xml:space="preserve">Hands on experience in </w:t>
      </w:r>
      <w:r w:rsidRPr="25C6F221">
        <w:rPr>
          <w:rFonts w:ascii="Trebuchet MS" w:eastAsia="Times New Roman" w:hAnsi="Trebuchet MS" w:cs="Arial"/>
          <w:b/>
          <w:bCs/>
          <w:sz w:val="20"/>
          <w:szCs w:val="20"/>
        </w:rPr>
        <w:t>Webdynpro ABAP</w:t>
      </w:r>
      <w:r w:rsidRPr="25C6F221">
        <w:rPr>
          <w:rFonts w:ascii="Trebuchet MS" w:eastAsia="Times New Roman" w:hAnsi="Trebuchet MS" w:cs="Arial"/>
          <w:sz w:val="20"/>
          <w:szCs w:val="20"/>
        </w:rPr>
        <w:t xml:space="preserve"> and </w:t>
      </w:r>
      <w:r w:rsidRPr="25C6F221">
        <w:rPr>
          <w:rFonts w:ascii="Trebuchet MS" w:eastAsia="Times New Roman" w:hAnsi="Trebuchet MS" w:cs="Arial"/>
          <w:b/>
          <w:bCs/>
          <w:sz w:val="20"/>
          <w:szCs w:val="20"/>
        </w:rPr>
        <w:t>Gateway ODATA</w:t>
      </w:r>
      <w:r w:rsidRPr="25C6F221">
        <w:rPr>
          <w:rFonts w:ascii="Trebuchet MS" w:eastAsia="Times New Roman" w:hAnsi="Trebuchet MS" w:cs="Arial"/>
          <w:sz w:val="20"/>
          <w:szCs w:val="20"/>
        </w:rPr>
        <w:t xml:space="preserve"> services</w:t>
      </w:r>
    </w:p>
    <w:p w14:paraId="0CA7240B" w14:textId="79CE4882" w:rsidR="00A05C32" w:rsidRPr="00F65631" w:rsidRDefault="25C6F221" w:rsidP="25C6F221">
      <w:pPr>
        <w:pStyle w:val="ListParagraph"/>
        <w:numPr>
          <w:ilvl w:val="0"/>
          <w:numId w:val="50"/>
        </w:numPr>
        <w:suppressAutoHyphens w:val="0"/>
        <w:spacing w:after="0" w:line="240" w:lineRule="auto"/>
        <w:contextualSpacing/>
        <w:jc w:val="both"/>
        <w:rPr>
          <w:rFonts w:ascii="Trebuchet MS" w:eastAsia="Times New Roman" w:hAnsi="Trebuchet MS" w:cs="Arial"/>
          <w:sz w:val="20"/>
          <w:szCs w:val="20"/>
        </w:rPr>
      </w:pPr>
      <w:r w:rsidRPr="25C6F221">
        <w:rPr>
          <w:rFonts w:ascii="Trebuchet MS" w:eastAsia="Times New Roman" w:hAnsi="Trebuchet MS" w:cs="Arial"/>
          <w:sz w:val="20"/>
          <w:szCs w:val="20"/>
        </w:rPr>
        <w:t>Strong analytical skills to analyze business applications and problem solving.</w:t>
      </w:r>
    </w:p>
    <w:p w14:paraId="1FE431C6" w14:textId="77777777" w:rsidR="00F65631" w:rsidRPr="00A4367A" w:rsidRDefault="25C6F221" w:rsidP="1F575DFF">
      <w:pPr>
        <w:pStyle w:val="ListParagraph"/>
        <w:numPr>
          <w:ilvl w:val="0"/>
          <w:numId w:val="50"/>
        </w:numPr>
        <w:suppressAutoHyphens w:val="0"/>
        <w:spacing w:after="0" w:line="240" w:lineRule="auto"/>
        <w:contextualSpacing/>
        <w:jc w:val="both"/>
        <w:rPr>
          <w:rFonts w:ascii="Trebuchet MS" w:hAnsi="Trebuchet MS" w:cs="Arial"/>
          <w:b/>
          <w:bCs/>
          <w:sz w:val="20"/>
          <w:szCs w:val="20"/>
          <w:u w:val="single"/>
        </w:rPr>
      </w:pPr>
      <w:r w:rsidRPr="25C6F221">
        <w:rPr>
          <w:rFonts w:ascii="Trebuchet MS" w:eastAsia="Times New Roman" w:hAnsi="Trebuchet MS" w:cs="Arial"/>
          <w:sz w:val="20"/>
          <w:szCs w:val="20"/>
        </w:rPr>
        <w:t>Resolving production support tickets on timely manner.</w:t>
      </w:r>
    </w:p>
    <w:p w14:paraId="72A3D3EC" w14:textId="582C435E" w:rsidR="00F84E3A" w:rsidRDefault="25C6F221" w:rsidP="4D22EBCE">
      <w:pPr>
        <w:pStyle w:val="ListParagraph"/>
        <w:numPr>
          <w:ilvl w:val="0"/>
          <w:numId w:val="50"/>
        </w:numPr>
        <w:spacing w:after="0" w:line="240" w:lineRule="auto"/>
        <w:contextualSpacing/>
        <w:jc w:val="both"/>
        <w:rPr>
          <w:rFonts w:ascii="Trebuchet MS" w:eastAsia="Times New Roman" w:hAnsi="Trebuchet MS" w:cs="Arial"/>
          <w:sz w:val="20"/>
          <w:szCs w:val="20"/>
        </w:rPr>
      </w:pPr>
      <w:r w:rsidRPr="25C6F221">
        <w:rPr>
          <w:rFonts w:ascii="Trebuchet MS" w:eastAsia="Times New Roman" w:hAnsi="Trebuchet MS" w:cs="Arial"/>
          <w:sz w:val="20"/>
          <w:szCs w:val="20"/>
        </w:rPr>
        <w:t>Worked with MuleSoft and salesforce team for integration.</w:t>
      </w:r>
    </w:p>
    <w:p w14:paraId="01DDC9DC" w14:textId="53D059C0" w:rsidR="4D22EBCE" w:rsidRDefault="7E75BF83" w:rsidP="25C6F221">
      <w:pPr>
        <w:pStyle w:val="ListParagraph"/>
        <w:numPr>
          <w:ilvl w:val="0"/>
          <w:numId w:val="50"/>
        </w:numPr>
        <w:spacing w:after="0" w:line="240" w:lineRule="auto"/>
        <w:contextualSpacing/>
        <w:jc w:val="both"/>
        <w:rPr>
          <w:rFonts w:ascii="Trebuchet MS" w:eastAsia="Times New Roman" w:hAnsi="Trebuchet MS" w:cs="Arial"/>
          <w:sz w:val="20"/>
          <w:szCs w:val="20"/>
        </w:rPr>
      </w:pPr>
      <w:r w:rsidRPr="7E75BF83">
        <w:rPr>
          <w:rFonts w:ascii="Trebuchet MS" w:eastAsia="Times New Roman" w:hAnsi="Trebuchet MS" w:cs="Arial"/>
          <w:sz w:val="20"/>
          <w:szCs w:val="20"/>
        </w:rPr>
        <w:t>Basic knowledge of CDS views and S/4 HANA and ABAP 7.4 new syntax</w:t>
      </w:r>
      <w:r w:rsidR="00933423">
        <w:rPr>
          <w:rFonts w:ascii="Trebuchet MS" w:eastAsia="Times New Roman" w:hAnsi="Trebuchet MS" w:cs="Arial"/>
          <w:sz w:val="20"/>
          <w:szCs w:val="20"/>
        </w:rPr>
        <w:t>, SAP BTP</w:t>
      </w:r>
    </w:p>
    <w:p w14:paraId="2DCB1AAB" w14:textId="6F287571" w:rsidR="00933423" w:rsidRDefault="002916C4" w:rsidP="25C6F221">
      <w:pPr>
        <w:pStyle w:val="ListParagraph"/>
        <w:numPr>
          <w:ilvl w:val="0"/>
          <w:numId w:val="50"/>
        </w:numPr>
        <w:spacing w:after="0" w:line="240" w:lineRule="auto"/>
        <w:contextualSpacing/>
        <w:jc w:val="both"/>
        <w:rPr>
          <w:rFonts w:ascii="Trebuchet MS" w:eastAsia="Times New Roman" w:hAnsi="Trebuchet MS" w:cs="Arial"/>
          <w:sz w:val="20"/>
          <w:szCs w:val="20"/>
        </w:rPr>
      </w:pPr>
      <w:r>
        <w:rPr>
          <w:rFonts w:ascii="Trebuchet MS" w:eastAsia="Times New Roman" w:hAnsi="Trebuchet MS" w:cs="Arial"/>
          <w:sz w:val="20"/>
          <w:szCs w:val="20"/>
        </w:rPr>
        <w:t>Basic knowledge of web technologies like HTML5 &amp; JavaScript</w:t>
      </w:r>
    </w:p>
    <w:p w14:paraId="24EE7377" w14:textId="55B698D7" w:rsidR="1F575DFF" w:rsidRDefault="1F575DFF" w:rsidP="7E75BF83">
      <w:pPr>
        <w:jc w:val="both"/>
        <w:rPr>
          <w:rFonts w:ascii="Trebuchet MS" w:hAnsi="Trebuchet MS" w:cs="Arial"/>
          <w:b/>
          <w:bCs/>
          <w:sz w:val="24"/>
          <w:szCs w:val="24"/>
        </w:rPr>
      </w:pPr>
    </w:p>
    <w:p w14:paraId="0F24561D" w14:textId="5B3D0CA5" w:rsidR="1F575DFF" w:rsidRDefault="1F575DFF" w:rsidP="7E75BF83">
      <w:pPr>
        <w:jc w:val="both"/>
        <w:rPr>
          <w:rFonts w:ascii="Trebuchet MS" w:hAnsi="Trebuchet MS" w:cs="Arial"/>
          <w:b/>
          <w:bCs/>
          <w:sz w:val="24"/>
          <w:szCs w:val="24"/>
        </w:rPr>
      </w:pPr>
    </w:p>
    <w:p w14:paraId="254127E9" w14:textId="50420F8E" w:rsidR="1F575DFF" w:rsidRDefault="7E75BF83" w:rsidP="4D22EBCE">
      <w:pPr>
        <w:jc w:val="both"/>
        <w:rPr>
          <w:rFonts w:ascii="Trebuchet MS" w:hAnsi="Trebuchet MS" w:cs="Arial"/>
          <w:b/>
          <w:bCs/>
          <w:sz w:val="24"/>
          <w:szCs w:val="24"/>
        </w:rPr>
      </w:pPr>
      <w:r w:rsidRPr="7E75BF83">
        <w:rPr>
          <w:rFonts w:ascii="Trebuchet MS" w:hAnsi="Trebuchet MS" w:cs="Arial"/>
          <w:b/>
          <w:bCs/>
          <w:sz w:val="24"/>
          <w:szCs w:val="24"/>
        </w:rPr>
        <w:t>Client: PG&amp;E (Pacific Gas &amp; Electric Company)</w:t>
      </w:r>
    </w:p>
    <w:p w14:paraId="12E3EE72" w14:textId="549B22F6" w:rsidR="1F575DFF" w:rsidRDefault="4D22EBCE" w:rsidP="4D22EBCE">
      <w:pPr>
        <w:jc w:val="both"/>
        <w:rPr>
          <w:rFonts w:ascii="Trebuchet MS" w:hAnsi="Trebuchet MS" w:cs="Arial"/>
          <w:b/>
          <w:bCs/>
          <w:sz w:val="20"/>
        </w:rPr>
      </w:pPr>
      <w:r w:rsidRPr="4D22EBCE">
        <w:rPr>
          <w:rFonts w:ascii="Trebuchet MS" w:hAnsi="Trebuchet MS" w:cs="Arial"/>
          <w:b/>
          <w:bCs/>
          <w:sz w:val="20"/>
        </w:rPr>
        <w:t xml:space="preserve">Company </w:t>
      </w:r>
      <w:r w:rsidR="1F575DFF">
        <w:tab/>
      </w:r>
      <w:r w:rsidRPr="4D22EBCE">
        <w:rPr>
          <w:rFonts w:ascii="Trebuchet MS" w:hAnsi="Trebuchet MS" w:cs="Arial"/>
          <w:b/>
          <w:bCs/>
          <w:sz w:val="20"/>
        </w:rPr>
        <w:t>:</w:t>
      </w:r>
      <w:r w:rsidRPr="4D22EBCE">
        <w:rPr>
          <w:rFonts w:ascii="Trebuchet MS" w:hAnsi="Trebuchet MS" w:cs="Arial"/>
          <w:sz w:val="20"/>
        </w:rPr>
        <w:t xml:space="preserve"> Infosys Limited</w:t>
      </w:r>
    </w:p>
    <w:p w14:paraId="70EC2874" w14:textId="4A74476C" w:rsidR="1F575DFF" w:rsidRDefault="22C87C55" w:rsidP="1F575DFF">
      <w:pPr>
        <w:jc w:val="both"/>
        <w:rPr>
          <w:rFonts w:ascii="Trebuchet MS" w:hAnsi="Trebuchet MS" w:cs="Arial"/>
          <w:b/>
          <w:bCs/>
          <w:sz w:val="20"/>
        </w:rPr>
      </w:pPr>
      <w:r w:rsidRPr="22C87C55">
        <w:rPr>
          <w:rFonts w:ascii="Trebuchet MS" w:hAnsi="Trebuchet MS" w:cs="Arial"/>
          <w:b/>
          <w:bCs/>
          <w:sz w:val="20"/>
        </w:rPr>
        <w:lastRenderedPageBreak/>
        <w:t xml:space="preserve">Duration </w:t>
      </w:r>
      <w:r w:rsidR="1F575DFF">
        <w:tab/>
      </w:r>
      <w:r w:rsidRPr="22C87C55">
        <w:rPr>
          <w:rFonts w:ascii="Trebuchet MS" w:hAnsi="Trebuchet MS" w:cs="Arial"/>
          <w:b/>
          <w:bCs/>
          <w:sz w:val="20"/>
        </w:rPr>
        <w:t>:</w:t>
      </w:r>
      <w:r w:rsidRPr="22C87C55">
        <w:rPr>
          <w:rFonts w:ascii="Trebuchet MS" w:hAnsi="Trebuchet MS" w:cs="Arial"/>
          <w:sz w:val="20"/>
        </w:rPr>
        <w:t xml:space="preserve"> Nov 2014 – Till date </w:t>
      </w:r>
    </w:p>
    <w:p w14:paraId="6DE47BA9" w14:textId="39846D1B" w:rsidR="22C87C55" w:rsidRDefault="22C87C55" w:rsidP="22C87C55">
      <w:pPr>
        <w:jc w:val="both"/>
        <w:rPr>
          <w:rFonts w:ascii="Trebuchet MS" w:hAnsi="Trebuchet MS" w:cs="Arial"/>
          <w:b/>
          <w:bCs/>
          <w:sz w:val="20"/>
        </w:rPr>
      </w:pPr>
      <w:r w:rsidRPr="22C87C55">
        <w:rPr>
          <w:rFonts w:ascii="Trebuchet MS" w:hAnsi="Trebuchet MS" w:cs="Arial"/>
          <w:sz w:val="20"/>
        </w:rPr>
        <w:t>Onsite</w:t>
      </w:r>
      <w:r>
        <w:tab/>
      </w:r>
      <w:r>
        <w:tab/>
      </w:r>
      <w:r w:rsidRPr="22C87C55">
        <w:rPr>
          <w:rFonts w:ascii="Trebuchet MS" w:hAnsi="Trebuchet MS" w:cs="Arial"/>
          <w:sz w:val="20"/>
        </w:rPr>
        <w:t>: 5</w:t>
      </w:r>
      <w:r w:rsidR="005344F7">
        <w:rPr>
          <w:rFonts w:ascii="Trebuchet MS" w:hAnsi="Trebuchet MS" w:cs="Arial"/>
          <w:sz w:val="20"/>
        </w:rPr>
        <w:t>.5</w:t>
      </w:r>
      <w:r w:rsidRPr="22C87C55">
        <w:rPr>
          <w:rFonts w:ascii="Trebuchet MS" w:hAnsi="Trebuchet MS" w:cs="Arial"/>
          <w:sz w:val="20"/>
        </w:rPr>
        <w:t xml:space="preserve"> years, 2</w:t>
      </w:r>
      <w:r w:rsidR="005344F7">
        <w:rPr>
          <w:rFonts w:ascii="Trebuchet MS" w:hAnsi="Trebuchet MS" w:cs="Arial"/>
          <w:sz w:val="20"/>
        </w:rPr>
        <w:t>.5</w:t>
      </w:r>
      <w:r w:rsidRPr="22C87C55">
        <w:rPr>
          <w:rFonts w:ascii="Trebuchet MS" w:hAnsi="Trebuchet MS" w:cs="Arial"/>
          <w:sz w:val="20"/>
        </w:rPr>
        <w:t xml:space="preserve"> years in USA &amp; 3 Years in Canada (From 2020 March to 2023 Feb)</w:t>
      </w:r>
    </w:p>
    <w:p w14:paraId="5B282C6E" w14:textId="77777777" w:rsidR="1F575DFF" w:rsidRDefault="1F575DFF" w:rsidP="1F575DFF">
      <w:pPr>
        <w:jc w:val="both"/>
        <w:rPr>
          <w:rFonts w:ascii="Trebuchet MS" w:hAnsi="Trebuchet MS" w:cs="Arial"/>
          <w:sz w:val="20"/>
        </w:rPr>
      </w:pPr>
      <w:r w:rsidRPr="1F575DFF">
        <w:rPr>
          <w:rFonts w:ascii="Trebuchet MS" w:hAnsi="Trebuchet MS" w:cs="Arial"/>
          <w:b/>
          <w:bCs/>
          <w:sz w:val="20"/>
        </w:rPr>
        <w:t xml:space="preserve">Environment </w:t>
      </w:r>
      <w:r>
        <w:tab/>
      </w:r>
      <w:r w:rsidRPr="1F575DFF">
        <w:rPr>
          <w:rFonts w:ascii="Trebuchet MS" w:hAnsi="Trebuchet MS" w:cs="Arial"/>
          <w:b/>
          <w:bCs/>
          <w:sz w:val="20"/>
        </w:rPr>
        <w:t>:</w:t>
      </w:r>
      <w:r w:rsidRPr="1F575DFF">
        <w:rPr>
          <w:rFonts w:ascii="Trebuchet MS" w:hAnsi="Trebuchet MS" w:cs="Arial"/>
          <w:sz w:val="20"/>
        </w:rPr>
        <w:t xml:space="preserve"> SAP R/3 ECC 6.0</w:t>
      </w:r>
    </w:p>
    <w:p w14:paraId="515C0991" w14:textId="7E2F7524" w:rsidR="1F575DFF" w:rsidRDefault="4D22EBCE" w:rsidP="1F575DFF">
      <w:pPr>
        <w:jc w:val="both"/>
        <w:rPr>
          <w:rFonts w:ascii="Trebuchet MS" w:hAnsi="Trebuchet MS" w:cs="Arial"/>
          <w:sz w:val="20"/>
        </w:rPr>
      </w:pPr>
      <w:r w:rsidRPr="4D22EBCE">
        <w:rPr>
          <w:rFonts w:ascii="Trebuchet MS" w:hAnsi="Trebuchet MS" w:cs="Arial"/>
          <w:b/>
          <w:bCs/>
          <w:sz w:val="20"/>
        </w:rPr>
        <w:t>Role</w:t>
      </w:r>
      <w:r w:rsidR="1F575DFF">
        <w:tab/>
      </w:r>
      <w:r w:rsidR="1F575DFF">
        <w:tab/>
      </w:r>
      <w:r w:rsidRPr="4D22EBCE">
        <w:rPr>
          <w:rFonts w:ascii="Trebuchet MS" w:hAnsi="Trebuchet MS" w:cs="Arial"/>
          <w:b/>
          <w:bCs/>
          <w:sz w:val="20"/>
        </w:rPr>
        <w:t>:</w:t>
      </w:r>
      <w:r w:rsidRPr="4D22EBCE">
        <w:rPr>
          <w:rFonts w:ascii="Trebuchet MS" w:hAnsi="Trebuchet MS" w:cs="Arial"/>
          <w:sz w:val="20"/>
        </w:rPr>
        <w:t xml:space="preserve"> Technology Analyst &amp; Technology Lead</w:t>
      </w:r>
    </w:p>
    <w:p w14:paraId="021513F9" w14:textId="77777777" w:rsidR="1F575DFF" w:rsidRDefault="1F575DFF" w:rsidP="1F575DFF">
      <w:pPr>
        <w:jc w:val="both"/>
        <w:rPr>
          <w:rFonts w:ascii="Trebuchet MS" w:hAnsi="Trebuchet MS" w:cs="Arial"/>
          <w:b/>
          <w:bCs/>
          <w:sz w:val="20"/>
        </w:rPr>
      </w:pPr>
      <w:r w:rsidRPr="1F575DFF">
        <w:rPr>
          <w:rFonts w:ascii="Trebuchet MS" w:hAnsi="Trebuchet MS" w:cs="Arial"/>
          <w:b/>
          <w:bCs/>
          <w:sz w:val="20"/>
        </w:rPr>
        <w:t>Responsibilities:</w:t>
      </w:r>
    </w:p>
    <w:p w14:paraId="53931AD9" w14:textId="704E0201" w:rsidR="1F575DFF" w:rsidRDefault="25C6F221" w:rsidP="1F575DFF">
      <w:pPr>
        <w:jc w:val="both"/>
        <w:rPr>
          <w:rFonts w:ascii="Trebuchet MS" w:hAnsi="Trebuchet MS" w:cs="Arial"/>
          <w:sz w:val="20"/>
        </w:rPr>
      </w:pPr>
      <w:r w:rsidRPr="25C6F221">
        <w:rPr>
          <w:rFonts w:ascii="Trebuchet MS" w:hAnsi="Trebuchet MS" w:cs="Arial"/>
          <w:sz w:val="20"/>
        </w:rPr>
        <w:t>Developing ABAP objects, supporting MuleSoft integration, performing unit testing, code review and check for coding standards.  Ensure performance related issues are avoided by fine tuning the code wherever applicable. Preparing Technical Documents. Delivering objects on time. Solving issues in the existing objects.</w:t>
      </w:r>
    </w:p>
    <w:p w14:paraId="63E931AA" w14:textId="6AECEBED" w:rsidR="25C6F221" w:rsidRDefault="25C6F221" w:rsidP="25C6F221">
      <w:pPr>
        <w:jc w:val="both"/>
        <w:rPr>
          <w:rFonts w:ascii="Trebuchet MS" w:hAnsi="Trebuchet MS" w:cs="Arial"/>
          <w:sz w:val="20"/>
        </w:rPr>
      </w:pPr>
    </w:p>
    <w:p w14:paraId="4267A9EF" w14:textId="39A1E0CD" w:rsidR="25C6F221" w:rsidRDefault="25C6F221" w:rsidP="25C6F221">
      <w:pPr>
        <w:jc w:val="both"/>
        <w:rPr>
          <w:rFonts w:ascii="Trebuchet MS" w:hAnsi="Trebuchet MS" w:cs="Arial"/>
          <w:sz w:val="20"/>
        </w:rPr>
      </w:pPr>
      <w:r w:rsidRPr="25C6F221">
        <w:rPr>
          <w:rFonts w:ascii="Trebuchet MS" w:hAnsi="Trebuchet MS" w:cs="Arial"/>
          <w:sz w:val="20"/>
        </w:rPr>
        <w:t>I worked in different enhancements in various modules like Material Management, Supply Chain Management, SD, Finance and currently working in Plant Maintenance for 5 years.</w:t>
      </w:r>
    </w:p>
    <w:p w14:paraId="75EA6FC6" w14:textId="09A26688" w:rsidR="1F575DFF" w:rsidRDefault="1F575DFF" w:rsidP="4D22EBCE">
      <w:pPr>
        <w:jc w:val="both"/>
        <w:rPr>
          <w:rFonts w:ascii="Trebuchet MS" w:hAnsi="Trebuchet MS" w:cs="Arial"/>
          <w:sz w:val="20"/>
        </w:rPr>
      </w:pPr>
    </w:p>
    <w:p w14:paraId="790FCB46" w14:textId="317D014D" w:rsidR="1F575DFF" w:rsidRDefault="4D22EBCE" w:rsidP="4D22EBCE">
      <w:pPr>
        <w:pStyle w:val="ListParagraph"/>
        <w:spacing w:after="0" w:line="240" w:lineRule="auto"/>
        <w:ind w:left="0"/>
        <w:contextualSpacing/>
        <w:jc w:val="both"/>
        <w:rPr>
          <w:rFonts w:ascii="Trebuchet MS" w:hAnsi="Trebuchet MS" w:cs="Arial"/>
          <w:b/>
          <w:bCs/>
          <w:sz w:val="20"/>
          <w:szCs w:val="20"/>
          <w:u w:val="single"/>
        </w:rPr>
      </w:pPr>
      <w:r w:rsidRPr="4D22EBCE">
        <w:rPr>
          <w:rFonts w:ascii="Trebuchet MS" w:hAnsi="Trebuchet MS" w:cs="Arial"/>
          <w:b/>
          <w:bCs/>
          <w:sz w:val="20"/>
          <w:szCs w:val="20"/>
          <w:u w:val="single"/>
        </w:rPr>
        <w:t>Projects Executed</w:t>
      </w:r>
    </w:p>
    <w:p w14:paraId="05023487" w14:textId="3FFABD6E" w:rsidR="1F575DFF" w:rsidRDefault="4D22EBCE" w:rsidP="4D22EBCE">
      <w:pPr>
        <w:spacing w:line="259" w:lineRule="auto"/>
        <w:jc w:val="both"/>
        <w:rPr>
          <w:rFonts w:ascii="Trebuchet MS" w:hAnsi="Trebuchet MS" w:cs="Arial"/>
          <w:b/>
          <w:bCs/>
          <w:sz w:val="20"/>
        </w:rPr>
      </w:pPr>
      <w:r w:rsidRPr="4D22EBCE">
        <w:rPr>
          <w:rFonts w:ascii="Trebuchet MS" w:hAnsi="Trebuchet MS" w:cs="Arial"/>
          <w:b/>
          <w:bCs/>
          <w:sz w:val="20"/>
        </w:rPr>
        <w:t>S&amp;D (Scheduling &amp; Dispatch)</w:t>
      </w:r>
    </w:p>
    <w:p w14:paraId="153F9BCB" w14:textId="3889EF8D" w:rsidR="4D22EBCE" w:rsidRDefault="25C6F221" w:rsidP="4D22EBCE">
      <w:pPr>
        <w:spacing w:line="259" w:lineRule="auto"/>
        <w:jc w:val="both"/>
        <w:rPr>
          <w:rFonts w:ascii="Trebuchet MS" w:hAnsi="Trebuchet MS" w:cs="Arial"/>
          <w:sz w:val="20"/>
        </w:rPr>
      </w:pPr>
      <w:r w:rsidRPr="25C6F221">
        <w:rPr>
          <w:rFonts w:ascii="Trebuchet MS" w:hAnsi="Trebuchet MS" w:cs="Arial"/>
          <w:sz w:val="20"/>
        </w:rPr>
        <w:t>This project is about scheduling and dispatch tool with Salesforce field service lightning tool, this is used for supervisors to assign work to technicians and technicians will go to field and complete their work and update the status by this tool.</w:t>
      </w:r>
    </w:p>
    <w:p w14:paraId="6B6A1040" w14:textId="54FFB5F4" w:rsidR="4D22EBCE" w:rsidRDefault="4D22EBCE" w:rsidP="4D22EBCE">
      <w:pPr>
        <w:spacing w:line="259" w:lineRule="auto"/>
        <w:jc w:val="both"/>
        <w:rPr>
          <w:rFonts w:ascii="Trebuchet MS" w:hAnsi="Trebuchet MS" w:cs="Arial"/>
          <w:sz w:val="20"/>
        </w:rPr>
      </w:pPr>
    </w:p>
    <w:p w14:paraId="049E8AB3" w14:textId="77777777" w:rsidR="4D22EBCE" w:rsidRDefault="4D22EBCE" w:rsidP="4D22EBCE">
      <w:pPr>
        <w:jc w:val="both"/>
        <w:rPr>
          <w:rFonts w:ascii="Trebuchet MS" w:hAnsi="Trebuchet MS" w:cs="Arial"/>
          <w:sz w:val="20"/>
        </w:rPr>
      </w:pPr>
      <w:r w:rsidRPr="4D22EBCE">
        <w:rPr>
          <w:rFonts w:ascii="Trebuchet MS" w:hAnsi="Trebuchet MS" w:cs="Arial"/>
          <w:sz w:val="20"/>
        </w:rPr>
        <w:t>Developments:</w:t>
      </w:r>
    </w:p>
    <w:p w14:paraId="46384851" w14:textId="748B92D6" w:rsidR="4D22EBCE" w:rsidRDefault="4D22EBCE" w:rsidP="4D22EBCE">
      <w:pPr>
        <w:pStyle w:val="ListParagraph"/>
        <w:numPr>
          <w:ilvl w:val="0"/>
          <w:numId w:val="4"/>
        </w:numPr>
        <w:spacing w:after="0" w:line="259" w:lineRule="auto"/>
        <w:jc w:val="both"/>
        <w:rPr>
          <w:rFonts w:ascii="Trebuchet MS" w:hAnsi="Trebuchet MS" w:cs="Arial"/>
          <w:sz w:val="20"/>
          <w:szCs w:val="20"/>
        </w:rPr>
      </w:pPr>
      <w:r w:rsidRPr="4D22EBCE">
        <w:rPr>
          <w:rFonts w:ascii="Trebuchet MS" w:hAnsi="Trebuchet MS" w:cs="Arial"/>
          <w:sz w:val="20"/>
          <w:szCs w:val="20"/>
        </w:rPr>
        <w:t>Developed new API services using Gateway ODATA service based on the business requirement.</w:t>
      </w:r>
    </w:p>
    <w:p w14:paraId="7C8472ED" w14:textId="08C2D91D" w:rsidR="4D22EBCE" w:rsidRDefault="4D22EBCE" w:rsidP="4D22EBCE">
      <w:pPr>
        <w:pStyle w:val="ListParagraph"/>
        <w:numPr>
          <w:ilvl w:val="0"/>
          <w:numId w:val="4"/>
        </w:numPr>
        <w:spacing w:after="0" w:line="259" w:lineRule="auto"/>
        <w:jc w:val="both"/>
        <w:rPr>
          <w:rFonts w:ascii="Trebuchet MS" w:hAnsi="Trebuchet MS" w:cs="Arial"/>
          <w:sz w:val="20"/>
          <w:szCs w:val="20"/>
        </w:rPr>
      </w:pPr>
      <w:r w:rsidRPr="4D22EBCE">
        <w:rPr>
          <w:rFonts w:ascii="Trebuchet MS" w:hAnsi="Trebuchet MS" w:cs="Arial"/>
          <w:sz w:val="20"/>
          <w:szCs w:val="20"/>
        </w:rPr>
        <w:t xml:space="preserve">Coordinate with MuleSoft team to map the SAP fields to corresponding Salesforce </w:t>
      </w:r>
      <w:proofErr w:type="spellStart"/>
      <w:r w:rsidRPr="4D22EBCE">
        <w:rPr>
          <w:rFonts w:ascii="Trebuchet MS" w:hAnsi="Trebuchet MS" w:cs="Arial"/>
          <w:sz w:val="20"/>
          <w:szCs w:val="20"/>
        </w:rPr>
        <w:t>fileds</w:t>
      </w:r>
      <w:proofErr w:type="spellEnd"/>
      <w:r w:rsidRPr="4D22EBCE">
        <w:rPr>
          <w:rFonts w:ascii="Trebuchet MS" w:hAnsi="Trebuchet MS" w:cs="Arial"/>
          <w:sz w:val="20"/>
          <w:szCs w:val="20"/>
        </w:rPr>
        <w:t>.</w:t>
      </w:r>
    </w:p>
    <w:p w14:paraId="040C8C96" w14:textId="76D5BB2E" w:rsidR="4D22EBCE" w:rsidRDefault="4D22EBCE" w:rsidP="4D22EBCE">
      <w:pPr>
        <w:pStyle w:val="ListParagraph"/>
        <w:numPr>
          <w:ilvl w:val="0"/>
          <w:numId w:val="4"/>
        </w:numPr>
        <w:spacing w:after="0" w:line="259" w:lineRule="auto"/>
        <w:jc w:val="both"/>
        <w:rPr>
          <w:rFonts w:ascii="Trebuchet MS" w:hAnsi="Trebuchet MS" w:cs="Arial"/>
          <w:sz w:val="20"/>
          <w:szCs w:val="20"/>
        </w:rPr>
      </w:pPr>
      <w:r w:rsidRPr="4D22EBCE">
        <w:rPr>
          <w:rFonts w:ascii="Trebuchet MS" w:hAnsi="Trebuchet MS" w:cs="Arial"/>
          <w:sz w:val="20"/>
          <w:szCs w:val="20"/>
        </w:rPr>
        <w:t xml:space="preserve">Created an inbound function module to accept all the inbound messages from salesforce via MuleSoft, by using this FM salesforce can update order operation details like scheduling date time, scheduling person details and </w:t>
      </w:r>
      <w:proofErr w:type="gramStart"/>
      <w:r w:rsidRPr="4D22EBCE">
        <w:rPr>
          <w:rFonts w:ascii="Trebuchet MS" w:hAnsi="Trebuchet MS" w:cs="Arial"/>
          <w:sz w:val="20"/>
          <w:szCs w:val="20"/>
        </w:rPr>
        <w:t>hours</w:t>
      </w:r>
      <w:proofErr w:type="gramEnd"/>
      <w:r w:rsidRPr="4D22EBCE">
        <w:rPr>
          <w:rFonts w:ascii="Trebuchet MS" w:hAnsi="Trebuchet MS" w:cs="Arial"/>
          <w:sz w:val="20"/>
          <w:szCs w:val="20"/>
        </w:rPr>
        <w:t xml:space="preserve"> details and status of work in SAP.</w:t>
      </w:r>
    </w:p>
    <w:p w14:paraId="25030239" w14:textId="76D0ED40" w:rsidR="4D22EBCE" w:rsidRDefault="25C6F221" w:rsidP="4D22EBCE">
      <w:pPr>
        <w:pStyle w:val="ListParagraph"/>
        <w:numPr>
          <w:ilvl w:val="0"/>
          <w:numId w:val="4"/>
        </w:numPr>
        <w:spacing w:after="0" w:line="259" w:lineRule="auto"/>
        <w:jc w:val="both"/>
        <w:rPr>
          <w:rFonts w:ascii="Trebuchet MS" w:hAnsi="Trebuchet MS" w:cs="Arial"/>
          <w:sz w:val="20"/>
          <w:szCs w:val="20"/>
        </w:rPr>
      </w:pPr>
      <w:r w:rsidRPr="25C6F221">
        <w:rPr>
          <w:rFonts w:ascii="Trebuchet MS" w:hAnsi="Trebuchet MS" w:cs="Arial"/>
          <w:sz w:val="20"/>
          <w:szCs w:val="20"/>
        </w:rPr>
        <w:t>Created outbound function module to send SAP order and operation updates to salesforce via MuleSoft, using this FM the real-time sync will happen from SAP to salesforce, whenever user is updating in SAP then SAP will send the real-time data to salesforce using this FM.</w:t>
      </w:r>
    </w:p>
    <w:p w14:paraId="7A18DEB6" w14:textId="5C3ADFC1" w:rsidR="4D22EBCE" w:rsidRDefault="25C6F221" w:rsidP="4D22EBCE">
      <w:pPr>
        <w:pStyle w:val="ListParagraph"/>
        <w:numPr>
          <w:ilvl w:val="0"/>
          <w:numId w:val="4"/>
        </w:numPr>
        <w:spacing w:after="0" w:line="259" w:lineRule="auto"/>
        <w:jc w:val="both"/>
        <w:rPr>
          <w:rFonts w:ascii="Trebuchet MS" w:hAnsi="Trebuchet MS" w:cs="Arial"/>
          <w:sz w:val="20"/>
          <w:szCs w:val="20"/>
        </w:rPr>
      </w:pPr>
      <w:r w:rsidRPr="25C6F221">
        <w:rPr>
          <w:rFonts w:ascii="Trebuchet MS" w:hAnsi="Trebuchet MS" w:cs="Arial"/>
          <w:sz w:val="20"/>
          <w:szCs w:val="20"/>
        </w:rPr>
        <w:t>Involved in end-to-end testing and migration activities.</w:t>
      </w:r>
    </w:p>
    <w:p w14:paraId="4F22AF1C" w14:textId="7410DA68" w:rsidR="4D22EBCE" w:rsidRDefault="4D22EBCE" w:rsidP="4D22EBCE">
      <w:pPr>
        <w:pStyle w:val="ListParagraph"/>
        <w:numPr>
          <w:ilvl w:val="0"/>
          <w:numId w:val="4"/>
        </w:numPr>
        <w:spacing w:after="0" w:line="259" w:lineRule="auto"/>
        <w:jc w:val="both"/>
        <w:rPr>
          <w:rFonts w:ascii="Trebuchet MS" w:hAnsi="Trebuchet MS" w:cs="Arial"/>
          <w:sz w:val="20"/>
          <w:szCs w:val="20"/>
        </w:rPr>
      </w:pPr>
      <w:r w:rsidRPr="4D22EBCE">
        <w:rPr>
          <w:rFonts w:ascii="Trebuchet MS" w:hAnsi="Trebuchet MS" w:cs="Arial"/>
          <w:sz w:val="20"/>
          <w:szCs w:val="20"/>
        </w:rPr>
        <w:t>Supporting this tool after successful implementation.</w:t>
      </w:r>
    </w:p>
    <w:p w14:paraId="5974F676" w14:textId="270A60C4" w:rsidR="4D22EBCE" w:rsidRDefault="4D22EBCE" w:rsidP="4D22EBCE">
      <w:pPr>
        <w:spacing w:line="259" w:lineRule="auto"/>
        <w:jc w:val="both"/>
        <w:rPr>
          <w:rFonts w:ascii="Trebuchet MS" w:hAnsi="Trebuchet MS" w:cs="Arial"/>
          <w:sz w:val="20"/>
        </w:rPr>
      </w:pPr>
    </w:p>
    <w:p w14:paraId="3EFEC652" w14:textId="7131A0A7" w:rsidR="1F575DFF" w:rsidRDefault="4D22EBCE" w:rsidP="4D22EBCE">
      <w:pPr>
        <w:spacing w:line="259" w:lineRule="auto"/>
        <w:jc w:val="both"/>
        <w:rPr>
          <w:rFonts w:ascii="Trebuchet MS" w:hAnsi="Trebuchet MS" w:cs="Arial"/>
          <w:b/>
          <w:bCs/>
          <w:sz w:val="20"/>
        </w:rPr>
      </w:pPr>
      <w:r w:rsidRPr="4D22EBCE">
        <w:rPr>
          <w:rFonts w:ascii="Trebuchet MS" w:hAnsi="Trebuchet MS" w:cs="Arial"/>
          <w:b/>
          <w:bCs/>
          <w:sz w:val="20"/>
        </w:rPr>
        <w:t>Enhancements</w:t>
      </w:r>
    </w:p>
    <w:p w14:paraId="466FA95A" w14:textId="652A6DC3" w:rsidR="1F575DFF" w:rsidRDefault="25C6F221" w:rsidP="1F575DFF">
      <w:pPr>
        <w:numPr>
          <w:ilvl w:val="0"/>
          <w:numId w:val="22"/>
        </w:numPr>
        <w:jc w:val="both"/>
        <w:rPr>
          <w:rFonts w:ascii="Trebuchet MS" w:hAnsi="Trebuchet MS" w:cs="Arial"/>
          <w:b/>
          <w:bCs/>
          <w:sz w:val="20"/>
        </w:rPr>
      </w:pPr>
      <w:r w:rsidRPr="25C6F221">
        <w:rPr>
          <w:rFonts w:ascii="Trebuchet MS" w:hAnsi="Trebuchet MS" w:cs="Arial"/>
          <w:sz w:val="20"/>
        </w:rPr>
        <w:t>Minor and major enhancements for different lines of business-like Gas and Electric based on their requirements.</w:t>
      </w:r>
    </w:p>
    <w:p w14:paraId="5C147668" w14:textId="0070FD85" w:rsidR="1F575DFF" w:rsidRDefault="25C6F221" w:rsidP="4D22EBCE">
      <w:pPr>
        <w:numPr>
          <w:ilvl w:val="0"/>
          <w:numId w:val="22"/>
        </w:numPr>
        <w:jc w:val="both"/>
        <w:rPr>
          <w:rFonts w:ascii="Trebuchet MS" w:hAnsi="Trebuchet MS" w:cs="Arial"/>
          <w:b/>
          <w:bCs/>
          <w:sz w:val="20"/>
        </w:rPr>
      </w:pPr>
      <w:r w:rsidRPr="25C6F221">
        <w:rPr>
          <w:rFonts w:ascii="Trebuchet MS" w:hAnsi="Trebuchet MS" w:cs="Arial"/>
          <w:sz w:val="20"/>
        </w:rPr>
        <w:t xml:space="preserve">Developed tool to change the order dependency notification form old to new with all their tasks and its corresponding status of each task. </w:t>
      </w:r>
    </w:p>
    <w:p w14:paraId="7AFDCF5C" w14:textId="1F8C2186" w:rsidR="1F575DFF" w:rsidRDefault="25C6F221" w:rsidP="4D22EBCE">
      <w:pPr>
        <w:numPr>
          <w:ilvl w:val="0"/>
          <w:numId w:val="22"/>
        </w:numPr>
        <w:jc w:val="both"/>
        <w:rPr>
          <w:rFonts w:ascii="Trebuchet MS" w:hAnsi="Trebuchet MS" w:cs="Arial"/>
          <w:b/>
          <w:bCs/>
          <w:sz w:val="20"/>
        </w:rPr>
      </w:pPr>
      <w:r w:rsidRPr="25C6F221">
        <w:rPr>
          <w:rFonts w:ascii="Trebuchet MS" w:hAnsi="Trebuchet MS" w:cs="Arial"/>
          <w:sz w:val="20"/>
        </w:rPr>
        <w:t>Supported multiple projects by creating some new utility tool or migration tool or conversion programs and few of their requirements.</w:t>
      </w:r>
    </w:p>
    <w:p w14:paraId="31646641" w14:textId="5952C989" w:rsidR="1F575DFF" w:rsidRDefault="25C6F221" w:rsidP="4D22EBCE">
      <w:pPr>
        <w:numPr>
          <w:ilvl w:val="0"/>
          <w:numId w:val="22"/>
        </w:numPr>
        <w:jc w:val="both"/>
        <w:rPr>
          <w:rFonts w:ascii="Trebuchet MS" w:hAnsi="Trebuchet MS" w:cs="Arial"/>
          <w:b/>
          <w:bCs/>
          <w:sz w:val="20"/>
        </w:rPr>
      </w:pPr>
      <w:r w:rsidRPr="25C6F221">
        <w:rPr>
          <w:rFonts w:ascii="Trebuchet MS" w:hAnsi="Trebuchet MS" w:cs="Arial"/>
          <w:sz w:val="20"/>
        </w:rPr>
        <w:t>Involved in various project implementations by helping other teams to finish their work on time.</w:t>
      </w:r>
    </w:p>
    <w:p w14:paraId="4738CD6B" w14:textId="07CC9590" w:rsidR="1F575DFF" w:rsidRDefault="25C6F221" w:rsidP="4D22EBCE">
      <w:pPr>
        <w:numPr>
          <w:ilvl w:val="0"/>
          <w:numId w:val="22"/>
        </w:numPr>
        <w:jc w:val="both"/>
        <w:rPr>
          <w:rFonts w:ascii="Trebuchet MS" w:hAnsi="Trebuchet MS" w:cs="Arial"/>
          <w:sz w:val="20"/>
        </w:rPr>
      </w:pPr>
      <w:r w:rsidRPr="25C6F221">
        <w:rPr>
          <w:rFonts w:ascii="Trebuchet MS" w:hAnsi="Trebuchet MS" w:cs="Arial"/>
          <w:sz w:val="20"/>
        </w:rPr>
        <w:t>Involved with multiple integration teams like layer 7 and MuleSoft.</w:t>
      </w:r>
    </w:p>
    <w:p w14:paraId="0EECDE41" w14:textId="61D5AA38" w:rsidR="1F575DFF" w:rsidRDefault="25C6F221" w:rsidP="4D22EBCE">
      <w:pPr>
        <w:numPr>
          <w:ilvl w:val="0"/>
          <w:numId w:val="22"/>
        </w:numPr>
        <w:jc w:val="both"/>
        <w:rPr>
          <w:rFonts w:ascii="Trebuchet MS" w:hAnsi="Trebuchet MS" w:cs="Arial"/>
          <w:sz w:val="20"/>
        </w:rPr>
      </w:pPr>
      <w:r w:rsidRPr="25C6F221">
        <w:rPr>
          <w:rFonts w:ascii="Trebuchet MS" w:hAnsi="Trebuchet MS" w:cs="Arial"/>
          <w:sz w:val="20"/>
        </w:rPr>
        <w:t>Worked with various project testing teams for testing activities.</w:t>
      </w:r>
    </w:p>
    <w:p w14:paraId="0CE3DBAB" w14:textId="6951254F" w:rsidR="1F575DFF" w:rsidRDefault="25C6F221" w:rsidP="1F575DFF">
      <w:pPr>
        <w:numPr>
          <w:ilvl w:val="0"/>
          <w:numId w:val="22"/>
        </w:numPr>
        <w:jc w:val="both"/>
        <w:rPr>
          <w:rFonts w:ascii="Trebuchet MS" w:hAnsi="Trebuchet MS" w:cs="Arial"/>
          <w:b/>
          <w:bCs/>
          <w:sz w:val="20"/>
        </w:rPr>
      </w:pPr>
      <w:r w:rsidRPr="25C6F221">
        <w:rPr>
          <w:rFonts w:ascii="Trebuchet MS" w:hAnsi="Trebuchet MS" w:cs="Arial"/>
          <w:sz w:val="20"/>
        </w:rPr>
        <w:t>Developed tool to fetch the documents (GOS &amp; DMS) of order and its corresponding notifications list, it got massive impact which reduced 14 specialist works in auditing purpose and it was appreciated by the client superior level.</w:t>
      </w:r>
    </w:p>
    <w:p w14:paraId="68426D52" w14:textId="77777777" w:rsidR="1F575DFF" w:rsidRDefault="1F575DFF" w:rsidP="1F575DFF">
      <w:pPr>
        <w:numPr>
          <w:ilvl w:val="0"/>
          <w:numId w:val="22"/>
        </w:numPr>
        <w:jc w:val="both"/>
        <w:rPr>
          <w:rFonts w:ascii="Trebuchet MS" w:hAnsi="Trebuchet MS" w:cs="Arial"/>
          <w:b/>
          <w:bCs/>
          <w:sz w:val="20"/>
        </w:rPr>
      </w:pPr>
      <w:r w:rsidRPr="1F575DFF">
        <w:rPr>
          <w:rFonts w:ascii="Trebuchet MS" w:hAnsi="Trebuchet MS" w:cs="Arial"/>
          <w:sz w:val="20"/>
        </w:rPr>
        <w:t>Developed backend objects for HCP project.</w:t>
      </w:r>
    </w:p>
    <w:p w14:paraId="6294138B" w14:textId="77777777" w:rsidR="1F575DFF" w:rsidRDefault="1F575DFF" w:rsidP="1F575DFF">
      <w:pPr>
        <w:numPr>
          <w:ilvl w:val="0"/>
          <w:numId w:val="22"/>
        </w:numPr>
        <w:rPr>
          <w:rFonts w:ascii="Trebuchet MS" w:hAnsi="Trebuchet MS" w:cs="Arial"/>
          <w:b/>
          <w:bCs/>
          <w:sz w:val="20"/>
        </w:rPr>
      </w:pPr>
      <w:r w:rsidRPr="1F575DFF">
        <w:rPr>
          <w:rFonts w:ascii="Trebuchet MS" w:hAnsi="Trebuchet MS" w:cs="Arial"/>
          <w:sz w:val="20"/>
        </w:rPr>
        <w:t>Developed reports to upload, download &amp; delete mass records based on various requirements.</w:t>
      </w:r>
    </w:p>
    <w:p w14:paraId="2124BB7E" w14:textId="6F2CAA43" w:rsidR="4D22EBCE" w:rsidRDefault="4D22EBCE" w:rsidP="4D22EBCE">
      <w:pPr>
        <w:numPr>
          <w:ilvl w:val="0"/>
          <w:numId w:val="22"/>
        </w:numPr>
        <w:jc w:val="both"/>
        <w:rPr>
          <w:rFonts w:ascii="Trebuchet MS" w:hAnsi="Trebuchet MS" w:cs="Arial"/>
          <w:b/>
          <w:bCs/>
          <w:sz w:val="20"/>
        </w:rPr>
      </w:pPr>
      <w:r w:rsidRPr="4D22EBCE">
        <w:rPr>
          <w:rFonts w:ascii="Trebuchet MS" w:hAnsi="Trebuchet MS" w:cs="Arial"/>
          <w:sz w:val="20"/>
        </w:rPr>
        <w:t>Have more experience on DMS files, Application server files and GOS attachments.</w:t>
      </w:r>
    </w:p>
    <w:p w14:paraId="7B97DE9E" w14:textId="156AEA36" w:rsidR="4D22EBCE" w:rsidRDefault="25C6F221" w:rsidP="25C6F221">
      <w:pPr>
        <w:numPr>
          <w:ilvl w:val="0"/>
          <w:numId w:val="22"/>
        </w:numPr>
        <w:jc w:val="both"/>
        <w:rPr>
          <w:rFonts w:ascii="Trebuchet MS" w:hAnsi="Trebuchet MS" w:cs="Arial"/>
          <w:b/>
          <w:bCs/>
          <w:sz w:val="20"/>
        </w:rPr>
      </w:pPr>
      <w:r w:rsidRPr="25C6F221">
        <w:rPr>
          <w:rFonts w:ascii="Trebuchet MS" w:hAnsi="Trebuchet MS" w:cs="Arial"/>
          <w:sz w:val="20"/>
        </w:rPr>
        <w:t>Mostly worked on email functionality with and without attachments.</w:t>
      </w:r>
    </w:p>
    <w:p w14:paraId="0A95BEDF" w14:textId="77777777" w:rsidR="1F575DFF" w:rsidRDefault="1F575DFF" w:rsidP="1F575DFF">
      <w:pPr>
        <w:numPr>
          <w:ilvl w:val="0"/>
          <w:numId w:val="22"/>
        </w:numPr>
        <w:jc w:val="both"/>
        <w:rPr>
          <w:rFonts w:ascii="Trebuchet MS" w:hAnsi="Trebuchet MS" w:cs="Arial"/>
          <w:b/>
          <w:bCs/>
          <w:sz w:val="20"/>
        </w:rPr>
      </w:pPr>
      <w:r w:rsidRPr="1F575DFF">
        <w:rPr>
          <w:rFonts w:ascii="Trebuchet MS" w:hAnsi="Trebuchet MS" w:cs="Arial"/>
          <w:sz w:val="20"/>
        </w:rPr>
        <w:lastRenderedPageBreak/>
        <w:t xml:space="preserve">Developed report to get the material code stock level by submitting two different </w:t>
      </w:r>
      <w:proofErr w:type="spellStart"/>
      <w:r w:rsidRPr="1F575DFF">
        <w:rPr>
          <w:rFonts w:ascii="Trebuchet MS" w:hAnsi="Trebuchet MS" w:cs="Arial"/>
          <w:sz w:val="20"/>
        </w:rPr>
        <w:t>tcodes</w:t>
      </w:r>
      <w:proofErr w:type="spellEnd"/>
      <w:r w:rsidRPr="1F575DFF">
        <w:rPr>
          <w:rFonts w:ascii="Trebuchet MS" w:hAnsi="Trebuchet MS" w:cs="Arial"/>
          <w:sz w:val="20"/>
        </w:rPr>
        <w:t xml:space="preserve">, combined those </w:t>
      </w:r>
      <w:proofErr w:type="spellStart"/>
      <w:r w:rsidRPr="1F575DFF">
        <w:rPr>
          <w:rFonts w:ascii="Trebuchet MS" w:hAnsi="Trebuchet MS" w:cs="Arial"/>
          <w:sz w:val="20"/>
        </w:rPr>
        <w:t>tcode</w:t>
      </w:r>
      <w:proofErr w:type="spellEnd"/>
      <w:r w:rsidRPr="1F575DFF">
        <w:rPr>
          <w:rFonts w:ascii="Trebuchet MS" w:hAnsi="Trebuchet MS" w:cs="Arial"/>
          <w:sz w:val="20"/>
        </w:rPr>
        <w:t xml:space="preserve"> outputs into one table and placed the output on application server path.</w:t>
      </w:r>
    </w:p>
    <w:p w14:paraId="780472D9" w14:textId="77777777" w:rsidR="1F575DFF" w:rsidRDefault="1F575DFF" w:rsidP="1F575DFF">
      <w:pPr>
        <w:numPr>
          <w:ilvl w:val="0"/>
          <w:numId w:val="22"/>
        </w:numPr>
        <w:jc w:val="both"/>
        <w:rPr>
          <w:rFonts w:ascii="Trebuchet MS" w:hAnsi="Trebuchet MS" w:cs="Arial"/>
          <w:b/>
          <w:bCs/>
          <w:sz w:val="20"/>
        </w:rPr>
      </w:pPr>
      <w:r w:rsidRPr="1F575DFF">
        <w:rPr>
          <w:rFonts w:ascii="Trebuchet MS" w:hAnsi="Trebuchet MS" w:cs="Arial"/>
          <w:sz w:val="20"/>
        </w:rPr>
        <w:t>Created driver program to get PO output as PDF and added those PDF file to server and DMS for the PO in ME23N, created XML file to fetch PDF file from front end and placed it in Application server.</w:t>
      </w:r>
    </w:p>
    <w:p w14:paraId="5F5710F7" w14:textId="77777777" w:rsidR="1F575DFF" w:rsidRDefault="1F575DFF" w:rsidP="1F575DFF">
      <w:pPr>
        <w:numPr>
          <w:ilvl w:val="0"/>
          <w:numId w:val="22"/>
        </w:numPr>
        <w:rPr>
          <w:rFonts w:ascii="Trebuchet MS" w:hAnsi="Trebuchet MS" w:cs="Arial"/>
          <w:sz w:val="20"/>
        </w:rPr>
      </w:pPr>
      <w:r w:rsidRPr="1F575DFF">
        <w:rPr>
          <w:rFonts w:ascii="Trebuchet MS" w:hAnsi="Trebuchet MS" w:cs="Arial"/>
          <w:sz w:val="20"/>
        </w:rPr>
        <w:t>Developed module pool program to transfer material quantity from one order to another order and to posting the same for plant and storage location combination.</w:t>
      </w:r>
    </w:p>
    <w:p w14:paraId="2BBBDD9B" w14:textId="77777777" w:rsidR="1F575DFF" w:rsidRDefault="1F575DFF" w:rsidP="1F575DFF">
      <w:pPr>
        <w:numPr>
          <w:ilvl w:val="0"/>
          <w:numId w:val="22"/>
        </w:numPr>
        <w:jc w:val="both"/>
        <w:rPr>
          <w:rFonts w:ascii="Trebuchet MS" w:hAnsi="Trebuchet MS" w:cs="Arial"/>
          <w:sz w:val="20"/>
        </w:rPr>
      </w:pPr>
      <w:r w:rsidRPr="1F575DFF">
        <w:rPr>
          <w:rFonts w:ascii="Trebuchet MS" w:hAnsi="Trebuchet MS" w:cs="Arial"/>
          <w:sz w:val="20"/>
        </w:rPr>
        <w:t>Created report to send more size excel file as zip folder through email.</w:t>
      </w:r>
    </w:p>
    <w:p w14:paraId="5ED47895" w14:textId="77777777" w:rsidR="1F575DFF" w:rsidRDefault="1F575DFF" w:rsidP="1F575DFF">
      <w:pPr>
        <w:numPr>
          <w:ilvl w:val="0"/>
          <w:numId w:val="22"/>
        </w:numPr>
        <w:jc w:val="both"/>
        <w:rPr>
          <w:rFonts w:ascii="Trebuchet MS" w:hAnsi="Trebuchet MS" w:cs="Arial"/>
          <w:sz w:val="20"/>
        </w:rPr>
      </w:pPr>
      <w:r w:rsidRPr="1F575DFF">
        <w:rPr>
          <w:rFonts w:ascii="Trebuchet MS" w:hAnsi="Trebuchet MS" w:cs="Arial"/>
          <w:sz w:val="20"/>
        </w:rPr>
        <w:t>Created upload program to create Stock Transfer Order for many items, items will be uploaded through excel file.</w:t>
      </w:r>
    </w:p>
    <w:p w14:paraId="65DEB805" w14:textId="77777777" w:rsidR="1F575DFF" w:rsidRDefault="1F575DFF" w:rsidP="1F575DFF">
      <w:pPr>
        <w:numPr>
          <w:ilvl w:val="0"/>
          <w:numId w:val="22"/>
        </w:numPr>
        <w:jc w:val="both"/>
        <w:rPr>
          <w:rFonts w:ascii="Trebuchet MS" w:hAnsi="Trebuchet MS" w:cs="Arial"/>
          <w:sz w:val="20"/>
        </w:rPr>
      </w:pPr>
      <w:r w:rsidRPr="1F575DFF">
        <w:rPr>
          <w:rFonts w:ascii="Trebuchet MS" w:hAnsi="Trebuchet MS" w:cs="Arial"/>
          <w:sz w:val="20"/>
        </w:rPr>
        <w:t>Created ALV report to display vendor, material code, material groups and all combined for the locations.</w:t>
      </w:r>
    </w:p>
    <w:p w14:paraId="613314D6" w14:textId="77777777" w:rsidR="1F575DFF" w:rsidRDefault="1F575DFF" w:rsidP="1F575DFF">
      <w:pPr>
        <w:numPr>
          <w:ilvl w:val="0"/>
          <w:numId w:val="22"/>
        </w:numPr>
        <w:jc w:val="both"/>
        <w:rPr>
          <w:rFonts w:ascii="Trebuchet MS" w:hAnsi="Trebuchet MS" w:cs="Arial"/>
          <w:sz w:val="20"/>
        </w:rPr>
      </w:pPr>
      <w:r w:rsidRPr="1F575DFF">
        <w:rPr>
          <w:rFonts w:ascii="Trebuchet MS" w:hAnsi="Trebuchet MS" w:cs="Arial"/>
          <w:sz w:val="20"/>
        </w:rPr>
        <w:t>Created report for mass update of risk level for all location at a time.</w:t>
      </w:r>
    </w:p>
    <w:p w14:paraId="392EBCBA" w14:textId="0A2F73D5" w:rsidR="1F575DFF" w:rsidRDefault="25C6F221" w:rsidP="4D22EBCE">
      <w:pPr>
        <w:numPr>
          <w:ilvl w:val="0"/>
          <w:numId w:val="22"/>
        </w:numPr>
        <w:rPr>
          <w:rFonts w:ascii="Trebuchet MS" w:hAnsi="Trebuchet MS" w:cs="Arial"/>
          <w:sz w:val="20"/>
        </w:rPr>
      </w:pPr>
      <w:r w:rsidRPr="25C6F221">
        <w:rPr>
          <w:rFonts w:ascii="Trebuchet MS" w:hAnsi="Trebuchet MS" w:cs="Arial"/>
          <w:sz w:val="20"/>
        </w:rPr>
        <w:t xml:space="preserve">Created few </w:t>
      </w:r>
      <w:bookmarkStart w:id="2" w:name="_Int_wORnBX7A"/>
      <w:r w:rsidRPr="25C6F221">
        <w:rPr>
          <w:rFonts w:ascii="Trebuchet MS" w:hAnsi="Trebuchet MS" w:cs="Arial"/>
          <w:sz w:val="20"/>
        </w:rPr>
        <w:t>Module</w:t>
      </w:r>
      <w:bookmarkEnd w:id="2"/>
      <w:r w:rsidRPr="25C6F221">
        <w:rPr>
          <w:rFonts w:ascii="Trebuchet MS" w:hAnsi="Trebuchet MS" w:cs="Arial"/>
          <w:sz w:val="20"/>
        </w:rPr>
        <w:t xml:space="preserve"> pool programs based on the business requirements.</w:t>
      </w:r>
    </w:p>
    <w:p w14:paraId="1442215F" w14:textId="0F011AED" w:rsidR="1F575DFF" w:rsidRDefault="1F575DFF" w:rsidP="4D22EBCE">
      <w:pPr>
        <w:rPr>
          <w:rFonts w:ascii="Trebuchet MS" w:hAnsi="Trebuchet MS" w:cs="Arial"/>
          <w:sz w:val="20"/>
        </w:rPr>
      </w:pPr>
    </w:p>
    <w:p w14:paraId="1EBD9827" w14:textId="4B0BF4CC" w:rsidR="1F575DFF" w:rsidRDefault="4D22EBCE" w:rsidP="4D22EBCE">
      <w:pPr>
        <w:rPr>
          <w:rFonts w:ascii="Trebuchet MS" w:hAnsi="Trebuchet MS" w:cs="Arial"/>
          <w:b/>
          <w:bCs/>
          <w:sz w:val="20"/>
        </w:rPr>
      </w:pPr>
      <w:r w:rsidRPr="4D22EBCE">
        <w:rPr>
          <w:rFonts w:ascii="Trebuchet MS" w:hAnsi="Trebuchet MS" w:cs="Arial"/>
          <w:b/>
          <w:bCs/>
          <w:sz w:val="20"/>
        </w:rPr>
        <w:t>Support Activities</w:t>
      </w:r>
    </w:p>
    <w:p w14:paraId="33450153" w14:textId="5114C221" w:rsidR="1F575DFF" w:rsidRDefault="25C6F221" w:rsidP="4D22EBCE">
      <w:pPr>
        <w:pStyle w:val="ListParagraph"/>
        <w:numPr>
          <w:ilvl w:val="0"/>
          <w:numId w:val="3"/>
        </w:numPr>
        <w:spacing w:after="0" w:line="259" w:lineRule="auto"/>
        <w:rPr>
          <w:rFonts w:ascii="Trebuchet MS" w:hAnsi="Trebuchet MS" w:cs="Arial"/>
          <w:sz w:val="20"/>
          <w:szCs w:val="20"/>
        </w:rPr>
      </w:pPr>
      <w:r w:rsidRPr="25C6F221">
        <w:rPr>
          <w:rFonts w:ascii="Trebuchet MS" w:hAnsi="Trebuchet MS" w:cs="Arial"/>
          <w:sz w:val="20"/>
          <w:szCs w:val="20"/>
        </w:rPr>
        <w:t>Worked in production support for 2 years.</w:t>
      </w:r>
    </w:p>
    <w:p w14:paraId="12213C43" w14:textId="22335C49" w:rsidR="1F575DFF" w:rsidRDefault="25C6F221" w:rsidP="4D22EBCE">
      <w:pPr>
        <w:pStyle w:val="ListParagraph"/>
        <w:numPr>
          <w:ilvl w:val="0"/>
          <w:numId w:val="3"/>
        </w:numPr>
        <w:spacing w:after="0" w:line="259" w:lineRule="auto"/>
        <w:rPr>
          <w:rFonts w:ascii="Trebuchet MS" w:hAnsi="Trebuchet MS" w:cs="Arial"/>
          <w:sz w:val="20"/>
          <w:szCs w:val="20"/>
        </w:rPr>
      </w:pPr>
      <w:proofErr w:type="gramStart"/>
      <w:r w:rsidRPr="25C6F221">
        <w:rPr>
          <w:rFonts w:ascii="Trebuchet MS" w:hAnsi="Trebuchet MS" w:cs="Arial"/>
          <w:sz w:val="20"/>
          <w:szCs w:val="20"/>
        </w:rPr>
        <w:t>as</w:t>
      </w:r>
      <w:proofErr w:type="gramEnd"/>
      <w:r w:rsidRPr="25C6F221">
        <w:rPr>
          <w:rFonts w:ascii="Trebuchet MS" w:hAnsi="Trebuchet MS" w:cs="Arial"/>
          <w:sz w:val="20"/>
          <w:szCs w:val="20"/>
        </w:rPr>
        <w:t xml:space="preserve"> part of support team, we worked on ticket basis business users will create ticket with any production issues, based on their urgency we will resolve them on timely manner.</w:t>
      </w:r>
    </w:p>
    <w:p w14:paraId="1D9FC611" w14:textId="19F28F2D" w:rsidR="4D22EBCE" w:rsidRDefault="25C6F221" w:rsidP="4D22EBCE">
      <w:pPr>
        <w:pStyle w:val="ListParagraph"/>
        <w:numPr>
          <w:ilvl w:val="0"/>
          <w:numId w:val="3"/>
        </w:numPr>
        <w:spacing w:after="0" w:line="259" w:lineRule="auto"/>
        <w:rPr>
          <w:rFonts w:ascii="Trebuchet MS" w:hAnsi="Trebuchet MS" w:cs="Arial"/>
          <w:sz w:val="20"/>
          <w:szCs w:val="20"/>
        </w:rPr>
      </w:pPr>
      <w:r w:rsidRPr="25C6F221">
        <w:rPr>
          <w:rFonts w:ascii="Trebuchet MS" w:hAnsi="Trebuchet MS" w:cs="Arial"/>
          <w:sz w:val="20"/>
          <w:szCs w:val="20"/>
        </w:rPr>
        <w:t xml:space="preserve">If any project goes live after 2 weeks of stabilization support, it will come to our support team for </w:t>
      </w:r>
      <w:proofErr w:type="spellStart"/>
      <w:r w:rsidRPr="25C6F221">
        <w:rPr>
          <w:rFonts w:ascii="Trebuchet MS" w:hAnsi="Trebuchet MS" w:cs="Arial"/>
          <w:sz w:val="20"/>
          <w:szCs w:val="20"/>
        </w:rPr>
        <w:t>Maintenace</w:t>
      </w:r>
      <w:proofErr w:type="spellEnd"/>
      <w:r w:rsidRPr="25C6F221">
        <w:rPr>
          <w:rFonts w:ascii="Trebuchet MS" w:hAnsi="Trebuchet MS" w:cs="Arial"/>
          <w:sz w:val="20"/>
          <w:szCs w:val="20"/>
        </w:rPr>
        <w:t>.</w:t>
      </w:r>
    </w:p>
    <w:p w14:paraId="1B31ECC5" w14:textId="77F61DCA" w:rsidR="4D22EBCE" w:rsidRDefault="25C6F221" w:rsidP="4D22EBCE">
      <w:pPr>
        <w:pStyle w:val="ListParagraph"/>
        <w:numPr>
          <w:ilvl w:val="0"/>
          <w:numId w:val="3"/>
        </w:numPr>
        <w:spacing w:after="0" w:line="259" w:lineRule="auto"/>
        <w:rPr>
          <w:rFonts w:ascii="Trebuchet MS" w:hAnsi="Trebuchet MS" w:cs="Arial"/>
          <w:sz w:val="20"/>
          <w:szCs w:val="20"/>
        </w:rPr>
      </w:pPr>
      <w:r w:rsidRPr="25C6F221">
        <w:rPr>
          <w:rFonts w:ascii="Trebuchet MS" w:hAnsi="Trebuchet MS" w:cs="Arial"/>
          <w:sz w:val="20"/>
          <w:szCs w:val="20"/>
        </w:rPr>
        <w:t>During this time if user face any issue, we are supposed to work on their ticket based on their urgency.</w:t>
      </w:r>
    </w:p>
    <w:p w14:paraId="60061E4C" w14:textId="77777777" w:rsidR="00D82EBB" w:rsidRPr="00D82EBB" w:rsidRDefault="00D82EBB" w:rsidP="00CE58D7">
      <w:pPr>
        <w:jc w:val="both"/>
        <w:rPr>
          <w:rFonts w:ascii="Trebuchet MS" w:hAnsi="Trebuchet MS" w:cs="Arial"/>
          <w:b/>
          <w:sz w:val="20"/>
        </w:rPr>
      </w:pPr>
    </w:p>
    <w:p w14:paraId="2BA4452C" w14:textId="6211BA09" w:rsidR="4D22EBCE" w:rsidRDefault="4D22EBCE" w:rsidP="4D22EBCE">
      <w:pPr>
        <w:spacing w:line="259" w:lineRule="auto"/>
        <w:jc w:val="both"/>
        <w:rPr>
          <w:rFonts w:ascii="Trebuchet MS" w:hAnsi="Trebuchet MS" w:cs="Arial"/>
          <w:b/>
          <w:bCs/>
          <w:sz w:val="20"/>
        </w:rPr>
      </w:pPr>
      <w:r w:rsidRPr="4D22EBCE">
        <w:rPr>
          <w:rFonts w:ascii="Trebuchet MS" w:hAnsi="Trebuchet MS" w:cs="Arial"/>
          <w:b/>
          <w:bCs/>
          <w:sz w:val="24"/>
          <w:szCs w:val="24"/>
        </w:rPr>
        <w:t>Client: Smith &amp; Nephew</w:t>
      </w:r>
    </w:p>
    <w:p w14:paraId="187E338E" w14:textId="20085123" w:rsidR="4D22EBCE" w:rsidRDefault="4D22EBCE" w:rsidP="4D22EBCE">
      <w:pPr>
        <w:spacing w:line="259" w:lineRule="auto"/>
        <w:jc w:val="both"/>
        <w:rPr>
          <w:rFonts w:ascii="Trebuchet MS" w:hAnsi="Trebuchet MS" w:cs="Arial"/>
          <w:sz w:val="20"/>
        </w:rPr>
      </w:pPr>
      <w:r w:rsidRPr="4D22EBCE">
        <w:rPr>
          <w:rFonts w:ascii="Trebuchet MS" w:hAnsi="Trebuchet MS" w:cs="Arial"/>
          <w:b/>
          <w:bCs/>
          <w:sz w:val="20"/>
        </w:rPr>
        <w:t>Company</w:t>
      </w:r>
      <w:r>
        <w:tab/>
      </w:r>
      <w:r w:rsidRPr="4D22EBCE">
        <w:rPr>
          <w:rFonts w:ascii="Trebuchet MS" w:hAnsi="Trebuchet MS" w:cs="Arial"/>
          <w:sz w:val="20"/>
        </w:rPr>
        <w:t>: NTT Data</w:t>
      </w:r>
    </w:p>
    <w:p w14:paraId="5CB09584" w14:textId="77777777" w:rsidR="00B82083" w:rsidRPr="00D772BD" w:rsidRDefault="00B82083" w:rsidP="00B82083">
      <w:pPr>
        <w:jc w:val="both"/>
        <w:rPr>
          <w:rFonts w:ascii="Trebuchet MS" w:hAnsi="Trebuchet MS" w:cs="Arial"/>
          <w:b/>
          <w:sz w:val="20"/>
        </w:rPr>
      </w:pPr>
      <w:r w:rsidRPr="009B328E">
        <w:rPr>
          <w:rFonts w:ascii="Trebuchet MS" w:hAnsi="Trebuchet MS" w:cs="Arial"/>
          <w:b/>
          <w:sz w:val="20"/>
        </w:rPr>
        <w:t xml:space="preserve">Duration </w:t>
      </w:r>
      <w:r w:rsidRPr="009B328E">
        <w:rPr>
          <w:rFonts w:ascii="Trebuchet MS" w:hAnsi="Trebuchet MS" w:cs="Arial"/>
          <w:b/>
          <w:sz w:val="20"/>
        </w:rPr>
        <w:tab/>
        <w:t>:</w:t>
      </w:r>
      <w:r w:rsidR="00ED696C">
        <w:rPr>
          <w:rFonts w:ascii="Trebuchet MS" w:hAnsi="Trebuchet MS" w:cs="Arial"/>
          <w:sz w:val="20"/>
        </w:rPr>
        <w:t xml:space="preserve"> Feb 2014 – Oct 2014</w:t>
      </w:r>
    </w:p>
    <w:p w14:paraId="221B24D5" w14:textId="77777777" w:rsidR="00B82083" w:rsidRDefault="00B82083" w:rsidP="00B82083">
      <w:pPr>
        <w:jc w:val="both"/>
        <w:rPr>
          <w:rFonts w:ascii="Trebuchet MS" w:hAnsi="Trebuchet MS" w:cs="Arial"/>
          <w:sz w:val="20"/>
        </w:rPr>
      </w:pPr>
      <w:r w:rsidRPr="009B328E">
        <w:rPr>
          <w:rFonts w:ascii="Trebuchet MS" w:hAnsi="Trebuchet MS" w:cs="Arial"/>
          <w:b/>
          <w:sz w:val="20"/>
        </w:rPr>
        <w:t xml:space="preserve">Environment </w:t>
      </w:r>
      <w:r w:rsidRPr="009B328E">
        <w:rPr>
          <w:rFonts w:ascii="Trebuchet MS" w:hAnsi="Trebuchet MS" w:cs="Arial"/>
          <w:b/>
          <w:sz w:val="20"/>
        </w:rPr>
        <w:tab/>
        <w:t>:</w:t>
      </w:r>
      <w:r w:rsidRPr="009B328E">
        <w:rPr>
          <w:rFonts w:ascii="Trebuchet MS" w:hAnsi="Trebuchet MS" w:cs="Arial"/>
          <w:sz w:val="20"/>
        </w:rPr>
        <w:t xml:space="preserve"> </w:t>
      </w:r>
      <w:r w:rsidRPr="006303EF">
        <w:rPr>
          <w:rFonts w:ascii="Trebuchet MS" w:hAnsi="Trebuchet MS" w:cs="Arial"/>
          <w:sz w:val="20"/>
        </w:rPr>
        <w:t>SAP R/3 ECC 6.0, SOAPUI 4.5.2</w:t>
      </w:r>
    </w:p>
    <w:p w14:paraId="4FB523D0" w14:textId="77777777" w:rsidR="00B82083" w:rsidRDefault="00B82083" w:rsidP="002B2BC3">
      <w:pPr>
        <w:jc w:val="both"/>
        <w:rPr>
          <w:rFonts w:ascii="Trebuchet MS" w:hAnsi="Trebuchet MS" w:cs="Arial"/>
          <w:sz w:val="20"/>
        </w:rPr>
      </w:pPr>
      <w:r w:rsidRPr="009B328E">
        <w:rPr>
          <w:rFonts w:ascii="Trebuchet MS" w:hAnsi="Trebuchet MS" w:cs="Arial"/>
          <w:b/>
          <w:sz w:val="20"/>
        </w:rPr>
        <w:t>Role</w:t>
      </w:r>
      <w:r w:rsidRPr="009B328E">
        <w:rPr>
          <w:rFonts w:ascii="Trebuchet MS" w:hAnsi="Trebuchet MS" w:cs="Arial"/>
          <w:b/>
          <w:sz w:val="20"/>
        </w:rPr>
        <w:tab/>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ABAP Consultant</w:t>
      </w:r>
    </w:p>
    <w:p w14:paraId="44EAFD9C" w14:textId="77777777" w:rsidR="00960D62" w:rsidRDefault="00960D62" w:rsidP="002B2BC3">
      <w:pPr>
        <w:jc w:val="both"/>
        <w:rPr>
          <w:rFonts w:ascii="Trebuchet MS" w:hAnsi="Trebuchet MS" w:cs="Arial"/>
          <w:sz w:val="20"/>
        </w:rPr>
      </w:pPr>
    </w:p>
    <w:p w14:paraId="6C250BA1" w14:textId="77777777" w:rsidR="00960D62" w:rsidRDefault="00960D62" w:rsidP="00960D62">
      <w:pPr>
        <w:jc w:val="both"/>
        <w:rPr>
          <w:rFonts w:ascii="Trebuchet MS" w:hAnsi="Trebuchet MS" w:cs="Arial"/>
          <w:b/>
          <w:sz w:val="20"/>
        </w:rPr>
      </w:pPr>
      <w:r w:rsidRPr="009B328E">
        <w:rPr>
          <w:rFonts w:ascii="Trebuchet MS" w:hAnsi="Trebuchet MS" w:cs="Arial"/>
          <w:b/>
          <w:sz w:val="20"/>
        </w:rPr>
        <w:t>Responsibilities:</w:t>
      </w:r>
    </w:p>
    <w:p w14:paraId="313EA141" w14:textId="77777777" w:rsidR="00960D62" w:rsidRPr="00401B08" w:rsidRDefault="4D22EBCE" w:rsidP="4D22EBCE">
      <w:pPr>
        <w:jc w:val="both"/>
        <w:rPr>
          <w:rFonts w:ascii="Trebuchet MS" w:hAnsi="Trebuchet MS" w:cs="Arial"/>
          <w:sz w:val="20"/>
        </w:rPr>
      </w:pPr>
      <w:r w:rsidRPr="4D22EBCE">
        <w:rPr>
          <w:rFonts w:ascii="Trebuchet MS" w:hAnsi="Trebuchet MS" w:cs="Arial"/>
          <w:sz w:val="20"/>
        </w:rPr>
        <w:t>Analyzing the Functional specs of the requirement, developing objects based on the Functional Spec, performing unit testing, code review. Ensure performance related issues are avoided by fine tuning the code wherever applicable. Following the coding standards according to the client standards.</w:t>
      </w:r>
    </w:p>
    <w:p w14:paraId="7A9EA959" w14:textId="035A3956" w:rsidR="4D22EBCE" w:rsidRDefault="4D22EBCE" w:rsidP="4D22EBCE">
      <w:pPr>
        <w:jc w:val="both"/>
        <w:rPr>
          <w:rFonts w:ascii="Trebuchet MS" w:hAnsi="Trebuchet MS" w:cs="Arial"/>
          <w:sz w:val="20"/>
        </w:rPr>
      </w:pPr>
    </w:p>
    <w:p w14:paraId="26F308AD" w14:textId="36E7F7E9" w:rsidR="4D22EBCE" w:rsidRDefault="4D22EBCE" w:rsidP="4D22EBCE">
      <w:pPr>
        <w:pStyle w:val="ListParagraph"/>
        <w:spacing w:after="0" w:line="240" w:lineRule="auto"/>
        <w:ind w:left="0"/>
        <w:contextualSpacing/>
        <w:jc w:val="both"/>
        <w:rPr>
          <w:rFonts w:ascii="Trebuchet MS" w:hAnsi="Trebuchet MS" w:cs="Arial"/>
          <w:b/>
          <w:bCs/>
          <w:sz w:val="20"/>
          <w:szCs w:val="20"/>
          <w:u w:val="single"/>
        </w:rPr>
      </w:pPr>
      <w:r w:rsidRPr="4D22EBCE">
        <w:rPr>
          <w:rFonts w:ascii="Trebuchet MS" w:hAnsi="Trebuchet MS" w:cs="Arial"/>
          <w:b/>
          <w:bCs/>
          <w:sz w:val="20"/>
          <w:szCs w:val="20"/>
          <w:u w:val="single"/>
        </w:rPr>
        <w:t>Projects Executed</w:t>
      </w:r>
    </w:p>
    <w:p w14:paraId="797EBF29" w14:textId="341F8C47" w:rsidR="4D22EBCE" w:rsidRDefault="4D22EBCE" w:rsidP="4D22EBCE">
      <w:pPr>
        <w:pStyle w:val="ListParagraph"/>
        <w:spacing w:after="0" w:line="240" w:lineRule="auto"/>
        <w:ind w:left="0"/>
        <w:contextualSpacing/>
        <w:jc w:val="both"/>
        <w:rPr>
          <w:rFonts w:ascii="Trebuchet MS" w:hAnsi="Trebuchet MS" w:cs="Arial"/>
          <w:b/>
          <w:bCs/>
          <w:sz w:val="20"/>
          <w:szCs w:val="20"/>
          <w:u w:val="single"/>
        </w:rPr>
      </w:pPr>
    </w:p>
    <w:p w14:paraId="069DBB8C" w14:textId="0B33813C" w:rsidR="4D22EBCE" w:rsidRDefault="4D22EBCE" w:rsidP="4D22EBCE">
      <w:pPr>
        <w:jc w:val="both"/>
        <w:rPr>
          <w:rFonts w:ascii="Trebuchet MS" w:hAnsi="Trebuchet MS" w:cs="Arial"/>
          <w:b/>
          <w:bCs/>
          <w:sz w:val="24"/>
          <w:szCs w:val="24"/>
        </w:rPr>
      </w:pPr>
      <w:r w:rsidRPr="4D22EBCE">
        <w:rPr>
          <w:rFonts w:ascii="Trebuchet MS" w:hAnsi="Trebuchet MS" w:cs="Arial"/>
          <w:b/>
          <w:bCs/>
          <w:sz w:val="20"/>
        </w:rPr>
        <w:t>EPO (European Process Optimization)</w:t>
      </w:r>
    </w:p>
    <w:p w14:paraId="4A5559A7" w14:textId="77777777" w:rsidR="00960D62" w:rsidRPr="00D82EBB" w:rsidRDefault="4D22EBCE" w:rsidP="4D22EBCE">
      <w:pPr>
        <w:jc w:val="both"/>
        <w:rPr>
          <w:rFonts w:ascii="Trebuchet MS" w:hAnsi="Trebuchet MS" w:cs="Arial"/>
          <w:sz w:val="20"/>
        </w:rPr>
      </w:pPr>
      <w:r w:rsidRPr="4D22EBCE">
        <w:rPr>
          <w:rFonts w:ascii="Trebuchet MS" w:hAnsi="Trebuchet MS" w:cs="Arial"/>
          <w:sz w:val="20"/>
        </w:rPr>
        <w:t>Developments:</w:t>
      </w:r>
    </w:p>
    <w:p w14:paraId="5CDBCF80" w14:textId="77777777" w:rsidR="002B2BC3" w:rsidRDefault="1F575DFF" w:rsidP="1F575DFF">
      <w:pPr>
        <w:numPr>
          <w:ilvl w:val="0"/>
          <w:numId w:val="22"/>
        </w:numPr>
        <w:jc w:val="both"/>
        <w:rPr>
          <w:rFonts w:ascii="Trebuchet MS" w:hAnsi="Trebuchet MS" w:cs="Arial"/>
          <w:sz w:val="20"/>
        </w:rPr>
      </w:pPr>
      <w:r w:rsidRPr="1F575DFF">
        <w:rPr>
          <w:rFonts w:ascii="Trebuchet MS" w:hAnsi="Trebuchet MS" w:cs="Arial"/>
          <w:sz w:val="20"/>
        </w:rPr>
        <w:t>Developed report to extract purchase Info Record details and download the same output in the presentation and application server based on input criteria.</w:t>
      </w:r>
    </w:p>
    <w:p w14:paraId="1EF4547A" w14:textId="77777777" w:rsidR="00BA7699" w:rsidRDefault="1F575DFF" w:rsidP="1F575DFF">
      <w:pPr>
        <w:numPr>
          <w:ilvl w:val="0"/>
          <w:numId w:val="22"/>
        </w:numPr>
        <w:jc w:val="both"/>
        <w:rPr>
          <w:rFonts w:ascii="Trebuchet MS" w:hAnsi="Trebuchet MS" w:cs="Arial"/>
          <w:sz w:val="20"/>
        </w:rPr>
      </w:pPr>
      <w:r w:rsidRPr="1F575DFF">
        <w:rPr>
          <w:rFonts w:ascii="Trebuchet MS" w:hAnsi="Trebuchet MS" w:cs="Arial"/>
          <w:sz w:val="20"/>
        </w:rPr>
        <w:t>Developed smart forms to display order acknowledgment, return order and quotation and translated to five different languages (DE, NL, PL, FR, IT).</w:t>
      </w:r>
    </w:p>
    <w:p w14:paraId="38275E23" w14:textId="77777777" w:rsidR="00E31170" w:rsidRDefault="1F575DFF" w:rsidP="1F575DFF">
      <w:pPr>
        <w:numPr>
          <w:ilvl w:val="0"/>
          <w:numId w:val="22"/>
        </w:numPr>
        <w:jc w:val="both"/>
        <w:rPr>
          <w:rFonts w:ascii="Trebuchet MS" w:hAnsi="Trebuchet MS" w:cs="Arial"/>
          <w:sz w:val="20"/>
        </w:rPr>
      </w:pPr>
      <w:r w:rsidRPr="1F575DFF">
        <w:rPr>
          <w:rFonts w:ascii="Trebuchet MS" w:hAnsi="Trebuchet MS" w:cs="Arial"/>
          <w:sz w:val="20"/>
        </w:rPr>
        <w:t>Developed Enhancement to add the pricing condition while doing invoice.</w:t>
      </w:r>
    </w:p>
    <w:p w14:paraId="28B59FCA" w14:textId="77777777" w:rsidR="00E31170" w:rsidRDefault="1F575DFF" w:rsidP="1F575DFF">
      <w:pPr>
        <w:numPr>
          <w:ilvl w:val="0"/>
          <w:numId w:val="22"/>
        </w:numPr>
        <w:jc w:val="both"/>
        <w:rPr>
          <w:rFonts w:ascii="Trebuchet MS" w:hAnsi="Trebuchet MS" w:cs="Arial"/>
          <w:sz w:val="20"/>
        </w:rPr>
      </w:pPr>
      <w:r w:rsidRPr="1F575DFF">
        <w:rPr>
          <w:rFonts w:ascii="Trebuchet MS" w:hAnsi="Trebuchet MS" w:cs="Arial"/>
          <w:sz w:val="20"/>
        </w:rPr>
        <w:t>Developed report to display the notification details based on the input criteria.</w:t>
      </w:r>
    </w:p>
    <w:p w14:paraId="7F5F102B" w14:textId="5C152B22" w:rsidR="50151C50" w:rsidRDefault="50151C50" w:rsidP="50151C50">
      <w:pPr>
        <w:numPr>
          <w:ilvl w:val="0"/>
          <w:numId w:val="22"/>
        </w:numPr>
        <w:spacing w:line="259" w:lineRule="auto"/>
        <w:jc w:val="both"/>
        <w:rPr>
          <w:rFonts w:ascii="Trebuchet MS" w:hAnsi="Trebuchet MS" w:cs="Arial"/>
          <w:b/>
          <w:bCs/>
          <w:sz w:val="20"/>
        </w:rPr>
      </w:pPr>
      <w:r w:rsidRPr="50151C50">
        <w:rPr>
          <w:rFonts w:ascii="Trebuchet MS" w:hAnsi="Trebuchet MS" w:cs="Arial"/>
          <w:sz w:val="20"/>
        </w:rPr>
        <w:t>Prepared technical specifications and code review documents for my objects.</w:t>
      </w:r>
    </w:p>
    <w:p w14:paraId="444CBE19" w14:textId="61D52D19" w:rsidR="00A44DDE" w:rsidRPr="00A4367A" w:rsidRDefault="4D22EBCE" w:rsidP="4D22EBCE">
      <w:pPr>
        <w:spacing w:line="259" w:lineRule="auto"/>
        <w:jc w:val="both"/>
        <w:rPr>
          <w:rFonts w:ascii="Trebuchet MS" w:hAnsi="Trebuchet MS" w:cs="Arial"/>
          <w:b/>
          <w:bCs/>
          <w:sz w:val="20"/>
        </w:rPr>
      </w:pPr>
      <w:r w:rsidRPr="4D22EBCE">
        <w:rPr>
          <w:rFonts w:ascii="Trebuchet MS" w:hAnsi="Trebuchet MS" w:cs="Arial"/>
          <w:b/>
          <w:bCs/>
          <w:sz w:val="20"/>
        </w:rPr>
        <w:t>FMS (Financial Management Services)</w:t>
      </w:r>
    </w:p>
    <w:p w14:paraId="54B0422F" w14:textId="5D5DF32F" w:rsidR="4D22EBCE" w:rsidRDefault="4D22EBCE" w:rsidP="4D22EBCE">
      <w:pPr>
        <w:spacing w:line="259" w:lineRule="auto"/>
        <w:jc w:val="both"/>
        <w:rPr>
          <w:rFonts w:ascii="Trebuchet MS" w:hAnsi="Trebuchet MS" w:cs="Arial"/>
          <w:sz w:val="20"/>
        </w:rPr>
      </w:pPr>
      <w:r w:rsidRPr="4D22EBCE">
        <w:rPr>
          <w:rFonts w:ascii="Trebuchet MS" w:hAnsi="Trebuchet MS" w:cs="Arial"/>
          <w:b/>
          <w:bCs/>
          <w:sz w:val="20"/>
        </w:rPr>
        <w:t>Company</w:t>
      </w:r>
      <w:r>
        <w:tab/>
      </w:r>
      <w:r w:rsidRPr="4D22EBCE">
        <w:rPr>
          <w:rFonts w:ascii="Trebuchet MS" w:hAnsi="Trebuchet MS" w:cs="Arial"/>
          <w:sz w:val="20"/>
        </w:rPr>
        <w:t>: NTT Data</w:t>
      </w:r>
    </w:p>
    <w:p w14:paraId="71833C69" w14:textId="77777777" w:rsidR="00B82083" w:rsidRPr="00D772BD" w:rsidRDefault="00B82083" w:rsidP="00B82083">
      <w:pPr>
        <w:jc w:val="both"/>
        <w:rPr>
          <w:rFonts w:ascii="Trebuchet MS" w:hAnsi="Trebuchet MS" w:cs="Arial"/>
          <w:b/>
          <w:sz w:val="20"/>
        </w:rPr>
      </w:pPr>
      <w:r w:rsidRPr="009B328E">
        <w:rPr>
          <w:rFonts w:ascii="Trebuchet MS" w:hAnsi="Trebuchet MS" w:cs="Arial"/>
          <w:b/>
          <w:sz w:val="20"/>
        </w:rPr>
        <w:t xml:space="preserve">Duration </w:t>
      </w:r>
      <w:r w:rsidRPr="009B328E">
        <w:rPr>
          <w:rFonts w:ascii="Trebuchet MS" w:hAnsi="Trebuchet MS" w:cs="Arial"/>
          <w:b/>
          <w:sz w:val="20"/>
        </w:rPr>
        <w:tab/>
        <w:t>:</w:t>
      </w:r>
      <w:r>
        <w:rPr>
          <w:rFonts w:ascii="Trebuchet MS" w:hAnsi="Trebuchet MS" w:cs="Arial"/>
          <w:sz w:val="20"/>
        </w:rPr>
        <w:t xml:space="preserve"> Aug 2013 – Feb 201</w:t>
      </w:r>
      <w:r w:rsidR="00ED696C">
        <w:rPr>
          <w:rFonts w:ascii="Trebuchet MS" w:hAnsi="Trebuchet MS" w:cs="Arial"/>
          <w:sz w:val="20"/>
        </w:rPr>
        <w:t>4</w:t>
      </w:r>
    </w:p>
    <w:p w14:paraId="3FB5260B" w14:textId="77777777" w:rsidR="00B82083" w:rsidRDefault="00B82083" w:rsidP="00B82083">
      <w:pPr>
        <w:jc w:val="both"/>
        <w:rPr>
          <w:rFonts w:ascii="Trebuchet MS" w:hAnsi="Trebuchet MS" w:cs="Arial"/>
          <w:sz w:val="20"/>
        </w:rPr>
      </w:pPr>
      <w:r w:rsidRPr="009B328E">
        <w:rPr>
          <w:rFonts w:ascii="Trebuchet MS" w:hAnsi="Trebuchet MS" w:cs="Arial"/>
          <w:b/>
          <w:sz w:val="20"/>
        </w:rPr>
        <w:t xml:space="preserve">Environment </w:t>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SAP R/3 ECC 5</w:t>
      </w:r>
    </w:p>
    <w:p w14:paraId="746AAEF9" w14:textId="77777777" w:rsidR="00B82083" w:rsidRDefault="00B82083" w:rsidP="00A44DDE">
      <w:pPr>
        <w:jc w:val="both"/>
        <w:rPr>
          <w:rFonts w:ascii="Trebuchet MS" w:hAnsi="Trebuchet MS" w:cs="Arial"/>
          <w:sz w:val="20"/>
        </w:rPr>
      </w:pPr>
      <w:r w:rsidRPr="009B328E">
        <w:rPr>
          <w:rFonts w:ascii="Trebuchet MS" w:hAnsi="Trebuchet MS" w:cs="Arial"/>
          <w:b/>
          <w:sz w:val="20"/>
        </w:rPr>
        <w:t>Role</w:t>
      </w:r>
      <w:r w:rsidRPr="009B328E">
        <w:rPr>
          <w:rFonts w:ascii="Trebuchet MS" w:hAnsi="Trebuchet MS" w:cs="Arial"/>
          <w:b/>
          <w:sz w:val="20"/>
        </w:rPr>
        <w:tab/>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ABAP Consultant</w:t>
      </w:r>
    </w:p>
    <w:p w14:paraId="3DEEC669" w14:textId="77777777" w:rsidR="00960D62" w:rsidRPr="001F1DF3" w:rsidRDefault="00960D62" w:rsidP="00A44DDE">
      <w:pPr>
        <w:jc w:val="both"/>
        <w:rPr>
          <w:rFonts w:ascii="Trebuchet MS" w:hAnsi="Trebuchet MS" w:cs="Arial"/>
          <w:sz w:val="20"/>
        </w:rPr>
      </w:pPr>
    </w:p>
    <w:p w14:paraId="322E20B9" w14:textId="77777777" w:rsidR="00960D62" w:rsidRPr="00D82EBB" w:rsidRDefault="00960D62" w:rsidP="00960D62">
      <w:pPr>
        <w:jc w:val="both"/>
        <w:rPr>
          <w:rFonts w:ascii="Trebuchet MS" w:hAnsi="Trebuchet MS" w:cs="Arial"/>
          <w:b/>
          <w:sz w:val="20"/>
        </w:rPr>
      </w:pPr>
      <w:r w:rsidRPr="00D82EBB">
        <w:rPr>
          <w:rFonts w:ascii="Trebuchet MS" w:hAnsi="Trebuchet MS" w:cs="Arial"/>
          <w:b/>
          <w:sz w:val="20"/>
        </w:rPr>
        <w:lastRenderedPageBreak/>
        <w:t>Developments:</w:t>
      </w:r>
    </w:p>
    <w:p w14:paraId="0D6E4A57" w14:textId="77777777" w:rsidR="00A44DDE" w:rsidRDefault="1F575DFF" w:rsidP="1F575DFF">
      <w:pPr>
        <w:numPr>
          <w:ilvl w:val="0"/>
          <w:numId w:val="21"/>
        </w:numPr>
        <w:jc w:val="both"/>
        <w:rPr>
          <w:rFonts w:ascii="Trebuchet MS" w:hAnsi="Trebuchet MS" w:cs="Arial"/>
          <w:sz w:val="20"/>
        </w:rPr>
      </w:pPr>
      <w:r w:rsidRPr="1F575DFF">
        <w:rPr>
          <w:rFonts w:ascii="Trebuchet MS" w:hAnsi="Trebuchet MS" w:cs="Arial"/>
          <w:sz w:val="20"/>
        </w:rPr>
        <w:t xml:space="preserve">Developed forms to print final invoice, credit of interest, credit </w:t>
      </w:r>
      <w:proofErr w:type="spellStart"/>
      <w:r w:rsidRPr="1F575DFF">
        <w:rPr>
          <w:rFonts w:ascii="Trebuchet MS" w:hAnsi="Trebuchet MS" w:cs="Arial"/>
          <w:sz w:val="20"/>
        </w:rPr>
        <w:t>of</w:t>
      </w:r>
      <w:proofErr w:type="spellEnd"/>
      <w:r w:rsidRPr="1F575DFF">
        <w:rPr>
          <w:rFonts w:ascii="Trebuchet MS" w:hAnsi="Trebuchet MS" w:cs="Arial"/>
          <w:sz w:val="20"/>
        </w:rPr>
        <w:t xml:space="preserve"> debit and pro-forma details.</w:t>
      </w:r>
    </w:p>
    <w:p w14:paraId="3DFEDD01" w14:textId="77777777" w:rsidR="00A44DDE" w:rsidRDefault="1F575DFF" w:rsidP="1F575DFF">
      <w:pPr>
        <w:numPr>
          <w:ilvl w:val="0"/>
          <w:numId w:val="21"/>
        </w:numPr>
        <w:jc w:val="both"/>
        <w:rPr>
          <w:rFonts w:ascii="Trebuchet MS" w:hAnsi="Trebuchet MS" w:cs="Arial"/>
          <w:sz w:val="20"/>
        </w:rPr>
      </w:pPr>
      <w:r w:rsidRPr="1F575DFF">
        <w:rPr>
          <w:rFonts w:ascii="Trebuchet MS" w:hAnsi="Trebuchet MS" w:cs="Arial"/>
          <w:sz w:val="20"/>
        </w:rPr>
        <w:t>Developed web services for customer creates, Debit memo request create, and Invoice create and tested.</w:t>
      </w:r>
    </w:p>
    <w:p w14:paraId="29158F9E" w14:textId="77777777" w:rsidR="00A967DA" w:rsidRDefault="1F575DFF" w:rsidP="1F575DFF">
      <w:pPr>
        <w:numPr>
          <w:ilvl w:val="0"/>
          <w:numId w:val="21"/>
        </w:numPr>
        <w:jc w:val="both"/>
        <w:rPr>
          <w:rFonts w:ascii="Trebuchet MS" w:hAnsi="Trebuchet MS" w:cs="Arial"/>
          <w:sz w:val="20"/>
        </w:rPr>
      </w:pPr>
      <w:r w:rsidRPr="1F575DFF">
        <w:rPr>
          <w:rFonts w:ascii="Trebuchet MS" w:hAnsi="Trebuchet MS" w:cs="Arial"/>
          <w:sz w:val="20"/>
        </w:rPr>
        <w:t>Solved defects related all objects in this project for support.</w:t>
      </w:r>
    </w:p>
    <w:p w14:paraId="73B3A81A" w14:textId="67CCA323" w:rsidR="4D22EBCE" w:rsidRDefault="4D22EBCE" w:rsidP="4D22EBCE">
      <w:pPr>
        <w:numPr>
          <w:ilvl w:val="0"/>
          <w:numId w:val="21"/>
        </w:numPr>
        <w:jc w:val="both"/>
        <w:rPr>
          <w:rFonts w:ascii="Trebuchet MS" w:hAnsi="Trebuchet MS" w:cs="Arial"/>
          <w:sz w:val="20"/>
        </w:rPr>
      </w:pPr>
      <w:r w:rsidRPr="4D22EBCE">
        <w:rPr>
          <w:rFonts w:ascii="Trebuchet MS" w:hAnsi="Trebuchet MS" w:cs="Arial"/>
          <w:sz w:val="20"/>
        </w:rPr>
        <w:t xml:space="preserve">Translations are done for final invoice, credit of interest, credit </w:t>
      </w:r>
      <w:proofErr w:type="spellStart"/>
      <w:r w:rsidRPr="4D22EBCE">
        <w:rPr>
          <w:rFonts w:ascii="Trebuchet MS" w:hAnsi="Trebuchet MS" w:cs="Arial"/>
          <w:sz w:val="20"/>
        </w:rPr>
        <w:t>of</w:t>
      </w:r>
      <w:proofErr w:type="spellEnd"/>
      <w:r w:rsidRPr="4D22EBCE">
        <w:rPr>
          <w:rFonts w:ascii="Trebuchet MS" w:hAnsi="Trebuchet MS" w:cs="Arial"/>
          <w:sz w:val="20"/>
        </w:rPr>
        <w:t xml:space="preserve"> debit and pro-forma forms into four different languages (DE, FR, NL, IT).</w:t>
      </w:r>
    </w:p>
    <w:p w14:paraId="0D827C3C" w14:textId="11A29EDC" w:rsidR="4D22EBCE" w:rsidRDefault="4D22EBCE" w:rsidP="4D22EBCE">
      <w:pPr>
        <w:jc w:val="both"/>
        <w:rPr>
          <w:rFonts w:ascii="Trebuchet MS" w:hAnsi="Trebuchet MS" w:cs="Arial"/>
          <w:sz w:val="20"/>
        </w:rPr>
      </w:pPr>
    </w:p>
    <w:p w14:paraId="31E214B7" w14:textId="567B07C1" w:rsidR="00B82083" w:rsidRPr="00A4367A" w:rsidRDefault="4D22EBCE" w:rsidP="4D22EBCE">
      <w:pPr>
        <w:spacing w:line="259" w:lineRule="auto"/>
        <w:jc w:val="both"/>
        <w:rPr>
          <w:rFonts w:ascii="Trebuchet MS" w:hAnsi="Trebuchet MS" w:cs="Arial"/>
          <w:b/>
          <w:bCs/>
          <w:sz w:val="20"/>
        </w:rPr>
      </w:pPr>
      <w:r w:rsidRPr="4D22EBCE">
        <w:rPr>
          <w:rFonts w:ascii="Trebuchet MS" w:hAnsi="Trebuchet MS" w:cs="Arial"/>
          <w:b/>
          <w:bCs/>
          <w:sz w:val="20"/>
        </w:rPr>
        <w:t>AWM (Advanced Wound Management)</w:t>
      </w:r>
    </w:p>
    <w:p w14:paraId="2CFCE220" w14:textId="11A8727F" w:rsidR="4D22EBCE" w:rsidRDefault="4D22EBCE" w:rsidP="4D22EBCE">
      <w:pPr>
        <w:spacing w:line="259" w:lineRule="auto"/>
        <w:jc w:val="both"/>
        <w:rPr>
          <w:rFonts w:ascii="Trebuchet MS" w:hAnsi="Trebuchet MS" w:cs="Arial"/>
          <w:sz w:val="20"/>
        </w:rPr>
      </w:pPr>
      <w:r w:rsidRPr="4D22EBCE">
        <w:rPr>
          <w:rFonts w:ascii="Trebuchet MS" w:hAnsi="Trebuchet MS" w:cs="Arial"/>
          <w:b/>
          <w:bCs/>
          <w:sz w:val="20"/>
        </w:rPr>
        <w:t>Company</w:t>
      </w:r>
      <w:r>
        <w:tab/>
      </w:r>
      <w:r w:rsidRPr="4D22EBCE">
        <w:rPr>
          <w:rFonts w:ascii="Trebuchet MS" w:hAnsi="Trebuchet MS" w:cs="Arial"/>
          <w:sz w:val="20"/>
        </w:rPr>
        <w:t>: NTT Data</w:t>
      </w:r>
    </w:p>
    <w:p w14:paraId="3BA96B6B" w14:textId="77777777" w:rsidR="00B82083" w:rsidRPr="009B328E" w:rsidRDefault="00B82083" w:rsidP="00B82083">
      <w:pPr>
        <w:jc w:val="both"/>
        <w:rPr>
          <w:rFonts w:ascii="Trebuchet MS" w:hAnsi="Trebuchet MS" w:cs="Arial"/>
          <w:b/>
          <w:sz w:val="20"/>
        </w:rPr>
      </w:pPr>
      <w:r w:rsidRPr="009B328E">
        <w:rPr>
          <w:rFonts w:ascii="Trebuchet MS" w:hAnsi="Trebuchet MS" w:cs="Arial"/>
          <w:b/>
          <w:sz w:val="20"/>
        </w:rPr>
        <w:t xml:space="preserve">Duration </w:t>
      </w:r>
      <w:r w:rsidRPr="009B328E">
        <w:rPr>
          <w:rFonts w:ascii="Trebuchet MS" w:hAnsi="Trebuchet MS" w:cs="Arial"/>
          <w:b/>
          <w:sz w:val="20"/>
        </w:rPr>
        <w:tab/>
        <w:t>:</w:t>
      </w:r>
      <w:r>
        <w:rPr>
          <w:rFonts w:ascii="Trebuchet MS" w:hAnsi="Trebuchet MS" w:cs="Arial"/>
          <w:sz w:val="20"/>
        </w:rPr>
        <w:t xml:space="preserve"> May 2013 – July 2013</w:t>
      </w:r>
    </w:p>
    <w:p w14:paraId="3568344C" w14:textId="77777777" w:rsidR="00B82083" w:rsidRDefault="00B82083" w:rsidP="00B82083">
      <w:pPr>
        <w:jc w:val="both"/>
        <w:rPr>
          <w:rFonts w:ascii="Trebuchet MS" w:hAnsi="Trebuchet MS" w:cs="Arial"/>
          <w:sz w:val="20"/>
        </w:rPr>
      </w:pPr>
      <w:r w:rsidRPr="009B328E">
        <w:rPr>
          <w:rFonts w:ascii="Trebuchet MS" w:hAnsi="Trebuchet MS" w:cs="Arial"/>
          <w:b/>
          <w:sz w:val="20"/>
        </w:rPr>
        <w:t xml:space="preserve">Environment </w:t>
      </w:r>
      <w:r w:rsidRPr="009B328E">
        <w:rPr>
          <w:rFonts w:ascii="Trebuchet MS" w:hAnsi="Trebuchet MS" w:cs="Arial"/>
          <w:b/>
          <w:sz w:val="20"/>
        </w:rPr>
        <w:tab/>
        <w:t>:</w:t>
      </w:r>
      <w:r w:rsidRPr="009B328E">
        <w:rPr>
          <w:rFonts w:ascii="Trebuchet MS" w:hAnsi="Trebuchet MS" w:cs="Arial"/>
          <w:sz w:val="20"/>
        </w:rPr>
        <w:t xml:space="preserve"> </w:t>
      </w:r>
      <w:r w:rsidRPr="006303EF">
        <w:rPr>
          <w:rFonts w:ascii="Trebuchet MS" w:hAnsi="Trebuchet MS" w:cs="Arial"/>
          <w:sz w:val="20"/>
        </w:rPr>
        <w:t>SAP R/3 ECC 6.0, SOAPUI 4.5.2</w:t>
      </w:r>
    </w:p>
    <w:p w14:paraId="45FB0818" w14:textId="5BA494CF" w:rsidR="00960D62" w:rsidRPr="001F1DF3" w:rsidRDefault="4D22EBCE" w:rsidP="4D22EBCE">
      <w:pPr>
        <w:jc w:val="both"/>
        <w:rPr>
          <w:rFonts w:ascii="Trebuchet MS" w:hAnsi="Trebuchet MS" w:cs="Arial"/>
          <w:sz w:val="20"/>
        </w:rPr>
      </w:pPr>
      <w:r w:rsidRPr="4D22EBCE">
        <w:rPr>
          <w:rFonts w:ascii="Trebuchet MS" w:hAnsi="Trebuchet MS" w:cs="Arial"/>
          <w:b/>
          <w:bCs/>
          <w:sz w:val="20"/>
        </w:rPr>
        <w:t>Role</w:t>
      </w:r>
      <w:r w:rsidR="00960D62">
        <w:tab/>
      </w:r>
      <w:r w:rsidR="00960D62">
        <w:tab/>
      </w:r>
      <w:r w:rsidRPr="4D22EBCE">
        <w:rPr>
          <w:rFonts w:ascii="Trebuchet MS" w:hAnsi="Trebuchet MS" w:cs="Arial"/>
          <w:b/>
          <w:bCs/>
          <w:sz w:val="20"/>
        </w:rPr>
        <w:t>:</w:t>
      </w:r>
      <w:r w:rsidRPr="4D22EBCE">
        <w:rPr>
          <w:rFonts w:ascii="Trebuchet MS" w:hAnsi="Trebuchet MS" w:cs="Arial"/>
          <w:sz w:val="20"/>
        </w:rPr>
        <w:t xml:space="preserve"> ABAP Consultant</w:t>
      </w:r>
    </w:p>
    <w:p w14:paraId="7CAEA094" w14:textId="77777777" w:rsidR="00960D62" w:rsidRPr="00D82EBB" w:rsidRDefault="00960D62" w:rsidP="00960D62">
      <w:pPr>
        <w:jc w:val="both"/>
        <w:rPr>
          <w:rFonts w:ascii="Trebuchet MS" w:hAnsi="Trebuchet MS" w:cs="Arial"/>
          <w:b/>
          <w:sz w:val="20"/>
        </w:rPr>
      </w:pPr>
      <w:r w:rsidRPr="00D82EBB">
        <w:rPr>
          <w:rFonts w:ascii="Trebuchet MS" w:hAnsi="Trebuchet MS" w:cs="Arial"/>
          <w:b/>
          <w:sz w:val="20"/>
        </w:rPr>
        <w:t>Developments:</w:t>
      </w:r>
    </w:p>
    <w:p w14:paraId="217DF1B1" w14:textId="77777777" w:rsidR="00B82083" w:rsidRDefault="1F575DFF" w:rsidP="1F575DFF">
      <w:pPr>
        <w:numPr>
          <w:ilvl w:val="0"/>
          <w:numId w:val="21"/>
        </w:numPr>
        <w:jc w:val="both"/>
        <w:rPr>
          <w:rFonts w:ascii="Trebuchet MS" w:hAnsi="Trebuchet MS" w:cs="Arial"/>
          <w:sz w:val="20"/>
        </w:rPr>
      </w:pPr>
      <w:r w:rsidRPr="1F575DFF">
        <w:rPr>
          <w:rFonts w:ascii="Trebuchet MS" w:hAnsi="Trebuchet MS" w:cs="Arial"/>
          <w:sz w:val="20"/>
        </w:rPr>
        <w:t>Developed ALV Reports for Vendor collaboration (Consumption of Material) based on plants and Multilevel BOM Explosion report as of CS11 standard Tcode.</w:t>
      </w:r>
    </w:p>
    <w:p w14:paraId="43B4C918" w14:textId="77777777" w:rsidR="00B82083" w:rsidRDefault="1F575DFF" w:rsidP="1F575DFF">
      <w:pPr>
        <w:numPr>
          <w:ilvl w:val="0"/>
          <w:numId w:val="21"/>
        </w:numPr>
        <w:jc w:val="both"/>
        <w:rPr>
          <w:rFonts w:ascii="Trebuchet MS" w:hAnsi="Trebuchet MS" w:cs="Arial"/>
          <w:sz w:val="20"/>
        </w:rPr>
      </w:pPr>
      <w:r w:rsidRPr="1F575DFF">
        <w:rPr>
          <w:rFonts w:ascii="Trebuchet MS" w:hAnsi="Trebuchet MS" w:cs="Arial"/>
          <w:sz w:val="20"/>
        </w:rPr>
        <w:t xml:space="preserve">Solved the issues related to the reports, </w:t>
      </w:r>
      <w:proofErr w:type="spellStart"/>
      <w:r w:rsidRPr="1F575DFF">
        <w:rPr>
          <w:rFonts w:ascii="Trebuchet MS" w:hAnsi="Trebuchet MS" w:cs="Arial"/>
          <w:sz w:val="20"/>
        </w:rPr>
        <w:t>smartform</w:t>
      </w:r>
      <w:proofErr w:type="spellEnd"/>
      <w:r w:rsidRPr="1F575DFF">
        <w:rPr>
          <w:rFonts w:ascii="Trebuchet MS" w:hAnsi="Trebuchet MS" w:cs="Arial"/>
          <w:sz w:val="20"/>
        </w:rPr>
        <w:t>.</w:t>
      </w:r>
    </w:p>
    <w:p w14:paraId="7072FB17" w14:textId="77777777" w:rsidR="00B82083" w:rsidRDefault="1F575DFF" w:rsidP="1F575DFF">
      <w:pPr>
        <w:numPr>
          <w:ilvl w:val="0"/>
          <w:numId w:val="21"/>
        </w:numPr>
        <w:jc w:val="both"/>
        <w:rPr>
          <w:rFonts w:ascii="Trebuchet MS" w:hAnsi="Trebuchet MS" w:cs="Arial"/>
          <w:sz w:val="20"/>
        </w:rPr>
      </w:pPr>
      <w:r w:rsidRPr="1F575DFF">
        <w:rPr>
          <w:rFonts w:ascii="Trebuchet MS" w:hAnsi="Trebuchet MS" w:cs="Arial"/>
          <w:sz w:val="20"/>
        </w:rPr>
        <w:t>Prepared the technical specifications of the objects and send to the client.</w:t>
      </w:r>
    </w:p>
    <w:p w14:paraId="049F31CB" w14:textId="77777777" w:rsidR="00FC32BB" w:rsidRDefault="00FC32BB" w:rsidP="00A05C32">
      <w:pPr>
        <w:jc w:val="both"/>
        <w:rPr>
          <w:rFonts w:ascii="Trebuchet MS" w:hAnsi="Trebuchet MS" w:cs="Arial"/>
          <w:b/>
          <w:sz w:val="24"/>
          <w:szCs w:val="24"/>
        </w:rPr>
      </w:pPr>
    </w:p>
    <w:p w14:paraId="29F8A4B1" w14:textId="017BD8F1" w:rsidR="001170CC" w:rsidRPr="001170CC" w:rsidRDefault="4D22EBCE" w:rsidP="4D22EBCE">
      <w:pPr>
        <w:spacing w:line="259" w:lineRule="auto"/>
        <w:jc w:val="both"/>
        <w:rPr>
          <w:rFonts w:ascii="Trebuchet MS" w:hAnsi="Trebuchet MS" w:cs="Arial"/>
          <w:b/>
          <w:bCs/>
          <w:sz w:val="24"/>
          <w:szCs w:val="24"/>
        </w:rPr>
      </w:pPr>
      <w:r w:rsidRPr="4D22EBCE">
        <w:rPr>
          <w:rFonts w:ascii="Trebuchet MS" w:hAnsi="Trebuchet MS" w:cs="Arial"/>
          <w:b/>
          <w:bCs/>
          <w:sz w:val="24"/>
          <w:szCs w:val="24"/>
        </w:rPr>
        <w:t>Client: Ultra Tech Cements Ltd (UTCL)</w:t>
      </w:r>
    </w:p>
    <w:p w14:paraId="266D0583" w14:textId="6473D290" w:rsidR="4D22EBCE" w:rsidRDefault="4D22EBCE" w:rsidP="4D22EBCE">
      <w:pPr>
        <w:jc w:val="both"/>
        <w:rPr>
          <w:rFonts w:ascii="Trebuchet MS" w:hAnsi="Trebuchet MS" w:cs="Arial"/>
          <w:sz w:val="20"/>
        </w:rPr>
      </w:pPr>
      <w:r w:rsidRPr="4D22EBCE">
        <w:rPr>
          <w:rFonts w:ascii="Trebuchet MS" w:hAnsi="Trebuchet MS" w:cs="Arial"/>
          <w:b/>
          <w:bCs/>
          <w:sz w:val="20"/>
        </w:rPr>
        <w:t xml:space="preserve">Company </w:t>
      </w:r>
      <w:r>
        <w:tab/>
      </w:r>
      <w:r w:rsidRPr="4D22EBCE">
        <w:rPr>
          <w:rFonts w:ascii="Trebuchet MS" w:hAnsi="Trebuchet MS" w:cs="Arial"/>
          <w:b/>
          <w:bCs/>
          <w:sz w:val="20"/>
        </w:rPr>
        <w:t>:</w:t>
      </w:r>
      <w:r w:rsidRPr="4D22EBCE">
        <w:rPr>
          <w:rFonts w:ascii="Trebuchet MS" w:hAnsi="Trebuchet MS" w:cs="Arial"/>
          <w:sz w:val="20"/>
        </w:rPr>
        <w:t xml:space="preserve"> Arteria Technologies Pvt ltd</w:t>
      </w:r>
    </w:p>
    <w:p w14:paraId="69B2F201"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 xml:space="preserve">Duration </w:t>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Mar 2013 – May 2013</w:t>
      </w:r>
    </w:p>
    <w:p w14:paraId="5E6825AE"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Environment    :</w:t>
      </w:r>
      <w:r w:rsidRPr="009B328E">
        <w:rPr>
          <w:rFonts w:ascii="Trebuchet MS" w:hAnsi="Trebuchet MS" w:cs="Arial"/>
          <w:sz w:val="20"/>
        </w:rPr>
        <w:t xml:space="preserve"> SAP R/3 ECC 6.0</w:t>
      </w:r>
    </w:p>
    <w:p w14:paraId="53128261" w14:textId="12E91EDB" w:rsidR="00960D62" w:rsidRPr="00AD78B1" w:rsidRDefault="4D22EBCE" w:rsidP="4D22EBCE">
      <w:pPr>
        <w:jc w:val="both"/>
        <w:rPr>
          <w:rFonts w:ascii="Trebuchet MS" w:hAnsi="Trebuchet MS" w:cs="Arial"/>
          <w:sz w:val="20"/>
        </w:rPr>
      </w:pPr>
      <w:r w:rsidRPr="4D22EBCE">
        <w:rPr>
          <w:rFonts w:ascii="Trebuchet MS" w:hAnsi="Trebuchet MS" w:cs="Arial"/>
          <w:b/>
          <w:bCs/>
          <w:sz w:val="20"/>
        </w:rPr>
        <w:t>Role</w:t>
      </w:r>
      <w:r w:rsidR="00960D62">
        <w:tab/>
      </w:r>
      <w:r w:rsidR="00960D62">
        <w:tab/>
      </w:r>
      <w:r w:rsidRPr="4D22EBCE">
        <w:rPr>
          <w:rFonts w:ascii="Trebuchet MS" w:hAnsi="Trebuchet MS" w:cs="Arial"/>
          <w:b/>
          <w:bCs/>
          <w:sz w:val="20"/>
        </w:rPr>
        <w:t>:</w:t>
      </w:r>
      <w:r w:rsidRPr="4D22EBCE">
        <w:rPr>
          <w:rFonts w:ascii="Trebuchet MS" w:hAnsi="Trebuchet MS" w:cs="Arial"/>
          <w:sz w:val="20"/>
        </w:rPr>
        <w:t xml:space="preserve"> ABAP Developer</w:t>
      </w:r>
    </w:p>
    <w:p w14:paraId="15A67CAF" w14:textId="77777777" w:rsidR="00152D27" w:rsidRDefault="00152D27" w:rsidP="00152D27">
      <w:pPr>
        <w:jc w:val="both"/>
        <w:rPr>
          <w:rFonts w:ascii="Trebuchet MS" w:hAnsi="Trebuchet MS" w:cs="Arial"/>
          <w:b/>
          <w:bCs/>
          <w:sz w:val="20"/>
        </w:rPr>
      </w:pPr>
      <w:r w:rsidRPr="009B328E">
        <w:rPr>
          <w:rFonts w:ascii="Trebuchet MS" w:hAnsi="Trebuchet MS" w:cs="Arial"/>
          <w:b/>
          <w:bCs/>
          <w:sz w:val="20"/>
        </w:rPr>
        <w:t xml:space="preserve">Responsibilities: </w:t>
      </w:r>
    </w:p>
    <w:p w14:paraId="4101652C" w14:textId="029458B8" w:rsidR="00F65631" w:rsidRDefault="1F575DFF" w:rsidP="1F575DFF">
      <w:pPr>
        <w:jc w:val="both"/>
        <w:rPr>
          <w:rFonts w:ascii="Trebuchet MS" w:hAnsi="Trebuchet MS" w:cs="Arial"/>
          <w:sz w:val="20"/>
        </w:rPr>
      </w:pPr>
      <w:r w:rsidRPr="1F575DFF">
        <w:rPr>
          <w:rFonts w:ascii="Trebuchet MS" w:hAnsi="Trebuchet MS" w:cs="Arial"/>
          <w:sz w:val="20"/>
        </w:rPr>
        <w:t>Developing objects based on the Functional Spec, performing unit testing, code review. Ensure performance related issues are avoided by fine tuning the code wherever applicable. Following the coding standards according to the client standards. Solving if any issues are occurs in Quality testing.</w:t>
      </w:r>
    </w:p>
    <w:p w14:paraId="4B99056E" w14:textId="77777777" w:rsidR="00F65631" w:rsidRDefault="00F65631" w:rsidP="00152D27">
      <w:pPr>
        <w:jc w:val="both"/>
        <w:rPr>
          <w:rFonts w:ascii="Trebuchet MS" w:hAnsi="Trebuchet MS" w:cs="Arial"/>
          <w:b/>
          <w:bCs/>
          <w:sz w:val="20"/>
        </w:rPr>
      </w:pPr>
    </w:p>
    <w:p w14:paraId="2623F689" w14:textId="77777777" w:rsidR="00960D62" w:rsidRPr="009B328E" w:rsidRDefault="00960D62" w:rsidP="00152D27">
      <w:pPr>
        <w:jc w:val="both"/>
        <w:rPr>
          <w:rFonts w:ascii="Trebuchet MS" w:hAnsi="Trebuchet MS" w:cs="Arial"/>
          <w:b/>
          <w:bCs/>
          <w:sz w:val="20"/>
        </w:rPr>
      </w:pPr>
      <w:r>
        <w:rPr>
          <w:rFonts w:ascii="Trebuchet MS" w:hAnsi="Trebuchet MS" w:cs="Arial"/>
          <w:b/>
          <w:bCs/>
          <w:sz w:val="20"/>
        </w:rPr>
        <w:t>Developments:</w:t>
      </w:r>
    </w:p>
    <w:p w14:paraId="48E544F0" w14:textId="77777777" w:rsidR="00152D27" w:rsidRPr="00F22AB5" w:rsidRDefault="1F575DFF" w:rsidP="00152D27">
      <w:pPr>
        <w:numPr>
          <w:ilvl w:val="0"/>
          <w:numId w:val="43"/>
        </w:numPr>
        <w:jc w:val="both"/>
        <w:rPr>
          <w:rFonts w:ascii="Times New Roman" w:hAnsi="Times New Roman"/>
          <w:sz w:val="24"/>
          <w:szCs w:val="24"/>
        </w:rPr>
      </w:pPr>
      <w:r w:rsidRPr="1F575DFF">
        <w:rPr>
          <w:rFonts w:ascii="Trebuchet MS" w:hAnsi="Trebuchet MS" w:cs="Arial"/>
          <w:sz w:val="20"/>
        </w:rPr>
        <w:t>Developed RFC to create, change and display custom PO with attachments, Quotation and Inquiry.</w:t>
      </w:r>
    </w:p>
    <w:p w14:paraId="3B9D4BBD" w14:textId="77777777" w:rsidR="000D53D7" w:rsidRDefault="1F575DFF" w:rsidP="1F575DFF">
      <w:pPr>
        <w:numPr>
          <w:ilvl w:val="0"/>
          <w:numId w:val="43"/>
        </w:numPr>
        <w:jc w:val="both"/>
        <w:rPr>
          <w:rFonts w:ascii="Trebuchet MS" w:hAnsi="Trebuchet MS" w:cs="Arial"/>
          <w:sz w:val="20"/>
        </w:rPr>
      </w:pPr>
      <w:r w:rsidRPr="1F575DFF">
        <w:rPr>
          <w:rFonts w:ascii="Trebuchet MS" w:hAnsi="Trebuchet MS" w:cs="Arial"/>
          <w:sz w:val="20"/>
        </w:rPr>
        <w:t>Created RFC to</w:t>
      </w:r>
      <w:r w:rsidRPr="1F575DFF">
        <w:rPr>
          <w:rFonts w:ascii="Times New Roman" w:hAnsi="Times New Roman"/>
          <w:sz w:val="24"/>
          <w:szCs w:val="24"/>
        </w:rPr>
        <w:t xml:space="preserve"> </w:t>
      </w:r>
      <w:r w:rsidRPr="1F575DFF">
        <w:rPr>
          <w:rFonts w:ascii="Trebuchet MS" w:hAnsi="Trebuchet MS" w:cs="Arial"/>
          <w:sz w:val="20"/>
        </w:rPr>
        <w:t>get the raw material consumption details.</w:t>
      </w:r>
    </w:p>
    <w:p w14:paraId="4E1B0B3C" w14:textId="77777777" w:rsidR="00960D62" w:rsidRDefault="1F575DFF" w:rsidP="1F575DFF">
      <w:pPr>
        <w:numPr>
          <w:ilvl w:val="0"/>
          <w:numId w:val="43"/>
        </w:numPr>
        <w:jc w:val="both"/>
        <w:rPr>
          <w:rFonts w:ascii="Trebuchet MS" w:hAnsi="Trebuchet MS" w:cs="Arial"/>
          <w:sz w:val="20"/>
        </w:rPr>
      </w:pPr>
      <w:r w:rsidRPr="1F575DFF">
        <w:rPr>
          <w:rFonts w:ascii="Trebuchet MS" w:hAnsi="Trebuchet MS" w:cs="Arial"/>
          <w:sz w:val="20"/>
        </w:rPr>
        <w:t>Custom Implementation for Material F4 help and to get price list for material.</w:t>
      </w:r>
    </w:p>
    <w:p w14:paraId="025651B2" w14:textId="77777777" w:rsidR="00960D62" w:rsidRDefault="1F575DFF" w:rsidP="1F575DFF">
      <w:pPr>
        <w:numPr>
          <w:ilvl w:val="0"/>
          <w:numId w:val="43"/>
        </w:numPr>
        <w:jc w:val="both"/>
        <w:rPr>
          <w:rFonts w:ascii="Trebuchet MS" w:hAnsi="Trebuchet MS" w:cs="Arial"/>
          <w:sz w:val="20"/>
        </w:rPr>
      </w:pPr>
      <w:r w:rsidRPr="1F575DFF">
        <w:rPr>
          <w:rFonts w:ascii="Trebuchet MS" w:hAnsi="Trebuchet MS" w:cs="Arial"/>
          <w:sz w:val="20"/>
        </w:rPr>
        <w:t>Implemented BADI to create, change, display sales order, to get sales order list, to create, change, display return sales order and to get return sales order list.</w:t>
      </w:r>
    </w:p>
    <w:p w14:paraId="522A7707" w14:textId="77777777" w:rsidR="00960D62" w:rsidRDefault="1F575DFF" w:rsidP="1F575DFF">
      <w:pPr>
        <w:numPr>
          <w:ilvl w:val="0"/>
          <w:numId w:val="43"/>
        </w:numPr>
        <w:jc w:val="both"/>
        <w:rPr>
          <w:rFonts w:ascii="Trebuchet MS" w:hAnsi="Trebuchet MS" w:cs="Arial"/>
          <w:sz w:val="20"/>
        </w:rPr>
      </w:pPr>
      <w:r w:rsidRPr="1F575DFF">
        <w:rPr>
          <w:rFonts w:ascii="Trebuchet MS" w:hAnsi="Trebuchet MS" w:cs="Arial"/>
          <w:sz w:val="20"/>
        </w:rPr>
        <w:t>Implemented BADI to display invoice list.</w:t>
      </w:r>
    </w:p>
    <w:p w14:paraId="4E8AEEA5" w14:textId="77777777" w:rsidR="00960D62" w:rsidRPr="00960D62" w:rsidRDefault="1F575DFF" w:rsidP="1F575DFF">
      <w:pPr>
        <w:numPr>
          <w:ilvl w:val="0"/>
          <w:numId w:val="43"/>
        </w:numPr>
        <w:jc w:val="both"/>
        <w:rPr>
          <w:rFonts w:ascii="Trebuchet MS" w:hAnsi="Trebuchet MS" w:cs="Arial"/>
          <w:sz w:val="20"/>
        </w:rPr>
      </w:pPr>
      <w:r w:rsidRPr="1F575DFF">
        <w:rPr>
          <w:rFonts w:ascii="Trebuchet MS" w:hAnsi="Trebuchet MS" w:cs="Arial"/>
          <w:sz w:val="20"/>
        </w:rPr>
        <w:t>Developed RFC to Get UPN CFN number and to get material help.</w:t>
      </w:r>
    </w:p>
    <w:p w14:paraId="29D6B04F" w14:textId="77777777" w:rsidR="00A05C32" w:rsidRDefault="4D22EBCE" w:rsidP="4D22EBCE">
      <w:pPr>
        <w:jc w:val="both"/>
        <w:rPr>
          <w:rFonts w:ascii="Trebuchet MS" w:hAnsi="Trebuchet MS" w:cs="Arial"/>
          <w:sz w:val="20"/>
        </w:rPr>
      </w:pPr>
      <w:r w:rsidRPr="4D22EBCE">
        <w:rPr>
          <w:rFonts w:ascii="Trebuchet MS" w:hAnsi="Trebuchet MS" w:cs="Arial"/>
          <w:sz w:val="20"/>
        </w:rPr>
        <w:t xml:space="preserve"> </w:t>
      </w:r>
    </w:p>
    <w:p w14:paraId="7176DB17" w14:textId="75767A01" w:rsidR="4D22EBCE" w:rsidRDefault="4D22EBCE" w:rsidP="4D22EBCE">
      <w:pPr>
        <w:jc w:val="both"/>
        <w:rPr>
          <w:rFonts w:ascii="Trebuchet MS" w:hAnsi="Trebuchet MS" w:cs="Arial"/>
          <w:sz w:val="20"/>
        </w:rPr>
      </w:pPr>
    </w:p>
    <w:p w14:paraId="0C579F5A" w14:textId="39CB8D51" w:rsidR="4D22EBCE" w:rsidRDefault="4D22EBCE" w:rsidP="4D22EBCE">
      <w:pPr>
        <w:jc w:val="both"/>
        <w:rPr>
          <w:rFonts w:ascii="Trebuchet MS" w:hAnsi="Trebuchet MS" w:cs="Arial"/>
          <w:sz w:val="20"/>
        </w:rPr>
      </w:pPr>
    </w:p>
    <w:p w14:paraId="283258E5" w14:textId="634E9463" w:rsidR="4D22EBCE" w:rsidRDefault="4D22EBCE" w:rsidP="4D22EBCE">
      <w:pPr>
        <w:jc w:val="both"/>
        <w:rPr>
          <w:rFonts w:ascii="Trebuchet MS" w:hAnsi="Trebuchet MS" w:cs="Arial"/>
          <w:sz w:val="20"/>
        </w:rPr>
      </w:pPr>
    </w:p>
    <w:p w14:paraId="13FAE72F" w14:textId="66066B05" w:rsidR="4D22EBCE" w:rsidRDefault="4D22EBCE" w:rsidP="4D22EBCE">
      <w:pPr>
        <w:jc w:val="both"/>
        <w:rPr>
          <w:rFonts w:ascii="Trebuchet MS" w:hAnsi="Trebuchet MS" w:cs="Arial"/>
          <w:sz w:val="20"/>
        </w:rPr>
      </w:pPr>
    </w:p>
    <w:p w14:paraId="4F600E53" w14:textId="25EEC00A" w:rsidR="25C6F221" w:rsidRDefault="25C6F221" w:rsidP="25C6F221">
      <w:pPr>
        <w:spacing w:line="259" w:lineRule="auto"/>
        <w:jc w:val="both"/>
        <w:rPr>
          <w:rFonts w:ascii="Trebuchet MS" w:hAnsi="Trebuchet MS" w:cs="Arial"/>
          <w:b/>
          <w:bCs/>
          <w:sz w:val="24"/>
          <w:szCs w:val="24"/>
        </w:rPr>
      </w:pPr>
    </w:p>
    <w:p w14:paraId="4427BC7D" w14:textId="485ECACF" w:rsidR="50151C50" w:rsidRDefault="50151C50" w:rsidP="50151C50">
      <w:pPr>
        <w:spacing w:line="259" w:lineRule="auto"/>
        <w:jc w:val="both"/>
        <w:rPr>
          <w:rFonts w:ascii="Trebuchet MS" w:hAnsi="Trebuchet MS" w:cs="Arial"/>
          <w:b/>
          <w:bCs/>
          <w:sz w:val="24"/>
          <w:szCs w:val="24"/>
        </w:rPr>
      </w:pPr>
    </w:p>
    <w:p w14:paraId="79F32852" w14:textId="77777777" w:rsidR="001170CC" w:rsidRPr="001170CC" w:rsidRDefault="4D22EBCE" w:rsidP="4D22EBCE">
      <w:pPr>
        <w:spacing w:line="259" w:lineRule="auto"/>
        <w:jc w:val="both"/>
        <w:rPr>
          <w:rFonts w:ascii="Trebuchet MS" w:hAnsi="Trebuchet MS" w:cs="Arial"/>
          <w:b/>
          <w:bCs/>
          <w:sz w:val="24"/>
          <w:szCs w:val="24"/>
        </w:rPr>
      </w:pPr>
      <w:r w:rsidRPr="4D22EBCE">
        <w:rPr>
          <w:rFonts w:ascii="Trebuchet MS" w:hAnsi="Trebuchet MS" w:cs="Arial"/>
          <w:b/>
          <w:bCs/>
          <w:sz w:val="24"/>
          <w:szCs w:val="24"/>
        </w:rPr>
        <w:t>Client</w:t>
      </w:r>
      <w:r w:rsidR="001170CC">
        <w:tab/>
      </w:r>
      <w:r w:rsidR="001170CC">
        <w:tab/>
      </w:r>
      <w:r w:rsidRPr="4D22EBCE">
        <w:rPr>
          <w:rFonts w:ascii="Trebuchet MS" w:hAnsi="Trebuchet MS" w:cs="Arial"/>
          <w:b/>
          <w:bCs/>
          <w:sz w:val="24"/>
          <w:szCs w:val="24"/>
        </w:rPr>
        <w:t>: Maharashtra Tourism Development Center (MTDC)</w:t>
      </w:r>
    </w:p>
    <w:p w14:paraId="342496DA" w14:textId="3817194A" w:rsidR="4D22EBCE" w:rsidRDefault="4D22EBCE" w:rsidP="4D22EBCE">
      <w:pPr>
        <w:jc w:val="both"/>
        <w:rPr>
          <w:rFonts w:ascii="Trebuchet MS" w:hAnsi="Trebuchet MS" w:cs="Arial"/>
          <w:sz w:val="20"/>
        </w:rPr>
      </w:pPr>
      <w:r w:rsidRPr="4D22EBCE">
        <w:rPr>
          <w:rFonts w:ascii="Trebuchet MS" w:hAnsi="Trebuchet MS" w:cs="Arial"/>
          <w:b/>
          <w:bCs/>
          <w:sz w:val="20"/>
        </w:rPr>
        <w:t xml:space="preserve">Company </w:t>
      </w:r>
      <w:r>
        <w:tab/>
      </w:r>
      <w:r w:rsidRPr="4D22EBCE">
        <w:rPr>
          <w:rFonts w:ascii="Trebuchet MS" w:hAnsi="Trebuchet MS" w:cs="Arial"/>
          <w:b/>
          <w:bCs/>
          <w:sz w:val="20"/>
        </w:rPr>
        <w:t>:</w:t>
      </w:r>
      <w:r w:rsidRPr="4D22EBCE">
        <w:rPr>
          <w:rFonts w:ascii="Trebuchet MS" w:hAnsi="Trebuchet MS" w:cs="Arial"/>
          <w:sz w:val="20"/>
        </w:rPr>
        <w:t xml:space="preserve"> Arteria Technologies Pvt ltd</w:t>
      </w:r>
    </w:p>
    <w:p w14:paraId="5AAC4F2B"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 xml:space="preserve">Duration </w:t>
      </w:r>
      <w:r w:rsidRPr="009B328E">
        <w:rPr>
          <w:rFonts w:ascii="Trebuchet MS" w:hAnsi="Trebuchet MS" w:cs="Arial"/>
          <w:b/>
          <w:sz w:val="20"/>
        </w:rPr>
        <w:tab/>
        <w:t>:</w:t>
      </w:r>
      <w:r w:rsidRPr="009B328E">
        <w:rPr>
          <w:rFonts w:ascii="Trebuchet MS" w:hAnsi="Trebuchet MS" w:cs="Arial"/>
          <w:sz w:val="20"/>
        </w:rPr>
        <w:t xml:space="preserve"> </w:t>
      </w:r>
      <w:r w:rsidR="00ED696C">
        <w:rPr>
          <w:rFonts w:ascii="Trebuchet MS" w:hAnsi="Trebuchet MS" w:cs="Arial"/>
          <w:sz w:val="20"/>
        </w:rPr>
        <w:t>Dec 2012</w:t>
      </w:r>
      <w:r>
        <w:rPr>
          <w:rFonts w:ascii="Trebuchet MS" w:hAnsi="Trebuchet MS" w:cs="Arial"/>
          <w:sz w:val="20"/>
        </w:rPr>
        <w:t xml:space="preserve"> – Feb 2013</w:t>
      </w:r>
    </w:p>
    <w:p w14:paraId="7D3A0B15"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Environment    :</w:t>
      </w:r>
      <w:r w:rsidRPr="009B328E">
        <w:rPr>
          <w:rFonts w:ascii="Trebuchet MS" w:hAnsi="Trebuchet MS" w:cs="Arial"/>
          <w:sz w:val="20"/>
        </w:rPr>
        <w:t xml:space="preserve"> SAP R/3 ECC 6.0</w:t>
      </w:r>
    </w:p>
    <w:p w14:paraId="1299C43A" w14:textId="65A3CB1B" w:rsidR="001077AC" w:rsidRDefault="4D22EBCE" w:rsidP="4D22EBCE">
      <w:pPr>
        <w:jc w:val="both"/>
        <w:rPr>
          <w:rFonts w:ascii="Trebuchet MS" w:hAnsi="Trebuchet MS" w:cs="Arial"/>
          <w:sz w:val="20"/>
        </w:rPr>
      </w:pPr>
      <w:r w:rsidRPr="4D22EBCE">
        <w:rPr>
          <w:rFonts w:ascii="Trebuchet MS" w:hAnsi="Trebuchet MS" w:cs="Arial"/>
          <w:b/>
          <w:bCs/>
          <w:sz w:val="20"/>
        </w:rPr>
        <w:t>Role</w:t>
      </w:r>
      <w:r w:rsidR="001077AC">
        <w:tab/>
      </w:r>
      <w:r w:rsidR="001077AC">
        <w:tab/>
      </w:r>
      <w:r w:rsidRPr="4D22EBCE">
        <w:rPr>
          <w:rFonts w:ascii="Trebuchet MS" w:hAnsi="Trebuchet MS" w:cs="Arial"/>
          <w:b/>
          <w:bCs/>
          <w:sz w:val="20"/>
        </w:rPr>
        <w:t>:</w:t>
      </w:r>
      <w:r w:rsidRPr="4D22EBCE">
        <w:rPr>
          <w:rFonts w:ascii="Trebuchet MS" w:hAnsi="Trebuchet MS" w:cs="Arial"/>
          <w:sz w:val="20"/>
        </w:rPr>
        <w:t xml:space="preserve"> ABAP Developer</w:t>
      </w:r>
    </w:p>
    <w:p w14:paraId="1CC77775" w14:textId="77777777" w:rsidR="00152D27" w:rsidRPr="009B328E" w:rsidRDefault="00152D27" w:rsidP="00152D27">
      <w:pPr>
        <w:jc w:val="both"/>
        <w:rPr>
          <w:rFonts w:ascii="Trebuchet MS" w:hAnsi="Trebuchet MS" w:cs="Arial"/>
          <w:b/>
          <w:bCs/>
          <w:sz w:val="20"/>
        </w:rPr>
      </w:pPr>
      <w:r w:rsidRPr="009B328E">
        <w:rPr>
          <w:rFonts w:ascii="Trebuchet MS" w:hAnsi="Trebuchet MS" w:cs="Arial"/>
          <w:b/>
          <w:bCs/>
          <w:sz w:val="20"/>
        </w:rPr>
        <w:t xml:space="preserve">Responsibilities: </w:t>
      </w:r>
    </w:p>
    <w:p w14:paraId="26A9B109" w14:textId="77777777" w:rsidR="00152D27" w:rsidRDefault="1F575DFF" w:rsidP="1F575DFF">
      <w:pPr>
        <w:numPr>
          <w:ilvl w:val="0"/>
          <w:numId w:val="42"/>
        </w:numPr>
        <w:jc w:val="both"/>
        <w:rPr>
          <w:rFonts w:ascii="Trebuchet MS" w:hAnsi="Trebuchet MS" w:cs="Arial"/>
          <w:sz w:val="20"/>
        </w:rPr>
      </w:pPr>
      <w:r w:rsidRPr="1F575DFF">
        <w:rPr>
          <w:rFonts w:ascii="Trebuchet MS" w:hAnsi="Trebuchet MS" w:cs="Arial"/>
          <w:sz w:val="20"/>
        </w:rPr>
        <w:t xml:space="preserve">Created Blocked ALV report to display the fund details and expenditure details. </w:t>
      </w:r>
    </w:p>
    <w:p w14:paraId="6F24E029" w14:textId="77777777" w:rsidR="00152D27" w:rsidRDefault="1F575DFF" w:rsidP="1F575DFF">
      <w:pPr>
        <w:numPr>
          <w:ilvl w:val="0"/>
          <w:numId w:val="42"/>
        </w:numPr>
        <w:jc w:val="both"/>
        <w:rPr>
          <w:rFonts w:ascii="Trebuchet MS" w:hAnsi="Trebuchet MS" w:cs="Arial"/>
          <w:sz w:val="20"/>
        </w:rPr>
      </w:pPr>
      <w:r w:rsidRPr="1F575DFF">
        <w:rPr>
          <w:rFonts w:ascii="Trebuchet MS" w:hAnsi="Trebuchet MS" w:cs="Arial"/>
          <w:sz w:val="20"/>
        </w:rPr>
        <w:t>Created ALV report to display the caste, sub caste and category details of the employee.</w:t>
      </w:r>
    </w:p>
    <w:p w14:paraId="00F8D44B" w14:textId="77777777" w:rsidR="00152D27" w:rsidRDefault="1F575DFF" w:rsidP="1F575DFF">
      <w:pPr>
        <w:numPr>
          <w:ilvl w:val="0"/>
          <w:numId w:val="42"/>
        </w:numPr>
        <w:jc w:val="both"/>
        <w:rPr>
          <w:rFonts w:ascii="Trebuchet MS" w:hAnsi="Trebuchet MS" w:cs="Arial"/>
          <w:sz w:val="20"/>
        </w:rPr>
      </w:pPr>
      <w:r w:rsidRPr="1F575DFF">
        <w:rPr>
          <w:rFonts w:ascii="Trebuchet MS" w:hAnsi="Trebuchet MS" w:cs="Arial"/>
          <w:sz w:val="20"/>
        </w:rPr>
        <w:lastRenderedPageBreak/>
        <w:t>Developed Module pool program to Create, change and display fund management details and posting the document.</w:t>
      </w:r>
    </w:p>
    <w:p w14:paraId="56BB02D3" w14:textId="77777777" w:rsidR="00F22AB5" w:rsidRPr="00152D27" w:rsidRDefault="1F575DFF" w:rsidP="1F575DFF">
      <w:pPr>
        <w:numPr>
          <w:ilvl w:val="0"/>
          <w:numId w:val="42"/>
        </w:numPr>
        <w:jc w:val="both"/>
        <w:rPr>
          <w:rFonts w:ascii="Trebuchet MS" w:hAnsi="Trebuchet MS" w:cs="Arial"/>
          <w:sz w:val="20"/>
        </w:rPr>
      </w:pPr>
      <w:r w:rsidRPr="1F575DFF">
        <w:rPr>
          <w:rFonts w:ascii="Trebuchet MS" w:hAnsi="Trebuchet MS" w:cs="Arial"/>
          <w:sz w:val="20"/>
        </w:rPr>
        <w:t xml:space="preserve">Developed </w:t>
      </w:r>
      <w:proofErr w:type="spellStart"/>
      <w:r w:rsidRPr="1F575DFF">
        <w:rPr>
          <w:rFonts w:ascii="Trebuchet MS" w:hAnsi="Trebuchet MS" w:cs="Arial"/>
          <w:sz w:val="20"/>
        </w:rPr>
        <w:t>Smartform</w:t>
      </w:r>
      <w:proofErr w:type="spellEnd"/>
      <w:r w:rsidRPr="1F575DFF">
        <w:rPr>
          <w:rFonts w:ascii="Trebuchet MS" w:hAnsi="Trebuchet MS" w:cs="Arial"/>
          <w:sz w:val="20"/>
        </w:rPr>
        <w:t xml:space="preserve"> to print GR / GI Label and to print Dead Stock list.</w:t>
      </w:r>
    </w:p>
    <w:p w14:paraId="4DDBEF00" w14:textId="77777777" w:rsidR="00D772BD" w:rsidRDefault="00D772BD" w:rsidP="00F22AB5">
      <w:pPr>
        <w:jc w:val="both"/>
        <w:rPr>
          <w:rFonts w:ascii="Trebuchet MS" w:hAnsi="Trebuchet MS" w:cs="Arial"/>
          <w:b/>
          <w:sz w:val="20"/>
        </w:rPr>
      </w:pPr>
    </w:p>
    <w:p w14:paraId="4D7E14D1" w14:textId="5C5376A2" w:rsidR="4D22EBCE" w:rsidRDefault="4D22EBCE" w:rsidP="4D22EBCE">
      <w:pPr>
        <w:spacing w:line="259" w:lineRule="auto"/>
        <w:jc w:val="both"/>
        <w:rPr>
          <w:rFonts w:ascii="Trebuchet MS" w:hAnsi="Trebuchet MS" w:cs="Arial"/>
          <w:b/>
          <w:bCs/>
          <w:sz w:val="24"/>
          <w:szCs w:val="24"/>
        </w:rPr>
      </w:pPr>
      <w:r w:rsidRPr="4D22EBCE">
        <w:rPr>
          <w:rFonts w:ascii="Trebuchet MS" w:hAnsi="Trebuchet MS" w:cs="Arial"/>
          <w:b/>
          <w:bCs/>
          <w:sz w:val="24"/>
          <w:szCs w:val="24"/>
        </w:rPr>
        <w:t>Client: Hyper Text Media Ltd (HTML)</w:t>
      </w:r>
    </w:p>
    <w:p w14:paraId="58048049" w14:textId="77777777" w:rsidR="001170CC" w:rsidRDefault="4D22EBCE" w:rsidP="001170CC">
      <w:pPr>
        <w:jc w:val="both"/>
        <w:rPr>
          <w:rFonts w:ascii="Trebuchet MS" w:hAnsi="Trebuchet MS" w:cs="Arial"/>
          <w:sz w:val="20"/>
        </w:rPr>
      </w:pPr>
      <w:r w:rsidRPr="4D22EBCE">
        <w:rPr>
          <w:rFonts w:ascii="Trebuchet MS" w:hAnsi="Trebuchet MS" w:cs="Arial"/>
          <w:b/>
          <w:bCs/>
          <w:sz w:val="20"/>
        </w:rPr>
        <w:t xml:space="preserve">Company </w:t>
      </w:r>
      <w:r w:rsidR="001170CC">
        <w:tab/>
      </w:r>
      <w:r w:rsidRPr="4D22EBCE">
        <w:rPr>
          <w:rFonts w:ascii="Trebuchet MS" w:hAnsi="Trebuchet MS" w:cs="Arial"/>
          <w:b/>
          <w:bCs/>
          <w:sz w:val="20"/>
        </w:rPr>
        <w:t>:</w:t>
      </w:r>
      <w:r w:rsidRPr="4D22EBCE">
        <w:rPr>
          <w:rFonts w:ascii="Trebuchet MS" w:hAnsi="Trebuchet MS" w:cs="Arial"/>
          <w:sz w:val="20"/>
        </w:rPr>
        <w:t xml:space="preserve"> Arteria Technologies Pvt ltd</w:t>
      </w:r>
    </w:p>
    <w:p w14:paraId="1E5C2ADB"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 xml:space="preserve">Duration </w:t>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Sep 2012 – Nov 2012</w:t>
      </w:r>
    </w:p>
    <w:p w14:paraId="1BD8FE01" w14:textId="530ED16A" w:rsidR="001170CC" w:rsidRDefault="25C6F221" w:rsidP="4D22EBCE">
      <w:pPr>
        <w:jc w:val="both"/>
        <w:rPr>
          <w:rFonts w:ascii="Trebuchet MS" w:hAnsi="Trebuchet MS" w:cs="Arial"/>
          <w:sz w:val="20"/>
        </w:rPr>
      </w:pPr>
      <w:r w:rsidRPr="25C6F221">
        <w:rPr>
          <w:rFonts w:ascii="Trebuchet MS" w:hAnsi="Trebuchet MS" w:cs="Arial"/>
          <w:b/>
          <w:bCs/>
          <w:sz w:val="20"/>
        </w:rPr>
        <w:t>Environment    :</w:t>
      </w:r>
      <w:r w:rsidRPr="25C6F221">
        <w:rPr>
          <w:rFonts w:ascii="Trebuchet MS" w:hAnsi="Trebuchet MS" w:cs="Arial"/>
          <w:sz w:val="20"/>
        </w:rPr>
        <w:t xml:space="preserve"> SAP R/3 ECC 6.0</w:t>
      </w:r>
    </w:p>
    <w:p w14:paraId="220F9276" w14:textId="77777777" w:rsidR="001170CC" w:rsidRDefault="001170CC" w:rsidP="00152D27">
      <w:pPr>
        <w:jc w:val="both"/>
        <w:rPr>
          <w:rFonts w:ascii="Trebuchet MS" w:hAnsi="Trebuchet MS" w:cs="Arial"/>
          <w:sz w:val="20"/>
        </w:rPr>
      </w:pPr>
      <w:r w:rsidRPr="001170CC">
        <w:rPr>
          <w:rFonts w:ascii="Trebuchet MS" w:hAnsi="Trebuchet MS" w:cs="Arial"/>
          <w:b/>
          <w:sz w:val="20"/>
        </w:rPr>
        <w:t>Role</w:t>
      </w:r>
      <w:r>
        <w:rPr>
          <w:rFonts w:ascii="Trebuchet MS" w:hAnsi="Trebuchet MS" w:cs="Arial"/>
          <w:b/>
          <w:sz w:val="20"/>
        </w:rPr>
        <w:tab/>
      </w:r>
      <w:r>
        <w:rPr>
          <w:rFonts w:ascii="Trebuchet MS" w:hAnsi="Trebuchet MS" w:cs="Arial"/>
          <w:b/>
          <w:sz w:val="20"/>
        </w:rPr>
        <w:tab/>
        <w:t xml:space="preserve">: </w:t>
      </w:r>
      <w:r>
        <w:rPr>
          <w:rFonts w:ascii="Trebuchet MS" w:hAnsi="Trebuchet MS" w:cs="Arial"/>
          <w:sz w:val="20"/>
        </w:rPr>
        <w:t>ABAP Developer</w:t>
      </w:r>
    </w:p>
    <w:p w14:paraId="3461D779" w14:textId="77777777" w:rsidR="001077AC" w:rsidRPr="00A05C32" w:rsidRDefault="001077AC" w:rsidP="00152D27">
      <w:pPr>
        <w:jc w:val="both"/>
        <w:rPr>
          <w:rFonts w:ascii="Trebuchet MS" w:hAnsi="Trebuchet MS" w:cs="Arial"/>
          <w:sz w:val="20"/>
        </w:rPr>
      </w:pPr>
    </w:p>
    <w:p w14:paraId="6A8AD51E" w14:textId="77777777" w:rsidR="00152D27" w:rsidRPr="00A967DA" w:rsidRDefault="00152D27" w:rsidP="00152D27">
      <w:pPr>
        <w:jc w:val="both"/>
        <w:rPr>
          <w:rFonts w:ascii="Trebuchet MS" w:hAnsi="Trebuchet MS" w:cs="Arial"/>
          <w:sz w:val="20"/>
        </w:rPr>
      </w:pPr>
      <w:r w:rsidRPr="009B328E">
        <w:rPr>
          <w:rFonts w:ascii="Trebuchet MS" w:hAnsi="Trebuchet MS" w:cs="Arial"/>
          <w:b/>
          <w:bCs/>
          <w:sz w:val="20"/>
        </w:rPr>
        <w:t xml:space="preserve">Responsibilities: </w:t>
      </w:r>
    </w:p>
    <w:p w14:paraId="150CA7EC" w14:textId="77777777" w:rsidR="001077AC" w:rsidRDefault="1F575DFF" w:rsidP="1F575DFF">
      <w:pPr>
        <w:numPr>
          <w:ilvl w:val="0"/>
          <w:numId w:val="25"/>
        </w:numPr>
        <w:jc w:val="both"/>
        <w:rPr>
          <w:rFonts w:ascii="Trebuchet MS" w:hAnsi="Trebuchet MS" w:cs="Arial"/>
          <w:sz w:val="20"/>
        </w:rPr>
      </w:pPr>
      <w:r w:rsidRPr="1F575DFF">
        <w:rPr>
          <w:rFonts w:ascii="Trebuchet MS" w:hAnsi="Trebuchet MS" w:cs="Arial"/>
          <w:sz w:val="20"/>
        </w:rPr>
        <w:t>Reports developed to calculate the cash flow for the projected items and Actual items for the vendor.</w:t>
      </w:r>
    </w:p>
    <w:p w14:paraId="6AF1011B" w14:textId="77777777" w:rsidR="00152D27" w:rsidRPr="00F22AB5" w:rsidRDefault="1F575DFF" w:rsidP="1F575DFF">
      <w:pPr>
        <w:numPr>
          <w:ilvl w:val="0"/>
          <w:numId w:val="25"/>
        </w:numPr>
        <w:jc w:val="both"/>
        <w:rPr>
          <w:rFonts w:ascii="Trebuchet MS" w:hAnsi="Trebuchet MS" w:cs="Arial"/>
          <w:sz w:val="20"/>
        </w:rPr>
      </w:pPr>
      <w:r w:rsidRPr="1F575DFF">
        <w:rPr>
          <w:rFonts w:ascii="Trebuchet MS" w:hAnsi="Trebuchet MS" w:cs="Arial"/>
          <w:sz w:val="20"/>
        </w:rPr>
        <w:t>Report to calculate Tax Dedicational Source (TDS) Amount, gross &amp; net amount for the vendor and IO budget for the IO number, location and year wise.</w:t>
      </w:r>
    </w:p>
    <w:p w14:paraId="3A1D057D" w14:textId="77777777" w:rsidR="001077AC" w:rsidRPr="001077AC" w:rsidRDefault="1F575DFF" w:rsidP="00531F4C">
      <w:pPr>
        <w:numPr>
          <w:ilvl w:val="0"/>
          <w:numId w:val="25"/>
        </w:numPr>
        <w:jc w:val="both"/>
        <w:rPr>
          <w:rFonts w:ascii="Trebuchet MS" w:hAnsi="Trebuchet MS" w:cs="Arial"/>
          <w:b/>
          <w:bCs/>
          <w:sz w:val="24"/>
          <w:szCs w:val="24"/>
        </w:rPr>
      </w:pPr>
      <w:r w:rsidRPr="1F575DFF">
        <w:rPr>
          <w:rFonts w:ascii="Trebuchet MS" w:hAnsi="Trebuchet MS" w:cs="Arial"/>
          <w:sz w:val="20"/>
        </w:rPr>
        <w:t>Developed report to list out the pending PO’s and to display Vendor details using ALV grid. Tested by our self and delivered to the customer.</w:t>
      </w:r>
    </w:p>
    <w:p w14:paraId="3CF2D8B6" w14:textId="77777777" w:rsidR="001077AC" w:rsidRPr="001077AC" w:rsidRDefault="001077AC" w:rsidP="001077AC">
      <w:pPr>
        <w:jc w:val="both"/>
        <w:rPr>
          <w:rFonts w:ascii="Trebuchet MS" w:hAnsi="Trebuchet MS" w:cs="Arial"/>
          <w:b/>
          <w:bCs/>
          <w:sz w:val="24"/>
          <w:szCs w:val="24"/>
        </w:rPr>
      </w:pPr>
    </w:p>
    <w:p w14:paraId="25CBC5FC" w14:textId="476ABFE2" w:rsidR="4D22EBCE" w:rsidRDefault="4D22EBCE" w:rsidP="4D22EBCE">
      <w:pPr>
        <w:spacing w:line="259" w:lineRule="auto"/>
        <w:jc w:val="both"/>
        <w:rPr>
          <w:rFonts w:ascii="Trebuchet MS" w:hAnsi="Trebuchet MS" w:cs="Arial"/>
          <w:b/>
          <w:bCs/>
          <w:sz w:val="24"/>
          <w:szCs w:val="24"/>
        </w:rPr>
      </w:pPr>
      <w:r w:rsidRPr="4D22EBCE">
        <w:rPr>
          <w:rFonts w:ascii="Trebuchet MS" w:hAnsi="Trebuchet MS" w:cs="Arial"/>
          <w:b/>
          <w:bCs/>
          <w:sz w:val="24"/>
          <w:szCs w:val="24"/>
        </w:rPr>
        <w:t>Client: Institute for Technical Education and Research (ITER)</w:t>
      </w:r>
    </w:p>
    <w:p w14:paraId="6A28FB9A" w14:textId="77777777" w:rsidR="001170CC" w:rsidRDefault="4D22EBCE" w:rsidP="001170CC">
      <w:pPr>
        <w:jc w:val="both"/>
        <w:rPr>
          <w:rFonts w:ascii="Trebuchet MS" w:hAnsi="Trebuchet MS" w:cs="Arial"/>
          <w:sz w:val="20"/>
        </w:rPr>
      </w:pPr>
      <w:r w:rsidRPr="4D22EBCE">
        <w:rPr>
          <w:rFonts w:ascii="Trebuchet MS" w:hAnsi="Trebuchet MS" w:cs="Arial"/>
          <w:b/>
          <w:bCs/>
          <w:sz w:val="20"/>
        </w:rPr>
        <w:t xml:space="preserve">Company </w:t>
      </w:r>
      <w:r w:rsidR="001170CC">
        <w:tab/>
      </w:r>
      <w:r w:rsidRPr="4D22EBCE">
        <w:rPr>
          <w:rFonts w:ascii="Trebuchet MS" w:hAnsi="Trebuchet MS" w:cs="Arial"/>
          <w:b/>
          <w:bCs/>
          <w:sz w:val="20"/>
        </w:rPr>
        <w:t>:</w:t>
      </w:r>
      <w:r w:rsidRPr="4D22EBCE">
        <w:rPr>
          <w:rFonts w:ascii="Trebuchet MS" w:hAnsi="Trebuchet MS" w:cs="Arial"/>
          <w:sz w:val="20"/>
        </w:rPr>
        <w:t xml:space="preserve"> Arteria Technologies Pvt ltd</w:t>
      </w:r>
    </w:p>
    <w:p w14:paraId="520BBD3C"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 xml:space="preserve">Duration </w:t>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May 2012 – Aug 2012</w:t>
      </w:r>
    </w:p>
    <w:p w14:paraId="17544608" w14:textId="77777777" w:rsidR="001170CC" w:rsidRPr="009B328E" w:rsidRDefault="001170CC" w:rsidP="001170CC">
      <w:pPr>
        <w:jc w:val="both"/>
        <w:rPr>
          <w:rFonts w:ascii="Trebuchet MS" w:hAnsi="Trebuchet MS" w:cs="Arial"/>
          <w:sz w:val="20"/>
        </w:rPr>
      </w:pPr>
      <w:r w:rsidRPr="009B328E">
        <w:rPr>
          <w:rFonts w:ascii="Trebuchet MS" w:hAnsi="Trebuchet MS" w:cs="Arial"/>
          <w:b/>
          <w:sz w:val="20"/>
        </w:rPr>
        <w:t>Environment    :</w:t>
      </w:r>
      <w:r w:rsidRPr="009B328E">
        <w:rPr>
          <w:rFonts w:ascii="Trebuchet MS" w:hAnsi="Trebuchet MS" w:cs="Arial"/>
          <w:sz w:val="20"/>
        </w:rPr>
        <w:t xml:space="preserve"> SAP R/3 ECC 6.0</w:t>
      </w:r>
    </w:p>
    <w:p w14:paraId="0B28DD4E" w14:textId="77777777" w:rsidR="00A967DA" w:rsidRDefault="001170CC" w:rsidP="00152D27">
      <w:pPr>
        <w:jc w:val="both"/>
        <w:rPr>
          <w:rFonts w:ascii="Trebuchet MS" w:hAnsi="Trebuchet MS" w:cs="Arial"/>
          <w:sz w:val="20"/>
        </w:rPr>
      </w:pPr>
      <w:r w:rsidRPr="009B328E">
        <w:rPr>
          <w:rFonts w:ascii="Trebuchet MS" w:hAnsi="Trebuchet MS" w:cs="Arial"/>
          <w:b/>
          <w:sz w:val="20"/>
        </w:rPr>
        <w:t>Role</w:t>
      </w:r>
      <w:r w:rsidRPr="009B328E">
        <w:rPr>
          <w:rFonts w:ascii="Trebuchet MS" w:hAnsi="Trebuchet MS" w:cs="Arial"/>
          <w:b/>
          <w:sz w:val="20"/>
        </w:rPr>
        <w:tab/>
      </w:r>
      <w:r w:rsidRPr="009B328E">
        <w:rPr>
          <w:rFonts w:ascii="Trebuchet MS" w:hAnsi="Trebuchet MS" w:cs="Arial"/>
          <w:b/>
          <w:sz w:val="20"/>
        </w:rPr>
        <w:tab/>
        <w:t>:</w:t>
      </w:r>
      <w:r w:rsidRPr="009B328E">
        <w:rPr>
          <w:rFonts w:ascii="Trebuchet MS" w:hAnsi="Trebuchet MS" w:cs="Arial"/>
          <w:sz w:val="20"/>
        </w:rPr>
        <w:t xml:space="preserve"> </w:t>
      </w:r>
      <w:r>
        <w:rPr>
          <w:rFonts w:ascii="Trebuchet MS" w:hAnsi="Trebuchet MS" w:cs="Arial"/>
          <w:sz w:val="20"/>
        </w:rPr>
        <w:t>ABAP Developer</w:t>
      </w:r>
    </w:p>
    <w:p w14:paraId="0FB78278" w14:textId="77777777" w:rsidR="001077AC" w:rsidRPr="005813C9" w:rsidRDefault="001077AC" w:rsidP="00152D27">
      <w:pPr>
        <w:jc w:val="both"/>
        <w:rPr>
          <w:rFonts w:ascii="Trebuchet MS" w:hAnsi="Trebuchet MS" w:cs="Arial"/>
          <w:sz w:val="20"/>
        </w:rPr>
      </w:pPr>
    </w:p>
    <w:p w14:paraId="37F53463" w14:textId="77777777" w:rsidR="00152D27" w:rsidRPr="009B328E" w:rsidRDefault="00152D27" w:rsidP="00152D27">
      <w:pPr>
        <w:jc w:val="both"/>
        <w:rPr>
          <w:rFonts w:ascii="Trebuchet MS" w:hAnsi="Trebuchet MS" w:cs="Arial"/>
          <w:b/>
          <w:bCs/>
          <w:sz w:val="20"/>
        </w:rPr>
      </w:pPr>
      <w:r w:rsidRPr="009B328E">
        <w:rPr>
          <w:rFonts w:ascii="Trebuchet MS" w:hAnsi="Trebuchet MS" w:cs="Arial"/>
          <w:b/>
          <w:bCs/>
          <w:sz w:val="20"/>
        </w:rPr>
        <w:t xml:space="preserve">Responsibilities: </w:t>
      </w:r>
    </w:p>
    <w:p w14:paraId="6BAB7EDB" w14:textId="77777777" w:rsidR="00152D27" w:rsidRDefault="1F575DFF" w:rsidP="1F575DFF">
      <w:pPr>
        <w:numPr>
          <w:ilvl w:val="0"/>
          <w:numId w:val="25"/>
        </w:numPr>
        <w:jc w:val="both"/>
        <w:rPr>
          <w:rFonts w:ascii="Trebuchet MS" w:hAnsi="Trebuchet MS" w:cs="Arial"/>
          <w:sz w:val="20"/>
        </w:rPr>
      </w:pPr>
      <w:r w:rsidRPr="1F575DFF">
        <w:rPr>
          <w:rFonts w:ascii="Trebuchet MS" w:hAnsi="Trebuchet MS" w:cs="Arial"/>
          <w:sz w:val="20"/>
        </w:rPr>
        <w:t xml:space="preserve">Created reports, </w:t>
      </w:r>
      <w:proofErr w:type="spellStart"/>
      <w:r w:rsidRPr="1F575DFF">
        <w:rPr>
          <w:rFonts w:ascii="Trebuchet MS" w:hAnsi="Trebuchet MS" w:cs="Arial"/>
          <w:sz w:val="20"/>
        </w:rPr>
        <w:t>smartform</w:t>
      </w:r>
      <w:proofErr w:type="spellEnd"/>
      <w:r w:rsidRPr="1F575DFF">
        <w:rPr>
          <w:rFonts w:ascii="Trebuchet MS" w:hAnsi="Trebuchet MS" w:cs="Arial"/>
          <w:sz w:val="20"/>
        </w:rPr>
        <w:t xml:space="preserve"> and module pools based on the client requirements.</w:t>
      </w:r>
    </w:p>
    <w:p w14:paraId="2BCC6BD1" w14:textId="77777777" w:rsidR="00152D27" w:rsidRDefault="1F575DFF" w:rsidP="1F575DFF">
      <w:pPr>
        <w:numPr>
          <w:ilvl w:val="0"/>
          <w:numId w:val="25"/>
        </w:numPr>
        <w:jc w:val="both"/>
        <w:rPr>
          <w:rFonts w:ascii="Trebuchet MS" w:hAnsi="Trebuchet MS" w:cs="Arial"/>
          <w:sz w:val="20"/>
        </w:rPr>
      </w:pPr>
      <w:r w:rsidRPr="1F575DFF">
        <w:rPr>
          <w:rFonts w:ascii="Trebuchet MS" w:hAnsi="Trebuchet MS" w:cs="Arial"/>
          <w:sz w:val="20"/>
        </w:rPr>
        <w:t>Created report to display the staffs list and their designation with other details and developed a report to park the FI document and to get the Ledger details.</w:t>
      </w:r>
    </w:p>
    <w:p w14:paraId="28A30646" w14:textId="77777777" w:rsidR="00152D27" w:rsidRPr="00F65631" w:rsidRDefault="4D22EBCE" w:rsidP="1F575DFF">
      <w:pPr>
        <w:numPr>
          <w:ilvl w:val="0"/>
          <w:numId w:val="25"/>
        </w:numPr>
        <w:jc w:val="both"/>
        <w:rPr>
          <w:rFonts w:ascii="Trebuchet MS" w:hAnsi="Trebuchet MS" w:cs="Arial"/>
          <w:sz w:val="20"/>
        </w:rPr>
      </w:pPr>
      <w:r w:rsidRPr="4D22EBCE">
        <w:rPr>
          <w:rFonts w:ascii="Trebuchet MS" w:hAnsi="Trebuchet MS" w:cs="Arial"/>
          <w:sz w:val="20"/>
        </w:rPr>
        <w:t>Developed module pool program for PO, RFQ text upload.</w:t>
      </w:r>
    </w:p>
    <w:p w14:paraId="473206C4" w14:textId="41A5A577" w:rsidR="4D22EBCE" w:rsidRDefault="4D22EBCE" w:rsidP="4D22EBCE">
      <w:pPr>
        <w:spacing w:line="259" w:lineRule="auto"/>
        <w:jc w:val="both"/>
        <w:rPr>
          <w:rFonts w:ascii="Trebuchet MS" w:hAnsi="Trebuchet MS" w:cs="Arial"/>
          <w:b/>
          <w:bCs/>
          <w:sz w:val="24"/>
          <w:szCs w:val="24"/>
        </w:rPr>
      </w:pPr>
    </w:p>
    <w:p w14:paraId="69F87961" w14:textId="0890DCB4" w:rsidR="4D22EBCE" w:rsidRDefault="4D22EBCE" w:rsidP="4D22EBCE">
      <w:pPr>
        <w:spacing w:line="259" w:lineRule="auto"/>
        <w:jc w:val="both"/>
        <w:rPr>
          <w:rFonts w:ascii="Trebuchet MS" w:hAnsi="Trebuchet MS" w:cs="Arial"/>
          <w:b/>
          <w:bCs/>
          <w:sz w:val="24"/>
          <w:szCs w:val="24"/>
        </w:rPr>
      </w:pPr>
      <w:r w:rsidRPr="4D22EBCE">
        <w:rPr>
          <w:rFonts w:ascii="Trebuchet MS" w:hAnsi="Trebuchet MS" w:cs="Arial"/>
          <w:b/>
          <w:bCs/>
          <w:sz w:val="24"/>
          <w:szCs w:val="24"/>
        </w:rPr>
        <w:t>Client: Forbes &amp; Company Ltd</w:t>
      </w:r>
    </w:p>
    <w:p w14:paraId="12152D9F" w14:textId="77777777" w:rsidR="001170CC" w:rsidRDefault="4D22EBCE" w:rsidP="001170CC">
      <w:pPr>
        <w:jc w:val="both"/>
        <w:rPr>
          <w:rFonts w:ascii="Trebuchet MS" w:hAnsi="Trebuchet MS" w:cs="Arial"/>
          <w:sz w:val="20"/>
        </w:rPr>
      </w:pPr>
      <w:r w:rsidRPr="4D22EBCE">
        <w:rPr>
          <w:rFonts w:ascii="Trebuchet MS" w:hAnsi="Trebuchet MS" w:cs="Arial"/>
          <w:b/>
          <w:bCs/>
          <w:sz w:val="20"/>
        </w:rPr>
        <w:t xml:space="preserve">Company </w:t>
      </w:r>
      <w:r w:rsidR="001170CC">
        <w:tab/>
      </w:r>
      <w:r w:rsidRPr="4D22EBCE">
        <w:rPr>
          <w:rFonts w:ascii="Trebuchet MS" w:hAnsi="Trebuchet MS" w:cs="Arial"/>
          <w:b/>
          <w:bCs/>
          <w:sz w:val="20"/>
        </w:rPr>
        <w:t>:</w:t>
      </w:r>
      <w:r w:rsidRPr="4D22EBCE">
        <w:rPr>
          <w:rFonts w:ascii="Trebuchet MS" w:hAnsi="Trebuchet MS" w:cs="Arial"/>
          <w:sz w:val="20"/>
        </w:rPr>
        <w:t xml:space="preserve"> Arteria Technologies Pvt ltd</w:t>
      </w:r>
    </w:p>
    <w:p w14:paraId="4552FC71" w14:textId="77777777" w:rsidR="001170CC" w:rsidRPr="009B328E" w:rsidRDefault="001170CC" w:rsidP="001170CC">
      <w:pPr>
        <w:jc w:val="both"/>
        <w:rPr>
          <w:rFonts w:ascii="Trebuchet MS" w:hAnsi="Trebuchet MS" w:cs="Arial"/>
          <w:b/>
          <w:sz w:val="20"/>
        </w:rPr>
      </w:pPr>
      <w:r w:rsidRPr="009B328E">
        <w:rPr>
          <w:rFonts w:ascii="Trebuchet MS" w:hAnsi="Trebuchet MS" w:cs="Arial"/>
          <w:b/>
          <w:sz w:val="20"/>
        </w:rPr>
        <w:t xml:space="preserve">Duration </w:t>
      </w:r>
      <w:r w:rsidRPr="009B328E">
        <w:rPr>
          <w:rFonts w:ascii="Trebuchet MS" w:hAnsi="Trebuchet MS" w:cs="Arial"/>
          <w:b/>
          <w:sz w:val="20"/>
        </w:rPr>
        <w:tab/>
        <w:t>:</w:t>
      </w:r>
      <w:r w:rsidRPr="009B328E">
        <w:rPr>
          <w:rFonts w:ascii="Trebuchet MS" w:hAnsi="Trebuchet MS" w:cs="Arial"/>
          <w:sz w:val="20"/>
        </w:rPr>
        <w:t xml:space="preserve"> J</w:t>
      </w:r>
      <w:r>
        <w:rPr>
          <w:rFonts w:ascii="Trebuchet MS" w:hAnsi="Trebuchet MS" w:cs="Arial"/>
          <w:sz w:val="20"/>
        </w:rPr>
        <w:t>an 2012</w:t>
      </w:r>
      <w:r w:rsidRPr="009B328E">
        <w:rPr>
          <w:rFonts w:ascii="Trebuchet MS" w:hAnsi="Trebuchet MS" w:cs="Arial"/>
          <w:sz w:val="20"/>
        </w:rPr>
        <w:t xml:space="preserve">– </w:t>
      </w:r>
      <w:r>
        <w:rPr>
          <w:rFonts w:ascii="Trebuchet MS" w:hAnsi="Trebuchet MS" w:cs="Arial"/>
          <w:sz w:val="20"/>
        </w:rPr>
        <w:t>Apr</w:t>
      </w:r>
      <w:r w:rsidRPr="009B328E">
        <w:rPr>
          <w:rFonts w:ascii="Trebuchet MS" w:hAnsi="Trebuchet MS" w:cs="Arial"/>
          <w:sz w:val="20"/>
        </w:rPr>
        <w:t xml:space="preserve"> 20</w:t>
      </w:r>
      <w:r>
        <w:rPr>
          <w:rFonts w:ascii="Trebuchet MS" w:hAnsi="Trebuchet MS" w:cs="Arial"/>
          <w:sz w:val="20"/>
        </w:rPr>
        <w:t>12</w:t>
      </w:r>
    </w:p>
    <w:p w14:paraId="237E8124" w14:textId="77777777" w:rsidR="001170CC" w:rsidRDefault="001170CC" w:rsidP="001170CC">
      <w:pPr>
        <w:jc w:val="both"/>
        <w:rPr>
          <w:rFonts w:ascii="Trebuchet MS" w:hAnsi="Trebuchet MS" w:cs="Arial"/>
          <w:sz w:val="20"/>
        </w:rPr>
      </w:pPr>
      <w:r w:rsidRPr="009B328E">
        <w:rPr>
          <w:rFonts w:ascii="Trebuchet MS" w:hAnsi="Trebuchet MS" w:cs="Arial"/>
          <w:b/>
          <w:sz w:val="20"/>
        </w:rPr>
        <w:t xml:space="preserve">Environment </w:t>
      </w:r>
      <w:r w:rsidRPr="009B328E">
        <w:rPr>
          <w:rFonts w:ascii="Trebuchet MS" w:hAnsi="Trebuchet MS" w:cs="Arial"/>
          <w:b/>
          <w:sz w:val="20"/>
        </w:rPr>
        <w:tab/>
        <w:t>:</w:t>
      </w:r>
      <w:r w:rsidRPr="009B328E">
        <w:rPr>
          <w:rFonts w:ascii="Trebuchet MS" w:hAnsi="Trebuchet MS" w:cs="Arial"/>
          <w:sz w:val="20"/>
        </w:rPr>
        <w:t xml:space="preserve"> SAP R/3 ECC 6.0</w:t>
      </w:r>
    </w:p>
    <w:p w14:paraId="4BB82658" w14:textId="77777777" w:rsidR="001077AC" w:rsidRDefault="22C87C55" w:rsidP="00152D27">
      <w:pPr>
        <w:jc w:val="both"/>
        <w:rPr>
          <w:rFonts w:ascii="Trebuchet MS" w:hAnsi="Trebuchet MS" w:cs="Arial"/>
          <w:sz w:val="20"/>
        </w:rPr>
      </w:pPr>
      <w:r w:rsidRPr="22C87C55">
        <w:rPr>
          <w:rFonts w:ascii="Trebuchet MS" w:hAnsi="Trebuchet MS" w:cs="Arial"/>
          <w:b/>
          <w:bCs/>
          <w:sz w:val="20"/>
        </w:rPr>
        <w:t>Role</w:t>
      </w:r>
      <w:r w:rsidR="001170CC">
        <w:tab/>
      </w:r>
      <w:r w:rsidR="001170CC">
        <w:tab/>
      </w:r>
      <w:r w:rsidRPr="22C87C55">
        <w:rPr>
          <w:rFonts w:ascii="Trebuchet MS" w:hAnsi="Trebuchet MS" w:cs="Arial"/>
          <w:b/>
          <w:bCs/>
          <w:sz w:val="20"/>
        </w:rPr>
        <w:t>:</w:t>
      </w:r>
      <w:r w:rsidRPr="22C87C55">
        <w:rPr>
          <w:rFonts w:ascii="Trebuchet MS" w:hAnsi="Trebuchet MS" w:cs="Arial"/>
          <w:sz w:val="20"/>
        </w:rPr>
        <w:t xml:space="preserve"> ABAP Developer</w:t>
      </w:r>
    </w:p>
    <w:p w14:paraId="0562CB0E" w14:textId="77777777" w:rsidR="0077113A" w:rsidRPr="000D53D7" w:rsidRDefault="0077113A" w:rsidP="00152D27">
      <w:pPr>
        <w:jc w:val="both"/>
        <w:rPr>
          <w:rFonts w:ascii="Trebuchet MS" w:hAnsi="Trebuchet MS" w:cs="Arial"/>
          <w:sz w:val="20"/>
        </w:rPr>
      </w:pPr>
    </w:p>
    <w:p w14:paraId="25AF0F35" w14:textId="77777777" w:rsidR="00152D27" w:rsidRPr="009B328E" w:rsidRDefault="00152D27" w:rsidP="00152D27">
      <w:pPr>
        <w:jc w:val="both"/>
        <w:rPr>
          <w:rFonts w:ascii="Trebuchet MS" w:hAnsi="Trebuchet MS" w:cs="Arial"/>
          <w:b/>
          <w:sz w:val="20"/>
        </w:rPr>
      </w:pPr>
      <w:r w:rsidRPr="009B328E">
        <w:rPr>
          <w:rFonts w:ascii="Trebuchet MS" w:hAnsi="Trebuchet MS" w:cs="Arial"/>
          <w:b/>
          <w:sz w:val="20"/>
        </w:rPr>
        <w:t>Responsibilities:</w:t>
      </w:r>
    </w:p>
    <w:p w14:paraId="0140EF4B" w14:textId="77777777" w:rsidR="00152D27" w:rsidRDefault="1F575DFF" w:rsidP="1F575DFF">
      <w:pPr>
        <w:numPr>
          <w:ilvl w:val="0"/>
          <w:numId w:val="21"/>
        </w:numPr>
        <w:jc w:val="both"/>
        <w:rPr>
          <w:rFonts w:ascii="Trebuchet MS" w:hAnsi="Trebuchet MS" w:cs="Arial"/>
          <w:sz w:val="20"/>
        </w:rPr>
      </w:pPr>
      <w:r w:rsidRPr="1F575DFF">
        <w:rPr>
          <w:rFonts w:ascii="Trebuchet MS" w:hAnsi="Trebuchet MS" w:cs="Arial"/>
          <w:sz w:val="20"/>
        </w:rPr>
        <w:t>Developed Reports for uploading sales details and to maintain sales details for dealer material combinations.</w:t>
      </w:r>
    </w:p>
    <w:p w14:paraId="60001D01" w14:textId="77777777" w:rsidR="00152D27" w:rsidRPr="00D772BD" w:rsidRDefault="1F575DFF" w:rsidP="1F575DFF">
      <w:pPr>
        <w:numPr>
          <w:ilvl w:val="0"/>
          <w:numId w:val="21"/>
        </w:numPr>
        <w:jc w:val="both"/>
        <w:rPr>
          <w:rFonts w:ascii="Trebuchet MS" w:hAnsi="Trebuchet MS" w:cs="Arial"/>
          <w:sz w:val="20"/>
        </w:rPr>
      </w:pPr>
      <w:r w:rsidRPr="1F575DFF">
        <w:rPr>
          <w:rFonts w:ascii="Trebuchet MS" w:hAnsi="Trebuchet MS" w:cs="Arial"/>
          <w:sz w:val="20"/>
        </w:rPr>
        <w:t>Developed RFC’s to create Sales order and return order and for other portal applications.</w:t>
      </w:r>
    </w:p>
    <w:p w14:paraId="78083A46" w14:textId="77777777" w:rsidR="00152D27" w:rsidRPr="009B328E" w:rsidRDefault="1F575DFF" w:rsidP="1F575DFF">
      <w:pPr>
        <w:numPr>
          <w:ilvl w:val="0"/>
          <w:numId w:val="21"/>
        </w:numPr>
        <w:jc w:val="both"/>
        <w:rPr>
          <w:rFonts w:ascii="Trebuchet MS" w:hAnsi="Trebuchet MS" w:cs="Arial"/>
          <w:sz w:val="20"/>
        </w:rPr>
      </w:pPr>
      <w:r w:rsidRPr="1F575DFF">
        <w:rPr>
          <w:rFonts w:ascii="Trebuchet MS" w:hAnsi="Trebuchet MS" w:cs="Arial"/>
          <w:sz w:val="20"/>
        </w:rPr>
        <w:t>Developed reports to Upload and update the stock values, buffer stock and Make to Order (MTO) for the dealer and material combination.</w:t>
      </w:r>
    </w:p>
    <w:p w14:paraId="1BB629A7" w14:textId="7930DF90" w:rsidR="22C87C55" w:rsidRDefault="7E75BF83" w:rsidP="7E75BF83">
      <w:pPr>
        <w:numPr>
          <w:ilvl w:val="0"/>
          <w:numId w:val="21"/>
        </w:numPr>
        <w:jc w:val="both"/>
        <w:rPr>
          <w:rFonts w:ascii="Trebuchet MS" w:hAnsi="Trebuchet MS" w:cs="Arial"/>
          <w:sz w:val="20"/>
        </w:rPr>
      </w:pPr>
      <w:r w:rsidRPr="7E75BF83">
        <w:rPr>
          <w:rFonts w:ascii="Trebuchet MS" w:hAnsi="Trebuchet MS" w:cs="Arial"/>
          <w:sz w:val="20"/>
        </w:rPr>
        <w:t>Testing from front end if any issues we rectify the issues based on client requirements.</w:t>
      </w:r>
    </w:p>
    <w:sectPr w:rsidR="22C87C55" w:rsidSect="001D25FA">
      <w:headerReference w:type="default" r:id="rId8"/>
      <w:footerReference w:type="even" r:id="rId9"/>
      <w:footerReference w:type="default" r:id="rId10"/>
      <w:pgSz w:w="12240" w:h="15840" w:code="1"/>
      <w:pgMar w:top="990" w:right="1800" w:bottom="810" w:left="1800" w:header="57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2613B" w14:textId="77777777" w:rsidR="00651B81" w:rsidRDefault="00651B81">
      <w:r>
        <w:separator/>
      </w:r>
    </w:p>
  </w:endnote>
  <w:endnote w:type="continuationSeparator" w:id="0">
    <w:p w14:paraId="1737E424" w14:textId="77777777" w:rsidR="00651B81" w:rsidRDefault="0065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833631" w:rsidRDefault="00833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DE523C" w14:textId="77777777" w:rsidR="00833631" w:rsidRDefault="008336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E699" w14:textId="77777777" w:rsidR="00C04014" w:rsidRDefault="00C04014">
    <w:pPr>
      <w:pStyle w:val="Footer"/>
      <w:jc w:val="right"/>
    </w:pPr>
    <w:r>
      <w:fldChar w:fldCharType="begin"/>
    </w:r>
    <w:r>
      <w:instrText xml:space="preserve"> PAGE   \* MERGEFORMAT </w:instrText>
    </w:r>
    <w:r>
      <w:fldChar w:fldCharType="separate"/>
    </w:r>
    <w:r w:rsidR="0001144E">
      <w:rPr>
        <w:noProof/>
      </w:rPr>
      <w:t>5</w:t>
    </w:r>
    <w:r>
      <w:fldChar w:fldCharType="end"/>
    </w:r>
  </w:p>
  <w:p w14:paraId="6BB9E253" w14:textId="77777777" w:rsidR="00833631" w:rsidRDefault="00833631" w:rsidP="00C04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D884E" w14:textId="77777777" w:rsidR="00651B81" w:rsidRDefault="00651B81">
      <w:r>
        <w:separator/>
      </w:r>
    </w:p>
  </w:footnote>
  <w:footnote w:type="continuationSeparator" w:id="0">
    <w:p w14:paraId="3E58BE77" w14:textId="77777777" w:rsidR="00651B81" w:rsidRDefault="0065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80"/>
      <w:gridCol w:w="2880"/>
      <w:gridCol w:w="2880"/>
    </w:tblGrid>
    <w:tr w:rsidR="4D22EBCE" w14:paraId="344FBF62" w14:textId="77777777" w:rsidTr="4D22EBCE">
      <w:tc>
        <w:tcPr>
          <w:tcW w:w="2880" w:type="dxa"/>
        </w:tcPr>
        <w:p w14:paraId="6B247528" w14:textId="231BC3F9" w:rsidR="4D22EBCE" w:rsidRDefault="4D22EBCE" w:rsidP="4D22EBCE">
          <w:pPr>
            <w:pStyle w:val="Header"/>
            <w:ind w:left="-115"/>
          </w:pPr>
        </w:p>
      </w:tc>
      <w:tc>
        <w:tcPr>
          <w:tcW w:w="2880" w:type="dxa"/>
        </w:tcPr>
        <w:p w14:paraId="0369488A" w14:textId="41018D4E" w:rsidR="4D22EBCE" w:rsidRDefault="4D22EBCE" w:rsidP="4D22EBCE">
          <w:pPr>
            <w:pStyle w:val="Header"/>
            <w:jc w:val="center"/>
          </w:pPr>
        </w:p>
      </w:tc>
      <w:tc>
        <w:tcPr>
          <w:tcW w:w="2880" w:type="dxa"/>
        </w:tcPr>
        <w:p w14:paraId="3F5439A6" w14:textId="0775252A" w:rsidR="4D22EBCE" w:rsidRDefault="4D22EBCE" w:rsidP="4D22EBCE">
          <w:pPr>
            <w:pStyle w:val="Header"/>
            <w:ind w:right="-115"/>
            <w:jc w:val="right"/>
          </w:pPr>
        </w:p>
      </w:tc>
    </w:tr>
  </w:tbl>
  <w:p w14:paraId="58EB72D0" w14:textId="5C5EC866" w:rsidR="4D22EBCE" w:rsidRDefault="4D22EBCE" w:rsidP="4D22EBCE">
    <w:pPr>
      <w:pStyle w:val="Header"/>
    </w:pPr>
  </w:p>
</w:hdr>
</file>

<file path=word/intelligence2.xml><?xml version="1.0" encoding="utf-8"?>
<int2:intelligence xmlns:int2="http://schemas.microsoft.com/office/intelligence/2020/intelligence" xmlns:oel="http://schemas.microsoft.com/office/2019/extlst">
  <int2:observations>
    <int2:textHash int2:hashCode="2OjWcLUj8xyZiH" int2:id="nuHmOOc6">
      <int2:state int2:value="Rejected" int2:type="AugLoop_Text_Critique"/>
    </int2:textHash>
    <int2:textHash int2:hashCode="avpVG2kp0xdlFE" int2:id="Qwio8KGb">
      <int2:state int2:value="Rejected" int2:type="AugLoop_Text_Critique"/>
    </int2:textHash>
    <int2:textHash int2:hashCode="yhmcKuJIfhrNM0" int2:id="bLUOp2ZN">
      <int2:state int2:value="Rejected" int2:type="AugLoop_Text_Critique"/>
    </int2:textHash>
    <int2:textHash int2:hashCode="HXHPE9x7mpXwhA" int2:id="HLo0WJwx">
      <int2:state int2:value="Rejected" int2:type="AugLoop_Text_Critique"/>
    </int2:textHash>
    <int2:textHash int2:hashCode="QmGX6Z0NfPrUcb" int2:id="KA9zKw0K">
      <int2:state int2:value="Rejected" int2:type="AugLoop_Text_Critique"/>
    </int2:textHash>
    <int2:textHash int2:hashCode="QLkLKfUzTChCHc" int2:id="vwSV4C22">
      <int2:state int2:value="Rejected" int2:type="AugLoop_Text_Critique"/>
    </int2:textHash>
    <int2:textHash int2:hashCode="iHdZOyBbeHuv+x" int2:id="727iWgIU">
      <int2:state int2:value="Rejected" int2:type="AugLoop_Text_Critique"/>
      <int2:state int2:value="Rejected" int2:type="LegacyProofing"/>
    </int2:textHash>
    <int2:bookmark int2:bookmarkName="_Int_wORnBX7A" int2:invalidationBookmarkName="" int2:hashCode="uP8CiSkW/1n3+9" int2:id="YcZbA9e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singleLevel"/>
    <w:tmpl w:val="00000002"/>
    <w:name w:val="WW8Num2"/>
    <w:lvl w:ilvl="0">
      <w:numFmt w:val="bullet"/>
      <w:lvlText w:val=""/>
      <w:lvlJc w:val="left"/>
      <w:pPr>
        <w:tabs>
          <w:tab w:val="num" w:pos="0"/>
        </w:tabs>
        <w:ind w:left="240" w:hanging="240"/>
      </w:pPr>
      <w:rPr>
        <w:rFonts w:ascii="Symbol" w:hAnsi="Symbol" w:cs="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360" w:hanging="360"/>
      </w:pPr>
      <w:rPr>
        <w:rFonts w:ascii="Wingdings" w:hAnsi="Wingdings" w:cs="Wingdings"/>
      </w:rPr>
    </w:lvl>
  </w:abstractNum>
  <w:abstractNum w:abstractNumId="3" w15:restartNumberingAfterBreak="0">
    <w:nsid w:val="00000005"/>
    <w:multiLevelType w:val="singleLevel"/>
    <w:tmpl w:val="00000005"/>
    <w:lvl w:ilvl="0">
      <w:numFmt w:val="bullet"/>
      <w:lvlText w:val=""/>
      <w:lvlJc w:val="left"/>
      <w:pPr>
        <w:tabs>
          <w:tab w:val="num" w:pos="0"/>
        </w:tabs>
        <w:ind w:left="240" w:hanging="240"/>
      </w:pPr>
      <w:rPr>
        <w:rFonts w:ascii="Wingdings" w:hAnsi="Wingdings" w:cs="Wingdings"/>
        <w:sz w:val="12"/>
      </w:rPr>
    </w:lvl>
  </w:abstractNum>
  <w:abstractNum w:abstractNumId="4" w15:restartNumberingAfterBreak="0">
    <w:nsid w:val="01123D63"/>
    <w:multiLevelType w:val="hybridMultilevel"/>
    <w:tmpl w:val="6100B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B770E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CC17282"/>
    <w:multiLevelType w:val="hybridMultilevel"/>
    <w:tmpl w:val="8E20F53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D1A40E9"/>
    <w:multiLevelType w:val="hybridMultilevel"/>
    <w:tmpl w:val="8FB8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9A71E7"/>
    <w:multiLevelType w:val="hybridMultilevel"/>
    <w:tmpl w:val="49A47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D071F"/>
    <w:multiLevelType w:val="hybridMultilevel"/>
    <w:tmpl w:val="A7F4B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357614"/>
    <w:multiLevelType w:val="hybridMultilevel"/>
    <w:tmpl w:val="432EC400"/>
    <w:lvl w:ilvl="0" w:tplc="D85AB3E0">
      <w:start w:val="1"/>
      <w:numFmt w:val="bullet"/>
      <w:lvlText w:val=""/>
      <w:lvlJc w:val="left"/>
      <w:pPr>
        <w:ind w:left="720" w:hanging="360"/>
      </w:pPr>
      <w:rPr>
        <w:rFonts w:ascii="Symbol" w:hAnsi="Symbol" w:hint="default"/>
      </w:rPr>
    </w:lvl>
    <w:lvl w:ilvl="1" w:tplc="441AF80C">
      <w:start w:val="1"/>
      <w:numFmt w:val="bullet"/>
      <w:lvlText w:val="o"/>
      <w:lvlJc w:val="left"/>
      <w:pPr>
        <w:ind w:left="1440" w:hanging="360"/>
      </w:pPr>
      <w:rPr>
        <w:rFonts w:ascii="Courier New" w:hAnsi="Courier New" w:hint="default"/>
      </w:rPr>
    </w:lvl>
    <w:lvl w:ilvl="2" w:tplc="7018B87C">
      <w:start w:val="1"/>
      <w:numFmt w:val="bullet"/>
      <w:lvlText w:val=""/>
      <w:lvlJc w:val="left"/>
      <w:pPr>
        <w:ind w:left="2160" w:hanging="360"/>
      </w:pPr>
      <w:rPr>
        <w:rFonts w:ascii="Wingdings" w:hAnsi="Wingdings" w:hint="default"/>
      </w:rPr>
    </w:lvl>
    <w:lvl w:ilvl="3" w:tplc="10F28908">
      <w:start w:val="1"/>
      <w:numFmt w:val="bullet"/>
      <w:lvlText w:val=""/>
      <w:lvlJc w:val="left"/>
      <w:pPr>
        <w:ind w:left="2880" w:hanging="360"/>
      </w:pPr>
      <w:rPr>
        <w:rFonts w:ascii="Symbol" w:hAnsi="Symbol" w:hint="default"/>
      </w:rPr>
    </w:lvl>
    <w:lvl w:ilvl="4" w:tplc="758288B8">
      <w:start w:val="1"/>
      <w:numFmt w:val="bullet"/>
      <w:lvlText w:val="o"/>
      <w:lvlJc w:val="left"/>
      <w:pPr>
        <w:ind w:left="3600" w:hanging="360"/>
      </w:pPr>
      <w:rPr>
        <w:rFonts w:ascii="Courier New" w:hAnsi="Courier New" w:hint="default"/>
      </w:rPr>
    </w:lvl>
    <w:lvl w:ilvl="5" w:tplc="7C88D204">
      <w:start w:val="1"/>
      <w:numFmt w:val="bullet"/>
      <w:lvlText w:val=""/>
      <w:lvlJc w:val="left"/>
      <w:pPr>
        <w:ind w:left="4320" w:hanging="360"/>
      </w:pPr>
      <w:rPr>
        <w:rFonts w:ascii="Wingdings" w:hAnsi="Wingdings" w:hint="default"/>
      </w:rPr>
    </w:lvl>
    <w:lvl w:ilvl="6" w:tplc="616E209C">
      <w:start w:val="1"/>
      <w:numFmt w:val="bullet"/>
      <w:lvlText w:val=""/>
      <w:lvlJc w:val="left"/>
      <w:pPr>
        <w:ind w:left="5040" w:hanging="360"/>
      </w:pPr>
      <w:rPr>
        <w:rFonts w:ascii="Symbol" w:hAnsi="Symbol" w:hint="default"/>
      </w:rPr>
    </w:lvl>
    <w:lvl w:ilvl="7" w:tplc="5A8C2002">
      <w:start w:val="1"/>
      <w:numFmt w:val="bullet"/>
      <w:lvlText w:val="o"/>
      <w:lvlJc w:val="left"/>
      <w:pPr>
        <w:ind w:left="5760" w:hanging="360"/>
      </w:pPr>
      <w:rPr>
        <w:rFonts w:ascii="Courier New" w:hAnsi="Courier New" w:hint="default"/>
      </w:rPr>
    </w:lvl>
    <w:lvl w:ilvl="8" w:tplc="5ED0EE26">
      <w:start w:val="1"/>
      <w:numFmt w:val="bullet"/>
      <w:lvlText w:val=""/>
      <w:lvlJc w:val="left"/>
      <w:pPr>
        <w:ind w:left="6480" w:hanging="360"/>
      </w:pPr>
      <w:rPr>
        <w:rFonts w:ascii="Wingdings" w:hAnsi="Wingdings" w:hint="default"/>
      </w:rPr>
    </w:lvl>
  </w:abstractNum>
  <w:abstractNum w:abstractNumId="11" w15:restartNumberingAfterBreak="0">
    <w:nsid w:val="16044110"/>
    <w:multiLevelType w:val="multilevel"/>
    <w:tmpl w:val="56EE6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A2B0969"/>
    <w:multiLevelType w:val="hybridMultilevel"/>
    <w:tmpl w:val="CA723450"/>
    <w:lvl w:ilvl="0" w:tplc="2A58D6B8">
      <w:start w:val="1"/>
      <w:numFmt w:val="bullet"/>
      <w:lvlText w:val=""/>
      <w:lvlJc w:val="left"/>
      <w:pPr>
        <w:ind w:left="720" w:hanging="360"/>
      </w:pPr>
      <w:rPr>
        <w:rFonts w:ascii="Symbol" w:hAnsi="Symbol" w:hint="default"/>
      </w:rPr>
    </w:lvl>
    <w:lvl w:ilvl="1" w:tplc="0338D010">
      <w:start w:val="1"/>
      <w:numFmt w:val="bullet"/>
      <w:lvlText w:val="o"/>
      <w:lvlJc w:val="left"/>
      <w:pPr>
        <w:ind w:left="1440" w:hanging="360"/>
      </w:pPr>
      <w:rPr>
        <w:rFonts w:ascii="Courier New" w:hAnsi="Courier New" w:hint="default"/>
      </w:rPr>
    </w:lvl>
    <w:lvl w:ilvl="2" w:tplc="A9E2F434">
      <w:start w:val="1"/>
      <w:numFmt w:val="bullet"/>
      <w:lvlText w:val=""/>
      <w:lvlJc w:val="left"/>
      <w:pPr>
        <w:ind w:left="2160" w:hanging="360"/>
      </w:pPr>
      <w:rPr>
        <w:rFonts w:ascii="Wingdings" w:hAnsi="Wingdings" w:hint="default"/>
      </w:rPr>
    </w:lvl>
    <w:lvl w:ilvl="3" w:tplc="1D3846F6">
      <w:start w:val="1"/>
      <w:numFmt w:val="bullet"/>
      <w:lvlText w:val=""/>
      <w:lvlJc w:val="left"/>
      <w:pPr>
        <w:ind w:left="2880" w:hanging="360"/>
      </w:pPr>
      <w:rPr>
        <w:rFonts w:ascii="Symbol" w:hAnsi="Symbol" w:hint="default"/>
      </w:rPr>
    </w:lvl>
    <w:lvl w:ilvl="4" w:tplc="DF3A53F6">
      <w:start w:val="1"/>
      <w:numFmt w:val="bullet"/>
      <w:lvlText w:val="o"/>
      <w:lvlJc w:val="left"/>
      <w:pPr>
        <w:ind w:left="3600" w:hanging="360"/>
      </w:pPr>
      <w:rPr>
        <w:rFonts w:ascii="Courier New" w:hAnsi="Courier New" w:hint="default"/>
      </w:rPr>
    </w:lvl>
    <w:lvl w:ilvl="5" w:tplc="5C1646A4">
      <w:start w:val="1"/>
      <w:numFmt w:val="bullet"/>
      <w:lvlText w:val=""/>
      <w:lvlJc w:val="left"/>
      <w:pPr>
        <w:ind w:left="4320" w:hanging="360"/>
      </w:pPr>
      <w:rPr>
        <w:rFonts w:ascii="Wingdings" w:hAnsi="Wingdings" w:hint="default"/>
      </w:rPr>
    </w:lvl>
    <w:lvl w:ilvl="6" w:tplc="90E66160">
      <w:start w:val="1"/>
      <w:numFmt w:val="bullet"/>
      <w:lvlText w:val=""/>
      <w:lvlJc w:val="left"/>
      <w:pPr>
        <w:ind w:left="5040" w:hanging="360"/>
      </w:pPr>
      <w:rPr>
        <w:rFonts w:ascii="Symbol" w:hAnsi="Symbol" w:hint="default"/>
      </w:rPr>
    </w:lvl>
    <w:lvl w:ilvl="7" w:tplc="0FC09BA6">
      <w:start w:val="1"/>
      <w:numFmt w:val="bullet"/>
      <w:lvlText w:val="o"/>
      <w:lvlJc w:val="left"/>
      <w:pPr>
        <w:ind w:left="5760" w:hanging="360"/>
      </w:pPr>
      <w:rPr>
        <w:rFonts w:ascii="Courier New" w:hAnsi="Courier New" w:hint="default"/>
      </w:rPr>
    </w:lvl>
    <w:lvl w:ilvl="8" w:tplc="A8204D38">
      <w:start w:val="1"/>
      <w:numFmt w:val="bullet"/>
      <w:lvlText w:val=""/>
      <w:lvlJc w:val="left"/>
      <w:pPr>
        <w:ind w:left="6480" w:hanging="360"/>
      </w:pPr>
      <w:rPr>
        <w:rFonts w:ascii="Wingdings" w:hAnsi="Wingdings" w:hint="default"/>
      </w:rPr>
    </w:lvl>
  </w:abstractNum>
  <w:abstractNum w:abstractNumId="13" w15:restartNumberingAfterBreak="0">
    <w:nsid w:val="1D8820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DC968AD"/>
    <w:multiLevelType w:val="hybridMultilevel"/>
    <w:tmpl w:val="4BB27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BE6232"/>
    <w:multiLevelType w:val="hybridMultilevel"/>
    <w:tmpl w:val="C7A6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7364D"/>
    <w:multiLevelType w:val="hybridMultilevel"/>
    <w:tmpl w:val="DDFCCB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B701B15"/>
    <w:multiLevelType w:val="hybridMultilevel"/>
    <w:tmpl w:val="811C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C28"/>
    <w:multiLevelType w:val="hybridMultilevel"/>
    <w:tmpl w:val="677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02BFC"/>
    <w:multiLevelType w:val="hybridMultilevel"/>
    <w:tmpl w:val="2E1EA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A3228E"/>
    <w:multiLevelType w:val="hybridMultilevel"/>
    <w:tmpl w:val="A94A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62019"/>
    <w:multiLevelType w:val="hybridMultilevel"/>
    <w:tmpl w:val="3F5C1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A656B3"/>
    <w:multiLevelType w:val="hybridMultilevel"/>
    <w:tmpl w:val="BA328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0E00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CF355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95D6A"/>
    <w:multiLevelType w:val="hybridMultilevel"/>
    <w:tmpl w:val="A13CFF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026EFB"/>
    <w:multiLevelType w:val="hybridMultilevel"/>
    <w:tmpl w:val="40F8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3342BE"/>
    <w:multiLevelType w:val="hybridMultilevel"/>
    <w:tmpl w:val="1A7EBEB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C7AC3"/>
    <w:multiLevelType w:val="hybridMultilevel"/>
    <w:tmpl w:val="C680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600F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78535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6D48D1"/>
    <w:multiLevelType w:val="hybridMultilevel"/>
    <w:tmpl w:val="78B8A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A30CF"/>
    <w:multiLevelType w:val="hybridMultilevel"/>
    <w:tmpl w:val="77046B14"/>
    <w:lvl w:ilvl="0" w:tplc="2B6663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D4DCDC"/>
    <w:multiLevelType w:val="hybridMultilevel"/>
    <w:tmpl w:val="54745B54"/>
    <w:lvl w:ilvl="0" w:tplc="36B2A92C">
      <w:start w:val="1"/>
      <w:numFmt w:val="bullet"/>
      <w:lvlText w:val=""/>
      <w:lvlJc w:val="left"/>
      <w:pPr>
        <w:ind w:left="720" w:hanging="360"/>
      </w:pPr>
      <w:rPr>
        <w:rFonts w:ascii="Symbol" w:hAnsi="Symbol" w:hint="default"/>
      </w:rPr>
    </w:lvl>
    <w:lvl w:ilvl="1" w:tplc="AA063B72">
      <w:start w:val="1"/>
      <w:numFmt w:val="bullet"/>
      <w:lvlText w:val="o"/>
      <w:lvlJc w:val="left"/>
      <w:pPr>
        <w:ind w:left="1440" w:hanging="360"/>
      </w:pPr>
      <w:rPr>
        <w:rFonts w:ascii="Courier New" w:hAnsi="Courier New" w:hint="default"/>
      </w:rPr>
    </w:lvl>
    <w:lvl w:ilvl="2" w:tplc="17AC9C7A">
      <w:start w:val="1"/>
      <w:numFmt w:val="bullet"/>
      <w:lvlText w:val=""/>
      <w:lvlJc w:val="left"/>
      <w:pPr>
        <w:ind w:left="2160" w:hanging="360"/>
      </w:pPr>
      <w:rPr>
        <w:rFonts w:ascii="Wingdings" w:hAnsi="Wingdings" w:hint="default"/>
      </w:rPr>
    </w:lvl>
    <w:lvl w:ilvl="3" w:tplc="8DC2DBD4">
      <w:start w:val="1"/>
      <w:numFmt w:val="bullet"/>
      <w:lvlText w:val=""/>
      <w:lvlJc w:val="left"/>
      <w:pPr>
        <w:ind w:left="2880" w:hanging="360"/>
      </w:pPr>
      <w:rPr>
        <w:rFonts w:ascii="Symbol" w:hAnsi="Symbol" w:hint="default"/>
      </w:rPr>
    </w:lvl>
    <w:lvl w:ilvl="4" w:tplc="EE0248D4">
      <w:start w:val="1"/>
      <w:numFmt w:val="bullet"/>
      <w:lvlText w:val="o"/>
      <w:lvlJc w:val="left"/>
      <w:pPr>
        <w:ind w:left="3600" w:hanging="360"/>
      </w:pPr>
      <w:rPr>
        <w:rFonts w:ascii="Courier New" w:hAnsi="Courier New" w:hint="default"/>
      </w:rPr>
    </w:lvl>
    <w:lvl w:ilvl="5" w:tplc="5BAEB06E">
      <w:start w:val="1"/>
      <w:numFmt w:val="bullet"/>
      <w:lvlText w:val=""/>
      <w:lvlJc w:val="left"/>
      <w:pPr>
        <w:ind w:left="4320" w:hanging="360"/>
      </w:pPr>
      <w:rPr>
        <w:rFonts w:ascii="Wingdings" w:hAnsi="Wingdings" w:hint="default"/>
      </w:rPr>
    </w:lvl>
    <w:lvl w:ilvl="6" w:tplc="E8FA72D6">
      <w:start w:val="1"/>
      <w:numFmt w:val="bullet"/>
      <w:lvlText w:val=""/>
      <w:lvlJc w:val="left"/>
      <w:pPr>
        <w:ind w:left="5040" w:hanging="360"/>
      </w:pPr>
      <w:rPr>
        <w:rFonts w:ascii="Symbol" w:hAnsi="Symbol" w:hint="default"/>
      </w:rPr>
    </w:lvl>
    <w:lvl w:ilvl="7" w:tplc="0BAADCF0">
      <w:start w:val="1"/>
      <w:numFmt w:val="bullet"/>
      <w:lvlText w:val="o"/>
      <w:lvlJc w:val="left"/>
      <w:pPr>
        <w:ind w:left="5760" w:hanging="360"/>
      </w:pPr>
      <w:rPr>
        <w:rFonts w:ascii="Courier New" w:hAnsi="Courier New" w:hint="default"/>
      </w:rPr>
    </w:lvl>
    <w:lvl w:ilvl="8" w:tplc="A3FED938">
      <w:start w:val="1"/>
      <w:numFmt w:val="bullet"/>
      <w:lvlText w:val=""/>
      <w:lvlJc w:val="left"/>
      <w:pPr>
        <w:ind w:left="6480" w:hanging="360"/>
      </w:pPr>
      <w:rPr>
        <w:rFonts w:ascii="Wingdings" w:hAnsi="Wingdings" w:hint="default"/>
      </w:rPr>
    </w:lvl>
  </w:abstractNum>
  <w:abstractNum w:abstractNumId="34" w15:restartNumberingAfterBreak="0">
    <w:nsid w:val="72CD70CE"/>
    <w:multiLevelType w:val="hybridMultilevel"/>
    <w:tmpl w:val="B406C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0304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2D5B70"/>
    <w:multiLevelType w:val="singleLevel"/>
    <w:tmpl w:val="04090001"/>
    <w:lvl w:ilvl="0">
      <w:start w:val="1"/>
      <w:numFmt w:val="bullet"/>
      <w:pStyle w:val="Achievement"/>
      <w:lvlText w:val=""/>
      <w:lvlJc w:val="left"/>
      <w:pPr>
        <w:tabs>
          <w:tab w:val="num" w:pos="360"/>
        </w:tabs>
        <w:ind w:left="360" w:hanging="360"/>
      </w:pPr>
      <w:rPr>
        <w:rFonts w:ascii="Symbol" w:hAnsi="Symbol" w:hint="default"/>
      </w:rPr>
    </w:lvl>
  </w:abstractNum>
  <w:abstractNum w:abstractNumId="37" w15:restartNumberingAfterBreak="0">
    <w:nsid w:val="74954AC0"/>
    <w:multiLevelType w:val="hybridMultilevel"/>
    <w:tmpl w:val="E6003B08"/>
    <w:lvl w:ilvl="0" w:tplc="F716D39A">
      <w:start w:val="1"/>
      <w:numFmt w:val="bullet"/>
      <w:lvlText w:val=""/>
      <w:lvlJc w:val="left"/>
      <w:pPr>
        <w:ind w:left="720" w:hanging="360"/>
      </w:pPr>
      <w:rPr>
        <w:rFonts w:ascii="Symbol" w:hAnsi="Symbol" w:hint="default"/>
      </w:rPr>
    </w:lvl>
    <w:lvl w:ilvl="1" w:tplc="4E767B32">
      <w:start w:val="1"/>
      <w:numFmt w:val="bullet"/>
      <w:lvlText w:val="o"/>
      <w:lvlJc w:val="left"/>
      <w:pPr>
        <w:ind w:left="1440" w:hanging="360"/>
      </w:pPr>
      <w:rPr>
        <w:rFonts w:ascii="Courier New" w:hAnsi="Courier New" w:hint="default"/>
      </w:rPr>
    </w:lvl>
    <w:lvl w:ilvl="2" w:tplc="AB88EC90">
      <w:start w:val="1"/>
      <w:numFmt w:val="bullet"/>
      <w:lvlText w:val=""/>
      <w:lvlJc w:val="left"/>
      <w:pPr>
        <w:ind w:left="2160" w:hanging="360"/>
      </w:pPr>
      <w:rPr>
        <w:rFonts w:ascii="Wingdings" w:hAnsi="Wingdings" w:hint="default"/>
      </w:rPr>
    </w:lvl>
    <w:lvl w:ilvl="3" w:tplc="E1B69AD4">
      <w:start w:val="1"/>
      <w:numFmt w:val="bullet"/>
      <w:lvlText w:val=""/>
      <w:lvlJc w:val="left"/>
      <w:pPr>
        <w:ind w:left="2880" w:hanging="360"/>
      </w:pPr>
      <w:rPr>
        <w:rFonts w:ascii="Symbol" w:hAnsi="Symbol" w:hint="default"/>
      </w:rPr>
    </w:lvl>
    <w:lvl w:ilvl="4" w:tplc="5B485FC4">
      <w:start w:val="1"/>
      <w:numFmt w:val="bullet"/>
      <w:lvlText w:val="o"/>
      <w:lvlJc w:val="left"/>
      <w:pPr>
        <w:ind w:left="3600" w:hanging="360"/>
      </w:pPr>
      <w:rPr>
        <w:rFonts w:ascii="Courier New" w:hAnsi="Courier New" w:hint="default"/>
      </w:rPr>
    </w:lvl>
    <w:lvl w:ilvl="5" w:tplc="41DE5E6A">
      <w:start w:val="1"/>
      <w:numFmt w:val="bullet"/>
      <w:lvlText w:val=""/>
      <w:lvlJc w:val="left"/>
      <w:pPr>
        <w:ind w:left="4320" w:hanging="360"/>
      </w:pPr>
      <w:rPr>
        <w:rFonts w:ascii="Wingdings" w:hAnsi="Wingdings" w:hint="default"/>
      </w:rPr>
    </w:lvl>
    <w:lvl w:ilvl="6" w:tplc="634A6D08">
      <w:start w:val="1"/>
      <w:numFmt w:val="bullet"/>
      <w:lvlText w:val=""/>
      <w:lvlJc w:val="left"/>
      <w:pPr>
        <w:ind w:left="5040" w:hanging="360"/>
      </w:pPr>
      <w:rPr>
        <w:rFonts w:ascii="Symbol" w:hAnsi="Symbol" w:hint="default"/>
      </w:rPr>
    </w:lvl>
    <w:lvl w:ilvl="7" w:tplc="333834BC">
      <w:start w:val="1"/>
      <w:numFmt w:val="bullet"/>
      <w:lvlText w:val="o"/>
      <w:lvlJc w:val="left"/>
      <w:pPr>
        <w:ind w:left="5760" w:hanging="360"/>
      </w:pPr>
      <w:rPr>
        <w:rFonts w:ascii="Courier New" w:hAnsi="Courier New" w:hint="default"/>
      </w:rPr>
    </w:lvl>
    <w:lvl w:ilvl="8" w:tplc="63E27228">
      <w:start w:val="1"/>
      <w:numFmt w:val="bullet"/>
      <w:lvlText w:val=""/>
      <w:lvlJc w:val="left"/>
      <w:pPr>
        <w:ind w:left="6480" w:hanging="360"/>
      </w:pPr>
      <w:rPr>
        <w:rFonts w:ascii="Wingdings" w:hAnsi="Wingdings" w:hint="default"/>
      </w:rPr>
    </w:lvl>
  </w:abstractNum>
  <w:abstractNum w:abstractNumId="38" w15:restartNumberingAfterBreak="0">
    <w:nsid w:val="74A93ABA"/>
    <w:multiLevelType w:val="hybridMultilevel"/>
    <w:tmpl w:val="82B0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A2A46"/>
    <w:multiLevelType w:val="hybridMultilevel"/>
    <w:tmpl w:val="C8A060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E861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7C966A44"/>
    <w:multiLevelType w:val="hybridMultilevel"/>
    <w:tmpl w:val="1B2CC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42977"/>
    <w:multiLevelType w:val="hybridMultilevel"/>
    <w:tmpl w:val="D914945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851D10"/>
    <w:multiLevelType w:val="hybridMultilevel"/>
    <w:tmpl w:val="56EE6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12"/>
  </w:num>
  <w:num w:numId="3">
    <w:abstractNumId w:val="37"/>
  </w:num>
  <w:num w:numId="4">
    <w:abstractNumId w:val="10"/>
  </w:num>
  <w:num w:numId="5">
    <w:abstractNumId w:val="0"/>
    <w:lvlOverride w:ilvl="0">
      <w:lvl w:ilvl="0">
        <w:start w:val="1"/>
        <w:numFmt w:val="bullet"/>
        <w:lvlText w:val=""/>
        <w:legacy w:legacy="1" w:legacySpace="0" w:legacyIndent="360"/>
        <w:lvlJc w:val="left"/>
        <w:pPr>
          <w:ind w:left="360" w:hanging="360"/>
        </w:pPr>
        <w:rPr>
          <w:rFonts w:ascii="Symbol" w:hAnsi="Symbol" w:hint="default"/>
          <w:b w:val="0"/>
          <w:i w:val="0"/>
          <w:sz w:val="22"/>
        </w:rPr>
      </w:lvl>
    </w:lvlOverride>
  </w:num>
  <w:num w:numId="6">
    <w:abstractNumId w:val="0"/>
    <w:lvlOverride w:ilvl="0">
      <w:lvl w:ilvl="0">
        <w:start w:val="1"/>
        <w:numFmt w:val="bullet"/>
        <w:lvlText w:val=""/>
        <w:legacy w:legacy="1" w:legacySpace="0" w:legacyIndent="360"/>
        <w:lvlJc w:val="left"/>
        <w:pPr>
          <w:ind w:left="360" w:hanging="360"/>
        </w:pPr>
        <w:rPr>
          <w:rFonts w:ascii="Symbol" w:hAnsi="Symbol" w:hint="default"/>
          <w:b w:val="0"/>
          <w:i w:val="0"/>
          <w:sz w:val="22"/>
          <w:u w:val="none"/>
        </w:rPr>
      </w:lvl>
    </w:lvlOverride>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5"/>
  </w:num>
  <w:num w:numId="9">
    <w:abstractNumId w:val="36"/>
  </w:num>
  <w:num w:numId="10">
    <w:abstractNumId w:val="24"/>
  </w:num>
  <w:num w:numId="11">
    <w:abstractNumId w:val="29"/>
  </w:num>
  <w:num w:numId="12">
    <w:abstractNumId w:val="5"/>
  </w:num>
  <w:num w:numId="13">
    <w:abstractNumId w:val="40"/>
  </w:num>
  <w:num w:numId="14">
    <w:abstractNumId w:val="23"/>
  </w:num>
  <w:num w:numId="15">
    <w:abstractNumId w:val="30"/>
  </w:num>
  <w:num w:numId="16">
    <w:abstractNumId w:val="13"/>
  </w:num>
  <w:num w:numId="17">
    <w:abstractNumId w:val="32"/>
  </w:num>
  <w:num w:numId="18">
    <w:abstractNumId w:val="43"/>
  </w:num>
  <w:num w:numId="19">
    <w:abstractNumId w:val="11"/>
  </w:num>
  <w:num w:numId="20">
    <w:abstractNumId w:val="16"/>
  </w:num>
  <w:num w:numId="21">
    <w:abstractNumId w:val="39"/>
  </w:num>
  <w:num w:numId="22">
    <w:abstractNumId w:val="14"/>
  </w:num>
  <w:num w:numId="23">
    <w:abstractNumId w:val="25"/>
  </w:num>
  <w:num w:numId="24">
    <w:abstractNumId w:val="6"/>
  </w:num>
  <w:num w:numId="25">
    <w:abstractNumId w:val="19"/>
  </w:num>
  <w:num w:numId="26">
    <w:abstractNumId w:val="22"/>
  </w:num>
  <w:num w:numId="27">
    <w:abstractNumId w:val="9"/>
  </w:num>
  <w:num w:numId="28">
    <w:abstractNumId w:val="4"/>
  </w:num>
  <w:num w:numId="29">
    <w:abstractNumId w:val="21"/>
  </w:num>
  <w:num w:numId="30">
    <w:abstractNumId w:val="7"/>
  </w:num>
  <w:num w:numId="31">
    <w:abstractNumId w:val="17"/>
  </w:num>
  <w:num w:numId="32">
    <w:abstractNumId w:val="27"/>
  </w:num>
  <w:num w:numId="33">
    <w:abstractNumId w:val="34"/>
  </w:num>
  <w:num w:numId="34">
    <w:abstractNumId w:val="41"/>
  </w:num>
  <w:num w:numId="35">
    <w:abstractNumId w:val="31"/>
  </w:num>
  <w:num w:numId="36">
    <w:abstractNumId w:val="42"/>
  </w:num>
  <w:num w:numId="37">
    <w:abstractNumId w:val="2"/>
  </w:num>
  <w:num w:numId="38">
    <w:abstractNumId w:val="3"/>
  </w:num>
  <w:num w:numId="3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0">
    <w:abstractNumId w:val="1"/>
  </w:num>
  <w:num w:numId="41">
    <w:abstractNumId w:val="20"/>
  </w:num>
  <w:num w:numId="42">
    <w:abstractNumId w:val="15"/>
  </w:num>
  <w:num w:numId="43">
    <w:abstractNumId w:val="18"/>
  </w:num>
  <w:num w:numId="44">
    <w:abstractNumId w:val="26"/>
  </w:num>
  <w:num w:numId="45">
    <w:abstractNumId w:val="8"/>
  </w:num>
  <w:num w:numId="46">
    <w:abstractNumId w:val="36"/>
  </w:num>
  <w:num w:numId="47">
    <w:abstractNumId w:val="36"/>
  </w:num>
  <w:num w:numId="48">
    <w:abstractNumId w:val="36"/>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85F"/>
    <w:rsid w:val="0001127F"/>
    <w:rsid w:val="0001144E"/>
    <w:rsid w:val="00016E33"/>
    <w:rsid w:val="000211F4"/>
    <w:rsid w:val="0002159A"/>
    <w:rsid w:val="00030A38"/>
    <w:rsid w:val="00054A93"/>
    <w:rsid w:val="00072B2B"/>
    <w:rsid w:val="000A4304"/>
    <w:rsid w:val="000C7F7C"/>
    <w:rsid w:val="000D53D7"/>
    <w:rsid w:val="000D7E35"/>
    <w:rsid w:val="000E6E72"/>
    <w:rsid w:val="000F2331"/>
    <w:rsid w:val="000F5475"/>
    <w:rsid w:val="001060CD"/>
    <w:rsid w:val="001077AC"/>
    <w:rsid w:val="00114860"/>
    <w:rsid w:val="001170CC"/>
    <w:rsid w:val="0013231D"/>
    <w:rsid w:val="00135635"/>
    <w:rsid w:val="00136A6E"/>
    <w:rsid w:val="00152D27"/>
    <w:rsid w:val="0018422E"/>
    <w:rsid w:val="0019243A"/>
    <w:rsid w:val="00195594"/>
    <w:rsid w:val="001D25FA"/>
    <w:rsid w:val="001F1DF3"/>
    <w:rsid w:val="002027AA"/>
    <w:rsid w:val="002222BE"/>
    <w:rsid w:val="002258A4"/>
    <w:rsid w:val="00227007"/>
    <w:rsid w:val="0022739D"/>
    <w:rsid w:val="00245070"/>
    <w:rsid w:val="002514D2"/>
    <w:rsid w:val="0026368E"/>
    <w:rsid w:val="00272938"/>
    <w:rsid w:val="002916C4"/>
    <w:rsid w:val="002B2BC3"/>
    <w:rsid w:val="002D1CCF"/>
    <w:rsid w:val="002E3B19"/>
    <w:rsid w:val="002F5347"/>
    <w:rsid w:val="00300885"/>
    <w:rsid w:val="00304F57"/>
    <w:rsid w:val="00307D1A"/>
    <w:rsid w:val="003119D1"/>
    <w:rsid w:val="003230E9"/>
    <w:rsid w:val="0034071D"/>
    <w:rsid w:val="00361551"/>
    <w:rsid w:val="00375846"/>
    <w:rsid w:val="00391024"/>
    <w:rsid w:val="003912C8"/>
    <w:rsid w:val="003A1120"/>
    <w:rsid w:val="003A40E7"/>
    <w:rsid w:val="003B440C"/>
    <w:rsid w:val="003B53E2"/>
    <w:rsid w:val="003B74B5"/>
    <w:rsid w:val="003E361D"/>
    <w:rsid w:val="003F7114"/>
    <w:rsid w:val="0040161D"/>
    <w:rsid w:val="00401B08"/>
    <w:rsid w:val="00403353"/>
    <w:rsid w:val="00417D56"/>
    <w:rsid w:val="0044617A"/>
    <w:rsid w:val="00454645"/>
    <w:rsid w:val="0046090F"/>
    <w:rsid w:val="004731AF"/>
    <w:rsid w:val="00481183"/>
    <w:rsid w:val="00482C73"/>
    <w:rsid w:val="00496AAF"/>
    <w:rsid w:val="00496BF3"/>
    <w:rsid w:val="004C4EB9"/>
    <w:rsid w:val="004C5889"/>
    <w:rsid w:val="004D1100"/>
    <w:rsid w:val="004E1559"/>
    <w:rsid w:val="004F1E89"/>
    <w:rsid w:val="004F363C"/>
    <w:rsid w:val="00524535"/>
    <w:rsid w:val="00531F4C"/>
    <w:rsid w:val="005344F7"/>
    <w:rsid w:val="00536B55"/>
    <w:rsid w:val="00543FF0"/>
    <w:rsid w:val="00551ADA"/>
    <w:rsid w:val="00554545"/>
    <w:rsid w:val="00561B8E"/>
    <w:rsid w:val="005730A8"/>
    <w:rsid w:val="00575FBC"/>
    <w:rsid w:val="005808D6"/>
    <w:rsid w:val="005813C9"/>
    <w:rsid w:val="005817A6"/>
    <w:rsid w:val="005872C2"/>
    <w:rsid w:val="005B0C01"/>
    <w:rsid w:val="005E0C8E"/>
    <w:rsid w:val="005E1E1C"/>
    <w:rsid w:val="005F55AA"/>
    <w:rsid w:val="005F69A1"/>
    <w:rsid w:val="00626331"/>
    <w:rsid w:val="0062676D"/>
    <w:rsid w:val="00626B00"/>
    <w:rsid w:val="006303EF"/>
    <w:rsid w:val="00651B81"/>
    <w:rsid w:val="006559C5"/>
    <w:rsid w:val="00664AA5"/>
    <w:rsid w:val="00671D72"/>
    <w:rsid w:val="00684536"/>
    <w:rsid w:val="00685907"/>
    <w:rsid w:val="006862B9"/>
    <w:rsid w:val="00686972"/>
    <w:rsid w:val="006A6D33"/>
    <w:rsid w:val="006B1321"/>
    <w:rsid w:val="006B77F2"/>
    <w:rsid w:val="006C18E6"/>
    <w:rsid w:val="006C610D"/>
    <w:rsid w:val="006D2F3E"/>
    <w:rsid w:val="006E0EDE"/>
    <w:rsid w:val="006E2A37"/>
    <w:rsid w:val="006F0E34"/>
    <w:rsid w:val="007039CF"/>
    <w:rsid w:val="0070500A"/>
    <w:rsid w:val="007177BE"/>
    <w:rsid w:val="0072386F"/>
    <w:rsid w:val="00731ED4"/>
    <w:rsid w:val="00744609"/>
    <w:rsid w:val="00750977"/>
    <w:rsid w:val="0076242B"/>
    <w:rsid w:val="0077113A"/>
    <w:rsid w:val="00786313"/>
    <w:rsid w:val="00791686"/>
    <w:rsid w:val="007A015D"/>
    <w:rsid w:val="007B1B63"/>
    <w:rsid w:val="007E2CD4"/>
    <w:rsid w:val="007E3D2B"/>
    <w:rsid w:val="007E70AC"/>
    <w:rsid w:val="0080427E"/>
    <w:rsid w:val="00805758"/>
    <w:rsid w:val="008104BF"/>
    <w:rsid w:val="00820181"/>
    <w:rsid w:val="00823EC6"/>
    <w:rsid w:val="00826300"/>
    <w:rsid w:val="00833631"/>
    <w:rsid w:val="00853F1D"/>
    <w:rsid w:val="00854999"/>
    <w:rsid w:val="00857682"/>
    <w:rsid w:val="00881383"/>
    <w:rsid w:val="00881FE5"/>
    <w:rsid w:val="008906BF"/>
    <w:rsid w:val="00896B86"/>
    <w:rsid w:val="008E7329"/>
    <w:rsid w:val="008F79C3"/>
    <w:rsid w:val="00915293"/>
    <w:rsid w:val="00933423"/>
    <w:rsid w:val="00934616"/>
    <w:rsid w:val="009434F5"/>
    <w:rsid w:val="00960D62"/>
    <w:rsid w:val="0098535B"/>
    <w:rsid w:val="00994C66"/>
    <w:rsid w:val="009A64BB"/>
    <w:rsid w:val="009B2347"/>
    <w:rsid w:val="009B328E"/>
    <w:rsid w:val="009C212C"/>
    <w:rsid w:val="009E0555"/>
    <w:rsid w:val="009E3A42"/>
    <w:rsid w:val="00A0528B"/>
    <w:rsid w:val="00A05C32"/>
    <w:rsid w:val="00A061FA"/>
    <w:rsid w:val="00A1781A"/>
    <w:rsid w:val="00A17E6D"/>
    <w:rsid w:val="00A31FB7"/>
    <w:rsid w:val="00A326D7"/>
    <w:rsid w:val="00A4367A"/>
    <w:rsid w:val="00A44DDE"/>
    <w:rsid w:val="00A45F07"/>
    <w:rsid w:val="00A50DEA"/>
    <w:rsid w:val="00A51F66"/>
    <w:rsid w:val="00A6136B"/>
    <w:rsid w:val="00A6478C"/>
    <w:rsid w:val="00A906B9"/>
    <w:rsid w:val="00A967DA"/>
    <w:rsid w:val="00AA4059"/>
    <w:rsid w:val="00AA48B9"/>
    <w:rsid w:val="00AA7BDA"/>
    <w:rsid w:val="00AB4A8A"/>
    <w:rsid w:val="00AD2893"/>
    <w:rsid w:val="00AD3B27"/>
    <w:rsid w:val="00AD5248"/>
    <w:rsid w:val="00AD78B1"/>
    <w:rsid w:val="00AE36D8"/>
    <w:rsid w:val="00AF3B39"/>
    <w:rsid w:val="00AF5201"/>
    <w:rsid w:val="00B10472"/>
    <w:rsid w:val="00B120E3"/>
    <w:rsid w:val="00B2248E"/>
    <w:rsid w:val="00B23830"/>
    <w:rsid w:val="00B31831"/>
    <w:rsid w:val="00B47080"/>
    <w:rsid w:val="00B7279E"/>
    <w:rsid w:val="00B80544"/>
    <w:rsid w:val="00B82083"/>
    <w:rsid w:val="00B84F7D"/>
    <w:rsid w:val="00B973A5"/>
    <w:rsid w:val="00BA1468"/>
    <w:rsid w:val="00BA7699"/>
    <w:rsid w:val="00BB6017"/>
    <w:rsid w:val="00BD3741"/>
    <w:rsid w:val="00BD7AC9"/>
    <w:rsid w:val="00BE22FF"/>
    <w:rsid w:val="00BF1643"/>
    <w:rsid w:val="00BF3D4D"/>
    <w:rsid w:val="00BF6E80"/>
    <w:rsid w:val="00C04014"/>
    <w:rsid w:val="00C17D09"/>
    <w:rsid w:val="00C340CB"/>
    <w:rsid w:val="00C4459F"/>
    <w:rsid w:val="00C5286F"/>
    <w:rsid w:val="00C545A9"/>
    <w:rsid w:val="00C72D9D"/>
    <w:rsid w:val="00C82ED4"/>
    <w:rsid w:val="00C83BDE"/>
    <w:rsid w:val="00C8474C"/>
    <w:rsid w:val="00C96476"/>
    <w:rsid w:val="00CA75E8"/>
    <w:rsid w:val="00CC3C3A"/>
    <w:rsid w:val="00CC4F94"/>
    <w:rsid w:val="00CD58DF"/>
    <w:rsid w:val="00CE58D7"/>
    <w:rsid w:val="00CE7C96"/>
    <w:rsid w:val="00D33BAD"/>
    <w:rsid w:val="00D42077"/>
    <w:rsid w:val="00D435A7"/>
    <w:rsid w:val="00D43CA7"/>
    <w:rsid w:val="00D5554F"/>
    <w:rsid w:val="00D772BD"/>
    <w:rsid w:val="00D82EBB"/>
    <w:rsid w:val="00D8385F"/>
    <w:rsid w:val="00DC1E5B"/>
    <w:rsid w:val="00DF5FEB"/>
    <w:rsid w:val="00DF694E"/>
    <w:rsid w:val="00E0148D"/>
    <w:rsid w:val="00E1603F"/>
    <w:rsid w:val="00E31170"/>
    <w:rsid w:val="00E31A53"/>
    <w:rsid w:val="00E4529A"/>
    <w:rsid w:val="00E45C62"/>
    <w:rsid w:val="00E52016"/>
    <w:rsid w:val="00E6625F"/>
    <w:rsid w:val="00E75BD4"/>
    <w:rsid w:val="00E842A1"/>
    <w:rsid w:val="00E91E9B"/>
    <w:rsid w:val="00EA7C3E"/>
    <w:rsid w:val="00EB04BF"/>
    <w:rsid w:val="00ED0B6D"/>
    <w:rsid w:val="00ED6174"/>
    <w:rsid w:val="00ED696C"/>
    <w:rsid w:val="00EE328C"/>
    <w:rsid w:val="00F1134D"/>
    <w:rsid w:val="00F22AB5"/>
    <w:rsid w:val="00F23455"/>
    <w:rsid w:val="00F32BC1"/>
    <w:rsid w:val="00F33E30"/>
    <w:rsid w:val="00F4190D"/>
    <w:rsid w:val="00F42E9F"/>
    <w:rsid w:val="00F65631"/>
    <w:rsid w:val="00F737B9"/>
    <w:rsid w:val="00F7736C"/>
    <w:rsid w:val="00F84E3A"/>
    <w:rsid w:val="00F8712B"/>
    <w:rsid w:val="00F8772D"/>
    <w:rsid w:val="00F9208E"/>
    <w:rsid w:val="00F9430B"/>
    <w:rsid w:val="00F95714"/>
    <w:rsid w:val="00FC32BB"/>
    <w:rsid w:val="00FD53C7"/>
    <w:rsid w:val="00FE1A23"/>
    <w:rsid w:val="00FF5EFB"/>
    <w:rsid w:val="1F575DFF"/>
    <w:rsid w:val="22C87C55"/>
    <w:rsid w:val="25C6F221"/>
    <w:rsid w:val="4D22EBCE"/>
    <w:rsid w:val="50151C50"/>
    <w:rsid w:val="7E75BF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E8830"/>
  <w15:chartTrackingRefBased/>
  <w15:docId w15:val="{506FD12B-01F5-4C05-84A0-750A31D6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E"/>
    <w:rPr>
      <w:rFonts w:ascii="Book Antiqua" w:hAnsi="Book Antiqua"/>
      <w:sz w:val="22"/>
      <w:lang w:eastAsia="en-US"/>
    </w:rPr>
  </w:style>
  <w:style w:type="paragraph" w:styleId="Heading1">
    <w:name w:val="heading 1"/>
    <w:basedOn w:val="Normal"/>
    <w:next w:val="Normal"/>
    <w:qFormat/>
    <w:rsid w:val="0018422E"/>
    <w:pPr>
      <w:keepNext/>
      <w:outlineLvl w:val="0"/>
    </w:pPr>
    <w:rPr>
      <w:b/>
      <w:u w:val="single"/>
    </w:rPr>
  </w:style>
  <w:style w:type="paragraph" w:styleId="Heading2">
    <w:name w:val="heading 2"/>
    <w:basedOn w:val="Normal"/>
    <w:next w:val="Normal"/>
    <w:qFormat/>
    <w:rsid w:val="0018422E"/>
    <w:pPr>
      <w:keepNext/>
      <w:numPr>
        <w:ilvl w:val="12"/>
      </w:numPr>
      <w:outlineLvl w:val="1"/>
    </w:pPr>
    <w:rPr>
      <w:b/>
    </w:rPr>
  </w:style>
  <w:style w:type="paragraph" w:styleId="Heading3">
    <w:name w:val="heading 3"/>
    <w:basedOn w:val="Normal"/>
    <w:next w:val="Normal"/>
    <w:qFormat/>
    <w:rsid w:val="0018422E"/>
    <w:pPr>
      <w:keepNext/>
      <w:jc w:val="center"/>
      <w:outlineLvl w:val="2"/>
    </w:pPr>
    <w:rPr>
      <w:rFonts w:ascii="Arial" w:hAnsi="Arial"/>
      <w:b/>
      <w:sz w:val="24"/>
    </w:rPr>
  </w:style>
  <w:style w:type="paragraph" w:styleId="Heading4">
    <w:name w:val="heading 4"/>
    <w:basedOn w:val="Normal"/>
    <w:next w:val="Normal"/>
    <w:qFormat/>
    <w:rsid w:val="0018422E"/>
    <w:pPr>
      <w:keepNext/>
      <w:outlineLvl w:val="3"/>
    </w:pPr>
    <w:rPr>
      <w:rFonts w:ascii="Arial" w:hAnsi="Arial"/>
      <w:b/>
      <w:sz w:val="24"/>
      <w:u w:val="single"/>
    </w:rPr>
  </w:style>
  <w:style w:type="paragraph" w:styleId="Heading5">
    <w:name w:val="heading 5"/>
    <w:basedOn w:val="Normal"/>
    <w:next w:val="Normal"/>
    <w:qFormat/>
    <w:rsid w:val="0018422E"/>
    <w:pPr>
      <w:keepNext/>
      <w:jc w:val="center"/>
      <w:outlineLvl w:val="4"/>
    </w:pPr>
    <w:rPr>
      <w:rFonts w:ascii="Arial" w:hAnsi="Arial"/>
      <w:sz w:val="24"/>
      <w:u w:val="single"/>
    </w:rPr>
  </w:style>
  <w:style w:type="paragraph" w:styleId="Heading8">
    <w:name w:val="heading 8"/>
    <w:basedOn w:val="Normal"/>
    <w:next w:val="Normal"/>
    <w:qFormat/>
    <w:rsid w:val="000F5475"/>
    <w:pPr>
      <w:spacing w:before="240" w:after="60"/>
      <w:outlineLvl w:val="7"/>
    </w:pPr>
    <w:rPr>
      <w:rFonts w:ascii="Times New Roman" w:eastAsia="SimSun" w:hAnsi="Times New Roman"/>
      <w:i/>
      <w:iCs/>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18422E"/>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en-US"/>
    </w:rPr>
  </w:style>
  <w:style w:type="paragraph" w:styleId="Header">
    <w:name w:val="header"/>
    <w:basedOn w:val="Normal"/>
    <w:rsid w:val="0018422E"/>
    <w:pPr>
      <w:tabs>
        <w:tab w:val="center" w:pos="4320"/>
        <w:tab w:val="right" w:pos="8640"/>
      </w:tabs>
    </w:pPr>
  </w:style>
  <w:style w:type="paragraph" w:styleId="Footer">
    <w:name w:val="footer"/>
    <w:basedOn w:val="Normal"/>
    <w:link w:val="FooterChar"/>
    <w:uiPriority w:val="99"/>
    <w:rsid w:val="0018422E"/>
    <w:pPr>
      <w:tabs>
        <w:tab w:val="center" w:pos="4320"/>
        <w:tab w:val="right" w:pos="8640"/>
      </w:tabs>
    </w:pPr>
    <w:rPr>
      <w:lang w:val="x-none" w:eastAsia="x-none"/>
    </w:rPr>
  </w:style>
  <w:style w:type="character" w:styleId="PageNumber">
    <w:name w:val="page number"/>
    <w:basedOn w:val="DefaultParagraphFont"/>
    <w:rsid w:val="0018422E"/>
  </w:style>
  <w:style w:type="paragraph" w:styleId="BodyText">
    <w:name w:val="Body Text"/>
    <w:basedOn w:val="Normal"/>
    <w:rsid w:val="0018422E"/>
    <w:pPr>
      <w:numPr>
        <w:ilvl w:val="12"/>
      </w:numPr>
    </w:pPr>
    <w:rPr>
      <w:rFonts w:ascii="Times New Roman" w:hAnsi="Times New Roman"/>
      <w:sz w:val="24"/>
    </w:rPr>
  </w:style>
  <w:style w:type="paragraph" w:styleId="Title">
    <w:name w:val="Title"/>
    <w:basedOn w:val="Normal"/>
    <w:qFormat/>
    <w:rsid w:val="0018422E"/>
    <w:pPr>
      <w:jc w:val="center"/>
    </w:pPr>
    <w:rPr>
      <w:rFonts w:ascii="Times New Roman" w:hAnsi="Times New Roman"/>
      <w:i/>
      <w:sz w:val="28"/>
    </w:rPr>
  </w:style>
  <w:style w:type="paragraph" w:styleId="Subtitle">
    <w:name w:val="Subtitle"/>
    <w:basedOn w:val="Normal"/>
    <w:qFormat/>
    <w:rsid w:val="0018422E"/>
    <w:pPr>
      <w:jc w:val="center"/>
    </w:pPr>
    <w:rPr>
      <w:rFonts w:ascii="Times New Roman" w:hAnsi="Times New Roman"/>
      <w:b/>
      <w:i/>
      <w:sz w:val="24"/>
    </w:rPr>
  </w:style>
  <w:style w:type="paragraph" w:styleId="BalloonText">
    <w:name w:val="Balloon Text"/>
    <w:basedOn w:val="Normal"/>
    <w:semiHidden/>
    <w:rsid w:val="004E1559"/>
    <w:rPr>
      <w:rFonts w:ascii="Tahoma" w:hAnsi="Tahoma" w:cs="Tahoma"/>
      <w:sz w:val="16"/>
      <w:szCs w:val="16"/>
    </w:rPr>
  </w:style>
  <w:style w:type="paragraph" w:customStyle="1" w:styleId="SectionHeader">
    <w:name w:val="Section Header"/>
    <w:basedOn w:val="Heading4"/>
    <w:rsid w:val="000F5475"/>
    <w:pPr>
      <w:shd w:val="pct25" w:color="auto" w:fill="auto"/>
    </w:pPr>
    <w:rPr>
      <w:rFonts w:ascii="Times New Roman" w:hAnsi="Times New Roman"/>
      <w:u w:val="none"/>
    </w:rPr>
  </w:style>
  <w:style w:type="paragraph" w:customStyle="1" w:styleId="Objective">
    <w:name w:val="Objective"/>
    <w:basedOn w:val="Normal"/>
    <w:next w:val="BodyText"/>
    <w:rsid w:val="00F22AB5"/>
    <w:pPr>
      <w:suppressAutoHyphens/>
      <w:spacing w:before="60" w:after="220" w:line="220" w:lineRule="atLeast"/>
      <w:jc w:val="both"/>
    </w:pPr>
    <w:rPr>
      <w:rFonts w:ascii="Garamond" w:hAnsi="Garamond" w:cs="Garamond"/>
      <w:lang w:eastAsia="ar-SA"/>
    </w:rPr>
  </w:style>
  <w:style w:type="paragraph" w:customStyle="1" w:styleId="Achievement">
    <w:name w:val="Achievement"/>
    <w:basedOn w:val="BodyText"/>
    <w:link w:val="AchievementChar1"/>
    <w:qFormat/>
    <w:rsid w:val="00F22AB5"/>
    <w:pPr>
      <w:numPr>
        <w:ilvl w:val="0"/>
        <w:numId w:val="9"/>
      </w:numPr>
      <w:suppressAutoHyphens/>
      <w:spacing w:after="60" w:line="240" w:lineRule="atLeast"/>
      <w:jc w:val="both"/>
    </w:pPr>
    <w:rPr>
      <w:rFonts w:ascii="Garamond" w:hAnsi="Garamond"/>
      <w:sz w:val="22"/>
      <w:lang w:val="x-none" w:eastAsia="ar-SA"/>
    </w:rPr>
  </w:style>
  <w:style w:type="character" w:customStyle="1" w:styleId="AchievementChar1">
    <w:name w:val="Achievement Char1"/>
    <w:link w:val="Achievement"/>
    <w:rsid w:val="00F22AB5"/>
    <w:rPr>
      <w:rFonts w:ascii="Garamond" w:hAnsi="Garamond" w:cs="Garamond"/>
      <w:sz w:val="22"/>
      <w:lang w:eastAsia="ar-SA"/>
    </w:rPr>
  </w:style>
  <w:style w:type="character" w:styleId="Hyperlink">
    <w:name w:val="Hyperlink"/>
    <w:rsid w:val="00CE58D7"/>
    <w:rPr>
      <w:color w:val="0000FF"/>
      <w:u w:val="single"/>
    </w:rPr>
  </w:style>
  <w:style w:type="character" w:customStyle="1" w:styleId="apple-style-span">
    <w:name w:val="apple-style-span"/>
    <w:basedOn w:val="DefaultParagraphFont"/>
    <w:rsid w:val="00361551"/>
  </w:style>
  <w:style w:type="paragraph" w:styleId="ListParagraph">
    <w:name w:val="List Paragraph"/>
    <w:basedOn w:val="Normal"/>
    <w:uiPriority w:val="34"/>
    <w:qFormat/>
    <w:rsid w:val="00361551"/>
    <w:pPr>
      <w:suppressAutoHyphens/>
      <w:spacing w:after="200" w:line="276" w:lineRule="auto"/>
      <w:ind w:left="720"/>
    </w:pPr>
    <w:rPr>
      <w:rFonts w:ascii="Calibri" w:eastAsia="Calibri" w:hAnsi="Calibri" w:cs="Calibri"/>
      <w:szCs w:val="22"/>
      <w:lang w:eastAsia="ar-SA"/>
    </w:rPr>
  </w:style>
  <w:style w:type="character" w:customStyle="1" w:styleId="FooterChar">
    <w:name w:val="Footer Char"/>
    <w:link w:val="Footer"/>
    <w:uiPriority w:val="99"/>
    <w:rsid w:val="00C04014"/>
    <w:rPr>
      <w:rFonts w:ascii="Book Antiqua" w:hAnsi="Book Antiqua"/>
      <w:sz w:val="22"/>
    </w:rPr>
  </w:style>
  <w:style w:type="character" w:styleId="Strong">
    <w:name w:val="Strong"/>
    <w:uiPriority w:val="22"/>
    <w:qFormat/>
    <w:rsid w:val="00D82EBB"/>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7598">
      <w:bodyDiv w:val="1"/>
      <w:marLeft w:val="0"/>
      <w:marRight w:val="0"/>
      <w:marTop w:val="0"/>
      <w:marBottom w:val="0"/>
      <w:divBdr>
        <w:top w:val="none" w:sz="0" w:space="0" w:color="auto"/>
        <w:left w:val="none" w:sz="0" w:space="0" w:color="auto"/>
        <w:bottom w:val="none" w:sz="0" w:space="0" w:color="auto"/>
        <w:right w:val="none" w:sz="0" w:space="0" w:color="auto"/>
      </w:divBdr>
    </w:div>
    <w:div w:id="248925437">
      <w:bodyDiv w:val="1"/>
      <w:marLeft w:val="0"/>
      <w:marRight w:val="0"/>
      <w:marTop w:val="0"/>
      <w:marBottom w:val="0"/>
      <w:divBdr>
        <w:top w:val="none" w:sz="0" w:space="0" w:color="auto"/>
        <w:left w:val="none" w:sz="0" w:space="0" w:color="auto"/>
        <w:bottom w:val="none" w:sz="0" w:space="0" w:color="auto"/>
        <w:right w:val="none" w:sz="0" w:space="0" w:color="auto"/>
      </w:divBdr>
    </w:div>
    <w:div w:id="993870557">
      <w:bodyDiv w:val="1"/>
      <w:marLeft w:val="0"/>
      <w:marRight w:val="0"/>
      <w:marTop w:val="0"/>
      <w:marBottom w:val="0"/>
      <w:divBdr>
        <w:top w:val="none" w:sz="0" w:space="0" w:color="auto"/>
        <w:left w:val="none" w:sz="0" w:space="0" w:color="auto"/>
        <w:bottom w:val="none" w:sz="0" w:space="0" w:color="auto"/>
        <w:right w:val="none" w:sz="0" w:space="0" w:color="auto"/>
      </w:divBdr>
    </w:div>
    <w:div w:id="1435202864">
      <w:bodyDiv w:val="1"/>
      <w:marLeft w:val="0"/>
      <w:marRight w:val="0"/>
      <w:marTop w:val="0"/>
      <w:marBottom w:val="0"/>
      <w:divBdr>
        <w:top w:val="none" w:sz="0" w:space="0" w:color="auto"/>
        <w:left w:val="none" w:sz="0" w:space="0" w:color="auto"/>
        <w:bottom w:val="none" w:sz="0" w:space="0" w:color="auto"/>
        <w:right w:val="none" w:sz="0" w:space="0" w:color="auto"/>
      </w:divBdr>
    </w:div>
    <w:div w:id="17359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Powell\Local%20Settings\Temporary%20Internet%20Files\OLK28\Optimal%20Resume%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F7CA2-7621-46E4-B404-48696DDC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Optimal Resume Template 2</Template>
  <TotalTime>7</TotalTime>
  <Pages>5</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Resume Template 2</dc:title>
  <dc:subject/>
  <dc:creator>David Powell</dc:creator>
  <cp:keywords/>
  <dc:description/>
  <cp:lastModifiedBy>Microsoft account</cp:lastModifiedBy>
  <cp:revision>147</cp:revision>
  <cp:lastPrinted>2006-03-10T17:39:00Z</cp:lastPrinted>
  <dcterms:created xsi:type="dcterms:W3CDTF">2021-10-07T17:19:00Z</dcterms:created>
  <dcterms:modified xsi:type="dcterms:W3CDTF">2024-01-02T14:27:00Z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Arunkumar_R25@ad.infosys.com</vt:lpwstr>
  </property>
  <property fmtid="{D5CDD505-2E9C-101B-9397-08002B2CF9AE}" pid="5" name="MSIP_Label_be4b3411-284d-4d31-bd4f-bc13ef7f1fd6_SetDate">
    <vt:lpwstr>2018-11-22T12:42:10.7402597Z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Arunkumar_R25@ad.infosys.com</vt:lpwstr>
  </property>
  <property fmtid="{D5CDD505-2E9C-101B-9397-08002B2CF9AE}" pid="12" name="MSIP_Label_a0819fa7-4367-4500-ba88-dd630d977609_SetDate">
    <vt:lpwstr>2018-11-22T12:42:10.7402597Z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