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AF7FF3" w:rsidRDefault="00AF7FF3">
      <w:pPr>
        <w:rPr>
          <w:b/>
          <w:u w:val="single"/>
          <w:lang w:val="en-US"/>
        </w:rPr>
      </w:pPr>
    </w:p>
    <w:p w:rsidR="00F221A1" w:rsidRDefault="00F221A1">
      <w:pPr>
        <w:rPr>
          <w:b/>
          <w:u w:val="single"/>
        </w:rPr>
      </w:pPr>
      <w:r>
        <w:rPr>
          <w:b/>
          <w:u w:val="single"/>
        </w:rPr>
        <w:t>Summary Profile</w:t>
      </w:r>
    </w:p>
    <w:p w:rsidR="00F221A1" w:rsidRDefault="00F221A1">
      <w:pPr>
        <w:rPr>
          <w:b/>
        </w:rPr>
      </w:pPr>
    </w:p>
    <w:p w:rsidR="00617D22" w:rsidRPr="00AF7FF3" w:rsidRDefault="00617D22" w:rsidP="00617D22">
      <w:pPr>
        <w:framePr w:hSpace="180" w:wrap="around" w:vAnchor="text" w:hAnchor="margin" w:xAlign="center" w:y="1"/>
        <w:numPr>
          <w:ilvl w:val="0"/>
          <w:numId w:val="9"/>
        </w:numPr>
        <w:spacing w:line="360" w:lineRule="auto"/>
      </w:pPr>
      <w:r w:rsidRPr="00AF7FF3">
        <w:t xml:space="preserve">More than </w:t>
      </w:r>
      <w:r w:rsidR="00223475">
        <w:rPr>
          <w:b/>
        </w:rPr>
        <w:t>1</w:t>
      </w:r>
      <w:r w:rsidR="00B125D6">
        <w:rPr>
          <w:b/>
        </w:rPr>
        <w:t>6</w:t>
      </w:r>
      <w:r w:rsidRPr="00AF7FF3">
        <w:rPr>
          <w:b/>
        </w:rPr>
        <w:t xml:space="preserve"> years</w:t>
      </w:r>
      <w:r w:rsidRPr="00AF7FF3">
        <w:t xml:space="preserve"> of experience in software development with major focus on Data Warehousing, Business Intelligence and Database Applications using </w:t>
      </w:r>
      <w:r w:rsidR="009245EC">
        <w:rPr>
          <w:b/>
        </w:rPr>
        <w:t xml:space="preserve">SAP </w:t>
      </w:r>
      <w:r w:rsidR="005426CD">
        <w:rPr>
          <w:b/>
        </w:rPr>
        <w:t>Data Services</w:t>
      </w:r>
      <w:r w:rsidR="00ED2521">
        <w:rPr>
          <w:b/>
        </w:rPr>
        <w:t xml:space="preserve"> (BODS)</w:t>
      </w:r>
      <w:r w:rsidR="00FD190D">
        <w:rPr>
          <w:b/>
        </w:rPr>
        <w:t>,</w:t>
      </w:r>
      <w:r w:rsidR="00FD190D" w:rsidRPr="00FD190D">
        <w:rPr>
          <w:b/>
        </w:rPr>
        <w:t xml:space="preserve"> </w:t>
      </w:r>
      <w:r w:rsidR="00FD190D">
        <w:rPr>
          <w:b/>
        </w:rPr>
        <w:t xml:space="preserve">SAP </w:t>
      </w:r>
      <w:r w:rsidR="00FD190D" w:rsidRPr="00AF7FF3">
        <w:rPr>
          <w:b/>
        </w:rPr>
        <w:t>Business Objects</w:t>
      </w:r>
      <w:r w:rsidR="00B125D6">
        <w:rPr>
          <w:b/>
        </w:rPr>
        <w:t xml:space="preserve"> (BOBJ),</w:t>
      </w:r>
      <w:r w:rsidR="005426CD">
        <w:rPr>
          <w:b/>
        </w:rPr>
        <w:t xml:space="preserve"> </w:t>
      </w:r>
      <w:r w:rsidR="007D1F28">
        <w:rPr>
          <w:b/>
        </w:rPr>
        <w:t>Tableau</w:t>
      </w:r>
      <w:r w:rsidR="00B125D6">
        <w:rPr>
          <w:b/>
        </w:rPr>
        <w:t xml:space="preserve"> </w:t>
      </w:r>
      <w:r w:rsidR="00B125D6" w:rsidRPr="005426CD">
        <w:t>and</w:t>
      </w:r>
      <w:r w:rsidR="00B125D6">
        <w:t xml:space="preserve"> </w:t>
      </w:r>
      <w:r w:rsidR="00B125D6" w:rsidRPr="00B125D6">
        <w:rPr>
          <w:b/>
          <w:bCs/>
        </w:rPr>
        <w:t>Power BI</w:t>
      </w:r>
    </w:p>
    <w:p w:rsidR="00FD190D" w:rsidRDefault="00FD190D" w:rsidP="00FD190D">
      <w:pPr>
        <w:framePr w:hSpace="180" w:wrap="around" w:vAnchor="text" w:hAnchor="margin" w:xAlign="center" w:y="1"/>
        <w:numPr>
          <w:ilvl w:val="0"/>
          <w:numId w:val="9"/>
        </w:numPr>
        <w:spacing w:line="360" w:lineRule="auto"/>
      </w:pPr>
      <w:r>
        <w:t xml:space="preserve">Expertise in designing, developing and testing jobs, workflows and dataflows using </w:t>
      </w:r>
      <w:r w:rsidR="00B125D6">
        <w:t>SAP</w:t>
      </w:r>
      <w:r>
        <w:t xml:space="preserve"> Data Services 3.2/4.2</w:t>
      </w:r>
    </w:p>
    <w:p w:rsidR="00617D22" w:rsidRDefault="00617D22" w:rsidP="00617D22">
      <w:pPr>
        <w:framePr w:hSpace="180" w:wrap="around" w:vAnchor="text" w:hAnchor="margin" w:xAlign="center" w:y="1"/>
        <w:numPr>
          <w:ilvl w:val="0"/>
          <w:numId w:val="9"/>
        </w:numPr>
        <w:spacing w:line="360" w:lineRule="auto"/>
      </w:pPr>
      <w:r w:rsidRPr="00AF7FF3">
        <w:t xml:space="preserve">Expertise in designing, </w:t>
      </w:r>
      <w:r w:rsidR="004A4DA9">
        <w:t xml:space="preserve">developing and testing universe, </w:t>
      </w:r>
      <w:r w:rsidRPr="00AF7FF3">
        <w:t>reports</w:t>
      </w:r>
      <w:r w:rsidR="004A4DA9">
        <w:t xml:space="preserve"> and dashboards</w:t>
      </w:r>
      <w:r w:rsidRPr="00AF7FF3">
        <w:t xml:space="preserve"> using OLAP tools (Business Objects</w:t>
      </w:r>
      <w:r w:rsidR="006A1A96">
        <w:t xml:space="preserve"> XI R2/</w:t>
      </w:r>
      <w:r w:rsidR="007A6516">
        <w:t xml:space="preserve">XI </w:t>
      </w:r>
      <w:r w:rsidR="00D33AB2">
        <w:t>3.1</w:t>
      </w:r>
      <w:r w:rsidR="006A1A96">
        <w:t>/4.0</w:t>
      </w:r>
      <w:r w:rsidRPr="00AF7FF3">
        <w:t>, Crystal Reports</w:t>
      </w:r>
      <w:r w:rsidR="006A1A96">
        <w:t xml:space="preserve"> XI</w:t>
      </w:r>
      <w:r w:rsidR="008C1486">
        <w:t xml:space="preserve"> R2</w:t>
      </w:r>
      <w:r w:rsidR="00ED37E0">
        <w:t>/2008</w:t>
      </w:r>
      <w:r w:rsidRPr="00AF7FF3">
        <w:t>)</w:t>
      </w:r>
    </w:p>
    <w:p w:rsidR="00C10CE3" w:rsidRDefault="00C10CE3" w:rsidP="00617D22">
      <w:pPr>
        <w:framePr w:hSpace="180" w:wrap="around" w:vAnchor="text" w:hAnchor="margin" w:xAlign="center" w:y="1"/>
        <w:numPr>
          <w:ilvl w:val="0"/>
          <w:numId w:val="9"/>
        </w:numPr>
        <w:spacing w:line="360" w:lineRule="auto"/>
      </w:pPr>
      <w:r>
        <w:t xml:space="preserve">Expertise in </w:t>
      </w:r>
      <w:r w:rsidRPr="00AF7FF3">
        <w:t xml:space="preserve">designing, </w:t>
      </w:r>
      <w:r>
        <w:t>developing and testing worksheet and dashboard using Tableau</w:t>
      </w:r>
    </w:p>
    <w:p w:rsidR="005341B9" w:rsidRDefault="005341B9" w:rsidP="005341B9">
      <w:pPr>
        <w:framePr w:hSpace="180" w:wrap="around" w:vAnchor="text" w:hAnchor="margin" w:xAlign="center" w:y="1"/>
        <w:numPr>
          <w:ilvl w:val="0"/>
          <w:numId w:val="9"/>
        </w:numPr>
        <w:spacing w:line="360" w:lineRule="auto"/>
      </w:pPr>
      <w:r>
        <w:t xml:space="preserve">Expertise in </w:t>
      </w:r>
      <w:r w:rsidRPr="00AF7FF3">
        <w:t xml:space="preserve">designing, </w:t>
      </w:r>
      <w:r>
        <w:t>developing and testing dashboard using Power BI</w:t>
      </w:r>
    </w:p>
    <w:p w:rsidR="00C40069" w:rsidRDefault="002578C5" w:rsidP="00617D22">
      <w:pPr>
        <w:framePr w:hSpace="180" w:wrap="around" w:vAnchor="text" w:hAnchor="margin" w:xAlign="center" w:y="1"/>
        <w:numPr>
          <w:ilvl w:val="0"/>
          <w:numId w:val="9"/>
        </w:numPr>
        <w:spacing w:line="360" w:lineRule="auto"/>
      </w:pPr>
      <w:r>
        <w:t>Expertise</w:t>
      </w:r>
      <w:r w:rsidR="005426CD">
        <w:t xml:space="preserve"> in installation, </w:t>
      </w:r>
      <w:r w:rsidR="00C40069">
        <w:t>configuration</w:t>
      </w:r>
      <w:r w:rsidR="005426CD">
        <w:t xml:space="preserve"> and administration</w:t>
      </w:r>
      <w:r w:rsidR="00C40069">
        <w:t xml:space="preserve"> of Business Objects XI R2</w:t>
      </w:r>
      <w:r w:rsidR="002A087B">
        <w:t xml:space="preserve"> and 4.0</w:t>
      </w:r>
    </w:p>
    <w:p w:rsidR="002C4785" w:rsidRPr="00B177EB" w:rsidRDefault="002C4785" w:rsidP="00617D22">
      <w:pPr>
        <w:pStyle w:val="HTMLPreformatted"/>
        <w:framePr w:hSpace="180" w:wrap="around" w:vAnchor="text" w:hAnchor="margin" w:xAlign="center" w:y="1"/>
        <w:numPr>
          <w:ilvl w:val="0"/>
          <w:numId w:val="9"/>
        </w:numPr>
        <w:overflowPunct/>
        <w:autoSpaceDE/>
        <w:spacing w:line="360" w:lineRule="auto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Expertise in SAP HANA Data modeling using Attribute view, Analytic view and Calculation view</w:t>
      </w:r>
    </w:p>
    <w:p w:rsidR="00B177EB" w:rsidRPr="002C4785" w:rsidRDefault="00B177EB" w:rsidP="00B177EB">
      <w:pPr>
        <w:pStyle w:val="HTMLPreformatted"/>
        <w:framePr w:hSpace="180" w:wrap="around" w:vAnchor="text" w:hAnchor="margin" w:xAlign="center" w:y="1"/>
        <w:numPr>
          <w:ilvl w:val="0"/>
          <w:numId w:val="9"/>
        </w:numPr>
        <w:overflowPunct/>
        <w:autoSpaceDE/>
        <w:spacing w:line="360" w:lineRule="auto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Expertise in Data migration from legacy system</w:t>
      </w:r>
      <w:r w:rsidR="00B125D6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B125D6" w:rsidRPr="00B125D6">
        <w:rPr>
          <w:rFonts w:ascii="Times New Roman" w:hAnsi="Times New Roman" w:cs="Times New Roman"/>
          <w:sz w:val="24"/>
          <w:szCs w:val="24"/>
          <w:lang w:val="en-US"/>
        </w:rPr>
        <w:t>S/4HANA</w:t>
      </w:r>
    </w:p>
    <w:p w:rsidR="00617D22" w:rsidRPr="007370C9" w:rsidRDefault="00617D22" w:rsidP="00617D22">
      <w:pPr>
        <w:pStyle w:val="HTMLPreformatted"/>
        <w:framePr w:hSpace="180" w:wrap="around" w:vAnchor="text" w:hAnchor="margin" w:xAlign="center" w:y="1"/>
        <w:numPr>
          <w:ilvl w:val="0"/>
          <w:numId w:val="9"/>
        </w:numPr>
        <w:overflowPunct/>
        <w:autoSpaceDE/>
        <w:spacing w:line="360" w:lineRule="auto"/>
        <w:textAlignment w:val="auto"/>
        <w:rPr>
          <w:rFonts w:ascii="Times New Roman" w:hAnsi="Times New Roman" w:cs="Times New Roman"/>
          <w:sz w:val="24"/>
          <w:szCs w:val="24"/>
        </w:rPr>
      </w:pPr>
      <w:r w:rsidRPr="00AF7FF3">
        <w:rPr>
          <w:rFonts w:ascii="Times New Roman" w:hAnsi="Times New Roman" w:cs="Times New Roman"/>
          <w:sz w:val="24"/>
          <w:szCs w:val="24"/>
        </w:rPr>
        <w:t xml:space="preserve">Functional experience in </w:t>
      </w:r>
      <w:r w:rsidR="00164853">
        <w:rPr>
          <w:rFonts w:ascii="Times New Roman" w:hAnsi="Times New Roman" w:cs="Times New Roman"/>
          <w:sz w:val="24"/>
          <w:szCs w:val="24"/>
          <w:lang w:val="en-IN"/>
        </w:rPr>
        <w:t xml:space="preserve">Banking, </w:t>
      </w:r>
      <w:r w:rsidRPr="002578C5">
        <w:rPr>
          <w:rFonts w:ascii="Times New Roman" w:hAnsi="Times New Roman" w:cs="Times New Roman"/>
          <w:sz w:val="24"/>
          <w:szCs w:val="24"/>
        </w:rPr>
        <w:t>Healthcare</w:t>
      </w:r>
      <w:r w:rsidR="007D4506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="00D36C27" w:rsidRPr="002578C5">
        <w:rPr>
          <w:rFonts w:ascii="Times New Roman" w:hAnsi="Times New Roman" w:cs="Times New Roman"/>
          <w:sz w:val="24"/>
          <w:szCs w:val="24"/>
          <w:lang w:val="en-US"/>
        </w:rPr>
        <w:t>Man</w:t>
      </w:r>
      <w:r w:rsidR="00164853">
        <w:rPr>
          <w:rFonts w:ascii="Times New Roman" w:hAnsi="Times New Roman" w:cs="Times New Roman"/>
          <w:sz w:val="24"/>
          <w:szCs w:val="24"/>
          <w:lang w:val="en-US"/>
        </w:rPr>
        <w:t>ufacturing, L</w:t>
      </w:r>
      <w:r w:rsidR="00D36C27" w:rsidRPr="002578C5">
        <w:rPr>
          <w:rFonts w:ascii="Times New Roman" w:hAnsi="Times New Roman" w:cs="Times New Roman"/>
          <w:sz w:val="24"/>
          <w:szCs w:val="24"/>
          <w:lang w:val="en-US"/>
        </w:rPr>
        <w:t>og</w:t>
      </w:r>
      <w:r w:rsidR="00164853">
        <w:rPr>
          <w:rFonts w:ascii="Times New Roman" w:hAnsi="Times New Roman" w:cs="Times New Roman"/>
          <w:sz w:val="24"/>
          <w:szCs w:val="24"/>
          <w:lang w:val="en-US"/>
        </w:rPr>
        <w:t>istics</w:t>
      </w:r>
      <w:r w:rsidR="007D4506">
        <w:rPr>
          <w:rFonts w:ascii="Times New Roman" w:hAnsi="Times New Roman" w:cs="Times New Roman"/>
          <w:sz w:val="24"/>
          <w:szCs w:val="24"/>
          <w:lang w:val="en-US"/>
        </w:rPr>
        <w:t xml:space="preserve"> and Telecom</w:t>
      </w:r>
      <w:r w:rsidRPr="00AF7FF3">
        <w:rPr>
          <w:rFonts w:ascii="Times New Roman" w:hAnsi="Times New Roman" w:cs="Times New Roman"/>
          <w:sz w:val="24"/>
          <w:szCs w:val="24"/>
        </w:rPr>
        <w:t xml:space="preserve"> domain</w:t>
      </w:r>
      <w:r w:rsidR="00D36C27"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:rsidR="008B74D9" w:rsidRPr="00AF7FF3" w:rsidRDefault="008B74D9" w:rsidP="00617D22">
      <w:pPr>
        <w:pStyle w:val="HTMLPreformatted"/>
        <w:framePr w:hSpace="180" w:wrap="around" w:vAnchor="text" w:hAnchor="margin" w:xAlign="center" w:y="1"/>
        <w:numPr>
          <w:ilvl w:val="0"/>
          <w:numId w:val="9"/>
        </w:numPr>
        <w:overflowPunct/>
        <w:autoSpaceDE/>
        <w:spacing w:line="360" w:lineRule="auto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Extensive experience in project estimates</w:t>
      </w:r>
    </w:p>
    <w:p w:rsidR="00617D22" w:rsidRPr="00AF7FF3" w:rsidRDefault="00617D22" w:rsidP="00617D22">
      <w:pPr>
        <w:pStyle w:val="HTMLPreformatted"/>
        <w:framePr w:hSpace="180" w:wrap="around" w:vAnchor="text" w:hAnchor="margin" w:xAlign="center" w:y="1"/>
        <w:numPr>
          <w:ilvl w:val="0"/>
          <w:numId w:val="9"/>
        </w:numPr>
        <w:overflowPunct/>
        <w:autoSpaceDE/>
        <w:spacing w:line="360" w:lineRule="auto"/>
        <w:textAlignment w:val="auto"/>
        <w:rPr>
          <w:rFonts w:ascii="Times New Roman" w:hAnsi="Times New Roman" w:cs="Times New Roman"/>
          <w:sz w:val="24"/>
          <w:szCs w:val="24"/>
        </w:rPr>
      </w:pPr>
      <w:r w:rsidRPr="00AF7FF3">
        <w:rPr>
          <w:rFonts w:ascii="Times New Roman" w:hAnsi="Times New Roman" w:cs="Times New Roman"/>
          <w:sz w:val="24"/>
          <w:szCs w:val="24"/>
          <w:lang w:val="en-GB"/>
        </w:rPr>
        <w:t>Good problem solving, self-learning ability and can adapt to new environment</w:t>
      </w:r>
    </w:p>
    <w:p w:rsidR="00617D22" w:rsidRPr="00AF7FF3" w:rsidRDefault="00617D22" w:rsidP="00617D22">
      <w:pPr>
        <w:pStyle w:val="HTMLPreformatted"/>
        <w:framePr w:hSpace="180" w:wrap="around" w:vAnchor="text" w:hAnchor="margin" w:xAlign="center" w:y="1"/>
        <w:numPr>
          <w:ilvl w:val="0"/>
          <w:numId w:val="9"/>
        </w:numPr>
        <w:overflowPunct/>
        <w:autoSpaceDE/>
        <w:spacing w:line="360" w:lineRule="auto"/>
        <w:textAlignment w:val="auto"/>
        <w:rPr>
          <w:rFonts w:ascii="Times New Roman" w:hAnsi="Times New Roman" w:cs="Times New Roman"/>
          <w:sz w:val="24"/>
          <w:szCs w:val="24"/>
        </w:rPr>
      </w:pPr>
      <w:r w:rsidRPr="00AF7FF3">
        <w:rPr>
          <w:rFonts w:ascii="Times New Roman" w:hAnsi="Times New Roman" w:cs="Times New Roman"/>
          <w:sz w:val="24"/>
          <w:szCs w:val="24"/>
          <w:lang w:val="en-GB"/>
        </w:rPr>
        <w:t>Proficient in analysing and translating business requir</w:t>
      </w:r>
      <w:r w:rsidR="00DD4E51" w:rsidRPr="00AF7FF3">
        <w:rPr>
          <w:rFonts w:ascii="Times New Roman" w:hAnsi="Times New Roman" w:cs="Times New Roman"/>
          <w:sz w:val="24"/>
          <w:szCs w:val="24"/>
          <w:lang w:val="en-GB"/>
        </w:rPr>
        <w:t>ements to technical requirement</w:t>
      </w:r>
    </w:p>
    <w:p w:rsidR="00DD4E51" w:rsidRPr="00AF7FF3" w:rsidRDefault="00DD4E51" w:rsidP="00617D22">
      <w:pPr>
        <w:pStyle w:val="HTMLPreformatted"/>
        <w:framePr w:hSpace="180" w:wrap="around" w:vAnchor="text" w:hAnchor="margin" w:xAlign="center" w:y="1"/>
        <w:numPr>
          <w:ilvl w:val="0"/>
          <w:numId w:val="9"/>
        </w:numPr>
        <w:overflowPunct/>
        <w:autoSpaceDE/>
        <w:spacing w:line="360" w:lineRule="auto"/>
        <w:textAlignment w:val="auto"/>
        <w:rPr>
          <w:rFonts w:ascii="Times New Roman" w:hAnsi="Times New Roman" w:cs="Times New Roman"/>
          <w:sz w:val="24"/>
          <w:szCs w:val="24"/>
        </w:rPr>
      </w:pPr>
      <w:r w:rsidRPr="00AF7FF3">
        <w:rPr>
          <w:rFonts w:ascii="Times New Roman" w:hAnsi="Times New Roman" w:cs="Times New Roman"/>
          <w:sz w:val="24"/>
          <w:szCs w:val="24"/>
          <w:lang w:val="en-GB"/>
        </w:rPr>
        <w:t>Proactive, Dedicated and zeal to learn new technologies and tools</w:t>
      </w:r>
    </w:p>
    <w:p w:rsidR="008B74D9" w:rsidRDefault="008B74D9">
      <w:pPr>
        <w:rPr>
          <w:b/>
          <w:u w:val="single"/>
        </w:rPr>
      </w:pPr>
    </w:p>
    <w:p w:rsidR="008B74D9" w:rsidRDefault="008B74D9">
      <w:pPr>
        <w:rPr>
          <w:b/>
          <w:u w:val="single"/>
        </w:rPr>
      </w:pPr>
      <w:r>
        <w:rPr>
          <w:b/>
          <w:u w:val="single"/>
        </w:rPr>
        <w:t>Academics</w:t>
      </w:r>
    </w:p>
    <w:p w:rsidR="008B74D9" w:rsidRDefault="008B74D9">
      <w:pPr>
        <w:rPr>
          <w:b/>
          <w:u w:val="single"/>
        </w:rPr>
      </w:pPr>
    </w:p>
    <w:p w:rsidR="008B74D9" w:rsidRDefault="00E65FD5" w:rsidP="008B74D9">
      <w:pPr>
        <w:numPr>
          <w:ilvl w:val="0"/>
          <w:numId w:val="13"/>
        </w:numPr>
        <w:rPr>
          <w:b/>
          <w:u w:val="single"/>
        </w:rPr>
      </w:pPr>
      <w:r>
        <w:t xml:space="preserve">Master of Business Administration, Manonmaniam Sundaranar </w:t>
      </w:r>
      <w:r w:rsidR="008B74D9">
        <w:t>University, India</w:t>
      </w:r>
    </w:p>
    <w:p w:rsidR="008B74D9" w:rsidRDefault="008B74D9">
      <w:pPr>
        <w:rPr>
          <w:b/>
          <w:u w:val="single"/>
        </w:rPr>
      </w:pPr>
    </w:p>
    <w:p w:rsidR="00746547" w:rsidRDefault="00746547">
      <w:pPr>
        <w:rPr>
          <w:b/>
          <w:u w:val="single"/>
        </w:rPr>
      </w:pPr>
    </w:p>
    <w:p w:rsidR="00B125D6" w:rsidRDefault="00B125D6">
      <w:pPr>
        <w:rPr>
          <w:b/>
          <w:u w:val="single"/>
        </w:rPr>
      </w:pPr>
    </w:p>
    <w:p w:rsidR="00B125D6" w:rsidRDefault="00B125D6">
      <w:pPr>
        <w:rPr>
          <w:b/>
          <w:u w:val="single"/>
        </w:rPr>
      </w:pPr>
    </w:p>
    <w:p w:rsidR="00B125D6" w:rsidRDefault="00B125D6">
      <w:pPr>
        <w:rPr>
          <w:b/>
          <w:u w:val="single"/>
        </w:rPr>
      </w:pPr>
    </w:p>
    <w:p w:rsidR="00885CE6" w:rsidRDefault="00885CE6">
      <w:pPr>
        <w:rPr>
          <w:b/>
          <w:u w:val="single"/>
        </w:rPr>
      </w:pPr>
    </w:p>
    <w:p w:rsidR="00C10CE3" w:rsidRDefault="00C10CE3">
      <w:pPr>
        <w:rPr>
          <w:b/>
          <w:u w:val="single"/>
        </w:rPr>
      </w:pPr>
    </w:p>
    <w:p w:rsidR="00F221A1" w:rsidRDefault="00F221A1">
      <w:pPr>
        <w:rPr>
          <w:b/>
          <w:u w:val="single"/>
        </w:rPr>
      </w:pPr>
      <w:r>
        <w:rPr>
          <w:b/>
          <w:u w:val="single"/>
        </w:rPr>
        <w:t>Technical Background</w:t>
      </w:r>
    </w:p>
    <w:p w:rsidR="00F221A1" w:rsidRDefault="00F221A1">
      <w:pPr>
        <w:rPr>
          <w:b/>
        </w:rPr>
      </w:pPr>
    </w:p>
    <w:tbl>
      <w:tblPr>
        <w:tblW w:w="0" w:type="auto"/>
        <w:tblInd w:w="1260" w:type="dxa"/>
        <w:tblLayout w:type="fixed"/>
        <w:tblLook w:val="0000" w:firstRow="0" w:lastRow="0" w:firstColumn="0" w:lastColumn="0" w:noHBand="0" w:noVBand="0"/>
      </w:tblPr>
      <w:tblGrid>
        <w:gridCol w:w="2392"/>
        <w:gridCol w:w="4466"/>
      </w:tblGrid>
      <w:tr w:rsidR="00C40623">
        <w:trPr>
          <w:trHeight w:val="432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40623" w:rsidRDefault="00C40623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SKILLS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623" w:rsidRDefault="00C40623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TOOLS</w:t>
            </w:r>
          </w:p>
        </w:tc>
      </w:tr>
      <w:tr w:rsidR="00C40623" w:rsidRPr="00157305">
        <w:trPr>
          <w:trHeight w:val="377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40623" w:rsidRPr="004326EF" w:rsidRDefault="001C4329">
            <w:pPr>
              <w:pStyle w:val="Institution"/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326EF">
              <w:rPr>
                <w:rFonts w:ascii="Times New Roman" w:hAnsi="Times New Roman" w:cs="Times New Roman"/>
                <w:sz w:val="22"/>
                <w:szCs w:val="22"/>
              </w:rPr>
              <w:t>OLAP Tools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623" w:rsidRDefault="001C4329" w:rsidP="008D7596">
            <w:pPr>
              <w:snapToGrid w:val="0"/>
              <w:rPr>
                <w:lang w:val="pt-BR"/>
              </w:rPr>
            </w:pPr>
            <w:r>
              <w:rPr>
                <w:sz w:val="22"/>
                <w:szCs w:val="22"/>
                <w:lang w:val="en-GB"/>
              </w:rPr>
              <w:t>Business Objects XI R2</w:t>
            </w:r>
            <w:r w:rsidR="00411C79">
              <w:rPr>
                <w:sz w:val="22"/>
                <w:szCs w:val="22"/>
                <w:lang w:val="en-GB"/>
              </w:rPr>
              <w:t>/XI 3.1</w:t>
            </w:r>
            <w:r w:rsidR="007A6516">
              <w:rPr>
                <w:sz w:val="22"/>
                <w:szCs w:val="22"/>
                <w:lang w:val="en-GB"/>
              </w:rPr>
              <w:t>/</w:t>
            </w:r>
            <w:r w:rsidR="000360F3">
              <w:rPr>
                <w:sz w:val="22"/>
                <w:szCs w:val="22"/>
                <w:lang w:val="en-GB"/>
              </w:rPr>
              <w:t>4.1</w:t>
            </w:r>
            <w:r>
              <w:rPr>
                <w:sz w:val="22"/>
                <w:szCs w:val="22"/>
                <w:lang w:val="en-GB"/>
              </w:rPr>
              <w:t>,</w:t>
            </w:r>
            <w:r w:rsidR="006A7BC0">
              <w:rPr>
                <w:sz w:val="22"/>
                <w:szCs w:val="22"/>
                <w:lang w:val="en-GB"/>
              </w:rPr>
              <w:t xml:space="preserve"> </w:t>
            </w:r>
            <w:r>
              <w:rPr>
                <w:sz w:val="22"/>
                <w:szCs w:val="22"/>
                <w:lang w:val="en-GB"/>
              </w:rPr>
              <w:t>Crystal Reports XI</w:t>
            </w:r>
            <w:r w:rsidR="008C1486">
              <w:rPr>
                <w:sz w:val="22"/>
                <w:szCs w:val="22"/>
                <w:lang w:val="en-GB"/>
              </w:rPr>
              <w:t xml:space="preserve"> R2/200</w:t>
            </w:r>
            <w:r w:rsidR="001F189B">
              <w:rPr>
                <w:sz w:val="22"/>
                <w:szCs w:val="22"/>
                <w:lang w:val="en-GB"/>
              </w:rPr>
              <w:t>8,</w:t>
            </w:r>
            <w:r w:rsidR="006A7BC0">
              <w:rPr>
                <w:sz w:val="22"/>
                <w:szCs w:val="22"/>
                <w:lang w:val="en-GB"/>
              </w:rPr>
              <w:t xml:space="preserve"> </w:t>
            </w:r>
            <w:r w:rsidR="008C1486">
              <w:rPr>
                <w:sz w:val="22"/>
                <w:szCs w:val="22"/>
                <w:lang w:val="en-GB"/>
              </w:rPr>
              <w:t>Crystal Xcelsius</w:t>
            </w:r>
          </w:p>
        </w:tc>
      </w:tr>
      <w:tr w:rsidR="00B125D6" w:rsidRPr="00157305">
        <w:trPr>
          <w:trHeight w:val="377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125D6" w:rsidRPr="004326EF" w:rsidRDefault="00B125D6">
            <w:pPr>
              <w:pStyle w:val="Institution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Visualization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25D6" w:rsidRPr="00B125D6" w:rsidRDefault="00B125D6" w:rsidP="008D7596">
            <w:pPr>
              <w:snapToGrid w:val="0"/>
              <w:rPr>
                <w:sz w:val="22"/>
                <w:szCs w:val="22"/>
              </w:rPr>
            </w:pPr>
            <w:r w:rsidRPr="00B125D6">
              <w:rPr>
                <w:sz w:val="22"/>
                <w:szCs w:val="22"/>
              </w:rPr>
              <w:t>Tableau, Power BI</w:t>
            </w:r>
          </w:p>
        </w:tc>
      </w:tr>
      <w:tr w:rsidR="007A6516" w:rsidRPr="00157305">
        <w:trPr>
          <w:trHeight w:val="377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A6516" w:rsidRPr="004326EF" w:rsidRDefault="007A6516">
            <w:pPr>
              <w:pStyle w:val="Institution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ETL Tool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516" w:rsidRDefault="007A6516" w:rsidP="008D7596">
            <w:pPr>
              <w:snapToGrid w:val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Business Objects Data Services 3.2</w:t>
            </w:r>
            <w:r w:rsidR="00D0331E">
              <w:rPr>
                <w:sz w:val="22"/>
                <w:szCs w:val="22"/>
                <w:lang w:val="en-GB"/>
              </w:rPr>
              <w:t>/4.2</w:t>
            </w:r>
          </w:p>
        </w:tc>
      </w:tr>
      <w:tr w:rsidR="00C40623" w:rsidRPr="00157305">
        <w:trPr>
          <w:trHeight w:val="440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40623" w:rsidRPr="004326EF" w:rsidRDefault="001C4329">
            <w:pPr>
              <w:pStyle w:val="Institution"/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326EF">
              <w:rPr>
                <w:rFonts w:ascii="Times New Roman" w:hAnsi="Times New Roman" w:cs="Times New Roman"/>
                <w:sz w:val="22"/>
                <w:szCs w:val="22"/>
              </w:rPr>
              <w:t>Database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623" w:rsidRPr="00157305" w:rsidRDefault="007A6516" w:rsidP="005E16F8">
            <w:pPr>
              <w:snapToGrid w:val="0"/>
              <w:rPr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Oracle 9i/</w:t>
            </w:r>
            <w:r w:rsidR="00153D06">
              <w:rPr>
                <w:sz w:val="22"/>
                <w:szCs w:val="22"/>
                <w:lang w:val="it-IT"/>
              </w:rPr>
              <w:t>10g</w:t>
            </w:r>
            <w:r w:rsidR="001C4329" w:rsidRPr="005D321B">
              <w:rPr>
                <w:sz w:val="22"/>
                <w:szCs w:val="22"/>
                <w:lang w:val="it-IT"/>
              </w:rPr>
              <w:t>,</w:t>
            </w:r>
            <w:r w:rsidR="001C4329">
              <w:rPr>
                <w:sz w:val="22"/>
                <w:szCs w:val="22"/>
                <w:lang w:val="it-IT"/>
              </w:rPr>
              <w:t xml:space="preserve"> </w:t>
            </w:r>
            <w:r w:rsidR="005E16F8">
              <w:rPr>
                <w:sz w:val="22"/>
                <w:szCs w:val="22"/>
                <w:lang w:val="it-IT"/>
              </w:rPr>
              <w:t>Netezza</w:t>
            </w:r>
            <w:r>
              <w:rPr>
                <w:sz w:val="22"/>
                <w:szCs w:val="22"/>
                <w:lang w:val="it-IT"/>
              </w:rPr>
              <w:t>, Teradata</w:t>
            </w:r>
            <w:r w:rsidR="0087708F">
              <w:rPr>
                <w:sz w:val="22"/>
                <w:szCs w:val="22"/>
                <w:lang w:val="it-IT"/>
              </w:rPr>
              <w:t>,SAP HANA</w:t>
            </w:r>
          </w:p>
        </w:tc>
      </w:tr>
      <w:tr w:rsidR="00C40623">
        <w:trPr>
          <w:trHeight w:val="432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40623" w:rsidRPr="004326EF" w:rsidRDefault="001C4329">
            <w:pPr>
              <w:pStyle w:val="Institution"/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326EF">
              <w:rPr>
                <w:rFonts w:ascii="Times New Roman" w:hAnsi="Times New Roman" w:cs="Times New Roman"/>
                <w:sz w:val="22"/>
                <w:szCs w:val="22"/>
              </w:rPr>
              <w:t>Tracking Tools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623" w:rsidRDefault="001C4329" w:rsidP="008D7596">
            <w:pPr>
              <w:snapToGrid w:val="0"/>
              <w:rPr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Quality </w:t>
            </w:r>
            <w:proofErr w:type="spellStart"/>
            <w:r>
              <w:rPr>
                <w:sz w:val="22"/>
                <w:szCs w:val="22"/>
                <w:lang w:val="en-GB"/>
              </w:rPr>
              <w:t>Center</w:t>
            </w:r>
            <w:proofErr w:type="spellEnd"/>
            <w:r w:rsidR="00ED1883">
              <w:rPr>
                <w:sz w:val="22"/>
                <w:szCs w:val="22"/>
                <w:lang w:val="en-GB"/>
              </w:rPr>
              <w:t>, Clarify</w:t>
            </w:r>
            <w:r w:rsidR="00EC058B">
              <w:rPr>
                <w:sz w:val="22"/>
                <w:szCs w:val="22"/>
                <w:lang w:val="en-GB"/>
              </w:rPr>
              <w:t xml:space="preserve">, </w:t>
            </w:r>
            <w:proofErr w:type="spellStart"/>
            <w:r w:rsidR="00EC058B">
              <w:rPr>
                <w:sz w:val="22"/>
                <w:szCs w:val="22"/>
                <w:lang w:val="en-GB"/>
              </w:rPr>
              <w:t>Jiira</w:t>
            </w:r>
            <w:proofErr w:type="spellEnd"/>
            <w:r w:rsidR="00B125D6">
              <w:rPr>
                <w:sz w:val="22"/>
                <w:szCs w:val="22"/>
                <w:lang w:val="en-GB"/>
              </w:rPr>
              <w:t>, ALM</w:t>
            </w:r>
          </w:p>
        </w:tc>
      </w:tr>
    </w:tbl>
    <w:p w:rsidR="00F221A1" w:rsidRDefault="00F221A1">
      <w:pPr>
        <w:rPr>
          <w:b/>
          <w:u w:val="single"/>
        </w:rPr>
      </w:pPr>
    </w:p>
    <w:p w:rsidR="00C10CE3" w:rsidRDefault="00C10CE3">
      <w:pPr>
        <w:rPr>
          <w:b/>
        </w:rPr>
      </w:pPr>
    </w:p>
    <w:p w:rsidR="00510206" w:rsidRDefault="00510206">
      <w:pPr>
        <w:rPr>
          <w:b/>
          <w:u w:val="single"/>
        </w:rPr>
      </w:pPr>
    </w:p>
    <w:p w:rsidR="00F221A1" w:rsidRDefault="00F221A1">
      <w:pPr>
        <w:rPr>
          <w:b/>
          <w:u w:val="single"/>
        </w:rPr>
      </w:pPr>
      <w:r>
        <w:rPr>
          <w:b/>
          <w:u w:val="single"/>
        </w:rPr>
        <w:t>Work Experience</w:t>
      </w:r>
    </w:p>
    <w:p w:rsidR="00F221A1" w:rsidRDefault="00F221A1">
      <w:pPr>
        <w:rPr>
          <w:b/>
        </w:rPr>
      </w:pPr>
    </w:p>
    <w:p w:rsidR="00DA0A66" w:rsidRDefault="007830DA" w:rsidP="00DA0A66">
      <w:pPr>
        <w:numPr>
          <w:ilvl w:val="0"/>
          <w:numId w:val="10"/>
        </w:numPr>
        <w:rPr>
          <w:b/>
        </w:rPr>
      </w:pPr>
      <w:r>
        <w:rPr>
          <w:b/>
        </w:rPr>
        <w:t>S/4HANA Data migration</w:t>
      </w:r>
      <w:r>
        <w:rPr>
          <w:b/>
        </w:rPr>
        <w:tab/>
      </w:r>
      <w:r>
        <w:rPr>
          <w:b/>
        </w:rPr>
        <w:tab/>
      </w:r>
      <w:r w:rsidR="00DA0A66">
        <w:rPr>
          <w:b/>
        </w:rPr>
        <w:tab/>
      </w:r>
      <w:r w:rsidR="00DA0A66">
        <w:rPr>
          <w:b/>
        </w:rPr>
        <w:tab/>
      </w:r>
      <w:r w:rsidR="00DA0A66">
        <w:rPr>
          <w:b/>
        </w:rPr>
        <w:tab/>
        <w:t>Jun 2022 to till date</w:t>
      </w:r>
    </w:p>
    <w:p w:rsidR="00DA0A66" w:rsidRDefault="00DA0A66" w:rsidP="00DA0A66">
      <w:pPr>
        <w:ind w:left="360"/>
        <w:rPr>
          <w:b/>
        </w:rPr>
      </w:pPr>
    </w:p>
    <w:p w:rsidR="00DA0A66" w:rsidRPr="00FC22C5" w:rsidRDefault="00DA0A66" w:rsidP="00DA0A66">
      <w:r w:rsidRPr="00FC22C5">
        <w:rPr>
          <w:b/>
        </w:rPr>
        <w:t>Environment:</w:t>
      </w:r>
      <w:r>
        <w:rPr>
          <w:b/>
        </w:rPr>
        <w:t xml:space="preserve">  </w:t>
      </w:r>
      <w:r w:rsidR="007830DA">
        <w:t>Data Services 4.2 and S/4HANA</w:t>
      </w:r>
    </w:p>
    <w:p w:rsidR="00DA0A66" w:rsidRPr="00A8588C" w:rsidRDefault="00DA0A66" w:rsidP="00DA0A66">
      <w:pPr>
        <w:rPr>
          <w:bCs/>
        </w:rPr>
      </w:pPr>
      <w:r>
        <w:rPr>
          <w:b/>
        </w:rPr>
        <w:t>Client:</w:t>
      </w:r>
      <w:r w:rsidR="007830DA">
        <w:rPr>
          <w:b/>
        </w:rPr>
        <w:t xml:space="preserve"> </w:t>
      </w:r>
      <w:r>
        <w:rPr>
          <w:b/>
        </w:rPr>
        <w:t xml:space="preserve"> </w:t>
      </w:r>
      <w:r>
        <w:rPr>
          <w:bCs/>
        </w:rPr>
        <w:t>Lamb Weston, Kennewick, WA</w:t>
      </w:r>
    </w:p>
    <w:p w:rsidR="00DA0A66" w:rsidRPr="00FC22C5" w:rsidRDefault="00DA0A66" w:rsidP="00DA0A66">
      <w:pPr>
        <w:rPr>
          <w:b/>
        </w:rPr>
      </w:pPr>
      <w:r>
        <w:rPr>
          <w:b/>
        </w:rPr>
        <w:t xml:space="preserve">Role:  </w:t>
      </w:r>
      <w:r>
        <w:rPr>
          <w:bCs/>
        </w:rPr>
        <w:t>BODS</w:t>
      </w:r>
      <w:r w:rsidRPr="00A8588C">
        <w:rPr>
          <w:bCs/>
        </w:rPr>
        <w:t xml:space="preserve"> Developer</w:t>
      </w:r>
    </w:p>
    <w:p w:rsidR="00DA0A66" w:rsidRDefault="00DA0A66" w:rsidP="00DA0A66">
      <w:pPr>
        <w:rPr>
          <w:b/>
        </w:rPr>
      </w:pPr>
    </w:p>
    <w:p w:rsidR="00DA0A66" w:rsidRDefault="00DA0A66" w:rsidP="00DA0A66">
      <w:pPr>
        <w:rPr>
          <w:b/>
        </w:rPr>
      </w:pPr>
      <w:r w:rsidRPr="00FC22C5">
        <w:rPr>
          <w:b/>
        </w:rPr>
        <w:t>Responsibilities:</w:t>
      </w:r>
    </w:p>
    <w:p w:rsidR="00DA0A66" w:rsidRPr="00FC22C5" w:rsidRDefault="00DA0A66" w:rsidP="00DA0A66">
      <w:pPr>
        <w:rPr>
          <w:b/>
        </w:rPr>
      </w:pPr>
    </w:p>
    <w:p w:rsidR="00DA0A66" w:rsidRDefault="00DA0A66" w:rsidP="00DA0A66">
      <w:pPr>
        <w:numPr>
          <w:ilvl w:val="0"/>
          <w:numId w:val="11"/>
        </w:numPr>
        <w:spacing w:line="360" w:lineRule="auto"/>
      </w:pPr>
      <w:r>
        <w:t>Preparation of functional mapping document for master and transactional objects with source to target mapping</w:t>
      </w:r>
    </w:p>
    <w:p w:rsidR="00DA0A66" w:rsidRDefault="00DA0A66" w:rsidP="00DA0A66">
      <w:pPr>
        <w:numPr>
          <w:ilvl w:val="0"/>
          <w:numId w:val="11"/>
        </w:numPr>
        <w:spacing w:line="360" w:lineRule="auto"/>
      </w:pPr>
      <w:r>
        <w:t>Preparation of migration strategy document for master and transactional objects in S/4HANA</w:t>
      </w:r>
    </w:p>
    <w:p w:rsidR="00DA0A66" w:rsidRDefault="00DA0A66" w:rsidP="00DA0A66">
      <w:pPr>
        <w:numPr>
          <w:ilvl w:val="0"/>
          <w:numId w:val="11"/>
        </w:numPr>
        <w:spacing w:line="360" w:lineRule="auto"/>
      </w:pPr>
      <w:r>
        <w:t>Preparation of cross reference document that includes new S/4 value for corresponding legacy value</w:t>
      </w:r>
    </w:p>
    <w:p w:rsidR="00DA0A66" w:rsidRDefault="00DA0A66" w:rsidP="00DA0A66">
      <w:pPr>
        <w:numPr>
          <w:ilvl w:val="0"/>
          <w:numId w:val="11"/>
        </w:numPr>
        <w:spacing w:line="360" w:lineRule="auto"/>
      </w:pPr>
      <w:r>
        <w:t>Created Jobs, Workflows and Dataflows to pull data from legacy system</w:t>
      </w:r>
    </w:p>
    <w:p w:rsidR="00DA0A66" w:rsidRDefault="00DA0A66" w:rsidP="00DA0A66">
      <w:pPr>
        <w:numPr>
          <w:ilvl w:val="0"/>
          <w:numId w:val="11"/>
        </w:numPr>
        <w:spacing w:line="360" w:lineRule="auto"/>
      </w:pPr>
      <w:r>
        <w:t>Loaded data in S/4HANA using migration cockpit</w:t>
      </w:r>
    </w:p>
    <w:p w:rsidR="00DA0A66" w:rsidRPr="00863BD7" w:rsidRDefault="00DA0A66" w:rsidP="00DA0A66">
      <w:pPr>
        <w:numPr>
          <w:ilvl w:val="0"/>
          <w:numId w:val="11"/>
        </w:numPr>
        <w:spacing w:line="360" w:lineRule="auto"/>
      </w:pPr>
      <w:r>
        <w:t>Data migration of master and transactional data from legacy system to S/4HANA</w:t>
      </w:r>
    </w:p>
    <w:p w:rsidR="00DA0A66" w:rsidRDefault="00DA0A66" w:rsidP="00DA0A66">
      <w:pPr>
        <w:numPr>
          <w:ilvl w:val="0"/>
          <w:numId w:val="11"/>
        </w:numPr>
        <w:spacing w:line="360" w:lineRule="auto"/>
      </w:pPr>
      <w:r w:rsidRPr="00EB45DF">
        <w:t xml:space="preserve">Develop </w:t>
      </w:r>
      <w:r>
        <w:t xml:space="preserve">relevancy </w:t>
      </w:r>
      <w:r w:rsidRPr="00EB45DF">
        <w:t xml:space="preserve">rules and business process </w:t>
      </w:r>
      <w:r>
        <w:t>for</w:t>
      </w:r>
      <w:r w:rsidRPr="00EB45DF">
        <w:t xml:space="preserve"> data cleansing</w:t>
      </w:r>
    </w:p>
    <w:p w:rsidR="00DA0A66" w:rsidRDefault="00DA0A66" w:rsidP="00DA0A66">
      <w:pPr>
        <w:numPr>
          <w:ilvl w:val="0"/>
          <w:numId w:val="11"/>
        </w:numPr>
        <w:spacing w:line="360" w:lineRule="auto"/>
      </w:pPr>
      <w:r>
        <w:t>Work with business owner for pre-load and post-load validation</w:t>
      </w:r>
    </w:p>
    <w:p w:rsidR="00DA0A66" w:rsidRPr="002248CB" w:rsidRDefault="00DA0A66" w:rsidP="00DA0A66">
      <w:pPr>
        <w:numPr>
          <w:ilvl w:val="0"/>
          <w:numId w:val="11"/>
        </w:numPr>
        <w:spacing w:line="360" w:lineRule="auto"/>
      </w:pPr>
      <w:r>
        <w:t>Coordinate</w:t>
      </w:r>
      <w:r w:rsidRPr="002248CB">
        <w:t xml:space="preserve"> with </w:t>
      </w:r>
      <w:r>
        <w:t>functional and business owner</w:t>
      </w:r>
      <w:r w:rsidRPr="002248CB">
        <w:t xml:space="preserve"> </w:t>
      </w:r>
      <w:r>
        <w:t>during</w:t>
      </w:r>
      <w:r w:rsidRPr="002248CB">
        <w:t xml:space="preserve"> testing</w:t>
      </w:r>
    </w:p>
    <w:p w:rsidR="00DA0A66" w:rsidRDefault="00DA0A66" w:rsidP="00DA0A66">
      <w:pPr>
        <w:numPr>
          <w:ilvl w:val="0"/>
          <w:numId w:val="11"/>
        </w:numPr>
        <w:spacing w:line="360" w:lineRule="auto"/>
      </w:pPr>
      <w:r>
        <w:t>Log the defects in ALM and work with data team to f</w:t>
      </w:r>
      <w:r w:rsidRPr="002248CB">
        <w:t xml:space="preserve">ix the defects raised during </w:t>
      </w:r>
      <w:r>
        <w:t>validation</w:t>
      </w:r>
    </w:p>
    <w:p w:rsidR="00DA0A66" w:rsidRDefault="00DA0A66" w:rsidP="00DA0A66">
      <w:pPr>
        <w:spacing w:line="360" w:lineRule="auto"/>
      </w:pPr>
    </w:p>
    <w:p w:rsidR="00DA0A66" w:rsidRDefault="00DA0A66" w:rsidP="00DA0A66">
      <w:pPr>
        <w:numPr>
          <w:ilvl w:val="0"/>
          <w:numId w:val="10"/>
        </w:numPr>
        <w:rPr>
          <w:b/>
        </w:rPr>
      </w:pPr>
      <w:r>
        <w:rPr>
          <w:b/>
        </w:rPr>
        <w:t>BI Delivery</w:t>
      </w:r>
      <w:r>
        <w:rPr>
          <w:b/>
        </w:rPr>
        <w:tab/>
      </w:r>
      <w:r>
        <w:rPr>
          <w:b/>
        </w:rPr>
        <w:tab/>
        <w:t xml:space="preserve">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Jan 2022 to May 2022</w:t>
      </w:r>
    </w:p>
    <w:p w:rsidR="00DA0A66" w:rsidRDefault="00DA0A66" w:rsidP="00DA0A66">
      <w:pPr>
        <w:ind w:left="360"/>
        <w:rPr>
          <w:b/>
        </w:rPr>
      </w:pPr>
    </w:p>
    <w:p w:rsidR="00DA0A66" w:rsidRPr="00FC22C5" w:rsidRDefault="00DA0A66" w:rsidP="00DA0A66">
      <w:r w:rsidRPr="00FC22C5">
        <w:rPr>
          <w:b/>
        </w:rPr>
        <w:t>Environment:</w:t>
      </w:r>
      <w:r>
        <w:rPr>
          <w:b/>
        </w:rPr>
        <w:t xml:space="preserve">  </w:t>
      </w:r>
      <w:r>
        <w:t xml:space="preserve">Business Objects 4.1 and </w:t>
      </w:r>
      <w:r>
        <w:rPr>
          <w:bCs/>
        </w:rPr>
        <w:t>Power BI</w:t>
      </w:r>
    </w:p>
    <w:p w:rsidR="00DA0A66" w:rsidRPr="00A8588C" w:rsidRDefault="00DA0A66" w:rsidP="00DA0A66">
      <w:pPr>
        <w:rPr>
          <w:bCs/>
        </w:rPr>
      </w:pPr>
      <w:r>
        <w:rPr>
          <w:b/>
        </w:rPr>
        <w:t xml:space="preserve">Client:  </w:t>
      </w:r>
      <w:r>
        <w:rPr>
          <w:bCs/>
        </w:rPr>
        <w:t>BNSF, Fort Worth, TX</w:t>
      </w:r>
    </w:p>
    <w:p w:rsidR="00DA0A66" w:rsidRPr="00FC22C5" w:rsidRDefault="00DA0A66" w:rsidP="00DA0A66">
      <w:pPr>
        <w:rPr>
          <w:b/>
        </w:rPr>
      </w:pPr>
      <w:r>
        <w:rPr>
          <w:b/>
        </w:rPr>
        <w:t xml:space="preserve">Role:  </w:t>
      </w:r>
      <w:r>
        <w:rPr>
          <w:bCs/>
        </w:rPr>
        <w:t>Power BI</w:t>
      </w:r>
      <w:r w:rsidRPr="00A8588C">
        <w:rPr>
          <w:bCs/>
        </w:rPr>
        <w:t xml:space="preserve"> Developer</w:t>
      </w:r>
    </w:p>
    <w:p w:rsidR="00DA0A66" w:rsidRDefault="00DA0A66" w:rsidP="00DA0A66">
      <w:pPr>
        <w:rPr>
          <w:b/>
        </w:rPr>
      </w:pPr>
    </w:p>
    <w:p w:rsidR="00DA0A66" w:rsidRDefault="00DA0A66" w:rsidP="00DA0A66">
      <w:pPr>
        <w:rPr>
          <w:b/>
        </w:rPr>
      </w:pPr>
      <w:r w:rsidRPr="00FC22C5">
        <w:rPr>
          <w:b/>
        </w:rPr>
        <w:t>Responsibilities:</w:t>
      </w:r>
    </w:p>
    <w:p w:rsidR="00DA0A66" w:rsidRDefault="00DA0A66" w:rsidP="00DA0A66">
      <w:pPr>
        <w:rPr>
          <w:b/>
        </w:rPr>
      </w:pPr>
    </w:p>
    <w:p w:rsidR="00DA0A66" w:rsidRDefault="00DA0A66" w:rsidP="00DA0A66">
      <w:pPr>
        <w:numPr>
          <w:ilvl w:val="0"/>
          <w:numId w:val="11"/>
        </w:numPr>
        <w:spacing w:line="360" w:lineRule="auto"/>
      </w:pPr>
      <w:r>
        <w:t>Develop universes and reports based on Change Request and new requirement</w:t>
      </w:r>
    </w:p>
    <w:p w:rsidR="00DA0A66" w:rsidRPr="00D74CEA" w:rsidRDefault="00DA0A66" w:rsidP="00DA0A66">
      <w:pPr>
        <w:numPr>
          <w:ilvl w:val="0"/>
          <w:numId w:val="11"/>
        </w:numPr>
        <w:spacing w:line="360" w:lineRule="auto"/>
      </w:pPr>
      <w:r w:rsidRPr="001C5FE0">
        <w:t xml:space="preserve">Prepared the </w:t>
      </w:r>
      <w:r>
        <w:t>t</w:t>
      </w:r>
      <w:r w:rsidRPr="001C5FE0">
        <w:t xml:space="preserve">echnical </w:t>
      </w:r>
      <w:r>
        <w:t>r</w:t>
      </w:r>
      <w:r w:rsidRPr="001C5FE0">
        <w:t>equirements and detailed design documents.</w:t>
      </w:r>
    </w:p>
    <w:p w:rsidR="00DA0A66" w:rsidRDefault="00DA0A66" w:rsidP="00DA0A66">
      <w:pPr>
        <w:numPr>
          <w:ilvl w:val="0"/>
          <w:numId w:val="11"/>
        </w:numPr>
        <w:spacing w:line="360" w:lineRule="auto"/>
      </w:pPr>
      <w:r w:rsidRPr="00C91B71">
        <w:t>Identify continuous process improvement opportunities and operationalize solutions for the same</w:t>
      </w:r>
    </w:p>
    <w:p w:rsidR="00DA0A66" w:rsidRDefault="00DA0A66" w:rsidP="00DA0A66">
      <w:pPr>
        <w:numPr>
          <w:ilvl w:val="0"/>
          <w:numId w:val="11"/>
        </w:numPr>
        <w:spacing w:line="360" w:lineRule="auto"/>
      </w:pPr>
      <w:r w:rsidRPr="00C91B71">
        <w:t xml:space="preserve">Develop, design, and maintain dashboards and </w:t>
      </w:r>
      <w:r>
        <w:t>visual reports using Power BI</w:t>
      </w:r>
    </w:p>
    <w:p w:rsidR="00DA0A66" w:rsidRDefault="00DA0A66" w:rsidP="00DA0A66">
      <w:pPr>
        <w:numPr>
          <w:ilvl w:val="0"/>
          <w:numId w:val="11"/>
        </w:numPr>
        <w:spacing w:line="360" w:lineRule="auto"/>
      </w:pPr>
      <w:r w:rsidRPr="00C91B71">
        <w:t>Prepare reports using various visualization and data modeling methods</w:t>
      </w:r>
    </w:p>
    <w:p w:rsidR="00DA0A66" w:rsidRDefault="00DA0A66" w:rsidP="00DA0A66">
      <w:pPr>
        <w:numPr>
          <w:ilvl w:val="0"/>
          <w:numId w:val="11"/>
        </w:numPr>
        <w:spacing w:line="360" w:lineRule="auto"/>
      </w:pPr>
      <w:r>
        <w:t>Used advanced level calculations on the data set</w:t>
      </w:r>
    </w:p>
    <w:p w:rsidR="00DA0A66" w:rsidRDefault="00DA0A66" w:rsidP="00DA0A66">
      <w:pPr>
        <w:numPr>
          <w:ilvl w:val="0"/>
          <w:numId w:val="11"/>
        </w:numPr>
        <w:spacing w:line="360" w:lineRule="auto"/>
      </w:pPr>
      <w:r w:rsidRPr="00C91B71">
        <w:t>Collecting data from various data sources and normalize it</w:t>
      </w:r>
    </w:p>
    <w:p w:rsidR="00DA0A66" w:rsidRDefault="00DA0A66" w:rsidP="00DA0A66">
      <w:pPr>
        <w:numPr>
          <w:ilvl w:val="0"/>
          <w:numId w:val="11"/>
        </w:numPr>
        <w:spacing w:line="360" w:lineRule="auto"/>
      </w:pPr>
      <w:r w:rsidRPr="00E63872">
        <w:t>Design and map data models to transform raw data into insightful information</w:t>
      </w:r>
    </w:p>
    <w:p w:rsidR="00DA0A66" w:rsidRDefault="00DA0A66" w:rsidP="00DA0A66">
      <w:pPr>
        <w:numPr>
          <w:ilvl w:val="0"/>
          <w:numId w:val="11"/>
        </w:numPr>
        <w:spacing w:line="360" w:lineRule="auto"/>
      </w:pPr>
      <w:r w:rsidRPr="00C91B71">
        <w:t>Solving any data or performance issues related to workbooks and data sources</w:t>
      </w:r>
    </w:p>
    <w:p w:rsidR="00DA0A66" w:rsidRDefault="00DA0A66" w:rsidP="00DA0A66">
      <w:pPr>
        <w:numPr>
          <w:ilvl w:val="0"/>
          <w:numId w:val="11"/>
        </w:numPr>
        <w:spacing w:line="360" w:lineRule="auto"/>
      </w:pPr>
      <w:r w:rsidRPr="00EE268D">
        <w:t>Publish and schedule automated refreshes per business requirements</w:t>
      </w:r>
    </w:p>
    <w:p w:rsidR="00DA0A66" w:rsidRDefault="00DA0A66" w:rsidP="00DA0A66">
      <w:pPr>
        <w:numPr>
          <w:ilvl w:val="0"/>
          <w:numId w:val="11"/>
        </w:numPr>
        <w:spacing w:line="360" w:lineRule="auto"/>
      </w:pPr>
      <w:r w:rsidRPr="00EE268D">
        <w:t>Partner with IT teams and business professionals to establish data-driven policies</w:t>
      </w:r>
    </w:p>
    <w:p w:rsidR="00DA0A66" w:rsidRDefault="00DA0A66" w:rsidP="00DA0A66">
      <w:pPr>
        <w:ind w:left="360"/>
        <w:rPr>
          <w:b/>
        </w:rPr>
      </w:pPr>
    </w:p>
    <w:p w:rsidR="00DA0A66" w:rsidRDefault="00DA0A66" w:rsidP="00DA0A66">
      <w:pPr>
        <w:ind w:left="360"/>
        <w:rPr>
          <w:b/>
        </w:rPr>
      </w:pPr>
    </w:p>
    <w:p w:rsidR="007D1F28" w:rsidRDefault="007D1F28" w:rsidP="007D1F28">
      <w:pPr>
        <w:numPr>
          <w:ilvl w:val="0"/>
          <w:numId w:val="10"/>
        </w:numPr>
        <w:rPr>
          <w:b/>
        </w:rPr>
      </w:pPr>
      <w:r>
        <w:rPr>
          <w:b/>
        </w:rPr>
        <w:t>Bank Business Intelligence Analytics</w:t>
      </w:r>
      <w:r>
        <w:rPr>
          <w:b/>
        </w:rPr>
        <w:tab/>
      </w:r>
      <w:r>
        <w:rPr>
          <w:b/>
        </w:rPr>
        <w:tab/>
      </w:r>
      <w:r w:rsidR="007830DA">
        <w:rPr>
          <w:b/>
        </w:rPr>
        <w:tab/>
        <w:t xml:space="preserve"> </w:t>
      </w:r>
      <w:r>
        <w:rPr>
          <w:b/>
        </w:rPr>
        <w:tab/>
      </w:r>
      <w:r w:rsidR="004370CE">
        <w:rPr>
          <w:b/>
        </w:rPr>
        <w:t>Jan</w:t>
      </w:r>
      <w:r>
        <w:rPr>
          <w:b/>
        </w:rPr>
        <w:t xml:space="preserve"> 20</w:t>
      </w:r>
      <w:r w:rsidR="004370CE">
        <w:rPr>
          <w:b/>
        </w:rPr>
        <w:t>20</w:t>
      </w:r>
      <w:r>
        <w:rPr>
          <w:b/>
        </w:rPr>
        <w:t xml:space="preserve"> to </w:t>
      </w:r>
      <w:r w:rsidR="007830DA">
        <w:rPr>
          <w:b/>
        </w:rPr>
        <w:t>Dec 2021</w:t>
      </w:r>
    </w:p>
    <w:p w:rsidR="007D1F28" w:rsidRDefault="007D1F28" w:rsidP="007D1F28">
      <w:pPr>
        <w:ind w:left="360"/>
        <w:rPr>
          <w:b/>
        </w:rPr>
      </w:pPr>
    </w:p>
    <w:p w:rsidR="007D1F28" w:rsidRPr="00FC22C5" w:rsidRDefault="007D1F28" w:rsidP="007D1F28">
      <w:r w:rsidRPr="00FC22C5">
        <w:rPr>
          <w:b/>
        </w:rPr>
        <w:t>Environment:</w:t>
      </w:r>
      <w:r>
        <w:rPr>
          <w:b/>
        </w:rPr>
        <w:t xml:space="preserve">  </w:t>
      </w:r>
      <w:r w:rsidR="0035486F">
        <w:t>Data S</w:t>
      </w:r>
      <w:r w:rsidR="00DA0A66">
        <w:t>tage</w:t>
      </w:r>
      <w:r w:rsidR="0035486F">
        <w:t xml:space="preserve">, </w:t>
      </w:r>
      <w:r>
        <w:t>Tableau, Netezza and Snowflake</w:t>
      </w:r>
    </w:p>
    <w:p w:rsidR="007D1F28" w:rsidRPr="00A8588C" w:rsidRDefault="007D1F28" w:rsidP="007D1F28">
      <w:pPr>
        <w:rPr>
          <w:bCs/>
        </w:rPr>
      </w:pPr>
      <w:r>
        <w:rPr>
          <w:b/>
        </w:rPr>
        <w:t xml:space="preserve">Client:  </w:t>
      </w:r>
      <w:r w:rsidR="00510206">
        <w:rPr>
          <w:bCs/>
        </w:rPr>
        <w:t>USAA</w:t>
      </w:r>
      <w:r w:rsidR="00A8588C">
        <w:rPr>
          <w:bCs/>
        </w:rPr>
        <w:t>, Plano, TX</w:t>
      </w:r>
    </w:p>
    <w:p w:rsidR="00A8588C" w:rsidRPr="00FC22C5" w:rsidRDefault="00A8588C" w:rsidP="00A8588C">
      <w:pPr>
        <w:rPr>
          <w:b/>
        </w:rPr>
      </w:pPr>
      <w:r>
        <w:rPr>
          <w:b/>
        </w:rPr>
        <w:t xml:space="preserve">Role: </w:t>
      </w:r>
      <w:r w:rsidR="00DA0A66">
        <w:rPr>
          <w:b/>
        </w:rPr>
        <w:t xml:space="preserve"> </w:t>
      </w:r>
      <w:r w:rsidR="007830DA">
        <w:rPr>
          <w:bCs/>
        </w:rPr>
        <w:t>Tableau</w:t>
      </w:r>
      <w:r w:rsidRPr="00A8588C">
        <w:rPr>
          <w:bCs/>
        </w:rPr>
        <w:t xml:space="preserve"> Developer</w:t>
      </w:r>
    </w:p>
    <w:p w:rsidR="007D1F28" w:rsidRDefault="007D1F28" w:rsidP="007D1F28">
      <w:pPr>
        <w:rPr>
          <w:b/>
        </w:rPr>
      </w:pPr>
    </w:p>
    <w:p w:rsidR="007D1F28" w:rsidRDefault="007D1F28" w:rsidP="007D1F28">
      <w:pPr>
        <w:rPr>
          <w:b/>
        </w:rPr>
      </w:pPr>
      <w:r w:rsidRPr="00FC22C5">
        <w:rPr>
          <w:b/>
        </w:rPr>
        <w:t>Responsibilities:</w:t>
      </w:r>
    </w:p>
    <w:p w:rsidR="007D1F28" w:rsidRPr="00FC22C5" w:rsidRDefault="007D1F28" w:rsidP="007D1F28">
      <w:pPr>
        <w:rPr>
          <w:b/>
        </w:rPr>
      </w:pPr>
    </w:p>
    <w:p w:rsidR="0035486F" w:rsidRDefault="00AD4ADD" w:rsidP="00D74CEA">
      <w:pPr>
        <w:numPr>
          <w:ilvl w:val="0"/>
          <w:numId w:val="11"/>
        </w:numPr>
        <w:spacing w:line="360" w:lineRule="auto"/>
      </w:pPr>
      <w:r w:rsidRPr="00D74CEA">
        <w:t>Creating </w:t>
      </w:r>
      <w:r w:rsidR="0035486F" w:rsidRPr="0035486F">
        <w:t xml:space="preserve">Jobs, </w:t>
      </w:r>
      <w:r w:rsidR="004370CE">
        <w:t>w</w:t>
      </w:r>
      <w:r w:rsidR="0035486F" w:rsidRPr="0035486F">
        <w:t>orkflows, data flows and scripts to pull data from the legacy systems and load the data into target database. Created initial and delta loads.</w:t>
      </w:r>
    </w:p>
    <w:p w:rsidR="00B177EB" w:rsidRDefault="00B177EB" w:rsidP="00B177EB">
      <w:pPr>
        <w:numPr>
          <w:ilvl w:val="0"/>
          <w:numId w:val="11"/>
        </w:numPr>
        <w:spacing w:line="360" w:lineRule="auto"/>
      </w:pPr>
      <w:r>
        <w:t>Prepared design document for source to target mapping</w:t>
      </w:r>
    </w:p>
    <w:p w:rsidR="0035486F" w:rsidRPr="0035486F" w:rsidRDefault="0035486F" w:rsidP="00D74CEA">
      <w:pPr>
        <w:numPr>
          <w:ilvl w:val="0"/>
          <w:numId w:val="11"/>
        </w:numPr>
        <w:spacing w:line="360" w:lineRule="auto"/>
      </w:pPr>
      <w:r w:rsidRPr="0035486F">
        <w:t>Responsible for creating mapping and transformation specifications based on the business requirements from various business teams</w:t>
      </w:r>
    </w:p>
    <w:p w:rsidR="0035486F" w:rsidRPr="001C5FE0" w:rsidRDefault="0035486F" w:rsidP="007D1F28">
      <w:pPr>
        <w:numPr>
          <w:ilvl w:val="0"/>
          <w:numId w:val="11"/>
        </w:numPr>
        <w:spacing w:line="360" w:lineRule="auto"/>
      </w:pPr>
      <w:r w:rsidRPr="00D74CEA">
        <w:t>Used look-up function extensively for source to target mapping scenarios</w:t>
      </w:r>
    </w:p>
    <w:p w:rsidR="00D74CEA" w:rsidRDefault="001C5FE0" w:rsidP="00D74CEA">
      <w:pPr>
        <w:numPr>
          <w:ilvl w:val="0"/>
          <w:numId w:val="11"/>
        </w:numPr>
        <w:spacing w:line="360" w:lineRule="auto"/>
      </w:pPr>
      <w:r w:rsidRPr="001C5FE0">
        <w:t xml:space="preserve">Prepared the </w:t>
      </w:r>
      <w:r w:rsidR="004370CE">
        <w:t>t</w:t>
      </w:r>
      <w:r w:rsidRPr="001C5FE0">
        <w:t xml:space="preserve">echnical </w:t>
      </w:r>
      <w:r w:rsidR="004370CE">
        <w:t>r</w:t>
      </w:r>
      <w:r w:rsidRPr="001C5FE0">
        <w:t>equirements and detailed design documents.</w:t>
      </w:r>
    </w:p>
    <w:p w:rsidR="00B177EB" w:rsidRDefault="00B177EB" w:rsidP="00B177EB">
      <w:pPr>
        <w:numPr>
          <w:ilvl w:val="0"/>
          <w:numId w:val="11"/>
        </w:numPr>
        <w:spacing w:line="360" w:lineRule="auto"/>
      </w:pPr>
      <w:r w:rsidRPr="00E859DF">
        <w:t>Performed impact analysis and Gap analysis in existing system by looking at the data lineage</w:t>
      </w:r>
    </w:p>
    <w:p w:rsidR="00B177EB" w:rsidRDefault="00B177EB" w:rsidP="00B177EB">
      <w:pPr>
        <w:numPr>
          <w:ilvl w:val="0"/>
          <w:numId w:val="11"/>
        </w:numPr>
        <w:spacing w:line="360" w:lineRule="auto"/>
      </w:pPr>
      <w:r w:rsidRPr="001E1A83">
        <w:t xml:space="preserve">Performed analysis </w:t>
      </w:r>
      <w:r>
        <w:t>on</w:t>
      </w:r>
      <w:r w:rsidRPr="001E1A83">
        <w:t xml:space="preserve"> various </w:t>
      </w:r>
      <w:r>
        <w:t xml:space="preserve">upstream and </w:t>
      </w:r>
      <w:r w:rsidRPr="001E1A83">
        <w:t>downstream applications and provided inputs</w:t>
      </w:r>
    </w:p>
    <w:p w:rsidR="00526A3E" w:rsidRPr="0035486F" w:rsidRDefault="00526A3E" w:rsidP="00B177EB">
      <w:pPr>
        <w:numPr>
          <w:ilvl w:val="0"/>
          <w:numId w:val="11"/>
        </w:numPr>
        <w:spacing w:line="360" w:lineRule="auto"/>
      </w:pPr>
      <w:r>
        <w:t>Data migration from Netezza to snowflake</w:t>
      </w:r>
    </w:p>
    <w:p w:rsidR="00D74CEA" w:rsidRPr="00D74CEA" w:rsidRDefault="00D74CEA" w:rsidP="00D74CEA">
      <w:pPr>
        <w:numPr>
          <w:ilvl w:val="0"/>
          <w:numId w:val="11"/>
        </w:numPr>
        <w:spacing w:line="360" w:lineRule="auto"/>
      </w:pPr>
      <w:r w:rsidRPr="00D74CEA">
        <w:t>C</w:t>
      </w:r>
      <w:r w:rsidR="00AD4ADD" w:rsidRPr="00D74CEA">
        <w:t>ollaborates and leads projects, working hand in hand with Business Analysts, Data Warehouse team</w:t>
      </w:r>
      <w:r w:rsidR="004370CE">
        <w:t xml:space="preserve">, </w:t>
      </w:r>
      <w:r w:rsidR="00AD4ADD" w:rsidRPr="00D74CEA">
        <w:t>DBA and the infrastructure team</w:t>
      </w:r>
    </w:p>
    <w:p w:rsidR="007D1F28" w:rsidRPr="00D74CEA" w:rsidRDefault="00BF1151" w:rsidP="00D74CEA">
      <w:pPr>
        <w:numPr>
          <w:ilvl w:val="0"/>
          <w:numId w:val="11"/>
        </w:numPr>
        <w:spacing w:line="360" w:lineRule="auto"/>
      </w:pPr>
      <w:r>
        <w:t>Design and develop worksheet and dashboard</w:t>
      </w:r>
    </w:p>
    <w:p w:rsidR="00BF1151" w:rsidRDefault="00B45DB7" w:rsidP="001D6666">
      <w:pPr>
        <w:numPr>
          <w:ilvl w:val="0"/>
          <w:numId w:val="11"/>
        </w:numPr>
        <w:spacing w:line="360" w:lineRule="auto"/>
      </w:pPr>
      <w:r>
        <w:t>Preparing</w:t>
      </w:r>
      <w:r w:rsidR="00BF1151" w:rsidRPr="00BF1151">
        <w:t xml:space="preserve"> unit test </w:t>
      </w:r>
      <w:r>
        <w:t xml:space="preserve">case and </w:t>
      </w:r>
      <w:r w:rsidR="004370CE">
        <w:t>developing database queries to analyze the effects and troubleshoot any issues</w:t>
      </w:r>
    </w:p>
    <w:p w:rsidR="00BF1151" w:rsidRDefault="001D6666" w:rsidP="001D6666">
      <w:pPr>
        <w:numPr>
          <w:ilvl w:val="0"/>
          <w:numId w:val="11"/>
        </w:numPr>
        <w:spacing w:line="360" w:lineRule="auto"/>
      </w:pPr>
      <w:r>
        <w:t xml:space="preserve">Developing </w:t>
      </w:r>
      <w:r w:rsidRPr="001D6666">
        <w:t>reference documents and user guide</w:t>
      </w:r>
    </w:p>
    <w:p w:rsidR="00B45DB7" w:rsidRDefault="00B45DB7" w:rsidP="001D6666">
      <w:pPr>
        <w:numPr>
          <w:ilvl w:val="0"/>
          <w:numId w:val="11"/>
        </w:numPr>
        <w:spacing w:line="360" w:lineRule="auto"/>
      </w:pPr>
      <w:r>
        <w:t xml:space="preserve">Coordinating with </w:t>
      </w:r>
      <w:r w:rsidR="009E6613">
        <w:t xml:space="preserve">IT </w:t>
      </w:r>
      <w:r>
        <w:t>team</w:t>
      </w:r>
      <w:r w:rsidR="009E6613">
        <w:t xml:space="preserve"> for data validation</w:t>
      </w:r>
    </w:p>
    <w:p w:rsidR="00596BA1" w:rsidRDefault="00596BA1" w:rsidP="007D1F28">
      <w:pPr>
        <w:rPr>
          <w:b/>
        </w:rPr>
      </w:pPr>
    </w:p>
    <w:p w:rsidR="00B177EB" w:rsidRPr="007D1F28" w:rsidRDefault="00B177EB" w:rsidP="007D1F28">
      <w:pPr>
        <w:rPr>
          <w:b/>
        </w:rPr>
      </w:pPr>
    </w:p>
    <w:p w:rsidR="00B11AD2" w:rsidRDefault="00E22833" w:rsidP="00B11AD2">
      <w:pPr>
        <w:numPr>
          <w:ilvl w:val="0"/>
          <w:numId w:val="10"/>
        </w:numPr>
        <w:rPr>
          <w:b/>
        </w:rPr>
      </w:pPr>
      <w:r>
        <w:rPr>
          <w:b/>
        </w:rPr>
        <w:t xml:space="preserve">One Kubota                                            </w:t>
      </w:r>
      <w:r w:rsidR="00890265">
        <w:rPr>
          <w:b/>
        </w:rPr>
        <w:tab/>
      </w:r>
      <w:r w:rsidR="00890265">
        <w:rPr>
          <w:b/>
        </w:rPr>
        <w:tab/>
      </w:r>
      <w:r w:rsidR="00890265">
        <w:rPr>
          <w:b/>
        </w:rPr>
        <w:tab/>
        <w:t>Dec 2018</w:t>
      </w:r>
      <w:r w:rsidR="00B11AD2">
        <w:rPr>
          <w:b/>
        </w:rPr>
        <w:t xml:space="preserve"> to </w:t>
      </w:r>
      <w:r w:rsidR="004370CE">
        <w:rPr>
          <w:b/>
        </w:rPr>
        <w:t>Dec</w:t>
      </w:r>
      <w:r w:rsidR="007D1F28">
        <w:rPr>
          <w:b/>
        </w:rPr>
        <w:t xml:space="preserve"> 2019</w:t>
      </w:r>
    </w:p>
    <w:p w:rsidR="00B11AD2" w:rsidRDefault="00B11AD2" w:rsidP="00B11AD2">
      <w:pPr>
        <w:rPr>
          <w:b/>
        </w:rPr>
      </w:pPr>
    </w:p>
    <w:p w:rsidR="00B11AD2" w:rsidRPr="00FC22C5" w:rsidRDefault="00B11AD2" w:rsidP="00B11AD2">
      <w:r w:rsidRPr="00FC22C5">
        <w:rPr>
          <w:b/>
        </w:rPr>
        <w:t>Environment:</w:t>
      </w:r>
      <w:r>
        <w:rPr>
          <w:b/>
        </w:rPr>
        <w:t xml:space="preserve">  </w:t>
      </w:r>
      <w:r w:rsidR="0035486F">
        <w:t>Data Services 4.2</w:t>
      </w:r>
      <w:r>
        <w:t xml:space="preserve"> and </w:t>
      </w:r>
      <w:r w:rsidR="00890265">
        <w:t>S/4</w:t>
      </w:r>
      <w:r>
        <w:t>HANA</w:t>
      </w:r>
    </w:p>
    <w:p w:rsidR="00B11AD2" w:rsidRDefault="00B11AD2" w:rsidP="00B11AD2">
      <w:pPr>
        <w:rPr>
          <w:b/>
        </w:rPr>
      </w:pPr>
      <w:r>
        <w:rPr>
          <w:b/>
        </w:rPr>
        <w:t xml:space="preserve">Client:  </w:t>
      </w:r>
      <w:r w:rsidR="00E22833" w:rsidRPr="00A8588C">
        <w:rPr>
          <w:bCs/>
        </w:rPr>
        <w:t>Kubota Tractor</w:t>
      </w:r>
      <w:r w:rsidR="00A8588C">
        <w:rPr>
          <w:bCs/>
        </w:rPr>
        <w:t>, Grapevine, TX</w:t>
      </w:r>
    </w:p>
    <w:p w:rsidR="00A8588C" w:rsidRPr="00FC22C5" w:rsidRDefault="00A8588C" w:rsidP="00A8588C">
      <w:pPr>
        <w:rPr>
          <w:b/>
        </w:rPr>
      </w:pPr>
      <w:r>
        <w:rPr>
          <w:b/>
        </w:rPr>
        <w:t xml:space="preserve">Role: </w:t>
      </w:r>
      <w:r w:rsidR="00DA0A66">
        <w:rPr>
          <w:b/>
        </w:rPr>
        <w:t xml:space="preserve"> </w:t>
      </w:r>
      <w:r w:rsidRPr="00A8588C">
        <w:rPr>
          <w:bCs/>
        </w:rPr>
        <w:t>BODS Developer</w:t>
      </w:r>
    </w:p>
    <w:p w:rsidR="00B11AD2" w:rsidRDefault="00B11AD2" w:rsidP="00B11AD2">
      <w:pPr>
        <w:rPr>
          <w:b/>
        </w:rPr>
      </w:pPr>
    </w:p>
    <w:p w:rsidR="00B11AD2" w:rsidRDefault="00B11AD2" w:rsidP="00B11AD2">
      <w:pPr>
        <w:rPr>
          <w:b/>
        </w:rPr>
      </w:pPr>
      <w:r w:rsidRPr="00FC22C5">
        <w:rPr>
          <w:b/>
        </w:rPr>
        <w:t>Responsibilities:</w:t>
      </w:r>
    </w:p>
    <w:p w:rsidR="00B11AD2" w:rsidRPr="00FC22C5" w:rsidRDefault="00B11AD2" w:rsidP="00B11AD2">
      <w:pPr>
        <w:rPr>
          <w:b/>
        </w:rPr>
      </w:pPr>
    </w:p>
    <w:p w:rsidR="00B11AD2" w:rsidRDefault="00AA3DF3" w:rsidP="00B11AD2">
      <w:pPr>
        <w:numPr>
          <w:ilvl w:val="0"/>
          <w:numId w:val="11"/>
        </w:numPr>
        <w:spacing w:line="360" w:lineRule="auto"/>
      </w:pPr>
      <w:r>
        <w:t>Requirement gathering, preparation of functional specification.</w:t>
      </w:r>
    </w:p>
    <w:p w:rsidR="00AA3DF3" w:rsidRDefault="00A10AEB" w:rsidP="00B11AD2">
      <w:pPr>
        <w:numPr>
          <w:ilvl w:val="0"/>
          <w:numId w:val="11"/>
        </w:numPr>
        <w:spacing w:line="360" w:lineRule="auto"/>
      </w:pPr>
      <w:r>
        <w:t xml:space="preserve">Preparation of data scope document for </w:t>
      </w:r>
      <w:r w:rsidR="009B0A4C">
        <w:t>each functional area</w:t>
      </w:r>
      <w:r w:rsidR="000B17C5">
        <w:t xml:space="preserve"> of S/4HANA</w:t>
      </w:r>
      <w:r w:rsidR="009B0A4C">
        <w:t>.</w:t>
      </w:r>
    </w:p>
    <w:p w:rsidR="00712171" w:rsidRDefault="00712171" w:rsidP="00712171">
      <w:pPr>
        <w:numPr>
          <w:ilvl w:val="0"/>
          <w:numId w:val="11"/>
        </w:numPr>
        <w:spacing w:line="360" w:lineRule="auto"/>
      </w:pPr>
      <w:r>
        <w:t>Created Jobs, Workflows and Dataflows to pull data from legacy system.</w:t>
      </w:r>
    </w:p>
    <w:p w:rsidR="004370CE" w:rsidRDefault="004370CE" w:rsidP="00712171">
      <w:pPr>
        <w:numPr>
          <w:ilvl w:val="0"/>
          <w:numId w:val="11"/>
        </w:numPr>
        <w:spacing w:line="360" w:lineRule="auto"/>
      </w:pPr>
      <w:r>
        <w:t>Loaded data in S/4HANA using migration cockpit.</w:t>
      </w:r>
    </w:p>
    <w:p w:rsidR="00863BD7" w:rsidRDefault="00863BD7" w:rsidP="00EB45DF">
      <w:pPr>
        <w:numPr>
          <w:ilvl w:val="0"/>
          <w:numId w:val="11"/>
        </w:numPr>
        <w:spacing w:line="360" w:lineRule="auto"/>
      </w:pPr>
      <w:r w:rsidRPr="00863BD7">
        <w:t xml:space="preserve">Worked on </w:t>
      </w:r>
      <w:r w:rsidR="004370CE">
        <w:t>s</w:t>
      </w:r>
      <w:r w:rsidRPr="00863BD7">
        <w:t xml:space="preserve">ource to </w:t>
      </w:r>
      <w:r w:rsidR="004370CE">
        <w:t>t</w:t>
      </w:r>
      <w:r w:rsidRPr="00863BD7">
        <w:t xml:space="preserve">arget </w:t>
      </w:r>
      <w:r w:rsidR="004370CE">
        <w:t>m</w:t>
      </w:r>
      <w:r w:rsidRPr="00863BD7">
        <w:t>apping design.</w:t>
      </w:r>
    </w:p>
    <w:p w:rsidR="00526A3E" w:rsidRDefault="00526A3E" w:rsidP="00526A3E">
      <w:pPr>
        <w:numPr>
          <w:ilvl w:val="0"/>
          <w:numId w:val="11"/>
        </w:numPr>
        <w:shd w:val="clear" w:color="auto" w:fill="FFFFFF"/>
        <w:suppressAutoHyphens w:val="0"/>
        <w:spacing w:after="120" w:line="338" w:lineRule="atLeast"/>
      </w:pPr>
      <w:r w:rsidRPr="00526A3E">
        <w:t>Mapping of Master data from the legacy environment to the target environment</w:t>
      </w:r>
    </w:p>
    <w:p w:rsidR="00A0072B" w:rsidRPr="00863BD7" w:rsidRDefault="00A0072B" w:rsidP="00526A3E">
      <w:pPr>
        <w:numPr>
          <w:ilvl w:val="0"/>
          <w:numId w:val="11"/>
        </w:numPr>
        <w:shd w:val="clear" w:color="auto" w:fill="FFFFFF"/>
        <w:suppressAutoHyphens w:val="0"/>
        <w:spacing w:after="120" w:line="338" w:lineRule="atLeast"/>
      </w:pPr>
      <w:r w:rsidRPr="00A0072B">
        <w:t>Develop processes for data cleansing and data validation</w:t>
      </w:r>
    </w:p>
    <w:p w:rsidR="00EB45DF" w:rsidRDefault="00EB45DF" w:rsidP="00712171">
      <w:pPr>
        <w:numPr>
          <w:ilvl w:val="0"/>
          <w:numId w:val="11"/>
        </w:numPr>
        <w:spacing w:line="360" w:lineRule="auto"/>
      </w:pPr>
      <w:r w:rsidRPr="00EB45DF">
        <w:t>Identify continuous process improvement opportunities and operationalize solutions for the same.</w:t>
      </w:r>
    </w:p>
    <w:p w:rsidR="00863BD7" w:rsidRDefault="00064834" w:rsidP="00863BD7">
      <w:pPr>
        <w:numPr>
          <w:ilvl w:val="0"/>
          <w:numId w:val="11"/>
        </w:numPr>
        <w:spacing w:line="360" w:lineRule="auto"/>
      </w:pPr>
      <w:r>
        <w:t>Preparation of data definition and data migration document for SAP MDG</w:t>
      </w:r>
    </w:p>
    <w:p w:rsidR="00EB45DF" w:rsidRDefault="00EB45DF" w:rsidP="00863BD7">
      <w:pPr>
        <w:numPr>
          <w:ilvl w:val="0"/>
          <w:numId w:val="11"/>
        </w:numPr>
        <w:spacing w:line="360" w:lineRule="auto"/>
      </w:pPr>
      <w:r>
        <w:t>Providing production support to ETL jobs</w:t>
      </w:r>
    </w:p>
    <w:p w:rsidR="002248CB" w:rsidRPr="002248CB" w:rsidRDefault="002248CB" w:rsidP="00863BD7">
      <w:pPr>
        <w:numPr>
          <w:ilvl w:val="0"/>
          <w:numId w:val="11"/>
        </w:numPr>
        <w:spacing w:line="360" w:lineRule="auto"/>
      </w:pPr>
      <w:r w:rsidRPr="002248CB">
        <w:t>Need to interact with QA resources to help them in testing</w:t>
      </w:r>
    </w:p>
    <w:p w:rsidR="002248CB" w:rsidRDefault="002248CB" w:rsidP="00863BD7">
      <w:pPr>
        <w:numPr>
          <w:ilvl w:val="0"/>
          <w:numId w:val="11"/>
        </w:numPr>
        <w:spacing w:line="360" w:lineRule="auto"/>
      </w:pPr>
      <w:r w:rsidRPr="002248CB">
        <w:t>Fixes the defects raised by the QA team during System Testing</w:t>
      </w:r>
    </w:p>
    <w:p w:rsidR="00B11AD2" w:rsidRDefault="00B11AD2" w:rsidP="00B11AD2">
      <w:pPr>
        <w:ind w:left="360"/>
        <w:rPr>
          <w:b/>
        </w:rPr>
      </w:pPr>
    </w:p>
    <w:p w:rsidR="00BB6FEE" w:rsidRDefault="00BB6FEE" w:rsidP="00B11AD2">
      <w:pPr>
        <w:ind w:left="360"/>
        <w:rPr>
          <w:b/>
        </w:rPr>
      </w:pPr>
    </w:p>
    <w:p w:rsidR="009303F3" w:rsidRDefault="005F2EBF" w:rsidP="009303F3">
      <w:pPr>
        <w:numPr>
          <w:ilvl w:val="0"/>
          <w:numId w:val="10"/>
        </w:numPr>
        <w:rPr>
          <w:b/>
        </w:rPr>
      </w:pPr>
      <w:r>
        <w:rPr>
          <w:b/>
        </w:rPr>
        <w:t>Flowserve BI Solution Delivery</w:t>
      </w:r>
      <w:r w:rsidR="00B11AD2">
        <w:rPr>
          <w:b/>
        </w:rPr>
        <w:tab/>
      </w:r>
      <w:r w:rsidR="00B11AD2">
        <w:rPr>
          <w:b/>
        </w:rPr>
        <w:tab/>
      </w:r>
      <w:r w:rsidR="00B11AD2">
        <w:rPr>
          <w:b/>
        </w:rPr>
        <w:tab/>
      </w:r>
      <w:r w:rsidR="00B11AD2">
        <w:rPr>
          <w:b/>
        </w:rPr>
        <w:tab/>
        <w:t>Jan 2016 to Nov 2018</w:t>
      </w:r>
    </w:p>
    <w:p w:rsidR="009303F3" w:rsidRDefault="009303F3" w:rsidP="009303F3">
      <w:pPr>
        <w:rPr>
          <w:b/>
        </w:rPr>
      </w:pPr>
    </w:p>
    <w:p w:rsidR="009303F3" w:rsidRPr="00FC22C5" w:rsidRDefault="009303F3" w:rsidP="009303F3">
      <w:r w:rsidRPr="00FC22C5">
        <w:rPr>
          <w:b/>
        </w:rPr>
        <w:t>Environment:</w:t>
      </w:r>
      <w:r>
        <w:rPr>
          <w:b/>
        </w:rPr>
        <w:t xml:space="preserve">  </w:t>
      </w:r>
      <w:r w:rsidR="005F2EBF">
        <w:t>Business Objects 4.1</w:t>
      </w:r>
      <w:r>
        <w:t xml:space="preserve">, Data Services 4.2 and </w:t>
      </w:r>
      <w:r w:rsidR="004370CE">
        <w:t>S/4HANA</w:t>
      </w:r>
    </w:p>
    <w:p w:rsidR="009303F3" w:rsidRPr="00A8588C" w:rsidRDefault="009303F3" w:rsidP="009303F3">
      <w:pPr>
        <w:rPr>
          <w:bCs/>
        </w:rPr>
      </w:pPr>
      <w:r>
        <w:rPr>
          <w:b/>
        </w:rPr>
        <w:t xml:space="preserve">Client:  </w:t>
      </w:r>
      <w:r w:rsidR="000360F3" w:rsidRPr="00A8588C">
        <w:rPr>
          <w:bCs/>
        </w:rPr>
        <w:t>Flowserve Corporation</w:t>
      </w:r>
      <w:r w:rsidR="00A8588C">
        <w:rPr>
          <w:bCs/>
        </w:rPr>
        <w:t>, Irving, TX</w:t>
      </w:r>
    </w:p>
    <w:p w:rsidR="00A8588C" w:rsidRPr="00FC22C5" w:rsidRDefault="00A8588C" w:rsidP="00A8588C">
      <w:pPr>
        <w:rPr>
          <w:b/>
        </w:rPr>
      </w:pPr>
      <w:r>
        <w:rPr>
          <w:b/>
        </w:rPr>
        <w:t xml:space="preserve">Role: </w:t>
      </w:r>
      <w:r w:rsidR="00DA0A66">
        <w:rPr>
          <w:b/>
        </w:rPr>
        <w:t xml:space="preserve"> </w:t>
      </w:r>
      <w:r w:rsidRPr="00A8588C">
        <w:rPr>
          <w:bCs/>
        </w:rPr>
        <w:t>BODS Developer</w:t>
      </w:r>
    </w:p>
    <w:p w:rsidR="00B177EB" w:rsidRDefault="00B177EB" w:rsidP="009303F3">
      <w:pPr>
        <w:rPr>
          <w:b/>
        </w:rPr>
      </w:pPr>
    </w:p>
    <w:p w:rsidR="009303F3" w:rsidRDefault="009303F3" w:rsidP="009303F3">
      <w:pPr>
        <w:rPr>
          <w:b/>
        </w:rPr>
      </w:pPr>
      <w:r w:rsidRPr="00FC22C5">
        <w:rPr>
          <w:b/>
        </w:rPr>
        <w:t>Responsibilities:</w:t>
      </w:r>
    </w:p>
    <w:p w:rsidR="00B177EB" w:rsidRDefault="00B177EB" w:rsidP="009303F3">
      <w:pPr>
        <w:rPr>
          <w:b/>
        </w:rPr>
      </w:pPr>
    </w:p>
    <w:p w:rsidR="0035486F" w:rsidRDefault="0035486F" w:rsidP="0035486F">
      <w:pPr>
        <w:numPr>
          <w:ilvl w:val="0"/>
          <w:numId w:val="11"/>
        </w:numPr>
        <w:spacing w:line="360" w:lineRule="auto"/>
      </w:pPr>
      <w:r>
        <w:t>Created mappings based on business rules to load data using various transformation.</w:t>
      </w:r>
    </w:p>
    <w:p w:rsidR="0035486F" w:rsidRDefault="0035486F" w:rsidP="0035486F">
      <w:pPr>
        <w:numPr>
          <w:ilvl w:val="0"/>
          <w:numId w:val="11"/>
        </w:numPr>
        <w:spacing w:line="360" w:lineRule="auto"/>
      </w:pPr>
      <w:r>
        <w:t>Created Jobs, Workflows and Dataflows.</w:t>
      </w:r>
    </w:p>
    <w:p w:rsidR="004370CE" w:rsidRDefault="004370CE" w:rsidP="004370CE">
      <w:pPr>
        <w:numPr>
          <w:ilvl w:val="0"/>
          <w:numId w:val="11"/>
        </w:numPr>
        <w:spacing w:line="360" w:lineRule="auto"/>
      </w:pPr>
      <w:r>
        <w:t>Loaded data in S/4HANA using migration cockpit.</w:t>
      </w:r>
    </w:p>
    <w:p w:rsidR="00E17C63" w:rsidRDefault="00E17C63" w:rsidP="00E17C63">
      <w:pPr>
        <w:numPr>
          <w:ilvl w:val="0"/>
          <w:numId w:val="11"/>
        </w:numPr>
        <w:spacing w:line="360" w:lineRule="auto"/>
      </w:pPr>
      <w:r w:rsidRPr="00EB45DF">
        <w:t>Develops business rules and process around data cleansing and consolidation</w:t>
      </w:r>
    </w:p>
    <w:p w:rsidR="00E17C63" w:rsidRDefault="00E17C63" w:rsidP="00E17C63">
      <w:pPr>
        <w:numPr>
          <w:ilvl w:val="0"/>
          <w:numId w:val="11"/>
        </w:numPr>
        <w:spacing w:line="360" w:lineRule="auto"/>
      </w:pPr>
      <w:r>
        <w:t>Migration of master and transactional data from legacy system to S/4HANA.</w:t>
      </w:r>
    </w:p>
    <w:p w:rsidR="009303F3" w:rsidRDefault="009303F3" w:rsidP="009303F3">
      <w:pPr>
        <w:numPr>
          <w:ilvl w:val="0"/>
          <w:numId w:val="11"/>
        </w:numPr>
        <w:spacing w:line="360" w:lineRule="auto"/>
      </w:pPr>
      <w:r>
        <w:t xml:space="preserve">Develop jobs, universes and </w:t>
      </w:r>
      <w:r w:rsidR="000360F3">
        <w:t>reports based on Change Request and new requirement</w:t>
      </w:r>
    </w:p>
    <w:p w:rsidR="009303F3" w:rsidRDefault="009303F3" w:rsidP="009303F3">
      <w:pPr>
        <w:numPr>
          <w:ilvl w:val="0"/>
          <w:numId w:val="11"/>
        </w:numPr>
        <w:spacing w:line="360" w:lineRule="auto"/>
      </w:pPr>
      <w:r>
        <w:t>Migration of jobs, universes and reports across different environments.</w:t>
      </w:r>
    </w:p>
    <w:p w:rsidR="009303F3" w:rsidRDefault="009303F3" w:rsidP="009303F3">
      <w:pPr>
        <w:numPr>
          <w:ilvl w:val="0"/>
          <w:numId w:val="11"/>
        </w:numPr>
        <w:spacing w:line="360" w:lineRule="auto"/>
      </w:pPr>
      <w:r>
        <w:t>Providing support during system testing phase.</w:t>
      </w:r>
    </w:p>
    <w:p w:rsidR="009303F3" w:rsidRDefault="009303F3" w:rsidP="009303F3">
      <w:pPr>
        <w:numPr>
          <w:ilvl w:val="0"/>
          <w:numId w:val="11"/>
        </w:numPr>
        <w:spacing w:line="360" w:lineRule="auto"/>
      </w:pPr>
      <w:r>
        <w:t>Providing production support to ETL jobs and reports.</w:t>
      </w:r>
    </w:p>
    <w:p w:rsidR="004C68D0" w:rsidRPr="004C68D0" w:rsidRDefault="004C68D0" w:rsidP="004C68D0">
      <w:pPr>
        <w:numPr>
          <w:ilvl w:val="0"/>
          <w:numId w:val="11"/>
        </w:numPr>
        <w:shd w:val="clear" w:color="auto" w:fill="FFFFFF"/>
        <w:suppressAutoHyphens w:val="0"/>
        <w:spacing w:after="75" w:line="320" w:lineRule="atLeast"/>
        <w:jc w:val="both"/>
      </w:pPr>
      <w:r w:rsidRPr="004C68D0">
        <w:t>Designed and implemented SAP HANA data modeling using Attribute View, Analytic View, and Calculation View.</w:t>
      </w:r>
    </w:p>
    <w:p w:rsidR="004C68D0" w:rsidRPr="004C68D0" w:rsidRDefault="004C68D0" w:rsidP="0035486F">
      <w:pPr>
        <w:numPr>
          <w:ilvl w:val="0"/>
          <w:numId w:val="11"/>
        </w:numPr>
        <w:spacing w:line="360" w:lineRule="auto"/>
      </w:pPr>
      <w:r w:rsidRPr="004C68D0">
        <w:t>Developed complex SQL scripts in Calculation views.</w:t>
      </w:r>
    </w:p>
    <w:p w:rsidR="009303F3" w:rsidRDefault="009303F3" w:rsidP="009303F3">
      <w:pPr>
        <w:numPr>
          <w:ilvl w:val="0"/>
          <w:numId w:val="11"/>
        </w:numPr>
        <w:spacing w:line="360" w:lineRule="auto"/>
      </w:pPr>
      <w:r>
        <w:t>Preparation of Detailed Design Document based on requirement.</w:t>
      </w:r>
    </w:p>
    <w:p w:rsidR="009303F3" w:rsidRPr="00863BD7" w:rsidRDefault="009303F3" w:rsidP="00863BD7">
      <w:pPr>
        <w:numPr>
          <w:ilvl w:val="0"/>
          <w:numId w:val="11"/>
        </w:numPr>
        <w:spacing w:line="360" w:lineRule="auto"/>
      </w:pPr>
      <w:r>
        <w:t>Preparation of mapping specification for both ETL jobs and reports.</w:t>
      </w:r>
    </w:p>
    <w:p w:rsidR="00863BD7" w:rsidRPr="00863BD7" w:rsidRDefault="00863BD7" w:rsidP="00863BD7">
      <w:pPr>
        <w:numPr>
          <w:ilvl w:val="0"/>
          <w:numId w:val="11"/>
        </w:numPr>
        <w:spacing w:line="360" w:lineRule="auto"/>
      </w:pPr>
      <w:r w:rsidRPr="00863BD7">
        <w:t>Deploys code across Dev, QA and Production environments using central repositories</w:t>
      </w:r>
    </w:p>
    <w:p w:rsidR="00F102CF" w:rsidRDefault="00F102CF" w:rsidP="009303F3">
      <w:pPr>
        <w:ind w:left="360"/>
        <w:rPr>
          <w:b/>
        </w:rPr>
      </w:pPr>
    </w:p>
    <w:p w:rsidR="00CA70C0" w:rsidRDefault="00CA70C0" w:rsidP="009303F3">
      <w:pPr>
        <w:ind w:left="360"/>
        <w:rPr>
          <w:b/>
        </w:rPr>
      </w:pPr>
    </w:p>
    <w:p w:rsidR="009303F3" w:rsidRDefault="009303F3" w:rsidP="009303F3">
      <w:pPr>
        <w:ind w:left="360"/>
        <w:rPr>
          <w:b/>
        </w:rPr>
      </w:pPr>
    </w:p>
    <w:p w:rsidR="007B78A7" w:rsidRDefault="00F4781B" w:rsidP="007B78A7">
      <w:pPr>
        <w:numPr>
          <w:ilvl w:val="0"/>
          <w:numId w:val="10"/>
        </w:numPr>
        <w:rPr>
          <w:b/>
        </w:rPr>
      </w:pPr>
      <w:r>
        <w:rPr>
          <w:b/>
        </w:rPr>
        <w:t>Optus BSS</w:t>
      </w:r>
      <w:r w:rsidR="00005D47">
        <w:rPr>
          <w:b/>
        </w:rPr>
        <w:tab/>
      </w:r>
      <w:r w:rsidR="00005D47">
        <w:rPr>
          <w:b/>
        </w:rPr>
        <w:tab/>
      </w:r>
      <w:r w:rsidR="00005D47">
        <w:rPr>
          <w:b/>
        </w:rPr>
        <w:tab/>
      </w:r>
      <w:r w:rsidR="00005D47">
        <w:rPr>
          <w:b/>
        </w:rPr>
        <w:tab/>
      </w:r>
      <w:r w:rsidR="00005D47">
        <w:rPr>
          <w:b/>
        </w:rPr>
        <w:tab/>
      </w:r>
      <w:r w:rsidR="00005D47">
        <w:rPr>
          <w:b/>
        </w:rPr>
        <w:tab/>
        <w:t>Nov</w:t>
      </w:r>
      <w:r w:rsidR="007B78A7">
        <w:rPr>
          <w:b/>
        </w:rPr>
        <w:t xml:space="preserve"> 2013 to </w:t>
      </w:r>
      <w:r w:rsidR="009303F3">
        <w:rPr>
          <w:b/>
        </w:rPr>
        <w:t>Dec 2015</w:t>
      </w:r>
    </w:p>
    <w:p w:rsidR="007B78A7" w:rsidRDefault="007B78A7" w:rsidP="007B78A7">
      <w:pPr>
        <w:rPr>
          <w:b/>
        </w:rPr>
      </w:pPr>
    </w:p>
    <w:p w:rsidR="007B78A7" w:rsidRPr="00FC22C5" w:rsidRDefault="007B78A7" w:rsidP="007B78A7">
      <w:r w:rsidRPr="00FC22C5">
        <w:rPr>
          <w:b/>
        </w:rPr>
        <w:t>Environment:</w:t>
      </w:r>
      <w:r>
        <w:rPr>
          <w:b/>
        </w:rPr>
        <w:t xml:space="preserve">  </w:t>
      </w:r>
      <w:r>
        <w:t>Business Objects XI 3.1</w:t>
      </w:r>
      <w:r w:rsidR="00872986">
        <w:t>, Crystal Repor</w:t>
      </w:r>
      <w:r w:rsidR="00DA37A2">
        <w:t>ts 2008, Data Services 4</w:t>
      </w:r>
      <w:r w:rsidR="00872986">
        <w:t>.2</w:t>
      </w:r>
      <w:r>
        <w:t xml:space="preserve"> and Oracle</w:t>
      </w:r>
    </w:p>
    <w:p w:rsidR="007B78A7" w:rsidRDefault="007B78A7" w:rsidP="007B78A7">
      <w:pPr>
        <w:rPr>
          <w:b/>
        </w:rPr>
      </w:pPr>
      <w:r>
        <w:rPr>
          <w:b/>
        </w:rPr>
        <w:t xml:space="preserve">Client:  </w:t>
      </w:r>
      <w:r w:rsidR="00872986" w:rsidRPr="00A8588C">
        <w:rPr>
          <w:bCs/>
        </w:rPr>
        <w:t>Optus Telecom</w:t>
      </w:r>
      <w:r w:rsidR="00A8588C">
        <w:rPr>
          <w:bCs/>
        </w:rPr>
        <w:t>, Chennai</w:t>
      </w:r>
      <w:r w:rsidR="00596BA1">
        <w:rPr>
          <w:bCs/>
        </w:rPr>
        <w:t>, India</w:t>
      </w:r>
    </w:p>
    <w:p w:rsidR="00A8588C" w:rsidRPr="00FC22C5" w:rsidRDefault="00A8588C" w:rsidP="007B78A7">
      <w:pPr>
        <w:rPr>
          <w:b/>
        </w:rPr>
      </w:pPr>
      <w:r>
        <w:rPr>
          <w:b/>
        </w:rPr>
        <w:t xml:space="preserve">Role: </w:t>
      </w:r>
      <w:r w:rsidR="00DA0A66">
        <w:rPr>
          <w:b/>
        </w:rPr>
        <w:t xml:space="preserve"> </w:t>
      </w:r>
      <w:r w:rsidRPr="00A8588C">
        <w:rPr>
          <w:bCs/>
        </w:rPr>
        <w:t>BODS Developer</w:t>
      </w:r>
    </w:p>
    <w:p w:rsidR="00FD0A32" w:rsidRDefault="00FD0A32" w:rsidP="007B78A7">
      <w:pPr>
        <w:rPr>
          <w:b/>
        </w:rPr>
      </w:pPr>
    </w:p>
    <w:p w:rsidR="007B78A7" w:rsidRDefault="007B78A7" w:rsidP="007B78A7">
      <w:pPr>
        <w:rPr>
          <w:b/>
        </w:rPr>
      </w:pPr>
      <w:r w:rsidRPr="00FC22C5">
        <w:rPr>
          <w:b/>
        </w:rPr>
        <w:t>Responsibilities:</w:t>
      </w:r>
    </w:p>
    <w:p w:rsidR="00FD0A32" w:rsidRPr="00FC22C5" w:rsidRDefault="00FD0A32" w:rsidP="007B78A7">
      <w:pPr>
        <w:rPr>
          <w:b/>
        </w:rPr>
      </w:pPr>
    </w:p>
    <w:p w:rsidR="007B78A7" w:rsidRDefault="00975282" w:rsidP="007B78A7">
      <w:pPr>
        <w:numPr>
          <w:ilvl w:val="0"/>
          <w:numId w:val="11"/>
        </w:numPr>
        <w:spacing w:line="360" w:lineRule="auto"/>
      </w:pPr>
      <w:r>
        <w:t>Develop new or m</w:t>
      </w:r>
      <w:r w:rsidR="00ED1883">
        <w:t xml:space="preserve">odify the </w:t>
      </w:r>
      <w:r>
        <w:t xml:space="preserve">existing </w:t>
      </w:r>
      <w:r w:rsidR="00ED1883">
        <w:t>jobs</w:t>
      </w:r>
      <w:r w:rsidR="00C21FDC">
        <w:t>, universes</w:t>
      </w:r>
      <w:r w:rsidR="00ED1883">
        <w:t xml:space="preserve"> and reports based on Change Request.</w:t>
      </w:r>
    </w:p>
    <w:p w:rsidR="00975282" w:rsidRDefault="00975282" w:rsidP="007B78A7">
      <w:pPr>
        <w:numPr>
          <w:ilvl w:val="0"/>
          <w:numId w:val="11"/>
        </w:numPr>
        <w:spacing w:line="360" w:lineRule="auto"/>
      </w:pPr>
      <w:r>
        <w:t xml:space="preserve">Migration </w:t>
      </w:r>
      <w:r w:rsidR="00E4631C">
        <w:t>of jobs, universes</w:t>
      </w:r>
      <w:r w:rsidR="00C21FDC">
        <w:t xml:space="preserve"> </w:t>
      </w:r>
      <w:r>
        <w:t>and reports across different environments.</w:t>
      </w:r>
    </w:p>
    <w:p w:rsidR="00975282" w:rsidRDefault="00881B54" w:rsidP="007B78A7">
      <w:pPr>
        <w:numPr>
          <w:ilvl w:val="0"/>
          <w:numId w:val="11"/>
        </w:numPr>
        <w:spacing w:line="360" w:lineRule="auto"/>
      </w:pPr>
      <w:r>
        <w:t>Providing support during system testing phase.</w:t>
      </w:r>
    </w:p>
    <w:p w:rsidR="00485883" w:rsidRDefault="00485883" w:rsidP="00485883">
      <w:pPr>
        <w:numPr>
          <w:ilvl w:val="0"/>
          <w:numId w:val="11"/>
        </w:numPr>
        <w:spacing w:line="360" w:lineRule="auto"/>
      </w:pPr>
      <w:r>
        <w:t>Created mappings based on business rules to load data using various transformation.</w:t>
      </w:r>
    </w:p>
    <w:p w:rsidR="00F43922" w:rsidRDefault="00485883" w:rsidP="00485883">
      <w:pPr>
        <w:numPr>
          <w:ilvl w:val="0"/>
          <w:numId w:val="11"/>
        </w:numPr>
        <w:spacing w:line="360" w:lineRule="auto"/>
      </w:pPr>
      <w:r>
        <w:t>Created Jobs, Workflows and Dataflows.</w:t>
      </w:r>
    </w:p>
    <w:p w:rsidR="00DA37A2" w:rsidRDefault="00DA37A2" w:rsidP="00DA37A2">
      <w:pPr>
        <w:numPr>
          <w:ilvl w:val="0"/>
          <w:numId w:val="11"/>
        </w:numPr>
        <w:spacing w:line="360" w:lineRule="auto"/>
      </w:pPr>
      <w:r>
        <w:t>Providing production support to ETL jobs and reports.</w:t>
      </w:r>
    </w:p>
    <w:p w:rsidR="006133D1" w:rsidRDefault="006133D1" w:rsidP="00DA37A2">
      <w:pPr>
        <w:numPr>
          <w:ilvl w:val="0"/>
          <w:numId w:val="11"/>
        </w:numPr>
        <w:spacing w:line="360" w:lineRule="auto"/>
      </w:pPr>
      <w:r>
        <w:t>Preparation of Detailed Design Document based on requirement.</w:t>
      </w:r>
    </w:p>
    <w:p w:rsidR="006133D1" w:rsidRDefault="006133D1" w:rsidP="00DA37A2">
      <w:pPr>
        <w:numPr>
          <w:ilvl w:val="0"/>
          <w:numId w:val="11"/>
        </w:numPr>
        <w:spacing w:line="360" w:lineRule="auto"/>
      </w:pPr>
      <w:r>
        <w:t xml:space="preserve">Preparation of </w:t>
      </w:r>
      <w:r w:rsidR="009C12C6">
        <w:t>mapping</w:t>
      </w:r>
      <w:r>
        <w:t xml:space="preserve"> specification for both ETL jobs and reports.</w:t>
      </w:r>
    </w:p>
    <w:p w:rsidR="00D94F38" w:rsidRDefault="00D94F38" w:rsidP="007B78A7">
      <w:pPr>
        <w:ind w:left="360"/>
        <w:rPr>
          <w:b/>
        </w:rPr>
      </w:pPr>
    </w:p>
    <w:p w:rsidR="009303F3" w:rsidRDefault="009303F3" w:rsidP="007B78A7">
      <w:pPr>
        <w:ind w:left="360"/>
        <w:rPr>
          <w:b/>
        </w:rPr>
      </w:pPr>
    </w:p>
    <w:p w:rsidR="00EA7ECF" w:rsidRDefault="00EA7ECF" w:rsidP="00EA7ECF">
      <w:pPr>
        <w:numPr>
          <w:ilvl w:val="0"/>
          <w:numId w:val="10"/>
        </w:numPr>
        <w:rPr>
          <w:b/>
        </w:rPr>
      </w:pPr>
      <w:r>
        <w:rPr>
          <w:b/>
        </w:rPr>
        <w:t xml:space="preserve">CAT </w:t>
      </w:r>
      <w:r w:rsidR="00005D47">
        <w:rPr>
          <w:b/>
        </w:rPr>
        <w:t>Staff Aug</w:t>
      </w:r>
      <w:r w:rsidR="00005D47">
        <w:rPr>
          <w:b/>
        </w:rPr>
        <w:tab/>
      </w:r>
      <w:r w:rsidR="00005D47">
        <w:rPr>
          <w:b/>
        </w:rPr>
        <w:tab/>
      </w:r>
      <w:r w:rsidR="00005D47">
        <w:rPr>
          <w:b/>
        </w:rPr>
        <w:tab/>
      </w:r>
      <w:r w:rsidR="00005D47">
        <w:rPr>
          <w:b/>
        </w:rPr>
        <w:tab/>
      </w:r>
      <w:r w:rsidR="00005D47">
        <w:rPr>
          <w:b/>
        </w:rPr>
        <w:tab/>
      </w:r>
      <w:r w:rsidR="00005D47">
        <w:rPr>
          <w:b/>
        </w:rPr>
        <w:tab/>
        <w:t>Jun</w:t>
      </w:r>
      <w:r w:rsidR="007B78A7">
        <w:rPr>
          <w:b/>
        </w:rPr>
        <w:t xml:space="preserve"> 2013</w:t>
      </w:r>
      <w:r w:rsidR="00005D47">
        <w:rPr>
          <w:b/>
        </w:rPr>
        <w:t xml:space="preserve"> to Nov 2013</w:t>
      </w:r>
    </w:p>
    <w:p w:rsidR="00EA7ECF" w:rsidRDefault="00EA7ECF" w:rsidP="00EA7ECF">
      <w:pPr>
        <w:rPr>
          <w:b/>
        </w:rPr>
      </w:pPr>
    </w:p>
    <w:p w:rsidR="00EA7ECF" w:rsidRPr="00FC22C5" w:rsidRDefault="00EA7ECF" w:rsidP="00EA7ECF">
      <w:r w:rsidRPr="00FC22C5">
        <w:rPr>
          <w:b/>
        </w:rPr>
        <w:t>Environment:</w:t>
      </w:r>
      <w:r>
        <w:rPr>
          <w:b/>
        </w:rPr>
        <w:t xml:space="preserve">  </w:t>
      </w:r>
      <w:r w:rsidR="00DC7CD8">
        <w:t>Business Objects XI 3.1</w:t>
      </w:r>
      <w:r>
        <w:t xml:space="preserve"> and Oracle</w:t>
      </w:r>
    </w:p>
    <w:p w:rsidR="00EA7ECF" w:rsidRPr="00FC22C5" w:rsidRDefault="00EA7ECF" w:rsidP="00EA7ECF">
      <w:pPr>
        <w:rPr>
          <w:b/>
        </w:rPr>
      </w:pPr>
      <w:r>
        <w:rPr>
          <w:b/>
        </w:rPr>
        <w:t xml:space="preserve">Client:  </w:t>
      </w:r>
      <w:r w:rsidRPr="00A8588C">
        <w:rPr>
          <w:bCs/>
        </w:rPr>
        <w:t>Caterpillar</w:t>
      </w:r>
      <w:r w:rsidR="005E658B" w:rsidRPr="00A8588C">
        <w:rPr>
          <w:bCs/>
        </w:rPr>
        <w:t xml:space="preserve"> Inc</w:t>
      </w:r>
      <w:r w:rsidR="00A8588C">
        <w:rPr>
          <w:bCs/>
        </w:rPr>
        <w:t>, Chennai</w:t>
      </w:r>
      <w:r w:rsidR="00596BA1">
        <w:rPr>
          <w:bCs/>
        </w:rPr>
        <w:t>, India</w:t>
      </w:r>
    </w:p>
    <w:p w:rsidR="00EA7ECF" w:rsidRDefault="00EA7ECF" w:rsidP="00EA7ECF">
      <w:pPr>
        <w:rPr>
          <w:b/>
        </w:rPr>
      </w:pPr>
    </w:p>
    <w:p w:rsidR="00EA7ECF" w:rsidRPr="00FC22C5" w:rsidRDefault="00EA7ECF" w:rsidP="00EA7ECF">
      <w:pPr>
        <w:rPr>
          <w:b/>
        </w:rPr>
      </w:pPr>
      <w:r w:rsidRPr="00FC22C5">
        <w:rPr>
          <w:b/>
        </w:rPr>
        <w:t>Responsibilities:</w:t>
      </w:r>
    </w:p>
    <w:p w:rsidR="00EA7ECF" w:rsidRDefault="00EA7ECF" w:rsidP="00EA7ECF">
      <w:pPr>
        <w:rPr>
          <w:b/>
        </w:rPr>
      </w:pPr>
    </w:p>
    <w:p w:rsidR="00EA7ECF" w:rsidRPr="00404431" w:rsidRDefault="00EA7ECF" w:rsidP="00404431">
      <w:pPr>
        <w:numPr>
          <w:ilvl w:val="0"/>
          <w:numId w:val="11"/>
        </w:numPr>
        <w:spacing w:line="360" w:lineRule="auto"/>
      </w:pPr>
      <w:r>
        <w:t>Analysis of functional requirement based on FRD.</w:t>
      </w:r>
    </w:p>
    <w:p w:rsidR="00EA7ECF" w:rsidRPr="00404431" w:rsidRDefault="00EA7ECF" w:rsidP="00404431">
      <w:pPr>
        <w:numPr>
          <w:ilvl w:val="0"/>
          <w:numId w:val="11"/>
        </w:numPr>
        <w:spacing w:line="360" w:lineRule="auto"/>
      </w:pPr>
      <w:r>
        <w:t>Preparation of effort estimation</w:t>
      </w:r>
      <w:r w:rsidR="00125341">
        <w:t xml:space="preserve"> and weekly status report</w:t>
      </w:r>
      <w:r>
        <w:t>.</w:t>
      </w:r>
    </w:p>
    <w:p w:rsidR="00EA7ECF" w:rsidRPr="00404431" w:rsidRDefault="00EA7ECF" w:rsidP="00404431">
      <w:pPr>
        <w:numPr>
          <w:ilvl w:val="0"/>
          <w:numId w:val="11"/>
        </w:numPr>
        <w:spacing w:line="360" w:lineRule="auto"/>
      </w:pPr>
      <w:r>
        <w:t xml:space="preserve">Preparation of high level </w:t>
      </w:r>
      <w:proofErr w:type="spellStart"/>
      <w:r>
        <w:t>desgin</w:t>
      </w:r>
      <w:proofErr w:type="spellEnd"/>
      <w:r>
        <w:t xml:space="preserve"> </w:t>
      </w:r>
      <w:r w:rsidR="00125341">
        <w:t>(</w:t>
      </w:r>
      <w:r>
        <w:t>HLD</w:t>
      </w:r>
      <w:r w:rsidR="00125341">
        <w:t>)</w:t>
      </w:r>
      <w:r>
        <w:t xml:space="preserve"> document.</w:t>
      </w:r>
    </w:p>
    <w:p w:rsidR="00EA7ECF" w:rsidRPr="00404431" w:rsidRDefault="00125341" w:rsidP="00404431">
      <w:pPr>
        <w:numPr>
          <w:ilvl w:val="0"/>
          <w:numId w:val="11"/>
        </w:numPr>
        <w:spacing w:line="360" w:lineRule="auto"/>
      </w:pPr>
      <w:r>
        <w:t>Development of universe and report.</w:t>
      </w:r>
    </w:p>
    <w:p w:rsidR="00125341" w:rsidRPr="00404431" w:rsidRDefault="00F6604D" w:rsidP="00404431">
      <w:pPr>
        <w:numPr>
          <w:ilvl w:val="0"/>
          <w:numId w:val="11"/>
        </w:numPr>
        <w:spacing w:line="360" w:lineRule="auto"/>
      </w:pPr>
      <w:r>
        <w:t>Preparation</w:t>
      </w:r>
      <w:r w:rsidR="00125341">
        <w:t xml:space="preserve"> of unit test case.</w:t>
      </w:r>
    </w:p>
    <w:p w:rsidR="00125341" w:rsidRPr="00404431" w:rsidRDefault="00125341" w:rsidP="00404431">
      <w:pPr>
        <w:numPr>
          <w:ilvl w:val="0"/>
          <w:numId w:val="11"/>
        </w:numPr>
        <w:spacing w:line="360" w:lineRule="auto"/>
      </w:pPr>
      <w:r>
        <w:t>Execution of unit test case.</w:t>
      </w:r>
    </w:p>
    <w:p w:rsidR="00125341" w:rsidRPr="00404431" w:rsidRDefault="00F6604D" w:rsidP="00404431">
      <w:pPr>
        <w:numPr>
          <w:ilvl w:val="0"/>
          <w:numId w:val="11"/>
        </w:numPr>
        <w:spacing w:line="360" w:lineRule="auto"/>
      </w:pPr>
      <w:r>
        <w:t>Preforming</w:t>
      </w:r>
      <w:r w:rsidR="00125341">
        <w:t xml:space="preserve"> system integration testing.</w:t>
      </w:r>
    </w:p>
    <w:p w:rsidR="00EA7ECF" w:rsidRPr="00404431" w:rsidRDefault="00125341" w:rsidP="00404431">
      <w:pPr>
        <w:numPr>
          <w:ilvl w:val="0"/>
          <w:numId w:val="11"/>
        </w:numPr>
        <w:spacing w:line="360" w:lineRule="auto"/>
      </w:pPr>
      <w:r>
        <w:t>Providing support during all phases of testing.</w:t>
      </w:r>
    </w:p>
    <w:p w:rsidR="006000C9" w:rsidRDefault="006000C9" w:rsidP="00EA7ECF">
      <w:pPr>
        <w:ind w:left="450"/>
        <w:rPr>
          <w:b/>
        </w:rPr>
      </w:pPr>
    </w:p>
    <w:p w:rsidR="004318FB" w:rsidRDefault="00BC530B" w:rsidP="00AD208E">
      <w:pPr>
        <w:numPr>
          <w:ilvl w:val="0"/>
          <w:numId w:val="10"/>
        </w:numPr>
        <w:rPr>
          <w:b/>
        </w:rPr>
      </w:pPr>
      <w:r>
        <w:rPr>
          <w:b/>
        </w:rPr>
        <w:t xml:space="preserve">Centrica </w:t>
      </w:r>
      <w:r w:rsidR="004318FB">
        <w:rPr>
          <w:b/>
        </w:rPr>
        <w:t>BI Change Request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Apr 2012</w:t>
      </w:r>
      <w:r w:rsidR="00C562C5">
        <w:rPr>
          <w:b/>
        </w:rPr>
        <w:t xml:space="preserve"> to May 2013</w:t>
      </w:r>
    </w:p>
    <w:p w:rsidR="004318FB" w:rsidRDefault="004318FB" w:rsidP="004318FB">
      <w:pPr>
        <w:rPr>
          <w:b/>
        </w:rPr>
      </w:pPr>
    </w:p>
    <w:p w:rsidR="004318FB" w:rsidRPr="00FC22C5" w:rsidRDefault="004318FB" w:rsidP="004318FB">
      <w:r w:rsidRPr="00FC22C5">
        <w:rPr>
          <w:b/>
        </w:rPr>
        <w:t>Environment:</w:t>
      </w:r>
      <w:r>
        <w:rPr>
          <w:b/>
        </w:rPr>
        <w:t xml:space="preserve">  </w:t>
      </w:r>
      <w:r w:rsidR="00DC7CD8">
        <w:t>Business Objects XI 3.1</w:t>
      </w:r>
      <w:r w:rsidRPr="00FC22C5">
        <w:t>, 4.0</w:t>
      </w:r>
      <w:r w:rsidR="00EC1FF2" w:rsidRPr="00FC22C5">
        <w:t>, Data Services 3.2, Teradata</w:t>
      </w:r>
      <w:r w:rsidRPr="00FC22C5">
        <w:t xml:space="preserve"> and Netezza</w:t>
      </w:r>
    </w:p>
    <w:p w:rsidR="004318FB" w:rsidRPr="00FC22C5" w:rsidRDefault="004318FB" w:rsidP="004318FB">
      <w:pPr>
        <w:rPr>
          <w:b/>
        </w:rPr>
      </w:pPr>
      <w:r w:rsidRPr="00FC22C5">
        <w:rPr>
          <w:b/>
        </w:rPr>
        <w:t xml:space="preserve">Client:  </w:t>
      </w:r>
      <w:r w:rsidRPr="00A8588C">
        <w:rPr>
          <w:bCs/>
        </w:rPr>
        <w:t>Centrica</w:t>
      </w:r>
      <w:r w:rsidR="00A8588C">
        <w:rPr>
          <w:bCs/>
        </w:rPr>
        <w:t>, Chennai</w:t>
      </w:r>
      <w:r w:rsidR="00596BA1">
        <w:rPr>
          <w:bCs/>
        </w:rPr>
        <w:t>, India</w:t>
      </w:r>
    </w:p>
    <w:p w:rsidR="00B306C4" w:rsidRDefault="00B306C4" w:rsidP="00B306C4">
      <w:pPr>
        <w:rPr>
          <w:b/>
        </w:rPr>
      </w:pPr>
    </w:p>
    <w:p w:rsidR="00B306C4" w:rsidRPr="00FC22C5" w:rsidRDefault="00B306C4" w:rsidP="00B306C4">
      <w:pPr>
        <w:rPr>
          <w:b/>
        </w:rPr>
      </w:pPr>
      <w:r w:rsidRPr="00FC22C5">
        <w:rPr>
          <w:b/>
        </w:rPr>
        <w:t>Responsibilities:</w:t>
      </w:r>
    </w:p>
    <w:p w:rsidR="003D4299" w:rsidRDefault="003D4299" w:rsidP="00B306C4">
      <w:pPr>
        <w:rPr>
          <w:b/>
        </w:rPr>
      </w:pPr>
    </w:p>
    <w:p w:rsidR="003D4299" w:rsidRDefault="003D3747" w:rsidP="003D3747">
      <w:pPr>
        <w:numPr>
          <w:ilvl w:val="0"/>
          <w:numId w:val="11"/>
        </w:numPr>
        <w:spacing w:line="360" w:lineRule="auto"/>
      </w:pPr>
      <w:r>
        <w:t>Requirement gathering, preparation of functional specification and end to end development of universes and reports</w:t>
      </w:r>
      <w:r w:rsidR="00C03423">
        <w:t>.</w:t>
      </w:r>
    </w:p>
    <w:p w:rsidR="00BC530B" w:rsidRDefault="00BC530B" w:rsidP="003D3747">
      <w:pPr>
        <w:numPr>
          <w:ilvl w:val="0"/>
          <w:numId w:val="11"/>
        </w:numPr>
        <w:spacing w:line="360" w:lineRule="auto"/>
      </w:pPr>
      <w:r>
        <w:t>Development of universe using Bex query as source.</w:t>
      </w:r>
    </w:p>
    <w:p w:rsidR="00FC22C5" w:rsidRDefault="00FC22C5" w:rsidP="003D3747">
      <w:pPr>
        <w:numPr>
          <w:ilvl w:val="0"/>
          <w:numId w:val="11"/>
        </w:numPr>
        <w:spacing w:line="360" w:lineRule="auto"/>
      </w:pPr>
      <w:r>
        <w:t>Working with new business development to build custom reports.</w:t>
      </w:r>
    </w:p>
    <w:p w:rsidR="003D3747" w:rsidRDefault="003D3747" w:rsidP="003D3747">
      <w:pPr>
        <w:numPr>
          <w:ilvl w:val="0"/>
          <w:numId w:val="11"/>
        </w:numPr>
        <w:spacing w:line="360" w:lineRule="auto"/>
      </w:pPr>
      <w:r>
        <w:t>Created and tested various complicated WEBI reports.</w:t>
      </w:r>
    </w:p>
    <w:p w:rsidR="00444285" w:rsidRDefault="00444285" w:rsidP="003D3747">
      <w:pPr>
        <w:numPr>
          <w:ilvl w:val="0"/>
          <w:numId w:val="11"/>
        </w:numPr>
        <w:spacing w:line="360" w:lineRule="auto"/>
      </w:pPr>
      <w:r>
        <w:t>Preparation of design document for loading the data into the warehouse.</w:t>
      </w:r>
    </w:p>
    <w:p w:rsidR="00444285" w:rsidRDefault="00444285" w:rsidP="003D3747">
      <w:pPr>
        <w:numPr>
          <w:ilvl w:val="0"/>
          <w:numId w:val="11"/>
        </w:numPr>
        <w:spacing w:line="360" w:lineRule="auto"/>
      </w:pPr>
      <w:r>
        <w:t>Used Data Services Designer to load the data.</w:t>
      </w:r>
    </w:p>
    <w:p w:rsidR="00444285" w:rsidRDefault="00444285" w:rsidP="003D3747">
      <w:pPr>
        <w:numPr>
          <w:ilvl w:val="0"/>
          <w:numId w:val="11"/>
        </w:numPr>
        <w:spacing w:line="360" w:lineRule="auto"/>
      </w:pPr>
      <w:r>
        <w:t>Created mappings based on business rules to load data using various transformation.</w:t>
      </w:r>
    </w:p>
    <w:p w:rsidR="00444285" w:rsidRDefault="00444285" w:rsidP="003D3747">
      <w:pPr>
        <w:numPr>
          <w:ilvl w:val="0"/>
          <w:numId w:val="11"/>
        </w:numPr>
        <w:spacing w:line="360" w:lineRule="auto"/>
      </w:pPr>
      <w:r>
        <w:t>Created Jobs, Workflows and Dataflows using BODS Designer.</w:t>
      </w:r>
    </w:p>
    <w:p w:rsidR="003D4299" w:rsidRDefault="003D4299" w:rsidP="001A2722">
      <w:pPr>
        <w:numPr>
          <w:ilvl w:val="0"/>
          <w:numId w:val="11"/>
        </w:numPr>
        <w:spacing w:line="360" w:lineRule="auto"/>
      </w:pPr>
      <w:r>
        <w:t xml:space="preserve">Involved in performance tuning of </w:t>
      </w:r>
      <w:proofErr w:type="spellStart"/>
      <w:r>
        <w:t>sql</w:t>
      </w:r>
      <w:proofErr w:type="spellEnd"/>
      <w:r>
        <w:t xml:space="preserve"> queries.</w:t>
      </w:r>
    </w:p>
    <w:p w:rsidR="003D4299" w:rsidRDefault="003D4299" w:rsidP="003D4299">
      <w:pPr>
        <w:numPr>
          <w:ilvl w:val="0"/>
          <w:numId w:val="11"/>
        </w:numPr>
        <w:spacing w:line="360" w:lineRule="auto"/>
      </w:pPr>
      <w:r>
        <w:t>Involved in code review of universes and reports.</w:t>
      </w:r>
    </w:p>
    <w:p w:rsidR="003D4299" w:rsidRDefault="003D4299" w:rsidP="003D4299">
      <w:pPr>
        <w:numPr>
          <w:ilvl w:val="0"/>
          <w:numId w:val="11"/>
        </w:numPr>
        <w:spacing w:line="360" w:lineRule="auto"/>
      </w:pPr>
      <w:r>
        <w:t>Pre</w:t>
      </w:r>
      <w:r w:rsidR="00FC22C5">
        <w:t>paration of unit test cases, unit test execution and unit test logs.</w:t>
      </w:r>
    </w:p>
    <w:p w:rsidR="003D4299" w:rsidRDefault="003D4299" w:rsidP="003D4299">
      <w:pPr>
        <w:numPr>
          <w:ilvl w:val="0"/>
          <w:numId w:val="11"/>
        </w:numPr>
        <w:spacing w:line="360" w:lineRule="auto"/>
      </w:pPr>
      <w:r>
        <w:t>Involved in analysis of live issues.</w:t>
      </w:r>
    </w:p>
    <w:p w:rsidR="00934406" w:rsidRPr="00A8588C" w:rsidRDefault="003D4299" w:rsidP="004318FB">
      <w:pPr>
        <w:numPr>
          <w:ilvl w:val="0"/>
          <w:numId w:val="11"/>
        </w:numPr>
        <w:spacing w:line="360" w:lineRule="auto"/>
      </w:pPr>
      <w:r>
        <w:t>Provided support during testing phase.</w:t>
      </w:r>
    </w:p>
    <w:p w:rsidR="006000C9" w:rsidRDefault="006000C9" w:rsidP="004318FB">
      <w:pPr>
        <w:rPr>
          <w:b/>
        </w:rPr>
      </w:pPr>
    </w:p>
    <w:p w:rsidR="00A8588C" w:rsidRDefault="00A8588C" w:rsidP="004318FB">
      <w:pPr>
        <w:rPr>
          <w:b/>
        </w:rPr>
      </w:pPr>
    </w:p>
    <w:p w:rsidR="00D76EF3" w:rsidRPr="00D76EF3" w:rsidRDefault="00D76EF3" w:rsidP="00AD208E">
      <w:pPr>
        <w:numPr>
          <w:ilvl w:val="0"/>
          <w:numId w:val="10"/>
        </w:numPr>
        <w:rPr>
          <w:b/>
        </w:rPr>
      </w:pPr>
      <w:r w:rsidRPr="00D76EF3">
        <w:rPr>
          <w:b/>
        </w:rPr>
        <w:t>Daiichi BO Upgrade</w:t>
      </w:r>
      <w:r w:rsidR="0094778A">
        <w:rPr>
          <w:b/>
        </w:rPr>
        <w:tab/>
      </w:r>
      <w:r w:rsidR="0094778A">
        <w:rPr>
          <w:b/>
        </w:rPr>
        <w:tab/>
      </w:r>
      <w:r w:rsidR="0094778A">
        <w:rPr>
          <w:b/>
        </w:rPr>
        <w:tab/>
      </w:r>
      <w:r w:rsidR="0094778A">
        <w:rPr>
          <w:b/>
        </w:rPr>
        <w:tab/>
      </w:r>
      <w:r w:rsidR="0094778A">
        <w:rPr>
          <w:b/>
        </w:rPr>
        <w:tab/>
        <w:t>Dec 2011 to Mar 2012</w:t>
      </w:r>
    </w:p>
    <w:p w:rsidR="00D76EF3" w:rsidRDefault="00D76EF3" w:rsidP="00D76EF3">
      <w:pPr>
        <w:ind w:left="360"/>
        <w:rPr>
          <w:rFonts w:ascii="Arial" w:hAnsi="Arial" w:cs="Arial"/>
          <w:b/>
        </w:rPr>
      </w:pPr>
    </w:p>
    <w:p w:rsidR="00D76EF3" w:rsidRDefault="00D76EF3" w:rsidP="00D76EF3">
      <w:pPr>
        <w:rPr>
          <w:b/>
        </w:rPr>
      </w:pPr>
      <w:r>
        <w:rPr>
          <w:b/>
        </w:rPr>
        <w:t xml:space="preserve">Environment:  </w:t>
      </w:r>
      <w:r w:rsidRPr="00FC22C5">
        <w:t>Business Objects</w:t>
      </w:r>
      <w:r w:rsidR="009467DA" w:rsidRPr="00FC22C5">
        <w:t xml:space="preserve"> 4.0</w:t>
      </w:r>
    </w:p>
    <w:p w:rsidR="00D76EF3" w:rsidRDefault="00D76EF3" w:rsidP="00D76EF3">
      <w:pPr>
        <w:rPr>
          <w:b/>
        </w:rPr>
      </w:pPr>
      <w:r>
        <w:rPr>
          <w:b/>
        </w:rPr>
        <w:t xml:space="preserve">Client:  </w:t>
      </w:r>
      <w:r w:rsidR="0094778A" w:rsidRPr="00A8588C">
        <w:rPr>
          <w:bCs/>
        </w:rPr>
        <w:t>Daiichi Sankyo</w:t>
      </w:r>
      <w:r w:rsidR="00A8588C">
        <w:rPr>
          <w:bCs/>
        </w:rPr>
        <w:t>, Chennai</w:t>
      </w:r>
      <w:r w:rsidR="00596BA1">
        <w:rPr>
          <w:bCs/>
        </w:rPr>
        <w:t>, India</w:t>
      </w:r>
    </w:p>
    <w:p w:rsidR="0094778A" w:rsidRDefault="0094778A" w:rsidP="00D76EF3">
      <w:pPr>
        <w:rPr>
          <w:b/>
        </w:rPr>
      </w:pPr>
    </w:p>
    <w:p w:rsidR="0094778A" w:rsidRDefault="0094778A" w:rsidP="0094778A">
      <w:pPr>
        <w:rPr>
          <w:b/>
        </w:rPr>
      </w:pPr>
      <w:r w:rsidRPr="00246EBC">
        <w:rPr>
          <w:b/>
        </w:rPr>
        <w:t>Responsibilities:</w:t>
      </w:r>
    </w:p>
    <w:p w:rsidR="00106DC0" w:rsidRPr="00246EBC" w:rsidRDefault="00106DC0" w:rsidP="0094778A">
      <w:pPr>
        <w:rPr>
          <w:b/>
        </w:rPr>
      </w:pPr>
    </w:p>
    <w:p w:rsidR="0094778A" w:rsidRPr="00106DC0" w:rsidRDefault="0094778A" w:rsidP="00106DC0">
      <w:pPr>
        <w:numPr>
          <w:ilvl w:val="1"/>
          <w:numId w:val="10"/>
        </w:numPr>
        <w:spacing w:line="360" w:lineRule="auto"/>
      </w:pPr>
      <w:proofErr w:type="spellStart"/>
      <w:r w:rsidRPr="00106DC0">
        <w:t>Uncluster</w:t>
      </w:r>
      <w:proofErr w:type="spellEnd"/>
      <w:r w:rsidRPr="00106DC0">
        <w:t xml:space="preserve"> 1 node from the current BO XI 3.1 environment.</w:t>
      </w:r>
    </w:p>
    <w:p w:rsidR="0094778A" w:rsidRPr="00106DC0" w:rsidRDefault="0094778A" w:rsidP="00106DC0">
      <w:pPr>
        <w:numPr>
          <w:ilvl w:val="1"/>
          <w:numId w:val="10"/>
        </w:numPr>
        <w:spacing w:line="360" w:lineRule="auto"/>
      </w:pPr>
      <w:r w:rsidRPr="00106DC0">
        <w:t xml:space="preserve">Uninstall </w:t>
      </w:r>
      <w:r w:rsidR="00AA41E9">
        <w:t xml:space="preserve">and clean up the registry files of </w:t>
      </w:r>
      <w:r w:rsidRPr="00106DC0">
        <w:t xml:space="preserve">BO XI 3.1 from the </w:t>
      </w:r>
      <w:proofErr w:type="spellStart"/>
      <w:r w:rsidRPr="00106DC0">
        <w:t>unclustered</w:t>
      </w:r>
      <w:proofErr w:type="spellEnd"/>
      <w:r w:rsidRPr="00106DC0">
        <w:t xml:space="preserve"> node.</w:t>
      </w:r>
    </w:p>
    <w:p w:rsidR="0094778A" w:rsidRPr="00106DC0" w:rsidRDefault="0094778A" w:rsidP="00106DC0">
      <w:pPr>
        <w:numPr>
          <w:ilvl w:val="1"/>
          <w:numId w:val="10"/>
        </w:numPr>
        <w:spacing w:line="360" w:lineRule="auto"/>
      </w:pPr>
      <w:r w:rsidRPr="00106DC0">
        <w:t>Install SAP Business Objects BI 4.0 for development, staging, testing and production environment.</w:t>
      </w:r>
    </w:p>
    <w:p w:rsidR="0094778A" w:rsidRPr="00106DC0" w:rsidRDefault="0094778A" w:rsidP="00106DC0">
      <w:pPr>
        <w:numPr>
          <w:ilvl w:val="1"/>
          <w:numId w:val="10"/>
        </w:numPr>
        <w:spacing w:line="360" w:lineRule="auto"/>
      </w:pPr>
      <w:r w:rsidRPr="00106DC0">
        <w:t>Configuring the BI 4.0 servers.</w:t>
      </w:r>
    </w:p>
    <w:p w:rsidR="0094778A" w:rsidRPr="00106DC0" w:rsidRDefault="0094778A" w:rsidP="00106DC0">
      <w:pPr>
        <w:numPr>
          <w:ilvl w:val="1"/>
          <w:numId w:val="10"/>
        </w:numPr>
        <w:spacing w:line="360" w:lineRule="auto"/>
      </w:pPr>
      <w:r w:rsidRPr="00106DC0">
        <w:t>Monitoring BI 4.0 environment.</w:t>
      </w:r>
    </w:p>
    <w:p w:rsidR="0094778A" w:rsidRPr="00106DC0" w:rsidRDefault="0094778A" w:rsidP="00106DC0">
      <w:pPr>
        <w:numPr>
          <w:ilvl w:val="1"/>
          <w:numId w:val="10"/>
        </w:numPr>
        <w:spacing w:line="360" w:lineRule="auto"/>
      </w:pPr>
      <w:r w:rsidRPr="00106DC0">
        <w:t>Preparation of installation document.</w:t>
      </w:r>
    </w:p>
    <w:p w:rsidR="0094778A" w:rsidRPr="00106DC0" w:rsidRDefault="0094778A" w:rsidP="00106DC0">
      <w:pPr>
        <w:numPr>
          <w:ilvl w:val="1"/>
          <w:numId w:val="10"/>
        </w:numPr>
        <w:spacing w:line="360" w:lineRule="auto"/>
      </w:pPr>
      <w:r w:rsidRPr="00106DC0">
        <w:t>Preparation</w:t>
      </w:r>
      <w:r w:rsidR="00106DC0" w:rsidRPr="00106DC0">
        <w:t xml:space="preserve"> and Execution</w:t>
      </w:r>
      <w:r w:rsidRPr="00106DC0">
        <w:t xml:space="preserve"> of test case</w:t>
      </w:r>
      <w:r w:rsidR="00265A03">
        <w:t>s</w:t>
      </w:r>
      <w:r w:rsidRPr="00106DC0">
        <w:t>.</w:t>
      </w:r>
    </w:p>
    <w:p w:rsidR="006000C9" w:rsidRDefault="006000C9" w:rsidP="00D76EF3">
      <w:pPr>
        <w:rPr>
          <w:b/>
        </w:rPr>
      </w:pPr>
    </w:p>
    <w:p w:rsidR="00F221A1" w:rsidRDefault="00AD208E" w:rsidP="00AD208E">
      <w:pPr>
        <w:numPr>
          <w:ilvl w:val="0"/>
          <w:numId w:val="10"/>
        </w:numPr>
        <w:rPr>
          <w:b/>
        </w:rPr>
      </w:pPr>
      <w:r>
        <w:rPr>
          <w:b/>
        </w:rPr>
        <w:t xml:space="preserve">LSP </w:t>
      </w:r>
      <w:r w:rsidR="00E42F46">
        <w:rPr>
          <w:b/>
        </w:rPr>
        <w:t>Acute Service Delivery</w:t>
      </w:r>
      <w:r w:rsidR="00A00665">
        <w:rPr>
          <w:b/>
        </w:rPr>
        <w:tab/>
      </w:r>
      <w:r w:rsidR="000771FD">
        <w:rPr>
          <w:b/>
        </w:rPr>
        <w:tab/>
      </w:r>
      <w:r w:rsidR="000771FD">
        <w:rPr>
          <w:b/>
        </w:rPr>
        <w:tab/>
      </w:r>
      <w:r w:rsidR="000771FD">
        <w:rPr>
          <w:b/>
        </w:rPr>
        <w:tab/>
      </w:r>
      <w:r w:rsidR="00F14DEF">
        <w:rPr>
          <w:b/>
        </w:rPr>
        <w:t>Dec</w:t>
      </w:r>
      <w:r w:rsidR="000771FD">
        <w:rPr>
          <w:b/>
        </w:rPr>
        <w:t xml:space="preserve"> 2010 to Dec 2011</w:t>
      </w:r>
    </w:p>
    <w:p w:rsidR="00982EAA" w:rsidRPr="00492937" w:rsidRDefault="00982EAA" w:rsidP="00982EAA">
      <w:pPr>
        <w:rPr>
          <w:b/>
        </w:rPr>
      </w:pPr>
    </w:p>
    <w:p w:rsidR="000849A9" w:rsidRDefault="00AD208E" w:rsidP="000849A9">
      <w:pPr>
        <w:rPr>
          <w:b/>
        </w:rPr>
      </w:pPr>
      <w:r>
        <w:rPr>
          <w:b/>
        </w:rPr>
        <w:t xml:space="preserve">Environment:  </w:t>
      </w:r>
      <w:r w:rsidR="000849A9" w:rsidRPr="00FC22C5">
        <w:t>Business Objects</w:t>
      </w:r>
      <w:r w:rsidRPr="00FC22C5">
        <w:t xml:space="preserve"> XI R2</w:t>
      </w:r>
      <w:r w:rsidR="000849A9" w:rsidRPr="00FC22C5">
        <w:t>, Oracle</w:t>
      </w:r>
      <w:r w:rsidR="003763C1">
        <w:t xml:space="preserve"> 9i, 10g</w:t>
      </w:r>
    </w:p>
    <w:p w:rsidR="003763C1" w:rsidRPr="00EF42A8" w:rsidRDefault="00AD208E" w:rsidP="00246EBC">
      <w:pPr>
        <w:rPr>
          <w:b/>
        </w:rPr>
      </w:pPr>
      <w:r>
        <w:rPr>
          <w:b/>
        </w:rPr>
        <w:t xml:space="preserve">Client:  </w:t>
      </w:r>
      <w:r w:rsidR="000849A9" w:rsidRPr="00A8588C">
        <w:rPr>
          <w:bCs/>
        </w:rPr>
        <w:t>British Telecom (BT)-Health</w:t>
      </w:r>
      <w:r w:rsidR="00A8588C">
        <w:rPr>
          <w:bCs/>
        </w:rPr>
        <w:t>, London</w:t>
      </w:r>
      <w:r w:rsidR="00596BA1">
        <w:rPr>
          <w:bCs/>
        </w:rPr>
        <w:t>, UK</w:t>
      </w:r>
    </w:p>
    <w:p w:rsidR="003763C1" w:rsidRDefault="003763C1" w:rsidP="00246EBC"/>
    <w:p w:rsidR="00246EBC" w:rsidRPr="00246EBC" w:rsidRDefault="00246EBC" w:rsidP="00246EBC">
      <w:pPr>
        <w:rPr>
          <w:b/>
        </w:rPr>
      </w:pPr>
      <w:r w:rsidRPr="00246EBC">
        <w:rPr>
          <w:b/>
        </w:rPr>
        <w:t>Responsibilities:</w:t>
      </w:r>
    </w:p>
    <w:p w:rsidR="00246EBC" w:rsidRDefault="00246EBC" w:rsidP="00246EBC"/>
    <w:p w:rsidR="00246EBC" w:rsidRDefault="00246EBC" w:rsidP="003B4AC4">
      <w:pPr>
        <w:numPr>
          <w:ilvl w:val="1"/>
          <w:numId w:val="10"/>
        </w:numPr>
        <w:spacing w:line="360" w:lineRule="auto"/>
      </w:pPr>
      <w:r>
        <w:t>Build, configure and maintain Business Objects server.</w:t>
      </w:r>
    </w:p>
    <w:p w:rsidR="00B173ED" w:rsidRDefault="00B173ED" w:rsidP="003B4AC4">
      <w:pPr>
        <w:numPr>
          <w:ilvl w:val="1"/>
          <w:numId w:val="10"/>
        </w:numPr>
        <w:spacing w:line="360" w:lineRule="auto"/>
      </w:pPr>
      <w:r>
        <w:t>Install, configure and test new FAR release versions of application code</w:t>
      </w:r>
      <w:r w:rsidR="007D2937">
        <w:t>.</w:t>
      </w:r>
    </w:p>
    <w:p w:rsidR="003B4AC4" w:rsidRDefault="000E5041" w:rsidP="003B4AC4">
      <w:pPr>
        <w:numPr>
          <w:ilvl w:val="1"/>
          <w:numId w:val="10"/>
        </w:numPr>
        <w:spacing w:line="360" w:lineRule="auto"/>
      </w:pPr>
      <w:r>
        <w:t>Support performance testing and to give input for tuning oracle SQL queries and Business Objects server configuration parameters to increase reports performance.</w:t>
      </w:r>
    </w:p>
    <w:p w:rsidR="00AF3811" w:rsidRDefault="00932FF9" w:rsidP="003B4AC4">
      <w:pPr>
        <w:numPr>
          <w:ilvl w:val="1"/>
          <w:numId w:val="10"/>
        </w:numPr>
        <w:spacing w:line="360" w:lineRule="auto"/>
      </w:pPr>
      <w:r>
        <w:t>Worked on Business Objects Auditor to generate some standard daily reports for internal management.</w:t>
      </w:r>
    </w:p>
    <w:p w:rsidR="00932FF9" w:rsidRDefault="000076DF" w:rsidP="003B4AC4">
      <w:pPr>
        <w:numPr>
          <w:ilvl w:val="1"/>
          <w:numId w:val="10"/>
        </w:numPr>
        <w:spacing w:line="360" w:lineRule="auto"/>
      </w:pPr>
      <w:r>
        <w:t>Migration of universes, reports between environments using Import Wizard.</w:t>
      </w:r>
    </w:p>
    <w:p w:rsidR="008237A9" w:rsidRDefault="008237A9" w:rsidP="003B4AC4">
      <w:pPr>
        <w:numPr>
          <w:ilvl w:val="1"/>
          <w:numId w:val="10"/>
        </w:numPr>
        <w:spacing w:line="360" w:lineRule="auto"/>
      </w:pPr>
      <w:r>
        <w:t>Installation and configuration of Business Objects XI R2.</w:t>
      </w:r>
    </w:p>
    <w:p w:rsidR="008237A9" w:rsidRDefault="000C256A" w:rsidP="003B4AC4">
      <w:pPr>
        <w:numPr>
          <w:ilvl w:val="1"/>
          <w:numId w:val="10"/>
        </w:numPr>
        <w:spacing w:line="360" w:lineRule="auto"/>
      </w:pPr>
      <w:r>
        <w:t>Configured the Desktop Intelligence</w:t>
      </w:r>
      <w:r w:rsidR="00E8342F">
        <w:t xml:space="preserve"> reports with events for different </w:t>
      </w:r>
      <w:r>
        <w:t>users</w:t>
      </w:r>
      <w:r w:rsidR="00E8342F">
        <w:t>.</w:t>
      </w:r>
    </w:p>
    <w:p w:rsidR="00E8342F" w:rsidRDefault="00E8342F" w:rsidP="00E8342F">
      <w:pPr>
        <w:numPr>
          <w:ilvl w:val="1"/>
          <w:numId w:val="10"/>
        </w:numPr>
        <w:spacing w:line="360" w:lineRule="auto"/>
      </w:pPr>
      <w:r>
        <w:t>Provided Object level security for end user.</w:t>
      </w:r>
    </w:p>
    <w:p w:rsidR="00141374" w:rsidRDefault="007D2937" w:rsidP="00934406">
      <w:pPr>
        <w:numPr>
          <w:ilvl w:val="1"/>
          <w:numId w:val="10"/>
        </w:numPr>
        <w:spacing w:line="360" w:lineRule="auto"/>
      </w:pPr>
      <w:r>
        <w:t>Catering to Ad</w:t>
      </w:r>
      <w:r w:rsidR="00EA37B1">
        <w:t xml:space="preserve"> </w:t>
      </w:r>
      <w:r>
        <w:t>hoc refresh request, scheduling of reports.</w:t>
      </w:r>
    </w:p>
    <w:p w:rsidR="006000C9" w:rsidRDefault="006000C9" w:rsidP="006000C9">
      <w:pPr>
        <w:ind w:left="360"/>
        <w:rPr>
          <w:b/>
        </w:rPr>
      </w:pPr>
    </w:p>
    <w:p w:rsidR="001D6666" w:rsidRDefault="001D6666" w:rsidP="006000C9">
      <w:pPr>
        <w:ind w:left="360"/>
        <w:rPr>
          <w:b/>
        </w:rPr>
      </w:pPr>
    </w:p>
    <w:p w:rsidR="007E011B" w:rsidRDefault="008C4F57" w:rsidP="008C4F57">
      <w:pPr>
        <w:numPr>
          <w:ilvl w:val="0"/>
          <w:numId w:val="10"/>
        </w:numPr>
        <w:rPr>
          <w:b/>
        </w:rPr>
      </w:pPr>
      <w:r>
        <w:rPr>
          <w:b/>
        </w:rPr>
        <w:t>Information Management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A76C5F">
        <w:rPr>
          <w:b/>
        </w:rPr>
        <w:t>Dec 2006 to Nov</w:t>
      </w:r>
      <w:r w:rsidR="007E011B">
        <w:rPr>
          <w:b/>
        </w:rPr>
        <w:t xml:space="preserve"> 2010</w:t>
      </w:r>
    </w:p>
    <w:p w:rsidR="007E011B" w:rsidRDefault="007E011B" w:rsidP="007E011B">
      <w:pPr>
        <w:rPr>
          <w:b/>
        </w:rPr>
      </w:pPr>
    </w:p>
    <w:p w:rsidR="007E011B" w:rsidRDefault="00982EAA" w:rsidP="007E011B">
      <w:pPr>
        <w:rPr>
          <w:b/>
        </w:rPr>
      </w:pPr>
      <w:r>
        <w:rPr>
          <w:b/>
        </w:rPr>
        <w:t xml:space="preserve">Environment:  </w:t>
      </w:r>
      <w:r w:rsidR="007E011B" w:rsidRPr="00FC22C5">
        <w:t>Business Objects</w:t>
      </w:r>
      <w:r w:rsidR="00DC7CD8">
        <w:t xml:space="preserve"> XI R2, XI 3.1</w:t>
      </w:r>
      <w:r w:rsidR="007E011B" w:rsidRPr="00FC22C5">
        <w:t xml:space="preserve">, </w:t>
      </w:r>
      <w:r w:rsidR="002B7893">
        <w:t xml:space="preserve">Data Services, </w:t>
      </w:r>
      <w:r w:rsidR="007E011B" w:rsidRPr="00FC22C5">
        <w:t>Crystal Reports</w:t>
      </w:r>
      <w:r w:rsidR="00CC5FCB" w:rsidRPr="00FC22C5">
        <w:t xml:space="preserve"> XI</w:t>
      </w:r>
      <w:r w:rsidR="007E011B" w:rsidRPr="00FC22C5">
        <w:t>, Oracle</w:t>
      </w:r>
      <w:r w:rsidR="00CC5FCB" w:rsidRPr="00FC22C5">
        <w:t xml:space="preserve"> 9i, 10g</w:t>
      </w:r>
    </w:p>
    <w:p w:rsidR="007E011B" w:rsidRPr="00A8588C" w:rsidRDefault="00982EAA" w:rsidP="007E011B">
      <w:pPr>
        <w:rPr>
          <w:bCs/>
        </w:rPr>
      </w:pPr>
      <w:r>
        <w:rPr>
          <w:b/>
        </w:rPr>
        <w:t>Client:</w:t>
      </w:r>
      <w:r>
        <w:rPr>
          <w:b/>
        </w:rPr>
        <w:tab/>
        <w:t xml:space="preserve"> </w:t>
      </w:r>
      <w:r w:rsidR="007E011B" w:rsidRPr="00A8588C">
        <w:rPr>
          <w:bCs/>
        </w:rPr>
        <w:t>British Telecom (BT)-Health</w:t>
      </w:r>
      <w:r w:rsidR="00A8588C">
        <w:rPr>
          <w:bCs/>
        </w:rPr>
        <w:t>, London</w:t>
      </w:r>
      <w:r w:rsidR="00596BA1">
        <w:rPr>
          <w:bCs/>
        </w:rPr>
        <w:t>, UK</w:t>
      </w:r>
    </w:p>
    <w:p w:rsidR="00FC22C5" w:rsidRDefault="00FC22C5" w:rsidP="007E011B">
      <w:pPr>
        <w:rPr>
          <w:b/>
        </w:rPr>
      </w:pPr>
    </w:p>
    <w:p w:rsidR="00FC22C5" w:rsidRDefault="00FC22C5" w:rsidP="007E011B">
      <w:pPr>
        <w:rPr>
          <w:b/>
        </w:rPr>
      </w:pPr>
      <w:r>
        <w:rPr>
          <w:b/>
        </w:rPr>
        <w:t>Responsibilities:</w:t>
      </w:r>
    </w:p>
    <w:p w:rsidR="007E011B" w:rsidRDefault="007E011B" w:rsidP="007E011B">
      <w:pPr>
        <w:rPr>
          <w:rFonts w:ascii="Arial" w:hAnsi="Arial" w:cs="Arial"/>
          <w:b/>
          <w:sz w:val="20"/>
          <w:szCs w:val="20"/>
        </w:rPr>
      </w:pPr>
    </w:p>
    <w:p w:rsidR="007E011B" w:rsidRDefault="007E011B" w:rsidP="00791206">
      <w:pPr>
        <w:numPr>
          <w:ilvl w:val="0"/>
          <w:numId w:val="11"/>
        </w:numPr>
        <w:spacing w:line="360" w:lineRule="auto"/>
      </w:pPr>
      <w:r>
        <w:t>Involved in requirement analysis.</w:t>
      </w:r>
    </w:p>
    <w:p w:rsidR="007E011B" w:rsidRDefault="002029B9" w:rsidP="00791206">
      <w:pPr>
        <w:numPr>
          <w:ilvl w:val="0"/>
          <w:numId w:val="11"/>
        </w:numPr>
        <w:spacing w:line="360" w:lineRule="auto"/>
      </w:pPr>
      <w:r>
        <w:t>D</w:t>
      </w:r>
      <w:r w:rsidR="007E011B">
        <w:t>esigning of universes and reports as per requirements.</w:t>
      </w:r>
    </w:p>
    <w:p w:rsidR="007E011B" w:rsidRDefault="007E011B" w:rsidP="00791206">
      <w:pPr>
        <w:numPr>
          <w:ilvl w:val="0"/>
          <w:numId w:val="11"/>
        </w:numPr>
        <w:spacing w:line="360" w:lineRule="auto"/>
      </w:pPr>
      <w:r>
        <w:t xml:space="preserve">Involved in performance tuning of </w:t>
      </w:r>
      <w:proofErr w:type="spellStart"/>
      <w:r>
        <w:t>sql</w:t>
      </w:r>
      <w:proofErr w:type="spellEnd"/>
      <w:r>
        <w:t xml:space="preserve"> queries.</w:t>
      </w:r>
    </w:p>
    <w:p w:rsidR="007E011B" w:rsidRDefault="007E011B" w:rsidP="00791206">
      <w:pPr>
        <w:numPr>
          <w:ilvl w:val="0"/>
          <w:numId w:val="11"/>
        </w:numPr>
        <w:spacing w:line="360" w:lineRule="auto"/>
      </w:pPr>
      <w:r>
        <w:t>Requirement analysis and Impact assessments for the new &amp; change requirements.</w:t>
      </w:r>
    </w:p>
    <w:p w:rsidR="007E011B" w:rsidRDefault="002029B9" w:rsidP="00791206">
      <w:pPr>
        <w:numPr>
          <w:ilvl w:val="0"/>
          <w:numId w:val="11"/>
        </w:numPr>
        <w:spacing w:line="360" w:lineRule="auto"/>
      </w:pPr>
      <w:r>
        <w:t xml:space="preserve">Designing and developing of reports </w:t>
      </w:r>
      <w:r w:rsidR="007E011B">
        <w:t>using Crystal Reports XI R2.</w:t>
      </w:r>
    </w:p>
    <w:p w:rsidR="007E011B" w:rsidRDefault="007E011B" w:rsidP="00791206">
      <w:pPr>
        <w:numPr>
          <w:ilvl w:val="0"/>
          <w:numId w:val="11"/>
        </w:numPr>
        <w:spacing w:line="360" w:lineRule="auto"/>
      </w:pPr>
      <w:r>
        <w:t>Involved in code review of universes and reports.</w:t>
      </w:r>
    </w:p>
    <w:p w:rsidR="007E011B" w:rsidRDefault="00BA15DD" w:rsidP="00791206">
      <w:pPr>
        <w:numPr>
          <w:ilvl w:val="0"/>
          <w:numId w:val="11"/>
        </w:numPr>
        <w:spacing w:line="360" w:lineRule="auto"/>
      </w:pPr>
      <w:r>
        <w:t>P</w:t>
      </w:r>
      <w:r w:rsidR="007E011B">
        <w:t>reparation of unit test cases and unit test execution.</w:t>
      </w:r>
    </w:p>
    <w:p w:rsidR="007E011B" w:rsidRDefault="007E011B" w:rsidP="00791206">
      <w:pPr>
        <w:numPr>
          <w:ilvl w:val="0"/>
          <w:numId w:val="11"/>
        </w:numPr>
        <w:spacing w:line="360" w:lineRule="auto"/>
      </w:pPr>
      <w:r>
        <w:t>Preparation of unit test logs.</w:t>
      </w:r>
    </w:p>
    <w:p w:rsidR="007E011B" w:rsidRDefault="007E011B" w:rsidP="00791206">
      <w:pPr>
        <w:numPr>
          <w:ilvl w:val="0"/>
          <w:numId w:val="11"/>
        </w:numPr>
        <w:spacing w:line="360" w:lineRule="auto"/>
      </w:pPr>
      <w:r>
        <w:t>Involved in analysis of live issues.</w:t>
      </w:r>
    </w:p>
    <w:p w:rsidR="007E011B" w:rsidRDefault="007E011B" w:rsidP="00791206">
      <w:pPr>
        <w:numPr>
          <w:ilvl w:val="0"/>
          <w:numId w:val="11"/>
        </w:numPr>
        <w:spacing w:line="360" w:lineRule="auto"/>
      </w:pPr>
      <w:r>
        <w:t>Involved in BIAR build and deployment.</w:t>
      </w:r>
    </w:p>
    <w:p w:rsidR="00F221A1" w:rsidRDefault="007E011B" w:rsidP="00BB6FEE">
      <w:pPr>
        <w:numPr>
          <w:ilvl w:val="0"/>
          <w:numId w:val="11"/>
        </w:numPr>
        <w:spacing w:line="360" w:lineRule="auto"/>
      </w:pPr>
      <w:r>
        <w:t>Provided support during testing phase.</w:t>
      </w:r>
    </w:p>
    <w:sectPr w:rsidR="00F221A1">
      <w:headerReference w:type="default" r:id="rId8"/>
      <w:footnotePr>
        <w:pos w:val="beneathText"/>
      </w:foot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311A" w:rsidRDefault="00DE311A">
      <w:r>
        <w:separator/>
      </w:r>
    </w:p>
  </w:endnote>
  <w:endnote w:type="continuationSeparator" w:id="0">
    <w:p w:rsidR="00DE311A" w:rsidRDefault="00DE3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311A" w:rsidRDefault="00DE311A">
      <w:r>
        <w:separator/>
      </w:r>
    </w:p>
  </w:footnote>
  <w:footnote w:type="continuationSeparator" w:id="0">
    <w:p w:rsidR="00DE311A" w:rsidRDefault="00DE31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1A48" w:rsidRDefault="00F81A48">
    <w:pPr>
      <w:pStyle w:val="Header"/>
    </w:pPr>
    <w:r>
      <w:rPr>
        <w:rFonts w:ascii="Georgia" w:hAnsi="Georgia"/>
        <w:b/>
        <w:bCs/>
        <w:sz w:val="18"/>
      </w:rPr>
      <w:tab/>
    </w:r>
    <w:r>
      <w:rPr>
        <w:rFonts w:ascii="Georgia" w:hAnsi="Georgia"/>
        <w:b/>
        <w:bCs/>
        <w:sz w:val="18"/>
      </w:rPr>
      <w:tab/>
    </w:r>
  </w:p>
  <w:p w:rsidR="00F81A48" w:rsidRDefault="00223475">
    <w:pPr>
      <w:pStyle w:val="Header"/>
    </w:pPr>
    <w:r>
      <w:tab/>
    </w:r>
    <w:r>
      <w:tab/>
      <w:t>Contact No: 469</w:t>
    </w:r>
    <w:r w:rsidR="004E17C4">
      <w:t xml:space="preserve"> </w:t>
    </w:r>
    <w:r>
      <w:t>456</w:t>
    </w:r>
    <w:r w:rsidR="004E17C4">
      <w:t xml:space="preserve"> </w:t>
    </w:r>
    <w:r>
      <w:t>6606</w:t>
    </w:r>
  </w:p>
  <w:p w:rsidR="00F81A48" w:rsidRDefault="00A66576">
    <w:pPr>
      <w:pStyle w:val="Header"/>
    </w:pPr>
    <w:r>
      <w:rPr>
        <w:b/>
      </w:rPr>
      <w:t xml:space="preserve">BALACHANDAR </w:t>
    </w:r>
    <w:r w:rsidR="00F81A48">
      <w:rPr>
        <w:b/>
      </w:rPr>
      <w:t>M</w:t>
    </w:r>
    <w:r>
      <w:rPr>
        <w:b/>
      </w:rPr>
      <w:t>ANOHAR</w:t>
    </w:r>
    <w:r w:rsidR="00F81A48">
      <w:tab/>
    </w:r>
    <w:r w:rsidR="00F81A48">
      <w:tab/>
      <w:t>E-mail:</w:t>
    </w:r>
    <w:r w:rsidR="00C01DD6">
      <w:t xml:space="preserve"> </w:t>
    </w:r>
    <w:r w:rsidR="0047022D">
      <w:t>balachandar</w:t>
    </w:r>
    <w:r w:rsidR="007841DB">
      <w:t>manohar@</w:t>
    </w:r>
    <w:r w:rsidR="00B45BFD">
      <w:t>gmail</w:t>
    </w:r>
    <w:r w:rsidR="00F81A48">
      <w:t>.com</w:t>
    </w:r>
  </w:p>
  <w:p w:rsidR="00F81A48" w:rsidRPr="00617D22" w:rsidRDefault="00362E8B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-9525</wp:posOffset>
              </wp:positionH>
              <wp:positionV relativeFrom="paragraph">
                <wp:posOffset>97155</wp:posOffset>
              </wp:positionV>
              <wp:extent cx="5600700" cy="0"/>
              <wp:effectExtent l="9525" t="11430" r="9525" b="1714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58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4DD7B8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7.65pt" to="440.2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" strokeweight=".44mm">
              <v:stroke joinstyle="miter"/>
            </v:line>
          </w:pict>
        </mc:Fallback>
      </mc:AlternateContent>
    </w:r>
    <w:r w:rsidR="00F81A48" w:rsidRPr="00617D22">
      <w:t xml:space="preserve">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7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13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singleLevel"/>
    <w:tmpl w:val="00000006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0328371E"/>
    <w:multiLevelType w:val="hybridMultilevel"/>
    <w:tmpl w:val="BFD6F31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06F5244A"/>
    <w:multiLevelType w:val="multilevel"/>
    <w:tmpl w:val="D162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7447A9"/>
    <w:multiLevelType w:val="multilevel"/>
    <w:tmpl w:val="E4A62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90252A"/>
    <w:multiLevelType w:val="hybridMultilevel"/>
    <w:tmpl w:val="94BC78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6E20AF0"/>
    <w:multiLevelType w:val="hybridMultilevel"/>
    <w:tmpl w:val="28CA4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057CF1"/>
    <w:multiLevelType w:val="multilevel"/>
    <w:tmpl w:val="194E3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AB2880"/>
    <w:multiLevelType w:val="multilevel"/>
    <w:tmpl w:val="CD665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8C368E"/>
    <w:multiLevelType w:val="hybridMultilevel"/>
    <w:tmpl w:val="2D36B71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F2A4739"/>
    <w:multiLevelType w:val="hybridMultilevel"/>
    <w:tmpl w:val="1BAE3B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493E5E"/>
    <w:multiLevelType w:val="hybridMultilevel"/>
    <w:tmpl w:val="2646A0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AE928B4"/>
    <w:multiLevelType w:val="hybridMultilevel"/>
    <w:tmpl w:val="00ECC720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713F494A"/>
    <w:multiLevelType w:val="multilevel"/>
    <w:tmpl w:val="CABA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CB7A13"/>
    <w:multiLevelType w:val="multilevel"/>
    <w:tmpl w:val="1A68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C15D13"/>
    <w:multiLevelType w:val="multilevel"/>
    <w:tmpl w:val="F6D60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520CAA"/>
    <w:multiLevelType w:val="hybridMultilevel"/>
    <w:tmpl w:val="88BC3B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67725570">
    <w:abstractNumId w:val="0"/>
  </w:num>
  <w:num w:numId="2" w16cid:durableId="419837478">
    <w:abstractNumId w:val="1"/>
  </w:num>
  <w:num w:numId="3" w16cid:durableId="232470046">
    <w:abstractNumId w:val="2"/>
  </w:num>
  <w:num w:numId="4" w16cid:durableId="1631782592">
    <w:abstractNumId w:val="3"/>
  </w:num>
  <w:num w:numId="5" w16cid:durableId="715201558">
    <w:abstractNumId w:val="4"/>
  </w:num>
  <w:num w:numId="6" w16cid:durableId="881207735">
    <w:abstractNumId w:val="5"/>
  </w:num>
  <w:num w:numId="7" w16cid:durableId="2137986194">
    <w:abstractNumId w:val="6"/>
  </w:num>
  <w:num w:numId="8" w16cid:durableId="1267149843">
    <w:abstractNumId w:val="17"/>
  </w:num>
  <w:num w:numId="9" w16cid:durableId="126288766">
    <w:abstractNumId w:val="16"/>
  </w:num>
  <w:num w:numId="10" w16cid:durableId="450705174">
    <w:abstractNumId w:val="14"/>
  </w:num>
  <w:num w:numId="11" w16cid:durableId="199248528">
    <w:abstractNumId w:val="10"/>
  </w:num>
  <w:num w:numId="12" w16cid:durableId="1274702698">
    <w:abstractNumId w:val="15"/>
  </w:num>
  <w:num w:numId="13" w16cid:durableId="440733000">
    <w:abstractNumId w:val="7"/>
  </w:num>
  <w:num w:numId="14" w16cid:durableId="1141968847">
    <w:abstractNumId w:val="21"/>
  </w:num>
  <w:num w:numId="15" w16cid:durableId="661158856">
    <w:abstractNumId w:val="11"/>
  </w:num>
  <w:num w:numId="16" w16cid:durableId="2029409223">
    <w:abstractNumId w:val="19"/>
  </w:num>
  <w:num w:numId="17" w16cid:durableId="1215776383">
    <w:abstractNumId w:val="8"/>
  </w:num>
  <w:num w:numId="18" w16cid:durableId="982151993">
    <w:abstractNumId w:val="12"/>
  </w:num>
  <w:num w:numId="19" w16cid:durableId="574819100">
    <w:abstractNumId w:val="9"/>
  </w:num>
  <w:num w:numId="20" w16cid:durableId="1361199911">
    <w:abstractNumId w:val="20"/>
  </w:num>
  <w:num w:numId="21" w16cid:durableId="1630165015">
    <w:abstractNumId w:val="13"/>
  </w:num>
  <w:num w:numId="22" w16cid:durableId="113102069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3074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B77"/>
    <w:rsid w:val="000005C6"/>
    <w:rsid w:val="00005D47"/>
    <w:rsid w:val="000076DF"/>
    <w:rsid w:val="00020DE7"/>
    <w:rsid w:val="000360F3"/>
    <w:rsid w:val="00037FCB"/>
    <w:rsid w:val="00051519"/>
    <w:rsid w:val="00052996"/>
    <w:rsid w:val="00064834"/>
    <w:rsid w:val="00066E04"/>
    <w:rsid w:val="000771FD"/>
    <w:rsid w:val="000849A9"/>
    <w:rsid w:val="000B17C5"/>
    <w:rsid w:val="000B528E"/>
    <w:rsid w:val="000C256A"/>
    <w:rsid w:val="000E43A8"/>
    <w:rsid w:val="000E5041"/>
    <w:rsid w:val="000F0E2E"/>
    <w:rsid w:val="000F5B2E"/>
    <w:rsid w:val="000F6233"/>
    <w:rsid w:val="00106DC0"/>
    <w:rsid w:val="001221DA"/>
    <w:rsid w:val="00125341"/>
    <w:rsid w:val="00140519"/>
    <w:rsid w:val="00141374"/>
    <w:rsid w:val="00153D06"/>
    <w:rsid w:val="001564CF"/>
    <w:rsid w:val="00157305"/>
    <w:rsid w:val="0016247B"/>
    <w:rsid w:val="00164853"/>
    <w:rsid w:val="001845F5"/>
    <w:rsid w:val="001A2722"/>
    <w:rsid w:val="001B1E55"/>
    <w:rsid w:val="001B273E"/>
    <w:rsid w:val="001C4329"/>
    <w:rsid w:val="001C5FE0"/>
    <w:rsid w:val="001C5FE1"/>
    <w:rsid w:val="001D6666"/>
    <w:rsid w:val="001F189B"/>
    <w:rsid w:val="002029B9"/>
    <w:rsid w:val="00212A2F"/>
    <w:rsid w:val="00223475"/>
    <w:rsid w:val="002248CB"/>
    <w:rsid w:val="00246EBC"/>
    <w:rsid w:val="00256F58"/>
    <w:rsid w:val="002578C5"/>
    <w:rsid w:val="0026385A"/>
    <w:rsid w:val="00265A03"/>
    <w:rsid w:val="002811C8"/>
    <w:rsid w:val="002846CC"/>
    <w:rsid w:val="002A087B"/>
    <w:rsid w:val="002B1DFE"/>
    <w:rsid w:val="002B67CA"/>
    <w:rsid w:val="002B7893"/>
    <w:rsid w:val="002C1241"/>
    <w:rsid w:val="002C4785"/>
    <w:rsid w:val="002D7C31"/>
    <w:rsid w:val="002F42B5"/>
    <w:rsid w:val="002F4F9F"/>
    <w:rsid w:val="002F5AF4"/>
    <w:rsid w:val="00305AE4"/>
    <w:rsid w:val="00326835"/>
    <w:rsid w:val="003274A4"/>
    <w:rsid w:val="003341A7"/>
    <w:rsid w:val="0035486F"/>
    <w:rsid w:val="00356612"/>
    <w:rsid w:val="00362E8B"/>
    <w:rsid w:val="00370C01"/>
    <w:rsid w:val="003763C1"/>
    <w:rsid w:val="00391043"/>
    <w:rsid w:val="003A51E4"/>
    <w:rsid w:val="003B0A3E"/>
    <w:rsid w:val="003B4AC4"/>
    <w:rsid w:val="003B5FF2"/>
    <w:rsid w:val="003D3747"/>
    <w:rsid w:val="003D4299"/>
    <w:rsid w:val="003D4775"/>
    <w:rsid w:val="00404431"/>
    <w:rsid w:val="00411C79"/>
    <w:rsid w:val="0042204B"/>
    <w:rsid w:val="00424824"/>
    <w:rsid w:val="004318FB"/>
    <w:rsid w:val="004326EF"/>
    <w:rsid w:val="00436100"/>
    <w:rsid w:val="004370CE"/>
    <w:rsid w:val="00444285"/>
    <w:rsid w:val="00454505"/>
    <w:rsid w:val="00460732"/>
    <w:rsid w:val="0047022D"/>
    <w:rsid w:val="0047725E"/>
    <w:rsid w:val="00483BF0"/>
    <w:rsid w:val="0048405C"/>
    <w:rsid w:val="00485883"/>
    <w:rsid w:val="00492937"/>
    <w:rsid w:val="00495AFF"/>
    <w:rsid w:val="004A465E"/>
    <w:rsid w:val="004A4DA9"/>
    <w:rsid w:val="004C68D0"/>
    <w:rsid w:val="004D4480"/>
    <w:rsid w:val="004E17C4"/>
    <w:rsid w:val="004E72C5"/>
    <w:rsid w:val="00500C79"/>
    <w:rsid w:val="00507EDA"/>
    <w:rsid w:val="00510206"/>
    <w:rsid w:val="00526A3E"/>
    <w:rsid w:val="005341B9"/>
    <w:rsid w:val="005426CD"/>
    <w:rsid w:val="00575F4C"/>
    <w:rsid w:val="00585905"/>
    <w:rsid w:val="00595644"/>
    <w:rsid w:val="00596BA1"/>
    <w:rsid w:val="005B0216"/>
    <w:rsid w:val="005C0494"/>
    <w:rsid w:val="005E16F8"/>
    <w:rsid w:val="005E658B"/>
    <w:rsid w:val="005F2EBF"/>
    <w:rsid w:val="005F63DD"/>
    <w:rsid w:val="006000C9"/>
    <w:rsid w:val="006133D1"/>
    <w:rsid w:val="00617D22"/>
    <w:rsid w:val="006437EC"/>
    <w:rsid w:val="0068741D"/>
    <w:rsid w:val="00696F3E"/>
    <w:rsid w:val="006A1A96"/>
    <w:rsid w:val="006A258B"/>
    <w:rsid w:val="006A7BC0"/>
    <w:rsid w:val="006B3611"/>
    <w:rsid w:val="006D1F59"/>
    <w:rsid w:val="006E2577"/>
    <w:rsid w:val="007110BB"/>
    <w:rsid w:val="00712171"/>
    <w:rsid w:val="00712930"/>
    <w:rsid w:val="007264F5"/>
    <w:rsid w:val="0072791A"/>
    <w:rsid w:val="00734D33"/>
    <w:rsid w:val="007370C9"/>
    <w:rsid w:val="007411FB"/>
    <w:rsid w:val="00746547"/>
    <w:rsid w:val="00766E40"/>
    <w:rsid w:val="0077325B"/>
    <w:rsid w:val="007830DA"/>
    <w:rsid w:val="007841DB"/>
    <w:rsid w:val="007906E6"/>
    <w:rsid w:val="00791206"/>
    <w:rsid w:val="007A6516"/>
    <w:rsid w:val="007B6EAE"/>
    <w:rsid w:val="007B78A7"/>
    <w:rsid w:val="007D1E3F"/>
    <w:rsid w:val="007D1F28"/>
    <w:rsid w:val="007D2937"/>
    <w:rsid w:val="007D4506"/>
    <w:rsid w:val="007E011B"/>
    <w:rsid w:val="007E1508"/>
    <w:rsid w:val="007E198F"/>
    <w:rsid w:val="007E1AB9"/>
    <w:rsid w:val="007E1B9A"/>
    <w:rsid w:val="007F184B"/>
    <w:rsid w:val="007F3E01"/>
    <w:rsid w:val="00821BB9"/>
    <w:rsid w:val="008237A9"/>
    <w:rsid w:val="00825BCF"/>
    <w:rsid w:val="008347F3"/>
    <w:rsid w:val="008460DF"/>
    <w:rsid w:val="008555A2"/>
    <w:rsid w:val="0085753D"/>
    <w:rsid w:val="00863BD7"/>
    <w:rsid w:val="00866E5C"/>
    <w:rsid w:val="00872496"/>
    <w:rsid w:val="00872986"/>
    <w:rsid w:val="0087708F"/>
    <w:rsid w:val="008772FB"/>
    <w:rsid w:val="00881B54"/>
    <w:rsid w:val="00885CE6"/>
    <w:rsid w:val="00890265"/>
    <w:rsid w:val="00894386"/>
    <w:rsid w:val="008960B6"/>
    <w:rsid w:val="008966E8"/>
    <w:rsid w:val="008A171D"/>
    <w:rsid w:val="008A3EE6"/>
    <w:rsid w:val="008A748A"/>
    <w:rsid w:val="008B1B1B"/>
    <w:rsid w:val="008B74D9"/>
    <w:rsid w:val="008C1486"/>
    <w:rsid w:val="008C3086"/>
    <w:rsid w:val="008C36E3"/>
    <w:rsid w:val="008C38E3"/>
    <w:rsid w:val="008C4F57"/>
    <w:rsid w:val="008D2A09"/>
    <w:rsid w:val="008D7596"/>
    <w:rsid w:val="008E522D"/>
    <w:rsid w:val="00902F40"/>
    <w:rsid w:val="00903454"/>
    <w:rsid w:val="00903E72"/>
    <w:rsid w:val="00915016"/>
    <w:rsid w:val="009245EC"/>
    <w:rsid w:val="009303F3"/>
    <w:rsid w:val="00932F70"/>
    <w:rsid w:val="00932FF9"/>
    <w:rsid w:val="00934406"/>
    <w:rsid w:val="00934F36"/>
    <w:rsid w:val="009467DA"/>
    <w:rsid w:val="0094778A"/>
    <w:rsid w:val="009600F0"/>
    <w:rsid w:val="00966DFB"/>
    <w:rsid w:val="00967AAC"/>
    <w:rsid w:val="00975282"/>
    <w:rsid w:val="00982EAA"/>
    <w:rsid w:val="009976CA"/>
    <w:rsid w:val="009A0622"/>
    <w:rsid w:val="009B0A4C"/>
    <w:rsid w:val="009C12C6"/>
    <w:rsid w:val="009E5D91"/>
    <w:rsid w:val="009E6613"/>
    <w:rsid w:val="00A00665"/>
    <w:rsid w:val="00A0072B"/>
    <w:rsid w:val="00A10AEB"/>
    <w:rsid w:val="00A26CD3"/>
    <w:rsid w:val="00A423F0"/>
    <w:rsid w:val="00A54B77"/>
    <w:rsid w:val="00A61152"/>
    <w:rsid w:val="00A66576"/>
    <w:rsid w:val="00A7441D"/>
    <w:rsid w:val="00A76C5F"/>
    <w:rsid w:val="00A8588C"/>
    <w:rsid w:val="00A90DF2"/>
    <w:rsid w:val="00A958FA"/>
    <w:rsid w:val="00AA33A0"/>
    <w:rsid w:val="00AA389B"/>
    <w:rsid w:val="00AA3DF3"/>
    <w:rsid w:val="00AA41E9"/>
    <w:rsid w:val="00AB0205"/>
    <w:rsid w:val="00AB3874"/>
    <w:rsid w:val="00AB4AB7"/>
    <w:rsid w:val="00AB596A"/>
    <w:rsid w:val="00AD010C"/>
    <w:rsid w:val="00AD208E"/>
    <w:rsid w:val="00AD4ADD"/>
    <w:rsid w:val="00AE247A"/>
    <w:rsid w:val="00AE2F8D"/>
    <w:rsid w:val="00AF3811"/>
    <w:rsid w:val="00AF7FF3"/>
    <w:rsid w:val="00B047C9"/>
    <w:rsid w:val="00B05E2A"/>
    <w:rsid w:val="00B11AD2"/>
    <w:rsid w:val="00B11ED3"/>
    <w:rsid w:val="00B125D6"/>
    <w:rsid w:val="00B173ED"/>
    <w:rsid w:val="00B177EB"/>
    <w:rsid w:val="00B22F14"/>
    <w:rsid w:val="00B306C4"/>
    <w:rsid w:val="00B41E11"/>
    <w:rsid w:val="00B4459F"/>
    <w:rsid w:val="00B45BFD"/>
    <w:rsid w:val="00B45DB7"/>
    <w:rsid w:val="00B75D58"/>
    <w:rsid w:val="00B814C2"/>
    <w:rsid w:val="00B830D9"/>
    <w:rsid w:val="00B92843"/>
    <w:rsid w:val="00BA15DD"/>
    <w:rsid w:val="00BB6691"/>
    <w:rsid w:val="00BB6FEE"/>
    <w:rsid w:val="00BC02AC"/>
    <w:rsid w:val="00BC2D64"/>
    <w:rsid w:val="00BC530B"/>
    <w:rsid w:val="00BD1846"/>
    <w:rsid w:val="00BF1151"/>
    <w:rsid w:val="00C01DD6"/>
    <w:rsid w:val="00C03423"/>
    <w:rsid w:val="00C10CE3"/>
    <w:rsid w:val="00C21FDC"/>
    <w:rsid w:val="00C236D6"/>
    <w:rsid w:val="00C32FDF"/>
    <w:rsid w:val="00C40069"/>
    <w:rsid w:val="00C40623"/>
    <w:rsid w:val="00C45EE8"/>
    <w:rsid w:val="00C51290"/>
    <w:rsid w:val="00C562C5"/>
    <w:rsid w:val="00C61C8F"/>
    <w:rsid w:val="00C74735"/>
    <w:rsid w:val="00C93343"/>
    <w:rsid w:val="00C9345F"/>
    <w:rsid w:val="00C9355E"/>
    <w:rsid w:val="00CA436E"/>
    <w:rsid w:val="00CA4F05"/>
    <w:rsid w:val="00CA70C0"/>
    <w:rsid w:val="00CC5FCB"/>
    <w:rsid w:val="00CD48B4"/>
    <w:rsid w:val="00CF20A8"/>
    <w:rsid w:val="00D030FE"/>
    <w:rsid w:val="00D0331E"/>
    <w:rsid w:val="00D239D9"/>
    <w:rsid w:val="00D23A2F"/>
    <w:rsid w:val="00D33AB2"/>
    <w:rsid w:val="00D36C27"/>
    <w:rsid w:val="00D54B9A"/>
    <w:rsid w:val="00D555F4"/>
    <w:rsid w:val="00D6245E"/>
    <w:rsid w:val="00D66D0C"/>
    <w:rsid w:val="00D74CEA"/>
    <w:rsid w:val="00D76EF3"/>
    <w:rsid w:val="00D815C3"/>
    <w:rsid w:val="00D865DF"/>
    <w:rsid w:val="00D901CB"/>
    <w:rsid w:val="00D94F38"/>
    <w:rsid w:val="00D9626C"/>
    <w:rsid w:val="00D96B73"/>
    <w:rsid w:val="00DA0A66"/>
    <w:rsid w:val="00DA37A2"/>
    <w:rsid w:val="00DB0D0F"/>
    <w:rsid w:val="00DC7CD8"/>
    <w:rsid w:val="00DD4E51"/>
    <w:rsid w:val="00DE311A"/>
    <w:rsid w:val="00DE3265"/>
    <w:rsid w:val="00E02772"/>
    <w:rsid w:val="00E04815"/>
    <w:rsid w:val="00E17C63"/>
    <w:rsid w:val="00E22833"/>
    <w:rsid w:val="00E2638A"/>
    <w:rsid w:val="00E41367"/>
    <w:rsid w:val="00E42F46"/>
    <w:rsid w:val="00E45C2F"/>
    <w:rsid w:val="00E4631C"/>
    <w:rsid w:val="00E546F6"/>
    <w:rsid w:val="00E56680"/>
    <w:rsid w:val="00E60CD2"/>
    <w:rsid w:val="00E65FD5"/>
    <w:rsid w:val="00E8342F"/>
    <w:rsid w:val="00EA2A5A"/>
    <w:rsid w:val="00EA37B1"/>
    <w:rsid w:val="00EA7ECF"/>
    <w:rsid w:val="00EB45DF"/>
    <w:rsid w:val="00EC058B"/>
    <w:rsid w:val="00EC1FF2"/>
    <w:rsid w:val="00ED1883"/>
    <w:rsid w:val="00ED2521"/>
    <w:rsid w:val="00ED37E0"/>
    <w:rsid w:val="00EF42A8"/>
    <w:rsid w:val="00F0762E"/>
    <w:rsid w:val="00F102CF"/>
    <w:rsid w:val="00F14DEF"/>
    <w:rsid w:val="00F17FE0"/>
    <w:rsid w:val="00F221A1"/>
    <w:rsid w:val="00F26C20"/>
    <w:rsid w:val="00F27A8D"/>
    <w:rsid w:val="00F37F87"/>
    <w:rsid w:val="00F43922"/>
    <w:rsid w:val="00F46A25"/>
    <w:rsid w:val="00F4781B"/>
    <w:rsid w:val="00F5074C"/>
    <w:rsid w:val="00F53B57"/>
    <w:rsid w:val="00F53E00"/>
    <w:rsid w:val="00F6604D"/>
    <w:rsid w:val="00F81A48"/>
    <w:rsid w:val="00F84CEA"/>
    <w:rsid w:val="00FB03BF"/>
    <w:rsid w:val="00FC22C5"/>
    <w:rsid w:val="00FD0A32"/>
    <w:rsid w:val="00FD190D"/>
    <w:rsid w:val="00FD7CB1"/>
    <w:rsid w:val="00FE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3A98E5F5-8776-486A-9A76-0A937BE51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ECF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3z4">
    <w:name w:val="WW8Num3z4"/>
    <w:rPr>
      <w:rFonts w:ascii="Courier New" w:hAnsi="Courier New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harCharCharChar">
    <w:name w:val=" Char Char Char Char"/>
    <w:basedOn w:val="Normal"/>
    <w:next w:val="Normal"/>
    <w:pPr>
      <w:tabs>
        <w:tab w:val="left" w:pos="1440"/>
      </w:tabs>
      <w:ind w:left="720" w:hanging="360"/>
    </w:pPr>
    <w:rPr>
      <w:kern w:val="1"/>
      <w:sz w:val="20"/>
      <w:szCs w:val="144"/>
    </w:rPr>
  </w:style>
  <w:style w:type="paragraph" w:styleId="HTMLPreformatted">
    <w:name w:val="HTML Preformatted"/>
    <w:basedOn w:val="Normal"/>
    <w:link w:val="HTMLPreformattedChar"/>
    <w:pPr>
      <w:overflowPunct w:val="0"/>
      <w:autoSpaceDE w:val="0"/>
      <w:textAlignment w:val="baseline"/>
    </w:pPr>
    <w:rPr>
      <w:rFonts w:ascii="Courier New" w:hAnsi="Courier New" w:cs="Tahoma"/>
      <w:sz w:val="20"/>
      <w:szCs w:val="20"/>
      <w:lang w:val="x-none"/>
    </w:rPr>
  </w:style>
  <w:style w:type="paragraph" w:styleId="CommentText">
    <w:name w:val="annotation text"/>
    <w:basedOn w:val="Normal"/>
    <w:pPr>
      <w:overflowPunct w:val="0"/>
      <w:autoSpaceDE w:val="0"/>
      <w:textAlignment w:val="baseline"/>
    </w:pPr>
    <w:rPr>
      <w:rFonts w:ascii="Verdana" w:hAnsi="Verdana"/>
      <w:sz w:val="20"/>
      <w:szCs w:val="20"/>
      <w:lang w:val="en-GB"/>
    </w:rPr>
  </w:style>
  <w:style w:type="paragraph" w:customStyle="1" w:styleId="Note">
    <w:name w:val="Note"/>
    <w:basedOn w:val="BodyText"/>
    <w:pPr>
      <w:numPr>
        <w:numId w:val="1"/>
      </w:numPr>
      <w:pBdr>
        <w:top w:val="single" w:sz="8" w:space="1" w:color="000000"/>
        <w:bottom w:val="single" w:sz="8" w:space="1" w:color="000000"/>
      </w:pBdr>
      <w:shd w:val="clear" w:color="auto" w:fill="E6E6E6"/>
      <w:jc w:val="both"/>
    </w:pPr>
    <w:rPr>
      <w:rFonts w:ascii="Verdana" w:hAnsi="Verdana"/>
      <w:sz w:val="20"/>
      <w:lang w:val="en-GB"/>
    </w:rPr>
  </w:style>
  <w:style w:type="paragraph" w:customStyle="1" w:styleId="Institution">
    <w:name w:val="Institution"/>
    <w:basedOn w:val="Normal"/>
    <w:next w:val="Normal"/>
    <w:rPr>
      <w:rFonts w:ascii="Georgia" w:hAnsi="Georgia" w:cs="Arial"/>
      <w:sz w:val="18"/>
      <w:szCs w:val="18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PreformattedChar">
    <w:name w:val="HTML Preformatted Char"/>
    <w:link w:val="HTMLPreformatted"/>
    <w:rsid w:val="00617D22"/>
    <w:rPr>
      <w:rFonts w:ascii="Courier New" w:hAnsi="Courier New" w:cs="Tahoma"/>
      <w:lang w:eastAsia="ar-SA" w:bidi="ar-SA"/>
    </w:rPr>
  </w:style>
  <w:style w:type="paragraph" w:customStyle="1" w:styleId="cogCVprojectheading">
    <w:name w:val="cog CV project heading"/>
    <w:basedOn w:val="Normal"/>
    <w:autoRedefine/>
    <w:rsid w:val="00766E40"/>
    <w:pPr>
      <w:suppressAutoHyphens w:val="0"/>
      <w:autoSpaceDE w:val="0"/>
      <w:autoSpaceDN w:val="0"/>
      <w:spacing w:line="300" w:lineRule="exact"/>
    </w:pPr>
    <w:rPr>
      <w:rFonts w:ascii="Arial" w:hAnsi="Arial" w:cs="Arial"/>
      <w:b/>
      <w:sz w:val="20"/>
      <w:szCs w:val="20"/>
      <w:lang w:eastAsia="en-US"/>
    </w:rPr>
  </w:style>
  <w:style w:type="character" w:styleId="Strong">
    <w:name w:val="Strong"/>
    <w:uiPriority w:val="22"/>
    <w:qFormat/>
    <w:rsid w:val="003548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CE778-582E-41D0-A888-8AF80F3B8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1695</Words>
  <Characters>9666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</vt:lpstr>
    </vt:vector>
  </TitlesOfParts>
  <Company>BT</Company>
  <LinksUpToDate>false</LinksUpToDate>
  <CharactersWithSpaces>11339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</dc:title>
  <dc:subject/>
  <dc:creator>bm0025273</dc:creator>
  <cp:keywords/>
  <cp:lastModifiedBy>Balachandar Manohar</cp:lastModifiedBy>
  <cp:revision>5</cp:revision>
  <cp:lastPrinted>1601-01-01T00:00:00Z</cp:lastPrinted>
  <dcterms:created xsi:type="dcterms:W3CDTF">2023-07-25T14:12:00Z</dcterms:created>
  <dcterms:modified xsi:type="dcterms:W3CDTF">2023-07-25T14:12:00Z</dcterms:modified>
</cp:coreProperties>
</file>