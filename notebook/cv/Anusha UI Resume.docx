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31A223" w14:textId="7F2A94E9" w:rsidR="005B0E7B" w:rsidRPr="00FE2206" w:rsidRDefault="004B43D4" w:rsidP="00FE2206">
      <w:pPr>
        <w:jc w:val="center"/>
        <w:rPr>
          <w:rFonts w:asciiTheme="minorHAnsi" w:hAnsiTheme="minorHAnsi" w:cstheme="minorHAnsi"/>
          <w:b/>
          <w:bCs/>
          <w:sz w:val="28"/>
          <w:szCs w:val="28"/>
        </w:rPr>
      </w:pPr>
      <w:r w:rsidRPr="00FE2206">
        <w:rPr>
          <w:rFonts w:asciiTheme="minorHAnsi" w:hAnsiTheme="minorHAnsi" w:cstheme="minorHAnsi"/>
          <w:b/>
          <w:bCs/>
          <w:sz w:val="28"/>
          <w:szCs w:val="28"/>
        </w:rPr>
        <w:t>UI/Front End Developer</w:t>
      </w:r>
    </w:p>
    <w:p w14:paraId="4920CDBE" w14:textId="404D7BF3" w:rsidR="004B43D4" w:rsidRPr="00E21A0D" w:rsidRDefault="00E21A0D" w:rsidP="00FE2206">
      <w:pPr>
        <w:jc w:val="both"/>
        <w:rPr>
          <w:rFonts w:asciiTheme="minorHAnsi" w:hAnsiTheme="minorHAnsi" w:cstheme="minorHAnsi"/>
          <w:b/>
          <w:bCs/>
          <w:sz w:val="28"/>
          <w:szCs w:val="28"/>
        </w:rPr>
      </w:pPr>
      <w:r w:rsidRPr="00E21A0D">
        <w:rPr>
          <w:rFonts w:asciiTheme="minorHAnsi" w:hAnsiTheme="minorHAnsi" w:cstheme="minorHAnsi"/>
          <w:b/>
          <w:bCs/>
          <w:sz w:val="28"/>
          <w:szCs w:val="28"/>
        </w:rPr>
        <w:t xml:space="preserve">Name: </w:t>
      </w:r>
      <w:r w:rsidR="004B43D4" w:rsidRPr="00E21A0D">
        <w:rPr>
          <w:rFonts w:asciiTheme="minorHAnsi" w:hAnsiTheme="minorHAnsi" w:cstheme="minorHAnsi"/>
          <w:b/>
          <w:bCs/>
          <w:sz w:val="28"/>
          <w:szCs w:val="28"/>
        </w:rPr>
        <w:t>Anusha V</w:t>
      </w:r>
    </w:p>
    <w:p w14:paraId="3F0EC12D" w14:textId="4ECFFBE1" w:rsidR="004B43D4" w:rsidRPr="00E21A0D" w:rsidRDefault="004B43D4" w:rsidP="00FE2206">
      <w:pPr>
        <w:jc w:val="both"/>
        <w:rPr>
          <w:rFonts w:asciiTheme="minorHAnsi" w:hAnsiTheme="minorHAnsi" w:cstheme="minorHAnsi"/>
          <w:b/>
          <w:bCs/>
          <w:sz w:val="28"/>
          <w:szCs w:val="28"/>
        </w:rPr>
      </w:pPr>
      <w:r w:rsidRPr="00E21A0D">
        <w:rPr>
          <w:rFonts w:asciiTheme="minorHAnsi" w:hAnsiTheme="minorHAnsi" w:cstheme="minorHAnsi"/>
          <w:b/>
          <w:bCs/>
          <w:sz w:val="28"/>
          <w:szCs w:val="28"/>
        </w:rPr>
        <w:t>Email</w:t>
      </w:r>
      <w:r w:rsidR="00E21A0D" w:rsidRPr="00E21A0D">
        <w:rPr>
          <w:rFonts w:asciiTheme="minorHAnsi" w:hAnsiTheme="minorHAnsi" w:cstheme="minorHAnsi"/>
          <w:b/>
          <w:bCs/>
          <w:sz w:val="28"/>
          <w:szCs w:val="28"/>
        </w:rPr>
        <w:t xml:space="preserve">: </w:t>
      </w:r>
      <w:hyperlink r:id="rId7" w:history="1">
        <w:r w:rsidR="00E21A0D" w:rsidRPr="00E21A0D">
          <w:rPr>
            <w:rStyle w:val="Hyperlink"/>
            <w:rFonts w:asciiTheme="minorHAnsi" w:hAnsiTheme="minorHAnsi" w:cstheme="minorHAnsi"/>
            <w:b/>
            <w:bCs/>
            <w:sz w:val="28"/>
            <w:szCs w:val="28"/>
          </w:rPr>
          <w:t>anuv051994@gmail.com</w:t>
        </w:r>
      </w:hyperlink>
    </w:p>
    <w:p w14:paraId="6425D182" w14:textId="5C11DFC4" w:rsidR="00FE4B64" w:rsidRPr="00E21A0D" w:rsidRDefault="004B43D4" w:rsidP="00FE2206">
      <w:pPr>
        <w:jc w:val="both"/>
        <w:rPr>
          <w:rFonts w:asciiTheme="minorHAnsi" w:hAnsiTheme="minorHAnsi" w:cstheme="minorHAnsi"/>
          <w:sz w:val="22"/>
          <w:szCs w:val="22"/>
        </w:rPr>
      </w:pPr>
      <w:r w:rsidRPr="00E21A0D">
        <w:rPr>
          <w:rFonts w:asciiTheme="minorHAnsi" w:hAnsiTheme="minorHAnsi" w:cstheme="minorHAnsi"/>
          <w:b/>
          <w:bCs/>
          <w:sz w:val="28"/>
          <w:szCs w:val="28"/>
        </w:rPr>
        <w:t>Contact: 314-827-5054</w:t>
      </w:r>
      <w:r w:rsidR="00BF0D11" w:rsidRPr="00D36DC9">
        <w:rPr>
          <w:rFonts w:asciiTheme="minorHAnsi" w:hAnsiTheme="minorHAnsi" w:cstheme="minorHAnsi"/>
          <w:sz w:val="22"/>
          <w:szCs w:val="22"/>
        </w:rPr>
        <w:tab/>
      </w:r>
      <w:r w:rsidR="00BF0D11" w:rsidRPr="00D36DC9">
        <w:rPr>
          <w:rFonts w:asciiTheme="minorHAnsi" w:hAnsiTheme="minorHAnsi" w:cstheme="minorHAnsi"/>
          <w:sz w:val="22"/>
          <w:szCs w:val="22"/>
        </w:rPr>
        <w:tab/>
      </w:r>
      <w:r w:rsidR="00BF0D11" w:rsidRPr="00D36DC9">
        <w:rPr>
          <w:rFonts w:asciiTheme="minorHAnsi" w:hAnsiTheme="minorHAnsi" w:cstheme="minorHAnsi"/>
          <w:sz w:val="22"/>
          <w:szCs w:val="22"/>
        </w:rPr>
        <w:tab/>
      </w:r>
    </w:p>
    <w:p w14:paraId="42586A95" w14:textId="34C2366C" w:rsidR="005B0E7B" w:rsidRPr="00FE2206" w:rsidRDefault="0093481F" w:rsidP="00FE2206">
      <w:pPr>
        <w:jc w:val="center"/>
        <w:rPr>
          <w:rFonts w:asciiTheme="minorHAnsi" w:hAnsiTheme="minorHAnsi" w:cstheme="minorHAnsi"/>
          <w:u w:val="single"/>
        </w:rPr>
      </w:pPr>
      <w:r w:rsidRPr="00FE2206">
        <w:rPr>
          <w:rFonts w:asciiTheme="minorHAnsi" w:hAnsiTheme="minorHAnsi" w:cstheme="minorHAnsi"/>
          <w:b/>
          <w:u w:val="single"/>
        </w:rPr>
        <w:t>Professional Summary</w:t>
      </w:r>
      <w:r w:rsidRPr="00FE2206">
        <w:rPr>
          <w:rFonts w:asciiTheme="minorHAnsi" w:hAnsiTheme="minorHAnsi" w:cstheme="minorHAnsi"/>
          <w:u w:val="single"/>
        </w:rPr>
        <w:t>:</w:t>
      </w:r>
    </w:p>
    <w:p w14:paraId="54FDBEF4" w14:textId="5B227734" w:rsidR="00BF0D11" w:rsidRPr="00E21A0D" w:rsidRDefault="00FE4B64" w:rsidP="00FE2206">
      <w:pPr>
        <w:pStyle w:val="ListParagraph"/>
        <w:numPr>
          <w:ilvl w:val="0"/>
          <w:numId w:val="3"/>
        </w:numPr>
        <w:jc w:val="both"/>
        <w:rPr>
          <w:rFonts w:asciiTheme="minorHAnsi" w:hAnsiTheme="minorHAnsi" w:cstheme="minorHAnsi"/>
          <w:sz w:val="20"/>
          <w:szCs w:val="20"/>
        </w:rPr>
      </w:pPr>
      <w:r w:rsidRPr="00E21A0D">
        <w:rPr>
          <w:rFonts w:asciiTheme="minorHAnsi" w:hAnsiTheme="minorHAnsi" w:cstheme="minorHAnsi"/>
          <w:sz w:val="20"/>
          <w:szCs w:val="20"/>
        </w:rPr>
        <w:t xml:space="preserve">Having around </w:t>
      </w:r>
      <w:r w:rsidR="00E21A0D" w:rsidRPr="00E21A0D">
        <w:rPr>
          <w:rFonts w:asciiTheme="minorHAnsi" w:hAnsiTheme="minorHAnsi" w:cstheme="minorHAnsi"/>
          <w:sz w:val="20"/>
          <w:szCs w:val="20"/>
        </w:rPr>
        <w:t>10</w:t>
      </w:r>
      <w:r w:rsidR="00BF0D11" w:rsidRPr="00E21A0D">
        <w:rPr>
          <w:rFonts w:asciiTheme="minorHAnsi" w:hAnsiTheme="minorHAnsi" w:cstheme="minorHAnsi"/>
          <w:sz w:val="20"/>
          <w:szCs w:val="20"/>
        </w:rPr>
        <w:t xml:space="preserve">+ Years of Professional experience in the developing </w:t>
      </w:r>
      <w:r w:rsidR="00BF0D11" w:rsidRPr="00E21A0D">
        <w:rPr>
          <w:rFonts w:asciiTheme="minorHAnsi" w:hAnsiTheme="minorHAnsi" w:cstheme="minorHAnsi"/>
          <w:b/>
          <w:sz w:val="20"/>
          <w:szCs w:val="20"/>
        </w:rPr>
        <w:t xml:space="preserve">User </w:t>
      </w:r>
      <w:r w:rsidR="009D6191" w:rsidRPr="00E21A0D">
        <w:rPr>
          <w:rFonts w:asciiTheme="minorHAnsi" w:hAnsiTheme="minorHAnsi" w:cstheme="minorHAnsi"/>
          <w:b/>
          <w:sz w:val="20"/>
          <w:szCs w:val="20"/>
        </w:rPr>
        <w:t>Interface (</w:t>
      </w:r>
      <w:r w:rsidR="00BF0D11" w:rsidRPr="00E21A0D">
        <w:rPr>
          <w:rFonts w:asciiTheme="minorHAnsi" w:hAnsiTheme="minorHAnsi" w:cstheme="minorHAnsi"/>
          <w:b/>
          <w:sz w:val="20"/>
          <w:szCs w:val="20"/>
        </w:rPr>
        <w:t>UI)</w:t>
      </w:r>
      <w:r w:rsidR="00BF0D11" w:rsidRPr="00E21A0D">
        <w:rPr>
          <w:rFonts w:asciiTheme="minorHAnsi" w:hAnsiTheme="minorHAnsi" w:cstheme="minorHAnsi"/>
          <w:sz w:val="20"/>
          <w:szCs w:val="20"/>
        </w:rPr>
        <w:t xml:space="preserve"> Applications and professional web applications using </w:t>
      </w:r>
      <w:r w:rsidR="00BF0D11" w:rsidRPr="00E21A0D">
        <w:rPr>
          <w:rFonts w:asciiTheme="minorHAnsi" w:hAnsiTheme="minorHAnsi" w:cstheme="minorHAnsi"/>
          <w:b/>
          <w:sz w:val="20"/>
          <w:szCs w:val="20"/>
        </w:rPr>
        <w:t>HTML 4.0/5, CSS2/3/4, JavaScript, AngularJS</w:t>
      </w:r>
      <w:r w:rsidR="00BF0D11" w:rsidRPr="00E21A0D">
        <w:rPr>
          <w:rFonts w:asciiTheme="minorHAnsi" w:eastAsia="Cambria" w:hAnsiTheme="minorHAnsi" w:cstheme="minorHAnsi"/>
          <w:b/>
          <w:sz w:val="20"/>
          <w:szCs w:val="20"/>
        </w:rPr>
        <w:t>,</w:t>
      </w:r>
      <w:r w:rsidR="00BF0D11" w:rsidRPr="00E21A0D">
        <w:rPr>
          <w:rFonts w:asciiTheme="minorHAnsi" w:hAnsiTheme="minorHAnsi" w:cstheme="minorHAnsi"/>
          <w:b/>
          <w:sz w:val="20"/>
          <w:szCs w:val="20"/>
        </w:rPr>
        <w:t xml:space="preserve"> jQuery, AJAX, JSON, XHTML</w:t>
      </w:r>
      <w:r w:rsidR="00BF0D11" w:rsidRPr="00E21A0D">
        <w:rPr>
          <w:rFonts w:asciiTheme="minorHAnsi" w:hAnsiTheme="minorHAnsi" w:cstheme="minorHAnsi"/>
          <w:sz w:val="20"/>
          <w:szCs w:val="20"/>
        </w:rPr>
        <w:t xml:space="preserve"> and </w:t>
      </w:r>
      <w:r w:rsidR="00BF0D11" w:rsidRPr="00E21A0D">
        <w:rPr>
          <w:rFonts w:asciiTheme="minorHAnsi" w:hAnsiTheme="minorHAnsi" w:cstheme="minorHAnsi"/>
          <w:b/>
          <w:sz w:val="20"/>
          <w:szCs w:val="20"/>
        </w:rPr>
        <w:t>XML</w:t>
      </w:r>
      <w:r w:rsidR="00BF0D11" w:rsidRPr="00E21A0D">
        <w:rPr>
          <w:rFonts w:asciiTheme="minorHAnsi" w:hAnsiTheme="minorHAnsi" w:cstheme="minorHAnsi"/>
          <w:sz w:val="20"/>
          <w:szCs w:val="20"/>
        </w:rPr>
        <w:t xml:space="preserve">. </w:t>
      </w:r>
    </w:p>
    <w:p w14:paraId="259374E7" w14:textId="445BA49E" w:rsidR="00BF0D11" w:rsidRPr="00E21A0D" w:rsidRDefault="00BF0D11" w:rsidP="00FE2206">
      <w:pPr>
        <w:pStyle w:val="ListParagraph"/>
        <w:numPr>
          <w:ilvl w:val="0"/>
          <w:numId w:val="3"/>
        </w:numPr>
        <w:jc w:val="both"/>
        <w:rPr>
          <w:rFonts w:asciiTheme="minorHAnsi" w:hAnsiTheme="minorHAnsi" w:cstheme="minorHAnsi"/>
          <w:sz w:val="20"/>
          <w:szCs w:val="20"/>
        </w:rPr>
      </w:pPr>
      <w:r w:rsidRPr="00E21A0D">
        <w:rPr>
          <w:rFonts w:asciiTheme="minorHAnsi" w:hAnsiTheme="minorHAnsi" w:cstheme="minorHAnsi"/>
          <w:sz w:val="20"/>
          <w:szCs w:val="20"/>
        </w:rPr>
        <w:t>Experience in rich internet application framework </w:t>
      </w:r>
      <w:r w:rsidRPr="00E21A0D">
        <w:rPr>
          <w:rFonts w:asciiTheme="minorHAnsi" w:hAnsiTheme="minorHAnsi" w:cstheme="minorHAnsi"/>
          <w:b/>
          <w:sz w:val="20"/>
          <w:szCs w:val="20"/>
        </w:rPr>
        <w:t>Angular </w:t>
      </w:r>
      <w:r w:rsidR="00B42963">
        <w:rPr>
          <w:rFonts w:asciiTheme="minorHAnsi" w:hAnsiTheme="minorHAnsi" w:cstheme="minorHAnsi"/>
          <w:b/>
          <w:sz w:val="20"/>
          <w:szCs w:val="20"/>
        </w:rPr>
        <w:t>8/10/11/13</w:t>
      </w:r>
      <w:r w:rsidRPr="00E21A0D">
        <w:rPr>
          <w:rFonts w:asciiTheme="minorHAnsi" w:hAnsiTheme="minorHAnsi" w:cstheme="minorHAnsi"/>
          <w:sz w:val="20"/>
          <w:szCs w:val="20"/>
        </w:rPr>
        <w:t xml:space="preserve">, </w:t>
      </w:r>
      <w:r w:rsidRPr="00E21A0D">
        <w:rPr>
          <w:rFonts w:asciiTheme="minorHAnsi" w:hAnsiTheme="minorHAnsi" w:cstheme="minorHAnsi"/>
          <w:b/>
          <w:sz w:val="20"/>
          <w:szCs w:val="20"/>
        </w:rPr>
        <w:t>AngularJS, jQuery, JavaScript library JSON</w:t>
      </w:r>
      <w:r w:rsidRPr="00E21A0D">
        <w:rPr>
          <w:rFonts w:asciiTheme="minorHAnsi" w:hAnsiTheme="minorHAnsi" w:cstheme="minorHAnsi"/>
          <w:sz w:val="20"/>
          <w:szCs w:val="20"/>
        </w:rPr>
        <w:t>.</w:t>
      </w:r>
    </w:p>
    <w:p w14:paraId="24F888BA" w14:textId="77777777" w:rsidR="00BF0D11" w:rsidRPr="00E21A0D" w:rsidRDefault="00BF0D11" w:rsidP="00FE2206">
      <w:pPr>
        <w:numPr>
          <w:ilvl w:val="0"/>
          <w:numId w:val="3"/>
        </w:numPr>
        <w:shd w:val="clear" w:color="auto" w:fill="FFFFFF"/>
        <w:tabs>
          <w:tab w:val="clear" w:pos="720"/>
          <w:tab w:val="left" w:pos="327"/>
        </w:tabs>
        <w:suppressAutoHyphens w:val="0"/>
        <w:jc w:val="both"/>
        <w:rPr>
          <w:rFonts w:asciiTheme="minorHAnsi" w:hAnsiTheme="minorHAnsi" w:cstheme="minorHAnsi"/>
          <w:sz w:val="20"/>
          <w:szCs w:val="20"/>
        </w:rPr>
      </w:pPr>
      <w:r w:rsidRPr="00E21A0D">
        <w:rPr>
          <w:rFonts w:asciiTheme="minorHAnsi" w:hAnsiTheme="minorHAnsi" w:cstheme="minorHAnsi"/>
          <w:sz w:val="20"/>
          <w:szCs w:val="20"/>
        </w:rPr>
        <w:t xml:space="preserve">Excellent knowledge of </w:t>
      </w:r>
      <w:r w:rsidRPr="00E21A0D">
        <w:rPr>
          <w:rFonts w:asciiTheme="minorHAnsi" w:hAnsiTheme="minorHAnsi" w:cstheme="minorHAnsi"/>
          <w:b/>
          <w:sz w:val="20"/>
          <w:szCs w:val="20"/>
        </w:rPr>
        <w:t>JavaScript</w:t>
      </w:r>
      <w:r w:rsidRPr="00E21A0D">
        <w:rPr>
          <w:rFonts w:asciiTheme="minorHAnsi" w:hAnsiTheme="minorHAnsi" w:cstheme="minorHAnsi"/>
          <w:sz w:val="20"/>
          <w:szCs w:val="20"/>
        </w:rPr>
        <w:t xml:space="preserve">, </w:t>
      </w:r>
      <w:r w:rsidRPr="00E21A0D">
        <w:rPr>
          <w:rFonts w:asciiTheme="minorHAnsi" w:hAnsiTheme="minorHAnsi" w:cstheme="minorHAnsi"/>
          <w:b/>
          <w:sz w:val="20"/>
          <w:szCs w:val="20"/>
        </w:rPr>
        <w:t>CSS3/4</w:t>
      </w:r>
      <w:r w:rsidRPr="00E21A0D">
        <w:rPr>
          <w:rFonts w:asciiTheme="minorHAnsi" w:hAnsiTheme="minorHAnsi" w:cstheme="minorHAnsi"/>
          <w:sz w:val="20"/>
          <w:szCs w:val="20"/>
        </w:rPr>
        <w:t xml:space="preserve"> and </w:t>
      </w:r>
      <w:r w:rsidRPr="00E21A0D">
        <w:rPr>
          <w:rFonts w:asciiTheme="minorHAnsi" w:hAnsiTheme="minorHAnsi" w:cstheme="minorHAnsi"/>
          <w:b/>
          <w:sz w:val="20"/>
          <w:szCs w:val="20"/>
        </w:rPr>
        <w:t>HTML 5/HTML</w:t>
      </w:r>
      <w:r w:rsidRPr="00E21A0D">
        <w:rPr>
          <w:rFonts w:asciiTheme="minorHAnsi" w:hAnsiTheme="minorHAnsi" w:cstheme="minorHAnsi"/>
          <w:sz w:val="20"/>
          <w:szCs w:val="20"/>
        </w:rPr>
        <w:t xml:space="preserve"> and their behavior on different browsers.</w:t>
      </w:r>
    </w:p>
    <w:p w14:paraId="6DA213FF" w14:textId="1ECB7FCD" w:rsidR="00BF0D11" w:rsidRPr="00E21A0D" w:rsidRDefault="00BF0D11" w:rsidP="00FE2206">
      <w:pPr>
        <w:numPr>
          <w:ilvl w:val="0"/>
          <w:numId w:val="3"/>
        </w:numPr>
        <w:shd w:val="clear" w:color="auto" w:fill="FFFFFF"/>
        <w:tabs>
          <w:tab w:val="clear" w:pos="720"/>
          <w:tab w:val="left" w:pos="327"/>
        </w:tabs>
        <w:suppressAutoHyphens w:val="0"/>
        <w:jc w:val="both"/>
        <w:rPr>
          <w:rFonts w:asciiTheme="minorHAnsi" w:hAnsiTheme="minorHAnsi" w:cstheme="minorHAnsi"/>
          <w:sz w:val="20"/>
          <w:szCs w:val="20"/>
        </w:rPr>
      </w:pPr>
      <w:r w:rsidRPr="00E21A0D">
        <w:rPr>
          <w:rFonts w:asciiTheme="minorHAnsi" w:hAnsiTheme="minorHAnsi" w:cstheme="minorHAnsi"/>
          <w:sz w:val="20"/>
          <w:szCs w:val="20"/>
        </w:rPr>
        <w:t xml:space="preserve">Proficiency in developing </w:t>
      </w:r>
      <w:r w:rsidRPr="00E21A0D">
        <w:rPr>
          <w:rFonts w:asciiTheme="minorHAnsi" w:hAnsiTheme="minorHAnsi" w:cstheme="minorHAnsi"/>
          <w:b/>
          <w:sz w:val="20"/>
          <w:szCs w:val="20"/>
        </w:rPr>
        <w:t>secure web applications</w:t>
      </w:r>
      <w:r w:rsidRPr="00E21A0D">
        <w:rPr>
          <w:rFonts w:asciiTheme="minorHAnsi" w:hAnsiTheme="minorHAnsi" w:cstheme="minorHAnsi"/>
          <w:sz w:val="20"/>
          <w:szCs w:val="20"/>
        </w:rPr>
        <w:t xml:space="preserve"> using </w:t>
      </w:r>
      <w:r w:rsidRPr="00E21A0D">
        <w:rPr>
          <w:rFonts w:asciiTheme="minorHAnsi" w:hAnsiTheme="minorHAnsi" w:cstheme="minorHAnsi"/>
          <w:b/>
          <w:sz w:val="20"/>
          <w:szCs w:val="20"/>
        </w:rPr>
        <w:t>Angular </w:t>
      </w:r>
      <w:r w:rsidR="00B42963">
        <w:rPr>
          <w:rFonts w:asciiTheme="minorHAnsi" w:hAnsiTheme="minorHAnsi" w:cstheme="minorHAnsi"/>
          <w:b/>
          <w:sz w:val="20"/>
          <w:szCs w:val="20"/>
        </w:rPr>
        <w:t>10</w:t>
      </w:r>
      <w:r w:rsidRPr="00E21A0D">
        <w:rPr>
          <w:rFonts w:asciiTheme="minorHAnsi" w:hAnsiTheme="minorHAnsi" w:cstheme="minorHAnsi"/>
          <w:b/>
          <w:sz w:val="20"/>
          <w:szCs w:val="20"/>
        </w:rPr>
        <w:t>/</w:t>
      </w:r>
      <w:r w:rsidR="00B42963">
        <w:rPr>
          <w:rFonts w:asciiTheme="minorHAnsi" w:hAnsiTheme="minorHAnsi" w:cstheme="minorHAnsi"/>
          <w:b/>
          <w:sz w:val="20"/>
          <w:szCs w:val="20"/>
        </w:rPr>
        <w:t>12</w:t>
      </w:r>
      <w:r w:rsidRPr="00E21A0D">
        <w:rPr>
          <w:rFonts w:asciiTheme="minorHAnsi" w:hAnsiTheme="minorHAnsi" w:cstheme="minorHAnsi"/>
          <w:sz w:val="20"/>
          <w:szCs w:val="20"/>
        </w:rPr>
        <w:t xml:space="preserve">, AngularJS, jQuery, JavaScript, XML, JSON, CSS, HTML, Oracle, MySql, and </w:t>
      </w:r>
      <w:r w:rsidRPr="00E21A0D">
        <w:rPr>
          <w:rFonts w:asciiTheme="minorHAnsi" w:hAnsiTheme="minorHAnsi" w:cstheme="minorHAnsi"/>
          <w:b/>
          <w:sz w:val="20"/>
          <w:szCs w:val="20"/>
        </w:rPr>
        <w:t>various Design Patterns</w:t>
      </w:r>
      <w:r w:rsidRPr="00E21A0D">
        <w:rPr>
          <w:rFonts w:asciiTheme="minorHAnsi" w:hAnsiTheme="minorHAnsi" w:cstheme="minorHAnsi"/>
          <w:sz w:val="20"/>
          <w:szCs w:val="20"/>
        </w:rPr>
        <w:t>.</w:t>
      </w:r>
    </w:p>
    <w:p w14:paraId="7DE601F6" w14:textId="77777777" w:rsidR="00BF0D11" w:rsidRPr="00E21A0D" w:rsidRDefault="00BF0D11" w:rsidP="00FE2206">
      <w:pPr>
        <w:numPr>
          <w:ilvl w:val="0"/>
          <w:numId w:val="3"/>
        </w:numPr>
        <w:shd w:val="clear" w:color="auto" w:fill="FFFFFF"/>
        <w:tabs>
          <w:tab w:val="clear" w:pos="720"/>
          <w:tab w:val="left" w:pos="327"/>
        </w:tabs>
        <w:suppressAutoHyphens w:val="0"/>
        <w:jc w:val="both"/>
        <w:rPr>
          <w:rFonts w:asciiTheme="minorHAnsi" w:hAnsiTheme="minorHAnsi" w:cstheme="minorHAnsi"/>
          <w:sz w:val="20"/>
          <w:szCs w:val="20"/>
        </w:rPr>
      </w:pPr>
      <w:r w:rsidRPr="00E21A0D">
        <w:rPr>
          <w:rFonts w:asciiTheme="minorHAnsi" w:hAnsiTheme="minorHAnsi" w:cstheme="minorHAnsi"/>
          <w:color w:val="000000"/>
          <w:sz w:val="20"/>
          <w:szCs w:val="20"/>
          <w:shd w:val="clear" w:color="auto" w:fill="FFFFFF"/>
        </w:rPr>
        <w:t xml:space="preserve">Experience with </w:t>
      </w:r>
      <w:r w:rsidRPr="00E21A0D">
        <w:rPr>
          <w:rFonts w:asciiTheme="minorHAnsi" w:hAnsiTheme="minorHAnsi" w:cstheme="minorHAnsi"/>
          <w:b/>
          <w:color w:val="000000"/>
          <w:sz w:val="20"/>
          <w:szCs w:val="20"/>
          <w:shd w:val="clear" w:color="auto" w:fill="FFFFFF"/>
        </w:rPr>
        <w:t>React.JS and React-Redux</w:t>
      </w:r>
      <w:r w:rsidRPr="00E21A0D">
        <w:rPr>
          <w:rFonts w:asciiTheme="minorHAnsi" w:hAnsiTheme="minorHAnsi" w:cstheme="minorHAnsi"/>
          <w:color w:val="000000"/>
          <w:sz w:val="20"/>
          <w:szCs w:val="20"/>
          <w:shd w:val="clear" w:color="auto" w:fill="FFFFFF"/>
        </w:rPr>
        <w:t xml:space="preserve"> app and developed real time applications using </w:t>
      </w:r>
      <w:r w:rsidRPr="00E21A0D">
        <w:rPr>
          <w:rFonts w:asciiTheme="minorHAnsi" w:hAnsiTheme="minorHAnsi" w:cstheme="minorHAnsi"/>
          <w:b/>
          <w:color w:val="000000"/>
          <w:sz w:val="20"/>
          <w:szCs w:val="20"/>
          <w:shd w:val="clear" w:color="auto" w:fill="FFFFFF"/>
        </w:rPr>
        <w:t>React JS Flux</w:t>
      </w:r>
      <w:r w:rsidRPr="00E21A0D">
        <w:rPr>
          <w:rFonts w:asciiTheme="minorHAnsi" w:hAnsiTheme="minorHAnsi" w:cstheme="minorHAnsi"/>
          <w:color w:val="000000"/>
          <w:sz w:val="20"/>
          <w:szCs w:val="20"/>
          <w:shd w:val="clear" w:color="auto" w:fill="FFFFFF"/>
        </w:rPr>
        <w:t xml:space="preserve">       architecture for creating user interface, displaying data, keeping the user interface up-to-date when data changes</w:t>
      </w:r>
    </w:p>
    <w:p w14:paraId="7BE642F5" w14:textId="77777777" w:rsidR="00BF0D11" w:rsidRPr="00E21A0D" w:rsidRDefault="00BF0D11" w:rsidP="00FE2206">
      <w:pPr>
        <w:pStyle w:val="ListParagraph"/>
        <w:numPr>
          <w:ilvl w:val="0"/>
          <w:numId w:val="3"/>
        </w:numPr>
        <w:jc w:val="both"/>
        <w:rPr>
          <w:rFonts w:asciiTheme="minorHAnsi" w:eastAsia="Times New Roman" w:hAnsiTheme="minorHAnsi" w:cstheme="minorHAnsi"/>
          <w:kern w:val="0"/>
          <w:sz w:val="20"/>
          <w:szCs w:val="20"/>
          <w:lang w:eastAsia="ar-SA" w:bidi="ar-SA"/>
        </w:rPr>
      </w:pPr>
      <w:r w:rsidRPr="00E21A0D">
        <w:rPr>
          <w:rFonts w:asciiTheme="minorHAnsi" w:eastAsia="Times New Roman" w:hAnsiTheme="minorHAnsi" w:cstheme="minorHAnsi"/>
          <w:kern w:val="0"/>
          <w:sz w:val="20"/>
          <w:szCs w:val="20"/>
          <w:lang w:eastAsia="ar-SA" w:bidi="ar-SA"/>
        </w:rPr>
        <w:t xml:space="preserve">Strong familiarity with all </w:t>
      </w:r>
      <w:r w:rsidRPr="00E21A0D">
        <w:rPr>
          <w:rFonts w:asciiTheme="minorHAnsi" w:eastAsia="Times New Roman" w:hAnsiTheme="minorHAnsi" w:cstheme="minorHAnsi"/>
          <w:b/>
          <w:kern w:val="0"/>
          <w:sz w:val="20"/>
          <w:szCs w:val="20"/>
          <w:lang w:eastAsia="ar-SA" w:bidi="ar-SA"/>
        </w:rPr>
        <w:t>AngularJS attributes</w:t>
      </w:r>
      <w:r w:rsidRPr="00E21A0D">
        <w:rPr>
          <w:rFonts w:asciiTheme="minorHAnsi" w:eastAsia="Times New Roman" w:hAnsiTheme="minorHAnsi" w:cstheme="minorHAnsi"/>
          <w:kern w:val="0"/>
          <w:sz w:val="20"/>
          <w:szCs w:val="20"/>
          <w:lang w:eastAsia="ar-SA" w:bidi="ar-SA"/>
        </w:rPr>
        <w:t xml:space="preserve"> and </w:t>
      </w:r>
      <w:r w:rsidRPr="00E21A0D">
        <w:rPr>
          <w:rFonts w:asciiTheme="minorHAnsi" w:eastAsia="Times New Roman" w:hAnsiTheme="minorHAnsi" w:cstheme="minorHAnsi"/>
          <w:b/>
          <w:kern w:val="0"/>
          <w:sz w:val="20"/>
          <w:szCs w:val="20"/>
          <w:lang w:eastAsia="ar-SA" w:bidi="ar-SA"/>
        </w:rPr>
        <w:t>references</w:t>
      </w:r>
      <w:r w:rsidRPr="00E21A0D">
        <w:rPr>
          <w:rFonts w:asciiTheme="minorHAnsi" w:eastAsia="Times New Roman" w:hAnsiTheme="minorHAnsi" w:cstheme="minorHAnsi"/>
          <w:kern w:val="0"/>
          <w:sz w:val="20"/>
          <w:szCs w:val="20"/>
          <w:lang w:eastAsia="ar-SA" w:bidi="ar-SA"/>
        </w:rPr>
        <w:t>.</w:t>
      </w:r>
    </w:p>
    <w:p w14:paraId="4BA3B64D" w14:textId="77777777" w:rsidR="00BF0D11" w:rsidRPr="00E21A0D" w:rsidRDefault="00BF0D11" w:rsidP="00FE2206">
      <w:pPr>
        <w:pStyle w:val="ListParagraph"/>
        <w:numPr>
          <w:ilvl w:val="0"/>
          <w:numId w:val="3"/>
        </w:numPr>
        <w:jc w:val="both"/>
        <w:rPr>
          <w:rFonts w:asciiTheme="minorHAnsi" w:eastAsia="Times New Roman" w:hAnsiTheme="minorHAnsi" w:cstheme="minorHAnsi"/>
          <w:kern w:val="0"/>
          <w:sz w:val="20"/>
          <w:szCs w:val="20"/>
          <w:lang w:eastAsia="ar-SA" w:bidi="ar-SA"/>
        </w:rPr>
      </w:pPr>
      <w:r w:rsidRPr="00E21A0D">
        <w:rPr>
          <w:rFonts w:asciiTheme="minorHAnsi" w:hAnsiTheme="minorHAnsi" w:cstheme="minorHAnsi"/>
          <w:color w:val="000000"/>
          <w:sz w:val="20"/>
          <w:szCs w:val="20"/>
          <w:shd w:val="clear" w:color="auto" w:fill="FFFFFF"/>
        </w:rPr>
        <w:t xml:space="preserve">Good Knowledge of State Management in Application Using </w:t>
      </w:r>
      <w:r w:rsidRPr="00E21A0D">
        <w:rPr>
          <w:rFonts w:asciiTheme="minorHAnsi" w:hAnsiTheme="minorHAnsi" w:cstheme="minorHAnsi"/>
          <w:b/>
          <w:color w:val="000000"/>
          <w:sz w:val="20"/>
          <w:szCs w:val="20"/>
          <w:shd w:val="clear" w:color="auto" w:fill="FFFFFF"/>
        </w:rPr>
        <w:t xml:space="preserve">Redux, Redux forms, </w:t>
      </w:r>
      <w:proofErr w:type="spellStart"/>
      <w:r w:rsidRPr="00E21A0D">
        <w:rPr>
          <w:rFonts w:asciiTheme="minorHAnsi" w:hAnsiTheme="minorHAnsi" w:cstheme="minorHAnsi"/>
          <w:b/>
          <w:color w:val="000000"/>
          <w:sz w:val="20"/>
          <w:szCs w:val="20"/>
          <w:shd w:val="clear" w:color="auto" w:fill="FFFFFF"/>
        </w:rPr>
        <w:t>RxJs</w:t>
      </w:r>
      <w:proofErr w:type="spellEnd"/>
      <w:r w:rsidRPr="00E21A0D">
        <w:rPr>
          <w:rFonts w:asciiTheme="minorHAnsi" w:hAnsiTheme="minorHAnsi" w:cstheme="minorHAnsi"/>
          <w:b/>
          <w:color w:val="000000"/>
          <w:sz w:val="20"/>
          <w:szCs w:val="20"/>
          <w:shd w:val="clear" w:color="auto" w:fill="FFFFFF"/>
        </w:rPr>
        <w:t xml:space="preserve"> and NgRx.</w:t>
      </w:r>
    </w:p>
    <w:p w14:paraId="62958734" w14:textId="77777777" w:rsidR="00BF0D11" w:rsidRPr="00E21A0D" w:rsidRDefault="00BF0D11" w:rsidP="00FE2206">
      <w:pPr>
        <w:pStyle w:val="ListParagraph"/>
        <w:numPr>
          <w:ilvl w:val="0"/>
          <w:numId w:val="3"/>
        </w:numPr>
        <w:jc w:val="both"/>
        <w:rPr>
          <w:rFonts w:asciiTheme="minorHAnsi" w:eastAsia="Times New Roman" w:hAnsiTheme="minorHAnsi" w:cstheme="minorHAnsi"/>
          <w:kern w:val="0"/>
          <w:sz w:val="20"/>
          <w:szCs w:val="20"/>
          <w:lang w:eastAsia="ar-SA" w:bidi="ar-SA"/>
        </w:rPr>
      </w:pPr>
      <w:r w:rsidRPr="00E21A0D">
        <w:rPr>
          <w:rFonts w:asciiTheme="minorHAnsi" w:hAnsiTheme="minorHAnsi" w:cstheme="minorHAnsi"/>
          <w:color w:val="000000"/>
          <w:sz w:val="20"/>
          <w:szCs w:val="20"/>
          <w:shd w:val="clear" w:color="auto" w:fill="FFFFFF"/>
        </w:rPr>
        <w:t xml:space="preserve">Experience with </w:t>
      </w:r>
      <w:r w:rsidRPr="00E21A0D">
        <w:rPr>
          <w:rFonts w:asciiTheme="minorHAnsi" w:hAnsiTheme="minorHAnsi" w:cstheme="minorHAnsi"/>
          <w:b/>
          <w:color w:val="000000"/>
          <w:sz w:val="20"/>
          <w:szCs w:val="20"/>
          <w:shd w:val="clear" w:color="auto" w:fill="FFFFFF"/>
        </w:rPr>
        <w:t>React.JS</w:t>
      </w:r>
      <w:r w:rsidRPr="00E21A0D">
        <w:rPr>
          <w:rFonts w:asciiTheme="minorHAnsi" w:hAnsiTheme="minorHAnsi" w:cstheme="minorHAnsi"/>
          <w:color w:val="000000"/>
          <w:sz w:val="20"/>
          <w:szCs w:val="20"/>
          <w:shd w:val="clear" w:color="auto" w:fill="FFFFFF"/>
        </w:rPr>
        <w:t xml:space="preserve"> and </w:t>
      </w:r>
      <w:r w:rsidRPr="00E21A0D">
        <w:rPr>
          <w:rFonts w:asciiTheme="minorHAnsi" w:hAnsiTheme="minorHAnsi" w:cstheme="minorHAnsi"/>
          <w:b/>
          <w:color w:val="000000"/>
          <w:sz w:val="20"/>
          <w:szCs w:val="20"/>
          <w:shd w:val="clear" w:color="auto" w:fill="FFFFFF"/>
        </w:rPr>
        <w:t>React-Redux app</w:t>
      </w:r>
      <w:r w:rsidRPr="00E21A0D">
        <w:rPr>
          <w:rFonts w:asciiTheme="minorHAnsi" w:hAnsiTheme="minorHAnsi" w:cstheme="minorHAnsi"/>
          <w:color w:val="000000"/>
          <w:sz w:val="20"/>
          <w:szCs w:val="20"/>
          <w:shd w:val="clear" w:color="auto" w:fill="FFFFFF"/>
        </w:rPr>
        <w:t xml:space="preserve"> and developed real time applications using </w:t>
      </w:r>
      <w:r w:rsidRPr="00E21A0D">
        <w:rPr>
          <w:rFonts w:asciiTheme="minorHAnsi" w:hAnsiTheme="minorHAnsi" w:cstheme="minorHAnsi"/>
          <w:b/>
          <w:color w:val="000000"/>
          <w:sz w:val="20"/>
          <w:szCs w:val="20"/>
          <w:shd w:val="clear" w:color="auto" w:fill="FFFFFF"/>
        </w:rPr>
        <w:t>React JS</w:t>
      </w:r>
      <w:r w:rsidRPr="00E21A0D">
        <w:rPr>
          <w:rFonts w:asciiTheme="minorHAnsi" w:hAnsiTheme="minorHAnsi" w:cstheme="minorHAnsi"/>
          <w:color w:val="000000"/>
          <w:sz w:val="20"/>
          <w:szCs w:val="20"/>
          <w:shd w:val="clear" w:color="auto" w:fill="FFFFFF"/>
        </w:rPr>
        <w:t xml:space="preserve"> Flux architecture for creating user interface, displaying data, keeping the user interface up-to-date when data changes.</w:t>
      </w:r>
    </w:p>
    <w:p w14:paraId="1D70D0ED" w14:textId="77777777" w:rsidR="00BF0D11" w:rsidRPr="00E21A0D" w:rsidRDefault="00BF0D11" w:rsidP="00FE2206">
      <w:pPr>
        <w:pStyle w:val="ListParagraph"/>
        <w:numPr>
          <w:ilvl w:val="0"/>
          <w:numId w:val="3"/>
        </w:numPr>
        <w:jc w:val="both"/>
        <w:rPr>
          <w:rFonts w:asciiTheme="minorHAnsi" w:eastAsia="Times New Roman" w:hAnsiTheme="minorHAnsi" w:cstheme="minorHAnsi"/>
          <w:kern w:val="0"/>
          <w:sz w:val="20"/>
          <w:szCs w:val="20"/>
          <w:lang w:eastAsia="ar-SA" w:bidi="ar-SA"/>
        </w:rPr>
      </w:pPr>
      <w:r w:rsidRPr="00E21A0D">
        <w:rPr>
          <w:rFonts w:asciiTheme="minorHAnsi" w:hAnsiTheme="minorHAnsi" w:cstheme="minorHAnsi"/>
          <w:sz w:val="20"/>
          <w:szCs w:val="20"/>
        </w:rPr>
        <w:t xml:space="preserve">Good Experience in working with the Document </w:t>
      </w:r>
      <w:r w:rsidRPr="00E21A0D">
        <w:rPr>
          <w:rFonts w:asciiTheme="minorHAnsi" w:hAnsiTheme="minorHAnsi" w:cstheme="minorHAnsi"/>
          <w:b/>
          <w:sz w:val="20"/>
          <w:szCs w:val="20"/>
        </w:rPr>
        <w:t>Object Model (DOM) and DOM</w:t>
      </w:r>
      <w:r w:rsidRPr="00E21A0D">
        <w:rPr>
          <w:rFonts w:asciiTheme="minorHAnsi" w:hAnsiTheme="minorHAnsi" w:cstheme="minorHAnsi"/>
          <w:sz w:val="20"/>
          <w:szCs w:val="20"/>
        </w:rPr>
        <w:t xml:space="preserve"> Functions.</w:t>
      </w:r>
    </w:p>
    <w:p w14:paraId="0C0BD151" w14:textId="77777777" w:rsidR="00BF0D11" w:rsidRPr="00E21A0D" w:rsidRDefault="00BF0D11" w:rsidP="00FE2206">
      <w:pPr>
        <w:pStyle w:val="ListParagraph"/>
        <w:numPr>
          <w:ilvl w:val="0"/>
          <w:numId w:val="3"/>
        </w:numPr>
        <w:jc w:val="both"/>
        <w:rPr>
          <w:rFonts w:asciiTheme="minorHAnsi" w:eastAsia="Times New Roman" w:hAnsiTheme="minorHAnsi" w:cstheme="minorHAnsi"/>
          <w:b/>
          <w:kern w:val="0"/>
          <w:sz w:val="20"/>
          <w:szCs w:val="20"/>
          <w:lang w:eastAsia="ar-SA" w:bidi="ar-SA"/>
        </w:rPr>
      </w:pPr>
      <w:r w:rsidRPr="00E21A0D">
        <w:rPr>
          <w:rFonts w:asciiTheme="minorHAnsi" w:eastAsia="Times New Roman" w:hAnsiTheme="minorHAnsi" w:cstheme="minorHAnsi"/>
          <w:kern w:val="0"/>
          <w:sz w:val="20"/>
          <w:szCs w:val="20"/>
          <w:lang w:eastAsia="ar-SA" w:bidi="ar-SA"/>
        </w:rPr>
        <w:t xml:space="preserve">Hands on experience in writing light weight </w:t>
      </w:r>
      <w:r w:rsidRPr="00E21A0D">
        <w:rPr>
          <w:rFonts w:asciiTheme="minorHAnsi" w:eastAsia="Times New Roman" w:hAnsiTheme="minorHAnsi" w:cstheme="minorHAnsi"/>
          <w:b/>
          <w:kern w:val="0"/>
          <w:sz w:val="20"/>
          <w:szCs w:val="20"/>
          <w:lang w:eastAsia="ar-SA" w:bidi="ar-SA"/>
        </w:rPr>
        <w:t>Node.js</w:t>
      </w:r>
      <w:r w:rsidRPr="00E21A0D">
        <w:rPr>
          <w:rFonts w:asciiTheme="minorHAnsi" w:eastAsia="Times New Roman" w:hAnsiTheme="minorHAnsi" w:cstheme="minorHAnsi"/>
          <w:kern w:val="0"/>
          <w:sz w:val="20"/>
          <w:szCs w:val="20"/>
          <w:lang w:eastAsia="ar-SA" w:bidi="ar-SA"/>
        </w:rPr>
        <w:t xml:space="preserve"> express server, and using technologies like Ajax, JavaScript/jQuery, JSON to make connections between server and databases like </w:t>
      </w:r>
      <w:r w:rsidRPr="00E21A0D">
        <w:rPr>
          <w:rFonts w:asciiTheme="minorHAnsi" w:eastAsia="Times New Roman" w:hAnsiTheme="minorHAnsi" w:cstheme="minorHAnsi"/>
          <w:b/>
          <w:kern w:val="0"/>
          <w:sz w:val="20"/>
          <w:szCs w:val="20"/>
          <w:lang w:eastAsia="ar-SA" w:bidi="ar-SA"/>
        </w:rPr>
        <w:t>MongoDB and MySQL.</w:t>
      </w:r>
    </w:p>
    <w:p w14:paraId="3C69D343" w14:textId="77777777" w:rsidR="00BF0D11" w:rsidRPr="00E21A0D" w:rsidRDefault="00BF0D11" w:rsidP="00FE2206">
      <w:pPr>
        <w:numPr>
          <w:ilvl w:val="0"/>
          <w:numId w:val="3"/>
        </w:numPr>
        <w:jc w:val="both"/>
        <w:rPr>
          <w:rFonts w:asciiTheme="minorHAnsi" w:hAnsiTheme="minorHAnsi" w:cstheme="minorHAnsi"/>
          <w:sz w:val="20"/>
          <w:szCs w:val="20"/>
        </w:rPr>
      </w:pPr>
      <w:r w:rsidRPr="00E21A0D">
        <w:rPr>
          <w:rFonts w:asciiTheme="minorHAnsi" w:hAnsiTheme="minorHAnsi" w:cstheme="minorHAnsi"/>
          <w:sz w:val="20"/>
          <w:szCs w:val="20"/>
        </w:rPr>
        <w:t xml:space="preserve">Can be able to deal with Cross Browser issues very effectively and work on almost every web Browsers </w:t>
      </w:r>
      <w:r w:rsidRPr="00E21A0D">
        <w:rPr>
          <w:rFonts w:asciiTheme="minorHAnsi" w:hAnsiTheme="minorHAnsi" w:cstheme="minorHAnsi"/>
          <w:b/>
          <w:sz w:val="20"/>
          <w:szCs w:val="20"/>
        </w:rPr>
        <w:t>Safari, Internet Explorer, Mozilla Firefox and Google Chrome</w:t>
      </w:r>
      <w:r w:rsidRPr="00E21A0D">
        <w:rPr>
          <w:rFonts w:asciiTheme="minorHAnsi" w:hAnsiTheme="minorHAnsi" w:cstheme="minorHAnsi"/>
          <w:sz w:val="20"/>
          <w:szCs w:val="20"/>
        </w:rPr>
        <w:t>.</w:t>
      </w:r>
    </w:p>
    <w:p w14:paraId="42DA8C14" w14:textId="77777777" w:rsidR="00BF0D11" w:rsidRPr="00E21A0D" w:rsidRDefault="00BF0D11" w:rsidP="00FE2206">
      <w:pPr>
        <w:numPr>
          <w:ilvl w:val="0"/>
          <w:numId w:val="3"/>
        </w:numPr>
        <w:jc w:val="both"/>
        <w:rPr>
          <w:rFonts w:asciiTheme="minorHAnsi" w:hAnsiTheme="minorHAnsi" w:cstheme="minorHAnsi"/>
          <w:sz w:val="20"/>
          <w:szCs w:val="20"/>
        </w:rPr>
      </w:pPr>
      <w:r w:rsidRPr="00E21A0D">
        <w:rPr>
          <w:rFonts w:asciiTheme="minorHAnsi" w:hAnsiTheme="minorHAnsi" w:cstheme="minorHAnsi"/>
          <w:color w:val="000000"/>
          <w:sz w:val="20"/>
          <w:szCs w:val="20"/>
          <w:shd w:val="clear" w:color="auto" w:fill="FFFFFF"/>
        </w:rPr>
        <w:t xml:space="preserve">Experience in manipulating the data in the Database using </w:t>
      </w:r>
      <w:r w:rsidRPr="00E21A0D">
        <w:rPr>
          <w:rFonts w:asciiTheme="minorHAnsi" w:hAnsiTheme="minorHAnsi" w:cstheme="minorHAnsi"/>
          <w:b/>
          <w:color w:val="000000"/>
          <w:sz w:val="20"/>
          <w:szCs w:val="20"/>
          <w:shd w:val="clear" w:color="auto" w:fill="FFFFFF"/>
        </w:rPr>
        <w:t>SQL</w:t>
      </w:r>
      <w:r w:rsidRPr="00E21A0D">
        <w:rPr>
          <w:rFonts w:asciiTheme="minorHAnsi" w:hAnsiTheme="minorHAnsi" w:cstheme="minorHAnsi"/>
          <w:color w:val="000000"/>
          <w:sz w:val="20"/>
          <w:szCs w:val="20"/>
          <w:shd w:val="clear" w:color="auto" w:fill="FFFFFF"/>
        </w:rPr>
        <w:t xml:space="preserve"> queries and </w:t>
      </w:r>
      <w:r w:rsidRPr="00E21A0D">
        <w:rPr>
          <w:rFonts w:asciiTheme="minorHAnsi" w:hAnsiTheme="minorHAnsi" w:cstheme="minorHAnsi"/>
          <w:b/>
          <w:color w:val="000000"/>
          <w:sz w:val="20"/>
          <w:szCs w:val="20"/>
          <w:shd w:val="clear" w:color="auto" w:fill="FFFFFF"/>
        </w:rPr>
        <w:t>PL/SQL</w:t>
      </w:r>
      <w:r w:rsidRPr="00E21A0D">
        <w:rPr>
          <w:rFonts w:asciiTheme="minorHAnsi" w:hAnsiTheme="minorHAnsi" w:cstheme="minorHAnsi"/>
          <w:color w:val="000000"/>
          <w:sz w:val="20"/>
          <w:szCs w:val="20"/>
          <w:shd w:val="clear" w:color="auto" w:fill="FFFFFF"/>
        </w:rPr>
        <w:t xml:space="preserve"> stored procedures, triggers, functions and views.</w:t>
      </w:r>
    </w:p>
    <w:p w14:paraId="553CB3D4" w14:textId="77777777" w:rsidR="00BF0D11" w:rsidRPr="00E21A0D" w:rsidRDefault="00BF0D11" w:rsidP="00FE2206">
      <w:pPr>
        <w:numPr>
          <w:ilvl w:val="0"/>
          <w:numId w:val="3"/>
        </w:numPr>
        <w:jc w:val="both"/>
        <w:rPr>
          <w:rFonts w:asciiTheme="minorHAnsi" w:hAnsiTheme="minorHAnsi" w:cstheme="minorHAnsi"/>
          <w:sz w:val="20"/>
          <w:szCs w:val="20"/>
        </w:rPr>
      </w:pPr>
      <w:r w:rsidRPr="00E21A0D">
        <w:rPr>
          <w:rFonts w:asciiTheme="minorHAnsi" w:hAnsiTheme="minorHAnsi" w:cstheme="minorHAnsi"/>
          <w:sz w:val="20"/>
          <w:szCs w:val="20"/>
        </w:rPr>
        <w:t xml:space="preserve">Experience in working with design and development of </w:t>
      </w:r>
      <w:r w:rsidRPr="00E21A0D">
        <w:rPr>
          <w:rFonts w:asciiTheme="minorHAnsi" w:hAnsiTheme="minorHAnsi" w:cstheme="minorHAnsi"/>
          <w:b/>
          <w:sz w:val="20"/>
          <w:szCs w:val="20"/>
        </w:rPr>
        <w:t>E-commerce</w:t>
      </w:r>
      <w:r w:rsidRPr="00E21A0D">
        <w:rPr>
          <w:rFonts w:asciiTheme="minorHAnsi" w:hAnsiTheme="minorHAnsi" w:cstheme="minorHAnsi"/>
          <w:sz w:val="20"/>
          <w:szCs w:val="20"/>
        </w:rPr>
        <w:t xml:space="preserve"> websites.</w:t>
      </w:r>
    </w:p>
    <w:p w14:paraId="14CBC0AF" w14:textId="77777777" w:rsidR="00BF0D11" w:rsidRPr="00E21A0D" w:rsidRDefault="00BF0D11" w:rsidP="00FE2206">
      <w:pPr>
        <w:numPr>
          <w:ilvl w:val="0"/>
          <w:numId w:val="3"/>
        </w:numPr>
        <w:jc w:val="both"/>
        <w:rPr>
          <w:rFonts w:asciiTheme="minorHAnsi" w:hAnsiTheme="minorHAnsi" w:cstheme="minorHAnsi"/>
          <w:sz w:val="20"/>
          <w:szCs w:val="20"/>
        </w:rPr>
      </w:pPr>
      <w:r w:rsidRPr="00E21A0D">
        <w:rPr>
          <w:rFonts w:asciiTheme="minorHAnsi" w:hAnsiTheme="minorHAnsi" w:cstheme="minorHAnsi"/>
          <w:sz w:val="20"/>
          <w:szCs w:val="20"/>
        </w:rPr>
        <w:t>Experience with customization</w:t>
      </w:r>
      <w:r w:rsidR="006A05B1" w:rsidRPr="00E21A0D">
        <w:rPr>
          <w:rFonts w:asciiTheme="minorHAnsi" w:hAnsiTheme="minorHAnsi" w:cstheme="minorHAnsi"/>
          <w:sz w:val="20"/>
          <w:szCs w:val="20"/>
        </w:rPr>
        <w:t>, configuration</w:t>
      </w:r>
      <w:r w:rsidRPr="00E21A0D">
        <w:rPr>
          <w:rFonts w:asciiTheme="minorHAnsi" w:hAnsiTheme="minorHAnsi" w:cstheme="minorHAnsi"/>
          <w:sz w:val="20"/>
          <w:szCs w:val="20"/>
        </w:rPr>
        <w:t>, and development of e-commerce platform.</w:t>
      </w:r>
    </w:p>
    <w:p w14:paraId="67ABA5EE" w14:textId="77777777" w:rsidR="00BF0D11" w:rsidRPr="00E21A0D" w:rsidRDefault="00BF0D11" w:rsidP="00FE2206">
      <w:pPr>
        <w:numPr>
          <w:ilvl w:val="0"/>
          <w:numId w:val="3"/>
        </w:numPr>
        <w:jc w:val="both"/>
        <w:rPr>
          <w:rFonts w:asciiTheme="minorHAnsi" w:hAnsiTheme="minorHAnsi" w:cstheme="minorHAnsi"/>
          <w:sz w:val="20"/>
          <w:szCs w:val="20"/>
        </w:rPr>
      </w:pPr>
      <w:r w:rsidRPr="00E21A0D">
        <w:rPr>
          <w:rFonts w:asciiTheme="minorHAnsi" w:hAnsiTheme="minorHAnsi" w:cstheme="minorHAnsi"/>
          <w:sz w:val="20"/>
          <w:szCs w:val="20"/>
        </w:rPr>
        <w:t xml:space="preserve">Experienced in designing using latest </w:t>
      </w:r>
      <w:r w:rsidRPr="00E21A0D">
        <w:rPr>
          <w:rFonts w:asciiTheme="minorHAnsi" w:hAnsiTheme="minorHAnsi" w:cstheme="minorHAnsi"/>
          <w:b/>
          <w:sz w:val="20"/>
          <w:szCs w:val="20"/>
        </w:rPr>
        <w:t>Web Standards</w:t>
      </w:r>
      <w:r w:rsidRPr="00E21A0D">
        <w:rPr>
          <w:rFonts w:asciiTheme="minorHAnsi" w:hAnsiTheme="minorHAnsi" w:cstheme="minorHAnsi"/>
          <w:sz w:val="20"/>
          <w:szCs w:val="20"/>
        </w:rPr>
        <w:t>.</w:t>
      </w:r>
    </w:p>
    <w:p w14:paraId="3F0989AE" w14:textId="77777777" w:rsidR="00BF0D11" w:rsidRPr="00E21A0D" w:rsidRDefault="00BF0D11" w:rsidP="00FE2206">
      <w:pPr>
        <w:numPr>
          <w:ilvl w:val="0"/>
          <w:numId w:val="3"/>
        </w:numPr>
        <w:jc w:val="both"/>
        <w:rPr>
          <w:rFonts w:asciiTheme="minorHAnsi" w:hAnsiTheme="minorHAnsi" w:cstheme="minorHAnsi"/>
          <w:sz w:val="20"/>
          <w:szCs w:val="20"/>
        </w:rPr>
      </w:pPr>
      <w:r w:rsidRPr="00E21A0D">
        <w:rPr>
          <w:rFonts w:asciiTheme="minorHAnsi" w:hAnsiTheme="minorHAnsi" w:cstheme="minorHAnsi"/>
          <w:sz w:val="20"/>
          <w:szCs w:val="20"/>
        </w:rPr>
        <w:t>Experienced both in working on Designing table-less layouts and table-based layouts.</w:t>
      </w:r>
    </w:p>
    <w:p w14:paraId="6BF3B977" w14:textId="7363F898" w:rsidR="00BF0D11" w:rsidRPr="00E21A0D" w:rsidRDefault="00BF0D11" w:rsidP="00FE2206">
      <w:pPr>
        <w:pStyle w:val="ListParagraph"/>
        <w:numPr>
          <w:ilvl w:val="0"/>
          <w:numId w:val="3"/>
        </w:numPr>
        <w:jc w:val="both"/>
        <w:rPr>
          <w:rFonts w:asciiTheme="minorHAnsi" w:eastAsia="Times New Roman" w:hAnsiTheme="minorHAnsi" w:cstheme="minorHAnsi"/>
          <w:kern w:val="0"/>
          <w:sz w:val="20"/>
          <w:szCs w:val="20"/>
          <w:lang w:eastAsia="ar-SA" w:bidi="ar-SA"/>
        </w:rPr>
      </w:pPr>
      <w:r w:rsidRPr="00E21A0D">
        <w:rPr>
          <w:rFonts w:asciiTheme="minorHAnsi" w:eastAsia="Times New Roman" w:hAnsiTheme="minorHAnsi" w:cstheme="minorHAnsi"/>
          <w:kern w:val="0"/>
          <w:sz w:val="20"/>
          <w:szCs w:val="20"/>
          <w:lang w:eastAsia="ar-SA" w:bidi="ar-SA"/>
        </w:rPr>
        <w:t xml:space="preserve">Experience in working with </w:t>
      </w:r>
      <w:r w:rsidRPr="00E21A0D">
        <w:rPr>
          <w:rFonts w:asciiTheme="minorHAnsi" w:eastAsia="Times New Roman" w:hAnsiTheme="minorHAnsi" w:cstheme="minorHAnsi"/>
          <w:b/>
          <w:kern w:val="0"/>
          <w:sz w:val="20"/>
          <w:szCs w:val="20"/>
          <w:lang w:eastAsia="ar-SA" w:bidi="ar-SA"/>
        </w:rPr>
        <w:t>Angular</w:t>
      </w:r>
      <w:r w:rsidR="00B42963">
        <w:rPr>
          <w:rFonts w:asciiTheme="minorHAnsi" w:eastAsia="Times New Roman" w:hAnsiTheme="minorHAnsi" w:cstheme="minorHAnsi"/>
          <w:b/>
          <w:kern w:val="0"/>
          <w:sz w:val="20"/>
          <w:szCs w:val="20"/>
          <w:lang w:eastAsia="ar-SA" w:bidi="ar-SA"/>
        </w:rPr>
        <w:t>1</w:t>
      </w:r>
      <w:r w:rsidRPr="00E21A0D">
        <w:rPr>
          <w:rFonts w:asciiTheme="minorHAnsi" w:eastAsia="Times New Roman" w:hAnsiTheme="minorHAnsi" w:cstheme="minorHAnsi"/>
          <w:b/>
          <w:kern w:val="0"/>
          <w:sz w:val="20"/>
          <w:szCs w:val="20"/>
          <w:lang w:eastAsia="ar-SA" w:bidi="ar-SA"/>
        </w:rPr>
        <w:t>2/</w:t>
      </w:r>
      <w:r w:rsidR="00B42963">
        <w:rPr>
          <w:rFonts w:asciiTheme="minorHAnsi" w:eastAsia="Times New Roman" w:hAnsiTheme="minorHAnsi" w:cstheme="minorHAnsi"/>
          <w:b/>
          <w:kern w:val="0"/>
          <w:sz w:val="20"/>
          <w:szCs w:val="20"/>
          <w:lang w:eastAsia="ar-SA" w:bidi="ar-SA"/>
        </w:rPr>
        <w:t>13</w:t>
      </w:r>
      <w:r w:rsidRPr="00E21A0D">
        <w:rPr>
          <w:rFonts w:asciiTheme="minorHAnsi" w:eastAsia="Times New Roman" w:hAnsiTheme="minorHAnsi" w:cstheme="minorHAnsi"/>
          <w:b/>
          <w:kern w:val="0"/>
          <w:sz w:val="20"/>
          <w:szCs w:val="20"/>
          <w:lang w:eastAsia="ar-SA" w:bidi="ar-SA"/>
        </w:rPr>
        <w:t xml:space="preserve"> </w:t>
      </w:r>
      <w:r w:rsidRPr="00E21A0D">
        <w:rPr>
          <w:rFonts w:asciiTheme="minorHAnsi" w:eastAsia="Times New Roman" w:hAnsiTheme="minorHAnsi" w:cstheme="minorHAnsi"/>
          <w:kern w:val="0"/>
          <w:sz w:val="20"/>
          <w:szCs w:val="20"/>
          <w:lang w:eastAsia="ar-SA" w:bidi="ar-SA"/>
        </w:rPr>
        <w:t xml:space="preserve">modules, services, templates, directives, services and dependency injection to create a </w:t>
      </w:r>
      <w:r w:rsidRPr="00E21A0D">
        <w:rPr>
          <w:rFonts w:asciiTheme="minorHAnsi" w:eastAsia="Times New Roman" w:hAnsiTheme="minorHAnsi" w:cstheme="minorHAnsi"/>
          <w:b/>
          <w:kern w:val="0"/>
          <w:sz w:val="20"/>
          <w:szCs w:val="20"/>
          <w:lang w:eastAsia="ar-SA" w:bidi="ar-SA"/>
        </w:rPr>
        <w:t>SPA</w:t>
      </w:r>
      <w:r w:rsidRPr="00E21A0D">
        <w:rPr>
          <w:rFonts w:asciiTheme="minorHAnsi" w:hAnsiTheme="minorHAnsi" w:cstheme="minorHAnsi"/>
          <w:sz w:val="20"/>
          <w:szCs w:val="20"/>
        </w:rPr>
        <w:t>.</w:t>
      </w:r>
    </w:p>
    <w:p w14:paraId="001F0198" w14:textId="77777777" w:rsidR="00BF0D11" w:rsidRPr="00E21A0D" w:rsidRDefault="00BF0D11" w:rsidP="00FE2206">
      <w:pPr>
        <w:numPr>
          <w:ilvl w:val="0"/>
          <w:numId w:val="3"/>
        </w:numPr>
        <w:jc w:val="both"/>
        <w:rPr>
          <w:rFonts w:asciiTheme="minorHAnsi" w:hAnsiTheme="minorHAnsi" w:cstheme="minorHAnsi"/>
          <w:sz w:val="20"/>
          <w:szCs w:val="20"/>
        </w:rPr>
      </w:pPr>
      <w:r w:rsidRPr="00E21A0D">
        <w:rPr>
          <w:rFonts w:asciiTheme="minorHAnsi" w:hAnsiTheme="minorHAnsi" w:cstheme="minorHAnsi"/>
          <w:sz w:val="20"/>
          <w:szCs w:val="20"/>
        </w:rPr>
        <w:t>Expertise in Client Side designing and validations using HTML, DHTML and Java Script.</w:t>
      </w:r>
    </w:p>
    <w:p w14:paraId="408CE555" w14:textId="77777777" w:rsidR="00BF0D11" w:rsidRPr="00E21A0D" w:rsidRDefault="00BF0D11" w:rsidP="00FE2206">
      <w:pPr>
        <w:numPr>
          <w:ilvl w:val="0"/>
          <w:numId w:val="3"/>
        </w:numPr>
        <w:jc w:val="both"/>
        <w:rPr>
          <w:rFonts w:asciiTheme="minorHAnsi" w:hAnsiTheme="minorHAnsi" w:cstheme="minorHAnsi"/>
          <w:sz w:val="20"/>
          <w:szCs w:val="20"/>
        </w:rPr>
      </w:pPr>
      <w:r w:rsidRPr="00E21A0D">
        <w:rPr>
          <w:rFonts w:asciiTheme="minorHAnsi" w:hAnsiTheme="minorHAnsi" w:cstheme="minorHAnsi"/>
          <w:sz w:val="20"/>
          <w:szCs w:val="20"/>
        </w:rPr>
        <w:t>Good Experience dealing with applications involving High Traffic Websites.</w:t>
      </w:r>
    </w:p>
    <w:p w14:paraId="7846C1CC" w14:textId="77777777" w:rsidR="00BF0D11" w:rsidRPr="00E21A0D" w:rsidRDefault="00BF0D11" w:rsidP="00FE2206">
      <w:pPr>
        <w:numPr>
          <w:ilvl w:val="0"/>
          <w:numId w:val="3"/>
        </w:numPr>
        <w:jc w:val="both"/>
        <w:rPr>
          <w:rFonts w:asciiTheme="minorHAnsi" w:hAnsiTheme="minorHAnsi" w:cstheme="minorHAnsi"/>
          <w:sz w:val="20"/>
          <w:szCs w:val="20"/>
        </w:rPr>
      </w:pPr>
      <w:r w:rsidRPr="00E21A0D">
        <w:rPr>
          <w:rFonts w:asciiTheme="minorHAnsi" w:hAnsiTheme="minorHAnsi" w:cstheme="minorHAnsi"/>
          <w:sz w:val="20"/>
          <w:szCs w:val="20"/>
        </w:rPr>
        <w:t xml:space="preserve">Good Working Experience and understanding with </w:t>
      </w:r>
      <w:r w:rsidRPr="00E21A0D">
        <w:rPr>
          <w:rFonts w:asciiTheme="minorHAnsi" w:hAnsiTheme="minorHAnsi" w:cstheme="minorHAnsi"/>
          <w:b/>
          <w:sz w:val="20"/>
          <w:szCs w:val="20"/>
        </w:rPr>
        <w:t>Firebug for Mozilla and IE Developer Toolbar for Internet Explorer, Web Inspector for Safari, Developer Toolbar for Chrome</w:t>
      </w:r>
      <w:r w:rsidRPr="00E21A0D">
        <w:rPr>
          <w:rFonts w:asciiTheme="minorHAnsi" w:hAnsiTheme="minorHAnsi" w:cstheme="minorHAnsi"/>
          <w:sz w:val="20"/>
          <w:szCs w:val="20"/>
        </w:rPr>
        <w:t>.</w:t>
      </w:r>
    </w:p>
    <w:p w14:paraId="4D85A81E" w14:textId="77777777" w:rsidR="00BF0D11" w:rsidRPr="00E21A0D" w:rsidRDefault="00BF0D11" w:rsidP="00FE2206">
      <w:pPr>
        <w:numPr>
          <w:ilvl w:val="0"/>
          <w:numId w:val="3"/>
        </w:numPr>
        <w:jc w:val="both"/>
        <w:rPr>
          <w:rFonts w:asciiTheme="minorHAnsi" w:hAnsiTheme="minorHAnsi" w:cstheme="minorHAnsi"/>
          <w:sz w:val="20"/>
          <w:szCs w:val="20"/>
        </w:rPr>
      </w:pPr>
      <w:r w:rsidRPr="00E21A0D">
        <w:rPr>
          <w:rFonts w:asciiTheme="minorHAnsi" w:hAnsiTheme="minorHAnsi" w:cstheme="minorHAnsi"/>
          <w:sz w:val="20"/>
          <w:szCs w:val="20"/>
        </w:rPr>
        <w:t xml:space="preserve">Experience using all popular text-Editors like </w:t>
      </w:r>
      <w:r w:rsidRPr="00E21A0D">
        <w:rPr>
          <w:rFonts w:asciiTheme="minorHAnsi" w:hAnsiTheme="minorHAnsi" w:cstheme="minorHAnsi"/>
          <w:b/>
          <w:sz w:val="20"/>
          <w:szCs w:val="20"/>
        </w:rPr>
        <w:t>Eclipse</w:t>
      </w:r>
      <w:r w:rsidR="00E77927" w:rsidRPr="00E21A0D">
        <w:rPr>
          <w:rFonts w:asciiTheme="minorHAnsi" w:hAnsiTheme="minorHAnsi" w:cstheme="minorHAnsi"/>
          <w:b/>
          <w:sz w:val="20"/>
          <w:szCs w:val="20"/>
        </w:rPr>
        <w:t>, Visual</w:t>
      </w:r>
      <w:r w:rsidRPr="00E21A0D">
        <w:rPr>
          <w:rFonts w:asciiTheme="minorHAnsi" w:hAnsiTheme="minorHAnsi" w:cstheme="minorHAnsi"/>
          <w:b/>
          <w:sz w:val="20"/>
          <w:szCs w:val="20"/>
        </w:rPr>
        <w:t xml:space="preserve"> Studio code, Sourcetree, GitHub, Sublime Text, and Notepad++.</w:t>
      </w:r>
    </w:p>
    <w:p w14:paraId="1B8F6E3A" w14:textId="77777777" w:rsidR="00BF0D11" w:rsidRPr="00E21A0D" w:rsidRDefault="00BF0D11" w:rsidP="00FE2206">
      <w:pPr>
        <w:numPr>
          <w:ilvl w:val="0"/>
          <w:numId w:val="3"/>
        </w:numPr>
        <w:shd w:val="clear" w:color="auto" w:fill="FFFFFF"/>
        <w:suppressAutoHyphens w:val="0"/>
        <w:spacing w:before="100" w:beforeAutospacing="1" w:after="100" w:afterAutospacing="1"/>
        <w:jc w:val="both"/>
        <w:rPr>
          <w:rFonts w:asciiTheme="minorHAnsi" w:hAnsiTheme="minorHAnsi" w:cs="Helvetica"/>
          <w:sz w:val="20"/>
          <w:szCs w:val="20"/>
        </w:rPr>
      </w:pPr>
      <w:r w:rsidRPr="00E21A0D">
        <w:rPr>
          <w:rFonts w:asciiTheme="minorHAnsi" w:hAnsiTheme="minorHAnsi" w:cs="Helvetica"/>
          <w:sz w:val="20"/>
          <w:szCs w:val="20"/>
        </w:rPr>
        <w:t xml:space="preserve">Experience in building isomorphic applications using React.js and Redux with </w:t>
      </w:r>
      <w:r w:rsidRPr="00E21A0D">
        <w:rPr>
          <w:rFonts w:asciiTheme="minorHAnsi" w:hAnsiTheme="minorHAnsi" w:cs="Helvetica"/>
          <w:b/>
          <w:bCs/>
          <w:sz w:val="20"/>
          <w:szCs w:val="20"/>
        </w:rPr>
        <w:t>GraphQL</w:t>
      </w:r>
      <w:r w:rsidRPr="00E21A0D">
        <w:rPr>
          <w:rFonts w:asciiTheme="minorHAnsi" w:hAnsiTheme="minorHAnsi" w:cs="Helvetica"/>
          <w:sz w:val="20"/>
          <w:szCs w:val="20"/>
        </w:rPr>
        <w:t xml:space="preserve"> on server side.</w:t>
      </w:r>
    </w:p>
    <w:p w14:paraId="68846D0D" w14:textId="77777777" w:rsidR="00BF0D11" w:rsidRPr="00E21A0D" w:rsidRDefault="00BF0D11" w:rsidP="00FE2206">
      <w:pPr>
        <w:pStyle w:val="ListParagraph"/>
        <w:numPr>
          <w:ilvl w:val="0"/>
          <w:numId w:val="3"/>
        </w:numPr>
        <w:jc w:val="both"/>
        <w:rPr>
          <w:rFonts w:asciiTheme="minorHAnsi" w:eastAsia="Times New Roman" w:hAnsiTheme="minorHAnsi" w:cstheme="minorHAnsi"/>
          <w:kern w:val="0"/>
          <w:sz w:val="20"/>
          <w:szCs w:val="20"/>
          <w:lang w:eastAsia="ar-SA" w:bidi="ar-SA"/>
        </w:rPr>
      </w:pPr>
      <w:r w:rsidRPr="00E21A0D">
        <w:rPr>
          <w:rFonts w:asciiTheme="minorHAnsi" w:eastAsia="Times New Roman" w:hAnsiTheme="minorHAnsi" w:cstheme="minorHAnsi"/>
          <w:kern w:val="0"/>
          <w:sz w:val="20"/>
          <w:szCs w:val="20"/>
          <w:lang w:eastAsia="ar-SA" w:bidi="ar-SA"/>
        </w:rPr>
        <w:t>Involved in Designing and Application Configuration of project from scratch.</w:t>
      </w:r>
    </w:p>
    <w:p w14:paraId="3B587E97" w14:textId="77777777" w:rsidR="00BF0D11" w:rsidRPr="00E21A0D" w:rsidRDefault="00BF0D11" w:rsidP="00FE2206">
      <w:pPr>
        <w:pStyle w:val="ListParagraph"/>
        <w:numPr>
          <w:ilvl w:val="0"/>
          <w:numId w:val="3"/>
        </w:numPr>
        <w:jc w:val="both"/>
        <w:rPr>
          <w:rFonts w:asciiTheme="minorHAnsi" w:eastAsia="Times New Roman" w:hAnsiTheme="minorHAnsi" w:cstheme="minorHAnsi"/>
          <w:kern w:val="0"/>
          <w:sz w:val="20"/>
          <w:szCs w:val="20"/>
          <w:lang w:eastAsia="ar-SA" w:bidi="ar-SA"/>
        </w:rPr>
      </w:pPr>
      <w:r w:rsidRPr="00E21A0D">
        <w:rPr>
          <w:rFonts w:asciiTheme="minorHAnsi" w:eastAsia="Times New Roman" w:hAnsiTheme="minorHAnsi" w:cstheme="minorHAnsi"/>
          <w:kern w:val="0"/>
          <w:sz w:val="20"/>
          <w:szCs w:val="20"/>
          <w:lang w:eastAsia="ar-SA" w:bidi="ar-SA"/>
        </w:rPr>
        <w:t xml:space="preserve">Experience working on </w:t>
      </w:r>
      <w:r w:rsidRPr="00E21A0D">
        <w:rPr>
          <w:rFonts w:asciiTheme="minorHAnsi" w:eastAsia="Times New Roman" w:hAnsiTheme="minorHAnsi" w:cstheme="minorHAnsi"/>
          <w:b/>
          <w:kern w:val="0"/>
          <w:sz w:val="20"/>
          <w:szCs w:val="20"/>
          <w:lang w:eastAsia="ar-SA" w:bidi="ar-SA"/>
        </w:rPr>
        <w:t>Ionic Framework</w:t>
      </w:r>
      <w:r w:rsidRPr="00E21A0D">
        <w:rPr>
          <w:rFonts w:asciiTheme="minorHAnsi" w:eastAsia="Times New Roman" w:hAnsiTheme="minorHAnsi" w:cstheme="minorHAnsi"/>
          <w:kern w:val="0"/>
          <w:sz w:val="20"/>
          <w:szCs w:val="20"/>
          <w:lang w:eastAsia="ar-SA" w:bidi="ar-SA"/>
        </w:rPr>
        <w:t xml:space="preserve"> for developing hybrid mobile applications</w:t>
      </w:r>
      <w:r w:rsidRPr="00E21A0D">
        <w:rPr>
          <w:rFonts w:asciiTheme="minorHAnsi" w:hAnsiTheme="minorHAnsi" w:cstheme="minorHAnsi"/>
          <w:b/>
          <w:sz w:val="20"/>
          <w:szCs w:val="20"/>
        </w:rPr>
        <w:t>.</w:t>
      </w:r>
    </w:p>
    <w:p w14:paraId="4CFD2BCA" w14:textId="77777777" w:rsidR="00BF0D11" w:rsidRPr="00E21A0D" w:rsidRDefault="00BF0D11" w:rsidP="00FE2206">
      <w:pPr>
        <w:numPr>
          <w:ilvl w:val="0"/>
          <w:numId w:val="3"/>
        </w:numPr>
        <w:jc w:val="both"/>
        <w:rPr>
          <w:rFonts w:asciiTheme="minorHAnsi" w:hAnsiTheme="minorHAnsi" w:cstheme="minorHAnsi"/>
          <w:sz w:val="20"/>
          <w:szCs w:val="20"/>
        </w:rPr>
      </w:pPr>
      <w:r w:rsidRPr="00E21A0D">
        <w:rPr>
          <w:rFonts w:asciiTheme="minorHAnsi" w:hAnsiTheme="minorHAnsi" w:cstheme="minorHAnsi"/>
          <w:sz w:val="20"/>
          <w:szCs w:val="20"/>
        </w:rPr>
        <w:t>Holding experience in creating and implementing</w:t>
      </w:r>
      <w:r w:rsidRPr="00E21A0D">
        <w:rPr>
          <w:rFonts w:asciiTheme="minorHAnsi" w:hAnsiTheme="minorHAnsi" w:cstheme="minorHAnsi"/>
          <w:b/>
          <w:sz w:val="20"/>
          <w:szCs w:val="20"/>
        </w:rPr>
        <w:t xml:space="preserve"> web applications and mobile applications</w:t>
      </w:r>
    </w:p>
    <w:p w14:paraId="2785C26B" w14:textId="77777777" w:rsidR="00BF0D11" w:rsidRPr="00E21A0D" w:rsidRDefault="00BF0D11" w:rsidP="00FE2206">
      <w:pPr>
        <w:pStyle w:val="ListParagraph"/>
        <w:numPr>
          <w:ilvl w:val="0"/>
          <w:numId w:val="3"/>
        </w:numPr>
        <w:jc w:val="both"/>
        <w:rPr>
          <w:rFonts w:asciiTheme="minorHAnsi" w:hAnsiTheme="minorHAnsi" w:cstheme="minorHAnsi"/>
          <w:b/>
          <w:sz w:val="20"/>
          <w:szCs w:val="20"/>
        </w:rPr>
      </w:pPr>
      <w:r w:rsidRPr="00E21A0D">
        <w:rPr>
          <w:rFonts w:asciiTheme="minorHAnsi" w:eastAsia="Cambria" w:hAnsiTheme="minorHAnsi" w:cstheme="minorHAnsi"/>
          <w:sz w:val="20"/>
          <w:szCs w:val="20"/>
        </w:rPr>
        <w:t xml:space="preserve">Good experience on </w:t>
      </w:r>
      <w:r w:rsidRPr="00E21A0D">
        <w:rPr>
          <w:rFonts w:asciiTheme="minorHAnsi" w:eastAsia="Cambria" w:hAnsiTheme="minorHAnsi" w:cstheme="minorHAnsi"/>
          <w:b/>
          <w:sz w:val="20"/>
          <w:szCs w:val="20"/>
        </w:rPr>
        <w:t xml:space="preserve">Javascript Frameworks like Angular </w:t>
      </w:r>
      <w:proofErr w:type="spellStart"/>
      <w:r w:rsidRPr="00E21A0D">
        <w:rPr>
          <w:rFonts w:asciiTheme="minorHAnsi" w:eastAsia="Cambria" w:hAnsiTheme="minorHAnsi" w:cstheme="minorHAnsi"/>
          <w:b/>
          <w:sz w:val="20"/>
          <w:szCs w:val="20"/>
        </w:rPr>
        <w:t>js</w:t>
      </w:r>
      <w:proofErr w:type="spellEnd"/>
      <w:r w:rsidRPr="00E21A0D">
        <w:rPr>
          <w:rFonts w:asciiTheme="minorHAnsi" w:eastAsia="Cambria" w:hAnsiTheme="minorHAnsi" w:cstheme="minorHAnsi"/>
          <w:b/>
          <w:sz w:val="20"/>
          <w:szCs w:val="20"/>
        </w:rPr>
        <w:t xml:space="preserve">, React </w:t>
      </w:r>
      <w:proofErr w:type="spellStart"/>
      <w:r w:rsidRPr="00E21A0D">
        <w:rPr>
          <w:rFonts w:asciiTheme="minorHAnsi" w:eastAsia="Cambria" w:hAnsiTheme="minorHAnsi" w:cstheme="minorHAnsi"/>
          <w:b/>
          <w:sz w:val="20"/>
          <w:szCs w:val="20"/>
        </w:rPr>
        <w:t>js</w:t>
      </w:r>
      <w:proofErr w:type="spellEnd"/>
      <w:r w:rsidRPr="00E21A0D">
        <w:rPr>
          <w:rFonts w:asciiTheme="minorHAnsi" w:eastAsia="Cambria" w:hAnsiTheme="minorHAnsi" w:cstheme="minorHAnsi"/>
          <w:b/>
          <w:sz w:val="20"/>
          <w:szCs w:val="20"/>
        </w:rPr>
        <w:t xml:space="preserve"> and Node </w:t>
      </w:r>
      <w:proofErr w:type="spellStart"/>
      <w:r w:rsidRPr="00E21A0D">
        <w:rPr>
          <w:rFonts w:asciiTheme="minorHAnsi" w:eastAsia="Cambria" w:hAnsiTheme="minorHAnsi" w:cstheme="minorHAnsi"/>
          <w:b/>
          <w:sz w:val="20"/>
          <w:szCs w:val="20"/>
        </w:rPr>
        <w:t>js</w:t>
      </w:r>
      <w:proofErr w:type="spellEnd"/>
      <w:r w:rsidRPr="00E21A0D">
        <w:rPr>
          <w:rFonts w:asciiTheme="minorHAnsi" w:eastAsia="Cambria" w:hAnsiTheme="minorHAnsi" w:cstheme="minorHAnsi"/>
          <w:b/>
          <w:sz w:val="20"/>
          <w:szCs w:val="20"/>
        </w:rPr>
        <w:t>.</w:t>
      </w:r>
    </w:p>
    <w:p w14:paraId="51805B23" w14:textId="1467954C" w:rsidR="00BF0D11" w:rsidRPr="00E21A0D" w:rsidRDefault="00BF0D11" w:rsidP="00FE2206">
      <w:pPr>
        <w:pStyle w:val="ListParagraph"/>
        <w:numPr>
          <w:ilvl w:val="0"/>
          <w:numId w:val="3"/>
        </w:numPr>
        <w:jc w:val="both"/>
        <w:rPr>
          <w:rFonts w:asciiTheme="minorHAnsi" w:hAnsiTheme="minorHAnsi" w:cstheme="minorHAnsi"/>
          <w:b/>
          <w:sz w:val="20"/>
          <w:szCs w:val="20"/>
        </w:rPr>
      </w:pPr>
      <w:r w:rsidRPr="00E21A0D">
        <w:rPr>
          <w:rFonts w:asciiTheme="minorHAnsi" w:eastAsia="Cambria" w:hAnsiTheme="minorHAnsi" w:cstheme="minorHAnsi"/>
          <w:sz w:val="20"/>
          <w:szCs w:val="20"/>
        </w:rPr>
        <w:t xml:space="preserve">Used </w:t>
      </w:r>
      <w:r w:rsidRPr="00E21A0D">
        <w:rPr>
          <w:rFonts w:asciiTheme="minorHAnsi" w:eastAsia="Cambria" w:hAnsiTheme="minorHAnsi" w:cstheme="minorHAnsi"/>
          <w:b/>
          <w:sz w:val="20"/>
          <w:szCs w:val="20"/>
        </w:rPr>
        <w:t xml:space="preserve">Angular </w:t>
      </w:r>
      <w:r w:rsidR="00B42963">
        <w:rPr>
          <w:rFonts w:asciiTheme="minorHAnsi" w:eastAsia="Cambria" w:hAnsiTheme="minorHAnsi" w:cstheme="minorHAnsi"/>
          <w:b/>
          <w:sz w:val="20"/>
          <w:szCs w:val="20"/>
        </w:rPr>
        <w:t>12</w:t>
      </w:r>
      <w:r w:rsidRPr="00E21A0D">
        <w:rPr>
          <w:rFonts w:asciiTheme="minorHAnsi" w:eastAsia="Cambria" w:hAnsiTheme="minorHAnsi" w:cstheme="minorHAnsi"/>
          <w:b/>
          <w:sz w:val="20"/>
          <w:szCs w:val="20"/>
        </w:rPr>
        <w:t xml:space="preserve"> </w:t>
      </w:r>
      <w:r w:rsidRPr="00E21A0D">
        <w:rPr>
          <w:rFonts w:asciiTheme="minorHAnsi" w:eastAsia="Cambria" w:hAnsiTheme="minorHAnsi" w:cstheme="minorHAnsi"/>
          <w:sz w:val="20"/>
          <w:szCs w:val="20"/>
        </w:rPr>
        <w:t xml:space="preserve">with a restful </w:t>
      </w:r>
      <w:proofErr w:type="spellStart"/>
      <w:r w:rsidRPr="00E21A0D">
        <w:rPr>
          <w:rFonts w:asciiTheme="minorHAnsi" w:eastAsia="Cambria" w:hAnsiTheme="minorHAnsi" w:cstheme="minorHAnsi"/>
          <w:sz w:val="20"/>
          <w:szCs w:val="20"/>
        </w:rPr>
        <w:t>json</w:t>
      </w:r>
      <w:proofErr w:type="spellEnd"/>
      <w:r w:rsidRPr="00E21A0D">
        <w:rPr>
          <w:rFonts w:asciiTheme="minorHAnsi" w:eastAsia="Cambria" w:hAnsiTheme="minorHAnsi" w:cstheme="minorHAnsi"/>
          <w:sz w:val="20"/>
          <w:szCs w:val="20"/>
        </w:rPr>
        <w:t xml:space="preserve"> interface which is based on application design pattern</w:t>
      </w:r>
      <w:r w:rsidRPr="00E21A0D">
        <w:rPr>
          <w:rFonts w:asciiTheme="minorHAnsi" w:hAnsiTheme="minorHAnsi" w:cstheme="minorHAnsi"/>
          <w:b/>
          <w:sz w:val="20"/>
          <w:szCs w:val="20"/>
        </w:rPr>
        <w:t>.</w:t>
      </w:r>
    </w:p>
    <w:p w14:paraId="44352681" w14:textId="7F8E1B0A" w:rsidR="00BF0D11" w:rsidRPr="00E21A0D" w:rsidRDefault="00BF0D11" w:rsidP="00FE2206">
      <w:pPr>
        <w:pStyle w:val="ListParagraph"/>
        <w:numPr>
          <w:ilvl w:val="0"/>
          <w:numId w:val="3"/>
        </w:numPr>
        <w:jc w:val="both"/>
        <w:rPr>
          <w:rFonts w:asciiTheme="minorHAnsi" w:hAnsiTheme="minorHAnsi" w:cstheme="minorHAnsi"/>
          <w:b/>
          <w:sz w:val="20"/>
          <w:szCs w:val="20"/>
        </w:rPr>
      </w:pPr>
      <w:r w:rsidRPr="00E21A0D">
        <w:rPr>
          <w:rFonts w:asciiTheme="minorHAnsi" w:eastAsia="Cambria" w:hAnsiTheme="minorHAnsi" w:cstheme="minorHAnsi"/>
          <w:sz w:val="20"/>
          <w:szCs w:val="20"/>
        </w:rPr>
        <w:t xml:space="preserve">Create desktop application with </w:t>
      </w:r>
      <w:r w:rsidRPr="00E21A0D">
        <w:rPr>
          <w:rFonts w:asciiTheme="minorHAnsi" w:eastAsia="Cambria" w:hAnsiTheme="minorHAnsi" w:cstheme="minorHAnsi"/>
          <w:b/>
          <w:sz w:val="20"/>
          <w:szCs w:val="20"/>
        </w:rPr>
        <w:t xml:space="preserve">Angular </w:t>
      </w:r>
      <w:r w:rsidR="00B42963">
        <w:rPr>
          <w:rFonts w:asciiTheme="minorHAnsi" w:eastAsia="Cambria" w:hAnsiTheme="minorHAnsi" w:cstheme="minorHAnsi"/>
          <w:b/>
          <w:sz w:val="20"/>
          <w:szCs w:val="20"/>
        </w:rPr>
        <w:t>1</w:t>
      </w:r>
      <w:r w:rsidRPr="00E21A0D">
        <w:rPr>
          <w:rFonts w:asciiTheme="minorHAnsi" w:eastAsia="Cambria" w:hAnsiTheme="minorHAnsi" w:cstheme="minorHAnsi"/>
          <w:b/>
          <w:sz w:val="20"/>
          <w:szCs w:val="20"/>
        </w:rPr>
        <w:t>2/</w:t>
      </w:r>
      <w:r w:rsidR="00B42963">
        <w:rPr>
          <w:rFonts w:asciiTheme="minorHAnsi" w:eastAsia="Cambria" w:hAnsiTheme="minorHAnsi" w:cstheme="minorHAnsi"/>
          <w:b/>
          <w:sz w:val="20"/>
          <w:szCs w:val="20"/>
        </w:rPr>
        <w:t>13</w:t>
      </w:r>
      <w:r w:rsidRPr="00E21A0D">
        <w:rPr>
          <w:rFonts w:asciiTheme="minorHAnsi" w:eastAsia="Cambria" w:hAnsiTheme="minorHAnsi" w:cstheme="minorHAnsi"/>
          <w:sz w:val="20"/>
          <w:szCs w:val="20"/>
        </w:rPr>
        <w:t xml:space="preserve"> and Unit Test with </w:t>
      </w:r>
      <w:r w:rsidRPr="00E21A0D">
        <w:rPr>
          <w:rFonts w:asciiTheme="minorHAnsi" w:eastAsia="Cambria" w:hAnsiTheme="minorHAnsi" w:cstheme="minorHAnsi"/>
          <w:b/>
          <w:sz w:val="20"/>
          <w:szCs w:val="20"/>
        </w:rPr>
        <w:t>Karma-Jasmine</w:t>
      </w:r>
      <w:r w:rsidRPr="00E21A0D">
        <w:rPr>
          <w:rFonts w:asciiTheme="minorHAnsi" w:eastAsia="Cambria" w:hAnsiTheme="minorHAnsi" w:cstheme="minorHAnsi"/>
          <w:sz w:val="20"/>
          <w:szCs w:val="20"/>
        </w:rPr>
        <w:t>.</w:t>
      </w:r>
    </w:p>
    <w:p w14:paraId="46130611" w14:textId="77777777" w:rsidR="00BF0D11" w:rsidRDefault="00BF0D11" w:rsidP="00FE2206">
      <w:pPr>
        <w:numPr>
          <w:ilvl w:val="0"/>
          <w:numId w:val="3"/>
        </w:numPr>
        <w:jc w:val="both"/>
        <w:rPr>
          <w:rFonts w:asciiTheme="minorHAnsi" w:hAnsiTheme="minorHAnsi" w:cstheme="minorHAnsi"/>
          <w:sz w:val="20"/>
          <w:szCs w:val="20"/>
        </w:rPr>
      </w:pPr>
      <w:r w:rsidRPr="00E21A0D">
        <w:rPr>
          <w:rFonts w:asciiTheme="minorHAnsi" w:hAnsiTheme="minorHAnsi" w:cstheme="minorHAnsi"/>
          <w:sz w:val="20"/>
          <w:szCs w:val="20"/>
        </w:rPr>
        <w:t>Have been working in every Phase of Software Development Life Cycle (SDLC) like including requirements analysis, applications design, development, Integration, maintenance, installation, implementation and testing of various client/server, N-tier and web applications.</w:t>
      </w:r>
    </w:p>
    <w:p w14:paraId="50BC2878" w14:textId="26CD6B29" w:rsidR="00CE25D5" w:rsidRPr="00CE25D5" w:rsidRDefault="00CE25D5" w:rsidP="00FE2206">
      <w:pPr>
        <w:pStyle w:val="ListParagraph"/>
        <w:numPr>
          <w:ilvl w:val="0"/>
          <w:numId w:val="3"/>
        </w:numPr>
        <w:jc w:val="both"/>
        <w:rPr>
          <w:rFonts w:asciiTheme="minorHAnsi" w:hAnsiTheme="minorHAnsi" w:cstheme="minorHAnsi"/>
          <w:sz w:val="20"/>
          <w:szCs w:val="20"/>
        </w:rPr>
      </w:pPr>
      <w:r w:rsidRPr="00CE25D5">
        <w:rPr>
          <w:rFonts w:asciiTheme="minorHAnsi" w:eastAsia="Times New Roman" w:hAnsiTheme="minorHAnsi" w:cstheme="minorHAnsi"/>
          <w:kern w:val="0"/>
          <w:sz w:val="20"/>
          <w:szCs w:val="20"/>
          <w:lang w:eastAsia="ar-SA" w:bidi="ar-SA"/>
        </w:rPr>
        <w:t xml:space="preserve">Used Middleware, </w:t>
      </w:r>
      <w:r w:rsidRPr="00CE25D5">
        <w:rPr>
          <w:rFonts w:asciiTheme="minorHAnsi" w:eastAsia="Times New Roman" w:hAnsiTheme="minorHAnsi"/>
          <w:b/>
          <w:bCs/>
          <w:kern w:val="0"/>
          <w:sz w:val="20"/>
          <w:szCs w:val="20"/>
          <w:lang w:eastAsia="ar-SA" w:bidi="ar-SA"/>
        </w:rPr>
        <w:t>Redux-Promise</w:t>
      </w:r>
      <w:r w:rsidRPr="00CE25D5">
        <w:rPr>
          <w:rFonts w:asciiTheme="minorHAnsi" w:eastAsia="Times New Roman" w:hAnsiTheme="minorHAnsi" w:cstheme="minorHAnsi"/>
          <w:kern w:val="0"/>
          <w:sz w:val="20"/>
          <w:szCs w:val="20"/>
          <w:lang w:eastAsia="ar-SA" w:bidi="ar-SA"/>
        </w:rPr>
        <w:t xml:space="preserve"> in application to retrieve data from Backend and to also perform RESTFUL services.</w:t>
      </w:r>
    </w:p>
    <w:p w14:paraId="62DCA6E5" w14:textId="77777777" w:rsidR="00BF0D11" w:rsidRPr="00E21A0D" w:rsidRDefault="00BF0D11" w:rsidP="00FE2206">
      <w:pPr>
        <w:pStyle w:val="ListParagraph"/>
        <w:numPr>
          <w:ilvl w:val="0"/>
          <w:numId w:val="3"/>
        </w:numPr>
        <w:jc w:val="both"/>
        <w:rPr>
          <w:rFonts w:asciiTheme="minorHAnsi" w:eastAsia="Times New Roman" w:hAnsiTheme="minorHAnsi" w:cstheme="minorHAnsi"/>
          <w:kern w:val="0"/>
          <w:sz w:val="20"/>
          <w:szCs w:val="20"/>
          <w:lang w:eastAsia="ar-SA" w:bidi="ar-SA"/>
        </w:rPr>
      </w:pPr>
      <w:r w:rsidRPr="00E21A0D">
        <w:rPr>
          <w:rFonts w:asciiTheme="minorHAnsi" w:eastAsia="Times New Roman" w:hAnsiTheme="minorHAnsi" w:cstheme="minorHAnsi"/>
          <w:kern w:val="0"/>
          <w:sz w:val="20"/>
          <w:szCs w:val="20"/>
          <w:lang w:eastAsia="ar-SA" w:bidi="ar-SA"/>
        </w:rPr>
        <w:t xml:space="preserve">Created web services and desktop applications to access and display data needed by support teams using, </w:t>
      </w:r>
      <w:r w:rsidRPr="00E21A0D">
        <w:rPr>
          <w:rFonts w:asciiTheme="minorHAnsi" w:eastAsia="Times New Roman" w:hAnsiTheme="minorHAnsi" w:cstheme="minorHAnsi"/>
          <w:b/>
          <w:kern w:val="0"/>
          <w:sz w:val="20"/>
          <w:szCs w:val="20"/>
          <w:lang w:eastAsia="ar-SA" w:bidi="ar-SA"/>
        </w:rPr>
        <w:t xml:space="preserve">Ajax, JavaScript, </w:t>
      </w:r>
      <w:proofErr w:type="spellStart"/>
      <w:r w:rsidRPr="00E21A0D">
        <w:rPr>
          <w:rFonts w:asciiTheme="minorHAnsi" w:eastAsia="Times New Roman" w:hAnsiTheme="minorHAnsi" w:cstheme="minorHAnsi"/>
          <w:b/>
          <w:kern w:val="0"/>
          <w:sz w:val="20"/>
          <w:szCs w:val="20"/>
          <w:lang w:eastAsia="ar-SA" w:bidi="ar-SA"/>
        </w:rPr>
        <w:t>JQuery</w:t>
      </w:r>
      <w:proofErr w:type="spellEnd"/>
      <w:r w:rsidRPr="00E21A0D">
        <w:rPr>
          <w:rFonts w:asciiTheme="minorHAnsi" w:eastAsia="Times New Roman" w:hAnsiTheme="minorHAnsi" w:cstheme="minorHAnsi"/>
          <w:b/>
          <w:kern w:val="0"/>
          <w:sz w:val="20"/>
          <w:szCs w:val="20"/>
          <w:lang w:eastAsia="ar-SA" w:bidi="ar-SA"/>
        </w:rPr>
        <w:t xml:space="preserve">, Backbone.js, Angular. </w:t>
      </w:r>
      <w:proofErr w:type="gramStart"/>
      <w:r w:rsidRPr="00E21A0D">
        <w:rPr>
          <w:rFonts w:asciiTheme="minorHAnsi" w:eastAsia="Times New Roman" w:hAnsiTheme="minorHAnsi" w:cstheme="minorHAnsi"/>
          <w:b/>
          <w:kern w:val="0"/>
          <w:sz w:val="20"/>
          <w:szCs w:val="20"/>
          <w:lang w:eastAsia="ar-SA" w:bidi="ar-SA"/>
        </w:rPr>
        <w:t>Js,Node.js</w:t>
      </w:r>
      <w:proofErr w:type="gramEnd"/>
      <w:r w:rsidRPr="00E21A0D">
        <w:rPr>
          <w:rFonts w:asciiTheme="minorHAnsi" w:eastAsia="Times New Roman" w:hAnsiTheme="minorHAnsi" w:cstheme="minorHAnsi"/>
          <w:b/>
          <w:kern w:val="0"/>
          <w:sz w:val="20"/>
          <w:szCs w:val="20"/>
          <w:lang w:eastAsia="ar-SA" w:bidi="ar-SA"/>
        </w:rPr>
        <w:t>, Java, CSS and HTML</w:t>
      </w:r>
      <w:r w:rsidRPr="00E21A0D">
        <w:rPr>
          <w:rFonts w:asciiTheme="minorHAnsi" w:eastAsia="Times New Roman" w:hAnsiTheme="minorHAnsi" w:cstheme="minorHAnsi"/>
          <w:kern w:val="0"/>
          <w:sz w:val="20"/>
          <w:szCs w:val="20"/>
          <w:lang w:eastAsia="ar-SA" w:bidi="ar-SA"/>
        </w:rPr>
        <w:t>.</w:t>
      </w:r>
    </w:p>
    <w:p w14:paraId="45FB8E89" w14:textId="77777777" w:rsidR="00BF0D11" w:rsidRPr="00E21A0D" w:rsidRDefault="00BF0D11" w:rsidP="00FE2206">
      <w:pPr>
        <w:numPr>
          <w:ilvl w:val="0"/>
          <w:numId w:val="3"/>
        </w:numPr>
        <w:jc w:val="both"/>
        <w:rPr>
          <w:rFonts w:asciiTheme="minorHAnsi" w:hAnsiTheme="minorHAnsi" w:cstheme="minorHAnsi"/>
          <w:bCs/>
          <w:iCs/>
          <w:sz w:val="20"/>
          <w:szCs w:val="20"/>
        </w:rPr>
      </w:pPr>
      <w:r w:rsidRPr="00E21A0D">
        <w:rPr>
          <w:rFonts w:asciiTheme="minorHAnsi" w:hAnsiTheme="minorHAnsi" w:cstheme="minorHAnsi"/>
          <w:bCs/>
          <w:iCs/>
          <w:sz w:val="20"/>
          <w:szCs w:val="20"/>
        </w:rPr>
        <w:t xml:space="preserve">Excellent </w:t>
      </w:r>
      <w:r w:rsidRPr="00E21A0D">
        <w:rPr>
          <w:rFonts w:asciiTheme="minorHAnsi" w:hAnsiTheme="minorHAnsi" w:cstheme="minorHAnsi"/>
          <w:sz w:val="20"/>
          <w:szCs w:val="20"/>
        </w:rPr>
        <w:t>interpersonal abilities, communication skills, time management and Team skills and strive hard to attain project goals inside assigned deadlines.</w:t>
      </w:r>
    </w:p>
    <w:p w14:paraId="5E97F476" w14:textId="77777777" w:rsidR="00BF0D11" w:rsidRPr="00E21A0D" w:rsidRDefault="00BF0D11" w:rsidP="00FE2206">
      <w:pPr>
        <w:numPr>
          <w:ilvl w:val="0"/>
          <w:numId w:val="3"/>
        </w:numPr>
        <w:suppressAutoHyphens w:val="0"/>
        <w:jc w:val="both"/>
        <w:rPr>
          <w:rFonts w:asciiTheme="minorHAnsi" w:hAnsiTheme="minorHAnsi" w:cstheme="minorHAnsi"/>
          <w:sz w:val="20"/>
          <w:szCs w:val="20"/>
        </w:rPr>
      </w:pPr>
      <w:r w:rsidRPr="00E21A0D">
        <w:rPr>
          <w:rStyle w:val="html0020preformattedchar"/>
          <w:rFonts w:asciiTheme="minorHAnsi" w:hAnsiTheme="minorHAnsi" w:cstheme="minorHAnsi"/>
          <w:sz w:val="20"/>
          <w:szCs w:val="20"/>
        </w:rPr>
        <w:t xml:space="preserve">Solid expertise in developing Html pages based on </w:t>
      </w:r>
      <w:r w:rsidRPr="00E21A0D">
        <w:rPr>
          <w:rStyle w:val="html0020preformattedchar"/>
          <w:rFonts w:asciiTheme="minorHAnsi" w:hAnsiTheme="minorHAnsi" w:cstheme="minorHAnsi"/>
          <w:b/>
          <w:sz w:val="20"/>
          <w:szCs w:val="20"/>
        </w:rPr>
        <w:t>DIV layout, W3C Compliance, Web 2.0, Web Accessibility, Web Usability and Cross browser platform</w:t>
      </w:r>
      <w:r w:rsidRPr="00E21A0D">
        <w:rPr>
          <w:rStyle w:val="html0020preformattedchar"/>
          <w:rFonts w:asciiTheme="minorHAnsi" w:hAnsiTheme="minorHAnsi" w:cstheme="minorHAnsi"/>
          <w:sz w:val="20"/>
          <w:szCs w:val="20"/>
        </w:rPr>
        <w:t>.</w:t>
      </w:r>
    </w:p>
    <w:p w14:paraId="068A32C7" w14:textId="77777777" w:rsidR="00BF0D11" w:rsidRPr="00E21A0D" w:rsidRDefault="00BF0D11" w:rsidP="00FE2206">
      <w:pPr>
        <w:numPr>
          <w:ilvl w:val="0"/>
          <w:numId w:val="3"/>
        </w:numPr>
        <w:suppressAutoHyphens w:val="0"/>
        <w:jc w:val="both"/>
        <w:rPr>
          <w:rFonts w:asciiTheme="minorHAnsi" w:hAnsiTheme="minorHAnsi" w:cstheme="minorHAnsi"/>
          <w:sz w:val="20"/>
          <w:szCs w:val="20"/>
        </w:rPr>
      </w:pPr>
      <w:r w:rsidRPr="00E21A0D">
        <w:rPr>
          <w:rFonts w:asciiTheme="minorHAnsi" w:eastAsia="Cambria" w:hAnsiTheme="minorHAnsi" w:cstheme="minorHAnsi"/>
          <w:sz w:val="20"/>
          <w:szCs w:val="20"/>
        </w:rPr>
        <w:t xml:space="preserve">Knowledge on using </w:t>
      </w:r>
      <w:r w:rsidRPr="00E21A0D">
        <w:rPr>
          <w:rFonts w:asciiTheme="minorHAnsi" w:eastAsia="Cambria" w:hAnsiTheme="minorHAnsi" w:cstheme="minorHAnsi"/>
          <w:b/>
          <w:sz w:val="20"/>
          <w:szCs w:val="20"/>
        </w:rPr>
        <w:t>SASS,</w:t>
      </w:r>
      <w:r w:rsidRPr="00E21A0D">
        <w:rPr>
          <w:rFonts w:asciiTheme="minorHAnsi" w:eastAsia="Cambria" w:hAnsiTheme="minorHAnsi" w:cstheme="minorHAnsi"/>
          <w:sz w:val="20"/>
          <w:szCs w:val="20"/>
        </w:rPr>
        <w:t xml:space="preserve"> for few functions like </w:t>
      </w:r>
      <w:proofErr w:type="spellStart"/>
      <w:r w:rsidRPr="00E21A0D">
        <w:rPr>
          <w:rFonts w:asciiTheme="minorHAnsi" w:eastAsia="Cambria" w:hAnsiTheme="minorHAnsi" w:cstheme="minorHAnsi"/>
          <w:sz w:val="20"/>
          <w:szCs w:val="20"/>
        </w:rPr>
        <w:t>colour</w:t>
      </w:r>
      <w:proofErr w:type="spellEnd"/>
      <w:r w:rsidRPr="00E21A0D">
        <w:rPr>
          <w:rFonts w:asciiTheme="minorHAnsi" w:eastAsia="Cambria" w:hAnsiTheme="minorHAnsi" w:cstheme="minorHAnsi"/>
          <w:sz w:val="20"/>
          <w:szCs w:val="20"/>
        </w:rPr>
        <w:t xml:space="preserve"> manipulation</w:t>
      </w:r>
      <w:r w:rsidR="00E77927" w:rsidRPr="00E21A0D">
        <w:rPr>
          <w:rFonts w:asciiTheme="minorHAnsi" w:eastAsia="Cambria" w:hAnsiTheme="minorHAnsi" w:cstheme="minorHAnsi"/>
          <w:sz w:val="20"/>
          <w:szCs w:val="20"/>
        </w:rPr>
        <w:t>, parameter</w:t>
      </w:r>
      <w:r w:rsidRPr="00E21A0D">
        <w:rPr>
          <w:rFonts w:asciiTheme="minorHAnsi" w:eastAsia="Cambria" w:hAnsiTheme="minorHAnsi" w:cstheme="minorHAnsi"/>
          <w:sz w:val="20"/>
          <w:szCs w:val="20"/>
        </w:rPr>
        <w:t xml:space="preserve"> </w:t>
      </w:r>
      <w:proofErr w:type="spellStart"/>
      <w:proofErr w:type="gramStart"/>
      <w:r w:rsidRPr="00E21A0D">
        <w:rPr>
          <w:rFonts w:asciiTheme="minorHAnsi" w:eastAsia="Cambria" w:hAnsiTheme="minorHAnsi" w:cstheme="minorHAnsi"/>
          <w:sz w:val="20"/>
          <w:szCs w:val="20"/>
        </w:rPr>
        <w:t>lists,etc</w:t>
      </w:r>
      <w:proofErr w:type="spellEnd"/>
      <w:r w:rsidRPr="00E21A0D">
        <w:rPr>
          <w:rFonts w:asciiTheme="minorHAnsi" w:eastAsia="Cambria" w:hAnsiTheme="minorHAnsi" w:cstheme="minorHAnsi"/>
          <w:sz w:val="20"/>
          <w:szCs w:val="20"/>
        </w:rPr>
        <w:t>.</w:t>
      </w:r>
      <w:proofErr w:type="gramEnd"/>
    </w:p>
    <w:p w14:paraId="7ECAC2F2" w14:textId="77777777" w:rsidR="00BF0D11" w:rsidRPr="00E21A0D" w:rsidRDefault="00BF0D11" w:rsidP="00FE2206">
      <w:pPr>
        <w:numPr>
          <w:ilvl w:val="0"/>
          <w:numId w:val="3"/>
        </w:numPr>
        <w:suppressAutoHyphens w:val="0"/>
        <w:jc w:val="both"/>
        <w:rPr>
          <w:rFonts w:asciiTheme="minorHAnsi" w:hAnsiTheme="minorHAnsi" w:cstheme="minorHAnsi"/>
          <w:sz w:val="20"/>
          <w:szCs w:val="20"/>
        </w:rPr>
      </w:pPr>
      <w:r w:rsidRPr="00E21A0D">
        <w:rPr>
          <w:rFonts w:asciiTheme="minorHAnsi" w:eastAsia="Cambria" w:hAnsiTheme="minorHAnsi" w:cstheme="minorHAnsi"/>
          <w:sz w:val="20"/>
          <w:szCs w:val="20"/>
        </w:rPr>
        <w:t>Also involved in back-end service calls and browser requests for Bootstrap</w:t>
      </w:r>
      <w:r w:rsidR="00E77927" w:rsidRPr="00E21A0D">
        <w:rPr>
          <w:rFonts w:asciiTheme="minorHAnsi" w:eastAsia="Cambria" w:hAnsiTheme="minorHAnsi" w:cstheme="minorHAnsi"/>
          <w:sz w:val="20"/>
          <w:szCs w:val="20"/>
        </w:rPr>
        <w:t xml:space="preserve">, </w:t>
      </w:r>
      <w:proofErr w:type="gramStart"/>
      <w:r w:rsidR="00E77927" w:rsidRPr="00E21A0D">
        <w:rPr>
          <w:rFonts w:asciiTheme="minorHAnsi" w:eastAsia="Cambria" w:hAnsiTheme="minorHAnsi" w:cstheme="minorHAnsi"/>
          <w:sz w:val="20"/>
          <w:szCs w:val="20"/>
        </w:rPr>
        <w:t>HTML,CSS</w:t>
      </w:r>
      <w:proofErr w:type="gramEnd"/>
      <w:r w:rsidRPr="00E21A0D">
        <w:rPr>
          <w:rFonts w:asciiTheme="minorHAnsi" w:eastAsia="Cambria" w:hAnsiTheme="minorHAnsi" w:cstheme="minorHAnsi"/>
          <w:sz w:val="20"/>
          <w:szCs w:val="20"/>
        </w:rPr>
        <w:t>.</w:t>
      </w:r>
    </w:p>
    <w:p w14:paraId="43A5C922" w14:textId="77777777" w:rsidR="00BF0D11" w:rsidRPr="00E21A0D" w:rsidRDefault="00BF0D11" w:rsidP="00FE2206">
      <w:pPr>
        <w:numPr>
          <w:ilvl w:val="0"/>
          <w:numId w:val="3"/>
        </w:numPr>
        <w:suppressAutoHyphens w:val="0"/>
        <w:jc w:val="both"/>
        <w:rPr>
          <w:rFonts w:asciiTheme="minorHAnsi" w:hAnsiTheme="minorHAnsi" w:cstheme="minorHAnsi"/>
          <w:sz w:val="20"/>
          <w:szCs w:val="20"/>
        </w:rPr>
      </w:pPr>
      <w:r w:rsidRPr="00E21A0D">
        <w:rPr>
          <w:rFonts w:asciiTheme="minorHAnsi" w:hAnsiTheme="minorHAnsi" w:cstheme="minorHAnsi"/>
          <w:sz w:val="20"/>
          <w:szCs w:val="20"/>
        </w:rPr>
        <w:lastRenderedPageBreak/>
        <w:t xml:space="preserve">Java Enterprise Web Development </w:t>
      </w:r>
      <w:proofErr w:type="gramStart"/>
      <w:r w:rsidRPr="00E21A0D">
        <w:rPr>
          <w:rFonts w:asciiTheme="minorHAnsi" w:hAnsiTheme="minorHAnsi" w:cstheme="minorHAnsi"/>
          <w:sz w:val="20"/>
          <w:szCs w:val="20"/>
        </w:rPr>
        <w:t>specifically</w:t>
      </w:r>
      <w:proofErr w:type="gramEnd"/>
      <w:r w:rsidRPr="00E21A0D">
        <w:rPr>
          <w:rFonts w:asciiTheme="minorHAnsi" w:hAnsiTheme="minorHAnsi" w:cstheme="minorHAnsi"/>
          <w:sz w:val="20"/>
          <w:szCs w:val="20"/>
        </w:rPr>
        <w:t xml:space="preserve"> </w:t>
      </w:r>
      <w:r w:rsidR="006A05B1" w:rsidRPr="00E21A0D">
        <w:rPr>
          <w:rFonts w:asciiTheme="minorHAnsi" w:hAnsiTheme="minorHAnsi" w:cstheme="minorHAnsi"/>
          <w:sz w:val="20"/>
          <w:szCs w:val="20"/>
        </w:rPr>
        <w:t>Restful</w:t>
      </w:r>
      <w:r w:rsidRPr="00E21A0D">
        <w:rPr>
          <w:rFonts w:asciiTheme="minorHAnsi" w:hAnsiTheme="minorHAnsi" w:cstheme="minorHAnsi"/>
          <w:sz w:val="20"/>
          <w:szCs w:val="20"/>
        </w:rPr>
        <w:t xml:space="preserve"> API/Services.</w:t>
      </w:r>
    </w:p>
    <w:p w14:paraId="4A21E38F" w14:textId="77777777" w:rsidR="00BF0D11" w:rsidRPr="00E21A0D" w:rsidRDefault="00BF0D11" w:rsidP="00FE2206">
      <w:pPr>
        <w:numPr>
          <w:ilvl w:val="0"/>
          <w:numId w:val="3"/>
        </w:numPr>
        <w:shd w:val="clear" w:color="auto" w:fill="FFFFFF"/>
        <w:suppressAutoHyphens w:val="0"/>
        <w:spacing w:before="100" w:beforeAutospacing="1" w:after="100" w:afterAutospacing="1"/>
        <w:jc w:val="both"/>
        <w:rPr>
          <w:rFonts w:asciiTheme="minorHAnsi" w:hAnsiTheme="minorHAnsi" w:cstheme="minorHAnsi"/>
          <w:color w:val="000000"/>
          <w:sz w:val="20"/>
          <w:szCs w:val="20"/>
          <w:lang w:eastAsia="en-US"/>
        </w:rPr>
      </w:pPr>
      <w:r w:rsidRPr="00E21A0D">
        <w:rPr>
          <w:rFonts w:asciiTheme="minorHAnsi" w:hAnsiTheme="minorHAnsi" w:cstheme="minorHAnsi"/>
          <w:color w:val="000000"/>
          <w:sz w:val="20"/>
          <w:szCs w:val="20"/>
          <w:lang w:eastAsia="en-US"/>
        </w:rPr>
        <w:t xml:space="preserve">Implementation of Restful web services using </w:t>
      </w:r>
      <w:r w:rsidRPr="00E21A0D">
        <w:rPr>
          <w:rFonts w:asciiTheme="minorHAnsi" w:hAnsiTheme="minorHAnsi" w:cstheme="minorHAnsi"/>
          <w:b/>
          <w:color w:val="000000"/>
          <w:sz w:val="20"/>
          <w:szCs w:val="20"/>
          <w:lang w:eastAsia="en-US"/>
        </w:rPr>
        <w:t>Spring REST</w:t>
      </w:r>
      <w:r w:rsidRPr="00E21A0D">
        <w:rPr>
          <w:rFonts w:asciiTheme="minorHAnsi" w:hAnsiTheme="minorHAnsi" w:cstheme="minorHAnsi"/>
          <w:color w:val="000000"/>
          <w:sz w:val="20"/>
          <w:szCs w:val="20"/>
          <w:lang w:eastAsia="en-US"/>
        </w:rPr>
        <w:t>.</w:t>
      </w:r>
    </w:p>
    <w:p w14:paraId="1123C65C" w14:textId="77777777" w:rsidR="00BF0D11" w:rsidRPr="00E21A0D" w:rsidRDefault="00BF0D11" w:rsidP="00FE2206">
      <w:pPr>
        <w:numPr>
          <w:ilvl w:val="0"/>
          <w:numId w:val="3"/>
        </w:numPr>
        <w:suppressAutoHyphens w:val="0"/>
        <w:jc w:val="both"/>
        <w:rPr>
          <w:rStyle w:val="html0020preformattedchar"/>
          <w:rFonts w:asciiTheme="minorHAnsi" w:hAnsiTheme="minorHAnsi" w:cstheme="minorHAnsi"/>
          <w:sz w:val="20"/>
          <w:szCs w:val="20"/>
        </w:rPr>
      </w:pPr>
      <w:r w:rsidRPr="00E21A0D">
        <w:rPr>
          <w:rFonts w:asciiTheme="minorHAnsi" w:hAnsiTheme="minorHAnsi" w:cstheme="minorHAnsi"/>
          <w:sz w:val="20"/>
          <w:szCs w:val="20"/>
        </w:rPr>
        <w:t xml:space="preserve">Knowledge on using </w:t>
      </w:r>
      <w:r w:rsidRPr="00E21A0D">
        <w:rPr>
          <w:rFonts w:asciiTheme="minorHAnsi" w:hAnsiTheme="minorHAnsi" w:cstheme="minorHAnsi"/>
          <w:b/>
          <w:sz w:val="20"/>
          <w:szCs w:val="20"/>
        </w:rPr>
        <w:t xml:space="preserve">Mongo </w:t>
      </w:r>
      <w:r w:rsidR="006A05B1" w:rsidRPr="00E21A0D">
        <w:rPr>
          <w:rFonts w:asciiTheme="minorHAnsi" w:hAnsiTheme="minorHAnsi" w:cstheme="minorHAnsi"/>
          <w:b/>
          <w:sz w:val="20"/>
          <w:szCs w:val="20"/>
        </w:rPr>
        <w:t>dB</w:t>
      </w:r>
      <w:r w:rsidR="006A05B1" w:rsidRPr="00E21A0D">
        <w:rPr>
          <w:rFonts w:asciiTheme="minorHAnsi" w:hAnsiTheme="minorHAnsi" w:cstheme="minorHAnsi"/>
          <w:sz w:val="20"/>
          <w:szCs w:val="20"/>
        </w:rPr>
        <w:t xml:space="preserve"> for</w:t>
      </w:r>
      <w:r w:rsidRPr="00E21A0D">
        <w:rPr>
          <w:rFonts w:asciiTheme="minorHAnsi" w:hAnsiTheme="minorHAnsi" w:cstheme="minorHAnsi"/>
          <w:sz w:val="20"/>
          <w:szCs w:val="20"/>
        </w:rPr>
        <w:t xml:space="preserve"> </w:t>
      </w:r>
      <w:r w:rsidRPr="00E21A0D">
        <w:rPr>
          <w:rFonts w:asciiTheme="minorHAnsi" w:hAnsiTheme="minorHAnsi" w:cstheme="minorHAnsi"/>
          <w:color w:val="252525"/>
          <w:sz w:val="20"/>
          <w:szCs w:val="20"/>
          <w:shd w:val="clear" w:color="auto" w:fill="FFFFFF"/>
        </w:rPr>
        <w:t>making the integration of data in certain types of applications easier and faster</w:t>
      </w:r>
    </w:p>
    <w:p w14:paraId="247D6FFF" w14:textId="77777777" w:rsidR="00BF0D11" w:rsidRPr="00E21A0D" w:rsidRDefault="00BF0D11" w:rsidP="00FE2206">
      <w:pPr>
        <w:numPr>
          <w:ilvl w:val="0"/>
          <w:numId w:val="3"/>
        </w:numPr>
        <w:jc w:val="both"/>
        <w:rPr>
          <w:rFonts w:asciiTheme="minorHAnsi" w:hAnsiTheme="minorHAnsi" w:cstheme="minorHAnsi"/>
          <w:iCs/>
          <w:sz w:val="20"/>
          <w:szCs w:val="20"/>
        </w:rPr>
      </w:pPr>
      <w:r w:rsidRPr="00E21A0D">
        <w:rPr>
          <w:rFonts w:asciiTheme="minorHAnsi" w:hAnsiTheme="minorHAnsi" w:cstheme="minorHAnsi"/>
          <w:iCs/>
          <w:sz w:val="20"/>
          <w:szCs w:val="20"/>
        </w:rPr>
        <w:t xml:space="preserve">Possess </w:t>
      </w:r>
      <w:r w:rsidRPr="00E21A0D">
        <w:rPr>
          <w:rFonts w:asciiTheme="minorHAnsi" w:hAnsiTheme="minorHAnsi" w:cstheme="minorHAnsi"/>
          <w:bCs/>
          <w:iCs/>
          <w:sz w:val="20"/>
          <w:szCs w:val="20"/>
        </w:rPr>
        <w:t xml:space="preserve">good team-management </w:t>
      </w:r>
      <w:r w:rsidRPr="00E21A0D">
        <w:rPr>
          <w:rFonts w:asciiTheme="minorHAnsi" w:hAnsiTheme="minorHAnsi" w:cstheme="minorHAnsi"/>
          <w:iCs/>
          <w:sz w:val="20"/>
          <w:szCs w:val="20"/>
        </w:rPr>
        <w:t>leadership qualities and Good Team performer.</w:t>
      </w:r>
    </w:p>
    <w:p w14:paraId="7B3E426E" w14:textId="77777777" w:rsidR="00BF0D11" w:rsidRPr="00E21A0D" w:rsidRDefault="00BF0D11" w:rsidP="00FE2206">
      <w:pPr>
        <w:numPr>
          <w:ilvl w:val="0"/>
          <w:numId w:val="3"/>
        </w:numPr>
        <w:jc w:val="both"/>
        <w:rPr>
          <w:rFonts w:asciiTheme="minorHAnsi" w:hAnsiTheme="minorHAnsi" w:cstheme="minorHAnsi"/>
          <w:iCs/>
          <w:sz w:val="20"/>
          <w:szCs w:val="20"/>
        </w:rPr>
      </w:pPr>
      <w:r w:rsidRPr="00E21A0D">
        <w:rPr>
          <w:rFonts w:asciiTheme="minorHAnsi" w:hAnsiTheme="minorHAnsi" w:cstheme="minorHAnsi"/>
          <w:iCs/>
          <w:sz w:val="20"/>
          <w:szCs w:val="20"/>
        </w:rPr>
        <w:t xml:space="preserve">Involved in Understanding </w:t>
      </w:r>
      <w:r w:rsidRPr="00E21A0D">
        <w:rPr>
          <w:rFonts w:asciiTheme="minorHAnsi" w:hAnsiTheme="minorHAnsi" w:cstheme="minorHAnsi"/>
          <w:bCs/>
          <w:iCs/>
          <w:sz w:val="20"/>
          <w:szCs w:val="20"/>
        </w:rPr>
        <w:t xml:space="preserve">functional specifications </w:t>
      </w:r>
      <w:r w:rsidRPr="00E21A0D">
        <w:rPr>
          <w:rFonts w:asciiTheme="minorHAnsi" w:hAnsiTheme="minorHAnsi" w:cstheme="minorHAnsi"/>
          <w:iCs/>
          <w:sz w:val="20"/>
          <w:szCs w:val="20"/>
        </w:rPr>
        <w:t>and d</w:t>
      </w:r>
      <w:r w:rsidRPr="00E21A0D">
        <w:rPr>
          <w:rFonts w:asciiTheme="minorHAnsi" w:hAnsiTheme="minorHAnsi" w:cstheme="minorHAnsi"/>
          <w:bCs/>
          <w:iCs/>
          <w:sz w:val="20"/>
          <w:szCs w:val="20"/>
        </w:rPr>
        <w:t>eveloping</w:t>
      </w:r>
      <w:r w:rsidRPr="00E21A0D">
        <w:rPr>
          <w:rFonts w:asciiTheme="minorHAnsi" w:hAnsiTheme="minorHAnsi" w:cstheme="minorHAnsi"/>
          <w:iCs/>
          <w:sz w:val="20"/>
          <w:szCs w:val="20"/>
        </w:rPr>
        <w:t xml:space="preserve"> creative solutions to meet business requirements</w:t>
      </w:r>
      <w:r w:rsidRPr="00E21A0D">
        <w:rPr>
          <w:rFonts w:asciiTheme="minorHAnsi" w:hAnsiTheme="minorHAnsi" w:cstheme="minorHAnsi"/>
          <w:sz w:val="20"/>
          <w:szCs w:val="20"/>
        </w:rPr>
        <w:t>.</w:t>
      </w:r>
    </w:p>
    <w:p w14:paraId="1E876A07" w14:textId="77777777" w:rsidR="00BF0D11" w:rsidRPr="00E21A0D" w:rsidRDefault="00BF0D11" w:rsidP="00FE2206">
      <w:pPr>
        <w:numPr>
          <w:ilvl w:val="0"/>
          <w:numId w:val="3"/>
        </w:numPr>
        <w:jc w:val="both"/>
        <w:rPr>
          <w:rFonts w:asciiTheme="minorHAnsi" w:hAnsiTheme="minorHAnsi" w:cstheme="minorHAnsi"/>
          <w:iCs/>
          <w:sz w:val="20"/>
          <w:szCs w:val="20"/>
        </w:rPr>
      </w:pPr>
      <w:r w:rsidRPr="00E21A0D">
        <w:rPr>
          <w:rFonts w:asciiTheme="minorHAnsi" w:hAnsiTheme="minorHAnsi" w:cstheme="minorHAnsi"/>
          <w:sz w:val="20"/>
          <w:szCs w:val="20"/>
        </w:rPr>
        <w:t>Experience in attending scrum meetings that involved teams from various phases of SDLC.</w:t>
      </w:r>
    </w:p>
    <w:p w14:paraId="4BFB4FF4" w14:textId="77777777" w:rsidR="00BF0D11" w:rsidRPr="00D36DC9" w:rsidRDefault="00BF0D11" w:rsidP="00FE2206">
      <w:pPr>
        <w:jc w:val="both"/>
        <w:rPr>
          <w:rFonts w:asciiTheme="minorHAnsi" w:hAnsiTheme="minorHAnsi" w:cstheme="minorHAnsi"/>
          <w:b/>
          <w:sz w:val="22"/>
          <w:szCs w:val="22"/>
        </w:rPr>
      </w:pPr>
    </w:p>
    <w:p w14:paraId="03373370" w14:textId="77777777" w:rsidR="00BF0D11" w:rsidRPr="0093481F" w:rsidRDefault="00BF0D11" w:rsidP="00FE2206">
      <w:pPr>
        <w:jc w:val="both"/>
        <w:rPr>
          <w:rFonts w:asciiTheme="minorHAnsi" w:hAnsiTheme="minorHAnsi" w:cstheme="minorHAnsi"/>
          <w:b/>
          <w:sz w:val="22"/>
          <w:szCs w:val="22"/>
          <w:u w:val="single"/>
        </w:rPr>
      </w:pPr>
      <w:r w:rsidRPr="0093481F">
        <w:rPr>
          <w:rFonts w:asciiTheme="minorHAnsi" w:hAnsiTheme="minorHAnsi" w:cstheme="minorHAnsi"/>
          <w:b/>
          <w:sz w:val="22"/>
          <w:szCs w:val="22"/>
          <w:u w:val="single"/>
        </w:rPr>
        <w:t>TECHNICAL SKILLS:</w:t>
      </w:r>
    </w:p>
    <w:p w14:paraId="77BD0376" w14:textId="77777777" w:rsidR="00BF0D11" w:rsidRPr="00E21A0D" w:rsidRDefault="00BF0D11" w:rsidP="00FE2206">
      <w:pPr>
        <w:suppressAutoHyphens w:val="0"/>
        <w:ind w:left="720"/>
        <w:jc w:val="both"/>
        <w:rPr>
          <w:rFonts w:asciiTheme="minorHAnsi" w:hAnsiTheme="minorHAnsi" w:cstheme="minorHAnsi"/>
          <w:b/>
          <w:sz w:val="20"/>
          <w:szCs w:val="20"/>
        </w:rPr>
      </w:pPr>
    </w:p>
    <w:tbl>
      <w:tblPr>
        <w:tblW w:w="9677"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93"/>
        <w:gridCol w:w="6584"/>
      </w:tblGrid>
      <w:tr w:rsidR="00BF0D11" w:rsidRPr="00E21A0D" w14:paraId="42D7BA02" w14:textId="77777777" w:rsidTr="000C1867">
        <w:trPr>
          <w:trHeight w:val="581"/>
        </w:trPr>
        <w:tc>
          <w:tcPr>
            <w:tcW w:w="3093" w:type="dxa"/>
            <w:shd w:val="clear" w:color="auto" w:fill="auto"/>
          </w:tcPr>
          <w:p w14:paraId="293AB36B" w14:textId="77777777" w:rsidR="007E61E0" w:rsidRPr="00E21A0D" w:rsidRDefault="00182203" w:rsidP="00FE2206">
            <w:pPr>
              <w:ind w:left="720" w:hanging="720"/>
              <w:jc w:val="both"/>
              <w:rPr>
                <w:rFonts w:asciiTheme="minorHAnsi" w:eastAsia="Calibri" w:hAnsiTheme="minorHAnsi" w:cstheme="minorHAnsi"/>
                <w:b/>
                <w:bCs/>
                <w:sz w:val="22"/>
                <w:szCs w:val="22"/>
                <w:lang w:val="en-CA" w:eastAsia="en-CA"/>
              </w:rPr>
            </w:pPr>
            <w:r w:rsidRPr="00E21A0D">
              <w:rPr>
                <w:rFonts w:asciiTheme="minorHAnsi" w:eastAsia="Calibri" w:hAnsiTheme="minorHAnsi" w:cstheme="minorHAnsi"/>
                <w:b/>
                <w:bCs/>
                <w:sz w:val="20"/>
                <w:szCs w:val="20"/>
                <w:lang w:val="en-CA" w:eastAsia="en-CA"/>
              </w:rPr>
              <w:t>Web</w:t>
            </w:r>
          </w:p>
          <w:p w14:paraId="4C01C957" w14:textId="77777777" w:rsidR="00BF0D11" w:rsidRPr="00E21A0D" w:rsidRDefault="00BF0D11" w:rsidP="00FE2206">
            <w:pPr>
              <w:ind w:left="720" w:hanging="720"/>
              <w:jc w:val="both"/>
              <w:rPr>
                <w:rFonts w:asciiTheme="minorHAnsi" w:eastAsia="Calibri" w:hAnsiTheme="minorHAnsi" w:cstheme="minorHAnsi"/>
                <w:b/>
                <w:sz w:val="22"/>
                <w:szCs w:val="22"/>
                <w:lang w:eastAsia="en-CA"/>
              </w:rPr>
            </w:pPr>
            <w:r w:rsidRPr="00E21A0D">
              <w:rPr>
                <w:rFonts w:asciiTheme="minorHAnsi" w:eastAsia="Calibri" w:hAnsiTheme="minorHAnsi" w:cstheme="minorHAnsi"/>
                <w:b/>
                <w:bCs/>
                <w:sz w:val="20"/>
                <w:szCs w:val="20"/>
                <w:lang w:val="en-CA" w:eastAsia="en-CA"/>
              </w:rPr>
              <w:t xml:space="preserve"> Technologies:</w:t>
            </w:r>
          </w:p>
        </w:tc>
        <w:tc>
          <w:tcPr>
            <w:tcW w:w="6584" w:type="dxa"/>
            <w:shd w:val="clear" w:color="auto" w:fill="auto"/>
          </w:tcPr>
          <w:p w14:paraId="7B95F4A8" w14:textId="1A831877" w:rsidR="00BF0D11" w:rsidRPr="00E21A0D" w:rsidRDefault="00BF0D11" w:rsidP="00FE2206">
            <w:pPr>
              <w:jc w:val="both"/>
              <w:rPr>
                <w:rFonts w:asciiTheme="minorHAnsi" w:eastAsia="Calibri" w:hAnsiTheme="minorHAnsi" w:cstheme="minorHAnsi"/>
                <w:sz w:val="22"/>
                <w:szCs w:val="22"/>
                <w:lang w:eastAsia="en-CA"/>
              </w:rPr>
            </w:pPr>
            <w:r w:rsidRPr="00E21A0D">
              <w:rPr>
                <w:rFonts w:asciiTheme="minorHAnsi" w:eastAsia="Calibri" w:hAnsiTheme="minorHAnsi" w:cstheme="minorHAnsi"/>
                <w:sz w:val="20"/>
                <w:szCs w:val="20"/>
              </w:rPr>
              <w:t>HTML4/5, CSS2/3, JavaScript, Bootstrap, JSON, MVC Frameworks, Angular JS, AJAX, Typescript, ReactJS, REDUX, Angular</w:t>
            </w:r>
            <w:r w:rsidR="00B42963">
              <w:rPr>
                <w:rFonts w:asciiTheme="minorHAnsi" w:eastAsia="Calibri" w:hAnsiTheme="minorHAnsi" w:cstheme="minorHAnsi"/>
                <w:sz w:val="20"/>
                <w:szCs w:val="20"/>
              </w:rPr>
              <w:t>9/10/13</w:t>
            </w:r>
            <w:r w:rsidRPr="00E21A0D">
              <w:rPr>
                <w:rFonts w:asciiTheme="minorHAnsi" w:eastAsia="Calibri" w:hAnsiTheme="minorHAnsi" w:cstheme="minorHAnsi"/>
                <w:sz w:val="20"/>
                <w:szCs w:val="20"/>
              </w:rPr>
              <w:t xml:space="preserve">, </w:t>
            </w:r>
            <w:proofErr w:type="spellStart"/>
            <w:r w:rsidRPr="00E21A0D">
              <w:rPr>
                <w:rFonts w:asciiTheme="minorHAnsi" w:eastAsia="Calibri" w:hAnsiTheme="minorHAnsi" w:cstheme="minorHAnsi"/>
                <w:sz w:val="20"/>
                <w:szCs w:val="20"/>
              </w:rPr>
              <w:t>ExpressJS</w:t>
            </w:r>
            <w:proofErr w:type="spellEnd"/>
          </w:p>
        </w:tc>
      </w:tr>
      <w:tr w:rsidR="00BF0D11" w:rsidRPr="00E21A0D" w14:paraId="742C7CCD" w14:textId="77777777" w:rsidTr="000C1867">
        <w:trPr>
          <w:trHeight w:val="275"/>
        </w:trPr>
        <w:tc>
          <w:tcPr>
            <w:tcW w:w="3093" w:type="dxa"/>
            <w:shd w:val="clear" w:color="auto" w:fill="auto"/>
          </w:tcPr>
          <w:p w14:paraId="6907A4A2" w14:textId="77777777" w:rsidR="00BF0D11" w:rsidRPr="00E21A0D" w:rsidRDefault="00BF0D11" w:rsidP="00FE2206">
            <w:pPr>
              <w:jc w:val="both"/>
              <w:rPr>
                <w:rFonts w:asciiTheme="minorHAnsi" w:eastAsia="Calibri" w:hAnsiTheme="minorHAnsi" w:cstheme="minorHAnsi"/>
                <w:sz w:val="22"/>
                <w:szCs w:val="22"/>
                <w:lang w:eastAsia="en-CA"/>
              </w:rPr>
            </w:pPr>
            <w:r w:rsidRPr="00E21A0D">
              <w:rPr>
                <w:rFonts w:asciiTheme="minorHAnsi" w:eastAsia="Calibri" w:hAnsiTheme="minorHAnsi" w:cstheme="minorHAnsi"/>
                <w:b/>
                <w:bCs/>
                <w:sz w:val="20"/>
                <w:szCs w:val="20"/>
                <w:lang w:eastAsia="en-CA"/>
              </w:rPr>
              <w:t>IDE, Editors:</w:t>
            </w:r>
          </w:p>
        </w:tc>
        <w:tc>
          <w:tcPr>
            <w:tcW w:w="6584" w:type="dxa"/>
            <w:shd w:val="clear" w:color="auto" w:fill="auto"/>
          </w:tcPr>
          <w:p w14:paraId="6543C6BF" w14:textId="77777777" w:rsidR="00BF0D11" w:rsidRPr="00E21A0D" w:rsidRDefault="00BF0D11" w:rsidP="00FE2206">
            <w:pPr>
              <w:jc w:val="both"/>
              <w:rPr>
                <w:rFonts w:asciiTheme="minorHAnsi" w:eastAsia="Calibri" w:hAnsiTheme="minorHAnsi" w:cstheme="minorHAnsi"/>
                <w:sz w:val="22"/>
                <w:szCs w:val="22"/>
                <w:lang w:eastAsia="en-CA"/>
              </w:rPr>
            </w:pPr>
            <w:r w:rsidRPr="00E21A0D">
              <w:rPr>
                <w:rFonts w:asciiTheme="minorHAnsi" w:eastAsia="Calibri" w:hAnsiTheme="minorHAnsi" w:cstheme="minorHAnsi"/>
                <w:sz w:val="20"/>
                <w:szCs w:val="20"/>
              </w:rPr>
              <w:t>Visual Studio, Notepad++, Eclipse</w:t>
            </w:r>
          </w:p>
        </w:tc>
      </w:tr>
      <w:tr w:rsidR="00BF0D11" w:rsidRPr="00E21A0D" w14:paraId="4E58CA21" w14:textId="77777777" w:rsidTr="000C1867">
        <w:trPr>
          <w:trHeight w:val="275"/>
        </w:trPr>
        <w:tc>
          <w:tcPr>
            <w:tcW w:w="3093" w:type="dxa"/>
            <w:shd w:val="clear" w:color="auto" w:fill="auto"/>
          </w:tcPr>
          <w:p w14:paraId="69BCC87E" w14:textId="77777777" w:rsidR="00BF0D11" w:rsidRPr="00E21A0D" w:rsidRDefault="00BF0D11" w:rsidP="00FE2206">
            <w:pPr>
              <w:jc w:val="both"/>
              <w:rPr>
                <w:rFonts w:asciiTheme="minorHAnsi" w:eastAsia="Calibri" w:hAnsiTheme="minorHAnsi" w:cstheme="minorHAnsi"/>
                <w:b/>
                <w:sz w:val="22"/>
                <w:szCs w:val="22"/>
                <w:lang w:eastAsia="en-CA"/>
              </w:rPr>
            </w:pPr>
            <w:r w:rsidRPr="00E21A0D">
              <w:rPr>
                <w:rFonts w:asciiTheme="minorHAnsi" w:eastAsia="Calibri" w:hAnsiTheme="minorHAnsi" w:cstheme="minorHAnsi"/>
                <w:b/>
                <w:sz w:val="20"/>
                <w:szCs w:val="20"/>
              </w:rPr>
              <w:t>ITSM Tools</w:t>
            </w:r>
          </w:p>
        </w:tc>
        <w:tc>
          <w:tcPr>
            <w:tcW w:w="6584" w:type="dxa"/>
            <w:shd w:val="clear" w:color="auto" w:fill="auto"/>
          </w:tcPr>
          <w:p w14:paraId="0A648BED" w14:textId="77777777" w:rsidR="00BF0D11" w:rsidRPr="00E21A0D" w:rsidRDefault="00BF0D11" w:rsidP="00FE2206">
            <w:pPr>
              <w:jc w:val="both"/>
              <w:rPr>
                <w:rFonts w:asciiTheme="minorHAnsi" w:eastAsia="Calibri" w:hAnsiTheme="minorHAnsi" w:cstheme="minorHAnsi"/>
                <w:sz w:val="22"/>
                <w:szCs w:val="22"/>
                <w:lang w:eastAsia="en-CA"/>
              </w:rPr>
            </w:pPr>
            <w:r w:rsidRPr="00E21A0D">
              <w:rPr>
                <w:rFonts w:asciiTheme="minorHAnsi" w:eastAsia="Calibri" w:hAnsiTheme="minorHAnsi" w:cstheme="minorHAnsi"/>
                <w:sz w:val="20"/>
                <w:szCs w:val="20"/>
              </w:rPr>
              <w:t xml:space="preserve">ServiceNow (Calgary), </w:t>
            </w:r>
            <w:proofErr w:type="gramStart"/>
            <w:r w:rsidRPr="00E21A0D">
              <w:rPr>
                <w:rFonts w:asciiTheme="minorHAnsi" w:eastAsia="Calibri" w:hAnsiTheme="minorHAnsi" w:cstheme="minorHAnsi"/>
                <w:sz w:val="20"/>
                <w:szCs w:val="20"/>
              </w:rPr>
              <w:t>ServiceNow(</w:t>
            </w:r>
            <w:proofErr w:type="gramEnd"/>
            <w:r w:rsidRPr="00E21A0D">
              <w:rPr>
                <w:rFonts w:asciiTheme="minorHAnsi" w:eastAsia="Calibri" w:hAnsiTheme="minorHAnsi" w:cstheme="minorHAnsi"/>
                <w:sz w:val="20"/>
                <w:szCs w:val="20"/>
              </w:rPr>
              <w:t>Eureka).</w:t>
            </w:r>
          </w:p>
        </w:tc>
      </w:tr>
      <w:tr w:rsidR="00BF0D11" w:rsidRPr="00E21A0D" w14:paraId="68826964" w14:textId="77777777" w:rsidTr="000C1867">
        <w:trPr>
          <w:trHeight w:val="275"/>
        </w:trPr>
        <w:tc>
          <w:tcPr>
            <w:tcW w:w="3093" w:type="dxa"/>
            <w:shd w:val="clear" w:color="auto" w:fill="auto"/>
          </w:tcPr>
          <w:p w14:paraId="3F4F3552" w14:textId="77777777" w:rsidR="00BF0D11" w:rsidRPr="00E21A0D" w:rsidRDefault="00BF0D11" w:rsidP="00FE2206">
            <w:pPr>
              <w:jc w:val="both"/>
              <w:rPr>
                <w:rFonts w:asciiTheme="minorHAnsi" w:eastAsia="Calibri" w:hAnsiTheme="minorHAnsi" w:cstheme="minorHAnsi"/>
                <w:b/>
                <w:sz w:val="22"/>
                <w:szCs w:val="22"/>
              </w:rPr>
            </w:pPr>
            <w:r w:rsidRPr="00E21A0D">
              <w:rPr>
                <w:rFonts w:asciiTheme="minorHAnsi" w:eastAsia="Calibri" w:hAnsiTheme="minorHAnsi" w:cstheme="minorHAnsi"/>
                <w:b/>
                <w:sz w:val="20"/>
                <w:szCs w:val="20"/>
              </w:rPr>
              <w:t>JavaScript Libraries</w:t>
            </w:r>
          </w:p>
        </w:tc>
        <w:tc>
          <w:tcPr>
            <w:tcW w:w="6584" w:type="dxa"/>
            <w:shd w:val="clear" w:color="auto" w:fill="auto"/>
          </w:tcPr>
          <w:p w14:paraId="5CBD62C1" w14:textId="77777777" w:rsidR="00BF0D11" w:rsidRPr="00E21A0D" w:rsidRDefault="00BF0D11" w:rsidP="00FE2206">
            <w:pPr>
              <w:jc w:val="both"/>
              <w:rPr>
                <w:rFonts w:asciiTheme="minorHAnsi" w:eastAsia="Calibri" w:hAnsiTheme="minorHAnsi" w:cstheme="minorHAnsi"/>
                <w:sz w:val="22"/>
                <w:szCs w:val="22"/>
              </w:rPr>
            </w:pPr>
            <w:r w:rsidRPr="00E21A0D">
              <w:rPr>
                <w:rFonts w:asciiTheme="minorHAnsi" w:eastAsia="Calibri" w:hAnsiTheme="minorHAnsi" w:cstheme="minorHAnsi"/>
                <w:sz w:val="20"/>
                <w:szCs w:val="20"/>
              </w:rPr>
              <w:t>Node.js, React.js, D3.js, Angular.js, Angular2/4/5/6, Express.js, Backbone.js, Require.JS</w:t>
            </w:r>
          </w:p>
        </w:tc>
      </w:tr>
      <w:tr w:rsidR="00BF0D11" w:rsidRPr="00E21A0D" w14:paraId="615B34FD" w14:textId="77777777" w:rsidTr="000C1867">
        <w:trPr>
          <w:trHeight w:val="275"/>
        </w:trPr>
        <w:tc>
          <w:tcPr>
            <w:tcW w:w="3093" w:type="dxa"/>
            <w:shd w:val="clear" w:color="auto" w:fill="auto"/>
          </w:tcPr>
          <w:p w14:paraId="6E121504" w14:textId="77777777" w:rsidR="00BF0D11" w:rsidRPr="00E21A0D" w:rsidRDefault="00BF0D11" w:rsidP="00FE2206">
            <w:pPr>
              <w:jc w:val="both"/>
              <w:rPr>
                <w:rFonts w:asciiTheme="minorHAnsi" w:eastAsia="Calibri" w:hAnsiTheme="minorHAnsi" w:cstheme="minorHAnsi"/>
                <w:sz w:val="22"/>
                <w:szCs w:val="22"/>
                <w:lang w:eastAsia="en-CA"/>
              </w:rPr>
            </w:pPr>
            <w:r w:rsidRPr="00E21A0D">
              <w:rPr>
                <w:rFonts w:asciiTheme="minorHAnsi" w:eastAsia="Calibri" w:hAnsiTheme="minorHAnsi" w:cstheme="minorHAnsi"/>
                <w:b/>
                <w:bCs/>
                <w:sz w:val="20"/>
                <w:szCs w:val="20"/>
                <w:lang w:eastAsia="en-CA"/>
              </w:rPr>
              <w:t>Database:</w:t>
            </w:r>
            <w:r w:rsidRPr="00E21A0D">
              <w:rPr>
                <w:rFonts w:asciiTheme="minorHAnsi" w:eastAsia="Calibri" w:hAnsiTheme="minorHAnsi" w:cstheme="minorHAnsi"/>
                <w:sz w:val="20"/>
                <w:szCs w:val="20"/>
                <w:lang w:eastAsia="en-CA"/>
              </w:rPr>
              <w:t> </w:t>
            </w:r>
          </w:p>
        </w:tc>
        <w:tc>
          <w:tcPr>
            <w:tcW w:w="6584" w:type="dxa"/>
            <w:shd w:val="clear" w:color="auto" w:fill="auto"/>
          </w:tcPr>
          <w:p w14:paraId="46BD25AD" w14:textId="77777777" w:rsidR="00BF0D11" w:rsidRPr="00E21A0D" w:rsidRDefault="00BF0D11" w:rsidP="00FE2206">
            <w:pPr>
              <w:jc w:val="both"/>
              <w:rPr>
                <w:rFonts w:asciiTheme="minorHAnsi" w:eastAsia="Calibri" w:hAnsiTheme="minorHAnsi" w:cstheme="minorHAnsi"/>
                <w:sz w:val="22"/>
                <w:szCs w:val="22"/>
                <w:lang w:eastAsia="en-CA"/>
              </w:rPr>
            </w:pPr>
            <w:r w:rsidRPr="00E21A0D">
              <w:rPr>
                <w:rFonts w:asciiTheme="minorHAnsi" w:eastAsia="Calibri" w:hAnsiTheme="minorHAnsi" w:cstheme="minorHAnsi"/>
                <w:sz w:val="20"/>
                <w:szCs w:val="20"/>
                <w:lang w:eastAsia="en-CA"/>
              </w:rPr>
              <w:t>MS-Access, SQL 2000/2005, PL/SQL.</w:t>
            </w:r>
          </w:p>
        </w:tc>
      </w:tr>
      <w:tr w:rsidR="00BF0D11" w:rsidRPr="00E21A0D" w14:paraId="2FCB8ABE" w14:textId="77777777" w:rsidTr="000C1867">
        <w:trPr>
          <w:trHeight w:val="581"/>
        </w:trPr>
        <w:tc>
          <w:tcPr>
            <w:tcW w:w="3093" w:type="dxa"/>
            <w:shd w:val="clear" w:color="auto" w:fill="auto"/>
          </w:tcPr>
          <w:p w14:paraId="030CB145" w14:textId="77777777" w:rsidR="00BF0D11" w:rsidRPr="00E21A0D" w:rsidRDefault="00BF0D11" w:rsidP="00FE2206">
            <w:pPr>
              <w:jc w:val="both"/>
              <w:rPr>
                <w:rFonts w:asciiTheme="minorHAnsi" w:eastAsia="Calibri" w:hAnsiTheme="minorHAnsi" w:cstheme="minorHAnsi"/>
                <w:b/>
                <w:bCs/>
                <w:sz w:val="22"/>
                <w:szCs w:val="22"/>
                <w:lang w:eastAsia="en-CA"/>
              </w:rPr>
            </w:pPr>
            <w:r w:rsidRPr="00E21A0D">
              <w:rPr>
                <w:rFonts w:asciiTheme="minorHAnsi" w:eastAsia="Calibri" w:hAnsiTheme="minorHAnsi" w:cstheme="minorHAnsi"/>
                <w:b/>
                <w:bCs/>
                <w:sz w:val="20"/>
                <w:szCs w:val="20"/>
                <w:lang w:eastAsia="en-CA"/>
              </w:rPr>
              <w:t>Browser:</w:t>
            </w:r>
          </w:p>
        </w:tc>
        <w:tc>
          <w:tcPr>
            <w:tcW w:w="6584" w:type="dxa"/>
            <w:shd w:val="clear" w:color="auto" w:fill="auto"/>
          </w:tcPr>
          <w:p w14:paraId="18F95200" w14:textId="77777777" w:rsidR="00BF0D11" w:rsidRPr="00E21A0D" w:rsidRDefault="00BF0D11" w:rsidP="00FE2206">
            <w:pPr>
              <w:jc w:val="both"/>
              <w:rPr>
                <w:rFonts w:asciiTheme="minorHAnsi" w:eastAsia="Calibri" w:hAnsiTheme="minorHAnsi" w:cstheme="minorHAnsi"/>
                <w:sz w:val="22"/>
                <w:szCs w:val="22"/>
                <w:lang w:eastAsia="en-CA"/>
              </w:rPr>
            </w:pPr>
            <w:r w:rsidRPr="00E21A0D">
              <w:rPr>
                <w:rFonts w:asciiTheme="minorHAnsi" w:eastAsia="Calibri" w:hAnsiTheme="minorHAnsi" w:cstheme="minorHAnsi"/>
                <w:sz w:val="20"/>
                <w:szCs w:val="20"/>
                <w:lang w:eastAsia="en-CA"/>
              </w:rPr>
              <w:t>All (IE, Firefox, Opera, Chrome, Safari)</w:t>
            </w:r>
          </w:p>
        </w:tc>
      </w:tr>
      <w:tr w:rsidR="00BF0D11" w:rsidRPr="00E21A0D" w14:paraId="68F06F4E" w14:textId="77777777" w:rsidTr="000C1867">
        <w:trPr>
          <w:trHeight w:val="581"/>
        </w:trPr>
        <w:tc>
          <w:tcPr>
            <w:tcW w:w="3093" w:type="dxa"/>
            <w:shd w:val="clear" w:color="auto" w:fill="auto"/>
          </w:tcPr>
          <w:p w14:paraId="2E96631B" w14:textId="77777777" w:rsidR="00BF0D11" w:rsidRPr="00E21A0D" w:rsidRDefault="00BF0D11" w:rsidP="00FE2206">
            <w:pPr>
              <w:jc w:val="both"/>
              <w:rPr>
                <w:rFonts w:asciiTheme="minorHAnsi" w:eastAsia="Calibri" w:hAnsiTheme="minorHAnsi" w:cstheme="minorHAnsi"/>
                <w:b/>
                <w:bCs/>
                <w:sz w:val="22"/>
                <w:szCs w:val="22"/>
                <w:lang w:eastAsia="en-CA"/>
              </w:rPr>
            </w:pPr>
            <w:r w:rsidRPr="00E21A0D">
              <w:rPr>
                <w:rFonts w:asciiTheme="minorHAnsi" w:hAnsiTheme="minorHAnsi" w:cstheme="minorHAnsi"/>
                <w:b/>
                <w:sz w:val="20"/>
                <w:szCs w:val="20"/>
              </w:rPr>
              <w:t>Programming Languages/Technologies</w:t>
            </w:r>
          </w:p>
        </w:tc>
        <w:tc>
          <w:tcPr>
            <w:tcW w:w="6584" w:type="dxa"/>
            <w:shd w:val="clear" w:color="auto" w:fill="auto"/>
            <w:vAlign w:val="center"/>
          </w:tcPr>
          <w:p w14:paraId="5A64D29B" w14:textId="77777777" w:rsidR="00BF0D11" w:rsidRPr="00E21A0D" w:rsidRDefault="00BF0D11" w:rsidP="00FE2206">
            <w:pPr>
              <w:jc w:val="both"/>
              <w:rPr>
                <w:rFonts w:asciiTheme="minorHAnsi" w:hAnsiTheme="minorHAnsi" w:cstheme="minorHAnsi"/>
                <w:b/>
                <w:sz w:val="22"/>
                <w:szCs w:val="22"/>
              </w:rPr>
            </w:pPr>
            <w:r w:rsidRPr="00E21A0D">
              <w:rPr>
                <w:rFonts w:asciiTheme="minorHAnsi" w:hAnsiTheme="minorHAnsi" w:cstheme="minorHAnsi"/>
                <w:sz w:val="20"/>
                <w:szCs w:val="20"/>
              </w:rPr>
              <w:t>JAVA/J2EE, C, C++, C#, SQL.</w:t>
            </w:r>
          </w:p>
        </w:tc>
      </w:tr>
      <w:tr w:rsidR="00BF0D11" w:rsidRPr="00E21A0D" w14:paraId="58131D38" w14:textId="77777777" w:rsidTr="000C1867">
        <w:trPr>
          <w:trHeight w:val="581"/>
        </w:trPr>
        <w:tc>
          <w:tcPr>
            <w:tcW w:w="3093" w:type="dxa"/>
            <w:shd w:val="clear" w:color="auto" w:fill="auto"/>
          </w:tcPr>
          <w:p w14:paraId="6AEAEBDC" w14:textId="77777777" w:rsidR="00BF0D11" w:rsidRPr="00E21A0D" w:rsidRDefault="00BF0D11" w:rsidP="00FE2206">
            <w:pPr>
              <w:jc w:val="both"/>
              <w:rPr>
                <w:rFonts w:asciiTheme="minorHAnsi" w:hAnsiTheme="minorHAnsi" w:cstheme="minorHAnsi"/>
                <w:b/>
                <w:sz w:val="22"/>
                <w:szCs w:val="22"/>
              </w:rPr>
            </w:pPr>
            <w:r w:rsidRPr="00E21A0D">
              <w:rPr>
                <w:rFonts w:asciiTheme="minorHAnsi" w:hAnsiTheme="minorHAnsi" w:cstheme="minorHAnsi"/>
                <w:b/>
                <w:sz w:val="20"/>
                <w:szCs w:val="20"/>
              </w:rPr>
              <w:t>Certifications</w:t>
            </w:r>
          </w:p>
        </w:tc>
        <w:tc>
          <w:tcPr>
            <w:tcW w:w="6584" w:type="dxa"/>
            <w:shd w:val="clear" w:color="auto" w:fill="auto"/>
            <w:vAlign w:val="center"/>
          </w:tcPr>
          <w:p w14:paraId="51673FAC" w14:textId="77777777" w:rsidR="00BF0D11" w:rsidRPr="00E21A0D" w:rsidRDefault="00BF0D11" w:rsidP="00FE2206">
            <w:pPr>
              <w:jc w:val="both"/>
              <w:rPr>
                <w:rFonts w:asciiTheme="minorHAnsi" w:hAnsiTheme="minorHAnsi" w:cstheme="minorHAnsi"/>
                <w:sz w:val="22"/>
                <w:szCs w:val="22"/>
              </w:rPr>
            </w:pPr>
            <w:r w:rsidRPr="00E21A0D">
              <w:rPr>
                <w:rFonts w:asciiTheme="minorHAnsi" w:hAnsiTheme="minorHAnsi" w:cstheme="minorHAnsi"/>
                <w:sz w:val="20"/>
                <w:szCs w:val="20"/>
              </w:rPr>
              <w:t>HTML, CSS, JavaScript, Microsoft word 2010.</w:t>
            </w:r>
          </w:p>
          <w:p w14:paraId="010280C8" w14:textId="77777777" w:rsidR="00BF0D11" w:rsidRPr="00E21A0D" w:rsidRDefault="00BF0D11" w:rsidP="00FE2206">
            <w:pPr>
              <w:jc w:val="both"/>
              <w:rPr>
                <w:rFonts w:asciiTheme="minorHAnsi" w:hAnsiTheme="minorHAnsi" w:cstheme="minorHAnsi"/>
                <w:sz w:val="22"/>
                <w:szCs w:val="22"/>
              </w:rPr>
            </w:pPr>
          </w:p>
        </w:tc>
      </w:tr>
      <w:tr w:rsidR="00BF0D11" w:rsidRPr="00E21A0D" w14:paraId="72731C33" w14:textId="77777777" w:rsidTr="000C1867">
        <w:trPr>
          <w:trHeight w:val="581"/>
        </w:trPr>
        <w:tc>
          <w:tcPr>
            <w:tcW w:w="3093" w:type="dxa"/>
            <w:shd w:val="clear" w:color="auto" w:fill="auto"/>
          </w:tcPr>
          <w:p w14:paraId="7054DFC2" w14:textId="77777777" w:rsidR="00BF0D11" w:rsidRPr="00E21A0D" w:rsidRDefault="00BF0D11" w:rsidP="00FE2206">
            <w:pPr>
              <w:jc w:val="both"/>
              <w:rPr>
                <w:rFonts w:asciiTheme="minorHAnsi" w:hAnsiTheme="minorHAnsi" w:cstheme="minorHAnsi"/>
                <w:b/>
                <w:sz w:val="22"/>
                <w:szCs w:val="22"/>
              </w:rPr>
            </w:pPr>
            <w:r w:rsidRPr="00E21A0D">
              <w:rPr>
                <w:rFonts w:asciiTheme="minorHAnsi" w:hAnsiTheme="minorHAnsi" w:cstheme="minorHAnsi"/>
                <w:b/>
                <w:sz w:val="20"/>
                <w:szCs w:val="20"/>
              </w:rPr>
              <w:t>Operating System</w:t>
            </w:r>
          </w:p>
        </w:tc>
        <w:tc>
          <w:tcPr>
            <w:tcW w:w="6584" w:type="dxa"/>
            <w:shd w:val="clear" w:color="auto" w:fill="auto"/>
            <w:vAlign w:val="center"/>
          </w:tcPr>
          <w:p w14:paraId="031908CC" w14:textId="77777777" w:rsidR="00BF0D11" w:rsidRPr="00E21A0D" w:rsidRDefault="00BF0D11" w:rsidP="00FE2206">
            <w:pPr>
              <w:jc w:val="both"/>
              <w:rPr>
                <w:rFonts w:asciiTheme="minorHAnsi" w:hAnsiTheme="minorHAnsi" w:cstheme="minorHAnsi"/>
                <w:sz w:val="22"/>
                <w:szCs w:val="22"/>
              </w:rPr>
            </w:pPr>
            <w:r w:rsidRPr="00E21A0D">
              <w:rPr>
                <w:rFonts w:asciiTheme="minorHAnsi" w:hAnsiTheme="minorHAnsi" w:cstheme="minorHAnsi"/>
                <w:sz w:val="20"/>
                <w:szCs w:val="20"/>
              </w:rPr>
              <w:t>Windows 2000/XP/Vista/7, Mac OS X, UNIX, LINUX.</w:t>
            </w:r>
          </w:p>
        </w:tc>
      </w:tr>
      <w:tr w:rsidR="00BF0D11" w:rsidRPr="00E21A0D" w14:paraId="2EF338EA" w14:textId="77777777" w:rsidTr="000C1867">
        <w:trPr>
          <w:trHeight w:val="581"/>
        </w:trPr>
        <w:tc>
          <w:tcPr>
            <w:tcW w:w="3093" w:type="dxa"/>
            <w:shd w:val="clear" w:color="auto" w:fill="auto"/>
          </w:tcPr>
          <w:p w14:paraId="450DC32C" w14:textId="77777777" w:rsidR="00BF0D11" w:rsidRPr="00E21A0D" w:rsidRDefault="00BF0D11" w:rsidP="00FE2206">
            <w:pPr>
              <w:jc w:val="both"/>
              <w:rPr>
                <w:rFonts w:asciiTheme="minorHAnsi" w:hAnsiTheme="minorHAnsi" w:cstheme="minorHAnsi"/>
                <w:b/>
                <w:sz w:val="22"/>
                <w:szCs w:val="22"/>
              </w:rPr>
            </w:pPr>
            <w:r w:rsidRPr="00E21A0D">
              <w:rPr>
                <w:rFonts w:asciiTheme="minorHAnsi" w:hAnsiTheme="minorHAnsi" w:cstheme="minorHAnsi"/>
                <w:b/>
                <w:sz w:val="20"/>
                <w:szCs w:val="20"/>
              </w:rPr>
              <w:t>Microsoft skills</w:t>
            </w:r>
          </w:p>
        </w:tc>
        <w:tc>
          <w:tcPr>
            <w:tcW w:w="6584" w:type="dxa"/>
            <w:shd w:val="clear" w:color="auto" w:fill="auto"/>
            <w:vAlign w:val="center"/>
          </w:tcPr>
          <w:p w14:paraId="3C0535F1" w14:textId="77777777" w:rsidR="00BF0D11" w:rsidRPr="00E21A0D" w:rsidRDefault="00BF0D11" w:rsidP="00FE2206">
            <w:pPr>
              <w:jc w:val="both"/>
              <w:rPr>
                <w:rFonts w:asciiTheme="minorHAnsi" w:hAnsiTheme="minorHAnsi" w:cstheme="minorHAnsi"/>
                <w:sz w:val="22"/>
                <w:szCs w:val="22"/>
              </w:rPr>
            </w:pPr>
            <w:r w:rsidRPr="00E21A0D">
              <w:rPr>
                <w:rFonts w:asciiTheme="minorHAnsi" w:hAnsiTheme="minorHAnsi" w:cstheme="minorHAnsi"/>
                <w:sz w:val="20"/>
                <w:szCs w:val="20"/>
              </w:rPr>
              <w:t xml:space="preserve">Share point 2016, </w:t>
            </w:r>
            <w:proofErr w:type="spellStart"/>
            <w:r w:rsidRPr="00E21A0D">
              <w:rPr>
                <w:rFonts w:asciiTheme="minorHAnsi" w:hAnsiTheme="minorHAnsi" w:cstheme="minorHAnsi"/>
                <w:sz w:val="20"/>
                <w:szCs w:val="20"/>
              </w:rPr>
              <w:t>Ofiice</w:t>
            </w:r>
            <w:proofErr w:type="spellEnd"/>
            <w:r w:rsidRPr="00E21A0D">
              <w:rPr>
                <w:rFonts w:asciiTheme="minorHAnsi" w:hAnsiTheme="minorHAnsi" w:cstheme="minorHAnsi"/>
                <w:sz w:val="20"/>
                <w:szCs w:val="20"/>
              </w:rPr>
              <w:t xml:space="preserve"> 365.</w:t>
            </w:r>
          </w:p>
        </w:tc>
      </w:tr>
      <w:tr w:rsidR="00BF0D11" w:rsidRPr="00E21A0D" w14:paraId="067DA6FA" w14:textId="77777777" w:rsidTr="000C1867">
        <w:trPr>
          <w:trHeight w:val="581"/>
        </w:trPr>
        <w:tc>
          <w:tcPr>
            <w:tcW w:w="3093" w:type="dxa"/>
            <w:shd w:val="clear" w:color="auto" w:fill="auto"/>
          </w:tcPr>
          <w:p w14:paraId="43DB4518" w14:textId="77777777" w:rsidR="00BF0D11" w:rsidRPr="00E21A0D" w:rsidRDefault="00BF0D11" w:rsidP="00FE2206">
            <w:pPr>
              <w:jc w:val="both"/>
              <w:rPr>
                <w:rFonts w:asciiTheme="minorHAnsi" w:hAnsiTheme="minorHAnsi" w:cstheme="minorHAnsi"/>
                <w:b/>
                <w:sz w:val="22"/>
                <w:szCs w:val="22"/>
              </w:rPr>
            </w:pPr>
            <w:r w:rsidRPr="00E21A0D">
              <w:rPr>
                <w:rFonts w:asciiTheme="minorHAnsi" w:hAnsiTheme="minorHAnsi" w:cstheme="minorHAnsi"/>
                <w:b/>
                <w:sz w:val="20"/>
                <w:szCs w:val="20"/>
              </w:rPr>
              <w:t>Tools:</w:t>
            </w:r>
          </w:p>
        </w:tc>
        <w:tc>
          <w:tcPr>
            <w:tcW w:w="6584" w:type="dxa"/>
            <w:shd w:val="clear" w:color="auto" w:fill="auto"/>
            <w:vAlign w:val="center"/>
          </w:tcPr>
          <w:p w14:paraId="4DF68CA0" w14:textId="77777777" w:rsidR="00BF0D11" w:rsidRPr="00E21A0D" w:rsidRDefault="00BF0D11" w:rsidP="00FE2206">
            <w:pPr>
              <w:jc w:val="both"/>
              <w:rPr>
                <w:rFonts w:asciiTheme="minorHAnsi" w:hAnsiTheme="minorHAnsi" w:cstheme="minorHAnsi"/>
                <w:sz w:val="22"/>
                <w:szCs w:val="22"/>
              </w:rPr>
            </w:pPr>
            <w:r w:rsidRPr="00E21A0D">
              <w:rPr>
                <w:rFonts w:asciiTheme="minorHAnsi" w:hAnsiTheme="minorHAnsi" w:cstheme="minorHAnsi"/>
                <w:sz w:val="20"/>
                <w:szCs w:val="20"/>
              </w:rPr>
              <w:t>NPM, IIS, GIT, SVN, Grunt, GULP, MongoDB, MySQL</w:t>
            </w:r>
            <w:r w:rsidR="00773A76" w:rsidRPr="00E21A0D">
              <w:rPr>
                <w:rFonts w:asciiTheme="minorHAnsi" w:hAnsiTheme="minorHAnsi" w:cstheme="minorHAnsi"/>
                <w:sz w:val="20"/>
                <w:szCs w:val="20"/>
              </w:rPr>
              <w:t>, G</w:t>
            </w:r>
          </w:p>
        </w:tc>
      </w:tr>
    </w:tbl>
    <w:p w14:paraId="24B46DEE" w14:textId="77777777" w:rsidR="006A05B1" w:rsidRPr="00E21A0D" w:rsidRDefault="006A05B1" w:rsidP="00FE2206">
      <w:pPr>
        <w:jc w:val="both"/>
        <w:rPr>
          <w:rFonts w:asciiTheme="minorHAnsi" w:hAnsiTheme="minorHAnsi" w:cstheme="minorHAnsi"/>
          <w:b/>
          <w:sz w:val="20"/>
          <w:szCs w:val="20"/>
          <w:u w:val="single"/>
        </w:rPr>
      </w:pPr>
    </w:p>
    <w:p w14:paraId="05B86413" w14:textId="1B68A902" w:rsidR="0093481F" w:rsidRPr="00FE2206" w:rsidRDefault="00BF0D11" w:rsidP="00FE2206">
      <w:pPr>
        <w:jc w:val="center"/>
        <w:rPr>
          <w:rFonts w:asciiTheme="minorHAnsi" w:hAnsiTheme="minorHAnsi" w:cstheme="minorHAnsi"/>
          <w:b/>
          <w:sz w:val="22"/>
          <w:szCs w:val="22"/>
          <w:u w:val="single"/>
        </w:rPr>
      </w:pPr>
      <w:r w:rsidRPr="0093481F">
        <w:rPr>
          <w:rFonts w:asciiTheme="minorHAnsi" w:hAnsiTheme="minorHAnsi" w:cstheme="minorHAnsi"/>
          <w:b/>
          <w:sz w:val="22"/>
          <w:szCs w:val="22"/>
          <w:u w:val="single"/>
        </w:rPr>
        <w:t>PROFESSIONAL EXPERIENCE:</w:t>
      </w:r>
    </w:p>
    <w:p w14:paraId="0DE3E3E7" w14:textId="2AD0E0FB" w:rsidR="00BF0D11" w:rsidRPr="0093481F" w:rsidRDefault="0093481F" w:rsidP="00FE2206">
      <w:pPr>
        <w:jc w:val="both"/>
        <w:rPr>
          <w:rFonts w:asciiTheme="minorHAnsi" w:hAnsiTheme="minorHAnsi" w:cstheme="minorHAnsi"/>
          <w:b/>
          <w:sz w:val="22"/>
          <w:szCs w:val="22"/>
        </w:rPr>
      </w:pPr>
      <w:r w:rsidRPr="0093481F">
        <w:rPr>
          <w:rFonts w:asciiTheme="minorHAnsi" w:hAnsiTheme="minorHAnsi" w:cstheme="minorHAnsi"/>
          <w:b/>
          <w:sz w:val="22"/>
          <w:szCs w:val="22"/>
        </w:rPr>
        <w:t xml:space="preserve">Client: </w:t>
      </w:r>
      <w:r w:rsidR="007E61E0">
        <w:rPr>
          <w:rFonts w:asciiTheme="minorHAnsi" w:hAnsiTheme="minorHAnsi" w:cstheme="minorHAnsi"/>
          <w:b/>
          <w:sz w:val="22"/>
          <w:szCs w:val="22"/>
        </w:rPr>
        <w:t>United Airlines</w:t>
      </w:r>
      <w:r w:rsidR="007E61E0">
        <w:rPr>
          <w:rFonts w:asciiTheme="minorHAnsi" w:hAnsiTheme="minorHAnsi" w:cstheme="minorHAnsi"/>
          <w:b/>
          <w:bCs/>
          <w:color w:val="222222"/>
          <w:sz w:val="22"/>
          <w:szCs w:val="22"/>
        </w:rPr>
        <w:t xml:space="preserve">, </w:t>
      </w:r>
      <w:r w:rsidR="00FB130F">
        <w:rPr>
          <w:rFonts w:asciiTheme="minorHAnsi" w:hAnsiTheme="minorHAnsi" w:cstheme="minorHAnsi"/>
          <w:b/>
          <w:bCs/>
          <w:color w:val="222222"/>
          <w:sz w:val="22"/>
          <w:szCs w:val="22"/>
        </w:rPr>
        <w:t>Houston</w:t>
      </w:r>
      <w:r w:rsidR="007E61E0">
        <w:rPr>
          <w:rFonts w:asciiTheme="minorHAnsi" w:hAnsiTheme="minorHAnsi" w:cstheme="minorHAnsi"/>
          <w:b/>
          <w:bCs/>
          <w:color w:val="222222"/>
          <w:sz w:val="22"/>
          <w:szCs w:val="22"/>
        </w:rPr>
        <w:t xml:space="preserve"> TX</w:t>
      </w:r>
      <w:r>
        <w:rPr>
          <w:rFonts w:ascii="Bookman Old Style" w:hAnsi="Bookman Old Style" w:cstheme="minorHAnsi"/>
          <w:b/>
          <w:bCs/>
          <w:color w:val="222222"/>
          <w:sz w:val="21"/>
          <w:szCs w:val="21"/>
        </w:rPr>
        <w:t xml:space="preserve">    </w:t>
      </w:r>
      <w:r w:rsidRPr="0093481F">
        <w:rPr>
          <w:rFonts w:asciiTheme="minorHAnsi" w:hAnsiTheme="minorHAnsi" w:cstheme="minorHAnsi"/>
          <w:b/>
          <w:sz w:val="22"/>
          <w:szCs w:val="22"/>
        </w:rPr>
        <w:t xml:space="preserve">                                                </w:t>
      </w:r>
      <w:r w:rsidR="00E25962">
        <w:rPr>
          <w:rFonts w:asciiTheme="minorHAnsi" w:hAnsiTheme="minorHAnsi" w:cstheme="minorHAnsi"/>
          <w:b/>
          <w:sz w:val="22"/>
          <w:szCs w:val="22"/>
        </w:rPr>
        <w:t xml:space="preserve">                              </w:t>
      </w:r>
      <w:r w:rsidR="007E61E0">
        <w:rPr>
          <w:rFonts w:asciiTheme="minorHAnsi" w:hAnsiTheme="minorHAnsi" w:cstheme="minorHAnsi"/>
          <w:b/>
          <w:sz w:val="22"/>
          <w:szCs w:val="22"/>
        </w:rPr>
        <w:t xml:space="preserve">                       </w:t>
      </w:r>
      <w:r w:rsidR="00E25962">
        <w:rPr>
          <w:rFonts w:asciiTheme="minorHAnsi" w:hAnsiTheme="minorHAnsi" w:cstheme="minorHAnsi"/>
          <w:b/>
          <w:sz w:val="22"/>
          <w:szCs w:val="22"/>
        </w:rPr>
        <w:t xml:space="preserve">     </w:t>
      </w:r>
      <w:r w:rsidR="00E25962" w:rsidRPr="00D36DC9">
        <w:rPr>
          <w:rFonts w:asciiTheme="minorHAnsi" w:hAnsiTheme="minorHAnsi" w:cstheme="minorHAnsi"/>
          <w:b/>
          <w:sz w:val="22"/>
          <w:szCs w:val="22"/>
        </w:rPr>
        <w:t xml:space="preserve"> </w:t>
      </w:r>
      <w:r w:rsidR="00A26F9A">
        <w:rPr>
          <w:rFonts w:asciiTheme="minorHAnsi" w:hAnsiTheme="minorHAnsi" w:cstheme="minorHAnsi"/>
          <w:b/>
          <w:sz w:val="22"/>
          <w:szCs w:val="22"/>
        </w:rPr>
        <w:t>Ma</w:t>
      </w:r>
      <w:r w:rsidR="004B43D4">
        <w:rPr>
          <w:rFonts w:asciiTheme="minorHAnsi" w:hAnsiTheme="minorHAnsi" w:cstheme="minorHAnsi"/>
          <w:b/>
          <w:sz w:val="22"/>
          <w:szCs w:val="22"/>
        </w:rPr>
        <w:t>y</w:t>
      </w:r>
      <w:r w:rsidR="00A26F9A">
        <w:rPr>
          <w:rFonts w:asciiTheme="minorHAnsi" w:hAnsiTheme="minorHAnsi" w:cstheme="minorHAnsi"/>
          <w:b/>
          <w:sz w:val="22"/>
          <w:szCs w:val="22"/>
        </w:rPr>
        <w:t xml:space="preserve"> 2023</w:t>
      </w:r>
      <w:r w:rsidR="00E25962">
        <w:rPr>
          <w:rFonts w:asciiTheme="minorHAnsi" w:hAnsiTheme="minorHAnsi" w:cstheme="minorHAnsi"/>
          <w:b/>
          <w:sz w:val="22"/>
          <w:szCs w:val="22"/>
        </w:rPr>
        <w:t xml:space="preserve"> to Present</w:t>
      </w:r>
    </w:p>
    <w:p w14:paraId="7AAAD4D4" w14:textId="77777777" w:rsidR="0093481F" w:rsidRPr="0093481F" w:rsidRDefault="0093481F" w:rsidP="00FE2206">
      <w:pPr>
        <w:jc w:val="both"/>
        <w:rPr>
          <w:rFonts w:asciiTheme="minorHAnsi" w:hAnsiTheme="minorHAnsi" w:cstheme="minorHAnsi"/>
          <w:b/>
          <w:sz w:val="22"/>
          <w:szCs w:val="22"/>
        </w:rPr>
      </w:pPr>
      <w:r w:rsidRPr="0093481F">
        <w:rPr>
          <w:rFonts w:asciiTheme="minorHAnsi" w:hAnsiTheme="minorHAnsi" w:cstheme="minorHAnsi"/>
          <w:b/>
          <w:sz w:val="22"/>
          <w:szCs w:val="22"/>
        </w:rPr>
        <w:t xml:space="preserve">Role: </w:t>
      </w:r>
      <w:r w:rsidR="00025A4C">
        <w:rPr>
          <w:rFonts w:asciiTheme="minorHAnsi" w:hAnsiTheme="minorHAnsi" w:cstheme="minorHAnsi"/>
          <w:b/>
          <w:sz w:val="22"/>
          <w:szCs w:val="22"/>
        </w:rPr>
        <w:t>UI</w:t>
      </w:r>
      <w:r w:rsidRPr="0093481F">
        <w:rPr>
          <w:rFonts w:asciiTheme="minorHAnsi" w:hAnsiTheme="minorHAnsi" w:cstheme="minorHAnsi"/>
          <w:b/>
          <w:sz w:val="22"/>
          <w:szCs w:val="22"/>
        </w:rPr>
        <w:t xml:space="preserve"> Developer</w:t>
      </w:r>
    </w:p>
    <w:p w14:paraId="06B3C6E6" w14:textId="77777777" w:rsidR="0093481F" w:rsidRDefault="0093481F" w:rsidP="00FE2206">
      <w:pPr>
        <w:jc w:val="both"/>
        <w:rPr>
          <w:rFonts w:asciiTheme="minorHAnsi" w:hAnsiTheme="minorHAnsi" w:cstheme="minorHAnsi"/>
          <w:b/>
          <w:sz w:val="22"/>
          <w:szCs w:val="22"/>
        </w:rPr>
      </w:pPr>
    </w:p>
    <w:p w14:paraId="39E21F06" w14:textId="77777777" w:rsidR="00C22EC7" w:rsidRPr="0093481F" w:rsidRDefault="00C22EC7" w:rsidP="00FE2206">
      <w:pPr>
        <w:jc w:val="both"/>
        <w:rPr>
          <w:rFonts w:asciiTheme="minorHAnsi" w:hAnsiTheme="minorHAnsi" w:cstheme="minorHAnsi"/>
          <w:b/>
          <w:sz w:val="22"/>
          <w:szCs w:val="22"/>
          <w:u w:val="single"/>
        </w:rPr>
      </w:pPr>
      <w:r w:rsidRPr="00E21A0D">
        <w:rPr>
          <w:rFonts w:asciiTheme="minorHAnsi" w:hAnsiTheme="minorHAnsi" w:cstheme="minorHAnsi"/>
          <w:b/>
          <w:sz w:val="20"/>
          <w:szCs w:val="20"/>
          <w:u w:val="single"/>
        </w:rPr>
        <w:t>Responsibilities</w:t>
      </w:r>
      <w:r w:rsidRPr="0093481F">
        <w:rPr>
          <w:rFonts w:asciiTheme="minorHAnsi" w:hAnsiTheme="minorHAnsi" w:cstheme="minorHAnsi"/>
          <w:b/>
          <w:sz w:val="22"/>
          <w:szCs w:val="22"/>
          <w:u w:val="single"/>
        </w:rPr>
        <w:t>:</w:t>
      </w:r>
    </w:p>
    <w:p w14:paraId="32CD0F3C" w14:textId="77777777" w:rsidR="00C22EC7" w:rsidRPr="00E21A0D" w:rsidRDefault="00C22EC7" w:rsidP="00FE2206">
      <w:pPr>
        <w:pStyle w:val="ListParagraph"/>
        <w:numPr>
          <w:ilvl w:val="0"/>
          <w:numId w:val="47"/>
        </w:numPr>
        <w:jc w:val="both"/>
        <w:rPr>
          <w:rFonts w:asciiTheme="minorHAnsi" w:hAnsiTheme="minorHAnsi" w:cstheme="minorHAnsi"/>
          <w:sz w:val="20"/>
          <w:szCs w:val="20"/>
        </w:rPr>
      </w:pPr>
      <w:r w:rsidRPr="00E21A0D">
        <w:rPr>
          <w:rFonts w:asciiTheme="minorHAnsi" w:hAnsiTheme="minorHAnsi" w:cstheme="minorHAnsi"/>
          <w:sz w:val="20"/>
          <w:szCs w:val="20"/>
        </w:rPr>
        <w:t xml:space="preserve">Worked in developing three different applications in </w:t>
      </w:r>
      <w:r w:rsidRPr="00E21A0D">
        <w:rPr>
          <w:rFonts w:asciiTheme="minorHAnsi" w:hAnsiTheme="minorHAnsi" w:cstheme="minorHAnsi"/>
          <w:b/>
          <w:sz w:val="20"/>
          <w:szCs w:val="20"/>
        </w:rPr>
        <w:t xml:space="preserve">AWS </w:t>
      </w:r>
      <w:r w:rsidRPr="00E21A0D">
        <w:rPr>
          <w:rFonts w:asciiTheme="minorHAnsi" w:hAnsiTheme="minorHAnsi" w:cstheme="minorHAnsi"/>
          <w:sz w:val="20"/>
          <w:szCs w:val="20"/>
        </w:rPr>
        <w:t>environment from scratch.</w:t>
      </w:r>
    </w:p>
    <w:p w14:paraId="7FCE3368" w14:textId="77777777" w:rsidR="00C22EC7" w:rsidRPr="00E21A0D" w:rsidRDefault="00C22EC7" w:rsidP="00FE2206">
      <w:pPr>
        <w:pStyle w:val="ListParagraph"/>
        <w:numPr>
          <w:ilvl w:val="0"/>
          <w:numId w:val="47"/>
        </w:numPr>
        <w:jc w:val="both"/>
        <w:rPr>
          <w:rFonts w:asciiTheme="minorHAnsi" w:hAnsiTheme="minorHAnsi" w:cstheme="minorHAnsi"/>
          <w:sz w:val="20"/>
          <w:szCs w:val="20"/>
        </w:rPr>
      </w:pPr>
      <w:r w:rsidRPr="00E21A0D">
        <w:rPr>
          <w:rFonts w:asciiTheme="minorHAnsi" w:hAnsiTheme="minorHAnsi" w:cstheme="minorHAnsi"/>
          <w:sz w:val="20"/>
          <w:szCs w:val="20"/>
        </w:rPr>
        <w:t xml:space="preserve">Designed and developed the applications using Agile methodology and followed </w:t>
      </w:r>
      <w:r w:rsidRPr="00E21A0D">
        <w:rPr>
          <w:rFonts w:asciiTheme="minorHAnsi" w:hAnsiTheme="minorHAnsi" w:cstheme="minorHAnsi"/>
          <w:b/>
          <w:sz w:val="20"/>
          <w:szCs w:val="20"/>
        </w:rPr>
        <w:t>ATDD, Scrum</w:t>
      </w:r>
      <w:r w:rsidRPr="00E21A0D">
        <w:rPr>
          <w:rFonts w:asciiTheme="minorHAnsi" w:hAnsiTheme="minorHAnsi" w:cstheme="minorHAnsi"/>
          <w:sz w:val="20"/>
          <w:szCs w:val="20"/>
        </w:rPr>
        <w:t>.</w:t>
      </w:r>
    </w:p>
    <w:p w14:paraId="249708FB" w14:textId="77777777" w:rsidR="00C22EC7" w:rsidRPr="00E21A0D" w:rsidRDefault="00C22EC7" w:rsidP="00FE2206">
      <w:pPr>
        <w:pStyle w:val="ListParagraph"/>
        <w:numPr>
          <w:ilvl w:val="0"/>
          <w:numId w:val="47"/>
        </w:numPr>
        <w:jc w:val="both"/>
        <w:rPr>
          <w:rFonts w:asciiTheme="minorHAnsi" w:hAnsiTheme="minorHAnsi" w:cstheme="minorHAnsi"/>
          <w:sz w:val="20"/>
          <w:szCs w:val="20"/>
        </w:rPr>
      </w:pPr>
      <w:r w:rsidRPr="00E21A0D">
        <w:rPr>
          <w:rFonts w:asciiTheme="minorHAnsi" w:hAnsiTheme="minorHAnsi" w:cstheme="minorHAnsi"/>
          <w:sz w:val="20"/>
          <w:szCs w:val="20"/>
        </w:rPr>
        <w:t>Documented User Stories in JIRA and facilitated Story Point discussions to analyze the level of effort on project specifications.</w:t>
      </w:r>
    </w:p>
    <w:p w14:paraId="514043BF" w14:textId="77777777" w:rsidR="00C22EC7" w:rsidRPr="00E21A0D" w:rsidRDefault="00C22EC7" w:rsidP="00FE2206">
      <w:pPr>
        <w:pStyle w:val="ListParagraph"/>
        <w:numPr>
          <w:ilvl w:val="0"/>
          <w:numId w:val="47"/>
        </w:numPr>
        <w:jc w:val="both"/>
        <w:rPr>
          <w:rFonts w:asciiTheme="minorHAnsi" w:hAnsiTheme="minorHAnsi" w:cstheme="minorHAnsi"/>
          <w:sz w:val="20"/>
          <w:szCs w:val="20"/>
        </w:rPr>
      </w:pPr>
      <w:r w:rsidRPr="00E21A0D">
        <w:rPr>
          <w:rFonts w:asciiTheme="minorHAnsi" w:hAnsiTheme="minorHAnsi" w:cstheme="minorHAnsi"/>
          <w:sz w:val="20"/>
          <w:szCs w:val="20"/>
        </w:rPr>
        <w:t>Documented Build and process of the application on team collaboration tool Confluence and using GitHub pages.</w:t>
      </w:r>
    </w:p>
    <w:p w14:paraId="2973E9EE" w14:textId="77777777" w:rsidR="00C22EC7" w:rsidRPr="00E21A0D" w:rsidRDefault="00C22EC7" w:rsidP="00FE2206">
      <w:pPr>
        <w:pStyle w:val="ListParagraph"/>
        <w:numPr>
          <w:ilvl w:val="0"/>
          <w:numId w:val="47"/>
        </w:numPr>
        <w:jc w:val="both"/>
        <w:rPr>
          <w:rFonts w:asciiTheme="minorHAnsi" w:hAnsiTheme="minorHAnsi" w:cstheme="minorHAnsi"/>
          <w:sz w:val="20"/>
          <w:szCs w:val="20"/>
        </w:rPr>
      </w:pPr>
      <w:r w:rsidRPr="00E21A0D">
        <w:rPr>
          <w:rFonts w:asciiTheme="minorHAnsi" w:hAnsiTheme="minorHAnsi" w:cstheme="minorHAnsi"/>
          <w:sz w:val="20"/>
          <w:szCs w:val="20"/>
        </w:rPr>
        <w:t xml:space="preserve">Created UI for an internal application using </w:t>
      </w:r>
      <w:r w:rsidRPr="00E21A0D">
        <w:rPr>
          <w:rFonts w:asciiTheme="minorHAnsi" w:hAnsiTheme="minorHAnsi" w:cstheme="minorHAnsi"/>
          <w:b/>
          <w:sz w:val="20"/>
          <w:szCs w:val="20"/>
        </w:rPr>
        <w:t>Angular JS, Bootstrap, HTML</w:t>
      </w:r>
      <w:r w:rsidRPr="00E21A0D">
        <w:rPr>
          <w:rFonts w:asciiTheme="minorHAnsi" w:hAnsiTheme="minorHAnsi" w:cstheme="minorHAnsi"/>
          <w:sz w:val="20"/>
          <w:szCs w:val="20"/>
        </w:rPr>
        <w:t xml:space="preserve"> and CSS for better user performance.</w:t>
      </w:r>
    </w:p>
    <w:p w14:paraId="5EE20662" w14:textId="77777777" w:rsidR="00C22EC7" w:rsidRPr="00E21A0D" w:rsidRDefault="00C22EC7" w:rsidP="00FE2206">
      <w:pPr>
        <w:pStyle w:val="ListParagraph"/>
        <w:numPr>
          <w:ilvl w:val="0"/>
          <w:numId w:val="47"/>
        </w:numPr>
        <w:jc w:val="both"/>
        <w:rPr>
          <w:rFonts w:asciiTheme="minorHAnsi" w:hAnsiTheme="minorHAnsi" w:cstheme="minorHAnsi"/>
          <w:sz w:val="20"/>
          <w:szCs w:val="20"/>
        </w:rPr>
      </w:pPr>
      <w:r w:rsidRPr="00E21A0D">
        <w:rPr>
          <w:rFonts w:asciiTheme="minorHAnsi" w:hAnsiTheme="minorHAnsi" w:cstheme="minorHAnsi"/>
          <w:sz w:val="20"/>
          <w:szCs w:val="20"/>
        </w:rPr>
        <w:t xml:space="preserve">Implemented </w:t>
      </w:r>
      <w:r w:rsidRPr="00E21A0D">
        <w:rPr>
          <w:rFonts w:asciiTheme="minorHAnsi" w:hAnsiTheme="minorHAnsi" w:cstheme="minorHAnsi"/>
          <w:b/>
          <w:sz w:val="20"/>
          <w:szCs w:val="20"/>
        </w:rPr>
        <w:t>Redux</w:t>
      </w:r>
      <w:r w:rsidRPr="00E21A0D">
        <w:rPr>
          <w:rFonts w:asciiTheme="minorHAnsi" w:hAnsiTheme="minorHAnsi" w:cstheme="minorHAnsi"/>
          <w:sz w:val="20"/>
          <w:szCs w:val="20"/>
        </w:rPr>
        <w:t>.</w:t>
      </w:r>
    </w:p>
    <w:p w14:paraId="201BBCEA" w14:textId="615F90F7" w:rsidR="00C22EC7" w:rsidRPr="00E21A0D" w:rsidRDefault="00C22EC7" w:rsidP="00FE2206">
      <w:pPr>
        <w:pStyle w:val="ListParagraph"/>
        <w:numPr>
          <w:ilvl w:val="0"/>
          <w:numId w:val="47"/>
        </w:numPr>
        <w:jc w:val="both"/>
        <w:rPr>
          <w:rFonts w:asciiTheme="minorHAnsi" w:hAnsiTheme="minorHAnsi" w:cstheme="minorHAnsi"/>
          <w:b/>
          <w:sz w:val="20"/>
          <w:szCs w:val="20"/>
        </w:rPr>
      </w:pPr>
      <w:r w:rsidRPr="00E21A0D">
        <w:rPr>
          <w:rFonts w:asciiTheme="minorHAnsi" w:hAnsiTheme="minorHAnsi" w:cstheme="minorHAnsi"/>
          <w:sz w:val="20"/>
          <w:szCs w:val="20"/>
        </w:rPr>
        <w:t xml:space="preserve">Developed application by using </w:t>
      </w:r>
      <w:r w:rsidRPr="00E21A0D">
        <w:rPr>
          <w:rFonts w:asciiTheme="minorHAnsi" w:hAnsiTheme="minorHAnsi" w:cstheme="minorHAnsi"/>
          <w:b/>
          <w:sz w:val="20"/>
          <w:szCs w:val="20"/>
        </w:rPr>
        <w:t>Angular</w:t>
      </w:r>
      <w:r w:rsidR="00B42963">
        <w:rPr>
          <w:rFonts w:asciiTheme="minorHAnsi" w:hAnsiTheme="minorHAnsi" w:cstheme="minorHAnsi"/>
          <w:b/>
          <w:sz w:val="20"/>
          <w:szCs w:val="20"/>
        </w:rPr>
        <w:t xml:space="preserve"> 13</w:t>
      </w:r>
      <w:r w:rsidRPr="00E21A0D">
        <w:rPr>
          <w:rFonts w:asciiTheme="minorHAnsi" w:hAnsiTheme="minorHAnsi" w:cstheme="minorHAnsi"/>
          <w:b/>
          <w:sz w:val="20"/>
          <w:szCs w:val="20"/>
        </w:rPr>
        <w:t xml:space="preserve">, Node Js, </w:t>
      </w:r>
      <w:proofErr w:type="spellStart"/>
      <w:r w:rsidRPr="00E21A0D">
        <w:rPr>
          <w:rFonts w:asciiTheme="minorHAnsi" w:hAnsiTheme="minorHAnsi" w:cstheme="minorHAnsi"/>
          <w:b/>
          <w:sz w:val="20"/>
          <w:szCs w:val="20"/>
        </w:rPr>
        <w:t>ExpressJS</w:t>
      </w:r>
      <w:proofErr w:type="spellEnd"/>
      <w:r w:rsidRPr="00E21A0D">
        <w:rPr>
          <w:rFonts w:asciiTheme="minorHAnsi" w:hAnsiTheme="minorHAnsi" w:cstheme="minorHAnsi"/>
          <w:b/>
          <w:sz w:val="20"/>
          <w:szCs w:val="20"/>
        </w:rPr>
        <w:t>, Mongo-DB, HTML5, CSS3, Bootstrap, LESS and JavaScript.</w:t>
      </w:r>
    </w:p>
    <w:p w14:paraId="632B1248" w14:textId="77777777" w:rsidR="00C22EC7" w:rsidRPr="00E21A0D" w:rsidRDefault="00C22EC7" w:rsidP="00FE2206">
      <w:pPr>
        <w:pStyle w:val="ListParagraph"/>
        <w:numPr>
          <w:ilvl w:val="0"/>
          <w:numId w:val="47"/>
        </w:numPr>
        <w:jc w:val="both"/>
        <w:rPr>
          <w:rFonts w:asciiTheme="minorHAnsi" w:hAnsiTheme="minorHAnsi" w:cstheme="minorHAnsi"/>
          <w:sz w:val="20"/>
          <w:szCs w:val="20"/>
        </w:rPr>
      </w:pPr>
      <w:r w:rsidRPr="00E21A0D">
        <w:rPr>
          <w:rFonts w:asciiTheme="minorHAnsi" w:hAnsiTheme="minorHAnsi" w:cstheme="minorHAnsi"/>
          <w:sz w:val="20"/>
          <w:szCs w:val="20"/>
        </w:rPr>
        <w:t>Utilized Core Java collections extensively to identify the FIX objects between different classes by passing them as references of Maps, Lists and Linked Lists.</w:t>
      </w:r>
    </w:p>
    <w:p w14:paraId="0669339E" w14:textId="77777777" w:rsidR="00C22EC7" w:rsidRPr="00E21A0D" w:rsidRDefault="00C22EC7" w:rsidP="00FE2206">
      <w:pPr>
        <w:pStyle w:val="ListParagraph"/>
        <w:numPr>
          <w:ilvl w:val="0"/>
          <w:numId w:val="47"/>
        </w:numPr>
        <w:jc w:val="both"/>
        <w:rPr>
          <w:rFonts w:asciiTheme="minorHAnsi" w:hAnsiTheme="minorHAnsi" w:cstheme="minorHAnsi"/>
          <w:sz w:val="20"/>
          <w:szCs w:val="20"/>
        </w:rPr>
      </w:pPr>
      <w:r w:rsidRPr="00E21A0D">
        <w:rPr>
          <w:rFonts w:asciiTheme="minorHAnsi" w:hAnsiTheme="minorHAnsi" w:cstheme="minorHAnsi"/>
          <w:sz w:val="20"/>
          <w:szCs w:val="20"/>
        </w:rPr>
        <w:t xml:space="preserve">Developed multiple </w:t>
      </w:r>
      <w:r w:rsidRPr="00E21A0D">
        <w:rPr>
          <w:rFonts w:asciiTheme="minorHAnsi" w:hAnsiTheme="minorHAnsi" w:cstheme="minorHAnsi"/>
          <w:b/>
          <w:sz w:val="20"/>
          <w:szCs w:val="20"/>
        </w:rPr>
        <w:t>Node Js, Angular</w:t>
      </w:r>
      <w:r w:rsidRPr="00E21A0D">
        <w:rPr>
          <w:rFonts w:asciiTheme="minorHAnsi" w:hAnsiTheme="minorHAnsi" w:cstheme="minorHAnsi"/>
          <w:sz w:val="20"/>
          <w:szCs w:val="20"/>
        </w:rPr>
        <w:t xml:space="preserve"> Reusable Components for the </w:t>
      </w:r>
      <w:r w:rsidRPr="00E21A0D">
        <w:rPr>
          <w:rFonts w:asciiTheme="minorHAnsi" w:hAnsiTheme="minorHAnsi" w:cstheme="minorHAnsi"/>
          <w:b/>
          <w:sz w:val="20"/>
          <w:szCs w:val="20"/>
        </w:rPr>
        <w:t>UI in Typescript.</w:t>
      </w:r>
    </w:p>
    <w:p w14:paraId="0CEDF79D" w14:textId="77777777" w:rsidR="00C22EC7" w:rsidRPr="00E21A0D" w:rsidRDefault="00C22EC7" w:rsidP="00FE2206">
      <w:pPr>
        <w:pStyle w:val="ListParagraph"/>
        <w:numPr>
          <w:ilvl w:val="0"/>
          <w:numId w:val="47"/>
        </w:numPr>
        <w:jc w:val="both"/>
        <w:rPr>
          <w:rFonts w:asciiTheme="minorHAnsi" w:hAnsiTheme="minorHAnsi" w:cstheme="minorHAnsi"/>
          <w:sz w:val="20"/>
          <w:szCs w:val="20"/>
        </w:rPr>
      </w:pPr>
      <w:r w:rsidRPr="00E21A0D">
        <w:rPr>
          <w:rFonts w:asciiTheme="minorHAnsi" w:hAnsiTheme="minorHAnsi" w:cstheme="minorHAnsi"/>
          <w:sz w:val="20"/>
          <w:szCs w:val="20"/>
        </w:rPr>
        <w:t xml:space="preserve">Called </w:t>
      </w:r>
      <w:r w:rsidRPr="00E21A0D">
        <w:rPr>
          <w:rFonts w:asciiTheme="minorHAnsi" w:hAnsiTheme="minorHAnsi" w:cstheme="minorHAnsi"/>
          <w:b/>
          <w:sz w:val="20"/>
          <w:szCs w:val="20"/>
        </w:rPr>
        <w:t>REST web services</w:t>
      </w:r>
      <w:r w:rsidRPr="00E21A0D">
        <w:rPr>
          <w:rFonts w:asciiTheme="minorHAnsi" w:hAnsiTheme="minorHAnsi" w:cstheme="minorHAnsi"/>
          <w:sz w:val="20"/>
          <w:szCs w:val="20"/>
        </w:rPr>
        <w:t xml:space="preserve"> through </w:t>
      </w:r>
      <w:r w:rsidRPr="00E21A0D">
        <w:rPr>
          <w:rFonts w:asciiTheme="minorHAnsi" w:hAnsiTheme="minorHAnsi" w:cstheme="minorHAnsi"/>
          <w:b/>
          <w:sz w:val="20"/>
          <w:szCs w:val="20"/>
        </w:rPr>
        <w:t>AngularJS</w:t>
      </w:r>
      <w:r w:rsidRPr="00E21A0D">
        <w:rPr>
          <w:rFonts w:asciiTheme="minorHAnsi" w:hAnsiTheme="minorHAnsi" w:cstheme="minorHAnsi"/>
          <w:sz w:val="20"/>
          <w:szCs w:val="20"/>
        </w:rPr>
        <w:t xml:space="preserve"> services to get JSON Object and modified the response object to display in UI.</w:t>
      </w:r>
    </w:p>
    <w:p w14:paraId="2040F2E4" w14:textId="77777777" w:rsidR="00C22EC7" w:rsidRPr="00E21A0D" w:rsidRDefault="00C22EC7" w:rsidP="00FE2206">
      <w:pPr>
        <w:pStyle w:val="ListParagraph"/>
        <w:numPr>
          <w:ilvl w:val="0"/>
          <w:numId w:val="47"/>
        </w:numPr>
        <w:jc w:val="both"/>
        <w:rPr>
          <w:rFonts w:asciiTheme="minorHAnsi" w:hAnsiTheme="minorHAnsi" w:cstheme="minorHAnsi"/>
          <w:sz w:val="20"/>
          <w:szCs w:val="20"/>
        </w:rPr>
      </w:pPr>
      <w:r w:rsidRPr="00E21A0D">
        <w:rPr>
          <w:rFonts w:asciiTheme="minorHAnsi" w:hAnsiTheme="minorHAnsi" w:cstheme="minorHAnsi"/>
          <w:sz w:val="20"/>
          <w:szCs w:val="20"/>
        </w:rPr>
        <w:t xml:space="preserve">Wrote Operations and corresponding handlers to communicate with Oracle database sitting on </w:t>
      </w:r>
      <w:r w:rsidRPr="00E21A0D">
        <w:rPr>
          <w:rFonts w:asciiTheme="minorHAnsi" w:hAnsiTheme="minorHAnsi" w:cstheme="minorHAnsi"/>
          <w:b/>
          <w:sz w:val="20"/>
          <w:szCs w:val="20"/>
        </w:rPr>
        <w:t>Linux/Unix</w:t>
      </w:r>
      <w:r w:rsidRPr="00E21A0D">
        <w:rPr>
          <w:rFonts w:asciiTheme="minorHAnsi" w:hAnsiTheme="minorHAnsi" w:cstheme="minorHAnsi"/>
          <w:sz w:val="20"/>
          <w:szCs w:val="20"/>
        </w:rPr>
        <w:t xml:space="preserve"> server.</w:t>
      </w:r>
    </w:p>
    <w:p w14:paraId="76B2D8C9" w14:textId="77777777" w:rsidR="00C22EC7" w:rsidRPr="00E21A0D" w:rsidRDefault="00C22EC7" w:rsidP="00FE2206">
      <w:pPr>
        <w:pStyle w:val="ListParagraph"/>
        <w:numPr>
          <w:ilvl w:val="0"/>
          <w:numId w:val="47"/>
        </w:numPr>
        <w:jc w:val="both"/>
        <w:rPr>
          <w:rFonts w:asciiTheme="minorHAnsi" w:hAnsiTheme="minorHAnsi" w:cstheme="minorHAnsi"/>
          <w:sz w:val="20"/>
          <w:szCs w:val="20"/>
        </w:rPr>
      </w:pPr>
      <w:r w:rsidRPr="00E21A0D">
        <w:rPr>
          <w:rFonts w:asciiTheme="minorHAnsi" w:hAnsiTheme="minorHAnsi" w:cstheme="minorHAnsi"/>
          <w:sz w:val="20"/>
          <w:szCs w:val="20"/>
        </w:rPr>
        <w:t>Developed SPRING Restful web service to fetch the calculated DB data to be used from UI, created various such APIs.</w:t>
      </w:r>
    </w:p>
    <w:p w14:paraId="46338D8E" w14:textId="77777777" w:rsidR="00C22EC7" w:rsidRPr="00E21A0D" w:rsidRDefault="00C22EC7" w:rsidP="00FE2206">
      <w:pPr>
        <w:pStyle w:val="ListParagraph"/>
        <w:numPr>
          <w:ilvl w:val="0"/>
          <w:numId w:val="47"/>
        </w:numPr>
        <w:jc w:val="both"/>
        <w:rPr>
          <w:rFonts w:asciiTheme="minorHAnsi" w:hAnsiTheme="minorHAnsi" w:cstheme="minorHAnsi"/>
          <w:sz w:val="20"/>
          <w:szCs w:val="20"/>
        </w:rPr>
      </w:pPr>
      <w:r w:rsidRPr="00E21A0D">
        <w:rPr>
          <w:rFonts w:asciiTheme="minorHAnsi" w:hAnsiTheme="minorHAnsi" w:cstheme="minorHAnsi"/>
          <w:sz w:val="20"/>
          <w:szCs w:val="20"/>
        </w:rPr>
        <w:t>REST Web services written in Groovy/Grails wrapped by Jersey JAX-R.</w:t>
      </w:r>
    </w:p>
    <w:p w14:paraId="42CA6810" w14:textId="77777777" w:rsidR="00C22EC7" w:rsidRPr="00E21A0D" w:rsidRDefault="00C22EC7" w:rsidP="00FE2206">
      <w:pPr>
        <w:pStyle w:val="ListParagraph"/>
        <w:numPr>
          <w:ilvl w:val="0"/>
          <w:numId w:val="47"/>
        </w:numPr>
        <w:jc w:val="both"/>
        <w:rPr>
          <w:rFonts w:asciiTheme="minorHAnsi" w:hAnsiTheme="minorHAnsi" w:cstheme="minorHAnsi"/>
          <w:sz w:val="20"/>
          <w:szCs w:val="20"/>
        </w:rPr>
      </w:pPr>
      <w:r w:rsidRPr="00E21A0D">
        <w:rPr>
          <w:rFonts w:asciiTheme="minorHAnsi" w:hAnsiTheme="minorHAnsi" w:cstheme="minorHAnsi"/>
          <w:sz w:val="20"/>
          <w:szCs w:val="20"/>
        </w:rPr>
        <w:t>Experience in developing the Single Page Applications (SPA) using React JS.</w:t>
      </w:r>
    </w:p>
    <w:p w14:paraId="6A0701BB" w14:textId="77777777" w:rsidR="00C22EC7" w:rsidRPr="00E21A0D" w:rsidRDefault="00C22EC7" w:rsidP="00FE2206">
      <w:pPr>
        <w:pStyle w:val="ListParagraph"/>
        <w:numPr>
          <w:ilvl w:val="0"/>
          <w:numId w:val="47"/>
        </w:numPr>
        <w:jc w:val="both"/>
        <w:rPr>
          <w:rFonts w:asciiTheme="minorHAnsi" w:hAnsiTheme="minorHAnsi" w:cstheme="minorHAnsi"/>
          <w:sz w:val="20"/>
          <w:szCs w:val="20"/>
        </w:rPr>
      </w:pPr>
      <w:r w:rsidRPr="00E21A0D">
        <w:rPr>
          <w:rFonts w:asciiTheme="minorHAnsi" w:hAnsiTheme="minorHAnsi" w:cstheme="minorHAnsi"/>
          <w:sz w:val="20"/>
          <w:szCs w:val="20"/>
        </w:rPr>
        <w:t>Involved in designing the client-side module architecture based on new Angular Framework.</w:t>
      </w:r>
    </w:p>
    <w:p w14:paraId="29DA4D8F" w14:textId="77777777" w:rsidR="00C22EC7" w:rsidRPr="00E21A0D" w:rsidRDefault="00C22EC7" w:rsidP="00FE2206">
      <w:pPr>
        <w:pStyle w:val="ListParagraph"/>
        <w:numPr>
          <w:ilvl w:val="0"/>
          <w:numId w:val="47"/>
        </w:numPr>
        <w:jc w:val="both"/>
        <w:rPr>
          <w:rFonts w:asciiTheme="minorHAnsi" w:hAnsiTheme="minorHAnsi" w:cstheme="minorHAnsi"/>
          <w:sz w:val="20"/>
          <w:szCs w:val="20"/>
        </w:rPr>
      </w:pPr>
      <w:r w:rsidRPr="00E21A0D">
        <w:rPr>
          <w:rFonts w:asciiTheme="minorHAnsi" w:hAnsiTheme="minorHAnsi" w:cstheme="minorHAnsi"/>
          <w:sz w:val="20"/>
          <w:szCs w:val="20"/>
        </w:rPr>
        <w:t>Worked in developing custom validations for forms on the front-end in Typescript.</w:t>
      </w:r>
    </w:p>
    <w:p w14:paraId="36DE2CA2" w14:textId="77777777" w:rsidR="00C22EC7" w:rsidRPr="00E21A0D" w:rsidRDefault="00C22EC7" w:rsidP="00FE2206">
      <w:pPr>
        <w:pStyle w:val="ListParagraph"/>
        <w:numPr>
          <w:ilvl w:val="0"/>
          <w:numId w:val="47"/>
        </w:numPr>
        <w:jc w:val="both"/>
        <w:rPr>
          <w:rFonts w:asciiTheme="minorHAnsi" w:hAnsiTheme="minorHAnsi" w:cstheme="minorHAnsi"/>
          <w:sz w:val="20"/>
          <w:szCs w:val="20"/>
        </w:rPr>
      </w:pPr>
      <w:r w:rsidRPr="00E21A0D">
        <w:rPr>
          <w:rFonts w:asciiTheme="minorHAnsi" w:hAnsiTheme="minorHAnsi" w:cstheme="minorHAnsi"/>
          <w:sz w:val="20"/>
          <w:szCs w:val="20"/>
        </w:rPr>
        <w:t>Day to day interactions with the scrum master, architect and team lead for story progress in every Sprint.</w:t>
      </w:r>
    </w:p>
    <w:p w14:paraId="046319D9" w14:textId="77777777" w:rsidR="00C22EC7" w:rsidRPr="00E21A0D" w:rsidRDefault="00C22EC7" w:rsidP="00FE2206">
      <w:pPr>
        <w:pStyle w:val="ListParagraph"/>
        <w:numPr>
          <w:ilvl w:val="0"/>
          <w:numId w:val="47"/>
        </w:numPr>
        <w:jc w:val="both"/>
        <w:rPr>
          <w:rFonts w:asciiTheme="minorHAnsi" w:hAnsiTheme="minorHAnsi" w:cstheme="minorHAnsi"/>
          <w:b/>
          <w:sz w:val="20"/>
          <w:szCs w:val="20"/>
        </w:rPr>
      </w:pPr>
      <w:r w:rsidRPr="00E21A0D">
        <w:rPr>
          <w:rFonts w:asciiTheme="minorHAnsi" w:hAnsiTheme="minorHAnsi" w:cstheme="minorHAnsi"/>
          <w:sz w:val="20"/>
          <w:szCs w:val="20"/>
        </w:rPr>
        <w:lastRenderedPageBreak/>
        <w:t xml:space="preserve">Developed user centered web apps for clients using technologies including </w:t>
      </w:r>
      <w:r w:rsidRPr="00E21A0D">
        <w:rPr>
          <w:rFonts w:asciiTheme="minorHAnsi" w:hAnsiTheme="minorHAnsi" w:cstheme="minorHAnsi"/>
          <w:b/>
          <w:sz w:val="20"/>
          <w:szCs w:val="20"/>
        </w:rPr>
        <w:t>Node Js, React, Redux, HTML, and CSS.</w:t>
      </w:r>
    </w:p>
    <w:p w14:paraId="68E348E3" w14:textId="77777777" w:rsidR="00C22EC7" w:rsidRPr="00E21A0D" w:rsidRDefault="00C22EC7" w:rsidP="00FE2206">
      <w:pPr>
        <w:pStyle w:val="ListParagraph"/>
        <w:numPr>
          <w:ilvl w:val="0"/>
          <w:numId w:val="47"/>
        </w:numPr>
        <w:jc w:val="both"/>
        <w:rPr>
          <w:rFonts w:asciiTheme="minorHAnsi" w:hAnsiTheme="minorHAnsi" w:cstheme="minorHAnsi"/>
          <w:sz w:val="20"/>
          <w:szCs w:val="20"/>
        </w:rPr>
      </w:pPr>
      <w:r w:rsidRPr="00E21A0D">
        <w:rPr>
          <w:rFonts w:asciiTheme="minorHAnsi" w:hAnsiTheme="minorHAnsi" w:cstheme="minorHAnsi"/>
          <w:sz w:val="20"/>
          <w:szCs w:val="20"/>
        </w:rPr>
        <w:t xml:space="preserve">Implemented </w:t>
      </w:r>
      <w:r w:rsidRPr="00E21A0D">
        <w:rPr>
          <w:rFonts w:asciiTheme="minorHAnsi" w:hAnsiTheme="minorHAnsi" w:cstheme="minorHAnsi"/>
          <w:b/>
          <w:sz w:val="20"/>
          <w:szCs w:val="20"/>
        </w:rPr>
        <w:t>J2EE web</w:t>
      </w:r>
      <w:r w:rsidRPr="00E21A0D">
        <w:rPr>
          <w:rFonts w:asciiTheme="minorHAnsi" w:hAnsiTheme="minorHAnsi" w:cstheme="minorHAnsi"/>
          <w:sz w:val="20"/>
          <w:szCs w:val="20"/>
        </w:rPr>
        <w:t>-based system using the concrete principles of Struts; Tiles laid down by Java APIs several design patterns such as Struts framework, J2EE Business Delegate, and Database.</w:t>
      </w:r>
    </w:p>
    <w:p w14:paraId="72700900" w14:textId="77777777" w:rsidR="00C22EC7" w:rsidRPr="00E21A0D" w:rsidRDefault="00C22EC7" w:rsidP="00FE2206">
      <w:pPr>
        <w:pStyle w:val="ListParagraph"/>
        <w:numPr>
          <w:ilvl w:val="0"/>
          <w:numId w:val="47"/>
        </w:numPr>
        <w:jc w:val="both"/>
        <w:rPr>
          <w:rFonts w:asciiTheme="minorHAnsi" w:hAnsiTheme="minorHAnsi" w:cstheme="minorHAnsi"/>
          <w:sz w:val="20"/>
          <w:szCs w:val="20"/>
        </w:rPr>
      </w:pPr>
      <w:r w:rsidRPr="00E21A0D">
        <w:rPr>
          <w:rFonts w:asciiTheme="minorHAnsi" w:hAnsiTheme="minorHAnsi" w:cstheme="minorHAnsi"/>
          <w:sz w:val="20"/>
          <w:szCs w:val="20"/>
        </w:rPr>
        <w:t xml:space="preserve">Developed JSPs using Struts, and JavaScript tag libraries </w:t>
      </w:r>
    </w:p>
    <w:p w14:paraId="4F162B5A" w14:textId="77777777" w:rsidR="00C22EC7" w:rsidRPr="00E21A0D" w:rsidRDefault="00C22EC7" w:rsidP="00FE2206">
      <w:pPr>
        <w:pStyle w:val="ListParagraph"/>
        <w:numPr>
          <w:ilvl w:val="0"/>
          <w:numId w:val="47"/>
        </w:numPr>
        <w:jc w:val="both"/>
        <w:rPr>
          <w:rFonts w:asciiTheme="minorHAnsi" w:hAnsiTheme="minorHAnsi" w:cstheme="minorHAnsi"/>
          <w:sz w:val="20"/>
          <w:szCs w:val="20"/>
        </w:rPr>
      </w:pPr>
      <w:r w:rsidRPr="00E21A0D">
        <w:rPr>
          <w:rFonts w:asciiTheme="minorHAnsi" w:hAnsiTheme="minorHAnsi" w:cstheme="minorHAnsi"/>
          <w:sz w:val="20"/>
          <w:szCs w:val="20"/>
        </w:rPr>
        <w:t xml:space="preserve">Met with the project manager frequently for reviewing project goals and for creating proposals for future developments and researching their fields for UI design. </w:t>
      </w:r>
    </w:p>
    <w:p w14:paraId="2089FA2F" w14:textId="77777777" w:rsidR="00C22EC7" w:rsidRPr="00E21A0D" w:rsidRDefault="00C22EC7" w:rsidP="00FE2206">
      <w:pPr>
        <w:pStyle w:val="ListParagraph"/>
        <w:numPr>
          <w:ilvl w:val="0"/>
          <w:numId w:val="47"/>
        </w:numPr>
        <w:jc w:val="both"/>
        <w:rPr>
          <w:rFonts w:asciiTheme="minorHAnsi" w:hAnsiTheme="minorHAnsi" w:cstheme="minorHAnsi"/>
          <w:b/>
          <w:sz w:val="20"/>
          <w:szCs w:val="20"/>
        </w:rPr>
      </w:pPr>
      <w:r w:rsidRPr="00E21A0D">
        <w:rPr>
          <w:rFonts w:asciiTheme="minorHAnsi" w:hAnsiTheme="minorHAnsi" w:cstheme="minorHAnsi"/>
          <w:sz w:val="20"/>
          <w:szCs w:val="20"/>
        </w:rPr>
        <w:t xml:space="preserve">Developed the application using </w:t>
      </w:r>
      <w:r w:rsidRPr="00E21A0D">
        <w:rPr>
          <w:rFonts w:asciiTheme="minorHAnsi" w:hAnsiTheme="minorHAnsi" w:cstheme="minorHAnsi"/>
          <w:b/>
          <w:sz w:val="20"/>
          <w:szCs w:val="20"/>
        </w:rPr>
        <w:t>AngularJS, React JS, Spring, Jersey, Angular-UI, HTML, Bootstrap, CSS and JavaScript.</w:t>
      </w:r>
    </w:p>
    <w:p w14:paraId="684F926C" w14:textId="77777777" w:rsidR="00C22EC7" w:rsidRPr="00E21A0D" w:rsidRDefault="00C22EC7" w:rsidP="00FE2206">
      <w:pPr>
        <w:pStyle w:val="ListParagraph"/>
        <w:numPr>
          <w:ilvl w:val="0"/>
          <w:numId w:val="47"/>
        </w:numPr>
        <w:jc w:val="both"/>
        <w:rPr>
          <w:rFonts w:asciiTheme="minorHAnsi" w:hAnsiTheme="minorHAnsi" w:cstheme="minorHAnsi"/>
          <w:sz w:val="20"/>
          <w:szCs w:val="20"/>
        </w:rPr>
      </w:pPr>
      <w:r w:rsidRPr="00E21A0D">
        <w:rPr>
          <w:rFonts w:asciiTheme="minorHAnsi" w:hAnsiTheme="minorHAnsi" w:cstheme="minorHAnsi"/>
          <w:sz w:val="20"/>
          <w:szCs w:val="20"/>
        </w:rPr>
        <w:t>Used Spring Batch with Spring Boot framework for developing a batch application for Loyalty Rewards.</w:t>
      </w:r>
    </w:p>
    <w:p w14:paraId="4FB11FA9" w14:textId="77777777" w:rsidR="00C22EC7" w:rsidRPr="00E21A0D" w:rsidRDefault="00C22EC7" w:rsidP="00FE2206">
      <w:pPr>
        <w:pStyle w:val="ListParagraph"/>
        <w:numPr>
          <w:ilvl w:val="0"/>
          <w:numId w:val="47"/>
        </w:numPr>
        <w:jc w:val="both"/>
        <w:rPr>
          <w:rFonts w:asciiTheme="minorHAnsi" w:hAnsiTheme="minorHAnsi" w:cstheme="minorHAnsi"/>
          <w:sz w:val="20"/>
          <w:szCs w:val="20"/>
        </w:rPr>
      </w:pPr>
      <w:r w:rsidRPr="00E21A0D">
        <w:rPr>
          <w:rFonts w:asciiTheme="minorHAnsi" w:hAnsiTheme="minorHAnsi" w:cstheme="minorHAnsi"/>
          <w:sz w:val="20"/>
          <w:szCs w:val="20"/>
        </w:rPr>
        <w:t>Experience in managing the artifacts generated by MAVEN in the Nexus and Artifactory repository.</w:t>
      </w:r>
    </w:p>
    <w:p w14:paraId="59187BD9" w14:textId="77777777" w:rsidR="00C22EC7" w:rsidRPr="00E21A0D" w:rsidRDefault="00C22EC7" w:rsidP="00FE2206">
      <w:pPr>
        <w:pStyle w:val="ListParagraph"/>
        <w:numPr>
          <w:ilvl w:val="0"/>
          <w:numId w:val="47"/>
        </w:numPr>
        <w:jc w:val="both"/>
        <w:rPr>
          <w:rFonts w:asciiTheme="minorHAnsi" w:hAnsiTheme="minorHAnsi" w:cstheme="minorHAnsi"/>
          <w:sz w:val="20"/>
          <w:szCs w:val="20"/>
        </w:rPr>
      </w:pPr>
      <w:r w:rsidRPr="00E21A0D">
        <w:rPr>
          <w:rFonts w:asciiTheme="minorHAnsi" w:hAnsiTheme="minorHAnsi" w:cstheme="minorHAnsi"/>
          <w:sz w:val="20"/>
          <w:szCs w:val="20"/>
        </w:rPr>
        <w:t xml:space="preserve">Designed and developed two API’s using </w:t>
      </w:r>
      <w:r w:rsidRPr="00E21A0D">
        <w:rPr>
          <w:rFonts w:asciiTheme="minorHAnsi" w:hAnsiTheme="minorHAnsi" w:cstheme="minorHAnsi"/>
          <w:b/>
          <w:sz w:val="20"/>
          <w:szCs w:val="20"/>
        </w:rPr>
        <w:t>RESTful</w:t>
      </w:r>
      <w:r w:rsidRPr="00E21A0D">
        <w:rPr>
          <w:rFonts w:asciiTheme="minorHAnsi" w:hAnsiTheme="minorHAnsi" w:cstheme="minorHAnsi"/>
          <w:sz w:val="20"/>
          <w:szCs w:val="20"/>
        </w:rPr>
        <w:t xml:space="preserve"> web services and used </w:t>
      </w:r>
      <w:proofErr w:type="spellStart"/>
      <w:r w:rsidRPr="00E21A0D">
        <w:rPr>
          <w:rFonts w:asciiTheme="minorHAnsi" w:hAnsiTheme="minorHAnsi" w:cstheme="minorHAnsi"/>
          <w:sz w:val="20"/>
          <w:szCs w:val="20"/>
        </w:rPr>
        <w:t>SpringJPA</w:t>
      </w:r>
      <w:proofErr w:type="spellEnd"/>
      <w:r w:rsidRPr="00E21A0D">
        <w:rPr>
          <w:rFonts w:asciiTheme="minorHAnsi" w:hAnsiTheme="minorHAnsi" w:cstheme="minorHAnsi"/>
          <w:sz w:val="20"/>
          <w:szCs w:val="20"/>
        </w:rPr>
        <w:t xml:space="preserve"> for persisting data in PostgreSQL database.</w:t>
      </w:r>
    </w:p>
    <w:p w14:paraId="1B540B6D" w14:textId="77777777" w:rsidR="00C22EC7" w:rsidRPr="00E21A0D" w:rsidRDefault="00C22EC7" w:rsidP="00FE2206">
      <w:pPr>
        <w:pStyle w:val="ListParagraph"/>
        <w:numPr>
          <w:ilvl w:val="0"/>
          <w:numId w:val="47"/>
        </w:numPr>
        <w:jc w:val="both"/>
        <w:rPr>
          <w:rFonts w:asciiTheme="minorHAnsi" w:hAnsiTheme="minorHAnsi" w:cstheme="minorHAnsi"/>
          <w:sz w:val="20"/>
          <w:szCs w:val="20"/>
        </w:rPr>
      </w:pPr>
      <w:r w:rsidRPr="00E21A0D">
        <w:rPr>
          <w:rFonts w:asciiTheme="minorHAnsi" w:hAnsiTheme="minorHAnsi" w:cstheme="minorHAnsi"/>
          <w:sz w:val="20"/>
          <w:szCs w:val="20"/>
        </w:rPr>
        <w:t xml:space="preserve">Used grails quartz plugin for jobs and used many more grails plugins like spring security   </w:t>
      </w:r>
    </w:p>
    <w:p w14:paraId="0247150A" w14:textId="77777777" w:rsidR="00C22EC7" w:rsidRPr="00E21A0D" w:rsidRDefault="00C22EC7" w:rsidP="00FE2206">
      <w:pPr>
        <w:pStyle w:val="ListParagraph"/>
        <w:numPr>
          <w:ilvl w:val="0"/>
          <w:numId w:val="47"/>
        </w:numPr>
        <w:jc w:val="both"/>
        <w:rPr>
          <w:rFonts w:asciiTheme="minorHAnsi" w:hAnsiTheme="minorHAnsi" w:cstheme="minorHAnsi"/>
          <w:sz w:val="20"/>
          <w:szCs w:val="20"/>
        </w:rPr>
      </w:pPr>
      <w:r w:rsidRPr="00E21A0D">
        <w:rPr>
          <w:rFonts w:asciiTheme="minorHAnsi" w:hAnsiTheme="minorHAnsi" w:cstheme="minorHAnsi"/>
          <w:sz w:val="20"/>
          <w:szCs w:val="20"/>
        </w:rPr>
        <w:t>Developed Controllers, Services and custom Validations with custom error responses for web services.</w:t>
      </w:r>
    </w:p>
    <w:p w14:paraId="7BFEDC33" w14:textId="77777777" w:rsidR="00C22EC7" w:rsidRPr="00E21A0D" w:rsidRDefault="00C22EC7" w:rsidP="00FE2206">
      <w:pPr>
        <w:pStyle w:val="ListParagraph"/>
        <w:numPr>
          <w:ilvl w:val="0"/>
          <w:numId w:val="47"/>
        </w:numPr>
        <w:jc w:val="both"/>
        <w:rPr>
          <w:rFonts w:asciiTheme="minorHAnsi" w:hAnsiTheme="minorHAnsi" w:cstheme="minorHAnsi"/>
          <w:sz w:val="20"/>
          <w:szCs w:val="20"/>
        </w:rPr>
      </w:pPr>
      <w:r w:rsidRPr="00E21A0D">
        <w:rPr>
          <w:rFonts w:asciiTheme="minorHAnsi" w:hAnsiTheme="minorHAnsi" w:cstheme="minorHAnsi"/>
          <w:sz w:val="20"/>
          <w:szCs w:val="20"/>
        </w:rPr>
        <w:t>Designed schema for relational database POSTGRES shared by multiple applications.</w:t>
      </w:r>
    </w:p>
    <w:p w14:paraId="7B5279E0" w14:textId="77777777" w:rsidR="00C22EC7" w:rsidRPr="00E21A0D" w:rsidRDefault="00C22EC7" w:rsidP="00FE2206">
      <w:pPr>
        <w:pStyle w:val="ListParagraph"/>
        <w:numPr>
          <w:ilvl w:val="0"/>
          <w:numId w:val="47"/>
        </w:numPr>
        <w:jc w:val="both"/>
        <w:rPr>
          <w:rFonts w:asciiTheme="minorHAnsi" w:hAnsiTheme="minorHAnsi" w:cstheme="minorHAnsi"/>
          <w:sz w:val="20"/>
          <w:szCs w:val="20"/>
        </w:rPr>
      </w:pPr>
      <w:r w:rsidRPr="00E21A0D">
        <w:rPr>
          <w:rFonts w:asciiTheme="minorHAnsi" w:hAnsiTheme="minorHAnsi" w:cstheme="minorHAnsi"/>
          <w:sz w:val="20"/>
          <w:szCs w:val="20"/>
        </w:rPr>
        <w:t>Worked on Amazon Web Services (</w:t>
      </w:r>
      <w:r w:rsidRPr="00E21A0D">
        <w:rPr>
          <w:rFonts w:asciiTheme="minorHAnsi" w:hAnsiTheme="minorHAnsi" w:cstheme="minorHAnsi"/>
          <w:b/>
          <w:sz w:val="20"/>
          <w:szCs w:val="20"/>
        </w:rPr>
        <w:t>AWS</w:t>
      </w:r>
      <w:r w:rsidRPr="00E21A0D">
        <w:rPr>
          <w:rFonts w:asciiTheme="minorHAnsi" w:hAnsiTheme="minorHAnsi" w:cstheme="minorHAnsi"/>
          <w:sz w:val="20"/>
          <w:szCs w:val="20"/>
        </w:rPr>
        <w:t>) infrastructure with automation and configuration management tools such as Chef.</w:t>
      </w:r>
    </w:p>
    <w:p w14:paraId="261A85FB" w14:textId="77777777" w:rsidR="00C22EC7" w:rsidRDefault="00C22EC7" w:rsidP="00FE2206">
      <w:pPr>
        <w:pStyle w:val="ListParagraph"/>
        <w:numPr>
          <w:ilvl w:val="0"/>
          <w:numId w:val="47"/>
        </w:numPr>
        <w:jc w:val="both"/>
        <w:rPr>
          <w:rFonts w:asciiTheme="minorHAnsi" w:hAnsiTheme="minorHAnsi" w:cstheme="minorHAnsi"/>
          <w:sz w:val="20"/>
          <w:szCs w:val="20"/>
        </w:rPr>
      </w:pPr>
      <w:r w:rsidRPr="00E21A0D">
        <w:rPr>
          <w:rFonts w:asciiTheme="minorHAnsi" w:hAnsiTheme="minorHAnsi" w:cstheme="minorHAnsi"/>
          <w:sz w:val="20"/>
          <w:szCs w:val="20"/>
        </w:rPr>
        <w:t>Created parameterized Cloud formation templates for provisioning various AWS resources like RDS, EC2 and Simple Storage Service(S3) in various environments.</w:t>
      </w:r>
    </w:p>
    <w:p w14:paraId="185FD845" w14:textId="77777777" w:rsidR="00CE25D5" w:rsidRPr="00CE25D5" w:rsidRDefault="00CE25D5" w:rsidP="00CE25D5">
      <w:pPr>
        <w:pStyle w:val="ListParagraph"/>
        <w:numPr>
          <w:ilvl w:val="0"/>
          <w:numId w:val="47"/>
        </w:numPr>
        <w:jc w:val="both"/>
        <w:rPr>
          <w:rFonts w:asciiTheme="minorHAnsi" w:hAnsiTheme="minorHAnsi" w:cstheme="minorHAnsi"/>
          <w:sz w:val="20"/>
          <w:szCs w:val="20"/>
        </w:rPr>
      </w:pPr>
      <w:r w:rsidRPr="00CE25D5">
        <w:rPr>
          <w:rFonts w:asciiTheme="minorHAnsi" w:hAnsiTheme="minorHAnsi" w:cstheme="minorHAnsi"/>
          <w:sz w:val="20"/>
          <w:szCs w:val="20"/>
        </w:rPr>
        <w:t xml:space="preserve">Used Redux-Promise in application to retrieve data from Back-End. </w:t>
      </w:r>
    </w:p>
    <w:p w14:paraId="3BDC957E" w14:textId="5CAEA66F" w:rsidR="00CE25D5" w:rsidRPr="00CE25D5" w:rsidRDefault="00CE25D5" w:rsidP="00FE2206">
      <w:pPr>
        <w:pStyle w:val="ListParagraph"/>
        <w:numPr>
          <w:ilvl w:val="0"/>
          <w:numId w:val="47"/>
        </w:numPr>
        <w:jc w:val="both"/>
        <w:rPr>
          <w:rFonts w:asciiTheme="minorHAnsi" w:hAnsiTheme="minorHAnsi" w:cstheme="minorHAnsi"/>
          <w:sz w:val="20"/>
          <w:szCs w:val="20"/>
        </w:rPr>
      </w:pPr>
      <w:r w:rsidRPr="00CE25D5">
        <w:rPr>
          <w:rFonts w:asciiTheme="minorHAnsi" w:hAnsiTheme="minorHAnsi" w:cstheme="minorHAnsi"/>
          <w:sz w:val="20"/>
          <w:szCs w:val="20"/>
        </w:rPr>
        <w:t xml:space="preserve">Used Redux for managing the state of the applications. </w:t>
      </w:r>
    </w:p>
    <w:p w14:paraId="6292AE8C" w14:textId="77777777" w:rsidR="00C22EC7" w:rsidRPr="00E21A0D" w:rsidRDefault="00C22EC7" w:rsidP="00FE2206">
      <w:pPr>
        <w:pStyle w:val="ListParagraph"/>
        <w:numPr>
          <w:ilvl w:val="0"/>
          <w:numId w:val="47"/>
        </w:numPr>
        <w:jc w:val="both"/>
        <w:rPr>
          <w:rFonts w:asciiTheme="minorHAnsi" w:hAnsiTheme="minorHAnsi" w:cstheme="minorHAnsi"/>
          <w:sz w:val="20"/>
          <w:szCs w:val="20"/>
        </w:rPr>
      </w:pPr>
      <w:r w:rsidRPr="00E21A0D">
        <w:rPr>
          <w:rFonts w:asciiTheme="minorHAnsi" w:hAnsiTheme="minorHAnsi" w:cstheme="minorHAnsi"/>
          <w:sz w:val="20"/>
          <w:szCs w:val="20"/>
        </w:rPr>
        <w:t>Deployed Rest Webservice in Docker containers in AWSECS cluster.</w:t>
      </w:r>
    </w:p>
    <w:p w14:paraId="303F0BD3" w14:textId="77777777" w:rsidR="00C22EC7" w:rsidRPr="00E21A0D" w:rsidRDefault="00C22EC7" w:rsidP="00FE2206">
      <w:pPr>
        <w:pStyle w:val="ListParagraph"/>
        <w:numPr>
          <w:ilvl w:val="0"/>
          <w:numId w:val="47"/>
        </w:numPr>
        <w:jc w:val="both"/>
        <w:rPr>
          <w:rFonts w:asciiTheme="minorHAnsi" w:hAnsiTheme="minorHAnsi" w:cstheme="minorHAnsi"/>
          <w:sz w:val="20"/>
          <w:szCs w:val="20"/>
        </w:rPr>
      </w:pPr>
      <w:r w:rsidRPr="00E21A0D">
        <w:rPr>
          <w:rFonts w:asciiTheme="minorHAnsi" w:hAnsiTheme="minorHAnsi" w:cstheme="minorHAnsi"/>
          <w:sz w:val="20"/>
          <w:szCs w:val="20"/>
        </w:rPr>
        <w:t xml:space="preserve">Developed Unit Tests using Junit, Mockito and </w:t>
      </w:r>
      <w:r w:rsidR="0007351D" w:rsidRPr="00E21A0D">
        <w:rPr>
          <w:rFonts w:asciiTheme="minorHAnsi" w:hAnsiTheme="minorHAnsi" w:cstheme="minorHAnsi"/>
          <w:sz w:val="20"/>
          <w:szCs w:val="20"/>
        </w:rPr>
        <w:t>Power Mock</w:t>
      </w:r>
      <w:r w:rsidRPr="00E21A0D">
        <w:rPr>
          <w:rFonts w:asciiTheme="minorHAnsi" w:hAnsiTheme="minorHAnsi" w:cstheme="minorHAnsi"/>
          <w:sz w:val="20"/>
          <w:szCs w:val="20"/>
        </w:rPr>
        <w:t xml:space="preserve"> and Involved in functional and Integration testing </w:t>
      </w:r>
    </w:p>
    <w:p w14:paraId="7DB564C1" w14:textId="77777777" w:rsidR="00C22EC7" w:rsidRPr="00E21A0D" w:rsidRDefault="00C22EC7" w:rsidP="00FE2206">
      <w:pPr>
        <w:pStyle w:val="ListParagraph"/>
        <w:numPr>
          <w:ilvl w:val="0"/>
          <w:numId w:val="47"/>
        </w:numPr>
        <w:jc w:val="both"/>
        <w:rPr>
          <w:rFonts w:asciiTheme="minorHAnsi" w:hAnsiTheme="minorHAnsi" w:cstheme="minorHAnsi"/>
          <w:sz w:val="20"/>
          <w:szCs w:val="20"/>
        </w:rPr>
      </w:pPr>
      <w:r w:rsidRPr="00E21A0D">
        <w:rPr>
          <w:rFonts w:asciiTheme="minorHAnsi" w:hAnsiTheme="minorHAnsi" w:cstheme="minorHAnsi"/>
          <w:sz w:val="20"/>
          <w:szCs w:val="20"/>
        </w:rPr>
        <w:t>Developed Integration tests for Spring boot batch application.</w:t>
      </w:r>
    </w:p>
    <w:p w14:paraId="32E74EC7" w14:textId="77777777" w:rsidR="00C22EC7" w:rsidRPr="00E21A0D" w:rsidRDefault="00C22EC7" w:rsidP="00FE2206">
      <w:pPr>
        <w:pStyle w:val="ListParagraph"/>
        <w:numPr>
          <w:ilvl w:val="0"/>
          <w:numId w:val="47"/>
        </w:numPr>
        <w:jc w:val="both"/>
        <w:rPr>
          <w:rFonts w:asciiTheme="minorHAnsi" w:hAnsiTheme="minorHAnsi" w:cstheme="minorHAnsi"/>
          <w:sz w:val="20"/>
          <w:szCs w:val="20"/>
        </w:rPr>
      </w:pPr>
      <w:r w:rsidRPr="00E21A0D">
        <w:rPr>
          <w:rFonts w:asciiTheme="minorHAnsi" w:hAnsiTheme="minorHAnsi" w:cstheme="minorHAnsi"/>
          <w:sz w:val="20"/>
          <w:szCs w:val="20"/>
        </w:rPr>
        <w:t>Used Spring MVC and Dependency Injection for handling presentation and business logic.</w:t>
      </w:r>
    </w:p>
    <w:p w14:paraId="3C66AE5F" w14:textId="0C4BDAB4" w:rsidR="00C22EC7" w:rsidRPr="00E21A0D" w:rsidRDefault="00C22EC7" w:rsidP="00FE2206">
      <w:pPr>
        <w:pStyle w:val="ListParagraph"/>
        <w:numPr>
          <w:ilvl w:val="0"/>
          <w:numId w:val="47"/>
        </w:numPr>
        <w:jc w:val="both"/>
        <w:rPr>
          <w:rFonts w:asciiTheme="minorHAnsi" w:hAnsiTheme="minorHAnsi" w:cstheme="minorHAnsi"/>
          <w:sz w:val="20"/>
          <w:szCs w:val="20"/>
        </w:rPr>
      </w:pPr>
      <w:r w:rsidRPr="00E21A0D">
        <w:rPr>
          <w:rFonts w:asciiTheme="minorHAnsi" w:hAnsiTheme="minorHAnsi" w:cstheme="minorHAnsi"/>
          <w:sz w:val="20"/>
          <w:szCs w:val="20"/>
        </w:rPr>
        <w:t>Integrated Spring and Hibernate together and worked on developing backend components and services using Hibernate and spring</w:t>
      </w:r>
    </w:p>
    <w:p w14:paraId="4A3C3C51" w14:textId="56ECAB93" w:rsidR="00C22EC7" w:rsidRPr="00E21A0D" w:rsidRDefault="00C22EC7" w:rsidP="00FE2206">
      <w:pPr>
        <w:jc w:val="both"/>
        <w:rPr>
          <w:rFonts w:asciiTheme="minorHAnsi" w:hAnsiTheme="minorHAnsi" w:cstheme="minorHAnsi"/>
          <w:sz w:val="20"/>
          <w:szCs w:val="20"/>
        </w:rPr>
      </w:pPr>
      <w:r w:rsidRPr="00E21A0D">
        <w:rPr>
          <w:rFonts w:asciiTheme="minorHAnsi" w:hAnsiTheme="minorHAnsi" w:cstheme="minorHAnsi"/>
          <w:b/>
          <w:sz w:val="20"/>
          <w:szCs w:val="20"/>
          <w:u w:val="single"/>
        </w:rPr>
        <w:t>Environment:</w:t>
      </w:r>
      <w:r w:rsidRPr="00E21A0D">
        <w:rPr>
          <w:rFonts w:asciiTheme="minorHAnsi" w:hAnsiTheme="minorHAnsi" w:cstheme="minorHAnsi"/>
          <w:sz w:val="20"/>
          <w:szCs w:val="20"/>
        </w:rPr>
        <w:t xml:space="preserve"> HTML5, AWS, CSS, Selenium, FIX Protocol 4.4, ATDD, GIT, Ajax, PostgreSQL, Splunk, ELK, Angular </w:t>
      </w:r>
      <w:r w:rsidR="00B42963">
        <w:rPr>
          <w:rFonts w:asciiTheme="minorHAnsi" w:hAnsiTheme="minorHAnsi" w:cstheme="minorHAnsi"/>
          <w:sz w:val="20"/>
          <w:szCs w:val="20"/>
        </w:rPr>
        <w:t>13</w:t>
      </w:r>
      <w:r w:rsidRPr="00E21A0D">
        <w:rPr>
          <w:rFonts w:asciiTheme="minorHAnsi" w:hAnsiTheme="minorHAnsi" w:cstheme="minorHAnsi"/>
          <w:sz w:val="20"/>
          <w:szCs w:val="20"/>
        </w:rPr>
        <w:t>, Angular CLI, Webpack, Node JS, React JS, Redux, Spring Boot, Spring Batch, REST, Grails, Struts, Junit, Mockito, Power Mock, Mock MVC, Jasmine, Karma, Gradle, Selenium, Protractor, Lambda, Cloud formation, SNS, Cucumber, Jira, Confluence, Windows, Linux, UNIX.</w:t>
      </w:r>
    </w:p>
    <w:p w14:paraId="03E2C60C" w14:textId="77777777" w:rsidR="00BF0D11" w:rsidRPr="00D36DC9" w:rsidRDefault="00BF0D11" w:rsidP="00FE2206">
      <w:pPr>
        <w:jc w:val="both"/>
        <w:rPr>
          <w:rFonts w:asciiTheme="minorHAnsi" w:hAnsiTheme="minorHAnsi" w:cstheme="minorHAnsi"/>
          <w:b/>
          <w:sz w:val="22"/>
          <w:szCs w:val="22"/>
        </w:rPr>
      </w:pPr>
    </w:p>
    <w:p w14:paraId="2DD46CF0" w14:textId="238FFE92" w:rsidR="00BF0D11" w:rsidRPr="00D36DC9" w:rsidRDefault="00BF0D11" w:rsidP="00FE2206">
      <w:pPr>
        <w:jc w:val="both"/>
        <w:rPr>
          <w:rFonts w:asciiTheme="minorHAnsi" w:hAnsiTheme="minorHAnsi" w:cstheme="minorHAnsi"/>
          <w:b/>
          <w:sz w:val="22"/>
          <w:szCs w:val="22"/>
        </w:rPr>
      </w:pPr>
      <w:r w:rsidRPr="00D36DC9">
        <w:rPr>
          <w:rFonts w:asciiTheme="minorHAnsi" w:hAnsiTheme="minorHAnsi" w:cstheme="minorHAnsi"/>
          <w:b/>
          <w:sz w:val="22"/>
          <w:szCs w:val="22"/>
        </w:rPr>
        <w:t xml:space="preserve">Client: </w:t>
      </w:r>
      <w:r w:rsidR="006A05B1">
        <w:rPr>
          <w:rFonts w:asciiTheme="minorHAnsi" w:hAnsiTheme="minorHAnsi" w:cstheme="minorHAnsi"/>
          <w:b/>
          <w:sz w:val="22"/>
          <w:szCs w:val="22"/>
        </w:rPr>
        <w:t>TIAA, Atlanta GA.</w:t>
      </w:r>
      <w:r w:rsidR="00041F58">
        <w:rPr>
          <w:rFonts w:asciiTheme="minorHAnsi" w:hAnsiTheme="minorHAnsi" w:cstheme="minorHAnsi"/>
          <w:b/>
          <w:sz w:val="22"/>
          <w:szCs w:val="22"/>
        </w:rPr>
        <w:t xml:space="preserve">                                                                                                        </w:t>
      </w:r>
      <w:r w:rsidR="00015E9A">
        <w:rPr>
          <w:rFonts w:asciiTheme="minorHAnsi" w:hAnsiTheme="minorHAnsi" w:cstheme="minorHAnsi"/>
          <w:b/>
          <w:sz w:val="22"/>
          <w:szCs w:val="22"/>
        </w:rPr>
        <w:t xml:space="preserve">                         </w:t>
      </w:r>
      <w:r w:rsidR="00041F58">
        <w:rPr>
          <w:rFonts w:asciiTheme="minorHAnsi" w:hAnsiTheme="minorHAnsi" w:cstheme="minorHAnsi"/>
          <w:b/>
          <w:sz w:val="22"/>
          <w:szCs w:val="22"/>
        </w:rPr>
        <w:t xml:space="preserve">  </w:t>
      </w:r>
      <w:r w:rsidR="00E25962">
        <w:rPr>
          <w:rFonts w:asciiTheme="minorHAnsi" w:hAnsiTheme="minorHAnsi" w:cstheme="minorHAnsi"/>
          <w:b/>
          <w:sz w:val="22"/>
          <w:szCs w:val="22"/>
        </w:rPr>
        <w:t>Jan</w:t>
      </w:r>
      <w:r w:rsidRPr="00D36DC9">
        <w:rPr>
          <w:rFonts w:asciiTheme="minorHAnsi" w:hAnsiTheme="minorHAnsi" w:cstheme="minorHAnsi"/>
          <w:b/>
          <w:sz w:val="22"/>
          <w:szCs w:val="22"/>
        </w:rPr>
        <w:t xml:space="preserve"> 20</w:t>
      </w:r>
      <w:r w:rsidR="0007351D">
        <w:rPr>
          <w:rFonts w:asciiTheme="minorHAnsi" w:hAnsiTheme="minorHAnsi" w:cstheme="minorHAnsi"/>
          <w:b/>
          <w:sz w:val="22"/>
          <w:szCs w:val="22"/>
        </w:rPr>
        <w:t>21</w:t>
      </w:r>
      <w:r w:rsidRPr="00D36DC9">
        <w:rPr>
          <w:rFonts w:asciiTheme="minorHAnsi" w:hAnsiTheme="minorHAnsi" w:cstheme="minorHAnsi"/>
          <w:b/>
          <w:sz w:val="22"/>
          <w:szCs w:val="22"/>
        </w:rPr>
        <w:t xml:space="preserve"> to </w:t>
      </w:r>
      <w:r w:rsidR="00E1553E">
        <w:rPr>
          <w:rFonts w:asciiTheme="minorHAnsi" w:hAnsiTheme="minorHAnsi" w:cstheme="minorHAnsi"/>
          <w:b/>
          <w:sz w:val="22"/>
          <w:szCs w:val="22"/>
        </w:rPr>
        <w:t>May</w:t>
      </w:r>
      <w:r w:rsidR="0007351D">
        <w:rPr>
          <w:rFonts w:asciiTheme="minorHAnsi" w:hAnsiTheme="minorHAnsi" w:cstheme="minorHAnsi"/>
          <w:b/>
          <w:sz w:val="22"/>
          <w:szCs w:val="22"/>
        </w:rPr>
        <w:t xml:space="preserve"> 2023</w:t>
      </w:r>
    </w:p>
    <w:p w14:paraId="4963FDF7" w14:textId="77777777" w:rsidR="00BF0D11" w:rsidRPr="00D36DC9" w:rsidRDefault="00BF0D11" w:rsidP="00FE2206">
      <w:pPr>
        <w:jc w:val="both"/>
        <w:rPr>
          <w:rFonts w:asciiTheme="minorHAnsi" w:hAnsiTheme="minorHAnsi" w:cstheme="minorHAnsi"/>
          <w:b/>
          <w:sz w:val="22"/>
          <w:szCs w:val="22"/>
        </w:rPr>
      </w:pPr>
      <w:r w:rsidRPr="00D36DC9">
        <w:rPr>
          <w:rFonts w:asciiTheme="minorHAnsi" w:hAnsiTheme="minorHAnsi" w:cstheme="minorHAnsi"/>
          <w:b/>
          <w:sz w:val="22"/>
          <w:szCs w:val="22"/>
        </w:rPr>
        <w:t>Role: UI Developer</w:t>
      </w:r>
    </w:p>
    <w:p w14:paraId="1C12D136" w14:textId="77777777" w:rsidR="00BF0D11" w:rsidRPr="00D36DC9" w:rsidRDefault="00BF0D11" w:rsidP="00FE2206">
      <w:pPr>
        <w:jc w:val="both"/>
        <w:rPr>
          <w:rFonts w:asciiTheme="minorHAnsi" w:hAnsiTheme="minorHAnsi" w:cstheme="minorHAnsi"/>
          <w:b/>
          <w:sz w:val="22"/>
          <w:szCs w:val="22"/>
        </w:rPr>
      </w:pPr>
    </w:p>
    <w:p w14:paraId="18F0CE59" w14:textId="77777777" w:rsidR="00BF0D11" w:rsidRPr="00E21A0D" w:rsidRDefault="00BF0D11" w:rsidP="00FE2206">
      <w:pPr>
        <w:shd w:val="clear" w:color="auto" w:fill="FFFFFF"/>
        <w:jc w:val="both"/>
        <w:rPr>
          <w:rFonts w:asciiTheme="minorHAnsi" w:hAnsiTheme="minorHAnsi" w:cstheme="minorHAnsi"/>
          <w:b/>
          <w:bCs/>
          <w:color w:val="000000"/>
          <w:sz w:val="20"/>
          <w:szCs w:val="20"/>
          <w:u w:val="single"/>
        </w:rPr>
      </w:pPr>
      <w:r w:rsidRPr="00E21A0D">
        <w:rPr>
          <w:rFonts w:asciiTheme="minorHAnsi" w:hAnsiTheme="minorHAnsi" w:cstheme="minorHAnsi"/>
          <w:b/>
          <w:bCs/>
          <w:color w:val="000000"/>
          <w:sz w:val="20"/>
          <w:szCs w:val="20"/>
          <w:u w:val="single"/>
        </w:rPr>
        <w:t>Responsibilities: </w:t>
      </w:r>
    </w:p>
    <w:p w14:paraId="6928FBFB" w14:textId="77777777" w:rsidR="00BF0D11" w:rsidRPr="00E21A0D" w:rsidRDefault="00BF0D11" w:rsidP="00FE2206">
      <w:pPr>
        <w:pStyle w:val="ListParagraph"/>
        <w:numPr>
          <w:ilvl w:val="0"/>
          <w:numId w:val="37"/>
        </w:numPr>
        <w:shd w:val="clear" w:color="auto" w:fill="FFFFFF"/>
        <w:jc w:val="both"/>
        <w:rPr>
          <w:rFonts w:asciiTheme="minorHAnsi" w:hAnsiTheme="minorHAnsi" w:cstheme="minorHAnsi"/>
          <w:color w:val="000000"/>
          <w:sz w:val="20"/>
          <w:szCs w:val="20"/>
        </w:rPr>
      </w:pPr>
      <w:r w:rsidRPr="00E21A0D">
        <w:rPr>
          <w:rFonts w:asciiTheme="minorHAnsi" w:hAnsiTheme="minorHAnsi" w:cstheme="minorHAnsi"/>
          <w:color w:val="000000"/>
          <w:sz w:val="20"/>
          <w:szCs w:val="20"/>
        </w:rPr>
        <w:t>Worked closely with business-side clients to deliver attractive, easy-to-understand screens that appropriate reflected the company's fulfillment workflow.</w:t>
      </w:r>
    </w:p>
    <w:p w14:paraId="6457A93E" w14:textId="77777777" w:rsidR="00BF0D11" w:rsidRPr="00E21A0D" w:rsidRDefault="00BF0D11" w:rsidP="00FE2206">
      <w:pPr>
        <w:pStyle w:val="ListParagraph"/>
        <w:numPr>
          <w:ilvl w:val="0"/>
          <w:numId w:val="37"/>
        </w:numPr>
        <w:shd w:val="clear" w:color="auto" w:fill="FFFFFF"/>
        <w:jc w:val="both"/>
        <w:rPr>
          <w:rFonts w:asciiTheme="minorHAnsi" w:hAnsiTheme="minorHAnsi" w:cstheme="minorHAnsi"/>
          <w:color w:val="000000"/>
          <w:sz w:val="20"/>
          <w:szCs w:val="20"/>
        </w:rPr>
      </w:pPr>
      <w:r w:rsidRPr="00E21A0D">
        <w:rPr>
          <w:rFonts w:asciiTheme="minorHAnsi" w:hAnsiTheme="minorHAnsi" w:cstheme="minorHAnsi"/>
          <w:color w:val="000000"/>
          <w:sz w:val="20"/>
          <w:szCs w:val="20"/>
        </w:rPr>
        <w:t xml:space="preserve">Followed </w:t>
      </w:r>
      <w:r w:rsidRPr="00E21A0D">
        <w:rPr>
          <w:rFonts w:asciiTheme="minorHAnsi" w:hAnsiTheme="minorHAnsi" w:cstheme="minorHAnsi"/>
          <w:b/>
          <w:bCs/>
          <w:color w:val="000000"/>
          <w:sz w:val="20"/>
          <w:szCs w:val="20"/>
        </w:rPr>
        <w:t>Agile Methodology</w:t>
      </w:r>
      <w:r w:rsidRPr="00E21A0D">
        <w:rPr>
          <w:rFonts w:asciiTheme="minorHAnsi" w:hAnsiTheme="minorHAnsi" w:cstheme="minorHAnsi"/>
          <w:color w:val="000000"/>
          <w:sz w:val="20"/>
          <w:szCs w:val="20"/>
        </w:rPr>
        <w:t xml:space="preserve"> for the complete life cycle of the project &amp; Involve In daily stand up meetings.</w:t>
      </w:r>
    </w:p>
    <w:p w14:paraId="1204A04B" w14:textId="72BBB6DF" w:rsidR="00BF0D11" w:rsidRPr="00E21A0D" w:rsidRDefault="00BF0D11" w:rsidP="00FE2206">
      <w:pPr>
        <w:pStyle w:val="ListParagraph"/>
        <w:numPr>
          <w:ilvl w:val="0"/>
          <w:numId w:val="37"/>
        </w:numPr>
        <w:shd w:val="clear" w:color="auto" w:fill="FFFFFF"/>
        <w:jc w:val="both"/>
        <w:rPr>
          <w:rFonts w:asciiTheme="minorHAnsi" w:hAnsiTheme="minorHAnsi" w:cstheme="minorHAnsi"/>
          <w:color w:val="000000"/>
          <w:sz w:val="20"/>
          <w:szCs w:val="20"/>
        </w:rPr>
      </w:pPr>
      <w:r w:rsidRPr="00E21A0D">
        <w:rPr>
          <w:rFonts w:asciiTheme="minorHAnsi" w:hAnsiTheme="minorHAnsi" w:cstheme="minorHAnsi"/>
          <w:color w:val="000000"/>
          <w:sz w:val="20"/>
          <w:szCs w:val="20"/>
        </w:rPr>
        <w:t xml:space="preserve">Created Front-end Applications using </w:t>
      </w:r>
      <w:r w:rsidRPr="00E21A0D">
        <w:rPr>
          <w:rFonts w:asciiTheme="minorHAnsi" w:hAnsiTheme="minorHAnsi" w:cstheme="minorHAnsi"/>
          <w:b/>
          <w:bCs/>
          <w:color w:val="000000"/>
          <w:sz w:val="20"/>
          <w:szCs w:val="20"/>
        </w:rPr>
        <w:t xml:space="preserve">HTML5, CSS3, JavaScript, TypeScript, </w:t>
      </w:r>
      <w:r w:rsidR="0007351D" w:rsidRPr="00E21A0D">
        <w:rPr>
          <w:rFonts w:asciiTheme="minorHAnsi" w:hAnsiTheme="minorHAnsi" w:cstheme="minorHAnsi"/>
          <w:b/>
          <w:bCs/>
          <w:color w:val="000000"/>
          <w:sz w:val="20"/>
          <w:szCs w:val="20"/>
        </w:rPr>
        <w:t>and jQuery</w:t>
      </w:r>
      <w:r w:rsidRPr="00E21A0D">
        <w:rPr>
          <w:rFonts w:asciiTheme="minorHAnsi" w:hAnsiTheme="minorHAnsi" w:cstheme="minorHAnsi"/>
          <w:b/>
          <w:bCs/>
          <w:color w:val="000000"/>
          <w:sz w:val="20"/>
          <w:szCs w:val="20"/>
        </w:rPr>
        <w:t>, Angular</w:t>
      </w:r>
      <w:r w:rsidR="00B42963">
        <w:rPr>
          <w:rFonts w:asciiTheme="minorHAnsi" w:hAnsiTheme="minorHAnsi" w:cstheme="minorHAnsi"/>
          <w:b/>
          <w:bCs/>
          <w:color w:val="000000"/>
          <w:sz w:val="20"/>
          <w:szCs w:val="20"/>
        </w:rPr>
        <w:t xml:space="preserve"> 13</w:t>
      </w:r>
      <w:r w:rsidRPr="00E21A0D">
        <w:rPr>
          <w:rFonts w:asciiTheme="minorHAnsi" w:hAnsiTheme="minorHAnsi" w:cstheme="minorHAnsi"/>
          <w:b/>
          <w:bCs/>
          <w:color w:val="000000"/>
          <w:sz w:val="20"/>
          <w:szCs w:val="20"/>
        </w:rPr>
        <w:t>, Bootstrap, AJAX, XML and JSON.</w:t>
      </w:r>
    </w:p>
    <w:p w14:paraId="56861EE2" w14:textId="7682960C" w:rsidR="00BF0D11" w:rsidRDefault="00BF0D11" w:rsidP="00FE2206">
      <w:pPr>
        <w:pStyle w:val="ListParagraph"/>
        <w:numPr>
          <w:ilvl w:val="0"/>
          <w:numId w:val="37"/>
        </w:numPr>
        <w:shd w:val="clear" w:color="auto" w:fill="FFFFFF"/>
        <w:jc w:val="both"/>
        <w:rPr>
          <w:rFonts w:asciiTheme="minorHAnsi" w:hAnsiTheme="minorHAnsi" w:cstheme="minorHAnsi"/>
          <w:color w:val="000000"/>
          <w:sz w:val="20"/>
          <w:szCs w:val="20"/>
        </w:rPr>
      </w:pPr>
      <w:r w:rsidRPr="00E21A0D">
        <w:rPr>
          <w:rFonts w:asciiTheme="minorHAnsi" w:hAnsiTheme="minorHAnsi" w:cstheme="minorHAnsi"/>
          <w:color w:val="000000"/>
          <w:sz w:val="20"/>
          <w:szCs w:val="20"/>
        </w:rPr>
        <w:t xml:space="preserve">Built </w:t>
      </w:r>
      <w:r w:rsidRPr="00E21A0D">
        <w:rPr>
          <w:rFonts w:asciiTheme="minorHAnsi" w:hAnsiTheme="minorHAnsi" w:cstheme="minorHAnsi"/>
          <w:b/>
          <w:bCs/>
          <w:color w:val="000000"/>
          <w:sz w:val="20"/>
          <w:szCs w:val="20"/>
        </w:rPr>
        <w:t xml:space="preserve">Angular </w:t>
      </w:r>
      <w:r w:rsidR="00B42963">
        <w:rPr>
          <w:rFonts w:asciiTheme="minorHAnsi" w:hAnsiTheme="minorHAnsi" w:cstheme="minorHAnsi"/>
          <w:b/>
          <w:bCs/>
          <w:color w:val="000000"/>
          <w:sz w:val="20"/>
          <w:szCs w:val="20"/>
        </w:rPr>
        <w:t>12/13</w:t>
      </w:r>
      <w:r w:rsidRPr="00E21A0D">
        <w:rPr>
          <w:rFonts w:asciiTheme="minorHAnsi" w:hAnsiTheme="minorHAnsi" w:cstheme="minorHAnsi"/>
          <w:color w:val="000000"/>
          <w:sz w:val="20"/>
          <w:szCs w:val="20"/>
        </w:rPr>
        <w:t xml:space="preserve"> components, UI services to consume rest services using Component based architecture provided by </w:t>
      </w:r>
      <w:r w:rsidRPr="00E21A0D">
        <w:rPr>
          <w:rFonts w:asciiTheme="minorHAnsi" w:hAnsiTheme="minorHAnsi" w:cstheme="minorHAnsi"/>
          <w:b/>
          <w:bCs/>
          <w:color w:val="000000"/>
          <w:sz w:val="20"/>
          <w:szCs w:val="20"/>
        </w:rPr>
        <w:t xml:space="preserve">Angular </w:t>
      </w:r>
      <w:r w:rsidR="00B42963">
        <w:rPr>
          <w:rFonts w:asciiTheme="minorHAnsi" w:hAnsiTheme="minorHAnsi" w:cstheme="minorHAnsi"/>
          <w:b/>
          <w:bCs/>
          <w:color w:val="000000"/>
          <w:sz w:val="20"/>
          <w:szCs w:val="20"/>
        </w:rPr>
        <w:t>12/13</w:t>
      </w:r>
      <w:r w:rsidRPr="00E21A0D">
        <w:rPr>
          <w:rFonts w:asciiTheme="minorHAnsi" w:hAnsiTheme="minorHAnsi" w:cstheme="minorHAnsi"/>
          <w:color w:val="000000"/>
          <w:sz w:val="20"/>
          <w:szCs w:val="20"/>
        </w:rPr>
        <w:t>.</w:t>
      </w:r>
    </w:p>
    <w:p w14:paraId="37F8045B" w14:textId="048B31CC" w:rsidR="00CE25D5" w:rsidRPr="00CE25D5" w:rsidRDefault="00CE25D5" w:rsidP="00FE2206">
      <w:pPr>
        <w:pStyle w:val="ListParagraph"/>
        <w:numPr>
          <w:ilvl w:val="0"/>
          <w:numId w:val="37"/>
        </w:numPr>
        <w:shd w:val="clear" w:color="auto" w:fill="FFFFFF"/>
        <w:jc w:val="both"/>
        <w:rPr>
          <w:rFonts w:asciiTheme="minorHAnsi" w:hAnsiTheme="minorHAnsi" w:cstheme="minorHAnsi"/>
          <w:color w:val="000000"/>
          <w:sz w:val="20"/>
          <w:szCs w:val="20"/>
        </w:rPr>
      </w:pPr>
      <w:r w:rsidRPr="00CE25D5">
        <w:rPr>
          <w:rFonts w:asciiTheme="minorHAnsi" w:hAnsiTheme="minorHAnsi" w:cstheme="minorHAnsi"/>
          <w:color w:val="000000"/>
          <w:sz w:val="20"/>
          <w:szCs w:val="20"/>
        </w:rPr>
        <w:t xml:space="preserve">Using React JS for building fast and interactive user interfaces and Redux for managing state of the application. </w:t>
      </w:r>
    </w:p>
    <w:p w14:paraId="725BA26F" w14:textId="24044AE3" w:rsidR="00BF0D11" w:rsidRPr="00E21A0D" w:rsidRDefault="00BF0D11" w:rsidP="00FE2206">
      <w:pPr>
        <w:pStyle w:val="ListParagraph"/>
        <w:numPr>
          <w:ilvl w:val="0"/>
          <w:numId w:val="37"/>
        </w:numPr>
        <w:shd w:val="clear" w:color="auto" w:fill="FFFFFF"/>
        <w:jc w:val="both"/>
        <w:rPr>
          <w:rFonts w:asciiTheme="minorHAnsi" w:hAnsiTheme="minorHAnsi" w:cstheme="minorHAnsi"/>
          <w:color w:val="000000"/>
          <w:sz w:val="20"/>
          <w:szCs w:val="20"/>
        </w:rPr>
      </w:pPr>
      <w:r w:rsidRPr="00E21A0D">
        <w:rPr>
          <w:rFonts w:asciiTheme="minorHAnsi" w:hAnsiTheme="minorHAnsi" w:cstheme="minorHAnsi"/>
          <w:color w:val="000000"/>
          <w:sz w:val="20"/>
          <w:szCs w:val="20"/>
        </w:rPr>
        <w:t xml:space="preserve">Implemented </w:t>
      </w:r>
      <w:r w:rsidRPr="00CE25D5">
        <w:rPr>
          <w:rFonts w:asciiTheme="minorHAnsi" w:hAnsiTheme="minorHAnsi" w:cstheme="minorHAnsi"/>
          <w:color w:val="000000"/>
          <w:sz w:val="20"/>
          <w:szCs w:val="20"/>
        </w:rPr>
        <w:t xml:space="preserve">Angular </w:t>
      </w:r>
      <w:r w:rsidR="00B42963" w:rsidRPr="00CE25D5">
        <w:rPr>
          <w:rFonts w:asciiTheme="minorHAnsi" w:hAnsiTheme="minorHAnsi" w:cstheme="minorHAnsi"/>
          <w:color w:val="000000"/>
          <w:sz w:val="20"/>
          <w:szCs w:val="20"/>
        </w:rPr>
        <w:t>12/13</w:t>
      </w:r>
      <w:r w:rsidRPr="00E21A0D">
        <w:rPr>
          <w:rFonts w:asciiTheme="minorHAnsi" w:hAnsiTheme="minorHAnsi" w:cstheme="minorHAnsi"/>
          <w:color w:val="000000"/>
          <w:sz w:val="20"/>
          <w:szCs w:val="20"/>
        </w:rPr>
        <w:t xml:space="preserve"> component router for navigation, Angular </w:t>
      </w:r>
      <w:r w:rsidR="00B42963">
        <w:rPr>
          <w:rFonts w:asciiTheme="minorHAnsi" w:hAnsiTheme="minorHAnsi" w:cstheme="minorHAnsi"/>
          <w:color w:val="000000"/>
          <w:sz w:val="20"/>
          <w:szCs w:val="20"/>
        </w:rPr>
        <w:t>12</w:t>
      </w:r>
      <w:r w:rsidRPr="00E21A0D">
        <w:rPr>
          <w:rFonts w:asciiTheme="minorHAnsi" w:hAnsiTheme="minorHAnsi" w:cstheme="minorHAnsi"/>
          <w:color w:val="000000"/>
          <w:sz w:val="20"/>
          <w:szCs w:val="20"/>
        </w:rPr>
        <w:t xml:space="preserve"> services to connect the web application to </w:t>
      </w:r>
      <w:r w:rsidRPr="00CE25D5">
        <w:rPr>
          <w:rFonts w:asciiTheme="minorHAnsi" w:hAnsiTheme="minorHAnsi" w:cstheme="minorHAnsi"/>
          <w:color w:val="000000"/>
          <w:sz w:val="20"/>
          <w:szCs w:val="20"/>
        </w:rPr>
        <w:t>back-end APIs</w:t>
      </w:r>
      <w:r w:rsidRPr="00E21A0D">
        <w:rPr>
          <w:rFonts w:asciiTheme="minorHAnsi" w:hAnsiTheme="minorHAnsi" w:cstheme="minorHAnsi"/>
          <w:color w:val="000000"/>
          <w:sz w:val="20"/>
          <w:szCs w:val="20"/>
        </w:rPr>
        <w:t xml:space="preserve"> made use of </w:t>
      </w:r>
      <w:r w:rsidRPr="00CE25D5">
        <w:rPr>
          <w:rFonts w:asciiTheme="minorHAnsi" w:hAnsiTheme="minorHAnsi" w:cstheme="minorHAnsi"/>
          <w:color w:val="000000"/>
          <w:sz w:val="20"/>
          <w:szCs w:val="20"/>
        </w:rPr>
        <w:t>ES6 features</w:t>
      </w:r>
      <w:r w:rsidRPr="00E21A0D">
        <w:rPr>
          <w:rFonts w:asciiTheme="minorHAnsi" w:hAnsiTheme="minorHAnsi" w:cstheme="minorHAnsi"/>
          <w:color w:val="000000"/>
          <w:sz w:val="20"/>
          <w:szCs w:val="20"/>
        </w:rPr>
        <w:t>.</w:t>
      </w:r>
    </w:p>
    <w:p w14:paraId="40737077" w14:textId="5D354418" w:rsidR="00BF0D11" w:rsidRPr="00E21A0D" w:rsidRDefault="00BF0D11" w:rsidP="00FE2206">
      <w:pPr>
        <w:pStyle w:val="ListParagraph"/>
        <w:numPr>
          <w:ilvl w:val="0"/>
          <w:numId w:val="37"/>
        </w:numPr>
        <w:shd w:val="clear" w:color="auto" w:fill="FFFFFF"/>
        <w:jc w:val="both"/>
        <w:rPr>
          <w:rFonts w:asciiTheme="minorHAnsi" w:hAnsiTheme="minorHAnsi" w:cstheme="minorHAnsi"/>
          <w:color w:val="000000"/>
          <w:sz w:val="20"/>
          <w:szCs w:val="20"/>
        </w:rPr>
      </w:pPr>
      <w:r w:rsidRPr="00E21A0D">
        <w:rPr>
          <w:rFonts w:asciiTheme="minorHAnsi" w:hAnsiTheme="minorHAnsi" w:cstheme="minorHAnsi"/>
          <w:color w:val="000000"/>
          <w:sz w:val="20"/>
          <w:szCs w:val="20"/>
        </w:rPr>
        <w:t xml:space="preserve">Coded Angular </w:t>
      </w:r>
      <w:r w:rsidR="00B42963">
        <w:rPr>
          <w:rFonts w:asciiTheme="minorHAnsi" w:hAnsiTheme="minorHAnsi" w:cstheme="minorHAnsi"/>
          <w:color w:val="000000"/>
          <w:sz w:val="20"/>
          <w:szCs w:val="20"/>
        </w:rPr>
        <w:t>12/13</w:t>
      </w:r>
      <w:r w:rsidRPr="00E21A0D">
        <w:rPr>
          <w:rFonts w:asciiTheme="minorHAnsi" w:hAnsiTheme="minorHAnsi" w:cstheme="minorHAnsi"/>
          <w:color w:val="000000"/>
          <w:sz w:val="20"/>
          <w:szCs w:val="20"/>
        </w:rPr>
        <w:t xml:space="preserve"> controllers and directives for application functionality and filters for heavy DOM manipulation.</w:t>
      </w:r>
    </w:p>
    <w:p w14:paraId="27AE4D8A" w14:textId="431D7103" w:rsidR="00BF0D11" w:rsidRPr="00E21A0D" w:rsidRDefault="00BF0D11" w:rsidP="00FE2206">
      <w:pPr>
        <w:pStyle w:val="ListParagraph"/>
        <w:numPr>
          <w:ilvl w:val="0"/>
          <w:numId w:val="37"/>
        </w:numPr>
        <w:shd w:val="clear" w:color="auto" w:fill="FFFFFF"/>
        <w:jc w:val="both"/>
        <w:rPr>
          <w:rFonts w:asciiTheme="minorHAnsi" w:hAnsiTheme="minorHAnsi" w:cstheme="minorHAnsi"/>
          <w:color w:val="000000"/>
          <w:sz w:val="20"/>
          <w:szCs w:val="20"/>
        </w:rPr>
      </w:pPr>
      <w:r w:rsidRPr="00E21A0D">
        <w:rPr>
          <w:rFonts w:asciiTheme="minorHAnsi" w:hAnsiTheme="minorHAnsi" w:cstheme="minorHAnsi"/>
          <w:color w:val="000000"/>
          <w:sz w:val="20"/>
          <w:szCs w:val="20"/>
        </w:rPr>
        <w:t xml:space="preserve">Leveraged Angular </w:t>
      </w:r>
      <w:r w:rsidR="00B42963">
        <w:rPr>
          <w:rFonts w:asciiTheme="minorHAnsi" w:hAnsiTheme="minorHAnsi" w:cstheme="minorHAnsi"/>
          <w:color w:val="000000"/>
          <w:sz w:val="20"/>
          <w:szCs w:val="20"/>
        </w:rPr>
        <w:t>12/13</w:t>
      </w:r>
      <w:r w:rsidRPr="00E21A0D">
        <w:rPr>
          <w:rFonts w:asciiTheme="minorHAnsi" w:hAnsiTheme="minorHAnsi" w:cstheme="minorHAnsi"/>
          <w:color w:val="000000"/>
          <w:sz w:val="20"/>
          <w:szCs w:val="20"/>
        </w:rPr>
        <w:t xml:space="preserve"> resources for all data access, encapsulating URLs, and standardizing data access interfaces.</w:t>
      </w:r>
    </w:p>
    <w:p w14:paraId="64E16579" w14:textId="2AC96D20" w:rsidR="00BF0D11" w:rsidRPr="00E21A0D" w:rsidRDefault="00BF0D11" w:rsidP="00FE2206">
      <w:pPr>
        <w:pStyle w:val="ListParagraph"/>
        <w:numPr>
          <w:ilvl w:val="0"/>
          <w:numId w:val="37"/>
        </w:numPr>
        <w:shd w:val="clear" w:color="auto" w:fill="FFFFFF"/>
        <w:jc w:val="both"/>
        <w:rPr>
          <w:rFonts w:asciiTheme="minorHAnsi" w:hAnsiTheme="minorHAnsi" w:cstheme="minorHAnsi"/>
          <w:color w:val="000000"/>
          <w:sz w:val="20"/>
          <w:szCs w:val="20"/>
        </w:rPr>
      </w:pPr>
      <w:r w:rsidRPr="00E21A0D">
        <w:rPr>
          <w:rFonts w:asciiTheme="minorHAnsi" w:hAnsiTheme="minorHAnsi" w:cstheme="minorHAnsi"/>
          <w:color w:val="000000"/>
          <w:sz w:val="20"/>
          <w:szCs w:val="20"/>
        </w:rPr>
        <w:t xml:space="preserve">Created </w:t>
      </w:r>
      <w:r w:rsidRPr="00CE25D5">
        <w:rPr>
          <w:rFonts w:asciiTheme="minorHAnsi" w:hAnsiTheme="minorHAnsi" w:cstheme="minorHAnsi"/>
          <w:color w:val="000000"/>
          <w:sz w:val="20"/>
          <w:szCs w:val="20"/>
        </w:rPr>
        <w:t xml:space="preserve">Angular </w:t>
      </w:r>
      <w:r w:rsidR="00B42963" w:rsidRPr="00CE25D5">
        <w:rPr>
          <w:rFonts w:asciiTheme="minorHAnsi" w:hAnsiTheme="minorHAnsi" w:cstheme="minorHAnsi"/>
          <w:color w:val="000000"/>
          <w:sz w:val="20"/>
          <w:szCs w:val="20"/>
        </w:rPr>
        <w:t>13</w:t>
      </w:r>
      <w:r w:rsidRPr="00CE25D5">
        <w:rPr>
          <w:rFonts w:asciiTheme="minorHAnsi" w:hAnsiTheme="minorHAnsi" w:cstheme="minorHAnsi"/>
          <w:color w:val="000000"/>
          <w:sz w:val="20"/>
          <w:szCs w:val="20"/>
        </w:rPr>
        <w:t xml:space="preserve"> Directives, Components, Pipes, and </w:t>
      </w:r>
      <w:r w:rsidR="00E77927" w:rsidRPr="00CE25D5">
        <w:rPr>
          <w:rFonts w:asciiTheme="minorHAnsi" w:hAnsiTheme="minorHAnsi" w:cstheme="minorHAnsi"/>
          <w:color w:val="000000"/>
          <w:sz w:val="20"/>
          <w:szCs w:val="20"/>
        </w:rPr>
        <w:t>Injectable</w:t>
      </w:r>
      <w:r w:rsidRPr="00E21A0D">
        <w:rPr>
          <w:rFonts w:asciiTheme="minorHAnsi" w:hAnsiTheme="minorHAnsi" w:cstheme="minorHAnsi"/>
          <w:color w:val="000000"/>
          <w:sz w:val="20"/>
          <w:szCs w:val="20"/>
        </w:rPr>
        <w:t xml:space="preserve"> across the whole system, such as to build the custom filter.</w:t>
      </w:r>
    </w:p>
    <w:p w14:paraId="35FEB198" w14:textId="63655026" w:rsidR="00BF0D11" w:rsidRDefault="00BF0D11" w:rsidP="00FE2206">
      <w:pPr>
        <w:pStyle w:val="ListParagraph"/>
        <w:numPr>
          <w:ilvl w:val="0"/>
          <w:numId w:val="37"/>
        </w:numPr>
        <w:shd w:val="clear" w:color="auto" w:fill="FFFFFF"/>
        <w:jc w:val="both"/>
        <w:rPr>
          <w:rFonts w:asciiTheme="minorHAnsi" w:hAnsiTheme="minorHAnsi" w:cstheme="minorHAnsi"/>
          <w:color w:val="000000"/>
          <w:sz w:val="20"/>
          <w:szCs w:val="20"/>
        </w:rPr>
      </w:pPr>
      <w:r w:rsidRPr="00E21A0D">
        <w:rPr>
          <w:rFonts w:asciiTheme="minorHAnsi" w:hAnsiTheme="minorHAnsi" w:cstheme="minorHAnsi"/>
          <w:color w:val="000000"/>
          <w:sz w:val="20"/>
          <w:szCs w:val="20"/>
        </w:rPr>
        <w:t xml:space="preserve">Responsible in design and development of web applications using the latest technologies like Angular </w:t>
      </w:r>
      <w:r w:rsidR="00B42963">
        <w:rPr>
          <w:rFonts w:asciiTheme="minorHAnsi" w:hAnsiTheme="minorHAnsi" w:cstheme="minorHAnsi"/>
          <w:color w:val="000000"/>
          <w:sz w:val="20"/>
          <w:szCs w:val="20"/>
        </w:rPr>
        <w:t>12</w:t>
      </w:r>
      <w:r w:rsidRPr="00E21A0D">
        <w:rPr>
          <w:rFonts w:asciiTheme="minorHAnsi" w:hAnsiTheme="minorHAnsi" w:cstheme="minorHAnsi"/>
          <w:color w:val="000000"/>
          <w:sz w:val="20"/>
          <w:szCs w:val="20"/>
        </w:rPr>
        <w:t xml:space="preserve"> HTML5 and </w:t>
      </w:r>
      <w:r w:rsidRPr="00CE25D5">
        <w:rPr>
          <w:rFonts w:asciiTheme="minorHAnsi" w:hAnsiTheme="minorHAnsi" w:cstheme="minorHAnsi"/>
          <w:color w:val="000000"/>
          <w:sz w:val="20"/>
          <w:szCs w:val="20"/>
        </w:rPr>
        <w:t xml:space="preserve">CSS3 </w:t>
      </w:r>
      <w:r w:rsidRPr="00E21A0D">
        <w:rPr>
          <w:rFonts w:asciiTheme="minorHAnsi" w:hAnsiTheme="minorHAnsi" w:cstheme="minorHAnsi"/>
          <w:color w:val="000000"/>
          <w:sz w:val="20"/>
          <w:szCs w:val="20"/>
        </w:rPr>
        <w:t xml:space="preserve">also involved in </w:t>
      </w:r>
      <w:r w:rsidRPr="00CE25D5">
        <w:rPr>
          <w:rFonts w:asciiTheme="minorHAnsi" w:hAnsiTheme="minorHAnsi" w:cstheme="minorHAnsi"/>
          <w:color w:val="000000"/>
          <w:sz w:val="20"/>
          <w:szCs w:val="20"/>
        </w:rPr>
        <w:t>Unit testing</w:t>
      </w:r>
      <w:r w:rsidRPr="00E21A0D">
        <w:rPr>
          <w:rFonts w:asciiTheme="minorHAnsi" w:hAnsiTheme="minorHAnsi" w:cstheme="minorHAnsi"/>
          <w:color w:val="000000"/>
          <w:sz w:val="20"/>
          <w:szCs w:val="20"/>
        </w:rPr>
        <w:t>.</w:t>
      </w:r>
    </w:p>
    <w:p w14:paraId="66E99E1F" w14:textId="0F4DA016" w:rsidR="00CE25D5" w:rsidRPr="00CE25D5" w:rsidRDefault="00CE25D5" w:rsidP="00FE2206">
      <w:pPr>
        <w:pStyle w:val="ListParagraph"/>
        <w:numPr>
          <w:ilvl w:val="0"/>
          <w:numId w:val="37"/>
        </w:numPr>
        <w:shd w:val="clear" w:color="auto" w:fill="FFFFFF"/>
        <w:jc w:val="both"/>
        <w:rPr>
          <w:rFonts w:asciiTheme="minorHAnsi" w:hAnsiTheme="minorHAnsi" w:cstheme="minorHAnsi"/>
          <w:color w:val="000000"/>
          <w:sz w:val="20"/>
          <w:szCs w:val="20"/>
        </w:rPr>
      </w:pPr>
      <w:r w:rsidRPr="00CE25D5">
        <w:rPr>
          <w:rFonts w:asciiTheme="minorHAnsi" w:hAnsiTheme="minorHAnsi" w:cstheme="minorHAnsi"/>
          <w:color w:val="000000"/>
          <w:sz w:val="20"/>
          <w:szCs w:val="20"/>
        </w:rPr>
        <w:t xml:space="preserve">Worked in using React native components, Forms, Event, Keys, Navigation and Redux concepts. </w:t>
      </w:r>
    </w:p>
    <w:p w14:paraId="06EFD782" w14:textId="77777777" w:rsidR="00BF0D11" w:rsidRPr="00E21A0D" w:rsidRDefault="00BF0D11" w:rsidP="00FE2206">
      <w:pPr>
        <w:pStyle w:val="ListParagraph"/>
        <w:numPr>
          <w:ilvl w:val="0"/>
          <w:numId w:val="37"/>
        </w:numPr>
        <w:shd w:val="clear" w:color="auto" w:fill="FFFFFF"/>
        <w:jc w:val="both"/>
        <w:rPr>
          <w:rFonts w:asciiTheme="minorHAnsi" w:hAnsiTheme="minorHAnsi" w:cstheme="minorHAnsi"/>
          <w:color w:val="000000"/>
          <w:sz w:val="20"/>
          <w:szCs w:val="20"/>
        </w:rPr>
      </w:pPr>
      <w:r w:rsidRPr="00E21A0D">
        <w:rPr>
          <w:rFonts w:asciiTheme="minorHAnsi" w:hAnsiTheme="minorHAnsi" w:cstheme="minorHAnsi"/>
          <w:color w:val="000000"/>
          <w:sz w:val="20"/>
          <w:szCs w:val="20"/>
        </w:rPr>
        <w:t xml:space="preserve">Extensive usage of </w:t>
      </w:r>
      <w:r w:rsidRPr="00E21A0D">
        <w:rPr>
          <w:rFonts w:asciiTheme="minorHAnsi" w:hAnsiTheme="minorHAnsi" w:cstheme="minorHAnsi"/>
          <w:b/>
          <w:bCs/>
          <w:color w:val="000000"/>
          <w:sz w:val="20"/>
          <w:szCs w:val="20"/>
        </w:rPr>
        <w:t>BOOTSTRAP</w:t>
      </w:r>
      <w:r w:rsidRPr="00E21A0D">
        <w:rPr>
          <w:rFonts w:asciiTheme="minorHAnsi" w:hAnsiTheme="minorHAnsi" w:cstheme="minorHAnsi"/>
          <w:color w:val="000000"/>
          <w:sz w:val="20"/>
          <w:szCs w:val="20"/>
        </w:rPr>
        <w:t xml:space="preserve"> for responsive web design.</w:t>
      </w:r>
    </w:p>
    <w:p w14:paraId="3A2B4E0C" w14:textId="77777777" w:rsidR="00BF0D11" w:rsidRPr="00E21A0D" w:rsidRDefault="00BF0D11" w:rsidP="00FE2206">
      <w:pPr>
        <w:pStyle w:val="ListParagraph"/>
        <w:numPr>
          <w:ilvl w:val="0"/>
          <w:numId w:val="37"/>
        </w:numPr>
        <w:shd w:val="clear" w:color="auto" w:fill="FFFFFF"/>
        <w:jc w:val="both"/>
        <w:rPr>
          <w:rFonts w:asciiTheme="minorHAnsi" w:hAnsiTheme="minorHAnsi" w:cstheme="minorHAnsi"/>
          <w:color w:val="000000"/>
          <w:sz w:val="20"/>
          <w:szCs w:val="20"/>
        </w:rPr>
      </w:pPr>
      <w:r w:rsidRPr="00E21A0D">
        <w:rPr>
          <w:rFonts w:asciiTheme="minorHAnsi" w:hAnsiTheme="minorHAnsi" w:cstheme="minorHAnsi"/>
          <w:color w:val="000000"/>
          <w:sz w:val="20"/>
          <w:szCs w:val="20"/>
        </w:rPr>
        <w:t xml:space="preserve">Development of Client-Side Validation techniques using </w:t>
      </w:r>
      <w:r w:rsidRPr="00E21A0D">
        <w:rPr>
          <w:rFonts w:asciiTheme="minorHAnsi" w:hAnsiTheme="minorHAnsi" w:cstheme="minorHAnsi"/>
          <w:b/>
          <w:bCs/>
          <w:color w:val="000000"/>
          <w:sz w:val="20"/>
          <w:szCs w:val="20"/>
        </w:rPr>
        <w:t>jQuery</w:t>
      </w:r>
      <w:r w:rsidRPr="00E21A0D">
        <w:rPr>
          <w:rFonts w:asciiTheme="minorHAnsi" w:hAnsiTheme="minorHAnsi" w:cstheme="minorHAnsi"/>
          <w:color w:val="000000"/>
          <w:sz w:val="20"/>
          <w:szCs w:val="20"/>
        </w:rPr>
        <w:t xml:space="preserve"> and </w:t>
      </w:r>
      <w:r w:rsidRPr="00E21A0D">
        <w:rPr>
          <w:rFonts w:asciiTheme="minorHAnsi" w:hAnsiTheme="minorHAnsi" w:cstheme="minorHAnsi"/>
          <w:b/>
          <w:bCs/>
          <w:color w:val="000000"/>
          <w:sz w:val="20"/>
          <w:szCs w:val="20"/>
        </w:rPr>
        <w:t>Angular.</w:t>
      </w:r>
    </w:p>
    <w:p w14:paraId="2A5E0890" w14:textId="77777777" w:rsidR="00BF0D11" w:rsidRPr="00E21A0D" w:rsidRDefault="00BF0D11" w:rsidP="00FE2206">
      <w:pPr>
        <w:pStyle w:val="ListParagraph"/>
        <w:numPr>
          <w:ilvl w:val="0"/>
          <w:numId w:val="37"/>
        </w:numPr>
        <w:shd w:val="clear" w:color="auto" w:fill="FFFFFF"/>
        <w:jc w:val="both"/>
        <w:rPr>
          <w:rFonts w:asciiTheme="minorHAnsi" w:hAnsiTheme="minorHAnsi" w:cstheme="minorHAnsi"/>
          <w:color w:val="000000"/>
          <w:sz w:val="20"/>
          <w:szCs w:val="20"/>
        </w:rPr>
      </w:pPr>
      <w:r w:rsidRPr="00E21A0D">
        <w:rPr>
          <w:rFonts w:asciiTheme="minorHAnsi" w:hAnsiTheme="minorHAnsi" w:cstheme="minorHAnsi"/>
          <w:color w:val="000000"/>
          <w:sz w:val="20"/>
          <w:szCs w:val="20"/>
        </w:rPr>
        <w:t>Utilized the Dependency Injection mechanism for simpler way of managing the controllers and scopes.</w:t>
      </w:r>
    </w:p>
    <w:p w14:paraId="747B4CDC" w14:textId="77777777" w:rsidR="00BF0D11" w:rsidRPr="00E21A0D" w:rsidRDefault="00BF0D11" w:rsidP="00FE2206">
      <w:pPr>
        <w:pStyle w:val="ListParagraph"/>
        <w:numPr>
          <w:ilvl w:val="0"/>
          <w:numId w:val="37"/>
        </w:numPr>
        <w:shd w:val="clear" w:color="auto" w:fill="FFFFFF"/>
        <w:jc w:val="both"/>
        <w:rPr>
          <w:rFonts w:asciiTheme="minorHAnsi" w:hAnsiTheme="minorHAnsi" w:cstheme="minorHAnsi"/>
          <w:color w:val="000000"/>
          <w:sz w:val="20"/>
          <w:szCs w:val="20"/>
        </w:rPr>
      </w:pPr>
      <w:r w:rsidRPr="00E21A0D">
        <w:rPr>
          <w:rFonts w:asciiTheme="minorHAnsi" w:hAnsiTheme="minorHAnsi" w:cstheme="minorHAnsi"/>
          <w:color w:val="000000"/>
          <w:sz w:val="20"/>
          <w:szCs w:val="20"/>
        </w:rPr>
        <w:t xml:space="preserve">Involved in writing application level code to interact with </w:t>
      </w:r>
      <w:r w:rsidRPr="00E21A0D">
        <w:rPr>
          <w:rFonts w:asciiTheme="minorHAnsi" w:hAnsiTheme="minorHAnsi" w:cstheme="minorHAnsi"/>
          <w:b/>
          <w:bCs/>
          <w:color w:val="000000"/>
          <w:sz w:val="20"/>
          <w:szCs w:val="20"/>
        </w:rPr>
        <w:t>API's, Web Services using AJAX, JSON and XML.</w:t>
      </w:r>
    </w:p>
    <w:p w14:paraId="394077E0" w14:textId="77777777" w:rsidR="00BF0D11" w:rsidRPr="00E21A0D" w:rsidRDefault="00BF0D11" w:rsidP="00FE2206">
      <w:pPr>
        <w:pStyle w:val="ListParagraph"/>
        <w:numPr>
          <w:ilvl w:val="0"/>
          <w:numId w:val="37"/>
        </w:numPr>
        <w:shd w:val="clear" w:color="auto" w:fill="FFFFFF"/>
        <w:jc w:val="both"/>
        <w:rPr>
          <w:rFonts w:asciiTheme="minorHAnsi" w:hAnsiTheme="minorHAnsi" w:cstheme="minorHAnsi"/>
          <w:color w:val="000000"/>
          <w:sz w:val="20"/>
          <w:szCs w:val="20"/>
        </w:rPr>
      </w:pPr>
      <w:r w:rsidRPr="00E21A0D">
        <w:rPr>
          <w:rFonts w:asciiTheme="minorHAnsi" w:hAnsiTheme="minorHAnsi" w:cstheme="minorHAnsi"/>
          <w:color w:val="000000"/>
          <w:sz w:val="20"/>
          <w:szCs w:val="20"/>
        </w:rPr>
        <w:t xml:space="preserve">Implemented </w:t>
      </w:r>
      <w:r w:rsidRPr="00E21A0D">
        <w:rPr>
          <w:rFonts w:asciiTheme="minorHAnsi" w:hAnsiTheme="minorHAnsi" w:cstheme="minorHAnsi"/>
          <w:b/>
          <w:bCs/>
          <w:color w:val="000000"/>
          <w:sz w:val="20"/>
          <w:szCs w:val="20"/>
        </w:rPr>
        <w:t>XML parsing &amp; JSON parsing</w:t>
      </w:r>
      <w:r w:rsidRPr="00E21A0D">
        <w:rPr>
          <w:rFonts w:asciiTheme="minorHAnsi" w:hAnsiTheme="minorHAnsi" w:cstheme="minorHAnsi"/>
          <w:color w:val="000000"/>
          <w:sz w:val="20"/>
          <w:szCs w:val="20"/>
        </w:rPr>
        <w:t xml:space="preserve"> for data handling on different application.</w:t>
      </w:r>
    </w:p>
    <w:p w14:paraId="7943B20D" w14:textId="77777777" w:rsidR="00BF0D11" w:rsidRPr="00E21A0D" w:rsidRDefault="00BF0D11" w:rsidP="00FE2206">
      <w:pPr>
        <w:pStyle w:val="ListParagraph"/>
        <w:numPr>
          <w:ilvl w:val="0"/>
          <w:numId w:val="37"/>
        </w:numPr>
        <w:shd w:val="clear" w:color="auto" w:fill="FFFFFF"/>
        <w:jc w:val="both"/>
        <w:rPr>
          <w:rFonts w:asciiTheme="minorHAnsi" w:hAnsiTheme="minorHAnsi" w:cstheme="minorHAnsi"/>
          <w:color w:val="000000"/>
          <w:sz w:val="20"/>
          <w:szCs w:val="20"/>
        </w:rPr>
      </w:pPr>
      <w:r w:rsidRPr="00E21A0D">
        <w:rPr>
          <w:rFonts w:asciiTheme="minorHAnsi" w:hAnsiTheme="minorHAnsi" w:cstheme="minorHAnsi"/>
          <w:color w:val="000000"/>
          <w:sz w:val="20"/>
          <w:szCs w:val="20"/>
        </w:rPr>
        <w:t xml:space="preserve">Regular interaction of </w:t>
      </w:r>
      <w:r w:rsidRPr="00E21A0D">
        <w:rPr>
          <w:rFonts w:asciiTheme="minorHAnsi" w:hAnsiTheme="minorHAnsi" w:cstheme="minorHAnsi"/>
          <w:b/>
          <w:bCs/>
          <w:color w:val="000000"/>
          <w:sz w:val="20"/>
          <w:szCs w:val="20"/>
        </w:rPr>
        <w:t>RESTful API</w:t>
      </w:r>
      <w:r w:rsidRPr="00E21A0D">
        <w:rPr>
          <w:rFonts w:asciiTheme="minorHAnsi" w:hAnsiTheme="minorHAnsi" w:cstheme="minorHAnsi"/>
          <w:color w:val="000000"/>
          <w:sz w:val="20"/>
          <w:szCs w:val="20"/>
        </w:rPr>
        <w:t xml:space="preserve"> design calls to populate the UI on the app using </w:t>
      </w:r>
      <w:r w:rsidRPr="00E21A0D">
        <w:rPr>
          <w:rFonts w:asciiTheme="minorHAnsi" w:hAnsiTheme="minorHAnsi" w:cstheme="minorHAnsi"/>
          <w:b/>
          <w:bCs/>
          <w:color w:val="000000"/>
          <w:sz w:val="20"/>
          <w:szCs w:val="20"/>
        </w:rPr>
        <w:t>GET, PUT, POST and DELETE.</w:t>
      </w:r>
    </w:p>
    <w:p w14:paraId="35128938" w14:textId="77777777" w:rsidR="00BF0D11" w:rsidRPr="00E21A0D" w:rsidRDefault="00BF0D11" w:rsidP="00FE2206">
      <w:pPr>
        <w:pStyle w:val="ListParagraph"/>
        <w:numPr>
          <w:ilvl w:val="0"/>
          <w:numId w:val="37"/>
        </w:numPr>
        <w:shd w:val="clear" w:color="auto" w:fill="FFFFFF"/>
        <w:jc w:val="both"/>
        <w:rPr>
          <w:rFonts w:asciiTheme="minorHAnsi" w:hAnsiTheme="minorHAnsi" w:cstheme="minorHAnsi"/>
          <w:color w:val="000000"/>
          <w:sz w:val="20"/>
          <w:szCs w:val="20"/>
        </w:rPr>
      </w:pPr>
      <w:r w:rsidRPr="00E21A0D">
        <w:rPr>
          <w:rFonts w:asciiTheme="minorHAnsi" w:hAnsiTheme="minorHAnsi" w:cstheme="minorHAnsi"/>
          <w:color w:val="000000"/>
          <w:sz w:val="20"/>
          <w:szCs w:val="20"/>
        </w:rPr>
        <w:lastRenderedPageBreak/>
        <w:t xml:space="preserve">Used </w:t>
      </w:r>
      <w:r w:rsidRPr="00E21A0D">
        <w:rPr>
          <w:rFonts w:asciiTheme="minorHAnsi" w:hAnsiTheme="minorHAnsi" w:cstheme="minorHAnsi"/>
          <w:b/>
          <w:bCs/>
          <w:color w:val="000000"/>
          <w:sz w:val="20"/>
          <w:szCs w:val="20"/>
        </w:rPr>
        <w:t>AJAX</w:t>
      </w:r>
      <w:r w:rsidRPr="00E21A0D">
        <w:rPr>
          <w:rFonts w:asciiTheme="minorHAnsi" w:hAnsiTheme="minorHAnsi" w:cstheme="minorHAnsi"/>
          <w:color w:val="000000"/>
          <w:sz w:val="20"/>
          <w:szCs w:val="20"/>
        </w:rPr>
        <w:t xml:space="preserve"> framework for asynchronous data transfer between the browser and the server.</w:t>
      </w:r>
    </w:p>
    <w:p w14:paraId="232703C9" w14:textId="77777777" w:rsidR="00BF0D11" w:rsidRDefault="00BF0D11" w:rsidP="00FE2206">
      <w:pPr>
        <w:pStyle w:val="ListParagraph"/>
        <w:numPr>
          <w:ilvl w:val="0"/>
          <w:numId w:val="37"/>
        </w:numPr>
        <w:shd w:val="clear" w:color="auto" w:fill="FFFFFF"/>
        <w:jc w:val="both"/>
        <w:rPr>
          <w:rFonts w:asciiTheme="minorHAnsi" w:hAnsiTheme="minorHAnsi" w:cstheme="minorHAnsi"/>
          <w:color w:val="000000"/>
          <w:sz w:val="20"/>
          <w:szCs w:val="20"/>
        </w:rPr>
      </w:pPr>
      <w:r w:rsidRPr="00E21A0D">
        <w:rPr>
          <w:rFonts w:asciiTheme="minorHAnsi" w:hAnsiTheme="minorHAnsi" w:cstheme="minorHAnsi"/>
          <w:color w:val="000000"/>
          <w:sz w:val="20"/>
          <w:szCs w:val="20"/>
        </w:rPr>
        <w:t xml:space="preserve">Developed </w:t>
      </w:r>
      <w:r w:rsidRPr="00E21A0D">
        <w:rPr>
          <w:rFonts w:asciiTheme="minorHAnsi" w:hAnsiTheme="minorHAnsi" w:cstheme="minorHAnsi"/>
          <w:b/>
          <w:bCs/>
          <w:color w:val="000000"/>
          <w:sz w:val="20"/>
          <w:szCs w:val="20"/>
        </w:rPr>
        <w:t>API back ends</w:t>
      </w:r>
      <w:r w:rsidRPr="00E21A0D">
        <w:rPr>
          <w:rFonts w:asciiTheme="minorHAnsi" w:hAnsiTheme="minorHAnsi" w:cstheme="minorHAnsi"/>
          <w:color w:val="000000"/>
          <w:sz w:val="20"/>
          <w:szCs w:val="20"/>
        </w:rPr>
        <w:t xml:space="preserve"> using </w:t>
      </w:r>
      <w:r w:rsidRPr="00E21A0D">
        <w:rPr>
          <w:rFonts w:asciiTheme="minorHAnsi" w:hAnsiTheme="minorHAnsi" w:cstheme="minorHAnsi"/>
          <w:b/>
          <w:bCs/>
          <w:color w:val="000000"/>
          <w:sz w:val="20"/>
          <w:szCs w:val="20"/>
        </w:rPr>
        <w:t xml:space="preserve">Java </w:t>
      </w:r>
      <w:r w:rsidRPr="00E21A0D">
        <w:rPr>
          <w:rFonts w:asciiTheme="minorHAnsi" w:hAnsiTheme="minorHAnsi" w:cstheme="minorHAnsi"/>
          <w:color w:val="000000"/>
          <w:sz w:val="20"/>
          <w:szCs w:val="20"/>
        </w:rPr>
        <w:t xml:space="preserve">to allocate access to data in </w:t>
      </w:r>
      <w:r w:rsidRPr="00E21A0D">
        <w:rPr>
          <w:rFonts w:asciiTheme="minorHAnsi" w:hAnsiTheme="minorHAnsi" w:cstheme="minorHAnsi"/>
          <w:b/>
          <w:bCs/>
          <w:color w:val="000000"/>
          <w:sz w:val="20"/>
          <w:szCs w:val="20"/>
        </w:rPr>
        <w:t>MY SQL DB</w:t>
      </w:r>
      <w:r w:rsidRPr="00E21A0D">
        <w:rPr>
          <w:rFonts w:asciiTheme="minorHAnsi" w:hAnsiTheme="minorHAnsi" w:cstheme="minorHAnsi"/>
          <w:color w:val="000000"/>
          <w:sz w:val="20"/>
          <w:szCs w:val="20"/>
        </w:rPr>
        <w:t>.</w:t>
      </w:r>
    </w:p>
    <w:p w14:paraId="47BFA7B5" w14:textId="4DA22F4C" w:rsidR="00CE25D5" w:rsidRPr="00CE25D5" w:rsidRDefault="00CE25D5" w:rsidP="00FE2206">
      <w:pPr>
        <w:pStyle w:val="ListParagraph"/>
        <w:numPr>
          <w:ilvl w:val="0"/>
          <w:numId w:val="37"/>
        </w:numPr>
        <w:shd w:val="clear" w:color="auto" w:fill="FFFFFF"/>
        <w:jc w:val="both"/>
        <w:rPr>
          <w:rFonts w:asciiTheme="minorHAnsi" w:hAnsiTheme="minorHAnsi" w:cstheme="minorHAnsi"/>
          <w:color w:val="000000"/>
          <w:sz w:val="20"/>
          <w:szCs w:val="20"/>
        </w:rPr>
      </w:pPr>
      <w:r w:rsidRPr="00CE25D5">
        <w:rPr>
          <w:rFonts w:asciiTheme="minorHAnsi" w:hAnsiTheme="minorHAnsi" w:cstheme="minorHAnsi"/>
          <w:color w:val="000000"/>
          <w:sz w:val="20"/>
          <w:szCs w:val="20"/>
        </w:rPr>
        <w:t xml:space="preserve">Used Redux Framework architecture (like Reducers, Containers) for integrating the data with React Application. </w:t>
      </w:r>
    </w:p>
    <w:p w14:paraId="2AC8F2B7" w14:textId="77777777" w:rsidR="00BF0D11" w:rsidRPr="00E21A0D" w:rsidRDefault="00BF0D11" w:rsidP="00FE2206">
      <w:pPr>
        <w:pStyle w:val="ListParagraph"/>
        <w:numPr>
          <w:ilvl w:val="0"/>
          <w:numId w:val="37"/>
        </w:numPr>
        <w:shd w:val="clear" w:color="auto" w:fill="FFFFFF"/>
        <w:jc w:val="both"/>
        <w:rPr>
          <w:rFonts w:asciiTheme="minorHAnsi" w:hAnsiTheme="minorHAnsi" w:cstheme="minorHAnsi"/>
          <w:color w:val="000000"/>
          <w:sz w:val="20"/>
          <w:szCs w:val="20"/>
        </w:rPr>
      </w:pPr>
      <w:r w:rsidRPr="00E21A0D">
        <w:rPr>
          <w:rFonts w:asciiTheme="minorHAnsi" w:hAnsiTheme="minorHAnsi" w:cstheme="minorHAnsi"/>
          <w:color w:val="000000"/>
          <w:sz w:val="20"/>
          <w:szCs w:val="20"/>
        </w:rPr>
        <w:t xml:space="preserve">Created unit test cases for angular applications using </w:t>
      </w:r>
      <w:r w:rsidRPr="00E21A0D">
        <w:rPr>
          <w:rFonts w:asciiTheme="minorHAnsi" w:hAnsiTheme="minorHAnsi" w:cstheme="minorHAnsi"/>
          <w:b/>
          <w:bCs/>
          <w:color w:val="000000"/>
          <w:sz w:val="20"/>
          <w:szCs w:val="20"/>
        </w:rPr>
        <w:t>Jasmine</w:t>
      </w:r>
      <w:r w:rsidRPr="00E21A0D">
        <w:rPr>
          <w:rFonts w:asciiTheme="minorHAnsi" w:hAnsiTheme="minorHAnsi" w:cstheme="minorHAnsi"/>
          <w:color w:val="000000"/>
          <w:sz w:val="20"/>
          <w:szCs w:val="20"/>
        </w:rPr>
        <w:t xml:space="preserve"> to test individual functions/modules using test runner </w:t>
      </w:r>
      <w:r w:rsidRPr="00E21A0D">
        <w:rPr>
          <w:rFonts w:asciiTheme="minorHAnsi" w:hAnsiTheme="minorHAnsi" w:cstheme="minorHAnsi"/>
          <w:b/>
          <w:bCs/>
          <w:color w:val="000000"/>
          <w:sz w:val="20"/>
          <w:szCs w:val="20"/>
        </w:rPr>
        <w:t>Karma.</w:t>
      </w:r>
    </w:p>
    <w:p w14:paraId="7A140EE6" w14:textId="77777777" w:rsidR="00BF0D11" w:rsidRPr="00E21A0D" w:rsidRDefault="00BF0D11" w:rsidP="00FE2206">
      <w:pPr>
        <w:pStyle w:val="ListParagraph"/>
        <w:numPr>
          <w:ilvl w:val="0"/>
          <w:numId w:val="37"/>
        </w:numPr>
        <w:shd w:val="clear" w:color="auto" w:fill="FFFFFF"/>
        <w:jc w:val="both"/>
        <w:rPr>
          <w:rFonts w:asciiTheme="minorHAnsi" w:hAnsiTheme="minorHAnsi" w:cstheme="minorHAnsi"/>
          <w:color w:val="000000"/>
          <w:sz w:val="20"/>
          <w:szCs w:val="20"/>
        </w:rPr>
      </w:pPr>
      <w:r w:rsidRPr="00E21A0D">
        <w:rPr>
          <w:rFonts w:asciiTheme="minorHAnsi" w:hAnsiTheme="minorHAnsi" w:cstheme="minorHAnsi"/>
          <w:color w:val="000000"/>
          <w:sz w:val="20"/>
          <w:szCs w:val="20"/>
        </w:rPr>
        <w:t xml:space="preserve">Debugged the website using </w:t>
      </w:r>
      <w:r w:rsidRPr="00E21A0D">
        <w:rPr>
          <w:rFonts w:asciiTheme="minorHAnsi" w:hAnsiTheme="minorHAnsi" w:cstheme="minorHAnsi"/>
          <w:b/>
          <w:bCs/>
          <w:color w:val="000000"/>
          <w:sz w:val="20"/>
          <w:szCs w:val="20"/>
        </w:rPr>
        <w:t>Chrome Developer's</w:t>
      </w:r>
      <w:r w:rsidRPr="00E21A0D">
        <w:rPr>
          <w:rFonts w:asciiTheme="minorHAnsi" w:hAnsiTheme="minorHAnsi" w:cstheme="minorHAnsi"/>
          <w:color w:val="000000"/>
          <w:sz w:val="20"/>
          <w:szCs w:val="20"/>
        </w:rPr>
        <w:t xml:space="preserve"> tools and other tools like </w:t>
      </w:r>
      <w:r w:rsidRPr="00E21A0D">
        <w:rPr>
          <w:rFonts w:asciiTheme="minorHAnsi" w:hAnsiTheme="minorHAnsi" w:cstheme="minorHAnsi"/>
          <w:b/>
          <w:bCs/>
          <w:color w:val="000000"/>
          <w:sz w:val="20"/>
          <w:szCs w:val="20"/>
        </w:rPr>
        <w:t>postman.</w:t>
      </w:r>
    </w:p>
    <w:p w14:paraId="6E8C8523" w14:textId="77777777" w:rsidR="00BF0D11" w:rsidRPr="00E21A0D" w:rsidRDefault="00BF0D11" w:rsidP="00FE2206">
      <w:pPr>
        <w:pStyle w:val="ListParagraph"/>
        <w:numPr>
          <w:ilvl w:val="0"/>
          <w:numId w:val="37"/>
        </w:numPr>
        <w:shd w:val="clear" w:color="auto" w:fill="FFFFFF"/>
        <w:jc w:val="both"/>
        <w:rPr>
          <w:rFonts w:asciiTheme="minorHAnsi" w:hAnsiTheme="minorHAnsi" w:cstheme="minorHAnsi"/>
          <w:color w:val="000000"/>
          <w:sz w:val="20"/>
          <w:szCs w:val="20"/>
        </w:rPr>
      </w:pPr>
      <w:r w:rsidRPr="00E21A0D">
        <w:rPr>
          <w:rFonts w:asciiTheme="minorHAnsi" w:hAnsiTheme="minorHAnsi" w:cstheme="minorHAnsi"/>
          <w:color w:val="000000"/>
          <w:sz w:val="20"/>
          <w:szCs w:val="20"/>
        </w:rPr>
        <w:t xml:space="preserve">Good knowledge of debugging JavaScript and html code with </w:t>
      </w:r>
      <w:r w:rsidRPr="00E21A0D">
        <w:rPr>
          <w:rFonts w:asciiTheme="minorHAnsi" w:hAnsiTheme="minorHAnsi" w:cstheme="minorHAnsi"/>
          <w:b/>
          <w:bCs/>
          <w:color w:val="000000"/>
          <w:sz w:val="20"/>
          <w:szCs w:val="20"/>
        </w:rPr>
        <w:t>Firefox Firebug and Google chrome</w:t>
      </w:r>
      <w:r w:rsidR="0007351D" w:rsidRPr="00E21A0D">
        <w:rPr>
          <w:rFonts w:asciiTheme="minorHAnsi" w:hAnsiTheme="minorHAnsi" w:cstheme="minorHAnsi"/>
          <w:b/>
          <w:bCs/>
          <w:color w:val="000000"/>
          <w:sz w:val="20"/>
          <w:szCs w:val="20"/>
        </w:rPr>
        <w:t> Developer</w:t>
      </w:r>
      <w:r w:rsidRPr="00E21A0D">
        <w:rPr>
          <w:rFonts w:asciiTheme="minorHAnsi" w:hAnsiTheme="minorHAnsi" w:cstheme="minorHAnsi"/>
          <w:b/>
          <w:bCs/>
          <w:color w:val="000000"/>
          <w:sz w:val="20"/>
          <w:szCs w:val="20"/>
        </w:rPr>
        <w:t xml:space="preserve"> tools.</w:t>
      </w:r>
    </w:p>
    <w:p w14:paraId="6AF482D7" w14:textId="15266018" w:rsidR="00BF0D11" w:rsidRPr="00E21A0D" w:rsidRDefault="00BF0D11" w:rsidP="00FE2206">
      <w:pPr>
        <w:pStyle w:val="ListParagraph"/>
        <w:numPr>
          <w:ilvl w:val="0"/>
          <w:numId w:val="37"/>
        </w:numPr>
        <w:shd w:val="clear" w:color="auto" w:fill="FFFFFF"/>
        <w:jc w:val="both"/>
        <w:rPr>
          <w:rFonts w:asciiTheme="minorHAnsi" w:hAnsiTheme="minorHAnsi" w:cstheme="minorHAnsi"/>
          <w:color w:val="000000"/>
          <w:sz w:val="20"/>
          <w:szCs w:val="20"/>
        </w:rPr>
      </w:pPr>
      <w:r w:rsidRPr="00E21A0D">
        <w:rPr>
          <w:rFonts w:asciiTheme="minorHAnsi" w:hAnsiTheme="minorHAnsi" w:cstheme="minorHAnsi"/>
          <w:color w:val="000000"/>
          <w:sz w:val="20"/>
          <w:szCs w:val="20"/>
        </w:rPr>
        <w:t xml:space="preserve">Used version control system </w:t>
      </w:r>
      <w:r w:rsidRPr="00E21A0D">
        <w:rPr>
          <w:rFonts w:asciiTheme="minorHAnsi" w:hAnsiTheme="minorHAnsi" w:cstheme="minorHAnsi"/>
          <w:b/>
          <w:bCs/>
          <w:color w:val="000000"/>
          <w:sz w:val="20"/>
          <w:szCs w:val="20"/>
        </w:rPr>
        <w:t>GIT</w:t>
      </w:r>
      <w:r w:rsidRPr="00E21A0D">
        <w:rPr>
          <w:rFonts w:asciiTheme="minorHAnsi" w:hAnsiTheme="minorHAnsi" w:cstheme="minorHAnsi"/>
          <w:color w:val="000000"/>
          <w:sz w:val="20"/>
          <w:szCs w:val="20"/>
        </w:rPr>
        <w:t xml:space="preserve"> as a source repository to organize the code base.</w:t>
      </w:r>
    </w:p>
    <w:p w14:paraId="414C68F1" w14:textId="5D5A3762" w:rsidR="00BF0D11" w:rsidRPr="00E21A0D" w:rsidRDefault="00BF0D11" w:rsidP="00FE2206">
      <w:pPr>
        <w:shd w:val="clear" w:color="auto" w:fill="FFFFFF"/>
        <w:jc w:val="both"/>
        <w:rPr>
          <w:rFonts w:asciiTheme="minorHAnsi" w:hAnsiTheme="minorHAnsi" w:cstheme="minorHAnsi"/>
          <w:color w:val="000000"/>
          <w:sz w:val="20"/>
          <w:szCs w:val="20"/>
        </w:rPr>
      </w:pPr>
      <w:r w:rsidRPr="00E21A0D">
        <w:rPr>
          <w:rFonts w:asciiTheme="minorHAnsi" w:hAnsiTheme="minorHAnsi" w:cstheme="minorHAnsi"/>
          <w:b/>
          <w:bCs/>
          <w:color w:val="000000"/>
          <w:sz w:val="20"/>
          <w:szCs w:val="20"/>
          <w:u w:val="single"/>
        </w:rPr>
        <w:t>Environment:</w:t>
      </w:r>
      <w:r w:rsidRPr="00E21A0D">
        <w:rPr>
          <w:rFonts w:asciiTheme="minorHAnsi" w:hAnsiTheme="minorHAnsi" w:cstheme="minorHAnsi"/>
          <w:b/>
          <w:bCs/>
          <w:color w:val="000000"/>
          <w:sz w:val="20"/>
          <w:szCs w:val="20"/>
        </w:rPr>
        <w:t>  </w:t>
      </w:r>
      <w:r w:rsidRPr="00E21A0D">
        <w:rPr>
          <w:rFonts w:asciiTheme="minorHAnsi" w:hAnsiTheme="minorHAnsi" w:cstheme="minorHAnsi"/>
          <w:color w:val="000000"/>
          <w:sz w:val="20"/>
          <w:szCs w:val="20"/>
        </w:rPr>
        <w:t xml:space="preserve">HTML5/HTML, CSS3/CSS, JavaScript, jQuery, Angular </w:t>
      </w:r>
      <w:r w:rsidR="00B42963">
        <w:rPr>
          <w:rFonts w:asciiTheme="minorHAnsi" w:hAnsiTheme="minorHAnsi" w:cstheme="minorHAnsi"/>
          <w:color w:val="000000"/>
          <w:sz w:val="20"/>
          <w:szCs w:val="20"/>
        </w:rPr>
        <w:t>12</w:t>
      </w:r>
      <w:r w:rsidRPr="00E21A0D">
        <w:rPr>
          <w:rFonts w:asciiTheme="minorHAnsi" w:hAnsiTheme="minorHAnsi" w:cstheme="minorHAnsi"/>
          <w:color w:val="000000"/>
          <w:sz w:val="20"/>
          <w:szCs w:val="20"/>
        </w:rPr>
        <w:t xml:space="preserve">, Node.js, TypeScript, ES6, JSON, Bootstrap, GIT, AJAX, XML, PL/SQL, GIT, Restful, </w:t>
      </w:r>
      <w:r w:rsidR="00025A4C" w:rsidRPr="00E21A0D">
        <w:rPr>
          <w:rFonts w:asciiTheme="minorHAnsi" w:hAnsiTheme="minorHAnsi" w:cstheme="minorHAnsi"/>
          <w:color w:val="000000"/>
          <w:sz w:val="20"/>
          <w:szCs w:val="20"/>
        </w:rPr>
        <w:t>Micro services</w:t>
      </w:r>
      <w:r w:rsidRPr="00E21A0D">
        <w:rPr>
          <w:rFonts w:asciiTheme="minorHAnsi" w:hAnsiTheme="minorHAnsi" w:cstheme="minorHAnsi"/>
          <w:color w:val="000000"/>
          <w:sz w:val="20"/>
          <w:szCs w:val="20"/>
        </w:rPr>
        <w:t xml:space="preserve">, OAuth, SonarQube, Maven, Jenkins, cucumber, JIRA, </w:t>
      </w:r>
      <w:r w:rsidRPr="00E21A0D">
        <w:rPr>
          <w:rFonts w:asciiTheme="minorHAnsi" w:hAnsiTheme="minorHAnsi" w:cstheme="minorHAnsi"/>
          <w:color w:val="000000"/>
          <w:sz w:val="20"/>
          <w:szCs w:val="20"/>
          <w:shd w:val="clear" w:color="auto" w:fill="FFFFFF"/>
        </w:rPr>
        <w:t>Angular Material</w:t>
      </w:r>
      <w:r w:rsidRPr="00E21A0D">
        <w:rPr>
          <w:rFonts w:asciiTheme="minorHAnsi" w:hAnsiTheme="minorHAnsi" w:cstheme="minorHAnsi"/>
          <w:color w:val="000000"/>
          <w:sz w:val="20"/>
          <w:szCs w:val="20"/>
        </w:rPr>
        <w:t>, Tomcat, Selenium, PCF.</w:t>
      </w:r>
    </w:p>
    <w:p w14:paraId="2B62C28A" w14:textId="77777777" w:rsidR="00BF0D11" w:rsidRPr="00D36DC9" w:rsidRDefault="00BF0D11" w:rsidP="00FE2206">
      <w:pPr>
        <w:jc w:val="both"/>
        <w:rPr>
          <w:rFonts w:asciiTheme="minorHAnsi" w:hAnsiTheme="minorHAnsi" w:cstheme="minorHAnsi"/>
          <w:sz w:val="22"/>
          <w:szCs w:val="22"/>
        </w:rPr>
      </w:pPr>
    </w:p>
    <w:p w14:paraId="06CDEB92" w14:textId="4C8AD0E7" w:rsidR="0007351D" w:rsidRDefault="00BF0D11" w:rsidP="00FE2206">
      <w:pPr>
        <w:jc w:val="both"/>
        <w:rPr>
          <w:rFonts w:asciiTheme="minorHAnsi" w:hAnsiTheme="minorHAnsi" w:cstheme="minorHAnsi"/>
          <w:b/>
          <w:sz w:val="22"/>
          <w:szCs w:val="22"/>
        </w:rPr>
      </w:pPr>
      <w:r w:rsidRPr="00D36DC9">
        <w:rPr>
          <w:rFonts w:asciiTheme="minorHAnsi" w:hAnsiTheme="minorHAnsi" w:cstheme="minorHAnsi"/>
          <w:b/>
          <w:sz w:val="22"/>
          <w:szCs w:val="22"/>
        </w:rPr>
        <w:t>Cli</w:t>
      </w:r>
      <w:r w:rsidR="006A05B1">
        <w:rPr>
          <w:rFonts w:asciiTheme="minorHAnsi" w:hAnsiTheme="minorHAnsi" w:cstheme="minorHAnsi"/>
          <w:b/>
          <w:sz w:val="22"/>
          <w:szCs w:val="22"/>
        </w:rPr>
        <w:t>ent: Cigna, Plano TX.</w:t>
      </w:r>
      <w:r w:rsidRPr="00D36DC9">
        <w:rPr>
          <w:rFonts w:asciiTheme="minorHAnsi" w:hAnsiTheme="minorHAnsi" w:cstheme="minorHAnsi"/>
          <w:b/>
          <w:sz w:val="22"/>
          <w:szCs w:val="22"/>
        </w:rPr>
        <w:tab/>
      </w:r>
      <w:r w:rsidRPr="00D36DC9">
        <w:rPr>
          <w:rFonts w:asciiTheme="minorHAnsi" w:hAnsiTheme="minorHAnsi" w:cstheme="minorHAnsi"/>
          <w:b/>
          <w:sz w:val="22"/>
          <w:szCs w:val="22"/>
        </w:rPr>
        <w:tab/>
      </w:r>
      <w:r w:rsidRPr="00D36DC9">
        <w:rPr>
          <w:rFonts w:asciiTheme="minorHAnsi" w:hAnsiTheme="minorHAnsi" w:cstheme="minorHAnsi"/>
          <w:b/>
          <w:sz w:val="22"/>
          <w:szCs w:val="22"/>
        </w:rPr>
        <w:tab/>
      </w:r>
      <w:r w:rsidRPr="00D36DC9">
        <w:rPr>
          <w:rFonts w:asciiTheme="minorHAnsi" w:hAnsiTheme="minorHAnsi" w:cstheme="minorHAnsi"/>
          <w:b/>
          <w:sz w:val="22"/>
          <w:szCs w:val="22"/>
        </w:rPr>
        <w:tab/>
      </w:r>
      <w:r w:rsidRPr="00D36DC9">
        <w:rPr>
          <w:rFonts w:asciiTheme="minorHAnsi" w:hAnsiTheme="minorHAnsi" w:cstheme="minorHAnsi"/>
          <w:b/>
          <w:sz w:val="22"/>
          <w:szCs w:val="22"/>
        </w:rPr>
        <w:tab/>
      </w:r>
      <w:r w:rsidR="00015E9A">
        <w:rPr>
          <w:rFonts w:asciiTheme="minorHAnsi" w:hAnsiTheme="minorHAnsi" w:cstheme="minorHAnsi"/>
          <w:b/>
          <w:sz w:val="22"/>
          <w:szCs w:val="22"/>
        </w:rPr>
        <w:t xml:space="preserve">         </w:t>
      </w:r>
      <w:r w:rsidRPr="00D36DC9">
        <w:rPr>
          <w:rFonts w:asciiTheme="minorHAnsi" w:hAnsiTheme="minorHAnsi" w:cstheme="minorHAnsi"/>
          <w:b/>
          <w:sz w:val="22"/>
          <w:szCs w:val="22"/>
        </w:rPr>
        <w:tab/>
      </w:r>
      <w:r w:rsidR="00E25962">
        <w:rPr>
          <w:rFonts w:asciiTheme="minorHAnsi" w:hAnsiTheme="minorHAnsi" w:cstheme="minorHAnsi"/>
          <w:b/>
          <w:sz w:val="22"/>
          <w:szCs w:val="22"/>
        </w:rPr>
        <w:t xml:space="preserve">                  </w:t>
      </w:r>
      <w:r w:rsidR="00A26F9A">
        <w:rPr>
          <w:rFonts w:asciiTheme="minorHAnsi" w:hAnsiTheme="minorHAnsi" w:cstheme="minorHAnsi"/>
          <w:b/>
          <w:sz w:val="22"/>
          <w:szCs w:val="22"/>
        </w:rPr>
        <w:t xml:space="preserve">                         </w:t>
      </w:r>
      <w:r w:rsidR="00E25962">
        <w:rPr>
          <w:rFonts w:asciiTheme="minorHAnsi" w:hAnsiTheme="minorHAnsi" w:cstheme="minorHAnsi"/>
          <w:b/>
          <w:sz w:val="22"/>
          <w:szCs w:val="22"/>
        </w:rPr>
        <w:t xml:space="preserve">   </w:t>
      </w:r>
      <w:r w:rsidR="00015E9A">
        <w:rPr>
          <w:rFonts w:asciiTheme="minorHAnsi" w:hAnsiTheme="minorHAnsi" w:cstheme="minorHAnsi"/>
          <w:b/>
          <w:sz w:val="22"/>
          <w:szCs w:val="22"/>
        </w:rPr>
        <w:t xml:space="preserve">             </w:t>
      </w:r>
      <w:r w:rsidR="00E25962">
        <w:rPr>
          <w:rFonts w:asciiTheme="minorHAnsi" w:hAnsiTheme="minorHAnsi" w:cstheme="minorHAnsi"/>
          <w:b/>
          <w:sz w:val="22"/>
          <w:szCs w:val="22"/>
        </w:rPr>
        <w:t>Mar</w:t>
      </w:r>
      <w:r w:rsidRPr="00D36DC9">
        <w:rPr>
          <w:rFonts w:asciiTheme="minorHAnsi" w:hAnsiTheme="minorHAnsi" w:cstheme="minorHAnsi"/>
          <w:b/>
          <w:sz w:val="22"/>
          <w:szCs w:val="22"/>
        </w:rPr>
        <w:t xml:space="preserve"> 201</w:t>
      </w:r>
      <w:r w:rsidR="0007351D">
        <w:rPr>
          <w:rFonts w:asciiTheme="minorHAnsi" w:hAnsiTheme="minorHAnsi" w:cstheme="minorHAnsi"/>
          <w:b/>
          <w:sz w:val="22"/>
          <w:szCs w:val="22"/>
        </w:rPr>
        <w:t>8</w:t>
      </w:r>
      <w:r w:rsidRPr="00D36DC9">
        <w:rPr>
          <w:rFonts w:asciiTheme="minorHAnsi" w:hAnsiTheme="minorHAnsi" w:cstheme="minorHAnsi"/>
          <w:b/>
          <w:sz w:val="22"/>
          <w:szCs w:val="22"/>
        </w:rPr>
        <w:t xml:space="preserve"> to </w:t>
      </w:r>
      <w:r w:rsidR="0092137E">
        <w:rPr>
          <w:rFonts w:asciiTheme="minorHAnsi" w:hAnsiTheme="minorHAnsi" w:cstheme="minorHAnsi"/>
          <w:b/>
          <w:sz w:val="22"/>
          <w:szCs w:val="22"/>
        </w:rPr>
        <w:t>Dec</w:t>
      </w:r>
      <w:r w:rsidR="0007351D">
        <w:rPr>
          <w:rFonts w:asciiTheme="minorHAnsi" w:hAnsiTheme="minorHAnsi" w:cstheme="minorHAnsi"/>
          <w:b/>
          <w:sz w:val="22"/>
          <w:szCs w:val="22"/>
        </w:rPr>
        <w:t xml:space="preserve"> 2020 </w:t>
      </w:r>
    </w:p>
    <w:p w14:paraId="24D305CD" w14:textId="77777777" w:rsidR="00BF0D11" w:rsidRPr="00D36DC9" w:rsidRDefault="00BF0D11" w:rsidP="00FE2206">
      <w:pPr>
        <w:jc w:val="both"/>
        <w:rPr>
          <w:rFonts w:asciiTheme="minorHAnsi" w:hAnsiTheme="minorHAnsi" w:cstheme="minorHAnsi"/>
          <w:b/>
          <w:sz w:val="22"/>
          <w:szCs w:val="22"/>
        </w:rPr>
      </w:pPr>
      <w:r w:rsidRPr="00D36DC9">
        <w:rPr>
          <w:rFonts w:asciiTheme="minorHAnsi" w:hAnsiTheme="minorHAnsi" w:cstheme="minorHAnsi"/>
          <w:b/>
          <w:sz w:val="22"/>
          <w:szCs w:val="22"/>
        </w:rPr>
        <w:t xml:space="preserve">Role:  </w:t>
      </w:r>
      <w:r w:rsidR="00025A4C">
        <w:rPr>
          <w:rFonts w:asciiTheme="minorHAnsi" w:hAnsiTheme="minorHAnsi" w:cstheme="minorHAnsi"/>
          <w:b/>
          <w:sz w:val="22"/>
          <w:szCs w:val="22"/>
        </w:rPr>
        <w:t>UI/</w:t>
      </w:r>
      <w:r w:rsidRPr="00D36DC9">
        <w:rPr>
          <w:rFonts w:asciiTheme="minorHAnsi" w:hAnsiTheme="minorHAnsi" w:cstheme="minorHAnsi"/>
          <w:b/>
          <w:sz w:val="22"/>
          <w:szCs w:val="22"/>
        </w:rPr>
        <w:t xml:space="preserve">Front End Developer    </w:t>
      </w:r>
    </w:p>
    <w:p w14:paraId="4E924112" w14:textId="77777777" w:rsidR="00BF0D11" w:rsidRPr="00D36DC9" w:rsidRDefault="00BF0D11" w:rsidP="00FE2206">
      <w:pPr>
        <w:tabs>
          <w:tab w:val="left" w:pos="7230"/>
        </w:tabs>
        <w:jc w:val="both"/>
        <w:rPr>
          <w:rFonts w:asciiTheme="minorHAnsi" w:hAnsiTheme="minorHAnsi" w:cstheme="minorHAnsi"/>
          <w:b/>
          <w:sz w:val="22"/>
          <w:szCs w:val="22"/>
        </w:rPr>
      </w:pPr>
    </w:p>
    <w:p w14:paraId="5BD720D6" w14:textId="77777777" w:rsidR="00BF0D11" w:rsidRPr="00E21A0D" w:rsidRDefault="00BF0D11" w:rsidP="00FE2206">
      <w:pPr>
        <w:tabs>
          <w:tab w:val="left" w:pos="7230"/>
        </w:tabs>
        <w:jc w:val="both"/>
        <w:rPr>
          <w:rFonts w:asciiTheme="minorHAnsi" w:hAnsiTheme="minorHAnsi" w:cstheme="minorHAnsi"/>
          <w:b/>
          <w:sz w:val="20"/>
          <w:szCs w:val="20"/>
          <w:u w:val="single"/>
        </w:rPr>
      </w:pPr>
      <w:r w:rsidRPr="00E21A0D">
        <w:rPr>
          <w:rFonts w:asciiTheme="minorHAnsi" w:hAnsiTheme="minorHAnsi" w:cstheme="minorHAnsi"/>
          <w:b/>
          <w:sz w:val="20"/>
          <w:szCs w:val="20"/>
          <w:u w:val="single"/>
        </w:rPr>
        <w:t>Responsibilities:</w:t>
      </w:r>
    </w:p>
    <w:p w14:paraId="67138EA7" w14:textId="77777777" w:rsidR="00BF0D11" w:rsidRPr="00E21A0D" w:rsidRDefault="00BF0D11" w:rsidP="00FE2206">
      <w:pPr>
        <w:pStyle w:val="ListParagraph"/>
        <w:numPr>
          <w:ilvl w:val="0"/>
          <w:numId w:val="38"/>
        </w:numPr>
        <w:tabs>
          <w:tab w:val="left" w:pos="7230"/>
        </w:tabs>
        <w:jc w:val="both"/>
        <w:rPr>
          <w:rFonts w:asciiTheme="minorHAnsi" w:hAnsiTheme="minorHAnsi" w:cstheme="minorHAnsi"/>
          <w:b/>
          <w:sz w:val="20"/>
          <w:szCs w:val="20"/>
        </w:rPr>
      </w:pPr>
      <w:r w:rsidRPr="00E21A0D">
        <w:rPr>
          <w:rFonts w:asciiTheme="minorHAnsi" w:hAnsiTheme="minorHAnsi" w:cstheme="minorHAnsi"/>
          <w:sz w:val="20"/>
          <w:szCs w:val="20"/>
        </w:rPr>
        <w:t xml:space="preserve">Development of user interface using </w:t>
      </w:r>
      <w:r w:rsidRPr="00E21A0D">
        <w:rPr>
          <w:rFonts w:asciiTheme="minorHAnsi" w:hAnsiTheme="minorHAnsi" w:cstheme="minorHAnsi"/>
          <w:b/>
          <w:sz w:val="20"/>
          <w:szCs w:val="20"/>
        </w:rPr>
        <w:t>Ajax, JQuery, HTML5, CSS3 and JavaScript.</w:t>
      </w:r>
    </w:p>
    <w:p w14:paraId="74547F7F" w14:textId="77777777" w:rsidR="00BF0D11" w:rsidRPr="00E21A0D" w:rsidRDefault="00BF0D11" w:rsidP="00FE2206">
      <w:pPr>
        <w:pStyle w:val="ListParagraph"/>
        <w:numPr>
          <w:ilvl w:val="0"/>
          <w:numId w:val="38"/>
        </w:numPr>
        <w:tabs>
          <w:tab w:val="left" w:pos="7230"/>
        </w:tabs>
        <w:jc w:val="both"/>
        <w:rPr>
          <w:rFonts w:asciiTheme="minorHAnsi" w:hAnsiTheme="minorHAnsi" w:cstheme="minorHAnsi"/>
          <w:b/>
          <w:sz w:val="20"/>
          <w:szCs w:val="20"/>
        </w:rPr>
      </w:pPr>
      <w:r w:rsidRPr="00E21A0D">
        <w:rPr>
          <w:rFonts w:asciiTheme="minorHAnsi" w:hAnsiTheme="minorHAnsi" w:cstheme="minorHAnsi"/>
          <w:sz w:val="20"/>
          <w:szCs w:val="20"/>
        </w:rPr>
        <w:t>Implementation using advanced Object</w:t>
      </w:r>
      <w:r w:rsidR="006A05B1" w:rsidRPr="00E21A0D">
        <w:rPr>
          <w:rFonts w:asciiTheme="minorHAnsi" w:hAnsiTheme="minorHAnsi" w:cstheme="minorHAnsi"/>
          <w:sz w:val="20"/>
          <w:szCs w:val="20"/>
        </w:rPr>
        <w:t xml:space="preserve"> </w:t>
      </w:r>
      <w:r w:rsidRPr="00E21A0D">
        <w:rPr>
          <w:rFonts w:asciiTheme="minorHAnsi" w:hAnsiTheme="minorHAnsi" w:cstheme="minorHAnsi"/>
          <w:sz w:val="20"/>
          <w:szCs w:val="20"/>
        </w:rPr>
        <w:t>Oriented JavaScript concepts such as Prototypes, Closure, and Class Structures.</w:t>
      </w:r>
    </w:p>
    <w:p w14:paraId="68AC1B61" w14:textId="77777777" w:rsidR="00BF0D11" w:rsidRPr="00E21A0D" w:rsidRDefault="00BF0D11" w:rsidP="00FE2206">
      <w:pPr>
        <w:pStyle w:val="ListParagraph"/>
        <w:numPr>
          <w:ilvl w:val="0"/>
          <w:numId w:val="38"/>
        </w:numPr>
        <w:tabs>
          <w:tab w:val="left" w:pos="7230"/>
        </w:tabs>
        <w:jc w:val="both"/>
        <w:rPr>
          <w:rFonts w:asciiTheme="minorHAnsi" w:hAnsiTheme="minorHAnsi" w:cstheme="minorHAnsi"/>
          <w:b/>
          <w:sz w:val="20"/>
          <w:szCs w:val="20"/>
        </w:rPr>
      </w:pPr>
      <w:r w:rsidRPr="00E21A0D">
        <w:rPr>
          <w:rFonts w:asciiTheme="minorHAnsi" w:hAnsiTheme="minorHAnsi" w:cstheme="minorHAnsi"/>
          <w:sz w:val="20"/>
          <w:szCs w:val="20"/>
        </w:rPr>
        <w:t xml:space="preserve">Developed presentation layer using </w:t>
      </w:r>
      <w:r w:rsidRPr="00E21A0D">
        <w:rPr>
          <w:rFonts w:asciiTheme="minorHAnsi" w:hAnsiTheme="minorHAnsi" w:cstheme="minorHAnsi"/>
          <w:b/>
          <w:sz w:val="20"/>
          <w:szCs w:val="20"/>
        </w:rPr>
        <w:t xml:space="preserve">HTML5, CSS3 </w:t>
      </w:r>
      <w:r w:rsidRPr="00E21A0D">
        <w:rPr>
          <w:rFonts w:asciiTheme="minorHAnsi" w:hAnsiTheme="minorHAnsi" w:cstheme="minorHAnsi"/>
          <w:sz w:val="20"/>
          <w:szCs w:val="20"/>
        </w:rPr>
        <w:t xml:space="preserve">and </w:t>
      </w:r>
      <w:r w:rsidRPr="00E21A0D">
        <w:rPr>
          <w:rFonts w:asciiTheme="minorHAnsi" w:hAnsiTheme="minorHAnsi" w:cstheme="minorHAnsi"/>
          <w:b/>
          <w:sz w:val="20"/>
          <w:szCs w:val="20"/>
        </w:rPr>
        <w:t>Java script.</w:t>
      </w:r>
    </w:p>
    <w:p w14:paraId="2DA335D3" w14:textId="77777777" w:rsidR="00BF0D11" w:rsidRDefault="00BF0D11" w:rsidP="00FE2206">
      <w:pPr>
        <w:pStyle w:val="ListParagraph"/>
        <w:numPr>
          <w:ilvl w:val="0"/>
          <w:numId w:val="38"/>
        </w:numPr>
        <w:tabs>
          <w:tab w:val="left" w:pos="7230"/>
        </w:tabs>
        <w:jc w:val="both"/>
        <w:rPr>
          <w:rFonts w:asciiTheme="minorHAnsi" w:hAnsiTheme="minorHAnsi" w:cstheme="minorHAnsi"/>
          <w:b/>
          <w:sz w:val="20"/>
          <w:szCs w:val="20"/>
        </w:rPr>
      </w:pPr>
      <w:r w:rsidRPr="00E21A0D">
        <w:rPr>
          <w:rFonts w:asciiTheme="minorHAnsi" w:hAnsiTheme="minorHAnsi" w:cstheme="minorHAnsi"/>
          <w:sz w:val="20"/>
          <w:szCs w:val="20"/>
        </w:rPr>
        <w:t xml:space="preserve">Created </w:t>
      </w:r>
      <w:r w:rsidRPr="00E21A0D">
        <w:rPr>
          <w:rFonts w:asciiTheme="minorHAnsi" w:hAnsiTheme="minorHAnsi" w:cstheme="minorHAnsi"/>
          <w:b/>
          <w:sz w:val="20"/>
          <w:szCs w:val="20"/>
        </w:rPr>
        <w:t>External Style Sheets to web pages using CSS.</w:t>
      </w:r>
    </w:p>
    <w:p w14:paraId="7E3ADD44" w14:textId="197E2F14" w:rsidR="00CE25D5" w:rsidRPr="00CE25D5" w:rsidRDefault="00CE25D5" w:rsidP="00FE2206">
      <w:pPr>
        <w:pStyle w:val="ListParagraph"/>
        <w:numPr>
          <w:ilvl w:val="0"/>
          <w:numId w:val="38"/>
        </w:numPr>
        <w:tabs>
          <w:tab w:val="left" w:pos="7230"/>
        </w:tabs>
        <w:jc w:val="both"/>
        <w:rPr>
          <w:rFonts w:asciiTheme="minorHAnsi" w:hAnsiTheme="minorHAnsi" w:cstheme="minorHAnsi"/>
          <w:sz w:val="20"/>
          <w:szCs w:val="20"/>
        </w:rPr>
      </w:pPr>
      <w:r w:rsidRPr="00CE25D5">
        <w:rPr>
          <w:rFonts w:asciiTheme="minorHAnsi" w:hAnsiTheme="minorHAnsi" w:cstheme="minorHAnsi"/>
          <w:sz w:val="20"/>
          <w:szCs w:val="20"/>
        </w:rPr>
        <w:t xml:space="preserve"> Developed single page applications using React Redux architecture, ES6, web pack and grunt. </w:t>
      </w:r>
    </w:p>
    <w:p w14:paraId="6954B478" w14:textId="77777777" w:rsidR="00BF0D11" w:rsidRPr="00CE25D5" w:rsidRDefault="00BF0D11" w:rsidP="00FE2206">
      <w:pPr>
        <w:pStyle w:val="ListParagraph"/>
        <w:numPr>
          <w:ilvl w:val="0"/>
          <w:numId w:val="38"/>
        </w:numPr>
        <w:tabs>
          <w:tab w:val="left" w:pos="7230"/>
        </w:tabs>
        <w:jc w:val="both"/>
        <w:rPr>
          <w:rFonts w:asciiTheme="minorHAnsi" w:hAnsiTheme="minorHAnsi" w:cstheme="minorHAnsi"/>
          <w:sz w:val="20"/>
          <w:szCs w:val="20"/>
        </w:rPr>
      </w:pPr>
      <w:r w:rsidRPr="00CE25D5">
        <w:rPr>
          <w:rFonts w:asciiTheme="minorHAnsi" w:hAnsiTheme="minorHAnsi" w:cstheme="minorHAnsi"/>
          <w:sz w:val="20"/>
          <w:szCs w:val="20"/>
        </w:rPr>
        <w:t>Granting access to data and commands through role-based authorization and providing built-in roles providing different levels of accessing needed in database system using MongoDB.</w:t>
      </w:r>
    </w:p>
    <w:p w14:paraId="719C511B" w14:textId="77777777" w:rsidR="00BF0D11" w:rsidRPr="00CE25D5" w:rsidRDefault="00BF0D11" w:rsidP="00FE2206">
      <w:pPr>
        <w:pStyle w:val="ListParagraph"/>
        <w:numPr>
          <w:ilvl w:val="0"/>
          <w:numId w:val="38"/>
        </w:numPr>
        <w:tabs>
          <w:tab w:val="left" w:pos="7230"/>
        </w:tabs>
        <w:jc w:val="both"/>
        <w:rPr>
          <w:rFonts w:asciiTheme="minorHAnsi" w:hAnsiTheme="minorHAnsi" w:cstheme="minorHAnsi"/>
          <w:sz w:val="20"/>
          <w:szCs w:val="20"/>
        </w:rPr>
      </w:pPr>
      <w:r w:rsidRPr="00E21A0D">
        <w:rPr>
          <w:rFonts w:asciiTheme="minorHAnsi" w:hAnsiTheme="minorHAnsi" w:cstheme="minorHAnsi"/>
          <w:sz w:val="20"/>
          <w:szCs w:val="20"/>
        </w:rPr>
        <w:t xml:space="preserve">Providing built-in roles only on admin database with </w:t>
      </w:r>
      <w:r w:rsidRPr="00CE25D5">
        <w:rPr>
          <w:rFonts w:asciiTheme="minorHAnsi" w:hAnsiTheme="minorHAnsi" w:cstheme="minorHAnsi"/>
          <w:sz w:val="20"/>
          <w:szCs w:val="20"/>
        </w:rPr>
        <w:t>MongoDB.</w:t>
      </w:r>
    </w:p>
    <w:p w14:paraId="14E08022" w14:textId="77777777" w:rsidR="00BF0D11" w:rsidRPr="00CE25D5" w:rsidRDefault="00BF0D11" w:rsidP="00FE2206">
      <w:pPr>
        <w:pStyle w:val="ListParagraph"/>
        <w:numPr>
          <w:ilvl w:val="0"/>
          <w:numId w:val="38"/>
        </w:numPr>
        <w:tabs>
          <w:tab w:val="left" w:pos="7230"/>
        </w:tabs>
        <w:jc w:val="both"/>
        <w:rPr>
          <w:rFonts w:asciiTheme="minorHAnsi" w:hAnsiTheme="minorHAnsi" w:cstheme="minorHAnsi"/>
          <w:sz w:val="20"/>
          <w:szCs w:val="20"/>
        </w:rPr>
      </w:pPr>
      <w:r w:rsidRPr="00E21A0D">
        <w:rPr>
          <w:rFonts w:asciiTheme="minorHAnsi" w:hAnsiTheme="minorHAnsi" w:cstheme="minorHAnsi"/>
          <w:sz w:val="20"/>
          <w:szCs w:val="20"/>
        </w:rPr>
        <w:t xml:space="preserve">Created </w:t>
      </w:r>
      <w:r w:rsidRPr="00CE25D5">
        <w:rPr>
          <w:rFonts w:asciiTheme="minorHAnsi" w:hAnsiTheme="minorHAnsi" w:cstheme="minorHAnsi"/>
          <w:sz w:val="20"/>
          <w:szCs w:val="20"/>
        </w:rPr>
        <w:t>Angular</w:t>
      </w:r>
      <w:r w:rsidRPr="00E21A0D">
        <w:rPr>
          <w:rFonts w:asciiTheme="minorHAnsi" w:hAnsiTheme="minorHAnsi" w:cstheme="minorHAnsi"/>
          <w:sz w:val="20"/>
          <w:szCs w:val="20"/>
        </w:rPr>
        <w:t xml:space="preserve"> components implemented Bootstrapping, </w:t>
      </w:r>
      <w:proofErr w:type="spellStart"/>
      <w:r w:rsidRPr="00E21A0D">
        <w:rPr>
          <w:rFonts w:asciiTheme="minorHAnsi" w:hAnsiTheme="minorHAnsi" w:cstheme="minorHAnsi"/>
          <w:sz w:val="20"/>
          <w:szCs w:val="20"/>
        </w:rPr>
        <w:t>Ngfor</w:t>
      </w:r>
      <w:proofErr w:type="spellEnd"/>
      <w:r w:rsidRPr="00E21A0D">
        <w:rPr>
          <w:rFonts w:asciiTheme="minorHAnsi" w:hAnsiTheme="minorHAnsi" w:cstheme="minorHAnsi"/>
          <w:sz w:val="20"/>
          <w:szCs w:val="20"/>
        </w:rPr>
        <w:t>, Ngif, Router outlet, binding the change event, Component decorator.</w:t>
      </w:r>
    </w:p>
    <w:p w14:paraId="03A04D7B" w14:textId="77777777" w:rsidR="00BF0D11" w:rsidRPr="00CE25D5" w:rsidRDefault="00BF0D11" w:rsidP="00FE2206">
      <w:pPr>
        <w:pStyle w:val="ListParagraph"/>
        <w:numPr>
          <w:ilvl w:val="0"/>
          <w:numId w:val="38"/>
        </w:numPr>
        <w:tabs>
          <w:tab w:val="left" w:pos="7230"/>
        </w:tabs>
        <w:jc w:val="both"/>
        <w:rPr>
          <w:rFonts w:asciiTheme="minorHAnsi" w:hAnsiTheme="minorHAnsi" w:cstheme="minorHAnsi"/>
          <w:sz w:val="20"/>
          <w:szCs w:val="20"/>
        </w:rPr>
      </w:pPr>
      <w:r w:rsidRPr="00E21A0D">
        <w:rPr>
          <w:rFonts w:asciiTheme="minorHAnsi" w:hAnsiTheme="minorHAnsi" w:cstheme="minorHAnsi"/>
          <w:sz w:val="20"/>
          <w:szCs w:val="20"/>
        </w:rPr>
        <w:t xml:space="preserve">Transformed design mock-ups into cross-browser compatible HTML/CSS layouts and implemented dynamic elements and reusable libraries with JavaScript, </w:t>
      </w:r>
      <w:proofErr w:type="spellStart"/>
      <w:r w:rsidRPr="00E21A0D">
        <w:rPr>
          <w:rFonts w:asciiTheme="minorHAnsi" w:hAnsiTheme="minorHAnsi" w:cstheme="minorHAnsi"/>
          <w:sz w:val="20"/>
          <w:szCs w:val="20"/>
        </w:rPr>
        <w:t>JQuery</w:t>
      </w:r>
      <w:proofErr w:type="spellEnd"/>
      <w:r w:rsidRPr="00E21A0D">
        <w:rPr>
          <w:rFonts w:asciiTheme="minorHAnsi" w:hAnsiTheme="minorHAnsi" w:cstheme="minorHAnsi"/>
          <w:sz w:val="20"/>
          <w:szCs w:val="20"/>
        </w:rPr>
        <w:t xml:space="preserve"> and </w:t>
      </w:r>
      <w:r w:rsidRPr="00CE25D5">
        <w:rPr>
          <w:rFonts w:asciiTheme="minorHAnsi" w:hAnsiTheme="minorHAnsi" w:cstheme="minorHAnsi"/>
          <w:sz w:val="20"/>
          <w:szCs w:val="20"/>
        </w:rPr>
        <w:t>Angular.js.</w:t>
      </w:r>
    </w:p>
    <w:p w14:paraId="37C912D8" w14:textId="77777777" w:rsidR="00BF0D11" w:rsidRPr="00CE25D5" w:rsidRDefault="00BF0D11" w:rsidP="00FE2206">
      <w:pPr>
        <w:pStyle w:val="ListParagraph"/>
        <w:numPr>
          <w:ilvl w:val="0"/>
          <w:numId w:val="38"/>
        </w:numPr>
        <w:tabs>
          <w:tab w:val="left" w:pos="7230"/>
        </w:tabs>
        <w:jc w:val="both"/>
        <w:rPr>
          <w:rFonts w:asciiTheme="minorHAnsi" w:hAnsiTheme="minorHAnsi" w:cstheme="minorHAnsi"/>
          <w:sz w:val="20"/>
          <w:szCs w:val="20"/>
        </w:rPr>
      </w:pPr>
      <w:r w:rsidRPr="00E21A0D">
        <w:rPr>
          <w:rFonts w:asciiTheme="minorHAnsi" w:hAnsiTheme="minorHAnsi" w:cstheme="minorHAnsi"/>
          <w:sz w:val="20"/>
          <w:szCs w:val="20"/>
        </w:rPr>
        <w:t xml:space="preserve">Familiar with </w:t>
      </w:r>
      <w:r w:rsidRPr="00CE25D5">
        <w:rPr>
          <w:rFonts w:asciiTheme="minorHAnsi" w:hAnsiTheme="minorHAnsi" w:cstheme="minorHAnsi"/>
          <w:sz w:val="20"/>
          <w:szCs w:val="20"/>
        </w:rPr>
        <w:t>SVN Versioning tool.</w:t>
      </w:r>
    </w:p>
    <w:p w14:paraId="0ED20DED" w14:textId="6B98E84E" w:rsidR="00CE25D5" w:rsidRPr="00CE25D5" w:rsidRDefault="00CE25D5" w:rsidP="00FE2206">
      <w:pPr>
        <w:pStyle w:val="ListParagraph"/>
        <w:numPr>
          <w:ilvl w:val="0"/>
          <w:numId w:val="38"/>
        </w:numPr>
        <w:tabs>
          <w:tab w:val="left" w:pos="7230"/>
        </w:tabs>
        <w:jc w:val="both"/>
        <w:rPr>
          <w:rFonts w:asciiTheme="minorHAnsi" w:hAnsiTheme="minorHAnsi" w:cstheme="minorHAnsi"/>
          <w:sz w:val="20"/>
          <w:szCs w:val="20"/>
        </w:rPr>
      </w:pPr>
      <w:r w:rsidRPr="00CE25D5">
        <w:rPr>
          <w:rFonts w:asciiTheme="minorHAnsi" w:hAnsiTheme="minorHAnsi" w:cstheme="minorHAnsi"/>
          <w:sz w:val="20"/>
          <w:szCs w:val="20"/>
        </w:rPr>
        <w:t>Experience in using React JS components, Forms, Events, Keys, Router, plus Redux, Animations and Flux concept.</w:t>
      </w:r>
    </w:p>
    <w:p w14:paraId="37E4B3EC" w14:textId="77777777" w:rsidR="00BF0D11" w:rsidRPr="00CE25D5" w:rsidRDefault="00BF0D11" w:rsidP="00FE2206">
      <w:pPr>
        <w:pStyle w:val="ListParagraph"/>
        <w:numPr>
          <w:ilvl w:val="0"/>
          <w:numId w:val="38"/>
        </w:numPr>
        <w:tabs>
          <w:tab w:val="left" w:pos="7230"/>
        </w:tabs>
        <w:jc w:val="both"/>
        <w:rPr>
          <w:rFonts w:asciiTheme="minorHAnsi" w:hAnsiTheme="minorHAnsi" w:cstheme="minorHAnsi"/>
          <w:sz w:val="20"/>
          <w:szCs w:val="20"/>
        </w:rPr>
      </w:pPr>
      <w:r w:rsidRPr="00E21A0D">
        <w:rPr>
          <w:rFonts w:asciiTheme="minorHAnsi" w:hAnsiTheme="minorHAnsi" w:cstheme="minorHAnsi"/>
          <w:sz w:val="20"/>
          <w:szCs w:val="20"/>
        </w:rPr>
        <w:t xml:space="preserve">Worked with </w:t>
      </w:r>
      <w:r w:rsidRPr="00CE25D5">
        <w:rPr>
          <w:rFonts w:asciiTheme="minorHAnsi" w:hAnsiTheme="minorHAnsi" w:cstheme="minorHAnsi"/>
          <w:sz w:val="20"/>
          <w:szCs w:val="20"/>
        </w:rPr>
        <w:t>HP Quality Center for defect tracking</w:t>
      </w:r>
      <w:r w:rsidRPr="00E21A0D">
        <w:rPr>
          <w:rFonts w:asciiTheme="minorHAnsi" w:hAnsiTheme="minorHAnsi" w:cstheme="minorHAnsi"/>
          <w:sz w:val="20"/>
          <w:szCs w:val="20"/>
        </w:rPr>
        <w:t xml:space="preserve"> and Task Management.</w:t>
      </w:r>
    </w:p>
    <w:p w14:paraId="5BD73B33" w14:textId="77777777" w:rsidR="00BF0D11" w:rsidRPr="00CE25D5" w:rsidRDefault="00BF0D11" w:rsidP="00FE2206">
      <w:pPr>
        <w:pStyle w:val="ListParagraph"/>
        <w:numPr>
          <w:ilvl w:val="0"/>
          <w:numId w:val="38"/>
        </w:numPr>
        <w:tabs>
          <w:tab w:val="left" w:pos="7230"/>
        </w:tabs>
        <w:jc w:val="both"/>
        <w:rPr>
          <w:rFonts w:asciiTheme="minorHAnsi" w:hAnsiTheme="minorHAnsi" w:cstheme="minorHAnsi"/>
          <w:sz w:val="20"/>
          <w:szCs w:val="20"/>
        </w:rPr>
      </w:pPr>
      <w:r w:rsidRPr="00E21A0D">
        <w:rPr>
          <w:rFonts w:asciiTheme="minorHAnsi" w:hAnsiTheme="minorHAnsi" w:cstheme="minorHAnsi"/>
          <w:sz w:val="20"/>
          <w:szCs w:val="20"/>
        </w:rPr>
        <w:t>Working on Agile Methodology.</w:t>
      </w:r>
    </w:p>
    <w:p w14:paraId="1AFC686D" w14:textId="2D907D97" w:rsidR="00CE25D5" w:rsidRPr="00CE25D5" w:rsidRDefault="00CE25D5" w:rsidP="00FE2206">
      <w:pPr>
        <w:pStyle w:val="ListParagraph"/>
        <w:numPr>
          <w:ilvl w:val="0"/>
          <w:numId w:val="38"/>
        </w:numPr>
        <w:tabs>
          <w:tab w:val="left" w:pos="7230"/>
        </w:tabs>
        <w:jc w:val="both"/>
        <w:rPr>
          <w:rFonts w:asciiTheme="minorHAnsi" w:hAnsiTheme="minorHAnsi" w:cstheme="minorHAnsi"/>
          <w:b/>
          <w:sz w:val="20"/>
          <w:szCs w:val="20"/>
        </w:rPr>
      </w:pPr>
      <w:r w:rsidRPr="00CE25D5">
        <w:rPr>
          <w:rFonts w:asciiTheme="minorHAnsi" w:hAnsiTheme="minorHAnsi" w:cstheme="minorHAnsi"/>
          <w:sz w:val="20"/>
          <w:szCs w:val="20"/>
        </w:rPr>
        <w:t>Implemented flux pattern by using redux framework as a core dependency.</w:t>
      </w:r>
    </w:p>
    <w:p w14:paraId="6B0704E4" w14:textId="449DCFDF" w:rsidR="00BF0D11" w:rsidRPr="00E21A0D" w:rsidRDefault="00BF0D11" w:rsidP="00FE2206">
      <w:pPr>
        <w:pStyle w:val="ListParagraph"/>
        <w:numPr>
          <w:ilvl w:val="0"/>
          <w:numId w:val="38"/>
        </w:numPr>
        <w:tabs>
          <w:tab w:val="left" w:pos="7230"/>
        </w:tabs>
        <w:jc w:val="both"/>
        <w:rPr>
          <w:rFonts w:asciiTheme="minorHAnsi" w:hAnsiTheme="minorHAnsi" w:cstheme="minorHAnsi"/>
          <w:b/>
          <w:sz w:val="20"/>
          <w:szCs w:val="20"/>
        </w:rPr>
      </w:pPr>
      <w:r w:rsidRPr="00E21A0D">
        <w:rPr>
          <w:rFonts w:asciiTheme="minorHAnsi" w:hAnsiTheme="minorHAnsi" w:cstheme="minorHAnsi"/>
          <w:sz w:val="20"/>
          <w:szCs w:val="20"/>
          <w:shd w:val="clear" w:color="auto" w:fill="FFFFFF"/>
        </w:rPr>
        <w:t xml:space="preserve">Created a </w:t>
      </w:r>
      <w:proofErr w:type="gramStart"/>
      <w:r w:rsidRPr="00E21A0D">
        <w:rPr>
          <w:rFonts w:asciiTheme="minorHAnsi" w:hAnsiTheme="minorHAnsi" w:cstheme="minorHAnsi"/>
          <w:sz w:val="20"/>
          <w:szCs w:val="20"/>
          <w:shd w:val="clear" w:color="auto" w:fill="FFFFFF"/>
        </w:rPr>
        <w:t>two way</w:t>
      </w:r>
      <w:proofErr w:type="gramEnd"/>
      <w:r w:rsidRPr="00E21A0D">
        <w:rPr>
          <w:rFonts w:asciiTheme="minorHAnsi" w:hAnsiTheme="minorHAnsi" w:cstheme="minorHAnsi"/>
          <w:sz w:val="20"/>
          <w:szCs w:val="20"/>
          <w:shd w:val="clear" w:color="auto" w:fill="FFFFFF"/>
        </w:rPr>
        <w:t xml:space="preserve"> </w:t>
      </w:r>
      <w:r w:rsidRPr="00E21A0D">
        <w:rPr>
          <w:rFonts w:asciiTheme="minorHAnsi" w:hAnsiTheme="minorHAnsi" w:cstheme="minorHAnsi"/>
          <w:b/>
          <w:sz w:val="20"/>
          <w:szCs w:val="20"/>
          <w:shd w:val="clear" w:color="auto" w:fill="FFFFFF"/>
        </w:rPr>
        <w:t>Data-binding</w:t>
      </w:r>
      <w:r w:rsidRPr="00E21A0D">
        <w:rPr>
          <w:rFonts w:asciiTheme="minorHAnsi" w:hAnsiTheme="minorHAnsi" w:cstheme="minorHAnsi"/>
          <w:sz w:val="20"/>
          <w:szCs w:val="20"/>
          <w:shd w:val="clear" w:color="auto" w:fill="FFFFFF"/>
        </w:rPr>
        <w:t xml:space="preserve"> between the select element and the</w:t>
      </w:r>
      <w:r w:rsidRPr="00E21A0D">
        <w:rPr>
          <w:rStyle w:val="apple-converted-space"/>
          <w:rFonts w:asciiTheme="minorHAnsi" w:hAnsiTheme="minorHAnsi" w:cstheme="minorHAnsi"/>
          <w:sz w:val="20"/>
          <w:szCs w:val="20"/>
          <w:shd w:val="clear" w:color="auto" w:fill="FFFFFF"/>
        </w:rPr>
        <w:t> </w:t>
      </w:r>
      <w:r w:rsidRPr="00E21A0D">
        <w:rPr>
          <w:rFonts w:asciiTheme="minorHAnsi" w:hAnsiTheme="minorHAnsi" w:cstheme="minorHAnsi"/>
          <w:sz w:val="20"/>
          <w:szCs w:val="20"/>
          <w:shd w:val="clear" w:color="auto" w:fill="FFFFFF"/>
        </w:rPr>
        <w:t>model</w:t>
      </w:r>
      <w:r w:rsidRPr="00E21A0D">
        <w:rPr>
          <w:rStyle w:val="apple-converted-space"/>
          <w:rFonts w:asciiTheme="minorHAnsi" w:hAnsiTheme="minorHAnsi" w:cstheme="minorHAnsi"/>
          <w:sz w:val="20"/>
          <w:szCs w:val="20"/>
          <w:shd w:val="clear" w:color="auto" w:fill="FFFFFF"/>
        </w:rPr>
        <w:t> </w:t>
      </w:r>
      <w:r w:rsidRPr="00E21A0D">
        <w:rPr>
          <w:rFonts w:asciiTheme="minorHAnsi" w:hAnsiTheme="minorHAnsi" w:cstheme="minorHAnsi"/>
          <w:sz w:val="20"/>
          <w:szCs w:val="20"/>
          <w:shd w:val="clear" w:color="auto" w:fill="FFFFFF"/>
        </w:rPr>
        <w:t>is then used as the input for the</w:t>
      </w:r>
      <w:r w:rsidRPr="00E21A0D">
        <w:rPr>
          <w:rStyle w:val="apple-converted-space"/>
          <w:rFonts w:asciiTheme="minorHAnsi" w:hAnsiTheme="minorHAnsi" w:cstheme="minorHAnsi"/>
          <w:sz w:val="20"/>
          <w:szCs w:val="20"/>
          <w:shd w:val="clear" w:color="auto" w:fill="FFFFFF"/>
        </w:rPr>
        <w:t> </w:t>
      </w:r>
      <w:r w:rsidRPr="00E21A0D">
        <w:rPr>
          <w:rFonts w:asciiTheme="minorHAnsi" w:hAnsiTheme="minorHAnsi" w:cstheme="minorHAnsi"/>
          <w:sz w:val="20"/>
          <w:szCs w:val="20"/>
          <w:shd w:val="clear" w:color="auto" w:fill="FFFFFF"/>
        </w:rPr>
        <w:t xml:space="preserve">filter by using </w:t>
      </w:r>
      <w:r w:rsidRPr="00E21A0D">
        <w:rPr>
          <w:rFonts w:asciiTheme="minorHAnsi" w:hAnsiTheme="minorHAnsi" w:cstheme="minorHAnsi"/>
          <w:b/>
          <w:sz w:val="20"/>
          <w:szCs w:val="20"/>
          <w:shd w:val="clear" w:color="auto" w:fill="FFFFFF"/>
        </w:rPr>
        <w:t xml:space="preserve">Angular </w:t>
      </w:r>
      <w:proofErr w:type="spellStart"/>
      <w:r w:rsidRPr="00E21A0D">
        <w:rPr>
          <w:rFonts w:asciiTheme="minorHAnsi" w:hAnsiTheme="minorHAnsi" w:cstheme="minorHAnsi"/>
          <w:b/>
          <w:sz w:val="20"/>
          <w:szCs w:val="20"/>
          <w:shd w:val="clear" w:color="auto" w:fill="FFFFFF"/>
        </w:rPr>
        <w:t>js</w:t>
      </w:r>
      <w:proofErr w:type="spellEnd"/>
      <w:r w:rsidRPr="00E21A0D">
        <w:rPr>
          <w:rFonts w:asciiTheme="minorHAnsi" w:hAnsiTheme="minorHAnsi" w:cstheme="minorHAnsi"/>
          <w:b/>
          <w:sz w:val="20"/>
          <w:szCs w:val="20"/>
          <w:shd w:val="clear" w:color="auto" w:fill="FFFFFF"/>
        </w:rPr>
        <w:t xml:space="preserve"> </w:t>
      </w:r>
      <w:r w:rsidR="00B42963">
        <w:rPr>
          <w:rFonts w:asciiTheme="minorHAnsi" w:hAnsiTheme="minorHAnsi" w:cstheme="minorHAnsi"/>
          <w:b/>
          <w:sz w:val="20"/>
          <w:szCs w:val="20"/>
          <w:shd w:val="clear" w:color="auto" w:fill="FFFFFF"/>
        </w:rPr>
        <w:t>8.</w:t>
      </w:r>
    </w:p>
    <w:p w14:paraId="07539837" w14:textId="77777777" w:rsidR="00BF0D11" w:rsidRPr="00E21A0D" w:rsidRDefault="00BF0D11" w:rsidP="00FE2206">
      <w:pPr>
        <w:pStyle w:val="ListParagraph"/>
        <w:numPr>
          <w:ilvl w:val="0"/>
          <w:numId w:val="38"/>
        </w:numPr>
        <w:tabs>
          <w:tab w:val="left" w:pos="7230"/>
        </w:tabs>
        <w:jc w:val="both"/>
        <w:rPr>
          <w:rFonts w:asciiTheme="minorHAnsi" w:hAnsiTheme="minorHAnsi" w:cstheme="minorHAnsi"/>
          <w:b/>
          <w:sz w:val="20"/>
          <w:szCs w:val="20"/>
        </w:rPr>
      </w:pPr>
      <w:r w:rsidRPr="00E21A0D">
        <w:rPr>
          <w:rFonts w:asciiTheme="minorHAnsi" w:hAnsiTheme="minorHAnsi" w:cstheme="minorHAnsi"/>
          <w:sz w:val="20"/>
          <w:szCs w:val="20"/>
        </w:rPr>
        <w:t>Analysis of system requirements and development of design documents.</w:t>
      </w:r>
    </w:p>
    <w:p w14:paraId="2D033359" w14:textId="77777777" w:rsidR="00BF0D11" w:rsidRPr="00CE25D5" w:rsidRDefault="00BF0D11" w:rsidP="00FE2206">
      <w:pPr>
        <w:pStyle w:val="ListParagraph"/>
        <w:numPr>
          <w:ilvl w:val="0"/>
          <w:numId w:val="38"/>
        </w:numPr>
        <w:tabs>
          <w:tab w:val="left" w:pos="7230"/>
        </w:tabs>
        <w:jc w:val="both"/>
        <w:rPr>
          <w:rFonts w:asciiTheme="minorHAnsi" w:hAnsiTheme="minorHAnsi" w:cstheme="minorHAnsi"/>
          <w:b/>
          <w:sz w:val="20"/>
          <w:szCs w:val="20"/>
        </w:rPr>
      </w:pPr>
      <w:r w:rsidRPr="00E21A0D">
        <w:rPr>
          <w:rFonts w:asciiTheme="minorHAnsi" w:hAnsiTheme="minorHAnsi" w:cstheme="minorHAnsi"/>
          <w:sz w:val="20"/>
          <w:szCs w:val="20"/>
        </w:rPr>
        <w:t xml:space="preserve">Developed tabbed pages by using </w:t>
      </w:r>
      <w:r w:rsidRPr="00E21A0D">
        <w:rPr>
          <w:rFonts w:asciiTheme="minorHAnsi" w:hAnsiTheme="minorHAnsi" w:cstheme="minorHAnsi"/>
          <w:b/>
          <w:sz w:val="20"/>
          <w:szCs w:val="20"/>
        </w:rPr>
        <w:t>Angular JS</w:t>
      </w:r>
      <w:r w:rsidRPr="00E21A0D">
        <w:rPr>
          <w:rFonts w:asciiTheme="minorHAnsi" w:hAnsiTheme="minorHAnsi" w:cstheme="minorHAnsi"/>
          <w:sz w:val="20"/>
          <w:szCs w:val="20"/>
        </w:rPr>
        <w:t xml:space="preserve"> directives.</w:t>
      </w:r>
    </w:p>
    <w:p w14:paraId="3DCB47BD" w14:textId="28999906" w:rsidR="00CE25D5" w:rsidRPr="00CE25D5" w:rsidRDefault="00CE25D5" w:rsidP="00FE2206">
      <w:pPr>
        <w:pStyle w:val="ListParagraph"/>
        <w:numPr>
          <w:ilvl w:val="0"/>
          <w:numId w:val="38"/>
        </w:numPr>
        <w:tabs>
          <w:tab w:val="left" w:pos="7230"/>
        </w:tabs>
        <w:jc w:val="both"/>
        <w:rPr>
          <w:rFonts w:asciiTheme="minorHAnsi" w:hAnsiTheme="minorHAnsi" w:cstheme="minorHAnsi"/>
          <w:sz w:val="20"/>
          <w:szCs w:val="20"/>
        </w:rPr>
      </w:pPr>
      <w:r w:rsidRPr="00CE25D5">
        <w:rPr>
          <w:rFonts w:asciiTheme="minorHAnsi" w:hAnsiTheme="minorHAnsi" w:cstheme="minorHAnsi"/>
          <w:sz w:val="20"/>
          <w:szCs w:val="20"/>
        </w:rPr>
        <w:t>Implemented various screens for the front end using React.js and used various predefined components from NPM (Node Package Manager) and redux library.</w:t>
      </w:r>
    </w:p>
    <w:p w14:paraId="6ED5AE1A" w14:textId="77777777" w:rsidR="00BF0D11" w:rsidRPr="00CE25D5" w:rsidRDefault="00BF0D11" w:rsidP="00FE2206">
      <w:pPr>
        <w:pStyle w:val="ListParagraph"/>
        <w:numPr>
          <w:ilvl w:val="0"/>
          <w:numId w:val="38"/>
        </w:numPr>
        <w:tabs>
          <w:tab w:val="left" w:pos="7230"/>
        </w:tabs>
        <w:jc w:val="both"/>
        <w:rPr>
          <w:rFonts w:asciiTheme="minorHAnsi" w:hAnsiTheme="minorHAnsi" w:cstheme="minorHAnsi"/>
          <w:sz w:val="20"/>
          <w:szCs w:val="20"/>
        </w:rPr>
      </w:pPr>
      <w:r w:rsidRPr="00E21A0D">
        <w:rPr>
          <w:rFonts w:asciiTheme="minorHAnsi" w:hAnsiTheme="minorHAnsi" w:cstheme="minorHAnsi"/>
          <w:sz w:val="20"/>
          <w:szCs w:val="20"/>
        </w:rPr>
        <w:t>Worked on creating entire User Interface of the mobile application using Ionic Framework involving ionic-popup, datePicker, checkbox, ion-tabs, ion-view, ionic-modal, side-menu and font-awesome icons.</w:t>
      </w:r>
    </w:p>
    <w:p w14:paraId="1685144F" w14:textId="77777777" w:rsidR="00BF0D11" w:rsidRPr="00CE25D5" w:rsidRDefault="00BF0D11" w:rsidP="00FE2206">
      <w:pPr>
        <w:pStyle w:val="ListParagraph"/>
        <w:numPr>
          <w:ilvl w:val="0"/>
          <w:numId w:val="38"/>
        </w:numPr>
        <w:tabs>
          <w:tab w:val="left" w:pos="7230"/>
        </w:tabs>
        <w:jc w:val="both"/>
        <w:rPr>
          <w:rFonts w:asciiTheme="minorHAnsi" w:hAnsiTheme="minorHAnsi" w:cstheme="minorHAnsi"/>
          <w:sz w:val="20"/>
          <w:szCs w:val="20"/>
        </w:rPr>
      </w:pPr>
      <w:r w:rsidRPr="00E21A0D">
        <w:rPr>
          <w:rFonts w:asciiTheme="minorHAnsi" w:hAnsiTheme="minorHAnsi" w:cstheme="minorHAnsi"/>
          <w:sz w:val="20"/>
          <w:szCs w:val="20"/>
        </w:rPr>
        <w:t xml:space="preserve">Worked on Unit testing </w:t>
      </w:r>
      <w:r w:rsidRPr="00CE25D5">
        <w:rPr>
          <w:rFonts w:asciiTheme="minorHAnsi" w:hAnsiTheme="minorHAnsi" w:cstheme="minorHAnsi"/>
          <w:sz w:val="20"/>
          <w:szCs w:val="20"/>
        </w:rPr>
        <w:t>Angular</w:t>
      </w:r>
      <w:r w:rsidRPr="00E21A0D">
        <w:rPr>
          <w:rFonts w:asciiTheme="minorHAnsi" w:hAnsiTheme="minorHAnsi" w:cstheme="minorHAnsi"/>
          <w:sz w:val="20"/>
          <w:szCs w:val="20"/>
        </w:rPr>
        <w:t xml:space="preserve"> applications using Jasmine and Karma.</w:t>
      </w:r>
    </w:p>
    <w:p w14:paraId="0A68CDBB" w14:textId="77777777" w:rsidR="00BF0D11" w:rsidRPr="00CE25D5" w:rsidRDefault="00BF0D11" w:rsidP="00FE2206">
      <w:pPr>
        <w:pStyle w:val="ListParagraph"/>
        <w:numPr>
          <w:ilvl w:val="0"/>
          <w:numId w:val="38"/>
        </w:numPr>
        <w:tabs>
          <w:tab w:val="left" w:pos="7230"/>
        </w:tabs>
        <w:jc w:val="both"/>
        <w:rPr>
          <w:rFonts w:asciiTheme="minorHAnsi" w:hAnsiTheme="minorHAnsi" w:cstheme="minorHAnsi"/>
          <w:sz w:val="20"/>
          <w:szCs w:val="20"/>
        </w:rPr>
      </w:pPr>
      <w:r w:rsidRPr="00E21A0D">
        <w:rPr>
          <w:rFonts w:asciiTheme="minorHAnsi" w:hAnsiTheme="minorHAnsi" w:cstheme="minorHAnsi"/>
          <w:sz w:val="20"/>
          <w:szCs w:val="20"/>
        </w:rPr>
        <w:t xml:space="preserve">Created various UI components for different web pages using </w:t>
      </w:r>
      <w:r w:rsidRPr="00CE25D5">
        <w:rPr>
          <w:rFonts w:asciiTheme="minorHAnsi" w:hAnsiTheme="minorHAnsi" w:cstheme="minorHAnsi"/>
          <w:sz w:val="20"/>
          <w:szCs w:val="20"/>
        </w:rPr>
        <w:t>MVC, JavaScript.</w:t>
      </w:r>
    </w:p>
    <w:p w14:paraId="71A926CB" w14:textId="77777777" w:rsidR="00BF0D11" w:rsidRPr="00CE25D5" w:rsidRDefault="00BF0D11" w:rsidP="00FE2206">
      <w:pPr>
        <w:pStyle w:val="ListParagraph"/>
        <w:numPr>
          <w:ilvl w:val="0"/>
          <w:numId w:val="38"/>
        </w:numPr>
        <w:tabs>
          <w:tab w:val="left" w:pos="7230"/>
        </w:tabs>
        <w:jc w:val="both"/>
        <w:rPr>
          <w:rFonts w:asciiTheme="minorHAnsi" w:hAnsiTheme="minorHAnsi" w:cstheme="minorHAnsi"/>
          <w:sz w:val="20"/>
          <w:szCs w:val="20"/>
        </w:rPr>
      </w:pPr>
      <w:r w:rsidRPr="00E21A0D">
        <w:rPr>
          <w:rFonts w:asciiTheme="minorHAnsi" w:hAnsiTheme="minorHAnsi" w:cstheme="minorHAnsi"/>
          <w:sz w:val="20"/>
          <w:szCs w:val="20"/>
        </w:rPr>
        <w:t xml:space="preserve">Good knowledge of Spring MVC and spring's integration with </w:t>
      </w:r>
      <w:r w:rsidRPr="00CE25D5">
        <w:rPr>
          <w:rFonts w:asciiTheme="minorHAnsi" w:hAnsiTheme="minorHAnsi" w:cstheme="minorHAnsi"/>
          <w:sz w:val="20"/>
          <w:szCs w:val="20"/>
        </w:rPr>
        <w:t>Hibernate and Struts technologies</w:t>
      </w:r>
      <w:r w:rsidRPr="00E21A0D">
        <w:rPr>
          <w:rFonts w:asciiTheme="minorHAnsi" w:hAnsiTheme="minorHAnsi" w:cstheme="minorHAnsi"/>
          <w:sz w:val="20"/>
          <w:szCs w:val="20"/>
        </w:rPr>
        <w:t>.</w:t>
      </w:r>
    </w:p>
    <w:p w14:paraId="748DDD8C" w14:textId="3CF1D32D" w:rsidR="00CE25D5" w:rsidRPr="00CE25D5" w:rsidRDefault="00CE25D5" w:rsidP="00FE2206">
      <w:pPr>
        <w:pStyle w:val="ListParagraph"/>
        <w:numPr>
          <w:ilvl w:val="0"/>
          <w:numId w:val="38"/>
        </w:numPr>
        <w:tabs>
          <w:tab w:val="left" w:pos="7230"/>
        </w:tabs>
        <w:jc w:val="both"/>
        <w:rPr>
          <w:rFonts w:asciiTheme="minorHAnsi" w:hAnsiTheme="minorHAnsi" w:cstheme="minorHAnsi"/>
          <w:b/>
          <w:sz w:val="20"/>
          <w:szCs w:val="20"/>
        </w:rPr>
      </w:pPr>
      <w:r w:rsidRPr="00CE25D5">
        <w:rPr>
          <w:rFonts w:asciiTheme="minorHAnsi" w:hAnsiTheme="minorHAnsi" w:cstheme="minorHAnsi"/>
          <w:sz w:val="20"/>
          <w:szCs w:val="20"/>
        </w:rPr>
        <w:t>Worked on Redux for state manipulations and Redux Saga to implement API requests asynchronously.</w:t>
      </w:r>
    </w:p>
    <w:p w14:paraId="01422BDE" w14:textId="77777777" w:rsidR="00BF0D11" w:rsidRPr="00E21A0D" w:rsidRDefault="00BF0D11" w:rsidP="00FE2206">
      <w:pPr>
        <w:pStyle w:val="ListParagraph"/>
        <w:numPr>
          <w:ilvl w:val="0"/>
          <w:numId w:val="38"/>
        </w:numPr>
        <w:tabs>
          <w:tab w:val="left" w:pos="7230"/>
        </w:tabs>
        <w:jc w:val="both"/>
        <w:rPr>
          <w:rFonts w:asciiTheme="minorHAnsi" w:hAnsiTheme="minorHAnsi" w:cstheme="minorHAnsi"/>
          <w:b/>
          <w:sz w:val="20"/>
          <w:szCs w:val="20"/>
        </w:rPr>
      </w:pPr>
      <w:r w:rsidRPr="00E21A0D">
        <w:rPr>
          <w:rFonts w:asciiTheme="minorHAnsi" w:hAnsiTheme="minorHAnsi" w:cstheme="minorHAnsi"/>
          <w:sz w:val="20"/>
          <w:szCs w:val="20"/>
        </w:rPr>
        <w:t>Used different Event Handlers on the html elements to retrieve and verify data appropriately.</w:t>
      </w:r>
    </w:p>
    <w:p w14:paraId="62998956" w14:textId="77777777" w:rsidR="00BF0D11" w:rsidRPr="00E21A0D" w:rsidRDefault="00BF0D11" w:rsidP="00FE2206">
      <w:pPr>
        <w:pStyle w:val="ListParagraph"/>
        <w:numPr>
          <w:ilvl w:val="0"/>
          <w:numId w:val="38"/>
        </w:numPr>
        <w:tabs>
          <w:tab w:val="left" w:pos="7230"/>
        </w:tabs>
        <w:jc w:val="both"/>
        <w:rPr>
          <w:rFonts w:asciiTheme="minorHAnsi" w:hAnsiTheme="minorHAnsi" w:cstheme="minorHAnsi"/>
          <w:b/>
          <w:sz w:val="20"/>
          <w:szCs w:val="20"/>
        </w:rPr>
      </w:pPr>
      <w:r w:rsidRPr="00E21A0D">
        <w:rPr>
          <w:rFonts w:asciiTheme="minorHAnsi" w:hAnsiTheme="minorHAnsi" w:cstheme="minorHAnsi"/>
          <w:sz w:val="20"/>
          <w:szCs w:val="20"/>
        </w:rPr>
        <w:t xml:space="preserve">Integrated Spring Hibernate and </w:t>
      </w:r>
      <w:r w:rsidRPr="00E21A0D">
        <w:rPr>
          <w:rFonts w:asciiTheme="minorHAnsi" w:hAnsiTheme="minorHAnsi" w:cstheme="minorHAnsi"/>
          <w:b/>
          <w:sz w:val="20"/>
          <w:szCs w:val="20"/>
        </w:rPr>
        <w:t>JPA frameworks</w:t>
      </w:r>
      <w:r w:rsidRPr="00E21A0D">
        <w:rPr>
          <w:rFonts w:asciiTheme="minorHAnsi" w:hAnsiTheme="minorHAnsi" w:cstheme="minorHAnsi"/>
          <w:sz w:val="20"/>
          <w:szCs w:val="20"/>
        </w:rPr>
        <w:t>.</w:t>
      </w:r>
    </w:p>
    <w:p w14:paraId="4342C495" w14:textId="795CB964" w:rsidR="00BF0D11" w:rsidRPr="00E21A0D" w:rsidRDefault="00BF0D11" w:rsidP="00FE2206">
      <w:pPr>
        <w:pStyle w:val="ListParagraph"/>
        <w:numPr>
          <w:ilvl w:val="0"/>
          <w:numId w:val="38"/>
        </w:numPr>
        <w:tabs>
          <w:tab w:val="left" w:pos="7230"/>
        </w:tabs>
        <w:jc w:val="both"/>
        <w:rPr>
          <w:rFonts w:asciiTheme="minorHAnsi" w:hAnsiTheme="minorHAnsi" w:cstheme="minorHAnsi"/>
          <w:b/>
          <w:sz w:val="20"/>
          <w:szCs w:val="20"/>
        </w:rPr>
      </w:pPr>
      <w:r w:rsidRPr="00E21A0D">
        <w:rPr>
          <w:rFonts w:asciiTheme="minorHAnsi" w:hAnsiTheme="minorHAnsi" w:cstheme="minorHAnsi"/>
          <w:sz w:val="20"/>
          <w:szCs w:val="20"/>
        </w:rPr>
        <w:t xml:space="preserve">Analysis of system requirements and development of design documents. </w:t>
      </w:r>
    </w:p>
    <w:p w14:paraId="737C5620" w14:textId="77777777" w:rsidR="00BF0D11" w:rsidRPr="00E21A0D" w:rsidRDefault="00BF0D11" w:rsidP="00FE2206">
      <w:pPr>
        <w:jc w:val="both"/>
        <w:rPr>
          <w:rFonts w:asciiTheme="minorHAnsi" w:hAnsiTheme="minorHAnsi" w:cstheme="minorHAnsi"/>
          <w:sz w:val="20"/>
          <w:szCs w:val="20"/>
        </w:rPr>
      </w:pPr>
      <w:r w:rsidRPr="00E21A0D">
        <w:rPr>
          <w:rFonts w:asciiTheme="minorHAnsi" w:hAnsiTheme="minorHAnsi" w:cstheme="minorHAnsi"/>
          <w:b/>
          <w:sz w:val="20"/>
          <w:szCs w:val="20"/>
          <w:u w:val="single"/>
        </w:rPr>
        <w:t>Environment</w:t>
      </w:r>
      <w:r w:rsidRPr="00E21A0D">
        <w:rPr>
          <w:rFonts w:asciiTheme="minorHAnsi" w:hAnsiTheme="minorHAnsi" w:cstheme="minorHAnsi"/>
          <w:sz w:val="20"/>
          <w:szCs w:val="20"/>
          <w:u w:val="single"/>
        </w:rPr>
        <w:t>:</w:t>
      </w:r>
      <w:r w:rsidRPr="00E21A0D">
        <w:rPr>
          <w:rFonts w:asciiTheme="minorHAnsi" w:hAnsiTheme="minorHAnsi" w:cstheme="minorHAnsi"/>
          <w:sz w:val="20"/>
          <w:szCs w:val="20"/>
        </w:rPr>
        <w:t xml:space="preserve"> JavaScript, Node.js, Express.js, Backbone.js, </w:t>
      </w:r>
      <w:proofErr w:type="gramStart"/>
      <w:r w:rsidRPr="00E21A0D">
        <w:rPr>
          <w:rFonts w:asciiTheme="minorHAnsi" w:hAnsiTheme="minorHAnsi" w:cstheme="minorHAnsi"/>
          <w:sz w:val="20"/>
          <w:szCs w:val="20"/>
        </w:rPr>
        <w:t>Angular.js(</w:t>
      </w:r>
      <w:proofErr w:type="gramEnd"/>
      <w:r w:rsidRPr="00E21A0D">
        <w:rPr>
          <w:rFonts w:asciiTheme="minorHAnsi" w:hAnsiTheme="minorHAnsi" w:cstheme="minorHAnsi"/>
          <w:sz w:val="20"/>
          <w:szCs w:val="20"/>
        </w:rPr>
        <w:t xml:space="preserve">1.x), </w:t>
      </w:r>
      <w:proofErr w:type="spellStart"/>
      <w:r w:rsidRPr="00E21A0D">
        <w:rPr>
          <w:rFonts w:asciiTheme="minorHAnsi" w:hAnsiTheme="minorHAnsi" w:cstheme="minorHAnsi"/>
          <w:sz w:val="20"/>
          <w:szCs w:val="20"/>
        </w:rPr>
        <w:t>JQuery</w:t>
      </w:r>
      <w:proofErr w:type="spellEnd"/>
      <w:r w:rsidRPr="00E21A0D">
        <w:rPr>
          <w:rFonts w:asciiTheme="minorHAnsi" w:hAnsiTheme="minorHAnsi" w:cstheme="minorHAnsi"/>
          <w:sz w:val="20"/>
          <w:szCs w:val="20"/>
        </w:rPr>
        <w:t>, HTML, CSS, Ajax, CSS, Web Services, JSON, Oracle, SVN, Eclipse, Spring Modules, JPA 2.0, SQL</w:t>
      </w:r>
    </w:p>
    <w:p w14:paraId="04010D34" w14:textId="77777777" w:rsidR="00BF0D11" w:rsidRPr="00E21A0D" w:rsidRDefault="00BF0D11" w:rsidP="00FE2206">
      <w:pPr>
        <w:jc w:val="both"/>
        <w:rPr>
          <w:rFonts w:asciiTheme="minorHAnsi" w:hAnsiTheme="minorHAnsi" w:cstheme="minorHAnsi"/>
          <w:sz w:val="20"/>
          <w:szCs w:val="20"/>
        </w:rPr>
      </w:pPr>
      <w:r w:rsidRPr="00E21A0D">
        <w:rPr>
          <w:rFonts w:asciiTheme="minorHAnsi" w:hAnsiTheme="minorHAnsi" w:cstheme="minorHAnsi"/>
          <w:sz w:val="20"/>
          <w:szCs w:val="20"/>
        </w:rPr>
        <w:t>, PL\SQL, MongoDB 3.0, Servlets, Http Tracker.</w:t>
      </w:r>
    </w:p>
    <w:p w14:paraId="376435DE" w14:textId="77777777" w:rsidR="00BF0D11" w:rsidRPr="00E21A0D" w:rsidRDefault="00BF0D11" w:rsidP="00FE2206">
      <w:pPr>
        <w:jc w:val="both"/>
        <w:rPr>
          <w:rFonts w:asciiTheme="minorHAnsi" w:hAnsiTheme="minorHAnsi" w:cstheme="minorHAnsi"/>
          <w:b/>
          <w:sz w:val="20"/>
          <w:szCs w:val="20"/>
        </w:rPr>
      </w:pPr>
    </w:p>
    <w:p w14:paraId="1A736569" w14:textId="5800998C" w:rsidR="00BF0D11" w:rsidRPr="00D36DC9" w:rsidRDefault="00B57A7E" w:rsidP="00FE2206">
      <w:pPr>
        <w:jc w:val="both"/>
        <w:rPr>
          <w:rFonts w:asciiTheme="minorHAnsi" w:hAnsiTheme="minorHAnsi" w:cstheme="minorHAnsi"/>
          <w:b/>
          <w:sz w:val="22"/>
          <w:szCs w:val="22"/>
        </w:rPr>
      </w:pPr>
      <w:r w:rsidRPr="00D36DC9">
        <w:rPr>
          <w:rFonts w:asciiTheme="minorHAnsi" w:hAnsiTheme="minorHAnsi" w:cstheme="minorHAnsi"/>
          <w:b/>
          <w:sz w:val="22"/>
          <w:szCs w:val="22"/>
        </w:rPr>
        <w:t>C</w:t>
      </w:r>
      <w:r w:rsidR="006A05B1">
        <w:rPr>
          <w:rFonts w:asciiTheme="minorHAnsi" w:hAnsiTheme="minorHAnsi" w:cstheme="minorHAnsi"/>
          <w:b/>
          <w:sz w:val="22"/>
          <w:szCs w:val="22"/>
        </w:rPr>
        <w:t>lient: Fannie Mae, Chicago IL.</w:t>
      </w:r>
      <w:r w:rsidR="00C22EC7">
        <w:rPr>
          <w:rFonts w:asciiTheme="minorHAnsi" w:hAnsiTheme="minorHAnsi" w:cstheme="minorHAnsi"/>
          <w:b/>
          <w:sz w:val="22"/>
          <w:szCs w:val="22"/>
        </w:rPr>
        <w:t xml:space="preserve">                                              </w:t>
      </w:r>
      <w:r w:rsidR="00E21A0D">
        <w:rPr>
          <w:rFonts w:asciiTheme="minorHAnsi" w:hAnsiTheme="minorHAnsi" w:cstheme="minorHAnsi"/>
          <w:b/>
          <w:sz w:val="22"/>
          <w:szCs w:val="22"/>
        </w:rPr>
        <w:t xml:space="preserve">                  </w:t>
      </w:r>
      <w:r w:rsidR="00C22EC7">
        <w:rPr>
          <w:rFonts w:asciiTheme="minorHAnsi" w:hAnsiTheme="minorHAnsi" w:cstheme="minorHAnsi"/>
          <w:b/>
          <w:sz w:val="22"/>
          <w:szCs w:val="22"/>
        </w:rPr>
        <w:t xml:space="preserve">                                        </w:t>
      </w:r>
      <w:r w:rsidR="00DD6154">
        <w:rPr>
          <w:rFonts w:asciiTheme="minorHAnsi" w:hAnsiTheme="minorHAnsi" w:cstheme="minorHAnsi"/>
          <w:b/>
          <w:sz w:val="22"/>
          <w:szCs w:val="22"/>
        </w:rPr>
        <w:t xml:space="preserve">               </w:t>
      </w:r>
      <w:r w:rsidR="00C22EC7">
        <w:rPr>
          <w:rFonts w:asciiTheme="minorHAnsi" w:hAnsiTheme="minorHAnsi" w:cstheme="minorHAnsi"/>
          <w:b/>
          <w:sz w:val="22"/>
          <w:szCs w:val="22"/>
        </w:rPr>
        <w:t xml:space="preserve"> </w:t>
      </w:r>
      <w:r w:rsidR="00DD6154">
        <w:rPr>
          <w:rFonts w:asciiTheme="minorHAnsi" w:hAnsiTheme="minorHAnsi" w:cstheme="minorHAnsi"/>
          <w:b/>
          <w:sz w:val="22"/>
          <w:szCs w:val="22"/>
        </w:rPr>
        <w:t>Sep</w:t>
      </w:r>
      <w:r w:rsidR="00BF0D11" w:rsidRPr="00D36DC9">
        <w:rPr>
          <w:rFonts w:asciiTheme="minorHAnsi" w:hAnsiTheme="minorHAnsi" w:cstheme="minorHAnsi"/>
          <w:b/>
          <w:sz w:val="22"/>
          <w:szCs w:val="22"/>
        </w:rPr>
        <w:t xml:space="preserve"> 201</w:t>
      </w:r>
      <w:r w:rsidR="00A26F9A">
        <w:rPr>
          <w:rFonts w:asciiTheme="minorHAnsi" w:hAnsiTheme="minorHAnsi" w:cstheme="minorHAnsi"/>
          <w:b/>
          <w:sz w:val="22"/>
          <w:szCs w:val="22"/>
        </w:rPr>
        <w:t>5</w:t>
      </w:r>
      <w:r w:rsidR="00BF0D11" w:rsidRPr="00D36DC9">
        <w:rPr>
          <w:rFonts w:asciiTheme="minorHAnsi" w:hAnsiTheme="minorHAnsi" w:cstheme="minorHAnsi"/>
          <w:b/>
          <w:sz w:val="22"/>
          <w:szCs w:val="22"/>
        </w:rPr>
        <w:t xml:space="preserve"> to </w:t>
      </w:r>
      <w:r w:rsidR="0007351D">
        <w:rPr>
          <w:rFonts w:asciiTheme="minorHAnsi" w:hAnsiTheme="minorHAnsi" w:cstheme="minorHAnsi"/>
          <w:b/>
          <w:sz w:val="22"/>
          <w:szCs w:val="22"/>
        </w:rPr>
        <w:t>Feb 2018</w:t>
      </w:r>
    </w:p>
    <w:p w14:paraId="580625DD" w14:textId="77777777" w:rsidR="00BF0D11" w:rsidRPr="00D36DC9" w:rsidRDefault="00BF0D11" w:rsidP="00FE2206">
      <w:pPr>
        <w:jc w:val="both"/>
        <w:rPr>
          <w:rFonts w:asciiTheme="minorHAnsi" w:hAnsiTheme="minorHAnsi" w:cstheme="minorHAnsi"/>
          <w:b/>
          <w:sz w:val="22"/>
          <w:szCs w:val="22"/>
        </w:rPr>
      </w:pPr>
      <w:r w:rsidRPr="00D36DC9">
        <w:rPr>
          <w:rFonts w:asciiTheme="minorHAnsi" w:hAnsiTheme="minorHAnsi" w:cstheme="minorHAnsi"/>
          <w:b/>
          <w:sz w:val="22"/>
          <w:szCs w:val="22"/>
        </w:rPr>
        <w:t>Role: Front End Developer</w:t>
      </w:r>
    </w:p>
    <w:p w14:paraId="7EE77C61" w14:textId="77777777" w:rsidR="00BF0D11" w:rsidRPr="00D36DC9" w:rsidRDefault="00BF0D11" w:rsidP="00FE2206">
      <w:pPr>
        <w:jc w:val="both"/>
        <w:rPr>
          <w:rFonts w:asciiTheme="minorHAnsi" w:hAnsiTheme="minorHAnsi" w:cstheme="minorHAnsi"/>
          <w:b/>
          <w:sz w:val="22"/>
          <w:szCs w:val="22"/>
        </w:rPr>
      </w:pPr>
      <w:r w:rsidRPr="00D36DC9">
        <w:rPr>
          <w:rFonts w:asciiTheme="minorHAnsi" w:hAnsiTheme="minorHAnsi" w:cstheme="minorHAnsi"/>
          <w:b/>
          <w:sz w:val="22"/>
          <w:szCs w:val="22"/>
        </w:rPr>
        <w:tab/>
      </w:r>
    </w:p>
    <w:p w14:paraId="119B8110" w14:textId="77777777" w:rsidR="00BF0D11" w:rsidRPr="00E21A0D" w:rsidRDefault="00BF0D11" w:rsidP="00FE2206">
      <w:pPr>
        <w:jc w:val="both"/>
        <w:rPr>
          <w:rFonts w:asciiTheme="minorHAnsi" w:hAnsiTheme="minorHAnsi" w:cstheme="minorHAnsi"/>
          <w:b/>
          <w:sz w:val="20"/>
          <w:szCs w:val="20"/>
          <w:u w:val="single"/>
        </w:rPr>
      </w:pPr>
      <w:r w:rsidRPr="00E21A0D">
        <w:rPr>
          <w:rFonts w:asciiTheme="minorHAnsi" w:hAnsiTheme="minorHAnsi" w:cstheme="minorHAnsi"/>
          <w:b/>
          <w:sz w:val="20"/>
          <w:szCs w:val="20"/>
          <w:u w:val="single"/>
        </w:rPr>
        <w:t>Responsibilities:</w:t>
      </w:r>
    </w:p>
    <w:p w14:paraId="15B304FA" w14:textId="77777777" w:rsidR="00BF0D11" w:rsidRPr="00E21A0D" w:rsidRDefault="00BF0D11" w:rsidP="00FE2206">
      <w:pPr>
        <w:pStyle w:val="ListParagraph"/>
        <w:numPr>
          <w:ilvl w:val="0"/>
          <w:numId w:val="17"/>
        </w:numPr>
        <w:jc w:val="both"/>
        <w:rPr>
          <w:rFonts w:asciiTheme="minorHAnsi" w:hAnsiTheme="minorHAnsi" w:cstheme="minorHAnsi"/>
          <w:b/>
          <w:bCs/>
          <w:sz w:val="20"/>
          <w:szCs w:val="20"/>
        </w:rPr>
      </w:pPr>
      <w:r w:rsidRPr="00E21A0D">
        <w:rPr>
          <w:rFonts w:asciiTheme="minorHAnsi" w:eastAsia="Cambria" w:hAnsiTheme="minorHAnsi" w:cstheme="minorHAnsi"/>
          <w:sz w:val="20"/>
          <w:szCs w:val="20"/>
        </w:rPr>
        <w:t xml:space="preserve">Involved in designing the front end applications using web technologies like </w:t>
      </w:r>
      <w:r w:rsidRPr="00E21A0D">
        <w:rPr>
          <w:rFonts w:asciiTheme="minorHAnsi" w:eastAsia="Cambria" w:hAnsiTheme="minorHAnsi" w:cstheme="minorHAnsi"/>
          <w:b/>
          <w:bCs/>
          <w:sz w:val="20"/>
          <w:szCs w:val="20"/>
        </w:rPr>
        <w:t>HTML/HTML 5, XHTML, and CSS/CSS3.</w:t>
      </w:r>
    </w:p>
    <w:p w14:paraId="0FD2AD36" w14:textId="77777777" w:rsidR="00BF0D11" w:rsidRPr="00E21A0D" w:rsidRDefault="00BF0D11" w:rsidP="00FE2206">
      <w:pPr>
        <w:pStyle w:val="ListParagraph"/>
        <w:numPr>
          <w:ilvl w:val="0"/>
          <w:numId w:val="17"/>
        </w:numPr>
        <w:jc w:val="both"/>
        <w:rPr>
          <w:rFonts w:asciiTheme="minorHAnsi" w:hAnsiTheme="minorHAnsi" w:cstheme="minorHAnsi"/>
          <w:b/>
          <w:bCs/>
          <w:sz w:val="20"/>
          <w:szCs w:val="20"/>
        </w:rPr>
      </w:pPr>
      <w:r w:rsidRPr="00E21A0D">
        <w:rPr>
          <w:rFonts w:asciiTheme="minorHAnsi" w:eastAsia="Cambria" w:hAnsiTheme="minorHAnsi" w:cstheme="minorHAnsi"/>
          <w:bCs/>
          <w:sz w:val="20"/>
          <w:szCs w:val="20"/>
        </w:rPr>
        <w:t>Involved on working mobile based application by shrinking the data with the usage of</w:t>
      </w:r>
      <w:r w:rsidRPr="00E21A0D">
        <w:rPr>
          <w:rFonts w:asciiTheme="minorHAnsi" w:eastAsia="Cambria" w:hAnsiTheme="minorHAnsi" w:cstheme="minorHAnsi"/>
          <w:b/>
          <w:bCs/>
          <w:sz w:val="20"/>
          <w:szCs w:val="20"/>
        </w:rPr>
        <w:t xml:space="preserve"> Bootstrap responsive design.</w:t>
      </w:r>
    </w:p>
    <w:p w14:paraId="204BA18C" w14:textId="77777777" w:rsidR="00BF0D11" w:rsidRPr="00E21A0D" w:rsidRDefault="00BF0D11" w:rsidP="00FE2206">
      <w:pPr>
        <w:pStyle w:val="ListParagraph"/>
        <w:numPr>
          <w:ilvl w:val="0"/>
          <w:numId w:val="17"/>
        </w:numPr>
        <w:jc w:val="both"/>
        <w:rPr>
          <w:rFonts w:asciiTheme="minorHAnsi" w:hAnsiTheme="minorHAnsi" w:cstheme="minorHAnsi"/>
          <w:b/>
          <w:sz w:val="20"/>
          <w:szCs w:val="20"/>
        </w:rPr>
      </w:pPr>
      <w:r w:rsidRPr="00E21A0D">
        <w:rPr>
          <w:rFonts w:asciiTheme="minorHAnsi" w:eastAsia="Cambria" w:hAnsiTheme="minorHAnsi" w:cstheme="minorHAnsi"/>
          <w:sz w:val="20"/>
          <w:szCs w:val="20"/>
        </w:rPr>
        <w:lastRenderedPageBreak/>
        <w:t xml:space="preserve">Built Web pages that are more user-interactive using </w:t>
      </w:r>
      <w:r w:rsidRPr="00E21A0D">
        <w:rPr>
          <w:rFonts w:asciiTheme="minorHAnsi" w:eastAsia="Cambria" w:hAnsiTheme="minorHAnsi" w:cstheme="minorHAnsi"/>
          <w:b/>
          <w:bCs/>
          <w:sz w:val="20"/>
          <w:szCs w:val="20"/>
        </w:rPr>
        <w:t>jQuery plugins</w:t>
      </w:r>
      <w:r w:rsidRPr="00E21A0D">
        <w:rPr>
          <w:rFonts w:asciiTheme="minorHAnsi" w:eastAsia="Cambria" w:hAnsiTheme="minorHAnsi" w:cstheme="minorHAnsi"/>
          <w:sz w:val="20"/>
          <w:szCs w:val="20"/>
        </w:rPr>
        <w:t xml:space="preserve">, </w:t>
      </w:r>
      <w:r w:rsidRPr="00E21A0D">
        <w:rPr>
          <w:rFonts w:asciiTheme="minorHAnsi" w:eastAsia="Cambria" w:hAnsiTheme="minorHAnsi" w:cstheme="minorHAnsi"/>
          <w:b/>
          <w:bCs/>
          <w:sz w:val="20"/>
          <w:szCs w:val="20"/>
        </w:rPr>
        <w:t>AJAX, JavaScript</w:t>
      </w:r>
      <w:r w:rsidRPr="00E21A0D">
        <w:rPr>
          <w:rFonts w:asciiTheme="minorHAnsi" w:eastAsia="Cambria" w:hAnsiTheme="minorHAnsi" w:cstheme="minorHAnsi"/>
          <w:sz w:val="20"/>
          <w:szCs w:val="20"/>
        </w:rPr>
        <w:t>.</w:t>
      </w:r>
    </w:p>
    <w:p w14:paraId="108142CA" w14:textId="77777777" w:rsidR="00BF0D11" w:rsidRPr="00E21A0D" w:rsidRDefault="00BF0D11" w:rsidP="00FE2206">
      <w:pPr>
        <w:pStyle w:val="ListParagraph"/>
        <w:numPr>
          <w:ilvl w:val="0"/>
          <w:numId w:val="17"/>
        </w:numPr>
        <w:jc w:val="both"/>
        <w:rPr>
          <w:rFonts w:asciiTheme="minorHAnsi" w:hAnsiTheme="minorHAnsi" w:cstheme="minorHAnsi"/>
          <w:b/>
          <w:sz w:val="20"/>
          <w:szCs w:val="20"/>
        </w:rPr>
      </w:pPr>
      <w:r w:rsidRPr="00E21A0D">
        <w:rPr>
          <w:rFonts w:asciiTheme="minorHAnsi" w:eastAsia="Cambria" w:hAnsiTheme="minorHAnsi" w:cstheme="minorHAnsi"/>
          <w:sz w:val="20"/>
          <w:szCs w:val="20"/>
        </w:rPr>
        <w:t xml:space="preserve">Involved in writing application level code to interact with APIs, Web Services using </w:t>
      </w:r>
      <w:r w:rsidRPr="00E21A0D">
        <w:rPr>
          <w:rFonts w:asciiTheme="minorHAnsi" w:eastAsia="Cambria" w:hAnsiTheme="minorHAnsi" w:cstheme="minorHAnsi"/>
          <w:b/>
          <w:bCs/>
          <w:sz w:val="20"/>
          <w:szCs w:val="20"/>
        </w:rPr>
        <w:t>AJAX, JSON</w:t>
      </w:r>
      <w:r w:rsidRPr="00E21A0D">
        <w:rPr>
          <w:rFonts w:asciiTheme="minorHAnsi" w:eastAsia="Cambria" w:hAnsiTheme="minorHAnsi" w:cstheme="minorHAnsi"/>
          <w:sz w:val="20"/>
          <w:szCs w:val="20"/>
        </w:rPr>
        <w:t>.</w:t>
      </w:r>
    </w:p>
    <w:p w14:paraId="49EC0B6F" w14:textId="77777777" w:rsidR="00BF0D11" w:rsidRPr="00E21A0D" w:rsidRDefault="00BF0D11" w:rsidP="00FE2206">
      <w:pPr>
        <w:pStyle w:val="ListParagraph"/>
        <w:numPr>
          <w:ilvl w:val="0"/>
          <w:numId w:val="17"/>
        </w:numPr>
        <w:jc w:val="both"/>
        <w:rPr>
          <w:rFonts w:asciiTheme="minorHAnsi" w:hAnsiTheme="minorHAnsi" w:cstheme="minorHAnsi"/>
          <w:b/>
          <w:sz w:val="20"/>
          <w:szCs w:val="20"/>
        </w:rPr>
      </w:pPr>
      <w:r w:rsidRPr="00E21A0D">
        <w:rPr>
          <w:rFonts w:asciiTheme="minorHAnsi" w:eastAsia="Cambria" w:hAnsiTheme="minorHAnsi" w:cstheme="minorHAnsi"/>
          <w:sz w:val="20"/>
          <w:szCs w:val="20"/>
        </w:rPr>
        <w:t xml:space="preserve">Worked with </w:t>
      </w:r>
      <w:r w:rsidRPr="00E21A0D">
        <w:rPr>
          <w:rFonts w:asciiTheme="minorHAnsi" w:eastAsia="Cambria" w:hAnsiTheme="minorHAnsi" w:cstheme="minorHAnsi"/>
          <w:b/>
          <w:bCs/>
          <w:sz w:val="20"/>
          <w:szCs w:val="20"/>
        </w:rPr>
        <w:t>Cross-Browser</w:t>
      </w:r>
      <w:r w:rsidRPr="00E21A0D">
        <w:rPr>
          <w:rFonts w:asciiTheme="minorHAnsi" w:eastAsia="Cambria" w:hAnsiTheme="minorHAnsi" w:cstheme="minorHAnsi"/>
          <w:sz w:val="20"/>
          <w:szCs w:val="20"/>
        </w:rPr>
        <w:t xml:space="preserve"> Compatible issues.</w:t>
      </w:r>
    </w:p>
    <w:p w14:paraId="7F7F892C" w14:textId="77777777" w:rsidR="00BF0D11" w:rsidRPr="00E21A0D" w:rsidRDefault="00BF0D11" w:rsidP="00FE2206">
      <w:pPr>
        <w:pStyle w:val="ListParagraph"/>
        <w:numPr>
          <w:ilvl w:val="0"/>
          <w:numId w:val="17"/>
        </w:numPr>
        <w:jc w:val="both"/>
        <w:rPr>
          <w:rFonts w:asciiTheme="minorHAnsi" w:hAnsiTheme="minorHAnsi" w:cstheme="minorHAnsi"/>
          <w:b/>
          <w:sz w:val="20"/>
          <w:szCs w:val="20"/>
        </w:rPr>
      </w:pPr>
      <w:r w:rsidRPr="00E21A0D">
        <w:rPr>
          <w:rFonts w:asciiTheme="minorHAnsi" w:hAnsiTheme="minorHAnsi" w:cstheme="minorHAnsi"/>
          <w:sz w:val="20"/>
          <w:szCs w:val="20"/>
        </w:rPr>
        <w:t xml:space="preserve">Designed and Developed front-end UI using </w:t>
      </w:r>
      <w:r w:rsidRPr="00E21A0D">
        <w:rPr>
          <w:rFonts w:asciiTheme="minorHAnsi" w:hAnsiTheme="minorHAnsi" w:cstheme="minorHAnsi"/>
          <w:b/>
          <w:sz w:val="20"/>
          <w:szCs w:val="20"/>
        </w:rPr>
        <w:t>HTML5, CSS3, JAVASCRIPT, JQUERY.</w:t>
      </w:r>
    </w:p>
    <w:p w14:paraId="5ABE53BF" w14:textId="77777777" w:rsidR="00BF0D11" w:rsidRPr="00E21A0D" w:rsidRDefault="00BF0D11" w:rsidP="00FE2206">
      <w:pPr>
        <w:pStyle w:val="ListParagraph"/>
        <w:numPr>
          <w:ilvl w:val="0"/>
          <w:numId w:val="17"/>
        </w:numPr>
        <w:jc w:val="both"/>
        <w:rPr>
          <w:rFonts w:asciiTheme="minorHAnsi" w:eastAsia="Times New Roman" w:hAnsiTheme="minorHAnsi" w:cstheme="minorHAnsi"/>
          <w:kern w:val="0"/>
          <w:sz w:val="20"/>
          <w:szCs w:val="20"/>
          <w:lang w:eastAsia="ar-SA" w:bidi="ar-SA"/>
        </w:rPr>
      </w:pPr>
      <w:r w:rsidRPr="00E21A0D">
        <w:rPr>
          <w:rFonts w:asciiTheme="minorHAnsi" w:eastAsia="Times New Roman" w:hAnsiTheme="minorHAnsi" w:cstheme="minorHAnsi"/>
          <w:kern w:val="0"/>
          <w:sz w:val="20"/>
          <w:szCs w:val="20"/>
          <w:lang w:eastAsia="ar-SA" w:bidi="ar-SA"/>
        </w:rPr>
        <w:t xml:space="preserve">Developed custom directives, factories and services in </w:t>
      </w:r>
      <w:r w:rsidRPr="00E21A0D">
        <w:rPr>
          <w:rFonts w:asciiTheme="minorHAnsi" w:eastAsia="Times New Roman" w:hAnsiTheme="minorHAnsi" w:cstheme="minorHAnsi"/>
          <w:b/>
          <w:kern w:val="0"/>
          <w:sz w:val="20"/>
          <w:szCs w:val="20"/>
          <w:lang w:eastAsia="ar-SA" w:bidi="ar-SA"/>
        </w:rPr>
        <w:t>Angular JS</w:t>
      </w:r>
      <w:r w:rsidRPr="00E21A0D">
        <w:rPr>
          <w:rFonts w:asciiTheme="minorHAnsi" w:eastAsia="Times New Roman" w:hAnsiTheme="minorHAnsi" w:cstheme="minorHAnsi"/>
          <w:kern w:val="0"/>
          <w:sz w:val="20"/>
          <w:szCs w:val="20"/>
          <w:lang w:eastAsia="ar-SA" w:bidi="ar-SA"/>
        </w:rPr>
        <w:t>.</w:t>
      </w:r>
    </w:p>
    <w:p w14:paraId="529F9C7B" w14:textId="77777777" w:rsidR="00BF0D11" w:rsidRPr="00E21A0D" w:rsidRDefault="00BF0D11" w:rsidP="00FE2206">
      <w:pPr>
        <w:pStyle w:val="ListParagraph"/>
        <w:numPr>
          <w:ilvl w:val="0"/>
          <w:numId w:val="17"/>
        </w:numPr>
        <w:jc w:val="both"/>
        <w:rPr>
          <w:rFonts w:asciiTheme="minorHAnsi" w:eastAsia="Times New Roman" w:hAnsiTheme="minorHAnsi" w:cstheme="minorHAnsi"/>
          <w:kern w:val="0"/>
          <w:sz w:val="20"/>
          <w:szCs w:val="20"/>
          <w:lang w:eastAsia="ar-SA" w:bidi="ar-SA"/>
        </w:rPr>
      </w:pPr>
      <w:r w:rsidRPr="00E21A0D">
        <w:rPr>
          <w:rFonts w:asciiTheme="minorHAnsi" w:eastAsia="Times New Roman" w:hAnsiTheme="minorHAnsi" w:cstheme="minorHAnsi"/>
          <w:kern w:val="0"/>
          <w:sz w:val="20"/>
          <w:szCs w:val="20"/>
          <w:lang w:eastAsia="ar-SA" w:bidi="ar-SA"/>
        </w:rPr>
        <w:t xml:space="preserve">Developed dynamic responsive Web Application by integrating </w:t>
      </w:r>
      <w:r w:rsidRPr="00E21A0D">
        <w:rPr>
          <w:rFonts w:asciiTheme="minorHAnsi" w:eastAsia="Times New Roman" w:hAnsiTheme="minorHAnsi" w:cstheme="minorHAnsi"/>
          <w:b/>
          <w:kern w:val="0"/>
          <w:sz w:val="20"/>
          <w:szCs w:val="20"/>
          <w:lang w:eastAsia="ar-SA" w:bidi="ar-SA"/>
        </w:rPr>
        <w:t>Angular JS</w:t>
      </w:r>
      <w:r w:rsidRPr="00E21A0D">
        <w:rPr>
          <w:rFonts w:asciiTheme="minorHAnsi" w:eastAsia="Times New Roman" w:hAnsiTheme="minorHAnsi" w:cstheme="minorHAnsi"/>
          <w:kern w:val="0"/>
          <w:sz w:val="20"/>
          <w:szCs w:val="20"/>
          <w:lang w:eastAsia="ar-SA" w:bidi="ar-SA"/>
        </w:rPr>
        <w:t xml:space="preserve"> with Bootstrap which is further integrated with Web Services.</w:t>
      </w:r>
    </w:p>
    <w:p w14:paraId="5042E935" w14:textId="77777777" w:rsidR="00BF0D11" w:rsidRPr="00E21A0D" w:rsidRDefault="00BF0D11" w:rsidP="00FE2206">
      <w:pPr>
        <w:pStyle w:val="ListParagraph"/>
        <w:numPr>
          <w:ilvl w:val="0"/>
          <w:numId w:val="17"/>
        </w:numPr>
        <w:jc w:val="both"/>
        <w:rPr>
          <w:rFonts w:asciiTheme="minorHAnsi" w:hAnsiTheme="minorHAnsi" w:cstheme="minorHAnsi"/>
          <w:b/>
          <w:sz w:val="20"/>
          <w:szCs w:val="20"/>
        </w:rPr>
      </w:pPr>
      <w:r w:rsidRPr="00E21A0D">
        <w:rPr>
          <w:rFonts w:asciiTheme="minorHAnsi" w:eastAsia="Cambria" w:hAnsiTheme="minorHAnsi" w:cstheme="minorHAnsi"/>
          <w:sz w:val="20"/>
          <w:szCs w:val="20"/>
        </w:rPr>
        <w:t xml:space="preserve">Wrote application level code to perform client side validation using </w:t>
      </w:r>
      <w:r w:rsidRPr="00E21A0D">
        <w:rPr>
          <w:rFonts w:asciiTheme="minorHAnsi" w:eastAsia="Cambria" w:hAnsiTheme="minorHAnsi" w:cstheme="minorHAnsi"/>
          <w:b/>
          <w:sz w:val="20"/>
          <w:szCs w:val="20"/>
        </w:rPr>
        <w:t>JQUERY</w:t>
      </w:r>
      <w:r w:rsidRPr="00E21A0D">
        <w:rPr>
          <w:rFonts w:asciiTheme="minorHAnsi" w:eastAsia="Cambria" w:hAnsiTheme="minorHAnsi" w:cstheme="minorHAnsi"/>
          <w:sz w:val="20"/>
          <w:szCs w:val="20"/>
        </w:rPr>
        <w:t xml:space="preserve"> and </w:t>
      </w:r>
      <w:r w:rsidRPr="00E21A0D">
        <w:rPr>
          <w:rFonts w:asciiTheme="minorHAnsi" w:eastAsia="Cambria" w:hAnsiTheme="minorHAnsi" w:cstheme="minorHAnsi"/>
          <w:b/>
          <w:sz w:val="20"/>
          <w:szCs w:val="20"/>
        </w:rPr>
        <w:t>JavaScript.</w:t>
      </w:r>
    </w:p>
    <w:p w14:paraId="31F97DE2" w14:textId="77777777" w:rsidR="00BF0D11" w:rsidRPr="00E21A0D" w:rsidRDefault="00BF0D11" w:rsidP="00FE2206">
      <w:pPr>
        <w:pStyle w:val="ListParagraph"/>
        <w:numPr>
          <w:ilvl w:val="0"/>
          <w:numId w:val="17"/>
        </w:numPr>
        <w:jc w:val="both"/>
        <w:rPr>
          <w:rFonts w:asciiTheme="minorHAnsi" w:hAnsiTheme="minorHAnsi" w:cstheme="minorHAnsi"/>
          <w:b/>
          <w:sz w:val="20"/>
          <w:szCs w:val="20"/>
        </w:rPr>
      </w:pPr>
      <w:r w:rsidRPr="00E21A0D">
        <w:rPr>
          <w:rFonts w:asciiTheme="minorHAnsi" w:eastAsia="Cambria" w:hAnsiTheme="minorHAnsi" w:cstheme="minorHAnsi"/>
          <w:sz w:val="20"/>
          <w:szCs w:val="20"/>
        </w:rPr>
        <w:t>Designed and developed single page web applications.</w:t>
      </w:r>
    </w:p>
    <w:p w14:paraId="4B5F0298" w14:textId="77777777" w:rsidR="00BF0D11" w:rsidRPr="00E21A0D" w:rsidRDefault="00BF0D11" w:rsidP="00FE2206">
      <w:pPr>
        <w:numPr>
          <w:ilvl w:val="0"/>
          <w:numId w:val="17"/>
        </w:numPr>
        <w:shd w:val="clear" w:color="auto" w:fill="FFFFFF"/>
        <w:suppressAutoHyphens w:val="0"/>
        <w:spacing w:before="100" w:beforeAutospacing="1" w:after="100" w:afterAutospacing="1"/>
        <w:jc w:val="both"/>
        <w:rPr>
          <w:rFonts w:asciiTheme="minorHAnsi" w:hAnsiTheme="minorHAnsi" w:cstheme="minorHAnsi"/>
          <w:sz w:val="20"/>
          <w:szCs w:val="20"/>
          <w:lang w:eastAsia="en-US"/>
        </w:rPr>
      </w:pPr>
      <w:r w:rsidRPr="00E21A0D">
        <w:rPr>
          <w:rFonts w:asciiTheme="minorHAnsi" w:hAnsiTheme="minorHAnsi" w:cstheme="minorHAnsi"/>
          <w:sz w:val="20"/>
          <w:szCs w:val="20"/>
          <w:lang w:eastAsia="en-US"/>
        </w:rPr>
        <w:t>Spring Controllers were used with</w:t>
      </w:r>
      <w:r w:rsidRPr="00E21A0D">
        <w:rPr>
          <w:rFonts w:asciiTheme="minorHAnsi" w:hAnsiTheme="minorHAnsi" w:cstheme="minorHAnsi"/>
          <w:b/>
          <w:sz w:val="20"/>
          <w:szCs w:val="20"/>
          <w:lang w:eastAsia="en-US"/>
        </w:rPr>
        <w:t xml:space="preserve"> AngularJS</w:t>
      </w:r>
      <w:r w:rsidRPr="00E21A0D">
        <w:rPr>
          <w:rFonts w:asciiTheme="minorHAnsi" w:hAnsiTheme="minorHAnsi" w:cstheme="minorHAnsi"/>
          <w:sz w:val="20"/>
          <w:szCs w:val="20"/>
          <w:lang w:eastAsia="en-US"/>
        </w:rPr>
        <w:t xml:space="preserve"> to route the control to desired Java services.</w:t>
      </w:r>
    </w:p>
    <w:p w14:paraId="16F3639A" w14:textId="77777777" w:rsidR="00BF0D11" w:rsidRPr="00E21A0D" w:rsidRDefault="00BF0D11" w:rsidP="00FE2206">
      <w:pPr>
        <w:pStyle w:val="ListParagraph"/>
        <w:numPr>
          <w:ilvl w:val="0"/>
          <w:numId w:val="17"/>
        </w:numPr>
        <w:jc w:val="both"/>
        <w:rPr>
          <w:rFonts w:asciiTheme="minorHAnsi" w:hAnsiTheme="minorHAnsi" w:cstheme="minorHAnsi"/>
          <w:b/>
          <w:sz w:val="20"/>
          <w:szCs w:val="20"/>
        </w:rPr>
      </w:pPr>
      <w:r w:rsidRPr="00E21A0D">
        <w:rPr>
          <w:rFonts w:asciiTheme="minorHAnsi" w:eastAsia="Cambria" w:hAnsiTheme="minorHAnsi" w:cstheme="minorHAnsi"/>
          <w:sz w:val="20"/>
          <w:szCs w:val="20"/>
        </w:rPr>
        <w:t xml:space="preserve">Designed and developed intranet web applications using </w:t>
      </w:r>
      <w:r w:rsidRPr="00E21A0D">
        <w:rPr>
          <w:rFonts w:asciiTheme="minorHAnsi" w:eastAsia="Cambria" w:hAnsiTheme="minorHAnsi" w:cstheme="minorHAnsi"/>
          <w:b/>
          <w:sz w:val="20"/>
          <w:szCs w:val="20"/>
        </w:rPr>
        <w:t>JavaScript</w:t>
      </w:r>
      <w:r w:rsidRPr="00E21A0D">
        <w:rPr>
          <w:rFonts w:asciiTheme="minorHAnsi" w:eastAsia="Cambria" w:hAnsiTheme="minorHAnsi" w:cstheme="minorHAnsi"/>
          <w:sz w:val="20"/>
          <w:szCs w:val="20"/>
        </w:rPr>
        <w:t xml:space="preserve"> and </w:t>
      </w:r>
      <w:r w:rsidRPr="00E21A0D">
        <w:rPr>
          <w:rFonts w:asciiTheme="minorHAnsi" w:eastAsia="Cambria" w:hAnsiTheme="minorHAnsi" w:cstheme="minorHAnsi"/>
          <w:b/>
          <w:sz w:val="20"/>
          <w:szCs w:val="20"/>
        </w:rPr>
        <w:t>CSS.</w:t>
      </w:r>
    </w:p>
    <w:p w14:paraId="1240D162" w14:textId="77777777" w:rsidR="00BF0D11" w:rsidRPr="00E21A0D" w:rsidRDefault="00BF0D11" w:rsidP="00FE2206">
      <w:pPr>
        <w:pStyle w:val="ListParagraph"/>
        <w:numPr>
          <w:ilvl w:val="0"/>
          <w:numId w:val="17"/>
        </w:numPr>
        <w:jc w:val="both"/>
        <w:rPr>
          <w:rFonts w:asciiTheme="minorHAnsi" w:hAnsiTheme="minorHAnsi" w:cstheme="minorHAnsi"/>
          <w:b/>
          <w:sz w:val="20"/>
          <w:szCs w:val="20"/>
        </w:rPr>
      </w:pPr>
      <w:r w:rsidRPr="00E21A0D">
        <w:rPr>
          <w:rFonts w:asciiTheme="minorHAnsi" w:eastAsia="Cambria" w:hAnsiTheme="minorHAnsi" w:cstheme="minorHAnsi"/>
          <w:sz w:val="20"/>
          <w:szCs w:val="20"/>
        </w:rPr>
        <w:t>Interacted with java controllers (jQuery, Ajax, and JSON to write/read data from back end systems).</w:t>
      </w:r>
    </w:p>
    <w:p w14:paraId="5BAD462F" w14:textId="77777777" w:rsidR="00BF0D11" w:rsidRPr="00E21A0D" w:rsidRDefault="00BF0D11" w:rsidP="00FE2206">
      <w:pPr>
        <w:pStyle w:val="ListParagraph"/>
        <w:numPr>
          <w:ilvl w:val="0"/>
          <w:numId w:val="17"/>
        </w:numPr>
        <w:jc w:val="both"/>
        <w:rPr>
          <w:rFonts w:asciiTheme="minorHAnsi" w:eastAsia="Times New Roman" w:hAnsiTheme="minorHAnsi" w:cstheme="minorHAnsi"/>
          <w:kern w:val="0"/>
          <w:sz w:val="20"/>
          <w:szCs w:val="20"/>
          <w:lang w:eastAsia="ar-SA" w:bidi="ar-SA"/>
        </w:rPr>
      </w:pPr>
      <w:r w:rsidRPr="00E21A0D">
        <w:rPr>
          <w:rFonts w:asciiTheme="minorHAnsi" w:eastAsia="Times New Roman" w:hAnsiTheme="minorHAnsi" w:cstheme="minorHAnsi"/>
          <w:kern w:val="0"/>
          <w:sz w:val="20"/>
          <w:szCs w:val="20"/>
          <w:lang w:eastAsia="ar-SA" w:bidi="ar-SA"/>
        </w:rPr>
        <w:t>Debug the application using Firebug to traverse the documents and manipulated the Nodes using DOM and DOM Functions using Firefox Firebug and IE Developer Tool bar for IE.</w:t>
      </w:r>
    </w:p>
    <w:p w14:paraId="216A7203" w14:textId="77777777" w:rsidR="00BF0D11" w:rsidRPr="00E21A0D" w:rsidRDefault="00BF0D11" w:rsidP="00FE2206">
      <w:pPr>
        <w:pStyle w:val="ListParagraph"/>
        <w:numPr>
          <w:ilvl w:val="0"/>
          <w:numId w:val="17"/>
        </w:numPr>
        <w:jc w:val="both"/>
        <w:rPr>
          <w:rFonts w:asciiTheme="minorHAnsi" w:hAnsiTheme="minorHAnsi" w:cstheme="minorHAnsi"/>
          <w:b/>
          <w:sz w:val="20"/>
          <w:szCs w:val="20"/>
        </w:rPr>
      </w:pPr>
      <w:r w:rsidRPr="00E21A0D">
        <w:rPr>
          <w:rFonts w:asciiTheme="minorHAnsi" w:eastAsia="Cambria" w:hAnsiTheme="minorHAnsi" w:cstheme="minorHAnsi"/>
          <w:sz w:val="20"/>
          <w:szCs w:val="20"/>
        </w:rPr>
        <w:t xml:space="preserve">Used </w:t>
      </w:r>
      <w:r w:rsidRPr="00E21A0D">
        <w:rPr>
          <w:rFonts w:asciiTheme="minorHAnsi" w:eastAsia="Cambria" w:hAnsiTheme="minorHAnsi" w:cstheme="minorHAnsi"/>
          <w:b/>
          <w:sz w:val="20"/>
          <w:szCs w:val="20"/>
        </w:rPr>
        <w:t>SVN</w:t>
      </w:r>
      <w:r w:rsidRPr="00E21A0D">
        <w:rPr>
          <w:rFonts w:asciiTheme="minorHAnsi" w:eastAsia="Cambria" w:hAnsiTheme="minorHAnsi" w:cstheme="minorHAnsi"/>
          <w:sz w:val="20"/>
          <w:szCs w:val="20"/>
        </w:rPr>
        <w:t xml:space="preserve"> for version control and </w:t>
      </w:r>
      <w:r w:rsidRPr="00E21A0D">
        <w:rPr>
          <w:rFonts w:asciiTheme="minorHAnsi" w:eastAsia="Cambria" w:hAnsiTheme="minorHAnsi" w:cstheme="minorHAnsi"/>
          <w:b/>
          <w:sz w:val="20"/>
          <w:szCs w:val="20"/>
        </w:rPr>
        <w:t>JIRA</w:t>
      </w:r>
      <w:r w:rsidRPr="00E21A0D">
        <w:rPr>
          <w:rFonts w:asciiTheme="minorHAnsi" w:eastAsia="Cambria" w:hAnsiTheme="minorHAnsi" w:cstheme="minorHAnsi"/>
          <w:sz w:val="20"/>
          <w:szCs w:val="20"/>
        </w:rPr>
        <w:t xml:space="preserve"> for defect tracking.</w:t>
      </w:r>
    </w:p>
    <w:p w14:paraId="0BA49703" w14:textId="77777777" w:rsidR="00BF0D11" w:rsidRPr="00E21A0D" w:rsidRDefault="00BF0D11" w:rsidP="00FE2206">
      <w:pPr>
        <w:numPr>
          <w:ilvl w:val="0"/>
          <w:numId w:val="17"/>
        </w:numPr>
        <w:suppressAutoHyphens w:val="0"/>
        <w:jc w:val="both"/>
        <w:rPr>
          <w:rFonts w:asciiTheme="minorHAnsi" w:hAnsiTheme="minorHAnsi" w:cstheme="minorHAnsi"/>
          <w:sz w:val="20"/>
          <w:szCs w:val="20"/>
        </w:rPr>
      </w:pPr>
      <w:r w:rsidRPr="00E21A0D">
        <w:rPr>
          <w:rFonts w:asciiTheme="minorHAnsi" w:hAnsiTheme="minorHAnsi" w:cstheme="minorHAnsi"/>
          <w:sz w:val="20"/>
          <w:szCs w:val="20"/>
        </w:rPr>
        <w:t>Many of the tasks have been framed with different user stories and have been working in 2 week sprint model covering up to 10 -12 user stories per iteration and getting the acceptance criteria for sign off.</w:t>
      </w:r>
    </w:p>
    <w:p w14:paraId="4442113A" w14:textId="77777777" w:rsidR="00BF0D11" w:rsidRPr="00E21A0D" w:rsidRDefault="00BF0D11" w:rsidP="00FE2206">
      <w:pPr>
        <w:pStyle w:val="ListParagraph"/>
        <w:numPr>
          <w:ilvl w:val="0"/>
          <w:numId w:val="17"/>
        </w:numPr>
        <w:jc w:val="both"/>
        <w:rPr>
          <w:rFonts w:asciiTheme="minorHAnsi" w:hAnsiTheme="minorHAnsi" w:cstheme="minorHAnsi"/>
          <w:b/>
          <w:sz w:val="20"/>
          <w:szCs w:val="20"/>
        </w:rPr>
      </w:pPr>
      <w:r w:rsidRPr="00E21A0D">
        <w:rPr>
          <w:rFonts w:asciiTheme="minorHAnsi" w:eastAsia="Cambria" w:hAnsiTheme="minorHAnsi" w:cstheme="minorHAnsi"/>
          <w:sz w:val="20"/>
          <w:szCs w:val="20"/>
        </w:rPr>
        <w:t xml:space="preserve">Built custom UI Widgets and Application logic using </w:t>
      </w:r>
      <w:r w:rsidRPr="00E21A0D">
        <w:rPr>
          <w:rFonts w:asciiTheme="minorHAnsi" w:eastAsia="Cambria" w:hAnsiTheme="minorHAnsi" w:cstheme="minorHAnsi"/>
          <w:b/>
          <w:sz w:val="20"/>
          <w:szCs w:val="20"/>
        </w:rPr>
        <w:t>Angular JS</w:t>
      </w:r>
      <w:r w:rsidRPr="00E21A0D">
        <w:rPr>
          <w:rFonts w:asciiTheme="minorHAnsi" w:eastAsia="Cambria" w:hAnsiTheme="minorHAnsi" w:cstheme="minorHAnsi"/>
          <w:sz w:val="20"/>
          <w:szCs w:val="20"/>
        </w:rPr>
        <w:t xml:space="preserve"> MVC architecture.</w:t>
      </w:r>
    </w:p>
    <w:p w14:paraId="359BAE52" w14:textId="77777777" w:rsidR="00BF0D11" w:rsidRPr="00E21A0D" w:rsidRDefault="00BF0D11" w:rsidP="00FE2206">
      <w:pPr>
        <w:numPr>
          <w:ilvl w:val="0"/>
          <w:numId w:val="17"/>
        </w:numPr>
        <w:shd w:val="clear" w:color="auto" w:fill="FFFFFF"/>
        <w:tabs>
          <w:tab w:val="left" w:pos="317"/>
        </w:tabs>
        <w:suppressAutoHyphens w:val="0"/>
        <w:jc w:val="both"/>
        <w:rPr>
          <w:rFonts w:asciiTheme="minorHAnsi" w:hAnsiTheme="minorHAnsi" w:cstheme="minorHAnsi"/>
          <w:sz w:val="20"/>
          <w:szCs w:val="20"/>
        </w:rPr>
      </w:pPr>
      <w:r w:rsidRPr="00E21A0D">
        <w:rPr>
          <w:rFonts w:asciiTheme="minorHAnsi" w:hAnsiTheme="minorHAnsi" w:cstheme="minorHAnsi"/>
          <w:sz w:val="20"/>
          <w:szCs w:val="20"/>
        </w:rPr>
        <w:t>Performed Client side validation using JavaScript and also Entity Framework and Web API.</w:t>
      </w:r>
    </w:p>
    <w:p w14:paraId="307B47DF" w14:textId="77777777" w:rsidR="00BF0D11" w:rsidRPr="00E21A0D" w:rsidRDefault="00BF0D11" w:rsidP="00FE2206">
      <w:pPr>
        <w:numPr>
          <w:ilvl w:val="0"/>
          <w:numId w:val="17"/>
        </w:numPr>
        <w:shd w:val="clear" w:color="auto" w:fill="FFFFFF"/>
        <w:tabs>
          <w:tab w:val="left" w:pos="317"/>
        </w:tabs>
        <w:suppressAutoHyphens w:val="0"/>
        <w:jc w:val="both"/>
        <w:rPr>
          <w:rFonts w:asciiTheme="minorHAnsi" w:hAnsiTheme="minorHAnsi" w:cstheme="minorHAnsi"/>
          <w:sz w:val="20"/>
          <w:szCs w:val="20"/>
        </w:rPr>
      </w:pPr>
      <w:r w:rsidRPr="00E21A0D">
        <w:rPr>
          <w:rFonts w:asciiTheme="minorHAnsi" w:hAnsiTheme="minorHAnsi" w:cstheme="minorHAnsi"/>
          <w:sz w:val="20"/>
          <w:szCs w:val="20"/>
        </w:rPr>
        <w:t>Involved in developing Front End Programming for Web applications.</w:t>
      </w:r>
    </w:p>
    <w:p w14:paraId="048105D0" w14:textId="77777777" w:rsidR="00BF0D11" w:rsidRPr="00E21A0D" w:rsidRDefault="00BF0D11" w:rsidP="00FE2206">
      <w:pPr>
        <w:numPr>
          <w:ilvl w:val="0"/>
          <w:numId w:val="17"/>
        </w:numPr>
        <w:suppressAutoHyphens w:val="0"/>
        <w:jc w:val="both"/>
        <w:rPr>
          <w:rFonts w:asciiTheme="minorHAnsi" w:hAnsiTheme="minorHAnsi" w:cstheme="minorHAnsi"/>
          <w:sz w:val="20"/>
          <w:szCs w:val="20"/>
        </w:rPr>
      </w:pPr>
      <w:r w:rsidRPr="00E21A0D">
        <w:rPr>
          <w:rFonts w:asciiTheme="minorHAnsi" w:hAnsiTheme="minorHAnsi" w:cstheme="minorHAnsi"/>
          <w:sz w:val="20"/>
          <w:szCs w:val="20"/>
        </w:rPr>
        <w:t xml:space="preserve">Used </w:t>
      </w:r>
      <w:r w:rsidRPr="00E21A0D">
        <w:rPr>
          <w:rFonts w:asciiTheme="minorHAnsi" w:hAnsiTheme="minorHAnsi" w:cstheme="minorHAnsi"/>
          <w:b/>
          <w:sz w:val="20"/>
          <w:szCs w:val="20"/>
        </w:rPr>
        <w:t>XML</w:t>
      </w:r>
      <w:r w:rsidRPr="00E21A0D">
        <w:rPr>
          <w:rFonts w:asciiTheme="minorHAnsi" w:hAnsiTheme="minorHAnsi" w:cstheme="minorHAnsi"/>
          <w:sz w:val="20"/>
          <w:szCs w:val="20"/>
        </w:rPr>
        <w:t xml:space="preserve"> Web Services using SOAP to transfer the amount to transfer application that is remote and global to different financial institutions. </w:t>
      </w:r>
    </w:p>
    <w:p w14:paraId="04A883B1" w14:textId="27B1D708" w:rsidR="00BF0D11" w:rsidRPr="00E21A0D" w:rsidRDefault="00BF0D11" w:rsidP="00FE2206">
      <w:pPr>
        <w:numPr>
          <w:ilvl w:val="0"/>
          <w:numId w:val="17"/>
        </w:numPr>
        <w:suppressAutoHyphens w:val="0"/>
        <w:jc w:val="both"/>
        <w:rPr>
          <w:rFonts w:asciiTheme="minorHAnsi" w:hAnsiTheme="minorHAnsi" w:cstheme="minorHAnsi"/>
          <w:b/>
          <w:sz w:val="20"/>
          <w:szCs w:val="20"/>
        </w:rPr>
      </w:pPr>
      <w:r w:rsidRPr="00E21A0D">
        <w:rPr>
          <w:rFonts w:asciiTheme="minorHAnsi" w:hAnsiTheme="minorHAnsi" w:cstheme="minorHAnsi"/>
          <w:sz w:val="20"/>
          <w:szCs w:val="20"/>
        </w:rPr>
        <w:t xml:space="preserve">Worked with </w:t>
      </w:r>
      <w:r w:rsidRPr="00E21A0D">
        <w:rPr>
          <w:rFonts w:asciiTheme="minorHAnsi" w:hAnsiTheme="minorHAnsi" w:cstheme="minorHAnsi"/>
          <w:b/>
          <w:sz w:val="20"/>
          <w:szCs w:val="20"/>
        </w:rPr>
        <w:t>Agile</w:t>
      </w:r>
      <w:r w:rsidRPr="00E21A0D">
        <w:rPr>
          <w:rFonts w:asciiTheme="minorHAnsi" w:hAnsiTheme="minorHAnsi" w:cstheme="minorHAnsi"/>
          <w:sz w:val="20"/>
          <w:szCs w:val="20"/>
        </w:rPr>
        <w:t xml:space="preserve"> software lifecycle methodologies.​ Create design documents when and as required.​ Perform coding, debugging and testing.​</w:t>
      </w:r>
    </w:p>
    <w:p w14:paraId="4FD0DFB0" w14:textId="0912EF35" w:rsidR="00C32807" w:rsidRPr="00E21A0D" w:rsidRDefault="00BF0D11" w:rsidP="00FE2206">
      <w:pPr>
        <w:jc w:val="both"/>
        <w:rPr>
          <w:rFonts w:asciiTheme="minorHAnsi" w:hAnsiTheme="minorHAnsi" w:cstheme="minorHAnsi"/>
          <w:sz w:val="20"/>
          <w:szCs w:val="20"/>
        </w:rPr>
      </w:pPr>
      <w:r w:rsidRPr="00E21A0D">
        <w:rPr>
          <w:rFonts w:asciiTheme="minorHAnsi" w:hAnsiTheme="minorHAnsi" w:cstheme="minorHAnsi"/>
          <w:b/>
          <w:sz w:val="20"/>
          <w:szCs w:val="20"/>
          <w:u w:val="single"/>
        </w:rPr>
        <w:t>Environment:</w:t>
      </w:r>
      <w:r w:rsidRPr="00E21A0D">
        <w:rPr>
          <w:rFonts w:asciiTheme="minorHAnsi" w:hAnsiTheme="minorHAnsi" w:cstheme="minorHAnsi"/>
          <w:b/>
          <w:sz w:val="20"/>
          <w:szCs w:val="20"/>
        </w:rPr>
        <w:t xml:space="preserve"> </w:t>
      </w:r>
      <w:r w:rsidRPr="00E21A0D">
        <w:rPr>
          <w:rFonts w:asciiTheme="minorHAnsi" w:hAnsiTheme="minorHAnsi" w:cstheme="minorHAnsi"/>
          <w:sz w:val="20"/>
          <w:szCs w:val="20"/>
        </w:rPr>
        <w:t xml:space="preserve">HTML5, CSS3, JavaScript, </w:t>
      </w:r>
      <w:r w:rsidR="004B43D4" w:rsidRPr="00E21A0D">
        <w:rPr>
          <w:rFonts w:asciiTheme="minorHAnsi" w:hAnsiTheme="minorHAnsi" w:cstheme="minorHAnsi"/>
          <w:sz w:val="20"/>
          <w:szCs w:val="20"/>
        </w:rPr>
        <w:t>AngularJS (</w:t>
      </w:r>
      <w:r w:rsidRPr="00E21A0D">
        <w:rPr>
          <w:rFonts w:asciiTheme="minorHAnsi" w:hAnsiTheme="minorHAnsi" w:cstheme="minorHAnsi"/>
          <w:sz w:val="20"/>
          <w:szCs w:val="20"/>
        </w:rPr>
        <w:t xml:space="preserve">1.x), </w:t>
      </w:r>
      <w:proofErr w:type="spellStart"/>
      <w:r w:rsidRPr="00E21A0D">
        <w:rPr>
          <w:rFonts w:asciiTheme="minorHAnsi" w:hAnsiTheme="minorHAnsi" w:cstheme="minorHAnsi"/>
          <w:sz w:val="20"/>
          <w:szCs w:val="20"/>
        </w:rPr>
        <w:t>JQuery</w:t>
      </w:r>
      <w:proofErr w:type="spellEnd"/>
      <w:r w:rsidRPr="00E21A0D">
        <w:rPr>
          <w:rFonts w:asciiTheme="minorHAnsi" w:hAnsiTheme="minorHAnsi" w:cstheme="minorHAnsi"/>
          <w:sz w:val="20"/>
          <w:szCs w:val="20"/>
        </w:rPr>
        <w:t xml:space="preserve">, </w:t>
      </w:r>
      <w:bookmarkStart w:id="0" w:name="_Hlk484772301"/>
      <w:r w:rsidRPr="00E21A0D">
        <w:rPr>
          <w:rFonts w:asciiTheme="minorHAnsi" w:hAnsiTheme="minorHAnsi" w:cstheme="minorHAnsi"/>
          <w:sz w:val="20"/>
          <w:szCs w:val="20"/>
        </w:rPr>
        <w:t>Bootstrap</w:t>
      </w:r>
      <w:bookmarkEnd w:id="0"/>
      <w:r w:rsidRPr="00E21A0D">
        <w:rPr>
          <w:rFonts w:asciiTheme="minorHAnsi" w:hAnsiTheme="minorHAnsi" w:cstheme="minorHAnsi"/>
          <w:sz w:val="20"/>
          <w:szCs w:val="20"/>
        </w:rPr>
        <w:t>, GitHub, Dreamweaver CS5, AJAX, JSON, ECLIPSE, MS Office, JIRA, SVN.</w:t>
      </w:r>
    </w:p>
    <w:p w14:paraId="1B223A3B" w14:textId="77777777" w:rsidR="00905D5D" w:rsidRDefault="00905D5D" w:rsidP="00FE2206">
      <w:pPr>
        <w:jc w:val="both"/>
        <w:rPr>
          <w:rFonts w:asciiTheme="minorHAnsi" w:hAnsiTheme="minorHAnsi" w:cstheme="minorHAnsi"/>
          <w:sz w:val="22"/>
          <w:szCs w:val="22"/>
        </w:rPr>
      </w:pPr>
    </w:p>
    <w:p w14:paraId="0B20B45E" w14:textId="72BF59CD" w:rsidR="00A26F9A" w:rsidRDefault="00DD6154" w:rsidP="00FE2206">
      <w:pPr>
        <w:jc w:val="both"/>
        <w:rPr>
          <w:rFonts w:asciiTheme="minorHAnsi" w:hAnsiTheme="minorHAnsi" w:cstheme="minorHAnsi"/>
          <w:b/>
          <w:sz w:val="22"/>
          <w:szCs w:val="22"/>
        </w:rPr>
      </w:pPr>
      <w:r>
        <w:rPr>
          <w:rFonts w:asciiTheme="minorHAnsi" w:eastAsia="Cambria" w:hAnsiTheme="minorHAnsi" w:cstheme="minorHAnsi"/>
          <w:b/>
          <w:sz w:val="22"/>
          <w:szCs w:val="22"/>
        </w:rPr>
        <w:t>Client</w:t>
      </w:r>
      <w:r w:rsidRPr="006A05B1">
        <w:rPr>
          <w:rFonts w:asciiTheme="minorHAnsi" w:hAnsiTheme="minorHAnsi" w:cstheme="minorHAnsi"/>
          <w:b/>
          <w:sz w:val="22"/>
          <w:szCs w:val="22"/>
        </w:rPr>
        <w:t xml:space="preserve">: </w:t>
      </w:r>
      <w:r w:rsidR="006A05B1" w:rsidRPr="006A05B1">
        <w:rPr>
          <w:rFonts w:asciiTheme="minorHAnsi" w:hAnsiTheme="minorHAnsi" w:cstheme="minorHAnsi"/>
          <w:b/>
          <w:sz w:val="22"/>
          <w:szCs w:val="22"/>
        </w:rPr>
        <w:t>Smart Work LLC, India</w:t>
      </w:r>
      <w:r w:rsidR="0093481F" w:rsidRPr="0093481F">
        <w:rPr>
          <w:rFonts w:asciiTheme="minorHAnsi" w:eastAsia="Cambria" w:hAnsiTheme="minorHAnsi" w:cstheme="minorHAnsi"/>
          <w:b/>
          <w:bCs/>
          <w:sz w:val="22"/>
          <w:szCs w:val="22"/>
        </w:rPr>
        <w:tab/>
      </w:r>
      <w:r w:rsidR="0093481F" w:rsidRPr="0093481F">
        <w:rPr>
          <w:rFonts w:asciiTheme="minorHAnsi" w:eastAsia="Cambria" w:hAnsiTheme="minorHAnsi" w:cstheme="minorHAnsi"/>
          <w:b/>
          <w:bCs/>
          <w:sz w:val="22"/>
          <w:szCs w:val="22"/>
        </w:rPr>
        <w:tab/>
      </w:r>
      <w:r w:rsidR="0093481F" w:rsidRPr="0093481F">
        <w:rPr>
          <w:rFonts w:asciiTheme="minorHAnsi" w:eastAsia="Cambria" w:hAnsiTheme="minorHAnsi" w:cstheme="minorHAnsi"/>
          <w:b/>
          <w:bCs/>
          <w:sz w:val="22"/>
          <w:szCs w:val="22"/>
        </w:rPr>
        <w:tab/>
      </w:r>
      <w:r>
        <w:rPr>
          <w:rFonts w:asciiTheme="minorHAnsi" w:eastAsia="Cambria" w:hAnsiTheme="minorHAnsi" w:cstheme="minorHAnsi"/>
          <w:b/>
          <w:bCs/>
          <w:sz w:val="22"/>
          <w:szCs w:val="22"/>
        </w:rPr>
        <w:t xml:space="preserve">                                              </w:t>
      </w:r>
      <w:r w:rsidR="00FE2206">
        <w:rPr>
          <w:rFonts w:asciiTheme="minorHAnsi" w:eastAsia="Cambria" w:hAnsiTheme="minorHAnsi" w:cstheme="minorHAnsi"/>
          <w:b/>
          <w:bCs/>
          <w:sz w:val="22"/>
          <w:szCs w:val="22"/>
        </w:rPr>
        <w:t xml:space="preserve">                           </w:t>
      </w:r>
      <w:r>
        <w:rPr>
          <w:rFonts w:asciiTheme="minorHAnsi" w:eastAsia="Cambria" w:hAnsiTheme="minorHAnsi" w:cstheme="minorHAnsi"/>
          <w:b/>
          <w:bCs/>
          <w:sz w:val="22"/>
          <w:szCs w:val="22"/>
        </w:rPr>
        <w:t xml:space="preserve">                </w:t>
      </w:r>
      <w:r>
        <w:rPr>
          <w:rFonts w:asciiTheme="minorHAnsi" w:hAnsiTheme="minorHAnsi" w:cstheme="minorHAnsi"/>
          <w:b/>
          <w:sz w:val="22"/>
          <w:szCs w:val="22"/>
        </w:rPr>
        <w:t>Jun</w:t>
      </w:r>
      <w:r w:rsidR="00A26F9A">
        <w:rPr>
          <w:rFonts w:asciiTheme="minorHAnsi" w:hAnsiTheme="minorHAnsi" w:cstheme="minorHAnsi"/>
          <w:b/>
          <w:sz w:val="22"/>
          <w:szCs w:val="22"/>
        </w:rPr>
        <w:t xml:space="preserve"> </w:t>
      </w:r>
      <w:r w:rsidR="0093481F" w:rsidRPr="0093481F">
        <w:rPr>
          <w:rFonts w:asciiTheme="minorHAnsi" w:hAnsiTheme="minorHAnsi" w:cstheme="minorHAnsi"/>
          <w:b/>
          <w:sz w:val="22"/>
          <w:szCs w:val="22"/>
        </w:rPr>
        <w:t>201</w:t>
      </w:r>
      <w:r w:rsidR="00A26F9A">
        <w:rPr>
          <w:rFonts w:asciiTheme="minorHAnsi" w:hAnsiTheme="minorHAnsi" w:cstheme="minorHAnsi"/>
          <w:b/>
          <w:sz w:val="22"/>
          <w:szCs w:val="22"/>
        </w:rPr>
        <w:t>3</w:t>
      </w:r>
      <w:r>
        <w:rPr>
          <w:rFonts w:asciiTheme="minorHAnsi" w:hAnsiTheme="minorHAnsi" w:cstheme="minorHAnsi"/>
          <w:b/>
          <w:sz w:val="22"/>
          <w:szCs w:val="22"/>
        </w:rPr>
        <w:t xml:space="preserve"> to</w:t>
      </w:r>
      <w:r w:rsidR="0093481F" w:rsidRPr="0093481F">
        <w:rPr>
          <w:rFonts w:asciiTheme="minorHAnsi" w:hAnsiTheme="minorHAnsi" w:cstheme="minorHAnsi"/>
          <w:b/>
          <w:sz w:val="22"/>
          <w:szCs w:val="22"/>
        </w:rPr>
        <w:t xml:space="preserve"> </w:t>
      </w:r>
      <w:r>
        <w:rPr>
          <w:rFonts w:asciiTheme="minorHAnsi" w:hAnsiTheme="minorHAnsi" w:cstheme="minorHAnsi"/>
          <w:b/>
          <w:sz w:val="22"/>
          <w:szCs w:val="22"/>
        </w:rPr>
        <w:t>Aug 20</w:t>
      </w:r>
      <w:r w:rsidR="0093481F" w:rsidRPr="0093481F">
        <w:rPr>
          <w:rFonts w:asciiTheme="minorHAnsi" w:hAnsiTheme="minorHAnsi" w:cstheme="minorHAnsi"/>
          <w:b/>
          <w:sz w:val="22"/>
          <w:szCs w:val="22"/>
        </w:rPr>
        <w:t>1</w:t>
      </w:r>
      <w:r w:rsidR="00A26F9A">
        <w:rPr>
          <w:rFonts w:asciiTheme="minorHAnsi" w:hAnsiTheme="minorHAnsi" w:cstheme="minorHAnsi"/>
          <w:b/>
          <w:sz w:val="22"/>
          <w:szCs w:val="22"/>
        </w:rPr>
        <w:t>5</w:t>
      </w:r>
    </w:p>
    <w:p w14:paraId="00B41FD7" w14:textId="77777777" w:rsidR="0093481F" w:rsidRPr="0093481F" w:rsidRDefault="0093481F" w:rsidP="00FE2206">
      <w:pPr>
        <w:jc w:val="both"/>
        <w:rPr>
          <w:rFonts w:asciiTheme="minorHAnsi" w:hAnsiTheme="minorHAnsi" w:cstheme="minorHAnsi"/>
          <w:b/>
          <w:sz w:val="22"/>
          <w:szCs w:val="22"/>
        </w:rPr>
      </w:pPr>
      <w:r>
        <w:rPr>
          <w:rFonts w:asciiTheme="minorHAnsi" w:hAnsiTheme="minorHAnsi" w:cstheme="minorHAnsi"/>
          <w:b/>
          <w:sz w:val="22"/>
          <w:szCs w:val="22"/>
        </w:rPr>
        <w:t xml:space="preserve">Role: </w:t>
      </w:r>
      <w:r w:rsidRPr="0093481F">
        <w:rPr>
          <w:rFonts w:asciiTheme="minorHAnsi" w:hAnsiTheme="minorHAnsi" w:cstheme="minorHAnsi"/>
          <w:b/>
          <w:sz w:val="22"/>
          <w:szCs w:val="22"/>
        </w:rPr>
        <w:t>UI Developer/ React JS</w:t>
      </w:r>
    </w:p>
    <w:p w14:paraId="19363C98" w14:textId="77777777" w:rsidR="0093481F" w:rsidRPr="0093481F" w:rsidRDefault="0093481F" w:rsidP="00FE2206">
      <w:pPr>
        <w:jc w:val="both"/>
        <w:rPr>
          <w:rFonts w:asciiTheme="minorHAnsi" w:hAnsiTheme="minorHAnsi" w:cstheme="minorHAnsi"/>
          <w:b/>
          <w:sz w:val="22"/>
          <w:szCs w:val="22"/>
        </w:rPr>
      </w:pPr>
    </w:p>
    <w:p w14:paraId="50BF639E" w14:textId="77777777" w:rsidR="0093481F" w:rsidRPr="00E21A0D" w:rsidRDefault="0093481F" w:rsidP="00FE2206">
      <w:pPr>
        <w:jc w:val="both"/>
        <w:rPr>
          <w:rFonts w:asciiTheme="minorHAnsi" w:hAnsiTheme="minorHAnsi" w:cstheme="minorHAnsi"/>
          <w:sz w:val="20"/>
          <w:szCs w:val="20"/>
          <w:u w:val="single"/>
        </w:rPr>
      </w:pPr>
      <w:r w:rsidRPr="00E21A0D">
        <w:rPr>
          <w:rFonts w:asciiTheme="minorHAnsi" w:hAnsiTheme="minorHAnsi" w:cstheme="minorHAnsi"/>
          <w:b/>
          <w:sz w:val="20"/>
          <w:szCs w:val="20"/>
          <w:u w:val="single"/>
        </w:rPr>
        <w:t>Responsibilities</w:t>
      </w:r>
      <w:r w:rsidRPr="00E21A0D">
        <w:rPr>
          <w:rFonts w:asciiTheme="minorHAnsi" w:hAnsiTheme="minorHAnsi" w:cstheme="minorHAnsi"/>
          <w:sz w:val="20"/>
          <w:szCs w:val="20"/>
          <w:u w:val="single"/>
        </w:rPr>
        <w:t>:</w:t>
      </w:r>
    </w:p>
    <w:p w14:paraId="595D85EB" w14:textId="77777777" w:rsidR="0093481F" w:rsidRPr="00E21A0D" w:rsidRDefault="0093481F" w:rsidP="00FE2206">
      <w:pPr>
        <w:pStyle w:val="ListParagraph"/>
        <w:widowControl/>
        <w:numPr>
          <w:ilvl w:val="0"/>
          <w:numId w:val="48"/>
        </w:numPr>
        <w:suppressAutoHyphens w:val="0"/>
        <w:contextualSpacing/>
        <w:jc w:val="both"/>
        <w:rPr>
          <w:rFonts w:asciiTheme="minorHAnsi" w:hAnsiTheme="minorHAnsi" w:cstheme="minorHAnsi"/>
          <w:sz w:val="20"/>
          <w:szCs w:val="20"/>
        </w:rPr>
      </w:pPr>
      <w:r w:rsidRPr="00E21A0D">
        <w:rPr>
          <w:rFonts w:asciiTheme="minorHAnsi" w:hAnsiTheme="minorHAnsi" w:cstheme="minorHAnsi"/>
          <w:sz w:val="20"/>
          <w:szCs w:val="20"/>
        </w:rPr>
        <w:t>Worked on Agile (Scrum) Development Team to deliver regular updates to business team and project managers.</w:t>
      </w:r>
    </w:p>
    <w:p w14:paraId="73E75E9C" w14:textId="77777777" w:rsidR="0093481F" w:rsidRPr="00E21A0D" w:rsidRDefault="0093481F" w:rsidP="00FE2206">
      <w:pPr>
        <w:pStyle w:val="ListParagraph"/>
        <w:widowControl/>
        <w:numPr>
          <w:ilvl w:val="0"/>
          <w:numId w:val="48"/>
        </w:numPr>
        <w:suppressAutoHyphens w:val="0"/>
        <w:contextualSpacing/>
        <w:jc w:val="both"/>
        <w:rPr>
          <w:rFonts w:asciiTheme="minorHAnsi" w:hAnsiTheme="minorHAnsi" w:cstheme="minorHAnsi"/>
          <w:sz w:val="20"/>
          <w:szCs w:val="20"/>
        </w:rPr>
      </w:pPr>
      <w:r w:rsidRPr="00E21A0D">
        <w:rPr>
          <w:rFonts w:asciiTheme="minorHAnsi" w:hAnsiTheme="minorHAnsi" w:cstheme="minorHAnsi"/>
          <w:sz w:val="20"/>
          <w:szCs w:val="20"/>
        </w:rPr>
        <w:t>Designing and developing the web pages using HTML5, CSS3, ES6, Ajax, Bootstrap, jQuery, JSON, SASS, LESS, React.js, Redux, Flux, Node JS, Mongo DB.</w:t>
      </w:r>
    </w:p>
    <w:p w14:paraId="0E258980" w14:textId="77777777" w:rsidR="0093481F" w:rsidRPr="00CE25D5" w:rsidRDefault="0093481F" w:rsidP="00FE2206">
      <w:pPr>
        <w:pStyle w:val="ListParagraph"/>
        <w:widowControl/>
        <w:numPr>
          <w:ilvl w:val="0"/>
          <w:numId w:val="48"/>
        </w:numPr>
        <w:suppressAutoHyphens w:val="0"/>
        <w:contextualSpacing/>
        <w:jc w:val="both"/>
        <w:rPr>
          <w:rFonts w:asciiTheme="minorHAnsi" w:hAnsiTheme="minorHAnsi" w:cstheme="minorHAnsi"/>
          <w:sz w:val="20"/>
          <w:szCs w:val="20"/>
        </w:rPr>
      </w:pPr>
      <w:r w:rsidRPr="00E21A0D">
        <w:rPr>
          <w:rFonts w:asciiTheme="minorHAnsi" w:hAnsiTheme="minorHAnsi" w:cstheme="minorHAnsi"/>
          <w:sz w:val="20"/>
          <w:szCs w:val="20"/>
          <w:shd w:val="clear" w:color="auto" w:fill="FFFFFF"/>
        </w:rPr>
        <w:t xml:space="preserve">Developed dynamic responsive Web Application by integrating </w:t>
      </w:r>
      <w:r w:rsidRPr="00E21A0D">
        <w:rPr>
          <w:rFonts w:asciiTheme="minorHAnsi" w:hAnsiTheme="minorHAnsi" w:cstheme="minorHAnsi"/>
          <w:b/>
          <w:sz w:val="20"/>
          <w:szCs w:val="20"/>
          <w:shd w:val="clear" w:color="auto" w:fill="FFFFFF"/>
        </w:rPr>
        <w:t>React JS</w:t>
      </w:r>
      <w:r w:rsidRPr="00E21A0D">
        <w:rPr>
          <w:rFonts w:asciiTheme="minorHAnsi" w:hAnsiTheme="minorHAnsi" w:cstheme="minorHAnsi"/>
          <w:sz w:val="20"/>
          <w:szCs w:val="20"/>
          <w:shd w:val="clear" w:color="auto" w:fill="FFFFFF"/>
        </w:rPr>
        <w:t xml:space="preserve"> with </w:t>
      </w:r>
      <w:r w:rsidRPr="00E21A0D">
        <w:rPr>
          <w:rFonts w:asciiTheme="minorHAnsi" w:hAnsiTheme="minorHAnsi" w:cstheme="minorHAnsi"/>
          <w:b/>
          <w:sz w:val="20"/>
          <w:szCs w:val="20"/>
          <w:shd w:val="clear" w:color="auto" w:fill="FFFFFF"/>
        </w:rPr>
        <w:t xml:space="preserve">Bootstrap </w:t>
      </w:r>
      <w:r w:rsidRPr="00E21A0D">
        <w:rPr>
          <w:rFonts w:asciiTheme="minorHAnsi" w:hAnsiTheme="minorHAnsi" w:cstheme="minorHAnsi"/>
          <w:sz w:val="20"/>
          <w:szCs w:val="20"/>
          <w:shd w:val="clear" w:color="auto" w:fill="FFFFFF"/>
        </w:rPr>
        <w:t>which is further integrated with Web Services.</w:t>
      </w:r>
    </w:p>
    <w:p w14:paraId="10965791" w14:textId="05A50AA5" w:rsidR="00CE25D5" w:rsidRPr="00CE25D5" w:rsidRDefault="00CE25D5" w:rsidP="00FE2206">
      <w:pPr>
        <w:pStyle w:val="ListParagraph"/>
        <w:widowControl/>
        <w:numPr>
          <w:ilvl w:val="0"/>
          <w:numId w:val="48"/>
        </w:numPr>
        <w:suppressAutoHyphens w:val="0"/>
        <w:contextualSpacing/>
        <w:jc w:val="both"/>
        <w:rPr>
          <w:rFonts w:asciiTheme="minorHAnsi" w:hAnsiTheme="minorHAnsi" w:cstheme="minorHAnsi"/>
          <w:bCs/>
          <w:sz w:val="20"/>
          <w:szCs w:val="20"/>
        </w:rPr>
      </w:pPr>
      <w:r w:rsidRPr="00CE25D5">
        <w:rPr>
          <w:rFonts w:asciiTheme="minorHAnsi" w:hAnsiTheme="minorHAnsi" w:cstheme="minorHAnsi"/>
          <w:bCs/>
          <w:sz w:val="20"/>
          <w:szCs w:val="20"/>
        </w:rPr>
        <w:t>Developed various screens for the front end using React.js and used various predefined components from NPM (Node Package Manager) and Redux library.</w:t>
      </w:r>
    </w:p>
    <w:p w14:paraId="5118AC85" w14:textId="77777777" w:rsidR="0093481F" w:rsidRPr="00CE25D5" w:rsidRDefault="0093481F" w:rsidP="00FE2206">
      <w:pPr>
        <w:pStyle w:val="ListParagraph"/>
        <w:widowControl/>
        <w:numPr>
          <w:ilvl w:val="0"/>
          <w:numId w:val="48"/>
        </w:numPr>
        <w:suppressAutoHyphens w:val="0"/>
        <w:contextualSpacing/>
        <w:jc w:val="both"/>
        <w:rPr>
          <w:rFonts w:asciiTheme="minorHAnsi" w:hAnsiTheme="minorHAnsi" w:cstheme="minorHAnsi"/>
          <w:bCs/>
          <w:sz w:val="20"/>
          <w:szCs w:val="20"/>
        </w:rPr>
      </w:pPr>
      <w:r w:rsidRPr="00CE25D5">
        <w:rPr>
          <w:rFonts w:asciiTheme="minorHAnsi" w:hAnsiTheme="minorHAnsi" w:cstheme="minorHAnsi"/>
          <w:bCs/>
          <w:sz w:val="20"/>
          <w:szCs w:val="20"/>
        </w:rPr>
        <w:t>Used Docker to containerize the Services and APIs to run on EC2 instances and implemented the build stage to build the Microservices and push the Docker Container image to deploy into AWS environment.</w:t>
      </w:r>
    </w:p>
    <w:p w14:paraId="3A9F4CEC" w14:textId="77777777" w:rsidR="0093481F" w:rsidRPr="00CE25D5" w:rsidRDefault="0093481F" w:rsidP="00FE2206">
      <w:pPr>
        <w:pStyle w:val="ListParagraph"/>
        <w:widowControl/>
        <w:numPr>
          <w:ilvl w:val="0"/>
          <w:numId w:val="48"/>
        </w:numPr>
        <w:suppressAutoHyphens w:val="0"/>
        <w:contextualSpacing/>
        <w:jc w:val="both"/>
        <w:rPr>
          <w:rFonts w:asciiTheme="minorHAnsi" w:hAnsiTheme="minorHAnsi" w:cstheme="minorHAnsi"/>
          <w:bCs/>
          <w:sz w:val="20"/>
          <w:szCs w:val="20"/>
        </w:rPr>
      </w:pPr>
      <w:r w:rsidRPr="00CE25D5">
        <w:rPr>
          <w:rFonts w:asciiTheme="minorHAnsi" w:hAnsiTheme="minorHAnsi" w:cstheme="minorHAnsi"/>
          <w:bCs/>
          <w:sz w:val="20"/>
          <w:szCs w:val="20"/>
        </w:rPr>
        <w:t>Used Node Package Manager (NPM) to manage modules &amp; used it to install useful tools as Grunt, and Express.</w:t>
      </w:r>
    </w:p>
    <w:p w14:paraId="0C56D513" w14:textId="77777777" w:rsidR="0093481F" w:rsidRPr="00CE25D5" w:rsidRDefault="0093481F" w:rsidP="00FE2206">
      <w:pPr>
        <w:pStyle w:val="ListParagraph"/>
        <w:widowControl/>
        <w:numPr>
          <w:ilvl w:val="0"/>
          <w:numId w:val="48"/>
        </w:numPr>
        <w:suppressAutoHyphens w:val="0"/>
        <w:contextualSpacing/>
        <w:jc w:val="both"/>
        <w:rPr>
          <w:rFonts w:asciiTheme="minorHAnsi" w:hAnsiTheme="minorHAnsi" w:cstheme="minorHAnsi"/>
          <w:bCs/>
          <w:sz w:val="20"/>
          <w:szCs w:val="20"/>
        </w:rPr>
      </w:pPr>
      <w:r w:rsidRPr="00CE25D5">
        <w:rPr>
          <w:rFonts w:asciiTheme="minorHAnsi" w:hAnsiTheme="minorHAnsi" w:cstheme="minorHAnsi"/>
          <w:bCs/>
          <w:sz w:val="20"/>
          <w:szCs w:val="20"/>
        </w:rPr>
        <w:t>Designed and developed custom message adapter components using Apache Kafka.</w:t>
      </w:r>
    </w:p>
    <w:p w14:paraId="7A38FD7C" w14:textId="77777777" w:rsidR="0093481F" w:rsidRPr="00CE25D5" w:rsidRDefault="0093481F" w:rsidP="00FE2206">
      <w:pPr>
        <w:pStyle w:val="ListParagraph"/>
        <w:widowControl/>
        <w:numPr>
          <w:ilvl w:val="0"/>
          <w:numId w:val="48"/>
        </w:numPr>
        <w:suppressAutoHyphens w:val="0"/>
        <w:contextualSpacing/>
        <w:jc w:val="both"/>
        <w:rPr>
          <w:rFonts w:asciiTheme="minorHAnsi" w:hAnsiTheme="minorHAnsi" w:cstheme="minorHAnsi"/>
          <w:bCs/>
          <w:sz w:val="20"/>
          <w:szCs w:val="20"/>
        </w:rPr>
      </w:pPr>
      <w:r w:rsidRPr="00CE25D5">
        <w:rPr>
          <w:rFonts w:asciiTheme="minorHAnsi" w:hAnsiTheme="minorHAnsi" w:cstheme="minorHAnsi"/>
          <w:bCs/>
          <w:sz w:val="20"/>
          <w:szCs w:val="20"/>
        </w:rPr>
        <w:t>Used Web pack, Babel and gulp for transpiration (compilation) configuration for Typescript to be converted to JavaScript.</w:t>
      </w:r>
    </w:p>
    <w:p w14:paraId="7761781A" w14:textId="77777777" w:rsidR="0093481F" w:rsidRPr="00CE25D5" w:rsidRDefault="0093481F" w:rsidP="00FE2206">
      <w:pPr>
        <w:pStyle w:val="ListParagraph"/>
        <w:widowControl/>
        <w:numPr>
          <w:ilvl w:val="0"/>
          <w:numId w:val="48"/>
        </w:numPr>
        <w:suppressAutoHyphens w:val="0"/>
        <w:contextualSpacing/>
        <w:jc w:val="both"/>
        <w:rPr>
          <w:rFonts w:asciiTheme="minorHAnsi" w:hAnsiTheme="minorHAnsi" w:cstheme="minorHAnsi"/>
          <w:bCs/>
          <w:sz w:val="20"/>
          <w:szCs w:val="20"/>
        </w:rPr>
      </w:pPr>
      <w:r w:rsidRPr="00CE25D5">
        <w:rPr>
          <w:rFonts w:asciiTheme="minorHAnsi" w:hAnsiTheme="minorHAnsi" w:cstheme="minorHAnsi"/>
          <w:bCs/>
          <w:sz w:val="20"/>
          <w:szCs w:val="20"/>
        </w:rPr>
        <w:t>Used Axios to consume the API calls in the frontend.</w:t>
      </w:r>
    </w:p>
    <w:p w14:paraId="71497999" w14:textId="77777777" w:rsidR="0093481F" w:rsidRPr="00CE25D5" w:rsidRDefault="0093481F" w:rsidP="00FE2206">
      <w:pPr>
        <w:pStyle w:val="ListParagraph"/>
        <w:widowControl/>
        <w:numPr>
          <w:ilvl w:val="0"/>
          <w:numId w:val="48"/>
        </w:numPr>
        <w:suppressAutoHyphens w:val="0"/>
        <w:contextualSpacing/>
        <w:jc w:val="both"/>
        <w:rPr>
          <w:rFonts w:asciiTheme="minorHAnsi" w:hAnsiTheme="minorHAnsi" w:cstheme="minorHAnsi"/>
          <w:bCs/>
          <w:sz w:val="20"/>
          <w:szCs w:val="20"/>
        </w:rPr>
      </w:pPr>
      <w:r w:rsidRPr="00CE25D5">
        <w:rPr>
          <w:rFonts w:asciiTheme="minorHAnsi" w:hAnsiTheme="minorHAnsi" w:cstheme="minorHAnsi"/>
          <w:bCs/>
          <w:sz w:val="20"/>
          <w:szCs w:val="20"/>
        </w:rPr>
        <w:t>Developed a powerful Single Page application using React, Redux and ES 2016.</w:t>
      </w:r>
    </w:p>
    <w:p w14:paraId="2ACAE209" w14:textId="77777777" w:rsidR="0093481F" w:rsidRPr="00CE25D5" w:rsidRDefault="0093481F" w:rsidP="00FE2206">
      <w:pPr>
        <w:pStyle w:val="ListParagraph"/>
        <w:widowControl/>
        <w:numPr>
          <w:ilvl w:val="0"/>
          <w:numId w:val="48"/>
        </w:numPr>
        <w:suppressAutoHyphens w:val="0"/>
        <w:contextualSpacing/>
        <w:jc w:val="both"/>
        <w:rPr>
          <w:rFonts w:asciiTheme="minorHAnsi" w:hAnsiTheme="minorHAnsi" w:cstheme="minorHAnsi"/>
          <w:bCs/>
          <w:sz w:val="20"/>
          <w:szCs w:val="20"/>
        </w:rPr>
      </w:pPr>
      <w:r w:rsidRPr="00CE25D5">
        <w:rPr>
          <w:rFonts w:asciiTheme="minorHAnsi" w:hAnsiTheme="minorHAnsi" w:cstheme="minorHAnsi"/>
          <w:bCs/>
          <w:sz w:val="20"/>
          <w:szCs w:val="20"/>
        </w:rPr>
        <w:t>Implemented reusable components using React JS which are used in multiple internal projects.</w:t>
      </w:r>
    </w:p>
    <w:p w14:paraId="444E4C0F" w14:textId="77777777" w:rsidR="0093481F" w:rsidRPr="00CE25D5" w:rsidRDefault="0093481F" w:rsidP="00FE2206">
      <w:pPr>
        <w:pStyle w:val="ListParagraph"/>
        <w:widowControl/>
        <w:numPr>
          <w:ilvl w:val="0"/>
          <w:numId w:val="48"/>
        </w:numPr>
        <w:suppressAutoHyphens w:val="0"/>
        <w:contextualSpacing/>
        <w:jc w:val="both"/>
        <w:rPr>
          <w:rFonts w:asciiTheme="minorHAnsi" w:hAnsiTheme="minorHAnsi" w:cstheme="minorHAnsi"/>
          <w:bCs/>
          <w:sz w:val="20"/>
          <w:szCs w:val="20"/>
        </w:rPr>
      </w:pPr>
      <w:r w:rsidRPr="00CE25D5">
        <w:rPr>
          <w:rFonts w:asciiTheme="minorHAnsi" w:hAnsiTheme="minorHAnsi" w:cstheme="minorHAnsi"/>
          <w:bCs/>
          <w:sz w:val="20"/>
          <w:szCs w:val="20"/>
        </w:rPr>
        <w:t>Redesigning site with everything from contact page to landing page all using React JS.</w:t>
      </w:r>
    </w:p>
    <w:p w14:paraId="0AC8BEA8" w14:textId="77777777" w:rsidR="0093481F" w:rsidRPr="00CE25D5" w:rsidRDefault="0093481F" w:rsidP="00FE2206">
      <w:pPr>
        <w:pStyle w:val="ListParagraph"/>
        <w:widowControl/>
        <w:numPr>
          <w:ilvl w:val="0"/>
          <w:numId w:val="48"/>
        </w:numPr>
        <w:suppressAutoHyphens w:val="0"/>
        <w:contextualSpacing/>
        <w:jc w:val="both"/>
        <w:rPr>
          <w:rFonts w:asciiTheme="minorHAnsi" w:hAnsiTheme="minorHAnsi" w:cstheme="minorHAnsi"/>
          <w:bCs/>
          <w:sz w:val="20"/>
          <w:szCs w:val="20"/>
        </w:rPr>
      </w:pPr>
      <w:r w:rsidRPr="00CE25D5">
        <w:rPr>
          <w:rFonts w:asciiTheme="minorHAnsi" w:hAnsiTheme="minorHAnsi" w:cstheme="minorHAnsi"/>
          <w:bCs/>
          <w:sz w:val="20"/>
          <w:szCs w:val="20"/>
        </w:rPr>
        <w:t>Worked with React Router for developing Single Page Application SPAs.</w:t>
      </w:r>
    </w:p>
    <w:p w14:paraId="5246F963" w14:textId="77777777" w:rsidR="0093481F" w:rsidRPr="00CE25D5" w:rsidRDefault="0093481F" w:rsidP="00FE2206">
      <w:pPr>
        <w:pStyle w:val="ListParagraph"/>
        <w:widowControl/>
        <w:numPr>
          <w:ilvl w:val="0"/>
          <w:numId w:val="48"/>
        </w:numPr>
        <w:suppressAutoHyphens w:val="0"/>
        <w:contextualSpacing/>
        <w:jc w:val="both"/>
        <w:rPr>
          <w:rFonts w:asciiTheme="minorHAnsi" w:hAnsiTheme="minorHAnsi" w:cstheme="minorHAnsi"/>
          <w:bCs/>
          <w:sz w:val="20"/>
          <w:szCs w:val="20"/>
        </w:rPr>
      </w:pPr>
      <w:r w:rsidRPr="00CE25D5">
        <w:rPr>
          <w:rFonts w:asciiTheme="minorHAnsi" w:hAnsiTheme="minorHAnsi" w:cstheme="minorHAnsi"/>
          <w:bCs/>
          <w:sz w:val="20"/>
          <w:szCs w:val="20"/>
        </w:rPr>
        <w:t>Used D3 JScharting library to develop reusable charting Backbone module.</w:t>
      </w:r>
    </w:p>
    <w:p w14:paraId="07DA3A50" w14:textId="77777777" w:rsidR="0093481F" w:rsidRPr="00CE25D5" w:rsidRDefault="0093481F" w:rsidP="00FE2206">
      <w:pPr>
        <w:pStyle w:val="ListParagraph"/>
        <w:widowControl/>
        <w:numPr>
          <w:ilvl w:val="0"/>
          <w:numId w:val="48"/>
        </w:numPr>
        <w:suppressAutoHyphens w:val="0"/>
        <w:contextualSpacing/>
        <w:jc w:val="both"/>
        <w:rPr>
          <w:rFonts w:asciiTheme="minorHAnsi" w:hAnsiTheme="minorHAnsi" w:cstheme="minorHAnsi"/>
          <w:bCs/>
          <w:sz w:val="20"/>
          <w:szCs w:val="20"/>
        </w:rPr>
      </w:pPr>
      <w:r w:rsidRPr="00CE25D5">
        <w:rPr>
          <w:rFonts w:asciiTheme="minorHAnsi" w:hAnsiTheme="minorHAnsi" w:cstheme="minorHAnsi"/>
          <w:bCs/>
          <w:sz w:val="20"/>
          <w:szCs w:val="20"/>
        </w:rPr>
        <w:t>Used jQuery to traverse through a DOM tree and manipulated the nodes in the tree and      implemented the Drag and Drop functionality using jQuery framework. </w:t>
      </w:r>
    </w:p>
    <w:p w14:paraId="39142D03" w14:textId="55E347EC" w:rsidR="00CE25D5" w:rsidRPr="00CE25D5" w:rsidRDefault="00CE25D5" w:rsidP="00FE2206">
      <w:pPr>
        <w:pStyle w:val="ListParagraph"/>
        <w:widowControl/>
        <w:numPr>
          <w:ilvl w:val="0"/>
          <w:numId w:val="48"/>
        </w:numPr>
        <w:suppressAutoHyphens w:val="0"/>
        <w:contextualSpacing/>
        <w:jc w:val="both"/>
        <w:rPr>
          <w:rFonts w:asciiTheme="minorHAnsi" w:hAnsiTheme="minorHAnsi" w:cstheme="minorHAnsi"/>
          <w:sz w:val="20"/>
          <w:szCs w:val="20"/>
        </w:rPr>
      </w:pPr>
      <w:bookmarkStart w:id="1" w:name="_Hlk498619046"/>
      <w:r w:rsidRPr="00CE25D5">
        <w:rPr>
          <w:rFonts w:asciiTheme="minorHAnsi" w:hAnsiTheme="minorHAnsi" w:cstheme="minorHAnsi"/>
          <w:bCs/>
          <w:sz w:val="20"/>
          <w:szCs w:val="20"/>
        </w:rPr>
        <w:t>Proficient in building Web User Interface (UI) using HTML5, CSS3 and JavaScript and MVC frameworks - ReactJS and Redux</w:t>
      </w:r>
      <w:r w:rsidRPr="00CE25D5">
        <w:rPr>
          <w:rFonts w:asciiTheme="minorHAnsi" w:hAnsiTheme="minorHAnsi" w:cstheme="minorHAnsi"/>
          <w:b/>
          <w:sz w:val="20"/>
          <w:szCs w:val="20"/>
        </w:rPr>
        <w:t>.</w:t>
      </w:r>
      <w:bookmarkEnd w:id="1"/>
    </w:p>
    <w:p w14:paraId="59FBBF64" w14:textId="77777777" w:rsidR="0093481F" w:rsidRPr="00E21A0D" w:rsidRDefault="0093481F" w:rsidP="00FE2206">
      <w:pPr>
        <w:numPr>
          <w:ilvl w:val="0"/>
          <w:numId w:val="48"/>
        </w:numPr>
        <w:suppressAutoHyphens w:val="0"/>
        <w:jc w:val="both"/>
        <w:rPr>
          <w:rFonts w:asciiTheme="minorHAnsi" w:hAnsiTheme="minorHAnsi" w:cstheme="minorHAnsi"/>
          <w:sz w:val="20"/>
          <w:szCs w:val="20"/>
        </w:rPr>
      </w:pPr>
      <w:r w:rsidRPr="00E21A0D">
        <w:rPr>
          <w:rFonts w:asciiTheme="minorHAnsi" w:hAnsiTheme="minorHAnsi" w:cstheme="minorHAnsi"/>
          <w:sz w:val="20"/>
          <w:szCs w:val="20"/>
        </w:rPr>
        <w:t>Pair programmed to write snapshot tests in Jest with Enzyme for React Native components, increasing code.</w:t>
      </w:r>
    </w:p>
    <w:p w14:paraId="29EA3F3D" w14:textId="66429175" w:rsidR="0093481F" w:rsidRPr="00E21A0D" w:rsidRDefault="0093481F" w:rsidP="00FE2206">
      <w:pPr>
        <w:numPr>
          <w:ilvl w:val="0"/>
          <w:numId w:val="48"/>
        </w:numPr>
        <w:suppressAutoHyphens w:val="0"/>
        <w:jc w:val="both"/>
        <w:rPr>
          <w:rFonts w:asciiTheme="minorHAnsi" w:hAnsiTheme="minorHAnsi" w:cstheme="minorHAnsi"/>
          <w:sz w:val="20"/>
          <w:szCs w:val="20"/>
        </w:rPr>
      </w:pPr>
      <w:r w:rsidRPr="00E21A0D">
        <w:rPr>
          <w:rFonts w:asciiTheme="minorHAnsi" w:hAnsiTheme="minorHAnsi" w:cstheme="minorHAnsi"/>
          <w:sz w:val="20"/>
          <w:szCs w:val="20"/>
        </w:rPr>
        <w:t xml:space="preserve">Performed UNIT testing with </w:t>
      </w:r>
      <w:r w:rsidR="00145C37">
        <w:rPr>
          <w:rFonts w:asciiTheme="minorHAnsi" w:hAnsiTheme="minorHAnsi" w:cstheme="minorHAnsi"/>
          <w:b/>
          <w:sz w:val="20"/>
          <w:szCs w:val="20"/>
        </w:rPr>
        <w:t xml:space="preserve"> </w:t>
      </w:r>
      <w:r w:rsidRPr="00E21A0D">
        <w:rPr>
          <w:rFonts w:asciiTheme="minorHAnsi" w:hAnsiTheme="minorHAnsi" w:cstheme="minorHAnsi"/>
          <w:b/>
          <w:sz w:val="20"/>
          <w:szCs w:val="20"/>
        </w:rPr>
        <w:t xml:space="preserve"> </w:t>
      </w:r>
      <w:r w:rsidRPr="00E21A0D">
        <w:rPr>
          <w:rFonts w:asciiTheme="minorHAnsi" w:hAnsiTheme="minorHAnsi" w:cstheme="minorHAnsi"/>
          <w:sz w:val="20"/>
          <w:szCs w:val="20"/>
        </w:rPr>
        <w:t xml:space="preserve">and </w:t>
      </w:r>
      <w:r w:rsidRPr="00E21A0D">
        <w:rPr>
          <w:rFonts w:asciiTheme="minorHAnsi" w:hAnsiTheme="minorHAnsi" w:cstheme="minorHAnsi"/>
          <w:b/>
          <w:sz w:val="20"/>
          <w:szCs w:val="20"/>
        </w:rPr>
        <w:t>enzyme</w:t>
      </w:r>
      <w:r w:rsidRPr="00E21A0D">
        <w:rPr>
          <w:rFonts w:asciiTheme="minorHAnsi" w:hAnsiTheme="minorHAnsi" w:cstheme="minorHAnsi"/>
          <w:sz w:val="20"/>
          <w:szCs w:val="20"/>
        </w:rPr>
        <w:t xml:space="preserve"> and develops web services using RESTful API.</w:t>
      </w:r>
    </w:p>
    <w:p w14:paraId="1A88CDD2" w14:textId="77777777" w:rsidR="0093481F" w:rsidRPr="00E21A0D" w:rsidRDefault="0093481F" w:rsidP="00FE2206">
      <w:pPr>
        <w:numPr>
          <w:ilvl w:val="0"/>
          <w:numId w:val="48"/>
        </w:numPr>
        <w:suppressAutoHyphens w:val="0"/>
        <w:jc w:val="both"/>
        <w:rPr>
          <w:rFonts w:asciiTheme="minorHAnsi" w:hAnsiTheme="minorHAnsi" w:cstheme="minorHAnsi"/>
          <w:sz w:val="20"/>
          <w:szCs w:val="20"/>
        </w:rPr>
      </w:pPr>
      <w:r w:rsidRPr="00E21A0D">
        <w:rPr>
          <w:rFonts w:asciiTheme="minorHAnsi" w:hAnsiTheme="minorHAnsi" w:cstheme="minorHAnsi"/>
          <w:sz w:val="20"/>
          <w:szCs w:val="20"/>
          <w:shd w:val="clear" w:color="auto" w:fill="FFFFFF"/>
        </w:rPr>
        <w:t xml:space="preserve">Produced content pages with </w:t>
      </w:r>
      <w:r w:rsidRPr="00E21A0D">
        <w:rPr>
          <w:rFonts w:asciiTheme="minorHAnsi" w:hAnsiTheme="minorHAnsi" w:cstheme="minorHAnsi"/>
          <w:b/>
          <w:sz w:val="20"/>
          <w:szCs w:val="20"/>
          <w:shd w:val="clear" w:color="auto" w:fill="FFFFFF"/>
        </w:rPr>
        <w:t>CSS3</w:t>
      </w:r>
      <w:r w:rsidRPr="00E21A0D">
        <w:rPr>
          <w:rFonts w:asciiTheme="minorHAnsi" w:hAnsiTheme="minorHAnsi" w:cstheme="minorHAnsi"/>
          <w:sz w:val="20"/>
          <w:szCs w:val="20"/>
          <w:shd w:val="clear" w:color="auto" w:fill="FFFFFF"/>
        </w:rPr>
        <w:t xml:space="preserve"> and </w:t>
      </w:r>
      <w:r w:rsidRPr="00E21A0D">
        <w:rPr>
          <w:rFonts w:asciiTheme="minorHAnsi" w:hAnsiTheme="minorHAnsi" w:cstheme="minorHAnsi"/>
          <w:b/>
          <w:sz w:val="20"/>
          <w:szCs w:val="20"/>
          <w:shd w:val="clear" w:color="auto" w:fill="FFFFFF"/>
        </w:rPr>
        <w:t xml:space="preserve">SASS </w:t>
      </w:r>
      <w:r w:rsidRPr="00E21A0D">
        <w:rPr>
          <w:rFonts w:asciiTheme="minorHAnsi" w:hAnsiTheme="minorHAnsi" w:cstheme="minorHAnsi"/>
          <w:sz w:val="20"/>
          <w:szCs w:val="20"/>
          <w:shd w:val="clear" w:color="auto" w:fill="FFFFFF"/>
        </w:rPr>
        <w:t>layout and style markup presentations. </w:t>
      </w:r>
    </w:p>
    <w:p w14:paraId="0D4CAFC8" w14:textId="77777777" w:rsidR="0093481F" w:rsidRPr="00CE25D5" w:rsidRDefault="0093481F" w:rsidP="00FE2206">
      <w:pPr>
        <w:numPr>
          <w:ilvl w:val="0"/>
          <w:numId w:val="48"/>
        </w:numPr>
        <w:suppressAutoHyphens w:val="0"/>
        <w:jc w:val="both"/>
        <w:rPr>
          <w:rFonts w:asciiTheme="minorHAnsi" w:hAnsiTheme="minorHAnsi" w:cstheme="minorHAnsi"/>
          <w:sz w:val="20"/>
          <w:szCs w:val="20"/>
        </w:rPr>
      </w:pPr>
      <w:r w:rsidRPr="00E21A0D">
        <w:rPr>
          <w:rFonts w:asciiTheme="minorHAnsi" w:hAnsiTheme="minorHAnsi" w:cstheme="minorHAnsi"/>
          <w:sz w:val="20"/>
          <w:szCs w:val="20"/>
          <w:shd w:val="clear" w:color="auto" w:fill="FFFFFF"/>
        </w:rPr>
        <w:lastRenderedPageBreak/>
        <w:t>Used</w:t>
      </w:r>
      <w:r w:rsidRPr="00E21A0D">
        <w:rPr>
          <w:rFonts w:asciiTheme="minorHAnsi" w:hAnsiTheme="minorHAnsi" w:cstheme="minorHAnsi"/>
          <w:b/>
          <w:sz w:val="20"/>
          <w:szCs w:val="20"/>
          <w:shd w:val="clear" w:color="auto" w:fill="FFFFFF"/>
        </w:rPr>
        <w:t xml:space="preserve"> jQuery</w:t>
      </w:r>
      <w:r w:rsidRPr="00E21A0D">
        <w:rPr>
          <w:rFonts w:asciiTheme="minorHAnsi" w:hAnsiTheme="minorHAnsi" w:cstheme="minorHAnsi"/>
          <w:sz w:val="20"/>
          <w:szCs w:val="20"/>
          <w:shd w:val="clear" w:color="auto" w:fill="FFFFFF"/>
        </w:rPr>
        <w:t xml:space="preserve"> to make the frontend components interact with the JavaScript functions to add dynamism to the web pages at the client side. </w:t>
      </w:r>
    </w:p>
    <w:p w14:paraId="5A8AB91F" w14:textId="6A576D89" w:rsidR="00CE25D5" w:rsidRPr="00CE25D5" w:rsidRDefault="00CE25D5" w:rsidP="00FE2206">
      <w:pPr>
        <w:pStyle w:val="ListParagraph"/>
        <w:widowControl/>
        <w:numPr>
          <w:ilvl w:val="0"/>
          <w:numId w:val="48"/>
        </w:numPr>
        <w:suppressAutoHyphens w:val="0"/>
        <w:contextualSpacing/>
        <w:jc w:val="both"/>
        <w:rPr>
          <w:rFonts w:asciiTheme="minorHAnsi" w:hAnsiTheme="minorHAnsi" w:cstheme="minorHAnsi"/>
          <w:sz w:val="20"/>
          <w:szCs w:val="20"/>
        </w:rPr>
      </w:pPr>
      <w:r w:rsidRPr="00CE25D5">
        <w:rPr>
          <w:rFonts w:asciiTheme="minorHAnsi" w:hAnsiTheme="minorHAnsi" w:cstheme="minorHAnsi"/>
          <w:bCs/>
          <w:sz w:val="20"/>
          <w:szCs w:val="20"/>
        </w:rPr>
        <w:t>Experienced in working with Redux architecture using complex Object-Oriented concepts in improving the performance of the websites. Worked on high-level build tools like Grunt and Gulp.</w:t>
      </w:r>
    </w:p>
    <w:p w14:paraId="520051DD" w14:textId="77777777" w:rsidR="0093481F" w:rsidRPr="00E21A0D" w:rsidRDefault="0093481F" w:rsidP="00FE2206">
      <w:pPr>
        <w:numPr>
          <w:ilvl w:val="0"/>
          <w:numId w:val="48"/>
        </w:numPr>
        <w:suppressAutoHyphens w:val="0"/>
        <w:jc w:val="both"/>
        <w:rPr>
          <w:rFonts w:asciiTheme="minorHAnsi" w:hAnsiTheme="minorHAnsi" w:cstheme="minorHAnsi"/>
          <w:sz w:val="20"/>
          <w:szCs w:val="20"/>
        </w:rPr>
      </w:pPr>
      <w:r w:rsidRPr="00E21A0D">
        <w:rPr>
          <w:rFonts w:asciiTheme="minorHAnsi" w:hAnsiTheme="minorHAnsi" w:cstheme="minorHAnsi"/>
          <w:sz w:val="20"/>
          <w:szCs w:val="20"/>
        </w:rPr>
        <w:t xml:space="preserve">Involved in creating, modifying and tuning </w:t>
      </w:r>
      <w:r w:rsidRPr="00E21A0D">
        <w:rPr>
          <w:rFonts w:asciiTheme="minorHAnsi" w:hAnsiTheme="minorHAnsi" w:cstheme="minorHAnsi"/>
          <w:b/>
          <w:sz w:val="20"/>
          <w:szCs w:val="20"/>
        </w:rPr>
        <w:t>SQL</w:t>
      </w:r>
      <w:r w:rsidRPr="00E21A0D">
        <w:rPr>
          <w:rFonts w:asciiTheme="minorHAnsi" w:hAnsiTheme="minorHAnsi" w:cstheme="minorHAnsi"/>
          <w:sz w:val="20"/>
          <w:szCs w:val="20"/>
        </w:rPr>
        <w:t xml:space="preserve"> queries, prepared statements and stored procedures used by the application</w:t>
      </w:r>
    </w:p>
    <w:p w14:paraId="71516CB0" w14:textId="77777777" w:rsidR="0093481F" w:rsidRPr="00E21A0D" w:rsidRDefault="0093481F" w:rsidP="00FE2206">
      <w:pPr>
        <w:numPr>
          <w:ilvl w:val="0"/>
          <w:numId w:val="48"/>
        </w:numPr>
        <w:suppressAutoHyphens w:val="0"/>
        <w:jc w:val="both"/>
        <w:rPr>
          <w:rFonts w:asciiTheme="minorHAnsi" w:hAnsiTheme="minorHAnsi" w:cstheme="minorHAnsi"/>
          <w:sz w:val="20"/>
          <w:szCs w:val="20"/>
        </w:rPr>
      </w:pPr>
      <w:r w:rsidRPr="00E21A0D">
        <w:rPr>
          <w:rFonts w:asciiTheme="minorHAnsi" w:hAnsiTheme="minorHAnsi" w:cstheme="minorHAnsi"/>
          <w:sz w:val="20"/>
          <w:szCs w:val="20"/>
        </w:rPr>
        <w:t xml:space="preserve">Worked with </w:t>
      </w:r>
      <w:r w:rsidRPr="00E21A0D">
        <w:rPr>
          <w:rFonts w:asciiTheme="minorHAnsi" w:hAnsiTheme="minorHAnsi" w:cstheme="minorHAnsi"/>
          <w:b/>
          <w:sz w:val="20"/>
          <w:szCs w:val="20"/>
        </w:rPr>
        <w:t>Jasmine</w:t>
      </w:r>
      <w:r w:rsidRPr="00E21A0D">
        <w:rPr>
          <w:rFonts w:asciiTheme="minorHAnsi" w:hAnsiTheme="minorHAnsi" w:cstheme="minorHAnsi"/>
          <w:sz w:val="20"/>
          <w:szCs w:val="20"/>
        </w:rPr>
        <w:t xml:space="preserve"> in testing and performed Unit testing and execution testing utilizing </w:t>
      </w:r>
      <w:r w:rsidRPr="00E21A0D">
        <w:rPr>
          <w:rFonts w:asciiTheme="minorHAnsi" w:hAnsiTheme="minorHAnsi" w:cstheme="minorHAnsi"/>
          <w:b/>
          <w:sz w:val="20"/>
          <w:szCs w:val="20"/>
        </w:rPr>
        <w:t>J UNIT</w:t>
      </w:r>
      <w:r w:rsidRPr="00E21A0D">
        <w:rPr>
          <w:rFonts w:asciiTheme="minorHAnsi" w:hAnsiTheme="minorHAnsi" w:cstheme="minorHAnsi"/>
          <w:sz w:val="20"/>
          <w:szCs w:val="20"/>
        </w:rPr>
        <w:t> </w:t>
      </w:r>
    </w:p>
    <w:p w14:paraId="5BC3A13C" w14:textId="77777777" w:rsidR="0093481F" w:rsidRPr="00E21A0D" w:rsidRDefault="0093481F" w:rsidP="00FE2206">
      <w:pPr>
        <w:numPr>
          <w:ilvl w:val="0"/>
          <w:numId w:val="48"/>
        </w:numPr>
        <w:suppressAutoHyphens w:val="0"/>
        <w:jc w:val="both"/>
        <w:rPr>
          <w:rFonts w:asciiTheme="minorHAnsi" w:hAnsiTheme="minorHAnsi" w:cstheme="minorHAnsi"/>
          <w:sz w:val="20"/>
          <w:szCs w:val="20"/>
        </w:rPr>
      </w:pPr>
      <w:r w:rsidRPr="00E21A0D">
        <w:rPr>
          <w:rFonts w:asciiTheme="minorHAnsi" w:hAnsiTheme="minorHAnsi" w:cstheme="minorHAnsi"/>
          <w:sz w:val="20"/>
          <w:szCs w:val="20"/>
        </w:rPr>
        <w:t>Used JIRA for task and work tracking and maintain the history of bugs/issues on everyday basis and GIT as a version control.</w:t>
      </w:r>
    </w:p>
    <w:p w14:paraId="7B0D5A07" w14:textId="77777777" w:rsidR="0093481F" w:rsidRPr="00E21A0D" w:rsidRDefault="0093481F" w:rsidP="00FE2206">
      <w:pPr>
        <w:numPr>
          <w:ilvl w:val="0"/>
          <w:numId w:val="48"/>
        </w:numPr>
        <w:suppressAutoHyphens w:val="0"/>
        <w:jc w:val="both"/>
        <w:rPr>
          <w:rFonts w:asciiTheme="minorHAnsi" w:hAnsiTheme="minorHAnsi" w:cstheme="minorHAnsi"/>
          <w:sz w:val="20"/>
          <w:szCs w:val="20"/>
        </w:rPr>
      </w:pPr>
      <w:r w:rsidRPr="00E21A0D">
        <w:rPr>
          <w:rFonts w:asciiTheme="minorHAnsi" w:hAnsiTheme="minorHAnsi" w:cstheme="minorHAnsi"/>
          <w:sz w:val="20"/>
          <w:szCs w:val="20"/>
        </w:rPr>
        <w:t xml:space="preserve">Created MySQL databases and granted user privileges to </w:t>
      </w:r>
      <w:r w:rsidRPr="00E21A0D">
        <w:rPr>
          <w:rFonts w:asciiTheme="minorHAnsi" w:hAnsiTheme="minorHAnsi" w:cstheme="minorHAnsi"/>
          <w:b/>
          <w:sz w:val="20"/>
          <w:szCs w:val="20"/>
        </w:rPr>
        <w:t>MySQL</w:t>
      </w:r>
      <w:r w:rsidRPr="00E21A0D">
        <w:rPr>
          <w:rFonts w:asciiTheme="minorHAnsi" w:hAnsiTheme="minorHAnsi" w:cstheme="minorHAnsi"/>
          <w:sz w:val="20"/>
          <w:szCs w:val="20"/>
        </w:rPr>
        <w:t xml:space="preserve"> users.</w:t>
      </w:r>
    </w:p>
    <w:p w14:paraId="4A43B993" w14:textId="77777777" w:rsidR="0093481F" w:rsidRPr="00E21A0D" w:rsidRDefault="0093481F" w:rsidP="00FE2206">
      <w:pPr>
        <w:numPr>
          <w:ilvl w:val="0"/>
          <w:numId w:val="48"/>
        </w:numPr>
        <w:suppressAutoHyphens w:val="0"/>
        <w:jc w:val="both"/>
        <w:rPr>
          <w:rFonts w:asciiTheme="minorHAnsi" w:hAnsiTheme="minorHAnsi" w:cstheme="minorHAnsi"/>
          <w:sz w:val="20"/>
          <w:szCs w:val="20"/>
        </w:rPr>
      </w:pPr>
      <w:r w:rsidRPr="00E21A0D">
        <w:rPr>
          <w:rFonts w:asciiTheme="minorHAnsi" w:hAnsiTheme="minorHAnsi" w:cstheme="minorHAnsi"/>
          <w:sz w:val="20"/>
          <w:szCs w:val="20"/>
        </w:rPr>
        <w:t>Implemented </w:t>
      </w:r>
      <w:r w:rsidRPr="00E21A0D">
        <w:rPr>
          <w:rFonts w:asciiTheme="minorHAnsi" w:hAnsiTheme="minorHAnsi" w:cstheme="minorHAnsi"/>
          <w:b/>
          <w:sz w:val="20"/>
          <w:szCs w:val="20"/>
        </w:rPr>
        <w:t>CI</w:t>
      </w:r>
      <w:r w:rsidRPr="00E21A0D">
        <w:rPr>
          <w:rFonts w:asciiTheme="minorHAnsi" w:hAnsiTheme="minorHAnsi" w:cstheme="minorHAnsi"/>
          <w:sz w:val="20"/>
          <w:szCs w:val="20"/>
        </w:rPr>
        <w:t> and </w:t>
      </w:r>
      <w:r w:rsidRPr="00E21A0D">
        <w:rPr>
          <w:rFonts w:asciiTheme="minorHAnsi" w:hAnsiTheme="minorHAnsi" w:cstheme="minorHAnsi"/>
          <w:b/>
          <w:sz w:val="20"/>
          <w:szCs w:val="20"/>
        </w:rPr>
        <w:t xml:space="preserve">CD </w:t>
      </w:r>
      <w:r w:rsidRPr="00E21A0D">
        <w:rPr>
          <w:rFonts w:asciiTheme="minorHAnsi" w:hAnsiTheme="minorHAnsi" w:cstheme="minorHAnsi"/>
          <w:sz w:val="20"/>
          <w:szCs w:val="20"/>
        </w:rPr>
        <w:t>Pipelines in Jenkins and wrote multiple shell scripts.</w:t>
      </w:r>
    </w:p>
    <w:p w14:paraId="23331FFC" w14:textId="77777777" w:rsidR="0093481F" w:rsidRPr="00E21A0D" w:rsidRDefault="0093481F" w:rsidP="00FE2206">
      <w:pPr>
        <w:numPr>
          <w:ilvl w:val="0"/>
          <w:numId w:val="48"/>
        </w:numPr>
        <w:suppressAutoHyphens w:val="0"/>
        <w:jc w:val="both"/>
        <w:rPr>
          <w:rFonts w:asciiTheme="minorHAnsi" w:hAnsiTheme="minorHAnsi" w:cstheme="minorHAnsi"/>
          <w:sz w:val="20"/>
          <w:szCs w:val="20"/>
        </w:rPr>
      </w:pPr>
      <w:r w:rsidRPr="00E21A0D">
        <w:rPr>
          <w:rFonts w:asciiTheme="minorHAnsi" w:hAnsiTheme="minorHAnsi" w:cstheme="minorHAnsi"/>
          <w:sz w:val="20"/>
          <w:szCs w:val="20"/>
        </w:rPr>
        <w:t xml:space="preserve">Involved in improving the functionality of webpage by using </w:t>
      </w:r>
      <w:r w:rsidRPr="00E21A0D">
        <w:rPr>
          <w:rFonts w:asciiTheme="minorHAnsi" w:hAnsiTheme="minorHAnsi" w:cstheme="minorHAnsi"/>
          <w:b/>
          <w:sz w:val="20"/>
          <w:szCs w:val="20"/>
        </w:rPr>
        <w:t>LESS.</w:t>
      </w:r>
    </w:p>
    <w:p w14:paraId="7B5EC961" w14:textId="77777777" w:rsidR="0093481F" w:rsidRPr="00E21A0D" w:rsidRDefault="0093481F" w:rsidP="00FE2206">
      <w:pPr>
        <w:numPr>
          <w:ilvl w:val="0"/>
          <w:numId w:val="48"/>
        </w:numPr>
        <w:suppressAutoHyphens w:val="0"/>
        <w:jc w:val="both"/>
        <w:rPr>
          <w:rFonts w:asciiTheme="minorHAnsi" w:hAnsiTheme="minorHAnsi" w:cstheme="minorHAnsi"/>
          <w:sz w:val="20"/>
          <w:szCs w:val="20"/>
        </w:rPr>
      </w:pPr>
      <w:r w:rsidRPr="00E21A0D">
        <w:rPr>
          <w:rFonts w:asciiTheme="minorHAnsi" w:hAnsiTheme="minorHAnsi" w:cstheme="minorHAnsi"/>
          <w:sz w:val="20"/>
          <w:szCs w:val="20"/>
          <w:shd w:val="clear" w:color="auto" w:fill="FFFFFF"/>
        </w:rPr>
        <w:t>Developed user interface by using the </w:t>
      </w:r>
      <w:r w:rsidRPr="00E21A0D">
        <w:rPr>
          <w:rFonts w:asciiTheme="minorHAnsi" w:hAnsiTheme="minorHAnsi" w:cstheme="minorHAnsi"/>
          <w:b/>
          <w:sz w:val="20"/>
          <w:szCs w:val="20"/>
          <w:shd w:val="clear" w:color="auto" w:fill="FFFFFF"/>
        </w:rPr>
        <w:t>React.JS</w:t>
      </w:r>
      <w:r w:rsidRPr="00E21A0D">
        <w:rPr>
          <w:rFonts w:asciiTheme="minorHAnsi" w:hAnsiTheme="minorHAnsi" w:cstheme="minorHAnsi"/>
          <w:sz w:val="20"/>
          <w:szCs w:val="20"/>
          <w:shd w:val="clear" w:color="auto" w:fill="FFFFFF"/>
        </w:rPr>
        <w:t>, Flux for SPA development. </w:t>
      </w:r>
    </w:p>
    <w:p w14:paraId="7E608F56" w14:textId="77777777" w:rsidR="0093481F" w:rsidRPr="00E21A0D" w:rsidRDefault="0093481F" w:rsidP="00FE2206">
      <w:pPr>
        <w:ind w:left="720"/>
        <w:jc w:val="both"/>
        <w:rPr>
          <w:rFonts w:asciiTheme="minorHAnsi" w:hAnsiTheme="minorHAnsi" w:cstheme="minorHAnsi"/>
          <w:sz w:val="20"/>
          <w:szCs w:val="20"/>
        </w:rPr>
      </w:pPr>
    </w:p>
    <w:p w14:paraId="5967D53F" w14:textId="77777777" w:rsidR="0093481F" w:rsidRPr="00E21A0D" w:rsidRDefault="0093481F" w:rsidP="00FE2206">
      <w:pPr>
        <w:jc w:val="both"/>
        <w:rPr>
          <w:rFonts w:asciiTheme="minorHAnsi" w:hAnsiTheme="minorHAnsi" w:cstheme="minorHAnsi"/>
          <w:sz w:val="20"/>
          <w:szCs w:val="20"/>
        </w:rPr>
      </w:pPr>
      <w:r w:rsidRPr="00E21A0D">
        <w:rPr>
          <w:rFonts w:asciiTheme="minorHAnsi" w:hAnsiTheme="minorHAnsi" w:cstheme="minorHAnsi"/>
          <w:b/>
          <w:sz w:val="20"/>
          <w:szCs w:val="20"/>
          <w:u w:val="single"/>
        </w:rPr>
        <w:t xml:space="preserve">Environment: </w:t>
      </w:r>
      <w:r w:rsidRPr="00E21A0D">
        <w:rPr>
          <w:rFonts w:asciiTheme="minorHAnsi" w:hAnsiTheme="minorHAnsi" w:cstheme="minorHAnsi"/>
          <w:sz w:val="20"/>
          <w:szCs w:val="20"/>
          <w:shd w:val="clear" w:color="auto" w:fill="FFFFFF"/>
        </w:rPr>
        <w:t>HTML, CSS, JavaScript, jQuery, Redux, JSON, Ajax, Single Page Application (SPA), JAVA, Bootstrap, Express JS, Adobe Flex, Node JS, RWD, CSS3, Materialize, JavaScript, Grunt, UML, Agile, Springs, Struts, JSF, Chai, Tomcat, Eclipse, WebStorm, CI/CD, Jest, Mocha.</w:t>
      </w:r>
    </w:p>
    <w:p w14:paraId="7F6CA73A" w14:textId="77777777" w:rsidR="0093481F" w:rsidRDefault="0093481F" w:rsidP="00FE2206">
      <w:pPr>
        <w:jc w:val="both"/>
        <w:rPr>
          <w:rFonts w:asciiTheme="minorHAnsi" w:hAnsiTheme="minorHAnsi" w:cstheme="minorHAnsi"/>
          <w:sz w:val="22"/>
          <w:szCs w:val="22"/>
        </w:rPr>
      </w:pPr>
    </w:p>
    <w:p w14:paraId="06585801" w14:textId="77777777" w:rsidR="00041F58" w:rsidRDefault="00041F58" w:rsidP="00FE2206">
      <w:pPr>
        <w:jc w:val="both"/>
        <w:rPr>
          <w:rFonts w:asciiTheme="minorHAnsi" w:hAnsiTheme="minorHAnsi" w:cstheme="minorHAnsi"/>
          <w:sz w:val="22"/>
          <w:szCs w:val="22"/>
        </w:rPr>
      </w:pPr>
    </w:p>
    <w:p w14:paraId="0634E27A" w14:textId="77777777" w:rsidR="00041F58" w:rsidRPr="00041F58" w:rsidRDefault="00041F58" w:rsidP="00FE2206">
      <w:pPr>
        <w:pStyle w:val="ListParagraph"/>
        <w:jc w:val="both"/>
        <w:rPr>
          <w:rFonts w:asciiTheme="minorHAnsi" w:hAnsiTheme="minorHAnsi" w:cstheme="minorHAnsi"/>
          <w:sz w:val="22"/>
          <w:szCs w:val="22"/>
        </w:rPr>
      </w:pPr>
    </w:p>
    <w:sectPr w:rsidR="00041F58" w:rsidRPr="00041F58" w:rsidSect="004812DA">
      <w:headerReference w:type="default" r:id="rId8"/>
      <w:pgSz w:w="12240" w:h="15840"/>
      <w:pgMar w:top="720" w:right="720" w:bottom="720" w:left="72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21CB02" w14:textId="77777777" w:rsidR="004812DA" w:rsidRDefault="004812DA">
      <w:r>
        <w:separator/>
      </w:r>
    </w:p>
  </w:endnote>
  <w:endnote w:type="continuationSeparator" w:id="0">
    <w:p w14:paraId="47D7FEA4" w14:textId="77777777" w:rsidR="004812DA" w:rsidRDefault="004812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²Ó©úÅé">
    <w:altName w:val="Microsoft JhengHei"/>
    <w:panose1 w:val="00000000000000000000"/>
    <w:charset w:val="88"/>
    <w:family w:val="modern"/>
    <w:notTrueType/>
    <w:pitch w:val="default"/>
    <w:sig w:usb0="00000000" w:usb1="08080000" w:usb2="00000010" w:usb3="00000000" w:csb0="00100000"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6FF" w:usb1="420024FF" w:usb2="02000000" w:usb3="00000000" w:csb0="0000019F" w:csb1="00000000"/>
  </w:font>
  <w:font w:name="Helvetica">
    <w:panose1 w:val="020B0504020202020204"/>
    <w:charset w:val="00"/>
    <w:family w:val="swiss"/>
    <w:notTrueTyp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9B08D8" w14:textId="77777777" w:rsidR="004812DA" w:rsidRDefault="004812DA">
      <w:r>
        <w:separator/>
      </w:r>
    </w:p>
  </w:footnote>
  <w:footnote w:type="continuationSeparator" w:id="0">
    <w:p w14:paraId="1C3D4894" w14:textId="77777777" w:rsidR="004812DA" w:rsidRDefault="004812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98C432" w14:textId="77777777" w:rsidR="00C32807" w:rsidRDefault="00C32807" w:rsidP="002D2A19">
    <w:pPr>
      <w:pStyle w:val="Header"/>
    </w:pPr>
  </w:p>
  <w:p w14:paraId="52ABA062" w14:textId="77777777" w:rsidR="00C32807" w:rsidRDefault="00C328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208E463A"/>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0"/>
        </w:tabs>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cs="Wingdings"/>
        <w:sz w:val="20"/>
      </w:rPr>
    </w:lvl>
    <w:lvl w:ilvl="3">
      <w:start w:val="1"/>
      <w:numFmt w:val="bullet"/>
      <w:lvlText w:val=""/>
      <w:lvlJc w:val="left"/>
      <w:pPr>
        <w:tabs>
          <w:tab w:val="num" w:pos="2880"/>
        </w:tabs>
        <w:ind w:left="2880" w:hanging="360"/>
      </w:pPr>
      <w:rPr>
        <w:rFonts w:ascii="Wingdings" w:hAnsi="Wingdings" w:cs="Wingdings"/>
        <w:sz w:val="20"/>
      </w:rPr>
    </w:lvl>
    <w:lvl w:ilvl="4">
      <w:start w:val="1"/>
      <w:numFmt w:val="bullet"/>
      <w:lvlText w:val=""/>
      <w:lvlJc w:val="left"/>
      <w:pPr>
        <w:tabs>
          <w:tab w:val="num" w:pos="3600"/>
        </w:tabs>
        <w:ind w:left="3600" w:hanging="360"/>
      </w:pPr>
      <w:rPr>
        <w:rFonts w:ascii="Wingdings" w:hAnsi="Wingdings" w:cs="Wingdings"/>
        <w:sz w:val="20"/>
      </w:rPr>
    </w:lvl>
    <w:lvl w:ilvl="5">
      <w:start w:val="1"/>
      <w:numFmt w:val="bullet"/>
      <w:lvlText w:val=""/>
      <w:lvlJc w:val="left"/>
      <w:pPr>
        <w:tabs>
          <w:tab w:val="num" w:pos="4320"/>
        </w:tabs>
        <w:ind w:left="4320" w:hanging="360"/>
      </w:pPr>
      <w:rPr>
        <w:rFonts w:ascii="Wingdings" w:hAnsi="Wingdings" w:cs="Wingdings"/>
        <w:sz w:val="20"/>
      </w:rPr>
    </w:lvl>
    <w:lvl w:ilvl="6">
      <w:start w:val="1"/>
      <w:numFmt w:val="bullet"/>
      <w:lvlText w:val=""/>
      <w:lvlJc w:val="left"/>
      <w:pPr>
        <w:tabs>
          <w:tab w:val="num" w:pos="5040"/>
        </w:tabs>
        <w:ind w:left="5040" w:hanging="360"/>
      </w:pPr>
      <w:rPr>
        <w:rFonts w:ascii="Wingdings" w:hAnsi="Wingdings" w:cs="Wingdings"/>
        <w:sz w:val="20"/>
      </w:rPr>
    </w:lvl>
    <w:lvl w:ilvl="7">
      <w:start w:val="1"/>
      <w:numFmt w:val="bullet"/>
      <w:lvlText w:val=""/>
      <w:lvlJc w:val="left"/>
      <w:pPr>
        <w:tabs>
          <w:tab w:val="num" w:pos="5760"/>
        </w:tabs>
        <w:ind w:left="5760" w:hanging="360"/>
      </w:pPr>
      <w:rPr>
        <w:rFonts w:ascii="Wingdings" w:hAnsi="Wingdings" w:cs="Wingdings"/>
        <w:sz w:val="20"/>
      </w:rPr>
    </w:lvl>
    <w:lvl w:ilvl="8">
      <w:start w:val="1"/>
      <w:numFmt w:val="bullet"/>
      <w:lvlText w:val=""/>
      <w:lvlJc w:val="left"/>
      <w:pPr>
        <w:tabs>
          <w:tab w:val="num" w:pos="6480"/>
        </w:tabs>
        <w:ind w:left="6480" w:hanging="360"/>
      </w:pPr>
      <w:rPr>
        <w:rFonts w:ascii="Wingdings" w:hAnsi="Wingdings" w:cs="Wingdings"/>
        <w:sz w:val="20"/>
      </w:rPr>
    </w:lvl>
  </w:abstractNum>
  <w:abstractNum w:abstractNumId="1" w15:restartNumberingAfterBreak="0">
    <w:nsid w:val="00000002"/>
    <w:multiLevelType w:val="singleLevel"/>
    <w:tmpl w:val="00000002"/>
    <w:name w:val="WW8Num19"/>
    <w:lvl w:ilvl="0">
      <w:start w:val="1"/>
      <w:numFmt w:val="bullet"/>
      <w:lvlText w:val=""/>
      <w:lvlJc w:val="left"/>
      <w:pPr>
        <w:tabs>
          <w:tab w:val="num" w:pos="360"/>
        </w:tabs>
        <w:ind w:left="360" w:hanging="360"/>
      </w:pPr>
      <w:rPr>
        <w:rFonts w:ascii="Symbol" w:hAnsi="Symbol"/>
      </w:rPr>
    </w:lvl>
  </w:abstractNum>
  <w:abstractNum w:abstractNumId="2" w15:restartNumberingAfterBreak="0">
    <w:nsid w:val="00000003"/>
    <w:multiLevelType w:val="hybridMultilevel"/>
    <w:tmpl w:val="02DE67CE"/>
    <w:lvl w:ilvl="0" w:tplc="FFFFFFFF">
      <w:start w:val="1"/>
      <w:numFmt w:val="bullet"/>
      <w:lvlText w:val="●"/>
      <w:lvlJc w:val="left"/>
      <w:pPr>
        <w:tabs>
          <w:tab w:val="num" w:pos="810"/>
        </w:tabs>
        <w:ind w:left="1530" w:hanging="360"/>
      </w:pPr>
      <w:rPr>
        <w:rFonts w:ascii="Verdana" w:eastAsia="Verdana" w:hAnsi="Verdana" w:cs="Verdana"/>
        <w:b w:val="0"/>
        <w:bCs w:val="0"/>
        <w:i w:val="0"/>
        <w:iCs w:val="0"/>
        <w:strike w:val="0"/>
        <w:color w:val="000000"/>
        <w:sz w:val="20"/>
        <w:szCs w:val="20"/>
        <w:u w:val="none"/>
      </w:rPr>
    </w:lvl>
    <w:lvl w:ilvl="1" w:tplc="FFFFFFFF">
      <w:start w:val="1"/>
      <w:numFmt w:val="bullet"/>
      <w:lvlText w:val="○"/>
      <w:lvlJc w:val="left"/>
      <w:pPr>
        <w:tabs>
          <w:tab w:val="num" w:pos="810"/>
        </w:tabs>
        <w:ind w:left="2250" w:hanging="360"/>
      </w:pPr>
      <w:rPr>
        <w:rFonts w:ascii="Courier New" w:eastAsia="Courier New" w:hAnsi="Courier New" w:cs="Courier New"/>
        <w:b w:val="0"/>
        <w:bCs w:val="0"/>
        <w:i w:val="0"/>
        <w:iCs w:val="0"/>
        <w:strike w:val="0"/>
        <w:color w:val="000000"/>
        <w:sz w:val="20"/>
        <w:szCs w:val="20"/>
        <w:u w:val="none"/>
      </w:rPr>
    </w:lvl>
    <w:lvl w:ilvl="2" w:tplc="FFFFFFFF">
      <w:start w:val="1"/>
      <w:numFmt w:val="bullet"/>
      <w:lvlText w:val="■"/>
      <w:lvlJc w:val="right"/>
      <w:pPr>
        <w:tabs>
          <w:tab w:val="num" w:pos="810"/>
        </w:tabs>
        <w:ind w:left="2970" w:hanging="180"/>
      </w:pPr>
      <w:rPr>
        <w:rFonts w:ascii="Verdana" w:eastAsia="Verdana" w:hAnsi="Verdana" w:cs="Verdana"/>
        <w:b w:val="0"/>
        <w:bCs w:val="0"/>
        <w:i w:val="0"/>
        <w:iCs w:val="0"/>
        <w:strike w:val="0"/>
        <w:color w:val="000000"/>
        <w:sz w:val="20"/>
        <w:szCs w:val="20"/>
        <w:u w:val="none"/>
      </w:rPr>
    </w:lvl>
    <w:lvl w:ilvl="3" w:tplc="FFFFFFFF">
      <w:start w:val="1"/>
      <w:numFmt w:val="bullet"/>
      <w:lvlText w:val="●"/>
      <w:lvlJc w:val="left"/>
      <w:pPr>
        <w:tabs>
          <w:tab w:val="num" w:pos="810"/>
        </w:tabs>
        <w:ind w:left="3690" w:hanging="360"/>
      </w:pPr>
      <w:rPr>
        <w:rFonts w:ascii="Verdana" w:eastAsia="Verdana" w:hAnsi="Verdana" w:cs="Verdana"/>
        <w:b w:val="0"/>
        <w:bCs w:val="0"/>
        <w:i w:val="0"/>
        <w:iCs w:val="0"/>
        <w:strike w:val="0"/>
        <w:color w:val="000000"/>
        <w:sz w:val="20"/>
        <w:szCs w:val="20"/>
        <w:u w:val="none"/>
      </w:rPr>
    </w:lvl>
    <w:lvl w:ilvl="4" w:tplc="FFFFFFFF">
      <w:start w:val="1"/>
      <w:numFmt w:val="bullet"/>
      <w:lvlText w:val="○"/>
      <w:lvlJc w:val="left"/>
      <w:pPr>
        <w:tabs>
          <w:tab w:val="num" w:pos="810"/>
        </w:tabs>
        <w:ind w:left="4410" w:hanging="360"/>
      </w:pPr>
      <w:rPr>
        <w:rFonts w:ascii="Courier New" w:eastAsia="Courier New" w:hAnsi="Courier New" w:cs="Courier New"/>
        <w:b w:val="0"/>
        <w:bCs w:val="0"/>
        <w:i w:val="0"/>
        <w:iCs w:val="0"/>
        <w:strike w:val="0"/>
        <w:color w:val="000000"/>
        <w:sz w:val="20"/>
        <w:szCs w:val="20"/>
        <w:u w:val="none"/>
      </w:rPr>
    </w:lvl>
    <w:lvl w:ilvl="5" w:tplc="FFFFFFFF">
      <w:start w:val="1"/>
      <w:numFmt w:val="bullet"/>
      <w:lvlText w:val="■"/>
      <w:lvlJc w:val="right"/>
      <w:pPr>
        <w:tabs>
          <w:tab w:val="num" w:pos="810"/>
        </w:tabs>
        <w:ind w:left="5130" w:hanging="180"/>
      </w:pPr>
      <w:rPr>
        <w:rFonts w:ascii="Verdana" w:eastAsia="Verdana" w:hAnsi="Verdana" w:cs="Verdana"/>
        <w:b w:val="0"/>
        <w:bCs w:val="0"/>
        <w:i w:val="0"/>
        <w:iCs w:val="0"/>
        <w:strike w:val="0"/>
        <w:color w:val="000000"/>
        <w:sz w:val="20"/>
        <w:szCs w:val="20"/>
        <w:u w:val="none"/>
      </w:rPr>
    </w:lvl>
    <w:lvl w:ilvl="6" w:tplc="FFFFFFFF">
      <w:start w:val="1"/>
      <w:numFmt w:val="bullet"/>
      <w:lvlText w:val="●"/>
      <w:lvlJc w:val="left"/>
      <w:pPr>
        <w:tabs>
          <w:tab w:val="num" w:pos="810"/>
        </w:tabs>
        <w:ind w:left="5850" w:hanging="360"/>
      </w:pPr>
      <w:rPr>
        <w:rFonts w:ascii="Verdana" w:eastAsia="Verdana" w:hAnsi="Verdana" w:cs="Verdana"/>
        <w:b w:val="0"/>
        <w:bCs w:val="0"/>
        <w:i w:val="0"/>
        <w:iCs w:val="0"/>
        <w:strike w:val="0"/>
        <w:color w:val="000000"/>
        <w:sz w:val="20"/>
        <w:szCs w:val="20"/>
        <w:u w:val="none"/>
      </w:rPr>
    </w:lvl>
    <w:lvl w:ilvl="7" w:tplc="FFFFFFFF">
      <w:start w:val="1"/>
      <w:numFmt w:val="bullet"/>
      <w:lvlText w:val="○"/>
      <w:lvlJc w:val="left"/>
      <w:pPr>
        <w:tabs>
          <w:tab w:val="num" w:pos="810"/>
        </w:tabs>
        <w:ind w:left="6570" w:hanging="360"/>
      </w:pPr>
      <w:rPr>
        <w:rFonts w:ascii="Courier New" w:eastAsia="Courier New" w:hAnsi="Courier New" w:cs="Courier New"/>
        <w:b w:val="0"/>
        <w:bCs w:val="0"/>
        <w:i w:val="0"/>
        <w:iCs w:val="0"/>
        <w:strike w:val="0"/>
        <w:color w:val="000000"/>
        <w:sz w:val="20"/>
        <w:szCs w:val="20"/>
        <w:u w:val="none"/>
      </w:rPr>
    </w:lvl>
    <w:lvl w:ilvl="8" w:tplc="FFFFFFFF">
      <w:start w:val="1"/>
      <w:numFmt w:val="bullet"/>
      <w:lvlText w:val="■"/>
      <w:lvlJc w:val="right"/>
      <w:pPr>
        <w:tabs>
          <w:tab w:val="num" w:pos="810"/>
        </w:tabs>
        <w:ind w:left="7290" w:hanging="180"/>
      </w:pPr>
      <w:rPr>
        <w:rFonts w:ascii="Verdana" w:eastAsia="Verdana" w:hAnsi="Verdana" w:cs="Verdana"/>
        <w:b w:val="0"/>
        <w:bCs w:val="0"/>
        <w:i w:val="0"/>
        <w:iCs w:val="0"/>
        <w:strike w:val="0"/>
        <w:color w:val="000000"/>
        <w:sz w:val="20"/>
        <w:szCs w:val="20"/>
        <w:u w:val="none"/>
      </w:rPr>
    </w:lvl>
  </w:abstractNum>
  <w:abstractNum w:abstractNumId="3" w15:restartNumberingAfterBreak="0">
    <w:nsid w:val="00000004"/>
    <w:multiLevelType w:val="hybridMultilevel"/>
    <w:tmpl w:val="00000004"/>
    <w:lvl w:ilvl="0" w:tplc="FFFFFFFF">
      <w:start w:val="1"/>
      <w:numFmt w:val="bullet"/>
      <w:lvlText w:val="●"/>
      <w:lvlJc w:val="left"/>
      <w:pPr>
        <w:tabs>
          <w:tab w:val="num" w:pos="0"/>
        </w:tabs>
        <w:ind w:left="720" w:hanging="360"/>
      </w:pPr>
      <w:rPr>
        <w:rFonts w:ascii="Verdana" w:eastAsia="Verdana" w:hAnsi="Verdana" w:cs="Verdana"/>
        <w:b w:val="0"/>
        <w:bCs w:val="0"/>
        <w:i w:val="0"/>
        <w:iCs w:val="0"/>
        <w:strike w:val="0"/>
        <w:color w:val="000000"/>
        <w:sz w:val="20"/>
        <w:szCs w:val="20"/>
        <w:u w:val="none"/>
      </w:rPr>
    </w:lvl>
    <w:lvl w:ilvl="1" w:tplc="FFFFFFFF">
      <w:start w:val="1"/>
      <w:numFmt w:val="bullet"/>
      <w:lvlText w:val="○"/>
      <w:lvlJc w:val="left"/>
      <w:pPr>
        <w:tabs>
          <w:tab w:val="num" w:pos="0"/>
        </w:tabs>
        <w:ind w:left="1440" w:hanging="360"/>
      </w:pPr>
      <w:rPr>
        <w:rFonts w:ascii="Courier New" w:eastAsia="Courier New" w:hAnsi="Courier New" w:cs="Courier New"/>
        <w:b w:val="0"/>
        <w:bCs w:val="0"/>
        <w:i w:val="0"/>
        <w:iCs w:val="0"/>
        <w:strike w:val="0"/>
        <w:color w:val="000000"/>
        <w:sz w:val="20"/>
        <w:szCs w:val="20"/>
        <w:u w:val="none"/>
      </w:rPr>
    </w:lvl>
    <w:lvl w:ilvl="2" w:tplc="FFFFFFFF">
      <w:start w:val="1"/>
      <w:numFmt w:val="bullet"/>
      <w:lvlText w:val="■"/>
      <w:lvlJc w:val="right"/>
      <w:pPr>
        <w:tabs>
          <w:tab w:val="num" w:pos="0"/>
        </w:tabs>
        <w:ind w:left="2160" w:hanging="180"/>
      </w:pPr>
      <w:rPr>
        <w:rFonts w:ascii="Verdana" w:eastAsia="Verdana" w:hAnsi="Verdana" w:cs="Verdana"/>
        <w:b w:val="0"/>
        <w:bCs w:val="0"/>
        <w:i w:val="0"/>
        <w:iCs w:val="0"/>
        <w:strike w:val="0"/>
        <w:color w:val="000000"/>
        <w:sz w:val="20"/>
        <w:szCs w:val="20"/>
        <w:u w:val="none"/>
      </w:rPr>
    </w:lvl>
    <w:lvl w:ilvl="3" w:tplc="FFFFFFFF">
      <w:start w:val="1"/>
      <w:numFmt w:val="bullet"/>
      <w:lvlText w:val="●"/>
      <w:lvlJc w:val="left"/>
      <w:pPr>
        <w:tabs>
          <w:tab w:val="num" w:pos="0"/>
        </w:tabs>
        <w:ind w:left="2880" w:hanging="360"/>
      </w:pPr>
      <w:rPr>
        <w:rFonts w:ascii="Verdana" w:eastAsia="Verdana" w:hAnsi="Verdana" w:cs="Verdana"/>
        <w:b w:val="0"/>
        <w:bCs w:val="0"/>
        <w:i w:val="0"/>
        <w:iCs w:val="0"/>
        <w:strike w:val="0"/>
        <w:color w:val="000000"/>
        <w:sz w:val="20"/>
        <w:szCs w:val="20"/>
        <w:u w:val="none"/>
      </w:rPr>
    </w:lvl>
    <w:lvl w:ilvl="4" w:tplc="FFFFFFFF">
      <w:start w:val="1"/>
      <w:numFmt w:val="bullet"/>
      <w:lvlText w:val="○"/>
      <w:lvlJc w:val="left"/>
      <w:pPr>
        <w:tabs>
          <w:tab w:val="num" w:pos="0"/>
        </w:tabs>
        <w:ind w:left="3600" w:hanging="360"/>
      </w:pPr>
      <w:rPr>
        <w:rFonts w:ascii="Courier New" w:eastAsia="Courier New" w:hAnsi="Courier New" w:cs="Courier New"/>
        <w:b w:val="0"/>
        <w:bCs w:val="0"/>
        <w:i w:val="0"/>
        <w:iCs w:val="0"/>
        <w:strike w:val="0"/>
        <w:color w:val="000000"/>
        <w:sz w:val="20"/>
        <w:szCs w:val="20"/>
        <w:u w:val="none"/>
      </w:rPr>
    </w:lvl>
    <w:lvl w:ilvl="5" w:tplc="FFFFFFFF">
      <w:start w:val="1"/>
      <w:numFmt w:val="bullet"/>
      <w:lvlText w:val="■"/>
      <w:lvlJc w:val="right"/>
      <w:pPr>
        <w:tabs>
          <w:tab w:val="num" w:pos="0"/>
        </w:tabs>
        <w:ind w:left="4320" w:hanging="180"/>
      </w:pPr>
      <w:rPr>
        <w:rFonts w:ascii="Verdana" w:eastAsia="Verdana" w:hAnsi="Verdana" w:cs="Verdana"/>
        <w:b w:val="0"/>
        <w:bCs w:val="0"/>
        <w:i w:val="0"/>
        <w:iCs w:val="0"/>
        <w:strike w:val="0"/>
        <w:color w:val="000000"/>
        <w:sz w:val="20"/>
        <w:szCs w:val="20"/>
        <w:u w:val="none"/>
      </w:rPr>
    </w:lvl>
    <w:lvl w:ilvl="6" w:tplc="FFFFFFFF">
      <w:start w:val="1"/>
      <w:numFmt w:val="bullet"/>
      <w:lvlText w:val="●"/>
      <w:lvlJc w:val="left"/>
      <w:pPr>
        <w:tabs>
          <w:tab w:val="num" w:pos="0"/>
        </w:tabs>
        <w:ind w:left="5040" w:hanging="360"/>
      </w:pPr>
      <w:rPr>
        <w:rFonts w:ascii="Verdana" w:eastAsia="Verdana" w:hAnsi="Verdana" w:cs="Verdana"/>
        <w:b w:val="0"/>
        <w:bCs w:val="0"/>
        <w:i w:val="0"/>
        <w:iCs w:val="0"/>
        <w:strike w:val="0"/>
        <w:color w:val="000000"/>
        <w:sz w:val="20"/>
        <w:szCs w:val="20"/>
        <w:u w:val="none"/>
      </w:rPr>
    </w:lvl>
    <w:lvl w:ilvl="7" w:tplc="FFFFFFFF">
      <w:start w:val="1"/>
      <w:numFmt w:val="bullet"/>
      <w:lvlText w:val="○"/>
      <w:lvlJc w:val="left"/>
      <w:pPr>
        <w:tabs>
          <w:tab w:val="num" w:pos="0"/>
        </w:tabs>
        <w:ind w:left="5760" w:hanging="360"/>
      </w:pPr>
      <w:rPr>
        <w:rFonts w:ascii="Courier New" w:eastAsia="Courier New" w:hAnsi="Courier New" w:cs="Courier New"/>
        <w:b w:val="0"/>
        <w:bCs w:val="0"/>
        <w:i w:val="0"/>
        <w:iCs w:val="0"/>
        <w:strike w:val="0"/>
        <w:color w:val="000000"/>
        <w:sz w:val="20"/>
        <w:szCs w:val="20"/>
        <w:u w:val="none"/>
      </w:rPr>
    </w:lvl>
    <w:lvl w:ilvl="8" w:tplc="FFFFFFFF">
      <w:start w:val="1"/>
      <w:numFmt w:val="bullet"/>
      <w:lvlText w:val="■"/>
      <w:lvlJc w:val="right"/>
      <w:pPr>
        <w:tabs>
          <w:tab w:val="num" w:pos="0"/>
        </w:tabs>
        <w:ind w:left="6480" w:hanging="180"/>
      </w:pPr>
      <w:rPr>
        <w:rFonts w:ascii="Verdana" w:eastAsia="Verdana" w:hAnsi="Verdana" w:cs="Verdana"/>
        <w:b w:val="0"/>
        <w:bCs w:val="0"/>
        <w:i w:val="0"/>
        <w:iCs w:val="0"/>
        <w:strike w:val="0"/>
        <w:color w:val="000000"/>
        <w:sz w:val="20"/>
        <w:szCs w:val="20"/>
        <w:u w:val="none"/>
      </w:rPr>
    </w:lvl>
  </w:abstractNum>
  <w:abstractNum w:abstractNumId="4" w15:restartNumberingAfterBreak="0">
    <w:nsid w:val="00000005"/>
    <w:multiLevelType w:val="multilevel"/>
    <w:tmpl w:val="00000005"/>
    <w:name w:val="WW8Num5"/>
    <w:lvl w:ilvl="0">
      <w:start w:val="1"/>
      <w:numFmt w:val="bullet"/>
      <w:lvlText w:val=""/>
      <w:lvlJc w:val="left"/>
      <w:pPr>
        <w:tabs>
          <w:tab w:val="num" w:pos="0"/>
        </w:tabs>
        <w:ind w:left="360" w:hanging="360"/>
      </w:pPr>
      <w:rPr>
        <w:rFonts w:ascii="Symbol" w:hAnsi="Symbol"/>
      </w:rPr>
    </w:lvl>
    <w:lvl w:ilvl="1">
      <w:start w:val="1"/>
      <w:numFmt w:val="bullet"/>
      <w:lvlText w:val="o"/>
      <w:lvlJc w:val="left"/>
      <w:pPr>
        <w:tabs>
          <w:tab w:val="num" w:pos="0"/>
        </w:tabs>
        <w:ind w:left="1080" w:hanging="360"/>
      </w:pPr>
      <w:rPr>
        <w:rFonts w:ascii="Courier New" w:hAnsi="Courier New"/>
      </w:rPr>
    </w:lvl>
    <w:lvl w:ilvl="2">
      <w:start w:val="1"/>
      <w:numFmt w:val="bullet"/>
      <w:lvlText w:val=""/>
      <w:lvlJc w:val="left"/>
      <w:pPr>
        <w:tabs>
          <w:tab w:val="num" w:pos="0"/>
        </w:tabs>
        <w:ind w:left="1800" w:hanging="360"/>
      </w:pPr>
      <w:rPr>
        <w:rFonts w:ascii="Wingdings" w:hAnsi="Wingdings"/>
      </w:rPr>
    </w:lvl>
    <w:lvl w:ilvl="3">
      <w:start w:val="1"/>
      <w:numFmt w:val="bullet"/>
      <w:lvlText w:val=""/>
      <w:lvlJc w:val="left"/>
      <w:pPr>
        <w:tabs>
          <w:tab w:val="num" w:pos="0"/>
        </w:tabs>
        <w:ind w:left="2520" w:hanging="360"/>
      </w:pPr>
      <w:rPr>
        <w:rFonts w:ascii="Symbol" w:hAnsi="Symbol"/>
      </w:rPr>
    </w:lvl>
    <w:lvl w:ilvl="4">
      <w:start w:val="1"/>
      <w:numFmt w:val="bullet"/>
      <w:lvlText w:val="o"/>
      <w:lvlJc w:val="left"/>
      <w:pPr>
        <w:tabs>
          <w:tab w:val="num" w:pos="0"/>
        </w:tabs>
        <w:ind w:left="3240" w:hanging="360"/>
      </w:pPr>
      <w:rPr>
        <w:rFonts w:ascii="Courier New" w:hAnsi="Courier New"/>
      </w:rPr>
    </w:lvl>
    <w:lvl w:ilvl="5">
      <w:start w:val="1"/>
      <w:numFmt w:val="bullet"/>
      <w:lvlText w:val=""/>
      <w:lvlJc w:val="left"/>
      <w:pPr>
        <w:tabs>
          <w:tab w:val="num" w:pos="0"/>
        </w:tabs>
        <w:ind w:left="3960" w:hanging="360"/>
      </w:pPr>
      <w:rPr>
        <w:rFonts w:ascii="Wingdings" w:hAnsi="Wingdings"/>
      </w:rPr>
    </w:lvl>
    <w:lvl w:ilvl="6">
      <w:start w:val="1"/>
      <w:numFmt w:val="bullet"/>
      <w:lvlText w:val=""/>
      <w:lvlJc w:val="left"/>
      <w:pPr>
        <w:tabs>
          <w:tab w:val="num" w:pos="0"/>
        </w:tabs>
        <w:ind w:left="4680" w:hanging="360"/>
      </w:pPr>
      <w:rPr>
        <w:rFonts w:ascii="Symbol" w:hAnsi="Symbol"/>
      </w:rPr>
    </w:lvl>
    <w:lvl w:ilvl="7">
      <w:start w:val="1"/>
      <w:numFmt w:val="bullet"/>
      <w:lvlText w:val="o"/>
      <w:lvlJc w:val="left"/>
      <w:pPr>
        <w:tabs>
          <w:tab w:val="num" w:pos="0"/>
        </w:tabs>
        <w:ind w:left="5400" w:hanging="360"/>
      </w:pPr>
      <w:rPr>
        <w:rFonts w:ascii="Courier New" w:hAnsi="Courier New"/>
      </w:rPr>
    </w:lvl>
    <w:lvl w:ilvl="8">
      <w:start w:val="1"/>
      <w:numFmt w:val="bullet"/>
      <w:lvlText w:val=""/>
      <w:lvlJc w:val="left"/>
      <w:pPr>
        <w:tabs>
          <w:tab w:val="num" w:pos="0"/>
        </w:tabs>
        <w:ind w:left="6120" w:hanging="360"/>
      </w:pPr>
      <w:rPr>
        <w:rFonts w:ascii="Wingdings" w:hAnsi="Wingdings"/>
      </w:rPr>
    </w:lvl>
  </w:abstractNum>
  <w:abstractNum w:abstractNumId="5" w15:restartNumberingAfterBreak="0">
    <w:nsid w:val="00000006"/>
    <w:multiLevelType w:val="singleLevel"/>
    <w:tmpl w:val="00000006"/>
    <w:name w:val="WW8Num27"/>
    <w:lvl w:ilvl="0">
      <w:start w:val="1"/>
      <w:numFmt w:val="bullet"/>
      <w:lvlText w:val=""/>
      <w:lvlJc w:val="left"/>
      <w:pPr>
        <w:tabs>
          <w:tab w:val="num" w:pos="720"/>
        </w:tabs>
        <w:ind w:left="720" w:hanging="360"/>
      </w:pPr>
      <w:rPr>
        <w:rFonts w:ascii="Symbol" w:hAnsi="Symbol"/>
      </w:rPr>
    </w:lvl>
  </w:abstractNum>
  <w:abstractNum w:abstractNumId="6" w15:restartNumberingAfterBreak="0">
    <w:nsid w:val="05971481"/>
    <w:multiLevelType w:val="hybridMultilevel"/>
    <w:tmpl w:val="74D80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66B5BC1"/>
    <w:multiLevelType w:val="hybridMultilevel"/>
    <w:tmpl w:val="90A0D88C"/>
    <w:lvl w:ilvl="0" w:tplc="00000002">
      <w:start w:val="1"/>
      <w:numFmt w:val="bullet"/>
      <w:lvlText w:val=""/>
      <w:lvlJc w:val="left"/>
      <w:pPr>
        <w:ind w:left="720" w:hanging="360"/>
      </w:pPr>
      <w:rPr>
        <w:rFonts w:ascii="Symbol" w:hAnsi="Symbol"/>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9FB1ED9"/>
    <w:multiLevelType w:val="hybridMultilevel"/>
    <w:tmpl w:val="2A52D3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A3D71FE"/>
    <w:multiLevelType w:val="hybridMultilevel"/>
    <w:tmpl w:val="CD442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0D7D3323"/>
    <w:multiLevelType w:val="hybridMultilevel"/>
    <w:tmpl w:val="F3C0A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F7E17B7"/>
    <w:multiLevelType w:val="multilevel"/>
    <w:tmpl w:val="0486C43A"/>
    <w:lvl w:ilvl="0">
      <w:start w:val="1"/>
      <w:numFmt w:val="bullet"/>
      <w:lvlText w:val=""/>
      <w:lvlJc w:val="left"/>
      <w:pPr>
        <w:tabs>
          <w:tab w:val="num" w:pos="1080"/>
        </w:tabs>
        <w:ind w:left="108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15:restartNumberingAfterBreak="0">
    <w:nsid w:val="0FAE3A80"/>
    <w:multiLevelType w:val="multilevel"/>
    <w:tmpl w:val="E2EC1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0722531"/>
    <w:multiLevelType w:val="hybridMultilevel"/>
    <w:tmpl w:val="E466A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4" w15:restartNumberingAfterBreak="0">
    <w:nsid w:val="10E302AA"/>
    <w:multiLevelType w:val="multilevel"/>
    <w:tmpl w:val="A48AE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5D0137B"/>
    <w:multiLevelType w:val="hybridMultilevel"/>
    <w:tmpl w:val="2E328D82"/>
    <w:lvl w:ilvl="0" w:tplc="FFFFFFFF">
      <w:start w:val="1"/>
      <w:numFmt w:val="bullet"/>
      <w:lvlText w:val="●"/>
      <w:lvlJc w:val="left"/>
      <w:pPr>
        <w:ind w:left="720" w:hanging="360"/>
      </w:pPr>
      <w:rPr>
        <w:rFonts w:ascii="Verdana" w:eastAsia="Verdana" w:hAnsi="Verdana" w:cs="Verdana" w:hint="default"/>
        <w:b w:val="0"/>
        <w:bCs w:val="0"/>
        <w:i w:val="0"/>
        <w:iCs w:val="0"/>
        <w:strike w:val="0"/>
        <w:color w:val="000000"/>
        <w:sz w:val="20"/>
        <w:szCs w:val="20"/>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A05567A"/>
    <w:multiLevelType w:val="multilevel"/>
    <w:tmpl w:val="9BCC4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A612325"/>
    <w:multiLevelType w:val="multilevel"/>
    <w:tmpl w:val="0F5A3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A641CE2"/>
    <w:multiLevelType w:val="multilevel"/>
    <w:tmpl w:val="6B1C9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0017C18"/>
    <w:multiLevelType w:val="hybridMultilevel"/>
    <w:tmpl w:val="D0BA10B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5684979"/>
    <w:multiLevelType w:val="hybridMultilevel"/>
    <w:tmpl w:val="B8F88688"/>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21" w15:restartNumberingAfterBreak="0">
    <w:nsid w:val="26EB4563"/>
    <w:multiLevelType w:val="hybridMultilevel"/>
    <w:tmpl w:val="D486C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BDC493B"/>
    <w:multiLevelType w:val="hybridMultilevel"/>
    <w:tmpl w:val="5992A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04B6A0D"/>
    <w:multiLevelType w:val="multilevel"/>
    <w:tmpl w:val="8EDC1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57754DF"/>
    <w:multiLevelType w:val="hybridMultilevel"/>
    <w:tmpl w:val="667286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3BA13DB8"/>
    <w:multiLevelType w:val="hybridMultilevel"/>
    <w:tmpl w:val="0BDC35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3C0A7E5D"/>
    <w:multiLevelType w:val="hybridMultilevel"/>
    <w:tmpl w:val="5F7EC7B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7" w15:restartNumberingAfterBreak="0">
    <w:nsid w:val="3EEC1EBE"/>
    <w:multiLevelType w:val="hybridMultilevel"/>
    <w:tmpl w:val="3B164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8" w15:restartNumberingAfterBreak="0">
    <w:nsid w:val="41C31BD9"/>
    <w:multiLevelType w:val="hybridMultilevel"/>
    <w:tmpl w:val="0ED2F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3554FC3"/>
    <w:multiLevelType w:val="hybridMultilevel"/>
    <w:tmpl w:val="B4581104"/>
    <w:lvl w:ilvl="0" w:tplc="1B80627A">
      <w:numFmt w:val="bullet"/>
      <w:lvlText w:val="•"/>
      <w:lvlJc w:val="left"/>
      <w:pPr>
        <w:ind w:left="720" w:hanging="360"/>
      </w:pPr>
      <w:rPr>
        <w:rFonts w:ascii="Calibri" w:eastAsia="Times New Roman" w:hAnsi="Calibri"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44024D8E"/>
    <w:multiLevelType w:val="hybridMultilevel"/>
    <w:tmpl w:val="F28441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44506FC4"/>
    <w:multiLevelType w:val="hybridMultilevel"/>
    <w:tmpl w:val="21F899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44BA5ECB"/>
    <w:multiLevelType w:val="multilevel"/>
    <w:tmpl w:val="972AC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5CB4F7C"/>
    <w:multiLevelType w:val="multilevel"/>
    <w:tmpl w:val="1E90D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7181919"/>
    <w:multiLevelType w:val="hybridMultilevel"/>
    <w:tmpl w:val="F0128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84B2FC0"/>
    <w:multiLevelType w:val="hybridMultilevel"/>
    <w:tmpl w:val="1532A7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51E162BB"/>
    <w:multiLevelType w:val="hybridMultilevel"/>
    <w:tmpl w:val="E9F62010"/>
    <w:lvl w:ilvl="0" w:tplc="FFFFFFFF">
      <w:start w:val="1"/>
      <w:numFmt w:val="bullet"/>
      <w:lvlText w:val="●"/>
      <w:lvlJc w:val="left"/>
      <w:pPr>
        <w:ind w:left="630" w:hanging="360"/>
      </w:pPr>
      <w:rPr>
        <w:rFonts w:ascii="Verdana" w:eastAsia="Verdana" w:hAnsi="Verdana" w:cs="Verdana" w:hint="default"/>
        <w:b w:val="0"/>
        <w:bCs w:val="0"/>
        <w:i w:val="0"/>
        <w:iCs w:val="0"/>
        <w:strike w:val="0"/>
        <w:color w:val="000000"/>
        <w:sz w:val="20"/>
        <w:szCs w:val="20"/>
        <w:u w:val="none"/>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37" w15:restartNumberingAfterBreak="0">
    <w:nsid w:val="53540CF9"/>
    <w:multiLevelType w:val="hybridMultilevel"/>
    <w:tmpl w:val="9C502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5380B6B"/>
    <w:multiLevelType w:val="multilevel"/>
    <w:tmpl w:val="55380B6B"/>
    <w:lvl w:ilvl="0">
      <w:start w:val="1"/>
      <w:numFmt w:val="bullet"/>
      <w:lvlText w:val=""/>
      <w:lvlJc w:val="left"/>
      <w:pPr>
        <w:ind w:left="360" w:hanging="360"/>
      </w:pPr>
      <w:rPr>
        <w:rFonts w:ascii="Wingdings" w:hAnsi="Wingdings" w:hint="default"/>
      </w:rPr>
    </w:lvl>
    <w:lvl w:ilvl="1">
      <w:start w:val="1"/>
      <w:numFmt w:val="bullet"/>
      <w:lvlText w:val="o"/>
      <w:lvlJc w:val="left"/>
      <w:pPr>
        <w:ind w:left="810" w:hanging="360"/>
      </w:pPr>
      <w:rPr>
        <w:rFonts w:ascii="Courier New" w:hAnsi="Courier New" w:cs="Courier New" w:hint="default"/>
      </w:rPr>
    </w:lvl>
    <w:lvl w:ilvl="2">
      <w:start w:val="1"/>
      <w:numFmt w:val="bullet"/>
      <w:lvlText w:val=""/>
      <w:lvlJc w:val="left"/>
      <w:pPr>
        <w:ind w:left="1530" w:hanging="360"/>
      </w:pPr>
      <w:rPr>
        <w:rFonts w:ascii="Wingdings" w:hAnsi="Wingdings" w:hint="default"/>
      </w:rPr>
    </w:lvl>
    <w:lvl w:ilvl="3">
      <w:start w:val="1"/>
      <w:numFmt w:val="bullet"/>
      <w:lvlText w:val=""/>
      <w:lvlJc w:val="left"/>
      <w:pPr>
        <w:ind w:left="2250" w:hanging="360"/>
      </w:pPr>
      <w:rPr>
        <w:rFonts w:ascii="Symbol" w:hAnsi="Symbol" w:hint="default"/>
      </w:rPr>
    </w:lvl>
    <w:lvl w:ilvl="4">
      <w:start w:val="1"/>
      <w:numFmt w:val="bullet"/>
      <w:lvlText w:val="o"/>
      <w:lvlJc w:val="left"/>
      <w:pPr>
        <w:ind w:left="2970" w:hanging="360"/>
      </w:pPr>
      <w:rPr>
        <w:rFonts w:ascii="Courier New" w:hAnsi="Courier New" w:cs="Courier New" w:hint="default"/>
      </w:rPr>
    </w:lvl>
    <w:lvl w:ilvl="5">
      <w:start w:val="1"/>
      <w:numFmt w:val="bullet"/>
      <w:lvlText w:val=""/>
      <w:lvlJc w:val="left"/>
      <w:pPr>
        <w:ind w:left="3690" w:hanging="360"/>
      </w:pPr>
      <w:rPr>
        <w:rFonts w:ascii="Wingdings" w:hAnsi="Wingdings" w:hint="default"/>
      </w:rPr>
    </w:lvl>
    <w:lvl w:ilvl="6">
      <w:start w:val="1"/>
      <w:numFmt w:val="bullet"/>
      <w:lvlText w:val=""/>
      <w:lvlJc w:val="left"/>
      <w:pPr>
        <w:ind w:left="4410" w:hanging="360"/>
      </w:pPr>
      <w:rPr>
        <w:rFonts w:ascii="Symbol" w:hAnsi="Symbol" w:hint="default"/>
      </w:rPr>
    </w:lvl>
    <w:lvl w:ilvl="7">
      <w:start w:val="1"/>
      <w:numFmt w:val="bullet"/>
      <w:lvlText w:val="o"/>
      <w:lvlJc w:val="left"/>
      <w:pPr>
        <w:ind w:left="5130" w:hanging="360"/>
      </w:pPr>
      <w:rPr>
        <w:rFonts w:ascii="Courier New" w:hAnsi="Courier New" w:cs="Courier New" w:hint="default"/>
      </w:rPr>
    </w:lvl>
    <w:lvl w:ilvl="8">
      <w:start w:val="1"/>
      <w:numFmt w:val="bullet"/>
      <w:lvlText w:val=""/>
      <w:lvlJc w:val="left"/>
      <w:pPr>
        <w:ind w:left="5850" w:hanging="360"/>
      </w:pPr>
      <w:rPr>
        <w:rFonts w:ascii="Wingdings" w:hAnsi="Wingdings" w:hint="default"/>
      </w:rPr>
    </w:lvl>
  </w:abstractNum>
  <w:abstractNum w:abstractNumId="39" w15:restartNumberingAfterBreak="0">
    <w:nsid w:val="56DF6B57"/>
    <w:multiLevelType w:val="multilevel"/>
    <w:tmpl w:val="56DF6B57"/>
    <w:lvl w:ilvl="0">
      <w:start w:val="1"/>
      <w:numFmt w:val="bullet"/>
      <w:lvlText w:val=""/>
      <w:lvlJc w:val="left"/>
      <w:pPr>
        <w:ind w:left="360" w:hanging="360"/>
      </w:pPr>
      <w:rPr>
        <w:rFonts w:ascii="Wingdings" w:hAnsi="Wingding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40" w15:restartNumberingAfterBreak="0">
    <w:nsid w:val="5B4E7ADF"/>
    <w:multiLevelType w:val="multilevel"/>
    <w:tmpl w:val="04127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BD95777"/>
    <w:multiLevelType w:val="hybridMultilevel"/>
    <w:tmpl w:val="51000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2" w15:restartNumberingAfterBreak="0">
    <w:nsid w:val="5C9E55C6"/>
    <w:multiLevelType w:val="hybridMultilevel"/>
    <w:tmpl w:val="BA166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CF2740E"/>
    <w:multiLevelType w:val="hybridMultilevel"/>
    <w:tmpl w:val="40A209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5EF23EEF"/>
    <w:multiLevelType w:val="hybridMultilevel"/>
    <w:tmpl w:val="1C82F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F033DB6"/>
    <w:multiLevelType w:val="multilevel"/>
    <w:tmpl w:val="42120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4A67E20"/>
    <w:multiLevelType w:val="hybridMultilevel"/>
    <w:tmpl w:val="AC06E7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15:restartNumberingAfterBreak="0">
    <w:nsid w:val="68AB31D5"/>
    <w:multiLevelType w:val="hybridMultilevel"/>
    <w:tmpl w:val="EE747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98325DF"/>
    <w:multiLevelType w:val="hybridMultilevel"/>
    <w:tmpl w:val="3D0A35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6B1729D4"/>
    <w:multiLevelType w:val="multilevel"/>
    <w:tmpl w:val="6B1729D4"/>
    <w:lvl w:ilvl="0">
      <w:start w:val="1"/>
      <w:numFmt w:val="bullet"/>
      <w:lvlText w:val="»"/>
      <w:lvlJc w:val="left"/>
      <w:pPr>
        <w:ind w:left="360" w:hanging="360"/>
      </w:pPr>
      <w:rPr>
        <w:rFonts w:ascii="Courier New" w:hAnsi="Courier New"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50" w15:restartNumberingAfterBreak="0">
    <w:nsid w:val="6BE4587B"/>
    <w:multiLevelType w:val="hybridMultilevel"/>
    <w:tmpl w:val="54441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24F1034"/>
    <w:multiLevelType w:val="multilevel"/>
    <w:tmpl w:val="B880A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4B81709"/>
    <w:multiLevelType w:val="hybridMultilevel"/>
    <w:tmpl w:val="8DE87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7937761D"/>
    <w:multiLevelType w:val="hybridMultilevel"/>
    <w:tmpl w:val="F5E019B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4" w15:restartNumberingAfterBreak="0">
    <w:nsid w:val="7A986090"/>
    <w:multiLevelType w:val="hybridMultilevel"/>
    <w:tmpl w:val="8A80B6C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num w:numId="1" w16cid:durableId="395322447">
    <w:abstractNumId w:val="0"/>
  </w:num>
  <w:num w:numId="2" w16cid:durableId="1991932999">
    <w:abstractNumId w:val="52"/>
  </w:num>
  <w:num w:numId="3" w16cid:durableId="484400111">
    <w:abstractNumId w:val="53"/>
  </w:num>
  <w:num w:numId="4" w16cid:durableId="1966694236">
    <w:abstractNumId w:val="10"/>
  </w:num>
  <w:num w:numId="5" w16cid:durableId="1871796776">
    <w:abstractNumId w:val="44"/>
  </w:num>
  <w:num w:numId="6" w16cid:durableId="1119226873">
    <w:abstractNumId w:val="1"/>
  </w:num>
  <w:num w:numId="7" w16cid:durableId="784538615">
    <w:abstractNumId w:val="15"/>
  </w:num>
  <w:num w:numId="8" w16cid:durableId="1989170355">
    <w:abstractNumId w:val="6"/>
  </w:num>
  <w:num w:numId="9" w16cid:durableId="691760640">
    <w:abstractNumId w:val="2"/>
  </w:num>
  <w:num w:numId="10" w16cid:durableId="1739523085">
    <w:abstractNumId w:val="3"/>
  </w:num>
  <w:num w:numId="11" w16cid:durableId="1263495547">
    <w:abstractNumId w:val="5"/>
  </w:num>
  <w:num w:numId="12" w16cid:durableId="793596819">
    <w:abstractNumId w:val="11"/>
  </w:num>
  <w:num w:numId="13" w16cid:durableId="874123265">
    <w:abstractNumId w:val="34"/>
  </w:num>
  <w:num w:numId="14" w16cid:durableId="1404060002">
    <w:abstractNumId w:val="36"/>
  </w:num>
  <w:num w:numId="15" w16cid:durableId="1414397957">
    <w:abstractNumId w:val="47"/>
  </w:num>
  <w:num w:numId="16" w16cid:durableId="443185985">
    <w:abstractNumId w:val="50"/>
  </w:num>
  <w:num w:numId="17" w16cid:durableId="158355531">
    <w:abstractNumId w:val="54"/>
  </w:num>
  <w:num w:numId="18" w16cid:durableId="46075159">
    <w:abstractNumId w:val="29"/>
  </w:num>
  <w:num w:numId="19" w16cid:durableId="1902447223">
    <w:abstractNumId w:val="18"/>
  </w:num>
  <w:num w:numId="20" w16cid:durableId="370113201">
    <w:abstractNumId w:val="26"/>
  </w:num>
  <w:num w:numId="21" w16cid:durableId="2144156674">
    <w:abstractNumId w:val="31"/>
  </w:num>
  <w:num w:numId="22" w16cid:durableId="644286853">
    <w:abstractNumId w:val="43"/>
  </w:num>
  <w:num w:numId="23" w16cid:durableId="1279604229">
    <w:abstractNumId w:val="46"/>
  </w:num>
  <w:num w:numId="24" w16cid:durableId="347411942">
    <w:abstractNumId w:val="20"/>
  </w:num>
  <w:num w:numId="25" w16cid:durableId="1009601264">
    <w:abstractNumId w:val="4"/>
  </w:num>
  <w:num w:numId="26" w16cid:durableId="1184397435">
    <w:abstractNumId w:val="32"/>
  </w:num>
  <w:num w:numId="27" w16cid:durableId="2007047072">
    <w:abstractNumId w:val="42"/>
  </w:num>
  <w:num w:numId="28" w16cid:durableId="1669596542">
    <w:abstractNumId w:val="35"/>
  </w:num>
  <w:num w:numId="29" w16cid:durableId="1521428780">
    <w:abstractNumId w:val="21"/>
  </w:num>
  <w:num w:numId="30" w16cid:durableId="1401052217">
    <w:abstractNumId w:val="37"/>
  </w:num>
  <w:num w:numId="31" w16cid:durableId="1264799584">
    <w:abstractNumId w:val="16"/>
  </w:num>
  <w:num w:numId="32" w16cid:durableId="378481334">
    <w:abstractNumId w:val="51"/>
  </w:num>
  <w:num w:numId="33" w16cid:durableId="1601638543">
    <w:abstractNumId w:val="23"/>
  </w:num>
  <w:num w:numId="34" w16cid:durableId="229462795">
    <w:abstractNumId w:val="45"/>
  </w:num>
  <w:num w:numId="35" w16cid:durableId="488834397">
    <w:abstractNumId w:val="14"/>
  </w:num>
  <w:num w:numId="36" w16cid:durableId="922642737">
    <w:abstractNumId w:val="27"/>
  </w:num>
  <w:num w:numId="37" w16cid:durableId="80182362">
    <w:abstractNumId w:val="41"/>
  </w:num>
  <w:num w:numId="38" w16cid:durableId="1817263077">
    <w:abstractNumId w:val="9"/>
  </w:num>
  <w:num w:numId="39" w16cid:durableId="815072273">
    <w:abstractNumId w:val="13"/>
  </w:num>
  <w:num w:numId="40" w16cid:durableId="1826311373">
    <w:abstractNumId w:val="48"/>
  </w:num>
  <w:num w:numId="41" w16cid:durableId="1596554101">
    <w:abstractNumId w:val="22"/>
  </w:num>
  <w:num w:numId="42" w16cid:durableId="1595282429">
    <w:abstractNumId w:val="28"/>
  </w:num>
  <w:num w:numId="43" w16cid:durableId="27029857">
    <w:abstractNumId w:val="40"/>
  </w:num>
  <w:num w:numId="44" w16cid:durableId="1178540089">
    <w:abstractNumId w:val="33"/>
  </w:num>
  <w:num w:numId="45" w16cid:durableId="1457673085">
    <w:abstractNumId w:val="17"/>
  </w:num>
  <w:num w:numId="46" w16cid:durableId="308752018">
    <w:abstractNumId w:val="12"/>
  </w:num>
  <w:num w:numId="47" w16cid:durableId="89933920">
    <w:abstractNumId w:val="7"/>
  </w:num>
  <w:num w:numId="48" w16cid:durableId="1386836406">
    <w:abstractNumId w:val="30"/>
  </w:num>
  <w:num w:numId="49" w16cid:durableId="2058386452">
    <w:abstractNumId w:val="19"/>
  </w:num>
  <w:num w:numId="50" w16cid:durableId="534539695">
    <w:abstractNumId w:val="49"/>
  </w:num>
  <w:num w:numId="51" w16cid:durableId="1589192288">
    <w:abstractNumId w:val="8"/>
  </w:num>
  <w:num w:numId="52" w16cid:durableId="644313071">
    <w:abstractNumId w:val="39"/>
  </w:num>
  <w:num w:numId="53" w16cid:durableId="1680965179">
    <w:abstractNumId w:val="38"/>
  </w:num>
  <w:num w:numId="54" w16cid:durableId="778724534">
    <w:abstractNumId w:val="24"/>
  </w:num>
  <w:num w:numId="55" w16cid:durableId="31438012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F0D11"/>
    <w:rsid w:val="00015E9A"/>
    <w:rsid w:val="00025A4C"/>
    <w:rsid w:val="00041F58"/>
    <w:rsid w:val="000563C6"/>
    <w:rsid w:val="0007351D"/>
    <w:rsid w:val="00145C37"/>
    <w:rsid w:val="0017251F"/>
    <w:rsid w:val="00182203"/>
    <w:rsid w:val="001E2FCC"/>
    <w:rsid w:val="002251E8"/>
    <w:rsid w:val="00266B2E"/>
    <w:rsid w:val="00335B21"/>
    <w:rsid w:val="0039232F"/>
    <w:rsid w:val="003A437C"/>
    <w:rsid w:val="00410141"/>
    <w:rsid w:val="00425A0B"/>
    <w:rsid w:val="00455C4F"/>
    <w:rsid w:val="004812DA"/>
    <w:rsid w:val="004B43D4"/>
    <w:rsid w:val="004B7A18"/>
    <w:rsid w:val="004F4676"/>
    <w:rsid w:val="004F5D0F"/>
    <w:rsid w:val="00566A31"/>
    <w:rsid w:val="00566E65"/>
    <w:rsid w:val="005B0E7B"/>
    <w:rsid w:val="005B614C"/>
    <w:rsid w:val="006A05B1"/>
    <w:rsid w:val="006B2BA2"/>
    <w:rsid w:val="00756B51"/>
    <w:rsid w:val="00773A76"/>
    <w:rsid w:val="007A57EC"/>
    <w:rsid w:val="007B5F3C"/>
    <w:rsid w:val="007E4554"/>
    <w:rsid w:val="007E61E0"/>
    <w:rsid w:val="007E7EAC"/>
    <w:rsid w:val="00886C38"/>
    <w:rsid w:val="008D1709"/>
    <w:rsid w:val="008D6A83"/>
    <w:rsid w:val="008E4EAC"/>
    <w:rsid w:val="0090430E"/>
    <w:rsid w:val="00905D5D"/>
    <w:rsid w:val="0092011F"/>
    <w:rsid w:val="0092137E"/>
    <w:rsid w:val="0093481F"/>
    <w:rsid w:val="00997E1E"/>
    <w:rsid w:val="009D6191"/>
    <w:rsid w:val="00A26F9A"/>
    <w:rsid w:val="00AD1110"/>
    <w:rsid w:val="00AD2941"/>
    <w:rsid w:val="00AD2D1C"/>
    <w:rsid w:val="00AF282F"/>
    <w:rsid w:val="00B42963"/>
    <w:rsid w:val="00B528C2"/>
    <w:rsid w:val="00B57A7E"/>
    <w:rsid w:val="00B86E9E"/>
    <w:rsid w:val="00BA7021"/>
    <w:rsid w:val="00BF0D11"/>
    <w:rsid w:val="00C22EC7"/>
    <w:rsid w:val="00C32807"/>
    <w:rsid w:val="00C33619"/>
    <w:rsid w:val="00CB4E34"/>
    <w:rsid w:val="00CE25D5"/>
    <w:rsid w:val="00DD6154"/>
    <w:rsid w:val="00E138FE"/>
    <w:rsid w:val="00E1553E"/>
    <w:rsid w:val="00E21A0D"/>
    <w:rsid w:val="00E25962"/>
    <w:rsid w:val="00E46F9A"/>
    <w:rsid w:val="00E77927"/>
    <w:rsid w:val="00E82940"/>
    <w:rsid w:val="00FB130F"/>
    <w:rsid w:val="00FC451B"/>
    <w:rsid w:val="00FE2206"/>
    <w:rsid w:val="00FE382C"/>
    <w:rsid w:val="00FE4B6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72715"/>
  <w15:docId w15:val="{1BA09407-6AE0-AD4B-B2F2-17B9AC772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34"/>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0D11"/>
    <w:pPr>
      <w:suppressAutoHyphens/>
      <w:spacing w:after="0" w:line="240" w:lineRule="auto"/>
    </w:pPr>
    <w:rPr>
      <w:rFonts w:ascii="Times New Roman" w:eastAsia="Times New Roman" w:hAnsi="Times New Roman" w:cs="Times New Roman"/>
      <w:sz w:val="24"/>
      <w:szCs w:val="24"/>
      <w:lang w:eastAsia="ar-SA"/>
    </w:rPr>
  </w:style>
  <w:style w:type="paragraph" w:styleId="Heading2">
    <w:name w:val="heading 2"/>
    <w:basedOn w:val="Normal"/>
    <w:next w:val="Normal"/>
    <w:link w:val="Heading2Char"/>
    <w:uiPriority w:val="9"/>
    <w:semiHidden/>
    <w:unhideWhenUsed/>
    <w:qFormat/>
    <w:rsid w:val="00BF0D11"/>
    <w:pPr>
      <w:keepNext/>
      <w:keepLines/>
      <w:spacing w:before="20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qFormat/>
    <w:rsid w:val="00BF0D11"/>
    <w:pPr>
      <w:keepNext/>
      <w:tabs>
        <w:tab w:val="num" w:pos="0"/>
      </w:tabs>
      <w:spacing w:before="120"/>
      <w:outlineLvl w:val="2"/>
    </w:pPr>
    <w:rPr>
      <w:rFonts w:ascii="Arial" w:hAnsi="Arial"/>
      <w:b/>
      <w:sz w:val="20"/>
      <w:szCs w:val="20"/>
    </w:rPr>
  </w:style>
  <w:style w:type="paragraph" w:styleId="Heading4">
    <w:name w:val="heading 4"/>
    <w:basedOn w:val="Normal"/>
    <w:next w:val="Normal"/>
    <w:link w:val="Heading4Char"/>
    <w:qFormat/>
    <w:rsid w:val="00BF0D11"/>
    <w:pPr>
      <w:keepNext/>
      <w:tabs>
        <w:tab w:val="num" w:pos="0"/>
      </w:tabs>
      <w:overflowPunct w:val="0"/>
      <w:autoSpaceDE w:val="0"/>
      <w:ind w:right="-288"/>
      <w:jc w:val="both"/>
      <w:textAlignment w:val="baseline"/>
      <w:outlineLvl w:val="3"/>
    </w:pPr>
    <w:rPr>
      <w:rFonts w:ascii="Arial" w:hAnsi="Arial"/>
      <w:b/>
      <w:sz w:val="22"/>
      <w:szCs w:val="20"/>
    </w:rPr>
  </w:style>
  <w:style w:type="paragraph" w:styleId="Heading6">
    <w:name w:val="heading 6"/>
    <w:basedOn w:val="Normal"/>
    <w:next w:val="Normal"/>
    <w:link w:val="Heading6Char"/>
    <w:qFormat/>
    <w:rsid w:val="00BF0D11"/>
    <w:pPr>
      <w:keepNext/>
      <w:tabs>
        <w:tab w:val="num" w:pos="0"/>
      </w:tabs>
      <w:overflowPunct w:val="0"/>
      <w:autoSpaceDE w:val="0"/>
      <w:textAlignment w:val="baseline"/>
      <w:outlineLvl w:val="5"/>
    </w:pPr>
    <w:rPr>
      <w:rFonts w:ascii="Arial" w:hAnsi="Arial"/>
      <w:b/>
      <w:bCs/>
      <w:sz w:val="22"/>
      <w:szCs w:val="20"/>
    </w:rPr>
  </w:style>
  <w:style w:type="paragraph" w:styleId="Heading7">
    <w:name w:val="heading 7"/>
    <w:basedOn w:val="Normal"/>
    <w:next w:val="Normal"/>
    <w:link w:val="Heading7Char"/>
    <w:qFormat/>
    <w:rsid w:val="00BF0D11"/>
    <w:pPr>
      <w:keepNext/>
      <w:widowControl w:val="0"/>
      <w:tabs>
        <w:tab w:val="num" w:pos="0"/>
      </w:tabs>
      <w:jc w:val="both"/>
      <w:outlineLvl w:val="6"/>
    </w:pPr>
    <w:rPr>
      <w:rFonts w:ascii="Arial" w:hAnsi="Arial" w:cs="Arial"/>
      <w:b/>
      <w:sz w:val="20"/>
      <w:szCs w:val="20"/>
    </w:rPr>
  </w:style>
  <w:style w:type="paragraph" w:styleId="Heading9">
    <w:name w:val="heading 9"/>
    <w:basedOn w:val="Normal"/>
    <w:next w:val="Normal"/>
    <w:link w:val="Heading9Char"/>
    <w:qFormat/>
    <w:rsid w:val="00BF0D11"/>
    <w:pPr>
      <w:keepNext/>
      <w:tabs>
        <w:tab w:val="num" w:pos="0"/>
      </w:tabs>
      <w:ind w:firstLine="360"/>
      <w:outlineLvl w:val="8"/>
    </w:pPr>
    <w:rPr>
      <w:b/>
      <w:iCs/>
      <w:color w:val="000000"/>
      <w:sz w:val="2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BF0D11"/>
    <w:rPr>
      <w:rFonts w:asciiTheme="majorHAnsi" w:eastAsiaTheme="majorEastAsia" w:hAnsiTheme="majorHAnsi" w:cstheme="majorBidi"/>
      <w:b/>
      <w:bCs/>
      <w:color w:val="4472C4" w:themeColor="accent1"/>
      <w:sz w:val="26"/>
      <w:szCs w:val="26"/>
      <w:lang w:eastAsia="ar-SA"/>
    </w:rPr>
  </w:style>
  <w:style w:type="character" w:customStyle="1" w:styleId="Heading3Char">
    <w:name w:val="Heading 3 Char"/>
    <w:basedOn w:val="DefaultParagraphFont"/>
    <w:link w:val="Heading3"/>
    <w:rsid w:val="00BF0D11"/>
    <w:rPr>
      <w:rFonts w:ascii="Arial" w:eastAsia="Times New Roman" w:hAnsi="Arial" w:cs="Times New Roman"/>
      <w:b/>
      <w:sz w:val="20"/>
      <w:szCs w:val="20"/>
      <w:lang w:eastAsia="ar-SA"/>
    </w:rPr>
  </w:style>
  <w:style w:type="character" w:customStyle="1" w:styleId="Heading4Char">
    <w:name w:val="Heading 4 Char"/>
    <w:basedOn w:val="DefaultParagraphFont"/>
    <w:link w:val="Heading4"/>
    <w:rsid w:val="00BF0D11"/>
    <w:rPr>
      <w:rFonts w:ascii="Arial" w:eastAsia="Times New Roman" w:hAnsi="Arial" w:cs="Times New Roman"/>
      <w:b/>
      <w:szCs w:val="20"/>
      <w:lang w:eastAsia="ar-SA"/>
    </w:rPr>
  </w:style>
  <w:style w:type="character" w:customStyle="1" w:styleId="Heading6Char">
    <w:name w:val="Heading 6 Char"/>
    <w:basedOn w:val="DefaultParagraphFont"/>
    <w:link w:val="Heading6"/>
    <w:rsid w:val="00BF0D11"/>
    <w:rPr>
      <w:rFonts w:ascii="Arial" w:eastAsia="Times New Roman" w:hAnsi="Arial" w:cs="Times New Roman"/>
      <w:b/>
      <w:bCs/>
      <w:szCs w:val="20"/>
      <w:lang w:eastAsia="ar-SA"/>
    </w:rPr>
  </w:style>
  <w:style w:type="character" w:customStyle="1" w:styleId="Heading7Char">
    <w:name w:val="Heading 7 Char"/>
    <w:basedOn w:val="DefaultParagraphFont"/>
    <w:link w:val="Heading7"/>
    <w:rsid w:val="00BF0D11"/>
    <w:rPr>
      <w:rFonts w:ascii="Arial" w:eastAsia="Times New Roman" w:hAnsi="Arial" w:cs="Arial"/>
      <w:b/>
      <w:sz w:val="20"/>
      <w:szCs w:val="20"/>
      <w:lang w:eastAsia="ar-SA"/>
    </w:rPr>
  </w:style>
  <w:style w:type="character" w:customStyle="1" w:styleId="Heading9Char">
    <w:name w:val="Heading 9 Char"/>
    <w:basedOn w:val="DefaultParagraphFont"/>
    <w:link w:val="Heading9"/>
    <w:rsid w:val="00BF0D11"/>
    <w:rPr>
      <w:rFonts w:ascii="Times New Roman" w:eastAsia="Times New Roman" w:hAnsi="Times New Roman" w:cs="Times New Roman"/>
      <w:b/>
      <w:iCs/>
      <w:color w:val="000000"/>
      <w:sz w:val="20"/>
      <w:szCs w:val="18"/>
      <w:lang w:eastAsia="ar-SA"/>
    </w:rPr>
  </w:style>
  <w:style w:type="paragraph" w:styleId="ListParagraph">
    <w:name w:val="List Paragraph"/>
    <w:aliases w:val="list1,b1,List Paragraph Char Char,Number_1,Normal Sentence,ListPar1,new,SGLText List Paragraph,List Paragraph2,List Paragraph11,List Paragraph21,lp1,Figure_name"/>
    <w:basedOn w:val="Normal"/>
    <w:link w:val="ListParagraphChar"/>
    <w:uiPriority w:val="34"/>
    <w:qFormat/>
    <w:rsid w:val="00BF0D11"/>
    <w:pPr>
      <w:widowControl w:val="0"/>
      <w:ind w:left="720"/>
    </w:pPr>
    <w:rPr>
      <w:rFonts w:eastAsia="SimSun" w:cs="Mangal"/>
      <w:kern w:val="1"/>
      <w:lang w:eastAsia="hi-IN" w:bidi="hi-IN"/>
    </w:rPr>
  </w:style>
  <w:style w:type="paragraph" w:styleId="Subtitle">
    <w:name w:val="Subtitle"/>
    <w:basedOn w:val="Normal"/>
    <w:next w:val="Normal"/>
    <w:link w:val="SubtitleChar"/>
    <w:qFormat/>
    <w:rsid w:val="00BF0D11"/>
    <w:pPr>
      <w:widowControl w:val="0"/>
    </w:pPr>
    <w:rPr>
      <w:rFonts w:ascii="Arial" w:eastAsia="²Ó©úÅé" w:hAnsi="Arial"/>
      <w:b/>
      <w:sz w:val="28"/>
      <w:szCs w:val="20"/>
    </w:rPr>
  </w:style>
  <w:style w:type="character" w:customStyle="1" w:styleId="SubtitleChar">
    <w:name w:val="Subtitle Char"/>
    <w:basedOn w:val="DefaultParagraphFont"/>
    <w:link w:val="Subtitle"/>
    <w:rsid w:val="00BF0D11"/>
    <w:rPr>
      <w:rFonts w:ascii="Arial" w:eastAsia="²Ó©úÅé" w:hAnsi="Arial" w:cs="Times New Roman"/>
      <w:b/>
      <w:sz w:val="28"/>
      <w:szCs w:val="20"/>
      <w:lang w:eastAsia="ar-SA"/>
    </w:rPr>
  </w:style>
  <w:style w:type="paragraph" w:styleId="BodyText">
    <w:name w:val="Body Text"/>
    <w:basedOn w:val="Normal"/>
    <w:link w:val="BodyTextChar"/>
    <w:uiPriority w:val="99"/>
    <w:semiHidden/>
    <w:unhideWhenUsed/>
    <w:rsid w:val="00BF0D11"/>
    <w:pPr>
      <w:spacing w:after="120"/>
    </w:pPr>
  </w:style>
  <w:style w:type="character" w:customStyle="1" w:styleId="BodyTextChar">
    <w:name w:val="Body Text Char"/>
    <w:basedOn w:val="DefaultParagraphFont"/>
    <w:link w:val="BodyText"/>
    <w:uiPriority w:val="99"/>
    <w:semiHidden/>
    <w:rsid w:val="00BF0D11"/>
    <w:rPr>
      <w:rFonts w:ascii="Times New Roman" w:eastAsia="Times New Roman" w:hAnsi="Times New Roman" w:cs="Times New Roman"/>
      <w:sz w:val="24"/>
      <w:szCs w:val="24"/>
      <w:lang w:eastAsia="ar-SA"/>
    </w:rPr>
  </w:style>
  <w:style w:type="paragraph" w:styleId="Header">
    <w:name w:val="header"/>
    <w:basedOn w:val="Normal"/>
    <w:link w:val="HeaderChar"/>
    <w:uiPriority w:val="99"/>
    <w:unhideWhenUsed/>
    <w:rsid w:val="00BF0D11"/>
    <w:pPr>
      <w:tabs>
        <w:tab w:val="center" w:pos="4680"/>
        <w:tab w:val="right" w:pos="9360"/>
      </w:tabs>
    </w:pPr>
  </w:style>
  <w:style w:type="character" w:customStyle="1" w:styleId="HeaderChar">
    <w:name w:val="Header Char"/>
    <w:basedOn w:val="DefaultParagraphFont"/>
    <w:link w:val="Header"/>
    <w:uiPriority w:val="99"/>
    <w:rsid w:val="00BF0D11"/>
    <w:rPr>
      <w:rFonts w:ascii="Times New Roman" w:eastAsia="Times New Roman" w:hAnsi="Times New Roman" w:cs="Times New Roman"/>
      <w:sz w:val="24"/>
      <w:szCs w:val="24"/>
      <w:lang w:eastAsia="ar-SA"/>
    </w:rPr>
  </w:style>
  <w:style w:type="paragraph" w:styleId="Footer">
    <w:name w:val="footer"/>
    <w:basedOn w:val="Normal"/>
    <w:link w:val="FooterChar"/>
    <w:uiPriority w:val="99"/>
    <w:unhideWhenUsed/>
    <w:rsid w:val="00BF0D11"/>
    <w:pPr>
      <w:tabs>
        <w:tab w:val="center" w:pos="4680"/>
        <w:tab w:val="right" w:pos="9360"/>
      </w:tabs>
    </w:pPr>
  </w:style>
  <w:style w:type="character" w:customStyle="1" w:styleId="FooterChar">
    <w:name w:val="Footer Char"/>
    <w:basedOn w:val="DefaultParagraphFont"/>
    <w:link w:val="Footer"/>
    <w:uiPriority w:val="99"/>
    <w:rsid w:val="00BF0D11"/>
    <w:rPr>
      <w:rFonts w:ascii="Times New Roman" w:eastAsia="Times New Roman" w:hAnsi="Times New Roman" w:cs="Times New Roman"/>
      <w:sz w:val="24"/>
      <w:szCs w:val="24"/>
      <w:lang w:eastAsia="ar-SA"/>
    </w:rPr>
  </w:style>
  <w:style w:type="character" w:styleId="Hyperlink">
    <w:name w:val="Hyperlink"/>
    <w:rsid w:val="00BF0D11"/>
    <w:rPr>
      <w:color w:val="0000FF"/>
      <w:u w:val="single"/>
    </w:rPr>
  </w:style>
  <w:style w:type="character" w:customStyle="1" w:styleId="html0020preformattedchar">
    <w:name w:val="html_0020preformatted__char"/>
    <w:basedOn w:val="DefaultParagraphFont"/>
    <w:rsid w:val="00BF0D11"/>
  </w:style>
  <w:style w:type="paragraph" w:styleId="BalloonText">
    <w:name w:val="Balloon Text"/>
    <w:basedOn w:val="Normal"/>
    <w:link w:val="BalloonTextChar"/>
    <w:uiPriority w:val="99"/>
    <w:semiHidden/>
    <w:unhideWhenUsed/>
    <w:rsid w:val="00BF0D11"/>
    <w:rPr>
      <w:rFonts w:ascii="Tahoma" w:hAnsi="Tahoma" w:cs="Tahoma"/>
      <w:sz w:val="16"/>
      <w:szCs w:val="16"/>
    </w:rPr>
  </w:style>
  <w:style w:type="character" w:customStyle="1" w:styleId="BalloonTextChar">
    <w:name w:val="Balloon Text Char"/>
    <w:basedOn w:val="DefaultParagraphFont"/>
    <w:link w:val="BalloonText"/>
    <w:uiPriority w:val="99"/>
    <w:semiHidden/>
    <w:rsid w:val="00BF0D11"/>
    <w:rPr>
      <w:rFonts w:ascii="Tahoma" w:eastAsia="Times New Roman" w:hAnsi="Tahoma" w:cs="Tahoma"/>
      <w:sz w:val="16"/>
      <w:szCs w:val="16"/>
      <w:lang w:eastAsia="ar-SA"/>
    </w:rPr>
  </w:style>
  <w:style w:type="paragraph" w:styleId="NormalWeb">
    <w:name w:val="Normal (Web)"/>
    <w:basedOn w:val="Normal"/>
    <w:uiPriority w:val="99"/>
    <w:unhideWhenUsed/>
    <w:rsid w:val="00BF0D11"/>
    <w:pPr>
      <w:suppressAutoHyphens w:val="0"/>
      <w:spacing w:before="100" w:beforeAutospacing="1" w:after="100" w:afterAutospacing="1"/>
    </w:pPr>
    <w:rPr>
      <w:lang w:eastAsia="en-US"/>
    </w:rPr>
  </w:style>
  <w:style w:type="character" w:customStyle="1" w:styleId="ListParagraphChar">
    <w:name w:val="List Paragraph Char"/>
    <w:aliases w:val="list1 Char,b1 Char,List Paragraph Char Char Char,Number_1 Char,Normal Sentence Char,ListPar1 Char,new Char,SGLText List Paragraph Char,List Paragraph2 Char,List Paragraph11 Char,List Paragraph21 Char,lp1 Char,Figure_name Char"/>
    <w:link w:val="ListParagraph"/>
    <w:uiPriority w:val="34"/>
    <w:qFormat/>
    <w:locked/>
    <w:rsid w:val="00BF0D11"/>
    <w:rPr>
      <w:rFonts w:ascii="Times New Roman" w:eastAsia="SimSun" w:hAnsi="Times New Roman" w:cs="Mangal"/>
      <w:kern w:val="1"/>
      <w:sz w:val="24"/>
      <w:szCs w:val="24"/>
      <w:lang w:eastAsia="hi-IN" w:bidi="hi-IN"/>
    </w:rPr>
  </w:style>
  <w:style w:type="paragraph" w:customStyle="1" w:styleId="ExperianceBody">
    <w:name w:val="Experiance Body"/>
    <w:basedOn w:val="Normal"/>
    <w:rsid w:val="00BF0D11"/>
    <w:pPr>
      <w:widowControl w:val="0"/>
      <w:jc w:val="both"/>
    </w:pPr>
    <w:rPr>
      <w:rFonts w:ascii="Arial" w:eastAsia="Lucida Sans Unicode" w:hAnsi="Arial"/>
      <w:sz w:val="20"/>
      <w:lang w:eastAsia="en-US"/>
    </w:rPr>
  </w:style>
  <w:style w:type="paragraph" w:customStyle="1" w:styleId="Normal1">
    <w:name w:val="Normal1"/>
    <w:rsid w:val="00BF0D11"/>
    <w:pPr>
      <w:spacing w:after="0" w:line="240" w:lineRule="auto"/>
    </w:pPr>
    <w:rPr>
      <w:rFonts w:ascii="Times New Roman" w:eastAsia="Times New Roman" w:hAnsi="Times New Roman" w:cs="Times New Roman"/>
      <w:color w:val="000000"/>
      <w:sz w:val="24"/>
      <w:szCs w:val="20"/>
    </w:rPr>
  </w:style>
  <w:style w:type="character" w:customStyle="1" w:styleId="ColorfulList-Accent1Char">
    <w:name w:val="Colorful List - Accent 1 Char"/>
    <w:link w:val="ColorfulList-Accent1"/>
    <w:uiPriority w:val="34"/>
    <w:rsid w:val="00BF0D11"/>
    <w:rPr>
      <w:rFonts w:eastAsia="Times New Roman"/>
    </w:rPr>
  </w:style>
  <w:style w:type="table" w:styleId="ColorfulList-Accent1">
    <w:name w:val="Colorful List Accent 1"/>
    <w:basedOn w:val="TableNormal"/>
    <w:link w:val="ColorfulList-Accent1Char"/>
    <w:uiPriority w:val="34"/>
    <w:rsid w:val="00BF0D11"/>
    <w:pPr>
      <w:spacing w:after="0" w:line="240" w:lineRule="auto"/>
    </w:pPr>
    <w:rPr>
      <w:rFonts w:eastAsia="Times New Roman"/>
    </w:rPr>
    <w:tblPr>
      <w:tblStyleRowBandSize w:val="1"/>
      <w:tblStyleColBandSize w:val="1"/>
    </w:tblPr>
    <w:tcPr>
      <w:shd w:val="clear" w:color="auto" w:fill="ECF1F9" w:themeFill="accent1" w:themeFillTint="19"/>
    </w:tcPr>
    <w:tblStylePr w:type="firstRow">
      <w:tblPr/>
      <w:tcPr>
        <w:tcBorders>
          <w:bottom w:val="single" w:sz="12" w:space="0" w:color="FFFFFF" w:themeColor="background1"/>
        </w:tcBorders>
        <w:shd w:val="clear" w:color="auto" w:fill="D25F12" w:themeFill="accent2" w:themeFillShade="CC"/>
      </w:tcPr>
    </w:tblStylePr>
    <w:tblStylePr w:type="lastRow">
      <w:tblPr/>
      <w:tcPr>
        <w:tcBorders>
          <w:top w:val="single" w:sz="12" w:space="0" w:color="000000" w:themeColor="text1"/>
        </w:tcBorders>
        <w:shd w:val="clear" w:color="auto" w:fill="FFFFFF" w:themeFill="background1"/>
      </w:tcPr>
    </w:tblStylePr>
    <w:tblStylePr w:type="band1Vert">
      <w:tblPr/>
      <w:tcPr>
        <w:tcBorders>
          <w:top w:val="nil"/>
          <w:left w:val="nil"/>
          <w:bottom w:val="nil"/>
          <w:right w:val="nil"/>
          <w:insideH w:val="nil"/>
          <w:insideV w:val="nil"/>
        </w:tcBorders>
        <w:shd w:val="clear" w:color="auto" w:fill="D0DBF0" w:themeFill="accent1" w:themeFillTint="3F"/>
      </w:tcPr>
    </w:tblStylePr>
    <w:tblStylePr w:type="band1Horz">
      <w:tblPr/>
      <w:tcPr>
        <w:shd w:val="clear" w:color="auto" w:fill="D9E2F3" w:themeFill="accent1" w:themeFillTint="33"/>
      </w:tcPr>
    </w:tblStylePr>
  </w:style>
  <w:style w:type="character" w:customStyle="1" w:styleId="apple-style-span">
    <w:name w:val="apple-style-span"/>
    <w:basedOn w:val="DefaultParagraphFont"/>
    <w:rsid w:val="00BF0D11"/>
  </w:style>
  <w:style w:type="character" w:customStyle="1" w:styleId="apple-converted-space">
    <w:name w:val="apple-converted-space"/>
    <w:basedOn w:val="DefaultParagraphFont"/>
    <w:rsid w:val="00BF0D11"/>
  </w:style>
  <w:style w:type="character" w:styleId="Strong">
    <w:name w:val="Strong"/>
    <w:basedOn w:val="DefaultParagraphFont"/>
    <w:uiPriority w:val="22"/>
    <w:qFormat/>
    <w:rsid w:val="00BF0D11"/>
    <w:rPr>
      <w:b/>
      <w:bCs/>
    </w:rPr>
  </w:style>
  <w:style w:type="paragraph" w:customStyle="1" w:styleId="Standard">
    <w:name w:val="Standard"/>
    <w:rsid w:val="00BF0D11"/>
    <w:pPr>
      <w:suppressAutoHyphens/>
      <w:autoSpaceDN w:val="0"/>
      <w:spacing w:after="200" w:line="276" w:lineRule="auto"/>
      <w:textAlignment w:val="baseline"/>
    </w:pPr>
    <w:rPr>
      <w:rFonts w:ascii="Calibri" w:eastAsia="Calibri" w:hAnsi="Calibri" w:cs="Times New Roman"/>
      <w:kern w:val="3"/>
      <w:lang w:eastAsia="zh-CN"/>
    </w:rPr>
  </w:style>
  <w:style w:type="character" w:customStyle="1" w:styleId="Mention1">
    <w:name w:val="Mention1"/>
    <w:basedOn w:val="DefaultParagraphFont"/>
    <w:uiPriority w:val="99"/>
    <w:semiHidden/>
    <w:unhideWhenUsed/>
    <w:rsid w:val="00BF0D11"/>
    <w:rPr>
      <w:color w:val="2B579A"/>
      <w:shd w:val="clear" w:color="auto" w:fill="E6E6E6"/>
    </w:rPr>
  </w:style>
  <w:style w:type="character" w:customStyle="1" w:styleId="UnresolvedMention1">
    <w:name w:val="Unresolved Mention1"/>
    <w:basedOn w:val="DefaultParagraphFont"/>
    <w:uiPriority w:val="99"/>
    <w:semiHidden/>
    <w:unhideWhenUsed/>
    <w:rsid w:val="00BF0D11"/>
    <w:rPr>
      <w:color w:val="808080"/>
      <w:shd w:val="clear" w:color="auto" w:fill="E6E6E6"/>
    </w:rPr>
  </w:style>
  <w:style w:type="character" w:styleId="FollowedHyperlink">
    <w:name w:val="FollowedHyperlink"/>
    <w:basedOn w:val="DefaultParagraphFont"/>
    <w:uiPriority w:val="99"/>
    <w:semiHidden/>
    <w:unhideWhenUsed/>
    <w:rsid w:val="00BF0D11"/>
    <w:rPr>
      <w:color w:val="954F72" w:themeColor="followedHyperlink"/>
      <w:u w:val="single"/>
    </w:rPr>
  </w:style>
  <w:style w:type="character" w:customStyle="1" w:styleId="rezemp-highlightedfield-highlightedterm">
    <w:name w:val="rezemp-highlightedfield-highlightedterm"/>
    <w:basedOn w:val="DefaultParagraphFont"/>
    <w:rsid w:val="00BF0D11"/>
  </w:style>
  <w:style w:type="character" w:styleId="UnresolvedMention">
    <w:name w:val="Unresolved Mention"/>
    <w:basedOn w:val="DefaultParagraphFont"/>
    <w:uiPriority w:val="99"/>
    <w:semiHidden/>
    <w:unhideWhenUsed/>
    <w:rsid w:val="004B43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anuv051994@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6</Pages>
  <Words>3278</Words>
  <Characters>18686</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kaushik conda</dc:creator>
  <cp:lastModifiedBy>user</cp:lastModifiedBy>
  <cp:revision>26</cp:revision>
  <dcterms:created xsi:type="dcterms:W3CDTF">2024-02-07T00:11:00Z</dcterms:created>
  <dcterms:modified xsi:type="dcterms:W3CDTF">2024-02-12T20:27:00Z</dcterms:modified>
</cp:coreProperties>
</file>