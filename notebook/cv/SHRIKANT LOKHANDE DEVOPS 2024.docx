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267805" w14:textId="705F8719" w:rsidR="00C06E8E" w:rsidRPr="0021691E" w:rsidRDefault="00C06E8E" w:rsidP="0021691E">
      <w:pPr>
        <w:widowControl w:val="0"/>
        <w:jc w:val="center"/>
        <w:rPr>
          <w:rFonts w:ascii="Calibri" w:hAnsi="Calibri" w:cs="Calibri"/>
          <w:b/>
          <w:bCs/>
          <w:color w:val="00007F"/>
          <w:sz w:val="28"/>
          <w:szCs w:val="28"/>
        </w:rPr>
      </w:pPr>
      <w:r>
        <w:br/>
      </w:r>
      <w:r w:rsidR="009F335E" w:rsidRPr="009F335E">
        <w:rPr>
          <w:rFonts w:ascii="Calibri" w:hAnsi="Calibri" w:cs="Calibri"/>
          <w:b/>
          <w:bCs/>
          <w:color w:val="00007F"/>
          <w:sz w:val="28"/>
          <w:szCs w:val="28"/>
        </w:rPr>
        <w:t xml:space="preserve">Shrikant Ashok </w:t>
      </w:r>
      <w:proofErr w:type="spellStart"/>
      <w:r w:rsidR="009F335E" w:rsidRPr="009F335E">
        <w:rPr>
          <w:rFonts w:ascii="Calibri" w:hAnsi="Calibri" w:cs="Calibri"/>
          <w:b/>
          <w:bCs/>
          <w:color w:val="00007F"/>
          <w:sz w:val="28"/>
          <w:szCs w:val="28"/>
        </w:rPr>
        <w:t>Lokhande</w:t>
      </w:r>
      <w:proofErr w:type="spellEnd"/>
    </w:p>
    <w:p w14:paraId="672A6659" w14:textId="0B2224F0" w:rsidR="00C06E8E" w:rsidRPr="0021691E" w:rsidRDefault="0021691E" w:rsidP="00141D4D">
      <w:pPr>
        <w:pStyle w:val="Caption"/>
        <w:shd w:val="clear" w:color="auto" w:fill="F2F2F2" w:themeFill="background1" w:themeFillShade="F2"/>
        <w:jc w:val="center"/>
        <w:rPr>
          <w:rFonts w:asciiTheme="minorHAnsi" w:hAnsiTheme="minorHAnsi" w:cstheme="minorHAnsi"/>
          <w:b/>
          <w:bCs/>
          <w:i w:val="0"/>
          <w:iCs w:val="0"/>
          <w:color w:val="000000"/>
          <w:sz w:val="18"/>
          <w:szCs w:val="18"/>
        </w:rPr>
      </w:pPr>
      <w:r w:rsidRPr="0021691E">
        <w:rPr>
          <w:rFonts w:asciiTheme="minorHAnsi" w:hAnsiTheme="minorHAnsi" w:cstheme="minorHAnsi"/>
          <w:b/>
          <w:bCs/>
          <w:i w:val="0"/>
          <w:iCs w:val="0"/>
        </w:rPr>
        <w:t>Professional Summary</w:t>
      </w:r>
    </w:p>
    <w:p w14:paraId="6B635F34" w14:textId="5151EEB6" w:rsidR="00D50DE4" w:rsidRPr="00D50DE4" w:rsidRDefault="00D50DE4" w:rsidP="0021691E">
      <w:pPr>
        <w:numPr>
          <w:ilvl w:val="0"/>
          <w:numId w:val="3"/>
        </w:numPr>
        <w:tabs>
          <w:tab w:val="clear" w:pos="720"/>
          <w:tab w:val="left" w:pos="360"/>
          <w:tab w:val="center" w:pos="4320"/>
          <w:tab w:val="right" w:pos="8640"/>
        </w:tabs>
        <w:ind w:left="284" w:right="299"/>
        <w:jc w:val="both"/>
        <w:rPr>
          <w:rFonts w:ascii="Calibri" w:hAnsi="Calibri" w:cs="Calibri"/>
          <w:color w:val="000000"/>
          <w:sz w:val="22"/>
          <w:szCs w:val="22"/>
        </w:rPr>
      </w:pPr>
      <w:r w:rsidRPr="00D50DE4">
        <w:rPr>
          <w:rFonts w:ascii="Calibri" w:hAnsi="Calibri" w:cs="Calibri"/>
          <w:color w:val="000000"/>
          <w:sz w:val="22"/>
          <w:szCs w:val="22"/>
        </w:rPr>
        <w:t>1</w:t>
      </w:r>
      <w:r w:rsidR="004E34B5">
        <w:rPr>
          <w:rFonts w:ascii="Calibri" w:hAnsi="Calibri" w:cs="Calibri"/>
          <w:color w:val="000000"/>
          <w:sz w:val="22"/>
          <w:szCs w:val="22"/>
        </w:rPr>
        <w:t>2</w:t>
      </w:r>
      <w:r w:rsidRPr="00D50DE4">
        <w:rPr>
          <w:rFonts w:ascii="Calibri" w:hAnsi="Calibri" w:cs="Calibri"/>
          <w:color w:val="000000"/>
          <w:sz w:val="22"/>
          <w:szCs w:val="22"/>
        </w:rPr>
        <w:t xml:space="preserve">+ years of experience </w:t>
      </w:r>
      <w:r w:rsidR="004E34B5">
        <w:rPr>
          <w:rFonts w:ascii="Calibri" w:hAnsi="Calibri" w:cs="Calibri"/>
          <w:color w:val="000000"/>
          <w:sz w:val="22"/>
          <w:szCs w:val="22"/>
        </w:rPr>
        <w:t xml:space="preserve">as </w:t>
      </w:r>
      <w:r w:rsidR="00B66501">
        <w:rPr>
          <w:rFonts w:ascii="Calibri" w:hAnsi="Calibri" w:cs="Calibri"/>
          <w:color w:val="000000"/>
          <w:sz w:val="22"/>
          <w:szCs w:val="22"/>
        </w:rPr>
        <w:t xml:space="preserve">IT industry, </w:t>
      </w:r>
      <w:r w:rsidR="007F4FBA">
        <w:rPr>
          <w:rFonts w:ascii="Calibri" w:hAnsi="Calibri" w:cs="Calibri"/>
          <w:color w:val="000000"/>
          <w:sz w:val="22"/>
          <w:szCs w:val="22"/>
        </w:rPr>
        <w:t>8</w:t>
      </w:r>
      <w:r w:rsidR="00B66501">
        <w:rPr>
          <w:rFonts w:ascii="Calibri" w:hAnsi="Calibri" w:cs="Calibri"/>
          <w:color w:val="000000"/>
          <w:sz w:val="22"/>
          <w:szCs w:val="22"/>
        </w:rPr>
        <w:t xml:space="preserve"> years on Experience in </w:t>
      </w:r>
      <w:r w:rsidR="007F7CC5">
        <w:rPr>
          <w:rFonts w:ascii="Calibri" w:hAnsi="Calibri" w:cs="Calibri"/>
          <w:color w:val="000000"/>
          <w:sz w:val="22"/>
          <w:szCs w:val="22"/>
        </w:rPr>
        <w:t>Dev</w:t>
      </w:r>
      <w:r w:rsidR="0021691E">
        <w:rPr>
          <w:rFonts w:ascii="Calibri" w:hAnsi="Calibri" w:cs="Calibri"/>
          <w:color w:val="000000"/>
          <w:sz w:val="22"/>
          <w:szCs w:val="22"/>
        </w:rPr>
        <w:t>O</w:t>
      </w:r>
      <w:r w:rsidR="007F7CC5">
        <w:rPr>
          <w:rFonts w:ascii="Calibri" w:hAnsi="Calibri" w:cs="Calibri"/>
          <w:color w:val="000000"/>
          <w:sz w:val="22"/>
          <w:szCs w:val="22"/>
        </w:rPr>
        <w:t>ps</w:t>
      </w:r>
      <w:r w:rsidR="004E34B5">
        <w:rPr>
          <w:rFonts w:ascii="Calibri" w:hAnsi="Calibri" w:cs="Calibri"/>
          <w:color w:val="000000"/>
          <w:sz w:val="22"/>
          <w:szCs w:val="22"/>
        </w:rPr>
        <w:t xml:space="preserve">, in </w:t>
      </w:r>
      <w:r w:rsidRPr="00D50DE4">
        <w:rPr>
          <w:rFonts w:ascii="Calibri" w:hAnsi="Calibri" w:cs="Calibri"/>
          <w:color w:val="000000"/>
          <w:sz w:val="22"/>
          <w:szCs w:val="22"/>
        </w:rPr>
        <w:t>Build and deployment, Orchestration and Administration deployment tools, Multi-cloud, Hybrid Cloud, Incident Management, Analysis, design, Insurance sector.</w:t>
      </w:r>
      <w:r w:rsidR="00CE57BF">
        <w:rPr>
          <w:rFonts w:ascii="Calibri" w:hAnsi="Calibri" w:cs="Calibri"/>
          <w:color w:val="000000"/>
          <w:sz w:val="22"/>
          <w:szCs w:val="22"/>
        </w:rPr>
        <w:t xml:space="preserve"> </w:t>
      </w:r>
      <w:r w:rsidR="00B66501">
        <w:rPr>
          <w:rFonts w:ascii="Calibri" w:hAnsi="Calibri" w:cs="Calibri"/>
          <w:color w:val="000000"/>
          <w:sz w:val="22"/>
          <w:szCs w:val="22"/>
        </w:rPr>
        <w:t>And 1 Year experience in SRE.</w:t>
      </w:r>
    </w:p>
    <w:p w14:paraId="5023C499" w14:textId="77777777" w:rsidR="00D50DE4" w:rsidRPr="00D50DE4" w:rsidRDefault="00D50DE4" w:rsidP="0021691E">
      <w:pPr>
        <w:numPr>
          <w:ilvl w:val="0"/>
          <w:numId w:val="3"/>
        </w:numPr>
        <w:tabs>
          <w:tab w:val="clear" w:pos="720"/>
          <w:tab w:val="left" w:pos="360"/>
          <w:tab w:val="center" w:pos="4320"/>
          <w:tab w:val="right" w:pos="8640"/>
        </w:tabs>
        <w:ind w:left="284" w:right="299"/>
        <w:jc w:val="both"/>
        <w:rPr>
          <w:rFonts w:ascii="Calibri" w:hAnsi="Calibri" w:cs="Calibri"/>
          <w:color w:val="000000"/>
          <w:sz w:val="22"/>
          <w:szCs w:val="22"/>
        </w:rPr>
      </w:pPr>
      <w:r w:rsidRPr="00D50DE4">
        <w:rPr>
          <w:rFonts w:ascii="Calibri" w:hAnsi="Calibri" w:cs="Calibri"/>
          <w:color w:val="000000"/>
          <w:sz w:val="22"/>
          <w:szCs w:val="22"/>
        </w:rPr>
        <w:t xml:space="preserve">Analytical, enthusiastic, and highly motivated professional with experience in AWS Cloud services, Continuous Integration and Deployment, Configuration Management, Continuous monitoring, Data warehousing, Change management, Incident Management, Problem Management, Knowledge Management, business analysis and system solutions for </w:t>
      </w:r>
      <w:r w:rsidR="0000163F" w:rsidRPr="00D50DE4">
        <w:rPr>
          <w:rFonts w:ascii="Calibri" w:hAnsi="Calibri" w:cs="Calibri"/>
          <w:color w:val="000000"/>
          <w:sz w:val="22"/>
          <w:szCs w:val="22"/>
        </w:rPr>
        <w:t>financial</w:t>
      </w:r>
      <w:r w:rsidRPr="00D50DE4">
        <w:rPr>
          <w:rFonts w:ascii="Calibri" w:hAnsi="Calibri" w:cs="Calibri"/>
          <w:color w:val="000000"/>
          <w:sz w:val="22"/>
          <w:szCs w:val="22"/>
        </w:rPr>
        <w:t xml:space="preserve"> sector.</w:t>
      </w:r>
    </w:p>
    <w:p w14:paraId="6986C86B" w14:textId="77777777" w:rsidR="00D50DE4" w:rsidRPr="00D50DE4" w:rsidRDefault="00D50DE4" w:rsidP="0021691E">
      <w:pPr>
        <w:numPr>
          <w:ilvl w:val="0"/>
          <w:numId w:val="3"/>
        </w:numPr>
        <w:tabs>
          <w:tab w:val="clear" w:pos="720"/>
          <w:tab w:val="left" w:pos="360"/>
          <w:tab w:val="center" w:pos="4320"/>
          <w:tab w:val="right" w:pos="8640"/>
        </w:tabs>
        <w:ind w:left="284" w:right="299"/>
        <w:jc w:val="both"/>
        <w:rPr>
          <w:rFonts w:ascii="Calibri" w:hAnsi="Calibri" w:cs="Calibri"/>
          <w:color w:val="000000"/>
          <w:sz w:val="22"/>
          <w:szCs w:val="22"/>
        </w:rPr>
      </w:pPr>
      <w:r w:rsidRPr="00D50DE4">
        <w:rPr>
          <w:rFonts w:ascii="Calibri" w:hAnsi="Calibri" w:cs="Calibri"/>
          <w:color w:val="000000"/>
          <w:sz w:val="22"/>
          <w:szCs w:val="22"/>
        </w:rPr>
        <w:t xml:space="preserve">Exceptional problem solving and sound </w:t>
      </w:r>
      <w:r w:rsidR="00A8038E" w:rsidRPr="00D50DE4">
        <w:rPr>
          <w:rFonts w:ascii="Calibri" w:hAnsi="Calibri" w:cs="Calibri"/>
          <w:color w:val="000000"/>
          <w:sz w:val="22"/>
          <w:szCs w:val="22"/>
        </w:rPr>
        <w:t>decision-making</w:t>
      </w:r>
      <w:r w:rsidRPr="00D50DE4">
        <w:rPr>
          <w:rFonts w:ascii="Calibri" w:hAnsi="Calibri" w:cs="Calibri"/>
          <w:color w:val="000000"/>
          <w:sz w:val="22"/>
          <w:szCs w:val="22"/>
        </w:rPr>
        <w:t xml:space="preserve"> capabilities, recognized by alternative solutions, and confident, accurate, decision making coupled with excellent communication and interpersonal skills.</w:t>
      </w:r>
    </w:p>
    <w:p w14:paraId="286D4233" w14:textId="77777777" w:rsidR="00D50DE4" w:rsidRPr="00D50DE4" w:rsidRDefault="00D50DE4" w:rsidP="0021691E">
      <w:pPr>
        <w:numPr>
          <w:ilvl w:val="0"/>
          <w:numId w:val="3"/>
        </w:numPr>
        <w:tabs>
          <w:tab w:val="clear" w:pos="720"/>
          <w:tab w:val="left" w:pos="360"/>
          <w:tab w:val="center" w:pos="4320"/>
          <w:tab w:val="right" w:pos="8640"/>
        </w:tabs>
        <w:ind w:left="284" w:right="299"/>
        <w:jc w:val="both"/>
        <w:rPr>
          <w:rFonts w:ascii="Calibri" w:hAnsi="Calibri" w:cs="Calibri"/>
          <w:color w:val="000000"/>
          <w:sz w:val="22"/>
          <w:szCs w:val="22"/>
        </w:rPr>
      </w:pPr>
      <w:r w:rsidRPr="00D50DE4">
        <w:rPr>
          <w:rFonts w:ascii="Calibri" w:hAnsi="Calibri" w:cs="Calibri"/>
          <w:color w:val="000000"/>
          <w:sz w:val="22"/>
          <w:szCs w:val="22"/>
        </w:rPr>
        <w:t>Experience of collaborating with clients and subject matter experts to build the technical vision and analyze trade-offs.</w:t>
      </w:r>
    </w:p>
    <w:p w14:paraId="21302E3B" w14:textId="77777777" w:rsidR="00C06E8E" w:rsidRDefault="00C06E8E" w:rsidP="0021691E">
      <w:pPr>
        <w:numPr>
          <w:ilvl w:val="0"/>
          <w:numId w:val="3"/>
        </w:numPr>
        <w:tabs>
          <w:tab w:val="clear" w:pos="720"/>
          <w:tab w:val="left" w:pos="360"/>
          <w:tab w:val="center" w:pos="4320"/>
          <w:tab w:val="right" w:pos="8640"/>
        </w:tabs>
        <w:ind w:left="284" w:right="299"/>
        <w:jc w:val="both"/>
        <w:rPr>
          <w:rFonts w:ascii="Calibri" w:hAnsi="Calibri" w:cs="Calibri"/>
          <w:color w:val="000000"/>
          <w:sz w:val="22"/>
          <w:szCs w:val="22"/>
        </w:rPr>
      </w:pPr>
      <w:r>
        <w:rPr>
          <w:rFonts w:ascii="Calibri" w:hAnsi="Calibri" w:cs="Calibri"/>
          <w:color w:val="000000"/>
          <w:sz w:val="22"/>
          <w:szCs w:val="22"/>
        </w:rPr>
        <w:t>Familiarity with Deployment tools such as</w:t>
      </w:r>
      <w:r w:rsidR="00531D05">
        <w:rPr>
          <w:rFonts w:ascii="Calibri" w:hAnsi="Calibri" w:cs="Calibri"/>
          <w:color w:val="000000"/>
          <w:sz w:val="22"/>
          <w:szCs w:val="22"/>
        </w:rPr>
        <w:t xml:space="preserve"> UCD,</w:t>
      </w:r>
      <w:r w:rsidR="00D67365">
        <w:rPr>
          <w:rFonts w:ascii="Calibri" w:hAnsi="Calibri" w:cs="Calibri"/>
          <w:color w:val="000000"/>
          <w:sz w:val="22"/>
          <w:szCs w:val="22"/>
        </w:rPr>
        <w:t xml:space="preserve"> </w:t>
      </w:r>
      <w:r w:rsidR="00531D05">
        <w:rPr>
          <w:rFonts w:ascii="Calibri" w:hAnsi="Calibri" w:cs="Calibri"/>
          <w:color w:val="000000"/>
          <w:sz w:val="22"/>
          <w:szCs w:val="22"/>
        </w:rPr>
        <w:t>RTC,</w:t>
      </w:r>
      <w:r w:rsidR="001C1D15">
        <w:rPr>
          <w:rFonts w:ascii="Calibri" w:hAnsi="Calibri" w:cs="Calibri"/>
          <w:color w:val="000000"/>
          <w:sz w:val="22"/>
          <w:szCs w:val="22"/>
        </w:rPr>
        <w:t xml:space="preserve"> </w:t>
      </w:r>
      <w:r w:rsidR="00531D05">
        <w:rPr>
          <w:rFonts w:ascii="Calibri" w:hAnsi="Calibri" w:cs="Calibri"/>
          <w:color w:val="000000"/>
          <w:sz w:val="22"/>
          <w:szCs w:val="22"/>
        </w:rPr>
        <w:t>RQM,</w:t>
      </w:r>
      <w:r>
        <w:rPr>
          <w:rFonts w:ascii="Calibri" w:hAnsi="Calibri" w:cs="Calibri"/>
          <w:color w:val="000000"/>
          <w:sz w:val="22"/>
          <w:szCs w:val="22"/>
        </w:rPr>
        <w:t xml:space="preserve"> Capistrano, </w:t>
      </w:r>
      <w:proofErr w:type="spellStart"/>
      <w:r>
        <w:rPr>
          <w:rFonts w:ascii="Calibri" w:hAnsi="Calibri" w:cs="Calibri"/>
          <w:color w:val="000000"/>
          <w:sz w:val="22"/>
          <w:szCs w:val="22"/>
        </w:rPr>
        <w:t>Webistrano</w:t>
      </w:r>
      <w:proofErr w:type="spellEnd"/>
      <w:r>
        <w:rPr>
          <w:rFonts w:ascii="Calibri" w:hAnsi="Calibri" w:cs="Calibri"/>
          <w:color w:val="000000"/>
          <w:sz w:val="22"/>
          <w:szCs w:val="22"/>
        </w:rPr>
        <w:t>, Jenkins</w:t>
      </w:r>
    </w:p>
    <w:p w14:paraId="64E6F2D2" w14:textId="77777777" w:rsidR="00531D05" w:rsidRDefault="00C06E8E" w:rsidP="0021691E">
      <w:pPr>
        <w:numPr>
          <w:ilvl w:val="0"/>
          <w:numId w:val="3"/>
        </w:numPr>
        <w:tabs>
          <w:tab w:val="clear" w:pos="720"/>
          <w:tab w:val="left" w:pos="360"/>
          <w:tab w:val="center" w:pos="4320"/>
          <w:tab w:val="right" w:pos="8640"/>
        </w:tabs>
        <w:ind w:left="284" w:right="299"/>
        <w:jc w:val="both"/>
        <w:rPr>
          <w:rFonts w:ascii="Calibri" w:hAnsi="Calibri" w:cs="Calibri"/>
          <w:color w:val="000000"/>
          <w:sz w:val="22"/>
          <w:szCs w:val="22"/>
        </w:rPr>
      </w:pPr>
      <w:r>
        <w:rPr>
          <w:rFonts w:ascii="Calibri" w:hAnsi="Calibri" w:cs="Calibri"/>
          <w:color w:val="000000"/>
          <w:sz w:val="22"/>
          <w:szCs w:val="22"/>
        </w:rPr>
        <w:t>Familiarity with Agile and Lean Methodology and Life cycle.</w:t>
      </w:r>
    </w:p>
    <w:p w14:paraId="54E8F212" w14:textId="6D654FD2" w:rsidR="00C06E8E" w:rsidRDefault="072EDF80" w:rsidP="0021691E">
      <w:pPr>
        <w:numPr>
          <w:ilvl w:val="0"/>
          <w:numId w:val="3"/>
        </w:numPr>
        <w:tabs>
          <w:tab w:val="clear" w:pos="720"/>
          <w:tab w:val="left" w:pos="360"/>
          <w:tab w:val="center" w:pos="4320"/>
          <w:tab w:val="right" w:pos="8640"/>
        </w:tabs>
        <w:ind w:left="284" w:right="299"/>
        <w:jc w:val="both"/>
        <w:rPr>
          <w:rFonts w:ascii="Calibri" w:hAnsi="Calibri" w:cs="Calibri"/>
          <w:color w:val="000000"/>
          <w:sz w:val="22"/>
          <w:szCs w:val="22"/>
        </w:rPr>
      </w:pPr>
      <w:r w:rsidRPr="072EDF80">
        <w:rPr>
          <w:rFonts w:ascii="Calibri" w:hAnsi="Calibri" w:cs="Calibri"/>
          <w:color w:val="000000" w:themeColor="text1"/>
          <w:sz w:val="22"/>
          <w:szCs w:val="22"/>
        </w:rPr>
        <w:t xml:space="preserve">Understanding of </w:t>
      </w:r>
      <w:r w:rsidR="002306A2" w:rsidRPr="072EDF80">
        <w:rPr>
          <w:rFonts w:ascii="Calibri" w:hAnsi="Calibri" w:cs="Calibri"/>
          <w:color w:val="000000" w:themeColor="text1"/>
          <w:sz w:val="22"/>
          <w:szCs w:val="22"/>
        </w:rPr>
        <w:t>End-to-End</w:t>
      </w:r>
      <w:r w:rsidRPr="072EDF80">
        <w:rPr>
          <w:rFonts w:ascii="Calibri" w:hAnsi="Calibri" w:cs="Calibri"/>
          <w:color w:val="000000" w:themeColor="text1"/>
          <w:sz w:val="22"/>
          <w:szCs w:val="22"/>
        </w:rPr>
        <w:t xml:space="preserve"> Automation for different types applications.</w:t>
      </w:r>
    </w:p>
    <w:p w14:paraId="38EFBE64" w14:textId="12B48429" w:rsidR="072EDF80" w:rsidRDefault="072EDF80" w:rsidP="0021691E">
      <w:pPr>
        <w:numPr>
          <w:ilvl w:val="0"/>
          <w:numId w:val="3"/>
        </w:numPr>
        <w:tabs>
          <w:tab w:val="clear" w:pos="720"/>
          <w:tab w:val="left" w:pos="360"/>
          <w:tab w:val="center" w:pos="4320"/>
          <w:tab w:val="right" w:pos="8640"/>
        </w:tabs>
        <w:spacing w:line="259" w:lineRule="auto"/>
        <w:ind w:left="284" w:right="299"/>
        <w:jc w:val="both"/>
        <w:rPr>
          <w:rFonts w:ascii="Calibri" w:hAnsi="Calibri" w:cs="Calibri"/>
          <w:color w:val="000000" w:themeColor="text1"/>
        </w:rPr>
      </w:pPr>
      <w:r w:rsidRPr="072EDF80">
        <w:rPr>
          <w:rFonts w:ascii="Calibri" w:hAnsi="Calibri" w:cs="Calibri"/>
          <w:color w:val="000000" w:themeColor="text1"/>
          <w:sz w:val="22"/>
          <w:szCs w:val="22"/>
        </w:rPr>
        <w:t>Maintaining Java based applications, and frameworks.</w:t>
      </w:r>
    </w:p>
    <w:p w14:paraId="67DA1ADD" w14:textId="77777777" w:rsidR="00C06E8E" w:rsidRDefault="00C06E8E" w:rsidP="0021691E">
      <w:pPr>
        <w:numPr>
          <w:ilvl w:val="0"/>
          <w:numId w:val="3"/>
        </w:numPr>
        <w:tabs>
          <w:tab w:val="clear" w:pos="720"/>
        </w:tabs>
        <w:ind w:left="284" w:right="299"/>
        <w:jc w:val="both"/>
        <w:rPr>
          <w:rFonts w:ascii="Calibri" w:hAnsi="Calibri" w:cs="Calibri"/>
          <w:color w:val="000000"/>
          <w:sz w:val="22"/>
          <w:szCs w:val="22"/>
        </w:rPr>
      </w:pPr>
      <w:r>
        <w:rPr>
          <w:rFonts w:ascii="Calibri" w:hAnsi="Calibri" w:cs="Calibri"/>
          <w:color w:val="000000"/>
          <w:sz w:val="22"/>
          <w:szCs w:val="22"/>
        </w:rPr>
        <w:t>Strong technical, analytical, problem solving and leadership skill.</w:t>
      </w:r>
    </w:p>
    <w:p w14:paraId="5A6EBE8C" w14:textId="77777777" w:rsidR="00D50DE4" w:rsidRPr="00A8038E" w:rsidRDefault="00D50DE4" w:rsidP="0021691E">
      <w:pPr>
        <w:numPr>
          <w:ilvl w:val="0"/>
          <w:numId w:val="3"/>
        </w:numPr>
        <w:tabs>
          <w:tab w:val="clear" w:pos="720"/>
        </w:tabs>
        <w:suppressAutoHyphens w:val="0"/>
        <w:spacing w:before="100" w:beforeAutospacing="1" w:after="100" w:afterAutospacing="1"/>
        <w:ind w:left="284" w:right="299"/>
        <w:jc w:val="both"/>
        <w:rPr>
          <w:rFonts w:ascii="Calibri" w:hAnsi="Calibri" w:cs="Calibri"/>
          <w:color w:val="000000"/>
          <w:sz w:val="22"/>
          <w:szCs w:val="22"/>
        </w:rPr>
      </w:pPr>
      <w:r w:rsidRPr="00A8038E">
        <w:rPr>
          <w:rFonts w:ascii="Calibri" w:hAnsi="Calibri" w:cs="Calibri"/>
          <w:color w:val="000000"/>
          <w:sz w:val="22"/>
          <w:szCs w:val="22"/>
        </w:rPr>
        <w:t>Have system administrator skills</w:t>
      </w:r>
      <w:r w:rsidR="00575F86">
        <w:rPr>
          <w:rFonts w:ascii="Calibri" w:hAnsi="Calibri" w:cs="Calibri"/>
          <w:color w:val="000000"/>
          <w:sz w:val="22"/>
          <w:szCs w:val="22"/>
        </w:rPr>
        <w:t xml:space="preserve"> on VMware and </w:t>
      </w:r>
      <w:proofErr w:type="spellStart"/>
      <w:r w:rsidR="00575F86">
        <w:rPr>
          <w:rFonts w:ascii="Calibri" w:hAnsi="Calibri" w:cs="Calibri"/>
          <w:color w:val="000000"/>
          <w:sz w:val="22"/>
          <w:szCs w:val="22"/>
        </w:rPr>
        <w:t>vSpare</w:t>
      </w:r>
      <w:proofErr w:type="spellEnd"/>
      <w:r w:rsidR="00575F86">
        <w:rPr>
          <w:rFonts w:ascii="Calibri" w:hAnsi="Calibri" w:cs="Calibri"/>
          <w:color w:val="000000"/>
          <w:sz w:val="22"/>
          <w:szCs w:val="22"/>
        </w:rPr>
        <w:t xml:space="preserve"> technologies.</w:t>
      </w:r>
    </w:p>
    <w:p w14:paraId="7A76C737" w14:textId="5BC7E559" w:rsidR="0021691E" w:rsidRPr="0021691E" w:rsidRDefault="00A8038E" w:rsidP="0021691E">
      <w:pPr>
        <w:numPr>
          <w:ilvl w:val="0"/>
          <w:numId w:val="3"/>
        </w:numPr>
        <w:tabs>
          <w:tab w:val="clear" w:pos="720"/>
        </w:tabs>
        <w:suppressAutoHyphens w:val="0"/>
        <w:spacing w:before="100" w:beforeAutospacing="1" w:after="100" w:afterAutospacing="1"/>
        <w:ind w:left="284" w:right="299"/>
        <w:jc w:val="both"/>
        <w:rPr>
          <w:rFonts w:ascii="Calibri" w:hAnsi="Calibri" w:cs="Calibri"/>
          <w:color w:val="000000"/>
          <w:sz w:val="22"/>
          <w:szCs w:val="22"/>
        </w:rPr>
      </w:pPr>
      <w:r w:rsidRPr="00A8038E">
        <w:rPr>
          <w:rFonts w:ascii="Calibri" w:hAnsi="Calibri" w:cs="Calibri"/>
          <w:color w:val="000000"/>
          <w:sz w:val="22"/>
          <w:szCs w:val="22"/>
        </w:rPr>
        <w:t>A passion for solving scalability problems on live systems during an outage as well as for future projects.</w:t>
      </w:r>
    </w:p>
    <w:p w14:paraId="02EB378F" w14:textId="5F49CCB8" w:rsidR="00C06E8E" w:rsidRPr="0021691E" w:rsidRDefault="00C06E8E" w:rsidP="0021691E">
      <w:pPr>
        <w:widowControl w:val="0"/>
        <w:tabs>
          <w:tab w:val="left" w:pos="360"/>
        </w:tabs>
        <w:spacing w:line="360" w:lineRule="auto"/>
        <w:jc w:val="center"/>
      </w:pPr>
      <w:r w:rsidRPr="002306A2">
        <w:rPr>
          <w:rFonts w:ascii="Calibri" w:hAnsi="Calibri" w:cs="Calibri"/>
          <w:b/>
          <w:bCs/>
          <w:caps/>
          <w:color w:val="000000" w:themeColor="text1"/>
        </w:rPr>
        <w:t>TEchnical Blog</w:t>
      </w:r>
      <w:r>
        <w:br/>
      </w:r>
      <w:hyperlink r:id="rId7" w:history="1">
        <w:r>
          <w:rPr>
            <w:rStyle w:val="Hyperlink"/>
            <w:rFonts w:ascii="Calibri" w:eastAsia="WenQuanYi Micro Hei" w:hAnsi="Calibri" w:cs="Calibri"/>
          </w:rPr>
          <w:t>http://shriikant.blogspot.com/</w:t>
        </w:r>
      </w:hyperlink>
    </w:p>
    <w:p w14:paraId="044148DD" w14:textId="77777777" w:rsidR="00C06E8E" w:rsidRPr="002306A2" w:rsidRDefault="003246E2" w:rsidP="002306A2">
      <w:pPr>
        <w:pStyle w:val="Caption"/>
        <w:jc w:val="center"/>
        <w:rPr>
          <w:rFonts w:asciiTheme="minorHAnsi" w:hAnsiTheme="minorHAnsi" w:cstheme="minorHAnsi"/>
          <w:b/>
          <w:bCs/>
          <w:i w:val="0"/>
          <w:iCs w:val="0"/>
          <w:caps/>
          <w:color w:val="00007F"/>
          <w:sz w:val="22"/>
          <w:szCs w:val="22"/>
        </w:rPr>
      </w:pPr>
      <w:hyperlink r:id="rId8" w:history="1">
        <w:r w:rsidR="00C06E8E" w:rsidRPr="002306A2">
          <w:rPr>
            <w:rStyle w:val="Hyperlink"/>
            <w:rFonts w:asciiTheme="minorHAnsi" w:eastAsia="WenQuanYi Micro Hei" w:hAnsiTheme="minorHAnsi" w:cstheme="minorHAnsi"/>
            <w:i w:val="0"/>
            <w:iCs w:val="0"/>
          </w:rPr>
          <w:t>http://linux-fundamentals.blogspot.com</w:t>
        </w:r>
      </w:hyperlink>
      <w:r w:rsidR="00C06E8E" w:rsidRPr="002306A2">
        <w:rPr>
          <w:rFonts w:asciiTheme="minorHAnsi" w:eastAsia="WenQuanYi Micro Hei" w:hAnsiTheme="minorHAnsi" w:cstheme="minorHAnsi"/>
          <w:i w:val="0"/>
          <w:iCs w:val="0"/>
          <w:color w:val="00007F"/>
          <w:sz w:val="22"/>
          <w:u w:val="single"/>
          <w:lang w:eastAsia="hi-IN" w:bidi="hi-IN"/>
        </w:rPr>
        <w:br/>
      </w:r>
    </w:p>
    <w:p w14:paraId="71672815" w14:textId="77777777" w:rsidR="00C06E8E" w:rsidRPr="002306A2" w:rsidRDefault="00C06E8E" w:rsidP="00C016F6">
      <w:pPr>
        <w:pStyle w:val="Caption"/>
        <w:shd w:val="clear" w:color="auto" w:fill="F2F2F2" w:themeFill="background1" w:themeFillShade="F2"/>
        <w:jc w:val="center"/>
        <w:rPr>
          <w:rFonts w:asciiTheme="minorHAnsi" w:hAnsiTheme="minorHAnsi" w:cstheme="minorHAnsi"/>
          <w:i w:val="0"/>
          <w:iCs w:val="0"/>
          <w:color w:val="000000" w:themeColor="text1"/>
        </w:rPr>
      </w:pPr>
      <w:r w:rsidRPr="002306A2">
        <w:rPr>
          <w:rFonts w:asciiTheme="minorHAnsi" w:hAnsiTheme="minorHAnsi" w:cstheme="minorHAnsi"/>
          <w:b/>
          <w:bCs/>
          <w:i w:val="0"/>
          <w:iCs w:val="0"/>
          <w:caps/>
          <w:color w:val="000000" w:themeColor="text1"/>
        </w:rPr>
        <w:t>SCHOLASTIC CREDENTIALS</w:t>
      </w:r>
    </w:p>
    <w:p w14:paraId="6A05A809" w14:textId="77777777" w:rsidR="00C06E8E" w:rsidRDefault="00C06E8E">
      <w:pPr>
        <w:rPr>
          <w:rFonts w:ascii="Calibri" w:hAnsi="Calibri" w:cs="Calibri"/>
          <w:sz w:val="22"/>
          <w:szCs w:val="22"/>
        </w:rPr>
      </w:pPr>
    </w:p>
    <w:p w14:paraId="35120791" w14:textId="77777777" w:rsidR="00C06E8E" w:rsidRPr="002306A2" w:rsidRDefault="00C06E8E">
      <w:pPr>
        <w:rPr>
          <w:rFonts w:ascii="Calibri" w:hAnsi="Calibri" w:cs="Calibri"/>
          <w:sz w:val="22"/>
          <w:szCs w:val="22"/>
        </w:rPr>
      </w:pPr>
      <w:bookmarkStart w:id="0" w:name="_Hlk38636514"/>
      <w:r>
        <w:rPr>
          <w:rFonts w:ascii="Calibri" w:hAnsi="Calibri" w:cs="Calibri"/>
          <w:b/>
          <w:sz w:val="22"/>
          <w:szCs w:val="22"/>
        </w:rPr>
        <w:t>Certifications</w:t>
      </w:r>
      <w:r>
        <w:rPr>
          <w:rFonts w:ascii="Calibri" w:hAnsi="Calibri" w:cs="Calibri"/>
          <w:sz w:val="22"/>
          <w:szCs w:val="22"/>
        </w:rPr>
        <w:t xml:space="preserve">: </w:t>
      </w:r>
      <w:r w:rsidRPr="002306A2">
        <w:rPr>
          <w:rFonts w:ascii="Calibri" w:hAnsi="Calibri" w:cs="Calibri"/>
          <w:sz w:val="22"/>
          <w:szCs w:val="22"/>
        </w:rPr>
        <w:t xml:space="preserve">RHCT and RHCE (Certificate Number: </w:t>
      </w:r>
      <w:r w:rsidRPr="002306A2">
        <w:rPr>
          <w:rFonts w:ascii="Calibri" w:eastAsia="WenQuanYi Micro Hei" w:hAnsi="Calibri" w:cs="Calibri"/>
          <w:color w:val="000000"/>
          <w:sz w:val="22"/>
          <w:szCs w:val="22"/>
          <w:lang w:eastAsia="hi-IN" w:bidi="hi-IN"/>
        </w:rPr>
        <w:t>804007868224128</w:t>
      </w:r>
      <w:r w:rsidRPr="002306A2">
        <w:rPr>
          <w:rFonts w:ascii="Calibri" w:hAnsi="Calibri" w:cs="Calibri"/>
          <w:sz w:val="22"/>
          <w:szCs w:val="22"/>
        </w:rPr>
        <w:t xml:space="preserve">) </w:t>
      </w:r>
    </w:p>
    <w:p w14:paraId="15B4D222" w14:textId="77777777" w:rsidR="0074105E" w:rsidRPr="002306A2" w:rsidRDefault="0074105E">
      <w:pPr>
        <w:rPr>
          <w:rFonts w:ascii="Calibri" w:hAnsi="Calibri" w:cs="Calibri"/>
          <w:sz w:val="22"/>
          <w:szCs w:val="22"/>
        </w:rPr>
      </w:pPr>
      <w:r w:rsidRPr="002306A2">
        <w:rPr>
          <w:rFonts w:ascii="Calibri" w:hAnsi="Calibri" w:cs="Calibri"/>
          <w:sz w:val="22"/>
          <w:szCs w:val="22"/>
        </w:rPr>
        <w:t xml:space="preserve">                          Red Hat Certified Specialist in OpenShift Application Development (EX288)</w:t>
      </w:r>
    </w:p>
    <w:p w14:paraId="682554DD" w14:textId="77777777" w:rsidR="00193133" w:rsidRPr="002306A2" w:rsidRDefault="00193133">
      <w:pPr>
        <w:rPr>
          <w:rFonts w:ascii="Calibri" w:hAnsi="Calibri" w:cs="Calibri"/>
          <w:sz w:val="22"/>
          <w:szCs w:val="22"/>
        </w:rPr>
      </w:pPr>
      <w:r w:rsidRPr="002306A2">
        <w:rPr>
          <w:rFonts w:ascii="Calibri" w:hAnsi="Calibri" w:cs="Calibri"/>
          <w:sz w:val="22"/>
          <w:szCs w:val="22"/>
        </w:rPr>
        <w:t xml:space="preserve">                          Red Hat Certified Specialist in OpenShift Administration (EX280)</w:t>
      </w:r>
    </w:p>
    <w:p w14:paraId="34D9A6AA" w14:textId="0F9901C7" w:rsidR="004146A2" w:rsidRPr="002306A2" w:rsidRDefault="009F335E">
      <w:pPr>
        <w:rPr>
          <w:rFonts w:ascii="Calibri" w:hAnsi="Calibri" w:cs="Calibri"/>
          <w:sz w:val="22"/>
          <w:szCs w:val="22"/>
        </w:rPr>
      </w:pPr>
      <w:r w:rsidRPr="002306A2">
        <w:rPr>
          <w:rFonts w:ascii="Calibri" w:hAnsi="Calibri" w:cs="Calibri"/>
          <w:sz w:val="22"/>
          <w:szCs w:val="22"/>
        </w:rPr>
        <w:t xml:space="preserve">                          Red Hat Certified Specialist in Automation in Ansible (EX407)</w:t>
      </w:r>
      <w:r w:rsidR="004146A2" w:rsidRPr="002306A2">
        <w:br/>
      </w:r>
      <w:r w:rsidRPr="002306A2">
        <w:rPr>
          <w:rFonts w:ascii="Calibri" w:hAnsi="Calibri" w:cs="Calibri"/>
          <w:sz w:val="22"/>
          <w:szCs w:val="22"/>
        </w:rPr>
        <w:t xml:space="preserve">                          Microsoft Cloud Azure Foundation Certified (AZ-900)</w:t>
      </w:r>
    </w:p>
    <w:p w14:paraId="4B3B5FA1" w14:textId="3FD08006" w:rsidR="00C016F6" w:rsidRPr="00C016F6" w:rsidRDefault="009F335E" w:rsidP="009F335E">
      <w:r w:rsidRPr="002306A2">
        <w:rPr>
          <w:rFonts w:ascii="Calibri" w:hAnsi="Calibri" w:cs="Calibri"/>
          <w:sz w:val="22"/>
          <w:szCs w:val="22"/>
        </w:rPr>
        <w:t xml:space="preserve">                          AWS Associate Solution Architect: AWS Primer </w:t>
      </w:r>
      <w:bookmarkEnd w:id="0"/>
    </w:p>
    <w:p w14:paraId="5A39BBE3" w14:textId="77777777" w:rsidR="00C06E8E" w:rsidRPr="00C016F6" w:rsidRDefault="00C06E8E" w:rsidP="00C016F6">
      <w:pPr>
        <w:jc w:val="center"/>
        <w:rPr>
          <w:color w:val="000000" w:themeColor="text1"/>
        </w:rPr>
      </w:pPr>
    </w:p>
    <w:p w14:paraId="29B8079D" w14:textId="4A347574" w:rsidR="00C06E8E" w:rsidRPr="004553F2" w:rsidRDefault="004553F2" w:rsidP="00863755">
      <w:pPr>
        <w:pStyle w:val="Caption"/>
        <w:shd w:val="clear" w:color="auto" w:fill="F2F2F2" w:themeFill="background1" w:themeFillShade="F2"/>
        <w:jc w:val="center"/>
        <w:rPr>
          <w:rFonts w:asciiTheme="minorHAnsi" w:hAnsiTheme="minorHAnsi" w:cstheme="minorHAnsi"/>
          <w:b/>
          <w:bCs/>
          <w:i w:val="0"/>
          <w:iCs w:val="0"/>
          <w:sz w:val="20"/>
          <w:szCs w:val="20"/>
        </w:rPr>
      </w:pPr>
      <w:r w:rsidRPr="004553F2">
        <w:rPr>
          <w:rFonts w:asciiTheme="minorHAnsi" w:hAnsiTheme="minorHAnsi" w:cstheme="minorHAnsi"/>
          <w:b/>
          <w:bCs/>
          <w:i w:val="0"/>
          <w:iCs w:val="0"/>
        </w:rPr>
        <w:t>TECHNICAL EXPERTISE</w:t>
      </w:r>
    </w:p>
    <w:p w14:paraId="41C8F396" w14:textId="77777777" w:rsidR="00C06E8E" w:rsidRDefault="00C06E8E" w:rsidP="004553F2">
      <w:pPr>
        <w:pStyle w:val="Caption"/>
      </w:pPr>
    </w:p>
    <w:tbl>
      <w:tblPr>
        <w:tblW w:w="0" w:type="auto"/>
        <w:tblInd w:w="183" w:type="dxa"/>
        <w:tblLayout w:type="fixed"/>
        <w:tblLook w:val="0000" w:firstRow="0" w:lastRow="0" w:firstColumn="0" w:lastColumn="0" w:noHBand="0" w:noVBand="0"/>
      </w:tblPr>
      <w:tblGrid>
        <w:gridCol w:w="2085"/>
        <w:gridCol w:w="3435"/>
        <w:gridCol w:w="3347"/>
      </w:tblGrid>
      <w:tr w:rsidR="00C06E8E" w14:paraId="691E604C" w14:textId="77777777" w:rsidTr="00C45596">
        <w:trPr>
          <w:trHeight w:val="383"/>
        </w:trPr>
        <w:tc>
          <w:tcPr>
            <w:tcW w:w="2085" w:type="dxa"/>
            <w:shd w:val="clear" w:color="auto" w:fill="E6E6E6"/>
            <w:vAlign w:val="center"/>
          </w:tcPr>
          <w:p w14:paraId="1E5A74F1" w14:textId="77777777" w:rsidR="00C06E8E" w:rsidRDefault="00C06E8E">
            <w:pPr>
              <w:rPr>
                <w:rFonts w:ascii="Calibri" w:hAnsi="Calibri" w:cs="Calibri"/>
                <w:b/>
                <w:color w:val="000000"/>
                <w:sz w:val="22"/>
                <w:szCs w:val="22"/>
              </w:rPr>
            </w:pPr>
            <w:r>
              <w:rPr>
                <w:rFonts w:ascii="Calibri" w:hAnsi="Calibri" w:cs="Calibri"/>
                <w:b/>
                <w:color w:val="000000"/>
                <w:sz w:val="22"/>
                <w:szCs w:val="22"/>
              </w:rPr>
              <w:t>Category</w:t>
            </w:r>
          </w:p>
        </w:tc>
        <w:tc>
          <w:tcPr>
            <w:tcW w:w="3435" w:type="dxa"/>
            <w:shd w:val="clear" w:color="auto" w:fill="E6E6E6"/>
            <w:vAlign w:val="center"/>
          </w:tcPr>
          <w:p w14:paraId="1094D202" w14:textId="77777777" w:rsidR="00C06E8E" w:rsidRDefault="00C06E8E">
            <w:pPr>
              <w:rPr>
                <w:rFonts w:ascii="Calibri" w:hAnsi="Calibri" w:cs="Calibri"/>
                <w:b/>
                <w:color w:val="000000"/>
                <w:sz w:val="22"/>
                <w:szCs w:val="22"/>
              </w:rPr>
            </w:pPr>
            <w:r>
              <w:rPr>
                <w:rFonts w:ascii="Calibri" w:hAnsi="Calibri" w:cs="Calibri"/>
                <w:b/>
                <w:color w:val="000000"/>
                <w:sz w:val="22"/>
                <w:szCs w:val="22"/>
              </w:rPr>
              <w:t>Major Skills – Primary</w:t>
            </w:r>
          </w:p>
        </w:tc>
        <w:tc>
          <w:tcPr>
            <w:tcW w:w="3347" w:type="dxa"/>
            <w:shd w:val="clear" w:color="auto" w:fill="E6E6E6"/>
            <w:vAlign w:val="center"/>
          </w:tcPr>
          <w:p w14:paraId="593E1FD2" w14:textId="77777777" w:rsidR="00C06E8E" w:rsidRDefault="00C06E8E">
            <w:r>
              <w:rPr>
                <w:rFonts w:ascii="Calibri" w:hAnsi="Calibri" w:cs="Calibri"/>
                <w:b/>
                <w:color w:val="000000"/>
                <w:sz w:val="22"/>
                <w:szCs w:val="22"/>
              </w:rPr>
              <w:t>Minor Skills – Secondary</w:t>
            </w:r>
          </w:p>
        </w:tc>
      </w:tr>
      <w:tr w:rsidR="00C06E8E" w14:paraId="0C9E3EA0" w14:textId="77777777" w:rsidTr="00C45596">
        <w:trPr>
          <w:trHeight w:val="383"/>
        </w:trPr>
        <w:tc>
          <w:tcPr>
            <w:tcW w:w="2085" w:type="dxa"/>
            <w:shd w:val="clear" w:color="auto" w:fill="E6E6E6"/>
            <w:vAlign w:val="center"/>
          </w:tcPr>
          <w:p w14:paraId="7C7C308D" w14:textId="77777777" w:rsidR="00C06E8E" w:rsidRDefault="00C06E8E">
            <w:pPr>
              <w:rPr>
                <w:rFonts w:ascii="Calibri" w:hAnsi="Calibri" w:cs="Calibri"/>
                <w:color w:val="000000"/>
                <w:sz w:val="22"/>
                <w:szCs w:val="22"/>
              </w:rPr>
            </w:pPr>
            <w:r>
              <w:rPr>
                <w:rFonts w:ascii="Calibri" w:hAnsi="Calibri" w:cs="Calibri"/>
                <w:b/>
                <w:color w:val="000000"/>
                <w:sz w:val="22"/>
                <w:szCs w:val="22"/>
              </w:rPr>
              <w:t>Verticals</w:t>
            </w:r>
          </w:p>
        </w:tc>
        <w:tc>
          <w:tcPr>
            <w:tcW w:w="3435" w:type="dxa"/>
            <w:shd w:val="clear" w:color="auto" w:fill="FFFFFF"/>
            <w:vAlign w:val="center"/>
          </w:tcPr>
          <w:p w14:paraId="31E8F57B" w14:textId="77777777" w:rsidR="00C06E8E" w:rsidRDefault="00C06E8E">
            <w:pPr>
              <w:rPr>
                <w:rFonts w:ascii="Calibri" w:hAnsi="Calibri" w:cs="Calibri"/>
                <w:color w:val="000000"/>
                <w:sz w:val="22"/>
                <w:szCs w:val="22"/>
              </w:rPr>
            </w:pPr>
            <w:r>
              <w:rPr>
                <w:rFonts w:ascii="Calibri" w:hAnsi="Calibri" w:cs="Calibri"/>
                <w:color w:val="000000"/>
                <w:sz w:val="22"/>
                <w:szCs w:val="22"/>
              </w:rPr>
              <w:t>Operations, MFG</w:t>
            </w:r>
          </w:p>
        </w:tc>
        <w:tc>
          <w:tcPr>
            <w:tcW w:w="3347" w:type="dxa"/>
            <w:shd w:val="clear" w:color="auto" w:fill="FFFFFF"/>
            <w:vAlign w:val="center"/>
          </w:tcPr>
          <w:p w14:paraId="3A62EB26" w14:textId="77777777" w:rsidR="00C06E8E" w:rsidRDefault="009F5605">
            <w:r>
              <w:rPr>
                <w:rFonts w:ascii="Calibri" w:hAnsi="Calibri" w:cs="Calibri"/>
                <w:color w:val="000000"/>
                <w:sz w:val="22"/>
                <w:szCs w:val="22"/>
              </w:rPr>
              <w:t>End to End and I</w:t>
            </w:r>
            <w:r w:rsidR="00C06E8E">
              <w:rPr>
                <w:rFonts w:ascii="Calibri" w:hAnsi="Calibri" w:cs="Calibri"/>
                <w:color w:val="000000"/>
                <w:sz w:val="22"/>
                <w:szCs w:val="22"/>
              </w:rPr>
              <w:t>nteraction</w:t>
            </w:r>
            <w:r>
              <w:rPr>
                <w:rFonts w:ascii="Calibri" w:hAnsi="Calibri" w:cs="Calibri"/>
                <w:color w:val="000000"/>
                <w:sz w:val="22"/>
                <w:szCs w:val="22"/>
              </w:rPr>
              <w:t xml:space="preserve"> </w:t>
            </w:r>
          </w:p>
        </w:tc>
      </w:tr>
      <w:tr w:rsidR="006A47FB" w14:paraId="65F97FA4" w14:textId="77777777" w:rsidTr="00C45596">
        <w:trPr>
          <w:trHeight w:val="383"/>
        </w:trPr>
        <w:tc>
          <w:tcPr>
            <w:tcW w:w="2085" w:type="dxa"/>
            <w:shd w:val="clear" w:color="auto" w:fill="E6E6E6"/>
            <w:vAlign w:val="center"/>
          </w:tcPr>
          <w:p w14:paraId="543775B9" w14:textId="77777777" w:rsidR="006A47FB" w:rsidRDefault="006A47FB">
            <w:pPr>
              <w:rPr>
                <w:rFonts w:ascii="Calibri" w:hAnsi="Calibri" w:cs="Calibri"/>
                <w:b/>
                <w:color w:val="000000"/>
                <w:sz w:val="22"/>
                <w:szCs w:val="22"/>
              </w:rPr>
            </w:pPr>
            <w:r>
              <w:rPr>
                <w:rFonts w:ascii="Calibri" w:hAnsi="Calibri" w:cs="Calibri"/>
                <w:b/>
                <w:color w:val="000000"/>
                <w:sz w:val="22"/>
                <w:szCs w:val="22"/>
              </w:rPr>
              <w:t>Infrastructure Automation tools</w:t>
            </w:r>
          </w:p>
        </w:tc>
        <w:tc>
          <w:tcPr>
            <w:tcW w:w="3435" w:type="dxa"/>
            <w:shd w:val="clear" w:color="auto" w:fill="FFFFFF"/>
            <w:vAlign w:val="center"/>
          </w:tcPr>
          <w:p w14:paraId="0FB9604E" w14:textId="77777777" w:rsidR="006A47FB" w:rsidRDefault="006A47FB">
            <w:pPr>
              <w:rPr>
                <w:rFonts w:ascii="Calibri" w:hAnsi="Calibri" w:cs="Calibri"/>
                <w:color w:val="000000"/>
                <w:sz w:val="22"/>
                <w:szCs w:val="22"/>
              </w:rPr>
            </w:pPr>
            <w:r>
              <w:rPr>
                <w:rFonts w:ascii="Calibri" w:hAnsi="Calibri" w:cs="Calibri"/>
                <w:color w:val="000000"/>
                <w:sz w:val="22"/>
                <w:szCs w:val="22"/>
              </w:rPr>
              <w:t>Ansible, Terraform</w:t>
            </w:r>
          </w:p>
        </w:tc>
        <w:tc>
          <w:tcPr>
            <w:tcW w:w="3347" w:type="dxa"/>
            <w:shd w:val="clear" w:color="auto" w:fill="FFFFFF"/>
            <w:vAlign w:val="center"/>
          </w:tcPr>
          <w:p w14:paraId="0E460F86" w14:textId="77777777" w:rsidR="006A47FB" w:rsidRDefault="006A47FB">
            <w:pPr>
              <w:rPr>
                <w:rFonts w:ascii="Calibri" w:hAnsi="Calibri" w:cs="Calibri"/>
                <w:color w:val="000000"/>
                <w:sz w:val="22"/>
                <w:szCs w:val="22"/>
              </w:rPr>
            </w:pPr>
            <w:r>
              <w:rPr>
                <w:rFonts w:ascii="Calibri" w:hAnsi="Calibri" w:cs="Calibri"/>
                <w:color w:val="000000"/>
                <w:sz w:val="22"/>
                <w:szCs w:val="22"/>
              </w:rPr>
              <w:t>CloudFormation</w:t>
            </w:r>
          </w:p>
        </w:tc>
      </w:tr>
      <w:tr w:rsidR="00A601CF" w14:paraId="722777FB" w14:textId="77777777" w:rsidTr="00C45596">
        <w:trPr>
          <w:trHeight w:val="383"/>
        </w:trPr>
        <w:tc>
          <w:tcPr>
            <w:tcW w:w="2085" w:type="dxa"/>
            <w:shd w:val="clear" w:color="auto" w:fill="E6E6E6"/>
          </w:tcPr>
          <w:p w14:paraId="2762AF1C" w14:textId="77777777" w:rsidR="00181E37" w:rsidRDefault="00A601CF">
            <w:pPr>
              <w:rPr>
                <w:rFonts w:ascii="Calibri" w:hAnsi="Calibri" w:cs="Calibri"/>
                <w:b/>
                <w:color w:val="000000"/>
                <w:sz w:val="22"/>
                <w:szCs w:val="22"/>
              </w:rPr>
            </w:pPr>
            <w:r>
              <w:rPr>
                <w:rFonts w:ascii="Calibri" w:hAnsi="Calibri" w:cs="Calibri"/>
                <w:b/>
                <w:color w:val="000000"/>
                <w:sz w:val="22"/>
                <w:szCs w:val="22"/>
              </w:rPr>
              <w:t>DevO</w:t>
            </w:r>
            <w:r w:rsidR="00181E37">
              <w:rPr>
                <w:rFonts w:ascii="Calibri" w:hAnsi="Calibri" w:cs="Calibri"/>
                <w:b/>
                <w:color w:val="000000"/>
                <w:sz w:val="22"/>
                <w:szCs w:val="22"/>
              </w:rPr>
              <w:t>ps</w:t>
            </w:r>
          </w:p>
          <w:p w14:paraId="45A70C24" w14:textId="055EF827" w:rsidR="00A601CF" w:rsidRDefault="00D651EC">
            <w:pPr>
              <w:rPr>
                <w:rFonts w:ascii="Calibri" w:hAnsi="Calibri" w:cs="Calibri"/>
                <w:b/>
                <w:color w:val="000000"/>
                <w:sz w:val="22"/>
                <w:szCs w:val="22"/>
              </w:rPr>
            </w:pPr>
            <w:r>
              <w:rPr>
                <w:rFonts w:ascii="Calibri" w:hAnsi="Calibri" w:cs="Calibri"/>
                <w:b/>
                <w:color w:val="000000"/>
                <w:sz w:val="22"/>
                <w:szCs w:val="22"/>
              </w:rPr>
              <w:t>C</w:t>
            </w:r>
            <w:r w:rsidRPr="00D651EC">
              <w:rPr>
                <w:rFonts w:ascii="Calibri" w:hAnsi="Calibri" w:cs="Calibri"/>
                <w:b/>
                <w:color w:val="000000"/>
                <w:sz w:val="22"/>
                <w:szCs w:val="22"/>
              </w:rPr>
              <w:t>ompetency</w:t>
            </w:r>
          </w:p>
        </w:tc>
        <w:tc>
          <w:tcPr>
            <w:tcW w:w="3435" w:type="dxa"/>
            <w:shd w:val="clear" w:color="auto" w:fill="FFFFFF"/>
          </w:tcPr>
          <w:p w14:paraId="6D6A26DE" w14:textId="095567CE" w:rsidR="00A601CF" w:rsidRDefault="00A601CF">
            <w:pPr>
              <w:snapToGrid w:val="0"/>
              <w:rPr>
                <w:rFonts w:ascii="Calibri" w:hAnsi="Calibri" w:cs="Calibri"/>
                <w:color w:val="000000"/>
                <w:sz w:val="22"/>
                <w:szCs w:val="22"/>
              </w:rPr>
            </w:pPr>
            <w:r>
              <w:rPr>
                <w:rFonts w:ascii="Calibri" w:hAnsi="Calibri" w:cs="Calibri"/>
                <w:color w:val="000000"/>
                <w:sz w:val="22"/>
                <w:szCs w:val="22"/>
              </w:rPr>
              <w:t xml:space="preserve">End To End Automation with Opensource Tools, IBM tools and Non-IBM Tools </w:t>
            </w:r>
            <w:r w:rsidR="00763777">
              <w:rPr>
                <w:rFonts w:ascii="Calibri" w:hAnsi="Calibri" w:cs="Calibri"/>
                <w:color w:val="000000"/>
                <w:sz w:val="22"/>
                <w:szCs w:val="22"/>
              </w:rPr>
              <w:t>e.g.,</w:t>
            </w:r>
            <w:r>
              <w:rPr>
                <w:rFonts w:ascii="Calibri" w:hAnsi="Calibri" w:cs="Calibri"/>
                <w:color w:val="000000"/>
                <w:sz w:val="22"/>
                <w:szCs w:val="22"/>
              </w:rPr>
              <w:t xml:space="preserve"> </w:t>
            </w:r>
            <w:r w:rsidR="00F44D9E">
              <w:rPr>
                <w:rFonts w:ascii="Calibri" w:hAnsi="Calibri" w:cs="Calibri"/>
                <w:color w:val="000000"/>
                <w:sz w:val="22"/>
                <w:szCs w:val="22"/>
              </w:rPr>
              <w:t xml:space="preserve">Urban code </w:t>
            </w:r>
            <w:proofErr w:type="spellStart"/>
            <w:r>
              <w:rPr>
                <w:rFonts w:ascii="Calibri" w:hAnsi="Calibri" w:cs="Calibri"/>
                <w:color w:val="000000"/>
                <w:sz w:val="22"/>
                <w:szCs w:val="22"/>
              </w:rPr>
              <w:t>Code</w:t>
            </w:r>
            <w:proofErr w:type="spellEnd"/>
            <w:r>
              <w:rPr>
                <w:rFonts w:ascii="Calibri" w:hAnsi="Calibri" w:cs="Calibri"/>
                <w:color w:val="000000"/>
                <w:sz w:val="22"/>
                <w:szCs w:val="22"/>
              </w:rPr>
              <w:t xml:space="preserve"> Deploy, Build, Jenkins,</w:t>
            </w:r>
            <w:r w:rsidR="00D651EC">
              <w:rPr>
                <w:rFonts w:ascii="Calibri" w:hAnsi="Calibri" w:cs="Calibri"/>
                <w:color w:val="000000"/>
                <w:sz w:val="22"/>
                <w:szCs w:val="22"/>
              </w:rPr>
              <w:t xml:space="preserve"> </w:t>
            </w:r>
            <w:proofErr w:type="spellStart"/>
            <w:r w:rsidR="00D651EC">
              <w:rPr>
                <w:rFonts w:ascii="Calibri" w:hAnsi="Calibri" w:cs="Calibri"/>
                <w:color w:val="000000"/>
                <w:sz w:val="22"/>
                <w:szCs w:val="22"/>
              </w:rPr>
              <w:t>Webistrano</w:t>
            </w:r>
            <w:proofErr w:type="spellEnd"/>
            <w:r w:rsidR="00D651EC">
              <w:rPr>
                <w:rFonts w:ascii="Calibri" w:hAnsi="Calibri" w:cs="Calibri"/>
                <w:color w:val="000000"/>
                <w:sz w:val="22"/>
                <w:szCs w:val="22"/>
              </w:rPr>
              <w:t>,</w:t>
            </w:r>
            <w:r w:rsidR="00F44D9E">
              <w:rPr>
                <w:rFonts w:ascii="Calibri" w:hAnsi="Calibri" w:cs="Calibri"/>
                <w:color w:val="000000"/>
                <w:sz w:val="22"/>
                <w:szCs w:val="22"/>
              </w:rPr>
              <w:t xml:space="preserve"> </w:t>
            </w:r>
            <w:proofErr w:type="spellStart"/>
            <w:r w:rsidR="00D651EC">
              <w:rPr>
                <w:rFonts w:ascii="Calibri" w:hAnsi="Calibri" w:cs="Calibri"/>
                <w:color w:val="000000"/>
                <w:sz w:val="22"/>
                <w:szCs w:val="22"/>
              </w:rPr>
              <w:t>Tuleap</w:t>
            </w:r>
            <w:proofErr w:type="spellEnd"/>
            <w:r w:rsidR="00D651EC">
              <w:rPr>
                <w:rFonts w:ascii="Calibri" w:hAnsi="Calibri" w:cs="Calibri"/>
                <w:color w:val="000000"/>
                <w:sz w:val="22"/>
                <w:szCs w:val="22"/>
              </w:rPr>
              <w:t xml:space="preserve">, </w:t>
            </w:r>
            <w:r w:rsidR="00354E9D">
              <w:rPr>
                <w:rFonts w:ascii="Calibri" w:hAnsi="Calibri" w:cs="Calibri"/>
                <w:color w:val="000000"/>
                <w:sz w:val="22"/>
                <w:szCs w:val="22"/>
              </w:rPr>
              <w:t>RTC, RQM</w:t>
            </w:r>
            <w:r w:rsidR="00D651EC">
              <w:rPr>
                <w:rFonts w:ascii="Calibri" w:hAnsi="Calibri" w:cs="Calibri"/>
                <w:color w:val="000000"/>
                <w:sz w:val="22"/>
                <w:szCs w:val="22"/>
              </w:rPr>
              <w:t>, Docker</w:t>
            </w:r>
            <w:r w:rsidR="00123DC1">
              <w:rPr>
                <w:rFonts w:ascii="Calibri" w:hAnsi="Calibri" w:cs="Calibri"/>
                <w:color w:val="000000"/>
                <w:sz w:val="22"/>
                <w:szCs w:val="22"/>
              </w:rPr>
              <w:t>.</w:t>
            </w:r>
            <w:r w:rsidR="00CB5FBE">
              <w:rPr>
                <w:rFonts w:ascii="Calibri" w:hAnsi="Calibri" w:cs="Calibri"/>
                <w:color w:val="000000"/>
                <w:sz w:val="22"/>
                <w:szCs w:val="22"/>
              </w:rPr>
              <w:t xml:space="preserve"> </w:t>
            </w:r>
            <w:r w:rsidR="00CB5FBE">
              <w:rPr>
                <w:rFonts w:ascii="Calibri" w:hAnsi="Calibri" w:cs="Calibri"/>
                <w:color w:val="000000"/>
                <w:sz w:val="22"/>
                <w:szCs w:val="22"/>
              </w:rPr>
              <w:br/>
              <w:t>Jenkins with Declarative pipeline.</w:t>
            </w:r>
            <w:r w:rsidR="00CB5FBE">
              <w:rPr>
                <w:rFonts w:ascii="Calibri" w:hAnsi="Calibri" w:cs="Calibri"/>
                <w:color w:val="000000"/>
                <w:sz w:val="22"/>
                <w:szCs w:val="22"/>
              </w:rPr>
              <w:br/>
              <w:t xml:space="preserve">K8s orchestration </w:t>
            </w:r>
          </w:p>
        </w:tc>
        <w:tc>
          <w:tcPr>
            <w:tcW w:w="3347" w:type="dxa"/>
            <w:shd w:val="clear" w:color="auto" w:fill="FFFFFF"/>
          </w:tcPr>
          <w:p w14:paraId="0E7C74D1" w14:textId="77777777" w:rsidR="00A601CF" w:rsidRDefault="00A601CF">
            <w:pPr>
              <w:snapToGrid w:val="0"/>
              <w:rPr>
                <w:rFonts w:ascii="Calibri" w:hAnsi="Calibri" w:cs="Calibri"/>
                <w:color w:val="000000"/>
                <w:sz w:val="22"/>
                <w:szCs w:val="22"/>
              </w:rPr>
            </w:pPr>
            <w:r>
              <w:rPr>
                <w:rFonts w:ascii="Calibri" w:hAnsi="Calibri" w:cs="Calibri"/>
                <w:color w:val="000000"/>
                <w:sz w:val="22"/>
                <w:szCs w:val="22"/>
              </w:rPr>
              <w:t>Selenium</w:t>
            </w:r>
            <w:r w:rsidR="00CB5FBE">
              <w:rPr>
                <w:rFonts w:ascii="Calibri" w:hAnsi="Calibri" w:cs="Calibri"/>
                <w:color w:val="000000"/>
                <w:sz w:val="22"/>
                <w:szCs w:val="22"/>
              </w:rPr>
              <w:t>/automation</w:t>
            </w:r>
            <w:r>
              <w:rPr>
                <w:rFonts w:ascii="Calibri" w:hAnsi="Calibri" w:cs="Calibri"/>
                <w:color w:val="000000"/>
                <w:sz w:val="22"/>
                <w:szCs w:val="22"/>
              </w:rPr>
              <w:t xml:space="preserve"> Testing</w:t>
            </w:r>
          </w:p>
        </w:tc>
      </w:tr>
      <w:tr w:rsidR="00C06E8E" w14:paraId="13348092" w14:textId="77777777" w:rsidTr="00C45596">
        <w:trPr>
          <w:trHeight w:val="383"/>
        </w:trPr>
        <w:tc>
          <w:tcPr>
            <w:tcW w:w="2085" w:type="dxa"/>
            <w:shd w:val="clear" w:color="auto" w:fill="E6E6E6"/>
          </w:tcPr>
          <w:p w14:paraId="49B7A8DC" w14:textId="77777777" w:rsidR="00C06E8E" w:rsidRDefault="00C06E8E">
            <w:pPr>
              <w:rPr>
                <w:rFonts w:ascii="Calibri" w:hAnsi="Calibri" w:cs="Calibri"/>
                <w:color w:val="000000"/>
                <w:sz w:val="22"/>
                <w:szCs w:val="22"/>
              </w:rPr>
            </w:pPr>
            <w:r>
              <w:rPr>
                <w:rFonts w:ascii="Calibri" w:hAnsi="Calibri" w:cs="Calibri"/>
                <w:b/>
                <w:color w:val="000000"/>
                <w:sz w:val="22"/>
                <w:szCs w:val="22"/>
              </w:rPr>
              <w:t>Linux Skill</w:t>
            </w:r>
          </w:p>
        </w:tc>
        <w:tc>
          <w:tcPr>
            <w:tcW w:w="3435" w:type="dxa"/>
            <w:shd w:val="clear" w:color="auto" w:fill="FFFFFF"/>
          </w:tcPr>
          <w:p w14:paraId="1E55E149" w14:textId="2BBBF306" w:rsidR="00C06E8E" w:rsidRDefault="006A47FB">
            <w:pPr>
              <w:snapToGrid w:val="0"/>
              <w:rPr>
                <w:rFonts w:ascii="Calibri" w:hAnsi="Calibri" w:cs="Calibri"/>
                <w:color w:val="000000"/>
                <w:sz w:val="22"/>
                <w:szCs w:val="22"/>
              </w:rPr>
            </w:pPr>
            <w:r>
              <w:rPr>
                <w:rFonts w:ascii="Calibri" w:hAnsi="Calibri" w:cs="Calibri"/>
                <w:color w:val="000000"/>
                <w:sz w:val="22"/>
                <w:szCs w:val="22"/>
              </w:rPr>
              <w:t xml:space="preserve">Administering Services like: </w:t>
            </w:r>
            <w:r w:rsidR="00C06E8E">
              <w:rPr>
                <w:rFonts w:ascii="Calibri" w:hAnsi="Calibri" w:cs="Calibri"/>
                <w:color w:val="000000"/>
                <w:sz w:val="22"/>
                <w:szCs w:val="22"/>
              </w:rPr>
              <w:t xml:space="preserve">DNS, DHCP, NFS, LVM, </w:t>
            </w:r>
            <w:r w:rsidR="00303229">
              <w:rPr>
                <w:rFonts w:ascii="Calibri" w:hAnsi="Calibri" w:cs="Calibri"/>
                <w:color w:val="000000"/>
                <w:sz w:val="22"/>
                <w:szCs w:val="22"/>
              </w:rPr>
              <w:t>RAID, Samba</w:t>
            </w:r>
            <w:r w:rsidR="00C06E8E">
              <w:rPr>
                <w:rFonts w:ascii="Calibri" w:hAnsi="Calibri" w:cs="Calibri"/>
                <w:color w:val="000000"/>
                <w:sz w:val="22"/>
                <w:szCs w:val="22"/>
              </w:rPr>
              <w:t>, Cro</w:t>
            </w:r>
            <w:r>
              <w:rPr>
                <w:rFonts w:ascii="Calibri" w:hAnsi="Calibri" w:cs="Calibri"/>
                <w:color w:val="000000"/>
                <w:sz w:val="22"/>
                <w:szCs w:val="22"/>
              </w:rPr>
              <w:t xml:space="preserve">n, </w:t>
            </w:r>
            <w:r w:rsidR="00EA5E00">
              <w:rPr>
                <w:rFonts w:ascii="Calibri" w:hAnsi="Calibri" w:cs="Calibri"/>
                <w:color w:val="000000"/>
                <w:sz w:val="22"/>
                <w:szCs w:val="22"/>
              </w:rPr>
              <w:t>Send mail</w:t>
            </w:r>
            <w:r>
              <w:rPr>
                <w:rFonts w:ascii="Calibri" w:hAnsi="Calibri" w:cs="Calibri"/>
                <w:color w:val="000000"/>
                <w:sz w:val="22"/>
                <w:szCs w:val="22"/>
              </w:rPr>
              <w:t xml:space="preserve"> and Troubleshooting.</w:t>
            </w:r>
          </w:p>
        </w:tc>
        <w:tc>
          <w:tcPr>
            <w:tcW w:w="3347" w:type="dxa"/>
            <w:shd w:val="clear" w:color="auto" w:fill="FFFFFF"/>
          </w:tcPr>
          <w:p w14:paraId="72A3D3EC" w14:textId="77777777" w:rsidR="00C06E8E" w:rsidRDefault="00C06E8E">
            <w:pPr>
              <w:snapToGrid w:val="0"/>
            </w:pPr>
          </w:p>
        </w:tc>
      </w:tr>
      <w:tr w:rsidR="00C06E8E" w14:paraId="54710C8C" w14:textId="77777777" w:rsidTr="00C45596">
        <w:trPr>
          <w:trHeight w:val="383"/>
        </w:trPr>
        <w:tc>
          <w:tcPr>
            <w:tcW w:w="2085" w:type="dxa"/>
            <w:shd w:val="clear" w:color="auto" w:fill="E6E6E6"/>
            <w:vAlign w:val="center"/>
          </w:tcPr>
          <w:p w14:paraId="756B0B18" w14:textId="77777777" w:rsidR="00C06E8E" w:rsidRDefault="00C06E8E">
            <w:pPr>
              <w:rPr>
                <w:rFonts w:ascii="Calibri" w:hAnsi="Calibri" w:cs="Calibri"/>
                <w:color w:val="000000"/>
                <w:sz w:val="22"/>
                <w:szCs w:val="22"/>
              </w:rPr>
            </w:pPr>
            <w:r>
              <w:rPr>
                <w:rFonts w:ascii="Calibri" w:hAnsi="Calibri" w:cs="Calibri"/>
                <w:b/>
                <w:color w:val="000000"/>
                <w:sz w:val="22"/>
                <w:szCs w:val="22"/>
              </w:rPr>
              <w:t>Databases</w:t>
            </w:r>
          </w:p>
        </w:tc>
        <w:tc>
          <w:tcPr>
            <w:tcW w:w="3435" w:type="dxa"/>
            <w:shd w:val="clear" w:color="auto" w:fill="FFFFFF"/>
            <w:vAlign w:val="center"/>
          </w:tcPr>
          <w:p w14:paraId="4D08B8CD" w14:textId="77777777" w:rsidR="00C06E8E" w:rsidRDefault="00C06E8E">
            <w:pPr>
              <w:rPr>
                <w:rFonts w:ascii="Calibri" w:eastAsia="Calibri" w:hAnsi="Calibri" w:cs="Calibri"/>
                <w:color w:val="000000"/>
                <w:sz w:val="22"/>
                <w:szCs w:val="22"/>
              </w:rPr>
            </w:pPr>
            <w:r>
              <w:rPr>
                <w:rFonts w:ascii="Calibri" w:hAnsi="Calibri" w:cs="Calibri"/>
                <w:color w:val="000000"/>
                <w:sz w:val="22"/>
                <w:szCs w:val="22"/>
              </w:rPr>
              <w:t>MySQL, Oracle</w:t>
            </w:r>
          </w:p>
        </w:tc>
        <w:tc>
          <w:tcPr>
            <w:tcW w:w="3347" w:type="dxa"/>
            <w:shd w:val="clear" w:color="auto" w:fill="FFFFFF"/>
            <w:vAlign w:val="center"/>
          </w:tcPr>
          <w:p w14:paraId="19A32521" w14:textId="77777777" w:rsidR="00C06E8E" w:rsidRDefault="00C06E8E">
            <w:r>
              <w:rPr>
                <w:rFonts w:ascii="Calibri" w:eastAsia="Calibri" w:hAnsi="Calibri" w:cs="Calibri"/>
                <w:color w:val="000000"/>
                <w:sz w:val="22"/>
                <w:szCs w:val="22"/>
              </w:rPr>
              <w:t xml:space="preserve"> </w:t>
            </w:r>
            <w:r>
              <w:rPr>
                <w:rFonts w:ascii="Calibri" w:hAnsi="Calibri" w:cs="Calibri"/>
                <w:color w:val="000000"/>
                <w:sz w:val="22"/>
                <w:szCs w:val="22"/>
              </w:rPr>
              <w:t xml:space="preserve">Postgres, MongoDB, </w:t>
            </w:r>
            <w:proofErr w:type="spellStart"/>
            <w:r>
              <w:rPr>
                <w:rFonts w:ascii="Calibri" w:hAnsi="Calibri" w:cs="Calibri"/>
                <w:color w:val="000000"/>
                <w:sz w:val="22"/>
                <w:szCs w:val="22"/>
              </w:rPr>
              <w:t>PerconaDB</w:t>
            </w:r>
            <w:proofErr w:type="spellEnd"/>
            <w:r>
              <w:rPr>
                <w:rFonts w:ascii="Calibri" w:hAnsi="Calibri" w:cs="Calibri"/>
                <w:color w:val="000000"/>
                <w:sz w:val="22"/>
                <w:szCs w:val="22"/>
              </w:rPr>
              <w:t>.</w:t>
            </w:r>
          </w:p>
        </w:tc>
      </w:tr>
      <w:tr w:rsidR="00C06E8E" w14:paraId="4919C3FE" w14:textId="77777777" w:rsidTr="00C45596">
        <w:trPr>
          <w:trHeight w:val="383"/>
        </w:trPr>
        <w:tc>
          <w:tcPr>
            <w:tcW w:w="2085" w:type="dxa"/>
            <w:shd w:val="clear" w:color="auto" w:fill="E6E6E6"/>
            <w:vAlign w:val="center"/>
          </w:tcPr>
          <w:p w14:paraId="5095018C" w14:textId="77777777" w:rsidR="00C06E8E" w:rsidRDefault="00C06E8E">
            <w:pPr>
              <w:rPr>
                <w:rFonts w:ascii="Calibri" w:hAnsi="Calibri" w:cs="Calibri"/>
                <w:color w:val="000000"/>
                <w:sz w:val="22"/>
                <w:szCs w:val="22"/>
              </w:rPr>
            </w:pPr>
            <w:r>
              <w:rPr>
                <w:rFonts w:ascii="Calibri" w:hAnsi="Calibri" w:cs="Calibri"/>
                <w:b/>
                <w:color w:val="000000"/>
                <w:sz w:val="22"/>
                <w:szCs w:val="22"/>
              </w:rPr>
              <w:t xml:space="preserve">Cloud Computing </w:t>
            </w:r>
          </w:p>
        </w:tc>
        <w:tc>
          <w:tcPr>
            <w:tcW w:w="3435" w:type="dxa"/>
            <w:shd w:val="clear" w:color="auto" w:fill="FFFFFF"/>
            <w:vAlign w:val="center"/>
          </w:tcPr>
          <w:p w14:paraId="28EE89ED" w14:textId="415F4406" w:rsidR="00C06E8E" w:rsidRDefault="00C06E8E">
            <w:pPr>
              <w:rPr>
                <w:rFonts w:ascii="Calibri" w:hAnsi="Calibri" w:cs="Calibri"/>
                <w:color w:val="000000"/>
                <w:sz w:val="22"/>
                <w:szCs w:val="22"/>
              </w:rPr>
            </w:pPr>
            <w:r>
              <w:rPr>
                <w:rFonts w:ascii="Calibri" w:hAnsi="Calibri" w:cs="Calibri"/>
                <w:color w:val="000000"/>
                <w:sz w:val="22"/>
                <w:szCs w:val="22"/>
              </w:rPr>
              <w:t xml:space="preserve">AWS, </w:t>
            </w:r>
            <w:r w:rsidR="00DA57BB">
              <w:rPr>
                <w:rFonts w:ascii="Calibri" w:hAnsi="Calibri" w:cs="Calibri"/>
                <w:color w:val="000000"/>
                <w:sz w:val="22"/>
                <w:szCs w:val="22"/>
              </w:rPr>
              <w:t>Red hat</w:t>
            </w:r>
            <w:r w:rsidR="00CB5FBE">
              <w:rPr>
                <w:rFonts w:ascii="Calibri" w:hAnsi="Calibri" w:cs="Calibri"/>
                <w:color w:val="000000"/>
                <w:sz w:val="22"/>
                <w:szCs w:val="22"/>
              </w:rPr>
              <w:t xml:space="preserve"> </w:t>
            </w:r>
            <w:r w:rsidR="00DA57BB">
              <w:rPr>
                <w:rFonts w:ascii="Calibri" w:hAnsi="Calibri" w:cs="Calibri"/>
                <w:color w:val="000000"/>
                <w:sz w:val="22"/>
                <w:szCs w:val="22"/>
              </w:rPr>
              <w:t>OpenShift</w:t>
            </w:r>
          </w:p>
        </w:tc>
        <w:tc>
          <w:tcPr>
            <w:tcW w:w="3347" w:type="dxa"/>
            <w:shd w:val="clear" w:color="auto" w:fill="FFFFFF"/>
            <w:vAlign w:val="center"/>
          </w:tcPr>
          <w:p w14:paraId="632F05AA" w14:textId="77777777" w:rsidR="00C06E8E" w:rsidRDefault="00CB5FBE">
            <w:r>
              <w:rPr>
                <w:rFonts w:ascii="Calibri" w:hAnsi="Calibri" w:cs="Calibri"/>
                <w:color w:val="000000"/>
                <w:sz w:val="22"/>
                <w:szCs w:val="22"/>
              </w:rPr>
              <w:t>GCP</w:t>
            </w:r>
          </w:p>
        </w:tc>
      </w:tr>
      <w:tr w:rsidR="00C06E8E" w14:paraId="7AD2EA43" w14:textId="77777777" w:rsidTr="00C45596">
        <w:trPr>
          <w:trHeight w:val="383"/>
        </w:trPr>
        <w:tc>
          <w:tcPr>
            <w:tcW w:w="2085" w:type="dxa"/>
            <w:shd w:val="clear" w:color="auto" w:fill="E6E6E6"/>
            <w:vAlign w:val="center"/>
          </w:tcPr>
          <w:p w14:paraId="723E2077" w14:textId="77777777" w:rsidR="00C06E8E" w:rsidRDefault="00C06E8E">
            <w:pPr>
              <w:rPr>
                <w:rFonts w:ascii="Calibri" w:hAnsi="Calibri" w:cs="Calibri"/>
                <w:color w:val="000000"/>
                <w:sz w:val="22"/>
                <w:szCs w:val="22"/>
              </w:rPr>
            </w:pPr>
            <w:r>
              <w:rPr>
                <w:rFonts w:ascii="Calibri" w:hAnsi="Calibri" w:cs="Calibri"/>
                <w:b/>
                <w:color w:val="000000"/>
                <w:sz w:val="22"/>
                <w:szCs w:val="22"/>
              </w:rPr>
              <w:t>Webserver</w:t>
            </w:r>
          </w:p>
        </w:tc>
        <w:tc>
          <w:tcPr>
            <w:tcW w:w="3435" w:type="dxa"/>
            <w:shd w:val="clear" w:color="auto" w:fill="FFFFFF"/>
            <w:vAlign w:val="center"/>
          </w:tcPr>
          <w:p w14:paraId="76DC98FE" w14:textId="77777777" w:rsidR="00C06E8E" w:rsidRDefault="00C06E8E">
            <w:pPr>
              <w:rPr>
                <w:rFonts w:ascii="Calibri" w:hAnsi="Calibri" w:cs="Calibri"/>
                <w:color w:val="000000"/>
                <w:sz w:val="22"/>
                <w:szCs w:val="22"/>
              </w:rPr>
            </w:pPr>
            <w:r>
              <w:rPr>
                <w:rFonts w:ascii="Calibri" w:hAnsi="Calibri" w:cs="Calibri"/>
                <w:color w:val="000000"/>
                <w:sz w:val="22"/>
                <w:szCs w:val="22"/>
              </w:rPr>
              <w:t>Apache,</w:t>
            </w:r>
            <w:r w:rsidR="0007508F">
              <w:rPr>
                <w:rFonts w:ascii="Calibri" w:hAnsi="Calibri" w:cs="Calibri"/>
                <w:color w:val="000000"/>
                <w:sz w:val="22"/>
                <w:szCs w:val="22"/>
              </w:rPr>
              <w:t xml:space="preserve"> </w:t>
            </w:r>
            <w:r>
              <w:rPr>
                <w:rFonts w:ascii="Calibri" w:hAnsi="Calibri" w:cs="Calibri"/>
                <w:color w:val="000000"/>
                <w:sz w:val="22"/>
                <w:szCs w:val="22"/>
              </w:rPr>
              <w:t>Nginx,</w:t>
            </w:r>
            <w:r w:rsidR="0007508F">
              <w:rPr>
                <w:rFonts w:ascii="Calibri" w:hAnsi="Calibri" w:cs="Calibri"/>
                <w:color w:val="000000"/>
                <w:sz w:val="22"/>
                <w:szCs w:val="22"/>
              </w:rPr>
              <w:t xml:space="preserve"> </w:t>
            </w:r>
            <w:r>
              <w:rPr>
                <w:rFonts w:ascii="Calibri" w:hAnsi="Calibri" w:cs="Calibri"/>
                <w:color w:val="000000"/>
                <w:sz w:val="22"/>
                <w:szCs w:val="22"/>
              </w:rPr>
              <w:t>Tomcat</w:t>
            </w:r>
          </w:p>
        </w:tc>
        <w:tc>
          <w:tcPr>
            <w:tcW w:w="3347" w:type="dxa"/>
            <w:shd w:val="clear" w:color="auto" w:fill="FFFFFF"/>
            <w:vAlign w:val="center"/>
          </w:tcPr>
          <w:p w14:paraId="4272F94C" w14:textId="77777777" w:rsidR="00C06E8E" w:rsidRDefault="00C06E8E">
            <w:r>
              <w:rPr>
                <w:rFonts w:ascii="Calibri" w:hAnsi="Calibri" w:cs="Calibri"/>
                <w:color w:val="000000"/>
                <w:sz w:val="22"/>
                <w:szCs w:val="22"/>
              </w:rPr>
              <w:t xml:space="preserve">Jetty, </w:t>
            </w:r>
            <w:proofErr w:type="spellStart"/>
            <w:r>
              <w:rPr>
                <w:rFonts w:ascii="Calibri" w:hAnsi="Calibri" w:cs="Calibri"/>
                <w:color w:val="000000"/>
                <w:sz w:val="22"/>
                <w:szCs w:val="22"/>
              </w:rPr>
              <w:t>Perlbal</w:t>
            </w:r>
            <w:proofErr w:type="spellEnd"/>
          </w:p>
        </w:tc>
      </w:tr>
      <w:tr w:rsidR="00C06E8E" w14:paraId="0AD9DC40" w14:textId="77777777" w:rsidTr="00C45596">
        <w:trPr>
          <w:trHeight w:val="383"/>
        </w:trPr>
        <w:tc>
          <w:tcPr>
            <w:tcW w:w="2085" w:type="dxa"/>
            <w:shd w:val="clear" w:color="auto" w:fill="E6E6E6"/>
            <w:vAlign w:val="center"/>
          </w:tcPr>
          <w:p w14:paraId="79AA334B" w14:textId="77777777" w:rsidR="00C06E8E" w:rsidRDefault="00C06E8E">
            <w:pPr>
              <w:rPr>
                <w:rFonts w:ascii="Calibri" w:hAnsi="Calibri" w:cs="Calibri"/>
                <w:color w:val="000000"/>
                <w:sz w:val="22"/>
                <w:szCs w:val="22"/>
              </w:rPr>
            </w:pPr>
            <w:r>
              <w:rPr>
                <w:rFonts w:ascii="Calibri" w:hAnsi="Calibri" w:cs="Calibri"/>
                <w:b/>
                <w:color w:val="000000"/>
                <w:sz w:val="22"/>
                <w:szCs w:val="22"/>
              </w:rPr>
              <w:lastRenderedPageBreak/>
              <w:t>Operating Systems</w:t>
            </w:r>
          </w:p>
        </w:tc>
        <w:tc>
          <w:tcPr>
            <w:tcW w:w="3435" w:type="dxa"/>
            <w:shd w:val="clear" w:color="auto" w:fill="FFFFFF"/>
            <w:vAlign w:val="center"/>
          </w:tcPr>
          <w:p w14:paraId="7DE39728" w14:textId="77777777" w:rsidR="00C06E8E" w:rsidRDefault="00C06E8E">
            <w:pPr>
              <w:rPr>
                <w:rFonts w:ascii="Calibri" w:hAnsi="Calibri" w:cs="Calibri"/>
                <w:color w:val="000000"/>
                <w:sz w:val="22"/>
                <w:szCs w:val="22"/>
              </w:rPr>
            </w:pPr>
            <w:r>
              <w:rPr>
                <w:rFonts w:ascii="Calibri" w:hAnsi="Calibri" w:cs="Calibri"/>
                <w:color w:val="000000"/>
                <w:sz w:val="22"/>
                <w:szCs w:val="22"/>
              </w:rPr>
              <w:t>Unix, RHEL, CentOS 4,5,6</w:t>
            </w:r>
          </w:p>
        </w:tc>
        <w:tc>
          <w:tcPr>
            <w:tcW w:w="3347" w:type="dxa"/>
            <w:shd w:val="clear" w:color="auto" w:fill="FFFFFF"/>
            <w:vAlign w:val="center"/>
          </w:tcPr>
          <w:p w14:paraId="72A2E34C" w14:textId="77777777" w:rsidR="00C06E8E" w:rsidRDefault="00C06E8E">
            <w:r>
              <w:rPr>
                <w:rFonts w:ascii="Calibri" w:hAnsi="Calibri" w:cs="Calibri"/>
                <w:color w:val="000000"/>
                <w:sz w:val="22"/>
                <w:szCs w:val="22"/>
              </w:rPr>
              <w:t>Debian, Ubuntu,</w:t>
            </w:r>
            <w:r w:rsidR="001C1D15">
              <w:rPr>
                <w:rFonts w:ascii="Calibri" w:hAnsi="Calibri" w:cs="Calibri"/>
                <w:color w:val="000000"/>
                <w:sz w:val="22"/>
                <w:szCs w:val="22"/>
              </w:rPr>
              <w:t xml:space="preserve"> </w:t>
            </w:r>
            <w:r>
              <w:rPr>
                <w:rFonts w:ascii="Calibri" w:hAnsi="Calibri" w:cs="Calibri"/>
                <w:color w:val="000000"/>
                <w:sz w:val="22"/>
                <w:szCs w:val="22"/>
              </w:rPr>
              <w:t>Gentoo.</w:t>
            </w:r>
          </w:p>
        </w:tc>
      </w:tr>
      <w:tr w:rsidR="00C06E8E" w14:paraId="39DC877E" w14:textId="77777777" w:rsidTr="00C45596">
        <w:trPr>
          <w:trHeight w:val="383"/>
        </w:trPr>
        <w:tc>
          <w:tcPr>
            <w:tcW w:w="2085" w:type="dxa"/>
            <w:shd w:val="clear" w:color="auto" w:fill="E6E6E6"/>
            <w:vAlign w:val="center"/>
          </w:tcPr>
          <w:p w14:paraId="1DD487E3" w14:textId="77777777" w:rsidR="00C06E8E" w:rsidRDefault="00C06E8E">
            <w:pPr>
              <w:rPr>
                <w:rFonts w:ascii="Calibri" w:hAnsi="Calibri" w:cs="Calibri"/>
                <w:color w:val="000000"/>
                <w:sz w:val="22"/>
                <w:szCs w:val="22"/>
              </w:rPr>
            </w:pPr>
            <w:r>
              <w:rPr>
                <w:rFonts w:ascii="Calibri" w:hAnsi="Calibri" w:cs="Calibri"/>
                <w:b/>
                <w:color w:val="000000"/>
                <w:sz w:val="22"/>
                <w:szCs w:val="22"/>
              </w:rPr>
              <w:t>Version Control System</w:t>
            </w:r>
          </w:p>
        </w:tc>
        <w:tc>
          <w:tcPr>
            <w:tcW w:w="3435" w:type="dxa"/>
            <w:shd w:val="clear" w:color="auto" w:fill="FFFFFF"/>
            <w:vAlign w:val="center"/>
          </w:tcPr>
          <w:p w14:paraId="61EB07BC" w14:textId="77777777" w:rsidR="00C06E8E" w:rsidRDefault="00C06E8E">
            <w:pPr>
              <w:rPr>
                <w:rFonts w:ascii="Calibri" w:hAnsi="Calibri" w:cs="Calibri"/>
                <w:color w:val="000000"/>
                <w:sz w:val="22"/>
                <w:szCs w:val="22"/>
              </w:rPr>
            </w:pPr>
            <w:r>
              <w:rPr>
                <w:rFonts w:ascii="Calibri" w:hAnsi="Calibri" w:cs="Calibri"/>
                <w:color w:val="000000"/>
                <w:sz w:val="22"/>
                <w:szCs w:val="22"/>
              </w:rPr>
              <w:t>Git,</w:t>
            </w:r>
            <w:r w:rsidR="006A47FB">
              <w:rPr>
                <w:rFonts w:ascii="Calibri" w:hAnsi="Calibri" w:cs="Calibri"/>
                <w:color w:val="000000"/>
                <w:sz w:val="22"/>
                <w:szCs w:val="22"/>
              </w:rPr>
              <w:t xml:space="preserve"> Bitbucket</w:t>
            </w:r>
          </w:p>
        </w:tc>
        <w:tc>
          <w:tcPr>
            <w:tcW w:w="3347" w:type="dxa"/>
            <w:shd w:val="clear" w:color="auto" w:fill="FFFFFF"/>
            <w:vAlign w:val="center"/>
          </w:tcPr>
          <w:p w14:paraId="4A32EE3C" w14:textId="77777777" w:rsidR="00C06E8E" w:rsidRDefault="00CB5FBE">
            <w:r>
              <w:rPr>
                <w:rFonts w:ascii="Calibri" w:hAnsi="Calibri" w:cs="Calibri"/>
                <w:color w:val="000000"/>
                <w:sz w:val="22"/>
                <w:szCs w:val="22"/>
              </w:rPr>
              <w:t>Subversion</w:t>
            </w:r>
          </w:p>
        </w:tc>
      </w:tr>
      <w:tr w:rsidR="00C06E8E" w14:paraId="056D4407" w14:textId="77777777" w:rsidTr="00C45596">
        <w:trPr>
          <w:trHeight w:val="383"/>
        </w:trPr>
        <w:tc>
          <w:tcPr>
            <w:tcW w:w="2085" w:type="dxa"/>
            <w:shd w:val="clear" w:color="auto" w:fill="E6E6E6"/>
            <w:vAlign w:val="center"/>
          </w:tcPr>
          <w:p w14:paraId="00ACC39B" w14:textId="1E99A0D9" w:rsidR="00C06E8E" w:rsidRDefault="00C45596">
            <w:pPr>
              <w:rPr>
                <w:rFonts w:ascii="Calibri" w:hAnsi="Calibri" w:cs="Calibri"/>
                <w:color w:val="000000"/>
                <w:sz w:val="22"/>
                <w:szCs w:val="22"/>
              </w:rPr>
            </w:pPr>
            <w:r>
              <w:rPr>
                <w:rFonts w:ascii="Calibri" w:hAnsi="Calibri" w:cs="Calibri"/>
                <w:b/>
                <w:color w:val="000000"/>
                <w:sz w:val="22"/>
                <w:szCs w:val="22"/>
              </w:rPr>
              <w:t>Mail server</w:t>
            </w:r>
          </w:p>
        </w:tc>
        <w:tc>
          <w:tcPr>
            <w:tcW w:w="3435" w:type="dxa"/>
            <w:shd w:val="clear" w:color="auto" w:fill="FFFFFF"/>
            <w:vAlign w:val="center"/>
          </w:tcPr>
          <w:p w14:paraId="6671A6C5" w14:textId="3C79DA10" w:rsidR="00C06E8E" w:rsidRDefault="00C06E8E">
            <w:pPr>
              <w:rPr>
                <w:rFonts w:ascii="Calibri" w:hAnsi="Calibri" w:cs="Calibri"/>
                <w:color w:val="000000"/>
                <w:sz w:val="22"/>
                <w:szCs w:val="22"/>
              </w:rPr>
            </w:pPr>
            <w:r>
              <w:rPr>
                <w:rFonts w:ascii="Calibri" w:hAnsi="Calibri" w:cs="Calibri"/>
                <w:color w:val="000000"/>
                <w:sz w:val="22"/>
                <w:szCs w:val="22"/>
              </w:rPr>
              <w:t xml:space="preserve">Postfix, </w:t>
            </w:r>
            <w:r w:rsidR="00C45596">
              <w:rPr>
                <w:rFonts w:ascii="Calibri" w:hAnsi="Calibri" w:cs="Calibri"/>
                <w:color w:val="000000"/>
                <w:sz w:val="22"/>
                <w:szCs w:val="22"/>
              </w:rPr>
              <w:t>Send mail</w:t>
            </w:r>
          </w:p>
        </w:tc>
        <w:tc>
          <w:tcPr>
            <w:tcW w:w="3347" w:type="dxa"/>
            <w:shd w:val="clear" w:color="auto" w:fill="FFFFFF"/>
            <w:vAlign w:val="center"/>
          </w:tcPr>
          <w:p w14:paraId="339E0538" w14:textId="77777777" w:rsidR="00C06E8E" w:rsidRDefault="00C06E8E">
            <w:r>
              <w:rPr>
                <w:rFonts w:ascii="Calibri" w:hAnsi="Calibri" w:cs="Calibri"/>
                <w:color w:val="000000"/>
                <w:sz w:val="22"/>
                <w:szCs w:val="22"/>
              </w:rPr>
              <w:t>Exim,</w:t>
            </w:r>
            <w:r w:rsidR="00D651EC">
              <w:rPr>
                <w:rFonts w:ascii="Calibri" w:hAnsi="Calibri" w:cs="Calibri"/>
                <w:color w:val="000000"/>
                <w:sz w:val="22"/>
                <w:szCs w:val="22"/>
              </w:rPr>
              <w:t xml:space="preserve"> </w:t>
            </w:r>
            <w:proofErr w:type="spellStart"/>
            <w:r>
              <w:rPr>
                <w:rFonts w:ascii="Calibri" w:hAnsi="Calibri" w:cs="Calibri"/>
                <w:color w:val="000000"/>
                <w:sz w:val="22"/>
                <w:szCs w:val="22"/>
              </w:rPr>
              <w:t>Qmail</w:t>
            </w:r>
            <w:proofErr w:type="spellEnd"/>
          </w:p>
        </w:tc>
      </w:tr>
      <w:tr w:rsidR="00C06E8E" w14:paraId="351FFE70" w14:textId="77777777" w:rsidTr="00C45596">
        <w:trPr>
          <w:trHeight w:val="383"/>
        </w:trPr>
        <w:tc>
          <w:tcPr>
            <w:tcW w:w="2085" w:type="dxa"/>
            <w:shd w:val="clear" w:color="auto" w:fill="E6E6E6"/>
          </w:tcPr>
          <w:p w14:paraId="7E9CB260" w14:textId="77777777" w:rsidR="00C06E8E" w:rsidRDefault="00C06E8E">
            <w:pPr>
              <w:rPr>
                <w:rFonts w:ascii="Calibri" w:hAnsi="Calibri" w:cs="Calibri"/>
                <w:color w:val="000000"/>
                <w:sz w:val="22"/>
                <w:szCs w:val="22"/>
              </w:rPr>
            </w:pPr>
            <w:r>
              <w:rPr>
                <w:rFonts w:ascii="Calibri" w:hAnsi="Calibri" w:cs="Calibri"/>
                <w:b/>
                <w:color w:val="000000"/>
                <w:sz w:val="22"/>
                <w:szCs w:val="22"/>
              </w:rPr>
              <w:t>Webhosting Stuff</w:t>
            </w:r>
          </w:p>
        </w:tc>
        <w:tc>
          <w:tcPr>
            <w:tcW w:w="3435" w:type="dxa"/>
            <w:shd w:val="clear" w:color="auto" w:fill="FFFFFF"/>
          </w:tcPr>
          <w:p w14:paraId="12AFAFC2" w14:textId="77777777" w:rsidR="00C06E8E" w:rsidRDefault="00C06E8E">
            <w:pPr>
              <w:rPr>
                <w:rFonts w:ascii="Calibri" w:hAnsi="Calibri" w:cs="Calibri"/>
                <w:color w:val="000000"/>
                <w:sz w:val="22"/>
                <w:szCs w:val="22"/>
              </w:rPr>
            </w:pPr>
            <w:r>
              <w:rPr>
                <w:rFonts w:ascii="Calibri" w:hAnsi="Calibri" w:cs="Calibri"/>
                <w:color w:val="000000"/>
                <w:sz w:val="22"/>
                <w:szCs w:val="22"/>
              </w:rPr>
              <w:t>DNS setting up zone configuration and management</w:t>
            </w:r>
          </w:p>
        </w:tc>
        <w:tc>
          <w:tcPr>
            <w:tcW w:w="3347" w:type="dxa"/>
            <w:shd w:val="clear" w:color="auto" w:fill="FFFFFF"/>
          </w:tcPr>
          <w:p w14:paraId="283F3B48" w14:textId="77777777" w:rsidR="00C06E8E" w:rsidRDefault="00C06E8E">
            <w:pPr>
              <w:snapToGrid w:val="0"/>
            </w:pPr>
            <w:r>
              <w:rPr>
                <w:rFonts w:ascii="Calibri" w:hAnsi="Calibri" w:cs="Calibri"/>
                <w:color w:val="000000"/>
                <w:sz w:val="22"/>
                <w:szCs w:val="22"/>
              </w:rPr>
              <w:t xml:space="preserve">Various Types of Control Panel  </w:t>
            </w:r>
          </w:p>
        </w:tc>
      </w:tr>
      <w:tr w:rsidR="00E0612B" w14:paraId="4E731B9B" w14:textId="77777777" w:rsidTr="00C45596">
        <w:trPr>
          <w:trHeight w:val="383"/>
        </w:trPr>
        <w:tc>
          <w:tcPr>
            <w:tcW w:w="2085" w:type="dxa"/>
            <w:shd w:val="clear" w:color="auto" w:fill="E6E6E6"/>
          </w:tcPr>
          <w:p w14:paraId="3DDC7D4E" w14:textId="77777777" w:rsidR="00E0612B" w:rsidRDefault="00E0612B" w:rsidP="003421FC">
            <w:pPr>
              <w:rPr>
                <w:rFonts w:ascii="Calibri" w:hAnsi="Calibri" w:cs="Calibri"/>
                <w:color w:val="000000"/>
                <w:sz w:val="22"/>
                <w:szCs w:val="22"/>
              </w:rPr>
            </w:pPr>
            <w:r>
              <w:rPr>
                <w:rFonts w:ascii="Calibri" w:hAnsi="Calibri" w:cs="Calibri"/>
                <w:b/>
                <w:color w:val="000000"/>
                <w:sz w:val="22"/>
                <w:szCs w:val="22"/>
              </w:rPr>
              <w:t xml:space="preserve">Programming </w:t>
            </w:r>
          </w:p>
        </w:tc>
        <w:tc>
          <w:tcPr>
            <w:tcW w:w="3435" w:type="dxa"/>
            <w:shd w:val="clear" w:color="auto" w:fill="FFFFFF"/>
          </w:tcPr>
          <w:p w14:paraId="32F6A727" w14:textId="77777777" w:rsidR="00E0612B" w:rsidRDefault="00E0612B" w:rsidP="003421FC">
            <w:pPr>
              <w:rPr>
                <w:rFonts w:ascii="Calibri" w:hAnsi="Calibri" w:cs="Calibri"/>
                <w:color w:val="000000"/>
                <w:sz w:val="22"/>
                <w:szCs w:val="22"/>
              </w:rPr>
            </w:pPr>
            <w:r>
              <w:rPr>
                <w:rFonts w:ascii="Calibri" w:hAnsi="Calibri" w:cs="Calibri"/>
                <w:color w:val="000000"/>
                <w:sz w:val="22"/>
                <w:szCs w:val="22"/>
              </w:rPr>
              <w:t xml:space="preserve">Shell scripting </w:t>
            </w:r>
          </w:p>
        </w:tc>
        <w:tc>
          <w:tcPr>
            <w:tcW w:w="3347" w:type="dxa"/>
            <w:shd w:val="clear" w:color="auto" w:fill="FFFFFF"/>
          </w:tcPr>
          <w:p w14:paraId="0C1FDE03" w14:textId="77777777" w:rsidR="00E0612B" w:rsidRDefault="00E0612B" w:rsidP="003421FC">
            <w:r>
              <w:rPr>
                <w:rFonts w:ascii="Calibri" w:hAnsi="Calibri" w:cs="Calibri"/>
                <w:color w:val="000000"/>
                <w:sz w:val="22"/>
                <w:szCs w:val="22"/>
              </w:rPr>
              <w:t>Python</w:t>
            </w:r>
          </w:p>
        </w:tc>
      </w:tr>
      <w:tr w:rsidR="00C06E8E" w14:paraId="38A8F267" w14:textId="77777777" w:rsidTr="00C45596">
        <w:trPr>
          <w:trHeight w:val="383"/>
        </w:trPr>
        <w:tc>
          <w:tcPr>
            <w:tcW w:w="2085" w:type="dxa"/>
            <w:shd w:val="clear" w:color="auto" w:fill="E6E6E6"/>
          </w:tcPr>
          <w:p w14:paraId="1C83FE1F" w14:textId="77777777" w:rsidR="00C06E8E" w:rsidRDefault="00E0612B">
            <w:pPr>
              <w:rPr>
                <w:rFonts w:ascii="Calibri" w:hAnsi="Calibri" w:cs="Calibri"/>
                <w:color w:val="000000"/>
                <w:sz w:val="22"/>
                <w:szCs w:val="22"/>
              </w:rPr>
            </w:pPr>
            <w:r>
              <w:rPr>
                <w:rFonts w:ascii="Calibri" w:hAnsi="Calibri" w:cs="Calibri"/>
                <w:b/>
                <w:color w:val="000000"/>
                <w:sz w:val="22"/>
                <w:szCs w:val="22"/>
              </w:rPr>
              <w:t>Project Management tool</w:t>
            </w:r>
            <w:r w:rsidR="00C06E8E">
              <w:rPr>
                <w:rFonts w:ascii="Calibri" w:hAnsi="Calibri" w:cs="Calibri"/>
                <w:b/>
                <w:color w:val="000000"/>
                <w:sz w:val="22"/>
                <w:szCs w:val="22"/>
              </w:rPr>
              <w:t xml:space="preserve"> </w:t>
            </w:r>
          </w:p>
        </w:tc>
        <w:tc>
          <w:tcPr>
            <w:tcW w:w="3435" w:type="dxa"/>
            <w:shd w:val="clear" w:color="auto" w:fill="FFFFFF"/>
          </w:tcPr>
          <w:p w14:paraId="2BFCF4E1" w14:textId="77777777" w:rsidR="00C06E8E" w:rsidRDefault="00E0612B">
            <w:pPr>
              <w:rPr>
                <w:rFonts w:ascii="Calibri" w:hAnsi="Calibri" w:cs="Calibri"/>
                <w:color w:val="000000"/>
                <w:sz w:val="22"/>
                <w:szCs w:val="22"/>
              </w:rPr>
            </w:pPr>
            <w:r>
              <w:rPr>
                <w:rFonts w:ascii="Calibri" w:hAnsi="Calibri" w:cs="Calibri"/>
                <w:color w:val="000000"/>
                <w:sz w:val="22"/>
                <w:szCs w:val="22"/>
              </w:rPr>
              <w:t>Jira</w:t>
            </w:r>
          </w:p>
        </w:tc>
        <w:tc>
          <w:tcPr>
            <w:tcW w:w="3347" w:type="dxa"/>
            <w:shd w:val="clear" w:color="auto" w:fill="FFFFFF"/>
          </w:tcPr>
          <w:p w14:paraId="0E16FDCA" w14:textId="77777777" w:rsidR="00C06E8E" w:rsidRDefault="00E0612B">
            <w:r>
              <w:rPr>
                <w:rFonts w:ascii="Calibri" w:hAnsi="Calibri" w:cs="Calibri"/>
                <w:color w:val="000000"/>
                <w:sz w:val="22"/>
                <w:szCs w:val="22"/>
              </w:rPr>
              <w:t>ServiceNow</w:t>
            </w:r>
          </w:p>
        </w:tc>
      </w:tr>
    </w:tbl>
    <w:p w14:paraId="0D0B940D" w14:textId="6A066226" w:rsidR="00123DC1" w:rsidRDefault="00123DC1">
      <w:pPr>
        <w:widowControl w:val="0"/>
        <w:spacing w:line="360" w:lineRule="auto"/>
        <w:rPr>
          <w:rFonts w:ascii="Calibri" w:hAnsi="Calibri" w:cs="Calibri"/>
          <w:b/>
          <w:bCs/>
          <w:caps/>
          <w:color w:val="00007F"/>
          <w:sz w:val="22"/>
          <w:szCs w:val="20"/>
        </w:rPr>
      </w:pPr>
    </w:p>
    <w:p w14:paraId="6DE4543C" w14:textId="77777777" w:rsidR="00C06E8E" w:rsidRPr="007101D0" w:rsidRDefault="009F335E" w:rsidP="007101D0">
      <w:pPr>
        <w:widowControl w:val="0"/>
        <w:shd w:val="clear" w:color="auto" w:fill="F2F2F2" w:themeFill="background1" w:themeFillShade="F2"/>
        <w:spacing w:line="360" w:lineRule="auto"/>
        <w:jc w:val="center"/>
        <w:rPr>
          <w:rFonts w:ascii="Calibri" w:hAnsi="Calibri" w:cs="Calibri"/>
          <w:b/>
          <w:bCs/>
          <w:caps/>
          <w:color w:val="000000" w:themeColor="text1"/>
          <w:sz w:val="22"/>
          <w:szCs w:val="20"/>
        </w:rPr>
      </w:pPr>
      <w:r w:rsidRPr="007101D0">
        <w:rPr>
          <w:rFonts w:ascii="Calibri" w:hAnsi="Calibri" w:cs="Calibri"/>
          <w:b/>
          <w:bCs/>
          <w:caps/>
          <w:color w:val="000000" w:themeColor="text1"/>
          <w:sz w:val="22"/>
          <w:szCs w:val="22"/>
        </w:rPr>
        <w:t>Professional Experience</w:t>
      </w:r>
    </w:p>
    <w:p w14:paraId="3EBB5B94" w14:textId="77777777" w:rsidR="00FA3F34" w:rsidRDefault="00FA3F34" w:rsidP="009F335E">
      <w:pPr>
        <w:widowControl w:val="0"/>
        <w:rPr>
          <w:rFonts w:ascii="Calibri" w:hAnsi="Calibri" w:cs="Calibri"/>
          <w:b/>
          <w:bCs/>
          <w:color w:val="00007F"/>
        </w:rPr>
      </w:pPr>
    </w:p>
    <w:p w14:paraId="171FD545" w14:textId="6EA4AE30" w:rsidR="009F335E" w:rsidRDefault="009F335E" w:rsidP="009F335E">
      <w:pPr>
        <w:widowControl w:val="0"/>
        <w:rPr>
          <w:rFonts w:ascii="Calibri" w:hAnsi="Calibri" w:cs="Calibri"/>
          <w:sz w:val="22"/>
          <w:szCs w:val="22"/>
        </w:rPr>
      </w:pPr>
      <w:r w:rsidRPr="009F335E">
        <w:rPr>
          <w:rFonts w:ascii="Calibri" w:hAnsi="Calibri" w:cs="Calibri"/>
          <w:b/>
          <w:bCs/>
          <w:color w:val="00007F"/>
        </w:rPr>
        <w:t xml:space="preserve">Organization:  </w:t>
      </w:r>
      <w:r w:rsidR="00A24091">
        <w:rPr>
          <w:rFonts w:ascii="Calibri" w:hAnsi="Calibri" w:cs="Calibri"/>
          <w:b/>
          <w:bCs/>
          <w:color w:val="00007F"/>
          <w:sz w:val="22"/>
          <w:szCs w:val="22"/>
        </w:rPr>
        <w:t>Cloud BC Labs INC</w:t>
      </w:r>
      <w:r w:rsidRPr="009F335E">
        <w:rPr>
          <w:rFonts w:ascii="Calibri" w:hAnsi="Calibri" w:cs="Calibri"/>
          <w:b/>
          <w:bCs/>
          <w:color w:val="00007F"/>
          <w:sz w:val="22"/>
          <w:szCs w:val="22"/>
        </w:rPr>
        <w:t xml:space="preserve"> </w:t>
      </w:r>
      <w:r w:rsidRPr="009F335E">
        <w:rPr>
          <w:rFonts w:ascii="Calibri" w:hAnsi="Calibri" w:cs="Calibri"/>
          <w:sz w:val="22"/>
          <w:szCs w:val="22"/>
        </w:rPr>
        <w:t xml:space="preserve">- From Nov 2022 </w:t>
      </w:r>
      <w:r w:rsidR="0036612D" w:rsidRPr="009F335E">
        <w:rPr>
          <w:rFonts w:ascii="Calibri" w:hAnsi="Calibri" w:cs="Calibri"/>
          <w:sz w:val="22"/>
          <w:szCs w:val="22"/>
        </w:rPr>
        <w:t>– Till</w:t>
      </w:r>
      <w:r w:rsidRPr="009F335E">
        <w:rPr>
          <w:rFonts w:ascii="Calibri" w:hAnsi="Calibri" w:cs="Calibri"/>
          <w:sz w:val="22"/>
          <w:szCs w:val="22"/>
        </w:rPr>
        <w:t xml:space="preserve"> Date</w:t>
      </w:r>
    </w:p>
    <w:p w14:paraId="6D48750C" w14:textId="1F5B89B4" w:rsidR="009F335E" w:rsidRDefault="009F335E" w:rsidP="009F335E">
      <w:pPr>
        <w:widowControl w:val="0"/>
        <w:rPr>
          <w:rFonts w:ascii="Calibri" w:hAnsi="Calibri" w:cs="Calibri"/>
          <w:sz w:val="22"/>
          <w:szCs w:val="22"/>
        </w:rPr>
      </w:pPr>
      <w:r w:rsidRPr="009F335E">
        <w:rPr>
          <w:rFonts w:ascii="Calibri" w:hAnsi="Calibri" w:cs="Calibri"/>
          <w:sz w:val="22"/>
          <w:szCs w:val="22"/>
        </w:rPr>
        <w:t xml:space="preserve">Working as </w:t>
      </w:r>
      <w:r w:rsidR="001509C3" w:rsidRPr="001509C3">
        <w:rPr>
          <w:rFonts w:ascii="Calibri" w:hAnsi="Calibri" w:cs="Calibri"/>
          <w:sz w:val="22"/>
          <w:szCs w:val="22"/>
        </w:rPr>
        <w:t>Dev</w:t>
      </w:r>
      <w:r w:rsidR="0036612D">
        <w:rPr>
          <w:rFonts w:ascii="Calibri" w:hAnsi="Calibri" w:cs="Calibri"/>
          <w:sz w:val="22"/>
          <w:szCs w:val="22"/>
        </w:rPr>
        <w:t>O</w:t>
      </w:r>
      <w:r w:rsidR="001509C3" w:rsidRPr="001509C3">
        <w:rPr>
          <w:rFonts w:ascii="Calibri" w:hAnsi="Calibri" w:cs="Calibri"/>
          <w:sz w:val="22"/>
          <w:szCs w:val="22"/>
        </w:rPr>
        <w:t>ps Technical Lead</w:t>
      </w:r>
      <w:r>
        <w:br/>
      </w:r>
    </w:p>
    <w:tbl>
      <w:tblPr>
        <w:tblW w:w="0" w:type="auto"/>
        <w:tblInd w:w="-35" w:type="dxa"/>
        <w:tblLook w:val="0000" w:firstRow="0" w:lastRow="0" w:firstColumn="0" w:lastColumn="0" w:noHBand="0" w:noVBand="0"/>
      </w:tblPr>
      <w:tblGrid>
        <w:gridCol w:w="3509"/>
        <w:gridCol w:w="4841"/>
      </w:tblGrid>
      <w:tr w:rsidR="009F335E" w14:paraId="4D706D5D" w14:textId="77777777" w:rsidTr="00AC4FC4">
        <w:trPr>
          <w:trHeight w:val="288"/>
        </w:trPr>
        <w:tc>
          <w:tcPr>
            <w:tcW w:w="3509" w:type="dxa"/>
            <w:shd w:val="clear" w:color="auto" w:fill="FFFFFF" w:themeFill="background1"/>
          </w:tcPr>
          <w:p w14:paraId="740309D1" w14:textId="77777777" w:rsidR="009F335E" w:rsidRPr="00B77AE6" w:rsidRDefault="009F335E" w:rsidP="009F335E">
            <w:pPr>
              <w:widowControl w:val="0"/>
              <w:rPr>
                <w:rFonts w:ascii="Calibri" w:hAnsi="Calibri" w:cs="Calibri"/>
                <w:b/>
                <w:bCs/>
                <w:sz w:val="22"/>
                <w:szCs w:val="22"/>
              </w:rPr>
            </w:pPr>
            <w:r w:rsidRPr="00B77AE6">
              <w:rPr>
                <w:rFonts w:ascii="Calibri" w:hAnsi="Calibri" w:cs="Calibri"/>
                <w:b/>
                <w:bCs/>
                <w:color w:val="00007F"/>
                <w:sz w:val="22"/>
                <w:szCs w:val="22"/>
                <w:lang w:val="en-CA"/>
              </w:rPr>
              <w:t>CLIENTS</w:t>
            </w:r>
            <w:r w:rsidRPr="00B77AE6">
              <w:rPr>
                <w:rFonts w:ascii="Calibri" w:hAnsi="Calibri" w:cs="Calibri"/>
                <w:b/>
                <w:bCs/>
                <w:sz w:val="22"/>
                <w:szCs w:val="22"/>
                <w:lang w:val="en-CA"/>
              </w:rPr>
              <w:t>:</w:t>
            </w:r>
          </w:p>
        </w:tc>
        <w:tc>
          <w:tcPr>
            <w:tcW w:w="4841" w:type="dxa"/>
            <w:shd w:val="clear" w:color="auto" w:fill="FFFFFF" w:themeFill="background1"/>
          </w:tcPr>
          <w:p w14:paraId="135BFA0F" w14:textId="6F461062" w:rsidR="009F335E" w:rsidRDefault="009F335E" w:rsidP="009F335E">
            <w:pPr>
              <w:widowControl w:val="0"/>
              <w:rPr>
                <w:rFonts w:ascii="Calibri" w:hAnsi="Calibri" w:cs="Calibri"/>
                <w:sz w:val="22"/>
                <w:szCs w:val="22"/>
              </w:rPr>
            </w:pPr>
            <w:r w:rsidRPr="009F335E">
              <w:rPr>
                <w:rFonts w:ascii="Calibri" w:hAnsi="Calibri" w:cs="Calibri"/>
                <w:sz w:val="22"/>
                <w:szCs w:val="22"/>
              </w:rPr>
              <w:t xml:space="preserve"> </w:t>
            </w:r>
            <w:r w:rsidR="00AC4FC4" w:rsidRPr="009F335E">
              <w:rPr>
                <w:rFonts w:ascii="Calibri" w:hAnsi="Calibri" w:cs="Calibri"/>
                <w:sz w:val="22"/>
                <w:szCs w:val="22"/>
              </w:rPr>
              <w:t xml:space="preserve">State </w:t>
            </w:r>
            <w:r w:rsidR="00DE4FAF" w:rsidRPr="009F335E">
              <w:rPr>
                <w:rFonts w:ascii="Calibri" w:hAnsi="Calibri" w:cs="Calibri"/>
                <w:sz w:val="22"/>
                <w:szCs w:val="22"/>
              </w:rPr>
              <w:t>Farm Insurance</w:t>
            </w:r>
          </w:p>
        </w:tc>
      </w:tr>
      <w:tr w:rsidR="009F335E" w14:paraId="3BE56D07" w14:textId="77777777" w:rsidTr="00AC4FC4">
        <w:trPr>
          <w:trHeight w:val="288"/>
        </w:trPr>
        <w:tc>
          <w:tcPr>
            <w:tcW w:w="3509" w:type="dxa"/>
            <w:shd w:val="clear" w:color="auto" w:fill="FFFFFF" w:themeFill="background1"/>
          </w:tcPr>
          <w:p w14:paraId="5FB148BB" w14:textId="77777777" w:rsidR="009F335E" w:rsidRPr="00B77AE6" w:rsidRDefault="009F335E" w:rsidP="009F335E">
            <w:pPr>
              <w:widowControl w:val="0"/>
              <w:rPr>
                <w:rFonts w:ascii="Calibri" w:hAnsi="Calibri" w:cs="Calibri"/>
                <w:b/>
                <w:bCs/>
                <w:sz w:val="22"/>
                <w:szCs w:val="22"/>
              </w:rPr>
            </w:pPr>
            <w:r w:rsidRPr="00B77AE6">
              <w:rPr>
                <w:rFonts w:ascii="Calibri" w:hAnsi="Calibri" w:cs="Calibri"/>
                <w:b/>
                <w:bCs/>
                <w:color w:val="00007F"/>
                <w:sz w:val="22"/>
                <w:szCs w:val="22"/>
                <w:lang w:val="en-CA"/>
              </w:rPr>
              <w:t>Technologies/Environment</w:t>
            </w:r>
            <w:r w:rsidRPr="00B77AE6">
              <w:rPr>
                <w:rFonts w:ascii="Calibri" w:hAnsi="Calibri" w:cs="Calibri"/>
                <w:b/>
                <w:bCs/>
                <w:caps/>
                <w:color w:val="00007F"/>
                <w:sz w:val="22"/>
                <w:szCs w:val="22"/>
              </w:rPr>
              <w:t>:</w:t>
            </w:r>
          </w:p>
        </w:tc>
        <w:tc>
          <w:tcPr>
            <w:tcW w:w="4841" w:type="dxa"/>
            <w:shd w:val="clear" w:color="auto" w:fill="FFFFFF" w:themeFill="background1"/>
          </w:tcPr>
          <w:p w14:paraId="2B1FE150" w14:textId="358A2070" w:rsidR="009F335E" w:rsidRDefault="009F335E">
            <w:r w:rsidRPr="009F335E">
              <w:rPr>
                <w:rFonts w:ascii="Calibri" w:hAnsi="Calibri" w:cs="Calibri"/>
                <w:sz w:val="22"/>
                <w:szCs w:val="22"/>
              </w:rPr>
              <w:t xml:space="preserve"> Jira, </w:t>
            </w:r>
            <w:r w:rsidR="00581BE7" w:rsidRPr="009F335E">
              <w:rPr>
                <w:rFonts w:ascii="Calibri" w:hAnsi="Calibri" w:cs="Calibri"/>
                <w:sz w:val="22"/>
                <w:szCs w:val="22"/>
              </w:rPr>
              <w:t>Urban code</w:t>
            </w:r>
            <w:r w:rsidRPr="009F335E">
              <w:rPr>
                <w:rFonts w:ascii="Calibri" w:hAnsi="Calibri" w:cs="Calibri"/>
                <w:sz w:val="22"/>
                <w:szCs w:val="22"/>
              </w:rPr>
              <w:t xml:space="preserve"> deploy, Jenkins Pipeline, Infra Provisioning </w:t>
            </w:r>
          </w:p>
        </w:tc>
      </w:tr>
      <w:tr w:rsidR="009F335E" w14:paraId="35BEBA9B" w14:textId="77777777" w:rsidTr="00AC4FC4">
        <w:trPr>
          <w:trHeight w:val="288"/>
        </w:trPr>
        <w:tc>
          <w:tcPr>
            <w:tcW w:w="3509" w:type="dxa"/>
            <w:shd w:val="clear" w:color="auto" w:fill="FFFFFF" w:themeFill="background1"/>
          </w:tcPr>
          <w:p w14:paraId="5BED2611" w14:textId="77777777" w:rsidR="009F335E" w:rsidRPr="00B77AE6" w:rsidRDefault="009F335E" w:rsidP="009F335E">
            <w:pPr>
              <w:widowControl w:val="0"/>
              <w:rPr>
                <w:rFonts w:ascii="Calibri" w:eastAsia="Calibri" w:hAnsi="Calibri" w:cs="Calibri"/>
                <w:b/>
                <w:bCs/>
                <w:sz w:val="22"/>
                <w:szCs w:val="22"/>
              </w:rPr>
            </w:pPr>
            <w:r w:rsidRPr="00B77AE6">
              <w:rPr>
                <w:rFonts w:ascii="Calibri" w:hAnsi="Calibri" w:cs="Calibri"/>
                <w:b/>
                <w:bCs/>
                <w:caps/>
                <w:color w:val="00007F"/>
                <w:sz w:val="22"/>
                <w:szCs w:val="22"/>
              </w:rPr>
              <w:t>Tools</w:t>
            </w:r>
          </w:p>
        </w:tc>
        <w:tc>
          <w:tcPr>
            <w:tcW w:w="4841" w:type="dxa"/>
            <w:shd w:val="clear" w:color="auto" w:fill="FFFFFF" w:themeFill="background1"/>
          </w:tcPr>
          <w:p w14:paraId="725F8767" w14:textId="526FBBF9" w:rsidR="009F335E" w:rsidRDefault="009F335E" w:rsidP="009F335E">
            <w:pPr>
              <w:widowControl w:val="0"/>
              <w:spacing w:line="259" w:lineRule="auto"/>
            </w:pPr>
            <w:r w:rsidRPr="009F335E">
              <w:rPr>
                <w:rFonts w:ascii="Calibri" w:eastAsia="Calibri" w:hAnsi="Calibri" w:cs="Calibri"/>
                <w:sz w:val="22"/>
                <w:szCs w:val="22"/>
              </w:rPr>
              <w:t>Jenkins, UCD, Gitlab, Linux, Terraform</w:t>
            </w:r>
          </w:p>
        </w:tc>
      </w:tr>
      <w:tr w:rsidR="009F335E" w14:paraId="41F7E4B4" w14:textId="77777777" w:rsidTr="00AC4FC4">
        <w:trPr>
          <w:trHeight w:val="257"/>
        </w:trPr>
        <w:tc>
          <w:tcPr>
            <w:tcW w:w="3509" w:type="dxa"/>
            <w:shd w:val="clear" w:color="auto" w:fill="FFFFFF" w:themeFill="background1"/>
          </w:tcPr>
          <w:p w14:paraId="470B58CE" w14:textId="77777777" w:rsidR="009F335E" w:rsidRPr="00B77AE6" w:rsidRDefault="009F335E" w:rsidP="009F335E">
            <w:pPr>
              <w:widowControl w:val="0"/>
              <w:rPr>
                <w:rFonts w:ascii="Calibri" w:eastAsia="Calibri" w:hAnsi="Calibri" w:cs="Calibri"/>
                <w:b/>
                <w:bCs/>
                <w:sz w:val="22"/>
                <w:szCs w:val="22"/>
              </w:rPr>
            </w:pPr>
            <w:r w:rsidRPr="00B77AE6">
              <w:rPr>
                <w:rFonts w:ascii="Calibri" w:hAnsi="Calibri" w:cs="Calibri"/>
                <w:b/>
                <w:bCs/>
                <w:caps/>
                <w:color w:val="00007F"/>
                <w:sz w:val="22"/>
                <w:szCs w:val="22"/>
              </w:rPr>
              <w:t>TEAM SIZE:</w:t>
            </w:r>
          </w:p>
        </w:tc>
        <w:tc>
          <w:tcPr>
            <w:tcW w:w="4841" w:type="dxa"/>
            <w:shd w:val="clear" w:color="auto" w:fill="FFFFFF" w:themeFill="background1"/>
          </w:tcPr>
          <w:p w14:paraId="2B97708B" w14:textId="01681AF6" w:rsidR="009F335E" w:rsidRDefault="009F335E" w:rsidP="009F335E">
            <w:pPr>
              <w:widowControl w:val="0"/>
              <w:rPr>
                <w:rFonts w:ascii="Calibri" w:eastAsia="Calibri" w:hAnsi="Calibri" w:cs="Calibri"/>
                <w:sz w:val="22"/>
                <w:szCs w:val="22"/>
              </w:rPr>
            </w:pPr>
            <w:r w:rsidRPr="009F335E">
              <w:rPr>
                <w:rFonts w:ascii="Calibri" w:eastAsia="Calibri" w:hAnsi="Calibri" w:cs="Calibri"/>
                <w:sz w:val="22"/>
                <w:szCs w:val="22"/>
              </w:rPr>
              <w:t>6</w:t>
            </w:r>
          </w:p>
        </w:tc>
      </w:tr>
    </w:tbl>
    <w:p w14:paraId="56AB02DC" w14:textId="77777777" w:rsidR="009F335E" w:rsidRDefault="009F335E" w:rsidP="009F335E">
      <w:pPr>
        <w:widowControl w:val="0"/>
        <w:rPr>
          <w:rFonts w:ascii="Calibri" w:hAnsi="Calibri" w:cs="Calibri"/>
          <w:color w:val="00007F"/>
          <w:sz w:val="22"/>
          <w:szCs w:val="22"/>
          <w:lang w:val="en-CA"/>
        </w:rPr>
      </w:pPr>
    </w:p>
    <w:p w14:paraId="05DAB205" w14:textId="77777777" w:rsidR="009F335E" w:rsidRDefault="009F335E" w:rsidP="009F335E">
      <w:pPr>
        <w:widowControl w:val="0"/>
        <w:spacing w:line="360" w:lineRule="auto"/>
        <w:jc w:val="both"/>
        <w:rPr>
          <w:rFonts w:ascii="Calibri" w:hAnsi="Calibri" w:cs="Calibri"/>
          <w:color w:val="000000" w:themeColor="text1"/>
        </w:rPr>
      </w:pPr>
      <w:r w:rsidRPr="009F335E">
        <w:rPr>
          <w:rFonts w:ascii="Calibri" w:hAnsi="Calibri" w:cs="Calibri"/>
          <w:b/>
          <w:bCs/>
          <w:color w:val="00007F"/>
          <w:sz w:val="22"/>
          <w:szCs w:val="22"/>
          <w:lang w:val="en-CA"/>
        </w:rPr>
        <w:t>Role and Responsibilities:</w:t>
      </w:r>
    </w:p>
    <w:p w14:paraId="719E517C" w14:textId="202C4AEC" w:rsidR="009F335E" w:rsidRDefault="009F335E" w:rsidP="009F335E">
      <w:pPr>
        <w:pStyle w:val="ListParagraph"/>
        <w:numPr>
          <w:ilvl w:val="0"/>
          <w:numId w:val="2"/>
        </w:numPr>
        <w:contextualSpacing/>
        <w:jc w:val="both"/>
        <w:rPr>
          <w:rFonts w:ascii="Calibri" w:hAnsi="Calibri" w:cs="Calibri"/>
          <w:color w:val="000000" w:themeColor="text1"/>
        </w:rPr>
      </w:pPr>
      <w:r w:rsidRPr="009F335E">
        <w:rPr>
          <w:rFonts w:ascii="Calibri" w:hAnsi="Calibri" w:cs="Calibri"/>
          <w:color w:val="000000" w:themeColor="text1"/>
        </w:rPr>
        <w:t xml:space="preserve">Create and Manage pipeline in UCD and Jenkins, administrate and orchestrate. </w:t>
      </w:r>
    </w:p>
    <w:p w14:paraId="00E3572F" w14:textId="211B396E" w:rsidR="009F335E" w:rsidRDefault="009F335E" w:rsidP="009F335E">
      <w:pPr>
        <w:numPr>
          <w:ilvl w:val="0"/>
          <w:numId w:val="2"/>
        </w:numPr>
        <w:rPr>
          <w:rFonts w:ascii="Calibri" w:hAnsi="Calibri" w:cs="Calibri"/>
          <w:color w:val="000000" w:themeColor="text1"/>
        </w:rPr>
      </w:pPr>
      <w:r w:rsidRPr="009F335E">
        <w:rPr>
          <w:rFonts w:ascii="Calibri" w:hAnsi="Calibri" w:cs="Calibri"/>
          <w:color w:val="000000" w:themeColor="text1"/>
        </w:rPr>
        <w:t>Create QA and Test environment with On-premise infra.</w:t>
      </w:r>
    </w:p>
    <w:p w14:paraId="41E437DA" w14:textId="784F9121" w:rsidR="009F335E" w:rsidRDefault="072EDF80" w:rsidP="009F335E">
      <w:pPr>
        <w:numPr>
          <w:ilvl w:val="0"/>
          <w:numId w:val="2"/>
        </w:numPr>
        <w:spacing w:line="259" w:lineRule="auto"/>
        <w:rPr>
          <w:rFonts w:ascii="Calibri" w:hAnsi="Calibri" w:cs="Calibri"/>
          <w:color w:val="000000" w:themeColor="text1"/>
        </w:rPr>
      </w:pPr>
      <w:r w:rsidRPr="072EDF80">
        <w:rPr>
          <w:rFonts w:ascii="Calibri" w:hAnsi="Calibri" w:cs="Calibri"/>
          <w:color w:val="000000" w:themeColor="text1"/>
        </w:rPr>
        <w:t>Manage end-to-end build pipeline for various jobs.</w:t>
      </w:r>
    </w:p>
    <w:p w14:paraId="2E4A8512" w14:textId="3409C310" w:rsidR="072EDF80" w:rsidRDefault="072EDF80" w:rsidP="072EDF80">
      <w:pPr>
        <w:numPr>
          <w:ilvl w:val="0"/>
          <w:numId w:val="2"/>
        </w:numPr>
        <w:spacing w:line="259" w:lineRule="auto"/>
        <w:rPr>
          <w:rFonts w:ascii="Calibri" w:hAnsi="Calibri" w:cs="Calibri"/>
          <w:color w:val="000000" w:themeColor="text1"/>
        </w:rPr>
      </w:pPr>
      <w:r w:rsidRPr="072EDF80">
        <w:rPr>
          <w:rFonts w:ascii="Calibri" w:hAnsi="Calibri" w:cs="Calibri"/>
          <w:color w:val="000000" w:themeColor="text1"/>
        </w:rPr>
        <w:t>Supporting Java, JS and Angular base application.</w:t>
      </w:r>
    </w:p>
    <w:p w14:paraId="0FE22349" w14:textId="7C2B3905" w:rsidR="009F335E" w:rsidRDefault="072EDF80" w:rsidP="009F335E">
      <w:pPr>
        <w:numPr>
          <w:ilvl w:val="0"/>
          <w:numId w:val="2"/>
        </w:numPr>
        <w:spacing w:line="259" w:lineRule="auto"/>
        <w:rPr>
          <w:rFonts w:ascii="Calibri" w:hAnsi="Calibri" w:cs="Calibri"/>
          <w:color w:val="000000" w:themeColor="text1"/>
        </w:rPr>
      </w:pPr>
      <w:r w:rsidRPr="072EDF80">
        <w:rPr>
          <w:rFonts w:ascii="Calibri" w:hAnsi="Calibri" w:cs="Calibri"/>
          <w:color w:val="000000" w:themeColor="text1"/>
        </w:rPr>
        <w:t>Deploy various frameworks (Applications) through UCD.</w:t>
      </w:r>
    </w:p>
    <w:p w14:paraId="3D9DB923" w14:textId="043FC078" w:rsidR="009F335E" w:rsidRDefault="072EDF80" w:rsidP="009F335E">
      <w:pPr>
        <w:numPr>
          <w:ilvl w:val="0"/>
          <w:numId w:val="2"/>
        </w:numPr>
        <w:rPr>
          <w:rFonts w:ascii="Calibri" w:hAnsi="Calibri" w:cs="Calibri"/>
          <w:color w:val="000000" w:themeColor="text1"/>
        </w:rPr>
      </w:pPr>
      <w:r w:rsidRPr="072EDF80">
        <w:rPr>
          <w:rFonts w:ascii="Calibri" w:hAnsi="Calibri" w:cs="Calibri"/>
          <w:color w:val="000000" w:themeColor="text1"/>
        </w:rPr>
        <w:t>Responsible for analyzing and resolving the functional issues.</w:t>
      </w:r>
    </w:p>
    <w:p w14:paraId="6587EDD6" w14:textId="77777777" w:rsidR="009F335E" w:rsidRDefault="072EDF80" w:rsidP="009F335E">
      <w:pPr>
        <w:numPr>
          <w:ilvl w:val="0"/>
          <w:numId w:val="2"/>
        </w:numPr>
        <w:rPr>
          <w:rFonts w:ascii="Calibri" w:hAnsi="Calibri" w:cs="Calibri"/>
          <w:color w:val="000000" w:themeColor="text1"/>
        </w:rPr>
      </w:pPr>
      <w:r w:rsidRPr="072EDF80">
        <w:rPr>
          <w:rFonts w:ascii="Calibri" w:hAnsi="Calibri" w:cs="Calibri"/>
          <w:color w:val="000000" w:themeColor="text1"/>
        </w:rPr>
        <w:t>Involved in requirement gathering from Business and getting them implemented for MNP.</w:t>
      </w:r>
    </w:p>
    <w:p w14:paraId="5618A413" w14:textId="3DF04543" w:rsidR="009F335E" w:rsidRDefault="072EDF80" w:rsidP="009F335E">
      <w:pPr>
        <w:numPr>
          <w:ilvl w:val="0"/>
          <w:numId w:val="2"/>
        </w:numPr>
        <w:rPr>
          <w:rFonts w:ascii="Calibri" w:hAnsi="Calibri" w:cs="Calibri"/>
          <w:color w:val="000000" w:themeColor="text1"/>
        </w:rPr>
      </w:pPr>
      <w:r w:rsidRPr="072EDF80">
        <w:rPr>
          <w:rFonts w:ascii="Calibri" w:hAnsi="Calibri" w:cs="Calibri"/>
          <w:color w:val="000000" w:themeColor="text1"/>
        </w:rPr>
        <w:t>Use ServiceNow and other internal tools for incident and change management.</w:t>
      </w:r>
    </w:p>
    <w:p w14:paraId="7A7C01C4" w14:textId="74858793" w:rsidR="009F335E" w:rsidRDefault="072EDF80" w:rsidP="009F335E">
      <w:pPr>
        <w:numPr>
          <w:ilvl w:val="0"/>
          <w:numId w:val="2"/>
        </w:numPr>
        <w:rPr>
          <w:rFonts w:ascii="Calibri" w:hAnsi="Calibri" w:cs="Calibri"/>
          <w:color w:val="000000" w:themeColor="text1"/>
        </w:rPr>
      </w:pPr>
      <w:r w:rsidRPr="072EDF80">
        <w:rPr>
          <w:rFonts w:ascii="Calibri" w:hAnsi="Calibri" w:cs="Calibri"/>
          <w:color w:val="000000" w:themeColor="text1"/>
        </w:rPr>
        <w:t>Involved in Sprint Planning and project refinement, to distribute tasks to Team and discuss on every Epic.</w:t>
      </w:r>
    </w:p>
    <w:p w14:paraId="41AEF6A8" w14:textId="77777777" w:rsidR="00F10556" w:rsidRDefault="00F10556" w:rsidP="00F10556">
      <w:pPr>
        <w:ind w:left="720"/>
        <w:rPr>
          <w:rFonts w:ascii="Calibri" w:hAnsi="Calibri" w:cs="Calibri"/>
          <w:color w:val="000000" w:themeColor="text1"/>
        </w:rPr>
      </w:pPr>
    </w:p>
    <w:p w14:paraId="2E7D61B1" w14:textId="3789A6F9" w:rsidR="009F335E" w:rsidRDefault="009F335E" w:rsidP="009F335E">
      <w:pPr>
        <w:widowControl w:val="0"/>
        <w:rPr>
          <w:rFonts w:ascii="Calibri" w:hAnsi="Calibri" w:cs="Calibri"/>
          <w:b/>
          <w:bCs/>
          <w:color w:val="00007F"/>
        </w:rPr>
      </w:pPr>
    </w:p>
    <w:p w14:paraId="57704CA9" w14:textId="648AA230" w:rsidR="00050153" w:rsidRDefault="009F335E" w:rsidP="00050153">
      <w:pPr>
        <w:widowControl w:val="0"/>
        <w:rPr>
          <w:rFonts w:ascii="Calibri" w:hAnsi="Calibri" w:cs="Calibri"/>
          <w:b/>
          <w:bCs/>
          <w:color w:val="00007F"/>
          <w:sz w:val="22"/>
          <w:szCs w:val="22"/>
        </w:rPr>
      </w:pPr>
      <w:r w:rsidRPr="009F335E">
        <w:rPr>
          <w:rFonts w:ascii="Calibri" w:hAnsi="Calibri" w:cs="Calibri"/>
          <w:b/>
          <w:bCs/>
          <w:color w:val="00007F"/>
        </w:rPr>
        <w:t xml:space="preserve">Organization: </w:t>
      </w:r>
      <w:r w:rsidR="003627C8" w:rsidRPr="009F335E">
        <w:rPr>
          <w:rFonts w:ascii="Calibri" w:hAnsi="Calibri" w:cs="Calibri"/>
          <w:b/>
          <w:bCs/>
          <w:color w:val="00007F"/>
          <w:sz w:val="22"/>
          <w:szCs w:val="22"/>
        </w:rPr>
        <w:t>Trace link</w:t>
      </w:r>
      <w:r w:rsidRPr="009F335E">
        <w:rPr>
          <w:rFonts w:ascii="Calibri" w:hAnsi="Calibri" w:cs="Calibri"/>
          <w:b/>
          <w:bCs/>
          <w:color w:val="00007F"/>
          <w:sz w:val="22"/>
          <w:szCs w:val="22"/>
        </w:rPr>
        <w:t xml:space="preserve"> India Pvt. Ltd.</w:t>
      </w:r>
      <w:r w:rsidRPr="009F335E">
        <w:rPr>
          <w:rFonts w:ascii="Calibri" w:hAnsi="Calibri" w:cs="Calibri"/>
          <w:sz w:val="22"/>
          <w:szCs w:val="22"/>
        </w:rPr>
        <w:t xml:space="preserve"> - From Oct 2021 – Nov 2022</w:t>
      </w:r>
    </w:p>
    <w:p w14:paraId="4B6FFDD4" w14:textId="615A7895" w:rsidR="00050153" w:rsidRDefault="00050153" w:rsidP="00050153">
      <w:pPr>
        <w:widowControl w:val="0"/>
        <w:spacing w:line="360" w:lineRule="auto"/>
        <w:rPr>
          <w:rFonts w:ascii="Calibri" w:hAnsi="Calibri" w:cs="Calibri"/>
        </w:rPr>
      </w:pPr>
      <w:r>
        <w:rPr>
          <w:rFonts w:ascii="Calibri" w:hAnsi="Calibri" w:cs="Calibri"/>
          <w:sz w:val="22"/>
          <w:szCs w:val="22"/>
        </w:rPr>
        <w:t xml:space="preserve">Working as SR. DevOps </w:t>
      </w:r>
      <w:r w:rsidR="00387286">
        <w:rPr>
          <w:rFonts w:ascii="Calibri" w:hAnsi="Calibri" w:cs="Calibri"/>
          <w:sz w:val="22"/>
          <w:szCs w:val="22"/>
        </w:rPr>
        <w:t>Engr</w:t>
      </w:r>
      <w:r>
        <w:rPr>
          <w:rFonts w:ascii="Calibri" w:hAnsi="Calibri" w:cs="Calibri"/>
          <w:sz w:val="22"/>
          <w:szCs w:val="22"/>
        </w:rPr>
        <w:t>.</w:t>
      </w:r>
    </w:p>
    <w:p w14:paraId="0E27B00A" w14:textId="77777777" w:rsidR="00050153" w:rsidRDefault="00050153" w:rsidP="00050153">
      <w:pPr>
        <w:widowControl w:val="0"/>
        <w:rPr>
          <w:rFonts w:ascii="Calibri" w:hAnsi="Calibri" w:cs="Calibri"/>
          <w:b/>
          <w:bCs/>
          <w:color w:val="00007F"/>
          <w:sz w:val="22"/>
          <w:szCs w:val="22"/>
        </w:rPr>
      </w:pPr>
    </w:p>
    <w:tbl>
      <w:tblPr>
        <w:tblW w:w="0" w:type="auto"/>
        <w:tblInd w:w="-35" w:type="dxa"/>
        <w:tblLayout w:type="fixed"/>
        <w:tblCellMar>
          <w:left w:w="7" w:type="dxa"/>
          <w:right w:w="7" w:type="dxa"/>
        </w:tblCellMar>
        <w:tblLook w:val="0000" w:firstRow="0" w:lastRow="0" w:firstColumn="0" w:lastColumn="0" w:noHBand="0" w:noVBand="0"/>
      </w:tblPr>
      <w:tblGrid>
        <w:gridCol w:w="3509"/>
        <w:gridCol w:w="4841"/>
      </w:tblGrid>
      <w:tr w:rsidR="00050153" w14:paraId="2ED4CFAC" w14:textId="77777777" w:rsidTr="00171F5C">
        <w:trPr>
          <w:trHeight w:val="288"/>
        </w:trPr>
        <w:tc>
          <w:tcPr>
            <w:tcW w:w="3509" w:type="dxa"/>
            <w:shd w:val="clear" w:color="auto" w:fill="FFFFFF" w:themeFill="background1"/>
          </w:tcPr>
          <w:p w14:paraId="2E96BD74" w14:textId="77777777" w:rsidR="00050153" w:rsidRPr="00171F5C" w:rsidRDefault="00050153" w:rsidP="002973F6">
            <w:pPr>
              <w:widowControl w:val="0"/>
              <w:rPr>
                <w:rFonts w:ascii="Calibri" w:eastAsia="Calibri" w:hAnsi="Calibri" w:cs="Calibri"/>
                <w:b/>
                <w:bCs/>
                <w:sz w:val="22"/>
                <w:szCs w:val="20"/>
              </w:rPr>
            </w:pPr>
            <w:r w:rsidRPr="00171F5C">
              <w:rPr>
                <w:rFonts w:ascii="Calibri" w:hAnsi="Calibri" w:cs="Calibri"/>
                <w:b/>
                <w:bCs/>
                <w:color w:val="00007F"/>
                <w:sz w:val="22"/>
                <w:szCs w:val="20"/>
                <w:lang w:val="en-CA"/>
              </w:rPr>
              <w:t>CLIENTS:</w:t>
            </w:r>
          </w:p>
        </w:tc>
        <w:tc>
          <w:tcPr>
            <w:tcW w:w="4841" w:type="dxa"/>
            <w:shd w:val="clear" w:color="auto" w:fill="FFFFFF" w:themeFill="background1"/>
          </w:tcPr>
          <w:p w14:paraId="63F6FDBA" w14:textId="5D1D4932" w:rsidR="00050153" w:rsidRDefault="00690B60" w:rsidP="002973F6">
            <w:pPr>
              <w:widowControl w:val="0"/>
            </w:pPr>
            <w:r w:rsidRPr="009F335E">
              <w:rPr>
                <w:rFonts w:ascii="Calibri" w:eastAsia="Calibri" w:hAnsi="Calibri" w:cs="Calibri"/>
                <w:sz w:val="22"/>
                <w:szCs w:val="22"/>
              </w:rPr>
              <w:t>Trace link</w:t>
            </w:r>
            <w:r w:rsidR="009F335E" w:rsidRPr="009F335E">
              <w:rPr>
                <w:rFonts w:ascii="Calibri" w:eastAsia="Calibri" w:hAnsi="Calibri" w:cs="Calibri"/>
                <w:sz w:val="22"/>
                <w:szCs w:val="22"/>
              </w:rPr>
              <w:t xml:space="preserve"> (product-based company)</w:t>
            </w:r>
          </w:p>
        </w:tc>
      </w:tr>
      <w:tr w:rsidR="00050153" w14:paraId="1A1C39C6" w14:textId="77777777" w:rsidTr="00171F5C">
        <w:trPr>
          <w:trHeight w:val="288"/>
        </w:trPr>
        <w:tc>
          <w:tcPr>
            <w:tcW w:w="3509" w:type="dxa"/>
            <w:shd w:val="clear" w:color="auto" w:fill="FFFFFF" w:themeFill="background1"/>
          </w:tcPr>
          <w:p w14:paraId="6F96BCCC" w14:textId="77777777" w:rsidR="00050153" w:rsidRPr="00171F5C" w:rsidRDefault="00050153" w:rsidP="002973F6">
            <w:pPr>
              <w:widowControl w:val="0"/>
              <w:rPr>
                <w:rFonts w:ascii="Calibri" w:hAnsi="Calibri" w:cs="Calibri"/>
                <w:b/>
                <w:bCs/>
                <w:sz w:val="22"/>
                <w:szCs w:val="20"/>
              </w:rPr>
            </w:pPr>
            <w:r w:rsidRPr="00171F5C">
              <w:rPr>
                <w:rFonts w:ascii="Calibri" w:hAnsi="Calibri" w:cs="Calibri"/>
                <w:b/>
                <w:bCs/>
                <w:color w:val="00007F"/>
                <w:sz w:val="22"/>
                <w:szCs w:val="20"/>
                <w:lang w:val="en-CA"/>
              </w:rPr>
              <w:t>Technologies/Environment</w:t>
            </w:r>
            <w:r w:rsidRPr="00171F5C">
              <w:rPr>
                <w:rFonts w:ascii="Calibri" w:hAnsi="Calibri" w:cs="Calibri"/>
                <w:b/>
                <w:bCs/>
                <w:caps/>
                <w:color w:val="00007F"/>
                <w:sz w:val="22"/>
                <w:szCs w:val="20"/>
              </w:rPr>
              <w:t>:</w:t>
            </w:r>
          </w:p>
        </w:tc>
        <w:tc>
          <w:tcPr>
            <w:tcW w:w="4841" w:type="dxa"/>
            <w:shd w:val="clear" w:color="auto" w:fill="FFFFFF" w:themeFill="background1"/>
          </w:tcPr>
          <w:p w14:paraId="4E3C3333" w14:textId="77777777" w:rsidR="00050153" w:rsidRDefault="00050153" w:rsidP="002973F6">
            <w:r>
              <w:rPr>
                <w:rFonts w:ascii="Calibri" w:hAnsi="Calibri" w:cs="Calibri"/>
                <w:sz w:val="22"/>
                <w:szCs w:val="20"/>
              </w:rPr>
              <w:t xml:space="preserve"> Jira, PaaS</w:t>
            </w:r>
            <w:r w:rsidR="00AB4EC1">
              <w:rPr>
                <w:rFonts w:ascii="Calibri" w:hAnsi="Calibri" w:cs="Calibri"/>
                <w:sz w:val="22"/>
                <w:szCs w:val="20"/>
              </w:rPr>
              <w:t>, Jenkins Pipeline</w:t>
            </w:r>
          </w:p>
        </w:tc>
      </w:tr>
      <w:tr w:rsidR="00050153" w14:paraId="5F88E43C" w14:textId="77777777" w:rsidTr="00171F5C">
        <w:trPr>
          <w:trHeight w:val="288"/>
        </w:trPr>
        <w:tc>
          <w:tcPr>
            <w:tcW w:w="3509" w:type="dxa"/>
            <w:shd w:val="clear" w:color="auto" w:fill="FFFFFF" w:themeFill="background1"/>
          </w:tcPr>
          <w:p w14:paraId="76060EEF" w14:textId="77777777" w:rsidR="00050153" w:rsidRPr="00171F5C" w:rsidRDefault="00050153" w:rsidP="002973F6">
            <w:pPr>
              <w:widowControl w:val="0"/>
              <w:rPr>
                <w:rFonts w:ascii="Calibri" w:eastAsia="Calibri" w:hAnsi="Calibri" w:cs="Calibri"/>
                <w:b/>
                <w:bCs/>
                <w:sz w:val="22"/>
                <w:szCs w:val="20"/>
              </w:rPr>
            </w:pPr>
            <w:r w:rsidRPr="00171F5C">
              <w:rPr>
                <w:rFonts w:ascii="Calibri" w:hAnsi="Calibri" w:cs="Calibri"/>
                <w:b/>
                <w:bCs/>
                <w:caps/>
                <w:color w:val="00007F"/>
                <w:sz w:val="22"/>
                <w:szCs w:val="20"/>
              </w:rPr>
              <w:t>Tools</w:t>
            </w:r>
          </w:p>
        </w:tc>
        <w:tc>
          <w:tcPr>
            <w:tcW w:w="4841" w:type="dxa"/>
            <w:shd w:val="clear" w:color="auto" w:fill="FFFFFF" w:themeFill="background1"/>
          </w:tcPr>
          <w:p w14:paraId="3ADB0BC7" w14:textId="77777777" w:rsidR="00050153" w:rsidRDefault="00050153" w:rsidP="002973F6">
            <w:pPr>
              <w:widowControl w:val="0"/>
            </w:pPr>
            <w:r>
              <w:rPr>
                <w:rFonts w:ascii="Calibri" w:eastAsia="Calibri" w:hAnsi="Calibri" w:cs="Calibri"/>
                <w:sz w:val="22"/>
                <w:szCs w:val="20"/>
              </w:rPr>
              <w:t xml:space="preserve"> </w:t>
            </w:r>
            <w:r>
              <w:rPr>
                <w:rFonts w:ascii="Calibri" w:hAnsi="Calibri" w:cs="Calibri"/>
                <w:sz w:val="22"/>
                <w:szCs w:val="20"/>
              </w:rPr>
              <w:t>AWS, Kubernetes, Jenkins, etc.</w:t>
            </w:r>
          </w:p>
        </w:tc>
      </w:tr>
      <w:tr w:rsidR="00050153" w14:paraId="4B375410" w14:textId="77777777" w:rsidTr="00171F5C">
        <w:trPr>
          <w:trHeight w:val="257"/>
        </w:trPr>
        <w:tc>
          <w:tcPr>
            <w:tcW w:w="3509" w:type="dxa"/>
            <w:shd w:val="clear" w:color="auto" w:fill="FFFFFF" w:themeFill="background1"/>
          </w:tcPr>
          <w:p w14:paraId="555E7D33" w14:textId="77777777" w:rsidR="00050153" w:rsidRPr="00171F5C" w:rsidRDefault="00050153" w:rsidP="002973F6">
            <w:pPr>
              <w:widowControl w:val="0"/>
              <w:rPr>
                <w:rFonts w:ascii="Calibri" w:eastAsia="Calibri" w:hAnsi="Calibri" w:cs="Calibri"/>
                <w:b/>
                <w:bCs/>
                <w:sz w:val="22"/>
                <w:szCs w:val="20"/>
              </w:rPr>
            </w:pPr>
            <w:r w:rsidRPr="00171F5C">
              <w:rPr>
                <w:rFonts w:ascii="Calibri" w:hAnsi="Calibri" w:cs="Calibri"/>
                <w:b/>
                <w:bCs/>
                <w:caps/>
                <w:color w:val="00007F"/>
                <w:sz w:val="22"/>
                <w:szCs w:val="20"/>
              </w:rPr>
              <w:t>TEAM SIZE:</w:t>
            </w:r>
          </w:p>
        </w:tc>
        <w:tc>
          <w:tcPr>
            <w:tcW w:w="4841" w:type="dxa"/>
            <w:shd w:val="clear" w:color="auto" w:fill="FFFFFF" w:themeFill="background1"/>
          </w:tcPr>
          <w:p w14:paraId="75697EEC" w14:textId="77777777" w:rsidR="00050153" w:rsidRDefault="00050153" w:rsidP="002973F6">
            <w:pPr>
              <w:widowControl w:val="0"/>
            </w:pPr>
            <w:r>
              <w:rPr>
                <w:rFonts w:ascii="Calibri" w:eastAsia="Calibri" w:hAnsi="Calibri" w:cs="Calibri"/>
                <w:sz w:val="22"/>
                <w:szCs w:val="20"/>
              </w:rPr>
              <w:t>7</w:t>
            </w:r>
          </w:p>
        </w:tc>
      </w:tr>
    </w:tbl>
    <w:p w14:paraId="60061E4C" w14:textId="77777777" w:rsidR="00050153" w:rsidRDefault="00050153" w:rsidP="00050153">
      <w:pPr>
        <w:widowControl w:val="0"/>
        <w:rPr>
          <w:rFonts w:ascii="Calibri" w:hAnsi="Calibri" w:cs="Calibri"/>
          <w:color w:val="00007F"/>
          <w:sz w:val="22"/>
          <w:szCs w:val="20"/>
          <w:lang w:val="en-CA"/>
        </w:rPr>
      </w:pPr>
    </w:p>
    <w:p w14:paraId="7098206B" w14:textId="77777777" w:rsidR="00050153" w:rsidRDefault="00050153" w:rsidP="00050153">
      <w:pPr>
        <w:widowControl w:val="0"/>
        <w:spacing w:line="360" w:lineRule="auto"/>
        <w:jc w:val="both"/>
        <w:rPr>
          <w:rFonts w:ascii="Calibri" w:hAnsi="Calibri" w:cs="Calibri"/>
          <w:color w:val="000000"/>
          <w:shd w:val="clear" w:color="auto" w:fill="FFFFFF"/>
        </w:rPr>
      </w:pPr>
      <w:r>
        <w:rPr>
          <w:rFonts w:ascii="Calibri" w:hAnsi="Calibri" w:cs="Calibri"/>
          <w:b/>
          <w:bCs/>
          <w:color w:val="00007F"/>
          <w:sz w:val="22"/>
          <w:szCs w:val="22"/>
          <w:lang w:val="en-CA"/>
        </w:rPr>
        <w:t>Role and Responsibilities:</w:t>
      </w:r>
    </w:p>
    <w:p w14:paraId="16E3BCB8" w14:textId="77777777" w:rsidR="00050153" w:rsidRPr="00033599" w:rsidRDefault="00050153" w:rsidP="00050153">
      <w:pPr>
        <w:pStyle w:val="ListParagraph"/>
        <w:numPr>
          <w:ilvl w:val="0"/>
          <w:numId w:val="2"/>
        </w:numPr>
        <w:suppressAutoHyphens w:val="0"/>
        <w:contextualSpacing/>
        <w:jc w:val="both"/>
        <w:textAlignment w:val="baseline"/>
        <w:rPr>
          <w:rFonts w:ascii="Calibri" w:hAnsi="Calibri" w:cs="Calibri"/>
          <w:color w:val="000000"/>
          <w:shd w:val="clear" w:color="auto" w:fill="FFFFFF"/>
        </w:rPr>
      </w:pPr>
      <w:r>
        <w:rPr>
          <w:rFonts w:ascii="Calibri" w:hAnsi="Calibri" w:cs="Calibri"/>
          <w:color w:val="000000"/>
          <w:shd w:val="clear" w:color="auto" w:fill="FFFFFF"/>
        </w:rPr>
        <w:t xml:space="preserve">Create multistage pipeline in Jenkins, administrate and orchestrate. </w:t>
      </w:r>
    </w:p>
    <w:p w14:paraId="30930170" w14:textId="77777777" w:rsidR="00050153" w:rsidRDefault="00050153" w:rsidP="00050153">
      <w:pPr>
        <w:numPr>
          <w:ilvl w:val="0"/>
          <w:numId w:val="2"/>
        </w:numPr>
        <w:rPr>
          <w:rFonts w:ascii="Calibri" w:hAnsi="Calibri" w:cs="Calibri"/>
          <w:color w:val="000000"/>
          <w:shd w:val="clear" w:color="auto" w:fill="FFFFFF"/>
        </w:rPr>
      </w:pPr>
      <w:r>
        <w:rPr>
          <w:rFonts w:ascii="Calibri" w:hAnsi="Calibri" w:cs="Calibri"/>
          <w:color w:val="000000"/>
          <w:shd w:val="clear" w:color="auto" w:fill="FFFFFF"/>
        </w:rPr>
        <w:t xml:space="preserve">Create QA and Test environment </w:t>
      </w:r>
      <w:r w:rsidR="00CB5FBE">
        <w:rPr>
          <w:rFonts w:ascii="Calibri" w:hAnsi="Calibri" w:cs="Calibri"/>
          <w:color w:val="000000"/>
          <w:shd w:val="clear" w:color="auto" w:fill="FFFFFF"/>
        </w:rPr>
        <w:t xml:space="preserve">with </w:t>
      </w:r>
      <w:r>
        <w:rPr>
          <w:rFonts w:ascii="Calibri" w:hAnsi="Calibri" w:cs="Calibri"/>
          <w:color w:val="000000"/>
          <w:shd w:val="clear" w:color="auto" w:fill="FFFFFF"/>
        </w:rPr>
        <w:t xml:space="preserve">K8s Cluster </w:t>
      </w:r>
      <w:r w:rsidR="00CB5FBE">
        <w:rPr>
          <w:rFonts w:ascii="Calibri" w:hAnsi="Calibri" w:cs="Calibri"/>
          <w:color w:val="000000"/>
          <w:shd w:val="clear" w:color="auto" w:fill="FFFFFF"/>
        </w:rPr>
        <w:t>for test</w:t>
      </w:r>
      <w:r w:rsidR="002424CC">
        <w:rPr>
          <w:rFonts w:ascii="Calibri" w:hAnsi="Calibri" w:cs="Calibri"/>
          <w:color w:val="000000"/>
          <w:shd w:val="clear" w:color="auto" w:fill="FFFFFF"/>
        </w:rPr>
        <w:t xml:space="preserve"> </w:t>
      </w:r>
    </w:p>
    <w:p w14:paraId="17F8CE54" w14:textId="77777777" w:rsidR="007720E7" w:rsidRDefault="007720E7" w:rsidP="00050153">
      <w:pPr>
        <w:numPr>
          <w:ilvl w:val="0"/>
          <w:numId w:val="2"/>
        </w:numPr>
        <w:rPr>
          <w:rFonts w:ascii="Calibri" w:hAnsi="Calibri" w:cs="Calibri"/>
          <w:color w:val="000000"/>
          <w:shd w:val="clear" w:color="auto" w:fill="FFFFFF"/>
        </w:rPr>
      </w:pPr>
      <w:r>
        <w:rPr>
          <w:rFonts w:ascii="Calibri" w:hAnsi="Calibri" w:cs="Calibri"/>
          <w:color w:val="000000"/>
          <w:shd w:val="clear" w:color="auto" w:fill="FFFFFF"/>
        </w:rPr>
        <w:t>Create automated build and pipeline in organization</w:t>
      </w:r>
    </w:p>
    <w:p w14:paraId="3D68B6EC" w14:textId="77777777" w:rsidR="007720E7" w:rsidRDefault="007720E7" w:rsidP="00050153">
      <w:pPr>
        <w:numPr>
          <w:ilvl w:val="0"/>
          <w:numId w:val="2"/>
        </w:numPr>
        <w:rPr>
          <w:rFonts w:ascii="Calibri" w:hAnsi="Calibri" w:cs="Calibri"/>
          <w:color w:val="000000"/>
          <w:shd w:val="clear" w:color="auto" w:fill="FFFFFF"/>
        </w:rPr>
      </w:pPr>
      <w:r>
        <w:rPr>
          <w:rFonts w:ascii="Calibri" w:hAnsi="Calibri" w:cs="Calibri"/>
          <w:color w:val="000000"/>
          <w:shd w:val="clear" w:color="auto" w:fill="FFFFFF"/>
        </w:rPr>
        <w:t>Build template for automation</w:t>
      </w:r>
    </w:p>
    <w:p w14:paraId="78F66D34" w14:textId="77777777" w:rsidR="00CB5FBE" w:rsidRDefault="00CB5FBE" w:rsidP="00050153">
      <w:pPr>
        <w:numPr>
          <w:ilvl w:val="0"/>
          <w:numId w:val="2"/>
        </w:numPr>
        <w:rPr>
          <w:rFonts w:ascii="Calibri" w:hAnsi="Calibri" w:cs="Calibri"/>
          <w:color w:val="000000"/>
          <w:shd w:val="clear" w:color="auto" w:fill="FFFFFF"/>
        </w:rPr>
      </w:pPr>
      <w:r>
        <w:rPr>
          <w:rFonts w:ascii="Calibri" w:hAnsi="Calibri" w:cs="Calibri"/>
          <w:color w:val="000000"/>
          <w:shd w:val="clear" w:color="auto" w:fill="FFFFFF"/>
        </w:rPr>
        <w:t>Manage end-to-end build pipeline for various jobs.</w:t>
      </w:r>
    </w:p>
    <w:p w14:paraId="66AF7260" w14:textId="77777777" w:rsidR="00CB5FBE" w:rsidRDefault="00C3009E" w:rsidP="00050153">
      <w:pPr>
        <w:numPr>
          <w:ilvl w:val="0"/>
          <w:numId w:val="2"/>
        </w:numPr>
        <w:rPr>
          <w:rFonts w:ascii="Calibri" w:hAnsi="Calibri" w:cs="Calibri"/>
          <w:color w:val="000000"/>
          <w:shd w:val="clear" w:color="auto" w:fill="FFFFFF"/>
        </w:rPr>
      </w:pPr>
      <w:r w:rsidRPr="00C3009E">
        <w:rPr>
          <w:rFonts w:ascii="Calibri" w:hAnsi="Calibri" w:cs="Calibri"/>
          <w:color w:val="000000"/>
          <w:shd w:val="clear" w:color="auto" w:fill="FFFFFF"/>
        </w:rPr>
        <w:t>Prepare Business Requirement Specification, POC, High level and low-level design documents.</w:t>
      </w:r>
    </w:p>
    <w:p w14:paraId="030C3FCD" w14:textId="0D3EA8EE" w:rsidR="009F335E" w:rsidRDefault="072EDF80" w:rsidP="009F335E">
      <w:pPr>
        <w:numPr>
          <w:ilvl w:val="0"/>
          <w:numId w:val="2"/>
        </w:numPr>
        <w:rPr>
          <w:rFonts w:ascii="Calibri" w:hAnsi="Calibri" w:cs="Calibri"/>
          <w:color w:val="000000" w:themeColor="text1"/>
        </w:rPr>
      </w:pPr>
      <w:r w:rsidRPr="072EDF80">
        <w:rPr>
          <w:rFonts w:ascii="Calibri" w:hAnsi="Calibri" w:cs="Calibri"/>
          <w:color w:val="000000" w:themeColor="text1"/>
        </w:rPr>
        <w:t xml:space="preserve">Being part of Chaos </w:t>
      </w:r>
      <w:r w:rsidR="00F10556" w:rsidRPr="072EDF80">
        <w:rPr>
          <w:rFonts w:ascii="Calibri" w:hAnsi="Calibri" w:cs="Calibri"/>
          <w:color w:val="000000" w:themeColor="text1"/>
        </w:rPr>
        <w:t>Engineering</w:t>
      </w:r>
      <w:r w:rsidRPr="072EDF80">
        <w:rPr>
          <w:rFonts w:ascii="Calibri" w:hAnsi="Calibri" w:cs="Calibri"/>
          <w:color w:val="000000" w:themeColor="text1"/>
        </w:rPr>
        <w:t xml:space="preserve"> in our CI/CD environment.</w:t>
      </w:r>
    </w:p>
    <w:p w14:paraId="66FC4E28" w14:textId="77777777" w:rsidR="00C3009E" w:rsidRDefault="00C3009E" w:rsidP="00050153">
      <w:pPr>
        <w:numPr>
          <w:ilvl w:val="0"/>
          <w:numId w:val="2"/>
        </w:numPr>
        <w:rPr>
          <w:rFonts w:ascii="Calibri" w:hAnsi="Calibri" w:cs="Calibri"/>
          <w:color w:val="000000"/>
          <w:shd w:val="clear" w:color="auto" w:fill="FFFFFF"/>
        </w:rPr>
      </w:pPr>
      <w:r w:rsidRPr="00C3009E">
        <w:rPr>
          <w:rFonts w:ascii="Calibri" w:hAnsi="Calibri" w:cs="Calibri"/>
          <w:color w:val="000000"/>
          <w:shd w:val="clear" w:color="auto" w:fill="FFFFFF"/>
        </w:rPr>
        <w:t>Responsible for analyzing and resolving the functional issues.</w:t>
      </w:r>
    </w:p>
    <w:p w14:paraId="505AC25B" w14:textId="77777777" w:rsidR="00C3009E" w:rsidRDefault="00C3009E" w:rsidP="00050153">
      <w:pPr>
        <w:numPr>
          <w:ilvl w:val="0"/>
          <w:numId w:val="2"/>
        </w:numPr>
        <w:rPr>
          <w:rFonts w:ascii="Calibri" w:hAnsi="Calibri" w:cs="Calibri"/>
          <w:color w:val="000000"/>
          <w:shd w:val="clear" w:color="auto" w:fill="FFFFFF"/>
        </w:rPr>
      </w:pPr>
      <w:r w:rsidRPr="00C3009E">
        <w:rPr>
          <w:rFonts w:ascii="Calibri" w:hAnsi="Calibri" w:cs="Calibri"/>
          <w:color w:val="000000"/>
          <w:shd w:val="clear" w:color="auto" w:fill="FFFFFF"/>
        </w:rPr>
        <w:t>Responsible for implementing DevOps and transformation into AWS cloud.</w:t>
      </w:r>
    </w:p>
    <w:p w14:paraId="0101016C" w14:textId="77777777" w:rsidR="00C3009E" w:rsidRDefault="00C3009E" w:rsidP="00050153">
      <w:pPr>
        <w:numPr>
          <w:ilvl w:val="0"/>
          <w:numId w:val="2"/>
        </w:numPr>
        <w:rPr>
          <w:rFonts w:ascii="Calibri" w:hAnsi="Calibri" w:cs="Calibri"/>
          <w:color w:val="000000"/>
          <w:shd w:val="clear" w:color="auto" w:fill="FFFFFF"/>
        </w:rPr>
      </w:pPr>
      <w:r w:rsidRPr="00C3009E">
        <w:rPr>
          <w:rFonts w:ascii="Calibri" w:hAnsi="Calibri" w:cs="Calibri"/>
          <w:color w:val="000000"/>
          <w:shd w:val="clear" w:color="auto" w:fill="FFFFFF"/>
        </w:rPr>
        <w:t>Involved in requirement gathering from Business and getting them implemented for MNP.</w:t>
      </w:r>
    </w:p>
    <w:p w14:paraId="6B6390DB" w14:textId="4E0F2FBD" w:rsidR="00C3009E" w:rsidRDefault="00C3009E" w:rsidP="00050153">
      <w:pPr>
        <w:numPr>
          <w:ilvl w:val="0"/>
          <w:numId w:val="2"/>
        </w:numPr>
        <w:rPr>
          <w:rFonts w:ascii="Calibri" w:hAnsi="Calibri" w:cs="Calibri"/>
          <w:color w:val="000000"/>
          <w:shd w:val="clear" w:color="auto" w:fill="FFFFFF"/>
        </w:rPr>
      </w:pPr>
      <w:r>
        <w:rPr>
          <w:rFonts w:ascii="Calibri" w:hAnsi="Calibri" w:cs="Calibri"/>
          <w:color w:val="000000"/>
          <w:shd w:val="clear" w:color="auto" w:fill="FFFFFF"/>
        </w:rPr>
        <w:t xml:space="preserve">Involved in Sprint Planning and project refinement, </w:t>
      </w:r>
      <w:proofErr w:type="gramStart"/>
      <w:r>
        <w:rPr>
          <w:rFonts w:ascii="Calibri" w:hAnsi="Calibri" w:cs="Calibri"/>
          <w:color w:val="000000"/>
          <w:shd w:val="clear" w:color="auto" w:fill="FFFFFF"/>
        </w:rPr>
        <w:t>To</w:t>
      </w:r>
      <w:proofErr w:type="gramEnd"/>
      <w:r>
        <w:rPr>
          <w:rFonts w:ascii="Calibri" w:hAnsi="Calibri" w:cs="Calibri"/>
          <w:color w:val="000000"/>
          <w:shd w:val="clear" w:color="auto" w:fill="FFFFFF"/>
        </w:rPr>
        <w:t xml:space="preserve"> distribute tasks to Team and discuss on every Epic.</w:t>
      </w:r>
    </w:p>
    <w:p w14:paraId="37A731B7" w14:textId="77777777" w:rsidR="00A17615" w:rsidRDefault="00A17615" w:rsidP="00A17615">
      <w:pPr>
        <w:ind w:left="720"/>
        <w:rPr>
          <w:rFonts w:ascii="Calibri" w:hAnsi="Calibri" w:cs="Calibri"/>
          <w:color w:val="000000"/>
          <w:shd w:val="clear" w:color="auto" w:fill="FFFFFF"/>
        </w:rPr>
      </w:pPr>
    </w:p>
    <w:p w14:paraId="44EAFD9C" w14:textId="77777777" w:rsidR="00050153" w:rsidRDefault="00050153">
      <w:pPr>
        <w:widowControl w:val="0"/>
        <w:spacing w:line="360" w:lineRule="auto"/>
        <w:rPr>
          <w:rFonts w:ascii="Calibri" w:hAnsi="Calibri" w:cs="Calibri"/>
          <w:b/>
          <w:bCs/>
          <w:caps/>
          <w:color w:val="00007F"/>
          <w:sz w:val="22"/>
          <w:szCs w:val="20"/>
        </w:rPr>
      </w:pPr>
    </w:p>
    <w:p w14:paraId="3BE99651" w14:textId="1FEACC7E" w:rsidR="00F52B9B" w:rsidRDefault="00FB6BC6" w:rsidP="00F52B9B">
      <w:pPr>
        <w:widowControl w:val="0"/>
        <w:rPr>
          <w:rFonts w:ascii="Calibri" w:hAnsi="Calibri" w:cs="Calibri"/>
          <w:b/>
          <w:bCs/>
          <w:color w:val="00007F"/>
          <w:sz w:val="22"/>
          <w:szCs w:val="22"/>
        </w:rPr>
      </w:pPr>
      <w:bookmarkStart w:id="1" w:name="OLE_LINK1"/>
      <w:bookmarkStart w:id="2" w:name="OLE_LINK2"/>
      <w:r>
        <w:rPr>
          <w:rFonts w:ascii="Calibri" w:hAnsi="Calibri" w:cs="Calibri"/>
          <w:b/>
          <w:bCs/>
          <w:color w:val="00007F"/>
        </w:rPr>
        <w:lastRenderedPageBreak/>
        <w:t xml:space="preserve">Organization: </w:t>
      </w:r>
      <w:r w:rsidR="00A17615">
        <w:rPr>
          <w:rFonts w:ascii="Calibri" w:hAnsi="Calibri" w:cs="Calibri"/>
          <w:b/>
          <w:bCs/>
          <w:color w:val="00007F"/>
          <w:sz w:val="22"/>
          <w:szCs w:val="22"/>
        </w:rPr>
        <w:t>IBM (</w:t>
      </w:r>
      <w:r>
        <w:rPr>
          <w:rFonts w:ascii="Calibri" w:hAnsi="Calibri" w:cs="Calibri"/>
          <w:b/>
          <w:bCs/>
          <w:color w:val="00007F"/>
          <w:sz w:val="22"/>
          <w:szCs w:val="22"/>
        </w:rPr>
        <w:t>India Pvt. Ltd.)</w:t>
      </w:r>
      <w:r w:rsidR="00F52B9B" w:rsidRPr="00F52B9B">
        <w:rPr>
          <w:rFonts w:ascii="Calibri" w:hAnsi="Calibri" w:cs="Calibri"/>
          <w:sz w:val="22"/>
          <w:szCs w:val="22"/>
        </w:rPr>
        <w:t xml:space="preserve"> </w:t>
      </w:r>
      <w:r w:rsidR="00F52B9B">
        <w:rPr>
          <w:rFonts w:ascii="Calibri" w:hAnsi="Calibri" w:cs="Calibri"/>
          <w:sz w:val="22"/>
          <w:szCs w:val="22"/>
        </w:rPr>
        <w:t xml:space="preserve">- From April 2015 – </w:t>
      </w:r>
      <w:r w:rsidR="002424CC">
        <w:rPr>
          <w:rFonts w:ascii="Calibri" w:hAnsi="Calibri" w:cs="Calibri"/>
          <w:sz w:val="22"/>
          <w:szCs w:val="22"/>
        </w:rPr>
        <w:t>Oct 15 2021</w:t>
      </w:r>
    </w:p>
    <w:p w14:paraId="2A8D8209" w14:textId="77777777" w:rsidR="00F52B9B" w:rsidRDefault="00F52B9B" w:rsidP="00F52B9B">
      <w:pPr>
        <w:widowControl w:val="0"/>
        <w:spacing w:line="360" w:lineRule="auto"/>
        <w:rPr>
          <w:rFonts w:ascii="Calibri" w:hAnsi="Calibri" w:cs="Calibri"/>
        </w:rPr>
      </w:pPr>
      <w:r>
        <w:rPr>
          <w:rFonts w:ascii="Calibri" w:hAnsi="Calibri" w:cs="Calibri"/>
          <w:sz w:val="22"/>
          <w:szCs w:val="22"/>
        </w:rPr>
        <w:t xml:space="preserve">Working as </w:t>
      </w:r>
      <w:r w:rsidR="004E34B5">
        <w:rPr>
          <w:rFonts w:ascii="Calibri" w:hAnsi="Calibri" w:cs="Calibri"/>
          <w:sz w:val="22"/>
          <w:szCs w:val="22"/>
        </w:rPr>
        <w:t xml:space="preserve">PaaS </w:t>
      </w:r>
      <w:r>
        <w:rPr>
          <w:rFonts w:ascii="Calibri" w:hAnsi="Calibri" w:cs="Calibri"/>
          <w:sz w:val="22"/>
          <w:szCs w:val="22"/>
        </w:rPr>
        <w:t xml:space="preserve">Consultant </w:t>
      </w:r>
    </w:p>
    <w:p w14:paraId="4B94D5A5" w14:textId="77777777" w:rsidR="00FB6BC6" w:rsidRDefault="00FB6BC6" w:rsidP="00FB6BC6">
      <w:pPr>
        <w:widowControl w:val="0"/>
        <w:rPr>
          <w:rFonts w:ascii="Calibri" w:hAnsi="Calibri" w:cs="Calibri"/>
          <w:b/>
          <w:bCs/>
          <w:color w:val="00007F"/>
          <w:sz w:val="22"/>
          <w:szCs w:val="22"/>
        </w:rPr>
      </w:pPr>
    </w:p>
    <w:tbl>
      <w:tblPr>
        <w:tblW w:w="0" w:type="auto"/>
        <w:tblInd w:w="-35" w:type="dxa"/>
        <w:tblLayout w:type="fixed"/>
        <w:tblCellMar>
          <w:left w:w="7" w:type="dxa"/>
          <w:right w:w="7" w:type="dxa"/>
        </w:tblCellMar>
        <w:tblLook w:val="0000" w:firstRow="0" w:lastRow="0" w:firstColumn="0" w:lastColumn="0" w:noHBand="0" w:noVBand="0"/>
      </w:tblPr>
      <w:tblGrid>
        <w:gridCol w:w="3509"/>
        <w:gridCol w:w="4841"/>
      </w:tblGrid>
      <w:tr w:rsidR="004E34B5" w14:paraId="0EC3011E" w14:textId="77777777" w:rsidTr="00577FC0">
        <w:trPr>
          <w:trHeight w:val="288"/>
        </w:trPr>
        <w:tc>
          <w:tcPr>
            <w:tcW w:w="3509" w:type="dxa"/>
            <w:shd w:val="clear" w:color="auto" w:fill="FFFFFF"/>
          </w:tcPr>
          <w:p w14:paraId="0523ABEC" w14:textId="77777777" w:rsidR="004E34B5" w:rsidRPr="00577FC0" w:rsidRDefault="004E34B5" w:rsidP="00CC3844">
            <w:pPr>
              <w:widowControl w:val="0"/>
              <w:rPr>
                <w:rFonts w:ascii="Calibri" w:eastAsia="Calibri" w:hAnsi="Calibri" w:cs="Calibri"/>
                <w:b/>
                <w:bCs/>
                <w:sz w:val="22"/>
                <w:szCs w:val="20"/>
              </w:rPr>
            </w:pPr>
            <w:r w:rsidRPr="00577FC0">
              <w:rPr>
                <w:rFonts w:ascii="Calibri" w:hAnsi="Calibri" w:cs="Calibri"/>
                <w:b/>
                <w:bCs/>
                <w:color w:val="00007F"/>
                <w:sz w:val="22"/>
                <w:szCs w:val="20"/>
                <w:lang w:val="en-CA"/>
              </w:rPr>
              <w:t>CLIENTS:</w:t>
            </w:r>
          </w:p>
        </w:tc>
        <w:tc>
          <w:tcPr>
            <w:tcW w:w="4841" w:type="dxa"/>
            <w:shd w:val="clear" w:color="auto" w:fill="FFFFFF"/>
          </w:tcPr>
          <w:p w14:paraId="306DE3AF" w14:textId="77777777" w:rsidR="004E34B5" w:rsidRDefault="004E34B5" w:rsidP="00CC3844">
            <w:pPr>
              <w:widowControl w:val="0"/>
            </w:pPr>
            <w:r>
              <w:rPr>
                <w:rFonts w:ascii="Calibri" w:eastAsia="Calibri" w:hAnsi="Calibri" w:cs="Calibri"/>
                <w:sz w:val="22"/>
                <w:szCs w:val="20"/>
              </w:rPr>
              <w:t xml:space="preserve"> Oncor Energy and Utility Industry</w:t>
            </w:r>
          </w:p>
        </w:tc>
      </w:tr>
      <w:tr w:rsidR="004E34B5" w14:paraId="71A4D013" w14:textId="77777777" w:rsidTr="00577FC0">
        <w:trPr>
          <w:trHeight w:val="288"/>
        </w:trPr>
        <w:tc>
          <w:tcPr>
            <w:tcW w:w="3509" w:type="dxa"/>
            <w:shd w:val="clear" w:color="auto" w:fill="FFFFFF"/>
          </w:tcPr>
          <w:p w14:paraId="73B88112" w14:textId="77777777" w:rsidR="004E34B5" w:rsidRPr="00577FC0" w:rsidRDefault="004E34B5" w:rsidP="00CC3844">
            <w:pPr>
              <w:widowControl w:val="0"/>
              <w:rPr>
                <w:rFonts w:ascii="Calibri" w:hAnsi="Calibri" w:cs="Calibri"/>
                <w:b/>
                <w:bCs/>
                <w:sz w:val="22"/>
                <w:szCs w:val="20"/>
              </w:rPr>
            </w:pPr>
            <w:r w:rsidRPr="00577FC0">
              <w:rPr>
                <w:rFonts w:ascii="Calibri" w:hAnsi="Calibri" w:cs="Calibri"/>
                <w:b/>
                <w:bCs/>
                <w:color w:val="00007F"/>
                <w:sz w:val="22"/>
                <w:szCs w:val="20"/>
                <w:lang w:val="en-CA"/>
              </w:rPr>
              <w:t>Technologies/Environment</w:t>
            </w:r>
            <w:r w:rsidRPr="00577FC0">
              <w:rPr>
                <w:rFonts w:ascii="Calibri" w:hAnsi="Calibri" w:cs="Calibri"/>
                <w:b/>
                <w:bCs/>
                <w:caps/>
                <w:color w:val="00007F"/>
                <w:sz w:val="22"/>
                <w:szCs w:val="20"/>
              </w:rPr>
              <w:t>:</w:t>
            </w:r>
          </w:p>
        </w:tc>
        <w:tc>
          <w:tcPr>
            <w:tcW w:w="4841" w:type="dxa"/>
            <w:shd w:val="clear" w:color="auto" w:fill="FFFFFF"/>
          </w:tcPr>
          <w:p w14:paraId="1E1EBE46" w14:textId="77777777" w:rsidR="004E34B5" w:rsidRDefault="004E34B5" w:rsidP="00CC3844">
            <w:r>
              <w:rPr>
                <w:rFonts w:ascii="Calibri" w:hAnsi="Calibri" w:cs="Calibri"/>
                <w:sz w:val="22"/>
                <w:szCs w:val="20"/>
              </w:rPr>
              <w:t xml:space="preserve"> Multi-Cloud), Linux, Windows, PaaS</w:t>
            </w:r>
          </w:p>
        </w:tc>
      </w:tr>
      <w:tr w:rsidR="004E34B5" w14:paraId="2BC2094D" w14:textId="77777777" w:rsidTr="00577FC0">
        <w:trPr>
          <w:trHeight w:val="288"/>
        </w:trPr>
        <w:tc>
          <w:tcPr>
            <w:tcW w:w="3509" w:type="dxa"/>
            <w:shd w:val="clear" w:color="auto" w:fill="FFFFFF"/>
          </w:tcPr>
          <w:p w14:paraId="2E8D81CB" w14:textId="77777777" w:rsidR="004E34B5" w:rsidRPr="00577FC0" w:rsidRDefault="004E34B5" w:rsidP="00CC3844">
            <w:pPr>
              <w:widowControl w:val="0"/>
              <w:rPr>
                <w:rFonts w:ascii="Calibri" w:eastAsia="Calibri" w:hAnsi="Calibri" w:cs="Calibri"/>
                <w:b/>
                <w:bCs/>
                <w:sz w:val="22"/>
                <w:szCs w:val="20"/>
              </w:rPr>
            </w:pPr>
            <w:r w:rsidRPr="00577FC0">
              <w:rPr>
                <w:rFonts w:ascii="Calibri" w:hAnsi="Calibri" w:cs="Calibri"/>
                <w:b/>
                <w:bCs/>
                <w:caps/>
                <w:color w:val="00007F"/>
                <w:sz w:val="22"/>
                <w:szCs w:val="20"/>
              </w:rPr>
              <w:t>Tools</w:t>
            </w:r>
          </w:p>
        </w:tc>
        <w:tc>
          <w:tcPr>
            <w:tcW w:w="4841" w:type="dxa"/>
            <w:shd w:val="clear" w:color="auto" w:fill="FFFFFF"/>
          </w:tcPr>
          <w:p w14:paraId="13AC0338" w14:textId="76844462" w:rsidR="004E34B5" w:rsidRDefault="004E34B5" w:rsidP="00CC3844">
            <w:pPr>
              <w:widowControl w:val="0"/>
            </w:pPr>
            <w:r>
              <w:rPr>
                <w:rFonts w:ascii="Calibri" w:eastAsia="Calibri" w:hAnsi="Calibri" w:cs="Calibri"/>
                <w:sz w:val="22"/>
                <w:szCs w:val="20"/>
              </w:rPr>
              <w:t xml:space="preserve"> </w:t>
            </w:r>
            <w:r w:rsidR="00577FC0">
              <w:rPr>
                <w:rFonts w:ascii="Calibri" w:hAnsi="Calibri" w:cs="Calibri"/>
                <w:sz w:val="22"/>
                <w:szCs w:val="20"/>
              </w:rPr>
              <w:t>OpenShift</w:t>
            </w:r>
            <w:r>
              <w:rPr>
                <w:rFonts w:ascii="Calibri" w:hAnsi="Calibri" w:cs="Calibri"/>
                <w:sz w:val="22"/>
                <w:szCs w:val="20"/>
              </w:rPr>
              <w:t>, Kubernetes, Automatic, Jira etc.</w:t>
            </w:r>
          </w:p>
        </w:tc>
      </w:tr>
      <w:tr w:rsidR="004E34B5" w14:paraId="3F73E8EB" w14:textId="77777777" w:rsidTr="00577FC0">
        <w:trPr>
          <w:trHeight w:val="257"/>
        </w:trPr>
        <w:tc>
          <w:tcPr>
            <w:tcW w:w="3509" w:type="dxa"/>
            <w:shd w:val="clear" w:color="auto" w:fill="FFFFFF"/>
          </w:tcPr>
          <w:p w14:paraId="3C856A0E" w14:textId="77777777" w:rsidR="004E34B5" w:rsidRPr="00577FC0" w:rsidRDefault="004E34B5" w:rsidP="00CC3844">
            <w:pPr>
              <w:widowControl w:val="0"/>
              <w:rPr>
                <w:rFonts w:ascii="Calibri" w:eastAsia="Calibri" w:hAnsi="Calibri" w:cs="Calibri"/>
                <w:b/>
                <w:bCs/>
                <w:sz w:val="22"/>
                <w:szCs w:val="20"/>
              </w:rPr>
            </w:pPr>
            <w:r w:rsidRPr="00577FC0">
              <w:rPr>
                <w:rFonts w:ascii="Calibri" w:hAnsi="Calibri" w:cs="Calibri"/>
                <w:b/>
                <w:bCs/>
                <w:caps/>
                <w:color w:val="00007F"/>
                <w:sz w:val="22"/>
                <w:szCs w:val="20"/>
              </w:rPr>
              <w:t>TEAM SIZE:</w:t>
            </w:r>
          </w:p>
        </w:tc>
        <w:tc>
          <w:tcPr>
            <w:tcW w:w="4841" w:type="dxa"/>
            <w:shd w:val="clear" w:color="auto" w:fill="FFFFFF"/>
          </w:tcPr>
          <w:p w14:paraId="2598DEE6" w14:textId="77777777" w:rsidR="004E34B5" w:rsidRDefault="004E34B5" w:rsidP="00CC3844">
            <w:pPr>
              <w:widowControl w:val="0"/>
            </w:pPr>
            <w:r>
              <w:rPr>
                <w:rFonts w:ascii="Calibri" w:eastAsia="Calibri" w:hAnsi="Calibri" w:cs="Calibri"/>
                <w:sz w:val="22"/>
                <w:szCs w:val="20"/>
              </w:rPr>
              <w:t>4</w:t>
            </w:r>
          </w:p>
        </w:tc>
      </w:tr>
    </w:tbl>
    <w:p w14:paraId="3DEEC669" w14:textId="77777777" w:rsidR="00FB6BC6" w:rsidRDefault="00FB6BC6" w:rsidP="00FB6BC6">
      <w:pPr>
        <w:widowControl w:val="0"/>
        <w:rPr>
          <w:rFonts w:ascii="Calibri" w:hAnsi="Calibri" w:cs="Calibri"/>
          <w:color w:val="00007F"/>
          <w:sz w:val="22"/>
          <w:szCs w:val="20"/>
          <w:lang w:val="en-CA"/>
        </w:rPr>
      </w:pPr>
    </w:p>
    <w:p w14:paraId="44160F3C" w14:textId="77777777" w:rsidR="004E34B5" w:rsidRDefault="004E34B5" w:rsidP="004E34B5">
      <w:pPr>
        <w:widowControl w:val="0"/>
        <w:spacing w:line="360" w:lineRule="auto"/>
        <w:jc w:val="both"/>
        <w:rPr>
          <w:rFonts w:ascii="Calibri" w:hAnsi="Calibri" w:cs="Calibri"/>
          <w:color w:val="000000"/>
          <w:shd w:val="clear" w:color="auto" w:fill="FFFFFF"/>
        </w:rPr>
      </w:pPr>
      <w:r>
        <w:rPr>
          <w:rFonts w:ascii="Calibri" w:hAnsi="Calibri" w:cs="Calibri"/>
          <w:b/>
          <w:bCs/>
          <w:color w:val="00007F"/>
          <w:sz w:val="22"/>
          <w:szCs w:val="22"/>
          <w:lang w:val="en-CA"/>
        </w:rPr>
        <w:t>Role and Responsibilities:</w:t>
      </w:r>
    </w:p>
    <w:p w14:paraId="21B728A8" w14:textId="603902A4" w:rsidR="004E34B5" w:rsidRPr="00033599" w:rsidRDefault="004E34B5" w:rsidP="004E34B5">
      <w:pPr>
        <w:pStyle w:val="ListParagraph"/>
        <w:numPr>
          <w:ilvl w:val="0"/>
          <w:numId w:val="2"/>
        </w:numPr>
        <w:suppressAutoHyphens w:val="0"/>
        <w:contextualSpacing/>
        <w:jc w:val="both"/>
        <w:textAlignment w:val="baseline"/>
        <w:rPr>
          <w:rFonts w:ascii="Calibri" w:hAnsi="Calibri" w:cs="Calibri"/>
          <w:color w:val="000000"/>
          <w:shd w:val="clear" w:color="auto" w:fill="FFFFFF"/>
        </w:rPr>
      </w:pPr>
      <w:r w:rsidRPr="00033599">
        <w:rPr>
          <w:rFonts w:ascii="Calibri" w:hAnsi="Calibri" w:cs="Calibri"/>
          <w:color w:val="000000"/>
          <w:shd w:val="clear" w:color="auto" w:fill="FFFFFF"/>
        </w:rPr>
        <w:t xml:space="preserve">Create </w:t>
      </w:r>
      <w:r>
        <w:rPr>
          <w:rFonts w:ascii="Calibri" w:hAnsi="Calibri" w:cs="Calibri"/>
          <w:color w:val="000000"/>
          <w:shd w:val="clear" w:color="auto" w:fill="FFFFFF"/>
        </w:rPr>
        <w:t xml:space="preserve">document for </w:t>
      </w:r>
      <w:r w:rsidR="00E70457">
        <w:rPr>
          <w:rFonts w:ascii="Calibri" w:hAnsi="Calibri" w:cs="Calibri"/>
          <w:color w:val="000000"/>
          <w:shd w:val="clear" w:color="auto" w:fill="FFFFFF"/>
        </w:rPr>
        <w:t>OpenShift</w:t>
      </w:r>
      <w:r>
        <w:rPr>
          <w:rFonts w:ascii="Calibri" w:hAnsi="Calibri" w:cs="Calibri"/>
          <w:color w:val="000000"/>
          <w:shd w:val="clear" w:color="auto" w:fill="FFFFFF"/>
        </w:rPr>
        <w:t xml:space="preserve"> best practices for Oncor.</w:t>
      </w:r>
    </w:p>
    <w:p w14:paraId="0918DB8B" w14:textId="234A5B46" w:rsidR="004E34B5" w:rsidRDefault="004E34B5" w:rsidP="004E34B5">
      <w:pPr>
        <w:numPr>
          <w:ilvl w:val="0"/>
          <w:numId w:val="2"/>
        </w:numPr>
        <w:rPr>
          <w:rFonts w:ascii="Calibri" w:hAnsi="Calibri" w:cs="Calibri"/>
          <w:color w:val="000000"/>
          <w:shd w:val="clear" w:color="auto" w:fill="FFFFFF"/>
        </w:rPr>
      </w:pPr>
      <w:r>
        <w:rPr>
          <w:rFonts w:ascii="Calibri" w:hAnsi="Calibri" w:cs="Calibri"/>
          <w:color w:val="000000"/>
          <w:shd w:val="clear" w:color="auto" w:fill="FFFFFF"/>
        </w:rPr>
        <w:t xml:space="preserve">Create IBM Cloud environment for K8s and </w:t>
      </w:r>
      <w:r w:rsidR="00E70457">
        <w:rPr>
          <w:rFonts w:ascii="Calibri" w:hAnsi="Calibri" w:cs="Calibri"/>
          <w:color w:val="000000"/>
          <w:shd w:val="clear" w:color="auto" w:fill="FFFFFF"/>
        </w:rPr>
        <w:t>OpenShift</w:t>
      </w:r>
      <w:r>
        <w:rPr>
          <w:rFonts w:ascii="Calibri" w:hAnsi="Calibri" w:cs="Calibri"/>
          <w:color w:val="000000"/>
          <w:shd w:val="clear" w:color="auto" w:fill="FFFFFF"/>
        </w:rPr>
        <w:t xml:space="preserve"> Clusters.</w:t>
      </w:r>
    </w:p>
    <w:p w14:paraId="60B59394" w14:textId="2CFBB2EF" w:rsidR="004E34B5" w:rsidRPr="00C13F76" w:rsidRDefault="004E34B5" w:rsidP="004E34B5">
      <w:pPr>
        <w:numPr>
          <w:ilvl w:val="0"/>
          <w:numId w:val="2"/>
        </w:numPr>
        <w:rPr>
          <w:rFonts w:ascii="Calibri" w:hAnsi="Calibri" w:cs="Calibri"/>
          <w:color w:val="000000"/>
          <w:shd w:val="clear" w:color="auto" w:fill="FFFFFF"/>
        </w:rPr>
      </w:pPr>
      <w:r w:rsidRPr="00C13F76">
        <w:rPr>
          <w:rFonts w:ascii="Calibri" w:hAnsi="Calibri" w:cs="Calibri"/>
          <w:color w:val="000000"/>
          <w:shd w:val="clear" w:color="auto" w:fill="FFFFFF"/>
        </w:rPr>
        <w:t>Managing</w:t>
      </w:r>
      <w:r>
        <w:rPr>
          <w:rFonts w:ascii="Calibri" w:hAnsi="Calibri" w:cs="Calibri"/>
          <w:color w:val="000000"/>
          <w:shd w:val="clear" w:color="auto" w:fill="FFFFFF"/>
        </w:rPr>
        <w:t xml:space="preserve"> On-prem </w:t>
      </w:r>
      <w:r w:rsidR="00E70457">
        <w:rPr>
          <w:rFonts w:ascii="Calibri" w:hAnsi="Calibri" w:cs="Calibri"/>
          <w:color w:val="000000"/>
          <w:shd w:val="clear" w:color="auto" w:fill="FFFFFF"/>
        </w:rPr>
        <w:t>OpenShift</w:t>
      </w:r>
      <w:r>
        <w:rPr>
          <w:rFonts w:ascii="Calibri" w:hAnsi="Calibri" w:cs="Calibri"/>
          <w:color w:val="000000"/>
          <w:shd w:val="clear" w:color="auto" w:fill="FFFFFF"/>
        </w:rPr>
        <w:t xml:space="preserve"> </w:t>
      </w:r>
      <w:r w:rsidR="00E70457">
        <w:rPr>
          <w:rFonts w:ascii="Calibri" w:hAnsi="Calibri" w:cs="Calibri"/>
          <w:color w:val="000000"/>
          <w:shd w:val="clear" w:color="auto" w:fill="FFFFFF"/>
        </w:rPr>
        <w:t>Administration</w:t>
      </w:r>
      <w:r w:rsidR="00F24E1B">
        <w:rPr>
          <w:rFonts w:ascii="Calibri" w:hAnsi="Calibri" w:cs="Calibri"/>
          <w:color w:val="000000"/>
          <w:shd w:val="clear" w:color="auto" w:fill="FFFFFF"/>
        </w:rPr>
        <w:t xml:space="preserve">, </w:t>
      </w:r>
    </w:p>
    <w:p w14:paraId="00212325" w14:textId="77777777" w:rsidR="004E34B5" w:rsidRPr="00DC2D92" w:rsidRDefault="00F24E1B" w:rsidP="004E34B5">
      <w:pPr>
        <w:numPr>
          <w:ilvl w:val="0"/>
          <w:numId w:val="2"/>
        </w:numPr>
        <w:rPr>
          <w:rFonts w:ascii="Calibri" w:hAnsi="Calibri" w:cs="Calibri"/>
          <w:color w:val="000000"/>
          <w:shd w:val="clear" w:color="auto" w:fill="FFFFFF"/>
        </w:rPr>
      </w:pPr>
      <w:r>
        <w:rPr>
          <w:rFonts w:ascii="Calibri" w:hAnsi="Calibri" w:cs="Calibri"/>
          <w:color w:val="000000"/>
          <w:shd w:val="clear" w:color="auto" w:fill="FFFFFF"/>
        </w:rPr>
        <w:t>Support to</w:t>
      </w:r>
      <w:r w:rsidR="004E34B5" w:rsidRPr="00DC2D92">
        <w:rPr>
          <w:rFonts w:ascii="Calibri" w:hAnsi="Calibri" w:cs="Calibri"/>
          <w:color w:val="000000"/>
          <w:shd w:val="clear" w:color="auto" w:fill="FFFFFF"/>
        </w:rPr>
        <w:t xml:space="preserve"> Build and Deployment process u</w:t>
      </w:r>
      <w:r w:rsidR="004E34B5">
        <w:rPr>
          <w:rFonts w:ascii="Calibri" w:hAnsi="Calibri" w:cs="Calibri"/>
          <w:color w:val="000000"/>
          <w:shd w:val="clear" w:color="auto" w:fill="FFFFFF"/>
        </w:rPr>
        <w:t>sing</w:t>
      </w:r>
      <w:r>
        <w:rPr>
          <w:rFonts w:ascii="Calibri" w:hAnsi="Calibri" w:cs="Calibri"/>
          <w:color w:val="000000"/>
          <w:shd w:val="clear" w:color="auto" w:fill="FFFFFF"/>
        </w:rPr>
        <w:t xml:space="preserve"> Atomic (Broadcom)</w:t>
      </w:r>
      <w:r w:rsidR="004E34B5">
        <w:rPr>
          <w:rFonts w:ascii="Calibri" w:hAnsi="Calibri" w:cs="Calibri"/>
          <w:color w:val="000000"/>
          <w:shd w:val="clear" w:color="auto" w:fill="FFFFFF"/>
        </w:rPr>
        <w:t xml:space="preserve">. </w:t>
      </w:r>
    </w:p>
    <w:bookmarkEnd w:id="1"/>
    <w:bookmarkEnd w:id="2"/>
    <w:p w14:paraId="3656B9AB" w14:textId="77777777" w:rsidR="004E34B5" w:rsidRDefault="004E34B5" w:rsidP="00FB6BC6">
      <w:pPr>
        <w:widowControl w:val="0"/>
        <w:rPr>
          <w:rFonts w:ascii="Calibri" w:hAnsi="Calibri" w:cs="Calibri"/>
          <w:color w:val="00007F"/>
          <w:sz w:val="22"/>
          <w:szCs w:val="20"/>
          <w:lang w:val="en-CA"/>
        </w:rPr>
      </w:pPr>
    </w:p>
    <w:p w14:paraId="45FB0818" w14:textId="77777777" w:rsidR="004E34B5" w:rsidRDefault="004E34B5" w:rsidP="00FB6BC6">
      <w:pPr>
        <w:widowControl w:val="0"/>
        <w:rPr>
          <w:rFonts w:ascii="Calibri" w:hAnsi="Calibri" w:cs="Calibri"/>
          <w:color w:val="00007F"/>
          <w:sz w:val="22"/>
          <w:szCs w:val="20"/>
          <w:lang w:val="en-CA"/>
        </w:rPr>
      </w:pPr>
    </w:p>
    <w:tbl>
      <w:tblPr>
        <w:tblW w:w="0" w:type="auto"/>
        <w:tblInd w:w="-35" w:type="dxa"/>
        <w:tblLayout w:type="fixed"/>
        <w:tblCellMar>
          <w:left w:w="7" w:type="dxa"/>
          <w:right w:w="7" w:type="dxa"/>
        </w:tblCellMar>
        <w:tblLook w:val="0000" w:firstRow="0" w:lastRow="0" w:firstColumn="0" w:lastColumn="0" w:noHBand="0" w:noVBand="0"/>
      </w:tblPr>
      <w:tblGrid>
        <w:gridCol w:w="3509"/>
        <w:gridCol w:w="4841"/>
      </w:tblGrid>
      <w:tr w:rsidR="00FB6BC6" w14:paraId="6354E2C2" w14:textId="77777777" w:rsidTr="00A24EA8">
        <w:trPr>
          <w:trHeight w:val="288"/>
        </w:trPr>
        <w:tc>
          <w:tcPr>
            <w:tcW w:w="3509" w:type="dxa"/>
            <w:shd w:val="clear" w:color="auto" w:fill="FFFFFF"/>
          </w:tcPr>
          <w:p w14:paraId="64AAAA8F" w14:textId="77777777" w:rsidR="00FB6BC6" w:rsidRPr="00A24EA8" w:rsidRDefault="00FB6BC6" w:rsidP="00CC5AF4">
            <w:pPr>
              <w:widowControl w:val="0"/>
              <w:rPr>
                <w:rFonts w:ascii="Calibri" w:eastAsia="Calibri" w:hAnsi="Calibri" w:cs="Calibri"/>
                <w:b/>
                <w:bCs/>
                <w:sz w:val="22"/>
                <w:szCs w:val="20"/>
              </w:rPr>
            </w:pPr>
            <w:r w:rsidRPr="00A24EA8">
              <w:rPr>
                <w:rFonts w:ascii="Calibri" w:hAnsi="Calibri" w:cs="Calibri"/>
                <w:b/>
                <w:bCs/>
                <w:color w:val="00007F"/>
                <w:sz w:val="22"/>
                <w:szCs w:val="20"/>
                <w:lang w:val="en-CA"/>
              </w:rPr>
              <w:t>CLIENTS:</w:t>
            </w:r>
          </w:p>
        </w:tc>
        <w:tc>
          <w:tcPr>
            <w:tcW w:w="4841" w:type="dxa"/>
            <w:shd w:val="clear" w:color="auto" w:fill="FFFFFF"/>
          </w:tcPr>
          <w:p w14:paraId="541DE464" w14:textId="77777777" w:rsidR="00FB6BC6" w:rsidRDefault="00FB6BC6" w:rsidP="00CC5AF4">
            <w:pPr>
              <w:widowControl w:val="0"/>
            </w:pPr>
            <w:r>
              <w:rPr>
                <w:rFonts w:ascii="Calibri" w:eastAsia="Calibri" w:hAnsi="Calibri" w:cs="Calibri"/>
                <w:sz w:val="22"/>
                <w:szCs w:val="20"/>
              </w:rPr>
              <w:t xml:space="preserve"> AXA UK</w:t>
            </w:r>
          </w:p>
        </w:tc>
      </w:tr>
      <w:tr w:rsidR="00FB6BC6" w14:paraId="23BAA28E" w14:textId="77777777" w:rsidTr="00A24EA8">
        <w:trPr>
          <w:trHeight w:val="288"/>
        </w:trPr>
        <w:tc>
          <w:tcPr>
            <w:tcW w:w="3509" w:type="dxa"/>
            <w:shd w:val="clear" w:color="auto" w:fill="FFFFFF"/>
          </w:tcPr>
          <w:p w14:paraId="3BD40D7B" w14:textId="77777777" w:rsidR="00FB6BC6" w:rsidRPr="00A24EA8" w:rsidRDefault="00FB6BC6" w:rsidP="00CC5AF4">
            <w:pPr>
              <w:widowControl w:val="0"/>
              <w:rPr>
                <w:rFonts w:ascii="Calibri" w:hAnsi="Calibri" w:cs="Calibri"/>
                <w:b/>
                <w:bCs/>
                <w:sz w:val="22"/>
                <w:szCs w:val="20"/>
              </w:rPr>
            </w:pPr>
            <w:r w:rsidRPr="00A24EA8">
              <w:rPr>
                <w:rFonts w:ascii="Calibri" w:hAnsi="Calibri" w:cs="Calibri"/>
                <w:b/>
                <w:bCs/>
                <w:color w:val="00007F"/>
                <w:sz w:val="22"/>
                <w:szCs w:val="20"/>
                <w:lang w:val="en-CA"/>
              </w:rPr>
              <w:t>Technologies/Environment</w:t>
            </w:r>
            <w:r w:rsidRPr="00A24EA8">
              <w:rPr>
                <w:rFonts w:ascii="Calibri" w:hAnsi="Calibri" w:cs="Calibri"/>
                <w:b/>
                <w:bCs/>
                <w:caps/>
                <w:color w:val="00007F"/>
                <w:sz w:val="22"/>
                <w:szCs w:val="20"/>
              </w:rPr>
              <w:t>:</w:t>
            </w:r>
          </w:p>
        </w:tc>
        <w:tc>
          <w:tcPr>
            <w:tcW w:w="4841" w:type="dxa"/>
            <w:shd w:val="clear" w:color="auto" w:fill="FFFFFF"/>
          </w:tcPr>
          <w:p w14:paraId="1B1124DE" w14:textId="77777777" w:rsidR="00FB6BC6" w:rsidRDefault="00FB6BC6" w:rsidP="00CC5AF4">
            <w:r>
              <w:rPr>
                <w:rFonts w:ascii="Calibri" w:hAnsi="Calibri" w:cs="Calibri"/>
                <w:sz w:val="22"/>
                <w:szCs w:val="20"/>
              </w:rPr>
              <w:t xml:space="preserve"> Multi-Cloud), Linux, Windows</w:t>
            </w:r>
          </w:p>
        </w:tc>
      </w:tr>
      <w:tr w:rsidR="00FB6BC6" w14:paraId="31E3F798" w14:textId="77777777" w:rsidTr="00A24EA8">
        <w:trPr>
          <w:trHeight w:val="288"/>
        </w:trPr>
        <w:tc>
          <w:tcPr>
            <w:tcW w:w="3509" w:type="dxa"/>
            <w:shd w:val="clear" w:color="auto" w:fill="FFFFFF"/>
          </w:tcPr>
          <w:p w14:paraId="6E7B741D" w14:textId="77777777" w:rsidR="00FB6BC6" w:rsidRPr="00A24EA8" w:rsidRDefault="00FB6BC6" w:rsidP="00CC5AF4">
            <w:pPr>
              <w:widowControl w:val="0"/>
              <w:rPr>
                <w:rFonts w:ascii="Calibri" w:eastAsia="Calibri" w:hAnsi="Calibri" w:cs="Calibri"/>
                <w:b/>
                <w:bCs/>
                <w:sz w:val="22"/>
                <w:szCs w:val="20"/>
              </w:rPr>
            </w:pPr>
            <w:r w:rsidRPr="00A24EA8">
              <w:rPr>
                <w:rFonts w:ascii="Calibri" w:hAnsi="Calibri" w:cs="Calibri"/>
                <w:b/>
                <w:bCs/>
                <w:caps/>
                <w:color w:val="00007F"/>
                <w:sz w:val="22"/>
                <w:szCs w:val="20"/>
              </w:rPr>
              <w:t>Tools</w:t>
            </w:r>
          </w:p>
        </w:tc>
        <w:tc>
          <w:tcPr>
            <w:tcW w:w="4841" w:type="dxa"/>
            <w:shd w:val="clear" w:color="auto" w:fill="FFFFFF"/>
          </w:tcPr>
          <w:p w14:paraId="63E7E577" w14:textId="2D11BF6B" w:rsidR="00FB6BC6" w:rsidRDefault="00FB6BC6" w:rsidP="00CC5AF4">
            <w:pPr>
              <w:widowControl w:val="0"/>
            </w:pPr>
            <w:r>
              <w:rPr>
                <w:rFonts w:ascii="Calibri" w:eastAsia="Calibri" w:hAnsi="Calibri" w:cs="Calibri"/>
                <w:sz w:val="22"/>
                <w:szCs w:val="20"/>
              </w:rPr>
              <w:t xml:space="preserve"> </w:t>
            </w:r>
            <w:r w:rsidR="002E62D8">
              <w:rPr>
                <w:rFonts w:ascii="Calibri" w:hAnsi="Calibri" w:cs="Calibri"/>
                <w:sz w:val="22"/>
                <w:szCs w:val="20"/>
              </w:rPr>
              <w:t>Urban code</w:t>
            </w:r>
            <w:r>
              <w:rPr>
                <w:rFonts w:ascii="Calibri" w:hAnsi="Calibri" w:cs="Calibri"/>
                <w:sz w:val="22"/>
                <w:szCs w:val="20"/>
              </w:rPr>
              <w:t xml:space="preserve"> Deploy, BPD, Microservices (</w:t>
            </w:r>
            <w:r w:rsidR="002E62D8">
              <w:rPr>
                <w:rFonts w:ascii="Calibri" w:hAnsi="Calibri" w:cs="Calibri"/>
                <w:sz w:val="22"/>
                <w:szCs w:val="20"/>
              </w:rPr>
              <w:t>Spring boot</w:t>
            </w:r>
            <w:r>
              <w:rPr>
                <w:rFonts w:ascii="Calibri" w:hAnsi="Calibri" w:cs="Calibri"/>
                <w:sz w:val="22"/>
                <w:szCs w:val="20"/>
              </w:rPr>
              <w:t>), Terraform.</w:t>
            </w:r>
          </w:p>
        </w:tc>
      </w:tr>
      <w:tr w:rsidR="00FB6BC6" w14:paraId="1959B412" w14:textId="77777777" w:rsidTr="00A24EA8">
        <w:trPr>
          <w:trHeight w:val="257"/>
        </w:trPr>
        <w:tc>
          <w:tcPr>
            <w:tcW w:w="3509" w:type="dxa"/>
            <w:shd w:val="clear" w:color="auto" w:fill="FFFFFF"/>
          </w:tcPr>
          <w:p w14:paraId="72A75069" w14:textId="77777777" w:rsidR="00FB6BC6" w:rsidRPr="00A24EA8" w:rsidRDefault="00FB6BC6" w:rsidP="00CC5AF4">
            <w:pPr>
              <w:widowControl w:val="0"/>
              <w:rPr>
                <w:rFonts w:ascii="Calibri" w:eastAsia="Calibri" w:hAnsi="Calibri" w:cs="Calibri"/>
                <w:b/>
                <w:bCs/>
                <w:sz w:val="22"/>
                <w:szCs w:val="20"/>
              </w:rPr>
            </w:pPr>
            <w:r w:rsidRPr="00A24EA8">
              <w:rPr>
                <w:rFonts w:ascii="Calibri" w:hAnsi="Calibri" w:cs="Calibri"/>
                <w:b/>
                <w:bCs/>
                <w:caps/>
                <w:color w:val="00007F"/>
                <w:sz w:val="22"/>
                <w:szCs w:val="20"/>
              </w:rPr>
              <w:t>TEAM SIZE:</w:t>
            </w:r>
          </w:p>
        </w:tc>
        <w:tc>
          <w:tcPr>
            <w:tcW w:w="4841" w:type="dxa"/>
            <w:shd w:val="clear" w:color="auto" w:fill="FFFFFF"/>
          </w:tcPr>
          <w:p w14:paraId="5007C906" w14:textId="77777777" w:rsidR="00FB6BC6" w:rsidRDefault="00FB6BC6" w:rsidP="00CC5AF4">
            <w:pPr>
              <w:widowControl w:val="0"/>
            </w:pPr>
            <w:r>
              <w:rPr>
                <w:rFonts w:ascii="Calibri" w:eastAsia="Calibri" w:hAnsi="Calibri" w:cs="Calibri"/>
                <w:sz w:val="22"/>
                <w:szCs w:val="20"/>
              </w:rPr>
              <w:t>20</w:t>
            </w:r>
          </w:p>
        </w:tc>
      </w:tr>
    </w:tbl>
    <w:p w14:paraId="049F31CB" w14:textId="77777777" w:rsidR="00FB6BC6" w:rsidRDefault="00FB6BC6" w:rsidP="00FB6BC6">
      <w:pPr>
        <w:widowControl w:val="0"/>
        <w:spacing w:line="360" w:lineRule="auto"/>
        <w:jc w:val="both"/>
      </w:pPr>
    </w:p>
    <w:p w14:paraId="36AA1FCE" w14:textId="77777777" w:rsidR="00FB6BC6" w:rsidRDefault="00FB6BC6" w:rsidP="00FB6BC6">
      <w:pPr>
        <w:widowControl w:val="0"/>
        <w:spacing w:line="360" w:lineRule="auto"/>
        <w:jc w:val="both"/>
        <w:rPr>
          <w:rFonts w:ascii="Calibri" w:eastAsia="WenQuanYi Micro Hei" w:hAnsi="Calibri" w:cs="Calibri"/>
          <w:color w:val="000000"/>
          <w:lang w:eastAsia="hi-IN" w:bidi="hi-IN"/>
        </w:rPr>
      </w:pPr>
      <w:r>
        <w:rPr>
          <w:rFonts w:ascii="Calibri" w:hAnsi="Calibri" w:cs="Calibri"/>
          <w:b/>
          <w:bCs/>
          <w:color w:val="00007F"/>
        </w:rPr>
        <w:t>Organization Description</w:t>
      </w:r>
    </w:p>
    <w:p w14:paraId="30047898" w14:textId="5344646C" w:rsidR="00FB6BC6" w:rsidRDefault="00284EB5" w:rsidP="00FB6BC6">
      <w:pPr>
        <w:widowControl w:val="0"/>
        <w:jc w:val="both"/>
        <w:rPr>
          <w:rFonts w:ascii="Calibri" w:eastAsia="WenQuanYi Micro Hei" w:hAnsi="Calibri" w:cs="Calibri"/>
          <w:color w:val="000000"/>
          <w:lang w:eastAsia="hi-IN" w:bidi="hi-IN"/>
        </w:rPr>
      </w:pPr>
      <w:r>
        <w:rPr>
          <w:rFonts w:ascii="Calibri" w:eastAsia="WenQuanYi Micro Hei" w:hAnsi="Calibri" w:cs="Calibri"/>
          <w:color w:val="000000"/>
          <w:lang w:eastAsia="hi-IN" w:bidi="hi-IN"/>
        </w:rPr>
        <w:t>AXA</w:t>
      </w:r>
      <w:r w:rsidR="00C13F76">
        <w:rPr>
          <w:rFonts w:ascii="Calibri" w:eastAsia="WenQuanYi Micro Hei" w:hAnsi="Calibri" w:cs="Calibri"/>
          <w:color w:val="000000"/>
          <w:lang w:eastAsia="hi-IN" w:bidi="hi-IN"/>
        </w:rPr>
        <w:t xml:space="preserve"> UK</w:t>
      </w:r>
      <w:r w:rsidR="00FB6BC6">
        <w:rPr>
          <w:rFonts w:ascii="Calibri" w:eastAsia="WenQuanYi Micro Hei" w:hAnsi="Calibri" w:cs="Calibri"/>
          <w:color w:val="000000"/>
          <w:lang w:eastAsia="hi-IN" w:bidi="hi-IN"/>
        </w:rPr>
        <w:t xml:space="preserve"> is one of the clients of IBM </w:t>
      </w:r>
      <w:r w:rsidR="00C13F76">
        <w:rPr>
          <w:rFonts w:ascii="Calibri" w:eastAsia="WenQuanYi Micro Hei" w:hAnsi="Calibri" w:cs="Calibri"/>
          <w:color w:val="000000"/>
          <w:lang w:eastAsia="hi-IN" w:bidi="hi-IN"/>
        </w:rPr>
        <w:t>India</w:t>
      </w:r>
      <w:r w:rsidR="00FB6BC6">
        <w:rPr>
          <w:rFonts w:ascii="Calibri" w:eastAsia="WenQuanYi Micro Hei" w:hAnsi="Calibri" w:cs="Calibri"/>
          <w:color w:val="000000"/>
          <w:lang w:eastAsia="hi-IN" w:bidi="hi-IN"/>
        </w:rPr>
        <w:t xml:space="preserve"> and I am working as </w:t>
      </w:r>
      <w:r w:rsidR="00C13F76">
        <w:rPr>
          <w:rFonts w:ascii="Calibri" w:eastAsia="WenQuanYi Micro Hei" w:hAnsi="Calibri" w:cs="Calibri"/>
          <w:color w:val="000000"/>
          <w:lang w:eastAsia="hi-IN" w:bidi="hi-IN"/>
        </w:rPr>
        <w:t>DevOps Consultant (SME for UCD)</w:t>
      </w:r>
      <w:r w:rsidR="00FB6BC6">
        <w:rPr>
          <w:rFonts w:ascii="Calibri" w:eastAsia="WenQuanYi Micro Hei" w:hAnsi="Calibri" w:cs="Calibri"/>
          <w:color w:val="000000"/>
          <w:lang w:eastAsia="hi-IN" w:bidi="hi-IN"/>
        </w:rPr>
        <w:t xml:space="preserve"> with </w:t>
      </w:r>
      <w:r w:rsidR="00C13F76">
        <w:rPr>
          <w:rFonts w:ascii="Calibri" w:eastAsia="WenQuanYi Micro Hei" w:hAnsi="Calibri" w:cs="Calibri"/>
          <w:color w:val="000000"/>
          <w:lang w:eastAsia="hi-IN" w:bidi="hi-IN"/>
        </w:rPr>
        <w:t>various</w:t>
      </w:r>
      <w:r w:rsidR="00FB6BC6">
        <w:rPr>
          <w:rFonts w:ascii="Calibri" w:eastAsia="WenQuanYi Micro Hei" w:hAnsi="Calibri" w:cs="Calibri"/>
          <w:color w:val="000000"/>
          <w:lang w:eastAsia="hi-IN" w:bidi="hi-IN"/>
        </w:rPr>
        <w:t xml:space="preserve"> </w:t>
      </w:r>
      <w:r w:rsidR="00C13F76">
        <w:rPr>
          <w:rFonts w:ascii="Calibri" w:eastAsia="WenQuanYi Micro Hei" w:hAnsi="Calibri" w:cs="Calibri"/>
          <w:color w:val="000000"/>
          <w:lang w:eastAsia="hi-IN" w:bidi="hi-IN"/>
        </w:rPr>
        <w:t>t</w:t>
      </w:r>
      <w:r w:rsidR="00FB6BC6">
        <w:rPr>
          <w:rFonts w:ascii="Calibri" w:eastAsia="WenQuanYi Micro Hei" w:hAnsi="Calibri" w:cs="Calibri"/>
          <w:color w:val="000000"/>
          <w:lang w:eastAsia="hi-IN" w:bidi="hi-IN"/>
        </w:rPr>
        <w:t>eam</w:t>
      </w:r>
      <w:r w:rsidR="00C13F76">
        <w:rPr>
          <w:rFonts w:ascii="Calibri" w:eastAsia="WenQuanYi Micro Hei" w:hAnsi="Calibri" w:cs="Calibri"/>
          <w:color w:val="000000"/>
          <w:lang w:eastAsia="hi-IN" w:bidi="hi-IN"/>
        </w:rPr>
        <w:t>s</w:t>
      </w:r>
      <w:r w:rsidR="00FB6BC6">
        <w:rPr>
          <w:rFonts w:ascii="Calibri" w:eastAsia="WenQuanYi Micro Hei" w:hAnsi="Calibri" w:cs="Calibri"/>
          <w:color w:val="000000"/>
          <w:lang w:eastAsia="hi-IN" w:bidi="hi-IN"/>
        </w:rPr>
        <w:t xml:space="preserve">. </w:t>
      </w:r>
      <w:r w:rsidR="00C13F76">
        <w:rPr>
          <w:rFonts w:ascii="Calibri" w:eastAsia="WenQuanYi Micro Hei" w:hAnsi="Calibri" w:cs="Calibri"/>
          <w:color w:val="000000"/>
          <w:lang w:eastAsia="hi-IN" w:bidi="hi-IN"/>
        </w:rPr>
        <w:t>I am</w:t>
      </w:r>
      <w:r w:rsidR="00FB6BC6">
        <w:rPr>
          <w:rFonts w:ascii="Calibri" w:eastAsia="WenQuanYi Micro Hei" w:hAnsi="Calibri" w:cs="Calibri"/>
          <w:color w:val="000000"/>
          <w:lang w:eastAsia="hi-IN" w:bidi="hi-IN"/>
        </w:rPr>
        <w:t xml:space="preserve"> responsible to </w:t>
      </w:r>
      <w:r w:rsidR="00C13F76">
        <w:rPr>
          <w:rFonts w:ascii="Calibri" w:eastAsia="WenQuanYi Micro Hei" w:hAnsi="Calibri" w:cs="Calibri"/>
          <w:color w:val="000000"/>
          <w:lang w:eastAsia="hi-IN" w:bidi="hi-IN"/>
        </w:rPr>
        <w:t xml:space="preserve">create and </w:t>
      </w:r>
      <w:r w:rsidR="00FB6BC6">
        <w:rPr>
          <w:rFonts w:ascii="Calibri" w:eastAsia="WenQuanYi Micro Hei" w:hAnsi="Calibri" w:cs="Calibri"/>
          <w:color w:val="000000"/>
          <w:lang w:eastAsia="hi-IN" w:bidi="hi-IN"/>
        </w:rPr>
        <w:t xml:space="preserve">handle </w:t>
      </w:r>
      <w:r w:rsidR="00C13F76">
        <w:rPr>
          <w:rFonts w:ascii="Calibri" w:eastAsia="WenQuanYi Micro Hei" w:hAnsi="Calibri" w:cs="Calibri"/>
          <w:color w:val="000000"/>
          <w:lang w:eastAsia="hi-IN" w:bidi="hi-IN"/>
        </w:rPr>
        <w:t>mainly UCD</w:t>
      </w:r>
      <w:r w:rsidR="00FB6BC6">
        <w:rPr>
          <w:rFonts w:ascii="Calibri" w:eastAsia="WenQuanYi Micro Hei" w:hAnsi="Calibri" w:cs="Calibri"/>
          <w:color w:val="000000"/>
          <w:lang w:eastAsia="hi-IN" w:bidi="hi-IN"/>
        </w:rPr>
        <w:t xml:space="preserve"> automation part.</w:t>
      </w:r>
      <w:r w:rsidR="00C13F76">
        <w:rPr>
          <w:rFonts w:ascii="Calibri" w:eastAsia="WenQuanYi Micro Hei" w:hAnsi="Calibri" w:cs="Calibri"/>
          <w:color w:val="000000"/>
          <w:lang w:eastAsia="hi-IN" w:bidi="hi-IN"/>
        </w:rPr>
        <w:t xml:space="preserve"> They are started to adopting cloud and microservices to their existing applications. This is mainly migration project and I am helping them on various stages.</w:t>
      </w:r>
      <w:r w:rsidR="00FB6BC6">
        <w:rPr>
          <w:rFonts w:ascii="Calibri" w:eastAsia="WenQuanYi Micro Hei" w:hAnsi="Calibri" w:cs="Calibri"/>
          <w:color w:val="000000"/>
          <w:lang w:eastAsia="hi-IN" w:bidi="hi-IN"/>
        </w:rPr>
        <w:t xml:space="preserve">  </w:t>
      </w:r>
    </w:p>
    <w:p w14:paraId="62486C05" w14:textId="77777777" w:rsidR="00FB6BC6" w:rsidRDefault="00FB6BC6" w:rsidP="00FB6BC6">
      <w:pPr>
        <w:widowControl w:val="0"/>
        <w:jc w:val="both"/>
        <w:rPr>
          <w:rFonts w:ascii="Calibri" w:hAnsi="Calibri" w:cs="Calibri"/>
          <w:color w:val="000000"/>
        </w:rPr>
      </w:pPr>
    </w:p>
    <w:p w14:paraId="35671856" w14:textId="77777777" w:rsidR="00FB6BC6" w:rsidRDefault="00FB6BC6" w:rsidP="00FB6BC6">
      <w:pPr>
        <w:widowControl w:val="0"/>
        <w:spacing w:line="360" w:lineRule="auto"/>
        <w:jc w:val="both"/>
        <w:rPr>
          <w:rFonts w:ascii="Calibri" w:hAnsi="Calibri" w:cs="Calibri"/>
          <w:color w:val="000000"/>
          <w:shd w:val="clear" w:color="auto" w:fill="FFFFFF"/>
        </w:rPr>
      </w:pPr>
      <w:r>
        <w:rPr>
          <w:rFonts w:ascii="Calibri" w:hAnsi="Calibri" w:cs="Calibri"/>
          <w:b/>
          <w:bCs/>
          <w:color w:val="00007F"/>
          <w:sz w:val="22"/>
          <w:szCs w:val="22"/>
          <w:lang w:val="en-CA"/>
        </w:rPr>
        <w:t>Role and Responsibilities:</w:t>
      </w:r>
    </w:p>
    <w:p w14:paraId="4AC29853" w14:textId="7B691F56" w:rsidR="00FB6BC6" w:rsidRPr="00033599" w:rsidRDefault="00FB6BC6" w:rsidP="00FB6BC6">
      <w:pPr>
        <w:pStyle w:val="ListParagraph"/>
        <w:numPr>
          <w:ilvl w:val="0"/>
          <w:numId w:val="2"/>
        </w:numPr>
        <w:suppressAutoHyphens w:val="0"/>
        <w:contextualSpacing/>
        <w:jc w:val="both"/>
        <w:textAlignment w:val="baseline"/>
        <w:rPr>
          <w:rFonts w:ascii="Calibri" w:hAnsi="Calibri" w:cs="Calibri"/>
          <w:color w:val="000000"/>
          <w:shd w:val="clear" w:color="auto" w:fill="FFFFFF"/>
        </w:rPr>
      </w:pPr>
      <w:r w:rsidRPr="00033599">
        <w:rPr>
          <w:rFonts w:ascii="Calibri" w:hAnsi="Calibri" w:cs="Calibri"/>
          <w:color w:val="000000"/>
          <w:shd w:val="clear" w:color="auto" w:fill="FFFFFF"/>
        </w:rPr>
        <w:t xml:space="preserve">Create </w:t>
      </w:r>
      <w:r w:rsidR="00C13F76">
        <w:rPr>
          <w:rFonts w:ascii="Calibri" w:hAnsi="Calibri" w:cs="Calibri"/>
          <w:color w:val="000000"/>
          <w:shd w:val="clear" w:color="auto" w:fill="FFFFFF"/>
        </w:rPr>
        <w:t xml:space="preserve">deployment pipeline in </w:t>
      </w:r>
      <w:r w:rsidR="00F043BC">
        <w:rPr>
          <w:rFonts w:ascii="Calibri" w:hAnsi="Calibri" w:cs="Calibri"/>
          <w:color w:val="000000"/>
          <w:shd w:val="clear" w:color="auto" w:fill="FFFFFF"/>
        </w:rPr>
        <w:t>Urban code</w:t>
      </w:r>
      <w:r w:rsidR="00C13F76">
        <w:rPr>
          <w:rFonts w:ascii="Calibri" w:hAnsi="Calibri" w:cs="Calibri"/>
          <w:color w:val="000000"/>
          <w:shd w:val="clear" w:color="auto" w:fill="FFFFFF"/>
        </w:rPr>
        <w:t xml:space="preserve"> deploy for various environment.</w:t>
      </w:r>
    </w:p>
    <w:p w14:paraId="6FB3F0E4" w14:textId="77777777" w:rsidR="00C13F76" w:rsidRDefault="00C13F76" w:rsidP="00FB6BC6">
      <w:pPr>
        <w:numPr>
          <w:ilvl w:val="0"/>
          <w:numId w:val="2"/>
        </w:numPr>
        <w:rPr>
          <w:rFonts w:ascii="Calibri" w:hAnsi="Calibri" w:cs="Calibri"/>
          <w:color w:val="000000"/>
          <w:shd w:val="clear" w:color="auto" w:fill="FFFFFF"/>
        </w:rPr>
      </w:pPr>
      <w:r>
        <w:rPr>
          <w:rFonts w:ascii="Calibri" w:hAnsi="Calibri" w:cs="Calibri"/>
          <w:color w:val="000000"/>
          <w:shd w:val="clear" w:color="auto" w:fill="FFFFFF"/>
        </w:rPr>
        <w:t xml:space="preserve">New agent Installations. </w:t>
      </w:r>
    </w:p>
    <w:p w14:paraId="3DA1A0AA" w14:textId="77777777" w:rsidR="00FB6BC6" w:rsidRPr="00C13F76" w:rsidRDefault="00FB6BC6" w:rsidP="00FB6BC6">
      <w:pPr>
        <w:numPr>
          <w:ilvl w:val="0"/>
          <w:numId w:val="2"/>
        </w:numPr>
        <w:rPr>
          <w:rFonts w:ascii="Calibri" w:hAnsi="Calibri" w:cs="Calibri"/>
          <w:color w:val="000000"/>
          <w:shd w:val="clear" w:color="auto" w:fill="FFFFFF"/>
        </w:rPr>
      </w:pPr>
      <w:r w:rsidRPr="00C13F76">
        <w:rPr>
          <w:rFonts w:ascii="Calibri" w:hAnsi="Calibri" w:cs="Calibri"/>
          <w:color w:val="000000"/>
          <w:shd w:val="clear" w:color="auto" w:fill="FFFFFF"/>
        </w:rPr>
        <w:t>Managing and administering configurable Artifacts.</w:t>
      </w:r>
    </w:p>
    <w:p w14:paraId="6A7261BB" w14:textId="77777777" w:rsidR="00FB6BC6" w:rsidRPr="00DC2D92" w:rsidRDefault="00FB6BC6" w:rsidP="00FB6BC6">
      <w:pPr>
        <w:numPr>
          <w:ilvl w:val="0"/>
          <w:numId w:val="2"/>
        </w:numPr>
        <w:rPr>
          <w:rFonts w:ascii="Calibri" w:hAnsi="Calibri" w:cs="Calibri"/>
          <w:color w:val="000000"/>
          <w:shd w:val="clear" w:color="auto" w:fill="FFFFFF"/>
        </w:rPr>
      </w:pPr>
      <w:r w:rsidRPr="00DC2D92">
        <w:rPr>
          <w:rFonts w:ascii="Calibri" w:hAnsi="Calibri" w:cs="Calibri"/>
          <w:color w:val="000000"/>
          <w:shd w:val="clear" w:color="auto" w:fill="FFFFFF"/>
        </w:rPr>
        <w:t>Managing Build and Deployment process u</w:t>
      </w:r>
      <w:r w:rsidR="00C13F76">
        <w:rPr>
          <w:rFonts w:ascii="Calibri" w:hAnsi="Calibri" w:cs="Calibri"/>
          <w:color w:val="000000"/>
          <w:shd w:val="clear" w:color="auto" w:fill="FFFFFF"/>
        </w:rPr>
        <w:t xml:space="preserve">sing UCD. </w:t>
      </w:r>
    </w:p>
    <w:p w14:paraId="428E2D75" w14:textId="77777777" w:rsidR="00FB6BC6" w:rsidRPr="002B57EB" w:rsidRDefault="00FB6BC6" w:rsidP="00FB6BC6">
      <w:pPr>
        <w:pStyle w:val="ListParagraph"/>
        <w:numPr>
          <w:ilvl w:val="0"/>
          <w:numId w:val="2"/>
        </w:numPr>
        <w:suppressAutoHyphens w:val="0"/>
        <w:contextualSpacing/>
        <w:jc w:val="both"/>
        <w:textAlignment w:val="baseline"/>
        <w:rPr>
          <w:rFonts w:ascii="Calibri" w:hAnsi="Calibri" w:cs="Calibri"/>
          <w:color w:val="000000"/>
          <w:shd w:val="clear" w:color="auto" w:fill="FFFFFF"/>
        </w:rPr>
      </w:pPr>
      <w:r w:rsidRPr="007A783E">
        <w:rPr>
          <w:rFonts w:ascii="Calibri" w:hAnsi="Calibri" w:cs="Calibri"/>
          <w:color w:val="000000"/>
          <w:shd w:val="clear" w:color="auto" w:fill="FFFFFF"/>
        </w:rPr>
        <w:t>Create environments for Lower regions (Dev, QA, UAT) and Production as well.</w:t>
      </w:r>
    </w:p>
    <w:p w14:paraId="38E702BD" w14:textId="13CF38FE" w:rsidR="00FB6BC6" w:rsidRDefault="00FB6BC6" w:rsidP="00FB6BC6">
      <w:pPr>
        <w:numPr>
          <w:ilvl w:val="0"/>
          <w:numId w:val="2"/>
        </w:numPr>
        <w:rPr>
          <w:rFonts w:ascii="Calibri" w:hAnsi="Calibri" w:cs="Calibri"/>
          <w:color w:val="000000"/>
          <w:shd w:val="clear" w:color="auto" w:fill="FFFFFF"/>
        </w:rPr>
      </w:pPr>
      <w:r w:rsidRPr="00DC2D92">
        <w:rPr>
          <w:rFonts w:ascii="Calibri" w:hAnsi="Calibri" w:cs="Calibri"/>
          <w:color w:val="000000"/>
          <w:shd w:val="clear" w:color="auto" w:fill="FFFFFF"/>
        </w:rPr>
        <w:t xml:space="preserve">CI/CD implementation for every environment with </w:t>
      </w:r>
      <w:r w:rsidR="008963B3" w:rsidRPr="00DC2D92">
        <w:rPr>
          <w:rFonts w:ascii="Calibri" w:hAnsi="Calibri" w:cs="Calibri"/>
          <w:color w:val="000000"/>
          <w:shd w:val="clear" w:color="auto" w:fill="FFFFFF"/>
        </w:rPr>
        <w:t>end-to-end</w:t>
      </w:r>
      <w:r w:rsidRPr="00DC2D92">
        <w:rPr>
          <w:rFonts w:ascii="Calibri" w:hAnsi="Calibri" w:cs="Calibri"/>
          <w:color w:val="000000"/>
          <w:shd w:val="clear" w:color="auto" w:fill="FFFFFF"/>
        </w:rPr>
        <w:t xml:space="preserve"> deployment pipeline process.</w:t>
      </w:r>
    </w:p>
    <w:p w14:paraId="5CA1A91F" w14:textId="38202194" w:rsidR="00575F86" w:rsidRPr="00DC2D92" w:rsidRDefault="00575F86" w:rsidP="00FB6BC6">
      <w:pPr>
        <w:numPr>
          <w:ilvl w:val="0"/>
          <w:numId w:val="2"/>
        </w:numPr>
        <w:rPr>
          <w:rFonts w:ascii="Calibri" w:hAnsi="Calibri" w:cs="Calibri"/>
          <w:color w:val="000000"/>
          <w:shd w:val="clear" w:color="auto" w:fill="FFFFFF"/>
        </w:rPr>
      </w:pPr>
      <w:r>
        <w:rPr>
          <w:rFonts w:ascii="Calibri" w:hAnsi="Calibri" w:cs="Calibri"/>
          <w:color w:val="000000"/>
          <w:shd w:val="clear" w:color="auto" w:fill="FFFFFF"/>
        </w:rPr>
        <w:t xml:space="preserve">Manage Multi cloud environment such as </w:t>
      </w:r>
      <w:proofErr w:type="gramStart"/>
      <w:r w:rsidR="00F2096F">
        <w:rPr>
          <w:rFonts w:ascii="Calibri" w:hAnsi="Calibri" w:cs="Calibri"/>
          <w:color w:val="000000"/>
          <w:shd w:val="clear" w:color="auto" w:fill="FFFFFF"/>
        </w:rPr>
        <w:t>Red</w:t>
      </w:r>
      <w:proofErr w:type="gramEnd"/>
      <w:r w:rsidR="00F2096F">
        <w:rPr>
          <w:rFonts w:ascii="Calibri" w:hAnsi="Calibri" w:cs="Calibri"/>
          <w:color w:val="000000"/>
          <w:shd w:val="clear" w:color="auto" w:fill="FFFFFF"/>
        </w:rPr>
        <w:t xml:space="preserve"> hat</w:t>
      </w:r>
      <w:r>
        <w:rPr>
          <w:rFonts w:ascii="Calibri" w:hAnsi="Calibri" w:cs="Calibri"/>
          <w:color w:val="000000"/>
          <w:shd w:val="clear" w:color="auto" w:fill="FFFFFF"/>
        </w:rPr>
        <w:t xml:space="preserve"> </w:t>
      </w:r>
      <w:r w:rsidR="00F2096F">
        <w:rPr>
          <w:rFonts w:ascii="Calibri" w:hAnsi="Calibri" w:cs="Calibri"/>
          <w:color w:val="000000"/>
          <w:shd w:val="clear" w:color="auto" w:fill="FFFFFF"/>
        </w:rPr>
        <w:t>Open stack</w:t>
      </w:r>
      <w:r>
        <w:rPr>
          <w:rFonts w:ascii="Calibri" w:hAnsi="Calibri" w:cs="Calibri"/>
          <w:color w:val="000000"/>
          <w:shd w:val="clear" w:color="auto" w:fill="FFFFFF"/>
        </w:rPr>
        <w:t xml:space="preserve"> and VMware for AXA</w:t>
      </w:r>
    </w:p>
    <w:p w14:paraId="32D1D1C3" w14:textId="77777777" w:rsidR="00FB6BC6" w:rsidRPr="00DC2D92" w:rsidRDefault="001770DD" w:rsidP="00FB6BC6">
      <w:pPr>
        <w:numPr>
          <w:ilvl w:val="0"/>
          <w:numId w:val="2"/>
        </w:numPr>
        <w:rPr>
          <w:rFonts w:ascii="Calibri" w:hAnsi="Calibri" w:cs="Calibri"/>
          <w:color w:val="000000"/>
          <w:shd w:val="clear" w:color="auto" w:fill="FFFFFF"/>
        </w:rPr>
      </w:pPr>
      <w:r>
        <w:rPr>
          <w:rFonts w:ascii="Calibri" w:hAnsi="Calibri" w:cs="Calibri"/>
          <w:color w:val="000000"/>
          <w:shd w:val="clear" w:color="auto" w:fill="FFFFFF"/>
        </w:rPr>
        <w:t>Helping to testing and validation team to automate their work.</w:t>
      </w:r>
    </w:p>
    <w:p w14:paraId="68D772D7" w14:textId="77777777" w:rsidR="00FB6BC6" w:rsidRDefault="00FB6BC6" w:rsidP="00FB6BC6">
      <w:pPr>
        <w:numPr>
          <w:ilvl w:val="0"/>
          <w:numId w:val="2"/>
        </w:numPr>
        <w:rPr>
          <w:rFonts w:ascii="Calibri" w:hAnsi="Calibri" w:cs="Calibri"/>
          <w:color w:val="000000"/>
          <w:shd w:val="clear" w:color="auto" w:fill="FFFFFF"/>
        </w:rPr>
      </w:pPr>
      <w:r w:rsidRPr="00DC2D92">
        <w:rPr>
          <w:rFonts w:ascii="Calibri" w:hAnsi="Calibri" w:cs="Calibri"/>
          <w:color w:val="000000"/>
          <w:shd w:val="clear" w:color="auto" w:fill="FFFFFF"/>
        </w:rPr>
        <w:t>I need to administrate the Operating system and various deployment/release management tools</w:t>
      </w:r>
    </w:p>
    <w:p w14:paraId="09B82D69" w14:textId="77777777" w:rsidR="00FB6BC6" w:rsidRPr="00B619E6" w:rsidRDefault="00FB6BC6" w:rsidP="00FB6BC6">
      <w:pPr>
        <w:numPr>
          <w:ilvl w:val="0"/>
          <w:numId w:val="2"/>
        </w:numPr>
        <w:rPr>
          <w:rFonts w:ascii="Calibri" w:hAnsi="Calibri" w:cs="Calibri"/>
          <w:color w:val="000000"/>
          <w:shd w:val="clear" w:color="auto" w:fill="FFFFFF"/>
        </w:rPr>
      </w:pPr>
      <w:r w:rsidRPr="00B619E6">
        <w:rPr>
          <w:rFonts w:ascii="Calibri" w:hAnsi="Calibri" w:cs="Calibri"/>
          <w:color w:val="000000"/>
          <w:shd w:val="clear" w:color="auto" w:fill="FFFFFF"/>
        </w:rPr>
        <w:t>Ensure compliance with the established architecture, policies, standards and best practices.</w:t>
      </w:r>
    </w:p>
    <w:p w14:paraId="435021DB" w14:textId="77777777" w:rsidR="00FB6BC6" w:rsidRDefault="00FB6BC6" w:rsidP="00FB6BC6">
      <w:pPr>
        <w:pStyle w:val="ListParagraph"/>
        <w:numPr>
          <w:ilvl w:val="0"/>
          <w:numId w:val="2"/>
        </w:numPr>
        <w:suppressAutoHyphens w:val="0"/>
        <w:contextualSpacing/>
        <w:jc w:val="both"/>
        <w:textAlignment w:val="baseline"/>
        <w:rPr>
          <w:rFonts w:ascii="Calibri" w:hAnsi="Calibri" w:cs="Calibri"/>
          <w:color w:val="000000"/>
          <w:shd w:val="clear" w:color="auto" w:fill="FFFFFF"/>
        </w:rPr>
      </w:pPr>
      <w:r w:rsidRPr="002B57EB">
        <w:rPr>
          <w:rFonts w:ascii="Calibri" w:hAnsi="Calibri" w:cs="Calibri"/>
          <w:color w:val="000000"/>
          <w:shd w:val="clear" w:color="auto" w:fill="FFFFFF"/>
        </w:rPr>
        <w:t xml:space="preserve">DevOps continuous integration, automated build, continuous testing, and continuous deployment. </w:t>
      </w:r>
    </w:p>
    <w:p w14:paraId="4DDBEF00" w14:textId="03509DB5" w:rsidR="004B3E1C" w:rsidRDefault="0063106D" w:rsidP="00253EB7">
      <w:pPr>
        <w:pStyle w:val="ListParagraph"/>
        <w:numPr>
          <w:ilvl w:val="0"/>
          <w:numId w:val="2"/>
        </w:numPr>
        <w:suppressAutoHyphens w:val="0"/>
        <w:contextualSpacing/>
        <w:jc w:val="both"/>
        <w:textAlignment w:val="baseline"/>
        <w:rPr>
          <w:rFonts w:ascii="Calibri" w:hAnsi="Calibri" w:cs="Calibri"/>
          <w:color w:val="000000"/>
          <w:shd w:val="clear" w:color="auto" w:fill="FFFFFF"/>
        </w:rPr>
      </w:pPr>
      <w:r>
        <w:rPr>
          <w:rFonts w:ascii="Calibri" w:hAnsi="Calibri" w:cs="Calibri"/>
          <w:color w:val="000000"/>
          <w:shd w:val="clear" w:color="auto" w:fill="FFFFFF"/>
        </w:rPr>
        <w:t xml:space="preserve">I have used Python scripting for automating process </w:t>
      </w:r>
      <w:proofErr w:type="gramStart"/>
      <w:r>
        <w:rPr>
          <w:rFonts w:ascii="Calibri" w:hAnsi="Calibri" w:cs="Calibri"/>
          <w:color w:val="000000"/>
          <w:shd w:val="clear" w:color="auto" w:fill="FFFFFF"/>
        </w:rPr>
        <w:t>e.g.</w:t>
      </w:r>
      <w:proofErr w:type="gramEnd"/>
      <w:r>
        <w:rPr>
          <w:rFonts w:ascii="Calibri" w:hAnsi="Calibri" w:cs="Calibri"/>
          <w:color w:val="000000"/>
          <w:shd w:val="clear" w:color="auto" w:fill="FFFFFF"/>
        </w:rPr>
        <w:t xml:space="preserve"> create automated script for creating project.</w:t>
      </w:r>
    </w:p>
    <w:p w14:paraId="46BECF0B" w14:textId="77777777" w:rsidR="00253EB7" w:rsidRPr="00253EB7" w:rsidRDefault="00253EB7" w:rsidP="00253EB7">
      <w:pPr>
        <w:pStyle w:val="ListParagraph"/>
        <w:suppressAutoHyphens w:val="0"/>
        <w:contextualSpacing/>
        <w:jc w:val="both"/>
        <w:textAlignment w:val="baseline"/>
        <w:rPr>
          <w:rFonts w:ascii="Calibri" w:hAnsi="Calibri" w:cs="Calibri"/>
          <w:color w:val="000000"/>
          <w:shd w:val="clear" w:color="auto" w:fill="FFFFFF"/>
        </w:rPr>
      </w:pPr>
    </w:p>
    <w:p w14:paraId="3461D779" w14:textId="77777777" w:rsidR="00123DC1" w:rsidRDefault="00123DC1" w:rsidP="00123DC1">
      <w:pPr>
        <w:widowControl w:val="0"/>
        <w:rPr>
          <w:rFonts w:ascii="Calibri" w:hAnsi="Calibri" w:cs="Calibri"/>
          <w:color w:val="00007F"/>
          <w:sz w:val="22"/>
          <w:szCs w:val="20"/>
          <w:lang w:val="en-CA"/>
        </w:rPr>
      </w:pPr>
    </w:p>
    <w:tbl>
      <w:tblPr>
        <w:tblW w:w="0" w:type="auto"/>
        <w:tblInd w:w="-35" w:type="dxa"/>
        <w:tblLayout w:type="fixed"/>
        <w:tblCellMar>
          <w:left w:w="7" w:type="dxa"/>
          <w:right w:w="7" w:type="dxa"/>
        </w:tblCellMar>
        <w:tblLook w:val="0000" w:firstRow="0" w:lastRow="0" w:firstColumn="0" w:lastColumn="0" w:noHBand="0" w:noVBand="0"/>
      </w:tblPr>
      <w:tblGrid>
        <w:gridCol w:w="3509"/>
        <w:gridCol w:w="4841"/>
      </w:tblGrid>
      <w:tr w:rsidR="00123DC1" w14:paraId="5466327F" w14:textId="77777777" w:rsidTr="00253EB7">
        <w:trPr>
          <w:trHeight w:val="288"/>
        </w:trPr>
        <w:tc>
          <w:tcPr>
            <w:tcW w:w="3509" w:type="dxa"/>
            <w:shd w:val="clear" w:color="auto" w:fill="FFFFFF"/>
          </w:tcPr>
          <w:p w14:paraId="6A02B82B" w14:textId="77777777" w:rsidR="00123DC1" w:rsidRPr="00253EB7" w:rsidRDefault="00123DC1" w:rsidP="000A10BF">
            <w:pPr>
              <w:widowControl w:val="0"/>
              <w:rPr>
                <w:rFonts w:ascii="Calibri" w:eastAsia="Calibri" w:hAnsi="Calibri" w:cs="Calibri"/>
                <w:b/>
                <w:bCs/>
                <w:sz w:val="22"/>
                <w:szCs w:val="20"/>
              </w:rPr>
            </w:pPr>
            <w:r w:rsidRPr="00253EB7">
              <w:rPr>
                <w:rFonts w:ascii="Calibri" w:hAnsi="Calibri" w:cs="Calibri"/>
                <w:b/>
                <w:bCs/>
                <w:color w:val="00007F"/>
                <w:sz w:val="22"/>
                <w:szCs w:val="20"/>
                <w:lang w:val="en-CA"/>
              </w:rPr>
              <w:t>CLIENTS:</w:t>
            </w:r>
          </w:p>
        </w:tc>
        <w:tc>
          <w:tcPr>
            <w:tcW w:w="4841" w:type="dxa"/>
            <w:shd w:val="clear" w:color="auto" w:fill="FFFFFF"/>
          </w:tcPr>
          <w:p w14:paraId="10288A83" w14:textId="77777777" w:rsidR="00123DC1" w:rsidRPr="00253EB7" w:rsidRDefault="00123DC1" w:rsidP="000A10BF">
            <w:pPr>
              <w:widowControl w:val="0"/>
            </w:pPr>
            <w:r w:rsidRPr="00253EB7">
              <w:rPr>
                <w:rFonts w:ascii="Calibri" w:eastAsia="Calibri" w:hAnsi="Calibri" w:cs="Calibri"/>
                <w:sz w:val="22"/>
                <w:szCs w:val="20"/>
              </w:rPr>
              <w:t xml:space="preserve"> Prudential Financial </w:t>
            </w:r>
            <w:r w:rsidR="001770DD" w:rsidRPr="00253EB7">
              <w:rPr>
                <w:rFonts w:ascii="Calibri" w:eastAsia="Calibri" w:hAnsi="Calibri" w:cs="Calibri"/>
                <w:sz w:val="22"/>
                <w:szCs w:val="20"/>
              </w:rPr>
              <w:t>USA</w:t>
            </w:r>
          </w:p>
        </w:tc>
      </w:tr>
      <w:tr w:rsidR="00123DC1" w14:paraId="4778BA24" w14:textId="77777777" w:rsidTr="00253EB7">
        <w:trPr>
          <w:trHeight w:val="288"/>
        </w:trPr>
        <w:tc>
          <w:tcPr>
            <w:tcW w:w="3509" w:type="dxa"/>
            <w:shd w:val="clear" w:color="auto" w:fill="FFFFFF"/>
          </w:tcPr>
          <w:p w14:paraId="60D5ED19" w14:textId="77777777" w:rsidR="00123DC1" w:rsidRPr="00253EB7" w:rsidRDefault="00123DC1" w:rsidP="000A10BF">
            <w:pPr>
              <w:widowControl w:val="0"/>
              <w:rPr>
                <w:rFonts w:ascii="Calibri" w:hAnsi="Calibri" w:cs="Calibri"/>
                <w:b/>
                <w:bCs/>
                <w:sz w:val="22"/>
                <w:szCs w:val="20"/>
              </w:rPr>
            </w:pPr>
            <w:r w:rsidRPr="00253EB7">
              <w:rPr>
                <w:rFonts w:ascii="Calibri" w:hAnsi="Calibri" w:cs="Calibri"/>
                <w:b/>
                <w:bCs/>
                <w:color w:val="00007F"/>
                <w:sz w:val="22"/>
                <w:szCs w:val="20"/>
                <w:lang w:val="en-CA"/>
              </w:rPr>
              <w:t>Technologies/Environment</w:t>
            </w:r>
            <w:r w:rsidRPr="00253EB7">
              <w:rPr>
                <w:rFonts w:ascii="Calibri" w:hAnsi="Calibri" w:cs="Calibri"/>
                <w:b/>
                <w:bCs/>
                <w:caps/>
                <w:color w:val="00007F"/>
                <w:sz w:val="22"/>
                <w:szCs w:val="20"/>
              </w:rPr>
              <w:t>:</w:t>
            </w:r>
          </w:p>
        </w:tc>
        <w:tc>
          <w:tcPr>
            <w:tcW w:w="4841" w:type="dxa"/>
            <w:shd w:val="clear" w:color="auto" w:fill="FFFFFF"/>
          </w:tcPr>
          <w:p w14:paraId="3E4AF27F" w14:textId="77777777" w:rsidR="00123DC1" w:rsidRPr="00253EB7" w:rsidRDefault="00123DC1" w:rsidP="000A10BF">
            <w:r w:rsidRPr="00253EB7">
              <w:rPr>
                <w:rFonts w:ascii="Calibri" w:hAnsi="Calibri" w:cs="Calibri"/>
                <w:sz w:val="22"/>
                <w:szCs w:val="20"/>
              </w:rPr>
              <w:t xml:space="preserve"> AWS </w:t>
            </w:r>
            <w:r w:rsidR="00EF7938" w:rsidRPr="00253EB7">
              <w:rPr>
                <w:rFonts w:ascii="Calibri" w:hAnsi="Calibri" w:cs="Calibri"/>
                <w:sz w:val="22"/>
                <w:szCs w:val="20"/>
              </w:rPr>
              <w:t>(Hybrid</w:t>
            </w:r>
            <w:r w:rsidRPr="00253EB7">
              <w:rPr>
                <w:rFonts w:ascii="Calibri" w:hAnsi="Calibri" w:cs="Calibri"/>
                <w:sz w:val="22"/>
                <w:szCs w:val="20"/>
              </w:rPr>
              <w:t xml:space="preserve"> Cloud), </w:t>
            </w:r>
            <w:r w:rsidR="00EF7938" w:rsidRPr="00253EB7">
              <w:rPr>
                <w:rFonts w:ascii="Calibri" w:hAnsi="Calibri" w:cs="Calibri"/>
                <w:sz w:val="22"/>
                <w:szCs w:val="20"/>
              </w:rPr>
              <w:t>Linux</w:t>
            </w:r>
          </w:p>
        </w:tc>
      </w:tr>
      <w:tr w:rsidR="00123DC1" w14:paraId="699D3469" w14:textId="77777777" w:rsidTr="00253EB7">
        <w:trPr>
          <w:trHeight w:val="288"/>
        </w:trPr>
        <w:tc>
          <w:tcPr>
            <w:tcW w:w="3509" w:type="dxa"/>
            <w:shd w:val="clear" w:color="auto" w:fill="FFFFFF"/>
          </w:tcPr>
          <w:p w14:paraId="420A27B7" w14:textId="77777777" w:rsidR="00123DC1" w:rsidRPr="00253EB7" w:rsidRDefault="00123DC1" w:rsidP="000A10BF">
            <w:pPr>
              <w:widowControl w:val="0"/>
              <w:rPr>
                <w:rFonts w:ascii="Calibri" w:eastAsia="Calibri" w:hAnsi="Calibri" w:cs="Calibri"/>
                <w:b/>
                <w:bCs/>
                <w:sz w:val="22"/>
                <w:szCs w:val="20"/>
              </w:rPr>
            </w:pPr>
            <w:r w:rsidRPr="00253EB7">
              <w:rPr>
                <w:rFonts w:ascii="Calibri" w:hAnsi="Calibri" w:cs="Calibri"/>
                <w:b/>
                <w:bCs/>
                <w:caps/>
                <w:color w:val="00007F"/>
                <w:sz w:val="22"/>
                <w:szCs w:val="20"/>
              </w:rPr>
              <w:t>Tools</w:t>
            </w:r>
          </w:p>
        </w:tc>
        <w:tc>
          <w:tcPr>
            <w:tcW w:w="4841" w:type="dxa"/>
            <w:shd w:val="clear" w:color="auto" w:fill="FFFFFF"/>
          </w:tcPr>
          <w:p w14:paraId="7AC1410D" w14:textId="5B91F55C" w:rsidR="00123DC1" w:rsidRPr="00253EB7" w:rsidRDefault="00123DC1" w:rsidP="000A10BF">
            <w:pPr>
              <w:widowControl w:val="0"/>
            </w:pPr>
            <w:r w:rsidRPr="00253EB7">
              <w:rPr>
                <w:rFonts w:ascii="Calibri" w:eastAsia="Calibri" w:hAnsi="Calibri" w:cs="Calibri"/>
                <w:sz w:val="22"/>
                <w:szCs w:val="20"/>
              </w:rPr>
              <w:t xml:space="preserve"> </w:t>
            </w:r>
            <w:r w:rsidRPr="00253EB7">
              <w:rPr>
                <w:rFonts w:ascii="Calibri" w:hAnsi="Calibri" w:cs="Calibri"/>
                <w:sz w:val="22"/>
                <w:szCs w:val="20"/>
              </w:rPr>
              <w:t>SSH (Secure Shell Client)</w:t>
            </w:r>
            <w:r w:rsidR="001770DD" w:rsidRPr="00253EB7">
              <w:rPr>
                <w:rFonts w:ascii="Calibri" w:hAnsi="Calibri" w:cs="Calibri"/>
                <w:sz w:val="22"/>
                <w:szCs w:val="20"/>
              </w:rPr>
              <w:t>, ECS, ELB, Terraform, Ansible, CloudFormation, Jenkins, Microservices (</w:t>
            </w:r>
            <w:r w:rsidR="00253EB7" w:rsidRPr="00253EB7">
              <w:rPr>
                <w:rFonts w:ascii="Calibri" w:hAnsi="Calibri" w:cs="Calibri"/>
                <w:sz w:val="22"/>
                <w:szCs w:val="20"/>
              </w:rPr>
              <w:t>Spring boot</w:t>
            </w:r>
            <w:r w:rsidR="001770DD" w:rsidRPr="00253EB7">
              <w:rPr>
                <w:rFonts w:ascii="Calibri" w:hAnsi="Calibri" w:cs="Calibri"/>
                <w:sz w:val="22"/>
                <w:szCs w:val="20"/>
              </w:rPr>
              <w:t>), ServiceNow,</w:t>
            </w:r>
          </w:p>
        </w:tc>
      </w:tr>
      <w:tr w:rsidR="00123DC1" w14:paraId="0DF9FFC0" w14:textId="77777777" w:rsidTr="00253EB7">
        <w:trPr>
          <w:trHeight w:val="257"/>
        </w:trPr>
        <w:tc>
          <w:tcPr>
            <w:tcW w:w="3509" w:type="dxa"/>
            <w:shd w:val="clear" w:color="auto" w:fill="FFFFFF"/>
          </w:tcPr>
          <w:p w14:paraId="1F26F433" w14:textId="77777777" w:rsidR="00123DC1" w:rsidRPr="00253EB7" w:rsidRDefault="00123DC1" w:rsidP="000A10BF">
            <w:pPr>
              <w:widowControl w:val="0"/>
              <w:rPr>
                <w:rFonts w:ascii="Calibri" w:eastAsia="Calibri" w:hAnsi="Calibri" w:cs="Calibri"/>
                <w:b/>
                <w:bCs/>
                <w:sz w:val="22"/>
                <w:szCs w:val="20"/>
              </w:rPr>
            </w:pPr>
            <w:r w:rsidRPr="00253EB7">
              <w:rPr>
                <w:rFonts w:ascii="Calibri" w:hAnsi="Calibri" w:cs="Calibri"/>
                <w:b/>
                <w:bCs/>
                <w:caps/>
                <w:color w:val="00007F"/>
                <w:sz w:val="22"/>
                <w:szCs w:val="20"/>
              </w:rPr>
              <w:t>TEAM SIZE:</w:t>
            </w:r>
          </w:p>
        </w:tc>
        <w:tc>
          <w:tcPr>
            <w:tcW w:w="4841" w:type="dxa"/>
            <w:shd w:val="clear" w:color="auto" w:fill="FFFFFF"/>
          </w:tcPr>
          <w:p w14:paraId="29B4EA11" w14:textId="77777777" w:rsidR="00123DC1" w:rsidRPr="00253EB7" w:rsidRDefault="00C80990" w:rsidP="000A10BF">
            <w:pPr>
              <w:widowControl w:val="0"/>
            </w:pPr>
            <w:r w:rsidRPr="00253EB7">
              <w:rPr>
                <w:rFonts w:ascii="Calibri" w:eastAsia="Calibri" w:hAnsi="Calibri" w:cs="Calibri"/>
                <w:sz w:val="22"/>
                <w:szCs w:val="20"/>
              </w:rPr>
              <w:t>6</w:t>
            </w:r>
          </w:p>
        </w:tc>
      </w:tr>
    </w:tbl>
    <w:p w14:paraId="3CF2D8B6" w14:textId="77777777" w:rsidR="00123DC1" w:rsidRDefault="00123DC1" w:rsidP="00123DC1">
      <w:pPr>
        <w:widowControl w:val="0"/>
        <w:spacing w:line="360" w:lineRule="auto"/>
        <w:jc w:val="both"/>
      </w:pPr>
    </w:p>
    <w:p w14:paraId="7711155A" w14:textId="77777777" w:rsidR="00123DC1" w:rsidRDefault="00123DC1" w:rsidP="00123DC1">
      <w:pPr>
        <w:widowControl w:val="0"/>
        <w:spacing w:line="360" w:lineRule="auto"/>
        <w:jc w:val="both"/>
        <w:rPr>
          <w:rFonts w:ascii="Calibri" w:eastAsia="WenQuanYi Micro Hei" w:hAnsi="Calibri" w:cs="Calibri"/>
          <w:color w:val="000000"/>
          <w:lang w:eastAsia="hi-IN" w:bidi="hi-IN"/>
        </w:rPr>
      </w:pPr>
      <w:r>
        <w:rPr>
          <w:rFonts w:ascii="Calibri" w:hAnsi="Calibri" w:cs="Calibri"/>
          <w:b/>
          <w:bCs/>
          <w:color w:val="00007F"/>
        </w:rPr>
        <w:t>Organization Description</w:t>
      </w:r>
    </w:p>
    <w:p w14:paraId="73ACBBC4" w14:textId="59E38388" w:rsidR="00857D79" w:rsidRDefault="004E7467" w:rsidP="00857D79">
      <w:pPr>
        <w:widowControl w:val="0"/>
        <w:jc w:val="both"/>
        <w:rPr>
          <w:rFonts w:ascii="Calibri" w:eastAsia="WenQuanYi Micro Hei" w:hAnsi="Calibri" w:cs="Calibri"/>
          <w:color w:val="000000"/>
          <w:lang w:eastAsia="hi-IN" w:bidi="hi-IN"/>
        </w:rPr>
      </w:pPr>
      <w:r>
        <w:rPr>
          <w:rFonts w:ascii="Calibri" w:eastAsia="WenQuanYi Micro Hei" w:hAnsi="Calibri" w:cs="Calibri"/>
          <w:color w:val="000000"/>
          <w:lang w:eastAsia="hi-IN" w:bidi="hi-IN"/>
        </w:rPr>
        <w:t xml:space="preserve">Prudential Financial is one of the </w:t>
      </w:r>
      <w:r w:rsidR="00B05CCC">
        <w:rPr>
          <w:rFonts w:ascii="Calibri" w:eastAsia="WenQuanYi Micro Hei" w:hAnsi="Calibri" w:cs="Calibri"/>
          <w:color w:val="000000"/>
          <w:lang w:eastAsia="hi-IN" w:bidi="hi-IN"/>
        </w:rPr>
        <w:t>clients</w:t>
      </w:r>
      <w:r>
        <w:rPr>
          <w:rFonts w:ascii="Calibri" w:eastAsia="WenQuanYi Micro Hei" w:hAnsi="Calibri" w:cs="Calibri"/>
          <w:color w:val="000000"/>
          <w:lang w:eastAsia="hi-IN" w:bidi="hi-IN"/>
        </w:rPr>
        <w:t xml:space="preserve"> of IBM US and I am working as Sr. Site Reliability Engineer with Region Management Team. Prudential having many internal projects, I am working with one of the Insurance delivery </w:t>
      </w:r>
      <w:r w:rsidR="00B05CCC">
        <w:rPr>
          <w:rFonts w:ascii="Calibri" w:eastAsia="WenQuanYi Micro Hei" w:hAnsi="Calibri" w:cs="Calibri"/>
          <w:color w:val="000000"/>
          <w:lang w:eastAsia="hi-IN" w:bidi="hi-IN"/>
        </w:rPr>
        <w:t>projects</w:t>
      </w:r>
      <w:r>
        <w:rPr>
          <w:rFonts w:ascii="Calibri" w:eastAsia="WenQuanYi Micro Hei" w:hAnsi="Calibri" w:cs="Calibri"/>
          <w:color w:val="000000"/>
          <w:lang w:eastAsia="hi-IN" w:bidi="hi-IN"/>
        </w:rPr>
        <w:t xml:space="preserve">. Region Management Team (Me) is responsible to handle Infrastructure and automation part. We </w:t>
      </w:r>
      <w:r w:rsidR="00B05CCC">
        <w:rPr>
          <w:rFonts w:ascii="Calibri" w:eastAsia="WenQuanYi Micro Hei" w:hAnsi="Calibri" w:cs="Calibri"/>
          <w:color w:val="000000"/>
          <w:lang w:eastAsia="hi-IN" w:bidi="hi-IN"/>
        </w:rPr>
        <w:t>must</w:t>
      </w:r>
      <w:r>
        <w:rPr>
          <w:rFonts w:ascii="Calibri" w:eastAsia="WenQuanYi Micro Hei" w:hAnsi="Calibri" w:cs="Calibri"/>
          <w:color w:val="000000"/>
          <w:lang w:eastAsia="hi-IN" w:bidi="hi-IN"/>
        </w:rPr>
        <w:t xml:space="preserve"> create and manage multiple </w:t>
      </w:r>
      <w:proofErr w:type="spellStart"/>
      <w:r>
        <w:rPr>
          <w:rFonts w:ascii="Calibri" w:eastAsia="WenQuanYi Micro Hei" w:hAnsi="Calibri" w:cs="Calibri"/>
          <w:color w:val="000000"/>
          <w:lang w:eastAsia="hi-IN" w:bidi="hi-IN"/>
        </w:rPr>
        <w:t>swimlanes</w:t>
      </w:r>
      <w:proofErr w:type="spellEnd"/>
      <w:r w:rsidR="004A374D">
        <w:rPr>
          <w:rFonts w:ascii="Calibri" w:eastAsia="WenQuanYi Micro Hei" w:hAnsi="Calibri" w:cs="Calibri"/>
          <w:color w:val="000000"/>
          <w:lang w:eastAsia="hi-IN" w:bidi="hi-IN"/>
        </w:rPr>
        <w:t>/pipeline</w:t>
      </w:r>
      <w:r>
        <w:rPr>
          <w:rFonts w:ascii="Calibri" w:eastAsia="WenQuanYi Micro Hei" w:hAnsi="Calibri" w:cs="Calibri"/>
          <w:color w:val="000000"/>
          <w:lang w:eastAsia="hi-IN" w:bidi="hi-IN"/>
        </w:rPr>
        <w:t xml:space="preserve"> for internal projects. </w:t>
      </w:r>
      <w:r>
        <w:rPr>
          <w:rFonts w:ascii="Calibri" w:eastAsia="WenQuanYi Micro Hei" w:hAnsi="Calibri" w:cs="Calibri"/>
          <w:color w:val="000000"/>
          <w:lang w:eastAsia="hi-IN" w:bidi="hi-IN"/>
        </w:rPr>
        <w:lastRenderedPageBreak/>
        <w:t xml:space="preserve">Currently I am allocated to one of project in that I </w:t>
      </w:r>
      <w:r w:rsidR="004A374D">
        <w:rPr>
          <w:rFonts w:ascii="Calibri" w:eastAsia="WenQuanYi Micro Hei" w:hAnsi="Calibri" w:cs="Calibri"/>
          <w:color w:val="000000"/>
          <w:lang w:eastAsia="hi-IN" w:bidi="hi-IN"/>
        </w:rPr>
        <w:t xml:space="preserve">need to </w:t>
      </w:r>
      <w:r>
        <w:rPr>
          <w:rFonts w:ascii="Calibri" w:eastAsia="WenQuanYi Micro Hei" w:hAnsi="Calibri" w:cs="Calibri"/>
          <w:color w:val="000000"/>
          <w:lang w:eastAsia="hi-IN" w:bidi="hi-IN"/>
        </w:rPr>
        <w:t>deploy microservices (</w:t>
      </w:r>
      <w:r w:rsidR="00371030">
        <w:rPr>
          <w:rFonts w:ascii="Calibri" w:eastAsia="WenQuanYi Micro Hei" w:hAnsi="Calibri" w:cs="Calibri"/>
          <w:color w:val="000000"/>
          <w:lang w:eastAsia="hi-IN" w:bidi="hi-IN"/>
        </w:rPr>
        <w:t>Spring boot</w:t>
      </w:r>
      <w:r>
        <w:rPr>
          <w:rFonts w:ascii="Calibri" w:eastAsia="WenQuanYi Micro Hei" w:hAnsi="Calibri" w:cs="Calibri"/>
          <w:color w:val="000000"/>
          <w:lang w:eastAsia="hi-IN" w:bidi="hi-IN"/>
        </w:rPr>
        <w:t xml:space="preserve"> application) on Hybrid Cloud (AWS and On-premise). We are using several services from AWS like: ECS, EC2, CloudFo</w:t>
      </w:r>
      <w:r w:rsidR="0037206B">
        <w:rPr>
          <w:rFonts w:ascii="Calibri" w:eastAsia="WenQuanYi Micro Hei" w:hAnsi="Calibri" w:cs="Calibri"/>
          <w:color w:val="000000"/>
          <w:lang w:eastAsia="hi-IN" w:bidi="hi-IN"/>
        </w:rPr>
        <w:t>r</w:t>
      </w:r>
      <w:r>
        <w:rPr>
          <w:rFonts w:ascii="Calibri" w:eastAsia="WenQuanYi Micro Hei" w:hAnsi="Calibri" w:cs="Calibri"/>
          <w:color w:val="000000"/>
          <w:lang w:eastAsia="hi-IN" w:bidi="hi-IN"/>
        </w:rPr>
        <w:t xml:space="preserve">mation. </w:t>
      </w:r>
      <w:r w:rsidR="00BD07E5">
        <w:rPr>
          <w:rFonts w:ascii="Calibri" w:eastAsia="WenQuanYi Micro Hei" w:hAnsi="Calibri" w:cs="Calibri"/>
          <w:color w:val="000000"/>
          <w:lang w:eastAsia="hi-IN" w:bidi="hi-IN"/>
        </w:rPr>
        <w:br/>
      </w:r>
      <w:r w:rsidR="00B05CCC">
        <w:rPr>
          <w:rFonts w:ascii="Calibri" w:eastAsia="WenQuanYi Micro Hei" w:hAnsi="Calibri" w:cs="Calibri"/>
          <w:color w:val="000000"/>
          <w:lang w:eastAsia="hi-IN" w:bidi="hi-IN"/>
        </w:rPr>
        <w:t>Also,</w:t>
      </w:r>
      <w:r>
        <w:rPr>
          <w:rFonts w:ascii="Calibri" w:eastAsia="WenQuanYi Micro Hei" w:hAnsi="Calibri" w:cs="Calibri"/>
          <w:color w:val="000000"/>
          <w:lang w:eastAsia="hi-IN" w:bidi="hi-IN"/>
        </w:rPr>
        <w:t xml:space="preserve"> we use other automation tools such as Ansible, Terraform, Jenkins etc.  </w:t>
      </w:r>
    </w:p>
    <w:p w14:paraId="1FC39945" w14:textId="77777777" w:rsidR="00123DC1" w:rsidRDefault="00123DC1" w:rsidP="00123DC1">
      <w:pPr>
        <w:widowControl w:val="0"/>
        <w:jc w:val="both"/>
        <w:rPr>
          <w:rFonts w:ascii="Calibri" w:hAnsi="Calibri" w:cs="Calibri"/>
          <w:color w:val="000000"/>
        </w:rPr>
      </w:pPr>
    </w:p>
    <w:p w14:paraId="7A0E955E" w14:textId="77777777" w:rsidR="00123DC1" w:rsidRDefault="00123DC1" w:rsidP="00123DC1">
      <w:pPr>
        <w:widowControl w:val="0"/>
        <w:spacing w:line="360" w:lineRule="auto"/>
        <w:jc w:val="both"/>
        <w:rPr>
          <w:rFonts w:ascii="Calibri" w:hAnsi="Calibri" w:cs="Calibri"/>
          <w:color w:val="000000"/>
          <w:shd w:val="clear" w:color="auto" w:fill="FFFFFF"/>
        </w:rPr>
      </w:pPr>
      <w:r>
        <w:rPr>
          <w:rFonts w:ascii="Calibri" w:hAnsi="Calibri" w:cs="Calibri"/>
          <w:b/>
          <w:bCs/>
          <w:color w:val="00007F"/>
          <w:sz w:val="22"/>
          <w:szCs w:val="22"/>
          <w:lang w:val="en-CA"/>
        </w:rPr>
        <w:t>Role and Responsibilities:</w:t>
      </w:r>
    </w:p>
    <w:p w14:paraId="03C0ED8A" w14:textId="77777777" w:rsidR="005A5374" w:rsidRPr="00033599" w:rsidRDefault="005A5374" w:rsidP="0022410D">
      <w:pPr>
        <w:pStyle w:val="ListParagraph"/>
        <w:numPr>
          <w:ilvl w:val="0"/>
          <w:numId w:val="2"/>
        </w:numPr>
        <w:suppressAutoHyphens w:val="0"/>
        <w:ind w:left="426" w:right="157"/>
        <w:contextualSpacing/>
        <w:jc w:val="both"/>
        <w:textAlignment w:val="baseline"/>
        <w:rPr>
          <w:rFonts w:ascii="Calibri" w:hAnsi="Calibri" w:cs="Calibri"/>
          <w:color w:val="000000"/>
          <w:shd w:val="clear" w:color="auto" w:fill="FFFFFF"/>
        </w:rPr>
      </w:pPr>
      <w:r w:rsidRPr="00033599">
        <w:rPr>
          <w:rFonts w:ascii="Calibri" w:hAnsi="Calibri" w:cs="Calibri"/>
          <w:color w:val="000000"/>
          <w:shd w:val="clear" w:color="auto" w:fill="FFFFFF"/>
        </w:rPr>
        <w:t>Create Low/Hig</w:t>
      </w:r>
      <w:r w:rsidR="0008726A">
        <w:rPr>
          <w:rFonts w:ascii="Calibri" w:hAnsi="Calibri" w:cs="Calibri"/>
          <w:color w:val="000000"/>
          <w:shd w:val="clear" w:color="auto" w:fill="FFFFFF"/>
        </w:rPr>
        <w:t>h level diagram using MS Visio, according to project and client requirement.</w:t>
      </w:r>
    </w:p>
    <w:p w14:paraId="2670390F" w14:textId="77777777" w:rsidR="00DC2D92" w:rsidRPr="00DC2D92" w:rsidRDefault="00DC2D92" w:rsidP="0022410D">
      <w:pPr>
        <w:numPr>
          <w:ilvl w:val="0"/>
          <w:numId w:val="2"/>
        </w:numPr>
        <w:ind w:left="426" w:right="157"/>
        <w:jc w:val="both"/>
        <w:rPr>
          <w:rFonts w:ascii="Calibri" w:hAnsi="Calibri" w:cs="Calibri"/>
          <w:color w:val="000000"/>
          <w:shd w:val="clear" w:color="auto" w:fill="FFFFFF"/>
        </w:rPr>
      </w:pPr>
      <w:r w:rsidRPr="00DC2D92">
        <w:rPr>
          <w:rFonts w:ascii="Calibri" w:hAnsi="Calibri" w:cs="Calibri"/>
          <w:color w:val="000000"/>
          <w:shd w:val="clear" w:color="auto" w:fill="FFFFFF"/>
        </w:rPr>
        <w:t xml:space="preserve">Applying Development </w:t>
      </w:r>
      <w:r w:rsidR="0037206B" w:rsidRPr="00DC2D92">
        <w:rPr>
          <w:rFonts w:ascii="Calibri" w:hAnsi="Calibri" w:cs="Calibri"/>
          <w:color w:val="000000"/>
          <w:shd w:val="clear" w:color="auto" w:fill="FFFFFF"/>
        </w:rPr>
        <w:t>Operations (</w:t>
      </w:r>
      <w:r w:rsidRPr="00DC2D92">
        <w:rPr>
          <w:rFonts w:ascii="Calibri" w:hAnsi="Calibri" w:cs="Calibri"/>
          <w:color w:val="000000"/>
          <w:shd w:val="clear" w:color="auto" w:fill="FFFFFF"/>
        </w:rPr>
        <w:t>DevOps) methods and techniques to region management processes</w:t>
      </w:r>
    </w:p>
    <w:p w14:paraId="70963230" w14:textId="77777777" w:rsidR="00DC2D92" w:rsidRPr="00DC2D92" w:rsidRDefault="00DC2D92" w:rsidP="0022410D">
      <w:pPr>
        <w:numPr>
          <w:ilvl w:val="0"/>
          <w:numId w:val="2"/>
        </w:numPr>
        <w:ind w:left="426" w:right="157"/>
        <w:jc w:val="both"/>
        <w:rPr>
          <w:rFonts w:ascii="Calibri" w:hAnsi="Calibri" w:cs="Calibri"/>
          <w:color w:val="000000"/>
          <w:shd w:val="clear" w:color="auto" w:fill="FFFFFF"/>
        </w:rPr>
      </w:pPr>
      <w:r w:rsidRPr="00DC2D92">
        <w:rPr>
          <w:rFonts w:ascii="Calibri" w:hAnsi="Calibri" w:cs="Calibri"/>
          <w:color w:val="000000"/>
          <w:shd w:val="clear" w:color="auto" w:fill="FFFFFF"/>
        </w:rPr>
        <w:t xml:space="preserve">Managing </w:t>
      </w:r>
      <w:r>
        <w:rPr>
          <w:rFonts w:ascii="Calibri" w:hAnsi="Calibri" w:cs="Calibri"/>
          <w:color w:val="000000"/>
          <w:shd w:val="clear" w:color="auto" w:fill="FFFFFF"/>
        </w:rPr>
        <w:t>and administering configurable A</w:t>
      </w:r>
      <w:r w:rsidRPr="00DC2D92">
        <w:rPr>
          <w:rFonts w:ascii="Calibri" w:hAnsi="Calibri" w:cs="Calibri"/>
          <w:color w:val="000000"/>
          <w:shd w:val="clear" w:color="auto" w:fill="FFFFFF"/>
        </w:rPr>
        <w:t>rtifacts.</w:t>
      </w:r>
    </w:p>
    <w:p w14:paraId="35780C10" w14:textId="77777777" w:rsidR="00DC2D92" w:rsidRPr="00DC2D92" w:rsidRDefault="00DC2D92" w:rsidP="0022410D">
      <w:pPr>
        <w:numPr>
          <w:ilvl w:val="0"/>
          <w:numId w:val="2"/>
        </w:numPr>
        <w:ind w:left="426" w:right="157"/>
        <w:jc w:val="both"/>
        <w:rPr>
          <w:rFonts w:ascii="Calibri" w:hAnsi="Calibri" w:cs="Calibri"/>
          <w:color w:val="000000"/>
          <w:shd w:val="clear" w:color="auto" w:fill="FFFFFF"/>
        </w:rPr>
      </w:pPr>
      <w:r w:rsidRPr="00DC2D92">
        <w:rPr>
          <w:rFonts w:ascii="Calibri" w:hAnsi="Calibri" w:cs="Calibri"/>
          <w:color w:val="000000"/>
          <w:shd w:val="clear" w:color="auto" w:fill="FFFFFF"/>
        </w:rPr>
        <w:t>Managing Build and Deployment process using various tools</w:t>
      </w:r>
    </w:p>
    <w:p w14:paraId="74ECF79B" w14:textId="77777777" w:rsidR="00DC2D92" w:rsidRPr="00DC2D92" w:rsidRDefault="00DC2D92" w:rsidP="0022410D">
      <w:pPr>
        <w:numPr>
          <w:ilvl w:val="0"/>
          <w:numId w:val="2"/>
        </w:numPr>
        <w:ind w:left="426" w:right="157"/>
        <w:jc w:val="both"/>
        <w:rPr>
          <w:rFonts w:ascii="Calibri" w:hAnsi="Calibri" w:cs="Calibri"/>
          <w:color w:val="000000"/>
          <w:shd w:val="clear" w:color="auto" w:fill="FFFFFF"/>
        </w:rPr>
      </w:pPr>
      <w:r w:rsidRPr="00DC2D92">
        <w:rPr>
          <w:rFonts w:ascii="Calibri" w:hAnsi="Calibri" w:cs="Calibri"/>
          <w:color w:val="000000"/>
          <w:shd w:val="clear" w:color="auto" w:fill="FFFFFF"/>
        </w:rPr>
        <w:t xml:space="preserve"> To create Low-level and High-level diagram as per client requirement for different environment</w:t>
      </w:r>
    </w:p>
    <w:p w14:paraId="404D0CA7" w14:textId="77777777" w:rsidR="00DC2D92" w:rsidRDefault="00DC2D92" w:rsidP="0022410D">
      <w:pPr>
        <w:numPr>
          <w:ilvl w:val="0"/>
          <w:numId w:val="2"/>
        </w:numPr>
        <w:ind w:left="426" w:right="157"/>
        <w:jc w:val="both"/>
        <w:rPr>
          <w:rFonts w:ascii="Calibri" w:hAnsi="Calibri" w:cs="Calibri"/>
          <w:color w:val="000000"/>
          <w:shd w:val="clear" w:color="auto" w:fill="FFFFFF"/>
        </w:rPr>
      </w:pPr>
      <w:r w:rsidRPr="00DC2D92">
        <w:rPr>
          <w:rFonts w:ascii="Calibri" w:hAnsi="Calibri" w:cs="Calibri"/>
          <w:color w:val="000000"/>
          <w:shd w:val="clear" w:color="auto" w:fill="FFFFFF"/>
        </w:rPr>
        <w:t>Client having environment on AWS Cloud, so I need to manage different region as well</w:t>
      </w:r>
    </w:p>
    <w:p w14:paraId="1A52997F" w14:textId="77777777" w:rsidR="002B57EB" w:rsidRPr="002B57EB" w:rsidRDefault="002B57EB" w:rsidP="0022410D">
      <w:pPr>
        <w:pStyle w:val="ListParagraph"/>
        <w:numPr>
          <w:ilvl w:val="0"/>
          <w:numId w:val="2"/>
        </w:numPr>
        <w:suppressAutoHyphens w:val="0"/>
        <w:ind w:left="426" w:right="157"/>
        <w:contextualSpacing/>
        <w:jc w:val="both"/>
        <w:textAlignment w:val="baseline"/>
        <w:rPr>
          <w:rFonts w:ascii="Calibri" w:hAnsi="Calibri" w:cs="Calibri"/>
          <w:color w:val="000000"/>
          <w:shd w:val="clear" w:color="auto" w:fill="FFFFFF"/>
        </w:rPr>
      </w:pPr>
      <w:r w:rsidRPr="007A783E">
        <w:rPr>
          <w:rFonts w:ascii="Calibri" w:hAnsi="Calibri" w:cs="Calibri"/>
          <w:color w:val="000000"/>
          <w:shd w:val="clear" w:color="auto" w:fill="FFFFFF"/>
        </w:rPr>
        <w:t>Create environments for Lower regions (Dev, QA, UAT) and Production as well.</w:t>
      </w:r>
    </w:p>
    <w:p w14:paraId="51C78CA0" w14:textId="77777777" w:rsidR="00DC2D92" w:rsidRPr="00DC2D92" w:rsidRDefault="00DC2D92" w:rsidP="0022410D">
      <w:pPr>
        <w:numPr>
          <w:ilvl w:val="0"/>
          <w:numId w:val="2"/>
        </w:numPr>
        <w:ind w:left="426" w:right="157"/>
        <w:jc w:val="both"/>
        <w:rPr>
          <w:rFonts w:ascii="Calibri" w:hAnsi="Calibri" w:cs="Calibri"/>
          <w:color w:val="000000"/>
          <w:shd w:val="clear" w:color="auto" w:fill="FFFFFF"/>
        </w:rPr>
      </w:pPr>
      <w:r w:rsidRPr="00DC2D92">
        <w:rPr>
          <w:rFonts w:ascii="Calibri" w:hAnsi="Calibri" w:cs="Calibri"/>
          <w:color w:val="000000"/>
          <w:shd w:val="clear" w:color="auto" w:fill="FFFFFF"/>
        </w:rPr>
        <w:t xml:space="preserve">CI/CD implementation for every environment with </w:t>
      </w:r>
      <w:proofErr w:type="gramStart"/>
      <w:r w:rsidRPr="00DC2D92">
        <w:rPr>
          <w:rFonts w:ascii="Calibri" w:hAnsi="Calibri" w:cs="Calibri"/>
          <w:color w:val="000000"/>
          <w:shd w:val="clear" w:color="auto" w:fill="FFFFFF"/>
        </w:rPr>
        <w:t>end to end</w:t>
      </w:r>
      <w:proofErr w:type="gramEnd"/>
      <w:r w:rsidRPr="00DC2D92">
        <w:rPr>
          <w:rFonts w:ascii="Calibri" w:hAnsi="Calibri" w:cs="Calibri"/>
          <w:color w:val="000000"/>
          <w:shd w:val="clear" w:color="auto" w:fill="FFFFFF"/>
        </w:rPr>
        <w:t xml:space="preserve"> deployment pipeline process.</w:t>
      </w:r>
    </w:p>
    <w:p w14:paraId="7067E515" w14:textId="77777777" w:rsidR="00DC2D92" w:rsidRPr="00DC2D92" w:rsidRDefault="00DC2D92" w:rsidP="0022410D">
      <w:pPr>
        <w:numPr>
          <w:ilvl w:val="0"/>
          <w:numId w:val="2"/>
        </w:numPr>
        <w:ind w:left="426" w:right="157"/>
        <w:jc w:val="both"/>
        <w:rPr>
          <w:rFonts w:ascii="Calibri" w:hAnsi="Calibri" w:cs="Calibri"/>
          <w:color w:val="000000"/>
          <w:shd w:val="clear" w:color="auto" w:fill="FFFFFF"/>
        </w:rPr>
      </w:pPr>
      <w:r w:rsidRPr="00DC2D92">
        <w:rPr>
          <w:rFonts w:ascii="Calibri" w:hAnsi="Calibri" w:cs="Calibri"/>
          <w:color w:val="000000"/>
          <w:shd w:val="clear" w:color="auto" w:fill="FFFFFF"/>
        </w:rPr>
        <w:t>Prudential having ticket base system where we can track open and close issues as well as we will have history.</w:t>
      </w:r>
    </w:p>
    <w:p w14:paraId="04CD57AF" w14:textId="77777777" w:rsidR="00DC2D92" w:rsidRDefault="00DC2D92" w:rsidP="0022410D">
      <w:pPr>
        <w:numPr>
          <w:ilvl w:val="0"/>
          <w:numId w:val="2"/>
        </w:numPr>
        <w:ind w:left="426" w:right="157"/>
        <w:jc w:val="both"/>
        <w:rPr>
          <w:rFonts w:ascii="Calibri" w:hAnsi="Calibri" w:cs="Calibri"/>
          <w:color w:val="000000"/>
          <w:shd w:val="clear" w:color="auto" w:fill="FFFFFF"/>
        </w:rPr>
      </w:pPr>
      <w:r w:rsidRPr="00DC2D92">
        <w:rPr>
          <w:rFonts w:ascii="Calibri" w:hAnsi="Calibri" w:cs="Calibri"/>
          <w:color w:val="000000"/>
          <w:shd w:val="clear" w:color="auto" w:fill="FFFFFF"/>
        </w:rPr>
        <w:t>I need to administrate the Operating system and various deployment/release management tools</w:t>
      </w:r>
    </w:p>
    <w:p w14:paraId="0E3A603C" w14:textId="77777777" w:rsidR="00B619E6" w:rsidRPr="00B619E6" w:rsidRDefault="00B619E6" w:rsidP="0022410D">
      <w:pPr>
        <w:numPr>
          <w:ilvl w:val="0"/>
          <w:numId w:val="2"/>
        </w:numPr>
        <w:ind w:left="426" w:right="157"/>
        <w:jc w:val="both"/>
        <w:rPr>
          <w:rFonts w:ascii="Calibri" w:hAnsi="Calibri" w:cs="Calibri"/>
          <w:color w:val="000000"/>
          <w:shd w:val="clear" w:color="auto" w:fill="FFFFFF"/>
        </w:rPr>
      </w:pPr>
      <w:r w:rsidRPr="00B619E6">
        <w:rPr>
          <w:rFonts w:ascii="Calibri" w:hAnsi="Calibri" w:cs="Calibri"/>
          <w:color w:val="000000"/>
          <w:shd w:val="clear" w:color="auto" w:fill="FFFFFF"/>
        </w:rPr>
        <w:t>Ensure compliance with the established architecture, policies, standards and best practices.</w:t>
      </w:r>
    </w:p>
    <w:p w14:paraId="03D0258E" w14:textId="77777777" w:rsidR="002B57EB" w:rsidRPr="002B57EB" w:rsidRDefault="002B57EB" w:rsidP="0022410D">
      <w:pPr>
        <w:pStyle w:val="ListParagraph"/>
        <w:numPr>
          <w:ilvl w:val="0"/>
          <w:numId w:val="2"/>
        </w:numPr>
        <w:suppressAutoHyphens w:val="0"/>
        <w:ind w:left="426" w:right="157"/>
        <w:contextualSpacing/>
        <w:jc w:val="both"/>
        <w:textAlignment w:val="baseline"/>
        <w:rPr>
          <w:rFonts w:ascii="Calibri" w:hAnsi="Calibri" w:cs="Calibri"/>
          <w:color w:val="000000"/>
          <w:shd w:val="clear" w:color="auto" w:fill="FFFFFF"/>
        </w:rPr>
      </w:pPr>
      <w:r w:rsidRPr="002B57EB">
        <w:rPr>
          <w:rFonts w:ascii="Calibri" w:hAnsi="Calibri" w:cs="Calibri"/>
          <w:color w:val="000000"/>
          <w:shd w:val="clear" w:color="auto" w:fill="FFFFFF"/>
        </w:rPr>
        <w:t xml:space="preserve">DevOps continuous integration, automated build, continuous testing, and continuous deployment. </w:t>
      </w:r>
    </w:p>
    <w:p w14:paraId="34CE0A41" w14:textId="77777777" w:rsidR="00624B5D" w:rsidRDefault="00624B5D">
      <w:pPr>
        <w:widowControl w:val="0"/>
        <w:spacing w:line="360" w:lineRule="auto"/>
        <w:rPr>
          <w:rFonts w:ascii="Calibri" w:hAnsi="Calibri" w:cs="Calibri"/>
          <w:color w:val="000000"/>
          <w:shd w:val="clear" w:color="auto" w:fill="FFFFFF"/>
        </w:rPr>
      </w:pPr>
    </w:p>
    <w:p w14:paraId="62EBF3C5" w14:textId="77777777" w:rsidR="00A0434C" w:rsidRDefault="00A0434C">
      <w:pPr>
        <w:widowControl w:val="0"/>
        <w:rPr>
          <w:rFonts w:ascii="Calibri" w:hAnsi="Calibri" w:cs="Calibri"/>
          <w:color w:val="00007F"/>
          <w:sz w:val="22"/>
          <w:szCs w:val="20"/>
          <w:lang w:val="en-CA"/>
        </w:rPr>
      </w:pPr>
    </w:p>
    <w:tbl>
      <w:tblPr>
        <w:tblW w:w="0" w:type="auto"/>
        <w:tblInd w:w="-35" w:type="dxa"/>
        <w:tblLayout w:type="fixed"/>
        <w:tblCellMar>
          <w:left w:w="7" w:type="dxa"/>
          <w:right w:w="7" w:type="dxa"/>
        </w:tblCellMar>
        <w:tblLook w:val="0000" w:firstRow="0" w:lastRow="0" w:firstColumn="0" w:lastColumn="0" w:noHBand="0" w:noVBand="0"/>
      </w:tblPr>
      <w:tblGrid>
        <w:gridCol w:w="3509"/>
        <w:gridCol w:w="4841"/>
      </w:tblGrid>
      <w:tr w:rsidR="00C06E8E" w14:paraId="1F7C71E8" w14:textId="77777777" w:rsidTr="009D7C72">
        <w:trPr>
          <w:trHeight w:val="288"/>
        </w:trPr>
        <w:tc>
          <w:tcPr>
            <w:tcW w:w="3509" w:type="dxa"/>
            <w:shd w:val="clear" w:color="auto" w:fill="FFFFFF"/>
          </w:tcPr>
          <w:p w14:paraId="775E705B" w14:textId="77777777" w:rsidR="00C06E8E" w:rsidRPr="009D7C72" w:rsidRDefault="00C06E8E">
            <w:pPr>
              <w:widowControl w:val="0"/>
              <w:rPr>
                <w:rFonts w:ascii="Calibri" w:eastAsia="Calibri" w:hAnsi="Calibri" w:cs="Calibri"/>
                <w:b/>
                <w:bCs/>
                <w:sz w:val="22"/>
                <w:szCs w:val="20"/>
              </w:rPr>
            </w:pPr>
            <w:r w:rsidRPr="009D7C72">
              <w:rPr>
                <w:rFonts w:ascii="Calibri" w:hAnsi="Calibri" w:cs="Calibri"/>
                <w:b/>
                <w:bCs/>
                <w:color w:val="00007F"/>
                <w:sz w:val="22"/>
                <w:szCs w:val="20"/>
                <w:lang w:val="en-CA"/>
              </w:rPr>
              <w:t>CLIENTS:</w:t>
            </w:r>
          </w:p>
        </w:tc>
        <w:tc>
          <w:tcPr>
            <w:tcW w:w="4841" w:type="dxa"/>
            <w:shd w:val="clear" w:color="auto" w:fill="FFFFFF"/>
          </w:tcPr>
          <w:p w14:paraId="51972B62" w14:textId="77777777" w:rsidR="00C06E8E" w:rsidRPr="009D7C72" w:rsidRDefault="00C06E8E">
            <w:pPr>
              <w:widowControl w:val="0"/>
            </w:pPr>
            <w:r w:rsidRPr="009D7C72">
              <w:rPr>
                <w:rFonts w:ascii="Calibri" w:eastAsia="Calibri" w:hAnsi="Calibri" w:cs="Calibri"/>
                <w:sz w:val="22"/>
                <w:szCs w:val="20"/>
              </w:rPr>
              <w:t xml:space="preserve"> DST</w:t>
            </w:r>
          </w:p>
        </w:tc>
      </w:tr>
      <w:tr w:rsidR="00C06E8E" w14:paraId="7D1BFC83" w14:textId="77777777" w:rsidTr="009D7C72">
        <w:trPr>
          <w:trHeight w:val="288"/>
        </w:trPr>
        <w:tc>
          <w:tcPr>
            <w:tcW w:w="3509" w:type="dxa"/>
            <w:shd w:val="clear" w:color="auto" w:fill="FFFFFF"/>
          </w:tcPr>
          <w:p w14:paraId="1AA2E26E" w14:textId="77777777" w:rsidR="00C06E8E" w:rsidRPr="009D7C72" w:rsidRDefault="00C06E8E">
            <w:pPr>
              <w:widowControl w:val="0"/>
              <w:rPr>
                <w:rFonts w:ascii="Calibri" w:hAnsi="Calibri" w:cs="Calibri"/>
                <w:b/>
                <w:bCs/>
                <w:sz w:val="22"/>
                <w:szCs w:val="20"/>
              </w:rPr>
            </w:pPr>
            <w:r w:rsidRPr="009D7C72">
              <w:rPr>
                <w:rFonts w:ascii="Calibri" w:hAnsi="Calibri" w:cs="Calibri"/>
                <w:b/>
                <w:bCs/>
                <w:color w:val="00007F"/>
                <w:sz w:val="22"/>
                <w:szCs w:val="20"/>
                <w:lang w:val="en-CA"/>
              </w:rPr>
              <w:t>Technologies/Environment</w:t>
            </w:r>
            <w:r w:rsidRPr="009D7C72">
              <w:rPr>
                <w:rFonts w:ascii="Calibri" w:hAnsi="Calibri" w:cs="Calibri"/>
                <w:b/>
                <w:bCs/>
                <w:caps/>
                <w:color w:val="00007F"/>
                <w:sz w:val="22"/>
                <w:szCs w:val="20"/>
              </w:rPr>
              <w:t>:</w:t>
            </w:r>
          </w:p>
        </w:tc>
        <w:tc>
          <w:tcPr>
            <w:tcW w:w="4841" w:type="dxa"/>
            <w:shd w:val="clear" w:color="auto" w:fill="FFFFFF"/>
          </w:tcPr>
          <w:p w14:paraId="0C71943B" w14:textId="5604BFCD" w:rsidR="00C06E8E" w:rsidRPr="009D7C72" w:rsidRDefault="00C06E8E" w:rsidP="001255F1">
            <w:r w:rsidRPr="009D7C72">
              <w:rPr>
                <w:rFonts w:ascii="Calibri" w:hAnsi="Calibri" w:cs="Calibri"/>
                <w:sz w:val="22"/>
                <w:szCs w:val="20"/>
              </w:rPr>
              <w:t xml:space="preserve"> </w:t>
            </w:r>
            <w:r w:rsidR="005157D0" w:rsidRPr="009D7C72">
              <w:rPr>
                <w:rFonts w:ascii="Calibri" w:hAnsi="Calibri" w:cs="Calibri"/>
                <w:sz w:val="22"/>
                <w:szCs w:val="20"/>
              </w:rPr>
              <w:t>Urban code</w:t>
            </w:r>
            <w:r w:rsidRPr="009D7C72">
              <w:rPr>
                <w:rFonts w:ascii="Calibri" w:hAnsi="Calibri" w:cs="Calibri"/>
                <w:sz w:val="22"/>
                <w:szCs w:val="20"/>
              </w:rPr>
              <w:t xml:space="preserve"> Deploy,</w:t>
            </w:r>
            <w:r w:rsidR="001255F1" w:rsidRPr="009D7C72">
              <w:rPr>
                <w:rFonts w:ascii="Calibri" w:hAnsi="Calibri" w:cs="Calibri"/>
                <w:sz w:val="22"/>
                <w:szCs w:val="20"/>
              </w:rPr>
              <w:t xml:space="preserve"> </w:t>
            </w:r>
            <w:r w:rsidR="0018028F" w:rsidRPr="009D7C72">
              <w:rPr>
                <w:rFonts w:ascii="Calibri" w:hAnsi="Calibri" w:cs="Calibri"/>
                <w:sz w:val="22"/>
                <w:szCs w:val="20"/>
              </w:rPr>
              <w:t>RTC, RQM, IBM</w:t>
            </w:r>
            <w:r w:rsidRPr="009D7C72">
              <w:rPr>
                <w:rFonts w:ascii="Calibri" w:hAnsi="Calibri" w:cs="Calibri"/>
                <w:sz w:val="22"/>
                <w:szCs w:val="20"/>
              </w:rPr>
              <w:t xml:space="preserve"> cloud </w:t>
            </w:r>
            <w:r w:rsidR="0018028F" w:rsidRPr="009D7C72">
              <w:rPr>
                <w:rFonts w:ascii="Calibri" w:hAnsi="Calibri" w:cs="Calibri"/>
                <w:sz w:val="22"/>
                <w:szCs w:val="20"/>
              </w:rPr>
              <w:t>orchestrator, IBM</w:t>
            </w:r>
            <w:r w:rsidRPr="009D7C72">
              <w:rPr>
                <w:rFonts w:ascii="Calibri" w:hAnsi="Calibri" w:cs="Calibri"/>
                <w:sz w:val="22"/>
                <w:szCs w:val="20"/>
              </w:rPr>
              <w:t xml:space="preserve"> WebSphere 7x-8x, IHS </w:t>
            </w:r>
            <w:r w:rsidR="0018028F" w:rsidRPr="009D7C72">
              <w:rPr>
                <w:rFonts w:ascii="Calibri" w:hAnsi="Calibri" w:cs="Calibri"/>
                <w:sz w:val="22"/>
                <w:szCs w:val="20"/>
              </w:rPr>
              <w:t>(IBM</w:t>
            </w:r>
            <w:r w:rsidRPr="009D7C72">
              <w:rPr>
                <w:rFonts w:ascii="Calibri" w:hAnsi="Calibri" w:cs="Calibri"/>
                <w:sz w:val="22"/>
                <w:szCs w:val="20"/>
              </w:rPr>
              <w:t xml:space="preserve"> Http Server), </w:t>
            </w:r>
            <w:r w:rsidR="0018028F" w:rsidRPr="009D7C72">
              <w:rPr>
                <w:rFonts w:ascii="Calibri" w:hAnsi="Calibri" w:cs="Calibri"/>
                <w:sz w:val="22"/>
                <w:szCs w:val="20"/>
              </w:rPr>
              <w:t>Jenkins, Oracle</w:t>
            </w:r>
          </w:p>
        </w:tc>
      </w:tr>
      <w:tr w:rsidR="00C06E8E" w14:paraId="577447B1" w14:textId="77777777" w:rsidTr="009D7C72">
        <w:trPr>
          <w:trHeight w:val="288"/>
        </w:trPr>
        <w:tc>
          <w:tcPr>
            <w:tcW w:w="3509" w:type="dxa"/>
            <w:shd w:val="clear" w:color="auto" w:fill="FFFFFF"/>
          </w:tcPr>
          <w:p w14:paraId="05BD44CB" w14:textId="77777777" w:rsidR="00C06E8E" w:rsidRPr="009D7C72" w:rsidRDefault="00C06E8E">
            <w:pPr>
              <w:widowControl w:val="0"/>
              <w:rPr>
                <w:rFonts w:ascii="Calibri" w:eastAsia="Calibri" w:hAnsi="Calibri" w:cs="Calibri"/>
                <w:b/>
                <w:bCs/>
                <w:sz w:val="22"/>
                <w:szCs w:val="20"/>
              </w:rPr>
            </w:pPr>
            <w:r w:rsidRPr="009D7C72">
              <w:rPr>
                <w:rFonts w:ascii="Calibri" w:hAnsi="Calibri" w:cs="Calibri"/>
                <w:b/>
                <w:bCs/>
                <w:caps/>
                <w:color w:val="00007F"/>
                <w:sz w:val="22"/>
                <w:szCs w:val="20"/>
              </w:rPr>
              <w:t>Tools</w:t>
            </w:r>
          </w:p>
        </w:tc>
        <w:tc>
          <w:tcPr>
            <w:tcW w:w="4841" w:type="dxa"/>
            <w:shd w:val="clear" w:color="auto" w:fill="FFFFFF"/>
          </w:tcPr>
          <w:p w14:paraId="34FB6C7B" w14:textId="77777777" w:rsidR="00C06E8E" w:rsidRPr="009D7C72" w:rsidRDefault="00C06E8E">
            <w:pPr>
              <w:widowControl w:val="0"/>
            </w:pPr>
            <w:r w:rsidRPr="009D7C72">
              <w:rPr>
                <w:rFonts w:ascii="Calibri" w:eastAsia="Calibri" w:hAnsi="Calibri" w:cs="Calibri"/>
                <w:sz w:val="22"/>
                <w:szCs w:val="20"/>
              </w:rPr>
              <w:t xml:space="preserve"> </w:t>
            </w:r>
            <w:r w:rsidRPr="009D7C72">
              <w:rPr>
                <w:rFonts w:ascii="Calibri" w:hAnsi="Calibri" w:cs="Calibri"/>
                <w:sz w:val="22"/>
                <w:szCs w:val="20"/>
              </w:rPr>
              <w:t>SSH (Secure Shell Client).</w:t>
            </w:r>
          </w:p>
        </w:tc>
      </w:tr>
      <w:tr w:rsidR="00C06E8E" w14:paraId="5CD5E694" w14:textId="77777777" w:rsidTr="009D7C72">
        <w:trPr>
          <w:trHeight w:val="257"/>
        </w:trPr>
        <w:tc>
          <w:tcPr>
            <w:tcW w:w="3509" w:type="dxa"/>
            <w:shd w:val="clear" w:color="auto" w:fill="FFFFFF"/>
          </w:tcPr>
          <w:p w14:paraId="61EB5D8E" w14:textId="77777777" w:rsidR="00C06E8E" w:rsidRPr="009D7C72" w:rsidRDefault="00C06E8E">
            <w:pPr>
              <w:widowControl w:val="0"/>
              <w:rPr>
                <w:rFonts w:ascii="Calibri" w:eastAsia="Calibri" w:hAnsi="Calibri" w:cs="Calibri"/>
                <w:b/>
                <w:bCs/>
                <w:sz w:val="22"/>
                <w:szCs w:val="20"/>
              </w:rPr>
            </w:pPr>
            <w:r w:rsidRPr="009D7C72">
              <w:rPr>
                <w:rFonts w:ascii="Calibri" w:hAnsi="Calibri" w:cs="Calibri"/>
                <w:b/>
                <w:bCs/>
                <w:caps/>
                <w:color w:val="00007F"/>
                <w:sz w:val="22"/>
                <w:szCs w:val="20"/>
              </w:rPr>
              <w:t>TEAM SIZE:</w:t>
            </w:r>
          </w:p>
        </w:tc>
        <w:tc>
          <w:tcPr>
            <w:tcW w:w="4841" w:type="dxa"/>
            <w:shd w:val="clear" w:color="auto" w:fill="FFFFFF"/>
          </w:tcPr>
          <w:p w14:paraId="68861898" w14:textId="77777777" w:rsidR="00C06E8E" w:rsidRPr="009D7C72" w:rsidRDefault="00C06E8E">
            <w:pPr>
              <w:widowControl w:val="0"/>
            </w:pPr>
            <w:r w:rsidRPr="009D7C72">
              <w:rPr>
                <w:rFonts w:ascii="Calibri" w:eastAsia="Calibri" w:hAnsi="Calibri" w:cs="Calibri"/>
                <w:sz w:val="22"/>
                <w:szCs w:val="20"/>
              </w:rPr>
              <w:t>50</w:t>
            </w:r>
          </w:p>
        </w:tc>
      </w:tr>
    </w:tbl>
    <w:p w14:paraId="6D98A12B" w14:textId="77777777" w:rsidR="00C06E8E" w:rsidRDefault="00C06E8E">
      <w:pPr>
        <w:widowControl w:val="0"/>
        <w:spacing w:line="360" w:lineRule="auto"/>
        <w:jc w:val="both"/>
      </w:pPr>
    </w:p>
    <w:p w14:paraId="014FF166" w14:textId="77777777" w:rsidR="00C06E8E" w:rsidRDefault="00C06E8E">
      <w:pPr>
        <w:widowControl w:val="0"/>
        <w:spacing w:line="360" w:lineRule="auto"/>
        <w:jc w:val="both"/>
        <w:rPr>
          <w:rFonts w:ascii="Calibri" w:eastAsia="WenQuanYi Micro Hei" w:hAnsi="Calibri" w:cs="Calibri"/>
          <w:color w:val="000000"/>
          <w:lang w:eastAsia="hi-IN" w:bidi="hi-IN"/>
        </w:rPr>
      </w:pPr>
      <w:r>
        <w:rPr>
          <w:rFonts w:ascii="Calibri" w:hAnsi="Calibri" w:cs="Calibri"/>
          <w:b/>
          <w:bCs/>
          <w:color w:val="00007F"/>
        </w:rPr>
        <w:t>Organization Description</w:t>
      </w:r>
    </w:p>
    <w:p w14:paraId="42318D26" w14:textId="77777777" w:rsidR="00C06E8E" w:rsidRDefault="00C06E8E">
      <w:pPr>
        <w:widowControl w:val="0"/>
        <w:jc w:val="both"/>
        <w:rPr>
          <w:rFonts w:ascii="Calibri" w:eastAsia="WenQuanYi Micro Hei" w:hAnsi="Calibri" w:cs="Calibri"/>
          <w:color w:val="000000"/>
          <w:lang w:eastAsia="hi-IN" w:bidi="hi-IN"/>
        </w:rPr>
      </w:pPr>
      <w:r>
        <w:rPr>
          <w:rFonts w:ascii="Calibri" w:eastAsia="WenQuanYi Micro Hei" w:hAnsi="Calibri" w:cs="Calibri"/>
          <w:color w:val="000000"/>
          <w:lang w:eastAsia="hi-IN" w:bidi="hi-IN"/>
        </w:rPr>
        <w:t xml:space="preserve">I joined as DevOps Consultant in IBM India Pvt. Ltd. A 103 years old </w:t>
      </w:r>
      <w:r w:rsidR="004B3ED0">
        <w:rPr>
          <w:rFonts w:ascii="Calibri" w:eastAsia="WenQuanYi Micro Hei" w:hAnsi="Calibri" w:cs="Calibri"/>
          <w:color w:val="000000"/>
          <w:lang w:eastAsia="hi-IN" w:bidi="hi-IN"/>
        </w:rPr>
        <w:t xml:space="preserve">American multinational company, </w:t>
      </w:r>
      <w:r>
        <w:rPr>
          <w:rFonts w:ascii="Calibri" w:eastAsia="WenQuanYi Micro Hei" w:hAnsi="Calibri" w:cs="Calibri"/>
          <w:color w:val="000000"/>
          <w:lang w:eastAsia="hi-IN" w:bidi="hi-IN"/>
        </w:rPr>
        <w:t>IBM believes on Research and Inventions hence IBM delivered many product</w:t>
      </w:r>
      <w:r w:rsidR="004B3ED0">
        <w:rPr>
          <w:rFonts w:ascii="Calibri" w:eastAsia="WenQuanYi Micro Hei" w:hAnsi="Calibri" w:cs="Calibri"/>
          <w:color w:val="000000"/>
          <w:lang w:eastAsia="hi-IN" w:bidi="hi-IN"/>
        </w:rPr>
        <w:t>s</w:t>
      </w:r>
      <w:r>
        <w:rPr>
          <w:rFonts w:ascii="Calibri" w:eastAsia="WenQuanYi Micro Hei" w:hAnsi="Calibri" w:cs="Calibri"/>
          <w:color w:val="000000"/>
          <w:lang w:eastAsia="hi-IN" w:bidi="hi-IN"/>
        </w:rPr>
        <w:t xml:space="preserve"> in Hardware and Software and provide their services on the globe.  IBM takeover the company name Rational Software and now IBM Rational creating many </w:t>
      </w:r>
      <w:r w:rsidR="00BD07E5">
        <w:rPr>
          <w:rFonts w:ascii="Calibri" w:eastAsia="WenQuanYi Micro Hei" w:hAnsi="Calibri" w:cs="Calibri"/>
          <w:color w:val="000000"/>
          <w:lang w:eastAsia="hi-IN" w:bidi="hi-IN"/>
        </w:rPr>
        <w:t>products</w:t>
      </w:r>
      <w:r>
        <w:rPr>
          <w:rFonts w:ascii="Calibri" w:eastAsia="WenQuanYi Micro Hei" w:hAnsi="Calibri" w:cs="Calibri"/>
          <w:color w:val="000000"/>
          <w:lang w:eastAsia="hi-IN" w:bidi="hi-IN"/>
        </w:rPr>
        <w:t xml:space="preserve"> for Automation, Deployment, Build and releases.  IBM DevOps Solutions which improve business agility offering as service. IBM DevOps tool such as Urban{code}Deploy/Release/Build. </w:t>
      </w:r>
      <w:r>
        <w:rPr>
          <w:rFonts w:ascii="Calibri" w:eastAsia="WenQuanYi Micro Hei" w:hAnsi="Calibri" w:cs="Calibri"/>
          <w:color w:val="000000"/>
          <w:lang w:eastAsia="hi-IN" w:bidi="hi-IN"/>
        </w:rPr>
        <w:br/>
        <w:t xml:space="preserve"> IBM also provide Cloud Solutions and services offerings used to be marketed under the   </w:t>
      </w:r>
    </w:p>
    <w:p w14:paraId="181AB95A" w14:textId="67089661" w:rsidR="00C06E8E" w:rsidRDefault="00C06E8E">
      <w:pPr>
        <w:widowControl w:val="0"/>
        <w:jc w:val="both"/>
        <w:rPr>
          <w:rFonts w:ascii="Calibri" w:hAnsi="Calibri" w:cs="Calibri"/>
          <w:color w:val="000000"/>
        </w:rPr>
      </w:pPr>
      <w:r>
        <w:rPr>
          <w:rFonts w:ascii="Calibri" w:eastAsia="WenQuanYi Micro Hei" w:hAnsi="Calibri" w:cs="Calibri"/>
          <w:color w:val="000000"/>
          <w:lang w:eastAsia="hi-IN" w:bidi="hi-IN"/>
        </w:rPr>
        <w:t xml:space="preserve">name IBM </w:t>
      </w:r>
      <w:r w:rsidR="009D7C72">
        <w:rPr>
          <w:rFonts w:ascii="Calibri" w:eastAsia="WenQuanYi Micro Hei" w:hAnsi="Calibri" w:cs="Calibri"/>
          <w:color w:val="000000"/>
          <w:lang w:eastAsia="hi-IN" w:bidi="hi-IN"/>
        </w:rPr>
        <w:t>Smart Cloud</w:t>
      </w:r>
      <w:r>
        <w:rPr>
          <w:rFonts w:ascii="Calibri" w:eastAsia="WenQuanYi Micro Hei" w:hAnsi="Calibri" w:cs="Calibri"/>
          <w:color w:val="000000"/>
          <w:lang w:eastAsia="hi-IN" w:bidi="hi-IN"/>
        </w:rPr>
        <w:t>. IBM cloud includes infrastructure as a service (IaaS), software as a service (SaaS) and platform as a service (PaaS) offered through public, private and hybrid cloud delivery models, in addition to the components that make up those clouds.</w:t>
      </w:r>
    </w:p>
    <w:p w14:paraId="2946DB82" w14:textId="77777777" w:rsidR="00C06E8E" w:rsidRDefault="00C06E8E">
      <w:pPr>
        <w:widowControl w:val="0"/>
        <w:jc w:val="both"/>
        <w:rPr>
          <w:rFonts w:ascii="Calibri" w:hAnsi="Calibri" w:cs="Calibri"/>
          <w:color w:val="000000"/>
        </w:rPr>
      </w:pPr>
    </w:p>
    <w:p w14:paraId="305733DC" w14:textId="77777777" w:rsidR="00C06E8E" w:rsidRDefault="00C06E8E">
      <w:pPr>
        <w:widowControl w:val="0"/>
        <w:spacing w:line="360" w:lineRule="auto"/>
        <w:jc w:val="both"/>
        <w:rPr>
          <w:rFonts w:ascii="Calibri" w:hAnsi="Calibri" w:cs="Calibri"/>
          <w:color w:val="000000"/>
          <w:shd w:val="clear" w:color="auto" w:fill="FFFFFF"/>
        </w:rPr>
      </w:pPr>
      <w:r>
        <w:rPr>
          <w:rFonts w:ascii="Calibri" w:hAnsi="Calibri" w:cs="Calibri"/>
          <w:b/>
          <w:bCs/>
          <w:color w:val="00007F"/>
          <w:sz w:val="22"/>
          <w:szCs w:val="22"/>
          <w:lang w:val="en-CA"/>
        </w:rPr>
        <w:t>Role and Responsibilities:</w:t>
      </w:r>
    </w:p>
    <w:p w14:paraId="2F16A1CB" w14:textId="77777777" w:rsidR="00C06E8E" w:rsidRDefault="00C06E8E">
      <w:pPr>
        <w:numPr>
          <w:ilvl w:val="0"/>
          <w:numId w:val="2"/>
        </w:numPr>
        <w:rPr>
          <w:rFonts w:ascii="Calibri" w:eastAsia="WenQuanYi Micro Hei" w:hAnsi="Calibri" w:cs="Calibri"/>
          <w:color w:val="000000"/>
          <w:shd w:val="clear" w:color="auto" w:fill="FFFFFF"/>
          <w:lang w:eastAsia="hi-IN" w:bidi="hi-IN"/>
        </w:rPr>
      </w:pPr>
      <w:r>
        <w:rPr>
          <w:rFonts w:ascii="Calibri" w:hAnsi="Calibri" w:cs="Calibri"/>
          <w:color w:val="000000"/>
          <w:shd w:val="clear" w:color="auto" w:fill="FFFFFF"/>
        </w:rPr>
        <w:t>Worked with Client with Offshore Development Team.</w:t>
      </w:r>
    </w:p>
    <w:p w14:paraId="30E19E5F" w14:textId="77777777" w:rsidR="00C06E8E" w:rsidRDefault="00C06E8E">
      <w:pPr>
        <w:widowControl w:val="0"/>
        <w:numPr>
          <w:ilvl w:val="0"/>
          <w:numId w:val="2"/>
        </w:numPr>
        <w:rPr>
          <w:rFonts w:ascii="Calibri" w:eastAsia="WenQuanYi Micro Hei" w:hAnsi="Calibri" w:cs="Calibri"/>
          <w:color w:val="000000"/>
          <w:shd w:val="clear" w:color="auto" w:fill="FFFFFF"/>
          <w:lang w:eastAsia="hi-IN" w:bidi="hi-IN"/>
        </w:rPr>
      </w:pPr>
      <w:r>
        <w:rPr>
          <w:rFonts w:ascii="Calibri" w:eastAsia="WenQuanYi Micro Hei" w:hAnsi="Calibri" w:cs="Calibri"/>
          <w:color w:val="000000"/>
          <w:shd w:val="clear" w:color="auto" w:fill="FFFFFF"/>
          <w:lang w:eastAsia="hi-IN" w:bidi="hi-IN"/>
        </w:rPr>
        <w:t>Creating infrastructure as per requirement with suitable tools</w:t>
      </w:r>
    </w:p>
    <w:p w14:paraId="116E69BB" w14:textId="24FB68D5" w:rsidR="00C06E8E" w:rsidRDefault="00C06E8E">
      <w:pPr>
        <w:widowControl w:val="0"/>
        <w:numPr>
          <w:ilvl w:val="0"/>
          <w:numId w:val="2"/>
        </w:numPr>
        <w:rPr>
          <w:rFonts w:ascii="Calibri" w:eastAsia="WenQuanYi Micro Hei" w:hAnsi="Calibri" w:cs="Calibri"/>
          <w:color w:val="000000"/>
          <w:shd w:val="clear" w:color="auto" w:fill="FFFFFF"/>
          <w:lang w:eastAsia="hi-IN" w:bidi="hi-IN"/>
        </w:rPr>
      </w:pPr>
      <w:r>
        <w:rPr>
          <w:rFonts w:ascii="Calibri" w:eastAsia="WenQuanYi Micro Hei" w:hAnsi="Calibri" w:cs="Calibri"/>
          <w:color w:val="000000"/>
          <w:shd w:val="clear" w:color="auto" w:fill="FFFFFF"/>
          <w:lang w:eastAsia="hi-IN" w:bidi="hi-IN"/>
        </w:rPr>
        <w:t>Hav</w:t>
      </w:r>
      <w:r w:rsidR="00D3161D">
        <w:rPr>
          <w:rFonts w:ascii="Calibri" w:eastAsia="WenQuanYi Micro Hei" w:hAnsi="Calibri" w:cs="Calibri"/>
          <w:color w:val="000000"/>
          <w:shd w:val="clear" w:color="auto" w:fill="FFFFFF"/>
          <w:lang w:eastAsia="hi-IN" w:bidi="hi-IN"/>
        </w:rPr>
        <w:t xml:space="preserve">ing experience with UCD </w:t>
      </w:r>
      <w:r w:rsidR="00392F74">
        <w:rPr>
          <w:rFonts w:ascii="Calibri" w:eastAsia="WenQuanYi Micro Hei" w:hAnsi="Calibri" w:cs="Calibri"/>
          <w:color w:val="000000"/>
          <w:shd w:val="clear" w:color="auto" w:fill="FFFFFF"/>
          <w:lang w:eastAsia="hi-IN" w:bidi="hi-IN"/>
        </w:rPr>
        <w:t>(</w:t>
      </w:r>
      <w:r w:rsidR="00E436FC">
        <w:rPr>
          <w:rFonts w:ascii="Calibri" w:eastAsia="WenQuanYi Micro Hei" w:hAnsi="Calibri" w:cs="Calibri"/>
          <w:color w:val="000000"/>
          <w:shd w:val="clear" w:color="auto" w:fill="FFFFFF"/>
          <w:lang w:eastAsia="hi-IN" w:bidi="hi-IN"/>
        </w:rPr>
        <w:t>Urban code</w:t>
      </w:r>
      <w:r>
        <w:rPr>
          <w:rFonts w:ascii="Calibri" w:eastAsia="WenQuanYi Micro Hei" w:hAnsi="Calibri" w:cs="Calibri"/>
          <w:color w:val="000000"/>
          <w:shd w:val="clear" w:color="auto" w:fill="FFFFFF"/>
          <w:lang w:eastAsia="hi-IN" w:bidi="hi-IN"/>
        </w:rPr>
        <w:t xml:space="preserve"> Deploy) </w:t>
      </w:r>
    </w:p>
    <w:p w14:paraId="39A0ED88" w14:textId="77777777" w:rsidR="00C06E8E" w:rsidRDefault="00C06E8E">
      <w:pPr>
        <w:widowControl w:val="0"/>
        <w:numPr>
          <w:ilvl w:val="0"/>
          <w:numId w:val="2"/>
        </w:numPr>
        <w:rPr>
          <w:rFonts w:ascii="Calibri" w:eastAsia="WenQuanYi Micro Hei" w:hAnsi="Calibri" w:cs="Calibri"/>
          <w:color w:val="000000"/>
          <w:shd w:val="clear" w:color="auto" w:fill="FFFFFF"/>
          <w:lang w:eastAsia="hi-IN" w:bidi="hi-IN"/>
        </w:rPr>
      </w:pPr>
      <w:r>
        <w:rPr>
          <w:rFonts w:ascii="Calibri" w:eastAsia="WenQuanYi Micro Hei" w:hAnsi="Calibri" w:cs="Calibri"/>
          <w:color w:val="000000"/>
          <w:shd w:val="clear" w:color="auto" w:fill="FFFFFF"/>
          <w:lang w:eastAsia="hi-IN" w:bidi="hi-IN"/>
        </w:rPr>
        <w:t xml:space="preserve">War/Ear/Jar deploy to IBM WebSphere using UCD. </w:t>
      </w:r>
    </w:p>
    <w:p w14:paraId="752CE63B" w14:textId="77777777" w:rsidR="00B0240F" w:rsidRDefault="00B0240F" w:rsidP="00B0240F">
      <w:pPr>
        <w:widowControl w:val="0"/>
        <w:numPr>
          <w:ilvl w:val="0"/>
          <w:numId w:val="2"/>
        </w:numPr>
        <w:rPr>
          <w:rFonts w:ascii="Calibri" w:eastAsia="WenQuanYi Micro Hei" w:hAnsi="Calibri" w:cs="Calibri"/>
          <w:color w:val="000000"/>
          <w:shd w:val="clear" w:color="auto" w:fill="FFFFFF"/>
          <w:lang w:eastAsia="hi-IN" w:bidi="hi-IN"/>
        </w:rPr>
      </w:pPr>
      <w:r>
        <w:rPr>
          <w:rFonts w:ascii="Calibri" w:eastAsia="WenQuanYi Micro Hei" w:hAnsi="Calibri" w:cs="Calibri"/>
          <w:color w:val="000000"/>
          <w:shd w:val="clear" w:color="auto" w:fill="FFFFFF"/>
          <w:lang w:eastAsia="hi-IN" w:bidi="hi-IN"/>
        </w:rPr>
        <w:t>War/Ear/Jar deploy to IBM WebSphere using Opensource tools e.g. Jenkins,</w:t>
      </w:r>
      <w:r w:rsidR="00392F74">
        <w:rPr>
          <w:rFonts w:ascii="Calibri" w:eastAsia="WenQuanYi Micro Hei" w:hAnsi="Calibri" w:cs="Calibri"/>
          <w:color w:val="000000"/>
          <w:shd w:val="clear" w:color="auto" w:fill="FFFFFF"/>
          <w:lang w:eastAsia="hi-IN" w:bidi="hi-IN"/>
        </w:rPr>
        <w:t xml:space="preserve"> </w:t>
      </w:r>
      <w:r>
        <w:rPr>
          <w:rFonts w:ascii="Calibri" w:eastAsia="WenQuanYi Micro Hei" w:hAnsi="Calibri" w:cs="Calibri"/>
          <w:color w:val="000000"/>
          <w:shd w:val="clear" w:color="auto" w:fill="FFFFFF"/>
          <w:lang w:eastAsia="hi-IN" w:bidi="hi-IN"/>
        </w:rPr>
        <w:t xml:space="preserve">Tomcat. </w:t>
      </w:r>
    </w:p>
    <w:p w14:paraId="7E50C909" w14:textId="5B286182" w:rsidR="00B0240F" w:rsidRDefault="00B0240F">
      <w:pPr>
        <w:widowControl w:val="0"/>
        <w:numPr>
          <w:ilvl w:val="0"/>
          <w:numId w:val="2"/>
        </w:numPr>
        <w:rPr>
          <w:rFonts w:ascii="Calibri" w:eastAsia="WenQuanYi Micro Hei" w:hAnsi="Calibri" w:cs="Calibri"/>
          <w:color w:val="000000"/>
          <w:shd w:val="clear" w:color="auto" w:fill="FFFFFF"/>
          <w:lang w:eastAsia="hi-IN" w:bidi="hi-IN"/>
        </w:rPr>
      </w:pPr>
      <w:r>
        <w:rPr>
          <w:rFonts w:ascii="Calibri" w:eastAsia="WenQuanYi Micro Hei" w:hAnsi="Calibri" w:cs="Calibri"/>
          <w:color w:val="000000"/>
          <w:shd w:val="clear" w:color="auto" w:fill="FFFFFF"/>
          <w:lang w:eastAsia="hi-IN" w:bidi="hi-IN"/>
        </w:rPr>
        <w:t xml:space="preserve">Created POC’s for </w:t>
      </w:r>
      <w:r w:rsidR="00E436FC">
        <w:rPr>
          <w:rFonts w:ascii="Calibri" w:eastAsia="WenQuanYi Micro Hei" w:hAnsi="Calibri" w:cs="Calibri"/>
          <w:color w:val="000000"/>
          <w:shd w:val="clear" w:color="auto" w:fill="FFFFFF"/>
          <w:lang w:eastAsia="hi-IN" w:bidi="hi-IN"/>
        </w:rPr>
        <w:t>End-to-End</w:t>
      </w:r>
      <w:r>
        <w:rPr>
          <w:rFonts w:ascii="Calibri" w:eastAsia="WenQuanYi Micro Hei" w:hAnsi="Calibri" w:cs="Calibri"/>
          <w:color w:val="000000"/>
          <w:shd w:val="clear" w:color="auto" w:fill="FFFFFF"/>
          <w:lang w:eastAsia="hi-IN" w:bidi="hi-IN"/>
        </w:rPr>
        <w:t xml:space="preserve"> DevOps/Deployment on iSeries Platform using Opensource tools </w:t>
      </w:r>
    </w:p>
    <w:p w14:paraId="2DCE08E1" w14:textId="05BFF0B4" w:rsidR="00B0240F" w:rsidRDefault="00B0240F" w:rsidP="00B0240F">
      <w:pPr>
        <w:widowControl w:val="0"/>
        <w:numPr>
          <w:ilvl w:val="0"/>
          <w:numId w:val="2"/>
        </w:numPr>
        <w:rPr>
          <w:rFonts w:ascii="Calibri" w:eastAsia="WenQuanYi Micro Hei" w:hAnsi="Calibri" w:cs="Calibri"/>
          <w:color w:val="000000"/>
          <w:shd w:val="clear" w:color="auto" w:fill="FFFFFF"/>
          <w:lang w:eastAsia="hi-IN" w:bidi="hi-IN"/>
        </w:rPr>
      </w:pPr>
      <w:r>
        <w:rPr>
          <w:rFonts w:ascii="Calibri" w:eastAsia="WenQuanYi Micro Hei" w:hAnsi="Calibri" w:cs="Calibri"/>
          <w:color w:val="000000"/>
          <w:shd w:val="clear" w:color="auto" w:fill="FFFFFF"/>
          <w:lang w:eastAsia="hi-IN" w:bidi="hi-IN"/>
        </w:rPr>
        <w:t xml:space="preserve">Created POC’s for </w:t>
      </w:r>
      <w:r w:rsidR="00E436FC">
        <w:rPr>
          <w:rFonts w:ascii="Calibri" w:eastAsia="WenQuanYi Micro Hei" w:hAnsi="Calibri" w:cs="Calibri"/>
          <w:color w:val="000000"/>
          <w:shd w:val="clear" w:color="auto" w:fill="FFFFFF"/>
          <w:lang w:eastAsia="hi-IN" w:bidi="hi-IN"/>
        </w:rPr>
        <w:t>End-to-End</w:t>
      </w:r>
      <w:r>
        <w:rPr>
          <w:rFonts w:ascii="Calibri" w:eastAsia="WenQuanYi Micro Hei" w:hAnsi="Calibri" w:cs="Calibri"/>
          <w:color w:val="000000"/>
          <w:shd w:val="clear" w:color="auto" w:fill="FFFFFF"/>
          <w:lang w:eastAsia="hi-IN" w:bidi="hi-IN"/>
        </w:rPr>
        <w:t xml:space="preserve"> DevOps/Deployment on iSeries Platform using </w:t>
      </w:r>
      <w:r>
        <w:rPr>
          <w:rFonts w:ascii="Calibri" w:eastAsia="WenQuanYi Micro Hei" w:hAnsi="Calibri" w:cs="Calibri"/>
          <w:color w:val="000000"/>
          <w:shd w:val="clear" w:color="auto" w:fill="FFFFFF"/>
          <w:lang w:eastAsia="hi-IN" w:bidi="hi-IN"/>
        </w:rPr>
        <w:br/>
        <w:t xml:space="preserve">IBM tools </w:t>
      </w:r>
      <w:r w:rsidR="00392F74">
        <w:rPr>
          <w:rFonts w:ascii="Calibri" w:eastAsia="WenQuanYi Micro Hei" w:hAnsi="Calibri" w:cs="Calibri"/>
          <w:color w:val="000000"/>
          <w:shd w:val="clear" w:color="auto" w:fill="FFFFFF"/>
          <w:lang w:eastAsia="hi-IN" w:bidi="hi-IN"/>
        </w:rPr>
        <w:t>(Such</w:t>
      </w:r>
      <w:r>
        <w:rPr>
          <w:rFonts w:ascii="Calibri" w:eastAsia="WenQuanYi Micro Hei" w:hAnsi="Calibri" w:cs="Calibri"/>
          <w:color w:val="000000"/>
          <w:shd w:val="clear" w:color="auto" w:fill="FFFFFF"/>
          <w:lang w:eastAsia="hi-IN" w:bidi="hi-IN"/>
        </w:rPr>
        <w:t xml:space="preserve"> as RTC,</w:t>
      </w:r>
      <w:r w:rsidR="00392F74">
        <w:rPr>
          <w:rFonts w:ascii="Calibri" w:eastAsia="WenQuanYi Micro Hei" w:hAnsi="Calibri" w:cs="Calibri"/>
          <w:color w:val="000000"/>
          <w:shd w:val="clear" w:color="auto" w:fill="FFFFFF"/>
          <w:lang w:eastAsia="hi-IN" w:bidi="hi-IN"/>
        </w:rPr>
        <w:t xml:space="preserve"> </w:t>
      </w:r>
      <w:r>
        <w:rPr>
          <w:rFonts w:ascii="Calibri" w:eastAsia="WenQuanYi Micro Hei" w:hAnsi="Calibri" w:cs="Calibri"/>
          <w:color w:val="000000"/>
          <w:shd w:val="clear" w:color="auto" w:fill="FFFFFF"/>
          <w:lang w:eastAsia="hi-IN" w:bidi="hi-IN"/>
        </w:rPr>
        <w:t>RQM, UCD)</w:t>
      </w:r>
    </w:p>
    <w:p w14:paraId="7315070D" w14:textId="77777777" w:rsidR="00B0240F" w:rsidRDefault="00B0240F">
      <w:pPr>
        <w:widowControl w:val="0"/>
        <w:numPr>
          <w:ilvl w:val="0"/>
          <w:numId w:val="2"/>
        </w:numPr>
        <w:rPr>
          <w:rFonts w:ascii="Calibri" w:eastAsia="WenQuanYi Micro Hei" w:hAnsi="Calibri" w:cs="Calibri"/>
          <w:color w:val="000000"/>
          <w:shd w:val="clear" w:color="auto" w:fill="FFFFFF"/>
          <w:lang w:eastAsia="hi-IN" w:bidi="hi-IN"/>
        </w:rPr>
      </w:pPr>
      <w:r>
        <w:rPr>
          <w:rFonts w:ascii="Calibri" w:eastAsia="WenQuanYi Micro Hei" w:hAnsi="Calibri" w:cs="Calibri"/>
          <w:color w:val="000000"/>
          <w:shd w:val="clear" w:color="auto" w:fill="FFFFFF"/>
          <w:lang w:eastAsia="hi-IN" w:bidi="hi-IN"/>
        </w:rPr>
        <w:t xml:space="preserve">Installation and Configuration on RTC Build, RQM on CLM </w:t>
      </w:r>
    </w:p>
    <w:p w14:paraId="3FE9F23F" w14:textId="625CC803" w:rsidR="00F52B9B" w:rsidRPr="00C71F7B" w:rsidRDefault="00B0240F" w:rsidP="00C71F7B">
      <w:pPr>
        <w:widowControl w:val="0"/>
        <w:numPr>
          <w:ilvl w:val="0"/>
          <w:numId w:val="2"/>
        </w:numPr>
        <w:rPr>
          <w:rFonts w:ascii="Calibri" w:eastAsia="WenQuanYi Micro Hei" w:hAnsi="Calibri" w:cs="Calibri"/>
          <w:color w:val="000000"/>
          <w:shd w:val="clear" w:color="auto" w:fill="FFFFFF"/>
          <w:lang w:eastAsia="hi-IN" w:bidi="hi-IN"/>
        </w:rPr>
      </w:pPr>
      <w:r>
        <w:rPr>
          <w:rFonts w:ascii="Calibri" w:eastAsia="WenQuanYi Micro Hei" w:hAnsi="Calibri" w:cs="Calibri"/>
          <w:color w:val="000000"/>
          <w:shd w:val="clear" w:color="auto" w:fill="FFFFFF"/>
          <w:lang w:eastAsia="hi-IN" w:bidi="hi-IN"/>
        </w:rPr>
        <w:t xml:space="preserve">End to End deployment is </w:t>
      </w:r>
      <w:r w:rsidR="00F96CCA">
        <w:rPr>
          <w:rFonts w:ascii="Calibri" w:eastAsia="WenQuanYi Micro Hei" w:hAnsi="Calibri" w:cs="Calibri"/>
          <w:color w:val="000000"/>
          <w:shd w:val="clear" w:color="auto" w:fill="FFFFFF"/>
          <w:lang w:eastAsia="hi-IN" w:bidi="hi-IN"/>
        </w:rPr>
        <w:t>include Build</w:t>
      </w:r>
      <w:r>
        <w:rPr>
          <w:rFonts w:ascii="Calibri" w:eastAsia="WenQuanYi Micro Hei" w:hAnsi="Calibri" w:cs="Calibri"/>
          <w:color w:val="000000"/>
          <w:shd w:val="clear" w:color="auto" w:fill="FFFFFF"/>
          <w:lang w:eastAsia="hi-IN" w:bidi="hi-IN"/>
        </w:rPr>
        <w:t xml:space="preserve">, Test </w:t>
      </w:r>
      <w:r w:rsidR="00F96CCA">
        <w:rPr>
          <w:rFonts w:ascii="Calibri" w:eastAsia="WenQuanYi Micro Hei" w:hAnsi="Calibri" w:cs="Calibri"/>
          <w:color w:val="000000"/>
          <w:shd w:val="clear" w:color="auto" w:fill="FFFFFF"/>
          <w:lang w:eastAsia="hi-IN" w:bidi="hi-IN"/>
        </w:rPr>
        <w:t>(Functional</w:t>
      </w:r>
      <w:r>
        <w:rPr>
          <w:rFonts w:ascii="Calibri" w:eastAsia="WenQuanYi Micro Hei" w:hAnsi="Calibri" w:cs="Calibri"/>
          <w:color w:val="000000"/>
          <w:shd w:val="clear" w:color="auto" w:fill="FFFFFF"/>
          <w:lang w:eastAsia="hi-IN" w:bidi="hi-IN"/>
        </w:rPr>
        <w:t xml:space="preserve"> Test), Selenium test </w:t>
      </w:r>
      <w:r w:rsidR="00F96CCA">
        <w:rPr>
          <w:rFonts w:ascii="Calibri" w:eastAsia="WenQuanYi Micro Hei" w:hAnsi="Calibri" w:cs="Calibri"/>
          <w:color w:val="000000"/>
          <w:shd w:val="clear" w:color="auto" w:fill="FFFFFF"/>
          <w:lang w:eastAsia="hi-IN" w:bidi="hi-IN"/>
        </w:rPr>
        <w:t>(Automation</w:t>
      </w:r>
      <w:r>
        <w:rPr>
          <w:rFonts w:ascii="Calibri" w:eastAsia="WenQuanYi Micro Hei" w:hAnsi="Calibri" w:cs="Calibri"/>
          <w:color w:val="000000"/>
          <w:shd w:val="clear" w:color="auto" w:fill="FFFFFF"/>
          <w:lang w:eastAsia="hi-IN" w:bidi="hi-IN"/>
        </w:rPr>
        <w:t>), Deployment with Notification.</w:t>
      </w:r>
    </w:p>
    <w:p w14:paraId="1F72F646" w14:textId="77777777" w:rsidR="00F52B9B" w:rsidRDefault="00F52B9B">
      <w:pPr>
        <w:widowControl w:val="0"/>
        <w:rPr>
          <w:rFonts w:ascii="Calibri" w:eastAsia="WenQuanYi Micro Hei" w:hAnsi="Calibri" w:cs="Calibri"/>
          <w:color w:val="000000"/>
          <w:shd w:val="clear" w:color="auto" w:fill="FFFFFF"/>
          <w:lang w:eastAsia="hi-IN" w:bidi="hi-IN"/>
        </w:rPr>
      </w:pPr>
    </w:p>
    <w:p w14:paraId="544D179A" w14:textId="0CCC8A18" w:rsidR="7687CFBD" w:rsidRDefault="7687CFBD" w:rsidP="7687CFBD">
      <w:pPr>
        <w:widowControl w:val="0"/>
        <w:rPr>
          <w:rFonts w:ascii="Calibri" w:eastAsia="WenQuanYi Micro Hei" w:hAnsi="Calibri" w:cs="Calibri"/>
          <w:color w:val="000000" w:themeColor="text1"/>
          <w:lang w:eastAsia="hi-IN" w:bidi="hi-IN"/>
        </w:rPr>
      </w:pPr>
    </w:p>
    <w:p w14:paraId="636B8650" w14:textId="1FCE5666" w:rsidR="7687CFBD" w:rsidRDefault="7687CFBD" w:rsidP="7687CFBD">
      <w:pPr>
        <w:widowControl w:val="0"/>
        <w:rPr>
          <w:rFonts w:ascii="Calibri" w:eastAsia="WenQuanYi Micro Hei" w:hAnsi="Calibri" w:cs="Calibri"/>
          <w:color w:val="000000" w:themeColor="text1"/>
          <w:lang w:eastAsia="hi-IN" w:bidi="hi-IN"/>
        </w:rPr>
      </w:pPr>
    </w:p>
    <w:p w14:paraId="08CE6F91" w14:textId="77777777" w:rsidR="00F52B9B" w:rsidRDefault="00F52B9B">
      <w:pPr>
        <w:widowControl w:val="0"/>
        <w:rPr>
          <w:rFonts w:ascii="Calibri" w:eastAsia="WenQuanYi Micro Hei" w:hAnsi="Calibri" w:cs="Calibri"/>
          <w:color w:val="000000"/>
          <w:shd w:val="clear" w:color="auto" w:fill="FFFFFF"/>
          <w:lang w:eastAsia="hi-IN" w:bidi="hi-IN"/>
        </w:rPr>
      </w:pPr>
    </w:p>
    <w:p w14:paraId="61CDCEAD" w14:textId="77777777" w:rsidR="00C06E8E" w:rsidRDefault="00C06E8E">
      <w:pPr>
        <w:widowControl w:val="0"/>
        <w:rPr>
          <w:rFonts w:ascii="Calibri" w:hAnsi="Calibri" w:cs="Calibri"/>
          <w:b/>
          <w:bCs/>
          <w:caps/>
          <w:color w:val="000000"/>
          <w:sz w:val="22"/>
          <w:szCs w:val="20"/>
        </w:rPr>
      </w:pPr>
    </w:p>
    <w:p w14:paraId="4E432120" w14:textId="77777777" w:rsidR="00C06E8E" w:rsidRDefault="00C06E8E">
      <w:pPr>
        <w:widowControl w:val="0"/>
        <w:rPr>
          <w:rFonts w:ascii="Calibri" w:hAnsi="Calibri" w:cs="Calibri"/>
          <w:color w:val="00007F"/>
          <w:sz w:val="22"/>
          <w:szCs w:val="20"/>
          <w:lang w:val="en-CA"/>
        </w:rPr>
      </w:pPr>
      <w:r>
        <w:rPr>
          <w:rFonts w:ascii="Calibri" w:hAnsi="Calibri" w:cs="Calibri"/>
          <w:b/>
          <w:bCs/>
          <w:color w:val="00007F"/>
        </w:rPr>
        <w:lastRenderedPageBreak/>
        <w:t xml:space="preserve">Organization: </w:t>
      </w:r>
      <w:r>
        <w:rPr>
          <w:rFonts w:ascii="Calibri" w:hAnsi="Calibri" w:cs="Calibri"/>
          <w:b/>
          <w:bCs/>
          <w:color w:val="00007F"/>
          <w:sz w:val="22"/>
          <w:szCs w:val="22"/>
        </w:rPr>
        <w:t>Zensar Technologies Ltd.</w:t>
      </w:r>
      <w:r w:rsidR="00F52B9B">
        <w:rPr>
          <w:rFonts w:ascii="Calibri" w:hAnsi="Calibri" w:cs="Calibri"/>
          <w:b/>
          <w:bCs/>
          <w:color w:val="00007F"/>
          <w:sz w:val="22"/>
          <w:szCs w:val="22"/>
        </w:rPr>
        <w:t xml:space="preserve"> - </w:t>
      </w:r>
      <w:r w:rsidR="00F52B9B" w:rsidRPr="00F52B9B">
        <w:rPr>
          <w:rFonts w:ascii="Calibri" w:hAnsi="Calibri" w:cs="Calibri"/>
          <w:b/>
          <w:bCs/>
          <w:color w:val="00007F"/>
          <w:sz w:val="22"/>
          <w:szCs w:val="22"/>
        </w:rPr>
        <w:t>From December 2012 – March 27 2015</w:t>
      </w:r>
      <w:r w:rsidR="00F52B9B">
        <w:rPr>
          <w:rFonts w:ascii="Calibri" w:hAnsi="Calibri" w:cs="Calibri"/>
          <w:b/>
          <w:bCs/>
          <w:color w:val="00007F"/>
          <w:sz w:val="22"/>
          <w:szCs w:val="22"/>
        </w:rPr>
        <w:br/>
      </w:r>
    </w:p>
    <w:tbl>
      <w:tblPr>
        <w:tblW w:w="0" w:type="auto"/>
        <w:tblInd w:w="-35" w:type="dxa"/>
        <w:tblLayout w:type="fixed"/>
        <w:tblCellMar>
          <w:left w:w="7" w:type="dxa"/>
          <w:right w:w="7" w:type="dxa"/>
        </w:tblCellMar>
        <w:tblLook w:val="0000" w:firstRow="0" w:lastRow="0" w:firstColumn="0" w:lastColumn="0" w:noHBand="0" w:noVBand="0"/>
      </w:tblPr>
      <w:tblGrid>
        <w:gridCol w:w="3509"/>
        <w:gridCol w:w="4841"/>
      </w:tblGrid>
      <w:tr w:rsidR="00C06E8E" w14:paraId="7158E1F7" w14:textId="77777777" w:rsidTr="00C71F7B">
        <w:trPr>
          <w:trHeight w:val="288"/>
        </w:trPr>
        <w:tc>
          <w:tcPr>
            <w:tcW w:w="3509" w:type="dxa"/>
            <w:shd w:val="clear" w:color="auto" w:fill="FFFFFF"/>
          </w:tcPr>
          <w:p w14:paraId="200D61E7" w14:textId="77777777" w:rsidR="00C06E8E" w:rsidRPr="00C71F7B" w:rsidRDefault="00C06E8E">
            <w:pPr>
              <w:widowControl w:val="0"/>
              <w:rPr>
                <w:rFonts w:ascii="Calibri" w:eastAsia="Calibri" w:hAnsi="Calibri" w:cs="Calibri"/>
                <w:b/>
                <w:bCs/>
                <w:sz w:val="22"/>
                <w:szCs w:val="20"/>
              </w:rPr>
            </w:pPr>
            <w:r w:rsidRPr="00C71F7B">
              <w:rPr>
                <w:rFonts w:ascii="Calibri" w:hAnsi="Calibri" w:cs="Calibri"/>
                <w:b/>
                <w:bCs/>
                <w:color w:val="00007F"/>
                <w:sz w:val="22"/>
                <w:szCs w:val="20"/>
                <w:lang w:val="en-CA"/>
              </w:rPr>
              <w:t>CLIENTS:</w:t>
            </w:r>
          </w:p>
        </w:tc>
        <w:tc>
          <w:tcPr>
            <w:tcW w:w="4841" w:type="dxa"/>
            <w:shd w:val="clear" w:color="auto" w:fill="FFFFFF"/>
          </w:tcPr>
          <w:p w14:paraId="045601A5" w14:textId="77777777" w:rsidR="00C06E8E" w:rsidRDefault="00C06E8E">
            <w:pPr>
              <w:widowControl w:val="0"/>
            </w:pPr>
            <w:r>
              <w:rPr>
                <w:rFonts w:ascii="Calibri" w:eastAsia="Calibri" w:hAnsi="Calibri" w:cs="Calibri"/>
                <w:sz w:val="22"/>
                <w:szCs w:val="20"/>
              </w:rPr>
              <w:t xml:space="preserve"> </w:t>
            </w:r>
            <w:proofErr w:type="spellStart"/>
            <w:r>
              <w:rPr>
                <w:rFonts w:ascii="Calibri" w:eastAsia="Calibri" w:hAnsi="Calibri" w:cs="Calibri"/>
                <w:sz w:val="22"/>
                <w:szCs w:val="20"/>
              </w:rPr>
              <w:t>Xtime</w:t>
            </w:r>
            <w:proofErr w:type="spellEnd"/>
            <w:r>
              <w:rPr>
                <w:rFonts w:ascii="Calibri" w:eastAsia="Calibri" w:hAnsi="Calibri" w:cs="Calibri"/>
                <w:sz w:val="22"/>
                <w:szCs w:val="20"/>
              </w:rPr>
              <w:t xml:space="preserve">, </w:t>
            </w:r>
            <w:proofErr w:type="spellStart"/>
            <w:r>
              <w:rPr>
                <w:rFonts w:ascii="Calibri" w:eastAsia="Calibri" w:hAnsi="Calibri" w:cs="Calibri"/>
                <w:sz w:val="22"/>
                <w:szCs w:val="20"/>
              </w:rPr>
              <w:t>Biodel</w:t>
            </w:r>
            <w:proofErr w:type="spellEnd"/>
            <w:r>
              <w:rPr>
                <w:rFonts w:ascii="Calibri" w:eastAsia="Calibri" w:hAnsi="Calibri" w:cs="Calibri"/>
                <w:sz w:val="22"/>
                <w:szCs w:val="20"/>
              </w:rPr>
              <w:t>, Wyse, Monsanto</w:t>
            </w:r>
          </w:p>
        </w:tc>
      </w:tr>
      <w:tr w:rsidR="00C06E8E" w14:paraId="5AA0D506" w14:textId="77777777" w:rsidTr="00C71F7B">
        <w:trPr>
          <w:trHeight w:val="288"/>
        </w:trPr>
        <w:tc>
          <w:tcPr>
            <w:tcW w:w="3509" w:type="dxa"/>
            <w:shd w:val="clear" w:color="auto" w:fill="FFFFFF"/>
          </w:tcPr>
          <w:p w14:paraId="213E5CBA" w14:textId="77777777" w:rsidR="00C06E8E" w:rsidRPr="00C71F7B" w:rsidRDefault="00C06E8E">
            <w:pPr>
              <w:widowControl w:val="0"/>
              <w:rPr>
                <w:rFonts w:ascii="Calibri" w:eastAsia="Calibri" w:hAnsi="Calibri" w:cs="Calibri"/>
                <w:b/>
                <w:bCs/>
                <w:sz w:val="22"/>
                <w:szCs w:val="20"/>
              </w:rPr>
            </w:pPr>
            <w:r w:rsidRPr="00C71F7B">
              <w:rPr>
                <w:rFonts w:ascii="Calibri" w:hAnsi="Calibri" w:cs="Calibri"/>
                <w:b/>
                <w:bCs/>
                <w:color w:val="00007F"/>
                <w:sz w:val="22"/>
                <w:szCs w:val="20"/>
                <w:lang w:val="en-CA"/>
              </w:rPr>
              <w:t>Technologies/Environment</w:t>
            </w:r>
            <w:r w:rsidRPr="00C71F7B">
              <w:rPr>
                <w:rFonts w:ascii="Calibri" w:hAnsi="Calibri" w:cs="Calibri"/>
                <w:b/>
                <w:bCs/>
                <w:caps/>
                <w:color w:val="00007F"/>
                <w:sz w:val="22"/>
                <w:szCs w:val="20"/>
              </w:rPr>
              <w:t>:</w:t>
            </w:r>
          </w:p>
        </w:tc>
        <w:tc>
          <w:tcPr>
            <w:tcW w:w="4841" w:type="dxa"/>
            <w:shd w:val="clear" w:color="auto" w:fill="FFFFFF"/>
          </w:tcPr>
          <w:p w14:paraId="65347839" w14:textId="77777777" w:rsidR="00C06E8E" w:rsidRDefault="00C06E8E">
            <w:r>
              <w:rPr>
                <w:rFonts w:ascii="Calibri" w:eastAsia="Calibri" w:hAnsi="Calibri" w:cs="Calibri"/>
                <w:sz w:val="22"/>
                <w:szCs w:val="20"/>
              </w:rPr>
              <w:t xml:space="preserve"> Apache,</w:t>
            </w:r>
            <w:r w:rsidR="00094BFA">
              <w:rPr>
                <w:rFonts w:ascii="Calibri" w:eastAsia="Calibri" w:hAnsi="Calibri" w:cs="Calibri"/>
                <w:sz w:val="22"/>
                <w:szCs w:val="20"/>
              </w:rPr>
              <w:t xml:space="preserve"> </w:t>
            </w:r>
            <w:r>
              <w:rPr>
                <w:rFonts w:ascii="Calibri" w:eastAsia="Calibri" w:hAnsi="Calibri" w:cs="Calibri"/>
                <w:sz w:val="22"/>
                <w:szCs w:val="20"/>
              </w:rPr>
              <w:t xml:space="preserve">Mod-JK, VMware, </w:t>
            </w:r>
            <w:proofErr w:type="spellStart"/>
            <w:r>
              <w:rPr>
                <w:rFonts w:ascii="Calibri" w:eastAsia="Calibri" w:hAnsi="Calibri" w:cs="Calibri"/>
                <w:sz w:val="22"/>
                <w:szCs w:val="20"/>
              </w:rPr>
              <w:t>Netapp</w:t>
            </w:r>
            <w:proofErr w:type="spellEnd"/>
            <w:r>
              <w:rPr>
                <w:rFonts w:ascii="Calibri" w:eastAsia="Calibri" w:hAnsi="Calibri" w:cs="Calibri"/>
                <w:sz w:val="22"/>
                <w:szCs w:val="20"/>
              </w:rPr>
              <w:t xml:space="preserve">, EMC Avamar, </w:t>
            </w:r>
            <w:r>
              <w:rPr>
                <w:rFonts w:ascii="Calibri" w:hAnsi="Calibri" w:cs="Calibri"/>
                <w:sz w:val="22"/>
                <w:szCs w:val="20"/>
              </w:rPr>
              <w:t>UNIX, Shell, Tomcat, Oracle.</w:t>
            </w:r>
          </w:p>
        </w:tc>
      </w:tr>
      <w:tr w:rsidR="00C06E8E" w14:paraId="03C52DBA" w14:textId="77777777" w:rsidTr="00C71F7B">
        <w:trPr>
          <w:trHeight w:val="288"/>
        </w:trPr>
        <w:tc>
          <w:tcPr>
            <w:tcW w:w="3509" w:type="dxa"/>
            <w:shd w:val="clear" w:color="auto" w:fill="FFFFFF"/>
          </w:tcPr>
          <w:p w14:paraId="612F50CF" w14:textId="77777777" w:rsidR="00C06E8E" w:rsidRPr="00C71F7B" w:rsidRDefault="00C06E8E">
            <w:pPr>
              <w:widowControl w:val="0"/>
              <w:rPr>
                <w:rFonts w:ascii="Calibri" w:eastAsia="Calibri" w:hAnsi="Calibri" w:cs="Calibri"/>
                <w:b/>
                <w:bCs/>
                <w:sz w:val="22"/>
                <w:szCs w:val="20"/>
              </w:rPr>
            </w:pPr>
            <w:r w:rsidRPr="00C71F7B">
              <w:rPr>
                <w:rFonts w:ascii="Calibri" w:hAnsi="Calibri" w:cs="Calibri"/>
                <w:b/>
                <w:bCs/>
                <w:caps/>
                <w:color w:val="00007F"/>
                <w:sz w:val="22"/>
                <w:szCs w:val="20"/>
              </w:rPr>
              <w:t>Tools</w:t>
            </w:r>
          </w:p>
        </w:tc>
        <w:tc>
          <w:tcPr>
            <w:tcW w:w="4841" w:type="dxa"/>
            <w:shd w:val="clear" w:color="auto" w:fill="FFFFFF"/>
          </w:tcPr>
          <w:p w14:paraId="34A50E29" w14:textId="77777777" w:rsidR="00C06E8E" w:rsidRDefault="00C06E8E">
            <w:pPr>
              <w:widowControl w:val="0"/>
            </w:pPr>
            <w:r>
              <w:rPr>
                <w:rFonts w:ascii="Calibri" w:eastAsia="Calibri" w:hAnsi="Calibri" w:cs="Calibri"/>
                <w:sz w:val="22"/>
                <w:szCs w:val="20"/>
              </w:rPr>
              <w:t xml:space="preserve"> </w:t>
            </w:r>
            <w:r>
              <w:rPr>
                <w:rFonts w:ascii="Calibri" w:hAnsi="Calibri" w:cs="Calibri"/>
                <w:sz w:val="22"/>
                <w:szCs w:val="20"/>
              </w:rPr>
              <w:t>SSH (Secure Shell Client).</w:t>
            </w:r>
          </w:p>
        </w:tc>
      </w:tr>
      <w:tr w:rsidR="00C06E8E" w14:paraId="3B762910" w14:textId="77777777" w:rsidTr="00C71F7B">
        <w:trPr>
          <w:trHeight w:val="288"/>
        </w:trPr>
        <w:tc>
          <w:tcPr>
            <w:tcW w:w="3509" w:type="dxa"/>
            <w:shd w:val="clear" w:color="auto" w:fill="FFFFFF"/>
          </w:tcPr>
          <w:p w14:paraId="388603FE" w14:textId="77777777" w:rsidR="00C06E8E" w:rsidRPr="00C71F7B" w:rsidRDefault="00C06E8E">
            <w:pPr>
              <w:widowControl w:val="0"/>
              <w:rPr>
                <w:rFonts w:ascii="Calibri" w:eastAsia="Calibri" w:hAnsi="Calibri" w:cs="Calibri"/>
                <w:b/>
                <w:bCs/>
                <w:sz w:val="22"/>
                <w:szCs w:val="20"/>
              </w:rPr>
            </w:pPr>
            <w:r w:rsidRPr="00C71F7B">
              <w:rPr>
                <w:rFonts w:ascii="Calibri" w:hAnsi="Calibri" w:cs="Calibri"/>
                <w:b/>
                <w:bCs/>
                <w:caps/>
                <w:color w:val="00007F"/>
                <w:sz w:val="22"/>
                <w:szCs w:val="20"/>
              </w:rPr>
              <w:t>TEAM SIZE:</w:t>
            </w:r>
          </w:p>
        </w:tc>
        <w:tc>
          <w:tcPr>
            <w:tcW w:w="4841" w:type="dxa"/>
            <w:shd w:val="clear" w:color="auto" w:fill="FFFFFF"/>
          </w:tcPr>
          <w:p w14:paraId="44940F7F" w14:textId="77777777" w:rsidR="00C06E8E" w:rsidRDefault="00C06E8E">
            <w:pPr>
              <w:widowControl w:val="0"/>
            </w:pPr>
            <w:r>
              <w:rPr>
                <w:rFonts w:ascii="Calibri" w:eastAsia="Calibri" w:hAnsi="Calibri" w:cs="Calibri"/>
                <w:sz w:val="22"/>
                <w:szCs w:val="20"/>
              </w:rPr>
              <w:t xml:space="preserve"> 8</w:t>
            </w:r>
          </w:p>
        </w:tc>
      </w:tr>
    </w:tbl>
    <w:p w14:paraId="6BB9E253" w14:textId="77777777" w:rsidR="00C06E8E" w:rsidRDefault="00C06E8E">
      <w:pPr>
        <w:widowControl w:val="0"/>
        <w:spacing w:line="360" w:lineRule="auto"/>
        <w:jc w:val="both"/>
      </w:pPr>
    </w:p>
    <w:p w14:paraId="2AE3296C" w14:textId="77777777" w:rsidR="00C06E8E" w:rsidRDefault="00C06E8E">
      <w:pPr>
        <w:widowControl w:val="0"/>
        <w:spacing w:line="360" w:lineRule="auto"/>
        <w:jc w:val="both"/>
        <w:rPr>
          <w:rFonts w:ascii="Calibri" w:eastAsia="WenQuanYi Micro Hei" w:hAnsi="Calibri" w:cs="Calibri"/>
          <w:color w:val="000000"/>
          <w:lang w:eastAsia="hi-IN" w:bidi="hi-IN"/>
        </w:rPr>
      </w:pPr>
      <w:r>
        <w:rPr>
          <w:rFonts w:ascii="Calibri" w:hAnsi="Calibri" w:cs="Calibri"/>
          <w:b/>
          <w:bCs/>
          <w:color w:val="00007F"/>
        </w:rPr>
        <w:t>Organization Description</w:t>
      </w:r>
    </w:p>
    <w:p w14:paraId="69606AFD" w14:textId="77777777" w:rsidR="00C06E8E" w:rsidRDefault="00C06E8E">
      <w:pPr>
        <w:widowControl w:val="0"/>
        <w:jc w:val="both"/>
        <w:rPr>
          <w:rFonts w:ascii="Calibri" w:eastAsia="Calibri" w:hAnsi="Calibri" w:cs="Calibri"/>
          <w:b/>
          <w:color w:val="000000"/>
          <w:lang w:eastAsia="hi-IN" w:bidi="hi-IN"/>
        </w:rPr>
      </w:pPr>
      <w:r>
        <w:rPr>
          <w:rFonts w:ascii="Calibri" w:eastAsia="WenQuanYi Micro Hei" w:hAnsi="Calibri" w:cs="Calibri"/>
          <w:color w:val="000000"/>
          <w:lang w:eastAsia="hi-IN" w:bidi="hi-IN"/>
        </w:rPr>
        <w:t>Zensar is the world's first enterprise-wide SEI CMM Level 5 Company and now a CMMI Level 5 Company with activity that spans across Utilities, Retail and Distribution, Banking, Financial Services and Insurance, Manufacturing and Telecommunications.</w:t>
      </w:r>
    </w:p>
    <w:p w14:paraId="3450E7E4" w14:textId="77777777" w:rsidR="00C06E8E" w:rsidRDefault="00C06E8E">
      <w:pPr>
        <w:widowControl w:val="0"/>
        <w:jc w:val="both"/>
        <w:rPr>
          <w:rFonts w:ascii="Calibri" w:eastAsia="Calibri" w:hAnsi="Calibri" w:cs="Calibri"/>
          <w:color w:val="000000"/>
          <w:lang w:eastAsia="hi-IN" w:bidi="hi-IN"/>
        </w:rPr>
      </w:pPr>
      <w:r>
        <w:rPr>
          <w:rFonts w:ascii="Calibri" w:eastAsia="Calibri" w:hAnsi="Calibri" w:cs="Calibri"/>
          <w:b/>
          <w:color w:val="000000"/>
          <w:lang w:eastAsia="hi-IN" w:bidi="hi-IN"/>
        </w:rPr>
        <w:t xml:space="preserve"> </w:t>
      </w:r>
      <w:r>
        <w:rPr>
          <w:rFonts w:ascii="Calibri" w:eastAsia="Calibri" w:hAnsi="Calibri" w:cs="Calibri"/>
          <w:color w:val="000000"/>
          <w:lang w:eastAsia="hi-IN" w:bidi="hi-IN"/>
        </w:rPr>
        <w:t xml:space="preserve"> </w:t>
      </w:r>
      <w:r>
        <w:rPr>
          <w:rFonts w:ascii="Calibri" w:eastAsia="WenQuanYi Micro Hei" w:hAnsi="Calibri" w:cs="Calibri"/>
          <w:color w:val="000000"/>
          <w:lang w:eastAsia="hi-IN" w:bidi="hi-IN"/>
        </w:rPr>
        <w:t xml:space="preserve">Zensar Technologies is globally focused software and services Company spread across eighteen countries across the world. Zensar provides end-to-end services from IT development to Business Process Outsourcing, from consulting to implementation. </w:t>
      </w:r>
    </w:p>
    <w:p w14:paraId="093E8F88" w14:textId="77777777" w:rsidR="00C06E8E" w:rsidRDefault="00C06E8E">
      <w:pPr>
        <w:widowControl w:val="0"/>
        <w:jc w:val="both"/>
        <w:rPr>
          <w:rFonts w:ascii="Calibri" w:hAnsi="Calibri" w:cs="Calibri"/>
          <w:color w:val="000000"/>
          <w:sz w:val="22"/>
          <w:szCs w:val="22"/>
        </w:rPr>
      </w:pPr>
      <w:r>
        <w:rPr>
          <w:rFonts w:ascii="Calibri" w:eastAsia="Calibri" w:hAnsi="Calibri" w:cs="Calibri"/>
          <w:color w:val="000000"/>
          <w:lang w:eastAsia="hi-IN" w:bidi="hi-IN"/>
        </w:rPr>
        <w:t xml:space="preserve">  </w:t>
      </w:r>
      <w:r>
        <w:rPr>
          <w:rFonts w:ascii="Calibri" w:eastAsia="WenQuanYi Micro Hei" w:hAnsi="Calibri" w:cs="Calibri"/>
          <w:color w:val="000000"/>
          <w:lang w:eastAsia="hi-IN" w:bidi="hi-IN"/>
        </w:rPr>
        <w:t>I am part of Zensar Infrastructure Management Practice. And I am providing service to various clients for various infrastructures. Application is mostly deployed on server is combination of Java, Tomcat/</w:t>
      </w:r>
      <w:proofErr w:type="spellStart"/>
      <w:r>
        <w:rPr>
          <w:rFonts w:ascii="Calibri" w:eastAsia="WenQuanYi Micro Hei" w:hAnsi="Calibri" w:cs="Calibri"/>
          <w:color w:val="000000"/>
          <w:lang w:eastAsia="hi-IN" w:bidi="hi-IN"/>
        </w:rPr>
        <w:t>Jboss</w:t>
      </w:r>
      <w:proofErr w:type="spellEnd"/>
      <w:r>
        <w:rPr>
          <w:rFonts w:ascii="Calibri" w:eastAsia="WenQuanYi Micro Hei" w:hAnsi="Calibri" w:cs="Calibri"/>
          <w:color w:val="000000"/>
          <w:lang w:eastAsia="hi-IN" w:bidi="hi-IN"/>
        </w:rPr>
        <w:t xml:space="preserve">, </w:t>
      </w:r>
      <w:proofErr w:type="spellStart"/>
      <w:r>
        <w:rPr>
          <w:rFonts w:ascii="Calibri" w:eastAsia="WenQuanYi Micro Hei" w:hAnsi="Calibri" w:cs="Calibri"/>
          <w:color w:val="000000"/>
          <w:lang w:eastAsia="hi-IN" w:bidi="hi-IN"/>
        </w:rPr>
        <w:t>Mod_jk</w:t>
      </w:r>
      <w:proofErr w:type="spellEnd"/>
      <w:r>
        <w:rPr>
          <w:rFonts w:ascii="Calibri" w:eastAsia="WenQuanYi Micro Hei" w:hAnsi="Calibri" w:cs="Calibri"/>
          <w:color w:val="000000"/>
          <w:lang w:eastAsia="hi-IN" w:bidi="hi-IN"/>
        </w:rPr>
        <w:t xml:space="preserve">, </w:t>
      </w:r>
      <w:proofErr w:type="spellStart"/>
      <w:r>
        <w:rPr>
          <w:rFonts w:ascii="Calibri" w:eastAsia="WenQuanYi Micro Hei" w:hAnsi="Calibri" w:cs="Calibri"/>
          <w:color w:val="000000"/>
          <w:lang w:eastAsia="hi-IN" w:bidi="hi-IN"/>
        </w:rPr>
        <w:t>Oracal</w:t>
      </w:r>
      <w:proofErr w:type="spellEnd"/>
      <w:r>
        <w:rPr>
          <w:rFonts w:ascii="Calibri" w:eastAsia="WenQuanYi Micro Hei" w:hAnsi="Calibri" w:cs="Calibri"/>
          <w:color w:val="000000"/>
          <w:lang w:eastAsia="hi-IN" w:bidi="hi-IN"/>
        </w:rPr>
        <w:t xml:space="preserve"> DB. Clients having dedicated servers with VMware Environment. </w:t>
      </w:r>
      <w:r>
        <w:rPr>
          <w:rFonts w:ascii="Calibri" w:eastAsia="Tahoma" w:hAnsi="Calibri" w:cs="Calibri"/>
          <w:color w:val="000000"/>
          <w:lang w:eastAsia="hi-IN" w:bidi="hi-IN"/>
        </w:rPr>
        <w:t xml:space="preserve"> </w:t>
      </w:r>
      <w:r>
        <w:rPr>
          <w:rFonts w:ascii="Calibri" w:eastAsia="WenQuanYi Micro Hei" w:hAnsi="Calibri" w:cs="Calibri"/>
          <w:color w:val="000000"/>
          <w:lang w:eastAsia="hi-IN" w:bidi="hi-IN"/>
        </w:rPr>
        <w:t xml:space="preserve">As I said we are supporting to many clients one of the </w:t>
      </w:r>
      <w:r w:rsidR="00937B61">
        <w:rPr>
          <w:rFonts w:ascii="Calibri" w:eastAsia="WenQuanYi Micro Hei" w:hAnsi="Calibri" w:cs="Calibri"/>
          <w:color w:val="000000"/>
          <w:lang w:eastAsia="hi-IN" w:bidi="hi-IN"/>
        </w:rPr>
        <w:t>clients</w:t>
      </w:r>
      <w:r>
        <w:rPr>
          <w:rFonts w:ascii="Calibri" w:eastAsia="WenQuanYi Micro Hei" w:hAnsi="Calibri" w:cs="Calibri"/>
          <w:color w:val="000000"/>
          <w:lang w:eastAsia="hi-IN" w:bidi="hi-IN"/>
        </w:rPr>
        <w:t xml:space="preserve"> having Enterprise solution with </w:t>
      </w:r>
      <w:proofErr w:type="spellStart"/>
      <w:r>
        <w:rPr>
          <w:rFonts w:ascii="Calibri" w:eastAsia="WenQuanYi Micro Hei" w:hAnsi="Calibri" w:cs="Calibri"/>
          <w:color w:val="000000"/>
          <w:lang w:eastAsia="hi-IN" w:bidi="hi-IN"/>
        </w:rPr>
        <w:t>Lustre</w:t>
      </w:r>
      <w:proofErr w:type="spellEnd"/>
      <w:r>
        <w:rPr>
          <w:rFonts w:ascii="Calibri" w:eastAsia="WenQuanYi Micro Hei" w:hAnsi="Calibri" w:cs="Calibri"/>
          <w:color w:val="000000"/>
          <w:lang w:eastAsia="hi-IN" w:bidi="hi-IN"/>
        </w:rPr>
        <w:t xml:space="preserve"> (file system) stack and enterprise support with Dell, EMC, </w:t>
      </w:r>
      <w:proofErr w:type="spellStart"/>
      <w:r>
        <w:rPr>
          <w:rFonts w:ascii="Calibri" w:eastAsia="WenQuanYi Micro Hei" w:hAnsi="Calibri" w:cs="Calibri"/>
          <w:color w:val="000000"/>
          <w:lang w:eastAsia="hi-IN" w:bidi="hi-IN"/>
        </w:rPr>
        <w:t>Netapp</w:t>
      </w:r>
      <w:proofErr w:type="spellEnd"/>
      <w:r>
        <w:rPr>
          <w:rFonts w:ascii="Calibri" w:eastAsia="WenQuanYi Micro Hei" w:hAnsi="Calibri" w:cs="Calibri"/>
          <w:color w:val="000000"/>
          <w:lang w:eastAsia="hi-IN" w:bidi="hi-IN"/>
        </w:rPr>
        <w:t xml:space="preserve">. It’s mostly use for file and object storage. </w:t>
      </w:r>
    </w:p>
    <w:p w14:paraId="23DE523C" w14:textId="77777777" w:rsidR="00C06E8E" w:rsidRDefault="00C06E8E">
      <w:pPr>
        <w:widowControl w:val="0"/>
        <w:jc w:val="both"/>
        <w:rPr>
          <w:rFonts w:ascii="Calibri" w:hAnsi="Calibri" w:cs="Calibri"/>
          <w:color w:val="000000"/>
          <w:sz w:val="22"/>
          <w:szCs w:val="22"/>
        </w:rPr>
      </w:pPr>
    </w:p>
    <w:p w14:paraId="2D2471ED" w14:textId="77777777" w:rsidR="00C06E8E" w:rsidRDefault="00C06E8E">
      <w:pPr>
        <w:widowControl w:val="0"/>
        <w:spacing w:line="360" w:lineRule="auto"/>
        <w:jc w:val="both"/>
        <w:rPr>
          <w:rFonts w:ascii="Calibri" w:hAnsi="Calibri" w:cs="Calibri"/>
          <w:color w:val="000000"/>
          <w:shd w:val="clear" w:color="auto" w:fill="FFFFFF"/>
        </w:rPr>
      </w:pPr>
      <w:r>
        <w:rPr>
          <w:rFonts w:ascii="Calibri" w:hAnsi="Calibri" w:cs="Calibri"/>
          <w:b/>
          <w:bCs/>
          <w:color w:val="00007F"/>
          <w:sz w:val="22"/>
          <w:szCs w:val="22"/>
          <w:lang w:val="en-CA"/>
        </w:rPr>
        <w:t>Role and Responsibilities:</w:t>
      </w:r>
    </w:p>
    <w:p w14:paraId="06BD77DE" w14:textId="77777777" w:rsidR="00C06E8E" w:rsidRDefault="00C06E8E">
      <w:pPr>
        <w:numPr>
          <w:ilvl w:val="0"/>
          <w:numId w:val="2"/>
        </w:numPr>
        <w:rPr>
          <w:rFonts w:ascii="Calibri" w:eastAsia="WenQuanYi Micro Hei" w:hAnsi="Calibri" w:cs="Calibri"/>
          <w:color w:val="000000"/>
          <w:shd w:val="clear" w:color="auto" w:fill="FFFFFF"/>
          <w:lang w:eastAsia="hi-IN" w:bidi="hi-IN"/>
        </w:rPr>
      </w:pPr>
      <w:r>
        <w:rPr>
          <w:rFonts w:ascii="Calibri" w:hAnsi="Calibri" w:cs="Calibri"/>
          <w:color w:val="000000"/>
          <w:shd w:val="clear" w:color="auto" w:fill="FFFFFF"/>
        </w:rPr>
        <w:t>Worked with Client with Offshore Support Team.</w:t>
      </w:r>
    </w:p>
    <w:p w14:paraId="7EF618ED" w14:textId="77777777" w:rsidR="00C06E8E" w:rsidRDefault="00C06E8E">
      <w:pPr>
        <w:widowControl w:val="0"/>
        <w:numPr>
          <w:ilvl w:val="0"/>
          <w:numId w:val="2"/>
        </w:numPr>
        <w:rPr>
          <w:rFonts w:ascii="Calibri" w:eastAsia="WenQuanYi Micro Hei" w:hAnsi="Calibri" w:cs="Calibri"/>
          <w:color w:val="000000"/>
          <w:shd w:val="clear" w:color="auto" w:fill="FFFFFF"/>
          <w:lang w:eastAsia="hi-IN" w:bidi="hi-IN"/>
        </w:rPr>
      </w:pPr>
      <w:r>
        <w:rPr>
          <w:rFonts w:ascii="Calibri" w:eastAsia="WenQuanYi Micro Hei" w:hAnsi="Calibri" w:cs="Calibri"/>
          <w:color w:val="000000"/>
          <w:shd w:val="clear" w:color="auto" w:fill="FFFFFF"/>
          <w:lang w:eastAsia="hi-IN" w:bidi="hi-IN"/>
        </w:rPr>
        <w:t>Daily monitoring the servers to have the maximum uptime round the clock.</w:t>
      </w:r>
      <w:r>
        <w:rPr>
          <w:rFonts w:ascii="Calibri" w:eastAsia="WenQuanYi Micro Hei" w:hAnsi="Calibri" w:cs="Calibri"/>
          <w:color w:val="000000"/>
          <w:shd w:val="clear" w:color="auto" w:fill="FFFFFF"/>
          <w:lang w:eastAsia="hi-IN" w:bidi="hi-IN"/>
        </w:rPr>
        <w:br/>
        <w:t xml:space="preserve">Monitor the infrastructure with Nagios, Big brother and Cacti and some custom management tools. </w:t>
      </w:r>
    </w:p>
    <w:p w14:paraId="4C7C90A4" w14:textId="77777777" w:rsidR="00C06E8E" w:rsidRDefault="00C06E8E">
      <w:pPr>
        <w:widowControl w:val="0"/>
        <w:numPr>
          <w:ilvl w:val="0"/>
          <w:numId w:val="2"/>
        </w:numPr>
        <w:rPr>
          <w:rFonts w:ascii="Calibri" w:eastAsia="WenQuanYi Micro Hei" w:hAnsi="Calibri" w:cs="Calibri"/>
          <w:color w:val="000000"/>
          <w:shd w:val="clear" w:color="auto" w:fill="FFFFFF"/>
          <w:lang w:eastAsia="hi-IN" w:bidi="hi-IN"/>
        </w:rPr>
      </w:pPr>
      <w:r>
        <w:rPr>
          <w:rFonts w:ascii="Calibri" w:eastAsia="WenQuanYi Micro Hei" w:hAnsi="Calibri" w:cs="Calibri"/>
          <w:color w:val="000000"/>
          <w:shd w:val="clear" w:color="auto" w:fill="FFFFFF"/>
          <w:lang w:eastAsia="hi-IN" w:bidi="hi-IN"/>
        </w:rPr>
        <w:t>Installation and configuration, optimization major services.</w:t>
      </w:r>
    </w:p>
    <w:p w14:paraId="0D89583C" w14:textId="77777777" w:rsidR="00C06E8E" w:rsidRDefault="00C06E8E">
      <w:pPr>
        <w:widowControl w:val="0"/>
        <w:numPr>
          <w:ilvl w:val="0"/>
          <w:numId w:val="2"/>
        </w:numPr>
        <w:rPr>
          <w:rFonts w:ascii="Calibri" w:eastAsia="WenQuanYi Micro Hei" w:hAnsi="Calibri" w:cs="Calibri"/>
          <w:color w:val="000000"/>
          <w:shd w:val="clear" w:color="auto" w:fill="FFFFFF"/>
          <w:lang w:eastAsia="hi-IN" w:bidi="hi-IN"/>
        </w:rPr>
      </w:pPr>
      <w:r>
        <w:rPr>
          <w:rFonts w:ascii="Calibri" w:eastAsia="WenQuanYi Micro Hei" w:hAnsi="Calibri" w:cs="Calibri"/>
          <w:color w:val="000000"/>
          <w:shd w:val="clear" w:color="auto" w:fill="FFFFFF"/>
          <w:lang w:eastAsia="hi-IN" w:bidi="hi-IN"/>
        </w:rPr>
        <w:t>Follow the Runbook for common infrastructure issue. For New issue Update/modify</w:t>
      </w:r>
      <w:r>
        <w:rPr>
          <w:rFonts w:ascii="Calibri" w:eastAsia="WenQuanYi Micro Hei" w:hAnsi="Calibri" w:cs="Calibri"/>
          <w:color w:val="000000"/>
          <w:shd w:val="clear" w:color="auto" w:fill="FFFFFF"/>
          <w:lang w:eastAsia="hi-IN" w:bidi="hi-IN"/>
        </w:rPr>
        <w:br/>
        <w:t xml:space="preserve">Runbook.  </w:t>
      </w:r>
    </w:p>
    <w:p w14:paraId="5425B896" w14:textId="77777777" w:rsidR="00C06E8E" w:rsidRDefault="00C06E8E">
      <w:pPr>
        <w:widowControl w:val="0"/>
        <w:numPr>
          <w:ilvl w:val="0"/>
          <w:numId w:val="2"/>
        </w:numPr>
        <w:rPr>
          <w:rFonts w:ascii="Calibri" w:hAnsi="Calibri" w:cs="Calibri"/>
          <w:color w:val="000000"/>
          <w:shd w:val="clear" w:color="auto" w:fill="FFFFFF"/>
        </w:rPr>
      </w:pPr>
      <w:r>
        <w:rPr>
          <w:rFonts w:ascii="Calibri" w:eastAsia="WenQuanYi Micro Hei" w:hAnsi="Calibri" w:cs="Calibri"/>
          <w:color w:val="000000"/>
          <w:shd w:val="clear" w:color="auto" w:fill="FFFFFF"/>
          <w:lang w:eastAsia="hi-IN" w:bidi="hi-IN"/>
        </w:rPr>
        <w:t>User and security management.</w:t>
      </w:r>
    </w:p>
    <w:p w14:paraId="50D3A20B" w14:textId="4C259D36" w:rsidR="7687CFBD" w:rsidRDefault="072EDF80" w:rsidP="7687CFBD">
      <w:pPr>
        <w:widowControl w:val="0"/>
        <w:numPr>
          <w:ilvl w:val="0"/>
          <w:numId w:val="2"/>
        </w:numPr>
        <w:rPr>
          <w:rFonts w:ascii="Calibri" w:hAnsi="Calibri" w:cs="Calibri"/>
          <w:color w:val="000000" w:themeColor="text1"/>
        </w:rPr>
      </w:pPr>
      <w:r w:rsidRPr="072EDF80">
        <w:rPr>
          <w:rFonts w:ascii="Calibri" w:eastAsia="WenQuanYi Micro Hei" w:hAnsi="Calibri" w:cs="Calibri"/>
          <w:color w:val="000000" w:themeColor="text1"/>
          <w:lang w:eastAsia="hi-IN" w:bidi="hi-IN"/>
        </w:rPr>
        <w:t xml:space="preserve">Manage Drupal and </w:t>
      </w:r>
      <w:proofErr w:type="spellStart"/>
      <w:r w:rsidRPr="072EDF80">
        <w:rPr>
          <w:rFonts w:ascii="Calibri" w:eastAsia="WenQuanYi Micro Hei" w:hAnsi="Calibri" w:cs="Calibri"/>
          <w:color w:val="000000" w:themeColor="text1"/>
          <w:lang w:eastAsia="hi-IN" w:bidi="hi-IN"/>
        </w:rPr>
        <w:t>and</w:t>
      </w:r>
      <w:proofErr w:type="spellEnd"/>
      <w:r w:rsidRPr="072EDF80">
        <w:rPr>
          <w:rFonts w:ascii="Calibri" w:eastAsia="WenQuanYi Micro Hei" w:hAnsi="Calibri" w:cs="Calibri"/>
          <w:color w:val="000000" w:themeColor="text1"/>
          <w:lang w:eastAsia="hi-IN" w:bidi="hi-IN"/>
        </w:rPr>
        <w:t xml:space="preserve"> Drupal Cluster</w:t>
      </w:r>
    </w:p>
    <w:p w14:paraId="02A38EA2" w14:textId="77777777" w:rsidR="00C06E8E" w:rsidRDefault="00C06E8E">
      <w:pPr>
        <w:numPr>
          <w:ilvl w:val="0"/>
          <w:numId w:val="2"/>
        </w:numPr>
        <w:rPr>
          <w:rFonts w:ascii="Calibri" w:eastAsia="WenQuanYi Micro Hei" w:hAnsi="Calibri" w:cs="Calibri"/>
          <w:color w:val="000000"/>
          <w:shd w:val="clear" w:color="auto" w:fill="FFFFFF"/>
          <w:lang w:eastAsia="hi-IN" w:bidi="hi-IN"/>
        </w:rPr>
      </w:pPr>
      <w:r>
        <w:rPr>
          <w:rFonts w:ascii="Calibri" w:hAnsi="Calibri" w:cs="Calibri"/>
          <w:color w:val="000000"/>
          <w:shd w:val="clear" w:color="auto" w:fill="FFFFFF"/>
        </w:rPr>
        <w:t>Addressing daily troubleshooting of Linux Servers in Production Environment.</w:t>
      </w:r>
    </w:p>
    <w:p w14:paraId="2020A1FE" w14:textId="77777777" w:rsidR="00C06E8E" w:rsidRDefault="00C06E8E">
      <w:pPr>
        <w:widowControl w:val="0"/>
        <w:numPr>
          <w:ilvl w:val="0"/>
          <w:numId w:val="2"/>
        </w:numPr>
        <w:rPr>
          <w:rFonts w:ascii="Calibri" w:hAnsi="Calibri" w:cs="Calibri"/>
          <w:color w:val="000000"/>
          <w:shd w:val="clear" w:color="auto" w:fill="FFFFFF"/>
        </w:rPr>
      </w:pPr>
      <w:r>
        <w:rPr>
          <w:rFonts w:ascii="Calibri" w:eastAsia="WenQuanYi Micro Hei" w:hAnsi="Calibri" w:cs="Calibri"/>
          <w:color w:val="000000"/>
          <w:shd w:val="clear" w:color="auto" w:fill="FFFFFF"/>
          <w:lang w:eastAsia="hi-IN" w:bidi="hi-IN"/>
        </w:rPr>
        <w:t>Disk Management / Manage Raid 5 / Volume management.</w:t>
      </w:r>
    </w:p>
    <w:p w14:paraId="0E19C9C1" w14:textId="77777777" w:rsidR="00C06E8E" w:rsidRDefault="00C06E8E">
      <w:pPr>
        <w:numPr>
          <w:ilvl w:val="0"/>
          <w:numId w:val="2"/>
        </w:numPr>
        <w:rPr>
          <w:rFonts w:ascii="Calibri" w:eastAsia="WenQuanYi Micro Hei" w:hAnsi="Calibri" w:cs="Calibri"/>
          <w:color w:val="000000"/>
          <w:shd w:val="clear" w:color="auto" w:fill="FFFFFF"/>
          <w:lang w:eastAsia="hi-IN" w:bidi="hi-IN"/>
        </w:rPr>
      </w:pPr>
      <w:r>
        <w:rPr>
          <w:rFonts w:ascii="Calibri" w:hAnsi="Calibri" w:cs="Calibri"/>
          <w:color w:val="000000"/>
          <w:shd w:val="clear" w:color="auto" w:fill="FFFFFF"/>
        </w:rPr>
        <w:t>Prepared Technical Review Document (TRD)</w:t>
      </w:r>
    </w:p>
    <w:p w14:paraId="56633C7B" w14:textId="0D2EA837" w:rsidR="00C06E8E" w:rsidRDefault="00C06E8E">
      <w:pPr>
        <w:widowControl w:val="0"/>
        <w:numPr>
          <w:ilvl w:val="0"/>
          <w:numId w:val="2"/>
        </w:numPr>
        <w:rPr>
          <w:rFonts w:ascii="Calibri" w:hAnsi="Calibri" w:cs="Calibri"/>
          <w:color w:val="000000"/>
          <w:shd w:val="clear" w:color="auto" w:fill="FFFFFF"/>
        </w:rPr>
      </w:pPr>
      <w:r>
        <w:rPr>
          <w:rFonts w:ascii="Calibri" w:eastAsia="WenQuanYi Micro Hei" w:hAnsi="Calibri" w:cs="Calibri"/>
          <w:color w:val="000000"/>
          <w:shd w:val="clear" w:color="auto" w:fill="FFFFFF"/>
          <w:lang w:eastAsia="hi-IN" w:bidi="hi-IN"/>
        </w:rPr>
        <w:t xml:space="preserve">Check the Backup report and </w:t>
      </w:r>
      <w:r w:rsidR="00C02732">
        <w:rPr>
          <w:rFonts w:ascii="Calibri" w:eastAsia="WenQuanYi Micro Hei" w:hAnsi="Calibri" w:cs="Calibri"/>
          <w:color w:val="000000"/>
          <w:shd w:val="clear" w:color="auto" w:fill="FFFFFF"/>
          <w:lang w:eastAsia="hi-IN" w:bidi="hi-IN"/>
        </w:rPr>
        <w:t>jobs</w:t>
      </w:r>
      <w:r>
        <w:rPr>
          <w:rFonts w:ascii="Calibri" w:eastAsia="WenQuanYi Micro Hei" w:hAnsi="Calibri" w:cs="Calibri"/>
          <w:color w:val="000000"/>
          <w:shd w:val="clear" w:color="auto" w:fill="FFFFFF"/>
          <w:lang w:eastAsia="hi-IN" w:bidi="hi-IN"/>
        </w:rPr>
        <w:t xml:space="preserve"> for successful completions Weekly and daily Backups.</w:t>
      </w:r>
    </w:p>
    <w:p w14:paraId="14C7685A" w14:textId="77777777" w:rsidR="00C06E8E" w:rsidRDefault="00C06E8E">
      <w:pPr>
        <w:numPr>
          <w:ilvl w:val="0"/>
          <w:numId w:val="2"/>
        </w:numPr>
        <w:rPr>
          <w:rFonts w:ascii="Calibri" w:hAnsi="Calibri" w:cs="Calibri"/>
          <w:color w:val="000000"/>
          <w:shd w:val="clear" w:color="auto" w:fill="FFFFFF"/>
        </w:rPr>
      </w:pPr>
      <w:r>
        <w:rPr>
          <w:rFonts w:ascii="Calibri" w:hAnsi="Calibri" w:cs="Calibri"/>
          <w:color w:val="000000"/>
          <w:shd w:val="clear" w:color="auto" w:fill="FFFFFF"/>
        </w:rPr>
        <w:t>Verified and ensured that all the deployed applications were working normally</w:t>
      </w:r>
    </w:p>
    <w:p w14:paraId="68E6F1C4" w14:textId="77777777" w:rsidR="00C06E8E" w:rsidRDefault="00C06E8E">
      <w:pPr>
        <w:numPr>
          <w:ilvl w:val="0"/>
          <w:numId w:val="2"/>
        </w:numPr>
        <w:rPr>
          <w:rFonts w:ascii="Calibri" w:eastAsia="WenQuanYi Micro Hei" w:hAnsi="Calibri" w:cs="Calibri"/>
          <w:color w:val="000000"/>
          <w:shd w:val="clear" w:color="auto" w:fill="FFFFFF"/>
          <w:lang w:eastAsia="hi-IN" w:bidi="hi-IN"/>
        </w:rPr>
      </w:pPr>
      <w:r>
        <w:rPr>
          <w:rFonts w:ascii="Calibri" w:hAnsi="Calibri" w:cs="Calibri"/>
          <w:color w:val="000000"/>
          <w:shd w:val="clear" w:color="auto" w:fill="FFFFFF"/>
        </w:rPr>
        <w:t>Created reference documents for the issues and incidents handled</w:t>
      </w:r>
    </w:p>
    <w:p w14:paraId="1633822B" w14:textId="77777777" w:rsidR="00C06E8E" w:rsidRDefault="00C06E8E">
      <w:pPr>
        <w:widowControl w:val="0"/>
        <w:numPr>
          <w:ilvl w:val="0"/>
          <w:numId w:val="2"/>
        </w:numPr>
        <w:rPr>
          <w:rFonts w:ascii="Calibri" w:hAnsi="Calibri" w:cs="Calibri"/>
          <w:color w:val="000000"/>
        </w:rPr>
      </w:pPr>
      <w:r>
        <w:rPr>
          <w:rFonts w:ascii="Calibri" w:eastAsia="WenQuanYi Micro Hei" w:hAnsi="Calibri" w:cs="Calibri"/>
          <w:color w:val="000000"/>
          <w:shd w:val="clear" w:color="auto" w:fill="FFFFFF"/>
          <w:lang w:eastAsia="hi-IN" w:bidi="hi-IN"/>
        </w:rPr>
        <w:t>Working on BMC remedy and manage Incident, Problem and Change management</w:t>
      </w:r>
    </w:p>
    <w:p w14:paraId="1A90EC0D"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Raised the P1/ P2 escalations with Operations/ Infrastructure teams depending on the criticality of the incident.</w:t>
      </w:r>
    </w:p>
    <w:p w14:paraId="52E56223" w14:textId="77777777" w:rsidR="00C06E8E" w:rsidRDefault="00C06E8E">
      <w:pPr>
        <w:rPr>
          <w:rFonts w:ascii="Calibri" w:hAnsi="Calibri" w:cs="Calibri"/>
          <w:color w:val="000000"/>
        </w:rPr>
      </w:pPr>
    </w:p>
    <w:p w14:paraId="54B9F07D" w14:textId="112C123B" w:rsidR="00C06E8E" w:rsidRDefault="00C06E8E">
      <w:pPr>
        <w:widowControl w:val="0"/>
        <w:spacing w:line="360" w:lineRule="auto"/>
        <w:jc w:val="both"/>
        <w:rPr>
          <w:rFonts w:ascii="Calibri" w:hAnsi="Calibri" w:cs="Calibri"/>
          <w:color w:val="00007F"/>
          <w:lang w:val="en-CA"/>
        </w:rPr>
      </w:pPr>
      <w:r>
        <w:rPr>
          <w:rFonts w:ascii="Calibri" w:hAnsi="Calibri" w:cs="Calibri"/>
          <w:b/>
          <w:bCs/>
          <w:color w:val="00007F"/>
        </w:rPr>
        <w:t>Organization:</w:t>
      </w:r>
      <w:r>
        <w:rPr>
          <w:rFonts w:ascii="Calibri" w:hAnsi="Calibri" w:cs="Calibri"/>
          <w:b/>
          <w:bCs/>
          <w:color w:val="00007F"/>
          <w:sz w:val="22"/>
          <w:szCs w:val="20"/>
          <w:lang w:val="en-CA"/>
        </w:rPr>
        <w:t xml:space="preserve"> </w:t>
      </w:r>
      <w:proofErr w:type="spellStart"/>
      <w:r>
        <w:rPr>
          <w:rFonts w:ascii="Calibri" w:hAnsi="Calibri" w:cs="Calibri"/>
          <w:b/>
          <w:bCs/>
          <w:color w:val="00007F"/>
          <w:sz w:val="22"/>
          <w:szCs w:val="22"/>
        </w:rPr>
        <w:t>Webonise</w:t>
      </w:r>
      <w:proofErr w:type="spellEnd"/>
      <w:r w:rsidR="00684913">
        <w:rPr>
          <w:rFonts w:ascii="Calibri" w:hAnsi="Calibri" w:cs="Calibri"/>
          <w:b/>
          <w:bCs/>
          <w:color w:val="00007F"/>
          <w:sz w:val="22"/>
          <w:szCs w:val="22"/>
        </w:rPr>
        <w:t xml:space="preserve"> </w:t>
      </w:r>
      <w:r>
        <w:rPr>
          <w:rFonts w:ascii="Calibri" w:hAnsi="Calibri" w:cs="Calibri"/>
          <w:b/>
          <w:bCs/>
          <w:color w:val="00007F"/>
          <w:sz w:val="22"/>
          <w:szCs w:val="22"/>
        </w:rPr>
        <w:t>Lab Software Solutions Pvt. Ltd.</w:t>
      </w:r>
      <w:r w:rsidR="00F52B9B">
        <w:rPr>
          <w:rFonts w:ascii="Calibri" w:hAnsi="Calibri" w:cs="Calibri"/>
          <w:b/>
          <w:bCs/>
          <w:color w:val="00007F"/>
          <w:sz w:val="22"/>
          <w:szCs w:val="22"/>
        </w:rPr>
        <w:t xml:space="preserve"> - </w:t>
      </w:r>
      <w:r w:rsidR="00F52B9B" w:rsidRPr="00F52B9B">
        <w:rPr>
          <w:rFonts w:ascii="Calibri" w:hAnsi="Calibri" w:cs="Calibri"/>
          <w:b/>
          <w:bCs/>
          <w:color w:val="00007F"/>
          <w:sz w:val="22"/>
          <w:szCs w:val="22"/>
        </w:rPr>
        <w:t>From 11 July 2012- 31 October 2012</w:t>
      </w:r>
    </w:p>
    <w:tbl>
      <w:tblPr>
        <w:tblW w:w="0" w:type="auto"/>
        <w:tblInd w:w="-35" w:type="dxa"/>
        <w:tblLayout w:type="fixed"/>
        <w:tblCellMar>
          <w:left w:w="7" w:type="dxa"/>
          <w:right w:w="7" w:type="dxa"/>
        </w:tblCellMar>
        <w:tblLook w:val="0000" w:firstRow="0" w:lastRow="0" w:firstColumn="0" w:lastColumn="0" w:noHBand="0" w:noVBand="0"/>
      </w:tblPr>
      <w:tblGrid>
        <w:gridCol w:w="3419"/>
        <w:gridCol w:w="4931"/>
      </w:tblGrid>
      <w:tr w:rsidR="00C06E8E" w14:paraId="05E52FA9" w14:textId="77777777" w:rsidTr="00684913">
        <w:trPr>
          <w:trHeight w:val="243"/>
        </w:trPr>
        <w:tc>
          <w:tcPr>
            <w:tcW w:w="3419" w:type="dxa"/>
            <w:shd w:val="clear" w:color="auto" w:fill="FFFFFF"/>
          </w:tcPr>
          <w:p w14:paraId="034229A3" w14:textId="77777777" w:rsidR="00C06E8E" w:rsidRPr="00684913" w:rsidRDefault="00C06E8E">
            <w:pPr>
              <w:widowControl w:val="0"/>
              <w:rPr>
                <w:rFonts w:ascii="Calibri" w:eastAsia="Calibri" w:hAnsi="Calibri" w:cs="Calibri"/>
                <w:b/>
                <w:bCs/>
              </w:rPr>
            </w:pPr>
            <w:r w:rsidRPr="00684913">
              <w:rPr>
                <w:rFonts w:ascii="Calibri" w:hAnsi="Calibri" w:cs="Calibri"/>
                <w:b/>
                <w:bCs/>
                <w:color w:val="00007F"/>
                <w:lang w:val="en-CA"/>
              </w:rPr>
              <w:t>Technologies/Environment</w:t>
            </w:r>
          </w:p>
        </w:tc>
        <w:tc>
          <w:tcPr>
            <w:tcW w:w="4931" w:type="dxa"/>
            <w:shd w:val="clear" w:color="auto" w:fill="FFFFFF"/>
          </w:tcPr>
          <w:p w14:paraId="4A8A825F" w14:textId="77777777" w:rsidR="00C06E8E" w:rsidRDefault="00C06E8E">
            <w:r>
              <w:rPr>
                <w:rFonts w:ascii="Calibri" w:eastAsia="Calibri" w:hAnsi="Calibri" w:cs="Calibri"/>
              </w:rPr>
              <w:t xml:space="preserve"> </w:t>
            </w:r>
            <w:r>
              <w:rPr>
                <w:rFonts w:ascii="Calibri" w:hAnsi="Calibri" w:cs="Calibri"/>
              </w:rPr>
              <w:t xml:space="preserve">Linux, PHP, Ruby on Rails, </w:t>
            </w:r>
            <w:proofErr w:type="spellStart"/>
            <w:r>
              <w:rPr>
                <w:rFonts w:ascii="Calibri" w:hAnsi="Calibri" w:cs="Calibri"/>
              </w:rPr>
              <w:t>Mysql</w:t>
            </w:r>
            <w:proofErr w:type="spellEnd"/>
            <w:r>
              <w:rPr>
                <w:rFonts w:ascii="Calibri" w:hAnsi="Calibri" w:cs="Calibri"/>
              </w:rPr>
              <w:t xml:space="preserve">, </w:t>
            </w:r>
            <w:proofErr w:type="spellStart"/>
            <w:r>
              <w:rPr>
                <w:rFonts w:ascii="Calibri" w:hAnsi="Calibri" w:cs="Calibri"/>
              </w:rPr>
              <w:t>Openstack</w:t>
            </w:r>
            <w:proofErr w:type="spellEnd"/>
            <w:r>
              <w:rPr>
                <w:rFonts w:ascii="Calibri" w:hAnsi="Calibri" w:cs="Calibri"/>
              </w:rPr>
              <w:t xml:space="preserve">, AWS </w:t>
            </w:r>
          </w:p>
        </w:tc>
      </w:tr>
      <w:tr w:rsidR="00C06E8E" w14:paraId="62AB147A" w14:textId="77777777" w:rsidTr="00684913">
        <w:trPr>
          <w:trHeight w:val="243"/>
        </w:trPr>
        <w:tc>
          <w:tcPr>
            <w:tcW w:w="3419" w:type="dxa"/>
            <w:shd w:val="clear" w:color="auto" w:fill="FFFFFF"/>
          </w:tcPr>
          <w:p w14:paraId="4F32C60D" w14:textId="77777777" w:rsidR="00C06E8E" w:rsidRPr="00684913" w:rsidRDefault="00C06E8E">
            <w:pPr>
              <w:widowControl w:val="0"/>
              <w:rPr>
                <w:rFonts w:ascii="Calibri" w:eastAsia="Calibri" w:hAnsi="Calibri" w:cs="Calibri"/>
                <w:b/>
                <w:bCs/>
              </w:rPr>
            </w:pPr>
            <w:r w:rsidRPr="00684913">
              <w:rPr>
                <w:rFonts w:ascii="Calibri" w:hAnsi="Calibri" w:cs="Calibri"/>
                <w:b/>
                <w:bCs/>
                <w:caps/>
                <w:color w:val="00007F"/>
              </w:rPr>
              <w:t>Tools</w:t>
            </w:r>
          </w:p>
        </w:tc>
        <w:tc>
          <w:tcPr>
            <w:tcW w:w="4931" w:type="dxa"/>
            <w:shd w:val="clear" w:color="auto" w:fill="FFFFFF"/>
          </w:tcPr>
          <w:p w14:paraId="0E6B4FDC" w14:textId="77777777" w:rsidR="00C06E8E" w:rsidRDefault="00C06E8E">
            <w:pPr>
              <w:widowControl w:val="0"/>
            </w:pPr>
            <w:r>
              <w:rPr>
                <w:rFonts w:ascii="Calibri" w:eastAsia="Calibri" w:hAnsi="Calibri" w:cs="Calibri"/>
              </w:rPr>
              <w:t xml:space="preserve"> Capistrano, </w:t>
            </w:r>
            <w:proofErr w:type="spellStart"/>
            <w:r>
              <w:rPr>
                <w:rFonts w:ascii="Calibri" w:eastAsia="Calibri" w:hAnsi="Calibri" w:cs="Calibri"/>
              </w:rPr>
              <w:t>Webistrano</w:t>
            </w:r>
            <w:proofErr w:type="spellEnd"/>
            <w:r>
              <w:rPr>
                <w:rFonts w:ascii="Calibri" w:eastAsia="Calibri" w:hAnsi="Calibri" w:cs="Calibri"/>
              </w:rPr>
              <w:t>, Hudson</w:t>
            </w:r>
          </w:p>
        </w:tc>
      </w:tr>
      <w:tr w:rsidR="00C06E8E" w14:paraId="60D9EE5D" w14:textId="77777777" w:rsidTr="00684913">
        <w:trPr>
          <w:trHeight w:val="243"/>
        </w:trPr>
        <w:tc>
          <w:tcPr>
            <w:tcW w:w="3419" w:type="dxa"/>
            <w:shd w:val="clear" w:color="auto" w:fill="FFFFFF"/>
          </w:tcPr>
          <w:p w14:paraId="5755D401" w14:textId="77777777" w:rsidR="00C06E8E" w:rsidRPr="00684913" w:rsidRDefault="00C06E8E">
            <w:pPr>
              <w:widowControl w:val="0"/>
              <w:rPr>
                <w:rFonts w:ascii="Calibri" w:eastAsia="Calibri" w:hAnsi="Calibri" w:cs="Calibri"/>
                <w:b/>
                <w:bCs/>
              </w:rPr>
            </w:pPr>
            <w:r w:rsidRPr="00684913">
              <w:rPr>
                <w:rFonts w:ascii="Calibri" w:hAnsi="Calibri" w:cs="Calibri"/>
                <w:b/>
                <w:bCs/>
                <w:caps/>
                <w:color w:val="00007F"/>
              </w:rPr>
              <w:t>TEAM SIZE</w:t>
            </w:r>
          </w:p>
        </w:tc>
        <w:tc>
          <w:tcPr>
            <w:tcW w:w="4931" w:type="dxa"/>
            <w:shd w:val="clear" w:color="auto" w:fill="FFFFFF"/>
          </w:tcPr>
          <w:p w14:paraId="5CD7295B" w14:textId="77777777" w:rsidR="00C06E8E" w:rsidRDefault="00C06E8E">
            <w:pPr>
              <w:widowControl w:val="0"/>
            </w:pPr>
            <w:r>
              <w:rPr>
                <w:rFonts w:ascii="Calibri" w:eastAsia="Calibri" w:hAnsi="Calibri" w:cs="Calibri"/>
              </w:rPr>
              <w:t xml:space="preserve"> 2</w:t>
            </w:r>
          </w:p>
        </w:tc>
      </w:tr>
    </w:tbl>
    <w:p w14:paraId="07547A01" w14:textId="77777777" w:rsidR="00C06E8E" w:rsidRDefault="00C06E8E">
      <w:pPr>
        <w:widowControl w:val="0"/>
        <w:spacing w:line="360" w:lineRule="auto"/>
        <w:jc w:val="both"/>
      </w:pPr>
    </w:p>
    <w:p w14:paraId="50F6E6C0" w14:textId="77777777" w:rsidR="00C06E8E" w:rsidRDefault="00C06E8E">
      <w:pPr>
        <w:widowControl w:val="0"/>
        <w:spacing w:line="360" w:lineRule="auto"/>
        <w:jc w:val="both"/>
        <w:rPr>
          <w:rFonts w:ascii="Calibri" w:eastAsia="WenQuanYi Micro Hei" w:hAnsi="Calibri" w:cs="Calibri"/>
          <w:color w:val="000000"/>
          <w:lang w:eastAsia="hi-IN" w:bidi="hi-IN"/>
        </w:rPr>
      </w:pPr>
      <w:r>
        <w:rPr>
          <w:rFonts w:ascii="Calibri" w:hAnsi="Calibri" w:cs="Calibri"/>
          <w:b/>
          <w:bCs/>
          <w:color w:val="00007F"/>
          <w:lang w:val="en-CA"/>
        </w:rPr>
        <w:t>Organization Description:</w:t>
      </w:r>
    </w:p>
    <w:p w14:paraId="0D234859" w14:textId="77777777" w:rsidR="00C06E8E" w:rsidRDefault="00C06E8E">
      <w:pPr>
        <w:widowControl w:val="0"/>
        <w:jc w:val="both"/>
        <w:rPr>
          <w:rFonts w:ascii="Calibri" w:hAnsi="Calibri" w:cs="Calibri"/>
          <w:b/>
          <w:bCs/>
          <w:color w:val="00007F"/>
          <w:sz w:val="22"/>
          <w:szCs w:val="22"/>
          <w:lang w:val="en-CA"/>
        </w:rPr>
      </w:pPr>
      <w:r>
        <w:rPr>
          <w:rFonts w:ascii="Calibri" w:eastAsia="WenQuanYi Micro Hei" w:hAnsi="Calibri" w:cs="Calibri"/>
          <w:color w:val="000000"/>
          <w:lang w:eastAsia="hi-IN" w:bidi="hi-IN"/>
        </w:rPr>
        <w:t>Software development center in Pune,</w:t>
      </w:r>
      <w:r w:rsidR="00C71C55">
        <w:rPr>
          <w:rFonts w:ascii="Calibri" w:eastAsia="WenQuanYi Micro Hei" w:hAnsi="Calibri" w:cs="Calibri"/>
          <w:color w:val="000000"/>
          <w:lang w:eastAsia="hi-IN" w:bidi="hi-IN"/>
        </w:rPr>
        <w:t xml:space="preserve"> </w:t>
      </w:r>
      <w:r>
        <w:rPr>
          <w:rFonts w:ascii="Calibri" w:eastAsia="WenQuanYi Micro Hei" w:hAnsi="Calibri" w:cs="Calibri"/>
          <w:color w:val="000000"/>
          <w:lang w:eastAsia="hi-IN" w:bidi="hi-IN"/>
        </w:rPr>
        <w:t>India. Company developing web product and Ruby</w:t>
      </w:r>
      <w:r>
        <w:rPr>
          <w:rFonts w:ascii="Calibri" w:eastAsia="WenQuanYi Micro Hei" w:hAnsi="Calibri" w:cs="Calibri"/>
          <w:color w:val="000000"/>
          <w:lang w:eastAsia="hi-IN" w:bidi="hi-IN"/>
        </w:rPr>
        <w:br/>
        <w:t xml:space="preserve">on rails, </w:t>
      </w:r>
      <w:proofErr w:type="spellStart"/>
      <w:r>
        <w:rPr>
          <w:rFonts w:ascii="Calibri" w:eastAsia="WenQuanYi Micro Hei" w:hAnsi="Calibri" w:cs="Calibri"/>
          <w:color w:val="000000"/>
          <w:lang w:eastAsia="hi-IN" w:bidi="hi-IN"/>
        </w:rPr>
        <w:t>Iphone</w:t>
      </w:r>
      <w:proofErr w:type="spellEnd"/>
      <w:r>
        <w:rPr>
          <w:rFonts w:ascii="Calibri" w:eastAsia="WenQuanYi Micro Hei" w:hAnsi="Calibri" w:cs="Calibri"/>
          <w:color w:val="000000"/>
          <w:lang w:eastAsia="hi-IN" w:bidi="hi-IN"/>
        </w:rPr>
        <w:t xml:space="preserve"> and android, PHP (and </w:t>
      </w:r>
      <w:r w:rsidR="00C71C55">
        <w:rPr>
          <w:rFonts w:ascii="Calibri" w:eastAsia="WenQuanYi Micro Hei" w:hAnsi="Calibri" w:cs="Calibri"/>
          <w:color w:val="000000"/>
          <w:lang w:eastAsia="hi-IN" w:bidi="hi-IN"/>
        </w:rPr>
        <w:t>their</w:t>
      </w:r>
      <w:r>
        <w:rPr>
          <w:rFonts w:ascii="Calibri" w:eastAsia="WenQuanYi Micro Hei" w:hAnsi="Calibri" w:cs="Calibri"/>
          <w:color w:val="000000"/>
          <w:lang w:eastAsia="hi-IN" w:bidi="hi-IN"/>
        </w:rPr>
        <w:t xml:space="preserve"> various frameworks), we have private cloud setup in our office area and we deploy application for staging and we have own public cloud and dedicated/Live server for production application and deployment team (me) to manage all </w:t>
      </w:r>
      <w:r w:rsidR="00937B61">
        <w:rPr>
          <w:rFonts w:ascii="Calibri" w:eastAsia="WenQuanYi Micro Hei" w:hAnsi="Calibri" w:cs="Calibri"/>
          <w:color w:val="000000"/>
          <w:lang w:eastAsia="hi-IN" w:bidi="hi-IN"/>
        </w:rPr>
        <w:t>server-side</w:t>
      </w:r>
      <w:r>
        <w:rPr>
          <w:rFonts w:ascii="Calibri" w:eastAsia="WenQuanYi Micro Hei" w:hAnsi="Calibri" w:cs="Calibri"/>
          <w:color w:val="000000"/>
          <w:lang w:eastAsia="hi-IN" w:bidi="hi-IN"/>
        </w:rPr>
        <w:t xml:space="preserve"> stuff.</w:t>
      </w:r>
    </w:p>
    <w:p w14:paraId="48735744" w14:textId="77777777" w:rsidR="00C06E8E" w:rsidRDefault="00C06E8E">
      <w:pPr>
        <w:widowControl w:val="0"/>
        <w:spacing w:line="360" w:lineRule="auto"/>
        <w:rPr>
          <w:rFonts w:ascii="Calibri" w:hAnsi="Calibri" w:cs="Calibri"/>
          <w:color w:val="000000"/>
        </w:rPr>
      </w:pPr>
      <w:r>
        <w:rPr>
          <w:rFonts w:ascii="Calibri" w:hAnsi="Calibri" w:cs="Calibri"/>
          <w:b/>
          <w:bCs/>
          <w:color w:val="00007F"/>
          <w:sz w:val="22"/>
          <w:szCs w:val="22"/>
          <w:lang w:val="en-CA"/>
        </w:rPr>
        <w:br/>
        <w:t>Role and Responsibilities:</w:t>
      </w:r>
    </w:p>
    <w:p w14:paraId="4E39EB99"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Assisted clients and client teams in questions about the functionality and configuration of our applications.</w:t>
      </w:r>
    </w:p>
    <w:p w14:paraId="4DACFEFA" w14:textId="77777777" w:rsidR="00C06E8E" w:rsidRDefault="072EDF80">
      <w:pPr>
        <w:numPr>
          <w:ilvl w:val="0"/>
          <w:numId w:val="2"/>
        </w:numPr>
        <w:rPr>
          <w:rFonts w:ascii="Calibri" w:eastAsia="WenQuanYi Micro Hei" w:hAnsi="Calibri" w:cs="Calibri"/>
          <w:color w:val="000000"/>
          <w:lang w:eastAsia="hi-IN" w:bidi="hi-IN"/>
        </w:rPr>
      </w:pPr>
      <w:r w:rsidRPr="072EDF80">
        <w:rPr>
          <w:rFonts w:ascii="Calibri" w:hAnsi="Calibri" w:cs="Calibri"/>
          <w:color w:val="000000" w:themeColor="text1"/>
        </w:rPr>
        <w:lastRenderedPageBreak/>
        <w:t>Developed documentation and the technical support knowledge base to reduce troubleshooting time and drive faster issue resolution.</w:t>
      </w:r>
    </w:p>
    <w:p w14:paraId="20D847FC" w14:textId="77777777" w:rsidR="00C06E8E" w:rsidRDefault="072EDF80">
      <w:pPr>
        <w:numPr>
          <w:ilvl w:val="0"/>
          <w:numId w:val="2"/>
        </w:numPr>
        <w:rPr>
          <w:rFonts w:ascii="Calibri" w:eastAsia="WenQuanYi Micro Hei" w:hAnsi="Calibri" w:cs="Calibri"/>
          <w:color w:val="000000"/>
          <w:lang w:eastAsia="hi-IN" w:bidi="hi-IN"/>
        </w:rPr>
      </w:pPr>
      <w:r w:rsidRPr="072EDF80">
        <w:rPr>
          <w:rFonts w:ascii="Calibri" w:eastAsia="WenQuanYi Micro Hei" w:hAnsi="Calibri" w:cs="Calibri"/>
          <w:color w:val="000000" w:themeColor="text1"/>
          <w:lang w:eastAsia="hi-IN" w:bidi="hi-IN"/>
        </w:rPr>
        <w:t>To manage all servers, day to day monitoring.</w:t>
      </w:r>
    </w:p>
    <w:p w14:paraId="488CAD33" w14:textId="77777777" w:rsidR="00C06E8E" w:rsidRDefault="072EDF80">
      <w:pPr>
        <w:numPr>
          <w:ilvl w:val="0"/>
          <w:numId w:val="2"/>
        </w:numPr>
        <w:rPr>
          <w:rFonts w:ascii="Calibri" w:eastAsia="WenQuanYi Micro Hei" w:hAnsi="Calibri" w:cs="Calibri"/>
          <w:color w:val="000000"/>
          <w:lang w:eastAsia="hi-IN" w:bidi="hi-IN"/>
        </w:rPr>
      </w:pPr>
      <w:r w:rsidRPr="072EDF80">
        <w:rPr>
          <w:rFonts w:ascii="Calibri" w:eastAsia="WenQuanYi Micro Hei" w:hAnsi="Calibri" w:cs="Calibri"/>
          <w:color w:val="000000" w:themeColor="text1"/>
          <w:lang w:eastAsia="hi-IN" w:bidi="hi-IN"/>
        </w:rPr>
        <w:t>Installation and configuration, optimization major services.</w:t>
      </w:r>
    </w:p>
    <w:p w14:paraId="09256B51" w14:textId="77777777" w:rsidR="00C06E8E" w:rsidRDefault="072EDF80">
      <w:pPr>
        <w:numPr>
          <w:ilvl w:val="0"/>
          <w:numId w:val="2"/>
        </w:numPr>
        <w:rPr>
          <w:rFonts w:ascii="Calibri" w:eastAsia="WenQuanYi Micro Hei" w:hAnsi="Calibri" w:cs="Calibri"/>
          <w:color w:val="000000"/>
          <w:lang w:eastAsia="hi-IN" w:bidi="hi-IN"/>
        </w:rPr>
      </w:pPr>
      <w:r w:rsidRPr="072EDF80">
        <w:rPr>
          <w:rFonts w:ascii="Calibri" w:eastAsia="WenQuanYi Micro Hei" w:hAnsi="Calibri" w:cs="Calibri"/>
          <w:color w:val="000000" w:themeColor="text1"/>
          <w:lang w:eastAsia="hi-IN" w:bidi="hi-IN"/>
        </w:rPr>
        <w:t xml:space="preserve">For deployment we use </w:t>
      </w:r>
      <w:proofErr w:type="spellStart"/>
      <w:r w:rsidRPr="072EDF80">
        <w:rPr>
          <w:rFonts w:ascii="Calibri" w:eastAsia="WenQuanYi Micro Hei" w:hAnsi="Calibri" w:cs="Calibri"/>
          <w:color w:val="000000" w:themeColor="text1"/>
          <w:lang w:eastAsia="hi-IN" w:bidi="hi-IN"/>
        </w:rPr>
        <w:t>Webistrano</w:t>
      </w:r>
      <w:proofErr w:type="spellEnd"/>
      <w:r w:rsidRPr="072EDF80">
        <w:rPr>
          <w:rFonts w:ascii="Calibri" w:eastAsia="WenQuanYi Micro Hei" w:hAnsi="Calibri" w:cs="Calibri"/>
          <w:color w:val="000000" w:themeColor="text1"/>
          <w:lang w:eastAsia="hi-IN" w:bidi="hi-IN"/>
        </w:rPr>
        <w:t>/Hudson its web-</w:t>
      </w:r>
      <w:proofErr w:type="spellStart"/>
      <w:r w:rsidRPr="072EDF80">
        <w:rPr>
          <w:rFonts w:ascii="Calibri" w:eastAsia="WenQuanYi Micro Hei" w:hAnsi="Calibri" w:cs="Calibri"/>
          <w:color w:val="000000" w:themeColor="text1"/>
          <w:lang w:eastAsia="hi-IN" w:bidi="hi-IN"/>
        </w:rPr>
        <w:t>ui</w:t>
      </w:r>
      <w:proofErr w:type="spellEnd"/>
      <w:r w:rsidRPr="072EDF80">
        <w:rPr>
          <w:rFonts w:ascii="Calibri" w:eastAsia="WenQuanYi Micro Hei" w:hAnsi="Calibri" w:cs="Calibri"/>
          <w:color w:val="000000" w:themeColor="text1"/>
          <w:lang w:eastAsia="hi-IN" w:bidi="hi-IN"/>
        </w:rPr>
        <w:t xml:space="preserve"> base application. </w:t>
      </w:r>
      <w:r w:rsidR="00C06E8E">
        <w:br/>
      </w:r>
      <w:r w:rsidRPr="072EDF80">
        <w:rPr>
          <w:rFonts w:ascii="Calibri" w:eastAsia="WenQuanYi Micro Hei" w:hAnsi="Calibri" w:cs="Calibri"/>
          <w:color w:val="000000" w:themeColor="text1"/>
          <w:lang w:eastAsia="hi-IN" w:bidi="hi-IN"/>
        </w:rPr>
        <w:t xml:space="preserve"> Back-end is Capistrano and Rake tasks (recipe to manage Migration and Rollback) for each and every application. </w:t>
      </w:r>
    </w:p>
    <w:p w14:paraId="4A5D345D" w14:textId="77777777" w:rsidR="00C06E8E" w:rsidRDefault="072EDF80">
      <w:pPr>
        <w:numPr>
          <w:ilvl w:val="0"/>
          <w:numId w:val="2"/>
        </w:numPr>
        <w:rPr>
          <w:rFonts w:ascii="Calibri" w:eastAsia="WenQuanYi Micro Hei" w:hAnsi="Calibri" w:cs="Calibri"/>
          <w:color w:val="000000"/>
          <w:lang w:eastAsia="hi-IN" w:bidi="hi-IN"/>
        </w:rPr>
      </w:pPr>
      <w:r w:rsidRPr="072EDF80">
        <w:rPr>
          <w:rFonts w:ascii="Calibri" w:eastAsia="WenQuanYi Micro Hei" w:hAnsi="Calibri" w:cs="Calibri"/>
          <w:color w:val="000000" w:themeColor="text1"/>
          <w:lang w:eastAsia="hi-IN" w:bidi="hi-IN"/>
        </w:rPr>
        <w:t xml:space="preserve">Check the backup (For Application, Database, </w:t>
      </w:r>
      <w:proofErr w:type="spellStart"/>
      <w:r w:rsidRPr="072EDF80">
        <w:rPr>
          <w:rFonts w:ascii="Calibri" w:eastAsia="WenQuanYi Micro Hei" w:hAnsi="Calibri" w:cs="Calibri"/>
          <w:color w:val="000000" w:themeColor="text1"/>
          <w:lang w:eastAsia="hi-IN" w:bidi="hi-IN"/>
        </w:rPr>
        <w:t>CronJob</w:t>
      </w:r>
      <w:proofErr w:type="spellEnd"/>
      <w:r w:rsidRPr="072EDF80">
        <w:rPr>
          <w:rFonts w:ascii="Calibri" w:eastAsia="WenQuanYi Micro Hei" w:hAnsi="Calibri" w:cs="Calibri"/>
          <w:color w:val="000000" w:themeColor="text1"/>
          <w:lang w:eastAsia="hi-IN" w:bidi="hi-IN"/>
        </w:rPr>
        <w:t xml:space="preserve">, Webserver, Important Scripts, </w:t>
      </w:r>
      <w:proofErr w:type="spellStart"/>
      <w:r w:rsidRPr="072EDF80">
        <w:rPr>
          <w:rFonts w:ascii="Calibri" w:eastAsia="WenQuanYi Micro Hei" w:hAnsi="Calibri" w:cs="Calibri"/>
          <w:color w:val="000000" w:themeColor="text1"/>
          <w:lang w:eastAsia="hi-IN" w:bidi="hi-IN"/>
        </w:rPr>
        <w:t>etc</w:t>
      </w:r>
      <w:proofErr w:type="spellEnd"/>
      <w:r w:rsidRPr="072EDF80">
        <w:rPr>
          <w:rFonts w:ascii="Calibri" w:eastAsia="WenQuanYi Micro Hei" w:hAnsi="Calibri" w:cs="Calibri"/>
          <w:color w:val="000000" w:themeColor="text1"/>
          <w:lang w:eastAsia="hi-IN" w:bidi="hi-IN"/>
        </w:rPr>
        <w:t>).</w:t>
      </w:r>
    </w:p>
    <w:p w14:paraId="4F50D5D3" w14:textId="77777777" w:rsidR="00C06E8E" w:rsidRDefault="072EDF80">
      <w:pPr>
        <w:numPr>
          <w:ilvl w:val="0"/>
          <w:numId w:val="2"/>
        </w:numPr>
        <w:rPr>
          <w:rFonts w:ascii="Calibri" w:eastAsia="WenQuanYi Micro Hei" w:hAnsi="Calibri" w:cs="Calibri"/>
          <w:color w:val="000000"/>
          <w:lang w:eastAsia="hi-IN" w:bidi="hi-IN"/>
        </w:rPr>
      </w:pPr>
      <w:r w:rsidRPr="072EDF80">
        <w:rPr>
          <w:rFonts w:ascii="Calibri" w:eastAsia="WenQuanYi Micro Hei" w:hAnsi="Calibri" w:cs="Calibri"/>
          <w:color w:val="000000" w:themeColor="text1"/>
          <w:lang w:eastAsia="hi-IN" w:bidi="hi-IN"/>
        </w:rPr>
        <w:t>Manage Private cloud I.e. OpenStack. Daily Task is as follows:</w:t>
      </w:r>
      <w:r w:rsidR="00C06E8E">
        <w:br/>
      </w:r>
      <w:r w:rsidRPr="072EDF80">
        <w:rPr>
          <w:rFonts w:ascii="Calibri" w:eastAsia="WenQuanYi Micro Hei" w:hAnsi="Calibri" w:cs="Calibri"/>
          <w:color w:val="000000" w:themeColor="text1"/>
          <w:lang w:eastAsia="hi-IN" w:bidi="hi-IN"/>
        </w:rPr>
        <w:t xml:space="preserve"> Create new instances as per requirement and manage controller node and compute node.</w:t>
      </w:r>
    </w:p>
    <w:p w14:paraId="181487F4" w14:textId="51062D5E" w:rsidR="00C06E8E" w:rsidRDefault="072EDF80">
      <w:pPr>
        <w:numPr>
          <w:ilvl w:val="0"/>
          <w:numId w:val="2"/>
        </w:numPr>
        <w:rPr>
          <w:rFonts w:ascii="Calibri" w:eastAsia="WenQuanYi Micro Hei" w:hAnsi="Calibri" w:cs="Calibri"/>
          <w:color w:val="000000"/>
          <w:lang w:eastAsia="hi-IN" w:bidi="hi-IN"/>
        </w:rPr>
      </w:pPr>
      <w:r w:rsidRPr="072EDF80">
        <w:rPr>
          <w:rFonts w:ascii="Calibri" w:eastAsia="WenQuanYi Micro Hei" w:hAnsi="Calibri" w:cs="Calibri"/>
          <w:color w:val="000000" w:themeColor="text1"/>
          <w:lang w:eastAsia="hi-IN" w:bidi="hi-IN"/>
        </w:rPr>
        <w:t xml:space="preserve">We are </w:t>
      </w:r>
      <w:proofErr w:type="gramStart"/>
      <w:r w:rsidRPr="072EDF80">
        <w:rPr>
          <w:rFonts w:ascii="Calibri" w:eastAsia="WenQuanYi Micro Hei" w:hAnsi="Calibri" w:cs="Calibri"/>
          <w:color w:val="000000" w:themeColor="text1"/>
          <w:lang w:eastAsia="hi-IN" w:bidi="hi-IN"/>
        </w:rPr>
        <w:t>prefer</w:t>
      </w:r>
      <w:proofErr w:type="gramEnd"/>
      <w:r w:rsidRPr="072EDF80">
        <w:rPr>
          <w:rFonts w:ascii="Calibri" w:eastAsia="WenQuanYi Micro Hei" w:hAnsi="Calibri" w:cs="Calibri"/>
          <w:color w:val="000000" w:themeColor="text1"/>
          <w:lang w:eastAsia="hi-IN" w:bidi="hi-IN"/>
        </w:rPr>
        <w:t xml:space="preserve"> to use Cloud services, i.e. Rackspace and </w:t>
      </w:r>
      <w:r w:rsidR="00A03540" w:rsidRPr="072EDF80">
        <w:rPr>
          <w:rFonts w:ascii="Calibri" w:eastAsia="WenQuanYi Micro Hei" w:hAnsi="Calibri" w:cs="Calibri"/>
          <w:color w:val="000000" w:themeColor="text1"/>
          <w:lang w:eastAsia="hi-IN" w:bidi="hi-IN"/>
        </w:rPr>
        <w:t>Amazon and</w:t>
      </w:r>
      <w:r w:rsidRPr="072EDF80">
        <w:rPr>
          <w:rFonts w:ascii="Calibri" w:eastAsia="WenQuanYi Micro Hei" w:hAnsi="Calibri" w:cs="Calibri"/>
          <w:color w:val="000000" w:themeColor="text1"/>
          <w:lang w:eastAsia="hi-IN" w:bidi="hi-IN"/>
        </w:rPr>
        <w:t xml:space="preserve"> their services Ec2/S3 Instance. Manage    with EBS, ELB, Volume/Snapshot, and Bundle the entire task included from AWS.</w:t>
      </w:r>
    </w:p>
    <w:p w14:paraId="64D15D58" w14:textId="77777777" w:rsidR="00C06E8E" w:rsidRDefault="072EDF80">
      <w:pPr>
        <w:numPr>
          <w:ilvl w:val="0"/>
          <w:numId w:val="2"/>
        </w:numPr>
        <w:rPr>
          <w:rFonts w:ascii="Calibri" w:hAnsi="Calibri" w:cs="Calibri"/>
          <w:color w:val="000000"/>
        </w:rPr>
      </w:pPr>
      <w:r w:rsidRPr="072EDF80">
        <w:rPr>
          <w:rFonts w:ascii="Calibri" w:eastAsia="WenQuanYi Micro Hei" w:hAnsi="Calibri" w:cs="Calibri"/>
          <w:color w:val="000000" w:themeColor="text1"/>
          <w:lang w:eastAsia="hi-IN" w:bidi="hi-IN"/>
        </w:rPr>
        <w:t>Implemented Chef Server and solo recipes for automation.</w:t>
      </w:r>
      <w:r w:rsidR="00C06E8E">
        <w:br/>
      </w:r>
      <w:r w:rsidRPr="072EDF80">
        <w:rPr>
          <w:rFonts w:ascii="Calibri" w:hAnsi="Calibri" w:cs="Calibri"/>
          <w:color w:val="000000" w:themeColor="text1"/>
        </w:rPr>
        <w:t>Troubleshot software related problems over the phone and remotely.</w:t>
      </w:r>
    </w:p>
    <w:p w14:paraId="59A9D9B7"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Resolving the application issues by checking log files.</w:t>
      </w:r>
    </w:p>
    <w:p w14:paraId="149FBE83"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Escalated issues to Operations and Development teams with reproducible test cases that replicate the problem.</w:t>
      </w:r>
    </w:p>
    <w:p w14:paraId="56418612"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Identified the probable source of the problem, whether that is a software application component or a software or hardware problem within the IT infrastructure.</w:t>
      </w:r>
    </w:p>
    <w:p w14:paraId="173FB7F7" w14:textId="77777777" w:rsidR="00C06E8E" w:rsidRDefault="072EDF80">
      <w:pPr>
        <w:numPr>
          <w:ilvl w:val="0"/>
          <w:numId w:val="2"/>
        </w:numPr>
        <w:rPr>
          <w:rFonts w:ascii="Calibri" w:hAnsi="Calibri" w:cs="Calibri"/>
        </w:rPr>
      </w:pPr>
      <w:r w:rsidRPr="072EDF80">
        <w:rPr>
          <w:rFonts w:ascii="Calibri" w:hAnsi="Calibri" w:cs="Calibri"/>
          <w:color w:val="000000" w:themeColor="text1"/>
        </w:rPr>
        <w:t>Managed end user issue resolution through multiple internal and external teams.</w:t>
      </w:r>
    </w:p>
    <w:p w14:paraId="5043CB0F" w14:textId="77777777" w:rsidR="00C06E8E" w:rsidRDefault="00C06E8E">
      <w:pPr>
        <w:pStyle w:val="BodyText"/>
        <w:ind w:left="720"/>
        <w:rPr>
          <w:rFonts w:ascii="Calibri" w:hAnsi="Calibri" w:cs="Calibri"/>
          <w:szCs w:val="24"/>
        </w:rPr>
      </w:pPr>
    </w:p>
    <w:p w14:paraId="07459315" w14:textId="77777777" w:rsidR="00C06E8E" w:rsidRDefault="00C06E8E">
      <w:pPr>
        <w:pStyle w:val="BodyText"/>
        <w:ind w:left="720"/>
        <w:rPr>
          <w:rFonts w:ascii="Calibri" w:hAnsi="Calibri" w:cs="Calibri"/>
          <w:szCs w:val="24"/>
        </w:rPr>
      </w:pPr>
    </w:p>
    <w:p w14:paraId="42FA242F" w14:textId="3B241298" w:rsidR="00C06E8E" w:rsidRDefault="00C06E8E">
      <w:pPr>
        <w:widowControl w:val="0"/>
        <w:spacing w:line="360" w:lineRule="auto"/>
        <w:jc w:val="both"/>
        <w:rPr>
          <w:rFonts w:ascii="Calibri" w:hAnsi="Calibri" w:cs="Calibri"/>
        </w:rPr>
      </w:pPr>
      <w:r>
        <w:rPr>
          <w:rFonts w:ascii="Calibri" w:hAnsi="Calibri" w:cs="Calibri"/>
          <w:b/>
          <w:bCs/>
          <w:color w:val="00007F"/>
        </w:rPr>
        <w:t>Organization:</w:t>
      </w:r>
      <w:r>
        <w:rPr>
          <w:rFonts w:ascii="Calibri" w:hAnsi="Calibri" w:cs="Calibri"/>
          <w:b/>
          <w:bCs/>
          <w:color w:val="00007F"/>
          <w:sz w:val="22"/>
          <w:szCs w:val="20"/>
          <w:lang w:val="en-CA"/>
        </w:rPr>
        <w:t xml:space="preserve"> </w:t>
      </w:r>
      <w:r w:rsidR="00FE4C2E">
        <w:rPr>
          <w:rFonts w:ascii="Calibri" w:hAnsi="Calibri" w:cs="Calibri"/>
          <w:b/>
          <w:bCs/>
          <w:color w:val="00007F"/>
          <w:sz w:val="22"/>
          <w:szCs w:val="22"/>
        </w:rPr>
        <w:t>Soft bridge</w:t>
      </w:r>
      <w:r>
        <w:rPr>
          <w:rFonts w:ascii="Calibri" w:hAnsi="Calibri" w:cs="Calibri"/>
          <w:b/>
          <w:bCs/>
          <w:color w:val="00007F"/>
          <w:sz w:val="22"/>
          <w:szCs w:val="22"/>
        </w:rPr>
        <w:t xml:space="preserve"> Solutions Pte. Ltd.</w:t>
      </w:r>
      <w:r w:rsidR="00F52B9B">
        <w:rPr>
          <w:rFonts w:ascii="Calibri" w:hAnsi="Calibri" w:cs="Calibri"/>
          <w:b/>
          <w:bCs/>
          <w:color w:val="00007F"/>
          <w:sz w:val="22"/>
          <w:szCs w:val="22"/>
        </w:rPr>
        <w:t xml:space="preserve"> - </w:t>
      </w:r>
      <w:r w:rsidR="00F52B9B" w:rsidRPr="00F52B9B">
        <w:rPr>
          <w:rFonts w:ascii="Calibri" w:hAnsi="Calibri" w:cs="Calibri"/>
          <w:b/>
          <w:bCs/>
          <w:color w:val="00007F"/>
          <w:sz w:val="22"/>
          <w:szCs w:val="22"/>
        </w:rPr>
        <w:t>From November 21 2011 – 06 July 2012</w:t>
      </w:r>
    </w:p>
    <w:tbl>
      <w:tblPr>
        <w:tblW w:w="0" w:type="auto"/>
        <w:tblInd w:w="-35" w:type="dxa"/>
        <w:tblLayout w:type="fixed"/>
        <w:tblCellMar>
          <w:left w:w="7" w:type="dxa"/>
          <w:right w:w="7" w:type="dxa"/>
        </w:tblCellMar>
        <w:tblLook w:val="0000" w:firstRow="0" w:lastRow="0" w:firstColumn="0" w:lastColumn="0" w:noHBand="0" w:noVBand="0"/>
      </w:tblPr>
      <w:tblGrid>
        <w:gridCol w:w="3509"/>
        <w:gridCol w:w="4841"/>
      </w:tblGrid>
      <w:tr w:rsidR="00C06E8E" w14:paraId="43BECDFE" w14:textId="77777777" w:rsidTr="00002D1A">
        <w:trPr>
          <w:trHeight w:val="288"/>
        </w:trPr>
        <w:tc>
          <w:tcPr>
            <w:tcW w:w="3509" w:type="dxa"/>
            <w:shd w:val="clear" w:color="auto" w:fill="FFFFFF"/>
          </w:tcPr>
          <w:p w14:paraId="42479D0E" w14:textId="77777777" w:rsidR="00C06E8E" w:rsidRPr="00002D1A" w:rsidRDefault="00C06E8E">
            <w:pPr>
              <w:widowControl w:val="0"/>
              <w:rPr>
                <w:rFonts w:ascii="Calibri" w:eastAsia="Calibri" w:hAnsi="Calibri" w:cs="Calibri"/>
                <w:b/>
                <w:bCs/>
              </w:rPr>
            </w:pPr>
            <w:r w:rsidRPr="00002D1A">
              <w:rPr>
                <w:rFonts w:ascii="Calibri" w:hAnsi="Calibri" w:cs="Calibri"/>
                <w:b/>
                <w:bCs/>
                <w:color w:val="00007F"/>
                <w:lang w:val="en-CA"/>
              </w:rPr>
              <w:t>CLIENTS:</w:t>
            </w:r>
          </w:p>
        </w:tc>
        <w:tc>
          <w:tcPr>
            <w:tcW w:w="4841" w:type="dxa"/>
            <w:shd w:val="clear" w:color="auto" w:fill="FFFFFF"/>
          </w:tcPr>
          <w:p w14:paraId="4B0A75DA" w14:textId="77777777" w:rsidR="00C06E8E" w:rsidRDefault="00C06E8E">
            <w:pPr>
              <w:widowControl w:val="0"/>
            </w:pPr>
            <w:r>
              <w:rPr>
                <w:rFonts w:ascii="Calibri" w:eastAsia="Calibri" w:hAnsi="Calibri" w:cs="Calibri"/>
              </w:rPr>
              <w:t xml:space="preserve"> </w:t>
            </w:r>
            <w:proofErr w:type="spellStart"/>
            <w:r>
              <w:rPr>
                <w:rFonts w:ascii="Calibri" w:eastAsia="Calibri" w:hAnsi="Calibri" w:cs="Calibri"/>
              </w:rPr>
              <w:t>Wiztango</w:t>
            </w:r>
            <w:proofErr w:type="spellEnd"/>
          </w:p>
        </w:tc>
      </w:tr>
      <w:tr w:rsidR="00C06E8E" w14:paraId="6D580B6C" w14:textId="77777777" w:rsidTr="00002D1A">
        <w:trPr>
          <w:trHeight w:val="288"/>
        </w:trPr>
        <w:tc>
          <w:tcPr>
            <w:tcW w:w="3509" w:type="dxa"/>
            <w:shd w:val="clear" w:color="auto" w:fill="FFFFFF"/>
          </w:tcPr>
          <w:p w14:paraId="11C158B6" w14:textId="77777777" w:rsidR="00C06E8E" w:rsidRPr="00002D1A" w:rsidRDefault="00C06E8E">
            <w:pPr>
              <w:widowControl w:val="0"/>
              <w:rPr>
                <w:rFonts w:ascii="Calibri" w:eastAsia="Calibri" w:hAnsi="Calibri" w:cs="Calibri"/>
                <w:b/>
                <w:bCs/>
              </w:rPr>
            </w:pPr>
            <w:r w:rsidRPr="00002D1A">
              <w:rPr>
                <w:rFonts w:ascii="Calibri" w:hAnsi="Calibri" w:cs="Calibri"/>
                <w:b/>
                <w:bCs/>
                <w:color w:val="00007F"/>
                <w:lang w:val="en-CA"/>
              </w:rPr>
              <w:t>Technologies/Environment</w:t>
            </w:r>
            <w:r w:rsidRPr="00002D1A">
              <w:rPr>
                <w:rFonts w:ascii="Calibri" w:hAnsi="Calibri" w:cs="Calibri"/>
                <w:b/>
                <w:bCs/>
                <w:caps/>
                <w:color w:val="00007F"/>
              </w:rPr>
              <w:t>:</w:t>
            </w:r>
          </w:p>
        </w:tc>
        <w:tc>
          <w:tcPr>
            <w:tcW w:w="4841" w:type="dxa"/>
            <w:shd w:val="clear" w:color="auto" w:fill="FFFFFF"/>
          </w:tcPr>
          <w:p w14:paraId="08060B14" w14:textId="77777777" w:rsidR="00C06E8E" w:rsidRDefault="00C06E8E">
            <w:r>
              <w:rPr>
                <w:rFonts w:ascii="Calibri" w:eastAsia="Calibri" w:hAnsi="Calibri" w:cs="Calibri"/>
              </w:rPr>
              <w:t xml:space="preserve"> Apache, </w:t>
            </w:r>
            <w:r>
              <w:rPr>
                <w:rFonts w:ascii="Calibri" w:hAnsi="Calibri" w:cs="Calibri"/>
              </w:rPr>
              <w:t>UNIX, Shell, Tomcat, MySQL, PHP (MVC), Cloud Computing.</w:t>
            </w:r>
          </w:p>
        </w:tc>
      </w:tr>
      <w:tr w:rsidR="00C06E8E" w14:paraId="66DF6D16" w14:textId="77777777" w:rsidTr="00002D1A">
        <w:trPr>
          <w:trHeight w:val="288"/>
        </w:trPr>
        <w:tc>
          <w:tcPr>
            <w:tcW w:w="3509" w:type="dxa"/>
            <w:shd w:val="clear" w:color="auto" w:fill="FFFFFF"/>
          </w:tcPr>
          <w:p w14:paraId="230BF8AC" w14:textId="77777777" w:rsidR="00C06E8E" w:rsidRPr="00002D1A" w:rsidRDefault="00C06E8E">
            <w:pPr>
              <w:widowControl w:val="0"/>
              <w:rPr>
                <w:rFonts w:ascii="Calibri" w:eastAsia="Calibri" w:hAnsi="Calibri" w:cs="Calibri"/>
                <w:b/>
                <w:bCs/>
              </w:rPr>
            </w:pPr>
            <w:r w:rsidRPr="00002D1A">
              <w:rPr>
                <w:rFonts w:ascii="Calibri" w:hAnsi="Calibri" w:cs="Calibri"/>
                <w:b/>
                <w:bCs/>
                <w:caps/>
                <w:color w:val="00007F"/>
              </w:rPr>
              <w:t>Tools</w:t>
            </w:r>
          </w:p>
        </w:tc>
        <w:tc>
          <w:tcPr>
            <w:tcW w:w="4841" w:type="dxa"/>
            <w:shd w:val="clear" w:color="auto" w:fill="FFFFFF"/>
          </w:tcPr>
          <w:p w14:paraId="2501C372" w14:textId="77777777" w:rsidR="00C06E8E" w:rsidRDefault="00C06E8E">
            <w:pPr>
              <w:widowControl w:val="0"/>
            </w:pPr>
            <w:r>
              <w:rPr>
                <w:rFonts w:ascii="Calibri" w:eastAsia="Calibri" w:hAnsi="Calibri" w:cs="Calibri"/>
              </w:rPr>
              <w:t xml:space="preserve"> AWS Management Console, Capistrano</w:t>
            </w:r>
          </w:p>
        </w:tc>
      </w:tr>
      <w:tr w:rsidR="00C06E8E" w14:paraId="285C97E5" w14:textId="77777777" w:rsidTr="00002D1A">
        <w:trPr>
          <w:trHeight w:val="288"/>
        </w:trPr>
        <w:tc>
          <w:tcPr>
            <w:tcW w:w="3509" w:type="dxa"/>
            <w:shd w:val="clear" w:color="auto" w:fill="FFFFFF"/>
          </w:tcPr>
          <w:p w14:paraId="17EF0D17" w14:textId="77777777" w:rsidR="00C06E8E" w:rsidRPr="00002D1A" w:rsidRDefault="00C06E8E">
            <w:pPr>
              <w:widowControl w:val="0"/>
              <w:rPr>
                <w:rFonts w:ascii="Calibri" w:eastAsia="Calibri" w:hAnsi="Calibri" w:cs="Calibri"/>
                <w:b/>
                <w:bCs/>
              </w:rPr>
            </w:pPr>
            <w:r w:rsidRPr="00002D1A">
              <w:rPr>
                <w:rFonts w:ascii="Calibri" w:hAnsi="Calibri" w:cs="Calibri"/>
                <w:b/>
                <w:bCs/>
                <w:caps/>
                <w:color w:val="00007F"/>
              </w:rPr>
              <w:t>TEAM SIZE:</w:t>
            </w:r>
          </w:p>
        </w:tc>
        <w:tc>
          <w:tcPr>
            <w:tcW w:w="4841" w:type="dxa"/>
            <w:shd w:val="clear" w:color="auto" w:fill="FFFFFF"/>
          </w:tcPr>
          <w:p w14:paraId="125B3CA3" w14:textId="77777777" w:rsidR="00C06E8E" w:rsidRDefault="00C06E8E">
            <w:pPr>
              <w:widowControl w:val="0"/>
            </w:pPr>
            <w:r>
              <w:rPr>
                <w:rFonts w:ascii="Calibri" w:eastAsia="Calibri" w:hAnsi="Calibri" w:cs="Calibri"/>
              </w:rPr>
              <w:t xml:space="preserve"> 3</w:t>
            </w:r>
          </w:p>
        </w:tc>
      </w:tr>
    </w:tbl>
    <w:p w14:paraId="6537F28F" w14:textId="77777777" w:rsidR="00C06E8E" w:rsidRDefault="00C06E8E">
      <w:pPr>
        <w:widowControl w:val="0"/>
      </w:pPr>
    </w:p>
    <w:p w14:paraId="11CF30D9" w14:textId="77777777" w:rsidR="00C06E8E" w:rsidRDefault="00C06E8E">
      <w:pPr>
        <w:widowControl w:val="0"/>
        <w:spacing w:line="360" w:lineRule="auto"/>
        <w:rPr>
          <w:rFonts w:ascii="Calibri" w:eastAsia="WenQuanYi Micro Hei" w:hAnsi="Calibri" w:cs="Calibri"/>
          <w:color w:val="000000"/>
          <w:lang w:eastAsia="hi-IN" w:bidi="hi-IN"/>
        </w:rPr>
      </w:pPr>
      <w:r>
        <w:rPr>
          <w:rFonts w:ascii="Calibri" w:hAnsi="Calibri" w:cs="Calibri"/>
          <w:b/>
          <w:bCs/>
          <w:color w:val="00007F"/>
        </w:rPr>
        <w:t xml:space="preserve">Organization Description: </w:t>
      </w:r>
    </w:p>
    <w:p w14:paraId="4ED0A038" w14:textId="77777777" w:rsidR="00C06E8E" w:rsidRDefault="00C06E8E">
      <w:pPr>
        <w:widowControl w:val="0"/>
        <w:jc w:val="both"/>
        <w:rPr>
          <w:rFonts w:ascii="Calibri" w:eastAsia="Calibri" w:hAnsi="Calibri" w:cs="Calibri"/>
          <w:color w:val="000000"/>
          <w:lang w:eastAsia="hi-IN" w:bidi="hi-IN"/>
        </w:rPr>
      </w:pPr>
      <w:r>
        <w:rPr>
          <w:rFonts w:ascii="Calibri" w:eastAsia="WenQuanYi Micro Hei" w:hAnsi="Calibri" w:cs="Calibri"/>
          <w:color w:val="000000"/>
          <w:lang w:eastAsia="hi-IN" w:bidi="hi-IN"/>
        </w:rPr>
        <w:t xml:space="preserve">Headquartered in Singapore, </w:t>
      </w:r>
      <w:proofErr w:type="spellStart"/>
      <w:r>
        <w:rPr>
          <w:rFonts w:ascii="Calibri" w:eastAsia="WenQuanYi Micro Hei" w:hAnsi="Calibri" w:cs="Calibri"/>
          <w:color w:val="000000"/>
          <w:lang w:eastAsia="hi-IN" w:bidi="hi-IN"/>
        </w:rPr>
        <w:t>Softbridge</w:t>
      </w:r>
      <w:proofErr w:type="spellEnd"/>
      <w:r>
        <w:rPr>
          <w:rFonts w:ascii="Calibri" w:eastAsia="WenQuanYi Micro Hei" w:hAnsi="Calibri" w:cs="Calibri"/>
          <w:color w:val="000000"/>
          <w:lang w:eastAsia="hi-IN" w:bidi="hi-IN"/>
        </w:rPr>
        <w:t xml:space="preserve"> has offices in Tokyo, Japan and Offshore development center in Pune, India. Company Developing web product in PHP and Java, there is development on local, staging, production infrastructure staging application and own dedicated/Live server for production application and deployment team (me) to manage</w:t>
      </w:r>
    </w:p>
    <w:p w14:paraId="69EF4360" w14:textId="6DD1A51C" w:rsidR="00C06E8E" w:rsidRDefault="00C06E8E">
      <w:pPr>
        <w:widowControl w:val="0"/>
        <w:jc w:val="both"/>
        <w:rPr>
          <w:rFonts w:ascii="Calibri" w:eastAsia="Calibri" w:hAnsi="Calibri" w:cs="Calibri"/>
          <w:b/>
          <w:bCs/>
          <w:color w:val="00007F"/>
          <w:sz w:val="22"/>
          <w:szCs w:val="22"/>
        </w:rPr>
      </w:pPr>
      <w:r>
        <w:rPr>
          <w:rFonts w:ascii="Calibri" w:eastAsia="Calibri" w:hAnsi="Calibri" w:cs="Calibri"/>
          <w:color w:val="000000"/>
          <w:lang w:eastAsia="hi-IN" w:bidi="hi-IN"/>
        </w:rPr>
        <w:t xml:space="preserve"> </w:t>
      </w:r>
      <w:r>
        <w:rPr>
          <w:rFonts w:ascii="Calibri" w:eastAsia="WenQuanYi Micro Hei" w:hAnsi="Calibri" w:cs="Calibri"/>
          <w:color w:val="000000"/>
          <w:lang w:eastAsia="hi-IN" w:bidi="hi-IN"/>
        </w:rPr>
        <w:t xml:space="preserve">all </w:t>
      </w:r>
      <w:r w:rsidR="00B333E3">
        <w:rPr>
          <w:rFonts w:ascii="Calibri" w:eastAsia="WenQuanYi Micro Hei" w:hAnsi="Calibri" w:cs="Calibri"/>
          <w:color w:val="000000"/>
          <w:lang w:eastAsia="hi-IN" w:bidi="hi-IN"/>
        </w:rPr>
        <w:t>server-side</w:t>
      </w:r>
      <w:r>
        <w:rPr>
          <w:rFonts w:ascii="Calibri" w:eastAsia="WenQuanYi Micro Hei" w:hAnsi="Calibri" w:cs="Calibri"/>
          <w:color w:val="000000"/>
          <w:lang w:eastAsia="hi-IN" w:bidi="hi-IN"/>
        </w:rPr>
        <w:t xml:space="preserve"> stuff.</w:t>
      </w:r>
      <w:r>
        <w:rPr>
          <w:rFonts w:ascii="Calibri" w:hAnsi="Calibri" w:cs="Calibri"/>
        </w:rPr>
        <w:t xml:space="preserve">  </w:t>
      </w:r>
    </w:p>
    <w:p w14:paraId="29D6B04F" w14:textId="77777777" w:rsidR="00C06E8E" w:rsidRDefault="00C06E8E">
      <w:pPr>
        <w:widowControl w:val="0"/>
        <w:spacing w:line="360" w:lineRule="auto"/>
        <w:rPr>
          <w:rFonts w:ascii="Calibri" w:hAnsi="Calibri" w:cs="Calibri"/>
          <w:b/>
          <w:bCs/>
          <w:color w:val="00007F"/>
          <w:sz w:val="22"/>
          <w:szCs w:val="22"/>
        </w:rPr>
      </w:pPr>
      <w:r>
        <w:rPr>
          <w:rFonts w:ascii="Calibri" w:eastAsia="Calibri" w:hAnsi="Calibri" w:cs="Calibri"/>
          <w:b/>
          <w:bCs/>
          <w:color w:val="00007F"/>
          <w:sz w:val="22"/>
          <w:szCs w:val="22"/>
        </w:rPr>
        <w:t xml:space="preserve"> </w:t>
      </w:r>
    </w:p>
    <w:p w14:paraId="7A6801C7" w14:textId="77777777" w:rsidR="00C06E8E" w:rsidRDefault="00C06E8E">
      <w:pPr>
        <w:widowControl w:val="0"/>
        <w:spacing w:line="360" w:lineRule="auto"/>
        <w:rPr>
          <w:rFonts w:ascii="Calibri" w:hAnsi="Calibri" w:cs="Calibri"/>
          <w:color w:val="000000"/>
        </w:rPr>
      </w:pPr>
      <w:r>
        <w:rPr>
          <w:rFonts w:ascii="Calibri" w:hAnsi="Calibri" w:cs="Calibri"/>
          <w:b/>
          <w:bCs/>
          <w:color w:val="00007F"/>
          <w:sz w:val="22"/>
          <w:szCs w:val="22"/>
        </w:rPr>
        <w:t>Role and Responsibilities:</w:t>
      </w:r>
    </w:p>
    <w:p w14:paraId="2BE2AA8A"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 xml:space="preserve">To manage all servers, day to day monitoring. Tool using:  </w:t>
      </w:r>
      <w:proofErr w:type="spellStart"/>
      <w:r w:rsidRPr="072EDF80">
        <w:rPr>
          <w:rFonts w:ascii="Calibri" w:hAnsi="Calibri" w:cs="Calibri"/>
          <w:color w:val="000000" w:themeColor="text1"/>
        </w:rPr>
        <w:t>Monit</w:t>
      </w:r>
      <w:proofErr w:type="spellEnd"/>
      <w:r w:rsidRPr="072EDF80">
        <w:rPr>
          <w:rFonts w:ascii="Calibri" w:hAnsi="Calibri" w:cs="Calibri"/>
          <w:color w:val="000000" w:themeColor="text1"/>
        </w:rPr>
        <w:t>, God, Chef.</w:t>
      </w:r>
    </w:p>
    <w:p w14:paraId="00142EF3"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Installation and configuration, optimization major services.</w:t>
      </w:r>
    </w:p>
    <w:p w14:paraId="6D703895"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 xml:space="preserve">To set Capistrano and Rake tasks (recipe) for each application, CLI based and Web-UI base as well. </w:t>
      </w:r>
    </w:p>
    <w:p w14:paraId="4B029187" w14:textId="77777777" w:rsidR="00C06E8E" w:rsidRDefault="072EDF80">
      <w:pPr>
        <w:numPr>
          <w:ilvl w:val="0"/>
          <w:numId w:val="2"/>
        </w:numPr>
        <w:rPr>
          <w:rFonts w:ascii="Calibri" w:hAnsi="Calibri" w:cs="Calibri"/>
          <w:color w:val="000000"/>
        </w:rPr>
      </w:pPr>
      <w:proofErr w:type="spellStart"/>
      <w:r w:rsidRPr="072EDF80">
        <w:rPr>
          <w:rFonts w:ascii="Calibri" w:hAnsi="Calibri" w:cs="Calibri"/>
          <w:color w:val="000000" w:themeColor="text1"/>
        </w:rPr>
        <w:t>Mysql</w:t>
      </w:r>
      <w:proofErr w:type="spellEnd"/>
      <w:r w:rsidRPr="072EDF80">
        <w:rPr>
          <w:rFonts w:ascii="Calibri" w:hAnsi="Calibri" w:cs="Calibri"/>
          <w:color w:val="000000" w:themeColor="text1"/>
        </w:rPr>
        <w:t xml:space="preserve"> Master/Slave and Master-Master Replication management and DB related optimization using </w:t>
      </w:r>
      <w:proofErr w:type="spellStart"/>
      <w:r w:rsidRPr="072EDF80">
        <w:rPr>
          <w:rFonts w:ascii="Calibri" w:hAnsi="Calibri" w:cs="Calibri"/>
          <w:color w:val="000000" w:themeColor="text1"/>
        </w:rPr>
        <w:t>Percona</w:t>
      </w:r>
      <w:proofErr w:type="spellEnd"/>
      <w:r w:rsidRPr="072EDF80">
        <w:rPr>
          <w:rFonts w:ascii="Calibri" w:hAnsi="Calibri" w:cs="Calibri"/>
          <w:color w:val="000000" w:themeColor="text1"/>
        </w:rPr>
        <w:t xml:space="preserve"> </w:t>
      </w:r>
      <w:proofErr w:type="spellStart"/>
      <w:r w:rsidRPr="072EDF80">
        <w:rPr>
          <w:rFonts w:ascii="Calibri" w:hAnsi="Calibri" w:cs="Calibri"/>
          <w:color w:val="000000" w:themeColor="text1"/>
        </w:rPr>
        <w:t>Xtradb</w:t>
      </w:r>
      <w:proofErr w:type="spellEnd"/>
      <w:r w:rsidRPr="072EDF80">
        <w:rPr>
          <w:rFonts w:ascii="Calibri" w:hAnsi="Calibri" w:cs="Calibri"/>
          <w:color w:val="000000" w:themeColor="text1"/>
        </w:rPr>
        <w:t>.</w:t>
      </w:r>
    </w:p>
    <w:p w14:paraId="3C535554" w14:textId="77777777" w:rsidR="00C06E8E" w:rsidRDefault="072EDF80">
      <w:pPr>
        <w:numPr>
          <w:ilvl w:val="0"/>
          <w:numId w:val="2"/>
        </w:numPr>
        <w:rPr>
          <w:rFonts w:ascii="Calibri" w:eastAsia="Calibri" w:hAnsi="Calibri" w:cs="Calibri"/>
          <w:color w:val="000000"/>
        </w:rPr>
      </w:pPr>
      <w:r w:rsidRPr="072EDF80">
        <w:rPr>
          <w:rFonts w:ascii="Calibri" w:hAnsi="Calibri" w:cs="Calibri"/>
          <w:color w:val="000000" w:themeColor="text1"/>
        </w:rPr>
        <w:t>Manage mail server and their policies like. White listing IP and using Third-party relay.</w:t>
      </w:r>
    </w:p>
    <w:p w14:paraId="44E871BC" w14:textId="2BA8E210" w:rsidR="00624B5D" w:rsidRPr="00152D89" w:rsidRDefault="072EDF80" w:rsidP="00152D89">
      <w:pPr>
        <w:numPr>
          <w:ilvl w:val="0"/>
          <w:numId w:val="2"/>
        </w:numPr>
        <w:rPr>
          <w:rFonts w:ascii="Calibri" w:hAnsi="Calibri" w:cs="Calibri"/>
        </w:rPr>
      </w:pPr>
      <w:r w:rsidRPr="072EDF80">
        <w:rPr>
          <w:rFonts w:ascii="Calibri" w:eastAsia="Calibri" w:hAnsi="Calibri" w:cs="Calibri"/>
          <w:color w:val="000000" w:themeColor="text1"/>
        </w:rPr>
        <w:t xml:space="preserve"> </w:t>
      </w:r>
      <w:r w:rsidRPr="072EDF80">
        <w:rPr>
          <w:rFonts w:ascii="Calibri" w:hAnsi="Calibri" w:cs="Calibri"/>
          <w:color w:val="000000" w:themeColor="text1"/>
        </w:rPr>
        <w:t>Many of our Clients are on Ec2/S3 Instance (AMAZON)., Manage with EBS, ELB,</w:t>
      </w:r>
      <w:r w:rsidR="00C06E8E">
        <w:br/>
      </w:r>
      <w:r w:rsidRPr="072EDF80">
        <w:rPr>
          <w:rFonts w:ascii="Calibri" w:hAnsi="Calibri" w:cs="Calibri"/>
          <w:color w:val="000000" w:themeColor="text1"/>
        </w:rPr>
        <w:t xml:space="preserve"> Volume/Snapshot, </w:t>
      </w:r>
      <w:r w:rsidR="009126FD" w:rsidRPr="072EDF80">
        <w:rPr>
          <w:rFonts w:ascii="Calibri" w:hAnsi="Calibri" w:cs="Calibri"/>
          <w:color w:val="000000" w:themeColor="text1"/>
        </w:rPr>
        <w:t>bundle</w:t>
      </w:r>
      <w:r w:rsidRPr="072EDF80">
        <w:rPr>
          <w:rFonts w:ascii="Calibri" w:hAnsi="Calibri" w:cs="Calibri"/>
          <w:color w:val="000000" w:themeColor="text1"/>
        </w:rPr>
        <w:t xml:space="preserve"> all the task included from AWS. </w:t>
      </w:r>
    </w:p>
    <w:p w14:paraId="3A0471C0" w14:textId="77777777" w:rsidR="00152D89" w:rsidRPr="00152D89" w:rsidRDefault="00152D89" w:rsidP="00152D89">
      <w:pPr>
        <w:ind w:left="720"/>
        <w:rPr>
          <w:rFonts w:ascii="Calibri" w:hAnsi="Calibri" w:cs="Calibri"/>
        </w:rPr>
      </w:pPr>
    </w:p>
    <w:p w14:paraId="36BF591E" w14:textId="77777777" w:rsidR="00C06E8E" w:rsidRDefault="00C06E8E">
      <w:pPr>
        <w:widowControl w:val="0"/>
        <w:spacing w:line="360" w:lineRule="auto"/>
        <w:rPr>
          <w:rFonts w:ascii="Calibri" w:eastAsia="WenQuanYi Micro Hei" w:hAnsi="Calibri" w:cs="Calibri"/>
          <w:color w:val="000000"/>
          <w:lang w:eastAsia="hi-IN" w:bidi="hi-IN"/>
        </w:rPr>
      </w:pPr>
      <w:r>
        <w:rPr>
          <w:rFonts w:ascii="Calibri" w:hAnsi="Calibri" w:cs="Calibri"/>
          <w:b/>
          <w:bCs/>
          <w:color w:val="00007F"/>
          <w:sz w:val="22"/>
          <w:szCs w:val="22"/>
        </w:rPr>
        <w:t xml:space="preserve">Accomplishment:     </w:t>
      </w:r>
    </w:p>
    <w:p w14:paraId="30A6EB6F" w14:textId="77777777" w:rsidR="00C06E8E" w:rsidRDefault="072EDF80">
      <w:pPr>
        <w:numPr>
          <w:ilvl w:val="0"/>
          <w:numId w:val="2"/>
        </w:numPr>
        <w:rPr>
          <w:rFonts w:ascii="Calibri" w:eastAsia="WenQuanYi Micro Hei" w:hAnsi="Calibri" w:cs="Calibri"/>
          <w:color w:val="000000"/>
          <w:lang w:eastAsia="hi-IN" w:bidi="hi-IN"/>
        </w:rPr>
      </w:pPr>
      <w:r w:rsidRPr="072EDF80">
        <w:rPr>
          <w:rFonts w:ascii="Calibri" w:eastAsia="WenQuanYi Micro Hei" w:hAnsi="Calibri" w:cs="Calibri"/>
          <w:color w:val="000000" w:themeColor="text1"/>
          <w:lang w:eastAsia="hi-IN" w:bidi="hi-IN"/>
        </w:rPr>
        <w:t xml:space="preserve">Hands on Web Server Apache, Nginx, Tomcat with </w:t>
      </w:r>
      <w:proofErr w:type="spellStart"/>
      <w:r w:rsidRPr="072EDF80">
        <w:rPr>
          <w:rFonts w:ascii="Calibri" w:eastAsia="WenQuanYi Micro Hei" w:hAnsi="Calibri" w:cs="Calibri"/>
          <w:color w:val="000000" w:themeColor="text1"/>
          <w:lang w:eastAsia="hi-IN" w:bidi="hi-IN"/>
        </w:rPr>
        <w:t>mod_jk</w:t>
      </w:r>
      <w:proofErr w:type="spellEnd"/>
      <w:r w:rsidRPr="072EDF80">
        <w:rPr>
          <w:rFonts w:ascii="Calibri" w:eastAsia="WenQuanYi Micro Hei" w:hAnsi="Calibri" w:cs="Calibri"/>
          <w:color w:val="000000" w:themeColor="text1"/>
          <w:lang w:eastAsia="hi-IN" w:bidi="hi-IN"/>
        </w:rPr>
        <w:t>.</w:t>
      </w:r>
    </w:p>
    <w:p w14:paraId="39395882" w14:textId="77777777" w:rsidR="00C06E8E" w:rsidRDefault="072EDF80">
      <w:pPr>
        <w:numPr>
          <w:ilvl w:val="0"/>
          <w:numId w:val="2"/>
        </w:numPr>
        <w:rPr>
          <w:rFonts w:ascii="Calibri" w:eastAsia="WenQuanYi Micro Hei" w:hAnsi="Calibri" w:cs="Calibri"/>
          <w:color w:val="000000"/>
          <w:lang w:eastAsia="hi-IN" w:bidi="hi-IN"/>
        </w:rPr>
      </w:pPr>
      <w:r w:rsidRPr="072EDF80">
        <w:rPr>
          <w:rFonts w:ascii="Calibri" w:eastAsia="WenQuanYi Micro Hei" w:hAnsi="Calibri" w:cs="Calibri"/>
          <w:color w:val="000000" w:themeColor="text1"/>
          <w:lang w:eastAsia="hi-IN" w:bidi="hi-IN"/>
        </w:rPr>
        <w:t>Git deployment and management the branches and release.</w:t>
      </w:r>
    </w:p>
    <w:p w14:paraId="2D0FF086" w14:textId="74B81162" w:rsidR="00C06E8E" w:rsidRDefault="072EDF80">
      <w:pPr>
        <w:numPr>
          <w:ilvl w:val="0"/>
          <w:numId w:val="2"/>
        </w:numPr>
        <w:rPr>
          <w:rFonts w:ascii="Calibri" w:eastAsia="WenQuanYi Micro Hei" w:hAnsi="Calibri" w:cs="Calibri"/>
          <w:color w:val="000000"/>
          <w:lang w:eastAsia="hi-IN" w:bidi="hi-IN"/>
        </w:rPr>
      </w:pPr>
      <w:r w:rsidRPr="072EDF80">
        <w:rPr>
          <w:rFonts w:ascii="Calibri" w:eastAsia="WenQuanYi Micro Hei" w:hAnsi="Calibri" w:cs="Calibri"/>
          <w:color w:val="000000" w:themeColor="text1"/>
          <w:lang w:eastAsia="hi-IN" w:bidi="hi-IN"/>
        </w:rPr>
        <w:t xml:space="preserve">Familiar with live servers which is </w:t>
      </w:r>
      <w:r w:rsidR="00BD298D" w:rsidRPr="072EDF80">
        <w:rPr>
          <w:rFonts w:ascii="Calibri" w:eastAsia="WenQuanYi Micro Hei" w:hAnsi="Calibri" w:cs="Calibri"/>
          <w:color w:val="000000" w:themeColor="text1"/>
          <w:lang w:eastAsia="hi-IN" w:bidi="hi-IN"/>
        </w:rPr>
        <w:t>red</w:t>
      </w:r>
      <w:r w:rsidR="00751C96" w:rsidRPr="072EDF80">
        <w:rPr>
          <w:rFonts w:ascii="Calibri" w:eastAsia="WenQuanYi Micro Hei" w:hAnsi="Calibri" w:cs="Calibri"/>
          <w:color w:val="000000" w:themeColor="text1"/>
          <w:lang w:eastAsia="hi-IN" w:bidi="hi-IN"/>
        </w:rPr>
        <w:t xml:space="preserve"> hat</w:t>
      </w:r>
      <w:r w:rsidRPr="072EDF80">
        <w:rPr>
          <w:rFonts w:ascii="Calibri" w:eastAsia="WenQuanYi Micro Hei" w:hAnsi="Calibri" w:cs="Calibri"/>
          <w:color w:val="000000" w:themeColor="text1"/>
          <w:lang w:eastAsia="hi-IN" w:bidi="hi-IN"/>
        </w:rPr>
        <w:t xml:space="preserve"> and Debian based.</w:t>
      </w:r>
    </w:p>
    <w:p w14:paraId="326AC7E8" w14:textId="77777777" w:rsidR="00C06E8E" w:rsidRDefault="072EDF80">
      <w:pPr>
        <w:numPr>
          <w:ilvl w:val="0"/>
          <w:numId w:val="2"/>
        </w:numPr>
        <w:rPr>
          <w:rFonts w:ascii="Calibri" w:eastAsia="WenQuanYi Micro Hei" w:hAnsi="Calibri" w:cs="Calibri"/>
          <w:color w:val="000000"/>
          <w:lang w:eastAsia="hi-IN" w:bidi="hi-IN"/>
        </w:rPr>
      </w:pPr>
      <w:proofErr w:type="spellStart"/>
      <w:r w:rsidRPr="072EDF80">
        <w:rPr>
          <w:rFonts w:ascii="Calibri" w:eastAsia="WenQuanYi Micro Hei" w:hAnsi="Calibri" w:cs="Calibri"/>
          <w:color w:val="000000" w:themeColor="text1"/>
          <w:lang w:eastAsia="hi-IN" w:bidi="hi-IN"/>
        </w:rPr>
        <w:t>Mysql</w:t>
      </w:r>
      <w:proofErr w:type="spellEnd"/>
      <w:r w:rsidRPr="072EDF80">
        <w:rPr>
          <w:rFonts w:ascii="Calibri" w:eastAsia="WenQuanYi Micro Hei" w:hAnsi="Calibri" w:cs="Calibri"/>
          <w:color w:val="000000" w:themeColor="text1"/>
          <w:lang w:eastAsia="hi-IN" w:bidi="hi-IN"/>
        </w:rPr>
        <w:t xml:space="preserve"> Master/Slave and Master-Master Replication management.</w:t>
      </w:r>
    </w:p>
    <w:p w14:paraId="134DFA8F" w14:textId="7D1FF967" w:rsidR="00C06E8E" w:rsidRDefault="072EDF80">
      <w:pPr>
        <w:numPr>
          <w:ilvl w:val="0"/>
          <w:numId w:val="2"/>
        </w:numPr>
        <w:rPr>
          <w:rFonts w:ascii="Calibri" w:eastAsia="WenQuanYi Micro Hei" w:hAnsi="Calibri" w:cs="Calibri"/>
          <w:color w:val="000000"/>
          <w:lang w:eastAsia="hi-IN" w:bidi="hi-IN"/>
        </w:rPr>
      </w:pPr>
      <w:r w:rsidRPr="072EDF80">
        <w:rPr>
          <w:rFonts w:ascii="Calibri" w:eastAsia="WenQuanYi Micro Hei" w:hAnsi="Calibri" w:cs="Calibri"/>
          <w:color w:val="000000" w:themeColor="text1"/>
          <w:lang w:eastAsia="hi-IN" w:bidi="hi-IN"/>
        </w:rPr>
        <w:t xml:space="preserve">Experienced with deployment framework like. Ruby on Rails, </w:t>
      </w:r>
      <w:r w:rsidR="00152D89" w:rsidRPr="072EDF80">
        <w:rPr>
          <w:rFonts w:ascii="Calibri" w:eastAsia="WenQuanYi Micro Hei" w:hAnsi="Calibri" w:cs="Calibri"/>
          <w:color w:val="000000" w:themeColor="text1"/>
          <w:lang w:eastAsia="hi-IN" w:bidi="hi-IN"/>
        </w:rPr>
        <w:t>CodeIgniter</w:t>
      </w:r>
      <w:r w:rsidRPr="072EDF80">
        <w:rPr>
          <w:rFonts w:ascii="Calibri" w:eastAsia="WenQuanYi Micro Hei" w:hAnsi="Calibri" w:cs="Calibri"/>
          <w:color w:val="000000" w:themeColor="text1"/>
          <w:lang w:eastAsia="hi-IN" w:bidi="hi-IN"/>
        </w:rPr>
        <w:t xml:space="preserve">, </w:t>
      </w:r>
      <w:proofErr w:type="spellStart"/>
      <w:r w:rsidRPr="072EDF80">
        <w:rPr>
          <w:rFonts w:ascii="Calibri" w:eastAsia="WenQuanYi Micro Hei" w:hAnsi="Calibri" w:cs="Calibri"/>
          <w:color w:val="000000" w:themeColor="text1"/>
          <w:lang w:eastAsia="hi-IN" w:bidi="hi-IN"/>
        </w:rPr>
        <w:t>fulephp</w:t>
      </w:r>
      <w:proofErr w:type="spellEnd"/>
      <w:r w:rsidRPr="072EDF80">
        <w:rPr>
          <w:rFonts w:ascii="Calibri" w:eastAsia="WenQuanYi Micro Hei" w:hAnsi="Calibri" w:cs="Calibri"/>
          <w:color w:val="000000" w:themeColor="text1"/>
          <w:lang w:eastAsia="hi-IN" w:bidi="hi-IN"/>
        </w:rPr>
        <w:t xml:space="preserve">, </w:t>
      </w:r>
      <w:r w:rsidR="00C06E8E">
        <w:br/>
      </w:r>
      <w:r w:rsidR="00102F9F" w:rsidRPr="072EDF80">
        <w:rPr>
          <w:rFonts w:ascii="Calibri" w:eastAsia="WenQuanYi Micro Hei" w:hAnsi="Calibri" w:cs="Calibri"/>
          <w:color w:val="000000" w:themeColor="text1"/>
          <w:lang w:eastAsia="hi-IN" w:bidi="hi-IN"/>
        </w:rPr>
        <w:t>WordPress</w:t>
      </w:r>
      <w:r w:rsidRPr="072EDF80">
        <w:rPr>
          <w:rFonts w:ascii="Calibri" w:eastAsia="WenQuanYi Micro Hei" w:hAnsi="Calibri" w:cs="Calibri"/>
          <w:color w:val="000000" w:themeColor="text1"/>
          <w:lang w:eastAsia="hi-IN" w:bidi="hi-IN"/>
        </w:rPr>
        <w:t>, Drupal, Magento</w:t>
      </w:r>
    </w:p>
    <w:p w14:paraId="738610EB" w14:textId="24BA49F3" w:rsidR="004B3E1C" w:rsidRPr="003834FA" w:rsidRDefault="072EDF80" w:rsidP="004B3E1C">
      <w:pPr>
        <w:numPr>
          <w:ilvl w:val="0"/>
          <w:numId w:val="2"/>
        </w:numPr>
        <w:rPr>
          <w:rFonts w:ascii="Calibri" w:hAnsi="Calibri" w:cs="Calibri"/>
        </w:rPr>
      </w:pPr>
      <w:r w:rsidRPr="072EDF80">
        <w:rPr>
          <w:rFonts w:ascii="Calibri" w:eastAsia="WenQuanYi Micro Hei" w:hAnsi="Calibri" w:cs="Calibri"/>
          <w:color w:val="000000" w:themeColor="text1"/>
          <w:lang w:eastAsia="hi-IN" w:bidi="hi-IN"/>
        </w:rPr>
        <w:t xml:space="preserve">Experienced with how to prevent your server and application in </w:t>
      </w:r>
      <w:r w:rsidR="00F84A09">
        <w:br/>
      </w:r>
      <w:proofErr w:type="spellStart"/>
      <w:r w:rsidRPr="072EDF80">
        <w:rPr>
          <w:rFonts w:ascii="Calibri" w:eastAsia="WenQuanYi Micro Hei" w:hAnsi="Calibri" w:cs="Calibri"/>
          <w:color w:val="000000" w:themeColor="text1"/>
          <w:lang w:eastAsia="hi-IN" w:bidi="hi-IN"/>
        </w:rPr>
        <w:t>Ddos</w:t>
      </w:r>
      <w:proofErr w:type="spellEnd"/>
      <w:r w:rsidRPr="072EDF80">
        <w:rPr>
          <w:rFonts w:ascii="Calibri" w:eastAsia="WenQuanYi Micro Hei" w:hAnsi="Calibri" w:cs="Calibri"/>
          <w:color w:val="000000" w:themeColor="text1"/>
          <w:lang w:eastAsia="hi-IN" w:bidi="hi-IN"/>
        </w:rPr>
        <w:t xml:space="preserve"> attack, Sync-flood attack, Malware attack, SQL injection.</w:t>
      </w:r>
    </w:p>
    <w:p w14:paraId="637805D2" w14:textId="77777777" w:rsidR="004B3E1C" w:rsidRDefault="004B3E1C" w:rsidP="004B3E1C">
      <w:pPr>
        <w:rPr>
          <w:rFonts w:ascii="Calibri" w:hAnsi="Calibri" w:cs="Calibri"/>
        </w:rPr>
      </w:pPr>
    </w:p>
    <w:p w14:paraId="20C9BC3D" w14:textId="77777777" w:rsidR="00C06E8E" w:rsidRDefault="00C06E8E">
      <w:pPr>
        <w:widowControl w:val="0"/>
        <w:spacing w:line="360" w:lineRule="auto"/>
        <w:jc w:val="both"/>
        <w:rPr>
          <w:rFonts w:ascii="Calibri" w:hAnsi="Calibri" w:cs="Calibri"/>
          <w:color w:val="00007F"/>
          <w:lang w:val="en-CA"/>
        </w:rPr>
      </w:pPr>
      <w:r>
        <w:rPr>
          <w:rFonts w:ascii="Calibri" w:hAnsi="Calibri" w:cs="Calibri"/>
          <w:b/>
          <w:bCs/>
          <w:color w:val="00007F"/>
        </w:rPr>
        <w:t>Organization:</w:t>
      </w:r>
      <w:r>
        <w:rPr>
          <w:rFonts w:ascii="Calibri" w:hAnsi="Calibri" w:cs="Calibri"/>
          <w:b/>
          <w:bCs/>
          <w:color w:val="00007F"/>
          <w:sz w:val="22"/>
          <w:szCs w:val="20"/>
          <w:lang w:val="en-CA"/>
        </w:rPr>
        <w:t xml:space="preserve"> </w:t>
      </w:r>
      <w:proofErr w:type="spellStart"/>
      <w:r>
        <w:rPr>
          <w:rFonts w:ascii="Calibri" w:hAnsi="Calibri" w:cs="Calibri"/>
          <w:b/>
          <w:bCs/>
          <w:color w:val="00007F"/>
          <w:sz w:val="22"/>
          <w:szCs w:val="22"/>
        </w:rPr>
        <w:t>BetterLabs</w:t>
      </w:r>
      <w:proofErr w:type="spellEnd"/>
      <w:r>
        <w:rPr>
          <w:rFonts w:ascii="Calibri" w:hAnsi="Calibri" w:cs="Calibri"/>
          <w:b/>
          <w:bCs/>
          <w:color w:val="00007F"/>
          <w:sz w:val="22"/>
          <w:szCs w:val="22"/>
        </w:rPr>
        <w:t xml:space="preserve"> Inc. LLC</w:t>
      </w:r>
      <w:r w:rsidR="00F52B9B">
        <w:rPr>
          <w:rFonts w:ascii="Calibri" w:hAnsi="Calibri" w:cs="Calibri"/>
          <w:b/>
          <w:bCs/>
          <w:color w:val="00007F"/>
          <w:sz w:val="22"/>
          <w:szCs w:val="22"/>
        </w:rPr>
        <w:t xml:space="preserve"> - </w:t>
      </w:r>
      <w:r w:rsidR="00F52B9B" w:rsidRPr="00F52B9B">
        <w:rPr>
          <w:rFonts w:ascii="Calibri" w:hAnsi="Calibri" w:cs="Calibri"/>
          <w:b/>
          <w:bCs/>
          <w:color w:val="00007F"/>
          <w:sz w:val="22"/>
          <w:szCs w:val="22"/>
        </w:rPr>
        <w:t>From November 2007 - November 2011</w:t>
      </w:r>
    </w:p>
    <w:tbl>
      <w:tblPr>
        <w:tblW w:w="0" w:type="auto"/>
        <w:tblInd w:w="-35" w:type="dxa"/>
        <w:tblLayout w:type="fixed"/>
        <w:tblCellMar>
          <w:left w:w="7" w:type="dxa"/>
          <w:right w:w="7" w:type="dxa"/>
        </w:tblCellMar>
        <w:tblLook w:val="0000" w:firstRow="0" w:lastRow="0" w:firstColumn="0" w:lastColumn="0" w:noHBand="0" w:noVBand="0"/>
      </w:tblPr>
      <w:tblGrid>
        <w:gridCol w:w="3509"/>
        <w:gridCol w:w="4841"/>
      </w:tblGrid>
      <w:tr w:rsidR="00C06E8E" w14:paraId="2184E15D" w14:textId="77777777" w:rsidTr="00DB60AE">
        <w:trPr>
          <w:trHeight w:val="288"/>
        </w:trPr>
        <w:tc>
          <w:tcPr>
            <w:tcW w:w="3509" w:type="dxa"/>
            <w:shd w:val="clear" w:color="auto" w:fill="FFFFFF"/>
          </w:tcPr>
          <w:p w14:paraId="459732DB" w14:textId="77777777" w:rsidR="00C06E8E" w:rsidRPr="00DB60AE" w:rsidRDefault="00C06E8E">
            <w:pPr>
              <w:widowControl w:val="0"/>
              <w:rPr>
                <w:rFonts w:ascii="Calibri" w:eastAsia="Calibri" w:hAnsi="Calibri" w:cs="Calibri"/>
                <w:b/>
                <w:bCs/>
              </w:rPr>
            </w:pPr>
            <w:r w:rsidRPr="00DB60AE">
              <w:rPr>
                <w:rFonts w:ascii="Calibri" w:hAnsi="Calibri" w:cs="Calibri"/>
                <w:b/>
                <w:bCs/>
                <w:color w:val="00007F"/>
                <w:lang w:val="en-CA"/>
              </w:rPr>
              <w:t>CLIENTS:</w:t>
            </w:r>
          </w:p>
        </w:tc>
        <w:tc>
          <w:tcPr>
            <w:tcW w:w="4841" w:type="dxa"/>
            <w:shd w:val="clear" w:color="auto" w:fill="FFFFFF"/>
          </w:tcPr>
          <w:p w14:paraId="4C42A562" w14:textId="77777777" w:rsidR="00C06E8E" w:rsidRDefault="00C06E8E">
            <w:pPr>
              <w:widowControl w:val="0"/>
            </w:pPr>
            <w:r>
              <w:rPr>
                <w:rFonts w:ascii="Calibri" w:eastAsia="Calibri" w:hAnsi="Calibri" w:cs="Calibri"/>
              </w:rPr>
              <w:t xml:space="preserve"> </w:t>
            </w:r>
            <w:proofErr w:type="spellStart"/>
            <w:r>
              <w:rPr>
                <w:rFonts w:ascii="Calibri" w:eastAsia="Calibri" w:hAnsi="Calibri" w:cs="Calibri"/>
              </w:rPr>
              <w:t>NurtureHQ</w:t>
            </w:r>
            <w:proofErr w:type="spellEnd"/>
            <w:r>
              <w:rPr>
                <w:rFonts w:ascii="Calibri" w:eastAsia="Calibri" w:hAnsi="Calibri" w:cs="Calibri"/>
              </w:rPr>
              <w:t xml:space="preserve">, </w:t>
            </w:r>
            <w:proofErr w:type="spellStart"/>
            <w:r>
              <w:rPr>
                <w:rFonts w:ascii="Calibri" w:eastAsia="Calibri" w:hAnsi="Calibri" w:cs="Calibri"/>
              </w:rPr>
              <w:t>Fliptop</w:t>
            </w:r>
            <w:proofErr w:type="spellEnd"/>
            <w:r>
              <w:rPr>
                <w:rFonts w:ascii="Calibri" w:eastAsia="Calibri" w:hAnsi="Calibri" w:cs="Calibri"/>
              </w:rPr>
              <w:t xml:space="preserve">, </w:t>
            </w:r>
            <w:proofErr w:type="spellStart"/>
            <w:r>
              <w:rPr>
                <w:rFonts w:ascii="Calibri" w:eastAsia="Calibri" w:hAnsi="Calibri" w:cs="Calibri"/>
              </w:rPr>
              <w:t>Voottoo</w:t>
            </w:r>
            <w:proofErr w:type="spellEnd"/>
            <w:r>
              <w:rPr>
                <w:rFonts w:ascii="Calibri" w:eastAsia="Calibri" w:hAnsi="Calibri" w:cs="Calibri"/>
              </w:rPr>
              <w:t xml:space="preserve">, </w:t>
            </w:r>
            <w:proofErr w:type="spellStart"/>
            <w:r>
              <w:rPr>
                <w:rFonts w:ascii="Calibri" w:eastAsia="Calibri" w:hAnsi="Calibri" w:cs="Calibri"/>
              </w:rPr>
              <w:t>OrderCup</w:t>
            </w:r>
            <w:proofErr w:type="spellEnd"/>
          </w:p>
        </w:tc>
      </w:tr>
      <w:tr w:rsidR="00C06E8E" w14:paraId="03EE0E88" w14:textId="77777777" w:rsidTr="00DB60AE">
        <w:trPr>
          <w:trHeight w:val="288"/>
        </w:trPr>
        <w:tc>
          <w:tcPr>
            <w:tcW w:w="3509" w:type="dxa"/>
            <w:shd w:val="clear" w:color="auto" w:fill="FFFFFF"/>
          </w:tcPr>
          <w:p w14:paraId="384F4191" w14:textId="77777777" w:rsidR="00C06E8E" w:rsidRPr="00DB60AE" w:rsidRDefault="00C06E8E">
            <w:pPr>
              <w:widowControl w:val="0"/>
              <w:rPr>
                <w:rFonts w:ascii="Calibri" w:eastAsia="Calibri" w:hAnsi="Calibri" w:cs="Calibri"/>
                <w:b/>
                <w:bCs/>
              </w:rPr>
            </w:pPr>
            <w:r w:rsidRPr="00DB60AE">
              <w:rPr>
                <w:rFonts w:ascii="Calibri" w:hAnsi="Calibri" w:cs="Calibri"/>
                <w:b/>
                <w:bCs/>
                <w:color w:val="00007F"/>
                <w:lang w:val="en-CA"/>
              </w:rPr>
              <w:t>Technologies/Environment</w:t>
            </w:r>
            <w:r w:rsidRPr="00DB60AE">
              <w:rPr>
                <w:rFonts w:ascii="Calibri" w:hAnsi="Calibri" w:cs="Calibri"/>
                <w:b/>
                <w:bCs/>
                <w:caps/>
                <w:color w:val="00007F"/>
              </w:rPr>
              <w:t>:</w:t>
            </w:r>
          </w:p>
        </w:tc>
        <w:tc>
          <w:tcPr>
            <w:tcW w:w="4841" w:type="dxa"/>
            <w:shd w:val="clear" w:color="auto" w:fill="FFFFFF"/>
          </w:tcPr>
          <w:p w14:paraId="3268D488" w14:textId="77777777" w:rsidR="00C06E8E" w:rsidRDefault="00C06E8E">
            <w:r>
              <w:rPr>
                <w:rFonts w:ascii="Calibri" w:eastAsia="Calibri" w:hAnsi="Calibri" w:cs="Calibri"/>
              </w:rPr>
              <w:t xml:space="preserve"> Apache, </w:t>
            </w:r>
            <w:r>
              <w:rPr>
                <w:rFonts w:ascii="Calibri" w:hAnsi="Calibri" w:cs="Calibri"/>
              </w:rPr>
              <w:t xml:space="preserve">UNIX, Shell, Tomcat, MySQL, PHP (MVC), Cloud Computing, Automation </w:t>
            </w:r>
          </w:p>
        </w:tc>
      </w:tr>
      <w:tr w:rsidR="00C06E8E" w14:paraId="09E4A1F9" w14:textId="77777777" w:rsidTr="00DB60AE">
        <w:trPr>
          <w:trHeight w:val="288"/>
        </w:trPr>
        <w:tc>
          <w:tcPr>
            <w:tcW w:w="3509" w:type="dxa"/>
            <w:shd w:val="clear" w:color="auto" w:fill="FFFFFF"/>
          </w:tcPr>
          <w:p w14:paraId="348B6F00" w14:textId="77777777" w:rsidR="00C06E8E" w:rsidRPr="00DB60AE" w:rsidRDefault="00C06E8E">
            <w:pPr>
              <w:widowControl w:val="0"/>
              <w:rPr>
                <w:rFonts w:ascii="Calibri" w:eastAsia="Calibri" w:hAnsi="Calibri" w:cs="Calibri"/>
                <w:b/>
                <w:bCs/>
              </w:rPr>
            </w:pPr>
            <w:r w:rsidRPr="00DB60AE">
              <w:rPr>
                <w:rFonts w:ascii="Calibri" w:hAnsi="Calibri" w:cs="Calibri"/>
                <w:b/>
                <w:bCs/>
                <w:caps/>
                <w:color w:val="00007F"/>
              </w:rPr>
              <w:t>Tools</w:t>
            </w:r>
          </w:p>
        </w:tc>
        <w:tc>
          <w:tcPr>
            <w:tcW w:w="4841" w:type="dxa"/>
            <w:shd w:val="clear" w:color="auto" w:fill="FFFFFF"/>
          </w:tcPr>
          <w:p w14:paraId="7B76BA7E" w14:textId="77777777" w:rsidR="00C06E8E" w:rsidRDefault="00C06E8E">
            <w:pPr>
              <w:widowControl w:val="0"/>
            </w:pPr>
            <w:r>
              <w:rPr>
                <w:rFonts w:ascii="Calibri" w:eastAsia="Calibri" w:hAnsi="Calibri" w:cs="Calibri"/>
              </w:rPr>
              <w:t xml:space="preserve"> AWS Management Console, Capistrano</w:t>
            </w:r>
          </w:p>
        </w:tc>
      </w:tr>
      <w:tr w:rsidR="00C06E8E" w14:paraId="40280AC0" w14:textId="77777777" w:rsidTr="00DB60AE">
        <w:trPr>
          <w:trHeight w:val="288"/>
        </w:trPr>
        <w:tc>
          <w:tcPr>
            <w:tcW w:w="3509" w:type="dxa"/>
            <w:shd w:val="clear" w:color="auto" w:fill="FFFFFF"/>
          </w:tcPr>
          <w:p w14:paraId="09F7BBC4" w14:textId="77777777" w:rsidR="00C06E8E" w:rsidRPr="00DB60AE" w:rsidRDefault="00C06E8E">
            <w:pPr>
              <w:widowControl w:val="0"/>
              <w:rPr>
                <w:rFonts w:ascii="Calibri" w:eastAsia="Calibri" w:hAnsi="Calibri" w:cs="Calibri"/>
                <w:b/>
                <w:bCs/>
              </w:rPr>
            </w:pPr>
            <w:r w:rsidRPr="00DB60AE">
              <w:rPr>
                <w:rFonts w:ascii="Calibri" w:hAnsi="Calibri" w:cs="Calibri"/>
                <w:b/>
                <w:bCs/>
                <w:caps/>
                <w:color w:val="00007F"/>
              </w:rPr>
              <w:t>TEAM SIZE:</w:t>
            </w:r>
          </w:p>
        </w:tc>
        <w:tc>
          <w:tcPr>
            <w:tcW w:w="4841" w:type="dxa"/>
            <w:shd w:val="clear" w:color="auto" w:fill="FFFFFF"/>
          </w:tcPr>
          <w:p w14:paraId="313F357B" w14:textId="77777777" w:rsidR="00C06E8E" w:rsidRDefault="00C06E8E">
            <w:pPr>
              <w:widowControl w:val="0"/>
            </w:pPr>
            <w:r>
              <w:rPr>
                <w:rFonts w:ascii="Calibri" w:eastAsia="Calibri" w:hAnsi="Calibri" w:cs="Calibri"/>
              </w:rPr>
              <w:t xml:space="preserve"> 3</w:t>
            </w:r>
          </w:p>
        </w:tc>
      </w:tr>
    </w:tbl>
    <w:p w14:paraId="463F29E8" w14:textId="77777777" w:rsidR="00C06E8E" w:rsidRDefault="00C06E8E">
      <w:pPr>
        <w:widowControl w:val="0"/>
        <w:rPr>
          <w:rFonts w:ascii="Calibri" w:hAnsi="Calibri" w:cs="Calibri"/>
          <w:b/>
          <w:bCs/>
          <w:color w:val="00007F"/>
          <w:sz w:val="22"/>
          <w:szCs w:val="22"/>
        </w:rPr>
      </w:pPr>
    </w:p>
    <w:p w14:paraId="37FEC9CE" w14:textId="77777777" w:rsidR="00C06E8E" w:rsidRDefault="00C06E8E">
      <w:pPr>
        <w:widowControl w:val="0"/>
        <w:rPr>
          <w:rFonts w:ascii="Calibri" w:eastAsia="WenQuanYi Micro Hei" w:hAnsi="Calibri" w:cs="Calibri"/>
          <w:color w:val="000000"/>
          <w:lang w:eastAsia="hi-IN" w:bidi="hi-IN"/>
        </w:rPr>
      </w:pPr>
      <w:r>
        <w:rPr>
          <w:rFonts w:ascii="Calibri" w:hAnsi="Calibri" w:cs="Calibri"/>
          <w:b/>
          <w:bCs/>
          <w:color w:val="00007F"/>
        </w:rPr>
        <w:t xml:space="preserve">Organization Description: </w:t>
      </w:r>
    </w:p>
    <w:p w14:paraId="09C4109C" w14:textId="1F7011A1" w:rsidR="00C06E8E" w:rsidRDefault="00DB60AE">
      <w:pPr>
        <w:rPr>
          <w:rFonts w:ascii="Calibri" w:hAnsi="Calibri" w:cs="Calibri"/>
          <w:b/>
          <w:bCs/>
          <w:color w:val="00007F"/>
        </w:rPr>
      </w:pPr>
      <w:r>
        <w:rPr>
          <w:rFonts w:ascii="Calibri" w:eastAsia="WenQuanYi Micro Hei" w:hAnsi="Calibri" w:cs="Calibri"/>
          <w:color w:val="000000"/>
          <w:lang w:eastAsia="hi-IN" w:bidi="hi-IN"/>
        </w:rPr>
        <w:t>Better Labs</w:t>
      </w:r>
      <w:r w:rsidR="00C06E8E">
        <w:rPr>
          <w:rFonts w:ascii="Calibri" w:eastAsia="WenQuanYi Micro Hei" w:hAnsi="Calibri" w:cs="Calibri"/>
          <w:color w:val="000000"/>
          <w:lang w:eastAsia="hi-IN" w:bidi="hi-IN"/>
        </w:rPr>
        <w:t xml:space="preserve"> is Software Development Company in Ruby on Rails also developing websites in PHP and trying to adopt python and I am in deployment team to manage and deploy above application on server. Company having local server for staging application and own dedicated/Live server for production application and deployment team (me) to manage all server side tasks.</w:t>
      </w:r>
    </w:p>
    <w:p w14:paraId="3B7B4B86" w14:textId="77777777" w:rsidR="00C06E8E" w:rsidRDefault="00C06E8E">
      <w:pPr>
        <w:widowControl w:val="0"/>
        <w:rPr>
          <w:rFonts w:ascii="Calibri" w:hAnsi="Calibri" w:cs="Calibri"/>
          <w:b/>
          <w:bCs/>
          <w:color w:val="00007F"/>
        </w:rPr>
      </w:pPr>
    </w:p>
    <w:p w14:paraId="4C205361" w14:textId="77777777" w:rsidR="00C06E8E" w:rsidRDefault="00C06E8E">
      <w:pPr>
        <w:widowControl w:val="0"/>
        <w:spacing w:line="360" w:lineRule="auto"/>
        <w:rPr>
          <w:rFonts w:ascii="Calibri" w:hAnsi="Calibri" w:cs="Calibri"/>
          <w:color w:val="000000"/>
        </w:rPr>
      </w:pPr>
      <w:r>
        <w:rPr>
          <w:rFonts w:ascii="Calibri" w:hAnsi="Calibri" w:cs="Calibri"/>
          <w:b/>
          <w:bCs/>
          <w:color w:val="00007F"/>
          <w:sz w:val="22"/>
          <w:szCs w:val="22"/>
        </w:rPr>
        <w:t>Role and Responsibilities</w:t>
      </w:r>
    </w:p>
    <w:p w14:paraId="530B09E6"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To manage all servers, day to day monitoring.</w:t>
      </w:r>
    </w:p>
    <w:p w14:paraId="74DB1F68"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Installation and configuration, optimization major services.</w:t>
      </w:r>
    </w:p>
    <w:p w14:paraId="333B542E"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To install new Server remotely, setup server repository (Yum, apt-get) and install software and application which is need.</w:t>
      </w:r>
      <w:r w:rsidR="00C06E8E">
        <w:br/>
      </w:r>
      <w:r w:rsidRPr="072EDF80">
        <w:rPr>
          <w:rFonts w:ascii="Calibri" w:hAnsi="Calibri" w:cs="Calibri"/>
          <w:color w:val="000000" w:themeColor="text1"/>
        </w:rPr>
        <w:t xml:space="preserve"> e.g.  </w:t>
      </w:r>
      <w:proofErr w:type="spellStart"/>
      <w:r w:rsidRPr="072EDF80">
        <w:rPr>
          <w:rFonts w:ascii="Calibri" w:hAnsi="Calibri" w:cs="Calibri"/>
          <w:color w:val="000000" w:themeColor="text1"/>
        </w:rPr>
        <w:t>MySql</w:t>
      </w:r>
      <w:proofErr w:type="spellEnd"/>
      <w:r w:rsidRPr="072EDF80">
        <w:rPr>
          <w:rFonts w:ascii="Calibri" w:hAnsi="Calibri" w:cs="Calibri"/>
          <w:color w:val="000000" w:themeColor="text1"/>
        </w:rPr>
        <w:t xml:space="preserve"> (Client/Server), Ruby, </w:t>
      </w:r>
      <w:proofErr w:type="spellStart"/>
      <w:r w:rsidRPr="072EDF80">
        <w:rPr>
          <w:rFonts w:ascii="Calibri" w:hAnsi="Calibri" w:cs="Calibri"/>
          <w:color w:val="000000" w:themeColor="text1"/>
        </w:rPr>
        <w:t>Rubygem</w:t>
      </w:r>
      <w:proofErr w:type="spellEnd"/>
      <w:r w:rsidRPr="072EDF80">
        <w:rPr>
          <w:rFonts w:ascii="Calibri" w:hAnsi="Calibri" w:cs="Calibri"/>
          <w:color w:val="000000" w:themeColor="text1"/>
        </w:rPr>
        <w:t xml:space="preserve">, Rails, </w:t>
      </w:r>
      <w:proofErr w:type="spellStart"/>
      <w:r w:rsidRPr="072EDF80">
        <w:rPr>
          <w:rFonts w:ascii="Calibri" w:hAnsi="Calibri" w:cs="Calibri"/>
          <w:color w:val="000000" w:themeColor="text1"/>
        </w:rPr>
        <w:t>ImagemagicK</w:t>
      </w:r>
      <w:proofErr w:type="spellEnd"/>
      <w:r w:rsidRPr="072EDF80">
        <w:rPr>
          <w:rFonts w:ascii="Calibri" w:hAnsi="Calibri" w:cs="Calibri"/>
          <w:color w:val="000000" w:themeColor="text1"/>
        </w:rPr>
        <w:t xml:space="preserve">, </w:t>
      </w:r>
      <w:proofErr w:type="spellStart"/>
      <w:r w:rsidRPr="072EDF80">
        <w:rPr>
          <w:rFonts w:ascii="Calibri" w:hAnsi="Calibri" w:cs="Calibri"/>
          <w:color w:val="000000" w:themeColor="text1"/>
        </w:rPr>
        <w:t>Rmagick</w:t>
      </w:r>
      <w:proofErr w:type="spellEnd"/>
      <w:r w:rsidRPr="072EDF80">
        <w:rPr>
          <w:rFonts w:ascii="Calibri" w:hAnsi="Calibri" w:cs="Calibri"/>
          <w:color w:val="000000" w:themeColor="text1"/>
        </w:rPr>
        <w:t>.</w:t>
      </w:r>
    </w:p>
    <w:p w14:paraId="6439C622"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 xml:space="preserve">To set Capistrano and Rake tasks (recipe) for each application, CLI based and Web-UI base as well. </w:t>
      </w:r>
    </w:p>
    <w:p w14:paraId="447417D5" w14:textId="77777777" w:rsidR="00C06E8E" w:rsidRDefault="072EDF80">
      <w:pPr>
        <w:numPr>
          <w:ilvl w:val="0"/>
          <w:numId w:val="2"/>
        </w:numPr>
        <w:rPr>
          <w:rFonts w:ascii="Calibri" w:hAnsi="Calibri" w:cs="Calibri"/>
          <w:color w:val="000000"/>
        </w:rPr>
      </w:pPr>
      <w:proofErr w:type="spellStart"/>
      <w:r w:rsidRPr="072EDF80">
        <w:rPr>
          <w:rFonts w:ascii="Calibri" w:hAnsi="Calibri" w:cs="Calibri"/>
          <w:color w:val="000000" w:themeColor="text1"/>
        </w:rPr>
        <w:t>Mysql</w:t>
      </w:r>
      <w:proofErr w:type="spellEnd"/>
      <w:r w:rsidRPr="072EDF80">
        <w:rPr>
          <w:rFonts w:ascii="Calibri" w:hAnsi="Calibri" w:cs="Calibri"/>
          <w:color w:val="000000" w:themeColor="text1"/>
        </w:rPr>
        <w:t xml:space="preserve"> Master/Slave and Master-Master Replication management and DB related optimization using </w:t>
      </w:r>
      <w:proofErr w:type="spellStart"/>
      <w:r w:rsidRPr="072EDF80">
        <w:rPr>
          <w:rFonts w:ascii="Calibri" w:hAnsi="Calibri" w:cs="Calibri"/>
          <w:color w:val="000000" w:themeColor="text1"/>
        </w:rPr>
        <w:t>Percona</w:t>
      </w:r>
      <w:proofErr w:type="spellEnd"/>
      <w:r w:rsidRPr="072EDF80">
        <w:rPr>
          <w:rFonts w:ascii="Calibri" w:hAnsi="Calibri" w:cs="Calibri"/>
          <w:color w:val="000000" w:themeColor="text1"/>
        </w:rPr>
        <w:t xml:space="preserve"> </w:t>
      </w:r>
      <w:proofErr w:type="spellStart"/>
      <w:r w:rsidRPr="072EDF80">
        <w:rPr>
          <w:rFonts w:ascii="Calibri" w:hAnsi="Calibri" w:cs="Calibri"/>
          <w:color w:val="000000" w:themeColor="text1"/>
        </w:rPr>
        <w:t>Xtradb</w:t>
      </w:r>
      <w:proofErr w:type="spellEnd"/>
      <w:r w:rsidRPr="072EDF80">
        <w:rPr>
          <w:rFonts w:ascii="Calibri" w:hAnsi="Calibri" w:cs="Calibri"/>
          <w:color w:val="000000" w:themeColor="text1"/>
        </w:rPr>
        <w:t>.</w:t>
      </w:r>
    </w:p>
    <w:p w14:paraId="77B060AE"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Manage mail server and their policies like. White listing IP and using Third-party relay.</w:t>
      </w:r>
    </w:p>
    <w:p w14:paraId="6D885460"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Using Web Proxy Balancer (Mongrel, Thin, Passenger) for the Rails.</w:t>
      </w:r>
    </w:p>
    <w:p w14:paraId="22D2D26F"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 xml:space="preserve">Many of our Clients are on Ec2/S3 Instance (AMAZON)., Manage with EBS, ELB. </w:t>
      </w:r>
    </w:p>
    <w:p w14:paraId="10FB46C3" w14:textId="77777777" w:rsidR="00C06E8E" w:rsidRDefault="072EDF80">
      <w:pPr>
        <w:numPr>
          <w:ilvl w:val="0"/>
          <w:numId w:val="2"/>
        </w:numPr>
        <w:rPr>
          <w:rFonts w:ascii="Calibri" w:eastAsia="Calibri" w:hAnsi="Calibri" w:cs="Calibri"/>
          <w:color w:val="000000"/>
        </w:rPr>
      </w:pPr>
      <w:r w:rsidRPr="072EDF80">
        <w:rPr>
          <w:rFonts w:ascii="Calibri" w:hAnsi="Calibri" w:cs="Calibri"/>
          <w:color w:val="000000" w:themeColor="text1"/>
        </w:rPr>
        <w:t xml:space="preserve">Creating/Using Customize scripts for Backup (Data backup, </w:t>
      </w:r>
      <w:proofErr w:type="spellStart"/>
      <w:r w:rsidRPr="072EDF80">
        <w:rPr>
          <w:rFonts w:ascii="Calibri" w:hAnsi="Calibri" w:cs="Calibri"/>
          <w:color w:val="000000" w:themeColor="text1"/>
        </w:rPr>
        <w:t>Mysql</w:t>
      </w:r>
      <w:proofErr w:type="spellEnd"/>
      <w:r w:rsidRPr="072EDF80">
        <w:rPr>
          <w:rFonts w:ascii="Calibri" w:hAnsi="Calibri" w:cs="Calibri"/>
          <w:color w:val="000000" w:themeColor="text1"/>
        </w:rPr>
        <w:t xml:space="preserve"> Backup)</w:t>
      </w:r>
    </w:p>
    <w:p w14:paraId="3E0A6AE8" w14:textId="4E2D2D01" w:rsidR="00C06E8E" w:rsidRDefault="072EDF80">
      <w:pPr>
        <w:numPr>
          <w:ilvl w:val="0"/>
          <w:numId w:val="2"/>
        </w:numPr>
        <w:rPr>
          <w:rFonts w:ascii="Calibri" w:hAnsi="Calibri" w:cs="Calibri"/>
        </w:rPr>
      </w:pPr>
      <w:r w:rsidRPr="072EDF80">
        <w:rPr>
          <w:rFonts w:ascii="Calibri" w:eastAsia="Calibri" w:hAnsi="Calibri" w:cs="Calibri"/>
          <w:color w:val="000000" w:themeColor="text1"/>
        </w:rPr>
        <w:t xml:space="preserve"> </w:t>
      </w:r>
      <w:r w:rsidRPr="072EDF80">
        <w:rPr>
          <w:rFonts w:ascii="Calibri" w:hAnsi="Calibri" w:cs="Calibri"/>
          <w:color w:val="000000" w:themeColor="text1"/>
        </w:rPr>
        <w:t>Many of our Clients are on Ec2/S3 Instance (AMAZON)., Manage with EBS, ELB,</w:t>
      </w:r>
      <w:r w:rsidR="00C06E8E">
        <w:br/>
      </w:r>
      <w:r w:rsidRPr="072EDF80">
        <w:rPr>
          <w:rFonts w:ascii="Calibri" w:hAnsi="Calibri" w:cs="Calibri"/>
          <w:color w:val="000000" w:themeColor="text1"/>
        </w:rPr>
        <w:t xml:space="preserve"> Volume/Snapshot, </w:t>
      </w:r>
      <w:r w:rsidR="008A6D7D" w:rsidRPr="072EDF80">
        <w:rPr>
          <w:rFonts w:ascii="Calibri" w:hAnsi="Calibri" w:cs="Calibri"/>
          <w:color w:val="000000" w:themeColor="text1"/>
        </w:rPr>
        <w:t>bundle</w:t>
      </w:r>
      <w:r w:rsidRPr="072EDF80">
        <w:rPr>
          <w:rFonts w:ascii="Calibri" w:hAnsi="Calibri" w:cs="Calibri"/>
          <w:color w:val="000000" w:themeColor="text1"/>
        </w:rPr>
        <w:t xml:space="preserve"> all the task included from AWS</w:t>
      </w:r>
      <w:r w:rsidRPr="072EDF80">
        <w:rPr>
          <w:rFonts w:ascii="Calibri" w:hAnsi="Calibri" w:cs="Calibri"/>
        </w:rPr>
        <w:t xml:space="preserve">. </w:t>
      </w:r>
    </w:p>
    <w:p w14:paraId="3A0FF5F2" w14:textId="77777777" w:rsidR="00C06E8E" w:rsidRDefault="00C06E8E">
      <w:pPr>
        <w:pStyle w:val="BodyText"/>
        <w:rPr>
          <w:rFonts w:ascii="Calibri" w:hAnsi="Calibri" w:cs="Calibri"/>
          <w:szCs w:val="24"/>
        </w:rPr>
      </w:pPr>
    </w:p>
    <w:p w14:paraId="077F3BE6" w14:textId="77777777" w:rsidR="00C06E8E" w:rsidRDefault="00C06E8E">
      <w:pPr>
        <w:widowControl w:val="0"/>
        <w:spacing w:line="360" w:lineRule="auto"/>
        <w:rPr>
          <w:rFonts w:ascii="Calibri" w:hAnsi="Calibri" w:cs="Calibri"/>
          <w:color w:val="000000"/>
        </w:rPr>
      </w:pPr>
      <w:r>
        <w:rPr>
          <w:rFonts w:ascii="Calibri" w:hAnsi="Calibri" w:cs="Calibri"/>
          <w:b/>
          <w:bCs/>
          <w:color w:val="00007F"/>
          <w:sz w:val="22"/>
          <w:szCs w:val="22"/>
        </w:rPr>
        <w:t xml:space="preserve">Accomplishment:     </w:t>
      </w:r>
    </w:p>
    <w:p w14:paraId="438D5F14"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 xml:space="preserve">Hands on Web Server Apache, Nginx, Jetty (java based), Tomcat /Goldfish. </w:t>
      </w:r>
    </w:p>
    <w:p w14:paraId="1255369A"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Familiar with RVM deployment and gem libraries.</w:t>
      </w:r>
    </w:p>
    <w:p w14:paraId="74CE63FB"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Good knowledge of Open social and Facebook application configuration server side.</w:t>
      </w:r>
    </w:p>
    <w:p w14:paraId="7771E65D"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 xml:space="preserve">Familiar with Mail server and MTA e.g. </w:t>
      </w:r>
      <w:proofErr w:type="spellStart"/>
      <w:r w:rsidRPr="072EDF80">
        <w:rPr>
          <w:rFonts w:ascii="Calibri" w:hAnsi="Calibri" w:cs="Calibri"/>
          <w:color w:val="000000" w:themeColor="text1"/>
        </w:rPr>
        <w:t>Sendmail</w:t>
      </w:r>
      <w:proofErr w:type="spellEnd"/>
      <w:r w:rsidRPr="072EDF80">
        <w:rPr>
          <w:rFonts w:ascii="Calibri" w:hAnsi="Calibri" w:cs="Calibri"/>
          <w:color w:val="000000" w:themeColor="text1"/>
        </w:rPr>
        <w:t>, Postfix, Exim, (With Relay/</w:t>
      </w:r>
      <w:proofErr w:type="spellStart"/>
      <w:r w:rsidRPr="072EDF80">
        <w:rPr>
          <w:rFonts w:ascii="Calibri" w:hAnsi="Calibri" w:cs="Calibri"/>
          <w:color w:val="000000" w:themeColor="text1"/>
        </w:rPr>
        <w:t>AuthSMTP</w:t>
      </w:r>
      <w:proofErr w:type="spellEnd"/>
      <w:r w:rsidRPr="072EDF80">
        <w:rPr>
          <w:rFonts w:ascii="Calibri" w:hAnsi="Calibri" w:cs="Calibri"/>
          <w:color w:val="000000" w:themeColor="text1"/>
        </w:rPr>
        <w:t>)</w:t>
      </w:r>
    </w:p>
    <w:p w14:paraId="682AA9F7" w14:textId="77777777" w:rsidR="00C06E8E" w:rsidRDefault="072EDF80">
      <w:pPr>
        <w:numPr>
          <w:ilvl w:val="0"/>
          <w:numId w:val="2"/>
        </w:numPr>
        <w:rPr>
          <w:rFonts w:ascii="Calibri" w:eastAsia="WenQuanYi Micro Hei" w:hAnsi="Calibri" w:cs="Calibri"/>
          <w:color w:val="000000"/>
          <w:lang w:eastAsia="hi-IN" w:bidi="hi-IN"/>
        </w:rPr>
      </w:pPr>
      <w:r w:rsidRPr="072EDF80">
        <w:rPr>
          <w:rFonts w:ascii="Calibri" w:hAnsi="Calibri" w:cs="Calibri"/>
          <w:color w:val="000000" w:themeColor="text1"/>
        </w:rPr>
        <w:t>Hands on LVM and Raid Management</w:t>
      </w:r>
    </w:p>
    <w:p w14:paraId="6AA8D608" w14:textId="77777777" w:rsidR="00C06E8E" w:rsidRDefault="072EDF80">
      <w:pPr>
        <w:numPr>
          <w:ilvl w:val="0"/>
          <w:numId w:val="2"/>
        </w:numPr>
        <w:rPr>
          <w:rFonts w:ascii="Calibri" w:eastAsia="WenQuanYi Micro Hei" w:hAnsi="Calibri" w:cs="Calibri"/>
          <w:color w:val="000000"/>
          <w:lang w:eastAsia="hi-IN" w:bidi="hi-IN"/>
        </w:rPr>
      </w:pPr>
      <w:r w:rsidRPr="072EDF80">
        <w:rPr>
          <w:rFonts w:ascii="Calibri" w:eastAsia="WenQuanYi Micro Hei" w:hAnsi="Calibri" w:cs="Calibri"/>
          <w:color w:val="000000" w:themeColor="text1"/>
          <w:lang w:eastAsia="hi-IN" w:bidi="hi-IN"/>
        </w:rPr>
        <w:t>Git deployment and management the branches and release.</w:t>
      </w:r>
    </w:p>
    <w:p w14:paraId="1934F17C" w14:textId="77777777" w:rsidR="00C06E8E" w:rsidRDefault="072EDF80">
      <w:pPr>
        <w:numPr>
          <w:ilvl w:val="0"/>
          <w:numId w:val="2"/>
        </w:numPr>
        <w:rPr>
          <w:rFonts w:ascii="Calibri" w:eastAsia="WenQuanYi Micro Hei" w:hAnsi="Calibri" w:cs="Calibri"/>
          <w:color w:val="000000"/>
          <w:lang w:eastAsia="hi-IN" w:bidi="hi-IN"/>
        </w:rPr>
      </w:pPr>
      <w:r w:rsidRPr="072EDF80">
        <w:rPr>
          <w:rFonts w:ascii="Calibri" w:eastAsia="WenQuanYi Micro Hei" w:hAnsi="Calibri" w:cs="Calibri"/>
          <w:color w:val="000000" w:themeColor="text1"/>
          <w:lang w:eastAsia="hi-IN" w:bidi="hi-IN"/>
        </w:rPr>
        <w:t xml:space="preserve">Familiar with live servers which is </w:t>
      </w:r>
      <w:proofErr w:type="spellStart"/>
      <w:r w:rsidRPr="072EDF80">
        <w:rPr>
          <w:rFonts w:ascii="Calibri" w:eastAsia="WenQuanYi Micro Hei" w:hAnsi="Calibri" w:cs="Calibri"/>
          <w:color w:val="000000" w:themeColor="text1"/>
          <w:lang w:eastAsia="hi-IN" w:bidi="hi-IN"/>
        </w:rPr>
        <w:t>Redhat</w:t>
      </w:r>
      <w:proofErr w:type="spellEnd"/>
      <w:r w:rsidRPr="072EDF80">
        <w:rPr>
          <w:rFonts w:ascii="Calibri" w:eastAsia="WenQuanYi Micro Hei" w:hAnsi="Calibri" w:cs="Calibri"/>
          <w:color w:val="000000" w:themeColor="text1"/>
          <w:lang w:eastAsia="hi-IN" w:bidi="hi-IN"/>
        </w:rPr>
        <w:t xml:space="preserve"> and Debian based.</w:t>
      </w:r>
    </w:p>
    <w:p w14:paraId="332D5EDA" w14:textId="77777777" w:rsidR="00C06E8E" w:rsidRDefault="072EDF80">
      <w:pPr>
        <w:numPr>
          <w:ilvl w:val="0"/>
          <w:numId w:val="2"/>
        </w:numPr>
        <w:rPr>
          <w:rFonts w:ascii="Calibri" w:hAnsi="Calibri" w:cs="Calibri"/>
          <w:caps/>
          <w:color w:val="00007F"/>
        </w:rPr>
      </w:pPr>
      <w:proofErr w:type="spellStart"/>
      <w:r w:rsidRPr="072EDF80">
        <w:rPr>
          <w:rFonts w:ascii="Calibri" w:eastAsia="WenQuanYi Micro Hei" w:hAnsi="Calibri" w:cs="Calibri"/>
          <w:color w:val="000000" w:themeColor="text1"/>
          <w:lang w:eastAsia="hi-IN" w:bidi="hi-IN"/>
        </w:rPr>
        <w:t>Mysql</w:t>
      </w:r>
      <w:proofErr w:type="spellEnd"/>
      <w:r w:rsidRPr="072EDF80">
        <w:rPr>
          <w:rFonts w:ascii="Calibri" w:eastAsia="WenQuanYi Micro Hei" w:hAnsi="Calibri" w:cs="Calibri"/>
          <w:color w:val="000000" w:themeColor="text1"/>
          <w:lang w:eastAsia="hi-IN" w:bidi="hi-IN"/>
        </w:rPr>
        <w:t xml:space="preserve"> Master/Slave and Master-Master</w:t>
      </w:r>
    </w:p>
    <w:p w14:paraId="61829076" w14:textId="77777777" w:rsidR="00096CC6" w:rsidRDefault="00096CC6">
      <w:pPr>
        <w:widowControl w:val="0"/>
        <w:spacing w:line="360" w:lineRule="auto"/>
        <w:rPr>
          <w:rFonts w:ascii="Calibri" w:hAnsi="Calibri" w:cs="Calibri"/>
          <w:caps/>
          <w:color w:val="00007F"/>
        </w:rPr>
      </w:pPr>
    </w:p>
    <w:p w14:paraId="57D2D591" w14:textId="77777777" w:rsidR="00C06E8E" w:rsidRDefault="00C06E8E">
      <w:pPr>
        <w:widowControl w:val="0"/>
        <w:spacing w:line="360" w:lineRule="auto"/>
        <w:jc w:val="both"/>
        <w:rPr>
          <w:rFonts w:ascii="Calibri" w:hAnsi="Calibri" w:cs="Calibri"/>
        </w:rPr>
      </w:pPr>
      <w:r>
        <w:rPr>
          <w:rFonts w:ascii="Calibri" w:hAnsi="Calibri" w:cs="Calibri"/>
          <w:b/>
          <w:bCs/>
          <w:color w:val="00007F"/>
        </w:rPr>
        <w:t>Organization:</w:t>
      </w:r>
      <w:r>
        <w:rPr>
          <w:rFonts w:ascii="Calibri" w:hAnsi="Calibri" w:cs="Calibri"/>
          <w:b/>
          <w:bCs/>
          <w:color w:val="00007F"/>
          <w:sz w:val="22"/>
          <w:szCs w:val="20"/>
          <w:lang w:val="en-CA"/>
        </w:rPr>
        <w:t xml:space="preserve"> </w:t>
      </w:r>
      <w:proofErr w:type="spellStart"/>
      <w:r>
        <w:rPr>
          <w:rFonts w:ascii="Calibri" w:hAnsi="Calibri" w:cs="Calibri"/>
          <w:b/>
          <w:bCs/>
          <w:color w:val="00007F"/>
          <w:sz w:val="22"/>
          <w:szCs w:val="22"/>
        </w:rPr>
        <w:t>Aress</w:t>
      </w:r>
      <w:proofErr w:type="spellEnd"/>
      <w:r>
        <w:rPr>
          <w:rFonts w:ascii="Calibri" w:hAnsi="Calibri" w:cs="Calibri"/>
          <w:b/>
          <w:bCs/>
          <w:color w:val="00007F"/>
          <w:sz w:val="22"/>
          <w:szCs w:val="22"/>
        </w:rPr>
        <w:t xml:space="preserve"> Software and Education Pvt. Ltd.</w:t>
      </w:r>
      <w:r w:rsidR="00F52B9B">
        <w:rPr>
          <w:rFonts w:ascii="Calibri" w:hAnsi="Calibri" w:cs="Calibri"/>
          <w:b/>
          <w:bCs/>
          <w:color w:val="00007F"/>
          <w:sz w:val="22"/>
          <w:szCs w:val="22"/>
        </w:rPr>
        <w:t xml:space="preserve"> - </w:t>
      </w:r>
      <w:r w:rsidR="00F52B9B" w:rsidRPr="00F52B9B">
        <w:rPr>
          <w:rFonts w:ascii="Calibri" w:hAnsi="Calibri" w:cs="Calibri"/>
          <w:b/>
          <w:bCs/>
          <w:color w:val="00007F"/>
          <w:sz w:val="22"/>
          <w:szCs w:val="22"/>
        </w:rPr>
        <w:t>From October 2006 - November 2007</w:t>
      </w:r>
    </w:p>
    <w:p w14:paraId="2BA226A1" w14:textId="77777777" w:rsidR="00C06E8E" w:rsidRDefault="00C06E8E">
      <w:pPr>
        <w:rPr>
          <w:rFonts w:ascii="Calibri" w:hAnsi="Calibri" w:cs="Calibri"/>
        </w:rPr>
      </w:pPr>
    </w:p>
    <w:tbl>
      <w:tblPr>
        <w:tblW w:w="0" w:type="auto"/>
        <w:tblInd w:w="-35" w:type="dxa"/>
        <w:tblLayout w:type="fixed"/>
        <w:tblCellMar>
          <w:left w:w="7" w:type="dxa"/>
          <w:right w:w="7" w:type="dxa"/>
        </w:tblCellMar>
        <w:tblLook w:val="0000" w:firstRow="0" w:lastRow="0" w:firstColumn="0" w:lastColumn="0" w:noHBand="0" w:noVBand="0"/>
      </w:tblPr>
      <w:tblGrid>
        <w:gridCol w:w="3509"/>
        <w:gridCol w:w="4841"/>
      </w:tblGrid>
      <w:tr w:rsidR="00C06E8E" w14:paraId="37C943CF" w14:textId="77777777" w:rsidTr="007C4C91">
        <w:trPr>
          <w:trHeight w:val="288"/>
        </w:trPr>
        <w:tc>
          <w:tcPr>
            <w:tcW w:w="3509" w:type="dxa"/>
            <w:shd w:val="clear" w:color="auto" w:fill="FFFFFF"/>
          </w:tcPr>
          <w:p w14:paraId="553BD1FA" w14:textId="77777777" w:rsidR="00C06E8E" w:rsidRPr="007C4C91" w:rsidRDefault="00C06E8E">
            <w:pPr>
              <w:widowControl w:val="0"/>
              <w:rPr>
                <w:rFonts w:ascii="Calibri" w:eastAsia="Calibri" w:hAnsi="Calibri" w:cs="Calibri"/>
                <w:b/>
                <w:bCs/>
              </w:rPr>
            </w:pPr>
            <w:r w:rsidRPr="007C4C91">
              <w:rPr>
                <w:rFonts w:ascii="Calibri" w:hAnsi="Calibri" w:cs="Calibri"/>
                <w:b/>
                <w:bCs/>
                <w:color w:val="00007F"/>
                <w:lang w:val="en-CA"/>
              </w:rPr>
              <w:t>CLIENTS:</w:t>
            </w:r>
          </w:p>
        </w:tc>
        <w:tc>
          <w:tcPr>
            <w:tcW w:w="4841" w:type="dxa"/>
            <w:shd w:val="clear" w:color="auto" w:fill="FFFFFF"/>
          </w:tcPr>
          <w:p w14:paraId="20736CA4" w14:textId="77777777" w:rsidR="00C06E8E" w:rsidRDefault="00C06E8E">
            <w:pPr>
              <w:widowControl w:val="0"/>
            </w:pPr>
            <w:r>
              <w:rPr>
                <w:rFonts w:ascii="Calibri" w:eastAsia="Calibri" w:hAnsi="Calibri" w:cs="Calibri"/>
              </w:rPr>
              <w:t xml:space="preserve"> </w:t>
            </w:r>
            <w:proofErr w:type="spellStart"/>
            <w:r>
              <w:rPr>
                <w:rFonts w:ascii="Calibri" w:eastAsia="Calibri" w:hAnsi="Calibri" w:cs="Calibri"/>
              </w:rPr>
              <w:t>Vpsland</w:t>
            </w:r>
            <w:proofErr w:type="spellEnd"/>
            <w:r>
              <w:rPr>
                <w:rFonts w:ascii="Calibri" w:eastAsia="Calibri" w:hAnsi="Calibri" w:cs="Calibri"/>
              </w:rPr>
              <w:t xml:space="preserve">, </w:t>
            </w:r>
            <w:proofErr w:type="spellStart"/>
            <w:r>
              <w:rPr>
                <w:rFonts w:ascii="Calibri" w:eastAsia="Calibri" w:hAnsi="Calibri" w:cs="Calibri"/>
              </w:rPr>
              <w:t>Mavweb</w:t>
            </w:r>
            <w:proofErr w:type="spellEnd"/>
            <w:r>
              <w:rPr>
                <w:rFonts w:ascii="Calibri" w:eastAsia="Calibri" w:hAnsi="Calibri" w:cs="Calibri"/>
              </w:rPr>
              <w:t xml:space="preserve">, </w:t>
            </w:r>
            <w:proofErr w:type="spellStart"/>
            <w:r>
              <w:rPr>
                <w:rFonts w:ascii="Calibri" w:eastAsia="Calibri" w:hAnsi="Calibri" w:cs="Calibri"/>
              </w:rPr>
              <w:t>Igroup</w:t>
            </w:r>
            <w:proofErr w:type="spellEnd"/>
          </w:p>
        </w:tc>
      </w:tr>
      <w:tr w:rsidR="00C06E8E" w14:paraId="206823E4" w14:textId="77777777" w:rsidTr="007C4C91">
        <w:trPr>
          <w:trHeight w:val="288"/>
        </w:trPr>
        <w:tc>
          <w:tcPr>
            <w:tcW w:w="3509" w:type="dxa"/>
            <w:shd w:val="clear" w:color="auto" w:fill="FFFFFF"/>
          </w:tcPr>
          <w:p w14:paraId="5107C4D8" w14:textId="77777777" w:rsidR="00C06E8E" w:rsidRPr="007C4C91" w:rsidRDefault="00C06E8E">
            <w:pPr>
              <w:widowControl w:val="0"/>
              <w:rPr>
                <w:rFonts w:ascii="Calibri" w:eastAsia="Calibri" w:hAnsi="Calibri" w:cs="Calibri"/>
                <w:b/>
                <w:bCs/>
              </w:rPr>
            </w:pPr>
            <w:r w:rsidRPr="007C4C91">
              <w:rPr>
                <w:rFonts w:ascii="Calibri" w:hAnsi="Calibri" w:cs="Calibri"/>
                <w:b/>
                <w:bCs/>
                <w:color w:val="00007F"/>
                <w:lang w:val="en-CA"/>
              </w:rPr>
              <w:t>Technologies/Environment</w:t>
            </w:r>
            <w:r w:rsidRPr="007C4C91">
              <w:rPr>
                <w:rFonts w:ascii="Calibri" w:hAnsi="Calibri" w:cs="Calibri"/>
                <w:b/>
                <w:bCs/>
                <w:caps/>
                <w:color w:val="00007F"/>
              </w:rPr>
              <w:t>:</w:t>
            </w:r>
          </w:p>
        </w:tc>
        <w:tc>
          <w:tcPr>
            <w:tcW w:w="4841" w:type="dxa"/>
            <w:shd w:val="clear" w:color="auto" w:fill="FFFFFF"/>
          </w:tcPr>
          <w:p w14:paraId="3606F543" w14:textId="77777777" w:rsidR="00C06E8E" w:rsidRDefault="00C06E8E">
            <w:r>
              <w:rPr>
                <w:rFonts w:ascii="Calibri" w:eastAsia="Calibri" w:hAnsi="Calibri" w:cs="Calibri"/>
              </w:rPr>
              <w:t xml:space="preserve"> Apache, </w:t>
            </w:r>
            <w:r>
              <w:rPr>
                <w:rFonts w:ascii="Calibri" w:hAnsi="Calibri" w:cs="Calibri"/>
              </w:rPr>
              <w:t>UNIX, Shell, MySQL, PHP, DNS</w:t>
            </w:r>
          </w:p>
        </w:tc>
      </w:tr>
      <w:tr w:rsidR="00C06E8E" w14:paraId="429AFE4D" w14:textId="77777777" w:rsidTr="007C4C91">
        <w:trPr>
          <w:trHeight w:val="288"/>
        </w:trPr>
        <w:tc>
          <w:tcPr>
            <w:tcW w:w="3509" w:type="dxa"/>
            <w:shd w:val="clear" w:color="auto" w:fill="FFFFFF"/>
          </w:tcPr>
          <w:p w14:paraId="2E78FE84" w14:textId="77777777" w:rsidR="00C06E8E" w:rsidRPr="007C4C91" w:rsidRDefault="00C06E8E">
            <w:pPr>
              <w:widowControl w:val="0"/>
              <w:rPr>
                <w:rFonts w:ascii="Calibri" w:eastAsia="Calibri" w:hAnsi="Calibri" w:cs="Calibri"/>
                <w:b/>
                <w:bCs/>
              </w:rPr>
            </w:pPr>
            <w:r w:rsidRPr="007C4C91">
              <w:rPr>
                <w:rFonts w:ascii="Calibri" w:hAnsi="Calibri" w:cs="Calibri"/>
                <w:b/>
                <w:bCs/>
                <w:caps/>
                <w:color w:val="00007F"/>
              </w:rPr>
              <w:t>Tools</w:t>
            </w:r>
          </w:p>
        </w:tc>
        <w:tc>
          <w:tcPr>
            <w:tcW w:w="4841" w:type="dxa"/>
            <w:shd w:val="clear" w:color="auto" w:fill="FFFFFF"/>
          </w:tcPr>
          <w:p w14:paraId="0C2A173E" w14:textId="77777777" w:rsidR="00C06E8E" w:rsidRDefault="00C06E8E">
            <w:pPr>
              <w:widowControl w:val="0"/>
            </w:pPr>
            <w:proofErr w:type="spellStart"/>
            <w:r>
              <w:rPr>
                <w:rFonts w:ascii="Calibri" w:eastAsia="Calibri" w:hAnsi="Calibri" w:cs="Calibri"/>
              </w:rPr>
              <w:t>Cpanel</w:t>
            </w:r>
            <w:proofErr w:type="spellEnd"/>
            <w:r>
              <w:rPr>
                <w:rFonts w:ascii="Calibri" w:eastAsia="Calibri" w:hAnsi="Calibri" w:cs="Calibri"/>
              </w:rPr>
              <w:t>, WHM, Plesk</w:t>
            </w:r>
          </w:p>
        </w:tc>
      </w:tr>
      <w:tr w:rsidR="00C06E8E" w14:paraId="33A9EBC8" w14:textId="77777777" w:rsidTr="007C4C91">
        <w:trPr>
          <w:trHeight w:val="288"/>
        </w:trPr>
        <w:tc>
          <w:tcPr>
            <w:tcW w:w="3509" w:type="dxa"/>
            <w:shd w:val="clear" w:color="auto" w:fill="FFFFFF"/>
          </w:tcPr>
          <w:p w14:paraId="609459BA" w14:textId="77777777" w:rsidR="00C06E8E" w:rsidRPr="007C4C91" w:rsidRDefault="00C06E8E">
            <w:pPr>
              <w:widowControl w:val="0"/>
              <w:rPr>
                <w:rFonts w:ascii="Calibri" w:eastAsia="Calibri" w:hAnsi="Calibri" w:cs="Calibri"/>
                <w:b/>
                <w:bCs/>
              </w:rPr>
            </w:pPr>
            <w:r w:rsidRPr="007C4C91">
              <w:rPr>
                <w:rFonts w:ascii="Calibri" w:hAnsi="Calibri" w:cs="Calibri"/>
                <w:b/>
                <w:bCs/>
                <w:caps/>
                <w:color w:val="00007F"/>
              </w:rPr>
              <w:t>TEAM SIZE:</w:t>
            </w:r>
          </w:p>
        </w:tc>
        <w:tc>
          <w:tcPr>
            <w:tcW w:w="4841" w:type="dxa"/>
            <w:shd w:val="clear" w:color="auto" w:fill="FFFFFF"/>
          </w:tcPr>
          <w:p w14:paraId="44A2C8CC" w14:textId="77777777" w:rsidR="00C06E8E" w:rsidRDefault="00C06E8E">
            <w:pPr>
              <w:widowControl w:val="0"/>
            </w:pPr>
            <w:r>
              <w:rPr>
                <w:rFonts w:ascii="Calibri" w:eastAsia="Calibri" w:hAnsi="Calibri" w:cs="Calibri"/>
              </w:rPr>
              <w:t xml:space="preserve"> 8</w:t>
            </w:r>
          </w:p>
        </w:tc>
      </w:tr>
    </w:tbl>
    <w:p w14:paraId="17AD93B2" w14:textId="77777777" w:rsidR="00C06E8E" w:rsidRDefault="00C06E8E">
      <w:pPr>
        <w:widowControl w:val="0"/>
      </w:pPr>
    </w:p>
    <w:p w14:paraId="4B3D7A0E" w14:textId="77777777" w:rsidR="00C06E8E" w:rsidRDefault="00C06E8E">
      <w:pPr>
        <w:widowControl w:val="0"/>
        <w:rPr>
          <w:rFonts w:ascii="Calibri" w:eastAsia="WenQuanYi Micro Hei" w:hAnsi="Calibri" w:cs="Calibri"/>
          <w:color w:val="000000"/>
          <w:lang w:eastAsia="hi-IN" w:bidi="hi-IN"/>
        </w:rPr>
      </w:pPr>
      <w:r>
        <w:rPr>
          <w:rFonts w:ascii="Calibri" w:hAnsi="Calibri" w:cs="Calibri"/>
          <w:b/>
          <w:bCs/>
          <w:color w:val="00007F"/>
          <w:sz w:val="22"/>
          <w:szCs w:val="20"/>
          <w:lang w:val="en-CA"/>
        </w:rPr>
        <w:t>Organization</w:t>
      </w:r>
      <w:r>
        <w:rPr>
          <w:rFonts w:ascii="Calibri" w:hAnsi="Calibri" w:cs="Calibri"/>
          <w:b/>
          <w:bCs/>
          <w:color w:val="00007F"/>
          <w:sz w:val="22"/>
          <w:szCs w:val="22"/>
        </w:rPr>
        <w:t xml:space="preserve"> Description:</w:t>
      </w:r>
    </w:p>
    <w:p w14:paraId="4EA722EE" w14:textId="77777777" w:rsidR="00C06E8E" w:rsidRDefault="00C06E8E">
      <w:pPr>
        <w:widowControl w:val="0"/>
        <w:spacing w:after="200"/>
        <w:jc w:val="both"/>
        <w:rPr>
          <w:rFonts w:ascii="Calibri" w:hAnsi="Calibri" w:cs="Calibri"/>
          <w:b/>
          <w:bCs/>
          <w:color w:val="00007F"/>
          <w:sz w:val="22"/>
          <w:szCs w:val="22"/>
        </w:rPr>
      </w:pPr>
      <w:proofErr w:type="spellStart"/>
      <w:r>
        <w:rPr>
          <w:rFonts w:ascii="Calibri" w:eastAsia="WenQuanYi Micro Hei" w:hAnsi="Calibri" w:cs="Calibri"/>
          <w:color w:val="000000"/>
          <w:lang w:eastAsia="hi-IN" w:bidi="hi-IN"/>
        </w:rPr>
        <w:t>Aress</w:t>
      </w:r>
      <w:proofErr w:type="spellEnd"/>
      <w:r>
        <w:rPr>
          <w:rFonts w:ascii="Calibri" w:eastAsia="WenQuanYi Micro Hei" w:hAnsi="Calibri" w:cs="Calibri"/>
          <w:color w:val="000000"/>
          <w:lang w:eastAsia="hi-IN" w:bidi="hi-IN"/>
        </w:rPr>
        <w:t xml:space="preserve"> India is Hosting Company (24x7), and support to outsourcing.  I am working as Technical Support Executive in Company and I am familiar with Ticket base systems and Chat Support, Project planning, migration of server, to handled various Control Panel. </w:t>
      </w:r>
    </w:p>
    <w:p w14:paraId="209B1B7E" w14:textId="77777777" w:rsidR="00C06E8E" w:rsidRDefault="00C06E8E">
      <w:pPr>
        <w:widowControl w:val="0"/>
        <w:spacing w:line="360" w:lineRule="auto"/>
        <w:rPr>
          <w:rFonts w:ascii="Calibri" w:hAnsi="Calibri" w:cs="Calibri"/>
          <w:color w:val="000000"/>
        </w:rPr>
      </w:pPr>
      <w:r>
        <w:rPr>
          <w:rFonts w:ascii="Calibri" w:hAnsi="Calibri" w:cs="Calibri"/>
          <w:b/>
          <w:bCs/>
          <w:color w:val="00007F"/>
          <w:sz w:val="22"/>
          <w:szCs w:val="22"/>
        </w:rPr>
        <w:t>Role and Responsibilities</w:t>
      </w:r>
    </w:p>
    <w:p w14:paraId="3D34BDE5"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To manage all servers, day to day monitoring.</w:t>
      </w:r>
    </w:p>
    <w:p w14:paraId="321CC1CF"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To Provide Technical support for hosting companies.</w:t>
      </w:r>
    </w:p>
    <w:p w14:paraId="09E52675"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Server Administration: To manage servers based on Windows 2000/2003 &amp; Linux based servers.</w:t>
      </w:r>
    </w:p>
    <w:p w14:paraId="675F5778"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lastRenderedPageBreak/>
        <w:t xml:space="preserve">Installations on remote Linux &amp; Windows servers. For </w:t>
      </w:r>
      <w:proofErr w:type="spellStart"/>
      <w:r w:rsidRPr="072EDF80">
        <w:rPr>
          <w:rFonts w:ascii="Calibri" w:hAnsi="Calibri" w:cs="Calibri"/>
          <w:color w:val="000000" w:themeColor="text1"/>
        </w:rPr>
        <w:t>e.g.PHP</w:t>
      </w:r>
      <w:proofErr w:type="spellEnd"/>
      <w:r w:rsidRPr="072EDF80">
        <w:rPr>
          <w:rFonts w:ascii="Calibri" w:hAnsi="Calibri" w:cs="Calibri"/>
          <w:color w:val="000000" w:themeColor="text1"/>
        </w:rPr>
        <w:t>, Control Panels, etc.</w:t>
      </w:r>
    </w:p>
    <w:p w14:paraId="592D44FE"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Maintaining websites located on the servers both dedicated as well as shared.</w:t>
      </w:r>
    </w:p>
    <w:p w14:paraId="1EB832F1"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Troubleshooting website &amp; server related issues.</w:t>
      </w:r>
    </w:p>
    <w:p w14:paraId="613E1512" w14:textId="77777777" w:rsidR="00C06E8E" w:rsidRDefault="072EDF80">
      <w:pPr>
        <w:numPr>
          <w:ilvl w:val="0"/>
          <w:numId w:val="2"/>
        </w:numPr>
        <w:rPr>
          <w:rFonts w:ascii="Calibri" w:hAnsi="Calibri" w:cs="Calibri"/>
          <w:sz w:val="22"/>
          <w:szCs w:val="22"/>
        </w:rPr>
      </w:pPr>
      <w:r w:rsidRPr="072EDF80">
        <w:rPr>
          <w:rFonts w:ascii="Calibri" w:hAnsi="Calibri" w:cs="Calibri"/>
          <w:color w:val="000000" w:themeColor="text1"/>
        </w:rPr>
        <w:t>Troubleshooting SQL server problems &amp; Front-Page issues</w:t>
      </w:r>
      <w:r w:rsidRPr="072EDF80">
        <w:rPr>
          <w:rFonts w:ascii="Tohoma" w:hAnsi="Tohoma" w:cs="Tohoma"/>
          <w:color w:val="000000" w:themeColor="text1"/>
          <w:sz w:val="20"/>
          <w:szCs w:val="20"/>
        </w:rPr>
        <w:t>.</w:t>
      </w:r>
    </w:p>
    <w:p w14:paraId="66204FF1" w14:textId="77777777" w:rsidR="00C06E8E" w:rsidRDefault="00C06E8E">
      <w:pPr>
        <w:pStyle w:val="BodyText"/>
        <w:rPr>
          <w:rFonts w:ascii="Calibri" w:hAnsi="Calibri" w:cs="Calibri"/>
          <w:sz w:val="22"/>
          <w:szCs w:val="22"/>
        </w:rPr>
      </w:pPr>
    </w:p>
    <w:p w14:paraId="10202EB5" w14:textId="77777777" w:rsidR="00C06E8E" w:rsidRDefault="00C06E8E">
      <w:pPr>
        <w:widowControl w:val="0"/>
        <w:spacing w:line="360" w:lineRule="auto"/>
        <w:rPr>
          <w:rFonts w:ascii="Calibri" w:eastAsia="WenQuanYi Micro Hei" w:hAnsi="Calibri" w:cs="Calibri"/>
          <w:color w:val="000000"/>
          <w:lang w:eastAsia="hi-IN" w:bidi="hi-IN"/>
        </w:rPr>
      </w:pPr>
      <w:r>
        <w:rPr>
          <w:rFonts w:ascii="Calibri" w:hAnsi="Calibri" w:cs="Calibri"/>
          <w:b/>
          <w:bCs/>
          <w:color w:val="00007F"/>
          <w:sz w:val="22"/>
          <w:szCs w:val="22"/>
        </w:rPr>
        <w:t xml:space="preserve">Accomplishment:     </w:t>
      </w:r>
    </w:p>
    <w:p w14:paraId="52968E0E" w14:textId="77777777" w:rsidR="00C06E8E" w:rsidRDefault="072EDF80">
      <w:pPr>
        <w:numPr>
          <w:ilvl w:val="0"/>
          <w:numId w:val="2"/>
        </w:numPr>
        <w:rPr>
          <w:rFonts w:ascii="Calibri" w:hAnsi="Calibri" w:cs="Calibri"/>
          <w:color w:val="000000"/>
        </w:rPr>
      </w:pPr>
      <w:r w:rsidRPr="072EDF80">
        <w:rPr>
          <w:rFonts w:ascii="Calibri" w:eastAsia="WenQuanYi Micro Hei" w:hAnsi="Calibri" w:cs="Calibri"/>
          <w:color w:val="000000" w:themeColor="text1"/>
          <w:lang w:eastAsia="hi-IN" w:bidi="hi-IN"/>
        </w:rPr>
        <w:t>Managing websites on the servers.</w:t>
      </w:r>
      <w:r w:rsidRPr="072EDF80">
        <w:rPr>
          <w:rFonts w:ascii="Calibri" w:hAnsi="Calibri" w:cs="Calibri"/>
          <w:color w:val="000000" w:themeColor="text1"/>
        </w:rPr>
        <w:t xml:space="preserve"> </w:t>
      </w:r>
    </w:p>
    <w:p w14:paraId="77EE7CEE"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Trouble shooting problems related to Apache, FTP, DSN, DNS, Mail servers, Restarting &amp; configuring web services, Http, ftp, NFS, NIS, samba, etc.</w:t>
      </w:r>
    </w:p>
    <w:p w14:paraId="03C052AD" w14:textId="77777777" w:rsidR="00C06E8E" w:rsidRDefault="072EDF80">
      <w:pPr>
        <w:numPr>
          <w:ilvl w:val="0"/>
          <w:numId w:val="2"/>
        </w:numPr>
        <w:rPr>
          <w:rFonts w:ascii="Calibri" w:hAnsi="Calibri" w:cs="Calibri"/>
          <w:color w:val="000000"/>
        </w:rPr>
      </w:pPr>
      <w:r w:rsidRPr="072EDF80">
        <w:rPr>
          <w:rFonts w:ascii="Calibri" w:hAnsi="Calibri" w:cs="Calibri"/>
          <w:color w:val="000000" w:themeColor="text1"/>
        </w:rPr>
        <w:t>Well versed with Windows &amp; Linux servers.</w:t>
      </w:r>
    </w:p>
    <w:p w14:paraId="4DF8AEB7" w14:textId="77777777" w:rsidR="00C06E8E" w:rsidRDefault="072EDF80">
      <w:pPr>
        <w:numPr>
          <w:ilvl w:val="0"/>
          <w:numId w:val="2"/>
        </w:numPr>
        <w:rPr>
          <w:rFonts w:ascii="Calibri" w:eastAsia="WenQuanYi Micro Hei" w:hAnsi="Calibri" w:cs="Calibri"/>
          <w:color w:val="000000"/>
          <w:lang w:eastAsia="hi-IN" w:bidi="hi-IN"/>
        </w:rPr>
      </w:pPr>
      <w:r w:rsidRPr="072EDF80">
        <w:rPr>
          <w:rFonts w:ascii="Calibri" w:hAnsi="Calibri" w:cs="Calibri"/>
          <w:color w:val="000000" w:themeColor="text1"/>
        </w:rPr>
        <w:t>Remote Installations on Linux/Windows Servers</w:t>
      </w:r>
    </w:p>
    <w:p w14:paraId="627425FF" w14:textId="77777777" w:rsidR="00C06E8E" w:rsidRDefault="072EDF80">
      <w:pPr>
        <w:numPr>
          <w:ilvl w:val="0"/>
          <w:numId w:val="2"/>
        </w:numPr>
        <w:rPr>
          <w:rFonts w:ascii="Calibri" w:eastAsia="WenQuanYi Micro Hei" w:hAnsi="Calibri" w:cs="Calibri"/>
          <w:color w:val="000000"/>
          <w:lang w:eastAsia="hi-IN" w:bidi="hi-IN"/>
        </w:rPr>
      </w:pPr>
      <w:r w:rsidRPr="072EDF80">
        <w:rPr>
          <w:rFonts w:ascii="Calibri" w:eastAsia="WenQuanYi Micro Hei" w:hAnsi="Calibri" w:cs="Calibri"/>
          <w:color w:val="000000" w:themeColor="text1"/>
          <w:lang w:eastAsia="hi-IN" w:bidi="hi-IN"/>
        </w:rPr>
        <w:t>Correcting Configuration files.</w:t>
      </w:r>
      <w:r w:rsidR="00C06E8E">
        <w:br/>
      </w:r>
      <w:r w:rsidRPr="072EDF80">
        <w:rPr>
          <w:rFonts w:ascii="Calibri" w:eastAsia="WenQuanYi Micro Hei" w:hAnsi="Calibri" w:cs="Calibri"/>
          <w:color w:val="000000" w:themeColor="text1"/>
          <w:lang w:eastAsia="hi-IN" w:bidi="hi-IN"/>
        </w:rPr>
        <w:t>Trouble shooting scripting issues.</w:t>
      </w:r>
    </w:p>
    <w:p w14:paraId="67B83796" w14:textId="77777777" w:rsidR="00C06E8E" w:rsidRDefault="072EDF80">
      <w:pPr>
        <w:numPr>
          <w:ilvl w:val="0"/>
          <w:numId w:val="2"/>
        </w:numPr>
        <w:rPr>
          <w:rFonts w:ascii="Calibri" w:eastAsia="WenQuanYi Micro Hei" w:hAnsi="Calibri" w:cs="Calibri"/>
          <w:color w:val="000000"/>
          <w:lang w:eastAsia="hi-IN" w:bidi="hi-IN"/>
        </w:rPr>
      </w:pPr>
      <w:r w:rsidRPr="072EDF80">
        <w:rPr>
          <w:rFonts w:ascii="Calibri" w:eastAsia="WenQuanYi Micro Hei" w:hAnsi="Calibri" w:cs="Calibri"/>
          <w:color w:val="000000" w:themeColor="text1"/>
          <w:lang w:eastAsia="hi-IN" w:bidi="hi-IN"/>
        </w:rPr>
        <w:t xml:space="preserve">Server monitoring and load balancing. </w:t>
      </w:r>
    </w:p>
    <w:p w14:paraId="7500FDDB" w14:textId="77777777" w:rsidR="00C06E8E" w:rsidRDefault="072EDF80">
      <w:pPr>
        <w:numPr>
          <w:ilvl w:val="0"/>
          <w:numId w:val="2"/>
        </w:numPr>
        <w:rPr>
          <w:rFonts w:ascii="Calibri" w:hAnsi="Calibri" w:cs="Calibri"/>
          <w:color w:val="000000"/>
        </w:rPr>
      </w:pPr>
      <w:r w:rsidRPr="072EDF80">
        <w:rPr>
          <w:rFonts w:ascii="Calibri" w:eastAsia="WenQuanYi Micro Hei" w:hAnsi="Calibri" w:cs="Calibri"/>
          <w:color w:val="000000" w:themeColor="text1"/>
          <w:lang w:eastAsia="hi-IN" w:bidi="hi-IN"/>
        </w:rPr>
        <w:t>Handling different Web Hosting Control Panels</w:t>
      </w:r>
    </w:p>
    <w:p w14:paraId="2DBF0D7D" w14:textId="77777777" w:rsidR="00C06E8E" w:rsidRDefault="00C06E8E">
      <w:pPr>
        <w:widowControl w:val="0"/>
        <w:spacing w:after="200"/>
        <w:rPr>
          <w:rFonts w:ascii="Calibri" w:hAnsi="Calibri" w:cs="Calibri"/>
          <w:color w:val="000000"/>
        </w:rPr>
      </w:pPr>
    </w:p>
    <w:p w14:paraId="17F0FA22" w14:textId="77777777" w:rsidR="00C06E8E" w:rsidRDefault="00C06E8E">
      <w:pPr>
        <w:widowControl w:val="0"/>
        <w:spacing w:line="360" w:lineRule="auto"/>
        <w:jc w:val="both"/>
        <w:rPr>
          <w:rFonts w:ascii="Calibri" w:hAnsi="Calibri" w:cs="Calibri"/>
        </w:rPr>
      </w:pPr>
      <w:r>
        <w:rPr>
          <w:rFonts w:ascii="Calibri" w:hAnsi="Calibri" w:cs="Calibri"/>
          <w:b/>
          <w:bCs/>
          <w:color w:val="00007F"/>
        </w:rPr>
        <w:t>Organization:</w:t>
      </w:r>
      <w:r>
        <w:rPr>
          <w:rFonts w:ascii="Calibri" w:hAnsi="Calibri" w:cs="Calibri"/>
          <w:b/>
          <w:bCs/>
          <w:color w:val="00007F"/>
          <w:sz w:val="22"/>
          <w:szCs w:val="20"/>
          <w:lang w:val="en-CA"/>
        </w:rPr>
        <w:t xml:space="preserve"> </w:t>
      </w:r>
      <w:proofErr w:type="spellStart"/>
      <w:r>
        <w:rPr>
          <w:rFonts w:ascii="Calibri" w:hAnsi="Calibri" w:cs="Calibri"/>
          <w:b/>
          <w:bCs/>
          <w:color w:val="00007F"/>
          <w:sz w:val="22"/>
          <w:szCs w:val="22"/>
        </w:rPr>
        <w:t>Compushop</w:t>
      </w:r>
      <w:proofErr w:type="spellEnd"/>
      <w:r>
        <w:rPr>
          <w:rFonts w:ascii="Calibri" w:hAnsi="Calibri" w:cs="Calibri"/>
          <w:b/>
          <w:bCs/>
          <w:color w:val="00007F"/>
          <w:sz w:val="22"/>
          <w:szCs w:val="22"/>
        </w:rPr>
        <w:t xml:space="preserve"> Techno (I) Pvt. Ltd.</w:t>
      </w:r>
      <w:r w:rsidR="00F52B9B">
        <w:rPr>
          <w:rFonts w:ascii="Calibri" w:hAnsi="Calibri" w:cs="Calibri"/>
          <w:b/>
          <w:bCs/>
          <w:color w:val="00007F"/>
          <w:sz w:val="22"/>
          <w:szCs w:val="22"/>
        </w:rPr>
        <w:t xml:space="preserve"> - </w:t>
      </w:r>
      <w:r w:rsidR="00F52B9B" w:rsidRPr="00F52B9B">
        <w:rPr>
          <w:rFonts w:ascii="Calibri" w:hAnsi="Calibri" w:cs="Calibri"/>
          <w:b/>
          <w:bCs/>
          <w:color w:val="00007F"/>
          <w:sz w:val="22"/>
          <w:szCs w:val="22"/>
        </w:rPr>
        <w:t>From June 2006 - October 2006</w:t>
      </w:r>
    </w:p>
    <w:p w14:paraId="6B62F1B3" w14:textId="77777777" w:rsidR="00C06E8E" w:rsidRDefault="00C06E8E">
      <w:pPr>
        <w:rPr>
          <w:rFonts w:ascii="Calibri" w:hAnsi="Calibri" w:cs="Calibri"/>
        </w:rPr>
      </w:pPr>
    </w:p>
    <w:tbl>
      <w:tblPr>
        <w:tblW w:w="0" w:type="auto"/>
        <w:tblInd w:w="-35" w:type="dxa"/>
        <w:tblLayout w:type="fixed"/>
        <w:tblCellMar>
          <w:left w:w="7" w:type="dxa"/>
          <w:right w:w="7" w:type="dxa"/>
        </w:tblCellMar>
        <w:tblLook w:val="0000" w:firstRow="0" w:lastRow="0" w:firstColumn="0" w:lastColumn="0" w:noHBand="0" w:noVBand="0"/>
      </w:tblPr>
      <w:tblGrid>
        <w:gridCol w:w="3509"/>
        <w:gridCol w:w="4841"/>
      </w:tblGrid>
      <w:tr w:rsidR="00C06E8E" w14:paraId="41E8AB2B" w14:textId="77777777" w:rsidTr="005E4822">
        <w:trPr>
          <w:trHeight w:val="288"/>
        </w:trPr>
        <w:tc>
          <w:tcPr>
            <w:tcW w:w="3509" w:type="dxa"/>
            <w:shd w:val="clear" w:color="auto" w:fill="FFFFFF"/>
          </w:tcPr>
          <w:p w14:paraId="07168576" w14:textId="77777777" w:rsidR="00C06E8E" w:rsidRPr="005E4822" w:rsidRDefault="00C06E8E">
            <w:pPr>
              <w:widowControl w:val="0"/>
              <w:rPr>
                <w:rFonts w:ascii="Calibri" w:eastAsia="Calibri" w:hAnsi="Calibri" w:cs="Calibri"/>
                <w:b/>
                <w:bCs/>
              </w:rPr>
            </w:pPr>
            <w:r w:rsidRPr="005E4822">
              <w:rPr>
                <w:rFonts w:ascii="Calibri" w:hAnsi="Calibri" w:cs="Calibri"/>
                <w:b/>
                <w:bCs/>
                <w:color w:val="00007F"/>
                <w:lang w:val="en-CA"/>
              </w:rPr>
              <w:t>CLIENTS:</w:t>
            </w:r>
          </w:p>
        </w:tc>
        <w:tc>
          <w:tcPr>
            <w:tcW w:w="4841" w:type="dxa"/>
            <w:shd w:val="clear" w:color="auto" w:fill="FFFFFF"/>
          </w:tcPr>
          <w:p w14:paraId="3D2A805E" w14:textId="77777777" w:rsidR="00C06E8E" w:rsidRDefault="00C06E8E">
            <w:pPr>
              <w:widowControl w:val="0"/>
            </w:pPr>
            <w:r>
              <w:rPr>
                <w:rFonts w:ascii="Calibri" w:eastAsia="Calibri" w:hAnsi="Calibri" w:cs="Calibri"/>
              </w:rPr>
              <w:t xml:space="preserve"> Mahindra and Mahindra (All over Maharashtra) </w:t>
            </w:r>
          </w:p>
        </w:tc>
      </w:tr>
      <w:tr w:rsidR="00C06E8E" w14:paraId="1EDD5C22" w14:textId="77777777" w:rsidTr="005E4822">
        <w:trPr>
          <w:trHeight w:val="288"/>
        </w:trPr>
        <w:tc>
          <w:tcPr>
            <w:tcW w:w="3509" w:type="dxa"/>
            <w:shd w:val="clear" w:color="auto" w:fill="FFFFFF"/>
          </w:tcPr>
          <w:p w14:paraId="0DE25012" w14:textId="77777777" w:rsidR="00C06E8E" w:rsidRPr="005E4822" w:rsidRDefault="00C06E8E">
            <w:pPr>
              <w:widowControl w:val="0"/>
              <w:rPr>
                <w:rFonts w:ascii="Calibri" w:eastAsia="Calibri" w:hAnsi="Calibri" w:cs="Calibri"/>
                <w:b/>
                <w:bCs/>
              </w:rPr>
            </w:pPr>
            <w:r w:rsidRPr="005E4822">
              <w:rPr>
                <w:rFonts w:ascii="Calibri" w:hAnsi="Calibri" w:cs="Calibri"/>
                <w:b/>
                <w:bCs/>
                <w:color w:val="00007F"/>
                <w:lang w:val="en-CA"/>
              </w:rPr>
              <w:t>Technologies/Environment</w:t>
            </w:r>
            <w:r w:rsidRPr="005E4822">
              <w:rPr>
                <w:rFonts w:ascii="Calibri" w:hAnsi="Calibri" w:cs="Calibri"/>
                <w:b/>
                <w:bCs/>
                <w:caps/>
                <w:color w:val="00007F"/>
              </w:rPr>
              <w:t>:</w:t>
            </w:r>
          </w:p>
        </w:tc>
        <w:tc>
          <w:tcPr>
            <w:tcW w:w="4841" w:type="dxa"/>
            <w:shd w:val="clear" w:color="auto" w:fill="FFFFFF"/>
          </w:tcPr>
          <w:p w14:paraId="449948FC" w14:textId="77777777" w:rsidR="00C06E8E" w:rsidRDefault="00C06E8E">
            <w:r>
              <w:rPr>
                <w:rFonts w:ascii="Calibri" w:eastAsia="Calibri" w:hAnsi="Calibri" w:cs="Calibri"/>
              </w:rPr>
              <w:t xml:space="preserve"> Unix, Windows</w:t>
            </w:r>
          </w:p>
        </w:tc>
      </w:tr>
      <w:tr w:rsidR="00C06E8E" w14:paraId="1C6CDB3E" w14:textId="77777777" w:rsidTr="005E4822">
        <w:trPr>
          <w:trHeight w:val="288"/>
        </w:trPr>
        <w:tc>
          <w:tcPr>
            <w:tcW w:w="3509" w:type="dxa"/>
            <w:shd w:val="clear" w:color="auto" w:fill="FFFFFF"/>
          </w:tcPr>
          <w:p w14:paraId="1C66B4BC" w14:textId="77777777" w:rsidR="00C06E8E" w:rsidRPr="005E4822" w:rsidRDefault="00C06E8E">
            <w:pPr>
              <w:widowControl w:val="0"/>
              <w:rPr>
                <w:rFonts w:ascii="Calibri" w:eastAsia="Calibri" w:hAnsi="Calibri" w:cs="Calibri"/>
                <w:b/>
                <w:bCs/>
              </w:rPr>
            </w:pPr>
            <w:r w:rsidRPr="005E4822">
              <w:rPr>
                <w:rFonts w:ascii="Calibri" w:hAnsi="Calibri" w:cs="Calibri"/>
                <w:b/>
                <w:bCs/>
                <w:caps/>
                <w:color w:val="00007F"/>
              </w:rPr>
              <w:t>TEAM SIZE:</w:t>
            </w:r>
          </w:p>
        </w:tc>
        <w:tc>
          <w:tcPr>
            <w:tcW w:w="4841" w:type="dxa"/>
            <w:shd w:val="clear" w:color="auto" w:fill="FFFFFF"/>
          </w:tcPr>
          <w:p w14:paraId="2F969010" w14:textId="77777777" w:rsidR="00C06E8E" w:rsidRDefault="00C06E8E">
            <w:pPr>
              <w:widowControl w:val="0"/>
            </w:pPr>
            <w:r>
              <w:rPr>
                <w:rFonts w:ascii="Calibri" w:eastAsia="Calibri" w:hAnsi="Calibri" w:cs="Calibri"/>
              </w:rPr>
              <w:t xml:space="preserve"> 8</w:t>
            </w:r>
          </w:p>
        </w:tc>
      </w:tr>
    </w:tbl>
    <w:p w14:paraId="02F2C34E" w14:textId="77777777" w:rsidR="00C06E8E" w:rsidRDefault="00C06E8E">
      <w:pPr>
        <w:widowControl w:val="0"/>
      </w:pPr>
    </w:p>
    <w:p w14:paraId="5285CC19" w14:textId="77777777" w:rsidR="00C06E8E" w:rsidRDefault="00C06E8E">
      <w:pPr>
        <w:widowControl w:val="0"/>
        <w:rPr>
          <w:rFonts w:ascii="Calibri" w:eastAsia="Calibri" w:hAnsi="Calibri" w:cs="Calibri"/>
          <w:color w:val="000000"/>
          <w:lang w:eastAsia="hi-IN" w:bidi="hi-IN"/>
        </w:rPr>
      </w:pPr>
      <w:r>
        <w:rPr>
          <w:rFonts w:ascii="Calibri" w:hAnsi="Calibri" w:cs="Calibri"/>
          <w:b/>
          <w:bCs/>
          <w:color w:val="00007F"/>
          <w:sz w:val="22"/>
          <w:szCs w:val="20"/>
          <w:lang w:val="en-CA"/>
        </w:rPr>
        <w:t>Organization</w:t>
      </w:r>
      <w:r>
        <w:rPr>
          <w:rFonts w:ascii="Calibri" w:hAnsi="Calibri" w:cs="Calibri"/>
          <w:b/>
          <w:bCs/>
          <w:color w:val="00007F"/>
          <w:sz w:val="22"/>
          <w:szCs w:val="22"/>
        </w:rPr>
        <w:t xml:space="preserve"> Description:</w:t>
      </w:r>
    </w:p>
    <w:p w14:paraId="2985203F" w14:textId="77777777" w:rsidR="00C06E8E" w:rsidRDefault="00C06E8E">
      <w:pPr>
        <w:widowControl w:val="0"/>
        <w:spacing w:after="200"/>
        <w:rPr>
          <w:rFonts w:ascii="Calibri" w:eastAsia="WenQuanYi Micro Hei" w:hAnsi="Calibri" w:cs="Calibri"/>
          <w:color w:val="000000"/>
          <w:lang w:eastAsia="hi-IN" w:bidi="hi-IN"/>
        </w:rPr>
      </w:pPr>
      <w:r>
        <w:rPr>
          <w:rFonts w:ascii="Calibri" w:eastAsia="Calibri" w:hAnsi="Calibri" w:cs="Calibri"/>
          <w:color w:val="000000"/>
          <w:lang w:eastAsia="hi-IN" w:bidi="hi-IN"/>
        </w:rPr>
        <w:t xml:space="preserve"> </w:t>
      </w:r>
      <w:r>
        <w:rPr>
          <w:rFonts w:ascii="Calibri" w:eastAsia="WenQuanYi Micro Hei" w:hAnsi="Calibri" w:cs="Calibri"/>
          <w:color w:val="000000"/>
          <w:lang w:eastAsia="hi-IN" w:bidi="hi-IN"/>
        </w:rPr>
        <w:t xml:space="preserve">As a senior customer support Engineer in </w:t>
      </w:r>
      <w:proofErr w:type="spellStart"/>
      <w:r>
        <w:rPr>
          <w:rFonts w:ascii="Calibri" w:eastAsia="WenQuanYi Micro Hei" w:hAnsi="Calibri" w:cs="Calibri"/>
          <w:color w:val="000000"/>
          <w:lang w:eastAsia="hi-IN" w:bidi="hi-IN"/>
        </w:rPr>
        <w:t>Compushop</w:t>
      </w:r>
      <w:proofErr w:type="spellEnd"/>
      <w:r>
        <w:rPr>
          <w:rFonts w:ascii="Calibri" w:eastAsia="WenQuanYi Micro Hei" w:hAnsi="Calibri" w:cs="Calibri"/>
          <w:color w:val="000000"/>
          <w:lang w:eastAsia="hi-IN" w:bidi="hi-IN"/>
        </w:rPr>
        <w:t xml:space="preserve"> Techno India Pvt. Ltd to support various HP and IBM customers in Maharashtra.  Support, installation and maintenance of HP Server, HP Workstation Mahindra and Mahindra is a biggest site for </w:t>
      </w:r>
      <w:proofErr w:type="spellStart"/>
      <w:r>
        <w:rPr>
          <w:rFonts w:ascii="Calibri" w:eastAsia="WenQuanYi Micro Hei" w:hAnsi="Calibri" w:cs="Calibri"/>
          <w:color w:val="000000"/>
          <w:lang w:eastAsia="hi-IN" w:bidi="hi-IN"/>
        </w:rPr>
        <w:t>Compushop</w:t>
      </w:r>
      <w:proofErr w:type="spellEnd"/>
      <w:r>
        <w:rPr>
          <w:rFonts w:ascii="Calibri" w:eastAsia="WenQuanYi Micro Hei" w:hAnsi="Calibri" w:cs="Calibri"/>
          <w:color w:val="000000"/>
          <w:lang w:eastAsia="hi-IN" w:bidi="hi-IN"/>
        </w:rPr>
        <w:t xml:space="preserve"> Techno services as well as for HP, we were supporting HP Desktop </w:t>
      </w:r>
      <w:r w:rsidR="00F53676">
        <w:rPr>
          <w:rFonts w:ascii="Calibri" w:eastAsia="WenQuanYi Micro Hei" w:hAnsi="Calibri" w:cs="Calibri"/>
          <w:color w:val="000000"/>
          <w:lang w:eastAsia="hi-IN" w:bidi="hi-IN"/>
        </w:rPr>
        <w:t>and</w:t>
      </w:r>
      <w:r>
        <w:rPr>
          <w:rFonts w:ascii="Calibri" w:eastAsia="WenQuanYi Micro Hei" w:hAnsi="Calibri" w:cs="Calibri"/>
          <w:color w:val="000000"/>
          <w:lang w:eastAsia="hi-IN" w:bidi="hi-IN"/>
        </w:rPr>
        <w:t xml:space="preserve"> Server installation and troubleshooting.</w:t>
      </w:r>
    </w:p>
    <w:p w14:paraId="680A4E5D" w14:textId="77777777" w:rsidR="00096CC6" w:rsidRDefault="00096CC6">
      <w:pPr>
        <w:widowControl w:val="0"/>
        <w:spacing w:after="200"/>
        <w:rPr>
          <w:rFonts w:ascii="Calibri" w:hAnsi="Calibri" w:cs="Calibri"/>
          <w:b/>
          <w:bCs/>
          <w:color w:val="00007F"/>
        </w:rPr>
      </w:pPr>
    </w:p>
    <w:p w14:paraId="14FCCFA5" w14:textId="77777777" w:rsidR="00C06E8E" w:rsidRDefault="00C06E8E">
      <w:pPr>
        <w:widowControl w:val="0"/>
        <w:spacing w:line="360" w:lineRule="auto"/>
        <w:jc w:val="both"/>
        <w:rPr>
          <w:rFonts w:ascii="Calibri" w:hAnsi="Calibri" w:cs="Calibri"/>
        </w:rPr>
      </w:pPr>
      <w:r>
        <w:rPr>
          <w:rFonts w:ascii="Calibri" w:hAnsi="Calibri" w:cs="Calibri"/>
          <w:b/>
          <w:bCs/>
          <w:color w:val="00007F"/>
        </w:rPr>
        <w:t>Organization:</w:t>
      </w:r>
      <w:r>
        <w:rPr>
          <w:rFonts w:ascii="Calibri" w:hAnsi="Calibri" w:cs="Calibri"/>
          <w:b/>
          <w:bCs/>
          <w:color w:val="00007F"/>
          <w:sz w:val="22"/>
          <w:szCs w:val="20"/>
          <w:lang w:val="en-CA"/>
        </w:rPr>
        <w:t xml:space="preserve"> Alphabetics Business Machine Pvt. Ltd.</w:t>
      </w:r>
      <w:r w:rsidR="00F52B9B">
        <w:rPr>
          <w:rFonts w:ascii="Calibri" w:hAnsi="Calibri" w:cs="Calibri"/>
          <w:b/>
          <w:bCs/>
          <w:color w:val="00007F"/>
          <w:sz w:val="22"/>
          <w:szCs w:val="20"/>
          <w:lang w:val="en-CA"/>
        </w:rPr>
        <w:t xml:space="preserve"> - </w:t>
      </w:r>
      <w:r w:rsidR="00F52B9B" w:rsidRPr="00F52B9B">
        <w:rPr>
          <w:rFonts w:ascii="Calibri" w:hAnsi="Calibri" w:cs="Calibri"/>
          <w:b/>
          <w:bCs/>
          <w:color w:val="00007F"/>
          <w:sz w:val="22"/>
          <w:szCs w:val="20"/>
          <w:lang w:val="en-CA"/>
        </w:rPr>
        <w:t>From June 2004 - June 2006</w:t>
      </w:r>
    </w:p>
    <w:p w14:paraId="19219836" w14:textId="77777777" w:rsidR="00C06E8E" w:rsidRDefault="00C06E8E">
      <w:pPr>
        <w:rPr>
          <w:rFonts w:ascii="Calibri" w:hAnsi="Calibri" w:cs="Calibri"/>
        </w:rPr>
      </w:pPr>
    </w:p>
    <w:tbl>
      <w:tblPr>
        <w:tblW w:w="0" w:type="auto"/>
        <w:tblInd w:w="-35" w:type="dxa"/>
        <w:tblLayout w:type="fixed"/>
        <w:tblCellMar>
          <w:left w:w="7" w:type="dxa"/>
          <w:right w:w="7" w:type="dxa"/>
        </w:tblCellMar>
        <w:tblLook w:val="0000" w:firstRow="0" w:lastRow="0" w:firstColumn="0" w:lastColumn="0" w:noHBand="0" w:noVBand="0"/>
      </w:tblPr>
      <w:tblGrid>
        <w:gridCol w:w="3509"/>
        <w:gridCol w:w="4841"/>
      </w:tblGrid>
      <w:tr w:rsidR="00C06E8E" w14:paraId="3184A52D" w14:textId="77777777" w:rsidTr="00CE77F2">
        <w:trPr>
          <w:trHeight w:val="288"/>
        </w:trPr>
        <w:tc>
          <w:tcPr>
            <w:tcW w:w="3509" w:type="dxa"/>
            <w:shd w:val="clear" w:color="auto" w:fill="FFFFFF"/>
          </w:tcPr>
          <w:p w14:paraId="3A84863E" w14:textId="77777777" w:rsidR="00C06E8E" w:rsidRPr="00CE77F2" w:rsidRDefault="00C06E8E">
            <w:pPr>
              <w:widowControl w:val="0"/>
              <w:rPr>
                <w:rFonts w:ascii="Calibri" w:eastAsia="Calibri" w:hAnsi="Calibri" w:cs="Calibri"/>
                <w:b/>
                <w:bCs/>
              </w:rPr>
            </w:pPr>
            <w:r w:rsidRPr="00CE77F2">
              <w:rPr>
                <w:rFonts w:ascii="Calibri" w:hAnsi="Calibri" w:cs="Calibri"/>
                <w:b/>
                <w:bCs/>
                <w:color w:val="00007F"/>
                <w:lang w:val="en-CA"/>
              </w:rPr>
              <w:t>CLIENTS:</w:t>
            </w:r>
          </w:p>
        </w:tc>
        <w:tc>
          <w:tcPr>
            <w:tcW w:w="4841" w:type="dxa"/>
            <w:shd w:val="clear" w:color="auto" w:fill="FFFFFF"/>
          </w:tcPr>
          <w:p w14:paraId="7BA0232F" w14:textId="77777777" w:rsidR="00C06E8E" w:rsidRDefault="00C06E8E">
            <w:pPr>
              <w:widowControl w:val="0"/>
            </w:pPr>
            <w:r>
              <w:rPr>
                <w:rFonts w:ascii="Calibri" w:eastAsia="Calibri" w:hAnsi="Calibri" w:cs="Calibri"/>
              </w:rPr>
              <w:t xml:space="preserve"> BSNL </w:t>
            </w:r>
            <w:r w:rsidR="001F5ED4">
              <w:rPr>
                <w:rFonts w:ascii="Calibri" w:eastAsia="Calibri" w:hAnsi="Calibri" w:cs="Calibri"/>
              </w:rPr>
              <w:t>(Bharat</w:t>
            </w:r>
            <w:r>
              <w:rPr>
                <w:rFonts w:ascii="Calibri" w:eastAsia="Calibri" w:hAnsi="Calibri" w:cs="Calibri"/>
              </w:rPr>
              <w:t xml:space="preserve"> Sanchar </w:t>
            </w:r>
            <w:proofErr w:type="gramStart"/>
            <w:r>
              <w:rPr>
                <w:rFonts w:ascii="Calibri" w:eastAsia="Calibri" w:hAnsi="Calibri" w:cs="Calibri"/>
              </w:rPr>
              <w:t>Nigam )</w:t>
            </w:r>
            <w:proofErr w:type="gramEnd"/>
          </w:p>
        </w:tc>
      </w:tr>
      <w:tr w:rsidR="00C06E8E" w14:paraId="1F24995C" w14:textId="77777777" w:rsidTr="00CE77F2">
        <w:trPr>
          <w:trHeight w:val="288"/>
        </w:trPr>
        <w:tc>
          <w:tcPr>
            <w:tcW w:w="3509" w:type="dxa"/>
            <w:shd w:val="clear" w:color="auto" w:fill="FFFFFF"/>
          </w:tcPr>
          <w:p w14:paraId="3212B7D1" w14:textId="77777777" w:rsidR="00C06E8E" w:rsidRPr="00CE77F2" w:rsidRDefault="00C06E8E">
            <w:pPr>
              <w:widowControl w:val="0"/>
              <w:rPr>
                <w:rFonts w:ascii="Calibri" w:eastAsia="Calibri" w:hAnsi="Calibri" w:cs="Calibri"/>
                <w:b/>
                <w:bCs/>
              </w:rPr>
            </w:pPr>
            <w:r w:rsidRPr="00CE77F2">
              <w:rPr>
                <w:rFonts w:ascii="Calibri" w:hAnsi="Calibri" w:cs="Calibri"/>
                <w:b/>
                <w:bCs/>
                <w:color w:val="00007F"/>
                <w:lang w:val="en-CA"/>
              </w:rPr>
              <w:t>Technologies/Environment</w:t>
            </w:r>
            <w:r w:rsidRPr="00CE77F2">
              <w:rPr>
                <w:rFonts w:ascii="Calibri" w:hAnsi="Calibri" w:cs="Calibri"/>
                <w:b/>
                <w:bCs/>
                <w:caps/>
                <w:color w:val="00007F"/>
              </w:rPr>
              <w:t>:</w:t>
            </w:r>
          </w:p>
        </w:tc>
        <w:tc>
          <w:tcPr>
            <w:tcW w:w="4841" w:type="dxa"/>
            <w:shd w:val="clear" w:color="auto" w:fill="FFFFFF"/>
          </w:tcPr>
          <w:p w14:paraId="58F7106F" w14:textId="77777777" w:rsidR="00C06E8E" w:rsidRDefault="00C06E8E">
            <w:r>
              <w:rPr>
                <w:rFonts w:ascii="Calibri" w:eastAsia="Calibri" w:hAnsi="Calibri" w:cs="Calibri"/>
              </w:rPr>
              <w:t xml:space="preserve"> Unix, Windows</w:t>
            </w:r>
          </w:p>
        </w:tc>
      </w:tr>
      <w:tr w:rsidR="00C06E8E" w14:paraId="4A32E760" w14:textId="77777777" w:rsidTr="00CE77F2">
        <w:trPr>
          <w:trHeight w:val="288"/>
        </w:trPr>
        <w:tc>
          <w:tcPr>
            <w:tcW w:w="3509" w:type="dxa"/>
            <w:shd w:val="clear" w:color="auto" w:fill="FFFFFF"/>
          </w:tcPr>
          <w:p w14:paraId="5565572D" w14:textId="77777777" w:rsidR="00C06E8E" w:rsidRPr="00CE77F2" w:rsidRDefault="00C06E8E">
            <w:pPr>
              <w:widowControl w:val="0"/>
              <w:rPr>
                <w:rFonts w:ascii="Calibri" w:eastAsia="Calibri" w:hAnsi="Calibri" w:cs="Calibri"/>
                <w:b/>
                <w:bCs/>
              </w:rPr>
            </w:pPr>
            <w:r w:rsidRPr="00CE77F2">
              <w:rPr>
                <w:rFonts w:ascii="Calibri" w:hAnsi="Calibri" w:cs="Calibri"/>
                <w:b/>
                <w:bCs/>
                <w:caps/>
                <w:color w:val="00007F"/>
              </w:rPr>
              <w:t>TEAM SIZE:</w:t>
            </w:r>
          </w:p>
        </w:tc>
        <w:tc>
          <w:tcPr>
            <w:tcW w:w="4841" w:type="dxa"/>
            <w:shd w:val="clear" w:color="auto" w:fill="FFFFFF"/>
          </w:tcPr>
          <w:p w14:paraId="292963B6" w14:textId="77777777" w:rsidR="00C06E8E" w:rsidRDefault="00C06E8E">
            <w:pPr>
              <w:widowControl w:val="0"/>
            </w:pPr>
            <w:r>
              <w:rPr>
                <w:rFonts w:ascii="Calibri" w:eastAsia="Calibri" w:hAnsi="Calibri" w:cs="Calibri"/>
              </w:rPr>
              <w:t xml:space="preserve"> 3</w:t>
            </w:r>
          </w:p>
        </w:tc>
      </w:tr>
    </w:tbl>
    <w:p w14:paraId="296FEF7D" w14:textId="77777777" w:rsidR="00C06E8E" w:rsidRDefault="00C06E8E">
      <w:pPr>
        <w:widowControl w:val="0"/>
      </w:pPr>
    </w:p>
    <w:p w14:paraId="3C752BD0" w14:textId="77777777" w:rsidR="00C06E8E" w:rsidRDefault="00C06E8E">
      <w:pPr>
        <w:widowControl w:val="0"/>
        <w:rPr>
          <w:rFonts w:ascii="Calibri" w:eastAsia="Calibri" w:hAnsi="Calibri" w:cs="Calibri"/>
          <w:color w:val="000000"/>
          <w:lang w:eastAsia="hi-IN" w:bidi="hi-IN"/>
        </w:rPr>
      </w:pPr>
      <w:r>
        <w:rPr>
          <w:rFonts w:ascii="Calibri" w:hAnsi="Calibri" w:cs="Calibri"/>
          <w:b/>
          <w:bCs/>
          <w:color w:val="00007F"/>
          <w:sz w:val="22"/>
          <w:szCs w:val="20"/>
          <w:lang w:val="en-CA"/>
        </w:rPr>
        <w:t>Organization</w:t>
      </w:r>
      <w:r>
        <w:rPr>
          <w:rFonts w:ascii="Calibri" w:hAnsi="Calibri" w:cs="Calibri"/>
          <w:b/>
          <w:bCs/>
          <w:color w:val="00007F"/>
          <w:sz w:val="22"/>
          <w:szCs w:val="22"/>
        </w:rPr>
        <w:t xml:space="preserve"> Description:</w:t>
      </w:r>
    </w:p>
    <w:p w14:paraId="1484EAA5" w14:textId="77777777" w:rsidR="00C06E8E" w:rsidRDefault="00C06E8E">
      <w:pPr>
        <w:widowControl w:val="0"/>
        <w:spacing w:after="200"/>
        <w:rPr>
          <w:rFonts w:ascii="Calibri" w:hAnsi="Calibri" w:cs="Calibri"/>
        </w:rPr>
      </w:pPr>
      <w:r>
        <w:rPr>
          <w:rFonts w:ascii="Calibri" w:eastAsia="Calibri" w:hAnsi="Calibri" w:cs="Calibri"/>
          <w:color w:val="000000"/>
          <w:lang w:eastAsia="hi-IN" w:bidi="hi-IN"/>
        </w:rPr>
        <w:t xml:space="preserve"> </w:t>
      </w:r>
      <w:r>
        <w:rPr>
          <w:rFonts w:ascii="Calibri" w:eastAsia="WenQuanYi Micro Hei" w:hAnsi="Calibri" w:cs="Calibri"/>
          <w:color w:val="000000"/>
          <w:lang w:eastAsia="hi-IN" w:bidi="hi-IN"/>
        </w:rPr>
        <w:t>As a senior customer support Engineer in Alphabetics Business Machine</w:t>
      </w:r>
      <w:r>
        <w:rPr>
          <w:rFonts w:ascii="Calibri" w:hAnsi="Calibri" w:cs="Calibri"/>
          <w:b/>
          <w:bCs/>
          <w:color w:val="00007F"/>
          <w:sz w:val="22"/>
          <w:szCs w:val="20"/>
          <w:lang w:val="en-CA"/>
        </w:rPr>
        <w:t xml:space="preserve"> </w:t>
      </w:r>
      <w:r>
        <w:rPr>
          <w:rFonts w:ascii="Calibri" w:eastAsia="WenQuanYi Micro Hei" w:hAnsi="Calibri" w:cs="Calibri"/>
          <w:color w:val="000000"/>
          <w:lang w:eastAsia="hi-IN" w:bidi="hi-IN"/>
        </w:rPr>
        <w:t>Pvt. Ltd to support various HP and IBM customers in BSNL. We are handling support, installation and maintenance of HCL, HP, IBM Server, and Workstation. We were supporting Desktop and server installation and troubleshooting.</w:t>
      </w:r>
    </w:p>
    <w:p w14:paraId="769D0D3C" w14:textId="77777777" w:rsidR="00C06E8E" w:rsidRDefault="00C06E8E">
      <w:pPr>
        <w:widowControl w:val="0"/>
        <w:spacing w:after="200"/>
        <w:rPr>
          <w:rFonts w:ascii="Calibri" w:hAnsi="Calibri" w:cs="Calibri"/>
        </w:rPr>
      </w:pPr>
    </w:p>
    <w:p w14:paraId="26415B93" w14:textId="77777777" w:rsidR="00C06E8E" w:rsidRDefault="00C06E8E">
      <w:pPr>
        <w:widowControl w:val="0"/>
        <w:pBdr>
          <w:bottom w:val="single" w:sz="8" w:space="3" w:color="000000"/>
        </w:pBdr>
        <w:tabs>
          <w:tab w:val="left" w:pos="916"/>
          <w:tab w:val="left" w:pos="1440"/>
          <w:tab w:val="left" w:pos="1832"/>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000000"/>
          <w:sz w:val="22"/>
          <w:szCs w:val="22"/>
        </w:rPr>
      </w:pPr>
      <w:r>
        <w:rPr>
          <w:rFonts w:ascii="Calibri" w:hAnsi="Calibri" w:cs="Calibri"/>
          <w:b/>
          <w:bCs/>
          <w:caps/>
          <w:color w:val="00007F"/>
          <w:sz w:val="22"/>
          <w:szCs w:val="22"/>
        </w:rPr>
        <w:t xml:space="preserve">EDUCATINAL QUALIFICATION </w:t>
      </w:r>
    </w:p>
    <w:p w14:paraId="2A8465B8" w14:textId="77777777" w:rsidR="00C06E8E" w:rsidRDefault="00C06E8E">
      <w:pPr>
        <w:rPr>
          <w:rFonts w:ascii="Calibri" w:eastAsia="Calibri" w:hAnsi="Calibri" w:cs="Calibri"/>
          <w:color w:val="000000"/>
          <w:sz w:val="22"/>
          <w:szCs w:val="22"/>
        </w:rPr>
      </w:pPr>
      <w:r>
        <w:rPr>
          <w:rFonts w:ascii="Calibri" w:eastAsia="Calibri" w:hAnsi="Calibri" w:cs="Calibri"/>
          <w:color w:val="000000"/>
          <w:sz w:val="22"/>
          <w:szCs w:val="22"/>
        </w:rPr>
        <w:t xml:space="preserve">    </w:t>
      </w:r>
      <w:r w:rsidR="00A95375">
        <w:rPr>
          <w:rFonts w:ascii="Calibri" w:eastAsia="Calibri" w:hAnsi="Calibri" w:cs="Calibri"/>
          <w:color w:val="000000"/>
          <w:sz w:val="22"/>
          <w:szCs w:val="22"/>
        </w:rPr>
        <w:t>Master’s in business administration</w:t>
      </w:r>
      <w:r w:rsidR="00EF7938">
        <w:rPr>
          <w:rFonts w:ascii="Calibri" w:eastAsia="Calibri" w:hAnsi="Calibri" w:cs="Calibri"/>
          <w:color w:val="000000"/>
          <w:sz w:val="22"/>
          <w:szCs w:val="22"/>
        </w:rPr>
        <w:t xml:space="preserve"> (MBA)</w:t>
      </w:r>
    </w:p>
    <w:p w14:paraId="34777B06" w14:textId="77777777" w:rsidR="00C06E8E" w:rsidRDefault="00C06E8E">
      <w:pPr>
        <w:rPr>
          <w:rFonts w:ascii="Calibri" w:eastAsia="Calibri" w:hAnsi="Calibri" w:cs="Calibri"/>
          <w:color w:val="000000"/>
          <w:sz w:val="22"/>
          <w:szCs w:val="22"/>
        </w:rPr>
      </w:pPr>
      <w:r>
        <w:rPr>
          <w:rFonts w:ascii="Calibri" w:eastAsia="Calibri" w:hAnsi="Calibri" w:cs="Calibri"/>
          <w:color w:val="000000"/>
          <w:sz w:val="22"/>
          <w:szCs w:val="22"/>
        </w:rPr>
        <w:t xml:space="preserve">    Rajiv Gandhi Business School, Pune</w:t>
      </w:r>
    </w:p>
    <w:p w14:paraId="51AA6FA5" w14:textId="77777777" w:rsidR="00EF7938" w:rsidRDefault="00EF7938">
      <w:pPr>
        <w:rPr>
          <w:rFonts w:ascii="Calibri" w:eastAsia="Calibri" w:hAnsi="Calibri" w:cs="Calibri"/>
          <w:color w:val="000000"/>
          <w:sz w:val="22"/>
          <w:szCs w:val="22"/>
        </w:rPr>
      </w:pPr>
      <w:r>
        <w:rPr>
          <w:rFonts w:ascii="Calibri" w:eastAsia="Calibri" w:hAnsi="Calibri" w:cs="Calibri"/>
          <w:color w:val="000000"/>
          <w:sz w:val="22"/>
          <w:szCs w:val="22"/>
        </w:rPr>
        <w:t xml:space="preserve">    University of Pune.</w:t>
      </w:r>
    </w:p>
    <w:p w14:paraId="35B8FB80" w14:textId="77777777" w:rsidR="00C06E8E" w:rsidRDefault="00C06E8E">
      <w:pPr>
        <w:rPr>
          <w:rFonts w:ascii="Calibri" w:eastAsia="Calibri" w:hAnsi="Calibri" w:cs="Calibri"/>
          <w:color w:val="000000"/>
          <w:sz w:val="22"/>
          <w:szCs w:val="22"/>
        </w:rPr>
      </w:pPr>
      <w:r>
        <w:rPr>
          <w:rFonts w:ascii="Calibri" w:eastAsia="Calibri" w:hAnsi="Calibri" w:cs="Calibri"/>
          <w:color w:val="000000"/>
          <w:sz w:val="22"/>
          <w:szCs w:val="22"/>
        </w:rPr>
        <w:t xml:space="preserve">    </w:t>
      </w:r>
      <w:r w:rsidR="00F11858">
        <w:rPr>
          <w:rFonts w:ascii="Calibri" w:eastAsia="Calibri" w:hAnsi="Calibri" w:cs="Calibri"/>
          <w:color w:val="000000"/>
          <w:sz w:val="22"/>
          <w:szCs w:val="22"/>
        </w:rPr>
        <w:t xml:space="preserve">Pass out Year: 2017 </w:t>
      </w:r>
      <w:r>
        <w:rPr>
          <w:rFonts w:ascii="Calibri" w:eastAsia="Calibri" w:hAnsi="Calibri" w:cs="Calibri"/>
          <w:color w:val="000000"/>
          <w:sz w:val="22"/>
          <w:szCs w:val="22"/>
        </w:rPr>
        <w:t xml:space="preserve"> </w:t>
      </w:r>
      <w:r>
        <w:rPr>
          <w:rFonts w:ascii="Calibri" w:eastAsia="Calibri" w:hAnsi="Calibri" w:cs="Calibri"/>
          <w:color w:val="000000"/>
          <w:sz w:val="22"/>
          <w:szCs w:val="22"/>
        </w:rPr>
        <w:br/>
        <w:t xml:space="preserve">  </w:t>
      </w:r>
      <w:r>
        <w:rPr>
          <w:rFonts w:ascii="Calibri" w:eastAsia="Calibri" w:hAnsi="Calibri" w:cs="Calibri"/>
          <w:color w:val="000000"/>
          <w:sz w:val="22"/>
          <w:szCs w:val="22"/>
        </w:rPr>
        <w:br/>
        <w:t xml:space="preserve">    </w:t>
      </w:r>
      <w:r w:rsidR="00CB62C6">
        <w:rPr>
          <w:rFonts w:ascii="Calibri" w:hAnsi="Calibri" w:cs="Calibri"/>
          <w:color w:val="000000"/>
          <w:sz w:val="22"/>
          <w:szCs w:val="22"/>
        </w:rPr>
        <w:t>Bachelor’s in arts</w:t>
      </w:r>
      <w:r w:rsidR="00EF7938">
        <w:rPr>
          <w:rFonts w:ascii="Calibri" w:hAnsi="Calibri" w:cs="Calibri"/>
          <w:color w:val="000000"/>
          <w:sz w:val="22"/>
          <w:szCs w:val="22"/>
        </w:rPr>
        <w:t xml:space="preserve"> (B.A.)</w:t>
      </w:r>
      <w:r>
        <w:rPr>
          <w:rFonts w:ascii="Calibri" w:hAnsi="Calibri" w:cs="Calibri"/>
          <w:color w:val="000000"/>
          <w:sz w:val="22"/>
          <w:szCs w:val="22"/>
        </w:rPr>
        <w:br/>
        <w:t xml:space="preserve">    </w:t>
      </w:r>
      <w:proofErr w:type="spellStart"/>
      <w:r>
        <w:rPr>
          <w:rFonts w:ascii="Calibri" w:hAnsi="Calibri" w:cs="Calibri"/>
          <w:color w:val="000000"/>
          <w:sz w:val="22"/>
          <w:szCs w:val="22"/>
        </w:rPr>
        <w:t>Baburaoji</w:t>
      </w:r>
      <w:proofErr w:type="spellEnd"/>
      <w:r>
        <w:rPr>
          <w:rFonts w:ascii="Calibri" w:hAnsi="Calibri" w:cs="Calibri"/>
          <w:color w:val="000000"/>
          <w:sz w:val="22"/>
          <w:szCs w:val="22"/>
        </w:rPr>
        <w:t xml:space="preserve"> Gholap College, Pune</w:t>
      </w:r>
      <w:r>
        <w:rPr>
          <w:rFonts w:ascii="Calibri" w:hAnsi="Calibri" w:cs="Calibri"/>
          <w:color w:val="000000"/>
          <w:sz w:val="22"/>
          <w:szCs w:val="22"/>
        </w:rPr>
        <w:br/>
      </w:r>
      <w:r>
        <w:rPr>
          <w:rFonts w:ascii="Calibri" w:hAnsi="Calibri" w:cs="Calibri"/>
          <w:color w:val="000000"/>
          <w:sz w:val="22"/>
          <w:szCs w:val="22"/>
        </w:rPr>
        <w:br/>
        <w:t xml:space="preserve">    Diploma in Computer Technology</w:t>
      </w:r>
    </w:p>
    <w:p w14:paraId="5E75DE45" w14:textId="77777777" w:rsidR="00C06E8E" w:rsidRDefault="00C06E8E">
      <w:pPr>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hAnsi="Calibri" w:cs="Calibri"/>
          <w:color w:val="000000"/>
          <w:sz w:val="22"/>
          <w:szCs w:val="22"/>
        </w:rPr>
        <w:t xml:space="preserve">K.K. </w:t>
      </w:r>
      <w:proofErr w:type="spellStart"/>
      <w:r>
        <w:rPr>
          <w:rFonts w:ascii="Calibri" w:hAnsi="Calibri" w:cs="Calibri"/>
          <w:color w:val="000000"/>
          <w:sz w:val="22"/>
          <w:szCs w:val="22"/>
        </w:rPr>
        <w:t>Wagh</w:t>
      </w:r>
      <w:proofErr w:type="spellEnd"/>
      <w:r>
        <w:rPr>
          <w:rFonts w:ascii="Calibri" w:hAnsi="Calibri" w:cs="Calibri"/>
          <w:color w:val="000000"/>
          <w:sz w:val="22"/>
          <w:szCs w:val="22"/>
        </w:rPr>
        <w:t xml:space="preserve"> Engineering College</w:t>
      </w:r>
      <w:r>
        <w:rPr>
          <w:rFonts w:ascii="Calibri" w:hAnsi="Calibri" w:cs="Calibri"/>
          <w:color w:val="000000"/>
          <w:sz w:val="22"/>
          <w:szCs w:val="22"/>
        </w:rPr>
        <w:br/>
        <w:t xml:space="preserve">    Nasik  </w:t>
      </w:r>
    </w:p>
    <w:p w14:paraId="0605C0B4" w14:textId="77777777" w:rsidR="00C06E8E" w:rsidRDefault="00C06E8E">
      <w:pPr>
        <w:rPr>
          <w:rFonts w:ascii="Calibri" w:hAnsi="Calibri" w:cs="Calibri"/>
          <w:color w:val="000000"/>
          <w:sz w:val="22"/>
          <w:szCs w:val="22"/>
        </w:rPr>
      </w:pPr>
      <w:r>
        <w:rPr>
          <w:rFonts w:ascii="Calibri" w:eastAsia="Calibri" w:hAnsi="Calibri" w:cs="Calibri"/>
          <w:color w:val="000000"/>
          <w:sz w:val="22"/>
          <w:szCs w:val="22"/>
        </w:rPr>
        <w:t xml:space="preserve">    </w:t>
      </w:r>
      <w:r>
        <w:rPr>
          <w:rFonts w:ascii="Calibri" w:hAnsi="Calibri" w:cs="Calibri"/>
          <w:color w:val="000000"/>
          <w:sz w:val="22"/>
          <w:szCs w:val="22"/>
        </w:rPr>
        <w:t xml:space="preserve">Pass out Year: 2003 </w:t>
      </w:r>
    </w:p>
    <w:p w14:paraId="54CD245A" w14:textId="77777777" w:rsidR="00C06E8E" w:rsidRDefault="00C06E8E">
      <w:pPr>
        <w:widowControl w:val="0"/>
        <w:pBdr>
          <w:bottom w:val="single" w:sz="8" w:space="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ohoma" w:hAnsi="Tohoma" w:cs="Tohoma"/>
          <w:b/>
          <w:bCs/>
          <w:caps/>
          <w:color w:val="000000"/>
          <w:sz w:val="20"/>
          <w:szCs w:val="20"/>
        </w:rPr>
      </w:pPr>
    </w:p>
    <w:p w14:paraId="4FD3010C" w14:textId="77777777" w:rsidR="00C06E8E" w:rsidRDefault="00C06E8E">
      <w:pPr>
        <w:widowControl w:val="0"/>
        <w:pBdr>
          <w:bottom w:val="single" w:sz="8" w:space="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2"/>
          <w:szCs w:val="22"/>
        </w:rPr>
      </w:pPr>
      <w:r>
        <w:rPr>
          <w:rFonts w:ascii="Calibri" w:hAnsi="Calibri" w:cs="Calibri"/>
          <w:b/>
          <w:bCs/>
          <w:caps/>
          <w:color w:val="00007F"/>
          <w:sz w:val="22"/>
          <w:szCs w:val="22"/>
        </w:rPr>
        <w:t>OTHER details</w:t>
      </w:r>
    </w:p>
    <w:p w14:paraId="1231BE67" w14:textId="77777777" w:rsidR="00C06E8E" w:rsidRDefault="00C06E8E">
      <w:pPr>
        <w:widowControl w:val="0"/>
        <w:tabs>
          <w:tab w:val="left" w:pos="360"/>
        </w:tabs>
        <w:jc w:val="both"/>
        <w:rPr>
          <w:rFonts w:ascii="Calibri" w:hAnsi="Calibri" w:cs="Calibri"/>
          <w:sz w:val="22"/>
          <w:szCs w:val="22"/>
        </w:rPr>
      </w:pPr>
    </w:p>
    <w:p w14:paraId="35DADA2A" w14:textId="77777777" w:rsidR="008F1BE8" w:rsidRDefault="00C06E8E">
      <w:pPr>
        <w:rPr>
          <w:rFonts w:ascii="Calibri" w:eastAsia="WenQuanYi Micro Hei" w:hAnsi="Calibri" w:cs="Calibri"/>
          <w:color w:val="000000"/>
          <w:sz w:val="22"/>
          <w:szCs w:val="22"/>
          <w:lang w:eastAsia="hi-IN" w:bidi="hi-IN"/>
        </w:rPr>
      </w:pPr>
      <w:r>
        <w:rPr>
          <w:rFonts w:ascii="Calibri" w:eastAsia="Calibri" w:hAnsi="Calibri" w:cs="Calibri"/>
          <w:color w:val="000000"/>
          <w:sz w:val="22"/>
          <w:szCs w:val="22"/>
        </w:rPr>
        <w:t xml:space="preserve">     </w:t>
      </w:r>
      <w:r>
        <w:rPr>
          <w:rFonts w:ascii="Calibri" w:hAnsi="Calibri" w:cs="Calibri"/>
          <w:color w:val="000000"/>
          <w:sz w:val="22"/>
          <w:szCs w:val="22"/>
        </w:rPr>
        <w:t>Passport No</w:t>
      </w:r>
      <w:r>
        <w:rPr>
          <w:rFonts w:ascii="Calibri" w:hAnsi="Calibri" w:cs="Calibri"/>
          <w:color w:val="000000"/>
          <w:sz w:val="22"/>
          <w:szCs w:val="22"/>
        </w:rPr>
        <w:tab/>
        <w:t>:</w:t>
      </w:r>
      <w:r>
        <w:rPr>
          <w:rFonts w:ascii="Calibri" w:hAnsi="Calibri" w:cs="Calibri"/>
          <w:color w:val="000000"/>
          <w:sz w:val="22"/>
          <w:szCs w:val="22"/>
        </w:rPr>
        <w:tab/>
        <w:t xml:space="preserve"> </w:t>
      </w:r>
      <w:r w:rsidR="006F4D1D">
        <w:rPr>
          <w:rFonts w:ascii="Calibri" w:eastAsia="WenQuanYi Micro Hei" w:hAnsi="Calibri" w:cs="Calibri"/>
          <w:color w:val="000000"/>
          <w:sz w:val="22"/>
          <w:szCs w:val="22"/>
          <w:lang w:eastAsia="hi-IN" w:bidi="hi-IN"/>
        </w:rPr>
        <w:t>Z6112652</w:t>
      </w:r>
    </w:p>
    <w:p w14:paraId="4762AE4A" w14:textId="77777777" w:rsidR="00C06E8E" w:rsidRDefault="00F11858" w:rsidP="00CE77F2">
      <w:pPr>
        <w:jc w:val="both"/>
        <w:rPr>
          <w:rFonts w:ascii="Calibri" w:eastAsia="Calibri" w:hAnsi="Calibri" w:cs="Calibri"/>
          <w:color w:val="000000"/>
          <w:sz w:val="22"/>
          <w:szCs w:val="22"/>
        </w:rPr>
      </w:pPr>
      <w:r>
        <w:rPr>
          <w:rFonts w:ascii="Calibri" w:eastAsia="WenQuanYi Micro Hei" w:hAnsi="Calibri" w:cs="Calibri"/>
          <w:color w:val="000000"/>
          <w:sz w:val="22"/>
          <w:szCs w:val="22"/>
          <w:lang w:eastAsia="hi-IN" w:bidi="hi-IN"/>
        </w:rPr>
        <w:lastRenderedPageBreak/>
        <w:t xml:space="preserve">     Visa              </w:t>
      </w:r>
      <w:proofErr w:type="gramStart"/>
      <w:r>
        <w:rPr>
          <w:rFonts w:ascii="Calibri" w:eastAsia="WenQuanYi Micro Hei" w:hAnsi="Calibri" w:cs="Calibri"/>
          <w:color w:val="000000"/>
          <w:sz w:val="22"/>
          <w:szCs w:val="22"/>
          <w:lang w:eastAsia="hi-IN" w:bidi="hi-IN"/>
        </w:rPr>
        <w:t xml:space="preserve">  :</w:t>
      </w:r>
      <w:proofErr w:type="gramEnd"/>
      <w:r>
        <w:rPr>
          <w:rFonts w:ascii="Calibri" w:eastAsia="WenQuanYi Micro Hei" w:hAnsi="Calibri" w:cs="Calibri"/>
          <w:color w:val="000000"/>
          <w:sz w:val="22"/>
          <w:szCs w:val="22"/>
          <w:lang w:eastAsia="hi-IN" w:bidi="hi-IN"/>
        </w:rPr>
        <w:t xml:space="preserve">               H1B                 </w:t>
      </w:r>
    </w:p>
    <w:p w14:paraId="00F93893" w14:textId="77777777" w:rsidR="00C06E8E" w:rsidRDefault="00C06E8E" w:rsidP="00CE77F2">
      <w:pPr>
        <w:jc w:val="both"/>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hAnsi="Calibri" w:cs="Calibri"/>
          <w:color w:val="000000"/>
          <w:sz w:val="22"/>
          <w:szCs w:val="22"/>
        </w:rPr>
        <w:t>Date of Birth</w:t>
      </w:r>
      <w:r>
        <w:rPr>
          <w:rFonts w:ascii="Calibri" w:hAnsi="Calibri" w:cs="Calibri"/>
          <w:color w:val="000000"/>
          <w:sz w:val="22"/>
          <w:szCs w:val="22"/>
        </w:rPr>
        <w:tab/>
        <w:t>:</w:t>
      </w:r>
      <w:r>
        <w:rPr>
          <w:rFonts w:ascii="Calibri" w:hAnsi="Calibri" w:cs="Calibri"/>
          <w:color w:val="000000"/>
          <w:sz w:val="22"/>
          <w:szCs w:val="22"/>
        </w:rPr>
        <w:tab/>
        <w:t>14/10/1982</w:t>
      </w:r>
    </w:p>
    <w:p w14:paraId="2AFE2139" w14:textId="77777777" w:rsidR="00C06E8E" w:rsidRDefault="00C06E8E" w:rsidP="00CE77F2">
      <w:pPr>
        <w:jc w:val="both"/>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hAnsi="Calibri" w:cs="Calibri"/>
          <w:color w:val="000000"/>
          <w:sz w:val="22"/>
          <w:szCs w:val="22"/>
        </w:rPr>
        <w:t xml:space="preserve">Nationality       </w:t>
      </w:r>
      <w:proofErr w:type="gramStart"/>
      <w:r>
        <w:rPr>
          <w:rFonts w:ascii="Calibri" w:hAnsi="Calibri" w:cs="Calibri"/>
          <w:color w:val="000000"/>
          <w:sz w:val="22"/>
          <w:szCs w:val="22"/>
        </w:rPr>
        <w:t xml:space="preserve">  :</w:t>
      </w:r>
      <w:proofErr w:type="gramEnd"/>
      <w:r>
        <w:rPr>
          <w:rFonts w:ascii="Calibri" w:hAnsi="Calibri" w:cs="Calibri"/>
          <w:color w:val="000000"/>
          <w:sz w:val="22"/>
          <w:szCs w:val="22"/>
        </w:rPr>
        <w:t xml:space="preserve">         Indian </w:t>
      </w:r>
    </w:p>
    <w:p w14:paraId="6E168A9D" w14:textId="77777777" w:rsidR="00C06E8E" w:rsidRDefault="00C06E8E" w:rsidP="00CE77F2">
      <w:pPr>
        <w:jc w:val="both"/>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hAnsi="Calibri" w:cs="Calibri"/>
          <w:color w:val="000000"/>
          <w:sz w:val="22"/>
          <w:szCs w:val="22"/>
        </w:rPr>
        <w:t>Lan</w:t>
      </w:r>
      <w:r w:rsidR="00C54D7C">
        <w:rPr>
          <w:rFonts w:ascii="Calibri" w:hAnsi="Calibri" w:cs="Calibri"/>
          <w:color w:val="000000"/>
          <w:sz w:val="22"/>
          <w:szCs w:val="22"/>
        </w:rPr>
        <w:t xml:space="preserve">guages       </w:t>
      </w:r>
      <w:proofErr w:type="gramStart"/>
      <w:r w:rsidR="00C54D7C">
        <w:rPr>
          <w:rFonts w:ascii="Calibri" w:hAnsi="Calibri" w:cs="Calibri"/>
          <w:color w:val="000000"/>
          <w:sz w:val="22"/>
          <w:szCs w:val="22"/>
        </w:rPr>
        <w:t xml:space="preserve">  :</w:t>
      </w:r>
      <w:proofErr w:type="gramEnd"/>
      <w:r w:rsidR="00C54D7C">
        <w:rPr>
          <w:rFonts w:ascii="Calibri" w:hAnsi="Calibri" w:cs="Calibri"/>
          <w:color w:val="000000"/>
          <w:sz w:val="22"/>
          <w:szCs w:val="22"/>
        </w:rPr>
        <w:t xml:space="preserve">         </w:t>
      </w:r>
      <w:r>
        <w:rPr>
          <w:rFonts w:ascii="Calibri" w:hAnsi="Calibri" w:cs="Calibri"/>
          <w:color w:val="000000"/>
          <w:sz w:val="22"/>
          <w:szCs w:val="22"/>
        </w:rPr>
        <w:t xml:space="preserve"> English,</w:t>
      </w:r>
      <w:r w:rsidR="00C54D7C">
        <w:rPr>
          <w:rFonts w:ascii="Calibri" w:hAnsi="Calibri" w:cs="Calibri"/>
          <w:color w:val="000000"/>
          <w:sz w:val="22"/>
          <w:szCs w:val="22"/>
        </w:rPr>
        <w:t xml:space="preserve"> Hindi,</w:t>
      </w:r>
      <w:r>
        <w:rPr>
          <w:rFonts w:ascii="Calibri" w:hAnsi="Calibri" w:cs="Calibri"/>
          <w:color w:val="000000"/>
          <w:sz w:val="22"/>
          <w:szCs w:val="22"/>
        </w:rPr>
        <w:t xml:space="preserve"> Marathi</w:t>
      </w:r>
    </w:p>
    <w:p w14:paraId="401EB6F5" w14:textId="77777777" w:rsidR="00C06E8E" w:rsidRDefault="00C06E8E" w:rsidP="00CE77F2">
      <w:pPr>
        <w:jc w:val="both"/>
        <w:rPr>
          <w:rFonts w:ascii="Calibri" w:hAnsi="Calibri" w:cs="Calibri"/>
          <w:color w:val="000000"/>
          <w:sz w:val="22"/>
          <w:szCs w:val="22"/>
        </w:rPr>
      </w:pPr>
      <w:r>
        <w:rPr>
          <w:rFonts w:ascii="Calibri" w:eastAsia="Calibri" w:hAnsi="Calibri" w:cs="Calibri"/>
          <w:color w:val="000000"/>
          <w:sz w:val="22"/>
          <w:szCs w:val="22"/>
        </w:rPr>
        <w:t xml:space="preserve">     </w:t>
      </w:r>
      <w:r>
        <w:rPr>
          <w:rFonts w:ascii="Calibri" w:hAnsi="Calibri" w:cs="Calibri"/>
          <w:color w:val="000000"/>
          <w:sz w:val="22"/>
          <w:szCs w:val="22"/>
        </w:rPr>
        <w:t xml:space="preserve">Marital Status  </w:t>
      </w:r>
      <w:proofErr w:type="gramStart"/>
      <w:r>
        <w:rPr>
          <w:rFonts w:ascii="Calibri" w:hAnsi="Calibri" w:cs="Calibri"/>
          <w:color w:val="000000"/>
          <w:sz w:val="22"/>
          <w:szCs w:val="22"/>
        </w:rPr>
        <w:t xml:space="preserve">  :</w:t>
      </w:r>
      <w:proofErr w:type="gramEnd"/>
      <w:r>
        <w:rPr>
          <w:rFonts w:ascii="Calibri" w:hAnsi="Calibri" w:cs="Calibri"/>
          <w:color w:val="000000"/>
          <w:sz w:val="22"/>
          <w:szCs w:val="22"/>
        </w:rPr>
        <w:t xml:space="preserve">         Married</w:t>
      </w:r>
    </w:p>
    <w:p w14:paraId="36FEB5B0" w14:textId="77777777" w:rsidR="00C06E8E" w:rsidRDefault="00C06E8E">
      <w:pPr>
        <w:rPr>
          <w:rFonts w:ascii="Calibri" w:hAnsi="Calibri" w:cs="Calibri"/>
          <w:color w:val="000000"/>
          <w:sz w:val="22"/>
          <w:szCs w:val="22"/>
        </w:rPr>
      </w:pPr>
    </w:p>
    <w:p w14:paraId="30D7AA69" w14:textId="77777777" w:rsidR="00C06E8E" w:rsidRDefault="00C06E8E">
      <w:pPr>
        <w:rPr>
          <w:rFonts w:ascii="Calibri" w:hAnsi="Calibri" w:cs="Calibri"/>
          <w:color w:val="000000"/>
          <w:sz w:val="22"/>
          <w:szCs w:val="22"/>
        </w:rPr>
      </w:pPr>
    </w:p>
    <w:p w14:paraId="3E86C610" w14:textId="4A47F334" w:rsidR="00C06E8E" w:rsidRDefault="00C06E8E">
      <w:pPr>
        <w:rPr>
          <w:rFonts w:ascii="Calibri" w:hAnsi="Calibri" w:cs="Calibri"/>
          <w:color w:val="000000"/>
          <w:sz w:val="22"/>
          <w:szCs w:val="22"/>
        </w:rPr>
      </w:pPr>
      <w:r>
        <w:rPr>
          <w:rFonts w:ascii="Calibri" w:hAnsi="Calibri" w:cs="Calibri"/>
          <w:color w:val="000000"/>
          <w:sz w:val="22"/>
          <w:szCs w:val="22"/>
        </w:rPr>
        <w:t>Date</w:t>
      </w:r>
      <w:r>
        <w:rPr>
          <w:rFonts w:ascii="Calibri" w:hAnsi="Calibri" w:cs="Calibri"/>
          <w:color w:val="000000"/>
          <w:sz w:val="22"/>
          <w:szCs w:val="22"/>
        </w:rPr>
        <w:tab/>
        <w:t>:</w:t>
      </w:r>
      <w:r w:rsidR="007F7CC5">
        <w:rPr>
          <w:rFonts w:ascii="Calibri" w:hAnsi="Calibri" w:cs="Calibri"/>
          <w:color w:val="000000"/>
          <w:sz w:val="22"/>
          <w:szCs w:val="22"/>
        </w:rPr>
        <w:t xml:space="preserve"> </w:t>
      </w:r>
      <w:r w:rsidR="00CE77F2">
        <w:rPr>
          <w:rFonts w:ascii="Calibri" w:hAnsi="Calibri" w:cs="Calibri"/>
          <w:color w:val="000000"/>
          <w:sz w:val="22"/>
          <w:szCs w:val="22"/>
        </w:rPr>
        <w:t>02</w:t>
      </w:r>
      <w:r w:rsidR="00BC6995">
        <w:rPr>
          <w:rFonts w:ascii="Calibri" w:hAnsi="Calibri" w:cs="Calibri"/>
          <w:color w:val="000000"/>
          <w:sz w:val="22"/>
          <w:szCs w:val="22"/>
        </w:rPr>
        <w:t>/</w:t>
      </w:r>
      <w:r w:rsidR="00CE77F2">
        <w:rPr>
          <w:rFonts w:ascii="Calibri" w:hAnsi="Calibri" w:cs="Calibri"/>
          <w:color w:val="000000"/>
          <w:sz w:val="22"/>
          <w:szCs w:val="22"/>
        </w:rPr>
        <w:t>20</w:t>
      </w:r>
      <w:r w:rsidR="00BC6995">
        <w:rPr>
          <w:rFonts w:ascii="Calibri" w:hAnsi="Calibri" w:cs="Calibri"/>
          <w:color w:val="000000"/>
          <w:sz w:val="22"/>
          <w:szCs w:val="22"/>
        </w:rPr>
        <w:t>/202</w:t>
      </w:r>
      <w:r w:rsidR="00CE77F2">
        <w:rPr>
          <w:rFonts w:ascii="Calibri" w:hAnsi="Calibri" w:cs="Calibri"/>
          <w:color w:val="000000"/>
          <w:sz w:val="22"/>
          <w:szCs w:val="22"/>
        </w:rPr>
        <w:t>4</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sidR="00BC6995">
        <w:rPr>
          <w:rFonts w:ascii="Calibri" w:hAnsi="Calibri" w:cs="Calibri"/>
          <w:color w:val="000000"/>
          <w:sz w:val="22"/>
          <w:szCs w:val="22"/>
        </w:rPr>
        <w:t xml:space="preserve">                       </w:t>
      </w:r>
      <w:r>
        <w:rPr>
          <w:rFonts w:ascii="Calibri" w:hAnsi="Calibri" w:cs="Calibri"/>
          <w:color w:val="000000"/>
          <w:sz w:val="22"/>
          <w:szCs w:val="22"/>
        </w:rPr>
        <w:t xml:space="preserve">Shrikant </w:t>
      </w:r>
      <w:r w:rsidR="00D2677A">
        <w:rPr>
          <w:rFonts w:ascii="Calibri" w:hAnsi="Calibri" w:cs="Calibri"/>
          <w:color w:val="000000"/>
          <w:sz w:val="22"/>
          <w:szCs w:val="22"/>
        </w:rPr>
        <w:t xml:space="preserve">A. </w:t>
      </w:r>
      <w:proofErr w:type="spellStart"/>
      <w:r>
        <w:rPr>
          <w:rFonts w:ascii="Calibri" w:hAnsi="Calibri" w:cs="Calibri"/>
          <w:color w:val="000000"/>
          <w:sz w:val="22"/>
          <w:szCs w:val="22"/>
        </w:rPr>
        <w:t>Lokhande</w:t>
      </w:r>
      <w:proofErr w:type="spellEnd"/>
      <w:r>
        <w:rPr>
          <w:rFonts w:ascii="Calibri" w:hAnsi="Calibri" w:cs="Calibri"/>
          <w:color w:val="000000"/>
          <w:sz w:val="22"/>
          <w:szCs w:val="22"/>
        </w:rPr>
        <w:t xml:space="preserve"> </w:t>
      </w:r>
    </w:p>
    <w:p w14:paraId="09A921A2" w14:textId="77777777" w:rsidR="00C06E8E" w:rsidRDefault="00C06E8E">
      <w:r>
        <w:rPr>
          <w:rFonts w:ascii="Calibri" w:hAnsi="Calibri" w:cs="Calibri"/>
          <w:color w:val="000000"/>
          <w:sz w:val="22"/>
          <w:szCs w:val="22"/>
        </w:rPr>
        <w:t xml:space="preserve">Place:  </w:t>
      </w:r>
      <w:r w:rsidR="00BC6995">
        <w:rPr>
          <w:rFonts w:ascii="Calibri" w:hAnsi="Calibri" w:cs="Calibri"/>
          <w:color w:val="000000"/>
          <w:sz w:val="22"/>
          <w:szCs w:val="22"/>
        </w:rPr>
        <w:t>Reston, VA, US</w:t>
      </w:r>
    </w:p>
    <w:sectPr w:rsidR="00C06E8E" w:rsidSect="003834FA">
      <w:headerReference w:type="default" r:id="rId9"/>
      <w:pgSz w:w="12240" w:h="20160"/>
      <w:pgMar w:top="1440" w:right="1080" w:bottom="1135" w:left="1080" w:header="284" w:footer="1973"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B59F3" w14:textId="77777777" w:rsidR="003246E2" w:rsidRDefault="003246E2" w:rsidP="00C06E8E">
      <w:r>
        <w:separator/>
      </w:r>
    </w:p>
  </w:endnote>
  <w:endnote w:type="continuationSeparator" w:id="0">
    <w:p w14:paraId="383125C6" w14:textId="77777777" w:rsidR="003246E2" w:rsidRDefault="003246E2" w:rsidP="00C06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WenQuanYi Micro Hei">
    <w:altName w:val="MS Mincho"/>
    <w:charset w:val="8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ohoma">
    <w:altName w:val="MS Mincho"/>
    <w:charset w:val="8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BBB55" w14:textId="77777777" w:rsidR="003246E2" w:rsidRDefault="003246E2" w:rsidP="00C06E8E">
      <w:r>
        <w:separator/>
      </w:r>
    </w:p>
  </w:footnote>
  <w:footnote w:type="continuationSeparator" w:id="0">
    <w:p w14:paraId="74509EB2" w14:textId="77777777" w:rsidR="003246E2" w:rsidRDefault="003246E2" w:rsidP="00C06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B5D1" w14:textId="229CB7E9" w:rsidR="00050153" w:rsidRDefault="0021691E" w:rsidP="0021691E">
    <w:pPr>
      <w:pStyle w:val="Header"/>
      <w:jc w:val="center"/>
    </w:pPr>
    <w:r>
      <w:rPr>
        <w:noProof/>
      </w:rPr>
      <w:drawing>
        <wp:inline distT="0" distB="0" distL="0" distR="0" wp14:anchorId="71482029" wp14:editId="103DB11D">
          <wp:extent cx="1409700" cy="79579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15949" cy="79932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Wingdings" w:hAnsi="Wingdings" w:hint="default"/>
        <w:color w:val="000000"/>
        <w:sz w:val="22"/>
        <w:szCs w:val="22"/>
        <w:lang w:eastAsia="hi-IN" w:bidi="hi-IN"/>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15:restartNumberingAfterBreak="0">
    <w:nsid w:val="00000003"/>
    <w:multiLevelType w:val="hybridMultilevel"/>
    <w:tmpl w:val="00000003"/>
    <w:name w:val="WW8Num3"/>
    <w:lvl w:ilvl="0" w:tplc="FFF874B0">
      <w:start w:val="1"/>
      <w:numFmt w:val="bullet"/>
      <w:lvlText w:val=""/>
      <w:lvlJc w:val="left"/>
      <w:pPr>
        <w:tabs>
          <w:tab w:val="num" w:pos="720"/>
        </w:tabs>
        <w:ind w:left="720" w:hanging="360"/>
      </w:pPr>
      <w:rPr>
        <w:rFonts w:ascii="Symbol" w:hAnsi="Symbol" w:hint="default"/>
        <w:color w:val="000000"/>
        <w:sz w:val="22"/>
        <w:szCs w:val="22"/>
      </w:rPr>
    </w:lvl>
    <w:lvl w:ilvl="1" w:tplc="007E3DCA">
      <w:start w:val="1"/>
      <w:numFmt w:val="bullet"/>
      <w:lvlText w:val="o"/>
      <w:lvlJc w:val="left"/>
      <w:pPr>
        <w:tabs>
          <w:tab w:val="num" w:pos="1440"/>
        </w:tabs>
        <w:ind w:left="1440" w:hanging="360"/>
      </w:pPr>
      <w:rPr>
        <w:rFonts w:ascii="Courier New" w:hAnsi="Courier New" w:hint="default"/>
      </w:rPr>
    </w:lvl>
    <w:lvl w:ilvl="2" w:tplc="032AB36A">
      <w:start w:val="1"/>
      <w:numFmt w:val="bullet"/>
      <w:lvlText w:val=""/>
      <w:lvlJc w:val="left"/>
      <w:pPr>
        <w:tabs>
          <w:tab w:val="num" w:pos="2160"/>
        </w:tabs>
        <w:ind w:left="2160" w:hanging="360"/>
      </w:pPr>
      <w:rPr>
        <w:rFonts w:ascii="Wingdings" w:hAnsi="Wingdings" w:hint="default"/>
      </w:rPr>
    </w:lvl>
    <w:lvl w:ilvl="3" w:tplc="6A441D7A">
      <w:start w:val="1"/>
      <w:numFmt w:val="bullet"/>
      <w:lvlText w:val=""/>
      <w:lvlJc w:val="left"/>
      <w:pPr>
        <w:tabs>
          <w:tab w:val="num" w:pos="2880"/>
        </w:tabs>
        <w:ind w:left="2880" w:hanging="360"/>
      </w:pPr>
      <w:rPr>
        <w:rFonts w:ascii="Symbol" w:hAnsi="Symbol" w:hint="default"/>
        <w:color w:val="000000"/>
        <w:sz w:val="22"/>
        <w:szCs w:val="22"/>
      </w:rPr>
    </w:lvl>
    <w:lvl w:ilvl="4" w:tplc="4982806A">
      <w:start w:val="1"/>
      <w:numFmt w:val="bullet"/>
      <w:lvlText w:val="o"/>
      <w:lvlJc w:val="left"/>
      <w:pPr>
        <w:tabs>
          <w:tab w:val="num" w:pos="3600"/>
        </w:tabs>
        <w:ind w:left="3600" w:hanging="360"/>
      </w:pPr>
      <w:rPr>
        <w:rFonts w:ascii="Courier New" w:hAnsi="Courier New" w:hint="default"/>
      </w:rPr>
    </w:lvl>
    <w:lvl w:ilvl="5" w:tplc="DBDE8EF0">
      <w:start w:val="1"/>
      <w:numFmt w:val="bullet"/>
      <w:lvlText w:val=""/>
      <w:lvlJc w:val="left"/>
      <w:pPr>
        <w:tabs>
          <w:tab w:val="num" w:pos="4320"/>
        </w:tabs>
        <w:ind w:left="4320" w:hanging="360"/>
      </w:pPr>
      <w:rPr>
        <w:rFonts w:ascii="Wingdings" w:hAnsi="Wingdings" w:hint="default"/>
      </w:rPr>
    </w:lvl>
    <w:lvl w:ilvl="6" w:tplc="2E8ABB66">
      <w:start w:val="1"/>
      <w:numFmt w:val="bullet"/>
      <w:lvlText w:val=""/>
      <w:lvlJc w:val="left"/>
      <w:pPr>
        <w:tabs>
          <w:tab w:val="num" w:pos="5040"/>
        </w:tabs>
        <w:ind w:left="5040" w:hanging="360"/>
      </w:pPr>
      <w:rPr>
        <w:rFonts w:ascii="Symbol" w:hAnsi="Symbol" w:hint="default"/>
        <w:color w:val="000000"/>
        <w:sz w:val="22"/>
        <w:szCs w:val="22"/>
      </w:rPr>
    </w:lvl>
    <w:lvl w:ilvl="7" w:tplc="B36E1F0C">
      <w:start w:val="1"/>
      <w:numFmt w:val="bullet"/>
      <w:lvlText w:val="o"/>
      <w:lvlJc w:val="left"/>
      <w:pPr>
        <w:tabs>
          <w:tab w:val="num" w:pos="5760"/>
        </w:tabs>
        <w:ind w:left="5760" w:hanging="360"/>
      </w:pPr>
      <w:rPr>
        <w:rFonts w:ascii="Courier New" w:hAnsi="Courier New" w:hint="default"/>
      </w:rPr>
    </w:lvl>
    <w:lvl w:ilvl="8" w:tplc="525C1A72">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EE56B5"/>
    <w:multiLevelType w:val="multilevel"/>
    <w:tmpl w:val="2DFA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F5274"/>
    <w:multiLevelType w:val="hybridMultilevel"/>
    <w:tmpl w:val="E1B6A4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6486283C"/>
    <w:multiLevelType w:val="hybridMultilevel"/>
    <w:tmpl w:val="9B8016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DE7089C"/>
    <w:multiLevelType w:val="hybridMultilevel"/>
    <w:tmpl w:val="01C8D4D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705E1811"/>
    <w:multiLevelType w:val="hybridMultilevel"/>
    <w:tmpl w:val="DF64A2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1D"/>
    <w:rsid w:val="0000163F"/>
    <w:rsid w:val="00002D1A"/>
    <w:rsid w:val="00033599"/>
    <w:rsid w:val="00036049"/>
    <w:rsid w:val="00050153"/>
    <w:rsid w:val="00052A97"/>
    <w:rsid w:val="0005705F"/>
    <w:rsid w:val="0007508F"/>
    <w:rsid w:val="0008726A"/>
    <w:rsid w:val="00094BFA"/>
    <w:rsid w:val="00096CC6"/>
    <w:rsid w:val="000A039C"/>
    <w:rsid w:val="000A10BF"/>
    <w:rsid w:val="000A4DBA"/>
    <w:rsid w:val="000A7103"/>
    <w:rsid w:val="000C659D"/>
    <w:rsid w:val="000D56D2"/>
    <w:rsid w:val="000E1158"/>
    <w:rsid w:val="00102F9F"/>
    <w:rsid w:val="00113092"/>
    <w:rsid w:val="00123DC1"/>
    <w:rsid w:val="001255F1"/>
    <w:rsid w:val="00127C0A"/>
    <w:rsid w:val="00141D4D"/>
    <w:rsid w:val="001509C3"/>
    <w:rsid w:val="00152D89"/>
    <w:rsid w:val="00171F5C"/>
    <w:rsid w:val="001770DD"/>
    <w:rsid w:val="0018028F"/>
    <w:rsid w:val="00181E37"/>
    <w:rsid w:val="00193133"/>
    <w:rsid w:val="001B2E39"/>
    <w:rsid w:val="001C1D15"/>
    <w:rsid w:val="001E2FD6"/>
    <w:rsid w:val="001F5ED4"/>
    <w:rsid w:val="0021691E"/>
    <w:rsid w:val="00222C61"/>
    <w:rsid w:val="0022410D"/>
    <w:rsid w:val="002306A2"/>
    <w:rsid w:val="002424CC"/>
    <w:rsid w:val="00253EB7"/>
    <w:rsid w:val="00284EB5"/>
    <w:rsid w:val="00286DCA"/>
    <w:rsid w:val="002973F6"/>
    <w:rsid w:val="002B431B"/>
    <w:rsid w:val="002B57EB"/>
    <w:rsid w:val="002E62D8"/>
    <w:rsid w:val="00303229"/>
    <w:rsid w:val="00306C1E"/>
    <w:rsid w:val="00317F06"/>
    <w:rsid w:val="003246E2"/>
    <w:rsid w:val="003421FC"/>
    <w:rsid w:val="00342309"/>
    <w:rsid w:val="00342939"/>
    <w:rsid w:val="003520B1"/>
    <w:rsid w:val="00354E9D"/>
    <w:rsid w:val="0036050F"/>
    <w:rsid w:val="003627C8"/>
    <w:rsid w:val="0036612D"/>
    <w:rsid w:val="00371030"/>
    <w:rsid w:val="0037206B"/>
    <w:rsid w:val="003834FA"/>
    <w:rsid w:val="00387286"/>
    <w:rsid w:val="00392F74"/>
    <w:rsid w:val="003A6849"/>
    <w:rsid w:val="003B4C27"/>
    <w:rsid w:val="003D2B44"/>
    <w:rsid w:val="00411060"/>
    <w:rsid w:val="004146A2"/>
    <w:rsid w:val="00420708"/>
    <w:rsid w:val="00442454"/>
    <w:rsid w:val="004553F2"/>
    <w:rsid w:val="00465A9B"/>
    <w:rsid w:val="00472B07"/>
    <w:rsid w:val="00495650"/>
    <w:rsid w:val="004A27AB"/>
    <w:rsid w:val="004A374D"/>
    <w:rsid w:val="004B3E1C"/>
    <w:rsid w:val="004B3ED0"/>
    <w:rsid w:val="004C4F4F"/>
    <w:rsid w:val="004E1E81"/>
    <w:rsid w:val="004E34B5"/>
    <w:rsid w:val="004E7467"/>
    <w:rsid w:val="004F42D2"/>
    <w:rsid w:val="005033DC"/>
    <w:rsid w:val="00505CCC"/>
    <w:rsid w:val="00510D74"/>
    <w:rsid w:val="00512B3E"/>
    <w:rsid w:val="00514806"/>
    <w:rsid w:val="005157D0"/>
    <w:rsid w:val="00531D05"/>
    <w:rsid w:val="005569FD"/>
    <w:rsid w:val="00575F86"/>
    <w:rsid w:val="00577FC0"/>
    <w:rsid w:val="00581BE7"/>
    <w:rsid w:val="005956B0"/>
    <w:rsid w:val="005A5374"/>
    <w:rsid w:val="005D038F"/>
    <w:rsid w:val="005E4822"/>
    <w:rsid w:val="00601349"/>
    <w:rsid w:val="00601650"/>
    <w:rsid w:val="00624B5D"/>
    <w:rsid w:val="0063106D"/>
    <w:rsid w:val="00642F96"/>
    <w:rsid w:val="00652D1E"/>
    <w:rsid w:val="00656E5A"/>
    <w:rsid w:val="00660762"/>
    <w:rsid w:val="00684913"/>
    <w:rsid w:val="00690B60"/>
    <w:rsid w:val="006A47FB"/>
    <w:rsid w:val="006B41C9"/>
    <w:rsid w:val="006C11E2"/>
    <w:rsid w:val="006F4D1D"/>
    <w:rsid w:val="007101D0"/>
    <w:rsid w:val="007217F0"/>
    <w:rsid w:val="00726258"/>
    <w:rsid w:val="0073165B"/>
    <w:rsid w:val="0074105E"/>
    <w:rsid w:val="00751C96"/>
    <w:rsid w:val="00763777"/>
    <w:rsid w:val="007720E7"/>
    <w:rsid w:val="007855D8"/>
    <w:rsid w:val="007A783E"/>
    <w:rsid w:val="007C47C7"/>
    <w:rsid w:val="007C4C91"/>
    <w:rsid w:val="007E2231"/>
    <w:rsid w:val="007F4FBA"/>
    <w:rsid w:val="007F7CC5"/>
    <w:rsid w:val="008242A3"/>
    <w:rsid w:val="00850C4B"/>
    <w:rsid w:val="00857D79"/>
    <w:rsid w:val="00863755"/>
    <w:rsid w:val="0087602F"/>
    <w:rsid w:val="008963B3"/>
    <w:rsid w:val="008A6D7D"/>
    <w:rsid w:val="008F1BE8"/>
    <w:rsid w:val="009126FD"/>
    <w:rsid w:val="00934613"/>
    <w:rsid w:val="00937B61"/>
    <w:rsid w:val="009976CD"/>
    <w:rsid w:val="009D7C72"/>
    <w:rsid w:val="009F335E"/>
    <w:rsid w:val="009F35C4"/>
    <w:rsid w:val="009F4FEF"/>
    <w:rsid w:val="009F5605"/>
    <w:rsid w:val="00A03540"/>
    <w:rsid w:val="00A0434C"/>
    <w:rsid w:val="00A17615"/>
    <w:rsid w:val="00A24091"/>
    <w:rsid w:val="00A24EA8"/>
    <w:rsid w:val="00A47D74"/>
    <w:rsid w:val="00A601CF"/>
    <w:rsid w:val="00A654D6"/>
    <w:rsid w:val="00A722CD"/>
    <w:rsid w:val="00A7577C"/>
    <w:rsid w:val="00A8038E"/>
    <w:rsid w:val="00A95375"/>
    <w:rsid w:val="00AB00C3"/>
    <w:rsid w:val="00AB4EC1"/>
    <w:rsid w:val="00AB6E7B"/>
    <w:rsid w:val="00AC4FC4"/>
    <w:rsid w:val="00AF00E3"/>
    <w:rsid w:val="00B0240F"/>
    <w:rsid w:val="00B05CCC"/>
    <w:rsid w:val="00B11EA8"/>
    <w:rsid w:val="00B126EC"/>
    <w:rsid w:val="00B333E3"/>
    <w:rsid w:val="00B619E6"/>
    <w:rsid w:val="00B66501"/>
    <w:rsid w:val="00B702FC"/>
    <w:rsid w:val="00B74B7F"/>
    <w:rsid w:val="00B77AE6"/>
    <w:rsid w:val="00BA36F1"/>
    <w:rsid w:val="00BA5A1B"/>
    <w:rsid w:val="00BC6995"/>
    <w:rsid w:val="00BD07E5"/>
    <w:rsid w:val="00BD298D"/>
    <w:rsid w:val="00BD4864"/>
    <w:rsid w:val="00BF7A44"/>
    <w:rsid w:val="00C016F6"/>
    <w:rsid w:val="00C02732"/>
    <w:rsid w:val="00C06E8E"/>
    <w:rsid w:val="00C13F76"/>
    <w:rsid w:val="00C2275F"/>
    <w:rsid w:val="00C26256"/>
    <w:rsid w:val="00C3009E"/>
    <w:rsid w:val="00C45596"/>
    <w:rsid w:val="00C52493"/>
    <w:rsid w:val="00C538D1"/>
    <w:rsid w:val="00C54D7C"/>
    <w:rsid w:val="00C71C55"/>
    <w:rsid w:val="00C71F7B"/>
    <w:rsid w:val="00C80990"/>
    <w:rsid w:val="00CB5FBE"/>
    <w:rsid w:val="00CB62C6"/>
    <w:rsid w:val="00CC3844"/>
    <w:rsid w:val="00CC5AF4"/>
    <w:rsid w:val="00CE1962"/>
    <w:rsid w:val="00CE57BF"/>
    <w:rsid w:val="00CE77F2"/>
    <w:rsid w:val="00CF72DC"/>
    <w:rsid w:val="00D02115"/>
    <w:rsid w:val="00D21DFC"/>
    <w:rsid w:val="00D24B67"/>
    <w:rsid w:val="00D2677A"/>
    <w:rsid w:val="00D3161D"/>
    <w:rsid w:val="00D31A77"/>
    <w:rsid w:val="00D448B9"/>
    <w:rsid w:val="00D50DE4"/>
    <w:rsid w:val="00D63D1C"/>
    <w:rsid w:val="00D651EC"/>
    <w:rsid w:val="00D67365"/>
    <w:rsid w:val="00D831BF"/>
    <w:rsid w:val="00D92E55"/>
    <w:rsid w:val="00DA57BB"/>
    <w:rsid w:val="00DA632D"/>
    <w:rsid w:val="00DB0788"/>
    <w:rsid w:val="00DB0961"/>
    <w:rsid w:val="00DB3C47"/>
    <w:rsid w:val="00DB60AE"/>
    <w:rsid w:val="00DC2D92"/>
    <w:rsid w:val="00DD5624"/>
    <w:rsid w:val="00DE1016"/>
    <w:rsid w:val="00DE4FAF"/>
    <w:rsid w:val="00E0612B"/>
    <w:rsid w:val="00E436FC"/>
    <w:rsid w:val="00E66429"/>
    <w:rsid w:val="00E70457"/>
    <w:rsid w:val="00EA5E00"/>
    <w:rsid w:val="00EF7938"/>
    <w:rsid w:val="00F043BC"/>
    <w:rsid w:val="00F10556"/>
    <w:rsid w:val="00F11858"/>
    <w:rsid w:val="00F2096F"/>
    <w:rsid w:val="00F223FD"/>
    <w:rsid w:val="00F24E1B"/>
    <w:rsid w:val="00F426E3"/>
    <w:rsid w:val="00F44D9E"/>
    <w:rsid w:val="00F52B9B"/>
    <w:rsid w:val="00F53676"/>
    <w:rsid w:val="00F84A09"/>
    <w:rsid w:val="00F96CCA"/>
    <w:rsid w:val="00FA3F34"/>
    <w:rsid w:val="00FB6BC6"/>
    <w:rsid w:val="00FE4C2E"/>
    <w:rsid w:val="00FE7248"/>
    <w:rsid w:val="00FF7C87"/>
    <w:rsid w:val="072EDF80"/>
    <w:rsid w:val="54CB8524"/>
    <w:rsid w:val="7687CF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4CB8524"/>
  <w15:chartTrackingRefBased/>
  <w15:docId w15:val="{CD2E7DB5-F4CD-4279-80EA-755F0DE2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sz w:val="24"/>
      <w:szCs w:val="24"/>
      <w:lang w:eastAsia="ar-SA"/>
    </w:rPr>
  </w:style>
  <w:style w:type="paragraph" w:styleId="Heading1">
    <w:name w:val="heading 1"/>
    <w:basedOn w:val="Normal"/>
    <w:next w:val="BodyText"/>
    <w:qFormat/>
    <w:pPr>
      <w:keepNext/>
      <w:widowControl w:val="0"/>
      <w:tabs>
        <w:tab w:val="left" w:pos="1440"/>
        <w:tab w:val="left" w:pos="2160"/>
      </w:tabs>
      <w:spacing w:before="100" w:after="100"/>
      <w:outlineLvl w:val="0"/>
    </w:pPr>
    <w:rPr>
      <w:rFonts w:ascii="Verdana" w:hAnsi="Verdana" w:cs="Verdana"/>
      <w:b/>
      <w:bCs/>
      <w:color w:val="000000"/>
      <w:sz w:val="20"/>
      <w:szCs w:val="20"/>
    </w:rPr>
  </w:style>
  <w:style w:type="paragraph" w:styleId="Heading3">
    <w:name w:val="heading 3"/>
    <w:basedOn w:val="Normal"/>
    <w:next w:val="BodyText"/>
    <w:qFormat/>
    <w:pPr>
      <w:keepNext/>
      <w:keepLines/>
      <w:numPr>
        <w:ilvl w:val="2"/>
        <w:numId w:val="1"/>
      </w:numPr>
      <w:spacing w:before="200"/>
      <w:outlineLvl w:val="2"/>
    </w:pPr>
    <w:rPr>
      <w:rFonts w:ascii="Cambria"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eastAsia="WenQuanYi Micro Hei" w:hAnsi="Wingdings" w:cs="Wingdings"/>
      <w:color w:val="000000"/>
      <w:sz w:val="22"/>
      <w:szCs w:val="22"/>
      <w:lang w:eastAsia="hi-IN" w:bidi="hi-IN"/>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color w:val="000000"/>
      <w:sz w:val="22"/>
      <w:szCs w:val="22"/>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DefaultParagraphFont0">
    <w:name w:val="Default Paragraph Font0"/>
  </w:style>
  <w:style w:type="character" w:customStyle="1" w:styleId="Absatz-Standardschriftart">
    <w:name w:val="Absatz-Standardschriftart"/>
  </w:style>
  <w:style w:type="character" w:customStyle="1" w:styleId="WW-DefaultParagraphFont">
    <w:name w:val="WW-Default Paragraph Font"/>
  </w:style>
  <w:style w:type="character" w:customStyle="1" w:styleId="WW-Absatz-Standardschriftart">
    <w:name w:val="WW-Absatz-Standardschriftart"/>
  </w:style>
  <w:style w:type="character" w:customStyle="1" w:styleId="WW-DefaultParagraphFont1">
    <w:name w:val="WW-Default Paragraph Font1"/>
  </w:style>
  <w:style w:type="character" w:customStyle="1" w:styleId="Heading3Char">
    <w:name w:val="Heading 3 Char"/>
    <w:rPr>
      <w:rFonts w:ascii="Cambria" w:hAnsi="Cambria" w:cs="Cambria"/>
      <w:b/>
      <w:bCs/>
      <w:color w:val="4F81BD"/>
      <w:sz w:val="24"/>
      <w:szCs w:val="24"/>
    </w:rPr>
  </w:style>
  <w:style w:type="character" w:customStyle="1" w:styleId="BodyTextChar">
    <w:name w:val="Body Text Char"/>
    <w:rPr>
      <w:sz w:val="24"/>
    </w:rPr>
  </w:style>
  <w:style w:type="character" w:customStyle="1" w:styleId="ListParagraphChar">
    <w:name w:val="List Paragraph Char"/>
    <w:rPr>
      <w:sz w:val="24"/>
      <w:szCs w:val="24"/>
    </w:rPr>
  </w:style>
  <w:style w:type="character" w:customStyle="1" w:styleId="HeaderChar">
    <w:name w:val="Header Char"/>
    <w:rPr>
      <w:sz w:val="24"/>
      <w:szCs w:val="24"/>
    </w:rPr>
  </w:style>
  <w:style w:type="character" w:styleId="Hyperlink">
    <w:name w:val="Hyperlink"/>
    <w:rPr>
      <w:color w:val="0000FF"/>
      <w:u w:val="single"/>
    </w:rPr>
  </w:style>
  <w:style w:type="character" w:customStyle="1" w:styleId="BalloonTextChar">
    <w:name w:val="Balloon Text Char"/>
    <w:rPr>
      <w:rFonts w:ascii="Tahoma" w:hAnsi="Tahoma" w:cs="Tahoma"/>
      <w:sz w:val="16"/>
      <w:szCs w:val="16"/>
    </w:rPr>
  </w:style>
  <w:style w:type="character" w:customStyle="1" w:styleId="FooterChar">
    <w:name w:val="Footer Char"/>
    <w:rPr>
      <w:sz w:val="24"/>
      <w:szCs w:val="24"/>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sz w:val="18"/>
      <w:szCs w:val="18"/>
    </w:rPr>
  </w:style>
  <w:style w:type="character" w:customStyle="1" w:styleId="ListLabel5">
    <w:name w:val="ListLabel 5"/>
    <w:rPr>
      <w:sz w:val="20"/>
      <w:szCs w:val="20"/>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szCs w:val="2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pPr>
      <w:ind w:left="720"/>
    </w:pPr>
  </w:style>
  <w:style w:type="paragraph" w:styleId="Header">
    <w:name w:val="header"/>
    <w:basedOn w:val="Normal"/>
    <w:pPr>
      <w:suppressLineNumbers/>
      <w:tabs>
        <w:tab w:val="center" w:pos="4320"/>
        <w:tab w:val="right" w:pos="8640"/>
      </w:tabs>
    </w:pPr>
  </w:style>
  <w:style w:type="paragraph" w:styleId="BalloonText">
    <w:name w:val="Balloon Text"/>
    <w:basedOn w:val="Normal"/>
    <w:rPr>
      <w:rFonts w:ascii="Tahoma" w:hAnsi="Tahoma" w:cs="Tahoma"/>
      <w:sz w:val="16"/>
      <w:szCs w:val="16"/>
    </w:rPr>
  </w:style>
  <w:style w:type="paragraph" w:styleId="Footer">
    <w:name w:val="footer"/>
    <w:basedOn w:val="Normal"/>
    <w:pPr>
      <w:suppressLineNumbers/>
      <w:tabs>
        <w:tab w:val="center" w:pos="4680"/>
        <w:tab w:val="right" w:pos="936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nux-fundamentals.blogspot.com/" TargetMode="External"/><Relationship Id="rId3" Type="http://schemas.openxmlformats.org/officeDocument/2006/relationships/settings" Target="settings.xml"/><Relationship Id="rId7" Type="http://schemas.openxmlformats.org/officeDocument/2006/relationships/hyperlink" Target="http://shriikant.blog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3385</Words>
  <Characters>19298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dpulgurl</dc:creator>
  <cp:keywords/>
  <cp:lastModifiedBy>Phanindra Akoji</cp:lastModifiedBy>
  <cp:revision>91</cp:revision>
  <cp:lastPrinted>2022-05-14T22:52:00Z</cp:lastPrinted>
  <dcterms:created xsi:type="dcterms:W3CDTF">2024-02-08T05:23:00Z</dcterms:created>
  <dcterms:modified xsi:type="dcterms:W3CDTF">2024-02-20T16:37:00Z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ThinkFree Corp.</vt:lpwstr>
  </property>
  <property fmtid="{D5CDD505-2E9C-101B-9397-08002B2CF9AE}" pid="4" name="DocSecurity">
    <vt:r8>0</vt:r8>
  </property>
  <property fmtid="{D5CDD505-2E9C-101B-9397-08002B2CF9AE}" pid="5" name="HiddenSlides">
    <vt:r8>0</vt:r8>
  </property>
  <property fmtid="{D5CDD505-2E9C-101B-9397-08002B2CF9AE}" pid="6" name="HyperlinksChanged">
    <vt:bool>false</vt:bool>
  </property>
  <property fmtid="{D5CDD505-2E9C-101B-9397-08002B2CF9AE}" pid="7" name="LinksUpToDate">
    <vt:bool>false</vt:bool>
  </property>
  <property fmtid="{D5CDD505-2E9C-101B-9397-08002B2CF9AE}" pid="8" name="MMClips">
    <vt:r8>0</vt:r8>
  </property>
  <property fmtid="{D5CDD505-2E9C-101B-9397-08002B2CF9AE}" pid="9" name="Notes">
    <vt:r8>0</vt:r8>
  </property>
  <property fmtid="{D5CDD505-2E9C-101B-9397-08002B2CF9AE}" pid="10" name="ScaleCrop">
    <vt:bool>false</vt:bool>
  </property>
  <property fmtid="{D5CDD505-2E9C-101B-9397-08002B2CF9AE}" pid="11" name="ShareDoc">
    <vt:bool>false</vt:bool>
  </property>
  <property fmtid="{D5CDD505-2E9C-101B-9397-08002B2CF9AE}" pid="12" name="Slides">
    <vt:r8>0</vt:r8>
  </property>
  <property fmtid="{D5CDD505-2E9C-101B-9397-08002B2CF9AE}" pid="13" name="version">
    <vt:lpwstr>11.4920</vt:lpwstr>
  </property>
</Properties>
</file>