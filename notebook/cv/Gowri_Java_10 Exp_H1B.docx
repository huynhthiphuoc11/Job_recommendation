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3033" w14:textId="77777777" w:rsidR="00E27FE3" w:rsidRPr="00F20E61" w:rsidRDefault="00E27FE3" w:rsidP="00E27FE3">
      <w:pPr>
        <w:rPr>
          <w:rFonts w:ascii="Garamond" w:hAnsi="Garamond"/>
          <w:b/>
          <w:bCs/>
          <w:color w:val="222222"/>
          <w:sz w:val="28"/>
          <w:szCs w:val="28"/>
        </w:rPr>
      </w:pPr>
      <w:r w:rsidRPr="00F20E61">
        <w:rPr>
          <w:b/>
          <w:bCs/>
          <w:sz w:val="28"/>
          <w:szCs w:val="28"/>
        </w:rPr>
        <w:t>Gowri</w:t>
      </w:r>
      <w:r w:rsidRPr="00F20E61">
        <w:rPr>
          <w:rFonts w:ascii="Garamond" w:hAnsi="Garamond"/>
          <w:b/>
          <w:bCs/>
          <w:color w:val="222222"/>
          <w:sz w:val="28"/>
          <w:szCs w:val="28"/>
        </w:rPr>
        <w:t> </w:t>
      </w:r>
    </w:p>
    <w:p w14:paraId="68E108BD" w14:textId="77777777" w:rsidR="00E27FE3" w:rsidRDefault="00380738" w:rsidP="00E27FE3">
      <w:pPr>
        <w:rPr>
          <w:rFonts w:ascii="Garamond" w:hAnsi="Garamond"/>
          <w:b/>
          <w:bCs/>
          <w:sz w:val="32"/>
          <w:szCs w:val="32"/>
        </w:rPr>
      </w:pPr>
      <w:hyperlink r:id="rId7" w:history="1">
        <w:r w:rsidR="00E27FE3" w:rsidRPr="00746EF1">
          <w:rPr>
            <w:rStyle w:val="Hyperlink"/>
            <w:rFonts w:ascii="Garamond" w:hAnsi="Garamond"/>
            <w:b/>
            <w:bCs/>
            <w:sz w:val="32"/>
            <w:szCs w:val="32"/>
          </w:rPr>
          <w:t>gowri.eegaa225@gmail.com</w:t>
        </w:r>
      </w:hyperlink>
    </w:p>
    <w:p w14:paraId="079D8C44" w14:textId="5E6E4B86" w:rsidR="00E27FE3" w:rsidRPr="00E27FE3" w:rsidRDefault="00E27FE3" w:rsidP="00E27FE3">
      <w:pPr>
        <w:rPr>
          <w:rFonts w:ascii="Garamond" w:hAnsi="Garamond"/>
          <w:color w:val="222222"/>
          <w:sz w:val="32"/>
          <w:szCs w:val="32"/>
        </w:rPr>
      </w:pPr>
      <w:r w:rsidRPr="00F20E61">
        <w:rPr>
          <w:rFonts w:ascii="Garamond" w:hAnsi="Garamond"/>
          <w:color w:val="222222"/>
          <w:sz w:val="32"/>
          <w:szCs w:val="32"/>
        </w:rPr>
        <w:t>Sr Java Developer</w:t>
      </w:r>
    </w:p>
    <w:p w14:paraId="5091DC7B" w14:textId="77777777" w:rsidR="00E27FE3" w:rsidRDefault="00E27FE3" w:rsidP="00E27FE3">
      <w:pPr>
        <w:pStyle w:val="BodyText"/>
        <w:shd w:val="clear" w:color="auto" w:fill="005AAB"/>
        <w:tabs>
          <w:tab w:val="left" w:pos="-90"/>
        </w:tabs>
        <w:rPr>
          <w:rFonts w:cs="Arial"/>
          <w:color w:val="FFFFFF"/>
          <w:sz w:val="22"/>
          <w:szCs w:val="22"/>
        </w:rPr>
      </w:pPr>
      <w:r>
        <w:rPr>
          <w:rFonts w:cs="Arial"/>
          <w:b/>
          <w:bCs/>
          <w:color w:val="FFFFFF"/>
          <w:sz w:val="22"/>
          <w:szCs w:val="22"/>
        </w:rPr>
        <w:t>E</w:t>
      </w:r>
      <w:r>
        <w:rPr>
          <w:rFonts w:cs="Arial"/>
          <w:color w:val="FFFFFF"/>
          <w:sz w:val="22"/>
          <w:szCs w:val="22"/>
        </w:rPr>
        <w:t xml:space="preserve">XPERIENCE SUMMARY    </w:t>
      </w:r>
    </w:p>
    <w:p w14:paraId="18FD82DB" w14:textId="77777777" w:rsidR="00E27FE3" w:rsidRDefault="00E27FE3" w:rsidP="00E27FE3">
      <w:pPr>
        <w:jc w:val="both"/>
        <w:rPr>
          <w:rFonts w:ascii="Arial" w:hAnsi="Arial" w:cs="Arial"/>
          <w:bCs/>
          <w:sz w:val="22"/>
          <w:szCs w:val="22"/>
        </w:rPr>
      </w:pPr>
    </w:p>
    <w:p w14:paraId="3D99D8F3" w14:textId="77777777" w:rsidR="00E27FE3" w:rsidRDefault="00E27FE3" w:rsidP="00E27FE3">
      <w:pPr>
        <w:numPr>
          <w:ilvl w:val="0"/>
          <w:numId w:val="1"/>
        </w:numPr>
        <w:suppressAutoHyphens/>
        <w:spacing w:line="360" w:lineRule="auto"/>
        <w:jc w:val="both"/>
        <w:rPr>
          <w:rStyle w:val="jd21"/>
        </w:rPr>
      </w:pPr>
      <w:r>
        <w:rPr>
          <w:rFonts w:ascii="Verdana" w:hAnsi="Verdana" w:cs="Verdana"/>
          <w:b/>
          <w:sz w:val="18"/>
          <w:szCs w:val="18"/>
        </w:rPr>
        <w:t xml:space="preserve">Having total </w:t>
      </w:r>
      <w:r>
        <w:rPr>
          <w:rFonts w:ascii="Verdana" w:hAnsi="Verdana" w:cs="Verdana"/>
          <w:b/>
          <w:sz w:val="18"/>
          <w:szCs w:val="18"/>
          <w:lang w:val="en-IN"/>
        </w:rPr>
        <w:t>10</w:t>
      </w:r>
      <w:r>
        <w:rPr>
          <w:rFonts w:ascii="Verdana" w:hAnsi="Verdana" w:cs="Verdana"/>
          <w:b/>
          <w:sz w:val="18"/>
          <w:szCs w:val="18"/>
        </w:rPr>
        <w:t xml:space="preserve">+ years of </w:t>
      </w:r>
      <w:r>
        <w:rPr>
          <w:rFonts w:ascii="Verdana" w:hAnsi="Verdana" w:cs="Verdana"/>
          <w:sz w:val="18"/>
          <w:szCs w:val="18"/>
        </w:rPr>
        <w:t>development experience in IT Industry.</w:t>
      </w:r>
    </w:p>
    <w:p w14:paraId="5224B692"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Specialized in </w:t>
      </w:r>
      <w:r>
        <w:rPr>
          <w:rStyle w:val="jd21"/>
          <w:rFonts w:ascii="Arial" w:hAnsi="Arial" w:cs="Arial"/>
          <w:b/>
          <w:bCs/>
          <w:sz w:val="22"/>
          <w:szCs w:val="22"/>
        </w:rPr>
        <w:t>Java/J2EE Technologies</w:t>
      </w:r>
      <w:r>
        <w:rPr>
          <w:rStyle w:val="jd21"/>
          <w:rFonts w:ascii="Arial" w:hAnsi="Arial" w:cs="Arial"/>
          <w:sz w:val="22"/>
          <w:szCs w:val="22"/>
        </w:rPr>
        <w:t xml:space="preserve"> like </w:t>
      </w:r>
      <w:r>
        <w:rPr>
          <w:rStyle w:val="jd21"/>
          <w:rFonts w:ascii="Arial" w:hAnsi="Arial" w:cs="Arial"/>
          <w:b/>
          <w:bCs/>
          <w:sz w:val="22"/>
          <w:szCs w:val="22"/>
        </w:rPr>
        <w:t xml:space="preserve">JSP, Servlets, Struts, Spring </w:t>
      </w:r>
      <w:proofErr w:type="spellStart"/>
      <w:proofErr w:type="gramStart"/>
      <w:r>
        <w:rPr>
          <w:rStyle w:val="jd21"/>
          <w:rFonts w:ascii="Arial" w:hAnsi="Arial" w:cs="Arial"/>
          <w:b/>
          <w:bCs/>
          <w:sz w:val="22"/>
          <w:szCs w:val="22"/>
        </w:rPr>
        <w:t>MVC,Spring</w:t>
      </w:r>
      <w:proofErr w:type="spellEnd"/>
      <w:proofErr w:type="gramEnd"/>
      <w:r>
        <w:rPr>
          <w:rStyle w:val="jd21"/>
          <w:rFonts w:ascii="Arial" w:hAnsi="Arial" w:cs="Arial"/>
          <w:b/>
          <w:bCs/>
          <w:sz w:val="22"/>
          <w:szCs w:val="22"/>
        </w:rPr>
        <w:t xml:space="preserve"> Boot</w:t>
      </w:r>
      <w:r>
        <w:rPr>
          <w:rStyle w:val="jd21"/>
          <w:rFonts w:ascii="Arial" w:hAnsi="Arial" w:cs="Arial"/>
          <w:sz w:val="22"/>
          <w:szCs w:val="22"/>
        </w:rPr>
        <w:t>.</w:t>
      </w:r>
    </w:p>
    <w:p w14:paraId="657CE623"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Hands on experience with Struts, Angular </w:t>
      </w:r>
      <w:r>
        <w:rPr>
          <w:rStyle w:val="jd21"/>
          <w:rFonts w:ascii="Arial" w:hAnsi="Arial" w:cs="Arial"/>
          <w:b/>
          <w:bCs/>
          <w:sz w:val="22"/>
          <w:szCs w:val="22"/>
        </w:rPr>
        <w:t>JS framework</w:t>
      </w:r>
      <w:r>
        <w:rPr>
          <w:rStyle w:val="jd21"/>
          <w:rFonts w:ascii="Arial" w:hAnsi="Arial" w:cs="Arial"/>
          <w:sz w:val="22"/>
          <w:szCs w:val="22"/>
        </w:rPr>
        <w:t xml:space="preserve">, </w:t>
      </w:r>
      <w:r>
        <w:rPr>
          <w:rStyle w:val="jd21"/>
          <w:rFonts w:ascii="Arial" w:hAnsi="Arial" w:cs="Arial"/>
          <w:b/>
          <w:bCs/>
          <w:sz w:val="22"/>
          <w:szCs w:val="22"/>
        </w:rPr>
        <w:t>hibernate, Spring</w:t>
      </w:r>
      <w:r>
        <w:rPr>
          <w:rStyle w:val="jd21"/>
          <w:rFonts w:ascii="Arial" w:hAnsi="Arial" w:cs="Arial"/>
          <w:sz w:val="22"/>
          <w:szCs w:val="22"/>
        </w:rPr>
        <w:t xml:space="preserve"> to develop large scale applications.</w:t>
      </w:r>
    </w:p>
    <w:p w14:paraId="0395CA86"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Hands on experience in </w:t>
      </w:r>
      <w:r>
        <w:rPr>
          <w:rStyle w:val="jd21"/>
          <w:rFonts w:ascii="Arial" w:hAnsi="Arial" w:cs="Arial"/>
          <w:b/>
          <w:bCs/>
          <w:sz w:val="22"/>
          <w:szCs w:val="22"/>
        </w:rPr>
        <w:t>API developer using Spring Boot and microservices</w:t>
      </w:r>
      <w:r>
        <w:rPr>
          <w:rStyle w:val="jd21"/>
          <w:rFonts w:ascii="Arial" w:hAnsi="Arial" w:cs="Arial"/>
          <w:sz w:val="22"/>
          <w:szCs w:val="22"/>
        </w:rPr>
        <w:t xml:space="preserve"> using </w:t>
      </w:r>
      <w:r>
        <w:rPr>
          <w:rStyle w:val="jd21"/>
          <w:rFonts w:ascii="Arial" w:hAnsi="Arial" w:cs="Arial"/>
          <w:b/>
          <w:bCs/>
          <w:sz w:val="22"/>
          <w:szCs w:val="22"/>
        </w:rPr>
        <w:t>AWS environment.</w:t>
      </w:r>
    </w:p>
    <w:p w14:paraId="2487292F"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Experience on database like </w:t>
      </w:r>
      <w:r>
        <w:rPr>
          <w:rStyle w:val="jd21"/>
          <w:rFonts w:ascii="Arial" w:hAnsi="Arial" w:cs="Arial"/>
          <w:b/>
          <w:bCs/>
          <w:sz w:val="22"/>
          <w:szCs w:val="22"/>
        </w:rPr>
        <w:t>MySQL</w:t>
      </w:r>
      <w:r>
        <w:rPr>
          <w:rStyle w:val="jd21"/>
          <w:rFonts w:ascii="Arial" w:hAnsi="Arial" w:cs="Arial"/>
          <w:sz w:val="22"/>
          <w:szCs w:val="22"/>
        </w:rPr>
        <w:t xml:space="preserve">, </w:t>
      </w:r>
      <w:r>
        <w:rPr>
          <w:rStyle w:val="jd21"/>
          <w:rFonts w:ascii="Arial" w:hAnsi="Arial" w:cs="Arial"/>
          <w:b/>
          <w:bCs/>
          <w:sz w:val="22"/>
          <w:szCs w:val="22"/>
        </w:rPr>
        <w:t xml:space="preserve">SQL </w:t>
      </w:r>
      <w:r>
        <w:rPr>
          <w:rStyle w:val="jd21"/>
          <w:rFonts w:ascii="Arial" w:hAnsi="Arial" w:cs="Arial"/>
          <w:sz w:val="22"/>
          <w:szCs w:val="22"/>
        </w:rPr>
        <w:t>(</w:t>
      </w:r>
      <w:r>
        <w:rPr>
          <w:rStyle w:val="jd21"/>
          <w:rFonts w:ascii="Arial" w:hAnsi="Arial" w:cs="Arial"/>
          <w:b/>
          <w:bCs/>
          <w:sz w:val="22"/>
          <w:szCs w:val="22"/>
        </w:rPr>
        <w:t>Oracle</w:t>
      </w:r>
      <w:r>
        <w:rPr>
          <w:rStyle w:val="jd21"/>
          <w:rFonts w:ascii="Arial" w:hAnsi="Arial" w:cs="Arial"/>
          <w:sz w:val="22"/>
          <w:szCs w:val="22"/>
        </w:rPr>
        <w:t>).</w:t>
      </w:r>
    </w:p>
    <w:p w14:paraId="7043B3E2"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Hands on experience with application servers like </w:t>
      </w:r>
      <w:r>
        <w:rPr>
          <w:rStyle w:val="jd21"/>
          <w:rFonts w:ascii="Arial" w:hAnsi="Arial" w:cs="Arial"/>
          <w:b/>
          <w:bCs/>
          <w:sz w:val="22"/>
          <w:szCs w:val="22"/>
        </w:rPr>
        <w:t>Tomcat7, WebSphere</w:t>
      </w:r>
      <w:r>
        <w:rPr>
          <w:rStyle w:val="jd21"/>
          <w:rFonts w:ascii="Arial" w:hAnsi="Arial" w:cs="Arial"/>
          <w:sz w:val="22"/>
          <w:szCs w:val="22"/>
        </w:rPr>
        <w:t>.</w:t>
      </w:r>
    </w:p>
    <w:p w14:paraId="7058CDB3"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Have Good exposure on Design Patterns and familiar in using design patterns like </w:t>
      </w:r>
      <w:r>
        <w:rPr>
          <w:rStyle w:val="jd21"/>
          <w:rFonts w:ascii="Arial" w:hAnsi="Arial" w:cs="Arial"/>
          <w:b/>
          <w:bCs/>
          <w:sz w:val="22"/>
          <w:szCs w:val="22"/>
        </w:rPr>
        <w:t>DAO, DTO</w:t>
      </w:r>
      <w:r>
        <w:rPr>
          <w:rStyle w:val="jd21"/>
          <w:rFonts w:ascii="Arial" w:hAnsi="Arial" w:cs="Arial"/>
          <w:sz w:val="22"/>
          <w:szCs w:val="22"/>
        </w:rPr>
        <w:t>.</w:t>
      </w:r>
    </w:p>
    <w:p w14:paraId="19D83BC0"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Possesses strong analytical skills and always delivered Excellent Team Spirit and Leadership Quality during the work.</w:t>
      </w:r>
    </w:p>
    <w:p w14:paraId="1778E1A3"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Style w:val="jd21"/>
          <w:rFonts w:ascii="Arial" w:hAnsi="Arial" w:cs="Arial"/>
          <w:sz w:val="22"/>
          <w:szCs w:val="22"/>
        </w:rPr>
        <w:t>Strong in logical reasoning and analytics</w:t>
      </w:r>
      <w:r>
        <w:rPr>
          <w:rFonts w:ascii="Arial" w:hAnsi="Arial" w:cs="Arial"/>
          <w:color w:val="000000"/>
          <w:sz w:val="22"/>
          <w:szCs w:val="22"/>
        </w:rPr>
        <w:t>.</w:t>
      </w:r>
    </w:p>
    <w:p w14:paraId="1374D620"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color w:val="000000"/>
          <w:sz w:val="22"/>
          <w:szCs w:val="22"/>
        </w:rPr>
        <w:t xml:space="preserve">Hands-on experience of writing with </w:t>
      </w:r>
      <w:r>
        <w:rPr>
          <w:rFonts w:ascii="Arial" w:hAnsi="Arial" w:cs="Arial"/>
          <w:b/>
          <w:bCs/>
          <w:color w:val="000000"/>
          <w:sz w:val="22"/>
          <w:szCs w:val="22"/>
        </w:rPr>
        <w:t xml:space="preserve">Restful API’S </w:t>
      </w:r>
      <w:r>
        <w:rPr>
          <w:rFonts w:ascii="Arial" w:hAnsi="Arial" w:cs="Arial"/>
          <w:color w:val="000000"/>
          <w:sz w:val="22"/>
          <w:szCs w:val="22"/>
        </w:rPr>
        <w:t xml:space="preserve">using </w:t>
      </w:r>
      <w:proofErr w:type="spellStart"/>
      <w:r>
        <w:rPr>
          <w:rFonts w:ascii="Arial" w:hAnsi="Arial" w:cs="Arial"/>
          <w:b/>
          <w:bCs/>
          <w:color w:val="000000"/>
          <w:sz w:val="22"/>
          <w:szCs w:val="22"/>
        </w:rPr>
        <w:t>SpringBoot</w:t>
      </w:r>
      <w:proofErr w:type="spellEnd"/>
      <w:r>
        <w:rPr>
          <w:rFonts w:ascii="Arial" w:hAnsi="Arial" w:cs="Arial"/>
          <w:b/>
          <w:bCs/>
          <w:color w:val="000000"/>
          <w:sz w:val="22"/>
          <w:szCs w:val="22"/>
        </w:rPr>
        <w:t xml:space="preserve"> </w:t>
      </w:r>
      <w:r>
        <w:rPr>
          <w:rFonts w:ascii="Arial" w:hAnsi="Arial" w:cs="Arial"/>
          <w:color w:val="000000"/>
          <w:sz w:val="22"/>
          <w:szCs w:val="22"/>
        </w:rPr>
        <w:t>and valid</w:t>
      </w:r>
      <w:r>
        <w:rPr>
          <w:rFonts w:ascii="Arial" w:hAnsi="Arial" w:cs="Arial"/>
          <w:b/>
          <w:bCs/>
          <w:color w:val="000000"/>
          <w:sz w:val="22"/>
          <w:szCs w:val="22"/>
        </w:rPr>
        <w:t xml:space="preserve"> Rest </w:t>
      </w:r>
      <w:r>
        <w:rPr>
          <w:rFonts w:ascii="Arial" w:hAnsi="Arial" w:cs="Arial"/>
          <w:color w:val="000000"/>
          <w:sz w:val="22"/>
          <w:szCs w:val="22"/>
        </w:rPr>
        <w:t xml:space="preserve">endpoints with </w:t>
      </w:r>
      <w:r>
        <w:rPr>
          <w:rFonts w:ascii="Arial" w:hAnsi="Arial" w:cs="Arial"/>
          <w:b/>
          <w:bCs/>
          <w:color w:val="000000"/>
          <w:sz w:val="22"/>
          <w:szCs w:val="22"/>
        </w:rPr>
        <w:t xml:space="preserve">swagger </w:t>
      </w:r>
      <w:r>
        <w:rPr>
          <w:rFonts w:ascii="Arial" w:hAnsi="Arial" w:cs="Arial"/>
          <w:color w:val="000000"/>
          <w:sz w:val="22"/>
          <w:szCs w:val="22"/>
        </w:rPr>
        <w:t xml:space="preserve">and </w:t>
      </w:r>
      <w:r>
        <w:rPr>
          <w:rFonts w:ascii="Arial" w:hAnsi="Arial" w:cs="Arial"/>
          <w:b/>
          <w:bCs/>
          <w:color w:val="000000"/>
          <w:sz w:val="22"/>
          <w:szCs w:val="22"/>
        </w:rPr>
        <w:t>Postman.</w:t>
      </w:r>
    </w:p>
    <w:p w14:paraId="04474E0A"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sz w:val="22"/>
          <w:szCs w:val="22"/>
        </w:rPr>
        <w:t xml:space="preserve">Experience on Version control tool like </w:t>
      </w:r>
      <w:r>
        <w:rPr>
          <w:rFonts w:ascii="Arial" w:hAnsi="Arial" w:cs="Arial"/>
          <w:b/>
          <w:bCs/>
          <w:sz w:val="22"/>
          <w:szCs w:val="22"/>
        </w:rPr>
        <w:t xml:space="preserve">SVN, CVS, GIT </w:t>
      </w:r>
      <w:r>
        <w:rPr>
          <w:rFonts w:ascii="Arial" w:hAnsi="Arial" w:cs="Arial"/>
          <w:sz w:val="22"/>
          <w:szCs w:val="22"/>
        </w:rPr>
        <w:t xml:space="preserve">and release management tools </w:t>
      </w:r>
      <w:r>
        <w:rPr>
          <w:rFonts w:ascii="Arial" w:hAnsi="Arial" w:cs="Arial"/>
          <w:b/>
          <w:bCs/>
          <w:sz w:val="22"/>
          <w:szCs w:val="22"/>
        </w:rPr>
        <w:t>JIRA</w:t>
      </w:r>
      <w:r>
        <w:rPr>
          <w:rFonts w:ascii="Arial" w:hAnsi="Arial" w:cs="Arial"/>
          <w:sz w:val="22"/>
          <w:szCs w:val="22"/>
        </w:rPr>
        <w:t>.</w:t>
      </w:r>
    </w:p>
    <w:p w14:paraId="3E8982E4"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color w:val="000000"/>
          <w:sz w:val="22"/>
          <w:szCs w:val="22"/>
        </w:rPr>
        <w:t xml:space="preserve">Having experience in </w:t>
      </w:r>
      <w:r>
        <w:rPr>
          <w:rFonts w:ascii="Arial" w:hAnsi="Arial" w:cs="Arial"/>
          <w:b/>
          <w:bCs/>
          <w:color w:val="000000"/>
          <w:sz w:val="22"/>
          <w:szCs w:val="22"/>
        </w:rPr>
        <w:t xml:space="preserve">AWS </w:t>
      </w:r>
      <w:r>
        <w:rPr>
          <w:rFonts w:ascii="Arial" w:hAnsi="Arial" w:cs="Arial"/>
          <w:color w:val="000000"/>
          <w:sz w:val="22"/>
          <w:szCs w:val="22"/>
        </w:rPr>
        <w:t>environment.</w:t>
      </w:r>
    </w:p>
    <w:p w14:paraId="3C6F3394"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proofErr w:type="spellStart"/>
      <w:r>
        <w:rPr>
          <w:rFonts w:ascii="Arial" w:hAnsi="Arial" w:cs="Arial"/>
          <w:color w:val="000000"/>
          <w:sz w:val="22"/>
          <w:szCs w:val="22"/>
        </w:rPr>
        <w:t>Deploye</w:t>
      </w:r>
      <w:proofErr w:type="spellEnd"/>
      <w:r>
        <w:rPr>
          <w:rFonts w:ascii="Arial" w:hAnsi="Arial" w:cs="Arial"/>
          <w:color w:val="000000"/>
          <w:sz w:val="22"/>
          <w:szCs w:val="22"/>
        </w:rPr>
        <w:t xml:space="preserve"> the application in </w:t>
      </w:r>
      <w:r>
        <w:rPr>
          <w:rFonts w:ascii="Arial" w:hAnsi="Arial" w:cs="Arial"/>
          <w:b/>
          <w:bCs/>
          <w:color w:val="000000"/>
          <w:sz w:val="22"/>
          <w:szCs w:val="22"/>
        </w:rPr>
        <w:t xml:space="preserve">CI/CD Process </w:t>
      </w:r>
      <w:r>
        <w:rPr>
          <w:rFonts w:ascii="Arial" w:hAnsi="Arial" w:cs="Arial"/>
          <w:color w:val="000000"/>
          <w:sz w:val="22"/>
          <w:szCs w:val="22"/>
        </w:rPr>
        <w:t xml:space="preserve">of continuous </w:t>
      </w:r>
      <w:proofErr w:type="spellStart"/>
      <w:r>
        <w:rPr>
          <w:rFonts w:ascii="Arial" w:hAnsi="Arial" w:cs="Arial"/>
          <w:color w:val="000000"/>
          <w:sz w:val="22"/>
          <w:szCs w:val="22"/>
        </w:rPr>
        <w:t>deploye</w:t>
      </w:r>
      <w:proofErr w:type="spellEnd"/>
      <w:r>
        <w:rPr>
          <w:rFonts w:ascii="Arial" w:hAnsi="Arial" w:cs="Arial"/>
          <w:color w:val="000000"/>
          <w:sz w:val="22"/>
          <w:szCs w:val="22"/>
        </w:rPr>
        <w:t xml:space="preserve"> and continuous integration.</w:t>
      </w:r>
    </w:p>
    <w:p w14:paraId="111A8AF0" w14:textId="77777777" w:rsidR="00E27FE3" w:rsidRDefault="00E27FE3" w:rsidP="00E27FE3">
      <w:pPr>
        <w:widowControl w:val="0"/>
        <w:numPr>
          <w:ilvl w:val="0"/>
          <w:numId w:val="1"/>
        </w:numPr>
        <w:autoSpaceDE w:val="0"/>
        <w:autoSpaceDN w:val="0"/>
        <w:adjustRightInd w:val="0"/>
        <w:spacing w:line="360" w:lineRule="auto"/>
        <w:jc w:val="both"/>
        <w:rPr>
          <w:rStyle w:val="jd21"/>
          <w:rFonts w:ascii="Arial" w:hAnsi="Arial" w:cs="Arial"/>
          <w:sz w:val="22"/>
          <w:szCs w:val="22"/>
        </w:rPr>
      </w:pPr>
      <w:r>
        <w:rPr>
          <w:rStyle w:val="jd21"/>
          <w:rFonts w:ascii="Arial" w:hAnsi="Arial" w:cs="Arial"/>
          <w:sz w:val="22"/>
          <w:szCs w:val="22"/>
        </w:rPr>
        <w:t>Self-starter, organized, communicative, quick learner, team oriented.</w:t>
      </w:r>
    </w:p>
    <w:p w14:paraId="4250C851"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sz w:val="22"/>
          <w:szCs w:val="22"/>
        </w:rPr>
        <w:t>Sound knowledge in analysis of functional issues.</w:t>
      </w:r>
    </w:p>
    <w:p w14:paraId="3021AEEF"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sz w:val="22"/>
          <w:szCs w:val="22"/>
        </w:rPr>
        <w:t>Excellent communication skill verbal and non-verbal.</w:t>
      </w:r>
    </w:p>
    <w:p w14:paraId="1740C2B2" w14:textId="77777777" w:rsidR="00E27FE3" w:rsidRDefault="00E27FE3" w:rsidP="00E27FE3">
      <w:pPr>
        <w:widowControl w:val="0"/>
        <w:numPr>
          <w:ilvl w:val="0"/>
          <w:numId w:val="1"/>
        </w:numPr>
        <w:autoSpaceDE w:val="0"/>
        <w:autoSpaceDN w:val="0"/>
        <w:adjustRightInd w:val="0"/>
        <w:spacing w:line="360" w:lineRule="auto"/>
        <w:jc w:val="both"/>
        <w:rPr>
          <w:rFonts w:ascii="Arial" w:hAnsi="Arial" w:cs="Arial"/>
          <w:sz w:val="22"/>
          <w:szCs w:val="22"/>
        </w:rPr>
      </w:pPr>
      <w:r>
        <w:rPr>
          <w:rFonts w:ascii="Arial" w:hAnsi="Arial" w:cs="Arial"/>
          <w:sz w:val="22"/>
          <w:szCs w:val="22"/>
        </w:rPr>
        <w:t>Strong exposure in terms of working directly with clients, Engineering teams.</w:t>
      </w:r>
    </w:p>
    <w:p w14:paraId="2A79DF29"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Worked as Nearshore-offshore coordinator.</w:t>
      </w:r>
    </w:p>
    <w:p w14:paraId="20730016"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Experience </w:t>
      </w:r>
      <w:r>
        <w:rPr>
          <w:rStyle w:val="jd21"/>
          <w:rFonts w:ascii="Arial" w:hAnsi="Arial" w:cs="Arial"/>
          <w:b/>
          <w:bCs/>
          <w:sz w:val="22"/>
          <w:szCs w:val="22"/>
        </w:rPr>
        <w:t>Agile</w:t>
      </w:r>
      <w:r>
        <w:rPr>
          <w:rStyle w:val="jd21"/>
          <w:rFonts w:ascii="Arial" w:hAnsi="Arial" w:cs="Arial"/>
          <w:sz w:val="22"/>
          <w:szCs w:val="22"/>
        </w:rPr>
        <w:t xml:space="preserve">, </w:t>
      </w:r>
      <w:r>
        <w:rPr>
          <w:rStyle w:val="jd21"/>
          <w:rFonts w:ascii="Arial" w:hAnsi="Arial" w:cs="Arial"/>
          <w:b/>
          <w:bCs/>
          <w:sz w:val="22"/>
          <w:szCs w:val="22"/>
        </w:rPr>
        <w:t xml:space="preserve">Scrum </w:t>
      </w:r>
      <w:r>
        <w:rPr>
          <w:rStyle w:val="jd21"/>
          <w:rFonts w:ascii="Arial" w:hAnsi="Arial" w:cs="Arial"/>
          <w:sz w:val="22"/>
          <w:szCs w:val="22"/>
        </w:rPr>
        <w:t>based development and good at working on Sprint.</w:t>
      </w:r>
    </w:p>
    <w:p w14:paraId="76D71DD0" w14:textId="77777777" w:rsidR="00E27FE3" w:rsidRDefault="00E27FE3" w:rsidP="00E27FE3">
      <w:pPr>
        <w:numPr>
          <w:ilvl w:val="0"/>
          <w:numId w:val="1"/>
        </w:numPr>
        <w:spacing w:line="360" w:lineRule="auto"/>
        <w:jc w:val="both"/>
        <w:rPr>
          <w:rStyle w:val="jd21"/>
          <w:rFonts w:ascii="Arial" w:hAnsi="Arial" w:cs="Arial"/>
          <w:sz w:val="22"/>
          <w:szCs w:val="22"/>
        </w:rPr>
      </w:pPr>
      <w:r>
        <w:rPr>
          <w:rStyle w:val="jd21"/>
          <w:rFonts w:ascii="Arial" w:hAnsi="Arial" w:cs="Arial"/>
          <w:sz w:val="22"/>
          <w:szCs w:val="22"/>
        </w:rPr>
        <w:t xml:space="preserve">Having strong knowledge on </w:t>
      </w:r>
      <w:r>
        <w:rPr>
          <w:rStyle w:val="jd21"/>
          <w:rFonts w:ascii="Arial" w:hAnsi="Arial" w:cs="Arial"/>
          <w:b/>
          <w:bCs/>
          <w:sz w:val="22"/>
          <w:szCs w:val="22"/>
        </w:rPr>
        <w:t>Mongo DB.</w:t>
      </w:r>
    </w:p>
    <w:p w14:paraId="359F9BE4" w14:textId="77777777" w:rsidR="00E27FE3" w:rsidRDefault="00E27FE3" w:rsidP="00E27FE3">
      <w:pPr>
        <w:widowControl w:val="0"/>
        <w:autoSpaceDE w:val="0"/>
        <w:autoSpaceDN w:val="0"/>
        <w:adjustRightInd w:val="0"/>
        <w:spacing w:line="360" w:lineRule="auto"/>
        <w:ind w:left="720"/>
        <w:jc w:val="both"/>
        <w:rPr>
          <w:rFonts w:ascii="Arial" w:hAnsi="Arial" w:cs="Arial"/>
          <w:sz w:val="22"/>
          <w:szCs w:val="22"/>
        </w:rPr>
      </w:pPr>
    </w:p>
    <w:p w14:paraId="472C3FE3"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QUALIFICATION</w:t>
      </w:r>
    </w:p>
    <w:p w14:paraId="079BBAF0" w14:textId="77777777" w:rsidR="00E27FE3" w:rsidRDefault="00E27FE3" w:rsidP="00E27FE3">
      <w:pPr>
        <w:pStyle w:val="BodyText"/>
        <w:tabs>
          <w:tab w:val="left" w:pos="-90"/>
        </w:tabs>
        <w:rPr>
          <w:rFonts w:cs="Arial"/>
          <w:b/>
          <w:bCs/>
          <w:sz w:val="22"/>
          <w:szCs w:val="22"/>
        </w:rPr>
      </w:pPr>
    </w:p>
    <w:tbl>
      <w:tblPr>
        <w:tblpPr w:leftFromText="180" w:rightFromText="180" w:vertAnchor="text" w:horzAnchor="margin" w:tblpY="107"/>
        <w:tblW w:w="10146" w:type="dxa"/>
        <w:tblCellMar>
          <w:left w:w="0" w:type="dxa"/>
          <w:right w:w="0" w:type="dxa"/>
        </w:tblCellMar>
        <w:tblLook w:val="04A0" w:firstRow="1" w:lastRow="0" w:firstColumn="1" w:lastColumn="0" w:noHBand="0" w:noVBand="1"/>
      </w:tblPr>
      <w:tblGrid>
        <w:gridCol w:w="3827"/>
        <w:gridCol w:w="1909"/>
        <w:gridCol w:w="4410"/>
      </w:tblGrid>
      <w:tr w:rsidR="00E27FE3" w14:paraId="7195DB09" w14:textId="77777777" w:rsidTr="00166EBB">
        <w:trPr>
          <w:cantSplit/>
          <w:trHeight w:val="222"/>
        </w:trPr>
        <w:tc>
          <w:tcPr>
            <w:tcW w:w="3827" w:type="dxa"/>
            <w:tcBorders>
              <w:top w:val="single" w:sz="4" w:space="0" w:color="000000"/>
              <w:left w:val="single" w:sz="4" w:space="0" w:color="000000"/>
              <w:bottom w:val="single" w:sz="4" w:space="0" w:color="000000"/>
              <w:right w:val="single" w:sz="4" w:space="0" w:color="000000"/>
            </w:tcBorders>
            <w:vAlign w:val="center"/>
          </w:tcPr>
          <w:p w14:paraId="7C5F49FF" w14:textId="77777777" w:rsidR="00E27FE3" w:rsidRDefault="00E27FE3" w:rsidP="00166EBB">
            <w:pPr>
              <w:pStyle w:val="Heading1"/>
              <w:jc w:val="center"/>
              <w:rPr>
                <w:rFonts w:cs="Arial"/>
                <w:sz w:val="22"/>
                <w:szCs w:val="22"/>
              </w:rPr>
            </w:pPr>
            <w:r>
              <w:rPr>
                <w:rFonts w:cs="Arial"/>
                <w:sz w:val="22"/>
                <w:szCs w:val="22"/>
              </w:rPr>
              <w:t>Degree</w:t>
            </w:r>
          </w:p>
          <w:p w14:paraId="6EA6C068" w14:textId="77777777" w:rsidR="00E27FE3" w:rsidRDefault="00E27FE3" w:rsidP="00166EBB">
            <w:pPr>
              <w:pStyle w:val="Heading1"/>
              <w:jc w:val="center"/>
              <w:rPr>
                <w:rFonts w:cs="Arial"/>
                <w:sz w:val="22"/>
                <w:szCs w:val="22"/>
              </w:rPr>
            </w:pPr>
          </w:p>
        </w:tc>
        <w:tc>
          <w:tcPr>
            <w:tcW w:w="1909" w:type="dxa"/>
            <w:tcBorders>
              <w:top w:val="single" w:sz="4" w:space="0" w:color="000000"/>
              <w:left w:val="single" w:sz="4" w:space="0" w:color="000000"/>
              <w:bottom w:val="single" w:sz="4" w:space="0" w:color="000000"/>
              <w:right w:val="single" w:sz="4" w:space="0" w:color="000000"/>
            </w:tcBorders>
            <w:vAlign w:val="center"/>
          </w:tcPr>
          <w:p w14:paraId="0E3050E4" w14:textId="77777777" w:rsidR="00E27FE3" w:rsidRDefault="00E27FE3" w:rsidP="00166EBB">
            <w:pPr>
              <w:pStyle w:val="Heading1"/>
              <w:jc w:val="center"/>
              <w:rPr>
                <w:rFonts w:cs="Arial"/>
                <w:sz w:val="22"/>
                <w:szCs w:val="22"/>
              </w:rPr>
            </w:pPr>
            <w:r>
              <w:rPr>
                <w:rFonts w:cs="Arial"/>
                <w:sz w:val="22"/>
                <w:szCs w:val="22"/>
              </w:rPr>
              <w:t>Institute</w:t>
            </w:r>
          </w:p>
        </w:tc>
        <w:tc>
          <w:tcPr>
            <w:tcW w:w="4410" w:type="dxa"/>
            <w:tcBorders>
              <w:top w:val="single" w:sz="4" w:space="0" w:color="000000"/>
              <w:left w:val="single" w:sz="4" w:space="0" w:color="000000"/>
              <w:bottom w:val="single" w:sz="4" w:space="0" w:color="000000"/>
              <w:right w:val="single" w:sz="4" w:space="0" w:color="000000"/>
            </w:tcBorders>
            <w:vAlign w:val="center"/>
          </w:tcPr>
          <w:p w14:paraId="6E9BFF16" w14:textId="77777777" w:rsidR="00E27FE3" w:rsidRDefault="00E27FE3" w:rsidP="00166EBB">
            <w:pPr>
              <w:pStyle w:val="Heading1"/>
              <w:jc w:val="center"/>
              <w:rPr>
                <w:rFonts w:cs="Arial"/>
                <w:sz w:val="22"/>
                <w:szCs w:val="22"/>
              </w:rPr>
            </w:pPr>
            <w:r>
              <w:rPr>
                <w:rFonts w:cs="Arial"/>
                <w:sz w:val="22"/>
                <w:szCs w:val="22"/>
              </w:rPr>
              <w:t>Year</w:t>
            </w:r>
          </w:p>
        </w:tc>
      </w:tr>
      <w:tr w:rsidR="00E27FE3" w14:paraId="0D210568" w14:textId="77777777" w:rsidTr="00166EBB">
        <w:trPr>
          <w:cantSplit/>
          <w:trHeight w:val="647"/>
        </w:trPr>
        <w:tc>
          <w:tcPr>
            <w:tcW w:w="3827" w:type="dxa"/>
            <w:tcBorders>
              <w:top w:val="single" w:sz="4" w:space="0" w:color="000000"/>
              <w:left w:val="single" w:sz="4" w:space="0" w:color="000000"/>
              <w:bottom w:val="single" w:sz="4" w:space="0" w:color="000000"/>
              <w:right w:val="single" w:sz="4" w:space="0" w:color="000000"/>
            </w:tcBorders>
            <w:vAlign w:val="center"/>
          </w:tcPr>
          <w:p w14:paraId="1D00E5C7" w14:textId="77777777" w:rsidR="00E27FE3" w:rsidRDefault="00E27FE3" w:rsidP="00166EBB">
            <w:pPr>
              <w:jc w:val="center"/>
              <w:rPr>
                <w:rFonts w:ascii="Arial" w:hAnsi="Arial" w:cs="Arial"/>
                <w:sz w:val="22"/>
                <w:szCs w:val="22"/>
              </w:rPr>
            </w:pPr>
          </w:p>
          <w:p w14:paraId="467BC05C" w14:textId="77777777" w:rsidR="00E27FE3" w:rsidRDefault="00E27FE3" w:rsidP="00166EBB">
            <w:pPr>
              <w:jc w:val="center"/>
              <w:rPr>
                <w:rFonts w:ascii="Arial" w:hAnsi="Arial" w:cs="Arial"/>
                <w:sz w:val="22"/>
                <w:szCs w:val="22"/>
              </w:rPr>
            </w:pPr>
            <w:r>
              <w:rPr>
                <w:rFonts w:ascii="Arial" w:hAnsi="Arial" w:cs="Arial"/>
                <w:sz w:val="22"/>
                <w:szCs w:val="22"/>
              </w:rPr>
              <w:t>Postgraduate-MCA–Computers (specialization)</w:t>
            </w:r>
          </w:p>
        </w:tc>
        <w:tc>
          <w:tcPr>
            <w:tcW w:w="1909" w:type="dxa"/>
            <w:tcBorders>
              <w:top w:val="single" w:sz="4" w:space="0" w:color="000000"/>
              <w:left w:val="single" w:sz="4" w:space="0" w:color="000000"/>
              <w:bottom w:val="single" w:sz="4" w:space="0" w:color="000000"/>
              <w:right w:val="single" w:sz="4" w:space="0" w:color="000000"/>
            </w:tcBorders>
            <w:vAlign w:val="center"/>
          </w:tcPr>
          <w:p w14:paraId="148F64B0" w14:textId="77777777" w:rsidR="00E27FE3" w:rsidRDefault="00E27FE3" w:rsidP="00166EBB">
            <w:pPr>
              <w:adjustRightInd w:val="0"/>
              <w:jc w:val="center"/>
              <w:rPr>
                <w:rFonts w:ascii="Arial" w:hAnsi="Arial" w:cs="Arial"/>
                <w:sz w:val="22"/>
                <w:szCs w:val="22"/>
              </w:rPr>
            </w:pPr>
          </w:p>
          <w:p w14:paraId="5C16708E" w14:textId="77777777" w:rsidR="00E27FE3" w:rsidRDefault="00E27FE3" w:rsidP="00166EBB">
            <w:pPr>
              <w:adjustRightInd w:val="0"/>
              <w:jc w:val="center"/>
              <w:rPr>
                <w:rFonts w:ascii="Arial" w:hAnsi="Arial" w:cs="Arial"/>
                <w:sz w:val="22"/>
                <w:szCs w:val="22"/>
              </w:rPr>
            </w:pPr>
            <w:r>
              <w:rPr>
                <w:rFonts w:ascii="Arial" w:hAnsi="Arial" w:cs="Arial"/>
                <w:sz w:val="22"/>
                <w:szCs w:val="22"/>
              </w:rPr>
              <w:t>SV University</w:t>
            </w:r>
          </w:p>
          <w:p w14:paraId="63E8CF66" w14:textId="77777777" w:rsidR="00E27FE3" w:rsidRDefault="00E27FE3" w:rsidP="00166EBB">
            <w:pPr>
              <w:adjustRightInd w:val="0"/>
              <w:jc w:val="center"/>
              <w:rPr>
                <w:rFonts w:ascii="Arial" w:hAnsi="Arial" w:cs="Arial"/>
                <w:sz w:val="22"/>
                <w:szCs w:val="22"/>
              </w:rPr>
            </w:pPr>
          </w:p>
        </w:tc>
        <w:tc>
          <w:tcPr>
            <w:tcW w:w="4410" w:type="dxa"/>
            <w:tcBorders>
              <w:top w:val="single" w:sz="4" w:space="0" w:color="000000"/>
              <w:left w:val="single" w:sz="4" w:space="0" w:color="000000"/>
              <w:bottom w:val="single" w:sz="4" w:space="0" w:color="000000"/>
              <w:right w:val="single" w:sz="4" w:space="0" w:color="000000"/>
            </w:tcBorders>
            <w:vAlign w:val="center"/>
          </w:tcPr>
          <w:p w14:paraId="756977C2" w14:textId="77777777" w:rsidR="00E27FE3" w:rsidRDefault="00E27FE3" w:rsidP="00166EBB">
            <w:pPr>
              <w:adjustRightInd w:val="0"/>
              <w:jc w:val="center"/>
              <w:rPr>
                <w:rFonts w:ascii="Arial" w:hAnsi="Arial" w:cs="Arial"/>
                <w:sz w:val="22"/>
                <w:szCs w:val="22"/>
              </w:rPr>
            </w:pPr>
          </w:p>
          <w:p w14:paraId="6A244968" w14:textId="77777777" w:rsidR="00E27FE3" w:rsidRDefault="00E27FE3" w:rsidP="00166EBB">
            <w:pPr>
              <w:adjustRightInd w:val="0"/>
              <w:jc w:val="center"/>
              <w:rPr>
                <w:rFonts w:ascii="Arial" w:hAnsi="Arial" w:cs="Arial"/>
                <w:sz w:val="22"/>
                <w:szCs w:val="22"/>
              </w:rPr>
            </w:pPr>
            <w:r>
              <w:rPr>
                <w:rFonts w:ascii="Arial" w:hAnsi="Arial" w:cs="Arial"/>
                <w:sz w:val="22"/>
                <w:szCs w:val="22"/>
              </w:rPr>
              <w:t>May 2007-2010</w:t>
            </w:r>
          </w:p>
        </w:tc>
      </w:tr>
      <w:tr w:rsidR="00E27FE3" w14:paraId="3BB06E6D" w14:textId="77777777" w:rsidTr="00166EBB">
        <w:trPr>
          <w:cantSplit/>
          <w:trHeight w:val="863"/>
        </w:trPr>
        <w:tc>
          <w:tcPr>
            <w:tcW w:w="3827" w:type="dxa"/>
            <w:tcBorders>
              <w:top w:val="single" w:sz="4" w:space="0" w:color="000000"/>
              <w:left w:val="single" w:sz="4" w:space="0" w:color="000000"/>
              <w:bottom w:val="single" w:sz="4" w:space="0" w:color="000000"/>
              <w:right w:val="single" w:sz="4" w:space="0" w:color="000000"/>
            </w:tcBorders>
            <w:vAlign w:val="center"/>
          </w:tcPr>
          <w:p w14:paraId="46D92C77" w14:textId="77777777" w:rsidR="00E27FE3" w:rsidRDefault="00E27FE3" w:rsidP="00166EBB">
            <w:pPr>
              <w:jc w:val="center"/>
              <w:rPr>
                <w:rFonts w:ascii="Arial" w:hAnsi="Arial" w:cs="Arial"/>
                <w:sz w:val="22"/>
                <w:szCs w:val="22"/>
              </w:rPr>
            </w:pPr>
          </w:p>
          <w:p w14:paraId="148BA83A" w14:textId="77777777" w:rsidR="00E27FE3" w:rsidRDefault="00E27FE3" w:rsidP="00166EBB">
            <w:pPr>
              <w:jc w:val="center"/>
              <w:rPr>
                <w:rFonts w:ascii="Arial" w:hAnsi="Arial" w:cs="Arial"/>
                <w:sz w:val="22"/>
                <w:szCs w:val="22"/>
              </w:rPr>
            </w:pPr>
            <w:r>
              <w:rPr>
                <w:rFonts w:ascii="Arial" w:hAnsi="Arial" w:cs="Arial"/>
                <w:sz w:val="22"/>
                <w:szCs w:val="22"/>
              </w:rPr>
              <w:t>Bachelor of Degree (B.sc)</w:t>
            </w:r>
          </w:p>
          <w:p w14:paraId="4CC16820" w14:textId="77777777" w:rsidR="00E27FE3" w:rsidRDefault="00E27FE3" w:rsidP="00166EBB">
            <w:pPr>
              <w:jc w:val="center"/>
              <w:rPr>
                <w:rFonts w:ascii="Arial" w:hAnsi="Arial" w:cs="Arial"/>
                <w:sz w:val="22"/>
                <w:szCs w:val="22"/>
              </w:rPr>
            </w:pPr>
          </w:p>
        </w:tc>
        <w:tc>
          <w:tcPr>
            <w:tcW w:w="1909" w:type="dxa"/>
            <w:tcBorders>
              <w:top w:val="single" w:sz="4" w:space="0" w:color="000000"/>
              <w:left w:val="single" w:sz="4" w:space="0" w:color="000000"/>
              <w:bottom w:val="single" w:sz="4" w:space="0" w:color="000000"/>
              <w:right w:val="single" w:sz="4" w:space="0" w:color="000000"/>
            </w:tcBorders>
            <w:vAlign w:val="center"/>
          </w:tcPr>
          <w:p w14:paraId="32C4702A" w14:textId="77777777" w:rsidR="00E27FE3" w:rsidRDefault="00E27FE3" w:rsidP="00166EBB">
            <w:pPr>
              <w:adjustRightInd w:val="0"/>
              <w:jc w:val="center"/>
              <w:rPr>
                <w:rFonts w:ascii="Arial" w:hAnsi="Arial" w:cs="Arial"/>
                <w:sz w:val="22"/>
                <w:szCs w:val="22"/>
              </w:rPr>
            </w:pPr>
          </w:p>
          <w:p w14:paraId="350FBB3F" w14:textId="77777777" w:rsidR="00E27FE3" w:rsidRDefault="00E27FE3" w:rsidP="00166EBB">
            <w:pPr>
              <w:adjustRightInd w:val="0"/>
              <w:jc w:val="center"/>
              <w:rPr>
                <w:rFonts w:ascii="Arial" w:hAnsi="Arial" w:cs="Arial"/>
                <w:sz w:val="22"/>
                <w:szCs w:val="22"/>
              </w:rPr>
            </w:pPr>
            <w:r>
              <w:rPr>
                <w:rFonts w:ascii="Arial" w:hAnsi="Arial" w:cs="Arial"/>
                <w:sz w:val="22"/>
                <w:szCs w:val="22"/>
              </w:rPr>
              <w:t>S V university</w:t>
            </w:r>
          </w:p>
        </w:tc>
        <w:tc>
          <w:tcPr>
            <w:tcW w:w="4410" w:type="dxa"/>
            <w:tcBorders>
              <w:top w:val="single" w:sz="4" w:space="0" w:color="000000"/>
              <w:left w:val="single" w:sz="4" w:space="0" w:color="000000"/>
              <w:bottom w:val="single" w:sz="4" w:space="0" w:color="000000"/>
              <w:right w:val="single" w:sz="4" w:space="0" w:color="000000"/>
            </w:tcBorders>
            <w:vAlign w:val="center"/>
          </w:tcPr>
          <w:p w14:paraId="378F3E5F" w14:textId="77777777" w:rsidR="00E27FE3" w:rsidRDefault="00E27FE3" w:rsidP="00166EBB">
            <w:pPr>
              <w:adjustRightInd w:val="0"/>
              <w:jc w:val="center"/>
              <w:rPr>
                <w:rFonts w:ascii="Arial" w:hAnsi="Arial" w:cs="Arial"/>
                <w:sz w:val="22"/>
                <w:szCs w:val="22"/>
              </w:rPr>
            </w:pPr>
          </w:p>
          <w:p w14:paraId="0D589E3A" w14:textId="77777777" w:rsidR="00E27FE3" w:rsidRDefault="00E27FE3" w:rsidP="00166EBB">
            <w:pPr>
              <w:adjustRightInd w:val="0"/>
              <w:jc w:val="center"/>
              <w:rPr>
                <w:rFonts w:ascii="Arial" w:hAnsi="Arial" w:cs="Arial"/>
                <w:sz w:val="22"/>
                <w:szCs w:val="22"/>
              </w:rPr>
            </w:pPr>
            <w:r>
              <w:rPr>
                <w:rFonts w:ascii="Arial" w:hAnsi="Arial" w:cs="Arial"/>
                <w:sz w:val="22"/>
                <w:szCs w:val="22"/>
              </w:rPr>
              <w:t>2006</w:t>
            </w:r>
          </w:p>
          <w:p w14:paraId="1BBAD723" w14:textId="77777777" w:rsidR="00E27FE3" w:rsidRDefault="00E27FE3" w:rsidP="00166EBB">
            <w:pPr>
              <w:adjustRightInd w:val="0"/>
              <w:jc w:val="center"/>
              <w:rPr>
                <w:rFonts w:ascii="Arial" w:hAnsi="Arial" w:cs="Arial"/>
                <w:sz w:val="22"/>
                <w:szCs w:val="22"/>
              </w:rPr>
            </w:pPr>
          </w:p>
          <w:p w14:paraId="69DC18CD" w14:textId="77777777" w:rsidR="00E27FE3" w:rsidRDefault="00E27FE3" w:rsidP="00166EBB">
            <w:pPr>
              <w:adjustRightInd w:val="0"/>
              <w:jc w:val="center"/>
              <w:rPr>
                <w:rFonts w:ascii="Arial" w:hAnsi="Arial" w:cs="Arial"/>
                <w:sz w:val="22"/>
                <w:szCs w:val="22"/>
              </w:rPr>
            </w:pPr>
          </w:p>
        </w:tc>
      </w:tr>
    </w:tbl>
    <w:p w14:paraId="7A893265" w14:textId="77777777" w:rsidR="00E27FE3" w:rsidRDefault="00E27FE3" w:rsidP="00E27FE3">
      <w:pPr>
        <w:pStyle w:val="BodyText"/>
        <w:shd w:val="clear" w:color="auto" w:fill="005AAB"/>
        <w:tabs>
          <w:tab w:val="left" w:pos="-90"/>
        </w:tabs>
        <w:rPr>
          <w:rFonts w:cs="Arial"/>
          <w:b/>
          <w:sz w:val="22"/>
          <w:szCs w:val="22"/>
        </w:rPr>
      </w:pPr>
      <w:r>
        <w:rPr>
          <w:rFonts w:cs="Arial"/>
          <w:b/>
          <w:bCs/>
          <w:color w:val="FFFFFF"/>
          <w:sz w:val="22"/>
          <w:szCs w:val="22"/>
        </w:rPr>
        <w:t xml:space="preserve">Experience </w:t>
      </w:r>
    </w:p>
    <w:p w14:paraId="7C5F54FC" w14:textId="77777777" w:rsidR="00E27FE3" w:rsidRDefault="00E27FE3" w:rsidP="00E27FE3">
      <w:pPr>
        <w:jc w:val="both"/>
        <w:rPr>
          <w:rFonts w:ascii="Arial" w:hAnsi="Arial" w:cs="Arial"/>
          <w:b/>
          <w:sz w:val="22"/>
          <w:szCs w:val="22"/>
        </w:rPr>
      </w:pPr>
    </w:p>
    <w:p w14:paraId="704C30F8"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Cs/>
          <w:color w:val="000000"/>
          <w:sz w:val="22"/>
          <w:szCs w:val="22"/>
        </w:rPr>
        <w:t xml:space="preserve">Worked as a </w:t>
      </w:r>
      <w:r>
        <w:rPr>
          <w:rFonts w:ascii="Arial" w:hAnsi="Arial" w:cs="Arial"/>
          <w:b/>
          <w:color w:val="000000"/>
          <w:sz w:val="22"/>
          <w:szCs w:val="22"/>
        </w:rPr>
        <w:t>Sr Java Developer</w:t>
      </w:r>
      <w:r>
        <w:rPr>
          <w:rFonts w:ascii="Arial" w:hAnsi="Arial" w:cs="Arial"/>
          <w:bCs/>
          <w:color w:val="000000"/>
          <w:sz w:val="22"/>
          <w:szCs w:val="22"/>
        </w:rPr>
        <w:t xml:space="preserve"> at RIU Solutions from Dec 2021 to Till Date</w:t>
      </w:r>
    </w:p>
    <w:p w14:paraId="35FF89D0"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Cs/>
          <w:color w:val="000000"/>
          <w:sz w:val="22"/>
          <w:szCs w:val="22"/>
        </w:rPr>
        <w:t xml:space="preserve">Worked as </w:t>
      </w:r>
      <w:r>
        <w:rPr>
          <w:rFonts w:ascii="Arial" w:hAnsi="Arial" w:cs="Arial"/>
          <w:b/>
          <w:color w:val="000000"/>
          <w:sz w:val="22"/>
          <w:szCs w:val="22"/>
        </w:rPr>
        <w:t>Sr Java Developer</w:t>
      </w:r>
      <w:r>
        <w:rPr>
          <w:rFonts w:ascii="Arial" w:hAnsi="Arial" w:cs="Arial"/>
          <w:bCs/>
          <w:color w:val="000000"/>
          <w:sz w:val="22"/>
          <w:szCs w:val="22"/>
        </w:rPr>
        <w:t xml:space="preserve"> at </w:t>
      </w:r>
      <w:r>
        <w:rPr>
          <w:rFonts w:ascii="Arial" w:hAnsi="Arial" w:cs="Arial"/>
          <w:b/>
          <w:bCs/>
          <w:color w:val="000000"/>
          <w:sz w:val="22"/>
          <w:szCs w:val="22"/>
        </w:rPr>
        <w:t>ACCENTURE,</w:t>
      </w:r>
      <w:r>
        <w:rPr>
          <w:rFonts w:ascii="Arial" w:hAnsi="Arial" w:cs="Arial"/>
          <w:bCs/>
          <w:color w:val="000000"/>
          <w:sz w:val="22"/>
          <w:szCs w:val="22"/>
        </w:rPr>
        <w:t xml:space="preserve"> MEXICO from </w:t>
      </w:r>
      <w:r>
        <w:rPr>
          <w:rFonts w:ascii="Arial" w:hAnsi="Arial" w:cs="Arial"/>
          <w:b/>
          <w:bCs/>
          <w:color w:val="000000"/>
          <w:sz w:val="22"/>
          <w:szCs w:val="22"/>
        </w:rPr>
        <w:t>March 2021</w:t>
      </w:r>
      <w:r>
        <w:rPr>
          <w:rFonts w:ascii="Arial" w:hAnsi="Arial" w:cs="Arial"/>
          <w:bCs/>
          <w:color w:val="000000"/>
          <w:sz w:val="22"/>
          <w:szCs w:val="22"/>
        </w:rPr>
        <w:t xml:space="preserve"> to </w:t>
      </w:r>
      <w:r>
        <w:rPr>
          <w:rFonts w:ascii="Arial" w:hAnsi="Arial" w:cs="Arial"/>
          <w:b/>
          <w:bCs/>
          <w:color w:val="000000"/>
          <w:sz w:val="22"/>
          <w:szCs w:val="22"/>
        </w:rPr>
        <w:t>DEC 2021</w:t>
      </w:r>
    </w:p>
    <w:p w14:paraId="2756C3CF"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Cs/>
          <w:color w:val="000000"/>
          <w:sz w:val="22"/>
          <w:szCs w:val="22"/>
        </w:rPr>
        <w:t xml:space="preserve">Worked as </w:t>
      </w:r>
      <w:r>
        <w:rPr>
          <w:rFonts w:ascii="Arial" w:hAnsi="Arial" w:cs="Arial"/>
          <w:b/>
          <w:color w:val="000000"/>
          <w:sz w:val="22"/>
          <w:szCs w:val="22"/>
        </w:rPr>
        <w:t>Sr Java Developer</w:t>
      </w:r>
      <w:r>
        <w:rPr>
          <w:rFonts w:ascii="Arial" w:hAnsi="Arial" w:cs="Arial"/>
          <w:bCs/>
          <w:color w:val="000000"/>
          <w:sz w:val="22"/>
          <w:szCs w:val="22"/>
        </w:rPr>
        <w:t xml:space="preserve"> at </w:t>
      </w:r>
      <w:r>
        <w:rPr>
          <w:rFonts w:ascii="Arial" w:hAnsi="Arial" w:cs="Arial"/>
          <w:b/>
          <w:bCs/>
          <w:color w:val="000000"/>
          <w:sz w:val="22"/>
          <w:szCs w:val="22"/>
        </w:rPr>
        <w:t>L&amp;T Infotech,</w:t>
      </w:r>
      <w:r>
        <w:rPr>
          <w:rFonts w:ascii="Arial" w:hAnsi="Arial" w:cs="Arial"/>
          <w:bCs/>
          <w:color w:val="000000"/>
          <w:sz w:val="22"/>
          <w:szCs w:val="22"/>
        </w:rPr>
        <w:t xml:space="preserve"> Chennai from </w:t>
      </w:r>
      <w:r>
        <w:rPr>
          <w:rFonts w:ascii="Arial" w:hAnsi="Arial" w:cs="Arial"/>
          <w:b/>
          <w:bCs/>
          <w:color w:val="000000"/>
          <w:sz w:val="22"/>
          <w:szCs w:val="22"/>
        </w:rPr>
        <w:t>March 2017</w:t>
      </w:r>
      <w:r>
        <w:rPr>
          <w:rFonts w:ascii="Arial" w:hAnsi="Arial" w:cs="Arial"/>
          <w:bCs/>
          <w:color w:val="000000"/>
          <w:sz w:val="22"/>
          <w:szCs w:val="22"/>
        </w:rPr>
        <w:t xml:space="preserve"> to </w:t>
      </w:r>
      <w:r>
        <w:rPr>
          <w:rFonts w:ascii="Arial" w:hAnsi="Arial" w:cs="Arial"/>
          <w:b/>
          <w:bCs/>
          <w:color w:val="000000"/>
          <w:sz w:val="22"/>
          <w:szCs w:val="22"/>
        </w:rPr>
        <w:t>NOV 2017</w:t>
      </w:r>
    </w:p>
    <w:p w14:paraId="46A2AE78"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Cs/>
          <w:color w:val="000000"/>
          <w:sz w:val="22"/>
          <w:szCs w:val="22"/>
        </w:rPr>
        <w:t xml:space="preserve">Worked as </w:t>
      </w:r>
      <w:r>
        <w:rPr>
          <w:rFonts w:ascii="Arial" w:hAnsi="Arial" w:cs="Arial"/>
          <w:b/>
          <w:color w:val="000000"/>
          <w:sz w:val="22"/>
          <w:szCs w:val="22"/>
        </w:rPr>
        <w:t>Sr Java Developer</w:t>
      </w:r>
      <w:r>
        <w:rPr>
          <w:rFonts w:ascii="Arial" w:hAnsi="Arial" w:cs="Arial"/>
          <w:bCs/>
          <w:color w:val="000000"/>
          <w:sz w:val="22"/>
          <w:szCs w:val="22"/>
        </w:rPr>
        <w:t xml:space="preserve"> at </w:t>
      </w:r>
      <w:r>
        <w:rPr>
          <w:rFonts w:ascii="Arial" w:hAnsi="Arial" w:cs="Arial"/>
          <w:b/>
          <w:bCs/>
          <w:color w:val="000000"/>
          <w:sz w:val="22"/>
          <w:szCs w:val="22"/>
        </w:rPr>
        <w:t>Data core (TATA CONSULTANCY SERVICES),</w:t>
      </w:r>
      <w:r>
        <w:rPr>
          <w:rFonts w:ascii="Arial" w:hAnsi="Arial" w:cs="Arial"/>
          <w:bCs/>
          <w:color w:val="000000"/>
          <w:sz w:val="22"/>
          <w:szCs w:val="22"/>
        </w:rPr>
        <w:t xml:space="preserve"> Chennai from </w:t>
      </w:r>
      <w:r>
        <w:rPr>
          <w:rFonts w:ascii="Arial" w:hAnsi="Arial" w:cs="Arial"/>
          <w:b/>
          <w:bCs/>
          <w:color w:val="000000"/>
          <w:sz w:val="22"/>
          <w:szCs w:val="22"/>
        </w:rPr>
        <w:t>June 2015</w:t>
      </w:r>
      <w:r>
        <w:rPr>
          <w:rFonts w:ascii="Arial" w:hAnsi="Arial" w:cs="Arial"/>
          <w:bCs/>
          <w:color w:val="000000"/>
          <w:sz w:val="22"/>
          <w:szCs w:val="22"/>
        </w:rPr>
        <w:t xml:space="preserve"> to </w:t>
      </w:r>
      <w:r>
        <w:rPr>
          <w:rFonts w:ascii="Arial" w:hAnsi="Arial" w:cs="Arial"/>
          <w:b/>
          <w:bCs/>
          <w:color w:val="000000"/>
          <w:sz w:val="22"/>
          <w:szCs w:val="22"/>
        </w:rPr>
        <w:t>NOV 2016</w:t>
      </w:r>
      <w:r>
        <w:rPr>
          <w:rFonts w:ascii="Arial" w:hAnsi="Arial" w:cs="Arial"/>
          <w:bCs/>
          <w:color w:val="000000"/>
          <w:sz w:val="22"/>
          <w:szCs w:val="22"/>
        </w:rPr>
        <w:t>.</w:t>
      </w:r>
    </w:p>
    <w:p w14:paraId="6A0C1C5D"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
          <w:color w:val="000000"/>
          <w:sz w:val="22"/>
          <w:szCs w:val="22"/>
        </w:rPr>
        <w:t>Worked as Java Developer</w:t>
      </w:r>
      <w:r>
        <w:rPr>
          <w:rFonts w:ascii="Arial" w:hAnsi="Arial" w:cs="Arial"/>
          <w:bCs/>
          <w:color w:val="000000"/>
          <w:sz w:val="22"/>
          <w:szCs w:val="22"/>
        </w:rPr>
        <w:t xml:space="preserve"> at </w:t>
      </w:r>
      <w:r>
        <w:rPr>
          <w:rFonts w:ascii="Arial" w:hAnsi="Arial" w:cs="Arial"/>
          <w:b/>
          <w:bCs/>
          <w:color w:val="000000"/>
          <w:sz w:val="22"/>
          <w:szCs w:val="22"/>
        </w:rPr>
        <w:t>Shriram Value Services,</w:t>
      </w:r>
      <w:r>
        <w:rPr>
          <w:rFonts w:ascii="Arial" w:hAnsi="Arial" w:cs="Arial"/>
          <w:bCs/>
          <w:color w:val="000000"/>
          <w:sz w:val="22"/>
          <w:szCs w:val="22"/>
        </w:rPr>
        <w:t xml:space="preserve"> Chennai from </w:t>
      </w:r>
      <w:r>
        <w:rPr>
          <w:rFonts w:ascii="Arial" w:hAnsi="Arial" w:cs="Arial"/>
          <w:b/>
          <w:bCs/>
          <w:color w:val="000000"/>
          <w:sz w:val="22"/>
          <w:szCs w:val="22"/>
        </w:rPr>
        <w:t>Nov 2011 to May-2015.</w:t>
      </w:r>
    </w:p>
    <w:p w14:paraId="6DA915C4" w14:textId="77777777" w:rsidR="00E27FE3" w:rsidRDefault="00E27FE3" w:rsidP="00E27FE3">
      <w:pPr>
        <w:numPr>
          <w:ilvl w:val="0"/>
          <w:numId w:val="2"/>
        </w:numPr>
        <w:spacing w:line="276" w:lineRule="auto"/>
        <w:jc w:val="both"/>
        <w:rPr>
          <w:rFonts w:ascii="Arial" w:hAnsi="Arial" w:cs="Arial"/>
          <w:sz w:val="22"/>
          <w:szCs w:val="22"/>
        </w:rPr>
      </w:pPr>
      <w:r>
        <w:rPr>
          <w:rFonts w:ascii="Arial" w:hAnsi="Arial" w:cs="Arial"/>
          <w:b/>
          <w:bCs/>
          <w:color w:val="000000"/>
          <w:sz w:val="22"/>
          <w:szCs w:val="22"/>
        </w:rPr>
        <w:t xml:space="preserve">Worked as </w:t>
      </w:r>
      <w:r>
        <w:rPr>
          <w:rFonts w:ascii="Arial" w:hAnsi="Arial" w:cs="Arial"/>
          <w:b/>
          <w:color w:val="000000"/>
          <w:sz w:val="22"/>
          <w:szCs w:val="22"/>
        </w:rPr>
        <w:t>Java Developer</w:t>
      </w:r>
      <w:r>
        <w:rPr>
          <w:rFonts w:ascii="Arial" w:hAnsi="Arial" w:cs="Arial"/>
          <w:bCs/>
          <w:color w:val="000000"/>
          <w:sz w:val="22"/>
          <w:szCs w:val="22"/>
        </w:rPr>
        <w:t xml:space="preserve"> </w:t>
      </w:r>
      <w:r>
        <w:rPr>
          <w:rFonts w:ascii="Arial" w:hAnsi="Arial" w:cs="Arial"/>
          <w:b/>
          <w:bCs/>
          <w:color w:val="000000"/>
          <w:sz w:val="22"/>
          <w:szCs w:val="22"/>
        </w:rPr>
        <w:t xml:space="preserve">at Coign Edu &amp; </w:t>
      </w:r>
      <w:proofErr w:type="gramStart"/>
      <w:r>
        <w:rPr>
          <w:rFonts w:ascii="Arial" w:hAnsi="Arial" w:cs="Arial"/>
          <w:b/>
          <w:bCs/>
          <w:color w:val="000000"/>
          <w:sz w:val="22"/>
          <w:szCs w:val="22"/>
        </w:rPr>
        <w:t>it</w:t>
      </w:r>
      <w:proofErr w:type="gramEnd"/>
      <w:r>
        <w:rPr>
          <w:rFonts w:ascii="Arial" w:hAnsi="Arial" w:cs="Arial"/>
          <w:b/>
          <w:bCs/>
          <w:color w:val="000000"/>
          <w:sz w:val="22"/>
          <w:szCs w:val="22"/>
        </w:rPr>
        <w:t xml:space="preserve"> solutions, </w:t>
      </w:r>
      <w:proofErr w:type="spellStart"/>
      <w:r>
        <w:rPr>
          <w:rFonts w:ascii="Arial" w:hAnsi="Arial" w:cs="Arial"/>
          <w:b/>
          <w:bCs/>
          <w:color w:val="000000"/>
          <w:sz w:val="22"/>
          <w:szCs w:val="22"/>
        </w:rPr>
        <w:t>Hyd</w:t>
      </w:r>
      <w:proofErr w:type="spellEnd"/>
      <w:r>
        <w:rPr>
          <w:rFonts w:ascii="Arial" w:hAnsi="Arial" w:cs="Arial"/>
          <w:b/>
          <w:bCs/>
          <w:color w:val="000000"/>
          <w:sz w:val="22"/>
          <w:szCs w:val="22"/>
        </w:rPr>
        <w:t xml:space="preserve"> from </w:t>
      </w:r>
      <w:r>
        <w:rPr>
          <w:rFonts w:ascii="Arial" w:hAnsi="Arial" w:cs="Arial"/>
          <w:b/>
          <w:bCs/>
          <w:color w:val="000000"/>
          <w:sz w:val="22"/>
          <w:szCs w:val="22"/>
          <w:lang w:val="en-IN"/>
        </w:rPr>
        <w:t>October</w:t>
      </w:r>
      <w:r>
        <w:rPr>
          <w:rFonts w:ascii="Arial" w:hAnsi="Arial" w:cs="Arial"/>
          <w:b/>
          <w:bCs/>
          <w:color w:val="000000"/>
          <w:sz w:val="22"/>
          <w:szCs w:val="22"/>
        </w:rPr>
        <w:t xml:space="preserve"> 2010 to OCT 2011</w:t>
      </w:r>
    </w:p>
    <w:p w14:paraId="0AB4F552" w14:textId="77777777" w:rsidR="00E27FE3" w:rsidRDefault="00E27FE3" w:rsidP="00E27FE3">
      <w:pPr>
        <w:jc w:val="both"/>
        <w:rPr>
          <w:rFonts w:ascii="Arial" w:hAnsi="Arial" w:cs="Arial"/>
          <w:b/>
          <w:sz w:val="22"/>
          <w:szCs w:val="22"/>
        </w:rPr>
      </w:pPr>
    </w:p>
    <w:p w14:paraId="5B33FAAB" w14:textId="77777777" w:rsidR="00E27FE3" w:rsidRDefault="00E27FE3" w:rsidP="00E27FE3">
      <w:pPr>
        <w:pStyle w:val="BodyText"/>
        <w:shd w:val="clear" w:color="auto" w:fill="005AAB"/>
        <w:tabs>
          <w:tab w:val="left" w:pos="-90"/>
        </w:tabs>
        <w:rPr>
          <w:rFonts w:cs="Arial"/>
          <w:b/>
          <w:sz w:val="22"/>
          <w:szCs w:val="22"/>
        </w:rPr>
      </w:pPr>
      <w:r>
        <w:rPr>
          <w:rFonts w:cs="Arial"/>
          <w:b/>
          <w:bCs/>
          <w:color w:val="FFFFFF"/>
          <w:sz w:val="22"/>
          <w:szCs w:val="22"/>
        </w:rPr>
        <w:t>Technical skillset</w:t>
      </w:r>
    </w:p>
    <w:p w14:paraId="74244E94" w14:textId="77777777" w:rsidR="00E27FE3" w:rsidRDefault="00E27FE3" w:rsidP="00E27FE3">
      <w:pPr>
        <w:jc w:val="both"/>
        <w:rPr>
          <w:rFonts w:ascii="Arial" w:hAnsi="Arial" w:cs="Arial"/>
          <w:b/>
          <w:sz w:val="22"/>
          <w:szCs w:val="22"/>
        </w:rPr>
      </w:pPr>
    </w:p>
    <w:p w14:paraId="2FE78984" w14:textId="77777777" w:rsidR="00E27FE3" w:rsidRDefault="00E27FE3" w:rsidP="00E27FE3">
      <w:pPr>
        <w:pStyle w:val="Header"/>
        <w:tabs>
          <w:tab w:val="left" w:pos="3060"/>
        </w:tabs>
        <w:spacing w:line="360" w:lineRule="auto"/>
        <w:ind w:left="720"/>
        <w:jc w:val="both"/>
      </w:pPr>
      <w:r>
        <w:rPr>
          <w:rFonts w:ascii="Verdana" w:hAnsi="Verdana" w:cs="Verdana"/>
          <w:b/>
          <w:color w:val="000000"/>
          <w:sz w:val="18"/>
          <w:szCs w:val="18"/>
        </w:rPr>
        <w:t>Programming Languages</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b/>
          <w:color w:val="000000"/>
          <w:sz w:val="18"/>
          <w:szCs w:val="18"/>
        </w:rPr>
        <w:tab/>
        <w:t>Java</w:t>
      </w:r>
      <w:r>
        <w:rPr>
          <w:rFonts w:ascii="Verdana" w:hAnsi="Verdana" w:cs="Verdana"/>
          <w:color w:val="000000"/>
          <w:sz w:val="18"/>
          <w:szCs w:val="18"/>
        </w:rPr>
        <w:t xml:space="preserve">, C and </w:t>
      </w:r>
      <w:r>
        <w:rPr>
          <w:rFonts w:ascii="Verdana" w:hAnsi="Verdana" w:cs="Verdana"/>
          <w:b/>
          <w:color w:val="000000"/>
          <w:sz w:val="18"/>
          <w:szCs w:val="18"/>
        </w:rPr>
        <w:t>C++</w:t>
      </w:r>
    </w:p>
    <w:p w14:paraId="60934945" w14:textId="77777777" w:rsidR="00E27FE3" w:rsidRDefault="00E27FE3" w:rsidP="00E27FE3">
      <w:pPr>
        <w:tabs>
          <w:tab w:val="left" w:pos="3060"/>
        </w:tabs>
        <w:spacing w:line="360" w:lineRule="auto"/>
        <w:ind w:left="720"/>
        <w:jc w:val="both"/>
      </w:pPr>
      <w:r>
        <w:rPr>
          <w:rFonts w:ascii="Verdana" w:hAnsi="Verdana" w:cs="Verdana"/>
          <w:b/>
          <w:color w:val="000000"/>
          <w:sz w:val="18"/>
          <w:szCs w:val="18"/>
        </w:rPr>
        <w:t>J2EE Technologies</w:t>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Servlets</w:t>
      </w:r>
      <w:r>
        <w:rPr>
          <w:rFonts w:ascii="Verdana" w:hAnsi="Verdana" w:cs="Verdana"/>
          <w:color w:val="000000"/>
          <w:sz w:val="18"/>
          <w:szCs w:val="18"/>
        </w:rPr>
        <w:t xml:space="preserve">, </w:t>
      </w:r>
      <w:r>
        <w:rPr>
          <w:rFonts w:ascii="Verdana" w:hAnsi="Verdana" w:cs="Verdana"/>
          <w:b/>
          <w:color w:val="000000"/>
          <w:sz w:val="18"/>
          <w:szCs w:val="18"/>
        </w:rPr>
        <w:t>JSP</w:t>
      </w:r>
      <w:r>
        <w:rPr>
          <w:rFonts w:ascii="Verdana" w:hAnsi="Verdana" w:cs="Verdana"/>
          <w:color w:val="000000"/>
          <w:sz w:val="18"/>
          <w:szCs w:val="18"/>
        </w:rPr>
        <w:t xml:space="preserve">, </w:t>
      </w:r>
      <w:r>
        <w:rPr>
          <w:rFonts w:ascii="Verdana" w:hAnsi="Verdana" w:cs="Verdana"/>
          <w:b/>
          <w:color w:val="000000"/>
          <w:sz w:val="18"/>
          <w:szCs w:val="18"/>
        </w:rPr>
        <w:t>JDBC</w:t>
      </w:r>
    </w:p>
    <w:p w14:paraId="0D6EBE60" w14:textId="77777777" w:rsidR="00E27FE3" w:rsidRDefault="00E27FE3" w:rsidP="00E27FE3">
      <w:pPr>
        <w:tabs>
          <w:tab w:val="left" w:pos="3060"/>
        </w:tabs>
        <w:spacing w:line="360" w:lineRule="auto"/>
        <w:ind w:left="720"/>
        <w:jc w:val="both"/>
      </w:pPr>
      <w:r>
        <w:rPr>
          <w:rFonts w:ascii="Verdana" w:hAnsi="Verdana" w:cs="Verdana"/>
          <w:b/>
          <w:color w:val="000000"/>
          <w:sz w:val="18"/>
          <w:szCs w:val="18"/>
        </w:rPr>
        <w:t>Application Framework</w:t>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Struts</w:t>
      </w:r>
      <w:r>
        <w:rPr>
          <w:rFonts w:ascii="Verdana" w:hAnsi="Verdana" w:cs="Verdana"/>
          <w:color w:val="000000"/>
          <w:sz w:val="18"/>
          <w:szCs w:val="18"/>
        </w:rPr>
        <w:t>,</w:t>
      </w:r>
      <w:r>
        <w:rPr>
          <w:rFonts w:ascii="Verdana" w:hAnsi="Verdana" w:cs="Verdana"/>
          <w:b/>
          <w:color w:val="000000"/>
          <w:sz w:val="18"/>
          <w:szCs w:val="18"/>
        </w:rPr>
        <w:t xml:space="preserve"> Spring boot, Hibernate, AngularJS</w:t>
      </w:r>
      <w:r>
        <w:rPr>
          <w:rFonts w:ascii="Verdana" w:hAnsi="Verdana" w:cs="Verdana"/>
          <w:color w:val="000000"/>
          <w:sz w:val="18"/>
          <w:szCs w:val="18"/>
        </w:rPr>
        <w:t>.</w:t>
      </w:r>
    </w:p>
    <w:p w14:paraId="6C8A2856" w14:textId="77777777" w:rsidR="00E27FE3" w:rsidRDefault="00E27FE3" w:rsidP="00E27FE3">
      <w:pPr>
        <w:tabs>
          <w:tab w:val="left" w:pos="3060"/>
        </w:tabs>
        <w:spacing w:line="360" w:lineRule="auto"/>
        <w:ind w:left="720"/>
        <w:jc w:val="both"/>
      </w:pPr>
      <w:r>
        <w:rPr>
          <w:rFonts w:ascii="Verdana" w:hAnsi="Verdana" w:cs="Verdana"/>
          <w:b/>
          <w:color w:val="000000"/>
          <w:sz w:val="18"/>
          <w:szCs w:val="18"/>
        </w:rPr>
        <w:t>Web Technologies</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HTML</w:t>
      </w:r>
      <w:r>
        <w:rPr>
          <w:rFonts w:ascii="Verdana" w:hAnsi="Verdana" w:cs="Verdana"/>
          <w:color w:val="000000"/>
          <w:sz w:val="18"/>
          <w:szCs w:val="18"/>
        </w:rPr>
        <w:t xml:space="preserve">, </w:t>
      </w:r>
      <w:r>
        <w:rPr>
          <w:rFonts w:ascii="Verdana" w:hAnsi="Verdana" w:cs="Verdana"/>
          <w:b/>
          <w:color w:val="000000"/>
          <w:sz w:val="18"/>
          <w:szCs w:val="18"/>
        </w:rPr>
        <w:t>CSS</w:t>
      </w:r>
      <w:r>
        <w:rPr>
          <w:rFonts w:ascii="Verdana" w:hAnsi="Verdana" w:cs="Verdana"/>
          <w:color w:val="000000"/>
          <w:sz w:val="18"/>
          <w:szCs w:val="18"/>
        </w:rPr>
        <w:t xml:space="preserve">, </w:t>
      </w:r>
      <w:r>
        <w:rPr>
          <w:rFonts w:ascii="Verdana" w:hAnsi="Verdana" w:cs="Verdana"/>
          <w:b/>
          <w:color w:val="000000"/>
          <w:sz w:val="18"/>
          <w:szCs w:val="18"/>
        </w:rPr>
        <w:t>JavaScript, React JS</w:t>
      </w:r>
      <w:r>
        <w:rPr>
          <w:rFonts w:ascii="Verdana" w:hAnsi="Verdana" w:cs="Verdana"/>
          <w:color w:val="000000"/>
          <w:sz w:val="18"/>
          <w:szCs w:val="18"/>
        </w:rPr>
        <w:t>.</w:t>
      </w:r>
    </w:p>
    <w:p w14:paraId="0B3A65AE" w14:textId="77777777" w:rsidR="00E27FE3" w:rsidRDefault="00E27FE3" w:rsidP="00E27FE3">
      <w:pPr>
        <w:tabs>
          <w:tab w:val="left" w:pos="3060"/>
        </w:tabs>
        <w:spacing w:line="360" w:lineRule="auto"/>
        <w:ind w:left="720"/>
        <w:jc w:val="both"/>
      </w:pPr>
      <w:r>
        <w:rPr>
          <w:rFonts w:ascii="Verdana" w:hAnsi="Verdana" w:cs="Verdana"/>
          <w:b/>
          <w:color w:val="000000"/>
          <w:sz w:val="18"/>
          <w:szCs w:val="18"/>
        </w:rPr>
        <w:t>Servers</w:t>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Tomcat</w:t>
      </w:r>
      <w:r>
        <w:rPr>
          <w:rFonts w:ascii="Verdana" w:hAnsi="Verdana" w:cs="Verdana"/>
          <w:color w:val="000000"/>
          <w:sz w:val="18"/>
          <w:szCs w:val="18"/>
        </w:rPr>
        <w:t xml:space="preserve">7, </w:t>
      </w:r>
      <w:r>
        <w:rPr>
          <w:rFonts w:ascii="Verdana" w:hAnsi="Verdana" w:cs="Verdana"/>
          <w:b/>
          <w:bCs/>
          <w:color w:val="000000"/>
          <w:sz w:val="18"/>
          <w:szCs w:val="18"/>
        </w:rPr>
        <w:t>WebSphere</w:t>
      </w:r>
    </w:p>
    <w:p w14:paraId="5A5B7031" w14:textId="77777777" w:rsidR="00E27FE3" w:rsidRDefault="00E27FE3" w:rsidP="00E27FE3">
      <w:pPr>
        <w:tabs>
          <w:tab w:val="left" w:pos="3060"/>
        </w:tabs>
        <w:spacing w:line="360" w:lineRule="auto"/>
        <w:ind w:left="720"/>
        <w:jc w:val="both"/>
      </w:pPr>
      <w:r>
        <w:rPr>
          <w:rFonts w:ascii="Verdana" w:hAnsi="Verdana" w:cs="Verdana"/>
          <w:b/>
          <w:color w:val="000000"/>
          <w:sz w:val="18"/>
          <w:szCs w:val="18"/>
        </w:rPr>
        <w:t>IDE</w:t>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color w:val="000000"/>
          <w:sz w:val="18"/>
          <w:szCs w:val="18"/>
        </w:rPr>
        <w:t>Eclipse, STS, Visual Studio</w:t>
      </w:r>
      <w:r>
        <w:rPr>
          <w:rFonts w:ascii="Verdana" w:hAnsi="Verdana" w:cs="Verdana"/>
          <w:color w:val="000000"/>
          <w:sz w:val="18"/>
          <w:szCs w:val="18"/>
        </w:rPr>
        <w:t>.</w:t>
      </w:r>
    </w:p>
    <w:p w14:paraId="00EBF98C" w14:textId="77777777" w:rsidR="00E27FE3" w:rsidRDefault="00E27FE3" w:rsidP="00E27FE3">
      <w:pPr>
        <w:tabs>
          <w:tab w:val="left" w:pos="2160"/>
          <w:tab w:val="left" w:pos="3060"/>
        </w:tabs>
        <w:spacing w:line="360" w:lineRule="auto"/>
        <w:ind w:left="720"/>
        <w:jc w:val="both"/>
      </w:pPr>
      <w:r>
        <w:rPr>
          <w:rFonts w:ascii="Verdana" w:hAnsi="Verdana" w:cs="Verdana"/>
          <w:b/>
          <w:sz w:val="18"/>
          <w:szCs w:val="18"/>
        </w:rPr>
        <w:t>RDBMS</w:t>
      </w:r>
      <w:r>
        <w:rPr>
          <w:rFonts w:ascii="Verdana" w:hAnsi="Verdana" w:cs="Verdana"/>
          <w:sz w:val="18"/>
          <w:szCs w:val="18"/>
        </w:rPr>
        <w:tab/>
        <w:t xml:space="preserve">               </w:t>
      </w:r>
      <w:r>
        <w:rPr>
          <w:rFonts w:ascii="Verdana" w:hAnsi="Verdana" w:cs="Verdana"/>
          <w:sz w:val="18"/>
          <w:szCs w:val="18"/>
        </w:rPr>
        <w:tab/>
      </w:r>
      <w:r>
        <w:rPr>
          <w:rFonts w:ascii="Verdana" w:hAnsi="Verdana" w:cs="Verdana"/>
          <w:b/>
          <w:sz w:val="18"/>
          <w:szCs w:val="18"/>
        </w:rPr>
        <w:t xml:space="preserve">: </w:t>
      </w:r>
      <w:r>
        <w:rPr>
          <w:rFonts w:ascii="Verdana" w:hAnsi="Verdana" w:cs="Verdana"/>
          <w:b/>
          <w:sz w:val="18"/>
          <w:szCs w:val="18"/>
        </w:rPr>
        <w:tab/>
        <w:t>MySQL, Oracle</w:t>
      </w:r>
      <w:r>
        <w:rPr>
          <w:rFonts w:ascii="Verdana" w:hAnsi="Verdana" w:cs="Verdana"/>
          <w:sz w:val="18"/>
          <w:szCs w:val="18"/>
        </w:rPr>
        <w:t>.</w:t>
      </w:r>
    </w:p>
    <w:p w14:paraId="77D118FE" w14:textId="77777777" w:rsidR="00E27FE3" w:rsidRDefault="00E27FE3" w:rsidP="00E27FE3">
      <w:pPr>
        <w:pStyle w:val="Header"/>
        <w:tabs>
          <w:tab w:val="left" w:pos="900"/>
          <w:tab w:val="left" w:pos="3060"/>
        </w:tabs>
        <w:spacing w:line="360" w:lineRule="auto"/>
        <w:ind w:left="540" w:firstLine="180"/>
        <w:jc w:val="both"/>
      </w:pPr>
      <w:r>
        <w:rPr>
          <w:rFonts w:ascii="Verdana" w:hAnsi="Verdana" w:cs="Verdana"/>
          <w:b/>
          <w:color w:val="000000"/>
          <w:sz w:val="18"/>
          <w:szCs w:val="18"/>
        </w:rPr>
        <w:t>Operating systems</w:t>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b/>
          <w:color w:val="000000"/>
          <w:sz w:val="18"/>
          <w:szCs w:val="18"/>
        </w:rPr>
        <w:t>:</w:t>
      </w:r>
      <w:r>
        <w:rPr>
          <w:rFonts w:ascii="Verdana" w:hAnsi="Verdana" w:cs="Verdana"/>
          <w:color w:val="000000"/>
          <w:sz w:val="18"/>
          <w:szCs w:val="18"/>
        </w:rPr>
        <w:t xml:space="preserve"> </w:t>
      </w:r>
      <w:r>
        <w:rPr>
          <w:rFonts w:ascii="Verdana" w:hAnsi="Verdana" w:cs="Verdana"/>
          <w:color w:val="000000"/>
          <w:sz w:val="18"/>
          <w:szCs w:val="18"/>
        </w:rPr>
        <w:tab/>
      </w:r>
      <w:r>
        <w:rPr>
          <w:rFonts w:ascii="Verdana" w:hAnsi="Verdana" w:cs="Verdana"/>
          <w:b/>
          <w:bCs/>
          <w:color w:val="000000"/>
          <w:sz w:val="18"/>
          <w:szCs w:val="18"/>
        </w:rPr>
        <w:t>Windows XP/7, Linux</w:t>
      </w:r>
      <w:r>
        <w:rPr>
          <w:rFonts w:ascii="Verdana" w:hAnsi="Verdana" w:cs="Verdana"/>
          <w:color w:val="000000"/>
          <w:sz w:val="18"/>
          <w:szCs w:val="18"/>
        </w:rPr>
        <w:t>.</w:t>
      </w:r>
    </w:p>
    <w:p w14:paraId="2BB8BDC4" w14:textId="77777777" w:rsidR="00E27FE3" w:rsidRDefault="00E27FE3" w:rsidP="00E27FE3">
      <w:pPr>
        <w:pStyle w:val="Header"/>
        <w:tabs>
          <w:tab w:val="left" w:pos="900"/>
          <w:tab w:val="left" w:pos="3060"/>
        </w:tabs>
        <w:spacing w:line="360" w:lineRule="auto"/>
        <w:ind w:left="540" w:firstLine="180"/>
        <w:jc w:val="both"/>
      </w:pPr>
      <w:r>
        <w:rPr>
          <w:rFonts w:ascii="Verdana" w:hAnsi="Verdana" w:cs="Verdana"/>
          <w:b/>
          <w:color w:val="000000"/>
          <w:sz w:val="18"/>
          <w:szCs w:val="18"/>
        </w:rPr>
        <w:t>Source code controls</w:t>
      </w:r>
      <w:r>
        <w:rPr>
          <w:rFonts w:ascii="Verdana" w:hAnsi="Verdana" w:cs="Verdana"/>
          <w:color w:val="000000"/>
          <w:sz w:val="18"/>
          <w:szCs w:val="18"/>
        </w:rPr>
        <w:t xml:space="preserve">          </w:t>
      </w:r>
      <w:proofErr w:type="gramStart"/>
      <w:r>
        <w:rPr>
          <w:rFonts w:ascii="Verdana" w:hAnsi="Verdana" w:cs="Verdana"/>
          <w:color w:val="000000"/>
          <w:sz w:val="18"/>
          <w:szCs w:val="18"/>
        </w:rPr>
        <w:t xml:space="preserve">  </w:t>
      </w:r>
      <w:r>
        <w:rPr>
          <w:rFonts w:ascii="Verdana" w:hAnsi="Verdana" w:cs="Verdana"/>
          <w:b/>
          <w:color w:val="000000"/>
          <w:sz w:val="18"/>
          <w:szCs w:val="18"/>
        </w:rPr>
        <w:t>:</w:t>
      </w:r>
      <w:proofErr w:type="gramEnd"/>
      <w:r>
        <w:rPr>
          <w:rFonts w:ascii="Verdana" w:hAnsi="Verdana" w:cs="Verdana"/>
          <w:b/>
          <w:color w:val="000000"/>
          <w:sz w:val="18"/>
          <w:szCs w:val="18"/>
        </w:rPr>
        <w:t xml:space="preserve"> </w:t>
      </w:r>
      <w:r>
        <w:rPr>
          <w:rFonts w:ascii="Verdana" w:hAnsi="Verdana" w:cs="Verdana"/>
          <w:b/>
          <w:color w:val="000000"/>
          <w:sz w:val="18"/>
          <w:szCs w:val="18"/>
        </w:rPr>
        <w:tab/>
      </w:r>
      <w:r>
        <w:rPr>
          <w:rFonts w:ascii="Verdana" w:hAnsi="Verdana" w:cs="Tahoma"/>
          <w:b/>
          <w:bCs/>
          <w:sz w:val="18"/>
          <w:szCs w:val="18"/>
        </w:rPr>
        <w:t>Tortoise SVN, GIT Lab</w:t>
      </w:r>
      <w:r>
        <w:rPr>
          <w:rFonts w:ascii="Verdana" w:hAnsi="Verdana" w:cs="Tahoma"/>
          <w:sz w:val="18"/>
          <w:szCs w:val="18"/>
        </w:rPr>
        <w:t xml:space="preserve">, </w:t>
      </w:r>
      <w:r>
        <w:rPr>
          <w:rFonts w:ascii="Verdana" w:hAnsi="Verdana" w:cs="Tahoma"/>
          <w:b/>
          <w:bCs/>
          <w:sz w:val="18"/>
          <w:szCs w:val="18"/>
        </w:rPr>
        <w:t>Maven.</w:t>
      </w:r>
    </w:p>
    <w:p w14:paraId="6954C006" w14:textId="77777777" w:rsidR="00E27FE3" w:rsidRDefault="00E27FE3" w:rsidP="00E27FE3">
      <w:pPr>
        <w:jc w:val="both"/>
        <w:rPr>
          <w:rFonts w:ascii="Arial" w:hAnsi="Arial" w:cs="Arial"/>
          <w:b/>
          <w:sz w:val="22"/>
          <w:szCs w:val="22"/>
        </w:rPr>
      </w:pPr>
    </w:p>
    <w:p w14:paraId="73578C61" w14:textId="77777777" w:rsidR="00E27FE3" w:rsidRDefault="00E27FE3" w:rsidP="00E27FE3">
      <w:pPr>
        <w:pStyle w:val="BodyText"/>
        <w:shd w:val="clear" w:color="auto" w:fill="005AAB"/>
        <w:tabs>
          <w:tab w:val="left" w:pos="-90"/>
        </w:tabs>
        <w:rPr>
          <w:rFonts w:cs="Arial"/>
          <w:b/>
          <w:sz w:val="22"/>
          <w:szCs w:val="22"/>
        </w:rPr>
      </w:pPr>
      <w:r>
        <w:rPr>
          <w:rFonts w:cs="Arial"/>
          <w:b/>
          <w:bCs/>
          <w:color w:val="FFFFFF"/>
          <w:sz w:val="22"/>
          <w:szCs w:val="22"/>
        </w:rPr>
        <w:t>Project Experiences</w:t>
      </w:r>
    </w:p>
    <w:p w14:paraId="00B15C27" w14:textId="77777777" w:rsidR="00E27FE3" w:rsidRDefault="00E27FE3" w:rsidP="00E27FE3">
      <w:pPr>
        <w:jc w:val="both"/>
        <w:rPr>
          <w:rFonts w:ascii="Arial" w:hAnsi="Arial" w:cs="Arial"/>
          <w:b/>
          <w:sz w:val="22"/>
          <w:szCs w:val="22"/>
        </w:rPr>
      </w:pP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tbl>
      <w:tblPr>
        <w:tblW w:w="0" w:type="auto"/>
        <w:tblLook w:val="04A0" w:firstRow="1" w:lastRow="0" w:firstColumn="1" w:lastColumn="0" w:noHBand="0" w:noVBand="1"/>
      </w:tblPr>
      <w:tblGrid>
        <w:gridCol w:w="3192"/>
        <w:gridCol w:w="5196"/>
      </w:tblGrid>
      <w:tr w:rsidR="00E27FE3" w14:paraId="2E571B0F" w14:textId="77777777" w:rsidTr="00166EBB">
        <w:tc>
          <w:tcPr>
            <w:tcW w:w="3192" w:type="dxa"/>
          </w:tcPr>
          <w:p w14:paraId="2F2901D6" w14:textId="77777777" w:rsidR="00E27FE3" w:rsidRDefault="00E27FE3" w:rsidP="00166EBB">
            <w:pPr>
              <w:jc w:val="both"/>
              <w:rPr>
                <w:rFonts w:ascii="Arial" w:hAnsi="Arial" w:cs="Arial"/>
                <w:b/>
                <w:sz w:val="22"/>
                <w:szCs w:val="22"/>
              </w:rPr>
            </w:pPr>
            <w:r>
              <w:rPr>
                <w:rFonts w:ascii="Arial" w:hAnsi="Arial" w:cs="Arial"/>
                <w:b/>
                <w:sz w:val="22"/>
                <w:szCs w:val="22"/>
              </w:rPr>
              <w:t xml:space="preserve"> Project Name</w:t>
            </w:r>
          </w:p>
        </w:tc>
        <w:tc>
          <w:tcPr>
            <w:tcW w:w="5196" w:type="dxa"/>
          </w:tcPr>
          <w:p w14:paraId="53383506" w14:textId="77777777" w:rsidR="00E27FE3" w:rsidRDefault="00E27FE3" w:rsidP="00166EBB">
            <w:pPr>
              <w:jc w:val="both"/>
              <w:rPr>
                <w:rFonts w:ascii="Arial" w:hAnsi="Arial" w:cs="Arial"/>
                <w:sz w:val="22"/>
                <w:szCs w:val="22"/>
              </w:rPr>
            </w:pPr>
            <w:r>
              <w:rPr>
                <w:rFonts w:ascii="Arial" w:hAnsi="Arial" w:cs="Arial"/>
                <w:b/>
                <w:sz w:val="22"/>
                <w:szCs w:val="22"/>
              </w:rPr>
              <w:t xml:space="preserve">:  </w:t>
            </w:r>
            <w:r>
              <w:rPr>
                <w:rFonts w:ascii="Arial" w:hAnsi="Arial" w:cs="Arial"/>
                <w:b/>
                <w:color w:val="404040"/>
                <w:sz w:val="22"/>
                <w:szCs w:val="22"/>
              </w:rPr>
              <w:t>MassMutual, Chicago, IL</w:t>
            </w:r>
          </w:p>
        </w:tc>
      </w:tr>
      <w:tr w:rsidR="00E27FE3" w14:paraId="692DDEB1" w14:textId="77777777" w:rsidTr="00166EBB">
        <w:tc>
          <w:tcPr>
            <w:tcW w:w="3192" w:type="dxa"/>
          </w:tcPr>
          <w:p w14:paraId="5EB5D195"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p w14:paraId="003637BF" w14:textId="77777777" w:rsidR="00E27FE3" w:rsidRDefault="00E27FE3" w:rsidP="00166EBB">
            <w:pPr>
              <w:jc w:val="both"/>
              <w:rPr>
                <w:rFonts w:ascii="Arial" w:hAnsi="Arial" w:cs="Arial"/>
                <w:b/>
                <w:sz w:val="22"/>
                <w:szCs w:val="22"/>
              </w:rPr>
            </w:pPr>
            <w:r>
              <w:rPr>
                <w:rFonts w:ascii="Arial" w:hAnsi="Arial" w:cs="Arial"/>
                <w:b/>
                <w:sz w:val="22"/>
                <w:szCs w:val="22"/>
              </w:rPr>
              <w:t xml:space="preserve">Client              </w:t>
            </w:r>
          </w:p>
        </w:tc>
        <w:tc>
          <w:tcPr>
            <w:tcW w:w="5196" w:type="dxa"/>
          </w:tcPr>
          <w:p w14:paraId="3B053C1B" w14:textId="77777777" w:rsidR="00E27FE3" w:rsidRDefault="00E27FE3" w:rsidP="00166EBB">
            <w:pPr>
              <w:jc w:val="both"/>
              <w:rPr>
                <w:rFonts w:ascii="Arial" w:hAnsi="Arial" w:cs="Arial"/>
                <w:b/>
                <w:color w:val="000000"/>
                <w:sz w:val="22"/>
                <w:szCs w:val="22"/>
              </w:rPr>
            </w:pPr>
            <w:r>
              <w:rPr>
                <w:rFonts w:ascii="Arial" w:hAnsi="Arial" w:cs="Arial"/>
                <w:b/>
                <w:sz w:val="22"/>
                <w:szCs w:val="22"/>
              </w:rPr>
              <w:t xml:space="preserve">: </w:t>
            </w:r>
            <w:r>
              <w:rPr>
                <w:rFonts w:ascii="Arial" w:hAnsi="Arial" w:cs="Arial"/>
                <w:b/>
                <w:color w:val="000000"/>
                <w:sz w:val="22"/>
                <w:szCs w:val="22"/>
              </w:rPr>
              <w:t>Sr Java Developer</w:t>
            </w:r>
          </w:p>
          <w:p w14:paraId="52DFA79C" w14:textId="77777777" w:rsidR="00E27FE3" w:rsidRDefault="00E27FE3" w:rsidP="00166EBB">
            <w:pPr>
              <w:jc w:val="both"/>
              <w:rPr>
                <w:rFonts w:ascii="Arial" w:hAnsi="Arial" w:cs="Arial"/>
                <w:b/>
                <w:bCs/>
                <w:sz w:val="22"/>
                <w:szCs w:val="22"/>
              </w:rPr>
            </w:pPr>
            <w:r>
              <w:rPr>
                <w:rFonts w:ascii="Arial" w:hAnsi="Arial" w:cs="Arial"/>
                <w:b/>
                <w:bCs/>
                <w:sz w:val="22"/>
                <w:szCs w:val="22"/>
              </w:rPr>
              <w:t>: Empower</w:t>
            </w:r>
          </w:p>
        </w:tc>
      </w:tr>
      <w:tr w:rsidR="00E27FE3" w14:paraId="62398CB5" w14:textId="77777777" w:rsidTr="00166EBB">
        <w:tc>
          <w:tcPr>
            <w:tcW w:w="3192" w:type="dxa"/>
          </w:tcPr>
          <w:p w14:paraId="1FC51008"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tcPr>
          <w:p w14:paraId="6604D3AD" w14:textId="77777777" w:rsidR="00E27FE3" w:rsidRDefault="00E27FE3" w:rsidP="00166EBB">
            <w:pPr>
              <w:jc w:val="both"/>
              <w:rPr>
                <w:rFonts w:ascii="Arial" w:hAnsi="Arial" w:cs="Arial"/>
                <w:b/>
                <w:sz w:val="22"/>
                <w:szCs w:val="22"/>
              </w:rPr>
            </w:pPr>
            <w:r>
              <w:rPr>
                <w:rFonts w:ascii="Arial" w:hAnsi="Arial" w:cs="Arial"/>
                <w:b/>
                <w:sz w:val="22"/>
                <w:szCs w:val="22"/>
              </w:rPr>
              <w:t>:</w:t>
            </w:r>
            <w:r>
              <w:rPr>
                <w:rFonts w:ascii="Arial" w:hAnsi="Arial" w:cs="Arial"/>
                <w:sz w:val="22"/>
                <w:szCs w:val="22"/>
              </w:rPr>
              <w:t xml:space="preserve"> Java, Spring </w:t>
            </w:r>
            <w:proofErr w:type="spellStart"/>
            <w:proofErr w:type="gramStart"/>
            <w:r>
              <w:rPr>
                <w:rFonts w:ascii="Arial" w:hAnsi="Arial" w:cs="Arial"/>
                <w:sz w:val="22"/>
                <w:szCs w:val="22"/>
              </w:rPr>
              <w:t>boot,API’s</w:t>
            </w:r>
            <w:proofErr w:type="spellEnd"/>
            <w:proofErr w:type="gramEnd"/>
            <w:r>
              <w:rPr>
                <w:rFonts w:ascii="Arial" w:hAnsi="Arial" w:cs="Arial"/>
                <w:sz w:val="22"/>
                <w:szCs w:val="22"/>
              </w:rPr>
              <w:t xml:space="preserve"> </w:t>
            </w:r>
            <w:r>
              <w:t>Microservices</w:t>
            </w:r>
            <w:r>
              <w:rPr>
                <w:rFonts w:ascii="Arial" w:hAnsi="Arial" w:cs="Arial"/>
                <w:sz w:val="22"/>
                <w:szCs w:val="22"/>
              </w:rPr>
              <w:t xml:space="preserve">, Oracle,     Unix, </w:t>
            </w:r>
          </w:p>
        </w:tc>
      </w:tr>
      <w:tr w:rsidR="00E27FE3" w14:paraId="1C7793FC" w14:textId="77777777" w:rsidTr="00166EBB">
        <w:tc>
          <w:tcPr>
            <w:tcW w:w="3192" w:type="dxa"/>
          </w:tcPr>
          <w:p w14:paraId="54D7D511"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Duration </w:t>
            </w:r>
          </w:p>
        </w:tc>
        <w:tc>
          <w:tcPr>
            <w:tcW w:w="5196" w:type="dxa"/>
          </w:tcPr>
          <w:p w14:paraId="7715DACB"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w:t>
            </w:r>
            <w:r>
              <w:rPr>
                <w:rFonts w:ascii="Arial" w:hAnsi="Arial" w:cs="Arial"/>
                <w:bCs/>
                <w:sz w:val="22"/>
                <w:szCs w:val="22"/>
              </w:rPr>
              <w:t>Dec 2021 to Till Date</w:t>
            </w:r>
          </w:p>
        </w:tc>
      </w:tr>
      <w:tr w:rsidR="00E27FE3" w14:paraId="0E628F27" w14:textId="77777777" w:rsidTr="00166EBB">
        <w:tc>
          <w:tcPr>
            <w:tcW w:w="3192" w:type="dxa"/>
          </w:tcPr>
          <w:p w14:paraId="3274F64D"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Tools Used</w:t>
            </w:r>
          </w:p>
          <w:p w14:paraId="4C19B3F3" w14:textId="77777777" w:rsidR="00E27FE3" w:rsidRDefault="00E27FE3" w:rsidP="00166EBB">
            <w:pPr>
              <w:rPr>
                <w:rFonts w:ascii="Arial" w:hAnsi="Arial" w:cs="Arial"/>
                <w:b/>
                <w:bCs/>
                <w:sz w:val="22"/>
                <w:szCs w:val="22"/>
              </w:rPr>
            </w:pPr>
            <w:r>
              <w:rPr>
                <w:rFonts w:ascii="Arial" w:hAnsi="Arial" w:cs="Arial"/>
                <w:b/>
                <w:bCs/>
                <w:sz w:val="22"/>
                <w:szCs w:val="22"/>
              </w:rPr>
              <w:t xml:space="preserve">                             </w:t>
            </w:r>
          </w:p>
        </w:tc>
        <w:tc>
          <w:tcPr>
            <w:tcW w:w="5196" w:type="dxa"/>
          </w:tcPr>
          <w:p w14:paraId="1119522A" w14:textId="77777777" w:rsidR="00E27FE3" w:rsidRDefault="00E27FE3" w:rsidP="00166EBB">
            <w:pPr>
              <w:rPr>
                <w:rFonts w:ascii="Arial" w:hAnsi="Arial" w:cs="Arial"/>
                <w:sz w:val="22"/>
                <w:szCs w:val="22"/>
              </w:rPr>
            </w:pPr>
            <w:r>
              <w:rPr>
                <w:rFonts w:ascii="Arial" w:hAnsi="Arial" w:cs="Arial"/>
                <w:b/>
                <w:bCs/>
                <w:sz w:val="22"/>
                <w:szCs w:val="22"/>
              </w:rPr>
              <w:t xml:space="preserve">: </w:t>
            </w:r>
            <w:r>
              <w:rPr>
                <w:rFonts w:ascii="Arial" w:hAnsi="Arial" w:cs="Arial"/>
                <w:sz w:val="22"/>
                <w:szCs w:val="22"/>
              </w:rPr>
              <w:t xml:space="preserve"> SQL Developer, Maven, GIT, STS.</w:t>
            </w:r>
          </w:p>
          <w:p w14:paraId="1371C36B" w14:textId="77777777" w:rsidR="00E27FE3" w:rsidRDefault="00E27FE3" w:rsidP="00166EBB">
            <w:pPr>
              <w:rPr>
                <w:rFonts w:ascii="Arial" w:hAnsi="Arial" w:cs="Arial"/>
                <w:sz w:val="22"/>
                <w:szCs w:val="22"/>
              </w:rPr>
            </w:pPr>
          </w:p>
        </w:tc>
      </w:tr>
    </w:tbl>
    <w:p w14:paraId="761A963E" w14:textId="77777777" w:rsidR="00E27FE3" w:rsidRDefault="00E27FE3" w:rsidP="00E27FE3">
      <w:pPr>
        <w:jc w:val="both"/>
        <w:rPr>
          <w:rFonts w:ascii="Arial" w:hAnsi="Arial" w:cs="Arial"/>
          <w:b/>
          <w:sz w:val="22"/>
          <w:szCs w:val="22"/>
        </w:rPr>
      </w:pPr>
    </w:p>
    <w:p w14:paraId="7502C8DF" w14:textId="77777777" w:rsidR="00E27FE3" w:rsidRDefault="00E27FE3" w:rsidP="00E27FE3">
      <w:pPr>
        <w:widowControl w:val="0"/>
        <w:jc w:val="lowKashida"/>
        <w:rPr>
          <w:rFonts w:ascii="Arial" w:hAnsi="Arial" w:cs="Arial"/>
          <w:bCs/>
          <w:color w:val="000000"/>
          <w:sz w:val="22"/>
          <w:szCs w:val="22"/>
        </w:rPr>
      </w:pPr>
      <w:r>
        <w:rPr>
          <w:rFonts w:ascii="Arial" w:hAnsi="Arial" w:cs="Arial"/>
          <w:b/>
          <w:sz w:val="22"/>
          <w:szCs w:val="22"/>
        </w:rPr>
        <w:t xml:space="preserve">Description: </w:t>
      </w:r>
      <w:r>
        <w:rPr>
          <w:rFonts w:ascii="Arial" w:hAnsi="Arial" w:cs="Arial"/>
          <w:bCs/>
          <w:color w:val="000000"/>
          <w:sz w:val="22"/>
          <w:szCs w:val="22"/>
        </w:rPr>
        <w:t xml:space="preserve"> </w:t>
      </w:r>
      <w:r>
        <w:rPr>
          <w:rFonts w:ascii="Arial" w:hAnsi="Arial" w:cs="Arial"/>
          <w:sz w:val="22"/>
          <w:szCs w:val="22"/>
        </w:rPr>
        <w:t xml:space="preserve">MassMutual project self-service dashboard. This project is using web API’s to Create, </w:t>
      </w:r>
      <w:proofErr w:type="gramStart"/>
      <w:r>
        <w:rPr>
          <w:rFonts w:ascii="Arial" w:hAnsi="Arial" w:cs="Arial"/>
          <w:sz w:val="22"/>
          <w:szCs w:val="22"/>
        </w:rPr>
        <w:t>account ,</w:t>
      </w:r>
      <w:proofErr w:type="gramEnd"/>
      <w:r>
        <w:rPr>
          <w:rFonts w:ascii="Arial" w:hAnsi="Arial" w:cs="Arial"/>
          <w:sz w:val="22"/>
          <w:szCs w:val="22"/>
        </w:rPr>
        <w:t xml:space="preserve"> user and consolidation user interfaces .interfaces is provided flexibility to users to access their information and perform the account inactivation process.</w:t>
      </w:r>
    </w:p>
    <w:p w14:paraId="06E11910" w14:textId="77777777" w:rsidR="00E27FE3" w:rsidRDefault="00E27FE3" w:rsidP="00E27FE3">
      <w:pPr>
        <w:jc w:val="both"/>
        <w:rPr>
          <w:rFonts w:ascii="Arial" w:hAnsi="Arial" w:cs="Arial"/>
          <w:b/>
          <w:color w:val="000000"/>
          <w:sz w:val="22"/>
          <w:szCs w:val="22"/>
        </w:rPr>
      </w:pPr>
    </w:p>
    <w:p w14:paraId="048B2CA5"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6A3C6166" w14:textId="77777777" w:rsidR="00E27FE3" w:rsidRDefault="00E27FE3" w:rsidP="00E27FE3">
      <w:pPr>
        <w:spacing w:line="360" w:lineRule="auto"/>
        <w:ind w:left="720"/>
        <w:jc w:val="both"/>
        <w:rPr>
          <w:rFonts w:ascii="Arial" w:hAnsi="Arial" w:cs="Arial"/>
          <w:sz w:val="22"/>
          <w:szCs w:val="22"/>
        </w:rPr>
      </w:pPr>
    </w:p>
    <w:p w14:paraId="29716D62" w14:textId="77777777" w:rsidR="00E27FE3" w:rsidRDefault="00E27FE3" w:rsidP="00E27FE3">
      <w:pPr>
        <w:numPr>
          <w:ilvl w:val="0"/>
          <w:numId w:val="1"/>
        </w:numPr>
        <w:spacing w:line="360" w:lineRule="auto"/>
        <w:jc w:val="both"/>
        <w:rPr>
          <w:rStyle w:val="jd21"/>
          <w:rFonts w:ascii="Arial" w:hAnsi="Arial" w:cs="Arial"/>
          <w:sz w:val="22"/>
          <w:szCs w:val="22"/>
        </w:rPr>
      </w:pPr>
      <w:r>
        <w:rPr>
          <w:rFonts w:ascii="Arial" w:hAnsi="Arial" w:cs="Arial"/>
          <w:sz w:val="22"/>
          <w:szCs w:val="22"/>
          <w:highlight w:val="white"/>
        </w:rPr>
        <w:t>Requirement gathering, creating technical and functional design documents</w:t>
      </w:r>
      <w:r>
        <w:rPr>
          <w:rStyle w:val="jd21"/>
          <w:rFonts w:ascii="Arial" w:hAnsi="Arial" w:cs="Arial"/>
          <w:sz w:val="22"/>
          <w:szCs w:val="22"/>
        </w:rPr>
        <w:t>.</w:t>
      </w:r>
    </w:p>
    <w:p w14:paraId="7F7E0E95"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highlight w:val="white"/>
        </w:rPr>
        <w:t>U</w:t>
      </w:r>
      <w:r>
        <w:rPr>
          <w:rFonts w:ascii="Arial" w:hAnsi="Arial" w:cs="Arial"/>
          <w:sz w:val="22"/>
          <w:szCs w:val="22"/>
        </w:rPr>
        <w:t>nderstanding the client’s requirements by conducting detailed discussions/meetings with clients, functional and technical consultants to collect requirement specifications, metrics, and key performance indicators.</w:t>
      </w:r>
    </w:p>
    <w:p w14:paraId="22025CFF"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API’s calls by using the Yamal files to create the end points and calls the controllers.</w:t>
      </w:r>
    </w:p>
    <w:p w14:paraId="4FB667A5"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Work on creating java API’s using microservices and maintain them to ingest real time data generated out of oracle/legacy systems.</w:t>
      </w:r>
    </w:p>
    <w:p w14:paraId="23B309F2"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Validating the API’s by using the postman</w:t>
      </w:r>
    </w:p>
    <w:p w14:paraId="26915D0F"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Testing the API’s using the JUNIT test cases.</w:t>
      </w:r>
    </w:p>
    <w:p w14:paraId="31ABE19D"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 xml:space="preserve">Work in Google Data flow </w:t>
      </w:r>
      <w:proofErr w:type="spellStart"/>
      <w:r>
        <w:rPr>
          <w:rFonts w:ascii="Arial" w:hAnsi="Arial" w:cs="Arial"/>
          <w:sz w:val="22"/>
          <w:szCs w:val="22"/>
        </w:rPr>
        <w:t>jobsusing</w:t>
      </w:r>
      <w:proofErr w:type="spellEnd"/>
      <w:r>
        <w:rPr>
          <w:rFonts w:ascii="Arial" w:hAnsi="Arial" w:cs="Arial"/>
          <w:sz w:val="22"/>
          <w:szCs w:val="22"/>
        </w:rPr>
        <w:t xml:space="preserve"> </w:t>
      </w:r>
      <w:proofErr w:type="spellStart"/>
      <w:r>
        <w:rPr>
          <w:rFonts w:ascii="Arial" w:hAnsi="Arial" w:cs="Arial"/>
          <w:sz w:val="22"/>
          <w:szCs w:val="22"/>
        </w:rPr>
        <w:t>apache</w:t>
      </w:r>
      <w:proofErr w:type="spellEnd"/>
      <w:r>
        <w:rPr>
          <w:rFonts w:ascii="Arial" w:hAnsi="Arial" w:cs="Arial"/>
          <w:sz w:val="22"/>
          <w:szCs w:val="22"/>
        </w:rPr>
        <w:t xml:space="preserve"> beam to move data from </w:t>
      </w:r>
      <w:proofErr w:type="spellStart"/>
      <w:r>
        <w:rPr>
          <w:rFonts w:ascii="Arial" w:hAnsi="Arial" w:cs="Arial"/>
          <w:b/>
          <w:bCs/>
          <w:sz w:val="22"/>
          <w:szCs w:val="22"/>
        </w:rPr>
        <w:t>BigQuery</w:t>
      </w:r>
      <w:proofErr w:type="spellEnd"/>
      <w:r>
        <w:rPr>
          <w:rFonts w:ascii="Arial" w:hAnsi="Arial" w:cs="Arial"/>
          <w:b/>
          <w:bCs/>
          <w:sz w:val="22"/>
          <w:szCs w:val="22"/>
        </w:rPr>
        <w:t xml:space="preserve"> </w:t>
      </w:r>
      <w:r>
        <w:rPr>
          <w:rFonts w:ascii="Arial" w:hAnsi="Arial" w:cs="Arial"/>
          <w:sz w:val="22"/>
          <w:szCs w:val="22"/>
        </w:rPr>
        <w:t xml:space="preserve">to </w:t>
      </w:r>
      <w:r>
        <w:rPr>
          <w:rFonts w:ascii="Arial" w:hAnsi="Arial" w:cs="Arial"/>
          <w:b/>
          <w:bCs/>
          <w:sz w:val="22"/>
          <w:szCs w:val="22"/>
        </w:rPr>
        <w:t xml:space="preserve">Spanner </w:t>
      </w:r>
      <w:r>
        <w:rPr>
          <w:rFonts w:ascii="Arial" w:hAnsi="Arial" w:cs="Arial"/>
          <w:sz w:val="22"/>
          <w:szCs w:val="22"/>
        </w:rPr>
        <w:t xml:space="preserve">and </w:t>
      </w:r>
      <w:r>
        <w:rPr>
          <w:rFonts w:ascii="Arial" w:hAnsi="Arial" w:cs="Arial"/>
          <w:b/>
          <w:bCs/>
          <w:sz w:val="22"/>
          <w:szCs w:val="22"/>
        </w:rPr>
        <w:t>Google Pub Sub t</w:t>
      </w:r>
      <w:r>
        <w:rPr>
          <w:rFonts w:ascii="Arial" w:hAnsi="Arial" w:cs="Arial"/>
          <w:sz w:val="22"/>
          <w:szCs w:val="22"/>
        </w:rPr>
        <w:t xml:space="preserve">o </w:t>
      </w:r>
      <w:proofErr w:type="spellStart"/>
      <w:r>
        <w:rPr>
          <w:rFonts w:ascii="Arial" w:hAnsi="Arial" w:cs="Arial"/>
          <w:b/>
          <w:bCs/>
          <w:sz w:val="22"/>
          <w:szCs w:val="22"/>
        </w:rPr>
        <w:t>BigQuery</w:t>
      </w:r>
      <w:proofErr w:type="spellEnd"/>
      <w:r>
        <w:rPr>
          <w:rFonts w:ascii="Arial" w:hAnsi="Arial" w:cs="Arial"/>
          <w:b/>
          <w:bCs/>
          <w:sz w:val="22"/>
          <w:szCs w:val="22"/>
        </w:rPr>
        <w:t>.</w:t>
      </w:r>
    </w:p>
    <w:p w14:paraId="29FB23B8"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Designed java API’s micro services to perform the external data ingestion process.</w:t>
      </w:r>
    </w:p>
    <w:p w14:paraId="229621F6" w14:textId="77777777" w:rsidR="00E27FE3" w:rsidRDefault="00E27FE3" w:rsidP="00E27FE3">
      <w:pPr>
        <w:numPr>
          <w:ilvl w:val="0"/>
          <w:numId w:val="1"/>
        </w:numPr>
        <w:spacing w:line="256" w:lineRule="auto"/>
        <w:jc w:val="both"/>
        <w:rPr>
          <w:rFonts w:ascii="Arial" w:hAnsi="Arial" w:cs="Arial"/>
          <w:sz w:val="22"/>
          <w:szCs w:val="22"/>
        </w:rPr>
      </w:pPr>
      <w:r>
        <w:rPr>
          <w:rFonts w:ascii="Arial" w:hAnsi="Arial" w:cs="Arial"/>
          <w:sz w:val="22"/>
          <w:szCs w:val="22"/>
        </w:rPr>
        <w:t>Involve in Planning, Estimation and Development using the Agile software development methodology.</w:t>
      </w:r>
    </w:p>
    <w:p w14:paraId="74A1A538"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Worked on Release Management, Code deployment to User Acceptance Testing (UAT</w:t>
      </w:r>
      <w:proofErr w:type="gramStart"/>
      <w:r>
        <w:rPr>
          <w:rFonts w:ascii="Arial" w:hAnsi="Arial" w:cs="Arial"/>
          <w:sz w:val="22"/>
          <w:szCs w:val="22"/>
        </w:rPr>
        <w:t>) .</w:t>
      </w:r>
      <w:proofErr w:type="gramEnd"/>
    </w:p>
    <w:p w14:paraId="784C40CA"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 xml:space="preserve">Provide Production and </w:t>
      </w:r>
      <w:r>
        <w:rPr>
          <w:rFonts w:ascii="Arial" w:hAnsi="Arial" w:cs="Arial"/>
          <w:b/>
          <w:bCs/>
          <w:sz w:val="22"/>
          <w:szCs w:val="22"/>
        </w:rPr>
        <w:t xml:space="preserve">UAT </w:t>
      </w:r>
      <w:r>
        <w:rPr>
          <w:rFonts w:ascii="Arial" w:hAnsi="Arial" w:cs="Arial"/>
          <w:sz w:val="22"/>
          <w:szCs w:val="22"/>
        </w:rPr>
        <w:t>support for applications.</w:t>
      </w:r>
    </w:p>
    <w:p w14:paraId="205E7182" w14:textId="77777777" w:rsidR="00E27FE3" w:rsidRDefault="00E27FE3" w:rsidP="00E27FE3">
      <w:pPr>
        <w:numPr>
          <w:ilvl w:val="0"/>
          <w:numId w:val="1"/>
        </w:numPr>
        <w:spacing w:before="120" w:line="360" w:lineRule="auto"/>
        <w:jc w:val="both"/>
        <w:rPr>
          <w:rStyle w:val="jd21"/>
          <w:rFonts w:ascii="Arial" w:hAnsi="Arial" w:cs="Arial"/>
          <w:sz w:val="22"/>
          <w:szCs w:val="22"/>
        </w:rPr>
      </w:pPr>
      <w:r>
        <w:rPr>
          <w:rFonts w:ascii="Arial" w:hAnsi="Arial" w:cs="Arial"/>
          <w:sz w:val="22"/>
          <w:szCs w:val="22"/>
        </w:rPr>
        <w:t>Daily handover calls with offshore team members, knowledge sharing sessions</w:t>
      </w:r>
      <w:r>
        <w:rPr>
          <w:rStyle w:val="jd21"/>
          <w:rFonts w:ascii="Arial" w:hAnsi="Arial" w:cs="Arial"/>
          <w:sz w:val="22"/>
          <w:szCs w:val="22"/>
        </w:rPr>
        <w:t>.</w:t>
      </w:r>
    </w:p>
    <w:p w14:paraId="62353FE6" w14:textId="77777777" w:rsidR="00E27FE3" w:rsidRDefault="00E27FE3" w:rsidP="00E27FE3">
      <w:pPr>
        <w:tabs>
          <w:tab w:val="left" w:pos="720"/>
        </w:tabs>
        <w:spacing w:before="120" w:line="360" w:lineRule="auto"/>
        <w:jc w:val="both"/>
        <w:rPr>
          <w:rStyle w:val="jd21"/>
          <w:rFonts w:ascii="Arial" w:hAnsi="Arial" w:cs="Arial"/>
          <w:sz w:val="22"/>
          <w:szCs w:val="22"/>
        </w:rPr>
      </w:pPr>
    </w:p>
    <w:p w14:paraId="2FE132D2" w14:textId="77777777" w:rsidR="00E27FE3" w:rsidRDefault="00E27FE3" w:rsidP="00E27FE3">
      <w:pPr>
        <w:jc w:val="both"/>
        <w:rPr>
          <w:rFonts w:ascii="Arial" w:hAnsi="Arial" w:cs="Arial"/>
          <w:b/>
          <w:sz w:val="22"/>
          <w:szCs w:val="22"/>
        </w:rPr>
      </w:pPr>
    </w:p>
    <w:p w14:paraId="6D677B14" w14:textId="77777777" w:rsidR="00E27FE3" w:rsidRDefault="00E27FE3" w:rsidP="00E27FE3">
      <w:pPr>
        <w:pStyle w:val="BodyText"/>
        <w:shd w:val="clear" w:color="auto" w:fill="005AAB"/>
        <w:tabs>
          <w:tab w:val="left" w:pos="-90"/>
        </w:tabs>
        <w:rPr>
          <w:rFonts w:cs="Arial"/>
          <w:b/>
          <w:sz w:val="22"/>
          <w:szCs w:val="22"/>
        </w:rPr>
      </w:pPr>
      <w:r>
        <w:rPr>
          <w:rFonts w:cs="Arial"/>
          <w:b/>
          <w:bCs/>
          <w:color w:val="FFFFFF"/>
          <w:sz w:val="22"/>
          <w:szCs w:val="22"/>
        </w:rPr>
        <w:t>Project Experiences</w:t>
      </w:r>
    </w:p>
    <w:p w14:paraId="35E99179" w14:textId="77777777" w:rsidR="00E27FE3" w:rsidRDefault="00E27FE3" w:rsidP="00E27FE3">
      <w:pPr>
        <w:jc w:val="both"/>
        <w:rPr>
          <w:rFonts w:ascii="Arial" w:hAnsi="Arial" w:cs="Arial"/>
          <w:b/>
          <w:sz w:val="22"/>
          <w:szCs w:val="22"/>
        </w:rPr>
      </w:pP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tbl>
      <w:tblPr>
        <w:tblW w:w="0" w:type="auto"/>
        <w:tblLook w:val="04A0" w:firstRow="1" w:lastRow="0" w:firstColumn="1" w:lastColumn="0" w:noHBand="0" w:noVBand="1"/>
      </w:tblPr>
      <w:tblGrid>
        <w:gridCol w:w="3192"/>
        <w:gridCol w:w="5196"/>
      </w:tblGrid>
      <w:tr w:rsidR="00E27FE3" w14:paraId="64962579" w14:textId="77777777" w:rsidTr="00166EBB">
        <w:tc>
          <w:tcPr>
            <w:tcW w:w="3192" w:type="dxa"/>
          </w:tcPr>
          <w:p w14:paraId="5C7E9550" w14:textId="77777777" w:rsidR="00E27FE3" w:rsidRDefault="00E27FE3" w:rsidP="00166EBB">
            <w:pPr>
              <w:jc w:val="both"/>
              <w:rPr>
                <w:rFonts w:ascii="Arial" w:hAnsi="Arial" w:cs="Arial"/>
                <w:b/>
                <w:sz w:val="22"/>
                <w:szCs w:val="22"/>
              </w:rPr>
            </w:pPr>
            <w:r>
              <w:rPr>
                <w:rFonts w:ascii="Arial" w:hAnsi="Arial" w:cs="Arial"/>
                <w:b/>
                <w:sz w:val="22"/>
                <w:szCs w:val="22"/>
              </w:rPr>
              <w:t xml:space="preserve"> Project Name</w:t>
            </w:r>
          </w:p>
        </w:tc>
        <w:tc>
          <w:tcPr>
            <w:tcW w:w="5196" w:type="dxa"/>
          </w:tcPr>
          <w:p w14:paraId="7F330D67" w14:textId="77777777" w:rsidR="00E27FE3" w:rsidRDefault="00E27FE3" w:rsidP="00166EBB">
            <w:pPr>
              <w:jc w:val="both"/>
              <w:rPr>
                <w:rFonts w:ascii="Arial" w:hAnsi="Arial" w:cs="Arial"/>
                <w:sz w:val="22"/>
                <w:szCs w:val="22"/>
              </w:rPr>
            </w:pPr>
            <w:r>
              <w:rPr>
                <w:rFonts w:ascii="Arial" w:hAnsi="Arial" w:cs="Arial"/>
                <w:b/>
                <w:sz w:val="22"/>
                <w:szCs w:val="22"/>
              </w:rPr>
              <w:t xml:space="preserve">:  </w:t>
            </w:r>
            <w:r>
              <w:rPr>
                <w:rFonts w:ascii="Arial" w:hAnsi="Arial" w:cs="Arial"/>
                <w:b/>
                <w:color w:val="404040"/>
                <w:sz w:val="22"/>
                <w:szCs w:val="22"/>
              </w:rPr>
              <w:t>MassMutual, Chicago, IL</w:t>
            </w:r>
          </w:p>
        </w:tc>
      </w:tr>
      <w:tr w:rsidR="00E27FE3" w14:paraId="63231172" w14:textId="77777777" w:rsidTr="00166EBB">
        <w:tc>
          <w:tcPr>
            <w:tcW w:w="3192" w:type="dxa"/>
          </w:tcPr>
          <w:p w14:paraId="6F2872F0"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p w14:paraId="7DCE552C" w14:textId="77777777" w:rsidR="00E27FE3" w:rsidRDefault="00E27FE3" w:rsidP="00166EBB">
            <w:pPr>
              <w:jc w:val="both"/>
              <w:rPr>
                <w:rFonts w:ascii="Arial" w:hAnsi="Arial" w:cs="Arial"/>
                <w:b/>
                <w:sz w:val="22"/>
                <w:szCs w:val="22"/>
              </w:rPr>
            </w:pPr>
            <w:r>
              <w:rPr>
                <w:rFonts w:ascii="Arial" w:hAnsi="Arial" w:cs="Arial"/>
                <w:b/>
                <w:sz w:val="22"/>
                <w:szCs w:val="22"/>
              </w:rPr>
              <w:t xml:space="preserve">Client              </w:t>
            </w:r>
          </w:p>
        </w:tc>
        <w:tc>
          <w:tcPr>
            <w:tcW w:w="5196" w:type="dxa"/>
          </w:tcPr>
          <w:p w14:paraId="6FA68014" w14:textId="77777777" w:rsidR="00E27FE3" w:rsidRDefault="00E27FE3" w:rsidP="00166EBB">
            <w:pPr>
              <w:jc w:val="both"/>
              <w:rPr>
                <w:rFonts w:ascii="Arial" w:hAnsi="Arial" w:cs="Arial"/>
                <w:b/>
                <w:color w:val="000000"/>
                <w:sz w:val="22"/>
                <w:szCs w:val="22"/>
              </w:rPr>
            </w:pPr>
            <w:r>
              <w:rPr>
                <w:rFonts w:ascii="Arial" w:hAnsi="Arial" w:cs="Arial"/>
                <w:b/>
                <w:sz w:val="22"/>
                <w:szCs w:val="22"/>
              </w:rPr>
              <w:t xml:space="preserve">: </w:t>
            </w:r>
            <w:r>
              <w:rPr>
                <w:rFonts w:ascii="Arial" w:hAnsi="Arial" w:cs="Arial"/>
                <w:b/>
                <w:color w:val="000000"/>
                <w:sz w:val="22"/>
                <w:szCs w:val="22"/>
              </w:rPr>
              <w:t>Sr Java Developer</w:t>
            </w:r>
          </w:p>
          <w:p w14:paraId="618C6C49" w14:textId="77777777" w:rsidR="00E27FE3" w:rsidRDefault="00E27FE3" w:rsidP="00166EBB">
            <w:pPr>
              <w:jc w:val="both"/>
              <w:rPr>
                <w:rFonts w:ascii="Arial" w:hAnsi="Arial" w:cs="Arial"/>
                <w:b/>
                <w:bCs/>
                <w:sz w:val="22"/>
                <w:szCs w:val="22"/>
              </w:rPr>
            </w:pPr>
            <w:r>
              <w:rPr>
                <w:rFonts w:ascii="Arial" w:hAnsi="Arial" w:cs="Arial"/>
                <w:b/>
                <w:bCs/>
                <w:color w:val="000000"/>
                <w:sz w:val="22"/>
                <w:szCs w:val="22"/>
              </w:rPr>
              <w:t>: Empower</w:t>
            </w:r>
          </w:p>
        </w:tc>
      </w:tr>
      <w:tr w:rsidR="00E27FE3" w14:paraId="15F8066C" w14:textId="77777777" w:rsidTr="00166EBB">
        <w:tc>
          <w:tcPr>
            <w:tcW w:w="3192" w:type="dxa"/>
          </w:tcPr>
          <w:p w14:paraId="536135F4"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p w14:paraId="535FAEED" w14:textId="77777777" w:rsidR="00E27FE3" w:rsidRDefault="00E27FE3" w:rsidP="00166EBB">
            <w:pPr>
              <w:jc w:val="both"/>
              <w:rPr>
                <w:rFonts w:ascii="Arial" w:hAnsi="Arial" w:cs="Arial"/>
                <w:b/>
                <w:sz w:val="22"/>
                <w:szCs w:val="22"/>
              </w:rPr>
            </w:pPr>
          </w:p>
        </w:tc>
        <w:tc>
          <w:tcPr>
            <w:tcW w:w="5196" w:type="dxa"/>
          </w:tcPr>
          <w:p w14:paraId="18C69969" w14:textId="77777777" w:rsidR="00E27FE3" w:rsidRDefault="00E27FE3" w:rsidP="00166EBB">
            <w:pPr>
              <w:jc w:val="both"/>
              <w:rPr>
                <w:rFonts w:ascii="Arial" w:hAnsi="Arial" w:cs="Arial"/>
                <w:sz w:val="22"/>
                <w:szCs w:val="22"/>
              </w:rPr>
            </w:pPr>
            <w:r>
              <w:rPr>
                <w:rFonts w:ascii="Arial" w:hAnsi="Arial" w:cs="Arial"/>
                <w:b/>
                <w:sz w:val="22"/>
                <w:szCs w:val="22"/>
              </w:rPr>
              <w:t>:</w:t>
            </w:r>
            <w:r>
              <w:rPr>
                <w:rFonts w:ascii="Arial" w:hAnsi="Arial" w:cs="Arial"/>
                <w:sz w:val="22"/>
                <w:szCs w:val="22"/>
              </w:rPr>
              <w:t xml:space="preserve"> Java, Spring </w:t>
            </w:r>
            <w:proofErr w:type="spellStart"/>
            <w:proofErr w:type="gramStart"/>
            <w:r>
              <w:rPr>
                <w:rFonts w:ascii="Arial" w:hAnsi="Arial" w:cs="Arial"/>
                <w:sz w:val="22"/>
                <w:szCs w:val="22"/>
              </w:rPr>
              <w:t>boot,API’s</w:t>
            </w:r>
            <w:proofErr w:type="spellEnd"/>
            <w:proofErr w:type="gramEnd"/>
            <w:r>
              <w:rPr>
                <w:rFonts w:ascii="Arial" w:hAnsi="Arial" w:cs="Arial"/>
                <w:sz w:val="22"/>
                <w:szCs w:val="22"/>
              </w:rPr>
              <w:t xml:space="preserve"> </w:t>
            </w:r>
            <w:r>
              <w:t>Microservices</w:t>
            </w:r>
            <w:r>
              <w:rPr>
                <w:rFonts w:ascii="Arial" w:hAnsi="Arial" w:cs="Arial"/>
                <w:sz w:val="22"/>
                <w:szCs w:val="22"/>
              </w:rPr>
              <w:t xml:space="preserve">, Oracle,     Unix, </w:t>
            </w:r>
          </w:p>
        </w:tc>
      </w:tr>
      <w:tr w:rsidR="00E27FE3" w14:paraId="19D60F93" w14:textId="77777777" w:rsidTr="00166EBB">
        <w:tc>
          <w:tcPr>
            <w:tcW w:w="3192" w:type="dxa"/>
          </w:tcPr>
          <w:p w14:paraId="671B1654"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Duration </w:t>
            </w:r>
          </w:p>
        </w:tc>
        <w:tc>
          <w:tcPr>
            <w:tcW w:w="5196" w:type="dxa"/>
          </w:tcPr>
          <w:p w14:paraId="15347E18"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w:t>
            </w:r>
            <w:r>
              <w:rPr>
                <w:rFonts w:ascii="Arial" w:hAnsi="Arial" w:cs="Arial"/>
                <w:bCs/>
                <w:sz w:val="22"/>
                <w:szCs w:val="22"/>
              </w:rPr>
              <w:t>March 2021 to DEC 2021 (worked at Client Location Mexico).</w:t>
            </w:r>
          </w:p>
        </w:tc>
      </w:tr>
      <w:tr w:rsidR="00E27FE3" w14:paraId="27E85F92" w14:textId="77777777" w:rsidTr="00166EBB">
        <w:tc>
          <w:tcPr>
            <w:tcW w:w="3192" w:type="dxa"/>
          </w:tcPr>
          <w:p w14:paraId="44203E5D" w14:textId="77777777" w:rsidR="00E27FE3" w:rsidRDefault="00E27FE3" w:rsidP="00166EBB">
            <w:pPr>
              <w:jc w:val="both"/>
              <w:rPr>
                <w:rFonts w:ascii="Arial" w:hAnsi="Arial" w:cs="Arial"/>
                <w:b/>
                <w:bCs/>
                <w:sz w:val="22"/>
                <w:szCs w:val="22"/>
              </w:rPr>
            </w:pPr>
            <w:r>
              <w:rPr>
                <w:rFonts w:ascii="Arial" w:hAnsi="Arial" w:cs="Arial"/>
                <w:b/>
                <w:bCs/>
                <w:sz w:val="22"/>
                <w:szCs w:val="22"/>
              </w:rPr>
              <w:t xml:space="preserve">  Tools Used</w:t>
            </w:r>
          </w:p>
          <w:p w14:paraId="240545F6" w14:textId="77777777" w:rsidR="00E27FE3" w:rsidRDefault="00E27FE3" w:rsidP="00166EBB">
            <w:pPr>
              <w:rPr>
                <w:rFonts w:ascii="Arial" w:hAnsi="Arial" w:cs="Arial"/>
                <w:b/>
                <w:bCs/>
                <w:sz w:val="22"/>
                <w:szCs w:val="22"/>
              </w:rPr>
            </w:pPr>
            <w:r>
              <w:rPr>
                <w:rFonts w:ascii="Arial" w:hAnsi="Arial" w:cs="Arial"/>
                <w:sz w:val="22"/>
                <w:szCs w:val="22"/>
              </w:rPr>
              <w:t xml:space="preserve">  </w:t>
            </w:r>
            <w:r>
              <w:rPr>
                <w:rFonts w:ascii="Arial" w:hAnsi="Arial" w:cs="Arial"/>
                <w:b/>
                <w:bCs/>
                <w:sz w:val="22"/>
                <w:szCs w:val="22"/>
              </w:rPr>
              <w:t xml:space="preserve">                                   </w:t>
            </w:r>
          </w:p>
        </w:tc>
        <w:tc>
          <w:tcPr>
            <w:tcW w:w="5196" w:type="dxa"/>
          </w:tcPr>
          <w:p w14:paraId="7959AF7A" w14:textId="77777777" w:rsidR="00E27FE3" w:rsidRDefault="00E27FE3" w:rsidP="00166EBB">
            <w:pPr>
              <w:rPr>
                <w:rFonts w:ascii="Arial" w:hAnsi="Arial" w:cs="Arial"/>
                <w:sz w:val="22"/>
                <w:szCs w:val="22"/>
              </w:rPr>
            </w:pPr>
            <w:r>
              <w:rPr>
                <w:rFonts w:ascii="Arial" w:hAnsi="Arial" w:cs="Arial"/>
                <w:b/>
                <w:bCs/>
                <w:sz w:val="22"/>
                <w:szCs w:val="22"/>
              </w:rPr>
              <w:t xml:space="preserve">: </w:t>
            </w:r>
            <w:r>
              <w:rPr>
                <w:rFonts w:ascii="Arial" w:hAnsi="Arial" w:cs="Arial"/>
                <w:sz w:val="22"/>
                <w:szCs w:val="22"/>
              </w:rPr>
              <w:t xml:space="preserve"> SQL Developer, Maven, GIT, STS.</w:t>
            </w:r>
          </w:p>
          <w:p w14:paraId="00ADD59C" w14:textId="77777777" w:rsidR="00E27FE3" w:rsidRDefault="00E27FE3" w:rsidP="00166EBB">
            <w:pPr>
              <w:rPr>
                <w:rFonts w:ascii="Arial" w:hAnsi="Arial" w:cs="Arial"/>
                <w:sz w:val="22"/>
                <w:szCs w:val="22"/>
              </w:rPr>
            </w:pPr>
          </w:p>
        </w:tc>
      </w:tr>
    </w:tbl>
    <w:p w14:paraId="18A729BA" w14:textId="77777777" w:rsidR="00E27FE3" w:rsidRDefault="00E27FE3" w:rsidP="00E27FE3">
      <w:pPr>
        <w:jc w:val="both"/>
        <w:rPr>
          <w:rFonts w:ascii="Arial" w:hAnsi="Arial" w:cs="Arial"/>
          <w:b/>
          <w:sz w:val="22"/>
          <w:szCs w:val="22"/>
        </w:rPr>
      </w:pPr>
    </w:p>
    <w:p w14:paraId="5FF880B3" w14:textId="77777777" w:rsidR="00E27FE3" w:rsidRDefault="00E27FE3" w:rsidP="00E27FE3">
      <w:pPr>
        <w:widowControl w:val="0"/>
        <w:jc w:val="lowKashida"/>
        <w:rPr>
          <w:rFonts w:ascii="Arial" w:hAnsi="Arial" w:cs="Arial"/>
          <w:bCs/>
          <w:color w:val="000000"/>
          <w:sz w:val="22"/>
          <w:szCs w:val="22"/>
        </w:rPr>
      </w:pPr>
      <w:r>
        <w:rPr>
          <w:rFonts w:ascii="Arial" w:hAnsi="Arial" w:cs="Arial"/>
          <w:b/>
          <w:sz w:val="22"/>
          <w:szCs w:val="22"/>
        </w:rPr>
        <w:t xml:space="preserve">Description: </w:t>
      </w:r>
      <w:r>
        <w:rPr>
          <w:rFonts w:ascii="Arial" w:hAnsi="Arial" w:cs="Arial"/>
          <w:bCs/>
          <w:color w:val="000000"/>
          <w:sz w:val="22"/>
          <w:szCs w:val="22"/>
        </w:rPr>
        <w:t xml:space="preserve"> </w:t>
      </w:r>
      <w:r>
        <w:rPr>
          <w:rFonts w:ascii="Arial" w:hAnsi="Arial" w:cs="Arial"/>
          <w:sz w:val="22"/>
          <w:szCs w:val="22"/>
        </w:rPr>
        <w:t xml:space="preserve">MassMutual project self-service dashboard. This project is using web API’s to Create, </w:t>
      </w:r>
      <w:proofErr w:type="gramStart"/>
      <w:r>
        <w:rPr>
          <w:rFonts w:ascii="Arial" w:hAnsi="Arial" w:cs="Arial"/>
          <w:sz w:val="22"/>
          <w:szCs w:val="22"/>
        </w:rPr>
        <w:t>account ,</w:t>
      </w:r>
      <w:proofErr w:type="gramEnd"/>
      <w:r>
        <w:rPr>
          <w:rFonts w:ascii="Arial" w:hAnsi="Arial" w:cs="Arial"/>
          <w:sz w:val="22"/>
          <w:szCs w:val="22"/>
        </w:rPr>
        <w:t xml:space="preserve"> user and consolidation user interfaces .interfaces is provided flexibility to users to access their information and perform the account inactivation process.</w:t>
      </w:r>
    </w:p>
    <w:p w14:paraId="5B6E3718" w14:textId="77777777" w:rsidR="00E27FE3" w:rsidRDefault="00E27FE3" w:rsidP="00E27FE3">
      <w:pPr>
        <w:jc w:val="both"/>
        <w:rPr>
          <w:rFonts w:ascii="Arial" w:hAnsi="Arial" w:cs="Arial"/>
          <w:b/>
          <w:color w:val="000000"/>
          <w:sz w:val="22"/>
          <w:szCs w:val="22"/>
        </w:rPr>
      </w:pPr>
    </w:p>
    <w:p w14:paraId="2E4470A2"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12A1B352" w14:textId="77777777" w:rsidR="00E27FE3" w:rsidRDefault="00E27FE3" w:rsidP="00E27FE3">
      <w:pPr>
        <w:spacing w:line="360" w:lineRule="auto"/>
        <w:ind w:left="720"/>
        <w:jc w:val="both"/>
        <w:rPr>
          <w:rFonts w:ascii="Arial" w:hAnsi="Arial" w:cs="Arial"/>
          <w:sz w:val="22"/>
          <w:szCs w:val="22"/>
        </w:rPr>
      </w:pPr>
    </w:p>
    <w:p w14:paraId="60691AAB" w14:textId="77777777" w:rsidR="00E27FE3" w:rsidRDefault="00E27FE3" w:rsidP="00E27FE3">
      <w:pPr>
        <w:numPr>
          <w:ilvl w:val="0"/>
          <w:numId w:val="1"/>
        </w:numPr>
        <w:spacing w:line="360" w:lineRule="auto"/>
        <w:jc w:val="both"/>
        <w:rPr>
          <w:rStyle w:val="jd21"/>
          <w:rFonts w:ascii="Arial" w:hAnsi="Arial" w:cs="Arial"/>
          <w:sz w:val="22"/>
          <w:szCs w:val="22"/>
        </w:rPr>
      </w:pPr>
      <w:r>
        <w:rPr>
          <w:rFonts w:ascii="Arial" w:hAnsi="Arial" w:cs="Arial"/>
          <w:sz w:val="22"/>
          <w:szCs w:val="22"/>
          <w:highlight w:val="white"/>
        </w:rPr>
        <w:t>Requirement gathering, creating technical and functional design documents</w:t>
      </w:r>
      <w:r>
        <w:rPr>
          <w:rStyle w:val="jd21"/>
          <w:rFonts w:ascii="Arial" w:hAnsi="Arial" w:cs="Arial"/>
          <w:sz w:val="22"/>
          <w:szCs w:val="22"/>
        </w:rPr>
        <w:t>.</w:t>
      </w:r>
    </w:p>
    <w:p w14:paraId="3B30EFB5"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highlight w:val="white"/>
        </w:rPr>
        <w:t>U</w:t>
      </w:r>
      <w:r>
        <w:rPr>
          <w:rFonts w:ascii="Arial" w:hAnsi="Arial" w:cs="Arial"/>
          <w:sz w:val="22"/>
          <w:szCs w:val="22"/>
        </w:rPr>
        <w:t>nderstanding the client’s requirements by conducting detailed discussions/meetings with clients, functional and technical consultants to collect requirement specifications, metrics, and key performance indicators.</w:t>
      </w:r>
    </w:p>
    <w:p w14:paraId="5F68C792"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API’s calls by using the Yamal files to create the end points and calls the controllers.</w:t>
      </w:r>
    </w:p>
    <w:p w14:paraId="51BD1D8E"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Work on creating java API’s using microservices and maintain them to ingest real time data generated out of oracle/legacy systems.</w:t>
      </w:r>
    </w:p>
    <w:p w14:paraId="5F23B18B"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Validating the API’s by using the postman</w:t>
      </w:r>
    </w:p>
    <w:p w14:paraId="775EFCFB" w14:textId="77777777" w:rsidR="00E27FE3" w:rsidRDefault="00E27FE3" w:rsidP="00E27FE3">
      <w:pPr>
        <w:numPr>
          <w:ilvl w:val="0"/>
          <w:numId w:val="1"/>
        </w:numPr>
        <w:spacing w:line="360" w:lineRule="auto"/>
        <w:jc w:val="both"/>
        <w:rPr>
          <w:rFonts w:ascii="Arial" w:hAnsi="Arial" w:cs="Arial"/>
          <w:b/>
          <w:bCs/>
          <w:sz w:val="22"/>
          <w:szCs w:val="22"/>
        </w:rPr>
      </w:pPr>
      <w:r>
        <w:rPr>
          <w:rFonts w:ascii="Arial" w:hAnsi="Arial" w:cs="Arial"/>
          <w:sz w:val="22"/>
          <w:szCs w:val="22"/>
        </w:rPr>
        <w:t>Testing the API’s using the JUNIT test cases.</w:t>
      </w:r>
    </w:p>
    <w:p w14:paraId="121C2112"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Designed java API’s micro services to perform the external data ingestion process.</w:t>
      </w:r>
    </w:p>
    <w:p w14:paraId="5C2D7AFE" w14:textId="77777777" w:rsidR="00E27FE3" w:rsidRDefault="00E27FE3" w:rsidP="00E27FE3">
      <w:pPr>
        <w:numPr>
          <w:ilvl w:val="0"/>
          <w:numId w:val="1"/>
        </w:numPr>
        <w:spacing w:line="256" w:lineRule="auto"/>
        <w:jc w:val="both"/>
        <w:rPr>
          <w:rFonts w:ascii="Arial" w:hAnsi="Arial" w:cs="Arial"/>
          <w:sz w:val="22"/>
          <w:szCs w:val="22"/>
        </w:rPr>
      </w:pPr>
      <w:r>
        <w:rPr>
          <w:rFonts w:ascii="Arial" w:hAnsi="Arial" w:cs="Arial"/>
          <w:sz w:val="22"/>
          <w:szCs w:val="22"/>
        </w:rPr>
        <w:t>Involve in Planning, Estimation and Development using the Agile software development methodology.</w:t>
      </w:r>
    </w:p>
    <w:p w14:paraId="57D438BD"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 xml:space="preserve">Worked on Release Management, Code deployment to User Acceptance Testing (UAT) </w:t>
      </w:r>
    </w:p>
    <w:p w14:paraId="03919C08" w14:textId="77777777" w:rsidR="00E27FE3" w:rsidRDefault="00E27FE3" w:rsidP="00E27FE3">
      <w:pPr>
        <w:numPr>
          <w:ilvl w:val="0"/>
          <w:numId w:val="1"/>
        </w:numPr>
        <w:spacing w:line="360" w:lineRule="auto"/>
        <w:jc w:val="both"/>
        <w:rPr>
          <w:rFonts w:ascii="Arial" w:hAnsi="Arial" w:cs="Arial"/>
          <w:sz w:val="22"/>
          <w:szCs w:val="22"/>
        </w:rPr>
      </w:pPr>
      <w:r>
        <w:rPr>
          <w:rFonts w:ascii="Arial" w:hAnsi="Arial" w:cs="Arial"/>
          <w:sz w:val="22"/>
          <w:szCs w:val="22"/>
        </w:rPr>
        <w:t>Provide Production and UAT support for applications.</w:t>
      </w:r>
    </w:p>
    <w:p w14:paraId="041B8B91" w14:textId="77777777" w:rsidR="00E27FE3" w:rsidRDefault="00E27FE3" w:rsidP="00E27FE3">
      <w:pPr>
        <w:numPr>
          <w:ilvl w:val="0"/>
          <w:numId w:val="1"/>
        </w:numPr>
        <w:spacing w:before="120" w:line="360" w:lineRule="auto"/>
        <w:jc w:val="both"/>
        <w:rPr>
          <w:rStyle w:val="jd21"/>
          <w:rFonts w:ascii="Arial" w:hAnsi="Arial" w:cs="Arial"/>
          <w:sz w:val="22"/>
          <w:szCs w:val="22"/>
        </w:rPr>
      </w:pPr>
      <w:r>
        <w:rPr>
          <w:rFonts w:ascii="Arial" w:hAnsi="Arial" w:cs="Arial"/>
          <w:sz w:val="22"/>
          <w:szCs w:val="22"/>
        </w:rPr>
        <w:t>Daily handover calls with offshore team members, knowledge sharing sessions</w:t>
      </w:r>
      <w:r>
        <w:rPr>
          <w:rStyle w:val="jd21"/>
          <w:rFonts w:ascii="Arial" w:hAnsi="Arial" w:cs="Arial"/>
          <w:sz w:val="22"/>
          <w:szCs w:val="22"/>
        </w:rPr>
        <w:t>.</w:t>
      </w:r>
    </w:p>
    <w:p w14:paraId="2FC5F70B" w14:textId="77777777" w:rsidR="00E27FE3" w:rsidRDefault="00E27FE3" w:rsidP="00E27FE3">
      <w:pPr>
        <w:tabs>
          <w:tab w:val="left" w:pos="720"/>
        </w:tabs>
        <w:spacing w:before="120" w:line="360" w:lineRule="auto"/>
        <w:jc w:val="both"/>
        <w:rPr>
          <w:rStyle w:val="jd21"/>
          <w:rFonts w:ascii="Arial" w:hAnsi="Arial" w:cs="Arial"/>
          <w:sz w:val="22"/>
          <w:szCs w:val="22"/>
        </w:rPr>
      </w:pPr>
    </w:p>
    <w:p w14:paraId="58A331C5" w14:textId="77777777" w:rsidR="00E27FE3" w:rsidRDefault="00E27FE3" w:rsidP="00E27FE3">
      <w:pPr>
        <w:spacing w:line="360" w:lineRule="auto"/>
        <w:jc w:val="both"/>
        <w:rPr>
          <w:rFonts w:ascii="Arial" w:hAnsi="Arial" w:cs="Arial"/>
          <w:sz w:val="22"/>
          <w:szCs w:val="22"/>
        </w:rPr>
      </w:pPr>
    </w:p>
    <w:tbl>
      <w:tblPr>
        <w:tblW w:w="0" w:type="auto"/>
        <w:tblLook w:val="04A0" w:firstRow="1" w:lastRow="0" w:firstColumn="1" w:lastColumn="0" w:noHBand="0" w:noVBand="1"/>
      </w:tblPr>
      <w:tblGrid>
        <w:gridCol w:w="3192"/>
        <w:gridCol w:w="5196"/>
      </w:tblGrid>
      <w:tr w:rsidR="00E27FE3" w14:paraId="0EA4A940" w14:textId="77777777" w:rsidTr="00166EBB">
        <w:tc>
          <w:tcPr>
            <w:tcW w:w="3192" w:type="dxa"/>
          </w:tcPr>
          <w:p w14:paraId="07B92511" w14:textId="77777777" w:rsidR="00E27FE3" w:rsidRDefault="00E27FE3" w:rsidP="00166EBB">
            <w:pPr>
              <w:jc w:val="both"/>
              <w:rPr>
                <w:rFonts w:ascii="Arial" w:hAnsi="Arial" w:cs="Arial"/>
                <w:b/>
                <w:sz w:val="22"/>
                <w:szCs w:val="22"/>
              </w:rPr>
            </w:pPr>
            <w:r>
              <w:rPr>
                <w:rFonts w:ascii="Arial" w:hAnsi="Arial" w:cs="Arial"/>
                <w:b/>
                <w:sz w:val="22"/>
                <w:szCs w:val="22"/>
              </w:rPr>
              <w:t>Project Name</w:t>
            </w:r>
          </w:p>
        </w:tc>
        <w:tc>
          <w:tcPr>
            <w:tcW w:w="5196" w:type="dxa"/>
          </w:tcPr>
          <w:p w14:paraId="64CFB020" w14:textId="77777777" w:rsidR="00E27FE3" w:rsidRDefault="00E27FE3" w:rsidP="00166EBB">
            <w:pPr>
              <w:spacing w:line="276" w:lineRule="auto"/>
              <w:jc w:val="both"/>
              <w:rPr>
                <w:rFonts w:ascii="Arial" w:hAnsi="Arial" w:cs="Arial"/>
                <w:b/>
                <w:sz w:val="22"/>
                <w:szCs w:val="22"/>
              </w:rPr>
            </w:pPr>
            <w:r>
              <w:rPr>
                <w:rFonts w:ascii="Arial" w:hAnsi="Arial" w:cs="Arial"/>
                <w:b/>
                <w:sz w:val="22"/>
                <w:szCs w:val="22"/>
              </w:rPr>
              <w:t>:  Volume Price Agreement (VPA)</w:t>
            </w:r>
          </w:p>
        </w:tc>
      </w:tr>
      <w:tr w:rsidR="00E27FE3" w14:paraId="40D4B779" w14:textId="77777777" w:rsidTr="00166EBB">
        <w:tc>
          <w:tcPr>
            <w:tcW w:w="3192" w:type="dxa"/>
          </w:tcPr>
          <w:p w14:paraId="5DFDA5C2"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p w14:paraId="66CCF571" w14:textId="77777777" w:rsidR="00E27FE3" w:rsidRDefault="00E27FE3" w:rsidP="00166EBB">
            <w:pPr>
              <w:jc w:val="both"/>
              <w:rPr>
                <w:rFonts w:ascii="Arial" w:hAnsi="Arial" w:cs="Arial"/>
                <w:b/>
                <w:sz w:val="22"/>
                <w:szCs w:val="22"/>
              </w:rPr>
            </w:pPr>
            <w:r>
              <w:rPr>
                <w:rFonts w:ascii="Arial" w:hAnsi="Arial" w:cs="Arial"/>
                <w:b/>
                <w:sz w:val="22"/>
                <w:szCs w:val="22"/>
              </w:rPr>
              <w:t xml:space="preserve">Client              </w:t>
            </w:r>
          </w:p>
        </w:tc>
        <w:tc>
          <w:tcPr>
            <w:tcW w:w="5196" w:type="dxa"/>
          </w:tcPr>
          <w:p w14:paraId="5FF0D474" w14:textId="77777777" w:rsidR="00E27FE3" w:rsidRDefault="00E27FE3" w:rsidP="00166EBB">
            <w:pPr>
              <w:jc w:val="both"/>
              <w:rPr>
                <w:rFonts w:ascii="Arial" w:hAnsi="Arial" w:cs="Arial"/>
                <w:b/>
                <w:color w:val="000000"/>
                <w:sz w:val="22"/>
                <w:szCs w:val="22"/>
              </w:rPr>
            </w:pPr>
            <w:r>
              <w:rPr>
                <w:rFonts w:ascii="Arial" w:hAnsi="Arial" w:cs="Arial"/>
                <w:b/>
                <w:sz w:val="22"/>
                <w:szCs w:val="22"/>
              </w:rPr>
              <w:t xml:space="preserve">: </w:t>
            </w:r>
            <w:r>
              <w:rPr>
                <w:rFonts w:ascii="Arial" w:hAnsi="Arial" w:cs="Arial"/>
                <w:b/>
                <w:color w:val="000000"/>
                <w:sz w:val="22"/>
                <w:szCs w:val="22"/>
              </w:rPr>
              <w:t>Sr Java Developer</w:t>
            </w:r>
          </w:p>
          <w:p w14:paraId="35134F44" w14:textId="77777777" w:rsidR="00E27FE3" w:rsidRDefault="00E27FE3" w:rsidP="00166EBB">
            <w:pPr>
              <w:jc w:val="both"/>
              <w:rPr>
                <w:rFonts w:ascii="Arial" w:hAnsi="Arial" w:cs="Arial"/>
                <w:b/>
                <w:sz w:val="22"/>
                <w:szCs w:val="22"/>
              </w:rPr>
            </w:pPr>
            <w:r>
              <w:rPr>
                <w:rFonts w:ascii="Arial" w:hAnsi="Arial" w:cs="Arial"/>
                <w:b/>
                <w:sz w:val="22"/>
                <w:szCs w:val="22"/>
              </w:rPr>
              <w:t>: NXP</w:t>
            </w:r>
          </w:p>
        </w:tc>
      </w:tr>
      <w:tr w:rsidR="00E27FE3" w14:paraId="00D526E5" w14:textId="77777777" w:rsidTr="00166EBB">
        <w:tc>
          <w:tcPr>
            <w:tcW w:w="3192" w:type="dxa"/>
          </w:tcPr>
          <w:p w14:paraId="3B8F79A5"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tcPr>
          <w:p w14:paraId="0A3A7CDF" w14:textId="77777777" w:rsidR="00E27FE3" w:rsidRDefault="00E27FE3" w:rsidP="00166EBB">
            <w:pPr>
              <w:jc w:val="both"/>
              <w:rPr>
                <w:rFonts w:ascii="Arial" w:hAnsi="Arial" w:cs="Arial"/>
                <w:bCs/>
                <w:sz w:val="22"/>
                <w:szCs w:val="22"/>
              </w:rPr>
            </w:pPr>
            <w:r>
              <w:rPr>
                <w:rFonts w:ascii="Arial" w:hAnsi="Arial" w:cs="Arial"/>
                <w:bCs/>
                <w:sz w:val="22"/>
                <w:szCs w:val="22"/>
              </w:rPr>
              <w:t xml:space="preserve">: Spring MVC, Hibernate 3.0, jQuery, AJAX, Apache POI, JavaScript, HTML5, JSP, CSS, Oracle SQL Developer 11g, Tomcat 7, </w:t>
            </w:r>
            <w:proofErr w:type="gramStart"/>
            <w:r>
              <w:rPr>
                <w:rFonts w:ascii="Arial" w:hAnsi="Arial" w:cs="Arial"/>
                <w:bCs/>
                <w:sz w:val="22"/>
                <w:szCs w:val="22"/>
              </w:rPr>
              <w:t>WebSphere ,</w:t>
            </w:r>
            <w:proofErr w:type="gramEnd"/>
            <w:r>
              <w:rPr>
                <w:rFonts w:ascii="Arial" w:hAnsi="Arial" w:cs="Arial"/>
                <w:bCs/>
                <w:sz w:val="22"/>
                <w:szCs w:val="22"/>
              </w:rPr>
              <w:t xml:space="preserve"> Eclipse Luna, SVN, </w:t>
            </w:r>
          </w:p>
        </w:tc>
      </w:tr>
      <w:tr w:rsidR="00E27FE3" w14:paraId="2640B9D0" w14:textId="77777777" w:rsidTr="00166EBB">
        <w:tc>
          <w:tcPr>
            <w:tcW w:w="3192" w:type="dxa"/>
          </w:tcPr>
          <w:p w14:paraId="0C41D54B" w14:textId="77777777" w:rsidR="00E27FE3" w:rsidRDefault="00E27FE3" w:rsidP="00166EBB">
            <w:pPr>
              <w:jc w:val="both"/>
              <w:rPr>
                <w:rFonts w:ascii="Arial" w:hAnsi="Arial" w:cs="Arial"/>
                <w:b/>
                <w:sz w:val="22"/>
                <w:szCs w:val="22"/>
              </w:rPr>
            </w:pPr>
            <w:r>
              <w:rPr>
                <w:rFonts w:ascii="Arial" w:hAnsi="Arial" w:cs="Arial"/>
                <w:b/>
                <w:sz w:val="22"/>
                <w:szCs w:val="22"/>
              </w:rPr>
              <w:t xml:space="preserve"> Duration </w:t>
            </w:r>
          </w:p>
        </w:tc>
        <w:tc>
          <w:tcPr>
            <w:tcW w:w="5196" w:type="dxa"/>
          </w:tcPr>
          <w:p w14:paraId="54A05744" w14:textId="77777777" w:rsidR="00E27FE3" w:rsidRDefault="00E27FE3" w:rsidP="00166EBB">
            <w:pPr>
              <w:jc w:val="both"/>
              <w:rPr>
                <w:rFonts w:ascii="Arial" w:hAnsi="Arial" w:cs="Arial"/>
                <w:bCs/>
                <w:sz w:val="22"/>
                <w:szCs w:val="22"/>
              </w:rPr>
            </w:pPr>
            <w:r>
              <w:rPr>
                <w:rFonts w:ascii="Arial" w:hAnsi="Arial" w:cs="Arial"/>
                <w:bCs/>
                <w:sz w:val="22"/>
                <w:szCs w:val="22"/>
              </w:rPr>
              <w:t>: March 2017 to Nov-20</w:t>
            </w:r>
            <w:r>
              <w:rPr>
                <w:rFonts w:ascii="Arial" w:hAnsi="Arial" w:cs="Arial"/>
                <w:bCs/>
                <w:sz w:val="22"/>
                <w:szCs w:val="22"/>
                <w:lang w:val="en-IN"/>
              </w:rPr>
              <w:t>17</w:t>
            </w:r>
            <w:r>
              <w:rPr>
                <w:rFonts w:ascii="Arial" w:hAnsi="Arial" w:cs="Arial"/>
                <w:bCs/>
                <w:sz w:val="22"/>
                <w:szCs w:val="22"/>
              </w:rPr>
              <w:t>.</w:t>
            </w:r>
          </w:p>
        </w:tc>
      </w:tr>
      <w:tr w:rsidR="00E27FE3" w14:paraId="11559939" w14:textId="77777777" w:rsidTr="00166EBB">
        <w:tc>
          <w:tcPr>
            <w:tcW w:w="3192" w:type="dxa"/>
          </w:tcPr>
          <w:p w14:paraId="1C252426" w14:textId="77777777" w:rsidR="00E27FE3" w:rsidRDefault="00E27FE3" w:rsidP="00166EBB">
            <w:pPr>
              <w:jc w:val="both"/>
              <w:rPr>
                <w:rFonts w:ascii="Arial" w:hAnsi="Arial" w:cs="Arial"/>
                <w:b/>
                <w:bCs/>
                <w:sz w:val="22"/>
                <w:szCs w:val="22"/>
              </w:rPr>
            </w:pPr>
          </w:p>
        </w:tc>
        <w:tc>
          <w:tcPr>
            <w:tcW w:w="5196" w:type="dxa"/>
          </w:tcPr>
          <w:p w14:paraId="57E89980" w14:textId="77777777" w:rsidR="00E27FE3" w:rsidRDefault="00E27FE3" w:rsidP="00166EBB">
            <w:pPr>
              <w:rPr>
                <w:rFonts w:ascii="Arial" w:hAnsi="Arial" w:cs="Arial"/>
                <w:bCs/>
                <w:sz w:val="22"/>
                <w:szCs w:val="22"/>
              </w:rPr>
            </w:pPr>
          </w:p>
        </w:tc>
      </w:tr>
    </w:tbl>
    <w:p w14:paraId="1BE3CB65" w14:textId="77777777" w:rsidR="00E27FE3" w:rsidRDefault="00E27FE3" w:rsidP="00E27FE3">
      <w:pPr>
        <w:pStyle w:val="Heading1"/>
        <w:rPr>
          <w:rFonts w:cs="Arial"/>
          <w:sz w:val="22"/>
          <w:szCs w:val="22"/>
        </w:rPr>
      </w:pPr>
      <w:r>
        <w:rPr>
          <w:rFonts w:cs="Arial"/>
          <w:sz w:val="22"/>
          <w:szCs w:val="22"/>
        </w:rPr>
        <w:t>Description:</w:t>
      </w:r>
    </w:p>
    <w:p w14:paraId="0CFE9133" w14:textId="77777777" w:rsidR="00E27FE3" w:rsidRDefault="00E27FE3" w:rsidP="00E27FE3"/>
    <w:p w14:paraId="1D150B26" w14:textId="77777777" w:rsidR="00E27FE3" w:rsidRDefault="00E27FE3" w:rsidP="00E27FE3">
      <w:pPr>
        <w:pStyle w:val="BodyText"/>
        <w:ind w:left="301"/>
        <w:rPr>
          <w:rFonts w:cs="Arial"/>
          <w:sz w:val="22"/>
          <w:szCs w:val="22"/>
        </w:rPr>
      </w:pPr>
      <w:r>
        <w:rPr>
          <w:rFonts w:cs="Arial"/>
          <w:sz w:val="22"/>
          <w:szCs w:val="22"/>
        </w:rPr>
        <w:t xml:space="preserve">Volume Price Agreement (VPA) is a web Application project which is primarily used by Marketing, Finance and Sales associates of NXP Semiconductors Inc. The aim of Volume Price Agreement intended to arrive at Pricing decisions and strategy. This tool is mainly used for Volume Price Negotiations by replacing the legacy VPA module exists in </w:t>
      </w:r>
      <w:proofErr w:type="spellStart"/>
      <w:r>
        <w:rPr>
          <w:rFonts w:cs="Arial"/>
          <w:sz w:val="22"/>
          <w:szCs w:val="22"/>
        </w:rPr>
        <w:t>Vendavo</w:t>
      </w:r>
      <w:proofErr w:type="spellEnd"/>
      <w:r>
        <w:rPr>
          <w:rFonts w:cs="Arial"/>
          <w:sz w:val="22"/>
          <w:szCs w:val="22"/>
        </w:rPr>
        <w:t>. The Users will be able to create Header details for each Customer and then generate RFQ and Analysis for each part items for their customers. The Application also enables users to add Product Cost based on Part Hierarchy. The Users will be able to generate Excel Workbooks based on these records. This Excel workbook would help them analyze their negotiations and arrive at valid pricing decisions.</w:t>
      </w:r>
    </w:p>
    <w:p w14:paraId="4B597E6E" w14:textId="77777777" w:rsidR="00E27FE3" w:rsidRDefault="00E27FE3" w:rsidP="00E27FE3">
      <w:pPr>
        <w:pStyle w:val="BodyText"/>
        <w:ind w:left="301"/>
        <w:rPr>
          <w:rFonts w:cs="Arial"/>
          <w:sz w:val="22"/>
          <w:szCs w:val="22"/>
        </w:rPr>
      </w:pPr>
    </w:p>
    <w:p w14:paraId="435422B2"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0DC3CD40" w14:textId="77777777" w:rsidR="00E27FE3" w:rsidRDefault="00E27FE3" w:rsidP="00E27FE3">
      <w:pPr>
        <w:widowControl w:val="0"/>
        <w:suppressAutoHyphens/>
        <w:spacing w:line="276" w:lineRule="auto"/>
        <w:ind w:left="1080"/>
        <w:jc w:val="both"/>
        <w:rPr>
          <w:rFonts w:ascii="Arial" w:hAnsi="Arial" w:cs="Arial"/>
          <w:sz w:val="22"/>
          <w:szCs w:val="22"/>
        </w:rPr>
      </w:pPr>
    </w:p>
    <w:p w14:paraId="2BA5C7C6"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Developed Front End screens using JSP, HTML, CSS.</w:t>
      </w:r>
    </w:p>
    <w:p w14:paraId="11EDC143"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Involved in developing web components using Spring MVC Framework.</w:t>
      </w:r>
    </w:p>
    <w:p w14:paraId="691BE202"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Developed the business components using VO, BO based Spring class</w:t>
      </w:r>
    </w:p>
    <w:p w14:paraId="6DBA492E"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Communication with client on daily basis for planning and execution of tasks in a timely manner</w:t>
      </w:r>
    </w:p>
    <w:p w14:paraId="1E965D7A"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Database access was implemented through Hibernate.</w:t>
      </w:r>
    </w:p>
    <w:p w14:paraId="098CDD3A" w14:textId="77777777" w:rsidR="00E27FE3" w:rsidRDefault="00E27FE3" w:rsidP="00E27FE3">
      <w:pPr>
        <w:numPr>
          <w:ilvl w:val="0"/>
          <w:numId w:val="3"/>
        </w:numPr>
        <w:suppressAutoHyphens/>
        <w:spacing w:line="276" w:lineRule="auto"/>
        <w:jc w:val="both"/>
        <w:rPr>
          <w:rFonts w:ascii="Arial" w:hAnsi="Arial" w:cs="Arial"/>
          <w:sz w:val="22"/>
          <w:szCs w:val="22"/>
        </w:rPr>
      </w:pPr>
      <w:r>
        <w:rPr>
          <w:rFonts w:ascii="Arial" w:hAnsi="Arial" w:cs="Arial"/>
          <w:sz w:val="22"/>
          <w:szCs w:val="22"/>
        </w:rPr>
        <w:t>Involved in Designing, coding, unit testing and implementation.</w:t>
      </w:r>
    </w:p>
    <w:p w14:paraId="7C0FAD9E" w14:textId="77777777" w:rsidR="00E27FE3" w:rsidRDefault="00E27FE3" w:rsidP="00E27FE3">
      <w:pPr>
        <w:numPr>
          <w:ilvl w:val="0"/>
          <w:numId w:val="3"/>
        </w:numPr>
        <w:suppressAutoHyphens/>
        <w:spacing w:line="276" w:lineRule="auto"/>
        <w:jc w:val="both"/>
        <w:rPr>
          <w:rFonts w:ascii="Arial" w:hAnsi="Arial" w:cs="Arial"/>
          <w:sz w:val="22"/>
          <w:szCs w:val="22"/>
        </w:rPr>
      </w:pPr>
      <w:r>
        <w:rPr>
          <w:rFonts w:ascii="Arial" w:hAnsi="Arial" w:cs="Arial"/>
          <w:sz w:val="22"/>
          <w:szCs w:val="22"/>
        </w:rPr>
        <w:t>Communicating with Client on Weekly basis for new enhancement</w:t>
      </w:r>
    </w:p>
    <w:p w14:paraId="00848568" w14:textId="77777777" w:rsidR="00E27FE3" w:rsidRDefault="00E27FE3" w:rsidP="00E27FE3">
      <w:pPr>
        <w:numPr>
          <w:ilvl w:val="0"/>
          <w:numId w:val="3"/>
        </w:numPr>
        <w:suppressAutoHyphens/>
        <w:spacing w:line="276" w:lineRule="auto"/>
        <w:jc w:val="both"/>
        <w:rPr>
          <w:rFonts w:ascii="Arial" w:hAnsi="Arial" w:cs="Arial"/>
          <w:sz w:val="22"/>
          <w:szCs w:val="22"/>
        </w:rPr>
      </w:pPr>
      <w:r>
        <w:rPr>
          <w:rFonts w:ascii="Arial" w:hAnsi="Arial" w:cs="Arial"/>
          <w:sz w:val="22"/>
          <w:szCs w:val="22"/>
        </w:rPr>
        <w:t>Involved in Requirement Gathering.</w:t>
      </w:r>
    </w:p>
    <w:p w14:paraId="76FE95C2" w14:textId="77777777" w:rsidR="00E27FE3" w:rsidRDefault="00E27FE3" w:rsidP="00E27FE3">
      <w:pPr>
        <w:widowControl w:val="0"/>
        <w:numPr>
          <w:ilvl w:val="0"/>
          <w:numId w:val="3"/>
        </w:numPr>
        <w:suppressAutoHyphens/>
        <w:spacing w:line="276" w:lineRule="auto"/>
        <w:jc w:val="both"/>
        <w:rPr>
          <w:rFonts w:ascii="Arial" w:hAnsi="Arial" w:cs="Arial"/>
          <w:b/>
          <w:bCs/>
          <w:color w:val="000000"/>
          <w:sz w:val="22"/>
          <w:szCs w:val="22"/>
        </w:rPr>
      </w:pPr>
      <w:r>
        <w:rPr>
          <w:rFonts w:ascii="Arial" w:hAnsi="Arial" w:cs="Arial"/>
          <w:sz w:val="22"/>
          <w:szCs w:val="22"/>
        </w:rPr>
        <w:t>Involved in Code Review and unit testing.</w:t>
      </w:r>
    </w:p>
    <w:p w14:paraId="1FC42F69" w14:textId="77777777" w:rsidR="00E27FE3" w:rsidRDefault="00E27FE3" w:rsidP="00E27FE3">
      <w:pPr>
        <w:spacing w:line="276" w:lineRule="auto"/>
        <w:jc w:val="both"/>
        <w:rPr>
          <w:rFonts w:ascii="Arial" w:hAnsi="Arial" w:cs="Arial"/>
          <w:b/>
          <w:bCs/>
          <w:color w:val="000000"/>
          <w:sz w:val="22"/>
          <w:szCs w:val="22"/>
        </w:rPr>
      </w:pPr>
    </w:p>
    <w:tbl>
      <w:tblPr>
        <w:tblW w:w="0" w:type="auto"/>
        <w:tblLook w:val="04A0" w:firstRow="1" w:lastRow="0" w:firstColumn="1" w:lastColumn="0" w:noHBand="0" w:noVBand="1"/>
      </w:tblPr>
      <w:tblGrid>
        <w:gridCol w:w="3192"/>
        <w:gridCol w:w="5196"/>
      </w:tblGrid>
      <w:tr w:rsidR="00E27FE3" w14:paraId="182A059B" w14:textId="77777777" w:rsidTr="00166EBB">
        <w:tc>
          <w:tcPr>
            <w:tcW w:w="3192" w:type="dxa"/>
          </w:tcPr>
          <w:p w14:paraId="445B9ECB" w14:textId="77777777" w:rsidR="00E27FE3" w:rsidRDefault="00E27FE3" w:rsidP="00166EBB">
            <w:pPr>
              <w:jc w:val="both"/>
              <w:rPr>
                <w:rFonts w:ascii="Arial" w:hAnsi="Arial" w:cs="Arial"/>
                <w:b/>
                <w:sz w:val="22"/>
                <w:szCs w:val="22"/>
              </w:rPr>
            </w:pPr>
            <w:r>
              <w:rPr>
                <w:rFonts w:ascii="Arial" w:hAnsi="Arial" w:cs="Arial"/>
                <w:b/>
                <w:sz w:val="22"/>
                <w:szCs w:val="22"/>
              </w:rPr>
              <w:t>Project Name</w:t>
            </w:r>
          </w:p>
        </w:tc>
        <w:tc>
          <w:tcPr>
            <w:tcW w:w="5196" w:type="dxa"/>
          </w:tcPr>
          <w:p w14:paraId="09E7AED0" w14:textId="77777777" w:rsidR="00E27FE3" w:rsidRDefault="00E27FE3" w:rsidP="00166EBB">
            <w:pPr>
              <w:spacing w:line="276" w:lineRule="auto"/>
              <w:jc w:val="both"/>
              <w:rPr>
                <w:rFonts w:ascii="Arial" w:hAnsi="Arial" w:cs="Arial"/>
                <w:b/>
                <w:sz w:val="22"/>
                <w:szCs w:val="22"/>
              </w:rPr>
            </w:pPr>
            <w:r>
              <w:rPr>
                <w:rFonts w:ascii="Arial" w:hAnsi="Arial" w:cs="Arial"/>
                <w:b/>
                <w:sz w:val="22"/>
                <w:szCs w:val="22"/>
              </w:rPr>
              <w:t xml:space="preserve">:  </w:t>
            </w:r>
            <w:r>
              <w:rPr>
                <w:rFonts w:ascii="Arial" w:hAnsi="Arial" w:cs="Arial"/>
                <w:b/>
                <w:position w:val="1"/>
                <w:sz w:val="22"/>
                <w:szCs w:val="22"/>
              </w:rPr>
              <w:t>Under Writing-UW- Liberty Mutual Insurance</w:t>
            </w:r>
          </w:p>
        </w:tc>
      </w:tr>
      <w:tr w:rsidR="00E27FE3" w14:paraId="3846F089" w14:textId="77777777" w:rsidTr="00166EBB">
        <w:tc>
          <w:tcPr>
            <w:tcW w:w="3192" w:type="dxa"/>
          </w:tcPr>
          <w:p w14:paraId="1F25CCF3"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p w14:paraId="08343E41" w14:textId="77777777" w:rsidR="00E27FE3" w:rsidRDefault="00E27FE3" w:rsidP="00166EBB">
            <w:pPr>
              <w:jc w:val="both"/>
              <w:rPr>
                <w:rFonts w:ascii="Arial" w:hAnsi="Arial" w:cs="Arial"/>
                <w:b/>
                <w:sz w:val="22"/>
                <w:szCs w:val="22"/>
              </w:rPr>
            </w:pPr>
            <w:r>
              <w:rPr>
                <w:rFonts w:ascii="Arial" w:hAnsi="Arial" w:cs="Arial"/>
                <w:b/>
                <w:sz w:val="22"/>
                <w:szCs w:val="22"/>
              </w:rPr>
              <w:t xml:space="preserve">Client              </w:t>
            </w:r>
          </w:p>
        </w:tc>
        <w:tc>
          <w:tcPr>
            <w:tcW w:w="5196" w:type="dxa"/>
          </w:tcPr>
          <w:p w14:paraId="5744EB06" w14:textId="77777777" w:rsidR="00E27FE3" w:rsidRDefault="00E27FE3" w:rsidP="00166EBB">
            <w:pPr>
              <w:jc w:val="both"/>
              <w:rPr>
                <w:rFonts w:ascii="Arial" w:hAnsi="Arial" w:cs="Arial"/>
                <w:b/>
                <w:color w:val="000000"/>
                <w:sz w:val="22"/>
                <w:szCs w:val="22"/>
              </w:rPr>
            </w:pPr>
            <w:r>
              <w:rPr>
                <w:rFonts w:ascii="Arial" w:hAnsi="Arial" w:cs="Arial"/>
                <w:b/>
                <w:sz w:val="22"/>
                <w:szCs w:val="22"/>
              </w:rPr>
              <w:t xml:space="preserve">: </w:t>
            </w:r>
            <w:r>
              <w:rPr>
                <w:rFonts w:ascii="Arial" w:hAnsi="Arial" w:cs="Arial"/>
                <w:b/>
                <w:color w:val="000000"/>
                <w:sz w:val="22"/>
                <w:szCs w:val="22"/>
              </w:rPr>
              <w:t>Sr Java Developer</w:t>
            </w:r>
          </w:p>
          <w:p w14:paraId="09F933DA" w14:textId="77777777" w:rsidR="00E27FE3" w:rsidRDefault="00E27FE3" w:rsidP="00166EBB">
            <w:pPr>
              <w:jc w:val="both"/>
              <w:rPr>
                <w:rFonts w:ascii="Arial" w:hAnsi="Arial" w:cs="Arial"/>
                <w:b/>
                <w:sz w:val="22"/>
                <w:szCs w:val="22"/>
              </w:rPr>
            </w:pPr>
            <w:r>
              <w:rPr>
                <w:rFonts w:ascii="Arial" w:hAnsi="Arial" w:cs="Arial"/>
                <w:b/>
                <w:sz w:val="22"/>
                <w:szCs w:val="22"/>
              </w:rPr>
              <w:t>: Liberty Mutual Insurance</w:t>
            </w:r>
          </w:p>
        </w:tc>
      </w:tr>
      <w:tr w:rsidR="00E27FE3" w14:paraId="0DFB855D" w14:textId="77777777" w:rsidTr="00166EBB">
        <w:tc>
          <w:tcPr>
            <w:tcW w:w="3192" w:type="dxa"/>
          </w:tcPr>
          <w:p w14:paraId="14869668"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tcPr>
          <w:p w14:paraId="0A44D712" w14:textId="77777777" w:rsidR="00E27FE3" w:rsidRDefault="00E27FE3" w:rsidP="00166EBB">
            <w:pPr>
              <w:jc w:val="both"/>
              <w:rPr>
                <w:rFonts w:ascii="Arial" w:hAnsi="Arial" w:cs="Arial"/>
                <w:bCs/>
                <w:sz w:val="22"/>
                <w:szCs w:val="22"/>
              </w:rPr>
            </w:pPr>
            <w:r>
              <w:rPr>
                <w:rFonts w:ascii="Arial" w:hAnsi="Arial" w:cs="Arial"/>
                <w:bCs/>
                <w:sz w:val="22"/>
                <w:szCs w:val="22"/>
              </w:rPr>
              <w:t xml:space="preserve">: Spring MVC, Hibernate 3.0, </w:t>
            </w:r>
            <w:r>
              <w:rPr>
                <w:rFonts w:ascii="Arial" w:hAnsi="Arial" w:cs="Arial"/>
                <w:color w:val="000000"/>
                <w:sz w:val="22"/>
                <w:szCs w:val="22"/>
              </w:rPr>
              <w:t>AngularJS</w:t>
            </w:r>
            <w:r>
              <w:rPr>
                <w:rFonts w:ascii="Arial" w:hAnsi="Arial" w:cs="Arial"/>
                <w:bCs/>
                <w:sz w:val="22"/>
                <w:szCs w:val="22"/>
              </w:rPr>
              <w:t xml:space="preserve">, AJAX, Apache            POI, JavaScript, HTML5, JSP, CSS, Oracle SQL Developer 11g, Tomcat 7, Eclipse Luna, SVN, </w:t>
            </w:r>
          </w:p>
        </w:tc>
      </w:tr>
      <w:tr w:rsidR="00E27FE3" w14:paraId="5E780C70" w14:textId="77777777" w:rsidTr="00166EBB">
        <w:tc>
          <w:tcPr>
            <w:tcW w:w="3192" w:type="dxa"/>
          </w:tcPr>
          <w:p w14:paraId="053800A1" w14:textId="77777777" w:rsidR="00E27FE3" w:rsidRDefault="00E27FE3" w:rsidP="00166EBB">
            <w:pPr>
              <w:jc w:val="both"/>
              <w:rPr>
                <w:rFonts w:ascii="Arial" w:hAnsi="Arial" w:cs="Arial"/>
                <w:b/>
                <w:sz w:val="22"/>
                <w:szCs w:val="22"/>
              </w:rPr>
            </w:pPr>
            <w:r>
              <w:rPr>
                <w:rFonts w:ascii="Arial" w:hAnsi="Arial" w:cs="Arial"/>
                <w:b/>
                <w:sz w:val="22"/>
                <w:szCs w:val="22"/>
              </w:rPr>
              <w:t xml:space="preserve"> Duration </w:t>
            </w:r>
          </w:p>
        </w:tc>
        <w:tc>
          <w:tcPr>
            <w:tcW w:w="5196" w:type="dxa"/>
          </w:tcPr>
          <w:p w14:paraId="507CCAAC" w14:textId="77777777" w:rsidR="00E27FE3" w:rsidRDefault="00E27FE3" w:rsidP="00166EBB">
            <w:pPr>
              <w:spacing w:line="276" w:lineRule="auto"/>
              <w:jc w:val="both"/>
              <w:rPr>
                <w:rFonts w:ascii="Arial" w:hAnsi="Arial" w:cs="Arial"/>
                <w:sz w:val="22"/>
                <w:szCs w:val="22"/>
              </w:rPr>
            </w:pPr>
            <w:r>
              <w:rPr>
                <w:rFonts w:ascii="Arial" w:hAnsi="Arial" w:cs="Arial"/>
                <w:bCs/>
                <w:sz w:val="22"/>
                <w:szCs w:val="22"/>
              </w:rPr>
              <w:t xml:space="preserve">: </w:t>
            </w:r>
            <w:r>
              <w:rPr>
                <w:rFonts w:ascii="Arial" w:hAnsi="Arial" w:cs="Arial"/>
                <w:color w:val="000000"/>
                <w:sz w:val="22"/>
                <w:szCs w:val="22"/>
              </w:rPr>
              <w:t>JUN 2015 – May 2016</w:t>
            </w:r>
            <w:r>
              <w:rPr>
                <w:rFonts w:ascii="Arial" w:hAnsi="Arial" w:cs="Arial"/>
                <w:bCs/>
                <w:sz w:val="22"/>
                <w:szCs w:val="22"/>
              </w:rPr>
              <w:t>.</w:t>
            </w:r>
          </w:p>
        </w:tc>
      </w:tr>
    </w:tbl>
    <w:p w14:paraId="3E820A5E" w14:textId="77777777" w:rsidR="00E27FE3" w:rsidRDefault="00E27FE3" w:rsidP="00E27FE3">
      <w:pPr>
        <w:pStyle w:val="Heading1"/>
        <w:rPr>
          <w:rFonts w:cs="Arial"/>
          <w:sz w:val="22"/>
          <w:szCs w:val="22"/>
        </w:rPr>
      </w:pPr>
    </w:p>
    <w:p w14:paraId="1DD47E49" w14:textId="77777777" w:rsidR="00E27FE3" w:rsidRDefault="00E27FE3" w:rsidP="00E27FE3">
      <w:pPr>
        <w:pStyle w:val="Heading1"/>
        <w:rPr>
          <w:rFonts w:cs="Arial"/>
          <w:sz w:val="22"/>
          <w:szCs w:val="22"/>
        </w:rPr>
      </w:pPr>
      <w:r>
        <w:rPr>
          <w:rFonts w:cs="Arial"/>
          <w:sz w:val="22"/>
          <w:szCs w:val="22"/>
        </w:rPr>
        <w:t>Description:</w:t>
      </w:r>
    </w:p>
    <w:p w14:paraId="7BFD6A97" w14:textId="77777777" w:rsidR="00E27FE3" w:rsidRDefault="00E27FE3" w:rsidP="00E27FE3">
      <w:pPr>
        <w:pStyle w:val="BodyText"/>
        <w:ind w:left="301"/>
        <w:rPr>
          <w:rFonts w:cs="Arial"/>
          <w:sz w:val="22"/>
          <w:szCs w:val="22"/>
        </w:rPr>
      </w:pPr>
    </w:p>
    <w:p w14:paraId="43EF2C46" w14:textId="77777777" w:rsidR="00E27FE3" w:rsidRDefault="00E27FE3" w:rsidP="00E27FE3">
      <w:pPr>
        <w:pStyle w:val="BodyText"/>
        <w:ind w:left="301"/>
        <w:rPr>
          <w:rFonts w:cs="Arial"/>
          <w:sz w:val="22"/>
          <w:szCs w:val="22"/>
        </w:rPr>
      </w:pPr>
      <w:r>
        <w:rPr>
          <w:rFonts w:cs="Arial"/>
          <w:sz w:val="22"/>
          <w:szCs w:val="22"/>
        </w:rPr>
        <w:t>As a UI developer for developing responsive web application for Agent Task Management System in insurance domain. This application will be used by Insurance agent people for managing tasks and the workflow. We access the rest service for data and which in turn will access market services.</w:t>
      </w:r>
    </w:p>
    <w:p w14:paraId="4982585D" w14:textId="77777777" w:rsidR="00E27FE3" w:rsidRDefault="00E27FE3" w:rsidP="00E27FE3">
      <w:pPr>
        <w:pStyle w:val="BodyText"/>
        <w:ind w:left="301"/>
        <w:rPr>
          <w:rFonts w:cs="Arial"/>
          <w:sz w:val="22"/>
          <w:szCs w:val="22"/>
        </w:rPr>
      </w:pPr>
    </w:p>
    <w:p w14:paraId="2884C6F2"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08D0FF9E" w14:textId="77777777" w:rsidR="00E27FE3" w:rsidRDefault="00E27FE3" w:rsidP="00E27FE3">
      <w:pPr>
        <w:widowControl w:val="0"/>
        <w:suppressAutoHyphens/>
        <w:spacing w:line="276" w:lineRule="auto"/>
        <w:ind w:left="1080"/>
        <w:jc w:val="both"/>
        <w:rPr>
          <w:rFonts w:ascii="Arial" w:hAnsi="Arial" w:cs="Arial"/>
          <w:sz w:val="22"/>
          <w:szCs w:val="22"/>
        </w:rPr>
      </w:pPr>
    </w:p>
    <w:p w14:paraId="54EB11BC"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UI design and functional implementation</w:t>
      </w:r>
    </w:p>
    <w:p w14:paraId="5914421F"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Writing unit test cases and code coverage through Jasmine</w:t>
      </w:r>
    </w:p>
    <w:p w14:paraId="79397D85"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Handling the data and form validations using Breeze</w:t>
      </w:r>
    </w:p>
    <w:p w14:paraId="2D91447D"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Creating REST service to deal with market services</w:t>
      </w:r>
    </w:p>
    <w:p w14:paraId="38FD3BEA" w14:textId="77777777" w:rsidR="00E27FE3" w:rsidRDefault="00E27FE3" w:rsidP="00E27FE3">
      <w:pPr>
        <w:widowControl w:val="0"/>
        <w:numPr>
          <w:ilvl w:val="0"/>
          <w:numId w:val="3"/>
        </w:numPr>
        <w:suppressAutoHyphens/>
        <w:spacing w:line="276" w:lineRule="auto"/>
        <w:jc w:val="both"/>
        <w:rPr>
          <w:rFonts w:ascii="Arial" w:hAnsi="Arial" w:cs="Arial"/>
          <w:sz w:val="22"/>
          <w:szCs w:val="22"/>
        </w:rPr>
      </w:pPr>
      <w:r>
        <w:rPr>
          <w:rFonts w:ascii="Arial" w:hAnsi="Arial" w:cs="Arial"/>
          <w:sz w:val="22"/>
          <w:szCs w:val="22"/>
        </w:rPr>
        <w:t>Communication with client on daily basis for planning and execution of tasks in a timely manner</w:t>
      </w:r>
    </w:p>
    <w:p w14:paraId="65F044F1" w14:textId="77777777" w:rsidR="00E27FE3" w:rsidRDefault="00E27FE3" w:rsidP="00E27FE3">
      <w:pPr>
        <w:spacing w:line="276" w:lineRule="auto"/>
        <w:jc w:val="both"/>
        <w:rPr>
          <w:rFonts w:ascii="Arial" w:hAnsi="Arial" w:cs="Arial"/>
          <w:b/>
          <w:bCs/>
          <w:color w:val="000000"/>
          <w:sz w:val="22"/>
          <w:szCs w:val="22"/>
        </w:rPr>
      </w:pPr>
      <w:r>
        <w:rPr>
          <w:rFonts w:ascii="Arial" w:hAnsi="Arial" w:cs="Arial"/>
          <w:b/>
          <w:bCs/>
          <w:color w:val="000000"/>
          <w:sz w:val="22"/>
          <w:szCs w:val="22"/>
        </w:rPr>
        <w:t>\</w:t>
      </w:r>
    </w:p>
    <w:p w14:paraId="4D91AF96" w14:textId="77777777" w:rsidR="00E27FE3" w:rsidRDefault="00E27FE3" w:rsidP="00E27FE3">
      <w:pPr>
        <w:spacing w:line="276" w:lineRule="auto"/>
        <w:jc w:val="both"/>
        <w:rPr>
          <w:rFonts w:ascii="Arial" w:hAnsi="Arial" w:cs="Arial"/>
          <w:b/>
          <w:bCs/>
          <w:color w:val="000000"/>
          <w:sz w:val="22"/>
          <w:szCs w:val="22"/>
        </w:rPr>
      </w:pPr>
    </w:p>
    <w:p w14:paraId="6909E5C1" w14:textId="77777777" w:rsidR="00E27FE3" w:rsidRDefault="00E27FE3" w:rsidP="00E27FE3">
      <w:pPr>
        <w:spacing w:line="276" w:lineRule="auto"/>
        <w:jc w:val="both"/>
        <w:rPr>
          <w:rFonts w:ascii="Arial" w:hAnsi="Arial" w:cs="Arial"/>
          <w:b/>
          <w:bCs/>
          <w:color w:val="000000"/>
          <w:sz w:val="22"/>
          <w:szCs w:val="22"/>
        </w:rPr>
      </w:pPr>
    </w:p>
    <w:p w14:paraId="3BC01C44" w14:textId="77777777" w:rsidR="00E27FE3" w:rsidRDefault="00E27FE3" w:rsidP="00E27FE3">
      <w:pPr>
        <w:spacing w:line="276" w:lineRule="auto"/>
        <w:jc w:val="both"/>
        <w:rPr>
          <w:rFonts w:ascii="Arial" w:hAnsi="Arial" w:cs="Arial"/>
          <w:b/>
          <w:bCs/>
          <w:color w:val="000000"/>
          <w:sz w:val="22"/>
          <w:szCs w:val="22"/>
        </w:rPr>
      </w:pPr>
    </w:p>
    <w:tbl>
      <w:tblPr>
        <w:tblW w:w="0" w:type="auto"/>
        <w:tblLook w:val="04A0" w:firstRow="1" w:lastRow="0" w:firstColumn="1" w:lastColumn="0" w:noHBand="0" w:noVBand="1"/>
      </w:tblPr>
      <w:tblGrid>
        <w:gridCol w:w="3192"/>
        <w:gridCol w:w="5196"/>
      </w:tblGrid>
      <w:tr w:rsidR="00E27FE3" w14:paraId="5F6BB358" w14:textId="77777777" w:rsidTr="00166EBB">
        <w:tc>
          <w:tcPr>
            <w:tcW w:w="3192" w:type="dxa"/>
          </w:tcPr>
          <w:p w14:paraId="54093FE8" w14:textId="77777777" w:rsidR="00E27FE3" w:rsidRDefault="00E27FE3" w:rsidP="00166EBB">
            <w:pPr>
              <w:jc w:val="both"/>
              <w:rPr>
                <w:rFonts w:ascii="Arial" w:hAnsi="Arial" w:cs="Arial"/>
                <w:b/>
                <w:sz w:val="22"/>
                <w:szCs w:val="22"/>
              </w:rPr>
            </w:pPr>
            <w:r>
              <w:rPr>
                <w:rFonts w:ascii="Arial" w:hAnsi="Arial" w:cs="Arial"/>
                <w:b/>
                <w:sz w:val="22"/>
                <w:szCs w:val="22"/>
              </w:rPr>
              <w:t>Project Name</w:t>
            </w:r>
          </w:p>
        </w:tc>
        <w:tc>
          <w:tcPr>
            <w:tcW w:w="5196" w:type="dxa"/>
          </w:tcPr>
          <w:p w14:paraId="01E59402" w14:textId="77777777" w:rsidR="00E27FE3" w:rsidRDefault="00E27FE3" w:rsidP="00166EBB">
            <w:pPr>
              <w:spacing w:line="276" w:lineRule="auto"/>
              <w:jc w:val="both"/>
              <w:rPr>
                <w:rFonts w:ascii="Arial" w:hAnsi="Arial" w:cs="Arial"/>
                <w:b/>
                <w:sz w:val="22"/>
                <w:szCs w:val="22"/>
              </w:rPr>
            </w:pPr>
            <w:r>
              <w:rPr>
                <w:rFonts w:ascii="Arial" w:hAnsi="Arial" w:cs="Arial"/>
                <w:b/>
                <w:sz w:val="22"/>
                <w:szCs w:val="22"/>
              </w:rPr>
              <w:t xml:space="preserve">:  </w:t>
            </w:r>
            <w:r>
              <w:rPr>
                <w:rFonts w:ascii="Arial" w:hAnsi="Arial" w:cs="Arial"/>
                <w:bCs/>
                <w:sz w:val="22"/>
                <w:szCs w:val="22"/>
                <w:lang w:val="fr-FR"/>
              </w:rPr>
              <w:t>ONLINE CHIT APPLICATION</w:t>
            </w:r>
          </w:p>
        </w:tc>
      </w:tr>
      <w:tr w:rsidR="00E27FE3" w14:paraId="3A322972" w14:textId="77777777" w:rsidTr="00166EBB">
        <w:tc>
          <w:tcPr>
            <w:tcW w:w="3192" w:type="dxa"/>
          </w:tcPr>
          <w:p w14:paraId="41CC0DAA" w14:textId="77777777" w:rsidR="00E27FE3" w:rsidRDefault="00E27FE3" w:rsidP="00166EBB">
            <w:pPr>
              <w:jc w:val="both"/>
              <w:rPr>
                <w:rFonts w:ascii="Arial" w:hAnsi="Arial" w:cs="Arial"/>
                <w:b/>
                <w:sz w:val="22"/>
                <w:szCs w:val="22"/>
              </w:rPr>
            </w:pPr>
            <w:r>
              <w:rPr>
                <w:rFonts w:ascii="Arial" w:hAnsi="Arial" w:cs="Arial"/>
                <w:b/>
                <w:sz w:val="22"/>
                <w:szCs w:val="22"/>
              </w:rPr>
              <w:t xml:space="preserve"> Role</w:t>
            </w:r>
          </w:p>
          <w:p w14:paraId="4C35034E" w14:textId="77777777" w:rsidR="00E27FE3" w:rsidRDefault="00E27FE3" w:rsidP="00166EBB">
            <w:pPr>
              <w:jc w:val="both"/>
              <w:rPr>
                <w:rFonts w:ascii="Arial" w:hAnsi="Arial" w:cs="Arial"/>
                <w:b/>
                <w:sz w:val="22"/>
                <w:szCs w:val="22"/>
              </w:rPr>
            </w:pPr>
            <w:r>
              <w:rPr>
                <w:rFonts w:ascii="Arial" w:hAnsi="Arial" w:cs="Arial"/>
                <w:b/>
                <w:sz w:val="22"/>
                <w:szCs w:val="22"/>
              </w:rPr>
              <w:t xml:space="preserve">Client                </w:t>
            </w:r>
          </w:p>
        </w:tc>
        <w:tc>
          <w:tcPr>
            <w:tcW w:w="5196" w:type="dxa"/>
          </w:tcPr>
          <w:p w14:paraId="28CCAB4B" w14:textId="77777777" w:rsidR="00E27FE3" w:rsidRDefault="00E27FE3" w:rsidP="00166EBB">
            <w:pPr>
              <w:jc w:val="both"/>
              <w:rPr>
                <w:rFonts w:ascii="Arial" w:hAnsi="Arial" w:cs="Arial"/>
                <w:b/>
                <w:color w:val="000000"/>
                <w:sz w:val="22"/>
                <w:szCs w:val="22"/>
              </w:rPr>
            </w:pPr>
            <w:r>
              <w:rPr>
                <w:rFonts w:ascii="Arial" w:hAnsi="Arial" w:cs="Arial"/>
                <w:b/>
                <w:sz w:val="22"/>
                <w:szCs w:val="22"/>
              </w:rPr>
              <w:t xml:space="preserve">: </w:t>
            </w:r>
            <w:r>
              <w:rPr>
                <w:rFonts w:ascii="Arial" w:hAnsi="Arial" w:cs="Arial"/>
                <w:b/>
                <w:color w:val="000000"/>
                <w:sz w:val="22"/>
                <w:szCs w:val="22"/>
              </w:rPr>
              <w:t>Java Developer</w:t>
            </w:r>
          </w:p>
          <w:p w14:paraId="4ED41B8F" w14:textId="77777777" w:rsidR="00E27FE3" w:rsidRDefault="00E27FE3" w:rsidP="00166EBB">
            <w:pPr>
              <w:jc w:val="both"/>
              <w:rPr>
                <w:rFonts w:ascii="Arial" w:hAnsi="Arial" w:cs="Arial"/>
                <w:b/>
                <w:sz w:val="22"/>
                <w:szCs w:val="22"/>
              </w:rPr>
            </w:pPr>
            <w:r>
              <w:rPr>
                <w:rFonts w:ascii="Arial" w:hAnsi="Arial" w:cs="Arial"/>
                <w:b/>
                <w:sz w:val="22"/>
                <w:szCs w:val="22"/>
              </w:rPr>
              <w:t>: Shriram Values</w:t>
            </w:r>
          </w:p>
        </w:tc>
      </w:tr>
      <w:tr w:rsidR="00E27FE3" w14:paraId="10AD800A" w14:textId="77777777" w:rsidTr="00166EBB">
        <w:tc>
          <w:tcPr>
            <w:tcW w:w="3192" w:type="dxa"/>
          </w:tcPr>
          <w:p w14:paraId="316CD4DB"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tcPr>
          <w:p w14:paraId="372E9240" w14:textId="77777777" w:rsidR="00E27FE3" w:rsidRDefault="00E27FE3" w:rsidP="00166EBB">
            <w:pPr>
              <w:jc w:val="both"/>
              <w:rPr>
                <w:rFonts w:ascii="Arial" w:hAnsi="Arial" w:cs="Arial"/>
                <w:bCs/>
                <w:sz w:val="22"/>
                <w:szCs w:val="22"/>
              </w:rPr>
            </w:pPr>
            <w:r>
              <w:rPr>
                <w:rFonts w:ascii="Arial" w:hAnsi="Arial" w:cs="Arial"/>
                <w:bCs/>
                <w:sz w:val="22"/>
                <w:szCs w:val="22"/>
              </w:rPr>
              <w:t xml:space="preserve">: Spring MVC, Hibernate 3.0, AJAX, Apache            POI, JavaScript, HTML5, JSP, CSS, Oracle SQL Developer 11g, Tomcat 7, Eclipse </w:t>
            </w:r>
            <w:proofErr w:type="spellStart"/>
            <w:proofErr w:type="gramStart"/>
            <w:r>
              <w:rPr>
                <w:rFonts w:ascii="Arial" w:hAnsi="Arial" w:cs="Arial"/>
                <w:bCs/>
                <w:sz w:val="22"/>
                <w:szCs w:val="22"/>
              </w:rPr>
              <w:t>Luna,SVN</w:t>
            </w:r>
            <w:proofErr w:type="spellEnd"/>
            <w:proofErr w:type="gramEnd"/>
            <w:r>
              <w:rPr>
                <w:rFonts w:ascii="Arial" w:hAnsi="Arial" w:cs="Arial"/>
                <w:bCs/>
                <w:sz w:val="22"/>
                <w:szCs w:val="22"/>
              </w:rPr>
              <w:t xml:space="preserve">, </w:t>
            </w:r>
          </w:p>
        </w:tc>
      </w:tr>
      <w:tr w:rsidR="00E27FE3" w14:paraId="135C4883" w14:textId="77777777" w:rsidTr="00166EBB">
        <w:tc>
          <w:tcPr>
            <w:tcW w:w="3192" w:type="dxa"/>
          </w:tcPr>
          <w:p w14:paraId="6B15AA7D" w14:textId="77777777" w:rsidR="00E27FE3" w:rsidRDefault="00E27FE3" w:rsidP="00166EBB">
            <w:pPr>
              <w:jc w:val="both"/>
              <w:rPr>
                <w:rFonts w:ascii="Arial" w:hAnsi="Arial" w:cs="Arial"/>
                <w:b/>
                <w:sz w:val="22"/>
                <w:szCs w:val="22"/>
              </w:rPr>
            </w:pPr>
            <w:r>
              <w:rPr>
                <w:rFonts w:ascii="Arial" w:hAnsi="Arial" w:cs="Arial"/>
                <w:b/>
                <w:sz w:val="22"/>
                <w:szCs w:val="22"/>
              </w:rPr>
              <w:t xml:space="preserve"> Duration </w:t>
            </w:r>
          </w:p>
        </w:tc>
        <w:tc>
          <w:tcPr>
            <w:tcW w:w="5196" w:type="dxa"/>
          </w:tcPr>
          <w:p w14:paraId="393A79B8" w14:textId="77777777" w:rsidR="00E27FE3" w:rsidRDefault="00E27FE3" w:rsidP="00166EBB">
            <w:pPr>
              <w:spacing w:line="276" w:lineRule="auto"/>
              <w:jc w:val="both"/>
              <w:rPr>
                <w:rFonts w:ascii="Arial" w:hAnsi="Arial" w:cs="Arial"/>
                <w:sz w:val="22"/>
                <w:szCs w:val="22"/>
              </w:rPr>
            </w:pPr>
            <w:r>
              <w:rPr>
                <w:rFonts w:ascii="Arial" w:hAnsi="Arial" w:cs="Arial"/>
                <w:bCs/>
                <w:sz w:val="22"/>
                <w:szCs w:val="22"/>
              </w:rPr>
              <w:t xml:space="preserve">: </w:t>
            </w:r>
            <w:r>
              <w:rPr>
                <w:rFonts w:ascii="Arial" w:hAnsi="Arial" w:cs="Arial"/>
                <w:color w:val="000000"/>
                <w:sz w:val="22"/>
                <w:szCs w:val="22"/>
              </w:rPr>
              <w:t>Nov 2011 – May 2015</w:t>
            </w:r>
            <w:r>
              <w:rPr>
                <w:rFonts w:ascii="Arial" w:hAnsi="Arial" w:cs="Arial"/>
                <w:bCs/>
                <w:sz w:val="22"/>
                <w:szCs w:val="22"/>
              </w:rPr>
              <w:t>.</w:t>
            </w:r>
          </w:p>
        </w:tc>
      </w:tr>
    </w:tbl>
    <w:p w14:paraId="565673B3" w14:textId="77777777" w:rsidR="00E27FE3" w:rsidRDefault="00E27FE3" w:rsidP="00E27FE3">
      <w:pPr>
        <w:spacing w:line="276" w:lineRule="auto"/>
        <w:jc w:val="both"/>
        <w:rPr>
          <w:rFonts w:ascii="Arial" w:hAnsi="Arial" w:cs="Arial"/>
          <w:b/>
          <w:sz w:val="22"/>
          <w:szCs w:val="22"/>
        </w:rPr>
      </w:pPr>
    </w:p>
    <w:p w14:paraId="4DA17703" w14:textId="77777777" w:rsidR="00E27FE3" w:rsidRDefault="00E27FE3" w:rsidP="00E27FE3">
      <w:pPr>
        <w:spacing w:line="276" w:lineRule="auto"/>
        <w:jc w:val="both"/>
        <w:rPr>
          <w:rFonts w:ascii="Arial" w:hAnsi="Arial" w:cs="Arial"/>
          <w:sz w:val="22"/>
          <w:szCs w:val="22"/>
        </w:rPr>
      </w:pPr>
      <w:r>
        <w:rPr>
          <w:rFonts w:ascii="Arial" w:hAnsi="Arial" w:cs="Arial"/>
          <w:b/>
          <w:sz w:val="22"/>
          <w:szCs w:val="22"/>
        </w:rPr>
        <w:t>Description</w:t>
      </w:r>
    </w:p>
    <w:p w14:paraId="465F97E3" w14:textId="77777777" w:rsidR="00E27FE3" w:rsidRDefault="00E27FE3" w:rsidP="00E27FE3">
      <w:pPr>
        <w:spacing w:line="276" w:lineRule="auto"/>
        <w:ind w:firstLine="720"/>
        <w:jc w:val="both"/>
        <w:rPr>
          <w:rFonts w:ascii="Arial" w:hAnsi="Arial" w:cs="Arial"/>
          <w:sz w:val="22"/>
          <w:szCs w:val="22"/>
        </w:rPr>
      </w:pPr>
      <w:r>
        <w:rPr>
          <w:rFonts w:ascii="Arial" w:eastAsia="Verdana" w:hAnsi="Arial" w:cs="Arial"/>
          <w:sz w:val="22"/>
          <w:szCs w:val="22"/>
        </w:rPr>
        <w:t xml:space="preserve">             </w:t>
      </w:r>
      <w:r>
        <w:rPr>
          <w:rFonts w:ascii="Arial" w:hAnsi="Arial" w:cs="Arial"/>
          <w:sz w:val="22"/>
          <w:szCs w:val="22"/>
        </w:rPr>
        <w:t>ONLINE CHIT is web-based project. ONLINE CHIT aims at fundamentally changing the way people careers. It gives information about Chit, Competencies, Add Customers and Companies to their visitors and members. It shares insights about company by collecting the information from their chit and transactions, which gripes and enthusiasm for other Customers. Any user can join the chit help by customers talking about their work and their recent Schemes.</w:t>
      </w:r>
    </w:p>
    <w:p w14:paraId="5C52CB96" w14:textId="77777777" w:rsidR="00E27FE3" w:rsidRDefault="00E27FE3" w:rsidP="00E27FE3">
      <w:pPr>
        <w:spacing w:line="276" w:lineRule="auto"/>
        <w:ind w:firstLine="720"/>
        <w:jc w:val="both"/>
        <w:rPr>
          <w:rFonts w:ascii="Arial" w:hAnsi="Arial" w:cs="Arial"/>
          <w:sz w:val="22"/>
          <w:szCs w:val="22"/>
        </w:rPr>
      </w:pPr>
    </w:p>
    <w:p w14:paraId="6F591773"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47E58E70" w14:textId="77777777" w:rsidR="00E27FE3" w:rsidRDefault="00E27FE3" w:rsidP="00E27FE3">
      <w:pPr>
        <w:widowControl w:val="0"/>
        <w:tabs>
          <w:tab w:val="left" w:pos="720"/>
        </w:tabs>
        <w:suppressAutoHyphens/>
        <w:spacing w:line="276" w:lineRule="auto"/>
        <w:ind w:left="720"/>
        <w:jc w:val="both"/>
        <w:rPr>
          <w:rFonts w:ascii="Arial" w:hAnsi="Arial" w:cs="Arial"/>
          <w:sz w:val="22"/>
          <w:szCs w:val="22"/>
        </w:rPr>
      </w:pPr>
    </w:p>
    <w:p w14:paraId="4C963BAC" w14:textId="77777777" w:rsidR="00E27FE3" w:rsidRDefault="00E27FE3" w:rsidP="00E27FE3">
      <w:pPr>
        <w:widowControl w:val="0"/>
        <w:numPr>
          <w:ilvl w:val="0"/>
          <w:numId w:val="4"/>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Developed Front End screens using HTML, JSP.</w:t>
      </w:r>
    </w:p>
    <w:p w14:paraId="3A7C1F49" w14:textId="77777777" w:rsidR="00E27FE3" w:rsidRDefault="00E27FE3" w:rsidP="00E27FE3">
      <w:pPr>
        <w:widowControl w:val="0"/>
        <w:numPr>
          <w:ilvl w:val="0"/>
          <w:numId w:val="4"/>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 xml:space="preserve">Involved in developing web components using </w:t>
      </w:r>
      <w:r>
        <w:rPr>
          <w:rFonts w:ascii="Arial" w:hAnsi="Arial" w:cs="Arial"/>
          <w:color w:val="404040"/>
          <w:sz w:val="22"/>
          <w:szCs w:val="22"/>
        </w:rPr>
        <w:t xml:space="preserve">Spring </w:t>
      </w:r>
      <w:r>
        <w:rPr>
          <w:rFonts w:ascii="Arial" w:hAnsi="Arial" w:cs="Arial"/>
          <w:color w:val="000000"/>
          <w:sz w:val="22"/>
          <w:szCs w:val="22"/>
        </w:rPr>
        <w:t>Frame work.</w:t>
      </w:r>
    </w:p>
    <w:p w14:paraId="46C8F947" w14:textId="77777777" w:rsidR="00E27FE3" w:rsidRDefault="00E27FE3" w:rsidP="00E27FE3">
      <w:pPr>
        <w:widowControl w:val="0"/>
        <w:numPr>
          <w:ilvl w:val="0"/>
          <w:numId w:val="4"/>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 xml:space="preserve">Developed the business components using </w:t>
      </w:r>
      <w:r>
        <w:rPr>
          <w:rFonts w:ascii="Arial" w:hAnsi="Arial" w:cs="Arial"/>
          <w:color w:val="404040"/>
          <w:sz w:val="22"/>
          <w:szCs w:val="22"/>
        </w:rPr>
        <w:t xml:space="preserve">spring </w:t>
      </w:r>
      <w:r>
        <w:rPr>
          <w:rFonts w:ascii="Arial" w:hAnsi="Arial" w:cs="Arial"/>
          <w:color w:val="000000"/>
          <w:sz w:val="22"/>
          <w:szCs w:val="22"/>
        </w:rPr>
        <w:t>class.</w:t>
      </w:r>
    </w:p>
    <w:p w14:paraId="270FF6C1" w14:textId="77777777" w:rsidR="00E27FE3" w:rsidRDefault="00E27FE3" w:rsidP="00E27FE3">
      <w:pPr>
        <w:widowControl w:val="0"/>
        <w:numPr>
          <w:ilvl w:val="0"/>
          <w:numId w:val="5"/>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 xml:space="preserve">Database access was implemented through </w:t>
      </w:r>
      <w:proofErr w:type="spellStart"/>
      <w:r>
        <w:rPr>
          <w:rFonts w:ascii="Arial" w:hAnsi="Arial" w:cs="Arial"/>
          <w:color w:val="000000"/>
          <w:sz w:val="22"/>
          <w:szCs w:val="22"/>
        </w:rPr>
        <w:t>jdbc</w:t>
      </w:r>
      <w:proofErr w:type="spellEnd"/>
      <w:r>
        <w:rPr>
          <w:rFonts w:ascii="Arial" w:hAnsi="Arial" w:cs="Arial"/>
          <w:color w:val="000000"/>
          <w:sz w:val="22"/>
          <w:szCs w:val="22"/>
        </w:rPr>
        <w:t>.</w:t>
      </w:r>
    </w:p>
    <w:p w14:paraId="2A7A1B6A" w14:textId="77777777" w:rsidR="00E27FE3" w:rsidRDefault="00E27FE3" w:rsidP="00E27FE3">
      <w:pPr>
        <w:widowControl w:val="0"/>
        <w:numPr>
          <w:ilvl w:val="0"/>
          <w:numId w:val="5"/>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 xml:space="preserve">Involved </w:t>
      </w:r>
      <w:r>
        <w:rPr>
          <w:rFonts w:ascii="Arial" w:hAnsi="Arial" w:cs="Arial"/>
          <w:sz w:val="22"/>
          <w:szCs w:val="22"/>
        </w:rPr>
        <w:t>in Designing, coding, unit testing and implementation.</w:t>
      </w:r>
    </w:p>
    <w:p w14:paraId="297A680F" w14:textId="77777777" w:rsidR="00E27FE3" w:rsidRDefault="00E27FE3" w:rsidP="00E27FE3">
      <w:pPr>
        <w:widowControl w:val="0"/>
        <w:numPr>
          <w:ilvl w:val="0"/>
          <w:numId w:val="5"/>
        </w:numPr>
        <w:tabs>
          <w:tab w:val="left" w:pos="720"/>
        </w:tabs>
        <w:suppressAutoHyphens/>
        <w:spacing w:line="276" w:lineRule="auto"/>
        <w:ind w:left="720"/>
        <w:jc w:val="both"/>
        <w:rPr>
          <w:rFonts w:ascii="Arial" w:hAnsi="Arial" w:cs="Arial"/>
          <w:sz w:val="22"/>
          <w:szCs w:val="22"/>
        </w:rPr>
      </w:pPr>
      <w:r>
        <w:rPr>
          <w:rFonts w:ascii="Arial" w:hAnsi="Arial" w:cs="Arial"/>
          <w:color w:val="000000"/>
          <w:sz w:val="22"/>
          <w:szCs w:val="22"/>
        </w:rPr>
        <w:t>Involved in Requirement Gathering.</w:t>
      </w:r>
    </w:p>
    <w:p w14:paraId="57F6C3EA" w14:textId="77777777" w:rsidR="00E27FE3" w:rsidRDefault="00E27FE3" w:rsidP="00E27FE3">
      <w:pPr>
        <w:widowControl w:val="0"/>
        <w:numPr>
          <w:ilvl w:val="0"/>
          <w:numId w:val="4"/>
        </w:numPr>
        <w:tabs>
          <w:tab w:val="left" w:pos="720"/>
        </w:tabs>
        <w:suppressAutoHyphens/>
        <w:spacing w:line="276" w:lineRule="auto"/>
        <w:ind w:left="720"/>
        <w:jc w:val="both"/>
        <w:rPr>
          <w:rFonts w:ascii="Arial" w:hAnsi="Arial" w:cs="Arial"/>
          <w:b/>
          <w:sz w:val="22"/>
          <w:szCs w:val="22"/>
        </w:rPr>
      </w:pPr>
      <w:r>
        <w:rPr>
          <w:rFonts w:ascii="Arial" w:hAnsi="Arial" w:cs="Arial"/>
          <w:color w:val="000000"/>
          <w:sz w:val="22"/>
          <w:szCs w:val="22"/>
        </w:rPr>
        <w:t>Involved in Code Review and unit testing.</w:t>
      </w:r>
    </w:p>
    <w:tbl>
      <w:tblPr>
        <w:tblW w:w="0" w:type="auto"/>
        <w:tblLook w:val="04A0" w:firstRow="1" w:lastRow="0" w:firstColumn="1" w:lastColumn="0" w:noHBand="0" w:noVBand="1"/>
      </w:tblPr>
      <w:tblGrid>
        <w:gridCol w:w="3192"/>
        <w:gridCol w:w="1596"/>
        <w:gridCol w:w="3600"/>
        <w:gridCol w:w="1188"/>
      </w:tblGrid>
      <w:tr w:rsidR="00E27FE3" w14:paraId="0924A291" w14:textId="77777777" w:rsidTr="00166EBB">
        <w:tc>
          <w:tcPr>
            <w:tcW w:w="4788" w:type="dxa"/>
            <w:gridSpan w:val="2"/>
          </w:tcPr>
          <w:p w14:paraId="30C6D840" w14:textId="77777777" w:rsidR="00E27FE3" w:rsidRDefault="00E27FE3" w:rsidP="00166EBB">
            <w:pPr>
              <w:rPr>
                <w:rFonts w:ascii="Arial" w:hAnsi="Arial" w:cs="Arial"/>
                <w:b/>
                <w:sz w:val="22"/>
                <w:szCs w:val="22"/>
              </w:rPr>
            </w:pPr>
          </w:p>
        </w:tc>
        <w:tc>
          <w:tcPr>
            <w:tcW w:w="4788" w:type="dxa"/>
            <w:gridSpan w:val="2"/>
          </w:tcPr>
          <w:p w14:paraId="5762ECD6" w14:textId="77777777" w:rsidR="00E27FE3" w:rsidRDefault="00E27FE3" w:rsidP="00166EBB">
            <w:pPr>
              <w:jc w:val="both"/>
              <w:rPr>
                <w:rFonts w:ascii="Arial" w:hAnsi="Arial" w:cs="Arial"/>
                <w:bCs/>
                <w:sz w:val="22"/>
                <w:szCs w:val="22"/>
              </w:rPr>
            </w:pPr>
          </w:p>
        </w:tc>
      </w:tr>
      <w:tr w:rsidR="00E27FE3" w14:paraId="65A6EBEC" w14:textId="77777777" w:rsidTr="00166EBB">
        <w:trPr>
          <w:gridAfter w:val="1"/>
          <w:wAfter w:w="1188" w:type="dxa"/>
        </w:trPr>
        <w:tc>
          <w:tcPr>
            <w:tcW w:w="3192" w:type="dxa"/>
          </w:tcPr>
          <w:p w14:paraId="5D7D3977" w14:textId="77777777" w:rsidR="00E27FE3" w:rsidRDefault="00E27FE3" w:rsidP="00166EBB">
            <w:pPr>
              <w:jc w:val="both"/>
              <w:rPr>
                <w:rFonts w:ascii="Arial" w:hAnsi="Arial" w:cs="Arial"/>
                <w:b/>
                <w:sz w:val="22"/>
                <w:szCs w:val="22"/>
              </w:rPr>
            </w:pPr>
            <w:r>
              <w:rPr>
                <w:rFonts w:ascii="Arial" w:hAnsi="Arial" w:cs="Arial"/>
                <w:b/>
                <w:sz w:val="22"/>
                <w:szCs w:val="22"/>
              </w:rPr>
              <w:t>Project Name</w:t>
            </w:r>
          </w:p>
        </w:tc>
        <w:tc>
          <w:tcPr>
            <w:tcW w:w="5196" w:type="dxa"/>
            <w:gridSpan w:val="2"/>
          </w:tcPr>
          <w:p w14:paraId="28126B31" w14:textId="77777777" w:rsidR="00E27FE3" w:rsidRDefault="00E27FE3" w:rsidP="00166EBB">
            <w:pPr>
              <w:spacing w:line="276" w:lineRule="auto"/>
              <w:jc w:val="both"/>
              <w:rPr>
                <w:rFonts w:ascii="Arial" w:hAnsi="Arial" w:cs="Arial"/>
                <w:b/>
                <w:sz w:val="22"/>
                <w:szCs w:val="22"/>
              </w:rPr>
            </w:pPr>
            <w:r>
              <w:rPr>
                <w:rFonts w:ascii="Arial" w:hAnsi="Arial" w:cs="Arial"/>
                <w:b/>
                <w:sz w:val="22"/>
                <w:szCs w:val="22"/>
              </w:rPr>
              <w:t xml:space="preserve">:  </w:t>
            </w:r>
            <w:r>
              <w:rPr>
                <w:rFonts w:ascii="Arial" w:hAnsi="Arial" w:cs="Arial"/>
                <w:b/>
                <w:bCs/>
                <w:sz w:val="22"/>
                <w:szCs w:val="22"/>
              </w:rPr>
              <w:t>TALKTACT</w:t>
            </w:r>
          </w:p>
        </w:tc>
      </w:tr>
      <w:tr w:rsidR="00E27FE3" w14:paraId="6E8B2B72" w14:textId="77777777" w:rsidTr="00166EBB">
        <w:trPr>
          <w:gridAfter w:val="1"/>
          <w:wAfter w:w="1188" w:type="dxa"/>
        </w:trPr>
        <w:tc>
          <w:tcPr>
            <w:tcW w:w="3192" w:type="dxa"/>
          </w:tcPr>
          <w:p w14:paraId="4FB5B49E"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tc>
        <w:tc>
          <w:tcPr>
            <w:tcW w:w="5196" w:type="dxa"/>
            <w:gridSpan w:val="2"/>
          </w:tcPr>
          <w:p w14:paraId="08DF0338" w14:textId="77777777" w:rsidR="00E27FE3" w:rsidRDefault="00E27FE3" w:rsidP="00166EBB">
            <w:pPr>
              <w:jc w:val="both"/>
              <w:rPr>
                <w:rFonts w:ascii="Arial" w:hAnsi="Arial" w:cs="Arial"/>
                <w:b/>
                <w:sz w:val="22"/>
                <w:szCs w:val="22"/>
              </w:rPr>
            </w:pPr>
            <w:r>
              <w:rPr>
                <w:rFonts w:ascii="Arial" w:hAnsi="Arial" w:cs="Arial"/>
                <w:b/>
                <w:sz w:val="22"/>
                <w:szCs w:val="22"/>
              </w:rPr>
              <w:t xml:space="preserve">: </w:t>
            </w:r>
            <w:r>
              <w:rPr>
                <w:rFonts w:ascii="Arial" w:hAnsi="Arial" w:cs="Arial"/>
                <w:b/>
                <w:color w:val="000000"/>
                <w:sz w:val="22"/>
                <w:szCs w:val="22"/>
              </w:rPr>
              <w:t>Java Developer</w:t>
            </w:r>
          </w:p>
        </w:tc>
      </w:tr>
      <w:tr w:rsidR="00E27FE3" w14:paraId="1627FC87" w14:textId="77777777" w:rsidTr="00166EBB">
        <w:trPr>
          <w:gridAfter w:val="1"/>
          <w:wAfter w:w="1188" w:type="dxa"/>
        </w:trPr>
        <w:tc>
          <w:tcPr>
            <w:tcW w:w="3192" w:type="dxa"/>
          </w:tcPr>
          <w:p w14:paraId="6C0EA5C7"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gridSpan w:val="2"/>
          </w:tcPr>
          <w:p w14:paraId="08FABCC1" w14:textId="77777777" w:rsidR="00E27FE3" w:rsidRDefault="00E27FE3" w:rsidP="00166EBB">
            <w:pPr>
              <w:jc w:val="both"/>
              <w:rPr>
                <w:rFonts w:ascii="Arial" w:hAnsi="Arial" w:cs="Arial"/>
                <w:sz w:val="22"/>
                <w:szCs w:val="22"/>
              </w:rPr>
            </w:pPr>
            <w:r>
              <w:rPr>
                <w:rFonts w:ascii="Arial" w:hAnsi="Arial" w:cs="Arial"/>
                <w:sz w:val="22"/>
                <w:szCs w:val="22"/>
              </w:rPr>
              <w:t xml:space="preserve">: JSP, JSTL, Struts, and Tomcat 5,6., </w:t>
            </w:r>
          </w:p>
        </w:tc>
      </w:tr>
      <w:tr w:rsidR="00E27FE3" w14:paraId="1FD69B60" w14:textId="77777777" w:rsidTr="00166EBB">
        <w:trPr>
          <w:gridAfter w:val="1"/>
          <w:wAfter w:w="1188" w:type="dxa"/>
        </w:trPr>
        <w:tc>
          <w:tcPr>
            <w:tcW w:w="3192" w:type="dxa"/>
          </w:tcPr>
          <w:p w14:paraId="170F744D" w14:textId="77777777" w:rsidR="00E27FE3" w:rsidRDefault="00E27FE3" w:rsidP="00166EBB">
            <w:pPr>
              <w:jc w:val="both"/>
              <w:rPr>
                <w:rFonts w:ascii="Arial" w:hAnsi="Arial" w:cs="Arial"/>
                <w:b/>
                <w:sz w:val="22"/>
                <w:szCs w:val="22"/>
              </w:rPr>
            </w:pPr>
            <w:r>
              <w:rPr>
                <w:rFonts w:ascii="Arial" w:hAnsi="Arial" w:cs="Arial"/>
                <w:b/>
                <w:sz w:val="22"/>
                <w:szCs w:val="22"/>
              </w:rPr>
              <w:t xml:space="preserve"> Duration </w:t>
            </w:r>
          </w:p>
        </w:tc>
        <w:tc>
          <w:tcPr>
            <w:tcW w:w="5196" w:type="dxa"/>
            <w:gridSpan w:val="2"/>
          </w:tcPr>
          <w:p w14:paraId="46ED7CB9" w14:textId="77777777" w:rsidR="00E27FE3" w:rsidRDefault="00E27FE3" w:rsidP="00166EBB">
            <w:pPr>
              <w:spacing w:line="276" w:lineRule="auto"/>
              <w:jc w:val="both"/>
              <w:rPr>
                <w:rFonts w:ascii="Arial" w:hAnsi="Arial" w:cs="Arial"/>
                <w:sz w:val="22"/>
                <w:szCs w:val="22"/>
              </w:rPr>
            </w:pPr>
            <w:r>
              <w:rPr>
                <w:rFonts w:ascii="Arial" w:hAnsi="Arial" w:cs="Arial"/>
                <w:sz w:val="22"/>
                <w:szCs w:val="22"/>
              </w:rPr>
              <w:t>: Oct 2010 – OCT 2011.</w:t>
            </w:r>
          </w:p>
        </w:tc>
      </w:tr>
    </w:tbl>
    <w:p w14:paraId="0713875F" w14:textId="77777777" w:rsidR="00E27FE3" w:rsidRDefault="00E27FE3" w:rsidP="00E27FE3">
      <w:pPr>
        <w:pStyle w:val="NormalWeb"/>
        <w:spacing w:after="0" w:line="276" w:lineRule="auto"/>
        <w:rPr>
          <w:rFonts w:ascii="Arial" w:eastAsia="Times New Roman" w:hAnsi="Arial" w:cs="Arial"/>
        </w:rPr>
      </w:pPr>
      <w:r>
        <w:rPr>
          <w:rFonts w:ascii="Arial" w:hAnsi="Arial" w:cs="Arial"/>
          <w:b/>
          <w:bCs/>
        </w:rPr>
        <w:t xml:space="preserve">Description:    </w:t>
      </w:r>
      <w:r>
        <w:rPr>
          <w:rFonts w:ascii="Arial" w:eastAsia="Times New Roman" w:hAnsi="Arial" w:cs="Arial"/>
        </w:rPr>
        <w:t>TALKTACIT is a social Network Project. It is web-based project. TALKTACIT aims at fundamentally changing the way people advance their careers and search for jobs. It gives information about Jobs, Competencies, Salaries, Interviews and Companies to their visitors and members. It shares insights about any company by collecting the information from their employees, which gripes and enthusiasm for other job seekers. Any user can help by ANONYMOUSLY talking about their work and recent job search experience which helps others. This project mainly contains three modules like admin, moderator and user. An admin has the right to control over all system. He can also act as moderator also. He can create moderators, technical questions (which can view by user), and other rights in creating sectors, companies, positions...etc. A moderator can modify whatever the data coming from user like removing bad words. They used to manage the system properly. A User, who is the key role of the system. He can view the system and gives the information about their company, interview experience, salary ratings and so on.</w:t>
      </w:r>
    </w:p>
    <w:p w14:paraId="133D04A8"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26E85CE7" w14:textId="77777777" w:rsidR="00E27FE3" w:rsidRDefault="00E27FE3" w:rsidP="00E27FE3">
      <w:pPr>
        <w:numPr>
          <w:ilvl w:val="0"/>
          <w:numId w:val="6"/>
        </w:numPr>
        <w:spacing w:before="100" w:beforeAutospacing="1" w:line="276" w:lineRule="auto"/>
        <w:rPr>
          <w:rFonts w:ascii="Arial" w:hAnsi="Arial" w:cs="Arial"/>
          <w:color w:val="000000"/>
          <w:sz w:val="22"/>
          <w:szCs w:val="22"/>
        </w:rPr>
      </w:pPr>
      <w:r>
        <w:rPr>
          <w:rFonts w:ascii="Arial" w:hAnsi="Arial" w:cs="Arial"/>
          <w:color w:val="000000"/>
          <w:sz w:val="22"/>
          <w:szCs w:val="22"/>
        </w:rPr>
        <w:t>Developed Front End screens using HTML, JSP</w:t>
      </w:r>
    </w:p>
    <w:p w14:paraId="3B40C26A" w14:textId="77777777" w:rsidR="00E27FE3" w:rsidRDefault="00E27FE3" w:rsidP="00E27FE3">
      <w:pPr>
        <w:numPr>
          <w:ilvl w:val="0"/>
          <w:numId w:val="6"/>
        </w:numPr>
        <w:spacing w:before="100" w:beforeAutospacing="1" w:line="276" w:lineRule="auto"/>
        <w:rPr>
          <w:rFonts w:ascii="Arial" w:hAnsi="Arial" w:cs="Arial"/>
          <w:color w:val="000000"/>
          <w:sz w:val="22"/>
          <w:szCs w:val="22"/>
        </w:rPr>
      </w:pPr>
      <w:r>
        <w:rPr>
          <w:rFonts w:ascii="Arial" w:hAnsi="Arial" w:cs="Arial"/>
          <w:color w:val="000000"/>
          <w:sz w:val="22"/>
          <w:szCs w:val="22"/>
        </w:rPr>
        <w:t xml:space="preserve">Involved in development of Action classes, which is a part of Struts Frame work </w:t>
      </w:r>
    </w:p>
    <w:p w14:paraId="3E6F34B3" w14:textId="77777777" w:rsidR="00E27FE3" w:rsidRDefault="00E27FE3" w:rsidP="00E27FE3">
      <w:pPr>
        <w:numPr>
          <w:ilvl w:val="0"/>
          <w:numId w:val="6"/>
        </w:numPr>
        <w:spacing w:before="100" w:beforeAutospacing="1" w:line="276" w:lineRule="auto"/>
        <w:rPr>
          <w:rFonts w:ascii="Arial" w:hAnsi="Arial" w:cs="Arial"/>
          <w:color w:val="000000"/>
          <w:sz w:val="22"/>
          <w:szCs w:val="22"/>
        </w:rPr>
      </w:pPr>
      <w:r>
        <w:rPr>
          <w:rFonts w:ascii="Arial" w:hAnsi="Arial" w:cs="Arial"/>
          <w:color w:val="000000"/>
          <w:sz w:val="22"/>
          <w:szCs w:val="22"/>
        </w:rPr>
        <w:t xml:space="preserve">Involved in writing HQL queries which makes </w:t>
      </w:r>
      <w:proofErr w:type="spellStart"/>
      <w:r>
        <w:rPr>
          <w:rFonts w:ascii="Arial" w:hAnsi="Arial" w:cs="Arial"/>
          <w:color w:val="000000"/>
          <w:sz w:val="22"/>
          <w:szCs w:val="22"/>
        </w:rPr>
        <w:t>db</w:t>
      </w:r>
      <w:proofErr w:type="spellEnd"/>
      <w:r>
        <w:rPr>
          <w:rFonts w:ascii="Arial" w:hAnsi="Arial" w:cs="Arial"/>
          <w:color w:val="000000"/>
          <w:sz w:val="22"/>
          <w:szCs w:val="22"/>
        </w:rPr>
        <w:t xml:space="preserve"> transactions.</w:t>
      </w:r>
    </w:p>
    <w:p w14:paraId="4B4588D9" w14:textId="77777777" w:rsidR="00E27FE3" w:rsidRDefault="00E27FE3" w:rsidP="00E27FE3">
      <w:pPr>
        <w:numPr>
          <w:ilvl w:val="0"/>
          <w:numId w:val="6"/>
        </w:numPr>
        <w:spacing w:before="100" w:beforeAutospacing="1" w:line="276" w:lineRule="auto"/>
        <w:rPr>
          <w:rFonts w:ascii="Arial" w:hAnsi="Arial" w:cs="Arial"/>
          <w:color w:val="000000"/>
          <w:sz w:val="22"/>
          <w:szCs w:val="22"/>
        </w:rPr>
      </w:pPr>
      <w:r>
        <w:rPr>
          <w:rFonts w:ascii="Arial" w:hAnsi="Arial" w:cs="Arial"/>
          <w:color w:val="000000"/>
          <w:sz w:val="22"/>
          <w:szCs w:val="22"/>
        </w:rPr>
        <w:t>Coding and Configurating in xml files like struts.xml, application-context.xml and web.xml.</w:t>
      </w:r>
    </w:p>
    <w:p w14:paraId="459FD428" w14:textId="77777777" w:rsidR="00E27FE3" w:rsidRDefault="00E27FE3" w:rsidP="00E27FE3">
      <w:pPr>
        <w:numPr>
          <w:ilvl w:val="0"/>
          <w:numId w:val="6"/>
        </w:numPr>
        <w:spacing w:before="100" w:beforeAutospacing="1" w:line="276" w:lineRule="auto"/>
        <w:rPr>
          <w:rFonts w:ascii="Arial" w:hAnsi="Arial" w:cs="Arial"/>
          <w:color w:val="000000"/>
          <w:sz w:val="22"/>
          <w:szCs w:val="22"/>
        </w:rPr>
      </w:pPr>
      <w:r>
        <w:rPr>
          <w:rFonts w:ascii="Arial" w:hAnsi="Arial" w:cs="Arial"/>
          <w:color w:val="000000"/>
          <w:sz w:val="22"/>
          <w:szCs w:val="22"/>
        </w:rPr>
        <w:t>Involved in Code Review and unit testing</w:t>
      </w:r>
    </w:p>
    <w:tbl>
      <w:tblPr>
        <w:tblW w:w="0" w:type="auto"/>
        <w:tblLook w:val="04A0" w:firstRow="1" w:lastRow="0" w:firstColumn="1" w:lastColumn="0" w:noHBand="0" w:noVBand="1"/>
      </w:tblPr>
      <w:tblGrid>
        <w:gridCol w:w="3192"/>
        <w:gridCol w:w="5196"/>
      </w:tblGrid>
      <w:tr w:rsidR="00E27FE3" w14:paraId="26EEE176" w14:textId="77777777" w:rsidTr="00166EBB">
        <w:tc>
          <w:tcPr>
            <w:tcW w:w="3192" w:type="dxa"/>
          </w:tcPr>
          <w:p w14:paraId="1F9AEEE1" w14:textId="77777777" w:rsidR="00E27FE3" w:rsidRDefault="00E27FE3" w:rsidP="00166EBB">
            <w:pPr>
              <w:jc w:val="both"/>
              <w:rPr>
                <w:rFonts w:ascii="Arial" w:hAnsi="Arial" w:cs="Arial"/>
                <w:b/>
                <w:sz w:val="22"/>
                <w:szCs w:val="22"/>
              </w:rPr>
            </w:pPr>
            <w:r>
              <w:rPr>
                <w:rFonts w:ascii="Arial" w:hAnsi="Arial" w:cs="Arial"/>
                <w:b/>
                <w:sz w:val="22"/>
                <w:szCs w:val="22"/>
              </w:rPr>
              <w:t>Project Name</w:t>
            </w:r>
          </w:p>
        </w:tc>
        <w:tc>
          <w:tcPr>
            <w:tcW w:w="5196" w:type="dxa"/>
          </w:tcPr>
          <w:p w14:paraId="15CAFA3E" w14:textId="77777777" w:rsidR="00E27FE3" w:rsidRDefault="00E27FE3" w:rsidP="00166EBB">
            <w:pPr>
              <w:spacing w:line="276" w:lineRule="auto"/>
              <w:jc w:val="both"/>
              <w:rPr>
                <w:rFonts w:ascii="Arial" w:hAnsi="Arial" w:cs="Arial"/>
                <w:b/>
                <w:sz w:val="22"/>
                <w:szCs w:val="22"/>
              </w:rPr>
            </w:pPr>
            <w:r>
              <w:rPr>
                <w:rFonts w:ascii="Arial" w:hAnsi="Arial" w:cs="Arial"/>
                <w:b/>
                <w:sz w:val="22"/>
                <w:szCs w:val="22"/>
              </w:rPr>
              <w:t xml:space="preserve">:  </w:t>
            </w:r>
            <w:r>
              <w:rPr>
                <w:rFonts w:ascii="Arial" w:hAnsi="Arial" w:cs="Arial"/>
                <w:bCs/>
                <w:sz w:val="22"/>
                <w:szCs w:val="22"/>
              </w:rPr>
              <w:t>Implementation of Secured Data Transactions Over Cross Domains for Defense, ACS Health Care, USA</w:t>
            </w:r>
          </w:p>
        </w:tc>
      </w:tr>
      <w:tr w:rsidR="00E27FE3" w14:paraId="1BCC4AD9" w14:textId="77777777" w:rsidTr="00166EBB">
        <w:tc>
          <w:tcPr>
            <w:tcW w:w="3192" w:type="dxa"/>
          </w:tcPr>
          <w:p w14:paraId="354C238A" w14:textId="77777777" w:rsidR="00E27FE3" w:rsidRDefault="00E27FE3" w:rsidP="00166EBB">
            <w:pPr>
              <w:jc w:val="both"/>
              <w:rPr>
                <w:rFonts w:ascii="Arial" w:hAnsi="Arial" w:cs="Arial"/>
                <w:b/>
                <w:sz w:val="22"/>
                <w:szCs w:val="22"/>
              </w:rPr>
            </w:pPr>
            <w:r>
              <w:rPr>
                <w:rFonts w:ascii="Arial" w:hAnsi="Arial" w:cs="Arial"/>
                <w:b/>
                <w:sz w:val="22"/>
                <w:szCs w:val="22"/>
              </w:rPr>
              <w:t xml:space="preserve"> Role                </w:t>
            </w:r>
          </w:p>
        </w:tc>
        <w:tc>
          <w:tcPr>
            <w:tcW w:w="5196" w:type="dxa"/>
          </w:tcPr>
          <w:p w14:paraId="44FC3D66" w14:textId="77777777" w:rsidR="00E27FE3" w:rsidRDefault="00E27FE3" w:rsidP="00166EBB">
            <w:pPr>
              <w:jc w:val="both"/>
              <w:rPr>
                <w:rFonts w:ascii="Arial" w:hAnsi="Arial" w:cs="Arial"/>
                <w:b/>
                <w:sz w:val="22"/>
                <w:szCs w:val="22"/>
              </w:rPr>
            </w:pPr>
            <w:r>
              <w:rPr>
                <w:rFonts w:ascii="Arial" w:hAnsi="Arial" w:cs="Arial"/>
                <w:b/>
                <w:sz w:val="22"/>
                <w:szCs w:val="22"/>
              </w:rPr>
              <w:t xml:space="preserve">: </w:t>
            </w:r>
            <w:r>
              <w:rPr>
                <w:rFonts w:ascii="Arial" w:hAnsi="Arial" w:cs="Arial"/>
                <w:b/>
                <w:color w:val="000000"/>
                <w:sz w:val="22"/>
                <w:szCs w:val="22"/>
              </w:rPr>
              <w:t>Java Developer</w:t>
            </w:r>
          </w:p>
        </w:tc>
      </w:tr>
      <w:tr w:rsidR="00E27FE3" w14:paraId="18083C3D" w14:textId="77777777" w:rsidTr="00166EBB">
        <w:tc>
          <w:tcPr>
            <w:tcW w:w="3192" w:type="dxa"/>
          </w:tcPr>
          <w:p w14:paraId="076023AD" w14:textId="77777777" w:rsidR="00E27FE3" w:rsidRDefault="00E27FE3" w:rsidP="00166EBB">
            <w:pPr>
              <w:jc w:val="both"/>
              <w:rPr>
                <w:rFonts w:ascii="Arial" w:hAnsi="Arial" w:cs="Arial"/>
                <w:b/>
                <w:sz w:val="22"/>
                <w:szCs w:val="22"/>
              </w:rPr>
            </w:pPr>
            <w:r>
              <w:rPr>
                <w:rFonts w:ascii="Arial" w:hAnsi="Arial" w:cs="Arial"/>
                <w:b/>
                <w:sz w:val="22"/>
                <w:szCs w:val="22"/>
              </w:rPr>
              <w:t xml:space="preserve"> Environment</w:t>
            </w:r>
          </w:p>
        </w:tc>
        <w:tc>
          <w:tcPr>
            <w:tcW w:w="5196" w:type="dxa"/>
          </w:tcPr>
          <w:p w14:paraId="0E456A35" w14:textId="77777777" w:rsidR="00E27FE3" w:rsidRDefault="00E27FE3" w:rsidP="00166EBB">
            <w:pPr>
              <w:jc w:val="both"/>
              <w:rPr>
                <w:rFonts w:ascii="Arial" w:hAnsi="Arial" w:cs="Arial"/>
                <w:sz w:val="22"/>
                <w:szCs w:val="22"/>
              </w:rPr>
            </w:pPr>
            <w:r>
              <w:rPr>
                <w:rFonts w:ascii="Arial" w:hAnsi="Arial" w:cs="Arial"/>
                <w:sz w:val="22"/>
                <w:szCs w:val="22"/>
              </w:rPr>
              <w:t>: JSP, JSTL, Struts, and Tomcat 5,6., MySQL.</w:t>
            </w:r>
            <w:r>
              <w:rPr>
                <w:rFonts w:ascii="Arial" w:hAnsi="Arial" w:cs="Arial"/>
                <w:color w:val="000000"/>
                <w:sz w:val="22"/>
                <w:szCs w:val="22"/>
              </w:rPr>
              <w:t xml:space="preserve"> </w:t>
            </w:r>
            <w:r>
              <w:rPr>
                <w:rFonts w:ascii="Arial" w:hAnsi="Arial" w:cs="Arial"/>
                <w:sz w:val="22"/>
                <w:szCs w:val="22"/>
              </w:rPr>
              <w:t>Apache James binary Server (Local SMTP Server)</w:t>
            </w:r>
          </w:p>
        </w:tc>
      </w:tr>
      <w:tr w:rsidR="00E27FE3" w14:paraId="0F46FF73" w14:textId="77777777" w:rsidTr="00166EBB">
        <w:tc>
          <w:tcPr>
            <w:tcW w:w="3192" w:type="dxa"/>
          </w:tcPr>
          <w:p w14:paraId="0EFBA07E" w14:textId="77777777" w:rsidR="00E27FE3" w:rsidRDefault="00E27FE3" w:rsidP="00166EBB">
            <w:pPr>
              <w:jc w:val="both"/>
              <w:rPr>
                <w:rFonts w:ascii="Arial" w:hAnsi="Arial" w:cs="Arial"/>
                <w:b/>
                <w:sz w:val="22"/>
                <w:szCs w:val="22"/>
              </w:rPr>
            </w:pPr>
            <w:r>
              <w:rPr>
                <w:rFonts w:ascii="Arial" w:hAnsi="Arial" w:cs="Arial"/>
                <w:b/>
                <w:sz w:val="22"/>
                <w:szCs w:val="22"/>
              </w:rPr>
              <w:t xml:space="preserve"> Duration </w:t>
            </w:r>
          </w:p>
        </w:tc>
        <w:tc>
          <w:tcPr>
            <w:tcW w:w="5196" w:type="dxa"/>
          </w:tcPr>
          <w:p w14:paraId="6648BB51" w14:textId="77777777" w:rsidR="00E27FE3" w:rsidRDefault="00E27FE3" w:rsidP="00166EBB">
            <w:pPr>
              <w:spacing w:line="276" w:lineRule="auto"/>
              <w:jc w:val="both"/>
              <w:rPr>
                <w:rFonts w:ascii="Arial" w:hAnsi="Arial" w:cs="Arial"/>
                <w:sz w:val="22"/>
                <w:szCs w:val="22"/>
              </w:rPr>
            </w:pPr>
            <w:r>
              <w:rPr>
                <w:rFonts w:ascii="Arial" w:hAnsi="Arial" w:cs="Arial"/>
                <w:sz w:val="22"/>
                <w:szCs w:val="22"/>
              </w:rPr>
              <w:t>: July 2010 – OCT 2010.</w:t>
            </w:r>
          </w:p>
        </w:tc>
      </w:tr>
    </w:tbl>
    <w:p w14:paraId="31C29D45" w14:textId="77777777" w:rsidR="00E27FE3" w:rsidRDefault="00E27FE3" w:rsidP="00E27FE3">
      <w:pPr>
        <w:pStyle w:val="NormalWeb"/>
        <w:spacing w:after="0"/>
        <w:rPr>
          <w:rFonts w:ascii="Arial" w:hAnsi="Arial" w:cs="Arial"/>
        </w:rPr>
      </w:pPr>
      <w:r>
        <w:rPr>
          <w:rFonts w:ascii="Arial" w:hAnsi="Arial" w:cs="Arial"/>
          <w:b/>
          <w:bCs/>
        </w:rPr>
        <w:t>Description:</w:t>
      </w:r>
    </w:p>
    <w:p w14:paraId="12182647" w14:textId="77777777" w:rsidR="00E27FE3" w:rsidRDefault="00E27FE3" w:rsidP="00E27FE3">
      <w:pPr>
        <w:pStyle w:val="NormalWeb"/>
        <w:spacing w:after="0"/>
        <w:jc w:val="lowKashida"/>
        <w:rPr>
          <w:rFonts w:ascii="Arial" w:eastAsia="Times New Roman" w:hAnsi="Arial" w:cs="Arial"/>
        </w:rPr>
      </w:pPr>
      <w:r>
        <w:rPr>
          <w:rFonts w:ascii="Arial" w:eastAsia="Times New Roman" w:hAnsi="Arial" w:cs="Arial"/>
        </w:rPr>
        <w:t>Here in our application, we provide security for the user password. Each time when user wants to login in the site a new password is generated for him and that password is encrypted and sends to user e-mail id. User has to decrypt the “encrypted” password with a private key owned by user. Decrypted password is sent to user mobile. Now user can login using his decrypted password. When we are logged out from the site, password will be expired i.e., it will not work for next time.</w:t>
      </w:r>
    </w:p>
    <w:p w14:paraId="43812CD6" w14:textId="77777777" w:rsidR="00E27FE3" w:rsidRDefault="00E27FE3" w:rsidP="00E27FE3">
      <w:pPr>
        <w:pStyle w:val="NormalWeb"/>
        <w:spacing w:after="0"/>
        <w:jc w:val="lowKashida"/>
        <w:rPr>
          <w:rFonts w:ascii="Arial" w:eastAsia="Times New Roman" w:hAnsi="Arial" w:cs="Arial"/>
        </w:rPr>
      </w:pPr>
    </w:p>
    <w:p w14:paraId="4DA1ECAD" w14:textId="77777777" w:rsidR="00E27FE3" w:rsidRDefault="00E27FE3" w:rsidP="00E27FE3">
      <w:pPr>
        <w:pStyle w:val="BodyText"/>
        <w:shd w:val="clear" w:color="auto" w:fill="005AAB"/>
        <w:tabs>
          <w:tab w:val="left" w:pos="-90"/>
        </w:tabs>
        <w:rPr>
          <w:rFonts w:cs="Arial"/>
          <w:b/>
          <w:bCs/>
          <w:color w:val="FFFFFF"/>
          <w:sz w:val="22"/>
          <w:szCs w:val="22"/>
        </w:rPr>
      </w:pPr>
      <w:r>
        <w:rPr>
          <w:rFonts w:cs="Arial"/>
          <w:b/>
          <w:bCs/>
          <w:color w:val="FFFFFF"/>
          <w:sz w:val="22"/>
          <w:szCs w:val="22"/>
        </w:rPr>
        <w:t>Roles and Responsibilities:</w:t>
      </w:r>
    </w:p>
    <w:p w14:paraId="58018801" w14:textId="77777777" w:rsidR="00E27FE3" w:rsidRDefault="00E27FE3" w:rsidP="00E27FE3">
      <w:pPr>
        <w:numPr>
          <w:ilvl w:val="0"/>
          <w:numId w:val="7"/>
        </w:numPr>
        <w:spacing w:before="100" w:beforeAutospacing="1"/>
        <w:rPr>
          <w:rFonts w:ascii="Arial" w:hAnsi="Arial" w:cs="Arial"/>
          <w:sz w:val="22"/>
          <w:szCs w:val="22"/>
        </w:rPr>
      </w:pPr>
      <w:r>
        <w:rPr>
          <w:rFonts w:ascii="Arial" w:hAnsi="Arial" w:cs="Arial"/>
          <w:sz w:val="22"/>
          <w:szCs w:val="22"/>
        </w:rPr>
        <w:t>Developed Front End screens using HTML, JSP</w:t>
      </w:r>
    </w:p>
    <w:p w14:paraId="4DCB826D" w14:textId="77777777" w:rsidR="00E27FE3" w:rsidRDefault="00E27FE3" w:rsidP="00E27FE3">
      <w:pPr>
        <w:numPr>
          <w:ilvl w:val="0"/>
          <w:numId w:val="7"/>
        </w:numPr>
        <w:spacing w:before="100" w:beforeAutospacing="1"/>
        <w:rPr>
          <w:rFonts w:ascii="Arial" w:hAnsi="Arial" w:cs="Arial"/>
          <w:sz w:val="22"/>
          <w:szCs w:val="22"/>
        </w:rPr>
      </w:pPr>
      <w:r>
        <w:rPr>
          <w:rFonts w:ascii="Arial" w:hAnsi="Arial" w:cs="Arial"/>
          <w:sz w:val="22"/>
          <w:szCs w:val="22"/>
        </w:rPr>
        <w:t>Involved in development of Action classes, which is a part of Servlets work</w:t>
      </w:r>
    </w:p>
    <w:p w14:paraId="1357774D" w14:textId="77777777" w:rsidR="00E27FE3" w:rsidRDefault="00E27FE3" w:rsidP="00E27FE3">
      <w:pPr>
        <w:numPr>
          <w:ilvl w:val="0"/>
          <w:numId w:val="7"/>
        </w:numPr>
        <w:spacing w:before="100" w:beforeAutospacing="1"/>
        <w:rPr>
          <w:rFonts w:ascii="Arial" w:hAnsi="Arial" w:cs="Arial"/>
          <w:sz w:val="22"/>
          <w:szCs w:val="22"/>
        </w:rPr>
      </w:pPr>
      <w:r>
        <w:rPr>
          <w:rFonts w:ascii="Arial" w:hAnsi="Arial" w:cs="Arial"/>
          <w:sz w:val="22"/>
          <w:szCs w:val="22"/>
        </w:rPr>
        <w:t xml:space="preserve">Involved in writing SQL queries which makes </w:t>
      </w:r>
      <w:proofErr w:type="spellStart"/>
      <w:r>
        <w:rPr>
          <w:rFonts w:ascii="Arial" w:hAnsi="Arial" w:cs="Arial"/>
          <w:sz w:val="22"/>
          <w:szCs w:val="22"/>
        </w:rPr>
        <w:t>db</w:t>
      </w:r>
      <w:proofErr w:type="spellEnd"/>
      <w:r>
        <w:rPr>
          <w:rFonts w:ascii="Arial" w:hAnsi="Arial" w:cs="Arial"/>
          <w:sz w:val="22"/>
          <w:szCs w:val="22"/>
        </w:rPr>
        <w:t xml:space="preserve"> transactions.</w:t>
      </w:r>
    </w:p>
    <w:p w14:paraId="1D888770" w14:textId="77777777" w:rsidR="00E27FE3" w:rsidRDefault="00E27FE3" w:rsidP="00E27FE3">
      <w:pPr>
        <w:numPr>
          <w:ilvl w:val="0"/>
          <w:numId w:val="7"/>
        </w:numPr>
        <w:spacing w:before="100" w:beforeAutospacing="1"/>
        <w:rPr>
          <w:rFonts w:ascii="Arial" w:hAnsi="Arial" w:cs="Arial"/>
          <w:sz w:val="22"/>
          <w:szCs w:val="22"/>
        </w:rPr>
      </w:pPr>
      <w:r>
        <w:rPr>
          <w:rFonts w:ascii="Arial" w:hAnsi="Arial" w:cs="Arial"/>
          <w:sz w:val="22"/>
          <w:szCs w:val="22"/>
        </w:rPr>
        <w:t>Application- web.xml.</w:t>
      </w:r>
    </w:p>
    <w:p w14:paraId="19C08B96" w14:textId="77777777" w:rsidR="00E27FE3" w:rsidRDefault="00E27FE3" w:rsidP="00E27FE3">
      <w:pPr>
        <w:numPr>
          <w:ilvl w:val="0"/>
          <w:numId w:val="7"/>
        </w:numPr>
        <w:spacing w:before="100" w:beforeAutospacing="1"/>
        <w:rPr>
          <w:rFonts w:ascii="Arial" w:hAnsi="Arial" w:cs="Arial"/>
          <w:sz w:val="22"/>
          <w:szCs w:val="22"/>
        </w:rPr>
      </w:pPr>
      <w:r>
        <w:rPr>
          <w:rFonts w:ascii="Arial" w:hAnsi="Arial" w:cs="Arial"/>
          <w:sz w:val="22"/>
          <w:szCs w:val="22"/>
        </w:rPr>
        <w:t>Involved in Code Review and unit testing.</w:t>
      </w:r>
    </w:p>
    <w:p w14:paraId="0AB7C04E" w14:textId="77777777" w:rsidR="00E27FE3" w:rsidRDefault="00E27FE3" w:rsidP="00E27FE3"/>
    <w:p w14:paraId="721459E9" w14:textId="77777777" w:rsidR="00EE0967" w:rsidRDefault="00EE0967"/>
    <w:sectPr w:rsidR="00EE0967">
      <w:footerReference w:type="default" r:id="rId8"/>
      <w:headerReference w:type="first" r:id="rId9"/>
      <w:footerReference w:type="first" r:id="rId10"/>
      <w:pgSz w:w="12240" w:h="15840"/>
      <w:pgMar w:top="1440" w:right="1080" w:bottom="1440" w:left="108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D51AA" w14:textId="77777777" w:rsidR="009826DB" w:rsidRDefault="009826DB">
      <w:r>
        <w:separator/>
      </w:r>
    </w:p>
  </w:endnote>
  <w:endnote w:type="continuationSeparator" w:id="0">
    <w:p w14:paraId="51506275" w14:textId="77777777" w:rsidR="009826DB" w:rsidRDefault="00982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1666" w14:textId="77777777" w:rsidR="00E27FE3" w:rsidRDefault="00E27FE3">
    <w:pPr>
      <w:pStyle w:val="Footer"/>
      <w:rPr>
        <w:rFonts w:ascii="Arial Narrow" w:hAnsi="Arial Narrow"/>
        <w:i/>
        <w:sz w:val="20"/>
      </w:rPr>
    </w:pPr>
  </w:p>
  <w:p w14:paraId="62BD2B62" w14:textId="77777777" w:rsidR="00E27FE3" w:rsidRDefault="00E27FE3">
    <w:pPr>
      <w:pStyle w:val="Footer"/>
      <w:tabs>
        <w:tab w:val="clear" w:pos="8640"/>
        <w:tab w:val="right" w:pos="9180"/>
      </w:tabs>
      <w:rPr>
        <w:rFonts w:ascii="Arial Narrow" w:hAnsi="Arial Narrow"/>
        <w:iCs/>
        <w:sz w:val="20"/>
      </w:rPr>
    </w:pPr>
    <w:r>
      <w:rPr>
        <w:rFonts w:ascii="Arial Narrow" w:hAnsi="Arial Narrow"/>
        <w:iCs/>
        <w:sz w:val="20"/>
      </w:rPr>
      <w:tab/>
    </w:r>
    <w:r>
      <w:rPr>
        <w:rFonts w:ascii="Arial Narrow" w:hAnsi="Arial Narrow"/>
        <w:iCs/>
        <w:sz w:val="20"/>
      </w:rPr>
      <w:tab/>
      <w:t xml:space="preserve"> </w:t>
    </w:r>
    <w:r>
      <w:rPr>
        <w:rFonts w:ascii="Arial Narrow" w:hAnsi="Arial Narrow"/>
        <w:iCs/>
        <w:snapToGrid w:val="0"/>
        <w:sz w:val="20"/>
      </w:rPr>
      <w:t xml:space="preserve">Page </w:t>
    </w:r>
    <w:r>
      <w:rPr>
        <w:rFonts w:ascii="Arial Narrow" w:hAnsi="Arial Narrow"/>
        <w:iCs/>
        <w:snapToGrid w:val="0"/>
        <w:sz w:val="20"/>
      </w:rPr>
      <w:fldChar w:fldCharType="begin"/>
    </w:r>
    <w:r>
      <w:rPr>
        <w:rFonts w:ascii="Arial Narrow" w:hAnsi="Arial Narrow"/>
        <w:iCs/>
        <w:snapToGrid w:val="0"/>
        <w:sz w:val="20"/>
      </w:rPr>
      <w:instrText xml:space="preserve"> PAGE </w:instrText>
    </w:r>
    <w:r>
      <w:rPr>
        <w:rFonts w:ascii="Arial Narrow" w:hAnsi="Arial Narrow"/>
        <w:iCs/>
        <w:snapToGrid w:val="0"/>
        <w:sz w:val="20"/>
      </w:rPr>
      <w:fldChar w:fldCharType="separate"/>
    </w:r>
    <w:r>
      <w:rPr>
        <w:rFonts w:ascii="Arial Narrow" w:hAnsi="Arial Narrow"/>
        <w:iCs/>
        <w:snapToGrid w:val="0"/>
        <w:sz w:val="20"/>
      </w:rPr>
      <w:t>5</w:t>
    </w:r>
    <w:r>
      <w:rPr>
        <w:rFonts w:ascii="Arial Narrow" w:hAnsi="Arial Narrow"/>
        <w:iCs/>
        <w:snapToGrid w:val="0"/>
        <w:sz w:val="20"/>
      </w:rPr>
      <w:fldChar w:fldCharType="end"/>
    </w:r>
    <w:r>
      <w:rPr>
        <w:rFonts w:ascii="Arial Narrow" w:hAnsi="Arial Narrow"/>
        <w:iCs/>
        <w:snapToGrid w:val="0"/>
        <w:sz w:val="20"/>
      </w:rPr>
      <w:t xml:space="preserve"> of </w:t>
    </w:r>
    <w:r>
      <w:rPr>
        <w:rFonts w:ascii="Arial Narrow" w:hAnsi="Arial Narrow"/>
        <w:iCs/>
        <w:snapToGrid w:val="0"/>
        <w:sz w:val="20"/>
      </w:rPr>
      <w:fldChar w:fldCharType="begin"/>
    </w:r>
    <w:r>
      <w:rPr>
        <w:rFonts w:ascii="Arial Narrow" w:hAnsi="Arial Narrow"/>
        <w:iCs/>
        <w:snapToGrid w:val="0"/>
        <w:sz w:val="20"/>
      </w:rPr>
      <w:instrText xml:space="preserve"> NUMPAGES </w:instrText>
    </w:r>
    <w:r>
      <w:rPr>
        <w:rFonts w:ascii="Arial Narrow" w:hAnsi="Arial Narrow"/>
        <w:iCs/>
        <w:snapToGrid w:val="0"/>
        <w:sz w:val="20"/>
      </w:rPr>
      <w:fldChar w:fldCharType="separate"/>
    </w:r>
    <w:r>
      <w:rPr>
        <w:rFonts w:ascii="Arial Narrow" w:hAnsi="Arial Narrow"/>
        <w:iCs/>
        <w:snapToGrid w:val="0"/>
        <w:sz w:val="20"/>
      </w:rPr>
      <w:t>5</w:t>
    </w:r>
    <w:r>
      <w:rPr>
        <w:rFonts w:ascii="Arial Narrow" w:hAnsi="Arial Narrow"/>
        <w:iCs/>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2CF87" w14:textId="77777777" w:rsidR="00E27FE3" w:rsidRDefault="00E27FE3">
    <w:pPr>
      <w:pStyle w:val="Footer"/>
      <w:tabs>
        <w:tab w:val="left" w:pos="8280"/>
      </w:tabs>
      <w:ind w:firstLine="4320"/>
      <w:rPr>
        <w:rFonts w:ascii="Arial Narrow" w:hAnsi="Arial Narrow"/>
        <w:iCs/>
        <w:sz w:val="20"/>
      </w:rPr>
    </w:pPr>
    <w:r>
      <w:rPr>
        <w:rFonts w:ascii="Arial Narrow" w:hAnsi="Arial Narrow"/>
        <w:iCs/>
        <w:noProof/>
        <w:sz w:val="20"/>
      </w:rPr>
      <mc:AlternateContent>
        <mc:Choice Requires="wps">
          <w:drawing>
            <wp:anchor distT="0" distB="0" distL="114300" distR="114300" simplePos="0" relativeHeight="251659264" behindDoc="0" locked="0" layoutInCell="0" allowOverlap="1" wp14:anchorId="00283B4E" wp14:editId="2277DD3B">
              <wp:simplePos x="0" y="0"/>
              <wp:positionH relativeFrom="column">
                <wp:posOffset>0</wp:posOffset>
              </wp:positionH>
              <wp:positionV relativeFrom="paragraph">
                <wp:posOffset>-73025</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5BF84B8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" o:allowincell="f" strokeweight="1pt"/>
          </w:pict>
        </mc:Fallback>
      </mc:AlternateContent>
    </w:r>
    <w:r>
      <w:rPr>
        <w:rFonts w:ascii="Arial Narrow" w:hAnsi="Arial Narrow"/>
        <w:i/>
        <w:sz w:val="20"/>
      </w:rPr>
      <w:t xml:space="preserve">    </w:t>
    </w:r>
    <w:r>
      <w:rPr>
        <w:rFonts w:ascii="Arial Narrow" w:hAnsi="Arial Narrow"/>
        <w:i/>
        <w:sz w:val="20"/>
      </w:rPr>
      <w:tab/>
    </w:r>
    <w:r>
      <w:rPr>
        <w:rFonts w:ascii="Arial Narrow" w:hAnsi="Arial Narrow"/>
        <w:iCs/>
        <w:snapToGrid w:val="0"/>
        <w:sz w:val="20"/>
      </w:rPr>
      <w:t xml:space="preserve">Page </w:t>
    </w:r>
    <w:r>
      <w:rPr>
        <w:rFonts w:ascii="Arial Narrow" w:hAnsi="Arial Narrow"/>
        <w:iCs/>
        <w:snapToGrid w:val="0"/>
        <w:sz w:val="20"/>
      </w:rPr>
      <w:fldChar w:fldCharType="begin"/>
    </w:r>
    <w:r>
      <w:rPr>
        <w:rFonts w:ascii="Arial Narrow" w:hAnsi="Arial Narrow"/>
        <w:iCs/>
        <w:snapToGrid w:val="0"/>
        <w:sz w:val="20"/>
      </w:rPr>
      <w:instrText xml:space="preserve"> PAGE </w:instrText>
    </w:r>
    <w:r>
      <w:rPr>
        <w:rFonts w:ascii="Arial Narrow" w:hAnsi="Arial Narrow"/>
        <w:iCs/>
        <w:snapToGrid w:val="0"/>
        <w:sz w:val="20"/>
      </w:rPr>
      <w:fldChar w:fldCharType="separate"/>
    </w:r>
    <w:r>
      <w:rPr>
        <w:rFonts w:ascii="Arial Narrow" w:hAnsi="Arial Narrow"/>
        <w:iCs/>
        <w:snapToGrid w:val="0"/>
        <w:sz w:val="20"/>
      </w:rPr>
      <w:t>1</w:t>
    </w:r>
    <w:r>
      <w:rPr>
        <w:rFonts w:ascii="Arial Narrow" w:hAnsi="Arial Narrow"/>
        <w:iCs/>
        <w:snapToGrid w:val="0"/>
        <w:sz w:val="20"/>
      </w:rPr>
      <w:fldChar w:fldCharType="end"/>
    </w:r>
    <w:r>
      <w:rPr>
        <w:rFonts w:ascii="Arial Narrow" w:hAnsi="Arial Narrow"/>
        <w:iCs/>
        <w:snapToGrid w:val="0"/>
        <w:sz w:val="20"/>
      </w:rPr>
      <w:t xml:space="preserve"> of </w:t>
    </w:r>
    <w:r>
      <w:rPr>
        <w:rFonts w:ascii="Arial Narrow" w:hAnsi="Arial Narrow"/>
        <w:iCs/>
        <w:snapToGrid w:val="0"/>
        <w:sz w:val="20"/>
      </w:rPr>
      <w:fldChar w:fldCharType="begin"/>
    </w:r>
    <w:r>
      <w:rPr>
        <w:rFonts w:ascii="Arial Narrow" w:hAnsi="Arial Narrow"/>
        <w:iCs/>
        <w:snapToGrid w:val="0"/>
        <w:sz w:val="20"/>
      </w:rPr>
      <w:instrText xml:space="preserve"> NUMPAGES </w:instrText>
    </w:r>
    <w:r>
      <w:rPr>
        <w:rFonts w:ascii="Arial Narrow" w:hAnsi="Arial Narrow"/>
        <w:iCs/>
        <w:snapToGrid w:val="0"/>
        <w:sz w:val="20"/>
      </w:rPr>
      <w:fldChar w:fldCharType="separate"/>
    </w:r>
    <w:r>
      <w:rPr>
        <w:rFonts w:ascii="Arial Narrow" w:hAnsi="Arial Narrow"/>
        <w:iCs/>
        <w:snapToGrid w:val="0"/>
        <w:sz w:val="20"/>
      </w:rPr>
      <w:t>5</w:t>
    </w:r>
    <w:r>
      <w:rPr>
        <w:rFonts w:ascii="Arial Narrow" w:hAnsi="Arial Narrow"/>
        <w:iCs/>
        <w:snapToGrid w:val="0"/>
        <w:sz w:val="20"/>
      </w:rPr>
      <w:fldChar w:fldCharType="end"/>
    </w:r>
  </w:p>
  <w:p w14:paraId="1AC0634F" w14:textId="77777777" w:rsidR="00E27FE3" w:rsidRDefault="00E27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FBD1" w14:textId="77777777" w:rsidR="009826DB" w:rsidRDefault="009826DB">
      <w:r>
        <w:separator/>
      </w:r>
    </w:p>
  </w:footnote>
  <w:footnote w:type="continuationSeparator" w:id="0">
    <w:p w14:paraId="75B06217" w14:textId="77777777" w:rsidR="009826DB" w:rsidRDefault="00982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5A5E" w14:textId="77777777" w:rsidR="00E27FE3" w:rsidRDefault="00E27FE3">
    <w:pPr>
      <w:pStyle w:val="Heading1"/>
      <w:rPr>
        <w:sz w:val="36"/>
      </w:rPr>
    </w:pPr>
  </w:p>
  <w:p w14:paraId="2C0CA476" w14:textId="77777777" w:rsidR="00E27FE3" w:rsidRDefault="00E27FE3">
    <w:pPr>
      <w:pStyle w:val="Header"/>
      <w:jc w:val="both"/>
      <w:rPr>
        <w:b/>
        <w:bCs/>
        <w:color w:val="595959"/>
        <w:sz w:val="28"/>
        <w:szCs w:val="28"/>
        <w:lang w:val="en-IN"/>
      </w:rPr>
    </w:pPr>
    <w:r>
      <w:rPr>
        <w:b/>
        <w:bCs/>
        <w:color w:val="595959"/>
        <w:sz w:val="28"/>
        <w:szCs w:val="28"/>
        <w:lang w:val="en-IN"/>
      </w:rPr>
      <w:t xml:space="preserve">Gowri    </w:t>
    </w:r>
  </w:p>
  <w:p w14:paraId="7C0E1450" w14:textId="77777777" w:rsidR="00E27FE3" w:rsidRDefault="00E27FE3">
    <w:pPr>
      <w:pStyle w:val="Header"/>
      <w:jc w:val="both"/>
      <w:rPr>
        <w:color w:val="595959"/>
        <w:sz w:val="28"/>
        <w:szCs w:val="28"/>
        <w:lang w:val="en-IN"/>
      </w:rPr>
    </w:pPr>
    <w:r>
      <w:rPr>
        <w:color w:val="595959"/>
        <w:sz w:val="28"/>
        <w:szCs w:val="28"/>
        <w:lang w:val="en-IN"/>
      </w:rPr>
      <w:t>(</w:t>
    </w:r>
    <w:hyperlink r:id="rId1" w:tgtFrame="_blank" w:history="1">
      <w:r>
        <w:rPr>
          <w:color w:val="595959"/>
          <w:sz w:val="28"/>
          <w:szCs w:val="28"/>
          <w:lang w:val="en-IN"/>
        </w:rPr>
        <w:t>gowri.eegaa225@gmail.com</w:t>
      </w:r>
    </w:hyperlink>
    <w:r>
      <w:rPr>
        <w:color w:val="595959"/>
        <w:sz w:val="28"/>
        <w:szCs w:val="28"/>
        <w:lang w:val="en-IN"/>
      </w:rPr>
      <w:t xml:space="preserve">) </w:t>
    </w:r>
  </w:p>
  <w:p w14:paraId="432E2BE9" w14:textId="77777777" w:rsidR="00E27FE3" w:rsidRDefault="00E27FE3">
    <w:pPr>
      <w:pStyle w:val="Header"/>
      <w:jc w:val="both"/>
      <w:rPr>
        <w:color w:val="595959"/>
        <w:sz w:val="28"/>
        <w:szCs w:val="28"/>
        <w:lang w:val="en-IN"/>
      </w:rPr>
    </w:pPr>
    <w:r>
      <w:rPr>
        <w:color w:val="595959"/>
        <w:sz w:val="28"/>
        <w:szCs w:val="28"/>
        <w:lang w:val="en-IN"/>
      </w:rPr>
      <w:t>+1-669-248-2551</w:t>
    </w:r>
  </w:p>
  <w:p w14:paraId="5D576462" w14:textId="77777777" w:rsidR="00E27FE3" w:rsidRDefault="00E27FE3">
    <w:pPr>
      <w:pStyle w:val="Header"/>
      <w:jc w:val="both"/>
    </w:pPr>
    <w:r>
      <w:rPr>
        <w:color w:val="595959"/>
        <w:sz w:val="28"/>
        <w:szCs w:val="28"/>
        <w:lang w:val="en-IN"/>
      </w:rPr>
      <w:t xml:space="preserve"> Sr. Java Developer</w:t>
    </w:r>
    <w:r>
      <w:tab/>
    </w:r>
  </w:p>
  <w:p w14:paraId="7CB2DC2A" w14:textId="77777777" w:rsidR="00E27FE3" w:rsidRDefault="00E27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lvl w:ilvl="0">
      <w:start w:val="1"/>
      <w:numFmt w:val="bullet"/>
      <w:lvlText w:val=""/>
      <w:lvlJc w:val="left"/>
      <w:pPr>
        <w:tabs>
          <w:tab w:val="left" w:pos="1440"/>
        </w:tabs>
        <w:ind w:left="1440" w:hanging="360"/>
      </w:pPr>
      <w:rPr>
        <w:rFonts w:ascii="Wingdings" w:hAnsi="Wingdings" w:cs="Wingdings"/>
      </w:rPr>
    </w:lvl>
  </w:abstractNum>
  <w:abstractNum w:abstractNumId="1" w15:restartNumberingAfterBreak="0">
    <w:nsid w:val="00000007"/>
    <w:multiLevelType w:val="singleLevel"/>
    <w:tmpl w:val="00000007"/>
    <w:lvl w:ilvl="0">
      <w:start w:val="1"/>
      <w:numFmt w:val="bullet"/>
      <w:lvlText w:val=""/>
      <w:lvlJc w:val="left"/>
      <w:pPr>
        <w:tabs>
          <w:tab w:val="left" w:pos="1440"/>
        </w:tabs>
        <w:ind w:left="1440" w:hanging="360"/>
      </w:pPr>
      <w:rPr>
        <w:rFonts w:ascii="Wingdings" w:hAnsi="Wingdings" w:cs="Wingdings"/>
      </w:rPr>
    </w:lvl>
  </w:abstractNum>
  <w:abstractNum w:abstractNumId="2" w15:restartNumberingAfterBreak="0">
    <w:nsid w:val="00000009"/>
    <w:multiLevelType w:val="singleLevel"/>
    <w:tmpl w:val="00000009"/>
    <w:lvl w:ilvl="0">
      <w:start w:val="1"/>
      <w:numFmt w:val="bullet"/>
      <w:lvlText w:val=""/>
      <w:lvlJc w:val="left"/>
      <w:pPr>
        <w:tabs>
          <w:tab w:val="left" w:pos="0"/>
        </w:tabs>
        <w:ind w:left="1080" w:hanging="360"/>
      </w:pPr>
      <w:rPr>
        <w:rFonts w:ascii="Wingdings" w:hAnsi="Wingdings" w:cs="Wingdings" w:hint="default"/>
      </w:rPr>
    </w:lvl>
  </w:abstractNum>
  <w:abstractNum w:abstractNumId="3" w15:restartNumberingAfterBreak="0">
    <w:nsid w:val="038C2E1D"/>
    <w:multiLevelType w:val="multilevel"/>
    <w:tmpl w:val="038C2E1D"/>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5484354"/>
    <w:multiLevelType w:val="multilevel"/>
    <w:tmpl w:val="0548435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ED966F7"/>
    <w:multiLevelType w:val="multilevel"/>
    <w:tmpl w:val="2ED966F7"/>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80F206C"/>
    <w:multiLevelType w:val="multilevel"/>
    <w:tmpl w:val="480F206C"/>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802311160">
    <w:abstractNumId w:val="6"/>
  </w:num>
  <w:num w:numId="2" w16cid:durableId="1832716829">
    <w:abstractNumId w:val="4"/>
  </w:num>
  <w:num w:numId="3" w16cid:durableId="658339786">
    <w:abstractNumId w:val="2"/>
  </w:num>
  <w:num w:numId="4" w16cid:durableId="1251164206">
    <w:abstractNumId w:val="1"/>
  </w:num>
  <w:num w:numId="5" w16cid:durableId="1947805188">
    <w:abstractNumId w:val="0"/>
  </w:num>
  <w:num w:numId="6" w16cid:durableId="562105303">
    <w:abstractNumId w:val="3"/>
  </w:num>
  <w:num w:numId="7" w16cid:durableId="1521554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E3"/>
    <w:rsid w:val="00380738"/>
    <w:rsid w:val="008828B1"/>
    <w:rsid w:val="009826DB"/>
    <w:rsid w:val="00E27FE3"/>
    <w:rsid w:val="00EE0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388C"/>
  <w15:chartTrackingRefBased/>
  <w15:docId w15:val="{4294A619-4896-4952-A143-DED04F49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FE3"/>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E27FE3"/>
    <w:pPr>
      <w:autoSpaceDE w:val="0"/>
      <w:autoSpaceDN w:val="0"/>
      <w:adjustRightInd w:val="0"/>
      <w:outlineLvl w:val="0"/>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7FE3"/>
    <w:rPr>
      <w:rFonts w:ascii="Arial" w:eastAsia="Times New Roman" w:hAnsi="Arial" w:cs="Times New Roman"/>
      <w:b/>
      <w:bCs/>
      <w:kern w:val="0"/>
      <w:sz w:val="20"/>
      <w:szCs w:val="24"/>
      <w:lang w:val="en-US"/>
      <w14:ligatures w14:val="none"/>
    </w:rPr>
  </w:style>
  <w:style w:type="paragraph" w:styleId="BodyText">
    <w:name w:val="Body Text"/>
    <w:basedOn w:val="Normal"/>
    <w:link w:val="BodyTextChar"/>
    <w:rsid w:val="00E27FE3"/>
    <w:pPr>
      <w:jc w:val="both"/>
    </w:pPr>
    <w:rPr>
      <w:rFonts w:ascii="Arial" w:hAnsi="Arial"/>
    </w:rPr>
  </w:style>
  <w:style w:type="character" w:customStyle="1" w:styleId="BodyTextChar">
    <w:name w:val="Body Text Char"/>
    <w:basedOn w:val="DefaultParagraphFont"/>
    <w:link w:val="BodyText"/>
    <w:rsid w:val="00E27FE3"/>
    <w:rPr>
      <w:rFonts w:ascii="Arial" w:eastAsia="Times New Roman" w:hAnsi="Arial" w:cs="Times New Roman"/>
      <w:kern w:val="0"/>
      <w:sz w:val="24"/>
      <w:szCs w:val="24"/>
      <w:lang w:val="en-US"/>
      <w14:ligatures w14:val="none"/>
    </w:rPr>
  </w:style>
  <w:style w:type="paragraph" w:styleId="Footer">
    <w:name w:val="footer"/>
    <w:basedOn w:val="Normal"/>
    <w:link w:val="FooterChar"/>
    <w:rsid w:val="00E27FE3"/>
    <w:pPr>
      <w:tabs>
        <w:tab w:val="center" w:pos="4320"/>
        <w:tab w:val="right" w:pos="8640"/>
      </w:tabs>
    </w:pPr>
  </w:style>
  <w:style w:type="character" w:customStyle="1" w:styleId="FooterChar">
    <w:name w:val="Footer Char"/>
    <w:basedOn w:val="DefaultParagraphFont"/>
    <w:link w:val="Footer"/>
    <w:rsid w:val="00E27FE3"/>
    <w:rPr>
      <w:rFonts w:ascii="Times New Roman" w:eastAsia="Times New Roman" w:hAnsi="Times New Roman" w:cs="Times New Roman"/>
      <w:kern w:val="0"/>
      <w:sz w:val="24"/>
      <w:szCs w:val="24"/>
      <w:lang w:val="en-US"/>
      <w14:ligatures w14:val="none"/>
    </w:rPr>
  </w:style>
  <w:style w:type="paragraph" w:styleId="Header">
    <w:name w:val="header"/>
    <w:basedOn w:val="Normal"/>
    <w:next w:val="Normal"/>
    <w:link w:val="HeaderChar"/>
    <w:rsid w:val="00E27FE3"/>
    <w:pPr>
      <w:autoSpaceDE w:val="0"/>
      <w:autoSpaceDN w:val="0"/>
      <w:adjustRightInd w:val="0"/>
    </w:pPr>
    <w:rPr>
      <w:rFonts w:ascii="Arial" w:hAnsi="Arial"/>
      <w:sz w:val="20"/>
    </w:rPr>
  </w:style>
  <w:style w:type="character" w:customStyle="1" w:styleId="HeaderChar">
    <w:name w:val="Header Char"/>
    <w:basedOn w:val="DefaultParagraphFont"/>
    <w:link w:val="Header"/>
    <w:rsid w:val="00E27FE3"/>
    <w:rPr>
      <w:rFonts w:ascii="Arial" w:eastAsia="Times New Roman" w:hAnsi="Arial" w:cs="Times New Roman"/>
      <w:kern w:val="0"/>
      <w:sz w:val="20"/>
      <w:szCs w:val="24"/>
      <w:lang w:val="en-US"/>
      <w14:ligatures w14:val="none"/>
    </w:rPr>
  </w:style>
  <w:style w:type="paragraph" w:styleId="NormalWeb">
    <w:name w:val="Normal (Web)"/>
    <w:basedOn w:val="Normal"/>
    <w:uiPriority w:val="99"/>
    <w:unhideWhenUsed/>
    <w:rsid w:val="00E27FE3"/>
    <w:pPr>
      <w:spacing w:before="100" w:beforeAutospacing="1" w:after="115"/>
    </w:pPr>
    <w:rPr>
      <w:rFonts w:ascii="Calibri" w:eastAsia="Calibri" w:hAnsi="Calibri" w:cs="Calibri"/>
      <w:sz w:val="22"/>
      <w:szCs w:val="22"/>
    </w:rPr>
  </w:style>
  <w:style w:type="character" w:customStyle="1" w:styleId="jd21">
    <w:name w:val="jd21"/>
    <w:rsid w:val="00E27FE3"/>
    <w:rPr>
      <w:rFonts w:ascii="Verdana" w:hAnsi="Verdana" w:hint="default"/>
      <w:sz w:val="17"/>
      <w:szCs w:val="17"/>
    </w:rPr>
  </w:style>
  <w:style w:type="character" w:styleId="Hyperlink">
    <w:name w:val="Hyperlink"/>
    <w:basedOn w:val="DefaultParagraphFont"/>
    <w:uiPriority w:val="99"/>
    <w:unhideWhenUsed/>
    <w:rsid w:val="00E27F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owri.eegaa22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owri.eegaa2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1889</Words>
  <Characters>10771</Characters>
  <Application>Microsoft Office Word</Application>
  <DocSecurity>0</DocSecurity>
  <Lines>89</Lines>
  <Paragraphs>25</Paragraphs>
  <ScaleCrop>false</ScaleCrop>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RIU</dc:creator>
  <cp:keywords/>
  <dc:description/>
  <cp:lastModifiedBy>David RIU</cp:lastModifiedBy>
  <cp:revision>3</cp:revision>
  <dcterms:created xsi:type="dcterms:W3CDTF">2023-08-04T21:47:00Z</dcterms:created>
  <dcterms:modified xsi:type="dcterms:W3CDTF">2023-12-04T14:08:00Z</dcterms:modified>
</cp:coreProperties>
</file>