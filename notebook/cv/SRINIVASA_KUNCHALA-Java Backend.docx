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E8D3" w14:textId="77777777" w:rsidR="004B1A70" w:rsidRPr="001074DC" w:rsidRDefault="00FF6505" w:rsidP="000C4171">
      <w:pPr>
        <w:pStyle w:val="ResumeName"/>
        <w:tabs>
          <w:tab w:val="left" w:pos="9360"/>
        </w:tabs>
        <w:spacing w:after="0"/>
        <w:rPr>
          <w:sz w:val="40"/>
          <w:szCs w:val="40"/>
        </w:rPr>
      </w:pPr>
      <w:bookmarkStart w:id="0" w:name="_Toc204495470"/>
      <w:r w:rsidRPr="00C54EBB">
        <w:rPr>
          <w:sz w:val="40"/>
          <w:szCs w:val="40"/>
        </w:rPr>
        <w:t>Srinivasa</w:t>
      </w:r>
      <w:r>
        <w:rPr>
          <w:sz w:val="40"/>
          <w:szCs w:val="40"/>
        </w:rPr>
        <w:t xml:space="preserve"> Rao </w:t>
      </w:r>
      <w:proofErr w:type="spellStart"/>
      <w:r>
        <w:rPr>
          <w:sz w:val="40"/>
          <w:szCs w:val="40"/>
        </w:rPr>
        <w:t>kunchala</w:t>
      </w:r>
      <w:proofErr w:type="spellEnd"/>
      <w:r w:rsidR="000C4171">
        <w:rPr>
          <w:sz w:val="40"/>
          <w:szCs w:val="40"/>
        </w:rPr>
        <w:t xml:space="preserve">                  </w:t>
      </w:r>
      <w:r w:rsidR="000C4171">
        <w:rPr>
          <w:noProof/>
          <w:color w:val="auto"/>
          <w:sz w:val="40"/>
          <w:szCs w:val="40"/>
        </w:rPr>
        <w:drawing>
          <wp:inline distT="0" distB="0" distL="0" distR="0" wp14:anchorId="4A55D950" wp14:editId="5A7EAA40">
            <wp:extent cx="1985749" cy="8121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7445" cy="829159"/>
                    </a:xfrm>
                    <a:prstGeom prst="rect">
                      <a:avLst/>
                    </a:prstGeom>
                    <a:noFill/>
                    <a:ln>
                      <a:noFill/>
                    </a:ln>
                  </pic:spPr>
                </pic:pic>
              </a:graphicData>
            </a:graphic>
          </wp:inline>
        </w:drawing>
      </w:r>
    </w:p>
    <w:bookmarkEnd w:id="0"/>
    <w:p w14:paraId="42060B2F" w14:textId="77777777" w:rsidR="00024677" w:rsidRDefault="00603247" w:rsidP="004B1A70">
      <w:pPr>
        <w:pStyle w:val="Heading4"/>
      </w:pPr>
      <w:r>
        <w:t xml:space="preserve">Sr </w:t>
      </w:r>
      <w:r w:rsidR="00A04B9B">
        <w:t>JAVA Back End Developer</w:t>
      </w:r>
    </w:p>
    <w:p w14:paraId="1D55CEA8" w14:textId="44D90CCF" w:rsidR="0060647C" w:rsidRPr="00B1207C" w:rsidRDefault="00024677" w:rsidP="004B1A70">
      <w:pPr>
        <w:pStyle w:val="Heading4"/>
      </w:pPr>
      <w:r>
        <w:t>Srinuraok1984@gmail.com</w:t>
      </w:r>
      <w:r w:rsidR="0062739B">
        <w:br/>
        <w:t>+1 469 370 8609</w:t>
      </w:r>
    </w:p>
    <w:p w14:paraId="7FE5BB00" w14:textId="77777777" w:rsidR="0081522C" w:rsidRDefault="0081522C" w:rsidP="007A666B">
      <w:pPr>
        <w:pStyle w:val="Title"/>
      </w:pPr>
    </w:p>
    <w:p w14:paraId="2B43E324" w14:textId="77777777" w:rsidR="0060647C" w:rsidRDefault="004B1A70" w:rsidP="007A666B">
      <w:pPr>
        <w:pStyle w:val="Title"/>
      </w:pPr>
      <w:r w:rsidRPr="004B1A70">
        <w:t>Summary</w:t>
      </w:r>
    </w:p>
    <w:p w14:paraId="666DA488" w14:textId="0A6D7133" w:rsidR="0081522C" w:rsidRPr="00F06B42" w:rsidRDefault="00887F1A" w:rsidP="0053291B">
      <w:pPr>
        <w:spacing w:before="60"/>
        <w:rPr>
          <w:rFonts w:cs="Calibri"/>
        </w:rPr>
      </w:pPr>
      <w:r w:rsidRPr="00887F1A">
        <w:rPr>
          <w:color w:val="000000"/>
        </w:rPr>
        <w:t xml:space="preserve">Srinivasa is a senior consultant </w:t>
      </w:r>
      <w:r>
        <w:t xml:space="preserve">for Hitachi Consulting and is a member of Java Development Community. With </w:t>
      </w:r>
      <w:r w:rsidR="006D6F3F" w:rsidRPr="007177ED">
        <w:rPr>
          <w:b/>
          <w:bCs/>
        </w:rPr>
        <w:t>1</w:t>
      </w:r>
      <w:r w:rsidR="00EC197A" w:rsidRPr="007177ED">
        <w:rPr>
          <w:b/>
          <w:bCs/>
        </w:rPr>
        <w:t>2</w:t>
      </w:r>
      <w:r w:rsidRPr="007177ED">
        <w:rPr>
          <w:b/>
          <w:bCs/>
        </w:rPr>
        <w:t xml:space="preserve"> years</w:t>
      </w:r>
      <w:r>
        <w:t xml:space="preserve"> of development experience, Mr. Srinivas has designed and built Java solutions for clients </w:t>
      </w:r>
      <w:r>
        <w:rPr>
          <w:rFonts w:cs="Calibri"/>
        </w:rPr>
        <w:t xml:space="preserve">that address critical business needs with intuitive and accessible user experiences across numerous platforms and corporate environments. </w:t>
      </w:r>
      <w:r w:rsidRPr="00A57468">
        <w:rPr>
          <w:rFonts w:cs="Calibri"/>
        </w:rPr>
        <w:t>He has excelle</w:t>
      </w:r>
      <w:r>
        <w:rPr>
          <w:rFonts w:cs="Calibri"/>
        </w:rPr>
        <w:t>nt programming skills in</w:t>
      </w:r>
      <w:r w:rsidR="00EC197A">
        <w:rPr>
          <w:rFonts w:cs="Calibri"/>
        </w:rPr>
        <w:t xml:space="preserve"> Cloud Migration ,</w:t>
      </w:r>
      <w:r>
        <w:rPr>
          <w:rFonts w:cs="Calibri"/>
        </w:rPr>
        <w:t xml:space="preserve"> Java/EE, </w:t>
      </w:r>
      <w:r w:rsidR="00D042F4">
        <w:rPr>
          <w:rFonts w:cs="Calibri"/>
        </w:rPr>
        <w:t>AWS,</w:t>
      </w:r>
      <w:r>
        <w:rPr>
          <w:rFonts w:cs="Calibri"/>
        </w:rPr>
        <w:t xml:space="preserve"> </w:t>
      </w:r>
      <w:r w:rsidR="0007569D">
        <w:rPr>
          <w:rFonts w:cs="Calibri"/>
        </w:rPr>
        <w:t xml:space="preserve">Big Data, </w:t>
      </w:r>
      <w:r>
        <w:rPr>
          <w:rFonts w:cs="Calibri"/>
        </w:rPr>
        <w:t xml:space="preserve">Spring </w:t>
      </w:r>
      <w:r w:rsidR="003E7995">
        <w:rPr>
          <w:rFonts w:cs="Calibri"/>
        </w:rPr>
        <w:t>boot,</w:t>
      </w:r>
      <w:r w:rsidR="004E05DB">
        <w:rPr>
          <w:rFonts w:cs="Calibri"/>
        </w:rPr>
        <w:t xml:space="preserve"> </w:t>
      </w:r>
      <w:proofErr w:type="spellStart"/>
      <w:r w:rsidR="004E05DB">
        <w:rPr>
          <w:rFonts w:cs="Calibri"/>
        </w:rPr>
        <w:t>NodeJs</w:t>
      </w:r>
      <w:proofErr w:type="spellEnd"/>
      <w:r w:rsidR="004E05DB">
        <w:rPr>
          <w:rFonts w:cs="Calibri"/>
        </w:rPr>
        <w:t xml:space="preserve">, </w:t>
      </w:r>
      <w:r w:rsidR="00815201">
        <w:rPr>
          <w:rFonts w:cs="Calibri"/>
        </w:rPr>
        <w:t>T</w:t>
      </w:r>
      <w:r w:rsidR="004E05DB">
        <w:rPr>
          <w:rFonts w:cs="Calibri"/>
        </w:rPr>
        <w:t>ypescript,</w:t>
      </w:r>
      <w:r w:rsidR="003E7995">
        <w:rPr>
          <w:rFonts w:cs="Calibri"/>
        </w:rPr>
        <w:t xml:space="preserve"> Spring</w:t>
      </w:r>
      <w:r>
        <w:rPr>
          <w:rFonts w:cs="Calibri"/>
        </w:rPr>
        <w:t>, Hibernate</w:t>
      </w:r>
      <w:r w:rsidR="000D6B65">
        <w:rPr>
          <w:rFonts w:cs="Calibri"/>
        </w:rPr>
        <w:t>,</w:t>
      </w:r>
      <w:r>
        <w:rPr>
          <w:rFonts w:cs="Calibri"/>
        </w:rPr>
        <w:t xml:space="preserve"> Kafka</w:t>
      </w:r>
      <w:r w:rsidR="000D6B65">
        <w:rPr>
          <w:rFonts w:cs="Calibri"/>
        </w:rPr>
        <w:t>,</w:t>
      </w:r>
      <w:r w:rsidR="0007569D">
        <w:rPr>
          <w:rFonts w:cs="Calibri"/>
        </w:rPr>
        <w:t xml:space="preserve"> Blockchain, Hyperledger, </w:t>
      </w:r>
      <w:r>
        <w:rPr>
          <w:rFonts w:cs="Calibri"/>
        </w:rPr>
        <w:t>Cassandra, AngularJS</w:t>
      </w:r>
      <w:r w:rsidR="000D6B65">
        <w:rPr>
          <w:rFonts w:cs="Calibri"/>
        </w:rPr>
        <w:t>,</w:t>
      </w:r>
      <w:r>
        <w:rPr>
          <w:rFonts w:cs="Calibri"/>
        </w:rPr>
        <w:t xml:space="preserve"> webservices</w:t>
      </w:r>
      <w:r w:rsidR="00F06B42">
        <w:rPr>
          <w:rFonts w:cs="Calibri"/>
        </w:rPr>
        <w:t xml:space="preserve">, </w:t>
      </w:r>
      <w:r w:rsidR="00F06B42" w:rsidRPr="00F06B42">
        <w:rPr>
          <w:rFonts w:cs="Calibri"/>
        </w:rPr>
        <w:t>on Amazon Web Services like EC2,</w:t>
      </w:r>
      <w:r w:rsidR="00CE11F8">
        <w:rPr>
          <w:rFonts w:cs="Calibri"/>
        </w:rPr>
        <w:t xml:space="preserve"> Lambda, </w:t>
      </w:r>
      <w:r w:rsidR="00F06B42" w:rsidRPr="00F06B42">
        <w:rPr>
          <w:rFonts w:cs="Calibri"/>
        </w:rPr>
        <w:t>ELB, VPC, S3, Cloud Front,</w:t>
      </w:r>
      <w:r w:rsidR="0029677E" w:rsidRPr="0029677E">
        <w:t xml:space="preserve"> </w:t>
      </w:r>
      <w:r w:rsidR="0029677E">
        <w:t xml:space="preserve">API </w:t>
      </w:r>
      <w:proofErr w:type="spellStart"/>
      <w:r w:rsidR="0029677E">
        <w:t>GateWay</w:t>
      </w:r>
      <w:proofErr w:type="spellEnd"/>
      <w:r w:rsidR="0029677E">
        <w:t>,</w:t>
      </w:r>
      <w:r w:rsidR="00F06B42" w:rsidRPr="00F06B42">
        <w:rPr>
          <w:rFonts w:cs="Calibri"/>
        </w:rPr>
        <w:t xml:space="preserve"> IAM, RDS, Route 53, Cloud Watch, SNS, Auto Scaling, Elastic Load Balance, AMIs, Dynamo DB, firewalls, routing technologies </w:t>
      </w:r>
      <w:r w:rsidR="00F06B42">
        <w:rPr>
          <w:rFonts w:cs="Calibri"/>
        </w:rPr>
        <w:t>,</w:t>
      </w:r>
      <w:r w:rsidR="00F06B42" w:rsidRPr="00F06B42">
        <w:rPr>
          <w:rFonts w:cs="Calibri"/>
        </w:rPr>
        <w:t xml:space="preserve"> DNS, Amazon RDS DB services</w:t>
      </w:r>
      <w:r>
        <w:rPr>
          <w:rFonts w:cs="Calibri"/>
        </w:rPr>
        <w:t xml:space="preserve"> and many web application frameworks</w:t>
      </w:r>
      <w:r w:rsidRPr="00A57468">
        <w:rPr>
          <w:rFonts w:cs="Calibri"/>
        </w:rPr>
        <w:t>.</w:t>
      </w:r>
      <w:r>
        <w:rPr>
          <w:rFonts w:cs="Calibri"/>
        </w:rPr>
        <w:t xml:space="preserve"> He is dependable, committed and a good guide/mentor for team members.</w:t>
      </w:r>
      <w:r w:rsidR="00880E23" w:rsidRPr="00880E23">
        <w:rPr>
          <w:rFonts w:ascii="Helvetica" w:hAnsi="Helvetica" w:cs="Helvetica"/>
          <w:sz w:val="21"/>
          <w:szCs w:val="21"/>
          <w:shd w:val="clear" w:color="auto" w:fill="FFFFFF"/>
        </w:rPr>
        <w:t xml:space="preserve"> Experience in using Web/Application servers like</w:t>
      </w:r>
      <w:r w:rsidR="00880E23" w:rsidRPr="00880E23">
        <w:rPr>
          <w:rFonts w:ascii="Helvetica" w:hAnsi="Helvetica" w:cs="Helvetica"/>
          <w:b/>
          <w:sz w:val="21"/>
          <w:szCs w:val="21"/>
          <w:shd w:val="clear" w:color="auto" w:fill="FFFFFF"/>
        </w:rPr>
        <w:t> </w:t>
      </w:r>
      <w:r w:rsidR="00FA50F5" w:rsidRPr="00880E23">
        <w:rPr>
          <w:rStyle w:val="Strong"/>
          <w:rFonts w:ascii="Helvetica" w:hAnsi="Helvetica" w:cs="Helvetica"/>
          <w:b w:val="0"/>
          <w:color w:val="000000"/>
          <w:sz w:val="21"/>
          <w:szCs w:val="21"/>
          <w:shd w:val="clear" w:color="auto" w:fill="FFFFFF"/>
        </w:rPr>
        <w:t>WebLogic,</w:t>
      </w:r>
      <w:r w:rsidR="00880E23" w:rsidRPr="00880E23">
        <w:rPr>
          <w:rFonts w:ascii="Helvetica" w:hAnsi="Helvetica" w:cs="Helvetica"/>
          <w:b/>
          <w:sz w:val="21"/>
          <w:szCs w:val="21"/>
          <w:shd w:val="clear" w:color="auto" w:fill="FFFFFF"/>
        </w:rPr>
        <w:t> </w:t>
      </w:r>
      <w:r w:rsidR="00FA50F5" w:rsidRPr="00880E23">
        <w:rPr>
          <w:rStyle w:val="Strong"/>
          <w:rFonts w:ascii="Helvetica" w:hAnsi="Helvetica" w:cs="Helvetica"/>
          <w:b w:val="0"/>
          <w:color w:val="000000"/>
          <w:sz w:val="21"/>
          <w:szCs w:val="21"/>
          <w:shd w:val="clear" w:color="auto" w:fill="FFFFFF"/>
        </w:rPr>
        <w:t>JBoss,</w:t>
      </w:r>
      <w:r w:rsidR="00880E23" w:rsidRPr="00880E23">
        <w:rPr>
          <w:rFonts w:ascii="Helvetica" w:hAnsi="Helvetica" w:cs="Helvetica"/>
          <w:b/>
          <w:sz w:val="21"/>
          <w:szCs w:val="21"/>
          <w:shd w:val="clear" w:color="auto" w:fill="FFFFFF"/>
        </w:rPr>
        <w:t> </w:t>
      </w:r>
      <w:r w:rsidR="00880E23" w:rsidRPr="00880E23">
        <w:rPr>
          <w:rStyle w:val="Strong"/>
          <w:rFonts w:ascii="Helvetica" w:hAnsi="Helvetica" w:cs="Helvetica"/>
          <w:b w:val="0"/>
          <w:color w:val="000000"/>
          <w:sz w:val="21"/>
          <w:szCs w:val="21"/>
          <w:shd w:val="clear" w:color="auto" w:fill="FFFFFF"/>
        </w:rPr>
        <w:t>Glassfish </w:t>
      </w:r>
      <w:r w:rsidR="00880E23" w:rsidRPr="00880E23">
        <w:rPr>
          <w:rFonts w:ascii="Helvetica" w:hAnsi="Helvetica" w:cs="Helvetica"/>
          <w:sz w:val="21"/>
          <w:szCs w:val="21"/>
          <w:shd w:val="clear" w:color="auto" w:fill="FFFFFF"/>
        </w:rPr>
        <w:t>and</w:t>
      </w:r>
      <w:r w:rsidR="00880E23" w:rsidRPr="00880E23">
        <w:rPr>
          <w:rFonts w:ascii="Helvetica" w:hAnsi="Helvetica" w:cs="Helvetica"/>
          <w:b/>
          <w:sz w:val="21"/>
          <w:szCs w:val="21"/>
          <w:shd w:val="clear" w:color="auto" w:fill="FFFFFF"/>
        </w:rPr>
        <w:t> </w:t>
      </w:r>
      <w:r w:rsidR="00880E23" w:rsidRPr="00880E23">
        <w:rPr>
          <w:rStyle w:val="Strong"/>
          <w:rFonts w:ascii="Helvetica" w:hAnsi="Helvetica" w:cs="Helvetica"/>
          <w:b w:val="0"/>
          <w:color w:val="000000"/>
          <w:sz w:val="21"/>
          <w:szCs w:val="21"/>
          <w:shd w:val="clear" w:color="auto" w:fill="FFFFFF"/>
        </w:rPr>
        <w:t>Tomcat.</w:t>
      </w:r>
    </w:p>
    <w:p w14:paraId="174DE80D" w14:textId="77777777" w:rsidR="008C4587" w:rsidRDefault="008C4587" w:rsidP="007A666B">
      <w:pPr>
        <w:pStyle w:val="Title"/>
      </w:pPr>
      <w:r>
        <w:t>Knowledge</w:t>
      </w:r>
    </w:p>
    <w:p w14:paraId="22CBEAC1" w14:textId="77777777" w:rsidR="008C4587" w:rsidRDefault="008C4587" w:rsidP="0096286C">
      <w:pPr>
        <w:spacing w:before="60"/>
      </w:pPr>
      <w:r>
        <w:t xml:space="preserve">This section should be used to identify </w:t>
      </w:r>
      <w:r w:rsidR="00AD12BB">
        <w:t xml:space="preserve">specialized </w:t>
      </w:r>
      <w:r>
        <w:t>knowledge based on technology, industries, and functional expertise.</w:t>
      </w:r>
    </w:p>
    <w:p w14:paraId="0FC2AC34" w14:textId="2C3727D9" w:rsidR="00BE6E3C" w:rsidRPr="00470A71" w:rsidRDefault="00BE6E3C" w:rsidP="00470A71">
      <w:pPr>
        <w:pStyle w:val="Title"/>
      </w:pPr>
      <w:r w:rsidRPr="00470A71">
        <w:t>Technologies:</w:t>
      </w:r>
    </w:p>
    <w:p w14:paraId="3A54FCFD" w14:textId="77777777"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Operating Systems:</w:t>
      </w:r>
      <w:r w:rsidRPr="00BE6E3C">
        <w:rPr>
          <w:rFonts w:asciiTheme="minorHAnsi" w:eastAsia="Times New Roman" w:hAnsiTheme="minorHAnsi" w:cstheme="minorHAnsi"/>
          <w:b/>
          <w:bCs/>
          <w:kern w:val="28"/>
          <w:lang w:val="en-GB" w:eastAsia="en-IN"/>
        </w:rPr>
        <w:tab/>
        <w:t>Windows 9x/NT/200x/XP, Linux, UNIX</w:t>
      </w:r>
    </w:p>
    <w:p w14:paraId="697A554B" w14:textId="6EC567A6"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Languages:</w:t>
      </w:r>
      <w:r w:rsidRPr="00BE6E3C">
        <w:rPr>
          <w:rFonts w:asciiTheme="minorHAnsi" w:eastAsia="Times New Roman" w:hAnsiTheme="minorHAnsi" w:cstheme="minorHAnsi"/>
          <w:b/>
          <w:bCs/>
          <w:kern w:val="28"/>
          <w:lang w:val="en-GB" w:eastAsia="en-IN"/>
        </w:rPr>
        <w:tab/>
      </w:r>
      <w:r>
        <w:rPr>
          <w:rFonts w:asciiTheme="minorHAnsi" w:eastAsia="Times New Roman" w:hAnsiTheme="minorHAnsi" w:cstheme="minorHAnsi"/>
          <w:b/>
          <w:bCs/>
          <w:kern w:val="28"/>
          <w:lang w:val="en-GB" w:eastAsia="en-IN"/>
        </w:rPr>
        <w:t xml:space="preserve">               </w:t>
      </w:r>
      <w:r w:rsidRPr="00BE6E3C">
        <w:rPr>
          <w:rFonts w:asciiTheme="minorHAnsi" w:eastAsia="Times New Roman" w:hAnsiTheme="minorHAnsi" w:cstheme="minorHAnsi"/>
          <w:b/>
          <w:bCs/>
          <w:kern w:val="28"/>
          <w:lang w:val="en-GB" w:eastAsia="en-IN"/>
        </w:rPr>
        <w:t>J2EE, Java 8</w:t>
      </w:r>
    </w:p>
    <w:p w14:paraId="152700DB" w14:textId="77777777"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J2EE Technologies:</w:t>
      </w:r>
      <w:r w:rsidRPr="00BE6E3C">
        <w:rPr>
          <w:rFonts w:asciiTheme="minorHAnsi" w:eastAsia="Times New Roman" w:hAnsiTheme="minorHAnsi" w:cstheme="minorHAnsi"/>
          <w:b/>
          <w:bCs/>
          <w:kern w:val="28"/>
          <w:lang w:val="en-GB" w:eastAsia="en-IN"/>
        </w:rPr>
        <w:tab/>
        <w:t xml:space="preserve">J2EE 1.4, JDBC 3.0, Servlet, JMS 1.1, JSP, Tag Libraries, </w:t>
      </w:r>
      <w:proofErr w:type="gramStart"/>
      <w:r w:rsidRPr="00BE6E3C">
        <w:rPr>
          <w:rFonts w:asciiTheme="minorHAnsi" w:eastAsia="Times New Roman" w:hAnsiTheme="minorHAnsi" w:cstheme="minorHAnsi"/>
          <w:b/>
          <w:bCs/>
          <w:kern w:val="28"/>
          <w:lang w:val="en-GB" w:eastAsia="en-IN"/>
        </w:rPr>
        <w:t>JSTL,RMI</w:t>
      </w:r>
      <w:proofErr w:type="gramEnd"/>
      <w:r w:rsidRPr="00BE6E3C">
        <w:rPr>
          <w:rFonts w:asciiTheme="minorHAnsi" w:eastAsia="Times New Roman" w:hAnsiTheme="minorHAnsi" w:cstheme="minorHAnsi"/>
          <w:b/>
          <w:bCs/>
          <w:kern w:val="28"/>
          <w:lang w:val="en-GB" w:eastAsia="en-IN"/>
        </w:rPr>
        <w:t>, JMS, JNDI.</w:t>
      </w:r>
    </w:p>
    <w:p w14:paraId="14588689" w14:textId="47C51058"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RDBMS:</w:t>
      </w:r>
      <w:r w:rsidRPr="00BE6E3C">
        <w:rPr>
          <w:rFonts w:asciiTheme="minorHAnsi" w:eastAsia="Times New Roman" w:hAnsiTheme="minorHAnsi" w:cstheme="minorHAnsi"/>
          <w:b/>
          <w:bCs/>
          <w:kern w:val="28"/>
          <w:lang w:val="en-GB" w:eastAsia="en-IN"/>
        </w:rPr>
        <w:tab/>
      </w:r>
      <w:r>
        <w:rPr>
          <w:rFonts w:asciiTheme="minorHAnsi" w:eastAsia="Times New Roman" w:hAnsiTheme="minorHAnsi" w:cstheme="minorHAnsi"/>
          <w:b/>
          <w:bCs/>
          <w:kern w:val="28"/>
          <w:lang w:val="en-GB" w:eastAsia="en-IN"/>
        </w:rPr>
        <w:t xml:space="preserve">               MYSQL, Postgres, </w:t>
      </w:r>
      <w:r w:rsidRPr="00BE6E3C">
        <w:rPr>
          <w:rFonts w:asciiTheme="minorHAnsi" w:eastAsia="Times New Roman" w:hAnsiTheme="minorHAnsi" w:cstheme="minorHAnsi"/>
          <w:b/>
          <w:bCs/>
          <w:kern w:val="28"/>
          <w:lang w:val="en-GB" w:eastAsia="en-IN"/>
        </w:rPr>
        <w:t>Oracle 9i, 10g</w:t>
      </w:r>
      <w:r w:rsidR="00EC197A">
        <w:rPr>
          <w:rFonts w:asciiTheme="minorHAnsi" w:eastAsia="Times New Roman" w:hAnsiTheme="minorHAnsi" w:cstheme="minorHAnsi"/>
          <w:b/>
          <w:bCs/>
          <w:kern w:val="28"/>
          <w:lang w:val="en-GB" w:eastAsia="en-IN"/>
        </w:rPr>
        <w:t xml:space="preserve"> and MSSQL.</w:t>
      </w:r>
    </w:p>
    <w:p w14:paraId="232DF95B" w14:textId="77777777"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Design Patterns:</w:t>
      </w:r>
      <w:r w:rsidRPr="00BE6E3C">
        <w:rPr>
          <w:rFonts w:asciiTheme="minorHAnsi" w:eastAsia="Times New Roman" w:hAnsiTheme="minorHAnsi" w:cstheme="minorHAnsi"/>
          <w:b/>
          <w:bCs/>
          <w:kern w:val="28"/>
          <w:lang w:val="en-GB" w:eastAsia="en-IN"/>
        </w:rPr>
        <w:tab/>
        <w:t>Singleton, Factory, Business Delegate, Front Controller, Session Façade.</w:t>
      </w:r>
    </w:p>
    <w:p w14:paraId="35C3EBC1" w14:textId="51688248"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IDEs:</w:t>
      </w:r>
      <w:r w:rsidRPr="00BE6E3C">
        <w:rPr>
          <w:rFonts w:asciiTheme="minorHAnsi" w:eastAsia="Times New Roman" w:hAnsiTheme="minorHAnsi" w:cstheme="minorHAnsi"/>
          <w:b/>
          <w:bCs/>
          <w:kern w:val="28"/>
          <w:lang w:val="en-GB" w:eastAsia="en-IN"/>
        </w:rPr>
        <w:tab/>
      </w:r>
      <w:r>
        <w:rPr>
          <w:rFonts w:asciiTheme="minorHAnsi" w:eastAsia="Times New Roman" w:hAnsiTheme="minorHAnsi" w:cstheme="minorHAnsi"/>
          <w:b/>
          <w:bCs/>
          <w:kern w:val="28"/>
          <w:lang w:val="en-GB" w:eastAsia="en-IN"/>
        </w:rPr>
        <w:tab/>
      </w:r>
      <w:r>
        <w:rPr>
          <w:rFonts w:asciiTheme="minorHAnsi" w:eastAsia="Times New Roman" w:hAnsiTheme="minorHAnsi" w:cstheme="minorHAnsi"/>
          <w:b/>
          <w:bCs/>
          <w:kern w:val="28"/>
          <w:lang w:val="en-GB" w:eastAsia="en-IN"/>
        </w:rPr>
        <w:tab/>
      </w:r>
      <w:r w:rsidRPr="00BE6E3C">
        <w:rPr>
          <w:rFonts w:asciiTheme="minorHAnsi" w:eastAsia="Times New Roman" w:hAnsiTheme="minorHAnsi" w:cstheme="minorHAnsi"/>
          <w:b/>
          <w:bCs/>
          <w:kern w:val="28"/>
          <w:lang w:val="en-GB" w:eastAsia="en-IN"/>
        </w:rPr>
        <w:t>Eclipse, RSA (Rational Software Architect tool suite 6.0/ 7.0)</w:t>
      </w:r>
    </w:p>
    <w:p w14:paraId="383820D5" w14:textId="64A70F59"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Java Frameworks:</w:t>
      </w:r>
      <w:r w:rsidRPr="00BE6E3C">
        <w:rPr>
          <w:rFonts w:asciiTheme="minorHAnsi" w:eastAsia="Times New Roman" w:hAnsiTheme="minorHAnsi" w:cstheme="minorHAnsi"/>
          <w:b/>
          <w:bCs/>
          <w:kern w:val="28"/>
          <w:lang w:val="en-GB" w:eastAsia="en-IN"/>
        </w:rPr>
        <w:tab/>
        <w:t>Spring, Spring boot, Spring boot Microservices, Spring Cloud,</w:t>
      </w:r>
      <w:r w:rsidR="00EC197A">
        <w:rPr>
          <w:rFonts w:asciiTheme="minorHAnsi" w:eastAsia="Times New Roman" w:hAnsiTheme="minorHAnsi" w:cstheme="minorHAnsi"/>
          <w:b/>
          <w:bCs/>
          <w:kern w:val="28"/>
          <w:lang w:val="en-GB" w:eastAsia="en-IN"/>
        </w:rPr>
        <w:t xml:space="preserve"> </w:t>
      </w:r>
      <w:proofErr w:type="spellStart"/>
      <w:r w:rsidR="00EC197A">
        <w:rPr>
          <w:rFonts w:asciiTheme="minorHAnsi" w:eastAsia="Times New Roman" w:hAnsiTheme="minorHAnsi" w:cstheme="minorHAnsi"/>
          <w:b/>
          <w:bCs/>
          <w:kern w:val="28"/>
          <w:lang w:val="en-GB" w:eastAsia="en-IN"/>
        </w:rPr>
        <w:t>Hystrix</w:t>
      </w:r>
      <w:proofErr w:type="spellEnd"/>
      <w:r w:rsidRPr="00BE6E3C">
        <w:rPr>
          <w:rFonts w:asciiTheme="minorHAnsi" w:eastAsia="Times New Roman" w:hAnsiTheme="minorHAnsi" w:cstheme="minorHAnsi"/>
          <w:b/>
          <w:bCs/>
          <w:kern w:val="28"/>
          <w:lang w:val="en-GB" w:eastAsia="en-IN"/>
        </w:rPr>
        <w:t xml:space="preserve"> Netflix, Spring </w:t>
      </w:r>
      <w:r>
        <w:rPr>
          <w:rFonts w:asciiTheme="minorHAnsi" w:eastAsia="Times New Roman" w:hAnsiTheme="minorHAnsi" w:cstheme="minorHAnsi"/>
          <w:b/>
          <w:bCs/>
          <w:kern w:val="28"/>
          <w:lang w:val="en-GB" w:eastAsia="en-IN"/>
        </w:rPr>
        <w:t xml:space="preserve">                                 </w:t>
      </w:r>
      <w:r w:rsidRPr="00BE6E3C">
        <w:rPr>
          <w:rFonts w:asciiTheme="minorHAnsi" w:eastAsia="Times New Roman" w:hAnsiTheme="minorHAnsi" w:cstheme="minorHAnsi"/>
          <w:b/>
          <w:bCs/>
          <w:kern w:val="28"/>
          <w:lang w:val="en-GB" w:eastAsia="en-IN"/>
        </w:rPr>
        <w:t>ORM, Spring integration, S</w:t>
      </w:r>
      <w:r w:rsidR="00EC197A">
        <w:rPr>
          <w:rFonts w:asciiTheme="minorHAnsi" w:eastAsia="Times New Roman" w:hAnsiTheme="minorHAnsi" w:cstheme="minorHAnsi"/>
          <w:b/>
          <w:bCs/>
          <w:kern w:val="28"/>
          <w:lang w:val="en-GB" w:eastAsia="en-IN"/>
        </w:rPr>
        <w:t>plunk.</w:t>
      </w:r>
    </w:p>
    <w:p w14:paraId="5C505D6D" w14:textId="05B16292"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Build Tool:</w:t>
      </w:r>
      <w:r w:rsidRPr="00BE6E3C">
        <w:rPr>
          <w:rFonts w:asciiTheme="minorHAnsi" w:eastAsia="Times New Roman" w:hAnsiTheme="minorHAnsi" w:cstheme="minorHAnsi"/>
          <w:b/>
          <w:bCs/>
          <w:kern w:val="28"/>
          <w:lang w:val="en-GB" w:eastAsia="en-IN"/>
        </w:rPr>
        <w:tab/>
      </w:r>
      <w:r>
        <w:rPr>
          <w:rFonts w:asciiTheme="minorHAnsi" w:eastAsia="Times New Roman" w:hAnsiTheme="minorHAnsi" w:cstheme="minorHAnsi"/>
          <w:b/>
          <w:bCs/>
          <w:kern w:val="28"/>
          <w:lang w:val="en-GB" w:eastAsia="en-IN"/>
        </w:rPr>
        <w:tab/>
        <w:t xml:space="preserve">   </w:t>
      </w:r>
      <w:r w:rsidRPr="00BE6E3C">
        <w:rPr>
          <w:rFonts w:asciiTheme="minorHAnsi" w:eastAsia="Times New Roman" w:hAnsiTheme="minorHAnsi" w:cstheme="minorHAnsi"/>
          <w:b/>
          <w:bCs/>
          <w:kern w:val="28"/>
          <w:lang w:val="en-GB" w:eastAsia="en-IN"/>
        </w:rPr>
        <w:t>Maven</w:t>
      </w:r>
    </w:p>
    <w:p w14:paraId="121CF478" w14:textId="64B77C7A"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Application/Web Servers:</w:t>
      </w:r>
      <w:r w:rsidR="00BB61D2">
        <w:rPr>
          <w:rFonts w:asciiTheme="minorHAnsi" w:eastAsia="Times New Roman" w:hAnsiTheme="minorHAnsi" w:cstheme="minorHAnsi"/>
          <w:b/>
          <w:bCs/>
          <w:kern w:val="28"/>
          <w:lang w:val="en-GB" w:eastAsia="en-IN"/>
        </w:rPr>
        <w:t xml:space="preserve"> </w:t>
      </w:r>
      <w:r w:rsidRPr="00BE6E3C">
        <w:rPr>
          <w:rFonts w:asciiTheme="minorHAnsi" w:eastAsia="Times New Roman" w:hAnsiTheme="minorHAnsi" w:cstheme="minorHAnsi"/>
          <w:b/>
          <w:bCs/>
          <w:kern w:val="28"/>
          <w:lang w:val="en-GB" w:eastAsia="en-IN"/>
        </w:rPr>
        <w:t>Apache Tomcat 6, WebSphere 6.0</w:t>
      </w:r>
    </w:p>
    <w:p w14:paraId="7BDB5936" w14:textId="2FA1777D"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 xml:space="preserve">Testing Frameworks:     Integration-testing (SOAP UI), Continuous Integration (Jenkins) </w:t>
      </w:r>
    </w:p>
    <w:p w14:paraId="2858FB0B" w14:textId="31B072E2" w:rsidR="00BE6E3C" w:rsidRPr="00146AB6"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 xml:space="preserve">Version Control       </w:t>
      </w:r>
      <w:proofErr w:type="gramStart"/>
      <w:r w:rsidRPr="00BE6E3C">
        <w:rPr>
          <w:rFonts w:asciiTheme="minorHAnsi" w:eastAsia="Times New Roman" w:hAnsiTheme="minorHAnsi" w:cstheme="minorHAnsi"/>
          <w:b/>
          <w:bCs/>
          <w:kern w:val="28"/>
          <w:lang w:val="en-GB" w:eastAsia="en-IN"/>
        </w:rPr>
        <w:t xml:space="preserve"> </w:t>
      </w:r>
      <w:r w:rsidRPr="00146AB6">
        <w:rPr>
          <w:rFonts w:asciiTheme="minorHAnsi" w:eastAsia="Times New Roman" w:hAnsiTheme="minorHAnsi" w:cstheme="minorHAnsi"/>
          <w:b/>
          <w:bCs/>
          <w:kern w:val="28"/>
          <w:lang w:val="en-GB" w:eastAsia="en-IN"/>
        </w:rPr>
        <w:t xml:space="preserve"> :</w:t>
      </w:r>
      <w:proofErr w:type="gramEnd"/>
      <w:r w:rsidRPr="00146AB6">
        <w:rPr>
          <w:rFonts w:asciiTheme="minorHAnsi" w:eastAsia="Times New Roman" w:hAnsiTheme="minorHAnsi" w:cstheme="minorHAnsi"/>
          <w:b/>
          <w:bCs/>
          <w:kern w:val="28"/>
          <w:lang w:val="en-GB" w:eastAsia="en-IN"/>
        </w:rPr>
        <w:t xml:space="preserve"> Git, Bit Bucket</w:t>
      </w:r>
    </w:p>
    <w:p w14:paraId="78A39B93" w14:textId="77E6A6F7"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 xml:space="preserve">Continuous Integration:    Jenkins </w:t>
      </w:r>
    </w:p>
    <w:p w14:paraId="51668312" w14:textId="7EC2D486"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 xml:space="preserve">Bug Tracker     </w:t>
      </w:r>
      <w:proofErr w:type="gramStart"/>
      <w:r w:rsidRPr="00BE6E3C">
        <w:rPr>
          <w:rFonts w:asciiTheme="minorHAnsi" w:eastAsia="Times New Roman" w:hAnsiTheme="minorHAnsi" w:cstheme="minorHAnsi"/>
          <w:b/>
          <w:bCs/>
          <w:kern w:val="28"/>
          <w:lang w:val="en-GB" w:eastAsia="en-IN"/>
        </w:rPr>
        <w:t xml:space="preserve">  </w:t>
      </w:r>
      <w:r w:rsidR="00470A71">
        <w:rPr>
          <w:rFonts w:asciiTheme="minorHAnsi" w:eastAsia="Times New Roman" w:hAnsiTheme="minorHAnsi" w:cstheme="minorHAnsi"/>
          <w:b/>
          <w:bCs/>
          <w:kern w:val="28"/>
          <w:lang w:val="en-GB" w:eastAsia="en-IN"/>
        </w:rPr>
        <w:t>:</w:t>
      </w:r>
      <w:proofErr w:type="gramEnd"/>
      <w:r w:rsidRPr="00BE6E3C">
        <w:rPr>
          <w:rFonts w:asciiTheme="minorHAnsi" w:eastAsia="Times New Roman" w:hAnsiTheme="minorHAnsi" w:cstheme="minorHAnsi"/>
          <w:b/>
          <w:bCs/>
          <w:kern w:val="28"/>
          <w:lang w:val="en-GB" w:eastAsia="en-IN"/>
        </w:rPr>
        <w:t xml:space="preserve"> JIRA, Bugzilla</w:t>
      </w:r>
    </w:p>
    <w:p w14:paraId="64BF318A" w14:textId="77777777"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IDEs (used in Embedded Tech):  Eclipse, IntelliJ</w:t>
      </w:r>
    </w:p>
    <w:p w14:paraId="15DC5978" w14:textId="5B65F703"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Document management: Swagger</w:t>
      </w:r>
    </w:p>
    <w:p w14:paraId="41611E5F" w14:textId="5B2D1A72" w:rsidR="00BE6E3C" w:rsidRPr="00BE6E3C" w:rsidRDefault="00BE6E3C" w:rsidP="00F917D3">
      <w:pPr>
        <w:pStyle w:val="ListParagraph"/>
        <w:widowControl w:val="0"/>
        <w:numPr>
          <w:ilvl w:val="0"/>
          <w:numId w:val="1"/>
        </w:numPr>
        <w:overflowPunct w:val="0"/>
        <w:adjustRightInd w:val="0"/>
        <w:spacing w:after="0" w:line="240" w:lineRule="auto"/>
        <w:jc w:val="both"/>
        <w:rPr>
          <w:rFonts w:asciiTheme="minorHAnsi" w:eastAsia="Times New Roman" w:hAnsiTheme="minorHAnsi" w:cstheme="minorHAnsi"/>
          <w:b/>
          <w:bCs/>
          <w:kern w:val="28"/>
          <w:lang w:val="en-GB" w:eastAsia="en-IN"/>
        </w:rPr>
      </w:pPr>
      <w:r w:rsidRPr="00BE6E3C">
        <w:rPr>
          <w:rFonts w:asciiTheme="minorHAnsi" w:eastAsia="Times New Roman" w:hAnsiTheme="minorHAnsi" w:cstheme="minorHAnsi"/>
          <w:b/>
          <w:bCs/>
          <w:kern w:val="28"/>
          <w:lang w:val="en-GB" w:eastAsia="en-IN"/>
        </w:rPr>
        <w:t>Testing</w:t>
      </w:r>
      <w:r>
        <w:rPr>
          <w:rFonts w:asciiTheme="minorHAnsi" w:eastAsia="Times New Roman" w:hAnsiTheme="minorHAnsi" w:cstheme="minorHAnsi"/>
          <w:b/>
          <w:bCs/>
          <w:kern w:val="28"/>
          <w:lang w:val="en-GB" w:eastAsia="en-IN"/>
        </w:rPr>
        <w:t xml:space="preserve">:     </w:t>
      </w:r>
      <w:r w:rsidRPr="00BE6E3C">
        <w:rPr>
          <w:rFonts w:asciiTheme="minorHAnsi" w:eastAsia="Times New Roman" w:hAnsiTheme="minorHAnsi" w:cstheme="minorHAnsi"/>
          <w:b/>
          <w:bCs/>
          <w:kern w:val="28"/>
          <w:lang w:val="en-GB" w:eastAsia="en-IN"/>
        </w:rPr>
        <w:t xml:space="preserve"> </w:t>
      </w:r>
      <w:r w:rsidRPr="00BE6E3C">
        <w:rPr>
          <w:rFonts w:asciiTheme="minorHAnsi" w:eastAsia="Times New Roman" w:hAnsiTheme="minorHAnsi" w:cstheme="minorHAnsi"/>
          <w:b/>
          <w:bCs/>
          <w:kern w:val="28"/>
          <w:lang w:val="en-GB" w:eastAsia="en-IN"/>
        </w:rPr>
        <w:tab/>
      </w:r>
      <w:r w:rsidR="00BB61D2">
        <w:rPr>
          <w:rFonts w:asciiTheme="minorHAnsi" w:eastAsia="Times New Roman" w:hAnsiTheme="minorHAnsi" w:cstheme="minorHAnsi"/>
          <w:b/>
          <w:bCs/>
          <w:kern w:val="28"/>
          <w:lang w:val="en-GB" w:eastAsia="en-IN"/>
        </w:rPr>
        <w:t xml:space="preserve">            </w:t>
      </w:r>
      <w:r w:rsidRPr="00BE6E3C">
        <w:rPr>
          <w:rFonts w:asciiTheme="minorHAnsi" w:eastAsia="Times New Roman" w:hAnsiTheme="minorHAnsi" w:cstheme="minorHAnsi"/>
          <w:b/>
          <w:bCs/>
          <w:kern w:val="28"/>
          <w:lang w:val="en-GB" w:eastAsia="en-IN"/>
        </w:rPr>
        <w:t xml:space="preserve">JUnit, JMeter, </w:t>
      </w:r>
      <w:proofErr w:type="spellStart"/>
      <w:r w:rsidRPr="00BE6E3C">
        <w:rPr>
          <w:rFonts w:asciiTheme="minorHAnsi" w:eastAsia="Times New Roman" w:hAnsiTheme="minorHAnsi" w:cstheme="minorHAnsi"/>
          <w:b/>
          <w:bCs/>
          <w:kern w:val="28"/>
          <w:lang w:val="en-GB" w:eastAsia="en-IN"/>
        </w:rPr>
        <w:t>JestAPI</w:t>
      </w:r>
      <w:proofErr w:type="spellEnd"/>
    </w:p>
    <w:p w14:paraId="5E3B5FE5" w14:textId="77777777" w:rsidR="007C3BA2" w:rsidRDefault="007C3BA2" w:rsidP="00BE6E3C">
      <w:pPr>
        <w:pStyle w:val="ListParagraph"/>
        <w:tabs>
          <w:tab w:val="left" w:pos="720"/>
        </w:tabs>
        <w:rPr>
          <w:b/>
        </w:rPr>
      </w:pPr>
    </w:p>
    <w:p w14:paraId="3005470D" w14:textId="77777777" w:rsidR="007C3BA2" w:rsidRDefault="007C3BA2" w:rsidP="00BE6E3C">
      <w:pPr>
        <w:pStyle w:val="ListParagraph"/>
        <w:tabs>
          <w:tab w:val="left" w:pos="720"/>
        </w:tabs>
        <w:rPr>
          <w:b/>
        </w:rPr>
      </w:pPr>
    </w:p>
    <w:p w14:paraId="1D3432F3" w14:textId="26DAB959" w:rsidR="00446099" w:rsidRDefault="00BE6E3C" w:rsidP="00BE6E3C">
      <w:pPr>
        <w:pStyle w:val="ListParagraph"/>
        <w:tabs>
          <w:tab w:val="left" w:pos="720"/>
        </w:tabs>
      </w:pPr>
      <w:r>
        <w:rPr>
          <w:b/>
        </w:rPr>
        <w:lastRenderedPageBreak/>
        <w:br/>
      </w:r>
      <w:r w:rsidR="00446099">
        <w:rPr>
          <w:b/>
        </w:rPr>
        <w:t>Functional Expertise</w:t>
      </w:r>
      <w:r w:rsidR="00446099" w:rsidRPr="00446099">
        <w:t>:</w:t>
      </w:r>
      <w:r w:rsidR="00446099">
        <w:t xml:space="preserve"> </w:t>
      </w:r>
      <w:r w:rsidR="00446099" w:rsidRPr="00446099">
        <w:t>Financial Consolidation</w:t>
      </w:r>
      <w:r w:rsidR="00FF6505">
        <w:t xml:space="preserve"> </w:t>
      </w:r>
    </w:p>
    <w:p w14:paraId="76935144" w14:textId="77777777" w:rsidR="001D46A9" w:rsidRPr="00EB36A9" w:rsidRDefault="00446099" w:rsidP="00BE6E3C">
      <w:pPr>
        <w:pStyle w:val="ListParagraph"/>
        <w:tabs>
          <w:tab w:val="left" w:pos="720"/>
        </w:tabs>
      </w:pPr>
      <w:r>
        <w:rPr>
          <w:b/>
        </w:rPr>
        <w:t>Industry Expertise</w:t>
      </w:r>
      <w:r w:rsidRPr="00446099">
        <w:t>:</w:t>
      </w:r>
      <w:r>
        <w:t xml:space="preserve"> </w:t>
      </w:r>
      <w:r w:rsidR="00140802">
        <w:t>Banking, Oil &amp; Gas and Logistics</w:t>
      </w:r>
      <w:r w:rsidR="00EB36A9">
        <w:t>.</w:t>
      </w:r>
      <w:r w:rsidR="00DC16BE" w:rsidRPr="00EB36A9">
        <w:br/>
      </w:r>
    </w:p>
    <w:p w14:paraId="0CA1985D" w14:textId="73C690FD" w:rsidR="00DC16BE" w:rsidRDefault="00DC16BE" w:rsidP="00DC16BE">
      <w:pPr>
        <w:pStyle w:val="Title"/>
      </w:pPr>
      <w:r>
        <w:t>Projects</w:t>
      </w:r>
    </w:p>
    <w:p w14:paraId="352CBC54" w14:textId="6855E32F" w:rsidR="00A66B1D" w:rsidRPr="00A66B1D" w:rsidRDefault="00A66B1D" w:rsidP="00A66B1D">
      <w:pPr>
        <w:rPr>
          <w:rFonts w:ascii="Cambria" w:eastAsia="Times New Roman" w:hAnsi="Cambria"/>
          <w:color w:val="7F7F7F"/>
        </w:rPr>
      </w:pPr>
      <w:r>
        <w:rPr>
          <w:rFonts w:ascii="Cambria" w:eastAsia="Times New Roman" w:hAnsi="Cambria"/>
          <w:color w:val="7F7F7F"/>
        </w:rPr>
        <w:t>PADT Integration Services</w:t>
      </w:r>
      <w:r>
        <w:rPr>
          <w:rFonts w:ascii="Cambria" w:eastAsia="Times New Roman" w:hAnsi="Cambria"/>
          <w:color w:val="7F7F7F"/>
        </w:rPr>
        <w:br/>
      </w:r>
      <w:proofErr w:type="gramStart"/>
      <w:r>
        <w:rPr>
          <w:rFonts w:ascii="Cambria" w:eastAsia="Times New Roman" w:hAnsi="Cambria"/>
          <w:color w:val="7F7F7F"/>
        </w:rPr>
        <w:t>Client :</w:t>
      </w:r>
      <w:proofErr w:type="gramEnd"/>
      <w:r>
        <w:rPr>
          <w:rFonts w:ascii="Cambria" w:eastAsia="Times New Roman" w:hAnsi="Cambria"/>
          <w:color w:val="7F7F7F"/>
        </w:rPr>
        <w:t xml:space="preserve"> Morgan Stanley</w:t>
      </w:r>
      <w:r>
        <w:rPr>
          <w:rFonts w:ascii="Cambria" w:eastAsia="Times New Roman" w:hAnsi="Cambria"/>
          <w:color w:val="7F7F7F"/>
        </w:rPr>
        <w:br/>
      </w:r>
      <w:r w:rsidR="00835DD4">
        <w:rPr>
          <w:rFonts w:ascii="Cambria" w:eastAsia="Times New Roman" w:hAnsi="Cambria"/>
          <w:color w:val="7F7F7F"/>
        </w:rPr>
        <w:t>Sr Developer</w:t>
      </w:r>
      <w:r>
        <w:rPr>
          <w:rFonts w:ascii="Cambria" w:eastAsia="Times New Roman" w:hAnsi="Cambria"/>
          <w:color w:val="7F7F7F"/>
        </w:rPr>
        <w:tab/>
      </w:r>
      <w:r>
        <w:rPr>
          <w:rFonts w:ascii="Cambria" w:eastAsia="Times New Roman" w:hAnsi="Cambria"/>
          <w:color w:val="7F7F7F"/>
        </w:rPr>
        <w:tab/>
      </w:r>
      <w:r>
        <w:rPr>
          <w:rFonts w:ascii="Cambria" w:eastAsia="Times New Roman" w:hAnsi="Cambria"/>
          <w:color w:val="7F7F7F"/>
        </w:rPr>
        <w:tab/>
      </w:r>
      <w:r>
        <w:rPr>
          <w:rFonts w:ascii="Cambria" w:eastAsia="Times New Roman" w:hAnsi="Cambria"/>
          <w:color w:val="7F7F7F"/>
        </w:rPr>
        <w:tab/>
        <w:t xml:space="preserve">                                                                            </w:t>
      </w:r>
      <w:r>
        <w:rPr>
          <w:rFonts w:ascii="Cambria" w:eastAsia="Times New Roman" w:hAnsi="Cambria"/>
        </w:rPr>
        <w:t>Aug 2020</w:t>
      </w:r>
      <w:r w:rsidRPr="00162774">
        <w:rPr>
          <w:rFonts w:ascii="Cambria" w:eastAsia="Times New Roman" w:hAnsi="Cambria"/>
        </w:rPr>
        <w:t xml:space="preserve"> – Current</w:t>
      </w:r>
      <w:r w:rsidRPr="00162774">
        <w:t xml:space="preserve"> </w:t>
      </w:r>
    </w:p>
    <w:p w14:paraId="1041B444" w14:textId="77777777" w:rsidR="00A66B1D" w:rsidRPr="00884957" w:rsidRDefault="00A66B1D" w:rsidP="00A66B1D">
      <w:pPr>
        <w:spacing w:after="0" w:line="240" w:lineRule="auto"/>
        <w:jc w:val="both"/>
        <w:rPr>
          <w:rFonts w:asciiTheme="minorHAnsi" w:hAnsiTheme="minorHAnsi" w:cstheme="minorHAnsi"/>
          <w:b/>
          <w:bCs/>
        </w:rPr>
      </w:pPr>
      <w:r w:rsidRPr="00884957">
        <w:rPr>
          <w:rFonts w:asciiTheme="minorHAnsi" w:eastAsia="Times New Roman" w:hAnsiTheme="minorHAnsi" w:cstheme="minorHAnsi"/>
          <w:b/>
          <w:bCs/>
        </w:rPr>
        <w:t>Responsibilities:</w:t>
      </w:r>
      <w:r w:rsidRPr="00884957">
        <w:rPr>
          <w:rFonts w:asciiTheme="minorHAnsi" w:eastAsia="Times New Roman" w:hAnsiTheme="minorHAnsi" w:cstheme="minorHAnsi"/>
          <w:b/>
          <w:bCs/>
          <w:color w:val="7F7F7F"/>
        </w:rPr>
        <w:tab/>
      </w:r>
      <w:r w:rsidRPr="00884957">
        <w:rPr>
          <w:rFonts w:asciiTheme="minorHAnsi" w:eastAsia="Times New Roman" w:hAnsiTheme="minorHAnsi" w:cstheme="minorHAnsi"/>
          <w:b/>
          <w:bCs/>
          <w:color w:val="7F7F7F"/>
        </w:rPr>
        <w:tab/>
      </w:r>
      <w:r w:rsidRPr="00884957">
        <w:rPr>
          <w:rFonts w:asciiTheme="minorHAnsi" w:eastAsia="Times New Roman" w:hAnsiTheme="minorHAnsi" w:cstheme="minorHAnsi"/>
          <w:b/>
          <w:bCs/>
          <w:color w:val="7F7F7F"/>
        </w:rPr>
        <w:tab/>
        <w:t xml:space="preserve">                                                                            </w:t>
      </w:r>
    </w:p>
    <w:p w14:paraId="43AD4EB3" w14:textId="02471729"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rPr>
      </w:pPr>
      <w:r>
        <w:rPr>
          <w:rFonts w:asciiTheme="minorHAnsi" w:hAnsiTheme="minorHAnsi" w:cstheme="minorHAnsi"/>
        </w:rPr>
        <w:t>Worked on Cloud Migration of Legacy applications.</w:t>
      </w:r>
    </w:p>
    <w:p w14:paraId="6AB0F321" w14:textId="2C687B9E"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Developing</w:t>
      </w:r>
      <w:r w:rsidRPr="00884957">
        <w:rPr>
          <w:rFonts w:asciiTheme="minorHAnsi" w:hAnsiTheme="minorHAnsi" w:cstheme="minorHAnsi"/>
          <w:b/>
        </w:rPr>
        <w:t xml:space="preserve"> Microservices </w:t>
      </w:r>
      <w:r w:rsidRPr="00884957">
        <w:rPr>
          <w:rFonts w:asciiTheme="minorHAnsi" w:hAnsiTheme="minorHAnsi" w:cstheme="minorHAnsi"/>
        </w:rPr>
        <w:t xml:space="preserve">for AWS Cloud Environment. </w:t>
      </w:r>
    </w:p>
    <w:p w14:paraId="216C2B7B" w14:textId="77777777"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Dynamo DB Database Designing and AWS Cloud Infrastructure setup.</w:t>
      </w:r>
    </w:p>
    <w:p w14:paraId="463FEF5B" w14:textId="77777777" w:rsidR="00A66B1D" w:rsidRPr="00884957" w:rsidRDefault="00A66B1D" w:rsidP="00A66B1D">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 xml:space="preserve">Designed and developed </w:t>
      </w:r>
      <w:proofErr w:type="spellStart"/>
      <w:r w:rsidRPr="00884957">
        <w:rPr>
          <w:rFonts w:asciiTheme="minorHAnsi" w:hAnsiTheme="minorHAnsi" w:cstheme="minorHAnsi"/>
        </w:rPr>
        <w:t>Springboot</w:t>
      </w:r>
      <w:proofErr w:type="spellEnd"/>
      <w:r w:rsidRPr="00884957">
        <w:rPr>
          <w:rFonts w:asciiTheme="minorHAnsi" w:hAnsiTheme="minorHAnsi" w:cstheme="minorHAnsi"/>
        </w:rPr>
        <w:t xml:space="preserve"> Microservices.</w:t>
      </w:r>
    </w:p>
    <w:p w14:paraId="1DCE4C74" w14:textId="77777777" w:rsidR="00A66B1D" w:rsidRPr="00884957" w:rsidRDefault="00A66B1D" w:rsidP="00A66B1D">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Designed Microservices using spring cloud.</w:t>
      </w:r>
    </w:p>
    <w:p w14:paraId="57C10F7D" w14:textId="77777777"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Used Object storage service </w:t>
      </w:r>
      <w:r w:rsidRPr="00884957">
        <w:rPr>
          <w:rFonts w:asciiTheme="minorHAnsi" w:hAnsiTheme="minorHAnsi" w:cstheme="minorHAnsi"/>
          <w:b/>
          <w:bCs/>
          <w:color w:val="172B4D"/>
        </w:rPr>
        <w:t>Amazon S3</w:t>
      </w:r>
      <w:r w:rsidRPr="00884957">
        <w:rPr>
          <w:rFonts w:asciiTheme="minorHAnsi" w:hAnsiTheme="minorHAnsi" w:cstheme="minorHAnsi"/>
          <w:color w:val="172B4D"/>
          <w:shd w:val="clear" w:color="auto" w:fill="FFFFFF"/>
        </w:rPr>
        <w:t xml:space="preserve"> to store and retrieve media files such as images.</w:t>
      </w:r>
    </w:p>
    <w:p w14:paraId="247C11C4" w14:textId="77777777"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shd w:val="clear" w:color="auto" w:fill="FFFFFF"/>
        </w:rPr>
        <w:t>Involved in working</w:t>
      </w:r>
      <w:r w:rsidRPr="00884957">
        <w:rPr>
          <w:rFonts w:asciiTheme="minorHAnsi" w:hAnsiTheme="minorHAnsi" w:cstheme="minorHAnsi"/>
          <w:color w:val="172B4D"/>
          <w:shd w:val="clear" w:color="auto" w:fill="FFFFFF"/>
        </w:rPr>
        <w:t xml:space="preserve"> Jenkins deployment pipeline.</w:t>
      </w:r>
    </w:p>
    <w:p w14:paraId="46C2607F" w14:textId="77777777"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Used</w:t>
      </w:r>
      <w:r w:rsidRPr="00884957">
        <w:rPr>
          <w:rFonts w:asciiTheme="minorHAnsi" w:hAnsiTheme="minorHAnsi" w:cstheme="minorHAnsi"/>
          <w:b/>
          <w:bCs/>
          <w:color w:val="172B4D"/>
        </w:rPr>
        <w:t> JIRA</w:t>
      </w:r>
      <w:r w:rsidRPr="00884957">
        <w:rPr>
          <w:rFonts w:asciiTheme="minorHAnsi" w:hAnsiTheme="minorHAnsi" w:cstheme="minorHAnsi"/>
          <w:color w:val="172B4D"/>
          <w:shd w:val="clear" w:color="auto" w:fill="FFFFFF"/>
        </w:rPr>
        <w:t> for defect management and to keep track of bugs and issues.</w:t>
      </w:r>
    </w:p>
    <w:p w14:paraId="29FCCF3D" w14:textId="48AD1AB6"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shd w:val="clear" w:color="auto" w:fill="FFFFFF"/>
        </w:rPr>
        <w:t>Used</w:t>
      </w:r>
      <w:r w:rsidRPr="00884957">
        <w:rPr>
          <w:rStyle w:val="Strong"/>
          <w:rFonts w:asciiTheme="minorHAnsi" w:hAnsiTheme="minorHAnsi" w:cstheme="minorHAnsi"/>
          <w:color w:val="000000"/>
          <w:shd w:val="clear" w:color="auto" w:fill="FFFFFF"/>
        </w:rPr>
        <w:t> </w:t>
      </w:r>
      <w:r>
        <w:rPr>
          <w:rStyle w:val="Strong"/>
          <w:rFonts w:asciiTheme="minorHAnsi" w:hAnsiTheme="minorHAnsi" w:cstheme="minorHAnsi"/>
          <w:color w:val="000000"/>
          <w:shd w:val="clear" w:color="auto" w:fill="FFFFFF"/>
        </w:rPr>
        <w:t>Wiki</w:t>
      </w:r>
      <w:r w:rsidRPr="00884957">
        <w:rPr>
          <w:rStyle w:val="Strong"/>
          <w:rFonts w:asciiTheme="minorHAnsi" w:hAnsiTheme="minorHAnsi" w:cstheme="minorHAnsi"/>
          <w:color w:val="000000"/>
          <w:shd w:val="clear" w:color="auto" w:fill="FFFFFF"/>
        </w:rPr>
        <w:t xml:space="preserve"> </w:t>
      </w:r>
      <w:r w:rsidRPr="00884957">
        <w:rPr>
          <w:rFonts w:asciiTheme="minorHAnsi" w:hAnsiTheme="minorHAnsi" w:cstheme="minorHAnsi"/>
          <w:shd w:val="clear" w:color="auto" w:fill="FFFFFF"/>
        </w:rPr>
        <w:t>for documentation.</w:t>
      </w:r>
    </w:p>
    <w:p w14:paraId="62A72E9A" w14:textId="77777777"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 xml:space="preserve">Involved in writing code review comments on </w:t>
      </w:r>
      <w:r w:rsidRPr="00884957">
        <w:rPr>
          <w:rFonts w:asciiTheme="minorHAnsi" w:hAnsiTheme="minorHAnsi" w:cstheme="minorHAnsi"/>
          <w:b/>
          <w:bCs/>
        </w:rPr>
        <w:t>Bitbucket</w:t>
      </w:r>
      <w:r w:rsidRPr="00884957">
        <w:rPr>
          <w:rFonts w:asciiTheme="minorHAnsi" w:hAnsiTheme="minorHAnsi" w:cstheme="minorHAnsi"/>
        </w:rPr>
        <w:t>.</w:t>
      </w:r>
    </w:p>
    <w:p w14:paraId="0C3DDC81" w14:textId="154E6D38" w:rsidR="00A66B1D" w:rsidRPr="00A66B1D" w:rsidRDefault="00A66B1D" w:rsidP="00A66B1D">
      <w:pPr>
        <w:pStyle w:val="ListParagraph"/>
        <w:numPr>
          <w:ilvl w:val="0"/>
          <w:numId w:val="1"/>
        </w:numPr>
        <w:tabs>
          <w:tab w:val="left" w:pos="3600"/>
        </w:tabs>
        <w:spacing w:after="0" w:line="240" w:lineRule="auto"/>
        <w:jc w:val="both"/>
        <w:rPr>
          <w:rFonts w:asciiTheme="minorHAnsi" w:hAnsiTheme="minorHAnsi" w:cstheme="minorHAnsi"/>
        </w:rPr>
      </w:pPr>
      <w:r>
        <w:rPr>
          <w:rFonts w:asciiTheme="minorHAnsi" w:hAnsiTheme="minorHAnsi" w:cstheme="minorHAnsi"/>
        </w:rPr>
        <w:t xml:space="preserve">Working </w:t>
      </w:r>
      <w:proofErr w:type="spellStart"/>
      <w:r>
        <w:rPr>
          <w:rFonts w:asciiTheme="minorHAnsi" w:hAnsiTheme="minorHAnsi" w:cstheme="minorHAnsi"/>
        </w:rPr>
        <w:t>withSplunk</w:t>
      </w:r>
      <w:proofErr w:type="spellEnd"/>
      <w:r>
        <w:rPr>
          <w:rFonts w:asciiTheme="minorHAnsi" w:hAnsiTheme="minorHAnsi" w:cstheme="minorHAnsi"/>
        </w:rPr>
        <w:t xml:space="preserve"> for log analysis</w:t>
      </w:r>
      <w:r w:rsidRPr="00884957">
        <w:rPr>
          <w:rFonts w:asciiTheme="minorHAnsi" w:hAnsiTheme="minorHAnsi" w:cstheme="minorHAnsi"/>
        </w:rPr>
        <w:t>.</w:t>
      </w:r>
    </w:p>
    <w:p w14:paraId="42B3A2CF" w14:textId="67B7AB92"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 xml:space="preserve">Involved in </w:t>
      </w:r>
      <w:r w:rsidRPr="00884957">
        <w:rPr>
          <w:rFonts w:asciiTheme="minorHAnsi" w:hAnsiTheme="minorHAnsi" w:cstheme="minorHAnsi"/>
          <w:color w:val="172B4D"/>
          <w:shd w:val="clear" w:color="auto" w:fill="FFFFFF"/>
        </w:rPr>
        <w:t xml:space="preserve">Jenkins integration with </w:t>
      </w:r>
      <w:r w:rsidRPr="00884957">
        <w:rPr>
          <w:rFonts w:asciiTheme="minorHAnsi" w:hAnsiTheme="minorHAnsi" w:cstheme="minorHAnsi"/>
          <w:b/>
          <w:bCs/>
          <w:color w:val="172B4D"/>
          <w:shd w:val="clear" w:color="auto" w:fill="FFFFFF"/>
        </w:rPr>
        <w:t xml:space="preserve">Sonar </w:t>
      </w:r>
      <w:proofErr w:type="spellStart"/>
      <w:r w:rsidRPr="00884957">
        <w:rPr>
          <w:rFonts w:asciiTheme="minorHAnsi" w:hAnsiTheme="minorHAnsi" w:cstheme="minorHAnsi"/>
          <w:b/>
          <w:bCs/>
          <w:color w:val="172B4D"/>
          <w:shd w:val="clear" w:color="auto" w:fill="FFFFFF"/>
        </w:rPr>
        <w:t>Qube</w:t>
      </w:r>
      <w:proofErr w:type="spellEnd"/>
      <w:r w:rsidRPr="00884957">
        <w:rPr>
          <w:rFonts w:asciiTheme="minorHAnsi" w:hAnsiTheme="minorHAnsi" w:cstheme="minorHAnsi"/>
          <w:b/>
          <w:bCs/>
          <w:color w:val="172B4D"/>
          <w:shd w:val="clear" w:color="auto" w:fill="FFFFFF"/>
        </w:rPr>
        <w:t xml:space="preserve"> </w:t>
      </w:r>
      <w:r w:rsidRPr="00884957">
        <w:rPr>
          <w:rFonts w:asciiTheme="minorHAnsi" w:hAnsiTheme="minorHAnsi" w:cstheme="minorHAnsi"/>
          <w:color w:val="172B4D"/>
          <w:shd w:val="clear" w:color="auto" w:fill="FFFFFF"/>
        </w:rPr>
        <w:t>to ensure code quality and catch bugs and code-smells early in the development process. </w:t>
      </w:r>
    </w:p>
    <w:p w14:paraId="0079C960" w14:textId="63EE80B3"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b/>
          <w:bCs/>
          <w:color w:val="172B4D"/>
        </w:rPr>
        <w:t xml:space="preserve">Used </w:t>
      </w:r>
      <w:proofErr w:type="gramStart"/>
      <w:r>
        <w:rPr>
          <w:rFonts w:asciiTheme="minorHAnsi" w:hAnsiTheme="minorHAnsi" w:cstheme="minorHAnsi"/>
          <w:b/>
          <w:bCs/>
          <w:color w:val="172B4D"/>
        </w:rPr>
        <w:t>Gradle  and</w:t>
      </w:r>
      <w:proofErr w:type="gramEnd"/>
      <w:r>
        <w:rPr>
          <w:rFonts w:asciiTheme="minorHAnsi" w:hAnsiTheme="minorHAnsi" w:cstheme="minorHAnsi"/>
          <w:b/>
          <w:bCs/>
          <w:color w:val="172B4D"/>
        </w:rPr>
        <w:t xml:space="preserve"> </w:t>
      </w:r>
      <w:r w:rsidRPr="00884957">
        <w:rPr>
          <w:rFonts w:asciiTheme="minorHAnsi" w:hAnsiTheme="minorHAnsi" w:cstheme="minorHAnsi"/>
          <w:b/>
          <w:bCs/>
          <w:color w:val="172B4D"/>
        </w:rPr>
        <w:t xml:space="preserve">MAVEN to build </w:t>
      </w:r>
      <w:proofErr w:type="gramStart"/>
      <w:r w:rsidRPr="00884957">
        <w:rPr>
          <w:rFonts w:asciiTheme="minorHAnsi" w:hAnsiTheme="minorHAnsi" w:cstheme="minorHAnsi"/>
          <w:b/>
          <w:bCs/>
          <w:color w:val="172B4D"/>
        </w:rPr>
        <w:t>application</w:t>
      </w:r>
      <w:proofErr w:type="gramEnd"/>
      <w:r w:rsidRPr="00884957">
        <w:rPr>
          <w:rFonts w:asciiTheme="minorHAnsi" w:hAnsiTheme="minorHAnsi" w:cstheme="minorHAnsi"/>
          <w:b/>
          <w:bCs/>
          <w:color w:val="172B4D"/>
        </w:rPr>
        <w:t> </w:t>
      </w:r>
      <w:r w:rsidRPr="00884957">
        <w:rPr>
          <w:rFonts w:asciiTheme="minorHAnsi" w:hAnsiTheme="minorHAnsi" w:cstheme="minorHAnsi"/>
          <w:color w:val="172B4D"/>
          <w:shd w:val="clear" w:color="auto" w:fill="FFFFFF"/>
        </w:rPr>
        <w:t>and used </w:t>
      </w:r>
      <w:r w:rsidRPr="00884957">
        <w:rPr>
          <w:rFonts w:asciiTheme="minorHAnsi" w:hAnsiTheme="minorHAnsi" w:cstheme="minorHAnsi"/>
          <w:b/>
          <w:bCs/>
          <w:color w:val="172B4D"/>
        </w:rPr>
        <w:t>Log4J</w:t>
      </w:r>
      <w:r w:rsidRPr="00884957">
        <w:rPr>
          <w:rFonts w:asciiTheme="minorHAnsi" w:hAnsiTheme="minorHAnsi" w:cstheme="minorHAnsi"/>
          <w:color w:val="172B4D"/>
          <w:shd w:val="clear" w:color="auto" w:fill="FFFFFF"/>
        </w:rPr>
        <w:t> to generate log files for the application.</w:t>
      </w:r>
    </w:p>
    <w:p w14:paraId="5B2F2A1C" w14:textId="77777777"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Used spring framework features like </w:t>
      </w:r>
      <w:r w:rsidRPr="00884957">
        <w:rPr>
          <w:rFonts w:asciiTheme="minorHAnsi" w:hAnsiTheme="minorHAnsi" w:cstheme="minorHAnsi"/>
          <w:b/>
          <w:bCs/>
          <w:color w:val="172B4D"/>
        </w:rPr>
        <w:t>Spring IOC</w:t>
      </w:r>
      <w:r w:rsidRPr="00884957">
        <w:rPr>
          <w:rFonts w:asciiTheme="minorHAnsi" w:hAnsiTheme="minorHAnsi" w:cstheme="minorHAnsi"/>
          <w:color w:val="172B4D"/>
          <w:shd w:val="clear" w:color="auto" w:fill="FFFFFF"/>
        </w:rPr>
        <w:t>, </w:t>
      </w:r>
      <w:r w:rsidRPr="00884957">
        <w:rPr>
          <w:rFonts w:asciiTheme="minorHAnsi" w:hAnsiTheme="minorHAnsi" w:cstheme="minorHAnsi"/>
          <w:b/>
          <w:bCs/>
          <w:color w:val="172B4D"/>
        </w:rPr>
        <w:t>Spring JPA</w:t>
      </w:r>
      <w:r w:rsidRPr="00884957">
        <w:rPr>
          <w:rFonts w:asciiTheme="minorHAnsi" w:hAnsiTheme="minorHAnsi" w:cstheme="minorHAnsi"/>
          <w:color w:val="172B4D"/>
          <w:shd w:val="clear" w:color="auto" w:fill="FFFFFF"/>
        </w:rPr>
        <w:t> and </w:t>
      </w:r>
      <w:r w:rsidRPr="00884957">
        <w:rPr>
          <w:rFonts w:asciiTheme="minorHAnsi" w:hAnsiTheme="minorHAnsi" w:cstheme="minorHAnsi"/>
          <w:b/>
          <w:bCs/>
          <w:color w:val="172B4D"/>
        </w:rPr>
        <w:t>Spring Security</w:t>
      </w:r>
      <w:r w:rsidRPr="00884957">
        <w:rPr>
          <w:rFonts w:asciiTheme="minorHAnsi" w:hAnsiTheme="minorHAnsi" w:cstheme="minorHAnsi"/>
          <w:color w:val="172B4D"/>
          <w:shd w:val="clear" w:color="auto" w:fill="FFFFFF"/>
        </w:rPr>
        <w:t>.</w:t>
      </w:r>
    </w:p>
    <w:p w14:paraId="3B6F63E4" w14:textId="77777777"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Unit testing, integration testing and deployment.</w:t>
      </w:r>
    </w:p>
    <w:p w14:paraId="3B580077" w14:textId="77777777" w:rsidR="00A66B1D" w:rsidRPr="00884957" w:rsidRDefault="00A66B1D" w:rsidP="00A66B1D">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Setting up </w:t>
      </w:r>
      <w:r w:rsidRPr="00884957">
        <w:rPr>
          <w:rFonts w:asciiTheme="minorHAnsi" w:hAnsiTheme="minorHAnsi" w:cstheme="minorHAnsi"/>
          <w:b/>
          <w:bCs/>
          <w:color w:val="172B4D"/>
        </w:rPr>
        <w:t>Maven</w:t>
      </w:r>
      <w:r w:rsidRPr="00884957">
        <w:rPr>
          <w:rFonts w:asciiTheme="minorHAnsi" w:hAnsiTheme="minorHAnsi" w:cstheme="minorHAnsi"/>
          <w:color w:val="172B4D"/>
          <w:shd w:val="clear" w:color="auto" w:fill="FFFFFF"/>
        </w:rPr>
        <w:t> configuration and helping Continuous Integration (</w:t>
      </w:r>
      <w:r w:rsidRPr="00884957">
        <w:rPr>
          <w:rFonts w:asciiTheme="minorHAnsi" w:hAnsiTheme="minorHAnsi" w:cstheme="minorHAnsi"/>
          <w:b/>
          <w:bCs/>
          <w:color w:val="172B4D"/>
        </w:rPr>
        <w:t>CI</w:t>
      </w:r>
      <w:r w:rsidRPr="00884957">
        <w:rPr>
          <w:rFonts w:asciiTheme="minorHAnsi" w:hAnsiTheme="minorHAnsi" w:cstheme="minorHAnsi"/>
          <w:color w:val="172B4D"/>
          <w:shd w:val="clear" w:color="auto" w:fill="FFFFFF"/>
        </w:rPr>
        <w:t>) Issues.</w:t>
      </w:r>
    </w:p>
    <w:p w14:paraId="3A169884" w14:textId="7935D661" w:rsidR="00A66B1D" w:rsidRPr="00884957" w:rsidRDefault="00A66B1D" w:rsidP="00A66B1D">
      <w:pPr>
        <w:tabs>
          <w:tab w:val="left" w:pos="3600"/>
        </w:tabs>
        <w:spacing w:after="0" w:line="240" w:lineRule="auto"/>
        <w:jc w:val="both"/>
        <w:rPr>
          <w:rFonts w:asciiTheme="minorHAnsi" w:hAnsiTheme="minorHAnsi" w:cstheme="minorHAnsi"/>
        </w:rPr>
      </w:pPr>
      <w:r w:rsidRPr="00884957">
        <w:rPr>
          <w:rFonts w:asciiTheme="minorHAnsi" w:hAnsiTheme="minorHAnsi" w:cstheme="minorHAnsi"/>
          <w:b/>
        </w:rPr>
        <w:t>Environment</w:t>
      </w:r>
      <w:r w:rsidRPr="00884957">
        <w:rPr>
          <w:rFonts w:asciiTheme="minorHAnsi" w:hAnsiTheme="minorHAnsi" w:cstheme="minorHAnsi"/>
        </w:rPr>
        <w:t xml:space="preserve">: JAVA, Microservices, </w:t>
      </w:r>
      <w:r w:rsidR="00EC197A">
        <w:rPr>
          <w:rFonts w:asciiTheme="minorHAnsi" w:hAnsiTheme="minorHAnsi" w:cstheme="minorHAnsi"/>
        </w:rPr>
        <w:t xml:space="preserve">Spring Cloud, Spring Service discovery, </w:t>
      </w:r>
      <w:proofErr w:type="spellStart"/>
      <w:r w:rsidR="00EC197A">
        <w:rPr>
          <w:rFonts w:asciiTheme="minorHAnsi" w:hAnsiTheme="minorHAnsi" w:cstheme="minorHAnsi"/>
        </w:rPr>
        <w:t>Hystrix</w:t>
      </w:r>
      <w:proofErr w:type="spellEnd"/>
      <w:r w:rsidR="00EC197A">
        <w:rPr>
          <w:rFonts w:asciiTheme="minorHAnsi" w:hAnsiTheme="minorHAnsi" w:cstheme="minorHAnsi"/>
        </w:rPr>
        <w:t xml:space="preserve">, </w:t>
      </w:r>
      <w:proofErr w:type="spellStart"/>
      <w:r w:rsidR="00EC197A">
        <w:rPr>
          <w:rFonts w:asciiTheme="minorHAnsi" w:hAnsiTheme="minorHAnsi" w:cstheme="minorHAnsi"/>
        </w:rPr>
        <w:t>Fiegn</w:t>
      </w:r>
      <w:proofErr w:type="spellEnd"/>
      <w:r w:rsidR="00EC197A">
        <w:rPr>
          <w:rFonts w:asciiTheme="minorHAnsi" w:hAnsiTheme="minorHAnsi" w:cstheme="minorHAnsi"/>
        </w:rPr>
        <w:t xml:space="preserve"> client, Spring cloud configuration, </w:t>
      </w:r>
      <w:r w:rsidRPr="00884957">
        <w:rPr>
          <w:rFonts w:asciiTheme="minorHAnsi" w:hAnsiTheme="minorHAnsi" w:cstheme="minorHAnsi"/>
        </w:rPr>
        <w:t xml:space="preserve">Spring IOC, Spring JPA, Spring Security, </w:t>
      </w:r>
      <w:r>
        <w:rPr>
          <w:rFonts w:asciiTheme="minorHAnsi" w:hAnsiTheme="minorHAnsi" w:cstheme="minorHAnsi"/>
        </w:rPr>
        <w:t>Gradle,</w:t>
      </w:r>
      <w:r w:rsidRPr="00884957">
        <w:rPr>
          <w:rFonts w:asciiTheme="minorHAnsi" w:hAnsiTheme="minorHAnsi" w:cstheme="minorHAnsi"/>
        </w:rPr>
        <w:t xml:space="preserve">  Maven, Log4J, </w:t>
      </w:r>
      <w:r w:rsidRPr="00884957">
        <w:rPr>
          <w:rFonts w:asciiTheme="minorHAnsi" w:hAnsiTheme="minorHAnsi" w:cstheme="minorHAnsi"/>
          <w:color w:val="172B4D"/>
          <w:shd w:val="clear" w:color="auto" w:fill="FFFFFF"/>
        </w:rPr>
        <w:t xml:space="preserve">API Gateway (Rest API), Dynamo DB, </w:t>
      </w:r>
      <w:r>
        <w:rPr>
          <w:rFonts w:asciiTheme="minorHAnsi" w:hAnsiTheme="minorHAnsi" w:cstheme="minorHAnsi"/>
          <w:color w:val="172B4D"/>
          <w:shd w:val="clear" w:color="auto" w:fill="FFFFFF"/>
        </w:rPr>
        <w:t xml:space="preserve"> </w:t>
      </w:r>
      <w:r w:rsidRPr="00884957">
        <w:rPr>
          <w:rFonts w:asciiTheme="minorHAnsi" w:hAnsiTheme="minorHAnsi" w:cstheme="minorHAnsi"/>
          <w:color w:val="172B4D"/>
          <w:shd w:val="clear" w:color="auto" w:fill="FFFFFF"/>
        </w:rPr>
        <w:t xml:space="preserve">ACM Certificate, </w:t>
      </w:r>
      <w:r w:rsidRPr="00884957">
        <w:rPr>
          <w:rFonts w:asciiTheme="minorHAnsi" w:hAnsiTheme="minorHAnsi" w:cstheme="minorHAnsi"/>
        </w:rPr>
        <w:t>Dynamo DB, AWS S3,</w:t>
      </w:r>
      <w:r w:rsidRPr="00884957">
        <w:rPr>
          <w:rFonts w:asciiTheme="minorHAnsi" w:hAnsiTheme="minorHAnsi" w:cstheme="minorHAnsi"/>
          <w:color w:val="172B4D"/>
          <w:shd w:val="clear" w:color="auto" w:fill="FFFFFF"/>
        </w:rPr>
        <w:t xml:space="preserve"> Firehose,</w:t>
      </w:r>
      <w:r w:rsidRPr="00884957">
        <w:rPr>
          <w:rFonts w:asciiTheme="minorHAnsi" w:hAnsiTheme="minorHAnsi" w:cstheme="minorHAnsi"/>
        </w:rPr>
        <w:t xml:space="preserve"> Route 53, JIRA, </w:t>
      </w:r>
      <w:r>
        <w:rPr>
          <w:rFonts w:asciiTheme="minorHAnsi" w:hAnsiTheme="minorHAnsi" w:cstheme="minorHAnsi"/>
        </w:rPr>
        <w:t>Splunk</w:t>
      </w:r>
      <w:r w:rsidRPr="00884957">
        <w:rPr>
          <w:rFonts w:asciiTheme="minorHAnsi" w:hAnsiTheme="minorHAnsi" w:cstheme="minorHAnsi"/>
        </w:rPr>
        <w:t>, Bitbucket.</w:t>
      </w:r>
    </w:p>
    <w:p w14:paraId="23B53B9D" w14:textId="77777777" w:rsidR="00A66B1D" w:rsidRPr="00A66B1D" w:rsidRDefault="00A66B1D" w:rsidP="00A66B1D"/>
    <w:p w14:paraId="0E62225F" w14:textId="77777777" w:rsidR="002C62C2" w:rsidRDefault="002C62C2" w:rsidP="002C62C2">
      <w:pPr>
        <w:pStyle w:val="Title"/>
        <w:rPr>
          <w:rFonts w:ascii="Cambria" w:hAnsi="Cambria"/>
        </w:rPr>
      </w:pPr>
    </w:p>
    <w:p w14:paraId="65CD57FF" w14:textId="019371A3" w:rsidR="002C62C2" w:rsidRDefault="002C62C2" w:rsidP="002C62C2">
      <w:pPr>
        <w:pStyle w:val="Title"/>
      </w:pPr>
      <w:r>
        <w:rPr>
          <w:rFonts w:ascii="Cambria" w:hAnsi="Cambria"/>
        </w:rPr>
        <w:t>Enterprise Owner Services</w:t>
      </w:r>
    </w:p>
    <w:p w14:paraId="11B5C867" w14:textId="25071466" w:rsidR="002C62C2" w:rsidRPr="00162774" w:rsidRDefault="002C62C2" w:rsidP="002C62C2">
      <w:r w:rsidRPr="005E13D1">
        <w:rPr>
          <w:rFonts w:ascii="Cambria" w:eastAsia="Times New Roman" w:hAnsi="Cambria"/>
          <w:color w:val="7F7F7F"/>
        </w:rPr>
        <w:t>S</w:t>
      </w:r>
      <w:r>
        <w:rPr>
          <w:rFonts w:ascii="Cambria" w:eastAsia="Times New Roman" w:hAnsi="Cambria"/>
          <w:color w:val="7F7F7F"/>
        </w:rPr>
        <w:t>r Consultant</w:t>
      </w:r>
      <w:r w:rsidR="002673AA">
        <w:rPr>
          <w:rFonts w:ascii="Cambria" w:eastAsia="Times New Roman" w:hAnsi="Cambria"/>
          <w:color w:val="7F7F7F"/>
        </w:rPr>
        <w:br/>
        <w:t>Client: Toyota</w:t>
      </w:r>
      <w:r>
        <w:rPr>
          <w:rFonts w:ascii="Cambria" w:eastAsia="Times New Roman" w:hAnsi="Cambria"/>
          <w:color w:val="7F7F7F"/>
        </w:rPr>
        <w:tab/>
      </w:r>
      <w:r>
        <w:rPr>
          <w:rFonts w:ascii="Cambria" w:eastAsia="Times New Roman" w:hAnsi="Cambria"/>
          <w:color w:val="7F7F7F"/>
        </w:rPr>
        <w:tab/>
      </w:r>
      <w:r>
        <w:rPr>
          <w:rFonts w:ascii="Cambria" w:eastAsia="Times New Roman" w:hAnsi="Cambria"/>
          <w:color w:val="7F7F7F"/>
        </w:rPr>
        <w:tab/>
      </w:r>
      <w:r>
        <w:rPr>
          <w:rFonts w:ascii="Cambria" w:eastAsia="Times New Roman" w:hAnsi="Cambria"/>
          <w:color w:val="7F7F7F"/>
        </w:rPr>
        <w:tab/>
        <w:t xml:space="preserve">                                                                            </w:t>
      </w:r>
      <w:r>
        <w:rPr>
          <w:rFonts w:ascii="Cambria" w:eastAsia="Times New Roman" w:hAnsi="Cambria"/>
        </w:rPr>
        <w:t>Dec 2019</w:t>
      </w:r>
      <w:r w:rsidRPr="00162774">
        <w:rPr>
          <w:rFonts w:ascii="Cambria" w:eastAsia="Times New Roman" w:hAnsi="Cambria"/>
        </w:rPr>
        <w:t xml:space="preserve"> – </w:t>
      </w:r>
      <w:r w:rsidR="00A66B1D">
        <w:rPr>
          <w:rFonts w:ascii="Cambria" w:eastAsia="Times New Roman" w:hAnsi="Cambria"/>
        </w:rPr>
        <w:t>Aug 2020</w:t>
      </w:r>
      <w:r w:rsidRPr="00162774">
        <w:t xml:space="preserve"> </w:t>
      </w:r>
    </w:p>
    <w:p w14:paraId="02A003B5" w14:textId="77777777" w:rsidR="002C62C2" w:rsidRPr="00884957" w:rsidRDefault="002C62C2" w:rsidP="002C62C2">
      <w:pPr>
        <w:spacing w:after="0" w:line="240" w:lineRule="auto"/>
        <w:jc w:val="both"/>
        <w:rPr>
          <w:rFonts w:asciiTheme="minorHAnsi" w:hAnsiTheme="minorHAnsi" w:cstheme="minorHAnsi"/>
          <w:b/>
          <w:bCs/>
        </w:rPr>
      </w:pPr>
      <w:r w:rsidRPr="00884957">
        <w:rPr>
          <w:rFonts w:asciiTheme="minorHAnsi" w:eastAsia="Times New Roman" w:hAnsiTheme="minorHAnsi" w:cstheme="minorHAnsi"/>
          <w:b/>
          <w:bCs/>
        </w:rPr>
        <w:t>Responsibilities:</w:t>
      </w:r>
      <w:r w:rsidRPr="00884957">
        <w:rPr>
          <w:rFonts w:asciiTheme="minorHAnsi" w:eastAsia="Times New Roman" w:hAnsiTheme="minorHAnsi" w:cstheme="minorHAnsi"/>
          <w:b/>
          <w:bCs/>
          <w:color w:val="7F7F7F"/>
        </w:rPr>
        <w:tab/>
      </w:r>
      <w:r w:rsidRPr="00884957">
        <w:rPr>
          <w:rFonts w:asciiTheme="minorHAnsi" w:eastAsia="Times New Roman" w:hAnsiTheme="minorHAnsi" w:cstheme="minorHAnsi"/>
          <w:b/>
          <w:bCs/>
          <w:color w:val="7F7F7F"/>
        </w:rPr>
        <w:tab/>
      </w:r>
      <w:r w:rsidRPr="00884957">
        <w:rPr>
          <w:rFonts w:asciiTheme="minorHAnsi" w:eastAsia="Times New Roman" w:hAnsiTheme="minorHAnsi" w:cstheme="minorHAnsi"/>
          <w:b/>
          <w:bCs/>
          <w:color w:val="7F7F7F"/>
        </w:rPr>
        <w:tab/>
        <w:t xml:space="preserve">                                                                            </w:t>
      </w:r>
    </w:p>
    <w:p w14:paraId="4FBADB05"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 xml:space="preserve">Project Design and Development in AWS </w:t>
      </w:r>
      <w:r w:rsidRPr="00884957">
        <w:rPr>
          <w:rFonts w:asciiTheme="minorHAnsi" w:hAnsiTheme="minorHAnsi" w:cstheme="minorHAnsi"/>
          <w:b/>
          <w:bCs/>
        </w:rPr>
        <w:t>Serverless Pattern.</w:t>
      </w:r>
    </w:p>
    <w:p w14:paraId="4E71255C"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 xml:space="preserve">Developing </w:t>
      </w:r>
      <w:r w:rsidRPr="00884957">
        <w:rPr>
          <w:rFonts w:asciiTheme="minorHAnsi" w:hAnsiTheme="minorHAnsi" w:cstheme="minorHAnsi"/>
          <w:b/>
        </w:rPr>
        <w:t xml:space="preserve">NodeJS, Type scripts Microservices </w:t>
      </w:r>
      <w:r w:rsidRPr="00884957">
        <w:rPr>
          <w:rFonts w:asciiTheme="minorHAnsi" w:hAnsiTheme="minorHAnsi" w:cstheme="minorHAnsi"/>
        </w:rPr>
        <w:t xml:space="preserve">for AWS Cloud Environment. </w:t>
      </w:r>
    </w:p>
    <w:p w14:paraId="65B32365"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Dynamo DB Database Designing and AWS Cloud Infrastructure setup.</w:t>
      </w:r>
    </w:p>
    <w:p w14:paraId="2461C5E4"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Wrote </w:t>
      </w:r>
      <w:r w:rsidRPr="00884957">
        <w:rPr>
          <w:rFonts w:asciiTheme="minorHAnsi" w:hAnsiTheme="minorHAnsi" w:cstheme="minorHAnsi"/>
          <w:b/>
          <w:bCs/>
        </w:rPr>
        <w:t>NodeJS API</w:t>
      </w:r>
      <w:r w:rsidRPr="00884957">
        <w:rPr>
          <w:rFonts w:asciiTheme="minorHAnsi" w:hAnsiTheme="minorHAnsi" w:cstheme="minorHAnsi"/>
        </w:rPr>
        <w:t> for Amazon Lambda to manage some of the </w:t>
      </w:r>
      <w:r w:rsidRPr="00884957">
        <w:rPr>
          <w:rFonts w:asciiTheme="minorHAnsi" w:hAnsiTheme="minorHAnsi" w:cstheme="minorHAnsi"/>
          <w:b/>
          <w:bCs/>
        </w:rPr>
        <w:t>AWS</w:t>
      </w:r>
      <w:r w:rsidRPr="00884957">
        <w:rPr>
          <w:rFonts w:asciiTheme="minorHAnsi" w:hAnsiTheme="minorHAnsi" w:cstheme="minorHAnsi"/>
        </w:rPr>
        <w:t> services.</w:t>
      </w:r>
    </w:p>
    <w:p w14:paraId="55F17A64" w14:textId="77777777" w:rsidR="002C62C2" w:rsidRPr="00884957" w:rsidRDefault="002C62C2"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 xml:space="preserve">Designed and developed </w:t>
      </w:r>
      <w:proofErr w:type="spellStart"/>
      <w:r w:rsidRPr="00884957">
        <w:rPr>
          <w:rFonts w:asciiTheme="minorHAnsi" w:hAnsiTheme="minorHAnsi" w:cstheme="minorHAnsi"/>
        </w:rPr>
        <w:t>Springboot</w:t>
      </w:r>
      <w:proofErr w:type="spellEnd"/>
      <w:r w:rsidRPr="00884957">
        <w:rPr>
          <w:rFonts w:asciiTheme="minorHAnsi" w:hAnsiTheme="minorHAnsi" w:cstheme="minorHAnsi"/>
        </w:rPr>
        <w:t xml:space="preserve"> Microservices.</w:t>
      </w:r>
    </w:p>
    <w:p w14:paraId="2BF141DE" w14:textId="77777777" w:rsidR="002C62C2" w:rsidRPr="00884957" w:rsidRDefault="002C62C2"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Designed Microservices using spring cloud.</w:t>
      </w:r>
    </w:p>
    <w:p w14:paraId="6178BEEF"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Integration of API Gateway with Lambda function.</w:t>
      </w:r>
    </w:p>
    <w:p w14:paraId="7041B621"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Used Object storage service </w:t>
      </w:r>
      <w:r w:rsidRPr="00884957">
        <w:rPr>
          <w:rFonts w:asciiTheme="minorHAnsi" w:hAnsiTheme="minorHAnsi" w:cstheme="minorHAnsi"/>
          <w:b/>
          <w:bCs/>
          <w:color w:val="172B4D"/>
        </w:rPr>
        <w:t>Amazon S3</w:t>
      </w:r>
      <w:r w:rsidRPr="00884957">
        <w:rPr>
          <w:rFonts w:asciiTheme="minorHAnsi" w:hAnsiTheme="minorHAnsi" w:cstheme="minorHAnsi"/>
          <w:color w:val="172B4D"/>
          <w:shd w:val="clear" w:color="auto" w:fill="FFFFFF"/>
        </w:rPr>
        <w:t xml:space="preserve"> to store and retrieve media files such as images.</w:t>
      </w:r>
    </w:p>
    <w:p w14:paraId="23F511FE"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shd w:val="clear" w:color="auto" w:fill="FFFFFF"/>
        </w:rPr>
        <w:t>Involved in working</w:t>
      </w:r>
      <w:r w:rsidRPr="00884957">
        <w:rPr>
          <w:rFonts w:asciiTheme="minorHAnsi" w:hAnsiTheme="minorHAnsi" w:cstheme="minorHAnsi"/>
          <w:color w:val="172B4D"/>
          <w:shd w:val="clear" w:color="auto" w:fill="FFFFFF"/>
        </w:rPr>
        <w:t xml:space="preserve"> Jenkins deployment pipeline.</w:t>
      </w:r>
    </w:p>
    <w:p w14:paraId="0BBFF672"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lastRenderedPageBreak/>
        <w:t>Used</w:t>
      </w:r>
      <w:r w:rsidRPr="00884957">
        <w:rPr>
          <w:rFonts w:asciiTheme="minorHAnsi" w:hAnsiTheme="minorHAnsi" w:cstheme="minorHAnsi"/>
          <w:b/>
          <w:bCs/>
          <w:color w:val="172B4D"/>
        </w:rPr>
        <w:t> JIRA</w:t>
      </w:r>
      <w:r w:rsidRPr="00884957">
        <w:rPr>
          <w:rFonts w:asciiTheme="minorHAnsi" w:hAnsiTheme="minorHAnsi" w:cstheme="minorHAnsi"/>
          <w:color w:val="172B4D"/>
          <w:shd w:val="clear" w:color="auto" w:fill="FFFFFF"/>
        </w:rPr>
        <w:t> for defect management and to keep track of bugs and issues.</w:t>
      </w:r>
    </w:p>
    <w:p w14:paraId="5E5E3D97"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shd w:val="clear" w:color="auto" w:fill="FFFFFF"/>
        </w:rPr>
        <w:t>Used</w:t>
      </w:r>
      <w:r w:rsidRPr="00884957">
        <w:rPr>
          <w:rStyle w:val="Strong"/>
          <w:rFonts w:asciiTheme="minorHAnsi" w:hAnsiTheme="minorHAnsi" w:cstheme="minorHAnsi"/>
          <w:color w:val="000000"/>
          <w:shd w:val="clear" w:color="auto" w:fill="FFFFFF"/>
        </w:rPr>
        <w:t xml:space="preserve"> Confluence </w:t>
      </w:r>
      <w:r w:rsidRPr="00884957">
        <w:rPr>
          <w:rFonts w:asciiTheme="minorHAnsi" w:hAnsiTheme="minorHAnsi" w:cstheme="minorHAnsi"/>
          <w:shd w:val="clear" w:color="auto" w:fill="FFFFFF"/>
        </w:rPr>
        <w:t>for documentation.</w:t>
      </w:r>
    </w:p>
    <w:p w14:paraId="606DC350"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 xml:space="preserve">Involved in writing code review comments on </w:t>
      </w:r>
      <w:r w:rsidRPr="00884957">
        <w:rPr>
          <w:rFonts w:asciiTheme="minorHAnsi" w:hAnsiTheme="minorHAnsi" w:cstheme="minorHAnsi"/>
          <w:b/>
          <w:bCs/>
        </w:rPr>
        <w:t>Bitbucket</w:t>
      </w:r>
      <w:r w:rsidRPr="00884957">
        <w:rPr>
          <w:rFonts w:asciiTheme="minorHAnsi" w:hAnsiTheme="minorHAnsi" w:cstheme="minorHAnsi"/>
        </w:rPr>
        <w:t>.</w:t>
      </w:r>
    </w:p>
    <w:p w14:paraId="6DEABEC2"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 xml:space="preserve">Involved in </w:t>
      </w:r>
      <w:r w:rsidRPr="00884957">
        <w:rPr>
          <w:rFonts w:asciiTheme="minorHAnsi" w:hAnsiTheme="minorHAnsi" w:cstheme="minorHAnsi"/>
          <w:color w:val="172B4D"/>
          <w:shd w:val="clear" w:color="auto" w:fill="FFFFFF"/>
        </w:rPr>
        <w:t xml:space="preserve">Jenkins integration with </w:t>
      </w:r>
      <w:r w:rsidRPr="00884957">
        <w:rPr>
          <w:rFonts w:asciiTheme="minorHAnsi" w:hAnsiTheme="minorHAnsi" w:cstheme="minorHAnsi"/>
          <w:b/>
          <w:bCs/>
          <w:color w:val="172B4D"/>
          <w:shd w:val="clear" w:color="auto" w:fill="FFFFFF"/>
        </w:rPr>
        <w:t xml:space="preserve">Sonar </w:t>
      </w:r>
      <w:proofErr w:type="spellStart"/>
      <w:r w:rsidRPr="00884957">
        <w:rPr>
          <w:rFonts w:asciiTheme="minorHAnsi" w:hAnsiTheme="minorHAnsi" w:cstheme="minorHAnsi"/>
          <w:b/>
          <w:bCs/>
          <w:color w:val="172B4D"/>
          <w:shd w:val="clear" w:color="auto" w:fill="FFFFFF"/>
        </w:rPr>
        <w:t>Qube</w:t>
      </w:r>
      <w:proofErr w:type="spellEnd"/>
      <w:r w:rsidRPr="00884957">
        <w:rPr>
          <w:rFonts w:asciiTheme="minorHAnsi" w:hAnsiTheme="minorHAnsi" w:cstheme="minorHAnsi"/>
          <w:b/>
          <w:bCs/>
          <w:color w:val="172B4D"/>
          <w:shd w:val="clear" w:color="auto" w:fill="FFFFFF"/>
        </w:rPr>
        <w:t xml:space="preserve"> </w:t>
      </w:r>
      <w:r w:rsidRPr="00884957">
        <w:rPr>
          <w:rFonts w:asciiTheme="minorHAnsi" w:hAnsiTheme="minorHAnsi" w:cstheme="minorHAnsi"/>
          <w:color w:val="172B4D"/>
          <w:shd w:val="clear" w:color="auto" w:fill="FFFFFF"/>
        </w:rPr>
        <w:t>to ensure code quality and catch bugs and code-smells early in the development process. </w:t>
      </w:r>
    </w:p>
    <w:p w14:paraId="61A50B7D"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b/>
          <w:bCs/>
          <w:color w:val="172B4D"/>
        </w:rPr>
        <w:t>Used MAVEN to build application </w:t>
      </w:r>
      <w:r w:rsidRPr="00884957">
        <w:rPr>
          <w:rFonts w:asciiTheme="minorHAnsi" w:hAnsiTheme="minorHAnsi" w:cstheme="minorHAnsi"/>
          <w:color w:val="172B4D"/>
          <w:shd w:val="clear" w:color="auto" w:fill="FFFFFF"/>
        </w:rPr>
        <w:t>and used </w:t>
      </w:r>
      <w:r w:rsidRPr="00884957">
        <w:rPr>
          <w:rFonts w:asciiTheme="minorHAnsi" w:hAnsiTheme="minorHAnsi" w:cstheme="minorHAnsi"/>
          <w:b/>
          <w:bCs/>
          <w:color w:val="172B4D"/>
        </w:rPr>
        <w:t>Log4J</w:t>
      </w:r>
      <w:r w:rsidRPr="00884957">
        <w:rPr>
          <w:rFonts w:asciiTheme="minorHAnsi" w:hAnsiTheme="minorHAnsi" w:cstheme="minorHAnsi"/>
          <w:color w:val="172B4D"/>
          <w:shd w:val="clear" w:color="auto" w:fill="FFFFFF"/>
        </w:rPr>
        <w:t> to generate log files for the application.</w:t>
      </w:r>
    </w:p>
    <w:p w14:paraId="13B6B3B9"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Used spring framework features like </w:t>
      </w:r>
      <w:r w:rsidRPr="00884957">
        <w:rPr>
          <w:rFonts w:asciiTheme="minorHAnsi" w:hAnsiTheme="minorHAnsi" w:cstheme="minorHAnsi"/>
          <w:b/>
          <w:bCs/>
          <w:color w:val="172B4D"/>
        </w:rPr>
        <w:t>Spring IOC</w:t>
      </w:r>
      <w:r w:rsidRPr="00884957">
        <w:rPr>
          <w:rFonts w:asciiTheme="minorHAnsi" w:hAnsiTheme="minorHAnsi" w:cstheme="minorHAnsi"/>
          <w:color w:val="172B4D"/>
          <w:shd w:val="clear" w:color="auto" w:fill="FFFFFF"/>
        </w:rPr>
        <w:t>, </w:t>
      </w:r>
      <w:r w:rsidRPr="00884957">
        <w:rPr>
          <w:rFonts w:asciiTheme="minorHAnsi" w:hAnsiTheme="minorHAnsi" w:cstheme="minorHAnsi"/>
          <w:b/>
          <w:bCs/>
          <w:color w:val="172B4D"/>
        </w:rPr>
        <w:t>Spring JPA</w:t>
      </w:r>
      <w:r w:rsidRPr="00884957">
        <w:rPr>
          <w:rFonts w:asciiTheme="minorHAnsi" w:hAnsiTheme="minorHAnsi" w:cstheme="minorHAnsi"/>
          <w:color w:val="172B4D"/>
          <w:shd w:val="clear" w:color="auto" w:fill="FFFFFF"/>
        </w:rPr>
        <w:t> and </w:t>
      </w:r>
      <w:r w:rsidRPr="00884957">
        <w:rPr>
          <w:rFonts w:asciiTheme="minorHAnsi" w:hAnsiTheme="minorHAnsi" w:cstheme="minorHAnsi"/>
          <w:b/>
          <w:bCs/>
          <w:color w:val="172B4D"/>
        </w:rPr>
        <w:t>Spring Security</w:t>
      </w:r>
      <w:r w:rsidRPr="00884957">
        <w:rPr>
          <w:rFonts w:asciiTheme="minorHAnsi" w:hAnsiTheme="minorHAnsi" w:cstheme="minorHAnsi"/>
          <w:color w:val="172B4D"/>
          <w:shd w:val="clear" w:color="auto" w:fill="FFFFFF"/>
        </w:rPr>
        <w:t>.</w:t>
      </w:r>
    </w:p>
    <w:p w14:paraId="6319769A"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Unit testing, integration testing and deployment.</w:t>
      </w:r>
    </w:p>
    <w:p w14:paraId="62E7ED33"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color w:val="172B4D"/>
          <w:shd w:val="clear" w:color="auto" w:fill="FFFFFF"/>
        </w:rPr>
      </w:pPr>
      <w:r w:rsidRPr="00884957">
        <w:rPr>
          <w:rFonts w:asciiTheme="minorHAnsi" w:hAnsiTheme="minorHAnsi" w:cstheme="minorHAnsi"/>
          <w:color w:val="172B4D"/>
          <w:shd w:val="clear" w:color="auto" w:fill="FFFFFF"/>
        </w:rPr>
        <w:t>Setting up </w:t>
      </w:r>
      <w:r w:rsidRPr="00884957">
        <w:rPr>
          <w:rFonts w:asciiTheme="minorHAnsi" w:hAnsiTheme="minorHAnsi" w:cstheme="minorHAnsi"/>
          <w:b/>
          <w:bCs/>
          <w:color w:val="172B4D"/>
        </w:rPr>
        <w:t>Maven</w:t>
      </w:r>
      <w:r w:rsidRPr="00884957">
        <w:rPr>
          <w:rFonts w:asciiTheme="minorHAnsi" w:hAnsiTheme="minorHAnsi" w:cstheme="minorHAnsi"/>
          <w:color w:val="172B4D"/>
          <w:shd w:val="clear" w:color="auto" w:fill="FFFFFF"/>
        </w:rPr>
        <w:t> configuration and helping Continuous Integration (</w:t>
      </w:r>
      <w:r w:rsidRPr="00884957">
        <w:rPr>
          <w:rFonts w:asciiTheme="minorHAnsi" w:hAnsiTheme="minorHAnsi" w:cstheme="minorHAnsi"/>
          <w:b/>
          <w:bCs/>
          <w:color w:val="172B4D"/>
        </w:rPr>
        <w:t>CI</w:t>
      </w:r>
      <w:r w:rsidRPr="00884957">
        <w:rPr>
          <w:rFonts w:asciiTheme="minorHAnsi" w:hAnsiTheme="minorHAnsi" w:cstheme="minorHAnsi"/>
          <w:color w:val="172B4D"/>
          <w:shd w:val="clear" w:color="auto" w:fill="FFFFFF"/>
        </w:rPr>
        <w:t>) Issues.</w:t>
      </w:r>
    </w:p>
    <w:p w14:paraId="7683B602" w14:textId="77777777" w:rsidR="002C62C2" w:rsidRPr="00884957" w:rsidRDefault="002C62C2" w:rsidP="002C62C2">
      <w:pPr>
        <w:tabs>
          <w:tab w:val="left" w:pos="3600"/>
        </w:tabs>
        <w:spacing w:after="0" w:line="240" w:lineRule="auto"/>
        <w:jc w:val="both"/>
        <w:rPr>
          <w:rFonts w:asciiTheme="minorHAnsi" w:hAnsiTheme="minorHAnsi" w:cstheme="minorHAnsi"/>
        </w:rPr>
      </w:pPr>
      <w:r w:rsidRPr="00884957">
        <w:rPr>
          <w:rFonts w:asciiTheme="minorHAnsi" w:hAnsiTheme="minorHAnsi" w:cstheme="minorHAnsi"/>
          <w:b/>
        </w:rPr>
        <w:t>Environment</w:t>
      </w:r>
      <w:r w:rsidRPr="00884957">
        <w:rPr>
          <w:rFonts w:asciiTheme="minorHAnsi" w:hAnsiTheme="minorHAnsi" w:cstheme="minorHAnsi"/>
        </w:rPr>
        <w:t xml:space="preserve">: JAVA, Microservices, Spring IOC, Spring JPA, Spring Security, NodeJS, Typescript,  Maven, Log4J, </w:t>
      </w:r>
      <w:r w:rsidRPr="00884957">
        <w:rPr>
          <w:rFonts w:asciiTheme="minorHAnsi" w:hAnsiTheme="minorHAnsi" w:cstheme="minorHAnsi"/>
          <w:color w:val="172B4D"/>
          <w:shd w:val="clear" w:color="auto" w:fill="FFFFFF"/>
        </w:rPr>
        <w:t>API Gateway (Rest API), Dynamo DB, EKK lambda Setup,</w:t>
      </w:r>
      <w:r w:rsidRPr="00884957">
        <w:rPr>
          <w:rFonts w:asciiTheme="minorHAnsi" w:hAnsiTheme="minorHAnsi" w:cstheme="minorHAnsi"/>
        </w:rPr>
        <w:t xml:space="preserve"> </w:t>
      </w:r>
      <w:r w:rsidRPr="00884957">
        <w:rPr>
          <w:rFonts w:asciiTheme="minorHAnsi" w:hAnsiTheme="minorHAnsi" w:cstheme="minorHAnsi"/>
          <w:color w:val="172B4D"/>
          <w:shd w:val="clear" w:color="auto" w:fill="FFFFFF"/>
        </w:rPr>
        <w:t xml:space="preserve">Elastic Search, KMS Key, ACM Certificate, </w:t>
      </w:r>
      <w:r w:rsidRPr="00884957">
        <w:rPr>
          <w:rFonts w:asciiTheme="minorHAnsi" w:hAnsiTheme="minorHAnsi" w:cstheme="minorHAnsi"/>
        </w:rPr>
        <w:t>Dynamo DB, AWS S3,</w:t>
      </w:r>
      <w:r w:rsidRPr="00884957">
        <w:rPr>
          <w:rFonts w:asciiTheme="minorHAnsi" w:hAnsiTheme="minorHAnsi" w:cstheme="minorHAnsi"/>
          <w:color w:val="172B4D"/>
          <w:shd w:val="clear" w:color="auto" w:fill="FFFFFF"/>
        </w:rPr>
        <w:t xml:space="preserve"> Firehose,</w:t>
      </w:r>
      <w:r w:rsidRPr="00884957">
        <w:rPr>
          <w:rFonts w:asciiTheme="minorHAnsi" w:hAnsiTheme="minorHAnsi" w:cstheme="minorHAnsi"/>
        </w:rPr>
        <w:t xml:space="preserve"> Route 53, JIRA, Confluence, Bitbucket.</w:t>
      </w:r>
    </w:p>
    <w:p w14:paraId="6574559A" w14:textId="77777777" w:rsidR="002C62C2" w:rsidRDefault="002C62C2" w:rsidP="00133003">
      <w:pPr>
        <w:pStyle w:val="Title"/>
        <w:rPr>
          <w:rFonts w:ascii="Cambria" w:hAnsi="Cambria"/>
        </w:rPr>
      </w:pPr>
    </w:p>
    <w:p w14:paraId="2E5EE899" w14:textId="424ED5FE" w:rsidR="00133003" w:rsidRDefault="00133003" w:rsidP="00133003">
      <w:pPr>
        <w:pStyle w:val="Title"/>
      </w:pPr>
      <w:r>
        <w:rPr>
          <w:rFonts w:ascii="Cambria" w:hAnsi="Cambria"/>
        </w:rPr>
        <w:t>Smart Tubular Value Chain</w:t>
      </w:r>
    </w:p>
    <w:p w14:paraId="0A0E13FF" w14:textId="0C1B677C" w:rsidR="00133003" w:rsidRPr="00162774" w:rsidRDefault="00133003" w:rsidP="00133003">
      <w:r w:rsidRPr="005E13D1">
        <w:rPr>
          <w:rFonts w:ascii="Cambria" w:eastAsia="Times New Roman" w:hAnsi="Cambria"/>
          <w:color w:val="7F7F7F"/>
        </w:rPr>
        <w:t>S</w:t>
      </w:r>
      <w:r w:rsidR="0053291B">
        <w:rPr>
          <w:rFonts w:ascii="Cambria" w:eastAsia="Times New Roman" w:hAnsi="Cambria"/>
          <w:color w:val="7F7F7F"/>
        </w:rPr>
        <w:t>r Consultant</w:t>
      </w:r>
      <w:r w:rsidR="0053291B">
        <w:rPr>
          <w:rFonts w:ascii="Cambria" w:eastAsia="Times New Roman" w:hAnsi="Cambria"/>
          <w:color w:val="7F7F7F"/>
        </w:rPr>
        <w:tab/>
      </w:r>
      <w:r w:rsidR="0053291B">
        <w:rPr>
          <w:rFonts w:ascii="Cambria" w:eastAsia="Times New Roman" w:hAnsi="Cambria"/>
          <w:color w:val="7F7F7F"/>
        </w:rPr>
        <w:tab/>
      </w:r>
      <w:r w:rsidR="0053291B">
        <w:rPr>
          <w:rFonts w:ascii="Cambria" w:eastAsia="Times New Roman" w:hAnsi="Cambria"/>
          <w:color w:val="7F7F7F"/>
        </w:rPr>
        <w:tab/>
      </w:r>
      <w:r w:rsidR="0053291B">
        <w:rPr>
          <w:rFonts w:ascii="Cambria" w:eastAsia="Times New Roman" w:hAnsi="Cambria"/>
          <w:color w:val="7F7F7F"/>
        </w:rPr>
        <w:tab/>
      </w:r>
      <w:r>
        <w:rPr>
          <w:rFonts w:ascii="Cambria" w:eastAsia="Times New Roman" w:hAnsi="Cambria"/>
          <w:color w:val="7F7F7F"/>
        </w:rPr>
        <w:t xml:space="preserve">                                                                            </w:t>
      </w:r>
      <w:r w:rsidR="00396F95">
        <w:rPr>
          <w:rFonts w:ascii="Cambria" w:eastAsia="Times New Roman" w:hAnsi="Cambria"/>
        </w:rPr>
        <w:t>Oct 2018</w:t>
      </w:r>
      <w:r w:rsidRPr="00162774">
        <w:rPr>
          <w:rFonts w:ascii="Cambria" w:eastAsia="Times New Roman" w:hAnsi="Cambria"/>
        </w:rPr>
        <w:t xml:space="preserve"> – </w:t>
      </w:r>
      <w:r w:rsidR="002C62C2">
        <w:rPr>
          <w:rFonts w:ascii="Cambria" w:eastAsia="Times New Roman" w:hAnsi="Cambria"/>
        </w:rPr>
        <w:t>Nov 2019</w:t>
      </w:r>
      <w:r w:rsidRPr="00162774">
        <w:t xml:space="preserve"> </w:t>
      </w:r>
      <w:r w:rsidR="009E7C85">
        <w:br/>
        <w:t>Client: Sumitomo Tubes</w:t>
      </w:r>
    </w:p>
    <w:p w14:paraId="5921CC04" w14:textId="77777777" w:rsidR="00133003" w:rsidRPr="00162774" w:rsidRDefault="00240559" w:rsidP="00F917D3">
      <w:pPr>
        <w:pStyle w:val="ListParagraph"/>
        <w:numPr>
          <w:ilvl w:val="0"/>
          <w:numId w:val="1"/>
        </w:numPr>
        <w:tabs>
          <w:tab w:val="left" w:pos="3600"/>
        </w:tabs>
      </w:pPr>
      <w:r>
        <w:t>Involved in project Design and D</w:t>
      </w:r>
      <w:r w:rsidR="00133003" w:rsidRPr="00162774">
        <w:t>evelopment</w:t>
      </w:r>
    </w:p>
    <w:p w14:paraId="009CA001" w14:textId="77777777" w:rsidR="00133003" w:rsidRDefault="00EA3D90" w:rsidP="00F917D3">
      <w:pPr>
        <w:pStyle w:val="ListParagraph"/>
        <w:numPr>
          <w:ilvl w:val="0"/>
          <w:numId w:val="1"/>
        </w:numPr>
        <w:tabs>
          <w:tab w:val="left" w:pos="3600"/>
        </w:tabs>
      </w:pPr>
      <w:r>
        <w:t xml:space="preserve">Involved in developing </w:t>
      </w:r>
      <w:r w:rsidR="009918FE" w:rsidRPr="009918FE">
        <w:rPr>
          <w:b/>
        </w:rPr>
        <w:t xml:space="preserve">Spring </w:t>
      </w:r>
      <w:r w:rsidRPr="009918FE">
        <w:rPr>
          <w:b/>
        </w:rPr>
        <w:t>Micro S</w:t>
      </w:r>
      <w:r w:rsidR="00133003" w:rsidRPr="009918FE">
        <w:rPr>
          <w:b/>
        </w:rPr>
        <w:t>ervices</w:t>
      </w:r>
      <w:r w:rsidR="009B0ADE">
        <w:rPr>
          <w:b/>
        </w:rPr>
        <w:t xml:space="preserve"> </w:t>
      </w:r>
      <w:r w:rsidR="009B0ADE">
        <w:t>for AWS Cloud Environment</w:t>
      </w:r>
      <w:r w:rsidR="00133003" w:rsidRPr="00162774">
        <w:t xml:space="preserve">. </w:t>
      </w:r>
    </w:p>
    <w:p w14:paraId="13B30515" w14:textId="77777777" w:rsidR="009918FE" w:rsidRDefault="009918FE" w:rsidP="00F917D3">
      <w:pPr>
        <w:pStyle w:val="ListParagraph"/>
        <w:numPr>
          <w:ilvl w:val="0"/>
          <w:numId w:val="1"/>
        </w:numPr>
        <w:tabs>
          <w:tab w:val="left" w:pos="3600"/>
        </w:tabs>
      </w:pPr>
      <w:r>
        <w:rPr>
          <w:rFonts w:ascii="Helvetica" w:hAnsi="Helvetica" w:cs="Helvetica"/>
          <w:sz w:val="21"/>
          <w:szCs w:val="21"/>
          <w:shd w:val="clear" w:color="auto" w:fill="FFFFFF"/>
        </w:rPr>
        <w:t>Developed User Interface using the </w:t>
      </w:r>
      <w:r w:rsidR="00FA50F5">
        <w:rPr>
          <w:rStyle w:val="Strong"/>
          <w:rFonts w:ascii="Helvetica" w:hAnsi="Helvetica" w:cs="Helvetica"/>
          <w:color w:val="000000"/>
          <w:sz w:val="21"/>
          <w:szCs w:val="21"/>
          <w:shd w:val="clear" w:color="auto" w:fill="FFFFFF"/>
        </w:rPr>
        <w:t>HTML,</w:t>
      </w:r>
      <w:r>
        <w:rPr>
          <w:rFonts w:ascii="Helvetica" w:hAnsi="Helvetica" w:cs="Helvetica"/>
          <w:sz w:val="21"/>
          <w:szCs w:val="21"/>
          <w:shd w:val="clear" w:color="auto" w:fill="FFFFFF"/>
        </w:rPr>
        <w:t> </w:t>
      </w:r>
      <w:r w:rsidR="00FA50F5">
        <w:rPr>
          <w:rStyle w:val="Strong"/>
          <w:rFonts w:ascii="Helvetica" w:hAnsi="Helvetica" w:cs="Helvetica"/>
          <w:color w:val="000000"/>
          <w:sz w:val="21"/>
          <w:szCs w:val="21"/>
          <w:shd w:val="clear" w:color="auto" w:fill="FFFFFF"/>
        </w:rPr>
        <w:t>Bootstrap,</w:t>
      </w:r>
      <w:r>
        <w:rPr>
          <w:rFonts w:ascii="Helvetica" w:hAnsi="Helvetica" w:cs="Helvetica"/>
          <w:sz w:val="21"/>
          <w:szCs w:val="21"/>
          <w:shd w:val="clear" w:color="auto" w:fill="FFFFFF"/>
        </w:rPr>
        <w:t> </w:t>
      </w:r>
      <w:r w:rsidR="00FA50F5">
        <w:rPr>
          <w:rStyle w:val="Strong"/>
          <w:rFonts w:ascii="Helvetica" w:hAnsi="Helvetica" w:cs="Helvetica"/>
          <w:color w:val="000000"/>
          <w:sz w:val="21"/>
          <w:szCs w:val="21"/>
          <w:shd w:val="clear" w:color="auto" w:fill="FFFFFF"/>
        </w:rPr>
        <w:t>CSS,</w:t>
      </w:r>
      <w:r>
        <w:rPr>
          <w:rFonts w:ascii="Helvetica" w:hAnsi="Helvetica" w:cs="Helvetica"/>
          <w:sz w:val="21"/>
          <w:szCs w:val="21"/>
          <w:shd w:val="clear" w:color="auto" w:fill="FFFFFF"/>
        </w:rPr>
        <w:t> </w:t>
      </w:r>
      <w:r w:rsidR="00FA50F5">
        <w:rPr>
          <w:rStyle w:val="Strong"/>
          <w:rFonts w:ascii="Helvetica" w:hAnsi="Helvetica" w:cs="Helvetica"/>
          <w:color w:val="000000"/>
          <w:sz w:val="21"/>
          <w:szCs w:val="21"/>
          <w:shd w:val="clear" w:color="auto" w:fill="FFFFFF"/>
        </w:rPr>
        <w:t>JavaScript,</w:t>
      </w:r>
      <w:r>
        <w:rPr>
          <w:rFonts w:ascii="Helvetica" w:hAnsi="Helvetica" w:cs="Helvetica"/>
          <w:sz w:val="21"/>
          <w:szCs w:val="21"/>
          <w:shd w:val="clear" w:color="auto" w:fill="FFFFFF"/>
        </w:rPr>
        <w:t xml:space="preserve"> and </w:t>
      </w:r>
      <w:r w:rsidR="00FA50F5">
        <w:rPr>
          <w:rStyle w:val="Strong"/>
          <w:rFonts w:ascii="Helvetica" w:hAnsi="Helvetica" w:cs="Helvetica"/>
          <w:color w:val="000000"/>
          <w:sz w:val="21"/>
          <w:szCs w:val="21"/>
          <w:shd w:val="clear" w:color="auto" w:fill="FFFFFF"/>
        </w:rPr>
        <w:t>AngularJS.</w:t>
      </w:r>
    </w:p>
    <w:p w14:paraId="55D6AB61" w14:textId="77777777" w:rsidR="00B24409" w:rsidRDefault="009918FE" w:rsidP="00F917D3">
      <w:pPr>
        <w:pStyle w:val="ListParagraph"/>
        <w:numPr>
          <w:ilvl w:val="0"/>
          <w:numId w:val="1"/>
        </w:numPr>
        <w:tabs>
          <w:tab w:val="left" w:pos="3600"/>
        </w:tabs>
      </w:pPr>
      <w:r>
        <w:t>I</w:t>
      </w:r>
      <w:r w:rsidR="00B24409">
        <w:t xml:space="preserve">nvolved in Database </w:t>
      </w:r>
      <w:r w:rsidR="00FA50F5">
        <w:t>Designing</w:t>
      </w:r>
      <w:r>
        <w:t xml:space="preserve"> </w:t>
      </w:r>
    </w:p>
    <w:p w14:paraId="277988C9" w14:textId="77777777" w:rsidR="00C74D79" w:rsidRPr="00162774" w:rsidRDefault="00C74D79" w:rsidP="00F917D3">
      <w:pPr>
        <w:pStyle w:val="ListParagraph"/>
        <w:numPr>
          <w:ilvl w:val="0"/>
          <w:numId w:val="1"/>
        </w:numPr>
        <w:tabs>
          <w:tab w:val="left" w:pos="3600"/>
        </w:tabs>
      </w:pPr>
      <w:r>
        <w:t xml:space="preserve">Involved in </w:t>
      </w:r>
      <w:r w:rsidR="00FA50F5">
        <w:t>implementing Raft</w:t>
      </w:r>
      <w:r w:rsidRPr="00274073">
        <w:rPr>
          <w:b/>
        </w:rPr>
        <w:t xml:space="preserve"> Consensus Algorithm</w:t>
      </w:r>
      <w:r>
        <w:t>.</w:t>
      </w:r>
    </w:p>
    <w:p w14:paraId="7C814F66" w14:textId="77777777" w:rsidR="00133003" w:rsidRDefault="00133003" w:rsidP="00F917D3">
      <w:pPr>
        <w:pStyle w:val="ListParagraph"/>
        <w:numPr>
          <w:ilvl w:val="0"/>
          <w:numId w:val="1"/>
        </w:numPr>
        <w:tabs>
          <w:tab w:val="left" w:pos="3600"/>
        </w:tabs>
      </w:pPr>
      <w:r w:rsidRPr="00162774">
        <w:t xml:space="preserve">Involved in </w:t>
      </w:r>
      <w:r w:rsidRPr="009918FE">
        <w:rPr>
          <w:b/>
        </w:rPr>
        <w:t>AWS Cloud</w:t>
      </w:r>
      <w:r>
        <w:t xml:space="preserve"> Infrastructure setup</w:t>
      </w:r>
      <w:r w:rsidRPr="00162774">
        <w:t>.</w:t>
      </w:r>
    </w:p>
    <w:p w14:paraId="07CFE7BB" w14:textId="77777777" w:rsidR="006D7233" w:rsidRPr="00EA0790" w:rsidRDefault="006D7233" w:rsidP="00F917D3">
      <w:pPr>
        <w:pStyle w:val="ListParagraph"/>
        <w:numPr>
          <w:ilvl w:val="0"/>
          <w:numId w:val="1"/>
        </w:numPr>
        <w:tabs>
          <w:tab w:val="left" w:pos="3600"/>
        </w:tabs>
      </w:pPr>
      <w:r>
        <w:rPr>
          <w:rFonts w:ascii="Helvetica" w:hAnsi="Helvetica" w:cs="Helvetica"/>
          <w:sz w:val="21"/>
          <w:szCs w:val="21"/>
          <w:shd w:val="clear" w:color="auto" w:fill="FFFFFF"/>
        </w:rPr>
        <w:t>Involved in writing </w:t>
      </w:r>
      <w:proofErr w:type="spellStart"/>
      <w:r w:rsidR="00883923">
        <w:rPr>
          <w:rStyle w:val="Strong"/>
          <w:rFonts w:ascii="Helvetica" w:hAnsi="Helvetica" w:cs="Helvetica"/>
          <w:color w:val="000000"/>
          <w:sz w:val="21"/>
          <w:szCs w:val="21"/>
          <w:shd w:val="clear" w:color="auto" w:fill="FFFFFF"/>
        </w:rPr>
        <w:t>NodeJs</w:t>
      </w:r>
      <w:proofErr w:type="spellEnd"/>
      <w:r w:rsidR="00C93AA3">
        <w:rPr>
          <w:rStyle w:val="Strong"/>
          <w:rFonts w:ascii="Helvetica" w:hAnsi="Helvetica" w:cs="Helvetica"/>
          <w:color w:val="000000"/>
          <w:sz w:val="21"/>
          <w:szCs w:val="21"/>
          <w:shd w:val="clear" w:color="auto" w:fill="FFFFFF"/>
        </w:rPr>
        <w:t xml:space="preserve"> API</w:t>
      </w:r>
      <w:r>
        <w:rPr>
          <w:rFonts w:ascii="Helvetica" w:hAnsi="Helvetica" w:cs="Helvetica"/>
          <w:sz w:val="21"/>
          <w:szCs w:val="21"/>
          <w:shd w:val="clear" w:color="auto" w:fill="FFFFFF"/>
        </w:rPr>
        <w:t> for Amazon Lambda to manage some of the </w:t>
      </w:r>
      <w:r>
        <w:rPr>
          <w:rStyle w:val="Strong"/>
          <w:rFonts w:ascii="Helvetica" w:hAnsi="Helvetica" w:cs="Helvetica"/>
          <w:color w:val="000000"/>
          <w:sz w:val="21"/>
          <w:szCs w:val="21"/>
          <w:shd w:val="clear" w:color="auto" w:fill="FFFFFF"/>
        </w:rPr>
        <w:t>AWS</w:t>
      </w:r>
      <w:r>
        <w:rPr>
          <w:rFonts w:ascii="Helvetica" w:hAnsi="Helvetica" w:cs="Helvetica"/>
          <w:sz w:val="21"/>
          <w:szCs w:val="21"/>
          <w:shd w:val="clear" w:color="auto" w:fill="FFFFFF"/>
        </w:rPr>
        <w:t> services.</w:t>
      </w:r>
    </w:p>
    <w:p w14:paraId="4DF9A528" w14:textId="77777777" w:rsidR="00EA0790" w:rsidRDefault="00EA0790" w:rsidP="00F917D3">
      <w:pPr>
        <w:pStyle w:val="ListParagraph"/>
        <w:numPr>
          <w:ilvl w:val="0"/>
          <w:numId w:val="1"/>
        </w:numPr>
        <w:tabs>
          <w:tab w:val="left" w:pos="3600"/>
        </w:tabs>
      </w:pPr>
      <w:r>
        <w:rPr>
          <w:rFonts w:ascii="Helvetica" w:hAnsi="Helvetica" w:cs="Helvetica"/>
          <w:sz w:val="21"/>
          <w:szCs w:val="21"/>
          <w:shd w:val="clear" w:color="auto" w:fill="FFFFFF"/>
        </w:rPr>
        <w:t xml:space="preserve">Involved in integration of </w:t>
      </w:r>
      <w:r w:rsidRPr="00367994">
        <w:rPr>
          <w:b/>
        </w:rPr>
        <w:t xml:space="preserve">API </w:t>
      </w:r>
      <w:proofErr w:type="spellStart"/>
      <w:r w:rsidRPr="00367994">
        <w:rPr>
          <w:b/>
        </w:rPr>
        <w:t>GateWay</w:t>
      </w:r>
      <w:proofErr w:type="spellEnd"/>
      <w:r>
        <w:t xml:space="preserve"> with Lambda function.</w:t>
      </w:r>
    </w:p>
    <w:p w14:paraId="7D41E085" w14:textId="77777777" w:rsidR="006117A3" w:rsidRDefault="006117A3" w:rsidP="00F917D3">
      <w:pPr>
        <w:pStyle w:val="ListParagraph"/>
        <w:numPr>
          <w:ilvl w:val="0"/>
          <w:numId w:val="1"/>
        </w:numPr>
        <w:tabs>
          <w:tab w:val="left" w:pos="3600"/>
        </w:tabs>
      </w:pPr>
      <w:r>
        <w:rPr>
          <w:rFonts w:ascii="Helvetica" w:hAnsi="Helvetica" w:cs="Helvetica"/>
          <w:sz w:val="21"/>
          <w:szCs w:val="21"/>
          <w:shd w:val="clear" w:color="auto" w:fill="FFFFFF"/>
        </w:rPr>
        <w:t>Object storage service </w:t>
      </w:r>
      <w:r>
        <w:rPr>
          <w:rStyle w:val="Strong"/>
          <w:rFonts w:ascii="Helvetica" w:hAnsi="Helvetica" w:cs="Helvetica"/>
          <w:color w:val="000000"/>
          <w:sz w:val="21"/>
          <w:szCs w:val="21"/>
          <w:shd w:val="clear" w:color="auto" w:fill="FFFFFF"/>
        </w:rPr>
        <w:t>Amazon S3</w:t>
      </w:r>
      <w:r>
        <w:rPr>
          <w:rFonts w:ascii="Helvetica" w:hAnsi="Helvetica" w:cs="Helvetica"/>
          <w:sz w:val="21"/>
          <w:szCs w:val="21"/>
          <w:shd w:val="clear" w:color="auto" w:fill="FFFFFF"/>
        </w:rPr>
        <w:t> is used to store and retrieve media files such as images.</w:t>
      </w:r>
    </w:p>
    <w:p w14:paraId="634F4B38" w14:textId="77777777" w:rsidR="000C6129" w:rsidRPr="00B46AA8" w:rsidRDefault="00BD0EAF" w:rsidP="00F917D3">
      <w:pPr>
        <w:pStyle w:val="ListParagraph"/>
        <w:numPr>
          <w:ilvl w:val="0"/>
          <w:numId w:val="1"/>
        </w:numPr>
        <w:tabs>
          <w:tab w:val="left" w:pos="3600"/>
        </w:tabs>
      </w:pPr>
      <w:r>
        <w:rPr>
          <w:rFonts w:ascii="Helvetica" w:hAnsi="Helvetica" w:cs="Helvetica"/>
          <w:sz w:val="21"/>
          <w:szCs w:val="21"/>
          <w:shd w:val="clear" w:color="auto" w:fill="FFFFFF"/>
        </w:rPr>
        <w:t>Involved in</w:t>
      </w:r>
      <w:r w:rsidR="000C6129">
        <w:rPr>
          <w:rFonts w:ascii="Helvetica" w:hAnsi="Helvetica" w:cs="Helvetica"/>
          <w:sz w:val="21"/>
          <w:szCs w:val="21"/>
          <w:shd w:val="clear" w:color="auto" w:fill="FFFFFF"/>
        </w:rPr>
        <w:t xml:space="preserve"> working with </w:t>
      </w:r>
      <w:r w:rsidR="000C6129">
        <w:rPr>
          <w:rStyle w:val="Strong"/>
          <w:rFonts w:ascii="Helvetica" w:hAnsi="Helvetica" w:cs="Helvetica"/>
          <w:color w:val="000000"/>
          <w:sz w:val="21"/>
          <w:szCs w:val="21"/>
          <w:shd w:val="clear" w:color="auto" w:fill="FFFFFF"/>
        </w:rPr>
        <w:t>Docker </w:t>
      </w:r>
      <w:r w:rsidR="000C6129">
        <w:rPr>
          <w:rFonts w:ascii="Helvetica" w:hAnsi="Helvetica" w:cs="Helvetica"/>
          <w:sz w:val="21"/>
          <w:szCs w:val="21"/>
          <w:shd w:val="clear" w:color="auto" w:fill="FFFFFF"/>
        </w:rPr>
        <w:t>to improve our (CD) Continuous Delivery framework to streamline releases</w:t>
      </w:r>
    </w:p>
    <w:p w14:paraId="74059BC0" w14:textId="77777777" w:rsidR="00B46AA8" w:rsidRPr="00162774" w:rsidRDefault="00B46AA8" w:rsidP="00F917D3">
      <w:pPr>
        <w:pStyle w:val="ListParagraph"/>
        <w:numPr>
          <w:ilvl w:val="0"/>
          <w:numId w:val="1"/>
        </w:numPr>
        <w:tabs>
          <w:tab w:val="left" w:pos="3600"/>
        </w:tabs>
      </w:pPr>
      <w:r>
        <w:rPr>
          <w:rFonts w:ascii="Helvetica" w:hAnsi="Helvetica" w:cs="Helvetica"/>
          <w:sz w:val="21"/>
          <w:szCs w:val="21"/>
          <w:shd w:val="clear" w:color="auto" w:fill="FFFFFF"/>
        </w:rPr>
        <w:t>Used</w:t>
      </w:r>
      <w:r>
        <w:rPr>
          <w:rStyle w:val="Strong"/>
          <w:rFonts w:ascii="Helvetica" w:hAnsi="Helvetica" w:cs="Helvetica"/>
          <w:color w:val="000000"/>
          <w:sz w:val="21"/>
          <w:szCs w:val="21"/>
          <w:shd w:val="clear" w:color="auto" w:fill="FFFFFF"/>
        </w:rPr>
        <w:t> JIRA</w:t>
      </w:r>
      <w:r>
        <w:rPr>
          <w:rFonts w:ascii="Helvetica" w:hAnsi="Helvetica" w:cs="Helvetica"/>
          <w:sz w:val="21"/>
          <w:szCs w:val="21"/>
          <w:shd w:val="clear" w:color="auto" w:fill="FFFFFF"/>
        </w:rPr>
        <w:t> for defect management and to keep track of bugs and issues.</w:t>
      </w:r>
    </w:p>
    <w:p w14:paraId="163510FC" w14:textId="77777777" w:rsidR="00D200B9" w:rsidRDefault="00D200B9" w:rsidP="00F917D3">
      <w:pPr>
        <w:pStyle w:val="ListParagraph"/>
        <w:numPr>
          <w:ilvl w:val="0"/>
          <w:numId w:val="1"/>
        </w:numPr>
        <w:tabs>
          <w:tab w:val="left" w:pos="3600"/>
        </w:tabs>
      </w:pPr>
      <w:r w:rsidRPr="00162774">
        <w:t xml:space="preserve">Involved in </w:t>
      </w:r>
      <w:r w:rsidR="00FA50F5" w:rsidRPr="009918FE">
        <w:rPr>
          <w:b/>
        </w:rPr>
        <w:t>Hyper Ledger</w:t>
      </w:r>
      <w:r>
        <w:t xml:space="preserve"> Fabric Infrastructure setup</w:t>
      </w:r>
      <w:r w:rsidRPr="00162774">
        <w:t>.</w:t>
      </w:r>
    </w:p>
    <w:p w14:paraId="0CD94D52" w14:textId="77777777" w:rsidR="00F7127A" w:rsidRDefault="00F7127A" w:rsidP="00F917D3">
      <w:pPr>
        <w:pStyle w:val="ListParagraph"/>
        <w:numPr>
          <w:ilvl w:val="0"/>
          <w:numId w:val="1"/>
        </w:numPr>
        <w:tabs>
          <w:tab w:val="left" w:pos="3600"/>
        </w:tabs>
      </w:pPr>
      <w:r>
        <w:rPr>
          <w:rFonts w:ascii="Helvetica" w:hAnsi="Helvetica" w:cs="Helvetica"/>
          <w:sz w:val="21"/>
          <w:szCs w:val="21"/>
          <w:shd w:val="clear" w:color="auto" w:fill="FFFFFF"/>
        </w:rPr>
        <w:t>Used AngularJS framework for building web-apps and is highly efficient in integrating with Restful services.</w:t>
      </w:r>
    </w:p>
    <w:p w14:paraId="0777F7FE" w14:textId="77777777" w:rsidR="00D200B9" w:rsidRDefault="00577642" w:rsidP="00F917D3">
      <w:pPr>
        <w:pStyle w:val="ListParagraph"/>
        <w:numPr>
          <w:ilvl w:val="0"/>
          <w:numId w:val="1"/>
        </w:numPr>
        <w:tabs>
          <w:tab w:val="left" w:pos="3600"/>
        </w:tabs>
      </w:pPr>
      <w:r>
        <w:t xml:space="preserve">Involved in </w:t>
      </w:r>
      <w:r w:rsidR="00FA50F5">
        <w:t>Block chain</w:t>
      </w:r>
      <w:r w:rsidR="00D200B9">
        <w:t xml:space="preserve"> and spring integration.</w:t>
      </w:r>
    </w:p>
    <w:p w14:paraId="20717D67" w14:textId="77777777" w:rsidR="00B24409" w:rsidRDefault="00B24409" w:rsidP="00F917D3">
      <w:pPr>
        <w:pStyle w:val="ListParagraph"/>
        <w:numPr>
          <w:ilvl w:val="0"/>
          <w:numId w:val="1"/>
        </w:numPr>
        <w:tabs>
          <w:tab w:val="left" w:pos="3600"/>
        </w:tabs>
      </w:pPr>
      <w:r>
        <w:t>Involved in Code review</w:t>
      </w:r>
    </w:p>
    <w:p w14:paraId="3CE49FC0" w14:textId="77777777" w:rsidR="003C10E5" w:rsidRPr="003C10E5" w:rsidRDefault="003C10E5" w:rsidP="00F917D3">
      <w:pPr>
        <w:pStyle w:val="ListParagraph"/>
        <w:numPr>
          <w:ilvl w:val="0"/>
          <w:numId w:val="1"/>
        </w:numPr>
        <w:tabs>
          <w:tab w:val="left" w:pos="3600"/>
        </w:tabs>
      </w:pPr>
      <w:r>
        <w:rPr>
          <w:rFonts w:ascii="Helvetica" w:hAnsi="Helvetica" w:cs="Helvetica"/>
          <w:sz w:val="21"/>
          <w:szCs w:val="21"/>
          <w:shd w:val="clear" w:color="auto" w:fill="FFFFFF"/>
        </w:rPr>
        <w:t>Built application using </w:t>
      </w:r>
      <w:r>
        <w:rPr>
          <w:rStyle w:val="Strong"/>
          <w:rFonts w:ascii="Helvetica" w:hAnsi="Helvetica" w:cs="Helvetica"/>
          <w:color w:val="000000"/>
          <w:sz w:val="21"/>
          <w:szCs w:val="21"/>
          <w:shd w:val="clear" w:color="auto" w:fill="FFFFFF"/>
        </w:rPr>
        <w:t>MAVEN </w:t>
      </w:r>
      <w:r>
        <w:rPr>
          <w:rFonts w:ascii="Helvetica" w:hAnsi="Helvetica" w:cs="Helvetica"/>
          <w:sz w:val="21"/>
          <w:szCs w:val="21"/>
          <w:shd w:val="clear" w:color="auto" w:fill="FFFFFF"/>
        </w:rPr>
        <w:t>and used </w:t>
      </w:r>
      <w:r>
        <w:rPr>
          <w:rStyle w:val="Strong"/>
          <w:rFonts w:ascii="Helvetica" w:hAnsi="Helvetica" w:cs="Helvetica"/>
          <w:color w:val="000000"/>
          <w:sz w:val="21"/>
          <w:szCs w:val="21"/>
          <w:shd w:val="clear" w:color="auto" w:fill="FFFFFF"/>
        </w:rPr>
        <w:t>Log4J</w:t>
      </w:r>
      <w:r>
        <w:rPr>
          <w:rFonts w:ascii="Helvetica" w:hAnsi="Helvetica" w:cs="Helvetica"/>
          <w:sz w:val="21"/>
          <w:szCs w:val="21"/>
          <w:shd w:val="clear" w:color="auto" w:fill="FFFFFF"/>
        </w:rPr>
        <w:t> to generate log files for the application.</w:t>
      </w:r>
    </w:p>
    <w:p w14:paraId="29D15F98" w14:textId="77777777" w:rsidR="003C10E5" w:rsidRPr="00162774" w:rsidRDefault="003C10E5" w:rsidP="00F917D3">
      <w:pPr>
        <w:pStyle w:val="ListParagraph"/>
        <w:numPr>
          <w:ilvl w:val="0"/>
          <w:numId w:val="1"/>
        </w:numPr>
        <w:tabs>
          <w:tab w:val="left" w:pos="3600"/>
        </w:tabs>
      </w:pPr>
      <w:r>
        <w:rPr>
          <w:rFonts w:ascii="Helvetica" w:hAnsi="Helvetica" w:cs="Helvetica"/>
          <w:sz w:val="21"/>
          <w:szCs w:val="21"/>
          <w:shd w:val="clear" w:color="auto" w:fill="FFFFFF"/>
        </w:rPr>
        <w:t>Used spring framework features like </w:t>
      </w:r>
      <w:r>
        <w:rPr>
          <w:rStyle w:val="Strong"/>
          <w:rFonts w:ascii="Helvetica" w:hAnsi="Helvetica" w:cs="Helvetica"/>
          <w:color w:val="000000"/>
          <w:sz w:val="21"/>
          <w:szCs w:val="21"/>
          <w:shd w:val="clear" w:color="auto" w:fill="FFFFFF"/>
        </w:rPr>
        <w:t>Spring IOC</w:t>
      </w:r>
      <w:r>
        <w:rPr>
          <w:rFonts w:ascii="Helvetica" w:hAnsi="Helvetica" w:cs="Helvetica"/>
          <w:sz w:val="21"/>
          <w:szCs w:val="21"/>
          <w:shd w:val="clear" w:color="auto" w:fill="FFFFFF"/>
        </w:rPr>
        <w:t>, </w:t>
      </w:r>
      <w:r>
        <w:rPr>
          <w:rStyle w:val="Strong"/>
          <w:rFonts w:ascii="Helvetica" w:hAnsi="Helvetica" w:cs="Helvetica"/>
          <w:color w:val="000000"/>
          <w:sz w:val="21"/>
          <w:szCs w:val="21"/>
          <w:shd w:val="clear" w:color="auto" w:fill="FFFFFF"/>
        </w:rPr>
        <w:t xml:space="preserve">Spring </w:t>
      </w:r>
      <w:r w:rsidR="009918FE">
        <w:rPr>
          <w:rStyle w:val="Strong"/>
          <w:rFonts w:ascii="Helvetica" w:hAnsi="Helvetica" w:cs="Helvetica"/>
          <w:color w:val="000000"/>
          <w:sz w:val="21"/>
          <w:szCs w:val="21"/>
          <w:shd w:val="clear" w:color="auto" w:fill="FFFFFF"/>
        </w:rPr>
        <w:t>JPA</w:t>
      </w:r>
      <w:r>
        <w:rPr>
          <w:rFonts w:ascii="Helvetica" w:hAnsi="Helvetica" w:cs="Helvetica"/>
          <w:sz w:val="21"/>
          <w:szCs w:val="21"/>
          <w:shd w:val="clear" w:color="auto" w:fill="FFFFFF"/>
        </w:rPr>
        <w:t> and </w:t>
      </w:r>
      <w:r>
        <w:rPr>
          <w:rStyle w:val="Strong"/>
          <w:rFonts w:ascii="Helvetica" w:hAnsi="Helvetica" w:cs="Helvetica"/>
          <w:color w:val="000000"/>
          <w:sz w:val="21"/>
          <w:szCs w:val="21"/>
          <w:shd w:val="clear" w:color="auto" w:fill="FFFFFF"/>
        </w:rPr>
        <w:t xml:space="preserve">Spring </w:t>
      </w:r>
      <w:r w:rsidR="009918FE">
        <w:rPr>
          <w:rStyle w:val="Strong"/>
          <w:rFonts w:ascii="Helvetica" w:hAnsi="Helvetica" w:cs="Helvetica"/>
          <w:color w:val="000000"/>
          <w:sz w:val="21"/>
          <w:szCs w:val="21"/>
          <w:shd w:val="clear" w:color="auto" w:fill="FFFFFF"/>
        </w:rPr>
        <w:t>Security</w:t>
      </w:r>
      <w:r>
        <w:rPr>
          <w:rFonts w:ascii="Helvetica" w:hAnsi="Helvetica" w:cs="Helvetica"/>
          <w:sz w:val="21"/>
          <w:szCs w:val="21"/>
          <w:shd w:val="clear" w:color="auto" w:fill="FFFFFF"/>
        </w:rPr>
        <w:t>.</w:t>
      </w:r>
    </w:p>
    <w:p w14:paraId="604D11B3" w14:textId="77777777" w:rsidR="00133003" w:rsidRDefault="00133003" w:rsidP="00F917D3">
      <w:pPr>
        <w:pStyle w:val="ListParagraph"/>
        <w:numPr>
          <w:ilvl w:val="0"/>
          <w:numId w:val="1"/>
        </w:numPr>
        <w:tabs>
          <w:tab w:val="left" w:pos="3600"/>
        </w:tabs>
      </w:pPr>
      <w:r w:rsidRPr="00162774">
        <w:t>Involved in unit testing, integration testing and deployment</w:t>
      </w:r>
      <w:r>
        <w:t>.</w:t>
      </w:r>
    </w:p>
    <w:p w14:paraId="07ACE4CF" w14:textId="77777777" w:rsidR="00EB36A9" w:rsidRPr="00EB36A9" w:rsidRDefault="009B67E0" w:rsidP="00F917D3">
      <w:pPr>
        <w:pStyle w:val="ListParagraph"/>
        <w:numPr>
          <w:ilvl w:val="0"/>
          <w:numId w:val="1"/>
        </w:numPr>
        <w:tabs>
          <w:tab w:val="left" w:pos="3600"/>
        </w:tabs>
      </w:pPr>
      <w:r>
        <w:rPr>
          <w:rFonts w:ascii="Helvetica" w:hAnsi="Helvetica" w:cs="Helvetica"/>
          <w:sz w:val="21"/>
          <w:szCs w:val="21"/>
          <w:shd w:val="clear" w:color="auto" w:fill="FFFFFF"/>
        </w:rPr>
        <w:t>Involved in setting up </w:t>
      </w:r>
      <w:r>
        <w:rPr>
          <w:rStyle w:val="Strong"/>
          <w:rFonts w:ascii="Helvetica" w:hAnsi="Helvetica" w:cs="Helvetica"/>
          <w:color w:val="000000"/>
          <w:sz w:val="21"/>
          <w:szCs w:val="21"/>
          <w:shd w:val="clear" w:color="auto" w:fill="FFFFFF"/>
        </w:rPr>
        <w:t>Maven</w:t>
      </w:r>
      <w:r>
        <w:rPr>
          <w:rFonts w:ascii="Helvetica" w:hAnsi="Helvetica" w:cs="Helvetica"/>
          <w:sz w:val="21"/>
          <w:szCs w:val="21"/>
          <w:shd w:val="clear" w:color="auto" w:fill="FFFFFF"/>
        </w:rPr>
        <w:t> configuration and helping Continuous Integration (</w:t>
      </w:r>
      <w:r>
        <w:rPr>
          <w:rStyle w:val="Strong"/>
          <w:rFonts w:ascii="Helvetica" w:hAnsi="Helvetica" w:cs="Helvetica"/>
          <w:color w:val="000000"/>
          <w:sz w:val="21"/>
          <w:szCs w:val="21"/>
          <w:shd w:val="clear" w:color="auto" w:fill="FFFFFF"/>
        </w:rPr>
        <w:t>CI</w:t>
      </w:r>
      <w:r>
        <w:rPr>
          <w:rFonts w:ascii="Helvetica" w:hAnsi="Helvetica" w:cs="Helvetica"/>
          <w:sz w:val="21"/>
          <w:szCs w:val="21"/>
          <w:shd w:val="clear" w:color="auto" w:fill="FFFFFF"/>
        </w:rPr>
        <w:t>) Issues.</w:t>
      </w:r>
    </w:p>
    <w:p w14:paraId="68E38AE3" w14:textId="0B36C9D7" w:rsidR="002C62C2" w:rsidRDefault="00133003" w:rsidP="00F917D3">
      <w:pPr>
        <w:pStyle w:val="ListParagraph"/>
        <w:numPr>
          <w:ilvl w:val="0"/>
          <w:numId w:val="1"/>
        </w:numPr>
        <w:tabs>
          <w:tab w:val="left" w:pos="3600"/>
        </w:tabs>
      </w:pPr>
      <w:r w:rsidRPr="00BE6E3C">
        <w:rPr>
          <w:b/>
        </w:rPr>
        <w:t>Technologies</w:t>
      </w:r>
      <w:r w:rsidRPr="00162774">
        <w:t>: Java,</w:t>
      </w:r>
      <w:r>
        <w:t xml:space="preserve"> </w:t>
      </w:r>
      <w:r w:rsidR="00B84C4D">
        <w:t>Hyper ledger</w:t>
      </w:r>
      <w:r>
        <w:t xml:space="preserve"> Fabric, </w:t>
      </w:r>
      <w:r w:rsidR="00B84C4D">
        <w:t>Block chain</w:t>
      </w:r>
      <w:r>
        <w:t>,</w:t>
      </w:r>
      <w:r w:rsidRPr="00162774">
        <w:t xml:space="preserve"> </w:t>
      </w:r>
      <w:r w:rsidR="00F06437">
        <w:t>S</w:t>
      </w:r>
      <w:r w:rsidRPr="00162774">
        <w:t>pring</w:t>
      </w:r>
      <w:r w:rsidR="00F06437">
        <w:t xml:space="preserve"> </w:t>
      </w:r>
      <w:r>
        <w:t>Boot</w:t>
      </w:r>
      <w:r w:rsidRPr="00162774">
        <w:t>,</w:t>
      </w:r>
      <w:r w:rsidR="00B84C4D">
        <w:t xml:space="preserve"> </w:t>
      </w:r>
      <w:r w:rsidR="00FA50F5">
        <w:t>Micro services</w:t>
      </w:r>
      <w:r>
        <w:t>, AngularJS,</w:t>
      </w:r>
      <w:r w:rsidRPr="00162774">
        <w:t xml:space="preserve"> </w:t>
      </w:r>
      <w:proofErr w:type="gramStart"/>
      <w:r w:rsidRPr="00162774">
        <w:t xml:space="preserve">Hibernate, </w:t>
      </w:r>
      <w:r>
        <w:t xml:space="preserve"> </w:t>
      </w:r>
      <w:r w:rsidR="00D822F5">
        <w:t>Restful</w:t>
      </w:r>
      <w:proofErr w:type="gramEnd"/>
      <w:r w:rsidR="00D822F5">
        <w:t xml:space="preserve"> web Services</w:t>
      </w:r>
      <w:r w:rsidR="00D822F5" w:rsidRPr="00162774">
        <w:t xml:space="preserve"> </w:t>
      </w:r>
      <w:r>
        <w:t>Amazon Web Services</w:t>
      </w:r>
      <w:r w:rsidR="000D6B65">
        <w:t>,</w:t>
      </w:r>
      <w:r>
        <w:t xml:space="preserve"> Docker</w:t>
      </w:r>
      <w:r w:rsidR="000D6B65">
        <w:t>,</w:t>
      </w:r>
      <w:r>
        <w:t xml:space="preserve"> ECS, MYSQL,</w:t>
      </w:r>
      <w:r w:rsidR="00F92E5E">
        <w:t>AWS S3,</w:t>
      </w:r>
      <w:r>
        <w:t xml:space="preserve"> Open DDS, Raft Consensus Algorithm.</w:t>
      </w:r>
    </w:p>
    <w:p w14:paraId="31A6F4DA" w14:textId="1A4393F9" w:rsidR="002C62C2" w:rsidRDefault="00E11E00" w:rsidP="002C62C2">
      <w:pPr>
        <w:tabs>
          <w:tab w:val="left" w:pos="3600"/>
        </w:tabs>
      </w:pPr>
      <w:r>
        <w:br/>
      </w:r>
      <w:r>
        <w:br/>
      </w:r>
    </w:p>
    <w:p w14:paraId="402EE637" w14:textId="77777777" w:rsidR="0091442C" w:rsidRPr="00EB36A9" w:rsidRDefault="00C00C51" w:rsidP="00EB36A9">
      <w:pPr>
        <w:rPr>
          <w:rFonts w:ascii="Cambria" w:eastAsia="Times New Roman" w:hAnsi="Cambria"/>
          <w:b/>
          <w:bCs/>
          <w:i/>
          <w:color w:val="DA291C"/>
          <w:sz w:val="24"/>
        </w:rPr>
      </w:pPr>
      <w:r w:rsidRPr="00EB36A9">
        <w:rPr>
          <w:rFonts w:ascii="Cambria" w:eastAsia="Times New Roman" w:hAnsi="Cambria"/>
          <w:b/>
          <w:bCs/>
          <w:i/>
          <w:color w:val="DA291C"/>
          <w:sz w:val="24"/>
        </w:rPr>
        <w:lastRenderedPageBreak/>
        <w:t xml:space="preserve"> </w:t>
      </w:r>
      <w:r w:rsidR="0091442C" w:rsidRPr="00EB36A9">
        <w:rPr>
          <w:rFonts w:ascii="Cambria" w:eastAsia="Times New Roman" w:hAnsi="Cambria"/>
          <w:b/>
          <w:bCs/>
          <w:i/>
          <w:color w:val="DA291C"/>
          <w:sz w:val="24"/>
        </w:rPr>
        <w:t>AARF</w:t>
      </w:r>
    </w:p>
    <w:p w14:paraId="6242AA8A" w14:textId="33655CBC" w:rsidR="0091442C" w:rsidRPr="005E13D1" w:rsidRDefault="0091442C" w:rsidP="0091442C">
      <w:pPr>
        <w:rPr>
          <w:rFonts w:ascii="Cambria" w:eastAsia="Times New Roman" w:hAnsi="Cambria"/>
          <w:color w:val="7F7F7F"/>
        </w:rPr>
      </w:pPr>
      <w:r w:rsidRPr="005E13D1">
        <w:rPr>
          <w:rFonts w:ascii="Cambria" w:eastAsia="Times New Roman" w:hAnsi="Cambria"/>
          <w:color w:val="7F7F7F"/>
        </w:rPr>
        <w:t>S</w:t>
      </w:r>
      <w:r>
        <w:rPr>
          <w:rFonts w:ascii="Cambria" w:eastAsia="Times New Roman" w:hAnsi="Cambria"/>
          <w:color w:val="7F7F7F"/>
        </w:rPr>
        <w:t>r Con</w:t>
      </w:r>
      <w:r w:rsidR="0053291B">
        <w:rPr>
          <w:rFonts w:ascii="Cambria" w:eastAsia="Times New Roman" w:hAnsi="Cambria"/>
          <w:color w:val="7F7F7F"/>
        </w:rPr>
        <w:t>sultant</w:t>
      </w:r>
      <w:r>
        <w:rPr>
          <w:rFonts w:ascii="Cambria" w:eastAsia="Times New Roman" w:hAnsi="Cambria"/>
          <w:color w:val="7F7F7F"/>
        </w:rPr>
        <w:t xml:space="preserve">                                                                                                                               Sep </w:t>
      </w:r>
      <w:r w:rsidRPr="0043001D">
        <w:rPr>
          <w:rFonts w:ascii="Cambria" w:eastAsia="Times New Roman" w:hAnsi="Cambria"/>
          <w:color w:val="7F7F7F"/>
        </w:rPr>
        <w:t>201</w:t>
      </w:r>
      <w:r>
        <w:rPr>
          <w:rFonts w:ascii="Cambria" w:eastAsia="Times New Roman" w:hAnsi="Cambria"/>
          <w:color w:val="7F7F7F"/>
        </w:rPr>
        <w:t>7</w:t>
      </w:r>
      <w:r w:rsidRPr="0043001D">
        <w:rPr>
          <w:rFonts w:ascii="Cambria" w:eastAsia="Times New Roman" w:hAnsi="Cambria"/>
          <w:color w:val="7F7F7F"/>
        </w:rPr>
        <w:t xml:space="preserve">– </w:t>
      </w:r>
      <w:r w:rsidR="00396F95">
        <w:rPr>
          <w:rFonts w:ascii="Cambria" w:eastAsia="Times New Roman" w:hAnsi="Cambria"/>
          <w:color w:val="7F7F7F"/>
        </w:rPr>
        <w:t>Oct 2018</w:t>
      </w:r>
      <w:r w:rsidR="00E11E00">
        <w:rPr>
          <w:rFonts w:ascii="Cambria" w:eastAsia="Times New Roman" w:hAnsi="Cambria"/>
          <w:color w:val="7F7F7F"/>
        </w:rPr>
        <w:br/>
      </w:r>
      <w:proofErr w:type="gramStart"/>
      <w:r w:rsidR="00E11E00">
        <w:rPr>
          <w:rFonts w:ascii="Cambria" w:eastAsia="Times New Roman" w:hAnsi="Cambria"/>
          <w:color w:val="7F7F7F"/>
        </w:rPr>
        <w:t>Client :</w:t>
      </w:r>
      <w:proofErr w:type="gramEnd"/>
      <w:r w:rsidR="00E11E00">
        <w:rPr>
          <w:rFonts w:ascii="Cambria" w:eastAsia="Times New Roman" w:hAnsi="Cambria"/>
          <w:color w:val="7F7F7F"/>
        </w:rPr>
        <w:t xml:space="preserve"> Toyota</w:t>
      </w:r>
    </w:p>
    <w:p w14:paraId="329552D1" w14:textId="77777777" w:rsidR="0091442C" w:rsidRPr="00162774" w:rsidRDefault="0091442C" w:rsidP="00F917D3">
      <w:pPr>
        <w:pStyle w:val="ListParagraph"/>
        <w:numPr>
          <w:ilvl w:val="0"/>
          <w:numId w:val="1"/>
        </w:numPr>
        <w:tabs>
          <w:tab w:val="left" w:pos="3600"/>
        </w:tabs>
      </w:pPr>
      <w:r w:rsidRPr="00162774">
        <w:t>Involved in project design and development</w:t>
      </w:r>
    </w:p>
    <w:p w14:paraId="2596D7DF" w14:textId="77777777" w:rsidR="008E2D4D" w:rsidRPr="008E2D4D" w:rsidRDefault="008E2D4D" w:rsidP="00F917D3">
      <w:pPr>
        <w:pStyle w:val="ListParagraph"/>
        <w:numPr>
          <w:ilvl w:val="0"/>
          <w:numId w:val="1"/>
        </w:numPr>
        <w:tabs>
          <w:tab w:val="left" w:pos="3600"/>
        </w:tabs>
      </w:pPr>
      <w:r w:rsidRPr="008E2D4D">
        <w:rPr>
          <w:rFonts w:ascii="Helvetica" w:hAnsi="Helvetica" w:cs="Helvetica"/>
          <w:sz w:val="21"/>
          <w:szCs w:val="21"/>
          <w:shd w:val="clear" w:color="auto" w:fill="FFFFFF"/>
        </w:rPr>
        <w:t>Developing micro services in cloud environment</w:t>
      </w:r>
    </w:p>
    <w:p w14:paraId="26E4457A" w14:textId="77777777" w:rsidR="003531CF" w:rsidRDefault="003531CF" w:rsidP="00F917D3">
      <w:pPr>
        <w:pStyle w:val="ListParagraph"/>
        <w:numPr>
          <w:ilvl w:val="0"/>
          <w:numId w:val="1"/>
        </w:numPr>
        <w:tabs>
          <w:tab w:val="left" w:pos="3600"/>
        </w:tabs>
      </w:pPr>
      <w:r>
        <w:t>Involved in AWS cloud infrastructure designing</w:t>
      </w:r>
    </w:p>
    <w:p w14:paraId="1E4A2D64" w14:textId="77777777" w:rsidR="008E2D4D" w:rsidRDefault="008E2D4D" w:rsidP="00F917D3">
      <w:pPr>
        <w:pStyle w:val="ListParagraph"/>
        <w:numPr>
          <w:ilvl w:val="0"/>
          <w:numId w:val="1"/>
        </w:numPr>
        <w:tabs>
          <w:tab w:val="left" w:pos="3600"/>
        </w:tabs>
      </w:pPr>
      <w:r>
        <w:t xml:space="preserve">Involved in Database </w:t>
      </w:r>
      <w:proofErr w:type="spellStart"/>
      <w:r>
        <w:t>desing</w:t>
      </w:r>
      <w:proofErr w:type="spellEnd"/>
      <w:r>
        <w:t xml:space="preserve"> in MYSQL</w:t>
      </w:r>
    </w:p>
    <w:p w14:paraId="1EBC2787" w14:textId="77777777" w:rsidR="004337D3" w:rsidRPr="004337D3" w:rsidRDefault="004337D3" w:rsidP="00F917D3">
      <w:pPr>
        <w:pStyle w:val="ListParagraph"/>
        <w:numPr>
          <w:ilvl w:val="0"/>
          <w:numId w:val="1"/>
        </w:numPr>
        <w:tabs>
          <w:tab w:val="left" w:pos="3600"/>
        </w:tabs>
      </w:pPr>
      <w:r>
        <w:rPr>
          <w:rFonts w:ascii="Helvetica" w:hAnsi="Helvetica" w:cs="Helvetica"/>
          <w:sz w:val="21"/>
          <w:szCs w:val="21"/>
          <w:shd w:val="clear" w:color="auto" w:fill="FFFFFF"/>
        </w:rPr>
        <w:t>Involved in writing </w:t>
      </w:r>
      <w:r>
        <w:rPr>
          <w:rStyle w:val="Strong"/>
          <w:rFonts w:ascii="Helvetica" w:hAnsi="Helvetica" w:cs="Helvetica"/>
          <w:color w:val="000000"/>
          <w:sz w:val="21"/>
          <w:szCs w:val="21"/>
          <w:shd w:val="clear" w:color="auto" w:fill="FFFFFF"/>
        </w:rPr>
        <w:t>NodeJS API</w:t>
      </w:r>
      <w:r>
        <w:rPr>
          <w:rFonts w:ascii="Helvetica" w:hAnsi="Helvetica" w:cs="Helvetica"/>
          <w:sz w:val="21"/>
          <w:szCs w:val="21"/>
          <w:shd w:val="clear" w:color="auto" w:fill="FFFFFF"/>
        </w:rPr>
        <w:t xml:space="preserve"> for Amazon </w:t>
      </w:r>
      <w:r w:rsidRPr="00907C74">
        <w:rPr>
          <w:rFonts w:ascii="Helvetica" w:hAnsi="Helvetica" w:cs="Helvetica"/>
          <w:b/>
          <w:sz w:val="21"/>
          <w:szCs w:val="21"/>
          <w:shd w:val="clear" w:color="auto" w:fill="FFFFFF"/>
        </w:rPr>
        <w:t>Lambda</w:t>
      </w:r>
      <w:r>
        <w:rPr>
          <w:rFonts w:ascii="Helvetica" w:hAnsi="Helvetica" w:cs="Helvetica"/>
          <w:sz w:val="21"/>
          <w:szCs w:val="21"/>
          <w:shd w:val="clear" w:color="auto" w:fill="FFFFFF"/>
        </w:rPr>
        <w:t xml:space="preserve"> to manage some of the </w:t>
      </w:r>
      <w:r>
        <w:rPr>
          <w:rStyle w:val="Strong"/>
          <w:rFonts w:ascii="Helvetica" w:hAnsi="Helvetica" w:cs="Helvetica"/>
          <w:color w:val="000000"/>
          <w:sz w:val="21"/>
          <w:szCs w:val="21"/>
          <w:shd w:val="clear" w:color="auto" w:fill="FFFFFF"/>
        </w:rPr>
        <w:t>AWS</w:t>
      </w:r>
      <w:r>
        <w:rPr>
          <w:rFonts w:ascii="Helvetica" w:hAnsi="Helvetica" w:cs="Helvetica"/>
          <w:sz w:val="21"/>
          <w:szCs w:val="21"/>
          <w:shd w:val="clear" w:color="auto" w:fill="FFFFFF"/>
        </w:rPr>
        <w:t> services.</w:t>
      </w:r>
    </w:p>
    <w:p w14:paraId="3345237C" w14:textId="77777777" w:rsidR="004337D3" w:rsidRPr="00B12AD1" w:rsidRDefault="004337D3" w:rsidP="00F917D3">
      <w:pPr>
        <w:pStyle w:val="ListParagraph"/>
        <w:numPr>
          <w:ilvl w:val="0"/>
          <w:numId w:val="1"/>
        </w:numPr>
        <w:tabs>
          <w:tab w:val="left" w:pos="3600"/>
        </w:tabs>
      </w:pPr>
      <w:r>
        <w:rPr>
          <w:rFonts w:ascii="Helvetica" w:hAnsi="Helvetica" w:cs="Helvetica"/>
          <w:sz w:val="21"/>
          <w:szCs w:val="21"/>
          <w:shd w:val="clear" w:color="auto" w:fill="FFFFFF"/>
        </w:rPr>
        <w:t xml:space="preserve">Worked on </w:t>
      </w:r>
      <w:r>
        <w:rPr>
          <w:rFonts w:ascii="Arial" w:hAnsi="Arial" w:cs="Arial"/>
          <w:color w:val="000000"/>
          <w:sz w:val="20"/>
          <w:szCs w:val="20"/>
          <w:shd w:val="clear" w:color="auto" w:fill="FFFFFF"/>
        </w:rPr>
        <w:t>CloudWatch, CloudFormation script.</w:t>
      </w:r>
    </w:p>
    <w:p w14:paraId="7E6F23C9" w14:textId="77777777" w:rsidR="00B12AD1" w:rsidRPr="0051465A" w:rsidRDefault="00B12AD1" w:rsidP="00F917D3">
      <w:pPr>
        <w:pStyle w:val="ListParagraph"/>
        <w:numPr>
          <w:ilvl w:val="0"/>
          <w:numId w:val="1"/>
        </w:numPr>
        <w:tabs>
          <w:tab w:val="left" w:pos="3600"/>
        </w:tabs>
      </w:pPr>
      <w:r>
        <w:rPr>
          <w:rFonts w:ascii="Arial" w:hAnsi="Arial" w:cs="Arial"/>
          <w:color w:val="000000"/>
          <w:sz w:val="20"/>
          <w:szCs w:val="20"/>
          <w:shd w:val="clear" w:color="auto" w:fill="FFFFFF"/>
        </w:rPr>
        <w:t>Worked on AWS</w:t>
      </w:r>
      <w:r w:rsidRPr="00B12AD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DynamoDB</w:t>
      </w:r>
    </w:p>
    <w:p w14:paraId="08BCCAC3" w14:textId="77777777" w:rsidR="0051465A" w:rsidRDefault="0051465A" w:rsidP="00F917D3">
      <w:pPr>
        <w:pStyle w:val="ListParagraph"/>
        <w:numPr>
          <w:ilvl w:val="0"/>
          <w:numId w:val="1"/>
        </w:numPr>
        <w:tabs>
          <w:tab w:val="left" w:pos="3600"/>
        </w:tabs>
      </w:pPr>
      <w:r>
        <w:rPr>
          <w:rFonts w:ascii="Helvetica" w:hAnsi="Helvetica" w:cs="Helvetica"/>
          <w:sz w:val="21"/>
          <w:szCs w:val="21"/>
          <w:shd w:val="clear" w:color="auto" w:fill="FFFFFF"/>
        </w:rPr>
        <w:t xml:space="preserve">Involved in integration of </w:t>
      </w:r>
      <w:r w:rsidRPr="00367994">
        <w:rPr>
          <w:b/>
        </w:rPr>
        <w:t xml:space="preserve">API </w:t>
      </w:r>
      <w:proofErr w:type="spellStart"/>
      <w:r w:rsidRPr="00367994">
        <w:rPr>
          <w:b/>
        </w:rPr>
        <w:t>GateWay</w:t>
      </w:r>
      <w:proofErr w:type="spellEnd"/>
      <w:r>
        <w:t xml:space="preserve"> with Lambda function.</w:t>
      </w:r>
    </w:p>
    <w:p w14:paraId="4DBB4E51" w14:textId="77777777" w:rsidR="003531CF" w:rsidRDefault="003531CF" w:rsidP="00F917D3">
      <w:pPr>
        <w:pStyle w:val="ListParagraph"/>
        <w:numPr>
          <w:ilvl w:val="0"/>
          <w:numId w:val="1"/>
        </w:numPr>
        <w:tabs>
          <w:tab w:val="left" w:pos="3600"/>
        </w:tabs>
      </w:pPr>
      <w:r>
        <w:t xml:space="preserve">Involved in UI screen </w:t>
      </w:r>
      <w:proofErr w:type="spellStart"/>
      <w:r>
        <w:t>desgining</w:t>
      </w:r>
      <w:proofErr w:type="spellEnd"/>
      <w:r>
        <w:t xml:space="preserve"> in Angular</w:t>
      </w:r>
    </w:p>
    <w:p w14:paraId="25B84B19" w14:textId="77777777" w:rsidR="0018581D" w:rsidRPr="007F2116" w:rsidRDefault="00DF361A"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18581D">
        <w:rPr>
          <w:rFonts w:ascii="Helvetica" w:hAnsi="Helvetica" w:cs="Helvetica"/>
          <w:sz w:val="21"/>
          <w:szCs w:val="21"/>
          <w:shd w:val="clear" w:color="auto" w:fill="FFFFFF"/>
        </w:rPr>
        <w:t>Used AngularJS framework for building web-apps and is highly efficient in integrating with Restful services.</w:t>
      </w:r>
    </w:p>
    <w:p w14:paraId="2A25D779" w14:textId="77777777" w:rsidR="0028555D" w:rsidRPr="0028555D" w:rsidRDefault="0028555D"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28555D">
        <w:rPr>
          <w:rFonts w:ascii="Helvetica" w:eastAsia="Times New Roman" w:hAnsi="Helvetica" w:cs="Helvetica"/>
          <w:sz w:val="21"/>
          <w:szCs w:val="21"/>
        </w:rPr>
        <w:t>Extensively used </w:t>
      </w:r>
      <w:r w:rsidRPr="00C1548D">
        <w:rPr>
          <w:rFonts w:ascii="Helvetica" w:eastAsia="Times New Roman" w:hAnsi="Helvetica" w:cs="Helvetica"/>
          <w:bCs/>
          <w:color w:val="000000"/>
          <w:sz w:val="21"/>
          <w:szCs w:val="21"/>
        </w:rPr>
        <w:t>GIT</w:t>
      </w:r>
      <w:r w:rsidRPr="0028555D">
        <w:rPr>
          <w:rFonts w:ascii="Helvetica" w:eastAsia="Times New Roman" w:hAnsi="Helvetica" w:cs="Helvetica"/>
          <w:sz w:val="21"/>
          <w:szCs w:val="21"/>
        </w:rPr>
        <w:t> as the version controlling Tool.</w:t>
      </w:r>
    </w:p>
    <w:p w14:paraId="08C80B30" w14:textId="77777777" w:rsidR="0028555D" w:rsidRPr="0028555D" w:rsidRDefault="0028555D" w:rsidP="00F917D3">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28555D">
        <w:rPr>
          <w:rFonts w:ascii="Helvetica" w:eastAsia="Times New Roman" w:hAnsi="Helvetica" w:cs="Helvetica"/>
          <w:sz w:val="21"/>
          <w:szCs w:val="21"/>
        </w:rPr>
        <w:t>Configured </w:t>
      </w:r>
      <w:r w:rsidRPr="00C1548D">
        <w:rPr>
          <w:rFonts w:ascii="Helvetica" w:eastAsia="Times New Roman" w:hAnsi="Helvetica" w:cs="Helvetica"/>
          <w:bCs/>
          <w:color w:val="000000"/>
          <w:sz w:val="21"/>
          <w:szCs w:val="21"/>
        </w:rPr>
        <w:t>Log4j</w:t>
      </w:r>
      <w:r w:rsidRPr="0028555D">
        <w:rPr>
          <w:rFonts w:ascii="Helvetica" w:eastAsia="Times New Roman" w:hAnsi="Helvetica" w:cs="Helvetica"/>
          <w:sz w:val="21"/>
          <w:szCs w:val="21"/>
        </w:rPr>
        <w:t> for adding the debugging information in the code base</w:t>
      </w:r>
    </w:p>
    <w:p w14:paraId="7D61D5D3" w14:textId="77777777" w:rsidR="0091442C" w:rsidRDefault="0091442C" w:rsidP="00F917D3">
      <w:pPr>
        <w:pStyle w:val="ListParagraph"/>
        <w:numPr>
          <w:ilvl w:val="0"/>
          <w:numId w:val="1"/>
        </w:numPr>
        <w:tabs>
          <w:tab w:val="left" w:pos="3600"/>
        </w:tabs>
      </w:pPr>
      <w:r w:rsidRPr="00162774">
        <w:t>Involved in unit testing, integration testing and deployment</w:t>
      </w:r>
    </w:p>
    <w:p w14:paraId="2D54F1FF" w14:textId="77777777" w:rsidR="00011C4D" w:rsidRPr="00011C4D" w:rsidRDefault="00FC5B83"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011C4D">
        <w:rPr>
          <w:rFonts w:ascii="Helvetica" w:hAnsi="Helvetica" w:cs="Helvetica"/>
          <w:sz w:val="21"/>
          <w:szCs w:val="21"/>
          <w:shd w:val="clear" w:color="auto" w:fill="FFFFFF"/>
        </w:rPr>
        <w:t>Involved in setting up </w:t>
      </w:r>
      <w:r w:rsidRPr="00DA7B43">
        <w:rPr>
          <w:rStyle w:val="Strong"/>
          <w:rFonts w:ascii="Helvetica" w:hAnsi="Helvetica" w:cs="Helvetica"/>
          <w:b w:val="0"/>
          <w:color w:val="000000"/>
          <w:sz w:val="21"/>
          <w:szCs w:val="21"/>
          <w:shd w:val="clear" w:color="auto" w:fill="FFFFFF"/>
        </w:rPr>
        <w:t>Maven</w:t>
      </w:r>
      <w:r w:rsidRPr="00011C4D">
        <w:rPr>
          <w:rFonts w:ascii="Helvetica" w:hAnsi="Helvetica" w:cs="Helvetica"/>
          <w:sz w:val="21"/>
          <w:szCs w:val="21"/>
          <w:shd w:val="clear" w:color="auto" w:fill="FFFFFF"/>
        </w:rPr>
        <w:t> configuration and helping Continuous Integration (</w:t>
      </w:r>
      <w:r w:rsidRPr="00011C4D">
        <w:rPr>
          <w:rStyle w:val="Strong"/>
          <w:rFonts w:ascii="Helvetica" w:hAnsi="Helvetica" w:cs="Helvetica"/>
          <w:color w:val="000000"/>
          <w:sz w:val="21"/>
          <w:szCs w:val="21"/>
          <w:shd w:val="clear" w:color="auto" w:fill="FFFFFF"/>
        </w:rPr>
        <w:t>CI</w:t>
      </w:r>
      <w:r w:rsidRPr="00011C4D">
        <w:rPr>
          <w:rFonts w:ascii="Helvetica" w:hAnsi="Helvetica" w:cs="Helvetica"/>
          <w:sz w:val="21"/>
          <w:szCs w:val="21"/>
          <w:shd w:val="clear" w:color="auto" w:fill="FFFFFF"/>
        </w:rPr>
        <w:t>) Issues.</w:t>
      </w:r>
    </w:p>
    <w:p w14:paraId="2ED47E4F" w14:textId="77777777" w:rsidR="00011C4D" w:rsidRDefault="00011C4D"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011C4D">
        <w:rPr>
          <w:rFonts w:ascii="Helvetica" w:eastAsia="Times New Roman" w:hAnsi="Helvetica" w:cs="Helvetica"/>
          <w:sz w:val="21"/>
          <w:szCs w:val="21"/>
        </w:rPr>
        <w:t>Involved in Jenkins configuration.</w:t>
      </w:r>
    </w:p>
    <w:p w14:paraId="28FE58CB" w14:textId="77777777" w:rsidR="00EB36A9" w:rsidRDefault="00B27FAF"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DA7B43">
        <w:rPr>
          <w:rFonts w:ascii="Helvetica" w:hAnsi="Helvetica" w:cs="Helvetica"/>
          <w:sz w:val="21"/>
          <w:szCs w:val="21"/>
          <w:shd w:val="clear" w:color="auto" w:fill="FFFFFF"/>
        </w:rPr>
        <w:t>Involved in working with </w:t>
      </w:r>
      <w:r w:rsidRPr="00DA7B43">
        <w:rPr>
          <w:rStyle w:val="Strong"/>
          <w:rFonts w:ascii="Helvetica" w:hAnsi="Helvetica" w:cs="Helvetica"/>
          <w:b w:val="0"/>
          <w:color w:val="000000"/>
          <w:sz w:val="21"/>
          <w:szCs w:val="21"/>
          <w:shd w:val="clear" w:color="auto" w:fill="FFFFFF"/>
        </w:rPr>
        <w:t>Docker</w:t>
      </w:r>
      <w:r w:rsidRPr="00DA7B43">
        <w:rPr>
          <w:rStyle w:val="Strong"/>
          <w:rFonts w:ascii="Helvetica" w:hAnsi="Helvetica" w:cs="Helvetica"/>
          <w:color w:val="000000"/>
          <w:sz w:val="21"/>
          <w:szCs w:val="21"/>
          <w:shd w:val="clear" w:color="auto" w:fill="FFFFFF"/>
        </w:rPr>
        <w:t> </w:t>
      </w:r>
      <w:r w:rsidRPr="00DA7B43">
        <w:rPr>
          <w:rFonts w:ascii="Helvetica" w:hAnsi="Helvetica" w:cs="Helvetica"/>
          <w:sz w:val="21"/>
          <w:szCs w:val="21"/>
          <w:shd w:val="clear" w:color="auto" w:fill="FFFFFF"/>
        </w:rPr>
        <w:t xml:space="preserve">to improve our (CD) Continuous Delivery framework to streamline </w:t>
      </w:r>
      <w:proofErr w:type="spellStart"/>
      <w:r w:rsidRPr="00DA7B43">
        <w:rPr>
          <w:rFonts w:ascii="Helvetica" w:hAnsi="Helvetica" w:cs="Helvetica"/>
          <w:sz w:val="21"/>
          <w:szCs w:val="21"/>
          <w:shd w:val="clear" w:color="auto" w:fill="FFFFFF"/>
        </w:rPr>
        <w:t>releases</w:t>
      </w:r>
      <w:r w:rsidR="00011C4D" w:rsidRPr="00DA7B43">
        <w:rPr>
          <w:rFonts w:ascii="Helvetica" w:eastAsia="Times New Roman" w:hAnsi="Helvetica" w:cs="Helvetica"/>
          <w:sz w:val="21"/>
          <w:szCs w:val="21"/>
        </w:rPr>
        <w:t>Worked</w:t>
      </w:r>
      <w:proofErr w:type="spellEnd"/>
      <w:r w:rsidR="00011C4D" w:rsidRPr="00DA7B43">
        <w:rPr>
          <w:rFonts w:ascii="Helvetica" w:eastAsia="Times New Roman" w:hAnsi="Helvetica" w:cs="Helvetica"/>
          <w:sz w:val="21"/>
          <w:szCs w:val="21"/>
        </w:rPr>
        <w:t xml:space="preserve"> on production issues, used JIRA for </w:t>
      </w:r>
      <w:r w:rsidR="00FA50F5" w:rsidRPr="00DA7B43">
        <w:rPr>
          <w:rFonts w:ascii="Helvetica" w:eastAsia="Times New Roman" w:hAnsi="Helvetica" w:cs="Helvetica"/>
          <w:sz w:val="21"/>
          <w:szCs w:val="21"/>
        </w:rPr>
        <w:t>an</w:t>
      </w:r>
      <w:r w:rsidR="00011C4D" w:rsidRPr="00DA7B43">
        <w:rPr>
          <w:rFonts w:ascii="Helvetica" w:eastAsia="Times New Roman" w:hAnsi="Helvetica" w:cs="Helvetica"/>
          <w:sz w:val="21"/>
          <w:szCs w:val="21"/>
        </w:rPr>
        <w:t xml:space="preserve"> issue tracking.</w:t>
      </w:r>
    </w:p>
    <w:p w14:paraId="40A13126" w14:textId="77777777" w:rsidR="00E04283" w:rsidRPr="00EB36A9" w:rsidRDefault="0091442C"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EB36A9">
        <w:rPr>
          <w:b/>
        </w:rPr>
        <w:t>Technologies</w:t>
      </w:r>
      <w:r w:rsidRPr="00162774">
        <w:t>: Java, spring</w:t>
      </w:r>
      <w:r>
        <w:t xml:space="preserve"> boot</w:t>
      </w:r>
      <w:r w:rsidRPr="00162774">
        <w:t>,</w:t>
      </w:r>
      <w:r w:rsidR="00D339CF">
        <w:t xml:space="preserve"> </w:t>
      </w:r>
      <w:r w:rsidR="00AD3A45">
        <w:t xml:space="preserve">AWS, S3, DynamoDB, NodeJS, Lambda, </w:t>
      </w:r>
      <w:proofErr w:type="spellStart"/>
      <w:r w:rsidR="00AD3A45">
        <w:t>ApiGateway</w:t>
      </w:r>
      <w:proofErr w:type="spellEnd"/>
      <w:r w:rsidR="00AD3A45">
        <w:t xml:space="preserve">, </w:t>
      </w:r>
      <w:proofErr w:type="spellStart"/>
      <w:r w:rsidR="00AD3A45">
        <w:t>Microservices,</w:t>
      </w:r>
      <w:r>
        <w:t>Cassandra</w:t>
      </w:r>
      <w:proofErr w:type="spellEnd"/>
      <w:r w:rsidRPr="00162774">
        <w:t xml:space="preserve">, </w:t>
      </w:r>
      <w:r>
        <w:t>Apache Kafka</w:t>
      </w:r>
      <w:r w:rsidR="00333103">
        <w:t xml:space="preserve"> and Pentaho BI</w:t>
      </w:r>
      <w:r>
        <w:t>.</w:t>
      </w:r>
    </w:p>
    <w:p w14:paraId="05335FFD" w14:textId="4FEA0436" w:rsidR="00EC646B" w:rsidRDefault="00EC646B" w:rsidP="00EC646B"/>
    <w:p w14:paraId="5FB073EA" w14:textId="0F5BD238" w:rsidR="00BE6E3C" w:rsidRDefault="00BE6E3C" w:rsidP="00EC646B"/>
    <w:p w14:paraId="509C6BA2" w14:textId="77777777" w:rsidR="00BE6E3C" w:rsidRPr="00EC646B" w:rsidRDefault="00BE6E3C" w:rsidP="00EC646B"/>
    <w:p w14:paraId="1EF61693" w14:textId="77777777" w:rsidR="001D46A9" w:rsidRDefault="007A666B" w:rsidP="007A666B">
      <w:pPr>
        <w:pStyle w:val="Title"/>
      </w:pPr>
      <w:r w:rsidRPr="007A666B">
        <w:t>KGIT</w:t>
      </w:r>
    </w:p>
    <w:p w14:paraId="61CCB894" w14:textId="20ADAD48" w:rsidR="001D46A9" w:rsidRPr="005E13D1" w:rsidRDefault="001D46A9" w:rsidP="001D46A9">
      <w:pPr>
        <w:rPr>
          <w:rFonts w:ascii="Cambria" w:eastAsia="Times New Roman" w:hAnsi="Cambria"/>
          <w:color w:val="7F7F7F"/>
        </w:rPr>
      </w:pPr>
      <w:r w:rsidRPr="005E13D1">
        <w:rPr>
          <w:rFonts w:ascii="Cambria" w:eastAsia="Times New Roman" w:hAnsi="Cambria"/>
          <w:color w:val="7F7F7F"/>
        </w:rPr>
        <w:t>S</w:t>
      </w:r>
      <w:r w:rsidR="0053291B">
        <w:rPr>
          <w:rFonts w:ascii="Cambria" w:eastAsia="Times New Roman" w:hAnsi="Cambria"/>
          <w:color w:val="7F7F7F"/>
        </w:rPr>
        <w:t>r Consultant</w:t>
      </w:r>
      <w:r>
        <w:rPr>
          <w:rFonts w:ascii="Cambria" w:eastAsia="Times New Roman" w:hAnsi="Cambria"/>
          <w:color w:val="7F7F7F"/>
        </w:rPr>
        <w:t xml:space="preserve">                      </w:t>
      </w:r>
      <w:r w:rsidR="00C54EBB">
        <w:rPr>
          <w:rFonts w:ascii="Cambria" w:eastAsia="Times New Roman" w:hAnsi="Cambria"/>
          <w:color w:val="7F7F7F"/>
        </w:rPr>
        <w:t xml:space="preserve">                                                                                             </w:t>
      </w:r>
      <w:r>
        <w:rPr>
          <w:rFonts w:ascii="Cambria" w:eastAsia="Times New Roman" w:hAnsi="Cambria"/>
          <w:color w:val="7F7F7F"/>
        </w:rPr>
        <w:t xml:space="preserve"> </w:t>
      </w:r>
      <w:r w:rsidR="007A666B">
        <w:rPr>
          <w:rFonts w:ascii="Cambria" w:eastAsia="Times New Roman" w:hAnsi="Cambria"/>
          <w:color w:val="7F7F7F"/>
        </w:rPr>
        <w:t xml:space="preserve">            </w:t>
      </w:r>
      <w:r w:rsidR="0091442C">
        <w:rPr>
          <w:rFonts w:ascii="Cambria" w:eastAsia="Times New Roman" w:hAnsi="Cambria"/>
          <w:color w:val="7F7F7F"/>
        </w:rPr>
        <w:t>Nov</w:t>
      </w:r>
      <w:r>
        <w:rPr>
          <w:rFonts w:ascii="Cambria" w:eastAsia="Times New Roman" w:hAnsi="Cambria"/>
          <w:color w:val="7F7F7F"/>
        </w:rPr>
        <w:t xml:space="preserve"> </w:t>
      </w:r>
      <w:r w:rsidRPr="0043001D">
        <w:rPr>
          <w:rFonts w:ascii="Cambria" w:eastAsia="Times New Roman" w:hAnsi="Cambria"/>
          <w:color w:val="7F7F7F"/>
        </w:rPr>
        <w:t>201</w:t>
      </w:r>
      <w:r w:rsidR="0091442C">
        <w:rPr>
          <w:rFonts w:ascii="Cambria" w:eastAsia="Times New Roman" w:hAnsi="Cambria"/>
          <w:color w:val="7F7F7F"/>
        </w:rPr>
        <w:t>6</w:t>
      </w:r>
      <w:r w:rsidRPr="0043001D">
        <w:rPr>
          <w:rFonts w:ascii="Cambria" w:eastAsia="Times New Roman" w:hAnsi="Cambria"/>
          <w:color w:val="7F7F7F"/>
        </w:rPr>
        <w:t xml:space="preserve">– </w:t>
      </w:r>
      <w:r w:rsidR="002D1A26">
        <w:rPr>
          <w:rFonts w:ascii="Cambria" w:eastAsia="Times New Roman" w:hAnsi="Cambria"/>
          <w:color w:val="7F7F7F"/>
        </w:rPr>
        <w:t>April</w:t>
      </w:r>
      <w:r w:rsidR="0091442C">
        <w:rPr>
          <w:rFonts w:ascii="Cambria" w:eastAsia="Times New Roman" w:hAnsi="Cambria"/>
          <w:color w:val="7F7F7F"/>
        </w:rPr>
        <w:t xml:space="preserve"> 17</w:t>
      </w:r>
      <w:r w:rsidR="00E11E00">
        <w:rPr>
          <w:rFonts w:ascii="Cambria" w:eastAsia="Times New Roman" w:hAnsi="Cambria"/>
          <w:color w:val="7F7F7F"/>
        </w:rPr>
        <w:br/>
      </w:r>
      <w:proofErr w:type="gramStart"/>
      <w:r w:rsidR="00E11E00">
        <w:rPr>
          <w:rFonts w:ascii="Cambria" w:eastAsia="Times New Roman" w:hAnsi="Cambria"/>
          <w:color w:val="7F7F7F"/>
        </w:rPr>
        <w:t>Client :</w:t>
      </w:r>
      <w:proofErr w:type="gramEnd"/>
      <w:r w:rsidR="00E11E00">
        <w:rPr>
          <w:rFonts w:ascii="Cambria" w:eastAsia="Times New Roman" w:hAnsi="Cambria"/>
          <w:color w:val="7F7F7F"/>
        </w:rPr>
        <w:t xml:space="preserve"> KGIT</w:t>
      </w:r>
    </w:p>
    <w:p w14:paraId="5FD52AF8" w14:textId="77777777" w:rsidR="009058E7" w:rsidRPr="00162774" w:rsidRDefault="009058E7" w:rsidP="00F917D3">
      <w:pPr>
        <w:pStyle w:val="ListParagraph"/>
        <w:numPr>
          <w:ilvl w:val="0"/>
          <w:numId w:val="1"/>
        </w:numPr>
        <w:tabs>
          <w:tab w:val="left" w:pos="3600"/>
        </w:tabs>
      </w:pPr>
      <w:r w:rsidRPr="00162774">
        <w:t>Involved in project design and development</w:t>
      </w:r>
      <w:r w:rsidR="00C51619">
        <w:t>.</w:t>
      </w:r>
    </w:p>
    <w:p w14:paraId="0FDE5F30" w14:textId="77777777" w:rsidR="006C2931" w:rsidRDefault="006C2931" w:rsidP="00F917D3">
      <w:pPr>
        <w:pStyle w:val="ListParagraph"/>
        <w:numPr>
          <w:ilvl w:val="0"/>
          <w:numId w:val="1"/>
        </w:numPr>
        <w:tabs>
          <w:tab w:val="left" w:pos="3600"/>
        </w:tabs>
      </w:pPr>
      <w:r>
        <w:t xml:space="preserve">Involved in developing spring rest full web services and spring </w:t>
      </w:r>
      <w:proofErr w:type="spellStart"/>
      <w:r>
        <w:t>mvc</w:t>
      </w:r>
      <w:proofErr w:type="spellEnd"/>
      <w:r w:rsidR="009058E7" w:rsidRPr="00162774">
        <w:t>.</w:t>
      </w:r>
    </w:p>
    <w:p w14:paraId="60F667E9" w14:textId="77777777" w:rsidR="009058E7" w:rsidRPr="00162774" w:rsidRDefault="006C2931" w:rsidP="00F917D3">
      <w:pPr>
        <w:pStyle w:val="ListParagraph"/>
        <w:numPr>
          <w:ilvl w:val="0"/>
          <w:numId w:val="1"/>
        </w:numPr>
        <w:tabs>
          <w:tab w:val="left" w:pos="3600"/>
        </w:tabs>
      </w:pPr>
      <w:r>
        <w:t xml:space="preserve">Involved in database design in oracle and </w:t>
      </w:r>
      <w:r w:rsidR="00FA50F5">
        <w:t>MySQL</w:t>
      </w:r>
      <w:r w:rsidR="00C51619">
        <w:t>.</w:t>
      </w:r>
      <w:r w:rsidR="009058E7" w:rsidRPr="00162774">
        <w:t xml:space="preserve"> </w:t>
      </w:r>
    </w:p>
    <w:p w14:paraId="67FD4DAD" w14:textId="77777777" w:rsidR="004413C1" w:rsidRPr="004413C1" w:rsidRDefault="009058E7"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162774">
        <w:t>Involved in unit testing, integration testing and deployment</w:t>
      </w:r>
      <w:r w:rsidR="00C51619">
        <w:t>.</w:t>
      </w:r>
    </w:p>
    <w:p w14:paraId="7B99E599" w14:textId="77777777" w:rsidR="004413C1" w:rsidRPr="0028555D" w:rsidRDefault="004413C1"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28555D">
        <w:rPr>
          <w:rFonts w:ascii="Helvetica" w:eastAsia="Times New Roman" w:hAnsi="Helvetica" w:cs="Helvetica"/>
          <w:sz w:val="21"/>
          <w:szCs w:val="21"/>
        </w:rPr>
        <w:t>Configured </w:t>
      </w:r>
      <w:r w:rsidRPr="004413C1">
        <w:rPr>
          <w:rFonts w:ascii="Helvetica" w:eastAsia="Times New Roman" w:hAnsi="Helvetica" w:cs="Helvetica"/>
          <w:b/>
          <w:bCs/>
          <w:color w:val="000000"/>
          <w:sz w:val="21"/>
          <w:szCs w:val="21"/>
        </w:rPr>
        <w:t>Log4j</w:t>
      </w:r>
      <w:r w:rsidRPr="0028555D">
        <w:rPr>
          <w:rFonts w:ascii="Helvetica" w:eastAsia="Times New Roman" w:hAnsi="Helvetica" w:cs="Helvetica"/>
          <w:sz w:val="21"/>
          <w:szCs w:val="21"/>
        </w:rPr>
        <w:t> for adding the debugging information in the code base</w:t>
      </w:r>
      <w:r w:rsidR="00C51619">
        <w:rPr>
          <w:rFonts w:ascii="Helvetica" w:eastAsia="Times New Roman" w:hAnsi="Helvetica" w:cs="Helvetica"/>
          <w:sz w:val="21"/>
          <w:szCs w:val="21"/>
        </w:rPr>
        <w:t>.</w:t>
      </w:r>
    </w:p>
    <w:p w14:paraId="5A0A132B" w14:textId="77777777" w:rsidR="004413C1" w:rsidRDefault="004413C1" w:rsidP="00F917D3">
      <w:pPr>
        <w:pStyle w:val="ListParagraph"/>
        <w:numPr>
          <w:ilvl w:val="0"/>
          <w:numId w:val="1"/>
        </w:numPr>
        <w:tabs>
          <w:tab w:val="left" w:pos="3600"/>
        </w:tabs>
      </w:pPr>
      <w:r w:rsidRPr="00162774">
        <w:t>Involved in unit testing, integration testing and deployment</w:t>
      </w:r>
      <w:r w:rsidR="00C51619">
        <w:t>.</w:t>
      </w:r>
    </w:p>
    <w:p w14:paraId="4F8E4ABC" w14:textId="77777777" w:rsidR="004413C1" w:rsidRPr="004A0C03" w:rsidRDefault="004413C1" w:rsidP="00F917D3">
      <w:pPr>
        <w:pStyle w:val="ListParagraph"/>
        <w:numPr>
          <w:ilvl w:val="0"/>
          <w:numId w:val="1"/>
        </w:numPr>
        <w:shd w:val="clear" w:color="auto" w:fill="FFFFFF"/>
        <w:tabs>
          <w:tab w:val="left" w:pos="3600"/>
        </w:tabs>
        <w:spacing w:before="100" w:beforeAutospacing="1" w:after="100" w:afterAutospacing="1" w:line="240" w:lineRule="auto"/>
      </w:pPr>
      <w:r w:rsidRPr="008C6B52">
        <w:rPr>
          <w:rFonts w:ascii="Helvetica" w:hAnsi="Helvetica" w:cs="Helvetica"/>
          <w:sz w:val="21"/>
          <w:szCs w:val="21"/>
          <w:shd w:val="clear" w:color="auto" w:fill="FFFFFF"/>
        </w:rPr>
        <w:t>Involved in setting up </w:t>
      </w:r>
      <w:r w:rsidRPr="008C6B52">
        <w:rPr>
          <w:rStyle w:val="Strong"/>
          <w:rFonts w:ascii="Helvetica" w:hAnsi="Helvetica" w:cs="Helvetica"/>
          <w:color w:val="000000"/>
          <w:sz w:val="21"/>
          <w:szCs w:val="21"/>
          <w:shd w:val="clear" w:color="auto" w:fill="FFFFFF"/>
        </w:rPr>
        <w:t>Maven</w:t>
      </w:r>
      <w:r w:rsidRPr="008C6B52">
        <w:rPr>
          <w:rFonts w:ascii="Helvetica" w:hAnsi="Helvetica" w:cs="Helvetica"/>
          <w:sz w:val="21"/>
          <w:szCs w:val="21"/>
          <w:shd w:val="clear" w:color="auto" w:fill="FFFFFF"/>
        </w:rPr>
        <w:t> configuration and helping Continuous Integration (</w:t>
      </w:r>
      <w:r w:rsidRPr="008C6B52">
        <w:rPr>
          <w:rStyle w:val="Strong"/>
          <w:rFonts w:ascii="Helvetica" w:hAnsi="Helvetica" w:cs="Helvetica"/>
          <w:color w:val="000000"/>
          <w:sz w:val="21"/>
          <w:szCs w:val="21"/>
          <w:shd w:val="clear" w:color="auto" w:fill="FFFFFF"/>
        </w:rPr>
        <w:t>CI</w:t>
      </w:r>
      <w:r w:rsidRPr="008C6B52">
        <w:rPr>
          <w:rFonts w:ascii="Helvetica" w:hAnsi="Helvetica" w:cs="Helvetica"/>
          <w:sz w:val="21"/>
          <w:szCs w:val="21"/>
          <w:shd w:val="clear" w:color="auto" w:fill="FFFFFF"/>
        </w:rPr>
        <w:t>) Issues.</w:t>
      </w:r>
    </w:p>
    <w:p w14:paraId="20D600A4" w14:textId="77777777" w:rsidR="00EB36A9" w:rsidRDefault="004A0C03" w:rsidP="00F917D3">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011C4D">
        <w:rPr>
          <w:rFonts w:ascii="Helvetica" w:eastAsia="Times New Roman" w:hAnsi="Helvetica" w:cs="Helvetica"/>
          <w:sz w:val="21"/>
          <w:szCs w:val="21"/>
        </w:rPr>
        <w:t xml:space="preserve">Worked on production issues, used JIRA for </w:t>
      </w:r>
      <w:r w:rsidR="00FA50F5" w:rsidRPr="00011C4D">
        <w:rPr>
          <w:rFonts w:ascii="Helvetica" w:eastAsia="Times New Roman" w:hAnsi="Helvetica" w:cs="Helvetica"/>
          <w:sz w:val="21"/>
          <w:szCs w:val="21"/>
        </w:rPr>
        <w:t>an</w:t>
      </w:r>
      <w:r w:rsidRPr="00011C4D">
        <w:rPr>
          <w:rFonts w:ascii="Helvetica" w:eastAsia="Times New Roman" w:hAnsi="Helvetica" w:cs="Helvetica"/>
          <w:sz w:val="21"/>
          <w:szCs w:val="21"/>
        </w:rPr>
        <w:t xml:space="preserve"> issue tracking.</w:t>
      </w:r>
    </w:p>
    <w:p w14:paraId="4CE34E19" w14:textId="5A20240D" w:rsidR="009058E7" w:rsidRPr="000B3708" w:rsidRDefault="009058E7" w:rsidP="00F917D3">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EB36A9">
        <w:rPr>
          <w:b/>
        </w:rPr>
        <w:t>Technologies</w:t>
      </w:r>
      <w:r w:rsidR="008F0A6C">
        <w:t>: Java, S</w:t>
      </w:r>
      <w:r w:rsidRPr="00162774">
        <w:t>pring</w:t>
      </w:r>
      <w:r w:rsidR="00D661E4" w:rsidRPr="00162774">
        <w:t>,</w:t>
      </w:r>
      <w:r w:rsidR="00D661E4">
        <w:t xml:space="preserve"> </w:t>
      </w:r>
      <w:r w:rsidR="00D661E4" w:rsidRPr="00162774">
        <w:t>Hibernate</w:t>
      </w:r>
      <w:r w:rsidRPr="00162774">
        <w:t xml:space="preserve">, </w:t>
      </w:r>
      <w:r>
        <w:t xml:space="preserve">kendo UI, Apache </w:t>
      </w:r>
      <w:proofErr w:type="spellStart"/>
      <w:r>
        <w:t>shiro</w:t>
      </w:r>
      <w:proofErr w:type="spellEnd"/>
      <w:r>
        <w:t>, H</w:t>
      </w:r>
      <w:r w:rsidRPr="008E0586">
        <w:t>azel</w:t>
      </w:r>
      <w:r>
        <w:t xml:space="preserve"> cast cache</w:t>
      </w:r>
      <w:r w:rsidR="00DC16BE">
        <w:t>,</w:t>
      </w:r>
      <w:r w:rsidR="002D1A26">
        <w:t xml:space="preserve"> </w:t>
      </w:r>
      <w:r w:rsidR="00DC16BE">
        <w:t>AWS.</w:t>
      </w:r>
    </w:p>
    <w:p w14:paraId="1E13FED6" w14:textId="77777777" w:rsidR="000B3708" w:rsidRPr="00EB36A9" w:rsidRDefault="000B3708" w:rsidP="000B3708">
      <w:pPr>
        <w:shd w:val="clear" w:color="auto" w:fill="FFFFFF"/>
        <w:spacing w:before="100" w:beforeAutospacing="1" w:after="100" w:afterAutospacing="1" w:line="240" w:lineRule="auto"/>
        <w:rPr>
          <w:rFonts w:ascii="Helvetica" w:eastAsia="Times New Roman" w:hAnsi="Helvetica" w:cs="Helvetica"/>
          <w:sz w:val="21"/>
          <w:szCs w:val="21"/>
        </w:rPr>
      </w:pPr>
    </w:p>
    <w:p w14:paraId="4737E99A" w14:textId="100F6DCE" w:rsidR="003C0161" w:rsidRPr="007A666B" w:rsidRDefault="007A666B" w:rsidP="007A666B">
      <w:pPr>
        <w:pStyle w:val="Title"/>
      </w:pPr>
      <w:r w:rsidRPr="007A666B">
        <w:lastRenderedPageBreak/>
        <w:t xml:space="preserve">TOYO_US_P_EFC FY17 </w:t>
      </w:r>
      <w:r w:rsidR="0045318E" w:rsidRPr="007A666B">
        <w:t>Retainer</w:t>
      </w:r>
      <w:r w:rsidRPr="007A666B">
        <w:t xml:space="preserve"> Sup                                                             </w:t>
      </w:r>
    </w:p>
    <w:p w14:paraId="47098E97" w14:textId="43603BA4" w:rsidR="003C0161" w:rsidRPr="003C0161" w:rsidRDefault="003C0161" w:rsidP="003C0161">
      <w:pPr>
        <w:tabs>
          <w:tab w:val="left" w:pos="6120"/>
        </w:tabs>
        <w:spacing w:before="60"/>
        <w:jc w:val="both"/>
      </w:pPr>
      <w:r w:rsidRPr="005E13D1">
        <w:rPr>
          <w:rFonts w:ascii="Cambria" w:eastAsia="Times New Roman" w:hAnsi="Cambria"/>
          <w:color w:val="7F7F7F"/>
        </w:rPr>
        <w:t>Sr Consultant</w:t>
      </w:r>
      <w:r w:rsidR="007A666B">
        <w:rPr>
          <w:rFonts w:ascii="Cambria" w:eastAsia="Times New Roman" w:hAnsi="Cambria"/>
          <w:color w:val="7F7F7F"/>
        </w:rPr>
        <w:t xml:space="preserve">                                                                                                </w:t>
      </w:r>
      <w:r w:rsidR="0091442C">
        <w:rPr>
          <w:rFonts w:ascii="Cambria" w:eastAsia="Times New Roman" w:hAnsi="Cambria"/>
          <w:color w:val="7F7F7F"/>
        </w:rPr>
        <w:t xml:space="preserve">                            </w:t>
      </w:r>
      <w:r w:rsidR="00A261C2">
        <w:rPr>
          <w:rFonts w:ascii="Cambria" w:eastAsia="Times New Roman" w:hAnsi="Cambria"/>
          <w:color w:val="7F7F7F"/>
        </w:rPr>
        <w:t>Jun</w:t>
      </w:r>
      <w:r>
        <w:rPr>
          <w:rFonts w:ascii="Cambria" w:eastAsia="Times New Roman" w:hAnsi="Cambria"/>
          <w:color w:val="7F7F7F"/>
        </w:rPr>
        <w:t xml:space="preserve"> </w:t>
      </w:r>
      <w:r w:rsidRPr="0043001D">
        <w:rPr>
          <w:rFonts w:ascii="Cambria" w:eastAsia="Times New Roman" w:hAnsi="Cambria"/>
          <w:color w:val="7F7F7F"/>
        </w:rPr>
        <w:t>201</w:t>
      </w:r>
      <w:r w:rsidR="00A261C2">
        <w:rPr>
          <w:rFonts w:ascii="Cambria" w:eastAsia="Times New Roman" w:hAnsi="Cambria"/>
          <w:color w:val="7F7F7F"/>
        </w:rPr>
        <w:t>6</w:t>
      </w:r>
      <w:r w:rsidRPr="0043001D">
        <w:rPr>
          <w:rFonts w:ascii="Cambria" w:eastAsia="Times New Roman" w:hAnsi="Cambria"/>
          <w:color w:val="7F7F7F"/>
        </w:rPr>
        <w:t xml:space="preserve">– </w:t>
      </w:r>
      <w:r w:rsidR="00A261C2">
        <w:rPr>
          <w:rFonts w:ascii="Cambria" w:eastAsia="Times New Roman" w:hAnsi="Cambria"/>
          <w:color w:val="7F7F7F"/>
        </w:rPr>
        <w:t>Nov 2016</w:t>
      </w:r>
      <w:r w:rsidR="000B3708">
        <w:rPr>
          <w:rFonts w:ascii="Cambria" w:eastAsia="Times New Roman" w:hAnsi="Cambria"/>
          <w:color w:val="7F7F7F"/>
        </w:rPr>
        <w:br/>
      </w:r>
      <w:proofErr w:type="gramStart"/>
      <w:r w:rsidR="000B3708">
        <w:rPr>
          <w:rFonts w:ascii="Cambria" w:eastAsia="Times New Roman" w:hAnsi="Cambria"/>
          <w:color w:val="7F7F7F"/>
        </w:rPr>
        <w:t>Client :</w:t>
      </w:r>
      <w:proofErr w:type="gramEnd"/>
      <w:r w:rsidR="000B3708">
        <w:rPr>
          <w:rFonts w:ascii="Cambria" w:eastAsia="Times New Roman" w:hAnsi="Cambria"/>
          <w:color w:val="7F7F7F"/>
        </w:rPr>
        <w:t xml:space="preserve"> Toyota</w:t>
      </w:r>
    </w:p>
    <w:p w14:paraId="54B001EF" w14:textId="77777777" w:rsidR="003C0161" w:rsidRDefault="004D4790" w:rsidP="003C0161">
      <w:pPr>
        <w:tabs>
          <w:tab w:val="left" w:pos="6120"/>
        </w:tabs>
        <w:spacing w:before="60"/>
        <w:jc w:val="both"/>
      </w:pPr>
      <w:r>
        <w:t>-</w:t>
      </w:r>
      <w:r w:rsidR="00493505" w:rsidRPr="00493505">
        <w:rPr>
          <w:b/>
        </w:rPr>
        <w:t>Responsibilities</w:t>
      </w:r>
      <w:r w:rsidR="003C0161" w:rsidRPr="00493505">
        <w:rPr>
          <w:b/>
        </w:rPr>
        <w:t xml:space="preserve"> </w:t>
      </w:r>
    </w:p>
    <w:p w14:paraId="7F4707CF" w14:textId="77777777" w:rsidR="003C0161" w:rsidRDefault="003C0161" w:rsidP="00F917D3">
      <w:pPr>
        <w:pStyle w:val="ListParagraph"/>
        <w:numPr>
          <w:ilvl w:val="0"/>
          <w:numId w:val="1"/>
        </w:numPr>
        <w:tabs>
          <w:tab w:val="left" w:pos="6120"/>
        </w:tabs>
        <w:spacing w:before="60"/>
        <w:jc w:val="both"/>
      </w:pPr>
      <w:r>
        <w:t>Involved in wr</w:t>
      </w:r>
      <w:r w:rsidR="00076E70">
        <w:t>iting Spring Boot Microservices.</w:t>
      </w:r>
    </w:p>
    <w:p w14:paraId="6303962B" w14:textId="77777777" w:rsidR="003C0161" w:rsidRDefault="003C0161" w:rsidP="00F917D3">
      <w:pPr>
        <w:pStyle w:val="ListParagraph"/>
        <w:numPr>
          <w:ilvl w:val="0"/>
          <w:numId w:val="1"/>
        </w:numPr>
        <w:tabs>
          <w:tab w:val="left" w:pos="3600"/>
        </w:tabs>
      </w:pPr>
      <w:r>
        <w:t>Involved in project design and development</w:t>
      </w:r>
      <w:r w:rsidR="00076E70">
        <w:t>.</w:t>
      </w:r>
    </w:p>
    <w:p w14:paraId="1BA4E722" w14:textId="77777777" w:rsidR="003C0161" w:rsidRDefault="003C0161" w:rsidP="00F917D3">
      <w:pPr>
        <w:pStyle w:val="ListParagraph"/>
        <w:numPr>
          <w:ilvl w:val="0"/>
          <w:numId w:val="1"/>
        </w:numPr>
        <w:tabs>
          <w:tab w:val="left" w:pos="3600"/>
        </w:tabs>
      </w:pPr>
      <w:r>
        <w:t xml:space="preserve">Involved in Amazon Web Services (AWS) Cloud Setup. </w:t>
      </w:r>
    </w:p>
    <w:p w14:paraId="2043D254" w14:textId="77777777" w:rsidR="003C0161" w:rsidRDefault="003C0161" w:rsidP="00F917D3">
      <w:pPr>
        <w:pStyle w:val="ListParagraph"/>
        <w:numPr>
          <w:ilvl w:val="0"/>
          <w:numId w:val="1"/>
        </w:numPr>
        <w:tabs>
          <w:tab w:val="left" w:pos="3600"/>
        </w:tabs>
      </w:pPr>
      <w:r>
        <w:t>Involved in Development of Net Flix components (Eureka</w:t>
      </w:r>
      <w:r w:rsidR="000D6B65">
        <w:t>,</w:t>
      </w:r>
      <w:r>
        <w:t xml:space="preserve"> </w:t>
      </w:r>
      <w:proofErr w:type="spellStart"/>
      <w:r>
        <w:t>Hystrix</w:t>
      </w:r>
      <w:proofErr w:type="spellEnd"/>
      <w:r>
        <w:t xml:space="preserve"> </w:t>
      </w:r>
      <w:proofErr w:type="gramStart"/>
      <w:r w:rsidR="0045318E">
        <w:t>Circuit</w:t>
      </w:r>
      <w:r>
        <w:t xml:space="preserve">  Breaker</w:t>
      </w:r>
      <w:proofErr w:type="gramEnd"/>
      <w:r w:rsidR="000D6B65">
        <w:t>,</w:t>
      </w:r>
      <w:r>
        <w:t xml:space="preserve"> Feign client)</w:t>
      </w:r>
      <w:r w:rsidR="00076E70">
        <w:t>.</w:t>
      </w:r>
    </w:p>
    <w:p w14:paraId="64E8A539" w14:textId="77777777" w:rsidR="003C0161" w:rsidRDefault="003C0161" w:rsidP="00F917D3">
      <w:pPr>
        <w:pStyle w:val="ListParagraph"/>
        <w:numPr>
          <w:ilvl w:val="0"/>
          <w:numId w:val="1"/>
        </w:numPr>
        <w:tabs>
          <w:tab w:val="left" w:pos="3600"/>
        </w:tabs>
      </w:pPr>
      <w:r>
        <w:t>Involved AWS components and deployment on Cloud.</w:t>
      </w:r>
    </w:p>
    <w:p w14:paraId="4C176B33" w14:textId="77777777" w:rsidR="00EC646B" w:rsidRDefault="00EC646B" w:rsidP="00F917D3">
      <w:pPr>
        <w:pStyle w:val="ListParagraph"/>
        <w:numPr>
          <w:ilvl w:val="0"/>
          <w:numId w:val="1"/>
        </w:numPr>
        <w:tabs>
          <w:tab w:val="left" w:pos="3600"/>
        </w:tabs>
      </w:pPr>
      <w:r>
        <w:rPr>
          <w:rFonts w:ascii="Helvetica" w:hAnsi="Helvetica" w:cs="Helvetica"/>
          <w:sz w:val="21"/>
          <w:szCs w:val="21"/>
          <w:shd w:val="clear" w:color="auto" w:fill="FFFFFF"/>
        </w:rPr>
        <w:t>Involved in writing </w:t>
      </w:r>
      <w:r>
        <w:rPr>
          <w:rStyle w:val="Strong"/>
          <w:rFonts w:ascii="Helvetica" w:hAnsi="Helvetica" w:cs="Helvetica"/>
          <w:color w:val="000000"/>
          <w:sz w:val="21"/>
          <w:szCs w:val="21"/>
          <w:shd w:val="clear" w:color="auto" w:fill="FFFFFF"/>
        </w:rPr>
        <w:t>NodeJS API</w:t>
      </w:r>
      <w:r>
        <w:rPr>
          <w:rFonts w:ascii="Helvetica" w:hAnsi="Helvetica" w:cs="Helvetica"/>
          <w:sz w:val="21"/>
          <w:szCs w:val="21"/>
          <w:shd w:val="clear" w:color="auto" w:fill="FFFFFF"/>
        </w:rPr>
        <w:t xml:space="preserve"> for Amazon </w:t>
      </w:r>
      <w:r w:rsidRPr="00907C74">
        <w:rPr>
          <w:rFonts w:ascii="Helvetica" w:hAnsi="Helvetica" w:cs="Helvetica"/>
          <w:b/>
          <w:sz w:val="21"/>
          <w:szCs w:val="21"/>
          <w:shd w:val="clear" w:color="auto" w:fill="FFFFFF"/>
        </w:rPr>
        <w:t>Lambda</w:t>
      </w:r>
      <w:r>
        <w:rPr>
          <w:rFonts w:ascii="Helvetica" w:hAnsi="Helvetica" w:cs="Helvetica"/>
          <w:sz w:val="21"/>
          <w:szCs w:val="21"/>
          <w:shd w:val="clear" w:color="auto" w:fill="FFFFFF"/>
        </w:rPr>
        <w:t xml:space="preserve"> to manage some of the </w:t>
      </w:r>
      <w:r>
        <w:rPr>
          <w:rStyle w:val="Strong"/>
          <w:rFonts w:ascii="Helvetica" w:hAnsi="Helvetica" w:cs="Helvetica"/>
          <w:color w:val="000000"/>
          <w:sz w:val="21"/>
          <w:szCs w:val="21"/>
          <w:shd w:val="clear" w:color="auto" w:fill="FFFFFF"/>
        </w:rPr>
        <w:t>AWS</w:t>
      </w:r>
      <w:r>
        <w:rPr>
          <w:rFonts w:ascii="Helvetica" w:hAnsi="Helvetica" w:cs="Helvetica"/>
          <w:sz w:val="21"/>
          <w:szCs w:val="21"/>
          <w:shd w:val="clear" w:color="auto" w:fill="FFFFFF"/>
        </w:rPr>
        <w:t> services</w:t>
      </w:r>
      <w:r w:rsidR="00B232A6">
        <w:rPr>
          <w:rFonts w:ascii="Helvetica" w:hAnsi="Helvetica" w:cs="Helvetica"/>
          <w:sz w:val="21"/>
          <w:szCs w:val="21"/>
          <w:shd w:val="clear" w:color="auto" w:fill="FFFFFF"/>
        </w:rPr>
        <w:t>.</w:t>
      </w:r>
    </w:p>
    <w:p w14:paraId="39786828" w14:textId="77777777" w:rsidR="00F449AA" w:rsidRPr="00520590" w:rsidRDefault="00F449AA" w:rsidP="00F917D3">
      <w:pPr>
        <w:pStyle w:val="ListParagraph"/>
        <w:numPr>
          <w:ilvl w:val="0"/>
          <w:numId w:val="1"/>
        </w:numPr>
        <w:tabs>
          <w:tab w:val="left" w:pos="3600"/>
        </w:tabs>
      </w:pPr>
      <w:r>
        <w:rPr>
          <w:rFonts w:ascii="Helvetica" w:hAnsi="Helvetica" w:cs="Helvetica"/>
          <w:sz w:val="21"/>
          <w:szCs w:val="21"/>
          <w:shd w:val="clear" w:color="auto" w:fill="FFFFFF"/>
        </w:rPr>
        <w:t>Experience working with </w:t>
      </w:r>
      <w:r>
        <w:rPr>
          <w:rStyle w:val="Strong"/>
          <w:rFonts w:ascii="Helvetica" w:hAnsi="Helvetica" w:cs="Helvetica"/>
          <w:color w:val="000000"/>
          <w:sz w:val="21"/>
          <w:szCs w:val="21"/>
          <w:shd w:val="clear" w:color="auto" w:fill="FFFFFF"/>
        </w:rPr>
        <w:t>Docker </w:t>
      </w:r>
      <w:r>
        <w:rPr>
          <w:rFonts w:ascii="Helvetica" w:hAnsi="Helvetica" w:cs="Helvetica"/>
          <w:sz w:val="21"/>
          <w:szCs w:val="21"/>
          <w:shd w:val="clear" w:color="auto" w:fill="FFFFFF"/>
        </w:rPr>
        <w:t>to improve our (CD) Continuous Delivery framework to streamline releases</w:t>
      </w:r>
      <w:r w:rsidR="00076E70">
        <w:rPr>
          <w:rFonts w:ascii="Helvetica" w:hAnsi="Helvetica" w:cs="Helvetica"/>
          <w:sz w:val="21"/>
          <w:szCs w:val="21"/>
          <w:shd w:val="clear" w:color="auto" w:fill="FFFFFF"/>
        </w:rPr>
        <w:t>.</w:t>
      </w:r>
    </w:p>
    <w:p w14:paraId="5B409E32" w14:textId="77777777" w:rsidR="00520590" w:rsidRPr="00A3445E" w:rsidRDefault="00520590" w:rsidP="00F917D3">
      <w:pPr>
        <w:pStyle w:val="ListParagraph"/>
        <w:numPr>
          <w:ilvl w:val="0"/>
          <w:numId w:val="1"/>
        </w:numPr>
        <w:tabs>
          <w:tab w:val="left" w:pos="3600"/>
        </w:tabs>
      </w:pPr>
      <w:r>
        <w:rPr>
          <w:rFonts w:ascii="Helvetica" w:hAnsi="Helvetica" w:cs="Helvetica"/>
          <w:sz w:val="21"/>
          <w:szCs w:val="21"/>
          <w:shd w:val="clear" w:color="auto" w:fill="FFFFFF"/>
        </w:rPr>
        <w:t>Used </w:t>
      </w:r>
      <w:r>
        <w:rPr>
          <w:rStyle w:val="Strong"/>
          <w:rFonts w:ascii="Helvetica" w:hAnsi="Helvetica" w:cs="Helvetica"/>
          <w:color w:val="000000"/>
          <w:sz w:val="21"/>
          <w:szCs w:val="21"/>
          <w:shd w:val="clear" w:color="auto" w:fill="FFFFFF"/>
        </w:rPr>
        <w:t>NOSQL</w:t>
      </w:r>
      <w:r>
        <w:rPr>
          <w:rFonts w:ascii="Helvetica" w:hAnsi="Helvetica" w:cs="Helvetica"/>
          <w:sz w:val="21"/>
          <w:szCs w:val="21"/>
          <w:shd w:val="clear" w:color="auto" w:fill="FFFFFF"/>
        </w:rPr>
        <w:t> database Amazon dynamo DB to store data of reporting Application.</w:t>
      </w:r>
    </w:p>
    <w:p w14:paraId="5901D1EF" w14:textId="77777777" w:rsidR="00A3445E" w:rsidRDefault="00A3445E" w:rsidP="00F917D3">
      <w:pPr>
        <w:pStyle w:val="ListParagraph"/>
        <w:numPr>
          <w:ilvl w:val="0"/>
          <w:numId w:val="1"/>
        </w:numPr>
        <w:tabs>
          <w:tab w:val="left" w:pos="3600"/>
        </w:tabs>
      </w:pPr>
      <w:r>
        <w:rPr>
          <w:rFonts w:ascii="Helvetica" w:hAnsi="Helvetica" w:cs="Helvetica"/>
          <w:sz w:val="21"/>
          <w:szCs w:val="21"/>
          <w:shd w:val="clear" w:color="auto" w:fill="FFFFFF"/>
        </w:rPr>
        <w:t>Developing Web pages by using HTML5, CSS3 with LESS, Angular JS and Angular UI Bootstrap.</w:t>
      </w:r>
    </w:p>
    <w:p w14:paraId="35DF9BA3" w14:textId="77777777" w:rsidR="004A0C03" w:rsidRPr="004A0C03" w:rsidRDefault="003C0161"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t>Involved in unit testing, integration testing and deployment</w:t>
      </w:r>
      <w:r w:rsidR="00076E70">
        <w:t>.</w:t>
      </w:r>
    </w:p>
    <w:p w14:paraId="5E627F93" w14:textId="77777777" w:rsidR="00EB36A9" w:rsidRDefault="004A0C03"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011C4D">
        <w:rPr>
          <w:rFonts w:ascii="Helvetica" w:eastAsia="Times New Roman" w:hAnsi="Helvetica" w:cs="Helvetica"/>
          <w:sz w:val="21"/>
          <w:szCs w:val="21"/>
        </w:rPr>
        <w:t xml:space="preserve">Worked on production issues, used JIRA for </w:t>
      </w:r>
      <w:r w:rsidR="00FA50F5" w:rsidRPr="00011C4D">
        <w:rPr>
          <w:rFonts w:ascii="Helvetica" w:eastAsia="Times New Roman" w:hAnsi="Helvetica" w:cs="Helvetica"/>
          <w:sz w:val="21"/>
          <w:szCs w:val="21"/>
        </w:rPr>
        <w:t>an</w:t>
      </w:r>
      <w:r w:rsidRPr="00011C4D">
        <w:rPr>
          <w:rFonts w:ascii="Helvetica" w:eastAsia="Times New Roman" w:hAnsi="Helvetica" w:cs="Helvetica"/>
          <w:sz w:val="21"/>
          <w:szCs w:val="21"/>
        </w:rPr>
        <w:t xml:space="preserve"> issue tracking.</w:t>
      </w:r>
    </w:p>
    <w:p w14:paraId="03C50F8F" w14:textId="77777777" w:rsidR="00CB7CD4" w:rsidRPr="00EB36A9" w:rsidRDefault="003C0161" w:rsidP="00F917D3">
      <w:pPr>
        <w:pStyle w:val="ListParagraph"/>
        <w:numPr>
          <w:ilvl w:val="0"/>
          <w:numId w:val="1"/>
        </w:numPr>
        <w:shd w:val="clear" w:color="auto" w:fill="FFFFFF"/>
        <w:tabs>
          <w:tab w:val="left" w:pos="3600"/>
        </w:tabs>
        <w:spacing w:before="100" w:beforeAutospacing="1" w:after="100" w:afterAutospacing="1" w:line="240" w:lineRule="auto"/>
        <w:rPr>
          <w:rFonts w:ascii="Helvetica" w:eastAsia="Times New Roman" w:hAnsi="Helvetica" w:cs="Helvetica"/>
          <w:sz w:val="21"/>
          <w:szCs w:val="21"/>
        </w:rPr>
      </w:pPr>
      <w:r w:rsidRPr="00EB36A9">
        <w:rPr>
          <w:b/>
        </w:rPr>
        <w:t>Technologies</w:t>
      </w:r>
      <w:r>
        <w:t>: Spring Boot, Amazo</w:t>
      </w:r>
      <w:r w:rsidR="00222350">
        <w:t xml:space="preserve">n Web Services (AWS), Net </w:t>
      </w:r>
      <w:proofErr w:type="spellStart"/>
      <w:proofErr w:type="gramStart"/>
      <w:r w:rsidR="00222350">
        <w:t>Flix,AWS</w:t>
      </w:r>
      <w:proofErr w:type="spellEnd"/>
      <w:proofErr w:type="gramEnd"/>
      <w:r w:rsidR="00222350">
        <w:t xml:space="preserve">, S3, DynamoDB, NodeJS, Lambda, </w:t>
      </w:r>
      <w:proofErr w:type="spellStart"/>
      <w:r w:rsidR="00222350">
        <w:t>ApiGateway</w:t>
      </w:r>
      <w:proofErr w:type="spellEnd"/>
      <w:r w:rsidR="00222350">
        <w:t>, Microservices</w:t>
      </w:r>
      <w:r w:rsidR="00076E70">
        <w:t>.</w:t>
      </w:r>
    </w:p>
    <w:p w14:paraId="39F29CAB" w14:textId="77777777" w:rsidR="00CB7CD4" w:rsidRDefault="00CB7CD4" w:rsidP="00CB7CD4">
      <w:pPr>
        <w:pStyle w:val="ListParagraph"/>
        <w:tabs>
          <w:tab w:val="left" w:pos="720"/>
          <w:tab w:val="left" w:pos="6120"/>
        </w:tabs>
        <w:rPr>
          <w:b/>
        </w:rPr>
      </w:pPr>
    </w:p>
    <w:p w14:paraId="2B711D0C" w14:textId="5D2E2AC1" w:rsidR="005E13D1" w:rsidRPr="005E13D1" w:rsidRDefault="005E13D1" w:rsidP="005E13D1">
      <w:pPr>
        <w:rPr>
          <w:rFonts w:ascii="Cambria" w:eastAsia="Times New Roman" w:hAnsi="Cambria"/>
          <w:color w:val="7F7F7F"/>
        </w:rPr>
      </w:pPr>
      <w:r w:rsidRPr="00A3414D">
        <w:rPr>
          <w:rFonts w:ascii="Arial" w:eastAsia="Times New Roman" w:hAnsi="Arial"/>
          <w:b/>
          <w:color w:val="DA291C"/>
          <w:spacing w:val="5"/>
          <w:kern w:val="28"/>
          <w:szCs w:val="52"/>
        </w:rPr>
        <w:t>HAML-US-P-RIAB2.0-OPD</w:t>
      </w:r>
      <w:r w:rsidR="0043001D" w:rsidRPr="00A3414D">
        <w:rPr>
          <w:rFonts w:ascii="Arial" w:eastAsia="Times New Roman" w:hAnsi="Arial"/>
          <w:b/>
          <w:color w:val="DA291C"/>
          <w:spacing w:val="5"/>
          <w:kern w:val="28"/>
          <w:szCs w:val="52"/>
        </w:rPr>
        <w:t xml:space="preserve"> </w:t>
      </w:r>
      <w:r w:rsidR="0043001D">
        <w:rPr>
          <w:rFonts w:ascii="Cambria" w:eastAsia="Times New Roman" w:hAnsi="Cambria"/>
          <w:color w:val="7F7F7F"/>
        </w:rPr>
        <w:t xml:space="preserve">                                        </w:t>
      </w:r>
      <w:r w:rsidR="00C54EBB">
        <w:rPr>
          <w:rFonts w:ascii="Cambria" w:eastAsia="Times New Roman" w:hAnsi="Cambria"/>
          <w:color w:val="7F7F7F"/>
        </w:rPr>
        <w:t xml:space="preserve">                                </w:t>
      </w:r>
      <w:r w:rsidR="0043001D">
        <w:rPr>
          <w:rFonts w:ascii="Cambria" w:eastAsia="Times New Roman" w:hAnsi="Cambria"/>
          <w:color w:val="7F7F7F"/>
        </w:rPr>
        <w:t>Apr</w:t>
      </w:r>
      <w:r w:rsidR="0043001D" w:rsidRPr="0043001D">
        <w:rPr>
          <w:rFonts w:ascii="Cambria" w:eastAsia="Times New Roman" w:hAnsi="Cambria"/>
          <w:color w:val="7F7F7F"/>
        </w:rPr>
        <w:t xml:space="preserve"> 201</w:t>
      </w:r>
      <w:r w:rsidR="0043001D">
        <w:rPr>
          <w:rFonts w:ascii="Cambria" w:eastAsia="Times New Roman" w:hAnsi="Cambria"/>
          <w:color w:val="7F7F7F"/>
        </w:rPr>
        <w:t>5</w:t>
      </w:r>
      <w:r w:rsidR="0043001D" w:rsidRPr="0043001D">
        <w:rPr>
          <w:rFonts w:ascii="Cambria" w:eastAsia="Times New Roman" w:hAnsi="Cambria"/>
          <w:color w:val="7F7F7F"/>
        </w:rPr>
        <w:t xml:space="preserve"> – </w:t>
      </w:r>
      <w:r w:rsidR="005861A5">
        <w:rPr>
          <w:rFonts w:ascii="Cambria" w:eastAsia="Times New Roman" w:hAnsi="Cambria"/>
          <w:color w:val="7F7F7F"/>
        </w:rPr>
        <w:t>Jun 2016</w:t>
      </w:r>
      <w:r w:rsidR="002B4618">
        <w:rPr>
          <w:rFonts w:ascii="Cambria" w:eastAsia="Times New Roman" w:hAnsi="Cambria"/>
          <w:color w:val="7F7F7F"/>
        </w:rPr>
        <w:br/>
        <w:t>Client: Hitachi America LTD</w:t>
      </w:r>
    </w:p>
    <w:p w14:paraId="2D740F6E" w14:textId="77777777" w:rsidR="004A3E44" w:rsidRDefault="00493505" w:rsidP="00D175CF">
      <w:pPr>
        <w:tabs>
          <w:tab w:val="left" w:pos="6120"/>
        </w:tabs>
        <w:spacing w:before="60"/>
        <w:jc w:val="both"/>
      </w:pPr>
      <w:r>
        <w:t>-</w:t>
      </w:r>
      <w:r w:rsidRPr="00493505">
        <w:rPr>
          <w:b/>
        </w:rPr>
        <w:t xml:space="preserve"> Responsibilities</w:t>
      </w:r>
    </w:p>
    <w:p w14:paraId="5880C008" w14:textId="77777777" w:rsidR="007663EA" w:rsidRDefault="007663EA" w:rsidP="00F917D3">
      <w:pPr>
        <w:pStyle w:val="ListParagraph"/>
        <w:numPr>
          <w:ilvl w:val="0"/>
          <w:numId w:val="1"/>
        </w:numPr>
        <w:tabs>
          <w:tab w:val="left" w:pos="3600"/>
        </w:tabs>
      </w:pPr>
      <w:r>
        <w:t>Involved in Data Analytics and Business Analytics using Pentaho BI tool.</w:t>
      </w:r>
    </w:p>
    <w:p w14:paraId="5E53E146" w14:textId="77777777" w:rsidR="005B4081" w:rsidRDefault="005B4081" w:rsidP="00F917D3">
      <w:pPr>
        <w:pStyle w:val="ListParagraph"/>
        <w:numPr>
          <w:ilvl w:val="0"/>
          <w:numId w:val="1"/>
        </w:numPr>
        <w:tabs>
          <w:tab w:val="left" w:pos="3600"/>
        </w:tabs>
      </w:pPr>
      <w:r>
        <w:t>Involved in project design and d</w:t>
      </w:r>
      <w:r w:rsidR="00A3414D">
        <w:softHyphen/>
      </w:r>
      <w:r>
        <w:t>evelopment</w:t>
      </w:r>
    </w:p>
    <w:p w14:paraId="52F6299F" w14:textId="77777777" w:rsidR="005B4081" w:rsidRDefault="005B4081" w:rsidP="00F917D3">
      <w:pPr>
        <w:pStyle w:val="ListParagraph"/>
        <w:numPr>
          <w:ilvl w:val="0"/>
          <w:numId w:val="1"/>
        </w:numPr>
        <w:tabs>
          <w:tab w:val="left" w:pos="3600"/>
        </w:tabs>
      </w:pPr>
      <w:r>
        <w:t xml:space="preserve">Involved in Pentaho </w:t>
      </w:r>
      <w:r w:rsidR="0045318E">
        <w:t>ETL JOB</w:t>
      </w:r>
      <w:r>
        <w:t xml:space="preserve"> designing and data migration. </w:t>
      </w:r>
    </w:p>
    <w:p w14:paraId="48A7A7E1" w14:textId="77777777" w:rsidR="005B4081" w:rsidRDefault="005B4081" w:rsidP="00F917D3">
      <w:pPr>
        <w:pStyle w:val="ListParagraph"/>
        <w:numPr>
          <w:ilvl w:val="0"/>
          <w:numId w:val="1"/>
        </w:numPr>
        <w:tabs>
          <w:tab w:val="left" w:pos="3600"/>
        </w:tabs>
      </w:pPr>
      <w:r>
        <w:t>Involved in Data crawling from websites.</w:t>
      </w:r>
    </w:p>
    <w:p w14:paraId="62E04AE3" w14:textId="77777777" w:rsidR="005B4081" w:rsidRDefault="005B4081" w:rsidP="00F917D3">
      <w:pPr>
        <w:pStyle w:val="ListParagraph"/>
        <w:numPr>
          <w:ilvl w:val="0"/>
          <w:numId w:val="1"/>
        </w:numPr>
        <w:tabs>
          <w:tab w:val="left" w:pos="3600"/>
        </w:tabs>
      </w:pPr>
      <w:r>
        <w:t>Involved in unit testing, integration testing and deployment</w:t>
      </w:r>
    </w:p>
    <w:p w14:paraId="51A5D2BC" w14:textId="77777777" w:rsidR="00A940B9" w:rsidRDefault="005B4081" w:rsidP="00F917D3">
      <w:pPr>
        <w:pStyle w:val="ListParagraph"/>
        <w:numPr>
          <w:ilvl w:val="0"/>
          <w:numId w:val="1"/>
        </w:numPr>
        <w:tabs>
          <w:tab w:val="left" w:pos="720"/>
          <w:tab w:val="left" w:pos="6120"/>
        </w:tabs>
      </w:pPr>
      <w:r w:rsidRPr="003C111C">
        <w:rPr>
          <w:b/>
        </w:rPr>
        <w:t>Technologies</w:t>
      </w:r>
      <w:r>
        <w:t>: BIGDATA, Hadoop</w:t>
      </w:r>
      <w:r w:rsidR="000D6B65">
        <w:t>,</w:t>
      </w:r>
      <w:r>
        <w:t xml:space="preserve"> Pentaho BI</w:t>
      </w:r>
      <w:r w:rsidR="000D6B65">
        <w:t>,</w:t>
      </w:r>
      <w:r>
        <w:t xml:space="preserve"> Java, MYSQL</w:t>
      </w:r>
    </w:p>
    <w:p w14:paraId="61926231" w14:textId="77777777" w:rsidR="00C92BB9" w:rsidRPr="00EB36A9" w:rsidRDefault="00C92BB9" w:rsidP="00EB36A9">
      <w:pPr>
        <w:pStyle w:val="Title"/>
      </w:pPr>
      <w:r w:rsidRPr="00EB36A9">
        <w:rPr>
          <w:sz w:val="32"/>
        </w:rPr>
        <w:t>Prior work Experience</w:t>
      </w:r>
    </w:p>
    <w:p w14:paraId="47CDE138" w14:textId="77777777" w:rsidR="0060647C" w:rsidRPr="0081522C" w:rsidRDefault="00FF6505" w:rsidP="0081522C">
      <w:pPr>
        <w:pStyle w:val="Heading3"/>
      </w:pPr>
      <w:r>
        <w:t xml:space="preserve">Virtusa Consulting </w:t>
      </w:r>
      <w:r w:rsidR="00E66F1E" w:rsidRPr="0081522C">
        <w:tab/>
      </w:r>
    </w:p>
    <w:p w14:paraId="4045FF01" w14:textId="1544CDAB" w:rsidR="0060647C" w:rsidRDefault="00FF6505" w:rsidP="00106DED">
      <w:pPr>
        <w:pStyle w:val="Heading5"/>
        <w:tabs>
          <w:tab w:val="left" w:pos="6120"/>
        </w:tabs>
      </w:pPr>
      <w:r>
        <w:t xml:space="preserve">Sr </w:t>
      </w:r>
      <w:r w:rsidR="004377F7">
        <w:t>Engineer,</w:t>
      </w:r>
      <w:r w:rsidR="005F3514">
        <w:t xml:space="preserve"> </w:t>
      </w:r>
      <w:r>
        <w:t>ALUM</w:t>
      </w:r>
      <w:r w:rsidR="00213C59">
        <w:tab/>
      </w:r>
      <w:r w:rsidR="00C54EBB">
        <w:t xml:space="preserve">                        </w:t>
      </w:r>
      <w:r w:rsidR="00046F4D">
        <w:t>Jan</w:t>
      </w:r>
      <w:r w:rsidR="00213C59">
        <w:t xml:space="preserve"> 20</w:t>
      </w:r>
      <w:r w:rsidR="00046F4D">
        <w:t>13</w:t>
      </w:r>
      <w:r w:rsidR="00213C59">
        <w:t xml:space="preserve"> </w:t>
      </w:r>
      <w:r w:rsidR="00046F4D">
        <w:t>–</w:t>
      </w:r>
      <w:r w:rsidR="00213C59">
        <w:t xml:space="preserve"> </w:t>
      </w:r>
      <w:r w:rsidR="00046F4D">
        <w:t>April 201</w:t>
      </w:r>
      <w:r w:rsidR="0043001D">
        <w:t>5</w:t>
      </w:r>
      <w:r w:rsidR="002B4618">
        <w:br/>
      </w:r>
      <w:proofErr w:type="gramStart"/>
      <w:r w:rsidR="002B4618">
        <w:t>Client :</w:t>
      </w:r>
      <w:proofErr w:type="gramEnd"/>
      <w:r w:rsidR="002B4618">
        <w:t xml:space="preserve"> Thomson R</w:t>
      </w:r>
      <w:r w:rsidR="002B4618" w:rsidRPr="002B4618">
        <w:t>euters</w:t>
      </w:r>
      <w:r w:rsidR="002B4618">
        <w:br/>
      </w:r>
    </w:p>
    <w:p w14:paraId="5854A526" w14:textId="77777777" w:rsidR="00742E41" w:rsidRPr="00742E41" w:rsidRDefault="00742E41" w:rsidP="00742E41">
      <w:r>
        <w:t>-</w:t>
      </w:r>
      <w:r w:rsidRPr="00742E41">
        <w:rPr>
          <w:b/>
        </w:rPr>
        <w:t xml:space="preserve"> </w:t>
      </w:r>
      <w:r w:rsidRPr="00493505">
        <w:rPr>
          <w:b/>
        </w:rPr>
        <w:t>Responsibilities</w:t>
      </w:r>
    </w:p>
    <w:p w14:paraId="0E5A213D" w14:textId="77777777" w:rsidR="00095D36" w:rsidRPr="00884957" w:rsidRDefault="00095D36" w:rsidP="00F917D3">
      <w:pPr>
        <w:numPr>
          <w:ilvl w:val="0"/>
          <w:numId w:val="1"/>
        </w:numPr>
        <w:suppressAutoHyphens/>
        <w:spacing w:after="0" w:line="240" w:lineRule="auto"/>
        <w:jc w:val="both"/>
        <w:rPr>
          <w:rFonts w:asciiTheme="minorHAnsi" w:eastAsia="Times New Roman" w:hAnsiTheme="minorHAnsi" w:cstheme="minorHAnsi"/>
          <w:sz w:val="24"/>
          <w:szCs w:val="20"/>
        </w:rPr>
      </w:pPr>
      <w:r w:rsidRPr="00884957">
        <w:rPr>
          <w:rFonts w:asciiTheme="minorHAnsi" w:eastAsia="Times New Roman" w:hAnsiTheme="minorHAnsi" w:cstheme="minorHAnsi"/>
          <w:sz w:val="24"/>
          <w:szCs w:val="20"/>
        </w:rPr>
        <w:t>Attending internal management meeting with the higher authority related to different aspects of development and policies and then working on those lines, taking different decisions at Project level and follow up.</w:t>
      </w:r>
    </w:p>
    <w:p w14:paraId="32B9D277" w14:textId="77777777" w:rsidR="00095D36" w:rsidRPr="00884957" w:rsidRDefault="00095D36" w:rsidP="00F917D3">
      <w:pPr>
        <w:numPr>
          <w:ilvl w:val="0"/>
          <w:numId w:val="1"/>
        </w:numPr>
        <w:suppressAutoHyphens/>
        <w:spacing w:after="0" w:line="240" w:lineRule="auto"/>
        <w:jc w:val="both"/>
        <w:rPr>
          <w:rFonts w:asciiTheme="minorHAnsi" w:eastAsia="Times New Roman" w:hAnsiTheme="minorHAnsi" w:cstheme="minorHAnsi"/>
          <w:sz w:val="24"/>
          <w:szCs w:val="20"/>
        </w:rPr>
      </w:pPr>
      <w:r w:rsidRPr="00884957">
        <w:rPr>
          <w:rFonts w:asciiTheme="minorHAnsi" w:eastAsia="Times New Roman" w:hAnsiTheme="minorHAnsi" w:cstheme="minorHAnsi"/>
          <w:sz w:val="24"/>
          <w:szCs w:val="20"/>
        </w:rPr>
        <w:lastRenderedPageBreak/>
        <w:t>Co-ordinating with the client, attending business calls, requirement understanding and gathering</w:t>
      </w:r>
    </w:p>
    <w:p w14:paraId="1DCBE6A4" w14:textId="77777777" w:rsidR="00095D36" w:rsidRPr="00884957" w:rsidRDefault="00095D36" w:rsidP="00F917D3">
      <w:pPr>
        <w:pStyle w:val="BodyText"/>
        <w:widowControl w:val="0"/>
        <w:numPr>
          <w:ilvl w:val="0"/>
          <w:numId w:val="1"/>
        </w:numPr>
        <w:autoSpaceDE w:val="0"/>
        <w:autoSpaceDN w:val="0"/>
        <w:spacing w:before="0"/>
        <w:jc w:val="both"/>
        <w:rPr>
          <w:rFonts w:asciiTheme="minorHAnsi" w:eastAsia="Calibri" w:hAnsiTheme="minorHAnsi" w:cstheme="minorHAnsi"/>
        </w:rPr>
      </w:pPr>
      <w:r w:rsidRPr="00884957">
        <w:rPr>
          <w:rFonts w:asciiTheme="minorHAnsi" w:hAnsiTheme="minorHAnsi" w:cstheme="minorHAnsi"/>
        </w:rPr>
        <w:t>Involved in project design and development.</w:t>
      </w:r>
    </w:p>
    <w:p w14:paraId="325BD907" w14:textId="77777777" w:rsidR="00095D36" w:rsidRPr="00884957" w:rsidRDefault="00095D36" w:rsidP="00F917D3">
      <w:pPr>
        <w:numPr>
          <w:ilvl w:val="0"/>
          <w:numId w:val="1"/>
        </w:numPr>
        <w:suppressAutoHyphens/>
        <w:spacing w:after="0" w:line="240" w:lineRule="auto"/>
        <w:jc w:val="both"/>
        <w:rPr>
          <w:rFonts w:asciiTheme="minorHAnsi" w:hAnsiTheme="minorHAnsi" w:cstheme="minorHAnsi"/>
          <w:bCs/>
        </w:rPr>
      </w:pPr>
      <w:r w:rsidRPr="00884957">
        <w:rPr>
          <w:rFonts w:asciiTheme="minorHAnsi" w:hAnsiTheme="minorHAnsi" w:cstheme="minorHAnsi"/>
        </w:rPr>
        <w:t>Engaged in designing enterprise architecture using design patterns; involved in reusable component design and coding.</w:t>
      </w:r>
    </w:p>
    <w:p w14:paraId="08A1A4E8" w14:textId="77777777" w:rsidR="00095D36" w:rsidRPr="00884957" w:rsidRDefault="00095D36"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Involved in database design for Postgres and MYSQL</w:t>
      </w:r>
    </w:p>
    <w:p w14:paraId="3C401712" w14:textId="77777777" w:rsidR="00095D36" w:rsidRPr="00884957" w:rsidRDefault="00095D36"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Designed and developed spring boot Hadoop project</w:t>
      </w:r>
    </w:p>
    <w:p w14:paraId="01C1EFA0" w14:textId="77777777" w:rsidR="00095D36" w:rsidRPr="00884957" w:rsidRDefault="00095D36"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Designed Microservices using spring cloud.</w:t>
      </w:r>
    </w:p>
    <w:p w14:paraId="081277B0" w14:textId="77777777" w:rsidR="00095D36" w:rsidRPr="00884957" w:rsidRDefault="00095D36"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involved in code review.</w:t>
      </w:r>
    </w:p>
    <w:p w14:paraId="47865502" w14:textId="77777777" w:rsidR="00095D36" w:rsidRPr="00884957" w:rsidRDefault="00095D36"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 xml:space="preserve">involved in UI screen design using spring </w:t>
      </w:r>
      <w:proofErr w:type="spellStart"/>
      <w:r w:rsidRPr="00884957">
        <w:rPr>
          <w:rFonts w:asciiTheme="minorHAnsi" w:hAnsiTheme="minorHAnsi" w:cstheme="minorHAnsi"/>
        </w:rPr>
        <w:t>mvc</w:t>
      </w:r>
      <w:proofErr w:type="spellEnd"/>
      <w:r w:rsidRPr="00884957">
        <w:rPr>
          <w:rFonts w:asciiTheme="minorHAnsi" w:hAnsiTheme="minorHAnsi" w:cstheme="minorHAnsi"/>
        </w:rPr>
        <w:t xml:space="preserve"> and </w:t>
      </w:r>
      <w:proofErr w:type="spellStart"/>
      <w:r w:rsidRPr="00884957">
        <w:rPr>
          <w:rFonts w:asciiTheme="minorHAnsi" w:hAnsiTheme="minorHAnsi" w:cstheme="minorHAnsi"/>
        </w:rPr>
        <w:t>angularJS</w:t>
      </w:r>
      <w:proofErr w:type="spellEnd"/>
    </w:p>
    <w:p w14:paraId="077815CC" w14:textId="77777777" w:rsidR="00095D36" w:rsidRPr="00884957" w:rsidRDefault="00095D36"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involved in database design</w:t>
      </w:r>
    </w:p>
    <w:p w14:paraId="24E8E2C4" w14:textId="77777777" w:rsidR="00095D36" w:rsidRPr="00884957" w:rsidRDefault="00095D36" w:rsidP="00F917D3">
      <w:pPr>
        <w:pStyle w:val="BodyText"/>
        <w:widowControl w:val="0"/>
        <w:numPr>
          <w:ilvl w:val="0"/>
          <w:numId w:val="1"/>
        </w:numPr>
        <w:autoSpaceDE w:val="0"/>
        <w:autoSpaceDN w:val="0"/>
        <w:spacing w:before="0"/>
        <w:jc w:val="both"/>
        <w:rPr>
          <w:rFonts w:asciiTheme="minorHAnsi" w:hAnsiTheme="minorHAnsi" w:cstheme="minorHAnsi"/>
        </w:rPr>
      </w:pPr>
      <w:r w:rsidRPr="00884957">
        <w:rPr>
          <w:rFonts w:asciiTheme="minorHAnsi" w:hAnsiTheme="minorHAnsi" w:cstheme="minorHAnsi"/>
        </w:rPr>
        <w:t>Involved in unit testing, integration testing and deployment</w:t>
      </w:r>
    </w:p>
    <w:p w14:paraId="331C9690" w14:textId="77777777" w:rsidR="0060647C" w:rsidRDefault="005F3514" w:rsidP="00F917D3">
      <w:pPr>
        <w:pStyle w:val="ListParagraph"/>
        <w:numPr>
          <w:ilvl w:val="0"/>
          <w:numId w:val="1"/>
        </w:numPr>
        <w:tabs>
          <w:tab w:val="left" w:pos="720"/>
          <w:tab w:val="left" w:pos="6120"/>
        </w:tabs>
      </w:pPr>
      <w:r w:rsidRPr="003C111C">
        <w:rPr>
          <w:b/>
        </w:rPr>
        <w:t>Technologies</w:t>
      </w:r>
      <w:r w:rsidR="004377F7">
        <w:t xml:space="preserve">: HADOOP, HIVE, </w:t>
      </w:r>
      <w:r w:rsidR="0045318E">
        <w:t>Elastic search</w:t>
      </w:r>
      <w:r w:rsidR="004377F7">
        <w:t>, Kibana, Java, Spring</w:t>
      </w:r>
      <w:r w:rsidR="009273B8">
        <w:t xml:space="preserve">, </w:t>
      </w:r>
      <w:r w:rsidR="0045318E">
        <w:t>Jasper Reports</w:t>
      </w:r>
      <w:r w:rsidR="009273B8">
        <w:t>, Oracle</w:t>
      </w:r>
    </w:p>
    <w:p w14:paraId="6AC8EF12" w14:textId="77777777" w:rsidR="00773C0C" w:rsidRPr="00773C0C" w:rsidRDefault="00FF6505" w:rsidP="00106DED">
      <w:pPr>
        <w:pStyle w:val="Heading3"/>
        <w:tabs>
          <w:tab w:val="left" w:pos="6120"/>
        </w:tabs>
        <w:rPr>
          <w:color w:val="999999"/>
          <w:sz w:val="36"/>
        </w:rPr>
      </w:pPr>
      <w:proofErr w:type="spellStart"/>
      <w:r>
        <w:t>Vsoft</w:t>
      </w:r>
      <w:proofErr w:type="spellEnd"/>
      <w:r>
        <w:t xml:space="preserve"> Technologies</w:t>
      </w:r>
    </w:p>
    <w:p w14:paraId="398880CC" w14:textId="77777777" w:rsidR="00773C0C" w:rsidRDefault="00FF6505" w:rsidP="00106DED">
      <w:pPr>
        <w:pStyle w:val="Heading5"/>
        <w:tabs>
          <w:tab w:val="left" w:pos="6120"/>
        </w:tabs>
      </w:pPr>
      <w:r>
        <w:t>Sr Engineer</w:t>
      </w:r>
      <w:r w:rsidR="000D6B65">
        <w:t>,</w:t>
      </w:r>
      <w:r w:rsidR="00773C0C">
        <w:t xml:space="preserve"> </w:t>
      </w:r>
      <w:proofErr w:type="spellStart"/>
      <w:r w:rsidR="00046F4D">
        <w:rPr>
          <w:b/>
        </w:rPr>
        <w:t>Suvikas</w:t>
      </w:r>
      <w:proofErr w:type="spellEnd"/>
      <w:r w:rsidR="00046F4D">
        <w:rPr>
          <w:b/>
        </w:rPr>
        <w:t xml:space="preserve"> RBI Statutory Reports</w:t>
      </w:r>
      <w:r w:rsidR="00213C59">
        <w:tab/>
      </w:r>
      <w:r w:rsidR="00C54EBB">
        <w:t xml:space="preserve">                            </w:t>
      </w:r>
      <w:r w:rsidR="00213C59">
        <w:t>Jan 20</w:t>
      </w:r>
      <w:r w:rsidR="00046F4D">
        <w:t>11</w:t>
      </w:r>
      <w:r w:rsidR="00213C59">
        <w:t xml:space="preserve"> – </w:t>
      </w:r>
      <w:r w:rsidR="00046F4D">
        <w:t>Jan</w:t>
      </w:r>
      <w:r w:rsidR="00213C59">
        <w:t xml:space="preserve"> 20</w:t>
      </w:r>
      <w:r w:rsidR="00046F4D">
        <w:t>13</w:t>
      </w:r>
    </w:p>
    <w:p w14:paraId="44C1E44E" w14:textId="77777777" w:rsidR="000C485A" w:rsidRPr="000C485A" w:rsidRDefault="000C485A" w:rsidP="000C485A">
      <w:r>
        <w:t>-</w:t>
      </w:r>
      <w:r w:rsidRPr="000C485A">
        <w:rPr>
          <w:b/>
        </w:rPr>
        <w:t xml:space="preserve"> </w:t>
      </w:r>
      <w:r w:rsidRPr="00493505">
        <w:rPr>
          <w:b/>
        </w:rPr>
        <w:t>Responsibilities</w:t>
      </w:r>
    </w:p>
    <w:p w14:paraId="50E638C2" w14:textId="77777777" w:rsidR="002C62C2" w:rsidRPr="00884957" w:rsidRDefault="002C62C2" w:rsidP="00F917D3">
      <w:pPr>
        <w:numPr>
          <w:ilvl w:val="0"/>
          <w:numId w:val="1"/>
        </w:numPr>
        <w:suppressAutoHyphens/>
        <w:spacing w:after="0" w:line="240" w:lineRule="auto"/>
        <w:jc w:val="both"/>
        <w:rPr>
          <w:rFonts w:asciiTheme="minorHAnsi" w:hAnsiTheme="minorHAnsi" w:cstheme="minorHAnsi"/>
          <w:bCs/>
        </w:rPr>
      </w:pPr>
      <w:r w:rsidRPr="00884957">
        <w:rPr>
          <w:rFonts w:asciiTheme="minorHAnsi" w:hAnsiTheme="minorHAnsi" w:cstheme="minorHAnsi"/>
        </w:rPr>
        <w:t>Involved in the requirements analysis, guiding team in coding, unit, system and integration testing.</w:t>
      </w:r>
    </w:p>
    <w:p w14:paraId="2B1C4CC9"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Used Struts framework to follow </w:t>
      </w:r>
      <w:r w:rsidRPr="00884957">
        <w:rPr>
          <w:rFonts w:asciiTheme="minorHAnsi" w:hAnsiTheme="minorHAnsi" w:cstheme="minorHAnsi"/>
          <w:b/>
          <w:bCs/>
        </w:rPr>
        <w:t>MVC </w:t>
      </w:r>
      <w:r w:rsidRPr="00884957">
        <w:rPr>
          <w:rFonts w:asciiTheme="minorHAnsi" w:hAnsiTheme="minorHAnsi" w:cstheme="minorHAnsi"/>
        </w:rPr>
        <w:t>Architecture in the application server.</w:t>
      </w:r>
    </w:p>
    <w:p w14:paraId="77BA7A7B"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UI development using HTML, JavaScript, and JSP, and developed Business Logic and Interfacing components using Business Objects, XML, and JDBC.</w:t>
      </w:r>
    </w:p>
    <w:p w14:paraId="47F9BB1E"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Involved in database design for Postgres and MYSQL.</w:t>
      </w:r>
    </w:p>
    <w:p w14:paraId="528C403E"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Involved in code review.</w:t>
      </w:r>
    </w:p>
    <w:p w14:paraId="69897C43" w14:textId="77777777" w:rsidR="002C62C2" w:rsidRPr="00884957" w:rsidRDefault="002C62C2" w:rsidP="00F917D3">
      <w:pPr>
        <w:pStyle w:val="ListParagraph"/>
        <w:numPr>
          <w:ilvl w:val="0"/>
          <w:numId w:val="1"/>
        </w:numPr>
        <w:tabs>
          <w:tab w:val="left" w:pos="3600"/>
        </w:tabs>
        <w:suppressAutoHyphens/>
        <w:spacing w:after="0" w:line="240" w:lineRule="auto"/>
        <w:jc w:val="both"/>
        <w:rPr>
          <w:rFonts w:asciiTheme="minorHAnsi" w:hAnsiTheme="minorHAnsi" w:cstheme="minorHAnsi"/>
        </w:rPr>
      </w:pPr>
      <w:r w:rsidRPr="00884957">
        <w:rPr>
          <w:rFonts w:asciiTheme="minorHAnsi" w:hAnsiTheme="minorHAnsi" w:cstheme="minorHAnsi"/>
        </w:rPr>
        <w:t>Involved in unit testing, integration testing and deployment</w:t>
      </w:r>
    </w:p>
    <w:p w14:paraId="5A710C33" w14:textId="77777777" w:rsidR="002C62C2" w:rsidRPr="00884957" w:rsidRDefault="002C62C2" w:rsidP="00F917D3">
      <w:pPr>
        <w:pStyle w:val="ListParagraph"/>
        <w:numPr>
          <w:ilvl w:val="0"/>
          <w:numId w:val="1"/>
        </w:numPr>
        <w:tabs>
          <w:tab w:val="left" w:pos="3600"/>
        </w:tabs>
        <w:suppressAutoHyphens/>
        <w:spacing w:after="0" w:line="240" w:lineRule="auto"/>
        <w:jc w:val="both"/>
        <w:rPr>
          <w:rFonts w:asciiTheme="minorHAnsi" w:hAnsiTheme="minorHAnsi" w:cstheme="minorHAnsi"/>
        </w:rPr>
      </w:pPr>
      <w:r w:rsidRPr="00884957">
        <w:rPr>
          <w:rFonts w:asciiTheme="minorHAnsi" w:hAnsiTheme="minorHAnsi" w:cstheme="minorHAnsi"/>
        </w:rPr>
        <w:t>Regular interaction with QC team and checking the adherence of QC guidelines set</w:t>
      </w:r>
    </w:p>
    <w:p w14:paraId="3DEDF604" w14:textId="77777777" w:rsidR="002C62C2" w:rsidRPr="00884957" w:rsidRDefault="002C62C2" w:rsidP="00F917D3">
      <w:pPr>
        <w:numPr>
          <w:ilvl w:val="0"/>
          <w:numId w:val="4"/>
        </w:numPr>
        <w:tabs>
          <w:tab w:val="clear" w:pos="2520"/>
        </w:tabs>
        <w:spacing w:after="0" w:line="240" w:lineRule="auto"/>
        <w:ind w:left="720"/>
        <w:jc w:val="both"/>
        <w:rPr>
          <w:rFonts w:asciiTheme="minorHAnsi" w:hAnsiTheme="minorHAnsi" w:cstheme="minorHAnsi"/>
        </w:rPr>
      </w:pPr>
      <w:r w:rsidRPr="00884957">
        <w:rPr>
          <w:rFonts w:asciiTheme="minorHAnsi" w:hAnsiTheme="minorHAnsi" w:cstheme="minorHAnsi"/>
        </w:rPr>
        <w:t xml:space="preserve">Engaged in design and development of </w:t>
      </w:r>
      <w:r w:rsidRPr="00884957">
        <w:rPr>
          <w:rFonts w:asciiTheme="minorHAnsi" w:hAnsiTheme="minorHAnsi" w:cstheme="minorHAnsi"/>
          <w:b/>
        </w:rPr>
        <w:t>J2EE</w:t>
      </w:r>
      <w:r w:rsidRPr="00884957">
        <w:rPr>
          <w:rFonts w:asciiTheme="minorHAnsi" w:hAnsiTheme="minorHAnsi" w:cstheme="minorHAnsi"/>
        </w:rPr>
        <w:t xml:space="preserve"> framework components.</w:t>
      </w:r>
    </w:p>
    <w:p w14:paraId="6D03CA19" w14:textId="77777777" w:rsidR="002C62C2" w:rsidRPr="00884957" w:rsidRDefault="002C62C2" w:rsidP="00F917D3">
      <w:pPr>
        <w:numPr>
          <w:ilvl w:val="0"/>
          <w:numId w:val="4"/>
        </w:numPr>
        <w:tabs>
          <w:tab w:val="clear" w:pos="2520"/>
        </w:tabs>
        <w:spacing w:after="0" w:line="240" w:lineRule="auto"/>
        <w:ind w:left="720"/>
        <w:jc w:val="both"/>
        <w:rPr>
          <w:rFonts w:asciiTheme="minorHAnsi" w:hAnsiTheme="minorHAnsi" w:cstheme="minorHAnsi"/>
        </w:rPr>
      </w:pPr>
      <w:r w:rsidRPr="00884957">
        <w:rPr>
          <w:rFonts w:asciiTheme="minorHAnsi" w:hAnsiTheme="minorHAnsi" w:cstheme="minorHAnsi"/>
        </w:rPr>
        <w:t>Integrated DAO for data access using with Hibernate.</w:t>
      </w:r>
    </w:p>
    <w:p w14:paraId="456D0855" w14:textId="77777777" w:rsidR="002C62C2" w:rsidRPr="00884957" w:rsidRDefault="002C62C2" w:rsidP="00F917D3">
      <w:pPr>
        <w:numPr>
          <w:ilvl w:val="0"/>
          <w:numId w:val="3"/>
        </w:numPr>
        <w:suppressAutoHyphens/>
        <w:spacing w:after="0" w:line="240" w:lineRule="auto"/>
        <w:jc w:val="both"/>
        <w:rPr>
          <w:rFonts w:asciiTheme="minorHAnsi" w:hAnsiTheme="minorHAnsi" w:cstheme="minorHAnsi"/>
          <w:bCs/>
        </w:rPr>
      </w:pPr>
      <w:r w:rsidRPr="00884957">
        <w:rPr>
          <w:rFonts w:asciiTheme="minorHAnsi" w:hAnsiTheme="minorHAnsi" w:cstheme="minorHAnsi"/>
        </w:rPr>
        <w:t>Involved in writing use cases and detailed design documents and modelling use cases.</w:t>
      </w:r>
    </w:p>
    <w:p w14:paraId="02E58A69" w14:textId="77777777" w:rsidR="002C62C2" w:rsidRPr="00884957" w:rsidRDefault="002C62C2" w:rsidP="00F917D3">
      <w:pPr>
        <w:pStyle w:val="ListParagraph"/>
        <w:numPr>
          <w:ilvl w:val="0"/>
          <w:numId w:val="1"/>
        </w:numPr>
        <w:tabs>
          <w:tab w:val="left" w:pos="3600"/>
        </w:tabs>
        <w:suppressAutoHyphens/>
        <w:spacing w:after="0" w:line="240" w:lineRule="auto"/>
        <w:jc w:val="both"/>
        <w:rPr>
          <w:rFonts w:asciiTheme="minorHAnsi" w:hAnsiTheme="minorHAnsi" w:cstheme="minorHAnsi"/>
        </w:rPr>
      </w:pPr>
      <w:r w:rsidRPr="00884957">
        <w:rPr>
          <w:rFonts w:asciiTheme="minorHAnsi" w:hAnsiTheme="minorHAnsi" w:cstheme="minorHAnsi"/>
        </w:rPr>
        <w:t xml:space="preserve">Extensively worked in </w:t>
      </w:r>
      <w:r w:rsidRPr="00884957">
        <w:rPr>
          <w:rFonts w:asciiTheme="minorHAnsi" w:hAnsiTheme="minorHAnsi" w:cstheme="minorHAnsi"/>
          <w:b/>
        </w:rPr>
        <w:t>Oracle</w:t>
      </w:r>
      <w:r w:rsidRPr="00884957">
        <w:rPr>
          <w:rFonts w:asciiTheme="minorHAnsi" w:hAnsiTheme="minorHAnsi" w:cstheme="minorHAnsi"/>
        </w:rPr>
        <w:t xml:space="preserve"> 9i/10g with PL/ SQL, Store Procedure</w:t>
      </w:r>
    </w:p>
    <w:p w14:paraId="3AFB9657" w14:textId="77777777" w:rsidR="002C62C2" w:rsidRPr="00884957" w:rsidRDefault="002C62C2" w:rsidP="00F917D3">
      <w:pPr>
        <w:numPr>
          <w:ilvl w:val="0"/>
          <w:numId w:val="1"/>
        </w:numPr>
        <w:suppressAutoHyphens/>
        <w:spacing w:after="0" w:line="240" w:lineRule="auto"/>
        <w:jc w:val="both"/>
        <w:rPr>
          <w:rFonts w:asciiTheme="minorHAnsi" w:hAnsiTheme="minorHAnsi" w:cstheme="minorHAnsi"/>
          <w:bCs/>
        </w:rPr>
      </w:pPr>
      <w:r w:rsidRPr="00884957">
        <w:rPr>
          <w:rFonts w:asciiTheme="minorHAnsi" w:hAnsiTheme="minorHAnsi" w:cstheme="minorHAnsi"/>
        </w:rPr>
        <w:t>Engaged in designing enterprise architecture using design patterns; involved in reusable component design and coding.</w:t>
      </w:r>
    </w:p>
    <w:p w14:paraId="51E99F2F" w14:textId="77777777" w:rsidR="00773C0C" w:rsidRDefault="00773C0C" w:rsidP="002C62C2">
      <w:pPr>
        <w:tabs>
          <w:tab w:val="left" w:pos="720"/>
        </w:tabs>
        <w:ind w:left="360"/>
      </w:pPr>
      <w:r w:rsidRPr="002C62C2">
        <w:rPr>
          <w:b/>
        </w:rPr>
        <w:t>Technologies</w:t>
      </w:r>
      <w:r>
        <w:t xml:space="preserve">: </w:t>
      </w:r>
      <w:r w:rsidR="00046F4D">
        <w:t>Java</w:t>
      </w:r>
      <w:r w:rsidR="000D6B65">
        <w:t>,</w:t>
      </w:r>
      <w:r w:rsidR="00046F4D">
        <w:t xml:space="preserve"> Spring</w:t>
      </w:r>
      <w:r w:rsidR="000D6B65">
        <w:t>,</w:t>
      </w:r>
      <w:r w:rsidR="00046F4D">
        <w:t xml:space="preserve"> Hibernate</w:t>
      </w:r>
      <w:r w:rsidR="000D6B65">
        <w:t>,</w:t>
      </w:r>
      <w:r w:rsidR="00046F4D">
        <w:t xml:space="preserve"> JSF</w:t>
      </w:r>
      <w:r w:rsidR="000D6B65">
        <w:t>,</w:t>
      </w:r>
      <w:r w:rsidR="00046F4D">
        <w:t xml:space="preserve"> </w:t>
      </w:r>
      <w:r w:rsidR="0045318E">
        <w:t>Jasper Reports</w:t>
      </w:r>
      <w:r w:rsidR="00046F4D">
        <w:t xml:space="preserve">, Oracle, </w:t>
      </w:r>
      <w:r w:rsidR="0045318E">
        <w:t>PostgreSQL</w:t>
      </w:r>
    </w:p>
    <w:p w14:paraId="0A8CA0E0" w14:textId="1BDA1606" w:rsidR="00046F4D" w:rsidRDefault="00046F4D" w:rsidP="00046F4D">
      <w:pPr>
        <w:pStyle w:val="ListParagraph"/>
        <w:tabs>
          <w:tab w:val="left" w:pos="720"/>
        </w:tabs>
      </w:pPr>
    </w:p>
    <w:p w14:paraId="188B9470" w14:textId="77777777" w:rsidR="00BE6E3C" w:rsidRDefault="00BE6E3C" w:rsidP="00046F4D">
      <w:pPr>
        <w:pStyle w:val="ListParagraph"/>
        <w:tabs>
          <w:tab w:val="left" w:pos="720"/>
        </w:tabs>
      </w:pPr>
    </w:p>
    <w:p w14:paraId="500459D6" w14:textId="77777777" w:rsidR="0016186B" w:rsidRPr="00046F4D" w:rsidRDefault="00046F4D" w:rsidP="007A666B">
      <w:pPr>
        <w:pStyle w:val="Title"/>
      </w:pPr>
      <w:r w:rsidRPr="00046F4D">
        <w:t xml:space="preserve">IBM India </w:t>
      </w:r>
      <w:proofErr w:type="spellStart"/>
      <w:r w:rsidRPr="00046F4D">
        <w:t>pvt</w:t>
      </w:r>
      <w:proofErr w:type="spellEnd"/>
      <w:r w:rsidRPr="00046F4D">
        <w:t xml:space="preserve"> Ltd</w:t>
      </w:r>
    </w:p>
    <w:p w14:paraId="51F743E1" w14:textId="77777777" w:rsidR="006C51A7" w:rsidRDefault="00046F4D" w:rsidP="006C51A7">
      <w:pPr>
        <w:pStyle w:val="Heading5"/>
        <w:tabs>
          <w:tab w:val="left" w:pos="6120"/>
        </w:tabs>
      </w:pPr>
      <w:r>
        <w:rPr>
          <w:b/>
        </w:rPr>
        <w:t>Engineer</w:t>
      </w:r>
      <w:r w:rsidR="000D6B65">
        <w:rPr>
          <w:b/>
        </w:rPr>
        <w:t>,</w:t>
      </w:r>
      <w:r>
        <w:rPr>
          <w:b/>
        </w:rPr>
        <w:t xml:space="preserve"> AAS </w:t>
      </w:r>
      <w:proofErr w:type="spellStart"/>
      <w:r>
        <w:rPr>
          <w:b/>
        </w:rPr>
        <w:t>BedRock</w:t>
      </w:r>
      <w:proofErr w:type="spellEnd"/>
      <w:r w:rsidR="00213C59">
        <w:tab/>
      </w:r>
      <w:r w:rsidR="00C54EBB">
        <w:t xml:space="preserve">                         </w:t>
      </w:r>
      <w:r>
        <w:t>Mar</w:t>
      </w:r>
      <w:r w:rsidR="00213C59">
        <w:t xml:space="preserve"> 20</w:t>
      </w:r>
      <w:r>
        <w:t>10</w:t>
      </w:r>
      <w:r w:rsidR="00213C59">
        <w:t xml:space="preserve"> – Dec 20</w:t>
      </w:r>
      <w:r>
        <w:t>10</w:t>
      </w:r>
    </w:p>
    <w:p w14:paraId="15F3E01D" w14:textId="77777777" w:rsidR="006C51A7" w:rsidRPr="006C51A7" w:rsidRDefault="006C51A7" w:rsidP="006C51A7">
      <w:r>
        <w:rPr>
          <w:b/>
        </w:rPr>
        <w:t>-</w:t>
      </w:r>
      <w:r w:rsidRPr="00493505">
        <w:rPr>
          <w:b/>
        </w:rPr>
        <w:t>Responsibilities</w:t>
      </w:r>
    </w:p>
    <w:p w14:paraId="2D19C093" w14:textId="77777777" w:rsidR="002C62C2" w:rsidRPr="00884957" w:rsidRDefault="002C62C2" w:rsidP="00F917D3">
      <w:pPr>
        <w:numPr>
          <w:ilvl w:val="0"/>
          <w:numId w:val="3"/>
        </w:numPr>
        <w:suppressAutoHyphens/>
        <w:spacing w:after="0" w:line="240" w:lineRule="auto"/>
        <w:jc w:val="both"/>
        <w:rPr>
          <w:rFonts w:asciiTheme="minorHAnsi" w:hAnsiTheme="minorHAnsi" w:cstheme="minorHAnsi"/>
          <w:bCs/>
        </w:rPr>
      </w:pPr>
      <w:r w:rsidRPr="00884957">
        <w:rPr>
          <w:rFonts w:asciiTheme="minorHAnsi" w:hAnsiTheme="minorHAnsi" w:cstheme="minorHAnsi"/>
        </w:rPr>
        <w:t>Involved in the requirements analysis, guiding team in coding, unit, system and integration testing.</w:t>
      </w:r>
    </w:p>
    <w:p w14:paraId="4FFD9FAB" w14:textId="77777777" w:rsidR="002C62C2" w:rsidRPr="00884957" w:rsidRDefault="002C62C2" w:rsidP="00F917D3">
      <w:pPr>
        <w:pStyle w:val="ListParagraph"/>
        <w:numPr>
          <w:ilvl w:val="0"/>
          <w:numId w:val="1"/>
        </w:numPr>
        <w:tabs>
          <w:tab w:val="left" w:pos="3600"/>
        </w:tabs>
        <w:suppressAutoHyphens/>
        <w:spacing w:after="0" w:line="240" w:lineRule="auto"/>
        <w:jc w:val="both"/>
        <w:rPr>
          <w:rFonts w:asciiTheme="minorHAnsi" w:hAnsiTheme="minorHAnsi" w:cstheme="minorHAnsi"/>
          <w:bCs/>
        </w:rPr>
      </w:pPr>
      <w:r w:rsidRPr="00884957">
        <w:rPr>
          <w:rFonts w:asciiTheme="minorHAnsi" w:hAnsiTheme="minorHAnsi" w:cstheme="minorHAnsi"/>
        </w:rPr>
        <w:t>Attending internal management meeting with the higher authority related to different aspects of development and policies and then working on those lines, taking different decisions at Project level and follow up.</w:t>
      </w:r>
    </w:p>
    <w:p w14:paraId="4FE33BE9" w14:textId="77777777" w:rsidR="002C62C2" w:rsidRPr="00884957" w:rsidRDefault="002C62C2" w:rsidP="00F917D3">
      <w:pPr>
        <w:numPr>
          <w:ilvl w:val="0"/>
          <w:numId w:val="1"/>
        </w:numPr>
        <w:suppressAutoHyphens/>
        <w:spacing w:after="0" w:line="240" w:lineRule="auto"/>
        <w:jc w:val="both"/>
        <w:rPr>
          <w:rFonts w:asciiTheme="minorHAnsi" w:hAnsiTheme="minorHAnsi" w:cstheme="minorHAnsi"/>
          <w:bCs/>
        </w:rPr>
      </w:pPr>
      <w:r w:rsidRPr="00884957">
        <w:rPr>
          <w:rFonts w:asciiTheme="minorHAnsi" w:hAnsiTheme="minorHAnsi" w:cstheme="minorHAnsi"/>
        </w:rPr>
        <w:t>Co-ordinating with the client, attending business calls, requirement understanding and gathering</w:t>
      </w:r>
    </w:p>
    <w:p w14:paraId="5B7E3CD9" w14:textId="77777777" w:rsidR="002C62C2" w:rsidRPr="00884957" w:rsidRDefault="002C62C2" w:rsidP="00F917D3">
      <w:pPr>
        <w:pStyle w:val="ListParagraph"/>
        <w:numPr>
          <w:ilvl w:val="0"/>
          <w:numId w:val="1"/>
        </w:numPr>
        <w:tabs>
          <w:tab w:val="left" w:pos="3600"/>
        </w:tabs>
        <w:suppressAutoHyphens/>
        <w:spacing w:after="0" w:line="240" w:lineRule="auto"/>
        <w:jc w:val="both"/>
        <w:rPr>
          <w:rFonts w:asciiTheme="minorHAnsi" w:hAnsiTheme="minorHAnsi" w:cstheme="minorHAnsi"/>
          <w:bCs/>
        </w:rPr>
      </w:pPr>
      <w:r w:rsidRPr="00884957">
        <w:rPr>
          <w:rFonts w:asciiTheme="minorHAnsi" w:hAnsiTheme="minorHAnsi" w:cstheme="minorHAnsi"/>
        </w:rPr>
        <w:t xml:space="preserve">Involved in writing spring rest </w:t>
      </w:r>
      <w:proofErr w:type="gramStart"/>
      <w:r w:rsidRPr="00884957">
        <w:rPr>
          <w:rFonts w:asciiTheme="minorHAnsi" w:hAnsiTheme="minorHAnsi" w:cstheme="minorHAnsi"/>
        </w:rPr>
        <w:t>services ,</w:t>
      </w:r>
      <w:proofErr w:type="gramEnd"/>
      <w:r w:rsidRPr="00884957">
        <w:rPr>
          <w:rFonts w:asciiTheme="minorHAnsi" w:hAnsiTheme="minorHAnsi" w:cstheme="minorHAnsi"/>
        </w:rPr>
        <w:t xml:space="preserve"> spring </w:t>
      </w:r>
      <w:proofErr w:type="spellStart"/>
      <w:r w:rsidRPr="00884957">
        <w:rPr>
          <w:rFonts w:asciiTheme="minorHAnsi" w:hAnsiTheme="minorHAnsi" w:cstheme="minorHAnsi"/>
        </w:rPr>
        <w:t>mvc</w:t>
      </w:r>
      <w:proofErr w:type="spellEnd"/>
      <w:r w:rsidRPr="00884957">
        <w:rPr>
          <w:rFonts w:asciiTheme="minorHAnsi" w:hAnsiTheme="minorHAnsi" w:cstheme="minorHAnsi"/>
        </w:rPr>
        <w:t xml:space="preserve"> and spring integration</w:t>
      </w:r>
    </w:p>
    <w:p w14:paraId="14F13D8E" w14:textId="77777777" w:rsidR="002C62C2" w:rsidRPr="00884957" w:rsidRDefault="002C62C2" w:rsidP="00F917D3">
      <w:pPr>
        <w:pStyle w:val="ListParagraph"/>
        <w:numPr>
          <w:ilvl w:val="0"/>
          <w:numId w:val="1"/>
        </w:numPr>
        <w:tabs>
          <w:tab w:val="left" w:pos="3600"/>
        </w:tabs>
        <w:suppressAutoHyphens/>
        <w:spacing w:after="0" w:line="240" w:lineRule="auto"/>
        <w:jc w:val="both"/>
        <w:rPr>
          <w:rFonts w:asciiTheme="minorHAnsi" w:hAnsiTheme="minorHAnsi" w:cstheme="minorHAnsi"/>
        </w:rPr>
      </w:pPr>
      <w:r w:rsidRPr="00884957">
        <w:rPr>
          <w:rFonts w:asciiTheme="minorHAnsi" w:hAnsiTheme="minorHAnsi" w:cstheme="minorHAnsi"/>
        </w:rPr>
        <w:lastRenderedPageBreak/>
        <w:t>Involved in architecture framework design and reusable component design.</w:t>
      </w:r>
    </w:p>
    <w:p w14:paraId="05D33992" w14:textId="77777777" w:rsidR="002C62C2" w:rsidRPr="00884957" w:rsidRDefault="002C62C2" w:rsidP="00F917D3">
      <w:pPr>
        <w:pStyle w:val="ListParagraph"/>
        <w:numPr>
          <w:ilvl w:val="0"/>
          <w:numId w:val="4"/>
        </w:numPr>
        <w:tabs>
          <w:tab w:val="clear" w:pos="2520"/>
          <w:tab w:val="left" w:pos="3600"/>
        </w:tabs>
        <w:spacing w:after="0" w:line="240" w:lineRule="auto"/>
        <w:ind w:left="720"/>
        <w:jc w:val="both"/>
        <w:rPr>
          <w:rFonts w:asciiTheme="minorHAnsi" w:hAnsiTheme="minorHAnsi" w:cstheme="minorHAnsi"/>
        </w:rPr>
      </w:pPr>
      <w:r w:rsidRPr="00884957">
        <w:rPr>
          <w:rFonts w:asciiTheme="minorHAnsi" w:hAnsiTheme="minorHAnsi" w:cstheme="minorHAnsi"/>
        </w:rPr>
        <w:t xml:space="preserve">Involved in database </w:t>
      </w:r>
      <w:proofErr w:type="spellStart"/>
      <w:r w:rsidRPr="00884957">
        <w:rPr>
          <w:rFonts w:asciiTheme="minorHAnsi" w:hAnsiTheme="minorHAnsi" w:cstheme="minorHAnsi"/>
        </w:rPr>
        <w:t>desing</w:t>
      </w:r>
      <w:proofErr w:type="spellEnd"/>
      <w:r w:rsidRPr="00884957">
        <w:rPr>
          <w:rFonts w:asciiTheme="minorHAnsi" w:hAnsiTheme="minorHAnsi" w:cstheme="minorHAnsi"/>
        </w:rPr>
        <w:t xml:space="preserve"> in </w:t>
      </w:r>
      <w:proofErr w:type="spellStart"/>
      <w:r w:rsidRPr="00884957">
        <w:rPr>
          <w:rFonts w:asciiTheme="minorHAnsi" w:hAnsiTheme="minorHAnsi" w:cstheme="minorHAnsi"/>
        </w:rPr>
        <w:t>mysql</w:t>
      </w:r>
      <w:proofErr w:type="spellEnd"/>
      <w:r w:rsidRPr="00884957">
        <w:rPr>
          <w:rFonts w:asciiTheme="minorHAnsi" w:hAnsiTheme="minorHAnsi" w:cstheme="minorHAnsi"/>
        </w:rPr>
        <w:t xml:space="preserve"> and oracle</w:t>
      </w:r>
    </w:p>
    <w:p w14:paraId="1354465F" w14:textId="77777777" w:rsidR="002C62C2" w:rsidRPr="00884957" w:rsidRDefault="002C62C2" w:rsidP="00F917D3">
      <w:pPr>
        <w:pStyle w:val="ListParagraph"/>
        <w:numPr>
          <w:ilvl w:val="0"/>
          <w:numId w:val="4"/>
        </w:numPr>
        <w:tabs>
          <w:tab w:val="clear" w:pos="2520"/>
          <w:tab w:val="left" w:pos="3600"/>
        </w:tabs>
        <w:spacing w:after="0" w:line="240" w:lineRule="auto"/>
        <w:ind w:left="720"/>
        <w:jc w:val="both"/>
        <w:rPr>
          <w:rFonts w:asciiTheme="minorHAnsi" w:hAnsiTheme="minorHAnsi" w:cstheme="minorHAnsi"/>
        </w:rPr>
      </w:pPr>
      <w:r w:rsidRPr="00884957">
        <w:rPr>
          <w:rFonts w:asciiTheme="minorHAnsi" w:hAnsiTheme="minorHAnsi" w:cstheme="minorHAnsi"/>
        </w:rPr>
        <w:t xml:space="preserve">Engaged in design and development of </w:t>
      </w:r>
      <w:r w:rsidRPr="00884957">
        <w:rPr>
          <w:rFonts w:asciiTheme="minorHAnsi" w:hAnsiTheme="minorHAnsi" w:cstheme="minorHAnsi"/>
          <w:b/>
        </w:rPr>
        <w:t>J2EE</w:t>
      </w:r>
      <w:r w:rsidRPr="00884957">
        <w:rPr>
          <w:rFonts w:asciiTheme="minorHAnsi" w:hAnsiTheme="minorHAnsi" w:cstheme="minorHAnsi"/>
        </w:rPr>
        <w:t xml:space="preserve"> framework components.</w:t>
      </w:r>
    </w:p>
    <w:p w14:paraId="231C640F" w14:textId="77777777" w:rsidR="002C62C2" w:rsidRPr="00884957" w:rsidRDefault="002C62C2" w:rsidP="00F917D3">
      <w:pPr>
        <w:numPr>
          <w:ilvl w:val="0"/>
          <w:numId w:val="4"/>
        </w:numPr>
        <w:tabs>
          <w:tab w:val="clear" w:pos="2520"/>
        </w:tabs>
        <w:spacing w:after="0" w:line="240" w:lineRule="auto"/>
        <w:ind w:left="720"/>
        <w:jc w:val="both"/>
        <w:rPr>
          <w:rFonts w:asciiTheme="minorHAnsi" w:hAnsiTheme="minorHAnsi" w:cstheme="minorHAnsi"/>
        </w:rPr>
      </w:pPr>
      <w:r w:rsidRPr="00884957">
        <w:rPr>
          <w:rFonts w:asciiTheme="minorHAnsi" w:hAnsiTheme="minorHAnsi" w:cstheme="minorHAnsi"/>
        </w:rPr>
        <w:t>Integrated DAO for data access using with Hibernate.</w:t>
      </w:r>
    </w:p>
    <w:p w14:paraId="13375A1C" w14:textId="77777777" w:rsidR="002C62C2" w:rsidRPr="00884957" w:rsidRDefault="002C62C2" w:rsidP="00F917D3">
      <w:pPr>
        <w:numPr>
          <w:ilvl w:val="0"/>
          <w:numId w:val="3"/>
        </w:numPr>
        <w:suppressAutoHyphens/>
        <w:spacing w:after="0" w:line="240" w:lineRule="auto"/>
        <w:jc w:val="both"/>
        <w:rPr>
          <w:rFonts w:asciiTheme="minorHAnsi" w:hAnsiTheme="minorHAnsi" w:cstheme="minorHAnsi"/>
          <w:bCs/>
        </w:rPr>
      </w:pPr>
      <w:r w:rsidRPr="00884957">
        <w:rPr>
          <w:rFonts w:asciiTheme="minorHAnsi" w:hAnsiTheme="minorHAnsi" w:cstheme="minorHAnsi"/>
        </w:rPr>
        <w:t>Involved in writing use cases and detailed design documents and modelling use cases.</w:t>
      </w:r>
    </w:p>
    <w:p w14:paraId="4D88A2A9" w14:textId="77777777" w:rsidR="002C62C2" w:rsidRPr="00884957" w:rsidRDefault="002C62C2" w:rsidP="00F917D3">
      <w:pPr>
        <w:numPr>
          <w:ilvl w:val="0"/>
          <w:numId w:val="3"/>
        </w:numPr>
        <w:suppressAutoHyphens/>
        <w:spacing w:after="0" w:line="240" w:lineRule="auto"/>
        <w:jc w:val="both"/>
        <w:rPr>
          <w:rFonts w:asciiTheme="minorHAnsi" w:hAnsiTheme="minorHAnsi" w:cstheme="minorHAnsi"/>
          <w:bCs/>
        </w:rPr>
      </w:pPr>
      <w:r w:rsidRPr="00884957">
        <w:rPr>
          <w:rFonts w:asciiTheme="minorHAnsi" w:hAnsiTheme="minorHAnsi" w:cstheme="minorHAnsi"/>
        </w:rPr>
        <w:t xml:space="preserve">Worked and created document / </w:t>
      </w:r>
      <w:proofErr w:type="gramStart"/>
      <w:r w:rsidRPr="00884957">
        <w:rPr>
          <w:rFonts w:asciiTheme="minorHAnsi" w:hAnsiTheme="minorHAnsi" w:cstheme="minorHAnsi"/>
        </w:rPr>
        <w:t>report based</w:t>
      </w:r>
      <w:proofErr w:type="gramEnd"/>
      <w:r w:rsidRPr="00884957">
        <w:rPr>
          <w:rFonts w:asciiTheme="minorHAnsi" w:hAnsiTheme="minorHAnsi" w:cstheme="minorHAnsi"/>
        </w:rPr>
        <w:t xml:space="preserve"> </w:t>
      </w:r>
      <w:r w:rsidRPr="00884957">
        <w:rPr>
          <w:rFonts w:asciiTheme="minorHAnsi" w:hAnsiTheme="minorHAnsi" w:cstheme="minorHAnsi"/>
          <w:b/>
        </w:rPr>
        <w:t>Jasper</w:t>
      </w:r>
      <w:r w:rsidRPr="00884957">
        <w:rPr>
          <w:rFonts w:asciiTheme="minorHAnsi" w:hAnsiTheme="minorHAnsi" w:cstheme="minorHAnsi"/>
        </w:rPr>
        <w:t xml:space="preserve"> </w:t>
      </w:r>
      <w:r w:rsidRPr="00884957">
        <w:rPr>
          <w:rFonts w:asciiTheme="minorHAnsi" w:hAnsiTheme="minorHAnsi" w:cstheme="minorHAnsi"/>
          <w:b/>
        </w:rPr>
        <w:t>Reports</w:t>
      </w:r>
    </w:p>
    <w:p w14:paraId="0DD519F8" w14:textId="77777777" w:rsidR="002C62C2" w:rsidRPr="00884957" w:rsidRDefault="002C62C2" w:rsidP="00F917D3">
      <w:pPr>
        <w:pStyle w:val="ListParagraph"/>
        <w:numPr>
          <w:ilvl w:val="0"/>
          <w:numId w:val="1"/>
        </w:numPr>
        <w:tabs>
          <w:tab w:val="left" w:pos="3600"/>
        </w:tabs>
        <w:rPr>
          <w:rFonts w:asciiTheme="minorHAnsi" w:hAnsiTheme="minorHAnsi" w:cstheme="minorHAnsi"/>
        </w:rPr>
      </w:pPr>
      <w:r w:rsidRPr="00884957">
        <w:rPr>
          <w:rFonts w:asciiTheme="minorHAnsi" w:hAnsiTheme="minorHAnsi" w:cstheme="minorHAnsi"/>
        </w:rPr>
        <w:t xml:space="preserve">Extensively worked in </w:t>
      </w:r>
      <w:r w:rsidRPr="00884957">
        <w:rPr>
          <w:rFonts w:asciiTheme="minorHAnsi" w:hAnsiTheme="minorHAnsi" w:cstheme="minorHAnsi"/>
          <w:b/>
        </w:rPr>
        <w:t>Oracle</w:t>
      </w:r>
      <w:r w:rsidRPr="00884957">
        <w:rPr>
          <w:rFonts w:asciiTheme="minorHAnsi" w:hAnsiTheme="minorHAnsi" w:cstheme="minorHAnsi"/>
        </w:rPr>
        <w:t xml:space="preserve"> 9i/10g with PL/ SQL, Store Procedure</w:t>
      </w:r>
    </w:p>
    <w:p w14:paraId="4351FA23" w14:textId="77777777" w:rsidR="002C62C2" w:rsidRPr="00884957" w:rsidRDefault="002C62C2" w:rsidP="00F917D3">
      <w:pPr>
        <w:pStyle w:val="ListParagraph"/>
        <w:numPr>
          <w:ilvl w:val="0"/>
          <w:numId w:val="1"/>
        </w:numPr>
        <w:tabs>
          <w:tab w:val="left" w:pos="3600"/>
        </w:tabs>
        <w:suppressAutoHyphens/>
        <w:spacing w:after="0" w:line="240" w:lineRule="auto"/>
        <w:jc w:val="both"/>
        <w:rPr>
          <w:rFonts w:asciiTheme="minorHAnsi" w:hAnsiTheme="minorHAnsi" w:cstheme="minorHAnsi"/>
        </w:rPr>
      </w:pPr>
      <w:r w:rsidRPr="00884957">
        <w:rPr>
          <w:rFonts w:asciiTheme="minorHAnsi" w:hAnsiTheme="minorHAnsi" w:cstheme="minorHAnsi"/>
        </w:rPr>
        <w:t>Involved in unit testing, integration testing and deployment</w:t>
      </w:r>
    </w:p>
    <w:p w14:paraId="3AF5EFA6" w14:textId="77777777" w:rsidR="002C62C2" w:rsidRPr="00884957" w:rsidRDefault="002C62C2" w:rsidP="00F917D3">
      <w:pPr>
        <w:pStyle w:val="ListParagraph"/>
        <w:numPr>
          <w:ilvl w:val="0"/>
          <w:numId w:val="1"/>
        </w:numPr>
        <w:tabs>
          <w:tab w:val="left" w:pos="3600"/>
        </w:tabs>
        <w:suppressAutoHyphens/>
        <w:spacing w:after="0" w:line="240" w:lineRule="auto"/>
        <w:jc w:val="both"/>
        <w:rPr>
          <w:rFonts w:asciiTheme="minorHAnsi" w:hAnsiTheme="minorHAnsi" w:cstheme="minorHAnsi"/>
        </w:rPr>
      </w:pPr>
      <w:r w:rsidRPr="00884957">
        <w:rPr>
          <w:rFonts w:asciiTheme="minorHAnsi" w:hAnsiTheme="minorHAnsi" w:cstheme="minorHAnsi"/>
        </w:rPr>
        <w:t>Regular interaction with QC team and checking the adherence of QC guidelines set</w:t>
      </w:r>
    </w:p>
    <w:p w14:paraId="07F79278" w14:textId="77777777" w:rsidR="002C62C2" w:rsidRPr="00884957" w:rsidRDefault="002C62C2" w:rsidP="002C62C2">
      <w:pPr>
        <w:pStyle w:val="ListParagraph"/>
        <w:tabs>
          <w:tab w:val="left" w:pos="3600"/>
        </w:tabs>
        <w:rPr>
          <w:rFonts w:asciiTheme="minorHAnsi" w:hAnsiTheme="minorHAnsi" w:cstheme="minorHAnsi"/>
        </w:rPr>
      </w:pPr>
    </w:p>
    <w:p w14:paraId="026B6DBF" w14:textId="77777777" w:rsidR="0016186B" w:rsidRPr="002C62C2" w:rsidRDefault="0016186B" w:rsidP="002C62C2">
      <w:pPr>
        <w:tabs>
          <w:tab w:val="left" w:pos="3600"/>
        </w:tabs>
        <w:rPr>
          <w:b/>
        </w:rPr>
      </w:pPr>
      <w:r w:rsidRPr="002C62C2">
        <w:rPr>
          <w:b/>
        </w:rPr>
        <w:t>Technologies</w:t>
      </w:r>
      <w:proofErr w:type="gramStart"/>
      <w:r>
        <w:t xml:space="preserve">: </w:t>
      </w:r>
      <w:r w:rsidR="00046F4D" w:rsidRPr="002C62C2">
        <w:rPr>
          <w:b/>
        </w:rPr>
        <w:t>:</w:t>
      </w:r>
      <w:proofErr w:type="gramEnd"/>
      <w:r w:rsidR="00046F4D" w:rsidRPr="002C62C2">
        <w:rPr>
          <w:b/>
        </w:rPr>
        <w:t xml:space="preserve">  </w:t>
      </w:r>
      <w:r w:rsidR="00046F4D">
        <w:t>java, Spring, Hibernate, DB2,</w:t>
      </w:r>
      <w:r w:rsidR="000D6B65">
        <w:t xml:space="preserve"> </w:t>
      </w:r>
      <w:r w:rsidR="0045318E">
        <w:t>Web services</w:t>
      </w:r>
      <w:r w:rsidR="00046F4D">
        <w:t xml:space="preserve">, IBM WebSphere MQ </w:t>
      </w:r>
    </w:p>
    <w:p w14:paraId="03FE9BBA" w14:textId="77777777" w:rsidR="00046F4D" w:rsidRPr="00773C0C" w:rsidRDefault="00046F4D" w:rsidP="00046F4D">
      <w:pPr>
        <w:pStyle w:val="Heading3"/>
        <w:tabs>
          <w:tab w:val="left" w:pos="6120"/>
        </w:tabs>
        <w:rPr>
          <w:color w:val="999999"/>
          <w:sz w:val="36"/>
        </w:rPr>
      </w:pPr>
      <w:r>
        <w:t xml:space="preserve">Sankalpa Software solutions </w:t>
      </w:r>
      <w:proofErr w:type="spellStart"/>
      <w:r>
        <w:t>pvt</w:t>
      </w:r>
      <w:proofErr w:type="spellEnd"/>
      <w:r>
        <w:t xml:space="preserve"> Ltd</w:t>
      </w:r>
    </w:p>
    <w:p w14:paraId="59A8DA54" w14:textId="77777777" w:rsidR="00046F4D" w:rsidRDefault="00046F4D" w:rsidP="00046F4D">
      <w:pPr>
        <w:pStyle w:val="Heading5"/>
        <w:tabs>
          <w:tab w:val="left" w:pos="6120"/>
        </w:tabs>
      </w:pPr>
      <w:proofErr w:type="gramStart"/>
      <w:r>
        <w:rPr>
          <w:b/>
        </w:rPr>
        <w:t>Engineer</w:t>
      </w:r>
      <w:r w:rsidR="000D6B65">
        <w:rPr>
          <w:b/>
        </w:rPr>
        <w:t>,</w:t>
      </w:r>
      <w:r>
        <w:rPr>
          <w:b/>
        </w:rPr>
        <w:t xml:space="preserve">  </w:t>
      </w:r>
      <w:proofErr w:type="spellStart"/>
      <w:r>
        <w:rPr>
          <w:b/>
        </w:rPr>
        <w:t>Welcare</w:t>
      </w:r>
      <w:proofErr w:type="spellEnd"/>
      <w:proofErr w:type="gramEnd"/>
      <w:r>
        <w:tab/>
      </w:r>
      <w:r w:rsidR="00C54EBB">
        <w:t xml:space="preserve">                          </w:t>
      </w:r>
      <w:r>
        <w:t>Dec 2008 – Feb 2010</w:t>
      </w:r>
    </w:p>
    <w:p w14:paraId="3DCCA55A" w14:textId="77777777" w:rsidR="00A71F42" w:rsidRPr="00A71F42" w:rsidRDefault="00A71F42" w:rsidP="00A71F42">
      <w:r>
        <w:t>-</w:t>
      </w:r>
      <w:r w:rsidRPr="00A71F42">
        <w:rPr>
          <w:b/>
        </w:rPr>
        <w:t xml:space="preserve"> </w:t>
      </w:r>
      <w:r w:rsidRPr="00493505">
        <w:rPr>
          <w:b/>
        </w:rPr>
        <w:t>Responsibilities</w:t>
      </w:r>
    </w:p>
    <w:p w14:paraId="0A4E1692"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Database designing in oracle and MySQL.</w:t>
      </w:r>
    </w:p>
    <w:p w14:paraId="70C489BF"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Writing java and JSF integration.</w:t>
      </w:r>
    </w:p>
    <w:p w14:paraId="3EE552C2" w14:textId="77777777" w:rsidR="002C62C2" w:rsidRPr="00884957" w:rsidRDefault="002C62C2" w:rsidP="00F917D3">
      <w:pPr>
        <w:pStyle w:val="ListParagraph"/>
        <w:numPr>
          <w:ilvl w:val="0"/>
          <w:numId w:val="1"/>
        </w:numPr>
        <w:tabs>
          <w:tab w:val="left" w:pos="3600"/>
        </w:tabs>
        <w:spacing w:after="0" w:line="240" w:lineRule="auto"/>
        <w:jc w:val="both"/>
        <w:rPr>
          <w:rFonts w:asciiTheme="minorHAnsi" w:hAnsiTheme="minorHAnsi" w:cstheme="minorHAnsi"/>
        </w:rPr>
      </w:pPr>
      <w:r w:rsidRPr="00884957">
        <w:rPr>
          <w:rFonts w:asciiTheme="minorHAnsi" w:hAnsiTheme="minorHAnsi" w:cstheme="minorHAnsi"/>
        </w:rPr>
        <w:t>Involved in unit testing, integration testing and deployment. U</w:t>
      </w:r>
      <w:r w:rsidRPr="00884957">
        <w:rPr>
          <w:rFonts w:asciiTheme="minorHAnsi" w:hAnsiTheme="minorHAnsi" w:cstheme="minorHAnsi"/>
          <w:shd w:val="clear" w:color="auto" w:fill="FFFFFF"/>
        </w:rPr>
        <w:t>sed Struts framework to follow </w:t>
      </w:r>
      <w:r w:rsidRPr="00884957">
        <w:rPr>
          <w:rStyle w:val="Strong"/>
          <w:rFonts w:asciiTheme="minorHAnsi" w:hAnsiTheme="minorHAnsi" w:cstheme="minorHAnsi"/>
          <w:color w:val="000000"/>
          <w:shd w:val="clear" w:color="auto" w:fill="FFFFFF"/>
        </w:rPr>
        <w:t>MVC </w:t>
      </w:r>
      <w:r w:rsidRPr="00884957">
        <w:rPr>
          <w:rFonts w:asciiTheme="minorHAnsi" w:hAnsiTheme="minorHAnsi" w:cstheme="minorHAnsi"/>
          <w:shd w:val="clear" w:color="auto" w:fill="FFFFFF"/>
        </w:rPr>
        <w:t>Architecture in the application server.</w:t>
      </w:r>
    </w:p>
    <w:p w14:paraId="7EA4A561" w14:textId="77777777" w:rsidR="002C62C2" w:rsidRPr="00884957" w:rsidRDefault="002C62C2" w:rsidP="00F917D3">
      <w:pPr>
        <w:pStyle w:val="NoSpacing"/>
        <w:numPr>
          <w:ilvl w:val="0"/>
          <w:numId w:val="1"/>
        </w:numPr>
        <w:rPr>
          <w:rFonts w:asciiTheme="minorHAnsi" w:hAnsiTheme="minorHAnsi" w:cstheme="minorHAnsi"/>
        </w:rPr>
      </w:pPr>
      <w:r w:rsidRPr="00884957">
        <w:rPr>
          <w:rFonts w:asciiTheme="minorHAnsi" w:hAnsiTheme="minorHAnsi" w:cstheme="minorHAnsi"/>
        </w:rPr>
        <w:t>Developed</w:t>
      </w:r>
      <w:r w:rsidRPr="00884957">
        <w:rPr>
          <w:rFonts w:asciiTheme="minorHAnsi" w:hAnsiTheme="minorHAnsi" w:cstheme="minorHAnsi"/>
          <w:b/>
          <w:bCs/>
        </w:rPr>
        <w:t> UI</w:t>
      </w:r>
      <w:r w:rsidRPr="00884957">
        <w:rPr>
          <w:rFonts w:asciiTheme="minorHAnsi" w:hAnsiTheme="minorHAnsi" w:cstheme="minorHAnsi"/>
        </w:rPr>
        <w:t> using </w:t>
      </w:r>
      <w:r w:rsidRPr="00884957">
        <w:rPr>
          <w:rFonts w:asciiTheme="minorHAnsi" w:hAnsiTheme="minorHAnsi" w:cstheme="minorHAnsi"/>
          <w:b/>
          <w:bCs/>
        </w:rPr>
        <w:t>HTML</w:t>
      </w:r>
      <w:r w:rsidRPr="00884957">
        <w:rPr>
          <w:rFonts w:asciiTheme="minorHAnsi" w:hAnsiTheme="minorHAnsi" w:cstheme="minorHAnsi"/>
        </w:rPr>
        <w:t>, JavaScript, and </w:t>
      </w:r>
      <w:r w:rsidRPr="00884957">
        <w:rPr>
          <w:rFonts w:asciiTheme="minorHAnsi" w:hAnsiTheme="minorHAnsi" w:cstheme="minorHAnsi"/>
          <w:b/>
          <w:bCs/>
        </w:rPr>
        <w:t>JSP</w:t>
      </w:r>
      <w:r w:rsidRPr="00884957">
        <w:rPr>
          <w:rFonts w:asciiTheme="minorHAnsi" w:hAnsiTheme="minorHAnsi" w:cstheme="minorHAnsi"/>
        </w:rPr>
        <w:t>, and developed Business Logic and Interfacing components using </w:t>
      </w:r>
      <w:r w:rsidRPr="00884957">
        <w:rPr>
          <w:rFonts w:asciiTheme="minorHAnsi" w:hAnsiTheme="minorHAnsi" w:cstheme="minorHAnsi"/>
          <w:b/>
          <w:bCs/>
        </w:rPr>
        <w:t>Business</w:t>
      </w:r>
      <w:r w:rsidRPr="00884957">
        <w:rPr>
          <w:rFonts w:asciiTheme="minorHAnsi" w:hAnsiTheme="minorHAnsi" w:cstheme="minorHAnsi"/>
        </w:rPr>
        <w:t> </w:t>
      </w:r>
      <w:r w:rsidRPr="00884957">
        <w:rPr>
          <w:rFonts w:asciiTheme="minorHAnsi" w:hAnsiTheme="minorHAnsi" w:cstheme="minorHAnsi"/>
          <w:b/>
          <w:bCs/>
        </w:rPr>
        <w:t>Objects</w:t>
      </w:r>
      <w:r w:rsidRPr="00884957">
        <w:rPr>
          <w:rFonts w:asciiTheme="minorHAnsi" w:hAnsiTheme="minorHAnsi" w:cstheme="minorHAnsi"/>
        </w:rPr>
        <w:t>, </w:t>
      </w:r>
      <w:r w:rsidRPr="00884957">
        <w:rPr>
          <w:rFonts w:asciiTheme="minorHAnsi" w:hAnsiTheme="minorHAnsi" w:cstheme="minorHAnsi"/>
          <w:b/>
          <w:bCs/>
        </w:rPr>
        <w:t>XML</w:t>
      </w:r>
      <w:r w:rsidRPr="00884957">
        <w:rPr>
          <w:rFonts w:asciiTheme="minorHAnsi" w:hAnsiTheme="minorHAnsi" w:cstheme="minorHAnsi"/>
        </w:rPr>
        <w:t>, and J</w:t>
      </w:r>
      <w:r w:rsidRPr="00884957">
        <w:rPr>
          <w:rFonts w:asciiTheme="minorHAnsi" w:hAnsiTheme="minorHAnsi" w:cstheme="minorHAnsi"/>
          <w:b/>
          <w:bCs/>
        </w:rPr>
        <w:t>DBC</w:t>
      </w:r>
      <w:r w:rsidRPr="00884957">
        <w:rPr>
          <w:rFonts w:asciiTheme="minorHAnsi" w:hAnsiTheme="minorHAnsi" w:cstheme="minorHAnsi"/>
        </w:rPr>
        <w:t>.</w:t>
      </w:r>
    </w:p>
    <w:p w14:paraId="0D697054" w14:textId="77777777" w:rsidR="002C62C2" w:rsidRPr="00884957" w:rsidRDefault="002C62C2" w:rsidP="00F917D3">
      <w:pPr>
        <w:numPr>
          <w:ilvl w:val="0"/>
          <w:numId w:val="4"/>
        </w:numPr>
        <w:tabs>
          <w:tab w:val="clear" w:pos="2520"/>
        </w:tabs>
        <w:spacing w:after="0" w:line="240" w:lineRule="auto"/>
        <w:ind w:left="720"/>
        <w:jc w:val="both"/>
        <w:rPr>
          <w:rFonts w:asciiTheme="minorHAnsi" w:hAnsiTheme="minorHAnsi" w:cstheme="minorHAnsi"/>
        </w:rPr>
      </w:pPr>
      <w:r w:rsidRPr="00884957">
        <w:rPr>
          <w:rFonts w:asciiTheme="minorHAnsi" w:hAnsiTheme="minorHAnsi" w:cstheme="minorHAnsi"/>
        </w:rPr>
        <w:t xml:space="preserve">Engaged in design and development of </w:t>
      </w:r>
      <w:r w:rsidRPr="00884957">
        <w:rPr>
          <w:rFonts w:asciiTheme="minorHAnsi" w:hAnsiTheme="minorHAnsi" w:cstheme="minorHAnsi"/>
          <w:b/>
        </w:rPr>
        <w:t>J2EE</w:t>
      </w:r>
      <w:r w:rsidRPr="00884957">
        <w:rPr>
          <w:rFonts w:asciiTheme="minorHAnsi" w:hAnsiTheme="minorHAnsi" w:cstheme="minorHAnsi"/>
        </w:rPr>
        <w:t xml:space="preserve"> framework components.</w:t>
      </w:r>
    </w:p>
    <w:p w14:paraId="2107042F" w14:textId="77777777" w:rsidR="002C62C2" w:rsidRPr="00884957" w:rsidRDefault="002C62C2" w:rsidP="00F917D3">
      <w:pPr>
        <w:numPr>
          <w:ilvl w:val="0"/>
          <w:numId w:val="4"/>
        </w:numPr>
        <w:tabs>
          <w:tab w:val="clear" w:pos="2520"/>
        </w:tabs>
        <w:spacing w:after="0" w:line="240" w:lineRule="auto"/>
        <w:ind w:left="720"/>
        <w:jc w:val="both"/>
        <w:rPr>
          <w:rFonts w:asciiTheme="minorHAnsi" w:hAnsiTheme="minorHAnsi" w:cstheme="minorHAnsi"/>
        </w:rPr>
      </w:pPr>
      <w:r w:rsidRPr="00884957">
        <w:rPr>
          <w:rFonts w:asciiTheme="minorHAnsi" w:hAnsiTheme="minorHAnsi" w:cstheme="minorHAnsi"/>
        </w:rPr>
        <w:t>Integrated DAO for data access using with Hibernate.</w:t>
      </w:r>
    </w:p>
    <w:p w14:paraId="2538455C" w14:textId="77777777" w:rsidR="002C62C2" w:rsidRPr="00884957" w:rsidRDefault="002C62C2" w:rsidP="00F917D3">
      <w:pPr>
        <w:numPr>
          <w:ilvl w:val="0"/>
          <w:numId w:val="3"/>
        </w:numPr>
        <w:suppressAutoHyphens/>
        <w:spacing w:after="0" w:line="240" w:lineRule="auto"/>
        <w:jc w:val="both"/>
        <w:rPr>
          <w:rFonts w:asciiTheme="minorHAnsi" w:hAnsiTheme="minorHAnsi" w:cstheme="minorHAnsi"/>
          <w:bCs/>
        </w:rPr>
      </w:pPr>
      <w:r w:rsidRPr="00884957">
        <w:rPr>
          <w:rFonts w:asciiTheme="minorHAnsi" w:hAnsiTheme="minorHAnsi" w:cstheme="minorHAnsi"/>
        </w:rPr>
        <w:t>Involved in writing use cases and detailed design documents and modelling use cases.</w:t>
      </w:r>
    </w:p>
    <w:p w14:paraId="7AC99C6E" w14:textId="77777777" w:rsidR="002C62C2" w:rsidRPr="00884957" w:rsidRDefault="002C62C2" w:rsidP="00F917D3">
      <w:pPr>
        <w:pStyle w:val="NoSpacing"/>
        <w:numPr>
          <w:ilvl w:val="0"/>
          <w:numId w:val="1"/>
        </w:numPr>
        <w:rPr>
          <w:rFonts w:asciiTheme="minorHAnsi" w:hAnsiTheme="minorHAnsi" w:cstheme="minorHAnsi"/>
        </w:rPr>
      </w:pPr>
      <w:r w:rsidRPr="00884957">
        <w:rPr>
          <w:rFonts w:asciiTheme="minorHAnsi" w:hAnsiTheme="minorHAnsi" w:cstheme="minorHAnsi"/>
        </w:rPr>
        <w:t xml:space="preserve">Extensively worked in </w:t>
      </w:r>
      <w:r w:rsidRPr="00884957">
        <w:rPr>
          <w:rFonts w:asciiTheme="minorHAnsi" w:hAnsiTheme="minorHAnsi" w:cstheme="minorHAnsi"/>
          <w:b/>
        </w:rPr>
        <w:t>Oracle</w:t>
      </w:r>
      <w:r w:rsidRPr="00884957">
        <w:rPr>
          <w:rFonts w:asciiTheme="minorHAnsi" w:hAnsiTheme="minorHAnsi" w:cstheme="minorHAnsi"/>
        </w:rPr>
        <w:t xml:space="preserve"> 9i/10g with PL/ SQL, Store Procedure</w:t>
      </w:r>
    </w:p>
    <w:p w14:paraId="23832924" w14:textId="28AF7F99" w:rsidR="002C62C2" w:rsidRPr="00884957" w:rsidRDefault="002C62C2" w:rsidP="002C62C2">
      <w:pPr>
        <w:tabs>
          <w:tab w:val="left" w:pos="3600"/>
        </w:tabs>
        <w:spacing w:after="0" w:line="240" w:lineRule="auto"/>
        <w:jc w:val="both"/>
        <w:rPr>
          <w:rFonts w:asciiTheme="minorHAnsi" w:hAnsiTheme="minorHAnsi" w:cstheme="minorHAnsi"/>
          <w:b/>
        </w:rPr>
      </w:pPr>
      <w:r>
        <w:rPr>
          <w:rFonts w:asciiTheme="minorHAnsi" w:hAnsiTheme="minorHAnsi" w:cstheme="minorHAnsi"/>
          <w:b/>
        </w:rPr>
        <w:br/>
      </w:r>
      <w:r w:rsidRPr="00884957">
        <w:rPr>
          <w:rFonts w:asciiTheme="minorHAnsi" w:hAnsiTheme="minorHAnsi" w:cstheme="minorHAnsi"/>
          <w:b/>
        </w:rPr>
        <w:t>Environment</w:t>
      </w:r>
      <w:r w:rsidRPr="00884957">
        <w:rPr>
          <w:rFonts w:asciiTheme="minorHAnsi" w:hAnsiTheme="minorHAnsi" w:cstheme="minorHAnsi"/>
        </w:rPr>
        <w:t>:</w:t>
      </w:r>
      <w:r w:rsidRPr="00884957">
        <w:rPr>
          <w:rFonts w:asciiTheme="minorHAnsi" w:hAnsiTheme="minorHAnsi" w:cstheme="minorHAnsi"/>
          <w:b/>
        </w:rPr>
        <w:t xml:space="preserve"> </w:t>
      </w:r>
      <w:r w:rsidRPr="00884957">
        <w:rPr>
          <w:rFonts w:asciiTheme="minorHAnsi" w:hAnsiTheme="minorHAnsi" w:cstheme="minorHAnsi"/>
          <w:bCs/>
        </w:rPr>
        <w:t>Java</w:t>
      </w:r>
      <w:r w:rsidRPr="00884957">
        <w:rPr>
          <w:rFonts w:asciiTheme="minorHAnsi" w:hAnsiTheme="minorHAnsi" w:cstheme="minorHAnsi"/>
        </w:rPr>
        <w:t xml:space="preserve">, </w:t>
      </w:r>
      <w:proofErr w:type="spellStart"/>
      <w:r w:rsidRPr="00884957">
        <w:rPr>
          <w:rFonts w:asciiTheme="minorHAnsi" w:hAnsiTheme="minorHAnsi" w:cstheme="minorHAnsi"/>
        </w:rPr>
        <w:t>Javascript</w:t>
      </w:r>
      <w:proofErr w:type="spellEnd"/>
      <w:r w:rsidRPr="00884957">
        <w:rPr>
          <w:rFonts w:asciiTheme="minorHAnsi" w:hAnsiTheme="minorHAnsi" w:cstheme="minorHAnsi"/>
        </w:rPr>
        <w:t xml:space="preserve">, HTML, EJB 2.0, Servlets 2.1, JSP1.2, Web logic Server7.0, Oracle.  </w:t>
      </w:r>
      <w:r w:rsidRPr="00884957">
        <w:rPr>
          <w:rFonts w:asciiTheme="minorHAnsi" w:hAnsiTheme="minorHAnsi" w:cstheme="minorHAnsi"/>
          <w:b/>
          <w:bCs/>
        </w:rPr>
        <w:t> </w:t>
      </w:r>
    </w:p>
    <w:p w14:paraId="5FDFD306" w14:textId="77777777" w:rsidR="002C62C2" w:rsidRDefault="002C62C2" w:rsidP="007A666B">
      <w:pPr>
        <w:pStyle w:val="Title"/>
        <w:rPr>
          <w:sz w:val="32"/>
        </w:rPr>
      </w:pPr>
    </w:p>
    <w:p w14:paraId="40B7CEE9" w14:textId="7E99730E" w:rsidR="003C111C" w:rsidRPr="00EB36A9" w:rsidRDefault="003C111C" w:rsidP="007A666B">
      <w:pPr>
        <w:pStyle w:val="Title"/>
        <w:rPr>
          <w:sz w:val="32"/>
        </w:rPr>
      </w:pPr>
      <w:r w:rsidRPr="00EB36A9">
        <w:rPr>
          <w:sz w:val="32"/>
        </w:rPr>
        <w:t>Education and Certifications</w:t>
      </w:r>
    </w:p>
    <w:p w14:paraId="66898487" w14:textId="77777777" w:rsidR="003C111C" w:rsidRPr="00792169" w:rsidRDefault="003C111C" w:rsidP="0096286C">
      <w:pPr>
        <w:spacing w:before="60"/>
      </w:pPr>
      <w:r w:rsidRPr="00792169">
        <w:t xml:space="preserve">This section should be in </w:t>
      </w:r>
      <w:r>
        <w:t>bullet</w:t>
      </w:r>
      <w:r w:rsidRPr="00792169">
        <w:t xml:space="preserve"> form</w:t>
      </w:r>
      <w:r>
        <w:t>at using the following structure:</w:t>
      </w:r>
    </w:p>
    <w:p w14:paraId="44AE1E9C" w14:textId="77777777" w:rsidR="00046F4D" w:rsidRDefault="00046F4D" w:rsidP="00F917D3">
      <w:pPr>
        <w:numPr>
          <w:ilvl w:val="0"/>
          <w:numId w:val="2"/>
        </w:numPr>
        <w:suppressAutoHyphens/>
        <w:spacing w:after="0" w:line="240" w:lineRule="auto"/>
      </w:pPr>
      <w:r>
        <w:t>Master of  Science(M.SC) Information Technology in 2008-2010</w:t>
      </w:r>
    </w:p>
    <w:p w14:paraId="66D93244" w14:textId="77777777" w:rsidR="00EB36A9" w:rsidRDefault="00EB36A9" w:rsidP="00F917D3">
      <w:pPr>
        <w:numPr>
          <w:ilvl w:val="0"/>
          <w:numId w:val="2"/>
        </w:numPr>
        <w:tabs>
          <w:tab w:val="left" w:pos="7500"/>
        </w:tabs>
        <w:suppressAutoHyphens/>
        <w:spacing w:after="0" w:line="240" w:lineRule="auto"/>
      </w:pPr>
      <w:r w:rsidRPr="00DC16BE">
        <w:t xml:space="preserve">AWS Certified Solutions Architect </w:t>
      </w:r>
      <w:r>
        <w:t>–</w:t>
      </w:r>
      <w:r w:rsidRPr="00DC16BE">
        <w:t xml:space="preserve"> Associate</w:t>
      </w:r>
    </w:p>
    <w:sectPr w:rsidR="00EB36A9" w:rsidSect="00A256E2">
      <w:headerReference w:type="first" r:id="rId14"/>
      <w:footerReference w:type="first" r:id="rId15"/>
      <w:pgSz w:w="12240" w:h="15840"/>
      <w:pgMar w:top="1620" w:right="990" w:bottom="85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9585" w14:textId="77777777" w:rsidR="00B60D69" w:rsidRDefault="00B60D69" w:rsidP="00393A02">
      <w:pPr>
        <w:spacing w:after="0" w:line="240" w:lineRule="auto"/>
      </w:pPr>
      <w:r>
        <w:separator/>
      </w:r>
    </w:p>
  </w:endnote>
  <w:endnote w:type="continuationSeparator" w:id="0">
    <w:p w14:paraId="59390222" w14:textId="77777777" w:rsidR="00B60D69" w:rsidRDefault="00B60D69" w:rsidP="0039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3177" w14:textId="77777777" w:rsidR="0081522C" w:rsidRPr="005856D2" w:rsidRDefault="0081522C" w:rsidP="007A666B">
    <w:pPr>
      <w:pStyle w:val="Header"/>
      <w:tabs>
        <w:tab w:val="left" w:pos="9000"/>
      </w:tabs>
      <w:jc w:val="right"/>
      <w:rPr>
        <w:rFonts w:ascii="Arial" w:hAnsi="Arial" w:cs="Arial"/>
        <w:color w:val="17365D"/>
      </w:rPr>
    </w:pP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sidR="0051465A">
      <w:rPr>
        <w:rFonts w:ascii="Arial" w:hAnsi="Arial" w:cs="Arial"/>
        <w:noProof/>
        <w:color w:val="17365D"/>
      </w:rPr>
      <w:t>1</w:t>
    </w:r>
    <w:r w:rsidRPr="004A4798">
      <w:rPr>
        <w:rFonts w:ascii="Arial" w:hAnsi="Arial" w:cs="Arial"/>
        <w:color w:val="17365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109DB" w14:textId="77777777" w:rsidR="00B60D69" w:rsidRDefault="00B60D69" w:rsidP="00393A02">
      <w:pPr>
        <w:spacing w:after="0" w:line="240" w:lineRule="auto"/>
      </w:pPr>
      <w:r>
        <w:separator/>
      </w:r>
    </w:p>
  </w:footnote>
  <w:footnote w:type="continuationSeparator" w:id="0">
    <w:p w14:paraId="05AD7B78" w14:textId="77777777" w:rsidR="00B60D69" w:rsidRDefault="00B60D69" w:rsidP="0039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F1AE" w14:textId="55E359FA" w:rsidR="0081522C" w:rsidRDefault="00CF07A8" w:rsidP="00CF07A8">
    <w:pPr>
      <w:pStyle w:val="Header"/>
      <w:ind w:left="6480"/>
    </w:pPr>
    <w:r>
      <w:br/>
    </w:r>
    <w:r w:rsidR="00286443">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color w:val="000000"/>
      </w:rPr>
    </w:lvl>
  </w:abstractNum>
  <w:abstractNum w:abstractNumId="2"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color w:val="00000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00000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00000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20813166"/>
    <w:multiLevelType w:val="hybridMultilevel"/>
    <w:tmpl w:val="5B0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03BCC"/>
    <w:multiLevelType w:val="hybridMultilevel"/>
    <w:tmpl w:val="A4946704"/>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16cid:durableId="467089023">
    <w:abstractNumId w:val="3"/>
  </w:num>
  <w:num w:numId="2" w16cid:durableId="352923540">
    <w:abstractNumId w:val="1"/>
  </w:num>
  <w:num w:numId="3" w16cid:durableId="138613100">
    <w:abstractNumId w:val="0"/>
  </w:num>
  <w:num w:numId="4" w16cid:durableId="173816335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25"/>
    <w:rsid w:val="00000F6F"/>
    <w:rsid w:val="000042FA"/>
    <w:rsid w:val="00010E6F"/>
    <w:rsid w:val="00011C4D"/>
    <w:rsid w:val="00024618"/>
    <w:rsid w:val="00024677"/>
    <w:rsid w:val="00024BE8"/>
    <w:rsid w:val="00033468"/>
    <w:rsid w:val="000352EF"/>
    <w:rsid w:val="00040A90"/>
    <w:rsid w:val="00042FC0"/>
    <w:rsid w:val="00046F4D"/>
    <w:rsid w:val="0005048F"/>
    <w:rsid w:val="00053B4C"/>
    <w:rsid w:val="00053CFE"/>
    <w:rsid w:val="00061728"/>
    <w:rsid w:val="000674F7"/>
    <w:rsid w:val="000677F5"/>
    <w:rsid w:val="00067F17"/>
    <w:rsid w:val="00070D9B"/>
    <w:rsid w:val="00074297"/>
    <w:rsid w:val="0007569D"/>
    <w:rsid w:val="00076E70"/>
    <w:rsid w:val="00087AF4"/>
    <w:rsid w:val="00090D82"/>
    <w:rsid w:val="00094AA1"/>
    <w:rsid w:val="00095D36"/>
    <w:rsid w:val="00096130"/>
    <w:rsid w:val="000A21FE"/>
    <w:rsid w:val="000B2585"/>
    <w:rsid w:val="000B3708"/>
    <w:rsid w:val="000B3BBA"/>
    <w:rsid w:val="000C32F3"/>
    <w:rsid w:val="000C4171"/>
    <w:rsid w:val="000C485A"/>
    <w:rsid w:val="000C4A60"/>
    <w:rsid w:val="000C6129"/>
    <w:rsid w:val="000C6C2D"/>
    <w:rsid w:val="000D0C25"/>
    <w:rsid w:val="000D6B65"/>
    <w:rsid w:val="000D7919"/>
    <w:rsid w:val="000F0D6D"/>
    <w:rsid w:val="000F4D82"/>
    <w:rsid w:val="000F7A64"/>
    <w:rsid w:val="001047CF"/>
    <w:rsid w:val="001057A9"/>
    <w:rsid w:val="00106DED"/>
    <w:rsid w:val="001074DC"/>
    <w:rsid w:val="001124E3"/>
    <w:rsid w:val="001155BF"/>
    <w:rsid w:val="00115CC3"/>
    <w:rsid w:val="0011785D"/>
    <w:rsid w:val="00121A04"/>
    <w:rsid w:val="0012383A"/>
    <w:rsid w:val="0012394E"/>
    <w:rsid w:val="00126D09"/>
    <w:rsid w:val="00131061"/>
    <w:rsid w:val="00133003"/>
    <w:rsid w:val="001364D6"/>
    <w:rsid w:val="00140802"/>
    <w:rsid w:val="0014278A"/>
    <w:rsid w:val="00145A31"/>
    <w:rsid w:val="00146AB6"/>
    <w:rsid w:val="00153BD8"/>
    <w:rsid w:val="0016186B"/>
    <w:rsid w:val="00166ECA"/>
    <w:rsid w:val="001754EA"/>
    <w:rsid w:val="0018005B"/>
    <w:rsid w:val="001848D9"/>
    <w:rsid w:val="0018501F"/>
    <w:rsid w:val="0018581D"/>
    <w:rsid w:val="001928F8"/>
    <w:rsid w:val="00195A92"/>
    <w:rsid w:val="00197168"/>
    <w:rsid w:val="001A0296"/>
    <w:rsid w:val="001A386A"/>
    <w:rsid w:val="001A551A"/>
    <w:rsid w:val="001A61BA"/>
    <w:rsid w:val="001A72F9"/>
    <w:rsid w:val="001A74B0"/>
    <w:rsid w:val="001B2F05"/>
    <w:rsid w:val="001C2530"/>
    <w:rsid w:val="001C2FDF"/>
    <w:rsid w:val="001C6AFF"/>
    <w:rsid w:val="001D46A9"/>
    <w:rsid w:val="001D7D27"/>
    <w:rsid w:val="001F0530"/>
    <w:rsid w:val="001F57DA"/>
    <w:rsid w:val="001F6C40"/>
    <w:rsid w:val="00213C59"/>
    <w:rsid w:val="00214C1B"/>
    <w:rsid w:val="00222350"/>
    <w:rsid w:val="00224313"/>
    <w:rsid w:val="00224BFC"/>
    <w:rsid w:val="00226CA9"/>
    <w:rsid w:val="00227FBE"/>
    <w:rsid w:val="00240559"/>
    <w:rsid w:val="00243176"/>
    <w:rsid w:val="00255B5D"/>
    <w:rsid w:val="002569BA"/>
    <w:rsid w:val="00257DE6"/>
    <w:rsid w:val="00263C7D"/>
    <w:rsid w:val="00265817"/>
    <w:rsid w:val="002673AA"/>
    <w:rsid w:val="00272A2A"/>
    <w:rsid w:val="00274073"/>
    <w:rsid w:val="002777C7"/>
    <w:rsid w:val="00277E53"/>
    <w:rsid w:val="0028555D"/>
    <w:rsid w:val="00286443"/>
    <w:rsid w:val="00287E5F"/>
    <w:rsid w:val="00290E14"/>
    <w:rsid w:val="00294E29"/>
    <w:rsid w:val="0029677E"/>
    <w:rsid w:val="002A4FA8"/>
    <w:rsid w:val="002A56B7"/>
    <w:rsid w:val="002B4618"/>
    <w:rsid w:val="002B76CD"/>
    <w:rsid w:val="002C40F9"/>
    <w:rsid w:val="002C62C2"/>
    <w:rsid w:val="002C63EF"/>
    <w:rsid w:val="002D1A26"/>
    <w:rsid w:val="002D22BE"/>
    <w:rsid w:val="002D5F64"/>
    <w:rsid w:val="002E5823"/>
    <w:rsid w:val="002E6FD3"/>
    <w:rsid w:val="002E7B47"/>
    <w:rsid w:val="002F0E24"/>
    <w:rsid w:val="00310EE2"/>
    <w:rsid w:val="00317B70"/>
    <w:rsid w:val="00333103"/>
    <w:rsid w:val="00336D94"/>
    <w:rsid w:val="003379E1"/>
    <w:rsid w:val="003439DB"/>
    <w:rsid w:val="003468BD"/>
    <w:rsid w:val="00352ECE"/>
    <w:rsid w:val="003531CF"/>
    <w:rsid w:val="00356ECB"/>
    <w:rsid w:val="003644D5"/>
    <w:rsid w:val="003657F6"/>
    <w:rsid w:val="00367994"/>
    <w:rsid w:val="00371212"/>
    <w:rsid w:val="0037617A"/>
    <w:rsid w:val="003801B5"/>
    <w:rsid w:val="00380890"/>
    <w:rsid w:val="00380FDE"/>
    <w:rsid w:val="003860E1"/>
    <w:rsid w:val="00393A02"/>
    <w:rsid w:val="00396F95"/>
    <w:rsid w:val="003A3175"/>
    <w:rsid w:val="003A7652"/>
    <w:rsid w:val="003B0585"/>
    <w:rsid w:val="003B5579"/>
    <w:rsid w:val="003B6B7B"/>
    <w:rsid w:val="003B74BE"/>
    <w:rsid w:val="003C0161"/>
    <w:rsid w:val="003C10E5"/>
    <w:rsid w:val="003C111C"/>
    <w:rsid w:val="003C485D"/>
    <w:rsid w:val="003C577D"/>
    <w:rsid w:val="003C6B8E"/>
    <w:rsid w:val="003C6E3F"/>
    <w:rsid w:val="003C7145"/>
    <w:rsid w:val="003D2E63"/>
    <w:rsid w:val="003E0844"/>
    <w:rsid w:val="003E7995"/>
    <w:rsid w:val="003F1ADA"/>
    <w:rsid w:val="003F2432"/>
    <w:rsid w:val="00400575"/>
    <w:rsid w:val="004010C9"/>
    <w:rsid w:val="004061D0"/>
    <w:rsid w:val="004108C9"/>
    <w:rsid w:val="00417CDF"/>
    <w:rsid w:val="00422F68"/>
    <w:rsid w:val="00427959"/>
    <w:rsid w:val="0043001D"/>
    <w:rsid w:val="004302D5"/>
    <w:rsid w:val="004313F2"/>
    <w:rsid w:val="00432487"/>
    <w:rsid w:val="004332B2"/>
    <w:rsid w:val="004337D3"/>
    <w:rsid w:val="004377F7"/>
    <w:rsid w:val="004413C1"/>
    <w:rsid w:val="004430DA"/>
    <w:rsid w:val="004432FF"/>
    <w:rsid w:val="00446099"/>
    <w:rsid w:val="00447B71"/>
    <w:rsid w:val="0045318E"/>
    <w:rsid w:val="00454932"/>
    <w:rsid w:val="004549A8"/>
    <w:rsid w:val="004671AB"/>
    <w:rsid w:val="00470A71"/>
    <w:rsid w:val="00471ADA"/>
    <w:rsid w:val="00476E43"/>
    <w:rsid w:val="00491E6F"/>
    <w:rsid w:val="00493505"/>
    <w:rsid w:val="004A0C03"/>
    <w:rsid w:val="004A3E44"/>
    <w:rsid w:val="004A4798"/>
    <w:rsid w:val="004A6030"/>
    <w:rsid w:val="004B1A70"/>
    <w:rsid w:val="004B2D1E"/>
    <w:rsid w:val="004B56AD"/>
    <w:rsid w:val="004C0A22"/>
    <w:rsid w:val="004C2D2E"/>
    <w:rsid w:val="004C3C6E"/>
    <w:rsid w:val="004C7046"/>
    <w:rsid w:val="004D013D"/>
    <w:rsid w:val="004D1016"/>
    <w:rsid w:val="004D4790"/>
    <w:rsid w:val="004D7257"/>
    <w:rsid w:val="004D775E"/>
    <w:rsid w:val="004E05DB"/>
    <w:rsid w:val="004E78D8"/>
    <w:rsid w:val="004F5B57"/>
    <w:rsid w:val="005010A1"/>
    <w:rsid w:val="00512430"/>
    <w:rsid w:val="0051465A"/>
    <w:rsid w:val="00520590"/>
    <w:rsid w:val="0053206B"/>
    <w:rsid w:val="0053291B"/>
    <w:rsid w:val="00534BF8"/>
    <w:rsid w:val="00537FAA"/>
    <w:rsid w:val="00541478"/>
    <w:rsid w:val="005521AF"/>
    <w:rsid w:val="005546B7"/>
    <w:rsid w:val="00562C40"/>
    <w:rsid w:val="00571180"/>
    <w:rsid w:val="00577642"/>
    <w:rsid w:val="00583BAF"/>
    <w:rsid w:val="0058447D"/>
    <w:rsid w:val="005856D2"/>
    <w:rsid w:val="005861A5"/>
    <w:rsid w:val="00587DAD"/>
    <w:rsid w:val="005B366E"/>
    <w:rsid w:val="005B384D"/>
    <w:rsid w:val="005B4081"/>
    <w:rsid w:val="005B4A4F"/>
    <w:rsid w:val="005B6885"/>
    <w:rsid w:val="005D3180"/>
    <w:rsid w:val="005D5E7A"/>
    <w:rsid w:val="005E13D1"/>
    <w:rsid w:val="005F21F6"/>
    <w:rsid w:val="005F3514"/>
    <w:rsid w:val="005F35E1"/>
    <w:rsid w:val="005F438A"/>
    <w:rsid w:val="005F6608"/>
    <w:rsid w:val="00603247"/>
    <w:rsid w:val="006043C7"/>
    <w:rsid w:val="0060647C"/>
    <w:rsid w:val="00610723"/>
    <w:rsid w:val="006117A3"/>
    <w:rsid w:val="0061330E"/>
    <w:rsid w:val="00616982"/>
    <w:rsid w:val="006229B5"/>
    <w:rsid w:val="00623D78"/>
    <w:rsid w:val="00625ACD"/>
    <w:rsid w:val="0062739B"/>
    <w:rsid w:val="00636C4C"/>
    <w:rsid w:val="00641A95"/>
    <w:rsid w:val="006500D3"/>
    <w:rsid w:val="00650365"/>
    <w:rsid w:val="00657097"/>
    <w:rsid w:val="00661241"/>
    <w:rsid w:val="006650BC"/>
    <w:rsid w:val="00666966"/>
    <w:rsid w:val="006703B0"/>
    <w:rsid w:val="00674DB3"/>
    <w:rsid w:val="00681EA5"/>
    <w:rsid w:val="0068441B"/>
    <w:rsid w:val="006865E8"/>
    <w:rsid w:val="00690EB3"/>
    <w:rsid w:val="006953F7"/>
    <w:rsid w:val="006A4014"/>
    <w:rsid w:val="006A74BE"/>
    <w:rsid w:val="006B6481"/>
    <w:rsid w:val="006B725D"/>
    <w:rsid w:val="006C1A33"/>
    <w:rsid w:val="006C2931"/>
    <w:rsid w:val="006C37D2"/>
    <w:rsid w:val="006C43D7"/>
    <w:rsid w:val="006C51A7"/>
    <w:rsid w:val="006C72F9"/>
    <w:rsid w:val="006D5731"/>
    <w:rsid w:val="006D6F3F"/>
    <w:rsid w:val="006D7233"/>
    <w:rsid w:val="006E007C"/>
    <w:rsid w:val="006E0E71"/>
    <w:rsid w:val="006F06B7"/>
    <w:rsid w:val="006F1161"/>
    <w:rsid w:val="006F556B"/>
    <w:rsid w:val="006F6836"/>
    <w:rsid w:val="007051D8"/>
    <w:rsid w:val="007154D0"/>
    <w:rsid w:val="00716B1F"/>
    <w:rsid w:val="007177ED"/>
    <w:rsid w:val="00723F8F"/>
    <w:rsid w:val="00742E41"/>
    <w:rsid w:val="00746559"/>
    <w:rsid w:val="00750BF6"/>
    <w:rsid w:val="00751342"/>
    <w:rsid w:val="00765E81"/>
    <w:rsid w:val="007663EA"/>
    <w:rsid w:val="00767A13"/>
    <w:rsid w:val="007737BB"/>
    <w:rsid w:val="00773C0C"/>
    <w:rsid w:val="00781060"/>
    <w:rsid w:val="00781831"/>
    <w:rsid w:val="0078237D"/>
    <w:rsid w:val="00784E68"/>
    <w:rsid w:val="00792169"/>
    <w:rsid w:val="00796D7A"/>
    <w:rsid w:val="007A05DB"/>
    <w:rsid w:val="007A1E4D"/>
    <w:rsid w:val="007A666B"/>
    <w:rsid w:val="007B0230"/>
    <w:rsid w:val="007B36DF"/>
    <w:rsid w:val="007B3BB4"/>
    <w:rsid w:val="007B3F19"/>
    <w:rsid w:val="007B4234"/>
    <w:rsid w:val="007B45DD"/>
    <w:rsid w:val="007B6334"/>
    <w:rsid w:val="007C352B"/>
    <w:rsid w:val="007C3BA2"/>
    <w:rsid w:val="007D2ED4"/>
    <w:rsid w:val="007D6F5F"/>
    <w:rsid w:val="007E0170"/>
    <w:rsid w:val="007E176B"/>
    <w:rsid w:val="007F2116"/>
    <w:rsid w:val="0080503C"/>
    <w:rsid w:val="00805BAF"/>
    <w:rsid w:val="008074AD"/>
    <w:rsid w:val="00811AD1"/>
    <w:rsid w:val="00815201"/>
    <w:rsid w:val="0081522C"/>
    <w:rsid w:val="00816F4F"/>
    <w:rsid w:val="00835DD4"/>
    <w:rsid w:val="00840DE5"/>
    <w:rsid w:val="00851952"/>
    <w:rsid w:val="00853F36"/>
    <w:rsid w:val="00856FB7"/>
    <w:rsid w:val="008576AA"/>
    <w:rsid w:val="008665FA"/>
    <w:rsid w:val="00870BDC"/>
    <w:rsid w:val="008716EA"/>
    <w:rsid w:val="00874828"/>
    <w:rsid w:val="0087648B"/>
    <w:rsid w:val="00880E23"/>
    <w:rsid w:val="00882A2F"/>
    <w:rsid w:val="00882EC2"/>
    <w:rsid w:val="00883454"/>
    <w:rsid w:val="00883923"/>
    <w:rsid w:val="00884753"/>
    <w:rsid w:val="00886475"/>
    <w:rsid w:val="00887761"/>
    <w:rsid w:val="00887F1A"/>
    <w:rsid w:val="00890BAF"/>
    <w:rsid w:val="008945EE"/>
    <w:rsid w:val="00895213"/>
    <w:rsid w:val="008A3174"/>
    <w:rsid w:val="008A76A6"/>
    <w:rsid w:val="008B2AC0"/>
    <w:rsid w:val="008B5973"/>
    <w:rsid w:val="008B78F5"/>
    <w:rsid w:val="008C1B56"/>
    <w:rsid w:val="008C4587"/>
    <w:rsid w:val="008C6B52"/>
    <w:rsid w:val="008D0D2B"/>
    <w:rsid w:val="008D3296"/>
    <w:rsid w:val="008D6044"/>
    <w:rsid w:val="008E2D4D"/>
    <w:rsid w:val="008E2D72"/>
    <w:rsid w:val="008E37CC"/>
    <w:rsid w:val="008F0A6C"/>
    <w:rsid w:val="008F5C78"/>
    <w:rsid w:val="008F782A"/>
    <w:rsid w:val="009016FA"/>
    <w:rsid w:val="0090259F"/>
    <w:rsid w:val="009035B2"/>
    <w:rsid w:val="009058E7"/>
    <w:rsid w:val="00907C74"/>
    <w:rsid w:val="009119F3"/>
    <w:rsid w:val="0091442C"/>
    <w:rsid w:val="009240B6"/>
    <w:rsid w:val="00925C9B"/>
    <w:rsid w:val="009273B8"/>
    <w:rsid w:val="00931863"/>
    <w:rsid w:val="00943FC5"/>
    <w:rsid w:val="00955759"/>
    <w:rsid w:val="009563AD"/>
    <w:rsid w:val="0096286C"/>
    <w:rsid w:val="009635E6"/>
    <w:rsid w:val="009657C2"/>
    <w:rsid w:val="00970E87"/>
    <w:rsid w:val="00977593"/>
    <w:rsid w:val="009844C8"/>
    <w:rsid w:val="00987ED1"/>
    <w:rsid w:val="009918FE"/>
    <w:rsid w:val="0099389F"/>
    <w:rsid w:val="00995EC1"/>
    <w:rsid w:val="0099672B"/>
    <w:rsid w:val="00996FA4"/>
    <w:rsid w:val="009B0A71"/>
    <w:rsid w:val="009B0ADE"/>
    <w:rsid w:val="009B67E0"/>
    <w:rsid w:val="009B746F"/>
    <w:rsid w:val="009C2AE4"/>
    <w:rsid w:val="009C5BAD"/>
    <w:rsid w:val="009E1169"/>
    <w:rsid w:val="009E7C85"/>
    <w:rsid w:val="009F23BE"/>
    <w:rsid w:val="009F3782"/>
    <w:rsid w:val="00A02C77"/>
    <w:rsid w:val="00A04B9B"/>
    <w:rsid w:val="00A07625"/>
    <w:rsid w:val="00A144FD"/>
    <w:rsid w:val="00A21710"/>
    <w:rsid w:val="00A256E2"/>
    <w:rsid w:val="00A261C2"/>
    <w:rsid w:val="00A26CEF"/>
    <w:rsid w:val="00A275BE"/>
    <w:rsid w:val="00A30731"/>
    <w:rsid w:val="00A320CF"/>
    <w:rsid w:val="00A324FC"/>
    <w:rsid w:val="00A3414D"/>
    <w:rsid w:val="00A3445E"/>
    <w:rsid w:val="00A36A0E"/>
    <w:rsid w:val="00A44297"/>
    <w:rsid w:val="00A44BCA"/>
    <w:rsid w:val="00A45582"/>
    <w:rsid w:val="00A5136B"/>
    <w:rsid w:val="00A64614"/>
    <w:rsid w:val="00A65FA6"/>
    <w:rsid w:val="00A66B1D"/>
    <w:rsid w:val="00A67865"/>
    <w:rsid w:val="00A71F42"/>
    <w:rsid w:val="00A7447A"/>
    <w:rsid w:val="00A748ED"/>
    <w:rsid w:val="00A75374"/>
    <w:rsid w:val="00A832D3"/>
    <w:rsid w:val="00A84AF3"/>
    <w:rsid w:val="00A869A3"/>
    <w:rsid w:val="00A910D4"/>
    <w:rsid w:val="00A940B9"/>
    <w:rsid w:val="00AB1CD6"/>
    <w:rsid w:val="00AB50AF"/>
    <w:rsid w:val="00AC573C"/>
    <w:rsid w:val="00AC694B"/>
    <w:rsid w:val="00AD12BB"/>
    <w:rsid w:val="00AD14EB"/>
    <w:rsid w:val="00AD3A45"/>
    <w:rsid w:val="00AD523D"/>
    <w:rsid w:val="00AD73FD"/>
    <w:rsid w:val="00AE078C"/>
    <w:rsid w:val="00AE37CF"/>
    <w:rsid w:val="00AE4D47"/>
    <w:rsid w:val="00AE77C6"/>
    <w:rsid w:val="00AE786D"/>
    <w:rsid w:val="00AE7E15"/>
    <w:rsid w:val="00AF5CB7"/>
    <w:rsid w:val="00AF659B"/>
    <w:rsid w:val="00AF7018"/>
    <w:rsid w:val="00B0153D"/>
    <w:rsid w:val="00B01BD8"/>
    <w:rsid w:val="00B043D6"/>
    <w:rsid w:val="00B067DD"/>
    <w:rsid w:val="00B1207C"/>
    <w:rsid w:val="00B125AB"/>
    <w:rsid w:val="00B12AD1"/>
    <w:rsid w:val="00B21C2B"/>
    <w:rsid w:val="00B232A6"/>
    <w:rsid w:val="00B24409"/>
    <w:rsid w:val="00B27FAF"/>
    <w:rsid w:val="00B34F53"/>
    <w:rsid w:val="00B36C03"/>
    <w:rsid w:val="00B46587"/>
    <w:rsid w:val="00B46AA8"/>
    <w:rsid w:val="00B47612"/>
    <w:rsid w:val="00B60D69"/>
    <w:rsid w:val="00B627D7"/>
    <w:rsid w:val="00B6397D"/>
    <w:rsid w:val="00B66750"/>
    <w:rsid w:val="00B805A9"/>
    <w:rsid w:val="00B838A7"/>
    <w:rsid w:val="00B84C4D"/>
    <w:rsid w:val="00B87234"/>
    <w:rsid w:val="00B94800"/>
    <w:rsid w:val="00BA008E"/>
    <w:rsid w:val="00BA281B"/>
    <w:rsid w:val="00BB1BCD"/>
    <w:rsid w:val="00BB5B33"/>
    <w:rsid w:val="00BB61D2"/>
    <w:rsid w:val="00BC2770"/>
    <w:rsid w:val="00BD0EAF"/>
    <w:rsid w:val="00BD2892"/>
    <w:rsid w:val="00BD3708"/>
    <w:rsid w:val="00BD5F38"/>
    <w:rsid w:val="00BE090B"/>
    <w:rsid w:val="00BE6E3C"/>
    <w:rsid w:val="00BE6F99"/>
    <w:rsid w:val="00BF60BE"/>
    <w:rsid w:val="00C00C51"/>
    <w:rsid w:val="00C05542"/>
    <w:rsid w:val="00C12A44"/>
    <w:rsid w:val="00C1548D"/>
    <w:rsid w:val="00C233D6"/>
    <w:rsid w:val="00C25653"/>
    <w:rsid w:val="00C27114"/>
    <w:rsid w:val="00C32D54"/>
    <w:rsid w:val="00C337E8"/>
    <w:rsid w:val="00C34B2A"/>
    <w:rsid w:val="00C3796A"/>
    <w:rsid w:val="00C428BF"/>
    <w:rsid w:val="00C42C6A"/>
    <w:rsid w:val="00C45BAF"/>
    <w:rsid w:val="00C51619"/>
    <w:rsid w:val="00C52C84"/>
    <w:rsid w:val="00C54EBB"/>
    <w:rsid w:val="00C6310D"/>
    <w:rsid w:val="00C63791"/>
    <w:rsid w:val="00C63E31"/>
    <w:rsid w:val="00C73D23"/>
    <w:rsid w:val="00C74D79"/>
    <w:rsid w:val="00C85828"/>
    <w:rsid w:val="00C926C9"/>
    <w:rsid w:val="00C92BB9"/>
    <w:rsid w:val="00C93696"/>
    <w:rsid w:val="00C93AA3"/>
    <w:rsid w:val="00CA03C8"/>
    <w:rsid w:val="00CA6B09"/>
    <w:rsid w:val="00CA6B0B"/>
    <w:rsid w:val="00CB1171"/>
    <w:rsid w:val="00CB7CD4"/>
    <w:rsid w:val="00CC1A61"/>
    <w:rsid w:val="00CC40B3"/>
    <w:rsid w:val="00CC67FF"/>
    <w:rsid w:val="00CC6F17"/>
    <w:rsid w:val="00CD5D12"/>
    <w:rsid w:val="00CE11F8"/>
    <w:rsid w:val="00CE3DC8"/>
    <w:rsid w:val="00CF001E"/>
    <w:rsid w:val="00CF07A8"/>
    <w:rsid w:val="00CF0ABD"/>
    <w:rsid w:val="00CF26EE"/>
    <w:rsid w:val="00CF2BDE"/>
    <w:rsid w:val="00CF5085"/>
    <w:rsid w:val="00D042F4"/>
    <w:rsid w:val="00D07E8A"/>
    <w:rsid w:val="00D1044A"/>
    <w:rsid w:val="00D112A8"/>
    <w:rsid w:val="00D156AE"/>
    <w:rsid w:val="00D15805"/>
    <w:rsid w:val="00D175CF"/>
    <w:rsid w:val="00D200B9"/>
    <w:rsid w:val="00D224A0"/>
    <w:rsid w:val="00D27489"/>
    <w:rsid w:val="00D339CF"/>
    <w:rsid w:val="00D43DA8"/>
    <w:rsid w:val="00D44C61"/>
    <w:rsid w:val="00D57156"/>
    <w:rsid w:val="00D661E4"/>
    <w:rsid w:val="00D77F35"/>
    <w:rsid w:val="00D822F5"/>
    <w:rsid w:val="00D83F11"/>
    <w:rsid w:val="00D92290"/>
    <w:rsid w:val="00DA04F9"/>
    <w:rsid w:val="00DA2C2A"/>
    <w:rsid w:val="00DA6533"/>
    <w:rsid w:val="00DA7B43"/>
    <w:rsid w:val="00DC0910"/>
    <w:rsid w:val="00DC16BE"/>
    <w:rsid w:val="00DC288C"/>
    <w:rsid w:val="00DC6A8A"/>
    <w:rsid w:val="00DD0BD8"/>
    <w:rsid w:val="00DD47D0"/>
    <w:rsid w:val="00DD7664"/>
    <w:rsid w:val="00DE6C2E"/>
    <w:rsid w:val="00DF0AA6"/>
    <w:rsid w:val="00DF1208"/>
    <w:rsid w:val="00DF361A"/>
    <w:rsid w:val="00E011CB"/>
    <w:rsid w:val="00E01F01"/>
    <w:rsid w:val="00E04283"/>
    <w:rsid w:val="00E04C69"/>
    <w:rsid w:val="00E11E00"/>
    <w:rsid w:val="00E14CCB"/>
    <w:rsid w:val="00E17AAC"/>
    <w:rsid w:val="00E22B55"/>
    <w:rsid w:val="00E305B6"/>
    <w:rsid w:val="00E31E50"/>
    <w:rsid w:val="00E40EA5"/>
    <w:rsid w:val="00E43079"/>
    <w:rsid w:val="00E44D2F"/>
    <w:rsid w:val="00E45157"/>
    <w:rsid w:val="00E51E13"/>
    <w:rsid w:val="00E53D02"/>
    <w:rsid w:val="00E56C04"/>
    <w:rsid w:val="00E66F1E"/>
    <w:rsid w:val="00E706CB"/>
    <w:rsid w:val="00E725F3"/>
    <w:rsid w:val="00E7367E"/>
    <w:rsid w:val="00E77808"/>
    <w:rsid w:val="00E84484"/>
    <w:rsid w:val="00EA01D6"/>
    <w:rsid w:val="00EA0790"/>
    <w:rsid w:val="00EA3D90"/>
    <w:rsid w:val="00EB0ED9"/>
    <w:rsid w:val="00EB25C8"/>
    <w:rsid w:val="00EB25E0"/>
    <w:rsid w:val="00EB36A9"/>
    <w:rsid w:val="00EB3994"/>
    <w:rsid w:val="00EB5A25"/>
    <w:rsid w:val="00EB6AC0"/>
    <w:rsid w:val="00EC197A"/>
    <w:rsid w:val="00EC32FA"/>
    <w:rsid w:val="00EC5339"/>
    <w:rsid w:val="00EC646B"/>
    <w:rsid w:val="00ED0DCD"/>
    <w:rsid w:val="00ED2DDB"/>
    <w:rsid w:val="00EE086F"/>
    <w:rsid w:val="00EE0AB2"/>
    <w:rsid w:val="00EE0C81"/>
    <w:rsid w:val="00EE1F60"/>
    <w:rsid w:val="00EE470E"/>
    <w:rsid w:val="00EE7C6B"/>
    <w:rsid w:val="00EF4CCF"/>
    <w:rsid w:val="00EF5371"/>
    <w:rsid w:val="00EF5697"/>
    <w:rsid w:val="00EF7AF3"/>
    <w:rsid w:val="00F01B8E"/>
    <w:rsid w:val="00F02D61"/>
    <w:rsid w:val="00F047F0"/>
    <w:rsid w:val="00F04940"/>
    <w:rsid w:val="00F06437"/>
    <w:rsid w:val="00F06B42"/>
    <w:rsid w:val="00F133DA"/>
    <w:rsid w:val="00F156FB"/>
    <w:rsid w:val="00F16CAB"/>
    <w:rsid w:val="00F23665"/>
    <w:rsid w:val="00F23E00"/>
    <w:rsid w:val="00F27219"/>
    <w:rsid w:val="00F449AA"/>
    <w:rsid w:val="00F4529C"/>
    <w:rsid w:val="00F543B3"/>
    <w:rsid w:val="00F5514F"/>
    <w:rsid w:val="00F66DD9"/>
    <w:rsid w:val="00F7127A"/>
    <w:rsid w:val="00F77E92"/>
    <w:rsid w:val="00F83CFB"/>
    <w:rsid w:val="00F86755"/>
    <w:rsid w:val="00F917D3"/>
    <w:rsid w:val="00F91ACB"/>
    <w:rsid w:val="00F92E5E"/>
    <w:rsid w:val="00F94587"/>
    <w:rsid w:val="00F94CC3"/>
    <w:rsid w:val="00FA25AD"/>
    <w:rsid w:val="00FA2B77"/>
    <w:rsid w:val="00FA3250"/>
    <w:rsid w:val="00FA3A45"/>
    <w:rsid w:val="00FA50F5"/>
    <w:rsid w:val="00FB172E"/>
    <w:rsid w:val="00FB2509"/>
    <w:rsid w:val="00FC079C"/>
    <w:rsid w:val="00FC5738"/>
    <w:rsid w:val="00FC5B83"/>
    <w:rsid w:val="00FD183D"/>
    <w:rsid w:val="00FD4C4A"/>
    <w:rsid w:val="00FE077B"/>
    <w:rsid w:val="00FF2EC8"/>
    <w:rsid w:val="00FF6505"/>
    <w:rsid w:val="00FF6FD4"/>
    <w:rsid w:val="00FF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55E6B"/>
  <w15:docId w15:val="{66EC128D-CA74-4C35-B0DA-86C120D0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6A"/>
    <w:pPr>
      <w:spacing w:after="200" w:line="276" w:lineRule="auto"/>
    </w:pPr>
    <w:rPr>
      <w:sz w:val="22"/>
      <w:szCs w:val="22"/>
    </w:rPr>
  </w:style>
  <w:style w:type="paragraph" w:styleId="Heading1">
    <w:name w:val="heading 1"/>
    <w:basedOn w:val="BodyText"/>
    <w:next w:val="Normal"/>
    <w:link w:val="Heading1Char"/>
    <w:rsid w:val="000F4D82"/>
    <w:pPr>
      <w:spacing w:before="60"/>
      <w:ind w:right="86"/>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6186B"/>
    <w:pPr>
      <w:keepNext/>
      <w:keepLines/>
      <w:spacing w:before="360" w:after="0"/>
      <w:outlineLvl w:val="1"/>
    </w:pPr>
    <w:rPr>
      <w:rFonts w:ascii="Cambria" w:eastAsia="Times New Roman" w:hAnsi="Cambria"/>
      <w:b/>
      <w:bCs/>
      <w:color w:val="4F81BD"/>
      <w:sz w:val="32"/>
      <w:szCs w:val="26"/>
    </w:rPr>
  </w:style>
  <w:style w:type="paragraph" w:styleId="Heading3">
    <w:name w:val="heading 3"/>
    <w:aliases w:val="Resume Company Sub-headings"/>
    <w:basedOn w:val="Normal"/>
    <w:next w:val="Normal"/>
    <w:link w:val="Heading3Char"/>
    <w:autoRedefine/>
    <w:uiPriority w:val="9"/>
    <w:unhideWhenUsed/>
    <w:qFormat/>
    <w:rsid w:val="0081522C"/>
    <w:pPr>
      <w:keepNext/>
      <w:keepLines/>
      <w:spacing w:before="200" w:after="0"/>
      <w:outlineLvl w:val="2"/>
    </w:pPr>
    <w:rPr>
      <w:rFonts w:ascii="Cambria" w:eastAsia="Times New Roman" w:hAnsi="Cambria"/>
      <w:b/>
      <w:bCs/>
      <w:i/>
      <w:color w:val="DA291C"/>
      <w:sz w:val="24"/>
    </w:rPr>
  </w:style>
  <w:style w:type="paragraph" w:styleId="Heading4">
    <w:name w:val="heading 4"/>
    <w:basedOn w:val="Normal"/>
    <w:next w:val="Normal"/>
    <w:link w:val="Heading4Char"/>
    <w:uiPriority w:val="9"/>
    <w:unhideWhenUsed/>
    <w:qFormat/>
    <w:rsid w:val="00773C0C"/>
    <w:pPr>
      <w:keepNext/>
      <w:keepLines/>
      <w:spacing w:before="60" w:after="0"/>
      <w:outlineLvl w:val="3"/>
    </w:pPr>
    <w:rPr>
      <w:rFonts w:ascii="Cambria" w:eastAsia="Times New Roman" w:hAnsi="Cambria"/>
      <w:b/>
      <w:bCs/>
      <w:i/>
      <w:iCs/>
      <w:color w:val="17365D"/>
      <w:sz w:val="24"/>
    </w:rPr>
  </w:style>
  <w:style w:type="paragraph" w:styleId="Heading5">
    <w:name w:val="heading 5"/>
    <w:basedOn w:val="Normal"/>
    <w:next w:val="Normal"/>
    <w:link w:val="Heading5Char"/>
    <w:uiPriority w:val="9"/>
    <w:unhideWhenUsed/>
    <w:qFormat/>
    <w:rsid w:val="004A3E44"/>
    <w:pPr>
      <w:keepNext/>
      <w:keepLines/>
      <w:spacing w:after="60"/>
      <w:outlineLvl w:val="4"/>
    </w:pPr>
    <w:rPr>
      <w:rFonts w:ascii="Cambria" w:eastAsia="Times New Roman" w:hAnsi="Cambria"/>
      <w:color w:val="7F7F7F"/>
    </w:rPr>
  </w:style>
  <w:style w:type="paragraph" w:styleId="Heading6">
    <w:name w:val="heading 6"/>
    <w:basedOn w:val="Normal"/>
    <w:next w:val="Normal"/>
    <w:link w:val="Heading6Char"/>
    <w:uiPriority w:val="9"/>
    <w:unhideWhenUsed/>
    <w:rsid w:val="00B0153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D82"/>
    <w:rPr>
      <w:rFonts w:ascii="Arial" w:eastAsia="Times New Roman" w:hAnsi="Arial" w:cs="Arial"/>
      <w:b/>
    </w:rPr>
  </w:style>
  <w:style w:type="paragraph" w:styleId="BodyText">
    <w:name w:val="Body Text"/>
    <w:basedOn w:val="Normal"/>
    <w:link w:val="BodyTextChar"/>
    <w:rsid w:val="000F4D82"/>
    <w:pPr>
      <w:spacing w:before="120"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F4D82"/>
    <w:rPr>
      <w:rFonts w:ascii="Times New Roman" w:eastAsia="Times New Roman" w:hAnsi="Times New Roman" w:cs="Times New Roman"/>
      <w:sz w:val="24"/>
      <w:szCs w:val="20"/>
    </w:rPr>
  </w:style>
  <w:style w:type="paragraph" w:styleId="CommentText">
    <w:name w:val="annotation text"/>
    <w:basedOn w:val="Normal"/>
    <w:link w:val="CommentTextChar"/>
    <w:semiHidden/>
    <w:rsid w:val="000F4D82"/>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0F4D82"/>
    <w:rPr>
      <w:rFonts w:ascii="Arial" w:eastAsia="Times New Roman" w:hAnsi="Arial" w:cs="Times New Roman"/>
      <w:sz w:val="20"/>
      <w:szCs w:val="20"/>
    </w:rPr>
  </w:style>
  <w:style w:type="paragraph" w:customStyle="1" w:styleId="Char2">
    <w:name w:val="Char2"/>
    <w:basedOn w:val="Normal"/>
    <w:rsid w:val="000F4D82"/>
    <w:pPr>
      <w:spacing w:after="160" w:line="240" w:lineRule="exact"/>
    </w:pPr>
    <w:rPr>
      <w:rFonts w:ascii="Verdana" w:eastAsia="Times New Roman" w:hAnsi="Verdana"/>
      <w:sz w:val="16"/>
      <w:szCs w:val="20"/>
    </w:rPr>
  </w:style>
  <w:style w:type="character" w:customStyle="1" w:styleId="NORMALNORMAL">
    <w:name w:val="NORMAL NORMAL"/>
    <w:basedOn w:val="DefaultParagraphFont"/>
    <w:rsid w:val="000F4D82"/>
    <w:rPr>
      <w:rFonts w:ascii="Arial" w:hAnsi="Arial"/>
    </w:rPr>
  </w:style>
  <w:style w:type="character" w:customStyle="1" w:styleId="Heading2Char">
    <w:name w:val="Heading 2 Char"/>
    <w:basedOn w:val="DefaultParagraphFont"/>
    <w:link w:val="Heading2"/>
    <w:uiPriority w:val="9"/>
    <w:rsid w:val="0016186B"/>
    <w:rPr>
      <w:rFonts w:ascii="Cambria" w:eastAsia="Times New Roman" w:hAnsi="Cambria" w:cs="Times New Roman"/>
      <w:b/>
      <w:bCs/>
      <w:color w:val="4F81BD"/>
      <w:sz w:val="32"/>
      <w:szCs w:val="26"/>
    </w:rPr>
  </w:style>
  <w:style w:type="character" w:customStyle="1" w:styleId="Heading3Char">
    <w:name w:val="Heading 3 Char"/>
    <w:aliases w:val="Resume Company Sub-headings Char"/>
    <w:basedOn w:val="DefaultParagraphFont"/>
    <w:link w:val="Heading3"/>
    <w:uiPriority w:val="9"/>
    <w:rsid w:val="0081522C"/>
    <w:rPr>
      <w:rFonts w:ascii="Cambria" w:eastAsia="Times New Roman" w:hAnsi="Cambria"/>
      <w:b/>
      <w:bCs/>
      <w:i/>
      <w:color w:val="DA291C"/>
      <w:sz w:val="24"/>
      <w:szCs w:val="22"/>
    </w:rPr>
  </w:style>
  <w:style w:type="character" w:customStyle="1" w:styleId="Heading4Char">
    <w:name w:val="Heading 4 Char"/>
    <w:basedOn w:val="DefaultParagraphFont"/>
    <w:link w:val="Heading4"/>
    <w:uiPriority w:val="9"/>
    <w:rsid w:val="00773C0C"/>
    <w:rPr>
      <w:rFonts w:ascii="Cambria" w:eastAsia="Times New Roman" w:hAnsi="Cambria" w:cs="Times New Roman"/>
      <w:b/>
      <w:bCs/>
      <w:i/>
      <w:iCs/>
      <w:color w:val="17365D"/>
      <w:sz w:val="24"/>
    </w:rPr>
  </w:style>
  <w:style w:type="character" w:customStyle="1" w:styleId="Heading5Char">
    <w:name w:val="Heading 5 Char"/>
    <w:basedOn w:val="DefaultParagraphFont"/>
    <w:link w:val="Heading5"/>
    <w:uiPriority w:val="9"/>
    <w:rsid w:val="004A3E44"/>
    <w:rPr>
      <w:rFonts w:ascii="Cambria" w:eastAsia="Times New Roman" w:hAnsi="Cambria" w:cs="Times New Roman"/>
      <w:color w:val="7F7F7F"/>
    </w:rPr>
  </w:style>
  <w:style w:type="paragraph" w:customStyle="1" w:styleId="BodyText1">
    <w:name w:val="Body Text1"/>
    <w:basedOn w:val="Normal"/>
    <w:rsid w:val="00C25653"/>
    <w:pPr>
      <w:spacing w:after="180" w:line="260" w:lineRule="exact"/>
    </w:pPr>
    <w:rPr>
      <w:rFonts w:ascii="Arial" w:eastAsia="Times New Roman" w:hAnsi="Arial"/>
      <w:sz w:val="24"/>
      <w:szCs w:val="20"/>
    </w:rPr>
  </w:style>
  <w:style w:type="paragraph" w:styleId="ListParagraph">
    <w:name w:val="List Paragraph"/>
    <w:basedOn w:val="Normal"/>
    <w:uiPriority w:val="34"/>
    <w:qFormat/>
    <w:rsid w:val="00D156AE"/>
    <w:pPr>
      <w:ind w:left="720"/>
      <w:contextualSpacing/>
    </w:pPr>
  </w:style>
  <w:style w:type="paragraph" w:styleId="Subtitle">
    <w:name w:val="Subtitle"/>
    <w:basedOn w:val="Normal"/>
    <w:next w:val="Normal"/>
    <w:link w:val="SubtitleChar"/>
    <w:uiPriority w:val="11"/>
    <w:rsid w:val="00040A90"/>
    <w:pPr>
      <w:numPr>
        <w:ilvl w:val="1"/>
      </w:numPr>
      <w:spacing w:before="360" w:after="120"/>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040A90"/>
    <w:rPr>
      <w:rFonts w:ascii="Cambria" w:eastAsia="Times New Roman" w:hAnsi="Cambria" w:cs="Times New Roman"/>
      <w:i/>
      <w:iCs/>
      <w:color w:val="4F81BD"/>
      <w:spacing w:val="15"/>
      <w:sz w:val="24"/>
      <w:szCs w:val="24"/>
    </w:rPr>
  </w:style>
  <w:style w:type="paragraph" w:styleId="Title">
    <w:name w:val="Title"/>
    <w:aliases w:val="Resume Headings"/>
    <w:basedOn w:val="Normal"/>
    <w:next w:val="Normal"/>
    <w:link w:val="TitleChar"/>
    <w:autoRedefine/>
    <w:uiPriority w:val="10"/>
    <w:qFormat/>
    <w:rsid w:val="007A666B"/>
    <w:pPr>
      <w:spacing w:after="0" w:line="240" w:lineRule="auto"/>
      <w:contextualSpacing/>
    </w:pPr>
    <w:rPr>
      <w:rFonts w:ascii="Arial" w:eastAsia="Times New Roman" w:hAnsi="Arial"/>
      <w:b/>
      <w:color w:val="DA291C"/>
      <w:spacing w:val="5"/>
      <w:kern w:val="28"/>
      <w:szCs w:val="52"/>
    </w:rPr>
  </w:style>
  <w:style w:type="character" w:customStyle="1" w:styleId="TitleChar">
    <w:name w:val="Title Char"/>
    <w:aliases w:val="Resume Headings Char"/>
    <w:basedOn w:val="DefaultParagraphFont"/>
    <w:link w:val="Title"/>
    <w:uiPriority w:val="10"/>
    <w:rsid w:val="007A666B"/>
    <w:rPr>
      <w:rFonts w:ascii="Arial" w:eastAsia="Times New Roman" w:hAnsi="Arial"/>
      <w:b/>
      <w:color w:val="DA291C"/>
      <w:spacing w:val="5"/>
      <w:kern w:val="28"/>
      <w:sz w:val="22"/>
      <w:szCs w:val="52"/>
    </w:rPr>
  </w:style>
  <w:style w:type="paragraph" w:styleId="BalloonText">
    <w:name w:val="Balloon Text"/>
    <w:basedOn w:val="Normal"/>
    <w:link w:val="BalloonTextChar"/>
    <w:uiPriority w:val="99"/>
    <w:semiHidden/>
    <w:unhideWhenUsed/>
    <w:rsid w:val="0013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D6"/>
    <w:rPr>
      <w:rFonts w:ascii="Tahoma" w:hAnsi="Tahoma" w:cs="Tahoma"/>
      <w:sz w:val="16"/>
      <w:szCs w:val="16"/>
    </w:rPr>
  </w:style>
  <w:style w:type="character" w:customStyle="1" w:styleId="NECBodyTextChar">
    <w:name w:val="NEC Body Text Char"/>
    <w:basedOn w:val="DefaultParagraphFont"/>
    <w:link w:val="NECBodyText"/>
    <w:rsid w:val="009016FA"/>
    <w:rPr>
      <w:rFonts w:ascii="Arial" w:hAnsi="Arial"/>
      <w:sz w:val="21"/>
      <w:szCs w:val="24"/>
    </w:rPr>
  </w:style>
  <w:style w:type="paragraph" w:customStyle="1" w:styleId="NEC2">
    <w:name w:val="NEC 2"/>
    <w:basedOn w:val="Heading2"/>
    <w:rsid w:val="009016FA"/>
    <w:pPr>
      <w:keepLines w:val="0"/>
      <w:spacing w:after="60" w:line="240" w:lineRule="auto"/>
    </w:pPr>
    <w:rPr>
      <w:rFonts w:ascii="Arial" w:hAnsi="Arial" w:cs="Arial"/>
      <w:color w:val="auto"/>
      <w:sz w:val="28"/>
      <w:szCs w:val="28"/>
    </w:rPr>
  </w:style>
  <w:style w:type="paragraph" w:customStyle="1" w:styleId="NECBodyText">
    <w:name w:val="NEC Body Text"/>
    <w:basedOn w:val="Normal"/>
    <w:link w:val="NECBodyTextChar"/>
    <w:rsid w:val="009016FA"/>
    <w:pPr>
      <w:autoSpaceDE w:val="0"/>
      <w:autoSpaceDN w:val="0"/>
      <w:adjustRightInd w:val="0"/>
      <w:spacing w:before="60" w:after="180" w:line="240" w:lineRule="auto"/>
    </w:pPr>
    <w:rPr>
      <w:rFonts w:ascii="Arial" w:hAnsi="Arial"/>
      <w:sz w:val="21"/>
      <w:szCs w:val="24"/>
    </w:rPr>
  </w:style>
  <w:style w:type="character" w:customStyle="1" w:styleId="NECH3">
    <w:name w:val="NEC H3"/>
    <w:basedOn w:val="NORMALNORMAL"/>
    <w:rsid w:val="009016FA"/>
    <w:rPr>
      <w:rFonts w:ascii="Arial" w:hAnsi="Arial"/>
      <w:b/>
      <w:bCs/>
      <w:dstrike w:val="0"/>
      <w:spacing w:val="0"/>
      <w:w w:val="100"/>
      <w:sz w:val="26"/>
      <w:szCs w:val="26"/>
      <w:vertAlign w:val="baseline"/>
    </w:rPr>
  </w:style>
  <w:style w:type="paragraph" w:customStyle="1" w:styleId="NEC1">
    <w:name w:val="NEC 1"/>
    <w:basedOn w:val="Heading1"/>
    <w:rsid w:val="009016FA"/>
    <w:pPr>
      <w:keepNext/>
      <w:pBdr>
        <w:bottom w:val="single" w:sz="18" w:space="1" w:color="auto"/>
      </w:pBdr>
      <w:spacing w:before="240" w:after="240"/>
      <w:ind w:right="0"/>
    </w:pPr>
    <w:rPr>
      <w:rFonts w:cs="Times New Roman"/>
      <w:bCs/>
      <w:i/>
      <w:iCs/>
      <w:kern w:val="32"/>
      <w:sz w:val="32"/>
      <w:szCs w:val="20"/>
    </w:rPr>
  </w:style>
  <w:style w:type="paragraph" w:customStyle="1" w:styleId="Cover">
    <w:name w:val="Cover"/>
    <w:basedOn w:val="Normal"/>
    <w:rsid w:val="000D7919"/>
    <w:pPr>
      <w:spacing w:after="0" w:line="240" w:lineRule="auto"/>
      <w:jc w:val="both"/>
    </w:pPr>
    <w:rPr>
      <w:rFonts w:ascii="Tahoma" w:eastAsia="Times New Roman" w:hAnsi="Tahoma"/>
      <w:szCs w:val="20"/>
    </w:rPr>
  </w:style>
  <w:style w:type="paragraph" w:customStyle="1" w:styleId="StyleStandardRight0">
    <w:name w:val="Style Standard + Right:  0&quot;"/>
    <w:basedOn w:val="Normal"/>
    <w:rsid w:val="000D7919"/>
    <w:pPr>
      <w:spacing w:before="120" w:after="240" w:line="240" w:lineRule="atLeast"/>
    </w:pPr>
    <w:rPr>
      <w:rFonts w:ascii="Trebuchet MS" w:eastAsia="Times New Roman" w:hAnsi="Trebuchet MS"/>
      <w:sz w:val="20"/>
      <w:szCs w:val="20"/>
      <w:lang w:bidi="he-IL"/>
    </w:rPr>
  </w:style>
  <w:style w:type="character" w:customStyle="1" w:styleId="NECBody">
    <w:name w:val="NEC Body"/>
    <w:rsid w:val="0061330E"/>
    <w:rPr>
      <w:rFonts w:ascii="Arial" w:hAnsi="Arial"/>
      <w:sz w:val="21"/>
    </w:rPr>
  </w:style>
  <w:style w:type="character" w:styleId="Hyperlink">
    <w:name w:val="Hyperlink"/>
    <w:basedOn w:val="DefaultParagraphFont"/>
    <w:uiPriority w:val="99"/>
    <w:unhideWhenUsed/>
    <w:rsid w:val="00C3796A"/>
    <w:rPr>
      <w:color w:val="0000FF"/>
      <w:u w:val="single"/>
    </w:rPr>
  </w:style>
  <w:style w:type="paragraph" w:styleId="Header">
    <w:name w:val="header"/>
    <w:basedOn w:val="Normal"/>
    <w:link w:val="HeaderChar"/>
    <w:unhideWhenUsed/>
    <w:rsid w:val="00393A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02"/>
  </w:style>
  <w:style w:type="paragraph" w:styleId="Footer">
    <w:name w:val="footer"/>
    <w:basedOn w:val="Normal"/>
    <w:link w:val="FooterChar"/>
    <w:uiPriority w:val="99"/>
    <w:unhideWhenUsed/>
    <w:rsid w:val="00393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02"/>
  </w:style>
  <w:style w:type="paragraph" w:styleId="TOC2">
    <w:name w:val="toc 2"/>
    <w:basedOn w:val="Normal"/>
    <w:next w:val="Normal"/>
    <w:autoRedefine/>
    <w:uiPriority w:val="39"/>
    <w:unhideWhenUsed/>
    <w:qFormat/>
    <w:rsid w:val="00F16CAB"/>
    <w:pPr>
      <w:spacing w:after="100"/>
      <w:ind w:left="220"/>
    </w:pPr>
  </w:style>
  <w:style w:type="paragraph" w:styleId="TOC1">
    <w:name w:val="toc 1"/>
    <w:basedOn w:val="Normal"/>
    <w:next w:val="Normal"/>
    <w:autoRedefine/>
    <w:uiPriority w:val="39"/>
    <w:unhideWhenUsed/>
    <w:qFormat/>
    <w:rsid w:val="00F156FB"/>
    <w:pPr>
      <w:tabs>
        <w:tab w:val="right" w:leader="dot" w:pos="9350"/>
      </w:tabs>
      <w:spacing w:after="120" w:line="240" w:lineRule="auto"/>
    </w:pPr>
  </w:style>
  <w:style w:type="paragraph" w:styleId="TOC3">
    <w:name w:val="toc 3"/>
    <w:basedOn w:val="Normal"/>
    <w:next w:val="Normal"/>
    <w:autoRedefine/>
    <w:uiPriority w:val="39"/>
    <w:unhideWhenUsed/>
    <w:qFormat/>
    <w:rsid w:val="00F16CAB"/>
    <w:pPr>
      <w:spacing w:after="100"/>
      <w:ind w:left="440"/>
    </w:pPr>
  </w:style>
  <w:style w:type="paragraph" w:styleId="NoSpacing">
    <w:name w:val="No Spacing"/>
    <w:link w:val="NoSpacingChar"/>
    <w:uiPriority w:val="1"/>
    <w:qFormat/>
    <w:rsid w:val="00F16CAB"/>
    <w:rPr>
      <w:rFonts w:eastAsia="Times New Roman"/>
      <w:sz w:val="22"/>
      <w:szCs w:val="22"/>
    </w:rPr>
  </w:style>
  <w:style w:type="character" w:customStyle="1" w:styleId="NoSpacingChar">
    <w:name w:val="No Spacing Char"/>
    <w:basedOn w:val="DefaultParagraphFont"/>
    <w:link w:val="NoSpacing"/>
    <w:uiPriority w:val="1"/>
    <w:rsid w:val="00F16CAB"/>
    <w:rPr>
      <w:rFonts w:eastAsia="Times New Roman"/>
      <w:sz w:val="22"/>
      <w:szCs w:val="22"/>
      <w:lang w:val="en-US" w:eastAsia="en-US" w:bidi="ar-SA"/>
    </w:rPr>
  </w:style>
  <w:style w:type="character" w:customStyle="1" w:styleId="Heading6Char">
    <w:name w:val="Heading 6 Char"/>
    <w:basedOn w:val="DefaultParagraphFont"/>
    <w:link w:val="Heading6"/>
    <w:uiPriority w:val="9"/>
    <w:rsid w:val="00B0153D"/>
    <w:rPr>
      <w:rFonts w:ascii="Cambria" w:eastAsia="Times New Roman" w:hAnsi="Cambria" w:cs="Times New Roman"/>
      <w:i/>
      <w:iCs/>
      <w:color w:val="243F60"/>
    </w:rPr>
  </w:style>
  <w:style w:type="table" w:styleId="TableGrid">
    <w:name w:val="Table Grid"/>
    <w:basedOn w:val="TableNormal"/>
    <w:uiPriority w:val="59"/>
    <w:rsid w:val="00A513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A5136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A5136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A5136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69"/>
    <w:rsid w:val="00A513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Shading-Accent1">
    <w:name w:val="Colorful Shading Accent 1"/>
    <w:basedOn w:val="TableNormal"/>
    <w:uiPriority w:val="71"/>
    <w:rsid w:val="003E08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3E084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3E0844"/>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3E08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E08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0">
    <w:name w:val="bodytext"/>
    <w:basedOn w:val="Normal"/>
    <w:semiHidden/>
    <w:rsid w:val="00DD0BD8"/>
    <w:pPr>
      <w:spacing w:before="120" w:after="0" w:line="240" w:lineRule="auto"/>
    </w:pPr>
    <w:rPr>
      <w:rFonts w:ascii="Arial" w:eastAsia="Times New Roman" w:hAnsi="Arial"/>
      <w:szCs w:val="20"/>
    </w:rPr>
  </w:style>
  <w:style w:type="table" w:customStyle="1" w:styleId="LightList-Accent11">
    <w:name w:val="Light List - Accent 11"/>
    <w:basedOn w:val="TableNormal"/>
    <w:uiPriority w:val="61"/>
    <w:rsid w:val="00ED2D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
    <w:name w:val="Light Shading - Accent 12"/>
    <w:basedOn w:val="TableNormal"/>
    <w:uiPriority w:val="60"/>
    <w:rsid w:val="00BB5B3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60647C"/>
    <w:pPr>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1CD6"/>
    <w:rPr>
      <w:sz w:val="16"/>
      <w:szCs w:val="16"/>
    </w:rPr>
  </w:style>
  <w:style w:type="paragraph" w:styleId="TOCHeading">
    <w:name w:val="TOC Heading"/>
    <w:basedOn w:val="Heading1"/>
    <w:next w:val="Normal"/>
    <w:uiPriority w:val="39"/>
    <w:unhideWhenUsed/>
    <w:qFormat/>
    <w:rsid w:val="00C63E31"/>
    <w:pPr>
      <w:keepNext/>
      <w:keepLines/>
      <w:spacing w:before="480" w:line="276" w:lineRule="auto"/>
      <w:ind w:right="0"/>
      <w:outlineLvl w:val="9"/>
    </w:pPr>
    <w:rPr>
      <w:rFonts w:ascii="Cambria" w:hAnsi="Cambria" w:cs="Times New Roman"/>
      <w:bCs/>
      <w:color w:val="365F91"/>
      <w:sz w:val="28"/>
      <w:szCs w:val="28"/>
    </w:rPr>
  </w:style>
  <w:style w:type="table" w:customStyle="1" w:styleId="MediumShading1-Accent12">
    <w:name w:val="Medium Shading 1 - Accent 12"/>
    <w:basedOn w:val="TableNormal"/>
    <w:uiPriority w:val="63"/>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4430D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dminHeader1">
    <w:name w:val="Admin Header 1"/>
    <w:basedOn w:val="Heading2"/>
    <w:link w:val="AdminHeader1Char"/>
    <w:qFormat/>
    <w:rsid w:val="00C34B2A"/>
    <w:rPr>
      <w:rFonts w:eastAsia="Calibri"/>
    </w:rPr>
  </w:style>
  <w:style w:type="paragraph" w:customStyle="1" w:styleId="AdminHeader2">
    <w:name w:val="Admin Header 2"/>
    <w:basedOn w:val="Heading3"/>
    <w:link w:val="AdminHeader2Char"/>
    <w:qFormat/>
    <w:rsid w:val="0081522C"/>
    <w:rPr>
      <w:rFonts w:eastAsia="Calibri"/>
    </w:rPr>
  </w:style>
  <w:style w:type="character" w:customStyle="1" w:styleId="AdminHeader1Char">
    <w:name w:val="Admin Header 1 Char"/>
    <w:basedOn w:val="Heading2Char"/>
    <w:link w:val="AdminHeader1"/>
    <w:rsid w:val="00C34B2A"/>
    <w:rPr>
      <w:rFonts w:ascii="Cambria" w:eastAsia="Calibri" w:hAnsi="Cambria" w:cs="Times New Roman"/>
      <w:b/>
      <w:bCs/>
      <w:color w:val="4F81BD"/>
      <w:sz w:val="32"/>
      <w:szCs w:val="26"/>
    </w:rPr>
  </w:style>
  <w:style w:type="character" w:customStyle="1" w:styleId="AdminHeader2Char">
    <w:name w:val="Admin Header 2 Char"/>
    <w:basedOn w:val="Heading3Char"/>
    <w:link w:val="AdminHeader2"/>
    <w:rsid w:val="0081522C"/>
    <w:rPr>
      <w:rFonts w:ascii="Cambria" w:eastAsia="Times New Roman" w:hAnsi="Cambria"/>
      <w:b/>
      <w:bCs/>
      <w:i/>
      <w:color w:val="DA291C"/>
      <w:sz w:val="24"/>
      <w:szCs w:val="22"/>
    </w:rPr>
  </w:style>
  <w:style w:type="paragraph" w:customStyle="1" w:styleId="ResumeName">
    <w:name w:val="Resume Name"/>
    <w:basedOn w:val="Normal"/>
    <w:link w:val="ResumeNameChar"/>
    <w:qFormat/>
    <w:rsid w:val="00A07625"/>
    <w:rPr>
      <w:rFonts w:ascii="Arial" w:hAnsi="Arial"/>
      <w:b/>
      <w:color w:val="DA291C"/>
      <w:sz w:val="44"/>
    </w:rPr>
  </w:style>
  <w:style w:type="character" w:customStyle="1" w:styleId="ResumeNameChar">
    <w:name w:val="Resume Name Char"/>
    <w:basedOn w:val="DefaultParagraphFont"/>
    <w:link w:val="ResumeName"/>
    <w:rsid w:val="00A07625"/>
    <w:rPr>
      <w:rFonts w:ascii="Arial" w:hAnsi="Arial"/>
      <w:b/>
      <w:color w:val="DA291C"/>
      <w:sz w:val="44"/>
      <w:szCs w:val="22"/>
    </w:rPr>
  </w:style>
  <w:style w:type="character" w:customStyle="1" w:styleId="il">
    <w:name w:val="il"/>
    <w:basedOn w:val="DefaultParagraphFont"/>
    <w:rsid w:val="001B2F05"/>
  </w:style>
  <w:style w:type="character" w:styleId="Strong">
    <w:name w:val="Strong"/>
    <w:basedOn w:val="DefaultParagraphFont"/>
    <w:uiPriority w:val="22"/>
    <w:qFormat/>
    <w:rsid w:val="003C10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652">
      <w:bodyDiv w:val="1"/>
      <w:marLeft w:val="0"/>
      <w:marRight w:val="0"/>
      <w:marTop w:val="0"/>
      <w:marBottom w:val="0"/>
      <w:divBdr>
        <w:top w:val="none" w:sz="0" w:space="0" w:color="auto"/>
        <w:left w:val="none" w:sz="0" w:space="0" w:color="auto"/>
        <w:bottom w:val="none" w:sz="0" w:space="0" w:color="auto"/>
        <w:right w:val="none" w:sz="0" w:space="0" w:color="auto"/>
      </w:divBdr>
    </w:div>
    <w:div w:id="299924883">
      <w:bodyDiv w:val="1"/>
      <w:marLeft w:val="0"/>
      <w:marRight w:val="0"/>
      <w:marTop w:val="0"/>
      <w:marBottom w:val="0"/>
      <w:divBdr>
        <w:top w:val="none" w:sz="0" w:space="0" w:color="auto"/>
        <w:left w:val="none" w:sz="0" w:space="0" w:color="auto"/>
        <w:bottom w:val="none" w:sz="0" w:space="0" w:color="auto"/>
        <w:right w:val="none" w:sz="0" w:space="0" w:color="auto"/>
      </w:divBdr>
      <w:divsChild>
        <w:div w:id="416363150">
          <w:marLeft w:val="75"/>
          <w:marRight w:val="75"/>
          <w:marTop w:val="0"/>
          <w:marBottom w:val="0"/>
          <w:divBdr>
            <w:top w:val="none" w:sz="0" w:space="0" w:color="auto"/>
            <w:left w:val="none" w:sz="0" w:space="0" w:color="auto"/>
            <w:bottom w:val="none" w:sz="0" w:space="0" w:color="auto"/>
            <w:right w:val="none" w:sz="0" w:space="0" w:color="auto"/>
          </w:divBdr>
          <w:divsChild>
            <w:div w:id="1195073877">
              <w:marLeft w:val="0"/>
              <w:marRight w:val="0"/>
              <w:marTop w:val="0"/>
              <w:marBottom w:val="0"/>
              <w:divBdr>
                <w:top w:val="single" w:sz="6" w:space="5" w:color="DDDDDD"/>
                <w:left w:val="none" w:sz="0" w:space="0" w:color="auto"/>
                <w:bottom w:val="none" w:sz="0" w:space="0" w:color="auto"/>
                <w:right w:val="none" w:sz="0" w:space="0" w:color="auto"/>
              </w:divBdr>
              <w:divsChild>
                <w:div w:id="926693068">
                  <w:marLeft w:val="0"/>
                  <w:marRight w:val="0"/>
                  <w:marTop w:val="0"/>
                  <w:marBottom w:val="0"/>
                  <w:divBdr>
                    <w:top w:val="none" w:sz="0" w:space="0" w:color="auto"/>
                    <w:left w:val="none" w:sz="0" w:space="0" w:color="auto"/>
                    <w:bottom w:val="none" w:sz="0" w:space="0" w:color="auto"/>
                    <w:right w:val="none" w:sz="0" w:space="0" w:color="auto"/>
                  </w:divBdr>
                  <w:divsChild>
                    <w:div w:id="575092254">
                      <w:marLeft w:val="0"/>
                      <w:marRight w:val="0"/>
                      <w:marTop w:val="0"/>
                      <w:marBottom w:val="0"/>
                      <w:divBdr>
                        <w:top w:val="none" w:sz="0" w:space="0" w:color="auto"/>
                        <w:left w:val="none" w:sz="0" w:space="0" w:color="auto"/>
                        <w:bottom w:val="none" w:sz="0" w:space="0" w:color="auto"/>
                        <w:right w:val="none" w:sz="0" w:space="0" w:color="auto"/>
                      </w:divBdr>
                      <w:divsChild>
                        <w:div w:id="241650184">
                          <w:marLeft w:val="-384"/>
                          <w:marRight w:val="0"/>
                          <w:marTop w:val="0"/>
                          <w:marBottom w:val="240"/>
                          <w:divBdr>
                            <w:top w:val="none" w:sz="0" w:space="0" w:color="auto"/>
                            <w:left w:val="none" w:sz="0" w:space="0" w:color="auto"/>
                            <w:bottom w:val="none" w:sz="0" w:space="0" w:color="auto"/>
                            <w:right w:val="none" w:sz="0" w:space="0" w:color="auto"/>
                          </w:divBdr>
                          <w:divsChild>
                            <w:div w:id="1887445158">
                              <w:marLeft w:val="0"/>
                              <w:marRight w:val="0"/>
                              <w:marTop w:val="0"/>
                              <w:marBottom w:val="0"/>
                              <w:divBdr>
                                <w:top w:val="none" w:sz="0" w:space="0" w:color="auto"/>
                                <w:left w:val="none" w:sz="0" w:space="0" w:color="auto"/>
                                <w:bottom w:val="none" w:sz="0" w:space="0" w:color="auto"/>
                                <w:right w:val="none" w:sz="0" w:space="0" w:color="auto"/>
                              </w:divBdr>
                              <w:divsChild>
                                <w:div w:id="1623607708">
                                  <w:marLeft w:val="0"/>
                                  <w:marRight w:val="0"/>
                                  <w:marTop w:val="0"/>
                                  <w:marBottom w:val="0"/>
                                  <w:divBdr>
                                    <w:top w:val="none" w:sz="0" w:space="0" w:color="auto"/>
                                    <w:left w:val="none" w:sz="0" w:space="0" w:color="auto"/>
                                    <w:bottom w:val="none" w:sz="0" w:space="0" w:color="auto"/>
                                    <w:right w:val="none" w:sz="0" w:space="0" w:color="auto"/>
                                  </w:divBdr>
                                  <w:divsChild>
                                    <w:div w:id="21211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813916">
      <w:bodyDiv w:val="1"/>
      <w:marLeft w:val="0"/>
      <w:marRight w:val="0"/>
      <w:marTop w:val="0"/>
      <w:marBottom w:val="0"/>
      <w:divBdr>
        <w:top w:val="none" w:sz="0" w:space="0" w:color="auto"/>
        <w:left w:val="none" w:sz="0" w:space="0" w:color="auto"/>
        <w:bottom w:val="none" w:sz="0" w:space="0" w:color="auto"/>
        <w:right w:val="none" w:sz="0" w:space="0" w:color="auto"/>
      </w:divBdr>
      <w:divsChild>
        <w:div w:id="492571490">
          <w:marLeft w:val="0"/>
          <w:marRight w:val="0"/>
          <w:marTop w:val="0"/>
          <w:marBottom w:val="0"/>
          <w:divBdr>
            <w:top w:val="none" w:sz="0" w:space="0" w:color="auto"/>
            <w:left w:val="none" w:sz="0" w:space="0" w:color="auto"/>
            <w:bottom w:val="none" w:sz="0" w:space="0" w:color="auto"/>
            <w:right w:val="none" w:sz="0" w:space="0" w:color="auto"/>
          </w:divBdr>
        </w:div>
        <w:div w:id="1244291328">
          <w:marLeft w:val="0"/>
          <w:marRight w:val="0"/>
          <w:marTop w:val="0"/>
          <w:marBottom w:val="0"/>
          <w:divBdr>
            <w:top w:val="none" w:sz="0" w:space="0" w:color="auto"/>
            <w:left w:val="none" w:sz="0" w:space="0" w:color="auto"/>
            <w:bottom w:val="none" w:sz="0" w:space="0" w:color="auto"/>
            <w:right w:val="none" w:sz="0" w:space="0" w:color="auto"/>
          </w:divBdr>
        </w:div>
        <w:div w:id="1491097254">
          <w:marLeft w:val="0"/>
          <w:marRight w:val="0"/>
          <w:marTop w:val="0"/>
          <w:marBottom w:val="0"/>
          <w:divBdr>
            <w:top w:val="none" w:sz="0" w:space="0" w:color="auto"/>
            <w:left w:val="none" w:sz="0" w:space="0" w:color="auto"/>
            <w:bottom w:val="none" w:sz="0" w:space="0" w:color="auto"/>
            <w:right w:val="none" w:sz="0" w:space="0" w:color="auto"/>
          </w:divBdr>
        </w:div>
        <w:div w:id="1311863108">
          <w:marLeft w:val="0"/>
          <w:marRight w:val="0"/>
          <w:marTop w:val="0"/>
          <w:marBottom w:val="0"/>
          <w:divBdr>
            <w:top w:val="none" w:sz="0" w:space="0" w:color="auto"/>
            <w:left w:val="none" w:sz="0" w:space="0" w:color="auto"/>
            <w:bottom w:val="none" w:sz="0" w:space="0" w:color="auto"/>
            <w:right w:val="none" w:sz="0" w:space="0" w:color="auto"/>
          </w:divBdr>
        </w:div>
        <w:div w:id="1785415996">
          <w:marLeft w:val="0"/>
          <w:marRight w:val="0"/>
          <w:marTop w:val="0"/>
          <w:marBottom w:val="0"/>
          <w:divBdr>
            <w:top w:val="none" w:sz="0" w:space="0" w:color="auto"/>
            <w:left w:val="none" w:sz="0" w:space="0" w:color="auto"/>
            <w:bottom w:val="none" w:sz="0" w:space="0" w:color="auto"/>
            <w:right w:val="none" w:sz="0" w:space="0" w:color="auto"/>
          </w:divBdr>
        </w:div>
        <w:div w:id="467477340">
          <w:marLeft w:val="0"/>
          <w:marRight w:val="0"/>
          <w:marTop w:val="0"/>
          <w:marBottom w:val="0"/>
          <w:divBdr>
            <w:top w:val="none" w:sz="0" w:space="0" w:color="auto"/>
            <w:left w:val="none" w:sz="0" w:space="0" w:color="auto"/>
            <w:bottom w:val="none" w:sz="0" w:space="0" w:color="auto"/>
            <w:right w:val="none" w:sz="0" w:space="0" w:color="auto"/>
          </w:divBdr>
        </w:div>
        <w:div w:id="350029300">
          <w:marLeft w:val="0"/>
          <w:marRight w:val="0"/>
          <w:marTop w:val="0"/>
          <w:marBottom w:val="0"/>
          <w:divBdr>
            <w:top w:val="none" w:sz="0" w:space="0" w:color="auto"/>
            <w:left w:val="none" w:sz="0" w:space="0" w:color="auto"/>
            <w:bottom w:val="none" w:sz="0" w:space="0" w:color="auto"/>
            <w:right w:val="none" w:sz="0" w:space="0" w:color="auto"/>
          </w:divBdr>
        </w:div>
        <w:div w:id="2081753561">
          <w:marLeft w:val="0"/>
          <w:marRight w:val="0"/>
          <w:marTop w:val="0"/>
          <w:marBottom w:val="0"/>
          <w:divBdr>
            <w:top w:val="none" w:sz="0" w:space="0" w:color="auto"/>
            <w:left w:val="none" w:sz="0" w:space="0" w:color="auto"/>
            <w:bottom w:val="none" w:sz="0" w:space="0" w:color="auto"/>
            <w:right w:val="none" w:sz="0" w:space="0" w:color="auto"/>
          </w:divBdr>
        </w:div>
        <w:div w:id="1204171042">
          <w:marLeft w:val="0"/>
          <w:marRight w:val="0"/>
          <w:marTop w:val="0"/>
          <w:marBottom w:val="0"/>
          <w:divBdr>
            <w:top w:val="none" w:sz="0" w:space="0" w:color="auto"/>
            <w:left w:val="none" w:sz="0" w:space="0" w:color="auto"/>
            <w:bottom w:val="none" w:sz="0" w:space="0" w:color="auto"/>
            <w:right w:val="none" w:sz="0" w:space="0" w:color="auto"/>
          </w:divBdr>
        </w:div>
        <w:div w:id="57241530">
          <w:marLeft w:val="0"/>
          <w:marRight w:val="0"/>
          <w:marTop w:val="0"/>
          <w:marBottom w:val="0"/>
          <w:divBdr>
            <w:top w:val="none" w:sz="0" w:space="0" w:color="auto"/>
            <w:left w:val="none" w:sz="0" w:space="0" w:color="auto"/>
            <w:bottom w:val="none" w:sz="0" w:space="0" w:color="auto"/>
            <w:right w:val="none" w:sz="0" w:space="0" w:color="auto"/>
          </w:divBdr>
        </w:div>
        <w:div w:id="1319962650">
          <w:marLeft w:val="0"/>
          <w:marRight w:val="0"/>
          <w:marTop w:val="0"/>
          <w:marBottom w:val="0"/>
          <w:divBdr>
            <w:top w:val="none" w:sz="0" w:space="0" w:color="auto"/>
            <w:left w:val="none" w:sz="0" w:space="0" w:color="auto"/>
            <w:bottom w:val="none" w:sz="0" w:space="0" w:color="auto"/>
            <w:right w:val="none" w:sz="0" w:space="0" w:color="auto"/>
          </w:divBdr>
        </w:div>
        <w:div w:id="1718158339">
          <w:marLeft w:val="0"/>
          <w:marRight w:val="0"/>
          <w:marTop w:val="0"/>
          <w:marBottom w:val="0"/>
          <w:divBdr>
            <w:top w:val="none" w:sz="0" w:space="0" w:color="auto"/>
            <w:left w:val="none" w:sz="0" w:space="0" w:color="auto"/>
            <w:bottom w:val="none" w:sz="0" w:space="0" w:color="auto"/>
            <w:right w:val="none" w:sz="0" w:space="0" w:color="auto"/>
          </w:divBdr>
        </w:div>
        <w:div w:id="1721898302">
          <w:marLeft w:val="0"/>
          <w:marRight w:val="0"/>
          <w:marTop w:val="0"/>
          <w:marBottom w:val="0"/>
          <w:divBdr>
            <w:top w:val="none" w:sz="0" w:space="0" w:color="auto"/>
            <w:left w:val="none" w:sz="0" w:space="0" w:color="auto"/>
            <w:bottom w:val="none" w:sz="0" w:space="0" w:color="auto"/>
            <w:right w:val="none" w:sz="0" w:space="0" w:color="auto"/>
          </w:divBdr>
        </w:div>
        <w:div w:id="1946879962">
          <w:marLeft w:val="0"/>
          <w:marRight w:val="0"/>
          <w:marTop w:val="0"/>
          <w:marBottom w:val="0"/>
          <w:divBdr>
            <w:top w:val="none" w:sz="0" w:space="0" w:color="auto"/>
            <w:left w:val="none" w:sz="0" w:space="0" w:color="auto"/>
            <w:bottom w:val="none" w:sz="0" w:space="0" w:color="auto"/>
            <w:right w:val="none" w:sz="0" w:space="0" w:color="auto"/>
          </w:divBdr>
        </w:div>
        <w:div w:id="1391224334">
          <w:marLeft w:val="0"/>
          <w:marRight w:val="0"/>
          <w:marTop w:val="0"/>
          <w:marBottom w:val="0"/>
          <w:divBdr>
            <w:top w:val="none" w:sz="0" w:space="0" w:color="auto"/>
            <w:left w:val="none" w:sz="0" w:space="0" w:color="auto"/>
            <w:bottom w:val="none" w:sz="0" w:space="0" w:color="auto"/>
            <w:right w:val="none" w:sz="0" w:space="0" w:color="auto"/>
          </w:divBdr>
        </w:div>
        <w:div w:id="1157258451">
          <w:marLeft w:val="0"/>
          <w:marRight w:val="0"/>
          <w:marTop w:val="0"/>
          <w:marBottom w:val="0"/>
          <w:divBdr>
            <w:top w:val="none" w:sz="0" w:space="0" w:color="auto"/>
            <w:left w:val="none" w:sz="0" w:space="0" w:color="auto"/>
            <w:bottom w:val="none" w:sz="0" w:space="0" w:color="auto"/>
            <w:right w:val="none" w:sz="0" w:space="0" w:color="auto"/>
          </w:divBdr>
        </w:div>
        <w:div w:id="652872873">
          <w:marLeft w:val="0"/>
          <w:marRight w:val="0"/>
          <w:marTop w:val="0"/>
          <w:marBottom w:val="0"/>
          <w:divBdr>
            <w:top w:val="none" w:sz="0" w:space="0" w:color="auto"/>
            <w:left w:val="none" w:sz="0" w:space="0" w:color="auto"/>
            <w:bottom w:val="none" w:sz="0" w:space="0" w:color="auto"/>
            <w:right w:val="none" w:sz="0" w:space="0" w:color="auto"/>
          </w:divBdr>
        </w:div>
        <w:div w:id="1067142378">
          <w:marLeft w:val="0"/>
          <w:marRight w:val="0"/>
          <w:marTop w:val="0"/>
          <w:marBottom w:val="0"/>
          <w:divBdr>
            <w:top w:val="none" w:sz="0" w:space="0" w:color="auto"/>
            <w:left w:val="none" w:sz="0" w:space="0" w:color="auto"/>
            <w:bottom w:val="none" w:sz="0" w:space="0" w:color="auto"/>
            <w:right w:val="none" w:sz="0" w:space="0" w:color="auto"/>
          </w:divBdr>
        </w:div>
        <w:div w:id="1257246202">
          <w:marLeft w:val="0"/>
          <w:marRight w:val="0"/>
          <w:marTop w:val="0"/>
          <w:marBottom w:val="0"/>
          <w:divBdr>
            <w:top w:val="none" w:sz="0" w:space="0" w:color="auto"/>
            <w:left w:val="none" w:sz="0" w:space="0" w:color="auto"/>
            <w:bottom w:val="none" w:sz="0" w:space="0" w:color="auto"/>
            <w:right w:val="none" w:sz="0" w:space="0" w:color="auto"/>
          </w:divBdr>
        </w:div>
        <w:div w:id="1189373706">
          <w:marLeft w:val="0"/>
          <w:marRight w:val="0"/>
          <w:marTop w:val="0"/>
          <w:marBottom w:val="0"/>
          <w:divBdr>
            <w:top w:val="none" w:sz="0" w:space="0" w:color="auto"/>
            <w:left w:val="none" w:sz="0" w:space="0" w:color="auto"/>
            <w:bottom w:val="none" w:sz="0" w:space="0" w:color="auto"/>
            <w:right w:val="none" w:sz="0" w:space="0" w:color="auto"/>
          </w:divBdr>
        </w:div>
      </w:divsChild>
    </w:div>
    <w:div w:id="378364235">
      <w:bodyDiv w:val="1"/>
      <w:marLeft w:val="0"/>
      <w:marRight w:val="0"/>
      <w:marTop w:val="0"/>
      <w:marBottom w:val="0"/>
      <w:divBdr>
        <w:top w:val="none" w:sz="0" w:space="0" w:color="auto"/>
        <w:left w:val="none" w:sz="0" w:space="0" w:color="auto"/>
        <w:bottom w:val="none" w:sz="0" w:space="0" w:color="auto"/>
        <w:right w:val="none" w:sz="0" w:space="0" w:color="auto"/>
      </w:divBdr>
      <w:divsChild>
        <w:div w:id="788669967">
          <w:marLeft w:val="187"/>
          <w:marRight w:val="0"/>
          <w:marTop w:val="0"/>
          <w:marBottom w:val="0"/>
          <w:divBdr>
            <w:top w:val="none" w:sz="0" w:space="0" w:color="auto"/>
            <w:left w:val="none" w:sz="0" w:space="0" w:color="auto"/>
            <w:bottom w:val="none" w:sz="0" w:space="0" w:color="auto"/>
            <w:right w:val="none" w:sz="0" w:space="0" w:color="auto"/>
          </w:divBdr>
        </w:div>
      </w:divsChild>
    </w:div>
    <w:div w:id="536242588">
      <w:bodyDiv w:val="1"/>
      <w:marLeft w:val="0"/>
      <w:marRight w:val="0"/>
      <w:marTop w:val="0"/>
      <w:marBottom w:val="0"/>
      <w:divBdr>
        <w:top w:val="none" w:sz="0" w:space="0" w:color="auto"/>
        <w:left w:val="none" w:sz="0" w:space="0" w:color="auto"/>
        <w:bottom w:val="none" w:sz="0" w:space="0" w:color="auto"/>
        <w:right w:val="none" w:sz="0" w:space="0" w:color="auto"/>
      </w:divBdr>
      <w:divsChild>
        <w:div w:id="20329988">
          <w:marLeft w:val="720"/>
          <w:marRight w:val="0"/>
          <w:marTop w:val="52"/>
          <w:marBottom w:val="52"/>
          <w:divBdr>
            <w:top w:val="none" w:sz="0" w:space="0" w:color="auto"/>
            <w:left w:val="none" w:sz="0" w:space="0" w:color="auto"/>
            <w:bottom w:val="none" w:sz="0" w:space="0" w:color="auto"/>
            <w:right w:val="none" w:sz="0" w:space="0" w:color="auto"/>
          </w:divBdr>
        </w:div>
        <w:div w:id="125008477">
          <w:marLeft w:val="720"/>
          <w:marRight w:val="0"/>
          <w:marTop w:val="52"/>
          <w:marBottom w:val="52"/>
          <w:divBdr>
            <w:top w:val="none" w:sz="0" w:space="0" w:color="auto"/>
            <w:left w:val="none" w:sz="0" w:space="0" w:color="auto"/>
            <w:bottom w:val="none" w:sz="0" w:space="0" w:color="auto"/>
            <w:right w:val="none" w:sz="0" w:space="0" w:color="auto"/>
          </w:divBdr>
        </w:div>
        <w:div w:id="221453637">
          <w:marLeft w:val="720"/>
          <w:marRight w:val="0"/>
          <w:marTop w:val="52"/>
          <w:marBottom w:val="52"/>
          <w:divBdr>
            <w:top w:val="none" w:sz="0" w:space="0" w:color="auto"/>
            <w:left w:val="none" w:sz="0" w:space="0" w:color="auto"/>
            <w:bottom w:val="none" w:sz="0" w:space="0" w:color="auto"/>
            <w:right w:val="none" w:sz="0" w:space="0" w:color="auto"/>
          </w:divBdr>
        </w:div>
        <w:div w:id="270474913">
          <w:marLeft w:val="720"/>
          <w:marRight w:val="0"/>
          <w:marTop w:val="52"/>
          <w:marBottom w:val="52"/>
          <w:divBdr>
            <w:top w:val="none" w:sz="0" w:space="0" w:color="auto"/>
            <w:left w:val="none" w:sz="0" w:space="0" w:color="auto"/>
            <w:bottom w:val="none" w:sz="0" w:space="0" w:color="auto"/>
            <w:right w:val="none" w:sz="0" w:space="0" w:color="auto"/>
          </w:divBdr>
        </w:div>
        <w:div w:id="309989891">
          <w:marLeft w:val="720"/>
          <w:marRight w:val="0"/>
          <w:marTop w:val="52"/>
          <w:marBottom w:val="52"/>
          <w:divBdr>
            <w:top w:val="none" w:sz="0" w:space="0" w:color="auto"/>
            <w:left w:val="none" w:sz="0" w:space="0" w:color="auto"/>
            <w:bottom w:val="none" w:sz="0" w:space="0" w:color="auto"/>
            <w:right w:val="none" w:sz="0" w:space="0" w:color="auto"/>
          </w:divBdr>
        </w:div>
        <w:div w:id="1412966257">
          <w:marLeft w:val="720"/>
          <w:marRight w:val="0"/>
          <w:marTop w:val="52"/>
          <w:marBottom w:val="52"/>
          <w:divBdr>
            <w:top w:val="none" w:sz="0" w:space="0" w:color="auto"/>
            <w:left w:val="none" w:sz="0" w:space="0" w:color="auto"/>
            <w:bottom w:val="none" w:sz="0" w:space="0" w:color="auto"/>
            <w:right w:val="none" w:sz="0" w:space="0" w:color="auto"/>
          </w:divBdr>
        </w:div>
        <w:div w:id="2089645761">
          <w:marLeft w:val="720"/>
          <w:marRight w:val="0"/>
          <w:marTop w:val="52"/>
          <w:marBottom w:val="52"/>
          <w:divBdr>
            <w:top w:val="none" w:sz="0" w:space="0" w:color="auto"/>
            <w:left w:val="none" w:sz="0" w:space="0" w:color="auto"/>
            <w:bottom w:val="none" w:sz="0" w:space="0" w:color="auto"/>
            <w:right w:val="none" w:sz="0" w:space="0" w:color="auto"/>
          </w:divBdr>
        </w:div>
      </w:divsChild>
    </w:div>
    <w:div w:id="771633220">
      <w:bodyDiv w:val="1"/>
      <w:marLeft w:val="0"/>
      <w:marRight w:val="0"/>
      <w:marTop w:val="0"/>
      <w:marBottom w:val="0"/>
      <w:divBdr>
        <w:top w:val="none" w:sz="0" w:space="0" w:color="auto"/>
        <w:left w:val="none" w:sz="0" w:space="0" w:color="auto"/>
        <w:bottom w:val="none" w:sz="0" w:space="0" w:color="auto"/>
        <w:right w:val="none" w:sz="0" w:space="0" w:color="auto"/>
      </w:divBdr>
    </w:div>
    <w:div w:id="779182489">
      <w:bodyDiv w:val="1"/>
      <w:marLeft w:val="0"/>
      <w:marRight w:val="0"/>
      <w:marTop w:val="0"/>
      <w:marBottom w:val="0"/>
      <w:divBdr>
        <w:top w:val="none" w:sz="0" w:space="0" w:color="auto"/>
        <w:left w:val="none" w:sz="0" w:space="0" w:color="auto"/>
        <w:bottom w:val="none" w:sz="0" w:space="0" w:color="auto"/>
        <w:right w:val="none" w:sz="0" w:space="0" w:color="auto"/>
      </w:divBdr>
      <w:divsChild>
        <w:div w:id="192616907">
          <w:marLeft w:val="0"/>
          <w:marRight w:val="0"/>
          <w:marTop w:val="0"/>
          <w:marBottom w:val="0"/>
          <w:divBdr>
            <w:top w:val="none" w:sz="0" w:space="0" w:color="auto"/>
            <w:left w:val="none" w:sz="0" w:space="0" w:color="auto"/>
            <w:bottom w:val="none" w:sz="0" w:space="0" w:color="auto"/>
            <w:right w:val="none" w:sz="0" w:space="0" w:color="auto"/>
          </w:divBdr>
        </w:div>
        <w:div w:id="299964479">
          <w:marLeft w:val="0"/>
          <w:marRight w:val="0"/>
          <w:marTop w:val="0"/>
          <w:marBottom w:val="0"/>
          <w:divBdr>
            <w:top w:val="none" w:sz="0" w:space="0" w:color="auto"/>
            <w:left w:val="none" w:sz="0" w:space="0" w:color="auto"/>
            <w:bottom w:val="none" w:sz="0" w:space="0" w:color="auto"/>
            <w:right w:val="none" w:sz="0" w:space="0" w:color="auto"/>
          </w:divBdr>
        </w:div>
      </w:divsChild>
    </w:div>
    <w:div w:id="1276987327">
      <w:bodyDiv w:val="1"/>
      <w:marLeft w:val="0"/>
      <w:marRight w:val="0"/>
      <w:marTop w:val="0"/>
      <w:marBottom w:val="0"/>
      <w:divBdr>
        <w:top w:val="none" w:sz="0" w:space="0" w:color="auto"/>
        <w:left w:val="none" w:sz="0" w:space="0" w:color="auto"/>
        <w:bottom w:val="none" w:sz="0" w:space="0" w:color="auto"/>
        <w:right w:val="none" w:sz="0" w:space="0" w:color="auto"/>
      </w:divBdr>
      <w:divsChild>
        <w:div w:id="822164038">
          <w:marLeft w:val="0"/>
          <w:marRight w:val="0"/>
          <w:marTop w:val="0"/>
          <w:marBottom w:val="0"/>
          <w:divBdr>
            <w:top w:val="none" w:sz="0" w:space="0" w:color="auto"/>
            <w:left w:val="none" w:sz="0" w:space="0" w:color="auto"/>
            <w:bottom w:val="none" w:sz="0" w:space="0" w:color="auto"/>
            <w:right w:val="none" w:sz="0" w:space="0" w:color="auto"/>
          </w:divBdr>
        </w:div>
        <w:div w:id="715664779">
          <w:marLeft w:val="0"/>
          <w:marRight w:val="0"/>
          <w:marTop w:val="0"/>
          <w:marBottom w:val="0"/>
          <w:divBdr>
            <w:top w:val="none" w:sz="0" w:space="0" w:color="auto"/>
            <w:left w:val="none" w:sz="0" w:space="0" w:color="auto"/>
            <w:bottom w:val="none" w:sz="0" w:space="0" w:color="auto"/>
            <w:right w:val="none" w:sz="0" w:space="0" w:color="auto"/>
          </w:divBdr>
        </w:div>
        <w:div w:id="1239633512">
          <w:marLeft w:val="0"/>
          <w:marRight w:val="0"/>
          <w:marTop w:val="0"/>
          <w:marBottom w:val="0"/>
          <w:divBdr>
            <w:top w:val="none" w:sz="0" w:space="0" w:color="auto"/>
            <w:left w:val="none" w:sz="0" w:space="0" w:color="auto"/>
            <w:bottom w:val="none" w:sz="0" w:space="0" w:color="auto"/>
            <w:right w:val="none" w:sz="0" w:space="0" w:color="auto"/>
          </w:divBdr>
        </w:div>
        <w:div w:id="89981295">
          <w:marLeft w:val="0"/>
          <w:marRight w:val="0"/>
          <w:marTop w:val="0"/>
          <w:marBottom w:val="0"/>
          <w:divBdr>
            <w:top w:val="none" w:sz="0" w:space="0" w:color="auto"/>
            <w:left w:val="none" w:sz="0" w:space="0" w:color="auto"/>
            <w:bottom w:val="none" w:sz="0" w:space="0" w:color="auto"/>
            <w:right w:val="none" w:sz="0" w:space="0" w:color="auto"/>
          </w:divBdr>
        </w:div>
        <w:div w:id="375278223">
          <w:marLeft w:val="0"/>
          <w:marRight w:val="0"/>
          <w:marTop w:val="0"/>
          <w:marBottom w:val="0"/>
          <w:divBdr>
            <w:top w:val="none" w:sz="0" w:space="0" w:color="auto"/>
            <w:left w:val="none" w:sz="0" w:space="0" w:color="auto"/>
            <w:bottom w:val="none" w:sz="0" w:space="0" w:color="auto"/>
            <w:right w:val="none" w:sz="0" w:space="0" w:color="auto"/>
          </w:divBdr>
        </w:div>
        <w:div w:id="1797137742">
          <w:marLeft w:val="0"/>
          <w:marRight w:val="0"/>
          <w:marTop w:val="0"/>
          <w:marBottom w:val="0"/>
          <w:divBdr>
            <w:top w:val="none" w:sz="0" w:space="0" w:color="auto"/>
            <w:left w:val="none" w:sz="0" w:space="0" w:color="auto"/>
            <w:bottom w:val="none" w:sz="0" w:space="0" w:color="auto"/>
            <w:right w:val="none" w:sz="0" w:space="0" w:color="auto"/>
          </w:divBdr>
        </w:div>
        <w:div w:id="787897121">
          <w:marLeft w:val="0"/>
          <w:marRight w:val="0"/>
          <w:marTop w:val="0"/>
          <w:marBottom w:val="0"/>
          <w:divBdr>
            <w:top w:val="none" w:sz="0" w:space="0" w:color="auto"/>
            <w:left w:val="none" w:sz="0" w:space="0" w:color="auto"/>
            <w:bottom w:val="none" w:sz="0" w:space="0" w:color="auto"/>
            <w:right w:val="none" w:sz="0" w:space="0" w:color="auto"/>
          </w:divBdr>
        </w:div>
        <w:div w:id="693842512">
          <w:marLeft w:val="0"/>
          <w:marRight w:val="0"/>
          <w:marTop w:val="0"/>
          <w:marBottom w:val="0"/>
          <w:divBdr>
            <w:top w:val="none" w:sz="0" w:space="0" w:color="auto"/>
            <w:left w:val="none" w:sz="0" w:space="0" w:color="auto"/>
            <w:bottom w:val="none" w:sz="0" w:space="0" w:color="auto"/>
            <w:right w:val="none" w:sz="0" w:space="0" w:color="auto"/>
          </w:divBdr>
        </w:div>
      </w:divsChild>
    </w:div>
    <w:div w:id="1297219842">
      <w:bodyDiv w:val="1"/>
      <w:marLeft w:val="0"/>
      <w:marRight w:val="0"/>
      <w:marTop w:val="0"/>
      <w:marBottom w:val="0"/>
      <w:divBdr>
        <w:top w:val="none" w:sz="0" w:space="0" w:color="auto"/>
        <w:left w:val="none" w:sz="0" w:space="0" w:color="auto"/>
        <w:bottom w:val="none" w:sz="0" w:space="0" w:color="auto"/>
        <w:right w:val="none" w:sz="0" w:space="0" w:color="auto"/>
      </w:divBdr>
    </w:div>
    <w:div w:id="1820919890">
      <w:bodyDiv w:val="1"/>
      <w:marLeft w:val="0"/>
      <w:marRight w:val="0"/>
      <w:marTop w:val="0"/>
      <w:marBottom w:val="0"/>
      <w:divBdr>
        <w:top w:val="none" w:sz="0" w:space="0" w:color="auto"/>
        <w:left w:val="none" w:sz="0" w:space="0" w:color="auto"/>
        <w:bottom w:val="none" w:sz="0" w:space="0" w:color="auto"/>
        <w:right w:val="none" w:sz="0" w:space="0" w:color="auto"/>
      </w:divBdr>
    </w:div>
    <w:div w:id="1954895540">
      <w:bodyDiv w:val="1"/>
      <w:marLeft w:val="0"/>
      <w:marRight w:val="0"/>
      <w:marTop w:val="0"/>
      <w:marBottom w:val="0"/>
      <w:divBdr>
        <w:top w:val="none" w:sz="0" w:space="0" w:color="auto"/>
        <w:left w:val="none" w:sz="0" w:space="0" w:color="auto"/>
        <w:bottom w:val="none" w:sz="0" w:space="0" w:color="auto"/>
        <w:right w:val="none" w:sz="0" w:space="0" w:color="auto"/>
      </w:divBdr>
      <w:divsChild>
        <w:div w:id="492140055">
          <w:marLeft w:val="360"/>
          <w:marRight w:val="0"/>
          <w:marTop w:val="0"/>
          <w:marBottom w:val="0"/>
          <w:divBdr>
            <w:top w:val="none" w:sz="0" w:space="0" w:color="auto"/>
            <w:left w:val="none" w:sz="0" w:space="0" w:color="auto"/>
            <w:bottom w:val="none" w:sz="0" w:space="0" w:color="auto"/>
            <w:right w:val="none" w:sz="0" w:space="0" w:color="auto"/>
          </w:divBdr>
        </w:div>
        <w:div w:id="1663242221">
          <w:marLeft w:val="360"/>
          <w:marRight w:val="0"/>
          <w:marTop w:val="0"/>
          <w:marBottom w:val="0"/>
          <w:divBdr>
            <w:top w:val="none" w:sz="0" w:space="0" w:color="auto"/>
            <w:left w:val="none" w:sz="0" w:space="0" w:color="auto"/>
            <w:bottom w:val="none" w:sz="0" w:space="0" w:color="auto"/>
            <w:right w:val="none" w:sz="0" w:space="0" w:color="auto"/>
          </w:divBdr>
        </w:div>
      </w:divsChild>
    </w:div>
    <w:div w:id="2090303007">
      <w:bodyDiv w:val="1"/>
      <w:marLeft w:val="0"/>
      <w:marRight w:val="0"/>
      <w:marTop w:val="0"/>
      <w:marBottom w:val="0"/>
      <w:divBdr>
        <w:top w:val="none" w:sz="0" w:space="0" w:color="auto"/>
        <w:left w:val="none" w:sz="0" w:space="0" w:color="auto"/>
        <w:bottom w:val="none" w:sz="0" w:space="0" w:color="auto"/>
        <w:right w:val="none" w:sz="0" w:space="0" w:color="auto"/>
      </w:divBdr>
    </w:div>
    <w:div w:id="213621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ristensen\Documents\Users\jchristensen\Documents\Resumes%20-%20General\Hitachi%20Resume%20Template%20-%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2008-07-22T00:00:00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9F748BDE8CC540A40D109EC5291989" ma:contentTypeVersion="22" ma:contentTypeDescription="Create a new document." ma:contentTypeScope="" ma:versionID="37703356b2b6026e53abc3367e903269">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cbe308702c12958a070ac85c22b1d765"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_Contributor" minOccurs="0"/>
                <xsd:element ref="ns2:_Coverage" minOccurs="0"/>
                <xsd:element ref="ns2:_DCDateCreated" minOccurs="0"/>
                <xsd:element ref="ns2:_DCDateModified" minOccurs="0"/>
                <xsd:element ref="ns2:_Format" minOccurs="0"/>
                <xsd:element ref="ns2:_Identifier" minOccurs="0"/>
                <xsd:element ref="ns1:Language" minOccurs="0"/>
                <xsd:element ref="ns2:_Publisher" minOccurs="0"/>
                <xsd:element ref="ns2:_Relation" minOccurs="0"/>
                <xsd:element ref="ns2:_RightsManagement" minOccurs="0"/>
                <xsd:element ref="ns2:_Source" minOccurs="0"/>
                <xsd:element ref="ns2:_Resourc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Language" ma:index="18" nillable="true" ma:displayName="Language" ma:default="English" ma:hidden="true"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10" nillable="true" ma:displayName="Contributor" ma:description="One or more people or organizations that contributed to this resource" ma:internalName="_Contributor">
      <xsd:simpleType>
        <xsd:restriction base="dms:Note">
          <xsd:maxLength value="255"/>
        </xsd:restriction>
      </xsd:simpleType>
    </xsd:element>
    <xsd:element name="_Coverage" ma:index="11" nillable="true" ma:displayName="Coverage" ma:description="The extent or scope" ma:internalName="_Coverage">
      <xsd:simpleType>
        <xsd:restriction base="dms:Text">
          <xsd:maxLength value="255"/>
        </xsd:restriction>
      </xsd:simpleType>
    </xsd:element>
    <xsd:element name="_DCDateCreated" ma:index="13" nillable="true" ma:displayName="Date Created" ma:default="[today]" ma:description="The date on which this resource was created" ma:format="DateOnly" ma:internalName="_DCDateCreated">
      <xsd:simpleType>
        <xsd:restriction base="dms:DateTime"/>
      </xsd:simpleType>
    </xsd:element>
    <xsd:element name="_DCDateModified" ma:index="14" nillable="true" ma:displayName="Date Modified" ma:description="The date on which this resource was last modified" ma:format="DateTime" ma:hidden="true" ma:internalName="_DCDateModified" ma:readOnly="false">
      <xsd:simpleType>
        <xsd:restriction base="dms:DateTime"/>
      </xsd:simpleType>
    </xsd:element>
    <xsd:element name="_Format" ma:index="16" nillable="true" ma:displayName="Format" ma:description="Media-type, file format or dimensions" ma:hidden="true" ma:internalName="_Format" ma:readOnly="false">
      <xsd:simpleType>
        <xsd:restriction base="dms:Text"/>
      </xsd:simpleType>
    </xsd:element>
    <xsd:element name="_Identifier" ma:index="17" nillable="true" ma:displayName="Resource Identifier" ma:description="An identifying string or number, usually conforming to a formal identification system" ma:hidden="true" ma:internalName="_Identifier" ma:readOnly="false">
      <xsd:simpleType>
        <xsd:restriction base="dms:Text"/>
      </xsd:simpleType>
    </xsd:element>
    <xsd:element name="_Publisher" ma:index="19" nillable="true" ma:displayName="Publisher" ma:description="The person, organization or service that published this resource" ma:hidden="true" ma:internalName="_Publisher" ma:readOnly="false">
      <xsd:simpleType>
        <xsd:restriction base="dms:Text"/>
      </xsd:simpleType>
    </xsd:element>
    <xsd:element name="_Relation" ma:index="20" nillable="true" ma:displayName="Relation" ma:description="References to related resources" ma:hidden="true" ma:internalName="_Relation" ma:readOnly="false">
      <xsd:simpleType>
        <xsd:restriction base="dms:Note"/>
      </xsd:simpleType>
    </xsd:element>
    <xsd:element name="_RightsManagement" ma:index="21" nillable="true" ma:displayName="Rights Management" ma:description="Information about rights held in or over this resource" ma:hidden="true" ma:internalName="_RightsManagement" ma:readOnly="false">
      <xsd:simpleType>
        <xsd:restriction base="dms:Note"/>
      </xsd:simpleType>
    </xsd:element>
    <xsd:element name="_Source" ma:index="22" nillable="true" ma:displayName="Source" ma:description="References to resources from which this resource was derived" ma:hidden="true" ma:internalName="_Source" ma:readOnly="false">
      <xsd:simpleType>
        <xsd:restriction base="dms:Note"/>
      </xsd:simpleType>
    </xsd:element>
    <xsd:element name="_ResourceType" ma:index="25" nillable="true" ma:displayName="Resource Type" ma:description="A set of categories, functions, genres or aggregation levels" ma:hidden="true" ma:internalName="_ResourceTyp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Creat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24" ma:displayName="Subject"/>
        <xsd:element ref="dc:description" minOccurs="0" maxOccurs="1" ma:index="15" ma:displayName="Details"/>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_Source xmlns="http://schemas.microsoft.com/sharepoint/v3/fields" xsi:nil="true"/>
    <_DCDateModified xmlns="http://schemas.microsoft.com/sharepoint/v3/fields" xsi:nil="true"/>
    <_Publisher xmlns="http://schemas.microsoft.com/sharepoint/v3/fields" xsi:nil="true"/>
    <_Relation xmlns="http://schemas.microsoft.com/sharepoint/v3/fields" xsi:nil="true"/>
    <_Contributor xmlns="http://schemas.microsoft.com/sharepoint/v3/fields" xsi:nil="true"/>
    <_Format xmlns="http://schemas.microsoft.com/sharepoint/v3/fields" xsi:nil="true"/>
    <PublishingExpirationDate xmlns="http://schemas.microsoft.com/sharepoint/v3" xsi:nil="true"/>
    <_Coverage xmlns="http://schemas.microsoft.com/sharepoint/v3/fields" xsi:nil="true"/>
    <_Identifier xmlns="http://schemas.microsoft.com/sharepoint/v3/fields" xsi:nil="true"/>
    <_ResourceType xmlns="http://schemas.microsoft.com/sharepoint/v3/fields" xsi:nil="true"/>
    <PublishingStartDate xmlns="http://schemas.microsoft.com/sharepoint/v3" xsi:nil="true"/>
    <_RightsManagement xmlns="http://schemas.microsoft.com/sharepoint/v3/fields" xsi:nil="true"/>
    <_DCDateCreated xmlns="http://schemas.microsoft.com/sharepoint/v3/fields">2021-04-25T14:37:03+00:00</_DCDateCreated>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3F2A40-97EA-49B5-B346-BD10C11F7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916CB5-145D-4FE5-88F0-391AA95D74EC}">
  <ds:schemaRefs>
    <ds:schemaRef ds:uri="http://schemas.microsoft.com/sharepoint/v3/contenttype/forms"/>
  </ds:schemaRefs>
</ds:datastoreItem>
</file>

<file path=customXml/itemProps4.xml><?xml version="1.0" encoding="utf-8"?>
<ds:datastoreItem xmlns:ds="http://schemas.openxmlformats.org/officeDocument/2006/customXml" ds:itemID="{AE42E740-4F6B-46B7-8B15-4FDC68471BD1}">
  <ds:schemaRefs>
    <ds:schemaRef ds:uri="http://schemas.microsoft.com/office/2006/metadata/longProperties"/>
  </ds:schemaRefs>
</ds:datastoreItem>
</file>

<file path=customXml/itemProps5.xml><?xml version="1.0" encoding="utf-8"?>
<ds:datastoreItem xmlns:ds="http://schemas.openxmlformats.org/officeDocument/2006/customXml" ds:itemID="{2FBB391D-3AA7-42C1-B9CB-4806B5ED7B97}">
  <ds:schemaRefs>
    <ds:schemaRef ds:uri="http://schemas.openxmlformats.org/officeDocument/2006/bibliography"/>
  </ds:schemaRefs>
</ds:datastoreItem>
</file>

<file path=customXml/itemProps6.xml><?xml version="1.0" encoding="utf-8"?>
<ds:datastoreItem xmlns:ds="http://schemas.openxmlformats.org/officeDocument/2006/customXml" ds:itemID="{90713C8D-FBBD-4EE7-9595-14A5E94C7431}">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Hitachi Resume Template - 2015</Template>
  <TotalTime>13198</TotalTime>
  <Pages>7</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Hitachi Resume Template</vt:lpstr>
    </vt:vector>
  </TitlesOfParts>
  <Company>Hitachi Consulting</Company>
  <LinksUpToDate>false</LinksUpToDate>
  <CharactersWithSpaces>15521</CharactersWithSpaces>
  <SharedDoc>false</SharedDoc>
  <HLinks>
    <vt:vector size="18" baseType="variant">
      <vt:variant>
        <vt:i4>1376319</vt:i4>
      </vt:variant>
      <vt:variant>
        <vt:i4>8</vt:i4>
      </vt:variant>
      <vt:variant>
        <vt:i4>0</vt:i4>
      </vt:variant>
      <vt:variant>
        <vt:i4>5</vt:i4>
      </vt:variant>
      <vt:variant>
        <vt:lpwstr/>
      </vt:variant>
      <vt:variant>
        <vt:lpwstr>_Toc309205556</vt:lpwstr>
      </vt:variant>
      <vt:variant>
        <vt:i4>1376319</vt:i4>
      </vt:variant>
      <vt:variant>
        <vt:i4>5</vt:i4>
      </vt:variant>
      <vt:variant>
        <vt:i4>0</vt:i4>
      </vt:variant>
      <vt:variant>
        <vt:i4>5</vt:i4>
      </vt:variant>
      <vt:variant>
        <vt:lpwstr/>
      </vt:variant>
      <vt:variant>
        <vt:lpwstr>_Toc309205555</vt:lpwstr>
      </vt:variant>
      <vt:variant>
        <vt:i4>1376319</vt:i4>
      </vt:variant>
      <vt:variant>
        <vt:i4>2</vt:i4>
      </vt:variant>
      <vt:variant>
        <vt:i4>0</vt:i4>
      </vt:variant>
      <vt:variant>
        <vt:i4>5</vt:i4>
      </vt:variant>
      <vt:variant>
        <vt:lpwstr/>
      </vt:variant>
      <vt:variant>
        <vt:lpwstr>_Toc309205554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Hitachi Resume Template</dc:title>
  <dc:creator>UST420s</dc:creator>
  <dc:description>&lt;div&gt;&lt;/div&gt;</dc:description>
  <cp:lastModifiedBy>Suresh Yadav</cp:lastModifiedBy>
  <cp:revision>16</cp:revision>
  <cp:lastPrinted>2008-07-22T17:28:00Z</cp:lastPrinted>
  <dcterms:created xsi:type="dcterms:W3CDTF">2021-06-12T23:02:00Z</dcterms:created>
  <dcterms:modified xsi:type="dcterms:W3CDTF">2023-11-02T14:00:00Z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Classification">
    <vt:lpwstr>3</vt:lpwstr>
  </property>
  <property fmtid="{D5CDD505-2E9C-101B-9397-08002B2CF9AE}" pid="3" name="ContentType">
    <vt:lpwstr>Internal Communications</vt:lpwstr>
  </property>
  <property fmtid="{D5CDD505-2E9C-101B-9397-08002B2CF9AE}" pid="4" name="Internal Communications Classification">
    <vt:lpwstr>8</vt:lpwstr>
  </property>
  <property fmtid="{D5CDD505-2E9C-101B-9397-08002B2CF9AE}" pid="5" name="display_urn:schemas-microsoft-com:office:office#Editor">
    <vt:lpwstr>Warriner, Rebecca</vt:lpwstr>
  </property>
  <property fmtid="{D5CDD505-2E9C-101B-9397-08002B2CF9AE}" pid="6" name="Department Administration Classification">
    <vt:lpwstr/>
  </property>
  <property fmtid="{D5CDD505-2E9C-101B-9397-08002B2CF9AE}" pid="7" name="TemplateUrl">
    <vt:lpwstr/>
  </property>
  <property fmtid="{D5CDD505-2E9C-101B-9397-08002B2CF9AE}" pid="8" name="xd_ProgID">
    <vt:lpwstr/>
  </property>
  <property fmtid="{D5CDD505-2E9C-101B-9397-08002B2CF9AE}" pid="9" name="display_urn:schemas-microsoft-com:office:office#Author">
    <vt:lpwstr>Warriner, Rebecca</vt:lpwstr>
  </property>
  <property fmtid="{D5CDD505-2E9C-101B-9397-08002B2CF9AE}" pid="10" name="Internal Training Materials Classification">
    <vt:lpwstr/>
  </property>
  <property fmtid="{D5CDD505-2E9C-101B-9397-08002B2CF9AE}" pid="11" name="ContentTypeId">
    <vt:lpwstr>0x010100E89F748BDE8CC540A40D109EC5291989</vt:lpwstr>
  </property>
  <property fmtid="{D5CDD505-2E9C-101B-9397-08002B2CF9AE}" pid="12" name="xd_Signature">
    <vt:lpwstr/>
  </property>
  <property fmtid="{D5CDD505-2E9C-101B-9397-08002B2CF9AE}" pid="13" name="Internal Meeting Materials Classification">
    <vt:lpwstr/>
  </property>
  <property fmtid="{D5CDD505-2E9C-101B-9397-08002B2CF9AE}" pid="14" name="Order">
    <vt:r8>1000</vt:r8>
  </property>
</Properties>
</file>