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1327B" w14:textId="69E74960" w:rsidR="00DA4A9E" w:rsidRPr="0095535F" w:rsidRDefault="00276D36" w:rsidP="006F2A78">
      <w:pPr>
        <w:spacing w:line="280" w:lineRule="atLeast"/>
        <w:rPr>
          <w:sz w:val="20"/>
          <w:szCs w:val="20"/>
        </w:rPr>
      </w:pPr>
      <w:r w:rsidRPr="0095535F">
        <w:rPr>
          <w:b/>
          <w:bCs/>
          <w:caps/>
          <w:sz w:val="20"/>
          <w:szCs w:val="20"/>
        </w:rPr>
        <w:t xml:space="preserve">Bhanoji </w:t>
      </w:r>
      <w:bookmarkStart w:id="0" w:name="_GoBack"/>
      <w:bookmarkEnd w:id="0"/>
    </w:p>
    <w:p w14:paraId="17E8D596" w14:textId="75DE3D6C" w:rsidR="008E1AD2" w:rsidRPr="0095535F" w:rsidRDefault="00F21099" w:rsidP="006F2A78">
      <w:pPr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chinna@artemisinfotech.com</w:t>
      </w:r>
      <w:r w:rsidRPr="0095535F">
        <w:rPr>
          <w:sz w:val="20"/>
          <w:szCs w:val="20"/>
        </w:rPr>
        <w:t xml:space="preserve"> |</w:t>
      </w:r>
      <w:r w:rsidR="00992AF2" w:rsidRPr="0095535F">
        <w:rPr>
          <w:sz w:val="20"/>
          <w:szCs w:val="20"/>
        </w:rPr>
        <w:t xml:space="preserve"> </w:t>
      </w:r>
      <w:r>
        <w:rPr>
          <w:sz w:val="20"/>
          <w:szCs w:val="20"/>
        </w:rPr>
        <w:t>281-954-2591</w:t>
      </w:r>
      <w:r w:rsidR="008E1AD2" w:rsidRPr="0095535F">
        <w:rPr>
          <w:sz w:val="20"/>
          <w:szCs w:val="20"/>
        </w:rPr>
        <w:t xml:space="preserve">              </w:t>
      </w:r>
    </w:p>
    <w:p w14:paraId="5BFF5F2C" w14:textId="72979C1A" w:rsidR="00410845" w:rsidRPr="0095535F" w:rsidRDefault="008E1AD2" w:rsidP="006F2A78">
      <w:pPr>
        <w:spacing w:line="280" w:lineRule="atLeast"/>
        <w:rPr>
          <w:b/>
          <w:bCs/>
          <w:caps/>
          <w:sz w:val="20"/>
          <w:szCs w:val="20"/>
        </w:rPr>
      </w:pPr>
      <w:r w:rsidRPr="0095535F">
        <w:rPr>
          <w:b/>
          <w:bCs/>
          <w:sz w:val="20"/>
          <w:szCs w:val="20"/>
        </w:rPr>
        <w:t xml:space="preserve">Professional </w:t>
      </w:r>
      <w:r w:rsidR="00410845" w:rsidRPr="0095535F">
        <w:rPr>
          <w:b/>
          <w:bCs/>
          <w:sz w:val="20"/>
          <w:szCs w:val="20"/>
        </w:rPr>
        <w:t>Summary__________________________________________________________________</w:t>
      </w:r>
      <w:r w:rsidRPr="0095535F">
        <w:rPr>
          <w:b/>
          <w:bCs/>
          <w:sz w:val="20"/>
          <w:szCs w:val="20"/>
        </w:rPr>
        <w:t>____</w:t>
      </w:r>
    </w:p>
    <w:p w14:paraId="15E7D8DD" w14:textId="0325A352" w:rsidR="00975643" w:rsidRPr="0095535F" w:rsidRDefault="008E1AD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B</w:t>
      </w:r>
      <w:r w:rsidR="00410845" w:rsidRPr="0095535F">
        <w:rPr>
          <w:sz w:val="20"/>
          <w:szCs w:val="20"/>
        </w:rPr>
        <w:t xml:space="preserve">oasting </w:t>
      </w:r>
      <w:r w:rsidR="0081233A" w:rsidRPr="0095535F">
        <w:rPr>
          <w:sz w:val="20"/>
          <w:szCs w:val="20"/>
        </w:rPr>
        <w:t>9+</w:t>
      </w:r>
      <w:r w:rsidR="00410845" w:rsidRPr="0095535F">
        <w:rPr>
          <w:sz w:val="20"/>
          <w:szCs w:val="20"/>
        </w:rPr>
        <w:t xml:space="preserve"> years of experience and a strong background with crafting data-rich applications and resolving data-driven business issues across different sectors</w:t>
      </w:r>
      <w:r w:rsidRPr="0095535F">
        <w:rPr>
          <w:sz w:val="20"/>
          <w:szCs w:val="20"/>
        </w:rPr>
        <w:t xml:space="preserve"> encompasses hands-on experience in </w:t>
      </w:r>
      <w:r w:rsidRPr="0095535F">
        <w:rPr>
          <w:b/>
          <w:bCs/>
          <w:sz w:val="20"/>
          <w:szCs w:val="20"/>
        </w:rPr>
        <w:t>Big Data</w:t>
      </w:r>
      <w:r w:rsidRPr="0095535F">
        <w:rPr>
          <w:sz w:val="20"/>
          <w:szCs w:val="20"/>
        </w:rPr>
        <w:t xml:space="preserve"> technologies as well.</w:t>
      </w:r>
    </w:p>
    <w:p w14:paraId="59442D59" w14:textId="39372C28" w:rsidR="008E1AD2" w:rsidRPr="0095535F" w:rsidRDefault="00BF77D3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Proficient in utilizing </w:t>
      </w:r>
      <w:r w:rsidRPr="0095535F">
        <w:rPr>
          <w:b/>
          <w:bCs/>
          <w:sz w:val="20"/>
          <w:szCs w:val="20"/>
        </w:rPr>
        <w:t>Big Data</w:t>
      </w:r>
      <w:r w:rsidRPr="0095535F">
        <w:rPr>
          <w:sz w:val="20"/>
          <w:szCs w:val="20"/>
        </w:rPr>
        <w:t xml:space="preserve"> integration technologies, including </w:t>
      </w:r>
      <w:r w:rsidRPr="0095535F">
        <w:rPr>
          <w:b/>
          <w:bCs/>
          <w:sz w:val="20"/>
          <w:szCs w:val="20"/>
        </w:rPr>
        <w:t>GCP, Amazon Web Services (AWS), Microsoft Azure, Cassandra, HIVE, NoSQL</w:t>
      </w:r>
      <w:r w:rsidRPr="0095535F">
        <w:rPr>
          <w:sz w:val="20"/>
          <w:szCs w:val="20"/>
        </w:rPr>
        <w:t xml:space="preserve"> databases (such as </w:t>
      </w:r>
      <w:r w:rsidRPr="0095535F">
        <w:rPr>
          <w:b/>
          <w:bCs/>
          <w:sz w:val="20"/>
          <w:szCs w:val="20"/>
        </w:rPr>
        <w:t>HBase</w:t>
      </w:r>
      <w:r w:rsidRPr="0095535F">
        <w:rPr>
          <w:sz w:val="20"/>
          <w:szCs w:val="20"/>
        </w:rPr>
        <w:t xml:space="preserve"> and </w:t>
      </w:r>
      <w:r w:rsidRPr="0095535F">
        <w:rPr>
          <w:b/>
          <w:bCs/>
          <w:sz w:val="20"/>
          <w:szCs w:val="20"/>
        </w:rPr>
        <w:t>MongoDB</w:t>
      </w:r>
      <w:r w:rsidRPr="0095535F">
        <w:rPr>
          <w:sz w:val="20"/>
          <w:szCs w:val="20"/>
        </w:rPr>
        <w:t xml:space="preserve">), and </w:t>
      </w:r>
      <w:r w:rsidRPr="0095535F">
        <w:rPr>
          <w:b/>
          <w:bCs/>
          <w:sz w:val="20"/>
          <w:szCs w:val="20"/>
        </w:rPr>
        <w:t>SQL</w:t>
      </w:r>
      <w:r w:rsidRPr="0095535F">
        <w:rPr>
          <w:sz w:val="20"/>
          <w:szCs w:val="20"/>
        </w:rPr>
        <w:t xml:space="preserve"> databases (including </w:t>
      </w:r>
      <w:r w:rsidRPr="0095535F">
        <w:rPr>
          <w:b/>
          <w:bCs/>
          <w:sz w:val="20"/>
          <w:szCs w:val="20"/>
        </w:rPr>
        <w:t>Oracle, SQL Server</w:t>
      </w:r>
      <w:r w:rsidRPr="0095535F">
        <w:rPr>
          <w:sz w:val="20"/>
          <w:szCs w:val="20"/>
        </w:rPr>
        <w:t xml:space="preserve">, </w:t>
      </w:r>
      <w:r w:rsidRPr="0095535F">
        <w:rPr>
          <w:b/>
          <w:bCs/>
          <w:sz w:val="20"/>
          <w:szCs w:val="20"/>
        </w:rPr>
        <w:t>Postgres SQL, MySQL Server, and Snowflake</w:t>
      </w:r>
      <w:r w:rsidRPr="0095535F">
        <w:rPr>
          <w:sz w:val="20"/>
          <w:szCs w:val="20"/>
        </w:rPr>
        <w:t>).</w:t>
      </w:r>
    </w:p>
    <w:p w14:paraId="0D975A4B" w14:textId="26093A51" w:rsidR="00D53539" w:rsidRPr="0095535F" w:rsidRDefault="00D53539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Extensive practical experience in utilizing </w:t>
      </w:r>
      <w:r w:rsidRPr="0095535F">
        <w:rPr>
          <w:b/>
          <w:bCs/>
          <w:sz w:val="20"/>
          <w:szCs w:val="20"/>
        </w:rPr>
        <w:t>Amazon EC2, Amazon S3, Amazon RDS, Amazon Elastic Load Balancing, Amazon SQS,</w:t>
      </w:r>
      <w:r w:rsidRPr="0095535F">
        <w:rPr>
          <w:sz w:val="20"/>
          <w:szCs w:val="20"/>
        </w:rPr>
        <w:t xml:space="preserve"> AWS Identity and Access Management, </w:t>
      </w:r>
      <w:r w:rsidRPr="0095535F">
        <w:rPr>
          <w:b/>
          <w:bCs/>
          <w:sz w:val="20"/>
          <w:szCs w:val="20"/>
        </w:rPr>
        <w:t>Redshift,</w:t>
      </w:r>
      <w:r w:rsidRPr="0095535F">
        <w:rPr>
          <w:sz w:val="20"/>
          <w:szCs w:val="20"/>
        </w:rPr>
        <w:t xml:space="preserve"> and various other AWS services.</w:t>
      </w:r>
    </w:p>
    <w:p w14:paraId="253EF824" w14:textId="528576A6" w:rsidR="00DA4A9E" w:rsidRPr="0095535F" w:rsidRDefault="00DA4A9E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Accomplished development and deployment of multiple </w:t>
      </w:r>
      <w:r w:rsidRPr="0095535F">
        <w:rPr>
          <w:b/>
          <w:bCs/>
          <w:sz w:val="20"/>
          <w:szCs w:val="20"/>
        </w:rPr>
        <w:t>Lambda functions</w:t>
      </w:r>
      <w:r w:rsidRPr="0095535F">
        <w:rPr>
          <w:sz w:val="20"/>
          <w:szCs w:val="20"/>
        </w:rPr>
        <w:t xml:space="preserve"> within AWS, utilized built-in AWS Lambda Libraries.</w:t>
      </w:r>
    </w:p>
    <w:p w14:paraId="6603CFC7" w14:textId="308360AA" w:rsidR="00DA4A9E" w:rsidRPr="0095535F" w:rsidRDefault="00DA4A9E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Proficient in data analysis with Big Data Ecosystem, encompassing </w:t>
      </w:r>
      <w:r w:rsidRPr="0095535F">
        <w:rPr>
          <w:b/>
          <w:bCs/>
          <w:sz w:val="20"/>
          <w:szCs w:val="20"/>
        </w:rPr>
        <w:t>HDFS, Hive, HBase, Zookeeper, PIG, Sqoop, and Flume</w:t>
      </w:r>
      <w:r w:rsidRPr="0095535F">
        <w:rPr>
          <w:sz w:val="20"/>
          <w:szCs w:val="20"/>
        </w:rPr>
        <w:t>.</w:t>
      </w:r>
    </w:p>
    <w:p w14:paraId="439BAC89" w14:textId="7D3E7CC5" w:rsidR="00DA4A9E" w:rsidRPr="0095535F" w:rsidRDefault="00DA4A9E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Solid grasp of </w:t>
      </w:r>
      <w:r w:rsidRPr="0095535F">
        <w:rPr>
          <w:b/>
          <w:bCs/>
          <w:sz w:val="20"/>
          <w:szCs w:val="20"/>
        </w:rPr>
        <w:t>Apache Airflow</w:t>
      </w:r>
      <w:r w:rsidRPr="0095535F">
        <w:rPr>
          <w:sz w:val="20"/>
          <w:szCs w:val="20"/>
        </w:rPr>
        <w:t xml:space="preserve">, Proficient in orchestrating workflows using </w:t>
      </w:r>
      <w:r w:rsidRPr="0095535F">
        <w:rPr>
          <w:b/>
          <w:bCs/>
          <w:sz w:val="20"/>
          <w:szCs w:val="20"/>
        </w:rPr>
        <w:t>Airflow,</w:t>
      </w:r>
      <w:r w:rsidR="00991A3C" w:rsidRPr="0095535F">
        <w:rPr>
          <w:b/>
          <w:bCs/>
          <w:sz w:val="20"/>
          <w:szCs w:val="20"/>
        </w:rPr>
        <w:t xml:space="preserve"> </w:t>
      </w:r>
      <w:r w:rsidRPr="0095535F">
        <w:rPr>
          <w:b/>
          <w:bCs/>
          <w:sz w:val="20"/>
          <w:szCs w:val="20"/>
        </w:rPr>
        <w:t>Data Pipelines, SSIS</w:t>
      </w:r>
      <w:r w:rsidRPr="0095535F">
        <w:rPr>
          <w:sz w:val="20"/>
          <w:szCs w:val="20"/>
        </w:rPr>
        <w:t>.</w:t>
      </w:r>
    </w:p>
    <w:p w14:paraId="33209F6D" w14:textId="5A1AC859" w:rsidR="00DA4A9E" w:rsidRPr="0095535F" w:rsidRDefault="00DA4A9E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Demonstrated expertise in migrating SQL databases to </w:t>
      </w:r>
      <w:r w:rsidRPr="0095535F">
        <w:rPr>
          <w:b/>
          <w:bCs/>
          <w:sz w:val="20"/>
          <w:szCs w:val="20"/>
        </w:rPr>
        <w:t>Azure Data Lake, Azure Data Lake Analytics, Azure SQL Database, Data Bricks, and Azure SQL Data Warehouse</w:t>
      </w:r>
      <w:r w:rsidRPr="0095535F">
        <w:rPr>
          <w:sz w:val="20"/>
          <w:szCs w:val="20"/>
        </w:rPr>
        <w:t>. Skilled in managing database access and permissions</w:t>
      </w:r>
      <w:r w:rsidR="002F4458" w:rsidRPr="0095535F">
        <w:rPr>
          <w:sz w:val="20"/>
          <w:szCs w:val="20"/>
        </w:rPr>
        <w:t>.</w:t>
      </w:r>
    </w:p>
    <w:p w14:paraId="6A583A7E" w14:textId="1E2D4629" w:rsidR="00991A3C" w:rsidRPr="0095535F" w:rsidRDefault="00991A3C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Hands-on experience in batch and streaming data using </w:t>
      </w:r>
      <w:r w:rsidRPr="0095535F">
        <w:rPr>
          <w:b/>
          <w:bCs/>
          <w:sz w:val="20"/>
          <w:szCs w:val="20"/>
        </w:rPr>
        <w:t>Spark Core APIs</w:t>
      </w:r>
      <w:r w:rsidRPr="0095535F">
        <w:rPr>
          <w:sz w:val="20"/>
          <w:szCs w:val="20"/>
        </w:rPr>
        <w:t>, Spark Data Frames, Spark SQL, DStreams and spark structured streaming APIs.</w:t>
      </w:r>
    </w:p>
    <w:p w14:paraId="0C431BA7" w14:textId="0DF0FB33" w:rsidR="002F4458" w:rsidRPr="0095535F" w:rsidRDefault="002F4458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Worked on data lakes and processed huge volumes of </w:t>
      </w:r>
      <w:r w:rsidR="00C94220" w:rsidRPr="0095535F">
        <w:rPr>
          <w:sz w:val="20"/>
          <w:szCs w:val="20"/>
        </w:rPr>
        <w:t>structured</w:t>
      </w:r>
      <w:r w:rsidRPr="0095535F">
        <w:rPr>
          <w:sz w:val="20"/>
          <w:szCs w:val="20"/>
        </w:rPr>
        <w:t>, semi-structured and unstructured data.</w:t>
      </w:r>
    </w:p>
    <w:p w14:paraId="31DECDBB" w14:textId="18EB8227" w:rsidR="00503B19" w:rsidRPr="0095535F" w:rsidRDefault="00503B19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Skilled in developing </w:t>
      </w:r>
      <w:r w:rsidRPr="0095535F">
        <w:rPr>
          <w:b/>
          <w:bCs/>
          <w:sz w:val="20"/>
          <w:szCs w:val="20"/>
        </w:rPr>
        <w:t>Spark applications</w:t>
      </w:r>
      <w:r w:rsidRPr="0095535F">
        <w:rPr>
          <w:sz w:val="20"/>
          <w:szCs w:val="20"/>
        </w:rPr>
        <w:t xml:space="preserve"> within </w:t>
      </w:r>
      <w:r w:rsidRPr="0095535F">
        <w:rPr>
          <w:b/>
          <w:bCs/>
          <w:sz w:val="20"/>
          <w:szCs w:val="20"/>
        </w:rPr>
        <w:t>Databricks</w:t>
      </w:r>
      <w:r w:rsidRPr="0095535F">
        <w:rPr>
          <w:sz w:val="20"/>
          <w:szCs w:val="20"/>
        </w:rPr>
        <w:t xml:space="preserve">, utilizing </w:t>
      </w:r>
      <w:r w:rsidRPr="0095535F">
        <w:rPr>
          <w:b/>
          <w:bCs/>
          <w:sz w:val="20"/>
          <w:szCs w:val="20"/>
        </w:rPr>
        <w:t>Spark-SQL</w:t>
      </w:r>
      <w:r w:rsidRPr="0095535F">
        <w:rPr>
          <w:sz w:val="20"/>
          <w:szCs w:val="20"/>
        </w:rPr>
        <w:t xml:space="preserve"> for data extraction, transformation, and aggregation. Proficient in handling various file formats and analyzing data to reveal valuable insights into customer usage patterns.</w:t>
      </w:r>
    </w:p>
    <w:p w14:paraId="4DAD1BBB" w14:textId="77777777" w:rsidR="002F4458" w:rsidRPr="0095535F" w:rsidRDefault="00E20FA8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Comprehensive grasp of </w:t>
      </w:r>
      <w:r w:rsidRPr="0095535F">
        <w:rPr>
          <w:b/>
          <w:bCs/>
          <w:sz w:val="20"/>
          <w:szCs w:val="20"/>
        </w:rPr>
        <w:t>Spark Architecture</w:t>
      </w:r>
      <w:r w:rsidRPr="0095535F">
        <w:rPr>
          <w:sz w:val="20"/>
          <w:szCs w:val="20"/>
        </w:rPr>
        <w:t xml:space="preserve">, encompassing </w:t>
      </w:r>
      <w:r w:rsidRPr="0095535F">
        <w:rPr>
          <w:b/>
          <w:bCs/>
          <w:sz w:val="20"/>
          <w:szCs w:val="20"/>
        </w:rPr>
        <w:t>Spark Core, Spark SQL, Data Frames, Spark Streaming,</w:t>
      </w:r>
      <w:r w:rsidRPr="0095535F">
        <w:rPr>
          <w:sz w:val="20"/>
          <w:szCs w:val="20"/>
        </w:rPr>
        <w:t xml:space="preserve"> Driver Node, Worker Node, Stages, Executors, and Tasks.</w:t>
      </w:r>
    </w:p>
    <w:p w14:paraId="10C26FE3" w14:textId="0A42FC4C" w:rsidR="002F4458" w:rsidRPr="0095535F" w:rsidRDefault="002F4458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Experienced on Cloud based stacks and Processed data using AWS EMR, Azure Databricks, Azure Synapse Analytics.</w:t>
      </w:r>
    </w:p>
    <w:p w14:paraId="14D0115D" w14:textId="7959EF6C" w:rsidR="002F4458" w:rsidRPr="0095535F" w:rsidRDefault="002F4458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Experienced in Data warehousing for Data Extraction, Data Transformation, Data Loading (ETL), Data Achieving, Purging, Masking, Data lineage and Data Analytics.</w:t>
      </w:r>
    </w:p>
    <w:p w14:paraId="73BD8E14" w14:textId="5EF46810" w:rsidR="0023761E" w:rsidRPr="0095535F" w:rsidRDefault="0023761E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Experience in performance tuning of the downstream jobs and calculated benchmarks over in-memory components.</w:t>
      </w:r>
    </w:p>
    <w:p w14:paraId="20B0E854" w14:textId="77777777" w:rsidR="00975643" w:rsidRPr="0095535F" w:rsidRDefault="00975643" w:rsidP="006F2A78">
      <w:pPr>
        <w:spacing w:line="240" w:lineRule="atLeast"/>
        <w:rPr>
          <w:b/>
          <w:bCs/>
          <w:sz w:val="20"/>
          <w:szCs w:val="20"/>
        </w:rPr>
      </w:pPr>
    </w:p>
    <w:p w14:paraId="5C663DA5" w14:textId="72F6F845" w:rsidR="004215C3" w:rsidRPr="0095535F" w:rsidRDefault="004215C3" w:rsidP="006F2A78">
      <w:pPr>
        <w:spacing w:line="240" w:lineRule="atLeast"/>
        <w:rPr>
          <w:b/>
          <w:bCs/>
          <w:sz w:val="20"/>
          <w:szCs w:val="20"/>
        </w:rPr>
      </w:pPr>
      <w:r w:rsidRPr="0095535F">
        <w:rPr>
          <w:b/>
          <w:bCs/>
          <w:sz w:val="20"/>
          <w:szCs w:val="20"/>
        </w:rPr>
        <w:t>Technical Skills____________________________________________________________________________</w:t>
      </w:r>
    </w:p>
    <w:p w14:paraId="47211D1A" w14:textId="77777777" w:rsidR="004215C3" w:rsidRPr="0095535F" w:rsidRDefault="004215C3" w:rsidP="006F2A78">
      <w:pPr>
        <w:spacing w:line="240" w:lineRule="atLeast"/>
        <w:rPr>
          <w:b/>
          <w:bCs/>
          <w:cap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8641"/>
        <w:tblW w:w="0" w:type="auto"/>
        <w:tblLook w:val="04A0" w:firstRow="1" w:lastRow="0" w:firstColumn="1" w:lastColumn="0" w:noHBand="0" w:noVBand="1"/>
      </w:tblPr>
      <w:tblGrid>
        <w:gridCol w:w="2515"/>
        <w:gridCol w:w="6809"/>
      </w:tblGrid>
      <w:tr w:rsidR="0023761E" w:rsidRPr="0095535F" w14:paraId="67CBBD09" w14:textId="77777777" w:rsidTr="0023761E">
        <w:trPr>
          <w:trHeight w:val="422"/>
        </w:trPr>
        <w:tc>
          <w:tcPr>
            <w:tcW w:w="2515" w:type="dxa"/>
          </w:tcPr>
          <w:p w14:paraId="6855E126" w14:textId="77777777" w:rsidR="0023761E" w:rsidRPr="0095535F" w:rsidRDefault="0023761E" w:rsidP="006F2A78">
            <w:pPr>
              <w:pStyle w:val="Heading1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5535F">
              <w:rPr>
                <w:b w:val="0"/>
                <w:bCs w:val="0"/>
                <w:color w:val="000000" w:themeColor="text1"/>
                <w:sz w:val="20"/>
                <w:szCs w:val="20"/>
              </w:rPr>
              <w:t>Big Data Ecosystem</w:t>
            </w:r>
          </w:p>
        </w:tc>
        <w:tc>
          <w:tcPr>
            <w:tcW w:w="6809" w:type="dxa"/>
          </w:tcPr>
          <w:p w14:paraId="41AB6843" w14:textId="77777777" w:rsidR="0023761E" w:rsidRPr="0095535F" w:rsidRDefault="0023761E" w:rsidP="006F2A78">
            <w:pPr>
              <w:pStyle w:val="Heading1"/>
              <w:rPr>
                <w:b w:val="0"/>
                <w:bCs w:val="0"/>
                <w:color w:val="4472C4" w:themeColor="accent1"/>
                <w:sz w:val="20"/>
                <w:szCs w:val="20"/>
              </w:rPr>
            </w:pPr>
            <w:r w:rsidRPr="0095535F">
              <w:rPr>
                <w:b w:val="0"/>
                <w:bCs w:val="0"/>
                <w:sz w:val="20"/>
                <w:szCs w:val="20"/>
              </w:rPr>
              <w:t>HDFS,</w:t>
            </w:r>
            <w:r w:rsidRPr="0095535F">
              <w:rPr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MapReduce,</w:t>
            </w:r>
            <w:r w:rsidRPr="0095535F">
              <w:rPr>
                <w:b w:val="0"/>
                <w:bCs w:val="0"/>
                <w:spacing w:val="-1"/>
                <w:sz w:val="20"/>
                <w:szCs w:val="20"/>
              </w:rPr>
              <w:t xml:space="preserve"> Pys</w:t>
            </w:r>
            <w:r w:rsidRPr="0095535F">
              <w:rPr>
                <w:b w:val="0"/>
                <w:bCs w:val="0"/>
                <w:sz w:val="20"/>
                <w:szCs w:val="20"/>
              </w:rPr>
              <w:t>park,</w:t>
            </w:r>
            <w:r w:rsidRPr="0095535F">
              <w:rPr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Hive,</w:t>
            </w:r>
            <w:r w:rsidRPr="0095535F">
              <w:rPr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Airflow,</w:t>
            </w:r>
            <w:r w:rsidRPr="0095535F">
              <w:rPr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Sqoop,</w:t>
            </w:r>
            <w:r w:rsidRPr="0095535F">
              <w:rPr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HBase.</w:t>
            </w:r>
          </w:p>
        </w:tc>
      </w:tr>
      <w:tr w:rsidR="0023761E" w:rsidRPr="0095535F" w14:paraId="0FFFAC5B" w14:textId="77777777" w:rsidTr="0023761E">
        <w:trPr>
          <w:trHeight w:val="422"/>
        </w:trPr>
        <w:tc>
          <w:tcPr>
            <w:tcW w:w="2515" w:type="dxa"/>
          </w:tcPr>
          <w:p w14:paraId="0E1FF54A" w14:textId="77777777" w:rsidR="0023761E" w:rsidRPr="0095535F" w:rsidRDefault="0023761E" w:rsidP="006F2A78">
            <w:pPr>
              <w:pStyle w:val="Heading1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5535F">
              <w:rPr>
                <w:b w:val="0"/>
                <w:bCs w:val="0"/>
                <w:color w:val="000000" w:themeColor="text1"/>
                <w:sz w:val="20"/>
                <w:szCs w:val="20"/>
              </w:rPr>
              <w:t>Hadoop Distributions</w:t>
            </w:r>
          </w:p>
        </w:tc>
        <w:tc>
          <w:tcPr>
            <w:tcW w:w="6809" w:type="dxa"/>
          </w:tcPr>
          <w:p w14:paraId="7B11C463" w14:textId="77777777" w:rsidR="0023761E" w:rsidRPr="0095535F" w:rsidRDefault="0023761E" w:rsidP="006F2A78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 w:rsidRPr="0095535F">
              <w:rPr>
                <w:b w:val="0"/>
                <w:bCs w:val="0"/>
                <w:sz w:val="20"/>
                <w:szCs w:val="20"/>
              </w:rPr>
              <w:t>Microsoft Azure - Databricks, Data Lake, Blob Storage, Azure Data Factory, SQL</w:t>
            </w:r>
            <w:r w:rsidRPr="0095535F">
              <w:rPr>
                <w:b w:val="0"/>
                <w:bCs w:val="0"/>
                <w:spacing w:val="-47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Database,</w:t>
            </w:r>
            <w:r w:rsidRPr="0095535F">
              <w:rPr>
                <w:b w:val="0"/>
                <w:bCs w:val="0"/>
                <w:spacing w:val="3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SQL</w:t>
            </w:r>
            <w:r w:rsidRPr="0095535F">
              <w:rPr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Data</w:t>
            </w:r>
            <w:r w:rsidRPr="0095535F">
              <w:rPr>
                <w:b w:val="0"/>
                <w:bCs w:val="0"/>
                <w:spacing w:val="3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Warehouse.</w:t>
            </w:r>
          </w:p>
          <w:p w14:paraId="0B391880" w14:textId="77777777" w:rsidR="0023761E" w:rsidRPr="0095535F" w:rsidRDefault="0023761E" w:rsidP="006F2A78">
            <w:pPr>
              <w:pStyle w:val="TableParagraph"/>
              <w:ind w:left="0" w:right="465"/>
              <w:rPr>
                <w:rFonts w:ascii="Times New Roman" w:hAnsi="Times New Roman" w:cs="Times New Roman"/>
                <w:sz w:val="20"/>
                <w:szCs w:val="20"/>
              </w:rPr>
            </w:pPr>
            <w:r w:rsidRPr="0095535F">
              <w:rPr>
                <w:rFonts w:ascii="Times New Roman" w:hAnsi="Times New Roman" w:cs="Times New Roman"/>
                <w:sz w:val="20"/>
                <w:szCs w:val="20"/>
              </w:rPr>
              <w:t>Amazon AWS - EMR, EC2, EBS, RDS, S3, Athena, Glue, Elasticsearch, Lambda, SQS,</w:t>
            </w:r>
            <w:r w:rsidRPr="0095535F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95535F">
              <w:rPr>
                <w:rFonts w:ascii="Times New Roman" w:hAnsi="Times New Roman" w:cs="Times New Roman"/>
                <w:sz w:val="20"/>
                <w:szCs w:val="20"/>
              </w:rPr>
              <w:t>DynamoDB,</w:t>
            </w:r>
            <w:r w:rsidRPr="0095535F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95535F">
              <w:rPr>
                <w:rFonts w:ascii="Times New Roman" w:hAnsi="Times New Roman" w:cs="Times New Roman"/>
                <w:sz w:val="20"/>
                <w:szCs w:val="20"/>
              </w:rPr>
              <w:t>Redshift,</w:t>
            </w:r>
            <w:r w:rsidRPr="0095535F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95535F">
              <w:rPr>
                <w:rFonts w:ascii="Times New Roman" w:hAnsi="Times New Roman" w:cs="Times New Roman"/>
                <w:sz w:val="20"/>
                <w:szCs w:val="20"/>
              </w:rPr>
              <w:t>ECS.</w:t>
            </w:r>
          </w:p>
          <w:p w14:paraId="0DE73272" w14:textId="77777777" w:rsidR="0023761E" w:rsidRPr="0095535F" w:rsidRDefault="0023761E" w:rsidP="006F2A78">
            <w:pPr>
              <w:pStyle w:val="TableParagraph"/>
              <w:ind w:left="0" w:right="46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A8061E" w14:textId="13C36CFF" w:rsidR="0023761E" w:rsidRPr="0095535F" w:rsidRDefault="0023761E" w:rsidP="006F2A78">
            <w:pPr>
              <w:pStyle w:val="TableParagraph"/>
              <w:ind w:left="0" w:right="465"/>
              <w:rPr>
                <w:rFonts w:ascii="Times New Roman" w:hAnsi="Times New Roman" w:cs="Times New Roman"/>
                <w:sz w:val="20"/>
                <w:szCs w:val="20"/>
              </w:rPr>
            </w:pPr>
            <w:r w:rsidRPr="0095535F">
              <w:rPr>
                <w:rFonts w:ascii="Times New Roman" w:hAnsi="Times New Roman" w:cs="Times New Roman"/>
                <w:sz w:val="20"/>
                <w:szCs w:val="20"/>
              </w:rPr>
              <w:t>Apache Hadoop 2.x/1.x</w:t>
            </w:r>
          </w:p>
        </w:tc>
      </w:tr>
      <w:tr w:rsidR="0023761E" w:rsidRPr="0095535F" w14:paraId="172134F9" w14:textId="77777777" w:rsidTr="0023761E">
        <w:trPr>
          <w:trHeight w:val="422"/>
        </w:trPr>
        <w:tc>
          <w:tcPr>
            <w:tcW w:w="2515" w:type="dxa"/>
          </w:tcPr>
          <w:p w14:paraId="5E83D17C" w14:textId="77777777" w:rsidR="0023761E" w:rsidRPr="0095535F" w:rsidRDefault="0023761E" w:rsidP="006F2A78">
            <w:pPr>
              <w:pStyle w:val="Heading1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5535F">
              <w:rPr>
                <w:b w:val="0"/>
                <w:bCs w:val="0"/>
                <w:color w:val="000000" w:themeColor="text1"/>
                <w:sz w:val="20"/>
                <w:szCs w:val="20"/>
              </w:rPr>
              <w:t>Scripting Languages</w:t>
            </w:r>
          </w:p>
        </w:tc>
        <w:tc>
          <w:tcPr>
            <w:tcW w:w="6809" w:type="dxa"/>
          </w:tcPr>
          <w:p w14:paraId="02086542" w14:textId="77777777" w:rsidR="0023761E" w:rsidRPr="0095535F" w:rsidRDefault="0023761E" w:rsidP="006F2A78">
            <w:pPr>
              <w:pStyle w:val="Heading1"/>
              <w:rPr>
                <w:b w:val="0"/>
                <w:bCs w:val="0"/>
                <w:color w:val="4472C4" w:themeColor="accent1"/>
                <w:sz w:val="20"/>
                <w:szCs w:val="20"/>
              </w:rPr>
            </w:pPr>
            <w:r w:rsidRPr="0095535F">
              <w:rPr>
                <w:b w:val="0"/>
                <w:bCs w:val="0"/>
                <w:sz w:val="20"/>
                <w:szCs w:val="20"/>
              </w:rPr>
              <w:t>Python, JavaScript, R, PowerShell</w:t>
            </w:r>
            <w:r w:rsidRPr="0095535F">
              <w:rPr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Scripting, HiveQL.</w:t>
            </w:r>
          </w:p>
        </w:tc>
      </w:tr>
      <w:tr w:rsidR="0023761E" w:rsidRPr="0095535F" w14:paraId="1BFB4972" w14:textId="77777777" w:rsidTr="0023761E">
        <w:trPr>
          <w:trHeight w:val="422"/>
        </w:trPr>
        <w:tc>
          <w:tcPr>
            <w:tcW w:w="2515" w:type="dxa"/>
          </w:tcPr>
          <w:p w14:paraId="6FF9FD70" w14:textId="77777777" w:rsidR="0023761E" w:rsidRPr="0095535F" w:rsidRDefault="0023761E" w:rsidP="006F2A78">
            <w:pPr>
              <w:pStyle w:val="Heading1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5535F">
              <w:rPr>
                <w:b w:val="0"/>
                <w:bCs w:val="0"/>
                <w:color w:val="000000" w:themeColor="text1"/>
                <w:sz w:val="20"/>
                <w:szCs w:val="20"/>
              </w:rPr>
              <w:t>Cloud Environment</w:t>
            </w:r>
          </w:p>
        </w:tc>
        <w:tc>
          <w:tcPr>
            <w:tcW w:w="6809" w:type="dxa"/>
          </w:tcPr>
          <w:p w14:paraId="647C9F61" w14:textId="77777777" w:rsidR="0023761E" w:rsidRPr="0095535F" w:rsidRDefault="0023761E" w:rsidP="006F2A78">
            <w:pPr>
              <w:pStyle w:val="Heading1"/>
              <w:rPr>
                <w:b w:val="0"/>
                <w:bCs w:val="0"/>
                <w:color w:val="4472C4" w:themeColor="accent1"/>
                <w:sz w:val="20"/>
                <w:szCs w:val="20"/>
              </w:rPr>
            </w:pPr>
            <w:r w:rsidRPr="0095535F">
              <w:rPr>
                <w:b w:val="0"/>
                <w:bCs w:val="0"/>
                <w:sz w:val="20"/>
                <w:szCs w:val="20"/>
              </w:rPr>
              <w:t>Amazon</w:t>
            </w:r>
            <w:r w:rsidRPr="0095535F">
              <w:rPr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Web</w:t>
            </w:r>
            <w:r w:rsidRPr="0095535F">
              <w:rPr>
                <w:b w:val="0"/>
                <w:bCs w:val="0"/>
                <w:spacing w:val="4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Services</w:t>
            </w:r>
            <w:r w:rsidRPr="0095535F">
              <w:rPr>
                <w:b w:val="0"/>
                <w:bCs w:val="0"/>
                <w:spacing w:val="4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(AWS),</w:t>
            </w:r>
            <w:r w:rsidRPr="0095535F">
              <w:rPr>
                <w:b w:val="0"/>
                <w:bCs w:val="0"/>
                <w:spacing w:val="4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Microsoft</w:t>
            </w:r>
            <w:r w:rsidRPr="0095535F">
              <w:rPr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Azure.</w:t>
            </w:r>
          </w:p>
        </w:tc>
      </w:tr>
      <w:tr w:rsidR="0023761E" w:rsidRPr="0095535F" w14:paraId="7F0479B1" w14:textId="77777777" w:rsidTr="0023761E">
        <w:trPr>
          <w:trHeight w:val="442"/>
        </w:trPr>
        <w:tc>
          <w:tcPr>
            <w:tcW w:w="2515" w:type="dxa"/>
          </w:tcPr>
          <w:p w14:paraId="123D61E6" w14:textId="77777777" w:rsidR="0023761E" w:rsidRPr="0095535F" w:rsidRDefault="0023761E" w:rsidP="006F2A78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 w:rsidRPr="0095535F">
              <w:rPr>
                <w:b w:val="0"/>
                <w:bCs w:val="0"/>
                <w:sz w:val="20"/>
                <w:szCs w:val="20"/>
              </w:rPr>
              <w:t>No SQL Database</w:t>
            </w:r>
          </w:p>
        </w:tc>
        <w:tc>
          <w:tcPr>
            <w:tcW w:w="6809" w:type="dxa"/>
          </w:tcPr>
          <w:p w14:paraId="57E172F8" w14:textId="77777777" w:rsidR="0023761E" w:rsidRPr="0095535F" w:rsidRDefault="0023761E" w:rsidP="006F2A78">
            <w:pPr>
              <w:pStyle w:val="Heading1"/>
              <w:rPr>
                <w:b w:val="0"/>
                <w:bCs w:val="0"/>
                <w:color w:val="4472C4" w:themeColor="accent1"/>
                <w:sz w:val="20"/>
                <w:szCs w:val="20"/>
              </w:rPr>
            </w:pPr>
            <w:r w:rsidRPr="0095535F">
              <w:rPr>
                <w:b w:val="0"/>
                <w:bCs w:val="0"/>
                <w:sz w:val="20"/>
                <w:szCs w:val="20"/>
              </w:rPr>
              <w:t>DynamoDB,</w:t>
            </w:r>
            <w:r w:rsidRPr="0095535F">
              <w:rPr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HBase</w:t>
            </w:r>
          </w:p>
        </w:tc>
      </w:tr>
      <w:tr w:rsidR="0023761E" w:rsidRPr="0095535F" w14:paraId="1CF328FA" w14:textId="77777777" w:rsidTr="0023761E">
        <w:trPr>
          <w:trHeight w:val="422"/>
        </w:trPr>
        <w:tc>
          <w:tcPr>
            <w:tcW w:w="2515" w:type="dxa"/>
          </w:tcPr>
          <w:p w14:paraId="69BD8731" w14:textId="77777777" w:rsidR="0023761E" w:rsidRPr="0095535F" w:rsidRDefault="0023761E" w:rsidP="006F2A78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 w:rsidRPr="0095535F">
              <w:rPr>
                <w:b w:val="0"/>
                <w:bCs w:val="0"/>
                <w:sz w:val="20"/>
                <w:szCs w:val="20"/>
              </w:rPr>
              <w:t>Database</w:t>
            </w:r>
          </w:p>
        </w:tc>
        <w:tc>
          <w:tcPr>
            <w:tcW w:w="6809" w:type="dxa"/>
          </w:tcPr>
          <w:p w14:paraId="26F84170" w14:textId="77777777" w:rsidR="0023761E" w:rsidRPr="0095535F" w:rsidRDefault="0023761E" w:rsidP="006F2A78">
            <w:pPr>
              <w:pStyle w:val="Heading1"/>
              <w:rPr>
                <w:b w:val="0"/>
                <w:bCs w:val="0"/>
                <w:color w:val="4472C4" w:themeColor="accent1"/>
                <w:sz w:val="20"/>
                <w:szCs w:val="20"/>
              </w:rPr>
            </w:pPr>
            <w:r w:rsidRPr="0095535F">
              <w:rPr>
                <w:b w:val="0"/>
                <w:bCs w:val="0"/>
                <w:sz w:val="20"/>
                <w:szCs w:val="20"/>
              </w:rPr>
              <w:t>MySQL, Oracle, Teradata,</w:t>
            </w:r>
            <w:r w:rsidRPr="0095535F">
              <w:rPr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MS</w:t>
            </w:r>
            <w:r w:rsidRPr="0095535F">
              <w:rPr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SQL</w:t>
            </w:r>
            <w:r w:rsidRPr="0095535F">
              <w:rPr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SERVER,</w:t>
            </w:r>
          </w:p>
        </w:tc>
      </w:tr>
      <w:tr w:rsidR="0023761E" w:rsidRPr="0095535F" w14:paraId="4019A434" w14:textId="77777777" w:rsidTr="0023761E">
        <w:trPr>
          <w:trHeight w:val="422"/>
        </w:trPr>
        <w:tc>
          <w:tcPr>
            <w:tcW w:w="2515" w:type="dxa"/>
          </w:tcPr>
          <w:p w14:paraId="3777B6A5" w14:textId="77777777" w:rsidR="0023761E" w:rsidRPr="0095535F" w:rsidRDefault="0023761E" w:rsidP="006F2A78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 w:rsidRPr="0095535F">
              <w:rPr>
                <w:b w:val="0"/>
                <w:bCs w:val="0"/>
                <w:sz w:val="20"/>
                <w:szCs w:val="20"/>
              </w:rPr>
              <w:t>ETL/BI</w:t>
            </w:r>
          </w:p>
        </w:tc>
        <w:tc>
          <w:tcPr>
            <w:tcW w:w="6809" w:type="dxa"/>
          </w:tcPr>
          <w:p w14:paraId="06A697C9" w14:textId="77777777" w:rsidR="0023761E" w:rsidRPr="0095535F" w:rsidRDefault="0023761E" w:rsidP="006F2A78">
            <w:pPr>
              <w:pStyle w:val="Heading1"/>
              <w:rPr>
                <w:b w:val="0"/>
                <w:bCs w:val="0"/>
                <w:color w:val="4472C4" w:themeColor="accent1"/>
                <w:sz w:val="20"/>
                <w:szCs w:val="20"/>
              </w:rPr>
            </w:pPr>
            <w:r w:rsidRPr="0095535F">
              <w:rPr>
                <w:b w:val="0"/>
                <w:bCs w:val="0"/>
                <w:sz w:val="20"/>
                <w:szCs w:val="20"/>
              </w:rPr>
              <w:t>Snowflake, SSIS,</w:t>
            </w:r>
            <w:r w:rsidRPr="0095535F">
              <w:rPr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Power</w:t>
            </w:r>
            <w:r w:rsidRPr="0095535F">
              <w:rPr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BI</w:t>
            </w:r>
          </w:p>
        </w:tc>
      </w:tr>
      <w:tr w:rsidR="0023761E" w:rsidRPr="0095535F" w14:paraId="42D45D93" w14:textId="77777777" w:rsidTr="0023761E">
        <w:trPr>
          <w:trHeight w:val="422"/>
        </w:trPr>
        <w:tc>
          <w:tcPr>
            <w:tcW w:w="2515" w:type="dxa"/>
          </w:tcPr>
          <w:p w14:paraId="118B0E5C" w14:textId="2118D8F1" w:rsidR="0023761E" w:rsidRPr="0095535F" w:rsidRDefault="0023761E" w:rsidP="006F2A78">
            <w:pPr>
              <w:pStyle w:val="Heading1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5535F">
              <w:rPr>
                <w:b w:val="0"/>
                <w:bCs w:val="0"/>
                <w:color w:val="000000" w:themeColor="text1"/>
                <w:sz w:val="20"/>
                <w:szCs w:val="20"/>
              </w:rPr>
              <w:t>Version control</w:t>
            </w:r>
          </w:p>
        </w:tc>
        <w:tc>
          <w:tcPr>
            <w:tcW w:w="6809" w:type="dxa"/>
          </w:tcPr>
          <w:p w14:paraId="1EB28CE8" w14:textId="09A9B3EC" w:rsidR="0023761E" w:rsidRPr="0095535F" w:rsidRDefault="0023761E" w:rsidP="006F2A78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 w:rsidRPr="0095535F">
              <w:rPr>
                <w:b w:val="0"/>
                <w:bCs w:val="0"/>
                <w:sz w:val="20"/>
                <w:szCs w:val="20"/>
              </w:rPr>
              <w:t>Git,</w:t>
            </w:r>
            <w:r w:rsidRPr="0095535F">
              <w:rPr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Bitbucket</w:t>
            </w:r>
          </w:p>
        </w:tc>
      </w:tr>
      <w:tr w:rsidR="0023761E" w:rsidRPr="0095535F" w14:paraId="00EEFDF1" w14:textId="77777777" w:rsidTr="0023761E">
        <w:trPr>
          <w:trHeight w:val="422"/>
        </w:trPr>
        <w:tc>
          <w:tcPr>
            <w:tcW w:w="2515" w:type="dxa"/>
          </w:tcPr>
          <w:p w14:paraId="32BD42D9" w14:textId="77777777" w:rsidR="0023761E" w:rsidRPr="0095535F" w:rsidRDefault="0023761E" w:rsidP="006F2A78">
            <w:pPr>
              <w:pStyle w:val="Heading1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5535F">
              <w:rPr>
                <w:b w:val="0"/>
                <w:bCs w:val="0"/>
                <w:color w:val="000000" w:themeColor="text1"/>
                <w:sz w:val="20"/>
                <w:szCs w:val="20"/>
              </w:rPr>
              <w:t>Others</w:t>
            </w:r>
          </w:p>
        </w:tc>
        <w:tc>
          <w:tcPr>
            <w:tcW w:w="6809" w:type="dxa"/>
          </w:tcPr>
          <w:p w14:paraId="21BA3E26" w14:textId="38A3ADE0" w:rsidR="0023761E" w:rsidRPr="0095535F" w:rsidRDefault="0023761E" w:rsidP="006F2A78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 w:rsidRPr="0095535F">
              <w:rPr>
                <w:b w:val="0"/>
                <w:bCs w:val="0"/>
                <w:sz w:val="20"/>
                <w:szCs w:val="20"/>
              </w:rPr>
              <w:t>Jupyter</w:t>
            </w:r>
            <w:r w:rsidRPr="0095535F">
              <w:rPr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Notebook,</w:t>
            </w:r>
            <w:r w:rsidRPr="0095535F">
              <w:rPr>
                <w:b w:val="0"/>
                <w:bCs w:val="0"/>
                <w:spacing w:val="-9"/>
                <w:sz w:val="20"/>
                <w:szCs w:val="20"/>
              </w:rPr>
              <w:t xml:space="preserve"> </w:t>
            </w:r>
            <w:r w:rsidRPr="0095535F">
              <w:rPr>
                <w:b w:val="0"/>
                <w:bCs w:val="0"/>
                <w:sz w:val="20"/>
                <w:szCs w:val="20"/>
              </w:rPr>
              <w:t>Jenkins, Jira, Airflow</w:t>
            </w:r>
          </w:p>
        </w:tc>
      </w:tr>
    </w:tbl>
    <w:p w14:paraId="35AF6835" w14:textId="77777777" w:rsidR="004215C3" w:rsidRPr="0095535F" w:rsidRDefault="004215C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79D7F2FB" w14:textId="77777777" w:rsidR="004215C3" w:rsidRPr="0095535F" w:rsidRDefault="004215C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748E6F7A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16CDF73D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73EFFC44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1BCD66B0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57EA4EB9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32DDA686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465CB35C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248C5683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3E7512AB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161CF19C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5BE2FF71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5DEB92F7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7938246F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542686FB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7A9E41CB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047C4208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001CFB33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3737E70C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13B3F7A3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18D26990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131CB8AC" w14:textId="77777777" w:rsidR="00975643" w:rsidRPr="0095535F" w:rsidRDefault="00975643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24D67117" w14:textId="77777777" w:rsidR="00D25FB2" w:rsidRPr="0095535F" w:rsidRDefault="00D25FB2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65844252" w14:textId="77777777" w:rsidR="00D25FB2" w:rsidRPr="0095535F" w:rsidRDefault="00D25FB2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48CD9B59" w14:textId="77777777" w:rsidR="00D25FB2" w:rsidRPr="0095535F" w:rsidRDefault="00D25FB2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6E10A99F" w14:textId="77777777" w:rsidR="00D25FB2" w:rsidRPr="0095535F" w:rsidRDefault="00D25FB2" w:rsidP="006F2A78">
      <w:pPr>
        <w:spacing w:line="240" w:lineRule="atLeast"/>
        <w:rPr>
          <w:b/>
          <w:bCs/>
          <w:caps/>
          <w:sz w:val="20"/>
          <w:szCs w:val="20"/>
        </w:rPr>
      </w:pPr>
    </w:p>
    <w:p w14:paraId="47B5EBDA" w14:textId="12CD6E64" w:rsidR="00041EBD" w:rsidRPr="0095535F" w:rsidRDefault="00041EBD" w:rsidP="006F2A78">
      <w:pPr>
        <w:spacing w:line="240" w:lineRule="atLeast"/>
        <w:rPr>
          <w:b/>
          <w:bCs/>
          <w:caps/>
          <w:sz w:val="20"/>
          <w:szCs w:val="20"/>
        </w:rPr>
      </w:pPr>
      <w:r w:rsidRPr="0095535F">
        <w:rPr>
          <w:b/>
          <w:bCs/>
          <w:caps/>
          <w:sz w:val="20"/>
          <w:szCs w:val="20"/>
        </w:rPr>
        <w:lastRenderedPageBreak/>
        <w:t>w</w:t>
      </w:r>
      <w:r w:rsidR="00DE0E52" w:rsidRPr="0095535F">
        <w:rPr>
          <w:b/>
          <w:bCs/>
          <w:sz w:val="20"/>
          <w:szCs w:val="20"/>
        </w:rPr>
        <w:t>ork experience</w:t>
      </w:r>
    </w:p>
    <w:p w14:paraId="6D62B067" w14:textId="77777777" w:rsidR="00975643" w:rsidRPr="0095535F" w:rsidRDefault="00975643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sz w:val="20"/>
          <w:szCs w:val="20"/>
        </w:rPr>
      </w:pPr>
    </w:p>
    <w:p w14:paraId="394EE42E" w14:textId="27671732" w:rsidR="00975643" w:rsidRPr="0095535F" w:rsidRDefault="00975643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sz w:val="20"/>
          <w:szCs w:val="20"/>
        </w:rPr>
      </w:pPr>
      <w:r w:rsidRPr="0095535F">
        <w:rPr>
          <w:rStyle w:val="fs13fw6ttuoverflow-hidden"/>
          <w:b/>
          <w:bCs/>
          <w:sz w:val="20"/>
          <w:szCs w:val="20"/>
        </w:rPr>
        <w:t>Client:</w:t>
      </w:r>
      <w:r w:rsidR="0081442E" w:rsidRPr="0095535F">
        <w:rPr>
          <w:sz w:val="20"/>
          <w:szCs w:val="20"/>
        </w:rPr>
        <w:t xml:space="preserve"> Incomm</w:t>
      </w:r>
      <w:r w:rsidR="0095535F" w:rsidRPr="0095535F">
        <w:rPr>
          <w:spacing w:val="13"/>
          <w:sz w:val="20"/>
          <w:szCs w:val="20"/>
        </w:rPr>
        <w:t xml:space="preserve"> </w:t>
      </w:r>
      <w:r w:rsidR="0095535F" w:rsidRPr="0095535F">
        <w:rPr>
          <w:spacing w:val="13"/>
          <w:sz w:val="20"/>
          <w:szCs w:val="20"/>
        </w:rPr>
        <w:tab/>
        <w:t>Jan</w:t>
      </w:r>
      <w:r w:rsidR="0095535F" w:rsidRPr="0095535F">
        <w:rPr>
          <w:spacing w:val="27"/>
          <w:sz w:val="20"/>
          <w:szCs w:val="20"/>
        </w:rPr>
        <w:t xml:space="preserve"> </w:t>
      </w:r>
      <w:r w:rsidR="0095535F" w:rsidRPr="0095535F">
        <w:rPr>
          <w:sz w:val="20"/>
          <w:szCs w:val="20"/>
        </w:rPr>
        <w:t>2023</w:t>
      </w:r>
      <w:r w:rsidR="0095535F" w:rsidRPr="0095535F">
        <w:rPr>
          <w:spacing w:val="11"/>
          <w:sz w:val="20"/>
          <w:szCs w:val="20"/>
        </w:rPr>
        <w:t xml:space="preserve"> </w:t>
      </w:r>
      <w:r w:rsidR="0095535F" w:rsidRPr="0095535F">
        <w:rPr>
          <w:sz w:val="20"/>
          <w:szCs w:val="20"/>
        </w:rPr>
        <w:t>–</w:t>
      </w:r>
      <w:r w:rsidR="0095535F" w:rsidRPr="0095535F">
        <w:rPr>
          <w:spacing w:val="9"/>
          <w:sz w:val="20"/>
          <w:szCs w:val="20"/>
        </w:rPr>
        <w:t xml:space="preserve"> </w:t>
      </w:r>
      <w:r w:rsidR="0095535F" w:rsidRPr="0095535F">
        <w:rPr>
          <w:sz w:val="20"/>
          <w:szCs w:val="20"/>
        </w:rPr>
        <w:t>Till Date</w:t>
      </w:r>
    </w:p>
    <w:p w14:paraId="192E113C" w14:textId="3CE18911" w:rsidR="00975643" w:rsidRPr="0095535F" w:rsidRDefault="00975643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sz w:val="20"/>
          <w:szCs w:val="20"/>
        </w:rPr>
      </w:pPr>
      <w:r w:rsidRPr="0095535F">
        <w:rPr>
          <w:rStyle w:val="fs13fw6ttuoverflow-hidden"/>
          <w:b/>
          <w:bCs/>
          <w:sz w:val="20"/>
          <w:szCs w:val="20"/>
        </w:rPr>
        <w:t>Location:</w:t>
      </w:r>
      <w:r w:rsidR="0081442E" w:rsidRPr="0095535F">
        <w:rPr>
          <w:rStyle w:val="fs13fw6ttuoverflow-hidden"/>
          <w:b/>
          <w:bCs/>
          <w:sz w:val="20"/>
          <w:szCs w:val="20"/>
        </w:rPr>
        <w:t xml:space="preserve"> </w:t>
      </w:r>
      <w:r w:rsidR="0081442E" w:rsidRPr="0095535F">
        <w:rPr>
          <w:sz w:val="20"/>
          <w:szCs w:val="20"/>
        </w:rPr>
        <w:t>Alpharetta, GA</w:t>
      </w:r>
    </w:p>
    <w:p w14:paraId="6292E8BC" w14:textId="707DCB98" w:rsidR="00975643" w:rsidRPr="0095535F" w:rsidRDefault="007D7534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caps/>
          <w:sz w:val="20"/>
          <w:szCs w:val="20"/>
        </w:rPr>
      </w:pPr>
      <w:r w:rsidRPr="0095535F">
        <w:rPr>
          <w:rStyle w:val="fs13fw6ttuoverflow-hidden"/>
          <w:b/>
          <w:bCs/>
          <w:sz w:val="20"/>
          <w:szCs w:val="20"/>
        </w:rPr>
        <w:t>Role</w:t>
      </w:r>
      <w:r w:rsidRPr="0095535F">
        <w:rPr>
          <w:rStyle w:val="fs13fw6ttuoverflow-hidden"/>
          <w:b/>
          <w:bCs/>
          <w:caps/>
          <w:sz w:val="20"/>
          <w:szCs w:val="20"/>
        </w:rPr>
        <w:t>:</w:t>
      </w:r>
      <w:r w:rsidR="00032988" w:rsidRPr="0095535F">
        <w:rPr>
          <w:rStyle w:val="fs13fw6ttuoverflow-hidden"/>
          <w:b/>
          <w:bCs/>
          <w:caps/>
          <w:sz w:val="20"/>
          <w:szCs w:val="20"/>
        </w:rPr>
        <w:t xml:space="preserve"> </w:t>
      </w:r>
      <w:r w:rsidR="00945BED" w:rsidRPr="0095535F">
        <w:rPr>
          <w:rStyle w:val="fs13fw6ttuoverflow-hidden"/>
          <w:b/>
          <w:bCs/>
          <w:caps/>
          <w:sz w:val="20"/>
          <w:szCs w:val="20"/>
        </w:rPr>
        <w:t>S</w:t>
      </w:r>
      <w:r w:rsidR="006E50E2" w:rsidRPr="0095535F">
        <w:rPr>
          <w:rStyle w:val="fs13fw6ttuoverflow-hidden"/>
          <w:b/>
          <w:bCs/>
          <w:sz w:val="20"/>
          <w:szCs w:val="20"/>
        </w:rPr>
        <w:t>r</w:t>
      </w:r>
      <w:r w:rsidR="006E50E2" w:rsidRPr="0095535F">
        <w:rPr>
          <w:rStyle w:val="fs13fw6ttuoverflow-hidden"/>
          <w:b/>
          <w:bCs/>
          <w:caps/>
          <w:sz w:val="20"/>
          <w:szCs w:val="20"/>
        </w:rPr>
        <w:t>.</w:t>
      </w:r>
      <w:r w:rsidR="00945BED" w:rsidRPr="0095535F">
        <w:rPr>
          <w:rStyle w:val="fs13fw6ttuoverflow-hidden"/>
          <w:b/>
          <w:bCs/>
          <w:caps/>
          <w:sz w:val="20"/>
          <w:szCs w:val="20"/>
        </w:rPr>
        <w:t xml:space="preserve"> </w:t>
      </w:r>
      <w:r w:rsidR="00032988" w:rsidRPr="0095535F">
        <w:rPr>
          <w:rStyle w:val="fs13fw6ttuoverflow-hidden"/>
          <w:b/>
          <w:bCs/>
          <w:sz w:val="20"/>
          <w:szCs w:val="20"/>
        </w:rPr>
        <w:t>Data Engineer</w:t>
      </w:r>
    </w:p>
    <w:p w14:paraId="7381B20B" w14:textId="77777777" w:rsidR="00975643" w:rsidRPr="0095535F" w:rsidRDefault="00975643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caps/>
          <w:sz w:val="20"/>
          <w:szCs w:val="20"/>
        </w:rPr>
      </w:pPr>
    </w:p>
    <w:p w14:paraId="58E821B1" w14:textId="09B0EB7B" w:rsidR="00975643" w:rsidRPr="0095535F" w:rsidRDefault="00975643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sz w:val="20"/>
          <w:szCs w:val="20"/>
        </w:rPr>
      </w:pPr>
      <w:r w:rsidRPr="0095535F">
        <w:rPr>
          <w:rStyle w:val="fs13fw6ttuoverflow-hidden"/>
          <w:b/>
          <w:bCs/>
          <w:caps/>
          <w:sz w:val="20"/>
          <w:szCs w:val="20"/>
        </w:rPr>
        <w:t>R</w:t>
      </w:r>
      <w:r w:rsidRPr="0095535F">
        <w:rPr>
          <w:rStyle w:val="fs13fw6ttuoverflow-hidden"/>
          <w:b/>
          <w:bCs/>
          <w:sz w:val="20"/>
          <w:szCs w:val="20"/>
        </w:rPr>
        <w:t>esponsibilities:</w:t>
      </w:r>
    </w:p>
    <w:p w14:paraId="25E97022" w14:textId="77777777" w:rsidR="00975643" w:rsidRPr="0095535F" w:rsidRDefault="00975643" w:rsidP="006F2A78">
      <w:pPr>
        <w:tabs>
          <w:tab w:val="right" w:pos="10800"/>
        </w:tabs>
        <w:spacing w:line="276" w:lineRule="auto"/>
        <w:rPr>
          <w:rStyle w:val="fs13fw6ttuoverflow-hidden"/>
          <w:b/>
          <w:bCs/>
          <w:caps/>
          <w:sz w:val="20"/>
          <w:szCs w:val="20"/>
        </w:rPr>
      </w:pPr>
    </w:p>
    <w:p w14:paraId="79F41D69" w14:textId="4484E79A" w:rsidR="00975643" w:rsidRPr="0095535F" w:rsidRDefault="00975643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Collaborat</w:t>
      </w:r>
      <w:r w:rsidR="00663952" w:rsidRPr="0095535F">
        <w:rPr>
          <w:sz w:val="20"/>
          <w:szCs w:val="20"/>
        </w:rPr>
        <w:t>ed</w:t>
      </w:r>
      <w:r w:rsidRPr="0095535F">
        <w:rPr>
          <w:sz w:val="20"/>
          <w:szCs w:val="20"/>
        </w:rPr>
        <w:t xml:space="preserve"> closely with business stakeholders to gather requirements for data warehousing and reporting.</w:t>
      </w:r>
    </w:p>
    <w:p w14:paraId="5352D26D" w14:textId="5EF721A0" w:rsidR="00975643" w:rsidRPr="0095535F" w:rsidRDefault="00975643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Perform</w:t>
      </w:r>
      <w:r w:rsidR="00663952" w:rsidRPr="0095535F">
        <w:rPr>
          <w:sz w:val="20"/>
          <w:szCs w:val="20"/>
        </w:rPr>
        <w:t>ed</w:t>
      </w:r>
      <w:r w:rsidRPr="0095535F">
        <w:rPr>
          <w:sz w:val="20"/>
          <w:szCs w:val="20"/>
        </w:rPr>
        <w:t xml:space="preserve"> data extraction, transformation, and loading tasks from diverse sources into </w:t>
      </w:r>
      <w:r w:rsidRPr="0095535F">
        <w:rPr>
          <w:b/>
          <w:bCs/>
          <w:sz w:val="20"/>
          <w:szCs w:val="20"/>
        </w:rPr>
        <w:t>Azure Data Storage Services</w:t>
      </w:r>
      <w:r w:rsidRPr="0095535F">
        <w:rPr>
          <w:sz w:val="20"/>
          <w:szCs w:val="20"/>
        </w:rPr>
        <w:t xml:space="preserve">, utilizing </w:t>
      </w:r>
      <w:r w:rsidRPr="0095535F">
        <w:rPr>
          <w:b/>
          <w:bCs/>
          <w:sz w:val="20"/>
          <w:szCs w:val="20"/>
        </w:rPr>
        <w:t>Azure Data Factory</w:t>
      </w:r>
      <w:r w:rsidRPr="0095535F">
        <w:rPr>
          <w:sz w:val="20"/>
          <w:szCs w:val="20"/>
        </w:rPr>
        <w:t xml:space="preserve"> and </w:t>
      </w:r>
      <w:r w:rsidRPr="0095535F">
        <w:rPr>
          <w:b/>
          <w:bCs/>
          <w:sz w:val="20"/>
          <w:szCs w:val="20"/>
        </w:rPr>
        <w:t>t-SQL</w:t>
      </w:r>
      <w:r w:rsidRPr="0095535F">
        <w:rPr>
          <w:sz w:val="20"/>
          <w:szCs w:val="20"/>
        </w:rPr>
        <w:t xml:space="preserve"> for data lake analytics.</w:t>
      </w:r>
    </w:p>
    <w:p w14:paraId="0A0D207E" w14:textId="54EA5C63" w:rsidR="00975643" w:rsidRPr="0095535F" w:rsidRDefault="00975643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Execut</w:t>
      </w:r>
      <w:r w:rsidR="00663952" w:rsidRPr="0095535F">
        <w:rPr>
          <w:sz w:val="20"/>
          <w:szCs w:val="20"/>
        </w:rPr>
        <w:t>ed</w:t>
      </w:r>
      <w:r w:rsidRPr="0095535F">
        <w:rPr>
          <w:sz w:val="20"/>
          <w:szCs w:val="20"/>
        </w:rPr>
        <w:t xml:space="preserve"> data transformations essential for ML Operations, includes tasks such as adding calculated columns, managing relationships, creating measures, </w:t>
      </w:r>
      <w:r w:rsidR="00663952" w:rsidRPr="0095535F">
        <w:rPr>
          <w:sz w:val="20"/>
          <w:szCs w:val="20"/>
        </w:rPr>
        <w:t>merging,</w:t>
      </w:r>
      <w:r w:rsidRPr="0095535F">
        <w:rPr>
          <w:sz w:val="20"/>
          <w:szCs w:val="20"/>
        </w:rPr>
        <w:t xml:space="preserve"> and appending queries, value replacement, column splitting, grouping by, and handling Date &amp; Time data.</w:t>
      </w:r>
    </w:p>
    <w:p w14:paraId="1882221C" w14:textId="2547C94B" w:rsidR="00975643" w:rsidRPr="0095535F" w:rsidRDefault="00975643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Manag</w:t>
      </w:r>
      <w:r w:rsidR="00663952" w:rsidRPr="0095535F">
        <w:rPr>
          <w:sz w:val="20"/>
          <w:szCs w:val="20"/>
        </w:rPr>
        <w:t xml:space="preserve">ed </w:t>
      </w:r>
      <w:r w:rsidRPr="0095535F">
        <w:rPr>
          <w:sz w:val="20"/>
          <w:szCs w:val="20"/>
        </w:rPr>
        <w:t xml:space="preserve">data ingestion into various </w:t>
      </w:r>
      <w:r w:rsidRPr="0095535F">
        <w:rPr>
          <w:b/>
          <w:bCs/>
          <w:sz w:val="20"/>
          <w:szCs w:val="20"/>
        </w:rPr>
        <w:t>Azure services</w:t>
      </w:r>
      <w:r w:rsidRPr="0095535F">
        <w:rPr>
          <w:sz w:val="20"/>
          <w:szCs w:val="20"/>
        </w:rPr>
        <w:t xml:space="preserve">, </w:t>
      </w:r>
      <w:r w:rsidR="005440EF" w:rsidRPr="0095535F">
        <w:rPr>
          <w:sz w:val="20"/>
          <w:szCs w:val="20"/>
        </w:rPr>
        <w:t>including</w:t>
      </w:r>
      <w:r w:rsidRPr="0095535F">
        <w:rPr>
          <w:sz w:val="20"/>
          <w:szCs w:val="20"/>
        </w:rPr>
        <w:t xml:space="preserve"> </w:t>
      </w:r>
      <w:r w:rsidRPr="0095535F">
        <w:rPr>
          <w:b/>
          <w:bCs/>
          <w:sz w:val="20"/>
          <w:szCs w:val="20"/>
        </w:rPr>
        <w:t>Azure Data Lake, Azure Storage, Azure SQL, and Azure Data Warehouse</w:t>
      </w:r>
      <w:r w:rsidRPr="0095535F">
        <w:rPr>
          <w:sz w:val="20"/>
          <w:szCs w:val="20"/>
        </w:rPr>
        <w:t xml:space="preserve">, while efficiently processing data within </w:t>
      </w:r>
      <w:r w:rsidRPr="0095535F">
        <w:rPr>
          <w:b/>
          <w:bCs/>
          <w:sz w:val="20"/>
          <w:szCs w:val="20"/>
        </w:rPr>
        <w:t>Azure Databricks</w:t>
      </w:r>
      <w:r w:rsidRPr="0095535F">
        <w:rPr>
          <w:sz w:val="20"/>
          <w:szCs w:val="20"/>
        </w:rPr>
        <w:t>.</w:t>
      </w:r>
    </w:p>
    <w:p w14:paraId="21FDAFEF" w14:textId="5B28E222" w:rsidR="00975643" w:rsidRPr="0095535F" w:rsidRDefault="00975643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Establis</w:t>
      </w:r>
      <w:r w:rsidR="00663952" w:rsidRPr="0095535F">
        <w:rPr>
          <w:sz w:val="20"/>
          <w:szCs w:val="20"/>
        </w:rPr>
        <w:t>hed</w:t>
      </w:r>
      <w:r w:rsidRPr="0095535F">
        <w:rPr>
          <w:sz w:val="20"/>
          <w:szCs w:val="20"/>
        </w:rPr>
        <w:t xml:space="preserve"> scheduled batches and sessions for data movement, both at specified intervals and on-demand, through Server Manager.</w:t>
      </w:r>
    </w:p>
    <w:p w14:paraId="7BC12444" w14:textId="1C461803" w:rsidR="00975643" w:rsidRPr="0095535F" w:rsidRDefault="00975643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Integrat</w:t>
      </w:r>
      <w:r w:rsidR="00663952" w:rsidRPr="0095535F">
        <w:rPr>
          <w:sz w:val="20"/>
          <w:szCs w:val="20"/>
        </w:rPr>
        <w:t>ed</w:t>
      </w:r>
      <w:r w:rsidRPr="0095535F">
        <w:rPr>
          <w:sz w:val="20"/>
          <w:szCs w:val="20"/>
        </w:rPr>
        <w:t xml:space="preserve"> multiple data connections</w:t>
      </w:r>
      <w:r w:rsidR="00663952" w:rsidRPr="0095535F">
        <w:rPr>
          <w:sz w:val="20"/>
          <w:szCs w:val="20"/>
        </w:rPr>
        <w:t>,</w:t>
      </w:r>
      <w:r w:rsidRPr="0095535F">
        <w:rPr>
          <w:sz w:val="20"/>
          <w:szCs w:val="20"/>
        </w:rPr>
        <w:t xml:space="preserve"> establish</w:t>
      </w:r>
      <w:r w:rsidR="00663952" w:rsidRPr="0095535F">
        <w:rPr>
          <w:sz w:val="20"/>
          <w:szCs w:val="20"/>
        </w:rPr>
        <w:t>ed</w:t>
      </w:r>
      <w:r w:rsidRPr="0095535F">
        <w:rPr>
          <w:sz w:val="20"/>
          <w:szCs w:val="20"/>
        </w:rPr>
        <w:t xml:space="preserve"> joins across data sources as part of data preparation efforts.</w:t>
      </w:r>
    </w:p>
    <w:p w14:paraId="1B48B11F" w14:textId="4E0202AF" w:rsidR="006E50E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Developed Python scripts within Databricks, performing file validations and automated process through ADF</w:t>
      </w:r>
      <w:r w:rsidR="005440EF" w:rsidRPr="0095535F">
        <w:rPr>
          <w:sz w:val="20"/>
          <w:szCs w:val="20"/>
        </w:rPr>
        <w:t>.</w:t>
      </w:r>
    </w:p>
    <w:p w14:paraId="5C1BD884" w14:textId="7F649F35" w:rsidR="007B1794" w:rsidRPr="0095535F" w:rsidRDefault="006E50E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Worked with </w:t>
      </w:r>
      <w:r w:rsidR="005440EF" w:rsidRPr="0095535F">
        <w:rPr>
          <w:b/>
          <w:bCs/>
          <w:sz w:val="20"/>
          <w:szCs w:val="20"/>
        </w:rPr>
        <w:t>Pyspark</w:t>
      </w:r>
      <w:r w:rsidRPr="0095535F">
        <w:rPr>
          <w:sz w:val="20"/>
          <w:szCs w:val="20"/>
        </w:rPr>
        <w:t xml:space="preserve">, improving the </w:t>
      </w:r>
      <w:r w:rsidR="007B1794" w:rsidRPr="0095535F">
        <w:rPr>
          <w:sz w:val="20"/>
          <w:szCs w:val="20"/>
        </w:rPr>
        <w:t>performance,</w:t>
      </w:r>
      <w:r w:rsidRPr="0095535F">
        <w:rPr>
          <w:sz w:val="20"/>
          <w:szCs w:val="20"/>
        </w:rPr>
        <w:t xml:space="preserve"> optimized the existing applications running </w:t>
      </w:r>
      <w:r w:rsidR="00E130D2" w:rsidRPr="0095535F">
        <w:rPr>
          <w:sz w:val="20"/>
          <w:szCs w:val="20"/>
        </w:rPr>
        <w:t xml:space="preserve">on </w:t>
      </w:r>
      <w:r w:rsidRPr="0095535F">
        <w:rPr>
          <w:b/>
          <w:bCs/>
          <w:sz w:val="20"/>
          <w:szCs w:val="20"/>
        </w:rPr>
        <w:t>Data Bricks</w:t>
      </w:r>
      <w:r w:rsidRPr="0095535F">
        <w:rPr>
          <w:sz w:val="20"/>
          <w:szCs w:val="20"/>
        </w:rPr>
        <w:t xml:space="preserve">. </w:t>
      </w:r>
    </w:p>
    <w:p w14:paraId="25E2DA5F" w14:textId="1C4A7F9A" w:rsidR="006E50E2" w:rsidRPr="0095535F" w:rsidRDefault="006E50E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Worked on </w:t>
      </w:r>
      <w:r w:rsidRPr="0095535F">
        <w:rPr>
          <w:b/>
          <w:bCs/>
          <w:sz w:val="20"/>
          <w:szCs w:val="20"/>
        </w:rPr>
        <w:t>Databricks</w:t>
      </w:r>
      <w:r w:rsidRPr="0095535F">
        <w:rPr>
          <w:sz w:val="20"/>
          <w:szCs w:val="20"/>
        </w:rPr>
        <w:t xml:space="preserve"> and </w:t>
      </w:r>
      <w:r w:rsidRPr="0095535F">
        <w:rPr>
          <w:b/>
          <w:bCs/>
          <w:sz w:val="20"/>
          <w:szCs w:val="20"/>
        </w:rPr>
        <w:t xml:space="preserve">snowflake integration </w:t>
      </w:r>
      <w:r w:rsidRPr="0095535F">
        <w:rPr>
          <w:sz w:val="20"/>
          <w:szCs w:val="20"/>
        </w:rPr>
        <w:t xml:space="preserve">and processed data. Developed and Scheduled </w:t>
      </w:r>
      <w:r w:rsidRPr="0095535F">
        <w:rPr>
          <w:b/>
          <w:bCs/>
          <w:sz w:val="20"/>
          <w:szCs w:val="20"/>
        </w:rPr>
        <w:t>Databricks</w:t>
      </w:r>
      <w:r w:rsidRPr="0095535F">
        <w:rPr>
          <w:sz w:val="20"/>
          <w:szCs w:val="20"/>
        </w:rPr>
        <w:t xml:space="preserve"> notebooks using Autoloader – Delta live tables.</w:t>
      </w:r>
    </w:p>
    <w:p w14:paraId="47FC579A" w14:textId="298851E4" w:rsidR="006E50E2" w:rsidRPr="0095535F" w:rsidRDefault="006E50E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Worked on Data lakes and handled huge volumes of data using Spark SQL, data frames and measured benchmarks with Hive-Tez.</w:t>
      </w:r>
    </w:p>
    <w:p w14:paraId="4CE9D387" w14:textId="1635003C" w:rsidR="006E50E2" w:rsidRPr="0095535F" w:rsidRDefault="006E50E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Worked on </w:t>
      </w:r>
      <w:r w:rsidRPr="0095535F">
        <w:rPr>
          <w:b/>
          <w:bCs/>
          <w:sz w:val="20"/>
          <w:szCs w:val="20"/>
        </w:rPr>
        <w:t>DBT - Databricks</w:t>
      </w:r>
      <w:r w:rsidRPr="0095535F">
        <w:rPr>
          <w:sz w:val="20"/>
          <w:szCs w:val="20"/>
        </w:rPr>
        <w:t xml:space="preserve"> for ELT loads and Experience on dela loads. </w:t>
      </w:r>
    </w:p>
    <w:p w14:paraId="1754F00B" w14:textId="6D2F5C03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Generated tables within </w:t>
      </w:r>
      <w:r w:rsidRPr="0095535F">
        <w:rPr>
          <w:b/>
          <w:bCs/>
          <w:sz w:val="20"/>
          <w:szCs w:val="20"/>
        </w:rPr>
        <w:t>Azure SQL Data Warehouse</w:t>
      </w:r>
      <w:r w:rsidRPr="0095535F">
        <w:rPr>
          <w:sz w:val="20"/>
          <w:szCs w:val="20"/>
        </w:rPr>
        <w:t xml:space="preserve"> to support data reporting and visualization in alignment with specific business requirements.</w:t>
      </w:r>
    </w:p>
    <w:p w14:paraId="280CB163" w14:textId="6C79E3F1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Produced </w:t>
      </w:r>
      <w:r w:rsidRPr="0095535F">
        <w:rPr>
          <w:b/>
          <w:bCs/>
          <w:sz w:val="20"/>
          <w:szCs w:val="20"/>
        </w:rPr>
        <w:t>visualization reports, dashboards, and KPI</w:t>
      </w:r>
      <w:r w:rsidRPr="0095535F">
        <w:rPr>
          <w:sz w:val="20"/>
          <w:szCs w:val="20"/>
        </w:rPr>
        <w:t xml:space="preserve"> scorecards utilizing </w:t>
      </w:r>
      <w:r w:rsidRPr="0095535F">
        <w:rPr>
          <w:b/>
          <w:bCs/>
          <w:sz w:val="20"/>
          <w:szCs w:val="20"/>
        </w:rPr>
        <w:t>Power BI</w:t>
      </w:r>
      <w:r w:rsidRPr="0095535F">
        <w:rPr>
          <w:sz w:val="20"/>
          <w:szCs w:val="20"/>
        </w:rPr>
        <w:t xml:space="preserve"> Desktop.</w:t>
      </w:r>
    </w:p>
    <w:p w14:paraId="1661027A" w14:textId="77777777" w:rsidR="0040002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Designed, developed, and deployed </w:t>
      </w:r>
      <w:r w:rsidRPr="0095535F">
        <w:rPr>
          <w:b/>
          <w:bCs/>
          <w:sz w:val="20"/>
          <w:szCs w:val="20"/>
        </w:rPr>
        <w:t>ETL</w:t>
      </w:r>
      <w:r w:rsidRPr="0095535F">
        <w:rPr>
          <w:sz w:val="20"/>
          <w:szCs w:val="20"/>
        </w:rPr>
        <w:t xml:space="preserve"> solutions using </w:t>
      </w:r>
      <w:r w:rsidRPr="0095535F">
        <w:rPr>
          <w:b/>
          <w:bCs/>
          <w:sz w:val="20"/>
          <w:szCs w:val="20"/>
        </w:rPr>
        <w:t>SQL Server Integration Services (SSIS).</w:t>
      </w:r>
    </w:p>
    <w:p w14:paraId="09CA10E6" w14:textId="77777777" w:rsidR="00400022" w:rsidRPr="0095535F" w:rsidRDefault="0040002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Experience with </w:t>
      </w:r>
      <w:r w:rsidRPr="0095535F">
        <w:rPr>
          <w:b/>
          <w:bCs/>
          <w:sz w:val="20"/>
          <w:szCs w:val="20"/>
        </w:rPr>
        <w:t>Snowflake</w:t>
      </w:r>
      <w:r w:rsidRPr="0095535F">
        <w:rPr>
          <w:sz w:val="20"/>
          <w:szCs w:val="20"/>
        </w:rPr>
        <w:t xml:space="preserve"> Virtual Warehouses, worked on Dimensional and Relational Data Modelling using Star and </w:t>
      </w:r>
      <w:r w:rsidRPr="0095535F">
        <w:rPr>
          <w:b/>
          <w:bCs/>
          <w:sz w:val="20"/>
          <w:szCs w:val="20"/>
        </w:rPr>
        <w:t>Snowflake</w:t>
      </w:r>
      <w:r w:rsidRPr="0095535F">
        <w:rPr>
          <w:sz w:val="20"/>
          <w:szCs w:val="20"/>
        </w:rPr>
        <w:t xml:space="preserve"> Schemas, OLTP/OLAP system, Conceptual, Logical and Physical data modelling.</w:t>
      </w:r>
    </w:p>
    <w:p w14:paraId="12C6C66E" w14:textId="77777777" w:rsidR="00400022" w:rsidRPr="0095535F" w:rsidRDefault="0040002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As a part of Data Migration, wrote many SQL Scripts for Mismatch of data and worked on loading the history data from Teradata SQL to </w:t>
      </w:r>
      <w:r w:rsidRPr="0095535F">
        <w:rPr>
          <w:b/>
          <w:bCs/>
          <w:sz w:val="20"/>
          <w:szCs w:val="20"/>
        </w:rPr>
        <w:t>snowflake</w:t>
      </w:r>
      <w:r w:rsidRPr="0095535F">
        <w:rPr>
          <w:sz w:val="20"/>
          <w:szCs w:val="20"/>
        </w:rPr>
        <w:t>.</w:t>
      </w:r>
    </w:p>
    <w:p w14:paraId="47A1BF38" w14:textId="12139BEE" w:rsidR="007B1794" w:rsidRPr="0095535F" w:rsidRDefault="0040002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Exported Data into </w:t>
      </w:r>
      <w:r w:rsidRPr="0095535F">
        <w:rPr>
          <w:b/>
          <w:bCs/>
          <w:sz w:val="20"/>
          <w:szCs w:val="20"/>
        </w:rPr>
        <w:t>Snowflake</w:t>
      </w:r>
      <w:r w:rsidRPr="0095535F">
        <w:rPr>
          <w:sz w:val="20"/>
          <w:szCs w:val="20"/>
        </w:rPr>
        <w:t xml:space="preserve"> by creating Staging Tables to load Data of different files from Amazon S</w:t>
      </w:r>
      <w:r w:rsidR="005440EF" w:rsidRPr="0095535F">
        <w:rPr>
          <w:sz w:val="20"/>
          <w:szCs w:val="20"/>
        </w:rPr>
        <w:t>3. Scheduled</w:t>
      </w:r>
      <w:r w:rsidR="007B1794" w:rsidRPr="0095535F">
        <w:rPr>
          <w:sz w:val="20"/>
          <w:szCs w:val="20"/>
        </w:rPr>
        <w:t xml:space="preserve"> daily running jobs to build and monitor regularly in </w:t>
      </w:r>
      <w:r w:rsidR="007B1794" w:rsidRPr="0095535F">
        <w:rPr>
          <w:b/>
          <w:bCs/>
          <w:sz w:val="20"/>
          <w:szCs w:val="20"/>
        </w:rPr>
        <w:t>Data-Lineage</w:t>
      </w:r>
      <w:r w:rsidR="007B1794" w:rsidRPr="0095535F">
        <w:rPr>
          <w:sz w:val="20"/>
          <w:szCs w:val="20"/>
        </w:rPr>
        <w:t>, configured email alerts whenever pipeline fails.</w:t>
      </w:r>
    </w:p>
    <w:p w14:paraId="237D8B8D" w14:textId="77777777" w:rsidR="007B1794" w:rsidRPr="0095535F" w:rsidRDefault="007B1794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Designed and Developed ETL Processes in </w:t>
      </w:r>
      <w:r w:rsidRPr="0095535F">
        <w:rPr>
          <w:b/>
          <w:bCs/>
          <w:sz w:val="20"/>
          <w:szCs w:val="20"/>
        </w:rPr>
        <w:t>Data Bricks</w:t>
      </w:r>
      <w:r w:rsidRPr="0095535F">
        <w:rPr>
          <w:sz w:val="20"/>
          <w:szCs w:val="20"/>
        </w:rPr>
        <w:t xml:space="preserve"> to migrate Campaign data from external sources like Azure Data Lake, gen2 in Parquet/Text Files.</w:t>
      </w:r>
    </w:p>
    <w:p w14:paraId="7BB6B696" w14:textId="77777777" w:rsidR="00400022" w:rsidRPr="0095535F" w:rsidRDefault="007B1794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Experienced in loading and transforming large sets of structured, semi-structured and unstructured data. Developed </w:t>
      </w:r>
      <w:r w:rsidRPr="0095535F">
        <w:rPr>
          <w:b/>
          <w:bCs/>
          <w:sz w:val="20"/>
          <w:szCs w:val="20"/>
        </w:rPr>
        <w:t>Spark</w:t>
      </w:r>
      <w:r w:rsidRPr="0095535F">
        <w:rPr>
          <w:sz w:val="20"/>
          <w:szCs w:val="20"/>
        </w:rPr>
        <w:t xml:space="preserve"> jobs and Hive Jobs to summarize and transform data.</w:t>
      </w:r>
    </w:p>
    <w:p w14:paraId="40260227" w14:textId="0D2D76A6" w:rsidR="00400022" w:rsidRPr="0095535F" w:rsidRDefault="0040002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For Query optimization and fast query retrieval performed Normalization and De-Normalization of existing tables, with the effective use of Joins &amp; indexes.</w:t>
      </w:r>
    </w:p>
    <w:p w14:paraId="036CB918" w14:textId="0BD6218E" w:rsidR="00400022" w:rsidRPr="0095535F" w:rsidRDefault="0040002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Creating alerts on data integration events (success/failure) and monitoring them. Collaborating with product managers, scrum masters, and engineers to develop Agile practices and documentation initiatives to bring experience for retrospectives</w:t>
      </w:r>
      <w:r w:rsidR="00E7112D" w:rsidRPr="0095535F">
        <w:rPr>
          <w:sz w:val="20"/>
          <w:szCs w:val="20"/>
        </w:rPr>
        <w:t xml:space="preserve"> </w:t>
      </w:r>
      <w:r w:rsidRPr="0095535F">
        <w:rPr>
          <w:sz w:val="20"/>
          <w:szCs w:val="20"/>
        </w:rPr>
        <w:t>and meetings.</w:t>
      </w:r>
    </w:p>
    <w:p w14:paraId="088DF396" w14:textId="77777777" w:rsidR="00663952" w:rsidRPr="0095535F" w:rsidRDefault="00663952" w:rsidP="006F2A78">
      <w:pPr>
        <w:spacing w:line="200" w:lineRule="atLeast"/>
        <w:rPr>
          <w:sz w:val="20"/>
          <w:szCs w:val="20"/>
        </w:rPr>
      </w:pPr>
    </w:p>
    <w:p w14:paraId="21964A79" w14:textId="0CB18985" w:rsidR="00663952" w:rsidRPr="0095535F" w:rsidRDefault="00663952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sz w:val="20"/>
          <w:szCs w:val="20"/>
        </w:rPr>
      </w:pPr>
      <w:r w:rsidRPr="0095535F">
        <w:rPr>
          <w:rStyle w:val="fs13fw6ttuoverflow-hidden"/>
          <w:b/>
          <w:bCs/>
          <w:sz w:val="20"/>
          <w:szCs w:val="20"/>
        </w:rPr>
        <w:t>Client:</w:t>
      </w:r>
      <w:r w:rsidR="0025265A" w:rsidRPr="0095535F">
        <w:rPr>
          <w:rStyle w:val="fs13fw6ttuoverflow-hidden"/>
          <w:b/>
          <w:bCs/>
          <w:sz w:val="20"/>
          <w:szCs w:val="20"/>
        </w:rPr>
        <w:t xml:space="preserve"> </w:t>
      </w:r>
      <w:r w:rsidR="0025265A" w:rsidRPr="0095535F">
        <w:rPr>
          <w:sz w:val="20"/>
          <w:szCs w:val="20"/>
        </w:rPr>
        <w:t>Horizon</w:t>
      </w:r>
      <w:r w:rsidR="0025265A" w:rsidRPr="0095535F">
        <w:rPr>
          <w:spacing w:val="32"/>
          <w:sz w:val="20"/>
          <w:szCs w:val="20"/>
        </w:rPr>
        <w:t xml:space="preserve"> </w:t>
      </w:r>
      <w:r w:rsidR="0025265A" w:rsidRPr="0095535F">
        <w:rPr>
          <w:sz w:val="20"/>
          <w:szCs w:val="20"/>
        </w:rPr>
        <w:t>Media</w:t>
      </w:r>
      <w:r w:rsidR="0095535F" w:rsidRPr="0095535F">
        <w:rPr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95535F" w:rsidRPr="0095535F">
        <w:rPr>
          <w:sz w:val="20"/>
          <w:szCs w:val="20"/>
        </w:rPr>
        <w:tab/>
        <w:t>Oct</w:t>
      </w:r>
      <w:r w:rsidR="0095535F" w:rsidRPr="0095535F">
        <w:rPr>
          <w:spacing w:val="13"/>
          <w:sz w:val="20"/>
          <w:szCs w:val="20"/>
        </w:rPr>
        <w:t xml:space="preserve"> </w:t>
      </w:r>
      <w:r w:rsidR="0095535F" w:rsidRPr="0095535F">
        <w:rPr>
          <w:sz w:val="20"/>
          <w:szCs w:val="20"/>
        </w:rPr>
        <w:t>2021 -</w:t>
      </w:r>
      <w:r w:rsidR="0095535F" w:rsidRPr="0095535F">
        <w:rPr>
          <w:spacing w:val="-2"/>
          <w:sz w:val="20"/>
          <w:szCs w:val="20"/>
        </w:rPr>
        <w:t xml:space="preserve"> </w:t>
      </w:r>
      <w:r w:rsidR="0095535F" w:rsidRPr="0095535F">
        <w:rPr>
          <w:sz w:val="20"/>
          <w:szCs w:val="20"/>
        </w:rPr>
        <w:t>Dec 2022</w:t>
      </w:r>
    </w:p>
    <w:p w14:paraId="1DB3C526" w14:textId="6FF9EFF3" w:rsidR="00663952" w:rsidRPr="0095535F" w:rsidRDefault="00663952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caps/>
          <w:sz w:val="20"/>
          <w:szCs w:val="20"/>
        </w:rPr>
      </w:pPr>
      <w:r w:rsidRPr="0095535F">
        <w:rPr>
          <w:rStyle w:val="fs13fw6ttuoverflow-hidden"/>
          <w:b/>
          <w:bCs/>
          <w:sz w:val="20"/>
          <w:szCs w:val="20"/>
        </w:rPr>
        <w:t>Location:</w:t>
      </w:r>
      <w:r w:rsidR="0025265A" w:rsidRPr="0095535F">
        <w:rPr>
          <w:rStyle w:val="fs13fw6ttuoverflow-hidden"/>
          <w:b/>
          <w:bCs/>
          <w:sz w:val="20"/>
          <w:szCs w:val="20"/>
        </w:rPr>
        <w:t xml:space="preserve"> </w:t>
      </w:r>
      <w:r w:rsidR="0025265A" w:rsidRPr="0095535F">
        <w:rPr>
          <w:sz w:val="20"/>
          <w:szCs w:val="20"/>
        </w:rPr>
        <w:t>New</w:t>
      </w:r>
      <w:r w:rsidR="0025265A" w:rsidRPr="0095535F">
        <w:rPr>
          <w:spacing w:val="13"/>
          <w:sz w:val="20"/>
          <w:szCs w:val="20"/>
        </w:rPr>
        <w:t xml:space="preserve"> </w:t>
      </w:r>
      <w:r w:rsidR="0025265A" w:rsidRPr="0095535F">
        <w:rPr>
          <w:sz w:val="20"/>
          <w:szCs w:val="20"/>
        </w:rPr>
        <w:t>York,</w:t>
      </w:r>
      <w:r w:rsidR="0025265A" w:rsidRPr="0095535F">
        <w:rPr>
          <w:spacing w:val="17"/>
          <w:sz w:val="20"/>
          <w:szCs w:val="20"/>
        </w:rPr>
        <w:t xml:space="preserve"> </w:t>
      </w:r>
      <w:r w:rsidR="0025265A" w:rsidRPr="0095535F">
        <w:rPr>
          <w:sz w:val="20"/>
          <w:szCs w:val="20"/>
        </w:rPr>
        <w:t>NY</w:t>
      </w:r>
    </w:p>
    <w:p w14:paraId="149EF755" w14:textId="2BC26683" w:rsidR="00663952" w:rsidRPr="0095535F" w:rsidRDefault="0025265A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caps/>
          <w:sz w:val="20"/>
          <w:szCs w:val="20"/>
        </w:rPr>
      </w:pPr>
      <w:r w:rsidRPr="0095535F">
        <w:rPr>
          <w:rStyle w:val="fs13fw6ttuoverflow-hidden"/>
          <w:b/>
          <w:bCs/>
          <w:sz w:val="20"/>
          <w:szCs w:val="20"/>
        </w:rPr>
        <w:t>Role</w:t>
      </w:r>
      <w:r w:rsidRPr="0095535F">
        <w:rPr>
          <w:rStyle w:val="fs13fw6ttuoverflow-hidden"/>
          <w:b/>
          <w:bCs/>
          <w:caps/>
          <w:sz w:val="20"/>
          <w:szCs w:val="20"/>
        </w:rPr>
        <w:t>:</w:t>
      </w:r>
      <w:r w:rsidR="00032988" w:rsidRPr="0095535F">
        <w:rPr>
          <w:rStyle w:val="fs13fw6ttuoverflow-hidden"/>
          <w:b/>
          <w:bCs/>
          <w:caps/>
          <w:sz w:val="20"/>
          <w:szCs w:val="20"/>
        </w:rPr>
        <w:t xml:space="preserve"> </w:t>
      </w:r>
      <w:r w:rsidR="00B774C0" w:rsidRPr="0095535F">
        <w:rPr>
          <w:rStyle w:val="fs13fw6ttuoverflow-hidden"/>
          <w:b/>
          <w:bCs/>
          <w:sz w:val="20"/>
          <w:szCs w:val="20"/>
        </w:rPr>
        <w:t>Data Engineer</w:t>
      </w:r>
    </w:p>
    <w:p w14:paraId="31833805" w14:textId="77777777" w:rsidR="00663952" w:rsidRPr="0095535F" w:rsidRDefault="00663952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caps/>
          <w:sz w:val="20"/>
          <w:szCs w:val="20"/>
        </w:rPr>
      </w:pPr>
    </w:p>
    <w:p w14:paraId="1208DDE1" w14:textId="77777777" w:rsidR="00663952" w:rsidRPr="0095535F" w:rsidRDefault="00663952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sz w:val="20"/>
          <w:szCs w:val="20"/>
        </w:rPr>
      </w:pPr>
      <w:r w:rsidRPr="0095535F">
        <w:rPr>
          <w:rStyle w:val="fs13fw6ttuoverflow-hidden"/>
          <w:b/>
          <w:bCs/>
          <w:caps/>
          <w:sz w:val="20"/>
          <w:szCs w:val="20"/>
        </w:rPr>
        <w:t>R</w:t>
      </w:r>
      <w:r w:rsidRPr="0095535F">
        <w:rPr>
          <w:rStyle w:val="fs13fw6ttuoverflow-hidden"/>
          <w:b/>
          <w:bCs/>
          <w:sz w:val="20"/>
          <w:szCs w:val="20"/>
        </w:rPr>
        <w:t>esponsibilities:</w:t>
      </w:r>
    </w:p>
    <w:p w14:paraId="20127261" w14:textId="77777777" w:rsidR="00975643" w:rsidRPr="0095535F" w:rsidRDefault="00975643" w:rsidP="006F2A78">
      <w:pPr>
        <w:tabs>
          <w:tab w:val="right" w:pos="10800"/>
        </w:tabs>
        <w:spacing w:line="276" w:lineRule="auto"/>
        <w:rPr>
          <w:rStyle w:val="fs13fw6ttuoverflow-hidden"/>
          <w:b/>
          <w:bCs/>
          <w:caps/>
          <w:sz w:val="20"/>
          <w:szCs w:val="20"/>
        </w:rPr>
      </w:pPr>
    </w:p>
    <w:p w14:paraId="05722C30" w14:textId="32CC6D23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Designed and implemented a data pipeline for automating ingestion, processing, and delivery of both batch and </w:t>
      </w:r>
      <w:r w:rsidRPr="0095535F">
        <w:rPr>
          <w:b/>
          <w:bCs/>
          <w:sz w:val="20"/>
          <w:szCs w:val="20"/>
        </w:rPr>
        <w:t>streaming data, employing Spark,</w:t>
      </w:r>
      <w:r w:rsidRPr="0095535F">
        <w:rPr>
          <w:sz w:val="20"/>
          <w:szCs w:val="20"/>
        </w:rPr>
        <w:t xml:space="preserve"> </w:t>
      </w:r>
      <w:r w:rsidRPr="0095535F">
        <w:rPr>
          <w:b/>
          <w:bCs/>
          <w:sz w:val="20"/>
          <w:szCs w:val="20"/>
        </w:rPr>
        <w:t>AWS EMR Clusters</w:t>
      </w:r>
      <w:r w:rsidRPr="0095535F">
        <w:rPr>
          <w:sz w:val="20"/>
          <w:szCs w:val="20"/>
        </w:rPr>
        <w:t xml:space="preserve">, </w:t>
      </w:r>
      <w:r w:rsidRPr="0095535F">
        <w:rPr>
          <w:b/>
          <w:bCs/>
          <w:sz w:val="20"/>
          <w:szCs w:val="20"/>
        </w:rPr>
        <w:t>Lambda, and Databricks</w:t>
      </w:r>
      <w:r w:rsidRPr="0095535F">
        <w:rPr>
          <w:sz w:val="20"/>
          <w:szCs w:val="20"/>
        </w:rPr>
        <w:t>.</w:t>
      </w:r>
    </w:p>
    <w:p w14:paraId="47E6FF43" w14:textId="32E7085A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Developed </w:t>
      </w:r>
      <w:r w:rsidRPr="0095535F">
        <w:rPr>
          <w:b/>
          <w:bCs/>
          <w:sz w:val="20"/>
          <w:szCs w:val="20"/>
        </w:rPr>
        <w:t>Airflow workflows and Python scripts</w:t>
      </w:r>
      <w:r w:rsidRPr="0095535F">
        <w:rPr>
          <w:sz w:val="20"/>
          <w:szCs w:val="20"/>
        </w:rPr>
        <w:t xml:space="preserve"> to handle batch data processing, </w:t>
      </w:r>
      <w:r w:rsidRPr="0095535F">
        <w:rPr>
          <w:b/>
          <w:bCs/>
          <w:sz w:val="20"/>
          <w:szCs w:val="20"/>
        </w:rPr>
        <w:t>ETL</w:t>
      </w:r>
      <w:r w:rsidRPr="0095535F">
        <w:rPr>
          <w:sz w:val="20"/>
          <w:szCs w:val="20"/>
        </w:rPr>
        <w:t xml:space="preserve"> tasks, and data warehouse ingestion, utilizing </w:t>
      </w:r>
      <w:r w:rsidRPr="0095535F">
        <w:rPr>
          <w:b/>
          <w:bCs/>
          <w:sz w:val="20"/>
          <w:szCs w:val="20"/>
        </w:rPr>
        <w:t>AWS Lambda Python functions, Elastic Kubernetes Service (EKS)</w:t>
      </w:r>
      <w:r w:rsidR="00A838A1" w:rsidRPr="0095535F">
        <w:rPr>
          <w:b/>
          <w:bCs/>
          <w:sz w:val="20"/>
          <w:szCs w:val="20"/>
        </w:rPr>
        <w:t>,</w:t>
      </w:r>
      <w:r w:rsidRPr="0095535F">
        <w:rPr>
          <w:b/>
          <w:bCs/>
          <w:sz w:val="20"/>
          <w:szCs w:val="20"/>
        </w:rPr>
        <w:t xml:space="preserve"> S3.</w:t>
      </w:r>
    </w:p>
    <w:p w14:paraId="164E335D" w14:textId="5514CB40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lastRenderedPageBreak/>
        <w:t xml:space="preserve">Managed data ingestion into a </w:t>
      </w:r>
      <w:r w:rsidRPr="0095535F">
        <w:rPr>
          <w:b/>
          <w:bCs/>
          <w:sz w:val="20"/>
          <w:szCs w:val="20"/>
        </w:rPr>
        <w:t>data lake (S3)</w:t>
      </w:r>
      <w:r w:rsidRPr="0095535F">
        <w:rPr>
          <w:sz w:val="20"/>
          <w:szCs w:val="20"/>
        </w:rPr>
        <w:t xml:space="preserve"> and leveraged </w:t>
      </w:r>
      <w:r w:rsidRPr="0095535F">
        <w:rPr>
          <w:b/>
          <w:bCs/>
          <w:sz w:val="20"/>
          <w:szCs w:val="20"/>
        </w:rPr>
        <w:t>AWS Glue</w:t>
      </w:r>
      <w:r w:rsidRPr="0095535F">
        <w:rPr>
          <w:sz w:val="20"/>
          <w:szCs w:val="20"/>
        </w:rPr>
        <w:t xml:space="preserve"> to expose this data to </w:t>
      </w:r>
      <w:r w:rsidRPr="0095535F">
        <w:rPr>
          <w:b/>
          <w:bCs/>
          <w:sz w:val="20"/>
          <w:szCs w:val="20"/>
        </w:rPr>
        <w:t>Redshift</w:t>
      </w:r>
      <w:r w:rsidRPr="0095535F">
        <w:rPr>
          <w:sz w:val="20"/>
          <w:szCs w:val="20"/>
        </w:rPr>
        <w:t>.</w:t>
      </w:r>
    </w:p>
    <w:p w14:paraId="338D4351" w14:textId="2D56C67E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Configured EMR clusters to facilitate data ingestion and utilized dbt (data build tool) for data transformation within Redshift.</w:t>
      </w:r>
    </w:p>
    <w:p w14:paraId="1D2691DF" w14:textId="4E024038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Developed, tested, and optimized </w:t>
      </w:r>
      <w:r w:rsidR="001240AE" w:rsidRPr="001240AE">
        <w:rPr>
          <w:b/>
          <w:bCs/>
          <w:sz w:val="20"/>
          <w:szCs w:val="20"/>
        </w:rPr>
        <w:t>NoS</w:t>
      </w:r>
      <w:r w:rsidRPr="001240AE">
        <w:rPr>
          <w:b/>
          <w:bCs/>
          <w:sz w:val="20"/>
          <w:szCs w:val="20"/>
        </w:rPr>
        <w:t>QL</w:t>
      </w:r>
      <w:r w:rsidRPr="0095535F">
        <w:rPr>
          <w:sz w:val="20"/>
          <w:szCs w:val="20"/>
        </w:rPr>
        <w:t xml:space="preserve"> code for transformations using the data build tool.</w:t>
      </w:r>
    </w:p>
    <w:p w14:paraId="5FB77FEC" w14:textId="31F076DE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Constructed data pipelines with </w:t>
      </w:r>
      <w:r w:rsidRPr="0095535F">
        <w:rPr>
          <w:b/>
          <w:bCs/>
          <w:sz w:val="20"/>
          <w:szCs w:val="20"/>
        </w:rPr>
        <w:t>Airflow</w:t>
      </w:r>
      <w:r w:rsidRPr="0095535F">
        <w:rPr>
          <w:sz w:val="20"/>
          <w:szCs w:val="20"/>
        </w:rPr>
        <w:t xml:space="preserve"> to schedule </w:t>
      </w:r>
      <w:r w:rsidRPr="0095535F">
        <w:rPr>
          <w:b/>
          <w:bCs/>
          <w:sz w:val="20"/>
          <w:szCs w:val="20"/>
        </w:rPr>
        <w:t>PySpark</w:t>
      </w:r>
      <w:r w:rsidRPr="0095535F">
        <w:rPr>
          <w:sz w:val="20"/>
          <w:szCs w:val="20"/>
        </w:rPr>
        <w:t xml:space="preserve"> jobs for incremental loading, and integrated Flume for processing weblog server data.</w:t>
      </w:r>
    </w:p>
    <w:p w14:paraId="09C5501B" w14:textId="3A2AC78A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Automated data ingestion into data lake through scheduled Airflow jobs using Apache Airflow within a cluster environment.</w:t>
      </w:r>
    </w:p>
    <w:p w14:paraId="7488B4EE" w14:textId="7A91D619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Scripted Python code and employed </w:t>
      </w:r>
      <w:r w:rsidRPr="0095535F">
        <w:rPr>
          <w:b/>
          <w:bCs/>
          <w:sz w:val="20"/>
          <w:szCs w:val="20"/>
        </w:rPr>
        <w:t>Airflow DAGs</w:t>
      </w:r>
      <w:r w:rsidRPr="0095535F">
        <w:rPr>
          <w:sz w:val="20"/>
          <w:szCs w:val="20"/>
        </w:rPr>
        <w:t xml:space="preserve"> to automate the extraction of weblogs.</w:t>
      </w:r>
    </w:p>
    <w:p w14:paraId="253329B4" w14:textId="48829830" w:rsidR="00BE3432" w:rsidRDefault="00BE343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BE3432">
        <w:rPr>
          <w:sz w:val="20"/>
          <w:szCs w:val="20"/>
        </w:rPr>
        <w:t xml:space="preserve">Extensive experience in </w:t>
      </w:r>
      <w:r>
        <w:rPr>
          <w:sz w:val="20"/>
          <w:szCs w:val="20"/>
        </w:rPr>
        <w:t xml:space="preserve">automation and deployment with </w:t>
      </w:r>
      <w:r w:rsidRPr="00BE3432">
        <w:rPr>
          <w:sz w:val="20"/>
          <w:szCs w:val="20"/>
        </w:rPr>
        <w:t xml:space="preserve">like </w:t>
      </w:r>
      <w:r w:rsidRPr="00BE3432">
        <w:rPr>
          <w:b/>
          <w:bCs/>
          <w:sz w:val="20"/>
          <w:szCs w:val="20"/>
        </w:rPr>
        <w:t>AWS</w:t>
      </w:r>
      <w:r w:rsidRPr="00BE3432">
        <w:rPr>
          <w:sz w:val="20"/>
          <w:szCs w:val="20"/>
        </w:rPr>
        <w:t xml:space="preserve"> </w:t>
      </w:r>
      <w:r w:rsidRPr="00BE3432">
        <w:rPr>
          <w:b/>
          <w:bCs/>
          <w:sz w:val="20"/>
          <w:szCs w:val="20"/>
        </w:rPr>
        <w:t>IAM</w:t>
      </w:r>
      <w:r w:rsidRPr="00BE3432">
        <w:rPr>
          <w:sz w:val="20"/>
          <w:szCs w:val="20"/>
        </w:rPr>
        <w:t xml:space="preserve">, </w:t>
      </w:r>
      <w:r w:rsidRPr="00BE3432">
        <w:rPr>
          <w:b/>
          <w:bCs/>
          <w:sz w:val="20"/>
          <w:szCs w:val="20"/>
        </w:rPr>
        <w:t>AWS EMR</w:t>
      </w:r>
      <w:r w:rsidRPr="00BE3432">
        <w:rPr>
          <w:sz w:val="20"/>
          <w:szCs w:val="20"/>
        </w:rPr>
        <w:t xml:space="preserve"> and </w:t>
      </w:r>
      <w:r w:rsidRPr="00BE3432">
        <w:rPr>
          <w:b/>
          <w:bCs/>
          <w:sz w:val="20"/>
          <w:szCs w:val="20"/>
        </w:rPr>
        <w:t>Redshift</w:t>
      </w:r>
      <w:r w:rsidR="00363D03">
        <w:rPr>
          <w:sz w:val="20"/>
          <w:szCs w:val="20"/>
        </w:rPr>
        <w:t xml:space="preserve"> </w:t>
      </w:r>
    </w:p>
    <w:p w14:paraId="71EA758D" w14:textId="22C39A33" w:rsidR="00363D03" w:rsidRDefault="00363D03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>
        <w:rPr>
          <w:sz w:val="20"/>
          <w:szCs w:val="20"/>
        </w:rPr>
        <w:t>A</w:t>
      </w:r>
      <w:r w:rsidRPr="00363D03">
        <w:rPr>
          <w:sz w:val="20"/>
          <w:szCs w:val="20"/>
        </w:rPr>
        <w:t xml:space="preserve">ssigned Lambda function </w:t>
      </w:r>
      <w:r>
        <w:rPr>
          <w:sz w:val="20"/>
          <w:szCs w:val="20"/>
        </w:rPr>
        <w:t>with</w:t>
      </w:r>
      <w:r w:rsidRPr="00363D03">
        <w:rPr>
          <w:sz w:val="20"/>
          <w:szCs w:val="20"/>
        </w:rPr>
        <w:t> </w:t>
      </w:r>
      <w:r w:rsidRPr="00363D03">
        <w:rPr>
          <w:b/>
          <w:bCs/>
          <w:sz w:val="20"/>
          <w:szCs w:val="20"/>
        </w:rPr>
        <w:t>IAM Role</w:t>
      </w:r>
      <w:r w:rsidRPr="00363D03">
        <w:rPr>
          <w:sz w:val="20"/>
          <w:szCs w:val="20"/>
        </w:rPr>
        <w:t> </w:t>
      </w:r>
      <w:r>
        <w:rPr>
          <w:sz w:val="20"/>
          <w:szCs w:val="20"/>
        </w:rPr>
        <w:t>with necessary</w:t>
      </w:r>
      <w:r w:rsidRPr="00363D03">
        <w:rPr>
          <w:sz w:val="20"/>
          <w:szCs w:val="20"/>
        </w:rPr>
        <w:t xml:space="preserve"> permission to</w:t>
      </w:r>
      <w:r>
        <w:rPr>
          <w:sz w:val="20"/>
          <w:szCs w:val="20"/>
        </w:rPr>
        <w:t xml:space="preserve"> push from </w:t>
      </w:r>
      <w:r w:rsidRPr="00363D03">
        <w:rPr>
          <w:sz w:val="20"/>
          <w:szCs w:val="20"/>
        </w:rPr>
        <w:t xml:space="preserve">the source bucket </w:t>
      </w:r>
      <w:r>
        <w:rPr>
          <w:sz w:val="20"/>
          <w:szCs w:val="20"/>
        </w:rPr>
        <w:t>to</w:t>
      </w:r>
      <w:r w:rsidRPr="00363D03">
        <w:rPr>
          <w:sz w:val="20"/>
          <w:szCs w:val="20"/>
        </w:rPr>
        <w:t xml:space="preserve"> the destination bucket.</w:t>
      </w:r>
    </w:p>
    <w:p w14:paraId="7D73DDA9" w14:textId="0282E954" w:rsidR="00BE3432" w:rsidRDefault="00BE343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BE3432">
        <w:rPr>
          <w:sz w:val="20"/>
          <w:szCs w:val="20"/>
        </w:rPr>
        <w:t xml:space="preserve">Worked with </w:t>
      </w:r>
      <w:r w:rsidRPr="00BE3432">
        <w:rPr>
          <w:b/>
          <w:bCs/>
          <w:sz w:val="20"/>
          <w:szCs w:val="20"/>
        </w:rPr>
        <w:t>AWS</w:t>
      </w:r>
      <w:r>
        <w:rPr>
          <w:sz w:val="20"/>
          <w:szCs w:val="20"/>
        </w:rPr>
        <w:t xml:space="preserve"> </w:t>
      </w:r>
      <w:r w:rsidRPr="00BE3432">
        <w:rPr>
          <w:b/>
          <w:bCs/>
          <w:sz w:val="20"/>
          <w:szCs w:val="20"/>
        </w:rPr>
        <w:t>IAM</w:t>
      </w:r>
      <w:r>
        <w:rPr>
          <w:sz w:val="20"/>
          <w:szCs w:val="20"/>
        </w:rPr>
        <w:t xml:space="preserve"> </w:t>
      </w:r>
      <w:r w:rsidRPr="00BE3432">
        <w:rPr>
          <w:sz w:val="20"/>
          <w:szCs w:val="20"/>
        </w:rPr>
        <w:t xml:space="preserve"> in managing technologies such as vulnerability assessment tools, identity and access management, web content filtering, VPN / two factor authentication planning and solutions.</w:t>
      </w:r>
    </w:p>
    <w:p w14:paraId="194C674B" w14:textId="153173C6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Designed scalable applications for real-time data ingestion into various databases using </w:t>
      </w:r>
      <w:r w:rsidRPr="0095535F">
        <w:rPr>
          <w:b/>
          <w:bCs/>
          <w:sz w:val="20"/>
          <w:szCs w:val="20"/>
        </w:rPr>
        <w:t>AWS Kinesis</w:t>
      </w:r>
      <w:r w:rsidRPr="0095535F">
        <w:rPr>
          <w:sz w:val="20"/>
          <w:szCs w:val="20"/>
        </w:rPr>
        <w:t>,</w:t>
      </w:r>
      <w:r w:rsidR="000D1E81" w:rsidRPr="0095535F">
        <w:rPr>
          <w:sz w:val="20"/>
          <w:szCs w:val="20"/>
        </w:rPr>
        <w:t xml:space="preserve"> </w:t>
      </w:r>
      <w:r w:rsidRPr="0095535F">
        <w:rPr>
          <w:sz w:val="20"/>
          <w:szCs w:val="20"/>
        </w:rPr>
        <w:t>performed necessary transformations</w:t>
      </w:r>
      <w:r w:rsidR="000D1E81" w:rsidRPr="0095535F">
        <w:rPr>
          <w:sz w:val="20"/>
          <w:szCs w:val="20"/>
        </w:rPr>
        <w:t>,</w:t>
      </w:r>
      <w:r w:rsidRPr="0095535F">
        <w:rPr>
          <w:sz w:val="20"/>
          <w:szCs w:val="20"/>
        </w:rPr>
        <w:t xml:space="preserve"> aggregation to common learner data model, storing data in HBase.</w:t>
      </w:r>
    </w:p>
    <w:p w14:paraId="202EE69D" w14:textId="59B080EF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Orchestrated multiple </w:t>
      </w:r>
      <w:r w:rsidRPr="0095535F">
        <w:rPr>
          <w:b/>
          <w:bCs/>
          <w:sz w:val="20"/>
          <w:szCs w:val="20"/>
        </w:rPr>
        <w:t>ETL</w:t>
      </w:r>
      <w:r w:rsidRPr="0095535F">
        <w:rPr>
          <w:sz w:val="20"/>
          <w:szCs w:val="20"/>
        </w:rPr>
        <w:t xml:space="preserve"> jobs using </w:t>
      </w:r>
      <w:r w:rsidRPr="0095535F">
        <w:rPr>
          <w:b/>
          <w:bCs/>
          <w:sz w:val="20"/>
          <w:szCs w:val="20"/>
        </w:rPr>
        <w:t>AWS Step Functions and Lambda</w:t>
      </w:r>
      <w:r w:rsidRPr="0095535F">
        <w:rPr>
          <w:sz w:val="20"/>
          <w:szCs w:val="20"/>
        </w:rPr>
        <w:t xml:space="preserve">, while leveraging </w:t>
      </w:r>
      <w:r w:rsidRPr="0095535F">
        <w:rPr>
          <w:b/>
          <w:bCs/>
          <w:sz w:val="20"/>
          <w:szCs w:val="20"/>
        </w:rPr>
        <w:t>AWS Glue</w:t>
      </w:r>
      <w:r w:rsidRPr="0095535F">
        <w:rPr>
          <w:sz w:val="20"/>
          <w:szCs w:val="20"/>
        </w:rPr>
        <w:t xml:space="preserve"> to load and prepare data for analytics.</w:t>
      </w:r>
    </w:p>
    <w:p w14:paraId="566C3C6D" w14:textId="5B5DC227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Utilized </w:t>
      </w:r>
      <w:r w:rsidRPr="0095535F">
        <w:rPr>
          <w:b/>
          <w:bCs/>
          <w:sz w:val="20"/>
          <w:szCs w:val="20"/>
        </w:rPr>
        <w:t>AWS Lambda</w:t>
      </w:r>
      <w:r w:rsidRPr="0095535F">
        <w:rPr>
          <w:sz w:val="20"/>
          <w:szCs w:val="20"/>
        </w:rPr>
        <w:t xml:space="preserve"> to manage serverless computing, trigger code execution via </w:t>
      </w:r>
      <w:r w:rsidRPr="0095535F">
        <w:rPr>
          <w:b/>
          <w:bCs/>
          <w:sz w:val="20"/>
          <w:szCs w:val="20"/>
        </w:rPr>
        <w:t>S3</w:t>
      </w:r>
      <w:r w:rsidRPr="0095535F">
        <w:rPr>
          <w:sz w:val="20"/>
          <w:szCs w:val="20"/>
        </w:rPr>
        <w:t xml:space="preserve"> and </w:t>
      </w:r>
      <w:r w:rsidRPr="0095535F">
        <w:rPr>
          <w:b/>
          <w:bCs/>
          <w:sz w:val="20"/>
          <w:szCs w:val="20"/>
        </w:rPr>
        <w:t>SNS</w:t>
      </w:r>
      <w:r w:rsidRPr="0095535F">
        <w:rPr>
          <w:sz w:val="20"/>
          <w:szCs w:val="20"/>
        </w:rPr>
        <w:t xml:space="preserve"> events, and developed data transition programs from </w:t>
      </w:r>
      <w:r w:rsidRPr="0095535F">
        <w:rPr>
          <w:b/>
          <w:bCs/>
          <w:sz w:val="20"/>
          <w:szCs w:val="20"/>
        </w:rPr>
        <w:t>DynamoDB</w:t>
      </w:r>
      <w:r w:rsidRPr="0095535F">
        <w:rPr>
          <w:sz w:val="20"/>
          <w:szCs w:val="20"/>
        </w:rPr>
        <w:t xml:space="preserve"> to </w:t>
      </w:r>
      <w:r w:rsidRPr="0095535F">
        <w:rPr>
          <w:b/>
          <w:bCs/>
          <w:sz w:val="20"/>
          <w:szCs w:val="20"/>
        </w:rPr>
        <w:t>AWS Redshift</w:t>
      </w:r>
      <w:r w:rsidRPr="0095535F">
        <w:rPr>
          <w:sz w:val="20"/>
          <w:szCs w:val="20"/>
        </w:rPr>
        <w:t xml:space="preserve"> through Python functions.</w:t>
      </w:r>
    </w:p>
    <w:p w14:paraId="50B6AC55" w14:textId="7F8DA818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Effectively implemented </w:t>
      </w:r>
      <w:r w:rsidRPr="0095535F">
        <w:rPr>
          <w:b/>
          <w:bCs/>
          <w:sz w:val="20"/>
          <w:szCs w:val="20"/>
        </w:rPr>
        <w:t>AWS cloud computing</w:t>
      </w:r>
      <w:r w:rsidRPr="0095535F">
        <w:rPr>
          <w:sz w:val="20"/>
          <w:szCs w:val="20"/>
        </w:rPr>
        <w:t xml:space="preserve">, integrating </w:t>
      </w:r>
      <w:r w:rsidRPr="0095535F">
        <w:rPr>
          <w:b/>
          <w:bCs/>
          <w:sz w:val="20"/>
          <w:szCs w:val="20"/>
        </w:rPr>
        <w:t>RDS, Python, DynamoDB, S3, and Redshift</w:t>
      </w:r>
      <w:r w:rsidRPr="0095535F">
        <w:rPr>
          <w:sz w:val="20"/>
          <w:szCs w:val="20"/>
        </w:rPr>
        <w:t>.</w:t>
      </w:r>
    </w:p>
    <w:p w14:paraId="52C47020" w14:textId="78D3C6D7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Developed Spark applications using </w:t>
      </w:r>
      <w:r w:rsidRPr="0095535F">
        <w:rPr>
          <w:b/>
          <w:bCs/>
          <w:sz w:val="20"/>
          <w:szCs w:val="20"/>
        </w:rPr>
        <w:t>Spark-SQL</w:t>
      </w:r>
      <w:r w:rsidRPr="0095535F">
        <w:rPr>
          <w:sz w:val="20"/>
          <w:szCs w:val="20"/>
        </w:rPr>
        <w:t xml:space="preserve"> in </w:t>
      </w:r>
      <w:r w:rsidRPr="0095535F">
        <w:rPr>
          <w:b/>
          <w:bCs/>
          <w:sz w:val="20"/>
          <w:szCs w:val="20"/>
        </w:rPr>
        <w:t>Databricks</w:t>
      </w:r>
      <w:r w:rsidRPr="0095535F">
        <w:rPr>
          <w:sz w:val="20"/>
          <w:szCs w:val="20"/>
        </w:rPr>
        <w:t xml:space="preserve"> for data extraction, transformation, and aggregation across various file formats, enabling insights into customer usage patterns.</w:t>
      </w:r>
    </w:p>
    <w:p w14:paraId="2078F8D9" w14:textId="095B2210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Worked with diverse file formats, including delimited </w:t>
      </w:r>
      <w:r w:rsidRPr="0095535F">
        <w:rPr>
          <w:b/>
          <w:bCs/>
          <w:sz w:val="20"/>
          <w:szCs w:val="20"/>
        </w:rPr>
        <w:t>text files, clickstream logs, Apache log files, Avro files, JSON files, and XML file</w:t>
      </w:r>
      <w:r w:rsidRPr="0095535F">
        <w:rPr>
          <w:sz w:val="20"/>
          <w:szCs w:val="20"/>
        </w:rPr>
        <w:t>s.</w:t>
      </w:r>
    </w:p>
    <w:p w14:paraId="0741D45E" w14:textId="7315EDA1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Demonstrated expertise in utilizing different columnar file formats such as </w:t>
      </w:r>
      <w:r w:rsidRPr="0095535F">
        <w:rPr>
          <w:b/>
          <w:bCs/>
          <w:sz w:val="20"/>
          <w:szCs w:val="20"/>
        </w:rPr>
        <w:t>RC, ORC, and Parquet</w:t>
      </w:r>
      <w:r w:rsidRPr="0095535F">
        <w:rPr>
          <w:sz w:val="20"/>
          <w:szCs w:val="20"/>
        </w:rPr>
        <w:t>.</w:t>
      </w:r>
    </w:p>
    <w:p w14:paraId="35D26140" w14:textId="6476449C" w:rsidR="001240AE" w:rsidRPr="001240AE" w:rsidRDefault="001240AE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1240AE">
        <w:rPr>
          <w:sz w:val="20"/>
          <w:szCs w:val="20"/>
        </w:rPr>
        <w:t xml:space="preserve">Created and implemented </w:t>
      </w:r>
      <w:r w:rsidRPr="001240AE">
        <w:rPr>
          <w:b/>
          <w:bCs/>
          <w:sz w:val="20"/>
          <w:szCs w:val="20"/>
        </w:rPr>
        <w:t>NoSQL</w:t>
      </w:r>
      <w:r w:rsidRPr="001240AE">
        <w:rPr>
          <w:sz w:val="20"/>
          <w:szCs w:val="20"/>
        </w:rPr>
        <w:t xml:space="preserve"> queries, views stored procedures and</w:t>
      </w:r>
      <w:r>
        <w:rPr>
          <w:sz w:val="20"/>
          <w:szCs w:val="20"/>
        </w:rPr>
        <w:t xml:space="preserve"> triggers.</w:t>
      </w:r>
    </w:p>
    <w:p w14:paraId="21F76C3E" w14:textId="1592A50B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Collected near-real-time data from </w:t>
      </w:r>
      <w:r w:rsidRPr="0095535F">
        <w:rPr>
          <w:b/>
          <w:bCs/>
          <w:sz w:val="20"/>
          <w:szCs w:val="20"/>
        </w:rPr>
        <w:t>AWS S3 buckets</w:t>
      </w:r>
      <w:r w:rsidRPr="0095535F">
        <w:rPr>
          <w:sz w:val="20"/>
          <w:szCs w:val="20"/>
        </w:rPr>
        <w:t xml:space="preserve"> using </w:t>
      </w:r>
      <w:r w:rsidRPr="0095535F">
        <w:rPr>
          <w:b/>
          <w:bCs/>
          <w:sz w:val="20"/>
          <w:szCs w:val="20"/>
        </w:rPr>
        <w:t>Spark Streaming</w:t>
      </w:r>
      <w:r w:rsidRPr="0095535F">
        <w:rPr>
          <w:sz w:val="20"/>
          <w:szCs w:val="20"/>
        </w:rPr>
        <w:t xml:space="preserve"> and executed on-the-fly transformations to build a common learner </w:t>
      </w:r>
      <w:r w:rsidRPr="0095535F">
        <w:rPr>
          <w:b/>
          <w:bCs/>
          <w:sz w:val="20"/>
          <w:szCs w:val="20"/>
        </w:rPr>
        <w:t>data model</w:t>
      </w:r>
      <w:r w:rsidRPr="0095535F">
        <w:rPr>
          <w:sz w:val="20"/>
          <w:szCs w:val="20"/>
        </w:rPr>
        <w:t>.</w:t>
      </w:r>
    </w:p>
    <w:p w14:paraId="188E262A" w14:textId="7756F308" w:rsidR="00400022" w:rsidRPr="0095535F" w:rsidRDefault="0040002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Setup Spark EMR to process huge data which is stored in </w:t>
      </w:r>
      <w:r w:rsidRPr="0095535F">
        <w:rPr>
          <w:b/>
          <w:bCs/>
          <w:sz w:val="20"/>
          <w:szCs w:val="20"/>
        </w:rPr>
        <w:t>AmazonS3</w:t>
      </w:r>
      <w:r w:rsidRPr="0095535F">
        <w:rPr>
          <w:sz w:val="20"/>
          <w:szCs w:val="20"/>
        </w:rPr>
        <w:t xml:space="preserve"> and used </w:t>
      </w:r>
      <w:r w:rsidRPr="0095535F">
        <w:rPr>
          <w:b/>
          <w:bCs/>
          <w:sz w:val="20"/>
          <w:szCs w:val="20"/>
        </w:rPr>
        <w:t>Amazon CLI</w:t>
      </w:r>
      <w:r w:rsidRPr="0095535F">
        <w:rPr>
          <w:sz w:val="20"/>
          <w:szCs w:val="20"/>
        </w:rPr>
        <w:t xml:space="preserve"> for data transfers to and from Amazon S3 buckets.</w:t>
      </w:r>
    </w:p>
    <w:p w14:paraId="74FE1EA4" w14:textId="1E4F8B75" w:rsidR="00663952" w:rsidRPr="0095535F" w:rsidRDefault="0066395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Provided support for production data pipelines, including performance </w:t>
      </w:r>
      <w:r w:rsidR="000D1E81" w:rsidRPr="0095535F">
        <w:rPr>
          <w:sz w:val="20"/>
          <w:szCs w:val="20"/>
        </w:rPr>
        <w:t>optimization,</w:t>
      </w:r>
      <w:r w:rsidRPr="0095535F">
        <w:rPr>
          <w:sz w:val="20"/>
          <w:szCs w:val="20"/>
        </w:rPr>
        <w:t xml:space="preserve"> and troubleshooting of </w:t>
      </w:r>
      <w:r w:rsidRPr="0095535F">
        <w:rPr>
          <w:b/>
          <w:bCs/>
          <w:sz w:val="20"/>
          <w:szCs w:val="20"/>
        </w:rPr>
        <w:t>SQL, Spark, and Python scripts</w:t>
      </w:r>
      <w:r w:rsidRPr="0095535F">
        <w:rPr>
          <w:sz w:val="20"/>
          <w:szCs w:val="20"/>
        </w:rPr>
        <w:t>.</w:t>
      </w:r>
    </w:p>
    <w:p w14:paraId="30AE2B8B" w14:textId="77777777" w:rsidR="00975643" w:rsidRPr="0095535F" w:rsidRDefault="00975643" w:rsidP="006F2A78">
      <w:pPr>
        <w:tabs>
          <w:tab w:val="right" w:pos="10800"/>
        </w:tabs>
        <w:spacing w:line="200" w:lineRule="atLeast"/>
        <w:rPr>
          <w:rStyle w:val="fs13fw6ttuoverflow-hidden"/>
          <w:caps/>
          <w:sz w:val="20"/>
          <w:szCs w:val="20"/>
        </w:rPr>
      </w:pPr>
    </w:p>
    <w:p w14:paraId="4CE260F6" w14:textId="21BFE68D" w:rsidR="000D1E81" w:rsidRPr="0095535F" w:rsidRDefault="000D1E81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sz w:val="20"/>
          <w:szCs w:val="20"/>
        </w:rPr>
      </w:pPr>
      <w:r w:rsidRPr="0095535F">
        <w:rPr>
          <w:rStyle w:val="fs13fw6ttuoverflow-hidden"/>
          <w:b/>
          <w:bCs/>
          <w:sz w:val="20"/>
          <w:szCs w:val="20"/>
        </w:rPr>
        <w:t>Client:</w:t>
      </w:r>
      <w:r w:rsidR="007D7534" w:rsidRPr="0095535F">
        <w:rPr>
          <w:b/>
          <w:bCs/>
          <w:sz w:val="20"/>
          <w:szCs w:val="20"/>
        </w:rPr>
        <w:t xml:space="preserve"> Intuit</w:t>
      </w:r>
      <w:r w:rsidR="0095535F" w:rsidRPr="0095535F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="0095535F" w:rsidRPr="0095535F">
        <w:rPr>
          <w:b/>
          <w:bCs/>
          <w:sz w:val="20"/>
          <w:szCs w:val="20"/>
        </w:rPr>
        <w:tab/>
        <w:t xml:space="preserve"> </w:t>
      </w:r>
      <w:r w:rsidR="0095535F" w:rsidRPr="0095535F">
        <w:rPr>
          <w:spacing w:val="13"/>
          <w:sz w:val="20"/>
          <w:szCs w:val="20"/>
        </w:rPr>
        <w:t>Jan</w:t>
      </w:r>
      <w:r w:rsidR="0095535F" w:rsidRPr="0095535F">
        <w:rPr>
          <w:spacing w:val="12"/>
          <w:sz w:val="20"/>
          <w:szCs w:val="20"/>
        </w:rPr>
        <w:t xml:space="preserve"> </w:t>
      </w:r>
      <w:r w:rsidR="0095535F" w:rsidRPr="0095535F">
        <w:rPr>
          <w:sz w:val="20"/>
          <w:szCs w:val="20"/>
        </w:rPr>
        <w:t>2020 - Oct</w:t>
      </w:r>
      <w:r w:rsidR="0095535F" w:rsidRPr="0095535F">
        <w:rPr>
          <w:spacing w:val="12"/>
          <w:sz w:val="20"/>
          <w:szCs w:val="20"/>
        </w:rPr>
        <w:t xml:space="preserve"> </w:t>
      </w:r>
      <w:r w:rsidR="0095535F" w:rsidRPr="0095535F">
        <w:rPr>
          <w:sz w:val="20"/>
          <w:szCs w:val="20"/>
        </w:rPr>
        <w:t>2021</w:t>
      </w:r>
    </w:p>
    <w:p w14:paraId="23AEA153" w14:textId="32700DDC" w:rsidR="000D1E81" w:rsidRPr="0095535F" w:rsidRDefault="000D1E81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caps/>
          <w:sz w:val="20"/>
          <w:szCs w:val="20"/>
        </w:rPr>
      </w:pPr>
      <w:r w:rsidRPr="0095535F">
        <w:rPr>
          <w:rStyle w:val="fs13fw6ttuoverflow-hidden"/>
          <w:b/>
          <w:bCs/>
          <w:sz w:val="20"/>
          <w:szCs w:val="20"/>
        </w:rPr>
        <w:t>Location:</w:t>
      </w:r>
      <w:r w:rsidR="007D7534" w:rsidRPr="0095535F">
        <w:rPr>
          <w:rStyle w:val="fs13fw6ttuoverflow-hidden"/>
          <w:b/>
          <w:bCs/>
          <w:sz w:val="20"/>
          <w:szCs w:val="20"/>
        </w:rPr>
        <w:t xml:space="preserve"> Plano,</w:t>
      </w:r>
      <w:r w:rsidR="003710D0" w:rsidRPr="0095535F">
        <w:rPr>
          <w:rStyle w:val="fs13fw6ttuoverflow-hidden"/>
          <w:b/>
          <w:bCs/>
          <w:sz w:val="20"/>
          <w:szCs w:val="20"/>
        </w:rPr>
        <w:t xml:space="preserve"> </w:t>
      </w:r>
      <w:r w:rsidR="007D7534" w:rsidRPr="0095535F">
        <w:rPr>
          <w:rStyle w:val="fs13fw6ttuoverflow-hidden"/>
          <w:b/>
          <w:bCs/>
          <w:sz w:val="20"/>
          <w:szCs w:val="20"/>
        </w:rPr>
        <w:t>Texas</w:t>
      </w:r>
    </w:p>
    <w:p w14:paraId="40383DBA" w14:textId="202016C0" w:rsidR="000D1E81" w:rsidRPr="0095535F" w:rsidRDefault="00C13A9B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caps/>
          <w:sz w:val="20"/>
          <w:szCs w:val="20"/>
        </w:rPr>
      </w:pPr>
      <w:r w:rsidRPr="0095535F">
        <w:rPr>
          <w:rStyle w:val="fs13fw6ttuoverflow-hidden"/>
          <w:b/>
          <w:bCs/>
          <w:sz w:val="20"/>
          <w:szCs w:val="20"/>
        </w:rPr>
        <w:t>Role</w:t>
      </w:r>
      <w:r w:rsidRPr="0095535F">
        <w:rPr>
          <w:rStyle w:val="fs13fw6ttuoverflow-hidden"/>
          <w:b/>
          <w:bCs/>
          <w:caps/>
          <w:sz w:val="20"/>
          <w:szCs w:val="20"/>
        </w:rPr>
        <w:t>:</w:t>
      </w:r>
      <w:r w:rsidR="00032988" w:rsidRPr="0095535F">
        <w:rPr>
          <w:rStyle w:val="fs13fw6ttuoverflow-hidden"/>
          <w:b/>
          <w:bCs/>
          <w:caps/>
          <w:sz w:val="20"/>
          <w:szCs w:val="20"/>
        </w:rPr>
        <w:t xml:space="preserve"> </w:t>
      </w:r>
      <w:r w:rsidR="00B774C0" w:rsidRPr="0095535F">
        <w:rPr>
          <w:rStyle w:val="fs13fw6ttuoverflow-hidden"/>
          <w:b/>
          <w:bCs/>
          <w:sz w:val="20"/>
          <w:szCs w:val="20"/>
        </w:rPr>
        <w:t>Spark</w:t>
      </w:r>
      <w:r w:rsidR="00032988" w:rsidRPr="0095535F">
        <w:rPr>
          <w:rStyle w:val="fs13fw6ttuoverflow-hidden"/>
          <w:b/>
          <w:bCs/>
          <w:sz w:val="20"/>
          <w:szCs w:val="20"/>
        </w:rPr>
        <w:t xml:space="preserve"> Developer</w:t>
      </w:r>
    </w:p>
    <w:p w14:paraId="48A4E302" w14:textId="77777777" w:rsidR="000D1E81" w:rsidRPr="0095535F" w:rsidRDefault="000D1E81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sz w:val="20"/>
          <w:szCs w:val="20"/>
        </w:rPr>
      </w:pPr>
      <w:r w:rsidRPr="0095535F">
        <w:rPr>
          <w:rStyle w:val="fs13fw6ttuoverflow-hidden"/>
          <w:b/>
          <w:bCs/>
          <w:caps/>
          <w:sz w:val="20"/>
          <w:szCs w:val="20"/>
        </w:rPr>
        <w:t>R</w:t>
      </w:r>
      <w:r w:rsidRPr="0095535F">
        <w:rPr>
          <w:rStyle w:val="fs13fw6ttuoverflow-hidden"/>
          <w:b/>
          <w:bCs/>
          <w:sz w:val="20"/>
          <w:szCs w:val="20"/>
        </w:rPr>
        <w:t>esponsibilities:</w:t>
      </w:r>
    </w:p>
    <w:p w14:paraId="55F138B8" w14:textId="77777777" w:rsidR="00975643" w:rsidRPr="0095535F" w:rsidRDefault="00975643" w:rsidP="006F2A78">
      <w:pPr>
        <w:tabs>
          <w:tab w:val="right" w:pos="10800"/>
        </w:tabs>
        <w:spacing w:line="200" w:lineRule="atLeast"/>
        <w:rPr>
          <w:rStyle w:val="fs13fw6ttuoverflow-hidden"/>
          <w:caps/>
          <w:sz w:val="20"/>
          <w:szCs w:val="20"/>
        </w:rPr>
      </w:pPr>
    </w:p>
    <w:p w14:paraId="4F9A17A8" w14:textId="6D50CF47" w:rsidR="000D1E81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Played a key role in migrating existing on-premises Hive code to </w:t>
      </w:r>
      <w:r w:rsidRPr="0095535F">
        <w:rPr>
          <w:b/>
          <w:bCs/>
          <w:sz w:val="20"/>
          <w:szCs w:val="20"/>
        </w:rPr>
        <w:t>GCP (Google Cloud Platform) BigQuery</w:t>
      </w:r>
      <w:r w:rsidRPr="0095535F">
        <w:rPr>
          <w:sz w:val="20"/>
          <w:szCs w:val="20"/>
        </w:rPr>
        <w:t>.</w:t>
      </w:r>
    </w:p>
    <w:p w14:paraId="09C80EF4" w14:textId="530C4824" w:rsidR="000D1E81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Contributed to the migration of an </w:t>
      </w:r>
      <w:r w:rsidRPr="0095535F">
        <w:rPr>
          <w:b/>
          <w:bCs/>
          <w:sz w:val="20"/>
          <w:szCs w:val="20"/>
        </w:rPr>
        <w:t>Oracle SQL ETL</w:t>
      </w:r>
      <w:r w:rsidRPr="0095535F">
        <w:rPr>
          <w:sz w:val="20"/>
          <w:szCs w:val="20"/>
        </w:rPr>
        <w:t xml:space="preserve"> process to operate on Google Cloud Platform, utilizing Cloud Data Processing and </w:t>
      </w:r>
      <w:r w:rsidRPr="0095535F">
        <w:rPr>
          <w:b/>
          <w:bCs/>
          <w:sz w:val="20"/>
          <w:szCs w:val="20"/>
        </w:rPr>
        <w:t>BigQuery</w:t>
      </w:r>
      <w:r w:rsidRPr="0095535F">
        <w:rPr>
          <w:sz w:val="20"/>
          <w:szCs w:val="20"/>
        </w:rPr>
        <w:t xml:space="preserve">. Leveraged </w:t>
      </w:r>
      <w:r w:rsidRPr="0095535F">
        <w:rPr>
          <w:b/>
          <w:bCs/>
          <w:sz w:val="20"/>
          <w:szCs w:val="20"/>
        </w:rPr>
        <w:t>Cloud Pub/Sub</w:t>
      </w:r>
      <w:r w:rsidRPr="0095535F">
        <w:rPr>
          <w:sz w:val="20"/>
          <w:szCs w:val="20"/>
        </w:rPr>
        <w:t xml:space="preserve"> for triggering Apache Airflow jobs.</w:t>
      </w:r>
    </w:p>
    <w:p w14:paraId="1EE25DCA" w14:textId="09481379" w:rsidR="000D1E81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Designed and developed applications for data processing using Spark.</w:t>
      </w:r>
    </w:p>
    <w:p w14:paraId="1C1205B1" w14:textId="400BEBFF" w:rsidR="000D1E81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Designed and implemented </w:t>
      </w:r>
      <w:r w:rsidRPr="0095535F">
        <w:rPr>
          <w:b/>
          <w:bCs/>
          <w:sz w:val="20"/>
          <w:szCs w:val="20"/>
        </w:rPr>
        <w:t>Hive scripts, and PIG scripts</w:t>
      </w:r>
      <w:r w:rsidRPr="0095535F">
        <w:rPr>
          <w:sz w:val="20"/>
          <w:szCs w:val="20"/>
        </w:rPr>
        <w:t xml:space="preserve"> as part of a Data Warehouse migration project.</w:t>
      </w:r>
    </w:p>
    <w:p w14:paraId="55167C30" w14:textId="77777777" w:rsidR="00EF7466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Designed system for collecting data from multiple portals using </w:t>
      </w:r>
      <w:r w:rsidRPr="0095535F">
        <w:rPr>
          <w:b/>
          <w:bCs/>
          <w:sz w:val="20"/>
          <w:szCs w:val="20"/>
        </w:rPr>
        <w:t>Kafka</w:t>
      </w:r>
      <w:r w:rsidRPr="0095535F">
        <w:rPr>
          <w:sz w:val="20"/>
          <w:szCs w:val="20"/>
        </w:rPr>
        <w:t>, processing it efficiently with Spark.</w:t>
      </w:r>
    </w:p>
    <w:p w14:paraId="73709898" w14:textId="435E5FEC" w:rsidR="00EF7466" w:rsidRPr="0095535F" w:rsidRDefault="00EF7466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Collected data using </w:t>
      </w:r>
      <w:r w:rsidRPr="0095535F">
        <w:rPr>
          <w:b/>
          <w:bCs/>
          <w:sz w:val="20"/>
          <w:szCs w:val="20"/>
        </w:rPr>
        <w:t>Spark Streaming</w:t>
      </w:r>
      <w:r w:rsidRPr="0095535F">
        <w:rPr>
          <w:sz w:val="20"/>
          <w:szCs w:val="20"/>
        </w:rPr>
        <w:t xml:space="preserve"> from AWS S3 bucket in near-real-time and performs necessary transformations and Aggregations to build the data model and persists the data in HDFS.</w:t>
      </w:r>
    </w:p>
    <w:p w14:paraId="43BE3B67" w14:textId="77777777" w:rsidR="00EF7466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Automated data movement and purging processes using shell scripting.</w:t>
      </w:r>
    </w:p>
    <w:p w14:paraId="0EE6F7D3" w14:textId="5949F350" w:rsidR="000D1E81" w:rsidRPr="0095535F" w:rsidRDefault="00EF7466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Expertise in implementing </w:t>
      </w:r>
      <w:r w:rsidRPr="0095535F">
        <w:rPr>
          <w:b/>
          <w:bCs/>
          <w:sz w:val="20"/>
          <w:szCs w:val="20"/>
        </w:rPr>
        <w:t>Spark Scala</w:t>
      </w:r>
      <w:r w:rsidRPr="0095535F">
        <w:rPr>
          <w:sz w:val="20"/>
          <w:szCs w:val="20"/>
        </w:rPr>
        <w:t xml:space="preserve"> application using higher order functions for both batch and interactive analysis requirement. </w:t>
      </w:r>
      <w:r w:rsidR="000D1E81" w:rsidRPr="0095535F">
        <w:rPr>
          <w:sz w:val="20"/>
          <w:szCs w:val="20"/>
        </w:rPr>
        <w:t>Authored Hive jobs to parse and structure logs into a tabular format to enhance log data querying.</w:t>
      </w:r>
    </w:p>
    <w:p w14:paraId="23D3C432" w14:textId="59BBCC4B" w:rsidR="00EF7466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Managed data </w:t>
      </w:r>
      <w:r w:rsidR="00C13A9B" w:rsidRPr="0095535F">
        <w:rPr>
          <w:sz w:val="20"/>
          <w:szCs w:val="20"/>
        </w:rPr>
        <w:t>import and</w:t>
      </w:r>
      <w:r w:rsidR="00EF7466" w:rsidRPr="0095535F">
        <w:rPr>
          <w:sz w:val="20"/>
          <w:szCs w:val="20"/>
        </w:rPr>
        <w:t xml:space="preserve"> </w:t>
      </w:r>
      <w:r w:rsidRPr="0095535F">
        <w:rPr>
          <w:sz w:val="20"/>
          <w:szCs w:val="20"/>
        </w:rPr>
        <w:t xml:space="preserve">export between </w:t>
      </w:r>
      <w:r w:rsidRPr="0095535F">
        <w:rPr>
          <w:b/>
          <w:bCs/>
          <w:sz w:val="20"/>
          <w:szCs w:val="20"/>
        </w:rPr>
        <w:t xml:space="preserve">Impala, HDFS, and Hive </w:t>
      </w:r>
      <w:r w:rsidRPr="0095535F">
        <w:rPr>
          <w:sz w:val="20"/>
          <w:szCs w:val="20"/>
        </w:rPr>
        <w:t>using</w:t>
      </w:r>
      <w:r w:rsidRPr="0095535F">
        <w:rPr>
          <w:b/>
          <w:bCs/>
          <w:sz w:val="20"/>
          <w:szCs w:val="20"/>
        </w:rPr>
        <w:t xml:space="preserve"> Sqoop</w:t>
      </w:r>
      <w:r w:rsidRPr="0095535F">
        <w:rPr>
          <w:sz w:val="20"/>
          <w:szCs w:val="20"/>
        </w:rPr>
        <w:t>.</w:t>
      </w:r>
      <w:r w:rsidR="00EF7466" w:rsidRPr="0095535F">
        <w:rPr>
          <w:sz w:val="20"/>
          <w:szCs w:val="20"/>
        </w:rPr>
        <w:t xml:space="preserve"> </w:t>
      </w:r>
      <w:r w:rsidRPr="0095535F">
        <w:rPr>
          <w:sz w:val="20"/>
          <w:szCs w:val="20"/>
        </w:rPr>
        <w:t>Oversaw management of data from various sources.</w:t>
      </w:r>
    </w:p>
    <w:p w14:paraId="4374DCC1" w14:textId="53F97394" w:rsidR="00EF7466" w:rsidRPr="0095535F" w:rsidRDefault="00EF7466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Involved in converting Hive/SQL queries into Spark transformations using </w:t>
      </w:r>
      <w:r w:rsidRPr="0095535F">
        <w:rPr>
          <w:b/>
          <w:bCs/>
          <w:sz w:val="20"/>
          <w:szCs w:val="20"/>
        </w:rPr>
        <w:t>Spark data frames</w:t>
      </w:r>
      <w:r w:rsidRPr="0095535F">
        <w:rPr>
          <w:sz w:val="20"/>
          <w:szCs w:val="20"/>
        </w:rPr>
        <w:t>, Scala, and Python.</w:t>
      </w:r>
    </w:p>
    <w:p w14:paraId="12A669F5" w14:textId="2B38F752" w:rsidR="000D1E81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Created </w:t>
      </w:r>
      <w:r w:rsidRPr="0095535F">
        <w:rPr>
          <w:b/>
          <w:bCs/>
          <w:sz w:val="20"/>
          <w:szCs w:val="20"/>
        </w:rPr>
        <w:t>Hive</w:t>
      </w:r>
      <w:r w:rsidRPr="0095535F">
        <w:rPr>
          <w:sz w:val="20"/>
          <w:szCs w:val="20"/>
        </w:rPr>
        <w:t xml:space="preserve"> tables for data transformation and analysis within </w:t>
      </w:r>
      <w:r w:rsidRPr="0095535F">
        <w:rPr>
          <w:b/>
          <w:bCs/>
          <w:sz w:val="20"/>
          <w:szCs w:val="20"/>
        </w:rPr>
        <w:t>HDFS</w:t>
      </w:r>
      <w:r w:rsidRPr="0095535F">
        <w:rPr>
          <w:sz w:val="20"/>
          <w:szCs w:val="20"/>
        </w:rPr>
        <w:t>.</w:t>
      </w:r>
    </w:p>
    <w:p w14:paraId="26862D12" w14:textId="7FE200C9" w:rsidR="00EF7466" w:rsidRPr="0095535F" w:rsidRDefault="00EF7466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Implemented </w:t>
      </w:r>
      <w:r w:rsidRPr="0095535F">
        <w:rPr>
          <w:b/>
          <w:bCs/>
          <w:sz w:val="20"/>
          <w:szCs w:val="20"/>
        </w:rPr>
        <w:t>Spark</w:t>
      </w:r>
      <w:r w:rsidRPr="0095535F">
        <w:rPr>
          <w:sz w:val="20"/>
          <w:szCs w:val="20"/>
        </w:rPr>
        <w:t xml:space="preserve"> using </w:t>
      </w:r>
      <w:r w:rsidRPr="0095535F">
        <w:rPr>
          <w:b/>
          <w:bCs/>
          <w:sz w:val="20"/>
          <w:szCs w:val="20"/>
        </w:rPr>
        <w:t>Scala</w:t>
      </w:r>
      <w:r w:rsidRPr="0095535F">
        <w:rPr>
          <w:sz w:val="20"/>
          <w:szCs w:val="20"/>
        </w:rPr>
        <w:t xml:space="preserve"> and utilizing Data frames and </w:t>
      </w:r>
      <w:r w:rsidRPr="0095535F">
        <w:rPr>
          <w:b/>
          <w:bCs/>
          <w:sz w:val="20"/>
          <w:szCs w:val="20"/>
        </w:rPr>
        <w:t>Spark SQL API</w:t>
      </w:r>
      <w:r w:rsidRPr="0095535F">
        <w:rPr>
          <w:sz w:val="20"/>
          <w:szCs w:val="20"/>
        </w:rPr>
        <w:t xml:space="preserve"> for faster processing of data.</w:t>
      </w:r>
    </w:p>
    <w:p w14:paraId="22131F98" w14:textId="77777777" w:rsidR="00EF7466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Participated in the creation of </w:t>
      </w:r>
      <w:r w:rsidRPr="0095535F">
        <w:rPr>
          <w:b/>
          <w:bCs/>
          <w:sz w:val="20"/>
          <w:szCs w:val="20"/>
        </w:rPr>
        <w:t>Hive tables, data loading</w:t>
      </w:r>
      <w:r w:rsidRPr="0095535F">
        <w:rPr>
          <w:sz w:val="20"/>
          <w:szCs w:val="20"/>
        </w:rPr>
        <w:t xml:space="preserve">, and the development of internal </w:t>
      </w:r>
      <w:r w:rsidRPr="0095535F">
        <w:rPr>
          <w:b/>
          <w:bCs/>
          <w:sz w:val="20"/>
          <w:szCs w:val="20"/>
        </w:rPr>
        <w:t>Hive queries</w:t>
      </w:r>
      <w:r w:rsidRPr="0095535F">
        <w:rPr>
          <w:sz w:val="20"/>
          <w:szCs w:val="20"/>
        </w:rPr>
        <w:t>.</w:t>
      </w:r>
    </w:p>
    <w:p w14:paraId="6A0BC2DC" w14:textId="77777777" w:rsidR="00EF7466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lastRenderedPageBreak/>
        <w:t xml:space="preserve">Executed </w:t>
      </w:r>
      <w:r w:rsidRPr="0095535F">
        <w:rPr>
          <w:b/>
          <w:bCs/>
          <w:sz w:val="20"/>
          <w:szCs w:val="20"/>
        </w:rPr>
        <w:t>Hadoop Jobs</w:t>
      </w:r>
      <w:r w:rsidRPr="0095535F">
        <w:rPr>
          <w:sz w:val="20"/>
          <w:szCs w:val="20"/>
        </w:rPr>
        <w:t xml:space="preserve"> for processing large volumes of text data records.</w:t>
      </w:r>
    </w:p>
    <w:p w14:paraId="08C66DEB" w14:textId="77777777" w:rsidR="00EF7466" w:rsidRPr="0095535F" w:rsidRDefault="00EF7466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Expertise in implementing Spark Scala application using higher order functions for both batch and interactive analysis requirement.</w:t>
      </w:r>
    </w:p>
    <w:p w14:paraId="694584E1" w14:textId="5EFC1BE1" w:rsidR="000D1E81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Established </w:t>
      </w:r>
      <w:r w:rsidRPr="0095535F">
        <w:rPr>
          <w:b/>
          <w:bCs/>
          <w:sz w:val="20"/>
          <w:szCs w:val="20"/>
        </w:rPr>
        <w:t>JDBC</w:t>
      </w:r>
      <w:r w:rsidRPr="0095535F">
        <w:rPr>
          <w:sz w:val="20"/>
          <w:szCs w:val="20"/>
        </w:rPr>
        <w:t xml:space="preserve"> connections and employed </w:t>
      </w:r>
      <w:r w:rsidRPr="0095535F">
        <w:rPr>
          <w:b/>
          <w:bCs/>
          <w:sz w:val="20"/>
          <w:szCs w:val="20"/>
        </w:rPr>
        <w:t>JDBC</w:t>
      </w:r>
      <w:r w:rsidRPr="0095535F">
        <w:rPr>
          <w:sz w:val="20"/>
          <w:szCs w:val="20"/>
        </w:rPr>
        <w:t xml:space="preserve"> statements to invoke stored procedures.</w:t>
      </w:r>
    </w:p>
    <w:p w14:paraId="5F481AA3" w14:textId="7C7DA359" w:rsidR="000D1E81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Developed Pig Latin scripts for data extraction from web server outputs, preparing data loading into HDFS.</w:t>
      </w:r>
    </w:p>
    <w:p w14:paraId="62051202" w14:textId="77777777" w:rsidR="00400022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Designed Pig </w:t>
      </w:r>
      <w:r w:rsidRPr="0095535F">
        <w:rPr>
          <w:b/>
          <w:bCs/>
          <w:sz w:val="20"/>
          <w:szCs w:val="20"/>
        </w:rPr>
        <w:t>UDFs</w:t>
      </w:r>
      <w:r w:rsidRPr="0095535F">
        <w:rPr>
          <w:sz w:val="20"/>
          <w:szCs w:val="20"/>
        </w:rPr>
        <w:t xml:space="preserve"> to preprocess data for analysis.</w:t>
      </w:r>
    </w:p>
    <w:p w14:paraId="3E30082D" w14:textId="0581FB5A" w:rsidR="000D1E81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Implemented multiple </w:t>
      </w:r>
      <w:r w:rsidR="001240AE" w:rsidRPr="001240AE">
        <w:rPr>
          <w:b/>
          <w:bCs/>
          <w:sz w:val="20"/>
          <w:szCs w:val="20"/>
        </w:rPr>
        <w:t>Java</w:t>
      </w:r>
      <w:r w:rsidRPr="0095535F">
        <w:rPr>
          <w:sz w:val="20"/>
          <w:szCs w:val="20"/>
        </w:rPr>
        <w:t>-based Map Reduce Jobs for data cleansing and preprocessing.</w:t>
      </w:r>
    </w:p>
    <w:p w14:paraId="19863873" w14:textId="50C117B7" w:rsidR="000D1E81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Transferred </w:t>
      </w:r>
      <w:r w:rsidRPr="0095535F">
        <w:rPr>
          <w:b/>
          <w:bCs/>
          <w:sz w:val="20"/>
          <w:szCs w:val="20"/>
        </w:rPr>
        <w:t>RDBMS</w:t>
      </w:r>
      <w:r w:rsidRPr="0095535F">
        <w:rPr>
          <w:sz w:val="20"/>
          <w:szCs w:val="20"/>
        </w:rPr>
        <w:t xml:space="preserve"> data into flat files from various channels, loaded into </w:t>
      </w:r>
      <w:r w:rsidRPr="0095535F">
        <w:rPr>
          <w:b/>
          <w:bCs/>
          <w:sz w:val="20"/>
          <w:szCs w:val="20"/>
        </w:rPr>
        <w:t>HDFS</w:t>
      </w:r>
      <w:r w:rsidRPr="0095535F">
        <w:rPr>
          <w:sz w:val="20"/>
          <w:szCs w:val="20"/>
        </w:rPr>
        <w:t xml:space="preserve"> for further processing.</w:t>
      </w:r>
    </w:p>
    <w:p w14:paraId="3FBAF0F0" w14:textId="76BF1CD7" w:rsidR="00975643" w:rsidRPr="0095535F" w:rsidRDefault="000D1E8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Created job workflows in Oozie to automate tasks related to data loading into </w:t>
      </w:r>
      <w:r w:rsidRPr="0095535F">
        <w:rPr>
          <w:b/>
          <w:bCs/>
          <w:sz w:val="20"/>
          <w:szCs w:val="20"/>
        </w:rPr>
        <w:t>HDFS</w:t>
      </w:r>
      <w:r w:rsidRPr="0095535F">
        <w:rPr>
          <w:sz w:val="20"/>
          <w:szCs w:val="20"/>
        </w:rPr>
        <w:t>.</w:t>
      </w:r>
    </w:p>
    <w:p w14:paraId="5CA5E73B" w14:textId="77777777" w:rsidR="00355A72" w:rsidRPr="0095535F" w:rsidRDefault="00355A72" w:rsidP="006F2A78">
      <w:pPr>
        <w:spacing w:line="200" w:lineRule="atLeast"/>
        <w:rPr>
          <w:sz w:val="20"/>
          <w:szCs w:val="20"/>
        </w:rPr>
      </w:pPr>
    </w:p>
    <w:p w14:paraId="59A31403" w14:textId="01E1B505" w:rsidR="00355A72" w:rsidRPr="0095535F" w:rsidRDefault="00355A72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sz w:val="20"/>
          <w:szCs w:val="20"/>
        </w:rPr>
      </w:pPr>
      <w:r w:rsidRPr="0095535F">
        <w:rPr>
          <w:rStyle w:val="fs13fw6ttuoverflow-hidden"/>
          <w:b/>
          <w:bCs/>
          <w:sz w:val="20"/>
          <w:szCs w:val="20"/>
        </w:rPr>
        <w:t>Client:</w:t>
      </w:r>
      <w:r w:rsidR="003710D0" w:rsidRPr="0095535F">
        <w:rPr>
          <w:rStyle w:val="fs13fw6ttuoverflow-hidden"/>
          <w:b/>
          <w:bCs/>
          <w:sz w:val="20"/>
          <w:szCs w:val="20"/>
        </w:rPr>
        <w:t xml:space="preserve"> </w:t>
      </w:r>
      <w:r w:rsidR="003710D0" w:rsidRPr="0095535F">
        <w:rPr>
          <w:b/>
          <w:bCs/>
          <w:sz w:val="20"/>
          <w:szCs w:val="20"/>
        </w:rPr>
        <w:t>Novartis</w:t>
      </w:r>
      <w:r w:rsidR="00EF53E7" w:rsidRPr="0095535F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EF53E7" w:rsidRPr="0095535F">
        <w:rPr>
          <w:b/>
          <w:bCs/>
          <w:sz w:val="20"/>
          <w:szCs w:val="20"/>
        </w:rPr>
        <w:tab/>
      </w:r>
      <w:r w:rsidR="00EF53E7" w:rsidRPr="0095535F">
        <w:rPr>
          <w:spacing w:val="9"/>
          <w:sz w:val="20"/>
          <w:szCs w:val="20"/>
        </w:rPr>
        <w:t xml:space="preserve">July </w:t>
      </w:r>
      <w:r w:rsidR="00EF53E7" w:rsidRPr="0095535F">
        <w:rPr>
          <w:sz w:val="20"/>
          <w:szCs w:val="20"/>
        </w:rPr>
        <w:t>2017 - Dec 2019</w:t>
      </w:r>
    </w:p>
    <w:p w14:paraId="6043A934" w14:textId="7A1E4EBC" w:rsidR="00355A72" w:rsidRPr="0095535F" w:rsidRDefault="00355A72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caps/>
          <w:sz w:val="20"/>
          <w:szCs w:val="20"/>
        </w:rPr>
      </w:pPr>
      <w:r w:rsidRPr="0095535F">
        <w:rPr>
          <w:rStyle w:val="fs13fw6ttuoverflow-hidden"/>
          <w:b/>
          <w:bCs/>
          <w:sz w:val="20"/>
          <w:szCs w:val="20"/>
        </w:rPr>
        <w:t>Location:</w:t>
      </w:r>
      <w:r w:rsidR="00512ECC" w:rsidRPr="0095535F">
        <w:rPr>
          <w:rStyle w:val="fs13fw6ttuoverflow-hidden"/>
          <w:b/>
          <w:bCs/>
          <w:sz w:val="20"/>
          <w:szCs w:val="20"/>
        </w:rPr>
        <w:t xml:space="preserve"> </w:t>
      </w:r>
      <w:r w:rsidR="00512ECC" w:rsidRPr="0095535F">
        <w:rPr>
          <w:b/>
          <w:bCs/>
          <w:sz w:val="20"/>
          <w:szCs w:val="20"/>
        </w:rPr>
        <w:t>Parsippany, New Jersey</w:t>
      </w:r>
    </w:p>
    <w:p w14:paraId="1EBF223C" w14:textId="25EC4D81" w:rsidR="00355A72" w:rsidRPr="0095535F" w:rsidRDefault="00355A72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caps/>
          <w:sz w:val="20"/>
          <w:szCs w:val="20"/>
        </w:rPr>
      </w:pPr>
      <w:r w:rsidRPr="0095535F">
        <w:rPr>
          <w:rStyle w:val="fs13fw6ttuoverflow-hidden"/>
          <w:b/>
          <w:bCs/>
          <w:sz w:val="20"/>
          <w:szCs w:val="20"/>
        </w:rPr>
        <w:t>Role</w:t>
      </w:r>
      <w:r w:rsidRPr="0095535F">
        <w:rPr>
          <w:rStyle w:val="fs13fw6ttuoverflow-hidden"/>
          <w:b/>
          <w:bCs/>
          <w:caps/>
          <w:sz w:val="20"/>
          <w:szCs w:val="20"/>
        </w:rPr>
        <w:t xml:space="preserve"> :</w:t>
      </w:r>
      <w:r w:rsidR="00032988" w:rsidRPr="0095535F">
        <w:rPr>
          <w:rStyle w:val="fs13fw6ttuoverflow-hidden"/>
          <w:b/>
          <w:bCs/>
          <w:caps/>
          <w:sz w:val="20"/>
          <w:szCs w:val="20"/>
        </w:rPr>
        <w:t xml:space="preserve"> </w:t>
      </w:r>
      <w:r w:rsidR="00032988" w:rsidRPr="0095535F">
        <w:rPr>
          <w:rStyle w:val="fs13fw6ttuoverflow-hidden"/>
          <w:b/>
          <w:bCs/>
          <w:sz w:val="20"/>
          <w:szCs w:val="20"/>
        </w:rPr>
        <w:t>Hadoop Developer</w:t>
      </w:r>
    </w:p>
    <w:p w14:paraId="25911251" w14:textId="77777777" w:rsidR="00355A72" w:rsidRPr="0095535F" w:rsidRDefault="00355A72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caps/>
          <w:sz w:val="20"/>
          <w:szCs w:val="20"/>
        </w:rPr>
      </w:pPr>
    </w:p>
    <w:p w14:paraId="497881F2" w14:textId="77777777" w:rsidR="00355A72" w:rsidRPr="0095535F" w:rsidRDefault="00355A72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sz w:val="20"/>
          <w:szCs w:val="20"/>
        </w:rPr>
      </w:pPr>
      <w:r w:rsidRPr="0095535F">
        <w:rPr>
          <w:rStyle w:val="fs13fw6ttuoverflow-hidden"/>
          <w:b/>
          <w:bCs/>
          <w:caps/>
          <w:sz w:val="20"/>
          <w:szCs w:val="20"/>
        </w:rPr>
        <w:t>R</w:t>
      </w:r>
      <w:r w:rsidRPr="0095535F">
        <w:rPr>
          <w:rStyle w:val="fs13fw6ttuoverflow-hidden"/>
          <w:b/>
          <w:bCs/>
          <w:sz w:val="20"/>
          <w:szCs w:val="20"/>
        </w:rPr>
        <w:t>esponsibilities:</w:t>
      </w:r>
    </w:p>
    <w:p w14:paraId="68726EF6" w14:textId="77777777" w:rsidR="00355A72" w:rsidRPr="0095535F" w:rsidRDefault="00355A72" w:rsidP="006F2A78">
      <w:pPr>
        <w:spacing w:line="276" w:lineRule="auto"/>
        <w:rPr>
          <w:rStyle w:val="fs13fw6ttuoverflow-hidden"/>
          <w:sz w:val="20"/>
          <w:szCs w:val="20"/>
        </w:rPr>
      </w:pPr>
    </w:p>
    <w:p w14:paraId="5A8F2A10" w14:textId="3A3DE17E" w:rsidR="00355A72" w:rsidRPr="0095535F" w:rsidRDefault="00355A7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Authored script files to facilitate data processing and loading into </w:t>
      </w:r>
      <w:r w:rsidRPr="0095535F">
        <w:rPr>
          <w:b/>
          <w:bCs/>
          <w:sz w:val="20"/>
          <w:szCs w:val="20"/>
        </w:rPr>
        <w:t>HDFS</w:t>
      </w:r>
      <w:r w:rsidR="00A27E46" w:rsidRPr="0095535F">
        <w:rPr>
          <w:sz w:val="20"/>
          <w:szCs w:val="20"/>
        </w:rPr>
        <w:t>, conducted</w:t>
      </w:r>
      <w:r w:rsidRPr="0095535F">
        <w:rPr>
          <w:sz w:val="20"/>
          <w:szCs w:val="20"/>
        </w:rPr>
        <w:t xml:space="preserve"> data analysis leveraging </w:t>
      </w:r>
      <w:r w:rsidRPr="0095535F">
        <w:rPr>
          <w:b/>
          <w:bCs/>
          <w:sz w:val="20"/>
          <w:szCs w:val="20"/>
        </w:rPr>
        <w:t>Pig, Hive</w:t>
      </w:r>
      <w:r w:rsidRPr="0095535F">
        <w:rPr>
          <w:sz w:val="20"/>
          <w:szCs w:val="20"/>
        </w:rPr>
        <w:t>, and delivered summarized insights from Hadoop to downstream systems.</w:t>
      </w:r>
    </w:p>
    <w:p w14:paraId="414D9462" w14:textId="02059AC1" w:rsidR="00355A72" w:rsidRPr="0095535F" w:rsidRDefault="00355A7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Employed Pig as an ETL tool to perform data transformations, event joins, and preliminary aggregations before persisting data on </w:t>
      </w:r>
      <w:r w:rsidRPr="0095535F">
        <w:rPr>
          <w:b/>
          <w:bCs/>
          <w:sz w:val="20"/>
          <w:szCs w:val="20"/>
        </w:rPr>
        <w:t>HDFS</w:t>
      </w:r>
      <w:r w:rsidRPr="0095535F">
        <w:rPr>
          <w:sz w:val="20"/>
          <w:szCs w:val="20"/>
        </w:rPr>
        <w:t>.</w:t>
      </w:r>
    </w:p>
    <w:p w14:paraId="58425502" w14:textId="6B0EBB45" w:rsidR="00355A72" w:rsidRPr="0095535F" w:rsidRDefault="00355A7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Established a data pipeline utilizing </w:t>
      </w:r>
      <w:r w:rsidRPr="0095535F">
        <w:rPr>
          <w:b/>
          <w:bCs/>
          <w:sz w:val="20"/>
          <w:szCs w:val="20"/>
        </w:rPr>
        <w:t>Flume, Sqoop, and Pig</w:t>
      </w:r>
      <w:r w:rsidRPr="0095535F">
        <w:rPr>
          <w:sz w:val="20"/>
          <w:szCs w:val="20"/>
        </w:rPr>
        <w:t xml:space="preserve"> to extract and store weblogs data in </w:t>
      </w:r>
      <w:r w:rsidRPr="0095535F">
        <w:rPr>
          <w:b/>
          <w:bCs/>
          <w:sz w:val="20"/>
          <w:szCs w:val="20"/>
        </w:rPr>
        <w:t>HDFS</w:t>
      </w:r>
      <w:r w:rsidRPr="0095535F">
        <w:rPr>
          <w:sz w:val="20"/>
          <w:szCs w:val="20"/>
        </w:rPr>
        <w:t>.</w:t>
      </w:r>
    </w:p>
    <w:p w14:paraId="03C40CAA" w14:textId="0C687054" w:rsidR="00355A72" w:rsidRPr="0095535F" w:rsidRDefault="00355A7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Utilized </w:t>
      </w:r>
      <w:r w:rsidRPr="0095535F">
        <w:rPr>
          <w:b/>
          <w:bCs/>
          <w:sz w:val="20"/>
          <w:szCs w:val="20"/>
        </w:rPr>
        <w:t>Sqoop</w:t>
      </w:r>
      <w:r w:rsidRPr="0095535F">
        <w:rPr>
          <w:sz w:val="20"/>
          <w:szCs w:val="20"/>
        </w:rPr>
        <w:t xml:space="preserve"> for seamless data import and export between </w:t>
      </w:r>
      <w:r w:rsidRPr="0095535F">
        <w:rPr>
          <w:b/>
          <w:bCs/>
          <w:sz w:val="20"/>
          <w:szCs w:val="20"/>
        </w:rPr>
        <w:t>HDFS</w:t>
      </w:r>
      <w:r w:rsidRPr="0095535F">
        <w:rPr>
          <w:sz w:val="20"/>
          <w:szCs w:val="20"/>
        </w:rPr>
        <w:t xml:space="preserve"> and relational databases (</w:t>
      </w:r>
      <w:r w:rsidRPr="0095535F">
        <w:rPr>
          <w:b/>
          <w:bCs/>
          <w:sz w:val="20"/>
          <w:szCs w:val="20"/>
        </w:rPr>
        <w:t>RDBMS</w:t>
      </w:r>
      <w:r w:rsidRPr="0095535F">
        <w:rPr>
          <w:sz w:val="20"/>
          <w:szCs w:val="20"/>
        </w:rPr>
        <w:t>).</w:t>
      </w:r>
    </w:p>
    <w:p w14:paraId="13268E8E" w14:textId="1ED0F438" w:rsidR="00355A72" w:rsidRPr="0095535F" w:rsidRDefault="00355A7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Orchestrated export of analyzed data to </w:t>
      </w:r>
      <w:r w:rsidRPr="0095535F">
        <w:rPr>
          <w:b/>
          <w:bCs/>
          <w:sz w:val="20"/>
          <w:szCs w:val="20"/>
        </w:rPr>
        <w:t>MySQL</w:t>
      </w:r>
      <w:r w:rsidRPr="0095535F">
        <w:rPr>
          <w:sz w:val="20"/>
          <w:szCs w:val="20"/>
        </w:rPr>
        <w:t xml:space="preserve"> relational database using Sqoop</w:t>
      </w:r>
      <w:r w:rsidR="00A27E46" w:rsidRPr="0095535F">
        <w:rPr>
          <w:sz w:val="20"/>
          <w:szCs w:val="20"/>
        </w:rPr>
        <w:t xml:space="preserve"> for </w:t>
      </w:r>
      <w:r w:rsidRPr="0095535F">
        <w:rPr>
          <w:sz w:val="20"/>
          <w:szCs w:val="20"/>
        </w:rPr>
        <w:t>visualization</w:t>
      </w:r>
      <w:r w:rsidR="00A27E46" w:rsidRPr="0095535F">
        <w:rPr>
          <w:sz w:val="20"/>
          <w:szCs w:val="20"/>
        </w:rPr>
        <w:t xml:space="preserve"> and </w:t>
      </w:r>
      <w:r w:rsidRPr="0095535F">
        <w:rPr>
          <w:sz w:val="20"/>
          <w:szCs w:val="20"/>
        </w:rPr>
        <w:t>report generation.</w:t>
      </w:r>
    </w:p>
    <w:p w14:paraId="4937AB49" w14:textId="5CA51B30" w:rsidR="00355A72" w:rsidRPr="0095535F" w:rsidRDefault="00355A7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Constructed </w:t>
      </w:r>
      <w:r w:rsidRPr="0095535F">
        <w:rPr>
          <w:b/>
          <w:bCs/>
          <w:sz w:val="20"/>
          <w:szCs w:val="20"/>
        </w:rPr>
        <w:t>HBase</w:t>
      </w:r>
      <w:r w:rsidRPr="0095535F">
        <w:rPr>
          <w:sz w:val="20"/>
          <w:szCs w:val="20"/>
        </w:rPr>
        <w:t xml:space="preserve"> tables to handle substantial volumes of structured data.</w:t>
      </w:r>
    </w:p>
    <w:p w14:paraId="77B2F738" w14:textId="71D9A659" w:rsidR="00355A72" w:rsidRPr="0095535F" w:rsidRDefault="00355A7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Oversaw and scrutinized </w:t>
      </w:r>
      <w:r w:rsidRPr="0095535F">
        <w:rPr>
          <w:b/>
          <w:bCs/>
          <w:sz w:val="20"/>
          <w:szCs w:val="20"/>
        </w:rPr>
        <w:t>Hadoop</w:t>
      </w:r>
      <w:r w:rsidRPr="0095535F">
        <w:rPr>
          <w:sz w:val="20"/>
          <w:szCs w:val="20"/>
        </w:rPr>
        <w:t xml:space="preserve"> log files to ensure system health and performance.</w:t>
      </w:r>
    </w:p>
    <w:p w14:paraId="27C3082C" w14:textId="17E3B55B" w:rsidR="00355A72" w:rsidRPr="0095535F" w:rsidRDefault="00355A7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Contributed insights for estimation in new proposal preparation.</w:t>
      </w:r>
    </w:p>
    <w:p w14:paraId="001D37F6" w14:textId="206F5366" w:rsidR="00355A72" w:rsidRPr="0095535F" w:rsidRDefault="00355A7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Extensively interacted with </w:t>
      </w:r>
      <w:r w:rsidRPr="0095535F">
        <w:rPr>
          <w:b/>
          <w:bCs/>
          <w:sz w:val="20"/>
          <w:szCs w:val="20"/>
        </w:rPr>
        <w:t>HIVE Data Definition Language</w:t>
      </w:r>
      <w:r w:rsidRPr="0095535F">
        <w:rPr>
          <w:sz w:val="20"/>
          <w:szCs w:val="20"/>
        </w:rPr>
        <w:t xml:space="preserve"> </w:t>
      </w:r>
      <w:r w:rsidRPr="0095535F">
        <w:rPr>
          <w:b/>
          <w:bCs/>
          <w:sz w:val="20"/>
          <w:szCs w:val="20"/>
        </w:rPr>
        <w:t>(DDL)</w:t>
      </w:r>
      <w:r w:rsidR="00032988" w:rsidRPr="0095535F">
        <w:rPr>
          <w:b/>
          <w:bCs/>
          <w:sz w:val="20"/>
          <w:szCs w:val="20"/>
        </w:rPr>
        <w:t>,</w:t>
      </w:r>
      <w:r w:rsidR="00032988" w:rsidRPr="0095535F">
        <w:rPr>
          <w:sz w:val="20"/>
          <w:szCs w:val="20"/>
        </w:rPr>
        <w:t xml:space="preserve"> </w:t>
      </w:r>
      <w:r w:rsidRPr="0095535F">
        <w:rPr>
          <w:sz w:val="20"/>
          <w:szCs w:val="20"/>
        </w:rPr>
        <w:t xml:space="preserve">employed Hive Query Language </w:t>
      </w:r>
      <w:r w:rsidRPr="0095535F">
        <w:rPr>
          <w:b/>
          <w:bCs/>
          <w:sz w:val="20"/>
          <w:szCs w:val="20"/>
        </w:rPr>
        <w:t>(HQL)</w:t>
      </w:r>
      <w:r w:rsidRPr="0095535F">
        <w:rPr>
          <w:sz w:val="20"/>
          <w:szCs w:val="20"/>
        </w:rPr>
        <w:t xml:space="preserve"> for data operations.</w:t>
      </w:r>
    </w:p>
    <w:p w14:paraId="7BF87FC7" w14:textId="1FD7D246" w:rsidR="00355A72" w:rsidRPr="0095535F" w:rsidRDefault="00355A7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Designed User-Defined Functions (UDF), User-Defined Aggregate Functions (UDAF), and User-Defined Table-Generating Functions (UDTF) to enhance Hive queries.</w:t>
      </w:r>
    </w:p>
    <w:p w14:paraId="5F184761" w14:textId="345FF1BC" w:rsidR="00355A72" w:rsidRPr="0095535F" w:rsidRDefault="00355A7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Implemented </w:t>
      </w:r>
      <w:r w:rsidRPr="0095535F">
        <w:rPr>
          <w:b/>
          <w:bCs/>
          <w:sz w:val="20"/>
          <w:szCs w:val="20"/>
        </w:rPr>
        <w:t>Sqoop</w:t>
      </w:r>
      <w:r w:rsidRPr="0095535F">
        <w:rPr>
          <w:sz w:val="20"/>
          <w:szCs w:val="20"/>
        </w:rPr>
        <w:t xml:space="preserve"> for seamless large dataset transfers between </w:t>
      </w:r>
      <w:r w:rsidRPr="0095535F">
        <w:rPr>
          <w:b/>
          <w:bCs/>
          <w:sz w:val="20"/>
          <w:szCs w:val="20"/>
        </w:rPr>
        <w:t>Hadoop</w:t>
      </w:r>
      <w:r w:rsidRPr="0095535F">
        <w:rPr>
          <w:sz w:val="20"/>
          <w:szCs w:val="20"/>
        </w:rPr>
        <w:t xml:space="preserve"> and RDBMS systems.</w:t>
      </w:r>
    </w:p>
    <w:p w14:paraId="41774D79" w14:textId="37CD460C" w:rsidR="00355A72" w:rsidRPr="0095535F" w:rsidRDefault="00355A7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Leveraged Sqoop extensively to import data from diverse systems/sources (e.g., MySQL) into </w:t>
      </w:r>
      <w:r w:rsidRPr="0095535F">
        <w:rPr>
          <w:b/>
          <w:bCs/>
          <w:sz w:val="20"/>
          <w:szCs w:val="20"/>
        </w:rPr>
        <w:t>HDFS</w:t>
      </w:r>
      <w:r w:rsidRPr="0095535F">
        <w:rPr>
          <w:sz w:val="20"/>
          <w:szCs w:val="20"/>
        </w:rPr>
        <w:t>.</w:t>
      </w:r>
    </w:p>
    <w:p w14:paraId="18E3F0C1" w14:textId="129698F8" w:rsidR="00355A72" w:rsidRPr="0095535F" w:rsidRDefault="00355A7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Developed Hive </w:t>
      </w:r>
      <w:r w:rsidRPr="0095535F">
        <w:rPr>
          <w:b/>
          <w:bCs/>
          <w:sz w:val="20"/>
          <w:szCs w:val="20"/>
        </w:rPr>
        <w:t>User-Defined Functions (UDFs)</w:t>
      </w:r>
      <w:r w:rsidRPr="0095535F">
        <w:rPr>
          <w:sz w:val="20"/>
          <w:szCs w:val="20"/>
        </w:rPr>
        <w:t xml:space="preserve"> to address missing functionality for analytics.</w:t>
      </w:r>
    </w:p>
    <w:p w14:paraId="55804AF2" w14:textId="604C27B7" w:rsidR="00A27E46" w:rsidRPr="0095535F" w:rsidRDefault="00355A72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Managed cluster coordination services</w:t>
      </w:r>
      <w:r w:rsidR="00A27E46" w:rsidRPr="0095535F">
        <w:rPr>
          <w:sz w:val="20"/>
          <w:szCs w:val="20"/>
        </w:rPr>
        <w:t>; Worked with various file formats, Text files, Sequence Files, and Avro.</w:t>
      </w:r>
    </w:p>
    <w:p w14:paraId="52E21A1A" w14:textId="20C6D886" w:rsidR="004A6891" w:rsidRPr="0095535F" w:rsidRDefault="004A689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Responsible for building scalable distributed data solutions using </w:t>
      </w:r>
      <w:r w:rsidRPr="0095535F">
        <w:rPr>
          <w:b/>
          <w:bCs/>
          <w:sz w:val="20"/>
          <w:szCs w:val="20"/>
        </w:rPr>
        <w:t>Hadoop</w:t>
      </w:r>
      <w:r w:rsidRPr="0095535F">
        <w:rPr>
          <w:sz w:val="20"/>
          <w:szCs w:val="20"/>
        </w:rPr>
        <w:t>.</w:t>
      </w:r>
    </w:p>
    <w:p w14:paraId="35C80FF0" w14:textId="66F0D94D" w:rsidR="00A27E46" w:rsidRPr="0095535F" w:rsidRDefault="00A27E46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Collaborated development and technical documentation for launching </w:t>
      </w:r>
      <w:r w:rsidRPr="0095535F">
        <w:rPr>
          <w:b/>
          <w:bCs/>
          <w:sz w:val="20"/>
          <w:szCs w:val="20"/>
        </w:rPr>
        <w:t>Hadoop</w:t>
      </w:r>
      <w:r w:rsidRPr="0095535F">
        <w:rPr>
          <w:sz w:val="20"/>
          <w:szCs w:val="20"/>
        </w:rPr>
        <w:t xml:space="preserve"> clusters, executing Hive queries and Pig scripts.</w:t>
      </w:r>
    </w:p>
    <w:p w14:paraId="571844DA" w14:textId="32DC6ED7" w:rsidR="00A27E46" w:rsidRPr="0095535F" w:rsidRDefault="00A27E46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Provided support in cluster maintenance, monitoring, node management (additions and removals), and troubleshooting.</w:t>
      </w:r>
    </w:p>
    <w:p w14:paraId="468074BC" w14:textId="41F3B874" w:rsidR="004A6891" w:rsidRPr="0095535F" w:rsidRDefault="00A27E46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Successfully installed and configured </w:t>
      </w:r>
      <w:r w:rsidRPr="0095535F">
        <w:rPr>
          <w:b/>
          <w:bCs/>
          <w:sz w:val="20"/>
          <w:szCs w:val="20"/>
        </w:rPr>
        <w:t>Hadoop</w:t>
      </w:r>
      <w:r w:rsidRPr="0095535F">
        <w:rPr>
          <w:sz w:val="20"/>
          <w:szCs w:val="20"/>
        </w:rPr>
        <w:t xml:space="preserve"> and </w:t>
      </w:r>
      <w:r w:rsidRPr="0095535F">
        <w:rPr>
          <w:b/>
          <w:bCs/>
          <w:sz w:val="20"/>
          <w:szCs w:val="20"/>
        </w:rPr>
        <w:t>HDFS</w:t>
      </w:r>
      <w:r w:rsidRPr="0095535F">
        <w:rPr>
          <w:sz w:val="20"/>
          <w:szCs w:val="20"/>
        </w:rPr>
        <w:t>, creat</w:t>
      </w:r>
      <w:r w:rsidR="00150211" w:rsidRPr="0095535F">
        <w:rPr>
          <w:sz w:val="20"/>
          <w:szCs w:val="20"/>
        </w:rPr>
        <w:t>ed</w:t>
      </w:r>
      <w:r w:rsidRPr="0095535F">
        <w:rPr>
          <w:sz w:val="20"/>
          <w:szCs w:val="20"/>
        </w:rPr>
        <w:t xml:space="preserve"> multiple jobs for data cleansing and pre-processing.</w:t>
      </w:r>
    </w:p>
    <w:p w14:paraId="06627A4B" w14:textId="46331C5F" w:rsidR="004A6891" w:rsidRPr="0095535F" w:rsidRDefault="004A689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Assisted in creating and maintaining technical documentation to </w:t>
      </w:r>
      <w:r w:rsidR="00F84627" w:rsidRPr="0095535F">
        <w:rPr>
          <w:sz w:val="20"/>
          <w:szCs w:val="20"/>
        </w:rPr>
        <w:t>launch</w:t>
      </w:r>
      <w:r w:rsidRPr="0095535F">
        <w:rPr>
          <w:sz w:val="20"/>
          <w:szCs w:val="20"/>
        </w:rPr>
        <w:t xml:space="preserve"> </w:t>
      </w:r>
      <w:r w:rsidRPr="0095535F">
        <w:rPr>
          <w:b/>
          <w:bCs/>
          <w:sz w:val="20"/>
          <w:szCs w:val="20"/>
        </w:rPr>
        <w:t>HADOOP</w:t>
      </w:r>
      <w:r w:rsidRPr="0095535F">
        <w:rPr>
          <w:sz w:val="20"/>
          <w:szCs w:val="20"/>
        </w:rPr>
        <w:t xml:space="preserve"> Clusters and even for executing Hive queries and Pig Scripts.</w:t>
      </w:r>
    </w:p>
    <w:p w14:paraId="0A8A136C" w14:textId="5BC75AC4" w:rsidR="004A6891" w:rsidRPr="0095535F" w:rsidRDefault="004A6891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Assisted in Cluster maintenance, cluster monitoring, adding, and removing cluster nodes and Trouble shooting.</w:t>
      </w:r>
    </w:p>
    <w:p w14:paraId="032A219B" w14:textId="77777777" w:rsidR="00975643" w:rsidRPr="0095535F" w:rsidRDefault="00975643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caps/>
          <w:sz w:val="20"/>
          <w:szCs w:val="20"/>
        </w:rPr>
      </w:pPr>
    </w:p>
    <w:p w14:paraId="3043FDC8" w14:textId="5BBB3146" w:rsidR="00512ECC" w:rsidRPr="0095535F" w:rsidRDefault="00512ECC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sz w:val="20"/>
          <w:szCs w:val="20"/>
        </w:rPr>
      </w:pPr>
      <w:r w:rsidRPr="0095535F">
        <w:rPr>
          <w:rStyle w:val="fs13fw6ttuoverflow-hidden"/>
          <w:b/>
          <w:bCs/>
          <w:sz w:val="20"/>
          <w:szCs w:val="20"/>
        </w:rPr>
        <w:t xml:space="preserve">Client: </w:t>
      </w:r>
      <w:r w:rsidRPr="0095535F">
        <w:rPr>
          <w:b/>
          <w:bCs/>
          <w:sz w:val="20"/>
          <w:szCs w:val="20"/>
        </w:rPr>
        <w:t>Concentrix technology</w:t>
      </w:r>
      <w:r w:rsidR="00EF53E7" w:rsidRPr="0095535F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</w:t>
      </w:r>
      <w:r w:rsidR="00EF53E7" w:rsidRPr="0095535F">
        <w:rPr>
          <w:spacing w:val="13"/>
          <w:sz w:val="20"/>
          <w:szCs w:val="20"/>
        </w:rPr>
        <w:t xml:space="preserve">June </w:t>
      </w:r>
      <w:r w:rsidR="00EF53E7" w:rsidRPr="0095535F">
        <w:rPr>
          <w:sz w:val="20"/>
          <w:szCs w:val="20"/>
        </w:rPr>
        <w:t xml:space="preserve">2014 - </w:t>
      </w:r>
      <w:r w:rsidR="00EF53E7" w:rsidRPr="0095535F">
        <w:rPr>
          <w:spacing w:val="13"/>
          <w:sz w:val="20"/>
          <w:szCs w:val="20"/>
        </w:rPr>
        <w:t xml:space="preserve">June </w:t>
      </w:r>
      <w:r w:rsidR="00EF53E7" w:rsidRPr="0095535F">
        <w:rPr>
          <w:sz w:val="20"/>
          <w:szCs w:val="20"/>
        </w:rPr>
        <w:t>2017</w:t>
      </w:r>
    </w:p>
    <w:p w14:paraId="3B6BBD25" w14:textId="41072C07" w:rsidR="00512ECC" w:rsidRPr="0095535F" w:rsidRDefault="00512ECC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caps/>
          <w:sz w:val="20"/>
          <w:szCs w:val="20"/>
        </w:rPr>
      </w:pPr>
      <w:r w:rsidRPr="0095535F">
        <w:rPr>
          <w:rStyle w:val="fs13fw6ttuoverflow-hidden"/>
          <w:b/>
          <w:bCs/>
          <w:sz w:val="20"/>
          <w:szCs w:val="20"/>
        </w:rPr>
        <w:t>Location: India</w:t>
      </w:r>
    </w:p>
    <w:p w14:paraId="7CE9CBFF" w14:textId="420A67B6" w:rsidR="00512ECC" w:rsidRPr="0095535F" w:rsidRDefault="00512ECC" w:rsidP="006F2A78">
      <w:pPr>
        <w:tabs>
          <w:tab w:val="right" w:pos="10800"/>
        </w:tabs>
        <w:spacing w:line="200" w:lineRule="atLeast"/>
        <w:rPr>
          <w:rStyle w:val="fs13fw6ttuoverflow-hidden"/>
          <w:b/>
          <w:bCs/>
          <w:caps/>
          <w:sz w:val="20"/>
          <w:szCs w:val="20"/>
        </w:rPr>
      </w:pPr>
      <w:r w:rsidRPr="0095535F">
        <w:rPr>
          <w:rStyle w:val="fs13fw6ttuoverflow-hidden"/>
          <w:b/>
          <w:bCs/>
          <w:sz w:val="20"/>
          <w:szCs w:val="20"/>
        </w:rPr>
        <w:t>Role</w:t>
      </w:r>
      <w:r w:rsidRPr="0095535F">
        <w:rPr>
          <w:rStyle w:val="fs13fw6ttuoverflow-hidden"/>
          <w:b/>
          <w:bCs/>
          <w:caps/>
          <w:sz w:val="20"/>
          <w:szCs w:val="20"/>
        </w:rPr>
        <w:t>: DATA ANALYST</w:t>
      </w:r>
    </w:p>
    <w:p w14:paraId="2925D5CD" w14:textId="24EAFC80" w:rsidR="00041EBD" w:rsidRPr="0095535F" w:rsidRDefault="00041EBD" w:rsidP="006F2A78">
      <w:pPr>
        <w:tabs>
          <w:tab w:val="right" w:pos="10800"/>
        </w:tabs>
        <w:spacing w:line="200" w:lineRule="atLeast"/>
        <w:rPr>
          <w:rStyle w:val="fs13fw4"/>
          <w:b/>
          <w:bCs/>
          <w:sz w:val="20"/>
          <w:szCs w:val="20"/>
        </w:rPr>
      </w:pPr>
      <w:r w:rsidRPr="0095535F">
        <w:rPr>
          <w:rStyle w:val="fs13fw4"/>
          <w:caps/>
          <w:sz w:val="20"/>
          <w:szCs w:val="20"/>
        </w:rPr>
        <w:tab/>
      </w:r>
    </w:p>
    <w:p w14:paraId="29AE8457" w14:textId="2A487836" w:rsidR="005C2EB8" w:rsidRPr="0095535F" w:rsidRDefault="00516BE7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Leveraged </w:t>
      </w:r>
      <w:r w:rsidRPr="0095535F">
        <w:rPr>
          <w:b/>
          <w:bCs/>
          <w:sz w:val="20"/>
          <w:szCs w:val="20"/>
        </w:rPr>
        <w:t>Python</w:t>
      </w:r>
      <w:r w:rsidR="00410845" w:rsidRPr="0095535F">
        <w:rPr>
          <w:sz w:val="20"/>
          <w:szCs w:val="20"/>
        </w:rPr>
        <w:t>,</w:t>
      </w:r>
      <w:r w:rsidRPr="0095535F">
        <w:rPr>
          <w:sz w:val="20"/>
          <w:szCs w:val="20"/>
        </w:rPr>
        <w:t xml:space="preserve"> </w:t>
      </w:r>
      <w:r w:rsidRPr="0095535F">
        <w:rPr>
          <w:b/>
          <w:bCs/>
          <w:sz w:val="20"/>
          <w:szCs w:val="20"/>
        </w:rPr>
        <w:t>SQL</w:t>
      </w:r>
      <w:r w:rsidRPr="0095535F">
        <w:rPr>
          <w:sz w:val="20"/>
          <w:szCs w:val="20"/>
        </w:rPr>
        <w:t xml:space="preserve"> to analyze substantial </w:t>
      </w:r>
      <w:r w:rsidRPr="0095535F">
        <w:rPr>
          <w:b/>
          <w:bCs/>
          <w:sz w:val="20"/>
          <w:szCs w:val="20"/>
        </w:rPr>
        <w:t>3TB</w:t>
      </w:r>
      <w:r w:rsidRPr="0095535F">
        <w:rPr>
          <w:sz w:val="20"/>
          <w:szCs w:val="20"/>
        </w:rPr>
        <w:t xml:space="preserve"> data</w:t>
      </w:r>
      <w:r w:rsidR="00062F66" w:rsidRPr="0095535F">
        <w:rPr>
          <w:sz w:val="20"/>
          <w:szCs w:val="20"/>
        </w:rPr>
        <w:t xml:space="preserve"> </w:t>
      </w:r>
      <w:r w:rsidRPr="0095535F">
        <w:rPr>
          <w:sz w:val="20"/>
          <w:szCs w:val="20"/>
        </w:rPr>
        <w:t xml:space="preserve">set </w:t>
      </w:r>
      <w:r w:rsidR="005C2EB8" w:rsidRPr="0095535F">
        <w:rPr>
          <w:sz w:val="20"/>
          <w:szCs w:val="20"/>
        </w:rPr>
        <w:t>for comprehensive revenue audits of 165</w:t>
      </w:r>
      <w:r w:rsidR="00410845" w:rsidRPr="0095535F">
        <w:rPr>
          <w:sz w:val="20"/>
          <w:szCs w:val="20"/>
        </w:rPr>
        <w:t>000</w:t>
      </w:r>
      <w:r w:rsidR="005C2EB8" w:rsidRPr="0095535F">
        <w:rPr>
          <w:sz w:val="20"/>
          <w:szCs w:val="20"/>
        </w:rPr>
        <w:t xml:space="preserve"> clients </w:t>
      </w:r>
      <w:r w:rsidR="00410845" w:rsidRPr="0095535F">
        <w:rPr>
          <w:sz w:val="20"/>
          <w:szCs w:val="20"/>
        </w:rPr>
        <w:t>in</w:t>
      </w:r>
      <w:r w:rsidR="005C2EB8" w:rsidRPr="0095535F">
        <w:rPr>
          <w:sz w:val="20"/>
          <w:szCs w:val="20"/>
        </w:rPr>
        <w:t xml:space="preserve"> Comerica bank.</w:t>
      </w:r>
    </w:p>
    <w:p w14:paraId="0BE5E78A" w14:textId="0E26D822" w:rsidR="00516BE7" w:rsidRPr="0095535F" w:rsidRDefault="000C7239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Achieved </w:t>
      </w:r>
      <w:r w:rsidR="008B3010" w:rsidRPr="0095535F">
        <w:rPr>
          <w:sz w:val="20"/>
          <w:szCs w:val="20"/>
        </w:rPr>
        <w:t xml:space="preserve">cost savings of </w:t>
      </w:r>
      <w:r w:rsidR="008B3010" w:rsidRPr="0095535F">
        <w:rPr>
          <w:b/>
          <w:bCs/>
          <w:sz w:val="20"/>
          <w:szCs w:val="20"/>
        </w:rPr>
        <w:t>$</w:t>
      </w:r>
      <w:r w:rsidR="005C2EB8" w:rsidRPr="0095535F">
        <w:rPr>
          <w:b/>
          <w:bCs/>
          <w:sz w:val="20"/>
          <w:szCs w:val="20"/>
        </w:rPr>
        <w:t>24</w:t>
      </w:r>
      <w:r w:rsidR="008B3010" w:rsidRPr="0095535F">
        <w:rPr>
          <w:b/>
          <w:bCs/>
          <w:sz w:val="20"/>
          <w:szCs w:val="20"/>
        </w:rPr>
        <w:t>k</w:t>
      </w:r>
      <w:r w:rsidRPr="0095535F">
        <w:rPr>
          <w:b/>
          <w:bCs/>
          <w:sz w:val="20"/>
          <w:szCs w:val="20"/>
        </w:rPr>
        <w:t>/yr</w:t>
      </w:r>
      <w:r w:rsidRPr="0095535F">
        <w:rPr>
          <w:sz w:val="20"/>
          <w:szCs w:val="20"/>
        </w:rPr>
        <w:t xml:space="preserve"> </w:t>
      </w:r>
      <w:r w:rsidR="008B3010" w:rsidRPr="0095535F">
        <w:rPr>
          <w:sz w:val="20"/>
          <w:szCs w:val="20"/>
        </w:rPr>
        <w:t xml:space="preserve">for team by automating </w:t>
      </w:r>
      <w:r w:rsidR="002529FE" w:rsidRPr="0095535F">
        <w:rPr>
          <w:b/>
          <w:bCs/>
          <w:sz w:val="20"/>
          <w:szCs w:val="20"/>
        </w:rPr>
        <w:t>22</w:t>
      </w:r>
      <w:r w:rsidR="008B3010" w:rsidRPr="0095535F">
        <w:rPr>
          <w:sz w:val="20"/>
          <w:szCs w:val="20"/>
        </w:rPr>
        <w:t xml:space="preserve"> </w:t>
      </w:r>
      <w:r w:rsidRPr="0095535F">
        <w:rPr>
          <w:sz w:val="20"/>
          <w:szCs w:val="20"/>
        </w:rPr>
        <w:t xml:space="preserve">integrated </w:t>
      </w:r>
      <w:r w:rsidR="008B3010" w:rsidRPr="0095535F">
        <w:rPr>
          <w:b/>
          <w:bCs/>
          <w:sz w:val="20"/>
          <w:szCs w:val="20"/>
        </w:rPr>
        <w:t>PowerBI</w:t>
      </w:r>
      <w:r w:rsidR="008B3010" w:rsidRPr="0095535F">
        <w:rPr>
          <w:sz w:val="20"/>
          <w:szCs w:val="20"/>
        </w:rPr>
        <w:t xml:space="preserve"> dashboards, derivation of target metrics</w:t>
      </w:r>
      <w:r w:rsidR="00410845" w:rsidRPr="0095535F">
        <w:rPr>
          <w:sz w:val="20"/>
          <w:szCs w:val="20"/>
        </w:rPr>
        <w:t xml:space="preserve"> and KPIs</w:t>
      </w:r>
    </w:p>
    <w:p w14:paraId="4D568DFF" w14:textId="5F070483" w:rsidR="00A50F70" w:rsidRPr="0095535F" w:rsidRDefault="00A50F70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Enhanced client efficiency by </w:t>
      </w:r>
      <w:r w:rsidRPr="0095535F">
        <w:rPr>
          <w:b/>
          <w:bCs/>
          <w:sz w:val="20"/>
          <w:szCs w:val="20"/>
        </w:rPr>
        <w:t>25%</w:t>
      </w:r>
      <w:r w:rsidRPr="0095535F">
        <w:rPr>
          <w:sz w:val="20"/>
          <w:szCs w:val="20"/>
        </w:rPr>
        <w:t xml:space="preserve"> through data-driven decision making of financial data reports using </w:t>
      </w:r>
      <w:r w:rsidRPr="0095535F">
        <w:rPr>
          <w:b/>
          <w:bCs/>
          <w:sz w:val="20"/>
          <w:szCs w:val="20"/>
        </w:rPr>
        <w:t xml:space="preserve">PowerBI </w:t>
      </w:r>
      <w:r w:rsidRPr="0095535F">
        <w:rPr>
          <w:sz w:val="20"/>
          <w:szCs w:val="20"/>
        </w:rPr>
        <w:t>dashboards</w:t>
      </w:r>
      <w:r w:rsidR="00A345FE" w:rsidRPr="0095535F">
        <w:rPr>
          <w:sz w:val="20"/>
          <w:szCs w:val="20"/>
        </w:rPr>
        <w:t>.</w:t>
      </w:r>
    </w:p>
    <w:p w14:paraId="6FD71D85" w14:textId="2B44F713" w:rsidR="002529FE" w:rsidRPr="0095535F" w:rsidRDefault="002529FE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Generated a </w:t>
      </w:r>
      <w:r w:rsidRPr="0095535F">
        <w:rPr>
          <w:b/>
          <w:bCs/>
          <w:sz w:val="20"/>
          <w:szCs w:val="20"/>
        </w:rPr>
        <w:t>12%</w:t>
      </w:r>
      <w:r w:rsidRPr="0095535F">
        <w:rPr>
          <w:sz w:val="20"/>
          <w:szCs w:val="20"/>
        </w:rPr>
        <w:t xml:space="preserve"> revenue boost through innovative statistical models, ascertain the influence of various factors on loan defaulters</w:t>
      </w:r>
      <w:r w:rsidR="00A345FE" w:rsidRPr="0095535F">
        <w:rPr>
          <w:sz w:val="20"/>
          <w:szCs w:val="20"/>
        </w:rPr>
        <w:t>.</w:t>
      </w:r>
    </w:p>
    <w:p w14:paraId="07D7E70C" w14:textId="6AA89427" w:rsidR="002529FE" w:rsidRPr="0095535F" w:rsidRDefault="002529FE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Collaborated with senior analysts, refined regression analysis-derived insights and achieved a </w:t>
      </w:r>
      <w:r w:rsidRPr="0095535F">
        <w:rPr>
          <w:b/>
          <w:bCs/>
          <w:sz w:val="20"/>
          <w:szCs w:val="20"/>
        </w:rPr>
        <w:t>15%</w:t>
      </w:r>
      <w:r w:rsidRPr="0095535F">
        <w:rPr>
          <w:sz w:val="20"/>
          <w:szCs w:val="20"/>
        </w:rPr>
        <w:t xml:space="preserve"> reduction in marketing expenses</w:t>
      </w:r>
    </w:p>
    <w:p w14:paraId="1EE87AB6" w14:textId="7F8FC9FE" w:rsidR="00405BFE" w:rsidRPr="0095535F" w:rsidRDefault="00113C33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Attained</w:t>
      </w:r>
      <w:r w:rsidR="00405BFE" w:rsidRPr="0095535F">
        <w:rPr>
          <w:sz w:val="20"/>
          <w:szCs w:val="20"/>
        </w:rPr>
        <w:t xml:space="preserve"> </w:t>
      </w:r>
      <w:r w:rsidR="00405BFE" w:rsidRPr="0095535F">
        <w:rPr>
          <w:b/>
          <w:bCs/>
          <w:sz w:val="20"/>
          <w:szCs w:val="20"/>
        </w:rPr>
        <w:t>90%</w:t>
      </w:r>
      <w:r w:rsidR="00405BFE" w:rsidRPr="0095535F">
        <w:rPr>
          <w:sz w:val="20"/>
          <w:szCs w:val="20"/>
        </w:rPr>
        <w:t xml:space="preserve"> reduction in data</w:t>
      </w:r>
      <w:r w:rsidR="005C2EB8" w:rsidRPr="0095535F">
        <w:rPr>
          <w:sz w:val="20"/>
          <w:szCs w:val="20"/>
        </w:rPr>
        <w:t xml:space="preserve"> inconsistencies</w:t>
      </w:r>
      <w:r w:rsidR="00405BFE" w:rsidRPr="0095535F">
        <w:rPr>
          <w:sz w:val="20"/>
          <w:szCs w:val="20"/>
        </w:rPr>
        <w:t xml:space="preserve">, saved over </w:t>
      </w:r>
      <w:r w:rsidR="00405BFE" w:rsidRPr="0095535F">
        <w:rPr>
          <w:b/>
          <w:bCs/>
          <w:sz w:val="20"/>
          <w:szCs w:val="20"/>
        </w:rPr>
        <w:t>1</w:t>
      </w:r>
      <w:r w:rsidR="005C2EB8" w:rsidRPr="0095535F">
        <w:rPr>
          <w:b/>
          <w:bCs/>
          <w:sz w:val="20"/>
          <w:szCs w:val="20"/>
        </w:rPr>
        <w:t>5</w:t>
      </w:r>
      <w:r w:rsidR="00405BFE" w:rsidRPr="0095535F">
        <w:rPr>
          <w:b/>
          <w:bCs/>
          <w:sz w:val="20"/>
          <w:szCs w:val="20"/>
        </w:rPr>
        <w:t>h</w:t>
      </w:r>
      <w:r w:rsidR="005C2EB8" w:rsidRPr="0095535F">
        <w:rPr>
          <w:b/>
          <w:bCs/>
          <w:sz w:val="20"/>
          <w:szCs w:val="20"/>
        </w:rPr>
        <w:t>r/</w:t>
      </w:r>
      <w:r w:rsidR="00405BFE" w:rsidRPr="0095535F">
        <w:rPr>
          <w:b/>
          <w:bCs/>
          <w:sz w:val="20"/>
          <w:szCs w:val="20"/>
        </w:rPr>
        <w:t>week</w:t>
      </w:r>
      <w:r w:rsidR="00410845" w:rsidRPr="0095535F">
        <w:rPr>
          <w:sz w:val="20"/>
          <w:szCs w:val="20"/>
        </w:rPr>
        <w:t xml:space="preserve"> to streamline data cleaning</w:t>
      </w:r>
      <w:r w:rsidR="00405BFE" w:rsidRPr="0095535F">
        <w:rPr>
          <w:sz w:val="20"/>
          <w:szCs w:val="20"/>
        </w:rPr>
        <w:t xml:space="preserve"> </w:t>
      </w:r>
      <w:r w:rsidR="005C2EB8" w:rsidRPr="0095535F">
        <w:rPr>
          <w:sz w:val="20"/>
          <w:szCs w:val="20"/>
        </w:rPr>
        <w:t xml:space="preserve">by automation of </w:t>
      </w:r>
      <w:r w:rsidR="005C2EB8" w:rsidRPr="0095535F">
        <w:rPr>
          <w:b/>
          <w:bCs/>
          <w:sz w:val="20"/>
          <w:szCs w:val="20"/>
        </w:rPr>
        <w:t>Python</w:t>
      </w:r>
      <w:r w:rsidR="005C2EB8" w:rsidRPr="0095535F">
        <w:rPr>
          <w:sz w:val="20"/>
          <w:szCs w:val="20"/>
        </w:rPr>
        <w:t xml:space="preserve"> scripts </w:t>
      </w:r>
    </w:p>
    <w:p w14:paraId="3B40C02E" w14:textId="05FEF752" w:rsidR="002529FE" w:rsidRPr="0095535F" w:rsidRDefault="002529FE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Developed data pipelines for ingesting, processing, and transforming large datasets, resulting in a </w:t>
      </w:r>
      <w:r w:rsidRPr="0095535F">
        <w:rPr>
          <w:b/>
          <w:bCs/>
          <w:sz w:val="20"/>
          <w:szCs w:val="20"/>
        </w:rPr>
        <w:t>20%</w:t>
      </w:r>
      <w:r w:rsidRPr="0095535F">
        <w:rPr>
          <w:sz w:val="20"/>
          <w:szCs w:val="20"/>
        </w:rPr>
        <w:t xml:space="preserve"> increase of data availability.</w:t>
      </w:r>
    </w:p>
    <w:p w14:paraId="14D0FCEB" w14:textId="60BE05E0" w:rsidR="002529FE" w:rsidRPr="0095535F" w:rsidRDefault="002529FE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Integrated </w:t>
      </w:r>
      <w:r w:rsidRPr="0095535F">
        <w:rPr>
          <w:b/>
          <w:bCs/>
          <w:sz w:val="20"/>
          <w:szCs w:val="20"/>
        </w:rPr>
        <w:t>SharePoint</w:t>
      </w:r>
      <w:r w:rsidRPr="0095535F">
        <w:rPr>
          <w:sz w:val="20"/>
          <w:szCs w:val="20"/>
        </w:rPr>
        <w:t xml:space="preserve"> with tools like </w:t>
      </w:r>
      <w:r w:rsidRPr="0095535F">
        <w:rPr>
          <w:b/>
          <w:bCs/>
          <w:sz w:val="20"/>
          <w:szCs w:val="20"/>
        </w:rPr>
        <w:t>PowerBI</w:t>
      </w:r>
      <w:r w:rsidRPr="0095535F">
        <w:rPr>
          <w:sz w:val="20"/>
          <w:szCs w:val="20"/>
        </w:rPr>
        <w:t xml:space="preserve">, </w:t>
      </w:r>
      <w:r w:rsidRPr="0095535F">
        <w:rPr>
          <w:b/>
          <w:bCs/>
          <w:sz w:val="20"/>
          <w:szCs w:val="20"/>
        </w:rPr>
        <w:t>AWS Redshift</w:t>
      </w:r>
      <w:r w:rsidRPr="0095535F">
        <w:rPr>
          <w:sz w:val="20"/>
          <w:szCs w:val="20"/>
        </w:rPr>
        <w:t>, to facilitate smooth data flow and enhance reporting capabilities</w:t>
      </w:r>
      <w:r w:rsidR="00A345FE" w:rsidRPr="0095535F">
        <w:rPr>
          <w:sz w:val="20"/>
          <w:szCs w:val="20"/>
        </w:rPr>
        <w:t>.</w:t>
      </w:r>
    </w:p>
    <w:p w14:paraId="743A210B" w14:textId="74F45F94" w:rsidR="004B1E9E" w:rsidRPr="0095535F" w:rsidRDefault="00410845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Optimized ETL processes, enhanced data workflow efficiency and a</w:t>
      </w:r>
      <w:r w:rsidR="002529FE" w:rsidRPr="0095535F">
        <w:rPr>
          <w:sz w:val="20"/>
          <w:szCs w:val="20"/>
        </w:rPr>
        <w:t xml:space="preserve">chieved </w:t>
      </w:r>
      <w:r w:rsidR="002529FE" w:rsidRPr="0095535F">
        <w:rPr>
          <w:b/>
          <w:bCs/>
          <w:sz w:val="20"/>
          <w:szCs w:val="20"/>
        </w:rPr>
        <w:t>30%</w:t>
      </w:r>
      <w:r w:rsidR="002529FE" w:rsidRPr="0095535F">
        <w:rPr>
          <w:sz w:val="20"/>
          <w:szCs w:val="20"/>
        </w:rPr>
        <w:t xml:space="preserve"> reduction in data processing times</w:t>
      </w:r>
      <w:r w:rsidR="00A345FE" w:rsidRPr="0095535F">
        <w:rPr>
          <w:sz w:val="20"/>
          <w:szCs w:val="20"/>
        </w:rPr>
        <w:t>.</w:t>
      </w:r>
    </w:p>
    <w:p w14:paraId="3FD72D0D" w14:textId="5E039E9C" w:rsidR="00410845" w:rsidRPr="0095535F" w:rsidRDefault="00410845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lastRenderedPageBreak/>
        <w:t>Created detailed ad hoc reports highlighting significant outcomes for senior leadership, impacting banking strategy and operations</w:t>
      </w:r>
      <w:r w:rsidR="00A345FE" w:rsidRPr="0095535F">
        <w:rPr>
          <w:sz w:val="20"/>
          <w:szCs w:val="20"/>
        </w:rPr>
        <w:t>.</w:t>
      </w:r>
    </w:p>
    <w:p w14:paraId="3BE3C9C0" w14:textId="4FE83A6E" w:rsidR="00410845" w:rsidRPr="0095535F" w:rsidRDefault="00410845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 xml:space="preserve">Managed </w:t>
      </w:r>
      <w:r w:rsidRPr="0095535F">
        <w:rPr>
          <w:b/>
          <w:bCs/>
          <w:sz w:val="20"/>
          <w:szCs w:val="20"/>
        </w:rPr>
        <w:t>Tableau</w:t>
      </w:r>
      <w:r w:rsidRPr="0095535F">
        <w:rPr>
          <w:sz w:val="20"/>
          <w:szCs w:val="20"/>
        </w:rPr>
        <w:t xml:space="preserve"> to </w:t>
      </w:r>
      <w:r w:rsidRPr="0095535F">
        <w:rPr>
          <w:b/>
          <w:bCs/>
          <w:sz w:val="20"/>
          <w:szCs w:val="20"/>
        </w:rPr>
        <w:t>QuickSight</w:t>
      </w:r>
      <w:r w:rsidRPr="0095535F">
        <w:rPr>
          <w:sz w:val="20"/>
          <w:szCs w:val="20"/>
        </w:rPr>
        <w:t xml:space="preserve"> migration, </w:t>
      </w:r>
      <w:r w:rsidRPr="0095535F">
        <w:rPr>
          <w:b/>
          <w:bCs/>
          <w:sz w:val="20"/>
          <w:szCs w:val="20"/>
        </w:rPr>
        <w:t>$15k</w:t>
      </w:r>
      <w:r w:rsidRPr="0095535F">
        <w:rPr>
          <w:sz w:val="20"/>
          <w:szCs w:val="20"/>
        </w:rPr>
        <w:t xml:space="preserve"> annual savings, reduced reporting time by </w:t>
      </w:r>
      <w:r w:rsidRPr="0095535F">
        <w:rPr>
          <w:b/>
          <w:bCs/>
          <w:sz w:val="20"/>
          <w:szCs w:val="20"/>
        </w:rPr>
        <w:t>30%</w:t>
      </w:r>
      <w:r w:rsidRPr="0095535F">
        <w:rPr>
          <w:sz w:val="20"/>
          <w:szCs w:val="20"/>
        </w:rPr>
        <w:t xml:space="preserve"> via Python-integrated dashboard</w:t>
      </w:r>
    </w:p>
    <w:p w14:paraId="4A0276C0" w14:textId="471122F4" w:rsidR="00410845" w:rsidRPr="0095535F" w:rsidRDefault="00410845" w:rsidP="006F2A78">
      <w:pPr>
        <w:numPr>
          <w:ilvl w:val="0"/>
          <w:numId w:val="5"/>
        </w:numPr>
        <w:spacing w:line="276" w:lineRule="auto"/>
        <w:ind w:left="212" w:hanging="193"/>
        <w:rPr>
          <w:sz w:val="20"/>
          <w:szCs w:val="20"/>
        </w:rPr>
      </w:pPr>
      <w:r w:rsidRPr="0095535F">
        <w:rPr>
          <w:sz w:val="20"/>
          <w:szCs w:val="20"/>
        </w:rPr>
        <w:t>Created a Python-based dynamic math model, implemented metadata in Data Lake using Athena, SQL, and MS-Excel to optimize analytical processes and RCA.</w:t>
      </w:r>
    </w:p>
    <w:sectPr w:rsidR="00410845" w:rsidRPr="0095535F">
      <w:pgSz w:w="12225" w:h="15810"/>
      <w:pgMar w:top="719" w:right="719" w:bottom="719" w:left="71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664A7" w14:textId="77777777" w:rsidR="00921AF7" w:rsidRDefault="00921AF7" w:rsidP="0030362C">
      <w:r>
        <w:separator/>
      </w:r>
    </w:p>
  </w:endnote>
  <w:endnote w:type="continuationSeparator" w:id="0">
    <w:p w14:paraId="1516551D" w14:textId="77777777" w:rsidR="00921AF7" w:rsidRDefault="00921AF7" w:rsidP="00303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FB95C" w14:textId="77777777" w:rsidR="00921AF7" w:rsidRDefault="00921AF7" w:rsidP="0030362C">
      <w:r>
        <w:separator/>
      </w:r>
    </w:p>
  </w:footnote>
  <w:footnote w:type="continuationSeparator" w:id="0">
    <w:p w14:paraId="5A8D4366" w14:textId="77777777" w:rsidR="00921AF7" w:rsidRDefault="00921AF7" w:rsidP="00303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57A24D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F86C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02A3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CA24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084C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A6EC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96E3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A00D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B815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0C601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62EF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424F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5CA0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1691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CCB6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10DC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820D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7E9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42CC7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340A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B6D8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B698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8EEE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BE45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3EFC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4CB1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FA6B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7EC6A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FC3C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EA8D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0AED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0621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DEC9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D28F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54ED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68BE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06079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56FC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944B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0242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4030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9C51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922D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5E18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B0EB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60A15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C818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EA37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9263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1859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A05C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02A5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C644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76C9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EC26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581B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E014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74F7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C24F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DE71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0AB0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CC0B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A887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D7659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2870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5066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A24A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98FE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B416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1C4F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7C62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46F8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94E362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0E0681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7A6A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286F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8665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5440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12C9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1A28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8C5D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96B781C"/>
    <w:multiLevelType w:val="hybridMultilevel"/>
    <w:tmpl w:val="4014C5AC"/>
    <w:lvl w:ilvl="0" w:tplc="D0501802">
      <w:start w:val="1"/>
      <w:numFmt w:val="bullet"/>
      <w:lvlText w:val="•"/>
      <w:lvlJc w:val="left"/>
      <w:pPr>
        <w:ind w:left="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2C012A8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1589846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8AED060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39CF0DE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DBA632C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6200F8A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4361938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99AF512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0D089F"/>
    <w:multiLevelType w:val="hybridMultilevel"/>
    <w:tmpl w:val="D37004D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796432C9"/>
    <w:multiLevelType w:val="hybridMultilevel"/>
    <w:tmpl w:val="21B2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92"/>
    <w:rsid w:val="00032988"/>
    <w:rsid w:val="000354CB"/>
    <w:rsid w:val="00041EBD"/>
    <w:rsid w:val="00045F78"/>
    <w:rsid w:val="0005724A"/>
    <w:rsid w:val="00062F66"/>
    <w:rsid w:val="0008227C"/>
    <w:rsid w:val="0009538C"/>
    <w:rsid w:val="000A0726"/>
    <w:rsid w:val="000B006B"/>
    <w:rsid w:val="000B3C59"/>
    <w:rsid w:val="000C2158"/>
    <w:rsid w:val="000C7239"/>
    <w:rsid w:val="000D1E81"/>
    <w:rsid w:val="000E51F9"/>
    <w:rsid w:val="001023A1"/>
    <w:rsid w:val="00113C33"/>
    <w:rsid w:val="001240AE"/>
    <w:rsid w:val="00150211"/>
    <w:rsid w:val="001570CB"/>
    <w:rsid w:val="0017346D"/>
    <w:rsid w:val="001808FD"/>
    <w:rsid w:val="001C0F13"/>
    <w:rsid w:val="001D5085"/>
    <w:rsid w:val="001E002F"/>
    <w:rsid w:val="001E4FD9"/>
    <w:rsid w:val="001E7C9E"/>
    <w:rsid w:val="001E7F21"/>
    <w:rsid w:val="001F1D77"/>
    <w:rsid w:val="001F7B48"/>
    <w:rsid w:val="00210F77"/>
    <w:rsid w:val="00221D1D"/>
    <w:rsid w:val="00224C4F"/>
    <w:rsid w:val="002307F8"/>
    <w:rsid w:val="0023761E"/>
    <w:rsid w:val="002454F0"/>
    <w:rsid w:val="00247FC1"/>
    <w:rsid w:val="0025265A"/>
    <w:rsid w:val="002529FE"/>
    <w:rsid w:val="00276D36"/>
    <w:rsid w:val="002C1819"/>
    <w:rsid w:val="002C3936"/>
    <w:rsid w:val="002E0C5D"/>
    <w:rsid w:val="002E13E3"/>
    <w:rsid w:val="002F4458"/>
    <w:rsid w:val="0030362C"/>
    <w:rsid w:val="003075E1"/>
    <w:rsid w:val="00314F2E"/>
    <w:rsid w:val="00322E66"/>
    <w:rsid w:val="00355A72"/>
    <w:rsid w:val="00363D03"/>
    <w:rsid w:val="003710D0"/>
    <w:rsid w:val="0039443E"/>
    <w:rsid w:val="003A19E6"/>
    <w:rsid w:val="003B2637"/>
    <w:rsid w:val="003B5406"/>
    <w:rsid w:val="003B67C4"/>
    <w:rsid w:val="003F76B3"/>
    <w:rsid w:val="00400022"/>
    <w:rsid w:val="00405BFE"/>
    <w:rsid w:val="00410845"/>
    <w:rsid w:val="004215C3"/>
    <w:rsid w:val="00447D80"/>
    <w:rsid w:val="004806AA"/>
    <w:rsid w:val="00490576"/>
    <w:rsid w:val="004938EA"/>
    <w:rsid w:val="004A6891"/>
    <w:rsid w:val="004B1E9E"/>
    <w:rsid w:val="004B56A7"/>
    <w:rsid w:val="004C3DCE"/>
    <w:rsid w:val="004C646D"/>
    <w:rsid w:val="004F605B"/>
    <w:rsid w:val="004F7504"/>
    <w:rsid w:val="00503B19"/>
    <w:rsid w:val="00512ECC"/>
    <w:rsid w:val="00516BE7"/>
    <w:rsid w:val="0053302B"/>
    <w:rsid w:val="0054121C"/>
    <w:rsid w:val="005440EF"/>
    <w:rsid w:val="0056797A"/>
    <w:rsid w:val="00570B44"/>
    <w:rsid w:val="005A46B2"/>
    <w:rsid w:val="005A4AD5"/>
    <w:rsid w:val="005C2EB8"/>
    <w:rsid w:val="005F1FDB"/>
    <w:rsid w:val="005F2751"/>
    <w:rsid w:val="005F3735"/>
    <w:rsid w:val="0060162F"/>
    <w:rsid w:val="00605759"/>
    <w:rsid w:val="00616F23"/>
    <w:rsid w:val="00626343"/>
    <w:rsid w:val="00631211"/>
    <w:rsid w:val="006407FC"/>
    <w:rsid w:val="00644859"/>
    <w:rsid w:val="00655623"/>
    <w:rsid w:val="00661000"/>
    <w:rsid w:val="00663952"/>
    <w:rsid w:val="006642EA"/>
    <w:rsid w:val="00666C1E"/>
    <w:rsid w:val="00674494"/>
    <w:rsid w:val="00694B20"/>
    <w:rsid w:val="006C7995"/>
    <w:rsid w:val="006E314B"/>
    <w:rsid w:val="006E50E2"/>
    <w:rsid w:val="006F2A78"/>
    <w:rsid w:val="00706A78"/>
    <w:rsid w:val="00716811"/>
    <w:rsid w:val="00755B61"/>
    <w:rsid w:val="00762B77"/>
    <w:rsid w:val="00783EB9"/>
    <w:rsid w:val="007B1794"/>
    <w:rsid w:val="007D7534"/>
    <w:rsid w:val="007E091E"/>
    <w:rsid w:val="007F416D"/>
    <w:rsid w:val="00804F22"/>
    <w:rsid w:val="0081233A"/>
    <w:rsid w:val="0081442E"/>
    <w:rsid w:val="00823067"/>
    <w:rsid w:val="00841E83"/>
    <w:rsid w:val="00845C05"/>
    <w:rsid w:val="00865D6B"/>
    <w:rsid w:val="00887CDD"/>
    <w:rsid w:val="008A48A8"/>
    <w:rsid w:val="008B3010"/>
    <w:rsid w:val="008E1AD2"/>
    <w:rsid w:val="00921AF7"/>
    <w:rsid w:val="00945750"/>
    <w:rsid w:val="00945BED"/>
    <w:rsid w:val="0095535F"/>
    <w:rsid w:val="00960BFA"/>
    <w:rsid w:val="00966D0B"/>
    <w:rsid w:val="00973B6B"/>
    <w:rsid w:val="00975643"/>
    <w:rsid w:val="00981427"/>
    <w:rsid w:val="00991330"/>
    <w:rsid w:val="00991A3C"/>
    <w:rsid w:val="00992AF2"/>
    <w:rsid w:val="00995C09"/>
    <w:rsid w:val="009B2912"/>
    <w:rsid w:val="009C3D5D"/>
    <w:rsid w:val="009D2F8B"/>
    <w:rsid w:val="009D34A7"/>
    <w:rsid w:val="009D3F62"/>
    <w:rsid w:val="009E2DDB"/>
    <w:rsid w:val="009E7B3E"/>
    <w:rsid w:val="009F35B7"/>
    <w:rsid w:val="00A04C4E"/>
    <w:rsid w:val="00A07FF7"/>
    <w:rsid w:val="00A27E46"/>
    <w:rsid w:val="00A345FE"/>
    <w:rsid w:val="00A50F70"/>
    <w:rsid w:val="00A56CFE"/>
    <w:rsid w:val="00A63A32"/>
    <w:rsid w:val="00A838A1"/>
    <w:rsid w:val="00A9159A"/>
    <w:rsid w:val="00AA57BF"/>
    <w:rsid w:val="00AD0377"/>
    <w:rsid w:val="00B015C5"/>
    <w:rsid w:val="00B74A17"/>
    <w:rsid w:val="00B774C0"/>
    <w:rsid w:val="00BC1E05"/>
    <w:rsid w:val="00BC445C"/>
    <w:rsid w:val="00BD216C"/>
    <w:rsid w:val="00BE3432"/>
    <w:rsid w:val="00BF01F7"/>
    <w:rsid w:val="00BF77D3"/>
    <w:rsid w:val="00C01CB1"/>
    <w:rsid w:val="00C10C92"/>
    <w:rsid w:val="00C13A9B"/>
    <w:rsid w:val="00C15108"/>
    <w:rsid w:val="00C15AF1"/>
    <w:rsid w:val="00C566E3"/>
    <w:rsid w:val="00C67B99"/>
    <w:rsid w:val="00C94220"/>
    <w:rsid w:val="00CC0589"/>
    <w:rsid w:val="00CC5EF8"/>
    <w:rsid w:val="00CD27E7"/>
    <w:rsid w:val="00CE5E03"/>
    <w:rsid w:val="00D138ED"/>
    <w:rsid w:val="00D14FC2"/>
    <w:rsid w:val="00D25FB2"/>
    <w:rsid w:val="00D34E23"/>
    <w:rsid w:val="00D34E51"/>
    <w:rsid w:val="00D53539"/>
    <w:rsid w:val="00D667C7"/>
    <w:rsid w:val="00D7712F"/>
    <w:rsid w:val="00D84BF6"/>
    <w:rsid w:val="00D9177D"/>
    <w:rsid w:val="00D946F6"/>
    <w:rsid w:val="00DA4A9E"/>
    <w:rsid w:val="00DA60C9"/>
    <w:rsid w:val="00DE0E52"/>
    <w:rsid w:val="00E130D2"/>
    <w:rsid w:val="00E20FA8"/>
    <w:rsid w:val="00E413D7"/>
    <w:rsid w:val="00E7112D"/>
    <w:rsid w:val="00EB5CBA"/>
    <w:rsid w:val="00ED1BD4"/>
    <w:rsid w:val="00EE09B3"/>
    <w:rsid w:val="00EF53E7"/>
    <w:rsid w:val="00EF7466"/>
    <w:rsid w:val="00F11682"/>
    <w:rsid w:val="00F128CA"/>
    <w:rsid w:val="00F21099"/>
    <w:rsid w:val="00F66D08"/>
    <w:rsid w:val="00F83F5A"/>
    <w:rsid w:val="00F84627"/>
    <w:rsid w:val="00F93CDC"/>
    <w:rsid w:val="00F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C6CE0"/>
  <w15:docId w15:val="{30E89DC3-D9B8-F64C-B8E6-2D8D6F5B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ttuoverflow-hidden">
    <w:name w:val="fs13 fw6 ttu overflow-hidden"/>
    <w:basedOn w:val="DefaultParagraphFont"/>
  </w:style>
  <w:style w:type="character" w:customStyle="1" w:styleId="fs13fw6fsioverflow-hidden">
    <w:name w:val="fs13 fw6 fsi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276D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D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D3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51F9"/>
    <w:pPr>
      <w:ind w:left="720"/>
      <w:contextualSpacing/>
    </w:pPr>
  </w:style>
  <w:style w:type="character" w:customStyle="1" w:styleId="flex-grow">
    <w:name w:val="flex-grow"/>
    <w:basedOn w:val="DefaultParagraphFont"/>
    <w:rsid w:val="00A04C4E"/>
  </w:style>
  <w:style w:type="paragraph" w:styleId="NormalWeb">
    <w:name w:val="Normal (Web)"/>
    <w:basedOn w:val="Normal"/>
    <w:uiPriority w:val="99"/>
    <w:unhideWhenUsed/>
    <w:rsid w:val="00A04C4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036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62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36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62C"/>
    <w:rPr>
      <w:sz w:val="24"/>
      <w:szCs w:val="24"/>
    </w:rPr>
  </w:style>
  <w:style w:type="table" w:styleId="TableGrid">
    <w:name w:val="Table Grid"/>
    <w:basedOn w:val="TableNormal"/>
    <w:uiPriority w:val="39"/>
    <w:rsid w:val="00421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215C3"/>
    <w:pPr>
      <w:widowControl w:val="0"/>
      <w:autoSpaceDE w:val="0"/>
      <w:autoSpaceDN w:val="0"/>
      <w:ind w:left="115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63D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3D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8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0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6989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4047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8421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639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477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3CD00D-8149-4173-BDE3-527BD603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2261</Words>
  <Characters>14339</Characters>
  <Application>Microsoft Office Word</Application>
  <DocSecurity>0</DocSecurity>
  <Lines>251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User</cp:lastModifiedBy>
  <cp:revision>2</cp:revision>
  <dcterms:created xsi:type="dcterms:W3CDTF">2023-12-05T17:55:00Z</dcterms:created>
  <dcterms:modified xsi:type="dcterms:W3CDTF">2023-12-05T17:55:00Z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4e21f162c928d4dd0cd97d38258603632f5dff664a118ef2013be418fe81c76d</vt:lpwstr>
  </property>
</Properties>
</file>