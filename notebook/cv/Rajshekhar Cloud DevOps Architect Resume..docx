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D59E5" w:rsidRPr="009D59E5" w:rsidRDefault="009D59E5" w:rsidP="00EB257C">
      <w:pPr>
        <w:pBdr>
          <w:bottom w:val="single" w:sz="18" w:space="7" w:color="auto"/>
        </w:pBdr>
        <w:spacing w:line="320" w:lineRule="atLeast"/>
        <w:rPr>
          <w:rFonts w:ascii="Trebuchet MS" w:hAnsi="Trebuchet MS" w:cs="Calibri"/>
          <w:b/>
          <w:noProof/>
        </w:rPr>
      </w:pPr>
      <w:r w:rsidRPr="009D59E5">
        <w:rPr>
          <w:rFonts w:ascii="Trebuchet MS" w:hAnsi="Trebuchet MS" w:cs="Calibri"/>
          <w:b/>
          <w:noProof/>
        </w:rPr>
        <w:t>Rajashekar</w:t>
      </w:r>
      <w:bookmarkStart w:id="0" w:name="_GoBack"/>
      <w:bookmarkEnd w:id="0"/>
      <w:r w:rsidR="007F7ED4" w:rsidRPr="007F7ED4">
        <w:rPr>
          <w:rFonts w:ascii="Trebuchet MS" w:hAnsi="Trebuchet MS" w:cs="Calibri"/>
          <w:b/>
          <w:noProof/>
        </w:rPr>
        <w:t>(Aws solution architect certified)</w:t>
      </w:r>
    </w:p>
    <w:p w:rsidR="00EB257C" w:rsidRDefault="00AC464C" w:rsidP="00EB257C">
      <w:pPr>
        <w:pBdr>
          <w:bottom w:val="single" w:sz="18" w:space="7" w:color="auto"/>
        </w:pBdr>
        <w:spacing w:line="320" w:lineRule="atLeast"/>
        <w:rPr>
          <w:rFonts w:ascii="Trebuchet MS" w:hAnsi="Trebuchet MS" w:cs="Calibri"/>
          <w:b/>
          <w:noProof/>
        </w:rPr>
      </w:pPr>
      <w:r>
        <w:rPr>
          <w:rFonts w:ascii="Trebuchet MS" w:hAnsi="Trebuchet MS" w:cs="Calibri"/>
          <w:b/>
          <w:noProof/>
        </w:rPr>
        <w:t xml:space="preserve">AWS </w:t>
      </w:r>
      <w:r w:rsidR="00EB257C" w:rsidRPr="005F578F">
        <w:rPr>
          <w:rFonts w:ascii="Trebuchet MS" w:hAnsi="Trebuchet MS" w:cs="Calibri"/>
          <w:b/>
          <w:noProof/>
        </w:rPr>
        <w:t xml:space="preserve">DevOps Engineer/Cloud </w:t>
      </w:r>
      <w:r w:rsidR="007F7ED4">
        <w:rPr>
          <w:rFonts w:ascii="Trebuchet MS" w:hAnsi="Trebuchet MS" w:cs="Calibri"/>
          <w:b/>
          <w:noProof/>
        </w:rPr>
        <w:t>Architect</w:t>
      </w:r>
    </w:p>
    <w:p w:rsidR="002B015A" w:rsidRPr="005F578F" w:rsidRDefault="002B015A" w:rsidP="00EB257C">
      <w:pPr>
        <w:pBdr>
          <w:bottom w:val="single" w:sz="18" w:space="7" w:color="auto"/>
        </w:pBdr>
        <w:spacing w:line="320" w:lineRule="atLeast"/>
        <w:rPr>
          <w:rFonts w:ascii="Trebuchet MS" w:hAnsi="Trebuchet MS" w:cs="Calibri"/>
          <w:b/>
          <w:noProof/>
        </w:rPr>
      </w:pPr>
    </w:p>
    <w:p w:rsidR="003245BA" w:rsidRPr="00EC5A96" w:rsidRDefault="003245BA" w:rsidP="003245BA">
      <w:pPr>
        <w:shd w:val="clear" w:color="auto" w:fill="D9D9D9" w:themeFill="background1" w:themeFillShade="D9"/>
        <w:tabs>
          <w:tab w:val="left" w:pos="540"/>
          <w:tab w:val="right" w:pos="9504"/>
        </w:tabs>
        <w:rPr>
          <w:b/>
          <w:sz w:val="22"/>
          <w:szCs w:val="22"/>
        </w:rPr>
      </w:pPr>
      <w:r w:rsidRPr="00EC5A96">
        <w:rPr>
          <w:b/>
          <w:sz w:val="22"/>
          <w:szCs w:val="22"/>
        </w:rPr>
        <w:t>PROFESSIONAL SUMMARY:</w:t>
      </w:r>
    </w:p>
    <w:p w:rsidR="004D7AD0" w:rsidRPr="004D7AD0" w:rsidRDefault="004D7AD0" w:rsidP="004D7AD0">
      <w:pPr>
        <w:pBdr>
          <w:top w:val="single" w:sz="4" w:space="0" w:color="000000"/>
          <w:bottom w:val="single" w:sz="4" w:space="1" w:color="000000"/>
        </w:pBdr>
        <w:shd w:val="clear" w:color="auto" w:fill="E6E6E6"/>
        <w:jc w:val="both"/>
        <w:rPr>
          <w:rFonts w:ascii="Calibri" w:hAnsi="Calibri" w:cs="Verdana"/>
          <w:b/>
          <w:bCs/>
          <w:sz w:val="22"/>
          <w:szCs w:val="22"/>
        </w:rPr>
        <w:sectPr w:rsidR="004D7AD0" w:rsidRPr="004D7AD0">
          <w:headerReference w:type="even" r:id="rId7"/>
          <w:headerReference w:type="default" r:id="rId8"/>
          <w:footerReference w:type="even" r:id="rId9"/>
          <w:footerReference w:type="default" r:id="rId10"/>
          <w:headerReference w:type="first" r:id="rId11"/>
          <w:footerReference w:type="first" r:id="rId12"/>
          <w:pgSz w:w="12240" w:h="15840"/>
          <w:pgMar w:top="1152" w:right="1008" w:bottom="1152" w:left="1008" w:header="720" w:footer="720" w:gutter="0"/>
          <w:cols w:space="720"/>
          <w:docGrid w:linePitch="600" w:charSpace="32768"/>
        </w:sectPr>
      </w:pP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Versat</w:t>
      </w:r>
      <w:r w:rsidR="00C438F9">
        <w:rPr>
          <w:rFonts w:ascii="Calibri" w:eastAsia="Calibri" w:hAnsi="Calibri" w:cs="Calibri"/>
          <w:sz w:val="22"/>
          <w:szCs w:val="22"/>
        </w:rPr>
        <w:t>i</w:t>
      </w:r>
      <w:r w:rsidR="00D618BC">
        <w:rPr>
          <w:rFonts w:ascii="Calibri" w:eastAsia="Calibri" w:hAnsi="Calibri" w:cs="Calibri"/>
          <w:sz w:val="22"/>
          <w:szCs w:val="22"/>
        </w:rPr>
        <w:t>le Cloud/DevOps Engineer with 11</w:t>
      </w:r>
      <w:r w:rsidRPr="00466EC4">
        <w:rPr>
          <w:rFonts w:ascii="Calibri" w:eastAsia="Calibri" w:hAnsi="Calibri" w:cs="Calibri"/>
          <w:sz w:val="22"/>
          <w:szCs w:val="22"/>
        </w:rPr>
        <w:t xml:space="preserve"> years of experience in System Administration, Linux Administration and Automation tools. Seeking to leverage Continuous Build and Release Management, Configuration Management, Software Development Life Cycle (SDLC), Cloud provisioning. Passionate Computer Professional with good communication and leadership skills with Azure &amp; AWS.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Extensive knowledge on CI (Continuous Integration) and CD (Continuous Deployment) methodologies.</w:t>
      </w:r>
    </w:p>
    <w:p w:rsid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rsidR="00570F5F" w:rsidRPr="00570F5F" w:rsidRDefault="00570F5F" w:rsidP="00570F5F">
      <w:pPr>
        <w:numPr>
          <w:ilvl w:val="0"/>
          <w:numId w:val="31"/>
        </w:numPr>
        <w:suppressAutoHyphens w:val="0"/>
        <w:rPr>
          <w:rFonts w:ascii="Calibri" w:eastAsia="Calibri" w:hAnsi="Calibri" w:cs="Calibri"/>
          <w:sz w:val="22"/>
          <w:szCs w:val="22"/>
        </w:rPr>
      </w:pPr>
      <w:r>
        <w:rPr>
          <w:rFonts w:ascii="Calibri" w:eastAsia="Calibri" w:hAnsi="Calibri" w:cs="Calibri"/>
          <w:sz w:val="22"/>
          <w:szCs w:val="22"/>
        </w:rPr>
        <w:t xml:space="preserve">Experience </w:t>
      </w:r>
      <w:r w:rsidRPr="00570F5F">
        <w:rPr>
          <w:rFonts w:ascii="Calibri" w:eastAsia="Calibri" w:hAnsi="Calibri" w:cs="Calibri"/>
          <w:sz w:val="22"/>
          <w:szCs w:val="22"/>
        </w:rPr>
        <w:t xml:space="preserve"> in Installation, Configuration, Trouble - Shooting and Maintenance of Dynatrace</w:t>
      </w:r>
      <w:r>
        <w:rPr>
          <w:rFonts w:ascii="Calibri" w:eastAsia="Calibri" w:hAnsi="Calibri" w:cs="Calibri"/>
          <w:sz w:val="22"/>
          <w:szCs w:val="22"/>
        </w:rPr>
        <w:t xml:space="preserve"> </w:t>
      </w:r>
      <w:r w:rsidRPr="00570F5F">
        <w:rPr>
          <w:rFonts w:ascii="Calibri" w:eastAsia="Calibri" w:hAnsi="Calibri" w:cs="Calibri"/>
          <w:sz w:val="22"/>
          <w:szCs w:val="22"/>
        </w:rPr>
        <w:t xml:space="preserve">application monitoring tool 4.2/5.6/6.1/6.3/6.5/7.0 </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Implemented a CI/CD pipeline using Azure DevOps (VSTS,TFS) in both cloud and on-premises with GIT, MS Build, Docker, Maven along with Jenkins plugins.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Experience in Infrastructure Development and Operations involving AWS Cloud Services, EC2, EBS, VPC, RDS, SES, ELB, Auto scaling, CloudFront, Cloud Formation, Elastic Cache, API Gateway, Route 53, Cloud Watch, SNS.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Experience with AWS-CLI to suspend an AWS Lambda function and to automate backups of ephemeral data-stores to S3 buckets, EBS.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Worked in cloud provisioning tools such as Terraform and Cloud Formation.</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Proficient with container systems like Docker and container orchestration like EC2 Container service, Kubernetes, worked with Terraform.</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Expertise in Azure Scalability and Azure Availability - Build VMs availability sets using the Azure portal to provide resiliency for IaaS based solution and Virtual Machine Scale Sets (VMSS) using Azure Resource Manager (ARM) to manage network traffic.</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Done POC on newly adopted technologies like Apache Airflow and Snowflake and Gitlab</w:t>
      </w:r>
    </w:p>
    <w:p w:rsid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Troubleshoot build issues in Jenkins, performance and generating metrics on master's performance along with jobs usage and no of builds being run.</w:t>
      </w:r>
    </w:p>
    <w:p w:rsidR="004A6D02" w:rsidRPr="004A6D02" w:rsidRDefault="004A6D02" w:rsidP="004A6D02">
      <w:pPr>
        <w:numPr>
          <w:ilvl w:val="0"/>
          <w:numId w:val="31"/>
        </w:numPr>
        <w:suppressAutoHyphens w:val="0"/>
        <w:rPr>
          <w:rFonts w:ascii="Calibri" w:eastAsia="Calibri" w:hAnsi="Calibri" w:cs="Calibri"/>
          <w:sz w:val="22"/>
          <w:szCs w:val="22"/>
        </w:rPr>
      </w:pPr>
      <w:r w:rsidRPr="004A6D02">
        <w:rPr>
          <w:rFonts w:ascii="Calibri" w:eastAsia="Calibri" w:hAnsi="Calibri" w:cs="Calibri"/>
          <w:sz w:val="22"/>
          <w:szCs w:val="22"/>
        </w:rPr>
        <w:t>Experience in Designing, Architecting and implementing scalable cloud-based web applications using AWS and GCP.</w:t>
      </w:r>
    </w:p>
    <w:p w:rsidR="004A6D02" w:rsidRPr="004A6D02" w:rsidRDefault="004A6D02" w:rsidP="004A6D02">
      <w:pPr>
        <w:numPr>
          <w:ilvl w:val="0"/>
          <w:numId w:val="31"/>
        </w:numPr>
        <w:suppressAutoHyphens w:val="0"/>
        <w:rPr>
          <w:rFonts w:ascii="Calibri" w:eastAsia="Calibri" w:hAnsi="Calibri" w:cs="Calibri"/>
          <w:sz w:val="22"/>
          <w:szCs w:val="22"/>
        </w:rPr>
      </w:pPr>
      <w:r w:rsidRPr="004A6D02">
        <w:rPr>
          <w:rFonts w:ascii="Calibri" w:eastAsia="Calibri" w:hAnsi="Calibri" w:cs="Calibri"/>
          <w:sz w:val="22"/>
          <w:szCs w:val="22"/>
        </w:rPr>
        <w:t>Set up a GCP Firewall rules in order to allow or deny traffic to and from the VM's instances based on specified configuration and used GCP cloud CDN (content delivery network) to deliver content from GCP cache locations drastically improving user experience and latency</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Build additional Docker Slave nodes for Jenkins using custom built Docker images and instances.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Created post commit and pre-push hooks using Python in SVN and GIT repositories.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In-depth understanding of the principles and best practices of Software Configuration Management (SCM) processes, which include compiling, packaging, deploying and Application configurations.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Extensively worked with Version Control Systems SVN (Subversion), GIT.</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Configured various jobs in Jenkins for deployment of Java based applications and running test suites.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Experience writing Shell scripts and Bash Scripts to automate the deployments.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Worked with Kubernetes to provide a platform for automating deployment, scaling, and operations of application containers across clusters of hosts and managed containerized applications using its nodes.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Created scripts in Python which integrated with Amazon API to control instance operations.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Experience in managed Kubernetes services such as Google Kubernetes engine (GKE), Azure Kubernetes and AWS Elastic container service.</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Expertise in Ansible Playbook, YAML for Maintaining Roles, Inventory Files and Groups Variables.</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Delivery, Release planning, procedures, scripting automation. Proficient in documenting and implementing procedures related to build deployment and release.</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Experience with Terraform enterprise and community edition.</w:t>
      </w:r>
    </w:p>
    <w:p w:rsidR="00466EC4"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Worked extensively with offshore, wherein the main responsibilities include interacting with client, build and release to various environments and maintenance.</w:t>
      </w:r>
    </w:p>
    <w:p w:rsidR="00D90C29" w:rsidRPr="00466EC4" w:rsidRDefault="00466EC4" w:rsidP="00466EC4">
      <w:pPr>
        <w:numPr>
          <w:ilvl w:val="0"/>
          <w:numId w:val="31"/>
        </w:numPr>
        <w:suppressAutoHyphens w:val="0"/>
        <w:rPr>
          <w:rFonts w:ascii="Calibri" w:eastAsia="Calibri" w:hAnsi="Calibri" w:cs="Calibri"/>
          <w:sz w:val="22"/>
          <w:szCs w:val="22"/>
        </w:rPr>
      </w:pPr>
      <w:r w:rsidRPr="00466EC4">
        <w:rPr>
          <w:rFonts w:ascii="Calibri" w:eastAsia="Calibri" w:hAnsi="Calibri" w:cs="Calibri"/>
          <w:sz w:val="22"/>
          <w:szCs w:val="22"/>
        </w:rPr>
        <w:t>Used Kubernetes to manage containerized applications using its nodes, Config Maps, Selector, Services, and deployed application containers as Pods</w:t>
      </w:r>
    </w:p>
    <w:p w:rsidR="004D7AD0" w:rsidRPr="00B21887" w:rsidRDefault="004D7AD0">
      <w:pPr>
        <w:ind w:left="360"/>
        <w:jc w:val="both"/>
        <w:rPr>
          <w:rFonts w:ascii="Calibri" w:hAnsi="Calibri" w:cs="Verdana"/>
          <w:b/>
          <w:bCs/>
          <w:sz w:val="22"/>
          <w:szCs w:val="22"/>
        </w:rPr>
      </w:pPr>
    </w:p>
    <w:p w:rsidR="00B365C5" w:rsidRPr="00EC5A96" w:rsidRDefault="00B365C5" w:rsidP="00B365C5">
      <w:pPr>
        <w:shd w:val="clear" w:color="auto" w:fill="D9D9D9" w:themeFill="background1" w:themeFillShade="D9"/>
        <w:rPr>
          <w:b/>
          <w:sz w:val="22"/>
          <w:szCs w:val="22"/>
        </w:rPr>
      </w:pPr>
      <w:r w:rsidRPr="00EC5A96">
        <w:rPr>
          <w:b/>
          <w:sz w:val="22"/>
          <w:szCs w:val="22"/>
        </w:rPr>
        <w:t>EDUCATIONAL BACKGROUND:</w:t>
      </w:r>
    </w:p>
    <w:p w:rsidR="003C10DF" w:rsidRPr="00B21887" w:rsidRDefault="003C10DF">
      <w:pPr>
        <w:rPr>
          <w:rFonts w:ascii="Calibri" w:hAnsi="Calibri" w:cs="Verdana"/>
          <w:b/>
          <w:bCs/>
          <w:sz w:val="22"/>
          <w:szCs w:val="22"/>
        </w:rPr>
      </w:pPr>
    </w:p>
    <w:p w:rsidR="00291BE9" w:rsidRDefault="00291BE9" w:rsidP="00466EC4">
      <w:pPr>
        <w:pStyle w:val="NoSpacing"/>
        <w:numPr>
          <w:ilvl w:val="0"/>
          <w:numId w:val="22"/>
        </w:numPr>
        <w:suppressAutoHyphens w:val="0"/>
      </w:pPr>
      <w:r w:rsidRPr="00466EC4">
        <w:t xml:space="preserve">Bachelor’s Degree in </w:t>
      </w:r>
      <w:r w:rsidR="00185DCC" w:rsidRPr="00466EC4">
        <w:t>Computer Scie</w:t>
      </w:r>
      <w:r w:rsidR="00B445AA">
        <w:t>nce from Mumbai university, 201</w:t>
      </w:r>
      <w:r w:rsidR="00FA00E5">
        <w:t>2</w:t>
      </w:r>
    </w:p>
    <w:p w:rsidR="009D59E5" w:rsidRPr="00466EC4" w:rsidRDefault="009D59E5" w:rsidP="009D59E5">
      <w:pPr>
        <w:pStyle w:val="NoSpacing"/>
        <w:suppressAutoHyphens w:val="0"/>
        <w:ind w:left="720"/>
      </w:pPr>
    </w:p>
    <w:p w:rsidR="009D59E5" w:rsidRPr="009D59E5" w:rsidRDefault="009D59E5" w:rsidP="009D59E5">
      <w:pPr>
        <w:shd w:val="clear" w:color="auto" w:fill="D9D9D9" w:themeFill="background1" w:themeFillShade="D9"/>
        <w:rPr>
          <w:b/>
        </w:rPr>
      </w:pPr>
      <w:r>
        <w:rPr>
          <w:b/>
        </w:rPr>
        <w:t>Professional Certificates</w:t>
      </w:r>
      <w:r w:rsidRPr="009D59E5">
        <w:rPr>
          <w:b/>
        </w:rPr>
        <w:t>:</w:t>
      </w:r>
    </w:p>
    <w:p w:rsidR="009D59E5" w:rsidRPr="000810DA" w:rsidRDefault="000810DA" w:rsidP="000810DA">
      <w:pPr>
        <w:pStyle w:val="ListParagraph"/>
        <w:numPr>
          <w:ilvl w:val="0"/>
          <w:numId w:val="43"/>
        </w:numPr>
        <w:jc w:val="both"/>
        <w:rPr>
          <w:rFonts w:cs="Verdana"/>
        </w:rPr>
      </w:pPr>
      <w:r w:rsidRPr="000810DA">
        <w:rPr>
          <w:b/>
          <w:color w:val="000000" w:themeColor="text1"/>
        </w:rPr>
        <w:t>Certified Aws solution architect certification</w:t>
      </w:r>
    </w:p>
    <w:p w:rsidR="009D59E5" w:rsidRDefault="009D59E5" w:rsidP="000810DA">
      <w:pPr>
        <w:pStyle w:val="ListParagraph"/>
        <w:numPr>
          <w:ilvl w:val="0"/>
          <w:numId w:val="43"/>
        </w:numPr>
        <w:rPr>
          <w:rStyle w:val="Hyperlink"/>
        </w:rPr>
      </w:pPr>
      <w:r w:rsidRPr="000810DA">
        <w:rPr>
          <w:b/>
          <w:color w:val="000000" w:themeColor="text1"/>
        </w:rPr>
        <w:t>Certified Kubernetes Administrator (CKA)</w:t>
      </w:r>
      <w:r w:rsidRPr="000810DA">
        <w:rPr>
          <w:b/>
          <w:color w:val="000000" w:themeColor="text1"/>
        </w:rPr>
        <w:br/>
      </w:r>
      <w:hyperlink r:id="rId13" w:history="1">
        <w:r w:rsidRPr="00D515C4">
          <w:rPr>
            <w:rStyle w:val="Hyperlink"/>
          </w:rPr>
          <w:t>https://ti-user-certificates.s3.amazonaws.com/e0df7fbf-a057-42af-8a1f-590912be5460/d552f55c-7ded-4ce1-a06b-420a2be54fd1-rajashekar-reddy-komareddy-certified-kubernetes-administrator-cka-certificate.pdf</w:t>
        </w:r>
      </w:hyperlink>
    </w:p>
    <w:p w:rsidR="009D59E5" w:rsidRDefault="009D59E5" w:rsidP="000810DA">
      <w:pPr>
        <w:pStyle w:val="ListParagraph"/>
        <w:numPr>
          <w:ilvl w:val="0"/>
          <w:numId w:val="43"/>
        </w:numPr>
        <w:rPr>
          <w:rStyle w:val="Hyperlink"/>
        </w:rPr>
      </w:pPr>
      <w:r w:rsidRPr="000810DA">
        <w:rPr>
          <w:b/>
          <w:color w:val="000000" w:themeColor="text1"/>
        </w:rPr>
        <w:t>AWS Certificate</w:t>
      </w:r>
    </w:p>
    <w:p w:rsidR="009D59E5" w:rsidRDefault="007F6647" w:rsidP="009D59E5">
      <w:pPr>
        <w:rPr>
          <w:rStyle w:val="Hyperlink"/>
        </w:rPr>
      </w:pPr>
      <w:hyperlink r:id="rId14" w:history="1">
        <w:r w:rsidR="009D59E5" w:rsidRPr="00630BF5">
          <w:rPr>
            <w:rStyle w:val="Hyperlink"/>
          </w:rPr>
          <w:t>https://www.credly.com/badges/aa836a58-f3aa-4eee-84ff-33e6dfb55fd0?source=linked_in_profile</w:t>
        </w:r>
      </w:hyperlink>
    </w:p>
    <w:p w:rsidR="009D59E5" w:rsidRPr="00B21887" w:rsidRDefault="009D59E5">
      <w:pPr>
        <w:jc w:val="both"/>
        <w:rPr>
          <w:rFonts w:ascii="Calibri" w:hAnsi="Calibri" w:cs="Verdana"/>
          <w:sz w:val="22"/>
          <w:szCs w:val="22"/>
        </w:rPr>
      </w:pPr>
    </w:p>
    <w:p w:rsidR="003C10DF" w:rsidRPr="00B21887" w:rsidRDefault="003C10DF">
      <w:pPr>
        <w:rPr>
          <w:rFonts w:ascii="Calibri" w:hAnsi="Calibri" w:cs="Verdana"/>
          <w:b/>
          <w:sz w:val="22"/>
          <w:szCs w:val="22"/>
        </w:rPr>
      </w:pPr>
      <w:r w:rsidRPr="00B21887">
        <w:rPr>
          <w:rFonts w:ascii="Calibri" w:hAnsi="Calibri" w:cs="Verdana"/>
          <w:sz w:val="22"/>
          <w:szCs w:val="22"/>
          <w:lang w:val="en-GB"/>
        </w:rPr>
        <w:tab/>
      </w:r>
      <w:r w:rsidRPr="00B21887">
        <w:rPr>
          <w:rFonts w:ascii="Calibri" w:hAnsi="Calibri" w:cs="Verdana"/>
          <w:sz w:val="22"/>
          <w:szCs w:val="22"/>
          <w:lang w:val="en-GB"/>
        </w:rPr>
        <w:tab/>
      </w:r>
      <w:r w:rsidRPr="00B21887">
        <w:rPr>
          <w:rFonts w:ascii="Calibri" w:hAnsi="Calibri" w:cs="Verdana"/>
          <w:b/>
          <w:sz w:val="22"/>
          <w:szCs w:val="22"/>
          <w:lang w:val="en-GB"/>
        </w:rPr>
        <w:tab/>
      </w:r>
      <w:r w:rsidRPr="00B21887">
        <w:rPr>
          <w:rFonts w:ascii="Calibri" w:hAnsi="Calibri" w:cs="Verdana"/>
          <w:b/>
          <w:sz w:val="22"/>
          <w:szCs w:val="22"/>
          <w:lang w:val="en-GB"/>
        </w:rPr>
        <w:tab/>
      </w:r>
      <w:r w:rsidRPr="00B21887">
        <w:rPr>
          <w:rFonts w:ascii="Calibri" w:hAnsi="Calibri" w:cs="Verdana"/>
          <w:b/>
          <w:sz w:val="22"/>
          <w:szCs w:val="22"/>
          <w:lang w:val="en-GB"/>
        </w:rPr>
        <w:tab/>
      </w:r>
    </w:p>
    <w:p w:rsidR="007F0477" w:rsidRPr="00B365C5" w:rsidRDefault="007F0477" w:rsidP="007F0477">
      <w:pPr>
        <w:shd w:val="clear" w:color="auto" w:fill="D9D9D9" w:themeFill="background1" w:themeFillShade="D9"/>
        <w:overflowPunct w:val="0"/>
        <w:autoSpaceDE w:val="0"/>
        <w:autoSpaceDN w:val="0"/>
        <w:adjustRightInd w:val="0"/>
        <w:ind w:left="270" w:hanging="270"/>
        <w:textAlignment w:val="baseline"/>
        <w:rPr>
          <w:b/>
          <w:sz w:val="22"/>
          <w:szCs w:val="22"/>
        </w:rPr>
      </w:pPr>
      <w:r w:rsidRPr="00EC5A96">
        <w:rPr>
          <w:b/>
          <w:bCs/>
          <w:sz w:val="22"/>
          <w:szCs w:val="22"/>
        </w:rPr>
        <w:t>T</w:t>
      </w:r>
      <w:r w:rsidRPr="00B365C5">
        <w:rPr>
          <w:b/>
          <w:sz w:val="22"/>
          <w:szCs w:val="22"/>
        </w:rPr>
        <w:t>ECHNICAL SKILLS:</w:t>
      </w:r>
    </w:p>
    <w:p w:rsidR="007F0477" w:rsidRPr="00EC5A96" w:rsidRDefault="007F0477"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tbl>
      <w:tblPr>
        <w:tblStyle w:val="TableGrid"/>
        <w:tblW w:w="0" w:type="auto"/>
        <w:tblInd w:w="270" w:type="dxa"/>
        <w:tblLook w:val="04A0" w:firstRow="1" w:lastRow="0" w:firstColumn="1" w:lastColumn="0" w:noHBand="0" w:noVBand="1"/>
      </w:tblPr>
      <w:tblGrid>
        <w:gridCol w:w="3256"/>
        <w:gridCol w:w="6914"/>
      </w:tblGrid>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Operating Systems</w:t>
            </w:r>
          </w:p>
        </w:tc>
        <w:tc>
          <w:tcPr>
            <w:tcW w:w="7195" w:type="dxa"/>
          </w:tcPr>
          <w:p w:rsidR="007F0477" w:rsidRPr="00EC5A96" w:rsidRDefault="007F0477" w:rsidP="00466EC4">
            <w:pPr>
              <w:pStyle w:val="NoSpacing"/>
              <w:suppressAutoHyphens w:val="0"/>
            </w:pPr>
            <w:r w:rsidRPr="00EC5A96">
              <w:t>Linux (RHEL 5/6/7), CENTOS, Ubuntu, WIN 2003/ 2008/ XP</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
              </w:rPr>
            </w:pPr>
            <w:r w:rsidRPr="00EC5A96">
              <w:rPr>
                <w:rFonts w:ascii="Times New Roman" w:hAnsi="Times New Roman"/>
                <w:b/>
              </w:rPr>
              <w:t>Bug Tracking Tools</w:t>
            </w:r>
          </w:p>
        </w:tc>
        <w:tc>
          <w:tcPr>
            <w:tcW w:w="7195" w:type="dxa"/>
          </w:tcPr>
          <w:p w:rsidR="007F0477" w:rsidRPr="00EC5A96" w:rsidRDefault="007F0477" w:rsidP="00466EC4">
            <w:pPr>
              <w:pStyle w:val="NoSpacing"/>
              <w:suppressAutoHyphens w:val="0"/>
            </w:pPr>
            <w:r w:rsidRPr="00EC5A96">
              <w:t>JIRA</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Build/Automation Tools</w:t>
            </w:r>
          </w:p>
        </w:tc>
        <w:tc>
          <w:tcPr>
            <w:tcW w:w="7195" w:type="dxa"/>
          </w:tcPr>
          <w:p w:rsidR="007F0477" w:rsidRPr="00EC5A96" w:rsidRDefault="007F0477" w:rsidP="00466EC4">
            <w:pPr>
              <w:pStyle w:val="NoSpacing"/>
              <w:suppressAutoHyphens w:val="0"/>
            </w:pPr>
            <w:r w:rsidRPr="00EC5A96">
              <w:t xml:space="preserve">Puppet, Chef, Ant, Maven, Ansible, Jenkins, Hudson &amp; Bamboo, </w:t>
            </w:r>
            <w:r w:rsidR="00570F5F" w:rsidRPr="00570F5F">
              <w:t xml:space="preserve">DynaTrace, Splunk </w:t>
            </w:r>
            <w:r w:rsidR="00570F5F">
              <w:t>,</w:t>
            </w:r>
            <w:r w:rsidRPr="00EC5A96">
              <w:t>Docker</w:t>
            </w:r>
            <w:r>
              <w:t>,</w:t>
            </w:r>
            <w:r w:rsidRPr="0076496C">
              <w:t xml:space="preserve"> Kubernetes</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Scripting Languages</w:t>
            </w:r>
          </w:p>
        </w:tc>
        <w:tc>
          <w:tcPr>
            <w:tcW w:w="7195" w:type="dxa"/>
          </w:tcPr>
          <w:p w:rsidR="007F0477" w:rsidRPr="00EC5A96" w:rsidRDefault="007F0477" w:rsidP="00466EC4">
            <w:pPr>
              <w:pStyle w:val="NoSpacing"/>
              <w:suppressAutoHyphens w:val="0"/>
            </w:pPr>
            <w:r w:rsidRPr="00EC5A96">
              <w:t xml:space="preserve">UNIX Shell Scripting (bash), </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Networking</w:t>
            </w:r>
          </w:p>
        </w:tc>
        <w:tc>
          <w:tcPr>
            <w:tcW w:w="7195" w:type="dxa"/>
          </w:tcPr>
          <w:p w:rsidR="007F0477" w:rsidRPr="00EC5A96" w:rsidRDefault="007F0477" w:rsidP="00466EC4">
            <w:pPr>
              <w:pStyle w:val="NoSpacing"/>
              <w:suppressAutoHyphens w:val="0"/>
            </w:pPr>
            <w:r w:rsidRPr="00EC5A96">
              <w:t>TCP/IP, NIS, NFS, DNS, DHCP, WAN, SNMP, SMTP, HTTP, LAN, FTP/TFTP, SCP, F5 (GTM/LTM).</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Web/Application Servers</w:t>
            </w:r>
            <w:r w:rsidRPr="00EC5A96">
              <w:rPr>
                <w:rFonts w:ascii="Times New Roman" w:hAnsi="Times New Roman"/>
                <w:b/>
              </w:rPr>
              <w:tab/>
            </w:r>
          </w:p>
        </w:tc>
        <w:tc>
          <w:tcPr>
            <w:tcW w:w="7195" w:type="dxa"/>
          </w:tcPr>
          <w:p w:rsidR="007F0477" w:rsidRPr="00EC5A96" w:rsidRDefault="007F0477" w:rsidP="00466EC4">
            <w:pPr>
              <w:pStyle w:val="NoSpacing"/>
              <w:suppressAutoHyphens w:val="0"/>
            </w:pPr>
            <w:r w:rsidRPr="00EC5A96">
              <w:t>Apache Tomcat, WebSphere Application Server, JBoss, Grafana</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sidRPr="00EC5A96">
              <w:rPr>
                <w:rFonts w:ascii="Times New Roman" w:hAnsi="Times New Roman"/>
                <w:b/>
              </w:rPr>
              <w:t>Bug Tracking Tools</w:t>
            </w:r>
          </w:p>
        </w:tc>
        <w:tc>
          <w:tcPr>
            <w:tcW w:w="7195" w:type="dxa"/>
          </w:tcPr>
          <w:p w:rsidR="007F0477" w:rsidRPr="00EC5A96" w:rsidRDefault="007F0477" w:rsidP="00466EC4">
            <w:pPr>
              <w:pStyle w:val="NoSpacing"/>
              <w:suppressAutoHyphens w:val="0"/>
            </w:pPr>
            <w:r w:rsidRPr="00EC5A96">
              <w:t>JIRA, Remedy, and IBM Clear Quest.</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
              </w:rPr>
            </w:pPr>
            <w:r w:rsidRPr="00EC5A96">
              <w:rPr>
                <w:rFonts w:ascii="Times New Roman" w:hAnsi="Times New Roman"/>
                <w:b/>
              </w:rPr>
              <w:t>Repositories</w:t>
            </w:r>
          </w:p>
        </w:tc>
        <w:tc>
          <w:tcPr>
            <w:tcW w:w="7195" w:type="dxa"/>
          </w:tcPr>
          <w:p w:rsidR="007F0477" w:rsidRPr="00EC5A96" w:rsidRDefault="007F0477" w:rsidP="00466EC4">
            <w:pPr>
              <w:pStyle w:val="NoSpacing"/>
              <w:suppressAutoHyphens w:val="0"/>
            </w:pPr>
            <w:r w:rsidRPr="00EC5A96">
              <w:t>Git, GitHub, Bitbucket, Nexus, AWS ECR</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
              </w:rPr>
            </w:pPr>
            <w:r>
              <w:rPr>
                <w:b/>
                <w:bCs/>
              </w:rPr>
              <w:t>Monitoring Tool</w:t>
            </w:r>
          </w:p>
        </w:tc>
        <w:tc>
          <w:tcPr>
            <w:tcW w:w="7195" w:type="dxa"/>
          </w:tcPr>
          <w:p w:rsidR="007F0477" w:rsidRPr="00EC5A96" w:rsidRDefault="007F0477" w:rsidP="00466EC4">
            <w:pPr>
              <w:pStyle w:val="NoSpacing"/>
              <w:suppressAutoHyphens w:val="0"/>
            </w:pPr>
            <w:r w:rsidRPr="0076496C">
              <w:t>Nagios</w:t>
            </w:r>
          </w:p>
        </w:tc>
      </w:tr>
      <w:tr w:rsidR="007F0477" w:rsidRPr="00EC5A96" w:rsidTr="00BB65E1">
        <w:trPr>
          <w:trHeight w:val="206"/>
        </w:trPr>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Cs/>
              </w:rPr>
            </w:pPr>
            <w:r>
              <w:rPr>
                <w:rFonts w:cs="Verdana"/>
                <w:b/>
              </w:rPr>
              <w:t xml:space="preserve">Ticketing &amp; Monitoring </w:t>
            </w:r>
            <w:r w:rsidRPr="00B21887">
              <w:rPr>
                <w:rFonts w:cs="Verdana"/>
                <w:b/>
              </w:rPr>
              <w:t>Tools</w:t>
            </w:r>
          </w:p>
        </w:tc>
        <w:tc>
          <w:tcPr>
            <w:tcW w:w="7195" w:type="dxa"/>
          </w:tcPr>
          <w:p w:rsidR="007F0477" w:rsidRPr="00EC5A96" w:rsidRDefault="00BB65E1" w:rsidP="00466EC4">
            <w:pPr>
              <w:pStyle w:val="NoSpacing"/>
              <w:suppressAutoHyphens w:val="0"/>
            </w:pPr>
            <w:r>
              <w:t xml:space="preserve">AppDynamics, Nagios, </w:t>
            </w:r>
            <w:r w:rsidR="007F0477" w:rsidRPr="00466EC4">
              <w:t xml:space="preserve"> Service Now</w:t>
            </w:r>
            <w:r w:rsidR="007F0477" w:rsidRPr="00EC5A96">
              <w:t xml:space="preserve">, </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
              </w:rPr>
            </w:pPr>
            <w:r w:rsidRPr="00EC5A96">
              <w:rPr>
                <w:rFonts w:ascii="Times New Roman" w:hAnsi="Times New Roman"/>
                <w:b/>
              </w:rPr>
              <w:t>Web Programming</w:t>
            </w:r>
          </w:p>
        </w:tc>
        <w:tc>
          <w:tcPr>
            <w:tcW w:w="7195" w:type="dxa"/>
          </w:tcPr>
          <w:p w:rsidR="007F0477" w:rsidRPr="00EC5A96" w:rsidRDefault="007F0477" w:rsidP="00466EC4">
            <w:pPr>
              <w:pStyle w:val="NoSpacing"/>
              <w:suppressAutoHyphens w:val="0"/>
            </w:pPr>
            <w:r w:rsidRPr="00EC5A96">
              <w:t>Servlets, JDBC, JSP, XML, HTML, Java Script, Java/J2EE,, Perl scripting</w:t>
            </w:r>
          </w:p>
        </w:tc>
      </w:tr>
      <w:tr w:rsidR="007F0477" w:rsidRPr="00EC5A96" w:rsidTr="00C607BD">
        <w:tc>
          <w:tcPr>
            <w:tcW w:w="3325" w:type="dxa"/>
          </w:tcPr>
          <w:p w:rsidR="007F0477" w:rsidRPr="00EC5A96" w:rsidRDefault="007F0477" w:rsidP="00C607BD">
            <w:pPr>
              <w:pStyle w:val="ListParagraph"/>
              <w:tabs>
                <w:tab w:val="left" w:pos="2880"/>
                <w:tab w:val="left" w:pos="3060"/>
              </w:tabs>
              <w:overflowPunct w:val="0"/>
              <w:autoSpaceDE w:val="0"/>
              <w:autoSpaceDN w:val="0"/>
              <w:adjustRightInd w:val="0"/>
              <w:spacing w:after="0" w:line="240" w:lineRule="auto"/>
              <w:ind w:left="0"/>
              <w:textAlignment w:val="baseline"/>
              <w:rPr>
                <w:rFonts w:ascii="Times New Roman" w:hAnsi="Times New Roman"/>
                <w:b/>
              </w:rPr>
            </w:pPr>
            <w:r w:rsidRPr="00EC5A96">
              <w:rPr>
                <w:rFonts w:ascii="Times New Roman" w:hAnsi="Times New Roman"/>
                <w:b/>
              </w:rPr>
              <w:t>Cloud Platforms</w:t>
            </w:r>
          </w:p>
        </w:tc>
        <w:tc>
          <w:tcPr>
            <w:tcW w:w="7195" w:type="dxa"/>
          </w:tcPr>
          <w:p w:rsidR="007F0477" w:rsidRPr="00EC5A96" w:rsidRDefault="007F0477" w:rsidP="00466EC4">
            <w:pPr>
              <w:pStyle w:val="NoSpacing"/>
              <w:suppressAutoHyphens w:val="0"/>
            </w:pPr>
            <w:r w:rsidRPr="00EC5A96">
              <w:t xml:space="preserve">EC2, ELB, VPC, SNS, SQS, SWF, ECS, RDS, IAM, Cloud Formation, S3,Cloud watch, EBS, AWS,Lambda, </w:t>
            </w:r>
            <w:r w:rsidR="004A6D02">
              <w:t>GCP,</w:t>
            </w:r>
            <w:r w:rsidRPr="00EC5A96">
              <w:t>Amazon Direct connect, Amazon Cloud Watch and ELK</w:t>
            </w:r>
          </w:p>
        </w:tc>
      </w:tr>
    </w:tbl>
    <w:p w:rsidR="007F0477" w:rsidRDefault="007F0477"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BB65E1" w:rsidRPr="00EC5A96" w:rsidRDefault="00BB65E1" w:rsidP="007F0477">
      <w:pPr>
        <w:pStyle w:val="ListParagraph"/>
        <w:tabs>
          <w:tab w:val="left" w:pos="2880"/>
          <w:tab w:val="left" w:pos="3060"/>
        </w:tabs>
        <w:overflowPunct w:val="0"/>
        <w:autoSpaceDE w:val="0"/>
        <w:autoSpaceDN w:val="0"/>
        <w:adjustRightInd w:val="0"/>
        <w:spacing w:after="0" w:line="240" w:lineRule="auto"/>
        <w:ind w:left="270" w:hanging="270"/>
        <w:textAlignment w:val="baseline"/>
        <w:rPr>
          <w:rFonts w:ascii="Times New Roman" w:hAnsi="Times New Roman"/>
          <w:bCs/>
        </w:rPr>
      </w:pPr>
    </w:p>
    <w:p w:rsidR="003C10DF" w:rsidRPr="00B21887" w:rsidRDefault="003C10DF">
      <w:pPr>
        <w:rPr>
          <w:rFonts w:ascii="Calibri" w:hAnsi="Calibri" w:cs="Verdana"/>
          <w:b/>
          <w:bCs/>
          <w:sz w:val="22"/>
          <w:szCs w:val="22"/>
        </w:rPr>
      </w:pPr>
    </w:p>
    <w:p w:rsidR="00466EC4" w:rsidRPr="00B365C5" w:rsidRDefault="00466EC4" w:rsidP="00466EC4">
      <w:pPr>
        <w:shd w:val="clear" w:color="auto" w:fill="D9D9D9" w:themeFill="background1" w:themeFillShade="D9"/>
        <w:ind w:left="270" w:hanging="270"/>
        <w:rPr>
          <w:b/>
          <w:sz w:val="22"/>
          <w:szCs w:val="22"/>
        </w:rPr>
      </w:pPr>
      <w:r w:rsidRPr="00B365C5">
        <w:rPr>
          <w:b/>
          <w:sz w:val="22"/>
          <w:szCs w:val="22"/>
        </w:rPr>
        <w:t>WORK EXPERIENCE:</w:t>
      </w:r>
    </w:p>
    <w:p w:rsidR="007F0477" w:rsidRDefault="007F0477" w:rsidP="00C624AF">
      <w:pPr>
        <w:rPr>
          <w:rFonts w:ascii="Calibri" w:hAnsi="Calibri" w:cs="Trebuchet MS"/>
          <w:b/>
          <w:bCs/>
          <w:sz w:val="22"/>
          <w:szCs w:val="22"/>
        </w:rPr>
      </w:pPr>
    </w:p>
    <w:p w:rsidR="007F0477" w:rsidRPr="00B365C5" w:rsidRDefault="00734351" w:rsidP="00734351">
      <w:pPr>
        <w:shd w:val="clear" w:color="auto" w:fill="D9D9D9" w:themeFill="background1" w:themeFillShade="D9"/>
        <w:tabs>
          <w:tab w:val="left" w:pos="360"/>
        </w:tabs>
        <w:rPr>
          <w:b/>
          <w:sz w:val="22"/>
          <w:szCs w:val="22"/>
        </w:rPr>
      </w:pPr>
      <w:r>
        <w:rPr>
          <w:b/>
          <w:sz w:val="22"/>
          <w:szCs w:val="22"/>
        </w:rPr>
        <w:t>Client</w:t>
      </w:r>
      <w:r w:rsidRPr="00734351">
        <w:rPr>
          <w:b/>
          <w:sz w:val="22"/>
          <w:szCs w:val="22"/>
        </w:rPr>
        <w:t>: United Airlines, TX</w:t>
      </w:r>
      <w:r w:rsidR="00C624AF">
        <w:rPr>
          <w:b/>
          <w:sz w:val="22"/>
          <w:szCs w:val="22"/>
        </w:rPr>
        <w:t>,</w:t>
      </w:r>
      <w:r w:rsidR="007F0477" w:rsidRPr="00EC5A96">
        <w:rPr>
          <w:b/>
          <w:sz w:val="22"/>
          <w:szCs w:val="22"/>
        </w:rPr>
        <w:tab/>
      </w:r>
      <w:r w:rsidR="007F0477" w:rsidRPr="00EC5A96">
        <w:rPr>
          <w:b/>
          <w:sz w:val="22"/>
          <w:szCs w:val="22"/>
        </w:rPr>
        <w:tab/>
      </w:r>
      <w:r w:rsidR="007F0477" w:rsidRPr="00EC5A96">
        <w:rPr>
          <w:b/>
          <w:sz w:val="22"/>
          <w:szCs w:val="22"/>
        </w:rPr>
        <w:tab/>
      </w:r>
      <w:r w:rsidR="007F0477" w:rsidRPr="00EC5A96">
        <w:rPr>
          <w:b/>
          <w:sz w:val="22"/>
          <w:szCs w:val="22"/>
        </w:rPr>
        <w:tab/>
      </w:r>
      <w:r w:rsidR="007F0477" w:rsidRPr="00B365C5">
        <w:rPr>
          <w:b/>
          <w:sz w:val="22"/>
          <w:szCs w:val="22"/>
        </w:rPr>
        <w:tab/>
      </w:r>
      <w:r w:rsidR="007F0477" w:rsidRPr="00B365C5">
        <w:rPr>
          <w:b/>
          <w:sz w:val="22"/>
          <w:szCs w:val="22"/>
        </w:rPr>
        <w:tab/>
        <w:t xml:space="preserve">             Dec2018 to Present</w:t>
      </w:r>
    </w:p>
    <w:p w:rsidR="007F0477" w:rsidRPr="00EC5A96" w:rsidRDefault="007F0477" w:rsidP="007F0477">
      <w:pPr>
        <w:shd w:val="clear" w:color="auto" w:fill="D9D9D9" w:themeFill="background1" w:themeFillShade="D9"/>
        <w:ind w:left="270" w:hanging="270"/>
        <w:rPr>
          <w:b/>
          <w:sz w:val="22"/>
          <w:szCs w:val="22"/>
        </w:rPr>
      </w:pPr>
      <w:r w:rsidRPr="00EC5A96">
        <w:rPr>
          <w:b/>
          <w:sz w:val="22"/>
          <w:szCs w:val="22"/>
        </w:rPr>
        <w:t xml:space="preserve">Role: </w:t>
      </w:r>
      <w:r w:rsidR="00C624AF">
        <w:rPr>
          <w:b/>
          <w:sz w:val="22"/>
          <w:szCs w:val="22"/>
        </w:rPr>
        <w:t xml:space="preserve">Sr. </w:t>
      </w:r>
      <w:r w:rsidR="009D5D10" w:rsidRPr="009D5D10">
        <w:rPr>
          <w:b/>
          <w:sz w:val="22"/>
          <w:szCs w:val="22"/>
        </w:rPr>
        <w:t xml:space="preserve">DevOps Engineer                                                                                                                                     </w:t>
      </w:r>
    </w:p>
    <w:p w:rsidR="007F0477" w:rsidRPr="00B21887" w:rsidRDefault="007F0477" w:rsidP="000124B8">
      <w:pPr>
        <w:jc w:val="center"/>
        <w:rPr>
          <w:rFonts w:ascii="Calibri" w:hAnsi="Calibri" w:cs="Trebuchet MS"/>
          <w:b/>
          <w:bCs/>
          <w:sz w:val="22"/>
          <w:szCs w:val="22"/>
        </w:rPr>
      </w:pPr>
    </w:p>
    <w:p w:rsidR="00466EC4" w:rsidRPr="00466EC4" w:rsidRDefault="00466EC4" w:rsidP="00466EC4">
      <w:pPr>
        <w:suppressAutoHyphens w:val="0"/>
        <w:rPr>
          <w:rFonts w:eastAsia="Calibri"/>
          <w:sz w:val="22"/>
          <w:szCs w:val="22"/>
        </w:rPr>
      </w:pPr>
      <w:r w:rsidRPr="00EC5A96">
        <w:rPr>
          <w:b/>
          <w:bCs/>
          <w:sz w:val="22"/>
          <w:szCs w:val="22"/>
        </w:rPr>
        <w:t xml:space="preserve">Responsibilities: </w:t>
      </w:r>
    </w:p>
    <w:p w:rsidR="00466EC4" w:rsidRPr="00466EC4" w:rsidRDefault="00466EC4" w:rsidP="00466EC4">
      <w:pPr>
        <w:suppressAutoHyphens w:val="0"/>
        <w:ind w:left="90"/>
        <w:rPr>
          <w:rFonts w:eastAsia="Calibri"/>
          <w:sz w:val="22"/>
          <w:szCs w:val="22"/>
        </w:rPr>
      </w:pP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rPr>
        <w:t>Build, manage, and continuously improve the build infrastructure for software development of engineering teams including implementation of build scripts, continuous integration infrastructure and deployments by creating the new build pipelines, modifying the existing pipelines on as-needed basis.</w:t>
      </w:r>
    </w:p>
    <w:p w:rsidR="009D5D10"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rPr>
        <w:t>End to End Management of Jenkins CI/CD Application as Agent and server configuration, user’s permission with service accounts at project levels, Build new Jobs, Setting up large pipelines for provision, Deploy, Maintain Jobs.</w:t>
      </w:r>
    </w:p>
    <w:p w:rsidR="004A6D02" w:rsidRPr="004A6D02" w:rsidRDefault="004A6D02" w:rsidP="004A6D02">
      <w:pPr>
        <w:pStyle w:val="NoSpacing1"/>
        <w:numPr>
          <w:ilvl w:val="0"/>
          <w:numId w:val="35"/>
        </w:numPr>
        <w:rPr>
          <w:rFonts w:asciiTheme="minorHAnsi" w:hAnsiTheme="minorHAnsi" w:cstheme="minorHAnsi"/>
        </w:rPr>
      </w:pPr>
      <w:r w:rsidRPr="004A6D02">
        <w:rPr>
          <w:rFonts w:asciiTheme="minorHAnsi" w:hAnsiTheme="minorHAnsi" w:cstheme="minorHAnsi"/>
        </w:rPr>
        <w:t>Worked on google cloud platform (GCP) services like compute engine, cloud load balancing, cloud storage, cloud SQL, stack driver monitoring and cloud deployment manager.</w:t>
      </w:r>
    </w:p>
    <w:p w:rsidR="004A6D02" w:rsidRPr="004A6D02" w:rsidRDefault="004A6D02" w:rsidP="004A6D02">
      <w:pPr>
        <w:pStyle w:val="NoSpacing1"/>
        <w:numPr>
          <w:ilvl w:val="0"/>
          <w:numId w:val="35"/>
        </w:numPr>
        <w:rPr>
          <w:rFonts w:asciiTheme="minorHAnsi" w:hAnsiTheme="minorHAnsi" w:cstheme="minorHAnsi"/>
        </w:rPr>
      </w:pPr>
      <w:r w:rsidRPr="004A6D02">
        <w:rPr>
          <w:rFonts w:asciiTheme="minorHAnsi" w:hAnsiTheme="minorHAnsi" w:cstheme="minorHAnsi"/>
        </w:rPr>
        <w:t>Setup GCP Firewall rules to allow or deny traffic to and from the VM's instances based on specified configuration and used GCP cloud CDN (content delivery network) to deliver content from GCP cache locations drastically improving user experience and latency</w:t>
      </w:r>
    </w:p>
    <w:p w:rsidR="009D5D10" w:rsidRPr="009B287E" w:rsidRDefault="009D5D10" w:rsidP="009D5D10">
      <w:pPr>
        <w:pStyle w:val="NoSpacing1"/>
        <w:numPr>
          <w:ilvl w:val="0"/>
          <w:numId w:val="35"/>
        </w:numPr>
        <w:rPr>
          <w:rFonts w:asciiTheme="minorHAnsi" w:hAnsiTheme="minorHAnsi" w:cstheme="minorHAnsi"/>
          <w:lang w:bidi="ml-IN"/>
        </w:rPr>
      </w:pPr>
      <w:r w:rsidRPr="009B287E">
        <w:rPr>
          <w:rFonts w:asciiTheme="minorHAnsi" w:hAnsiTheme="minorHAnsi" w:cstheme="minorHAnsi"/>
          <w:lang w:bidi="ml-IN"/>
        </w:rPr>
        <w:t>Work with partners, clients to identify and design appropriate mobile structures.</w:t>
      </w:r>
    </w:p>
    <w:p w:rsidR="009D5D10" w:rsidRPr="009B287E" w:rsidRDefault="009D5D10" w:rsidP="009D5D10">
      <w:pPr>
        <w:pStyle w:val="NoSpacing1"/>
        <w:numPr>
          <w:ilvl w:val="0"/>
          <w:numId w:val="35"/>
        </w:numPr>
        <w:rPr>
          <w:rFonts w:asciiTheme="minorHAnsi" w:hAnsiTheme="minorHAnsi" w:cstheme="minorHAnsi"/>
          <w:lang w:bidi="ml-IN"/>
        </w:rPr>
      </w:pPr>
      <w:r w:rsidRPr="009B287E">
        <w:rPr>
          <w:rFonts w:asciiTheme="minorHAnsi" w:hAnsiTheme="minorHAnsi" w:cstheme="minorHAnsi"/>
          <w:lang w:bidi="ml-IN"/>
        </w:rPr>
        <w:t>Provide technical advice and be able to identify technical implications regarding development activities.</w:t>
      </w:r>
    </w:p>
    <w:p w:rsidR="009D5D10" w:rsidRPr="009B287E" w:rsidRDefault="009D5D10" w:rsidP="009D5D10">
      <w:pPr>
        <w:pStyle w:val="NoSpacing1"/>
        <w:numPr>
          <w:ilvl w:val="0"/>
          <w:numId w:val="35"/>
        </w:numPr>
        <w:rPr>
          <w:rFonts w:asciiTheme="minorHAnsi" w:hAnsiTheme="minorHAnsi" w:cstheme="minorHAnsi"/>
          <w:lang w:bidi="ml-IN"/>
        </w:rPr>
      </w:pPr>
      <w:r w:rsidRPr="009B287E">
        <w:rPr>
          <w:rFonts w:asciiTheme="minorHAnsi" w:hAnsiTheme="minorHAnsi" w:cstheme="minorHAnsi"/>
          <w:lang w:bidi="ml-IN"/>
        </w:rPr>
        <w:t xml:space="preserve">Work closely with other developers, product managers, DevOps, and product support engineering teams to deliver development solutions.  </w:t>
      </w:r>
    </w:p>
    <w:p w:rsidR="009D5D10" w:rsidRPr="00570F5F" w:rsidRDefault="009D5D10" w:rsidP="009D5D10">
      <w:pPr>
        <w:pStyle w:val="NoSpacing1"/>
        <w:numPr>
          <w:ilvl w:val="0"/>
          <w:numId w:val="35"/>
        </w:numPr>
        <w:rPr>
          <w:rFonts w:asciiTheme="minorHAnsi" w:hAnsiTheme="minorHAnsi" w:cstheme="minorHAnsi"/>
        </w:rPr>
      </w:pPr>
      <w:r w:rsidRPr="00570F5F">
        <w:rPr>
          <w:rFonts w:asciiTheme="minorHAnsi" w:hAnsiTheme="minorHAnsi" w:cstheme="minorHAnsi"/>
        </w:rPr>
        <w:t xml:space="preserve">Create modules of the D2C system.  This will be followed by planning and working with the development team by advanced coding. </w:t>
      </w:r>
    </w:p>
    <w:p w:rsidR="00570F5F" w:rsidRPr="00570F5F" w:rsidRDefault="00570F5F" w:rsidP="00570F5F">
      <w:pPr>
        <w:pStyle w:val="NoSpacing1"/>
        <w:numPr>
          <w:ilvl w:val="0"/>
          <w:numId w:val="35"/>
        </w:numPr>
        <w:rPr>
          <w:rFonts w:asciiTheme="minorHAnsi" w:hAnsiTheme="minorHAnsi" w:cstheme="minorHAnsi"/>
        </w:rPr>
      </w:pPr>
      <w:r w:rsidRPr="00570F5F">
        <w:rPr>
          <w:rFonts w:asciiTheme="minorHAnsi" w:hAnsiTheme="minorHAnsi" w:cstheme="minorHAnsi"/>
        </w:rPr>
        <w:t>Developed Windows Powershellscript automate setting of user credentials and activation of Windows.</w:t>
      </w:r>
    </w:p>
    <w:p w:rsidR="00570F5F" w:rsidRPr="00570F5F" w:rsidRDefault="00570F5F" w:rsidP="00570F5F">
      <w:pPr>
        <w:pStyle w:val="NoSpacing1"/>
        <w:numPr>
          <w:ilvl w:val="0"/>
          <w:numId w:val="35"/>
        </w:numPr>
        <w:rPr>
          <w:rFonts w:asciiTheme="minorHAnsi" w:hAnsiTheme="minorHAnsi" w:cstheme="minorHAnsi"/>
        </w:rPr>
      </w:pPr>
      <w:r w:rsidRPr="00570F5F">
        <w:rPr>
          <w:rFonts w:asciiTheme="minorHAnsi" w:hAnsiTheme="minorHAnsi" w:cstheme="minorHAnsi"/>
        </w:rPr>
        <w:t>Strong experience working with both content editor, and page editor modes. Thorough understanding of content flow in Sitecore. As sitecore admin, managed User/Role management and workflows. Powershell for deployments</w:t>
      </w:r>
    </w:p>
    <w:p w:rsidR="009D5D10" w:rsidRPr="009B287E" w:rsidRDefault="009D5D10" w:rsidP="009D5D10">
      <w:pPr>
        <w:pStyle w:val="NoSpacing1"/>
        <w:numPr>
          <w:ilvl w:val="0"/>
          <w:numId w:val="35"/>
        </w:numPr>
        <w:rPr>
          <w:rFonts w:asciiTheme="minorHAnsi" w:hAnsiTheme="minorHAnsi" w:cstheme="minorHAnsi"/>
          <w:shd w:val="clear" w:color="auto" w:fill="FFFFFF"/>
        </w:rPr>
      </w:pPr>
      <w:r w:rsidRPr="009B287E">
        <w:rPr>
          <w:rFonts w:asciiTheme="minorHAnsi" w:hAnsiTheme="minorHAnsi" w:cstheme="minorHAnsi"/>
        </w:rPr>
        <w:t>Created AWS IAM users with Code Pipeline Full Access, Amazon EC2 Full Access, Amazon S3, Full Access and AWS Code Deploy Full Access, generated security credentials and provided those credentials to users to get AWS access.</w:t>
      </w:r>
    </w:p>
    <w:p w:rsidR="009D5D10" w:rsidRPr="009B287E" w:rsidRDefault="009D5D10" w:rsidP="009D5D10">
      <w:pPr>
        <w:pStyle w:val="NoSpacing1"/>
        <w:numPr>
          <w:ilvl w:val="0"/>
          <w:numId w:val="35"/>
        </w:numPr>
        <w:rPr>
          <w:rFonts w:asciiTheme="minorHAnsi" w:hAnsiTheme="minorHAnsi" w:cstheme="minorHAnsi"/>
          <w:shd w:val="clear" w:color="auto" w:fill="FFFFFF"/>
        </w:rPr>
      </w:pPr>
      <w:r w:rsidRPr="009B287E">
        <w:rPr>
          <w:rFonts w:asciiTheme="minorHAnsi" w:hAnsiTheme="minorHAnsi" w:cstheme="minorHAnsi"/>
          <w:shd w:val="clear" w:color="auto" w:fill="FFFFFF"/>
        </w:rPr>
        <w:t>Implemented a </w:t>
      </w:r>
      <w:r w:rsidRPr="009B287E">
        <w:rPr>
          <w:rStyle w:val="Strong"/>
          <w:rFonts w:asciiTheme="minorHAnsi" w:hAnsiTheme="minorHAnsi" w:cstheme="minorHAnsi"/>
          <w:color w:val="000000"/>
          <w:shd w:val="clear" w:color="auto" w:fill="FFFFFF"/>
        </w:rPr>
        <w:t>'server less'</w:t>
      </w:r>
      <w:r w:rsidRPr="009B287E">
        <w:rPr>
          <w:rFonts w:asciiTheme="minorHAnsi" w:hAnsiTheme="minorHAnsi" w:cstheme="minorHAnsi"/>
          <w:shd w:val="clear" w:color="auto" w:fill="FFFFFF"/>
        </w:rPr>
        <w:t> architecture using </w:t>
      </w:r>
      <w:r w:rsidRPr="009B287E">
        <w:rPr>
          <w:rStyle w:val="Strong"/>
          <w:rFonts w:asciiTheme="minorHAnsi" w:hAnsiTheme="minorHAnsi" w:cstheme="minorHAnsi"/>
          <w:color w:val="000000"/>
          <w:shd w:val="clear" w:color="auto" w:fill="FFFFFF"/>
        </w:rPr>
        <w:t>API Gateway, Lambda, and Dynamo DB</w:t>
      </w:r>
      <w:r w:rsidRPr="009B287E">
        <w:rPr>
          <w:rFonts w:asciiTheme="minorHAnsi" w:hAnsiTheme="minorHAnsi" w:cstheme="minorHAnsi"/>
          <w:shd w:val="clear" w:color="auto" w:fill="FFFFFF"/>
        </w:rPr>
        <w:t> and deployed </w:t>
      </w:r>
      <w:r w:rsidRPr="009B287E">
        <w:rPr>
          <w:rStyle w:val="Strong"/>
          <w:rFonts w:asciiTheme="minorHAnsi" w:hAnsiTheme="minorHAnsi" w:cstheme="minorHAnsi"/>
          <w:color w:val="000000"/>
          <w:shd w:val="clear" w:color="auto" w:fill="FFFFFF"/>
        </w:rPr>
        <w:t>AWS Lambda code</w:t>
      </w:r>
      <w:r w:rsidRPr="009B287E">
        <w:rPr>
          <w:rFonts w:asciiTheme="minorHAnsi" w:hAnsiTheme="minorHAnsi" w:cstheme="minorHAnsi"/>
          <w:shd w:val="clear" w:color="auto" w:fill="FFFFFF"/>
        </w:rPr>
        <w:t xml:space="preserve"> from Amazon S3 buckets. Created a Lambda Deployment function, and configured it to receive events from your S3 bucket. </w:t>
      </w:r>
      <w:r w:rsidRPr="009B287E">
        <w:rPr>
          <w:rFonts w:asciiTheme="minorHAnsi" w:hAnsiTheme="minorHAnsi" w:cstheme="minorHAnsi"/>
        </w:rPr>
        <w:t>Used </w:t>
      </w:r>
      <w:r w:rsidRPr="009B287E">
        <w:rPr>
          <w:rFonts w:asciiTheme="minorHAnsi" w:hAnsiTheme="minorHAnsi" w:cstheme="minorHAnsi"/>
          <w:bCs/>
          <w:color w:val="000000"/>
        </w:rPr>
        <w:t>Java8</w:t>
      </w:r>
      <w:r w:rsidRPr="009B287E">
        <w:rPr>
          <w:rFonts w:asciiTheme="minorHAnsi" w:hAnsiTheme="minorHAnsi" w:cstheme="minorHAnsi"/>
          <w:b/>
          <w:bCs/>
          <w:color w:val="000000"/>
        </w:rPr>
        <w:t> </w:t>
      </w:r>
      <w:r w:rsidRPr="009B287E">
        <w:rPr>
          <w:rFonts w:asciiTheme="minorHAnsi" w:hAnsiTheme="minorHAnsi" w:cstheme="minorHAnsi"/>
        </w:rPr>
        <w:t>features like stream and Lambda expressions.</w:t>
      </w:r>
    </w:p>
    <w:p w:rsidR="009D5D10" w:rsidRPr="001267BE" w:rsidRDefault="009D5D10" w:rsidP="009D5D10">
      <w:pPr>
        <w:numPr>
          <w:ilvl w:val="0"/>
          <w:numId w:val="35"/>
        </w:numPr>
        <w:shd w:val="clear" w:color="auto" w:fill="FFFFFF"/>
        <w:suppressAutoHyphens w:val="0"/>
        <w:spacing w:before="100" w:beforeAutospacing="1" w:after="100" w:afterAutospacing="1"/>
        <w:rPr>
          <w:rFonts w:cstheme="minorHAnsi"/>
        </w:rPr>
      </w:pPr>
      <w:r w:rsidRPr="001267BE">
        <w:rPr>
          <w:rFonts w:cstheme="minorHAnsi"/>
        </w:rPr>
        <w:t>Management and Administration of AWS Services </w:t>
      </w:r>
      <w:r w:rsidRPr="009B287E">
        <w:rPr>
          <w:rFonts w:cstheme="minorHAnsi"/>
          <w:bCs/>
          <w:color w:val="000000"/>
        </w:rPr>
        <w:t>CLI</w:t>
      </w:r>
      <w:r w:rsidRPr="001267BE">
        <w:rPr>
          <w:rFonts w:cstheme="minorHAnsi"/>
        </w:rPr>
        <w:t>, </w:t>
      </w:r>
      <w:r w:rsidRPr="009B287E">
        <w:rPr>
          <w:rFonts w:cstheme="minorHAnsi"/>
          <w:bCs/>
          <w:color w:val="000000"/>
        </w:rPr>
        <w:t>EC2 </w:t>
      </w:r>
      <w:r w:rsidRPr="001267BE">
        <w:rPr>
          <w:rFonts w:cstheme="minorHAnsi"/>
        </w:rPr>
        <w:t>, </w:t>
      </w:r>
      <w:r w:rsidRPr="009B287E">
        <w:rPr>
          <w:rFonts w:cstheme="minorHAnsi"/>
          <w:bCs/>
          <w:color w:val="000000"/>
        </w:rPr>
        <w:t>VPC </w:t>
      </w:r>
      <w:r w:rsidRPr="001267BE">
        <w:rPr>
          <w:rFonts w:cstheme="minorHAnsi"/>
        </w:rPr>
        <w:t>, </w:t>
      </w:r>
      <w:r w:rsidRPr="009B287E">
        <w:rPr>
          <w:rFonts w:cstheme="minorHAnsi"/>
          <w:bCs/>
          <w:color w:val="000000"/>
        </w:rPr>
        <w:t>S3 </w:t>
      </w:r>
      <w:r w:rsidRPr="009B287E">
        <w:rPr>
          <w:rFonts w:cstheme="minorHAnsi"/>
        </w:rPr>
        <w:t>,</w:t>
      </w:r>
      <w:r w:rsidRPr="001267BE">
        <w:rPr>
          <w:rFonts w:cstheme="minorHAnsi"/>
        </w:rPr>
        <w:t> </w:t>
      </w:r>
      <w:r w:rsidRPr="009B287E">
        <w:rPr>
          <w:rFonts w:cstheme="minorHAnsi"/>
          <w:bCs/>
          <w:color w:val="000000"/>
        </w:rPr>
        <w:t>IAM</w:t>
      </w:r>
      <w:r w:rsidRPr="001267BE">
        <w:rPr>
          <w:rFonts w:cstheme="minorHAnsi"/>
        </w:rPr>
        <w:t>,</w:t>
      </w:r>
      <w:r w:rsidRPr="009B287E">
        <w:rPr>
          <w:rFonts w:cstheme="minorHAnsi"/>
        </w:rPr>
        <w:t>Fargate</w:t>
      </w:r>
      <w:r w:rsidRPr="001267BE">
        <w:rPr>
          <w:rFonts w:cstheme="minorHAnsi"/>
        </w:rPr>
        <w:t xml:space="preserve"> and Trusted Advisor services.</w:t>
      </w:r>
    </w:p>
    <w:p w:rsidR="009D5D10" w:rsidRPr="009B287E" w:rsidRDefault="009D5D10" w:rsidP="009D5D10">
      <w:pPr>
        <w:pStyle w:val="Achievement"/>
        <w:numPr>
          <w:ilvl w:val="0"/>
          <w:numId w:val="35"/>
        </w:numPr>
        <w:spacing w:after="0" w:line="240" w:lineRule="auto"/>
        <w:rPr>
          <w:rFonts w:asciiTheme="minorHAnsi" w:hAnsiTheme="minorHAnsi" w:cstheme="minorHAnsi"/>
          <w:szCs w:val="22"/>
        </w:rPr>
      </w:pPr>
      <w:r w:rsidRPr="009B287E">
        <w:rPr>
          <w:rFonts w:asciiTheme="minorHAnsi" w:hAnsiTheme="minorHAnsi" w:cstheme="minorHAnsi"/>
          <w:szCs w:val="22"/>
          <w:shd w:val="clear" w:color="auto" w:fill="FFFFFF"/>
        </w:rPr>
        <w:t>Involved in maintaining the reliability, availability, and performance of Amazon Elastic Compute Cloud (Amazon EC2) instances.</w:t>
      </w:r>
    </w:p>
    <w:p w:rsidR="009D5D10" w:rsidRPr="009B287E" w:rsidRDefault="009D5D10" w:rsidP="009D5D10">
      <w:pPr>
        <w:numPr>
          <w:ilvl w:val="0"/>
          <w:numId w:val="35"/>
        </w:numPr>
        <w:shd w:val="clear" w:color="auto" w:fill="FFFFFF"/>
        <w:suppressAutoHyphens w:val="0"/>
        <w:spacing w:before="100" w:beforeAutospacing="1" w:after="100" w:afterAutospacing="1"/>
        <w:rPr>
          <w:rFonts w:cstheme="minorHAnsi"/>
        </w:rPr>
      </w:pPr>
      <w:r w:rsidRPr="00330E58">
        <w:rPr>
          <w:rFonts w:cstheme="minorHAnsi"/>
        </w:rPr>
        <w:t>Experience in creating Task definitions, which specifies the tasks, Resource allocation (Fargate), services and docker image on which application is built for Elastic Container Service and ALB.</w:t>
      </w:r>
    </w:p>
    <w:p w:rsidR="009D5D10" w:rsidRPr="00277374" w:rsidRDefault="009D5D10"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Translating the backlog items (often in the form of User Stories) into quality working software which includes JUnit tests. Wrote Ansible playbooks for provision infrastructure from Openstack, AWS, VMware.</w:t>
      </w:r>
    </w:p>
    <w:p w:rsidR="009D5D10" w:rsidRPr="00277374" w:rsidRDefault="009D5D10"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Created and configured AWS EC2 instances using preconfigured templates such as AMI, RHEL, Centos, Ubuntu as well as used corporate based VM images which includes complete packages to run build and test in those EC2 Instances. </w:t>
      </w:r>
    </w:p>
    <w:p w:rsidR="00570F5F" w:rsidRPr="00277374" w:rsidRDefault="00570F5F"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Administration and development of application monitoring solutions using various tools such as,Dynatrace , Splunk , CA Wily Introscope , AppDynamics and Synthetic monitoring </w:t>
      </w:r>
    </w:p>
    <w:p w:rsidR="00570F5F" w:rsidRPr="00277374" w:rsidRDefault="00570F5F"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Worked with engineering, operations teams to upgrade dynatrace environment from 6.1 to 6.3. </w:t>
      </w:r>
    </w:p>
    <w:p w:rsidR="00570F5F" w:rsidRPr="00277374" w:rsidRDefault="00570F5F"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Integrated dynatrace monitoring with Netcool for alerts and paging application teams to ensurehigh availability of all critical and non-critical applications. </w:t>
      </w:r>
    </w:p>
    <w:p w:rsidR="00570F5F" w:rsidRPr="00277374" w:rsidRDefault="00570F5F"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Setup collectors in various datacenters to expand the scope of dynatrace monitoring across variousapplications spread across numerous datacenters </w:t>
      </w:r>
    </w:p>
    <w:p w:rsidR="009D5D10" w:rsidRPr="00277374" w:rsidRDefault="009D5D10" w:rsidP="00277374">
      <w:pPr>
        <w:numPr>
          <w:ilvl w:val="0"/>
          <w:numId w:val="35"/>
        </w:numPr>
        <w:shd w:val="clear" w:color="auto" w:fill="FFFFFF"/>
        <w:suppressAutoHyphens w:val="0"/>
        <w:spacing w:before="100" w:beforeAutospacing="1" w:after="100" w:afterAutospacing="1"/>
        <w:rPr>
          <w:rFonts w:cstheme="minorHAnsi"/>
        </w:rPr>
      </w:pPr>
      <w:r w:rsidRPr="00277374">
        <w:rPr>
          <w:rFonts w:cstheme="minorHAnsi"/>
        </w:rPr>
        <w:t xml:space="preserve">Extensive use of Elastic Load Balancing mechanism with Auto Scaling feature to scale the capacity of EC2 Instances across multiple availability zones in a region to distribute incoming high traffic for the application. </w:t>
      </w:r>
    </w:p>
    <w:p w:rsidR="009D5D10" w:rsidRPr="009B287E" w:rsidRDefault="009D5D10" w:rsidP="00277374">
      <w:pPr>
        <w:numPr>
          <w:ilvl w:val="0"/>
          <w:numId w:val="35"/>
        </w:numPr>
        <w:shd w:val="clear" w:color="auto" w:fill="FFFFFF"/>
        <w:suppressAutoHyphens w:val="0"/>
        <w:spacing w:before="100" w:beforeAutospacing="1" w:after="100" w:afterAutospacing="1"/>
        <w:rPr>
          <w:rFonts w:asciiTheme="minorHAnsi" w:hAnsiTheme="minorHAnsi" w:cstheme="minorHAnsi"/>
          <w:szCs w:val="22"/>
        </w:rPr>
      </w:pPr>
      <w:r w:rsidRPr="00277374">
        <w:rPr>
          <w:rFonts w:cstheme="minorHAnsi"/>
        </w:rPr>
        <w:t xml:space="preserve">Provide support for production deployments, check application performance in Production, other environments and recommend solutions for tuning. </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rPr>
        <w:t>Automate application/server/container deployment process using Shell &amp;Ansible scripting in order to enable continuous deployments from Jenkins to Dev, SIT, UAT, Production and several other environments.</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rPr>
        <w:t>Conducting the testing, analyze the results and then submit the observations to the development team.</w:t>
      </w:r>
    </w:p>
    <w:p w:rsidR="009D5D10" w:rsidRPr="009B287E" w:rsidRDefault="009D5D10" w:rsidP="009D5D10">
      <w:pPr>
        <w:pStyle w:val="NoSpacing1"/>
        <w:numPr>
          <w:ilvl w:val="0"/>
          <w:numId w:val="35"/>
        </w:numPr>
        <w:rPr>
          <w:rFonts w:asciiTheme="minorHAnsi" w:hAnsiTheme="minorHAnsi" w:cstheme="minorHAnsi"/>
          <w:lang w:bidi="ml-IN"/>
        </w:rPr>
      </w:pPr>
      <w:r w:rsidRPr="009B287E">
        <w:rPr>
          <w:rFonts w:asciiTheme="minorHAnsi" w:hAnsiTheme="minorHAnsi" w:cstheme="minorHAnsi"/>
        </w:rPr>
        <w:t>Configure, Administer, Maintain Bitbucket Jenkins Artifactory Java Maven DockerSonarqubeAnsible Shell Spark Kafka Groovy.</w:t>
      </w:r>
    </w:p>
    <w:p w:rsidR="009D5D10" w:rsidRPr="009B287E" w:rsidRDefault="009D5D10" w:rsidP="009D5D10">
      <w:pPr>
        <w:pStyle w:val="NoSpacing1"/>
        <w:numPr>
          <w:ilvl w:val="0"/>
          <w:numId w:val="35"/>
        </w:numPr>
        <w:rPr>
          <w:rFonts w:asciiTheme="minorHAnsi" w:hAnsiTheme="minorHAnsi" w:cstheme="minorHAnsi"/>
          <w:lang w:bidi="ml-IN"/>
        </w:rPr>
      </w:pPr>
      <w:r w:rsidRPr="009B287E">
        <w:rPr>
          <w:rFonts w:asciiTheme="minorHAnsi" w:hAnsiTheme="minorHAnsi" w:cstheme="minorHAnsi"/>
        </w:rPr>
        <w:t>Trouble shooting, fixing, managing and maintaining Bitbucket, Git related conflicts/issues. Fixing defects in the backend application code of Core Java, Maven, Gradle and Ant related classes and files.</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shd w:val="clear" w:color="auto" w:fill="FFFFFF"/>
        </w:rPr>
        <w:t>Container management using Docker by writing </w:t>
      </w:r>
      <w:r w:rsidRPr="009B287E">
        <w:rPr>
          <w:rStyle w:val="Strong"/>
          <w:rFonts w:asciiTheme="minorHAnsi" w:hAnsiTheme="minorHAnsi" w:cstheme="minorHAnsi"/>
          <w:color w:val="000000"/>
          <w:shd w:val="clear" w:color="auto" w:fill="FFFFFF"/>
        </w:rPr>
        <w:t>Dockerfiles </w:t>
      </w:r>
      <w:r w:rsidRPr="009B287E">
        <w:rPr>
          <w:rFonts w:asciiTheme="minorHAnsi" w:hAnsiTheme="minorHAnsi" w:cstheme="minorHAnsi"/>
          <w:shd w:val="clear" w:color="auto" w:fill="FFFFFF"/>
        </w:rPr>
        <w:t>and set up the automated build on Docker HUB and installed and configured Kubernetes.</w:t>
      </w:r>
      <w:r w:rsidRPr="009B287E">
        <w:rPr>
          <w:rFonts w:asciiTheme="minorHAnsi" w:hAnsiTheme="minorHAnsi" w:cstheme="minorHAnsi"/>
        </w:rPr>
        <w:t xml:space="preserve"> Implemented Sonarqube tool for measuring Java code coverage.</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shd w:val="clear" w:color="auto" w:fill="FFFFFF"/>
        </w:rPr>
        <w:t>Created JIRA projects, templates, workflows, screens, fields and other administrative activities.</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shd w:val="clear" w:color="auto" w:fill="FFFFFF"/>
        </w:rPr>
        <w:t>Provided ongoing support and configuration for JIRA project, workflows, Screens, fields, permissions, and other Admin tasks. Migrated JIRA instance from cloud to hosted environment. </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shd w:val="clear" w:color="auto" w:fill="FFFFFF"/>
        </w:rPr>
        <w:t>Worked on JIRA customization - Issue Schemes, Workflow Schemes, Field Configuration Schemes, Screen Schemes, Permission Schemes, and Notification Schemes.</w:t>
      </w:r>
    </w:p>
    <w:p w:rsidR="009D5D10" w:rsidRPr="009B287E" w:rsidRDefault="009D5D10" w:rsidP="009D5D10">
      <w:pPr>
        <w:pStyle w:val="NoSpacing1"/>
        <w:numPr>
          <w:ilvl w:val="0"/>
          <w:numId w:val="35"/>
        </w:numPr>
        <w:rPr>
          <w:rFonts w:asciiTheme="minorHAnsi" w:hAnsiTheme="minorHAnsi" w:cstheme="minorHAnsi"/>
          <w:color w:val="000000"/>
        </w:rPr>
      </w:pPr>
      <w:r w:rsidRPr="009B287E">
        <w:rPr>
          <w:rFonts w:asciiTheme="minorHAnsi" w:hAnsiTheme="minorHAnsi" w:cstheme="minorHAnsi"/>
        </w:rPr>
        <w:t>Integrated Jenkins with various Devops tools such as Nexus, SonarQube, Puppet and used CI/CD system of Jenkins on Kubernetes container environment, utilizing Kubernetes and Docker for the runtime environment for the CI/CD system to build and test and deploy.</w:t>
      </w:r>
    </w:p>
    <w:p w:rsidR="009D5D10" w:rsidRPr="009B287E" w:rsidRDefault="009D5D10" w:rsidP="009D5D10">
      <w:pPr>
        <w:numPr>
          <w:ilvl w:val="0"/>
          <w:numId w:val="35"/>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Utilized </w:t>
      </w:r>
      <w:r w:rsidRPr="009B287E">
        <w:rPr>
          <w:rStyle w:val="Strong"/>
          <w:rFonts w:cstheme="minorHAnsi"/>
          <w:color w:val="000000"/>
          <w:shd w:val="clear" w:color="auto" w:fill="FFFFFF"/>
        </w:rPr>
        <w:t>Kubernetes </w:t>
      </w:r>
      <w:r w:rsidRPr="009B287E">
        <w:rPr>
          <w:rFonts w:cstheme="minorHAnsi"/>
          <w:shd w:val="clear" w:color="auto" w:fill="FFFFFF"/>
        </w:rPr>
        <w:t>for the runtime environment of the </w:t>
      </w:r>
      <w:r w:rsidRPr="009B287E">
        <w:rPr>
          <w:rStyle w:val="Strong"/>
          <w:rFonts w:cstheme="minorHAnsi"/>
          <w:color w:val="000000"/>
          <w:shd w:val="clear" w:color="auto" w:fill="FFFFFF"/>
        </w:rPr>
        <w:t>CI/CD </w:t>
      </w:r>
      <w:r w:rsidRPr="009B287E">
        <w:rPr>
          <w:rFonts w:cstheme="minorHAnsi"/>
          <w:shd w:val="clear" w:color="auto" w:fill="FFFFFF"/>
        </w:rPr>
        <w:t>system to build, test deploy.</w:t>
      </w:r>
    </w:p>
    <w:p w:rsidR="009D5D10" w:rsidRPr="009B287E" w:rsidRDefault="009D5D10" w:rsidP="009D5D10">
      <w:pPr>
        <w:pStyle w:val="NoSpacing1"/>
        <w:numPr>
          <w:ilvl w:val="0"/>
          <w:numId w:val="35"/>
        </w:numPr>
        <w:rPr>
          <w:rFonts w:asciiTheme="minorHAnsi" w:hAnsiTheme="minorHAnsi" w:cstheme="minorHAnsi"/>
          <w:color w:val="000000"/>
        </w:rPr>
      </w:pPr>
      <w:r w:rsidRPr="009B287E">
        <w:rPr>
          <w:rFonts w:asciiTheme="minorHAnsi" w:hAnsiTheme="minorHAnsi" w:cstheme="minorHAnsi"/>
        </w:rPr>
        <w:t xml:space="preserve">Used Docker to containerize custom web applications and deployed on Digital Ocean with Ubuntu instances through SWARM Cluster and automated application deployment in cloud using Docker HUB, Docker Swarm, and Vagrant. </w:t>
      </w:r>
    </w:p>
    <w:p w:rsidR="009D5D10" w:rsidRPr="009B287E" w:rsidRDefault="009D5D10" w:rsidP="009D5D10">
      <w:pPr>
        <w:numPr>
          <w:ilvl w:val="0"/>
          <w:numId w:val="35"/>
        </w:numPr>
        <w:shd w:val="clear" w:color="auto" w:fill="FFFFFF"/>
        <w:suppressAutoHyphens w:val="0"/>
        <w:spacing w:before="100" w:beforeAutospacing="1" w:after="100" w:afterAutospacing="1"/>
        <w:rPr>
          <w:rFonts w:cstheme="minorHAnsi"/>
        </w:rPr>
      </w:pPr>
      <w:r w:rsidRPr="00CD63E9">
        <w:rPr>
          <w:rFonts w:cstheme="minorHAnsi"/>
        </w:rPr>
        <w:t>Installed, Configured, Managed Monitoring Tools such as </w:t>
      </w:r>
      <w:r w:rsidRPr="009B287E">
        <w:rPr>
          <w:rFonts w:cstheme="minorHAnsi"/>
          <w:bCs/>
          <w:color w:val="000000"/>
        </w:rPr>
        <w:t>Splunk, Nagios</w:t>
      </w:r>
      <w:r w:rsidRPr="00CD63E9">
        <w:rPr>
          <w:rFonts w:cstheme="minorHAnsi"/>
        </w:rPr>
        <w:t> for </w:t>
      </w:r>
      <w:r w:rsidRPr="009B287E">
        <w:rPr>
          <w:rFonts w:cstheme="minorHAnsi"/>
          <w:bCs/>
          <w:color w:val="000000"/>
        </w:rPr>
        <w:t>Resource d/Network Monitoring/Log Trace Monitoring.</w:t>
      </w:r>
    </w:p>
    <w:p w:rsidR="009D5D10" w:rsidRPr="009B287E" w:rsidRDefault="009D5D10" w:rsidP="009D5D10">
      <w:pPr>
        <w:pStyle w:val="NoSpacing1"/>
        <w:numPr>
          <w:ilvl w:val="0"/>
          <w:numId w:val="35"/>
        </w:numPr>
        <w:rPr>
          <w:rFonts w:asciiTheme="minorHAnsi" w:hAnsiTheme="minorHAnsi" w:cstheme="minorHAnsi"/>
        </w:rPr>
      </w:pPr>
      <w:r w:rsidRPr="009B287E">
        <w:rPr>
          <w:rFonts w:asciiTheme="minorHAnsi" w:hAnsiTheme="minorHAnsi" w:cstheme="minorHAnsi"/>
        </w:rPr>
        <w:t xml:space="preserve">Built a deployment pipeline for deploying tagged versions of applications to AWS beanstalk using Jenkins CI. </w:t>
      </w:r>
    </w:p>
    <w:p w:rsidR="009D5D10" w:rsidRPr="00ED7D08" w:rsidRDefault="009D5D10" w:rsidP="009D5D10">
      <w:pPr>
        <w:numPr>
          <w:ilvl w:val="0"/>
          <w:numId w:val="35"/>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Building/Maintaining Docker container clusters managed by Kubernetes Linux, Bash, GIT, Docker.</w:t>
      </w:r>
    </w:p>
    <w:p w:rsidR="00ED7D08" w:rsidRPr="009B287E" w:rsidRDefault="00ED7D08" w:rsidP="00ED7D08">
      <w:pPr>
        <w:numPr>
          <w:ilvl w:val="0"/>
          <w:numId w:val="35"/>
        </w:numPr>
        <w:shd w:val="clear" w:color="auto" w:fill="FFFFFF"/>
        <w:suppressAutoHyphens w:val="0"/>
        <w:spacing w:before="100" w:beforeAutospacing="1" w:after="100" w:afterAutospacing="1"/>
        <w:jc w:val="both"/>
        <w:rPr>
          <w:rFonts w:cstheme="minorHAnsi"/>
        </w:rPr>
      </w:pPr>
      <w:r w:rsidRPr="00ED7D08">
        <w:rPr>
          <w:rFonts w:cstheme="minorHAnsi"/>
        </w:rPr>
        <w:t>Integrated Kubernetes with Hashicorp Vault to inject configurations at runtime for each service using init, config sidecars and persistent volume sharing between app and config containers</w:t>
      </w:r>
    </w:p>
    <w:p w:rsidR="009D5D10" w:rsidRPr="009B287E" w:rsidRDefault="009D5D10" w:rsidP="009D5D10">
      <w:pPr>
        <w:pStyle w:val="Achievement"/>
        <w:numPr>
          <w:ilvl w:val="0"/>
          <w:numId w:val="35"/>
        </w:numPr>
        <w:spacing w:after="0" w:line="240" w:lineRule="auto"/>
        <w:rPr>
          <w:rFonts w:asciiTheme="minorHAnsi" w:hAnsiTheme="minorHAnsi" w:cstheme="minorHAnsi"/>
          <w:szCs w:val="22"/>
        </w:rPr>
      </w:pPr>
      <w:r w:rsidRPr="009B287E">
        <w:rPr>
          <w:rFonts w:asciiTheme="minorHAnsi" w:hAnsiTheme="minorHAnsi" w:cstheme="minorHAnsi"/>
          <w:szCs w:val="22"/>
        </w:rPr>
        <w:t>Experience on version control systems Bitbucket, Jira, and Bamboo. Created and maintained the Bamboo jobs, including automatic generation, reporting and alerting of test and code metrics (JUnit, PMD, etc.), build failures and build status indicators.</w:t>
      </w:r>
    </w:p>
    <w:p w:rsidR="009D5D10" w:rsidRPr="00ED7D08" w:rsidRDefault="009D5D10" w:rsidP="00ED7D08">
      <w:pPr>
        <w:pStyle w:val="Achievement"/>
        <w:numPr>
          <w:ilvl w:val="0"/>
          <w:numId w:val="35"/>
        </w:numPr>
        <w:spacing w:after="0" w:line="240" w:lineRule="auto"/>
        <w:rPr>
          <w:rFonts w:asciiTheme="minorHAnsi" w:hAnsiTheme="minorHAnsi" w:cstheme="minorHAnsi"/>
          <w:szCs w:val="22"/>
        </w:rPr>
      </w:pPr>
      <w:r w:rsidRPr="009B287E">
        <w:rPr>
          <w:rFonts w:asciiTheme="minorHAnsi" w:hAnsiTheme="minorHAnsi" w:cstheme="minorHAnsi"/>
          <w:bCs/>
          <w:color w:val="000000" w:themeColor="text1"/>
          <w:shd w:val="clear" w:color="auto" w:fill="FFFFFF"/>
        </w:rPr>
        <w:t xml:space="preserve">Performed support and migration for JIRA versions 7.1.4 to 7.9.2 and Confluence migration from 6.0.7 to 6.9.0 </w:t>
      </w:r>
      <w:r w:rsidRPr="00ED7D08">
        <w:rPr>
          <w:rFonts w:asciiTheme="minorHAnsi" w:hAnsiTheme="minorHAnsi" w:cstheme="minorHAnsi"/>
          <w:szCs w:val="22"/>
        </w:rPr>
        <w:t>and Bitbucket migration from 4.14.3 to 5.10.1 and Bamboo 5.15.4 to 6.5. </w:t>
      </w:r>
    </w:p>
    <w:p w:rsidR="009D5D10" w:rsidRPr="00ED7D08" w:rsidRDefault="009D5D10" w:rsidP="00ED7D08">
      <w:pPr>
        <w:pStyle w:val="Achievement"/>
        <w:numPr>
          <w:ilvl w:val="0"/>
          <w:numId w:val="35"/>
        </w:numPr>
        <w:spacing w:after="0" w:line="240" w:lineRule="auto"/>
        <w:rPr>
          <w:rFonts w:asciiTheme="minorHAnsi" w:hAnsiTheme="minorHAnsi" w:cstheme="minorHAnsi"/>
          <w:szCs w:val="22"/>
        </w:rPr>
      </w:pPr>
      <w:r w:rsidRPr="00ED7D08">
        <w:rPr>
          <w:rFonts w:asciiTheme="minorHAnsi" w:hAnsiTheme="minorHAnsi" w:cstheme="minorHAnsi"/>
          <w:szCs w:val="22"/>
        </w:rPr>
        <w:t>Used Kubernetes to orchestrate the deployment, scaling and management of Docker Containers.</w:t>
      </w:r>
    </w:p>
    <w:p w:rsidR="009D5D10" w:rsidRPr="00570F5F" w:rsidRDefault="009D5D10" w:rsidP="00570F5F">
      <w:pPr>
        <w:numPr>
          <w:ilvl w:val="0"/>
          <w:numId w:val="35"/>
        </w:numPr>
        <w:shd w:val="clear" w:color="auto" w:fill="FFFFFF"/>
        <w:suppressAutoHyphens w:val="0"/>
        <w:spacing w:before="100" w:beforeAutospacing="1" w:after="100" w:afterAutospacing="1"/>
        <w:jc w:val="both"/>
        <w:rPr>
          <w:rFonts w:cstheme="minorHAnsi"/>
        </w:rPr>
      </w:pPr>
      <w:r w:rsidRPr="00ED7D08">
        <w:rPr>
          <w:rFonts w:asciiTheme="minorHAnsi" w:hAnsiTheme="minorHAnsi" w:cstheme="minorHAnsi"/>
          <w:szCs w:val="22"/>
        </w:rPr>
        <w:t>Used </w:t>
      </w:r>
      <w:r w:rsidRPr="00ED7D08">
        <w:rPr>
          <w:rFonts w:asciiTheme="minorHAnsi" w:hAnsiTheme="minorHAnsi"/>
          <w:b/>
          <w:bCs/>
          <w:szCs w:val="22"/>
        </w:rPr>
        <w:t xml:space="preserve">Jenkins </w:t>
      </w:r>
      <w:r w:rsidRPr="00570F5F">
        <w:rPr>
          <w:rFonts w:cstheme="minorHAnsi"/>
        </w:rPr>
        <w:t>pipelines to drive all microservices builds out to the Docker registry and then deployed to Kubernetes, Created Pods and managed using Kubernetes.</w:t>
      </w:r>
    </w:p>
    <w:p w:rsidR="00ED7D08" w:rsidRPr="00570F5F" w:rsidRDefault="00ED7D08" w:rsidP="00570F5F">
      <w:pPr>
        <w:numPr>
          <w:ilvl w:val="0"/>
          <w:numId w:val="35"/>
        </w:numPr>
        <w:shd w:val="clear" w:color="auto" w:fill="FFFFFF"/>
        <w:suppressAutoHyphens w:val="0"/>
        <w:spacing w:before="100" w:beforeAutospacing="1" w:after="100" w:afterAutospacing="1"/>
        <w:jc w:val="both"/>
        <w:rPr>
          <w:rFonts w:cstheme="minorHAnsi"/>
        </w:rPr>
      </w:pPr>
      <w:r w:rsidRPr="00570F5F">
        <w:rPr>
          <w:rFonts w:cstheme="minorHAnsi"/>
        </w:rPr>
        <w:t>Secured Data is stored in MySQL. Vault (by HashiCorp) secures, stores and tightly controls access tokens and passwords used by the overall platform, started in the AWS cloud and currently integrates with several services like: AWS AIM, Amazon DynamoDB, Amazon SNS, Amazon RDS</w:t>
      </w:r>
    </w:p>
    <w:p w:rsidR="00570F5F" w:rsidRPr="00570F5F" w:rsidRDefault="00570F5F" w:rsidP="00570F5F">
      <w:pPr>
        <w:numPr>
          <w:ilvl w:val="0"/>
          <w:numId w:val="35"/>
        </w:numPr>
        <w:shd w:val="clear" w:color="auto" w:fill="FFFFFF"/>
        <w:suppressAutoHyphens w:val="0"/>
        <w:spacing w:before="100" w:beforeAutospacing="1" w:after="100" w:afterAutospacing="1"/>
        <w:jc w:val="both"/>
        <w:rPr>
          <w:rFonts w:cstheme="minorHAnsi"/>
        </w:rPr>
      </w:pPr>
      <w:r w:rsidRPr="00570F5F">
        <w:rPr>
          <w:rFonts w:cstheme="minorHAnsi"/>
        </w:rPr>
        <w:t xml:space="preserve">Worked on dynatrace collectors installations in various datacenters and monitor the APMenvironment for high availability. </w:t>
      </w:r>
    </w:p>
    <w:p w:rsidR="00570F5F" w:rsidRPr="00570F5F" w:rsidRDefault="00570F5F" w:rsidP="00570F5F">
      <w:pPr>
        <w:numPr>
          <w:ilvl w:val="0"/>
          <w:numId w:val="35"/>
        </w:numPr>
        <w:shd w:val="clear" w:color="auto" w:fill="FFFFFF"/>
        <w:suppressAutoHyphens w:val="0"/>
        <w:spacing w:before="100" w:beforeAutospacing="1" w:after="100" w:afterAutospacing="1"/>
        <w:jc w:val="both"/>
        <w:rPr>
          <w:rFonts w:cstheme="minorHAnsi"/>
        </w:rPr>
      </w:pPr>
      <w:r w:rsidRPr="00570F5F">
        <w:rPr>
          <w:rFonts w:cstheme="minorHAnsi"/>
        </w:rPr>
        <w:t xml:space="preserve">Troubleshoot and diagnose issues in dynatrace servers, collectors and performance warehouse. </w:t>
      </w:r>
    </w:p>
    <w:p w:rsidR="00570F5F" w:rsidRPr="00570F5F" w:rsidRDefault="00570F5F" w:rsidP="00570F5F">
      <w:pPr>
        <w:numPr>
          <w:ilvl w:val="0"/>
          <w:numId w:val="35"/>
        </w:numPr>
        <w:shd w:val="clear" w:color="auto" w:fill="FFFFFF"/>
        <w:suppressAutoHyphens w:val="0"/>
        <w:spacing w:before="100" w:beforeAutospacing="1" w:after="100" w:afterAutospacing="1"/>
        <w:jc w:val="both"/>
        <w:rPr>
          <w:rFonts w:cstheme="minorHAnsi"/>
        </w:rPr>
      </w:pPr>
      <w:r w:rsidRPr="00570F5F">
        <w:rPr>
          <w:rFonts w:cstheme="minorHAnsi"/>
        </w:rPr>
        <w:t xml:space="preserve">Troubleshoot and performance tune Web/Application servers: Apache, Tomcat, Weblogic,Websphere, WebMethods, and IIS. </w:t>
      </w:r>
    </w:p>
    <w:p w:rsidR="00570F5F" w:rsidRPr="00570F5F" w:rsidRDefault="00570F5F" w:rsidP="00570F5F">
      <w:pPr>
        <w:numPr>
          <w:ilvl w:val="0"/>
          <w:numId w:val="35"/>
        </w:numPr>
        <w:shd w:val="clear" w:color="auto" w:fill="FFFFFF"/>
        <w:suppressAutoHyphens w:val="0"/>
        <w:spacing w:before="100" w:beforeAutospacing="1" w:after="100" w:afterAutospacing="1"/>
        <w:jc w:val="both"/>
        <w:rPr>
          <w:rFonts w:cstheme="minorHAnsi"/>
        </w:rPr>
      </w:pPr>
      <w:r w:rsidRPr="00570F5F">
        <w:rPr>
          <w:rFonts w:cstheme="minorHAnsi"/>
        </w:rPr>
        <w:t xml:space="preserve">Write shell scripts to automate deployment </w:t>
      </w:r>
    </w:p>
    <w:p w:rsidR="009D5D10" w:rsidRPr="00ED7D08" w:rsidRDefault="009D5D10" w:rsidP="00570F5F">
      <w:pPr>
        <w:numPr>
          <w:ilvl w:val="0"/>
          <w:numId w:val="35"/>
        </w:numPr>
        <w:shd w:val="clear" w:color="auto" w:fill="FFFFFF"/>
        <w:suppressAutoHyphens w:val="0"/>
        <w:spacing w:before="100" w:beforeAutospacing="1" w:after="100" w:afterAutospacing="1"/>
        <w:jc w:val="both"/>
        <w:rPr>
          <w:rFonts w:asciiTheme="minorHAnsi" w:hAnsiTheme="minorHAnsi"/>
          <w:szCs w:val="22"/>
        </w:rPr>
      </w:pPr>
      <w:r w:rsidRPr="00570F5F">
        <w:rPr>
          <w:rFonts w:cstheme="minorHAnsi"/>
        </w:rPr>
        <w:t>Capture an image of a Virtual Machine.</w:t>
      </w:r>
      <w:r w:rsidRPr="00ED7D08">
        <w:rPr>
          <w:rFonts w:asciiTheme="minorHAnsi" w:hAnsiTheme="minorHAnsi" w:cstheme="minorHAnsi"/>
          <w:szCs w:val="22"/>
        </w:rPr>
        <w:t xml:space="preserve"> Attaching a Disk to a Virtual Machine. Manage and create Virtual Network and End Points in Azure Portal.</w:t>
      </w:r>
    </w:p>
    <w:p w:rsidR="00496759" w:rsidRDefault="009D5D10" w:rsidP="009D5D10">
      <w:pPr>
        <w:jc w:val="both"/>
        <w:rPr>
          <w:rFonts w:ascii="Calibri" w:hAnsi="Calibri" w:cs="Arial"/>
          <w:sz w:val="22"/>
          <w:szCs w:val="22"/>
        </w:rPr>
      </w:pPr>
      <w:r w:rsidRPr="009B287E">
        <w:rPr>
          <w:rFonts w:asciiTheme="minorHAnsi" w:hAnsiTheme="minorHAnsi" w:cstheme="minorHAnsi"/>
          <w:b/>
          <w:szCs w:val="22"/>
        </w:rPr>
        <w:t>Environment</w:t>
      </w:r>
      <w:r w:rsidRPr="009B287E">
        <w:rPr>
          <w:rFonts w:asciiTheme="minorHAnsi" w:hAnsiTheme="minorHAnsi" w:cstheme="minorHAnsi"/>
          <w:szCs w:val="22"/>
        </w:rPr>
        <w:t xml:space="preserve">: </w:t>
      </w:r>
      <w:r w:rsidRPr="00570F5F">
        <w:rPr>
          <w:rFonts w:asciiTheme="minorHAnsi" w:eastAsia="SimSun" w:hAnsiTheme="minorHAnsi"/>
          <w:sz w:val="22"/>
          <w:szCs w:val="22"/>
          <w:lang w:eastAsia="en-US"/>
        </w:rPr>
        <w:t>Cloudbees Jenkins, IBM UCD, AWS EC2 RDS VPC Fargate Lambda, Splunk, Jira Core/Enterprise Administration, Atlassian Administration,</w:t>
      </w:r>
      <w:r w:rsidR="00570F5F" w:rsidRPr="00570F5F">
        <w:rPr>
          <w:rFonts w:asciiTheme="minorHAnsi" w:eastAsia="SimSun" w:hAnsiTheme="minorHAnsi"/>
          <w:sz w:val="22"/>
          <w:szCs w:val="22"/>
          <w:lang w:eastAsia="en-US"/>
        </w:rPr>
        <w:t xml:space="preserve"> </w:t>
      </w:r>
      <w:r w:rsidR="00570F5F">
        <w:rPr>
          <w:rFonts w:asciiTheme="minorHAnsi" w:eastAsia="SimSun" w:hAnsiTheme="minorHAnsi"/>
          <w:sz w:val="22"/>
          <w:szCs w:val="22"/>
          <w:lang w:eastAsia="en-US"/>
        </w:rPr>
        <w:t>Dynatrace, Splunk, Nectar</w:t>
      </w:r>
      <w:r w:rsidR="00570F5F" w:rsidRPr="00570F5F">
        <w:rPr>
          <w:rFonts w:asciiTheme="minorHAnsi" w:eastAsia="SimSun" w:hAnsiTheme="minorHAnsi"/>
          <w:sz w:val="22"/>
          <w:szCs w:val="22"/>
          <w:lang w:eastAsia="en-US"/>
        </w:rPr>
        <w:t>, PowerShell, Bash, Python,</w:t>
      </w:r>
      <w:r w:rsidRPr="00570F5F">
        <w:rPr>
          <w:rFonts w:asciiTheme="minorHAnsi" w:eastAsia="SimSun" w:hAnsiTheme="minorHAnsi"/>
          <w:sz w:val="22"/>
          <w:szCs w:val="22"/>
          <w:lang w:eastAsia="en-US"/>
        </w:rPr>
        <w:t xml:space="preserve"> </w:t>
      </w:r>
      <w:r w:rsidR="00570F5F" w:rsidRPr="00570F5F">
        <w:rPr>
          <w:rFonts w:asciiTheme="minorHAnsi" w:eastAsia="SimSun" w:hAnsiTheme="minorHAnsi"/>
          <w:sz w:val="22"/>
          <w:szCs w:val="22"/>
          <w:lang w:eastAsia="en-US"/>
        </w:rPr>
        <w:t>PowerShell ,</w:t>
      </w:r>
      <w:r w:rsidR="004A6D02" w:rsidRPr="00570F5F">
        <w:rPr>
          <w:rFonts w:asciiTheme="minorHAnsi" w:eastAsia="SimSun" w:hAnsiTheme="minorHAnsi"/>
          <w:sz w:val="22"/>
          <w:szCs w:val="22"/>
          <w:lang w:eastAsia="en-US"/>
        </w:rPr>
        <w:t>GCP ,</w:t>
      </w:r>
      <w:r w:rsidRPr="00570F5F">
        <w:rPr>
          <w:rFonts w:asciiTheme="minorHAnsi" w:eastAsia="SimSun" w:hAnsiTheme="minorHAnsi"/>
          <w:sz w:val="22"/>
          <w:szCs w:val="22"/>
          <w:lang w:eastAsia="en-US"/>
        </w:rPr>
        <w:t xml:space="preserve">Red Hat Linux, Ubuntu Debian, Mobaxterm, Artifactory, SVN, Bitbucket, Shell scripting, </w:t>
      </w:r>
      <w:r w:rsidR="00ED7D08" w:rsidRPr="00570F5F">
        <w:rPr>
          <w:rFonts w:asciiTheme="minorHAnsi" w:eastAsia="SimSun" w:hAnsiTheme="minorHAnsi"/>
          <w:sz w:val="22"/>
          <w:szCs w:val="22"/>
          <w:lang w:eastAsia="en-US"/>
        </w:rPr>
        <w:t>Vault ,</w:t>
      </w:r>
      <w:r w:rsidRPr="00570F5F">
        <w:rPr>
          <w:rFonts w:asciiTheme="minorHAnsi" w:eastAsia="SimSun" w:hAnsiTheme="minorHAnsi"/>
          <w:sz w:val="22"/>
          <w:szCs w:val="22"/>
          <w:lang w:eastAsia="en-US"/>
        </w:rPr>
        <w:t>Confluence Administration Sonarqube, Nexus, Aws, Linux, Docker.</w:t>
      </w:r>
    </w:p>
    <w:p w:rsidR="00C624AF" w:rsidRDefault="00C624AF" w:rsidP="00C624AF">
      <w:pPr>
        <w:rPr>
          <w:rFonts w:cstheme="minorHAnsi"/>
          <w:b/>
          <w:color w:val="000000" w:themeColor="text1"/>
        </w:rPr>
      </w:pPr>
    </w:p>
    <w:p w:rsidR="00C624AF" w:rsidRPr="00734351" w:rsidRDefault="00C624AF" w:rsidP="00734351">
      <w:pPr>
        <w:shd w:val="clear" w:color="auto" w:fill="D9D9D9" w:themeFill="background1" w:themeFillShade="D9"/>
        <w:tabs>
          <w:tab w:val="left" w:pos="360"/>
        </w:tabs>
        <w:rPr>
          <w:b/>
          <w:sz w:val="22"/>
          <w:szCs w:val="22"/>
        </w:rPr>
      </w:pPr>
      <w:r w:rsidRPr="00EC5A96">
        <w:rPr>
          <w:b/>
          <w:sz w:val="22"/>
          <w:szCs w:val="22"/>
        </w:rPr>
        <w:t xml:space="preserve">Client: </w:t>
      </w:r>
      <w:r w:rsidR="00734351" w:rsidRPr="008C04B1">
        <w:rPr>
          <w:b/>
        </w:rPr>
        <w:t>Thales Avionics, FL</w:t>
      </w:r>
      <w:r w:rsidRPr="00EC5A96">
        <w:rPr>
          <w:b/>
          <w:sz w:val="22"/>
          <w:szCs w:val="22"/>
        </w:rPr>
        <w:tab/>
      </w:r>
      <w:r w:rsidRPr="00EC5A96">
        <w:rPr>
          <w:b/>
          <w:sz w:val="22"/>
          <w:szCs w:val="22"/>
        </w:rPr>
        <w:tab/>
      </w:r>
      <w:r w:rsidRPr="00EC5A96">
        <w:rPr>
          <w:b/>
          <w:sz w:val="22"/>
          <w:szCs w:val="22"/>
        </w:rPr>
        <w:tab/>
      </w:r>
      <w:r w:rsidRPr="00EC5A96">
        <w:rPr>
          <w:b/>
          <w:bCs/>
          <w:sz w:val="22"/>
          <w:szCs w:val="22"/>
        </w:rPr>
        <w:tab/>
      </w:r>
      <w:r w:rsidRPr="00EC5A96">
        <w:rPr>
          <w:b/>
          <w:bCs/>
          <w:sz w:val="22"/>
          <w:szCs w:val="22"/>
        </w:rPr>
        <w:tab/>
      </w:r>
      <w:r w:rsidRPr="00C624AF">
        <w:rPr>
          <w:b/>
          <w:bCs/>
          <w:sz w:val="22"/>
          <w:szCs w:val="22"/>
        </w:rPr>
        <w:t xml:space="preserve">March 2016- </w:t>
      </w:r>
      <w:r>
        <w:rPr>
          <w:b/>
          <w:bCs/>
          <w:sz w:val="22"/>
          <w:szCs w:val="22"/>
        </w:rPr>
        <w:t>NOV</w:t>
      </w:r>
      <w:r w:rsidRPr="00C624AF">
        <w:rPr>
          <w:b/>
          <w:bCs/>
          <w:sz w:val="22"/>
          <w:szCs w:val="22"/>
        </w:rPr>
        <w:t xml:space="preserve"> 2018</w:t>
      </w:r>
    </w:p>
    <w:p w:rsidR="00C624AF" w:rsidRPr="00EC5A96" w:rsidRDefault="00C624AF" w:rsidP="00C624AF">
      <w:pPr>
        <w:shd w:val="clear" w:color="auto" w:fill="D9D9D9" w:themeFill="background1" w:themeFillShade="D9"/>
        <w:ind w:left="270" w:hanging="270"/>
        <w:rPr>
          <w:b/>
          <w:sz w:val="22"/>
          <w:szCs w:val="22"/>
        </w:rPr>
      </w:pPr>
      <w:r w:rsidRPr="00EC5A96">
        <w:rPr>
          <w:b/>
          <w:sz w:val="22"/>
          <w:szCs w:val="22"/>
        </w:rPr>
        <w:t xml:space="preserve">Role: </w:t>
      </w:r>
      <w:r w:rsidR="0085620C" w:rsidRPr="0085620C">
        <w:rPr>
          <w:b/>
          <w:sz w:val="22"/>
          <w:szCs w:val="22"/>
        </w:rPr>
        <w:t>DevOps/Infrastructure Engineer</w:t>
      </w:r>
    </w:p>
    <w:p w:rsidR="00C624AF" w:rsidRPr="00F2410D" w:rsidRDefault="00C624AF" w:rsidP="000124B8">
      <w:pPr>
        <w:jc w:val="center"/>
        <w:rPr>
          <w:rFonts w:cstheme="minorHAnsi"/>
          <w:b/>
          <w:color w:val="000000" w:themeColor="text1"/>
        </w:rPr>
      </w:pPr>
    </w:p>
    <w:p w:rsidR="009D5D10" w:rsidRDefault="009D5D10" w:rsidP="009D5D10">
      <w:pPr>
        <w:tabs>
          <w:tab w:val="right" w:pos="9706"/>
        </w:tabs>
        <w:jc w:val="both"/>
        <w:rPr>
          <w:rFonts w:cstheme="minorHAnsi"/>
          <w:b/>
        </w:rPr>
      </w:pPr>
      <w:r w:rsidRPr="009B287E">
        <w:rPr>
          <w:rFonts w:cstheme="minorHAnsi"/>
          <w:b/>
        </w:rPr>
        <w:t>Roles &amp; Responsibilities:</w:t>
      </w:r>
    </w:p>
    <w:p w:rsidR="009D5D10" w:rsidRPr="009B287E" w:rsidRDefault="009D5D10" w:rsidP="009D5D10">
      <w:pPr>
        <w:tabs>
          <w:tab w:val="right" w:pos="9706"/>
        </w:tabs>
        <w:jc w:val="both"/>
        <w:rPr>
          <w:rFonts w:cstheme="minorHAnsi"/>
          <w:b/>
        </w:rPr>
      </w:pP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Utilizing Configuration Management Best Business Practices to maintain configuration control of test floors, labs, and GIT/Bitbucket repository.</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Maintaining the CM process for the all the IFEC and IFOC products and support the CM processes for Several Airlines such as Emirates, Boeing, Spirit, Air Caribbean, Air Canada, Qatar, Air royal Morocetc…</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Coordinating with all SW Functional Managers and other external test stakeholders on issues and requirements.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Used the continuous integration tool Bamboo to automate the daily processes. Created complicated build plans and enabled them to run on several agents/VMs of various linux distributions.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Developed and Configured all the Atlassian toolset from scratch along with its servers on-premises.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shd w:val="clear" w:color="auto" w:fill="FFFFFF"/>
        </w:rPr>
        <w:t>Amazon </w:t>
      </w:r>
      <w:r w:rsidRPr="009B287E">
        <w:rPr>
          <w:rStyle w:val="Strong"/>
          <w:rFonts w:asciiTheme="minorHAnsi" w:hAnsiTheme="minorHAnsi" w:cstheme="minorHAnsi"/>
          <w:color w:val="000000"/>
          <w:shd w:val="clear" w:color="auto" w:fill="FFFFFF"/>
        </w:rPr>
        <w:t>IAM</w:t>
      </w:r>
      <w:r w:rsidRPr="009B287E">
        <w:rPr>
          <w:rFonts w:asciiTheme="minorHAnsi" w:hAnsiTheme="minorHAnsi" w:cstheme="minorHAnsi"/>
          <w:shd w:val="clear" w:color="auto" w:fill="FFFFFF"/>
        </w:rPr>
        <w:t> service enabled to grant permissions and resources to users. Managed roles and permissions of users with the help of </w:t>
      </w:r>
      <w:r w:rsidRPr="009B287E">
        <w:rPr>
          <w:rStyle w:val="Strong"/>
          <w:rFonts w:asciiTheme="minorHAnsi" w:hAnsiTheme="minorHAnsi" w:cstheme="minorHAnsi"/>
          <w:color w:val="000000"/>
          <w:shd w:val="clear" w:color="auto" w:fill="FFFFFF"/>
        </w:rPr>
        <w:t>AWS</w:t>
      </w:r>
      <w:r w:rsidRPr="009B287E">
        <w:rPr>
          <w:rFonts w:asciiTheme="minorHAnsi" w:hAnsiTheme="minorHAnsi" w:cstheme="minorHAnsi"/>
          <w:b/>
          <w:shd w:val="clear" w:color="auto" w:fill="FFFFFF"/>
        </w:rPr>
        <w:t> </w:t>
      </w:r>
      <w:r w:rsidRPr="009B287E">
        <w:rPr>
          <w:rStyle w:val="Strong"/>
          <w:rFonts w:asciiTheme="minorHAnsi" w:hAnsiTheme="minorHAnsi" w:cstheme="minorHAnsi"/>
          <w:color w:val="000000"/>
          <w:shd w:val="clear" w:color="auto" w:fill="FFFFFF"/>
        </w:rPr>
        <w:t>IAM.</w:t>
      </w:r>
    </w:p>
    <w:p w:rsidR="009D5D10" w:rsidRPr="009B287E" w:rsidRDefault="009D5D10" w:rsidP="009D5D10">
      <w:pPr>
        <w:pStyle w:val="NoSpacing1"/>
        <w:numPr>
          <w:ilvl w:val="0"/>
          <w:numId w:val="36"/>
        </w:numPr>
        <w:jc w:val="both"/>
        <w:rPr>
          <w:rStyle w:val="Strong"/>
          <w:rFonts w:asciiTheme="minorHAnsi" w:hAnsiTheme="minorHAnsi" w:cstheme="minorHAnsi"/>
          <w:b w:val="0"/>
          <w:bCs w:val="0"/>
        </w:rPr>
      </w:pPr>
      <w:r w:rsidRPr="009B287E">
        <w:rPr>
          <w:rFonts w:asciiTheme="minorHAnsi" w:hAnsiTheme="minorHAnsi" w:cstheme="minorHAnsi"/>
          <w:shd w:val="clear" w:color="auto" w:fill="FFFFFF"/>
        </w:rPr>
        <w:t>Built </w:t>
      </w:r>
      <w:r w:rsidRPr="009B287E">
        <w:rPr>
          <w:rStyle w:val="Strong"/>
          <w:rFonts w:asciiTheme="minorHAnsi" w:hAnsiTheme="minorHAnsi" w:cstheme="minorHAnsi"/>
          <w:shd w:val="clear" w:color="auto" w:fill="FFFFFF"/>
        </w:rPr>
        <w:t>S3 </w:t>
      </w:r>
      <w:r w:rsidRPr="009B287E">
        <w:rPr>
          <w:rFonts w:asciiTheme="minorHAnsi" w:hAnsiTheme="minorHAnsi" w:cstheme="minorHAnsi"/>
          <w:shd w:val="clear" w:color="auto" w:fill="FFFFFF"/>
        </w:rPr>
        <w:t>buckets and managed policies for S3 buckets and used </w:t>
      </w:r>
      <w:r w:rsidRPr="009B287E">
        <w:rPr>
          <w:rStyle w:val="Strong"/>
          <w:rFonts w:asciiTheme="minorHAnsi" w:hAnsiTheme="minorHAnsi" w:cstheme="minorHAnsi"/>
          <w:shd w:val="clear" w:color="auto" w:fill="FFFFFF"/>
        </w:rPr>
        <w:t>S3 bucket </w:t>
      </w:r>
      <w:r w:rsidRPr="009B287E">
        <w:rPr>
          <w:rFonts w:asciiTheme="minorHAnsi" w:hAnsiTheme="minorHAnsi" w:cstheme="minorHAnsi"/>
          <w:shd w:val="clear" w:color="auto" w:fill="FFFFFF"/>
        </w:rPr>
        <w:t>and </w:t>
      </w:r>
      <w:r w:rsidRPr="009B287E">
        <w:rPr>
          <w:rStyle w:val="Strong"/>
          <w:rFonts w:asciiTheme="minorHAnsi" w:hAnsiTheme="minorHAnsi" w:cstheme="minorHAnsi"/>
          <w:shd w:val="clear" w:color="auto" w:fill="FFFFFF"/>
        </w:rPr>
        <w:t>Glacier </w:t>
      </w:r>
      <w:r w:rsidRPr="009B287E">
        <w:rPr>
          <w:rFonts w:asciiTheme="minorHAnsi" w:hAnsiTheme="minorHAnsi" w:cstheme="minorHAnsi"/>
          <w:shd w:val="clear" w:color="auto" w:fill="FFFFFF"/>
        </w:rPr>
        <w:t>for storage and backup on </w:t>
      </w:r>
      <w:r w:rsidRPr="009B287E">
        <w:rPr>
          <w:rStyle w:val="Strong"/>
          <w:rFonts w:asciiTheme="minorHAnsi" w:hAnsiTheme="minorHAnsi" w:cstheme="minorHAnsi"/>
          <w:shd w:val="clear" w:color="auto" w:fill="FFFFFF"/>
        </w:rPr>
        <w:t>AWS. Implemented AWS Code Pipeline and Created Cloud formation JSON templates in Terraform for infrastructure as code.</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Involved in maintaining the reliability, availability, and performance of Amazon Elastic Compute Cloud (Amazon EC2) instances.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Configured email and messaging notifications, managed users and permissions, and system settings by using Bamboo. Experience in installing and managing Atlassian tools and worked on troubleshooting tickets with bamboo and Bitbucket.</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393F24">
        <w:rPr>
          <w:rFonts w:cstheme="minorHAnsi"/>
        </w:rPr>
        <w:t>Experience in creating Task definitions, which specifies the tasks, Resource allocation (Fargate), services and docker image on which application is built for Elastic Container Service and ALB.</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393F24">
        <w:rPr>
          <w:rFonts w:cstheme="minorHAnsi"/>
        </w:rPr>
        <w:t>Setting up services in cloud to support networking, storage and compute area like VPC, VPC private connect, redshift, RDS, Sage Maker,ECS with both ec2 and fargate</w:t>
      </w:r>
      <w:r w:rsidRPr="009B287E">
        <w:rPr>
          <w:rFonts w:cstheme="minorHAnsi"/>
        </w:rPr>
        <w:t>.</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9B287E">
        <w:rPr>
          <w:rFonts w:cstheme="minorHAnsi"/>
        </w:rPr>
        <w:t>Worked with Ansible</w:t>
      </w:r>
      <w:r w:rsidRPr="00393F24">
        <w:rPr>
          <w:rFonts w:cstheme="minorHAnsi"/>
        </w:rPr>
        <w:t xml:space="preserve"> for automating AWS FarGate, VPCs, ELBs, security groups, SQS queues, S3 buckets, and continuing to replace the rest of our infrastructure.</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9B287E">
        <w:rPr>
          <w:rFonts w:cstheme="minorHAnsi"/>
          <w:shd w:val="clear" w:color="auto" w:fill="FFFFFF"/>
        </w:rPr>
        <w:t>Building and managing various Docker containers using AWS Fargate to speed up development, testing, and offering customers an environment to provide earlier feedback.</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Expertise in Configuring Jenkins pipelines using Jenkins File and writing the groovy scripts.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Resolving complicated bitbucket/git conflicts and administering the branching, merging and forking design and implementation processes and supporting the development teams.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Developed bamboo Plans for Maven builds, creating them on bamboo, running them, deploying them on Nexus and Docker containers.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Created and maintained continuous integration (CI) using tools Bamboo/Maven, Docker over different environments to facilitate an agile development process which is automated and repeatable enabling teams to safely deploy code many times a day while ensuring operational best practices are supported.</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 xml:space="preserve">Managed Nexus and Artifactory repository for the current project created a new repository and provisioned it. </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Involved in development of test environment on Docker containers and configuring the Docker containers using Maven for Android Team.</w:t>
      </w:r>
      <w:r w:rsidRPr="009B287E">
        <w:rPr>
          <w:rFonts w:cstheme="minorHAnsi"/>
          <w:color w:val="181717"/>
        </w:rPr>
        <w:t>Created shell scripts and cron jobs that monitored and reported security issues</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color w:val="181717"/>
        </w:rPr>
      </w:pPr>
      <w:r w:rsidRPr="009B287E">
        <w:rPr>
          <w:rFonts w:cstheme="minorHAnsi"/>
          <w:color w:val="181717"/>
          <w:shd w:val="clear" w:color="auto" w:fill="FFFFFF"/>
        </w:rPr>
        <w:t>Increased the number of servers that could be supported in data center by implementing a combination of HP blade and VMware guest servers. Maintained on prim servers on Virtualbox.</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Developed processes, tools, automation for TFS (Team Foundation System) based software for build system and delivering SW Builds.</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9B287E">
        <w:rPr>
          <w:rFonts w:cstheme="minorHAnsi"/>
        </w:rPr>
        <w:t>Worked</w:t>
      </w:r>
      <w:r w:rsidRPr="009B287E">
        <w:rPr>
          <w:rFonts w:cstheme="minorHAnsi"/>
          <w:b/>
          <w:bCs/>
          <w:color w:val="000000"/>
        </w:rPr>
        <w:t> </w:t>
      </w:r>
      <w:r w:rsidRPr="009B287E">
        <w:rPr>
          <w:rFonts w:cstheme="minorHAnsi"/>
        </w:rPr>
        <w:t>with</w:t>
      </w:r>
      <w:r w:rsidRPr="009B287E">
        <w:rPr>
          <w:rFonts w:cstheme="minorHAnsi"/>
          <w:b/>
          <w:bCs/>
          <w:color w:val="000000"/>
        </w:rPr>
        <w:t> </w:t>
      </w:r>
      <w:r w:rsidRPr="009B287E">
        <w:rPr>
          <w:rFonts w:cstheme="minorHAnsi"/>
          <w:bCs/>
          <w:color w:val="000000"/>
        </w:rPr>
        <w:t>Docker</w:t>
      </w:r>
      <w:r w:rsidRPr="009B287E">
        <w:rPr>
          <w:rFonts w:cstheme="minorHAnsi"/>
          <w:b/>
          <w:bCs/>
          <w:color w:val="000000"/>
        </w:rPr>
        <w:t> </w:t>
      </w:r>
      <w:r w:rsidRPr="009B287E">
        <w:rPr>
          <w:rFonts w:cstheme="minorHAnsi"/>
        </w:rPr>
        <w:t>to deploy</w:t>
      </w:r>
      <w:r w:rsidRPr="009B287E">
        <w:rPr>
          <w:rFonts w:cstheme="minorHAnsi"/>
          <w:b/>
          <w:bCs/>
          <w:color w:val="000000"/>
        </w:rPr>
        <w:t> </w:t>
      </w:r>
      <w:r w:rsidRPr="009B287E">
        <w:rPr>
          <w:rFonts w:cstheme="minorHAnsi"/>
          <w:bCs/>
          <w:color w:val="000000"/>
        </w:rPr>
        <w:t>Micro-services</w:t>
      </w:r>
      <w:r w:rsidRPr="009B287E">
        <w:rPr>
          <w:rFonts w:cstheme="minorHAnsi"/>
        </w:rPr>
        <w:t> in modern containers to increase Isolation.</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Evaluated and lead the conversion to using Bamboo instead of TFS for integrated Source control, Builds, testing and deployment and lead upgrade of Team foundation server.</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Expertise in Configuring Coverity with Jenkins and Bamboo. Creating delta diffs for coverity and making sure the security incidents are reported as needed by Cyber Securtity team.</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Configured Coverity with complex C,C++ and embedded C projects and automated it efficiently.</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Used Sonarqube for code recovery and code quality and performed Static Code Analysis using Sonarqube.</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Responsible for implementing CI/CD Pipelines and monitoring solutions in Ansible, Terraform, Docker, and Jenkins. Configured Jenkins for the test automation purposes and handled cases efficiently in Jama</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rPr>
      </w:pPr>
      <w:r w:rsidRPr="009B287E">
        <w:rPr>
          <w:rFonts w:cstheme="minorHAnsi"/>
        </w:rPr>
        <w:t>Implemented Infrastructure on new AWS systems and migration of existing Linux and Windows-based Infrastructure to AWS and Azure Cloud platforms and automated using Terraform Templates.</w:t>
      </w:r>
    </w:p>
    <w:p w:rsidR="009D5D10" w:rsidRPr="009B287E" w:rsidRDefault="009D5D10" w:rsidP="009D5D10">
      <w:pPr>
        <w:pStyle w:val="ListParagraph"/>
        <w:widowControl w:val="0"/>
        <w:numPr>
          <w:ilvl w:val="0"/>
          <w:numId w:val="36"/>
        </w:numPr>
        <w:suppressAutoHyphens w:val="0"/>
        <w:spacing w:after="0" w:line="240" w:lineRule="auto"/>
        <w:contextualSpacing/>
        <w:jc w:val="both"/>
        <w:rPr>
          <w:rFonts w:cstheme="minorHAnsi"/>
        </w:rPr>
      </w:pPr>
      <w:r w:rsidRPr="009B287E">
        <w:rPr>
          <w:rFonts w:cstheme="minorHAnsi"/>
        </w:rPr>
        <w:t>Developed Python Scripts to read from Excel files, generate XML configuration files and for generating IP access frequency lists in different datalogs.</w:t>
      </w:r>
    </w:p>
    <w:p w:rsidR="009D5D10" w:rsidRPr="009B287E" w:rsidRDefault="009D5D10" w:rsidP="009D5D10">
      <w:pPr>
        <w:pStyle w:val="ListParagraph"/>
        <w:widowControl w:val="0"/>
        <w:numPr>
          <w:ilvl w:val="0"/>
          <w:numId w:val="36"/>
        </w:numPr>
        <w:suppressAutoHyphens w:val="0"/>
        <w:spacing w:after="0" w:line="240" w:lineRule="auto"/>
        <w:contextualSpacing/>
        <w:jc w:val="both"/>
        <w:rPr>
          <w:rFonts w:cstheme="minorHAnsi"/>
        </w:rPr>
      </w:pPr>
      <w:r w:rsidRPr="009B287E">
        <w:rPr>
          <w:rFonts w:cstheme="minorHAnsi"/>
        </w:rPr>
        <w:t>Managed scheduling tasks on windows task scheduler to run the Python scripts to generate reports for frequent interval of times and sent email alerts.</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Create develop and test environments of different applications by provisioning Kubernetes clusters on AWS using Docker, Ansible, and Terraform.</w:t>
      </w:r>
    </w:p>
    <w:p w:rsidR="009D5D10" w:rsidRPr="009B287E" w:rsidRDefault="009D5D10" w:rsidP="009D5D10">
      <w:pPr>
        <w:numPr>
          <w:ilvl w:val="0"/>
          <w:numId w:val="36"/>
        </w:numPr>
        <w:shd w:val="clear" w:color="auto" w:fill="FFFFFF"/>
        <w:suppressAutoHyphens w:val="0"/>
        <w:spacing w:before="100" w:beforeAutospacing="1" w:after="100" w:afterAutospacing="1"/>
        <w:rPr>
          <w:rFonts w:cstheme="minorHAnsi"/>
        </w:rPr>
      </w:pPr>
      <w:r w:rsidRPr="009B287E">
        <w:rPr>
          <w:rFonts w:cstheme="minorHAnsi"/>
        </w:rPr>
        <w:t>Created functions and assigned roles in AWS Lambda to run python scripts, and AWS Lambda using java to perform event driven processing. </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 xml:space="preserve">Developed bamboo Plans for Maven builds, creating them on bamboo, running them, deploying them on Nexus and Docker containers. </w:t>
      </w:r>
      <w:r w:rsidRPr="009B287E">
        <w:rPr>
          <w:rFonts w:asciiTheme="minorHAnsi" w:hAnsiTheme="minorHAnsi" w:cstheme="minorHAnsi"/>
          <w:shd w:val="clear" w:color="auto" w:fill="FFFFFF"/>
        </w:rPr>
        <w:t>Drive architecture, functionality for the CI/CD environment for the mobile development.</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 xml:space="preserve">Managed Nexus repository for the current project created a new repository and provisioned it. </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rPr>
        <w:t xml:space="preserve">Installed, Configured and Used Sonarqube for code recovery and code quality and performed Static Code Analysis using Sonarqube. </w:t>
      </w:r>
      <w:r w:rsidRPr="009B287E">
        <w:rPr>
          <w:rFonts w:asciiTheme="minorHAnsi" w:hAnsiTheme="minorHAnsi" w:cstheme="minorHAnsi"/>
          <w:shd w:val="clear" w:color="auto" w:fill="FFFFFF"/>
        </w:rPr>
        <w:t>Implemented a Sonar software quality testing metrics server. Sonar testing metrics executed as a built-in Jenkins plug-in to assist in quality build testing metrics</w:t>
      </w:r>
      <w:r w:rsidRPr="009B287E">
        <w:rPr>
          <w:rFonts w:asciiTheme="minorHAnsi" w:hAnsiTheme="minorHAnsi" w:cstheme="minorHAnsi"/>
        </w:rPr>
        <w:t>.</w:t>
      </w:r>
    </w:p>
    <w:p w:rsidR="009D5D10" w:rsidRPr="009B287E" w:rsidRDefault="009D5D10" w:rsidP="009D5D10">
      <w:pPr>
        <w:pStyle w:val="NoSpacing1"/>
        <w:numPr>
          <w:ilvl w:val="0"/>
          <w:numId w:val="36"/>
        </w:numPr>
        <w:jc w:val="both"/>
        <w:rPr>
          <w:rFonts w:asciiTheme="minorHAnsi" w:hAnsiTheme="minorHAnsi" w:cstheme="minorHAnsi"/>
        </w:rPr>
      </w:pPr>
      <w:r w:rsidRPr="009B287E">
        <w:rPr>
          <w:rFonts w:asciiTheme="minorHAnsi" w:hAnsiTheme="minorHAnsi" w:cstheme="minorHAnsi"/>
          <w:shd w:val="clear" w:color="auto" w:fill="FFFFFF"/>
        </w:rPr>
        <w:t>Administered</w:t>
      </w:r>
      <w:r w:rsidRPr="009B287E">
        <w:rPr>
          <w:rFonts w:asciiTheme="minorHAnsi" w:hAnsiTheme="minorHAnsi" w:cstheme="minorHAnsi"/>
        </w:rPr>
        <w:t> </w:t>
      </w:r>
      <w:r w:rsidRPr="009B287E">
        <w:rPr>
          <w:rFonts w:asciiTheme="minorHAnsi" w:hAnsiTheme="minorHAnsi" w:cstheme="minorHAnsi"/>
          <w:bCs/>
          <w:color w:val="000000"/>
        </w:rPr>
        <w:t>Jama efficiently</w:t>
      </w:r>
      <w:r w:rsidRPr="009B287E">
        <w:rPr>
          <w:rFonts w:asciiTheme="minorHAnsi" w:hAnsiTheme="minorHAnsi" w:cstheme="minorHAnsi"/>
        </w:rPr>
        <w:t> by organizing and managing all phases of the software testing process, planning tests and executing tests and handling complex permission sets.</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color w:val="000000"/>
        </w:rPr>
      </w:pPr>
      <w:r w:rsidRPr="009B287E">
        <w:rPr>
          <w:rFonts w:cstheme="minorHAnsi"/>
          <w:color w:val="000000"/>
        </w:rPr>
        <w:t>Monitor production systems, applications and network performance through the use of various Network Management and Application Monitoring Tools.</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color w:val="000000"/>
        </w:rPr>
      </w:pPr>
      <w:r w:rsidRPr="009B287E">
        <w:rPr>
          <w:rFonts w:cstheme="minorHAnsi"/>
          <w:color w:val="000000"/>
        </w:rPr>
        <w:t xml:space="preserve">Proficiency in strategy and practical implementation of AWS Cloud Services like EC2, S3, VPC, </w:t>
      </w:r>
      <w:r w:rsidR="0027078A" w:rsidRPr="009B287E">
        <w:rPr>
          <w:rFonts w:cstheme="minorHAnsi"/>
          <w:color w:val="000000"/>
        </w:rPr>
        <w:t>Cloud Formation</w:t>
      </w:r>
      <w:r w:rsidRPr="009B287E">
        <w:rPr>
          <w:rFonts w:cstheme="minorHAnsi"/>
          <w:color w:val="000000"/>
        </w:rPr>
        <w:t xml:space="preserve">, IAM, Storage Gateway, S3, Glacier, AWS Auto Scaling in launching EC2 instances, EBS, AWS Lambda, EKS, Elastic Beanstalk, </w:t>
      </w:r>
      <w:r w:rsidR="0027078A" w:rsidRPr="009B287E">
        <w:rPr>
          <w:rFonts w:cstheme="minorHAnsi"/>
          <w:color w:val="000000"/>
        </w:rPr>
        <w:t>Code Commit</w:t>
      </w:r>
      <w:r w:rsidRPr="009B287E">
        <w:rPr>
          <w:rFonts w:cstheme="minorHAnsi"/>
          <w:color w:val="000000"/>
        </w:rPr>
        <w:t xml:space="preserve">, </w:t>
      </w:r>
      <w:r w:rsidR="0027078A" w:rsidRPr="009B287E">
        <w:rPr>
          <w:rFonts w:cstheme="minorHAnsi"/>
          <w:color w:val="000000"/>
        </w:rPr>
        <w:t>Cloud Trail</w:t>
      </w:r>
      <w:r w:rsidRPr="009B287E">
        <w:rPr>
          <w:rFonts w:cstheme="minorHAnsi"/>
          <w:color w:val="000000"/>
        </w:rPr>
        <w:t xml:space="preserve">, OpsWorks, </w:t>
      </w:r>
      <w:r w:rsidR="0027078A" w:rsidRPr="009B287E">
        <w:rPr>
          <w:rFonts w:cstheme="minorHAnsi"/>
          <w:color w:val="000000"/>
        </w:rPr>
        <w:t>Cloud Front</w:t>
      </w:r>
      <w:r w:rsidRPr="009B287E">
        <w:rPr>
          <w:rFonts w:cstheme="minorHAnsi"/>
          <w:color w:val="000000"/>
        </w:rPr>
        <w:t xml:space="preserve">, Route 53, EMR, Amazon Redshift, Direct Connect, SNS, SQS, Dynamo DB, ELB, </w:t>
      </w:r>
      <w:r w:rsidR="0027078A" w:rsidRPr="009B287E">
        <w:rPr>
          <w:rFonts w:cstheme="minorHAnsi"/>
          <w:color w:val="000000"/>
        </w:rPr>
        <w:t>Elastic Cache</w:t>
      </w:r>
      <w:r w:rsidRPr="009B287E">
        <w:rPr>
          <w:rFonts w:cstheme="minorHAnsi"/>
          <w:color w:val="000000"/>
        </w:rPr>
        <w:t>, AWS EMR Cluster Configuration.</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color w:val="000000"/>
        </w:rPr>
      </w:pPr>
      <w:r w:rsidRPr="009B287E">
        <w:rPr>
          <w:rFonts w:cstheme="minorHAnsi"/>
          <w:color w:val="000000"/>
        </w:rPr>
        <w:t>Develop and maintain cooperative and collaborative relationships with networking, storage, software development, and project management teams</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color w:val="000000"/>
        </w:rPr>
      </w:pPr>
      <w:r w:rsidRPr="009B287E">
        <w:rPr>
          <w:rFonts w:cstheme="minorHAnsi"/>
          <w:color w:val="000000"/>
        </w:rPr>
        <w:t>Develop tools/scripts to automate integration with other IT tools in support of accurate asset management, cyber reporting capabilities and to manage licenses</w:t>
      </w:r>
    </w:p>
    <w:p w:rsidR="009D5D10" w:rsidRPr="009B287E" w:rsidRDefault="009D5D10" w:rsidP="009D5D10">
      <w:pPr>
        <w:numPr>
          <w:ilvl w:val="0"/>
          <w:numId w:val="36"/>
        </w:numPr>
        <w:shd w:val="clear" w:color="auto" w:fill="FFFFFF"/>
        <w:suppressAutoHyphens w:val="0"/>
        <w:spacing w:before="100" w:beforeAutospacing="1" w:after="100" w:afterAutospacing="1"/>
        <w:jc w:val="both"/>
        <w:rPr>
          <w:rFonts w:cstheme="minorHAnsi"/>
        </w:rPr>
      </w:pPr>
      <w:r w:rsidRPr="009B287E">
        <w:rPr>
          <w:rFonts w:cstheme="minorHAnsi"/>
        </w:rPr>
        <w:t>Administration of </w:t>
      </w:r>
      <w:r w:rsidRPr="009B287E">
        <w:rPr>
          <w:rFonts w:cstheme="minorHAnsi"/>
          <w:bCs/>
          <w:color w:val="000000"/>
        </w:rPr>
        <w:t>RHEL 4/5</w:t>
      </w:r>
      <w:r w:rsidRPr="009B287E">
        <w:rPr>
          <w:rFonts w:cstheme="minorHAnsi"/>
        </w:rPr>
        <w:t> which includes installation, configuration, testing on both physical and virtual machines.</w:t>
      </w:r>
    </w:p>
    <w:p w:rsidR="009D5D10" w:rsidRPr="009B287E" w:rsidRDefault="009D5D10" w:rsidP="009D5D10">
      <w:pPr>
        <w:jc w:val="both"/>
        <w:rPr>
          <w:rFonts w:cstheme="minorHAnsi"/>
        </w:rPr>
      </w:pPr>
      <w:r w:rsidRPr="009B287E">
        <w:rPr>
          <w:rFonts w:cstheme="minorHAnsi"/>
          <w:b/>
        </w:rPr>
        <w:t xml:space="preserve">Environment: </w:t>
      </w:r>
      <w:r w:rsidRPr="009B287E">
        <w:rPr>
          <w:rFonts w:cstheme="minorHAnsi"/>
        </w:rPr>
        <w:t>Java8.0,  JUnit, Git, Bitbucket, Jenkins, Bamboo, Sonarqube, TFS, CentOS, Debian, Docker, Nexus, AWS EC2, Azure, Ansible, Lambda, Active Directory, Elastic Search, Jenkins, Shell Scripting, Python, Intellij IDEA, AngularJS, Spring Boot, Stash, Maven, Jama, Gradle, Sonarqube, Kubernetes, Docker, Java8, Artifactory, Terraform, SplunkNagios, Azure, Puppet, Coverity.</w:t>
      </w:r>
    </w:p>
    <w:p w:rsidR="00C624AF" w:rsidRDefault="00C624AF" w:rsidP="00C624AF">
      <w:pPr>
        <w:rPr>
          <w:rFonts w:ascii="Calibri" w:hAnsi="Calibri" w:cs="Trebuchet MS"/>
          <w:b/>
          <w:bCs/>
          <w:sz w:val="22"/>
          <w:szCs w:val="22"/>
        </w:rPr>
      </w:pPr>
    </w:p>
    <w:p w:rsidR="00C624AF" w:rsidRPr="00734351" w:rsidRDefault="00C624AF" w:rsidP="00734351">
      <w:pPr>
        <w:shd w:val="clear" w:color="auto" w:fill="D9D9D9" w:themeFill="background1" w:themeFillShade="D9"/>
        <w:tabs>
          <w:tab w:val="left" w:pos="360"/>
        </w:tabs>
        <w:rPr>
          <w:b/>
          <w:sz w:val="22"/>
          <w:szCs w:val="22"/>
        </w:rPr>
      </w:pPr>
      <w:r w:rsidRPr="00EC5A96">
        <w:rPr>
          <w:b/>
          <w:sz w:val="22"/>
          <w:szCs w:val="22"/>
        </w:rPr>
        <w:t xml:space="preserve">Client: </w:t>
      </w:r>
      <w:r w:rsidR="00067C37" w:rsidRPr="00067C37">
        <w:rPr>
          <w:b/>
          <w:sz w:val="22"/>
          <w:szCs w:val="22"/>
        </w:rPr>
        <w:t>MAYO CLINIC (Mayo)</w:t>
      </w:r>
      <w:r w:rsidR="00067C37">
        <w:rPr>
          <w:b/>
          <w:sz w:val="22"/>
          <w:szCs w:val="22"/>
        </w:rPr>
        <w:t>, TX</w:t>
      </w:r>
      <w:r w:rsidRPr="00EC5A96">
        <w:rPr>
          <w:b/>
          <w:sz w:val="22"/>
          <w:szCs w:val="22"/>
        </w:rPr>
        <w:tab/>
      </w:r>
      <w:r w:rsidRPr="00EC5A96">
        <w:rPr>
          <w:b/>
          <w:sz w:val="22"/>
          <w:szCs w:val="22"/>
        </w:rPr>
        <w:tab/>
      </w:r>
      <w:r w:rsidRPr="00EC5A96">
        <w:rPr>
          <w:b/>
          <w:sz w:val="22"/>
          <w:szCs w:val="22"/>
        </w:rPr>
        <w:tab/>
      </w:r>
      <w:r w:rsidRPr="00EC5A96">
        <w:rPr>
          <w:b/>
          <w:bCs/>
          <w:sz w:val="22"/>
          <w:szCs w:val="22"/>
        </w:rPr>
        <w:tab/>
      </w:r>
      <w:r w:rsidRPr="00EC5A96">
        <w:rPr>
          <w:b/>
          <w:bCs/>
          <w:sz w:val="22"/>
          <w:szCs w:val="22"/>
        </w:rPr>
        <w:tab/>
      </w:r>
      <w:r w:rsidRPr="00C624AF">
        <w:rPr>
          <w:b/>
          <w:bCs/>
          <w:sz w:val="22"/>
          <w:szCs w:val="22"/>
        </w:rPr>
        <w:t>Jan 2014 to March 2016</w:t>
      </w:r>
    </w:p>
    <w:p w:rsidR="00C624AF" w:rsidRPr="00EC5A96" w:rsidRDefault="00C624AF" w:rsidP="00C624AF">
      <w:pPr>
        <w:shd w:val="clear" w:color="auto" w:fill="D9D9D9" w:themeFill="background1" w:themeFillShade="D9"/>
        <w:ind w:left="270" w:hanging="270"/>
        <w:rPr>
          <w:b/>
          <w:sz w:val="22"/>
          <w:szCs w:val="22"/>
        </w:rPr>
      </w:pPr>
      <w:r w:rsidRPr="00EC5A96">
        <w:rPr>
          <w:b/>
          <w:sz w:val="22"/>
          <w:szCs w:val="22"/>
        </w:rPr>
        <w:t xml:space="preserve">Role: </w:t>
      </w:r>
      <w:r w:rsidR="00617602" w:rsidRPr="00617602">
        <w:rPr>
          <w:b/>
          <w:sz w:val="22"/>
          <w:szCs w:val="22"/>
        </w:rPr>
        <w:t xml:space="preserve">DevOps </w:t>
      </w:r>
      <w:r w:rsidR="009D5D10" w:rsidRPr="009D5D10">
        <w:rPr>
          <w:b/>
          <w:sz w:val="22"/>
          <w:szCs w:val="22"/>
        </w:rPr>
        <w:t>/</w:t>
      </w:r>
      <w:proofErr w:type="spellStart"/>
      <w:r w:rsidR="009D5D10" w:rsidRPr="009D5D10">
        <w:rPr>
          <w:b/>
          <w:sz w:val="22"/>
          <w:szCs w:val="22"/>
        </w:rPr>
        <w:t>Build&amp;Release</w:t>
      </w:r>
      <w:proofErr w:type="spellEnd"/>
      <w:r w:rsidR="009D5D10" w:rsidRPr="009D5D10">
        <w:rPr>
          <w:b/>
          <w:sz w:val="22"/>
          <w:szCs w:val="22"/>
        </w:rPr>
        <w:t xml:space="preserve"> Engineer</w:t>
      </w:r>
    </w:p>
    <w:p w:rsidR="00C624AF" w:rsidRDefault="00C624AF" w:rsidP="002E7342">
      <w:pPr>
        <w:jc w:val="center"/>
        <w:rPr>
          <w:rFonts w:ascii="Calibri" w:hAnsi="Calibri" w:cs="Trebuchet MS"/>
          <w:b/>
          <w:bCs/>
          <w:sz w:val="22"/>
          <w:szCs w:val="22"/>
        </w:rPr>
      </w:pPr>
    </w:p>
    <w:p w:rsidR="00B34185" w:rsidRPr="00205D48" w:rsidRDefault="00B34185" w:rsidP="00B34185">
      <w:pPr>
        <w:widowControl w:val="0"/>
        <w:jc w:val="both"/>
        <w:rPr>
          <w:rFonts w:ascii="Garamond" w:hAnsi="Garamond" w:cstheme="minorHAnsi"/>
          <w:color w:val="171717" w:themeColor="background2" w:themeShade="1A"/>
          <w:u w:val="single"/>
        </w:rPr>
      </w:pPr>
    </w:p>
    <w:p w:rsidR="009D5D10" w:rsidRPr="009B287E" w:rsidRDefault="009D5D10" w:rsidP="009D5D10">
      <w:pPr>
        <w:tabs>
          <w:tab w:val="right" w:pos="9706"/>
        </w:tabs>
        <w:jc w:val="both"/>
        <w:rPr>
          <w:rFonts w:cstheme="minorHAnsi"/>
          <w:b/>
        </w:rPr>
      </w:pPr>
      <w:r w:rsidRPr="009B287E">
        <w:rPr>
          <w:rFonts w:cstheme="minorHAnsi"/>
          <w:b/>
        </w:rPr>
        <w:t>Roles &amp; Responsibilities: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 xml:space="preserve">Interacted with the client business analysts, System analysts and functional teams to review and understand the requirements. </w:t>
      </w:r>
      <w:r w:rsidRPr="009B287E">
        <w:rPr>
          <w:rFonts w:asciiTheme="minorHAnsi" w:hAnsiTheme="minorHAnsi" w:cstheme="minorHAnsi"/>
          <w:color w:val="000000"/>
          <w:szCs w:val="22"/>
        </w:rPr>
        <w:t>Assess and perform systems utilization and headroom reports to assist in troubleshooting and performance tuning.</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Develop Continuous Integration, Nightly and On-demand build system from scratch with Bamboo, Jenkins, Maven, Make, Ant, Docker, Puppet, Chef, Nexus, Artifactory.</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Participated in the release cycle of the product which involves environments like dev, QA and prod.</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Wrote python scripts to automate deployment tasks and also do pre and post tasks between Bamboo, Nexus.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Work with Security division to design and manage IAM roles for users, vendors and other third party vendors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Implementation of SQL server logins, Roles and Authentication modes as a part of security policies.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Automated the cloud deployments using Puppet, Python and AWS Cloud Formation Templates.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Implemented &amp; Maintained the Branching and Build/Release strategies utilizing GIT source code management.</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Coordinated Release effort amongst various teams (Integration, Testing, and Business Analysis) in geographically separated environment, managed the maven artifacts using Nexus repository and docker in Artifactory.</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 xml:space="preserve">Participating in configuring and monitoring distributed and multiple platform servers using Puppet. </w:t>
      </w:r>
    </w:p>
    <w:p w:rsidR="009D5D10" w:rsidRPr="009B287E" w:rsidRDefault="009D5D10" w:rsidP="009D5D10">
      <w:pPr>
        <w:pStyle w:val="ListParagraph"/>
        <w:widowControl w:val="0"/>
        <w:numPr>
          <w:ilvl w:val="0"/>
          <w:numId w:val="37"/>
        </w:numPr>
        <w:suppressAutoHyphens w:val="0"/>
        <w:spacing w:after="0" w:line="240" w:lineRule="auto"/>
        <w:contextualSpacing/>
        <w:jc w:val="both"/>
        <w:rPr>
          <w:rFonts w:cstheme="minorHAnsi"/>
        </w:rPr>
      </w:pPr>
      <w:r w:rsidRPr="009B287E">
        <w:rPr>
          <w:rFonts w:cstheme="minorHAnsi"/>
        </w:rPr>
        <w:t>Managed scheduling tasks on windows task scheduler to run the Python scripts to generate reports for frequent interval of times and sent email alerts.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Used Puppet server and workstation to manage and configure agents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eastAsia="Times New Roman" w:hAnsiTheme="minorHAnsi" w:cstheme="minorHAnsi"/>
          <w:szCs w:val="22"/>
        </w:rPr>
        <w:t>Involved in administration and setup of various High Availability clusters on Linux &amp; Solaris servers using VCS 4.1 and Red Hat Cluster Suite.</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Implemented AWS Elastic Container Service (ECS) scheduler to automate application deployment in the cloud using Docker Automation techniques</w:t>
      </w:r>
    </w:p>
    <w:p w:rsidR="009D5D10" w:rsidRPr="009B287E" w:rsidRDefault="009D5D10" w:rsidP="009D5D10">
      <w:pPr>
        <w:pStyle w:val="ListParagraph"/>
        <w:numPr>
          <w:ilvl w:val="0"/>
          <w:numId w:val="37"/>
        </w:numPr>
        <w:suppressAutoHyphens w:val="0"/>
        <w:spacing w:after="0" w:line="240" w:lineRule="auto"/>
        <w:rPr>
          <w:rFonts w:cstheme="minorHAnsi"/>
          <w:shd w:val="clear" w:color="auto" w:fill="FFFFFF"/>
        </w:rPr>
      </w:pPr>
      <w:r w:rsidRPr="009B287E">
        <w:rPr>
          <w:rFonts w:cstheme="minorHAnsi"/>
          <w:shd w:val="clear" w:color="auto" w:fill="FFFFFF"/>
        </w:rPr>
        <w:t>Fixed defects in the existing application on Core Java, Angular Js, Spring boot andMockito.</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shd w:val="clear" w:color="auto" w:fill="FFFFFF"/>
        </w:rPr>
        <w:t>Developed and maintained fully automated account de-provisioning solution using Windows PowerShell, simplifying the employee off-boarding process and minimizing the risk associated with orphaned user accounts.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Developing, maintain, test and debug in PL/SQL working with Oracle Database.</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Create and maintain highly scalable and </w:t>
      </w:r>
      <w:r w:rsidRPr="009B287E">
        <w:rPr>
          <w:rFonts w:cstheme="minorHAnsi"/>
          <w:bCs/>
          <w:color w:val="000000"/>
        </w:rPr>
        <w:t>faulttolerant</w:t>
      </w:r>
      <w:r w:rsidRPr="009B287E">
        <w:rPr>
          <w:rFonts w:cstheme="minorHAnsi"/>
        </w:rPr>
        <w:t> multi-tier AWS and Azure environments spanning across multiple availability zones using </w:t>
      </w:r>
      <w:r w:rsidRPr="009B287E">
        <w:rPr>
          <w:rFonts w:cstheme="minorHAnsi"/>
          <w:bCs/>
          <w:color w:val="000000"/>
        </w:rPr>
        <w:t>Terraform</w:t>
      </w:r>
      <w:r w:rsidRPr="009B287E">
        <w:rPr>
          <w:rFonts w:cstheme="minorHAnsi"/>
          <w:b/>
          <w:bCs/>
          <w:color w:val="000000"/>
        </w:rPr>
        <w:t> </w:t>
      </w:r>
      <w:r w:rsidRPr="009B287E">
        <w:rPr>
          <w:rFonts w:cstheme="minorHAnsi"/>
        </w:rPr>
        <w:t>and</w:t>
      </w:r>
      <w:r w:rsidRPr="009B287E">
        <w:rPr>
          <w:rFonts w:cstheme="minorHAnsi"/>
          <w:b/>
          <w:bCs/>
          <w:color w:val="000000"/>
        </w:rPr>
        <w:t> </w:t>
      </w:r>
      <w:r w:rsidRPr="009B287E">
        <w:rPr>
          <w:rFonts w:cstheme="minorHAnsi"/>
          <w:bCs/>
          <w:color w:val="000000"/>
        </w:rPr>
        <w:t>CloudFormation</w:t>
      </w:r>
      <w:r w:rsidRPr="009B287E">
        <w:rPr>
          <w:rFonts w:cstheme="minorHAnsi"/>
        </w:rPr>
        <w:t>.</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Configure and administer Monitoring tools like Nagios and Splunk, work on User administration setup, maintain accounts, monitor system performance.</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Created and maintained continuous integration (CI) using tools Bamboo and Jenkins/Maven over different environments to facilitate an agile development process which is automated and repeatable enabling teams to safely deploy code many times a day while ensuring operational best practices.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eastAsia="Times New Roman" w:hAnsiTheme="minorHAnsi" w:cstheme="minorHAnsi"/>
          <w:szCs w:val="22"/>
        </w:rPr>
        <w:t>Involved in defining and implementing CM and Release Management Processes, Policies and Procedures.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AWS CLI Auto Scaling and Cloud Watch Monitoring creation and update.</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eastAsia="Times New Roman" w:hAnsiTheme="minorHAnsi" w:cstheme="minorHAnsi"/>
          <w:szCs w:val="22"/>
        </w:rPr>
        <w:t>Implemented continuous integration (CI) automated build pipelines using Jenkins.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eastAsia="Times New Roman" w:hAnsiTheme="minorHAnsi" w:cstheme="minorHAnsi"/>
          <w:szCs w:val="22"/>
        </w:rPr>
        <w:t>Involved in installing and configuring Nexus to manage the artifacts in different Repositories.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eastAsia="Times New Roman" w:hAnsiTheme="minorHAnsi" w:cstheme="minorHAnsi"/>
          <w:szCs w:val="22"/>
        </w:rPr>
        <w:t>Developed build scripts using ANT and Maven as the build tools for the creation of build artifacts like war files.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color w:val="000000"/>
        </w:rPr>
      </w:pPr>
      <w:r w:rsidRPr="009B287E">
        <w:rPr>
          <w:rFonts w:cstheme="minorHAnsi"/>
          <w:color w:val="000000"/>
        </w:rPr>
        <w:t>Working with internal customers to assist their development and troubleshooting of cloud-based solutions</w:t>
      </w:r>
    </w:p>
    <w:p w:rsidR="009D5D10" w:rsidRPr="009B287E" w:rsidRDefault="009D5D10" w:rsidP="009D5D10">
      <w:pPr>
        <w:numPr>
          <w:ilvl w:val="0"/>
          <w:numId w:val="37"/>
        </w:numPr>
        <w:shd w:val="clear" w:color="auto" w:fill="FFFFFF"/>
        <w:suppressAutoHyphens w:val="0"/>
        <w:spacing w:before="100" w:beforeAutospacing="1" w:after="100" w:afterAutospacing="1"/>
        <w:rPr>
          <w:rFonts w:cstheme="minorHAnsi"/>
        </w:rPr>
      </w:pPr>
      <w:r w:rsidRPr="009B287E">
        <w:rPr>
          <w:rFonts w:cstheme="minorHAnsi"/>
        </w:rPr>
        <w:t>Have experience with AWS LAMBDA which runs the code with response of events.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Develop Continuous Integration, Nightly and On-demand build system from scratch with Bamboo, Jenkins, Maven, Make, Ant, Docker, Puppet, Chef, Nexus.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Participated in the release cycle of the product which involves environments like dev, QA and prod.</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Wrote python scripts to automate deployment tasks and also do pre and post tasks between Bamboo, Nexus.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Work with Security division to design and manage IAM roles for users, vendors and other third party vendors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Installation, Maintenance, Administration and troubleshooting of Red hat Enterprise Linux 5.x/6.x servers on various hardware platforms. pre-requisites were correctly coded and all other pertinent aspects of the catalog were accurately code.</w:t>
      </w:r>
    </w:p>
    <w:p w:rsidR="009D5D10" w:rsidRPr="009B287E" w:rsidRDefault="009D5D10" w:rsidP="009D5D10">
      <w:pPr>
        <w:pStyle w:val="Achievement"/>
        <w:numPr>
          <w:ilvl w:val="0"/>
          <w:numId w:val="37"/>
        </w:numPr>
        <w:rPr>
          <w:rFonts w:asciiTheme="minorHAnsi" w:hAnsiTheme="minorHAnsi" w:cstheme="minorHAnsi"/>
          <w:szCs w:val="22"/>
        </w:rPr>
      </w:pPr>
      <w:r w:rsidRPr="009B287E">
        <w:rPr>
          <w:rFonts w:asciiTheme="minorHAnsi" w:hAnsiTheme="minorHAnsi" w:cstheme="minorHAnsi"/>
          <w:szCs w:val="22"/>
        </w:rPr>
        <w:t xml:space="preserve">Orchestrated and migrated CI/CD processes using Cloud Formation, terraform templates and Containerized the infrastructure using Docker setup in Vagrant, AWS and Amazon VPCs. </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Created Terraform modules to create instances in AWS &amp; automated process of creation of resources is AWS using terraform. Developed build workflows using Gradle, Gitlab-CI, Docker and Openshift.</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Configuring JUnit coverage report and Integration Test cases as part of build in GitLab Runner.</w:t>
      </w:r>
    </w:p>
    <w:p w:rsidR="009D5D10" w:rsidRPr="009B287E" w:rsidRDefault="009D5D10" w:rsidP="009D5D10">
      <w:pPr>
        <w:numPr>
          <w:ilvl w:val="0"/>
          <w:numId w:val="37"/>
        </w:numPr>
        <w:suppressAutoHyphens w:val="0"/>
        <w:rPr>
          <w:rFonts w:cstheme="minorHAnsi"/>
          <w:color w:val="000000"/>
        </w:rPr>
      </w:pPr>
      <w:r w:rsidRPr="009B287E">
        <w:rPr>
          <w:rFonts w:cstheme="minorHAnsi"/>
          <w:color w:val="000000"/>
        </w:rPr>
        <w:t>Used Spring-IOC</w:t>
      </w:r>
      <w:r w:rsidRPr="009B287E">
        <w:rPr>
          <w:rFonts w:cstheme="minorHAnsi"/>
          <w:b/>
          <w:color w:val="000000"/>
        </w:rPr>
        <w:t> </w:t>
      </w:r>
      <w:r w:rsidRPr="009B287E">
        <w:rPr>
          <w:rFonts w:cstheme="minorHAnsi"/>
          <w:color w:val="000000"/>
        </w:rPr>
        <w:t>concepts and Spring MVC</w:t>
      </w:r>
      <w:r w:rsidRPr="009B287E">
        <w:rPr>
          <w:rFonts w:cstheme="minorHAnsi"/>
          <w:b/>
          <w:color w:val="000000"/>
        </w:rPr>
        <w:t> </w:t>
      </w:r>
      <w:r w:rsidRPr="009B287E">
        <w:rPr>
          <w:rFonts w:cstheme="minorHAnsi"/>
          <w:color w:val="000000"/>
        </w:rPr>
        <w:t>architecture for developing the application.</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Building/Maintaining Docker container clusters managed by Kubernetes Linux, Bash, GIT, Docker, on GCP</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rPr>
        <w:t>Implementation of SQL server logins, Roles and Authentication modes as a part of security policies.</w:t>
      </w:r>
    </w:p>
    <w:p w:rsidR="009D5D10" w:rsidRPr="009B287E" w:rsidRDefault="009D5D10" w:rsidP="009D5D10">
      <w:pPr>
        <w:pStyle w:val="Achievement"/>
        <w:numPr>
          <w:ilvl w:val="0"/>
          <w:numId w:val="37"/>
        </w:numPr>
        <w:spacing w:after="0" w:line="240" w:lineRule="auto"/>
        <w:rPr>
          <w:rFonts w:asciiTheme="minorHAnsi" w:hAnsiTheme="minorHAnsi" w:cstheme="minorHAnsi"/>
          <w:szCs w:val="22"/>
        </w:rPr>
      </w:pPr>
      <w:r w:rsidRPr="009B287E">
        <w:rPr>
          <w:rFonts w:asciiTheme="minorHAnsi" w:hAnsiTheme="minorHAnsi" w:cstheme="minorHAnsi"/>
          <w:szCs w:val="22"/>
        </w:rPr>
        <w:t>Automated the cloud deployments using Puppet, Python and AWS Cloud Formation Templates.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Developed microservice on boarding tools leveraging Python and Jenkins allowing for easy creation and maintenance of build jobs and Kubernetes deploy and services.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rPr>
      </w:pPr>
      <w:r w:rsidRPr="009B287E">
        <w:rPr>
          <w:rFonts w:cstheme="minorHAnsi"/>
          <w:shd w:val="clear" w:color="auto" w:fill="FFFFFF"/>
        </w:rPr>
        <w:t>Managed </w:t>
      </w:r>
      <w:r w:rsidRPr="009B287E">
        <w:rPr>
          <w:rStyle w:val="Strong"/>
          <w:rFonts w:cstheme="minorHAnsi"/>
          <w:color w:val="000000"/>
          <w:shd w:val="clear" w:color="auto" w:fill="FFFFFF"/>
        </w:rPr>
        <w:t>Kubernetes </w:t>
      </w:r>
      <w:r w:rsidRPr="009B287E">
        <w:rPr>
          <w:rFonts w:cstheme="minorHAnsi"/>
          <w:shd w:val="clear" w:color="auto" w:fill="FFFFFF"/>
        </w:rPr>
        <w:t>charts using Helm. Created reproducible builds of the </w:t>
      </w:r>
      <w:r w:rsidRPr="009B287E">
        <w:rPr>
          <w:rStyle w:val="Strong"/>
          <w:rFonts w:cstheme="minorHAnsi"/>
          <w:color w:val="000000"/>
          <w:shd w:val="clear" w:color="auto" w:fill="FFFFFF"/>
        </w:rPr>
        <w:t>Kubernetes </w:t>
      </w:r>
      <w:r w:rsidRPr="009B287E">
        <w:rPr>
          <w:rFonts w:cstheme="minorHAnsi"/>
          <w:shd w:val="clear" w:color="auto" w:fill="FFFFFF"/>
        </w:rPr>
        <w:t>applications, managed Kubernetes manifest files and Managed releases of Helm packages.</w:t>
      </w:r>
    </w:p>
    <w:p w:rsidR="009D5D10" w:rsidRPr="009B287E" w:rsidRDefault="009D5D10" w:rsidP="009D5D10">
      <w:pPr>
        <w:numPr>
          <w:ilvl w:val="0"/>
          <w:numId w:val="37"/>
        </w:numPr>
        <w:shd w:val="clear" w:color="auto" w:fill="FFFFFF"/>
        <w:suppressAutoHyphens w:val="0"/>
        <w:spacing w:before="100" w:beforeAutospacing="1" w:after="100" w:afterAutospacing="1"/>
        <w:jc w:val="both"/>
        <w:rPr>
          <w:rFonts w:cstheme="minorHAnsi"/>
          <w:color w:val="000000"/>
        </w:rPr>
      </w:pPr>
      <w:r w:rsidRPr="009B287E">
        <w:rPr>
          <w:rFonts w:cstheme="minorHAnsi"/>
        </w:rPr>
        <w:t>Manage different AZURE environment for provisioning of Linux servers and services executed by the providers. Built Azure environments by deploying Azure IaaS Virtual machines (VMs) and Cloud services (PaaS).</w:t>
      </w:r>
    </w:p>
    <w:p w:rsidR="009D5D10" w:rsidRPr="009B287E" w:rsidRDefault="009D5D10" w:rsidP="009D5D10">
      <w:pPr>
        <w:pStyle w:val="NoSpacing1"/>
        <w:jc w:val="both"/>
        <w:rPr>
          <w:rFonts w:asciiTheme="minorHAnsi" w:hAnsiTheme="minorHAnsi" w:cstheme="minorHAnsi"/>
        </w:rPr>
      </w:pPr>
      <w:r w:rsidRPr="009B287E">
        <w:rPr>
          <w:rFonts w:asciiTheme="minorHAnsi" w:hAnsiTheme="minorHAnsi" w:cstheme="minorHAnsi"/>
          <w:b/>
        </w:rPr>
        <w:t>Environment:</w:t>
      </w:r>
      <w:r w:rsidRPr="009B287E">
        <w:rPr>
          <w:rFonts w:asciiTheme="minorHAnsi" w:hAnsiTheme="minorHAnsi" w:cstheme="minorHAnsi"/>
        </w:rPr>
        <w:t xml:space="preserve"> Java8.0, IBM RAD, Spring 4.0, JUnit, Redhat, Windows10, AWS Lambda, EC2, Debian, Kubernetes, Docker, Maven, Gradle, Ant, Terraform, Puppet, Splunk, Nagios, Azure, ECS, Java8, AngularJS, HTML5, CSS3, SoapUI, GIT, JBoss, Maven, Unix, PL/SQL, Bamboo, Jenkins, Sonar, Jama, Artifactory, Nexus.</w:t>
      </w:r>
    </w:p>
    <w:p w:rsidR="00B34185" w:rsidRPr="00B34185" w:rsidRDefault="00B34185" w:rsidP="00466EC4">
      <w:pPr>
        <w:pStyle w:val="NoSpacing"/>
        <w:suppressAutoHyphens w:val="0"/>
      </w:pPr>
    </w:p>
    <w:p w:rsidR="00004612" w:rsidRPr="00B34185" w:rsidRDefault="00004612" w:rsidP="00004612">
      <w:pPr>
        <w:pStyle w:val="Header"/>
        <w:tabs>
          <w:tab w:val="clear" w:pos="4320"/>
          <w:tab w:val="clear" w:pos="8640"/>
          <w:tab w:val="left" w:pos="7923"/>
        </w:tabs>
        <w:ind w:left="810"/>
        <w:rPr>
          <w:rFonts w:ascii="Calibri" w:eastAsia="Calibri" w:hAnsi="Calibri" w:cs="Calibri"/>
          <w:sz w:val="22"/>
          <w:szCs w:val="22"/>
          <w:lang w:val="en-US"/>
        </w:rPr>
      </w:pPr>
    </w:p>
    <w:p w:rsidR="00466EC4" w:rsidRPr="00EC5A96" w:rsidRDefault="00466EC4" w:rsidP="00734351">
      <w:pPr>
        <w:shd w:val="clear" w:color="auto" w:fill="D9D9D9" w:themeFill="background1" w:themeFillShade="D9"/>
        <w:ind w:left="270" w:hanging="274"/>
        <w:rPr>
          <w:b/>
          <w:sz w:val="22"/>
          <w:szCs w:val="22"/>
        </w:rPr>
      </w:pPr>
      <w:r w:rsidRPr="00EC5A96">
        <w:rPr>
          <w:b/>
          <w:sz w:val="22"/>
          <w:szCs w:val="22"/>
        </w:rPr>
        <w:t xml:space="preserve">Client: </w:t>
      </w:r>
      <w:r w:rsidR="00734351" w:rsidRPr="00734351">
        <w:rPr>
          <w:b/>
          <w:sz w:val="22"/>
          <w:szCs w:val="22"/>
        </w:rPr>
        <w:t>Manhar Solutions, Hyderabad, India</w:t>
      </w:r>
      <w:r w:rsidRPr="00EC5A96">
        <w:rPr>
          <w:b/>
          <w:sz w:val="22"/>
          <w:szCs w:val="22"/>
        </w:rPr>
        <w:tab/>
      </w:r>
      <w:r w:rsidRPr="00EC5A96">
        <w:rPr>
          <w:b/>
          <w:sz w:val="22"/>
          <w:szCs w:val="22"/>
        </w:rPr>
        <w:tab/>
      </w:r>
      <w:r w:rsidRPr="00EC5A96">
        <w:rPr>
          <w:b/>
          <w:sz w:val="22"/>
          <w:szCs w:val="22"/>
        </w:rPr>
        <w:tab/>
      </w:r>
      <w:r w:rsidRPr="00EC5A96">
        <w:rPr>
          <w:b/>
          <w:sz w:val="22"/>
          <w:szCs w:val="22"/>
        </w:rPr>
        <w:tab/>
      </w:r>
      <w:r w:rsidRPr="00EC5A96">
        <w:rPr>
          <w:b/>
          <w:sz w:val="22"/>
          <w:szCs w:val="22"/>
        </w:rPr>
        <w:tab/>
      </w:r>
      <w:r w:rsidRPr="00EC5A96">
        <w:rPr>
          <w:b/>
          <w:sz w:val="22"/>
          <w:szCs w:val="22"/>
        </w:rPr>
        <w:tab/>
      </w:r>
      <w:r w:rsidR="009D59E5">
        <w:rPr>
          <w:b/>
          <w:bCs/>
          <w:sz w:val="22"/>
          <w:szCs w:val="22"/>
        </w:rPr>
        <w:t>Jan</w:t>
      </w:r>
      <w:r w:rsidR="00C11B47">
        <w:rPr>
          <w:b/>
          <w:bCs/>
          <w:sz w:val="22"/>
          <w:szCs w:val="22"/>
        </w:rPr>
        <w:t xml:space="preserve"> 2012</w:t>
      </w:r>
      <w:r w:rsidRPr="00EC5A96">
        <w:rPr>
          <w:b/>
          <w:bCs/>
          <w:sz w:val="22"/>
          <w:szCs w:val="22"/>
        </w:rPr>
        <w:t xml:space="preserve"> to </w:t>
      </w:r>
      <w:r w:rsidR="009D59E5">
        <w:rPr>
          <w:b/>
          <w:bCs/>
          <w:sz w:val="22"/>
          <w:szCs w:val="22"/>
        </w:rPr>
        <w:t>July 2013</w:t>
      </w:r>
    </w:p>
    <w:p w:rsidR="00466EC4" w:rsidRPr="00EC5A96" w:rsidRDefault="00466EC4" w:rsidP="00466EC4">
      <w:pPr>
        <w:shd w:val="clear" w:color="auto" w:fill="D9D9D9" w:themeFill="background1" w:themeFillShade="D9"/>
        <w:ind w:left="270" w:hanging="274"/>
        <w:rPr>
          <w:b/>
          <w:iCs/>
          <w:sz w:val="22"/>
          <w:szCs w:val="22"/>
        </w:rPr>
      </w:pPr>
      <w:r w:rsidRPr="00EC5A96">
        <w:rPr>
          <w:b/>
          <w:sz w:val="22"/>
          <w:szCs w:val="22"/>
        </w:rPr>
        <w:t>Role: Systems Engineer</w:t>
      </w:r>
      <w:r w:rsidRPr="00EC5A96">
        <w:rPr>
          <w:b/>
          <w:sz w:val="22"/>
          <w:szCs w:val="22"/>
        </w:rPr>
        <w:tab/>
      </w:r>
    </w:p>
    <w:p w:rsidR="00466EC4" w:rsidRPr="00EC5A96" w:rsidRDefault="00466EC4" w:rsidP="00466EC4">
      <w:pPr>
        <w:rPr>
          <w:b/>
          <w:sz w:val="22"/>
          <w:szCs w:val="22"/>
        </w:rPr>
      </w:pPr>
    </w:p>
    <w:p w:rsidR="00466EC4" w:rsidRPr="00466EC4" w:rsidRDefault="00466EC4" w:rsidP="00466EC4">
      <w:pPr>
        <w:pStyle w:val="NoSpacing"/>
        <w:numPr>
          <w:ilvl w:val="0"/>
          <w:numId w:val="22"/>
        </w:numPr>
        <w:suppressAutoHyphens w:val="0"/>
      </w:pPr>
      <w:r w:rsidRPr="00EC5A96">
        <w:rPr>
          <w:b/>
        </w:rPr>
        <w:t>Responsibilities:</w:t>
      </w:r>
    </w:p>
    <w:p w:rsidR="00466EC4" w:rsidRPr="00EC5A96" w:rsidRDefault="00466EC4" w:rsidP="00466EC4">
      <w:pPr>
        <w:pStyle w:val="NoSpacing"/>
        <w:numPr>
          <w:ilvl w:val="0"/>
          <w:numId w:val="22"/>
        </w:numPr>
        <w:suppressAutoHyphens w:val="0"/>
      </w:pPr>
      <w:r w:rsidRPr="00EC5A96">
        <w:t>Developed and implemented software release management strategies for various applications according to the agile process.</w:t>
      </w:r>
    </w:p>
    <w:p w:rsidR="00466EC4" w:rsidRPr="00EC5A96" w:rsidRDefault="00466EC4" w:rsidP="00466EC4">
      <w:pPr>
        <w:pStyle w:val="NoSpacing"/>
        <w:numPr>
          <w:ilvl w:val="0"/>
          <w:numId w:val="22"/>
        </w:numPr>
        <w:suppressAutoHyphens w:val="0"/>
      </w:pPr>
      <w:r w:rsidRPr="00EC5A96">
        <w:t>Experience in writing Maven/Shell scripts for automating several processes of systems, applications, backups etc.</w:t>
      </w:r>
    </w:p>
    <w:p w:rsidR="00466EC4" w:rsidRPr="00EC5A96" w:rsidRDefault="00466EC4" w:rsidP="00466EC4">
      <w:pPr>
        <w:pStyle w:val="NoSpacing"/>
        <w:numPr>
          <w:ilvl w:val="0"/>
          <w:numId w:val="22"/>
        </w:numPr>
        <w:suppressAutoHyphens w:val="0"/>
      </w:pPr>
      <w:r w:rsidRPr="00EC5A96">
        <w:t>Launching Amazon EC2 Cloud Instances using Amazon Web Services (Linux/ Ubuntu) and Configuring launched instances with respect to specific applications.</w:t>
      </w:r>
    </w:p>
    <w:p w:rsidR="00466EC4" w:rsidRPr="00EC5A96" w:rsidRDefault="00466EC4" w:rsidP="00466EC4">
      <w:pPr>
        <w:pStyle w:val="NoSpacing"/>
        <w:numPr>
          <w:ilvl w:val="0"/>
          <w:numId w:val="22"/>
        </w:numPr>
        <w:suppressAutoHyphens w:val="0"/>
      </w:pPr>
      <w:r w:rsidRPr="00EC5A96">
        <w:t>Implemented IAC using cloud formation template for managing infrastructure easy, reliable, and rapid.</w:t>
      </w:r>
    </w:p>
    <w:p w:rsidR="00466EC4" w:rsidRPr="00EC5A96" w:rsidRDefault="00466EC4" w:rsidP="00466EC4">
      <w:pPr>
        <w:pStyle w:val="NoSpacing"/>
        <w:numPr>
          <w:ilvl w:val="0"/>
          <w:numId w:val="22"/>
        </w:numPr>
        <w:suppressAutoHyphens w:val="0"/>
      </w:pPr>
      <w:r w:rsidRPr="00EC5A96">
        <w:t>Written and implemented Templates for AWS infrastructure as a code using cloud formation templates to build test, staging and production environments.</w:t>
      </w:r>
    </w:p>
    <w:p w:rsidR="00466EC4" w:rsidRPr="00EC5A96" w:rsidRDefault="00466EC4" w:rsidP="00466EC4">
      <w:pPr>
        <w:pStyle w:val="NoSpacing"/>
        <w:numPr>
          <w:ilvl w:val="0"/>
          <w:numId w:val="22"/>
        </w:numPr>
        <w:suppressAutoHyphens w:val="0"/>
      </w:pPr>
      <w:r w:rsidRPr="00EC5A96">
        <w:t>Designed AWS Cloud Formation templates to create custom sized VPC, subnets, NAT to ensure successful deployment of Web applications and database templates.</w:t>
      </w:r>
    </w:p>
    <w:p w:rsidR="00466EC4" w:rsidRPr="00EC5A96" w:rsidRDefault="00466EC4" w:rsidP="00466EC4">
      <w:pPr>
        <w:pStyle w:val="NoSpacing"/>
        <w:numPr>
          <w:ilvl w:val="0"/>
          <w:numId w:val="22"/>
        </w:numPr>
        <w:suppressAutoHyphens w:val="0"/>
      </w:pPr>
      <w:r w:rsidRPr="00EC5A96">
        <w:t>Configured Elastic Load Balancers (ELB) with EC2 Auto Scaling groups.</w:t>
      </w:r>
    </w:p>
    <w:p w:rsidR="00466EC4" w:rsidRPr="00EC5A96" w:rsidRDefault="00466EC4" w:rsidP="00466EC4">
      <w:pPr>
        <w:pStyle w:val="NoSpacing"/>
        <w:numPr>
          <w:ilvl w:val="0"/>
          <w:numId w:val="22"/>
        </w:numPr>
        <w:suppressAutoHyphens w:val="0"/>
      </w:pPr>
      <w:r w:rsidRPr="00EC5A96">
        <w:t>AWS EC2 and Cloud watch services. CI/CD pipeline management through Jenkins. Automation of manual tasks using Shell scripting.</w:t>
      </w:r>
    </w:p>
    <w:p w:rsidR="00466EC4" w:rsidRPr="00EC5A96" w:rsidRDefault="00466EC4" w:rsidP="00466EC4">
      <w:pPr>
        <w:pStyle w:val="NoSpacing"/>
        <w:numPr>
          <w:ilvl w:val="0"/>
          <w:numId w:val="22"/>
        </w:numPr>
        <w:suppressAutoHyphens w:val="0"/>
      </w:pPr>
      <w:r w:rsidRPr="00EC5A96">
        <w:t>Creating S3 buckets and managing policies for S3 buckets and Utilized S3 bucket and Glacier for storage and backup on AWS.</w:t>
      </w:r>
    </w:p>
    <w:p w:rsidR="00466EC4" w:rsidRPr="00EC5A96" w:rsidRDefault="00466EC4" w:rsidP="00466EC4">
      <w:pPr>
        <w:pStyle w:val="NoSpacing"/>
        <w:numPr>
          <w:ilvl w:val="0"/>
          <w:numId w:val="22"/>
        </w:numPr>
        <w:suppressAutoHyphens w:val="0"/>
      </w:pPr>
      <w:r w:rsidRPr="00EC5A96">
        <w:t>Performed integration of Code Quality Analysis techniques - Check style, Find bugs with CI tools.</w:t>
      </w:r>
    </w:p>
    <w:p w:rsidR="00466EC4" w:rsidRPr="00EC5A96" w:rsidRDefault="00466EC4" w:rsidP="00466EC4">
      <w:pPr>
        <w:pStyle w:val="NoSpacing"/>
        <w:numPr>
          <w:ilvl w:val="0"/>
          <w:numId w:val="22"/>
        </w:numPr>
        <w:suppressAutoHyphens w:val="0"/>
      </w:pPr>
      <w:r w:rsidRPr="00EC5A96">
        <w:t>Managed Sona type Nexus repositories to upload and download the artifacts (jar, war &amp; ear).</w:t>
      </w:r>
    </w:p>
    <w:p w:rsidR="00466EC4" w:rsidRPr="00EC5A96" w:rsidRDefault="00466EC4" w:rsidP="00466EC4">
      <w:pPr>
        <w:pStyle w:val="NoSpacing"/>
        <w:numPr>
          <w:ilvl w:val="0"/>
          <w:numId w:val="22"/>
        </w:numPr>
        <w:suppressAutoHyphens w:val="0"/>
      </w:pPr>
      <w:r w:rsidRPr="00EC5A96">
        <w:t>Configuring the Docker containers and creating Docker files for different environments.</w:t>
      </w:r>
    </w:p>
    <w:p w:rsidR="00466EC4" w:rsidRPr="00EC5A96" w:rsidRDefault="00466EC4" w:rsidP="00466EC4">
      <w:pPr>
        <w:pStyle w:val="NoSpacing"/>
        <w:numPr>
          <w:ilvl w:val="0"/>
          <w:numId w:val="22"/>
        </w:numPr>
        <w:suppressAutoHyphens w:val="0"/>
      </w:pPr>
      <w:r w:rsidRPr="00EC5A96">
        <w:t>Implemented a Continuous Delivery pipeline with Docker, and GitHub and AWS.</w:t>
      </w:r>
    </w:p>
    <w:p w:rsidR="00466EC4" w:rsidRPr="00EC5A96" w:rsidRDefault="00466EC4" w:rsidP="00466EC4">
      <w:pPr>
        <w:pStyle w:val="NoSpacing"/>
        <w:numPr>
          <w:ilvl w:val="0"/>
          <w:numId w:val="22"/>
        </w:numPr>
        <w:suppressAutoHyphens w:val="0"/>
      </w:pPr>
      <w:r w:rsidRPr="00EC5A96">
        <w:t>Used Kubernetes for cluster management that runs Docker containerized applications in a cluster of EC2 instances in Linux Environment.</w:t>
      </w:r>
    </w:p>
    <w:p w:rsidR="00466EC4" w:rsidRPr="00EC5A96" w:rsidRDefault="00466EC4" w:rsidP="00466EC4">
      <w:pPr>
        <w:pStyle w:val="NoSpacing"/>
        <w:numPr>
          <w:ilvl w:val="0"/>
          <w:numId w:val="22"/>
        </w:numPr>
        <w:suppressAutoHyphens w:val="0"/>
      </w:pPr>
      <w:r w:rsidRPr="00EC5A96">
        <w:t>Implemented Kubernetes to deploy scale, load balance, scale and manage Docker containers with multiple names spaced versions.</w:t>
      </w:r>
    </w:p>
    <w:p w:rsidR="00466EC4" w:rsidRPr="00EC5A96" w:rsidRDefault="00466EC4" w:rsidP="00466EC4">
      <w:pPr>
        <w:pStyle w:val="NoSpacing"/>
        <w:numPr>
          <w:ilvl w:val="0"/>
          <w:numId w:val="22"/>
        </w:numPr>
        <w:suppressAutoHyphens w:val="0"/>
      </w:pPr>
      <w:r w:rsidRPr="00EC5A96">
        <w:t>Created Clusters using Kubernetes and worked on creating many pods, replication controllers, services, deployments, labels, health checks and ingress by writing YAML files.</w:t>
      </w:r>
    </w:p>
    <w:p w:rsidR="00466EC4" w:rsidRPr="00EC5A96" w:rsidRDefault="00466EC4" w:rsidP="00466EC4">
      <w:pPr>
        <w:pStyle w:val="NoSpacing"/>
        <w:numPr>
          <w:ilvl w:val="0"/>
          <w:numId w:val="22"/>
        </w:numPr>
        <w:suppressAutoHyphens w:val="0"/>
      </w:pPr>
      <w:r w:rsidRPr="00EC5A96">
        <w:t>Scheduled, deployed, and managed container replicas onto a node cluster using Kubernetes.</w:t>
      </w:r>
    </w:p>
    <w:p w:rsidR="00466EC4" w:rsidRPr="00EC5A96" w:rsidRDefault="00466EC4" w:rsidP="00466EC4">
      <w:pPr>
        <w:pStyle w:val="NoSpacing"/>
        <w:numPr>
          <w:ilvl w:val="0"/>
          <w:numId w:val="22"/>
        </w:numPr>
        <w:suppressAutoHyphens w:val="0"/>
      </w:pPr>
      <w:r w:rsidRPr="00EC5A96">
        <w:t>Involved in setting up builds using Ansible as a configuration management tool.</w:t>
      </w:r>
    </w:p>
    <w:p w:rsidR="00466EC4" w:rsidRPr="00EC5A96" w:rsidRDefault="00466EC4" w:rsidP="00466EC4">
      <w:pPr>
        <w:pStyle w:val="NoSpacing"/>
        <w:numPr>
          <w:ilvl w:val="0"/>
          <w:numId w:val="22"/>
        </w:numPr>
        <w:suppressAutoHyphens w:val="0"/>
      </w:pPr>
      <w:r w:rsidRPr="00EC5A96">
        <w:t>Manage the configurations of more than 40 servers using Ansible, configured Jenkins builds for continuous integration and delivery.</w:t>
      </w:r>
    </w:p>
    <w:p w:rsidR="00466EC4" w:rsidRPr="00EC5A96" w:rsidRDefault="00466EC4" w:rsidP="00466EC4">
      <w:pPr>
        <w:pStyle w:val="NoSpacing"/>
        <w:numPr>
          <w:ilvl w:val="0"/>
          <w:numId w:val="22"/>
        </w:numPr>
        <w:suppressAutoHyphens w:val="0"/>
      </w:pPr>
      <w:r w:rsidRPr="00EC5A96">
        <w:t>Used Ansible server to deploy consistent infrastructure code across multiple environments</w:t>
      </w:r>
    </w:p>
    <w:p w:rsidR="00466EC4" w:rsidRPr="00EC5A96" w:rsidRDefault="00466EC4" w:rsidP="00466EC4">
      <w:pPr>
        <w:pStyle w:val="NoSpacing"/>
        <w:numPr>
          <w:ilvl w:val="0"/>
          <w:numId w:val="22"/>
        </w:numPr>
        <w:suppressAutoHyphens w:val="0"/>
      </w:pPr>
      <w:r w:rsidRPr="00EC5A96">
        <w:t>Automated the build and release management process including monitoring changes between releases.</w:t>
      </w:r>
    </w:p>
    <w:p w:rsidR="00466EC4" w:rsidRPr="00EC5A96" w:rsidRDefault="00466EC4" w:rsidP="00466EC4">
      <w:pPr>
        <w:pStyle w:val="NoSpacing"/>
        <w:numPr>
          <w:ilvl w:val="0"/>
          <w:numId w:val="22"/>
        </w:numPr>
        <w:suppressAutoHyphens w:val="0"/>
      </w:pPr>
      <w:r w:rsidRPr="00EC5A96">
        <w:t>Assisted end-to-end release process from the planning of release content through to actual release deployment to production.</w:t>
      </w:r>
    </w:p>
    <w:p w:rsidR="00466EC4" w:rsidRPr="00EC5A96" w:rsidRDefault="00466EC4" w:rsidP="00466EC4">
      <w:pPr>
        <w:pStyle w:val="NoSpacing"/>
        <w:numPr>
          <w:ilvl w:val="0"/>
          <w:numId w:val="22"/>
        </w:numPr>
        <w:suppressAutoHyphens w:val="0"/>
      </w:pPr>
      <w:r w:rsidRPr="00EC5A96">
        <w:t>Build scripts using Gradle build tools in Jenkins to move from one environment to other environments.</w:t>
      </w:r>
    </w:p>
    <w:p w:rsidR="00466EC4" w:rsidRPr="00EC5A96" w:rsidRDefault="00466EC4" w:rsidP="00466EC4">
      <w:pPr>
        <w:pStyle w:val="NoSpacing"/>
        <w:numPr>
          <w:ilvl w:val="0"/>
          <w:numId w:val="22"/>
        </w:numPr>
        <w:suppressAutoHyphens w:val="0"/>
      </w:pPr>
      <w:r w:rsidRPr="00EC5A96">
        <w:t>Experienced in working in Data centers with 24X7 Production and On-Call Environments.</w:t>
      </w:r>
    </w:p>
    <w:p w:rsidR="00466EC4" w:rsidRPr="00EC5A96" w:rsidRDefault="00466EC4" w:rsidP="00466EC4">
      <w:pPr>
        <w:rPr>
          <w:sz w:val="22"/>
          <w:szCs w:val="22"/>
        </w:rPr>
      </w:pPr>
    </w:p>
    <w:p w:rsidR="00466EC4" w:rsidRPr="00EC5A96" w:rsidRDefault="00466EC4" w:rsidP="00466EC4">
      <w:pPr>
        <w:pStyle w:val="ListBullet"/>
        <w:numPr>
          <w:ilvl w:val="0"/>
          <w:numId w:val="0"/>
        </w:numPr>
        <w:jc w:val="left"/>
        <w:rPr>
          <w:b/>
        </w:rPr>
      </w:pPr>
      <w:r w:rsidRPr="00EC5A96">
        <w:rPr>
          <w:b/>
        </w:rPr>
        <w:t xml:space="preserve">Environment:  </w:t>
      </w:r>
      <w:r w:rsidRPr="00466EC4">
        <w:rPr>
          <w:rFonts w:ascii="Calibri" w:eastAsia="Calibri" w:hAnsi="Calibri" w:cs="Calibri"/>
          <w:shd w:val="clear" w:color="auto" w:fill="auto"/>
          <w:lang w:eastAsia="ar-SA"/>
        </w:rPr>
        <w:t>Red Hat Enterprise Linux 6.x/7.x, Chef, Ansible, Azure, Docker, Python, MongoDB, Jenkins, Ansible, Kubernetes.</w:t>
      </w:r>
    </w:p>
    <w:p w:rsidR="00084FE3" w:rsidRPr="00B34185" w:rsidRDefault="00084FE3" w:rsidP="00084FE3">
      <w:pPr>
        <w:pStyle w:val="Header"/>
        <w:tabs>
          <w:tab w:val="clear" w:pos="4320"/>
          <w:tab w:val="clear" w:pos="8640"/>
          <w:tab w:val="left" w:pos="7923"/>
        </w:tabs>
        <w:ind w:left="360"/>
        <w:rPr>
          <w:rFonts w:ascii="Calibri" w:eastAsia="Calibri" w:hAnsi="Calibri" w:cs="Calibri"/>
          <w:sz w:val="22"/>
          <w:szCs w:val="22"/>
          <w:lang w:val="en-US"/>
        </w:rPr>
      </w:pPr>
    </w:p>
    <w:p w:rsidR="000F34B2" w:rsidRDefault="000F34B2"/>
    <w:p w:rsidR="000F34B2" w:rsidRPr="000F34B2" w:rsidRDefault="000F34B2" w:rsidP="000F34B2"/>
    <w:p w:rsidR="000F34B2" w:rsidRDefault="000F34B2" w:rsidP="000F34B2"/>
    <w:p w:rsidR="00E638E5" w:rsidRPr="000F34B2" w:rsidRDefault="000F34B2" w:rsidP="000F34B2">
      <w:pPr>
        <w:tabs>
          <w:tab w:val="left" w:pos="6150"/>
        </w:tabs>
      </w:pPr>
      <w:r>
        <w:tab/>
      </w:r>
    </w:p>
    <w:sectPr w:rsidR="00E638E5" w:rsidRPr="000F34B2" w:rsidSect="00365224">
      <w:type w:val="continuous"/>
      <w:pgSz w:w="12240" w:h="15840"/>
      <w:pgMar w:top="1152" w:right="1008" w:bottom="1152"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647" w:rsidRDefault="007F6647" w:rsidP="00D110C7">
      <w:r>
        <w:separator/>
      </w:r>
    </w:p>
  </w:endnote>
  <w:endnote w:type="continuationSeparator" w:id="0">
    <w:p w:rsidR="007F6647" w:rsidRDefault="007F6647" w:rsidP="00D1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mpire Regular">
    <w:altName w:val="Courier New"/>
    <w:charset w:val="00"/>
    <w:family w:val="decorative"/>
    <w:pitch w:val="variable"/>
  </w:font>
  <w:font w:name="Bookman Old Style">
    <w:panose1 w:val="02050604050505020204"/>
    <w:charset w:val="00"/>
    <w:family w:val="roman"/>
    <w:pitch w:val="variable"/>
    <w:sig w:usb0="00000287" w:usb1="00000000" w:usb2="00000000" w:usb3="00000000" w:csb0="0000009F" w:csb1="00000000"/>
  </w:font>
  <w:font w:name="Liberation Sans">
    <w:altName w:val="Arial Unicode MS"/>
    <w:charset w:val="80"/>
    <w:family w:val="swiss"/>
    <w:pitch w:val="variable"/>
  </w:font>
  <w:font w:name="文泉驛等寬正黑">
    <w:charset w:val="80"/>
    <w:family w:val="auto"/>
    <w:pitch w:val="variable"/>
  </w:font>
  <w:font w:name="Lohit Devanagari">
    <w:altName w:val="MS Gothic"/>
    <w:charset w:val="80"/>
    <w:family w:val="auto"/>
    <w:pitch w:val="variable"/>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647" w:rsidRDefault="007F6647" w:rsidP="00D110C7">
      <w:r>
        <w:separator/>
      </w:r>
    </w:p>
  </w:footnote>
  <w:footnote w:type="continuationSeparator" w:id="0">
    <w:p w:rsidR="007F6647" w:rsidRDefault="007F6647" w:rsidP="00D11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0C7" w:rsidRDefault="00D11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Wingdings" w:hAnsi="Wingdings" w:cs="Wingdings" w:hint="default"/>
      </w:rPr>
    </w:lvl>
    <w:lvl w:ilvl="1">
      <w:start w:val="1"/>
      <w:numFmt w:val="none"/>
      <w:pStyle w:val="Heading2"/>
      <w:suff w:val="nothing"/>
      <w:lvlText w:val=""/>
      <w:lvlJc w:val="left"/>
      <w:pPr>
        <w:tabs>
          <w:tab w:val="num" w:pos="0"/>
        </w:tabs>
        <w:ind w:left="576" w:hanging="576"/>
      </w:pPr>
      <w:rPr>
        <w:rFonts w:ascii="Courier New" w:hAnsi="Courier New" w:cs="Courier New" w:hint="default"/>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o"/>
      <w:lvlJc w:val="left"/>
      <w:pPr>
        <w:tabs>
          <w:tab w:val="num" w:pos="1080"/>
        </w:tabs>
        <w:ind w:left="1080" w:hanging="360"/>
      </w:pPr>
      <w:rPr>
        <w:rFonts w:ascii="Courier New" w:hAnsi="Courier New" w:cs="Courier New" w:hint="default"/>
        <w:lang w:val="en-US"/>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Wingdings" w:hAnsi="Wingdings"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0000004"/>
    <w:multiLevelType w:val="singleLevel"/>
    <w:tmpl w:val="00000004"/>
    <w:name w:val="WW8Num4"/>
    <w:lvl w:ilvl="0">
      <w:start w:val="1"/>
      <w:numFmt w:val="bullet"/>
      <w:lvlText w:val=""/>
      <w:lvlJc w:val="left"/>
      <w:rPr>
        <w:rFonts w:ascii="Wingdings" w:hAnsi="Wingdings" w:cs="Wingdings" w:hint="default"/>
        <w:b w:val="0"/>
        <w:i w:val="0"/>
        <w:caps w:val="0"/>
        <w:smallCaps w:val="0"/>
        <w:strike w:val="0"/>
        <w:dstrike w:val="0"/>
        <w:vanish w:val="0"/>
        <w:color w:val="000000"/>
        <w:position w:val="0"/>
        <w:sz w:val="18"/>
        <w:szCs w:val="18"/>
        <w:vertAlign w:val="baseline"/>
      </w:rPr>
    </w:lvl>
  </w:abstractNum>
  <w:abstractNum w:abstractNumId="4" w15:restartNumberingAfterBreak="0">
    <w:nsid w:val="00000005"/>
    <w:multiLevelType w:val="singleLevel"/>
    <w:tmpl w:val="00000005"/>
    <w:name w:val="WW8Num5"/>
    <w:lvl w:ilvl="0">
      <w:start w:val="1"/>
      <w:numFmt w:val="bullet"/>
      <w:lvlText w:val=""/>
      <w:lvlJc w:val="left"/>
      <w:pPr>
        <w:tabs>
          <w:tab w:val="num" w:pos="810"/>
        </w:tabs>
        <w:ind w:left="810" w:hanging="360"/>
      </w:pPr>
      <w:rPr>
        <w:rFonts w:ascii="Symbol" w:hAnsi="Symbol" w:cs="Courier New" w:hint="default"/>
        <w:sz w:val="20"/>
        <w:szCs w:val="20"/>
        <w:lang w:val="en-US"/>
      </w:rPr>
    </w:lvl>
  </w:abstractNum>
  <w:abstractNum w:abstractNumId="5" w15:restartNumberingAfterBreak="0">
    <w:nsid w:val="01F82682"/>
    <w:multiLevelType w:val="hybridMultilevel"/>
    <w:tmpl w:val="AD7055C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05746"/>
    <w:multiLevelType w:val="hybridMultilevel"/>
    <w:tmpl w:val="767AB968"/>
    <w:lvl w:ilvl="0" w:tplc="A0E4BD42">
      <w:start w:val="4"/>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B2A732F"/>
    <w:multiLevelType w:val="hybridMultilevel"/>
    <w:tmpl w:val="489CD78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C6B2760"/>
    <w:multiLevelType w:val="hybridMultilevel"/>
    <w:tmpl w:val="794E22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A86539"/>
    <w:multiLevelType w:val="hybridMultilevel"/>
    <w:tmpl w:val="FBD2717C"/>
    <w:lvl w:ilvl="0" w:tplc="40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F35089B"/>
    <w:multiLevelType w:val="hybridMultilevel"/>
    <w:tmpl w:val="B588A0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1F2F3D"/>
    <w:multiLevelType w:val="hybridMultilevel"/>
    <w:tmpl w:val="035C3E96"/>
    <w:lvl w:ilvl="0" w:tplc="4009000B">
      <w:start w:val="1"/>
      <w:numFmt w:val="bullet"/>
      <w:lvlText w:val=""/>
      <w:lvlJc w:val="left"/>
      <w:pPr>
        <w:ind w:left="992"/>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166928A">
      <w:start w:val="1"/>
      <w:numFmt w:val="bullet"/>
      <w:lvlText w:val="o"/>
      <w:lvlJc w:val="left"/>
      <w:pPr>
        <w:ind w:left="17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162C00">
      <w:start w:val="1"/>
      <w:numFmt w:val="bullet"/>
      <w:lvlText w:val="▪"/>
      <w:lvlJc w:val="left"/>
      <w:pPr>
        <w:ind w:left="2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D0DCB8">
      <w:start w:val="1"/>
      <w:numFmt w:val="bullet"/>
      <w:lvlText w:val="•"/>
      <w:lvlJc w:val="left"/>
      <w:pPr>
        <w:ind w:left="3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A0B57C">
      <w:start w:val="1"/>
      <w:numFmt w:val="bullet"/>
      <w:lvlText w:val="o"/>
      <w:lvlJc w:val="left"/>
      <w:pPr>
        <w:ind w:left="3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D225FC">
      <w:start w:val="1"/>
      <w:numFmt w:val="bullet"/>
      <w:lvlText w:val="▪"/>
      <w:lvlJc w:val="left"/>
      <w:pPr>
        <w:ind w:left="4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5E7E08">
      <w:start w:val="1"/>
      <w:numFmt w:val="bullet"/>
      <w:lvlText w:val="•"/>
      <w:lvlJc w:val="left"/>
      <w:pPr>
        <w:ind w:left="5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C6AC92">
      <w:start w:val="1"/>
      <w:numFmt w:val="bullet"/>
      <w:lvlText w:val="o"/>
      <w:lvlJc w:val="left"/>
      <w:pPr>
        <w:ind w:left="60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544672">
      <w:start w:val="1"/>
      <w:numFmt w:val="bullet"/>
      <w:lvlText w:val="▪"/>
      <w:lvlJc w:val="left"/>
      <w:pPr>
        <w:ind w:left="67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DB84064"/>
    <w:multiLevelType w:val="hybridMultilevel"/>
    <w:tmpl w:val="E57ECE8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F1D27"/>
    <w:multiLevelType w:val="hybridMultilevel"/>
    <w:tmpl w:val="18889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E2CE3"/>
    <w:multiLevelType w:val="hybridMultilevel"/>
    <w:tmpl w:val="91084F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D204E7"/>
    <w:multiLevelType w:val="hybridMultilevel"/>
    <w:tmpl w:val="7934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33283"/>
    <w:multiLevelType w:val="hybridMultilevel"/>
    <w:tmpl w:val="32F09E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FB208E"/>
    <w:multiLevelType w:val="hybridMultilevel"/>
    <w:tmpl w:val="0168521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005DB"/>
    <w:multiLevelType w:val="hybridMultilevel"/>
    <w:tmpl w:val="930E2C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F604B7"/>
    <w:multiLevelType w:val="hybridMultilevel"/>
    <w:tmpl w:val="3A30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16E1D"/>
    <w:multiLevelType w:val="multilevel"/>
    <w:tmpl w:val="17C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A723E"/>
    <w:multiLevelType w:val="hybridMultilevel"/>
    <w:tmpl w:val="14B01E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B048FE"/>
    <w:multiLevelType w:val="multilevel"/>
    <w:tmpl w:val="68064CD4"/>
    <w:lvl w:ilvl="0">
      <w:numFmt w:val="bullet"/>
      <w:lvlText w:val="•"/>
      <w:lvlJc w:val="left"/>
      <w:pPr>
        <w:ind w:left="720" w:hanging="360"/>
      </w:pPr>
      <w:rPr>
        <w:rFonts w:ascii="Cambria" w:eastAsia="Times New Roman" w:hAnsi="Cambria" w:cs="Verdan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269B49B"/>
    <w:multiLevelType w:val="singleLevel"/>
    <w:tmpl w:val="5269B49B"/>
    <w:lvl w:ilvl="0">
      <w:start w:val="1"/>
      <w:numFmt w:val="bullet"/>
      <w:pStyle w:val="Achievement"/>
      <w:lvlText w:val=""/>
      <w:legacy w:legacy="1" w:legacySpace="0" w:legacyIndent="240"/>
      <w:lvlJc w:val="left"/>
      <w:pPr>
        <w:ind w:left="240" w:hanging="240"/>
      </w:pPr>
      <w:rPr>
        <w:rFonts w:ascii="Wingdings" w:hAnsi="Wingdings"/>
        <w:sz w:val="12"/>
      </w:rPr>
    </w:lvl>
  </w:abstractNum>
  <w:abstractNum w:abstractNumId="24" w15:restartNumberingAfterBreak="0">
    <w:nsid w:val="5824208E"/>
    <w:multiLevelType w:val="hybridMultilevel"/>
    <w:tmpl w:val="62E2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F4474B"/>
    <w:multiLevelType w:val="hybridMultilevel"/>
    <w:tmpl w:val="863C0E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CE6FAC"/>
    <w:multiLevelType w:val="hybridMultilevel"/>
    <w:tmpl w:val="F78A25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143E1"/>
    <w:multiLevelType w:val="multilevel"/>
    <w:tmpl w:val="BB5665D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2A055DE"/>
    <w:multiLevelType w:val="hybridMultilevel"/>
    <w:tmpl w:val="C3E4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90CC9"/>
    <w:multiLevelType w:val="hybridMultilevel"/>
    <w:tmpl w:val="37C03972"/>
    <w:lvl w:ilvl="0" w:tplc="775690BC">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840119"/>
    <w:multiLevelType w:val="hybridMultilevel"/>
    <w:tmpl w:val="BB8A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A433C"/>
    <w:multiLevelType w:val="hybridMultilevel"/>
    <w:tmpl w:val="0B7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4C64A9"/>
    <w:multiLevelType w:val="hybridMultilevel"/>
    <w:tmpl w:val="34D2CC7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A000E"/>
    <w:multiLevelType w:val="hybridMultilevel"/>
    <w:tmpl w:val="2382A21E"/>
    <w:lvl w:ilvl="0" w:tplc="4009000B">
      <w:start w:val="1"/>
      <w:numFmt w:val="bullet"/>
      <w:lvlText w:val=""/>
      <w:lvlJc w:val="left"/>
      <w:pPr>
        <w:ind w:left="720" w:hanging="360"/>
      </w:pPr>
      <w:rPr>
        <w:rFonts w:ascii="Wingdings" w:hAnsi="Wingdings" w:hint="default"/>
        <w:sz w:val="20"/>
        <w:szCs w:val="20"/>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BD6A8F"/>
    <w:multiLevelType w:val="hybridMultilevel"/>
    <w:tmpl w:val="B226DFC8"/>
    <w:lvl w:ilvl="0" w:tplc="4009000B">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6120E"/>
    <w:multiLevelType w:val="hybridMultilevel"/>
    <w:tmpl w:val="D0F2871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64592A"/>
    <w:multiLevelType w:val="hybridMultilevel"/>
    <w:tmpl w:val="B8D8B4E4"/>
    <w:lvl w:ilvl="0" w:tplc="2990C738">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E4DD5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436F0"/>
    <w:multiLevelType w:val="multilevel"/>
    <w:tmpl w:val="B900B84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78BB6FF0"/>
    <w:multiLevelType w:val="hybridMultilevel"/>
    <w:tmpl w:val="10560E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20CE7"/>
    <w:multiLevelType w:val="hybridMultilevel"/>
    <w:tmpl w:val="5DB20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3"/>
  </w:num>
  <w:num w:numId="8">
    <w:abstractNumId w:val="25"/>
  </w:num>
  <w:num w:numId="9">
    <w:abstractNumId w:val="38"/>
  </w:num>
  <w:num w:numId="10">
    <w:abstractNumId w:val="14"/>
  </w:num>
  <w:num w:numId="11">
    <w:abstractNumId w:val="21"/>
  </w:num>
  <w:num w:numId="12">
    <w:abstractNumId w:val="10"/>
  </w:num>
  <w:num w:numId="13">
    <w:abstractNumId w:val="35"/>
  </w:num>
  <w:num w:numId="14">
    <w:abstractNumId w:val="26"/>
  </w:num>
  <w:num w:numId="15">
    <w:abstractNumId w:val="16"/>
  </w:num>
  <w:num w:numId="16">
    <w:abstractNumId w:val="27"/>
  </w:num>
  <w:num w:numId="17">
    <w:abstractNumId w:val="37"/>
  </w:num>
  <w:num w:numId="18">
    <w:abstractNumId w:val="18"/>
  </w:num>
  <w:num w:numId="19">
    <w:abstractNumId w:val="39"/>
  </w:num>
  <w:num w:numId="20">
    <w:abstractNumId w:val="8"/>
  </w:num>
  <w:num w:numId="21">
    <w:abstractNumId w:val="22"/>
  </w:num>
  <w:num w:numId="22">
    <w:abstractNumId w:val="7"/>
  </w:num>
  <w:num w:numId="23">
    <w:abstractNumId w:val="17"/>
  </w:num>
  <w:num w:numId="24">
    <w:abstractNumId w:val="11"/>
  </w:num>
  <w:num w:numId="25">
    <w:abstractNumId w:val="29"/>
  </w:num>
  <w:num w:numId="26">
    <w:abstractNumId w:val="28"/>
  </w:num>
  <w:num w:numId="27">
    <w:abstractNumId w:val="30"/>
  </w:num>
  <w:num w:numId="28">
    <w:abstractNumId w:val="5"/>
  </w:num>
  <w:num w:numId="29">
    <w:abstractNumId w:val="31"/>
  </w:num>
  <w:num w:numId="30">
    <w:abstractNumId w:val="12"/>
  </w:num>
  <w:num w:numId="31">
    <w:abstractNumId w:val="9"/>
  </w:num>
  <w:num w:numId="32">
    <w:abstractNumId w:val="36"/>
  </w:num>
  <w:num w:numId="33">
    <w:abstractNumId w:val="6"/>
  </w:num>
  <w:num w:numId="34">
    <w:abstractNumId w:val="23"/>
  </w:num>
  <w:num w:numId="35">
    <w:abstractNumId w:val="32"/>
  </w:num>
  <w:num w:numId="36">
    <w:abstractNumId w:val="34"/>
  </w:num>
  <w:num w:numId="37">
    <w:abstractNumId w:val="33"/>
  </w:num>
  <w:num w:numId="38">
    <w:abstractNumId w:val="20"/>
  </w:num>
  <w:num w:numId="39">
    <w:abstractNumId w:val="23"/>
  </w:num>
  <w:num w:numId="40">
    <w:abstractNumId w:val="13"/>
  </w:num>
  <w:num w:numId="41">
    <w:abstractNumId w:val="24"/>
  </w:num>
  <w:num w:numId="42">
    <w:abstractNumId w:val="23"/>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9"/>
    <w:rsid w:val="00004612"/>
    <w:rsid w:val="000124B8"/>
    <w:rsid w:val="000169D4"/>
    <w:rsid w:val="0002014A"/>
    <w:rsid w:val="000500E0"/>
    <w:rsid w:val="00062D47"/>
    <w:rsid w:val="00067C37"/>
    <w:rsid w:val="00073A1A"/>
    <w:rsid w:val="00074641"/>
    <w:rsid w:val="000810DA"/>
    <w:rsid w:val="00084FE3"/>
    <w:rsid w:val="00092FF4"/>
    <w:rsid w:val="00097232"/>
    <w:rsid w:val="000F34B2"/>
    <w:rsid w:val="001026EA"/>
    <w:rsid w:val="0010390A"/>
    <w:rsid w:val="001142D2"/>
    <w:rsid w:val="001320D9"/>
    <w:rsid w:val="001566A3"/>
    <w:rsid w:val="00185DCC"/>
    <w:rsid w:val="00192DC5"/>
    <w:rsid w:val="00195AA8"/>
    <w:rsid w:val="001A00A3"/>
    <w:rsid w:val="001F14D3"/>
    <w:rsid w:val="00203C9B"/>
    <w:rsid w:val="00211660"/>
    <w:rsid w:val="00227817"/>
    <w:rsid w:val="002519D4"/>
    <w:rsid w:val="002629C5"/>
    <w:rsid w:val="00262DDD"/>
    <w:rsid w:val="00264EEB"/>
    <w:rsid w:val="00265C86"/>
    <w:rsid w:val="0027078A"/>
    <w:rsid w:val="00277374"/>
    <w:rsid w:val="00291BE9"/>
    <w:rsid w:val="00291FDF"/>
    <w:rsid w:val="00292A85"/>
    <w:rsid w:val="00297E5D"/>
    <w:rsid w:val="002B015A"/>
    <w:rsid w:val="002E57D3"/>
    <w:rsid w:val="002E7342"/>
    <w:rsid w:val="003245BA"/>
    <w:rsid w:val="003454D7"/>
    <w:rsid w:val="003507C6"/>
    <w:rsid w:val="00360BC0"/>
    <w:rsid w:val="003623C6"/>
    <w:rsid w:val="00365224"/>
    <w:rsid w:val="00372063"/>
    <w:rsid w:val="00383BA2"/>
    <w:rsid w:val="00387263"/>
    <w:rsid w:val="003976D3"/>
    <w:rsid w:val="003A4875"/>
    <w:rsid w:val="003C10DF"/>
    <w:rsid w:val="003C7099"/>
    <w:rsid w:val="003E2DC3"/>
    <w:rsid w:val="003F7FAD"/>
    <w:rsid w:val="00404D18"/>
    <w:rsid w:val="0041336E"/>
    <w:rsid w:val="004258EE"/>
    <w:rsid w:val="00431B0E"/>
    <w:rsid w:val="00466EC4"/>
    <w:rsid w:val="004953A0"/>
    <w:rsid w:val="00496759"/>
    <w:rsid w:val="004A443C"/>
    <w:rsid w:val="004A6D02"/>
    <w:rsid w:val="004C35E0"/>
    <w:rsid w:val="004D7AD0"/>
    <w:rsid w:val="004E109E"/>
    <w:rsid w:val="004E4C28"/>
    <w:rsid w:val="0052768C"/>
    <w:rsid w:val="00537482"/>
    <w:rsid w:val="0054430E"/>
    <w:rsid w:val="00556553"/>
    <w:rsid w:val="00570F5F"/>
    <w:rsid w:val="005801F2"/>
    <w:rsid w:val="005A2F6A"/>
    <w:rsid w:val="005C08F1"/>
    <w:rsid w:val="005C647C"/>
    <w:rsid w:val="005E5D8B"/>
    <w:rsid w:val="005F43C8"/>
    <w:rsid w:val="005F6257"/>
    <w:rsid w:val="00617602"/>
    <w:rsid w:val="00631A7E"/>
    <w:rsid w:val="0064468E"/>
    <w:rsid w:val="0068538B"/>
    <w:rsid w:val="006A2533"/>
    <w:rsid w:val="006A70C7"/>
    <w:rsid w:val="006C4DD7"/>
    <w:rsid w:val="006E126A"/>
    <w:rsid w:val="006E6BF1"/>
    <w:rsid w:val="00702208"/>
    <w:rsid w:val="00710746"/>
    <w:rsid w:val="00722A99"/>
    <w:rsid w:val="00734351"/>
    <w:rsid w:val="00734B29"/>
    <w:rsid w:val="0073649E"/>
    <w:rsid w:val="00751618"/>
    <w:rsid w:val="00755470"/>
    <w:rsid w:val="00784292"/>
    <w:rsid w:val="007C5B4B"/>
    <w:rsid w:val="007E43A6"/>
    <w:rsid w:val="007F0477"/>
    <w:rsid w:val="007F22B4"/>
    <w:rsid w:val="007F6647"/>
    <w:rsid w:val="007F7ED4"/>
    <w:rsid w:val="0081174F"/>
    <w:rsid w:val="00816E62"/>
    <w:rsid w:val="00827AD0"/>
    <w:rsid w:val="00842AEE"/>
    <w:rsid w:val="00850570"/>
    <w:rsid w:val="0085620C"/>
    <w:rsid w:val="008731C0"/>
    <w:rsid w:val="00884E71"/>
    <w:rsid w:val="008C07FC"/>
    <w:rsid w:val="008D55DA"/>
    <w:rsid w:val="008F475C"/>
    <w:rsid w:val="00922DFA"/>
    <w:rsid w:val="0093434F"/>
    <w:rsid w:val="0095735A"/>
    <w:rsid w:val="0099474A"/>
    <w:rsid w:val="009948D6"/>
    <w:rsid w:val="009B75EF"/>
    <w:rsid w:val="009C29B4"/>
    <w:rsid w:val="009D59E5"/>
    <w:rsid w:val="009D5D10"/>
    <w:rsid w:val="00A0783B"/>
    <w:rsid w:val="00A32054"/>
    <w:rsid w:val="00A46038"/>
    <w:rsid w:val="00A51877"/>
    <w:rsid w:val="00A66D17"/>
    <w:rsid w:val="00A765FA"/>
    <w:rsid w:val="00A766D3"/>
    <w:rsid w:val="00A87C18"/>
    <w:rsid w:val="00AA07FC"/>
    <w:rsid w:val="00AA6955"/>
    <w:rsid w:val="00AC464C"/>
    <w:rsid w:val="00AC5130"/>
    <w:rsid w:val="00B21887"/>
    <w:rsid w:val="00B34185"/>
    <w:rsid w:val="00B365C5"/>
    <w:rsid w:val="00B445AA"/>
    <w:rsid w:val="00B91743"/>
    <w:rsid w:val="00BA5A3F"/>
    <w:rsid w:val="00BB65E1"/>
    <w:rsid w:val="00BD13F3"/>
    <w:rsid w:val="00BF0369"/>
    <w:rsid w:val="00BF6953"/>
    <w:rsid w:val="00C0072C"/>
    <w:rsid w:val="00C11B47"/>
    <w:rsid w:val="00C438F9"/>
    <w:rsid w:val="00C624AF"/>
    <w:rsid w:val="00C64112"/>
    <w:rsid w:val="00CA6442"/>
    <w:rsid w:val="00D01874"/>
    <w:rsid w:val="00D110C7"/>
    <w:rsid w:val="00D376D3"/>
    <w:rsid w:val="00D618BC"/>
    <w:rsid w:val="00D90C29"/>
    <w:rsid w:val="00D91FA0"/>
    <w:rsid w:val="00DA0093"/>
    <w:rsid w:val="00DA1441"/>
    <w:rsid w:val="00DB21F8"/>
    <w:rsid w:val="00E16AA1"/>
    <w:rsid w:val="00E17286"/>
    <w:rsid w:val="00E3040F"/>
    <w:rsid w:val="00E47386"/>
    <w:rsid w:val="00E47BB1"/>
    <w:rsid w:val="00E61A8E"/>
    <w:rsid w:val="00E63202"/>
    <w:rsid w:val="00E638E5"/>
    <w:rsid w:val="00E65403"/>
    <w:rsid w:val="00EA12BD"/>
    <w:rsid w:val="00EB257C"/>
    <w:rsid w:val="00EC5AF2"/>
    <w:rsid w:val="00ED5D5F"/>
    <w:rsid w:val="00ED7D08"/>
    <w:rsid w:val="00F1601B"/>
    <w:rsid w:val="00F27CFB"/>
    <w:rsid w:val="00F54724"/>
    <w:rsid w:val="00F573B6"/>
    <w:rsid w:val="00F750DE"/>
    <w:rsid w:val="00F76ACF"/>
    <w:rsid w:val="00F819B8"/>
    <w:rsid w:val="00F82593"/>
    <w:rsid w:val="00FA00E5"/>
    <w:rsid w:val="00FA1A0B"/>
    <w:rsid w:val="00FF4592"/>
    <w:rsid w:val="00FF6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23BFBA"/>
  <w15:docId w15:val="{0F649F69-AC2C-48A8-9CAE-0BFFC207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9E5"/>
    <w:pPr>
      <w:suppressAutoHyphens/>
    </w:pPr>
    <w:rPr>
      <w:sz w:val="24"/>
      <w:szCs w:val="24"/>
      <w:lang w:val="en-US" w:eastAsia="ar-SA"/>
    </w:rPr>
  </w:style>
  <w:style w:type="paragraph" w:styleId="Heading1">
    <w:name w:val="heading 1"/>
    <w:basedOn w:val="Normal"/>
    <w:next w:val="BodyText"/>
    <w:qFormat/>
    <w:rsid w:val="00365224"/>
    <w:pPr>
      <w:keepNext/>
      <w:keepLines/>
      <w:numPr>
        <w:numId w:val="1"/>
      </w:numPr>
      <w:spacing w:before="240" w:after="240" w:line="240" w:lineRule="atLeast"/>
      <w:ind w:left="-2160" w:firstLine="0"/>
      <w:outlineLvl w:val="0"/>
    </w:pPr>
    <w:rPr>
      <w:rFonts w:ascii="Garamond" w:hAnsi="Garamond" w:cs="Garamond"/>
      <w:caps/>
      <w:spacing w:val="20"/>
      <w:kern w:val="1"/>
      <w:sz w:val="23"/>
      <w:szCs w:val="20"/>
    </w:rPr>
  </w:style>
  <w:style w:type="paragraph" w:styleId="Heading2">
    <w:name w:val="heading 2"/>
    <w:basedOn w:val="Normal"/>
    <w:next w:val="Normal"/>
    <w:qFormat/>
    <w:rsid w:val="00365224"/>
    <w:pPr>
      <w:keepNext/>
      <w:numPr>
        <w:ilvl w:val="1"/>
        <w:numId w:val="1"/>
      </w:numPr>
      <w:pBdr>
        <w:bottom w:val="single" w:sz="8" w:space="1" w:color="000000"/>
      </w:pBdr>
      <w:outlineLvl w:val="1"/>
    </w:pPr>
    <w:rPr>
      <w:rFonts w:ascii="Empire Regular" w:hAnsi="Empire Regular" w:cs="Empire Regular"/>
      <w:b/>
      <w:bCs/>
    </w:rPr>
  </w:style>
  <w:style w:type="paragraph" w:styleId="Heading3">
    <w:name w:val="heading 3"/>
    <w:basedOn w:val="Normal"/>
    <w:next w:val="Normal"/>
    <w:qFormat/>
    <w:rsid w:val="00365224"/>
    <w:pPr>
      <w:keepNext/>
      <w:numPr>
        <w:ilvl w:val="2"/>
        <w:numId w:val="1"/>
      </w:numPr>
      <w:spacing w:after="140" w:line="280" w:lineRule="atLeast"/>
      <w:outlineLvl w:val="2"/>
    </w:pPr>
    <w:rPr>
      <w:rFonts w:ascii="Arial" w:hAnsi="Arial" w:cs="Arial"/>
      <w:b/>
      <w:bCs/>
      <w:sz w:val="20"/>
      <w:szCs w:val="26"/>
      <w:lang w:val="en-GB"/>
    </w:rPr>
  </w:style>
  <w:style w:type="paragraph" w:styleId="Heading4">
    <w:name w:val="heading 4"/>
    <w:basedOn w:val="Normal"/>
    <w:next w:val="Normal"/>
    <w:qFormat/>
    <w:rsid w:val="00365224"/>
    <w:pPr>
      <w:keepNext/>
      <w:numPr>
        <w:ilvl w:val="3"/>
        <w:numId w:val="1"/>
      </w:numPr>
      <w:spacing w:before="40" w:after="40"/>
      <w:outlineLvl w:val="3"/>
    </w:pPr>
    <w:rPr>
      <w:rFonts w:ascii="Verdana" w:hAnsi="Verdana" w:cs="Verdana"/>
      <w:b/>
      <w:bCs/>
      <w:caps/>
      <w:sz w:val="17"/>
      <w:szCs w:val="17"/>
      <w:u w:val="single"/>
    </w:rPr>
  </w:style>
  <w:style w:type="paragraph" w:styleId="Heading6">
    <w:name w:val="heading 6"/>
    <w:basedOn w:val="Normal"/>
    <w:next w:val="Normal"/>
    <w:qFormat/>
    <w:rsid w:val="00365224"/>
    <w:pPr>
      <w:keepNext/>
      <w:numPr>
        <w:ilvl w:val="5"/>
        <w:numId w:val="1"/>
      </w:numPr>
      <w:spacing w:after="60"/>
      <w:jc w:val="both"/>
      <w:outlineLvl w:val="5"/>
    </w:pPr>
    <w:rPr>
      <w:rFonts w:ascii="Verdana" w:hAnsi="Verdana" w:cs="Verdana"/>
      <w:b/>
      <w:bCs/>
      <w:sz w:val="17"/>
      <w:szCs w:val="17"/>
      <w:u w:val="single"/>
    </w:rPr>
  </w:style>
  <w:style w:type="paragraph" w:styleId="Heading7">
    <w:name w:val="heading 7"/>
    <w:basedOn w:val="Normal"/>
    <w:next w:val="Normal"/>
    <w:qFormat/>
    <w:rsid w:val="00365224"/>
    <w:pPr>
      <w:numPr>
        <w:ilvl w:val="6"/>
        <w:numId w:val="1"/>
      </w:numPr>
      <w:spacing w:before="240" w:after="60"/>
      <w:outlineLvl w:val="6"/>
    </w:pPr>
  </w:style>
  <w:style w:type="paragraph" w:styleId="Heading8">
    <w:name w:val="heading 8"/>
    <w:basedOn w:val="Normal"/>
    <w:next w:val="Normal"/>
    <w:qFormat/>
    <w:rsid w:val="00365224"/>
    <w:pPr>
      <w:numPr>
        <w:ilvl w:val="7"/>
        <w:numId w:val="1"/>
      </w:numPr>
      <w:spacing w:before="240" w:after="60"/>
      <w:outlineLvl w:val="7"/>
    </w:pPr>
    <w:rPr>
      <w:i/>
      <w:iCs/>
    </w:rPr>
  </w:style>
  <w:style w:type="paragraph" w:styleId="Heading9">
    <w:name w:val="heading 9"/>
    <w:basedOn w:val="Normal"/>
    <w:next w:val="Normal"/>
    <w:qFormat/>
    <w:rsid w:val="0036522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65224"/>
    <w:rPr>
      <w:rFonts w:ascii="Wingdings" w:hAnsi="Wingdings" w:cs="Wingdings" w:hint="default"/>
    </w:rPr>
  </w:style>
  <w:style w:type="character" w:customStyle="1" w:styleId="WW8Num1z1">
    <w:name w:val="WW8Num1z1"/>
    <w:rsid w:val="00365224"/>
    <w:rPr>
      <w:rFonts w:ascii="Courier New" w:hAnsi="Courier New" w:cs="Courier New" w:hint="default"/>
    </w:rPr>
  </w:style>
  <w:style w:type="character" w:customStyle="1" w:styleId="WW8Num1z2">
    <w:name w:val="WW8Num1z2"/>
    <w:rsid w:val="00365224"/>
  </w:style>
  <w:style w:type="character" w:customStyle="1" w:styleId="WW8Num1z3">
    <w:name w:val="WW8Num1z3"/>
    <w:rsid w:val="00365224"/>
    <w:rPr>
      <w:rFonts w:ascii="Symbol" w:hAnsi="Symbol" w:cs="Symbol" w:hint="default"/>
    </w:rPr>
  </w:style>
  <w:style w:type="character" w:customStyle="1" w:styleId="WW8Num1z4">
    <w:name w:val="WW8Num1z4"/>
    <w:rsid w:val="00365224"/>
  </w:style>
  <w:style w:type="character" w:customStyle="1" w:styleId="WW8Num1z5">
    <w:name w:val="WW8Num1z5"/>
    <w:rsid w:val="00365224"/>
  </w:style>
  <w:style w:type="character" w:customStyle="1" w:styleId="WW8Num1z6">
    <w:name w:val="WW8Num1z6"/>
    <w:rsid w:val="00365224"/>
  </w:style>
  <w:style w:type="character" w:customStyle="1" w:styleId="WW8Num1z7">
    <w:name w:val="WW8Num1z7"/>
    <w:rsid w:val="00365224"/>
  </w:style>
  <w:style w:type="character" w:customStyle="1" w:styleId="WW8Num1z8">
    <w:name w:val="WW8Num1z8"/>
    <w:rsid w:val="00365224"/>
  </w:style>
  <w:style w:type="character" w:customStyle="1" w:styleId="WW8Num2z0">
    <w:name w:val="WW8Num2z0"/>
    <w:rsid w:val="00365224"/>
    <w:rPr>
      <w:rFonts w:ascii="Courier New" w:hAnsi="Courier New" w:cs="Courier New" w:hint="default"/>
      <w:lang w:val="en-US"/>
    </w:rPr>
  </w:style>
  <w:style w:type="character" w:customStyle="1" w:styleId="WW8Num3z0">
    <w:name w:val="WW8Num3z0"/>
    <w:rsid w:val="00365224"/>
    <w:rPr>
      <w:rFonts w:ascii="Courier New" w:hAnsi="Courier New" w:cs="Courier New" w:hint="default"/>
    </w:rPr>
  </w:style>
  <w:style w:type="character" w:customStyle="1" w:styleId="WW8Num3z1">
    <w:name w:val="WW8Num3z1"/>
    <w:rsid w:val="00365224"/>
    <w:rPr>
      <w:rFonts w:ascii="Courier New" w:hAnsi="Courier New" w:cs="Courier New" w:hint="default"/>
    </w:rPr>
  </w:style>
  <w:style w:type="character" w:customStyle="1" w:styleId="WW8Num3z2">
    <w:name w:val="WW8Num3z2"/>
    <w:rsid w:val="00365224"/>
    <w:rPr>
      <w:rFonts w:ascii="Wingdings" w:hAnsi="Wingdings" w:cs="Wingdings" w:hint="default"/>
    </w:rPr>
  </w:style>
  <w:style w:type="character" w:customStyle="1" w:styleId="WW8Num3z3">
    <w:name w:val="WW8Num3z3"/>
    <w:rsid w:val="00365224"/>
    <w:rPr>
      <w:rFonts w:ascii="Symbol" w:hAnsi="Symbol" w:cs="Symbol" w:hint="default"/>
    </w:rPr>
  </w:style>
  <w:style w:type="character" w:customStyle="1" w:styleId="WW8Num4z0">
    <w:name w:val="WW8Num4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5z0">
    <w:name w:val="WW8Num5z0"/>
    <w:rsid w:val="00365224"/>
    <w:rPr>
      <w:rFonts w:ascii="Courier New" w:hAnsi="Courier New" w:cs="Courier New" w:hint="default"/>
      <w:sz w:val="20"/>
      <w:szCs w:val="20"/>
      <w:lang w:val="en-US"/>
    </w:rPr>
  </w:style>
  <w:style w:type="character" w:customStyle="1" w:styleId="WW8Num2z2">
    <w:name w:val="WW8Num2z2"/>
    <w:rsid w:val="00365224"/>
    <w:rPr>
      <w:rFonts w:ascii="Wingdings" w:hAnsi="Wingdings" w:cs="Wingdings" w:hint="default"/>
    </w:rPr>
  </w:style>
  <w:style w:type="character" w:customStyle="1" w:styleId="WW8Num2z3">
    <w:name w:val="WW8Num2z3"/>
    <w:rsid w:val="00365224"/>
    <w:rPr>
      <w:rFonts w:ascii="Symbol" w:hAnsi="Symbol" w:cs="Symbol" w:hint="default"/>
    </w:rPr>
  </w:style>
  <w:style w:type="character" w:customStyle="1" w:styleId="WW8Num4z1">
    <w:name w:val="WW8Num4z1"/>
    <w:rsid w:val="00365224"/>
    <w:rPr>
      <w:rFonts w:ascii="Courier New" w:hAnsi="Courier New" w:cs="Courier New" w:hint="default"/>
    </w:rPr>
  </w:style>
  <w:style w:type="character" w:customStyle="1" w:styleId="WW8Num4z2">
    <w:name w:val="WW8Num4z2"/>
    <w:rsid w:val="00365224"/>
    <w:rPr>
      <w:rFonts w:ascii="Wingdings" w:hAnsi="Wingdings" w:cs="Wingdings" w:hint="default"/>
    </w:rPr>
  </w:style>
  <w:style w:type="character" w:customStyle="1" w:styleId="WW8Num4z3">
    <w:name w:val="WW8Num4z3"/>
    <w:rsid w:val="00365224"/>
    <w:rPr>
      <w:rFonts w:ascii="Symbol" w:hAnsi="Symbol" w:cs="Symbol" w:hint="default"/>
    </w:rPr>
  </w:style>
  <w:style w:type="character" w:customStyle="1" w:styleId="WW8Num5z2">
    <w:name w:val="WW8Num5z2"/>
    <w:rsid w:val="00365224"/>
    <w:rPr>
      <w:rFonts w:ascii="Wingdings" w:hAnsi="Wingdings" w:cs="Wingdings" w:hint="default"/>
    </w:rPr>
  </w:style>
  <w:style w:type="character" w:customStyle="1" w:styleId="WW8Num5z3">
    <w:name w:val="WW8Num5z3"/>
    <w:rsid w:val="00365224"/>
    <w:rPr>
      <w:rFonts w:ascii="Symbol" w:hAnsi="Symbol" w:cs="Symbol" w:hint="default"/>
    </w:rPr>
  </w:style>
  <w:style w:type="character" w:customStyle="1" w:styleId="WW8Num6z0">
    <w:name w:val="WW8Num6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6z1">
    <w:name w:val="WW8Num6z1"/>
    <w:rsid w:val="00365224"/>
    <w:rPr>
      <w:rFonts w:ascii="Courier New" w:hAnsi="Courier New" w:cs="Courier New" w:hint="default"/>
    </w:rPr>
  </w:style>
  <w:style w:type="character" w:customStyle="1" w:styleId="WW8Num6z2">
    <w:name w:val="WW8Num6z2"/>
    <w:rsid w:val="00365224"/>
    <w:rPr>
      <w:rFonts w:ascii="Wingdings" w:hAnsi="Wingdings" w:cs="Wingdings" w:hint="default"/>
    </w:rPr>
  </w:style>
  <w:style w:type="character" w:customStyle="1" w:styleId="WW8Num6z3">
    <w:name w:val="WW8Num6z3"/>
    <w:rsid w:val="00365224"/>
    <w:rPr>
      <w:rFonts w:ascii="Symbol" w:hAnsi="Symbol" w:cs="Symbol" w:hint="default"/>
    </w:rPr>
  </w:style>
  <w:style w:type="character" w:customStyle="1" w:styleId="WW8Num7z0">
    <w:name w:val="WW8Num7z0"/>
    <w:rsid w:val="00365224"/>
    <w:rPr>
      <w:rFonts w:ascii="Symbol" w:hAnsi="Symbol" w:cs="Symbol" w:hint="default"/>
      <w:color w:val="auto"/>
    </w:rPr>
  </w:style>
  <w:style w:type="character" w:customStyle="1" w:styleId="WW8Num7z1">
    <w:name w:val="WW8Num7z1"/>
    <w:rsid w:val="00365224"/>
    <w:rPr>
      <w:rFonts w:ascii="Courier New" w:hAnsi="Courier New" w:cs="Courier New" w:hint="default"/>
    </w:rPr>
  </w:style>
  <w:style w:type="character" w:customStyle="1" w:styleId="WW8Num7z2">
    <w:name w:val="WW8Num7z2"/>
    <w:rsid w:val="00365224"/>
    <w:rPr>
      <w:rFonts w:ascii="Wingdings" w:hAnsi="Wingdings" w:cs="Wingdings" w:hint="default"/>
    </w:rPr>
  </w:style>
  <w:style w:type="character" w:customStyle="1" w:styleId="WW8Num7z3">
    <w:name w:val="WW8Num7z3"/>
    <w:rsid w:val="00365224"/>
    <w:rPr>
      <w:rFonts w:ascii="Symbol" w:hAnsi="Symbol" w:cs="Symbol" w:hint="default"/>
    </w:rPr>
  </w:style>
  <w:style w:type="character" w:customStyle="1" w:styleId="WW8Num8z0">
    <w:name w:val="WW8Num8z0"/>
    <w:rsid w:val="00365224"/>
    <w:rPr>
      <w:rFonts w:ascii="Symbol" w:hAnsi="Symbol" w:cs="Symbol" w:hint="default"/>
    </w:rPr>
  </w:style>
  <w:style w:type="character" w:customStyle="1" w:styleId="WW8Num8z1">
    <w:name w:val="WW8Num8z1"/>
    <w:rsid w:val="00365224"/>
    <w:rPr>
      <w:rFonts w:ascii="Courier New" w:hAnsi="Courier New" w:cs="Courier New" w:hint="default"/>
    </w:rPr>
  </w:style>
  <w:style w:type="character" w:customStyle="1" w:styleId="WW8Num8z2">
    <w:name w:val="WW8Num8z2"/>
    <w:rsid w:val="00365224"/>
    <w:rPr>
      <w:rFonts w:ascii="Wingdings" w:hAnsi="Wingdings" w:cs="Wingdings" w:hint="default"/>
    </w:rPr>
  </w:style>
  <w:style w:type="character" w:customStyle="1" w:styleId="WW8Num9z0">
    <w:name w:val="WW8Num9z0"/>
    <w:rsid w:val="00365224"/>
    <w:rPr>
      <w:rFonts w:ascii="Symbol" w:hAnsi="Symbol" w:cs="Symbol" w:hint="default"/>
    </w:rPr>
  </w:style>
  <w:style w:type="character" w:customStyle="1" w:styleId="WW8Num9z1">
    <w:name w:val="WW8Num9z1"/>
    <w:rsid w:val="00365224"/>
    <w:rPr>
      <w:rFonts w:ascii="Courier New" w:hAnsi="Courier New" w:cs="Courier New" w:hint="default"/>
    </w:rPr>
  </w:style>
  <w:style w:type="character" w:customStyle="1" w:styleId="WW8Num9z2">
    <w:name w:val="WW8Num9z2"/>
    <w:rsid w:val="00365224"/>
    <w:rPr>
      <w:rFonts w:ascii="Wingdings" w:hAnsi="Wingdings" w:cs="Wingdings" w:hint="default"/>
    </w:rPr>
  </w:style>
  <w:style w:type="character" w:customStyle="1" w:styleId="WW8Num10z0">
    <w:name w:val="WW8Num10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10z1">
    <w:name w:val="WW8Num10z1"/>
    <w:rsid w:val="00365224"/>
    <w:rPr>
      <w:rFonts w:ascii="Courier New" w:hAnsi="Courier New" w:cs="Courier New" w:hint="default"/>
    </w:rPr>
  </w:style>
  <w:style w:type="character" w:customStyle="1" w:styleId="WW8Num10z2">
    <w:name w:val="WW8Num10z2"/>
    <w:rsid w:val="00365224"/>
    <w:rPr>
      <w:rFonts w:ascii="Wingdings" w:hAnsi="Wingdings" w:cs="Wingdings" w:hint="default"/>
    </w:rPr>
  </w:style>
  <w:style w:type="character" w:customStyle="1" w:styleId="WW8Num10z3">
    <w:name w:val="WW8Num10z3"/>
    <w:rsid w:val="00365224"/>
    <w:rPr>
      <w:rFonts w:ascii="Symbol" w:hAnsi="Symbol" w:cs="Symbol" w:hint="default"/>
    </w:rPr>
  </w:style>
  <w:style w:type="character" w:customStyle="1" w:styleId="WW8Num11z0">
    <w:name w:val="WW8Num11z0"/>
    <w:rsid w:val="00365224"/>
    <w:rPr>
      <w:rFonts w:ascii="Wingdings" w:hAnsi="Wingdings" w:cs="Wingdings" w:hint="default"/>
    </w:rPr>
  </w:style>
  <w:style w:type="character" w:customStyle="1" w:styleId="WW8Num11z1">
    <w:name w:val="WW8Num11z1"/>
    <w:rsid w:val="00365224"/>
    <w:rPr>
      <w:rFonts w:ascii="Courier New" w:hAnsi="Courier New" w:cs="Courier New" w:hint="default"/>
    </w:rPr>
  </w:style>
  <w:style w:type="character" w:customStyle="1" w:styleId="WW8Num11z3">
    <w:name w:val="WW8Num11z3"/>
    <w:rsid w:val="00365224"/>
    <w:rPr>
      <w:rFonts w:ascii="Symbol" w:hAnsi="Symbol" w:cs="Symbol" w:hint="default"/>
    </w:rPr>
  </w:style>
  <w:style w:type="character" w:customStyle="1" w:styleId="WW8Num12z0">
    <w:name w:val="WW8Num12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12z1">
    <w:name w:val="WW8Num12z1"/>
    <w:rsid w:val="00365224"/>
    <w:rPr>
      <w:rFonts w:ascii="Courier New" w:hAnsi="Courier New" w:cs="Courier New" w:hint="default"/>
    </w:rPr>
  </w:style>
  <w:style w:type="character" w:customStyle="1" w:styleId="WW8Num12z2">
    <w:name w:val="WW8Num12z2"/>
    <w:rsid w:val="00365224"/>
    <w:rPr>
      <w:rFonts w:ascii="Wingdings" w:hAnsi="Wingdings" w:cs="Wingdings" w:hint="default"/>
    </w:rPr>
  </w:style>
  <w:style w:type="character" w:customStyle="1" w:styleId="WW8Num12z3">
    <w:name w:val="WW8Num12z3"/>
    <w:rsid w:val="00365224"/>
    <w:rPr>
      <w:rFonts w:ascii="Symbol" w:hAnsi="Symbol" w:cs="Symbol" w:hint="default"/>
    </w:rPr>
  </w:style>
  <w:style w:type="character" w:customStyle="1" w:styleId="WW8Num13z0">
    <w:name w:val="WW8Num13z0"/>
    <w:rsid w:val="00365224"/>
    <w:rPr>
      <w:rFonts w:ascii="Symbol" w:hAnsi="Symbol" w:cs="Symbol" w:hint="default"/>
      <w:sz w:val="22"/>
      <w:szCs w:val="22"/>
    </w:rPr>
  </w:style>
  <w:style w:type="character" w:customStyle="1" w:styleId="WW8Num13z1">
    <w:name w:val="WW8Num13z1"/>
    <w:rsid w:val="00365224"/>
    <w:rPr>
      <w:rFonts w:ascii="Symbol" w:hAnsi="Symbol" w:cs="Symbol" w:hint="default"/>
      <w:sz w:val="24"/>
      <w:szCs w:val="24"/>
    </w:rPr>
  </w:style>
  <w:style w:type="character" w:customStyle="1" w:styleId="WW8Num13z2">
    <w:name w:val="WW8Num13z2"/>
    <w:rsid w:val="00365224"/>
    <w:rPr>
      <w:rFonts w:ascii="Wingdings" w:hAnsi="Wingdings" w:cs="Wingdings" w:hint="default"/>
    </w:rPr>
  </w:style>
  <w:style w:type="character" w:customStyle="1" w:styleId="WW8Num13z3">
    <w:name w:val="WW8Num13z3"/>
    <w:rsid w:val="00365224"/>
    <w:rPr>
      <w:rFonts w:ascii="Symbol" w:hAnsi="Symbol" w:cs="Symbol" w:hint="default"/>
    </w:rPr>
  </w:style>
  <w:style w:type="character" w:customStyle="1" w:styleId="WW8Num13z4">
    <w:name w:val="WW8Num13z4"/>
    <w:rsid w:val="00365224"/>
    <w:rPr>
      <w:rFonts w:ascii="Courier New" w:hAnsi="Courier New" w:cs="Courier New" w:hint="default"/>
    </w:rPr>
  </w:style>
  <w:style w:type="character" w:customStyle="1" w:styleId="WW8Num14z0">
    <w:name w:val="WW8Num14z0"/>
    <w:rsid w:val="00365224"/>
    <w:rPr>
      <w:rFonts w:ascii="Symbol" w:hAnsi="Symbol" w:cs="Symbol" w:hint="default"/>
    </w:rPr>
  </w:style>
  <w:style w:type="character" w:customStyle="1" w:styleId="WW8Num14z1">
    <w:name w:val="WW8Num14z1"/>
    <w:rsid w:val="00365224"/>
    <w:rPr>
      <w:rFonts w:ascii="Courier New" w:hAnsi="Courier New" w:cs="Courier New" w:hint="default"/>
    </w:rPr>
  </w:style>
  <w:style w:type="character" w:customStyle="1" w:styleId="WW8Num14z2">
    <w:name w:val="WW8Num14z2"/>
    <w:rsid w:val="00365224"/>
    <w:rPr>
      <w:rFonts w:ascii="Wingdings" w:hAnsi="Wingdings" w:cs="Wingdings" w:hint="default"/>
    </w:rPr>
  </w:style>
  <w:style w:type="character" w:customStyle="1" w:styleId="WW8Num15z0">
    <w:name w:val="WW8Num15z0"/>
    <w:rsid w:val="00365224"/>
    <w:rPr>
      <w:rFonts w:ascii="Symbol" w:hAnsi="Symbol" w:cs="Symbol" w:hint="default"/>
    </w:rPr>
  </w:style>
  <w:style w:type="character" w:customStyle="1" w:styleId="WW8Num15z1">
    <w:name w:val="WW8Num15z1"/>
    <w:rsid w:val="00365224"/>
    <w:rPr>
      <w:rFonts w:ascii="Courier New" w:hAnsi="Courier New" w:cs="Courier New" w:hint="default"/>
    </w:rPr>
  </w:style>
  <w:style w:type="character" w:customStyle="1" w:styleId="WW8Num15z2">
    <w:name w:val="WW8Num15z2"/>
    <w:rsid w:val="00365224"/>
    <w:rPr>
      <w:rFonts w:ascii="Wingdings" w:hAnsi="Wingdings" w:cs="Wingdings" w:hint="default"/>
    </w:rPr>
  </w:style>
  <w:style w:type="character" w:customStyle="1" w:styleId="WW8Num16z0">
    <w:name w:val="WW8Num16z0"/>
    <w:rsid w:val="00365224"/>
    <w:rPr>
      <w:rFonts w:ascii="Symbol" w:hAnsi="Symbol" w:cs="Symbol" w:hint="default"/>
    </w:rPr>
  </w:style>
  <w:style w:type="character" w:customStyle="1" w:styleId="WW8Num16z1">
    <w:name w:val="WW8Num16z1"/>
    <w:rsid w:val="00365224"/>
    <w:rPr>
      <w:rFonts w:ascii="Courier New" w:hAnsi="Courier New" w:cs="Courier New" w:hint="default"/>
    </w:rPr>
  </w:style>
  <w:style w:type="character" w:customStyle="1" w:styleId="WW8Num16z2">
    <w:name w:val="WW8Num16z2"/>
    <w:rsid w:val="00365224"/>
    <w:rPr>
      <w:rFonts w:ascii="Wingdings" w:hAnsi="Wingdings" w:cs="Wingdings" w:hint="default"/>
    </w:rPr>
  </w:style>
  <w:style w:type="character" w:customStyle="1" w:styleId="WW8Num17z0">
    <w:name w:val="WW8Num17z0"/>
    <w:rsid w:val="00365224"/>
    <w:rPr>
      <w:rFonts w:ascii="Symbol" w:hAnsi="Symbol" w:cs="Symbol" w:hint="default"/>
    </w:rPr>
  </w:style>
  <w:style w:type="character" w:customStyle="1" w:styleId="WW8Num17z1">
    <w:name w:val="WW8Num17z1"/>
    <w:rsid w:val="00365224"/>
    <w:rPr>
      <w:rFonts w:ascii="Courier New" w:hAnsi="Courier New" w:cs="Courier New" w:hint="default"/>
    </w:rPr>
  </w:style>
  <w:style w:type="character" w:customStyle="1" w:styleId="WW8Num17z2">
    <w:name w:val="WW8Num17z2"/>
    <w:rsid w:val="00365224"/>
    <w:rPr>
      <w:rFonts w:ascii="Wingdings" w:hAnsi="Wingdings" w:cs="Wingdings" w:hint="default"/>
    </w:rPr>
  </w:style>
  <w:style w:type="character" w:customStyle="1" w:styleId="WW8Num18z0">
    <w:name w:val="WW8Num18z0"/>
    <w:rsid w:val="00365224"/>
    <w:rPr>
      <w:rFonts w:ascii="Symbol" w:hAnsi="Symbol" w:cs="Symbol" w:hint="default"/>
    </w:rPr>
  </w:style>
  <w:style w:type="character" w:customStyle="1" w:styleId="WW8Num18z1">
    <w:name w:val="WW8Num18z1"/>
    <w:rsid w:val="00365224"/>
    <w:rPr>
      <w:rFonts w:ascii="Courier New" w:hAnsi="Courier New" w:cs="Courier New" w:hint="default"/>
    </w:rPr>
  </w:style>
  <w:style w:type="character" w:customStyle="1" w:styleId="WW8Num18z2">
    <w:name w:val="WW8Num18z2"/>
    <w:rsid w:val="00365224"/>
    <w:rPr>
      <w:rFonts w:ascii="Wingdings" w:hAnsi="Wingdings" w:cs="Wingdings" w:hint="default"/>
    </w:rPr>
  </w:style>
  <w:style w:type="character" w:customStyle="1" w:styleId="WW8Num19z0">
    <w:name w:val="WW8Num19z0"/>
    <w:rsid w:val="00365224"/>
    <w:rPr>
      <w:rFonts w:ascii="Symbol" w:hAnsi="Symbol" w:cs="Symbol" w:hint="default"/>
    </w:rPr>
  </w:style>
  <w:style w:type="character" w:customStyle="1" w:styleId="WW8Num19z1">
    <w:name w:val="WW8Num19z1"/>
    <w:rsid w:val="00365224"/>
    <w:rPr>
      <w:rFonts w:ascii="Courier New" w:hAnsi="Courier New" w:cs="Courier New" w:hint="default"/>
    </w:rPr>
  </w:style>
  <w:style w:type="character" w:customStyle="1" w:styleId="WW8Num19z2">
    <w:name w:val="WW8Num19z2"/>
    <w:rsid w:val="00365224"/>
    <w:rPr>
      <w:rFonts w:ascii="Wingdings" w:hAnsi="Wingdings" w:cs="Wingdings" w:hint="default"/>
    </w:rPr>
  </w:style>
  <w:style w:type="character" w:customStyle="1" w:styleId="WW8Num20z0">
    <w:name w:val="WW8Num20z0"/>
    <w:rsid w:val="00365224"/>
    <w:rPr>
      <w:rFonts w:ascii="Symbol" w:hAnsi="Symbol" w:cs="Symbol" w:hint="default"/>
      <w:b w:val="0"/>
      <w:i w:val="0"/>
      <w:caps w:val="0"/>
      <w:smallCaps w:val="0"/>
      <w:strike w:val="0"/>
      <w:dstrike w:val="0"/>
      <w:vanish w:val="0"/>
      <w:color w:val="auto"/>
      <w:position w:val="0"/>
      <w:sz w:val="18"/>
      <w:szCs w:val="18"/>
      <w:vertAlign w:val="baseline"/>
    </w:rPr>
  </w:style>
  <w:style w:type="character" w:customStyle="1" w:styleId="WW8Num20z1">
    <w:name w:val="WW8Num20z1"/>
    <w:rsid w:val="00365224"/>
    <w:rPr>
      <w:rFonts w:ascii="Courier New" w:hAnsi="Courier New" w:cs="Courier New" w:hint="default"/>
    </w:rPr>
  </w:style>
  <w:style w:type="character" w:customStyle="1" w:styleId="WW8Num20z2">
    <w:name w:val="WW8Num20z2"/>
    <w:rsid w:val="00365224"/>
    <w:rPr>
      <w:rFonts w:ascii="Wingdings" w:hAnsi="Wingdings" w:cs="Wingdings" w:hint="default"/>
    </w:rPr>
  </w:style>
  <w:style w:type="character" w:customStyle="1" w:styleId="WW8Num20z3">
    <w:name w:val="WW8Num20z3"/>
    <w:rsid w:val="00365224"/>
    <w:rPr>
      <w:rFonts w:ascii="Symbol" w:hAnsi="Symbol" w:cs="Symbol" w:hint="default"/>
    </w:rPr>
  </w:style>
  <w:style w:type="character" w:customStyle="1" w:styleId="WW8Num21z0">
    <w:name w:val="WW8Num21z0"/>
    <w:rsid w:val="00365224"/>
    <w:rPr>
      <w:rFonts w:ascii="Symbol" w:hAnsi="Symbol" w:cs="Symbol" w:hint="default"/>
      <w:sz w:val="20"/>
    </w:rPr>
  </w:style>
  <w:style w:type="character" w:customStyle="1" w:styleId="WW8Num21z1">
    <w:name w:val="WW8Num21z1"/>
    <w:rsid w:val="00365224"/>
    <w:rPr>
      <w:rFonts w:ascii="Courier New" w:hAnsi="Courier New" w:cs="Courier New" w:hint="default"/>
      <w:sz w:val="20"/>
    </w:rPr>
  </w:style>
  <w:style w:type="character" w:customStyle="1" w:styleId="WW8Num21z2">
    <w:name w:val="WW8Num21z2"/>
    <w:rsid w:val="00365224"/>
    <w:rPr>
      <w:rFonts w:ascii="Wingdings" w:hAnsi="Wingdings" w:cs="Wingdings" w:hint="default"/>
      <w:sz w:val="20"/>
    </w:rPr>
  </w:style>
  <w:style w:type="character" w:customStyle="1" w:styleId="WW8Num22z0">
    <w:name w:val="WW8Num22z0"/>
    <w:rsid w:val="00365224"/>
    <w:rPr>
      <w:rFonts w:ascii="Symbol" w:hAnsi="Symbol" w:cs="Symbol" w:hint="default"/>
    </w:rPr>
  </w:style>
  <w:style w:type="character" w:customStyle="1" w:styleId="WW8Num22z1">
    <w:name w:val="WW8Num22z1"/>
    <w:rsid w:val="00365224"/>
    <w:rPr>
      <w:rFonts w:ascii="Courier New" w:hAnsi="Courier New" w:cs="Courier New" w:hint="default"/>
    </w:rPr>
  </w:style>
  <w:style w:type="character" w:customStyle="1" w:styleId="WW8Num22z2">
    <w:name w:val="WW8Num22z2"/>
    <w:rsid w:val="00365224"/>
    <w:rPr>
      <w:rFonts w:ascii="Wingdings" w:hAnsi="Wingdings" w:cs="Wingdings" w:hint="default"/>
    </w:rPr>
  </w:style>
  <w:style w:type="character" w:customStyle="1" w:styleId="WW8Num23z0">
    <w:name w:val="WW8Num23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23z1">
    <w:name w:val="WW8Num23z1"/>
    <w:rsid w:val="00365224"/>
    <w:rPr>
      <w:rFonts w:ascii="Symbol" w:hAnsi="Symbol" w:cs="Symbol" w:hint="default"/>
      <w:color w:val="auto"/>
      <w:sz w:val="17"/>
    </w:rPr>
  </w:style>
  <w:style w:type="character" w:customStyle="1" w:styleId="WW8Num23z2">
    <w:name w:val="WW8Num23z2"/>
    <w:rsid w:val="00365224"/>
    <w:rPr>
      <w:rFonts w:ascii="Wingdings" w:hAnsi="Wingdings" w:cs="Wingdings" w:hint="default"/>
    </w:rPr>
  </w:style>
  <w:style w:type="character" w:customStyle="1" w:styleId="WW8Num23z3">
    <w:name w:val="WW8Num23z3"/>
    <w:rsid w:val="00365224"/>
    <w:rPr>
      <w:rFonts w:ascii="Symbol" w:hAnsi="Symbol" w:cs="Symbol" w:hint="default"/>
    </w:rPr>
  </w:style>
  <w:style w:type="character" w:customStyle="1" w:styleId="WW8Num23z4">
    <w:name w:val="WW8Num23z4"/>
    <w:rsid w:val="00365224"/>
    <w:rPr>
      <w:rFonts w:ascii="Courier New" w:hAnsi="Courier New" w:cs="Courier New" w:hint="default"/>
    </w:rPr>
  </w:style>
  <w:style w:type="character" w:customStyle="1" w:styleId="WW8Num24z0">
    <w:name w:val="WW8Num24z0"/>
    <w:rsid w:val="00365224"/>
    <w:rPr>
      <w:rFonts w:ascii="Symbol" w:hAnsi="Symbol" w:cs="Symbol" w:hint="default"/>
      <w:lang w:val="en-US"/>
    </w:rPr>
  </w:style>
  <w:style w:type="character" w:customStyle="1" w:styleId="WW8Num24z1">
    <w:name w:val="WW8Num24z1"/>
    <w:rsid w:val="00365224"/>
    <w:rPr>
      <w:rFonts w:ascii="Courier New" w:hAnsi="Courier New" w:cs="Courier New" w:hint="default"/>
    </w:rPr>
  </w:style>
  <w:style w:type="character" w:customStyle="1" w:styleId="WW8Num24z2">
    <w:name w:val="WW8Num24z2"/>
    <w:rsid w:val="00365224"/>
    <w:rPr>
      <w:rFonts w:ascii="Wingdings" w:hAnsi="Wingdings" w:cs="Wingdings" w:hint="default"/>
    </w:rPr>
  </w:style>
  <w:style w:type="character" w:customStyle="1" w:styleId="WW8Num25z0">
    <w:name w:val="WW8Num25z0"/>
    <w:rsid w:val="00365224"/>
    <w:rPr>
      <w:rFonts w:ascii="Courier New" w:hAnsi="Courier New" w:cs="Courier New" w:hint="default"/>
    </w:rPr>
  </w:style>
  <w:style w:type="character" w:customStyle="1" w:styleId="WW8Num25z1">
    <w:name w:val="WW8Num25z1"/>
    <w:rsid w:val="00365224"/>
    <w:rPr>
      <w:rFonts w:ascii="Wingdings" w:hAnsi="Wingdings" w:cs="Wingdings" w:hint="default"/>
    </w:rPr>
  </w:style>
  <w:style w:type="character" w:customStyle="1" w:styleId="WW8Num25z3">
    <w:name w:val="WW8Num25z3"/>
    <w:rsid w:val="00365224"/>
    <w:rPr>
      <w:rFonts w:ascii="Symbol" w:hAnsi="Symbol" w:cs="Symbol" w:hint="default"/>
    </w:rPr>
  </w:style>
  <w:style w:type="character" w:customStyle="1" w:styleId="WW8Num26z0">
    <w:name w:val="WW8Num26z0"/>
    <w:rsid w:val="00365224"/>
    <w:rPr>
      <w:rFonts w:ascii="Wingdings" w:hAnsi="Wingdings" w:cs="Wingdings" w:hint="default"/>
    </w:rPr>
  </w:style>
  <w:style w:type="character" w:customStyle="1" w:styleId="WW8Num26z1">
    <w:name w:val="WW8Num26z1"/>
    <w:rsid w:val="00365224"/>
    <w:rPr>
      <w:rFonts w:ascii="Courier New" w:hAnsi="Courier New" w:cs="Courier New" w:hint="default"/>
    </w:rPr>
  </w:style>
  <w:style w:type="character" w:customStyle="1" w:styleId="WW8Num26z3">
    <w:name w:val="WW8Num26z3"/>
    <w:rsid w:val="00365224"/>
    <w:rPr>
      <w:rFonts w:ascii="Symbol" w:hAnsi="Symbol" w:cs="Symbol" w:hint="default"/>
    </w:rPr>
  </w:style>
  <w:style w:type="character" w:customStyle="1" w:styleId="WW8Num27z0">
    <w:name w:val="WW8Num27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27z1">
    <w:name w:val="WW8Num27z1"/>
    <w:rsid w:val="00365224"/>
    <w:rPr>
      <w:rFonts w:ascii="Courier New" w:hAnsi="Courier New" w:cs="Courier New" w:hint="default"/>
    </w:rPr>
  </w:style>
  <w:style w:type="character" w:customStyle="1" w:styleId="WW8Num27z2">
    <w:name w:val="WW8Num27z2"/>
    <w:rsid w:val="00365224"/>
    <w:rPr>
      <w:rFonts w:ascii="Wingdings" w:hAnsi="Wingdings" w:cs="Wingdings" w:hint="default"/>
    </w:rPr>
  </w:style>
  <w:style w:type="character" w:customStyle="1" w:styleId="WW8Num27z3">
    <w:name w:val="WW8Num27z3"/>
    <w:rsid w:val="00365224"/>
    <w:rPr>
      <w:rFonts w:ascii="Symbol" w:hAnsi="Symbol" w:cs="Symbol" w:hint="default"/>
    </w:rPr>
  </w:style>
  <w:style w:type="character" w:customStyle="1" w:styleId="WW8Num28z0">
    <w:name w:val="WW8Num28z0"/>
    <w:rsid w:val="00365224"/>
    <w:rPr>
      <w:rFonts w:ascii="Courier New" w:hAnsi="Courier New" w:cs="Courier New" w:hint="default"/>
    </w:rPr>
  </w:style>
  <w:style w:type="character" w:customStyle="1" w:styleId="WW8Num28z2">
    <w:name w:val="WW8Num28z2"/>
    <w:rsid w:val="00365224"/>
    <w:rPr>
      <w:rFonts w:ascii="Wingdings" w:hAnsi="Wingdings" w:cs="Wingdings" w:hint="default"/>
    </w:rPr>
  </w:style>
  <w:style w:type="character" w:customStyle="1" w:styleId="WW8Num28z3">
    <w:name w:val="WW8Num28z3"/>
    <w:rsid w:val="00365224"/>
    <w:rPr>
      <w:rFonts w:ascii="Symbol" w:hAnsi="Symbol" w:cs="Symbol" w:hint="default"/>
    </w:rPr>
  </w:style>
  <w:style w:type="character" w:customStyle="1" w:styleId="WW8Num29z0">
    <w:name w:val="WW8Num29z0"/>
    <w:rsid w:val="00365224"/>
    <w:rPr>
      <w:rFonts w:ascii="Wingdings" w:hAnsi="Wingdings" w:cs="Wingdings" w:hint="default"/>
    </w:rPr>
  </w:style>
  <w:style w:type="character" w:customStyle="1" w:styleId="WW8Num29z1">
    <w:name w:val="WW8Num29z1"/>
    <w:rsid w:val="00365224"/>
    <w:rPr>
      <w:rFonts w:ascii="Courier New" w:hAnsi="Courier New" w:cs="Courier New" w:hint="default"/>
    </w:rPr>
  </w:style>
  <w:style w:type="character" w:customStyle="1" w:styleId="WW8Num29z3">
    <w:name w:val="WW8Num29z3"/>
    <w:rsid w:val="00365224"/>
    <w:rPr>
      <w:rFonts w:ascii="Symbol" w:hAnsi="Symbol" w:cs="Symbol" w:hint="default"/>
    </w:rPr>
  </w:style>
  <w:style w:type="character" w:customStyle="1" w:styleId="WW8Num30z0">
    <w:name w:val="WW8Num30z0"/>
    <w:rsid w:val="00365224"/>
    <w:rPr>
      <w:rFonts w:ascii="Courier New" w:hAnsi="Courier New" w:cs="Courier New" w:hint="default"/>
    </w:rPr>
  </w:style>
  <w:style w:type="character" w:customStyle="1" w:styleId="WW8Num30z2">
    <w:name w:val="WW8Num30z2"/>
    <w:rsid w:val="00365224"/>
    <w:rPr>
      <w:rFonts w:ascii="Wingdings" w:hAnsi="Wingdings" w:cs="Wingdings" w:hint="default"/>
    </w:rPr>
  </w:style>
  <w:style w:type="character" w:customStyle="1" w:styleId="WW8Num30z3">
    <w:name w:val="WW8Num30z3"/>
    <w:rsid w:val="00365224"/>
    <w:rPr>
      <w:rFonts w:ascii="Symbol" w:hAnsi="Symbol" w:cs="Symbol" w:hint="default"/>
    </w:rPr>
  </w:style>
  <w:style w:type="character" w:customStyle="1" w:styleId="WW8Num31z0">
    <w:name w:val="WW8Num31z0"/>
    <w:rsid w:val="00365224"/>
    <w:rPr>
      <w:rFonts w:ascii="Courier New" w:hAnsi="Courier New" w:cs="Courier New" w:hint="default"/>
    </w:rPr>
  </w:style>
  <w:style w:type="character" w:customStyle="1" w:styleId="WW8Num31z2">
    <w:name w:val="WW8Num31z2"/>
    <w:rsid w:val="00365224"/>
    <w:rPr>
      <w:rFonts w:ascii="Wingdings" w:hAnsi="Wingdings" w:cs="Wingdings" w:hint="default"/>
    </w:rPr>
  </w:style>
  <w:style w:type="character" w:customStyle="1" w:styleId="WW8Num31z3">
    <w:name w:val="WW8Num31z3"/>
    <w:rsid w:val="00365224"/>
    <w:rPr>
      <w:rFonts w:ascii="Symbol" w:hAnsi="Symbol" w:cs="Symbol" w:hint="default"/>
    </w:rPr>
  </w:style>
  <w:style w:type="character" w:customStyle="1" w:styleId="WW8Num32z0">
    <w:name w:val="WW8Num32z0"/>
    <w:rsid w:val="00365224"/>
    <w:rPr>
      <w:rFonts w:ascii="Symbol" w:hAnsi="Symbol" w:cs="Symbol" w:hint="default"/>
    </w:rPr>
  </w:style>
  <w:style w:type="character" w:customStyle="1" w:styleId="WW8Num32z1">
    <w:name w:val="WW8Num32z1"/>
    <w:rsid w:val="00365224"/>
    <w:rPr>
      <w:rFonts w:ascii="Courier New" w:hAnsi="Courier New" w:cs="Courier New" w:hint="default"/>
    </w:rPr>
  </w:style>
  <w:style w:type="character" w:customStyle="1" w:styleId="WW8Num32z2">
    <w:name w:val="WW8Num32z2"/>
    <w:rsid w:val="00365224"/>
    <w:rPr>
      <w:rFonts w:ascii="Wingdings" w:hAnsi="Wingdings" w:cs="Wingdings" w:hint="default"/>
    </w:rPr>
  </w:style>
  <w:style w:type="character" w:customStyle="1" w:styleId="WW8Num33z0">
    <w:name w:val="WW8Num33z0"/>
    <w:rsid w:val="00365224"/>
    <w:rPr>
      <w:rFonts w:ascii="Symbol" w:hAnsi="Symbol" w:cs="Symbol" w:hint="default"/>
    </w:rPr>
  </w:style>
  <w:style w:type="character" w:customStyle="1" w:styleId="WW8Num33z1">
    <w:name w:val="WW8Num33z1"/>
    <w:rsid w:val="00365224"/>
    <w:rPr>
      <w:rFonts w:ascii="Courier New" w:hAnsi="Courier New" w:cs="Bookman Old Style" w:hint="default"/>
    </w:rPr>
  </w:style>
  <w:style w:type="character" w:customStyle="1" w:styleId="WW8Num33z2">
    <w:name w:val="WW8Num33z2"/>
    <w:rsid w:val="00365224"/>
    <w:rPr>
      <w:rFonts w:ascii="Wingdings" w:hAnsi="Wingdings" w:cs="Wingdings" w:hint="default"/>
    </w:rPr>
  </w:style>
  <w:style w:type="character" w:customStyle="1" w:styleId="WW8Num34z0">
    <w:name w:val="WW8Num34z0"/>
    <w:rsid w:val="00365224"/>
    <w:rPr>
      <w:rFonts w:ascii="Wingdings" w:hAnsi="Wingdings" w:cs="Wingdings" w:hint="default"/>
      <w:b w:val="0"/>
      <w:i w:val="0"/>
      <w:caps w:val="0"/>
      <w:smallCaps w:val="0"/>
      <w:strike w:val="0"/>
      <w:dstrike w:val="0"/>
      <w:vanish w:val="0"/>
      <w:color w:val="auto"/>
      <w:position w:val="0"/>
      <w:sz w:val="18"/>
      <w:szCs w:val="18"/>
      <w:vertAlign w:val="baseline"/>
    </w:rPr>
  </w:style>
  <w:style w:type="character" w:customStyle="1" w:styleId="WW8Num34z1">
    <w:name w:val="WW8Num34z1"/>
    <w:rsid w:val="00365224"/>
    <w:rPr>
      <w:rFonts w:ascii="Courier New" w:hAnsi="Courier New" w:cs="Courier New" w:hint="default"/>
    </w:rPr>
  </w:style>
  <w:style w:type="character" w:customStyle="1" w:styleId="WW8Num34z2">
    <w:name w:val="WW8Num34z2"/>
    <w:rsid w:val="00365224"/>
    <w:rPr>
      <w:rFonts w:ascii="Wingdings" w:hAnsi="Wingdings" w:cs="Wingdings" w:hint="default"/>
    </w:rPr>
  </w:style>
  <w:style w:type="character" w:customStyle="1" w:styleId="WW8Num34z3">
    <w:name w:val="WW8Num34z3"/>
    <w:rsid w:val="00365224"/>
    <w:rPr>
      <w:rFonts w:ascii="Symbol" w:hAnsi="Symbol" w:cs="Symbol" w:hint="default"/>
    </w:rPr>
  </w:style>
  <w:style w:type="character" w:customStyle="1" w:styleId="WW8Num35z0">
    <w:name w:val="WW8Num35z0"/>
    <w:rsid w:val="00365224"/>
    <w:rPr>
      <w:rFonts w:ascii="Symbol" w:hAnsi="Symbol" w:cs="Symbol" w:hint="default"/>
      <w:color w:val="auto"/>
      <w:sz w:val="16"/>
    </w:rPr>
  </w:style>
  <w:style w:type="character" w:customStyle="1" w:styleId="WW8Num35z1">
    <w:name w:val="WW8Num35z1"/>
    <w:rsid w:val="00365224"/>
    <w:rPr>
      <w:rFonts w:ascii="Courier New" w:hAnsi="Courier New" w:cs="Courier New" w:hint="default"/>
    </w:rPr>
  </w:style>
  <w:style w:type="character" w:customStyle="1" w:styleId="WW8Num35z2">
    <w:name w:val="WW8Num35z2"/>
    <w:rsid w:val="00365224"/>
    <w:rPr>
      <w:rFonts w:ascii="Wingdings" w:hAnsi="Wingdings" w:cs="Wingdings" w:hint="default"/>
    </w:rPr>
  </w:style>
  <w:style w:type="character" w:customStyle="1" w:styleId="WW8Num35z3">
    <w:name w:val="WW8Num35z3"/>
    <w:rsid w:val="00365224"/>
    <w:rPr>
      <w:rFonts w:ascii="Symbol" w:hAnsi="Symbol" w:cs="Symbol" w:hint="default"/>
    </w:rPr>
  </w:style>
  <w:style w:type="character" w:customStyle="1" w:styleId="WW8Num36z0">
    <w:name w:val="WW8Num36z0"/>
    <w:rsid w:val="00365224"/>
    <w:rPr>
      <w:rFonts w:ascii="Symbol" w:hAnsi="Symbol" w:cs="Symbol" w:hint="default"/>
    </w:rPr>
  </w:style>
  <w:style w:type="character" w:customStyle="1" w:styleId="WW8Num36z1">
    <w:name w:val="WW8Num36z1"/>
    <w:rsid w:val="00365224"/>
    <w:rPr>
      <w:rFonts w:ascii="Courier New" w:hAnsi="Courier New" w:cs="Courier New" w:hint="default"/>
    </w:rPr>
  </w:style>
  <w:style w:type="character" w:customStyle="1" w:styleId="WW8Num36z2">
    <w:name w:val="WW8Num36z2"/>
    <w:rsid w:val="00365224"/>
    <w:rPr>
      <w:rFonts w:ascii="Wingdings" w:hAnsi="Wingdings" w:cs="Wingdings" w:hint="default"/>
    </w:rPr>
  </w:style>
  <w:style w:type="character" w:styleId="Hyperlink">
    <w:name w:val="Hyperlink"/>
    <w:uiPriority w:val="99"/>
    <w:rsid w:val="00365224"/>
    <w:rPr>
      <w:color w:val="0000FF"/>
      <w:u w:val="single"/>
    </w:rPr>
  </w:style>
  <w:style w:type="character" w:styleId="FollowedHyperlink">
    <w:name w:val="FollowedHyperlink"/>
    <w:rsid w:val="00365224"/>
    <w:rPr>
      <w:color w:val="800080"/>
      <w:u w:val="single"/>
    </w:rPr>
  </w:style>
  <w:style w:type="character" w:styleId="Emphasis">
    <w:name w:val="Emphasis"/>
    <w:qFormat/>
    <w:rsid w:val="00365224"/>
    <w:rPr>
      <w:b/>
      <w:bCs/>
      <w:i w:val="0"/>
      <w:iCs w:val="0"/>
    </w:rPr>
  </w:style>
  <w:style w:type="character" w:customStyle="1" w:styleId="highlightedsearchterm">
    <w:name w:val="highlightedsearchterm"/>
    <w:basedOn w:val="DefaultParagraphFont"/>
    <w:rsid w:val="00365224"/>
  </w:style>
  <w:style w:type="character" w:customStyle="1" w:styleId="BodyTextIndentChar">
    <w:name w:val="Body Text Indent Char"/>
    <w:rsid w:val="00365224"/>
    <w:rPr>
      <w:sz w:val="24"/>
      <w:szCs w:val="24"/>
      <w:lang w:val="en-US" w:eastAsia="ar-SA" w:bidi="ar-SA"/>
    </w:rPr>
  </w:style>
  <w:style w:type="character" w:customStyle="1" w:styleId="BodyTextChar">
    <w:name w:val="Body Text Char"/>
    <w:rsid w:val="00365224"/>
    <w:rPr>
      <w:sz w:val="24"/>
      <w:szCs w:val="24"/>
      <w:lang w:val="en-US" w:eastAsia="ar-SA" w:bidi="ar-SA"/>
    </w:rPr>
  </w:style>
  <w:style w:type="paragraph" w:customStyle="1" w:styleId="Heading">
    <w:name w:val="Heading"/>
    <w:basedOn w:val="Normal"/>
    <w:next w:val="BodyText"/>
    <w:rsid w:val="00365224"/>
    <w:pPr>
      <w:keepNext/>
      <w:spacing w:before="240" w:after="120"/>
    </w:pPr>
    <w:rPr>
      <w:rFonts w:ascii="Liberation Sans" w:eastAsia="文泉驛等寬正黑" w:hAnsi="Liberation Sans" w:cs="Lohit Devanagari"/>
      <w:sz w:val="28"/>
      <w:szCs w:val="28"/>
    </w:rPr>
  </w:style>
  <w:style w:type="paragraph" w:styleId="BodyText">
    <w:name w:val="Body Text"/>
    <w:basedOn w:val="Normal"/>
    <w:rsid w:val="00365224"/>
    <w:pPr>
      <w:spacing w:after="120"/>
    </w:pPr>
  </w:style>
  <w:style w:type="paragraph" w:styleId="List">
    <w:name w:val="List"/>
    <w:basedOn w:val="BodyText"/>
    <w:rsid w:val="00365224"/>
    <w:rPr>
      <w:rFonts w:cs="Lohit Devanagari"/>
    </w:rPr>
  </w:style>
  <w:style w:type="paragraph" w:styleId="Caption">
    <w:name w:val="caption"/>
    <w:basedOn w:val="Normal"/>
    <w:qFormat/>
    <w:rsid w:val="00365224"/>
    <w:pPr>
      <w:suppressLineNumbers/>
      <w:spacing w:before="120" w:after="120"/>
    </w:pPr>
    <w:rPr>
      <w:rFonts w:cs="Lohit Devanagari"/>
      <w:i/>
      <w:iCs/>
    </w:rPr>
  </w:style>
  <w:style w:type="paragraph" w:customStyle="1" w:styleId="Index">
    <w:name w:val="Index"/>
    <w:basedOn w:val="Normal"/>
    <w:rsid w:val="00365224"/>
    <w:pPr>
      <w:suppressLineNumbers/>
    </w:pPr>
    <w:rPr>
      <w:rFonts w:cs="Lohit Devanagari"/>
    </w:rPr>
  </w:style>
  <w:style w:type="paragraph" w:customStyle="1" w:styleId="resbullet">
    <w:name w:val="resbullet"/>
    <w:basedOn w:val="Normal"/>
    <w:rsid w:val="00365224"/>
    <w:pPr>
      <w:ind w:left="288" w:hanging="288"/>
    </w:pPr>
    <w:rPr>
      <w:sz w:val="22"/>
      <w:szCs w:val="22"/>
    </w:rPr>
  </w:style>
  <w:style w:type="paragraph" w:customStyle="1" w:styleId="Objective">
    <w:name w:val="Objective"/>
    <w:basedOn w:val="Normal"/>
    <w:next w:val="BodyText"/>
    <w:rsid w:val="00365224"/>
    <w:pPr>
      <w:spacing w:before="60" w:after="220" w:line="220" w:lineRule="atLeast"/>
      <w:jc w:val="both"/>
    </w:pPr>
    <w:rPr>
      <w:rFonts w:ascii="Garamond" w:hAnsi="Garamond" w:cs="Garamond"/>
      <w:sz w:val="22"/>
      <w:szCs w:val="20"/>
    </w:rPr>
  </w:style>
  <w:style w:type="paragraph" w:styleId="BodyText3">
    <w:name w:val="Body Text 3"/>
    <w:basedOn w:val="Normal"/>
    <w:rsid w:val="00365224"/>
    <w:pPr>
      <w:spacing w:before="80" w:after="80" w:line="200" w:lineRule="exact"/>
    </w:pPr>
    <w:rPr>
      <w:rFonts w:ascii="Verdana" w:hAnsi="Verdana" w:cs="Verdana"/>
      <w:sz w:val="17"/>
      <w:szCs w:val="17"/>
    </w:rPr>
  </w:style>
  <w:style w:type="paragraph" w:customStyle="1" w:styleId="Normaltimes">
    <w:name w:val="Normal+times"/>
    <w:basedOn w:val="Normal"/>
    <w:rsid w:val="00365224"/>
    <w:pPr>
      <w:widowControl w:val="0"/>
      <w:spacing w:line="360" w:lineRule="auto"/>
      <w:jc w:val="both"/>
    </w:pPr>
    <w:rPr>
      <w:sz w:val="22"/>
      <w:szCs w:val="20"/>
    </w:rPr>
  </w:style>
  <w:style w:type="paragraph" w:styleId="Header">
    <w:name w:val="header"/>
    <w:basedOn w:val="Normal"/>
    <w:rsid w:val="00365224"/>
    <w:pPr>
      <w:tabs>
        <w:tab w:val="center" w:pos="4320"/>
        <w:tab w:val="right" w:pos="8640"/>
      </w:tabs>
    </w:pPr>
    <w:rPr>
      <w:sz w:val="20"/>
      <w:szCs w:val="20"/>
      <w:lang w:val="en-GB"/>
    </w:rPr>
  </w:style>
  <w:style w:type="paragraph" w:customStyle="1" w:styleId="SectionSubtitle">
    <w:name w:val="Section Subtitle"/>
    <w:basedOn w:val="Normal"/>
    <w:next w:val="Normal"/>
    <w:rsid w:val="00365224"/>
    <w:pPr>
      <w:widowControl w:val="0"/>
      <w:overflowPunct w:val="0"/>
      <w:autoSpaceDE w:val="0"/>
      <w:spacing w:after="120" w:line="200" w:lineRule="atLeast"/>
      <w:textAlignment w:val="baseline"/>
    </w:pPr>
    <w:rPr>
      <w:b/>
      <w:sz w:val="20"/>
      <w:szCs w:val="20"/>
    </w:rPr>
  </w:style>
  <w:style w:type="paragraph" w:customStyle="1" w:styleId="Description">
    <w:name w:val="Description"/>
    <w:basedOn w:val="SectionSubtitle"/>
    <w:rsid w:val="00365224"/>
    <w:rPr>
      <w:b w:val="0"/>
    </w:rPr>
  </w:style>
  <w:style w:type="paragraph" w:customStyle="1" w:styleId="Sectiontitletexxt">
    <w:name w:val="Section title texxt"/>
    <w:basedOn w:val="Normal"/>
    <w:rsid w:val="00365224"/>
    <w:pPr>
      <w:widowControl w:val="0"/>
      <w:overflowPunct w:val="0"/>
      <w:autoSpaceDE w:val="0"/>
      <w:spacing w:before="180" w:after="60" w:line="220" w:lineRule="atLeast"/>
      <w:textAlignment w:val="baseline"/>
    </w:pPr>
    <w:rPr>
      <w:sz w:val="20"/>
      <w:szCs w:val="20"/>
    </w:rPr>
  </w:style>
  <w:style w:type="paragraph" w:customStyle="1" w:styleId="SectionTitle">
    <w:name w:val="Section Title"/>
    <w:basedOn w:val="Normal"/>
    <w:next w:val="Normal"/>
    <w:rsid w:val="00365224"/>
    <w:pPr>
      <w:widowControl w:val="0"/>
      <w:overflowPunct w:val="0"/>
      <w:autoSpaceDE w:val="0"/>
      <w:spacing w:before="180" w:after="60" w:line="220" w:lineRule="atLeast"/>
      <w:textAlignment w:val="baseline"/>
    </w:pPr>
    <w:rPr>
      <w:rFonts w:ascii="Arial" w:hAnsi="Arial" w:cs="Arial"/>
      <w:b/>
      <w:sz w:val="26"/>
      <w:szCs w:val="20"/>
    </w:rPr>
  </w:style>
  <w:style w:type="paragraph" w:styleId="BodyTextIndent">
    <w:name w:val="Body Text Indent"/>
    <w:basedOn w:val="Normal"/>
    <w:rsid w:val="00365224"/>
    <w:pPr>
      <w:spacing w:after="120"/>
      <w:ind w:left="360"/>
    </w:pPr>
  </w:style>
  <w:style w:type="paragraph" w:styleId="BodyTextIndent2">
    <w:name w:val="Body Text Indent 2"/>
    <w:basedOn w:val="Normal"/>
    <w:rsid w:val="00365224"/>
    <w:pPr>
      <w:spacing w:after="120" w:line="480" w:lineRule="auto"/>
      <w:ind w:left="360"/>
    </w:pPr>
  </w:style>
  <w:style w:type="paragraph" w:styleId="PlainText">
    <w:name w:val="Plain Text"/>
    <w:basedOn w:val="Normal"/>
    <w:rsid w:val="00365224"/>
    <w:rPr>
      <w:rFonts w:ascii="Courier New" w:hAnsi="Courier New" w:cs="Courier New"/>
      <w:sz w:val="20"/>
      <w:szCs w:val="20"/>
    </w:rPr>
  </w:style>
  <w:style w:type="paragraph" w:styleId="NormalWeb">
    <w:name w:val="Normal (Web)"/>
    <w:basedOn w:val="Normal"/>
    <w:rsid w:val="00365224"/>
    <w:pPr>
      <w:spacing w:before="280" w:after="280"/>
    </w:pPr>
  </w:style>
  <w:style w:type="paragraph" w:styleId="ListParagraph">
    <w:name w:val="List Paragraph"/>
    <w:aliases w:val="List Paragraph Char Char,b1,lp1,Paragraphe de liste1,Figure_name,List Paragraph1,Bullet- First level"/>
    <w:basedOn w:val="Normal"/>
    <w:link w:val="ListParagraphChar"/>
    <w:uiPriority w:val="34"/>
    <w:qFormat/>
    <w:rsid w:val="00365224"/>
    <w:pPr>
      <w:spacing w:after="200" w:line="276" w:lineRule="auto"/>
      <w:ind w:left="720"/>
    </w:pPr>
    <w:rPr>
      <w:rFonts w:ascii="Calibri" w:eastAsia="Calibri" w:hAnsi="Calibri" w:cs="Calibri"/>
      <w:sz w:val="22"/>
      <w:szCs w:val="22"/>
    </w:rPr>
  </w:style>
  <w:style w:type="paragraph" w:styleId="NoSpacing">
    <w:name w:val="No Spacing"/>
    <w:link w:val="NoSpacingChar"/>
    <w:qFormat/>
    <w:rsid w:val="001026EA"/>
    <w:pPr>
      <w:suppressAutoHyphens/>
    </w:pPr>
    <w:rPr>
      <w:rFonts w:ascii="Calibri" w:eastAsia="Calibri" w:hAnsi="Calibri" w:cs="Calibri"/>
      <w:sz w:val="22"/>
      <w:szCs w:val="22"/>
      <w:lang w:val="en-US" w:eastAsia="ar-SA"/>
    </w:rPr>
  </w:style>
  <w:style w:type="paragraph" w:styleId="Footer">
    <w:name w:val="footer"/>
    <w:basedOn w:val="Normal"/>
    <w:link w:val="FooterChar"/>
    <w:uiPriority w:val="99"/>
    <w:unhideWhenUsed/>
    <w:rsid w:val="00D110C7"/>
    <w:pPr>
      <w:tabs>
        <w:tab w:val="center" w:pos="4513"/>
        <w:tab w:val="right" w:pos="9026"/>
      </w:tabs>
    </w:pPr>
  </w:style>
  <w:style w:type="character" w:customStyle="1" w:styleId="FooterChar">
    <w:name w:val="Footer Char"/>
    <w:basedOn w:val="DefaultParagraphFont"/>
    <w:link w:val="Footer"/>
    <w:uiPriority w:val="99"/>
    <w:rsid w:val="00D110C7"/>
    <w:rPr>
      <w:sz w:val="24"/>
      <w:szCs w:val="24"/>
      <w:lang w:val="en-US" w:eastAsia="ar-SA"/>
    </w:rPr>
  </w:style>
  <w:style w:type="character" w:customStyle="1" w:styleId="ListParagraphChar">
    <w:name w:val="List Paragraph Char"/>
    <w:aliases w:val="List Paragraph Char Char Char,b1 Char,lp1 Char,Paragraphe de liste1 Char,Figure_name Char,List Paragraph1 Char,Bullet- First level Char"/>
    <w:link w:val="ListParagraph"/>
    <w:uiPriority w:val="34"/>
    <w:qFormat/>
    <w:locked/>
    <w:rsid w:val="00B34185"/>
    <w:rPr>
      <w:rFonts w:ascii="Calibri" w:eastAsia="Calibri" w:hAnsi="Calibri" w:cs="Calibri"/>
      <w:sz w:val="22"/>
      <w:szCs w:val="22"/>
      <w:lang w:val="en-US" w:eastAsia="ar-SA"/>
    </w:rPr>
  </w:style>
  <w:style w:type="table" w:styleId="TableGrid">
    <w:name w:val="Table Grid"/>
    <w:basedOn w:val="TableNormal"/>
    <w:uiPriority w:val="39"/>
    <w:rsid w:val="007F0477"/>
    <w:rPr>
      <w:rFonts w:asciiTheme="minorHAnsi" w:eastAsiaTheme="minorHAnsi" w:hAnsiTheme="minorHAnsi" w:cstheme="minorBid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next w:val="Normal"/>
    <w:autoRedefine/>
    <w:qFormat/>
    <w:rsid w:val="00466EC4"/>
    <w:pPr>
      <w:numPr>
        <w:numId w:val="32"/>
      </w:numPr>
      <w:tabs>
        <w:tab w:val="left" w:pos="270"/>
      </w:tabs>
      <w:suppressAutoHyphens w:val="0"/>
      <w:jc w:val="both"/>
    </w:pPr>
    <w:rPr>
      <w:sz w:val="22"/>
      <w:szCs w:val="22"/>
      <w:shd w:val="clear" w:color="auto" w:fill="FFFFFF"/>
      <w:lang w:eastAsia="en-US"/>
    </w:rPr>
  </w:style>
  <w:style w:type="paragraph" w:customStyle="1" w:styleId="NoSpacing1">
    <w:name w:val="No Spacing1"/>
    <w:qFormat/>
    <w:rsid w:val="009D5D10"/>
    <w:rPr>
      <w:rFonts w:ascii="Calibri" w:hAnsi="Calibri"/>
      <w:sz w:val="22"/>
      <w:szCs w:val="22"/>
      <w:lang w:val="en-US" w:eastAsia="en-US"/>
    </w:rPr>
  </w:style>
  <w:style w:type="character" w:styleId="Strong">
    <w:name w:val="Strong"/>
    <w:basedOn w:val="DefaultParagraphFont"/>
    <w:uiPriority w:val="22"/>
    <w:qFormat/>
    <w:rsid w:val="009D5D10"/>
    <w:rPr>
      <w:b/>
      <w:bCs/>
    </w:rPr>
  </w:style>
  <w:style w:type="paragraph" w:customStyle="1" w:styleId="Achievement">
    <w:name w:val="Achievement"/>
    <w:basedOn w:val="BodyText"/>
    <w:qFormat/>
    <w:rsid w:val="009D5D10"/>
    <w:pPr>
      <w:numPr>
        <w:numId w:val="34"/>
      </w:numPr>
      <w:suppressAutoHyphens w:val="0"/>
      <w:spacing w:after="60" w:line="240" w:lineRule="atLeast"/>
      <w:jc w:val="both"/>
    </w:pPr>
    <w:rPr>
      <w:rFonts w:ascii="Garamond" w:eastAsia="SimSun" w:hAnsi="Garamond"/>
      <w:sz w:val="22"/>
      <w:szCs w:val="20"/>
      <w:lang w:eastAsia="en-US"/>
    </w:rPr>
  </w:style>
  <w:style w:type="character" w:customStyle="1" w:styleId="NoSpacingChar">
    <w:name w:val="No Spacing Char"/>
    <w:link w:val="NoSpacing"/>
    <w:locked/>
    <w:rsid w:val="009D5D10"/>
    <w:rPr>
      <w:rFonts w:ascii="Calibri" w:eastAsia="Calibri" w:hAnsi="Calibri" w:cs="Calibri"/>
      <w:sz w:val="22"/>
      <w:szCs w:val="22"/>
      <w:lang w:val="en-US" w:eastAsia="ar-SA"/>
    </w:rPr>
  </w:style>
  <w:style w:type="paragraph" w:customStyle="1" w:styleId="Default">
    <w:name w:val="Default"/>
    <w:rsid w:val="00570F5F"/>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5661">
      <w:bodyDiv w:val="1"/>
      <w:marLeft w:val="0"/>
      <w:marRight w:val="0"/>
      <w:marTop w:val="0"/>
      <w:marBottom w:val="0"/>
      <w:divBdr>
        <w:top w:val="none" w:sz="0" w:space="0" w:color="auto"/>
        <w:left w:val="none" w:sz="0" w:space="0" w:color="auto"/>
        <w:bottom w:val="none" w:sz="0" w:space="0" w:color="auto"/>
        <w:right w:val="none" w:sz="0" w:space="0" w:color="auto"/>
      </w:divBdr>
    </w:div>
    <w:div w:id="398869631">
      <w:bodyDiv w:val="1"/>
      <w:marLeft w:val="0"/>
      <w:marRight w:val="0"/>
      <w:marTop w:val="0"/>
      <w:marBottom w:val="0"/>
      <w:divBdr>
        <w:top w:val="none" w:sz="0" w:space="0" w:color="auto"/>
        <w:left w:val="none" w:sz="0" w:space="0" w:color="auto"/>
        <w:bottom w:val="none" w:sz="0" w:space="0" w:color="auto"/>
        <w:right w:val="none" w:sz="0" w:space="0" w:color="auto"/>
      </w:divBdr>
    </w:div>
    <w:div w:id="606885510">
      <w:bodyDiv w:val="1"/>
      <w:marLeft w:val="0"/>
      <w:marRight w:val="0"/>
      <w:marTop w:val="0"/>
      <w:marBottom w:val="0"/>
      <w:divBdr>
        <w:top w:val="none" w:sz="0" w:space="0" w:color="auto"/>
        <w:left w:val="none" w:sz="0" w:space="0" w:color="auto"/>
        <w:bottom w:val="none" w:sz="0" w:space="0" w:color="auto"/>
        <w:right w:val="none" w:sz="0" w:space="0" w:color="auto"/>
      </w:divBdr>
    </w:div>
    <w:div w:id="16901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i-user-certificates.s3.amazonaws.com/e0df7fbf-a057-42af-8a1f-590912be5460/d552f55c-7ded-4ce1-a06b-420a2be54fd1-rajashekar-reddy-komareddy-certified-kubernetes-administrator-cka-certificate.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redly.com/badges/aa836a58-f3aa-4eee-84ff-33e6dfb55fd0?source=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VANCHE ESWARAN</vt:lpstr>
    </vt:vector>
  </TitlesOfParts>
  <Company>IBM</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VANCHE ESWARAN</dc:title>
  <dc:creator>PC</dc:creator>
  <cp:lastModifiedBy>Jack</cp:lastModifiedBy>
  <cp:revision>2</cp:revision>
  <cp:lastPrinted>1901-01-01T04:00:00Z</cp:lastPrinted>
  <dcterms:created xsi:type="dcterms:W3CDTF">2023-10-25T21:24:00Z</dcterms:created>
  <dcterms:modified xsi:type="dcterms:W3CDTF">2023-10-25T21:24:00Z</dcterms:modified>
</cp:coreProperties>
</file>