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42B9" w14:textId="77777777" w:rsidR="006A61F7" w:rsidRPr="0031211F" w:rsidRDefault="00EF6173" w:rsidP="00A26202">
      <w:pPr>
        <w:ind w:left="720"/>
        <w:jc w:val="center"/>
        <w:rPr>
          <w:rFonts w:asciiTheme="majorHAnsi" w:eastAsiaTheme="minorEastAsia" w:hAnsiTheme="majorHAnsi"/>
          <w:noProof/>
        </w:rPr>
      </w:pPr>
      <w:r>
        <w:rPr>
          <w:rFonts w:asciiTheme="majorHAnsi" w:hAnsiTheme="majorHAnsi"/>
          <w:sz w:val="28"/>
          <w:szCs w:val="28"/>
        </w:rPr>
        <w:t>Madhulatha</w:t>
      </w:r>
      <w:r w:rsidR="00F973C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973CA">
        <w:rPr>
          <w:rFonts w:asciiTheme="majorHAnsi" w:hAnsiTheme="majorHAnsi"/>
          <w:sz w:val="28"/>
          <w:szCs w:val="28"/>
        </w:rPr>
        <w:t>N</w:t>
      </w:r>
      <w:r w:rsidR="009B5AD7">
        <w:rPr>
          <w:rFonts w:asciiTheme="majorHAnsi" w:hAnsiTheme="majorHAnsi"/>
          <w:sz w:val="28"/>
          <w:szCs w:val="28"/>
        </w:rPr>
        <w:t>uthpally</w:t>
      </w:r>
      <w:proofErr w:type="spellEnd"/>
    </w:p>
    <w:p w14:paraId="75C695F6" w14:textId="6CE11997" w:rsidR="00166421" w:rsidRPr="00831415" w:rsidRDefault="00831415" w:rsidP="00166421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Sr. Software Developer</w:t>
      </w:r>
    </w:p>
    <w:p w14:paraId="5E73E7A4" w14:textId="383104B4" w:rsidR="00166421" w:rsidRPr="00285C13" w:rsidRDefault="00EF6173" w:rsidP="00EF6173">
      <w:pPr>
        <w:pStyle w:val="Heading4"/>
        <w:pBdr>
          <w:bottom w:val="single" w:sz="4" w:space="1" w:color="auto"/>
        </w:pBdr>
        <w:tabs>
          <w:tab w:val="clear" w:pos="0"/>
        </w:tabs>
        <w:snapToGrid w:val="0"/>
        <w:jc w:val="left"/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r w:rsidR="00764C73">
        <w:rPr>
          <w:rFonts w:asciiTheme="majorHAnsi" w:hAnsiTheme="majorHAnsi"/>
        </w:rPr>
        <w:t xml:space="preserve">Links:   </w:t>
      </w:r>
      <w:r w:rsidR="00764C73" w:rsidRPr="00452FA3">
        <w:rPr>
          <w:rFonts w:asciiTheme="majorHAnsi" w:hAnsiTheme="majorHAnsi"/>
        </w:rPr>
        <w:t>https://www.linkedin.com/in/madhu-n-20429a12b/</w:t>
      </w:r>
      <w:r>
        <w:rPr>
          <w:rFonts w:asciiTheme="majorHAnsi" w:hAnsiTheme="majorHAnsi"/>
          <w:b w:val="0"/>
          <w:sz w:val="24"/>
          <w:szCs w:val="24"/>
        </w:rPr>
        <w:t xml:space="preserve">                                                            </w:t>
      </w:r>
      <w:r w:rsidR="00A859BE">
        <w:rPr>
          <w:rFonts w:asciiTheme="majorHAnsi" w:hAnsiTheme="majorHAnsi"/>
          <w:b w:val="0"/>
          <w:sz w:val="24"/>
          <w:szCs w:val="24"/>
        </w:rPr>
        <w:t xml:space="preserve">    </w:t>
      </w:r>
      <w:r>
        <w:rPr>
          <w:rFonts w:asciiTheme="majorHAnsi" w:hAnsiTheme="majorHAnsi"/>
          <w:b w:val="0"/>
          <w:sz w:val="24"/>
          <w:szCs w:val="24"/>
        </w:rPr>
        <w:t xml:space="preserve">         </w:t>
      </w:r>
    </w:p>
    <w:p w14:paraId="1F8A605D" w14:textId="77777777" w:rsidR="004C5486" w:rsidRPr="00285C13" w:rsidRDefault="00166421" w:rsidP="00166421">
      <w:pPr>
        <w:pStyle w:val="Heading4"/>
        <w:tabs>
          <w:tab w:val="clear" w:pos="0"/>
        </w:tabs>
        <w:snapToGrid w:val="0"/>
        <w:jc w:val="left"/>
        <w:rPr>
          <w:rFonts w:asciiTheme="majorHAnsi" w:hAnsiTheme="majorHAnsi"/>
          <w:bCs/>
          <w:sz w:val="24"/>
          <w:szCs w:val="24"/>
        </w:rPr>
      </w:pPr>
      <w:r w:rsidRPr="00285C13">
        <w:rPr>
          <w:rFonts w:asciiTheme="majorHAnsi" w:hAnsiTheme="majorHAnsi"/>
          <w:bCs/>
          <w:sz w:val="24"/>
          <w:szCs w:val="24"/>
          <w:lang w:val="de-DE"/>
        </w:rPr>
        <w:t>SU</w:t>
      </w:r>
      <w:r w:rsidRPr="00285C13">
        <w:rPr>
          <w:rFonts w:asciiTheme="majorHAnsi" w:hAnsiTheme="majorHAnsi"/>
          <w:bCs/>
          <w:sz w:val="24"/>
          <w:szCs w:val="24"/>
        </w:rPr>
        <w:t>MMARY:</w:t>
      </w:r>
    </w:p>
    <w:p w14:paraId="1A9F84D6" w14:textId="7EE7CEFB" w:rsidR="004C5486" w:rsidRPr="00285C13" w:rsidRDefault="002D01CA" w:rsidP="0087567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977595">
        <w:rPr>
          <w:rFonts w:asciiTheme="majorHAnsi" w:hAnsiTheme="majorHAnsi"/>
        </w:rPr>
        <w:t xml:space="preserve"> years</w:t>
      </w:r>
      <w:r w:rsidR="00766EF2">
        <w:rPr>
          <w:rFonts w:asciiTheme="majorHAnsi" w:hAnsiTheme="majorHAnsi"/>
        </w:rPr>
        <w:t xml:space="preserve"> of</w:t>
      </w:r>
      <w:r w:rsidR="00977595">
        <w:rPr>
          <w:rFonts w:asciiTheme="majorHAnsi" w:hAnsiTheme="majorHAnsi"/>
        </w:rPr>
        <w:t xml:space="preserve"> p</w:t>
      </w:r>
      <w:r w:rsidR="00AA798E" w:rsidRPr="00285C13">
        <w:rPr>
          <w:rFonts w:asciiTheme="majorHAnsi" w:hAnsiTheme="majorHAnsi"/>
        </w:rPr>
        <w:t xml:space="preserve">rofessional experience in </w:t>
      </w:r>
      <w:r w:rsidR="00285C13" w:rsidRPr="00285C13">
        <w:rPr>
          <w:rFonts w:asciiTheme="majorHAnsi" w:hAnsiTheme="majorHAnsi"/>
        </w:rPr>
        <w:t xml:space="preserve">the developing </w:t>
      </w:r>
      <w:r w:rsidR="00A635FF">
        <w:rPr>
          <w:rFonts w:asciiTheme="majorHAnsi" w:hAnsiTheme="majorHAnsi"/>
          <w:b/>
        </w:rPr>
        <w:t>Software</w:t>
      </w:r>
      <w:r w:rsidR="00001A84">
        <w:rPr>
          <w:rFonts w:asciiTheme="majorHAnsi" w:hAnsiTheme="majorHAnsi"/>
        </w:rPr>
        <w:t xml:space="preserve"> developer</w:t>
      </w:r>
      <w:r w:rsidR="00AA798E" w:rsidRPr="00285C13">
        <w:rPr>
          <w:rFonts w:asciiTheme="majorHAnsi" w:hAnsiTheme="majorHAnsi"/>
        </w:rPr>
        <w:t xml:space="preserve"> using </w:t>
      </w:r>
      <w:r w:rsidR="00166421" w:rsidRPr="00285C13">
        <w:rPr>
          <w:rFonts w:asciiTheme="majorHAnsi" w:hAnsiTheme="majorHAnsi"/>
          <w:b/>
        </w:rPr>
        <w:t>HTML 4.0</w:t>
      </w:r>
      <w:r w:rsidR="00285C13" w:rsidRPr="00285C13">
        <w:rPr>
          <w:rFonts w:asciiTheme="majorHAnsi" w:hAnsiTheme="majorHAnsi"/>
          <w:b/>
        </w:rPr>
        <w:t>/5</w:t>
      </w:r>
      <w:r w:rsidR="00AA798E" w:rsidRPr="00285C13">
        <w:rPr>
          <w:rFonts w:asciiTheme="majorHAnsi" w:hAnsiTheme="majorHAnsi"/>
          <w:b/>
        </w:rPr>
        <w:t>, CSS2/ CSS3, JavaScript, jQuery, AJAX, JSON</w:t>
      </w:r>
      <w:r w:rsidR="00285C13" w:rsidRPr="00285C13">
        <w:rPr>
          <w:rFonts w:asciiTheme="majorHAnsi" w:hAnsiTheme="majorHAnsi"/>
          <w:b/>
        </w:rPr>
        <w:t>, XHTML</w:t>
      </w:r>
      <w:r w:rsidR="00A635FF">
        <w:rPr>
          <w:rFonts w:asciiTheme="majorHAnsi" w:hAnsiTheme="majorHAnsi"/>
          <w:b/>
        </w:rPr>
        <w:t>, Java, Spring, Springboot</w:t>
      </w:r>
      <w:r w:rsidR="00AA798E" w:rsidRPr="00285C13">
        <w:rPr>
          <w:rFonts w:asciiTheme="majorHAnsi" w:hAnsiTheme="majorHAnsi"/>
        </w:rPr>
        <w:t xml:space="preserve"> and </w:t>
      </w:r>
      <w:r w:rsidR="0079111E">
        <w:rPr>
          <w:rFonts w:asciiTheme="majorHAnsi" w:hAnsiTheme="majorHAnsi"/>
        </w:rPr>
        <w:t>Hibernate and Spring Frameworks</w:t>
      </w:r>
      <w:r w:rsidR="00AA798E" w:rsidRPr="00285C13">
        <w:rPr>
          <w:rFonts w:asciiTheme="majorHAnsi" w:hAnsiTheme="majorHAnsi"/>
        </w:rPr>
        <w:t xml:space="preserve">. </w:t>
      </w:r>
    </w:p>
    <w:p w14:paraId="74B7D04B" w14:textId="77777777" w:rsidR="004C5486" w:rsidRDefault="004C5486" w:rsidP="00055482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</w:rPr>
        <w:t xml:space="preserve">Good </w:t>
      </w:r>
      <w:r w:rsidR="007D347C" w:rsidRPr="00285C13">
        <w:rPr>
          <w:rFonts w:asciiTheme="majorHAnsi" w:hAnsiTheme="majorHAnsi"/>
        </w:rPr>
        <w:t>understanding</w:t>
      </w:r>
      <w:r w:rsidRPr="00285C13">
        <w:rPr>
          <w:rFonts w:asciiTheme="majorHAnsi" w:hAnsiTheme="majorHAnsi"/>
        </w:rPr>
        <w:t xml:space="preserve"> on</w:t>
      </w:r>
      <w:r w:rsidR="007D347C" w:rsidRPr="00285C13">
        <w:rPr>
          <w:rFonts w:asciiTheme="majorHAnsi" w:hAnsiTheme="majorHAnsi"/>
        </w:rPr>
        <w:t xml:space="preserve"> latest approaches</w:t>
      </w:r>
      <w:r w:rsidR="005D6063">
        <w:rPr>
          <w:rFonts w:asciiTheme="majorHAnsi" w:hAnsiTheme="majorHAnsi"/>
        </w:rPr>
        <w:t xml:space="preserve"> in </w:t>
      </w:r>
      <w:r w:rsidR="00055482" w:rsidRPr="00BD1546">
        <w:rPr>
          <w:rFonts w:asciiTheme="majorHAnsi" w:hAnsiTheme="majorHAnsi"/>
          <w:b/>
        </w:rPr>
        <w:t>HTML</w:t>
      </w:r>
      <w:r w:rsidRPr="00BD1546">
        <w:rPr>
          <w:rFonts w:asciiTheme="majorHAnsi" w:hAnsiTheme="majorHAnsi"/>
          <w:b/>
        </w:rPr>
        <w:t>/CSS3</w:t>
      </w:r>
      <w:r w:rsidR="00055482" w:rsidRPr="00285C13">
        <w:rPr>
          <w:rFonts w:asciiTheme="majorHAnsi" w:hAnsiTheme="majorHAnsi"/>
        </w:rPr>
        <w:t xml:space="preserve">development, JavaScript frameworks </w:t>
      </w:r>
      <w:proofErr w:type="spellStart"/>
      <w:r w:rsidR="00055482" w:rsidRPr="00BD1546">
        <w:rPr>
          <w:rFonts w:asciiTheme="majorHAnsi" w:hAnsiTheme="majorHAnsi"/>
          <w:b/>
        </w:rPr>
        <w:t>JQuery</w:t>
      </w:r>
      <w:proofErr w:type="spellEnd"/>
      <w:r w:rsidR="00055482" w:rsidRPr="00285C13">
        <w:rPr>
          <w:rFonts w:asciiTheme="majorHAnsi" w:hAnsiTheme="majorHAnsi"/>
        </w:rPr>
        <w:t>.</w:t>
      </w:r>
    </w:p>
    <w:p w14:paraId="124DEAD4" w14:textId="77BA75CE" w:rsidR="0003013D" w:rsidRDefault="0003013D" w:rsidP="00055482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Experience in working with </w:t>
      </w:r>
      <w:r>
        <w:rPr>
          <w:rFonts w:asciiTheme="majorHAnsi" w:hAnsiTheme="majorHAnsi"/>
          <w:b/>
          <w:bCs/>
        </w:rPr>
        <w:t xml:space="preserve">Springboot </w:t>
      </w:r>
      <w:r>
        <w:rPr>
          <w:rFonts w:asciiTheme="majorHAnsi" w:hAnsiTheme="majorHAnsi"/>
        </w:rPr>
        <w:t xml:space="preserve">along with </w:t>
      </w:r>
      <w:r>
        <w:rPr>
          <w:rFonts w:asciiTheme="majorHAnsi" w:hAnsiTheme="majorHAnsi"/>
          <w:b/>
          <w:bCs/>
        </w:rPr>
        <w:t xml:space="preserve">Hibernate </w:t>
      </w:r>
      <w:r>
        <w:rPr>
          <w:rFonts w:asciiTheme="majorHAnsi" w:hAnsiTheme="majorHAnsi"/>
        </w:rPr>
        <w:t>as the backend ORM (Object Relational Mapping) tool for implementation of persistence layer and mapping of POJOs.</w:t>
      </w:r>
    </w:p>
    <w:p w14:paraId="4ABEC32F" w14:textId="01AA136A" w:rsidR="00AE650D" w:rsidRPr="00FA050A" w:rsidRDefault="00BD1546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Good Experience with </w:t>
      </w:r>
      <w:r w:rsidRPr="00BD1546">
        <w:rPr>
          <w:rFonts w:asciiTheme="majorHAnsi" w:hAnsiTheme="majorHAnsi"/>
          <w:b/>
        </w:rPr>
        <w:t>JavaScript MVC</w:t>
      </w:r>
      <w:r w:rsidR="006A61F7">
        <w:rPr>
          <w:rFonts w:asciiTheme="majorHAnsi" w:hAnsiTheme="majorHAnsi"/>
        </w:rPr>
        <w:t xml:space="preserve"> framework </w:t>
      </w:r>
      <w:r w:rsidR="00937F00">
        <w:rPr>
          <w:rFonts w:asciiTheme="majorHAnsi" w:hAnsiTheme="majorHAnsi"/>
          <w:b/>
        </w:rPr>
        <w:t>Angular</w:t>
      </w:r>
      <w:r w:rsidR="00992814">
        <w:rPr>
          <w:rFonts w:asciiTheme="majorHAnsi" w:hAnsiTheme="majorHAnsi"/>
          <w:b/>
        </w:rPr>
        <w:t xml:space="preserve"> 11</w:t>
      </w:r>
      <w:r w:rsidR="00937F00">
        <w:rPr>
          <w:rFonts w:asciiTheme="majorHAnsi" w:hAnsiTheme="majorHAnsi"/>
          <w:b/>
        </w:rPr>
        <w:t>.</w:t>
      </w:r>
    </w:p>
    <w:p w14:paraId="33EADBA7" w14:textId="031AD0A2" w:rsidR="00FA050A" w:rsidRPr="00D347BC" w:rsidRDefault="00FA050A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Expertise and knowledge in working on </w:t>
      </w:r>
      <w:r w:rsidRPr="00C23F6D">
        <w:rPr>
          <w:rFonts w:asciiTheme="majorHAnsi" w:hAnsiTheme="majorHAnsi"/>
          <w:b/>
        </w:rPr>
        <w:t>Microservices</w:t>
      </w:r>
      <w:r>
        <w:rPr>
          <w:rFonts w:asciiTheme="majorHAnsi" w:hAnsiTheme="majorHAnsi"/>
          <w:bCs/>
        </w:rPr>
        <w:t xml:space="preserve"> using </w:t>
      </w:r>
      <w:r w:rsidRPr="00C23F6D">
        <w:rPr>
          <w:rFonts w:asciiTheme="majorHAnsi" w:hAnsiTheme="majorHAnsi"/>
          <w:b/>
        </w:rPr>
        <w:t>Spring</w:t>
      </w:r>
      <w:r>
        <w:rPr>
          <w:rFonts w:asciiTheme="majorHAnsi" w:hAnsiTheme="majorHAnsi"/>
          <w:bCs/>
        </w:rPr>
        <w:t xml:space="preserve"> </w:t>
      </w:r>
      <w:r w:rsidRPr="00C23F6D">
        <w:rPr>
          <w:rFonts w:asciiTheme="majorHAnsi" w:hAnsiTheme="majorHAnsi"/>
          <w:b/>
        </w:rPr>
        <w:t>Boot</w:t>
      </w:r>
      <w:r>
        <w:rPr>
          <w:rFonts w:asciiTheme="majorHAnsi" w:hAnsiTheme="majorHAnsi"/>
          <w:bCs/>
        </w:rPr>
        <w:t>.</w:t>
      </w:r>
    </w:p>
    <w:p w14:paraId="02D1222D" w14:textId="123F822E" w:rsidR="00D347BC" w:rsidRPr="00F77FEC" w:rsidRDefault="00D347BC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>Strong at debugging and analysis of code and fixing issues promptly.</w:t>
      </w:r>
    </w:p>
    <w:p w14:paraId="0C4AD78C" w14:textId="01D2EF89" w:rsidR="00F77FEC" w:rsidRPr="00C34C67" w:rsidRDefault="00F77FEC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Good technical exposure to Continuous Integration and Delivery tools surrounding MuleSoft </w:t>
      </w:r>
      <w:proofErr w:type="spellStart"/>
      <w:r>
        <w:rPr>
          <w:rFonts w:asciiTheme="majorHAnsi" w:hAnsiTheme="majorHAnsi"/>
          <w:bCs/>
        </w:rPr>
        <w:t>Anypoint</w:t>
      </w:r>
      <w:proofErr w:type="spellEnd"/>
      <w:r>
        <w:rPr>
          <w:rFonts w:asciiTheme="majorHAnsi" w:hAnsiTheme="majorHAnsi"/>
          <w:bCs/>
        </w:rPr>
        <w:t xml:space="preserve"> Platform.</w:t>
      </w:r>
    </w:p>
    <w:p w14:paraId="4DCFFFFD" w14:textId="37596A49" w:rsidR="00C34C67" w:rsidRPr="00B244E2" w:rsidRDefault="00C34C67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>Good experience in writing SQL queries, triggers, views, and stored procedures in MySQL, Oracle, Cassandra, MongoDB.</w:t>
      </w:r>
    </w:p>
    <w:p w14:paraId="4B7E428D" w14:textId="1887D9B6" w:rsidR="00A30D0A" w:rsidRPr="00F77FEC" w:rsidRDefault="00A30D0A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Proficient in </w:t>
      </w:r>
      <w:r w:rsidR="00732626">
        <w:rPr>
          <w:rFonts w:asciiTheme="majorHAnsi" w:hAnsiTheme="majorHAnsi"/>
          <w:bCs/>
        </w:rPr>
        <w:t xml:space="preserve">deploying and </w:t>
      </w:r>
      <w:r>
        <w:rPr>
          <w:rFonts w:asciiTheme="majorHAnsi" w:hAnsiTheme="majorHAnsi"/>
          <w:bCs/>
        </w:rPr>
        <w:t xml:space="preserve">managing </w:t>
      </w:r>
      <w:r w:rsidR="00732626">
        <w:rPr>
          <w:rFonts w:asciiTheme="majorHAnsi" w:hAnsiTheme="majorHAnsi"/>
          <w:bCs/>
        </w:rPr>
        <w:t>cloud</w:t>
      </w:r>
      <w:r>
        <w:rPr>
          <w:rFonts w:asciiTheme="majorHAnsi" w:hAnsiTheme="majorHAnsi"/>
          <w:bCs/>
        </w:rPr>
        <w:t xml:space="preserve"> solutions</w:t>
      </w:r>
      <w:r w:rsidR="00732626">
        <w:rPr>
          <w:rFonts w:asciiTheme="majorHAnsi" w:hAnsiTheme="majorHAnsi"/>
          <w:bCs/>
        </w:rPr>
        <w:t xml:space="preserve"> using GCP services</w:t>
      </w:r>
      <w:r>
        <w:rPr>
          <w:rFonts w:asciiTheme="majorHAnsi" w:hAnsiTheme="majorHAnsi"/>
          <w:bCs/>
        </w:rPr>
        <w:t>.</w:t>
      </w:r>
    </w:p>
    <w:p w14:paraId="554CA293" w14:textId="590C3803" w:rsidR="00F77FEC" w:rsidRPr="00F11324" w:rsidRDefault="00F77FEC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Used CI/CD tools like Jenkins, </w:t>
      </w:r>
      <w:r w:rsidR="00A9103F">
        <w:rPr>
          <w:rFonts w:asciiTheme="majorHAnsi" w:hAnsiTheme="majorHAnsi"/>
          <w:bCs/>
        </w:rPr>
        <w:t xml:space="preserve">Artifactory, </w:t>
      </w:r>
      <w:r>
        <w:rPr>
          <w:rFonts w:asciiTheme="majorHAnsi" w:hAnsiTheme="majorHAnsi"/>
          <w:bCs/>
        </w:rPr>
        <w:t xml:space="preserve">GitHub, Maven and </w:t>
      </w:r>
      <w:proofErr w:type="spellStart"/>
      <w:r>
        <w:rPr>
          <w:rFonts w:asciiTheme="majorHAnsi" w:hAnsiTheme="majorHAnsi"/>
          <w:bCs/>
        </w:rPr>
        <w:t>Anypoint</w:t>
      </w:r>
      <w:proofErr w:type="spellEnd"/>
      <w:r>
        <w:rPr>
          <w:rFonts w:asciiTheme="majorHAnsi" w:hAnsiTheme="majorHAnsi"/>
          <w:bCs/>
        </w:rPr>
        <w:t xml:space="preserve"> Runtime Manager</w:t>
      </w:r>
      <w:r w:rsidR="006C7FAE">
        <w:rPr>
          <w:rFonts w:asciiTheme="majorHAnsi" w:hAnsiTheme="majorHAnsi"/>
          <w:bCs/>
        </w:rPr>
        <w:t xml:space="preserve"> using Docker and Kubernetes</w:t>
      </w:r>
      <w:r>
        <w:rPr>
          <w:rFonts w:asciiTheme="majorHAnsi" w:hAnsiTheme="majorHAnsi"/>
          <w:bCs/>
        </w:rPr>
        <w:t>.</w:t>
      </w:r>
    </w:p>
    <w:p w14:paraId="467B3A36" w14:textId="3B39B3D2" w:rsidR="00F11324" w:rsidRPr="00164F9F" w:rsidRDefault="00F11324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Experience in developing applications using Design Patterns – Creational, </w:t>
      </w:r>
      <w:proofErr w:type="spellStart"/>
      <w:r>
        <w:rPr>
          <w:rFonts w:asciiTheme="majorHAnsi" w:hAnsiTheme="majorHAnsi"/>
          <w:bCs/>
        </w:rPr>
        <w:t>Strucutional</w:t>
      </w:r>
      <w:proofErr w:type="spellEnd"/>
      <w:r>
        <w:rPr>
          <w:rFonts w:asciiTheme="majorHAnsi" w:hAnsiTheme="majorHAnsi"/>
          <w:bCs/>
        </w:rPr>
        <w:t xml:space="preserve"> and Behavioral.</w:t>
      </w:r>
    </w:p>
    <w:p w14:paraId="0F7EF6D3" w14:textId="61F87B8E" w:rsidR="00164F9F" w:rsidRPr="00456ABA" w:rsidRDefault="00164F9F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>Managed continuous integration and delivery of Java microservices using Google Cloud Deployment Manager.</w:t>
      </w:r>
    </w:p>
    <w:p w14:paraId="3D04EFAA" w14:textId="71B19F4E" w:rsidR="00456ABA" w:rsidRPr="00D4439C" w:rsidRDefault="00456ABA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>Hands on experience in writing back-end automated test cases using Junit and Mockito.</w:t>
      </w:r>
    </w:p>
    <w:p w14:paraId="3387F448" w14:textId="216941BC" w:rsidR="00D4439C" w:rsidRPr="00937F00" w:rsidRDefault="00D4439C" w:rsidP="00937F00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Good technical knowledge in </w:t>
      </w:r>
      <w:r w:rsidRPr="00D020D4">
        <w:rPr>
          <w:rFonts w:asciiTheme="majorHAnsi" w:hAnsiTheme="majorHAnsi"/>
          <w:b/>
        </w:rPr>
        <w:t>PEP+ configuration, custom coding</w:t>
      </w:r>
      <w:r>
        <w:rPr>
          <w:rFonts w:asciiTheme="majorHAnsi" w:hAnsiTheme="majorHAnsi"/>
          <w:bCs/>
        </w:rPr>
        <w:t xml:space="preserve"> and </w:t>
      </w:r>
      <w:r w:rsidRPr="00D020D4">
        <w:rPr>
          <w:rFonts w:asciiTheme="majorHAnsi" w:hAnsiTheme="majorHAnsi"/>
          <w:b/>
        </w:rPr>
        <w:t>NACHA processing</w:t>
      </w:r>
      <w:r>
        <w:rPr>
          <w:rFonts w:asciiTheme="majorHAnsi" w:hAnsiTheme="majorHAnsi"/>
          <w:bCs/>
        </w:rPr>
        <w:t xml:space="preserve"> rules and regulations.</w:t>
      </w:r>
    </w:p>
    <w:p w14:paraId="1352B852" w14:textId="77777777" w:rsidR="004C5486" w:rsidRPr="00285C13" w:rsidRDefault="002C7112" w:rsidP="002C7112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</w:rPr>
        <w:t xml:space="preserve">Can be able to deal with </w:t>
      </w:r>
      <w:r w:rsidR="004C5486" w:rsidRPr="00285C13">
        <w:rPr>
          <w:rFonts w:asciiTheme="majorHAnsi" w:hAnsiTheme="majorHAnsi"/>
        </w:rPr>
        <w:t>Cross Browser issues</w:t>
      </w:r>
      <w:r w:rsidRPr="00285C13">
        <w:rPr>
          <w:rFonts w:asciiTheme="majorHAnsi" w:hAnsiTheme="majorHAnsi"/>
        </w:rPr>
        <w:t xml:space="preserve"> very effectively</w:t>
      </w:r>
      <w:r w:rsidR="0068625B" w:rsidRPr="00285C13">
        <w:rPr>
          <w:rFonts w:asciiTheme="majorHAnsi" w:hAnsiTheme="majorHAnsi"/>
        </w:rPr>
        <w:t xml:space="preserve"> and work on almost every web Browsers </w:t>
      </w:r>
      <w:r w:rsidR="0068625B" w:rsidRPr="00BD1546">
        <w:rPr>
          <w:rFonts w:asciiTheme="majorHAnsi" w:hAnsiTheme="majorHAnsi"/>
          <w:b/>
        </w:rPr>
        <w:t>Safari, Internet Explorer, Mozilla Firefox and Google Chrome</w:t>
      </w:r>
      <w:r w:rsidR="0068625B" w:rsidRPr="00285C13">
        <w:rPr>
          <w:rFonts w:asciiTheme="majorHAnsi" w:hAnsiTheme="majorHAnsi"/>
        </w:rPr>
        <w:t>.</w:t>
      </w:r>
    </w:p>
    <w:p w14:paraId="6775D7E3" w14:textId="77777777" w:rsidR="008C0B1E" w:rsidRDefault="008C0B1E" w:rsidP="004C5486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Media Queries and </w:t>
      </w:r>
      <w:proofErr w:type="spellStart"/>
      <w:r>
        <w:rPr>
          <w:rFonts w:asciiTheme="majorHAnsi" w:hAnsiTheme="majorHAnsi"/>
        </w:rPr>
        <w:t>JQuery</w:t>
      </w:r>
      <w:proofErr w:type="spellEnd"/>
      <w:r>
        <w:rPr>
          <w:rFonts w:asciiTheme="majorHAnsi" w:hAnsiTheme="majorHAnsi"/>
        </w:rPr>
        <w:t xml:space="preserve"> Mobile, created Responsive Web pages.</w:t>
      </w:r>
    </w:p>
    <w:p w14:paraId="2EE7FEDA" w14:textId="77777777" w:rsidR="006A17C5" w:rsidRDefault="006A17C5" w:rsidP="004C5486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Involved in creating Unit test cases in Test Driven Development (</w:t>
      </w:r>
      <w:r w:rsidRPr="00FF6C2C">
        <w:rPr>
          <w:rFonts w:asciiTheme="majorHAnsi" w:hAnsiTheme="majorHAnsi"/>
          <w:b/>
        </w:rPr>
        <w:t>TDD</w:t>
      </w:r>
      <w:r>
        <w:rPr>
          <w:rFonts w:asciiTheme="majorHAnsi" w:hAnsiTheme="majorHAnsi"/>
        </w:rPr>
        <w:t>) environment.</w:t>
      </w:r>
    </w:p>
    <w:p w14:paraId="586837C9" w14:textId="0FE77CAE" w:rsidR="001A258F" w:rsidRDefault="001A258F" w:rsidP="0068625B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Experienced in </w:t>
      </w:r>
      <w:proofErr w:type="spellStart"/>
      <w:r>
        <w:rPr>
          <w:rFonts w:asciiTheme="majorHAnsi" w:hAnsiTheme="majorHAnsi"/>
        </w:rPr>
        <w:t>architecturing</w:t>
      </w:r>
      <w:proofErr w:type="spellEnd"/>
      <w:r>
        <w:rPr>
          <w:rFonts w:asciiTheme="majorHAnsi" w:hAnsiTheme="majorHAnsi"/>
        </w:rPr>
        <w:t xml:space="preserve"> and deploying fault tolerant, highly available, cost effective and secure servers in </w:t>
      </w:r>
      <w:r w:rsidRPr="001A258F">
        <w:rPr>
          <w:rFonts w:asciiTheme="majorHAnsi" w:hAnsiTheme="majorHAnsi"/>
          <w:b/>
          <w:bCs/>
        </w:rPr>
        <w:t>AWS</w:t>
      </w:r>
      <w:r>
        <w:rPr>
          <w:rFonts w:asciiTheme="majorHAnsi" w:hAnsiTheme="majorHAnsi"/>
        </w:rPr>
        <w:t>.</w:t>
      </w:r>
    </w:p>
    <w:p w14:paraId="1528AD71" w14:textId="28301A28" w:rsidR="0068625B" w:rsidRPr="00285C13" w:rsidRDefault="002C7112" w:rsidP="0068625B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</w:rPr>
        <w:t xml:space="preserve">Good Working </w:t>
      </w:r>
      <w:r w:rsidR="004C5486" w:rsidRPr="00285C13">
        <w:rPr>
          <w:rFonts w:asciiTheme="majorHAnsi" w:hAnsiTheme="majorHAnsi"/>
        </w:rPr>
        <w:t>Experience</w:t>
      </w:r>
      <w:r w:rsidRPr="00285C13">
        <w:rPr>
          <w:rFonts w:asciiTheme="majorHAnsi" w:hAnsiTheme="majorHAnsi"/>
        </w:rPr>
        <w:t xml:space="preserve"> and understanding</w:t>
      </w:r>
      <w:r w:rsidR="004C5486" w:rsidRPr="00285C13">
        <w:rPr>
          <w:rFonts w:asciiTheme="majorHAnsi" w:hAnsiTheme="majorHAnsi"/>
        </w:rPr>
        <w:t xml:space="preserve"> with </w:t>
      </w:r>
      <w:r w:rsidR="004C5486" w:rsidRPr="00BD1546">
        <w:rPr>
          <w:rFonts w:asciiTheme="majorHAnsi" w:hAnsiTheme="majorHAnsi"/>
          <w:b/>
        </w:rPr>
        <w:t>Firebug for Mozilla and IE Developer Toolbar for Internet Explorer</w:t>
      </w:r>
      <w:r w:rsidR="00BD1546" w:rsidRPr="00BD1546">
        <w:rPr>
          <w:rFonts w:asciiTheme="majorHAnsi" w:hAnsiTheme="majorHAnsi"/>
          <w:b/>
        </w:rPr>
        <w:t>, Web Inspector for Safari, Developer Toolbar for Chrome</w:t>
      </w:r>
      <w:r w:rsidR="00BD1546">
        <w:rPr>
          <w:rFonts w:asciiTheme="majorHAnsi" w:hAnsiTheme="majorHAnsi"/>
        </w:rPr>
        <w:t>.</w:t>
      </w:r>
    </w:p>
    <w:p w14:paraId="54927D06" w14:textId="63ACC7DC" w:rsidR="002C7112" w:rsidRPr="008D3BFB" w:rsidRDefault="002C7112" w:rsidP="004C5486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</w:rPr>
        <w:t xml:space="preserve">Experience using all popular text-Editors like </w:t>
      </w:r>
      <w:r w:rsidR="00EA4E31" w:rsidRPr="00EA4E31">
        <w:rPr>
          <w:rFonts w:asciiTheme="majorHAnsi" w:hAnsiTheme="majorHAnsi"/>
          <w:b/>
          <w:bCs/>
        </w:rPr>
        <w:t>IntelliJ</w:t>
      </w:r>
      <w:r w:rsidR="00EA4E31">
        <w:rPr>
          <w:rFonts w:asciiTheme="majorHAnsi" w:hAnsiTheme="majorHAnsi"/>
        </w:rPr>
        <w:t xml:space="preserve">, </w:t>
      </w:r>
      <w:r w:rsidR="00BD1546" w:rsidRPr="00BD1546">
        <w:rPr>
          <w:rFonts w:asciiTheme="majorHAnsi" w:hAnsiTheme="majorHAnsi"/>
          <w:b/>
        </w:rPr>
        <w:t xml:space="preserve">Eclipse, </w:t>
      </w:r>
      <w:r w:rsidR="00347592">
        <w:rPr>
          <w:rFonts w:asciiTheme="majorHAnsi" w:hAnsiTheme="majorHAnsi"/>
          <w:b/>
        </w:rPr>
        <w:t xml:space="preserve">and </w:t>
      </w:r>
      <w:r w:rsidR="00ED2F1F">
        <w:rPr>
          <w:rFonts w:asciiTheme="majorHAnsi" w:hAnsiTheme="majorHAnsi"/>
          <w:b/>
        </w:rPr>
        <w:t>Visual Studio</w:t>
      </w:r>
      <w:r w:rsidR="00347592">
        <w:rPr>
          <w:rFonts w:asciiTheme="majorHAnsi" w:hAnsiTheme="majorHAnsi"/>
          <w:b/>
        </w:rPr>
        <w:t>.</w:t>
      </w:r>
    </w:p>
    <w:p w14:paraId="4238DF1B" w14:textId="1234677B" w:rsidR="008D3BFB" w:rsidRPr="000300AB" w:rsidRDefault="008D3BFB" w:rsidP="004C5486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Experience in </w:t>
      </w:r>
      <w:r w:rsidRPr="008D3BFB">
        <w:rPr>
          <w:rFonts w:asciiTheme="majorHAnsi" w:hAnsiTheme="majorHAnsi"/>
          <w:b/>
        </w:rPr>
        <w:t>Microservice</w:t>
      </w:r>
      <w:r>
        <w:rPr>
          <w:rFonts w:asciiTheme="majorHAnsi" w:hAnsiTheme="majorHAnsi"/>
          <w:bCs/>
        </w:rPr>
        <w:t xml:space="preserve"> architecture, with </w:t>
      </w:r>
      <w:r w:rsidRPr="008D3BFB">
        <w:rPr>
          <w:rFonts w:asciiTheme="majorHAnsi" w:hAnsiTheme="majorHAnsi"/>
          <w:b/>
        </w:rPr>
        <w:t>SpringBoot</w:t>
      </w:r>
      <w:r>
        <w:rPr>
          <w:rFonts w:asciiTheme="majorHAnsi" w:hAnsiTheme="majorHAnsi"/>
          <w:bCs/>
        </w:rPr>
        <w:t xml:space="preserve"> based services interacting through a combination of </w:t>
      </w:r>
      <w:r w:rsidRPr="008D3BFB">
        <w:rPr>
          <w:rFonts w:asciiTheme="majorHAnsi" w:hAnsiTheme="majorHAnsi"/>
          <w:b/>
        </w:rPr>
        <w:t>REST</w:t>
      </w:r>
      <w:r>
        <w:rPr>
          <w:rFonts w:asciiTheme="majorHAnsi" w:hAnsiTheme="majorHAnsi"/>
          <w:bCs/>
        </w:rPr>
        <w:t xml:space="preserve"> and </w:t>
      </w:r>
      <w:r w:rsidRPr="008D3BFB">
        <w:rPr>
          <w:rFonts w:asciiTheme="majorHAnsi" w:hAnsiTheme="majorHAnsi"/>
          <w:b/>
        </w:rPr>
        <w:t>MQ</w:t>
      </w:r>
      <w:r>
        <w:rPr>
          <w:rFonts w:asciiTheme="majorHAnsi" w:hAnsiTheme="majorHAnsi"/>
          <w:bCs/>
        </w:rPr>
        <w:t xml:space="preserve"> (Apache Kafka) and leveraging AWS to build, test, and deploy </w:t>
      </w:r>
      <w:proofErr w:type="spellStart"/>
      <w:r w:rsidRPr="008D3BFB">
        <w:rPr>
          <w:rFonts w:asciiTheme="majorHAnsi" w:hAnsiTheme="majorHAnsi"/>
          <w:b/>
        </w:rPr>
        <w:t>MicroServices</w:t>
      </w:r>
      <w:proofErr w:type="spellEnd"/>
      <w:r w:rsidR="00B23160">
        <w:rPr>
          <w:rFonts w:asciiTheme="majorHAnsi" w:hAnsiTheme="majorHAnsi"/>
          <w:b/>
        </w:rPr>
        <w:t xml:space="preserve"> </w:t>
      </w:r>
      <w:r w:rsidR="00B23160">
        <w:rPr>
          <w:rFonts w:asciiTheme="majorHAnsi" w:hAnsiTheme="majorHAnsi"/>
          <w:bCs/>
        </w:rPr>
        <w:t xml:space="preserve">with </w:t>
      </w:r>
      <w:r w:rsidR="00B23160">
        <w:rPr>
          <w:rFonts w:asciiTheme="majorHAnsi" w:hAnsiTheme="majorHAnsi"/>
          <w:b/>
        </w:rPr>
        <w:t>API Gateway</w:t>
      </w:r>
      <w:r>
        <w:rPr>
          <w:rFonts w:asciiTheme="majorHAnsi" w:hAnsiTheme="majorHAnsi"/>
          <w:bCs/>
        </w:rPr>
        <w:t>.</w:t>
      </w:r>
    </w:p>
    <w:p w14:paraId="54E02AFA" w14:textId="19758F1A" w:rsidR="006D30F5" w:rsidRDefault="006D30F5" w:rsidP="004C5486">
      <w:pPr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Managed Amazon Web Services (AWS) like EC2, S3 bucket, ELB, SQS, Dynamo DB, </w:t>
      </w:r>
      <w:proofErr w:type="spellStart"/>
      <w:r>
        <w:rPr>
          <w:rFonts w:asciiTheme="majorHAnsi" w:hAnsiTheme="majorHAnsi"/>
        </w:rPr>
        <w:t>ElasticSearch</w:t>
      </w:r>
      <w:proofErr w:type="spellEnd"/>
      <w:r>
        <w:rPr>
          <w:rFonts w:asciiTheme="majorHAnsi" w:hAnsiTheme="majorHAnsi"/>
        </w:rPr>
        <w:t xml:space="preserve"> through AWS </w:t>
      </w:r>
      <w:proofErr w:type="spellStart"/>
      <w:r>
        <w:rPr>
          <w:rFonts w:asciiTheme="majorHAnsi" w:hAnsiTheme="majorHAnsi"/>
        </w:rPr>
        <w:t>concole</w:t>
      </w:r>
      <w:proofErr w:type="spellEnd"/>
      <w:r>
        <w:rPr>
          <w:rFonts w:asciiTheme="majorHAnsi" w:hAnsiTheme="majorHAnsi"/>
        </w:rPr>
        <w:t>.</w:t>
      </w:r>
    </w:p>
    <w:p w14:paraId="12D33922" w14:textId="3729AD0A" w:rsidR="004C5486" w:rsidRPr="00285C13" w:rsidRDefault="004C5486" w:rsidP="004C5486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</w:rPr>
        <w:t xml:space="preserve">Sound Understanding and good Experience with </w:t>
      </w:r>
      <w:r w:rsidRPr="00AE650D">
        <w:rPr>
          <w:rFonts w:asciiTheme="majorHAnsi" w:hAnsiTheme="majorHAnsi"/>
          <w:b/>
        </w:rPr>
        <w:t>Object Oriented</w:t>
      </w:r>
      <w:r w:rsidR="005D6063">
        <w:rPr>
          <w:rFonts w:asciiTheme="majorHAnsi" w:hAnsiTheme="majorHAnsi"/>
          <w:b/>
        </w:rPr>
        <w:t xml:space="preserve"> </w:t>
      </w:r>
      <w:r w:rsidRPr="00BD1546">
        <w:rPr>
          <w:rFonts w:asciiTheme="majorHAnsi" w:hAnsiTheme="majorHAnsi"/>
          <w:b/>
        </w:rPr>
        <w:t>Concepts, Object Oriented JavaScript, Object Oriented Design and Implementation</w:t>
      </w:r>
      <w:r w:rsidRPr="00285C13">
        <w:rPr>
          <w:rFonts w:asciiTheme="majorHAnsi" w:hAnsiTheme="majorHAnsi"/>
        </w:rPr>
        <w:t>.</w:t>
      </w:r>
    </w:p>
    <w:p w14:paraId="4C437AAF" w14:textId="77777777" w:rsidR="00C83C77" w:rsidRDefault="00C83C77" w:rsidP="004C5486">
      <w:pPr>
        <w:numPr>
          <w:ilvl w:val="0"/>
          <w:numId w:val="3"/>
        </w:numPr>
        <w:jc w:val="both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Used </w:t>
      </w:r>
      <w:r w:rsidRPr="00C83C77">
        <w:rPr>
          <w:rFonts w:asciiTheme="majorHAnsi" w:hAnsiTheme="majorHAnsi"/>
          <w:b/>
          <w:iCs/>
        </w:rPr>
        <w:t>HTML/HTML5, CSS/CSS3, JavaScript, JSON</w:t>
      </w:r>
      <w:r w:rsidR="002C67B8">
        <w:rPr>
          <w:rFonts w:asciiTheme="majorHAnsi" w:hAnsiTheme="majorHAnsi"/>
          <w:iCs/>
        </w:rPr>
        <w:t>,</w:t>
      </w:r>
      <w:r>
        <w:rPr>
          <w:rFonts w:asciiTheme="majorHAnsi" w:hAnsiTheme="majorHAnsi"/>
          <w:iCs/>
        </w:rPr>
        <w:t xml:space="preserve"> </w:t>
      </w:r>
      <w:r w:rsidRPr="00C83C77">
        <w:rPr>
          <w:rFonts w:asciiTheme="majorHAnsi" w:hAnsiTheme="majorHAnsi"/>
          <w:b/>
          <w:iCs/>
        </w:rPr>
        <w:t>NODE</w:t>
      </w:r>
      <w:r w:rsidR="00FF6C2C">
        <w:rPr>
          <w:rFonts w:asciiTheme="majorHAnsi" w:hAnsiTheme="majorHAnsi"/>
          <w:b/>
          <w:iCs/>
        </w:rPr>
        <w:t>,</w:t>
      </w:r>
      <w:r w:rsidR="002C67B8">
        <w:rPr>
          <w:rFonts w:asciiTheme="majorHAnsi" w:hAnsiTheme="majorHAnsi"/>
          <w:iCs/>
        </w:rPr>
        <w:t xml:space="preserve"> </w:t>
      </w:r>
      <w:r w:rsidR="002C67B8" w:rsidRPr="002C67B8">
        <w:rPr>
          <w:rFonts w:asciiTheme="majorHAnsi" w:hAnsiTheme="majorHAnsi"/>
          <w:b/>
          <w:iCs/>
        </w:rPr>
        <w:t>Pyth</w:t>
      </w:r>
      <w:r w:rsidR="002C67B8">
        <w:rPr>
          <w:rFonts w:asciiTheme="majorHAnsi" w:hAnsiTheme="majorHAnsi"/>
          <w:b/>
          <w:iCs/>
        </w:rPr>
        <w:t>on</w:t>
      </w:r>
      <w:r w:rsidR="00FF6C2C">
        <w:rPr>
          <w:rFonts w:asciiTheme="majorHAnsi" w:hAnsiTheme="majorHAnsi"/>
          <w:b/>
          <w:iCs/>
        </w:rPr>
        <w:t xml:space="preserve"> </w:t>
      </w:r>
      <w:r w:rsidR="00FF6C2C" w:rsidRPr="00FF6C2C">
        <w:rPr>
          <w:rFonts w:asciiTheme="majorHAnsi" w:hAnsiTheme="majorHAnsi"/>
          <w:iCs/>
        </w:rPr>
        <w:t>and</w:t>
      </w:r>
      <w:r w:rsidR="00FF6C2C">
        <w:rPr>
          <w:rFonts w:asciiTheme="majorHAnsi" w:hAnsiTheme="majorHAnsi"/>
          <w:b/>
          <w:iCs/>
        </w:rPr>
        <w:t xml:space="preserve"> TDD</w:t>
      </w:r>
      <w:r w:rsidR="002C67B8"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Cs/>
        </w:rPr>
        <w:t>for the development of application.</w:t>
      </w:r>
    </w:p>
    <w:p w14:paraId="4F20DAFD" w14:textId="56F79C48" w:rsidR="00500340" w:rsidRPr="001C4A7D" w:rsidRDefault="00500340" w:rsidP="004C5486">
      <w:pPr>
        <w:numPr>
          <w:ilvl w:val="0"/>
          <w:numId w:val="3"/>
        </w:numPr>
        <w:jc w:val="both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Worked on building reports and dashboards using Jasper reporting tool with database which involves writing queries.</w:t>
      </w:r>
    </w:p>
    <w:p w14:paraId="53C6614B" w14:textId="73D52A40" w:rsidR="001C4A7D" w:rsidRPr="006F6D0D" w:rsidRDefault="001C4A7D" w:rsidP="004C5486">
      <w:pPr>
        <w:numPr>
          <w:ilvl w:val="0"/>
          <w:numId w:val="3"/>
        </w:numPr>
        <w:jc w:val="both"/>
        <w:rPr>
          <w:rFonts w:asciiTheme="majorHAnsi" w:hAnsiTheme="majorHAnsi"/>
          <w:iCs/>
        </w:rPr>
      </w:pPr>
      <w:r>
        <w:rPr>
          <w:rFonts w:asciiTheme="majorHAnsi" w:hAnsiTheme="majorHAnsi"/>
        </w:rPr>
        <w:lastRenderedPageBreak/>
        <w:t xml:space="preserve">Working knowledge of commonly used </w:t>
      </w:r>
      <w:r w:rsidRPr="003F69A1">
        <w:rPr>
          <w:rFonts w:asciiTheme="majorHAnsi" w:hAnsiTheme="majorHAnsi"/>
          <w:b/>
        </w:rPr>
        <w:t>data structures</w:t>
      </w:r>
      <w:r>
        <w:rPr>
          <w:rFonts w:asciiTheme="majorHAnsi" w:hAnsiTheme="majorHAnsi"/>
        </w:rPr>
        <w:t xml:space="preserve"> and </w:t>
      </w:r>
      <w:r w:rsidRPr="003F69A1">
        <w:rPr>
          <w:rFonts w:asciiTheme="majorHAnsi" w:hAnsiTheme="majorHAnsi"/>
          <w:b/>
        </w:rPr>
        <w:t>algorithms</w:t>
      </w:r>
      <w:r>
        <w:rPr>
          <w:rFonts w:asciiTheme="majorHAnsi" w:hAnsiTheme="majorHAnsi"/>
        </w:rPr>
        <w:t xml:space="preserve"> (Linked list, hash table, path finding</w:t>
      </w:r>
      <w:r w:rsidR="009D2097">
        <w:rPr>
          <w:rFonts w:asciiTheme="majorHAnsi" w:hAnsiTheme="majorHAnsi"/>
        </w:rPr>
        <w:t xml:space="preserve">, genetic algorithm, </w:t>
      </w:r>
      <w:proofErr w:type="spellStart"/>
      <w:r w:rsidR="009D2097">
        <w:rPr>
          <w:rFonts w:asciiTheme="majorHAnsi" w:hAnsiTheme="majorHAnsi"/>
        </w:rPr>
        <w:t>etc</w:t>
      </w:r>
      <w:proofErr w:type="spellEnd"/>
      <w:r w:rsidR="009D2097">
        <w:rPr>
          <w:rFonts w:asciiTheme="majorHAnsi" w:hAnsiTheme="majorHAnsi"/>
        </w:rPr>
        <w:t>)</w:t>
      </w:r>
      <w:r w:rsidR="006F6D0D">
        <w:rPr>
          <w:rFonts w:asciiTheme="majorHAnsi" w:hAnsiTheme="majorHAnsi"/>
        </w:rPr>
        <w:t>.</w:t>
      </w:r>
    </w:p>
    <w:p w14:paraId="721AAB8B" w14:textId="7DEAC1B5" w:rsidR="006F6D0D" w:rsidRPr="00B1192A" w:rsidRDefault="006F6D0D" w:rsidP="004C5486">
      <w:pPr>
        <w:numPr>
          <w:ilvl w:val="0"/>
          <w:numId w:val="3"/>
        </w:numPr>
        <w:jc w:val="both"/>
        <w:rPr>
          <w:rFonts w:asciiTheme="majorHAnsi" w:hAnsiTheme="majorHAnsi"/>
          <w:iCs/>
        </w:rPr>
      </w:pPr>
      <w:r>
        <w:rPr>
          <w:rFonts w:asciiTheme="majorHAnsi" w:hAnsiTheme="majorHAnsi"/>
        </w:rPr>
        <w:t>Hands on experience in Log4j, Maven</w:t>
      </w:r>
      <w:r w:rsidR="0024569A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Junit</w:t>
      </w:r>
      <w:r w:rsidR="0024569A">
        <w:rPr>
          <w:rFonts w:asciiTheme="majorHAnsi" w:hAnsiTheme="majorHAnsi"/>
        </w:rPr>
        <w:t>, and Mockito</w:t>
      </w:r>
      <w:r>
        <w:rPr>
          <w:rFonts w:asciiTheme="majorHAnsi" w:hAnsiTheme="majorHAnsi"/>
        </w:rPr>
        <w:t>.</w:t>
      </w:r>
    </w:p>
    <w:p w14:paraId="7C8F4C4A" w14:textId="77777777" w:rsidR="00332500" w:rsidRPr="00285C13" w:rsidRDefault="00332500" w:rsidP="004C5486">
      <w:pPr>
        <w:numPr>
          <w:ilvl w:val="0"/>
          <w:numId w:val="3"/>
        </w:numPr>
        <w:jc w:val="both"/>
        <w:rPr>
          <w:rFonts w:asciiTheme="majorHAnsi" w:hAnsiTheme="majorHAnsi"/>
          <w:iCs/>
        </w:rPr>
      </w:pPr>
      <w:r>
        <w:rPr>
          <w:rFonts w:asciiTheme="majorHAnsi" w:hAnsiTheme="majorHAnsi"/>
        </w:rPr>
        <w:t xml:space="preserve">Implemented the </w:t>
      </w:r>
      <w:r w:rsidRPr="006B6C63">
        <w:rPr>
          <w:rFonts w:asciiTheme="majorHAnsi" w:hAnsiTheme="majorHAnsi"/>
          <w:b/>
        </w:rPr>
        <w:t>IOS</w:t>
      </w:r>
      <w:r>
        <w:rPr>
          <w:rFonts w:asciiTheme="majorHAnsi" w:hAnsiTheme="majorHAnsi"/>
        </w:rPr>
        <w:t xml:space="preserve"> Adapter views li</w:t>
      </w:r>
      <w:r w:rsidR="00FC21DE">
        <w:rPr>
          <w:rFonts w:asciiTheme="majorHAnsi" w:hAnsiTheme="majorHAnsi"/>
        </w:rPr>
        <w:t>ke List View, Grid View and Gall</w:t>
      </w:r>
      <w:r>
        <w:rPr>
          <w:rFonts w:asciiTheme="majorHAnsi" w:hAnsiTheme="majorHAnsi"/>
        </w:rPr>
        <w:t>ery.</w:t>
      </w:r>
    </w:p>
    <w:p w14:paraId="206EAF1E" w14:textId="77777777" w:rsidR="00055482" w:rsidRPr="00801DB8" w:rsidRDefault="009962D9" w:rsidP="0087567B">
      <w:pPr>
        <w:numPr>
          <w:ilvl w:val="0"/>
          <w:numId w:val="3"/>
        </w:numPr>
        <w:jc w:val="both"/>
        <w:rPr>
          <w:rFonts w:asciiTheme="majorHAnsi" w:hAnsiTheme="majorHAnsi"/>
          <w:iCs/>
        </w:rPr>
      </w:pPr>
      <w:r w:rsidRPr="00285C13">
        <w:rPr>
          <w:rFonts w:asciiTheme="majorHAnsi" w:hAnsiTheme="majorHAnsi"/>
        </w:rPr>
        <w:t>Experience in attending scrum meetings that involved teams from various phases of SDLC.</w:t>
      </w:r>
    </w:p>
    <w:p w14:paraId="5140CBAB" w14:textId="77777777" w:rsidR="00055482" w:rsidRPr="00285C13" w:rsidRDefault="00055482" w:rsidP="0087567B">
      <w:pPr>
        <w:jc w:val="both"/>
        <w:rPr>
          <w:rFonts w:asciiTheme="majorHAnsi" w:hAnsiTheme="majorHAnsi"/>
          <w:b/>
        </w:rPr>
      </w:pPr>
    </w:p>
    <w:p w14:paraId="3DD23AAF" w14:textId="77777777" w:rsidR="00653F40" w:rsidRDefault="00653F40" w:rsidP="0087567B">
      <w:pPr>
        <w:jc w:val="both"/>
        <w:rPr>
          <w:rFonts w:asciiTheme="majorHAnsi" w:hAnsiTheme="majorHAnsi"/>
          <w:b/>
        </w:rPr>
      </w:pPr>
      <w:r w:rsidRPr="00285C13">
        <w:rPr>
          <w:rFonts w:asciiTheme="majorHAnsi" w:hAnsiTheme="majorHAnsi"/>
          <w:b/>
        </w:rPr>
        <w:t>TECHNICAL SKILLS</w:t>
      </w:r>
      <w:r w:rsidR="0087567B" w:rsidRPr="00285C13">
        <w:rPr>
          <w:rFonts w:asciiTheme="majorHAnsi" w:hAnsiTheme="majorHAnsi"/>
          <w:b/>
        </w:rPr>
        <w:tab/>
      </w:r>
    </w:p>
    <w:p w14:paraId="530CE56D" w14:textId="77777777" w:rsidR="00572AB3" w:rsidRDefault="00572AB3" w:rsidP="0087567B">
      <w:pPr>
        <w:jc w:val="both"/>
        <w:rPr>
          <w:rFonts w:asciiTheme="majorHAnsi" w:hAnsiTheme="majorHAnsi"/>
          <w:b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7110"/>
      </w:tblGrid>
      <w:tr w:rsidR="00572AB3" w14:paraId="02344696" w14:textId="77777777" w:rsidTr="008F65F1">
        <w:tc>
          <w:tcPr>
            <w:tcW w:w="2880" w:type="dxa"/>
          </w:tcPr>
          <w:p w14:paraId="70A89FE2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Languages</w:t>
            </w:r>
          </w:p>
        </w:tc>
        <w:tc>
          <w:tcPr>
            <w:tcW w:w="7110" w:type="dxa"/>
          </w:tcPr>
          <w:p w14:paraId="100A9CF6" w14:textId="77777777" w:rsidR="00572AB3" w:rsidRPr="00950656" w:rsidRDefault="00572AB3" w:rsidP="008F65F1">
            <w:pPr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Java, Python, PowerShell.</w:t>
            </w:r>
          </w:p>
        </w:tc>
      </w:tr>
      <w:tr w:rsidR="00572AB3" w14:paraId="2383FD2F" w14:textId="77777777" w:rsidTr="008F65F1">
        <w:tc>
          <w:tcPr>
            <w:tcW w:w="2880" w:type="dxa"/>
          </w:tcPr>
          <w:p w14:paraId="2A84AB54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Web Development</w:t>
            </w:r>
          </w:p>
        </w:tc>
        <w:tc>
          <w:tcPr>
            <w:tcW w:w="7110" w:type="dxa"/>
          </w:tcPr>
          <w:p w14:paraId="3EAD9042" w14:textId="2405E6F6" w:rsidR="00572AB3" w:rsidRPr="004D0B11" w:rsidRDefault="00572AB3" w:rsidP="008F65F1">
            <w:pPr>
              <w:tabs>
                <w:tab w:val="num" w:pos="720"/>
              </w:tabs>
              <w:suppressAutoHyphens w:val="0"/>
              <w:jc w:val="both"/>
              <w:rPr>
                <w:rFonts w:asciiTheme="majorHAnsi" w:hAnsiTheme="majorHAnsi"/>
              </w:rPr>
            </w:pPr>
            <w:r w:rsidRPr="00285C13">
              <w:rPr>
                <w:rFonts w:asciiTheme="majorHAnsi" w:hAnsiTheme="majorHAnsi"/>
              </w:rPr>
              <w:t>HTML 5, Cascading Style Sheets 3 (CSS 3), JavaScript,</w:t>
            </w:r>
            <w:r>
              <w:rPr>
                <w:rFonts w:asciiTheme="majorHAnsi" w:hAnsiTheme="majorHAnsi"/>
              </w:rPr>
              <w:t xml:space="preserve"> </w:t>
            </w:r>
            <w:r w:rsidRPr="00285C13">
              <w:rPr>
                <w:rFonts w:asciiTheme="majorHAnsi" w:hAnsiTheme="majorHAnsi"/>
              </w:rPr>
              <w:t xml:space="preserve">XML, XHTML, JSON, AJAX, </w:t>
            </w:r>
            <w:r>
              <w:rPr>
                <w:rFonts w:asciiTheme="majorHAnsi" w:hAnsiTheme="majorHAnsi"/>
              </w:rPr>
              <w:t>jQuery, Angular</w:t>
            </w:r>
            <w:r w:rsidR="00F455C8">
              <w:rPr>
                <w:rFonts w:asciiTheme="majorHAnsi" w:hAnsiTheme="majorHAnsi"/>
              </w:rPr>
              <w:t xml:space="preserve"> 11</w:t>
            </w:r>
            <w:r>
              <w:rPr>
                <w:rFonts w:asciiTheme="majorHAnsi" w:hAnsiTheme="majorHAnsi"/>
              </w:rPr>
              <w:t xml:space="preserve">, </w:t>
            </w:r>
            <w:r w:rsidR="009A34C2">
              <w:rPr>
                <w:rFonts w:asciiTheme="majorHAnsi" w:hAnsiTheme="majorHAnsi"/>
              </w:rPr>
              <w:t xml:space="preserve">TypeScript, </w:t>
            </w:r>
            <w:r>
              <w:rPr>
                <w:rFonts w:asciiTheme="majorHAnsi" w:hAnsiTheme="majorHAnsi"/>
              </w:rPr>
              <w:t>Bootstrap, NodeJS.</w:t>
            </w:r>
          </w:p>
        </w:tc>
      </w:tr>
      <w:tr w:rsidR="00572AB3" w14:paraId="05A23BAC" w14:textId="77777777" w:rsidTr="008F65F1">
        <w:tc>
          <w:tcPr>
            <w:tcW w:w="2880" w:type="dxa"/>
          </w:tcPr>
          <w:p w14:paraId="1994B950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Databases</w:t>
            </w:r>
          </w:p>
        </w:tc>
        <w:tc>
          <w:tcPr>
            <w:tcW w:w="7110" w:type="dxa"/>
          </w:tcPr>
          <w:p w14:paraId="7995DF3E" w14:textId="5842B249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MySQL</w:t>
            </w:r>
            <w:r w:rsidR="001F27A8">
              <w:rPr>
                <w:rFonts w:asciiTheme="majorHAnsi" w:hAnsiTheme="majorHAnsi"/>
              </w:rPr>
              <w:t>, MS SQL, NoSQL, MongoDB and Cassandra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572AB3" w14:paraId="49156326" w14:textId="77777777" w:rsidTr="008F65F1">
        <w:tc>
          <w:tcPr>
            <w:tcW w:w="2880" w:type="dxa"/>
          </w:tcPr>
          <w:p w14:paraId="3BD7E98F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Frameworks</w:t>
            </w:r>
          </w:p>
        </w:tc>
        <w:tc>
          <w:tcPr>
            <w:tcW w:w="7110" w:type="dxa"/>
          </w:tcPr>
          <w:p w14:paraId="6527F601" w14:textId="03030969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Spring, SpringBoot, </w:t>
            </w:r>
            <w:r w:rsidR="00721270">
              <w:rPr>
                <w:rFonts w:asciiTheme="majorHAnsi" w:hAnsiTheme="majorHAnsi"/>
              </w:rPr>
              <w:t xml:space="preserve">Spring Batch, Spring Data, Spring Security, </w:t>
            </w:r>
            <w:r>
              <w:rPr>
                <w:rFonts w:asciiTheme="majorHAnsi" w:hAnsiTheme="majorHAnsi"/>
              </w:rPr>
              <w:t>MVC, DAO, Hibernate.</w:t>
            </w:r>
          </w:p>
        </w:tc>
      </w:tr>
      <w:tr w:rsidR="00572AB3" w14:paraId="63B95FFF" w14:textId="77777777" w:rsidTr="008F65F1">
        <w:tc>
          <w:tcPr>
            <w:tcW w:w="2880" w:type="dxa"/>
          </w:tcPr>
          <w:p w14:paraId="54897A07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Operating Systems</w:t>
            </w:r>
          </w:p>
        </w:tc>
        <w:tc>
          <w:tcPr>
            <w:tcW w:w="7110" w:type="dxa"/>
          </w:tcPr>
          <w:p w14:paraId="391B347D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 w:rsidRPr="00285C13">
              <w:rPr>
                <w:rFonts w:asciiTheme="majorHAnsi" w:hAnsiTheme="majorHAnsi"/>
              </w:rPr>
              <w:t>Windows 2000/XP/Vista/7, Mac OS X, UNIX, LINUX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572AB3" w14:paraId="47D10585" w14:textId="77777777" w:rsidTr="008F65F1">
        <w:tc>
          <w:tcPr>
            <w:tcW w:w="2880" w:type="dxa"/>
          </w:tcPr>
          <w:p w14:paraId="59A4A981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GUI Text Editors</w:t>
            </w:r>
          </w:p>
        </w:tc>
        <w:tc>
          <w:tcPr>
            <w:tcW w:w="7110" w:type="dxa"/>
          </w:tcPr>
          <w:p w14:paraId="1D079AF9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IntelliJ, Eclipse, Visual Studio, </w:t>
            </w:r>
            <w:proofErr w:type="spellStart"/>
            <w:r>
              <w:rPr>
                <w:rFonts w:asciiTheme="majorHAnsi" w:hAnsiTheme="majorHAnsi"/>
              </w:rPr>
              <w:t>Anypoint</w:t>
            </w:r>
            <w:proofErr w:type="spellEnd"/>
            <w:r>
              <w:rPr>
                <w:rFonts w:asciiTheme="majorHAnsi" w:hAnsiTheme="majorHAnsi"/>
              </w:rPr>
              <w:t xml:space="preserve"> Studio</w:t>
            </w:r>
            <w:r w:rsidRPr="00285C13">
              <w:rPr>
                <w:rFonts w:asciiTheme="majorHAnsi" w:hAnsiTheme="majorHAnsi"/>
              </w:rPr>
              <w:t>.</w:t>
            </w:r>
          </w:p>
        </w:tc>
      </w:tr>
      <w:tr w:rsidR="00572AB3" w14:paraId="1362EB72" w14:textId="77777777" w:rsidTr="008F65F1">
        <w:tc>
          <w:tcPr>
            <w:tcW w:w="2880" w:type="dxa"/>
          </w:tcPr>
          <w:p w14:paraId="38CD8899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Java/J2EE Technologies</w:t>
            </w:r>
          </w:p>
        </w:tc>
        <w:tc>
          <w:tcPr>
            <w:tcW w:w="7110" w:type="dxa"/>
          </w:tcPr>
          <w:p w14:paraId="3FFE21C9" w14:textId="77777777" w:rsidR="00572AB3" w:rsidRDefault="00572AB3" w:rsidP="008F65F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REST, </w:t>
            </w:r>
            <w:proofErr w:type="spellStart"/>
            <w:r>
              <w:rPr>
                <w:rFonts w:asciiTheme="majorHAnsi" w:hAnsiTheme="majorHAnsi"/>
              </w:rPr>
              <w:t>MicroServices</w:t>
            </w:r>
            <w:proofErr w:type="spellEnd"/>
            <w:r>
              <w:rPr>
                <w:rFonts w:asciiTheme="majorHAnsi" w:hAnsiTheme="majorHAnsi"/>
              </w:rPr>
              <w:t>, Log4j, XML, MAVEN, JUNIT, XML, ANT.</w:t>
            </w:r>
          </w:p>
        </w:tc>
      </w:tr>
      <w:tr w:rsidR="00572AB3" w14:paraId="31145CB7" w14:textId="77777777" w:rsidTr="008F65F1">
        <w:tc>
          <w:tcPr>
            <w:tcW w:w="2880" w:type="dxa"/>
          </w:tcPr>
          <w:p w14:paraId="54EF3C92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MWeb</w:t>
            </w:r>
            <w:proofErr w:type="spellEnd"/>
            <w:r>
              <w:rPr>
                <w:rFonts w:asciiTheme="majorHAnsi" w:hAnsiTheme="majorHAnsi"/>
                <w:b/>
              </w:rPr>
              <w:t xml:space="preserve"> Technologies</w:t>
            </w:r>
          </w:p>
        </w:tc>
        <w:tc>
          <w:tcPr>
            <w:tcW w:w="7110" w:type="dxa"/>
          </w:tcPr>
          <w:p w14:paraId="78F383CE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Responsive Design, </w:t>
            </w:r>
            <w:proofErr w:type="spellStart"/>
            <w:r>
              <w:rPr>
                <w:rFonts w:asciiTheme="majorHAnsi" w:hAnsiTheme="majorHAnsi"/>
              </w:rPr>
              <w:t>Jquery</w:t>
            </w:r>
            <w:proofErr w:type="spellEnd"/>
            <w:r>
              <w:rPr>
                <w:rFonts w:asciiTheme="majorHAnsi" w:hAnsiTheme="majorHAnsi"/>
              </w:rPr>
              <w:t xml:space="preserve"> Mobile.</w:t>
            </w:r>
          </w:p>
        </w:tc>
      </w:tr>
      <w:tr w:rsidR="00572AB3" w14:paraId="1D8DDF27" w14:textId="77777777" w:rsidTr="008F65F1">
        <w:tc>
          <w:tcPr>
            <w:tcW w:w="2880" w:type="dxa"/>
          </w:tcPr>
          <w:p w14:paraId="75359B17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CI/CD</w:t>
            </w:r>
          </w:p>
        </w:tc>
        <w:tc>
          <w:tcPr>
            <w:tcW w:w="7110" w:type="dxa"/>
          </w:tcPr>
          <w:p w14:paraId="248BAD8E" w14:textId="3E80E349" w:rsidR="00572AB3" w:rsidRPr="004D0B11" w:rsidRDefault="00572AB3" w:rsidP="008F65F1">
            <w:pPr>
              <w:suppressAutoHyphens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Maven, Jenkins, GitHub, GitLab, </w:t>
            </w:r>
            <w:r w:rsidR="009E51E5">
              <w:rPr>
                <w:rFonts w:asciiTheme="majorHAnsi" w:hAnsiTheme="majorHAnsi"/>
              </w:rPr>
              <w:t xml:space="preserve">Bamboo, </w:t>
            </w:r>
            <w:r>
              <w:rPr>
                <w:rFonts w:asciiTheme="majorHAnsi" w:hAnsiTheme="majorHAnsi"/>
              </w:rPr>
              <w:t>Artifactory.</w:t>
            </w:r>
          </w:p>
        </w:tc>
      </w:tr>
      <w:tr w:rsidR="00572AB3" w14:paraId="28ED3DEC" w14:textId="77777777" w:rsidTr="008F65F1">
        <w:tc>
          <w:tcPr>
            <w:tcW w:w="2880" w:type="dxa"/>
          </w:tcPr>
          <w:p w14:paraId="66B6A858" w14:textId="77777777" w:rsidR="00572AB3" w:rsidRDefault="00572AB3" w:rsidP="008F65F1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Anypoint</w:t>
            </w:r>
            <w:proofErr w:type="spellEnd"/>
            <w:r>
              <w:rPr>
                <w:rFonts w:asciiTheme="majorHAnsi" w:hAnsiTheme="majorHAnsi"/>
                <w:b/>
              </w:rPr>
              <w:t xml:space="preserve"> Platform</w:t>
            </w:r>
          </w:p>
        </w:tc>
        <w:tc>
          <w:tcPr>
            <w:tcW w:w="7110" w:type="dxa"/>
          </w:tcPr>
          <w:p w14:paraId="08651542" w14:textId="77777777" w:rsidR="00572AB3" w:rsidRPr="004D0B11" w:rsidRDefault="00572AB3" w:rsidP="008F65F1">
            <w:pPr>
              <w:suppressAutoHyphens w:val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Anypoint</w:t>
            </w:r>
            <w:proofErr w:type="spellEnd"/>
            <w:r>
              <w:rPr>
                <w:rFonts w:asciiTheme="majorHAnsi" w:hAnsiTheme="majorHAnsi"/>
              </w:rPr>
              <w:t xml:space="preserve"> API Designer</w:t>
            </w:r>
            <w:r w:rsidRPr="00285C13">
              <w:rPr>
                <w:rFonts w:asciiTheme="majorHAnsi" w:hAnsiTheme="majorHAnsi"/>
              </w:rPr>
              <w:t xml:space="preserve">, </w:t>
            </w:r>
            <w:proofErr w:type="spellStart"/>
            <w:r w:rsidRPr="00285C13">
              <w:rPr>
                <w:rFonts w:asciiTheme="majorHAnsi" w:hAnsiTheme="majorHAnsi"/>
              </w:rPr>
              <w:t>C</w:t>
            </w:r>
            <w:r>
              <w:rPr>
                <w:rFonts w:asciiTheme="majorHAnsi" w:hAnsiTheme="majorHAnsi"/>
              </w:rPr>
              <w:t>loudHub</w:t>
            </w:r>
            <w:proofErr w:type="spellEnd"/>
            <w:r w:rsidRPr="00285C13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 xml:space="preserve">Runtime Manager, </w:t>
            </w:r>
            <w:proofErr w:type="spellStart"/>
            <w:r>
              <w:rPr>
                <w:rFonts w:asciiTheme="majorHAnsi" w:hAnsiTheme="majorHAnsi"/>
              </w:rPr>
              <w:t>Anypoint</w:t>
            </w:r>
            <w:proofErr w:type="spellEnd"/>
            <w:r>
              <w:rPr>
                <w:rFonts w:asciiTheme="majorHAnsi" w:hAnsiTheme="majorHAnsi"/>
              </w:rPr>
              <w:t xml:space="preserve"> Studio.</w:t>
            </w:r>
          </w:p>
        </w:tc>
      </w:tr>
    </w:tbl>
    <w:p w14:paraId="5DF3E518" w14:textId="77777777" w:rsidR="00572AB3" w:rsidRDefault="00572AB3" w:rsidP="0087567B">
      <w:pPr>
        <w:jc w:val="both"/>
        <w:rPr>
          <w:rFonts w:asciiTheme="majorHAnsi" w:hAnsiTheme="majorHAnsi"/>
          <w:b/>
        </w:rPr>
      </w:pPr>
    </w:p>
    <w:p w14:paraId="7BE0C0B8" w14:textId="77777777" w:rsidR="00950656" w:rsidRDefault="00950656" w:rsidP="0087567B">
      <w:pPr>
        <w:jc w:val="both"/>
        <w:rPr>
          <w:rFonts w:asciiTheme="majorHAnsi" w:hAnsiTheme="majorHAnsi"/>
          <w:b/>
        </w:rPr>
      </w:pPr>
    </w:p>
    <w:p w14:paraId="5CB3E401" w14:textId="77777777" w:rsidR="001A152A" w:rsidRDefault="001A152A" w:rsidP="0087567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EDUCATION DETAILS:</w:t>
      </w:r>
    </w:p>
    <w:p w14:paraId="7C3EE01D" w14:textId="77777777" w:rsidR="001A152A" w:rsidRDefault="001A152A" w:rsidP="0087567B">
      <w:pPr>
        <w:jc w:val="both"/>
        <w:rPr>
          <w:rFonts w:asciiTheme="majorHAnsi" w:hAnsiTheme="majorHAnsi"/>
          <w:b/>
        </w:rPr>
      </w:pPr>
    </w:p>
    <w:p w14:paraId="44BDAB82" w14:textId="1135804A" w:rsidR="007E2A1C" w:rsidRDefault="007E2A1C" w:rsidP="006A6AC8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Master's in Business Administration and Management from CU in Aug 2022.</w:t>
      </w:r>
    </w:p>
    <w:p w14:paraId="0A98E03F" w14:textId="29C643C9" w:rsidR="00C43659" w:rsidRDefault="00C43659" w:rsidP="006A6AC8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Master</w:t>
      </w:r>
      <w:r w:rsidR="00BE04ED">
        <w:rPr>
          <w:rFonts w:asciiTheme="majorHAnsi" w:hAnsiTheme="majorHAnsi"/>
        </w:rPr>
        <w:t>’</w:t>
      </w:r>
      <w:r>
        <w:rPr>
          <w:rFonts w:asciiTheme="majorHAnsi" w:hAnsiTheme="majorHAnsi"/>
        </w:rPr>
        <w:t>s in Computer Science from CU in March 2021.</w:t>
      </w:r>
    </w:p>
    <w:p w14:paraId="1328AC01" w14:textId="07EC739F" w:rsidR="0013605A" w:rsidRDefault="0013605A" w:rsidP="006A6AC8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Master</w:t>
      </w:r>
      <w:r w:rsidR="00BE04ED">
        <w:rPr>
          <w:rFonts w:asciiTheme="majorHAnsi" w:hAnsiTheme="majorHAnsi"/>
        </w:rPr>
        <w:t>’</w:t>
      </w:r>
      <w:r>
        <w:rPr>
          <w:rFonts w:asciiTheme="majorHAnsi" w:hAnsiTheme="majorHAnsi"/>
        </w:rPr>
        <w:t>s in Information Technology &amp; Management from CU in March 2020.</w:t>
      </w:r>
    </w:p>
    <w:p w14:paraId="1A5B5265" w14:textId="6A237621" w:rsidR="006A6AC8" w:rsidRPr="006A6AC8" w:rsidRDefault="00C07523" w:rsidP="006A6AC8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Master</w:t>
      </w:r>
      <w:r w:rsidR="00BE04ED">
        <w:rPr>
          <w:rFonts w:asciiTheme="majorHAnsi" w:hAnsiTheme="majorHAnsi"/>
        </w:rPr>
        <w:t>’</w:t>
      </w:r>
      <w:r>
        <w:rPr>
          <w:rFonts w:asciiTheme="majorHAnsi" w:hAnsiTheme="majorHAnsi"/>
        </w:rPr>
        <w:t>s in Information Technology</w:t>
      </w:r>
      <w:r w:rsidR="006A6AC8">
        <w:rPr>
          <w:rFonts w:asciiTheme="majorHAnsi" w:hAnsiTheme="majorHAnsi"/>
        </w:rPr>
        <w:t xml:space="preserve"> from UMHB in May 2015.</w:t>
      </w:r>
    </w:p>
    <w:p w14:paraId="3C74B0BA" w14:textId="5AC98B4E" w:rsidR="000A79CA" w:rsidRPr="00801DB8" w:rsidRDefault="001A152A" w:rsidP="000A79CA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 w:rsidRPr="001A152A">
        <w:rPr>
          <w:rFonts w:asciiTheme="majorHAnsi" w:hAnsiTheme="majorHAnsi"/>
        </w:rPr>
        <w:t>Bachelor</w:t>
      </w:r>
      <w:r w:rsidR="00D34F22">
        <w:rPr>
          <w:rFonts w:asciiTheme="majorHAnsi" w:hAnsiTheme="majorHAnsi"/>
        </w:rPr>
        <w:t>’</w:t>
      </w:r>
      <w:r w:rsidRPr="001A152A">
        <w:rPr>
          <w:rFonts w:asciiTheme="majorHAnsi" w:hAnsiTheme="majorHAnsi"/>
        </w:rPr>
        <w:t>s in Informati</w:t>
      </w:r>
      <w:r>
        <w:rPr>
          <w:rFonts w:asciiTheme="majorHAnsi" w:hAnsiTheme="majorHAnsi"/>
        </w:rPr>
        <w:t>on Technology from JNTUH</w:t>
      </w:r>
      <w:r w:rsidR="00DE2DAE">
        <w:rPr>
          <w:rFonts w:asciiTheme="majorHAnsi" w:hAnsiTheme="majorHAnsi"/>
        </w:rPr>
        <w:t>/JBIET</w:t>
      </w:r>
      <w:r w:rsidR="001402A1">
        <w:rPr>
          <w:rFonts w:asciiTheme="majorHAnsi" w:hAnsiTheme="majorHAnsi"/>
        </w:rPr>
        <w:t xml:space="preserve"> in </w:t>
      </w:r>
      <w:r w:rsidR="00534B32">
        <w:rPr>
          <w:rFonts w:asciiTheme="majorHAnsi" w:hAnsiTheme="majorHAnsi"/>
        </w:rPr>
        <w:t xml:space="preserve">May </w:t>
      </w:r>
      <w:r w:rsidR="001402A1">
        <w:rPr>
          <w:rFonts w:asciiTheme="majorHAnsi" w:hAnsiTheme="majorHAnsi"/>
        </w:rPr>
        <w:t>2013.</w:t>
      </w:r>
    </w:p>
    <w:p w14:paraId="63ACA6B6" w14:textId="61BCA46C" w:rsidR="001A152A" w:rsidRDefault="002B08F5" w:rsidP="0087567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</w:t>
      </w:r>
    </w:p>
    <w:p w14:paraId="43B64B6D" w14:textId="676A11A6" w:rsidR="00242F89" w:rsidRPr="00452FA3" w:rsidRDefault="00242F89" w:rsidP="00452FA3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Links:</w:t>
      </w:r>
      <w:r w:rsidR="00452FA3">
        <w:rPr>
          <w:rFonts w:asciiTheme="majorHAnsi" w:hAnsiTheme="majorHAnsi"/>
          <w:b/>
        </w:rPr>
        <w:t xml:space="preserve">   </w:t>
      </w:r>
      <w:r w:rsidR="00E80FBA" w:rsidRPr="00452FA3">
        <w:rPr>
          <w:rFonts w:asciiTheme="majorHAnsi" w:hAnsiTheme="majorHAnsi"/>
        </w:rPr>
        <w:t>https://www.linkedin.com/in/m</w:t>
      </w:r>
      <w:r w:rsidR="00D16EC4" w:rsidRPr="00452FA3">
        <w:rPr>
          <w:rFonts w:asciiTheme="majorHAnsi" w:hAnsiTheme="majorHAnsi"/>
        </w:rPr>
        <w:t>adhu</w:t>
      </w:r>
      <w:r w:rsidR="00E80FBA" w:rsidRPr="00452FA3">
        <w:rPr>
          <w:rFonts w:asciiTheme="majorHAnsi" w:hAnsiTheme="majorHAnsi"/>
        </w:rPr>
        <w:t>-n-20429a12b/</w:t>
      </w:r>
      <w:hyperlink r:id="rId8" w:history="1"/>
    </w:p>
    <w:p w14:paraId="14DF0D34" w14:textId="77777777" w:rsidR="005C1815" w:rsidRDefault="005C1815" w:rsidP="0087567B">
      <w:pPr>
        <w:jc w:val="both"/>
        <w:rPr>
          <w:rFonts w:asciiTheme="majorHAnsi" w:hAnsiTheme="majorHAnsi"/>
          <w:b/>
        </w:rPr>
      </w:pPr>
    </w:p>
    <w:p w14:paraId="40C9AE00" w14:textId="77777777" w:rsidR="005C1815" w:rsidRDefault="005C1815" w:rsidP="0087567B">
      <w:pPr>
        <w:jc w:val="both"/>
        <w:rPr>
          <w:rFonts w:asciiTheme="majorHAnsi" w:hAnsiTheme="majorHAnsi"/>
          <w:b/>
        </w:rPr>
      </w:pPr>
    </w:p>
    <w:p w14:paraId="6B1A3114" w14:textId="77777777" w:rsidR="005C1815" w:rsidRDefault="005C1815" w:rsidP="0087567B">
      <w:pPr>
        <w:jc w:val="both"/>
        <w:rPr>
          <w:rFonts w:asciiTheme="majorHAnsi" w:hAnsiTheme="majorHAnsi"/>
          <w:b/>
        </w:rPr>
      </w:pPr>
    </w:p>
    <w:p w14:paraId="18B5A671" w14:textId="66D9C6D9" w:rsidR="00761C9D" w:rsidRDefault="003515D1" w:rsidP="0087567B">
      <w:pPr>
        <w:jc w:val="both"/>
        <w:rPr>
          <w:rFonts w:asciiTheme="majorHAnsi" w:hAnsiTheme="majorHAnsi"/>
          <w:b/>
        </w:rPr>
      </w:pPr>
      <w:r w:rsidRPr="00285C13">
        <w:rPr>
          <w:rFonts w:asciiTheme="majorHAnsi" w:hAnsiTheme="majorHAnsi"/>
          <w:b/>
        </w:rPr>
        <w:t>PROFESSIONAL EXPERIENCE:</w:t>
      </w:r>
    </w:p>
    <w:p w14:paraId="15B6C352" w14:textId="77777777" w:rsidR="00CB75CD" w:rsidRDefault="00CB75CD" w:rsidP="00761C9D">
      <w:pPr>
        <w:jc w:val="both"/>
        <w:rPr>
          <w:rFonts w:asciiTheme="majorHAnsi" w:hAnsiTheme="majorHAnsi"/>
          <w:b/>
        </w:rPr>
      </w:pPr>
    </w:p>
    <w:p w14:paraId="6DD06422" w14:textId="6F253D64" w:rsidR="00C04F44" w:rsidRDefault="00C04F44" w:rsidP="00C04F44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7-Elev</w:t>
      </w:r>
      <w:r w:rsidR="006722A1">
        <w:rPr>
          <w:rFonts w:asciiTheme="majorHAnsi" w:hAnsiTheme="majorHAnsi"/>
          <w:b/>
        </w:rPr>
        <w:t>e</w:t>
      </w:r>
      <w:r>
        <w:rPr>
          <w:rFonts w:asciiTheme="majorHAnsi" w:hAnsiTheme="majorHAnsi"/>
          <w:b/>
        </w:rPr>
        <w:t>n</w:t>
      </w:r>
      <w:r w:rsidR="00C668F5">
        <w:rPr>
          <w:rFonts w:asciiTheme="majorHAnsi" w:hAnsiTheme="majorHAnsi"/>
          <w:b/>
        </w:rPr>
        <w:t xml:space="preserve">, Inc </w:t>
      </w:r>
      <w:r w:rsidR="00B339BC">
        <w:rPr>
          <w:rFonts w:asciiTheme="majorHAnsi" w:hAnsiTheme="majorHAnsi"/>
          <w:b/>
        </w:rPr>
        <w:t xml:space="preserve">– </w:t>
      </w:r>
      <w:r w:rsidR="00571DAE">
        <w:rPr>
          <w:rFonts w:asciiTheme="majorHAnsi" w:hAnsiTheme="majorHAnsi"/>
          <w:b/>
        </w:rPr>
        <w:t>Irving, TX</w:t>
      </w:r>
      <w:r w:rsidR="00B339BC">
        <w:rPr>
          <w:rFonts w:asciiTheme="majorHAnsi" w:hAnsiTheme="majorHAnsi"/>
          <w:b/>
        </w:rPr>
        <w:tab/>
      </w:r>
      <w:r w:rsidR="00B339BC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3F5BB5">
        <w:rPr>
          <w:rFonts w:asciiTheme="majorHAnsi" w:hAnsiTheme="majorHAnsi"/>
          <w:b/>
        </w:rPr>
        <w:t>Nov</w:t>
      </w:r>
      <w:r>
        <w:rPr>
          <w:rFonts w:asciiTheme="majorHAnsi" w:hAnsiTheme="majorHAnsi"/>
          <w:b/>
        </w:rPr>
        <w:t xml:space="preserve"> 202</w:t>
      </w:r>
      <w:r w:rsidR="003F5BB5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 xml:space="preserve"> to </w:t>
      </w:r>
      <w:proofErr w:type="spellStart"/>
      <w:r w:rsidR="005A1548">
        <w:rPr>
          <w:rFonts w:asciiTheme="majorHAnsi" w:hAnsiTheme="majorHAnsi"/>
          <w:b/>
        </w:rPr>
        <w:t>tillDate</w:t>
      </w:r>
      <w:proofErr w:type="spellEnd"/>
    </w:p>
    <w:p w14:paraId="6E9E6CA0" w14:textId="16DD9320" w:rsidR="00C04F44" w:rsidRDefault="00FC0AB7" w:rsidP="00C04F44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Sr. </w:t>
      </w:r>
      <w:r w:rsidR="00C04F44">
        <w:rPr>
          <w:rFonts w:asciiTheme="majorHAnsi" w:hAnsiTheme="majorHAnsi"/>
          <w:b/>
        </w:rPr>
        <w:t>Software Developer</w:t>
      </w:r>
    </w:p>
    <w:p w14:paraId="4EBA3521" w14:textId="77777777" w:rsidR="00C04F44" w:rsidRDefault="00C04F44" w:rsidP="00C04F44">
      <w:pPr>
        <w:jc w:val="both"/>
        <w:rPr>
          <w:rFonts w:asciiTheme="majorHAnsi" w:hAnsiTheme="majorHAnsi"/>
          <w:b/>
        </w:rPr>
      </w:pPr>
    </w:p>
    <w:p w14:paraId="58950855" w14:textId="2B714B66" w:rsidR="00C04F44" w:rsidRDefault="00C04F44" w:rsidP="00C04F44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Respo</w:t>
      </w:r>
      <w:r w:rsidR="002D6313">
        <w:rPr>
          <w:rFonts w:asciiTheme="majorHAnsi" w:hAnsiTheme="majorHAnsi"/>
          <w:b/>
        </w:rPr>
        <w:t>n</w:t>
      </w:r>
      <w:r>
        <w:rPr>
          <w:rFonts w:asciiTheme="majorHAnsi" w:hAnsiTheme="majorHAnsi"/>
          <w:b/>
        </w:rPr>
        <w:t>sibilities:</w:t>
      </w:r>
    </w:p>
    <w:p w14:paraId="13F85ECB" w14:textId="46AF5077" w:rsidR="00C04F44" w:rsidRPr="004E3AEA" w:rsidRDefault="002828DB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Working on MySQL and MongoDB, contributing to database solutions.</w:t>
      </w:r>
    </w:p>
    <w:p w14:paraId="19805FCB" w14:textId="697D51AC" w:rsidR="004E3AEA" w:rsidRPr="002828DB" w:rsidRDefault="004E3AEA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 xml:space="preserve">Expertise in </w:t>
      </w:r>
      <w:r w:rsidR="002022BE">
        <w:rPr>
          <w:rFonts w:asciiTheme="majorHAnsi" w:hAnsiTheme="majorHAnsi" w:cs="Arial"/>
          <w:bCs/>
        </w:rPr>
        <w:t>developing in APIs, API gateway, API performance testing and monitoring tools.</w:t>
      </w:r>
    </w:p>
    <w:p w14:paraId="20580D8D" w14:textId="7F811277" w:rsidR="002828DB" w:rsidRPr="00157DC8" w:rsidRDefault="002828DB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Expertise in using the PDI application for streamlined development.</w:t>
      </w:r>
    </w:p>
    <w:p w14:paraId="5C097BCA" w14:textId="0087F980" w:rsidR="00157DC8" w:rsidRPr="003E4E46" w:rsidRDefault="00157DC8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Developed user-defined data structures and library functions using Python.</w:t>
      </w:r>
    </w:p>
    <w:p w14:paraId="457CFD5B" w14:textId="1CC95F5F" w:rsidR="003E4E46" w:rsidRPr="002828DB" w:rsidRDefault="003E4E46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Worked on Angular compo</w:t>
      </w:r>
      <w:r w:rsidR="00183F73">
        <w:rPr>
          <w:rFonts w:asciiTheme="majorHAnsi" w:hAnsiTheme="majorHAnsi" w:cs="Arial"/>
          <w:bCs/>
        </w:rPr>
        <w:t>n</w:t>
      </w:r>
      <w:r>
        <w:rPr>
          <w:rFonts w:asciiTheme="majorHAnsi" w:hAnsiTheme="majorHAnsi" w:cs="Arial"/>
          <w:bCs/>
        </w:rPr>
        <w:t>ents, services, modules and it’s routing, lazy loading functionalities, pipes and reactive forms.</w:t>
      </w:r>
    </w:p>
    <w:p w14:paraId="5BBE4C05" w14:textId="3BC8CBEC" w:rsidR="002828DB" w:rsidRPr="002828DB" w:rsidRDefault="002828DB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Utilizing Jira for seamless team collaboration and project management.</w:t>
      </w:r>
    </w:p>
    <w:p w14:paraId="4454D9BC" w14:textId="2B09BD69" w:rsidR="002828DB" w:rsidRPr="002B4BA6" w:rsidRDefault="002828DB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Continuous development of skills in database management, scripting, and team dynamics.</w:t>
      </w:r>
    </w:p>
    <w:p w14:paraId="508677FD" w14:textId="66F51E26" w:rsidR="002B4BA6" w:rsidRPr="002828DB" w:rsidRDefault="002B4BA6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 xml:space="preserve">Assisted in developing a comprehensive suite of RESTful services and microservices, facilitating </w:t>
      </w:r>
      <w:r>
        <w:rPr>
          <w:rFonts w:asciiTheme="majorHAnsi" w:hAnsiTheme="majorHAnsi" w:cs="Arial"/>
          <w:bCs/>
        </w:rPr>
        <w:lastRenderedPageBreak/>
        <w:t>seamless data exchange between billing and payment systems by integrating ReactJS frontend with Node.js backend.</w:t>
      </w:r>
    </w:p>
    <w:p w14:paraId="1B45004F" w14:textId="0215CB3F" w:rsidR="00BD5F0F" w:rsidRPr="003E4E46" w:rsidRDefault="002828DB" w:rsidP="00BD5F0F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Contributing to data visualization and analysis for informed decision-making.</w:t>
      </w:r>
    </w:p>
    <w:p w14:paraId="188B0E9A" w14:textId="5404D028" w:rsidR="003E4E46" w:rsidRPr="003E4E46" w:rsidRDefault="003E4E46" w:rsidP="00BD5F0F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Developed GUI using JavaScript and Angular.</w:t>
      </w:r>
    </w:p>
    <w:p w14:paraId="715541F3" w14:textId="28F81F97" w:rsidR="003E4E46" w:rsidRPr="00BD5F0F" w:rsidRDefault="003E4E46" w:rsidP="00BD5F0F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 xml:space="preserve">Developed the markups and JS for various UI visual effects and page validation using framework such as </w:t>
      </w:r>
      <w:proofErr w:type="spellStart"/>
      <w:r>
        <w:rPr>
          <w:rFonts w:asciiTheme="majorHAnsi" w:hAnsiTheme="majorHAnsi" w:cs="Arial"/>
          <w:bCs/>
        </w:rPr>
        <w:t>JQuery</w:t>
      </w:r>
      <w:proofErr w:type="spellEnd"/>
      <w:r>
        <w:rPr>
          <w:rFonts w:asciiTheme="majorHAnsi" w:hAnsiTheme="majorHAnsi" w:cs="Arial"/>
          <w:bCs/>
        </w:rPr>
        <w:t>, Angular and Bootstrap.</w:t>
      </w:r>
    </w:p>
    <w:p w14:paraId="35385E46" w14:textId="45D6FAB1" w:rsidR="002828DB" w:rsidRPr="00BD5F0F" w:rsidRDefault="002828DB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Actively incorporating GIT for version control into the development workflow.</w:t>
      </w:r>
    </w:p>
    <w:p w14:paraId="60A730FA" w14:textId="352334DA" w:rsidR="00BD5F0F" w:rsidRPr="00BD5F0F" w:rsidRDefault="00BD5F0F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Involved in using JPA (Java Persistence API) frameworks and APIs such as Hibernate.</w:t>
      </w:r>
    </w:p>
    <w:p w14:paraId="3C5DA6F6" w14:textId="2AC26579" w:rsidR="00BD5F0F" w:rsidRPr="00E82C76" w:rsidRDefault="00BD5F0F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Used Springboot and Hibernate for creating fully featured and data driven application.</w:t>
      </w:r>
    </w:p>
    <w:p w14:paraId="29F77486" w14:textId="73D0DDE2" w:rsidR="00E82C76" w:rsidRPr="004977CC" w:rsidRDefault="00E82C76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Developed and deployed Java applications using Google Cloud Platform (GCP) services like Compute Engine and Kubernetes Engine.</w:t>
      </w:r>
    </w:p>
    <w:p w14:paraId="78040610" w14:textId="695C569F" w:rsidR="004977CC" w:rsidRPr="00C10645" w:rsidRDefault="004977CC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Built and deployed RESTful APIs using Google Cloud Endpoints and Google API Gateway in Java-based applications.</w:t>
      </w:r>
    </w:p>
    <w:p w14:paraId="67ECF05B" w14:textId="79C29013" w:rsidR="00C10645" w:rsidRPr="00E038C0" w:rsidRDefault="00C10645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 xml:space="preserve">I have been in Sprint Monitoring to check the production issues with </w:t>
      </w:r>
      <w:proofErr w:type="spellStart"/>
      <w:r>
        <w:rPr>
          <w:rFonts w:asciiTheme="majorHAnsi" w:hAnsiTheme="majorHAnsi" w:cs="Arial"/>
          <w:bCs/>
        </w:rPr>
        <w:t>Logz</w:t>
      </w:r>
      <w:proofErr w:type="spellEnd"/>
      <w:r>
        <w:rPr>
          <w:rFonts w:asciiTheme="majorHAnsi" w:hAnsiTheme="majorHAnsi" w:cs="Arial"/>
          <w:bCs/>
        </w:rPr>
        <w:t xml:space="preserve"> and </w:t>
      </w:r>
      <w:proofErr w:type="spellStart"/>
      <w:r>
        <w:rPr>
          <w:rFonts w:asciiTheme="majorHAnsi" w:hAnsiTheme="majorHAnsi" w:cs="Arial"/>
          <w:bCs/>
        </w:rPr>
        <w:t>NewRelic</w:t>
      </w:r>
      <w:proofErr w:type="spellEnd"/>
      <w:r>
        <w:rPr>
          <w:rFonts w:asciiTheme="majorHAnsi" w:hAnsiTheme="majorHAnsi" w:cs="Arial"/>
          <w:bCs/>
        </w:rPr>
        <w:t>.</w:t>
      </w:r>
    </w:p>
    <w:p w14:paraId="66FDB704" w14:textId="435F7E00" w:rsidR="00E038C0" w:rsidRPr="00FD16ED" w:rsidRDefault="00E038C0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Created applications using Spring Boot Initializer and Spring MVC and deployed to AWS using Jenkins CI/CD pipelines.</w:t>
      </w:r>
    </w:p>
    <w:p w14:paraId="43CB4B6F" w14:textId="35B7A47A" w:rsidR="00FD16ED" w:rsidRPr="002828DB" w:rsidRDefault="00FD16ED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Involved in deploying desktop applications, web applications, websites and console applications to the Confidential Azure Cloud.</w:t>
      </w:r>
    </w:p>
    <w:p w14:paraId="636F5B93" w14:textId="6A96A1A4" w:rsidR="002828DB" w:rsidRPr="00652B99" w:rsidRDefault="002828DB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 xml:space="preserve">Exploring cloud platforms such as AWS and Azure to enhance </w:t>
      </w:r>
      <w:proofErr w:type="spellStart"/>
      <w:r>
        <w:rPr>
          <w:rFonts w:asciiTheme="majorHAnsi" w:hAnsiTheme="majorHAnsi" w:cs="Arial"/>
          <w:bCs/>
        </w:rPr>
        <w:t>scability</w:t>
      </w:r>
      <w:proofErr w:type="spellEnd"/>
      <w:r>
        <w:rPr>
          <w:rFonts w:asciiTheme="majorHAnsi" w:hAnsiTheme="majorHAnsi" w:cs="Arial"/>
          <w:bCs/>
        </w:rPr>
        <w:t>.</w:t>
      </w:r>
    </w:p>
    <w:p w14:paraId="4176BA8D" w14:textId="6A68717A" w:rsidR="00652B99" w:rsidRPr="000C0A44" w:rsidRDefault="00652B99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 xml:space="preserve">Implemented REST API / </w:t>
      </w:r>
      <w:proofErr w:type="spellStart"/>
      <w:r>
        <w:rPr>
          <w:rFonts w:asciiTheme="majorHAnsi" w:hAnsiTheme="majorHAnsi" w:cs="Arial"/>
          <w:bCs/>
        </w:rPr>
        <w:t>MicroServices</w:t>
      </w:r>
      <w:proofErr w:type="spellEnd"/>
      <w:r>
        <w:rPr>
          <w:rFonts w:asciiTheme="majorHAnsi" w:hAnsiTheme="majorHAnsi" w:cs="Arial"/>
          <w:bCs/>
        </w:rPr>
        <w:t xml:space="preserve"> using </w:t>
      </w:r>
      <w:proofErr w:type="spellStart"/>
      <w:r>
        <w:rPr>
          <w:rFonts w:asciiTheme="majorHAnsi" w:hAnsiTheme="majorHAnsi" w:cs="Arial"/>
          <w:bCs/>
        </w:rPr>
        <w:t>Springboot</w:t>
      </w:r>
      <w:proofErr w:type="spellEnd"/>
      <w:r>
        <w:rPr>
          <w:rFonts w:asciiTheme="majorHAnsi" w:hAnsiTheme="majorHAnsi" w:cs="Arial"/>
          <w:bCs/>
        </w:rPr>
        <w:t>.</w:t>
      </w:r>
    </w:p>
    <w:p w14:paraId="4385F844" w14:textId="3009937F" w:rsidR="000C0A44" w:rsidRPr="002D5BDD" w:rsidRDefault="000C0A44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Written automated test cases using Junit &amp; Mockito and validated the code coverage.</w:t>
      </w:r>
    </w:p>
    <w:p w14:paraId="26C0CBC6" w14:textId="436802E7" w:rsidR="002D5BDD" w:rsidRPr="002828DB" w:rsidRDefault="002D5BDD" w:rsidP="002828DB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Successfully migrated multiple domain specific SpringBoot applications from AWS to G</w:t>
      </w:r>
      <w:r w:rsidR="00FA768C">
        <w:rPr>
          <w:rFonts w:asciiTheme="majorHAnsi" w:hAnsiTheme="majorHAnsi" w:cs="Arial"/>
          <w:bCs/>
        </w:rPr>
        <w:t>C</w:t>
      </w:r>
      <w:r>
        <w:rPr>
          <w:rFonts w:asciiTheme="majorHAnsi" w:hAnsiTheme="majorHAnsi" w:cs="Arial"/>
          <w:bCs/>
        </w:rPr>
        <w:t>P, ensuring smooth transition and optimized performance.</w:t>
      </w:r>
    </w:p>
    <w:p w14:paraId="3D088A7F" w14:textId="3DCD34F1" w:rsidR="004E3AEA" w:rsidRPr="00C051C6" w:rsidRDefault="002828DB" w:rsidP="004E3AE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Working on designing and developing applications using Java EE pla</w:t>
      </w:r>
      <w:r w:rsidR="008C6D3B">
        <w:rPr>
          <w:rFonts w:asciiTheme="majorHAnsi" w:hAnsiTheme="majorHAnsi" w:cs="Arial"/>
          <w:bCs/>
        </w:rPr>
        <w:t>t</w:t>
      </w:r>
      <w:r>
        <w:rPr>
          <w:rFonts w:asciiTheme="majorHAnsi" w:hAnsiTheme="majorHAnsi" w:cs="Arial"/>
          <w:bCs/>
        </w:rPr>
        <w:t>form</w:t>
      </w:r>
      <w:r w:rsidR="001B0FDA">
        <w:rPr>
          <w:rFonts w:asciiTheme="majorHAnsi" w:hAnsiTheme="majorHAnsi" w:cs="Arial"/>
          <w:bCs/>
        </w:rPr>
        <w:t>s.</w:t>
      </w:r>
    </w:p>
    <w:p w14:paraId="06F5C437" w14:textId="14B38381" w:rsidR="00C051C6" w:rsidRPr="002C4B04" w:rsidRDefault="00C051C6" w:rsidP="004E3AE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Developed a windows scheduler using PowerShell.</w:t>
      </w:r>
    </w:p>
    <w:p w14:paraId="16D6648E" w14:textId="501A4549" w:rsidR="002C4B04" w:rsidRPr="004E3AEA" w:rsidRDefault="002C4B04" w:rsidP="004E3AE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Created flowchart diagrams for complex features and designs.</w:t>
      </w:r>
    </w:p>
    <w:p w14:paraId="3A59460C" w14:textId="77777777" w:rsidR="00C04F44" w:rsidRDefault="00C04F44" w:rsidP="00C04F44">
      <w:pPr>
        <w:widowControl w:val="0"/>
        <w:suppressAutoHyphens w:val="0"/>
        <w:autoSpaceDE w:val="0"/>
        <w:autoSpaceDN w:val="0"/>
        <w:adjustRightInd w:val="0"/>
        <w:spacing w:line="280" w:lineRule="exact"/>
        <w:ind w:left="810"/>
        <w:rPr>
          <w:rFonts w:asciiTheme="majorHAnsi" w:hAnsiTheme="majorHAnsi" w:cs="Arial"/>
        </w:rPr>
      </w:pPr>
    </w:p>
    <w:p w14:paraId="0DE10BF6" w14:textId="206F0623" w:rsidR="00C04F44" w:rsidRDefault="00C04F44" w:rsidP="00C04F44">
      <w:p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  <w:b/>
        </w:rPr>
        <w:t xml:space="preserve">Environment: </w:t>
      </w:r>
      <w:r w:rsidR="00D34509">
        <w:rPr>
          <w:rFonts w:asciiTheme="majorHAnsi" w:hAnsiTheme="majorHAnsi"/>
          <w:bCs/>
        </w:rPr>
        <w:t xml:space="preserve">Angular, </w:t>
      </w:r>
      <w:r w:rsidR="00DB1C9C">
        <w:rPr>
          <w:rFonts w:asciiTheme="majorHAnsi" w:eastAsia="Arial" w:hAnsiTheme="majorHAnsi" w:cs="Arial"/>
          <w:spacing w:val="7"/>
        </w:rPr>
        <w:t xml:space="preserve">Artifactory, </w:t>
      </w:r>
      <w:r w:rsidR="003B7AE4">
        <w:rPr>
          <w:rFonts w:asciiTheme="majorHAnsi" w:eastAsia="Arial" w:hAnsiTheme="majorHAnsi" w:cs="Arial"/>
          <w:spacing w:val="7"/>
        </w:rPr>
        <w:t>Atlassian tools,</w:t>
      </w:r>
      <w:r w:rsidR="00DB1C9C">
        <w:rPr>
          <w:rFonts w:asciiTheme="majorHAnsi" w:eastAsia="Arial" w:hAnsiTheme="majorHAnsi" w:cs="Arial"/>
          <w:spacing w:val="7"/>
        </w:rPr>
        <w:t xml:space="preserve"> </w:t>
      </w:r>
      <w:r w:rsidR="009B69C4">
        <w:rPr>
          <w:rFonts w:asciiTheme="majorHAnsi" w:eastAsia="Arial" w:hAnsiTheme="majorHAnsi" w:cs="Arial"/>
          <w:spacing w:val="7"/>
        </w:rPr>
        <w:t xml:space="preserve">AWS, </w:t>
      </w:r>
      <w:r w:rsidR="00B67C3C">
        <w:rPr>
          <w:rFonts w:asciiTheme="majorHAnsi" w:eastAsia="Arial" w:hAnsiTheme="majorHAnsi" w:cs="Arial"/>
          <w:spacing w:val="7"/>
        </w:rPr>
        <w:t xml:space="preserve">Azure Cloud, </w:t>
      </w:r>
      <w:r w:rsidR="00BA3E3E">
        <w:rPr>
          <w:rFonts w:asciiTheme="majorHAnsi" w:eastAsia="Arial" w:hAnsiTheme="majorHAnsi" w:cs="Arial"/>
          <w:spacing w:val="7"/>
        </w:rPr>
        <w:t>Azure Data Studio,</w:t>
      </w:r>
      <w:r w:rsidR="003B7AE4">
        <w:rPr>
          <w:rFonts w:asciiTheme="majorHAnsi" w:eastAsia="Arial" w:hAnsiTheme="majorHAnsi" w:cs="Arial"/>
          <w:spacing w:val="7"/>
        </w:rPr>
        <w:t xml:space="preserve"> </w:t>
      </w:r>
      <w:r w:rsidR="00D34509">
        <w:rPr>
          <w:rFonts w:asciiTheme="majorHAnsi" w:eastAsia="Arial" w:hAnsiTheme="majorHAnsi" w:cs="Arial"/>
          <w:spacing w:val="7"/>
        </w:rPr>
        <w:t xml:space="preserve">Bootstrap, </w:t>
      </w:r>
      <w:r w:rsidR="003B7AE4">
        <w:rPr>
          <w:rFonts w:asciiTheme="majorHAnsi" w:eastAsia="Arial" w:hAnsiTheme="majorHAnsi" w:cs="Arial"/>
          <w:spacing w:val="7"/>
        </w:rPr>
        <w:t>CSV, FTP,</w:t>
      </w:r>
      <w:r w:rsidR="00BA3E3E">
        <w:rPr>
          <w:rFonts w:asciiTheme="majorHAnsi" w:eastAsia="Arial" w:hAnsiTheme="majorHAnsi" w:cs="Arial"/>
          <w:spacing w:val="7"/>
        </w:rPr>
        <w:t xml:space="preserve"> </w:t>
      </w:r>
      <w:r w:rsidR="00980567">
        <w:rPr>
          <w:rFonts w:asciiTheme="majorHAnsi" w:eastAsia="Arial" w:hAnsiTheme="majorHAnsi" w:cs="Arial"/>
          <w:spacing w:val="7"/>
        </w:rPr>
        <w:t>Google Cl</w:t>
      </w:r>
      <w:r w:rsidR="009C47F2">
        <w:rPr>
          <w:rFonts w:asciiTheme="majorHAnsi" w:eastAsia="Arial" w:hAnsiTheme="majorHAnsi" w:cs="Arial"/>
          <w:spacing w:val="7"/>
        </w:rPr>
        <w:t>o</w:t>
      </w:r>
      <w:r w:rsidR="00980567">
        <w:rPr>
          <w:rFonts w:asciiTheme="majorHAnsi" w:eastAsia="Arial" w:hAnsiTheme="majorHAnsi" w:cs="Arial"/>
          <w:spacing w:val="7"/>
        </w:rPr>
        <w:t>ud Platform (</w:t>
      </w:r>
      <w:r w:rsidR="009B69C4">
        <w:rPr>
          <w:rFonts w:asciiTheme="majorHAnsi" w:eastAsia="Arial" w:hAnsiTheme="majorHAnsi" w:cs="Arial"/>
          <w:spacing w:val="7"/>
        </w:rPr>
        <w:t>GCP</w:t>
      </w:r>
      <w:r w:rsidR="00980567">
        <w:rPr>
          <w:rFonts w:asciiTheme="majorHAnsi" w:eastAsia="Arial" w:hAnsiTheme="majorHAnsi" w:cs="Arial"/>
          <w:spacing w:val="7"/>
        </w:rPr>
        <w:t>)</w:t>
      </w:r>
      <w:r w:rsidR="009B69C4">
        <w:rPr>
          <w:rFonts w:asciiTheme="majorHAnsi" w:eastAsia="Arial" w:hAnsiTheme="majorHAnsi" w:cs="Arial"/>
          <w:spacing w:val="7"/>
        </w:rPr>
        <w:t xml:space="preserve">, </w:t>
      </w:r>
      <w:r w:rsidR="00BA3E3E">
        <w:rPr>
          <w:rFonts w:asciiTheme="majorHAnsi" w:eastAsia="Arial" w:hAnsiTheme="majorHAnsi" w:cs="Arial"/>
          <w:spacing w:val="7"/>
        </w:rPr>
        <w:t>GEP,</w:t>
      </w:r>
      <w:r w:rsidR="003B7AE4">
        <w:rPr>
          <w:rFonts w:asciiTheme="majorHAnsi" w:eastAsia="Arial" w:hAnsiTheme="majorHAnsi" w:cs="Arial"/>
          <w:spacing w:val="7"/>
        </w:rPr>
        <w:t xml:space="preserve"> GIT, GitLab,</w:t>
      </w:r>
      <w:r w:rsidR="00BA3E3E">
        <w:rPr>
          <w:rFonts w:asciiTheme="majorHAnsi" w:eastAsia="Arial" w:hAnsiTheme="majorHAnsi" w:cs="Arial"/>
          <w:spacing w:val="7"/>
        </w:rPr>
        <w:t xml:space="preserve"> </w:t>
      </w:r>
      <w:proofErr w:type="spellStart"/>
      <w:r w:rsidR="00BA3E3E">
        <w:rPr>
          <w:rFonts w:asciiTheme="majorHAnsi" w:eastAsia="Arial" w:hAnsiTheme="majorHAnsi" w:cs="Arial"/>
          <w:spacing w:val="7"/>
        </w:rPr>
        <w:t>GoAnyWhere</w:t>
      </w:r>
      <w:proofErr w:type="spellEnd"/>
      <w:r w:rsidR="00BA3E3E">
        <w:rPr>
          <w:rFonts w:asciiTheme="majorHAnsi" w:eastAsia="Arial" w:hAnsiTheme="majorHAnsi" w:cs="Arial"/>
          <w:spacing w:val="7"/>
        </w:rPr>
        <w:t xml:space="preserve">, Hibernate, </w:t>
      </w:r>
      <w:proofErr w:type="spellStart"/>
      <w:r w:rsidR="00BA3E3E">
        <w:rPr>
          <w:rFonts w:asciiTheme="majorHAnsi" w:eastAsia="Arial" w:hAnsiTheme="majorHAnsi" w:cs="Arial"/>
          <w:spacing w:val="7"/>
        </w:rPr>
        <w:t>Intellij</w:t>
      </w:r>
      <w:proofErr w:type="spellEnd"/>
      <w:r w:rsidR="00BA3E3E">
        <w:rPr>
          <w:rFonts w:asciiTheme="majorHAnsi" w:eastAsia="Arial" w:hAnsiTheme="majorHAnsi" w:cs="Arial"/>
          <w:spacing w:val="7"/>
        </w:rPr>
        <w:t xml:space="preserve">, </w:t>
      </w:r>
      <w:r>
        <w:rPr>
          <w:rFonts w:asciiTheme="majorHAnsi" w:hAnsiTheme="majorHAnsi"/>
        </w:rPr>
        <w:t xml:space="preserve">Java, </w:t>
      </w:r>
      <w:r w:rsidR="00D34509">
        <w:rPr>
          <w:rFonts w:asciiTheme="majorHAnsi" w:hAnsiTheme="majorHAnsi"/>
        </w:rPr>
        <w:t xml:space="preserve">JavaScript, </w:t>
      </w:r>
      <w:r w:rsidR="00BA3E3E">
        <w:rPr>
          <w:rFonts w:asciiTheme="majorHAnsi" w:eastAsia="Arial" w:hAnsiTheme="majorHAnsi" w:cs="Arial"/>
          <w:spacing w:val="7"/>
        </w:rPr>
        <w:t xml:space="preserve">Jenkins, </w:t>
      </w:r>
      <w:proofErr w:type="spellStart"/>
      <w:r w:rsidR="00D34509">
        <w:rPr>
          <w:rFonts w:asciiTheme="majorHAnsi" w:eastAsia="Arial" w:hAnsiTheme="majorHAnsi" w:cs="Arial"/>
          <w:spacing w:val="7"/>
        </w:rPr>
        <w:t>JQuery</w:t>
      </w:r>
      <w:proofErr w:type="spellEnd"/>
      <w:r w:rsidR="00D34509">
        <w:rPr>
          <w:rFonts w:asciiTheme="majorHAnsi" w:eastAsia="Arial" w:hAnsiTheme="majorHAnsi" w:cs="Arial"/>
          <w:spacing w:val="7"/>
        </w:rPr>
        <w:t xml:space="preserve">, </w:t>
      </w:r>
      <w:r w:rsidR="00BA3E3E">
        <w:rPr>
          <w:rFonts w:asciiTheme="majorHAnsi" w:eastAsia="Arial" w:hAnsiTheme="majorHAnsi" w:cs="Arial"/>
          <w:spacing w:val="7"/>
        </w:rPr>
        <w:t>JSON,</w:t>
      </w:r>
      <w:r w:rsidR="003B7AE4">
        <w:rPr>
          <w:rFonts w:asciiTheme="majorHAnsi" w:eastAsia="Arial" w:hAnsiTheme="majorHAnsi" w:cs="Arial"/>
          <w:spacing w:val="7"/>
        </w:rPr>
        <w:t xml:space="preserve"> </w:t>
      </w:r>
      <w:r w:rsidR="003167F5">
        <w:rPr>
          <w:rFonts w:asciiTheme="majorHAnsi" w:eastAsia="Arial" w:hAnsiTheme="majorHAnsi" w:cs="Arial"/>
          <w:spacing w:val="7"/>
        </w:rPr>
        <w:t xml:space="preserve">Junit, </w:t>
      </w:r>
      <w:proofErr w:type="spellStart"/>
      <w:r w:rsidR="003B7AE4">
        <w:rPr>
          <w:rFonts w:asciiTheme="majorHAnsi" w:eastAsia="Arial" w:hAnsiTheme="majorHAnsi" w:cs="Arial"/>
          <w:spacing w:val="7"/>
        </w:rPr>
        <w:t>Logz</w:t>
      </w:r>
      <w:proofErr w:type="spellEnd"/>
      <w:r w:rsidR="003B7AE4">
        <w:rPr>
          <w:rFonts w:asciiTheme="majorHAnsi" w:eastAsia="Arial" w:hAnsiTheme="majorHAnsi" w:cs="Arial"/>
          <w:spacing w:val="7"/>
        </w:rPr>
        <w:t>, MFT,</w:t>
      </w:r>
      <w:r w:rsidR="00BA3E3E">
        <w:rPr>
          <w:rFonts w:asciiTheme="majorHAnsi" w:eastAsia="Arial" w:hAnsiTheme="majorHAnsi" w:cs="Arial"/>
          <w:spacing w:val="7"/>
        </w:rPr>
        <w:t xml:space="preserve"> </w:t>
      </w:r>
      <w:proofErr w:type="spellStart"/>
      <w:r w:rsidR="000C4B11">
        <w:rPr>
          <w:rFonts w:asciiTheme="majorHAnsi" w:eastAsia="Arial" w:hAnsiTheme="majorHAnsi" w:cs="Arial"/>
          <w:spacing w:val="7"/>
        </w:rPr>
        <w:t>MicroServices</w:t>
      </w:r>
      <w:proofErr w:type="spellEnd"/>
      <w:r w:rsidR="000C4B11">
        <w:rPr>
          <w:rFonts w:asciiTheme="majorHAnsi" w:eastAsia="Arial" w:hAnsiTheme="majorHAnsi" w:cs="Arial"/>
          <w:spacing w:val="7"/>
        </w:rPr>
        <w:t>,</w:t>
      </w:r>
      <w:r w:rsidR="00BA3E3E">
        <w:rPr>
          <w:rFonts w:asciiTheme="majorHAnsi" w:eastAsia="Arial" w:hAnsiTheme="majorHAnsi" w:cs="Arial"/>
          <w:spacing w:val="7"/>
        </w:rPr>
        <w:t xml:space="preserve"> </w:t>
      </w:r>
      <w:r w:rsidR="00EC25AB">
        <w:rPr>
          <w:rFonts w:asciiTheme="majorHAnsi" w:eastAsia="Arial" w:hAnsiTheme="majorHAnsi" w:cs="Arial"/>
          <w:spacing w:val="7"/>
        </w:rPr>
        <w:t xml:space="preserve">Mockito, </w:t>
      </w:r>
      <w:r w:rsidR="00BA3E3E">
        <w:rPr>
          <w:rFonts w:asciiTheme="majorHAnsi" w:eastAsia="Arial" w:hAnsiTheme="majorHAnsi" w:cs="Arial"/>
          <w:spacing w:val="7"/>
        </w:rPr>
        <w:t>MS Office,</w:t>
      </w:r>
      <w:r w:rsidR="003B7AE4">
        <w:rPr>
          <w:rFonts w:asciiTheme="majorHAnsi" w:eastAsia="Arial" w:hAnsiTheme="majorHAnsi" w:cs="Arial"/>
          <w:spacing w:val="7"/>
        </w:rPr>
        <w:t xml:space="preserve"> MySQL, </w:t>
      </w:r>
      <w:proofErr w:type="spellStart"/>
      <w:r w:rsidR="003B7AE4">
        <w:rPr>
          <w:rFonts w:asciiTheme="majorHAnsi" w:eastAsia="Arial" w:hAnsiTheme="majorHAnsi" w:cs="Arial"/>
          <w:spacing w:val="7"/>
        </w:rPr>
        <w:t>NewRelic</w:t>
      </w:r>
      <w:proofErr w:type="spellEnd"/>
      <w:r w:rsidR="003B7AE4">
        <w:rPr>
          <w:rFonts w:asciiTheme="majorHAnsi" w:eastAsia="Arial" w:hAnsiTheme="majorHAnsi" w:cs="Arial"/>
          <w:spacing w:val="7"/>
        </w:rPr>
        <w:t>,</w:t>
      </w:r>
      <w:r w:rsidR="000C4B11">
        <w:rPr>
          <w:rFonts w:asciiTheme="majorHAnsi" w:eastAsia="Arial" w:hAnsiTheme="majorHAnsi" w:cs="Arial"/>
          <w:spacing w:val="7"/>
        </w:rPr>
        <w:t xml:space="preserve"> </w:t>
      </w:r>
      <w:r w:rsidR="00C068CA">
        <w:rPr>
          <w:rFonts w:asciiTheme="majorHAnsi" w:eastAsia="Arial" w:hAnsiTheme="majorHAnsi" w:cs="Arial"/>
          <w:spacing w:val="7"/>
        </w:rPr>
        <w:t xml:space="preserve">NodeJS, </w:t>
      </w:r>
      <w:r w:rsidR="003B7AE4">
        <w:rPr>
          <w:rFonts w:asciiTheme="majorHAnsi" w:eastAsia="Arial" w:hAnsiTheme="majorHAnsi" w:cs="Arial"/>
          <w:spacing w:val="7"/>
        </w:rPr>
        <w:t xml:space="preserve">PDI, </w:t>
      </w:r>
      <w:r w:rsidR="00BA3E3E">
        <w:rPr>
          <w:rFonts w:asciiTheme="majorHAnsi" w:eastAsia="Arial" w:hAnsiTheme="majorHAnsi" w:cs="Arial"/>
          <w:spacing w:val="7"/>
        </w:rPr>
        <w:t>POSTMAN,</w:t>
      </w:r>
      <w:r w:rsidR="003B7AE4">
        <w:rPr>
          <w:rFonts w:asciiTheme="majorHAnsi" w:eastAsia="Arial" w:hAnsiTheme="majorHAnsi" w:cs="Arial"/>
          <w:spacing w:val="7"/>
        </w:rPr>
        <w:t xml:space="preserve"> PowerShell, Python,</w:t>
      </w:r>
      <w:r w:rsidR="00BA3E3E">
        <w:rPr>
          <w:rFonts w:asciiTheme="majorHAnsi" w:eastAsia="Arial" w:hAnsiTheme="majorHAnsi" w:cs="Arial"/>
          <w:spacing w:val="7"/>
        </w:rPr>
        <w:t xml:space="preserve"> </w:t>
      </w:r>
      <w:r w:rsidR="009B69C4">
        <w:rPr>
          <w:rFonts w:asciiTheme="majorHAnsi" w:eastAsia="Arial" w:hAnsiTheme="majorHAnsi" w:cs="Arial"/>
          <w:spacing w:val="7"/>
        </w:rPr>
        <w:t xml:space="preserve">S3, </w:t>
      </w:r>
      <w:r w:rsidR="000C4B11">
        <w:rPr>
          <w:rFonts w:asciiTheme="majorHAnsi" w:eastAsia="Arial" w:hAnsiTheme="majorHAnsi" w:cs="Arial"/>
          <w:spacing w:val="7"/>
        </w:rPr>
        <w:t>Spring-boot,</w:t>
      </w:r>
      <w:r w:rsidR="003B7AE4">
        <w:rPr>
          <w:rFonts w:asciiTheme="majorHAnsi" w:eastAsia="Arial" w:hAnsiTheme="majorHAnsi" w:cs="Arial"/>
          <w:spacing w:val="7"/>
        </w:rPr>
        <w:t xml:space="preserve"> SQL,</w:t>
      </w:r>
      <w:r w:rsidR="000C4B11">
        <w:rPr>
          <w:rFonts w:asciiTheme="majorHAnsi" w:eastAsia="Arial" w:hAnsiTheme="majorHAnsi" w:cs="Arial"/>
          <w:spacing w:val="7"/>
        </w:rPr>
        <w:t xml:space="preserve"> </w:t>
      </w:r>
      <w:r w:rsidR="003B7AE4">
        <w:rPr>
          <w:rFonts w:asciiTheme="majorHAnsi" w:eastAsia="Arial" w:hAnsiTheme="majorHAnsi" w:cs="Arial"/>
          <w:spacing w:val="7"/>
        </w:rPr>
        <w:t xml:space="preserve">Stored Procedures, TXT, </w:t>
      </w:r>
      <w:r>
        <w:rPr>
          <w:rFonts w:asciiTheme="majorHAnsi" w:eastAsia="Arial" w:hAnsiTheme="majorHAnsi" w:cs="Arial"/>
          <w:spacing w:val="7"/>
        </w:rPr>
        <w:t xml:space="preserve">Unit testing, </w:t>
      </w:r>
      <w:r w:rsidR="00157DC8">
        <w:rPr>
          <w:rFonts w:asciiTheme="majorHAnsi" w:eastAsia="Arial" w:hAnsiTheme="majorHAnsi" w:cs="Arial"/>
          <w:spacing w:val="7"/>
        </w:rPr>
        <w:t>Window Scheduler.</w:t>
      </w:r>
    </w:p>
    <w:p w14:paraId="50587D6B" w14:textId="77777777" w:rsidR="00C04F44" w:rsidRDefault="00C04F44" w:rsidP="00761C9D">
      <w:pPr>
        <w:jc w:val="both"/>
        <w:rPr>
          <w:rFonts w:asciiTheme="majorHAnsi" w:hAnsiTheme="majorHAnsi"/>
          <w:b/>
        </w:rPr>
      </w:pPr>
    </w:p>
    <w:p w14:paraId="2320247E" w14:textId="77777777" w:rsidR="00CB75CD" w:rsidRDefault="00CB75CD" w:rsidP="00761C9D">
      <w:pPr>
        <w:jc w:val="both"/>
        <w:rPr>
          <w:rFonts w:asciiTheme="majorHAnsi" w:hAnsiTheme="majorHAnsi"/>
          <w:b/>
        </w:rPr>
      </w:pPr>
    </w:p>
    <w:p w14:paraId="08C6AB5C" w14:textId="7074C757" w:rsidR="00CB75CD" w:rsidRDefault="00634AEA" w:rsidP="00CB75CD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W.W. </w:t>
      </w:r>
      <w:r w:rsidR="001F3C37">
        <w:rPr>
          <w:rFonts w:asciiTheme="majorHAnsi" w:hAnsiTheme="majorHAnsi"/>
          <w:b/>
        </w:rPr>
        <w:t>Grainger</w:t>
      </w:r>
      <w:r>
        <w:rPr>
          <w:rFonts w:asciiTheme="majorHAnsi" w:hAnsiTheme="majorHAnsi"/>
          <w:b/>
        </w:rPr>
        <w:t>, Inc</w:t>
      </w:r>
      <w:r w:rsidR="00892BA2">
        <w:rPr>
          <w:rFonts w:asciiTheme="majorHAnsi" w:hAnsiTheme="majorHAnsi"/>
          <w:b/>
        </w:rPr>
        <w:t xml:space="preserve"> -</w:t>
      </w:r>
      <w:r w:rsidR="00496B17">
        <w:rPr>
          <w:rFonts w:asciiTheme="majorHAnsi" w:hAnsiTheme="majorHAnsi"/>
          <w:b/>
        </w:rPr>
        <w:t xml:space="preserve"> Chicago, IL</w:t>
      </w:r>
      <w:r w:rsidR="001F3C37">
        <w:rPr>
          <w:rFonts w:asciiTheme="majorHAnsi" w:hAnsiTheme="majorHAnsi"/>
          <w:b/>
        </w:rPr>
        <w:tab/>
      </w:r>
      <w:r w:rsidR="001F3C37">
        <w:rPr>
          <w:rFonts w:asciiTheme="majorHAnsi" w:hAnsiTheme="majorHAnsi"/>
          <w:b/>
        </w:rPr>
        <w:tab/>
      </w:r>
      <w:r w:rsidR="001F3C37">
        <w:rPr>
          <w:rFonts w:asciiTheme="majorHAnsi" w:hAnsiTheme="majorHAnsi"/>
          <w:b/>
        </w:rPr>
        <w:tab/>
      </w:r>
      <w:r w:rsidR="001F3C37">
        <w:rPr>
          <w:rFonts w:asciiTheme="majorHAnsi" w:hAnsiTheme="majorHAnsi"/>
          <w:b/>
        </w:rPr>
        <w:tab/>
      </w:r>
      <w:r w:rsidR="001F3C37">
        <w:rPr>
          <w:rFonts w:asciiTheme="majorHAnsi" w:hAnsiTheme="majorHAnsi"/>
          <w:b/>
        </w:rPr>
        <w:tab/>
      </w:r>
      <w:r w:rsidR="001F3C37">
        <w:rPr>
          <w:rFonts w:asciiTheme="majorHAnsi" w:hAnsiTheme="majorHAnsi"/>
          <w:b/>
        </w:rPr>
        <w:tab/>
      </w:r>
      <w:r w:rsidR="001F3C37">
        <w:rPr>
          <w:rFonts w:asciiTheme="majorHAnsi" w:hAnsiTheme="majorHAnsi"/>
          <w:b/>
        </w:rPr>
        <w:tab/>
        <w:t>June</w:t>
      </w:r>
      <w:r w:rsidR="00CB75CD">
        <w:rPr>
          <w:rFonts w:asciiTheme="majorHAnsi" w:hAnsiTheme="majorHAnsi"/>
          <w:b/>
        </w:rPr>
        <w:t xml:space="preserve"> 201</w:t>
      </w:r>
      <w:r w:rsidR="001F3C37">
        <w:rPr>
          <w:rFonts w:asciiTheme="majorHAnsi" w:hAnsiTheme="majorHAnsi"/>
          <w:b/>
        </w:rPr>
        <w:t>9</w:t>
      </w:r>
      <w:r w:rsidR="00CB75CD">
        <w:rPr>
          <w:rFonts w:asciiTheme="majorHAnsi" w:hAnsiTheme="majorHAnsi"/>
          <w:b/>
        </w:rPr>
        <w:t xml:space="preserve"> to </w:t>
      </w:r>
      <w:r w:rsidR="00C84C25">
        <w:rPr>
          <w:rFonts w:asciiTheme="majorHAnsi" w:hAnsiTheme="majorHAnsi"/>
          <w:b/>
        </w:rPr>
        <w:t>Oct</w:t>
      </w:r>
      <w:r w:rsidR="00C04F44">
        <w:rPr>
          <w:rFonts w:asciiTheme="majorHAnsi" w:hAnsiTheme="majorHAnsi"/>
          <w:b/>
        </w:rPr>
        <w:t xml:space="preserve"> 2023</w:t>
      </w:r>
    </w:p>
    <w:p w14:paraId="052FD23A" w14:textId="77777777" w:rsidR="00CB75CD" w:rsidRDefault="00CB75CD" w:rsidP="00CB75CD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Software Developer</w:t>
      </w:r>
    </w:p>
    <w:p w14:paraId="16A09E70" w14:textId="77777777" w:rsidR="00CB75CD" w:rsidRDefault="00CB75CD" w:rsidP="00CB75CD">
      <w:pPr>
        <w:jc w:val="both"/>
        <w:rPr>
          <w:rFonts w:asciiTheme="majorHAnsi" w:hAnsiTheme="majorHAnsi"/>
          <w:b/>
        </w:rPr>
      </w:pPr>
    </w:p>
    <w:p w14:paraId="2AEAFE56" w14:textId="535107B2" w:rsidR="00CB75CD" w:rsidRDefault="00CB75CD" w:rsidP="00CB75CD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Respo</w:t>
      </w:r>
      <w:r w:rsidR="002D6313">
        <w:rPr>
          <w:rFonts w:asciiTheme="majorHAnsi" w:hAnsiTheme="majorHAnsi"/>
          <w:b/>
        </w:rPr>
        <w:t>n</w:t>
      </w:r>
      <w:r>
        <w:rPr>
          <w:rFonts w:asciiTheme="majorHAnsi" w:hAnsiTheme="majorHAnsi"/>
          <w:b/>
        </w:rPr>
        <w:t>sibilities:</w:t>
      </w:r>
    </w:p>
    <w:p w14:paraId="142C064E" w14:textId="77777777" w:rsidR="00CB75CD" w:rsidRPr="00DE62E6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Actively participating in daily SCRUM meetings that involve teams from various phases of SDLC.</w:t>
      </w:r>
    </w:p>
    <w:p w14:paraId="77FAA8BD" w14:textId="77777777" w:rsidR="00CB75CD" w:rsidRPr="00DE62E6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Working in an agile development process, monthly Sprint, and daily Scrum.</w:t>
      </w:r>
    </w:p>
    <w:p w14:paraId="662842A9" w14:textId="77777777" w:rsidR="00CB75CD" w:rsidRPr="00024C5B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>Analysis, design, coding, component and assembly testing of all application code owned by the application team.</w:t>
      </w:r>
    </w:p>
    <w:p w14:paraId="31922BBB" w14:textId="77777777" w:rsidR="00CB75CD" w:rsidRPr="00024C5B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Maintenance (including production support), enhancement and development work.</w:t>
      </w:r>
    </w:p>
    <w:p w14:paraId="4FA472B5" w14:textId="6FEF8B43" w:rsidR="00CB75CD" w:rsidRPr="00C95053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Write application software, data analysis, data access, data structures, data manipulation, databases, design, </w:t>
      </w:r>
      <w:r w:rsidR="00D377DD">
        <w:rPr>
          <w:rFonts w:asciiTheme="majorHAnsi" w:hAnsiTheme="majorHAnsi" w:cs="Arial"/>
        </w:rPr>
        <w:t xml:space="preserve">user requirements, </w:t>
      </w:r>
      <w:r>
        <w:rPr>
          <w:rFonts w:asciiTheme="majorHAnsi" w:hAnsiTheme="majorHAnsi" w:cs="Arial"/>
        </w:rPr>
        <w:t xml:space="preserve">programming, </w:t>
      </w:r>
      <w:r w:rsidR="00D377DD">
        <w:rPr>
          <w:rFonts w:asciiTheme="majorHAnsi" w:hAnsiTheme="majorHAnsi" w:cs="Arial"/>
        </w:rPr>
        <w:t xml:space="preserve">debugging, </w:t>
      </w:r>
      <w:r>
        <w:rPr>
          <w:rFonts w:asciiTheme="majorHAnsi" w:hAnsiTheme="majorHAnsi" w:cs="Arial"/>
        </w:rPr>
        <w:t>testing and implementation, technical and user documentation, software conversions.</w:t>
      </w:r>
    </w:p>
    <w:p w14:paraId="06D80003" w14:textId="4543EFF9" w:rsidR="00C95053" w:rsidRPr="00024C5B" w:rsidRDefault="00C95053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Integrated Spring DAO for data access using Hibernate, used HQL and SQL for querying databases.</w:t>
      </w:r>
    </w:p>
    <w:p w14:paraId="72D1786C" w14:textId="77777777" w:rsidR="00CB75CD" w:rsidRPr="00DE62E6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Develop Software components, adhering to existing process guidelines.</w:t>
      </w:r>
    </w:p>
    <w:p w14:paraId="6905ABF0" w14:textId="77777777" w:rsidR="00CB75CD" w:rsidRPr="00DE62E6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Participating in understanding functional specifications and developing creative solutions to meet business requirements.</w:t>
      </w:r>
    </w:p>
    <w:p w14:paraId="19A1F4D3" w14:textId="77777777" w:rsidR="00CB75CD" w:rsidRPr="002E55A4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lastRenderedPageBreak/>
        <w:t>Identifying production and non-production application issues.</w:t>
      </w:r>
    </w:p>
    <w:p w14:paraId="392474E9" w14:textId="5BE9109D" w:rsidR="002E55A4" w:rsidRPr="00340158" w:rsidRDefault="002E55A4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Developed the administrative UI using Angular promises, forms and directives.</w:t>
      </w:r>
    </w:p>
    <w:p w14:paraId="43C8D62F" w14:textId="4A7FE235" w:rsidR="00340158" w:rsidRPr="008C68C2" w:rsidRDefault="00340158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I have been on call to </w:t>
      </w:r>
      <w:proofErr w:type="spellStart"/>
      <w:r>
        <w:rPr>
          <w:rFonts w:asciiTheme="majorHAnsi" w:hAnsiTheme="majorHAnsi" w:cs="Arial"/>
        </w:rPr>
        <w:t>monitore</w:t>
      </w:r>
      <w:proofErr w:type="spellEnd"/>
      <w:r>
        <w:rPr>
          <w:rFonts w:asciiTheme="majorHAnsi" w:hAnsiTheme="majorHAnsi" w:cs="Arial"/>
        </w:rPr>
        <w:t xml:space="preserve"> Splunk dashboard</w:t>
      </w:r>
      <w:r w:rsidR="001576BF">
        <w:rPr>
          <w:rFonts w:asciiTheme="majorHAnsi" w:hAnsiTheme="majorHAnsi" w:cs="Arial"/>
        </w:rPr>
        <w:t xml:space="preserve"> and Dynatrace</w:t>
      </w:r>
      <w:r>
        <w:rPr>
          <w:rFonts w:asciiTheme="majorHAnsi" w:hAnsiTheme="majorHAnsi" w:cs="Arial"/>
        </w:rPr>
        <w:t xml:space="preserve"> for production issues with Splunk logs.</w:t>
      </w:r>
    </w:p>
    <w:p w14:paraId="191A3759" w14:textId="4B958453" w:rsidR="008C68C2" w:rsidRPr="00D92799" w:rsidRDefault="008C68C2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Used Junit5 and Mockito for writing automated unit tests in back-end.</w:t>
      </w:r>
    </w:p>
    <w:p w14:paraId="1E355B3F" w14:textId="6B4DCCFC" w:rsidR="00D92799" w:rsidRPr="00B13879" w:rsidRDefault="00D92799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Converted the web sites to web applications to make sure Azure compatible.</w:t>
      </w:r>
    </w:p>
    <w:p w14:paraId="7FAF4F0C" w14:textId="339AA979" w:rsidR="00B13879" w:rsidRPr="00070795" w:rsidRDefault="00B13879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Aided in configuring RESTful APIs with Node.js, creating endpoint requests to manage data flow between clients and Amazon DynamoDB, ensuring efficient data handling and a robust backend infrastructure.</w:t>
      </w:r>
    </w:p>
    <w:p w14:paraId="77A34077" w14:textId="76074DC7" w:rsidR="00070795" w:rsidRPr="007748B2" w:rsidRDefault="00070795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Designed and implemented microservices architecture on GCP using Google Kubernetes Engine (GKE).</w:t>
      </w:r>
    </w:p>
    <w:p w14:paraId="72E1B52A" w14:textId="07EE4B87" w:rsidR="007748B2" w:rsidRPr="002E55A4" w:rsidRDefault="007748B2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Involved in writing Java API for Amazon Lambda to manage some of the </w:t>
      </w:r>
      <w:proofErr w:type="gramStart"/>
      <w:r>
        <w:rPr>
          <w:rFonts w:asciiTheme="majorHAnsi" w:hAnsiTheme="majorHAnsi" w:cs="Arial"/>
        </w:rPr>
        <w:t>AWS</w:t>
      </w:r>
      <w:proofErr w:type="gramEnd"/>
      <w:r>
        <w:rPr>
          <w:rFonts w:asciiTheme="majorHAnsi" w:hAnsiTheme="majorHAnsi" w:cs="Arial"/>
        </w:rPr>
        <w:t xml:space="preserve"> services.</w:t>
      </w:r>
    </w:p>
    <w:p w14:paraId="0AEE1678" w14:textId="051289A0" w:rsidR="002E55A4" w:rsidRPr="003D7247" w:rsidRDefault="002E55A4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Created multiple reusable components and services using Angular built-in and custom directives.</w:t>
      </w:r>
    </w:p>
    <w:p w14:paraId="7200C2FD" w14:textId="1493C15A" w:rsidR="003D7247" w:rsidRPr="00DE62E6" w:rsidRDefault="003D7247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Integrated with Google Cloud Natural Language, Vision, and Translation APIs using Java SDK for machine learning and AI features.</w:t>
      </w:r>
    </w:p>
    <w:p w14:paraId="753A05EF" w14:textId="77777777" w:rsidR="00CB75CD" w:rsidRPr="002E55A4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Use GIT version control systems for source code management.</w:t>
      </w:r>
    </w:p>
    <w:p w14:paraId="47FA5098" w14:textId="0AFAC550" w:rsidR="002E55A4" w:rsidRPr="00DE62E6" w:rsidRDefault="002E55A4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Developed the front-end by doing hands on coding using semantic markup, HTML 5, CSS3, </w:t>
      </w:r>
      <w:proofErr w:type="spellStart"/>
      <w:r>
        <w:rPr>
          <w:rFonts w:asciiTheme="majorHAnsi" w:hAnsiTheme="majorHAnsi" w:cs="Arial"/>
        </w:rPr>
        <w:t>JQuery</w:t>
      </w:r>
      <w:proofErr w:type="spellEnd"/>
      <w:r>
        <w:rPr>
          <w:rFonts w:asciiTheme="majorHAnsi" w:hAnsiTheme="majorHAnsi" w:cs="Arial"/>
        </w:rPr>
        <w:t>, Bootstrap, and Angular with a focus on usability.</w:t>
      </w:r>
    </w:p>
    <w:p w14:paraId="4E02A65F" w14:textId="39D40188" w:rsidR="00CB75CD" w:rsidRPr="00154ADD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Configure Docke</w:t>
      </w:r>
      <w:r w:rsidR="00DD1591">
        <w:rPr>
          <w:rFonts w:asciiTheme="majorHAnsi" w:hAnsiTheme="majorHAnsi" w:cs="Arial"/>
        </w:rPr>
        <w:t>r</w:t>
      </w:r>
      <w:r>
        <w:rPr>
          <w:rFonts w:asciiTheme="majorHAnsi" w:hAnsiTheme="majorHAnsi" w:cs="Arial"/>
        </w:rPr>
        <w:t xml:space="preserve"> files and deployment files to deploy in Kubernetes pods.</w:t>
      </w:r>
    </w:p>
    <w:p w14:paraId="63A713AD" w14:textId="222E89F0" w:rsidR="00154ADD" w:rsidRPr="00DE62E6" w:rsidRDefault="00154AD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Automated build and deployment pipelines with Google Cloud Build and Jenkins, integrated with GCP services for seamless Java application deployments.</w:t>
      </w:r>
    </w:p>
    <w:p w14:paraId="56B570CA" w14:textId="77777777" w:rsidR="00CB75CD" w:rsidRPr="00D64C14" w:rsidRDefault="00CB75CD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Involving in build/deploy with Docker for Continuous Integration &amp; Deployment for Microservices.</w:t>
      </w:r>
    </w:p>
    <w:p w14:paraId="4468289F" w14:textId="0572ED6E" w:rsidR="00675DB8" w:rsidRPr="00675DB8" w:rsidRDefault="00675DB8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>Designed and Developed the Spring Boot applications using Apache Kafka as Distributed Messaging System for communication between Micro Services.</w:t>
      </w:r>
    </w:p>
    <w:p w14:paraId="1315984B" w14:textId="4A76A36B" w:rsidR="00D64C14" w:rsidRPr="001F3C37" w:rsidRDefault="00D64C14" w:rsidP="00CB75C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Developing complex reports</w:t>
      </w:r>
      <w:r w:rsidR="006F0E4B">
        <w:rPr>
          <w:rFonts w:asciiTheme="majorHAnsi" w:hAnsiTheme="majorHAnsi" w:cs="Arial"/>
        </w:rPr>
        <w:t xml:space="preserve"> from scratch</w:t>
      </w:r>
      <w:r>
        <w:rPr>
          <w:rFonts w:asciiTheme="majorHAnsi" w:hAnsiTheme="majorHAnsi" w:cs="Arial"/>
        </w:rPr>
        <w:t xml:space="preserve"> using Jasper reports and dashboards.</w:t>
      </w:r>
    </w:p>
    <w:p w14:paraId="39722403" w14:textId="77777777" w:rsidR="001F3C37" w:rsidRPr="00024C5B" w:rsidRDefault="001F3C37" w:rsidP="001F3C3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>Analysis, design, coding, component and assembly testing of all application code owned by the application team.</w:t>
      </w:r>
    </w:p>
    <w:p w14:paraId="6ADC4D25" w14:textId="77777777" w:rsidR="001F3C37" w:rsidRPr="008C7C10" w:rsidRDefault="001F3C37" w:rsidP="001F3C3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Maintenance (including production support), enhancement and development work.</w:t>
      </w:r>
    </w:p>
    <w:p w14:paraId="60FB53E7" w14:textId="2B1CADEF" w:rsidR="008C7C10" w:rsidRPr="004C30B9" w:rsidRDefault="008C7C10" w:rsidP="008C7C1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Used Maven tool to build the application and deployed on the Tomcat Application Server.</w:t>
      </w:r>
    </w:p>
    <w:p w14:paraId="0F862A1B" w14:textId="0DE5BB09" w:rsidR="004C30B9" w:rsidRPr="004D093B" w:rsidRDefault="004C30B9" w:rsidP="008C7C1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Used Spring Security for Authentication and Authorization of the application.</w:t>
      </w:r>
    </w:p>
    <w:p w14:paraId="528B223C" w14:textId="53E7B5E9" w:rsidR="004D093B" w:rsidRDefault="004D093B" w:rsidP="008C7C1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Used Jenkins for the automatic build process and used for integration testing and deploying software.</w:t>
      </w:r>
    </w:p>
    <w:p w14:paraId="20887E47" w14:textId="1A1634FB" w:rsidR="001F3C37" w:rsidRPr="008C7C10" w:rsidRDefault="001F3C37" w:rsidP="008C7C1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 w:rsidRPr="008C7C10">
        <w:rPr>
          <w:rFonts w:asciiTheme="majorHAnsi" w:hAnsiTheme="majorHAnsi" w:cs="Arial"/>
        </w:rPr>
        <w:t>Write application software, data analysis, data access, data structures, data manipulation, databases, design, programming, testing and implementation, technical and user documentation, software conversions.</w:t>
      </w:r>
    </w:p>
    <w:p w14:paraId="6BEB358C" w14:textId="54A34458" w:rsidR="001F3C37" w:rsidRPr="007A3392" w:rsidRDefault="001F3C37" w:rsidP="001F3C3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Develop Software components, adhering to existing process guidelines</w:t>
      </w:r>
      <w:r w:rsidR="007A3392">
        <w:rPr>
          <w:rFonts w:asciiTheme="majorHAnsi" w:hAnsiTheme="majorHAnsi" w:cs="Arial"/>
        </w:rPr>
        <w:t>.</w:t>
      </w:r>
    </w:p>
    <w:p w14:paraId="0AE579AB" w14:textId="34753544" w:rsidR="007A3392" w:rsidRPr="001F3C37" w:rsidRDefault="007A3392" w:rsidP="001F3C3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On call with Pager rotation</w:t>
      </w:r>
      <w:r w:rsidR="00240A65">
        <w:rPr>
          <w:rFonts w:asciiTheme="majorHAnsi" w:hAnsiTheme="majorHAnsi" w:cs="Arial"/>
        </w:rPr>
        <w:t xml:space="preserve"> for once a month</w:t>
      </w:r>
      <w:r>
        <w:rPr>
          <w:rFonts w:asciiTheme="majorHAnsi" w:hAnsiTheme="majorHAnsi" w:cs="Arial"/>
        </w:rPr>
        <w:t>, for unexpected issues that come up to solve the issues.</w:t>
      </w:r>
    </w:p>
    <w:p w14:paraId="09B4CCE7" w14:textId="77777777" w:rsidR="00CB75CD" w:rsidRDefault="00CB75CD" w:rsidP="00CB75CD">
      <w:pPr>
        <w:widowControl w:val="0"/>
        <w:suppressAutoHyphens w:val="0"/>
        <w:autoSpaceDE w:val="0"/>
        <w:autoSpaceDN w:val="0"/>
        <w:adjustRightInd w:val="0"/>
        <w:spacing w:line="280" w:lineRule="exact"/>
        <w:ind w:left="810"/>
        <w:rPr>
          <w:rFonts w:asciiTheme="majorHAnsi" w:hAnsiTheme="majorHAnsi" w:cs="Arial"/>
        </w:rPr>
      </w:pPr>
    </w:p>
    <w:p w14:paraId="5557960D" w14:textId="4380DB4D" w:rsidR="00CB75CD" w:rsidRDefault="00CB75CD" w:rsidP="00761C9D">
      <w:p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  <w:b/>
        </w:rPr>
        <w:t xml:space="preserve">Environment: </w:t>
      </w:r>
      <w:r w:rsidR="00F96A57">
        <w:rPr>
          <w:rFonts w:asciiTheme="majorHAnsi" w:hAnsiTheme="majorHAnsi"/>
          <w:bCs/>
        </w:rPr>
        <w:t xml:space="preserve">Angular, </w:t>
      </w:r>
      <w:r w:rsidR="00EB33AA">
        <w:rPr>
          <w:rFonts w:asciiTheme="majorHAnsi" w:eastAsia="Arial" w:hAnsiTheme="majorHAnsi" w:cs="Arial"/>
          <w:spacing w:val="7"/>
        </w:rPr>
        <w:t xml:space="preserve">Apache Kafka, </w:t>
      </w:r>
      <w:r w:rsidR="00541BD5">
        <w:rPr>
          <w:rFonts w:asciiTheme="majorHAnsi" w:eastAsia="Arial" w:hAnsiTheme="majorHAnsi" w:cs="Arial"/>
          <w:spacing w:val="7"/>
        </w:rPr>
        <w:t xml:space="preserve">API, Atlassian tools, </w:t>
      </w:r>
      <w:r w:rsidR="007D59FE">
        <w:rPr>
          <w:rFonts w:asciiTheme="majorHAnsi" w:eastAsia="Arial" w:hAnsiTheme="majorHAnsi" w:cs="Arial"/>
          <w:spacing w:val="7"/>
        </w:rPr>
        <w:t xml:space="preserve">Azure Cloud, </w:t>
      </w:r>
      <w:r w:rsidR="00767D7A">
        <w:rPr>
          <w:rFonts w:asciiTheme="majorHAnsi" w:eastAsia="Arial" w:hAnsiTheme="majorHAnsi" w:cs="Arial"/>
          <w:spacing w:val="7"/>
        </w:rPr>
        <w:t xml:space="preserve">Azure Data Studio, </w:t>
      </w:r>
      <w:r w:rsidR="00F96A57">
        <w:rPr>
          <w:rFonts w:asciiTheme="majorHAnsi" w:eastAsia="Arial" w:hAnsiTheme="majorHAnsi" w:cs="Arial"/>
          <w:spacing w:val="7"/>
        </w:rPr>
        <w:t xml:space="preserve">Bootstrap, CSS3, </w:t>
      </w:r>
      <w:r w:rsidR="00541BD5">
        <w:rPr>
          <w:rFonts w:asciiTheme="majorHAnsi" w:eastAsia="Arial" w:hAnsiTheme="majorHAnsi" w:cs="Arial"/>
          <w:spacing w:val="7"/>
        </w:rPr>
        <w:t xml:space="preserve">CSV, </w:t>
      </w:r>
      <w:r w:rsidR="001F56BC">
        <w:rPr>
          <w:rFonts w:asciiTheme="majorHAnsi" w:eastAsia="Arial" w:hAnsiTheme="majorHAnsi" w:cs="Arial"/>
          <w:spacing w:val="7"/>
        </w:rPr>
        <w:t xml:space="preserve">Docker, </w:t>
      </w:r>
      <w:r w:rsidR="00767D7A">
        <w:rPr>
          <w:rFonts w:asciiTheme="majorHAnsi" w:eastAsia="Arial" w:hAnsiTheme="majorHAnsi" w:cs="Arial"/>
          <w:spacing w:val="7"/>
        </w:rPr>
        <w:t xml:space="preserve">Dynatrace, </w:t>
      </w:r>
      <w:r w:rsidR="00F916B1">
        <w:rPr>
          <w:rFonts w:asciiTheme="majorHAnsi" w:eastAsia="Arial" w:hAnsiTheme="majorHAnsi" w:cs="Arial"/>
          <w:spacing w:val="7"/>
        </w:rPr>
        <w:t xml:space="preserve">Git, </w:t>
      </w:r>
      <w:r w:rsidR="00907A03">
        <w:rPr>
          <w:rFonts w:asciiTheme="majorHAnsi" w:eastAsia="Arial" w:hAnsiTheme="majorHAnsi" w:cs="Arial"/>
          <w:spacing w:val="7"/>
        </w:rPr>
        <w:t xml:space="preserve">GCP, </w:t>
      </w:r>
      <w:r w:rsidR="00541BD5">
        <w:rPr>
          <w:rFonts w:asciiTheme="majorHAnsi" w:eastAsia="Arial" w:hAnsiTheme="majorHAnsi" w:cs="Arial"/>
          <w:spacing w:val="7"/>
        </w:rPr>
        <w:t xml:space="preserve">GIT, GitLab, </w:t>
      </w:r>
      <w:r w:rsidR="00197CDD">
        <w:rPr>
          <w:rFonts w:asciiTheme="majorHAnsi" w:eastAsia="Arial" w:hAnsiTheme="majorHAnsi" w:cs="Arial"/>
          <w:spacing w:val="7"/>
        </w:rPr>
        <w:t xml:space="preserve">Hibernate, </w:t>
      </w:r>
      <w:r w:rsidR="00F96A57">
        <w:rPr>
          <w:rFonts w:asciiTheme="majorHAnsi" w:eastAsia="Arial" w:hAnsiTheme="majorHAnsi" w:cs="Arial"/>
          <w:spacing w:val="7"/>
        </w:rPr>
        <w:t xml:space="preserve">HTML 5, </w:t>
      </w:r>
      <w:r w:rsidR="00197CDD">
        <w:rPr>
          <w:rFonts w:asciiTheme="majorHAnsi" w:eastAsia="Arial" w:hAnsiTheme="majorHAnsi" w:cs="Arial"/>
          <w:spacing w:val="7"/>
        </w:rPr>
        <w:t xml:space="preserve">Hybris, </w:t>
      </w:r>
      <w:proofErr w:type="spellStart"/>
      <w:r w:rsidR="001F56BC">
        <w:rPr>
          <w:rFonts w:asciiTheme="majorHAnsi" w:eastAsia="Arial" w:hAnsiTheme="majorHAnsi" w:cs="Arial"/>
          <w:spacing w:val="7"/>
        </w:rPr>
        <w:t>Intellij</w:t>
      </w:r>
      <w:proofErr w:type="spellEnd"/>
      <w:r w:rsidR="001F56BC">
        <w:rPr>
          <w:rFonts w:asciiTheme="majorHAnsi" w:eastAsia="Arial" w:hAnsiTheme="majorHAnsi" w:cs="Arial"/>
          <w:spacing w:val="7"/>
        </w:rPr>
        <w:t xml:space="preserve">, </w:t>
      </w:r>
      <w:r>
        <w:rPr>
          <w:rFonts w:asciiTheme="majorHAnsi" w:hAnsiTheme="majorHAnsi"/>
        </w:rPr>
        <w:t>Java,</w:t>
      </w:r>
      <w:r w:rsidR="001F56BC">
        <w:rPr>
          <w:rFonts w:asciiTheme="majorHAnsi" w:hAnsiTheme="majorHAnsi"/>
        </w:rPr>
        <w:t xml:space="preserve"> </w:t>
      </w:r>
      <w:r w:rsidR="001F56BC">
        <w:rPr>
          <w:rFonts w:asciiTheme="majorHAnsi" w:eastAsia="Arial" w:hAnsiTheme="majorHAnsi" w:cs="Arial"/>
          <w:spacing w:val="7"/>
        </w:rPr>
        <w:t>Jenkins,</w:t>
      </w:r>
      <w:r>
        <w:rPr>
          <w:rFonts w:asciiTheme="majorHAnsi" w:hAnsiTheme="majorHAnsi"/>
        </w:rPr>
        <w:t xml:space="preserve"> </w:t>
      </w:r>
      <w:proofErr w:type="spellStart"/>
      <w:r w:rsidR="00F96A57">
        <w:rPr>
          <w:rFonts w:asciiTheme="majorHAnsi" w:hAnsiTheme="majorHAnsi"/>
        </w:rPr>
        <w:t>JQuery</w:t>
      </w:r>
      <w:proofErr w:type="spellEnd"/>
      <w:r w:rsidR="00F96A57">
        <w:rPr>
          <w:rFonts w:asciiTheme="majorHAnsi" w:hAnsiTheme="majorHAnsi"/>
        </w:rPr>
        <w:t xml:space="preserve">, </w:t>
      </w:r>
      <w:r w:rsidR="001F56BC">
        <w:rPr>
          <w:rFonts w:asciiTheme="majorHAnsi" w:eastAsia="Arial" w:hAnsiTheme="majorHAnsi" w:cs="Arial"/>
          <w:spacing w:val="7"/>
        </w:rPr>
        <w:t xml:space="preserve">JSON, Kubernetes, Maven, </w:t>
      </w:r>
      <w:proofErr w:type="spellStart"/>
      <w:r w:rsidR="00EB33AA">
        <w:rPr>
          <w:rFonts w:asciiTheme="majorHAnsi" w:eastAsia="Arial" w:hAnsiTheme="majorHAnsi" w:cs="Arial"/>
          <w:spacing w:val="7"/>
        </w:rPr>
        <w:t>MicroServices</w:t>
      </w:r>
      <w:proofErr w:type="spellEnd"/>
      <w:r w:rsidR="00EB33AA">
        <w:rPr>
          <w:rFonts w:asciiTheme="majorHAnsi" w:eastAsia="Arial" w:hAnsiTheme="majorHAnsi" w:cs="Arial"/>
          <w:spacing w:val="7"/>
        </w:rPr>
        <w:t xml:space="preserve">, </w:t>
      </w:r>
      <w:r w:rsidR="001F56BC">
        <w:rPr>
          <w:rFonts w:asciiTheme="majorHAnsi" w:eastAsia="Arial" w:hAnsiTheme="majorHAnsi" w:cs="Arial"/>
          <w:spacing w:val="7"/>
        </w:rPr>
        <w:t>MS Office,</w:t>
      </w:r>
      <w:r w:rsidR="00541BD5">
        <w:rPr>
          <w:rFonts w:asciiTheme="majorHAnsi" w:eastAsia="Arial" w:hAnsiTheme="majorHAnsi" w:cs="Arial"/>
          <w:spacing w:val="7"/>
        </w:rPr>
        <w:t xml:space="preserve"> </w:t>
      </w:r>
      <w:r w:rsidR="00EB33AA">
        <w:rPr>
          <w:rFonts w:asciiTheme="majorHAnsi" w:eastAsia="Arial" w:hAnsiTheme="majorHAnsi" w:cs="Arial"/>
          <w:spacing w:val="7"/>
        </w:rPr>
        <w:t xml:space="preserve">MVC, </w:t>
      </w:r>
      <w:r w:rsidR="00541BD5">
        <w:rPr>
          <w:rFonts w:asciiTheme="majorHAnsi" w:eastAsia="Arial" w:hAnsiTheme="majorHAnsi" w:cs="Arial"/>
          <w:spacing w:val="7"/>
        </w:rPr>
        <w:t>MySQL,</w:t>
      </w:r>
      <w:r w:rsidR="001F56BC">
        <w:rPr>
          <w:rFonts w:asciiTheme="majorHAnsi" w:eastAsia="Arial" w:hAnsiTheme="majorHAnsi" w:cs="Arial"/>
          <w:spacing w:val="7"/>
        </w:rPr>
        <w:t xml:space="preserve"> </w:t>
      </w:r>
      <w:r w:rsidR="003117FB">
        <w:rPr>
          <w:rFonts w:asciiTheme="majorHAnsi" w:eastAsia="Arial" w:hAnsiTheme="majorHAnsi" w:cs="Arial"/>
          <w:spacing w:val="7"/>
        </w:rPr>
        <w:t xml:space="preserve">NodeJS, </w:t>
      </w:r>
      <w:r w:rsidR="00767D7A">
        <w:rPr>
          <w:rFonts w:asciiTheme="majorHAnsi" w:eastAsia="Arial" w:hAnsiTheme="majorHAnsi" w:cs="Arial"/>
          <w:spacing w:val="7"/>
        </w:rPr>
        <w:t xml:space="preserve">POSTMAN, </w:t>
      </w:r>
      <w:r w:rsidR="00EB33AA">
        <w:rPr>
          <w:rFonts w:asciiTheme="majorHAnsi" w:eastAsia="Arial" w:hAnsiTheme="majorHAnsi" w:cs="Arial"/>
          <w:spacing w:val="7"/>
        </w:rPr>
        <w:t xml:space="preserve">RESTful, </w:t>
      </w:r>
      <w:r w:rsidR="00767D7A">
        <w:rPr>
          <w:rFonts w:asciiTheme="majorHAnsi" w:eastAsia="Arial" w:hAnsiTheme="majorHAnsi" w:cs="Arial"/>
          <w:spacing w:val="7"/>
        </w:rPr>
        <w:t xml:space="preserve">REST web services, </w:t>
      </w:r>
      <w:r w:rsidR="00EB33AA">
        <w:rPr>
          <w:rFonts w:asciiTheme="majorHAnsi" w:eastAsia="Arial" w:hAnsiTheme="majorHAnsi" w:cs="Arial"/>
          <w:spacing w:val="7"/>
        </w:rPr>
        <w:t xml:space="preserve">SDLC-Agile, </w:t>
      </w:r>
      <w:r w:rsidR="00767D7A">
        <w:rPr>
          <w:rFonts w:asciiTheme="majorHAnsi" w:eastAsia="Arial" w:hAnsiTheme="majorHAnsi" w:cs="Arial"/>
          <w:spacing w:val="7"/>
        </w:rPr>
        <w:t xml:space="preserve">Splunk, </w:t>
      </w:r>
      <w:r>
        <w:rPr>
          <w:rFonts w:asciiTheme="majorHAnsi" w:eastAsia="Arial" w:hAnsiTheme="majorHAnsi" w:cs="Arial"/>
          <w:spacing w:val="7"/>
        </w:rPr>
        <w:t xml:space="preserve">Spring, Springboot, </w:t>
      </w:r>
      <w:r w:rsidR="00F916B1">
        <w:rPr>
          <w:rFonts w:asciiTheme="majorHAnsi" w:eastAsia="Arial" w:hAnsiTheme="majorHAnsi" w:cs="Arial"/>
          <w:spacing w:val="7"/>
        </w:rPr>
        <w:t xml:space="preserve">Spring Security, </w:t>
      </w:r>
      <w:r w:rsidR="00767D7A">
        <w:rPr>
          <w:rFonts w:asciiTheme="majorHAnsi" w:eastAsia="Arial" w:hAnsiTheme="majorHAnsi" w:cs="Arial"/>
          <w:spacing w:val="7"/>
        </w:rPr>
        <w:t xml:space="preserve">SQL, Stored Procedures, TXT, </w:t>
      </w:r>
      <w:r>
        <w:rPr>
          <w:rFonts w:asciiTheme="majorHAnsi" w:eastAsia="Arial" w:hAnsiTheme="majorHAnsi" w:cs="Arial"/>
          <w:spacing w:val="7"/>
        </w:rPr>
        <w:t xml:space="preserve">Unit testing, </w:t>
      </w:r>
      <w:r w:rsidR="00BA3256">
        <w:rPr>
          <w:rFonts w:asciiTheme="majorHAnsi" w:eastAsia="Arial" w:hAnsiTheme="majorHAnsi" w:cs="Arial"/>
          <w:spacing w:val="7"/>
        </w:rPr>
        <w:t>Window Scheduler.</w:t>
      </w:r>
    </w:p>
    <w:p w14:paraId="0BEA6A35" w14:textId="77777777" w:rsidR="00761C9D" w:rsidRDefault="00761C9D" w:rsidP="0087567B">
      <w:pPr>
        <w:jc w:val="both"/>
        <w:rPr>
          <w:rFonts w:asciiTheme="majorHAnsi" w:hAnsiTheme="majorHAnsi"/>
          <w:b/>
        </w:rPr>
      </w:pPr>
    </w:p>
    <w:p w14:paraId="3AF92143" w14:textId="77777777" w:rsidR="008069A1" w:rsidRDefault="008069A1" w:rsidP="0087567B">
      <w:pPr>
        <w:jc w:val="both"/>
        <w:rPr>
          <w:rFonts w:asciiTheme="majorHAnsi" w:hAnsiTheme="majorHAnsi"/>
          <w:b/>
        </w:rPr>
      </w:pPr>
    </w:p>
    <w:p w14:paraId="027DCF0D" w14:textId="73077EE1" w:rsidR="00D32CC8" w:rsidRDefault="003E2699" w:rsidP="00D32CC8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MicroInfo</w:t>
      </w:r>
      <w:proofErr w:type="spellEnd"/>
      <w:r>
        <w:rPr>
          <w:rFonts w:asciiTheme="majorHAnsi" w:hAnsiTheme="majorHAnsi"/>
          <w:b/>
        </w:rPr>
        <w:t xml:space="preserve"> Inc</w:t>
      </w:r>
      <w:r w:rsidR="008812AE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Plano</w:t>
      </w:r>
      <w:r w:rsidR="00D32CC8">
        <w:rPr>
          <w:rFonts w:asciiTheme="majorHAnsi" w:hAnsiTheme="majorHAnsi"/>
          <w:b/>
        </w:rPr>
        <w:t>, TX</w:t>
      </w:r>
      <w:r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  <w:t xml:space="preserve"> </w:t>
      </w:r>
      <w:r w:rsidR="00972E51">
        <w:rPr>
          <w:rFonts w:asciiTheme="majorHAnsi" w:hAnsiTheme="majorHAnsi"/>
          <w:b/>
        </w:rPr>
        <w:t xml:space="preserve">     Mar 2018 to June 2018</w:t>
      </w:r>
    </w:p>
    <w:p w14:paraId="2F7CD2AE" w14:textId="1C566B2E" w:rsidR="00D32CC8" w:rsidRDefault="00AE1380" w:rsidP="00D32CC8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Software</w:t>
      </w:r>
      <w:r w:rsidR="00001A84">
        <w:rPr>
          <w:rFonts w:asciiTheme="majorHAnsi" w:hAnsiTheme="majorHAnsi"/>
          <w:b/>
        </w:rPr>
        <w:t xml:space="preserve"> Developer</w:t>
      </w:r>
    </w:p>
    <w:p w14:paraId="62AB3673" w14:textId="77777777" w:rsidR="00D32CC8" w:rsidRDefault="00D32CC8" w:rsidP="00D32CC8">
      <w:pPr>
        <w:jc w:val="both"/>
        <w:rPr>
          <w:rFonts w:asciiTheme="majorHAnsi" w:hAnsiTheme="majorHAnsi"/>
          <w:b/>
        </w:rPr>
      </w:pPr>
    </w:p>
    <w:p w14:paraId="5D54D76E" w14:textId="694F3058" w:rsidR="00D32CC8" w:rsidRDefault="00D32CC8" w:rsidP="00D32CC8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Respo</w:t>
      </w:r>
      <w:r w:rsidR="00641174">
        <w:rPr>
          <w:rFonts w:asciiTheme="majorHAnsi" w:hAnsiTheme="majorHAnsi"/>
          <w:b/>
        </w:rPr>
        <w:t>n</w:t>
      </w:r>
      <w:r>
        <w:rPr>
          <w:rFonts w:asciiTheme="majorHAnsi" w:hAnsiTheme="majorHAnsi"/>
          <w:b/>
        </w:rPr>
        <w:t>sibilities:</w:t>
      </w:r>
    </w:p>
    <w:p w14:paraId="1AD98841" w14:textId="77777777" w:rsidR="00D32CC8" w:rsidRPr="003E2699" w:rsidRDefault="00D32CC8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lastRenderedPageBreak/>
        <w:t>De</w:t>
      </w:r>
      <w:r w:rsidR="003E2699">
        <w:rPr>
          <w:rFonts w:asciiTheme="majorHAnsi" w:eastAsia="Calibri" w:hAnsiTheme="majorHAnsi" w:cs="Calibri"/>
          <w:spacing w:val="1"/>
        </w:rPr>
        <w:t xml:space="preserve">velop all the </w:t>
      </w:r>
      <w:r w:rsidR="003E2699" w:rsidRPr="006D2E4D">
        <w:rPr>
          <w:rFonts w:asciiTheme="majorHAnsi" w:eastAsia="Calibri" w:hAnsiTheme="majorHAnsi" w:cs="Calibri"/>
          <w:b/>
          <w:spacing w:val="1"/>
        </w:rPr>
        <w:t>UI</w:t>
      </w:r>
      <w:r w:rsidR="003E2699">
        <w:rPr>
          <w:rFonts w:asciiTheme="majorHAnsi" w:eastAsia="Calibri" w:hAnsiTheme="majorHAnsi" w:cs="Calibri"/>
          <w:spacing w:val="1"/>
        </w:rPr>
        <w:t xml:space="preserve"> pages using HTML</w:t>
      </w:r>
      <w:r w:rsidR="003E2699" w:rsidRPr="006D2E4D">
        <w:rPr>
          <w:rFonts w:asciiTheme="majorHAnsi" w:eastAsia="Calibri" w:hAnsiTheme="majorHAnsi" w:cs="Calibri"/>
          <w:b/>
          <w:spacing w:val="1"/>
        </w:rPr>
        <w:t xml:space="preserve">/HTML5, CSS/CSS3, JavaScript, </w:t>
      </w:r>
      <w:proofErr w:type="spellStart"/>
      <w:r w:rsidR="003E2699" w:rsidRPr="006D2E4D">
        <w:rPr>
          <w:rFonts w:asciiTheme="majorHAnsi" w:eastAsia="Calibri" w:hAnsiTheme="majorHAnsi" w:cs="Calibri"/>
          <w:b/>
          <w:spacing w:val="1"/>
        </w:rPr>
        <w:t>JQuery</w:t>
      </w:r>
      <w:proofErr w:type="spellEnd"/>
      <w:r w:rsidR="003E2699" w:rsidRPr="006D2E4D">
        <w:rPr>
          <w:rFonts w:asciiTheme="majorHAnsi" w:eastAsia="Calibri" w:hAnsiTheme="majorHAnsi" w:cs="Calibri"/>
          <w:b/>
          <w:spacing w:val="1"/>
        </w:rPr>
        <w:t>, AJAX, JSON</w:t>
      </w:r>
      <w:r w:rsidR="003E2699">
        <w:rPr>
          <w:rFonts w:asciiTheme="majorHAnsi" w:eastAsia="Calibri" w:hAnsiTheme="majorHAnsi" w:cs="Calibri"/>
          <w:spacing w:val="1"/>
        </w:rPr>
        <w:t>.</w:t>
      </w:r>
    </w:p>
    <w:p w14:paraId="264CF1AB" w14:textId="77777777" w:rsidR="003E2699" w:rsidRPr="003E2699" w:rsidRDefault="003E2699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>Analyze business requirements and existing software for High Level Design.</w:t>
      </w:r>
    </w:p>
    <w:p w14:paraId="70DFEE9B" w14:textId="77777777" w:rsidR="003E2699" w:rsidRPr="003E2699" w:rsidRDefault="003E2699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 xml:space="preserve">Designed and Developed </w:t>
      </w:r>
      <w:r w:rsidRPr="006D2E4D">
        <w:rPr>
          <w:rFonts w:asciiTheme="majorHAnsi" w:eastAsia="Calibri" w:hAnsiTheme="majorHAnsi" w:cs="Calibri"/>
          <w:b/>
          <w:spacing w:val="1"/>
        </w:rPr>
        <w:t>UI</w:t>
      </w:r>
      <w:r>
        <w:rPr>
          <w:rFonts w:asciiTheme="majorHAnsi" w:eastAsia="Calibri" w:hAnsiTheme="majorHAnsi" w:cs="Calibri"/>
          <w:spacing w:val="1"/>
        </w:rPr>
        <w:t xml:space="preserve"> Web 2.0 Applications using </w:t>
      </w:r>
      <w:proofErr w:type="spellStart"/>
      <w:r w:rsidRPr="006D2E4D">
        <w:rPr>
          <w:rFonts w:asciiTheme="majorHAnsi" w:eastAsia="Calibri" w:hAnsiTheme="majorHAnsi" w:cs="Calibri"/>
          <w:b/>
          <w:spacing w:val="1"/>
        </w:rPr>
        <w:t>JQuery</w:t>
      </w:r>
      <w:proofErr w:type="spellEnd"/>
      <w:r>
        <w:rPr>
          <w:rFonts w:asciiTheme="majorHAnsi" w:eastAsia="Calibri" w:hAnsiTheme="majorHAnsi" w:cs="Calibri"/>
          <w:spacing w:val="1"/>
        </w:rPr>
        <w:t xml:space="preserve"> </w:t>
      </w:r>
      <w:r w:rsidRPr="006D2E4D">
        <w:rPr>
          <w:rFonts w:asciiTheme="majorHAnsi" w:eastAsia="Calibri" w:hAnsiTheme="majorHAnsi" w:cs="Calibri"/>
          <w:b/>
          <w:spacing w:val="1"/>
        </w:rPr>
        <w:t>UI</w:t>
      </w:r>
      <w:r>
        <w:rPr>
          <w:rFonts w:asciiTheme="majorHAnsi" w:eastAsia="Calibri" w:hAnsiTheme="majorHAnsi" w:cs="Calibri"/>
          <w:spacing w:val="1"/>
        </w:rPr>
        <w:t xml:space="preserve"> that would Search, display and maintain accounts.</w:t>
      </w:r>
    </w:p>
    <w:p w14:paraId="59D1A712" w14:textId="77777777" w:rsidR="003E2699" w:rsidRPr="003E2699" w:rsidRDefault="003E2699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 xml:space="preserve">Using </w:t>
      </w:r>
      <w:proofErr w:type="spellStart"/>
      <w:r w:rsidRPr="006D2E4D">
        <w:rPr>
          <w:rFonts w:asciiTheme="majorHAnsi" w:eastAsia="Calibri" w:hAnsiTheme="majorHAnsi" w:cs="Calibri"/>
          <w:b/>
          <w:spacing w:val="1"/>
        </w:rPr>
        <w:t>JQuery</w:t>
      </w:r>
      <w:proofErr w:type="spellEnd"/>
      <w:r>
        <w:rPr>
          <w:rFonts w:asciiTheme="majorHAnsi" w:eastAsia="Calibri" w:hAnsiTheme="majorHAnsi" w:cs="Calibri"/>
          <w:spacing w:val="1"/>
        </w:rPr>
        <w:t xml:space="preserve"> core library functions for the logical implementation part client side for all the applications.</w:t>
      </w:r>
    </w:p>
    <w:p w14:paraId="5B0333A1" w14:textId="4B08EDDF" w:rsidR="003E2699" w:rsidRPr="00801DB8" w:rsidRDefault="003E2699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 xml:space="preserve">Able to use factory object, filters and directives in </w:t>
      </w:r>
      <w:r w:rsidRPr="006D2E4D">
        <w:rPr>
          <w:rFonts w:asciiTheme="majorHAnsi" w:eastAsia="Calibri" w:hAnsiTheme="majorHAnsi" w:cs="Calibri"/>
          <w:b/>
          <w:spacing w:val="1"/>
        </w:rPr>
        <w:t>Angular</w:t>
      </w:r>
      <w:r>
        <w:rPr>
          <w:rFonts w:asciiTheme="majorHAnsi" w:eastAsia="Calibri" w:hAnsiTheme="majorHAnsi" w:cs="Calibri"/>
          <w:spacing w:val="1"/>
        </w:rPr>
        <w:t xml:space="preserve"> to use the common functions in difference views to reduce redundancy and improve code maintenance.</w:t>
      </w:r>
    </w:p>
    <w:p w14:paraId="24E09C61" w14:textId="77777777" w:rsidR="00801DB8" w:rsidRPr="003E2699" w:rsidRDefault="00801DB8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Used </w:t>
      </w:r>
      <w:r w:rsidRPr="005A1374">
        <w:rPr>
          <w:rFonts w:asciiTheme="majorHAnsi" w:hAnsiTheme="majorHAnsi" w:cs="Arial"/>
          <w:b/>
        </w:rPr>
        <w:t>Hibernate</w:t>
      </w:r>
      <w:r>
        <w:rPr>
          <w:rFonts w:asciiTheme="majorHAnsi" w:hAnsiTheme="majorHAnsi" w:cs="Arial"/>
        </w:rPr>
        <w:t xml:space="preserve"> framework for accessing oracle database and call stored procedures.</w:t>
      </w:r>
    </w:p>
    <w:p w14:paraId="57DBF680" w14:textId="77A98C6B" w:rsidR="003E2699" w:rsidRPr="003C071D" w:rsidRDefault="003C071D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proofErr w:type="spellStart"/>
      <w:r>
        <w:rPr>
          <w:rFonts w:asciiTheme="majorHAnsi" w:eastAsia="Calibri" w:hAnsiTheme="majorHAnsi" w:cs="Calibri"/>
          <w:spacing w:val="1"/>
        </w:rPr>
        <w:t>Responsilbe</w:t>
      </w:r>
      <w:proofErr w:type="spellEnd"/>
      <w:r>
        <w:rPr>
          <w:rFonts w:asciiTheme="majorHAnsi" w:eastAsia="Calibri" w:hAnsiTheme="majorHAnsi" w:cs="Calibri"/>
          <w:spacing w:val="1"/>
        </w:rPr>
        <w:t xml:space="preserve"> for setting up </w:t>
      </w:r>
      <w:r w:rsidRPr="006D2E4D">
        <w:rPr>
          <w:rFonts w:asciiTheme="majorHAnsi" w:eastAsia="Calibri" w:hAnsiTheme="majorHAnsi" w:cs="Calibri"/>
          <w:b/>
          <w:spacing w:val="1"/>
        </w:rPr>
        <w:t>Angular</w:t>
      </w:r>
      <w:r>
        <w:rPr>
          <w:rFonts w:asciiTheme="majorHAnsi" w:eastAsia="Calibri" w:hAnsiTheme="majorHAnsi" w:cs="Calibri"/>
          <w:spacing w:val="1"/>
        </w:rPr>
        <w:t xml:space="preserve"> framework for </w:t>
      </w:r>
      <w:r w:rsidRPr="006D2E4D">
        <w:rPr>
          <w:rFonts w:asciiTheme="majorHAnsi" w:eastAsia="Calibri" w:hAnsiTheme="majorHAnsi" w:cs="Calibri"/>
          <w:b/>
          <w:spacing w:val="1"/>
        </w:rPr>
        <w:t>UI</w:t>
      </w:r>
      <w:r>
        <w:rPr>
          <w:rFonts w:asciiTheme="majorHAnsi" w:eastAsia="Calibri" w:hAnsiTheme="majorHAnsi" w:cs="Calibri"/>
          <w:spacing w:val="1"/>
        </w:rPr>
        <w:t xml:space="preserve"> development.</w:t>
      </w:r>
    </w:p>
    <w:p w14:paraId="2C8C6E5C" w14:textId="5AA3A692" w:rsidR="003C071D" w:rsidRPr="003C071D" w:rsidRDefault="003C071D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 xml:space="preserve">Develop </w:t>
      </w:r>
      <w:r w:rsidRPr="006D2E4D">
        <w:rPr>
          <w:rFonts w:asciiTheme="majorHAnsi" w:eastAsia="Calibri" w:hAnsiTheme="majorHAnsi" w:cs="Calibri"/>
          <w:b/>
          <w:spacing w:val="1"/>
        </w:rPr>
        <w:t>HTML</w:t>
      </w:r>
      <w:r>
        <w:rPr>
          <w:rFonts w:asciiTheme="majorHAnsi" w:eastAsia="Calibri" w:hAnsiTheme="majorHAnsi" w:cs="Calibri"/>
          <w:spacing w:val="1"/>
        </w:rPr>
        <w:t xml:space="preserve"> views with </w:t>
      </w:r>
      <w:r w:rsidRPr="006D2E4D">
        <w:rPr>
          <w:rFonts w:asciiTheme="majorHAnsi" w:eastAsia="Calibri" w:hAnsiTheme="majorHAnsi" w:cs="Calibri"/>
          <w:b/>
          <w:spacing w:val="1"/>
        </w:rPr>
        <w:t>HTML5</w:t>
      </w:r>
      <w:r>
        <w:rPr>
          <w:rFonts w:asciiTheme="majorHAnsi" w:eastAsia="Calibri" w:hAnsiTheme="majorHAnsi" w:cs="Calibri"/>
          <w:spacing w:val="1"/>
        </w:rPr>
        <w:t xml:space="preserve">, </w:t>
      </w:r>
      <w:r w:rsidRPr="006D2E4D">
        <w:rPr>
          <w:rFonts w:asciiTheme="majorHAnsi" w:eastAsia="Calibri" w:hAnsiTheme="majorHAnsi" w:cs="Calibri"/>
          <w:b/>
          <w:spacing w:val="1"/>
        </w:rPr>
        <w:t>CSS3</w:t>
      </w:r>
      <w:r>
        <w:rPr>
          <w:rFonts w:asciiTheme="majorHAnsi" w:eastAsia="Calibri" w:hAnsiTheme="majorHAnsi" w:cs="Calibri"/>
          <w:spacing w:val="1"/>
        </w:rPr>
        <w:t xml:space="preserve">, </w:t>
      </w:r>
      <w:r w:rsidRPr="006D2E4D">
        <w:rPr>
          <w:rFonts w:asciiTheme="majorHAnsi" w:eastAsia="Calibri" w:hAnsiTheme="majorHAnsi" w:cs="Calibri"/>
          <w:b/>
          <w:spacing w:val="1"/>
        </w:rPr>
        <w:t>JSON</w:t>
      </w:r>
      <w:r>
        <w:rPr>
          <w:rFonts w:asciiTheme="majorHAnsi" w:eastAsia="Calibri" w:hAnsiTheme="majorHAnsi" w:cs="Calibri"/>
          <w:spacing w:val="1"/>
        </w:rPr>
        <w:t xml:space="preserve">, </w:t>
      </w:r>
      <w:r w:rsidRPr="006D2E4D">
        <w:rPr>
          <w:rFonts w:asciiTheme="majorHAnsi" w:eastAsia="Calibri" w:hAnsiTheme="majorHAnsi" w:cs="Calibri"/>
          <w:b/>
          <w:spacing w:val="1"/>
        </w:rPr>
        <w:t>Angular</w:t>
      </w:r>
      <w:r w:rsidR="00436AFD">
        <w:rPr>
          <w:rFonts w:asciiTheme="majorHAnsi" w:eastAsia="Calibri" w:hAnsiTheme="majorHAnsi" w:cs="Calibri"/>
          <w:b/>
          <w:spacing w:val="1"/>
        </w:rPr>
        <w:t xml:space="preserve"> </w:t>
      </w:r>
      <w:r>
        <w:rPr>
          <w:rFonts w:asciiTheme="majorHAnsi" w:eastAsia="Calibri" w:hAnsiTheme="majorHAnsi" w:cs="Calibri"/>
          <w:spacing w:val="1"/>
        </w:rPr>
        <w:t xml:space="preserve">and </w:t>
      </w:r>
      <w:r w:rsidRPr="006D2E4D">
        <w:rPr>
          <w:rFonts w:asciiTheme="majorHAnsi" w:eastAsia="Calibri" w:hAnsiTheme="majorHAnsi" w:cs="Calibri"/>
          <w:b/>
          <w:spacing w:val="1"/>
        </w:rPr>
        <w:t>Bootstrap</w:t>
      </w:r>
      <w:r>
        <w:rPr>
          <w:rFonts w:asciiTheme="majorHAnsi" w:eastAsia="Calibri" w:hAnsiTheme="majorHAnsi" w:cs="Calibri"/>
          <w:spacing w:val="1"/>
        </w:rPr>
        <w:t>.</w:t>
      </w:r>
    </w:p>
    <w:p w14:paraId="22727B71" w14:textId="77777777" w:rsidR="003C071D" w:rsidRPr="003C071D" w:rsidRDefault="003C071D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Program the Event handling for </w:t>
      </w:r>
      <w:proofErr w:type="spellStart"/>
      <w:r w:rsidRPr="006D2E4D">
        <w:rPr>
          <w:rFonts w:asciiTheme="majorHAnsi" w:hAnsiTheme="majorHAnsi" w:cs="Arial"/>
          <w:b/>
        </w:rPr>
        <w:t>JQuery</w:t>
      </w:r>
      <w:proofErr w:type="spellEnd"/>
      <w:r>
        <w:rPr>
          <w:rFonts w:asciiTheme="majorHAnsi" w:hAnsiTheme="majorHAnsi" w:cs="Arial"/>
        </w:rPr>
        <w:t xml:space="preserve"> controls to accept user inputs and validate it.</w:t>
      </w:r>
    </w:p>
    <w:p w14:paraId="1CF6647C" w14:textId="77777777" w:rsidR="003C071D" w:rsidRPr="003C071D" w:rsidRDefault="003C071D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Design and Implemented Effects and accessibility features in </w:t>
      </w:r>
      <w:proofErr w:type="spellStart"/>
      <w:r w:rsidRPr="006D2E4D">
        <w:rPr>
          <w:rFonts w:asciiTheme="majorHAnsi" w:hAnsiTheme="majorHAnsi" w:cs="Arial"/>
          <w:b/>
        </w:rPr>
        <w:t>JQuery</w:t>
      </w:r>
      <w:proofErr w:type="spellEnd"/>
      <w:r>
        <w:rPr>
          <w:rFonts w:asciiTheme="majorHAnsi" w:hAnsiTheme="majorHAnsi" w:cs="Arial"/>
        </w:rPr>
        <w:t>.</w:t>
      </w:r>
    </w:p>
    <w:p w14:paraId="3379B8FF" w14:textId="77777777" w:rsidR="003C071D" w:rsidRPr="003C071D" w:rsidRDefault="003C071D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Program various </w:t>
      </w:r>
      <w:proofErr w:type="spellStart"/>
      <w:r w:rsidRPr="006D2E4D">
        <w:rPr>
          <w:rFonts w:asciiTheme="majorHAnsi" w:hAnsiTheme="majorHAnsi" w:cs="Arial"/>
          <w:b/>
        </w:rPr>
        <w:t>JQuery</w:t>
      </w:r>
      <w:proofErr w:type="spellEnd"/>
      <w:r>
        <w:rPr>
          <w:rFonts w:asciiTheme="majorHAnsi" w:hAnsiTheme="majorHAnsi" w:cs="Arial"/>
        </w:rPr>
        <w:t xml:space="preserve"> </w:t>
      </w:r>
      <w:r w:rsidRPr="006D2E4D">
        <w:rPr>
          <w:rFonts w:asciiTheme="majorHAnsi" w:hAnsiTheme="majorHAnsi" w:cs="Arial"/>
          <w:b/>
        </w:rPr>
        <w:t>plugins</w:t>
      </w:r>
      <w:r>
        <w:rPr>
          <w:rFonts w:asciiTheme="majorHAnsi" w:hAnsiTheme="majorHAnsi" w:cs="Arial"/>
        </w:rPr>
        <w:t xml:space="preserve"> such as Buttons, Calendar, Grid, List box, Tab Container, Menu, Dialog boxes and Toolbars.</w:t>
      </w:r>
    </w:p>
    <w:p w14:paraId="5FBAE135" w14:textId="77777777" w:rsidR="003C071D" w:rsidRPr="003C071D" w:rsidRDefault="003C071D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Use Twitter Bootstrap to develop complex page layouts including various sections such as headers, footers, </w:t>
      </w:r>
      <w:proofErr w:type="spellStart"/>
      <w:r>
        <w:rPr>
          <w:rFonts w:asciiTheme="majorHAnsi" w:hAnsiTheme="majorHAnsi" w:cs="Arial"/>
        </w:rPr>
        <w:t>leftside</w:t>
      </w:r>
      <w:proofErr w:type="spellEnd"/>
      <w:r>
        <w:rPr>
          <w:rFonts w:asciiTheme="majorHAnsi" w:hAnsiTheme="majorHAnsi" w:cs="Arial"/>
        </w:rPr>
        <w:t xml:space="preserve"> bars, content area and marketing area.</w:t>
      </w:r>
    </w:p>
    <w:p w14:paraId="1F5E8E8A" w14:textId="77777777" w:rsidR="003C071D" w:rsidRPr="00507623" w:rsidRDefault="003C071D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Also use other Web presentation</w:t>
      </w:r>
      <w:r w:rsidR="00507623">
        <w:rPr>
          <w:rFonts w:asciiTheme="majorHAnsi" w:hAnsiTheme="majorHAnsi" w:cs="Arial"/>
        </w:rPr>
        <w:t xml:space="preserve"> technologies such as </w:t>
      </w:r>
      <w:r w:rsidR="00507623" w:rsidRPr="006D2E4D">
        <w:rPr>
          <w:rFonts w:asciiTheme="majorHAnsi" w:hAnsiTheme="majorHAnsi" w:cs="Arial"/>
          <w:b/>
        </w:rPr>
        <w:t>HTML</w:t>
      </w:r>
      <w:r w:rsidR="00507623">
        <w:rPr>
          <w:rFonts w:asciiTheme="majorHAnsi" w:hAnsiTheme="majorHAnsi" w:cs="Arial"/>
        </w:rPr>
        <w:t xml:space="preserve">, </w:t>
      </w:r>
      <w:r w:rsidR="00507623" w:rsidRPr="006D2E4D">
        <w:rPr>
          <w:rFonts w:asciiTheme="majorHAnsi" w:hAnsiTheme="majorHAnsi" w:cs="Arial"/>
          <w:b/>
        </w:rPr>
        <w:t>AJAX</w:t>
      </w:r>
      <w:r w:rsidR="00507623">
        <w:rPr>
          <w:rFonts w:asciiTheme="majorHAnsi" w:hAnsiTheme="majorHAnsi" w:cs="Arial"/>
        </w:rPr>
        <w:t xml:space="preserve">, </w:t>
      </w:r>
      <w:r w:rsidR="00507623" w:rsidRPr="006D2E4D">
        <w:rPr>
          <w:rFonts w:asciiTheme="majorHAnsi" w:hAnsiTheme="majorHAnsi" w:cs="Arial"/>
          <w:b/>
        </w:rPr>
        <w:t>CSS</w:t>
      </w:r>
      <w:r w:rsidR="00507623">
        <w:rPr>
          <w:rFonts w:asciiTheme="majorHAnsi" w:hAnsiTheme="majorHAnsi" w:cs="Arial"/>
        </w:rPr>
        <w:t xml:space="preserve">, </w:t>
      </w:r>
      <w:r w:rsidR="00507623" w:rsidRPr="006D2E4D">
        <w:rPr>
          <w:rFonts w:asciiTheme="majorHAnsi" w:hAnsiTheme="majorHAnsi" w:cs="Arial"/>
          <w:b/>
        </w:rPr>
        <w:t>JavaScript</w:t>
      </w:r>
      <w:r w:rsidR="00507623">
        <w:rPr>
          <w:rFonts w:asciiTheme="majorHAnsi" w:hAnsiTheme="majorHAnsi" w:cs="Arial"/>
        </w:rPr>
        <w:t>.</w:t>
      </w:r>
    </w:p>
    <w:p w14:paraId="098F0746" w14:textId="77777777" w:rsidR="00507623" w:rsidRPr="00507623" w:rsidRDefault="00507623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Develop unit and integration tests for existing microservices using JUnit.</w:t>
      </w:r>
    </w:p>
    <w:p w14:paraId="4F16B250" w14:textId="77777777" w:rsidR="00507623" w:rsidRPr="009B7E3E" w:rsidRDefault="00507623" w:rsidP="00D32CC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Work in an agile development process, monthly Sprint and daily Scrum.</w:t>
      </w:r>
    </w:p>
    <w:p w14:paraId="34C39582" w14:textId="77777777" w:rsidR="00D32CC8" w:rsidRDefault="00D32CC8" w:rsidP="00D32CC8">
      <w:pPr>
        <w:widowControl w:val="0"/>
        <w:suppressAutoHyphens w:val="0"/>
        <w:autoSpaceDE w:val="0"/>
        <w:autoSpaceDN w:val="0"/>
        <w:adjustRightInd w:val="0"/>
        <w:spacing w:line="280" w:lineRule="exact"/>
        <w:ind w:left="810"/>
        <w:rPr>
          <w:rFonts w:asciiTheme="majorHAnsi" w:hAnsiTheme="majorHAnsi" w:cs="Arial"/>
        </w:rPr>
      </w:pPr>
    </w:p>
    <w:p w14:paraId="4E4B6C06" w14:textId="6D1AE924" w:rsidR="00D32CC8" w:rsidRPr="009D0A7E" w:rsidRDefault="00D32CC8" w:rsidP="008069A1">
      <w:p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  <w:b/>
        </w:rPr>
        <w:t xml:space="preserve">Environment: </w:t>
      </w:r>
      <w:r w:rsidR="00EB33AA">
        <w:rPr>
          <w:rFonts w:asciiTheme="majorHAnsi" w:eastAsia="Arial" w:hAnsiTheme="majorHAnsi" w:cs="Arial"/>
          <w:spacing w:val="7"/>
        </w:rPr>
        <w:t xml:space="preserve">AJAX, Angular, </w:t>
      </w:r>
      <w:r w:rsidR="00EB33AA" w:rsidRPr="009E6752">
        <w:rPr>
          <w:rFonts w:asciiTheme="majorHAnsi" w:eastAsia="Arial" w:hAnsiTheme="majorHAnsi" w:cs="Arial"/>
          <w:spacing w:val="7"/>
        </w:rPr>
        <w:t>Bootstrap</w:t>
      </w:r>
      <w:r w:rsidR="00EB33AA">
        <w:rPr>
          <w:rFonts w:asciiTheme="majorHAnsi" w:eastAsia="Arial" w:hAnsiTheme="majorHAnsi" w:cs="Arial"/>
          <w:spacing w:val="7"/>
        </w:rPr>
        <w:t xml:space="preserve">, CSS/CSS3, ECLIPSE, Hibernate, </w:t>
      </w:r>
      <w:r w:rsidRPr="009E6752">
        <w:rPr>
          <w:rFonts w:asciiTheme="majorHAnsi" w:eastAsia="Arial" w:hAnsiTheme="majorHAnsi" w:cs="Arial"/>
          <w:spacing w:val="7"/>
        </w:rPr>
        <w:t>H</w:t>
      </w:r>
      <w:r>
        <w:rPr>
          <w:rFonts w:asciiTheme="majorHAnsi" w:eastAsia="Arial" w:hAnsiTheme="majorHAnsi" w:cs="Arial"/>
          <w:spacing w:val="7"/>
        </w:rPr>
        <w:t xml:space="preserve">TML/HTML5, </w:t>
      </w:r>
      <w:r w:rsidR="00EB33AA">
        <w:rPr>
          <w:rFonts w:asciiTheme="majorHAnsi" w:eastAsia="Arial" w:hAnsiTheme="majorHAnsi" w:cs="Arial"/>
          <w:spacing w:val="7"/>
        </w:rPr>
        <w:t xml:space="preserve">Java, </w:t>
      </w:r>
      <w:r>
        <w:rPr>
          <w:rFonts w:asciiTheme="majorHAnsi" w:eastAsia="Arial" w:hAnsiTheme="majorHAnsi" w:cs="Arial"/>
          <w:spacing w:val="7"/>
        </w:rPr>
        <w:t>JavaScript,</w:t>
      </w:r>
      <w:r w:rsidR="00EB33AA">
        <w:rPr>
          <w:rFonts w:asciiTheme="majorHAnsi" w:eastAsia="Arial" w:hAnsiTheme="majorHAnsi" w:cs="Arial"/>
          <w:spacing w:val="7"/>
        </w:rPr>
        <w:t xml:space="preserve"> </w:t>
      </w:r>
      <w:proofErr w:type="spellStart"/>
      <w:r w:rsidR="00EB33AA">
        <w:rPr>
          <w:rFonts w:asciiTheme="majorHAnsi" w:eastAsia="Arial" w:hAnsiTheme="majorHAnsi" w:cs="Arial"/>
          <w:spacing w:val="7"/>
        </w:rPr>
        <w:t>JQuery</w:t>
      </w:r>
      <w:proofErr w:type="spellEnd"/>
      <w:r w:rsidR="00EB33AA">
        <w:rPr>
          <w:rFonts w:asciiTheme="majorHAnsi" w:eastAsia="Arial" w:hAnsiTheme="majorHAnsi" w:cs="Arial"/>
          <w:spacing w:val="7"/>
        </w:rPr>
        <w:t xml:space="preserve">, </w:t>
      </w:r>
      <w:proofErr w:type="spellStart"/>
      <w:r w:rsidR="00EB33AA">
        <w:rPr>
          <w:rFonts w:asciiTheme="majorHAnsi" w:eastAsia="Arial" w:hAnsiTheme="majorHAnsi" w:cs="Arial"/>
          <w:spacing w:val="7"/>
        </w:rPr>
        <w:t>JQuery</w:t>
      </w:r>
      <w:proofErr w:type="spellEnd"/>
      <w:r w:rsidR="00EB33AA">
        <w:rPr>
          <w:rFonts w:asciiTheme="majorHAnsi" w:eastAsia="Arial" w:hAnsiTheme="majorHAnsi" w:cs="Arial"/>
          <w:spacing w:val="7"/>
        </w:rPr>
        <w:t xml:space="preserve">-Mobile, </w:t>
      </w:r>
      <w:r w:rsidRPr="009E6752">
        <w:rPr>
          <w:rFonts w:asciiTheme="majorHAnsi" w:eastAsia="Arial" w:hAnsiTheme="majorHAnsi" w:cs="Arial"/>
          <w:spacing w:val="7"/>
        </w:rPr>
        <w:t>JSON</w:t>
      </w:r>
      <w:r>
        <w:rPr>
          <w:rFonts w:asciiTheme="majorHAnsi" w:eastAsia="Arial" w:hAnsiTheme="majorHAnsi" w:cs="Arial"/>
          <w:spacing w:val="7"/>
        </w:rPr>
        <w:t>,</w:t>
      </w:r>
      <w:r w:rsidR="00EB33AA">
        <w:rPr>
          <w:rFonts w:asciiTheme="majorHAnsi" w:eastAsia="Arial" w:hAnsiTheme="majorHAnsi" w:cs="Arial"/>
          <w:spacing w:val="7"/>
        </w:rPr>
        <w:t xml:space="preserve"> JUnit, MS Office,</w:t>
      </w:r>
      <w:r>
        <w:rPr>
          <w:rFonts w:asciiTheme="majorHAnsi" w:eastAsia="Arial" w:hAnsiTheme="majorHAnsi" w:cs="Arial"/>
          <w:spacing w:val="7"/>
        </w:rPr>
        <w:t xml:space="preserve"> </w:t>
      </w:r>
      <w:r w:rsidR="009D0A7E">
        <w:rPr>
          <w:rFonts w:asciiTheme="majorHAnsi" w:eastAsia="Arial" w:hAnsiTheme="majorHAnsi" w:cs="Arial"/>
          <w:spacing w:val="7"/>
        </w:rPr>
        <w:t xml:space="preserve">Oracle 11g, </w:t>
      </w:r>
      <w:r>
        <w:rPr>
          <w:rFonts w:asciiTheme="majorHAnsi" w:eastAsia="Arial" w:hAnsiTheme="majorHAnsi" w:cs="Arial"/>
          <w:spacing w:val="7"/>
        </w:rPr>
        <w:t>Visual Studio.</w:t>
      </w:r>
    </w:p>
    <w:p w14:paraId="3E7C0D2D" w14:textId="77777777" w:rsidR="00D32CC8" w:rsidRDefault="00D32CC8" w:rsidP="008069A1">
      <w:pPr>
        <w:jc w:val="both"/>
        <w:rPr>
          <w:rFonts w:asciiTheme="majorHAnsi" w:hAnsiTheme="majorHAnsi"/>
          <w:b/>
        </w:rPr>
      </w:pPr>
    </w:p>
    <w:p w14:paraId="38125FE0" w14:textId="4BF2D385" w:rsidR="008069A1" w:rsidRDefault="00FC483A" w:rsidP="008069A1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Sira Consulting Inc</w:t>
      </w:r>
      <w:r w:rsidR="00CB53EA">
        <w:rPr>
          <w:rFonts w:asciiTheme="majorHAnsi" w:hAnsiTheme="majorHAnsi"/>
          <w:b/>
        </w:rPr>
        <w:t xml:space="preserve"> -</w:t>
      </w:r>
      <w:r w:rsidR="00D32CC8">
        <w:rPr>
          <w:rFonts w:asciiTheme="majorHAnsi" w:hAnsiTheme="majorHAnsi"/>
          <w:b/>
        </w:rPr>
        <w:t xml:space="preserve"> Houston, TX</w:t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</w:r>
      <w:r w:rsidR="00D32CC8">
        <w:rPr>
          <w:rFonts w:asciiTheme="majorHAnsi" w:hAnsiTheme="majorHAnsi"/>
          <w:b/>
        </w:rPr>
        <w:tab/>
        <w:t xml:space="preserve">         July 2017 to Feb 2018</w:t>
      </w:r>
    </w:p>
    <w:p w14:paraId="33F4D6C3" w14:textId="2A1794F2" w:rsidR="008069A1" w:rsidRDefault="000F2532" w:rsidP="008069A1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Software</w:t>
      </w:r>
      <w:r w:rsidR="00830324">
        <w:rPr>
          <w:rFonts w:asciiTheme="majorHAnsi" w:hAnsiTheme="majorHAnsi"/>
          <w:b/>
        </w:rPr>
        <w:t xml:space="preserve"> Developer</w:t>
      </w:r>
    </w:p>
    <w:p w14:paraId="52DFCE21" w14:textId="77777777" w:rsidR="008069A1" w:rsidRDefault="008069A1" w:rsidP="008069A1">
      <w:pPr>
        <w:jc w:val="both"/>
        <w:rPr>
          <w:rFonts w:asciiTheme="majorHAnsi" w:hAnsiTheme="majorHAnsi"/>
          <w:b/>
        </w:rPr>
      </w:pPr>
    </w:p>
    <w:p w14:paraId="6EF3B947" w14:textId="1FE24067" w:rsidR="008069A1" w:rsidRDefault="008069A1" w:rsidP="008069A1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Respo</w:t>
      </w:r>
      <w:r w:rsidR="00592AAF">
        <w:rPr>
          <w:rFonts w:asciiTheme="majorHAnsi" w:hAnsiTheme="majorHAnsi"/>
          <w:b/>
        </w:rPr>
        <w:t>n</w:t>
      </w:r>
      <w:r>
        <w:rPr>
          <w:rFonts w:asciiTheme="majorHAnsi" w:hAnsiTheme="majorHAnsi"/>
          <w:b/>
        </w:rPr>
        <w:t>sibilities:</w:t>
      </w:r>
    </w:p>
    <w:p w14:paraId="1717CB36" w14:textId="77777777" w:rsidR="008069A1" w:rsidRPr="009B7E3E" w:rsidRDefault="008069A1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>Designed we</w:t>
      </w:r>
      <w:r w:rsidR="009B7E3E">
        <w:rPr>
          <w:rFonts w:asciiTheme="majorHAnsi" w:eastAsia="Calibri" w:hAnsiTheme="majorHAnsi" w:cs="Calibri"/>
          <w:spacing w:val="1"/>
        </w:rPr>
        <w:t xml:space="preserve">b application format and shape utilizing </w:t>
      </w:r>
      <w:r w:rsidR="009B7E3E" w:rsidRPr="00AF5267">
        <w:rPr>
          <w:rFonts w:asciiTheme="majorHAnsi" w:eastAsia="Calibri" w:hAnsiTheme="majorHAnsi" w:cs="Calibri"/>
          <w:b/>
          <w:spacing w:val="1"/>
        </w:rPr>
        <w:t>HTML</w:t>
      </w:r>
      <w:r w:rsidR="009B7E3E">
        <w:rPr>
          <w:rFonts w:asciiTheme="majorHAnsi" w:eastAsia="Calibri" w:hAnsiTheme="majorHAnsi" w:cs="Calibri"/>
          <w:spacing w:val="1"/>
        </w:rPr>
        <w:t xml:space="preserve">, </w:t>
      </w:r>
      <w:r w:rsidR="009B7E3E" w:rsidRPr="00AF5267">
        <w:rPr>
          <w:rFonts w:asciiTheme="majorHAnsi" w:eastAsia="Calibri" w:hAnsiTheme="majorHAnsi" w:cs="Calibri"/>
          <w:b/>
          <w:spacing w:val="1"/>
        </w:rPr>
        <w:t>CSS</w:t>
      </w:r>
      <w:r w:rsidR="009B7E3E">
        <w:rPr>
          <w:rFonts w:asciiTheme="majorHAnsi" w:eastAsia="Calibri" w:hAnsiTheme="majorHAnsi" w:cs="Calibri"/>
          <w:spacing w:val="1"/>
        </w:rPr>
        <w:t xml:space="preserve"> and </w:t>
      </w:r>
      <w:r w:rsidR="009B7E3E" w:rsidRPr="00AF5267">
        <w:rPr>
          <w:rFonts w:asciiTheme="majorHAnsi" w:eastAsia="Calibri" w:hAnsiTheme="majorHAnsi" w:cs="Calibri"/>
          <w:b/>
          <w:spacing w:val="1"/>
        </w:rPr>
        <w:t>JavaScript</w:t>
      </w:r>
      <w:r w:rsidR="009B7E3E">
        <w:rPr>
          <w:rFonts w:asciiTheme="majorHAnsi" w:eastAsia="Calibri" w:hAnsiTheme="majorHAnsi" w:cs="Calibri"/>
          <w:spacing w:val="1"/>
        </w:rPr>
        <w:t>.</w:t>
      </w:r>
    </w:p>
    <w:p w14:paraId="06DB982F" w14:textId="77777777" w:rsidR="009B7E3E" w:rsidRPr="00703172" w:rsidRDefault="009B7E3E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 xml:space="preserve">Write </w:t>
      </w:r>
      <w:r w:rsidRPr="00AF5267">
        <w:rPr>
          <w:rFonts w:asciiTheme="majorHAnsi" w:eastAsia="Calibri" w:hAnsiTheme="majorHAnsi" w:cs="Calibri"/>
          <w:b/>
          <w:spacing w:val="1"/>
        </w:rPr>
        <w:t>CSS</w:t>
      </w:r>
      <w:r>
        <w:rPr>
          <w:rFonts w:asciiTheme="majorHAnsi" w:eastAsia="Calibri" w:hAnsiTheme="majorHAnsi" w:cs="Calibri"/>
          <w:spacing w:val="1"/>
        </w:rPr>
        <w:t xml:space="preserve"> to design custom sites and JavaScript programs to implement functionality such as sorting faculty by department and arranging calendar feed.</w:t>
      </w:r>
    </w:p>
    <w:p w14:paraId="3169F414" w14:textId="77777777" w:rsidR="00703172" w:rsidRPr="0061318D" w:rsidRDefault="00703172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 xml:space="preserve">Developed customer side </w:t>
      </w:r>
      <w:proofErr w:type="spellStart"/>
      <w:r>
        <w:rPr>
          <w:rFonts w:asciiTheme="majorHAnsi" w:eastAsia="Calibri" w:hAnsiTheme="majorHAnsi" w:cs="Calibri"/>
          <w:spacing w:val="1"/>
        </w:rPr>
        <w:t>frop</w:t>
      </w:r>
      <w:proofErr w:type="spellEnd"/>
      <w:r>
        <w:rPr>
          <w:rFonts w:asciiTheme="majorHAnsi" w:eastAsia="Calibri" w:hAnsiTheme="majorHAnsi" w:cs="Calibri"/>
          <w:spacing w:val="1"/>
        </w:rPr>
        <w:t xml:space="preserve"> down menus, look bars and </w:t>
      </w:r>
      <w:proofErr w:type="gramStart"/>
      <w:r>
        <w:rPr>
          <w:rFonts w:asciiTheme="majorHAnsi" w:eastAsia="Calibri" w:hAnsiTheme="majorHAnsi" w:cs="Calibri"/>
          <w:spacing w:val="1"/>
        </w:rPr>
        <w:t>drop down</w:t>
      </w:r>
      <w:proofErr w:type="gramEnd"/>
      <w:r>
        <w:rPr>
          <w:rFonts w:asciiTheme="majorHAnsi" w:eastAsia="Calibri" w:hAnsiTheme="majorHAnsi" w:cs="Calibri"/>
          <w:spacing w:val="1"/>
        </w:rPr>
        <w:t xml:space="preserve"> switches utilizing </w:t>
      </w:r>
      <w:proofErr w:type="spellStart"/>
      <w:r>
        <w:rPr>
          <w:rFonts w:asciiTheme="majorHAnsi" w:eastAsia="Calibri" w:hAnsiTheme="majorHAnsi" w:cs="Calibri"/>
          <w:spacing w:val="1"/>
        </w:rPr>
        <w:t>Boostrap</w:t>
      </w:r>
      <w:proofErr w:type="spellEnd"/>
      <w:r>
        <w:rPr>
          <w:rFonts w:asciiTheme="majorHAnsi" w:eastAsia="Calibri" w:hAnsiTheme="majorHAnsi" w:cs="Calibri"/>
          <w:spacing w:val="1"/>
        </w:rPr>
        <w:t>.</w:t>
      </w:r>
    </w:p>
    <w:p w14:paraId="48C57529" w14:textId="77777777" w:rsidR="0061318D" w:rsidRPr="003C7198" w:rsidRDefault="009D0A7E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>Used Spring MVC with Hibernate framework</w:t>
      </w:r>
    </w:p>
    <w:p w14:paraId="5A2C9430" w14:textId="3CF175DF" w:rsidR="003C7198" w:rsidRPr="003C7198" w:rsidRDefault="003C7198" w:rsidP="003C7198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Experience in using various features of </w:t>
      </w:r>
      <w:r w:rsidRPr="00AF5267">
        <w:rPr>
          <w:rFonts w:asciiTheme="majorHAnsi" w:hAnsiTheme="majorHAnsi"/>
          <w:b/>
        </w:rPr>
        <w:t>Angular</w:t>
      </w:r>
      <w:r>
        <w:rPr>
          <w:rFonts w:asciiTheme="majorHAnsi" w:hAnsiTheme="majorHAnsi"/>
        </w:rPr>
        <w:t xml:space="preserve"> like ng &amp; UI Routers, Modules, Controllers, Services, Events 7 Filters.</w:t>
      </w:r>
    </w:p>
    <w:p w14:paraId="7B3DDDA9" w14:textId="77777777" w:rsidR="00E04096" w:rsidRPr="00E04096" w:rsidRDefault="00E04096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Used Object oriented programming ideas to create </w:t>
      </w:r>
      <w:r w:rsidRPr="00AF5267">
        <w:rPr>
          <w:rFonts w:asciiTheme="majorHAnsi" w:hAnsiTheme="majorHAnsi" w:cs="Arial"/>
          <w:b/>
        </w:rPr>
        <w:t>UI</w:t>
      </w:r>
      <w:r>
        <w:rPr>
          <w:rFonts w:asciiTheme="majorHAnsi" w:hAnsiTheme="majorHAnsi" w:cs="Arial"/>
        </w:rPr>
        <w:t xml:space="preserve"> parts that could be reused over the Web Application.</w:t>
      </w:r>
    </w:p>
    <w:p w14:paraId="0F6D8FA3" w14:textId="5DCFCDF3" w:rsidR="00E04096" w:rsidRPr="00CC0B49" w:rsidRDefault="00CC0B49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Involved planning in site pages utilizing </w:t>
      </w:r>
      <w:r w:rsidRPr="00AF5267">
        <w:rPr>
          <w:rFonts w:asciiTheme="majorHAnsi" w:hAnsiTheme="majorHAnsi" w:cs="Arial"/>
          <w:b/>
        </w:rPr>
        <w:t>HTML5</w:t>
      </w:r>
      <w:r>
        <w:rPr>
          <w:rFonts w:asciiTheme="majorHAnsi" w:hAnsiTheme="majorHAnsi" w:cs="Arial"/>
        </w:rPr>
        <w:t xml:space="preserve">, </w:t>
      </w:r>
      <w:r w:rsidRPr="00AF5267">
        <w:rPr>
          <w:rFonts w:asciiTheme="majorHAnsi" w:hAnsiTheme="majorHAnsi" w:cs="Arial"/>
          <w:b/>
        </w:rPr>
        <w:t>XHTML</w:t>
      </w:r>
      <w:r>
        <w:rPr>
          <w:rFonts w:asciiTheme="majorHAnsi" w:hAnsiTheme="majorHAnsi" w:cs="Arial"/>
        </w:rPr>
        <w:t xml:space="preserve">, </w:t>
      </w:r>
      <w:r w:rsidRPr="00AF5267">
        <w:rPr>
          <w:rFonts w:asciiTheme="majorHAnsi" w:hAnsiTheme="majorHAnsi" w:cs="Arial"/>
          <w:b/>
        </w:rPr>
        <w:t>CSS3</w:t>
      </w:r>
      <w:r>
        <w:rPr>
          <w:rFonts w:asciiTheme="majorHAnsi" w:hAnsiTheme="majorHAnsi" w:cs="Arial"/>
        </w:rPr>
        <w:t xml:space="preserve">, </w:t>
      </w:r>
      <w:r w:rsidRPr="00AF5267">
        <w:rPr>
          <w:rFonts w:asciiTheme="majorHAnsi" w:hAnsiTheme="majorHAnsi" w:cs="Arial"/>
          <w:b/>
        </w:rPr>
        <w:t>JavaScript</w:t>
      </w:r>
      <w:r>
        <w:rPr>
          <w:rFonts w:asciiTheme="majorHAnsi" w:hAnsiTheme="majorHAnsi" w:cs="Arial"/>
        </w:rPr>
        <w:t xml:space="preserve">, </w:t>
      </w:r>
      <w:r w:rsidRPr="00AF5267">
        <w:rPr>
          <w:rFonts w:asciiTheme="majorHAnsi" w:hAnsiTheme="majorHAnsi" w:cs="Arial"/>
          <w:b/>
        </w:rPr>
        <w:t>Angular</w:t>
      </w:r>
      <w:r>
        <w:rPr>
          <w:rFonts w:asciiTheme="majorHAnsi" w:hAnsiTheme="majorHAnsi" w:cs="Arial"/>
        </w:rPr>
        <w:t>.</w:t>
      </w:r>
    </w:p>
    <w:p w14:paraId="792C21C6" w14:textId="77777777" w:rsidR="00CC0B49" w:rsidRPr="00CC0B49" w:rsidRDefault="00CC0B49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Provided support in a timely and professional manner for upkeep and maintenance of web sites</w:t>
      </w:r>
    </w:p>
    <w:p w14:paraId="2D18A6A9" w14:textId="77777777" w:rsidR="00CC0B49" w:rsidRPr="00CC0B49" w:rsidRDefault="00CC0B49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Performed the System Testing, Regression Testing for complete UI in the wake of settling the issues which are accounted for by Testing Team.</w:t>
      </w:r>
    </w:p>
    <w:p w14:paraId="25BE7371" w14:textId="77777777" w:rsidR="00CC0B49" w:rsidRPr="00C97E3E" w:rsidRDefault="00CC0B49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Using </w:t>
      </w:r>
      <w:r w:rsidRPr="00AF5267">
        <w:rPr>
          <w:rFonts w:asciiTheme="majorHAnsi" w:hAnsiTheme="majorHAnsi" w:cs="Arial"/>
          <w:b/>
        </w:rPr>
        <w:t>SVN</w:t>
      </w:r>
      <w:r>
        <w:rPr>
          <w:rFonts w:asciiTheme="majorHAnsi" w:hAnsiTheme="majorHAnsi" w:cs="Arial"/>
        </w:rPr>
        <w:t xml:space="preserve"> for version control.</w:t>
      </w:r>
    </w:p>
    <w:p w14:paraId="165F8BEC" w14:textId="77777777" w:rsidR="00C97E3E" w:rsidRPr="00C97E3E" w:rsidRDefault="00C97E3E" w:rsidP="008069A1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Created manual test cases and test suites for different modules in the application.</w:t>
      </w:r>
    </w:p>
    <w:p w14:paraId="6A87965A" w14:textId="77777777" w:rsidR="00613D0D" w:rsidRPr="00613D0D" w:rsidRDefault="00C97E3E" w:rsidP="00613D0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Coordinated with Analyst, Development and back-end teams to collect test data for test design.</w:t>
      </w:r>
    </w:p>
    <w:p w14:paraId="6E9FEEAF" w14:textId="77777777" w:rsidR="008069A1" w:rsidRDefault="008069A1" w:rsidP="008069A1">
      <w:pPr>
        <w:widowControl w:val="0"/>
        <w:suppressAutoHyphens w:val="0"/>
        <w:autoSpaceDE w:val="0"/>
        <w:autoSpaceDN w:val="0"/>
        <w:adjustRightInd w:val="0"/>
        <w:spacing w:line="280" w:lineRule="exact"/>
        <w:ind w:left="810"/>
        <w:rPr>
          <w:rFonts w:asciiTheme="majorHAnsi" w:hAnsiTheme="majorHAnsi" w:cs="Arial"/>
        </w:rPr>
      </w:pPr>
    </w:p>
    <w:p w14:paraId="0894904F" w14:textId="72A81C5C" w:rsidR="008069A1" w:rsidRPr="009D0A7E" w:rsidRDefault="008069A1" w:rsidP="0087567B">
      <w:p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  <w:b/>
        </w:rPr>
        <w:t xml:space="preserve">Environment: </w:t>
      </w:r>
      <w:r w:rsidR="00D21E30">
        <w:rPr>
          <w:rFonts w:asciiTheme="majorHAnsi" w:eastAsia="Arial" w:hAnsiTheme="majorHAnsi" w:cs="Arial"/>
          <w:spacing w:val="7"/>
        </w:rPr>
        <w:t xml:space="preserve">AJAX, Angular, </w:t>
      </w:r>
      <w:r w:rsidR="00D21E30" w:rsidRPr="009E6752">
        <w:rPr>
          <w:rFonts w:asciiTheme="majorHAnsi" w:eastAsia="Arial" w:hAnsiTheme="majorHAnsi" w:cs="Arial"/>
          <w:spacing w:val="7"/>
        </w:rPr>
        <w:t>Bootstrap</w:t>
      </w:r>
      <w:r w:rsidR="00D21E30">
        <w:rPr>
          <w:rFonts w:asciiTheme="majorHAnsi" w:eastAsia="Arial" w:hAnsiTheme="majorHAnsi" w:cs="Arial"/>
          <w:spacing w:val="7"/>
        </w:rPr>
        <w:t xml:space="preserve">, CSS/CSS3, ECLIPSE, Hibernate, </w:t>
      </w:r>
      <w:r w:rsidR="00D21E30" w:rsidRPr="009E6752">
        <w:rPr>
          <w:rFonts w:asciiTheme="majorHAnsi" w:eastAsia="Arial" w:hAnsiTheme="majorHAnsi" w:cs="Arial"/>
          <w:spacing w:val="7"/>
        </w:rPr>
        <w:t>H</w:t>
      </w:r>
      <w:r w:rsidR="00D21E30">
        <w:rPr>
          <w:rFonts w:asciiTheme="majorHAnsi" w:eastAsia="Arial" w:hAnsiTheme="majorHAnsi" w:cs="Arial"/>
          <w:spacing w:val="7"/>
        </w:rPr>
        <w:t xml:space="preserve">TML/HTML5, Java, JavaScript, </w:t>
      </w:r>
      <w:proofErr w:type="spellStart"/>
      <w:r w:rsidR="00D21E30">
        <w:rPr>
          <w:rFonts w:asciiTheme="majorHAnsi" w:eastAsia="Arial" w:hAnsiTheme="majorHAnsi" w:cs="Arial"/>
          <w:spacing w:val="7"/>
        </w:rPr>
        <w:t>JQuery</w:t>
      </w:r>
      <w:proofErr w:type="spellEnd"/>
      <w:r w:rsidR="00D21E30">
        <w:rPr>
          <w:rFonts w:asciiTheme="majorHAnsi" w:eastAsia="Arial" w:hAnsiTheme="majorHAnsi" w:cs="Arial"/>
          <w:spacing w:val="7"/>
        </w:rPr>
        <w:t xml:space="preserve">, </w:t>
      </w:r>
      <w:proofErr w:type="spellStart"/>
      <w:r w:rsidR="00D21E30">
        <w:rPr>
          <w:rFonts w:asciiTheme="majorHAnsi" w:eastAsia="Arial" w:hAnsiTheme="majorHAnsi" w:cs="Arial"/>
          <w:spacing w:val="7"/>
        </w:rPr>
        <w:t>JQuery</w:t>
      </w:r>
      <w:proofErr w:type="spellEnd"/>
      <w:r w:rsidR="00D21E30">
        <w:rPr>
          <w:rFonts w:asciiTheme="majorHAnsi" w:eastAsia="Arial" w:hAnsiTheme="majorHAnsi" w:cs="Arial"/>
          <w:spacing w:val="7"/>
        </w:rPr>
        <w:t xml:space="preserve">-Mobile, </w:t>
      </w:r>
      <w:r w:rsidR="00D21E30" w:rsidRPr="009E6752">
        <w:rPr>
          <w:rFonts w:asciiTheme="majorHAnsi" w:eastAsia="Arial" w:hAnsiTheme="majorHAnsi" w:cs="Arial"/>
          <w:spacing w:val="7"/>
        </w:rPr>
        <w:t>JSON</w:t>
      </w:r>
      <w:r w:rsidR="00D21E30">
        <w:rPr>
          <w:rFonts w:asciiTheme="majorHAnsi" w:eastAsia="Arial" w:hAnsiTheme="majorHAnsi" w:cs="Arial"/>
          <w:spacing w:val="7"/>
        </w:rPr>
        <w:t>, JUnit, MS Office, Oracle 11g, Visual Studio.</w:t>
      </w:r>
    </w:p>
    <w:p w14:paraId="4670ED5B" w14:textId="77777777" w:rsidR="00C909C7" w:rsidRDefault="00C909C7" w:rsidP="0087567B">
      <w:pPr>
        <w:jc w:val="both"/>
        <w:rPr>
          <w:rFonts w:asciiTheme="majorHAnsi" w:hAnsiTheme="majorHAnsi"/>
          <w:b/>
        </w:rPr>
      </w:pPr>
    </w:p>
    <w:p w14:paraId="754EA0E9" w14:textId="31180410" w:rsidR="00C909C7" w:rsidRDefault="00C909C7" w:rsidP="0087567B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ETeam</w:t>
      </w:r>
      <w:proofErr w:type="spellEnd"/>
      <w:r>
        <w:rPr>
          <w:rFonts w:asciiTheme="majorHAnsi" w:hAnsiTheme="majorHAnsi"/>
          <w:b/>
        </w:rPr>
        <w:t xml:space="preserve"> Solutions</w:t>
      </w:r>
      <w:r w:rsidR="00592856">
        <w:rPr>
          <w:rFonts w:asciiTheme="majorHAnsi" w:hAnsiTheme="majorHAnsi"/>
          <w:b/>
        </w:rPr>
        <w:t xml:space="preserve"> -</w:t>
      </w:r>
      <w:r>
        <w:rPr>
          <w:rFonts w:asciiTheme="majorHAnsi" w:hAnsiTheme="majorHAnsi"/>
          <w:b/>
        </w:rPr>
        <w:t xml:space="preserve"> Irving, TX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6E361F">
        <w:rPr>
          <w:rFonts w:asciiTheme="majorHAnsi" w:hAnsiTheme="majorHAnsi"/>
          <w:b/>
        </w:rPr>
        <w:tab/>
      </w:r>
      <w:r w:rsidR="006E361F">
        <w:rPr>
          <w:rFonts w:asciiTheme="majorHAnsi" w:hAnsiTheme="majorHAnsi"/>
          <w:b/>
        </w:rPr>
        <w:tab/>
        <w:t xml:space="preserve">       </w:t>
      </w:r>
      <w:r w:rsidR="000C5CB8">
        <w:rPr>
          <w:rFonts w:asciiTheme="majorHAnsi" w:hAnsiTheme="majorHAnsi"/>
          <w:b/>
        </w:rPr>
        <w:t>July 2016 to June 2017</w:t>
      </w:r>
    </w:p>
    <w:p w14:paraId="647FF737" w14:textId="4D0184FE" w:rsidR="00C909C7" w:rsidRDefault="00D75D23" w:rsidP="0087567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Software </w:t>
      </w:r>
      <w:r w:rsidR="005D2341">
        <w:rPr>
          <w:rFonts w:asciiTheme="majorHAnsi" w:hAnsiTheme="majorHAnsi"/>
          <w:b/>
        </w:rPr>
        <w:t>Application</w:t>
      </w:r>
      <w:r w:rsidR="00C909C7">
        <w:rPr>
          <w:rFonts w:asciiTheme="majorHAnsi" w:hAnsiTheme="majorHAnsi"/>
          <w:b/>
        </w:rPr>
        <w:t xml:space="preserve"> Developer</w:t>
      </w:r>
    </w:p>
    <w:p w14:paraId="1C3BDA77" w14:textId="77777777" w:rsidR="00C909C7" w:rsidRDefault="00C909C7" w:rsidP="0087567B">
      <w:pPr>
        <w:jc w:val="both"/>
        <w:rPr>
          <w:rFonts w:asciiTheme="majorHAnsi" w:hAnsiTheme="majorHAnsi"/>
          <w:b/>
        </w:rPr>
      </w:pPr>
    </w:p>
    <w:p w14:paraId="3F38C6C5" w14:textId="77777777" w:rsidR="00C909C7" w:rsidRDefault="00C909C7" w:rsidP="0087567B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Responsibilities:</w:t>
      </w:r>
    </w:p>
    <w:p w14:paraId="002E4E9C" w14:textId="3188D1FE" w:rsidR="00C909C7" w:rsidRPr="00A3139E" w:rsidRDefault="003711A4" w:rsidP="003711A4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Designed wireframes, prototypes and developed Single Page Application using </w:t>
      </w:r>
      <w:r w:rsidR="00F16FA4" w:rsidRPr="00AF5267">
        <w:rPr>
          <w:rFonts w:asciiTheme="majorHAnsi" w:hAnsiTheme="majorHAnsi"/>
          <w:b/>
        </w:rPr>
        <w:t>Angular</w:t>
      </w:r>
      <w:r w:rsidR="00F16FA4">
        <w:rPr>
          <w:rFonts w:asciiTheme="majorHAnsi" w:hAnsiTheme="majorHAnsi"/>
        </w:rPr>
        <w:t xml:space="preserve">, </w:t>
      </w:r>
      <w:r w:rsidR="00F16FA4" w:rsidRPr="00AF5267">
        <w:rPr>
          <w:rFonts w:asciiTheme="majorHAnsi" w:hAnsiTheme="majorHAnsi"/>
          <w:b/>
        </w:rPr>
        <w:t>JavaScript</w:t>
      </w:r>
      <w:r w:rsidR="00F16FA4">
        <w:rPr>
          <w:rFonts w:asciiTheme="majorHAnsi" w:hAnsiTheme="majorHAnsi"/>
        </w:rPr>
        <w:t xml:space="preserve">, </w:t>
      </w:r>
      <w:r w:rsidR="00F16FA4" w:rsidRPr="00AF5267">
        <w:rPr>
          <w:rFonts w:asciiTheme="majorHAnsi" w:hAnsiTheme="majorHAnsi"/>
          <w:b/>
        </w:rPr>
        <w:t>HTML5</w:t>
      </w:r>
      <w:r w:rsidR="00F16FA4">
        <w:rPr>
          <w:rFonts w:asciiTheme="majorHAnsi" w:hAnsiTheme="majorHAnsi"/>
        </w:rPr>
        <w:t xml:space="preserve">, </w:t>
      </w:r>
      <w:r w:rsidR="00F16FA4" w:rsidRPr="00AF5267">
        <w:rPr>
          <w:rFonts w:asciiTheme="majorHAnsi" w:hAnsiTheme="majorHAnsi"/>
          <w:b/>
        </w:rPr>
        <w:t>CSS3</w:t>
      </w:r>
      <w:r w:rsidR="00F16FA4">
        <w:rPr>
          <w:rFonts w:asciiTheme="majorHAnsi" w:hAnsiTheme="majorHAnsi"/>
        </w:rPr>
        <w:t xml:space="preserve"> and </w:t>
      </w:r>
      <w:r w:rsidR="00F16FA4" w:rsidRPr="00AF5267">
        <w:rPr>
          <w:rFonts w:asciiTheme="majorHAnsi" w:hAnsiTheme="majorHAnsi"/>
          <w:b/>
        </w:rPr>
        <w:t>Bootstrap</w:t>
      </w:r>
      <w:r w:rsidR="00F16FA4">
        <w:rPr>
          <w:rFonts w:asciiTheme="majorHAnsi" w:hAnsiTheme="majorHAnsi"/>
        </w:rPr>
        <w:t xml:space="preserve"> framework for </w:t>
      </w:r>
      <w:r w:rsidR="00F16FA4" w:rsidRPr="00AF5267">
        <w:rPr>
          <w:rFonts w:asciiTheme="majorHAnsi" w:hAnsiTheme="majorHAnsi"/>
          <w:b/>
        </w:rPr>
        <w:t>Responsive</w:t>
      </w:r>
      <w:r w:rsidR="00F16FA4">
        <w:rPr>
          <w:rFonts w:asciiTheme="majorHAnsi" w:hAnsiTheme="majorHAnsi"/>
        </w:rPr>
        <w:t xml:space="preserve"> </w:t>
      </w:r>
      <w:r w:rsidR="00F16FA4" w:rsidRPr="00AF5267">
        <w:rPr>
          <w:rFonts w:asciiTheme="majorHAnsi" w:hAnsiTheme="majorHAnsi"/>
          <w:b/>
        </w:rPr>
        <w:t>Web</w:t>
      </w:r>
      <w:r w:rsidR="00F16FA4">
        <w:rPr>
          <w:rFonts w:asciiTheme="majorHAnsi" w:hAnsiTheme="majorHAnsi"/>
        </w:rPr>
        <w:t xml:space="preserve"> </w:t>
      </w:r>
      <w:r w:rsidR="00F16FA4" w:rsidRPr="00AF5267">
        <w:rPr>
          <w:rFonts w:asciiTheme="majorHAnsi" w:hAnsiTheme="majorHAnsi"/>
          <w:b/>
        </w:rPr>
        <w:t>Design</w:t>
      </w:r>
      <w:r w:rsidR="00F16FA4">
        <w:rPr>
          <w:rFonts w:asciiTheme="majorHAnsi" w:hAnsiTheme="majorHAnsi"/>
        </w:rPr>
        <w:t xml:space="preserve"> (</w:t>
      </w:r>
      <w:r w:rsidR="00F16FA4" w:rsidRPr="00AF5267">
        <w:rPr>
          <w:rFonts w:asciiTheme="majorHAnsi" w:hAnsiTheme="majorHAnsi"/>
          <w:b/>
        </w:rPr>
        <w:t>RWD</w:t>
      </w:r>
      <w:r w:rsidR="00F16FA4">
        <w:rPr>
          <w:rFonts w:asciiTheme="majorHAnsi" w:hAnsiTheme="majorHAnsi"/>
        </w:rPr>
        <w:t>).</w:t>
      </w:r>
    </w:p>
    <w:p w14:paraId="0B8A5E63" w14:textId="77777777" w:rsidR="00A3139E" w:rsidRPr="008C0AED" w:rsidRDefault="00A3139E" w:rsidP="003711A4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Worked as a mobile frontend developer for </w:t>
      </w:r>
      <w:r w:rsidRPr="00766EF2">
        <w:rPr>
          <w:rFonts w:asciiTheme="majorHAnsi" w:hAnsiTheme="majorHAnsi"/>
          <w:b/>
        </w:rPr>
        <w:t>Cordova</w:t>
      </w:r>
      <w:r>
        <w:rPr>
          <w:rFonts w:asciiTheme="majorHAnsi" w:hAnsiTheme="majorHAnsi"/>
        </w:rPr>
        <w:t>/</w:t>
      </w:r>
      <w:r w:rsidRPr="00766EF2">
        <w:rPr>
          <w:rFonts w:asciiTheme="majorHAnsi" w:hAnsiTheme="majorHAnsi"/>
          <w:b/>
        </w:rPr>
        <w:t>PhoneGap</w:t>
      </w:r>
      <w:r>
        <w:rPr>
          <w:rFonts w:asciiTheme="majorHAnsi" w:hAnsiTheme="majorHAnsi"/>
        </w:rPr>
        <w:t xml:space="preserve"> hybrid application.</w:t>
      </w:r>
    </w:p>
    <w:p w14:paraId="5653B9C8" w14:textId="2DA45B73" w:rsidR="001E0765" w:rsidRPr="00AE3CD7" w:rsidRDefault="001E0765" w:rsidP="001E0765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Created Modal windows in </w:t>
      </w:r>
      <w:r w:rsidRPr="000F236E">
        <w:rPr>
          <w:rFonts w:asciiTheme="majorHAnsi" w:hAnsiTheme="majorHAnsi"/>
          <w:b/>
        </w:rPr>
        <w:t>Angular</w:t>
      </w:r>
      <w:r>
        <w:rPr>
          <w:rFonts w:asciiTheme="majorHAnsi" w:hAnsiTheme="majorHAnsi"/>
        </w:rPr>
        <w:t xml:space="preserve"> &amp; </w:t>
      </w:r>
      <w:r w:rsidRPr="000F236E">
        <w:rPr>
          <w:rFonts w:asciiTheme="majorHAnsi" w:hAnsiTheme="majorHAnsi"/>
          <w:b/>
        </w:rPr>
        <w:t>Bootstrap</w:t>
      </w:r>
      <w:r>
        <w:rPr>
          <w:rFonts w:asciiTheme="majorHAnsi" w:hAnsiTheme="majorHAnsi"/>
        </w:rPr>
        <w:t>.</w:t>
      </w:r>
    </w:p>
    <w:p w14:paraId="650B1040" w14:textId="77777777" w:rsidR="00AE3CD7" w:rsidRPr="004C4A43" w:rsidRDefault="00AE3CD7" w:rsidP="001E0765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Modify UI pages using </w:t>
      </w:r>
      <w:r w:rsidRPr="000F236E">
        <w:rPr>
          <w:rFonts w:asciiTheme="majorHAnsi" w:hAnsiTheme="majorHAnsi"/>
          <w:b/>
        </w:rPr>
        <w:t>HTML5</w:t>
      </w:r>
      <w:r>
        <w:rPr>
          <w:rFonts w:asciiTheme="majorHAnsi" w:hAnsiTheme="majorHAnsi"/>
        </w:rPr>
        <w:t xml:space="preserve">, </w:t>
      </w:r>
      <w:r w:rsidRPr="000F236E">
        <w:rPr>
          <w:rFonts w:asciiTheme="majorHAnsi" w:hAnsiTheme="majorHAnsi"/>
          <w:b/>
        </w:rPr>
        <w:t>CSS3</w:t>
      </w:r>
      <w:r>
        <w:rPr>
          <w:rFonts w:asciiTheme="majorHAnsi" w:hAnsiTheme="majorHAnsi"/>
        </w:rPr>
        <w:t xml:space="preserve"> and </w:t>
      </w:r>
      <w:r w:rsidRPr="000F236E">
        <w:rPr>
          <w:rFonts w:asciiTheme="majorHAnsi" w:hAnsiTheme="majorHAnsi"/>
          <w:b/>
        </w:rPr>
        <w:t>JavaScript</w:t>
      </w:r>
      <w:r>
        <w:rPr>
          <w:rFonts w:asciiTheme="majorHAnsi" w:hAnsiTheme="majorHAnsi"/>
        </w:rPr>
        <w:t>.</w:t>
      </w:r>
    </w:p>
    <w:p w14:paraId="747B59AA" w14:textId="77777777" w:rsidR="004C4A43" w:rsidRPr="00A65F93" w:rsidRDefault="004C4A43" w:rsidP="001E0765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Developed basic prototypes in Angular 2.0</w:t>
      </w:r>
    </w:p>
    <w:p w14:paraId="3B2BB69C" w14:textId="77777777" w:rsidR="00D1083B" w:rsidRPr="00D1083B" w:rsidRDefault="000F236E" w:rsidP="00D1083B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Worked on </w:t>
      </w:r>
      <w:r w:rsidRPr="000F236E">
        <w:rPr>
          <w:rFonts w:asciiTheme="majorHAnsi" w:hAnsiTheme="majorHAnsi"/>
          <w:b/>
        </w:rPr>
        <w:t>Java</w:t>
      </w:r>
      <w:r>
        <w:rPr>
          <w:rFonts w:asciiTheme="majorHAnsi" w:hAnsiTheme="majorHAnsi"/>
        </w:rPr>
        <w:t xml:space="preserve"> an</w:t>
      </w:r>
      <w:r w:rsidR="000B45DE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</w:t>
      </w:r>
      <w:r w:rsidRPr="000F236E">
        <w:rPr>
          <w:rFonts w:asciiTheme="majorHAnsi" w:hAnsiTheme="majorHAnsi"/>
          <w:b/>
        </w:rPr>
        <w:t>JSON</w:t>
      </w:r>
      <w:r>
        <w:rPr>
          <w:rFonts w:asciiTheme="majorHAnsi" w:hAnsiTheme="majorHAnsi"/>
        </w:rPr>
        <w:t>, to interact and get the data from csv files as we are prototyping the user experience.</w:t>
      </w:r>
    </w:p>
    <w:p w14:paraId="17094F39" w14:textId="77777777" w:rsidR="00D1083B" w:rsidRPr="009C3DE8" w:rsidRDefault="00A80655" w:rsidP="00D1083B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 w:rsidRPr="00D1083B">
        <w:rPr>
          <w:rFonts w:asciiTheme="majorHAnsi" w:hAnsiTheme="majorHAnsi"/>
        </w:rPr>
        <w:t xml:space="preserve">Worked with </w:t>
      </w:r>
      <w:r w:rsidRPr="00D1083B">
        <w:rPr>
          <w:rFonts w:asciiTheme="majorHAnsi" w:hAnsiTheme="majorHAnsi"/>
          <w:b/>
        </w:rPr>
        <w:t>AJAX</w:t>
      </w:r>
      <w:r w:rsidRPr="00D1083B">
        <w:rPr>
          <w:rFonts w:asciiTheme="majorHAnsi" w:hAnsiTheme="majorHAnsi"/>
        </w:rPr>
        <w:t xml:space="preserve"> data consisting of </w:t>
      </w:r>
      <w:r w:rsidRPr="00D1083B">
        <w:rPr>
          <w:rFonts w:asciiTheme="majorHAnsi" w:hAnsiTheme="majorHAnsi"/>
          <w:b/>
        </w:rPr>
        <w:t>JSON</w:t>
      </w:r>
      <w:r w:rsidRPr="00D1083B">
        <w:rPr>
          <w:rFonts w:asciiTheme="majorHAnsi" w:hAnsiTheme="majorHAnsi"/>
        </w:rPr>
        <w:t xml:space="preserve"> responses parsing the same and presenting on the UI layer.</w:t>
      </w:r>
      <w:r w:rsidR="00D1083B" w:rsidRPr="00D1083B">
        <w:rPr>
          <w:rFonts w:asciiTheme="majorHAnsi" w:eastAsia="Calibri" w:hAnsiTheme="majorHAnsi" w:cs="Calibri"/>
        </w:rPr>
        <w:t xml:space="preserve"> </w:t>
      </w:r>
    </w:p>
    <w:p w14:paraId="5B30FB4C" w14:textId="77777777" w:rsidR="009C3DE8" w:rsidRPr="00D1083B" w:rsidRDefault="009C3DE8" w:rsidP="00D1083B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eastAsia="Calibri" w:hAnsiTheme="majorHAnsi" w:cs="Calibri"/>
        </w:rPr>
        <w:t>Developed test-driven development (TDD) strategy guiding use of the N-unit testing framework.</w:t>
      </w:r>
    </w:p>
    <w:p w14:paraId="0125784B" w14:textId="77777777" w:rsidR="00DB4A20" w:rsidRPr="001E0765" w:rsidRDefault="00DB4A20" w:rsidP="001E0765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Responsible for Data load operations using </w:t>
      </w:r>
      <w:r w:rsidRPr="00E765AD">
        <w:rPr>
          <w:rFonts w:asciiTheme="majorHAnsi" w:hAnsiTheme="majorHAnsi"/>
          <w:b/>
        </w:rPr>
        <w:t>Salesforce</w:t>
      </w:r>
      <w:r>
        <w:rPr>
          <w:rFonts w:asciiTheme="majorHAnsi" w:hAnsiTheme="majorHAnsi"/>
        </w:rPr>
        <w:t xml:space="preserve"> Apex Data loader</w:t>
      </w:r>
    </w:p>
    <w:p w14:paraId="15847505" w14:textId="755CC17D" w:rsidR="0080073E" w:rsidRPr="00237C6C" w:rsidRDefault="00A63441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Develope</w:t>
      </w:r>
      <w:r w:rsidR="000F236E">
        <w:rPr>
          <w:rFonts w:asciiTheme="majorHAnsi" w:hAnsiTheme="majorHAnsi"/>
        </w:rPr>
        <w:t xml:space="preserve">d </w:t>
      </w:r>
      <w:r w:rsidR="000F236E" w:rsidRPr="000F236E">
        <w:rPr>
          <w:rFonts w:asciiTheme="majorHAnsi" w:hAnsiTheme="majorHAnsi"/>
          <w:b/>
        </w:rPr>
        <w:t>Angular</w:t>
      </w:r>
      <w:r>
        <w:rPr>
          <w:rFonts w:asciiTheme="majorHAnsi" w:hAnsiTheme="majorHAnsi"/>
        </w:rPr>
        <w:t xml:space="preserve"> Custom Directives to extend the functionality of </w:t>
      </w:r>
      <w:r w:rsidRPr="000F236E">
        <w:rPr>
          <w:rFonts w:asciiTheme="majorHAnsi" w:hAnsiTheme="majorHAnsi"/>
          <w:b/>
        </w:rPr>
        <w:t>HTML</w:t>
      </w:r>
      <w:r>
        <w:rPr>
          <w:rFonts w:asciiTheme="majorHAnsi" w:hAnsiTheme="majorHAnsi"/>
        </w:rPr>
        <w:t xml:space="preserve"> and for DOM manipulation.</w:t>
      </w:r>
    </w:p>
    <w:p w14:paraId="28087D7D" w14:textId="619FE0BE" w:rsidR="00237C6C" w:rsidRPr="004D791B" w:rsidRDefault="00237C6C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Designed and implemented comprehensive unit tests throughout the development process, using frameworks for React Components and Mocha for </w:t>
      </w:r>
      <w:proofErr w:type="spellStart"/>
      <w:r>
        <w:rPr>
          <w:rFonts w:asciiTheme="majorHAnsi" w:hAnsiTheme="majorHAnsi"/>
        </w:rPr>
        <w:t>Node.Js</w:t>
      </w:r>
      <w:proofErr w:type="spellEnd"/>
      <w:r>
        <w:rPr>
          <w:rFonts w:asciiTheme="majorHAnsi" w:hAnsiTheme="majorHAnsi"/>
        </w:rPr>
        <w:t xml:space="preserve"> services, to maintain high code quality.</w:t>
      </w:r>
    </w:p>
    <w:p w14:paraId="1589F4E5" w14:textId="77777777" w:rsidR="004D791B" w:rsidRPr="008E66FB" w:rsidRDefault="004D791B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Coordinate with teams from different process to integrate various modules.</w:t>
      </w:r>
    </w:p>
    <w:p w14:paraId="6884BD62" w14:textId="77777777" w:rsidR="008E66FB" w:rsidRPr="0080073E" w:rsidRDefault="008E66FB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Working as a part of an agile scrum team.</w:t>
      </w:r>
    </w:p>
    <w:p w14:paraId="47624609" w14:textId="77777777" w:rsidR="0080073E" w:rsidRPr="00F72149" w:rsidRDefault="004C4A43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Consumed </w:t>
      </w:r>
      <w:r w:rsidRPr="00AF5267">
        <w:rPr>
          <w:rFonts w:asciiTheme="majorHAnsi" w:hAnsiTheme="majorHAnsi"/>
          <w:b/>
        </w:rPr>
        <w:t>Rest</w:t>
      </w:r>
      <w:r>
        <w:rPr>
          <w:rFonts w:asciiTheme="majorHAnsi" w:hAnsiTheme="majorHAnsi"/>
        </w:rPr>
        <w:t xml:space="preserve"> </w:t>
      </w:r>
      <w:r w:rsidRPr="00AF5267">
        <w:rPr>
          <w:rFonts w:asciiTheme="majorHAnsi" w:hAnsiTheme="majorHAnsi"/>
          <w:b/>
        </w:rPr>
        <w:t>APIs</w:t>
      </w:r>
      <w:r>
        <w:rPr>
          <w:rFonts w:asciiTheme="majorHAnsi" w:hAnsiTheme="majorHAnsi"/>
        </w:rPr>
        <w:t xml:space="preserve"> using Angular Service methods for </w:t>
      </w:r>
      <w:r w:rsidRPr="00D3379F">
        <w:rPr>
          <w:rFonts w:asciiTheme="majorHAnsi" w:hAnsiTheme="majorHAnsi"/>
          <w:b/>
        </w:rPr>
        <w:t>JSON</w:t>
      </w:r>
      <w:r>
        <w:rPr>
          <w:rFonts w:asciiTheme="majorHAnsi" w:hAnsiTheme="majorHAnsi"/>
        </w:rPr>
        <w:t xml:space="preserve"> response string.</w:t>
      </w:r>
    </w:p>
    <w:p w14:paraId="202598F2" w14:textId="77777777" w:rsidR="00F72149" w:rsidRPr="00D90FE2" w:rsidRDefault="00F72149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Used Data Loader for insert, update and bulk import or export of data from </w:t>
      </w:r>
      <w:r w:rsidRPr="00DB4A20">
        <w:rPr>
          <w:rFonts w:asciiTheme="majorHAnsi" w:hAnsiTheme="majorHAnsi"/>
          <w:b/>
        </w:rPr>
        <w:t>Salesforce</w:t>
      </w:r>
      <w:r>
        <w:rPr>
          <w:rFonts w:asciiTheme="majorHAnsi" w:hAnsiTheme="majorHAnsi"/>
        </w:rPr>
        <w:t>.com for complete Apex Programming.</w:t>
      </w:r>
    </w:p>
    <w:p w14:paraId="5D692EF0" w14:textId="77777777" w:rsidR="00D90FE2" w:rsidRPr="004C4A43" w:rsidRDefault="00D90FE2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Implementation and analysis of high </w:t>
      </w:r>
      <w:proofErr w:type="spellStart"/>
      <w:r>
        <w:rPr>
          <w:rFonts w:asciiTheme="majorHAnsi" w:hAnsiTheme="majorHAnsi"/>
        </w:rPr>
        <w:t>performace</w:t>
      </w:r>
      <w:proofErr w:type="spellEnd"/>
      <w:r>
        <w:rPr>
          <w:rFonts w:asciiTheme="majorHAnsi" w:hAnsiTheme="majorHAnsi"/>
        </w:rPr>
        <w:t xml:space="preserve"> </w:t>
      </w:r>
      <w:r w:rsidRPr="00385418">
        <w:rPr>
          <w:rFonts w:asciiTheme="majorHAnsi" w:hAnsiTheme="majorHAnsi"/>
          <w:b/>
        </w:rPr>
        <w:t>algorithms</w:t>
      </w:r>
      <w:r>
        <w:rPr>
          <w:rFonts w:asciiTheme="majorHAnsi" w:hAnsiTheme="majorHAnsi"/>
        </w:rPr>
        <w:t xml:space="preserve"> and </w:t>
      </w:r>
      <w:r w:rsidRPr="00385418">
        <w:rPr>
          <w:rFonts w:asciiTheme="majorHAnsi" w:hAnsiTheme="majorHAnsi"/>
          <w:b/>
        </w:rPr>
        <w:t>data</w:t>
      </w:r>
      <w:r>
        <w:rPr>
          <w:rFonts w:asciiTheme="majorHAnsi" w:hAnsiTheme="majorHAnsi"/>
        </w:rPr>
        <w:t xml:space="preserve"> </w:t>
      </w:r>
      <w:r w:rsidRPr="00385418">
        <w:rPr>
          <w:rFonts w:asciiTheme="majorHAnsi" w:hAnsiTheme="majorHAnsi"/>
          <w:b/>
        </w:rPr>
        <w:t>structure</w:t>
      </w:r>
      <w:r>
        <w:rPr>
          <w:rFonts w:asciiTheme="majorHAnsi" w:hAnsiTheme="majorHAnsi"/>
        </w:rPr>
        <w:t>.</w:t>
      </w:r>
    </w:p>
    <w:p w14:paraId="273AA1C7" w14:textId="77777777" w:rsidR="004C4A43" w:rsidRPr="00FB07AA" w:rsidRDefault="004D791B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Participated in design &amp; mockup demo meetings.</w:t>
      </w:r>
    </w:p>
    <w:p w14:paraId="0F5D1B0C" w14:textId="77777777" w:rsidR="00FB07AA" w:rsidRPr="004D791B" w:rsidRDefault="00FB07AA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Tested the </w:t>
      </w:r>
      <w:r w:rsidRPr="00D3379F">
        <w:rPr>
          <w:rFonts w:asciiTheme="majorHAnsi" w:hAnsiTheme="majorHAnsi"/>
          <w:b/>
        </w:rPr>
        <w:t>hybrid</w:t>
      </w:r>
      <w:r>
        <w:rPr>
          <w:rFonts w:asciiTheme="majorHAnsi" w:hAnsiTheme="majorHAnsi"/>
        </w:rPr>
        <w:t xml:space="preserve"> app on chrome browser and fixed bugs after identifying them with Chrome Element Inspector.</w:t>
      </w:r>
    </w:p>
    <w:p w14:paraId="01E36757" w14:textId="77777777" w:rsidR="004D791B" w:rsidRPr="00064EB0" w:rsidRDefault="004D791B" w:rsidP="0080073E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Extensively used Google Chrome developer tools to troubleshoot </w:t>
      </w:r>
      <w:r w:rsidRPr="00D3379F">
        <w:rPr>
          <w:rFonts w:asciiTheme="majorHAnsi" w:hAnsiTheme="majorHAnsi"/>
          <w:b/>
        </w:rPr>
        <w:t>CSS</w:t>
      </w:r>
      <w:r>
        <w:rPr>
          <w:rFonts w:asciiTheme="majorHAnsi" w:hAnsiTheme="majorHAnsi"/>
        </w:rPr>
        <w:t xml:space="preserve"> issues and fix them.</w:t>
      </w:r>
    </w:p>
    <w:p w14:paraId="0C002F21" w14:textId="77777777" w:rsidR="00064EB0" w:rsidRDefault="00064EB0" w:rsidP="00064EB0">
      <w:pPr>
        <w:jc w:val="both"/>
        <w:rPr>
          <w:rFonts w:asciiTheme="majorHAnsi" w:hAnsiTheme="majorHAnsi"/>
          <w:b/>
        </w:rPr>
      </w:pPr>
    </w:p>
    <w:p w14:paraId="7E1CB325" w14:textId="59663301" w:rsidR="00C909C7" w:rsidRPr="009D0A7E" w:rsidRDefault="00064EB0" w:rsidP="008756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Environment: </w:t>
      </w:r>
      <w:r w:rsidR="00B65768">
        <w:rPr>
          <w:rFonts w:asciiTheme="majorHAnsi" w:eastAsia="Arial" w:hAnsiTheme="majorHAnsi" w:cs="Arial"/>
          <w:spacing w:val="7"/>
        </w:rPr>
        <w:t xml:space="preserve">AJAX, Angular, </w:t>
      </w:r>
      <w:r w:rsidR="00B65768" w:rsidRPr="009E6752">
        <w:rPr>
          <w:rFonts w:asciiTheme="majorHAnsi" w:eastAsia="Arial" w:hAnsiTheme="majorHAnsi" w:cs="Arial"/>
          <w:spacing w:val="7"/>
        </w:rPr>
        <w:t>Bootstrap</w:t>
      </w:r>
      <w:r w:rsidR="00B65768">
        <w:rPr>
          <w:rFonts w:asciiTheme="majorHAnsi" w:eastAsia="Arial" w:hAnsiTheme="majorHAnsi" w:cs="Arial"/>
          <w:spacing w:val="7"/>
        </w:rPr>
        <w:t xml:space="preserve">, CSS/CSS3, ECLIPSE, Hibernate, </w:t>
      </w:r>
      <w:r w:rsidR="00B65768" w:rsidRPr="009E6752">
        <w:rPr>
          <w:rFonts w:asciiTheme="majorHAnsi" w:eastAsia="Arial" w:hAnsiTheme="majorHAnsi" w:cs="Arial"/>
          <w:spacing w:val="7"/>
        </w:rPr>
        <w:t>H</w:t>
      </w:r>
      <w:r w:rsidR="00B65768">
        <w:rPr>
          <w:rFonts w:asciiTheme="majorHAnsi" w:eastAsia="Arial" w:hAnsiTheme="majorHAnsi" w:cs="Arial"/>
          <w:spacing w:val="7"/>
        </w:rPr>
        <w:t xml:space="preserve">TML/HTML5, Java, JavaScript, </w:t>
      </w:r>
      <w:proofErr w:type="spellStart"/>
      <w:r w:rsidR="00B65768">
        <w:rPr>
          <w:rFonts w:asciiTheme="majorHAnsi" w:eastAsia="Arial" w:hAnsiTheme="majorHAnsi" w:cs="Arial"/>
          <w:spacing w:val="7"/>
        </w:rPr>
        <w:t>JQuery</w:t>
      </w:r>
      <w:proofErr w:type="spellEnd"/>
      <w:r w:rsidR="00B65768">
        <w:rPr>
          <w:rFonts w:asciiTheme="majorHAnsi" w:eastAsia="Arial" w:hAnsiTheme="majorHAnsi" w:cs="Arial"/>
          <w:spacing w:val="7"/>
        </w:rPr>
        <w:t xml:space="preserve">, </w:t>
      </w:r>
      <w:proofErr w:type="spellStart"/>
      <w:r w:rsidR="00B65768">
        <w:rPr>
          <w:rFonts w:asciiTheme="majorHAnsi" w:eastAsia="Arial" w:hAnsiTheme="majorHAnsi" w:cs="Arial"/>
          <w:spacing w:val="7"/>
        </w:rPr>
        <w:t>JQuery</w:t>
      </w:r>
      <w:proofErr w:type="spellEnd"/>
      <w:r w:rsidR="00B65768">
        <w:rPr>
          <w:rFonts w:asciiTheme="majorHAnsi" w:eastAsia="Arial" w:hAnsiTheme="majorHAnsi" w:cs="Arial"/>
          <w:spacing w:val="7"/>
        </w:rPr>
        <w:t xml:space="preserve">-Mobile, </w:t>
      </w:r>
      <w:r w:rsidR="00B65768" w:rsidRPr="009E6752">
        <w:rPr>
          <w:rFonts w:asciiTheme="majorHAnsi" w:eastAsia="Arial" w:hAnsiTheme="majorHAnsi" w:cs="Arial"/>
          <w:spacing w:val="7"/>
        </w:rPr>
        <w:t>JSON</w:t>
      </w:r>
      <w:r w:rsidR="00B65768">
        <w:rPr>
          <w:rFonts w:asciiTheme="majorHAnsi" w:eastAsia="Arial" w:hAnsiTheme="majorHAnsi" w:cs="Arial"/>
          <w:spacing w:val="7"/>
        </w:rPr>
        <w:t xml:space="preserve">, JUnit, MS Office, </w:t>
      </w:r>
      <w:r w:rsidR="00BF4E37">
        <w:rPr>
          <w:rFonts w:asciiTheme="majorHAnsi" w:eastAsia="Arial" w:hAnsiTheme="majorHAnsi" w:cs="Arial"/>
          <w:spacing w:val="7"/>
        </w:rPr>
        <w:t xml:space="preserve">NodeJS, </w:t>
      </w:r>
      <w:r w:rsidR="00B65768">
        <w:rPr>
          <w:rFonts w:asciiTheme="majorHAnsi" w:eastAsia="Arial" w:hAnsiTheme="majorHAnsi" w:cs="Arial"/>
          <w:spacing w:val="7"/>
        </w:rPr>
        <w:t>Oracle 11g, Visual Studio.</w:t>
      </w:r>
    </w:p>
    <w:p w14:paraId="2E117F14" w14:textId="77777777" w:rsidR="00B56BD1" w:rsidRDefault="00B56BD1" w:rsidP="0087567B">
      <w:pPr>
        <w:jc w:val="both"/>
        <w:rPr>
          <w:rFonts w:asciiTheme="majorHAnsi" w:hAnsiTheme="majorHAnsi"/>
          <w:b/>
        </w:rPr>
      </w:pPr>
    </w:p>
    <w:p w14:paraId="22EFEE32" w14:textId="77777777" w:rsidR="00EB4C0A" w:rsidRDefault="00EB4C0A" w:rsidP="009E6752">
      <w:pPr>
        <w:jc w:val="both"/>
        <w:rPr>
          <w:rFonts w:asciiTheme="majorHAnsi" w:hAnsiTheme="majorHAnsi"/>
        </w:rPr>
      </w:pPr>
    </w:p>
    <w:p w14:paraId="50C1380F" w14:textId="087B88EF" w:rsidR="002107F4" w:rsidRDefault="002A0EEC" w:rsidP="00EB4C0A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American Airlines</w:t>
      </w:r>
      <w:r w:rsidR="00592856">
        <w:rPr>
          <w:rFonts w:asciiTheme="majorHAnsi" w:hAnsiTheme="majorHAnsi"/>
          <w:b/>
        </w:rPr>
        <w:t xml:space="preserve"> -</w:t>
      </w:r>
      <w:r w:rsidR="007A2273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Tulsa</w:t>
      </w:r>
      <w:r w:rsidR="007A2273">
        <w:rPr>
          <w:rFonts w:asciiTheme="majorHAnsi" w:hAnsiTheme="majorHAnsi"/>
          <w:b/>
        </w:rPr>
        <w:t xml:space="preserve">, </w:t>
      </w:r>
      <w:r>
        <w:rPr>
          <w:rFonts w:asciiTheme="majorHAnsi" w:hAnsiTheme="majorHAnsi"/>
          <w:b/>
        </w:rPr>
        <w:t>OK</w:t>
      </w:r>
      <w:r w:rsidR="007A2273">
        <w:rPr>
          <w:rFonts w:asciiTheme="majorHAnsi" w:hAnsiTheme="majorHAnsi"/>
          <w:b/>
        </w:rPr>
        <w:tab/>
      </w:r>
      <w:r w:rsidR="007A2273">
        <w:rPr>
          <w:rFonts w:asciiTheme="majorHAnsi" w:hAnsiTheme="majorHAnsi"/>
          <w:b/>
        </w:rPr>
        <w:tab/>
      </w:r>
      <w:r w:rsidR="007A2273">
        <w:rPr>
          <w:rFonts w:asciiTheme="majorHAnsi" w:hAnsiTheme="majorHAnsi"/>
          <w:b/>
        </w:rPr>
        <w:tab/>
      </w:r>
      <w:r w:rsidR="007A2273">
        <w:rPr>
          <w:rFonts w:asciiTheme="majorHAnsi" w:hAnsiTheme="majorHAnsi"/>
          <w:b/>
        </w:rPr>
        <w:tab/>
      </w:r>
      <w:r w:rsidR="007A2273">
        <w:rPr>
          <w:rFonts w:asciiTheme="majorHAnsi" w:hAnsiTheme="majorHAnsi"/>
          <w:b/>
        </w:rPr>
        <w:tab/>
      </w:r>
      <w:r w:rsidR="007A2273">
        <w:rPr>
          <w:rFonts w:asciiTheme="majorHAnsi" w:hAnsiTheme="majorHAnsi"/>
          <w:b/>
        </w:rPr>
        <w:tab/>
        <w:t xml:space="preserve">       </w:t>
      </w:r>
      <w:r>
        <w:rPr>
          <w:rFonts w:asciiTheme="majorHAnsi" w:hAnsiTheme="majorHAnsi"/>
          <w:b/>
        </w:rPr>
        <w:t>Oct</w:t>
      </w:r>
      <w:r w:rsidR="00EB4C0A">
        <w:rPr>
          <w:rFonts w:asciiTheme="majorHAnsi" w:hAnsiTheme="majorHAnsi"/>
          <w:b/>
        </w:rPr>
        <w:t xml:space="preserve"> 2015 to </w:t>
      </w:r>
      <w:r w:rsidR="00143ECA">
        <w:rPr>
          <w:rFonts w:asciiTheme="majorHAnsi" w:hAnsiTheme="majorHAnsi"/>
          <w:b/>
        </w:rPr>
        <w:t>June</w:t>
      </w:r>
      <w:r w:rsidR="00CB75CD">
        <w:rPr>
          <w:rFonts w:asciiTheme="majorHAnsi" w:hAnsiTheme="majorHAnsi"/>
          <w:b/>
        </w:rPr>
        <w:t xml:space="preserve"> 201</w:t>
      </w:r>
      <w:r w:rsidR="00143ECA">
        <w:rPr>
          <w:rFonts w:asciiTheme="majorHAnsi" w:hAnsiTheme="majorHAnsi"/>
          <w:b/>
        </w:rPr>
        <w:t>6</w:t>
      </w:r>
    </w:p>
    <w:p w14:paraId="18C9D759" w14:textId="0F5CB66B" w:rsidR="00EB4C0A" w:rsidRDefault="000E3C0B" w:rsidP="00EB4C0A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Software Engineer</w:t>
      </w:r>
    </w:p>
    <w:p w14:paraId="12574089" w14:textId="77777777" w:rsidR="00EB4C0A" w:rsidRDefault="00EB4C0A" w:rsidP="00EB4C0A">
      <w:pPr>
        <w:jc w:val="both"/>
        <w:rPr>
          <w:rFonts w:asciiTheme="majorHAnsi" w:hAnsiTheme="majorHAnsi"/>
          <w:b/>
        </w:rPr>
      </w:pPr>
    </w:p>
    <w:p w14:paraId="38537B05" w14:textId="6850DEA4" w:rsidR="00EB4C0A" w:rsidRDefault="00EB4C0A" w:rsidP="00EB4C0A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Respo</w:t>
      </w:r>
      <w:r w:rsidR="00412FED">
        <w:rPr>
          <w:rFonts w:asciiTheme="majorHAnsi" w:hAnsiTheme="majorHAnsi"/>
          <w:b/>
        </w:rPr>
        <w:t>n</w:t>
      </w:r>
      <w:r>
        <w:rPr>
          <w:rFonts w:asciiTheme="majorHAnsi" w:hAnsiTheme="majorHAnsi"/>
          <w:b/>
        </w:rPr>
        <w:t>sibilities:</w:t>
      </w:r>
    </w:p>
    <w:p w14:paraId="75A351F2" w14:textId="5D7E095C" w:rsidR="00F97717" w:rsidRPr="00F97717" w:rsidRDefault="00FC776A" w:rsidP="00F9771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Worked closely with Business Analysts and Information Architect to gather requirement for confi</w:t>
      </w:r>
      <w:r w:rsidR="002A0EEC">
        <w:rPr>
          <w:rFonts w:asciiTheme="majorHAnsi" w:hAnsiTheme="majorHAnsi" w:cs="Arial"/>
        </w:rPr>
        <w:t>g</w:t>
      </w:r>
      <w:r>
        <w:rPr>
          <w:rFonts w:asciiTheme="majorHAnsi" w:hAnsiTheme="majorHAnsi" w:cs="Arial"/>
        </w:rPr>
        <w:t>urable widgets.</w:t>
      </w:r>
    </w:p>
    <w:p w14:paraId="158B96AB" w14:textId="77777777" w:rsidR="00B835DB" w:rsidRPr="00260203" w:rsidRDefault="00B835DB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Understood client requirements for various </w:t>
      </w:r>
      <w:proofErr w:type="spellStart"/>
      <w:r>
        <w:rPr>
          <w:rFonts w:asciiTheme="majorHAnsi" w:hAnsiTheme="majorHAnsi" w:cs="Arial"/>
        </w:rPr>
        <w:t>confirgurable</w:t>
      </w:r>
      <w:proofErr w:type="spellEnd"/>
      <w:r>
        <w:rPr>
          <w:rFonts w:asciiTheme="majorHAnsi" w:hAnsiTheme="majorHAnsi" w:cs="Arial"/>
        </w:rPr>
        <w:t xml:space="preserve"> widgets.</w:t>
      </w:r>
    </w:p>
    <w:p w14:paraId="271FEB60" w14:textId="77777777" w:rsidR="00260203" w:rsidRPr="00260203" w:rsidRDefault="00260203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</w:rPr>
        <w:t>Invloved</w:t>
      </w:r>
      <w:proofErr w:type="spellEnd"/>
      <w:r>
        <w:rPr>
          <w:rFonts w:asciiTheme="majorHAnsi" w:hAnsiTheme="majorHAnsi" w:cs="Arial"/>
        </w:rPr>
        <w:t xml:space="preserve"> in development, design, implementation, and testing of </w:t>
      </w:r>
      <w:proofErr w:type="gramStart"/>
      <w:r>
        <w:rPr>
          <w:rFonts w:asciiTheme="majorHAnsi" w:hAnsiTheme="majorHAnsi" w:cs="Arial"/>
        </w:rPr>
        <w:t>front end</w:t>
      </w:r>
      <w:proofErr w:type="gramEnd"/>
      <w:r>
        <w:rPr>
          <w:rFonts w:asciiTheme="majorHAnsi" w:hAnsiTheme="majorHAnsi" w:cs="Arial"/>
        </w:rPr>
        <w:t xml:space="preserve"> part of the application.</w:t>
      </w:r>
    </w:p>
    <w:p w14:paraId="0E957FC5" w14:textId="5B3EE2D2" w:rsidR="00260203" w:rsidRPr="00225FBE" w:rsidRDefault="00260203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Developed single page web application using </w:t>
      </w:r>
      <w:r w:rsidRPr="00DD2E0F">
        <w:rPr>
          <w:rFonts w:asciiTheme="majorHAnsi" w:hAnsiTheme="majorHAnsi" w:cs="Arial"/>
          <w:b/>
        </w:rPr>
        <w:t>JavaScript</w:t>
      </w:r>
      <w:r>
        <w:rPr>
          <w:rFonts w:asciiTheme="majorHAnsi" w:hAnsiTheme="majorHAnsi" w:cs="Arial"/>
        </w:rPr>
        <w:t xml:space="preserve"> framework </w:t>
      </w:r>
      <w:r w:rsidRPr="00DD2E0F">
        <w:rPr>
          <w:rFonts w:asciiTheme="majorHAnsi" w:hAnsiTheme="majorHAnsi" w:cs="Arial"/>
          <w:b/>
        </w:rPr>
        <w:t>Angular</w:t>
      </w:r>
      <w:r>
        <w:rPr>
          <w:rFonts w:asciiTheme="majorHAnsi" w:hAnsiTheme="majorHAnsi" w:cs="Arial"/>
        </w:rPr>
        <w:t>.</w:t>
      </w:r>
    </w:p>
    <w:p w14:paraId="18535D65" w14:textId="77777777" w:rsidR="00225FBE" w:rsidRPr="002F72AD" w:rsidRDefault="00225FBE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Created </w:t>
      </w:r>
      <w:r w:rsidRPr="00225FBE">
        <w:rPr>
          <w:rFonts w:asciiTheme="majorHAnsi" w:hAnsiTheme="majorHAnsi" w:cs="Arial"/>
          <w:b/>
        </w:rPr>
        <w:t>Python</w:t>
      </w:r>
      <w:r>
        <w:rPr>
          <w:rFonts w:asciiTheme="majorHAnsi" w:hAnsiTheme="majorHAnsi" w:cs="Arial"/>
        </w:rPr>
        <w:t xml:space="preserve"> scripts using the </w:t>
      </w:r>
      <w:r w:rsidRPr="00225FBE">
        <w:rPr>
          <w:rFonts w:asciiTheme="majorHAnsi" w:hAnsiTheme="majorHAnsi" w:cs="Arial"/>
          <w:b/>
        </w:rPr>
        <w:t>Selenium</w:t>
      </w:r>
      <w:r>
        <w:rPr>
          <w:rFonts w:asciiTheme="majorHAnsi" w:hAnsiTheme="majorHAnsi" w:cs="Arial"/>
        </w:rPr>
        <w:t xml:space="preserve"> </w:t>
      </w:r>
      <w:r w:rsidRPr="00225FBE">
        <w:rPr>
          <w:rFonts w:asciiTheme="majorHAnsi" w:hAnsiTheme="majorHAnsi" w:cs="Arial"/>
          <w:b/>
        </w:rPr>
        <w:t>WebDriver</w:t>
      </w:r>
      <w:r>
        <w:rPr>
          <w:rFonts w:asciiTheme="majorHAnsi" w:hAnsiTheme="majorHAnsi" w:cs="Arial"/>
        </w:rPr>
        <w:t xml:space="preserve"> to automate browser navigation to </w:t>
      </w:r>
      <w:proofErr w:type="gramStart"/>
      <w:r>
        <w:rPr>
          <w:rFonts w:asciiTheme="majorHAnsi" w:hAnsiTheme="majorHAnsi" w:cs="Arial"/>
        </w:rPr>
        <w:t>competitors</w:t>
      </w:r>
      <w:proofErr w:type="gramEnd"/>
      <w:r>
        <w:rPr>
          <w:rFonts w:asciiTheme="majorHAnsi" w:hAnsiTheme="majorHAnsi" w:cs="Arial"/>
        </w:rPr>
        <w:t xml:space="preserve"> websites and act on pages for data gathering.</w:t>
      </w:r>
    </w:p>
    <w:p w14:paraId="5132A157" w14:textId="77777777" w:rsidR="002F72AD" w:rsidRPr="00F97717" w:rsidRDefault="002F72AD" w:rsidP="002F72A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Developed </w:t>
      </w:r>
      <w:proofErr w:type="gramStart"/>
      <w:r>
        <w:rPr>
          <w:rFonts w:asciiTheme="majorHAnsi" w:hAnsiTheme="majorHAnsi" w:cs="Arial"/>
        </w:rPr>
        <w:t>client side</w:t>
      </w:r>
      <w:proofErr w:type="gramEnd"/>
      <w:r>
        <w:rPr>
          <w:rFonts w:asciiTheme="majorHAnsi" w:hAnsiTheme="majorHAnsi" w:cs="Arial"/>
        </w:rPr>
        <w:t xml:space="preserve"> validation code using </w:t>
      </w:r>
      <w:r w:rsidRPr="00DD2E0F">
        <w:rPr>
          <w:rFonts w:asciiTheme="majorHAnsi" w:hAnsiTheme="majorHAnsi" w:cs="Arial"/>
          <w:b/>
        </w:rPr>
        <w:t>JavaScript</w:t>
      </w:r>
      <w:r>
        <w:rPr>
          <w:rFonts w:asciiTheme="majorHAnsi" w:hAnsiTheme="majorHAnsi" w:cs="Arial"/>
        </w:rPr>
        <w:t>.</w:t>
      </w:r>
    </w:p>
    <w:p w14:paraId="1E64628B" w14:textId="77777777" w:rsidR="00F97717" w:rsidRPr="002F72AD" w:rsidRDefault="007F25D6" w:rsidP="002F72AD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Created </w:t>
      </w:r>
      <w:r w:rsidRPr="007F25D6">
        <w:rPr>
          <w:rFonts w:asciiTheme="majorHAnsi" w:hAnsiTheme="majorHAnsi" w:cs="Arial"/>
          <w:b/>
        </w:rPr>
        <w:t>Selenium</w:t>
      </w:r>
      <w:r>
        <w:rPr>
          <w:rFonts w:asciiTheme="majorHAnsi" w:hAnsiTheme="majorHAnsi" w:cs="Arial"/>
        </w:rPr>
        <w:t xml:space="preserve"> test cases for testing the functionality of the web application</w:t>
      </w:r>
      <w:r w:rsidR="00F97717">
        <w:rPr>
          <w:rFonts w:asciiTheme="majorHAnsi" w:hAnsiTheme="majorHAnsi" w:cs="Arial"/>
        </w:rPr>
        <w:t xml:space="preserve"> using </w:t>
      </w:r>
      <w:r w:rsidR="00F97717" w:rsidRPr="00F97717">
        <w:rPr>
          <w:rFonts w:asciiTheme="majorHAnsi" w:hAnsiTheme="majorHAnsi" w:cs="Arial"/>
          <w:b/>
        </w:rPr>
        <w:t>Selenium</w:t>
      </w:r>
      <w:r w:rsidR="00F97717">
        <w:rPr>
          <w:rFonts w:asciiTheme="majorHAnsi" w:hAnsiTheme="majorHAnsi" w:cs="Arial"/>
        </w:rPr>
        <w:t xml:space="preserve"> </w:t>
      </w:r>
      <w:r w:rsidR="00F97717" w:rsidRPr="00F97717">
        <w:rPr>
          <w:rFonts w:asciiTheme="majorHAnsi" w:hAnsiTheme="majorHAnsi" w:cs="Arial"/>
          <w:b/>
        </w:rPr>
        <w:t>Tools</w:t>
      </w:r>
      <w:r w:rsidR="00FA5209">
        <w:rPr>
          <w:rFonts w:asciiTheme="majorHAnsi" w:hAnsiTheme="majorHAnsi" w:cs="Arial"/>
          <w:b/>
        </w:rPr>
        <w:t xml:space="preserve"> 2.0</w:t>
      </w:r>
      <w:r w:rsidR="00F97717">
        <w:rPr>
          <w:rFonts w:asciiTheme="majorHAnsi" w:hAnsiTheme="majorHAnsi" w:cs="Arial"/>
        </w:rPr>
        <w:t>.</w:t>
      </w:r>
    </w:p>
    <w:p w14:paraId="0C254378" w14:textId="77777777" w:rsidR="00EB4C0A" w:rsidRPr="00DD7192" w:rsidRDefault="00E04ADE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</w:rPr>
        <w:t xml:space="preserve">Worked on various </w:t>
      </w:r>
      <w:r w:rsidRPr="000A28B5">
        <w:rPr>
          <w:rFonts w:asciiTheme="majorHAnsi" w:eastAsia="Calibri" w:hAnsiTheme="majorHAnsi" w:cs="Calibri"/>
          <w:b/>
        </w:rPr>
        <w:t>salesforce</w:t>
      </w:r>
      <w:r>
        <w:rPr>
          <w:rFonts w:asciiTheme="majorHAnsi" w:eastAsia="Calibri" w:hAnsiTheme="majorHAnsi" w:cs="Calibri"/>
        </w:rPr>
        <w:t>.com standard objects like Campaigns, Leads, Accounts, Contacts, Opportunity, Forecast, Cases, Reports and Dashboards.</w:t>
      </w:r>
    </w:p>
    <w:p w14:paraId="6B378953" w14:textId="0DF813A8" w:rsidR="00DD7192" w:rsidRPr="005E7491" w:rsidRDefault="00DD7192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</w:rPr>
        <w:t xml:space="preserve">Integrated Node.js, a server-side JavaScript runtime, to handle server-side operations and </w:t>
      </w:r>
      <w:r>
        <w:rPr>
          <w:rFonts w:asciiTheme="majorHAnsi" w:eastAsia="Calibri" w:hAnsiTheme="majorHAnsi" w:cs="Calibri"/>
        </w:rPr>
        <w:lastRenderedPageBreak/>
        <w:t>facilitate real-time communication between clients.</w:t>
      </w:r>
    </w:p>
    <w:p w14:paraId="72E94CA5" w14:textId="3AF25698" w:rsidR="0078486E" w:rsidRPr="0078486E" w:rsidRDefault="0078486E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Cs/>
        </w:rPr>
        <w:t xml:space="preserve">Knowledge of monitoring, logging and cost management tools that integrate with </w:t>
      </w:r>
      <w:r w:rsidRPr="0078486E">
        <w:rPr>
          <w:rFonts w:asciiTheme="majorHAnsi" w:hAnsiTheme="majorHAnsi" w:cs="Arial"/>
          <w:b/>
        </w:rPr>
        <w:t>AWS</w:t>
      </w:r>
      <w:r>
        <w:rPr>
          <w:rFonts w:asciiTheme="majorHAnsi" w:hAnsiTheme="majorHAnsi" w:cs="Arial"/>
          <w:bCs/>
        </w:rPr>
        <w:t>.</w:t>
      </w:r>
    </w:p>
    <w:p w14:paraId="0C9A0553" w14:textId="552476AA" w:rsidR="005E7491" w:rsidRPr="00DD2E0F" w:rsidRDefault="005E7491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</w:rPr>
        <w:t xml:space="preserve">Extensively used </w:t>
      </w:r>
      <w:r w:rsidRPr="00DD2E0F">
        <w:rPr>
          <w:rFonts w:asciiTheme="majorHAnsi" w:eastAsia="Calibri" w:hAnsiTheme="majorHAnsi" w:cs="Calibri"/>
          <w:b/>
        </w:rPr>
        <w:t>Bootstrap</w:t>
      </w:r>
      <w:r>
        <w:rPr>
          <w:rFonts w:asciiTheme="majorHAnsi" w:eastAsia="Calibri" w:hAnsiTheme="majorHAnsi" w:cs="Calibri"/>
        </w:rPr>
        <w:t xml:space="preserve"> </w:t>
      </w:r>
      <w:r w:rsidRPr="00DD2E0F">
        <w:rPr>
          <w:rFonts w:asciiTheme="majorHAnsi" w:eastAsia="Calibri" w:hAnsiTheme="majorHAnsi" w:cs="Calibri"/>
          <w:b/>
        </w:rPr>
        <w:t>CSS</w:t>
      </w:r>
      <w:r>
        <w:rPr>
          <w:rFonts w:asciiTheme="majorHAnsi" w:eastAsia="Calibri" w:hAnsiTheme="majorHAnsi" w:cs="Calibri"/>
        </w:rPr>
        <w:t xml:space="preserve"> to obtain the desired UI.</w:t>
      </w:r>
    </w:p>
    <w:p w14:paraId="0BCAF382" w14:textId="77777777" w:rsidR="00DD2E0F" w:rsidRPr="005E7491" w:rsidRDefault="00DD2E0F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</w:rPr>
        <w:t xml:space="preserve">Used </w:t>
      </w:r>
      <w:r w:rsidRPr="00DD2E0F">
        <w:rPr>
          <w:rFonts w:asciiTheme="majorHAnsi" w:eastAsia="Calibri" w:hAnsiTheme="majorHAnsi" w:cs="Calibri"/>
          <w:b/>
        </w:rPr>
        <w:t>Python</w:t>
      </w:r>
      <w:r>
        <w:rPr>
          <w:rFonts w:asciiTheme="majorHAnsi" w:eastAsia="Calibri" w:hAnsiTheme="majorHAnsi" w:cs="Calibri"/>
        </w:rPr>
        <w:t xml:space="preserve"> to streamline and automate the deployment process.</w:t>
      </w:r>
    </w:p>
    <w:p w14:paraId="03EC781B" w14:textId="77777777" w:rsidR="005E7491" w:rsidRPr="00FB1FC8" w:rsidRDefault="005E7491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</w:rPr>
        <w:t xml:space="preserve">Developed the </w:t>
      </w:r>
      <w:r w:rsidRPr="00DD2E0F">
        <w:rPr>
          <w:rFonts w:asciiTheme="majorHAnsi" w:eastAsia="Calibri" w:hAnsiTheme="majorHAnsi" w:cs="Calibri"/>
          <w:b/>
        </w:rPr>
        <w:t>UI</w:t>
      </w:r>
      <w:r>
        <w:rPr>
          <w:rFonts w:asciiTheme="majorHAnsi" w:eastAsia="Calibri" w:hAnsiTheme="majorHAnsi" w:cs="Calibri"/>
        </w:rPr>
        <w:t xml:space="preserve"> with extensive use of </w:t>
      </w:r>
      <w:r w:rsidRPr="00DD2E0F">
        <w:rPr>
          <w:rFonts w:asciiTheme="majorHAnsi" w:eastAsia="Calibri" w:hAnsiTheme="majorHAnsi" w:cs="Calibri"/>
          <w:b/>
        </w:rPr>
        <w:t>JavaScript</w:t>
      </w:r>
      <w:r>
        <w:rPr>
          <w:rFonts w:asciiTheme="majorHAnsi" w:eastAsia="Calibri" w:hAnsiTheme="majorHAnsi" w:cs="Calibri"/>
        </w:rPr>
        <w:t xml:space="preserve">, </w:t>
      </w:r>
      <w:r w:rsidRPr="00DD2E0F">
        <w:rPr>
          <w:rFonts w:asciiTheme="majorHAnsi" w:eastAsia="Calibri" w:hAnsiTheme="majorHAnsi" w:cs="Calibri"/>
          <w:b/>
        </w:rPr>
        <w:t>Json</w:t>
      </w:r>
      <w:r>
        <w:rPr>
          <w:rFonts w:asciiTheme="majorHAnsi" w:eastAsia="Calibri" w:hAnsiTheme="majorHAnsi" w:cs="Calibri"/>
        </w:rPr>
        <w:t xml:space="preserve"> and </w:t>
      </w:r>
      <w:r w:rsidRPr="00DD2E0F">
        <w:rPr>
          <w:rFonts w:asciiTheme="majorHAnsi" w:eastAsia="Calibri" w:hAnsiTheme="majorHAnsi" w:cs="Calibri"/>
          <w:b/>
        </w:rPr>
        <w:t>Ajax</w:t>
      </w:r>
      <w:r>
        <w:rPr>
          <w:rFonts w:asciiTheme="majorHAnsi" w:eastAsia="Calibri" w:hAnsiTheme="majorHAnsi" w:cs="Calibri"/>
        </w:rPr>
        <w:t>.</w:t>
      </w:r>
    </w:p>
    <w:p w14:paraId="21C847ED" w14:textId="77777777" w:rsidR="00FB1FC8" w:rsidRPr="000C3275" w:rsidRDefault="00FB1FC8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</w:rPr>
        <w:t xml:space="preserve">Like-wise all the </w:t>
      </w:r>
      <w:r w:rsidRPr="00DD2E0F">
        <w:rPr>
          <w:rFonts w:asciiTheme="majorHAnsi" w:eastAsia="Calibri" w:hAnsiTheme="majorHAnsi" w:cs="Calibri"/>
          <w:b/>
        </w:rPr>
        <w:t>CSS</w:t>
      </w:r>
      <w:r>
        <w:rPr>
          <w:rFonts w:asciiTheme="majorHAnsi" w:eastAsia="Calibri" w:hAnsiTheme="majorHAnsi" w:cs="Calibri"/>
        </w:rPr>
        <w:t xml:space="preserve"> files are generated from </w:t>
      </w:r>
      <w:r w:rsidRPr="00DD2E0F">
        <w:rPr>
          <w:rFonts w:asciiTheme="majorHAnsi" w:eastAsia="Calibri" w:hAnsiTheme="majorHAnsi" w:cs="Calibri"/>
          <w:b/>
        </w:rPr>
        <w:t>SASS</w:t>
      </w:r>
      <w:r>
        <w:rPr>
          <w:rFonts w:asciiTheme="majorHAnsi" w:eastAsia="Calibri" w:hAnsiTheme="majorHAnsi" w:cs="Calibri"/>
        </w:rPr>
        <w:t xml:space="preserve"> in grunt tasks.</w:t>
      </w:r>
    </w:p>
    <w:p w14:paraId="1B7C17B5" w14:textId="77777777" w:rsidR="000C3275" w:rsidRPr="00FB1FC8" w:rsidRDefault="000C3275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</w:rPr>
        <w:t xml:space="preserve">An understanding of unit testing and </w:t>
      </w:r>
      <w:r w:rsidRPr="009257CD">
        <w:rPr>
          <w:rFonts w:asciiTheme="majorHAnsi" w:eastAsia="Calibri" w:hAnsiTheme="majorHAnsi" w:cs="Calibri"/>
          <w:b/>
        </w:rPr>
        <w:t>Test</w:t>
      </w:r>
      <w:r>
        <w:rPr>
          <w:rFonts w:asciiTheme="majorHAnsi" w:eastAsia="Calibri" w:hAnsiTheme="majorHAnsi" w:cs="Calibri"/>
        </w:rPr>
        <w:t>-</w:t>
      </w:r>
      <w:r w:rsidRPr="009257CD">
        <w:rPr>
          <w:rFonts w:asciiTheme="majorHAnsi" w:eastAsia="Calibri" w:hAnsiTheme="majorHAnsi" w:cs="Calibri"/>
          <w:b/>
        </w:rPr>
        <w:t>Driven</w:t>
      </w:r>
      <w:r>
        <w:rPr>
          <w:rFonts w:asciiTheme="majorHAnsi" w:eastAsia="Calibri" w:hAnsiTheme="majorHAnsi" w:cs="Calibri"/>
        </w:rPr>
        <w:t xml:space="preserve"> </w:t>
      </w:r>
      <w:r w:rsidRPr="009257CD">
        <w:rPr>
          <w:rFonts w:asciiTheme="majorHAnsi" w:eastAsia="Calibri" w:hAnsiTheme="majorHAnsi" w:cs="Calibri"/>
          <w:b/>
        </w:rPr>
        <w:t>Development</w:t>
      </w:r>
      <w:r>
        <w:rPr>
          <w:rFonts w:asciiTheme="majorHAnsi" w:eastAsia="Calibri" w:hAnsiTheme="majorHAnsi" w:cs="Calibri"/>
        </w:rPr>
        <w:t xml:space="preserve"> (</w:t>
      </w:r>
      <w:r w:rsidRPr="009257CD">
        <w:rPr>
          <w:rFonts w:asciiTheme="majorHAnsi" w:eastAsia="Calibri" w:hAnsiTheme="majorHAnsi" w:cs="Calibri"/>
          <w:b/>
        </w:rPr>
        <w:t>TDD</w:t>
      </w:r>
      <w:r>
        <w:rPr>
          <w:rFonts w:asciiTheme="majorHAnsi" w:eastAsia="Calibri" w:hAnsiTheme="majorHAnsi" w:cs="Calibri"/>
        </w:rPr>
        <w:t>).</w:t>
      </w:r>
    </w:p>
    <w:p w14:paraId="02A62E9C" w14:textId="72F05472" w:rsidR="00FB1FC8" w:rsidRPr="009E6752" w:rsidRDefault="00FB1FC8" w:rsidP="00EB4C0A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</w:rPr>
        <w:t xml:space="preserve">Designed, developed and implemented Single Page Application (SPA) in </w:t>
      </w:r>
      <w:r w:rsidRPr="00DD2E0F">
        <w:rPr>
          <w:rFonts w:asciiTheme="majorHAnsi" w:eastAsia="Calibri" w:hAnsiTheme="majorHAnsi" w:cs="Calibri"/>
          <w:b/>
        </w:rPr>
        <w:t>Angular</w:t>
      </w:r>
      <w:r>
        <w:rPr>
          <w:rFonts w:asciiTheme="majorHAnsi" w:eastAsia="Calibri" w:hAnsiTheme="majorHAnsi" w:cs="Calibri"/>
        </w:rPr>
        <w:t xml:space="preserve"> by consuming </w:t>
      </w:r>
      <w:r w:rsidRPr="00DD2E0F">
        <w:rPr>
          <w:rFonts w:asciiTheme="majorHAnsi" w:eastAsia="Calibri" w:hAnsiTheme="majorHAnsi" w:cs="Calibri"/>
          <w:b/>
        </w:rPr>
        <w:t>JSON</w:t>
      </w:r>
      <w:r>
        <w:rPr>
          <w:rFonts w:asciiTheme="majorHAnsi" w:eastAsia="Calibri" w:hAnsiTheme="majorHAnsi" w:cs="Calibri"/>
        </w:rPr>
        <w:t xml:space="preserve"> from </w:t>
      </w:r>
      <w:r w:rsidRPr="00DD2E0F">
        <w:rPr>
          <w:rFonts w:asciiTheme="majorHAnsi" w:eastAsia="Calibri" w:hAnsiTheme="majorHAnsi" w:cs="Calibri"/>
          <w:b/>
        </w:rPr>
        <w:t>MVC</w:t>
      </w:r>
      <w:r>
        <w:rPr>
          <w:rFonts w:asciiTheme="majorHAnsi" w:eastAsia="Calibri" w:hAnsiTheme="majorHAnsi" w:cs="Calibri"/>
        </w:rPr>
        <w:t>.</w:t>
      </w:r>
    </w:p>
    <w:p w14:paraId="3C56BE76" w14:textId="77777777" w:rsidR="00EB4C0A" w:rsidRDefault="00EB4C0A" w:rsidP="00EB4C0A">
      <w:pPr>
        <w:widowControl w:val="0"/>
        <w:suppressAutoHyphens w:val="0"/>
        <w:autoSpaceDE w:val="0"/>
        <w:autoSpaceDN w:val="0"/>
        <w:adjustRightInd w:val="0"/>
        <w:spacing w:line="280" w:lineRule="exact"/>
        <w:ind w:left="810"/>
        <w:rPr>
          <w:rFonts w:asciiTheme="majorHAnsi" w:hAnsiTheme="majorHAnsi" w:cs="Arial"/>
        </w:rPr>
      </w:pPr>
    </w:p>
    <w:p w14:paraId="66D579A7" w14:textId="3B484FE1" w:rsidR="001C001B" w:rsidRDefault="00EB4C0A" w:rsidP="00EB4C0A">
      <w:pPr>
        <w:jc w:val="both"/>
        <w:rPr>
          <w:rFonts w:asciiTheme="majorHAnsi" w:eastAsia="Arial" w:hAnsiTheme="majorHAnsi" w:cs="Arial"/>
          <w:spacing w:val="7"/>
        </w:rPr>
      </w:pPr>
      <w:r w:rsidRPr="00285C13">
        <w:rPr>
          <w:rFonts w:asciiTheme="majorHAnsi" w:hAnsiTheme="majorHAnsi"/>
          <w:b/>
        </w:rPr>
        <w:t xml:space="preserve">Environment: </w:t>
      </w:r>
      <w:r w:rsidR="00D860A3">
        <w:rPr>
          <w:rFonts w:asciiTheme="majorHAnsi" w:eastAsia="Arial" w:hAnsiTheme="majorHAnsi" w:cs="Arial"/>
          <w:spacing w:val="7"/>
        </w:rPr>
        <w:t xml:space="preserve">AJAX, Angular, </w:t>
      </w:r>
      <w:r w:rsidR="00D860A3" w:rsidRPr="009E6752">
        <w:rPr>
          <w:rFonts w:asciiTheme="majorHAnsi" w:eastAsia="Arial" w:hAnsiTheme="majorHAnsi" w:cs="Arial"/>
          <w:spacing w:val="7"/>
        </w:rPr>
        <w:t>Bootstrap</w:t>
      </w:r>
      <w:r w:rsidR="00D860A3">
        <w:rPr>
          <w:rFonts w:asciiTheme="majorHAnsi" w:eastAsia="Arial" w:hAnsiTheme="majorHAnsi" w:cs="Arial"/>
          <w:spacing w:val="7"/>
        </w:rPr>
        <w:t xml:space="preserve">, CSS/CSS3, ECLIPSE, Hibernate, </w:t>
      </w:r>
      <w:r w:rsidR="00D860A3" w:rsidRPr="009E6752">
        <w:rPr>
          <w:rFonts w:asciiTheme="majorHAnsi" w:eastAsia="Arial" w:hAnsiTheme="majorHAnsi" w:cs="Arial"/>
          <w:spacing w:val="7"/>
        </w:rPr>
        <w:t>H</w:t>
      </w:r>
      <w:r w:rsidR="00D860A3">
        <w:rPr>
          <w:rFonts w:asciiTheme="majorHAnsi" w:eastAsia="Arial" w:hAnsiTheme="majorHAnsi" w:cs="Arial"/>
          <w:spacing w:val="7"/>
        </w:rPr>
        <w:t xml:space="preserve">TML/HTML5, Java, JavaScript, </w:t>
      </w:r>
      <w:proofErr w:type="spellStart"/>
      <w:r w:rsidR="00D860A3">
        <w:rPr>
          <w:rFonts w:asciiTheme="majorHAnsi" w:eastAsia="Arial" w:hAnsiTheme="majorHAnsi" w:cs="Arial"/>
          <w:spacing w:val="7"/>
        </w:rPr>
        <w:t>JQuery</w:t>
      </w:r>
      <w:proofErr w:type="spellEnd"/>
      <w:r w:rsidR="00D860A3">
        <w:rPr>
          <w:rFonts w:asciiTheme="majorHAnsi" w:eastAsia="Arial" w:hAnsiTheme="majorHAnsi" w:cs="Arial"/>
          <w:spacing w:val="7"/>
        </w:rPr>
        <w:t xml:space="preserve">, </w:t>
      </w:r>
      <w:proofErr w:type="spellStart"/>
      <w:r w:rsidR="00D860A3">
        <w:rPr>
          <w:rFonts w:asciiTheme="majorHAnsi" w:eastAsia="Arial" w:hAnsiTheme="majorHAnsi" w:cs="Arial"/>
          <w:spacing w:val="7"/>
        </w:rPr>
        <w:t>JQuery</w:t>
      </w:r>
      <w:proofErr w:type="spellEnd"/>
      <w:r w:rsidR="00D860A3">
        <w:rPr>
          <w:rFonts w:asciiTheme="majorHAnsi" w:eastAsia="Arial" w:hAnsiTheme="majorHAnsi" w:cs="Arial"/>
          <w:spacing w:val="7"/>
        </w:rPr>
        <w:t xml:space="preserve">-Mobile, </w:t>
      </w:r>
      <w:r w:rsidR="00D860A3" w:rsidRPr="009E6752">
        <w:rPr>
          <w:rFonts w:asciiTheme="majorHAnsi" w:eastAsia="Arial" w:hAnsiTheme="majorHAnsi" w:cs="Arial"/>
          <w:spacing w:val="7"/>
        </w:rPr>
        <w:t>JSON</w:t>
      </w:r>
      <w:r w:rsidR="00D860A3">
        <w:rPr>
          <w:rFonts w:asciiTheme="majorHAnsi" w:eastAsia="Arial" w:hAnsiTheme="majorHAnsi" w:cs="Arial"/>
          <w:spacing w:val="7"/>
        </w:rPr>
        <w:t xml:space="preserve">, JUnit, MS Office, </w:t>
      </w:r>
      <w:r w:rsidR="001B55C7">
        <w:rPr>
          <w:rFonts w:asciiTheme="majorHAnsi" w:eastAsia="Arial" w:hAnsiTheme="majorHAnsi" w:cs="Arial"/>
          <w:spacing w:val="7"/>
        </w:rPr>
        <w:t xml:space="preserve">NodeJS, </w:t>
      </w:r>
      <w:r w:rsidR="00D860A3">
        <w:rPr>
          <w:rFonts w:asciiTheme="majorHAnsi" w:eastAsia="Arial" w:hAnsiTheme="majorHAnsi" w:cs="Arial"/>
          <w:spacing w:val="7"/>
        </w:rPr>
        <w:t>Oracle 11g, Visual Studio.</w:t>
      </w:r>
    </w:p>
    <w:p w14:paraId="2000F2E3" w14:textId="77777777" w:rsidR="002A0EEC" w:rsidRDefault="002A0EEC" w:rsidP="00EB4C0A">
      <w:pPr>
        <w:jc w:val="both"/>
        <w:rPr>
          <w:rFonts w:asciiTheme="majorHAnsi" w:eastAsia="Arial" w:hAnsiTheme="majorHAnsi" w:cs="Arial"/>
          <w:spacing w:val="7"/>
        </w:rPr>
      </w:pPr>
    </w:p>
    <w:p w14:paraId="783B117B" w14:textId="2702E505" w:rsidR="002A0EEC" w:rsidRDefault="002A0EEC" w:rsidP="002A0EEC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Sbase</w:t>
      </w:r>
      <w:proofErr w:type="spellEnd"/>
      <w:r>
        <w:rPr>
          <w:rFonts w:asciiTheme="majorHAnsi" w:hAnsiTheme="majorHAnsi"/>
          <w:b/>
        </w:rPr>
        <w:t xml:space="preserve"> Technologies Inc</w:t>
      </w:r>
      <w:r w:rsidR="00592856">
        <w:rPr>
          <w:rFonts w:asciiTheme="majorHAnsi" w:hAnsiTheme="majorHAnsi"/>
          <w:b/>
        </w:rPr>
        <w:t xml:space="preserve"> -</w:t>
      </w:r>
      <w:r>
        <w:rPr>
          <w:rFonts w:asciiTheme="majorHAnsi" w:hAnsiTheme="majorHAnsi"/>
          <w:b/>
        </w:rPr>
        <w:t xml:space="preserve"> Irving, TX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Aug 2015 to </w:t>
      </w:r>
      <w:r w:rsidR="00D252D6">
        <w:rPr>
          <w:rFonts w:asciiTheme="majorHAnsi" w:hAnsiTheme="majorHAnsi"/>
          <w:b/>
        </w:rPr>
        <w:t>Oct</w:t>
      </w:r>
      <w:r>
        <w:rPr>
          <w:rFonts w:asciiTheme="majorHAnsi" w:hAnsiTheme="majorHAnsi"/>
          <w:b/>
        </w:rPr>
        <w:t xml:space="preserve"> 201</w:t>
      </w:r>
      <w:r w:rsidR="00D252D6">
        <w:rPr>
          <w:rFonts w:asciiTheme="majorHAnsi" w:hAnsiTheme="majorHAnsi"/>
          <w:b/>
        </w:rPr>
        <w:t>5</w:t>
      </w:r>
    </w:p>
    <w:p w14:paraId="0D1AA03C" w14:textId="1E55BF00" w:rsidR="002A0EEC" w:rsidRDefault="00D75D23" w:rsidP="002A0EE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Software Engineer</w:t>
      </w:r>
    </w:p>
    <w:p w14:paraId="5181DDB6" w14:textId="77777777" w:rsidR="002A0EEC" w:rsidRDefault="002A0EEC" w:rsidP="002A0EEC">
      <w:pPr>
        <w:jc w:val="both"/>
        <w:rPr>
          <w:rFonts w:asciiTheme="majorHAnsi" w:hAnsiTheme="majorHAnsi"/>
          <w:b/>
        </w:rPr>
      </w:pPr>
    </w:p>
    <w:p w14:paraId="7E2366A1" w14:textId="46194115" w:rsidR="002A0EEC" w:rsidRDefault="002A0EEC" w:rsidP="002A0EE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Respo</w:t>
      </w:r>
      <w:r w:rsidR="00412FED">
        <w:rPr>
          <w:rFonts w:asciiTheme="majorHAnsi" w:hAnsiTheme="majorHAnsi"/>
          <w:b/>
        </w:rPr>
        <w:t>n</w:t>
      </w:r>
      <w:r>
        <w:rPr>
          <w:rFonts w:asciiTheme="majorHAnsi" w:hAnsiTheme="majorHAnsi"/>
          <w:b/>
        </w:rPr>
        <w:t>sibilities:</w:t>
      </w:r>
    </w:p>
    <w:p w14:paraId="2F2534B0" w14:textId="11C0ABB8" w:rsidR="002A0EEC" w:rsidRPr="00BE64EB" w:rsidRDefault="00BE64EB" w:rsidP="002A0EEC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Involved in various phases of Software Development Life Cycle (SDLC) of the application like requirement gathering, design, analysis and code development</w:t>
      </w:r>
      <w:r w:rsidR="002A0EEC">
        <w:rPr>
          <w:rFonts w:asciiTheme="majorHAnsi" w:hAnsiTheme="majorHAnsi" w:cs="Arial"/>
        </w:rPr>
        <w:t>.</w:t>
      </w:r>
    </w:p>
    <w:p w14:paraId="353C7CA1" w14:textId="3538C6DD" w:rsidR="00BE64EB" w:rsidRPr="00BE64EB" w:rsidRDefault="00BE64EB" w:rsidP="002A0EEC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</w:rPr>
        <w:t>Attented</w:t>
      </w:r>
      <w:proofErr w:type="spellEnd"/>
      <w:r>
        <w:rPr>
          <w:rFonts w:asciiTheme="majorHAnsi" w:hAnsiTheme="majorHAnsi" w:cs="Arial"/>
        </w:rPr>
        <w:t xml:space="preserve"> every day scrum meetings to provide current project status demonstrations in every two weeks, this implementing Agile methodology (scrum).</w:t>
      </w:r>
    </w:p>
    <w:p w14:paraId="3C83FDB8" w14:textId="5D7E6D7F" w:rsidR="00BE64EB" w:rsidRPr="00BE64EB" w:rsidRDefault="00BE64EB" w:rsidP="002A0EEC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Used HTML5, CSS3, JavaScript, JSON, Bootstrap and </w:t>
      </w:r>
      <w:proofErr w:type="spellStart"/>
      <w:r>
        <w:rPr>
          <w:rFonts w:asciiTheme="majorHAnsi" w:hAnsiTheme="majorHAnsi" w:cs="Arial"/>
        </w:rPr>
        <w:t>JQuery</w:t>
      </w:r>
      <w:proofErr w:type="spellEnd"/>
      <w:r>
        <w:rPr>
          <w:rFonts w:asciiTheme="majorHAnsi" w:hAnsiTheme="majorHAnsi" w:cs="Arial"/>
        </w:rPr>
        <w:t xml:space="preserve"> in web page designing.</w:t>
      </w:r>
    </w:p>
    <w:p w14:paraId="4539BFDA" w14:textId="20EBC8FE" w:rsidR="00BE64EB" w:rsidRPr="00F97717" w:rsidRDefault="00BE64EB" w:rsidP="002A0EEC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Performed code review and peer to peer review.</w:t>
      </w:r>
    </w:p>
    <w:p w14:paraId="0A70BAFA" w14:textId="77777777" w:rsidR="002A0EEC" w:rsidRDefault="002A0EEC" w:rsidP="002A0EEC">
      <w:pPr>
        <w:widowControl w:val="0"/>
        <w:suppressAutoHyphens w:val="0"/>
        <w:autoSpaceDE w:val="0"/>
        <w:autoSpaceDN w:val="0"/>
        <w:adjustRightInd w:val="0"/>
        <w:spacing w:line="280" w:lineRule="exact"/>
        <w:ind w:left="810"/>
        <w:rPr>
          <w:rFonts w:asciiTheme="majorHAnsi" w:hAnsiTheme="majorHAnsi" w:cs="Arial"/>
        </w:rPr>
      </w:pPr>
    </w:p>
    <w:p w14:paraId="21C1BA6D" w14:textId="52CFB5D9" w:rsidR="002A0EEC" w:rsidRPr="001C001B" w:rsidRDefault="002A0EEC" w:rsidP="002A0EEC">
      <w:pPr>
        <w:jc w:val="both"/>
        <w:rPr>
          <w:rFonts w:asciiTheme="majorHAnsi" w:eastAsia="Arial" w:hAnsiTheme="majorHAnsi" w:cs="Arial"/>
          <w:spacing w:val="7"/>
        </w:rPr>
      </w:pPr>
      <w:r w:rsidRPr="00285C13">
        <w:rPr>
          <w:rFonts w:asciiTheme="majorHAnsi" w:hAnsiTheme="majorHAnsi"/>
          <w:b/>
        </w:rPr>
        <w:t xml:space="preserve">Environment: </w:t>
      </w:r>
      <w:r w:rsidR="00D860A3" w:rsidRPr="009E6752">
        <w:rPr>
          <w:rFonts w:asciiTheme="majorHAnsi" w:eastAsia="Arial" w:hAnsiTheme="majorHAnsi" w:cs="Arial"/>
          <w:spacing w:val="7"/>
        </w:rPr>
        <w:t>Bootstrap</w:t>
      </w:r>
      <w:r w:rsidR="00D860A3">
        <w:rPr>
          <w:rFonts w:asciiTheme="majorHAnsi" w:eastAsia="Arial" w:hAnsiTheme="majorHAnsi" w:cs="Arial"/>
          <w:spacing w:val="7"/>
        </w:rPr>
        <w:t xml:space="preserve">, CSS3, </w:t>
      </w:r>
      <w:r w:rsidRPr="009E6752">
        <w:rPr>
          <w:rFonts w:asciiTheme="majorHAnsi" w:eastAsia="Arial" w:hAnsiTheme="majorHAnsi" w:cs="Arial"/>
          <w:spacing w:val="7"/>
        </w:rPr>
        <w:t>H</w:t>
      </w:r>
      <w:r>
        <w:rPr>
          <w:rFonts w:asciiTheme="majorHAnsi" w:eastAsia="Arial" w:hAnsiTheme="majorHAnsi" w:cs="Arial"/>
          <w:spacing w:val="7"/>
        </w:rPr>
        <w:t>TML5, JavaScript</w:t>
      </w:r>
      <w:r w:rsidRPr="009E6752">
        <w:rPr>
          <w:rFonts w:asciiTheme="majorHAnsi" w:eastAsia="Arial" w:hAnsiTheme="majorHAnsi" w:cs="Arial"/>
          <w:spacing w:val="7"/>
        </w:rPr>
        <w:t>,</w:t>
      </w:r>
      <w:r w:rsidR="00D860A3">
        <w:rPr>
          <w:rFonts w:asciiTheme="majorHAnsi" w:eastAsia="Arial" w:hAnsiTheme="majorHAnsi" w:cs="Arial"/>
          <w:spacing w:val="7"/>
        </w:rPr>
        <w:t xml:space="preserve"> </w:t>
      </w:r>
      <w:proofErr w:type="spellStart"/>
      <w:r w:rsidR="00D860A3">
        <w:rPr>
          <w:rFonts w:asciiTheme="majorHAnsi" w:eastAsia="Arial" w:hAnsiTheme="majorHAnsi" w:cs="Arial"/>
          <w:spacing w:val="7"/>
        </w:rPr>
        <w:t>JQuery</w:t>
      </w:r>
      <w:proofErr w:type="spellEnd"/>
      <w:r w:rsidR="00D860A3" w:rsidRPr="009E6752">
        <w:rPr>
          <w:rFonts w:asciiTheme="majorHAnsi" w:eastAsia="Arial" w:hAnsiTheme="majorHAnsi" w:cs="Arial"/>
          <w:spacing w:val="7"/>
        </w:rPr>
        <w:t>,</w:t>
      </w:r>
      <w:r w:rsidRPr="009E6752">
        <w:rPr>
          <w:rFonts w:asciiTheme="majorHAnsi" w:eastAsia="Arial" w:hAnsiTheme="majorHAnsi" w:cs="Arial"/>
          <w:spacing w:val="7"/>
        </w:rPr>
        <w:t xml:space="preserve"> JSON, </w:t>
      </w:r>
      <w:r>
        <w:rPr>
          <w:rFonts w:asciiTheme="majorHAnsi" w:eastAsia="Arial" w:hAnsiTheme="majorHAnsi" w:cs="Arial"/>
          <w:spacing w:val="7"/>
        </w:rPr>
        <w:t>Outlook</w:t>
      </w:r>
      <w:r w:rsidR="00D860A3">
        <w:rPr>
          <w:rFonts w:asciiTheme="majorHAnsi" w:eastAsia="Arial" w:hAnsiTheme="majorHAnsi" w:cs="Arial"/>
          <w:spacing w:val="7"/>
        </w:rPr>
        <w:t xml:space="preserve">, </w:t>
      </w:r>
      <w:r w:rsidR="00D860A3" w:rsidRPr="009E6752">
        <w:rPr>
          <w:rFonts w:asciiTheme="majorHAnsi" w:eastAsia="Arial" w:hAnsiTheme="majorHAnsi" w:cs="Arial"/>
          <w:spacing w:val="7"/>
        </w:rPr>
        <w:t>Visual Studio</w:t>
      </w:r>
      <w:r w:rsidRPr="009E6752">
        <w:rPr>
          <w:rFonts w:asciiTheme="majorHAnsi" w:eastAsia="Arial" w:hAnsiTheme="majorHAnsi" w:cs="Arial"/>
          <w:spacing w:val="7"/>
        </w:rPr>
        <w:t>.</w:t>
      </w:r>
    </w:p>
    <w:p w14:paraId="4DEED2E0" w14:textId="77777777" w:rsidR="002A0EEC" w:rsidRPr="001C001B" w:rsidRDefault="002A0EEC" w:rsidP="00EB4C0A">
      <w:pPr>
        <w:jc w:val="both"/>
        <w:rPr>
          <w:rFonts w:asciiTheme="majorHAnsi" w:eastAsia="Arial" w:hAnsiTheme="majorHAnsi" w:cs="Arial"/>
          <w:spacing w:val="7"/>
        </w:rPr>
      </w:pPr>
    </w:p>
    <w:p w14:paraId="26A8E2C5" w14:textId="77777777" w:rsidR="009E6752" w:rsidRPr="009E6752" w:rsidRDefault="009E6752" w:rsidP="009E6752">
      <w:pPr>
        <w:widowControl w:val="0"/>
        <w:suppressAutoHyphens w:val="0"/>
        <w:autoSpaceDE w:val="0"/>
        <w:autoSpaceDN w:val="0"/>
        <w:adjustRightInd w:val="0"/>
        <w:spacing w:line="280" w:lineRule="exact"/>
        <w:ind w:left="810"/>
        <w:rPr>
          <w:rFonts w:asciiTheme="majorHAnsi" w:eastAsia="Calibri" w:hAnsiTheme="majorHAnsi" w:cs="Calibri"/>
        </w:rPr>
      </w:pPr>
    </w:p>
    <w:p w14:paraId="38107702" w14:textId="77777777" w:rsidR="009E6752" w:rsidRDefault="009E6752" w:rsidP="009E6752">
      <w:pPr>
        <w:rPr>
          <w:rFonts w:asciiTheme="majorHAnsi" w:hAnsiTheme="majorHAnsi"/>
          <w:b/>
        </w:rPr>
      </w:pPr>
    </w:p>
    <w:p w14:paraId="6AB26097" w14:textId="77777777" w:rsidR="00011590" w:rsidRPr="00EC1F5C" w:rsidRDefault="009E78F9" w:rsidP="0001159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COLLEGE </w:t>
      </w:r>
      <w:r w:rsidR="00011590">
        <w:rPr>
          <w:rFonts w:asciiTheme="majorHAnsi" w:hAnsiTheme="majorHAnsi"/>
          <w:b/>
        </w:rPr>
        <w:t>PROJECTS:</w:t>
      </w:r>
    </w:p>
    <w:p w14:paraId="58306B07" w14:textId="77777777" w:rsidR="00011590" w:rsidRDefault="00011590" w:rsidP="00011590">
      <w:pPr>
        <w:ind w:left="720"/>
        <w:jc w:val="both"/>
        <w:rPr>
          <w:rFonts w:asciiTheme="majorHAnsi" w:hAnsiTheme="majorHAnsi"/>
        </w:rPr>
      </w:pPr>
    </w:p>
    <w:p w14:paraId="5486D424" w14:textId="77777777" w:rsidR="00011590" w:rsidRDefault="00011590" w:rsidP="0001159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Front End Developer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  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Dec 2012 to Apr 2013</w:t>
      </w:r>
    </w:p>
    <w:p w14:paraId="538558CC" w14:textId="77777777" w:rsidR="00011590" w:rsidRDefault="00011590" w:rsidP="0001159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JBIET, India</w:t>
      </w:r>
    </w:p>
    <w:p w14:paraId="3DAC5D48" w14:textId="77777777" w:rsidR="00011590" w:rsidRDefault="00011590" w:rsidP="00011590">
      <w:pPr>
        <w:jc w:val="both"/>
        <w:rPr>
          <w:rFonts w:asciiTheme="majorHAnsi" w:hAnsiTheme="majorHAnsi"/>
          <w:b/>
        </w:rPr>
      </w:pPr>
    </w:p>
    <w:p w14:paraId="18835E76" w14:textId="77777777" w:rsidR="00011590" w:rsidRDefault="00011590" w:rsidP="00011590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Respossibilities</w:t>
      </w:r>
      <w:proofErr w:type="spellEnd"/>
      <w:r>
        <w:rPr>
          <w:rFonts w:asciiTheme="majorHAnsi" w:hAnsiTheme="majorHAnsi"/>
          <w:b/>
        </w:rPr>
        <w:t>:</w:t>
      </w:r>
    </w:p>
    <w:p w14:paraId="02CB9D67" w14:textId="77777777" w:rsidR="00011590" w:rsidRPr="00D01B21" w:rsidRDefault="00011590" w:rsidP="0001159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>Desi</w:t>
      </w:r>
      <w:r w:rsidR="00C75937">
        <w:rPr>
          <w:rFonts w:asciiTheme="majorHAnsi" w:eastAsia="Calibri" w:hAnsiTheme="majorHAnsi" w:cs="Calibri"/>
          <w:spacing w:val="1"/>
        </w:rPr>
        <w:t xml:space="preserve">gned web page using </w:t>
      </w:r>
      <w:r w:rsidR="00C75937" w:rsidRPr="00C75937">
        <w:rPr>
          <w:rFonts w:asciiTheme="majorHAnsi" w:eastAsia="Calibri" w:hAnsiTheme="majorHAnsi" w:cs="Calibri"/>
          <w:b/>
          <w:spacing w:val="1"/>
        </w:rPr>
        <w:t>HTML</w:t>
      </w:r>
      <w:r w:rsidR="00C75937">
        <w:rPr>
          <w:rFonts w:asciiTheme="majorHAnsi" w:eastAsia="Calibri" w:hAnsiTheme="majorHAnsi" w:cs="Calibri"/>
          <w:spacing w:val="1"/>
        </w:rPr>
        <w:t xml:space="preserve">, </w:t>
      </w:r>
      <w:r w:rsidR="00C75937" w:rsidRPr="00C75937">
        <w:rPr>
          <w:rFonts w:asciiTheme="majorHAnsi" w:eastAsia="Calibri" w:hAnsiTheme="majorHAnsi" w:cs="Calibri"/>
          <w:b/>
          <w:spacing w:val="1"/>
        </w:rPr>
        <w:t>CSS</w:t>
      </w:r>
      <w:r w:rsidR="00C75937">
        <w:rPr>
          <w:rFonts w:asciiTheme="majorHAnsi" w:eastAsia="Calibri" w:hAnsiTheme="majorHAnsi" w:cs="Calibri"/>
          <w:spacing w:val="1"/>
        </w:rPr>
        <w:t xml:space="preserve"> and </w:t>
      </w:r>
      <w:r w:rsidR="00C75937" w:rsidRPr="00C75937">
        <w:rPr>
          <w:rFonts w:asciiTheme="majorHAnsi" w:eastAsia="Calibri" w:hAnsiTheme="majorHAnsi" w:cs="Calibri"/>
          <w:b/>
          <w:spacing w:val="1"/>
        </w:rPr>
        <w:t>JSON</w:t>
      </w:r>
      <w:r w:rsidR="00C75937">
        <w:rPr>
          <w:rFonts w:asciiTheme="majorHAnsi" w:eastAsia="Calibri" w:hAnsiTheme="majorHAnsi" w:cs="Calibri"/>
          <w:spacing w:val="1"/>
        </w:rPr>
        <w:t xml:space="preserve"> get method to get the data</w:t>
      </w:r>
      <w:r>
        <w:rPr>
          <w:rFonts w:asciiTheme="majorHAnsi" w:eastAsia="Calibri" w:hAnsiTheme="majorHAnsi" w:cs="Calibri"/>
          <w:spacing w:val="1"/>
        </w:rPr>
        <w:t>.</w:t>
      </w:r>
    </w:p>
    <w:p w14:paraId="5862254D" w14:textId="77777777" w:rsidR="00011590" w:rsidRPr="00DB170F" w:rsidRDefault="00011590" w:rsidP="0001159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 xml:space="preserve">Implemented functionality using </w:t>
      </w:r>
      <w:r w:rsidRPr="00C75937">
        <w:rPr>
          <w:rFonts w:asciiTheme="majorHAnsi" w:eastAsia="Calibri" w:hAnsiTheme="majorHAnsi" w:cs="Calibri"/>
          <w:b/>
          <w:spacing w:val="1"/>
        </w:rPr>
        <w:t>JavaScript</w:t>
      </w:r>
      <w:r>
        <w:rPr>
          <w:rFonts w:asciiTheme="majorHAnsi" w:eastAsia="Calibri" w:hAnsiTheme="majorHAnsi" w:cs="Calibri"/>
          <w:spacing w:val="1"/>
        </w:rPr>
        <w:t xml:space="preserve"> and </w:t>
      </w:r>
      <w:proofErr w:type="spellStart"/>
      <w:r w:rsidRPr="00C75937">
        <w:rPr>
          <w:rFonts w:asciiTheme="majorHAnsi" w:eastAsia="Calibri" w:hAnsiTheme="majorHAnsi" w:cs="Calibri"/>
          <w:b/>
          <w:spacing w:val="1"/>
        </w:rPr>
        <w:t>JQuery</w:t>
      </w:r>
      <w:proofErr w:type="spellEnd"/>
      <w:r>
        <w:rPr>
          <w:rFonts w:asciiTheme="majorHAnsi" w:eastAsia="Calibri" w:hAnsiTheme="majorHAnsi" w:cs="Calibri"/>
          <w:spacing w:val="1"/>
        </w:rPr>
        <w:t>.</w:t>
      </w:r>
    </w:p>
    <w:p w14:paraId="483DCD3F" w14:textId="77777777" w:rsidR="00011590" w:rsidRPr="00DB170F" w:rsidRDefault="00011590" w:rsidP="0001159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eastAsia="Calibri" w:hAnsiTheme="majorHAnsi" w:cs="Calibri"/>
          <w:spacing w:val="1"/>
        </w:rPr>
        <w:t xml:space="preserve">Experienced in making web page cross browser </w:t>
      </w:r>
      <w:proofErr w:type="spellStart"/>
      <w:r>
        <w:rPr>
          <w:rFonts w:asciiTheme="majorHAnsi" w:eastAsia="Calibri" w:hAnsiTheme="majorHAnsi" w:cs="Calibri"/>
          <w:spacing w:val="1"/>
        </w:rPr>
        <w:t>compatable</w:t>
      </w:r>
      <w:proofErr w:type="spellEnd"/>
      <w:r>
        <w:rPr>
          <w:rFonts w:asciiTheme="majorHAnsi" w:eastAsia="Calibri" w:hAnsiTheme="majorHAnsi" w:cs="Calibri"/>
          <w:spacing w:val="1"/>
        </w:rPr>
        <w:t xml:space="preserve">. </w:t>
      </w:r>
    </w:p>
    <w:p w14:paraId="05F7C54E" w14:textId="77777777" w:rsidR="00011590" w:rsidRPr="004F5983" w:rsidRDefault="00405F9B" w:rsidP="0001159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Used </w:t>
      </w:r>
      <w:r w:rsidRPr="00405F9B">
        <w:rPr>
          <w:rFonts w:asciiTheme="majorHAnsi" w:hAnsiTheme="majorHAnsi" w:cs="Arial"/>
          <w:b/>
        </w:rPr>
        <w:t>HTML</w:t>
      </w:r>
      <w:r>
        <w:rPr>
          <w:rFonts w:asciiTheme="majorHAnsi" w:hAnsiTheme="majorHAnsi" w:cs="Arial"/>
        </w:rPr>
        <w:t xml:space="preserve">, </w:t>
      </w:r>
      <w:r w:rsidRPr="00405F9B">
        <w:rPr>
          <w:rFonts w:asciiTheme="majorHAnsi" w:hAnsiTheme="majorHAnsi" w:cs="Arial"/>
          <w:b/>
        </w:rPr>
        <w:t>Java</w:t>
      </w:r>
      <w:r>
        <w:rPr>
          <w:rFonts w:asciiTheme="majorHAnsi" w:hAnsiTheme="majorHAnsi" w:cs="Arial"/>
        </w:rPr>
        <w:t xml:space="preserve"> </w:t>
      </w:r>
      <w:r w:rsidRPr="00405F9B">
        <w:rPr>
          <w:rFonts w:asciiTheme="majorHAnsi" w:hAnsiTheme="majorHAnsi" w:cs="Arial"/>
          <w:b/>
        </w:rPr>
        <w:t>JSP</w:t>
      </w:r>
      <w:r>
        <w:rPr>
          <w:rFonts w:asciiTheme="majorHAnsi" w:hAnsiTheme="majorHAnsi" w:cs="Arial"/>
        </w:rPr>
        <w:t xml:space="preserve"> for front end, </w:t>
      </w:r>
      <w:r w:rsidRPr="00405F9B">
        <w:rPr>
          <w:rFonts w:asciiTheme="majorHAnsi" w:hAnsiTheme="majorHAnsi" w:cs="Arial"/>
          <w:b/>
        </w:rPr>
        <w:t>tomcat</w:t>
      </w:r>
      <w:r>
        <w:rPr>
          <w:rFonts w:asciiTheme="majorHAnsi" w:hAnsiTheme="majorHAnsi" w:cs="Arial"/>
        </w:rPr>
        <w:t xml:space="preserve"> as Application server, </w:t>
      </w:r>
      <w:r w:rsidRPr="00405F9B">
        <w:rPr>
          <w:rFonts w:asciiTheme="majorHAnsi" w:hAnsiTheme="majorHAnsi" w:cs="Arial"/>
          <w:b/>
        </w:rPr>
        <w:t>JDBC</w:t>
      </w:r>
      <w:r>
        <w:rPr>
          <w:rFonts w:asciiTheme="majorHAnsi" w:hAnsiTheme="majorHAnsi" w:cs="Arial"/>
        </w:rPr>
        <w:t xml:space="preserve"> for database connectivity and </w:t>
      </w:r>
      <w:r w:rsidRPr="00405F9B">
        <w:rPr>
          <w:rFonts w:asciiTheme="majorHAnsi" w:hAnsiTheme="majorHAnsi" w:cs="Arial"/>
          <w:b/>
        </w:rPr>
        <w:t>MySQL</w:t>
      </w:r>
      <w:r>
        <w:rPr>
          <w:rFonts w:asciiTheme="majorHAnsi" w:hAnsiTheme="majorHAnsi" w:cs="Arial"/>
        </w:rPr>
        <w:t xml:space="preserve"> as database.</w:t>
      </w:r>
    </w:p>
    <w:p w14:paraId="0D58E588" w14:textId="77777777" w:rsidR="00011590" w:rsidRPr="00405F9B" w:rsidRDefault="00011590" w:rsidP="0001159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</w:rPr>
        <w:t>Perfromed</w:t>
      </w:r>
      <w:proofErr w:type="spellEnd"/>
      <w:r>
        <w:rPr>
          <w:rFonts w:asciiTheme="majorHAnsi" w:hAnsiTheme="majorHAnsi" w:cs="Arial"/>
        </w:rPr>
        <w:t xml:space="preserve"> code review and peer to peer review.</w:t>
      </w:r>
    </w:p>
    <w:p w14:paraId="266A3B9E" w14:textId="77777777" w:rsidR="00405F9B" w:rsidRPr="009E20C0" w:rsidRDefault="00405F9B" w:rsidP="00011590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280" w:lineRule="exact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 xml:space="preserve">Implemented and Analyzed Sorting Algorithms based on its individual running times and space complexities and produced visual models for each algorithm in </w:t>
      </w:r>
      <w:r w:rsidRPr="00405F9B">
        <w:rPr>
          <w:rFonts w:asciiTheme="majorHAnsi" w:hAnsiTheme="majorHAnsi" w:cs="Arial"/>
          <w:b/>
        </w:rPr>
        <w:t>Java</w:t>
      </w:r>
      <w:r>
        <w:rPr>
          <w:rFonts w:asciiTheme="majorHAnsi" w:hAnsiTheme="majorHAnsi" w:cs="Arial"/>
        </w:rPr>
        <w:t>.</w:t>
      </w:r>
    </w:p>
    <w:p w14:paraId="547DF27D" w14:textId="77777777" w:rsidR="00011590" w:rsidRDefault="00011590" w:rsidP="00011590">
      <w:pPr>
        <w:widowControl w:val="0"/>
        <w:suppressAutoHyphens w:val="0"/>
        <w:autoSpaceDE w:val="0"/>
        <w:autoSpaceDN w:val="0"/>
        <w:adjustRightInd w:val="0"/>
        <w:spacing w:line="280" w:lineRule="exact"/>
        <w:ind w:left="810"/>
        <w:rPr>
          <w:rFonts w:asciiTheme="majorHAnsi" w:hAnsiTheme="majorHAnsi" w:cs="Arial"/>
        </w:rPr>
      </w:pPr>
    </w:p>
    <w:p w14:paraId="7ECC9A4B" w14:textId="4679ED30" w:rsidR="00011590" w:rsidRPr="00A22E07" w:rsidRDefault="00011590" w:rsidP="00011590">
      <w:pPr>
        <w:jc w:val="both"/>
        <w:rPr>
          <w:rFonts w:asciiTheme="majorHAnsi" w:hAnsiTheme="majorHAnsi"/>
        </w:rPr>
      </w:pPr>
      <w:r w:rsidRPr="00285C13">
        <w:rPr>
          <w:rFonts w:asciiTheme="majorHAnsi" w:hAnsiTheme="majorHAnsi"/>
          <w:b/>
        </w:rPr>
        <w:t xml:space="preserve">Environment: </w:t>
      </w:r>
      <w:r w:rsidR="00CF23EF">
        <w:rPr>
          <w:rFonts w:asciiTheme="majorHAnsi" w:hAnsiTheme="majorHAnsi"/>
          <w:bCs/>
        </w:rPr>
        <w:t xml:space="preserve">Agile, </w:t>
      </w:r>
      <w:r w:rsidR="00CF23EF" w:rsidRPr="009E6752">
        <w:rPr>
          <w:rFonts w:asciiTheme="majorHAnsi" w:eastAsia="Arial" w:hAnsiTheme="majorHAnsi" w:cs="Arial"/>
          <w:spacing w:val="7"/>
        </w:rPr>
        <w:t>Bootstrap</w:t>
      </w:r>
      <w:r w:rsidR="00CF23EF">
        <w:rPr>
          <w:rFonts w:asciiTheme="majorHAnsi" w:eastAsia="Arial" w:hAnsiTheme="majorHAnsi" w:cs="Arial"/>
          <w:spacing w:val="7"/>
        </w:rPr>
        <w:t xml:space="preserve">, CSS, </w:t>
      </w:r>
      <w:r w:rsidR="00CF23EF">
        <w:rPr>
          <w:rFonts w:asciiTheme="majorHAnsi" w:hAnsiTheme="majorHAnsi"/>
          <w:bCs/>
        </w:rPr>
        <w:t xml:space="preserve">Git, </w:t>
      </w:r>
      <w:r w:rsidRPr="009E6752">
        <w:rPr>
          <w:rFonts w:asciiTheme="majorHAnsi" w:eastAsia="Arial" w:hAnsiTheme="majorHAnsi" w:cs="Arial"/>
          <w:spacing w:val="7"/>
        </w:rPr>
        <w:t>H</w:t>
      </w:r>
      <w:r>
        <w:rPr>
          <w:rFonts w:asciiTheme="majorHAnsi" w:eastAsia="Arial" w:hAnsiTheme="majorHAnsi" w:cs="Arial"/>
          <w:spacing w:val="7"/>
        </w:rPr>
        <w:t xml:space="preserve">TML, </w:t>
      </w:r>
      <w:r w:rsidR="00CF23EF">
        <w:rPr>
          <w:rFonts w:asciiTheme="majorHAnsi" w:eastAsia="Arial" w:hAnsiTheme="majorHAnsi" w:cs="Arial"/>
          <w:spacing w:val="7"/>
        </w:rPr>
        <w:t xml:space="preserve">Java, </w:t>
      </w:r>
      <w:r>
        <w:rPr>
          <w:rFonts w:asciiTheme="majorHAnsi" w:eastAsia="Arial" w:hAnsiTheme="majorHAnsi" w:cs="Arial"/>
          <w:spacing w:val="7"/>
        </w:rPr>
        <w:t xml:space="preserve">JavaScript, </w:t>
      </w:r>
      <w:proofErr w:type="spellStart"/>
      <w:r w:rsidR="00CF23EF">
        <w:rPr>
          <w:rFonts w:asciiTheme="majorHAnsi" w:eastAsia="Arial" w:hAnsiTheme="majorHAnsi" w:cs="Arial"/>
          <w:spacing w:val="7"/>
        </w:rPr>
        <w:t>JQuery</w:t>
      </w:r>
      <w:proofErr w:type="spellEnd"/>
      <w:r w:rsidR="00CF23EF">
        <w:rPr>
          <w:rFonts w:asciiTheme="majorHAnsi" w:eastAsia="Arial" w:hAnsiTheme="majorHAnsi" w:cs="Arial"/>
          <w:spacing w:val="7"/>
        </w:rPr>
        <w:t xml:space="preserve">, </w:t>
      </w:r>
      <w:proofErr w:type="spellStart"/>
      <w:r w:rsidR="00CF23EF">
        <w:rPr>
          <w:rFonts w:asciiTheme="majorHAnsi" w:eastAsia="Arial" w:hAnsiTheme="majorHAnsi" w:cs="Arial"/>
          <w:spacing w:val="7"/>
        </w:rPr>
        <w:t>JQuery</w:t>
      </w:r>
      <w:proofErr w:type="spellEnd"/>
      <w:r w:rsidR="00CF23EF">
        <w:rPr>
          <w:rFonts w:asciiTheme="majorHAnsi" w:eastAsia="Arial" w:hAnsiTheme="majorHAnsi" w:cs="Arial"/>
          <w:spacing w:val="7"/>
        </w:rPr>
        <w:t xml:space="preserve">-Mobile, </w:t>
      </w:r>
      <w:r w:rsidRPr="009E6752">
        <w:rPr>
          <w:rFonts w:asciiTheme="majorHAnsi" w:eastAsia="Arial" w:hAnsiTheme="majorHAnsi" w:cs="Arial"/>
          <w:spacing w:val="7"/>
        </w:rPr>
        <w:t>JSON</w:t>
      </w:r>
      <w:r>
        <w:rPr>
          <w:rFonts w:asciiTheme="majorHAnsi" w:eastAsia="Arial" w:hAnsiTheme="majorHAnsi" w:cs="Arial"/>
          <w:spacing w:val="7"/>
        </w:rPr>
        <w:t xml:space="preserve">, </w:t>
      </w:r>
      <w:r w:rsidR="00C66856">
        <w:rPr>
          <w:rFonts w:asciiTheme="majorHAnsi" w:eastAsia="Arial" w:hAnsiTheme="majorHAnsi" w:cs="Arial"/>
          <w:spacing w:val="7"/>
        </w:rPr>
        <w:t xml:space="preserve">MS Office, </w:t>
      </w:r>
      <w:r>
        <w:rPr>
          <w:rFonts w:asciiTheme="majorHAnsi" w:eastAsia="Arial" w:hAnsiTheme="majorHAnsi" w:cs="Arial"/>
          <w:spacing w:val="7"/>
        </w:rPr>
        <w:t>Visual Studio</w:t>
      </w:r>
      <w:r w:rsidRPr="009E6752">
        <w:rPr>
          <w:rFonts w:asciiTheme="majorHAnsi" w:eastAsia="Arial" w:hAnsiTheme="majorHAnsi" w:cs="Arial"/>
          <w:spacing w:val="7"/>
        </w:rPr>
        <w:t>.</w:t>
      </w:r>
    </w:p>
    <w:p w14:paraId="0A483D3D" w14:textId="77777777" w:rsidR="00011590" w:rsidRPr="00EC1F5C" w:rsidRDefault="00011590" w:rsidP="00011590">
      <w:pPr>
        <w:ind w:left="720"/>
        <w:jc w:val="both"/>
        <w:rPr>
          <w:rFonts w:asciiTheme="majorHAnsi" w:hAnsiTheme="majorHAnsi"/>
        </w:rPr>
      </w:pPr>
    </w:p>
    <w:p w14:paraId="106208BB" w14:textId="77777777" w:rsidR="00EC1F5C" w:rsidRPr="00EC1F5C" w:rsidRDefault="00EC1F5C" w:rsidP="00EC1F5C">
      <w:pPr>
        <w:pStyle w:val="NoSpacing"/>
        <w:jc w:val="both"/>
        <w:rPr>
          <w:rFonts w:asciiTheme="majorHAnsi" w:eastAsia="Calibri" w:hAnsiTheme="majorHAnsi" w:cs="Arial"/>
          <w:bCs/>
          <w:iCs/>
        </w:rPr>
      </w:pPr>
    </w:p>
    <w:p w14:paraId="1BF5B0EC" w14:textId="77777777" w:rsidR="004045A3" w:rsidRPr="00EC1F5C" w:rsidRDefault="004045A3" w:rsidP="004045A3">
      <w:pPr>
        <w:jc w:val="both"/>
        <w:rPr>
          <w:rFonts w:asciiTheme="majorHAnsi" w:hAnsiTheme="majorHAnsi"/>
          <w:b/>
        </w:rPr>
      </w:pPr>
    </w:p>
    <w:p w14:paraId="3B91100C" w14:textId="77777777" w:rsidR="0084651F" w:rsidRPr="00EC1F5C" w:rsidRDefault="0084651F" w:rsidP="00691B89">
      <w:pPr>
        <w:ind w:left="720"/>
        <w:jc w:val="both"/>
        <w:rPr>
          <w:rFonts w:asciiTheme="majorHAnsi" w:hAnsiTheme="majorHAnsi"/>
        </w:rPr>
      </w:pPr>
    </w:p>
    <w:p w14:paraId="47216CAF" w14:textId="77777777" w:rsidR="003515D1" w:rsidRPr="00285C13" w:rsidRDefault="003515D1" w:rsidP="00691B89">
      <w:pPr>
        <w:ind w:left="720"/>
        <w:jc w:val="both"/>
        <w:rPr>
          <w:rFonts w:asciiTheme="majorHAnsi" w:hAnsiTheme="majorHAnsi"/>
        </w:rPr>
      </w:pPr>
    </w:p>
    <w:sectPr w:rsidR="003515D1" w:rsidRPr="00285C13" w:rsidSect="00B26DEA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6170" w14:textId="77777777" w:rsidR="00AB3020" w:rsidRDefault="00AB3020" w:rsidP="004315E2">
      <w:r>
        <w:separator/>
      </w:r>
    </w:p>
  </w:endnote>
  <w:endnote w:type="continuationSeparator" w:id="0">
    <w:p w14:paraId="1CF39789" w14:textId="77777777" w:rsidR="00AB3020" w:rsidRDefault="00AB3020" w:rsidP="0043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²Ó©úÅé">
    <w:altName w:val="Arial Unicode MS"/>
    <w:panose1 w:val="00000000000000000000"/>
    <w:charset w:val="88"/>
    <w:family w:val="modern"/>
    <w:notTrueType/>
    <w:pitch w:val="default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8A65" w14:textId="77777777" w:rsidR="00AB3020" w:rsidRDefault="00AB3020" w:rsidP="004315E2">
      <w:r>
        <w:separator/>
      </w:r>
    </w:p>
  </w:footnote>
  <w:footnote w:type="continuationSeparator" w:id="0">
    <w:p w14:paraId="74F75226" w14:textId="77777777" w:rsidR="00AB3020" w:rsidRDefault="00AB3020" w:rsidP="0043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08E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0000002"/>
    <w:multiLevelType w:val="singleLevel"/>
    <w:tmpl w:val="00000002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hybridMultilevel"/>
    <w:tmpl w:val="02DE67CE"/>
    <w:lvl w:ilvl="0" w:tplc="FFFFFFFF">
      <w:start w:val="1"/>
      <w:numFmt w:val="bullet"/>
      <w:lvlText w:val="●"/>
      <w:lvlJc w:val="left"/>
      <w:pPr>
        <w:tabs>
          <w:tab w:val="num" w:pos="810"/>
        </w:tabs>
        <w:ind w:left="153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10"/>
        </w:tabs>
        <w:ind w:left="225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810"/>
        </w:tabs>
        <w:ind w:left="297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810"/>
        </w:tabs>
        <w:ind w:left="369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810"/>
        </w:tabs>
        <w:ind w:left="441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810"/>
        </w:tabs>
        <w:ind w:left="513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810"/>
        </w:tabs>
        <w:ind w:left="585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810"/>
        </w:tabs>
        <w:ind w:left="657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810"/>
        </w:tabs>
        <w:ind w:left="729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6"/>
    <w:multiLevelType w:val="singleLevel"/>
    <w:tmpl w:val="00000006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5971481"/>
    <w:multiLevelType w:val="hybridMultilevel"/>
    <w:tmpl w:val="74D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D3323"/>
    <w:multiLevelType w:val="hybridMultilevel"/>
    <w:tmpl w:val="F3C0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E17B7"/>
    <w:multiLevelType w:val="multilevel"/>
    <w:tmpl w:val="0486C4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37963"/>
    <w:multiLevelType w:val="hybridMultilevel"/>
    <w:tmpl w:val="306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0137B"/>
    <w:multiLevelType w:val="hybridMultilevel"/>
    <w:tmpl w:val="2E328D82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243BC"/>
    <w:multiLevelType w:val="hybridMultilevel"/>
    <w:tmpl w:val="9EBA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43DEB"/>
    <w:multiLevelType w:val="hybridMultilevel"/>
    <w:tmpl w:val="48C87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641CE2"/>
    <w:multiLevelType w:val="multilevel"/>
    <w:tmpl w:val="6B1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B168C3"/>
    <w:multiLevelType w:val="hybridMultilevel"/>
    <w:tmpl w:val="749E3CC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54FC3"/>
    <w:multiLevelType w:val="hybridMultilevel"/>
    <w:tmpl w:val="B4581104"/>
    <w:lvl w:ilvl="0" w:tplc="1B80627A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81919"/>
    <w:multiLevelType w:val="hybridMultilevel"/>
    <w:tmpl w:val="F012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162BB"/>
    <w:multiLevelType w:val="hybridMultilevel"/>
    <w:tmpl w:val="E9F62010"/>
    <w:lvl w:ilvl="0" w:tplc="FFFFFFFF">
      <w:start w:val="1"/>
      <w:numFmt w:val="bullet"/>
      <w:lvlText w:val="●"/>
      <w:lvlJc w:val="left"/>
      <w:pPr>
        <w:ind w:left="63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EF23EEF"/>
    <w:multiLevelType w:val="hybridMultilevel"/>
    <w:tmpl w:val="1C82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4B08"/>
    <w:multiLevelType w:val="hybridMultilevel"/>
    <w:tmpl w:val="88D8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B31D5"/>
    <w:multiLevelType w:val="hybridMultilevel"/>
    <w:tmpl w:val="EE74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4587B"/>
    <w:multiLevelType w:val="hybridMultilevel"/>
    <w:tmpl w:val="5444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81709"/>
    <w:multiLevelType w:val="hybridMultilevel"/>
    <w:tmpl w:val="8DE8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7761D"/>
    <w:multiLevelType w:val="hybridMultilevel"/>
    <w:tmpl w:val="F5E01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86090"/>
    <w:multiLevelType w:val="hybridMultilevel"/>
    <w:tmpl w:val="8A80B6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6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15"/>
  </w:num>
  <w:num w:numId="14">
    <w:abstractNumId w:val="16"/>
  </w:num>
  <w:num w:numId="15">
    <w:abstractNumId w:val="19"/>
  </w:num>
  <w:num w:numId="16">
    <w:abstractNumId w:val="20"/>
  </w:num>
  <w:num w:numId="17">
    <w:abstractNumId w:val="23"/>
  </w:num>
  <w:num w:numId="18">
    <w:abstractNumId w:val="14"/>
  </w:num>
  <w:num w:numId="19">
    <w:abstractNumId w:val="12"/>
  </w:num>
  <w:num w:numId="20">
    <w:abstractNumId w:val="11"/>
  </w:num>
  <w:num w:numId="21">
    <w:abstractNumId w:val="8"/>
  </w:num>
  <w:num w:numId="22">
    <w:abstractNumId w:val="13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82"/>
    <w:rsid w:val="00001A84"/>
    <w:rsid w:val="00002864"/>
    <w:rsid w:val="00004069"/>
    <w:rsid w:val="00005828"/>
    <w:rsid w:val="00005C18"/>
    <w:rsid w:val="00007992"/>
    <w:rsid w:val="00011590"/>
    <w:rsid w:val="00024188"/>
    <w:rsid w:val="00024C5B"/>
    <w:rsid w:val="000300AB"/>
    <w:rsid w:val="0003013D"/>
    <w:rsid w:val="00032D80"/>
    <w:rsid w:val="00037161"/>
    <w:rsid w:val="00037415"/>
    <w:rsid w:val="00055482"/>
    <w:rsid w:val="00056C35"/>
    <w:rsid w:val="00060EDB"/>
    <w:rsid w:val="00064EB0"/>
    <w:rsid w:val="00070795"/>
    <w:rsid w:val="00070C0E"/>
    <w:rsid w:val="00071DA5"/>
    <w:rsid w:val="0007370C"/>
    <w:rsid w:val="00076CC8"/>
    <w:rsid w:val="000775EE"/>
    <w:rsid w:val="0008163C"/>
    <w:rsid w:val="0008568B"/>
    <w:rsid w:val="000A28B5"/>
    <w:rsid w:val="000A79CA"/>
    <w:rsid w:val="000B45DE"/>
    <w:rsid w:val="000B54E2"/>
    <w:rsid w:val="000C0A44"/>
    <w:rsid w:val="000C26AB"/>
    <w:rsid w:val="000C3275"/>
    <w:rsid w:val="000C4B11"/>
    <w:rsid w:val="000C5CB8"/>
    <w:rsid w:val="000D6212"/>
    <w:rsid w:val="000E146D"/>
    <w:rsid w:val="000E34FB"/>
    <w:rsid w:val="000E3C0B"/>
    <w:rsid w:val="000E51FD"/>
    <w:rsid w:val="000E78DB"/>
    <w:rsid w:val="000F0C54"/>
    <w:rsid w:val="000F236E"/>
    <w:rsid w:val="000F2532"/>
    <w:rsid w:val="000F4616"/>
    <w:rsid w:val="000F593F"/>
    <w:rsid w:val="00103AE5"/>
    <w:rsid w:val="0010486D"/>
    <w:rsid w:val="0011482E"/>
    <w:rsid w:val="00121728"/>
    <w:rsid w:val="00132950"/>
    <w:rsid w:val="00134A53"/>
    <w:rsid w:val="001359B0"/>
    <w:rsid w:val="0013605A"/>
    <w:rsid w:val="001402A1"/>
    <w:rsid w:val="0014153E"/>
    <w:rsid w:val="0014388D"/>
    <w:rsid w:val="00143ECA"/>
    <w:rsid w:val="00147A14"/>
    <w:rsid w:val="00154ADD"/>
    <w:rsid w:val="001576BF"/>
    <w:rsid w:val="00157AC4"/>
    <w:rsid w:val="00157DC8"/>
    <w:rsid w:val="00161E88"/>
    <w:rsid w:val="00164F9F"/>
    <w:rsid w:val="00165C14"/>
    <w:rsid w:val="00166421"/>
    <w:rsid w:val="00183F73"/>
    <w:rsid w:val="001840EA"/>
    <w:rsid w:val="00187667"/>
    <w:rsid w:val="00193F61"/>
    <w:rsid w:val="00197CDD"/>
    <w:rsid w:val="001A086F"/>
    <w:rsid w:val="001A152A"/>
    <w:rsid w:val="001A1A73"/>
    <w:rsid w:val="001A258F"/>
    <w:rsid w:val="001A4D26"/>
    <w:rsid w:val="001A77DF"/>
    <w:rsid w:val="001A79A0"/>
    <w:rsid w:val="001B0FDA"/>
    <w:rsid w:val="001B55C7"/>
    <w:rsid w:val="001B5A34"/>
    <w:rsid w:val="001C001B"/>
    <w:rsid w:val="001C4A7D"/>
    <w:rsid w:val="001D7E31"/>
    <w:rsid w:val="001E0765"/>
    <w:rsid w:val="001E5909"/>
    <w:rsid w:val="001F27A8"/>
    <w:rsid w:val="001F3C37"/>
    <w:rsid w:val="001F4AE4"/>
    <w:rsid w:val="001F56BC"/>
    <w:rsid w:val="00201587"/>
    <w:rsid w:val="002022BE"/>
    <w:rsid w:val="002107F4"/>
    <w:rsid w:val="00225FBE"/>
    <w:rsid w:val="00235BA0"/>
    <w:rsid w:val="00237C6C"/>
    <w:rsid w:val="00240A65"/>
    <w:rsid w:val="00242F89"/>
    <w:rsid w:val="00243A85"/>
    <w:rsid w:val="0024569A"/>
    <w:rsid w:val="002532E6"/>
    <w:rsid w:val="00254D24"/>
    <w:rsid w:val="00254EDA"/>
    <w:rsid w:val="00260203"/>
    <w:rsid w:val="00260260"/>
    <w:rsid w:val="00260293"/>
    <w:rsid w:val="00270B26"/>
    <w:rsid w:val="00271982"/>
    <w:rsid w:val="002828DB"/>
    <w:rsid w:val="00285C13"/>
    <w:rsid w:val="0028629C"/>
    <w:rsid w:val="00286BD2"/>
    <w:rsid w:val="00297DC7"/>
    <w:rsid w:val="002A0657"/>
    <w:rsid w:val="002A0EEC"/>
    <w:rsid w:val="002A1C73"/>
    <w:rsid w:val="002A50BB"/>
    <w:rsid w:val="002A5C8E"/>
    <w:rsid w:val="002B08F5"/>
    <w:rsid w:val="002B0B88"/>
    <w:rsid w:val="002B2B9C"/>
    <w:rsid w:val="002B4BA6"/>
    <w:rsid w:val="002C1305"/>
    <w:rsid w:val="002C3009"/>
    <w:rsid w:val="002C4B04"/>
    <w:rsid w:val="002C57CE"/>
    <w:rsid w:val="002C67B8"/>
    <w:rsid w:val="002C691E"/>
    <w:rsid w:val="002C704C"/>
    <w:rsid w:val="002C7112"/>
    <w:rsid w:val="002D01CA"/>
    <w:rsid w:val="002D0930"/>
    <w:rsid w:val="002D33BA"/>
    <w:rsid w:val="002D3587"/>
    <w:rsid w:val="002D5BDD"/>
    <w:rsid w:val="002D6313"/>
    <w:rsid w:val="002E55A4"/>
    <w:rsid w:val="002F3799"/>
    <w:rsid w:val="002F72AD"/>
    <w:rsid w:val="00301EB4"/>
    <w:rsid w:val="003065F0"/>
    <w:rsid w:val="003073BF"/>
    <w:rsid w:val="003117FB"/>
    <w:rsid w:val="0031211F"/>
    <w:rsid w:val="003167F5"/>
    <w:rsid w:val="00320E00"/>
    <w:rsid w:val="00325398"/>
    <w:rsid w:val="00332500"/>
    <w:rsid w:val="00332906"/>
    <w:rsid w:val="00340158"/>
    <w:rsid w:val="003426EE"/>
    <w:rsid w:val="00344029"/>
    <w:rsid w:val="00347592"/>
    <w:rsid w:val="003515D1"/>
    <w:rsid w:val="003711A4"/>
    <w:rsid w:val="00375DF2"/>
    <w:rsid w:val="00377807"/>
    <w:rsid w:val="003801B0"/>
    <w:rsid w:val="00380230"/>
    <w:rsid w:val="00382C03"/>
    <w:rsid w:val="0038519D"/>
    <w:rsid w:val="00385418"/>
    <w:rsid w:val="003A4663"/>
    <w:rsid w:val="003A77CD"/>
    <w:rsid w:val="003B21EE"/>
    <w:rsid w:val="003B2D00"/>
    <w:rsid w:val="003B3A70"/>
    <w:rsid w:val="003B7AE4"/>
    <w:rsid w:val="003C071D"/>
    <w:rsid w:val="003C7198"/>
    <w:rsid w:val="003D7247"/>
    <w:rsid w:val="003E2656"/>
    <w:rsid w:val="003E2699"/>
    <w:rsid w:val="003E4E46"/>
    <w:rsid w:val="003F53FF"/>
    <w:rsid w:val="003F5BB5"/>
    <w:rsid w:val="003F5CFD"/>
    <w:rsid w:val="003F5E6D"/>
    <w:rsid w:val="003F69A1"/>
    <w:rsid w:val="0040076F"/>
    <w:rsid w:val="00401250"/>
    <w:rsid w:val="00401936"/>
    <w:rsid w:val="004045A3"/>
    <w:rsid w:val="00405F9B"/>
    <w:rsid w:val="004103EB"/>
    <w:rsid w:val="00412493"/>
    <w:rsid w:val="004124F2"/>
    <w:rsid w:val="00412BB3"/>
    <w:rsid w:val="00412FED"/>
    <w:rsid w:val="00413857"/>
    <w:rsid w:val="00413894"/>
    <w:rsid w:val="00416858"/>
    <w:rsid w:val="00421B08"/>
    <w:rsid w:val="00427767"/>
    <w:rsid w:val="004315E2"/>
    <w:rsid w:val="00436AFD"/>
    <w:rsid w:val="0044325B"/>
    <w:rsid w:val="00452FA3"/>
    <w:rsid w:val="00454C3D"/>
    <w:rsid w:val="00456ABA"/>
    <w:rsid w:val="00461F14"/>
    <w:rsid w:val="004628A3"/>
    <w:rsid w:val="00462B23"/>
    <w:rsid w:val="00463AF7"/>
    <w:rsid w:val="00474214"/>
    <w:rsid w:val="00477599"/>
    <w:rsid w:val="004800A3"/>
    <w:rsid w:val="00482142"/>
    <w:rsid w:val="00484D25"/>
    <w:rsid w:val="00486EFB"/>
    <w:rsid w:val="00494431"/>
    <w:rsid w:val="00496B17"/>
    <w:rsid w:val="004977CC"/>
    <w:rsid w:val="004B008C"/>
    <w:rsid w:val="004B0C61"/>
    <w:rsid w:val="004B3DD6"/>
    <w:rsid w:val="004B4A2E"/>
    <w:rsid w:val="004B7E7A"/>
    <w:rsid w:val="004C30B9"/>
    <w:rsid w:val="004C3704"/>
    <w:rsid w:val="004C4A43"/>
    <w:rsid w:val="004C5486"/>
    <w:rsid w:val="004C7E0E"/>
    <w:rsid w:val="004D093B"/>
    <w:rsid w:val="004D0B11"/>
    <w:rsid w:val="004D1DFE"/>
    <w:rsid w:val="004D2A8D"/>
    <w:rsid w:val="004D791B"/>
    <w:rsid w:val="004E3AEA"/>
    <w:rsid w:val="004F01E0"/>
    <w:rsid w:val="004F34B1"/>
    <w:rsid w:val="004F5302"/>
    <w:rsid w:val="004F5408"/>
    <w:rsid w:val="00500340"/>
    <w:rsid w:val="00507623"/>
    <w:rsid w:val="0051066E"/>
    <w:rsid w:val="00514F1C"/>
    <w:rsid w:val="00515948"/>
    <w:rsid w:val="005168BC"/>
    <w:rsid w:val="00516BE7"/>
    <w:rsid w:val="00522AB0"/>
    <w:rsid w:val="00526134"/>
    <w:rsid w:val="005264AF"/>
    <w:rsid w:val="005316EC"/>
    <w:rsid w:val="00533349"/>
    <w:rsid w:val="00534B32"/>
    <w:rsid w:val="00541BD5"/>
    <w:rsid w:val="0054414E"/>
    <w:rsid w:val="00550FEE"/>
    <w:rsid w:val="00552778"/>
    <w:rsid w:val="00555B0A"/>
    <w:rsid w:val="005562A6"/>
    <w:rsid w:val="00556D3C"/>
    <w:rsid w:val="00557750"/>
    <w:rsid w:val="00562897"/>
    <w:rsid w:val="0056598A"/>
    <w:rsid w:val="00571621"/>
    <w:rsid w:val="00571A25"/>
    <w:rsid w:val="00571DAE"/>
    <w:rsid w:val="00572AB3"/>
    <w:rsid w:val="0057753D"/>
    <w:rsid w:val="00577B53"/>
    <w:rsid w:val="00580F2A"/>
    <w:rsid w:val="005822DA"/>
    <w:rsid w:val="00587046"/>
    <w:rsid w:val="00591D47"/>
    <w:rsid w:val="00592856"/>
    <w:rsid w:val="00592AAF"/>
    <w:rsid w:val="00595B52"/>
    <w:rsid w:val="00595DEF"/>
    <w:rsid w:val="005A1374"/>
    <w:rsid w:val="005A1548"/>
    <w:rsid w:val="005A187F"/>
    <w:rsid w:val="005A2045"/>
    <w:rsid w:val="005A5A0C"/>
    <w:rsid w:val="005A786F"/>
    <w:rsid w:val="005A7D3C"/>
    <w:rsid w:val="005B0B43"/>
    <w:rsid w:val="005B5AFB"/>
    <w:rsid w:val="005C1815"/>
    <w:rsid w:val="005C2E17"/>
    <w:rsid w:val="005C3219"/>
    <w:rsid w:val="005C51D1"/>
    <w:rsid w:val="005C68BD"/>
    <w:rsid w:val="005C7623"/>
    <w:rsid w:val="005D2341"/>
    <w:rsid w:val="005D333A"/>
    <w:rsid w:val="005D3832"/>
    <w:rsid w:val="005D4DD5"/>
    <w:rsid w:val="005D6063"/>
    <w:rsid w:val="005E19FB"/>
    <w:rsid w:val="005E4B31"/>
    <w:rsid w:val="005E5900"/>
    <w:rsid w:val="005E6B15"/>
    <w:rsid w:val="005E7491"/>
    <w:rsid w:val="005F2D41"/>
    <w:rsid w:val="005F710B"/>
    <w:rsid w:val="00601D25"/>
    <w:rsid w:val="0061318D"/>
    <w:rsid w:val="00613D0D"/>
    <w:rsid w:val="00613E98"/>
    <w:rsid w:val="00634AEA"/>
    <w:rsid w:val="00637B9A"/>
    <w:rsid w:val="00641174"/>
    <w:rsid w:val="00644209"/>
    <w:rsid w:val="0064775C"/>
    <w:rsid w:val="006521EE"/>
    <w:rsid w:val="00652856"/>
    <w:rsid w:val="00652B99"/>
    <w:rsid w:val="00653F40"/>
    <w:rsid w:val="00654339"/>
    <w:rsid w:val="00656C75"/>
    <w:rsid w:val="00657D60"/>
    <w:rsid w:val="006714E8"/>
    <w:rsid w:val="00671518"/>
    <w:rsid w:val="0067162D"/>
    <w:rsid w:val="006722A1"/>
    <w:rsid w:val="00675DB8"/>
    <w:rsid w:val="00680BF5"/>
    <w:rsid w:val="00685BFC"/>
    <w:rsid w:val="0068625B"/>
    <w:rsid w:val="00691211"/>
    <w:rsid w:val="00691B89"/>
    <w:rsid w:val="00696919"/>
    <w:rsid w:val="00697AE0"/>
    <w:rsid w:val="00697BD9"/>
    <w:rsid w:val="006A047F"/>
    <w:rsid w:val="006A17C5"/>
    <w:rsid w:val="006A61F7"/>
    <w:rsid w:val="006A6AC8"/>
    <w:rsid w:val="006B1EFA"/>
    <w:rsid w:val="006B2C3F"/>
    <w:rsid w:val="006B6C63"/>
    <w:rsid w:val="006B7F5F"/>
    <w:rsid w:val="006C6FA2"/>
    <w:rsid w:val="006C7FAE"/>
    <w:rsid w:val="006D2E4D"/>
    <w:rsid w:val="006D30F5"/>
    <w:rsid w:val="006E105F"/>
    <w:rsid w:val="006E1359"/>
    <w:rsid w:val="006E361F"/>
    <w:rsid w:val="006F0E4B"/>
    <w:rsid w:val="006F40CD"/>
    <w:rsid w:val="006F6D0D"/>
    <w:rsid w:val="00700259"/>
    <w:rsid w:val="00703172"/>
    <w:rsid w:val="007060C7"/>
    <w:rsid w:val="007109FB"/>
    <w:rsid w:val="00715295"/>
    <w:rsid w:val="007200E3"/>
    <w:rsid w:val="00721270"/>
    <w:rsid w:val="0072477E"/>
    <w:rsid w:val="007255F0"/>
    <w:rsid w:val="007256DC"/>
    <w:rsid w:val="00725936"/>
    <w:rsid w:val="00732626"/>
    <w:rsid w:val="00733282"/>
    <w:rsid w:val="00735A04"/>
    <w:rsid w:val="007435A4"/>
    <w:rsid w:val="00743DD8"/>
    <w:rsid w:val="0075289D"/>
    <w:rsid w:val="00761C9D"/>
    <w:rsid w:val="00764C73"/>
    <w:rsid w:val="007651F1"/>
    <w:rsid w:val="00766EF2"/>
    <w:rsid w:val="00767D7A"/>
    <w:rsid w:val="007748B2"/>
    <w:rsid w:val="007759D5"/>
    <w:rsid w:val="00775EA5"/>
    <w:rsid w:val="007829A7"/>
    <w:rsid w:val="0078486E"/>
    <w:rsid w:val="00787363"/>
    <w:rsid w:val="0078747F"/>
    <w:rsid w:val="0079111E"/>
    <w:rsid w:val="0079496C"/>
    <w:rsid w:val="00795C73"/>
    <w:rsid w:val="007A2273"/>
    <w:rsid w:val="007A2F94"/>
    <w:rsid w:val="007A3392"/>
    <w:rsid w:val="007A3F1F"/>
    <w:rsid w:val="007A493C"/>
    <w:rsid w:val="007A503D"/>
    <w:rsid w:val="007C044E"/>
    <w:rsid w:val="007D25FB"/>
    <w:rsid w:val="007D347C"/>
    <w:rsid w:val="007D59FE"/>
    <w:rsid w:val="007E2A1C"/>
    <w:rsid w:val="007F0C61"/>
    <w:rsid w:val="007F25D6"/>
    <w:rsid w:val="007F26F8"/>
    <w:rsid w:val="007F3B4D"/>
    <w:rsid w:val="007F420D"/>
    <w:rsid w:val="0080073E"/>
    <w:rsid w:val="00801DB8"/>
    <w:rsid w:val="00803EA3"/>
    <w:rsid w:val="008065AE"/>
    <w:rsid w:val="008069A1"/>
    <w:rsid w:val="0082431E"/>
    <w:rsid w:val="00830324"/>
    <w:rsid w:val="008306CB"/>
    <w:rsid w:val="00831415"/>
    <w:rsid w:val="008429F2"/>
    <w:rsid w:val="00845BDE"/>
    <w:rsid w:val="0084605E"/>
    <w:rsid w:val="0084651F"/>
    <w:rsid w:val="008479AE"/>
    <w:rsid w:val="00850D43"/>
    <w:rsid w:val="00855F41"/>
    <w:rsid w:val="00856768"/>
    <w:rsid w:val="00857ADA"/>
    <w:rsid w:val="00867222"/>
    <w:rsid w:val="00867C27"/>
    <w:rsid w:val="008703DF"/>
    <w:rsid w:val="00873C9E"/>
    <w:rsid w:val="008751BC"/>
    <w:rsid w:val="0087567B"/>
    <w:rsid w:val="008812AE"/>
    <w:rsid w:val="00881810"/>
    <w:rsid w:val="008820EE"/>
    <w:rsid w:val="00892BA2"/>
    <w:rsid w:val="008956AB"/>
    <w:rsid w:val="008A064B"/>
    <w:rsid w:val="008A272A"/>
    <w:rsid w:val="008B114F"/>
    <w:rsid w:val="008B2D52"/>
    <w:rsid w:val="008B59F2"/>
    <w:rsid w:val="008C06D0"/>
    <w:rsid w:val="008C0AED"/>
    <w:rsid w:val="008C0B1E"/>
    <w:rsid w:val="008C4794"/>
    <w:rsid w:val="008C68C2"/>
    <w:rsid w:val="008C6D3B"/>
    <w:rsid w:val="008C75CF"/>
    <w:rsid w:val="008C7C10"/>
    <w:rsid w:val="008D3BFB"/>
    <w:rsid w:val="008D78BD"/>
    <w:rsid w:val="008D7D06"/>
    <w:rsid w:val="008E66FB"/>
    <w:rsid w:val="008E686B"/>
    <w:rsid w:val="008F178E"/>
    <w:rsid w:val="008F3AE0"/>
    <w:rsid w:val="008F5A53"/>
    <w:rsid w:val="00900289"/>
    <w:rsid w:val="009018BC"/>
    <w:rsid w:val="0090278F"/>
    <w:rsid w:val="009077F1"/>
    <w:rsid w:val="00907A03"/>
    <w:rsid w:val="00913ED2"/>
    <w:rsid w:val="00914B77"/>
    <w:rsid w:val="00917CAD"/>
    <w:rsid w:val="009257CD"/>
    <w:rsid w:val="009364EB"/>
    <w:rsid w:val="00936893"/>
    <w:rsid w:val="00937F00"/>
    <w:rsid w:val="00942989"/>
    <w:rsid w:val="00945C8B"/>
    <w:rsid w:val="00950656"/>
    <w:rsid w:val="009514D6"/>
    <w:rsid w:val="00952BCC"/>
    <w:rsid w:val="00955238"/>
    <w:rsid w:val="009552A3"/>
    <w:rsid w:val="00955D76"/>
    <w:rsid w:val="00972E51"/>
    <w:rsid w:val="009743FC"/>
    <w:rsid w:val="00975061"/>
    <w:rsid w:val="00977595"/>
    <w:rsid w:val="009804D2"/>
    <w:rsid w:val="00980567"/>
    <w:rsid w:val="00991AA1"/>
    <w:rsid w:val="00992814"/>
    <w:rsid w:val="00993BB9"/>
    <w:rsid w:val="009962D9"/>
    <w:rsid w:val="009A077E"/>
    <w:rsid w:val="009A1307"/>
    <w:rsid w:val="009A34C2"/>
    <w:rsid w:val="009A47C7"/>
    <w:rsid w:val="009A4E83"/>
    <w:rsid w:val="009A5063"/>
    <w:rsid w:val="009A62AA"/>
    <w:rsid w:val="009B4357"/>
    <w:rsid w:val="009B5429"/>
    <w:rsid w:val="009B5AD7"/>
    <w:rsid w:val="009B6132"/>
    <w:rsid w:val="009B69C4"/>
    <w:rsid w:val="009B7A9B"/>
    <w:rsid w:val="009B7E3E"/>
    <w:rsid w:val="009C0BA8"/>
    <w:rsid w:val="009C3DE8"/>
    <w:rsid w:val="009C47F2"/>
    <w:rsid w:val="009D0A7E"/>
    <w:rsid w:val="009D2097"/>
    <w:rsid w:val="009D53CF"/>
    <w:rsid w:val="009D70BF"/>
    <w:rsid w:val="009D793A"/>
    <w:rsid w:val="009E0372"/>
    <w:rsid w:val="009E20C0"/>
    <w:rsid w:val="009E511B"/>
    <w:rsid w:val="009E51E5"/>
    <w:rsid w:val="009E5371"/>
    <w:rsid w:val="009E614A"/>
    <w:rsid w:val="009E6752"/>
    <w:rsid w:val="009E6A26"/>
    <w:rsid w:val="009E78F9"/>
    <w:rsid w:val="009F72AA"/>
    <w:rsid w:val="009F7CB1"/>
    <w:rsid w:val="00A005B2"/>
    <w:rsid w:val="00A01AEF"/>
    <w:rsid w:val="00A0271F"/>
    <w:rsid w:val="00A03048"/>
    <w:rsid w:val="00A061BE"/>
    <w:rsid w:val="00A1099C"/>
    <w:rsid w:val="00A26202"/>
    <w:rsid w:val="00A30D0A"/>
    <w:rsid w:val="00A312C3"/>
    <w:rsid w:val="00A3139E"/>
    <w:rsid w:val="00A34A34"/>
    <w:rsid w:val="00A34DE7"/>
    <w:rsid w:val="00A451A6"/>
    <w:rsid w:val="00A47221"/>
    <w:rsid w:val="00A6033D"/>
    <w:rsid w:val="00A63441"/>
    <w:rsid w:val="00A635E6"/>
    <w:rsid w:val="00A635FF"/>
    <w:rsid w:val="00A65F93"/>
    <w:rsid w:val="00A71028"/>
    <w:rsid w:val="00A73121"/>
    <w:rsid w:val="00A7593D"/>
    <w:rsid w:val="00A80655"/>
    <w:rsid w:val="00A859BE"/>
    <w:rsid w:val="00A9103F"/>
    <w:rsid w:val="00AA5041"/>
    <w:rsid w:val="00AA76A3"/>
    <w:rsid w:val="00AA798E"/>
    <w:rsid w:val="00AB1436"/>
    <w:rsid w:val="00AB1536"/>
    <w:rsid w:val="00AB3020"/>
    <w:rsid w:val="00AB415F"/>
    <w:rsid w:val="00AC629C"/>
    <w:rsid w:val="00AC74A9"/>
    <w:rsid w:val="00AE1380"/>
    <w:rsid w:val="00AE3CD7"/>
    <w:rsid w:val="00AE650D"/>
    <w:rsid w:val="00AF3D39"/>
    <w:rsid w:val="00AF5267"/>
    <w:rsid w:val="00B04D9D"/>
    <w:rsid w:val="00B06C4D"/>
    <w:rsid w:val="00B11768"/>
    <w:rsid w:val="00B1192A"/>
    <w:rsid w:val="00B13879"/>
    <w:rsid w:val="00B1673C"/>
    <w:rsid w:val="00B16803"/>
    <w:rsid w:val="00B23160"/>
    <w:rsid w:val="00B23592"/>
    <w:rsid w:val="00B244E2"/>
    <w:rsid w:val="00B26DEA"/>
    <w:rsid w:val="00B31D8B"/>
    <w:rsid w:val="00B32297"/>
    <w:rsid w:val="00B339BC"/>
    <w:rsid w:val="00B35027"/>
    <w:rsid w:val="00B351D8"/>
    <w:rsid w:val="00B402E4"/>
    <w:rsid w:val="00B40597"/>
    <w:rsid w:val="00B42E9C"/>
    <w:rsid w:val="00B44D88"/>
    <w:rsid w:val="00B50689"/>
    <w:rsid w:val="00B54ACD"/>
    <w:rsid w:val="00B56BD1"/>
    <w:rsid w:val="00B65768"/>
    <w:rsid w:val="00B6676A"/>
    <w:rsid w:val="00B67C3C"/>
    <w:rsid w:val="00B735C4"/>
    <w:rsid w:val="00B74C10"/>
    <w:rsid w:val="00B75BEA"/>
    <w:rsid w:val="00B760D4"/>
    <w:rsid w:val="00B82544"/>
    <w:rsid w:val="00B835DB"/>
    <w:rsid w:val="00B84BE8"/>
    <w:rsid w:val="00B90C77"/>
    <w:rsid w:val="00B92DAA"/>
    <w:rsid w:val="00B9391D"/>
    <w:rsid w:val="00BA3256"/>
    <w:rsid w:val="00BA3E3E"/>
    <w:rsid w:val="00BA45C3"/>
    <w:rsid w:val="00BA589C"/>
    <w:rsid w:val="00BB0E08"/>
    <w:rsid w:val="00BB0FE7"/>
    <w:rsid w:val="00BC0369"/>
    <w:rsid w:val="00BC5B3F"/>
    <w:rsid w:val="00BD1546"/>
    <w:rsid w:val="00BD2F28"/>
    <w:rsid w:val="00BD45E8"/>
    <w:rsid w:val="00BD48B0"/>
    <w:rsid w:val="00BD5F0F"/>
    <w:rsid w:val="00BE04ED"/>
    <w:rsid w:val="00BE1A05"/>
    <w:rsid w:val="00BE3025"/>
    <w:rsid w:val="00BE3828"/>
    <w:rsid w:val="00BE616B"/>
    <w:rsid w:val="00BE64EB"/>
    <w:rsid w:val="00BE76E3"/>
    <w:rsid w:val="00BF4E37"/>
    <w:rsid w:val="00C01777"/>
    <w:rsid w:val="00C04F44"/>
    <w:rsid w:val="00C051C6"/>
    <w:rsid w:val="00C068CA"/>
    <w:rsid w:val="00C07523"/>
    <w:rsid w:val="00C10645"/>
    <w:rsid w:val="00C1092B"/>
    <w:rsid w:val="00C1113D"/>
    <w:rsid w:val="00C13D5F"/>
    <w:rsid w:val="00C23F6D"/>
    <w:rsid w:val="00C34C67"/>
    <w:rsid w:val="00C43659"/>
    <w:rsid w:val="00C52204"/>
    <w:rsid w:val="00C55244"/>
    <w:rsid w:val="00C5737E"/>
    <w:rsid w:val="00C66856"/>
    <w:rsid w:val="00C668F5"/>
    <w:rsid w:val="00C67012"/>
    <w:rsid w:val="00C722DC"/>
    <w:rsid w:val="00C75937"/>
    <w:rsid w:val="00C83C77"/>
    <w:rsid w:val="00C84C25"/>
    <w:rsid w:val="00C86876"/>
    <w:rsid w:val="00C86934"/>
    <w:rsid w:val="00C909C7"/>
    <w:rsid w:val="00C9465B"/>
    <w:rsid w:val="00C95053"/>
    <w:rsid w:val="00C95F83"/>
    <w:rsid w:val="00C97E3E"/>
    <w:rsid w:val="00CA3DC2"/>
    <w:rsid w:val="00CA455E"/>
    <w:rsid w:val="00CB2450"/>
    <w:rsid w:val="00CB53EA"/>
    <w:rsid w:val="00CB75CD"/>
    <w:rsid w:val="00CC0B49"/>
    <w:rsid w:val="00CC0FC4"/>
    <w:rsid w:val="00CC1ADD"/>
    <w:rsid w:val="00CC7350"/>
    <w:rsid w:val="00CD7001"/>
    <w:rsid w:val="00CE2E44"/>
    <w:rsid w:val="00CE3729"/>
    <w:rsid w:val="00CF23EF"/>
    <w:rsid w:val="00CF597B"/>
    <w:rsid w:val="00D020D4"/>
    <w:rsid w:val="00D1083B"/>
    <w:rsid w:val="00D158F4"/>
    <w:rsid w:val="00D15AFC"/>
    <w:rsid w:val="00D16EC4"/>
    <w:rsid w:val="00D21E30"/>
    <w:rsid w:val="00D23AC3"/>
    <w:rsid w:val="00D24FBD"/>
    <w:rsid w:val="00D252D6"/>
    <w:rsid w:val="00D32CC8"/>
    <w:rsid w:val="00D33077"/>
    <w:rsid w:val="00D3379F"/>
    <w:rsid w:val="00D33932"/>
    <w:rsid w:val="00D34509"/>
    <w:rsid w:val="00D347BC"/>
    <w:rsid w:val="00D34F22"/>
    <w:rsid w:val="00D35970"/>
    <w:rsid w:val="00D377DD"/>
    <w:rsid w:val="00D409C5"/>
    <w:rsid w:val="00D41AF3"/>
    <w:rsid w:val="00D4439C"/>
    <w:rsid w:val="00D474DC"/>
    <w:rsid w:val="00D47D29"/>
    <w:rsid w:val="00D54D66"/>
    <w:rsid w:val="00D55452"/>
    <w:rsid w:val="00D56095"/>
    <w:rsid w:val="00D56C04"/>
    <w:rsid w:val="00D64C14"/>
    <w:rsid w:val="00D702D7"/>
    <w:rsid w:val="00D723B0"/>
    <w:rsid w:val="00D732B0"/>
    <w:rsid w:val="00D75D23"/>
    <w:rsid w:val="00D77897"/>
    <w:rsid w:val="00D860A3"/>
    <w:rsid w:val="00D8630F"/>
    <w:rsid w:val="00D90FE2"/>
    <w:rsid w:val="00D92799"/>
    <w:rsid w:val="00D95261"/>
    <w:rsid w:val="00DA0672"/>
    <w:rsid w:val="00DA368C"/>
    <w:rsid w:val="00DA6B42"/>
    <w:rsid w:val="00DB0B24"/>
    <w:rsid w:val="00DB1C9C"/>
    <w:rsid w:val="00DB4A20"/>
    <w:rsid w:val="00DB5A5D"/>
    <w:rsid w:val="00DB68D0"/>
    <w:rsid w:val="00DD1591"/>
    <w:rsid w:val="00DD2E0F"/>
    <w:rsid w:val="00DD371B"/>
    <w:rsid w:val="00DD59A1"/>
    <w:rsid w:val="00DD7192"/>
    <w:rsid w:val="00DE2DAE"/>
    <w:rsid w:val="00DE62E6"/>
    <w:rsid w:val="00DF49EF"/>
    <w:rsid w:val="00E038C0"/>
    <w:rsid w:val="00E04096"/>
    <w:rsid w:val="00E04ADE"/>
    <w:rsid w:val="00E064E1"/>
    <w:rsid w:val="00E167ED"/>
    <w:rsid w:val="00E22E96"/>
    <w:rsid w:val="00E23F36"/>
    <w:rsid w:val="00E2719D"/>
    <w:rsid w:val="00E32BEE"/>
    <w:rsid w:val="00E41A43"/>
    <w:rsid w:val="00E41CAD"/>
    <w:rsid w:val="00E42C6F"/>
    <w:rsid w:val="00E42D3B"/>
    <w:rsid w:val="00E47302"/>
    <w:rsid w:val="00E47E95"/>
    <w:rsid w:val="00E54BD7"/>
    <w:rsid w:val="00E62A72"/>
    <w:rsid w:val="00E66A1F"/>
    <w:rsid w:val="00E71524"/>
    <w:rsid w:val="00E756EE"/>
    <w:rsid w:val="00E765AD"/>
    <w:rsid w:val="00E80FBA"/>
    <w:rsid w:val="00E82C76"/>
    <w:rsid w:val="00E85BC7"/>
    <w:rsid w:val="00E86B2D"/>
    <w:rsid w:val="00E8769B"/>
    <w:rsid w:val="00E934FB"/>
    <w:rsid w:val="00E9548A"/>
    <w:rsid w:val="00EA4E31"/>
    <w:rsid w:val="00EA765E"/>
    <w:rsid w:val="00EB00CC"/>
    <w:rsid w:val="00EB1872"/>
    <w:rsid w:val="00EB1F21"/>
    <w:rsid w:val="00EB33AA"/>
    <w:rsid w:val="00EB4C0A"/>
    <w:rsid w:val="00EB7A7F"/>
    <w:rsid w:val="00EC1F5C"/>
    <w:rsid w:val="00EC25AB"/>
    <w:rsid w:val="00EC2C82"/>
    <w:rsid w:val="00EC2FFB"/>
    <w:rsid w:val="00EC6A4A"/>
    <w:rsid w:val="00ED1691"/>
    <w:rsid w:val="00ED2F1F"/>
    <w:rsid w:val="00ED3706"/>
    <w:rsid w:val="00ED5EA6"/>
    <w:rsid w:val="00EE1030"/>
    <w:rsid w:val="00EE4431"/>
    <w:rsid w:val="00EE6A02"/>
    <w:rsid w:val="00EE7D4A"/>
    <w:rsid w:val="00EE7E11"/>
    <w:rsid w:val="00EF6173"/>
    <w:rsid w:val="00F003E9"/>
    <w:rsid w:val="00F01326"/>
    <w:rsid w:val="00F015A3"/>
    <w:rsid w:val="00F04C74"/>
    <w:rsid w:val="00F10A42"/>
    <w:rsid w:val="00F11324"/>
    <w:rsid w:val="00F15D59"/>
    <w:rsid w:val="00F16FA4"/>
    <w:rsid w:val="00F256D6"/>
    <w:rsid w:val="00F259A4"/>
    <w:rsid w:val="00F2723E"/>
    <w:rsid w:val="00F30E13"/>
    <w:rsid w:val="00F3568A"/>
    <w:rsid w:val="00F36330"/>
    <w:rsid w:val="00F405C3"/>
    <w:rsid w:val="00F41ACD"/>
    <w:rsid w:val="00F41D4F"/>
    <w:rsid w:val="00F425D4"/>
    <w:rsid w:val="00F4504A"/>
    <w:rsid w:val="00F455C8"/>
    <w:rsid w:val="00F5328C"/>
    <w:rsid w:val="00F54DED"/>
    <w:rsid w:val="00F6362D"/>
    <w:rsid w:val="00F662B0"/>
    <w:rsid w:val="00F72149"/>
    <w:rsid w:val="00F72D8C"/>
    <w:rsid w:val="00F736CD"/>
    <w:rsid w:val="00F77FEC"/>
    <w:rsid w:val="00F83BCE"/>
    <w:rsid w:val="00F901CF"/>
    <w:rsid w:val="00F916B1"/>
    <w:rsid w:val="00F96A57"/>
    <w:rsid w:val="00F973CA"/>
    <w:rsid w:val="00F97717"/>
    <w:rsid w:val="00F97F32"/>
    <w:rsid w:val="00FA050A"/>
    <w:rsid w:val="00FA0B86"/>
    <w:rsid w:val="00FA5209"/>
    <w:rsid w:val="00FA768C"/>
    <w:rsid w:val="00FB07AA"/>
    <w:rsid w:val="00FB1FC8"/>
    <w:rsid w:val="00FB20E9"/>
    <w:rsid w:val="00FB29EC"/>
    <w:rsid w:val="00FB389C"/>
    <w:rsid w:val="00FC0AB7"/>
    <w:rsid w:val="00FC21DE"/>
    <w:rsid w:val="00FC483A"/>
    <w:rsid w:val="00FC776A"/>
    <w:rsid w:val="00FD0DAB"/>
    <w:rsid w:val="00FD16ED"/>
    <w:rsid w:val="00FD282B"/>
    <w:rsid w:val="00FE4368"/>
    <w:rsid w:val="00FE4DF8"/>
    <w:rsid w:val="00FE6C70"/>
    <w:rsid w:val="00FF3091"/>
    <w:rsid w:val="00FF5055"/>
    <w:rsid w:val="00FF6C2C"/>
    <w:rsid w:val="00FF7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6A6E"/>
  <w15:docId w15:val="{A06C53F7-994B-47D4-BFE2-F9817DB1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4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C5486"/>
    <w:pPr>
      <w:keepNext/>
      <w:tabs>
        <w:tab w:val="num" w:pos="0"/>
      </w:tabs>
      <w:spacing w:before="120"/>
      <w:outlineLvl w:val="2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4C5486"/>
    <w:pPr>
      <w:keepNext/>
      <w:tabs>
        <w:tab w:val="num" w:pos="0"/>
      </w:tabs>
      <w:overflowPunct w:val="0"/>
      <w:autoSpaceDE w:val="0"/>
      <w:ind w:right="-288"/>
      <w:jc w:val="both"/>
      <w:textAlignment w:val="baseline"/>
      <w:outlineLvl w:val="3"/>
    </w:pPr>
    <w:rPr>
      <w:rFonts w:ascii="Arial" w:hAnsi="Arial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4C5486"/>
    <w:pPr>
      <w:keepNext/>
      <w:tabs>
        <w:tab w:val="num" w:pos="0"/>
      </w:tabs>
      <w:overflowPunct w:val="0"/>
      <w:autoSpaceDE w:val="0"/>
      <w:textAlignment w:val="baseline"/>
      <w:outlineLvl w:val="5"/>
    </w:pPr>
    <w:rPr>
      <w:rFonts w:ascii="Arial" w:hAnsi="Arial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C5486"/>
    <w:pPr>
      <w:keepNext/>
      <w:widowControl w:val="0"/>
      <w:tabs>
        <w:tab w:val="num" w:pos="0"/>
      </w:tabs>
      <w:jc w:val="both"/>
      <w:outlineLvl w:val="6"/>
    </w:pPr>
    <w:rPr>
      <w:rFonts w:ascii="Arial" w:hAnsi="Arial" w:cs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5486"/>
    <w:pPr>
      <w:keepNext/>
      <w:tabs>
        <w:tab w:val="num" w:pos="0"/>
      </w:tabs>
      <w:ind w:firstLine="360"/>
      <w:outlineLvl w:val="8"/>
    </w:pPr>
    <w:rPr>
      <w:b/>
      <w:iCs/>
      <w:color w:val="000000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86"/>
    <w:pPr>
      <w:widowControl w:val="0"/>
      <w:ind w:left="720"/>
    </w:pPr>
    <w:rPr>
      <w:rFonts w:eastAsia="SimSun" w:cs="Mangal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4C5486"/>
    <w:rPr>
      <w:rFonts w:ascii="Arial" w:eastAsia="Times New Roman" w:hAnsi="Arial" w:cs="Times New Roman"/>
      <w:b/>
      <w:sz w:val="2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4C5486"/>
    <w:rPr>
      <w:rFonts w:ascii="Arial" w:eastAsia="Times New Roman" w:hAnsi="Arial" w:cs="Times New Roman"/>
      <w:b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4C5486"/>
    <w:rPr>
      <w:rFonts w:ascii="Arial" w:eastAsia="Times New Roman" w:hAnsi="Arial" w:cs="Times New Roman"/>
      <w:b/>
      <w:b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4C5486"/>
    <w:rPr>
      <w:rFonts w:ascii="Arial" w:eastAsia="Times New Roman" w:hAnsi="Arial" w:cs="Arial"/>
      <w:b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4C5486"/>
    <w:rPr>
      <w:rFonts w:ascii="Times New Roman" w:eastAsia="Times New Roman" w:hAnsi="Times New Roman" w:cs="Times New Roman"/>
      <w:b/>
      <w:iCs/>
      <w:color w:val="000000"/>
      <w:sz w:val="20"/>
      <w:szCs w:val="18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4C5486"/>
    <w:pPr>
      <w:widowControl w:val="0"/>
    </w:pPr>
    <w:rPr>
      <w:rFonts w:ascii="Arial" w:eastAsia="²Ó©úÅé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4C5486"/>
    <w:rPr>
      <w:rFonts w:ascii="Arial" w:eastAsia="²Ó©úÅé" w:hAnsi="Arial" w:cs="Times New Roman"/>
      <w:b/>
      <w:sz w:val="28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C54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54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31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5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31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5E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rsid w:val="0016642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tml0020preformattedchar">
    <w:name w:val="html_0020preformatted__char"/>
    <w:basedOn w:val="DefaultParagraphFont"/>
    <w:rsid w:val="005B0B43"/>
  </w:style>
  <w:style w:type="paragraph" w:styleId="BalloonText">
    <w:name w:val="Balloon Text"/>
    <w:basedOn w:val="Normal"/>
    <w:link w:val="BalloonTextChar"/>
    <w:uiPriority w:val="99"/>
    <w:semiHidden/>
    <w:unhideWhenUsed/>
    <w:rsid w:val="006B2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C3F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rsid w:val="00EC1F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6752"/>
  </w:style>
  <w:style w:type="table" w:styleId="TableGrid">
    <w:name w:val="Table Grid"/>
    <w:basedOn w:val="TableNormal"/>
    <w:uiPriority w:val="59"/>
    <w:rsid w:val="0095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dhulatha-n-20429a12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92967-6B6F-46C0-AFA3-E7F42C5D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7</Pages>
  <Words>2953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Surya</vt:lpstr>
    </vt:vector>
  </TitlesOfParts>
  <Company>SAP</Company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Surya</dc:title>
  <dc:creator>Surya Bujuru</dc:creator>
  <cp:lastModifiedBy>CaliberIT</cp:lastModifiedBy>
  <cp:revision>320</cp:revision>
  <dcterms:created xsi:type="dcterms:W3CDTF">2020-07-19T17:16:00Z</dcterms:created>
  <dcterms:modified xsi:type="dcterms:W3CDTF">2024-11-18T18:11:00Z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-1232747930</vt:i4>
  </property>
</Properties>
</file>