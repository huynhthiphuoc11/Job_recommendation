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A2AE" w14:textId="6750AFCF" w:rsidR="0097217D" w:rsidRDefault="00366DBF" w:rsidP="00366DBF">
      <w:pPr>
        <w:spacing w:after="0" w:line="240" w:lineRule="auto"/>
        <w:textAlignment w:val="baseline"/>
        <w:outlineLvl w:val="4"/>
        <w:rPr>
          <w:rStyle w:val="Strong"/>
        </w:rPr>
      </w:pPr>
      <w:r>
        <w:rPr>
          <w:rStyle w:val="Strong"/>
        </w:rPr>
        <w:t>Name        :</w:t>
      </w:r>
      <w:r w:rsidR="001B4235">
        <w:rPr>
          <w:rStyle w:val="Strong"/>
        </w:rPr>
        <w:t xml:space="preserve"> </w:t>
      </w:r>
      <w:r w:rsidR="005C0D8D" w:rsidRPr="00366DBF">
        <w:rPr>
          <w:rStyle w:val="Strong"/>
          <w:b w:val="0"/>
        </w:rPr>
        <w:t>Prasanthi</w:t>
      </w:r>
      <w:r w:rsidR="001B4235">
        <w:rPr>
          <w:rStyle w:val="Strong"/>
          <w:b w:val="0"/>
        </w:rPr>
        <w:t xml:space="preserve"> </w:t>
      </w:r>
      <w:proofErr w:type="spellStart"/>
      <w:r w:rsidR="005C0D8D" w:rsidRPr="00366DBF">
        <w:rPr>
          <w:rStyle w:val="Strong"/>
          <w:b w:val="0"/>
        </w:rPr>
        <w:t>sanduri</w:t>
      </w:r>
      <w:proofErr w:type="spellEnd"/>
    </w:p>
    <w:p w14:paraId="5CC4A76E" w14:textId="7392BD51" w:rsidR="00BD5669" w:rsidRDefault="00366DBF" w:rsidP="00366DBF">
      <w:pPr>
        <w:spacing w:after="0" w:line="240" w:lineRule="auto"/>
        <w:textAlignment w:val="baseline"/>
        <w:outlineLvl w:val="4"/>
        <w:rPr>
          <w:rStyle w:val="Strong"/>
        </w:rPr>
      </w:pPr>
      <w:r w:rsidRPr="00366DBF">
        <w:rPr>
          <w:b/>
        </w:rPr>
        <w:t>Email Id</w:t>
      </w:r>
      <w:r w:rsidR="001B4235">
        <w:rPr>
          <w:b/>
        </w:rPr>
        <w:t xml:space="preserve">  : </w:t>
      </w:r>
      <w:hyperlink r:id="rId8" w:history="1">
        <w:r w:rsidR="001B4235" w:rsidRPr="00B94C22">
          <w:rPr>
            <w:rStyle w:val="Hyperlink"/>
          </w:rPr>
          <w:t>sanduriprasanthi@gmail.com</w:t>
        </w:r>
      </w:hyperlink>
    </w:p>
    <w:p w14:paraId="7F5805F7" w14:textId="0722695A" w:rsidR="00BD5669" w:rsidRPr="00366DBF" w:rsidRDefault="00366DBF" w:rsidP="00366DBF">
      <w:pPr>
        <w:spacing w:after="0" w:line="240" w:lineRule="auto"/>
        <w:textAlignment w:val="baseline"/>
        <w:outlineLvl w:val="4"/>
        <w:rPr>
          <w:rStyle w:val="Strong"/>
          <w:b w:val="0"/>
        </w:rPr>
      </w:pPr>
      <w:r>
        <w:rPr>
          <w:rStyle w:val="Strong"/>
        </w:rPr>
        <w:t xml:space="preserve">Phone </w:t>
      </w:r>
      <w:r w:rsidR="001B4235">
        <w:rPr>
          <w:rStyle w:val="Strong"/>
        </w:rPr>
        <w:t>No:</w:t>
      </w:r>
      <w:r w:rsidR="00BD5669" w:rsidRPr="00366DBF">
        <w:rPr>
          <w:rStyle w:val="Strong"/>
          <w:b w:val="0"/>
        </w:rPr>
        <w:t>+</w:t>
      </w:r>
      <w:r w:rsidR="00602825" w:rsidRPr="00366DBF">
        <w:rPr>
          <w:rStyle w:val="Strong"/>
          <w:b w:val="0"/>
        </w:rPr>
        <w:t>1 (</w:t>
      </w:r>
      <w:r w:rsidR="005C0D8D" w:rsidRPr="00366DBF">
        <w:rPr>
          <w:rStyle w:val="Strong"/>
          <w:b w:val="0"/>
        </w:rPr>
        <w:t>971</w:t>
      </w:r>
      <w:r w:rsidR="00602825" w:rsidRPr="00366DBF">
        <w:rPr>
          <w:rStyle w:val="Strong"/>
          <w:b w:val="0"/>
        </w:rPr>
        <w:t xml:space="preserve">) </w:t>
      </w:r>
      <w:r w:rsidR="005C0D8D" w:rsidRPr="00366DBF">
        <w:rPr>
          <w:rStyle w:val="Strong"/>
          <w:b w:val="0"/>
        </w:rPr>
        <w:t>380</w:t>
      </w:r>
      <w:r w:rsidR="00602825" w:rsidRPr="00366DBF">
        <w:rPr>
          <w:rStyle w:val="Strong"/>
          <w:b w:val="0"/>
        </w:rPr>
        <w:t>-</w:t>
      </w:r>
      <w:r w:rsidR="005C0D8D" w:rsidRPr="00366DBF">
        <w:rPr>
          <w:rStyle w:val="Strong"/>
          <w:b w:val="0"/>
        </w:rPr>
        <w:t>6804</w:t>
      </w:r>
    </w:p>
    <w:p w14:paraId="6EE9E138" w14:textId="77777777" w:rsidR="00BD5669" w:rsidRDefault="00BD5669" w:rsidP="00C40ECC">
      <w:pPr>
        <w:spacing w:after="0" w:line="240" w:lineRule="auto"/>
        <w:jc w:val="both"/>
        <w:textAlignment w:val="baseline"/>
        <w:outlineLvl w:val="4"/>
        <w:rPr>
          <w:rFonts w:eastAsia="Times New Roman" w:cs="Times New Roman"/>
          <w:b/>
          <w:bCs/>
          <w:color w:val="000000"/>
          <w:sz w:val="20"/>
          <w:szCs w:val="20"/>
          <w:u w:val="single"/>
        </w:rPr>
      </w:pPr>
    </w:p>
    <w:p w14:paraId="1D72115D" w14:textId="77777777" w:rsidR="001C1674" w:rsidRDefault="00772579" w:rsidP="00C40ECC">
      <w:pPr>
        <w:spacing w:after="0" w:line="240" w:lineRule="auto"/>
        <w:jc w:val="both"/>
        <w:textAlignment w:val="baseline"/>
        <w:outlineLvl w:val="4"/>
        <w:rPr>
          <w:rStyle w:val="Strong"/>
          <w:u w:val="single"/>
        </w:rPr>
      </w:pPr>
      <w:r w:rsidRPr="00653441">
        <w:rPr>
          <w:rStyle w:val="Strong"/>
          <w:u w:val="single"/>
        </w:rPr>
        <w:t>Professional Summary</w:t>
      </w:r>
    </w:p>
    <w:p w14:paraId="3C10E58B" w14:textId="77777777" w:rsidR="00653441" w:rsidRPr="00653441" w:rsidRDefault="00653441" w:rsidP="00C40ECC">
      <w:pPr>
        <w:spacing w:after="0" w:line="240" w:lineRule="auto"/>
        <w:jc w:val="both"/>
        <w:textAlignment w:val="baseline"/>
        <w:outlineLvl w:val="4"/>
        <w:rPr>
          <w:rStyle w:val="Strong"/>
          <w:u w:val="single"/>
        </w:rPr>
      </w:pPr>
    </w:p>
    <w:p w14:paraId="6F42C748" w14:textId="4AB8711B" w:rsidR="00C8197C" w:rsidRPr="00366DBF" w:rsidRDefault="00596FB7" w:rsidP="00F54EFD">
      <w:pPr>
        <w:spacing w:after="0" w:line="360" w:lineRule="auto"/>
        <w:ind w:firstLine="360"/>
        <w:jc w:val="both"/>
        <w:textAlignment w:val="baseline"/>
        <w:rPr>
          <w:sz w:val="20"/>
          <w:szCs w:val="20"/>
        </w:rPr>
      </w:pPr>
      <w:r w:rsidRPr="00366DBF">
        <w:rPr>
          <w:sz w:val="20"/>
          <w:szCs w:val="20"/>
        </w:rPr>
        <w:t>I'm a passionate technologist with</w:t>
      </w:r>
      <w:r w:rsidR="005C0D8D" w:rsidRPr="00366DBF">
        <w:rPr>
          <w:sz w:val="20"/>
          <w:szCs w:val="20"/>
        </w:rPr>
        <w:t xml:space="preserve"> 9</w:t>
      </w:r>
      <w:r w:rsidRPr="00366DBF">
        <w:rPr>
          <w:sz w:val="20"/>
          <w:szCs w:val="20"/>
        </w:rPr>
        <w:t xml:space="preserve"> years of experience </w:t>
      </w:r>
      <w:r w:rsidR="00257B52" w:rsidRPr="00366DBF">
        <w:rPr>
          <w:sz w:val="20"/>
          <w:szCs w:val="20"/>
        </w:rPr>
        <w:t xml:space="preserve">as a </w:t>
      </w:r>
      <w:r w:rsidR="001B4235" w:rsidRPr="00366DBF">
        <w:rPr>
          <w:sz w:val="20"/>
          <w:szCs w:val="20"/>
        </w:rPr>
        <w:t>full stack</w:t>
      </w:r>
      <w:r w:rsidR="00257B52" w:rsidRPr="00366DBF">
        <w:rPr>
          <w:sz w:val="20"/>
          <w:szCs w:val="20"/>
        </w:rPr>
        <w:t xml:space="preserve"> </w:t>
      </w:r>
      <w:r w:rsidR="001B4235" w:rsidRPr="00366DBF">
        <w:rPr>
          <w:sz w:val="20"/>
          <w:szCs w:val="20"/>
        </w:rPr>
        <w:t>developer in</w:t>
      </w:r>
      <w:r w:rsidRPr="00366DBF">
        <w:rPr>
          <w:sz w:val="20"/>
          <w:szCs w:val="20"/>
        </w:rPr>
        <w:t xml:space="preserve"> integrating, </w:t>
      </w:r>
      <w:r w:rsidR="004E7122" w:rsidRPr="00366DBF">
        <w:rPr>
          <w:sz w:val="20"/>
          <w:szCs w:val="20"/>
        </w:rPr>
        <w:t xml:space="preserve">and </w:t>
      </w:r>
      <w:r w:rsidRPr="00366DBF">
        <w:rPr>
          <w:sz w:val="20"/>
          <w:szCs w:val="20"/>
        </w:rPr>
        <w:t xml:space="preserve">designing service-oriented </w:t>
      </w:r>
      <w:r w:rsidR="001B4235" w:rsidRPr="00366DBF">
        <w:rPr>
          <w:sz w:val="20"/>
          <w:szCs w:val="20"/>
        </w:rPr>
        <w:t>applications using</w:t>
      </w:r>
      <w:r w:rsidR="008111FD" w:rsidRPr="00366DBF">
        <w:rPr>
          <w:sz w:val="20"/>
          <w:szCs w:val="20"/>
        </w:rPr>
        <w:t xml:space="preserve"> </w:t>
      </w:r>
      <w:r w:rsidR="008111FD" w:rsidRPr="00366DBF">
        <w:rPr>
          <w:b/>
          <w:bCs/>
          <w:sz w:val="20"/>
          <w:szCs w:val="20"/>
        </w:rPr>
        <w:t>Java</w:t>
      </w:r>
      <w:r w:rsidR="00257B52" w:rsidRPr="00366DBF">
        <w:rPr>
          <w:b/>
          <w:bCs/>
          <w:sz w:val="20"/>
          <w:szCs w:val="20"/>
        </w:rPr>
        <w:t xml:space="preserve">, </w:t>
      </w:r>
      <w:r w:rsidR="008111FD" w:rsidRPr="00366DBF">
        <w:rPr>
          <w:b/>
          <w:bCs/>
          <w:sz w:val="20"/>
          <w:szCs w:val="20"/>
        </w:rPr>
        <w:t>JEE technologies</w:t>
      </w:r>
      <w:r w:rsidR="00257B52" w:rsidRPr="00366DBF">
        <w:rPr>
          <w:b/>
          <w:bCs/>
          <w:sz w:val="20"/>
          <w:szCs w:val="20"/>
        </w:rPr>
        <w:t xml:space="preserve"> and UI frameworks</w:t>
      </w:r>
      <w:r w:rsidRPr="00366DBF">
        <w:rPr>
          <w:sz w:val="20"/>
          <w:szCs w:val="20"/>
        </w:rPr>
        <w:t xml:space="preserve">. Experience in </w:t>
      </w:r>
      <w:r w:rsidRPr="00366DBF">
        <w:rPr>
          <w:b/>
          <w:sz w:val="20"/>
          <w:szCs w:val="20"/>
        </w:rPr>
        <w:t>Microservices Architecture</w:t>
      </w:r>
      <w:r w:rsidRPr="00366DBF">
        <w:rPr>
          <w:sz w:val="20"/>
          <w:szCs w:val="20"/>
        </w:rPr>
        <w:t xml:space="preserve"> with </w:t>
      </w:r>
      <w:r w:rsidRPr="00366DBF">
        <w:rPr>
          <w:b/>
          <w:sz w:val="20"/>
          <w:szCs w:val="20"/>
        </w:rPr>
        <w:t>Spring Boot</w:t>
      </w:r>
      <w:r w:rsidR="008F75A7" w:rsidRPr="00366DBF">
        <w:rPr>
          <w:b/>
          <w:sz w:val="20"/>
          <w:szCs w:val="20"/>
        </w:rPr>
        <w:t xml:space="preserve">, </w:t>
      </w:r>
      <w:r w:rsidR="008E5F88" w:rsidRPr="00366DBF">
        <w:rPr>
          <w:b/>
          <w:sz w:val="20"/>
          <w:szCs w:val="20"/>
        </w:rPr>
        <w:t xml:space="preserve">Spring MVC, RESTful Services, </w:t>
      </w:r>
      <w:r w:rsidRPr="00366DBF">
        <w:rPr>
          <w:b/>
          <w:sz w:val="20"/>
          <w:szCs w:val="20"/>
        </w:rPr>
        <w:t>Docker</w:t>
      </w:r>
      <w:r w:rsidR="008F75A7" w:rsidRPr="00366DBF">
        <w:rPr>
          <w:b/>
          <w:sz w:val="20"/>
          <w:szCs w:val="20"/>
        </w:rPr>
        <w:t xml:space="preserve"> and </w:t>
      </w:r>
      <w:r w:rsidR="004368D2" w:rsidRPr="00366DBF">
        <w:rPr>
          <w:b/>
          <w:sz w:val="20"/>
          <w:szCs w:val="20"/>
        </w:rPr>
        <w:t>C</w:t>
      </w:r>
      <w:r w:rsidR="008F75A7" w:rsidRPr="00366DBF">
        <w:rPr>
          <w:b/>
          <w:sz w:val="20"/>
          <w:szCs w:val="20"/>
        </w:rPr>
        <w:t>loud</w:t>
      </w:r>
      <w:r w:rsidRPr="00366DBF">
        <w:rPr>
          <w:sz w:val="20"/>
          <w:szCs w:val="20"/>
        </w:rPr>
        <w:t xml:space="preserve">. Comfortable with everything between </w:t>
      </w:r>
      <w:r w:rsidRPr="00366DBF">
        <w:rPr>
          <w:b/>
          <w:sz w:val="20"/>
          <w:szCs w:val="20"/>
        </w:rPr>
        <w:t>API</w:t>
      </w:r>
      <w:r w:rsidRPr="00366DBF">
        <w:rPr>
          <w:sz w:val="20"/>
          <w:szCs w:val="20"/>
        </w:rPr>
        <w:t xml:space="preserve"> and infrastructure layers</w:t>
      </w:r>
      <w:r w:rsidR="00DF742A" w:rsidRPr="00366DBF">
        <w:rPr>
          <w:sz w:val="20"/>
          <w:szCs w:val="20"/>
        </w:rPr>
        <w:t xml:space="preserve">, </w:t>
      </w:r>
      <w:r w:rsidR="00653441" w:rsidRPr="00366DBF">
        <w:rPr>
          <w:b/>
          <w:sz w:val="20"/>
          <w:szCs w:val="20"/>
        </w:rPr>
        <w:t>Messaging (</w:t>
      </w:r>
      <w:r w:rsidR="00361AB6" w:rsidRPr="00366DBF">
        <w:rPr>
          <w:b/>
          <w:sz w:val="20"/>
          <w:szCs w:val="20"/>
        </w:rPr>
        <w:t>Kafka)</w:t>
      </w:r>
      <w:r w:rsidRPr="00366DBF">
        <w:rPr>
          <w:sz w:val="20"/>
          <w:szCs w:val="20"/>
        </w:rPr>
        <w:t xml:space="preserve">, </w:t>
      </w:r>
      <w:r w:rsidR="00CB141B" w:rsidRPr="00366DBF">
        <w:rPr>
          <w:b/>
          <w:sz w:val="20"/>
          <w:szCs w:val="20"/>
        </w:rPr>
        <w:t>NoSQL</w:t>
      </w:r>
      <w:r w:rsidRPr="00366DBF">
        <w:rPr>
          <w:sz w:val="20"/>
          <w:szCs w:val="20"/>
        </w:rPr>
        <w:t>, event sourcing, and stream processing.</w:t>
      </w:r>
    </w:p>
    <w:p w14:paraId="6FE4016D" w14:textId="77777777" w:rsidR="00366DBF" w:rsidRDefault="00366DBF" w:rsidP="00C8197C">
      <w:pPr>
        <w:spacing w:after="0" w:line="240" w:lineRule="auto"/>
        <w:ind w:firstLine="360"/>
        <w:jc w:val="both"/>
        <w:textAlignment w:val="baseline"/>
        <w:rPr>
          <w:sz w:val="20"/>
          <w:szCs w:val="20"/>
        </w:rPr>
      </w:pPr>
    </w:p>
    <w:sdt>
      <w:sdtPr>
        <w:rPr>
          <w:rStyle w:val="IntenseReference"/>
          <w:sz w:val="44"/>
          <w:szCs w:val="40"/>
          <w:u w:val="single"/>
        </w:rPr>
        <w:alias w:val="Skills &amp; Abilities:"/>
        <w:tag w:val="Skills &amp; Abilities:"/>
        <w:id w:val="458624136"/>
        <w:placeholder>
          <w:docPart w:val="DAD9F8F06033BF4D8116505AE780F235"/>
        </w:placeholder>
        <w:temporary/>
        <w:showingPlcHdr/>
      </w:sdtPr>
      <w:sdtEndPr>
        <w:rPr>
          <w:rStyle w:val="DefaultParagraphFont"/>
          <w:b w:val="0"/>
          <w:bCs w:val="0"/>
          <w:smallCaps w:val="0"/>
          <w:color w:val="auto"/>
          <w:spacing w:val="0"/>
          <w:sz w:val="36"/>
          <w:szCs w:val="22"/>
          <w:u w:val="none"/>
        </w:rPr>
      </w:sdtEndPr>
      <w:sdtContent>
        <w:p w14:paraId="19179E92" w14:textId="77777777" w:rsidR="00457E89" w:rsidRPr="00366DBF" w:rsidRDefault="00C8197C" w:rsidP="00366DBF">
          <w:pPr>
            <w:rPr>
              <w:sz w:val="36"/>
            </w:rPr>
          </w:pPr>
          <w:r w:rsidRPr="00366DBF">
            <w:rPr>
              <w:rStyle w:val="Strong"/>
              <w:smallCaps/>
              <w:sz w:val="24"/>
              <w:u w:val="single"/>
            </w:rPr>
            <w:t>Skills &amp; Abilities</w:t>
          </w:r>
        </w:p>
      </w:sdtContent>
    </w:sdt>
    <w:p w14:paraId="3A2B1723" w14:textId="406CC475" w:rsidR="00D13F99" w:rsidRPr="00366DBF" w:rsidRDefault="00AF2CB4" w:rsidP="00D42151">
      <w:pPr>
        <w:pStyle w:val="ListParagraph"/>
        <w:numPr>
          <w:ilvl w:val="0"/>
          <w:numId w:val="2"/>
        </w:numPr>
        <w:spacing w:after="0" w:line="360" w:lineRule="auto"/>
        <w:rPr>
          <w:sz w:val="20"/>
          <w:szCs w:val="20"/>
        </w:rPr>
      </w:pPr>
      <w:r w:rsidRPr="00366DBF">
        <w:rPr>
          <w:sz w:val="20"/>
          <w:szCs w:val="20"/>
        </w:rPr>
        <w:t xml:space="preserve">Hands-on experience in </w:t>
      </w:r>
      <w:r w:rsidR="001B4235" w:rsidRPr="00366DBF">
        <w:rPr>
          <w:b/>
          <w:sz w:val="20"/>
          <w:szCs w:val="20"/>
        </w:rPr>
        <w:t>Microservices</w:t>
      </w:r>
      <w:r w:rsidRPr="00366DBF">
        <w:rPr>
          <w:sz w:val="20"/>
          <w:szCs w:val="20"/>
        </w:rPr>
        <w:t xml:space="preserve">, </w:t>
      </w:r>
      <w:r w:rsidRPr="00366DBF">
        <w:rPr>
          <w:b/>
          <w:sz w:val="20"/>
          <w:szCs w:val="20"/>
        </w:rPr>
        <w:t>container-based</w:t>
      </w:r>
      <w:r w:rsidRPr="00366DBF">
        <w:rPr>
          <w:sz w:val="20"/>
          <w:szCs w:val="20"/>
        </w:rPr>
        <w:t xml:space="preserve"> architecture design,</w:t>
      </w:r>
      <w:r w:rsidR="00D73A6B" w:rsidRPr="00366DBF">
        <w:rPr>
          <w:sz w:val="20"/>
          <w:szCs w:val="20"/>
        </w:rPr>
        <w:t xml:space="preserve"> near</w:t>
      </w:r>
      <w:r w:rsidRPr="00366DBF">
        <w:rPr>
          <w:sz w:val="20"/>
          <w:szCs w:val="20"/>
        </w:rPr>
        <w:t xml:space="preserve"> real-time data analytics solution </w:t>
      </w:r>
      <w:r w:rsidR="00CB141B" w:rsidRPr="00366DBF">
        <w:rPr>
          <w:sz w:val="20"/>
          <w:szCs w:val="20"/>
        </w:rPr>
        <w:t>design on</w:t>
      </w:r>
      <w:r w:rsidRPr="00366DBF">
        <w:rPr>
          <w:sz w:val="20"/>
          <w:szCs w:val="20"/>
        </w:rPr>
        <w:t xml:space="preserve"> modern infrastructure platform like </w:t>
      </w:r>
      <w:r w:rsidRPr="00366DBF">
        <w:rPr>
          <w:b/>
          <w:sz w:val="20"/>
          <w:szCs w:val="20"/>
        </w:rPr>
        <w:t>AWS</w:t>
      </w:r>
      <w:r w:rsidRPr="00366DBF">
        <w:rPr>
          <w:sz w:val="20"/>
          <w:szCs w:val="20"/>
        </w:rPr>
        <w:t xml:space="preserve"> Cloud</w:t>
      </w:r>
    </w:p>
    <w:p w14:paraId="22237A3A" w14:textId="38DBD3A5" w:rsidR="008E5F88" w:rsidRPr="00366DBF" w:rsidRDefault="008E5F88" w:rsidP="00D42151">
      <w:pPr>
        <w:numPr>
          <w:ilvl w:val="0"/>
          <w:numId w:val="2"/>
        </w:numPr>
        <w:spacing w:after="0" w:line="360" w:lineRule="auto"/>
        <w:jc w:val="both"/>
        <w:textAlignment w:val="baseline"/>
        <w:rPr>
          <w:sz w:val="20"/>
          <w:szCs w:val="20"/>
        </w:rPr>
      </w:pPr>
      <w:r w:rsidRPr="00366DBF">
        <w:rPr>
          <w:sz w:val="20"/>
          <w:szCs w:val="20"/>
        </w:rPr>
        <w:t>Having good experience in designing enterprise applications with</w:t>
      </w:r>
      <w:r w:rsidR="000326CF" w:rsidRPr="00366DBF">
        <w:rPr>
          <w:b/>
          <w:bCs/>
          <w:sz w:val="20"/>
          <w:szCs w:val="20"/>
        </w:rPr>
        <w:t>Java11</w:t>
      </w:r>
      <w:r w:rsidR="000326CF" w:rsidRPr="00366DBF">
        <w:rPr>
          <w:sz w:val="20"/>
          <w:szCs w:val="20"/>
        </w:rPr>
        <w:t>,</w:t>
      </w:r>
      <w:r w:rsidR="001B4235">
        <w:rPr>
          <w:sz w:val="20"/>
          <w:szCs w:val="20"/>
        </w:rPr>
        <w:t xml:space="preserve"> </w:t>
      </w:r>
      <w:r w:rsidRPr="00366DBF">
        <w:rPr>
          <w:b/>
          <w:bCs/>
          <w:sz w:val="20"/>
          <w:szCs w:val="20"/>
        </w:rPr>
        <w:t>Spring boot</w:t>
      </w:r>
      <w:r w:rsidR="001B4235">
        <w:rPr>
          <w:b/>
          <w:bCs/>
          <w:sz w:val="20"/>
          <w:szCs w:val="20"/>
        </w:rPr>
        <w:t xml:space="preserve"> </w:t>
      </w:r>
      <w:r w:rsidR="00C93F9E" w:rsidRPr="00366DBF">
        <w:rPr>
          <w:sz w:val="20"/>
          <w:szCs w:val="20"/>
        </w:rPr>
        <w:t>and</w:t>
      </w:r>
      <w:r w:rsidR="001B4235">
        <w:rPr>
          <w:sz w:val="20"/>
          <w:szCs w:val="20"/>
        </w:rPr>
        <w:t xml:space="preserve"> </w:t>
      </w:r>
      <w:r w:rsidRPr="00366DBF">
        <w:rPr>
          <w:b/>
          <w:sz w:val="20"/>
          <w:szCs w:val="20"/>
        </w:rPr>
        <w:t>Spring</w:t>
      </w:r>
      <w:r w:rsidRPr="00366DBF">
        <w:rPr>
          <w:sz w:val="20"/>
          <w:szCs w:val="20"/>
        </w:rPr>
        <w:t xml:space="preserve"> standards like </w:t>
      </w:r>
      <w:r w:rsidRPr="00366DBF">
        <w:rPr>
          <w:b/>
          <w:sz w:val="20"/>
          <w:szCs w:val="20"/>
        </w:rPr>
        <w:t>DI/IOC (Dependency Injection/Inversion of Control), Spring MVC with JAX-RS, Spring Integration and ORM</w:t>
      </w:r>
    </w:p>
    <w:p w14:paraId="4614B4BF" w14:textId="35955053" w:rsidR="005729D1" w:rsidRPr="00366DBF" w:rsidRDefault="008E5F88" w:rsidP="00D42151">
      <w:pPr>
        <w:pStyle w:val="ListParagraph"/>
        <w:numPr>
          <w:ilvl w:val="0"/>
          <w:numId w:val="2"/>
        </w:numPr>
        <w:spacing w:after="0" w:line="360" w:lineRule="auto"/>
        <w:rPr>
          <w:sz w:val="20"/>
          <w:szCs w:val="20"/>
        </w:rPr>
      </w:pPr>
      <w:r w:rsidRPr="00366DBF">
        <w:rPr>
          <w:sz w:val="20"/>
          <w:szCs w:val="20"/>
        </w:rPr>
        <w:t xml:space="preserve">Specialized in designing </w:t>
      </w:r>
      <w:r w:rsidRPr="00366DBF">
        <w:rPr>
          <w:b/>
          <w:sz w:val="20"/>
          <w:szCs w:val="20"/>
        </w:rPr>
        <w:t>REST API</w:t>
      </w:r>
      <w:r w:rsidRPr="00366DBF">
        <w:rPr>
          <w:sz w:val="20"/>
          <w:szCs w:val="20"/>
        </w:rPr>
        <w:t xml:space="preserve"> driven solutions by following Continuous delivery, Infrastructure Automation, Containerization, System at scale</w:t>
      </w:r>
      <w:r w:rsidR="001B4235">
        <w:rPr>
          <w:sz w:val="20"/>
          <w:szCs w:val="20"/>
        </w:rPr>
        <w:t>.</w:t>
      </w:r>
    </w:p>
    <w:p w14:paraId="2366EDA3" w14:textId="7E7A517E" w:rsidR="003500F2" w:rsidRPr="00366DBF" w:rsidRDefault="003500F2" w:rsidP="00D42151">
      <w:pPr>
        <w:numPr>
          <w:ilvl w:val="0"/>
          <w:numId w:val="2"/>
        </w:numPr>
        <w:spacing w:after="0" w:line="360" w:lineRule="auto"/>
        <w:jc w:val="both"/>
        <w:textAlignment w:val="baseline"/>
        <w:rPr>
          <w:sz w:val="20"/>
          <w:szCs w:val="20"/>
        </w:rPr>
      </w:pPr>
      <w:r w:rsidRPr="00366DBF">
        <w:rPr>
          <w:rFonts w:eastAsia="Times New Roman" w:cs="Arial"/>
          <w:color w:val="000000"/>
          <w:sz w:val="20"/>
          <w:szCs w:val="20"/>
        </w:rPr>
        <w:t xml:space="preserve">Excellent working background in building </w:t>
      </w:r>
      <w:r w:rsidRPr="00366DBF">
        <w:rPr>
          <w:rFonts w:eastAsia="Times New Roman" w:cs="Arial"/>
          <w:b/>
          <w:color w:val="000000"/>
          <w:sz w:val="20"/>
          <w:szCs w:val="20"/>
        </w:rPr>
        <w:t xml:space="preserve">with JAX-RS </w:t>
      </w:r>
      <w:r w:rsidRPr="00366DBF">
        <w:rPr>
          <w:b/>
          <w:sz w:val="20"/>
          <w:szCs w:val="20"/>
        </w:rPr>
        <w:t>Restful</w:t>
      </w:r>
      <w:r w:rsidRPr="00366DBF">
        <w:rPr>
          <w:sz w:val="20"/>
          <w:szCs w:val="20"/>
        </w:rPr>
        <w:t xml:space="preserve"> Web Services using </w:t>
      </w:r>
      <w:r w:rsidRPr="00366DBF">
        <w:rPr>
          <w:b/>
          <w:sz w:val="20"/>
          <w:szCs w:val="20"/>
        </w:rPr>
        <w:t>XML</w:t>
      </w:r>
      <w:r w:rsidRPr="00366DBF">
        <w:rPr>
          <w:sz w:val="20"/>
          <w:szCs w:val="20"/>
        </w:rPr>
        <w:t xml:space="preserve">, </w:t>
      </w:r>
      <w:r w:rsidRPr="00366DBF">
        <w:rPr>
          <w:b/>
          <w:sz w:val="20"/>
          <w:szCs w:val="20"/>
        </w:rPr>
        <w:t>JSON</w:t>
      </w:r>
      <w:r w:rsidRPr="00366DBF">
        <w:rPr>
          <w:sz w:val="20"/>
          <w:szCs w:val="20"/>
        </w:rPr>
        <w:t xml:space="preserve"> objects</w:t>
      </w:r>
      <w:r w:rsidR="001B4235">
        <w:rPr>
          <w:sz w:val="20"/>
          <w:szCs w:val="20"/>
        </w:rPr>
        <w:t>.</w:t>
      </w:r>
    </w:p>
    <w:p w14:paraId="3EB74F6C" w14:textId="3C375C3D" w:rsidR="004239C1" w:rsidRPr="00366DBF" w:rsidRDefault="004239C1" w:rsidP="00D42151">
      <w:pPr>
        <w:pStyle w:val="ListParagraph"/>
        <w:numPr>
          <w:ilvl w:val="0"/>
          <w:numId w:val="2"/>
        </w:numPr>
        <w:spacing w:after="0" w:line="360" w:lineRule="auto"/>
        <w:rPr>
          <w:sz w:val="20"/>
          <w:szCs w:val="20"/>
        </w:rPr>
      </w:pPr>
      <w:r w:rsidRPr="00366DBF">
        <w:rPr>
          <w:sz w:val="20"/>
          <w:szCs w:val="20"/>
        </w:rPr>
        <w:t xml:space="preserve">Good hands-on experience with event schedulers using </w:t>
      </w:r>
      <w:r w:rsidRPr="00366DBF">
        <w:rPr>
          <w:b/>
          <w:bCs/>
          <w:sz w:val="20"/>
          <w:szCs w:val="20"/>
        </w:rPr>
        <w:t>Spring Scheduler</w:t>
      </w:r>
      <w:r w:rsidRPr="00366DBF">
        <w:rPr>
          <w:sz w:val="20"/>
          <w:szCs w:val="20"/>
        </w:rPr>
        <w:t xml:space="preserve"> and </w:t>
      </w:r>
      <w:r w:rsidRPr="00366DBF">
        <w:rPr>
          <w:b/>
          <w:bCs/>
          <w:sz w:val="20"/>
          <w:szCs w:val="20"/>
        </w:rPr>
        <w:t xml:space="preserve">Apache </w:t>
      </w:r>
      <w:r w:rsidR="001B4235" w:rsidRPr="00366DBF">
        <w:rPr>
          <w:b/>
          <w:bCs/>
          <w:sz w:val="20"/>
          <w:szCs w:val="20"/>
        </w:rPr>
        <w:t>Kafka</w:t>
      </w:r>
      <w:r w:rsidR="001B4235" w:rsidRPr="00366DBF">
        <w:rPr>
          <w:sz w:val="20"/>
          <w:szCs w:val="20"/>
        </w:rPr>
        <w:t xml:space="preserve"> with</w:t>
      </w:r>
      <w:r w:rsidRPr="00366DBF">
        <w:rPr>
          <w:b/>
          <w:bCs/>
          <w:sz w:val="20"/>
          <w:szCs w:val="20"/>
        </w:rPr>
        <w:t xml:space="preserve"> Avro schema</w:t>
      </w:r>
      <w:r w:rsidR="001B4235">
        <w:rPr>
          <w:b/>
          <w:bCs/>
          <w:sz w:val="20"/>
          <w:szCs w:val="20"/>
        </w:rPr>
        <w:t>.</w:t>
      </w:r>
    </w:p>
    <w:p w14:paraId="196EA779" w14:textId="77777777" w:rsidR="004D22AF" w:rsidRPr="00366DBF" w:rsidRDefault="00BD5669" w:rsidP="00D42151">
      <w:pPr>
        <w:pStyle w:val="ListParagraph"/>
        <w:numPr>
          <w:ilvl w:val="0"/>
          <w:numId w:val="2"/>
        </w:numPr>
        <w:spacing w:after="0" w:line="360" w:lineRule="auto"/>
        <w:rPr>
          <w:sz w:val="20"/>
          <w:szCs w:val="20"/>
        </w:rPr>
      </w:pPr>
      <w:r w:rsidRPr="00366DBF">
        <w:rPr>
          <w:sz w:val="20"/>
          <w:szCs w:val="20"/>
        </w:rPr>
        <w:t xml:space="preserve">Having good experience </w:t>
      </w:r>
      <w:r w:rsidR="006B5A99" w:rsidRPr="00366DBF">
        <w:rPr>
          <w:sz w:val="20"/>
          <w:szCs w:val="20"/>
        </w:rPr>
        <w:t xml:space="preserve">in </w:t>
      </w:r>
      <w:r w:rsidR="00256963" w:rsidRPr="00366DBF">
        <w:rPr>
          <w:sz w:val="20"/>
          <w:szCs w:val="20"/>
        </w:rPr>
        <w:t xml:space="preserve">designing and programming Java-based </w:t>
      </w:r>
      <w:r w:rsidR="00256963" w:rsidRPr="00366DBF">
        <w:rPr>
          <w:b/>
          <w:sz w:val="20"/>
          <w:szCs w:val="20"/>
        </w:rPr>
        <w:t>cloud native</w:t>
      </w:r>
      <w:r w:rsidR="00256963" w:rsidRPr="00366DBF">
        <w:rPr>
          <w:sz w:val="20"/>
          <w:szCs w:val="20"/>
        </w:rPr>
        <w:t xml:space="preserve"> applications</w:t>
      </w:r>
    </w:p>
    <w:p w14:paraId="451B7A24" w14:textId="3A66B7D0" w:rsidR="003C231A" w:rsidRPr="00366DBF" w:rsidRDefault="00BD5669" w:rsidP="00D42151">
      <w:pPr>
        <w:pStyle w:val="ListParagraph"/>
        <w:numPr>
          <w:ilvl w:val="0"/>
          <w:numId w:val="2"/>
        </w:numPr>
        <w:spacing w:after="0" w:line="360" w:lineRule="auto"/>
        <w:jc w:val="both"/>
        <w:textAlignment w:val="baseline"/>
        <w:rPr>
          <w:sz w:val="20"/>
          <w:szCs w:val="20"/>
        </w:rPr>
      </w:pPr>
      <w:r w:rsidRPr="00366DBF">
        <w:rPr>
          <w:sz w:val="20"/>
          <w:szCs w:val="20"/>
        </w:rPr>
        <w:t xml:space="preserve">Having good experience </w:t>
      </w:r>
      <w:r w:rsidR="00602825" w:rsidRPr="00366DBF">
        <w:rPr>
          <w:sz w:val="20"/>
          <w:szCs w:val="20"/>
        </w:rPr>
        <w:t xml:space="preserve">in data processing using </w:t>
      </w:r>
      <w:r w:rsidR="00602825" w:rsidRPr="00366DBF">
        <w:rPr>
          <w:b/>
          <w:bCs/>
          <w:sz w:val="20"/>
          <w:szCs w:val="20"/>
        </w:rPr>
        <w:t>Spring batch</w:t>
      </w:r>
      <w:r w:rsidR="00602825" w:rsidRPr="00366DBF">
        <w:rPr>
          <w:sz w:val="20"/>
          <w:szCs w:val="20"/>
        </w:rPr>
        <w:t xml:space="preserve"> and </w:t>
      </w:r>
      <w:r w:rsidR="001B4235" w:rsidRPr="00366DBF">
        <w:rPr>
          <w:b/>
          <w:sz w:val="20"/>
          <w:szCs w:val="20"/>
        </w:rPr>
        <w:t>Apache Kafka</w:t>
      </w:r>
    </w:p>
    <w:p w14:paraId="4A297EDC" w14:textId="77777777" w:rsidR="009B7022" w:rsidRPr="00366DBF" w:rsidRDefault="009B7022" w:rsidP="00D42151">
      <w:pPr>
        <w:pStyle w:val="NoSpacing"/>
        <w:numPr>
          <w:ilvl w:val="0"/>
          <w:numId w:val="2"/>
        </w:numPr>
        <w:spacing w:line="360" w:lineRule="auto"/>
        <w:jc w:val="both"/>
        <w:rPr>
          <w:sz w:val="20"/>
          <w:szCs w:val="20"/>
        </w:rPr>
      </w:pPr>
      <w:r w:rsidRPr="00366DBF">
        <w:rPr>
          <w:rFonts w:asciiTheme="minorHAnsi" w:hAnsiTheme="minorHAnsi"/>
          <w:sz w:val="20"/>
          <w:szCs w:val="20"/>
        </w:rPr>
        <w:t xml:space="preserve">Hands on experience on UI development and design using UI frameworks like </w:t>
      </w:r>
      <w:r w:rsidRPr="00366DBF">
        <w:rPr>
          <w:rFonts w:asciiTheme="minorHAnsi" w:hAnsiTheme="minorHAnsi"/>
          <w:b/>
          <w:bCs/>
          <w:sz w:val="20"/>
          <w:szCs w:val="20"/>
        </w:rPr>
        <w:t>Angular</w:t>
      </w:r>
      <w:r w:rsidRPr="00366DBF">
        <w:rPr>
          <w:rFonts w:asciiTheme="minorHAnsi" w:hAnsiTheme="minorHAnsi"/>
          <w:sz w:val="20"/>
          <w:szCs w:val="20"/>
        </w:rPr>
        <w:t xml:space="preserve">, </w:t>
      </w:r>
      <w:r w:rsidRPr="00366DBF">
        <w:rPr>
          <w:rFonts w:asciiTheme="minorHAnsi" w:hAnsiTheme="minorHAnsi"/>
          <w:b/>
          <w:bCs/>
          <w:sz w:val="20"/>
          <w:szCs w:val="20"/>
        </w:rPr>
        <w:t xml:space="preserve">React </w:t>
      </w:r>
      <w:r w:rsidRPr="00366DBF">
        <w:rPr>
          <w:rFonts w:asciiTheme="minorHAnsi" w:hAnsiTheme="minorHAnsi"/>
          <w:sz w:val="20"/>
          <w:szCs w:val="20"/>
        </w:rPr>
        <w:t>and</w:t>
      </w:r>
      <w:r w:rsidRPr="00366DBF">
        <w:rPr>
          <w:rFonts w:asciiTheme="minorHAnsi" w:hAnsiTheme="minorHAnsi"/>
          <w:b/>
          <w:bCs/>
          <w:sz w:val="20"/>
          <w:szCs w:val="20"/>
        </w:rPr>
        <w:t xml:space="preserve"> Bootstrap</w:t>
      </w:r>
    </w:p>
    <w:p w14:paraId="34F49836" w14:textId="77777777" w:rsidR="005E7719" w:rsidRPr="00364974" w:rsidRDefault="00BD5669" w:rsidP="00D42151">
      <w:pPr>
        <w:numPr>
          <w:ilvl w:val="0"/>
          <w:numId w:val="2"/>
        </w:numPr>
        <w:spacing w:after="0" w:line="360" w:lineRule="auto"/>
        <w:jc w:val="both"/>
        <w:textAlignment w:val="baseline"/>
        <w:rPr>
          <w:sz w:val="20"/>
          <w:szCs w:val="20"/>
        </w:rPr>
      </w:pPr>
      <w:r w:rsidRPr="00364974">
        <w:rPr>
          <w:sz w:val="20"/>
          <w:szCs w:val="20"/>
        </w:rPr>
        <w:t>Having good e</w:t>
      </w:r>
      <w:r w:rsidR="00804EAD" w:rsidRPr="00364974">
        <w:rPr>
          <w:sz w:val="20"/>
          <w:szCs w:val="20"/>
        </w:rPr>
        <w:t xml:space="preserve">xperience in </w:t>
      </w:r>
      <w:r w:rsidRPr="00364974">
        <w:rPr>
          <w:sz w:val="20"/>
          <w:szCs w:val="20"/>
        </w:rPr>
        <w:t xml:space="preserve">AWS concepts </w:t>
      </w:r>
      <w:r w:rsidR="00CB141B" w:rsidRPr="00364974">
        <w:rPr>
          <w:sz w:val="20"/>
          <w:szCs w:val="20"/>
        </w:rPr>
        <w:t>SNS, SQS, S</w:t>
      </w:r>
      <w:r w:rsidRPr="00364974">
        <w:rPr>
          <w:sz w:val="20"/>
          <w:szCs w:val="20"/>
        </w:rPr>
        <w:t xml:space="preserve">3, </w:t>
      </w:r>
      <w:r w:rsidR="00CB141B" w:rsidRPr="00364974">
        <w:rPr>
          <w:sz w:val="20"/>
          <w:szCs w:val="20"/>
        </w:rPr>
        <w:t>DDB</w:t>
      </w:r>
      <w:r w:rsidRPr="00364974">
        <w:rPr>
          <w:sz w:val="20"/>
          <w:szCs w:val="20"/>
        </w:rPr>
        <w:t xml:space="preserve">, and </w:t>
      </w:r>
      <w:r w:rsidR="00804EAD" w:rsidRPr="00364974">
        <w:rPr>
          <w:sz w:val="20"/>
          <w:szCs w:val="20"/>
        </w:rPr>
        <w:t xml:space="preserve">provisioning </w:t>
      </w:r>
      <w:r w:rsidR="00804EAD" w:rsidRPr="00364974">
        <w:rPr>
          <w:b/>
          <w:sz w:val="20"/>
          <w:szCs w:val="20"/>
        </w:rPr>
        <w:t>AWS</w:t>
      </w:r>
      <w:r w:rsidR="00804EAD" w:rsidRPr="00364974">
        <w:rPr>
          <w:sz w:val="20"/>
          <w:szCs w:val="20"/>
        </w:rPr>
        <w:t xml:space="preserve"> Infrastructure using </w:t>
      </w:r>
      <w:r w:rsidR="00804EAD" w:rsidRPr="00364974">
        <w:rPr>
          <w:b/>
          <w:sz w:val="20"/>
          <w:szCs w:val="20"/>
        </w:rPr>
        <w:t>Cloud Formation Templates</w:t>
      </w:r>
    </w:p>
    <w:p w14:paraId="268024BD" w14:textId="77777777" w:rsidR="005E7719" w:rsidRPr="00364974" w:rsidRDefault="00BD5669" w:rsidP="00D42151">
      <w:pPr>
        <w:numPr>
          <w:ilvl w:val="0"/>
          <w:numId w:val="2"/>
        </w:numPr>
        <w:spacing w:after="0" w:line="360" w:lineRule="auto"/>
        <w:jc w:val="both"/>
        <w:textAlignment w:val="baseline"/>
        <w:rPr>
          <w:sz w:val="20"/>
          <w:szCs w:val="20"/>
        </w:rPr>
      </w:pPr>
      <w:r w:rsidRPr="00364974">
        <w:rPr>
          <w:sz w:val="20"/>
          <w:szCs w:val="20"/>
        </w:rPr>
        <w:t xml:space="preserve">Having good experience </w:t>
      </w:r>
      <w:r w:rsidR="00804EAD" w:rsidRPr="00364974">
        <w:rPr>
          <w:sz w:val="20"/>
          <w:szCs w:val="20"/>
        </w:rPr>
        <w:t xml:space="preserve">in Containers Orchestration using </w:t>
      </w:r>
      <w:r w:rsidR="007821D9" w:rsidRPr="00364974">
        <w:rPr>
          <w:b/>
          <w:sz w:val="20"/>
          <w:szCs w:val="20"/>
        </w:rPr>
        <w:t xml:space="preserve">Docker </w:t>
      </w:r>
      <w:r w:rsidR="00293DC0" w:rsidRPr="00364974">
        <w:rPr>
          <w:b/>
          <w:sz w:val="20"/>
          <w:szCs w:val="20"/>
        </w:rPr>
        <w:t>&amp;</w:t>
      </w:r>
      <w:r w:rsidR="000326CF" w:rsidRPr="00364974">
        <w:rPr>
          <w:b/>
          <w:bCs/>
          <w:sz w:val="20"/>
          <w:szCs w:val="20"/>
        </w:rPr>
        <w:t>Kubernetes</w:t>
      </w:r>
    </w:p>
    <w:p w14:paraId="1D0E2753" w14:textId="6657E1B0" w:rsidR="00323A0D" w:rsidRPr="00364974" w:rsidRDefault="00B30CFB" w:rsidP="00D42151">
      <w:pPr>
        <w:numPr>
          <w:ilvl w:val="0"/>
          <w:numId w:val="2"/>
        </w:numPr>
        <w:spacing w:after="0" w:line="360" w:lineRule="auto"/>
        <w:jc w:val="both"/>
        <w:textAlignment w:val="baseline"/>
        <w:rPr>
          <w:sz w:val="20"/>
          <w:szCs w:val="20"/>
        </w:rPr>
      </w:pPr>
      <w:r w:rsidRPr="00364974">
        <w:rPr>
          <w:sz w:val="20"/>
          <w:szCs w:val="20"/>
        </w:rPr>
        <w:t>Hands on e</w:t>
      </w:r>
      <w:r w:rsidR="00BB1DA6" w:rsidRPr="00364974">
        <w:rPr>
          <w:sz w:val="20"/>
          <w:szCs w:val="20"/>
        </w:rPr>
        <w:t xml:space="preserve">xperience in </w:t>
      </w:r>
      <w:r w:rsidR="00BB1DA6" w:rsidRPr="00364974">
        <w:rPr>
          <w:b/>
          <w:sz w:val="20"/>
          <w:szCs w:val="20"/>
        </w:rPr>
        <w:t>Dev-Ops</w:t>
      </w:r>
      <w:r w:rsidR="001B4235">
        <w:rPr>
          <w:b/>
          <w:sz w:val="20"/>
          <w:szCs w:val="20"/>
        </w:rPr>
        <w:t xml:space="preserve"> </w:t>
      </w:r>
      <w:r w:rsidR="00BB1DA6" w:rsidRPr="00364974">
        <w:rPr>
          <w:b/>
          <w:sz w:val="20"/>
          <w:szCs w:val="20"/>
        </w:rPr>
        <w:t>CI</w:t>
      </w:r>
      <w:r w:rsidR="001B4235">
        <w:rPr>
          <w:b/>
          <w:sz w:val="20"/>
          <w:szCs w:val="20"/>
        </w:rPr>
        <w:t>/</w:t>
      </w:r>
      <w:r w:rsidR="00BB1DA6" w:rsidRPr="00364974">
        <w:rPr>
          <w:b/>
          <w:sz w:val="20"/>
          <w:szCs w:val="20"/>
        </w:rPr>
        <w:t>CD</w:t>
      </w:r>
      <w:r w:rsidR="001B4235">
        <w:rPr>
          <w:b/>
          <w:sz w:val="20"/>
          <w:szCs w:val="20"/>
        </w:rPr>
        <w:t xml:space="preserve"> </w:t>
      </w:r>
      <w:r w:rsidR="00BB1DA6" w:rsidRPr="00364974">
        <w:rPr>
          <w:b/>
          <w:sz w:val="20"/>
          <w:szCs w:val="20"/>
        </w:rPr>
        <w:t>Pipeline</w:t>
      </w:r>
      <w:r w:rsidR="00814680" w:rsidRPr="00364974">
        <w:rPr>
          <w:b/>
          <w:sz w:val="20"/>
          <w:szCs w:val="20"/>
        </w:rPr>
        <w:t xml:space="preserve"> as Code</w:t>
      </w:r>
      <w:r w:rsidR="00B424D0" w:rsidRPr="00364974">
        <w:rPr>
          <w:sz w:val="20"/>
          <w:szCs w:val="20"/>
        </w:rPr>
        <w:t xml:space="preserve"> and g</w:t>
      </w:r>
      <w:r w:rsidR="00BB1DA6" w:rsidRPr="00364974">
        <w:rPr>
          <w:sz w:val="20"/>
          <w:szCs w:val="20"/>
        </w:rPr>
        <w:t xml:space="preserve">ood knowledge on writing </w:t>
      </w:r>
      <w:r w:rsidR="00814680" w:rsidRPr="00364974">
        <w:rPr>
          <w:b/>
          <w:sz w:val="20"/>
          <w:szCs w:val="20"/>
        </w:rPr>
        <w:t>Infrastructure as C</w:t>
      </w:r>
      <w:r w:rsidR="00BB1DA6" w:rsidRPr="00364974">
        <w:rPr>
          <w:b/>
          <w:sz w:val="20"/>
          <w:szCs w:val="20"/>
        </w:rPr>
        <w:t>ode</w:t>
      </w:r>
      <w:r w:rsidR="00BB1DA6" w:rsidRPr="00364974">
        <w:rPr>
          <w:sz w:val="20"/>
          <w:szCs w:val="20"/>
        </w:rPr>
        <w:t xml:space="preserve"> for cloud systems to enable One- Click deployment for </w:t>
      </w:r>
      <w:r w:rsidR="004154B4" w:rsidRPr="00364974">
        <w:rPr>
          <w:sz w:val="20"/>
          <w:szCs w:val="20"/>
        </w:rPr>
        <w:t>cloud-based</w:t>
      </w:r>
      <w:r w:rsidR="00BB1DA6" w:rsidRPr="00364974">
        <w:rPr>
          <w:sz w:val="20"/>
          <w:szCs w:val="20"/>
        </w:rPr>
        <w:t xml:space="preserve"> application</w:t>
      </w:r>
      <w:r w:rsidR="001B4235">
        <w:rPr>
          <w:sz w:val="20"/>
          <w:szCs w:val="20"/>
        </w:rPr>
        <w:t>.</w:t>
      </w:r>
    </w:p>
    <w:p w14:paraId="43076BA0" w14:textId="7D195C38" w:rsidR="00323A0D" w:rsidRPr="00364974" w:rsidRDefault="00323A0D" w:rsidP="00D42151">
      <w:pPr>
        <w:numPr>
          <w:ilvl w:val="0"/>
          <w:numId w:val="2"/>
        </w:numPr>
        <w:spacing w:after="0" w:line="360" w:lineRule="auto"/>
        <w:jc w:val="both"/>
        <w:textAlignment w:val="baseline"/>
        <w:rPr>
          <w:sz w:val="20"/>
          <w:szCs w:val="20"/>
        </w:rPr>
      </w:pPr>
      <w:r w:rsidRPr="00364974">
        <w:rPr>
          <w:sz w:val="20"/>
          <w:szCs w:val="20"/>
        </w:rPr>
        <w:t xml:space="preserve">Implemented DAO layer using </w:t>
      </w:r>
      <w:r w:rsidRPr="00364974">
        <w:rPr>
          <w:b/>
          <w:bCs/>
          <w:sz w:val="20"/>
          <w:szCs w:val="20"/>
        </w:rPr>
        <w:t>Hibernate</w:t>
      </w:r>
      <w:r w:rsidRPr="00364974">
        <w:rPr>
          <w:sz w:val="20"/>
          <w:szCs w:val="20"/>
        </w:rPr>
        <w:t xml:space="preserve"> ORM framework</w:t>
      </w:r>
      <w:r w:rsidR="001B4235">
        <w:rPr>
          <w:sz w:val="20"/>
          <w:szCs w:val="20"/>
        </w:rPr>
        <w:t>.</w:t>
      </w:r>
    </w:p>
    <w:p w14:paraId="0EB8B61D" w14:textId="5F6E24EF" w:rsidR="005D07C0" w:rsidRPr="00364974" w:rsidRDefault="00DE4911" w:rsidP="00D42151">
      <w:pPr>
        <w:numPr>
          <w:ilvl w:val="0"/>
          <w:numId w:val="2"/>
        </w:numPr>
        <w:spacing w:after="0" w:line="360" w:lineRule="auto"/>
        <w:jc w:val="both"/>
        <w:textAlignment w:val="baseline"/>
        <w:rPr>
          <w:sz w:val="20"/>
          <w:szCs w:val="20"/>
        </w:rPr>
      </w:pPr>
      <w:r w:rsidRPr="00364974">
        <w:rPr>
          <w:sz w:val="20"/>
          <w:szCs w:val="20"/>
        </w:rPr>
        <w:t xml:space="preserve">Having Good experience with Relational databases like </w:t>
      </w:r>
      <w:r w:rsidR="001B4235" w:rsidRPr="00364974">
        <w:rPr>
          <w:b/>
          <w:bCs/>
          <w:sz w:val="20"/>
          <w:szCs w:val="20"/>
        </w:rPr>
        <w:t>MySQL</w:t>
      </w:r>
      <w:r w:rsidRPr="00364974">
        <w:rPr>
          <w:b/>
          <w:bCs/>
          <w:sz w:val="20"/>
          <w:szCs w:val="20"/>
        </w:rPr>
        <w:t>, Oracle, DB2</w:t>
      </w:r>
      <w:r w:rsidRPr="00364974">
        <w:rPr>
          <w:sz w:val="20"/>
          <w:szCs w:val="20"/>
        </w:rPr>
        <w:t xml:space="preserve"> and </w:t>
      </w:r>
      <w:r w:rsidRPr="00364974">
        <w:rPr>
          <w:b/>
          <w:bCs/>
          <w:sz w:val="20"/>
          <w:szCs w:val="20"/>
        </w:rPr>
        <w:t>Cassandra</w:t>
      </w:r>
      <w:r w:rsidR="001B4235">
        <w:rPr>
          <w:b/>
          <w:bCs/>
          <w:sz w:val="20"/>
          <w:szCs w:val="20"/>
        </w:rPr>
        <w:t xml:space="preserve"> </w:t>
      </w:r>
      <w:r w:rsidRPr="00364974">
        <w:rPr>
          <w:b/>
          <w:bCs/>
          <w:sz w:val="20"/>
          <w:szCs w:val="20"/>
        </w:rPr>
        <w:t>NoSQL</w:t>
      </w:r>
    </w:p>
    <w:p w14:paraId="5F2F39F8" w14:textId="4C34EF51" w:rsidR="005D07C0" w:rsidRPr="00364974" w:rsidRDefault="00DE4911" w:rsidP="00D42151">
      <w:pPr>
        <w:numPr>
          <w:ilvl w:val="0"/>
          <w:numId w:val="2"/>
        </w:numPr>
        <w:spacing w:after="0" w:line="360" w:lineRule="auto"/>
        <w:jc w:val="both"/>
        <w:textAlignment w:val="baseline"/>
        <w:rPr>
          <w:b/>
          <w:bCs/>
          <w:sz w:val="20"/>
          <w:szCs w:val="20"/>
        </w:rPr>
      </w:pPr>
      <w:r w:rsidRPr="00364974">
        <w:rPr>
          <w:sz w:val="20"/>
          <w:szCs w:val="20"/>
        </w:rPr>
        <w:t xml:space="preserve">Having experience of data ingestion and search tools using </w:t>
      </w:r>
      <w:r w:rsidRPr="00364974">
        <w:rPr>
          <w:b/>
          <w:bCs/>
          <w:sz w:val="20"/>
          <w:szCs w:val="20"/>
        </w:rPr>
        <w:t>Cassandra</w:t>
      </w:r>
      <w:r w:rsidRPr="00364974">
        <w:rPr>
          <w:sz w:val="20"/>
          <w:szCs w:val="20"/>
        </w:rPr>
        <w:t xml:space="preserve"> and </w:t>
      </w:r>
      <w:r w:rsidR="00571B8A" w:rsidRPr="00364974">
        <w:rPr>
          <w:b/>
          <w:bCs/>
          <w:sz w:val="20"/>
          <w:szCs w:val="20"/>
        </w:rPr>
        <w:t>sonar</w:t>
      </w:r>
      <w:r w:rsidRPr="00364974">
        <w:rPr>
          <w:sz w:val="20"/>
          <w:szCs w:val="20"/>
        </w:rPr>
        <w:t xml:space="preserve"> with </w:t>
      </w:r>
      <w:r w:rsidRPr="00364974">
        <w:rPr>
          <w:b/>
          <w:bCs/>
          <w:sz w:val="20"/>
          <w:szCs w:val="20"/>
        </w:rPr>
        <w:t xml:space="preserve">Apache </w:t>
      </w:r>
      <w:r w:rsidR="001B4235" w:rsidRPr="00364974">
        <w:rPr>
          <w:b/>
          <w:bCs/>
          <w:sz w:val="20"/>
          <w:szCs w:val="20"/>
        </w:rPr>
        <w:t>Data tax</w:t>
      </w:r>
    </w:p>
    <w:p w14:paraId="31CFCB37" w14:textId="4FB5C8A2" w:rsidR="005D07C0" w:rsidRPr="00364974" w:rsidRDefault="0068796B" w:rsidP="00D42151">
      <w:pPr>
        <w:numPr>
          <w:ilvl w:val="0"/>
          <w:numId w:val="2"/>
        </w:numPr>
        <w:spacing w:after="0" w:line="360" w:lineRule="auto"/>
        <w:jc w:val="both"/>
        <w:textAlignment w:val="baseline"/>
        <w:rPr>
          <w:rFonts w:eastAsia="Times New Roman" w:cs="Arial"/>
          <w:color w:val="000000"/>
          <w:sz w:val="20"/>
          <w:szCs w:val="20"/>
        </w:rPr>
      </w:pPr>
      <w:r w:rsidRPr="00364974">
        <w:rPr>
          <w:rFonts w:eastAsia="Times New Roman" w:cs="Arial"/>
          <w:color w:val="000000"/>
          <w:sz w:val="20"/>
          <w:szCs w:val="20"/>
        </w:rPr>
        <w:t xml:space="preserve">Development activities with domain expertise supported by thorough understanding of </w:t>
      </w:r>
      <w:r w:rsidRPr="00364974">
        <w:rPr>
          <w:rFonts w:eastAsia="Times New Roman" w:cs="Arial"/>
          <w:b/>
          <w:color w:val="000000"/>
          <w:sz w:val="20"/>
          <w:szCs w:val="20"/>
        </w:rPr>
        <w:t>OOPs</w:t>
      </w:r>
      <w:r w:rsidRPr="00364974">
        <w:rPr>
          <w:rFonts w:eastAsia="Times New Roman" w:cs="Arial"/>
          <w:color w:val="000000"/>
          <w:sz w:val="20"/>
          <w:szCs w:val="20"/>
        </w:rPr>
        <w:t xml:space="preserve">, </w:t>
      </w:r>
      <w:r w:rsidRPr="00364974">
        <w:rPr>
          <w:rFonts w:eastAsia="Times New Roman" w:cs="Arial"/>
          <w:b/>
          <w:color w:val="000000"/>
          <w:sz w:val="20"/>
          <w:szCs w:val="20"/>
        </w:rPr>
        <w:t>OOAD</w:t>
      </w:r>
      <w:r w:rsidRPr="00364974">
        <w:rPr>
          <w:rFonts w:eastAsia="Times New Roman" w:cs="Arial"/>
          <w:color w:val="000000"/>
          <w:sz w:val="20"/>
          <w:szCs w:val="20"/>
        </w:rPr>
        <w:t xml:space="preserve">, </w:t>
      </w:r>
      <w:r w:rsidRPr="00364974">
        <w:rPr>
          <w:rFonts w:eastAsia="Times New Roman" w:cs="Arial"/>
          <w:b/>
          <w:color w:val="000000"/>
          <w:sz w:val="20"/>
          <w:szCs w:val="20"/>
        </w:rPr>
        <w:t>UML</w:t>
      </w:r>
      <w:r w:rsidRPr="00364974">
        <w:rPr>
          <w:rFonts w:eastAsia="Times New Roman" w:cs="Arial"/>
          <w:color w:val="000000"/>
          <w:sz w:val="20"/>
          <w:szCs w:val="20"/>
        </w:rPr>
        <w:t xml:space="preserve">, </w:t>
      </w:r>
      <w:r w:rsidRPr="00364974">
        <w:rPr>
          <w:rFonts w:eastAsia="Times New Roman" w:cs="Arial"/>
          <w:b/>
          <w:color w:val="000000"/>
          <w:sz w:val="20"/>
          <w:szCs w:val="20"/>
        </w:rPr>
        <w:t>IOC</w:t>
      </w:r>
      <w:r w:rsidRPr="00364974">
        <w:rPr>
          <w:rFonts w:eastAsia="Times New Roman" w:cs="Arial"/>
          <w:color w:val="000000"/>
          <w:sz w:val="20"/>
          <w:szCs w:val="20"/>
        </w:rPr>
        <w:t xml:space="preserve">, </w:t>
      </w:r>
      <w:r w:rsidRPr="00364974">
        <w:rPr>
          <w:rFonts w:eastAsia="Times New Roman" w:cs="Arial"/>
          <w:b/>
          <w:color w:val="000000"/>
          <w:sz w:val="20"/>
          <w:szCs w:val="20"/>
        </w:rPr>
        <w:t>Core Java</w:t>
      </w:r>
      <w:r w:rsidRPr="00364974">
        <w:rPr>
          <w:rFonts w:eastAsia="Times New Roman" w:cs="Arial"/>
          <w:color w:val="000000"/>
          <w:sz w:val="20"/>
          <w:szCs w:val="20"/>
        </w:rPr>
        <w:t xml:space="preserve"> and </w:t>
      </w:r>
      <w:r w:rsidRPr="00364974">
        <w:rPr>
          <w:rFonts w:eastAsia="Times New Roman" w:cs="Arial"/>
          <w:b/>
          <w:color w:val="000000"/>
          <w:sz w:val="20"/>
          <w:szCs w:val="20"/>
        </w:rPr>
        <w:t xml:space="preserve">J2EE Design </w:t>
      </w:r>
      <w:r w:rsidR="001B4235" w:rsidRPr="00364974">
        <w:rPr>
          <w:rFonts w:eastAsia="Times New Roman" w:cs="Arial"/>
          <w:b/>
          <w:color w:val="000000"/>
          <w:sz w:val="20"/>
          <w:szCs w:val="20"/>
        </w:rPr>
        <w:t>patterns.</w:t>
      </w:r>
    </w:p>
    <w:p w14:paraId="0BB3DAF2" w14:textId="0BDECADE" w:rsidR="00AC3DE3" w:rsidRPr="00366DBF" w:rsidRDefault="00E33CA3" w:rsidP="00D42151">
      <w:pPr>
        <w:numPr>
          <w:ilvl w:val="0"/>
          <w:numId w:val="2"/>
        </w:numPr>
        <w:spacing w:after="0" w:line="360" w:lineRule="auto"/>
        <w:jc w:val="both"/>
        <w:textAlignment w:val="baseline"/>
        <w:rPr>
          <w:sz w:val="20"/>
          <w:szCs w:val="20"/>
        </w:rPr>
      </w:pPr>
      <w:r w:rsidRPr="00366DBF">
        <w:rPr>
          <w:rFonts w:eastAsia="Times New Roman" w:cs="Arial"/>
          <w:color w:val="000000"/>
          <w:sz w:val="20"/>
          <w:szCs w:val="20"/>
        </w:rPr>
        <w:t xml:space="preserve">Implemented Kafka producer and consumer application using </w:t>
      </w:r>
      <w:r w:rsidR="00AC3DE3" w:rsidRPr="00366DBF">
        <w:rPr>
          <w:rFonts w:eastAsia="Times New Roman" w:cs="Arial"/>
          <w:b/>
          <w:bCs/>
          <w:color w:val="000000"/>
          <w:sz w:val="20"/>
          <w:szCs w:val="20"/>
        </w:rPr>
        <w:t>Avro</w:t>
      </w:r>
      <w:r w:rsidR="00AC3DE3" w:rsidRPr="00366DBF">
        <w:rPr>
          <w:rFonts w:eastAsia="Times New Roman" w:cs="Arial"/>
          <w:color w:val="000000"/>
          <w:sz w:val="20"/>
          <w:szCs w:val="20"/>
        </w:rPr>
        <w:t xml:space="preserve"> schema</w:t>
      </w:r>
      <w:r w:rsidR="001B4235">
        <w:rPr>
          <w:rFonts w:eastAsia="Times New Roman" w:cs="Arial"/>
          <w:color w:val="000000"/>
          <w:sz w:val="20"/>
          <w:szCs w:val="20"/>
        </w:rPr>
        <w:t>.</w:t>
      </w:r>
    </w:p>
    <w:p w14:paraId="0DE320DA" w14:textId="77777777" w:rsidR="00B608EC" w:rsidRPr="00366DBF" w:rsidRDefault="00511D27" w:rsidP="00D42151">
      <w:pPr>
        <w:pStyle w:val="NoSpacing"/>
        <w:numPr>
          <w:ilvl w:val="0"/>
          <w:numId w:val="2"/>
        </w:numPr>
        <w:spacing w:line="360" w:lineRule="auto"/>
        <w:jc w:val="both"/>
        <w:textAlignment w:val="baseline"/>
        <w:outlineLvl w:val="4"/>
        <w:rPr>
          <w:rStyle w:val="Strong"/>
          <w:rFonts w:asciiTheme="majorHAnsi" w:eastAsiaTheme="majorEastAsia" w:hAnsiTheme="majorHAnsi" w:cstheme="majorBidi"/>
          <w:u w:val="single"/>
        </w:rPr>
      </w:pPr>
      <w:r w:rsidRPr="00366DBF">
        <w:rPr>
          <w:sz w:val="20"/>
          <w:szCs w:val="20"/>
        </w:rPr>
        <w:t xml:space="preserve">Hands-on Experience on adapting and socializing </w:t>
      </w:r>
      <w:r w:rsidRPr="00366DBF">
        <w:rPr>
          <w:b/>
          <w:sz w:val="20"/>
          <w:szCs w:val="20"/>
        </w:rPr>
        <w:t>AgileScrum</w:t>
      </w:r>
      <w:r w:rsidRPr="00366DBF">
        <w:rPr>
          <w:sz w:val="20"/>
          <w:szCs w:val="20"/>
        </w:rPr>
        <w:t>&amp;</w:t>
      </w:r>
      <w:r w:rsidRPr="00366DBF">
        <w:rPr>
          <w:b/>
          <w:sz w:val="20"/>
          <w:szCs w:val="20"/>
        </w:rPr>
        <w:t>Kanban</w:t>
      </w:r>
      <w:r w:rsidRPr="00366DBF">
        <w:rPr>
          <w:sz w:val="20"/>
          <w:szCs w:val="20"/>
        </w:rPr>
        <w:t xml:space="preserve"> at enterprise level</w:t>
      </w:r>
    </w:p>
    <w:p w14:paraId="5D7001BE" w14:textId="77777777" w:rsidR="00D42151" w:rsidRDefault="00D42151" w:rsidP="004A4B71">
      <w:pPr>
        <w:spacing w:after="0" w:line="240" w:lineRule="auto"/>
        <w:jc w:val="both"/>
        <w:textAlignment w:val="baseline"/>
        <w:outlineLvl w:val="4"/>
        <w:rPr>
          <w:rStyle w:val="Strong"/>
          <w:rFonts w:eastAsiaTheme="majorEastAsia" w:cstheme="minorHAnsi"/>
          <w:sz w:val="24"/>
          <w:u w:val="single"/>
        </w:rPr>
      </w:pPr>
    </w:p>
    <w:p w14:paraId="2CFFB8DB" w14:textId="77777777" w:rsidR="008C6098" w:rsidRPr="00B3694B" w:rsidRDefault="008C6098" w:rsidP="004A4B71">
      <w:pPr>
        <w:spacing w:after="0" w:line="240" w:lineRule="auto"/>
        <w:jc w:val="both"/>
        <w:textAlignment w:val="baseline"/>
        <w:outlineLvl w:val="4"/>
        <w:rPr>
          <w:rStyle w:val="Strong"/>
          <w:rFonts w:eastAsiaTheme="majorEastAsia" w:cstheme="minorHAnsi"/>
          <w:sz w:val="24"/>
          <w:u w:val="single"/>
        </w:rPr>
      </w:pPr>
      <w:r w:rsidRPr="00B3694B">
        <w:rPr>
          <w:rStyle w:val="Strong"/>
          <w:rFonts w:eastAsiaTheme="majorEastAsia" w:cstheme="minorHAnsi"/>
          <w:sz w:val="24"/>
          <w:u w:val="single"/>
        </w:rPr>
        <w:t>Technical Skills</w:t>
      </w:r>
    </w:p>
    <w:p w14:paraId="69637370" w14:textId="77777777" w:rsidR="00364974" w:rsidRDefault="00364974" w:rsidP="00C40ECC">
      <w:pPr>
        <w:spacing w:after="0" w:line="240" w:lineRule="auto"/>
        <w:rPr>
          <w:rFonts w:eastAsia="Times New Roman" w:cs="Times New Roman"/>
          <w:b/>
          <w:sz w:val="20"/>
          <w:szCs w:val="20"/>
        </w:rPr>
      </w:pPr>
    </w:p>
    <w:p w14:paraId="27506D46" w14:textId="77777777" w:rsidR="006E6E4F" w:rsidRDefault="00C3095D" w:rsidP="009235AD">
      <w:pPr>
        <w:spacing w:after="0" w:line="240" w:lineRule="auto"/>
        <w:rPr>
          <w:rFonts w:eastAsia="Times New Roman" w:cs="Times New Roman"/>
          <w:sz w:val="20"/>
          <w:szCs w:val="20"/>
        </w:rPr>
      </w:pPr>
      <w:r w:rsidRPr="00C3095D">
        <w:rPr>
          <w:rFonts w:eastAsia="Times New Roman" w:cs="Times New Roman"/>
          <w:b/>
          <w:sz w:val="20"/>
          <w:szCs w:val="20"/>
        </w:rPr>
        <w:t>Cloud Computing:</w:t>
      </w:r>
      <w:r>
        <w:rPr>
          <w:rFonts w:eastAsia="Times New Roman" w:cs="Times New Roman"/>
          <w:sz w:val="20"/>
          <w:szCs w:val="20"/>
        </w:rPr>
        <w:t xml:space="preserve"> Amazon EC2, Autoscaling, CloudFormation, Elastic Beanstalk, AWS Lambda</w:t>
      </w:r>
    </w:p>
    <w:p w14:paraId="537CEB3F" w14:textId="77777777" w:rsidR="00D42151" w:rsidRDefault="00D42151" w:rsidP="009235AD">
      <w:pPr>
        <w:spacing w:after="0" w:line="240" w:lineRule="auto"/>
        <w:rPr>
          <w:rFonts w:eastAsia="Times New Roman" w:cs="Times New Roman"/>
          <w:b/>
          <w:sz w:val="20"/>
          <w:szCs w:val="20"/>
        </w:rPr>
      </w:pPr>
    </w:p>
    <w:p w14:paraId="7A59C166" w14:textId="77777777" w:rsidR="006E6E4F" w:rsidRDefault="00C3095D" w:rsidP="009235AD">
      <w:pPr>
        <w:spacing w:after="0" w:line="240" w:lineRule="auto"/>
        <w:rPr>
          <w:rFonts w:eastAsia="Times New Roman" w:cs="Times New Roman"/>
          <w:sz w:val="20"/>
          <w:szCs w:val="20"/>
        </w:rPr>
      </w:pPr>
      <w:r w:rsidRPr="00C3095D">
        <w:rPr>
          <w:rFonts w:eastAsia="Times New Roman" w:cs="Times New Roman"/>
          <w:b/>
          <w:sz w:val="20"/>
          <w:szCs w:val="20"/>
        </w:rPr>
        <w:t xml:space="preserve">Spring Cloud </w:t>
      </w:r>
      <w:r w:rsidR="00364974" w:rsidRPr="00C3095D">
        <w:rPr>
          <w:rFonts w:eastAsia="Times New Roman" w:cs="Times New Roman"/>
          <w:b/>
          <w:sz w:val="20"/>
          <w:szCs w:val="20"/>
        </w:rPr>
        <w:t>Frameworks</w:t>
      </w:r>
      <w:r w:rsidR="00364974">
        <w:rPr>
          <w:rFonts w:eastAsia="Times New Roman" w:cs="Times New Roman"/>
          <w:b/>
          <w:sz w:val="20"/>
          <w:szCs w:val="20"/>
        </w:rPr>
        <w:t xml:space="preserve">: </w:t>
      </w:r>
      <w:r>
        <w:rPr>
          <w:rFonts w:eastAsia="Times New Roman" w:cs="Times New Roman"/>
          <w:sz w:val="20"/>
          <w:szCs w:val="20"/>
        </w:rPr>
        <w:t xml:space="preserve"> Eureka, Spring Cloud Config, Spring Zuul, Spring Cloud Sleuth, Zipkin</w:t>
      </w:r>
    </w:p>
    <w:p w14:paraId="605D6D60" w14:textId="77777777" w:rsidR="00D42151" w:rsidRDefault="00D42151" w:rsidP="009235AD">
      <w:pPr>
        <w:spacing w:after="0" w:line="240" w:lineRule="auto"/>
        <w:rPr>
          <w:rFonts w:eastAsia="Times New Roman" w:cs="Times New Roman"/>
          <w:b/>
          <w:sz w:val="20"/>
          <w:szCs w:val="20"/>
        </w:rPr>
      </w:pPr>
    </w:p>
    <w:p w14:paraId="7B39D782" w14:textId="01503F51" w:rsidR="006E6E4F" w:rsidRDefault="00C3095D" w:rsidP="009235AD">
      <w:pPr>
        <w:spacing w:after="0" w:line="240" w:lineRule="auto"/>
        <w:rPr>
          <w:rFonts w:eastAsia="Times New Roman" w:cs="Times New Roman"/>
          <w:sz w:val="20"/>
          <w:szCs w:val="20"/>
        </w:rPr>
      </w:pPr>
      <w:r w:rsidRPr="00C3095D">
        <w:rPr>
          <w:rFonts w:eastAsia="Times New Roman" w:cs="Times New Roman"/>
          <w:b/>
          <w:sz w:val="20"/>
          <w:szCs w:val="20"/>
        </w:rPr>
        <w:t xml:space="preserve">Programming </w:t>
      </w:r>
      <w:r w:rsidR="001B4235" w:rsidRPr="00C3095D">
        <w:rPr>
          <w:rFonts w:eastAsia="Times New Roman" w:cs="Times New Roman"/>
          <w:b/>
          <w:sz w:val="20"/>
          <w:szCs w:val="20"/>
        </w:rPr>
        <w:t>Languages</w:t>
      </w:r>
      <w:r w:rsidR="001B4235">
        <w:rPr>
          <w:rFonts w:eastAsia="Times New Roman" w:cs="Times New Roman"/>
          <w:b/>
          <w:sz w:val="20"/>
          <w:szCs w:val="20"/>
        </w:rPr>
        <w:t>:</w:t>
      </w:r>
      <w:r w:rsidR="00364974">
        <w:rPr>
          <w:rFonts w:eastAsia="Times New Roman" w:cs="Times New Roman"/>
          <w:b/>
          <w:sz w:val="20"/>
          <w:szCs w:val="20"/>
        </w:rPr>
        <w:t xml:space="preserve"> </w:t>
      </w:r>
      <w:r>
        <w:rPr>
          <w:rFonts w:eastAsia="Times New Roman" w:cs="Times New Roman"/>
          <w:sz w:val="20"/>
          <w:szCs w:val="20"/>
        </w:rPr>
        <w:t xml:space="preserve"> Java, </w:t>
      </w:r>
      <w:r w:rsidR="00AC3DE3">
        <w:rPr>
          <w:rFonts w:eastAsia="Times New Roman" w:cs="Times New Roman"/>
          <w:sz w:val="20"/>
          <w:szCs w:val="20"/>
        </w:rPr>
        <w:t xml:space="preserve">Angular, </w:t>
      </w:r>
      <w:r w:rsidR="00B608EC">
        <w:rPr>
          <w:rFonts w:eastAsia="Times New Roman" w:cs="Times New Roman"/>
          <w:sz w:val="20"/>
          <w:szCs w:val="20"/>
        </w:rPr>
        <w:t>R</w:t>
      </w:r>
      <w:r w:rsidR="00AC3DE3">
        <w:rPr>
          <w:rFonts w:eastAsia="Times New Roman" w:cs="Times New Roman"/>
          <w:sz w:val="20"/>
          <w:szCs w:val="20"/>
        </w:rPr>
        <w:t xml:space="preserve">eact </w:t>
      </w:r>
      <w:r w:rsidR="00B608EC">
        <w:rPr>
          <w:rFonts w:eastAsia="Times New Roman" w:cs="Times New Roman"/>
          <w:sz w:val="20"/>
          <w:szCs w:val="20"/>
        </w:rPr>
        <w:t>JS</w:t>
      </w:r>
      <w:r w:rsidR="000A7D22">
        <w:rPr>
          <w:rFonts w:eastAsia="Times New Roman" w:cs="Times New Roman"/>
          <w:sz w:val="20"/>
          <w:szCs w:val="20"/>
        </w:rPr>
        <w:t>, Node Js</w:t>
      </w:r>
      <w:r w:rsidR="001B4235">
        <w:rPr>
          <w:rFonts w:eastAsia="Times New Roman" w:cs="Times New Roman"/>
          <w:sz w:val="20"/>
          <w:szCs w:val="20"/>
        </w:rPr>
        <w:t>, Vue JS</w:t>
      </w:r>
    </w:p>
    <w:p w14:paraId="750D9C0C" w14:textId="77777777" w:rsidR="00D42151" w:rsidRDefault="00D42151" w:rsidP="009235AD">
      <w:pPr>
        <w:spacing w:after="0" w:line="240" w:lineRule="auto"/>
        <w:rPr>
          <w:rFonts w:eastAsia="Times New Roman" w:cs="Times New Roman"/>
          <w:b/>
          <w:sz w:val="20"/>
          <w:szCs w:val="20"/>
        </w:rPr>
      </w:pPr>
    </w:p>
    <w:p w14:paraId="26286216" w14:textId="23CB794E" w:rsidR="00C3095D" w:rsidRDefault="00C3095D" w:rsidP="009235AD">
      <w:pPr>
        <w:spacing w:after="0" w:line="240" w:lineRule="auto"/>
        <w:rPr>
          <w:rFonts w:eastAsia="Times New Roman" w:cs="Times New Roman"/>
          <w:sz w:val="20"/>
          <w:szCs w:val="20"/>
        </w:rPr>
      </w:pPr>
      <w:r w:rsidRPr="00C3095D">
        <w:rPr>
          <w:rFonts w:eastAsia="Times New Roman" w:cs="Times New Roman"/>
          <w:b/>
          <w:sz w:val="20"/>
          <w:szCs w:val="20"/>
        </w:rPr>
        <w:t xml:space="preserve">Programming </w:t>
      </w:r>
      <w:r w:rsidR="001B4235" w:rsidRPr="00C3095D">
        <w:rPr>
          <w:rFonts w:eastAsia="Times New Roman" w:cs="Times New Roman"/>
          <w:b/>
          <w:sz w:val="20"/>
          <w:szCs w:val="20"/>
        </w:rPr>
        <w:t>Framework</w:t>
      </w:r>
      <w:r w:rsidR="001B4235">
        <w:rPr>
          <w:rFonts w:eastAsia="Times New Roman" w:cs="Times New Roman"/>
          <w:b/>
          <w:sz w:val="20"/>
          <w:szCs w:val="20"/>
        </w:rPr>
        <w:t>:</w:t>
      </w:r>
      <w:r w:rsidR="001B4235">
        <w:rPr>
          <w:rFonts w:eastAsia="Times New Roman" w:cs="Times New Roman"/>
          <w:sz w:val="20"/>
          <w:szCs w:val="20"/>
        </w:rPr>
        <w:t xml:space="preserve"> Spring</w:t>
      </w:r>
      <w:r>
        <w:rPr>
          <w:rFonts w:eastAsia="Times New Roman" w:cs="Times New Roman"/>
          <w:sz w:val="20"/>
          <w:szCs w:val="20"/>
        </w:rPr>
        <w:t xml:space="preserve"> Boot, Spring MVC, Hibernate, JAX-WS, JAX-RS, REST, SOAP, JUnit, Cucumber</w:t>
      </w:r>
    </w:p>
    <w:p w14:paraId="7647A4DB" w14:textId="77777777" w:rsidR="00D42151" w:rsidRDefault="00D42151" w:rsidP="009235AD">
      <w:pPr>
        <w:spacing w:after="0" w:line="240" w:lineRule="auto"/>
        <w:rPr>
          <w:rFonts w:eastAsia="Times New Roman" w:cs="Times New Roman"/>
          <w:sz w:val="20"/>
          <w:szCs w:val="20"/>
        </w:rPr>
      </w:pPr>
    </w:p>
    <w:p w14:paraId="358C4E9C" w14:textId="582BF20A" w:rsidR="006E6E4F" w:rsidRDefault="0056707A" w:rsidP="009235AD">
      <w:pPr>
        <w:spacing w:after="0" w:line="240" w:lineRule="auto"/>
        <w:rPr>
          <w:rFonts w:eastAsia="Times New Roman" w:cs="Times New Roman"/>
          <w:sz w:val="20"/>
          <w:szCs w:val="20"/>
        </w:rPr>
      </w:pPr>
      <w:r w:rsidRPr="0020429D">
        <w:rPr>
          <w:rFonts w:eastAsia="Times New Roman" w:cs="Times New Roman"/>
          <w:b/>
          <w:sz w:val="20"/>
          <w:szCs w:val="20"/>
        </w:rPr>
        <w:t xml:space="preserve">Streaming &amp; </w:t>
      </w:r>
      <w:r w:rsidR="001B4235" w:rsidRPr="0020429D">
        <w:rPr>
          <w:rFonts w:eastAsia="Times New Roman" w:cs="Times New Roman"/>
          <w:b/>
          <w:sz w:val="20"/>
          <w:szCs w:val="20"/>
        </w:rPr>
        <w:t>Messaging:</w:t>
      </w:r>
      <w:r w:rsidR="001B4235">
        <w:rPr>
          <w:rFonts w:eastAsia="Times New Roman" w:cs="Times New Roman"/>
          <w:sz w:val="20"/>
          <w:szCs w:val="20"/>
        </w:rPr>
        <w:t xml:space="preserve"> Apache</w:t>
      </w:r>
      <w:r>
        <w:rPr>
          <w:rFonts w:eastAsia="Times New Roman" w:cs="Times New Roman"/>
          <w:sz w:val="20"/>
          <w:szCs w:val="20"/>
        </w:rPr>
        <w:t xml:space="preserve"> Kafka, Amazon SQS, Amazon SNS</w:t>
      </w:r>
    </w:p>
    <w:p w14:paraId="62B0839F" w14:textId="77777777" w:rsidR="00D42151" w:rsidRDefault="00D42151" w:rsidP="009235AD">
      <w:pPr>
        <w:spacing w:after="0" w:line="240" w:lineRule="auto"/>
        <w:rPr>
          <w:rFonts w:eastAsia="Times New Roman" w:cs="Times New Roman"/>
          <w:b/>
          <w:sz w:val="20"/>
          <w:szCs w:val="20"/>
        </w:rPr>
      </w:pPr>
    </w:p>
    <w:p w14:paraId="28B65982" w14:textId="5B98D365" w:rsidR="006E6E4F" w:rsidRDefault="00C3095D" w:rsidP="009235AD">
      <w:pPr>
        <w:spacing w:after="0" w:line="240" w:lineRule="auto"/>
        <w:rPr>
          <w:rFonts w:eastAsia="Times New Roman" w:cs="Times New Roman"/>
          <w:sz w:val="20"/>
          <w:szCs w:val="20"/>
        </w:rPr>
      </w:pPr>
      <w:r w:rsidRPr="00C3095D">
        <w:rPr>
          <w:rFonts w:eastAsia="Times New Roman" w:cs="Times New Roman"/>
          <w:b/>
          <w:sz w:val="20"/>
          <w:szCs w:val="20"/>
        </w:rPr>
        <w:t xml:space="preserve">NoSQL </w:t>
      </w:r>
      <w:r w:rsidR="001B4235" w:rsidRPr="00C3095D">
        <w:rPr>
          <w:rFonts w:eastAsia="Times New Roman" w:cs="Times New Roman"/>
          <w:b/>
          <w:sz w:val="20"/>
          <w:szCs w:val="20"/>
        </w:rPr>
        <w:t>Database:</w:t>
      </w:r>
      <w:r w:rsidR="001B4235">
        <w:rPr>
          <w:rFonts w:eastAsia="Times New Roman" w:cs="Times New Roman"/>
          <w:sz w:val="20"/>
          <w:szCs w:val="20"/>
        </w:rPr>
        <w:t xml:space="preserve"> Cassandra</w:t>
      </w:r>
    </w:p>
    <w:p w14:paraId="76949588" w14:textId="77777777" w:rsidR="009235AD" w:rsidRDefault="009235AD" w:rsidP="009235AD">
      <w:pPr>
        <w:spacing w:after="0" w:line="240" w:lineRule="auto"/>
        <w:rPr>
          <w:rFonts w:eastAsia="Times New Roman" w:cs="Times New Roman"/>
          <w:sz w:val="20"/>
          <w:szCs w:val="20"/>
        </w:rPr>
      </w:pPr>
    </w:p>
    <w:p w14:paraId="3D398349" w14:textId="6F5F0CEC" w:rsidR="006E6E4F" w:rsidRDefault="00C3095D" w:rsidP="009235AD">
      <w:pPr>
        <w:spacing w:after="0" w:line="240" w:lineRule="auto"/>
        <w:rPr>
          <w:rFonts w:eastAsia="Times New Roman" w:cs="Times New Roman"/>
          <w:sz w:val="20"/>
          <w:szCs w:val="20"/>
        </w:rPr>
      </w:pPr>
      <w:r w:rsidRPr="0020429D">
        <w:rPr>
          <w:rFonts w:eastAsia="Times New Roman" w:cs="Times New Roman"/>
          <w:b/>
          <w:sz w:val="20"/>
          <w:szCs w:val="20"/>
        </w:rPr>
        <w:t xml:space="preserve">SQL </w:t>
      </w:r>
      <w:r w:rsidR="001B4235" w:rsidRPr="0020429D">
        <w:rPr>
          <w:rFonts w:eastAsia="Times New Roman" w:cs="Times New Roman"/>
          <w:b/>
          <w:sz w:val="20"/>
          <w:szCs w:val="20"/>
        </w:rPr>
        <w:t>Database:</w:t>
      </w:r>
      <w:r w:rsidR="001B4235">
        <w:rPr>
          <w:rFonts w:eastAsia="Times New Roman" w:cs="Times New Roman"/>
          <w:sz w:val="20"/>
          <w:szCs w:val="20"/>
        </w:rPr>
        <w:t xml:space="preserve"> MySQL</w:t>
      </w:r>
      <w:r>
        <w:rPr>
          <w:rFonts w:eastAsia="Times New Roman" w:cs="Times New Roman"/>
          <w:sz w:val="20"/>
          <w:szCs w:val="20"/>
        </w:rPr>
        <w:t>, Oracle</w:t>
      </w:r>
      <w:r w:rsidR="00614227">
        <w:rPr>
          <w:rFonts w:eastAsia="Times New Roman" w:cs="Times New Roman"/>
          <w:sz w:val="20"/>
          <w:szCs w:val="20"/>
        </w:rPr>
        <w:t>, DB2</w:t>
      </w:r>
    </w:p>
    <w:p w14:paraId="626E4B2E" w14:textId="29CF134F" w:rsidR="00614227" w:rsidRDefault="001B4235" w:rsidP="009235AD">
      <w:pPr>
        <w:spacing w:after="0" w:line="240" w:lineRule="auto"/>
        <w:rPr>
          <w:rFonts w:eastAsia="Times New Roman" w:cs="Times New Roman"/>
          <w:sz w:val="20"/>
          <w:szCs w:val="20"/>
        </w:rPr>
      </w:pPr>
      <w:r w:rsidRPr="0020429D">
        <w:rPr>
          <w:rFonts w:eastAsia="Times New Roman" w:cs="Times New Roman"/>
          <w:b/>
          <w:sz w:val="20"/>
          <w:szCs w:val="20"/>
        </w:rPr>
        <w:t>Tools:</w:t>
      </w:r>
      <w:r>
        <w:rPr>
          <w:rFonts w:eastAsia="Times New Roman" w:cs="Times New Roman"/>
          <w:sz w:val="20"/>
          <w:szCs w:val="20"/>
        </w:rPr>
        <w:t xml:space="preserve"> Jenkins</w:t>
      </w:r>
      <w:r w:rsidR="00C3095D">
        <w:rPr>
          <w:rFonts w:eastAsia="Times New Roman" w:cs="Times New Roman"/>
          <w:sz w:val="20"/>
          <w:szCs w:val="20"/>
        </w:rPr>
        <w:t>, Maven, Gradle, Artifactory, Docker, Sonarqube, Git, Sp</w:t>
      </w:r>
      <w:r w:rsidR="00BD5669">
        <w:rPr>
          <w:rFonts w:eastAsia="Times New Roman" w:cs="Times New Roman"/>
          <w:sz w:val="20"/>
          <w:szCs w:val="20"/>
        </w:rPr>
        <w:t>l</w:t>
      </w:r>
      <w:r w:rsidR="00C3095D">
        <w:rPr>
          <w:rFonts w:eastAsia="Times New Roman" w:cs="Times New Roman"/>
          <w:sz w:val="20"/>
          <w:szCs w:val="20"/>
        </w:rPr>
        <w:t>unk</w:t>
      </w:r>
      <w:r w:rsidR="00C84CCA">
        <w:rPr>
          <w:rFonts w:eastAsia="Times New Roman" w:cs="Times New Roman"/>
          <w:sz w:val="20"/>
          <w:szCs w:val="20"/>
        </w:rPr>
        <w:t>, Solr</w:t>
      </w:r>
      <w:r w:rsidR="000326CF">
        <w:rPr>
          <w:rFonts w:eastAsia="Times New Roman" w:cs="Times New Roman"/>
          <w:sz w:val="20"/>
          <w:szCs w:val="20"/>
        </w:rPr>
        <w:t xml:space="preserve">, </w:t>
      </w:r>
      <w:r w:rsidR="000326CF">
        <w:rPr>
          <w:sz w:val="20"/>
          <w:szCs w:val="20"/>
        </w:rPr>
        <w:t>Kubernetes</w:t>
      </w:r>
    </w:p>
    <w:p w14:paraId="3C46FE60" w14:textId="77777777" w:rsidR="006E6E4F" w:rsidRDefault="00C3095D" w:rsidP="009235AD">
      <w:pPr>
        <w:spacing w:after="0" w:line="360" w:lineRule="auto"/>
        <w:rPr>
          <w:rFonts w:eastAsia="Times New Roman" w:cs="Times New Roman"/>
          <w:b/>
          <w:sz w:val="20"/>
          <w:szCs w:val="20"/>
        </w:rPr>
      </w:pPr>
      <w:r w:rsidRPr="00BD5669">
        <w:rPr>
          <w:rFonts w:eastAsia="Times New Roman" w:cs="Times New Roman"/>
          <w:b/>
          <w:sz w:val="20"/>
          <w:szCs w:val="20"/>
        </w:rPr>
        <w:t>Container Orchestration</w:t>
      </w:r>
      <w:r>
        <w:rPr>
          <w:rFonts w:eastAsia="Times New Roman" w:cs="Times New Roman"/>
          <w:sz w:val="20"/>
          <w:szCs w:val="20"/>
        </w:rPr>
        <w:t>: Docker Swarm</w:t>
      </w:r>
    </w:p>
    <w:p w14:paraId="0A997A7A" w14:textId="67BA8467" w:rsidR="00C3095D" w:rsidRDefault="001B4235" w:rsidP="009235AD">
      <w:pPr>
        <w:spacing w:after="0" w:line="360" w:lineRule="auto"/>
        <w:rPr>
          <w:rFonts w:eastAsia="Times New Roman" w:cs="Times New Roman"/>
          <w:sz w:val="20"/>
          <w:szCs w:val="20"/>
        </w:rPr>
      </w:pPr>
      <w:r w:rsidRPr="0020429D">
        <w:rPr>
          <w:rFonts w:eastAsia="Times New Roman" w:cs="Times New Roman"/>
          <w:b/>
          <w:sz w:val="20"/>
          <w:szCs w:val="20"/>
        </w:rPr>
        <w:t>Methodologies:</w:t>
      </w:r>
      <w:r>
        <w:rPr>
          <w:rFonts w:eastAsia="Times New Roman" w:cs="Times New Roman"/>
          <w:sz w:val="20"/>
          <w:szCs w:val="20"/>
        </w:rPr>
        <w:t xml:space="preserve"> Agile</w:t>
      </w:r>
      <w:r w:rsidR="00C3095D">
        <w:rPr>
          <w:rFonts w:eastAsia="Times New Roman" w:cs="Times New Roman"/>
          <w:sz w:val="20"/>
          <w:szCs w:val="20"/>
        </w:rPr>
        <w:t xml:space="preserve">, Scrum, Scaled Agile, </w:t>
      </w:r>
      <w:r>
        <w:rPr>
          <w:rFonts w:eastAsia="Times New Roman" w:cs="Times New Roman"/>
          <w:sz w:val="20"/>
          <w:szCs w:val="20"/>
        </w:rPr>
        <w:t>Test-Driven</w:t>
      </w:r>
      <w:r w:rsidR="00C3095D">
        <w:rPr>
          <w:rFonts w:eastAsia="Times New Roman" w:cs="Times New Roman"/>
          <w:sz w:val="20"/>
          <w:szCs w:val="20"/>
        </w:rPr>
        <w:t xml:space="preserve"> Development, BDD</w:t>
      </w:r>
      <w:r w:rsidR="00CA1F7E">
        <w:rPr>
          <w:rFonts w:eastAsia="Times New Roman" w:cs="Times New Roman"/>
          <w:sz w:val="20"/>
          <w:szCs w:val="20"/>
        </w:rPr>
        <w:t>, Blockchain</w:t>
      </w:r>
    </w:p>
    <w:p w14:paraId="3CFC4661" w14:textId="77777777" w:rsidR="00364974" w:rsidRDefault="00364974" w:rsidP="009235AD">
      <w:pPr>
        <w:spacing w:after="0" w:line="360" w:lineRule="auto"/>
        <w:rPr>
          <w:rFonts w:eastAsia="Times New Roman" w:cs="Times New Roman"/>
          <w:sz w:val="20"/>
          <w:szCs w:val="20"/>
        </w:rPr>
      </w:pPr>
    </w:p>
    <w:p w14:paraId="3524C996" w14:textId="77777777" w:rsidR="00194EB8" w:rsidRDefault="00194EB8" w:rsidP="00C40ECC">
      <w:pPr>
        <w:spacing w:after="0" w:line="240" w:lineRule="auto"/>
        <w:rPr>
          <w:rFonts w:eastAsia="Times New Roman" w:cs="Times New Roman"/>
          <w:sz w:val="20"/>
          <w:szCs w:val="20"/>
        </w:rPr>
      </w:pPr>
    </w:p>
    <w:p w14:paraId="5F564ADE" w14:textId="77777777" w:rsidR="00B3694B" w:rsidRPr="00194EB8" w:rsidRDefault="00B3694B" w:rsidP="00B3694B">
      <w:pPr>
        <w:spacing w:after="0" w:line="240" w:lineRule="auto"/>
        <w:jc w:val="both"/>
        <w:textAlignment w:val="baseline"/>
        <w:outlineLvl w:val="4"/>
        <w:rPr>
          <w:rStyle w:val="IntenseReference"/>
          <w:rFonts w:eastAsiaTheme="majorEastAsia" w:cstheme="minorHAnsi"/>
          <w:color w:val="auto"/>
          <w:spacing w:val="0"/>
          <w:sz w:val="24"/>
          <w:u w:val="single"/>
        </w:rPr>
      </w:pPr>
      <w:r w:rsidRPr="00194EB8">
        <w:rPr>
          <w:rStyle w:val="Strong"/>
          <w:rFonts w:eastAsiaTheme="majorEastAsia" w:cstheme="minorHAnsi"/>
          <w:smallCaps/>
          <w:sz w:val="24"/>
          <w:u w:val="single"/>
        </w:rPr>
        <w:t>Educational  Exposure</w:t>
      </w:r>
    </w:p>
    <w:p w14:paraId="0C831C84" w14:textId="77777777" w:rsidR="00194EB8" w:rsidRPr="00D42151" w:rsidRDefault="00DE7949" w:rsidP="00D42151">
      <w:pPr>
        <w:pStyle w:val="NormalWeb"/>
        <w:spacing w:line="0" w:lineRule="atLeast"/>
        <w:jc w:val="both"/>
        <w:rPr>
          <w:rFonts w:asciiTheme="minorHAnsi" w:hAnsiTheme="minorHAnsi" w:cstheme="minorHAnsi"/>
          <w:b/>
          <w:sz w:val="20"/>
          <w:szCs w:val="22"/>
        </w:rPr>
      </w:pPr>
      <w:r w:rsidRPr="00D42151">
        <w:rPr>
          <w:rFonts w:asciiTheme="minorHAnsi" w:hAnsiTheme="minorHAnsi" w:cstheme="minorHAnsi"/>
          <w:b/>
          <w:sz w:val="20"/>
          <w:szCs w:val="22"/>
        </w:rPr>
        <w:t>Master of Engineering</w:t>
      </w:r>
      <w:r w:rsidRPr="00D42151">
        <w:rPr>
          <w:rFonts w:asciiTheme="minorHAnsi" w:hAnsiTheme="minorHAnsi" w:cstheme="minorHAnsi"/>
          <w:sz w:val="20"/>
          <w:szCs w:val="22"/>
        </w:rPr>
        <w:t xml:space="preserve"> (M. Tech) in Computer Science and Engineering –Jawaharlal Nehru Technological University </w:t>
      </w:r>
      <w:r w:rsidRPr="00D42151">
        <w:rPr>
          <w:rFonts w:asciiTheme="minorHAnsi" w:hAnsiTheme="minorHAnsi" w:cstheme="minorHAnsi"/>
          <w:b/>
          <w:sz w:val="20"/>
          <w:szCs w:val="22"/>
        </w:rPr>
        <w:t>(2014-2016)</w:t>
      </w:r>
    </w:p>
    <w:p w14:paraId="1CE99CB7" w14:textId="532186D2" w:rsidR="00DE7949" w:rsidRPr="00D42151" w:rsidRDefault="00DE7949" w:rsidP="00D42151">
      <w:pPr>
        <w:pStyle w:val="NormalWeb"/>
        <w:spacing w:line="0" w:lineRule="atLeast"/>
        <w:jc w:val="both"/>
        <w:rPr>
          <w:rFonts w:asciiTheme="minorHAnsi" w:hAnsiTheme="minorHAnsi" w:cstheme="minorHAnsi"/>
          <w:sz w:val="20"/>
          <w:szCs w:val="22"/>
        </w:rPr>
      </w:pPr>
      <w:r w:rsidRPr="00D42151">
        <w:rPr>
          <w:rFonts w:asciiTheme="minorHAnsi" w:hAnsiTheme="minorHAnsi" w:cstheme="minorHAnsi"/>
          <w:b/>
          <w:sz w:val="20"/>
          <w:szCs w:val="22"/>
        </w:rPr>
        <w:t>Bachelor of Engineering</w:t>
      </w:r>
      <w:r w:rsidRPr="00D42151">
        <w:rPr>
          <w:rFonts w:asciiTheme="minorHAnsi" w:hAnsiTheme="minorHAnsi" w:cstheme="minorHAnsi"/>
          <w:sz w:val="20"/>
          <w:szCs w:val="22"/>
        </w:rPr>
        <w:t xml:space="preserve"> (B. Tech) in Information Technology –Jawaharlal Nehru Technological </w:t>
      </w:r>
      <w:r w:rsidR="001B4235" w:rsidRPr="00D42151">
        <w:rPr>
          <w:rFonts w:asciiTheme="minorHAnsi" w:hAnsiTheme="minorHAnsi" w:cstheme="minorHAnsi"/>
          <w:sz w:val="20"/>
          <w:szCs w:val="22"/>
        </w:rPr>
        <w:t>University</w:t>
      </w:r>
      <w:r w:rsidR="001B4235" w:rsidRPr="00D42151">
        <w:rPr>
          <w:rFonts w:asciiTheme="minorHAnsi" w:hAnsiTheme="minorHAnsi" w:cstheme="minorHAnsi"/>
          <w:b/>
          <w:sz w:val="20"/>
          <w:szCs w:val="22"/>
        </w:rPr>
        <w:t xml:space="preserve"> (</w:t>
      </w:r>
      <w:r w:rsidRPr="00D42151">
        <w:rPr>
          <w:rFonts w:asciiTheme="minorHAnsi" w:hAnsiTheme="minorHAnsi" w:cstheme="minorHAnsi"/>
          <w:b/>
          <w:sz w:val="20"/>
          <w:szCs w:val="22"/>
        </w:rPr>
        <w:t>2007-2011)</w:t>
      </w:r>
    </w:p>
    <w:p w14:paraId="492DEB20" w14:textId="77777777" w:rsidR="00364974" w:rsidRDefault="00364974" w:rsidP="00364974">
      <w:pPr>
        <w:tabs>
          <w:tab w:val="left" w:pos="2065"/>
        </w:tabs>
        <w:spacing w:after="0" w:line="240" w:lineRule="auto"/>
        <w:rPr>
          <w:rFonts w:eastAsia="Times New Roman" w:cs="Times New Roman"/>
          <w:sz w:val="20"/>
          <w:szCs w:val="20"/>
        </w:rPr>
      </w:pPr>
      <w:r>
        <w:rPr>
          <w:rFonts w:eastAsia="Times New Roman" w:cs="Times New Roman"/>
          <w:sz w:val="20"/>
          <w:szCs w:val="20"/>
        </w:rPr>
        <w:tab/>
      </w:r>
    </w:p>
    <w:p w14:paraId="01A211E1" w14:textId="77777777" w:rsidR="0087744E" w:rsidRDefault="00DA5476" w:rsidP="00364974">
      <w:pPr>
        <w:tabs>
          <w:tab w:val="left" w:pos="2065"/>
        </w:tabs>
        <w:spacing w:after="0" w:line="240" w:lineRule="auto"/>
        <w:rPr>
          <w:rStyle w:val="Strong"/>
          <w:rFonts w:eastAsiaTheme="majorEastAsia" w:cstheme="minorHAnsi"/>
          <w:smallCaps/>
          <w:sz w:val="24"/>
          <w:u w:val="single"/>
        </w:rPr>
      </w:pPr>
      <w:r w:rsidRPr="00364974">
        <w:rPr>
          <w:rStyle w:val="Strong"/>
          <w:rFonts w:eastAsiaTheme="majorEastAsia" w:cstheme="minorHAnsi"/>
          <w:smallCaps/>
          <w:sz w:val="24"/>
          <w:u w:val="single"/>
        </w:rPr>
        <w:t>Professional Experience</w:t>
      </w:r>
    </w:p>
    <w:p w14:paraId="4194A3C1" w14:textId="77777777" w:rsidR="00D42151" w:rsidRPr="00364974" w:rsidRDefault="00D42151" w:rsidP="00364974">
      <w:pPr>
        <w:tabs>
          <w:tab w:val="left" w:pos="2065"/>
        </w:tabs>
        <w:spacing w:after="0" w:line="240" w:lineRule="auto"/>
        <w:rPr>
          <w:rStyle w:val="IntenseReference"/>
          <w:rFonts w:eastAsiaTheme="majorEastAsia" w:cstheme="minorHAnsi"/>
          <w:color w:val="auto"/>
          <w:spacing w:val="0"/>
          <w:sz w:val="24"/>
          <w:u w:val="single"/>
        </w:rPr>
      </w:pPr>
    </w:p>
    <w:p w14:paraId="7E5AF3BC" w14:textId="66E054B7" w:rsidR="005C0D8D" w:rsidRPr="00E77A91" w:rsidRDefault="001B4235" w:rsidP="005C0D8D">
      <w:pPr>
        <w:spacing w:after="0" w:line="240" w:lineRule="auto"/>
        <w:jc w:val="both"/>
        <w:rPr>
          <w:rFonts w:cstheme="minorHAnsi"/>
          <w:b/>
        </w:rPr>
      </w:pPr>
      <w:r>
        <w:rPr>
          <w:b/>
          <w:sz w:val="21"/>
          <w:szCs w:val="21"/>
        </w:rPr>
        <w:t>Client</w:t>
      </w:r>
      <w:r>
        <w:rPr>
          <w:rFonts w:cstheme="minorHAnsi"/>
          <w:b/>
        </w:rPr>
        <w:t>:</w:t>
      </w:r>
      <w:r w:rsidRPr="00FF4036">
        <w:rPr>
          <w:rFonts w:cstheme="minorHAnsi"/>
          <w:b/>
        </w:rPr>
        <w:t xml:space="preserve"> State</w:t>
      </w:r>
      <w:r w:rsidR="005C0D8D" w:rsidRPr="00FF4036">
        <w:rPr>
          <w:rFonts w:cstheme="minorHAnsi"/>
          <w:b/>
        </w:rPr>
        <w:t xml:space="preserve"> Farm, Burlington, TX</w:t>
      </w:r>
      <w:r w:rsidR="005C0D8D" w:rsidRPr="00E77A91">
        <w:rPr>
          <w:rFonts w:cstheme="minorHAnsi"/>
          <w:b/>
        </w:rPr>
        <w:tab/>
      </w:r>
      <w:r w:rsidR="005C0D8D" w:rsidRPr="00E77A91">
        <w:rPr>
          <w:rFonts w:cstheme="minorHAnsi"/>
          <w:b/>
        </w:rPr>
        <w:tab/>
      </w:r>
      <w:r w:rsidR="005C0D8D" w:rsidRPr="00E77A91">
        <w:rPr>
          <w:rFonts w:cstheme="minorHAnsi"/>
          <w:b/>
        </w:rPr>
        <w:tab/>
      </w:r>
      <w:r w:rsidR="005C0D8D" w:rsidRPr="00E77A91">
        <w:rPr>
          <w:rFonts w:cstheme="minorHAnsi"/>
          <w:b/>
        </w:rPr>
        <w:tab/>
      </w:r>
      <w:r w:rsidR="005C0D8D" w:rsidRPr="00E77A91">
        <w:rPr>
          <w:rFonts w:cstheme="minorHAnsi"/>
          <w:b/>
        </w:rPr>
        <w:tab/>
      </w:r>
      <w:r w:rsidR="005C0D8D">
        <w:rPr>
          <w:rFonts w:cstheme="minorHAnsi"/>
          <w:b/>
        </w:rPr>
        <w:t xml:space="preserve"> Jan </w:t>
      </w:r>
      <w:r w:rsidR="005C0D8D" w:rsidRPr="00FF4036">
        <w:rPr>
          <w:rFonts w:cstheme="minorHAnsi"/>
          <w:b/>
        </w:rPr>
        <w:t xml:space="preserve">2021 – </w:t>
      </w:r>
      <w:r w:rsidR="005C0D8D">
        <w:rPr>
          <w:rFonts w:cstheme="minorHAnsi"/>
          <w:b/>
        </w:rPr>
        <w:t>Present</w:t>
      </w:r>
    </w:p>
    <w:p w14:paraId="024569B0" w14:textId="54A58101" w:rsidR="00EE1624" w:rsidRPr="002E4BE1" w:rsidRDefault="001B4235" w:rsidP="00B3694B">
      <w:pPr>
        <w:pStyle w:val="NoSpacing"/>
        <w:tabs>
          <w:tab w:val="left" w:pos="1960"/>
          <w:tab w:val="left" w:pos="6920"/>
        </w:tabs>
        <w:jc w:val="both"/>
        <w:rPr>
          <w:rFonts w:asciiTheme="minorHAnsi" w:hAnsiTheme="minorHAnsi"/>
          <w:b/>
          <w:sz w:val="21"/>
          <w:szCs w:val="21"/>
        </w:rPr>
      </w:pPr>
      <w:r w:rsidRPr="002E4BE1">
        <w:rPr>
          <w:rFonts w:asciiTheme="minorHAnsi" w:hAnsiTheme="minorHAnsi"/>
          <w:b/>
          <w:sz w:val="21"/>
          <w:szCs w:val="21"/>
        </w:rPr>
        <w:t>Role:</w:t>
      </w:r>
      <w:r>
        <w:rPr>
          <w:rFonts w:asciiTheme="minorHAnsi" w:hAnsiTheme="minorHAnsi"/>
          <w:b/>
          <w:sz w:val="21"/>
          <w:szCs w:val="21"/>
        </w:rPr>
        <w:t xml:space="preserve"> Senior</w:t>
      </w:r>
      <w:r w:rsidR="00D42151">
        <w:rPr>
          <w:rFonts w:asciiTheme="minorHAnsi" w:hAnsiTheme="minorHAnsi"/>
          <w:b/>
          <w:sz w:val="21"/>
          <w:szCs w:val="21"/>
        </w:rPr>
        <w:t xml:space="preserve"> </w:t>
      </w:r>
      <w:r w:rsidR="009B0E36">
        <w:rPr>
          <w:rFonts w:asciiTheme="minorHAnsi" w:hAnsiTheme="minorHAnsi"/>
          <w:b/>
          <w:sz w:val="21"/>
          <w:szCs w:val="21"/>
        </w:rPr>
        <w:t>Java</w:t>
      </w:r>
      <w:r w:rsidR="004C339A">
        <w:rPr>
          <w:rFonts w:asciiTheme="minorHAnsi" w:hAnsiTheme="minorHAnsi"/>
          <w:b/>
          <w:sz w:val="21"/>
          <w:szCs w:val="21"/>
        </w:rPr>
        <w:t xml:space="preserve"> Develop</w:t>
      </w:r>
      <w:r w:rsidR="00364974">
        <w:rPr>
          <w:rFonts w:asciiTheme="minorHAnsi" w:hAnsiTheme="minorHAnsi"/>
          <w:b/>
          <w:sz w:val="21"/>
          <w:szCs w:val="21"/>
        </w:rPr>
        <w:t>er</w:t>
      </w:r>
    </w:p>
    <w:p w14:paraId="3BF4381D" w14:textId="77777777" w:rsidR="009359E9" w:rsidRPr="00B3694B" w:rsidRDefault="009359E9" w:rsidP="00EE1624">
      <w:pPr>
        <w:spacing w:after="0" w:line="240" w:lineRule="auto"/>
        <w:jc w:val="both"/>
        <w:textAlignment w:val="baseline"/>
        <w:outlineLvl w:val="4"/>
        <w:rPr>
          <w:rFonts w:eastAsia="Times New Roman" w:cs="Times New Roman"/>
          <w:b/>
          <w:bCs/>
          <w:color w:val="000000"/>
          <w:sz w:val="20"/>
          <w:szCs w:val="20"/>
          <w:u w:val="single"/>
        </w:rPr>
      </w:pPr>
    </w:p>
    <w:p w14:paraId="23198CB4" w14:textId="77777777" w:rsidR="009359E9" w:rsidRDefault="009359E9" w:rsidP="009359E9">
      <w:pPr>
        <w:spacing w:after="0" w:line="240" w:lineRule="auto"/>
        <w:jc w:val="both"/>
        <w:rPr>
          <w:rFonts w:eastAsia="Times New Roman" w:cs="Times New Roman"/>
          <w:b/>
          <w:bCs/>
          <w:color w:val="000000"/>
          <w:szCs w:val="21"/>
        </w:rPr>
      </w:pPr>
      <w:r w:rsidRPr="00194EB8">
        <w:rPr>
          <w:rFonts w:eastAsia="Times New Roman" w:cs="Times New Roman"/>
          <w:b/>
          <w:bCs/>
          <w:color w:val="000000"/>
          <w:szCs w:val="21"/>
        </w:rPr>
        <w:t xml:space="preserve">Project Description: </w:t>
      </w:r>
    </w:p>
    <w:p w14:paraId="2637898B" w14:textId="2CC6AAEF" w:rsidR="009359E9" w:rsidRPr="00D42151" w:rsidRDefault="00716D7F" w:rsidP="00DE7949">
      <w:pPr>
        <w:spacing w:after="0" w:line="240" w:lineRule="auto"/>
        <w:ind w:firstLine="720"/>
        <w:textAlignment w:val="baseline"/>
        <w:outlineLvl w:val="4"/>
        <w:rPr>
          <w:rFonts w:cstheme="minorHAnsi"/>
          <w:sz w:val="20"/>
        </w:rPr>
      </w:pPr>
      <w:r w:rsidRPr="00D42151">
        <w:rPr>
          <w:rFonts w:cstheme="minorHAnsi"/>
          <w:b/>
          <w:sz w:val="20"/>
        </w:rPr>
        <w:t>State farm</w:t>
      </w:r>
      <w:r w:rsidR="009359E9" w:rsidRPr="00D42151">
        <w:rPr>
          <w:rFonts w:cstheme="minorHAnsi"/>
          <w:sz w:val="20"/>
        </w:rPr>
        <w:t xml:space="preserve"> </w:t>
      </w:r>
      <w:r w:rsidR="00333CC5" w:rsidRPr="00D42151">
        <w:rPr>
          <w:rFonts w:cstheme="minorHAnsi"/>
          <w:sz w:val="20"/>
        </w:rPr>
        <w:t xml:space="preserve">– </w:t>
      </w:r>
      <w:r w:rsidR="00333CC5" w:rsidRPr="00D42151">
        <w:rPr>
          <w:rFonts w:cstheme="minorHAnsi"/>
          <w:color w:val="212121"/>
          <w:sz w:val="20"/>
          <w:shd w:val="clear" w:color="auto" w:fill="FFFFFF"/>
        </w:rPr>
        <w:t>State</w:t>
      </w:r>
      <w:r w:rsidRPr="00D42151">
        <w:rPr>
          <w:rFonts w:cstheme="minorHAnsi"/>
          <w:b/>
          <w:sz w:val="20"/>
        </w:rPr>
        <w:t xml:space="preserve"> </w:t>
      </w:r>
      <w:r w:rsidR="001B4235" w:rsidRPr="00D42151">
        <w:rPr>
          <w:rFonts w:cstheme="minorHAnsi"/>
          <w:b/>
          <w:sz w:val="20"/>
        </w:rPr>
        <w:t>Farm</w:t>
      </w:r>
      <w:r w:rsidR="001B4235" w:rsidRPr="00D42151">
        <w:rPr>
          <w:rFonts w:cstheme="minorHAnsi"/>
          <w:color w:val="212121"/>
          <w:sz w:val="20"/>
          <w:shd w:val="clear" w:color="auto" w:fill="FFFFFF"/>
        </w:rPr>
        <w:t xml:space="preserve"> will</w:t>
      </w:r>
      <w:r w:rsidRPr="00D42151">
        <w:rPr>
          <w:rFonts w:cstheme="minorHAnsi"/>
          <w:color w:val="212121"/>
          <w:sz w:val="20"/>
          <w:shd w:val="clear" w:color="auto" w:fill="FFFFFF"/>
        </w:rPr>
        <w:t xml:space="preserve"> continue to be the leader in the insurance industry and will become a leader in the financial services arena. customers' needs will determine their path. mission is to help people manage the risks of everyday life, recover from the unexpected and realize their dreams. </w:t>
      </w:r>
    </w:p>
    <w:p w14:paraId="3BA45D28" w14:textId="77777777" w:rsidR="009359E9" w:rsidRPr="00D42151" w:rsidRDefault="009359E9" w:rsidP="00716D7F">
      <w:pPr>
        <w:spacing w:after="0" w:line="240" w:lineRule="auto"/>
        <w:ind w:firstLine="720"/>
        <w:jc w:val="both"/>
        <w:textAlignment w:val="baseline"/>
        <w:outlineLvl w:val="4"/>
        <w:rPr>
          <w:rFonts w:cstheme="minorHAnsi"/>
          <w:color w:val="212121"/>
          <w:sz w:val="20"/>
          <w:shd w:val="clear" w:color="auto" w:fill="FFFFFF"/>
        </w:rPr>
      </w:pPr>
      <w:r w:rsidRPr="00D42151">
        <w:rPr>
          <w:rFonts w:cs="Calibri"/>
          <w:sz w:val="20"/>
        </w:rPr>
        <w:t xml:space="preserve">Fulfillment Application – </w:t>
      </w:r>
      <w:r w:rsidR="00716D7F" w:rsidRPr="00D42151">
        <w:rPr>
          <w:rFonts w:cstheme="minorHAnsi"/>
          <w:color w:val="212121"/>
          <w:sz w:val="20"/>
          <w:shd w:val="clear" w:color="auto" w:fill="FFFFFF"/>
        </w:rPr>
        <w:t>Customers may always choose to purchase only one policy, but the discount for two or more purchases of different lines of insurance will not then apply. Savings, discount names, percentages, availability and eligibility may vary by state.</w:t>
      </w:r>
    </w:p>
    <w:p w14:paraId="2B96A232" w14:textId="77777777" w:rsidR="00716D7F" w:rsidRDefault="00716D7F" w:rsidP="00716D7F">
      <w:pPr>
        <w:spacing w:after="0" w:line="240" w:lineRule="auto"/>
        <w:ind w:firstLine="720"/>
        <w:jc w:val="both"/>
        <w:textAlignment w:val="baseline"/>
        <w:outlineLvl w:val="4"/>
        <w:rPr>
          <w:rFonts w:eastAsia="Times New Roman" w:cs="Times New Roman"/>
          <w:b/>
          <w:bCs/>
          <w:color w:val="000000"/>
          <w:sz w:val="20"/>
          <w:szCs w:val="20"/>
        </w:rPr>
      </w:pPr>
    </w:p>
    <w:p w14:paraId="4CD929C3" w14:textId="77777777" w:rsidR="00EE1624" w:rsidRPr="00194EB8" w:rsidRDefault="00EE1624" w:rsidP="005D41B8">
      <w:pPr>
        <w:pStyle w:val="Title"/>
        <w:rPr>
          <w:rStyle w:val="Strong"/>
          <w:rFonts w:asciiTheme="minorHAnsi" w:hAnsiTheme="minorHAnsi" w:cstheme="minorHAnsi"/>
          <w:smallCaps/>
          <w:color w:val="auto"/>
          <w:kern w:val="0"/>
          <w:sz w:val="24"/>
          <w:lang w:eastAsia="en-US"/>
        </w:rPr>
      </w:pPr>
      <w:r w:rsidRPr="00194EB8">
        <w:rPr>
          <w:rStyle w:val="Strong"/>
          <w:rFonts w:asciiTheme="minorHAnsi" w:hAnsiTheme="minorHAnsi" w:cstheme="minorHAnsi"/>
          <w:smallCaps/>
          <w:color w:val="auto"/>
          <w:kern w:val="0"/>
          <w:sz w:val="24"/>
          <w:lang w:eastAsia="en-US"/>
        </w:rPr>
        <w:t>Responsibilities</w:t>
      </w:r>
    </w:p>
    <w:p w14:paraId="4223F043" w14:textId="77777777" w:rsidR="003652AD" w:rsidRDefault="003652AD" w:rsidP="00EE1624">
      <w:pPr>
        <w:spacing w:after="0" w:line="240" w:lineRule="auto"/>
        <w:jc w:val="both"/>
        <w:rPr>
          <w:rFonts w:eastAsia="Times New Roman" w:cs="Times New Roman"/>
          <w:b/>
          <w:bCs/>
          <w:color w:val="000000"/>
          <w:sz w:val="20"/>
          <w:szCs w:val="20"/>
        </w:rPr>
      </w:pPr>
    </w:p>
    <w:p w14:paraId="77C50CAF" w14:textId="77777777" w:rsidR="000B75C9" w:rsidRPr="00FA04CC" w:rsidRDefault="00B447F6"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D</w:t>
      </w:r>
      <w:r w:rsidR="000B75C9" w:rsidRPr="00FA04CC">
        <w:rPr>
          <w:rFonts w:eastAsia="Calibri" w:cstheme="minorHAnsi"/>
          <w:noProof/>
          <w:color w:val="3B3838" w:themeColor="background2" w:themeShade="40"/>
          <w:sz w:val="20"/>
          <w:szCs w:val="20"/>
        </w:rPr>
        <w:t xml:space="preserve">esign the </w:t>
      </w:r>
      <w:r w:rsidR="000B75C9" w:rsidRPr="00E84526">
        <w:rPr>
          <w:rFonts w:eastAsia="Calibri" w:cstheme="minorHAnsi"/>
          <w:b/>
          <w:noProof/>
          <w:color w:val="3B3838" w:themeColor="background2" w:themeShade="40"/>
          <w:sz w:val="20"/>
          <w:szCs w:val="20"/>
        </w:rPr>
        <w:t>Spring Boot</w:t>
      </w:r>
      <w:r w:rsidR="00E84526" w:rsidRPr="00E84526">
        <w:rPr>
          <w:rFonts w:eastAsia="Calibri" w:cstheme="minorHAnsi"/>
          <w:b/>
          <w:noProof/>
          <w:color w:val="3B3838" w:themeColor="background2" w:themeShade="40"/>
          <w:sz w:val="20"/>
          <w:szCs w:val="20"/>
        </w:rPr>
        <w:t>M</w:t>
      </w:r>
      <w:r w:rsidR="000B75C9" w:rsidRPr="00E84526">
        <w:rPr>
          <w:rFonts w:eastAsia="Calibri" w:cstheme="minorHAnsi"/>
          <w:b/>
          <w:noProof/>
          <w:color w:val="3B3838" w:themeColor="background2" w:themeShade="40"/>
          <w:sz w:val="20"/>
          <w:szCs w:val="20"/>
        </w:rPr>
        <w:t>icroservice</w:t>
      </w:r>
      <w:r w:rsidR="000B75C9" w:rsidRPr="00FA04CC">
        <w:rPr>
          <w:rFonts w:eastAsia="Calibri" w:cstheme="minorHAnsi"/>
          <w:noProof/>
          <w:color w:val="3B3838" w:themeColor="background2" w:themeShade="40"/>
          <w:sz w:val="20"/>
          <w:szCs w:val="20"/>
        </w:rPr>
        <w:t xml:space="preserve"> applications to run and auto scale in PaaS environments</w:t>
      </w:r>
    </w:p>
    <w:p w14:paraId="5D848750" w14:textId="77777777" w:rsidR="000B75C9" w:rsidRPr="00FA04CC" w:rsidRDefault="000B75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A04CC">
        <w:rPr>
          <w:rFonts w:eastAsia="Calibri" w:cstheme="minorHAnsi"/>
          <w:noProof/>
          <w:color w:val="3B3838" w:themeColor="background2" w:themeShade="40"/>
          <w:sz w:val="20"/>
          <w:szCs w:val="20"/>
        </w:rPr>
        <w:t>Understand complex systems requirements as per system design and architecture in order to develop the application platform framework</w:t>
      </w:r>
    </w:p>
    <w:p w14:paraId="4047FE13" w14:textId="77777777" w:rsidR="000B75C9" w:rsidRPr="00FA04CC" w:rsidRDefault="000B75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A04CC">
        <w:rPr>
          <w:rFonts w:eastAsia="Calibri" w:cstheme="minorHAnsi"/>
          <w:noProof/>
          <w:color w:val="3B3838" w:themeColor="background2" w:themeShade="40"/>
          <w:sz w:val="20"/>
          <w:szCs w:val="20"/>
        </w:rPr>
        <w:lastRenderedPageBreak/>
        <w:t>Defined standardized interfaces and communication channels with upstream/downstream systems.</w:t>
      </w:r>
    </w:p>
    <w:p w14:paraId="24EAFBF7" w14:textId="77777777" w:rsidR="000B75C9" w:rsidRPr="00FA04CC" w:rsidRDefault="000B75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A04CC">
        <w:rPr>
          <w:rFonts w:eastAsia="Calibri" w:cstheme="minorHAnsi"/>
          <w:noProof/>
          <w:color w:val="3B3838" w:themeColor="background2" w:themeShade="40"/>
          <w:sz w:val="20"/>
          <w:szCs w:val="20"/>
        </w:rPr>
        <w:t xml:space="preserve">Prepare high-level design solution using </w:t>
      </w:r>
      <w:r w:rsidR="00033F7A">
        <w:rPr>
          <w:rFonts w:eastAsia="Calibri" w:cstheme="minorHAnsi"/>
          <w:noProof/>
          <w:color w:val="3B3838" w:themeColor="background2" w:themeShade="40"/>
          <w:sz w:val="20"/>
          <w:szCs w:val="20"/>
        </w:rPr>
        <w:t>new banking architecture</w:t>
      </w:r>
      <w:r w:rsidRPr="00FA04CC">
        <w:rPr>
          <w:rFonts w:eastAsia="Calibri" w:cstheme="minorHAnsi"/>
          <w:noProof/>
          <w:color w:val="3B3838" w:themeColor="background2" w:themeShade="40"/>
          <w:sz w:val="20"/>
          <w:szCs w:val="20"/>
        </w:rPr>
        <w:t>, patterns and defined process</w:t>
      </w:r>
    </w:p>
    <w:p w14:paraId="65D0FD22" w14:textId="77777777" w:rsidR="000B75C9" w:rsidRPr="00D511C4" w:rsidRDefault="000B75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A04CC">
        <w:rPr>
          <w:rFonts w:eastAsia="Calibri" w:cstheme="minorHAnsi"/>
          <w:noProof/>
          <w:color w:val="3B3838" w:themeColor="background2" w:themeShade="40"/>
          <w:sz w:val="20"/>
          <w:szCs w:val="20"/>
        </w:rPr>
        <w:t xml:space="preserve">Design and implement the contracts of </w:t>
      </w:r>
      <w:r w:rsidRPr="00BF334A">
        <w:rPr>
          <w:rFonts w:eastAsia="Calibri" w:cstheme="minorHAnsi"/>
          <w:b/>
          <w:noProof/>
          <w:color w:val="3B3838" w:themeColor="background2" w:themeShade="40"/>
          <w:sz w:val="20"/>
          <w:szCs w:val="20"/>
        </w:rPr>
        <w:t>REST APIs</w:t>
      </w:r>
      <w:r w:rsidRPr="00FA04CC">
        <w:rPr>
          <w:rFonts w:eastAsia="Calibri" w:cstheme="minorHAnsi"/>
          <w:noProof/>
          <w:color w:val="3B3838" w:themeColor="background2" w:themeShade="40"/>
          <w:sz w:val="20"/>
          <w:szCs w:val="20"/>
        </w:rPr>
        <w:t xml:space="preserve"> using </w:t>
      </w:r>
      <w:r w:rsidRPr="00BF334A">
        <w:rPr>
          <w:rFonts w:eastAsia="Calibri" w:cstheme="minorHAnsi"/>
          <w:b/>
          <w:noProof/>
          <w:color w:val="3B3838" w:themeColor="background2" w:themeShade="40"/>
          <w:sz w:val="20"/>
          <w:szCs w:val="20"/>
        </w:rPr>
        <w:t>Swagger</w:t>
      </w:r>
    </w:p>
    <w:p w14:paraId="1D8BE95B" w14:textId="77777777" w:rsidR="00D511C4" w:rsidRPr="00D511C4" w:rsidRDefault="00D511C4" w:rsidP="00D511C4">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385077">
        <w:rPr>
          <w:rFonts w:eastAsia="Calibri" w:cstheme="minorHAnsi"/>
          <w:noProof/>
          <w:color w:val="3B3838" w:themeColor="background2" w:themeShade="40"/>
          <w:sz w:val="20"/>
          <w:szCs w:val="20"/>
        </w:rPr>
        <w:t>Impl</w:t>
      </w:r>
      <w:r>
        <w:rPr>
          <w:rFonts w:eastAsia="Calibri" w:cstheme="minorHAnsi"/>
          <w:noProof/>
          <w:color w:val="3B3838" w:themeColor="background2" w:themeShade="40"/>
          <w:sz w:val="20"/>
          <w:szCs w:val="20"/>
        </w:rPr>
        <w:t xml:space="preserve">emented Event mechanism to publish bulk activity events using </w:t>
      </w:r>
      <w:r w:rsidRPr="008D1EAE">
        <w:rPr>
          <w:rFonts w:eastAsia="Calibri" w:cstheme="minorHAnsi"/>
          <w:b/>
          <w:bCs/>
          <w:noProof/>
          <w:color w:val="3B3838" w:themeColor="background2" w:themeShade="40"/>
          <w:sz w:val="20"/>
          <w:szCs w:val="20"/>
        </w:rPr>
        <w:t>Kafka</w:t>
      </w:r>
      <w:r>
        <w:rPr>
          <w:rFonts w:eastAsia="Calibri" w:cstheme="minorHAnsi"/>
          <w:noProof/>
          <w:color w:val="3B3838" w:themeColor="background2" w:themeShade="40"/>
          <w:sz w:val="20"/>
          <w:szCs w:val="20"/>
        </w:rPr>
        <w:t xml:space="preserve"> and </w:t>
      </w:r>
      <w:r w:rsidRPr="008D1EAE">
        <w:rPr>
          <w:rFonts w:eastAsia="Calibri" w:cstheme="minorHAnsi"/>
          <w:b/>
          <w:bCs/>
          <w:noProof/>
          <w:color w:val="3B3838" w:themeColor="background2" w:themeShade="40"/>
          <w:sz w:val="20"/>
          <w:szCs w:val="20"/>
        </w:rPr>
        <w:t>Avro</w:t>
      </w:r>
    </w:p>
    <w:p w14:paraId="1B840008" w14:textId="77777777" w:rsidR="000B75C9" w:rsidRPr="00FA04CC" w:rsidRDefault="000B75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A04CC">
        <w:rPr>
          <w:rFonts w:eastAsia="Calibri" w:cstheme="minorHAnsi"/>
          <w:noProof/>
          <w:color w:val="3B3838" w:themeColor="background2" w:themeShade="40"/>
          <w:sz w:val="20"/>
          <w:szCs w:val="20"/>
        </w:rPr>
        <w:t xml:space="preserve">Developed cloud based Spring boot </w:t>
      </w:r>
      <w:r w:rsidR="00F44BEA">
        <w:rPr>
          <w:rFonts w:eastAsia="Calibri" w:cstheme="minorHAnsi"/>
          <w:noProof/>
          <w:color w:val="3B3838" w:themeColor="background2" w:themeShade="40"/>
          <w:sz w:val="20"/>
          <w:szCs w:val="20"/>
        </w:rPr>
        <w:t>MicroServices</w:t>
      </w:r>
      <w:r w:rsidRPr="00FA04CC">
        <w:rPr>
          <w:rFonts w:eastAsia="Calibri" w:cstheme="minorHAnsi"/>
          <w:noProof/>
          <w:color w:val="3B3838" w:themeColor="background2" w:themeShade="40"/>
          <w:sz w:val="20"/>
          <w:szCs w:val="20"/>
        </w:rPr>
        <w:t xml:space="preserve"> using </w:t>
      </w:r>
      <w:r w:rsidRPr="00F44BEA">
        <w:rPr>
          <w:rFonts w:eastAsia="Calibri" w:cstheme="minorHAnsi"/>
          <w:b/>
          <w:noProof/>
          <w:color w:val="3B3838" w:themeColor="background2" w:themeShade="40"/>
          <w:sz w:val="20"/>
          <w:szCs w:val="20"/>
        </w:rPr>
        <w:t>Spring Cloud</w:t>
      </w:r>
      <w:r w:rsidRPr="00FA04CC">
        <w:rPr>
          <w:rFonts w:eastAsia="Calibri" w:cstheme="minorHAnsi"/>
          <w:noProof/>
          <w:color w:val="3B3838" w:themeColor="background2" w:themeShade="40"/>
          <w:sz w:val="20"/>
          <w:szCs w:val="20"/>
        </w:rPr>
        <w:t xml:space="preserve"> stack to perform search,</w:t>
      </w:r>
      <w:r w:rsidR="00F32406">
        <w:rPr>
          <w:rFonts w:eastAsia="Calibri" w:cstheme="minorHAnsi"/>
          <w:noProof/>
          <w:color w:val="3B3838" w:themeColor="background2" w:themeShade="40"/>
          <w:sz w:val="20"/>
          <w:szCs w:val="20"/>
        </w:rPr>
        <w:t xml:space="preserve"> view, download &amp; print documents from Archives usingrest APIs</w:t>
      </w:r>
    </w:p>
    <w:p w14:paraId="320200AF" w14:textId="77777777" w:rsidR="00037482" w:rsidRDefault="00037482"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Good experience on working with Amazon Web Services like ECS, S3, SQS, SNS, IAM, Cloud watch</w:t>
      </w:r>
    </w:p>
    <w:p w14:paraId="11E101E2" w14:textId="77777777" w:rsidR="00F87D9B" w:rsidRPr="00234CC9" w:rsidRDefault="00F87D9B"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 xml:space="preserve">Implemented </w:t>
      </w:r>
      <w:r w:rsidRPr="00F87D9B">
        <w:rPr>
          <w:rFonts w:eastAsia="Calibri" w:cstheme="minorHAnsi"/>
          <w:b/>
          <w:bCs/>
          <w:noProof/>
          <w:color w:val="3B3838" w:themeColor="background2" w:themeShade="40"/>
          <w:sz w:val="20"/>
          <w:szCs w:val="20"/>
        </w:rPr>
        <w:t>Java REST APIs</w:t>
      </w:r>
      <w:r>
        <w:rPr>
          <w:rFonts w:eastAsia="Calibri" w:cstheme="minorHAnsi"/>
          <w:noProof/>
          <w:color w:val="3B3838" w:themeColor="background2" w:themeShade="40"/>
          <w:sz w:val="20"/>
          <w:szCs w:val="20"/>
        </w:rPr>
        <w:t xml:space="preserve"> and integrated with </w:t>
      </w:r>
      <w:r w:rsidR="00E05FBF">
        <w:rPr>
          <w:rFonts w:eastAsia="Calibri" w:cstheme="minorHAnsi"/>
          <w:b/>
          <w:bCs/>
          <w:noProof/>
          <w:color w:val="3B3838" w:themeColor="background2" w:themeShade="40"/>
          <w:sz w:val="20"/>
          <w:szCs w:val="20"/>
        </w:rPr>
        <w:t>React</w:t>
      </w:r>
      <w:r w:rsidR="00DF3E04" w:rsidRPr="00DF3E04">
        <w:rPr>
          <w:rFonts w:eastAsia="Calibri" w:cstheme="minorHAnsi"/>
          <w:noProof/>
          <w:color w:val="3B3838" w:themeColor="background2" w:themeShade="40"/>
          <w:sz w:val="20"/>
          <w:szCs w:val="20"/>
        </w:rPr>
        <w:t>and</w:t>
      </w:r>
      <w:r w:rsidR="00DF3E04">
        <w:rPr>
          <w:rFonts w:eastAsia="Calibri" w:cstheme="minorHAnsi"/>
          <w:b/>
          <w:bCs/>
          <w:noProof/>
          <w:color w:val="3B3838" w:themeColor="background2" w:themeShade="40"/>
          <w:sz w:val="20"/>
          <w:szCs w:val="20"/>
        </w:rPr>
        <w:t xml:space="preserve"> Angular </w:t>
      </w:r>
      <w:r w:rsidRPr="00F87D9B">
        <w:rPr>
          <w:rFonts w:eastAsia="Calibri" w:cstheme="minorHAnsi"/>
          <w:b/>
          <w:bCs/>
          <w:noProof/>
          <w:color w:val="3B3838" w:themeColor="background2" w:themeShade="40"/>
          <w:sz w:val="20"/>
          <w:szCs w:val="20"/>
        </w:rPr>
        <w:t>application</w:t>
      </w:r>
      <w:r w:rsidR="00DF3E04">
        <w:rPr>
          <w:rFonts w:eastAsia="Calibri" w:cstheme="minorHAnsi"/>
          <w:b/>
          <w:bCs/>
          <w:noProof/>
          <w:color w:val="3B3838" w:themeColor="background2" w:themeShade="40"/>
          <w:sz w:val="20"/>
          <w:szCs w:val="20"/>
        </w:rPr>
        <w:t>s</w:t>
      </w:r>
    </w:p>
    <w:p w14:paraId="0011F972" w14:textId="77777777" w:rsidR="00234CC9" w:rsidRPr="00234CC9" w:rsidRDefault="00234C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234CC9">
        <w:rPr>
          <w:rFonts w:eastAsia="Calibri" w:cstheme="minorHAnsi"/>
          <w:noProof/>
          <w:color w:val="3B3838" w:themeColor="background2" w:themeShade="40"/>
          <w:sz w:val="20"/>
          <w:szCs w:val="20"/>
        </w:rPr>
        <w:t xml:space="preserve">Developed DAO module using </w:t>
      </w:r>
      <w:r w:rsidRPr="00234CC9">
        <w:rPr>
          <w:rFonts w:eastAsia="Calibri" w:cstheme="minorHAnsi"/>
          <w:b/>
          <w:bCs/>
          <w:noProof/>
          <w:color w:val="3B3838" w:themeColor="background2" w:themeShade="40"/>
          <w:sz w:val="20"/>
          <w:szCs w:val="20"/>
        </w:rPr>
        <w:t>Hibernate</w:t>
      </w:r>
      <w:r w:rsidRPr="00234CC9">
        <w:rPr>
          <w:rFonts w:eastAsia="Calibri" w:cstheme="minorHAnsi"/>
          <w:noProof/>
          <w:color w:val="3B3838" w:themeColor="background2" w:themeShade="40"/>
          <w:sz w:val="20"/>
          <w:szCs w:val="20"/>
        </w:rPr>
        <w:t xml:space="preserve"> and </w:t>
      </w:r>
      <w:r w:rsidRPr="00234CC9">
        <w:rPr>
          <w:rFonts w:eastAsia="Calibri" w:cstheme="minorHAnsi"/>
          <w:b/>
          <w:bCs/>
          <w:noProof/>
          <w:color w:val="3B3838" w:themeColor="background2" w:themeShade="40"/>
          <w:sz w:val="20"/>
          <w:szCs w:val="20"/>
        </w:rPr>
        <w:t>JPA</w:t>
      </w:r>
    </w:p>
    <w:p w14:paraId="4C9B42AF" w14:textId="05C797D9" w:rsidR="00A91770" w:rsidRDefault="00A91770"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 xml:space="preserve">Developed </w:t>
      </w:r>
      <w:r w:rsidR="00333CC5">
        <w:rPr>
          <w:rFonts w:eastAsia="Calibri" w:cstheme="minorHAnsi"/>
          <w:b/>
          <w:noProof/>
          <w:color w:val="3B3838" w:themeColor="background2" w:themeShade="40"/>
          <w:sz w:val="20"/>
          <w:szCs w:val="20"/>
        </w:rPr>
        <w:t>Vue Js</w:t>
      </w:r>
      <w:r>
        <w:rPr>
          <w:rFonts w:eastAsia="Calibri" w:cstheme="minorHAnsi"/>
          <w:noProof/>
          <w:color w:val="3B3838" w:themeColor="background2" w:themeShade="40"/>
          <w:sz w:val="20"/>
          <w:szCs w:val="20"/>
        </w:rPr>
        <w:t xml:space="preserve">  </w:t>
      </w:r>
      <w:r w:rsidR="00333CC5">
        <w:rPr>
          <w:rFonts w:eastAsia="Calibri" w:cstheme="minorHAnsi"/>
          <w:noProof/>
          <w:color w:val="3B3838" w:themeColor="background2" w:themeShade="40"/>
          <w:sz w:val="20"/>
          <w:szCs w:val="20"/>
        </w:rPr>
        <w:t xml:space="preserve">build </w:t>
      </w:r>
      <w:r>
        <w:rPr>
          <w:rFonts w:eastAsia="Calibri" w:cstheme="minorHAnsi"/>
          <w:noProof/>
          <w:color w:val="3B3838" w:themeColor="background2" w:themeShade="40"/>
          <w:sz w:val="20"/>
          <w:szCs w:val="20"/>
        </w:rPr>
        <w:t>application consuimg JSON data from Rest Services</w:t>
      </w:r>
    </w:p>
    <w:p w14:paraId="7B5A1D39" w14:textId="77777777" w:rsidR="00A91770" w:rsidRDefault="00385077"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385077">
        <w:rPr>
          <w:rFonts w:eastAsia="Calibri" w:cstheme="minorHAnsi"/>
          <w:b/>
          <w:bCs/>
          <w:noProof/>
          <w:color w:val="3B3838" w:themeColor="background2" w:themeShade="40"/>
          <w:sz w:val="20"/>
          <w:szCs w:val="20"/>
        </w:rPr>
        <w:t>Active directory</w:t>
      </w:r>
      <w:r w:rsidR="00A91770">
        <w:rPr>
          <w:rFonts w:eastAsia="Calibri" w:cstheme="minorHAnsi"/>
          <w:noProof/>
          <w:color w:val="3B3838" w:themeColor="background2" w:themeShade="40"/>
          <w:sz w:val="20"/>
          <w:szCs w:val="20"/>
        </w:rPr>
        <w:t xml:space="preserve">was used to maintain the user credentials and also invloved in creating custom IAM policies </w:t>
      </w:r>
    </w:p>
    <w:p w14:paraId="4B1FFF87" w14:textId="77777777" w:rsidR="00385077" w:rsidRDefault="00385077"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385077">
        <w:rPr>
          <w:rFonts w:eastAsia="Calibri" w:cstheme="minorHAnsi"/>
          <w:b/>
          <w:bCs/>
          <w:noProof/>
          <w:color w:val="3B3838" w:themeColor="background2" w:themeShade="40"/>
          <w:sz w:val="20"/>
          <w:szCs w:val="20"/>
        </w:rPr>
        <w:t>Ping Federated service</w:t>
      </w:r>
      <w:r w:rsidRPr="00385077">
        <w:rPr>
          <w:rFonts w:eastAsia="Calibri" w:cstheme="minorHAnsi"/>
          <w:noProof/>
          <w:color w:val="3B3838" w:themeColor="background2" w:themeShade="40"/>
          <w:sz w:val="20"/>
          <w:szCs w:val="20"/>
        </w:rPr>
        <w:t xml:space="preserve"> and </w:t>
      </w:r>
      <w:r w:rsidRPr="00385077">
        <w:rPr>
          <w:rFonts w:eastAsia="Calibri" w:cstheme="minorHAnsi"/>
          <w:b/>
          <w:bCs/>
          <w:noProof/>
          <w:color w:val="3B3838" w:themeColor="background2" w:themeShade="40"/>
          <w:sz w:val="20"/>
          <w:szCs w:val="20"/>
        </w:rPr>
        <w:t>Trasmit</w:t>
      </w:r>
      <w:r w:rsidRPr="00385077">
        <w:rPr>
          <w:rFonts w:eastAsia="Calibri" w:cstheme="minorHAnsi"/>
          <w:noProof/>
          <w:color w:val="3B3838" w:themeColor="background2" w:themeShade="40"/>
          <w:sz w:val="20"/>
          <w:szCs w:val="20"/>
        </w:rPr>
        <w:t xml:space="preserve"> used to handle external user’s authentication and authorization</w:t>
      </w:r>
    </w:p>
    <w:p w14:paraId="259AC692" w14:textId="77777777" w:rsidR="000111EF" w:rsidRPr="000111EF" w:rsidRDefault="000111EF"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0111EF">
        <w:rPr>
          <w:rFonts w:eastAsia="Calibri" w:cstheme="minorHAnsi"/>
          <w:noProof/>
          <w:color w:val="3B3838" w:themeColor="background2" w:themeShade="40"/>
          <w:sz w:val="20"/>
          <w:szCs w:val="20"/>
        </w:rPr>
        <w:t>Developed Profile certification workflow application using</w:t>
      </w:r>
      <w:r>
        <w:rPr>
          <w:rFonts w:eastAsia="Calibri" w:cstheme="minorHAnsi"/>
          <w:b/>
          <w:bCs/>
          <w:noProof/>
          <w:color w:val="3B3838" w:themeColor="background2" w:themeShade="40"/>
          <w:sz w:val="20"/>
          <w:szCs w:val="20"/>
        </w:rPr>
        <w:t xml:space="preserve"> Angular, kafa, springboot, spring cloud</w:t>
      </w:r>
    </w:p>
    <w:p w14:paraId="3DC0916D" w14:textId="77777777" w:rsidR="000111EF" w:rsidRPr="00C818E6" w:rsidRDefault="000111EF"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0111EF">
        <w:rPr>
          <w:rFonts w:eastAsia="Calibri" w:cstheme="minorHAnsi"/>
          <w:noProof/>
          <w:color w:val="3B3838" w:themeColor="background2" w:themeShade="40"/>
          <w:sz w:val="20"/>
          <w:szCs w:val="20"/>
        </w:rPr>
        <w:t>Used True CD technologies for quality of product like</w:t>
      </w:r>
      <w:r w:rsidR="00BA06C6">
        <w:rPr>
          <w:rFonts w:eastAsia="Calibri" w:cstheme="minorHAnsi"/>
          <w:b/>
          <w:bCs/>
          <w:noProof/>
          <w:color w:val="3B3838" w:themeColor="background2" w:themeShade="40"/>
          <w:sz w:val="20"/>
          <w:szCs w:val="20"/>
        </w:rPr>
        <w:t xml:space="preserve">Junit, </w:t>
      </w:r>
      <w:r>
        <w:rPr>
          <w:rFonts w:eastAsia="Calibri" w:cstheme="minorHAnsi"/>
          <w:b/>
          <w:bCs/>
          <w:noProof/>
          <w:color w:val="3B3838" w:themeColor="background2" w:themeShade="40"/>
          <w:sz w:val="20"/>
          <w:szCs w:val="20"/>
        </w:rPr>
        <w:t>Component testing, Contract testing, Cucumber, Mutational Testing.</w:t>
      </w:r>
    </w:p>
    <w:p w14:paraId="1F97D9E4" w14:textId="77777777" w:rsidR="00C818E6" w:rsidRPr="00385077" w:rsidRDefault="00C818E6"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52313E">
        <w:rPr>
          <w:rFonts w:eastAsia="Calibri" w:cstheme="minorHAnsi"/>
          <w:noProof/>
          <w:color w:val="3B3838" w:themeColor="background2" w:themeShade="40"/>
          <w:sz w:val="20"/>
          <w:szCs w:val="20"/>
        </w:rPr>
        <w:t>Logging and monitoring with</w:t>
      </w:r>
      <w:r w:rsidRPr="00C818E6">
        <w:rPr>
          <w:rFonts w:eastAsia="Calibri" w:cstheme="minorHAnsi"/>
          <w:b/>
          <w:bCs/>
          <w:noProof/>
          <w:color w:val="3B3838" w:themeColor="background2" w:themeShade="40"/>
          <w:sz w:val="20"/>
          <w:szCs w:val="20"/>
        </w:rPr>
        <w:t>splunk</w:t>
      </w:r>
      <w:r w:rsidR="0009518D" w:rsidRPr="0009518D">
        <w:rPr>
          <w:rFonts w:eastAsia="Calibri" w:cstheme="minorHAnsi"/>
          <w:noProof/>
          <w:color w:val="3B3838" w:themeColor="background2" w:themeShade="40"/>
          <w:sz w:val="20"/>
          <w:szCs w:val="20"/>
        </w:rPr>
        <w:t>and</w:t>
      </w:r>
      <w:r w:rsidR="0009518D">
        <w:rPr>
          <w:rFonts w:eastAsia="Calibri" w:cstheme="minorHAnsi"/>
          <w:b/>
          <w:bCs/>
          <w:noProof/>
          <w:color w:val="3B3838" w:themeColor="background2" w:themeShade="40"/>
          <w:sz w:val="20"/>
          <w:szCs w:val="20"/>
        </w:rPr>
        <w:t xml:space="preserve"> Dynatrace</w:t>
      </w:r>
    </w:p>
    <w:p w14:paraId="1F8ECAC2" w14:textId="77777777" w:rsidR="000B75C9" w:rsidRDefault="000B75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A04CC">
        <w:rPr>
          <w:rFonts w:eastAsia="Calibri" w:cstheme="minorHAnsi"/>
          <w:noProof/>
          <w:color w:val="3B3838" w:themeColor="background2" w:themeShade="40"/>
          <w:sz w:val="20"/>
          <w:szCs w:val="20"/>
        </w:rPr>
        <w:t>Ensure all technical and process risks, issues and dependencies are effectively addressed and resolved proactively in discussion with all stakeholders.</w:t>
      </w:r>
    </w:p>
    <w:p w14:paraId="44054087" w14:textId="77777777" w:rsidR="00B343B1" w:rsidRPr="00F20CED" w:rsidRDefault="00B343B1"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 xml:space="preserve">Developed Fulfillement application to fulfill user’s document mail or fax using </w:t>
      </w:r>
      <w:r w:rsidRPr="00B343B1">
        <w:rPr>
          <w:rFonts w:eastAsia="Calibri" w:cstheme="minorHAnsi"/>
          <w:b/>
          <w:bCs/>
          <w:noProof/>
          <w:color w:val="3B3838" w:themeColor="background2" w:themeShade="40"/>
          <w:sz w:val="20"/>
          <w:szCs w:val="20"/>
        </w:rPr>
        <w:t>Spring batch</w:t>
      </w:r>
      <w:r>
        <w:rPr>
          <w:rFonts w:eastAsia="Calibri" w:cstheme="minorHAnsi"/>
          <w:noProof/>
          <w:color w:val="3B3838" w:themeColor="background2" w:themeShade="40"/>
          <w:sz w:val="20"/>
          <w:szCs w:val="20"/>
        </w:rPr>
        <w:t xml:space="preserve"> and </w:t>
      </w:r>
      <w:r w:rsidRPr="00B343B1">
        <w:rPr>
          <w:rFonts w:eastAsia="Calibri" w:cstheme="minorHAnsi"/>
          <w:b/>
          <w:bCs/>
          <w:noProof/>
          <w:color w:val="3B3838" w:themeColor="background2" w:themeShade="40"/>
          <w:sz w:val="20"/>
          <w:szCs w:val="20"/>
        </w:rPr>
        <w:t>RESTservices</w:t>
      </w:r>
    </w:p>
    <w:p w14:paraId="188962E5" w14:textId="77777777" w:rsidR="00F20CED" w:rsidRPr="00F20CED" w:rsidRDefault="00F20CED"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20CED">
        <w:rPr>
          <w:rFonts w:eastAsia="Calibri" w:cstheme="minorHAnsi"/>
          <w:noProof/>
          <w:color w:val="3B3838" w:themeColor="background2" w:themeShade="40"/>
          <w:sz w:val="20"/>
          <w:szCs w:val="20"/>
        </w:rPr>
        <w:t xml:space="preserve">Implemented data </w:t>
      </w:r>
      <w:r w:rsidRPr="00F20CED">
        <w:rPr>
          <w:rFonts w:eastAsia="Calibri" w:cstheme="minorHAnsi"/>
          <w:b/>
          <w:bCs/>
          <w:noProof/>
          <w:color w:val="3B3838" w:themeColor="background2" w:themeShade="40"/>
          <w:sz w:val="20"/>
          <w:szCs w:val="20"/>
        </w:rPr>
        <w:t>kafka producer</w:t>
      </w:r>
      <w:r w:rsidRPr="00F20CED">
        <w:rPr>
          <w:rFonts w:eastAsia="Calibri" w:cstheme="minorHAnsi"/>
          <w:noProof/>
          <w:color w:val="3B3838" w:themeColor="background2" w:themeShade="40"/>
          <w:sz w:val="20"/>
          <w:szCs w:val="20"/>
        </w:rPr>
        <w:t xml:space="preserve"> to push the dat</w:t>
      </w:r>
      <w:r w:rsidR="00BC1EB5">
        <w:rPr>
          <w:rFonts w:eastAsia="Calibri" w:cstheme="minorHAnsi"/>
          <w:noProof/>
          <w:color w:val="3B3838" w:themeColor="background2" w:themeShade="40"/>
          <w:sz w:val="20"/>
          <w:szCs w:val="20"/>
        </w:rPr>
        <w:t>a</w:t>
      </w:r>
      <w:r w:rsidRPr="00F20CED">
        <w:rPr>
          <w:rFonts w:eastAsia="Calibri" w:cstheme="minorHAnsi"/>
          <w:noProof/>
          <w:color w:val="3B3838" w:themeColor="background2" w:themeShade="40"/>
          <w:sz w:val="20"/>
          <w:szCs w:val="20"/>
        </w:rPr>
        <w:t xml:space="preserve"> to </w:t>
      </w:r>
      <w:r w:rsidRPr="00BC1EB5">
        <w:rPr>
          <w:rFonts w:eastAsia="Calibri" w:cstheme="minorHAnsi"/>
          <w:b/>
          <w:bCs/>
          <w:noProof/>
          <w:color w:val="3B3838" w:themeColor="background2" w:themeShade="40"/>
          <w:sz w:val="20"/>
          <w:szCs w:val="20"/>
        </w:rPr>
        <w:t>kafka topics</w:t>
      </w:r>
      <w:r>
        <w:rPr>
          <w:rFonts w:eastAsia="Calibri" w:cstheme="minorHAnsi"/>
          <w:noProof/>
          <w:color w:val="3B3838" w:themeColor="background2" w:themeShade="40"/>
          <w:sz w:val="20"/>
          <w:szCs w:val="20"/>
        </w:rPr>
        <w:t xml:space="preserve"> for processing documents mailing</w:t>
      </w:r>
      <w:r w:rsidRPr="00F20CED">
        <w:rPr>
          <w:rFonts w:eastAsia="Calibri" w:cstheme="minorHAnsi"/>
          <w:noProof/>
          <w:color w:val="3B3838" w:themeColor="background2" w:themeShade="40"/>
          <w:sz w:val="20"/>
          <w:szCs w:val="20"/>
        </w:rPr>
        <w:t xml:space="preserve"> using </w:t>
      </w:r>
      <w:r w:rsidRPr="00F20CED">
        <w:rPr>
          <w:rFonts w:eastAsia="Calibri" w:cstheme="minorHAnsi"/>
          <w:b/>
          <w:bCs/>
          <w:noProof/>
          <w:color w:val="3B3838" w:themeColor="background2" w:themeShade="40"/>
          <w:sz w:val="20"/>
          <w:szCs w:val="20"/>
        </w:rPr>
        <w:t>Avro Schema</w:t>
      </w:r>
    </w:p>
    <w:p w14:paraId="69A3BB96" w14:textId="77777777" w:rsidR="00CF0BDD" w:rsidRDefault="00CF0BDD"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b/>
          <w:bCs/>
          <w:noProof/>
          <w:color w:val="3B3838" w:themeColor="background2" w:themeShade="40"/>
          <w:sz w:val="20"/>
          <w:szCs w:val="20"/>
        </w:rPr>
        <w:t xml:space="preserve">LEAD </w:t>
      </w:r>
      <w:r w:rsidRPr="00CF0BDD">
        <w:rPr>
          <w:rFonts w:eastAsia="Calibri" w:cstheme="minorHAnsi"/>
          <w:b/>
          <w:bCs/>
          <w:noProof/>
          <w:color w:val="3B3838" w:themeColor="background2" w:themeShade="40"/>
          <w:sz w:val="20"/>
          <w:szCs w:val="20"/>
        </w:rPr>
        <w:t>the team</w:t>
      </w:r>
      <w:r>
        <w:rPr>
          <w:rFonts w:eastAsia="Calibri" w:cstheme="minorHAnsi"/>
          <w:noProof/>
          <w:color w:val="3B3838" w:themeColor="background2" w:themeShade="40"/>
          <w:sz w:val="20"/>
          <w:szCs w:val="20"/>
        </w:rPr>
        <w:t xml:space="preserve"> from develpoing to deploying to prod on external users authentication module.</w:t>
      </w:r>
    </w:p>
    <w:p w14:paraId="496065DF" w14:textId="77777777" w:rsidR="00CF0BDD" w:rsidRDefault="00CF0BDD"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b/>
          <w:bCs/>
          <w:noProof/>
          <w:color w:val="3B3838" w:themeColor="background2" w:themeShade="40"/>
          <w:sz w:val="20"/>
          <w:szCs w:val="20"/>
        </w:rPr>
        <w:t xml:space="preserve">Provided solution </w:t>
      </w:r>
      <w:r w:rsidRPr="00CF0BDD">
        <w:rPr>
          <w:rFonts w:eastAsia="Calibri" w:cstheme="minorHAnsi"/>
          <w:noProof/>
          <w:color w:val="3B3838" w:themeColor="background2" w:themeShade="40"/>
          <w:sz w:val="20"/>
          <w:szCs w:val="20"/>
        </w:rPr>
        <w:t>for linedata large files download latancy issue</w:t>
      </w:r>
    </w:p>
    <w:p w14:paraId="123109EF" w14:textId="77777777" w:rsidR="00CF0BDD" w:rsidRDefault="00CF0BDD"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b/>
          <w:bCs/>
          <w:noProof/>
          <w:color w:val="3B3838" w:themeColor="background2" w:themeShade="40"/>
          <w:sz w:val="20"/>
          <w:szCs w:val="20"/>
        </w:rPr>
        <w:t xml:space="preserve">Proveded solution </w:t>
      </w:r>
      <w:r w:rsidRPr="00CF0BDD">
        <w:rPr>
          <w:rFonts w:eastAsia="Calibri" w:cstheme="minorHAnsi"/>
          <w:noProof/>
          <w:color w:val="3B3838" w:themeColor="background2" w:themeShade="40"/>
          <w:sz w:val="20"/>
          <w:szCs w:val="20"/>
        </w:rPr>
        <w:t>of using</w:t>
      </w:r>
      <w:r>
        <w:rPr>
          <w:rFonts w:eastAsia="Calibri" w:cstheme="minorHAnsi"/>
          <w:b/>
          <w:bCs/>
          <w:noProof/>
          <w:color w:val="3B3838" w:themeColor="background2" w:themeShade="40"/>
          <w:sz w:val="20"/>
          <w:szCs w:val="20"/>
        </w:rPr>
        <w:t xml:space="preserve"> Mutational testing </w:t>
      </w:r>
      <w:r w:rsidRPr="00CF0BDD">
        <w:rPr>
          <w:rFonts w:eastAsia="Calibri" w:cstheme="minorHAnsi"/>
          <w:noProof/>
          <w:color w:val="3B3838" w:themeColor="background2" w:themeShade="40"/>
          <w:sz w:val="20"/>
          <w:szCs w:val="20"/>
        </w:rPr>
        <w:t>to make sure unit test cases are handled properly</w:t>
      </w:r>
    </w:p>
    <w:p w14:paraId="7E56DB34" w14:textId="77777777" w:rsidR="000752E5" w:rsidRPr="000752E5" w:rsidRDefault="000752E5"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0752E5">
        <w:rPr>
          <w:rFonts w:eastAsia="Calibri" w:cstheme="minorHAnsi"/>
          <w:noProof/>
          <w:color w:val="3B3838" w:themeColor="background2" w:themeShade="40"/>
          <w:sz w:val="20"/>
          <w:szCs w:val="20"/>
        </w:rPr>
        <w:t>Responsible for addressing prod or non prod on going issues on rotational basis</w:t>
      </w:r>
    </w:p>
    <w:p w14:paraId="652461BC" w14:textId="77777777" w:rsidR="000B75C9" w:rsidRPr="00FA04CC" w:rsidRDefault="000B75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A04CC">
        <w:rPr>
          <w:rFonts w:eastAsia="Calibri" w:cstheme="minorHAnsi"/>
          <w:noProof/>
          <w:color w:val="3B3838" w:themeColor="background2" w:themeShade="40"/>
          <w:sz w:val="20"/>
          <w:szCs w:val="20"/>
        </w:rPr>
        <w:t xml:space="preserve">Implement </w:t>
      </w:r>
      <w:r w:rsidRPr="00C82237">
        <w:rPr>
          <w:rFonts w:eastAsia="Calibri" w:cstheme="minorHAnsi"/>
          <w:b/>
          <w:noProof/>
          <w:color w:val="3B3838" w:themeColor="background2" w:themeShade="40"/>
          <w:sz w:val="20"/>
          <w:szCs w:val="20"/>
        </w:rPr>
        <w:t xml:space="preserve">CI/CD </w:t>
      </w:r>
      <w:r w:rsidRPr="00FA04CC">
        <w:rPr>
          <w:rFonts w:eastAsia="Calibri" w:cstheme="minorHAnsi"/>
          <w:noProof/>
          <w:color w:val="3B3838" w:themeColor="background2" w:themeShade="40"/>
          <w:sz w:val="20"/>
          <w:szCs w:val="20"/>
        </w:rPr>
        <w:t xml:space="preserve">pipelines using </w:t>
      </w:r>
      <w:r w:rsidRPr="00C82237">
        <w:rPr>
          <w:rFonts w:eastAsia="Calibri" w:cstheme="minorHAnsi"/>
          <w:b/>
          <w:noProof/>
          <w:color w:val="3B3838" w:themeColor="background2" w:themeShade="40"/>
          <w:sz w:val="20"/>
          <w:szCs w:val="20"/>
        </w:rPr>
        <w:t>Pipeline as Code</w:t>
      </w:r>
      <w:r w:rsidRPr="00FA04CC">
        <w:rPr>
          <w:rFonts w:eastAsia="Calibri" w:cstheme="minorHAnsi"/>
          <w:noProof/>
          <w:color w:val="3B3838" w:themeColor="background2" w:themeShade="40"/>
          <w:sz w:val="20"/>
          <w:szCs w:val="20"/>
        </w:rPr>
        <w:t xml:space="preserve"> approach and deployed to Docker UCP</w:t>
      </w:r>
    </w:p>
    <w:p w14:paraId="3FC64F46" w14:textId="77777777" w:rsidR="000B75C9" w:rsidRPr="00FA04CC" w:rsidRDefault="000B75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A04CC">
        <w:rPr>
          <w:rFonts w:eastAsia="Calibri" w:cstheme="minorHAnsi"/>
          <w:noProof/>
          <w:color w:val="3B3838" w:themeColor="background2" w:themeShade="40"/>
          <w:sz w:val="20"/>
          <w:szCs w:val="20"/>
        </w:rPr>
        <w:t>Conducted code review to improve quality, security and efficiency of applications</w:t>
      </w:r>
    </w:p>
    <w:p w14:paraId="35DC1270" w14:textId="77777777" w:rsidR="000B75C9" w:rsidRDefault="000B75C9"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FA04CC">
        <w:rPr>
          <w:rFonts w:eastAsia="Calibri" w:cstheme="minorHAnsi"/>
          <w:noProof/>
          <w:color w:val="3B3838" w:themeColor="background2" w:themeShade="40"/>
          <w:sz w:val="20"/>
          <w:szCs w:val="20"/>
        </w:rPr>
        <w:t>Collobrate with the business team to analyze, understand evolving business needs and its scope</w:t>
      </w:r>
    </w:p>
    <w:p w14:paraId="56BC1CA4" w14:textId="77777777" w:rsidR="00870783" w:rsidRDefault="00870783" w:rsidP="000B75C9">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870783">
        <w:rPr>
          <w:rFonts w:eastAsia="Calibri" w:cstheme="minorHAnsi"/>
          <w:noProof/>
          <w:color w:val="3B3838" w:themeColor="background2" w:themeShade="40"/>
          <w:sz w:val="20"/>
          <w:szCs w:val="20"/>
        </w:rPr>
        <w:t>Responsible for analyzing local business needs, local country IT systems and local market needs, and will present proposals that include high level technical solutions to relevant stakeholders</w:t>
      </w:r>
    </w:p>
    <w:p w14:paraId="09A3A423" w14:textId="77777777" w:rsidR="00B65D99" w:rsidRPr="00B65D99" w:rsidRDefault="00B65D99" w:rsidP="00B65D99">
      <w:pPr>
        <w:overflowPunct w:val="0"/>
        <w:spacing w:after="0" w:line="360" w:lineRule="auto"/>
        <w:rPr>
          <w:rFonts w:eastAsia="Calibri" w:cstheme="minorHAnsi"/>
          <w:noProof/>
          <w:color w:val="3B3838" w:themeColor="background2" w:themeShade="40"/>
          <w:sz w:val="20"/>
          <w:szCs w:val="20"/>
        </w:rPr>
      </w:pPr>
    </w:p>
    <w:p w14:paraId="65DC7D0C" w14:textId="19080128" w:rsidR="008178A3" w:rsidRDefault="00015F73" w:rsidP="008178A3">
      <w:pPr>
        <w:pStyle w:val="NoSpacing"/>
        <w:jc w:val="both"/>
        <w:rPr>
          <w:rFonts w:asciiTheme="minorHAnsi" w:hAnsiTheme="minorHAnsi"/>
          <w:sz w:val="20"/>
          <w:szCs w:val="20"/>
        </w:rPr>
      </w:pPr>
      <w:r w:rsidRPr="00117CC4">
        <w:rPr>
          <w:rFonts w:asciiTheme="minorHAnsi" w:hAnsiTheme="minorHAnsi"/>
          <w:b/>
          <w:sz w:val="20"/>
          <w:szCs w:val="20"/>
          <w:u w:val="single"/>
        </w:rPr>
        <w:t>Tech</w:t>
      </w:r>
      <w:r w:rsidR="00EE1624" w:rsidRPr="00117CC4">
        <w:rPr>
          <w:rFonts w:asciiTheme="minorHAnsi" w:hAnsiTheme="minorHAnsi"/>
          <w:b/>
          <w:sz w:val="20"/>
          <w:szCs w:val="20"/>
          <w:u w:val="single"/>
        </w:rPr>
        <w:t xml:space="preserve"> </w:t>
      </w:r>
      <w:r w:rsidR="003C5D97" w:rsidRPr="00117CC4">
        <w:rPr>
          <w:rFonts w:asciiTheme="minorHAnsi" w:hAnsiTheme="minorHAnsi"/>
          <w:b/>
          <w:sz w:val="20"/>
          <w:szCs w:val="20"/>
          <w:u w:val="single"/>
        </w:rPr>
        <w:t>Stack</w:t>
      </w:r>
      <w:r w:rsidR="003C5D97" w:rsidRPr="00117CC4">
        <w:rPr>
          <w:rFonts w:asciiTheme="minorHAnsi" w:hAnsiTheme="minorHAnsi"/>
          <w:sz w:val="20"/>
          <w:szCs w:val="20"/>
          <w:u w:val="single"/>
        </w:rPr>
        <w:t>:</w:t>
      </w:r>
      <w:r w:rsidR="003C5D97">
        <w:rPr>
          <w:rFonts w:asciiTheme="minorHAnsi" w:hAnsiTheme="minorHAnsi"/>
          <w:sz w:val="20"/>
          <w:szCs w:val="20"/>
        </w:rPr>
        <w:t xml:space="preserve"> Java</w:t>
      </w:r>
      <w:r w:rsidR="00911241">
        <w:rPr>
          <w:rFonts w:asciiTheme="minorHAnsi" w:hAnsiTheme="minorHAnsi"/>
          <w:sz w:val="20"/>
          <w:szCs w:val="20"/>
        </w:rPr>
        <w:t xml:space="preserve"> 11</w:t>
      </w:r>
      <w:r w:rsidR="00410AAB">
        <w:rPr>
          <w:rFonts w:asciiTheme="minorHAnsi" w:hAnsiTheme="minorHAnsi"/>
          <w:sz w:val="20"/>
          <w:szCs w:val="20"/>
        </w:rPr>
        <w:t xml:space="preserve">, </w:t>
      </w:r>
      <w:r w:rsidR="00A6793F">
        <w:rPr>
          <w:rFonts w:asciiTheme="minorHAnsi" w:hAnsiTheme="minorHAnsi"/>
          <w:sz w:val="20"/>
          <w:szCs w:val="20"/>
        </w:rPr>
        <w:t xml:space="preserve">REST, </w:t>
      </w:r>
      <w:r w:rsidR="00410AAB">
        <w:rPr>
          <w:rFonts w:asciiTheme="minorHAnsi" w:hAnsiTheme="minorHAnsi"/>
          <w:sz w:val="20"/>
          <w:szCs w:val="20"/>
        </w:rPr>
        <w:t>Spring Boot,</w:t>
      </w:r>
      <w:r w:rsidR="00B63501">
        <w:rPr>
          <w:rFonts w:asciiTheme="minorHAnsi" w:hAnsiTheme="minorHAnsi"/>
          <w:sz w:val="20"/>
          <w:szCs w:val="20"/>
        </w:rPr>
        <w:t xml:space="preserve"> Spring cloud</w:t>
      </w:r>
      <w:r w:rsidR="00410AAB">
        <w:rPr>
          <w:rFonts w:asciiTheme="minorHAnsi" w:hAnsiTheme="minorHAnsi"/>
          <w:sz w:val="20"/>
          <w:szCs w:val="20"/>
        </w:rPr>
        <w:t xml:space="preserve">, </w:t>
      </w:r>
      <w:r w:rsidR="00911241">
        <w:rPr>
          <w:rFonts w:asciiTheme="minorHAnsi" w:hAnsiTheme="minorHAnsi"/>
          <w:sz w:val="20"/>
          <w:szCs w:val="20"/>
        </w:rPr>
        <w:t>Kafka</w:t>
      </w:r>
      <w:r w:rsidR="00B63501">
        <w:rPr>
          <w:rFonts w:asciiTheme="minorHAnsi" w:hAnsiTheme="minorHAnsi"/>
          <w:sz w:val="20"/>
          <w:szCs w:val="20"/>
        </w:rPr>
        <w:t xml:space="preserve">, </w:t>
      </w:r>
      <w:r w:rsidR="000A6785">
        <w:rPr>
          <w:rFonts w:asciiTheme="minorHAnsi" w:hAnsiTheme="minorHAnsi"/>
          <w:sz w:val="20"/>
          <w:szCs w:val="20"/>
        </w:rPr>
        <w:t xml:space="preserve">Hibernate, </w:t>
      </w:r>
      <w:r w:rsidR="00911241">
        <w:rPr>
          <w:rFonts w:asciiTheme="minorHAnsi" w:hAnsiTheme="minorHAnsi"/>
          <w:sz w:val="20"/>
          <w:szCs w:val="20"/>
        </w:rPr>
        <w:t>AWS</w:t>
      </w:r>
      <w:r w:rsidR="00B63501">
        <w:rPr>
          <w:rFonts w:asciiTheme="minorHAnsi" w:hAnsiTheme="minorHAnsi"/>
          <w:sz w:val="20"/>
          <w:szCs w:val="20"/>
        </w:rPr>
        <w:t xml:space="preserve"> </w:t>
      </w:r>
      <w:proofErr w:type="spellStart"/>
      <w:r w:rsidR="00B63501">
        <w:rPr>
          <w:rFonts w:asciiTheme="minorHAnsi" w:hAnsiTheme="minorHAnsi"/>
          <w:sz w:val="20"/>
          <w:szCs w:val="20"/>
        </w:rPr>
        <w:t>Cloud,</w:t>
      </w:r>
      <w:r w:rsidR="00911241">
        <w:rPr>
          <w:rFonts w:asciiTheme="minorHAnsi" w:hAnsiTheme="minorHAnsi"/>
          <w:sz w:val="20"/>
          <w:szCs w:val="20"/>
        </w:rPr>
        <w:t>Active</w:t>
      </w:r>
      <w:proofErr w:type="spellEnd"/>
      <w:r w:rsidR="00911241">
        <w:rPr>
          <w:rFonts w:asciiTheme="minorHAnsi" w:hAnsiTheme="minorHAnsi"/>
          <w:sz w:val="20"/>
          <w:szCs w:val="20"/>
        </w:rPr>
        <w:t xml:space="preserve"> Directory,</w:t>
      </w:r>
      <w:r w:rsidR="00B63501">
        <w:rPr>
          <w:rFonts w:asciiTheme="minorHAnsi" w:hAnsiTheme="minorHAnsi"/>
          <w:sz w:val="20"/>
          <w:szCs w:val="20"/>
        </w:rPr>
        <w:t xml:space="preserve"> Docker, Docker Swarm, Bitbucket, Artifactory, </w:t>
      </w:r>
      <w:r w:rsidR="00333CC5">
        <w:rPr>
          <w:rFonts w:asciiTheme="minorHAnsi" w:hAnsiTheme="minorHAnsi"/>
          <w:sz w:val="20"/>
          <w:szCs w:val="20"/>
        </w:rPr>
        <w:t xml:space="preserve">Vue </w:t>
      </w:r>
      <w:proofErr w:type="spellStart"/>
      <w:r w:rsidR="00333CC5">
        <w:rPr>
          <w:rFonts w:asciiTheme="minorHAnsi" w:hAnsiTheme="minorHAnsi"/>
          <w:sz w:val="20"/>
          <w:szCs w:val="20"/>
        </w:rPr>
        <w:t>Js,</w:t>
      </w:r>
      <w:r w:rsidR="00B63501">
        <w:rPr>
          <w:rFonts w:asciiTheme="minorHAnsi" w:hAnsiTheme="minorHAnsi"/>
          <w:sz w:val="20"/>
          <w:szCs w:val="20"/>
        </w:rPr>
        <w:t>Splunk</w:t>
      </w:r>
      <w:proofErr w:type="spellEnd"/>
      <w:r w:rsidR="00B63501">
        <w:rPr>
          <w:rFonts w:asciiTheme="minorHAnsi" w:hAnsiTheme="minorHAnsi"/>
          <w:sz w:val="20"/>
          <w:szCs w:val="20"/>
        </w:rPr>
        <w:t xml:space="preserve">, </w:t>
      </w:r>
      <w:r w:rsidR="00911241">
        <w:rPr>
          <w:rFonts w:asciiTheme="minorHAnsi" w:hAnsiTheme="minorHAnsi"/>
          <w:sz w:val="20"/>
          <w:szCs w:val="20"/>
        </w:rPr>
        <w:t>Dynatrace</w:t>
      </w:r>
      <w:r w:rsidR="00B63501">
        <w:rPr>
          <w:rFonts w:asciiTheme="minorHAnsi" w:hAnsiTheme="minorHAnsi"/>
          <w:sz w:val="20"/>
          <w:szCs w:val="20"/>
        </w:rPr>
        <w:t xml:space="preserve">, JMeter, </w:t>
      </w:r>
      <w:r w:rsidR="00ED3756">
        <w:rPr>
          <w:rFonts w:asciiTheme="minorHAnsi" w:hAnsiTheme="minorHAnsi"/>
          <w:sz w:val="20"/>
          <w:szCs w:val="20"/>
        </w:rPr>
        <w:t xml:space="preserve">SonarQube, </w:t>
      </w:r>
      <w:r w:rsidR="00911241">
        <w:rPr>
          <w:rFonts w:asciiTheme="minorHAnsi" w:hAnsiTheme="minorHAnsi"/>
          <w:sz w:val="20"/>
          <w:szCs w:val="20"/>
        </w:rPr>
        <w:t xml:space="preserve">IBM Daeja viewer, IBM </w:t>
      </w:r>
      <w:r w:rsidR="00D42151">
        <w:rPr>
          <w:rFonts w:asciiTheme="minorHAnsi" w:hAnsiTheme="minorHAnsi"/>
          <w:sz w:val="20"/>
          <w:szCs w:val="20"/>
        </w:rPr>
        <w:t>Line data</w:t>
      </w:r>
      <w:r w:rsidR="00911241">
        <w:rPr>
          <w:rFonts w:asciiTheme="minorHAnsi" w:hAnsiTheme="minorHAnsi"/>
          <w:sz w:val="20"/>
          <w:szCs w:val="20"/>
        </w:rPr>
        <w:t xml:space="preserve"> viewer, DB2, Oracle, Spring batch, Avro, Jenkins, Kubernetes </w:t>
      </w:r>
    </w:p>
    <w:p w14:paraId="56B62740" w14:textId="77777777" w:rsidR="00DE167C" w:rsidRDefault="00DE167C" w:rsidP="008178A3">
      <w:pPr>
        <w:pStyle w:val="NoSpacing"/>
        <w:jc w:val="both"/>
        <w:rPr>
          <w:rFonts w:asciiTheme="minorHAnsi" w:hAnsiTheme="minorHAnsi"/>
          <w:sz w:val="20"/>
          <w:szCs w:val="20"/>
        </w:rPr>
      </w:pPr>
    </w:p>
    <w:p w14:paraId="250C9FB0" w14:textId="77777777" w:rsidR="00DE7949" w:rsidRDefault="00DE7949" w:rsidP="005C0D8D">
      <w:pPr>
        <w:spacing w:after="0" w:line="240" w:lineRule="auto"/>
        <w:jc w:val="both"/>
        <w:rPr>
          <w:rFonts w:eastAsia="Times New Roman"/>
          <w:b/>
          <w:color w:val="000000"/>
          <w:sz w:val="21"/>
          <w:szCs w:val="21"/>
        </w:rPr>
      </w:pPr>
      <w:bookmarkStart w:id="0" w:name="_Hlk139705561"/>
    </w:p>
    <w:p w14:paraId="7056E9D1" w14:textId="77777777" w:rsidR="005C0D8D" w:rsidRPr="00E77A91" w:rsidRDefault="005D5EA0" w:rsidP="005C0D8D">
      <w:pPr>
        <w:spacing w:after="0" w:line="240" w:lineRule="auto"/>
        <w:jc w:val="both"/>
        <w:rPr>
          <w:rFonts w:cstheme="minorHAnsi"/>
          <w:b/>
        </w:rPr>
      </w:pPr>
      <w:r w:rsidRPr="005D5EA0">
        <w:rPr>
          <w:rFonts w:eastAsia="Times New Roman"/>
          <w:b/>
          <w:color w:val="000000"/>
          <w:sz w:val="21"/>
          <w:szCs w:val="21"/>
        </w:rPr>
        <w:t>Client</w:t>
      </w:r>
      <w:r>
        <w:rPr>
          <w:rFonts w:eastAsia="Times New Roman"/>
          <w:color w:val="000000"/>
          <w:sz w:val="21"/>
          <w:szCs w:val="21"/>
        </w:rPr>
        <w:t xml:space="preserve">: </w:t>
      </w:r>
      <w:r w:rsidR="005C0D8D" w:rsidRPr="00FF4036">
        <w:rPr>
          <w:rFonts w:cstheme="minorHAnsi"/>
          <w:b/>
        </w:rPr>
        <w:t>Delphi, Detroit, MI</w:t>
      </w:r>
      <w:r w:rsidR="00A94909">
        <w:rPr>
          <w:b/>
          <w:sz w:val="21"/>
          <w:szCs w:val="21"/>
        </w:rPr>
        <w:tab/>
      </w:r>
      <w:r w:rsidR="00E50CAB" w:rsidRPr="00F30C92">
        <w:rPr>
          <w:b/>
          <w:sz w:val="21"/>
          <w:szCs w:val="21"/>
        </w:rPr>
        <w:tab/>
      </w:r>
      <w:r w:rsidR="00E50CAB" w:rsidRPr="00F30C92">
        <w:rPr>
          <w:b/>
          <w:sz w:val="21"/>
          <w:szCs w:val="21"/>
        </w:rPr>
        <w:tab/>
      </w:r>
      <w:r w:rsidR="00E50CAB" w:rsidRPr="00F30C92">
        <w:rPr>
          <w:b/>
          <w:sz w:val="21"/>
          <w:szCs w:val="21"/>
        </w:rPr>
        <w:tab/>
      </w:r>
      <w:r w:rsidR="00E50CAB" w:rsidRPr="00F30C92">
        <w:rPr>
          <w:b/>
          <w:sz w:val="21"/>
          <w:szCs w:val="21"/>
        </w:rPr>
        <w:tab/>
      </w:r>
      <w:r w:rsidR="00E50CAB" w:rsidRPr="00F30C92">
        <w:rPr>
          <w:b/>
          <w:sz w:val="21"/>
          <w:szCs w:val="21"/>
        </w:rPr>
        <w:tab/>
      </w:r>
      <w:r w:rsidR="00EE7EAD" w:rsidRPr="00F30C92">
        <w:rPr>
          <w:b/>
          <w:sz w:val="21"/>
          <w:szCs w:val="21"/>
        </w:rPr>
        <w:tab/>
      </w:r>
      <w:r w:rsidR="005C0D8D">
        <w:rPr>
          <w:rFonts w:cstheme="minorHAnsi"/>
          <w:b/>
        </w:rPr>
        <w:t>Jan</w:t>
      </w:r>
      <w:r w:rsidR="005C0D8D" w:rsidRPr="00FF4036">
        <w:rPr>
          <w:rFonts w:cstheme="minorHAnsi"/>
          <w:b/>
        </w:rPr>
        <w:t>201</w:t>
      </w:r>
      <w:r w:rsidR="005C0D8D">
        <w:rPr>
          <w:rFonts w:cstheme="minorHAnsi"/>
          <w:b/>
        </w:rPr>
        <w:t>9</w:t>
      </w:r>
      <w:r w:rsidR="005C0D8D" w:rsidRPr="00FF4036">
        <w:rPr>
          <w:rFonts w:cstheme="minorHAnsi"/>
          <w:b/>
        </w:rPr>
        <w:t xml:space="preserve"> – </w:t>
      </w:r>
      <w:r w:rsidR="005C0D8D">
        <w:rPr>
          <w:rFonts w:cstheme="minorHAnsi"/>
          <w:b/>
        </w:rPr>
        <w:t>Dec2020</w:t>
      </w:r>
    </w:p>
    <w:bookmarkEnd w:id="0"/>
    <w:p w14:paraId="5154F0AF" w14:textId="77777777" w:rsidR="00E50CAB" w:rsidRPr="00F30C92" w:rsidRDefault="00E50CAB" w:rsidP="00E50CAB">
      <w:pPr>
        <w:pStyle w:val="NoSpacing"/>
        <w:jc w:val="both"/>
        <w:rPr>
          <w:rFonts w:asciiTheme="minorHAnsi" w:hAnsiTheme="minorHAnsi"/>
          <w:b/>
          <w:sz w:val="21"/>
          <w:szCs w:val="21"/>
        </w:rPr>
      </w:pPr>
      <w:r w:rsidRPr="00F30C92">
        <w:rPr>
          <w:rFonts w:asciiTheme="minorHAnsi" w:hAnsiTheme="minorHAnsi"/>
          <w:b/>
          <w:sz w:val="21"/>
          <w:szCs w:val="21"/>
        </w:rPr>
        <w:t xml:space="preserve">Role: </w:t>
      </w:r>
      <w:r w:rsidR="00B2577E">
        <w:rPr>
          <w:rFonts w:asciiTheme="minorHAnsi" w:hAnsiTheme="minorHAnsi"/>
          <w:b/>
          <w:sz w:val="21"/>
          <w:szCs w:val="21"/>
        </w:rPr>
        <w:t xml:space="preserve">Senior </w:t>
      </w:r>
      <w:r w:rsidR="00D873B7">
        <w:rPr>
          <w:rFonts w:asciiTheme="minorHAnsi" w:hAnsiTheme="minorHAnsi"/>
          <w:b/>
          <w:sz w:val="21"/>
          <w:szCs w:val="21"/>
        </w:rPr>
        <w:t xml:space="preserve">Java </w:t>
      </w:r>
      <w:r w:rsidR="00C76853" w:rsidRPr="00F30C92">
        <w:rPr>
          <w:rFonts w:asciiTheme="minorHAnsi" w:hAnsiTheme="minorHAnsi"/>
          <w:b/>
          <w:sz w:val="21"/>
          <w:szCs w:val="21"/>
        </w:rPr>
        <w:t>Developer</w:t>
      </w:r>
    </w:p>
    <w:p w14:paraId="42A249DB" w14:textId="77777777" w:rsidR="00B3694B" w:rsidRDefault="00B3694B" w:rsidP="00E50CAB">
      <w:pPr>
        <w:spacing w:after="0" w:line="240" w:lineRule="auto"/>
        <w:jc w:val="both"/>
        <w:rPr>
          <w:rFonts w:eastAsia="Times New Roman" w:cs="Times New Roman"/>
          <w:b/>
          <w:bCs/>
          <w:color w:val="000000"/>
          <w:sz w:val="21"/>
          <w:szCs w:val="21"/>
          <w:u w:val="single"/>
        </w:rPr>
      </w:pPr>
    </w:p>
    <w:p w14:paraId="66F8400E" w14:textId="77777777" w:rsidR="00E50CAB" w:rsidRPr="005A3952" w:rsidRDefault="00E50CAB" w:rsidP="00E50CAB">
      <w:pPr>
        <w:spacing w:after="0" w:line="240" w:lineRule="auto"/>
        <w:jc w:val="both"/>
        <w:rPr>
          <w:rFonts w:eastAsia="Times New Roman" w:cs="Times New Roman"/>
          <w:b/>
          <w:bCs/>
          <w:color w:val="000000"/>
          <w:szCs w:val="21"/>
        </w:rPr>
      </w:pPr>
      <w:r w:rsidRPr="005A3952">
        <w:rPr>
          <w:rFonts w:eastAsia="Times New Roman" w:cs="Times New Roman"/>
          <w:b/>
          <w:bCs/>
          <w:color w:val="000000"/>
          <w:szCs w:val="21"/>
        </w:rPr>
        <w:t xml:space="preserve">Project Description: </w:t>
      </w:r>
    </w:p>
    <w:p w14:paraId="5CBE4FB2" w14:textId="77777777" w:rsidR="00901BED" w:rsidRPr="00D42151" w:rsidRDefault="00BD0ACD" w:rsidP="00EC78C7">
      <w:pPr>
        <w:spacing w:after="0" w:line="240" w:lineRule="auto"/>
        <w:ind w:firstLine="720"/>
        <w:jc w:val="both"/>
        <w:rPr>
          <w:rFonts w:cstheme="minorHAnsi"/>
          <w:sz w:val="18"/>
        </w:rPr>
      </w:pPr>
      <w:r w:rsidRPr="00D42151">
        <w:rPr>
          <w:rFonts w:cs="Calibri"/>
          <w:b/>
          <w:sz w:val="20"/>
        </w:rPr>
        <w:t>Delph</w:t>
      </w:r>
      <w:r w:rsidR="006C2120" w:rsidRPr="00D42151">
        <w:rPr>
          <w:rFonts w:cs="Calibri"/>
          <w:b/>
          <w:sz w:val="20"/>
        </w:rPr>
        <w:t>i</w:t>
      </w:r>
      <w:r w:rsidR="005B2F89" w:rsidRPr="00D42151">
        <w:rPr>
          <w:rFonts w:cs="Calibri"/>
          <w:sz w:val="20"/>
        </w:rPr>
        <w:t xml:space="preserve">- </w:t>
      </w:r>
      <w:r w:rsidRPr="00D42151">
        <w:rPr>
          <w:rFonts w:cstheme="minorHAnsi"/>
          <w:color w:val="1F1F1F"/>
          <w:sz w:val="20"/>
          <w:szCs w:val="23"/>
          <w:shd w:val="clear" w:color="auto" w:fill="FFFFFF"/>
        </w:rPr>
        <w:t>Delphi Technologies aftermarket provides OE specification end-to-end solutions from components to sophisticated software solutions. With a wide-ranging portfolio including gasoline fuel systems, diesel fuel systems, maintenance solutions, engine management and vehicle electronics, backed by OE-level diagnostic and test equipment, training and technical information, Delphi Technologies enables garages to service and repair vehicles right the first time.</w:t>
      </w:r>
    </w:p>
    <w:p w14:paraId="0C044E1D" w14:textId="77777777" w:rsidR="00901BED" w:rsidRDefault="00901BED" w:rsidP="00EC78C7">
      <w:pPr>
        <w:spacing w:after="0" w:line="240" w:lineRule="auto"/>
        <w:ind w:firstLine="720"/>
        <w:jc w:val="both"/>
        <w:rPr>
          <w:rFonts w:cs="Calibri"/>
        </w:rPr>
      </w:pPr>
    </w:p>
    <w:p w14:paraId="1C3557F9" w14:textId="77777777" w:rsidR="00BE7B57" w:rsidRDefault="00BE7B57" w:rsidP="00EC78C7">
      <w:pPr>
        <w:spacing w:after="0" w:line="240" w:lineRule="auto"/>
        <w:ind w:firstLine="720"/>
        <w:jc w:val="both"/>
        <w:rPr>
          <w:rFonts w:eastAsia="Times New Roman" w:cs="Times New Roman"/>
          <w:b/>
          <w:bCs/>
          <w:color w:val="000000"/>
          <w:sz w:val="20"/>
          <w:szCs w:val="20"/>
        </w:rPr>
      </w:pPr>
    </w:p>
    <w:p w14:paraId="457CB017" w14:textId="77777777" w:rsidR="00B3694B" w:rsidRPr="005A3952" w:rsidRDefault="00B3694B" w:rsidP="00B3694B">
      <w:pPr>
        <w:pStyle w:val="Title"/>
        <w:rPr>
          <w:rStyle w:val="Strong"/>
          <w:rFonts w:asciiTheme="minorHAnsi" w:hAnsiTheme="minorHAnsi" w:cstheme="minorHAnsi"/>
          <w:smallCaps/>
          <w:color w:val="auto"/>
          <w:kern w:val="0"/>
          <w:sz w:val="24"/>
          <w:lang w:eastAsia="en-US"/>
        </w:rPr>
      </w:pPr>
      <w:r w:rsidRPr="005A3952">
        <w:rPr>
          <w:rStyle w:val="Strong"/>
          <w:rFonts w:asciiTheme="minorHAnsi" w:hAnsiTheme="minorHAnsi" w:cstheme="minorHAnsi"/>
          <w:smallCaps/>
          <w:color w:val="auto"/>
          <w:kern w:val="0"/>
          <w:sz w:val="24"/>
          <w:lang w:eastAsia="en-US"/>
        </w:rPr>
        <w:t>Responsibilities</w:t>
      </w:r>
    </w:p>
    <w:p w14:paraId="5B7C4AE1" w14:textId="77777777" w:rsidR="003217A0" w:rsidRDefault="003217A0" w:rsidP="00E50CAB">
      <w:pPr>
        <w:spacing w:after="0" w:line="240" w:lineRule="auto"/>
        <w:jc w:val="both"/>
        <w:rPr>
          <w:rFonts w:eastAsia="Times New Roman" w:cs="Times New Roman"/>
          <w:b/>
          <w:bCs/>
          <w:color w:val="000000"/>
          <w:sz w:val="20"/>
          <w:szCs w:val="20"/>
        </w:rPr>
      </w:pPr>
    </w:p>
    <w:p w14:paraId="4A51827D" w14:textId="77777777" w:rsidR="00832DC3" w:rsidRPr="0052313E" w:rsidRDefault="00832DC3" w:rsidP="00832DC3">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52313E">
        <w:rPr>
          <w:rFonts w:eastAsia="Calibri" w:cstheme="minorHAnsi"/>
          <w:noProof/>
          <w:color w:val="3B3838" w:themeColor="background2" w:themeShade="40"/>
          <w:sz w:val="20"/>
          <w:szCs w:val="20"/>
        </w:rPr>
        <w:t>Participate in the requirements gathering, understand functional requirements and do in-depth impact analysis and strategize technical solutions to the achieve business goals</w:t>
      </w:r>
    </w:p>
    <w:p w14:paraId="3407CCB4" w14:textId="77777777" w:rsidR="00C6779D" w:rsidRPr="007E28A9" w:rsidRDefault="00832DC3" w:rsidP="00D624F8">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52313E">
        <w:rPr>
          <w:rFonts w:eastAsia="Calibri" w:cstheme="minorHAnsi"/>
          <w:noProof/>
          <w:color w:val="3B3838" w:themeColor="background2" w:themeShade="40"/>
          <w:sz w:val="20"/>
          <w:szCs w:val="20"/>
        </w:rPr>
        <w:t xml:space="preserve">Hands-on experience on developing event-driven </w:t>
      </w:r>
      <w:r w:rsidRPr="00104A36">
        <w:rPr>
          <w:rFonts w:eastAsia="Calibri" w:cstheme="minorHAnsi"/>
          <w:b/>
          <w:noProof/>
          <w:color w:val="3B3838" w:themeColor="background2" w:themeShade="40"/>
          <w:sz w:val="20"/>
          <w:szCs w:val="20"/>
        </w:rPr>
        <w:t>Microservices</w:t>
      </w:r>
      <w:r w:rsidRPr="0052313E">
        <w:rPr>
          <w:rFonts w:eastAsia="Calibri" w:cstheme="minorHAnsi"/>
          <w:noProof/>
          <w:color w:val="3B3838" w:themeColor="background2" w:themeShade="40"/>
          <w:sz w:val="20"/>
          <w:szCs w:val="20"/>
        </w:rPr>
        <w:t xml:space="preserve"> with </w:t>
      </w:r>
      <w:r w:rsidRPr="00104A36">
        <w:rPr>
          <w:rFonts w:eastAsia="Calibri" w:cstheme="minorHAnsi"/>
          <w:b/>
          <w:noProof/>
          <w:color w:val="3B3838" w:themeColor="background2" w:themeShade="40"/>
          <w:sz w:val="20"/>
          <w:szCs w:val="20"/>
        </w:rPr>
        <w:t>Java 8,SpringBoot</w:t>
      </w:r>
      <w:r w:rsidRPr="0052313E">
        <w:rPr>
          <w:rFonts w:eastAsia="Calibri" w:cstheme="minorHAnsi"/>
          <w:noProof/>
          <w:color w:val="3B3838" w:themeColor="background2" w:themeShade="40"/>
          <w:sz w:val="20"/>
          <w:szCs w:val="20"/>
        </w:rPr>
        <w:t xml:space="preserve">, </w:t>
      </w:r>
      <w:r w:rsidRPr="00104A36">
        <w:rPr>
          <w:rFonts w:eastAsia="Calibri" w:cstheme="minorHAnsi"/>
          <w:b/>
          <w:noProof/>
          <w:color w:val="3B3838" w:themeColor="background2" w:themeShade="40"/>
          <w:sz w:val="20"/>
          <w:szCs w:val="20"/>
        </w:rPr>
        <w:t>AWS Cloud architectures</w:t>
      </w:r>
      <w:r w:rsidRPr="0052313E">
        <w:rPr>
          <w:rFonts w:eastAsia="Calibri" w:cstheme="minorHAnsi"/>
          <w:noProof/>
          <w:color w:val="3B3838" w:themeColor="background2" w:themeShade="40"/>
          <w:sz w:val="20"/>
          <w:szCs w:val="20"/>
        </w:rPr>
        <w:t xml:space="preserve">, </w:t>
      </w:r>
      <w:r w:rsidRPr="00104A36">
        <w:rPr>
          <w:rFonts w:eastAsia="Calibri" w:cstheme="minorHAnsi"/>
          <w:b/>
          <w:noProof/>
          <w:color w:val="3B3838" w:themeColor="background2" w:themeShade="40"/>
          <w:sz w:val="20"/>
          <w:szCs w:val="20"/>
        </w:rPr>
        <w:t>Dockerization</w:t>
      </w:r>
      <w:r w:rsidRPr="0052313E">
        <w:rPr>
          <w:rFonts w:eastAsia="Calibri" w:cstheme="minorHAnsi"/>
          <w:noProof/>
          <w:color w:val="3B3838" w:themeColor="background2" w:themeShade="40"/>
          <w:sz w:val="20"/>
          <w:szCs w:val="20"/>
        </w:rPr>
        <w:t xml:space="preserve">, </w:t>
      </w:r>
      <w:r w:rsidRPr="00104A36">
        <w:rPr>
          <w:rFonts w:eastAsia="Calibri" w:cstheme="minorHAnsi"/>
          <w:b/>
          <w:noProof/>
          <w:color w:val="3B3838" w:themeColor="background2" w:themeShade="40"/>
          <w:sz w:val="20"/>
          <w:szCs w:val="20"/>
        </w:rPr>
        <w:t>Apache ZooKeeper</w:t>
      </w:r>
      <w:r w:rsidRPr="0052313E">
        <w:rPr>
          <w:rFonts w:eastAsia="Calibri" w:cstheme="minorHAnsi"/>
          <w:noProof/>
          <w:color w:val="3B3838" w:themeColor="background2" w:themeShade="40"/>
          <w:sz w:val="20"/>
          <w:szCs w:val="20"/>
        </w:rPr>
        <w:t xml:space="preserve"> and </w:t>
      </w:r>
      <w:r w:rsidRPr="00104A36">
        <w:rPr>
          <w:rFonts w:eastAsia="Calibri" w:cstheme="minorHAnsi"/>
          <w:b/>
          <w:noProof/>
          <w:color w:val="3B3838" w:themeColor="background2" w:themeShade="40"/>
          <w:sz w:val="20"/>
          <w:szCs w:val="20"/>
        </w:rPr>
        <w:t>Kafka</w:t>
      </w:r>
    </w:p>
    <w:p w14:paraId="2A44E052" w14:textId="77777777" w:rsidR="007E28A9" w:rsidRDefault="007E28A9" w:rsidP="00D624F8">
      <w:pPr>
        <w:pStyle w:val="ListParagraph"/>
        <w:numPr>
          <w:ilvl w:val="0"/>
          <w:numId w:val="31"/>
        </w:numPr>
        <w:overflowPunct w:val="0"/>
        <w:spacing w:after="0" w:line="360" w:lineRule="auto"/>
        <w:rPr>
          <w:rFonts w:eastAsia="Calibri" w:cstheme="minorHAnsi"/>
          <w:bCs/>
          <w:noProof/>
          <w:color w:val="3B3838" w:themeColor="background2" w:themeShade="40"/>
          <w:sz w:val="20"/>
          <w:szCs w:val="20"/>
        </w:rPr>
      </w:pPr>
      <w:r w:rsidRPr="007E28A9">
        <w:rPr>
          <w:rFonts w:eastAsia="Calibri" w:cstheme="minorHAnsi"/>
          <w:bCs/>
          <w:noProof/>
          <w:color w:val="3B3838" w:themeColor="background2" w:themeShade="40"/>
          <w:sz w:val="20"/>
          <w:szCs w:val="20"/>
        </w:rPr>
        <w:t xml:space="preserve">Configured </w:t>
      </w:r>
      <w:r w:rsidRPr="00E50225">
        <w:rPr>
          <w:rFonts w:eastAsia="Calibri" w:cstheme="minorHAnsi"/>
          <w:b/>
          <w:noProof/>
          <w:color w:val="3B3838" w:themeColor="background2" w:themeShade="40"/>
          <w:sz w:val="20"/>
          <w:szCs w:val="20"/>
        </w:rPr>
        <w:t>Kafka brokers and clusters</w:t>
      </w:r>
      <w:r>
        <w:rPr>
          <w:rFonts w:eastAsia="Calibri" w:cstheme="minorHAnsi"/>
          <w:bCs/>
          <w:noProof/>
          <w:color w:val="3B3838" w:themeColor="background2" w:themeShade="40"/>
          <w:sz w:val="20"/>
          <w:szCs w:val="20"/>
        </w:rPr>
        <w:t xml:space="preserve"> for data transfer between nodes</w:t>
      </w:r>
    </w:p>
    <w:p w14:paraId="2F5E75D8" w14:textId="77777777" w:rsidR="007E28A9" w:rsidRDefault="007E28A9" w:rsidP="00D624F8">
      <w:pPr>
        <w:pStyle w:val="ListParagraph"/>
        <w:numPr>
          <w:ilvl w:val="0"/>
          <w:numId w:val="31"/>
        </w:numPr>
        <w:overflowPunct w:val="0"/>
        <w:spacing w:after="0" w:line="360" w:lineRule="auto"/>
        <w:rPr>
          <w:rFonts w:eastAsia="Calibri" w:cstheme="minorHAnsi"/>
          <w:bCs/>
          <w:noProof/>
          <w:color w:val="3B3838" w:themeColor="background2" w:themeShade="40"/>
          <w:sz w:val="20"/>
          <w:szCs w:val="20"/>
        </w:rPr>
      </w:pPr>
      <w:r>
        <w:rPr>
          <w:rFonts w:eastAsia="Calibri" w:cstheme="minorHAnsi"/>
          <w:bCs/>
          <w:noProof/>
          <w:color w:val="3B3838" w:themeColor="background2" w:themeShade="40"/>
          <w:sz w:val="20"/>
          <w:szCs w:val="20"/>
        </w:rPr>
        <w:t xml:space="preserve">Implemented </w:t>
      </w:r>
      <w:r w:rsidRPr="007E28A9">
        <w:rPr>
          <w:rFonts w:eastAsia="Calibri" w:cstheme="minorHAnsi"/>
          <w:b/>
          <w:noProof/>
          <w:color w:val="3B3838" w:themeColor="background2" w:themeShade="40"/>
          <w:sz w:val="20"/>
          <w:szCs w:val="20"/>
        </w:rPr>
        <w:t>Kafka producers and consumers</w:t>
      </w:r>
      <w:r>
        <w:rPr>
          <w:rFonts w:eastAsia="Calibri" w:cstheme="minorHAnsi"/>
          <w:bCs/>
          <w:noProof/>
          <w:color w:val="3B3838" w:themeColor="background2" w:themeShade="40"/>
          <w:sz w:val="20"/>
          <w:szCs w:val="20"/>
        </w:rPr>
        <w:t xml:space="preserve"> to send/receive data to/from nodes.</w:t>
      </w:r>
    </w:p>
    <w:p w14:paraId="55DBA0F4" w14:textId="77777777" w:rsidR="00D4083E" w:rsidRPr="007E28A9" w:rsidRDefault="00D4083E" w:rsidP="00D624F8">
      <w:pPr>
        <w:pStyle w:val="ListParagraph"/>
        <w:numPr>
          <w:ilvl w:val="0"/>
          <w:numId w:val="31"/>
        </w:numPr>
        <w:overflowPunct w:val="0"/>
        <w:spacing w:after="0" w:line="360" w:lineRule="auto"/>
        <w:rPr>
          <w:rFonts w:eastAsia="Calibri" w:cstheme="minorHAnsi"/>
          <w:bCs/>
          <w:noProof/>
          <w:color w:val="3B3838" w:themeColor="background2" w:themeShade="40"/>
          <w:sz w:val="20"/>
          <w:szCs w:val="20"/>
        </w:rPr>
      </w:pPr>
      <w:r>
        <w:rPr>
          <w:rFonts w:eastAsia="Calibri" w:cstheme="minorHAnsi"/>
          <w:bCs/>
          <w:noProof/>
          <w:color w:val="3B3838" w:themeColor="background2" w:themeShade="40"/>
          <w:sz w:val="20"/>
          <w:szCs w:val="20"/>
        </w:rPr>
        <w:t xml:space="preserve">Implemented </w:t>
      </w:r>
      <w:r w:rsidRPr="00D4083E">
        <w:rPr>
          <w:rFonts w:eastAsia="Calibri" w:cstheme="minorHAnsi"/>
          <w:b/>
          <w:noProof/>
          <w:color w:val="3B3838" w:themeColor="background2" w:themeShade="40"/>
          <w:sz w:val="20"/>
          <w:szCs w:val="20"/>
        </w:rPr>
        <w:t>REST APIs</w:t>
      </w:r>
      <w:r>
        <w:rPr>
          <w:rFonts w:eastAsia="Calibri" w:cstheme="minorHAnsi"/>
          <w:bCs/>
          <w:noProof/>
          <w:color w:val="3B3838" w:themeColor="background2" w:themeShade="40"/>
          <w:sz w:val="20"/>
          <w:szCs w:val="20"/>
        </w:rPr>
        <w:t xml:space="preserve"> to load the data and to pull the reports</w:t>
      </w:r>
    </w:p>
    <w:p w14:paraId="65BAA766" w14:textId="77777777" w:rsidR="008B6107" w:rsidRDefault="008B6107" w:rsidP="00832DC3">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8B6107">
        <w:rPr>
          <w:rFonts w:eastAsia="Calibri" w:cstheme="minorHAnsi"/>
          <w:noProof/>
          <w:color w:val="3B3838" w:themeColor="background2" w:themeShade="40"/>
          <w:sz w:val="20"/>
          <w:szCs w:val="20"/>
        </w:rPr>
        <w:t>Responsible for providing advanced technical support to project teams throughout the project lifecycle regarding technology platforms, solution design, security, debugging, profiling, and performance tuning</w:t>
      </w:r>
    </w:p>
    <w:p w14:paraId="44B4F070" w14:textId="77777777" w:rsidR="00832DC3" w:rsidRDefault="00DF3C77" w:rsidP="00832DC3">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Written Sql procedures to create blocks and hash them using hash functions in sql.</w:t>
      </w:r>
    </w:p>
    <w:p w14:paraId="6C78C03E" w14:textId="77777777" w:rsidR="00DF3C77" w:rsidRDefault="00DF3C77" w:rsidP="00832DC3">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 xml:space="preserve">Hands-on experience in triggering events using cron expressions and </w:t>
      </w:r>
      <w:r w:rsidRPr="00DF3C77">
        <w:rPr>
          <w:rFonts w:eastAsia="Calibri" w:cstheme="minorHAnsi"/>
          <w:b/>
          <w:bCs/>
          <w:noProof/>
          <w:color w:val="3B3838" w:themeColor="background2" w:themeShade="40"/>
          <w:sz w:val="20"/>
          <w:szCs w:val="20"/>
        </w:rPr>
        <w:t>spring scheduler</w:t>
      </w:r>
      <w:r>
        <w:rPr>
          <w:rFonts w:eastAsia="Calibri" w:cstheme="minorHAnsi"/>
          <w:b/>
          <w:bCs/>
          <w:noProof/>
          <w:color w:val="3B3838" w:themeColor="background2" w:themeShade="40"/>
          <w:sz w:val="20"/>
          <w:szCs w:val="20"/>
        </w:rPr>
        <w:t>s.</w:t>
      </w:r>
    </w:p>
    <w:p w14:paraId="6F73F645" w14:textId="77777777" w:rsidR="00DF3C77" w:rsidRDefault="00DF3C77" w:rsidP="00DF3C77">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 xml:space="preserve">Used </w:t>
      </w:r>
      <w:r w:rsidRPr="00DF3C77">
        <w:rPr>
          <w:rFonts w:eastAsia="Calibri" w:cstheme="minorHAnsi"/>
          <w:b/>
          <w:bCs/>
          <w:noProof/>
          <w:color w:val="3B3838" w:themeColor="background2" w:themeShade="40"/>
          <w:sz w:val="20"/>
          <w:szCs w:val="20"/>
        </w:rPr>
        <w:t>Solr</w:t>
      </w:r>
      <w:r>
        <w:rPr>
          <w:rFonts w:eastAsia="Calibri" w:cstheme="minorHAnsi"/>
          <w:noProof/>
          <w:color w:val="3B3838" w:themeColor="background2" w:themeShade="40"/>
          <w:sz w:val="20"/>
          <w:szCs w:val="20"/>
        </w:rPr>
        <w:t xml:space="preserve"> search tool to query the data based in criteria.</w:t>
      </w:r>
    </w:p>
    <w:p w14:paraId="4EBB96B3" w14:textId="77777777" w:rsidR="00DF3C77" w:rsidRDefault="00DF3C77" w:rsidP="00DF3C77">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 xml:space="preserve">Hand-on experience in writing Solr apis to fetch data </w:t>
      </w:r>
    </w:p>
    <w:p w14:paraId="0D911E95" w14:textId="77777777" w:rsidR="00DF3C77" w:rsidRPr="00901BED" w:rsidRDefault="00DF3C77" w:rsidP="00901BED">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Pr>
          <w:rFonts w:eastAsia="Calibri" w:cstheme="minorHAnsi"/>
          <w:noProof/>
          <w:color w:val="3B3838" w:themeColor="background2" w:themeShade="40"/>
          <w:sz w:val="20"/>
          <w:szCs w:val="20"/>
        </w:rPr>
        <w:t>Written Java utitlity program to load data from RDMS to Cassandra.</w:t>
      </w:r>
    </w:p>
    <w:p w14:paraId="134EED88" w14:textId="77777777" w:rsidR="00832DC3" w:rsidRDefault="00832DC3" w:rsidP="00832DC3">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52313E">
        <w:rPr>
          <w:rFonts w:eastAsia="Calibri" w:cstheme="minorHAnsi"/>
          <w:noProof/>
          <w:color w:val="3B3838" w:themeColor="background2" w:themeShade="40"/>
          <w:sz w:val="20"/>
          <w:szCs w:val="20"/>
        </w:rPr>
        <w:t xml:space="preserve">Implemented complete </w:t>
      </w:r>
      <w:r w:rsidRPr="00DD72E7">
        <w:rPr>
          <w:rFonts w:eastAsia="Calibri" w:cstheme="minorHAnsi"/>
          <w:b/>
          <w:noProof/>
          <w:color w:val="3B3838" w:themeColor="background2" w:themeShade="40"/>
          <w:sz w:val="20"/>
          <w:szCs w:val="20"/>
        </w:rPr>
        <w:t xml:space="preserve">CICD Pipeline </w:t>
      </w:r>
      <w:r w:rsidRPr="0052313E">
        <w:rPr>
          <w:rFonts w:eastAsia="Calibri" w:cstheme="minorHAnsi"/>
          <w:noProof/>
          <w:color w:val="3B3838" w:themeColor="background2" w:themeShade="40"/>
          <w:sz w:val="20"/>
          <w:szCs w:val="20"/>
        </w:rPr>
        <w:t>which will automate code check in to production deployment in a click of button</w:t>
      </w:r>
    </w:p>
    <w:p w14:paraId="55FB451C" w14:textId="77777777" w:rsidR="002F0D35" w:rsidRPr="00DD4DF5" w:rsidRDefault="002F0D35" w:rsidP="00DD4DF5">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CC39CA">
        <w:rPr>
          <w:rFonts w:eastAsia="Calibri" w:cstheme="minorHAnsi"/>
          <w:noProof/>
          <w:color w:val="3B3838" w:themeColor="background2" w:themeShade="40"/>
          <w:sz w:val="20"/>
          <w:szCs w:val="20"/>
        </w:rPr>
        <w:t>Responsible for converting business problems into technological solutions, primarily around design platforms which include operational concept development, system design, component integration, and design reviews and platform testing throughout the life cycle of projects to ensure excellence in product/service delivery and customer satisfactio</w:t>
      </w:r>
      <w:r>
        <w:rPr>
          <w:rFonts w:eastAsia="Calibri" w:cstheme="minorHAnsi"/>
          <w:noProof/>
          <w:color w:val="3B3838" w:themeColor="background2" w:themeShade="40"/>
          <w:sz w:val="20"/>
          <w:szCs w:val="20"/>
        </w:rPr>
        <w:t>n</w:t>
      </w:r>
    </w:p>
    <w:p w14:paraId="239720AF" w14:textId="77777777" w:rsidR="0090364E" w:rsidRPr="0052313E" w:rsidRDefault="0090364E" w:rsidP="00832DC3">
      <w:pPr>
        <w:pStyle w:val="ListParagraph"/>
        <w:numPr>
          <w:ilvl w:val="0"/>
          <w:numId w:val="31"/>
        </w:numPr>
        <w:overflowPunct w:val="0"/>
        <w:spacing w:after="0" w:line="360" w:lineRule="auto"/>
        <w:rPr>
          <w:rFonts w:eastAsia="Calibri" w:cstheme="minorHAnsi"/>
          <w:noProof/>
          <w:color w:val="3B3838" w:themeColor="background2" w:themeShade="40"/>
          <w:sz w:val="20"/>
          <w:szCs w:val="20"/>
        </w:rPr>
      </w:pPr>
      <w:r w:rsidRPr="0090364E">
        <w:rPr>
          <w:rFonts w:eastAsia="Calibri" w:cstheme="minorHAnsi"/>
          <w:noProof/>
          <w:color w:val="3B3838" w:themeColor="background2" w:themeShade="40"/>
          <w:sz w:val="20"/>
          <w:szCs w:val="20"/>
        </w:rPr>
        <w:t>Review the code and artifacts for the team and manage the customer expectation</w:t>
      </w:r>
    </w:p>
    <w:p w14:paraId="77CDA76C" w14:textId="77777777" w:rsidR="00B72518" w:rsidRPr="00012B05" w:rsidRDefault="00B72518" w:rsidP="00B72518">
      <w:pPr>
        <w:pStyle w:val="NoSpacing"/>
        <w:ind w:left="720"/>
        <w:jc w:val="both"/>
        <w:rPr>
          <w:rFonts w:asciiTheme="minorHAnsi" w:hAnsiTheme="minorHAnsi"/>
          <w:sz w:val="20"/>
          <w:szCs w:val="20"/>
        </w:rPr>
      </w:pPr>
    </w:p>
    <w:p w14:paraId="279CCFE0" w14:textId="70347743" w:rsidR="002F33C3" w:rsidRPr="00012B05" w:rsidRDefault="00E11654" w:rsidP="00012B05">
      <w:pPr>
        <w:pStyle w:val="NoSpacing"/>
        <w:jc w:val="both"/>
        <w:rPr>
          <w:rFonts w:asciiTheme="minorHAnsi" w:hAnsiTheme="minorHAnsi"/>
          <w:sz w:val="20"/>
          <w:szCs w:val="20"/>
        </w:rPr>
      </w:pPr>
      <w:r w:rsidRPr="002216BF">
        <w:rPr>
          <w:rFonts w:asciiTheme="minorHAnsi" w:hAnsiTheme="minorHAnsi"/>
          <w:b/>
          <w:sz w:val="20"/>
          <w:szCs w:val="20"/>
          <w:u w:val="single"/>
        </w:rPr>
        <w:t>Tech</w:t>
      </w:r>
      <w:r w:rsidR="00012B05" w:rsidRPr="002216BF">
        <w:rPr>
          <w:rFonts w:asciiTheme="minorHAnsi" w:hAnsiTheme="minorHAnsi"/>
          <w:b/>
          <w:sz w:val="20"/>
          <w:szCs w:val="20"/>
          <w:u w:val="single"/>
        </w:rPr>
        <w:t xml:space="preserve"> </w:t>
      </w:r>
      <w:r w:rsidR="003C5D97" w:rsidRPr="002216BF">
        <w:rPr>
          <w:rFonts w:asciiTheme="minorHAnsi" w:hAnsiTheme="minorHAnsi"/>
          <w:b/>
          <w:sz w:val="20"/>
          <w:szCs w:val="20"/>
          <w:u w:val="single"/>
        </w:rPr>
        <w:t>Stack</w:t>
      </w:r>
      <w:r w:rsidR="003C5D97" w:rsidRPr="002216BF">
        <w:rPr>
          <w:rFonts w:asciiTheme="minorHAnsi" w:hAnsiTheme="minorHAnsi"/>
          <w:sz w:val="20"/>
          <w:szCs w:val="20"/>
          <w:u w:val="single"/>
        </w:rPr>
        <w:t>:</w:t>
      </w:r>
      <w:r w:rsidR="003C5D97">
        <w:rPr>
          <w:rFonts w:asciiTheme="minorHAnsi" w:hAnsiTheme="minorHAnsi"/>
          <w:sz w:val="20"/>
          <w:szCs w:val="20"/>
        </w:rPr>
        <w:t xml:space="preserve"> Java</w:t>
      </w:r>
      <w:r w:rsidR="00F54422">
        <w:rPr>
          <w:rFonts w:asciiTheme="minorHAnsi" w:hAnsiTheme="minorHAnsi"/>
          <w:sz w:val="20"/>
          <w:szCs w:val="20"/>
        </w:rPr>
        <w:t xml:space="preserve"> 8, </w:t>
      </w:r>
      <w:r w:rsidR="00CC2105">
        <w:rPr>
          <w:rFonts w:asciiTheme="minorHAnsi" w:hAnsiTheme="minorHAnsi"/>
          <w:sz w:val="20"/>
          <w:szCs w:val="20"/>
        </w:rPr>
        <w:t xml:space="preserve">Spring Boot, </w:t>
      </w:r>
      <w:r w:rsidR="002E7FCB">
        <w:rPr>
          <w:rFonts w:asciiTheme="minorHAnsi" w:hAnsiTheme="minorHAnsi"/>
          <w:sz w:val="20"/>
          <w:szCs w:val="20"/>
        </w:rPr>
        <w:t xml:space="preserve">Spring Data, </w:t>
      </w:r>
      <w:r w:rsidR="00CD351C">
        <w:rPr>
          <w:rFonts w:asciiTheme="minorHAnsi" w:hAnsiTheme="minorHAnsi"/>
          <w:sz w:val="20"/>
          <w:szCs w:val="20"/>
        </w:rPr>
        <w:t>Apache</w:t>
      </w:r>
      <w:r w:rsidR="00620103">
        <w:rPr>
          <w:rFonts w:asciiTheme="minorHAnsi" w:hAnsiTheme="minorHAnsi"/>
          <w:sz w:val="20"/>
          <w:szCs w:val="20"/>
        </w:rPr>
        <w:t xml:space="preserve"> Kafka</w:t>
      </w:r>
      <w:r w:rsidR="00012B05" w:rsidRPr="00012B05">
        <w:rPr>
          <w:rFonts w:asciiTheme="minorHAnsi" w:hAnsiTheme="minorHAnsi"/>
          <w:sz w:val="20"/>
          <w:szCs w:val="20"/>
        </w:rPr>
        <w:t>,</w:t>
      </w:r>
      <w:r w:rsidR="0052458D">
        <w:rPr>
          <w:rFonts w:asciiTheme="minorHAnsi" w:hAnsiTheme="minorHAnsi"/>
          <w:sz w:val="20"/>
          <w:szCs w:val="20"/>
        </w:rPr>
        <w:t xml:space="preserve"> </w:t>
      </w:r>
      <w:r w:rsidR="003C5D97">
        <w:rPr>
          <w:rFonts w:asciiTheme="minorHAnsi" w:hAnsiTheme="minorHAnsi"/>
          <w:sz w:val="20"/>
          <w:szCs w:val="20"/>
        </w:rPr>
        <w:t>Zookeeper,</w:t>
      </w:r>
      <w:r w:rsidR="003C5D97" w:rsidRPr="00012B05">
        <w:rPr>
          <w:rFonts w:asciiTheme="minorHAnsi" w:hAnsiTheme="minorHAnsi"/>
          <w:sz w:val="20"/>
          <w:szCs w:val="20"/>
        </w:rPr>
        <w:t xml:space="preserve"> Elastic</w:t>
      </w:r>
      <w:r w:rsidR="00930403" w:rsidRPr="00012B05">
        <w:rPr>
          <w:rFonts w:asciiTheme="minorHAnsi" w:hAnsiTheme="minorHAnsi"/>
          <w:sz w:val="20"/>
          <w:szCs w:val="20"/>
        </w:rPr>
        <w:t xml:space="preserve"> Search</w:t>
      </w:r>
      <w:r w:rsidR="00A02704">
        <w:rPr>
          <w:rFonts w:asciiTheme="minorHAnsi" w:hAnsiTheme="minorHAnsi"/>
          <w:sz w:val="20"/>
          <w:szCs w:val="20"/>
        </w:rPr>
        <w:t xml:space="preserve">, </w:t>
      </w:r>
      <w:r w:rsidR="00BA5F4C">
        <w:rPr>
          <w:rFonts w:asciiTheme="minorHAnsi" w:hAnsiTheme="minorHAnsi"/>
          <w:sz w:val="20"/>
          <w:szCs w:val="20"/>
        </w:rPr>
        <w:t>Cassandra</w:t>
      </w:r>
      <w:r w:rsidR="00241CAF">
        <w:rPr>
          <w:rFonts w:asciiTheme="minorHAnsi" w:hAnsiTheme="minorHAnsi"/>
          <w:sz w:val="20"/>
          <w:szCs w:val="20"/>
        </w:rPr>
        <w:t xml:space="preserve">, </w:t>
      </w:r>
      <w:r w:rsidR="00012B05" w:rsidRPr="00012B05">
        <w:rPr>
          <w:rFonts w:asciiTheme="minorHAnsi" w:hAnsiTheme="minorHAnsi"/>
          <w:sz w:val="20"/>
          <w:szCs w:val="20"/>
        </w:rPr>
        <w:t>Docker</w:t>
      </w:r>
      <w:r w:rsidR="00C47E41">
        <w:rPr>
          <w:rFonts w:asciiTheme="minorHAnsi" w:hAnsiTheme="minorHAnsi"/>
          <w:sz w:val="20"/>
          <w:szCs w:val="20"/>
        </w:rPr>
        <w:t>,</w:t>
      </w:r>
      <w:r w:rsidR="0057492E">
        <w:rPr>
          <w:rFonts w:asciiTheme="minorHAnsi" w:hAnsiTheme="minorHAnsi"/>
          <w:sz w:val="20"/>
          <w:szCs w:val="20"/>
        </w:rPr>
        <w:t xml:space="preserve"> Python,</w:t>
      </w:r>
      <w:r w:rsidR="00423876">
        <w:rPr>
          <w:rFonts w:asciiTheme="minorHAnsi" w:hAnsiTheme="minorHAnsi"/>
          <w:sz w:val="20"/>
          <w:szCs w:val="20"/>
        </w:rPr>
        <w:t xml:space="preserve"> Shell Scripting, </w:t>
      </w:r>
      <w:r w:rsidR="00012B05" w:rsidRPr="00012B05">
        <w:rPr>
          <w:rFonts w:asciiTheme="minorHAnsi" w:hAnsiTheme="minorHAnsi"/>
          <w:sz w:val="20"/>
          <w:szCs w:val="20"/>
        </w:rPr>
        <w:t>AWS Cloud Formation Templates for provisioning AWS infrastructure and AWS services like EC</w:t>
      </w:r>
      <w:r w:rsidR="0058657B" w:rsidRPr="00012B05">
        <w:rPr>
          <w:rFonts w:asciiTheme="minorHAnsi" w:hAnsiTheme="minorHAnsi"/>
          <w:sz w:val="20"/>
          <w:szCs w:val="20"/>
        </w:rPr>
        <w:t xml:space="preserve">2, S3, </w:t>
      </w:r>
      <w:r w:rsidR="00DE7A93" w:rsidRPr="00012B05">
        <w:rPr>
          <w:rFonts w:asciiTheme="minorHAnsi" w:hAnsiTheme="minorHAnsi"/>
          <w:sz w:val="20"/>
          <w:szCs w:val="20"/>
        </w:rPr>
        <w:t>Lambda</w:t>
      </w:r>
      <w:r w:rsidR="00012B05" w:rsidRPr="00012B05">
        <w:rPr>
          <w:rFonts w:asciiTheme="minorHAnsi" w:hAnsiTheme="minorHAnsi"/>
          <w:sz w:val="20"/>
          <w:szCs w:val="20"/>
        </w:rPr>
        <w:t xml:space="preserve"> for cloud managemen</w:t>
      </w:r>
      <w:r w:rsidR="002E7FCB">
        <w:rPr>
          <w:rFonts w:asciiTheme="minorHAnsi" w:hAnsiTheme="minorHAnsi"/>
          <w:sz w:val="20"/>
          <w:szCs w:val="20"/>
        </w:rPr>
        <w:t>t, Jenkins Pipeline</w:t>
      </w:r>
      <w:r w:rsidR="00B3134D">
        <w:rPr>
          <w:rFonts w:asciiTheme="minorHAnsi" w:hAnsiTheme="minorHAnsi"/>
          <w:sz w:val="20"/>
          <w:szCs w:val="20"/>
        </w:rPr>
        <w:t xml:space="preserve">, SonarQube, Artifactory, </w:t>
      </w:r>
      <w:r w:rsidR="00BA5F4C">
        <w:rPr>
          <w:rFonts w:asciiTheme="minorHAnsi" w:hAnsiTheme="minorHAnsi"/>
          <w:sz w:val="20"/>
          <w:szCs w:val="20"/>
        </w:rPr>
        <w:t>F</w:t>
      </w:r>
      <w:r w:rsidR="00B3134D">
        <w:rPr>
          <w:rFonts w:asciiTheme="minorHAnsi" w:hAnsiTheme="minorHAnsi"/>
          <w:sz w:val="20"/>
          <w:szCs w:val="20"/>
        </w:rPr>
        <w:t>ortify.</w:t>
      </w:r>
      <w:r w:rsidR="00BA5F4C">
        <w:rPr>
          <w:rFonts w:asciiTheme="minorHAnsi" w:hAnsiTheme="minorHAnsi"/>
          <w:sz w:val="20"/>
          <w:szCs w:val="20"/>
        </w:rPr>
        <w:t xml:space="preserve"> Solr</w:t>
      </w:r>
    </w:p>
    <w:p w14:paraId="45DF7EBE" w14:textId="77777777" w:rsidR="00044921" w:rsidRDefault="00044921" w:rsidP="005A3952">
      <w:pPr>
        <w:pStyle w:val="NoSpacing"/>
        <w:jc w:val="both"/>
        <w:rPr>
          <w:rFonts w:asciiTheme="minorHAnsi" w:hAnsiTheme="minorHAnsi"/>
          <w:b/>
          <w:sz w:val="21"/>
          <w:szCs w:val="21"/>
        </w:rPr>
      </w:pPr>
    </w:p>
    <w:p w14:paraId="2A0E2BF9" w14:textId="77777777" w:rsidR="00311859" w:rsidRPr="000B04A7" w:rsidRDefault="005D5EA0" w:rsidP="005A3952">
      <w:pPr>
        <w:pStyle w:val="NoSpacing"/>
        <w:jc w:val="both"/>
        <w:rPr>
          <w:rFonts w:asciiTheme="minorHAnsi" w:hAnsiTheme="minorHAnsi"/>
          <w:b/>
          <w:sz w:val="21"/>
          <w:szCs w:val="21"/>
        </w:rPr>
      </w:pPr>
      <w:bookmarkStart w:id="1" w:name="_Hlk139705600"/>
      <w:proofErr w:type="spellStart"/>
      <w:r>
        <w:rPr>
          <w:rFonts w:asciiTheme="minorHAnsi" w:hAnsiTheme="minorHAnsi"/>
          <w:b/>
          <w:sz w:val="21"/>
          <w:szCs w:val="21"/>
        </w:rPr>
        <w:t>Client:</w:t>
      </w:r>
      <w:r w:rsidR="0049077A" w:rsidRPr="00FF4036">
        <w:rPr>
          <w:rFonts w:cstheme="minorHAnsi"/>
          <w:b/>
        </w:rPr>
        <w:t>Jasper</w:t>
      </w:r>
      <w:proofErr w:type="spellEnd"/>
      <w:r w:rsidR="0049077A" w:rsidRPr="00FF4036">
        <w:rPr>
          <w:rFonts w:cstheme="minorHAnsi"/>
          <w:b/>
        </w:rPr>
        <w:t xml:space="preserve"> </w:t>
      </w:r>
      <w:r w:rsidR="0049077A">
        <w:rPr>
          <w:rFonts w:cstheme="minorHAnsi"/>
          <w:b/>
        </w:rPr>
        <w:t>T</w:t>
      </w:r>
      <w:r w:rsidR="0049077A" w:rsidRPr="00FF4036">
        <w:rPr>
          <w:rFonts w:cstheme="minorHAnsi"/>
          <w:b/>
        </w:rPr>
        <w:t>echnologies</w:t>
      </w:r>
      <w:r w:rsidR="0049077A">
        <w:rPr>
          <w:rFonts w:cstheme="minorHAnsi"/>
          <w:b/>
        </w:rPr>
        <w:t>, Mumbai, India</w:t>
      </w:r>
      <w:r w:rsidR="00932298">
        <w:rPr>
          <w:rFonts w:asciiTheme="minorHAnsi" w:hAnsiTheme="minorHAnsi"/>
          <w:b/>
          <w:sz w:val="21"/>
          <w:szCs w:val="21"/>
        </w:rPr>
        <w:tab/>
      </w:r>
      <w:r w:rsidR="00932298">
        <w:rPr>
          <w:rFonts w:asciiTheme="minorHAnsi" w:hAnsiTheme="minorHAnsi"/>
          <w:b/>
          <w:sz w:val="21"/>
          <w:szCs w:val="21"/>
        </w:rPr>
        <w:tab/>
      </w:r>
      <w:r w:rsidR="00067305" w:rsidRPr="000B04A7">
        <w:rPr>
          <w:rFonts w:asciiTheme="minorHAnsi" w:hAnsiTheme="minorHAnsi"/>
          <w:b/>
          <w:sz w:val="21"/>
          <w:szCs w:val="21"/>
        </w:rPr>
        <w:tab/>
      </w:r>
      <w:r w:rsidR="00CE473D" w:rsidRPr="000B04A7">
        <w:rPr>
          <w:rFonts w:asciiTheme="minorHAnsi" w:hAnsiTheme="minorHAnsi"/>
          <w:b/>
          <w:sz w:val="21"/>
          <w:szCs w:val="21"/>
        </w:rPr>
        <w:tab/>
      </w:r>
      <w:r w:rsidR="0049077A" w:rsidRPr="00E77A91">
        <w:rPr>
          <w:rFonts w:cstheme="minorHAnsi"/>
          <w:b/>
        </w:rPr>
        <w:t xml:space="preserve">May 2013 to </w:t>
      </w:r>
      <w:r w:rsidR="0049077A">
        <w:rPr>
          <w:rFonts w:cstheme="minorHAnsi"/>
          <w:b/>
        </w:rPr>
        <w:t>Sep</w:t>
      </w:r>
      <w:r w:rsidR="0049077A" w:rsidRPr="00E77A91">
        <w:rPr>
          <w:rFonts w:cstheme="minorHAnsi"/>
          <w:b/>
        </w:rPr>
        <w:t xml:space="preserve"> 201</w:t>
      </w:r>
      <w:r w:rsidR="0049077A">
        <w:rPr>
          <w:rFonts w:cstheme="minorHAnsi"/>
          <w:b/>
        </w:rPr>
        <w:t>8</w:t>
      </w:r>
    </w:p>
    <w:bookmarkEnd w:id="1"/>
    <w:p w14:paraId="7CB9A6FA" w14:textId="77777777" w:rsidR="00311859" w:rsidRPr="000B04A7" w:rsidRDefault="00CE473D" w:rsidP="00311859">
      <w:pPr>
        <w:pStyle w:val="NoSpacing"/>
        <w:jc w:val="both"/>
        <w:rPr>
          <w:rFonts w:asciiTheme="minorHAnsi" w:hAnsiTheme="minorHAnsi"/>
          <w:b/>
          <w:sz w:val="21"/>
          <w:szCs w:val="21"/>
        </w:rPr>
      </w:pPr>
      <w:r w:rsidRPr="000B04A7">
        <w:rPr>
          <w:rFonts w:asciiTheme="minorHAnsi" w:hAnsiTheme="minorHAnsi"/>
          <w:b/>
          <w:sz w:val="21"/>
          <w:szCs w:val="21"/>
        </w:rPr>
        <w:t xml:space="preserve">Role: </w:t>
      </w:r>
      <w:r w:rsidR="00C67A64">
        <w:rPr>
          <w:rFonts w:asciiTheme="minorHAnsi" w:hAnsiTheme="minorHAnsi"/>
          <w:b/>
          <w:sz w:val="21"/>
          <w:szCs w:val="21"/>
        </w:rPr>
        <w:t xml:space="preserve">Java </w:t>
      </w:r>
      <w:proofErr w:type="spellStart"/>
      <w:r w:rsidR="00D42151">
        <w:rPr>
          <w:rFonts w:asciiTheme="minorHAnsi" w:hAnsiTheme="minorHAnsi"/>
          <w:b/>
          <w:sz w:val="21"/>
          <w:szCs w:val="21"/>
        </w:rPr>
        <w:t>F</w:t>
      </w:r>
      <w:r w:rsidR="00C67A64">
        <w:rPr>
          <w:rFonts w:asciiTheme="minorHAnsi" w:hAnsiTheme="minorHAnsi"/>
          <w:b/>
          <w:sz w:val="21"/>
          <w:szCs w:val="21"/>
        </w:rPr>
        <w:t>ull</w:t>
      </w:r>
      <w:r w:rsidR="00D42151">
        <w:rPr>
          <w:rFonts w:asciiTheme="minorHAnsi" w:hAnsiTheme="minorHAnsi"/>
          <w:b/>
          <w:sz w:val="21"/>
          <w:szCs w:val="21"/>
        </w:rPr>
        <w:t>S</w:t>
      </w:r>
      <w:r w:rsidR="00C67A64">
        <w:rPr>
          <w:rFonts w:asciiTheme="minorHAnsi" w:hAnsiTheme="minorHAnsi"/>
          <w:b/>
          <w:sz w:val="21"/>
          <w:szCs w:val="21"/>
        </w:rPr>
        <w:t>tack</w:t>
      </w:r>
      <w:proofErr w:type="spellEnd"/>
      <w:r w:rsidR="00C67A64">
        <w:rPr>
          <w:rFonts w:asciiTheme="minorHAnsi" w:hAnsiTheme="minorHAnsi"/>
          <w:b/>
          <w:sz w:val="21"/>
          <w:szCs w:val="21"/>
        </w:rPr>
        <w:t xml:space="preserve"> developer</w:t>
      </w:r>
    </w:p>
    <w:p w14:paraId="7947B582" w14:textId="77777777" w:rsidR="00C40ECC" w:rsidRPr="000B04A7" w:rsidRDefault="00C40ECC" w:rsidP="00C40ECC">
      <w:pPr>
        <w:spacing w:after="0" w:line="240" w:lineRule="auto"/>
        <w:jc w:val="both"/>
        <w:textAlignment w:val="baseline"/>
        <w:outlineLvl w:val="4"/>
        <w:rPr>
          <w:rFonts w:eastAsia="Times New Roman" w:cs="Times New Roman"/>
          <w:b/>
          <w:bCs/>
          <w:color w:val="000000"/>
          <w:sz w:val="21"/>
          <w:szCs w:val="21"/>
        </w:rPr>
      </w:pPr>
    </w:p>
    <w:p w14:paraId="4F0B439F" w14:textId="77777777" w:rsidR="00467321" w:rsidRPr="005A3952" w:rsidRDefault="00852372" w:rsidP="00A03077">
      <w:pPr>
        <w:spacing w:after="0" w:line="240" w:lineRule="auto"/>
        <w:jc w:val="both"/>
        <w:rPr>
          <w:rFonts w:eastAsia="Times New Roman" w:cs="Times New Roman"/>
          <w:b/>
          <w:bCs/>
          <w:color w:val="000000"/>
          <w:szCs w:val="21"/>
        </w:rPr>
      </w:pPr>
      <w:r w:rsidRPr="005A3952">
        <w:rPr>
          <w:rFonts w:eastAsia="Times New Roman" w:cs="Times New Roman"/>
          <w:b/>
          <w:bCs/>
          <w:color w:val="000000"/>
          <w:szCs w:val="21"/>
        </w:rPr>
        <w:t>Project Description:</w:t>
      </w:r>
    </w:p>
    <w:p w14:paraId="7E2E0D4A" w14:textId="77777777" w:rsidR="00C40ECC" w:rsidRPr="00D42151" w:rsidRDefault="0062004F" w:rsidP="00BB28FF">
      <w:pPr>
        <w:spacing w:after="0" w:line="240" w:lineRule="auto"/>
        <w:ind w:firstLine="720"/>
        <w:jc w:val="both"/>
        <w:rPr>
          <w:rFonts w:eastAsia="Times New Roman" w:cs="Times New Roman"/>
          <w:color w:val="000000"/>
          <w:sz w:val="20"/>
          <w:szCs w:val="21"/>
        </w:rPr>
      </w:pPr>
      <w:r w:rsidRPr="00D42151">
        <w:rPr>
          <w:rFonts w:cs="Calibri"/>
          <w:b/>
          <w:bCs/>
          <w:sz w:val="20"/>
        </w:rPr>
        <w:t>KTM</w:t>
      </w:r>
      <w:r w:rsidR="00BB28FF" w:rsidRPr="00D42151">
        <w:rPr>
          <w:rFonts w:cs="Calibri"/>
          <w:sz w:val="20"/>
        </w:rPr>
        <w:t xml:space="preserve"> is a simple, easy-to-use school administration system that helps schools to automate various critical operations like Examination, Admissions, Fee management, Library Management, Communications from parents, managing student records, and results management.</w:t>
      </w:r>
    </w:p>
    <w:p w14:paraId="47C0CA9D" w14:textId="77777777" w:rsidR="00386BB4" w:rsidRPr="00A03077" w:rsidRDefault="00386BB4" w:rsidP="00A03077">
      <w:pPr>
        <w:spacing w:after="0" w:line="240" w:lineRule="auto"/>
        <w:jc w:val="both"/>
        <w:rPr>
          <w:rFonts w:eastAsia="Times New Roman" w:cs="Times New Roman"/>
          <w:color w:val="000000"/>
          <w:sz w:val="20"/>
          <w:szCs w:val="20"/>
        </w:rPr>
      </w:pPr>
    </w:p>
    <w:p w14:paraId="4A29D741" w14:textId="77777777" w:rsidR="00B3694B" w:rsidRPr="005A3952" w:rsidRDefault="00B3694B" w:rsidP="00B3694B">
      <w:pPr>
        <w:pStyle w:val="Title"/>
        <w:rPr>
          <w:rStyle w:val="Strong"/>
          <w:rFonts w:asciiTheme="minorHAnsi" w:hAnsiTheme="minorHAnsi" w:cstheme="minorHAnsi"/>
          <w:smallCaps/>
          <w:color w:val="auto"/>
          <w:kern w:val="0"/>
          <w:sz w:val="24"/>
          <w:lang w:eastAsia="en-US"/>
        </w:rPr>
      </w:pPr>
      <w:r w:rsidRPr="005A3952">
        <w:rPr>
          <w:rStyle w:val="Strong"/>
          <w:rFonts w:asciiTheme="minorHAnsi" w:hAnsiTheme="minorHAnsi" w:cstheme="minorHAnsi"/>
          <w:smallCaps/>
          <w:color w:val="auto"/>
          <w:kern w:val="0"/>
          <w:sz w:val="24"/>
          <w:lang w:eastAsia="en-US"/>
        </w:rPr>
        <w:t>Responsibilities</w:t>
      </w:r>
    </w:p>
    <w:p w14:paraId="4233B9DF" w14:textId="77777777" w:rsidR="00010ACD" w:rsidRPr="00ED6741" w:rsidRDefault="0097054C"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97054C">
        <w:rPr>
          <w:rFonts w:eastAsia="Calibri" w:cstheme="minorHAnsi"/>
          <w:noProof/>
          <w:color w:val="3B3838" w:themeColor="background2" w:themeShade="40"/>
          <w:sz w:val="20"/>
          <w:szCs w:val="20"/>
        </w:rPr>
        <w:t>Collaborate with the business teams to analyze, understand evolving business needs and its scope</w:t>
      </w:r>
    </w:p>
    <w:p w14:paraId="556E7102" w14:textId="77777777" w:rsidR="00B11320" w:rsidRDefault="00B11320" w:rsidP="00010ACD">
      <w:pPr>
        <w:pStyle w:val="NoSpacing"/>
        <w:numPr>
          <w:ilvl w:val="0"/>
          <w:numId w:val="7"/>
        </w:numPr>
        <w:spacing w:line="360" w:lineRule="auto"/>
        <w:jc w:val="both"/>
        <w:rPr>
          <w:rFonts w:asciiTheme="minorHAnsi" w:hAnsiTheme="minorHAnsi" w:cstheme="minorHAnsi"/>
          <w:noProof/>
          <w:color w:val="3B3838" w:themeColor="background2" w:themeShade="40"/>
          <w:sz w:val="20"/>
          <w:szCs w:val="20"/>
        </w:rPr>
      </w:pPr>
      <w:r w:rsidRPr="00B11320">
        <w:rPr>
          <w:rFonts w:asciiTheme="minorHAnsi" w:hAnsiTheme="minorHAnsi" w:cstheme="minorHAnsi"/>
          <w:noProof/>
          <w:color w:val="3B3838" w:themeColor="background2" w:themeShade="40"/>
          <w:sz w:val="20"/>
          <w:szCs w:val="20"/>
        </w:rPr>
        <w:t>Understanding business requirements and translating them into technical specifications to include system level design and implementation details</w:t>
      </w:r>
    </w:p>
    <w:p w14:paraId="08F24122" w14:textId="77777777" w:rsidR="00010ACD" w:rsidRPr="00ED6741" w:rsidRDefault="00010ACD" w:rsidP="00010ACD">
      <w:pPr>
        <w:pStyle w:val="NoSpacing"/>
        <w:numPr>
          <w:ilvl w:val="0"/>
          <w:numId w:val="7"/>
        </w:numPr>
        <w:spacing w:line="360" w:lineRule="auto"/>
        <w:jc w:val="both"/>
        <w:rPr>
          <w:rFonts w:asciiTheme="minorHAnsi" w:hAnsiTheme="minorHAnsi" w:cstheme="minorHAnsi"/>
          <w:noProof/>
          <w:color w:val="3B3838" w:themeColor="background2" w:themeShade="40"/>
          <w:sz w:val="20"/>
          <w:szCs w:val="20"/>
        </w:rPr>
      </w:pPr>
      <w:r w:rsidRPr="00ED6741">
        <w:rPr>
          <w:rFonts w:asciiTheme="minorHAnsi" w:hAnsiTheme="minorHAnsi" w:cstheme="minorHAnsi"/>
          <w:noProof/>
          <w:color w:val="3B3838" w:themeColor="background2" w:themeShade="40"/>
          <w:sz w:val="20"/>
          <w:szCs w:val="20"/>
        </w:rPr>
        <w:t xml:space="preserve">Worked in fast-paced, </w:t>
      </w:r>
      <w:r w:rsidRPr="000C0414">
        <w:rPr>
          <w:rFonts w:asciiTheme="minorHAnsi" w:hAnsiTheme="minorHAnsi" w:cstheme="minorHAnsi"/>
          <w:b/>
          <w:noProof/>
          <w:color w:val="3B3838" w:themeColor="background2" w:themeShade="40"/>
          <w:sz w:val="20"/>
          <w:szCs w:val="20"/>
        </w:rPr>
        <w:t>Agile/Scrum</w:t>
      </w:r>
      <w:r w:rsidRPr="00ED6741">
        <w:rPr>
          <w:rFonts w:asciiTheme="minorHAnsi" w:hAnsiTheme="minorHAnsi" w:cstheme="minorHAnsi"/>
          <w:noProof/>
          <w:color w:val="3B3838" w:themeColor="background2" w:themeShade="40"/>
          <w:sz w:val="20"/>
          <w:szCs w:val="20"/>
        </w:rPr>
        <w:t>, test-driven development environment</w:t>
      </w:r>
    </w:p>
    <w:p w14:paraId="50B95BF0" w14:textId="77777777" w:rsidR="00010ACD" w:rsidRPr="00ED6741" w:rsidRDefault="00010ACD"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D6741">
        <w:rPr>
          <w:rFonts w:eastAsia="Calibri" w:cstheme="minorHAnsi"/>
          <w:noProof/>
          <w:color w:val="3B3838" w:themeColor="background2" w:themeShade="40"/>
          <w:sz w:val="20"/>
          <w:szCs w:val="20"/>
        </w:rPr>
        <w:t>Service Oriented Architecture (</w:t>
      </w:r>
      <w:r w:rsidRPr="00751DD5">
        <w:rPr>
          <w:rFonts w:eastAsia="Calibri" w:cstheme="minorHAnsi"/>
          <w:b/>
          <w:noProof/>
          <w:color w:val="3B3838" w:themeColor="background2" w:themeShade="40"/>
          <w:sz w:val="20"/>
          <w:szCs w:val="20"/>
        </w:rPr>
        <w:t>SOA</w:t>
      </w:r>
      <w:r w:rsidRPr="00ED6741">
        <w:rPr>
          <w:rFonts w:eastAsia="Calibri" w:cstheme="minorHAnsi"/>
          <w:noProof/>
          <w:color w:val="3B3838" w:themeColor="background2" w:themeShade="40"/>
          <w:sz w:val="20"/>
          <w:szCs w:val="20"/>
        </w:rPr>
        <w:t>) is implemented using WebService technology of JAX-RS</w:t>
      </w:r>
    </w:p>
    <w:p w14:paraId="7208F4EE" w14:textId="77777777" w:rsidR="00010ACD" w:rsidRPr="00564D5D" w:rsidRDefault="00010ACD" w:rsidP="00BB28FF">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D6741">
        <w:rPr>
          <w:rFonts w:eastAsia="Calibri" w:cstheme="minorHAnsi"/>
          <w:noProof/>
          <w:color w:val="3B3838" w:themeColor="background2" w:themeShade="40"/>
          <w:sz w:val="20"/>
          <w:szCs w:val="20"/>
        </w:rPr>
        <w:t xml:space="preserve">Involved in developing the </w:t>
      </w:r>
      <w:r w:rsidR="005465C5" w:rsidRPr="005465C5">
        <w:rPr>
          <w:rFonts w:eastAsia="Calibri" w:cstheme="minorHAnsi"/>
          <w:b/>
          <w:noProof/>
          <w:color w:val="3B3838" w:themeColor="background2" w:themeShade="40"/>
          <w:sz w:val="20"/>
          <w:szCs w:val="20"/>
        </w:rPr>
        <w:t>REST</w:t>
      </w:r>
      <w:r w:rsidR="00143F87">
        <w:rPr>
          <w:rFonts w:eastAsia="Calibri" w:cstheme="minorHAnsi"/>
          <w:noProof/>
          <w:color w:val="3B3838" w:themeColor="background2" w:themeShade="40"/>
          <w:sz w:val="20"/>
          <w:szCs w:val="20"/>
        </w:rPr>
        <w:t>API</w:t>
      </w:r>
      <w:r w:rsidRPr="00ED6741">
        <w:rPr>
          <w:rFonts w:eastAsia="Calibri" w:cstheme="minorHAnsi"/>
          <w:noProof/>
          <w:color w:val="3B3838" w:themeColor="background2" w:themeShade="40"/>
          <w:sz w:val="20"/>
          <w:szCs w:val="20"/>
        </w:rPr>
        <w:t xml:space="preserve"> for the </w:t>
      </w:r>
      <w:r w:rsidR="002B6868">
        <w:rPr>
          <w:rFonts w:eastAsia="Calibri" w:cstheme="minorHAnsi"/>
          <w:noProof/>
          <w:color w:val="3B3838" w:themeColor="background2" w:themeShade="40"/>
          <w:sz w:val="20"/>
          <w:szCs w:val="20"/>
        </w:rPr>
        <w:t xml:space="preserve">WEB, </w:t>
      </w:r>
      <w:r w:rsidRPr="00ED6741">
        <w:rPr>
          <w:rFonts w:eastAsia="Calibri" w:cstheme="minorHAnsi"/>
          <w:noProof/>
          <w:color w:val="3B3838" w:themeColor="background2" w:themeShade="40"/>
          <w:sz w:val="20"/>
          <w:szCs w:val="20"/>
        </w:rPr>
        <w:t xml:space="preserve">Android and iOS applications </w:t>
      </w:r>
      <w:r w:rsidR="002B6868">
        <w:rPr>
          <w:rFonts w:eastAsia="Calibri" w:cstheme="minorHAnsi"/>
          <w:noProof/>
          <w:color w:val="3B3838" w:themeColor="background2" w:themeShade="40"/>
          <w:sz w:val="20"/>
          <w:szCs w:val="20"/>
        </w:rPr>
        <w:t xml:space="preserve">using </w:t>
      </w:r>
      <w:r w:rsidR="002B6868" w:rsidRPr="002B6868">
        <w:rPr>
          <w:rFonts w:eastAsia="Calibri" w:cstheme="minorHAnsi"/>
          <w:b/>
          <w:bCs/>
          <w:noProof/>
          <w:color w:val="3B3838" w:themeColor="background2" w:themeShade="40"/>
          <w:sz w:val="20"/>
          <w:szCs w:val="20"/>
        </w:rPr>
        <w:t>Springboot</w:t>
      </w:r>
    </w:p>
    <w:p w14:paraId="5CA93A22" w14:textId="77777777" w:rsidR="00564D5D" w:rsidRDefault="00564D5D" w:rsidP="00BB28FF">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564D5D">
        <w:rPr>
          <w:rFonts w:eastAsia="Calibri" w:cstheme="minorHAnsi"/>
          <w:noProof/>
          <w:color w:val="3B3838" w:themeColor="background2" w:themeShade="40"/>
          <w:sz w:val="20"/>
          <w:szCs w:val="20"/>
        </w:rPr>
        <w:t>Implement Client to server application usnig</w:t>
      </w:r>
      <w:r>
        <w:rPr>
          <w:rFonts w:eastAsia="Calibri" w:cstheme="minorHAnsi"/>
          <w:b/>
          <w:bCs/>
          <w:noProof/>
          <w:color w:val="3B3838" w:themeColor="background2" w:themeShade="40"/>
          <w:sz w:val="20"/>
          <w:szCs w:val="20"/>
        </w:rPr>
        <w:t xml:space="preserve"> Spring-MVC </w:t>
      </w:r>
    </w:p>
    <w:p w14:paraId="632804F0" w14:textId="77777777" w:rsidR="00BB28FF" w:rsidRPr="006A5A70" w:rsidRDefault="00BB28FF" w:rsidP="006A5A70">
      <w:pPr>
        <w:pStyle w:val="NoSpacing"/>
        <w:numPr>
          <w:ilvl w:val="0"/>
          <w:numId w:val="7"/>
        </w:numPr>
        <w:suppressAutoHyphens/>
        <w:jc w:val="both"/>
        <w:rPr>
          <w:rFonts w:cs="Calibri"/>
          <w:sz w:val="20"/>
          <w:szCs w:val="20"/>
          <w:lang w:val="en-IN"/>
        </w:rPr>
      </w:pPr>
      <w:r w:rsidRPr="00CB6880">
        <w:rPr>
          <w:rFonts w:cs="Calibri"/>
          <w:sz w:val="20"/>
          <w:szCs w:val="20"/>
          <w:lang w:val="en-IN"/>
        </w:rPr>
        <w:t>Developed Report Card Designer</w:t>
      </w:r>
      <w:r>
        <w:rPr>
          <w:rFonts w:cs="Calibri"/>
          <w:sz w:val="20"/>
          <w:szCs w:val="20"/>
          <w:lang w:val="en-IN"/>
        </w:rPr>
        <w:t xml:space="preserve"> to design template easily and customizable to using </w:t>
      </w:r>
      <w:r w:rsidRPr="00BB28FF">
        <w:rPr>
          <w:rFonts w:cs="Calibri"/>
          <w:b/>
          <w:bCs/>
          <w:sz w:val="20"/>
          <w:szCs w:val="20"/>
          <w:lang w:val="en-IN"/>
        </w:rPr>
        <w:t>CK Editor</w:t>
      </w:r>
    </w:p>
    <w:p w14:paraId="11525C2F" w14:textId="77777777" w:rsidR="006A5A70" w:rsidRDefault="006A5A70" w:rsidP="006A5A70">
      <w:pPr>
        <w:pStyle w:val="NoSpacing"/>
        <w:suppressAutoHyphens/>
        <w:ind w:left="720"/>
        <w:jc w:val="both"/>
        <w:rPr>
          <w:rFonts w:cs="Calibri"/>
          <w:sz w:val="20"/>
          <w:szCs w:val="20"/>
          <w:lang w:val="en-IN"/>
        </w:rPr>
      </w:pPr>
    </w:p>
    <w:p w14:paraId="1FA72741" w14:textId="77777777" w:rsidR="006A5A70" w:rsidRPr="00CB6880" w:rsidRDefault="006A5A70" w:rsidP="006A5A70">
      <w:pPr>
        <w:pStyle w:val="NoSpacing"/>
        <w:numPr>
          <w:ilvl w:val="0"/>
          <w:numId w:val="7"/>
        </w:numPr>
        <w:suppressAutoHyphens/>
        <w:jc w:val="both"/>
        <w:rPr>
          <w:rFonts w:cs="Calibri"/>
          <w:sz w:val="20"/>
          <w:szCs w:val="20"/>
          <w:lang w:val="en-IN"/>
        </w:rPr>
      </w:pPr>
      <w:r w:rsidRPr="00CB6880">
        <w:rPr>
          <w:rFonts w:cs="Calibri"/>
          <w:sz w:val="20"/>
          <w:szCs w:val="20"/>
          <w:lang w:val="en-IN"/>
        </w:rPr>
        <w:t>Developed UI using</w:t>
      </w:r>
      <w:r w:rsidRPr="002B6868">
        <w:rPr>
          <w:rFonts w:cs="Calibri"/>
          <w:b/>
          <w:bCs/>
          <w:sz w:val="20"/>
          <w:szCs w:val="20"/>
          <w:lang w:val="en-IN"/>
        </w:rPr>
        <w:t xml:space="preserve"> Bootstrap CSS, </w:t>
      </w:r>
      <w:proofErr w:type="spellStart"/>
      <w:r w:rsidRPr="002B6868">
        <w:rPr>
          <w:rFonts w:cs="Calibri"/>
          <w:b/>
          <w:bCs/>
          <w:sz w:val="20"/>
          <w:szCs w:val="20"/>
          <w:lang w:val="en-IN"/>
        </w:rPr>
        <w:t>JQuery</w:t>
      </w:r>
      <w:proofErr w:type="spellEnd"/>
      <w:r w:rsidRPr="002B6868">
        <w:rPr>
          <w:rFonts w:cs="Calibri"/>
          <w:b/>
          <w:bCs/>
          <w:sz w:val="20"/>
          <w:szCs w:val="20"/>
          <w:lang w:val="en-IN"/>
        </w:rPr>
        <w:t xml:space="preserve">, JSP, HTML, DWR </w:t>
      </w:r>
      <w:r w:rsidRPr="002B6868">
        <w:rPr>
          <w:rFonts w:cs="Calibri"/>
          <w:sz w:val="20"/>
          <w:szCs w:val="20"/>
          <w:lang w:val="en-IN"/>
        </w:rPr>
        <w:t>and</w:t>
      </w:r>
      <w:r w:rsidRPr="002B6868">
        <w:rPr>
          <w:rFonts w:cs="Calibri"/>
          <w:b/>
          <w:bCs/>
          <w:sz w:val="20"/>
          <w:szCs w:val="20"/>
          <w:lang w:val="en-IN"/>
        </w:rPr>
        <w:t xml:space="preserve"> Java Script.</w:t>
      </w:r>
    </w:p>
    <w:p w14:paraId="6A99BA95" w14:textId="77777777" w:rsidR="006A5A70" w:rsidRPr="006A5A70" w:rsidRDefault="006A5A70" w:rsidP="006A5A70">
      <w:pPr>
        <w:pStyle w:val="NoSpacing"/>
        <w:suppressAutoHyphens/>
        <w:ind w:left="720"/>
        <w:jc w:val="both"/>
        <w:rPr>
          <w:rFonts w:cs="Calibri"/>
          <w:sz w:val="20"/>
          <w:szCs w:val="20"/>
          <w:lang w:val="en-IN"/>
        </w:rPr>
      </w:pPr>
    </w:p>
    <w:p w14:paraId="2697DB65" w14:textId="77777777" w:rsidR="00010ACD" w:rsidRPr="00ED6741" w:rsidRDefault="00010ACD"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D6741">
        <w:rPr>
          <w:rFonts w:eastAsia="Calibri" w:cstheme="minorHAnsi"/>
          <w:noProof/>
          <w:color w:val="3B3838" w:themeColor="background2" w:themeShade="40"/>
          <w:sz w:val="20"/>
          <w:szCs w:val="20"/>
        </w:rPr>
        <w:t xml:space="preserve">Involved in developing the core business logic using </w:t>
      </w:r>
      <w:r w:rsidRPr="00CF3815">
        <w:rPr>
          <w:rFonts w:eastAsia="Calibri" w:cstheme="minorHAnsi"/>
          <w:b/>
          <w:noProof/>
          <w:color w:val="3B3838" w:themeColor="background2" w:themeShade="40"/>
          <w:sz w:val="20"/>
          <w:szCs w:val="20"/>
        </w:rPr>
        <w:t>Java, J2EE, Spring and Hibernate</w:t>
      </w:r>
    </w:p>
    <w:p w14:paraId="2AC86F6F" w14:textId="77777777" w:rsidR="00010ACD" w:rsidRPr="00ED6741" w:rsidRDefault="00010ACD"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D6741">
        <w:rPr>
          <w:rFonts w:eastAsia="Calibri" w:cstheme="minorHAnsi"/>
          <w:noProof/>
          <w:color w:val="3B3838" w:themeColor="background2" w:themeShade="40"/>
          <w:sz w:val="20"/>
          <w:szCs w:val="20"/>
        </w:rPr>
        <w:t xml:space="preserve">Spring IOC was used for setting </w:t>
      </w:r>
      <w:r w:rsidRPr="00865A29">
        <w:rPr>
          <w:rFonts w:eastAsia="Calibri" w:cstheme="minorHAnsi"/>
          <w:b/>
          <w:noProof/>
          <w:color w:val="3B3838" w:themeColor="background2" w:themeShade="40"/>
          <w:sz w:val="20"/>
          <w:szCs w:val="20"/>
        </w:rPr>
        <w:t>dependency injection</w:t>
      </w:r>
      <w:r w:rsidRPr="00ED6741">
        <w:rPr>
          <w:rFonts w:eastAsia="Calibri" w:cstheme="minorHAnsi"/>
          <w:noProof/>
          <w:color w:val="3B3838" w:themeColor="background2" w:themeShade="40"/>
          <w:sz w:val="20"/>
          <w:szCs w:val="20"/>
        </w:rPr>
        <w:t xml:space="preserve"> between the web-layer, service layer and </w:t>
      </w:r>
      <w:r w:rsidRPr="002B6868">
        <w:rPr>
          <w:rFonts w:eastAsia="Calibri" w:cstheme="minorHAnsi"/>
          <w:b/>
          <w:bCs/>
          <w:noProof/>
          <w:color w:val="3B3838" w:themeColor="background2" w:themeShade="40"/>
          <w:sz w:val="20"/>
          <w:szCs w:val="20"/>
        </w:rPr>
        <w:t>DAO</w:t>
      </w:r>
      <w:r w:rsidRPr="00ED6741">
        <w:rPr>
          <w:rFonts w:eastAsia="Calibri" w:cstheme="minorHAnsi"/>
          <w:noProof/>
          <w:color w:val="3B3838" w:themeColor="background2" w:themeShade="40"/>
          <w:sz w:val="20"/>
          <w:szCs w:val="20"/>
        </w:rPr>
        <w:t xml:space="preserve"> layer</w:t>
      </w:r>
    </w:p>
    <w:p w14:paraId="6667C293" w14:textId="77777777" w:rsidR="00010ACD" w:rsidRPr="00ED6741" w:rsidRDefault="00010ACD"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D6741">
        <w:rPr>
          <w:rFonts w:eastAsia="Calibri" w:cstheme="minorHAnsi"/>
          <w:noProof/>
          <w:color w:val="3B3838" w:themeColor="background2" w:themeShade="40"/>
          <w:sz w:val="20"/>
          <w:szCs w:val="20"/>
        </w:rPr>
        <w:t xml:space="preserve">Implemented </w:t>
      </w:r>
      <w:r w:rsidRPr="002B6868">
        <w:rPr>
          <w:rFonts w:eastAsia="Calibri" w:cstheme="minorHAnsi"/>
          <w:b/>
          <w:bCs/>
          <w:noProof/>
          <w:color w:val="3B3838" w:themeColor="background2" w:themeShade="40"/>
          <w:sz w:val="20"/>
          <w:szCs w:val="20"/>
        </w:rPr>
        <w:t>JAVA/J2EE</w:t>
      </w:r>
      <w:r w:rsidRPr="00ED6741">
        <w:rPr>
          <w:rFonts w:eastAsia="Calibri" w:cstheme="minorHAnsi"/>
          <w:noProof/>
          <w:color w:val="3B3838" w:themeColor="background2" w:themeShade="40"/>
          <w:sz w:val="20"/>
          <w:szCs w:val="20"/>
        </w:rPr>
        <w:t xml:space="preserve"> design patterns such as Factory, Template, Builder, DTO</w:t>
      </w:r>
    </w:p>
    <w:p w14:paraId="35A065A8" w14:textId="77777777" w:rsidR="00010ACD" w:rsidRPr="00ED6741" w:rsidRDefault="00010ACD"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D6741">
        <w:rPr>
          <w:rFonts w:eastAsia="Calibri" w:cstheme="minorHAnsi"/>
          <w:noProof/>
          <w:color w:val="3B3838" w:themeColor="background2" w:themeShade="40"/>
          <w:sz w:val="20"/>
          <w:szCs w:val="20"/>
        </w:rPr>
        <w:t xml:space="preserve">Developed Object Relational Mapping using </w:t>
      </w:r>
      <w:r w:rsidRPr="002B6868">
        <w:rPr>
          <w:rFonts w:eastAsia="Calibri" w:cstheme="minorHAnsi"/>
          <w:b/>
          <w:bCs/>
          <w:noProof/>
          <w:color w:val="3B3838" w:themeColor="background2" w:themeShade="40"/>
          <w:sz w:val="20"/>
          <w:szCs w:val="20"/>
        </w:rPr>
        <w:t>Hibernate</w:t>
      </w:r>
      <w:r w:rsidRPr="00ED6741">
        <w:rPr>
          <w:rFonts w:eastAsia="Calibri" w:cstheme="minorHAnsi"/>
          <w:noProof/>
          <w:color w:val="3B3838" w:themeColor="background2" w:themeShade="40"/>
          <w:sz w:val="20"/>
          <w:szCs w:val="20"/>
        </w:rPr>
        <w:t xml:space="preserve"> to communicate with database </w:t>
      </w:r>
      <w:r w:rsidRPr="002B6868">
        <w:rPr>
          <w:rFonts w:eastAsia="Calibri" w:cstheme="minorHAnsi"/>
          <w:b/>
          <w:bCs/>
          <w:noProof/>
          <w:color w:val="3B3838" w:themeColor="background2" w:themeShade="40"/>
          <w:sz w:val="20"/>
          <w:szCs w:val="20"/>
        </w:rPr>
        <w:t>MySQL</w:t>
      </w:r>
    </w:p>
    <w:p w14:paraId="6568B938" w14:textId="77777777" w:rsidR="00010ACD" w:rsidRDefault="00010ACD"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B13FD">
        <w:rPr>
          <w:rFonts w:eastAsia="Calibri" w:cstheme="minorHAnsi"/>
          <w:b/>
          <w:noProof/>
          <w:color w:val="3B3838" w:themeColor="background2" w:themeShade="40"/>
          <w:sz w:val="20"/>
          <w:szCs w:val="20"/>
        </w:rPr>
        <w:t>Hibernate</w:t>
      </w:r>
      <w:r w:rsidRPr="00ED6741">
        <w:rPr>
          <w:rFonts w:eastAsia="Calibri" w:cstheme="minorHAnsi"/>
          <w:noProof/>
          <w:color w:val="3B3838" w:themeColor="background2" w:themeShade="40"/>
          <w:sz w:val="20"/>
          <w:szCs w:val="20"/>
        </w:rPr>
        <w:t xml:space="preserve"> ORM tool, HQL was used for interaction of DAO Layer with MySQL Database</w:t>
      </w:r>
    </w:p>
    <w:p w14:paraId="7D96755A" w14:textId="77777777" w:rsidR="00010ACD" w:rsidRPr="00ED6741" w:rsidRDefault="00010ACD"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D6741">
        <w:rPr>
          <w:rFonts w:eastAsia="Calibri" w:cstheme="minorHAnsi"/>
          <w:noProof/>
          <w:color w:val="3B3838" w:themeColor="background2" w:themeShade="40"/>
          <w:sz w:val="20"/>
          <w:szCs w:val="20"/>
        </w:rPr>
        <w:t>Responsible for fixing all the issues and the enhancements to be made</w:t>
      </w:r>
    </w:p>
    <w:p w14:paraId="10210000" w14:textId="77777777" w:rsidR="00010ACD" w:rsidRPr="00ED6741" w:rsidRDefault="00010ACD"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D6741">
        <w:rPr>
          <w:rFonts w:eastAsia="Calibri" w:cstheme="minorHAnsi"/>
          <w:noProof/>
          <w:color w:val="3B3838" w:themeColor="background2" w:themeShade="40"/>
          <w:sz w:val="20"/>
          <w:szCs w:val="20"/>
        </w:rPr>
        <w:t xml:space="preserve">Prepared Test cases and Unit testing using </w:t>
      </w:r>
      <w:r w:rsidRPr="002F1C49">
        <w:rPr>
          <w:rFonts w:eastAsia="Calibri" w:cstheme="minorHAnsi"/>
          <w:b/>
          <w:noProof/>
          <w:color w:val="3B3838" w:themeColor="background2" w:themeShade="40"/>
          <w:sz w:val="20"/>
          <w:szCs w:val="20"/>
        </w:rPr>
        <w:t>JUnit</w:t>
      </w:r>
      <w:r w:rsidRPr="00ED6741">
        <w:rPr>
          <w:rFonts w:eastAsia="Calibri" w:cstheme="minorHAnsi"/>
          <w:noProof/>
          <w:color w:val="3B3838" w:themeColor="background2" w:themeShade="40"/>
          <w:sz w:val="20"/>
          <w:szCs w:val="20"/>
        </w:rPr>
        <w:t xml:space="preserve"> - following </w:t>
      </w:r>
      <w:r w:rsidRPr="002F1C49">
        <w:rPr>
          <w:rFonts w:eastAsia="Calibri" w:cstheme="minorHAnsi"/>
          <w:b/>
          <w:noProof/>
          <w:color w:val="3B3838" w:themeColor="background2" w:themeShade="40"/>
          <w:sz w:val="20"/>
          <w:szCs w:val="20"/>
        </w:rPr>
        <w:t>TDD</w:t>
      </w:r>
      <w:r w:rsidRPr="00ED6741">
        <w:rPr>
          <w:rFonts w:eastAsia="Calibri" w:cstheme="minorHAnsi"/>
          <w:noProof/>
          <w:color w:val="3B3838" w:themeColor="background2" w:themeShade="40"/>
          <w:sz w:val="20"/>
          <w:szCs w:val="20"/>
        </w:rPr>
        <w:t xml:space="preserve"> approach</w:t>
      </w:r>
    </w:p>
    <w:p w14:paraId="5D09AEAE" w14:textId="77777777" w:rsidR="00010ACD" w:rsidRPr="00ED6741" w:rsidRDefault="00010ACD" w:rsidP="00010ACD">
      <w:pPr>
        <w:numPr>
          <w:ilvl w:val="0"/>
          <w:numId w:val="7"/>
        </w:numPr>
        <w:spacing w:after="0" w:line="360" w:lineRule="auto"/>
        <w:jc w:val="both"/>
        <w:textAlignment w:val="baseline"/>
        <w:rPr>
          <w:rFonts w:eastAsia="Calibri" w:cstheme="minorHAnsi"/>
          <w:noProof/>
          <w:color w:val="3B3838" w:themeColor="background2" w:themeShade="40"/>
          <w:sz w:val="20"/>
          <w:szCs w:val="20"/>
        </w:rPr>
      </w:pPr>
      <w:r w:rsidRPr="00ED6741">
        <w:rPr>
          <w:rFonts w:eastAsia="Calibri" w:cstheme="minorHAnsi"/>
          <w:noProof/>
          <w:color w:val="3B3838" w:themeColor="background2" w:themeShade="40"/>
          <w:sz w:val="20"/>
          <w:szCs w:val="20"/>
        </w:rPr>
        <w:t xml:space="preserve">Performed load testing using </w:t>
      </w:r>
      <w:r w:rsidRPr="009D4CF7">
        <w:rPr>
          <w:rFonts w:eastAsia="Calibri" w:cstheme="minorHAnsi"/>
          <w:b/>
          <w:noProof/>
          <w:color w:val="3B3838" w:themeColor="background2" w:themeShade="40"/>
          <w:sz w:val="20"/>
          <w:szCs w:val="20"/>
        </w:rPr>
        <w:t>JMeter</w:t>
      </w:r>
      <w:r w:rsidRPr="00ED6741">
        <w:rPr>
          <w:rFonts w:eastAsia="Calibri" w:cstheme="minorHAnsi"/>
          <w:noProof/>
          <w:color w:val="3B3838" w:themeColor="background2" w:themeShade="40"/>
          <w:sz w:val="20"/>
          <w:szCs w:val="20"/>
        </w:rPr>
        <w:t xml:space="preserve"> and implemented Health Status Dashboard for external service providers</w:t>
      </w:r>
    </w:p>
    <w:p w14:paraId="577F2945" w14:textId="77777777" w:rsidR="00BB28FF" w:rsidRPr="00291BD7" w:rsidRDefault="00010ACD" w:rsidP="00291BD7">
      <w:pPr>
        <w:pStyle w:val="NoSpacing"/>
        <w:numPr>
          <w:ilvl w:val="0"/>
          <w:numId w:val="7"/>
        </w:numPr>
        <w:spacing w:line="360" w:lineRule="auto"/>
        <w:jc w:val="both"/>
        <w:rPr>
          <w:rFonts w:asciiTheme="minorHAnsi" w:hAnsiTheme="minorHAnsi" w:cstheme="minorHAnsi"/>
          <w:noProof/>
          <w:color w:val="3B3838" w:themeColor="background2" w:themeShade="40"/>
          <w:sz w:val="20"/>
          <w:szCs w:val="20"/>
        </w:rPr>
      </w:pPr>
      <w:r w:rsidRPr="00ED6741">
        <w:rPr>
          <w:rFonts w:asciiTheme="minorHAnsi" w:hAnsiTheme="minorHAnsi" w:cstheme="minorHAnsi"/>
          <w:noProof/>
          <w:color w:val="3B3838" w:themeColor="background2" w:themeShade="40"/>
          <w:sz w:val="20"/>
          <w:szCs w:val="20"/>
        </w:rPr>
        <w:t>Used Apache Maven as the software build tool and Log4J for logging errors and messages, Jenkins for automation Build</w:t>
      </w:r>
    </w:p>
    <w:p w14:paraId="445F10A9" w14:textId="77777777" w:rsidR="00B90AE8" w:rsidRPr="00ED6741" w:rsidRDefault="00B90AE8" w:rsidP="00B90AE8">
      <w:pPr>
        <w:pStyle w:val="NoSpacing"/>
        <w:spacing w:line="360" w:lineRule="auto"/>
        <w:ind w:left="720"/>
        <w:jc w:val="both"/>
        <w:rPr>
          <w:rFonts w:asciiTheme="minorHAnsi" w:hAnsiTheme="minorHAnsi" w:cstheme="minorHAnsi"/>
          <w:noProof/>
          <w:color w:val="3B3838" w:themeColor="background2" w:themeShade="40"/>
          <w:sz w:val="20"/>
          <w:szCs w:val="20"/>
        </w:rPr>
      </w:pPr>
    </w:p>
    <w:p w14:paraId="0E0F0002" w14:textId="391ADEF9" w:rsidR="00332E42" w:rsidRDefault="00234A2D" w:rsidP="009F5B98">
      <w:pPr>
        <w:spacing w:after="0" w:line="240" w:lineRule="auto"/>
        <w:jc w:val="both"/>
        <w:rPr>
          <w:sz w:val="20"/>
          <w:szCs w:val="20"/>
        </w:rPr>
      </w:pPr>
      <w:r w:rsidRPr="0051081D">
        <w:rPr>
          <w:b/>
          <w:sz w:val="20"/>
          <w:szCs w:val="20"/>
          <w:u w:val="single"/>
        </w:rPr>
        <w:t xml:space="preserve">Tech </w:t>
      </w:r>
      <w:r w:rsidR="003C5D97" w:rsidRPr="0051081D">
        <w:rPr>
          <w:b/>
          <w:sz w:val="20"/>
          <w:szCs w:val="20"/>
          <w:u w:val="single"/>
        </w:rPr>
        <w:t>Stack</w:t>
      </w:r>
      <w:r w:rsidR="003C5D97" w:rsidRPr="0051081D">
        <w:rPr>
          <w:rFonts w:eastAsia="Times New Roman" w:cs="Times New Roman"/>
          <w:b/>
          <w:bCs/>
          <w:color w:val="000000"/>
          <w:sz w:val="20"/>
          <w:szCs w:val="20"/>
          <w:u w:val="single"/>
        </w:rPr>
        <w:t>:</w:t>
      </w:r>
      <w:r w:rsidR="003C5D97" w:rsidRPr="00983204">
        <w:rPr>
          <w:sz w:val="20"/>
          <w:szCs w:val="20"/>
        </w:rPr>
        <w:t xml:space="preserve"> Java</w:t>
      </w:r>
      <w:r w:rsidR="00506B16" w:rsidRPr="00983204">
        <w:rPr>
          <w:sz w:val="20"/>
          <w:szCs w:val="20"/>
        </w:rPr>
        <w:t>/</w:t>
      </w:r>
      <w:r w:rsidR="008C4E62" w:rsidRPr="00983204">
        <w:rPr>
          <w:sz w:val="20"/>
          <w:szCs w:val="20"/>
        </w:rPr>
        <w:t>J2EE,</w:t>
      </w:r>
      <w:r w:rsidR="00881C32" w:rsidRPr="00983204">
        <w:rPr>
          <w:sz w:val="20"/>
          <w:szCs w:val="20"/>
        </w:rPr>
        <w:t>Apache</w:t>
      </w:r>
      <w:r w:rsidR="008C4E62" w:rsidRPr="00983204">
        <w:rPr>
          <w:sz w:val="20"/>
          <w:szCs w:val="20"/>
        </w:rPr>
        <w:t xml:space="preserve">Maven, </w:t>
      </w:r>
      <w:r w:rsidR="00AB54A9" w:rsidRPr="00983204">
        <w:rPr>
          <w:sz w:val="20"/>
          <w:szCs w:val="20"/>
        </w:rPr>
        <w:t>JUnit</w:t>
      </w:r>
      <w:r w:rsidR="008C4E62" w:rsidRPr="00983204">
        <w:rPr>
          <w:sz w:val="20"/>
          <w:szCs w:val="20"/>
        </w:rPr>
        <w:t xml:space="preserve">, </w:t>
      </w:r>
      <w:r w:rsidR="00851424" w:rsidRPr="00983204">
        <w:rPr>
          <w:sz w:val="20"/>
          <w:szCs w:val="20"/>
        </w:rPr>
        <w:t xml:space="preserve">JMeter, </w:t>
      </w:r>
      <w:r w:rsidR="008C4E62" w:rsidRPr="00983204">
        <w:rPr>
          <w:sz w:val="20"/>
          <w:szCs w:val="20"/>
        </w:rPr>
        <w:t>MySQL, Spring, Hibernate</w:t>
      </w:r>
      <w:r w:rsidR="00AD3B2F" w:rsidRPr="00983204">
        <w:rPr>
          <w:sz w:val="20"/>
          <w:szCs w:val="20"/>
        </w:rPr>
        <w:t>, Jenkins, GIT</w:t>
      </w:r>
      <w:r w:rsidR="00800321" w:rsidRPr="00983204">
        <w:rPr>
          <w:sz w:val="20"/>
          <w:szCs w:val="20"/>
        </w:rPr>
        <w:t xml:space="preserve">, </w:t>
      </w:r>
      <w:r w:rsidR="00F83677" w:rsidRPr="00983204">
        <w:rPr>
          <w:sz w:val="20"/>
          <w:szCs w:val="20"/>
        </w:rPr>
        <w:t>STS</w:t>
      </w:r>
      <w:r w:rsidR="00800321" w:rsidRPr="00983204">
        <w:rPr>
          <w:sz w:val="20"/>
          <w:szCs w:val="20"/>
        </w:rPr>
        <w:t>, Log4J, REST Web Services,</w:t>
      </w:r>
      <w:r w:rsidR="00101AFC" w:rsidRPr="00983204">
        <w:rPr>
          <w:sz w:val="20"/>
          <w:szCs w:val="20"/>
        </w:rPr>
        <w:t xml:space="preserve"> Jenkins, Eureka, CK Editor</w:t>
      </w:r>
    </w:p>
    <w:p w14:paraId="708013AE" w14:textId="77777777" w:rsidR="0049077A" w:rsidRDefault="0049077A" w:rsidP="009F5B98">
      <w:pPr>
        <w:spacing w:after="0" w:line="240" w:lineRule="auto"/>
        <w:jc w:val="both"/>
        <w:rPr>
          <w:sz w:val="20"/>
          <w:szCs w:val="20"/>
        </w:rPr>
      </w:pPr>
    </w:p>
    <w:p w14:paraId="7C7FFAEF" w14:textId="77777777" w:rsidR="0049077A" w:rsidRDefault="0049077A" w:rsidP="009F5B98">
      <w:pPr>
        <w:spacing w:after="0" w:line="240" w:lineRule="auto"/>
        <w:jc w:val="both"/>
        <w:rPr>
          <w:sz w:val="20"/>
          <w:szCs w:val="20"/>
        </w:rPr>
      </w:pPr>
    </w:p>
    <w:p w14:paraId="54CAA56C" w14:textId="52DEF13D" w:rsidR="0049077A" w:rsidRPr="00AB3290" w:rsidRDefault="003C5D97" w:rsidP="0049077A">
      <w:pPr>
        <w:spacing w:after="0" w:line="240" w:lineRule="auto"/>
        <w:jc w:val="both"/>
        <w:rPr>
          <w:rFonts w:cstheme="minorHAnsi"/>
          <w:b/>
        </w:rPr>
      </w:pPr>
      <w:bookmarkStart w:id="2" w:name="_Hlk139705641"/>
      <w:r>
        <w:rPr>
          <w:b/>
          <w:sz w:val="21"/>
          <w:szCs w:val="21"/>
        </w:rPr>
        <w:t>Client</w:t>
      </w:r>
      <w:r>
        <w:rPr>
          <w:rFonts w:cstheme="minorHAnsi"/>
          <w:b/>
        </w:rPr>
        <w:t>:</w:t>
      </w:r>
      <w:r w:rsidRPr="00FF4036">
        <w:rPr>
          <w:rFonts w:cstheme="minorHAnsi"/>
          <w:b/>
        </w:rPr>
        <w:t xml:space="preserve"> Jasper</w:t>
      </w:r>
      <w:r w:rsidR="0049077A" w:rsidRPr="00FF4036">
        <w:rPr>
          <w:rFonts w:cstheme="minorHAnsi"/>
          <w:b/>
        </w:rPr>
        <w:t xml:space="preserve"> </w:t>
      </w:r>
      <w:r w:rsidR="0049077A">
        <w:rPr>
          <w:rFonts w:cstheme="minorHAnsi"/>
          <w:b/>
        </w:rPr>
        <w:t>T</w:t>
      </w:r>
      <w:r w:rsidR="0049077A" w:rsidRPr="00FF4036">
        <w:rPr>
          <w:rFonts w:cstheme="minorHAnsi"/>
          <w:b/>
        </w:rPr>
        <w:t>echnologies</w:t>
      </w:r>
      <w:r w:rsidR="0049077A">
        <w:rPr>
          <w:rFonts w:cstheme="minorHAnsi"/>
          <w:b/>
        </w:rPr>
        <w:t>, Mumbai, India</w:t>
      </w:r>
      <w:r w:rsidR="0049077A" w:rsidRPr="00AB3290">
        <w:rPr>
          <w:rFonts w:cstheme="minorHAnsi"/>
          <w:b/>
        </w:rPr>
        <w:tab/>
      </w:r>
      <w:r w:rsidR="0049077A" w:rsidRPr="00AB3290">
        <w:rPr>
          <w:rFonts w:cstheme="minorHAnsi"/>
          <w:b/>
        </w:rPr>
        <w:tab/>
      </w:r>
      <w:r w:rsidR="0049077A" w:rsidRPr="00AB3290">
        <w:rPr>
          <w:rFonts w:cstheme="minorHAnsi"/>
          <w:b/>
        </w:rPr>
        <w:tab/>
      </w:r>
      <w:r w:rsidR="0049077A" w:rsidRPr="00AB3290">
        <w:rPr>
          <w:rFonts w:cstheme="minorHAnsi"/>
          <w:b/>
        </w:rPr>
        <w:tab/>
      </w:r>
      <w:r w:rsidR="0049077A" w:rsidRPr="00AB3290">
        <w:rPr>
          <w:rFonts w:cstheme="minorHAnsi"/>
          <w:b/>
        </w:rPr>
        <w:tab/>
      </w:r>
      <w:r w:rsidR="0049077A">
        <w:rPr>
          <w:rFonts w:cstheme="minorHAnsi"/>
          <w:b/>
        </w:rPr>
        <w:t>July</w:t>
      </w:r>
      <w:r w:rsidR="0049077A" w:rsidRPr="00AB3290">
        <w:rPr>
          <w:rFonts w:cstheme="minorHAnsi"/>
          <w:b/>
        </w:rPr>
        <w:t xml:space="preserve"> 201</w:t>
      </w:r>
      <w:r w:rsidR="0049077A">
        <w:rPr>
          <w:rFonts w:cstheme="minorHAnsi"/>
          <w:b/>
        </w:rPr>
        <w:t>2</w:t>
      </w:r>
      <w:r w:rsidR="0049077A" w:rsidRPr="00AB3290">
        <w:rPr>
          <w:rFonts w:cstheme="minorHAnsi"/>
          <w:b/>
        </w:rPr>
        <w:t xml:space="preserve"> to May 2013</w:t>
      </w:r>
    </w:p>
    <w:p w14:paraId="7D391126" w14:textId="77777777" w:rsidR="0049077A" w:rsidRPr="00AB3290" w:rsidRDefault="0049077A" w:rsidP="0049077A">
      <w:pPr>
        <w:spacing w:after="0" w:line="240" w:lineRule="auto"/>
        <w:jc w:val="both"/>
        <w:rPr>
          <w:rFonts w:cstheme="minorHAnsi"/>
          <w:b/>
        </w:rPr>
      </w:pPr>
      <w:r w:rsidRPr="00AB3290">
        <w:rPr>
          <w:rFonts w:cstheme="minorHAnsi"/>
          <w:b/>
        </w:rPr>
        <w:t>Role: Java Developer</w:t>
      </w:r>
    </w:p>
    <w:p w14:paraId="1153D4BF" w14:textId="77777777" w:rsidR="00575487" w:rsidRPr="000B04A7" w:rsidRDefault="00575487" w:rsidP="00575487">
      <w:pPr>
        <w:spacing w:after="0" w:line="240" w:lineRule="auto"/>
        <w:jc w:val="both"/>
        <w:textAlignment w:val="baseline"/>
        <w:outlineLvl w:val="4"/>
        <w:rPr>
          <w:rFonts w:eastAsia="Times New Roman" w:cs="Times New Roman"/>
          <w:b/>
          <w:bCs/>
          <w:color w:val="000000"/>
          <w:sz w:val="21"/>
          <w:szCs w:val="21"/>
        </w:rPr>
      </w:pPr>
    </w:p>
    <w:p w14:paraId="58155344" w14:textId="77777777" w:rsidR="0062004F" w:rsidRPr="005A3952" w:rsidRDefault="0062004F" w:rsidP="0062004F">
      <w:pPr>
        <w:spacing w:after="0" w:line="240" w:lineRule="auto"/>
        <w:jc w:val="both"/>
        <w:rPr>
          <w:rFonts w:eastAsia="Times New Roman" w:cs="Times New Roman"/>
          <w:b/>
          <w:bCs/>
          <w:color w:val="000000"/>
          <w:szCs w:val="21"/>
        </w:rPr>
      </w:pPr>
      <w:r w:rsidRPr="005A3952">
        <w:rPr>
          <w:rFonts w:eastAsia="Times New Roman" w:cs="Times New Roman"/>
          <w:b/>
          <w:bCs/>
          <w:color w:val="000000"/>
          <w:szCs w:val="21"/>
        </w:rPr>
        <w:t>Project Description:</w:t>
      </w:r>
    </w:p>
    <w:p w14:paraId="4528342A" w14:textId="173E98CB" w:rsidR="00F41C14" w:rsidRPr="00D42151" w:rsidRDefault="005A3952" w:rsidP="005A3952">
      <w:pPr>
        <w:spacing w:after="0" w:line="240" w:lineRule="auto"/>
        <w:ind w:firstLine="720"/>
        <w:jc w:val="both"/>
        <w:rPr>
          <w:sz w:val="20"/>
        </w:rPr>
      </w:pPr>
      <w:r w:rsidRPr="00D42151">
        <w:rPr>
          <w:b/>
          <w:sz w:val="20"/>
        </w:rPr>
        <w:t>MFS</w:t>
      </w:r>
      <w:r>
        <w:t>-</w:t>
      </w:r>
      <w:r w:rsidR="00F41C14" w:rsidRPr="00D42151">
        <w:rPr>
          <w:sz w:val="20"/>
        </w:rPr>
        <w:t xml:space="preserve">The Main Aim Of this project </w:t>
      </w:r>
      <w:r w:rsidR="00F41C14" w:rsidRPr="00D42151">
        <w:rPr>
          <w:b/>
          <w:sz w:val="20"/>
        </w:rPr>
        <w:t>MFS</w:t>
      </w:r>
      <w:r w:rsidR="00F41C14" w:rsidRPr="00D42151">
        <w:rPr>
          <w:sz w:val="20"/>
        </w:rPr>
        <w:t xml:space="preserve"> (MICRO FINANCE SYSTEM) system helps MFI employees </w:t>
      </w:r>
      <w:r w:rsidR="003C5D97" w:rsidRPr="00D42151">
        <w:rPr>
          <w:sz w:val="20"/>
        </w:rPr>
        <w:t>to keep</w:t>
      </w:r>
      <w:r w:rsidR="00F41C14" w:rsidRPr="00D42151">
        <w:rPr>
          <w:sz w:val="20"/>
        </w:rPr>
        <w:t xml:space="preserve"> track of the MFI operations. It facilitates </w:t>
      </w:r>
      <w:r w:rsidR="003C5D97" w:rsidRPr="00D42151">
        <w:rPr>
          <w:sz w:val="20"/>
        </w:rPr>
        <w:t>maintaining</w:t>
      </w:r>
      <w:r w:rsidR="00F41C14" w:rsidRPr="00D42151">
        <w:rPr>
          <w:sz w:val="20"/>
        </w:rPr>
        <w:t xml:space="preserve"> records of the various </w:t>
      </w:r>
      <w:r w:rsidR="003C5D97" w:rsidRPr="00D42151">
        <w:rPr>
          <w:sz w:val="20"/>
        </w:rPr>
        <w:t>products, clients</w:t>
      </w:r>
      <w:r w:rsidR="00F41C14" w:rsidRPr="00D42151">
        <w:rPr>
          <w:sz w:val="20"/>
        </w:rPr>
        <w:t xml:space="preserve">, groups, and centers, and also enables MFS offer savings accounts and loans to </w:t>
      </w:r>
      <w:r w:rsidR="003C5D97" w:rsidRPr="00D42151">
        <w:rPr>
          <w:sz w:val="20"/>
        </w:rPr>
        <w:t>the customers</w:t>
      </w:r>
      <w:r w:rsidR="00F41C14" w:rsidRPr="00D42151">
        <w:rPr>
          <w:sz w:val="20"/>
        </w:rPr>
        <w:t xml:space="preserve"> with low interest and without taking any </w:t>
      </w:r>
      <w:r w:rsidR="00F41C14" w:rsidRPr="00D42151">
        <w:rPr>
          <w:sz w:val="20"/>
        </w:rPr>
        <w:lastRenderedPageBreak/>
        <w:t xml:space="preserve">proofs. The customer interface for MFS </w:t>
      </w:r>
      <w:r w:rsidR="003C5D97" w:rsidRPr="00D42151">
        <w:rPr>
          <w:sz w:val="20"/>
        </w:rPr>
        <w:t>is through</w:t>
      </w:r>
      <w:r w:rsidR="00F41C14" w:rsidRPr="00D42151">
        <w:rPr>
          <w:sz w:val="20"/>
        </w:rPr>
        <w:t xml:space="preserve"> Loan Officers (LO).System operates in Remote Server mode only. No </w:t>
      </w:r>
      <w:r w:rsidR="003C5D97" w:rsidRPr="00D42151">
        <w:rPr>
          <w:sz w:val="20"/>
        </w:rPr>
        <w:t>offline capabilities</w:t>
      </w:r>
      <w:r w:rsidR="00F41C14" w:rsidRPr="00D42151">
        <w:rPr>
          <w:sz w:val="20"/>
        </w:rPr>
        <w:t xml:space="preserve"> are implemented.</w:t>
      </w:r>
    </w:p>
    <w:p w14:paraId="32660EA5" w14:textId="77777777" w:rsidR="005A3952" w:rsidRPr="0062004F" w:rsidRDefault="005A3952" w:rsidP="005A3952">
      <w:pPr>
        <w:spacing w:after="0" w:line="240" w:lineRule="auto"/>
        <w:ind w:firstLine="720"/>
        <w:jc w:val="both"/>
      </w:pPr>
    </w:p>
    <w:p w14:paraId="104C8C30" w14:textId="77777777" w:rsidR="00B3694B" w:rsidRPr="005A3952" w:rsidRDefault="00B3694B" w:rsidP="00B3694B">
      <w:pPr>
        <w:pStyle w:val="Title"/>
        <w:rPr>
          <w:rStyle w:val="Strong"/>
          <w:rFonts w:asciiTheme="minorHAnsi" w:hAnsiTheme="minorHAnsi" w:cstheme="minorHAnsi"/>
          <w:smallCaps/>
          <w:color w:val="auto"/>
          <w:kern w:val="0"/>
          <w:sz w:val="24"/>
          <w:lang w:eastAsia="en-US"/>
        </w:rPr>
      </w:pPr>
      <w:r w:rsidRPr="005A3952">
        <w:rPr>
          <w:rStyle w:val="Strong"/>
          <w:rFonts w:asciiTheme="minorHAnsi" w:hAnsiTheme="minorHAnsi" w:cstheme="minorHAnsi"/>
          <w:smallCaps/>
          <w:color w:val="auto"/>
          <w:kern w:val="0"/>
          <w:sz w:val="24"/>
          <w:lang w:eastAsia="en-US"/>
        </w:rPr>
        <w:t>Responsibilities</w:t>
      </w:r>
    </w:p>
    <w:p w14:paraId="63AAC269"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Involved in SDLC, Requirements gathering, Analysis, Design, and Development, Testing production of application using Waterfall model.</w:t>
      </w:r>
    </w:p>
    <w:p w14:paraId="28F12018"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 xml:space="preserve">Involved in the front end using JSP, JSTL </w:t>
      </w:r>
      <w:proofErr w:type="spellStart"/>
      <w:r w:rsidRPr="00FB6AD6">
        <w:rPr>
          <w:rFonts w:cstheme="minorHAnsi"/>
          <w:sz w:val="20"/>
        </w:rPr>
        <w:t>JQuery</w:t>
      </w:r>
      <w:proofErr w:type="spellEnd"/>
      <w:r w:rsidRPr="00FB6AD6">
        <w:rPr>
          <w:rFonts w:cstheme="minorHAnsi"/>
          <w:sz w:val="20"/>
        </w:rPr>
        <w:t>, Servlets, HTML, CSS, JavaScript, and AJAX.</w:t>
      </w:r>
    </w:p>
    <w:p w14:paraId="45690C6A"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Designing and developing Web UI using JSP, Servlets, HTML and </w:t>
      </w:r>
      <w:proofErr w:type="spellStart"/>
      <w:r w:rsidRPr="00FB6AD6">
        <w:rPr>
          <w:rFonts w:cstheme="minorHAnsi"/>
          <w:sz w:val="20"/>
        </w:rPr>
        <w:t>JQuery</w:t>
      </w:r>
      <w:proofErr w:type="spellEnd"/>
      <w:r w:rsidRPr="00FB6AD6">
        <w:rPr>
          <w:rFonts w:cstheme="minorHAnsi"/>
          <w:sz w:val="20"/>
        </w:rPr>
        <w:t>.</w:t>
      </w:r>
    </w:p>
    <w:p w14:paraId="6A0E1439"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Designed and deployed the Java Beans in XML and retrieved the data from database using DAO.</w:t>
      </w:r>
    </w:p>
    <w:p w14:paraId="392AC71E"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Developed the application using Struts Framework with respect to Model View Controller architecture.</w:t>
      </w:r>
    </w:p>
    <w:p w14:paraId="39259FC4"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Developed Web Service client interface with JAX-RPC from WSDL files for invoking the methods using SOAP.</w:t>
      </w:r>
    </w:p>
    <w:p w14:paraId="736F022F"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Extensively worked on SOA and Web Services to get the data from third party systems and Configured JMS queues on server.</w:t>
      </w:r>
    </w:p>
    <w:p w14:paraId="04B3B911"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Configured struts-config.xml, andweb.xml on the application.</w:t>
      </w:r>
    </w:p>
    <w:p w14:paraId="7DCF7B8B"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Responsible for development of configuration, mapping and Java beans for persistent layer (Object-Relational Mapping) using Hibernate. Used JDBC, SQL for storing and accessing data from Oracle and developed SQL scripts.</w:t>
      </w:r>
    </w:p>
    <w:p w14:paraId="1BC37072"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Involved in unit testing, test case reviews and code reviews in accordance with applicable development standards.</w:t>
      </w:r>
    </w:p>
    <w:p w14:paraId="33BD7D16"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Used TFS for code version control and issue tracking.</w:t>
      </w:r>
    </w:p>
    <w:p w14:paraId="07748D43"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Developed server side application which handles the database manipulation with the back-end Oracle database.</w:t>
      </w:r>
    </w:p>
    <w:p w14:paraId="1D5BF5C5"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Interacted with BA team to get the requirements.</w:t>
      </w:r>
    </w:p>
    <w:p w14:paraId="6BF04368"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Involved in design and development and scrum meetings.</w:t>
      </w:r>
    </w:p>
    <w:p w14:paraId="7B56D980" w14:textId="77777777" w:rsidR="0049077A" w:rsidRPr="00FB6AD6" w:rsidRDefault="0049077A" w:rsidP="0049077A">
      <w:pPr>
        <w:pStyle w:val="ListParagraph"/>
        <w:numPr>
          <w:ilvl w:val="0"/>
          <w:numId w:val="33"/>
        </w:numPr>
        <w:spacing w:after="0" w:line="240" w:lineRule="auto"/>
        <w:jc w:val="both"/>
        <w:rPr>
          <w:rFonts w:cstheme="minorHAnsi"/>
          <w:sz w:val="20"/>
        </w:rPr>
      </w:pPr>
      <w:r w:rsidRPr="00FB6AD6">
        <w:rPr>
          <w:rFonts w:cstheme="minorHAnsi"/>
          <w:sz w:val="20"/>
        </w:rPr>
        <w:t>Providing production support for the application stability.</w:t>
      </w:r>
    </w:p>
    <w:p w14:paraId="4DE2F2EB" w14:textId="77777777" w:rsidR="0049077A" w:rsidRPr="00FB6AD6" w:rsidRDefault="00DE7949" w:rsidP="0049077A">
      <w:pPr>
        <w:spacing w:after="0" w:line="240" w:lineRule="auto"/>
        <w:jc w:val="both"/>
        <w:rPr>
          <w:rFonts w:cstheme="minorHAnsi"/>
          <w:sz w:val="20"/>
        </w:rPr>
      </w:pPr>
      <w:r w:rsidRPr="00DE7949">
        <w:rPr>
          <w:rFonts w:cstheme="minorHAnsi"/>
          <w:b/>
          <w:sz w:val="20"/>
          <w:u w:val="single"/>
        </w:rPr>
        <w:t>Tech Stack</w:t>
      </w:r>
      <w:r w:rsidR="0049077A" w:rsidRPr="00FB6AD6">
        <w:rPr>
          <w:rFonts w:cstheme="minorHAnsi"/>
          <w:b/>
          <w:sz w:val="20"/>
        </w:rPr>
        <w:t>:</w:t>
      </w:r>
      <w:r w:rsidR="0049077A" w:rsidRPr="00FB6AD6">
        <w:rPr>
          <w:rFonts w:cstheme="minorHAnsi"/>
          <w:sz w:val="20"/>
        </w:rPr>
        <w:t xml:space="preserve"> Java, Struts, JDBC, </w:t>
      </w:r>
      <w:proofErr w:type="spellStart"/>
      <w:r w:rsidR="0049077A" w:rsidRPr="00FB6AD6">
        <w:rPr>
          <w:rFonts w:cstheme="minorHAnsi"/>
          <w:sz w:val="20"/>
        </w:rPr>
        <w:t>JQuery</w:t>
      </w:r>
      <w:proofErr w:type="spellEnd"/>
      <w:r w:rsidR="0049077A" w:rsidRPr="00FB6AD6">
        <w:rPr>
          <w:rFonts w:cstheme="minorHAnsi"/>
          <w:sz w:val="20"/>
        </w:rPr>
        <w:t>, HTML, Ajax, CSS, JavaScript, XML, XSLT, Oracle, Log4j, Hibernate, Eclipse, JUnit, Tomcat Server, Maven.</w:t>
      </w:r>
    </w:p>
    <w:bookmarkEnd w:id="2"/>
    <w:p w14:paraId="168DFF1C" w14:textId="77777777" w:rsidR="0049077A" w:rsidRDefault="0049077A" w:rsidP="0049077A">
      <w:pPr>
        <w:spacing w:after="0" w:line="240" w:lineRule="auto"/>
        <w:jc w:val="both"/>
        <w:rPr>
          <w:rFonts w:cstheme="minorHAnsi"/>
        </w:rPr>
      </w:pPr>
    </w:p>
    <w:p w14:paraId="60809190" w14:textId="77777777" w:rsidR="0049077A" w:rsidRPr="00983204" w:rsidRDefault="0049077A" w:rsidP="009F5B98">
      <w:pPr>
        <w:spacing w:after="0" w:line="240" w:lineRule="auto"/>
        <w:jc w:val="both"/>
        <w:rPr>
          <w:sz w:val="20"/>
          <w:szCs w:val="20"/>
        </w:rPr>
      </w:pPr>
    </w:p>
    <w:sectPr w:rsidR="0049077A" w:rsidRPr="00983204" w:rsidSect="005D07C0">
      <w:pgSz w:w="12240" w:h="15840"/>
      <w:pgMar w:top="993"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FF37" w14:textId="77777777" w:rsidR="00200980" w:rsidRDefault="00200980" w:rsidP="00F41D6F">
      <w:pPr>
        <w:spacing w:after="0" w:line="240" w:lineRule="auto"/>
      </w:pPr>
      <w:r>
        <w:separator/>
      </w:r>
    </w:p>
  </w:endnote>
  <w:endnote w:type="continuationSeparator" w:id="0">
    <w:p w14:paraId="301B3EAF" w14:textId="77777777" w:rsidR="00200980" w:rsidRDefault="00200980" w:rsidP="00F4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4D3EE" w14:textId="77777777" w:rsidR="00200980" w:rsidRDefault="00200980" w:rsidP="00F41D6F">
      <w:pPr>
        <w:spacing w:after="0" w:line="240" w:lineRule="auto"/>
      </w:pPr>
      <w:r>
        <w:separator/>
      </w:r>
    </w:p>
  </w:footnote>
  <w:footnote w:type="continuationSeparator" w:id="0">
    <w:p w14:paraId="76C96017" w14:textId="77777777" w:rsidR="00200980" w:rsidRDefault="00200980" w:rsidP="00F41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7.4pt;height:12pt;visibility:visible;mso-wrap-style:square" o:bullet="t">
        <v:imagedata r:id="rId1" o:title=""/>
      </v:shape>
    </w:pict>
  </w:numPicBullet>
  <w:abstractNum w:abstractNumId="0" w15:restartNumberingAfterBreak="0">
    <w:nsid w:val="00000001"/>
    <w:multiLevelType w:val="singleLevel"/>
    <w:tmpl w:val="00000001"/>
    <w:lvl w:ilvl="0">
      <w:start w:val="1"/>
      <w:numFmt w:val="bullet"/>
      <w:lvlText w:val="Ø"/>
      <w:lvlJc w:val="left"/>
      <w:pPr>
        <w:tabs>
          <w:tab w:val="num" w:pos="720"/>
        </w:tabs>
        <w:ind w:left="720" w:hanging="360"/>
      </w:pPr>
      <w:rPr>
        <w:rFonts w:ascii="Wingdings" w:hAnsi="Wingdings"/>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sz w:val="20"/>
        <w:szCs w:val="20"/>
      </w:rPr>
    </w:lvl>
  </w:abstractNum>
  <w:abstractNum w:abstractNumId="3" w15:restartNumberingAfterBreak="0">
    <w:nsid w:val="00000007"/>
    <w:multiLevelType w:val="singleLevel"/>
    <w:tmpl w:val="00000007"/>
    <w:name w:val="WW8Num27"/>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2EB255C"/>
    <w:multiLevelType w:val="hybridMultilevel"/>
    <w:tmpl w:val="D81E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03414"/>
    <w:multiLevelType w:val="multilevel"/>
    <w:tmpl w:val="50A2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97C8C"/>
    <w:multiLevelType w:val="multilevel"/>
    <w:tmpl w:val="B1B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936DD"/>
    <w:multiLevelType w:val="multilevel"/>
    <w:tmpl w:val="920C38F0"/>
    <w:lvl w:ilvl="0">
      <w:start w:val="1"/>
      <w:numFmt w:val="decimal"/>
      <w:lvlText w:val="%1."/>
      <w:legacy w:legacy="1" w:legacySpace="0" w:legacyIndent="360"/>
      <w:lvlJc w:val="left"/>
      <w:pPr>
        <w:tabs>
          <w:tab w:val="num" w:pos="288"/>
        </w:tabs>
        <w:ind w:left="288" w:hanging="288"/>
      </w:pPr>
      <w:rPr>
        <w:rFonts w:hint="default"/>
        <w:sz w:val="20"/>
      </w:rPr>
    </w:lvl>
    <w:lvl w:ilvl="1">
      <w:start w:val="1"/>
      <w:numFmt w:val="bullet"/>
      <w:lvlText w:val="o"/>
      <w:lvlJc w:val="left"/>
      <w:pPr>
        <w:tabs>
          <w:tab w:val="num" w:pos="648"/>
        </w:tabs>
        <w:ind w:left="648" w:hanging="360"/>
      </w:pPr>
      <w:rPr>
        <w:rFonts w:ascii="Courier New" w:hAnsi="Courier New" w:hint="default"/>
        <w:sz w:val="20"/>
      </w:rPr>
    </w:lvl>
    <w:lvl w:ilvl="2">
      <w:start w:val="1"/>
      <w:numFmt w:val="bullet"/>
      <w:lvlText w:val=""/>
      <w:lvlJc w:val="left"/>
      <w:pPr>
        <w:tabs>
          <w:tab w:val="num" w:pos="1368"/>
        </w:tabs>
        <w:ind w:left="1368" w:hanging="360"/>
      </w:pPr>
      <w:rPr>
        <w:rFonts w:ascii="Wingdings" w:hAnsi="Wingdings" w:hint="default"/>
        <w:sz w:val="20"/>
      </w:rPr>
    </w:lvl>
    <w:lvl w:ilvl="3">
      <w:start w:val="1"/>
      <w:numFmt w:val="bullet"/>
      <w:lvlText w:val=""/>
      <w:lvlJc w:val="left"/>
      <w:pPr>
        <w:tabs>
          <w:tab w:val="num" w:pos="2088"/>
        </w:tabs>
        <w:ind w:left="2088" w:hanging="360"/>
      </w:pPr>
      <w:rPr>
        <w:rFonts w:ascii="Wingdings" w:hAnsi="Wingdings" w:hint="default"/>
        <w:sz w:val="20"/>
      </w:rPr>
    </w:lvl>
    <w:lvl w:ilvl="4">
      <w:start w:val="1"/>
      <w:numFmt w:val="bullet"/>
      <w:lvlText w:val=""/>
      <w:lvlJc w:val="left"/>
      <w:pPr>
        <w:tabs>
          <w:tab w:val="num" w:pos="2808"/>
        </w:tabs>
        <w:ind w:left="2808" w:hanging="360"/>
      </w:pPr>
      <w:rPr>
        <w:rFonts w:ascii="Wingdings" w:hAnsi="Wingdings" w:hint="default"/>
        <w:sz w:val="20"/>
      </w:rPr>
    </w:lvl>
    <w:lvl w:ilvl="5">
      <w:start w:val="1"/>
      <w:numFmt w:val="bullet"/>
      <w:lvlText w:val=""/>
      <w:lvlJc w:val="left"/>
      <w:pPr>
        <w:tabs>
          <w:tab w:val="num" w:pos="3528"/>
        </w:tabs>
        <w:ind w:left="3528" w:hanging="360"/>
      </w:pPr>
      <w:rPr>
        <w:rFonts w:ascii="Wingdings" w:hAnsi="Wingdings" w:hint="default"/>
        <w:sz w:val="20"/>
      </w:rPr>
    </w:lvl>
    <w:lvl w:ilvl="6">
      <w:start w:val="1"/>
      <w:numFmt w:val="bullet"/>
      <w:lvlText w:val=""/>
      <w:lvlJc w:val="left"/>
      <w:pPr>
        <w:tabs>
          <w:tab w:val="num" w:pos="4248"/>
        </w:tabs>
        <w:ind w:left="4248" w:hanging="360"/>
      </w:pPr>
      <w:rPr>
        <w:rFonts w:ascii="Wingdings" w:hAnsi="Wingdings" w:hint="default"/>
        <w:sz w:val="20"/>
      </w:rPr>
    </w:lvl>
    <w:lvl w:ilvl="7">
      <w:start w:val="1"/>
      <w:numFmt w:val="bullet"/>
      <w:lvlText w:val=""/>
      <w:lvlJc w:val="left"/>
      <w:pPr>
        <w:tabs>
          <w:tab w:val="num" w:pos="4968"/>
        </w:tabs>
        <w:ind w:left="4968" w:hanging="360"/>
      </w:pPr>
      <w:rPr>
        <w:rFonts w:ascii="Wingdings" w:hAnsi="Wingdings" w:hint="default"/>
        <w:sz w:val="20"/>
      </w:rPr>
    </w:lvl>
    <w:lvl w:ilvl="8">
      <w:start w:val="1"/>
      <w:numFmt w:val="bullet"/>
      <w:lvlText w:val=""/>
      <w:lvlJc w:val="left"/>
      <w:pPr>
        <w:tabs>
          <w:tab w:val="num" w:pos="5688"/>
        </w:tabs>
        <w:ind w:left="5688" w:hanging="360"/>
      </w:pPr>
      <w:rPr>
        <w:rFonts w:ascii="Wingdings" w:hAnsi="Wingdings" w:hint="default"/>
        <w:sz w:val="20"/>
      </w:rPr>
    </w:lvl>
  </w:abstractNum>
  <w:abstractNum w:abstractNumId="8" w15:restartNumberingAfterBreak="0">
    <w:nsid w:val="16FD18D7"/>
    <w:multiLevelType w:val="hybridMultilevel"/>
    <w:tmpl w:val="8A382B7A"/>
    <w:lvl w:ilvl="0" w:tplc="6E807CA0">
      <w:start w:val="1"/>
      <w:numFmt w:val="bullet"/>
      <w:pStyle w:val="CompanyName"/>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E303E8"/>
    <w:multiLevelType w:val="hybridMultilevel"/>
    <w:tmpl w:val="1DFC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4318D"/>
    <w:multiLevelType w:val="multilevel"/>
    <w:tmpl w:val="3D9A8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B1E9B"/>
    <w:multiLevelType w:val="multilevel"/>
    <w:tmpl w:val="D2F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12A59"/>
    <w:multiLevelType w:val="multilevel"/>
    <w:tmpl w:val="AAF8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B0F14"/>
    <w:multiLevelType w:val="hybridMultilevel"/>
    <w:tmpl w:val="607AA72A"/>
    <w:lvl w:ilvl="0" w:tplc="B6127D52">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339B5"/>
    <w:multiLevelType w:val="multilevel"/>
    <w:tmpl w:val="179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95989"/>
    <w:multiLevelType w:val="hybridMultilevel"/>
    <w:tmpl w:val="60703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524A43"/>
    <w:multiLevelType w:val="hybridMultilevel"/>
    <w:tmpl w:val="47DE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F1B1F"/>
    <w:multiLevelType w:val="hybridMultilevel"/>
    <w:tmpl w:val="B24A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6097B"/>
    <w:multiLevelType w:val="hybridMultilevel"/>
    <w:tmpl w:val="B9FA4E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3A762D"/>
    <w:multiLevelType w:val="multilevel"/>
    <w:tmpl w:val="EF927A1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70740"/>
    <w:multiLevelType w:val="hybridMultilevel"/>
    <w:tmpl w:val="ACB2B8DC"/>
    <w:lvl w:ilvl="0" w:tplc="18E43C08">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32E47"/>
    <w:multiLevelType w:val="multilevel"/>
    <w:tmpl w:val="127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E6AB8"/>
    <w:multiLevelType w:val="hybridMultilevel"/>
    <w:tmpl w:val="D6844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C556DB"/>
    <w:multiLevelType w:val="multilevel"/>
    <w:tmpl w:val="9F3AF18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370FA"/>
    <w:multiLevelType w:val="hybridMultilevel"/>
    <w:tmpl w:val="DB32BF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D95651"/>
    <w:multiLevelType w:val="multilevel"/>
    <w:tmpl w:val="563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87845"/>
    <w:multiLevelType w:val="multilevel"/>
    <w:tmpl w:val="9950368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start w:val="4"/>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2A5FDE"/>
    <w:multiLevelType w:val="hybridMultilevel"/>
    <w:tmpl w:val="305C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476F29"/>
    <w:multiLevelType w:val="hybridMultilevel"/>
    <w:tmpl w:val="849E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C4978"/>
    <w:multiLevelType w:val="multilevel"/>
    <w:tmpl w:val="75E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BB01EE"/>
    <w:multiLevelType w:val="hybridMultilevel"/>
    <w:tmpl w:val="9242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4661FA"/>
    <w:multiLevelType w:val="multilevel"/>
    <w:tmpl w:val="E328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BA08D6"/>
    <w:multiLevelType w:val="hybridMultilevel"/>
    <w:tmpl w:val="719E4512"/>
    <w:lvl w:ilvl="0" w:tplc="18E43C08">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10676">
    <w:abstractNumId w:val="10"/>
  </w:num>
  <w:num w:numId="2" w16cid:durableId="225803327">
    <w:abstractNumId w:val="25"/>
  </w:num>
  <w:num w:numId="3" w16cid:durableId="1735666164">
    <w:abstractNumId w:val="2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5."/>
        <w:lvlJc w:val="left"/>
      </w:lvl>
    </w:lvlOverride>
  </w:num>
  <w:num w:numId="4" w16cid:durableId="1259679374">
    <w:abstractNumId w:val="11"/>
  </w:num>
  <w:num w:numId="5" w16cid:durableId="960956185">
    <w:abstractNumId w:val="1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5."/>
        <w:lvlJc w:val="left"/>
      </w:lvl>
    </w:lvlOverride>
  </w:num>
  <w:num w:numId="6" w16cid:durableId="1848249459">
    <w:abstractNumId w:val="2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5."/>
        <w:lvlJc w:val="left"/>
      </w:lvl>
    </w:lvlOverride>
  </w:num>
  <w:num w:numId="7" w16cid:durableId="1660770531">
    <w:abstractNumId w:val="31"/>
  </w:num>
  <w:num w:numId="8" w16cid:durableId="1998806635">
    <w:abstractNumId w:val="6"/>
  </w:num>
  <w:num w:numId="9" w16cid:durableId="1662078595">
    <w:abstractNumId w:val="29"/>
  </w:num>
  <w:num w:numId="10" w16cid:durableId="1004672438">
    <w:abstractNumId w:val="21"/>
  </w:num>
  <w:num w:numId="11" w16cid:durableId="241254679">
    <w:abstractNumId w:val="5"/>
  </w:num>
  <w:num w:numId="12" w16cid:durableId="381712528">
    <w:abstractNumId w:val="14"/>
  </w:num>
  <w:num w:numId="13" w16cid:durableId="97139472">
    <w:abstractNumId w:val="12"/>
  </w:num>
  <w:num w:numId="14" w16cid:durableId="1698308354">
    <w:abstractNumId w:val="15"/>
  </w:num>
  <w:num w:numId="15" w16cid:durableId="1463883910">
    <w:abstractNumId w:val="4"/>
  </w:num>
  <w:num w:numId="16" w16cid:durableId="1271203639">
    <w:abstractNumId w:val="9"/>
  </w:num>
  <w:num w:numId="17" w16cid:durableId="2023240153">
    <w:abstractNumId w:val="3"/>
  </w:num>
  <w:num w:numId="18" w16cid:durableId="1608198037">
    <w:abstractNumId w:val="22"/>
  </w:num>
  <w:num w:numId="19" w16cid:durableId="1424960718">
    <w:abstractNumId w:val="1"/>
  </w:num>
  <w:num w:numId="20" w16cid:durableId="215816556">
    <w:abstractNumId w:val="2"/>
  </w:num>
  <w:num w:numId="21" w16cid:durableId="1216157067">
    <w:abstractNumId w:val="0"/>
  </w:num>
  <w:num w:numId="22" w16cid:durableId="1188762869">
    <w:abstractNumId w:val="18"/>
  </w:num>
  <w:num w:numId="23" w16cid:durableId="569081052">
    <w:abstractNumId w:val="8"/>
  </w:num>
  <w:num w:numId="24" w16cid:durableId="789128675">
    <w:abstractNumId w:val="24"/>
  </w:num>
  <w:num w:numId="25" w16cid:durableId="1796674703">
    <w:abstractNumId w:val="28"/>
  </w:num>
  <w:num w:numId="26" w16cid:durableId="1616135045">
    <w:abstractNumId w:val="32"/>
  </w:num>
  <w:num w:numId="27" w16cid:durableId="1989816937">
    <w:abstractNumId w:val="20"/>
  </w:num>
  <w:num w:numId="28" w16cid:durableId="494106633">
    <w:abstractNumId w:val="16"/>
  </w:num>
  <w:num w:numId="29" w16cid:durableId="446240994">
    <w:abstractNumId w:val="30"/>
  </w:num>
  <w:num w:numId="30" w16cid:durableId="19858856">
    <w:abstractNumId w:val="13"/>
  </w:num>
  <w:num w:numId="31" w16cid:durableId="1924097532">
    <w:abstractNumId w:val="17"/>
  </w:num>
  <w:num w:numId="32" w16cid:durableId="1221940024">
    <w:abstractNumId w:val="7"/>
  </w:num>
  <w:num w:numId="33" w16cid:durableId="11492036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0ECC"/>
    <w:rsid w:val="00001108"/>
    <w:rsid w:val="00002E98"/>
    <w:rsid w:val="00005B35"/>
    <w:rsid w:val="0000633D"/>
    <w:rsid w:val="00006B51"/>
    <w:rsid w:val="00010ACD"/>
    <w:rsid w:val="000111EF"/>
    <w:rsid w:val="0001149B"/>
    <w:rsid w:val="000118C7"/>
    <w:rsid w:val="00012B05"/>
    <w:rsid w:val="00012B3A"/>
    <w:rsid w:val="000137D7"/>
    <w:rsid w:val="0001414B"/>
    <w:rsid w:val="00014242"/>
    <w:rsid w:val="00014B23"/>
    <w:rsid w:val="00014D31"/>
    <w:rsid w:val="00015F73"/>
    <w:rsid w:val="000171F9"/>
    <w:rsid w:val="00020EAA"/>
    <w:rsid w:val="00021A2B"/>
    <w:rsid w:val="0002259B"/>
    <w:rsid w:val="000326CF"/>
    <w:rsid w:val="00033F7A"/>
    <w:rsid w:val="0003575D"/>
    <w:rsid w:val="000359A1"/>
    <w:rsid w:val="00037482"/>
    <w:rsid w:val="00041D21"/>
    <w:rsid w:val="00042F54"/>
    <w:rsid w:val="00042F7C"/>
    <w:rsid w:val="000443A6"/>
    <w:rsid w:val="00044921"/>
    <w:rsid w:val="0004668F"/>
    <w:rsid w:val="000517E3"/>
    <w:rsid w:val="000557E1"/>
    <w:rsid w:val="000617C1"/>
    <w:rsid w:val="000659A4"/>
    <w:rsid w:val="0006618F"/>
    <w:rsid w:val="00067305"/>
    <w:rsid w:val="00071944"/>
    <w:rsid w:val="00072C84"/>
    <w:rsid w:val="00074942"/>
    <w:rsid w:val="00075033"/>
    <w:rsid w:val="000752E5"/>
    <w:rsid w:val="00075F95"/>
    <w:rsid w:val="000771BA"/>
    <w:rsid w:val="000774D7"/>
    <w:rsid w:val="00080D7C"/>
    <w:rsid w:val="000829F5"/>
    <w:rsid w:val="00084DCD"/>
    <w:rsid w:val="00084DDB"/>
    <w:rsid w:val="00086B75"/>
    <w:rsid w:val="00090467"/>
    <w:rsid w:val="00090BE4"/>
    <w:rsid w:val="00091464"/>
    <w:rsid w:val="000942A1"/>
    <w:rsid w:val="000948D3"/>
    <w:rsid w:val="0009518D"/>
    <w:rsid w:val="000A24AE"/>
    <w:rsid w:val="000A29C1"/>
    <w:rsid w:val="000A6785"/>
    <w:rsid w:val="000A7D22"/>
    <w:rsid w:val="000B04A7"/>
    <w:rsid w:val="000B1A62"/>
    <w:rsid w:val="000B1C17"/>
    <w:rsid w:val="000B3041"/>
    <w:rsid w:val="000B3A80"/>
    <w:rsid w:val="000B411C"/>
    <w:rsid w:val="000B5136"/>
    <w:rsid w:val="000B57D4"/>
    <w:rsid w:val="000B5B3F"/>
    <w:rsid w:val="000B6E04"/>
    <w:rsid w:val="000B75C9"/>
    <w:rsid w:val="000C0414"/>
    <w:rsid w:val="000D0493"/>
    <w:rsid w:val="000D24C7"/>
    <w:rsid w:val="000D3FB8"/>
    <w:rsid w:val="000D760E"/>
    <w:rsid w:val="000D7F2F"/>
    <w:rsid w:val="000E132B"/>
    <w:rsid w:val="000E1923"/>
    <w:rsid w:val="000E31BE"/>
    <w:rsid w:val="000E47BE"/>
    <w:rsid w:val="000E5EDE"/>
    <w:rsid w:val="000E76F7"/>
    <w:rsid w:val="000F02BC"/>
    <w:rsid w:val="000F1F21"/>
    <w:rsid w:val="000F21AA"/>
    <w:rsid w:val="000F3406"/>
    <w:rsid w:val="000F4C60"/>
    <w:rsid w:val="000F6BDC"/>
    <w:rsid w:val="000F6EEF"/>
    <w:rsid w:val="00100E2A"/>
    <w:rsid w:val="00101A10"/>
    <w:rsid w:val="00101AFC"/>
    <w:rsid w:val="00104A36"/>
    <w:rsid w:val="0010531C"/>
    <w:rsid w:val="00106B91"/>
    <w:rsid w:val="0010767A"/>
    <w:rsid w:val="00113A7A"/>
    <w:rsid w:val="00114305"/>
    <w:rsid w:val="001144D1"/>
    <w:rsid w:val="00114BCD"/>
    <w:rsid w:val="00117C8F"/>
    <w:rsid w:val="00117CC4"/>
    <w:rsid w:val="00124693"/>
    <w:rsid w:val="001371BC"/>
    <w:rsid w:val="00141D83"/>
    <w:rsid w:val="00143F87"/>
    <w:rsid w:val="0014607A"/>
    <w:rsid w:val="00146C39"/>
    <w:rsid w:val="00150B7F"/>
    <w:rsid w:val="00150CA5"/>
    <w:rsid w:val="001513F4"/>
    <w:rsid w:val="00152065"/>
    <w:rsid w:val="00152F97"/>
    <w:rsid w:val="00153CAD"/>
    <w:rsid w:val="00156300"/>
    <w:rsid w:val="00156938"/>
    <w:rsid w:val="00167CBB"/>
    <w:rsid w:val="001700AD"/>
    <w:rsid w:val="00170546"/>
    <w:rsid w:val="00170782"/>
    <w:rsid w:val="0017193C"/>
    <w:rsid w:val="0017546F"/>
    <w:rsid w:val="001762EC"/>
    <w:rsid w:val="001777A7"/>
    <w:rsid w:val="00177865"/>
    <w:rsid w:val="00180086"/>
    <w:rsid w:val="001818A2"/>
    <w:rsid w:val="00182678"/>
    <w:rsid w:val="00182A58"/>
    <w:rsid w:val="00183F6B"/>
    <w:rsid w:val="001846A1"/>
    <w:rsid w:val="00185199"/>
    <w:rsid w:val="00185FAA"/>
    <w:rsid w:val="001869F2"/>
    <w:rsid w:val="00186C82"/>
    <w:rsid w:val="00187FF9"/>
    <w:rsid w:val="00191314"/>
    <w:rsid w:val="00192757"/>
    <w:rsid w:val="00194EB8"/>
    <w:rsid w:val="00195FEE"/>
    <w:rsid w:val="0019781B"/>
    <w:rsid w:val="00197B8A"/>
    <w:rsid w:val="00197E74"/>
    <w:rsid w:val="001A1655"/>
    <w:rsid w:val="001A7A3D"/>
    <w:rsid w:val="001B07BD"/>
    <w:rsid w:val="001B0C24"/>
    <w:rsid w:val="001B4235"/>
    <w:rsid w:val="001B5B23"/>
    <w:rsid w:val="001B78A8"/>
    <w:rsid w:val="001C1674"/>
    <w:rsid w:val="001C783D"/>
    <w:rsid w:val="001D2E78"/>
    <w:rsid w:val="001D2F08"/>
    <w:rsid w:val="001D4BFF"/>
    <w:rsid w:val="001D4C2A"/>
    <w:rsid w:val="001D4FE0"/>
    <w:rsid w:val="001D582D"/>
    <w:rsid w:val="001D70DD"/>
    <w:rsid w:val="001D7144"/>
    <w:rsid w:val="001D759E"/>
    <w:rsid w:val="001E0E1B"/>
    <w:rsid w:val="001E14A9"/>
    <w:rsid w:val="001E27FD"/>
    <w:rsid w:val="001E3E70"/>
    <w:rsid w:val="001E3E98"/>
    <w:rsid w:val="001F3006"/>
    <w:rsid w:val="001F603B"/>
    <w:rsid w:val="0020078D"/>
    <w:rsid w:val="00200980"/>
    <w:rsid w:val="00200981"/>
    <w:rsid w:val="00201E03"/>
    <w:rsid w:val="00202D01"/>
    <w:rsid w:val="00203384"/>
    <w:rsid w:val="002039FE"/>
    <w:rsid w:val="0020429D"/>
    <w:rsid w:val="00205A2A"/>
    <w:rsid w:val="00210D54"/>
    <w:rsid w:val="002119E1"/>
    <w:rsid w:val="00211CF0"/>
    <w:rsid w:val="00214064"/>
    <w:rsid w:val="002150F8"/>
    <w:rsid w:val="00215883"/>
    <w:rsid w:val="002165F6"/>
    <w:rsid w:val="00220B3E"/>
    <w:rsid w:val="002216BF"/>
    <w:rsid w:val="00221705"/>
    <w:rsid w:val="002249C2"/>
    <w:rsid w:val="00225B1B"/>
    <w:rsid w:val="00226AB5"/>
    <w:rsid w:val="00227210"/>
    <w:rsid w:val="00227A19"/>
    <w:rsid w:val="00231114"/>
    <w:rsid w:val="00232DD0"/>
    <w:rsid w:val="002335E3"/>
    <w:rsid w:val="00234421"/>
    <w:rsid w:val="0023451A"/>
    <w:rsid w:val="00234A2D"/>
    <w:rsid w:val="00234CC9"/>
    <w:rsid w:val="00234D62"/>
    <w:rsid w:val="00237257"/>
    <w:rsid w:val="00241CAF"/>
    <w:rsid w:val="00242216"/>
    <w:rsid w:val="00243FC7"/>
    <w:rsid w:val="00247607"/>
    <w:rsid w:val="0025028D"/>
    <w:rsid w:val="00250750"/>
    <w:rsid w:val="00251E41"/>
    <w:rsid w:val="00251FFA"/>
    <w:rsid w:val="002522B2"/>
    <w:rsid w:val="00253AD4"/>
    <w:rsid w:val="002560E0"/>
    <w:rsid w:val="00256963"/>
    <w:rsid w:val="00257B52"/>
    <w:rsid w:val="002611C9"/>
    <w:rsid w:val="00262363"/>
    <w:rsid w:val="00262474"/>
    <w:rsid w:val="00262CA7"/>
    <w:rsid w:val="00263D52"/>
    <w:rsid w:val="002640EE"/>
    <w:rsid w:val="002642DF"/>
    <w:rsid w:val="00266B9F"/>
    <w:rsid w:val="00267AD6"/>
    <w:rsid w:val="00267F1B"/>
    <w:rsid w:val="0027001A"/>
    <w:rsid w:val="0027015D"/>
    <w:rsid w:val="00273155"/>
    <w:rsid w:val="00273A06"/>
    <w:rsid w:val="0027638B"/>
    <w:rsid w:val="00277687"/>
    <w:rsid w:val="00280EE1"/>
    <w:rsid w:val="00281DFB"/>
    <w:rsid w:val="002825A1"/>
    <w:rsid w:val="00285A8E"/>
    <w:rsid w:val="00287190"/>
    <w:rsid w:val="002910AB"/>
    <w:rsid w:val="00291BD7"/>
    <w:rsid w:val="00292119"/>
    <w:rsid w:val="00292D8F"/>
    <w:rsid w:val="00293DC0"/>
    <w:rsid w:val="00294924"/>
    <w:rsid w:val="00295DA1"/>
    <w:rsid w:val="00296502"/>
    <w:rsid w:val="002A1CC3"/>
    <w:rsid w:val="002A23E1"/>
    <w:rsid w:val="002A34A6"/>
    <w:rsid w:val="002A49A3"/>
    <w:rsid w:val="002A6A5E"/>
    <w:rsid w:val="002B0274"/>
    <w:rsid w:val="002B6868"/>
    <w:rsid w:val="002B697A"/>
    <w:rsid w:val="002B70EE"/>
    <w:rsid w:val="002C1202"/>
    <w:rsid w:val="002C20D1"/>
    <w:rsid w:val="002C30ED"/>
    <w:rsid w:val="002C435D"/>
    <w:rsid w:val="002C54DD"/>
    <w:rsid w:val="002C61C9"/>
    <w:rsid w:val="002C64DB"/>
    <w:rsid w:val="002D09C2"/>
    <w:rsid w:val="002D0E07"/>
    <w:rsid w:val="002D3F8F"/>
    <w:rsid w:val="002D4F87"/>
    <w:rsid w:val="002D756B"/>
    <w:rsid w:val="002E2D81"/>
    <w:rsid w:val="002E4BE1"/>
    <w:rsid w:val="002E5CC5"/>
    <w:rsid w:val="002E6B63"/>
    <w:rsid w:val="002E7302"/>
    <w:rsid w:val="002E77F1"/>
    <w:rsid w:val="002E7FCB"/>
    <w:rsid w:val="002F0D35"/>
    <w:rsid w:val="002F1C49"/>
    <w:rsid w:val="002F294B"/>
    <w:rsid w:val="002F2ABD"/>
    <w:rsid w:val="002F32FB"/>
    <w:rsid w:val="002F33C3"/>
    <w:rsid w:val="002F4082"/>
    <w:rsid w:val="002F5817"/>
    <w:rsid w:val="002F646C"/>
    <w:rsid w:val="002F74DF"/>
    <w:rsid w:val="002F7D28"/>
    <w:rsid w:val="0030083B"/>
    <w:rsid w:val="0030642E"/>
    <w:rsid w:val="00306F63"/>
    <w:rsid w:val="00310FA4"/>
    <w:rsid w:val="00311859"/>
    <w:rsid w:val="00311C95"/>
    <w:rsid w:val="0031402A"/>
    <w:rsid w:val="003144BA"/>
    <w:rsid w:val="00314721"/>
    <w:rsid w:val="00315B1B"/>
    <w:rsid w:val="00316169"/>
    <w:rsid w:val="0031680D"/>
    <w:rsid w:val="003209BA"/>
    <w:rsid w:val="003217A0"/>
    <w:rsid w:val="00323A0D"/>
    <w:rsid w:val="0032408D"/>
    <w:rsid w:val="003249C1"/>
    <w:rsid w:val="003265CE"/>
    <w:rsid w:val="00326719"/>
    <w:rsid w:val="00326C4F"/>
    <w:rsid w:val="00326DFE"/>
    <w:rsid w:val="00327ECC"/>
    <w:rsid w:val="00330154"/>
    <w:rsid w:val="00332A22"/>
    <w:rsid w:val="00332E42"/>
    <w:rsid w:val="00333CC5"/>
    <w:rsid w:val="00334416"/>
    <w:rsid w:val="00334D7F"/>
    <w:rsid w:val="00335B2E"/>
    <w:rsid w:val="00336E06"/>
    <w:rsid w:val="00340F65"/>
    <w:rsid w:val="003453E4"/>
    <w:rsid w:val="003459F3"/>
    <w:rsid w:val="00346839"/>
    <w:rsid w:val="003476EC"/>
    <w:rsid w:val="00347E75"/>
    <w:rsid w:val="003500F2"/>
    <w:rsid w:val="003510AB"/>
    <w:rsid w:val="0035162C"/>
    <w:rsid w:val="00351C46"/>
    <w:rsid w:val="003522FD"/>
    <w:rsid w:val="0035406B"/>
    <w:rsid w:val="003578D1"/>
    <w:rsid w:val="00361AB6"/>
    <w:rsid w:val="003643E3"/>
    <w:rsid w:val="003646A9"/>
    <w:rsid w:val="00364974"/>
    <w:rsid w:val="003652AD"/>
    <w:rsid w:val="00365A2D"/>
    <w:rsid w:val="00365EFA"/>
    <w:rsid w:val="00366DBF"/>
    <w:rsid w:val="00370800"/>
    <w:rsid w:val="00373655"/>
    <w:rsid w:val="00374A2A"/>
    <w:rsid w:val="00374BA2"/>
    <w:rsid w:val="00375D47"/>
    <w:rsid w:val="00376822"/>
    <w:rsid w:val="003768CB"/>
    <w:rsid w:val="003806B1"/>
    <w:rsid w:val="00381E6B"/>
    <w:rsid w:val="00383395"/>
    <w:rsid w:val="00384055"/>
    <w:rsid w:val="00385077"/>
    <w:rsid w:val="003852CA"/>
    <w:rsid w:val="003858D4"/>
    <w:rsid w:val="003859ED"/>
    <w:rsid w:val="00386BB4"/>
    <w:rsid w:val="00391350"/>
    <w:rsid w:val="00391F07"/>
    <w:rsid w:val="00392137"/>
    <w:rsid w:val="00392199"/>
    <w:rsid w:val="00392304"/>
    <w:rsid w:val="00392404"/>
    <w:rsid w:val="00393D8D"/>
    <w:rsid w:val="00394154"/>
    <w:rsid w:val="00394E74"/>
    <w:rsid w:val="0039554F"/>
    <w:rsid w:val="00395C7F"/>
    <w:rsid w:val="003967EC"/>
    <w:rsid w:val="00397905"/>
    <w:rsid w:val="003A00B9"/>
    <w:rsid w:val="003A05C7"/>
    <w:rsid w:val="003A099C"/>
    <w:rsid w:val="003A132B"/>
    <w:rsid w:val="003A23B1"/>
    <w:rsid w:val="003A436D"/>
    <w:rsid w:val="003A7931"/>
    <w:rsid w:val="003B0E40"/>
    <w:rsid w:val="003B20D7"/>
    <w:rsid w:val="003B2E72"/>
    <w:rsid w:val="003B4053"/>
    <w:rsid w:val="003B443B"/>
    <w:rsid w:val="003B4554"/>
    <w:rsid w:val="003B459E"/>
    <w:rsid w:val="003B59E0"/>
    <w:rsid w:val="003B6298"/>
    <w:rsid w:val="003B6D4D"/>
    <w:rsid w:val="003B6DB0"/>
    <w:rsid w:val="003B7D80"/>
    <w:rsid w:val="003C1E6D"/>
    <w:rsid w:val="003C231A"/>
    <w:rsid w:val="003C5D97"/>
    <w:rsid w:val="003C6BA2"/>
    <w:rsid w:val="003C7518"/>
    <w:rsid w:val="003C7733"/>
    <w:rsid w:val="003D04DA"/>
    <w:rsid w:val="003D208A"/>
    <w:rsid w:val="003D2E95"/>
    <w:rsid w:val="003D30D9"/>
    <w:rsid w:val="003D3A0C"/>
    <w:rsid w:val="003D3F4B"/>
    <w:rsid w:val="003D5061"/>
    <w:rsid w:val="003D615A"/>
    <w:rsid w:val="003D6430"/>
    <w:rsid w:val="003D68AB"/>
    <w:rsid w:val="003E07B3"/>
    <w:rsid w:val="003E1203"/>
    <w:rsid w:val="003E3B0D"/>
    <w:rsid w:val="003E3CC5"/>
    <w:rsid w:val="003E42D6"/>
    <w:rsid w:val="003E7A86"/>
    <w:rsid w:val="003F01D9"/>
    <w:rsid w:val="003F064F"/>
    <w:rsid w:val="003F0FC0"/>
    <w:rsid w:val="003F5EDE"/>
    <w:rsid w:val="003F6536"/>
    <w:rsid w:val="00401B6E"/>
    <w:rsid w:val="00402EA8"/>
    <w:rsid w:val="0040722D"/>
    <w:rsid w:val="00410AAB"/>
    <w:rsid w:val="00411E67"/>
    <w:rsid w:val="00411F66"/>
    <w:rsid w:val="00412E13"/>
    <w:rsid w:val="00412EB8"/>
    <w:rsid w:val="0041304A"/>
    <w:rsid w:val="0041325D"/>
    <w:rsid w:val="004138BB"/>
    <w:rsid w:val="004154B4"/>
    <w:rsid w:val="00417957"/>
    <w:rsid w:val="00420054"/>
    <w:rsid w:val="004209E0"/>
    <w:rsid w:val="00420B18"/>
    <w:rsid w:val="00422916"/>
    <w:rsid w:val="00423876"/>
    <w:rsid w:val="004239C1"/>
    <w:rsid w:val="004263F6"/>
    <w:rsid w:val="00431AC1"/>
    <w:rsid w:val="0043381D"/>
    <w:rsid w:val="0043637B"/>
    <w:rsid w:val="004368D2"/>
    <w:rsid w:val="00437108"/>
    <w:rsid w:val="00446608"/>
    <w:rsid w:val="004469D2"/>
    <w:rsid w:val="00446D73"/>
    <w:rsid w:val="0045102F"/>
    <w:rsid w:val="00452B21"/>
    <w:rsid w:val="00453156"/>
    <w:rsid w:val="00456151"/>
    <w:rsid w:val="0045754A"/>
    <w:rsid w:val="00457715"/>
    <w:rsid w:val="00457E89"/>
    <w:rsid w:val="0046134D"/>
    <w:rsid w:val="00462F23"/>
    <w:rsid w:val="004644B7"/>
    <w:rsid w:val="00464BA4"/>
    <w:rsid w:val="00466070"/>
    <w:rsid w:val="00466087"/>
    <w:rsid w:val="0046661B"/>
    <w:rsid w:val="00467321"/>
    <w:rsid w:val="004702A3"/>
    <w:rsid w:val="00474BD4"/>
    <w:rsid w:val="00476DD3"/>
    <w:rsid w:val="004805D8"/>
    <w:rsid w:val="00480E05"/>
    <w:rsid w:val="004822E8"/>
    <w:rsid w:val="004823DF"/>
    <w:rsid w:val="004833FA"/>
    <w:rsid w:val="00487013"/>
    <w:rsid w:val="00487309"/>
    <w:rsid w:val="0049077A"/>
    <w:rsid w:val="00491793"/>
    <w:rsid w:val="00493233"/>
    <w:rsid w:val="00493698"/>
    <w:rsid w:val="0049369A"/>
    <w:rsid w:val="0049525C"/>
    <w:rsid w:val="004961FC"/>
    <w:rsid w:val="00496573"/>
    <w:rsid w:val="004A18A5"/>
    <w:rsid w:val="004A2F1D"/>
    <w:rsid w:val="004A315E"/>
    <w:rsid w:val="004A3E37"/>
    <w:rsid w:val="004A4B71"/>
    <w:rsid w:val="004A6F00"/>
    <w:rsid w:val="004A7A06"/>
    <w:rsid w:val="004A7C30"/>
    <w:rsid w:val="004A7E53"/>
    <w:rsid w:val="004B0D6E"/>
    <w:rsid w:val="004B0DB7"/>
    <w:rsid w:val="004B0E3E"/>
    <w:rsid w:val="004B1198"/>
    <w:rsid w:val="004B2D23"/>
    <w:rsid w:val="004B494E"/>
    <w:rsid w:val="004B498E"/>
    <w:rsid w:val="004B5CDD"/>
    <w:rsid w:val="004C0CBF"/>
    <w:rsid w:val="004C1A13"/>
    <w:rsid w:val="004C1B26"/>
    <w:rsid w:val="004C339A"/>
    <w:rsid w:val="004C4B89"/>
    <w:rsid w:val="004C640A"/>
    <w:rsid w:val="004C6429"/>
    <w:rsid w:val="004C661F"/>
    <w:rsid w:val="004C7CCC"/>
    <w:rsid w:val="004D040F"/>
    <w:rsid w:val="004D05D2"/>
    <w:rsid w:val="004D1284"/>
    <w:rsid w:val="004D19AE"/>
    <w:rsid w:val="004D1A2C"/>
    <w:rsid w:val="004D22AF"/>
    <w:rsid w:val="004D4D0A"/>
    <w:rsid w:val="004D5B67"/>
    <w:rsid w:val="004D6535"/>
    <w:rsid w:val="004D735F"/>
    <w:rsid w:val="004E0495"/>
    <w:rsid w:val="004E1994"/>
    <w:rsid w:val="004E315B"/>
    <w:rsid w:val="004E3B8A"/>
    <w:rsid w:val="004E7122"/>
    <w:rsid w:val="004F2018"/>
    <w:rsid w:val="004F4D05"/>
    <w:rsid w:val="004F656A"/>
    <w:rsid w:val="004F72BC"/>
    <w:rsid w:val="005004EB"/>
    <w:rsid w:val="00502257"/>
    <w:rsid w:val="005043BE"/>
    <w:rsid w:val="0050500B"/>
    <w:rsid w:val="0050565B"/>
    <w:rsid w:val="00505ED6"/>
    <w:rsid w:val="00506B16"/>
    <w:rsid w:val="00507A79"/>
    <w:rsid w:val="0051081D"/>
    <w:rsid w:val="00510C0E"/>
    <w:rsid w:val="00511228"/>
    <w:rsid w:val="005116CC"/>
    <w:rsid w:val="00511D27"/>
    <w:rsid w:val="00514402"/>
    <w:rsid w:val="0051446A"/>
    <w:rsid w:val="00521BC2"/>
    <w:rsid w:val="0052293E"/>
    <w:rsid w:val="0052313E"/>
    <w:rsid w:val="00523BD1"/>
    <w:rsid w:val="00524119"/>
    <w:rsid w:val="0052458D"/>
    <w:rsid w:val="00524B28"/>
    <w:rsid w:val="0052502E"/>
    <w:rsid w:val="00527046"/>
    <w:rsid w:val="00530778"/>
    <w:rsid w:val="00532D89"/>
    <w:rsid w:val="00534E0F"/>
    <w:rsid w:val="00535396"/>
    <w:rsid w:val="0053592B"/>
    <w:rsid w:val="005359E8"/>
    <w:rsid w:val="00536BCF"/>
    <w:rsid w:val="005376A1"/>
    <w:rsid w:val="00540578"/>
    <w:rsid w:val="00540D82"/>
    <w:rsid w:val="00541AD7"/>
    <w:rsid w:val="005420CA"/>
    <w:rsid w:val="005441B6"/>
    <w:rsid w:val="005456F3"/>
    <w:rsid w:val="005465C5"/>
    <w:rsid w:val="00546670"/>
    <w:rsid w:val="00546796"/>
    <w:rsid w:val="00547993"/>
    <w:rsid w:val="00547DE5"/>
    <w:rsid w:val="00555B9B"/>
    <w:rsid w:val="005561A6"/>
    <w:rsid w:val="00557328"/>
    <w:rsid w:val="0056022B"/>
    <w:rsid w:val="00563C59"/>
    <w:rsid w:val="005647E8"/>
    <w:rsid w:val="00564D5D"/>
    <w:rsid w:val="00564EDF"/>
    <w:rsid w:val="0056549D"/>
    <w:rsid w:val="005658D0"/>
    <w:rsid w:val="0056707A"/>
    <w:rsid w:val="00567B98"/>
    <w:rsid w:val="005704A2"/>
    <w:rsid w:val="00571B8A"/>
    <w:rsid w:val="00571D8B"/>
    <w:rsid w:val="005729D1"/>
    <w:rsid w:val="0057434A"/>
    <w:rsid w:val="0057492E"/>
    <w:rsid w:val="00575487"/>
    <w:rsid w:val="00575BBE"/>
    <w:rsid w:val="00575EC1"/>
    <w:rsid w:val="00581462"/>
    <w:rsid w:val="0058174E"/>
    <w:rsid w:val="005838ED"/>
    <w:rsid w:val="005839AC"/>
    <w:rsid w:val="00583B83"/>
    <w:rsid w:val="005850BD"/>
    <w:rsid w:val="0058538A"/>
    <w:rsid w:val="00585520"/>
    <w:rsid w:val="005858E9"/>
    <w:rsid w:val="005859AF"/>
    <w:rsid w:val="00585E22"/>
    <w:rsid w:val="005861C4"/>
    <w:rsid w:val="0058657B"/>
    <w:rsid w:val="00586754"/>
    <w:rsid w:val="005867B4"/>
    <w:rsid w:val="00592F3F"/>
    <w:rsid w:val="00593C0A"/>
    <w:rsid w:val="005952CD"/>
    <w:rsid w:val="00595597"/>
    <w:rsid w:val="00595E49"/>
    <w:rsid w:val="00596FB7"/>
    <w:rsid w:val="0059756F"/>
    <w:rsid w:val="005A179E"/>
    <w:rsid w:val="005A36B8"/>
    <w:rsid w:val="005A3952"/>
    <w:rsid w:val="005B03DB"/>
    <w:rsid w:val="005B21DC"/>
    <w:rsid w:val="005B287A"/>
    <w:rsid w:val="005B2F89"/>
    <w:rsid w:val="005B62EC"/>
    <w:rsid w:val="005B6862"/>
    <w:rsid w:val="005C0213"/>
    <w:rsid w:val="005C0D8D"/>
    <w:rsid w:val="005C3B1D"/>
    <w:rsid w:val="005C3B54"/>
    <w:rsid w:val="005C3F26"/>
    <w:rsid w:val="005C4ECE"/>
    <w:rsid w:val="005D07C0"/>
    <w:rsid w:val="005D1999"/>
    <w:rsid w:val="005D230E"/>
    <w:rsid w:val="005D4181"/>
    <w:rsid w:val="005D41B8"/>
    <w:rsid w:val="005D460F"/>
    <w:rsid w:val="005D4E8C"/>
    <w:rsid w:val="005D5EA0"/>
    <w:rsid w:val="005D661A"/>
    <w:rsid w:val="005D7FF8"/>
    <w:rsid w:val="005E00A8"/>
    <w:rsid w:val="005E0371"/>
    <w:rsid w:val="005E0DAA"/>
    <w:rsid w:val="005E12E7"/>
    <w:rsid w:val="005E62A2"/>
    <w:rsid w:val="005E6B5D"/>
    <w:rsid w:val="005E706C"/>
    <w:rsid w:val="005E7719"/>
    <w:rsid w:val="005F41F0"/>
    <w:rsid w:val="005F6BCB"/>
    <w:rsid w:val="00600C73"/>
    <w:rsid w:val="00602825"/>
    <w:rsid w:val="006031E9"/>
    <w:rsid w:val="00603906"/>
    <w:rsid w:val="00603FF7"/>
    <w:rsid w:val="0060490E"/>
    <w:rsid w:val="006057DF"/>
    <w:rsid w:val="006064F1"/>
    <w:rsid w:val="00610A42"/>
    <w:rsid w:val="00611B80"/>
    <w:rsid w:val="00612AAB"/>
    <w:rsid w:val="0061368A"/>
    <w:rsid w:val="00614227"/>
    <w:rsid w:val="00614787"/>
    <w:rsid w:val="00614EF0"/>
    <w:rsid w:val="00616BC9"/>
    <w:rsid w:val="00620023"/>
    <w:rsid w:val="0062004F"/>
    <w:rsid w:val="00620103"/>
    <w:rsid w:val="00621623"/>
    <w:rsid w:val="00622A97"/>
    <w:rsid w:val="00622C37"/>
    <w:rsid w:val="00624FCE"/>
    <w:rsid w:val="006250D4"/>
    <w:rsid w:val="006252C5"/>
    <w:rsid w:val="006352E1"/>
    <w:rsid w:val="0063734D"/>
    <w:rsid w:val="00637B27"/>
    <w:rsid w:val="00641C20"/>
    <w:rsid w:val="00642196"/>
    <w:rsid w:val="00644AF7"/>
    <w:rsid w:val="00646756"/>
    <w:rsid w:val="00646C48"/>
    <w:rsid w:val="006500B0"/>
    <w:rsid w:val="006507E3"/>
    <w:rsid w:val="00651A9E"/>
    <w:rsid w:val="006524B5"/>
    <w:rsid w:val="0065324A"/>
    <w:rsid w:val="00653441"/>
    <w:rsid w:val="006534E1"/>
    <w:rsid w:val="00653FBA"/>
    <w:rsid w:val="00654FFE"/>
    <w:rsid w:val="00662F20"/>
    <w:rsid w:val="00663A44"/>
    <w:rsid w:val="00665F72"/>
    <w:rsid w:val="00672C37"/>
    <w:rsid w:val="006758AE"/>
    <w:rsid w:val="00675B44"/>
    <w:rsid w:val="00677151"/>
    <w:rsid w:val="00680BEF"/>
    <w:rsid w:val="00683D4F"/>
    <w:rsid w:val="00685721"/>
    <w:rsid w:val="00685B5E"/>
    <w:rsid w:val="00686467"/>
    <w:rsid w:val="0068683E"/>
    <w:rsid w:val="0068796B"/>
    <w:rsid w:val="00692243"/>
    <w:rsid w:val="00693108"/>
    <w:rsid w:val="0069379A"/>
    <w:rsid w:val="00696CB9"/>
    <w:rsid w:val="00697B0B"/>
    <w:rsid w:val="006A0AD0"/>
    <w:rsid w:val="006A0C37"/>
    <w:rsid w:val="006A10FB"/>
    <w:rsid w:val="006A1B34"/>
    <w:rsid w:val="006A2264"/>
    <w:rsid w:val="006A5A70"/>
    <w:rsid w:val="006A6A5F"/>
    <w:rsid w:val="006A7BED"/>
    <w:rsid w:val="006B0694"/>
    <w:rsid w:val="006B28F9"/>
    <w:rsid w:val="006B2BD8"/>
    <w:rsid w:val="006B46DE"/>
    <w:rsid w:val="006B4F14"/>
    <w:rsid w:val="006B5A99"/>
    <w:rsid w:val="006B64B6"/>
    <w:rsid w:val="006B6F71"/>
    <w:rsid w:val="006C0D81"/>
    <w:rsid w:val="006C2120"/>
    <w:rsid w:val="006C27CC"/>
    <w:rsid w:val="006C2BBE"/>
    <w:rsid w:val="006C38D8"/>
    <w:rsid w:val="006C3AFB"/>
    <w:rsid w:val="006C400D"/>
    <w:rsid w:val="006C643F"/>
    <w:rsid w:val="006D2EE4"/>
    <w:rsid w:val="006D2FBA"/>
    <w:rsid w:val="006D3F66"/>
    <w:rsid w:val="006D4208"/>
    <w:rsid w:val="006E1F46"/>
    <w:rsid w:val="006E30BF"/>
    <w:rsid w:val="006E43F5"/>
    <w:rsid w:val="006E4602"/>
    <w:rsid w:val="006E4DAA"/>
    <w:rsid w:val="006E5C68"/>
    <w:rsid w:val="006E6859"/>
    <w:rsid w:val="006E6E4F"/>
    <w:rsid w:val="006E6F0A"/>
    <w:rsid w:val="006E7F7C"/>
    <w:rsid w:val="006F35B8"/>
    <w:rsid w:val="006F389C"/>
    <w:rsid w:val="006F3C57"/>
    <w:rsid w:val="006F3D03"/>
    <w:rsid w:val="006F7413"/>
    <w:rsid w:val="00704B96"/>
    <w:rsid w:val="00705ADD"/>
    <w:rsid w:val="0070652A"/>
    <w:rsid w:val="00706CE0"/>
    <w:rsid w:val="00707ED4"/>
    <w:rsid w:val="00710A43"/>
    <w:rsid w:val="00710F1F"/>
    <w:rsid w:val="00711148"/>
    <w:rsid w:val="00712E1B"/>
    <w:rsid w:val="00713E6B"/>
    <w:rsid w:val="00715B7F"/>
    <w:rsid w:val="00715B98"/>
    <w:rsid w:val="00716448"/>
    <w:rsid w:val="00716D7F"/>
    <w:rsid w:val="007179A8"/>
    <w:rsid w:val="00720630"/>
    <w:rsid w:val="007217AF"/>
    <w:rsid w:val="00721911"/>
    <w:rsid w:val="00722FD7"/>
    <w:rsid w:val="0072686D"/>
    <w:rsid w:val="00726FD5"/>
    <w:rsid w:val="00727C18"/>
    <w:rsid w:val="007303BD"/>
    <w:rsid w:val="0073081A"/>
    <w:rsid w:val="007323FD"/>
    <w:rsid w:val="00732C19"/>
    <w:rsid w:val="00733879"/>
    <w:rsid w:val="007342D4"/>
    <w:rsid w:val="007349DB"/>
    <w:rsid w:val="00736769"/>
    <w:rsid w:val="00740D0C"/>
    <w:rsid w:val="007410AE"/>
    <w:rsid w:val="007427AF"/>
    <w:rsid w:val="00743616"/>
    <w:rsid w:val="00745E11"/>
    <w:rsid w:val="007460AB"/>
    <w:rsid w:val="00750D14"/>
    <w:rsid w:val="007512BD"/>
    <w:rsid w:val="00751733"/>
    <w:rsid w:val="00751DD5"/>
    <w:rsid w:val="0075250A"/>
    <w:rsid w:val="00754E92"/>
    <w:rsid w:val="00757EF2"/>
    <w:rsid w:val="00760995"/>
    <w:rsid w:val="00770554"/>
    <w:rsid w:val="00772579"/>
    <w:rsid w:val="007772A6"/>
    <w:rsid w:val="00777816"/>
    <w:rsid w:val="00780B52"/>
    <w:rsid w:val="00780BAD"/>
    <w:rsid w:val="007821D9"/>
    <w:rsid w:val="00782C57"/>
    <w:rsid w:val="00784CCE"/>
    <w:rsid w:val="00786A71"/>
    <w:rsid w:val="00786E4D"/>
    <w:rsid w:val="007905A8"/>
    <w:rsid w:val="007917D1"/>
    <w:rsid w:val="00791D16"/>
    <w:rsid w:val="00793BCC"/>
    <w:rsid w:val="00795861"/>
    <w:rsid w:val="007969F8"/>
    <w:rsid w:val="0079793F"/>
    <w:rsid w:val="007A0186"/>
    <w:rsid w:val="007A58F4"/>
    <w:rsid w:val="007A6BF6"/>
    <w:rsid w:val="007B13B0"/>
    <w:rsid w:val="007B245C"/>
    <w:rsid w:val="007B59F5"/>
    <w:rsid w:val="007B79A8"/>
    <w:rsid w:val="007B7CFE"/>
    <w:rsid w:val="007C1274"/>
    <w:rsid w:val="007C1A6B"/>
    <w:rsid w:val="007C1ED2"/>
    <w:rsid w:val="007C28CB"/>
    <w:rsid w:val="007C44D4"/>
    <w:rsid w:val="007C4598"/>
    <w:rsid w:val="007C518D"/>
    <w:rsid w:val="007C6E2B"/>
    <w:rsid w:val="007C74BA"/>
    <w:rsid w:val="007D0495"/>
    <w:rsid w:val="007D1E6B"/>
    <w:rsid w:val="007D305C"/>
    <w:rsid w:val="007D6F09"/>
    <w:rsid w:val="007D7026"/>
    <w:rsid w:val="007D7E0C"/>
    <w:rsid w:val="007E046B"/>
    <w:rsid w:val="007E1389"/>
    <w:rsid w:val="007E1F81"/>
    <w:rsid w:val="007E23F4"/>
    <w:rsid w:val="007E28A9"/>
    <w:rsid w:val="007E2BC0"/>
    <w:rsid w:val="007E3E9F"/>
    <w:rsid w:val="007E43C5"/>
    <w:rsid w:val="007E446A"/>
    <w:rsid w:val="007E6760"/>
    <w:rsid w:val="007F03F7"/>
    <w:rsid w:val="007F1CC6"/>
    <w:rsid w:val="007F44EA"/>
    <w:rsid w:val="007F4900"/>
    <w:rsid w:val="007F6018"/>
    <w:rsid w:val="00800321"/>
    <w:rsid w:val="008011C2"/>
    <w:rsid w:val="00802089"/>
    <w:rsid w:val="008028BC"/>
    <w:rsid w:val="00804A59"/>
    <w:rsid w:val="00804EAD"/>
    <w:rsid w:val="00810336"/>
    <w:rsid w:val="008111FD"/>
    <w:rsid w:val="00814680"/>
    <w:rsid w:val="00815669"/>
    <w:rsid w:val="00815F42"/>
    <w:rsid w:val="008178A3"/>
    <w:rsid w:val="00821889"/>
    <w:rsid w:val="00821F65"/>
    <w:rsid w:val="00822251"/>
    <w:rsid w:val="00826009"/>
    <w:rsid w:val="00827313"/>
    <w:rsid w:val="00832DC3"/>
    <w:rsid w:val="00842A6D"/>
    <w:rsid w:val="00844638"/>
    <w:rsid w:val="00845D53"/>
    <w:rsid w:val="00847C3F"/>
    <w:rsid w:val="00850BB2"/>
    <w:rsid w:val="0085103D"/>
    <w:rsid w:val="00851424"/>
    <w:rsid w:val="00851A1A"/>
    <w:rsid w:val="00852372"/>
    <w:rsid w:val="00853A4D"/>
    <w:rsid w:val="00853B3E"/>
    <w:rsid w:val="0085433A"/>
    <w:rsid w:val="008547D7"/>
    <w:rsid w:val="008550B1"/>
    <w:rsid w:val="00857DF6"/>
    <w:rsid w:val="00860892"/>
    <w:rsid w:val="00862988"/>
    <w:rsid w:val="0086422A"/>
    <w:rsid w:val="00864E47"/>
    <w:rsid w:val="00865A29"/>
    <w:rsid w:val="00866808"/>
    <w:rsid w:val="00870783"/>
    <w:rsid w:val="00872433"/>
    <w:rsid w:val="008751C2"/>
    <w:rsid w:val="0087744E"/>
    <w:rsid w:val="0087773B"/>
    <w:rsid w:val="0088018A"/>
    <w:rsid w:val="00880500"/>
    <w:rsid w:val="00880822"/>
    <w:rsid w:val="00881C32"/>
    <w:rsid w:val="00882730"/>
    <w:rsid w:val="00890463"/>
    <w:rsid w:val="00890D3D"/>
    <w:rsid w:val="00892393"/>
    <w:rsid w:val="008928DB"/>
    <w:rsid w:val="00893735"/>
    <w:rsid w:val="00894726"/>
    <w:rsid w:val="0089518A"/>
    <w:rsid w:val="0089685D"/>
    <w:rsid w:val="00897B7E"/>
    <w:rsid w:val="00897C02"/>
    <w:rsid w:val="008A15B7"/>
    <w:rsid w:val="008A2CB1"/>
    <w:rsid w:val="008A30F7"/>
    <w:rsid w:val="008A4617"/>
    <w:rsid w:val="008A4946"/>
    <w:rsid w:val="008A4C94"/>
    <w:rsid w:val="008A4DE3"/>
    <w:rsid w:val="008A518C"/>
    <w:rsid w:val="008A75FE"/>
    <w:rsid w:val="008B0C7C"/>
    <w:rsid w:val="008B3368"/>
    <w:rsid w:val="008B54C5"/>
    <w:rsid w:val="008B6107"/>
    <w:rsid w:val="008C0CA3"/>
    <w:rsid w:val="008C1530"/>
    <w:rsid w:val="008C4300"/>
    <w:rsid w:val="008C4E62"/>
    <w:rsid w:val="008C533A"/>
    <w:rsid w:val="008C6098"/>
    <w:rsid w:val="008C6729"/>
    <w:rsid w:val="008C72D8"/>
    <w:rsid w:val="008D0064"/>
    <w:rsid w:val="008D0404"/>
    <w:rsid w:val="008D0D8F"/>
    <w:rsid w:val="008D1EAE"/>
    <w:rsid w:val="008D35B8"/>
    <w:rsid w:val="008D7314"/>
    <w:rsid w:val="008D7F1D"/>
    <w:rsid w:val="008E06E6"/>
    <w:rsid w:val="008E1F35"/>
    <w:rsid w:val="008E3640"/>
    <w:rsid w:val="008E59CF"/>
    <w:rsid w:val="008E5F88"/>
    <w:rsid w:val="008E7C38"/>
    <w:rsid w:val="008F3CB0"/>
    <w:rsid w:val="008F4C64"/>
    <w:rsid w:val="008F75A7"/>
    <w:rsid w:val="00900CC5"/>
    <w:rsid w:val="009010EB"/>
    <w:rsid w:val="00901BED"/>
    <w:rsid w:val="009028B1"/>
    <w:rsid w:val="0090364E"/>
    <w:rsid w:val="009042E4"/>
    <w:rsid w:val="00905BFC"/>
    <w:rsid w:val="00906685"/>
    <w:rsid w:val="0090692C"/>
    <w:rsid w:val="009071A8"/>
    <w:rsid w:val="00907D5E"/>
    <w:rsid w:val="00910037"/>
    <w:rsid w:val="00910508"/>
    <w:rsid w:val="00910683"/>
    <w:rsid w:val="00910C70"/>
    <w:rsid w:val="00911241"/>
    <w:rsid w:val="00911443"/>
    <w:rsid w:val="00913397"/>
    <w:rsid w:val="009146B8"/>
    <w:rsid w:val="00917F28"/>
    <w:rsid w:val="00920F42"/>
    <w:rsid w:val="009235AD"/>
    <w:rsid w:val="009250D0"/>
    <w:rsid w:val="00927149"/>
    <w:rsid w:val="00927E01"/>
    <w:rsid w:val="00930403"/>
    <w:rsid w:val="0093050B"/>
    <w:rsid w:val="00931B2C"/>
    <w:rsid w:val="00931D5E"/>
    <w:rsid w:val="00932298"/>
    <w:rsid w:val="0093235A"/>
    <w:rsid w:val="00932D07"/>
    <w:rsid w:val="009359E9"/>
    <w:rsid w:val="00937546"/>
    <w:rsid w:val="00941374"/>
    <w:rsid w:val="00942B9D"/>
    <w:rsid w:val="00943417"/>
    <w:rsid w:val="00951424"/>
    <w:rsid w:val="00951496"/>
    <w:rsid w:val="009514B1"/>
    <w:rsid w:val="00953FDB"/>
    <w:rsid w:val="00955DF4"/>
    <w:rsid w:val="009635D3"/>
    <w:rsid w:val="00963E62"/>
    <w:rsid w:val="00965239"/>
    <w:rsid w:val="00966F1F"/>
    <w:rsid w:val="00967E78"/>
    <w:rsid w:val="0097054C"/>
    <w:rsid w:val="009718E2"/>
    <w:rsid w:val="0097217D"/>
    <w:rsid w:val="009723CA"/>
    <w:rsid w:val="009738BA"/>
    <w:rsid w:val="0097535F"/>
    <w:rsid w:val="0097594A"/>
    <w:rsid w:val="00975A5E"/>
    <w:rsid w:val="00983204"/>
    <w:rsid w:val="00983EA7"/>
    <w:rsid w:val="009922AC"/>
    <w:rsid w:val="00992812"/>
    <w:rsid w:val="00992FB3"/>
    <w:rsid w:val="00994C06"/>
    <w:rsid w:val="00995047"/>
    <w:rsid w:val="0099548E"/>
    <w:rsid w:val="009969BD"/>
    <w:rsid w:val="009A0031"/>
    <w:rsid w:val="009A2E50"/>
    <w:rsid w:val="009A2F9A"/>
    <w:rsid w:val="009A5601"/>
    <w:rsid w:val="009B0E36"/>
    <w:rsid w:val="009B1337"/>
    <w:rsid w:val="009B1ED4"/>
    <w:rsid w:val="009B2711"/>
    <w:rsid w:val="009B29A6"/>
    <w:rsid w:val="009B4F44"/>
    <w:rsid w:val="009B7022"/>
    <w:rsid w:val="009B72FA"/>
    <w:rsid w:val="009C2597"/>
    <w:rsid w:val="009C4D41"/>
    <w:rsid w:val="009D017B"/>
    <w:rsid w:val="009D3CE3"/>
    <w:rsid w:val="009D461E"/>
    <w:rsid w:val="009D4CF7"/>
    <w:rsid w:val="009D53A9"/>
    <w:rsid w:val="009D58AE"/>
    <w:rsid w:val="009D76BD"/>
    <w:rsid w:val="009E02AD"/>
    <w:rsid w:val="009E14A2"/>
    <w:rsid w:val="009E2B64"/>
    <w:rsid w:val="009E34E9"/>
    <w:rsid w:val="009E4C6A"/>
    <w:rsid w:val="009E6A0F"/>
    <w:rsid w:val="009E6BA9"/>
    <w:rsid w:val="009E7433"/>
    <w:rsid w:val="009F367B"/>
    <w:rsid w:val="009F5B98"/>
    <w:rsid w:val="009F7412"/>
    <w:rsid w:val="00A02704"/>
    <w:rsid w:val="00A03077"/>
    <w:rsid w:val="00A04EF3"/>
    <w:rsid w:val="00A05442"/>
    <w:rsid w:val="00A063D3"/>
    <w:rsid w:val="00A07FFE"/>
    <w:rsid w:val="00A10FD2"/>
    <w:rsid w:val="00A11CA7"/>
    <w:rsid w:val="00A14358"/>
    <w:rsid w:val="00A17BB6"/>
    <w:rsid w:val="00A21DC5"/>
    <w:rsid w:val="00A22911"/>
    <w:rsid w:val="00A24194"/>
    <w:rsid w:val="00A301C6"/>
    <w:rsid w:val="00A34B0C"/>
    <w:rsid w:val="00A368D7"/>
    <w:rsid w:val="00A37902"/>
    <w:rsid w:val="00A4025C"/>
    <w:rsid w:val="00A40E12"/>
    <w:rsid w:val="00A43E44"/>
    <w:rsid w:val="00A46FE7"/>
    <w:rsid w:val="00A4775F"/>
    <w:rsid w:val="00A50C0C"/>
    <w:rsid w:val="00A50D33"/>
    <w:rsid w:val="00A55105"/>
    <w:rsid w:val="00A5770D"/>
    <w:rsid w:val="00A57AEF"/>
    <w:rsid w:val="00A61196"/>
    <w:rsid w:val="00A61C4A"/>
    <w:rsid w:val="00A65027"/>
    <w:rsid w:val="00A6793F"/>
    <w:rsid w:val="00A711F3"/>
    <w:rsid w:val="00A72578"/>
    <w:rsid w:val="00A73A1E"/>
    <w:rsid w:val="00A75FC3"/>
    <w:rsid w:val="00A764AF"/>
    <w:rsid w:val="00A81484"/>
    <w:rsid w:val="00A819DF"/>
    <w:rsid w:val="00A849D9"/>
    <w:rsid w:val="00A857FC"/>
    <w:rsid w:val="00A87BC0"/>
    <w:rsid w:val="00A91770"/>
    <w:rsid w:val="00A91C5E"/>
    <w:rsid w:val="00A947F9"/>
    <w:rsid w:val="00A94909"/>
    <w:rsid w:val="00A9513B"/>
    <w:rsid w:val="00A96AD8"/>
    <w:rsid w:val="00A9787F"/>
    <w:rsid w:val="00AA26AE"/>
    <w:rsid w:val="00AA3E94"/>
    <w:rsid w:val="00AA6115"/>
    <w:rsid w:val="00AA7382"/>
    <w:rsid w:val="00AA73C8"/>
    <w:rsid w:val="00AB2F0A"/>
    <w:rsid w:val="00AB54A9"/>
    <w:rsid w:val="00AC1488"/>
    <w:rsid w:val="00AC1CE4"/>
    <w:rsid w:val="00AC220F"/>
    <w:rsid w:val="00AC3DE3"/>
    <w:rsid w:val="00AC505B"/>
    <w:rsid w:val="00AC5A61"/>
    <w:rsid w:val="00AC6290"/>
    <w:rsid w:val="00AC6668"/>
    <w:rsid w:val="00AD0B24"/>
    <w:rsid w:val="00AD1A93"/>
    <w:rsid w:val="00AD22C8"/>
    <w:rsid w:val="00AD2AD6"/>
    <w:rsid w:val="00AD3348"/>
    <w:rsid w:val="00AD3B2F"/>
    <w:rsid w:val="00AE4225"/>
    <w:rsid w:val="00AE523C"/>
    <w:rsid w:val="00AE5392"/>
    <w:rsid w:val="00AE68F1"/>
    <w:rsid w:val="00AE7907"/>
    <w:rsid w:val="00AE7C4B"/>
    <w:rsid w:val="00AF28A2"/>
    <w:rsid w:val="00AF2CB4"/>
    <w:rsid w:val="00AF2E54"/>
    <w:rsid w:val="00AF4842"/>
    <w:rsid w:val="00AF52C0"/>
    <w:rsid w:val="00AF6C9A"/>
    <w:rsid w:val="00AF7397"/>
    <w:rsid w:val="00B0035C"/>
    <w:rsid w:val="00B01F9A"/>
    <w:rsid w:val="00B05624"/>
    <w:rsid w:val="00B05654"/>
    <w:rsid w:val="00B06EF5"/>
    <w:rsid w:val="00B10A7D"/>
    <w:rsid w:val="00B11320"/>
    <w:rsid w:val="00B1132F"/>
    <w:rsid w:val="00B141FB"/>
    <w:rsid w:val="00B14663"/>
    <w:rsid w:val="00B177D9"/>
    <w:rsid w:val="00B2166C"/>
    <w:rsid w:val="00B219BA"/>
    <w:rsid w:val="00B24EA2"/>
    <w:rsid w:val="00B2577E"/>
    <w:rsid w:val="00B264C9"/>
    <w:rsid w:val="00B30CFB"/>
    <w:rsid w:val="00B3134D"/>
    <w:rsid w:val="00B317BC"/>
    <w:rsid w:val="00B326E8"/>
    <w:rsid w:val="00B33F80"/>
    <w:rsid w:val="00B343B1"/>
    <w:rsid w:val="00B3496A"/>
    <w:rsid w:val="00B34FAB"/>
    <w:rsid w:val="00B3589A"/>
    <w:rsid w:val="00B35A01"/>
    <w:rsid w:val="00B3694B"/>
    <w:rsid w:val="00B36A67"/>
    <w:rsid w:val="00B40AF4"/>
    <w:rsid w:val="00B4148A"/>
    <w:rsid w:val="00B414A8"/>
    <w:rsid w:val="00B424D0"/>
    <w:rsid w:val="00B447F6"/>
    <w:rsid w:val="00B452F2"/>
    <w:rsid w:val="00B4761B"/>
    <w:rsid w:val="00B509D2"/>
    <w:rsid w:val="00B51F80"/>
    <w:rsid w:val="00B536D8"/>
    <w:rsid w:val="00B558AF"/>
    <w:rsid w:val="00B56A3B"/>
    <w:rsid w:val="00B57B19"/>
    <w:rsid w:val="00B608EC"/>
    <w:rsid w:val="00B63501"/>
    <w:rsid w:val="00B64F10"/>
    <w:rsid w:val="00B65D99"/>
    <w:rsid w:val="00B6726B"/>
    <w:rsid w:val="00B708AB"/>
    <w:rsid w:val="00B716C6"/>
    <w:rsid w:val="00B72518"/>
    <w:rsid w:val="00B72CC5"/>
    <w:rsid w:val="00B737C0"/>
    <w:rsid w:val="00B74458"/>
    <w:rsid w:val="00B744B1"/>
    <w:rsid w:val="00B8299C"/>
    <w:rsid w:val="00B83AFD"/>
    <w:rsid w:val="00B8509C"/>
    <w:rsid w:val="00B86934"/>
    <w:rsid w:val="00B90AE8"/>
    <w:rsid w:val="00B925EE"/>
    <w:rsid w:val="00B94253"/>
    <w:rsid w:val="00B9477D"/>
    <w:rsid w:val="00B95838"/>
    <w:rsid w:val="00B96DC3"/>
    <w:rsid w:val="00BA06C6"/>
    <w:rsid w:val="00BA1BE2"/>
    <w:rsid w:val="00BA1CFC"/>
    <w:rsid w:val="00BA40C9"/>
    <w:rsid w:val="00BA5AEF"/>
    <w:rsid w:val="00BA5F4C"/>
    <w:rsid w:val="00BA67E4"/>
    <w:rsid w:val="00BB146A"/>
    <w:rsid w:val="00BB15B0"/>
    <w:rsid w:val="00BB1DA6"/>
    <w:rsid w:val="00BB2424"/>
    <w:rsid w:val="00BB28FF"/>
    <w:rsid w:val="00BB335A"/>
    <w:rsid w:val="00BB47DC"/>
    <w:rsid w:val="00BC1EB5"/>
    <w:rsid w:val="00BC1F6D"/>
    <w:rsid w:val="00BC4742"/>
    <w:rsid w:val="00BC4EF8"/>
    <w:rsid w:val="00BC6920"/>
    <w:rsid w:val="00BC6D54"/>
    <w:rsid w:val="00BC72BD"/>
    <w:rsid w:val="00BC79F5"/>
    <w:rsid w:val="00BD03F7"/>
    <w:rsid w:val="00BD0ACD"/>
    <w:rsid w:val="00BD1ED8"/>
    <w:rsid w:val="00BD5669"/>
    <w:rsid w:val="00BD661E"/>
    <w:rsid w:val="00BD7A87"/>
    <w:rsid w:val="00BE057F"/>
    <w:rsid w:val="00BE2309"/>
    <w:rsid w:val="00BE418D"/>
    <w:rsid w:val="00BE5005"/>
    <w:rsid w:val="00BE7B57"/>
    <w:rsid w:val="00BF064E"/>
    <w:rsid w:val="00BF2B46"/>
    <w:rsid w:val="00BF2D48"/>
    <w:rsid w:val="00BF2E7B"/>
    <w:rsid w:val="00BF334A"/>
    <w:rsid w:val="00BF477C"/>
    <w:rsid w:val="00BF519D"/>
    <w:rsid w:val="00BF7232"/>
    <w:rsid w:val="00C001D7"/>
    <w:rsid w:val="00C01B34"/>
    <w:rsid w:val="00C01F77"/>
    <w:rsid w:val="00C025AA"/>
    <w:rsid w:val="00C06D06"/>
    <w:rsid w:val="00C07D11"/>
    <w:rsid w:val="00C11CF6"/>
    <w:rsid w:val="00C12DF0"/>
    <w:rsid w:val="00C144AB"/>
    <w:rsid w:val="00C14612"/>
    <w:rsid w:val="00C15EE4"/>
    <w:rsid w:val="00C20CFF"/>
    <w:rsid w:val="00C23EB7"/>
    <w:rsid w:val="00C304FE"/>
    <w:rsid w:val="00C3095D"/>
    <w:rsid w:val="00C30C34"/>
    <w:rsid w:val="00C31891"/>
    <w:rsid w:val="00C318F8"/>
    <w:rsid w:val="00C37C94"/>
    <w:rsid w:val="00C37F43"/>
    <w:rsid w:val="00C40ECC"/>
    <w:rsid w:val="00C44A59"/>
    <w:rsid w:val="00C44E77"/>
    <w:rsid w:val="00C47459"/>
    <w:rsid w:val="00C47A0E"/>
    <w:rsid w:val="00C47E41"/>
    <w:rsid w:val="00C50E3F"/>
    <w:rsid w:val="00C51F2F"/>
    <w:rsid w:val="00C5524F"/>
    <w:rsid w:val="00C576A3"/>
    <w:rsid w:val="00C57CD0"/>
    <w:rsid w:val="00C6128B"/>
    <w:rsid w:val="00C61A65"/>
    <w:rsid w:val="00C63729"/>
    <w:rsid w:val="00C64508"/>
    <w:rsid w:val="00C66B6A"/>
    <w:rsid w:val="00C66C44"/>
    <w:rsid w:val="00C6779D"/>
    <w:rsid w:val="00C67A64"/>
    <w:rsid w:val="00C7164A"/>
    <w:rsid w:val="00C7620A"/>
    <w:rsid w:val="00C76853"/>
    <w:rsid w:val="00C818E6"/>
    <w:rsid w:val="00C8197C"/>
    <w:rsid w:val="00C81FB9"/>
    <w:rsid w:val="00C82237"/>
    <w:rsid w:val="00C82F93"/>
    <w:rsid w:val="00C83B37"/>
    <w:rsid w:val="00C8485B"/>
    <w:rsid w:val="00C84CCA"/>
    <w:rsid w:val="00C84E19"/>
    <w:rsid w:val="00C86635"/>
    <w:rsid w:val="00C87448"/>
    <w:rsid w:val="00C911AE"/>
    <w:rsid w:val="00C93F9E"/>
    <w:rsid w:val="00C940BE"/>
    <w:rsid w:val="00C94175"/>
    <w:rsid w:val="00C94ECD"/>
    <w:rsid w:val="00C97098"/>
    <w:rsid w:val="00CA0428"/>
    <w:rsid w:val="00CA0F74"/>
    <w:rsid w:val="00CA1F7E"/>
    <w:rsid w:val="00CB141B"/>
    <w:rsid w:val="00CB2166"/>
    <w:rsid w:val="00CB2F41"/>
    <w:rsid w:val="00CB49D3"/>
    <w:rsid w:val="00CC0B05"/>
    <w:rsid w:val="00CC2105"/>
    <w:rsid w:val="00CC2A77"/>
    <w:rsid w:val="00CC39CA"/>
    <w:rsid w:val="00CC4ADD"/>
    <w:rsid w:val="00CC6E12"/>
    <w:rsid w:val="00CD007B"/>
    <w:rsid w:val="00CD351C"/>
    <w:rsid w:val="00CD4E1A"/>
    <w:rsid w:val="00CD6ABA"/>
    <w:rsid w:val="00CE11B5"/>
    <w:rsid w:val="00CE2F68"/>
    <w:rsid w:val="00CE473D"/>
    <w:rsid w:val="00CE4A75"/>
    <w:rsid w:val="00CE6C0D"/>
    <w:rsid w:val="00CE6D0F"/>
    <w:rsid w:val="00CE6E71"/>
    <w:rsid w:val="00CE6ECA"/>
    <w:rsid w:val="00CF0697"/>
    <w:rsid w:val="00CF0BDD"/>
    <w:rsid w:val="00CF3815"/>
    <w:rsid w:val="00CF3EE3"/>
    <w:rsid w:val="00D00BE9"/>
    <w:rsid w:val="00D0205D"/>
    <w:rsid w:val="00D03A7D"/>
    <w:rsid w:val="00D07CAF"/>
    <w:rsid w:val="00D11FDB"/>
    <w:rsid w:val="00D12086"/>
    <w:rsid w:val="00D13F99"/>
    <w:rsid w:val="00D14444"/>
    <w:rsid w:val="00D14EDD"/>
    <w:rsid w:val="00D150F9"/>
    <w:rsid w:val="00D15126"/>
    <w:rsid w:val="00D154EB"/>
    <w:rsid w:val="00D15E08"/>
    <w:rsid w:val="00D20E97"/>
    <w:rsid w:val="00D2173B"/>
    <w:rsid w:val="00D22219"/>
    <w:rsid w:val="00D26F37"/>
    <w:rsid w:val="00D30EBF"/>
    <w:rsid w:val="00D32418"/>
    <w:rsid w:val="00D365DF"/>
    <w:rsid w:val="00D37AA3"/>
    <w:rsid w:val="00D4083E"/>
    <w:rsid w:val="00D412B0"/>
    <w:rsid w:val="00D42151"/>
    <w:rsid w:val="00D4233C"/>
    <w:rsid w:val="00D4510B"/>
    <w:rsid w:val="00D511C4"/>
    <w:rsid w:val="00D51357"/>
    <w:rsid w:val="00D51921"/>
    <w:rsid w:val="00D52FEE"/>
    <w:rsid w:val="00D530FB"/>
    <w:rsid w:val="00D6016D"/>
    <w:rsid w:val="00D61B16"/>
    <w:rsid w:val="00D624F8"/>
    <w:rsid w:val="00D62D61"/>
    <w:rsid w:val="00D63317"/>
    <w:rsid w:val="00D64526"/>
    <w:rsid w:val="00D65D0D"/>
    <w:rsid w:val="00D7100D"/>
    <w:rsid w:val="00D72832"/>
    <w:rsid w:val="00D73A6B"/>
    <w:rsid w:val="00D73C98"/>
    <w:rsid w:val="00D73D82"/>
    <w:rsid w:val="00D80407"/>
    <w:rsid w:val="00D804D1"/>
    <w:rsid w:val="00D80729"/>
    <w:rsid w:val="00D814A9"/>
    <w:rsid w:val="00D8159F"/>
    <w:rsid w:val="00D819D7"/>
    <w:rsid w:val="00D82AE5"/>
    <w:rsid w:val="00D82E3E"/>
    <w:rsid w:val="00D840B2"/>
    <w:rsid w:val="00D848D8"/>
    <w:rsid w:val="00D85033"/>
    <w:rsid w:val="00D8509A"/>
    <w:rsid w:val="00D873B7"/>
    <w:rsid w:val="00D91FD7"/>
    <w:rsid w:val="00D95519"/>
    <w:rsid w:val="00D96052"/>
    <w:rsid w:val="00D96B32"/>
    <w:rsid w:val="00D9775A"/>
    <w:rsid w:val="00DA4CC8"/>
    <w:rsid w:val="00DA4FF9"/>
    <w:rsid w:val="00DA5476"/>
    <w:rsid w:val="00DA658F"/>
    <w:rsid w:val="00DB0C3A"/>
    <w:rsid w:val="00DB19EF"/>
    <w:rsid w:val="00DB3947"/>
    <w:rsid w:val="00DB7241"/>
    <w:rsid w:val="00DC1F79"/>
    <w:rsid w:val="00DC49E1"/>
    <w:rsid w:val="00DC5DE6"/>
    <w:rsid w:val="00DC6F82"/>
    <w:rsid w:val="00DC780C"/>
    <w:rsid w:val="00DD2240"/>
    <w:rsid w:val="00DD352D"/>
    <w:rsid w:val="00DD4DF5"/>
    <w:rsid w:val="00DD72E7"/>
    <w:rsid w:val="00DD7ED2"/>
    <w:rsid w:val="00DE167C"/>
    <w:rsid w:val="00DE17C0"/>
    <w:rsid w:val="00DE1973"/>
    <w:rsid w:val="00DE2CC6"/>
    <w:rsid w:val="00DE423B"/>
    <w:rsid w:val="00DE4911"/>
    <w:rsid w:val="00DE4E09"/>
    <w:rsid w:val="00DE57F3"/>
    <w:rsid w:val="00DE7949"/>
    <w:rsid w:val="00DE7A93"/>
    <w:rsid w:val="00DF0EE2"/>
    <w:rsid w:val="00DF177E"/>
    <w:rsid w:val="00DF3C77"/>
    <w:rsid w:val="00DF3E04"/>
    <w:rsid w:val="00DF50D8"/>
    <w:rsid w:val="00DF64E8"/>
    <w:rsid w:val="00DF742A"/>
    <w:rsid w:val="00E0005F"/>
    <w:rsid w:val="00E00F8E"/>
    <w:rsid w:val="00E03934"/>
    <w:rsid w:val="00E049A2"/>
    <w:rsid w:val="00E04E63"/>
    <w:rsid w:val="00E05FBF"/>
    <w:rsid w:val="00E063CD"/>
    <w:rsid w:val="00E0645E"/>
    <w:rsid w:val="00E1074A"/>
    <w:rsid w:val="00E11104"/>
    <w:rsid w:val="00E11654"/>
    <w:rsid w:val="00E13B46"/>
    <w:rsid w:val="00E14FBD"/>
    <w:rsid w:val="00E16D12"/>
    <w:rsid w:val="00E20CF2"/>
    <w:rsid w:val="00E21651"/>
    <w:rsid w:val="00E2364F"/>
    <w:rsid w:val="00E24382"/>
    <w:rsid w:val="00E250D3"/>
    <w:rsid w:val="00E25C2A"/>
    <w:rsid w:val="00E2712A"/>
    <w:rsid w:val="00E3010F"/>
    <w:rsid w:val="00E31E73"/>
    <w:rsid w:val="00E33CA3"/>
    <w:rsid w:val="00E36816"/>
    <w:rsid w:val="00E41130"/>
    <w:rsid w:val="00E423B8"/>
    <w:rsid w:val="00E432A2"/>
    <w:rsid w:val="00E439E7"/>
    <w:rsid w:val="00E44694"/>
    <w:rsid w:val="00E50225"/>
    <w:rsid w:val="00E50979"/>
    <w:rsid w:val="00E50CAB"/>
    <w:rsid w:val="00E528EC"/>
    <w:rsid w:val="00E52E73"/>
    <w:rsid w:val="00E539A2"/>
    <w:rsid w:val="00E55DEE"/>
    <w:rsid w:val="00E65850"/>
    <w:rsid w:val="00E658B1"/>
    <w:rsid w:val="00E66389"/>
    <w:rsid w:val="00E668B4"/>
    <w:rsid w:val="00E677D1"/>
    <w:rsid w:val="00E7037D"/>
    <w:rsid w:val="00E7255D"/>
    <w:rsid w:val="00E7368B"/>
    <w:rsid w:val="00E73E4C"/>
    <w:rsid w:val="00E74E0B"/>
    <w:rsid w:val="00E80792"/>
    <w:rsid w:val="00E81B9A"/>
    <w:rsid w:val="00E83283"/>
    <w:rsid w:val="00E84526"/>
    <w:rsid w:val="00E85848"/>
    <w:rsid w:val="00E85CA5"/>
    <w:rsid w:val="00E9030D"/>
    <w:rsid w:val="00E917ED"/>
    <w:rsid w:val="00E925F6"/>
    <w:rsid w:val="00E92E49"/>
    <w:rsid w:val="00E93970"/>
    <w:rsid w:val="00E95DA8"/>
    <w:rsid w:val="00E961F7"/>
    <w:rsid w:val="00E96B4C"/>
    <w:rsid w:val="00E97D09"/>
    <w:rsid w:val="00EA294F"/>
    <w:rsid w:val="00EA666E"/>
    <w:rsid w:val="00EA7319"/>
    <w:rsid w:val="00EA7868"/>
    <w:rsid w:val="00EB13FD"/>
    <w:rsid w:val="00EB2AB1"/>
    <w:rsid w:val="00EB6194"/>
    <w:rsid w:val="00EB7536"/>
    <w:rsid w:val="00EB7CAB"/>
    <w:rsid w:val="00EC1C42"/>
    <w:rsid w:val="00EC520C"/>
    <w:rsid w:val="00EC6D8D"/>
    <w:rsid w:val="00EC78C7"/>
    <w:rsid w:val="00ED1A48"/>
    <w:rsid w:val="00ED20A8"/>
    <w:rsid w:val="00ED25E4"/>
    <w:rsid w:val="00ED3756"/>
    <w:rsid w:val="00ED6741"/>
    <w:rsid w:val="00EE1624"/>
    <w:rsid w:val="00EE1741"/>
    <w:rsid w:val="00EE445D"/>
    <w:rsid w:val="00EE4EA2"/>
    <w:rsid w:val="00EE5181"/>
    <w:rsid w:val="00EE5D2F"/>
    <w:rsid w:val="00EE72AF"/>
    <w:rsid w:val="00EE7EAD"/>
    <w:rsid w:val="00EF0F5F"/>
    <w:rsid w:val="00EF339C"/>
    <w:rsid w:val="00EF44A9"/>
    <w:rsid w:val="00EF6009"/>
    <w:rsid w:val="00EF6340"/>
    <w:rsid w:val="00F001B8"/>
    <w:rsid w:val="00F00B11"/>
    <w:rsid w:val="00F0167A"/>
    <w:rsid w:val="00F0459B"/>
    <w:rsid w:val="00F04E70"/>
    <w:rsid w:val="00F05E6C"/>
    <w:rsid w:val="00F06A70"/>
    <w:rsid w:val="00F10217"/>
    <w:rsid w:val="00F12962"/>
    <w:rsid w:val="00F129FB"/>
    <w:rsid w:val="00F1384A"/>
    <w:rsid w:val="00F13AB3"/>
    <w:rsid w:val="00F13F07"/>
    <w:rsid w:val="00F14A6A"/>
    <w:rsid w:val="00F15624"/>
    <w:rsid w:val="00F1699B"/>
    <w:rsid w:val="00F20CED"/>
    <w:rsid w:val="00F22FB3"/>
    <w:rsid w:val="00F2422C"/>
    <w:rsid w:val="00F27814"/>
    <w:rsid w:val="00F30C92"/>
    <w:rsid w:val="00F31E56"/>
    <w:rsid w:val="00F32406"/>
    <w:rsid w:val="00F41C14"/>
    <w:rsid w:val="00F41D6F"/>
    <w:rsid w:val="00F439BE"/>
    <w:rsid w:val="00F43ACF"/>
    <w:rsid w:val="00F44BC5"/>
    <w:rsid w:val="00F44BEA"/>
    <w:rsid w:val="00F45AED"/>
    <w:rsid w:val="00F462BF"/>
    <w:rsid w:val="00F4774B"/>
    <w:rsid w:val="00F47BEA"/>
    <w:rsid w:val="00F519C9"/>
    <w:rsid w:val="00F5353D"/>
    <w:rsid w:val="00F54422"/>
    <w:rsid w:val="00F54EFD"/>
    <w:rsid w:val="00F57039"/>
    <w:rsid w:val="00F57A15"/>
    <w:rsid w:val="00F610F5"/>
    <w:rsid w:val="00F627DE"/>
    <w:rsid w:val="00F62990"/>
    <w:rsid w:val="00F63014"/>
    <w:rsid w:val="00F65BD0"/>
    <w:rsid w:val="00F706FE"/>
    <w:rsid w:val="00F70C7C"/>
    <w:rsid w:val="00F71268"/>
    <w:rsid w:val="00F73C56"/>
    <w:rsid w:val="00F75268"/>
    <w:rsid w:val="00F75319"/>
    <w:rsid w:val="00F753BF"/>
    <w:rsid w:val="00F75A5C"/>
    <w:rsid w:val="00F75C23"/>
    <w:rsid w:val="00F75C93"/>
    <w:rsid w:val="00F75DF1"/>
    <w:rsid w:val="00F8317E"/>
    <w:rsid w:val="00F83677"/>
    <w:rsid w:val="00F86FDB"/>
    <w:rsid w:val="00F8702D"/>
    <w:rsid w:val="00F87B6A"/>
    <w:rsid w:val="00F87D9B"/>
    <w:rsid w:val="00F945B1"/>
    <w:rsid w:val="00F94C95"/>
    <w:rsid w:val="00F94D55"/>
    <w:rsid w:val="00F94FD4"/>
    <w:rsid w:val="00F95970"/>
    <w:rsid w:val="00F95C01"/>
    <w:rsid w:val="00F97AB9"/>
    <w:rsid w:val="00FA04CC"/>
    <w:rsid w:val="00FA1A19"/>
    <w:rsid w:val="00FA1B51"/>
    <w:rsid w:val="00FA1EE9"/>
    <w:rsid w:val="00FA5903"/>
    <w:rsid w:val="00FA6572"/>
    <w:rsid w:val="00FA7997"/>
    <w:rsid w:val="00FB162E"/>
    <w:rsid w:val="00FB204A"/>
    <w:rsid w:val="00FB2439"/>
    <w:rsid w:val="00FB637F"/>
    <w:rsid w:val="00FB6AD6"/>
    <w:rsid w:val="00FC265D"/>
    <w:rsid w:val="00FC3094"/>
    <w:rsid w:val="00FC5716"/>
    <w:rsid w:val="00FC76C2"/>
    <w:rsid w:val="00FD1F74"/>
    <w:rsid w:val="00FD22D5"/>
    <w:rsid w:val="00FD2E26"/>
    <w:rsid w:val="00FD413C"/>
    <w:rsid w:val="00FD4389"/>
    <w:rsid w:val="00FD47E3"/>
    <w:rsid w:val="00FD75F3"/>
    <w:rsid w:val="00FE406A"/>
    <w:rsid w:val="00FE4844"/>
    <w:rsid w:val="00FE4F7B"/>
    <w:rsid w:val="00FE5C6F"/>
    <w:rsid w:val="00FF0698"/>
    <w:rsid w:val="00FF0947"/>
    <w:rsid w:val="00FF2FB1"/>
    <w:rsid w:val="00FF3E1B"/>
    <w:rsid w:val="00FF77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22BF06"/>
  <w15:docId w15:val="{FD512B5A-FAEB-454F-B4D1-0CE44B66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8AB"/>
  </w:style>
  <w:style w:type="paragraph" w:styleId="Heading1">
    <w:name w:val="heading 1"/>
    <w:basedOn w:val="Normal"/>
    <w:next w:val="Normal"/>
    <w:link w:val="Heading1Char"/>
    <w:uiPriority w:val="9"/>
    <w:qFormat/>
    <w:rsid w:val="00C819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C40E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0ECC"/>
    <w:rPr>
      <w:rFonts w:ascii="Times New Roman" w:eastAsia="Times New Roman" w:hAnsi="Times New Roman" w:cs="Times New Roman"/>
      <w:b/>
      <w:bCs/>
      <w:sz w:val="20"/>
      <w:szCs w:val="20"/>
    </w:rPr>
  </w:style>
  <w:style w:type="paragraph" w:styleId="NormalWeb">
    <w:name w:val="Normal (Web)"/>
    <w:basedOn w:val="Normal"/>
    <w:unhideWhenUsed/>
    <w:qFormat/>
    <w:rsid w:val="00C40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40ECC"/>
  </w:style>
  <w:style w:type="paragraph" w:styleId="NoSpacing">
    <w:name w:val="No Spacing"/>
    <w:qFormat/>
    <w:rsid w:val="004C6429"/>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311859"/>
  </w:style>
  <w:style w:type="character" w:styleId="Hyperlink">
    <w:name w:val="Hyperlink"/>
    <w:basedOn w:val="DefaultParagraphFont"/>
    <w:uiPriority w:val="99"/>
    <w:unhideWhenUsed/>
    <w:rsid w:val="00311859"/>
    <w:rPr>
      <w:color w:val="0000FF"/>
      <w:u w:val="single"/>
    </w:rPr>
  </w:style>
  <w:style w:type="paragraph" w:styleId="Header">
    <w:name w:val="header"/>
    <w:basedOn w:val="Normal"/>
    <w:link w:val="HeaderChar"/>
    <w:uiPriority w:val="99"/>
    <w:unhideWhenUsed/>
    <w:rsid w:val="00F41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D6F"/>
  </w:style>
  <w:style w:type="paragraph" w:styleId="Footer">
    <w:name w:val="footer"/>
    <w:basedOn w:val="Normal"/>
    <w:link w:val="FooterChar"/>
    <w:uiPriority w:val="99"/>
    <w:unhideWhenUsed/>
    <w:rsid w:val="00F41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D6F"/>
  </w:style>
  <w:style w:type="paragraph" w:styleId="ListParagraph">
    <w:name w:val="List Paragraph"/>
    <w:aliases w:val="list1,b1,List Paragraph Char Char,Number_1,Normal Sentence,Colorful List - Accent 11,ListPar1,new,SGLText List Paragraph,List Paragraph2,List Paragraph11,List Paragraph21,lp1,Figure_name,List Paragraph1"/>
    <w:basedOn w:val="Normal"/>
    <w:link w:val="ListParagraphChar"/>
    <w:uiPriority w:val="34"/>
    <w:qFormat/>
    <w:rsid w:val="00B708AB"/>
    <w:pPr>
      <w:ind w:left="720"/>
      <w:contextualSpacing/>
    </w:pPr>
  </w:style>
  <w:style w:type="paragraph" w:styleId="HTMLPreformatted">
    <w:name w:val="HTML Preformatted"/>
    <w:basedOn w:val="Normal"/>
    <w:link w:val="HTMLPreformattedChar"/>
    <w:uiPriority w:val="99"/>
    <w:rsid w:val="0011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color w:val="000000"/>
      <w:sz w:val="20"/>
      <w:szCs w:val="20"/>
    </w:rPr>
  </w:style>
  <w:style w:type="character" w:customStyle="1" w:styleId="HTMLPreformattedChar">
    <w:name w:val="HTML Preformatted Char"/>
    <w:basedOn w:val="DefaultParagraphFont"/>
    <w:link w:val="HTMLPreformatted"/>
    <w:uiPriority w:val="99"/>
    <w:rsid w:val="001144D1"/>
    <w:rPr>
      <w:rFonts w:ascii="Arial Unicode MS" w:eastAsia="Arial Unicode MS" w:hAnsi="Arial Unicode MS" w:cs="Times New Roman"/>
      <w:color w:val="000000"/>
      <w:sz w:val="20"/>
      <w:szCs w:val="20"/>
    </w:rPr>
  </w:style>
  <w:style w:type="character" w:styleId="FollowedHyperlink">
    <w:name w:val="FollowedHyperlink"/>
    <w:basedOn w:val="DefaultParagraphFont"/>
    <w:uiPriority w:val="99"/>
    <w:semiHidden/>
    <w:unhideWhenUsed/>
    <w:rsid w:val="008F3CB0"/>
    <w:rPr>
      <w:color w:val="954F72" w:themeColor="followedHyperlink"/>
      <w:u w:val="single"/>
    </w:rPr>
  </w:style>
  <w:style w:type="paragraph" w:customStyle="1" w:styleId="CompanyName">
    <w:name w:val="Company Name"/>
    <w:basedOn w:val="Normal"/>
    <w:next w:val="Normal"/>
    <w:autoRedefine/>
    <w:rsid w:val="00804EAD"/>
    <w:pPr>
      <w:numPr>
        <w:numId w:val="23"/>
      </w:numPr>
      <w:spacing w:after="0" w:line="240" w:lineRule="auto"/>
      <w:jc w:val="both"/>
    </w:pPr>
    <w:rPr>
      <w:rFonts w:ascii="Times New Roman" w:eastAsia="Times New Roman" w:hAnsi="Times New Roman" w:cs="Times New Roman"/>
      <w:sz w:val="24"/>
      <w:szCs w:val="24"/>
    </w:rPr>
  </w:style>
  <w:style w:type="character" w:styleId="Emphasis">
    <w:name w:val="Emphasis"/>
    <w:qFormat/>
    <w:rsid w:val="00804EAD"/>
    <w:rPr>
      <w:i/>
      <w:iCs/>
    </w:rPr>
  </w:style>
  <w:style w:type="paragraph" w:styleId="Title">
    <w:name w:val="Title"/>
    <w:basedOn w:val="Normal"/>
    <w:link w:val="TitleChar"/>
    <w:uiPriority w:val="1"/>
    <w:qFormat/>
    <w:rsid w:val="0097217D"/>
    <w:pPr>
      <w:pBdr>
        <w:bottom w:val="single" w:sz="12" w:space="4" w:color="5B9BD5" w:themeColor="accent1"/>
      </w:pBdr>
      <w:spacing w:after="120" w:line="240" w:lineRule="auto"/>
      <w:contextualSpacing/>
    </w:pPr>
    <w:rPr>
      <w:rFonts w:asciiTheme="majorHAnsi" w:eastAsiaTheme="majorEastAsia" w:hAnsiTheme="majorHAnsi" w:cstheme="majorBidi"/>
      <w:color w:val="2E74B5" w:themeColor="accent1" w:themeShade="BF"/>
      <w:kern w:val="28"/>
      <w:sz w:val="56"/>
      <w:lang w:eastAsia="ja-JP"/>
    </w:rPr>
  </w:style>
  <w:style w:type="character" w:customStyle="1" w:styleId="TitleChar">
    <w:name w:val="Title Char"/>
    <w:basedOn w:val="DefaultParagraphFont"/>
    <w:link w:val="Title"/>
    <w:uiPriority w:val="1"/>
    <w:rsid w:val="0097217D"/>
    <w:rPr>
      <w:rFonts w:asciiTheme="majorHAnsi" w:eastAsiaTheme="majorEastAsia" w:hAnsiTheme="majorHAnsi" w:cstheme="majorBidi"/>
      <w:color w:val="2E74B5" w:themeColor="accent1" w:themeShade="BF"/>
      <w:kern w:val="28"/>
      <w:sz w:val="56"/>
      <w:lang w:eastAsia="ja-JP"/>
    </w:rPr>
  </w:style>
  <w:style w:type="character" w:customStyle="1" w:styleId="UnresolvedMention1">
    <w:name w:val="Unresolved Mention1"/>
    <w:basedOn w:val="DefaultParagraphFont"/>
    <w:uiPriority w:val="99"/>
    <w:rsid w:val="0046134D"/>
    <w:rPr>
      <w:color w:val="605E5C"/>
      <w:shd w:val="clear" w:color="auto" w:fill="E1DFDD"/>
    </w:rPr>
  </w:style>
  <w:style w:type="character" w:customStyle="1" w:styleId="Heading1Char">
    <w:name w:val="Heading 1 Char"/>
    <w:basedOn w:val="DefaultParagraphFont"/>
    <w:link w:val="Heading1"/>
    <w:uiPriority w:val="9"/>
    <w:rsid w:val="00C8197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05A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ADD"/>
    <w:rPr>
      <w:rFonts w:ascii="Times New Roman" w:hAnsi="Times New Roman" w:cs="Times New Roman"/>
      <w:sz w:val="18"/>
      <w:szCs w:val="18"/>
    </w:rPr>
  </w:style>
  <w:style w:type="character" w:styleId="IntenseReference">
    <w:name w:val="Intense Reference"/>
    <w:basedOn w:val="DefaultParagraphFont"/>
    <w:uiPriority w:val="32"/>
    <w:qFormat/>
    <w:rsid w:val="00EF44A9"/>
    <w:rPr>
      <w:b/>
      <w:bCs/>
      <w:smallCaps/>
      <w:color w:val="5B9BD5" w:themeColor="accent1"/>
      <w:spacing w:val="5"/>
    </w:rPr>
  </w:style>
  <w:style w:type="character" w:styleId="Strong">
    <w:name w:val="Strong"/>
    <w:basedOn w:val="DefaultParagraphFont"/>
    <w:uiPriority w:val="22"/>
    <w:qFormat/>
    <w:rsid w:val="00683D4F"/>
    <w:rPr>
      <w:b/>
      <w:bCs/>
    </w:rPr>
  </w:style>
  <w:style w:type="character" w:customStyle="1" w:styleId="UnresolvedMention2">
    <w:name w:val="Unresolved Mention2"/>
    <w:basedOn w:val="DefaultParagraphFont"/>
    <w:uiPriority w:val="99"/>
    <w:semiHidden/>
    <w:unhideWhenUsed/>
    <w:rsid w:val="00614227"/>
    <w:rPr>
      <w:color w:val="605E5C"/>
      <w:shd w:val="clear" w:color="auto" w:fill="E1DFDD"/>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49077A"/>
  </w:style>
  <w:style w:type="character" w:styleId="UnresolvedMention">
    <w:name w:val="Unresolved Mention"/>
    <w:basedOn w:val="DefaultParagraphFont"/>
    <w:uiPriority w:val="99"/>
    <w:semiHidden/>
    <w:unhideWhenUsed/>
    <w:rsid w:val="001B4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29399">
      <w:bodyDiv w:val="1"/>
      <w:marLeft w:val="0"/>
      <w:marRight w:val="0"/>
      <w:marTop w:val="0"/>
      <w:marBottom w:val="0"/>
      <w:divBdr>
        <w:top w:val="none" w:sz="0" w:space="0" w:color="auto"/>
        <w:left w:val="none" w:sz="0" w:space="0" w:color="auto"/>
        <w:bottom w:val="none" w:sz="0" w:space="0" w:color="auto"/>
        <w:right w:val="none" w:sz="0" w:space="0" w:color="auto"/>
      </w:divBdr>
      <w:divsChild>
        <w:div w:id="931275951">
          <w:marLeft w:val="-108"/>
          <w:marRight w:val="0"/>
          <w:marTop w:val="0"/>
          <w:marBottom w:val="0"/>
          <w:divBdr>
            <w:top w:val="none" w:sz="0" w:space="0" w:color="auto"/>
            <w:left w:val="none" w:sz="0" w:space="0" w:color="auto"/>
            <w:bottom w:val="none" w:sz="0" w:space="0" w:color="auto"/>
            <w:right w:val="none" w:sz="0" w:space="0" w:color="auto"/>
          </w:divBdr>
        </w:div>
      </w:divsChild>
    </w:div>
    <w:div w:id="1574967430">
      <w:bodyDiv w:val="1"/>
      <w:marLeft w:val="0"/>
      <w:marRight w:val="0"/>
      <w:marTop w:val="0"/>
      <w:marBottom w:val="0"/>
      <w:divBdr>
        <w:top w:val="none" w:sz="0" w:space="0" w:color="auto"/>
        <w:left w:val="none" w:sz="0" w:space="0" w:color="auto"/>
        <w:bottom w:val="none" w:sz="0" w:space="0" w:color="auto"/>
        <w:right w:val="none" w:sz="0" w:space="0" w:color="auto"/>
      </w:divBdr>
    </w:div>
    <w:div w:id="1691561797">
      <w:bodyDiv w:val="1"/>
      <w:marLeft w:val="0"/>
      <w:marRight w:val="0"/>
      <w:marTop w:val="0"/>
      <w:marBottom w:val="0"/>
      <w:divBdr>
        <w:top w:val="none" w:sz="0" w:space="0" w:color="auto"/>
        <w:left w:val="none" w:sz="0" w:space="0" w:color="auto"/>
        <w:bottom w:val="none" w:sz="0" w:space="0" w:color="auto"/>
        <w:right w:val="none" w:sz="0" w:space="0" w:color="auto"/>
      </w:divBdr>
    </w:div>
    <w:div w:id="197926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uriprasanth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9F8F06033BF4D8116505AE780F235"/>
        <w:category>
          <w:name w:val="General"/>
          <w:gallery w:val="placeholder"/>
        </w:category>
        <w:types>
          <w:type w:val="bbPlcHdr"/>
        </w:types>
        <w:behaviors>
          <w:behavior w:val="content"/>
        </w:behaviors>
        <w:guid w:val="{95EBC8FE-0155-0840-92E5-E448C79A7A57}"/>
      </w:docPartPr>
      <w:docPartBody>
        <w:p w:rsidR="001A3976" w:rsidRDefault="001A3976" w:rsidP="001A3976">
          <w:pPr>
            <w:pStyle w:val="DAD9F8F06033BF4D8116505AE780F235"/>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3976"/>
    <w:rsid w:val="00122327"/>
    <w:rsid w:val="00160DAF"/>
    <w:rsid w:val="001A3976"/>
    <w:rsid w:val="001D45EE"/>
    <w:rsid w:val="001D6FD6"/>
    <w:rsid w:val="001F3344"/>
    <w:rsid w:val="00406569"/>
    <w:rsid w:val="0048000D"/>
    <w:rsid w:val="00497150"/>
    <w:rsid w:val="00572665"/>
    <w:rsid w:val="00590288"/>
    <w:rsid w:val="005D02B0"/>
    <w:rsid w:val="005E788F"/>
    <w:rsid w:val="0073505F"/>
    <w:rsid w:val="007B3BB2"/>
    <w:rsid w:val="00860C1F"/>
    <w:rsid w:val="008A537C"/>
    <w:rsid w:val="00994938"/>
    <w:rsid w:val="00B11802"/>
    <w:rsid w:val="00B35BF8"/>
    <w:rsid w:val="00C02A00"/>
    <w:rsid w:val="00C5294A"/>
    <w:rsid w:val="00C8065F"/>
    <w:rsid w:val="00D01829"/>
    <w:rsid w:val="00E93B88"/>
    <w:rsid w:val="00F472FE"/>
    <w:rsid w:val="00F52B56"/>
    <w:rsid w:val="00FD2E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976"/>
    <w:rPr>
      <w:color w:val="808080"/>
    </w:rPr>
  </w:style>
  <w:style w:type="paragraph" w:customStyle="1" w:styleId="DAD9F8F06033BF4D8116505AE780F235">
    <w:name w:val="DAD9F8F06033BF4D8116505AE780F235"/>
    <w:rsid w:val="001A3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FC1D7-FB9F-47B5-9C85-123A9B6B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Murugan Lakshmanan Profile</vt:lpstr>
    </vt:vector>
  </TitlesOfParts>
  <Company>HP</Company>
  <LinksUpToDate>false</LinksUpToDate>
  <CharactersWithSpaces>13970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Murugan Lakshmanan Profile</dc:title>
  <dc:subject>Java Microservice Profile</dc:subject>
  <dc:creator>Murugan Lakshmanan</dc:creator>
  <cp:keywords>Java Microservice AWS Docker MongoDB Cloud Kafka Elastic Search Redis REST API</cp:keywords>
  <cp:lastModifiedBy>Mohankishan suroju</cp:lastModifiedBy>
  <cp:revision>6</cp:revision>
  <cp:lastPrinted>2020-05-18T01:49:00Z</cp:lastPrinted>
  <dcterms:created xsi:type="dcterms:W3CDTF">2023-07-24T18:49:00Z</dcterms:created>
  <dcterms:modified xsi:type="dcterms:W3CDTF">2023-08-30T17:54:00Z</dcterms:modified>
</cp:coreProperties>
</file>