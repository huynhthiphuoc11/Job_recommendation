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2.0 -->
  <w:body>
    <w:tbl>
      <w:tblPr>
        <w:tblStyle w:val="divdocument"/>
        <w:tblW w:w="0" w:type="auto"/>
        <w:tblCellSpacing w:w="0" w:type="dxa"/>
        <w:tblLayout w:type="fixed"/>
        <w:tblCellMar>
          <w:top w:w="0" w:type="dxa"/>
          <w:left w:w="0" w:type="dxa"/>
          <w:bottom w:w="0" w:type="dxa"/>
          <w:right w:w="0" w:type="dxa"/>
        </w:tblCellMar>
        <w:tblLook w:val="05E0"/>
      </w:tblPr>
      <w:tblGrid>
        <w:gridCol w:w="3680"/>
        <w:gridCol w:w="8560"/>
      </w:tblGrid>
      <w:tr>
        <w:tblPrEx>
          <w:tblW w:w="0" w:type="auto"/>
          <w:tblCellSpacing w:w="0" w:type="dxa"/>
          <w:tblLayout w:type="fixed"/>
          <w:tblCellMar>
            <w:top w:w="0" w:type="dxa"/>
            <w:left w:w="0" w:type="dxa"/>
            <w:bottom w:w="0" w:type="dxa"/>
            <w:right w:w="0" w:type="dxa"/>
          </w:tblCellMar>
          <w:tblLook w:val="05E0"/>
        </w:tblPrEx>
        <w:trPr>
          <w:trHeight w:val="15200"/>
          <w:tblCellSpacing w:w="0" w:type="dxa"/>
        </w:trPr>
        <w:tc>
          <w:tcPr>
            <w:tcW w:w="3680" w:type="dxa"/>
            <w:shd w:val="clear" w:color="auto" w:fill="102A73"/>
            <w:noWrap w:val="0"/>
            <w:tcMar>
              <w:top w:w="300" w:type="dxa"/>
              <w:left w:w="0" w:type="dxa"/>
              <w:bottom w:w="300" w:type="dxa"/>
              <w:right w:w="0" w:type="dxa"/>
            </w:tcMar>
            <w:vAlign w:val="top"/>
            <w:hideMark/>
          </w:tcPr>
          <w:p>
            <w:pPr>
              <w:pStyle w:val="divdocumentleft-boxsectionnth-child1sectiongapdiv"/>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400" w:lineRule="atLeast"/>
              <w:ind w:left="0" w:right="0"/>
              <w:rPr>
                <w:rStyle w:val="divdocumentleft-box"/>
                <w:rFonts w:ascii="Century Gothic" w:eastAsia="Century Gothic" w:hAnsi="Century Gothic" w:cs="Century Gothic"/>
                <w:vanish/>
                <w:sz w:val="14"/>
                <w:szCs w:val="14"/>
                <w:bdr w:val="none" w:sz="0" w:space="0" w:color="auto"/>
                <w:shd w:val="clear" w:color="auto" w:fill="auto"/>
                <w:vertAlign w:val="baseline"/>
              </w:rPr>
            </w:pPr>
            <w:r>
              <w:rPr>
                <w:rStyle w:val="divdocumentleft-box"/>
                <w:rFonts w:ascii="Century Gothic" w:eastAsia="Century Gothic" w:hAnsi="Century Gothic" w:cs="Century Gothic"/>
                <w:vanish/>
                <w:sz w:val="14"/>
                <w:szCs w:val="14"/>
                <w:bdr w:val="none" w:sz="0" w:space="0" w:color="auto"/>
                <w:shd w:val="clear" w:color="auto" w:fill="auto"/>
                <w:vertAlign w:val="baseline"/>
              </w:rPr>
              <w:t> </w:t>
            </w:r>
          </w:p>
          <w:p>
            <w:pPr>
              <w:pStyle w:val="divdocumentname"/>
              <w:pBdr>
                <w:top w:val="none" w:sz="0" w:space="0" w:color="auto"/>
                <w:left w:val="none" w:sz="0" w:space="0" w:color="auto"/>
                <w:bottom w:val="none" w:sz="0" w:space="0" w:color="auto"/>
                <w:right w:val="none" w:sz="0" w:space="0" w:color="auto"/>
                <w:between w:val="none" w:sz="0" w:space="0" w:color="auto"/>
                <w:bar w:val="none" w:sz="0" w:space="0" w:color="auto"/>
              </w:pBdr>
              <w:spacing w:before="0" w:after="0"/>
              <w:ind w:left="300" w:right="300"/>
              <w:rPr>
                <w:rStyle w:val="divdocumentleft-box"/>
                <w:rFonts w:ascii="Century Gothic" w:eastAsia="Century Gothic" w:hAnsi="Century Gothic" w:cs="Century Gothic"/>
                <w:b/>
                <w:bCs/>
                <w:sz w:val="56"/>
                <w:szCs w:val="56"/>
                <w:bdr w:val="none" w:sz="0" w:space="0" w:color="auto"/>
                <w:shd w:val="clear" w:color="auto" w:fill="auto"/>
                <w:vertAlign w:val="baseline"/>
              </w:rPr>
            </w:pPr>
            <w:r>
              <w:rPr>
                <w:rStyle w:val="span"/>
                <w:rFonts w:ascii="Century Gothic" w:eastAsia="Century Gothic" w:hAnsi="Century Gothic" w:cs="Century Gothic"/>
                <w:b/>
                <w:bCs/>
              </w:rPr>
              <w:t>Pooja</w:t>
            </w:r>
            <w:r>
              <w:rPr>
                <w:rStyle w:val="divdocumentleft-box"/>
                <w:rFonts w:ascii="Century Gothic" w:eastAsia="Century Gothic" w:hAnsi="Century Gothic" w:cs="Century Gothic"/>
                <w:b/>
                <w:bCs/>
                <w:bdr w:val="none" w:sz="0" w:space="0" w:color="auto"/>
                <w:shd w:val="clear" w:color="auto" w:fill="auto"/>
                <w:vertAlign w:val="baseline"/>
              </w:rPr>
              <w:t xml:space="preserve"> </w:t>
            </w:r>
            <w:r>
              <w:rPr>
                <w:rStyle w:val="span"/>
                <w:rFonts w:ascii="Century Gothic" w:eastAsia="Century Gothic" w:hAnsi="Century Gothic" w:cs="Century Gothic"/>
                <w:b/>
                <w:bCs/>
              </w:rPr>
              <w:t>Bhavsar</w:t>
            </w:r>
          </w:p>
          <w:p>
            <w:pPr>
              <w:pStyle w:val="documentresumeTitle"/>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300" w:right="300"/>
              <w:rPr>
                <w:rStyle w:val="divdocumentleft-box"/>
                <w:rFonts w:ascii="Century Gothic" w:eastAsia="Century Gothic" w:hAnsi="Century Gothic" w:cs="Century Gothic"/>
                <w:sz w:val="28"/>
                <w:szCs w:val="28"/>
                <w:bdr w:val="none" w:sz="0" w:space="0" w:color="auto"/>
                <w:shd w:val="clear" w:color="auto" w:fill="auto"/>
                <w:vertAlign w:val="baseline"/>
              </w:rPr>
            </w:pPr>
            <w:r>
              <w:rPr>
                <w:rStyle w:val="divdocumentleft-box"/>
                <w:rFonts w:ascii="Century Gothic" w:eastAsia="Century Gothic" w:hAnsi="Century Gothic" w:cs="Century Gothic"/>
                <w:bdr w:val="none" w:sz="0" w:space="0" w:color="auto"/>
                <w:shd w:val="clear" w:color="auto" w:fill="auto"/>
                <w:vertAlign w:val="baseline"/>
              </w:rPr>
              <w:t>Senior Software Engineer- Android</w:t>
            </w:r>
          </w:p>
          <w:p>
            <w:pPr>
              <w:pStyle w:val="divdocumentSECTIONCNTCsectiongapdiv"/>
              <w:pBdr>
                <w:top w:val="none" w:sz="0" w:space="0" w:color="auto"/>
                <w:left w:val="none" w:sz="0" w:space="0" w:color="auto"/>
                <w:bottom w:val="none" w:sz="0" w:space="0" w:color="auto"/>
                <w:right w:val="none" w:sz="0" w:space="0" w:color="auto"/>
                <w:between w:val="none" w:sz="0" w:space="0" w:color="auto"/>
                <w:bar w:val="none" w:sz="0" w:space="0" w:color="auto"/>
              </w:pBdr>
              <w:spacing w:before="0" w:after="0"/>
              <w:ind w:left="0" w:right="0"/>
              <w:rPr>
                <w:rStyle w:val="divdocumentleft-box"/>
                <w:rFonts w:ascii="Century Gothic" w:eastAsia="Century Gothic" w:hAnsi="Century Gothic" w:cs="Century Gothic"/>
                <w:sz w:val="14"/>
                <w:szCs w:val="14"/>
                <w:bdr w:val="none" w:sz="0" w:space="0" w:color="auto"/>
                <w:shd w:val="clear" w:color="auto" w:fill="auto"/>
                <w:vertAlign w:val="baseline"/>
              </w:rPr>
            </w:pPr>
            <w:r>
              <w:rPr>
                <w:rStyle w:val="divdocumentleft-box"/>
                <w:rFonts w:ascii="Century Gothic" w:eastAsia="Century Gothic" w:hAnsi="Century Gothic" w:cs="Century Gothic"/>
                <w:sz w:val="14"/>
                <w:szCs w:val="14"/>
                <w:bdr w:val="none" w:sz="0" w:space="0" w:color="auto"/>
                <w:shd w:val="clear" w:color="auto" w:fill="auto"/>
                <w:vertAlign w:val="baseline"/>
              </w:rPr>
              <w:t> </w:t>
            </w:r>
          </w:p>
          <w:tbl>
            <w:tblPr>
              <w:tblStyle w:val="divdocumentleft-boxdivheading"/>
              <w:tblW w:w="5000" w:type="pct"/>
              <w:tblCellSpacing w:w="0" w:type="dxa"/>
              <w:tblLayout w:type="fixed"/>
              <w:tblCellMar>
                <w:top w:w="0" w:type="dxa"/>
                <w:left w:w="0" w:type="dxa"/>
                <w:bottom w:w="0" w:type="dxa"/>
                <w:right w:w="0" w:type="dxa"/>
              </w:tblCellMar>
              <w:tblLook w:val="05E0"/>
            </w:tblPr>
            <w:tblGrid>
              <w:gridCol w:w="3680"/>
            </w:tblGrid>
            <w:tr>
              <w:tblPrEx>
                <w:tblW w:w="5000" w:type="pct"/>
                <w:tblCellSpacing w:w="0" w:type="dxa"/>
                <w:tblLayout w:type="fixed"/>
                <w:tblCellMar>
                  <w:top w:w="0" w:type="dxa"/>
                  <w:left w:w="0" w:type="dxa"/>
                  <w:bottom w:w="0" w:type="dxa"/>
                  <w:right w:w="0" w:type="dxa"/>
                </w:tblCellMar>
                <w:tblLook w:val="05E0"/>
              </w:tblPrEx>
              <w:trPr>
                <w:tblCellSpacing w:w="0" w:type="dxa"/>
              </w:trPr>
              <w:tc>
                <w:tcPr>
                  <w:tcW w:w="5000" w:type="pct"/>
                  <w:shd w:val="clear" w:color="auto" w:fill="0D225C"/>
                  <w:tcMar>
                    <w:top w:w="60" w:type="dxa"/>
                    <w:left w:w="80" w:type="dxa"/>
                    <w:bottom w:w="60" w:type="dxa"/>
                    <w:right w:w="80" w:type="dxa"/>
                  </w:tcMar>
                  <w:vAlign w:val="bottom"/>
                  <w:hideMark/>
                </w:tcPr>
                <w:p>
                  <w:pPr>
                    <w:pStyle w:val="divdocumentleft-boxdivsectiontitleParagraph"/>
                    <w:pBdr>
                      <w:top w:val="none" w:sz="0" w:space="0" w:color="auto"/>
                      <w:left w:val="none" w:sz="0" w:space="0" w:color="auto"/>
                      <w:bottom w:val="none" w:sz="0" w:space="0" w:color="auto"/>
                      <w:right w:val="none" w:sz="0" w:space="0" w:color="auto"/>
                      <w:between w:val="none" w:sz="0" w:space="0" w:color="auto"/>
                      <w:bar w:val="none" w:sz="0" w:space="0" w:color="auto"/>
                    </w:pBdr>
                    <w:shd w:val="clear" w:color="auto" w:fill="auto"/>
                    <w:spacing w:line="380" w:lineRule="atLeast"/>
                    <w:ind w:left="240" w:right="240"/>
                    <w:jc w:val="left"/>
                    <w:rPr>
                      <w:rStyle w:val="divdocumentleft-boxdivsectiontitle"/>
                      <w:rFonts w:ascii="Century Gothic" w:eastAsia="Century Gothic" w:hAnsi="Century Gothic" w:cs="Century Gothic"/>
                      <w:b/>
                      <w:bCs/>
                      <w:color w:val="FFFFFF"/>
                      <w:sz w:val="32"/>
                      <w:szCs w:val="32"/>
                      <w:bdr w:val="none" w:sz="0" w:space="0" w:color="auto"/>
                      <w:shd w:val="clear" w:color="auto" w:fill="auto"/>
                      <w:vertAlign w:val="baseline"/>
                    </w:rPr>
                  </w:pPr>
                  <w:r>
                    <w:rPr>
                      <w:rStyle w:val="divdocumentleft-boxdivsectiontitle"/>
                      <w:rFonts w:ascii="Century Gothic" w:eastAsia="Century Gothic" w:hAnsi="Century Gothic" w:cs="Century Gothic"/>
                      <w:b/>
                      <w:bCs/>
                      <w:color w:val="FFFFFF"/>
                      <w:sz w:val="32"/>
                      <w:szCs w:val="32"/>
                      <w:bdr w:val="none" w:sz="0" w:space="0" w:color="auto"/>
                      <w:shd w:val="clear" w:color="auto" w:fill="auto"/>
                      <w:vertAlign w:val="baseline"/>
                    </w:rPr>
                    <w:t>Contact</w:t>
                  </w:r>
                </w:p>
              </w:tc>
            </w:tr>
          </w:tbl>
          <w:p>
            <w:pPr>
              <w:pStyle w:val="left-boxheadinggapdiv"/>
              <w:pBdr>
                <w:top w:val="none" w:sz="0" w:space="0" w:color="auto"/>
                <w:left w:val="none" w:sz="0" w:space="0" w:color="auto"/>
                <w:bottom w:val="none" w:sz="0" w:space="0" w:color="auto"/>
                <w:right w:val="none" w:sz="0" w:space="0" w:color="auto"/>
                <w:between w:val="none" w:sz="0" w:space="0" w:color="auto"/>
                <w:bar w:val="none" w:sz="0" w:space="0" w:color="auto"/>
              </w:pBdr>
              <w:spacing w:before="0" w:after="0"/>
              <w:ind w:left="0" w:right="0"/>
              <w:rPr>
                <w:rStyle w:val="divdocumentleft-box"/>
                <w:rFonts w:ascii="Century Gothic" w:eastAsia="Century Gothic" w:hAnsi="Century Gothic" w:cs="Century Gothic"/>
                <w:sz w:val="14"/>
                <w:szCs w:val="14"/>
                <w:bdr w:val="none" w:sz="0" w:space="0" w:color="auto"/>
                <w:shd w:val="clear" w:color="auto" w:fill="auto"/>
                <w:vertAlign w:val="baseline"/>
              </w:rPr>
            </w:pPr>
            <w:r>
              <w:rPr>
                <w:rStyle w:val="divdocumentleft-box"/>
                <w:rFonts w:ascii="Century Gothic" w:eastAsia="Century Gothic" w:hAnsi="Century Gothic" w:cs="Century Gothic"/>
                <w:bdr w:val="none" w:sz="0" w:space="0" w:color="auto"/>
                <w:shd w:val="clear" w:color="auto" w:fill="auto"/>
                <w:vertAlign w:val="baseline"/>
              </w:rPr>
              <w:t> </w:t>
            </w:r>
          </w:p>
          <w:p>
            <w:pPr>
              <w:pStyle w:val="txtBold"/>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300" w:right="300"/>
              <w:rPr>
                <w:rStyle w:val="divdocumentleft-box"/>
                <w:rFonts w:ascii="Century Gothic" w:eastAsia="Century Gothic" w:hAnsi="Century Gothic" w:cs="Century Gothic"/>
                <w:b/>
                <w:bCs/>
                <w:sz w:val="22"/>
                <w:szCs w:val="22"/>
                <w:bdr w:val="none" w:sz="0" w:space="0" w:color="auto"/>
                <w:shd w:val="clear" w:color="auto" w:fill="auto"/>
                <w:vertAlign w:val="baseline"/>
              </w:rPr>
            </w:pPr>
            <w:r>
              <w:rPr>
                <w:rStyle w:val="span"/>
                <w:rFonts w:ascii="Century Gothic" w:eastAsia="Century Gothic" w:hAnsi="Century Gothic" w:cs="Century Gothic"/>
                <w:b/>
                <w:bCs/>
                <w:color w:val="FFFFFF"/>
                <w:sz w:val="22"/>
                <w:szCs w:val="22"/>
              </w:rPr>
              <w:t xml:space="preserve">Address </w:t>
            </w:r>
          </w:p>
          <w:p>
            <w:pPr>
              <w:pStyle w:val="div"/>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span"/>
                <w:rFonts w:ascii="Century Gothic" w:eastAsia="Century Gothic" w:hAnsi="Century Gothic" w:cs="Century Gothic"/>
                <w:color w:val="FFFFFF"/>
                <w:sz w:val="22"/>
                <w:szCs w:val="22"/>
              </w:rPr>
              <w:t>Walnut Creek</w:t>
            </w:r>
            <w:r>
              <w:rPr>
                <w:rStyle w:val="span"/>
                <w:rFonts w:ascii="Century Gothic" w:eastAsia="Century Gothic" w:hAnsi="Century Gothic" w:cs="Century Gothic"/>
                <w:color w:val="FFFFFF"/>
                <w:sz w:val="22"/>
                <w:szCs w:val="22"/>
              </w:rPr>
              <w:t>,</w:t>
            </w:r>
            <w:r>
              <w:rPr>
                <w:rStyle w:val="divdocumentleft-box"/>
                <w:rFonts w:ascii="Century Gothic" w:eastAsia="Century Gothic" w:hAnsi="Century Gothic" w:cs="Century Gothic"/>
                <w:sz w:val="22"/>
                <w:szCs w:val="22"/>
                <w:bdr w:val="none" w:sz="0" w:space="0" w:color="auto"/>
                <w:shd w:val="clear" w:color="auto" w:fill="auto"/>
                <w:vertAlign w:val="baseline"/>
              </w:rPr>
              <w:t xml:space="preserve"> </w:t>
            </w:r>
            <w:r>
              <w:rPr>
                <w:rStyle w:val="span"/>
                <w:rFonts w:ascii="Century Gothic" w:eastAsia="Century Gothic" w:hAnsi="Century Gothic" w:cs="Century Gothic"/>
                <w:color w:val="FFFFFF"/>
                <w:sz w:val="22"/>
                <w:szCs w:val="22"/>
              </w:rPr>
              <w:t>CA</w:t>
            </w:r>
            <w:r>
              <w:rPr>
                <w:rStyle w:val="span"/>
                <w:rFonts w:ascii="Century Gothic" w:eastAsia="Century Gothic" w:hAnsi="Century Gothic" w:cs="Century Gothic"/>
                <w:color w:val="FFFFFF"/>
                <w:sz w:val="22"/>
                <w:szCs w:val="22"/>
              </w:rPr>
              <w:t xml:space="preserve">, </w:t>
            </w:r>
            <w:r>
              <w:rPr>
                <w:rStyle w:val="span"/>
                <w:rFonts w:ascii="Century Gothic" w:eastAsia="Century Gothic" w:hAnsi="Century Gothic" w:cs="Century Gothic"/>
                <w:color w:val="FFFFFF"/>
                <w:sz w:val="22"/>
                <w:szCs w:val="22"/>
              </w:rPr>
              <w:t>94597</w:t>
            </w:r>
          </w:p>
          <w:p>
            <w:pPr>
              <w:pStyle w:val="txtBold"/>
              <w:pBdr>
                <w:top w:val="none" w:sz="0" w:space="0" w:color="auto"/>
                <w:left w:val="none" w:sz="0" w:space="0" w:color="auto"/>
                <w:bottom w:val="none" w:sz="0" w:space="0" w:color="auto"/>
                <w:right w:val="none" w:sz="0" w:space="0" w:color="auto"/>
                <w:between w:val="none" w:sz="0" w:space="0" w:color="auto"/>
                <w:bar w:val="none" w:sz="0" w:space="0" w:color="auto"/>
              </w:pBdr>
              <w:spacing w:before="100" w:after="0" w:line="360" w:lineRule="atLeast"/>
              <w:ind w:left="300" w:right="300"/>
              <w:rPr>
                <w:rStyle w:val="divdocumentleft-box"/>
                <w:rFonts w:ascii="Century Gothic" w:eastAsia="Century Gothic" w:hAnsi="Century Gothic" w:cs="Century Gothic"/>
                <w:b/>
                <w:bCs/>
                <w:sz w:val="22"/>
                <w:szCs w:val="22"/>
                <w:bdr w:val="none" w:sz="0" w:space="0" w:color="auto"/>
                <w:shd w:val="clear" w:color="auto" w:fill="auto"/>
                <w:vertAlign w:val="baseline"/>
              </w:rPr>
            </w:pPr>
            <w:r>
              <w:rPr>
                <w:rStyle w:val="span"/>
                <w:rFonts w:ascii="Century Gothic" w:eastAsia="Century Gothic" w:hAnsi="Century Gothic" w:cs="Century Gothic"/>
                <w:b/>
                <w:bCs/>
                <w:color w:val="FFFFFF"/>
                <w:sz w:val="22"/>
                <w:szCs w:val="22"/>
              </w:rPr>
              <w:t xml:space="preserve">Phone </w:t>
            </w:r>
          </w:p>
          <w:p>
            <w:pPr>
              <w:pStyle w:val="div"/>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span"/>
                <w:rFonts w:ascii="Century Gothic" w:eastAsia="Century Gothic" w:hAnsi="Century Gothic" w:cs="Century Gothic"/>
                <w:color w:val="FFFFFF"/>
                <w:sz w:val="22"/>
                <w:szCs w:val="22"/>
              </w:rPr>
              <w:t>925-951-3668</w:t>
            </w:r>
          </w:p>
          <w:p>
            <w:pPr>
              <w:pStyle w:val="txtBold"/>
              <w:pBdr>
                <w:top w:val="none" w:sz="0" w:space="0" w:color="auto"/>
                <w:left w:val="none" w:sz="0" w:space="0" w:color="auto"/>
                <w:bottom w:val="none" w:sz="0" w:space="0" w:color="auto"/>
                <w:right w:val="none" w:sz="0" w:space="0" w:color="auto"/>
                <w:between w:val="none" w:sz="0" w:space="0" w:color="auto"/>
                <w:bar w:val="none" w:sz="0" w:space="0" w:color="auto"/>
              </w:pBdr>
              <w:spacing w:before="100" w:after="0" w:line="360" w:lineRule="atLeast"/>
              <w:ind w:left="300" w:right="300"/>
              <w:rPr>
                <w:rStyle w:val="divdocumentleft-box"/>
                <w:rFonts w:ascii="Century Gothic" w:eastAsia="Century Gothic" w:hAnsi="Century Gothic" w:cs="Century Gothic"/>
                <w:b/>
                <w:bCs/>
                <w:sz w:val="22"/>
                <w:szCs w:val="22"/>
                <w:bdr w:val="none" w:sz="0" w:space="0" w:color="auto"/>
                <w:shd w:val="clear" w:color="auto" w:fill="auto"/>
                <w:vertAlign w:val="baseline"/>
              </w:rPr>
            </w:pPr>
            <w:r>
              <w:rPr>
                <w:rStyle w:val="span"/>
                <w:rFonts w:ascii="Century Gothic" w:eastAsia="Century Gothic" w:hAnsi="Century Gothic" w:cs="Century Gothic"/>
                <w:b/>
                <w:bCs/>
                <w:color w:val="FFFFFF"/>
                <w:sz w:val="22"/>
                <w:szCs w:val="22"/>
              </w:rPr>
              <w:t xml:space="preserve">E-mail </w:t>
            </w:r>
          </w:p>
          <w:p>
            <w:pPr>
              <w:pStyle w:val="div"/>
              <w:pBdr>
                <w:top w:val="none" w:sz="0" w:space="0" w:color="auto"/>
                <w:left w:val="none" w:sz="0" w:space="0" w:color="auto"/>
                <w:bottom w:val="none" w:sz="0" w:space="0" w:color="auto"/>
                <w:right w:val="none" w:sz="0" w:space="0" w:color="auto"/>
                <w:between w:val="none" w:sz="0" w:space="0" w:color="auto"/>
                <w:bar w:val="none" w:sz="0" w:space="0" w:color="auto"/>
              </w:pBdr>
              <w:spacing w:before="0" w:after="100" w:line="360" w:lineRule="atLeast"/>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span"/>
                <w:rFonts w:ascii="Century Gothic" w:eastAsia="Century Gothic" w:hAnsi="Century Gothic" w:cs="Century Gothic"/>
                <w:color w:val="FFFFFF"/>
                <w:sz w:val="22"/>
                <w:szCs w:val="22"/>
              </w:rPr>
              <w:t>p.bhavsar70@gmail.com</w:t>
            </w:r>
          </w:p>
          <w:p>
            <w:pPr>
              <w:pStyle w:val="divdocumentsectiongapdiv"/>
              <w:pBdr>
                <w:top w:val="none" w:sz="0" w:space="0" w:color="auto"/>
                <w:left w:val="none" w:sz="0" w:space="0" w:color="auto"/>
                <w:bottom w:val="none" w:sz="0" w:space="0" w:color="auto"/>
                <w:right w:val="none" w:sz="0" w:space="0" w:color="auto"/>
                <w:between w:val="none" w:sz="0" w:space="0" w:color="auto"/>
                <w:bar w:val="none" w:sz="0" w:space="0" w:color="auto"/>
              </w:pBdr>
              <w:spacing w:before="0" w:after="0"/>
              <w:ind w:left="0" w:right="0"/>
              <w:rPr>
                <w:rStyle w:val="divdocumentleft-box"/>
                <w:rFonts w:ascii="Century Gothic" w:eastAsia="Century Gothic" w:hAnsi="Century Gothic" w:cs="Century Gothic"/>
                <w:sz w:val="14"/>
                <w:szCs w:val="14"/>
                <w:bdr w:val="none" w:sz="0" w:space="0" w:color="auto"/>
                <w:shd w:val="clear" w:color="auto" w:fill="auto"/>
                <w:vertAlign w:val="baseline"/>
              </w:rPr>
            </w:pPr>
            <w:r>
              <w:rPr>
                <w:rStyle w:val="divdocumentleft-box"/>
                <w:rFonts w:ascii="Century Gothic" w:eastAsia="Century Gothic" w:hAnsi="Century Gothic" w:cs="Century Gothic"/>
                <w:sz w:val="14"/>
                <w:szCs w:val="14"/>
                <w:bdr w:val="none" w:sz="0" w:space="0" w:color="auto"/>
                <w:shd w:val="clear" w:color="auto" w:fill="auto"/>
                <w:vertAlign w:val="baseline"/>
              </w:rPr>
              <w:t> </w:t>
            </w:r>
          </w:p>
          <w:tbl>
            <w:tblPr>
              <w:tblStyle w:val="divdocumentleft-boxdivheading"/>
              <w:tblW w:w="5000" w:type="pct"/>
              <w:tblCellSpacing w:w="0" w:type="dxa"/>
              <w:tblLayout w:type="fixed"/>
              <w:tblCellMar>
                <w:top w:w="0" w:type="dxa"/>
                <w:left w:w="0" w:type="dxa"/>
                <w:bottom w:w="0" w:type="dxa"/>
                <w:right w:w="0" w:type="dxa"/>
              </w:tblCellMar>
              <w:tblLook w:val="05E0"/>
            </w:tblPr>
            <w:tblGrid>
              <w:gridCol w:w="3680"/>
            </w:tblGrid>
            <w:tr>
              <w:tblPrEx>
                <w:tblW w:w="5000" w:type="pct"/>
                <w:tblCellSpacing w:w="0" w:type="dxa"/>
                <w:tblLayout w:type="fixed"/>
                <w:tblCellMar>
                  <w:top w:w="0" w:type="dxa"/>
                  <w:left w:w="0" w:type="dxa"/>
                  <w:bottom w:w="0" w:type="dxa"/>
                  <w:right w:w="0" w:type="dxa"/>
                </w:tblCellMar>
                <w:tblLook w:val="05E0"/>
              </w:tblPrEx>
              <w:trPr>
                <w:tblCellSpacing w:w="0" w:type="dxa"/>
              </w:trPr>
              <w:tc>
                <w:tcPr>
                  <w:tcW w:w="5000" w:type="pct"/>
                  <w:shd w:val="clear" w:color="auto" w:fill="0D225C"/>
                  <w:tcMar>
                    <w:top w:w="60" w:type="dxa"/>
                    <w:left w:w="80" w:type="dxa"/>
                    <w:bottom w:w="60" w:type="dxa"/>
                    <w:right w:w="80" w:type="dxa"/>
                  </w:tcMar>
                  <w:vAlign w:val="bottom"/>
                  <w:hideMark/>
                </w:tcPr>
                <w:p>
                  <w:pPr>
                    <w:pStyle w:val="divdocumentleft-boxdivsectiontitleParagraph"/>
                    <w:pBdr>
                      <w:top w:val="none" w:sz="0" w:space="0" w:color="auto"/>
                      <w:left w:val="none" w:sz="0" w:space="0" w:color="auto"/>
                      <w:bottom w:val="none" w:sz="0" w:space="0" w:color="auto"/>
                      <w:right w:val="none" w:sz="0" w:space="0" w:color="auto"/>
                      <w:between w:val="none" w:sz="0" w:space="0" w:color="auto"/>
                      <w:bar w:val="none" w:sz="0" w:space="0" w:color="auto"/>
                    </w:pBdr>
                    <w:shd w:val="clear" w:color="auto" w:fill="auto"/>
                    <w:spacing w:line="380" w:lineRule="atLeast"/>
                    <w:ind w:left="240" w:right="240"/>
                    <w:jc w:val="left"/>
                    <w:rPr>
                      <w:rStyle w:val="divdocumentleft-boxdivsectiontitle"/>
                      <w:rFonts w:ascii="Century Gothic" w:eastAsia="Century Gothic" w:hAnsi="Century Gothic" w:cs="Century Gothic"/>
                      <w:b/>
                      <w:bCs/>
                      <w:color w:val="FFFFFF"/>
                      <w:sz w:val="32"/>
                      <w:szCs w:val="32"/>
                      <w:bdr w:val="none" w:sz="0" w:space="0" w:color="auto"/>
                      <w:shd w:val="clear" w:color="auto" w:fill="auto"/>
                      <w:vertAlign w:val="baseline"/>
                    </w:rPr>
                  </w:pPr>
                  <w:r>
                    <w:rPr>
                      <w:rStyle w:val="divdocumentleft-boxdivsectiontitle"/>
                      <w:rFonts w:ascii="Century Gothic" w:eastAsia="Century Gothic" w:hAnsi="Century Gothic" w:cs="Century Gothic"/>
                      <w:b/>
                      <w:bCs/>
                      <w:color w:val="FFFFFF"/>
                      <w:sz w:val="32"/>
                      <w:szCs w:val="32"/>
                      <w:bdr w:val="none" w:sz="0" w:space="0" w:color="auto"/>
                      <w:shd w:val="clear" w:color="auto" w:fill="auto"/>
                      <w:vertAlign w:val="baseline"/>
                    </w:rPr>
                    <w:t>Skills</w:t>
                  </w:r>
                </w:p>
              </w:tc>
            </w:tr>
          </w:tbl>
          <w:p>
            <w:pPr>
              <w:pStyle w:val="left-boxheadinggapdiv"/>
              <w:pBdr>
                <w:top w:val="none" w:sz="0" w:space="0" w:color="auto"/>
                <w:left w:val="none" w:sz="0" w:space="0" w:color="auto"/>
                <w:bottom w:val="none" w:sz="0" w:space="0" w:color="auto"/>
                <w:right w:val="none" w:sz="0" w:space="0" w:color="auto"/>
                <w:between w:val="none" w:sz="0" w:space="0" w:color="auto"/>
                <w:bar w:val="none" w:sz="0" w:space="0" w:color="auto"/>
              </w:pBdr>
              <w:spacing w:before="0" w:after="0"/>
              <w:ind w:left="0" w:right="0"/>
              <w:rPr>
                <w:rStyle w:val="divdocumentleft-box"/>
                <w:rFonts w:ascii="Century Gothic" w:eastAsia="Century Gothic" w:hAnsi="Century Gothic" w:cs="Century Gothic"/>
                <w:sz w:val="14"/>
                <w:szCs w:val="14"/>
                <w:bdr w:val="none" w:sz="0" w:space="0" w:color="auto"/>
                <w:shd w:val="clear" w:color="auto" w:fill="auto"/>
                <w:vertAlign w:val="baseline"/>
              </w:rPr>
            </w:pPr>
            <w:r>
              <w:rPr>
                <w:rStyle w:val="divdocumentleft-box"/>
                <w:rFonts w:ascii="Century Gothic" w:eastAsia="Century Gothic" w:hAnsi="Century Gothic" w:cs="Century Gothic"/>
                <w:bdr w:val="none" w:sz="0" w:space="0" w:color="auto"/>
                <w:shd w:val="clear" w:color="auto" w:fill="auto"/>
                <w:vertAlign w:val="baseline"/>
              </w:rPr>
              <w:t> </w:t>
            </w:r>
          </w:p>
          <w:p>
            <w:pPr>
              <w:pStyle w:val="div"/>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20" w:lineRule="exact"/>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divdocumentleft-box"/>
                <w:rFonts w:ascii="Century Gothic" w:eastAsia="Century Gothic" w:hAnsi="Century Gothic" w:cs="Century Gothic"/>
                <w:sz w:val="22"/>
                <w:szCs w:val="22"/>
                <w:bdr w:val="none" w:sz="0" w:space="0" w:color="auto"/>
                <w:shd w:val="clear" w:color="auto" w:fill="auto"/>
                <w:vertAlign w:val="baseline"/>
              </w:rPr>
              <w:t> </w:t>
            </w:r>
          </w:p>
          <w:tbl>
            <w:tblPr>
              <w:tblStyle w:val="common-lngg-skillfield"/>
              <w:tblCellSpacing w:w="0" w:type="dxa"/>
              <w:tblInd w:w="300" w:type="dxa"/>
              <w:tblLayout w:type="fixed"/>
              <w:tblCellMar>
                <w:top w:w="0" w:type="dxa"/>
                <w:left w:w="0" w:type="dxa"/>
                <w:bottom w:w="0" w:type="dxa"/>
                <w:right w:w="0" w:type="dxa"/>
              </w:tblCellMar>
              <w:tblLook w:val="05E0"/>
            </w:tblPr>
            <w:tblGrid>
              <w:gridCol w:w="2380"/>
              <w:gridCol w:w="700"/>
              <w:gridCol w:w="300"/>
            </w:tblGrid>
            <w:tr>
              <w:tblPrEx>
                <w:tblCellSpacing w:w="0" w:type="dxa"/>
                <w:tblInd w:w="300" w:type="dxa"/>
                <w:tblLayout w:type="fixed"/>
                <w:tblCellMar>
                  <w:top w:w="0" w:type="dxa"/>
                  <w:left w:w="0" w:type="dxa"/>
                  <w:bottom w:w="0" w:type="dxa"/>
                  <w:right w:w="0" w:type="dxa"/>
                </w:tblCellMar>
                <w:tblLook w:val="05E0"/>
              </w:tblPrEx>
              <w:trPr>
                <w:tblCellSpacing w:w="0" w:type="dxa"/>
              </w:trPr>
              <w:tc>
                <w:tcPr>
                  <w:tcW w:w="2380" w:type="dxa"/>
                  <w:tcMar>
                    <w:top w:w="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between w:val="none" w:sz="0" w:space="0" w:color="auto"/>
                      <w:bar w:val="none" w:sz="0" w:space="0" w:color="auto"/>
                    </w:pBdr>
                    <w:spacing w:line="360" w:lineRule="exact"/>
                    <w:ind w:left="0" w:right="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common-lngg-skillfieldrating-headingp"/>
                      <w:rFonts w:ascii="Century Gothic" w:eastAsia="Century Gothic" w:hAnsi="Century Gothic" w:cs="Century Gothic"/>
                      <w:color w:val="FFFFFF"/>
                      <w:sz w:val="22"/>
                      <w:szCs w:val="22"/>
                    </w:rPr>
                    <w:t>Android, Android Studio</w:t>
                  </w:r>
                  <w:r>
                    <w:rPr>
                      <w:rStyle w:val="common-lngg-skillparagraphnotnativeLangPararating-headingcolon"/>
                      <w:rFonts w:ascii="Century Gothic" w:eastAsia="Century Gothic" w:hAnsi="Century Gothic" w:cs="Century Gothic"/>
                      <w:vanish/>
                      <w:color w:val="FFFFFF"/>
                      <w:sz w:val="22"/>
                      <w:szCs w:val="22"/>
                    </w:rPr>
                    <w:t>:</w:t>
                  </w:r>
                </w:p>
              </w:tc>
              <w:tc>
                <w:tcPr>
                  <w:tcW w:w="700" w:type="dxa"/>
                  <w:tcMar>
                    <w:top w:w="0" w:type="dxa"/>
                    <w:left w:w="0" w:type="dxa"/>
                    <w:bottom w:w="0" w:type="dxa"/>
                    <w:right w:w="0" w:type="dxa"/>
                  </w:tcMar>
                  <w:vAlign w:val="bottom"/>
                  <w:hideMark/>
                </w:tcPr>
                <w:p>
                  <w:pPr>
                    <w:pBdr>
                      <w:top w:val="none" w:sz="0" w:space="0" w:color="auto"/>
                      <w:left w:val="none" w:sz="0" w:space="0" w:color="auto"/>
                      <w:bottom w:val="none" w:sz="0" w:space="0" w:color="auto"/>
                      <w:right w:val="none" w:sz="0" w:space="0" w:color="auto"/>
                      <w:between w:val="none" w:sz="0" w:space="0" w:color="auto"/>
                      <w:bar w:val="none" w:sz="0" w:space="0" w:color="auto"/>
                    </w:pBdr>
                    <w:ind w:left="0" w:right="0"/>
                    <w:jc w:val="right"/>
                    <w:rPr>
                      <w:rStyle w:val="common-lngg-skillfieldrating-heading"/>
                      <w:rFonts w:ascii="Century Gothic" w:eastAsia="Century Gothic" w:hAnsi="Century Gothic" w:cs="Century Gothic"/>
                      <w:color w:val="FFFFFF"/>
                      <w:sz w:val="22"/>
                      <w:szCs w:val="22"/>
                      <w:bdr w:val="none" w:sz="0" w:space="0" w:color="auto"/>
                      <w:vertAlign w:val="baseline"/>
                    </w:rPr>
                  </w:pPr>
                </w:p>
              </w:tc>
              <w:tc>
                <w:tcPr>
                  <w:tcW w:w="300" w:type="dxa"/>
                </w:tcPr>
                <w:p/>
              </w:tc>
            </w:tr>
          </w:tbl>
          <w:p>
            <w:pPr>
              <w:pStyle w:val="ratvcontaine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280" w:lineRule="exact"/>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divdocumentleft-box"/>
                <w:rFonts w:ascii="Century Gothic" w:eastAsia="Century Gothic" w:hAnsi="Century Gothic" w:cs="Century Gothic"/>
                <w:sz w:val="22"/>
                <w:szCs w:val="22"/>
                <w:bdr w:val="none" w:sz="0" w:space="0" w:color="auto"/>
                <w:shd w:val="clear" w:color="auto" w:fill="auto"/>
                <w:vertAlign w:val="baseline"/>
              </w:rPr>
              <w:drawing>
                <wp:inline>
                  <wp:extent cx="1954013" cy="89466"/>
                  <wp:docPr id="100001"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0"/>
                          </pic:cNvPicPr>
                        </pic:nvPicPr>
                        <pic:blipFill>
                          <a:blip xmlns:r="http://schemas.openxmlformats.org/officeDocument/2006/relationships" r:embed="rId4"/>
                          <a:stretch>
                            <a:fillRect/>
                          </a:stretch>
                        </pic:blipFill>
                        <pic:spPr>
                          <a:xfrm>
                            <a:off x="0" y="0"/>
                            <a:ext cx="1954013" cy="89466"/>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200" w:lineRule="exact"/>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divdocumentleft-box"/>
                <w:rFonts w:ascii="Century Gothic" w:eastAsia="Century Gothic" w:hAnsi="Century Gothic" w:cs="Century Gothic"/>
                <w:sz w:val="22"/>
                <w:szCs w:val="22"/>
                <w:bdr w:val="none" w:sz="0" w:space="0" w:color="auto"/>
                <w:shd w:val="clear" w:color="auto" w:fill="auto"/>
                <w:vertAlign w:val="baseline"/>
              </w:rPr>
              <w:t> </w:t>
            </w:r>
          </w:p>
          <w:tbl>
            <w:tblPr>
              <w:tblStyle w:val="common-lngg-skillfield"/>
              <w:tblCellSpacing w:w="0" w:type="dxa"/>
              <w:tblInd w:w="300" w:type="dxa"/>
              <w:tblLayout w:type="fixed"/>
              <w:tblCellMar>
                <w:top w:w="0" w:type="dxa"/>
                <w:left w:w="0" w:type="dxa"/>
                <w:bottom w:w="0" w:type="dxa"/>
                <w:right w:w="0" w:type="dxa"/>
              </w:tblCellMar>
              <w:tblLook w:val="05E0"/>
            </w:tblPr>
            <w:tblGrid>
              <w:gridCol w:w="2380"/>
              <w:gridCol w:w="700"/>
              <w:gridCol w:w="300"/>
            </w:tblGrid>
            <w:tr>
              <w:tblPrEx>
                <w:tblCellSpacing w:w="0" w:type="dxa"/>
                <w:tblInd w:w="300" w:type="dxa"/>
                <w:tblLayout w:type="fixed"/>
                <w:tblCellMar>
                  <w:top w:w="0" w:type="dxa"/>
                  <w:left w:w="0" w:type="dxa"/>
                  <w:bottom w:w="0" w:type="dxa"/>
                  <w:right w:w="0" w:type="dxa"/>
                </w:tblCellMar>
                <w:tblLook w:val="05E0"/>
              </w:tblPrEx>
              <w:trPr>
                <w:tblCellSpacing w:w="0" w:type="dxa"/>
              </w:trPr>
              <w:tc>
                <w:tcPr>
                  <w:tcW w:w="2380" w:type="dxa"/>
                  <w:tcMar>
                    <w:top w:w="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between w:val="none" w:sz="0" w:space="0" w:color="auto"/>
                      <w:bar w:val="none" w:sz="0" w:space="0" w:color="auto"/>
                    </w:pBdr>
                    <w:spacing w:line="360" w:lineRule="exact"/>
                    <w:ind w:left="0" w:right="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common-lngg-skillfieldrating-headingp"/>
                      <w:rFonts w:ascii="Century Gothic" w:eastAsia="Century Gothic" w:hAnsi="Century Gothic" w:cs="Century Gothic"/>
                      <w:color w:val="FFFFFF"/>
                      <w:sz w:val="22"/>
                      <w:szCs w:val="22"/>
                    </w:rPr>
                    <w:t>JAVA, Kotlin, HTML 5, XML</w:t>
                  </w:r>
                  <w:r>
                    <w:rPr>
                      <w:rStyle w:val="common-lngg-skillparagraphnotnativeLangPararating-headingcolon"/>
                      <w:rFonts w:ascii="Century Gothic" w:eastAsia="Century Gothic" w:hAnsi="Century Gothic" w:cs="Century Gothic"/>
                      <w:vanish/>
                      <w:color w:val="FFFFFF"/>
                      <w:sz w:val="22"/>
                      <w:szCs w:val="22"/>
                    </w:rPr>
                    <w:t>:</w:t>
                  </w:r>
                </w:p>
              </w:tc>
              <w:tc>
                <w:tcPr>
                  <w:tcW w:w="700" w:type="dxa"/>
                  <w:tcMar>
                    <w:top w:w="0" w:type="dxa"/>
                    <w:left w:w="0" w:type="dxa"/>
                    <w:bottom w:w="0" w:type="dxa"/>
                    <w:right w:w="0" w:type="dxa"/>
                  </w:tcMar>
                  <w:vAlign w:val="bottom"/>
                  <w:hideMark/>
                </w:tcPr>
                <w:p>
                  <w:pPr>
                    <w:pBdr>
                      <w:top w:val="none" w:sz="0" w:space="0" w:color="auto"/>
                      <w:left w:val="none" w:sz="0" w:space="0" w:color="auto"/>
                      <w:bottom w:val="none" w:sz="0" w:space="0" w:color="auto"/>
                      <w:right w:val="none" w:sz="0" w:space="0" w:color="auto"/>
                      <w:between w:val="none" w:sz="0" w:space="0" w:color="auto"/>
                      <w:bar w:val="none" w:sz="0" w:space="0" w:color="auto"/>
                    </w:pBdr>
                    <w:ind w:left="0" w:right="0"/>
                    <w:jc w:val="right"/>
                    <w:rPr>
                      <w:rStyle w:val="common-lngg-skillfieldrating-heading"/>
                      <w:rFonts w:ascii="Century Gothic" w:eastAsia="Century Gothic" w:hAnsi="Century Gothic" w:cs="Century Gothic"/>
                      <w:color w:val="FFFFFF"/>
                      <w:sz w:val="22"/>
                      <w:szCs w:val="22"/>
                      <w:bdr w:val="none" w:sz="0" w:space="0" w:color="auto"/>
                      <w:vertAlign w:val="baseline"/>
                    </w:rPr>
                  </w:pPr>
                </w:p>
              </w:tc>
              <w:tc>
                <w:tcPr>
                  <w:tcW w:w="300" w:type="dxa"/>
                </w:tcPr>
                <w:p/>
              </w:tc>
            </w:tr>
          </w:tbl>
          <w:p>
            <w:pPr>
              <w:pStyle w:val="ratvcontaine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280" w:lineRule="exact"/>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divdocumentleft-box"/>
                <w:rFonts w:ascii="Century Gothic" w:eastAsia="Century Gothic" w:hAnsi="Century Gothic" w:cs="Century Gothic"/>
                <w:sz w:val="22"/>
                <w:szCs w:val="22"/>
                <w:bdr w:val="none" w:sz="0" w:space="0" w:color="auto"/>
                <w:shd w:val="clear" w:color="auto" w:fill="auto"/>
                <w:vertAlign w:val="baseline"/>
              </w:rPr>
              <w:drawing>
                <wp:inline>
                  <wp:extent cx="1954013" cy="89466"/>
                  <wp:docPr id="100003"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0"/>
                          </pic:cNvPicPr>
                        </pic:nvPicPr>
                        <pic:blipFill>
                          <a:blip xmlns:r="http://schemas.openxmlformats.org/officeDocument/2006/relationships" r:embed="rId4"/>
                          <a:stretch>
                            <a:fillRect/>
                          </a:stretch>
                        </pic:blipFill>
                        <pic:spPr>
                          <a:xfrm>
                            <a:off x="0" y="0"/>
                            <a:ext cx="1954013" cy="89466"/>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200" w:lineRule="exact"/>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divdocumentleft-box"/>
                <w:rFonts w:ascii="Century Gothic" w:eastAsia="Century Gothic" w:hAnsi="Century Gothic" w:cs="Century Gothic"/>
                <w:sz w:val="22"/>
                <w:szCs w:val="22"/>
                <w:bdr w:val="none" w:sz="0" w:space="0" w:color="auto"/>
                <w:shd w:val="clear" w:color="auto" w:fill="auto"/>
                <w:vertAlign w:val="baseline"/>
              </w:rPr>
              <w:t> </w:t>
            </w:r>
          </w:p>
          <w:tbl>
            <w:tblPr>
              <w:tblStyle w:val="common-lngg-skillfield"/>
              <w:tblCellSpacing w:w="0" w:type="dxa"/>
              <w:tblInd w:w="300" w:type="dxa"/>
              <w:tblLayout w:type="fixed"/>
              <w:tblCellMar>
                <w:top w:w="0" w:type="dxa"/>
                <w:left w:w="0" w:type="dxa"/>
                <w:bottom w:w="0" w:type="dxa"/>
                <w:right w:w="0" w:type="dxa"/>
              </w:tblCellMar>
              <w:tblLook w:val="05E0"/>
            </w:tblPr>
            <w:tblGrid>
              <w:gridCol w:w="2380"/>
              <w:gridCol w:w="700"/>
              <w:gridCol w:w="300"/>
            </w:tblGrid>
            <w:tr>
              <w:tblPrEx>
                <w:tblCellSpacing w:w="0" w:type="dxa"/>
                <w:tblInd w:w="300" w:type="dxa"/>
                <w:tblLayout w:type="fixed"/>
                <w:tblCellMar>
                  <w:top w:w="0" w:type="dxa"/>
                  <w:left w:w="0" w:type="dxa"/>
                  <w:bottom w:w="0" w:type="dxa"/>
                  <w:right w:w="0" w:type="dxa"/>
                </w:tblCellMar>
                <w:tblLook w:val="05E0"/>
              </w:tblPrEx>
              <w:trPr>
                <w:tblCellSpacing w:w="0" w:type="dxa"/>
              </w:trPr>
              <w:tc>
                <w:tcPr>
                  <w:tcW w:w="2380" w:type="dxa"/>
                  <w:tcMar>
                    <w:top w:w="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between w:val="none" w:sz="0" w:space="0" w:color="auto"/>
                      <w:bar w:val="none" w:sz="0" w:space="0" w:color="auto"/>
                    </w:pBdr>
                    <w:spacing w:line="360" w:lineRule="exact"/>
                    <w:ind w:left="0" w:right="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common-lngg-skillfieldrating-headingp"/>
                      <w:rFonts w:ascii="Century Gothic" w:eastAsia="Century Gothic" w:hAnsi="Century Gothic" w:cs="Century Gothic"/>
                      <w:color w:val="FFFFFF"/>
                      <w:sz w:val="22"/>
                      <w:szCs w:val="22"/>
                    </w:rPr>
                    <w:t>SVN/Git/Source tree</w:t>
                  </w:r>
                  <w:r>
                    <w:rPr>
                      <w:rStyle w:val="common-lngg-skillparagraphnotnativeLangPararating-headingcolon"/>
                      <w:rFonts w:ascii="Century Gothic" w:eastAsia="Century Gothic" w:hAnsi="Century Gothic" w:cs="Century Gothic"/>
                      <w:vanish/>
                      <w:color w:val="FFFFFF"/>
                      <w:sz w:val="22"/>
                      <w:szCs w:val="22"/>
                    </w:rPr>
                    <w:t>:</w:t>
                  </w:r>
                </w:p>
              </w:tc>
              <w:tc>
                <w:tcPr>
                  <w:tcW w:w="700" w:type="dxa"/>
                  <w:tcMar>
                    <w:top w:w="0" w:type="dxa"/>
                    <w:left w:w="0" w:type="dxa"/>
                    <w:bottom w:w="0" w:type="dxa"/>
                    <w:right w:w="0" w:type="dxa"/>
                  </w:tcMar>
                  <w:vAlign w:val="bottom"/>
                  <w:hideMark/>
                </w:tcPr>
                <w:p>
                  <w:pPr>
                    <w:pBdr>
                      <w:top w:val="none" w:sz="0" w:space="0" w:color="auto"/>
                      <w:left w:val="none" w:sz="0" w:space="0" w:color="auto"/>
                      <w:bottom w:val="none" w:sz="0" w:space="0" w:color="auto"/>
                      <w:right w:val="none" w:sz="0" w:space="0" w:color="auto"/>
                      <w:between w:val="none" w:sz="0" w:space="0" w:color="auto"/>
                      <w:bar w:val="none" w:sz="0" w:space="0" w:color="auto"/>
                    </w:pBdr>
                    <w:ind w:left="0" w:right="0"/>
                    <w:jc w:val="right"/>
                    <w:rPr>
                      <w:rStyle w:val="common-lngg-skillfieldrating-heading"/>
                      <w:rFonts w:ascii="Century Gothic" w:eastAsia="Century Gothic" w:hAnsi="Century Gothic" w:cs="Century Gothic"/>
                      <w:color w:val="FFFFFF"/>
                      <w:sz w:val="22"/>
                      <w:szCs w:val="22"/>
                      <w:bdr w:val="none" w:sz="0" w:space="0" w:color="auto"/>
                      <w:vertAlign w:val="baseline"/>
                    </w:rPr>
                  </w:pPr>
                </w:p>
              </w:tc>
              <w:tc>
                <w:tcPr>
                  <w:tcW w:w="300" w:type="dxa"/>
                </w:tcPr>
                <w:p/>
              </w:tc>
            </w:tr>
          </w:tbl>
          <w:p>
            <w:pPr>
              <w:pStyle w:val="ratvcontaine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280" w:lineRule="exact"/>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divdocumentleft-box"/>
                <w:rFonts w:ascii="Century Gothic" w:eastAsia="Century Gothic" w:hAnsi="Century Gothic" w:cs="Century Gothic"/>
                <w:sz w:val="22"/>
                <w:szCs w:val="22"/>
                <w:bdr w:val="none" w:sz="0" w:space="0" w:color="auto"/>
                <w:shd w:val="clear" w:color="auto" w:fill="auto"/>
                <w:vertAlign w:val="baseline"/>
              </w:rPr>
              <w:drawing>
                <wp:inline>
                  <wp:extent cx="1954013" cy="89466"/>
                  <wp:docPr id="100005"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0"/>
                          </pic:cNvPicPr>
                        </pic:nvPicPr>
                        <pic:blipFill>
                          <a:blip xmlns:r="http://schemas.openxmlformats.org/officeDocument/2006/relationships" r:embed="rId4"/>
                          <a:stretch>
                            <a:fillRect/>
                          </a:stretch>
                        </pic:blipFill>
                        <pic:spPr>
                          <a:xfrm>
                            <a:off x="0" y="0"/>
                            <a:ext cx="1954013" cy="89466"/>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200" w:lineRule="exact"/>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divdocumentleft-box"/>
                <w:rFonts w:ascii="Century Gothic" w:eastAsia="Century Gothic" w:hAnsi="Century Gothic" w:cs="Century Gothic"/>
                <w:sz w:val="22"/>
                <w:szCs w:val="22"/>
                <w:bdr w:val="none" w:sz="0" w:space="0" w:color="auto"/>
                <w:shd w:val="clear" w:color="auto" w:fill="auto"/>
                <w:vertAlign w:val="baseline"/>
              </w:rPr>
              <w:t> </w:t>
            </w:r>
          </w:p>
          <w:tbl>
            <w:tblPr>
              <w:tblStyle w:val="common-lngg-skillfield"/>
              <w:tblCellSpacing w:w="0" w:type="dxa"/>
              <w:tblInd w:w="300" w:type="dxa"/>
              <w:tblLayout w:type="fixed"/>
              <w:tblCellMar>
                <w:top w:w="0" w:type="dxa"/>
                <w:left w:w="0" w:type="dxa"/>
                <w:bottom w:w="0" w:type="dxa"/>
                <w:right w:w="0" w:type="dxa"/>
              </w:tblCellMar>
              <w:tblLook w:val="05E0"/>
            </w:tblPr>
            <w:tblGrid>
              <w:gridCol w:w="2380"/>
              <w:gridCol w:w="700"/>
              <w:gridCol w:w="300"/>
            </w:tblGrid>
            <w:tr>
              <w:tblPrEx>
                <w:tblCellSpacing w:w="0" w:type="dxa"/>
                <w:tblInd w:w="300" w:type="dxa"/>
                <w:tblLayout w:type="fixed"/>
                <w:tblCellMar>
                  <w:top w:w="0" w:type="dxa"/>
                  <w:left w:w="0" w:type="dxa"/>
                  <w:bottom w:w="0" w:type="dxa"/>
                  <w:right w:w="0" w:type="dxa"/>
                </w:tblCellMar>
                <w:tblLook w:val="05E0"/>
              </w:tblPrEx>
              <w:trPr>
                <w:tblCellSpacing w:w="0" w:type="dxa"/>
              </w:trPr>
              <w:tc>
                <w:tcPr>
                  <w:tcW w:w="2380" w:type="dxa"/>
                  <w:tcMar>
                    <w:top w:w="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between w:val="none" w:sz="0" w:space="0" w:color="auto"/>
                      <w:bar w:val="none" w:sz="0" w:space="0" w:color="auto"/>
                    </w:pBdr>
                    <w:spacing w:line="360" w:lineRule="exact"/>
                    <w:ind w:left="0" w:right="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common-lngg-skillfieldrating-headingp"/>
                      <w:rFonts w:ascii="Century Gothic" w:eastAsia="Century Gothic" w:hAnsi="Century Gothic" w:cs="Century Gothic"/>
                      <w:color w:val="FFFFFF"/>
                      <w:sz w:val="22"/>
                      <w:szCs w:val="22"/>
                    </w:rPr>
                    <w:t>Junit, Mockito</w:t>
                  </w:r>
                  <w:r>
                    <w:rPr>
                      <w:rStyle w:val="common-lngg-skillparagraphnotnativeLangPararating-headingcolon"/>
                      <w:rFonts w:ascii="Century Gothic" w:eastAsia="Century Gothic" w:hAnsi="Century Gothic" w:cs="Century Gothic"/>
                      <w:vanish/>
                      <w:color w:val="FFFFFF"/>
                      <w:sz w:val="22"/>
                      <w:szCs w:val="22"/>
                    </w:rPr>
                    <w:t>:</w:t>
                  </w:r>
                </w:p>
              </w:tc>
              <w:tc>
                <w:tcPr>
                  <w:tcW w:w="700" w:type="dxa"/>
                  <w:tcMar>
                    <w:top w:w="0" w:type="dxa"/>
                    <w:left w:w="0" w:type="dxa"/>
                    <w:bottom w:w="0" w:type="dxa"/>
                    <w:right w:w="0" w:type="dxa"/>
                  </w:tcMar>
                  <w:vAlign w:val="bottom"/>
                  <w:hideMark/>
                </w:tcPr>
                <w:p>
                  <w:pPr>
                    <w:pBdr>
                      <w:top w:val="none" w:sz="0" w:space="0" w:color="auto"/>
                      <w:left w:val="none" w:sz="0" w:space="0" w:color="auto"/>
                      <w:bottom w:val="none" w:sz="0" w:space="0" w:color="auto"/>
                      <w:right w:val="none" w:sz="0" w:space="0" w:color="auto"/>
                      <w:between w:val="none" w:sz="0" w:space="0" w:color="auto"/>
                      <w:bar w:val="none" w:sz="0" w:space="0" w:color="auto"/>
                    </w:pBdr>
                    <w:ind w:left="0" w:right="0"/>
                    <w:jc w:val="right"/>
                    <w:rPr>
                      <w:rStyle w:val="common-lngg-skillfieldrating-heading"/>
                      <w:rFonts w:ascii="Century Gothic" w:eastAsia="Century Gothic" w:hAnsi="Century Gothic" w:cs="Century Gothic"/>
                      <w:color w:val="FFFFFF"/>
                      <w:sz w:val="22"/>
                      <w:szCs w:val="22"/>
                      <w:bdr w:val="none" w:sz="0" w:space="0" w:color="auto"/>
                      <w:vertAlign w:val="baseline"/>
                    </w:rPr>
                  </w:pPr>
                </w:p>
              </w:tc>
              <w:tc>
                <w:tcPr>
                  <w:tcW w:w="300" w:type="dxa"/>
                </w:tcPr>
                <w:p/>
              </w:tc>
            </w:tr>
          </w:tbl>
          <w:p>
            <w:pPr>
              <w:pStyle w:val="ratvcontaine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280" w:lineRule="exact"/>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divdocumentleft-box"/>
                <w:rFonts w:ascii="Century Gothic" w:eastAsia="Century Gothic" w:hAnsi="Century Gothic" w:cs="Century Gothic"/>
                <w:sz w:val="22"/>
                <w:szCs w:val="22"/>
                <w:bdr w:val="none" w:sz="0" w:space="0" w:color="auto"/>
                <w:shd w:val="clear" w:color="auto" w:fill="auto"/>
                <w:vertAlign w:val="baseline"/>
              </w:rPr>
              <w:drawing>
                <wp:inline>
                  <wp:extent cx="1954013" cy="89466"/>
                  <wp:docPr id="100007"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0"/>
                          </pic:cNvPicPr>
                        </pic:nvPicPr>
                        <pic:blipFill>
                          <a:blip xmlns:r="http://schemas.openxmlformats.org/officeDocument/2006/relationships" r:embed="rId4"/>
                          <a:stretch>
                            <a:fillRect/>
                          </a:stretch>
                        </pic:blipFill>
                        <pic:spPr>
                          <a:xfrm>
                            <a:off x="0" y="0"/>
                            <a:ext cx="1954013" cy="89466"/>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200" w:lineRule="exact"/>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divdocumentleft-box"/>
                <w:rFonts w:ascii="Century Gothic" w:eastAsia="Century Gothic" w:hAnsi="Century Gothic" w:cs="Century Gothic"/>
                <w:sz w:val="22"/>
                <w:szCs w:val="22"/>
                <w:bdr w:val="none" w:sz="0" w:space="0" w:color="auto"/>
                <w:shd w:val="clear" w:color="auto" w:fill="auto"/>
                <w:vertAlign w:val="baseline"/>
              </w:rPr>
              <w:t> </w:t>
            </w:r>
          </w:p>
          <w:tbl>
            <w:tblPr>
              <w:tblStyle w:val="common-lngg-skillfield"/>
              <w:tblCellSpacing w:w="0" w:type="dxa"/>
              <w:tblInd w:w="300" w:type="dxa"/>
              <w:tblLayout w:type="fixed"/>
              <w:tblCellMar>
                <w:top w:w="0" w:type="dxa"/>
                <w:left w:w="0" w:type="dxa"/>
                <w:bottom w:w="0" w:type="dxa"/>
                <w:right w:w="0" w:type="dxa"/>
              </w:tblCellMar>
              <w:tblLook w:val="05E0"/>
            </w:tblPr>
            <w:tblGrid>
              <w:gridCol w:w="2380"/>
              <w:gridCol w:w="700"/>
              <w:gridCol w:w="300"/>
            </w:tblGrid>
            <w:tr>
              <w:tblPrEx>
                <w:tblCellSpacing w:w="0" w:type="dxa"/>
                <w:tblInd w:w="300" w:type="dxa"/>
                <w:tblLayout w:type="fixed"/>
                <w:tblCellMar>
                  <w:top w:w="0" w:type="dxa"/>
                  <w:left w:w="0" w:type="dxa"/>
                  <w:bottom w:w="0" w:type="dxa"/>
                  <w:right w:w="0" w:type="dxa"/>
                </w:tblCellMar>
                <w:tblLook w:val="05E0"/>
              </w:tblPrEx>
              <w:trPr>
                <w:tblCellSpacing w:w="0" w:type="dxa"/>
              </w:trPr>
              <w:tc>
                <w:tcPr>
                  <w:tcW w:w="2380" w:type="dxa"/>
                  <w:tcMar>
                    <w:top w:w="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between w:val="none" w:sz="0" w:space="0" w:color="auto"/>
                      <w:bar w:val="none" w:sz="0" w:space="0" w:color="auto"/>
                    </w:pBdr>
                    <w:spacing w:line="360" w:lineRule="exact"/>
                    <w:ind w:left="0" w:right="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common-lngg-skillfieldrating-headingp"/>
                      <w:rFonts w:ascii="Century Gothic" w:eastAsia="Century Gothic" w:hAnsi="Century Gothic" w:cs="Century Gothic"/>
                      <w:color w:val="FFFFFF"/>
                      <w:sz w:val="22"/>
                      <w:szCs w:val="22"/>
                    </w:rPr>
                    <w:t xml:space="preserve">Agile Methodologies </w:t>
                  </w:r>
                  <w:r>
                    <w:rPr>
                      <w:rStyle w:val="common-lngg-skillparagraphnotnativeLangPararating-headingcolon"/>
                      <w:rFonts w:ascii="Century Gothic" w:eastAsia="Century Gothic" w:hAnsi="Century Gothic" w:cs="Century Gothic"/>
                      <w:vanish/>
                      <w:color w:val="FFFFFF"/>
                      <w:sz w:val="22"/>
                      <w:szCs w:val="22"/>
                    </w:rPr>
                    <w:t>:</w:t>
                  </w:r>
                </w:p>
              </w:tc>
              <w:tc>
                <w:tcPr>
                  <w:tcW w:w="700" w:type="dxa"/>
                  <w:tcMar>
                    <w:top w:w="0" w:type="dxa"/>
                    <w:left w:w="0" w:type="dxa"/>
                    <w:bottom w:w="0" w:type="dxa"/>
                    <w:right w:w="0" w:type="dxa"/>
                  </w:tcMar>
                  <w:vAlign w:val="bottom"/>
                  <w:hideMark/>
                </w:tcPr>
                <w:p>
                  <w:pPr>
                    <w:pBdr>
                      <w:top w:val="none" w:sz="0" w:space="0" w:color="auto"/>
                      <w:left w:val="none" w:sz="0" w:space="0" w:color="auto"/>
                      <w:bottom w:val="none" w:sz="0" w:space="0" w:color="auto"/>
                      <w:right w:val="none" w:sz="0" w:space="0" w:color="auto"/>
                      <w:between w:val="none" w:sz="0" w:space="0" w:color="auto"/>
                      <w:bar w:val="none" w:sz="0" w:space="0" w:color="auto"/>
                    </w:pBdr>
                    <w:ind w:left="0" w:right="0"/>
                    <w:jc w:val="right"/>
                    <w:rPr>
                      <w:rStyle w:val="common-lngg-skillfieldrating-heading"/>
                      <w:rFonts w:ascii="Century Gothic" w:eastAsia="Century Gothic" w:hAnsi="Century Gothic" w:cs="Century Gothic"/>
                      <w:color w:val="FFFFFF"/>
                      <w:sz w:val="22"/>
                      <w:szCs w:val="22"/>
                      <w:bdr w:val="none" w:sz="0" w:space="0" w:color="auto"/>
                      <w:vertAlign w:val="baseline"/>
                    </w:rPr>
                  </w:pPr>
                </w:p>
              </w:tc>
              <w:tc>
                <w:tcPr>
                  <w:tcW w:w="300" w:type="dxa"/>
                </w:tcPr>
                <w:p/>
              </w:tc>
            </w:tr>
          </w:tbl>
          <w:p>
            <w:pPr>
              <w:pStyle w:val="ratvcontaine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280" w:lineRule="exact"/>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divdocumentleft-box"/>
                <w:rFonts w:ascii="Century Gothic" w:eastAsia="Century Gothic" w:hAnsi="Century Gothic" w:cs="Century Gothic"/>
                <w:sz w:val="22"/>
                <w:szCs w:val="22"/>
                <w:bdr w:val="none" w:sz="0" w:space="0" w:color="auto"/>
                <w:shd w:val="clear" w:color="auto" w:fill="auto"/>
                <w:vertAlign w:val="baseline"/>
              </w:rPr>
              <w:drawing>
                <wp:inline>
                  <wp:extent cx="1954013" cy="89466"/>
                  <wp:docPr id="100009"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0"/>
                          </pic:cNvPicPr>
                        </pic:nvPicPr>
                        <pic:blipFill>
                          <a:blip xmlns:r="http://schemas.openxmlformats.org/officeDocument/2006/relationships" r:embed="rId4"/>
                          <a:stretch>
                            <a:fillRect/>
                          </a:stretch>
                        </pic:blipFill>
                        <pic:spPr>
                          <a:xfrm>
                            <a:off x="0" y="0"/>
                            <a:ext cx="1954013" cy="89466"/>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200" w:lineRule="exact"/>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divdocumentleft-box"/>
                <w:rFonts w:ascii="Century Gothic" w:eastAsia="Century Gothic" w:hAnsi="Century Gothic" w:cs="Century Gothic"/>
                <w:sz w:val="22"/>
                <w:szCs w:val="22"/>
                <w:bdr w:val="none" w:sz="0" w:space="0" w:color="auto"/>
                <w:shd w:val="clear" w:color="auto" w:fill="auto"/>
                <w:vertAlign w:val="baseline"/>
              </w:rPr>
              <w:t> </w:t>
            </w:r>
          </w:p>
          <w:tbl>
            <w:tblPr>
              <w:tblStyle w:val="common-lngg-skillfield"/>
              <w:tblCellSpacing w:w="0" w:type="dxa"/>
              <w:tblInd w:w="300" w:type="dxa"/>
              <w:tblLayout w:type="fixed"/>
              <w:tblCellMar>
                <w:top w:w="0" w:type="dxa"/>
                <w:left w:w="0" w:type="dxa"/>
                <w:bottom w:w="0" w:type="dxa"/>
                <w:right w:w="0" w:type="dxa"/>
              </w:tblCellMar>
              <w:tblLook w:val="05E0"/>
            </w:tblPr>
            <w:tblGrid>
              <w:gridCol w:w="2380"/>
              <w:gridCol w:w="700"/>
              <w:gridCol w:w="300"/>
            </w:tblGrid>
            <w:tr>
              <w:tblPrEx>
                <w:tblCellSpacing w:w="0" w:type="dxa"/>
                <w:tblInd w:w="300" w:type="dxa"/>
                <w:tblLayout w:type="fixed"/>
                <w:tblCellMar>
                  <w:top w:w="0" w:type="dxa"/>
                  <w:left w:w="0" w:type="dxa"/>
                  <w:bottom w:w="0" w:type="dxa"/>
                  <w:right w:w="0" w:type="dxa"/>
                </w:tblCellMar>
                <w:tblLook w:val="05E0"/>
              </w:tblPrEx>
              <w:trPr>
                <w:tblCellSpacing w:w="0" w:type="dxa"/>
              </w:trPr>
              <w:tc>
                <w:tcPr>
                  <w:tcW w:w="2380" w:type="dxa"/>
                  <w:tcMar>
                    <w:top w:w="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between w:val="none" w:sz="0" w:space="0" w:color="auto"/>
                      <w:bar w:val="none" w:sz="0" w:space="0" w:color="auto"/>
                    </w:pBdr>
                    <w:spacing w:line="360" w:lineRule="exact"/>
                    <w:ind w:left="0" w:right="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common-lngg-skillfieldrating-headingp"/>
                      <w:rFonts w:ascii="Century Gothic" w:eastAsia="Century Gothic" w:hAnsi="Century Gothic" w:cs="Century Gothic"/>
                      <w:color w:val="FFFFFF"/>
                      <w:sz w:val="22"/>
                      <w:szCs w:val="22"/>
                    </w:rPr>
                    <w:t>Gitlab</w:t>
                  </w:r>
                  <w:r>
                    <w:rPr>
                      <w:rStyle w:val="common-lngg-skillparagraphnotnativeLangPararating-headingcolon"/>
                      <w:rFonts w:ascii="Century Gothic" w:eastAsia="Century Gothic" w:hAnsi="Century Gothic" w:cs="Century Gothic"/>
                      <w:vanish/>
                      <w:color w:val="FFFFFF"/>
                      <w:sz w:val="22"/>
                      <w:szCs w:val="22"/>
                    </w:rPr>
                    <w:t>:</w:t>
                  </w:r>
                </w:p>
              </w:tc>
              <w:tc>
                <w:tcPr>
                  <w:tcW w:w="700" w:type="dxa"/>
                  <w:tcMar>
                    <w:top w:w="0" w:type="dxa"/>
                    <w:left w:w="0" w:type="dxa"/>
                    <w:bottom w:w="0" w:type="dxa"/>
                    <w:right w:w="0" w:type="dxa"/>
                  </w:tcMar>
                  <w:vAlign w:val="bottom"/>
                  <w:hideMark/>
                </w:tcPr>
                <w:p>
                  <w:pPr>
                    <w:pBdr>
                      <w:top w:val="none" w:sz="0" w:space="0" w:color="auto"/>
                      <w:left w:val="none" w:sz="0" w:space="0" w:color="auto"/>
                      <w:bottom w:val="none" w:sz="0" w:space="0" w:color="auto"/>
                      <w:right w:val="none" w:sz="0" w:space="0" w:color="auto"/>
                      <w:between w:val="none" w:sz="0" w:space="0" w:color="auto"/>
                      <w:bar w:val="none" w:sz="0" w:space="0" w:color="auto"/>
                    </w:pBdr>
                    <w:ind w:left="0" w:right="0"/>
                    <w:jc w:val="right"/>
                    <w:rPr>
                      <w:rStyle w:val="common-lngg-skillfieldrating-heading"/>
                      <w:rFonts w:ascii="Century Gothic" w:eastAsia="Century Gothic" w:hAnsi="Century Gothic" w:cs="Century Gothic"/>
                      <w:color w:val="FFFFFF"/>
                      <w:sz w:val="22"/>
                      <w:szCs w:val="22"/>
                      <w:bdr w:val="none" w:sz="0" w:space="0" w:color="auto"/>
                      <w:vertAlign w:val="baseline"/>
                    </w:rPr>
                  </w:pPr>
                </w:p>
              </w:tc>
              <w:tc>
                <w:tcPr>
                  <w:tcW w:w="300" w:type="dxa"/>
                </w:tcPr>
                <w:p/>
              </w:tc>
            </w:tr>
          </w:tbl>
          <w:p>
            <w:pPr>
              <w:pStyle w:val="ratvcontaine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280" w:lineRule="exact"/>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divdocumentleft-box"/>
                <w:rFonts w:ascii="Century Gothic" w:eastAsia="Century Gothic" w:hAnsi="Century Gothic" w:cs="Century Gothic"/>
                <w:sz w:val="22"/>
                <w:szCs w:val="22"/>
                <w:bdr w:val="none" w:sz="0" w:space="0" w:color="auto"/>
                <w:shd w:val="clear" w:color="auto" w:fill="auto"/>
                <w:vertAlign w:val="baseline"/>
              </w:rPr>
              <w:drawing>
                <wp:inline>
                  <wp:extent cx="1954013" cy="89466"/>
                  <wp:docPr id="100011"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0"/>
                          </pic:cNvPicPr>
                        </pic:nvPicPr>
                        <pic:blipFill>
                          <a:blip xmlns:r="http://schemas.openxmlformats.org/officeDocument/2006/relationships" r:embed="rId5"/>
                          <a:stretch>
                            <a:fillRect/>
                          </a:stretch>
                        </pic:blipFill>
                        <pic:spPr>
                          <a:xfrm>
                            <a:off x="0" y="0"/>
                            <a:ext cx="1954013" cy="89466"/>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200" w:lineRule="exact"/>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divdocumentleft-box"/>
                <w:rFonts w:ascii="Century Gothic" w:eastAsia="Century Gothic" w:hAnsi="Century Gothic" w:cs="Century Gothic"/>
                <w:sz w:val="22"/>
                <w:szCs w:val="22"/>
                <w:bdr w:val="none" w:sz="0" w:space="0" w:color="auto"/>
                <w:shd w:val="clear" w:color="auto" w:fill="auto"/>
                <w:vertAlign w:val="baseline"/>
              </w:rPr>
              <w:t> </w:t>
            </w:r>
          </w:p>
          <w:tbl>
            <w:tblPr>
              <w:tblStyle w:val="common-lngg-skillfield"/>
              <w:tblCellSpacing w:w="0" w:type="dxa"/>
              <w:tblInd w:w="300" w:type="dxa"/>
              <w:tblLayout w:type="fixed"/>
              <w:tblCellMar>
                <w:top w:w="0" w:type="dxa"/>
                <w:left w:w="0" w:type="dxa"/>
                <w:bottom w:w="0" w:type="dxa"/>
                <w:right w:w="0" w:type="dxa"/>
              </w:tblCellMar>
              <w:tblLook w:val="05E0"/>
            </w:tblPr>
            <w:tblGrid>
              <w:gridCol w:w="2380"/>
              <w:gridCol w:w="700"/>
              <w:gridCol w:w="300"/>
            </w:tblGrid>
            <w:tr>
              <w:tblPrEx>
                <w:tblCellSpacing w:w="0" w:type="dxa"/>
                <w:tblInd w:w="300" w:type="dxa"/>
                <w:tblLayout w:type="fixed"/>
                <w:tblCellMar>
                  <w:top w:w="0" w:type="dxa"/>
                  <w:left w:w="0" w:type="dxa"/>
                  <w:bottom w:w="0" w:type="dxa"/>
                  <w:right w:w="0" w:type="dxa"/>
                </w:tblCellMar>
                <w:tblLook w:val="05E0"/>
              </w:tblPrEx>
              <w:trPr>
                <w:tblCellSpacing w:w="0" w:type="dxa"/>
              </w:trPr>
              <w:tc>
                <w:tcPr>
                  <w:tcW w:w="2380" w:type="dxa"/>
                  <w:tcMar>
                    <w:top w:w="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between w:val="none" w:sz="0" w:space="0" w:color="auto"/>
                      <w:bar w:val="none" w:sz="0" w:space="0" w:color="auto"/>
                    </w:pBdr>
                    <w:spacing w:line="360" w:lineRule="exact"/>
                    <w:ind w:left="0" w:right="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common-lngg-skillfieldrating-headingp"/>
                      <w:rFonts w:ascii="Century Gothic" w:eastAsia="Century Gothic" w:hAnsi="Century Gothic" w:cs="Century Gothic"/>
                      <w:color w:val="FFFFFF"/>
                      <w:sz w:val="22"/>
                      <w:szCs w:val="22"/>
                    </w:rPr>
                    <w:t>JIRA, Stash, Confluence, Charles Proxy, Visual Studio, Postman, Adobe analytics, App Center</w:t>
                  </w:r>
                  <w:r>
                    <w:rPr>
                      <w:rStyle w:val="common-lngg-skillparagraphnotnativeLangPararating-headingcolon"/>
                      <w:rFonts w:ascii="Century Gothic" w:eastAsia="Century Gothic" w:hAnsi="Century Gothic" w:cs="Century Gothic"/>
                      <w:vanish/>
                      <w:color w:val="FFFFFF"/>
                      <w:sz w:val="22"/>
                      <w:szCs w:val="22"/>
                    </w:rPr>
                    <w:t>:</w:t>
                  </w:r>
                </w:p>
              </w:tc>
              <w:tc>
                <w:tcPr>
                  <w:tcW w:w="700" w:type="dxa"/>
                  <w:tcMar>
                    <w:top w:w="0" w:type="dxa"/>
                    <w:left w:w="0" w:type="dxa"/>
                    <w:bottom w:w="0" w:type="dxa"/>
                    <w:right w:w="0" w:type="dxa"/>
                  </w:tcMar>
                  <w:vAlign w:val="bottom"/>
                  <w:hideMark/>
                </w:tcPr>
                <w:p>
                  <w:pPr>
                    <w:pBdr>
                      <w:top w:val="none" w:sz="0" w:space="0" w:color="auto"/>
                      <w:left w:val="none" w:sz="0" w:space="0" w:color="auto"/>
                      <w:bottom w:val="none" w:sz="0" w:space="0" w:color="auto"/>
                      <w:right w:val="none" w:sz="0" w:space="0" w:color="auto"/>
                      <w:between w:val="none" w:sz="0" w:space="0" w:color="auto"/>
                      <w:bar w:val="none" w:sz="0" w:space="0" w:color="auto"/>
                    </w:pBdr>
                    <w:ind w:left="0" w:right="0"/>
                    <w:jc w:val="right"/>
                    <w:rPr>
                      <w:rStyle w:val="common-lngg-skillfieldrating-heading"/>
                      <w:rFonts w:ascii="Century Gothic" w:eastAsia="Century Gothic" w:hAnsi="Century Gothic" w:cs="Century Gothic"/>
                      <w:color w:val="FFFFFF"/>
                      <w:sz w:val="22"/>
                      <w:szCs w:val="22"/>
                      <w:bdr w:val="none" w:sz="0" w:space="0" w:color="auto"/>
                      <w:vertAlign w:val="baseline"/>
                    </w:rPr>
                  </w:pPr>
                </w:p>
              </w:tc>
              <w:tc>
                <w:tcPr>
                  <w:tcW w:w="300" w:type="dxa"/>
                </w:tcPr>
                <w:p/>
              </w:tc>
            </w:tr>
          </w:tbl>
          <w:p>
            <w:pPr>
              <w:pStyle w:val="ratvcontaine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280" w:lineRule="exact"/>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divdocumentleft-box"/>
                <w:rFonts w:ascii="Century Gothic" w:eastAsia="Century Gothic" w:hAnsi="Century Gothic" w:cs="Century Gothic"/>
                <w:sz w:val="22"/>
                <w:szCs w:val="22"/>
                <w:bdr w:val="none" w:sz="0" w:space="0" w:color="auto"/>
                <w:shd w:val="clear" w:color="auto" w:fill="auto"/>
                <w:vertAlign w:val="baseline"/>
              </w:rPr>
              <w:drawing>
                <wp:inline>
                  <wp:extent cx="1954013" cy="89466"/>
                  <wp:docPr id="100013"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0"/>
                          </pic:cNvPicPr>
                        </pic:nvPicPr>
                        <pic:blipFill>
                          <a:blip xmlns:r="http://schemas.openxmlformats.org/officeDocument/2006/relationships" r:embed="rId6"/>
                          <a:stretch>
                            <a:fillRect/>
                          </a:stretch>
                        </pic:blipFill>
                        <pic:spPr>
                          <a:xfrm>
                            <a:off x="0" y="0"/>
                            <a:ext cx="1954013" cy="89466"/>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200" w:lineRule="exact"/>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divdocumentleft-box"/>
                <w:rFonts w:ascii="Century Gothic" w:eastAsia="Century Gothic" w:hAnsi="Century Gothic" w:cs="Century Gothic"/>
                <w:sz w:val="22"/>
                <w:szCs w:val="22"/>
                <w:bdr w:val="none" w:sz="0" w:space="0" w:color="auto"/>
                <w:shd w:val="clear" w:color="auto" w:fill="auto"/>
                <w:vertAlign w:val="baseline"/>
              </w:rPr>
              <w:t> </w:t>
            </w:r>
          </w:p>
          <w:tbl>
            <w:tblPr>
              <w:tblStyle w:val="common-lngg-skillfield"/>
              <w:tblCellSpacing w:w="0" w:type="dxa"/>
              <w:tblInd w:w="300" w:type="dxa"/>
              <w:tblLayout w:type="fixed"/>
              <w:tblCellMar>
                <w:top w:w="0" w:type="dxa"/>
                <w:left w:w="0" w:type="dxa"/>
                <w:bottom w:w="0" w:type="dxa"/>
                <w:right w:w="0" w:type="dxa"/>
              </w:tblCellMar>
              <w:tblLook w:val="05E0"/>
            </w:tblPr>
            <w:tblGrid>
              <w:gridCol w:w="2380"/>
              <w:gridCol w:w="700"/>
              <w:gridCol w:w="300"/>
            </w:tblGrid>
            <w:tr>
              <w:tblPrEx>
                <w:tblCellSpacing w:w="0" w:type="dxa"/>
                <w:tblInd w:w="300" w:type="dxa"/>
                <w:tblLayout w:type="fixed"/>
                <w:tblCellMar>
                  <w:top w:w="0" w:type="dxa"/>
                  <w:left w:w="0" w:type="dxa"/>
                  <w:bottom w:w="0" w:type="dxa"/>
                  <w:right w:w="0" w:type="dxa"/>
                </w:tblCellMar>
                <w:tblLook w:val="05E0"/>
              </w:tblPrEx>
              <w:trPr>
                <w:tblCellSpacing w:w="0" w:type="dxa"/>
              </w:trPr>
              <w:tc>
                <w:tcPr>
                  <w:tcW w:w="2380" w:type="dxa"/>
                  <w:tcMar>
                    <w:top w:w="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between w:val="none" w:sz="0" w:space="0" w:color="auto"/>
                      <w:bar w:val="none" w:sz="0" w:space="0" w:color="auto"/>
                    </w:pBdr>
                    <w:spacing w:line="360" w:lineRule="exact"/>
                    <w:ind w:left="0" w:right="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common-lngg-skillfieldrating-headingp"/>
                      <w:rFonts w:ascii="Century Gothic" w:eastAsia="Century Gothic" w:hAnsi="Century Gothic" w:cs="Century Gothic"/>
                      <w:color w:val="FFFFFF"/>
                      <w:sz w:val="22"/>
                      <w:szCs w:val="22"/>
                    </w:rPr>
                    <w:t>SQLite, My SQL, realm, room</w:t>
                  </w:r>
                  <w:r>
                    <w:rPr>
                      <w:rStyle w:val="common-lngg-skillparagraphnotnativeLangPararating-headingcolon"/>
                      <w:rFonts w:ascii="Century Gothic" w:eastAsia="Century Gothic" w:hAnsi="Century Gothic" w:cs="Century Gothic"/>
                      <w:vanish/>
                      <w:color w:val="FFFFFF"/>
                      <w:sz w:val="22"/>
                      <w:szCs w:val="22"/>
                    </w:rPr>
                    <w:t>:</w:t>
                  </w:r>
                </w:p>
              </w:tc>
              <w:tc>
                <w:tcPr>
                  <w:tcW w:w="700" w:type="dxa"/>
                  <w:tcMar>
                    <w:top w:w="0" w:type="dxa"/>
                    <w:left w:w="0" w:type="dxa"/>
                    <w:bottom w:w="0" w:type="dxa"/>
                    <w:right w:w="0" w:type="dxa"/>
                  </w:tcMar>
                  <w:vAlign w:val="bottom"/>
                  <w:hideMark/>
                </w:tcPr>
                <w:p>
                  <w:pPr>
                    <w:pBdr>
                      <w:top w:val="none" w:sz="0" w:space="0" w:color="auto"/>
                      <w:left w:val="none" w:sz="0" w:space="0" w:color="auto"/>
                      <w:bottom w:val="none" w:sz="0" w:space="0" w:color="auto"/>
                      <w:right w:val="none" w:sz="0" w:space="0" w:color="auto"/>
                      <w:between w:val="none" w:sz="0" w:space="0" w:color="auto"/>
                      <w:bar w:val="none" w:sz="0" w:space="0" w:color="auto"/>
                    </w:pBdr>
                    <w:ind w:left="0" w:right="0"/>
                    <w:jc w:val="right"/>
                    <w:rPr>
                      <w:rStyle w:val="common-lngg-skillfieldrating-heading"/>
                      <w:rFonts w:ascii="Century Gothic" w:eastAsia="Century Gothic" w:hAnsi="Century Gothic" w:cs="Century Gothic"/>
                      <w:color w:val="FFFFFF"/>
                      <w:sz w:val="22"/>
                      <w:szCs w:val="22"/>
                      <w:bdr w:val="none" w:sz="0" w:space="0" w:color="auto"/>
                      <w:vertAlign w:val="baseline"/>
                    </w:rPr>
                  </w:pPr>
                </w:p>
              </w:tc>
              <w:tc>
                <w:tcPr>
                  <w:tcW w:w="300" w:type="dxa"/>
                </w:tcPr>
                <w:p/>
              </w:tc>
            </w:tr>
          </w:tbl>
          <w:p>
            <w:pPr>
              <w:pStyle w:val="ratvcontaine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280" w:lineRule="exact"/>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divdocumentleft-box"/>
                <w:rFonts w:ascii="Century Gothic" w:eastAsia="Century Gothic" w:hAnsi="Century Gothic" w:cs="Century Gothic"/>
                <w:sz w:val="22"/>
                <w:szCs w:val="22"/>
                <w:bdr w:val="none" w:sz="0" w:space="0" w:color="auto"/>
                <w:shd w:val="clear" w:color="auto" w:fill="auto"/>
                <w:vertAlign w:val="baseline"/>
              </w:rPr>
              <w:drawing>
                <wp:inline>
                  <wp:extent cx="1954013" cy="89466"/>
                  <wp:docPr id="100015"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0"/>
                          </pic:cNvPicPr>
                        </pic:nvPicPr>
                        <pic:blipFill>
                          <a:blip xmlns:r="http://schemas.openxmlformats.org/officeDocument/2006/relationships" r:embed="rId6"/>
                          <a:stretch>
                            <a:fillRect/>
                          </a:stretch>
                        </pic:blipFill>
                        <pic:spPr>
                          <a:xfrm>
                            <a:off x="0" y="0"/>
                            <a:ext cx="1954013" cy="89466"/>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200" w:lineRule="exact"/>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divdocumentleft-box"/>
                <w:rFonts w:ascii="Century Gothic" w:eastAsia="Century Gothic" w:hAnsi="Century Gothic" w:cs="Century Gothic"/>
                <w:sz w:val="22"/>
                <w:szCs w:val="22"/>
                <w:bdr w:val="none" w:sz="0" w:space="0" w:color="auto"/>
                <w:shd w:val="clear" w:color="auto" w:fill="auto"/>
                <w:vertAlign w:val="baseline"/>
              </w:rPr>
              <w:t> </w:t>
            </w:r>
          </w:p>
          <w:tbl>
            <w:tblPr>
              <w:tblStyle w:val="common-lngg-skillfield"/>
              <w:tblCellSpacing w:w="0" w:type="dxa"/>
              <w:tblInd w:w="300" w:type="dxa"/>
              <w:tblLayout w:type="fixed"/>
              <w:tblCellMar>
                <w:top w:w="0" w:type="dxa"/>
                <w:left w:w="0" w:type="dxa"/>
                <w:bottom w:w="0" w:type="dxa"/>
                <w:right w:w="0" w:type="dxa"/>
              </w:tblCellMar>
              <w:tblLook w:val="05E0"/>
            </w:tblPr>
            <w:tblGrid>
              <w:gridCol w:w="2380"/>
              <w:gridCol w:w="700"/>
              <w:gridCol w:w="300"/>
            </w:tblGrid>
            <w:tr>
              <w:tblPrEx>
                <w:tblCellSpacing w:w="0" w:type="dxa"/>
                <w:tblInd w:w="300" w:type="dxa"/>
                <w:tblLayout w:type="fixed"/>
                <w:tblCellMar>
                  <w:top w:w="0" w:type="dxa"/>
                  <w:left w:w="0" w:type="dxa"/>
                  <w:bottom w:w="0" w:type="dxa"/>
                  <w:right w:w="0" w:type="dxa"/>
                </w:tblCellMar>
                <w:tblLook w:val="05E0"/>
              </w:tblPrEx>
              <w:trPr>
                <w:tblCellSpacing w:w="0" w:type="dxa"/>
              </w:trPr>
              <w:tc>
                <w:tcPr>
                  <w:tcW w:w="2380" w:type="dxa"/>
                  <w:tcMar>
                    <w:top w:w="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between w:val="none" w:sz="0" w:space="0" w:color="auto"/>
                      <w:bar w:val="none" w:sz="0" w:space="0" w:color="auto"/>
                    </w:pBdr>
                    <w:spacing w:line="360" w:lineRule="exact"/>
                    <w:ind w:left="0" w:right="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common-lngg-skillfieldrating-headingp"/>
                      <w:rFonts w:ascii="Century Gothic" w:eastAsia="Century Gothic" w:hAnsi="Century Gothic" w:cs="Century Gothic"/>
                      <w:color w:val="FFFFFF"/>
                      <w:sz w:val="22"/>
                      <w:szCs w:val="22"/>
                    </w:rPr>
                    <w:t>MVP, MVVM</w:t>
                  </w:r>
                  <w:r>
                    <w:rPr>
                      <w:rStyle w:val="common-lngg-skillparagraphnotnativeLangPararating-headingcolon"/>
                      <w:rFonts w:ascii="Century Gothic" w:eastAsia="Century Gothic" w:hAnsi="Century Gothic" w:cs="Century Gothic"/>
                      <w:vanish/>
                      <w:color w:val="FFFFFF"/>
                      <w:sz w:val="22"/>
                      <w:szCs w:val="22"/>
                    </w:rPr>
                    <w:t>:</w:t>
                  </w:r>
                </w:p>
              </w:tc>
              <w:tc>
                <w:tcPr>
                  <w:tcW w:w="700" w:type="dxa"/>
                  <w:tcMar>
                    <w:top w:w="0" w:type="dxa"/>
                    <w:left w:w="0" w:type="dxa"/>
                    <w:bottom w:w="0" w:type="dxa"/>
                    <w:right w:w="0" w:type="dxa"/>
                  </w:tcMar>
                  <w:vAlign w:val="bottom"/>
                  <w:hideMark/>
                </w:tcPr>
                <w:p>
                  <w:pPr>
                    <w:pBdr>
                      <w:top w:val="none" w:sz="0" w:space="0" w:color="auto"/>
                      <w:left w:val="none" w:sz="0" w:space="0" w:color="auto"/>
                      <w:bottom w:val="none" w:sz="0" w:space="0" w:color="auto"/>
                      <w:right w:val="none" w:sz="0" w:space="0" w:color="auto"/>
                      <w:between w:val="none" w:sz="0" w:space="0" w:color="auto"/>
                      <w:bar w:val="none" w:sz="0" w:space="0" w:color="auto"/>
                    </w:pBdr>
                    <w:ind w:left="0" w:right="0"/>
                    <w:jc w:val="right"/>
                    <w:rPr>
                      <w:rStyle w:val="common-lngg-skillfieldrating-heading"/>
                      <w:rFonts w:ascii="Century Gothic" w:eastAsia="Century Gothic" w:hAnsi="Century Gothic" w:cs="Century Gothic"/>
                      <w:color w:val="FFFFFF"/>
                      <w:sz w:val="22"/>
                      <w:szCs w:val="22"/>
                      <w:bdr w:val="none" w:sz="0" w:space="0" w:color="auto"/>
                      <w:vertAlign w:val="baseline"/>
                    </w:rPr>
                  </w:pPr>
                </w:p>
              </w:tc>
              <w:tc>
                <w:tcPr>
                  <w:tcW w:w="300" w:type="dxa"/>
                </w:tcPr>
                <w:p/>
              </w:tc>
            </w:tr>
          </w:tbl>
          <w:p>
            <w:pPr>
              <w:pStyle w:val="ratvcontaine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280" w:lineRule="exact"/>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divdocumentleft-box"/>
                <w:rFonts w:ascii="Century Gothic" w:eastAsia="Century Gothic" w:hAnsi="Century Gothic" w:cs="Century Gothic"/>
                <w:sz w:val="22"/>
                <w:szCs w:val="22"/>
                <w:bdr w:val="none" w:sz="0" w:space="0" w:color="auto"/>
                <w:shd w:val="clear" w:color="auto" w:fill="auto"/>
                <w:vertAlign w:val="baseline"/>
              </w:rPr>
              <w:drawing>
                <wp:inline>
                  <wp:extent cx="1954013" cy="89466"/>
                  <wp:docPr id="100017"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0"/>
                          </pic:cNvPicPr>
                        </pic:nvPicPr>
                        <pic:blipFill>
                          <a:blip xmlns:r="http://schemas.openxmlformats.org/officeDocument/2006/relationships" r:embed="rId6"/>
                          <a:stretch>
                            <a:fillRect/>
                          </a:stretch>
                        </pic:blipFill>
                        <pic:spPr>
                          <a:xfrm>
                            <a:off x="0" y="0"/>
                            <a:ext cx="1954013" cy="89466"/>
                          </a:xfrm>
                          <a:prstGeom prst="rect">
                            <a:avLst/>
                          </a:prstGeom>
                        </pic:spPr>
                      </pic:pic>
                    </a:graphicData>
                  </a:graphic>
                </wp:inline>
              </w:drawing>
            </w:r>
          </w:p>
          <w:p>
            <w:pPr>
              <w:pStyle w:val="divdocumentsectiongapdiv"/>
              <w:pBdr>
                <w:top w:val="none" w:sz="0" w:space="0" w:color="auto"/>
                <w:left w:val="none" w:sz="0" w:space="0" w:color="auto"/>
                <w:bottom w:val="none" w:sz="0" w:space="0" w:color="auto"/>
                <w:right w:val="none" w:sz="0" w:space="0" w:color="auto"/>
                <w:between w:val="none" w:sz="0" w:space="0" w:color="auto"/>
                <w:bar w:val="none" w:sz="0" w:space="0" w:color="auto"/>
              </w:pBdr>
              <w:spacing w:before="0" w:after="0"/>
              <w:ind w:left="0" w:right="0"/>
              <w:rPr>
                <w:rStyle w:val="divdocumentleft-box"/>
                <w:rFonts w:ascii="Century Gothic" w:eastAsia="Century Gothic" w:hAnsi="Century Gothic" w:cs="Century Gothic"/>
                <w:sz w:val="14"/>
                <w:szCs w:val="14"/>
                <w:bdr w:val="none" w:sz="0" w:space="0" w:color="auto"/>
                <w:shd w:val="clear" w:color="auto" w:fill="auto"/>
                <w:vertAlign w:val="baseline"/>
              </w:rPr>
            </w:pPr>
            <w:r>
              <w:rPr>
                <w:rStyle w:val="divdocumentleft-box"/>
                <w:rFonts w:ascii="Century Gothic" w:eastAsia="Century Gothic" w:hAnsi="Century Gothic" w:cs="Century Gothic"/>
                <w:sz w:val="14"/>
                <w:szCs w:val="14"/>
                <w:bdr w:val="none" w:sz="0" w:space="0" w:color="auto"/>
                <w:shd w:val="clear" w:color="auto" w:fill="auto"/>
                <w:vertAlign w:val="baseline"/>
              </w:rPr>
              <w:t> </w:t>
            </w:r>
          </w:p>
          <w:tbl>
            <w:tblPr>
              <w:tblStyle w:val="divdocumentleft-boxdivheading"/>
              <w:tblW w:w="5000" w:type="pct"/>
              <w:tblCellSpacing w:w="0" w:type="dxa"/>
              <w:tblLayout w:type="fixed"/>
              <w:tblCellMar>
                <w:top w:w="0" w:type="dxa"/>
                <w:left w:w="0" w:type="dxa"/>
                <w:bottom w:w="0" w:type="dxa"/>
                <w:right w:w="0" w:type="dxa"/>
              </w:tblCellMar>
              <w:tblLook w:val="05E0"/>
            </w:tblPr>
            <w:tblGrid>
              <w:gridCol w:w="3680"/>
            </w:tblGrid>
            <w:tr>
              <w:tblPrEx>
                <w:tblW w:w="5000" w:type="pct"/>
                <w:tblCellSpacing w:w="0" w:type="dxa"/>
                <w:tblLayout w:type="fixed"/>
                <w:tblCellMar>
                  <w:top w:w="0" w:type="dxa"/>
                  <w:left w:w="0" w:type="dxa"/>
                  <w:bottom w:w="0" w:type="dxa"/>
                  <w:right w:w="0" w:type="dxa"/>
                </w:tblCellMar>
                <w:tblLook w:val="05E0"/>
              </w:tblPrEx>
              <w:trPr>
                <w:tblCellSpacing w:w="0" w:type="dxa"/>
              </w:trPr>
              <w:tc>
                <w:tcPr>
                  <w:tcW w:w="5000" w:type="pct"/>
                  <w:shd w:val="clear" w:color="auto" w:fill="0D225C"/>
                  <w:tcMar>
                    <w:top w:w="60" w:type="dxa"/>
                    <w:left w:w="80" w:type="dxa"/>
                    <w:bottom w:w="60" w:type="dxa"/>
                    <w:right w:w="80" w:type="dxa"/>
                  </w:tcMar>
                  <w:vAlign w:val="bottom"/>
                  <w:hideMark/>
                </w:tcPr>
                <w:p>
                  <w:pPr>
                    <w:pStyle w:val="divdocumentleft-boxdivsectiontitleParagraph"/>
                    <w:pBdr>
                      <w:top w:val="none" w:sz="0" w:space="0" w:color="auto"/>
                      <w:left w:val="none" w:sz="0" w:space="0" w:color="auto"/>
                      <w:bottom w:val="none" w:sz="0" w:space="0" w:color="auto"/>
                      <w:right w:val="none" w:sz="0" w:space="0" w:color="auto"/>
                      <w:between w:val="none" w:sz="0" w:space="0" w:color="auto"/>
                      <w:bar w:val="none" w:sz="0" w:space="0" w:color="auto"/>
                    </w:pBdr>
                    <w:shd w:val="clear" w:color="auto" w:fill="auto"/>
                    <w:spacing w:line="380" w:lineRule="atLeast"/>
                    <w:ind w:left="240" w:right="240"/>
                    <w:jc w:val="left"/>
                    <w:rPr>
                      <w:rStyle w:val="divdocumentleft-boxdivsectiontitle"/>
                      <w:rFonts w:ascii="Century Gothic" w:eastAsia="Century Gothic" w:hAnsi="Century Gothic" w:cs="Century Gothic"/>
                      <w:b/>
                      <w:bCs/>
                      <w:color w:val="FFFFFF"/>
                      <w:sz w:val="32"/>
                      <w:szCs w:val="32"/>
                      <w:bdr w:val="none" w:sz="0" w:space="0" w:color="auto"/>
                      <w:shd w:val="clear" w:color="auto" w:fill="auto"/>
                      <w:vertAlign w:val="baseline"/>
                    </w:rPr>
                  </w:pPr>
                  <w:r>
                    <w:rPr>
                      <w:rStyle w:val="divdocumentleft-boxdivsectiontitle"/>
                      <w:rFonts w:ascii="Century Gothic" w:eastAsia="Century Gothic" w:hAnsi="Century Gothic" w:cs="Century Gothic"/>
                      <w:b/>
                      <w:bCs/>
                      <w:color w:val="FFFFFF"/>
                      <w:sz w:val="32"/>
                      <w:szCs w:val="32"/>
                      <w:bdr w:val="none" w:sz="0" w:space="0" w:color="auto"/>
                      <w:shd w:val="clear" w:color="auto" w:fill="auto"/>
                      <w:vertAlign w:val="baseline"/>
                    </w:rPr>
                    <w:t>Languages</w:t>
                  </w:r>
                </w:p>
              </w:tc>
            </w:tr>
          </w:tbl>
          <w:p>
            <w:pPr>
              <w:pStyle w:val="left-boxheadinggapdiv"/>
              <w:pBdr>
                <w:top w:val="none" w:sz="0" w:space="0" w:color="auto"/>
                <w:left w:val="none" w:sz="0" w:space="0" w:color="auto"/>
                <w:bottom w:val="none" w:sz="0" w:space="0" w:color="auto"/>
                <w:right w:val="none" w:sz="0" w:space="0" w:color="auto"/>
                <w:between w:val="none" w:sz="0" w:space="0" w:color="auto"/>
                <w:bar w:val="none" w:sz="0" w:space="0" w:color="auto"/>
              </w:pBdr>
              <w:spacing w:before="0" w:after="0"/>
              <w:ind w:left="0" w:right="0"/>
              <w:rPr>
                <w:rStyle w:val="divdocumentleft-box"/>
                <w:rFonts w:ascii="Century Gothic" w:eastAsia="Century Gothic" w:hAnsi="Century Gothic" w:cs="Century Gothic"/>
                <w:sz w:val="14"/>
                <w:szCs w:val="14"/>
                <w:bdr w:val="none" w:sz="0" w:space="0" w:color="auto"/>
                <w:shd w:val="clear" w:color="auto" w:fill="auto"/>
                <w:vertAlign w:val="baseline"/>
              </w:rPr>
            </w:pPr>
            <w:r>
              <w:rPr>
                <w:rStyle w:val="divdocumentleft-box"/>
                <w:rFonts w:ascii="Century Gothic" w:eastAsia="Century Gothic" w:hAnsi="Century Gothic" w:cs="Century Gothic"/>
                <w:bdr w:val="none" w:sz="0" w:space="0" w:color="auto"/>
                <w:shd w:val="clear" w:color="auto" w:fill="auto"/>
                <w:vertAlign w:val="baseline"/>
              </w:rPr>
              <w:t> </w:t>
            </w:r>
          </w:p>
          <w:p>
            <w:pPr>
              <w:pStyle w:val="div"/>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20" w:lineRule="exact"/>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divdocumentleft-box"/>
                <w:rFonts w:ascii="Century Gothic" w:eastAsia="Century Gothic" w:hAnsi="Century Gothic" w:cs="Century Gothic"/>
                <w:sz w:val="22"/>
                <w:szCs w:val="22"/>
                <w:bdr w:val="none" w:sz="0" w:space="0" w:color="auto"/>
                <w:shd w:val="clear" w:color="auto" w:fill="auto"/>
                <w:vertAlign w:val="baseline"/>
              </w:rPr>
              <w:t> </w:t>
            </w:r>
          </w:p>
          <w:tbl>
            <w:tblPr>
              <w:tblStyle w:val="common-lngg-skillfield"/>
              <w:tblCellSpacing w:w="0" w:type="dxa"/>
              <w:tblInd w:w="300" w:type="dxa"/>
              <w:tblLayout w:type="fixed"/>
              <w:tblCellMar>
                <w:top w:w="0" w:type="dxa"/>
                <w:left w:w="0" w:type="dxa"/>
                <w:bottom w:w="0" w:type="dxa"/>
                <w:right w:w="0" w:type="dxa"/>
              </w:tblCellMar>
              <w:tblLook w:val="05E0"/>
            </w:tblPr>
            <w:tblGrid>
              <w:gridCol w:w="2380"/>
              <w:gridCol w:w="700"/>
              <w:gridCol w:w="300"/>
            </w:tblGrid>
            <w:tr>
              <w:tblPrEx>
                <w:tblCellSpacing w:w="0" w:type="dxa"/>
                <w:tblInd w:w="300" w:type="dxa"/>
                <w:tblLayout w:type="fixed"/>
                <w:tblCellMar>
                  <w:top w:w="0" w:type="dxa"/>
                  <w:left w:w="0" w:type="dxa"/>
                  <w:bottom w:w="0" w:type="dxa"/>
                  <w:right w:w="0" w:type="dxa"/>
                </w:tblCellMar>
                <w:tblLook w:val="05E0"/>
              </w:tblPrEx>
              <w:trPr>
                <w:tblCellSpacing w:w="0" w:type="dxa"/>
              </w:trPr>
              <w:tc>
                <w:tcPr>
                  <w:tcW w:w="2380" w:type="dxa"/>
                  <w:tcMar>
                    <w:top w:w="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between w:val="none" w:sz="0" w:space="0" w:color="auto"/>
                      <w:bar w:val="none" w:sz="0" w:space="0" w:color="auto"/>
                    </w:pBdr>
                    <w:spacing w:line="360" w:lineRule="exact"/>
                    <w:ind w:left="0" w:right="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span"/>
                      <w:rFonts w:ascii="Century Gothic" w:eastAsia="Century Gothic" w:hAnsi="Century Gothic" w:cs="Century Gothic"/>
                      <w:color w:val="FFFFFF"/>
                      <w:sz w:val="22"/>
                      <w:szCs w:val="22"/>
                    </w:rPr>
                    <w:t>English</w:t>
                  </w:r>
                  <w:r>
                    <w:rPr>
                      <w:rStyle w:val="common-lngg-skillparagraphnotnativeLangPararating-headingcolon"/>
                      <w:rFonts w:ascii="Century Gothic" w:eastAsia="Century Gothic" w:hAnsi="Century Gothic" w:cs="Century Gothic"/>
                      <w:b/>
                      <w:bCs/>
                      <w:vanish/>
                      <w:color w:val="FFFFFF"/>
                      <w:sz w:val="22"/>
                      <w:szCs w:val="22"/>
                    </w:rPr>
                    <w:t>:</w:t>
                  </w:r>
                </w:p>
              </w:tc>
              <w:tc>
                <w:tcPr>
                  <w:tcW w:w="700" w:type="dxa"/>
                  <w:tcMar>
                    <w:top w:w="0" w:type="dxa"/>
                    <w:left w:w="0" w:type="dxa"/>
                    <w:bottom w:w="0" w:type="dxa"/>
                    <w:right w:w="0" w:type="dxa"/>
                  </w:tcMar>
                  <w:vAlign w:val="bottom"/>
                  <w:hideMark/>
                </w:tcPr>
                <w:p>
                  <w:pPr>
                    <w:pBdr>
                      <w:top w:val="none" w:sz="0" w:space="0" w:color="auto"/>
                      <w:left w:val="none" w:sz="0" w:space="0" w:color="auto"/>
                      <w:bottom w:val="none" w:sz="0" w:space="0" w:color="auto"/>
                      <w:right w:val="none" w:sz="0" w:space="0" w:color="auto"/>
                      <w:between w:val="none" w:sz="0" w:space="0" w:color="auto"/>
                      <w:bar w:val="none" w:sz="0" w:space="0" w:color="auto"/>
                    </w:pBdr>
                    <w:ind w:left="0" w:right="0"/>
                    <w:jc w:val="right"/>
                    <w:rPr>
                      <w:rStyle w:val="common-lngg-skillfieldrating-heading"/>
                      <w:rFonts w:ascii="Century Gothic" w:eastAsia="Century Gothic" w:hAnsi="Century Gothic" w:cs="Century Gothic"/>
                      <w:color w:val="FFFFFF"/>
                      <w:sz w:val="22"/>
                      <w:szCs w:val="22"/>
                      <w:bdr w:val="none" w:sz="0" w:space="0" w:color="auto"/>
                      <w:vertAlign w:val="baseline"/>
                    </w:rPr>
                  </w:pPr>
                </w:p>
              </w:tc>
              <w:tc>
                <w:tcPr>
                  <w:tcW w:w="300" w:type="dxa"/>
                </w:tcPr>
                <w:p/>
              </w:tc>
            </w:tr>
          </w:tbl>
          <w:p>
            <w:pPr>
              <w:pStyle w:val="divdocumentleft-boxParagraph"/>
              <w:pBdr>
                <w:top w:val="none" w:sz="0" w:space="0" w:color="auto"/>
                <w:left w:val="none" w:sz="0" w:space="0" w:color="auto"/>
                <w:bottom w:val="none" w:sz="0" w:space="0" w:color="auto"/>
                <w:right w:val="none" w:sz="0" w:space="0" w:color="auto"/>
                <w:between w:val="none" w:sz="0" w:space="0" w:color="auto"/>
                <w:bar w:val="none" w:sz="0" w:space="0" w:color="auto"/>
              </w:pBdr>
              <w:shd w:val="clear" w:color="auto" w:fill="auto"/>
              <w:spacing w:line="360" w:lineRule="atLeast"/>
              <w:ind w:left="0" w:right="0"/>
              <w:textAlignment w:val="auto"/>
              <w:rPr>
                <w:rStyle w:val="divdocumentleft-box"/>
                <w:rFonts w:ascii="Century Gothic" w:eastAsia="Century Gothic" w:hAnsi="Century Gothic" w:cs="Century Gothic"/>
                <w:sz w:val="22"/>
                <w:szCs w:val="22"/>
                <w:bdr w:val="none" w:sz="0" w:space="0" w:color="auto"/>
                <w:shd w:val="clear" w:color="auto" w:fill="auto"/>
                <w:vertAlign w:val="baseline"/>
              </w:rPr>
            </w:pPr>
          </w:p>
        </w:tc>
        <w:tc>
          <w:tcPr>
            <w:tcW w:w="8560" w:type="dxa"/>
            <w:noWrap w:val="0"/>
            <w:tcMar>
              <w:top w:w="300" w:type="dxa"/>
              <w:left w:w="0" w:type="dxa"/>
              <w:bottom w:w="300" w:type="dxa"/>
              <w:right w:w="0" w:type="dxa"/>
            </w:tcMar>
            <w:vAlign w:val="top"/>
            <w:hideMark/>
          </w:tcPr>
          <w:p>
            <w:pPr>
              <w:pStyle w:val="divdocumentleft-boxsectionnth-child1sectiongapdiv"/>
              <w:pBdr>
                <w:top w:val="none" w:sz="0" w:space="0" w:color="auto"/>
                <w:left w:val="none" w:sz="0" w:space="0" w:color="auto"/>
                <w:bottom w:val="none" w:sz="0" w:space="0" w:color="auto"/>
                <w:right w:val="none" w:sz="0" w:space="0" w:color="auto"/>
              </w:pBdr>
              <w:spacing w:before="0" w:after="0" w:line="400" w:lineRule="atLeast"/>
              <w:ind w:left="0" w:right="0"/>
              <w:rPr>
                <w:rStyle w:val="divdocumentright-box"/>
                <w:rFonts w:ascii="Century Gothic" w:eastAsia="Century Gothic" w:hAnsi="Century Gothic" w:cs="Century Gothic"/>
                <w:vanish/>
                <w:sz w:val="14"/>
                <w:szCs w:val="14"/>
                <w:bdr w:val="none" w:sz="0" w:space="0" w:color="auto"/>
                <w:vertAlign w:val="baseline"/>
              </w:rPr>
            </w:pPr>
            <w:r>
              <w:rPr>
                <w:rStyle w:val="divdocumentright-box"/>
                <w:rFonts w:ascii="Century Gothic" w:eastAsia="Century Gothic" w:hAnsi="Century Gothic" w:cs="Century Gothic"/>
                <w:vanish/>
                <w:sz w:val="14"/>
                <w:szCs w:val="14"/>
                <w:bdr w:val="none" w:sz="0" w:space="0" w:color="auto"/>
                <w:vertAlign w:val="baseline"/>
              </w:rPr>
              <w:t> </w:t>
            </w:r>
          </w:p>
          <w:p>
            <w:pPr>
              <w:pStyle w:val="p"/>
              <w:pBdr>
                <w:top w:val="none" w:sz="0" w:space="0" w:color="auto"/>
                <w:left w:val="none" w:sz="0" w:space="15" w:color="auto"/>
                <w:bottom w:val="none" w:sz="0" w:space="0" w:color="auto"/>
                <w:right w:val="none" w:sz="0" w:space="15" w:color="auto"/>
              </w:pBdr>
              <w:spacing w:before="0" w:after="0" w:line="360" w:lineRule="atLeast"/>
              <w:ind w:left="300" w:right="300"/>
              <w:rPr>
                <w:rStyle w:val="divdocumentright-box"/>
                <w:rFonts w:ascii="Century Gothic" w:eastAsia="Century Gothic" w:hAnsi="Century Gothic" w:cs="Century Gothic"/>
                <w:sz w:val="22"/>
                <w:szCs w:val="22"/>
                <w:bdr w:val="none" w:sz="0" w:space="0" w:color="auto"/>
                <w:vertAlign w:val="baseline"/>
              </w:rPr>
            </w:pPr>
            <w:r>
              <w:rPr>
                <w:rStyle w:val="strong"/>
                <w:rFonts w:ascii="Century Gothic" w:eastAsia="Century Gothic" w:hAnsi="Century Gothic" w:cs="Century Gothic"/>
                <w:b/>
                <w:bCs/>
                <w:color w:val="343434"/>
                <w:spacing w:val="4"/>
                <w:sz w:val="22"/>
                <w:szCs w:val="22"/>
              </w:rPr>
              <w:t>Currently holding L2S VISA and working with Global Logic. Looking for immediate joining.</w:t>
            </w:r>
          </w:p>
          <w:p>
            <w:pPr>
              <w:pStyle w:val="p"/>
              <w:spacing w:before="0" w:after="0" w:line="360" w:lineRule="atLeast"/>
              <w:ind w:left="300" w:right="300"/>
              <w:rPr>
                <w:rStyle w:val="divdocumentright-box"/>
                <w:rFonts w:ascii="Century Gothic" w:eastAsia="Century Gothic" w:hAnsi="Century Gothic" w:cs="Century Gothic"/>
                <w:sz w:val="22"/>
                <w:szCs w:val="22"/>
                <w:bdr w:val="none" w:sz="0" w:space="0" w:color="auto"/>
                <w:vertAlign w:val="baseline"/>
              </w:rPr>
            </w:pPr>
            <w:r>
              <w:rPr>
                <w:rStyle w:val="divdocumentright-box"/>
                <w:rFonts w:ascii="Century Gothic" w:eastAsia="Century Gothic" w:hAnsi="Century Gothic" w:cs="Century Gothic"/>
                <w:sz w:val="22"/>
                <w:szCs w:val="22"/>
                <w:bdr w:val="none" w:sz="0" w:space="0" w:color="auto"/>
                <w:vertAlign w:val="baseline"/>
              </w:rPr>
              <w:t>10 Years of experience in developing mobile application in agile environment, strong knowledge of android SDK and mobile app design architecture, good at data structure and OOPS concept, self motivated and result oriented professional with problem solving skills.</w:t>
            </w:r>
          </w:p>
          <w:p>
            <w:pPr>
              <w:pStyle w:val="divdocumentsectiongapdiv"/>
              <w:pBdr>
                <w:top w:val="none" w:sz="0" w:space="0" w:color="auto"/>
                <w:left w:val="none" w:sz="0" w:space="0" w:color="auto"/>
                <w:bottom w:val="none" w:sz="0" w:space="0" w:color="auto"/>
                <w:right w:val="none" w:sz="0" w:space="0" w:color="auto"/>
              </w:pBdr>
              <w:spacing w:before="0" w:after="0"/>
              <w:ind w:left="0" w:right="0"/>
              <w:rPr>
                <w:rStyle w:val="divdocumentright-box"/>
                <w:rFonts w:ascii="Century Gothic" w:eastAsia="Century Gothic" w:hAnsi="Century Gothic" w:cs="Century Gothic"/>
                <w:sz w:val="14"/>
                <w:szCs w:val="14"/>
                <w:bdr w:val="none" w:sz="0" w:space="0" w:color="auto"/>
                <w:vertAlign w:val="baseline"/>
              </w:rPr>
            </w:pPr>
            <w:r>
              <w:rPr>
                <w:rStyle w:val="divdocumentright-box"/>
                <w:rFonts w:ascii="Century Gothic" w:eastAsia="Century Gothic" w:hAnsi="Century Gothic" w:cs="Century Gothic"/>
                <w:sz w:val="14"/>
                <w:szCs w:val="14"/>
                <w:bdr w:val="none" w:sz="0" w:space="0" w:color="auto"/>
                <w:vertAlign w:val="baseline"/>
              </w:rPr>
              <w:t> </w:t>
            </w:r>
          </w:p>
          <w:p>
            <w:pPr>
              <w:pStyle w:val="divdocumentleft-boxdivheadingParagraph"/>
              <w:pBdr>
                <w:top w:val="single" w:sz="8" w:space="8" w:color="D5D6D6"/>
                <w:left w:val="none" w:sz="0" w:space="0" w:color="auto"/>
                <w:bottom w:val="single" w:sz="8" w:space="8" w:color="D5D6D6"/>
                <w:right w:val="none" w:sz="0" w:space="0" w:color="auto"/>
              </w:pBdr>
              <w:spacing w:before="0"/>
              <w:ind w:left="300" w:right="300"/>
              <w:rPr>
                <w:rStyle w:val="divdocumentright-box"/>
                <w:rFonts w:ascii="Century Gothic" w:eastAsia="Century Gothic" w:hAnsi="Century Gothic" w:cs="Century Gothic"/>
                <w:b/>
                <w:bCs/>
                <w:spacing w:val="0"/>
                <w:sz w:val="22"/>
                <w:szCs w:val="22"/>
                <w:bdr w:val="none" w:sz="0" w:space="0" w:color="auto"/>
                <w:vertAlign w:val="baseline"/>
              </w:rPr>
            </w:pPr>
            <w:r>
              <w:rPr>
                <w:rStyle w:val="divdocumentleft-boxdivsectiontitle"/>
                <w:rFonts w:ascii="Century Gothic" w:eastAsia="Century Gothic" w:hAnsi="Century Gothic" w:cs="Century Gothic"/>
                <w:b/>
                <w:bCs/>
                <w:color w:val="102A73"/>
                <w:spacing w:val="0"/>
                <w:sz w:val="32"/>
                <w:szCs w:val="32"/>
                <w:bdr w:val="none" w:sz="0" w:space="0" w:color="auto"/>
                <w:shd w:val="clear" w:color="auto" w:fill="auto"/>
                <w:vertAlign w:val="baseline"/>
              </w:rPr>
              <w:t>Work History</w:t>
            </w:r>
          </w:p>
          <w:p>
            <w:pPr>
              <w:pStyle w:val="left-boxheadinggapdiv"/>
              <w:pBdr>
                <w:top w:val="none" w:sz="0" w:space="0" w:color="auto"/>
                <w:left w:val="none" w:sz="0" w:space="0" w:color="auto"/>
                <w:bottom w:val="none" w:sz="0" w:space="0" w:color="auto"/>
                <w:right w:val="none" w:sz="0" w:space="0" w:color="auto"/>
              </w:pBdr>
              <w:spacing w:before="0" w:after="0"/>
              <w:ind w:left="0" w:right="0"/>
              <w:rPr>
                <w:rStyle w:val="divdocumentright-box"/>
                <w:rFonts w:ascii="Century Gothic" w:eastAsia="Century Gothic" w:hAnsi="Century Gothic" w:cs="Century Gothic"/>
                <w:sz w:val="14"/>
                <w:szCs w:val="14"/>
                <w:bdr w:val="none" w:sz="0" w:space="0" w:color="auto"/>
                <w:vertAlign w:val="baseline"/>
              </w:rPr>
            </w:pPr>
            <w:r>
              <w:rPr>
                <w:rStyle w:val="divdocumentright-box"/>
                <w:rFonts w:ascii="Century Gothic" w:eastAsia="Century Gothic" w:hAnsi="Century Gothic" w:cs="Century Gothic"/>
                <w:bdr w:val="none" w:sz="0" w:space="0" w:color="auto"/>
                <w:vertAlign w:val="baseline"/>
              </w:rPr>
              <w:t> </w:t>
            </w:r>
          </w:p>
          <w:tbl>
            <w:tblPr>
              <w:tblStyle w:val="divdocumentsectionexperienceparagraph"/>
              <w:tblCellSpacing w:w="0" w:type="dxa"/>
              <w:tblLayout w:type="fixed"/>
              <w:tblCellMar>
                <w:top w:w="0" w:type="dxa"/>
                <w:left w:w="0" w:type="dxa"/>
                <w:bottom w:w="0" w:type="dxa"/>
                <w:right w:w="0" w:type="dxa"/>
              </w:tblCellMar>
              <w:tblLook w:val="05E0"/>
            </w:tblPr>
            <w:tblGrid>
              <w:gridCol w:w="300"/>
              <w:gridCol w:w="1300"/>
              <w:gridCol w:w="520"/>
              <w:gridCol w:w="6440"/>
            </w:tblGrid>
            <w:tr>
              <w:tblPrEx>
                <w:tblCellSpacing w:w="0" w:type="dxa"/>
                <w:tblLayout w:type="fixed"/>
                <w:tblCellMar>
                  <w:top w:w="0" w:type="dxa"/>
                  <w:left w:w="0" w:type="dxa"/>
                  <w:bottom w:w="0" w:type="dxa"/>
                  <w:right w:w="0" w:type="dxa"/>
                </w:tblCellMar>
                <w:tblLook w:val="05E0"/>
              </w:tblPrEx>
              <w:trPr>
                <w:tblCellSpacing w:w="0" w:type="dxa"/>
              </w:trPr>
              <w:tc>
                <w:tcPr>
                  <w:tcW w:w="300" w:type="dxa"/>
                  <w:tcMar>
                    <w:top w:w="0" w:type="dxa"/>
                    <w:left w:w="0" w:type="dxa"/>
                    <w:bottom w:w="0" w:type="dxa"/>
                    <w:right w:w="0" w:type="dxa"/>
                  </w:tcMar>
                  <w:vAlign w:val="top"/>
                  <w:hideMark/>
                </w:tcPr>
                <w:p>
                  <w:pPr>
                    <w:pStyle w:val="divdocumentemptycellParagraph"/>
                    <w:spacing w:line="360" w:lineRule="atLeast"/>
                    <w:ind w:left="0" w:right="0"/>
                    <w:rPr>
                      <w:rStyle w:val="divdocumentemptycell"/>
                      <w:rFonts w:ascii="Century Gothic" w:eastAsia="Century Gothic" w:hAnsi="Century Gothic" w:cs="Century Gothic"/>
                      <w:color w:val="343434"/>
                      <w:spacing w:val="4"/>
                      <w:sz w:val="22"/>
                      <w:szCs w:val="22"/>
                      <w:bdr w:val="none" w:sz="0" w:space="0" w:color="auto"/>
                      <w:vertAlign w:val="baseline"/>
                    </w:rPr>
                  </w:pPr>
                  <w:r>
                    <w:rPr>
                      <w:rStyle w:val="divdocumentemptycell"/>
                      <w:rFonts w:ascii="Century Gothic" w:eastAsia="Century Gothic" w:hAnsi="Century Gothic" w:cs="Century Gothic"/>
                      <w:color w:val="343434"/>
                      <w:spacing w:val="4"/>
                      <w:sz w:val="22"/>
                      <w:szCs w:val="22"/>
                      <w:bdr w:val="none" w:sz="0" w:space="0" w:color="auto"/>
                      <w:vertAlign w:val="baseline"/>
                    </w:rPr>
                    <w:t> </w:t>
                  </w:r>
                </w:p>
              </w:tc>
              <w:tc>
                <w:tcPr>
                  <w:tcW w:w="1300" w:type="dxa"/>
                  <w:tcMar>
                    <w:top w:w="0" w:type="dxa"/>
                    <w:left w:w="0" w:type="dxa"/>
                    <w:bottom w:w="0" w:type="dxa"/>
                    <w:right w:w="0" w:type="dxa"/>
                  </w:tcMar>
                  <w:vAlign w:val="top"/>
                  <w:hideMark/>
                </w:tcPr>
                <w:p>
                  <w:pPr>
                    <w:pStyle w:val="divdocumentemptycellParagraph"/>
                    <w:spacing w:line="360" w:lineRule="atLeast"/>
                    <w:ind w:left="0" w:right="0"/>
                    <w:rPr>
                      <w:rStyle w:val="divdocumentemptycell"/>
                      <w:rFonts w:ascii="Century Gothic" w:eastAsia="Century Gothic" w:hAnsi="Century Gothic" w:cs="Century Gothic"/>
                      <w:color w:val="343434"/>
                      <w:spacing w:val="4"/>
                      <w:sz w:val="22"/>
                      <w:szCs w:val="22"/>
                      <w:bdr w:val="none" w:sz="0" w:space="0" w:color="auto"/>
                      <w:vertAlign w:val="baseline"/>
                    </w:rPr>
                  </w:pPr>
                  <w:r>
                    <w:rPr>
                      <w:rStyle w:val="divdocumentjobdates"/>
                      <w:rFonts w:ascii="Century Gothic" w:eastAsia="Century Gothic" w:hAnsi="Century Gothic" w:cs="Century Gothic"/>
                      <w:color w:val="343434"/>
                      <w:spacing w:val="4"/>
                    </w:rPr>
                    <w:t>2022-11</w:t>
                  </w:r>
                  <w:r>
                    <w:rPr>
                      <w:rStyle w:val="span"/>
                      <w:rFonts w:ascii="Century Gothic" w:eastAsia="Century Gothic" w:hAnsi="Century Gothic" w:cs="Century Gothic"/>
                      <w:color w:val="343434"/>
                      <w:spacing w:val="4"/>
                      <w:sz w:val="22"/>
                      <w:szCs w:val="22"/>
                    </w:rPr>
                    <w:t xml:space="preserve"> - </w:t>
                  </w:r>
                  <w:r>
                    <w:rPr>
                      <w:rStyle w:val="divdocumentjobdates"/>
                      <w:rFonts w:ascii="Century Gothic" w:eastAsia="Century Gothic" w:hAnsi="Century Gothic" w:cs="Century Gothic"/>
                      <w:color w:val="343434"/>
                      <w:spacing w:val="4"/>
                    </w:rPr>
                    <w:t>Current</w:t>
                  </w:r>
                </w:p>
              </w:tc>
              <w:tc>
                <w:tcPr>
                  <w:tcW w:w="520" w:type="dxa"/>
                  <w:tcMar>
                    <w:top w:w="0" w:type="dxa"/>
                    <w:left w:w="0" w:type="dxa"/>
                    <w:bottom w:w="0" w:type="dxa"/>
                    <w:right w:w="0" w:type="dxa"/>
                  </w:tcMar>
                  <w:vAlign w:val="top"/>
                  <w:hideMark/>
                </w:tcPr>
                <w:p>
                  <w:pPr>
                    <w:pStyle w:val="divdocumentemptycellParagraph"/>
                    <w:spacing w:line="360" w:lineRule="atLeast"/>
                    <w:ind w:left="0" w:right="0"/>
                    <w:rPr>
                      <w:rStyle w:val="divdocumentright-boxpaddedlinedate-content"/>
                      <w:rFonts w:ascii="Century Gothic" w:eastAsia="Century Gothic" w:hAnsi="Century Gothic" w:cs="Century Gothic"/>
                      <w:color w:val="343434"/>
                      <w:spacing w:val="4"/>
                      <w:sz w:val="22"/>
                      <w:szCs w:val="22"/>
                      <w:bdr w:val="none" w:sz="0" w:space="0" w:color="auto"/>
                      <w:vertAlign w:val="baseline"/>
                    </w:rPr>
                  </w:pPr>
                  <w:r>
                    <w:rPr>
                      <w:rStyle w:val="divdocumentright-boxdatetablepindcell"/>
                      <w:rFonts w:ascii="Century Gothic" w:eastAsia="Century Gothic" w:hAnsi="Century Gothic" w:cs="Century Gothic"/>
                      <w:color w:val="343434"/>
                      <w:spacing w:val="4"/>
                      <w:sz w:val="22"/>
                      <w:szCs w:val="22"/>
                      <w:bdr w:val="none" w:sz="0" w:space="0" w:color="auto"/>
                      <w:vertAlign w:val="baseline"/>
                    </w:rPr>
                    <w:t> </w:t>
                  </w:r>
                </w:p>
              </w:tc>
              <w:tc>
                <w:tcPr>
                  <w:tcW w:w="6440" w:type="dxa"/>
                  <w:tcMar>
                    <w:top w:w="0" w:type="dxa"/>
                    <w:left w:w="0" w:type="dxa"/>
                    <w:bottom w:w="0" w:type="dxa"/>
                    <w:right w:w="0" w:type="dxa"/>
                  </w:tcMar>
                  <w:vAlign w:val="top"/>
                  <w:hideMark/>
                </w:tcPr>
                <w:p>
                  <w:pPr>
                    <w:pStyle w:val="divdocumentright-boxsectionexperiencesinglecolumnpaddedline"/>
                    <w:spacing w:before="0" w:after="0" w:line="360" w:lineRule="atLeast"/>
                    <w:ind w:left="0" w:right="300"/>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jobtitle"/>
                      <w:rFonts w:ascii="Century Gothic" w:eastAsia="Century Gothic" w:hAnsi="Century Gothic" w:cs="Century Gothic"/>
                      <w:b/>
                      <w:bCs/>
                      <w:color w:val="343434"/>
                      <w:spacing w:val="4"/>
                    </w:rPr>
                    <w:t>Senior Software Engineer</w:t>
                  </w:r>
                </w:p>
                <w:p>
                  <w:pPr>
                    <w:pStyle w:val="divdocumentright-boxsectionexperiencesinglecolumnpaddedline"/>
                    <w:spacing w:before="80" w:after="0" w:line="360" w:lineRule="atLeast"/>
                    <w:ind w:left="0" w:right="300"/>
                    <w:rPr>
                      <w:rStyle w:val="divdocumentright-boxdatetablesinglecolumn"/>
                      <w:rFonts w:ascii="Century Gothic" w:eastAsia="Century Gothic" w:hAnsi="Century Gothic" w:cs="Century Gothic"/>
                      <w:i/>
                      <w:iCs/>
                      <w:color w:val="343434"/>
                      <w:spacing w:val="4"/>
                      <w:sz w:val="22"/>
                      <w:szCs w:val="22"/>
                      <w:bdr w:val="none" w:sz="0" w:space="0" w:color="auto"/>
                      <w:vertAlign w:val="baseline"/>
                    </w:rPr>
                  </w:pPr>
                  <w:r>
                    <w:rPr>
                      <w:rStyle w:val="span"/>
                      <w:rFonts w:ascii="Century Gothic" w:eastAsia="Century Gothic" w:hAnsi="Century Gothic" w:cs="Century Gothic"/>
                      <w:i/>
                      <w:iCs/>
                      <w:color w:val="343434"/>
                      <w:spacing w:val="4"/>
                      <w:sz w:val="22"/>
                      <w:szCs w:val="22"/>
                    </w:rPr>
                    <w:t>Global Logic</w:t>
                  </w:r>
                  <w:r>
                    <w:rPr>
                      <w:rStyle w:val="span"/>
                      <w:rFonts w:ascii="Century Gothic" w:eastAsia="Century Gothic" w:hAnsi="Century Gothic" w:cs="Century Gothic"/>
                      <w:i/>
                      <w:iCs/>
                      <w:color w:val="343434"/>
                      <w:spacing w:val="4"/>
                      <w:sz w:val="22"/>
                      <w:szCs w:val="22"/>
                    </w:rPr>
                    <w:t>,</w:t>
                  </w:r>
                  <w:r>
                    <w:rPr>
                      <w:rStyle w:val="divdocumentright-boxdatetablesinglecolumn"/>
                      <w:rFonts w:ascii="Century Gothic" w:eastAsia="Century Gothic" w:hAnsi="Century Gothic" w:cs="Century Gothic"/>
                      <w:i/>
                      <w:iCs/>
                      <w:color w:val="343434"/>
                      <w:spacing w:val="4"/>
                      <w:sz w:val="22"/>
                      <w:szCs w:val="22"/>
                      <w:bdr w:val="none" w:sz="0" w:space="0" w:color="auto"/>
                      <w:vertAlign w:val="baseline"/>
                    </w:rPr>
                    <w:t xml:space="preserve"> </w:t>
                  </w:r>
                  <w:r>
                    <w:rPr>
                      <w:rStyle w:val="span"/>
                      <w:rFonts w:ascii="Century Gothic" w:eastAsia="Century Gothic" w:hAnsi="Century Gothic" w:cs="Century Gothic"/>
                      <w:i/>
                      <w:iCs/>
                      <w:color w:val="343434"/>
                      <w:spacing w:val="4"/>
                      <w:sz w:val="22"/>
                      <w:szCs w:val="22"/>
                    </w:rPr>
                    <w:t>Santa Clara, CA</w:t>
                  </w:r>
                </w:p>
                <w:p>
                  <w:pPr>
                    <w:pStyle w:val="divdocumentli"/>
                    <w:numPr>
                      <w:ilvl w:val="0"/>
                      <w:numId w:val="1"/>
                    </w:numPr>
                    <w:spacing w:before="0" w:after="0" w:line="360" w:lineRule="atLeast"/>
                    <w:ind w:left="360" w:right="300" w:hanging="28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Worked on an e-commerce application- Buy fashion, beauty, home &amp; more.</w:t>
                  </w:r>
                </w:p>
                <w:p>
                  <w:pPr>
                    <w:pStyle w:val="divdocumentli"/>
                    <w:numPr>
                      <w:ilvl w:val="0"/>
                      <w:numId w:val="1"/>
                    </w:numPr>
                    <w:spacing w:after="0" w:line="360" w:lineRule="atLeast"/>
                    <w:ind w:left="360" w:right="300" w:hanging="28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Worked as individual contributor, leading features overall from requirement gathering to release.</w:t>
                  </w:r>
                </w:p>
                <w:p>
                  <w:pPr>
                    <w:pStyle w:val="divdocumentli"/>
                    <w:numPr>
                      <w:ilvl w:val="0"/>
                      <w:numId w:val="1"/>
                    </w:numPr>
                    <w:spacing w:after="0" w:line="360" w:lineRule="atLeast"/>
                    <w:ind w:left="360" w:right="300" w:hanging="28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Worked with project managers, developers, quality assurance and customers to resolve technical issues.</w:t>
                  </w:r>
                </w:p>
                <w:p>
                  <w:pPr>
                    <w:pStyle w:val="divdocumentli"/>
                    <w:numPr>
                      <w:ilvl w:val="0"/>
                      <w:numId w:val="1"/>
                    </w:numPr>
                    <w:spacing w:after="0" w:line="360" w:lineRule="atLeast"/>
                    <w:ind w:left="360" w:right="300" w:hanging="28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Migrated legacy app to new one using latest technology like-Jetpack Compose, Kotlin, Co-routines, Hilt, MVVM.</w:t>
                  </w:r>
                </w:p>
                <w:p>
                  <w:pPr>
                    <w:pStyle w:val="divdocumentli"/>
                    <w:numPr>
                      <w:ilvl w:val="0"/>
                      <w:numId w:val="1"/>
                    </w:numPr>
                    <w:spacing w:after="0" w:line="360" w:lineRule="atLeast"/>
                    <w:ind w:left="360" w:right="300" w:hanging="28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Optimized code performance for improved user experience and system efficiency.</w:t>
                  </w:r>
                </w:p>
                <w:p>
                  <w:pPr>
                    <w:pStyle w:val="divdocumentli"/>
                    <w:numPr>
                      <w:ilvl w:val="0"/>
                      <w:numId w:val="1"/>
                    </w:numPr>
                    <w:spacing w:after="0" w:line="360" w:lineRule="atLeast"/>
                    <w:ind w:left="360" w:right="300" w:hanging="28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Developed scalable applications using agile methodologies for timely project delivery.</w:t>
                  </w:r>
                </w:p>
                <w:p>
                  <w:pPr>
                    <w:pStyle w:val="divdocumentli"/>
                    <w:numPr>
                      <w:ilvl w:val="0"/>
                      <w:numId w:val="1"/>
                    </w:numPr>
                    <w:spacing w:after="0" w:line="360" w:lineRule="atLeast"/>
                    <w:ind w:left="360" w:right="300" w:hanging="28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Strongly contributed in discussion with cross functional team where API dependencies, UI-UX designs are being discussed and resolved.</w:t>
                  </w:r>
                </w:p>
                <w:p>
                  <w:pPr>
                    <w:pStyle w:val="divdocumentli"/>
                    <w:numPr>
                      <w:ilvl w:val="0"/>
                      <w:numId w:val="1"/>
                    </w:numPr>
                    <w:spacing w:after="0" w:line="360" w:lineRule="atLeast"/>
                    <w:ind w:left="360" w:right="300" w:hanging="28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Regularly reviewed peers code contributions, offering constructive feedback to enhance overall product quality.</w:t>
                  </w:r>
                </w:p>
                <w:p>
                  <w:pPr>
                    <w:pStyle w:val="divdocumentli"/>
                    <w:numPr>
                      <w:ilvl w:val="0"/>
                      <w:numId w:val="1"/>
                    </w:numPr>
                    <w:spacing w:after="0" w:line="360" w:lineRule="atLeast"/>
                    <w:ind w:left="360" w:right="300" w:hanging="28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Enhanced software functionality by identifying and resolving complex technical issues.</w:t>
                  </w:r>
                </w:p>
                <w:p>
                  <w:pPr>
                    <w:pStyle w:val="divdocumentli"/>
                    <w:numPr>
                      <w:ilvl w:val="0"/>
                      <w:numId w:val="1"/>
                    </w:numPr>
                    <w:spacing w:after="0" w:line="360" w:lineRule="atLeast"/>
                    <w:ind w:left="360" w:right="300" w:hanging="28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Experimented with Gen AI using android studio, Google AI Client SDK and Vertex AI SDK for firebase.</w:t>
                  </w:r>
                </w:p>
                <w:p>
                  <w:pPr>
                    <w:pStyle w:val="divdocumentli"/>
                    <w:numPr>
                      <w:ilvl w:val="0"/>
                      <w:numId w:val="1"/>
                    </w:numPr>
                    <w:spacing w:after="0" w:line="360" w:lineRule="atLeast"/>
                    <w:ind w:left="360" w:right="300" w:hanging="28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strong"/>
                      <w:rFonts w:ascii="Century Gothic" w:eastAsia="Century Gothic" w:hAnsi="Century Gothic" w:cs="Century Gothic"/>
                      <w:b/>
                      <w:bCs/>
                      <w:color w:val="343434"/>
                      <w:spacing w:val="4"/>
                      <w:sz w:val="22"/>
                      <w:szCs w:val="22"/>
                    </w:rPr>
                    <w:t>App Link: https://play.google.com/store/apps/details?</w:t>
                  </w: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id=com.kohls.mcommerce.opal</w:t>
                  </w:r>
                </w:p>
              </w:tc>
            </w:tr>
          </w:tbl>
          <w:p>
            <w:pPr>
              <w:rPr>
                <w:vanish/>
              </w:rPr>
            </w:pPr>
          </w:p>
          <w:tbl>
            <w:tblPr>
              <w:tblStyle w:val="divdocumentsectionexperienceparagraph"/>
              <w:tblCellSpacing w:w="0" w:type="dxa"/>
              <w:tblLayout w:type="fixed"/>
              <w:tblCellMar>
                <w:top w:w="0" w:type="dxa"/>
                <w:left w:w="0" w:type="dxa"/>
                <w:bottom w:w="0" w:type="dxa"/>
                <w:right w:w="0" w:type="dxa"/>
              </w:tblCellMar>
              <w:tblLook w:val="05E0"/>
            </w:tblPr>
            <w:tblGrid>
              <w:gridCol w:w="300"/>
              <w:gridCol w:w="1300"/>
              <w:gridCol w:w="520"/>
              <w:gridCol w:w="6440"/>
            </w:tblGrid>
            <w:tr>
              <w:tblPrEx>
                <w:tblCellSpacing w:w="0" w:type="dxa"/>
                <w:tblLayout w:type="fixed"/>
                <w:tblCellMar>
                  <w:top w:w="0" w:type="dxa"/>
                  <w:left w:w="0" w:type="dxa"/>
                  <w:bottom w:w="0" w:type="dxa"/>
                  <w:right w:w="0" w:type="dxa"/>
                </w:tblCellMar>
                <w:tblLook w:val="05E0"/>
              </w:tblPrEx>
              <w:trPr>
                <w:tblCellSpacing w:w="0" w:type="dxa"/>
              </w:trPr>
              <w:tc>
                <w:tcPr>
                  <w:tcW w:w="300" w:type="dxa"/>
                  <w:tcMar>
                    <w:top w:w="200" w:type="dxa"/>
                    <w:left w:w="0" w:type="dxa"/>
                    <w:bottom w:w="0" w:type="dxa"/>
                    <w:right w:w="0" w:type="dxa"/>
                  </w:tcMar>
                  <w:vAlign w:val="top"/>
                  <w:hideMark/>
                </w:tcPr>
                <w:p>
                  <w:pPr>
                    <w:pStyle w:val="divdocumentemptycellParagraph"/>
                    <w:spacing w:line="360" w:lineRule="atLeast"/>
                    <w:ind w:left="0" w:right="0"/>
                    <w:rPr>
                      <w:rStyle w:val="divdocumentemptycell"/>
                      <w:rFonts w:ascii="Century Gothic" w:eastAsia="Century Gothic" w:hAnsi="Century Gothic" w:cs="Century Gothic"/>
                      <w:color w:val="343434"/>
                      <w:spacing w:val="4"/>
                      <w:sz w:val="22"/>
                      <w:szCs w:val="22"/>
                      <w:bdr w:val="none" w:sz="0" w:space="0" w:color="auto"/>
                      <w:vertAlign w:val="baseline"/>
                    </w:rPr>
                  </w:pPr>
                  <w:r>
                    <w:rPr>
                      <w:rStyle w:val="divdocumentemptycell"/>
                      <w:rFonts w:ascii="Century Gothic" w:eastAsia="Century Gothic" w:hAnsi="Century Gothic" w:cs="Century Gothic"/>
                      <w:color w:val="343434"/>
                      <w:spacing w:val="4"/>
                      <w:sz w:val="22"/>
                      <w:szCs w:val="22"/>
                      <w:bdr w:val="none" w:sz="0" w:space="0" w:color="auto"/>
                      <w:vertAlign w:val="baseline"/>
                    </w:rPr>
                    <w:t> </w:t>
                  </w:r>
                </w:p>
              </w:tc>
              <w:tc>
                <w:tcPr>
                  <w:tcW w:w="1300" w:type="dxa"/>
                  <w:tcMar>
                    <w:top w:w="200" w:type="dxa"/>
                    <w:left w:w="0" w:type="dxa"/>
                    <w:bottom w:w="0" w:type="dxa"/>
                    <w:right w:w="0" w:type="dxa"/>
                  </w:tcMar>
                  <w:vAlign w:val="top"/>
                  <w:hideMark/>
                </w:tcPr>
                <w:p>
                  <w:pPr>
                    <w:pStyle w:val="divdocumentemptycellParagraph"/>
                    <w:spacing w:line="360" w:lineRule="atLeast"/>
                    <w:ind w:left="0" w:right="0"/>
                    <w:rPr>
                      <w:rStyle w:val="divdocumentemptycell"/>
                      <w:rFonts w:ascii="Century Gothic" w:eastAsia="Century Gothic" w:hAnsi="Century Gothic" w:cs="Century Gothic"/>
                      <w:color w:val="343434"/>
                      <w:spacing w:val="4"/>
                      <w:sz w:val="22"/>
                      <w:szCs w:val="22"/>
                      <w:bdr w:val="none" w:sz="0" w:space="0" w:color="auto"/>
                      <w:vertAlign w:val="baseline"/>
                    </w:rPr>
                  </w:pPr>
                  <w:r>
                    <w:rPr>
                      <w:rStyle w:val="divdocumentjobdates"/>
                      <w:rFonts w:ascii="Century Gothic" w:eastAsia="Century Gothic" w:hAnsi="Century Gothic" w:cs="Century Gothic"/>
                      <w:color w:val="343434"/>
                      <w:spacing w:val="4"/>
                    </w:rPr>
                    <w:t>2019-08</w:t>
                  </w:r>
                  <w:r>
                    <w:rPr>
                      <w:rStyle w:val="span"/>
                      <w:rFonts w:ascii="Century Gothic" w:eastAsia="Century Gothic" w:hAnsi="Century Gothic" w:cs="Century Gothic"/>
                      <w:color w:val="343434"/>
                      <w:spacing w:val="4"/>
                      <w:sz w:val="22"/>
                      <w:szCs w:val="22"/>
                    </w:rPr>
                    <w:t xml:space="preserve"> - </w:t>
                  </w:r>
                  <w:r>
                    <w:rPr>
                      <w:rStyle w:val="divdocumentjobdates"/>
                      <w:rFonts w:ascii="Century Gothic" w:eastAsia="Century Gothic" w:hAnsi="Century Gothic" w:cs="Century Gothic"/>
                      <w:color w:val="343434"/>
                      <w:spacing w:val="4"/>
                    </w:rPr>
                    <w:t>2022-08</w:t>
                  </w:r>
                </w:p>
              </w:tc>
              <w:tc>
                <w:tcPr>
                  <w:tcW w:w="520" w:type="dxa"/>
                  <w:tcMar>
                    <w:top w:w="200" w:type="dxa"/>
                    <w:left w:w="0" w:type="dxa"/>
                    <w:bottom w:w="0" w:type="dxa"/>
                    <w:right w:w="0" w:type="dxa"/>
                  </w:tcMar>
                  <w:vAlign w:val="top"/>
                  <w:hideMark/>
                </w:tcPr>
                <w:p>
                  <w:pPr>
                    <w:pStyle w:val="divdocumentemptycellParagraph"/>
                    <w:spacing w:line="360" w:lineRule="atLeast"/>
                    <w:ind w:left="0" w:right="0"/>
                    <w:rPr>
                      <w:rStyle w:val="divdocumentright-boxpaddedlinedate-content"/>
                      <w:rFonts w:ascii="Century Gothic" w:eastAsia="Century Gothic" w:hAnsi="Century Gothic" w:cs="Century Gothic"/>
                      <w:color w:val="343434"/>
                      <w:spacing w:val="4"/>
                      <w:sz w:val="22"/>
                      <w:szCs w:val="22"/>
                      <w:bdr w:val="none" w:sz="0" w:space="0" w:color="auto"/>
                      <w:vertAlign w:val="baseline"/>
                    </w:rPr>
                  </w:pPr>
                  <w:r>
                    <w:rPr>
                      <w:rStyle w:val="divdocumentright-boxdatetablepindcell"/>
                      <w:rFonts w:ascii="Century Gothic" w:eastAsia="Century Gothic" w:hAnsi="Century Gothic" w:cs="Century Gothic"/>
                      <w:color w:val="343434"/>
                      <w:spacing w:val="4"/>
                      <w:sz w:val="22"/>
                      <w:szCs w:val="22"/>
                      <w:bdr w:val="none" w:sz="0" w:space="0" w:color="auto"/>
                      <w:vertAlign w:val="baseline"/>
                    </w:rPr>
                    <w:t> </w:t>
                  </w:r>
                </w:p>
              </w:tc>
              <w:tc>
                <w:tcPr>
                  <w:tcW w:w="6440" w:type="dxa"/>
                  <w:tcMar>
                    <w:top w:w="200" w:type="dxa"/>
                    <w:left w:w="0" w:type="dxa"/>
                    <w:bottom w:w="0" w:type="dxa"/>
                    <w:right w:w="0" w:type="dxa"/>
                  </w:tcMar>
                  <w:vAlign w:val="top"/>
                  <w:hideMark/>
                </w:tcPr>
                <w:p>
                  <w:pPr>
                    <w:pStyle w:val="divdocumentright-boxsectionexperiencesinglecolumnpaddedline"/>
                    <w:spacing w:before="0" w:after="0" w:line="360" w:lineRule="atLeast"/>
                    <w:ind w:left="0" w:right="300"/>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jobtitle"/>
                      <w:rFonts w:ascii="Century Gothic" w:eastAsia="Century Gothic" w:hAnsi="Century Gothic" w:cs="Century Gothic"/>
                      <w:b/>
                      <w:bCs/>
                      <w:color w:val="343434"/>
                      <w:spacing w:val="4"/>
                    </w:rPr>
                    <w:t>Mobile Application Developer</w:t>
                  </w:r>
                </w:p>
                <w:p>
                  <w:pPr>
                    <w:pStyle w:val="divdocumentright-boxsectionexperiencesinglecolumnpaddedline"/>
                    <w:spacing w:before="80" w:after="0" w:line="360" w:lineRule="atLeast"/>
                    <w:ind w:left="0" w:right="300"/>
                    <w:rPr>
                      <w:rStyle w:val="divdocumentright-boxdatetablesinglecolumn"/>
                      <w:rFonts w:ascii="Century Gothic" w:eastAsia="Century Gothic" w:hAnsi="Century Gothic" w:cs="Century Gothic"/>
                      <w:i/>
                      <w:iCs/>
                      <w:color w:val="343434"/>
                      <w:spacing w:val="4"/>
                      <w:sz w:val="22"/>
                      <w:szCs w:val="22"/>
                      <w:bdr w:val="none" w:sz="0" w:space="0" w:color="auto"/>
                      <w:vertAlign w:val="baseline"/>
                    </w:rPr>
                  </w:pPr>
                  <w:r>
                    <w:rPr>
                      <w:rStyle w:val="span"/>
                      <w:rFonts w:ascii="Century Gothic" w:eastAsia="Century Gothic" w:hAnsi="Century Gothic" w:cs="Century Gothic"/>
                      <w:i/>
                      <w:iCs/>
                      <w:color w:val="343434"/>
                      <w:spacing w:val="4"/>
                      <w:sz w:val="22"/>
                      <w:szCs w:val="22"/>
                    </w:rPr>
                    <w:t>Hilti Asia IT Services</w:t>
                  </w:r>
                  <w:r>
                    <w:rPr>
                      <w:rStyle w:val="span"/>
                      <w:rFonts w:ascii="Century Gothic" w:eastAsia="Century Gothic" w:hAnsi="Century Gothic" w:cs="Century Gothic"/>
                      <w:i/>
                      <w:iCs/>
                      <w:color w:val="343434"/>
                      <w:spacing w:val="4"/>
                      <w:sz w:val="22"/>
                      <w:szCs w:val="22"/>
                    </w:rPr>
                    <w:t>,</w:t>
                  </w:r>
                  <w:r>
                    <w:rPr>
                      <w:rStyle w:val="divdocumentright-boxdatetablesinglecolumn"/>
                      <w:rFonts w:ascii="Century Gothic" w:eastAsia="Century Gothic" w:hAnsi="Century Gothic" w:cs="Century Gothic"/>
                      <w:i/>
                      <w:iCs/>
                      <w:color w:val="343434"/>
                      <w:spacing w:val="4"/>
                      <w:sz w:val="22"/>
                      <w:szCs w:val="22"/>
                      <w:bdr w:val="none" w:sz="0" w:space="0" w:color="auto"/>
                      <w:vertAlign w:val="baseline"/>
                    </w:rPr>
                    <w:t xml:space="preserve"> </w:t>
                  </w:r>
                  <w:r>
                    <w:rPr>
                      <w:rStyle w:val="span"/>
                      <w:rFonts w:ascii="Century Gothic" w:eastAsia="Century Gothic" w:hAnsi="Century Gothic" w:cs="Century Gothic"/>
                      <w:i/>
                      <w:iCs/>
                      <w:color w:val="343434"/>
                      <w:spacing w:val="4"/>
                      <w:sz w:val="22"/>
                      <w:szCs w:val="22"/>
                    </w:rPr>
                    <w:t>Kuala Lumpur</w:t>
                  </w:r>
                </w:p>
                <w:p>
                  <w:pPr>
                    <w:pStyle w:val="divdocumentli"/>
                    <w:numPr>
                      <w:ilvl w:val="0"/>
                      <w:numId w:val="2"/>
                    </w:numPr>
                    <w:spacing w:before="0" w:after="0" w:line="360" w:lineRule="atLeast"/>
                    <w:ind w:left="360" w:right="300" w:hanging="28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Worked on android application for construction domain.</w:t>
                  </w:r>
                </w:p>
                <w:p>
                  <w:pPr>
                    <w:pStyle w:val="divdocumentli"/>
                    <w:numPr>
                      <w:ilvl w:val="0"/>
                      <w:numId w:val="2"/>
                    </w:numPr>
                    <w:spacing w:after="0" w:line="360" w:lineRule="atLeast"/>
                    <w:ind w:left="360" w:right="300" w:hanging="28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Responsible for end to end delivery of product.</w:t>
                  </w:r>
                </w:p>
                <w:p>
                  <w:pPr>
                    <w:pStyle w:val="divdocumentli"/>
                    <w:numPr>
                      <w:ilvl w:val="0"/>
                      <w:numId w:val="2"/>
                    </w:numPr>
                    <w:spacing w:after="0" w:line="360" w:lineRule="atLeast"/>
                    <w:ind w:left="360" w:right="300" w:hanging="28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Involved in sprint planning and structuring complex features into manageable work package to deliver it in every product increment.</w:t>
                  </w:r>
                </w:p>
                <w:p>
                  <w:pPr>
                    <w:pStyle w:val="divdocumentli"/>
                    <w:numPr>
                      <w:ilvl w:val="0"/>
                      <w:numId w:val="2"/>
                    </w:numPr>
                    <w:spacing w:after="0" w:line="360" w:lineRule="atLeast"/>
                    <w:ind w:left="360" w:right="300" w:hanging="28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Involved in user stories and tasks writing, architecture designing, development, unit tests writing.</w:t>
                  </w:r>
                </w:p>
                <w:p>
                  <w:pPr>
                    <w:pStyle w:val="divdocumentli"/>
                    <w:numPr>
                      <w:ilvl w:val="0"/>
                      <w:numId w:val="2"/>
                    </w:numPr>
                    <w:spacing w:after="0" w:line="360" w:lineRule="atLeast"/>
                    <w:ind w:left="360" w:right="300" w:hanging="28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Worked as individual contributor and later leaded feature development team.</w:t>
                  </w:r>
                </w:p>
                <w:p>
                  <w:pPr>
                    <w:pStyle w:val="divdocumentli"/>
                    <w:numPr>
                      <w:ilvl w:val="0"/>
                      <w:numId w:val="2"/>
                    </w:numPr>
                    <w:spacing w:after="0" w:line="360" w:lineRule="atLeast"/>
                    <w:ind w:left="360" w:right="300" w:hanging="28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Collaborated with cross functional teams to define and design new features.</w:t>
                  </w:r>
                </w:p>
                <w:p>
                  <w:pPr>
                    <w:pStyle w:val="divdocumentli"/>
                    <w:numPr>
                      <w:ilvl w:val="0"/>
                      <w:numId w:val="2"/>
                    </w:numPr>
                    <w:spacing w:after="0" w:line="360" w:lineRule="atLeast"/>
                    <w:ind w:left="360" w:right="300" w:hanging="28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Responsible for faster resolution of production bugs with high Quality.</w:t>
                  </w:r>
                </w:p>
                <w:p>
                  <w:pPr>
                    <w:pStyle w:val="divdocumentli"/>
                    <w:numPr>
                      <w:ilvl w:val="0"/>
                      <w:numId w:val="2"/>
                    </w:numPr>
                    <w:spacing w:after="0" w:line="360" w:lineRule="atLeast"/>
                    <w:ind w:left="360" w:right="300" w:hanging="28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Responsible for monitoring performance of live app and work on optimizing it at code level.</w:t>
                  </w:r>
                </w:p>
                <w:p>
                  <w:pPr>
                    <w:pStyle w:val="divdocumentli"/>
                    <w:numPr>
                      <w:ilvl w:val="0"/>
                      <w:numId w:val="2"/>
                    </w:numPr>
                    <w:spacing w:after="0" w:line="360" w:lineRule="atLeast"/>
                    <w:ind w:left="360" w:right="300" w:hanging="28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Involved in hiring and mentoring fresher and lateral hires.</w:t>
                  </w:r>
                </w:p>
                <w:p>
                  <w:pPr>
                    <w:pStyle w:val="divdocumentli"/>
                    <w:numPr>
                      <w:ilvl w:val="0"/>
                      <w:numId w:val="2"/>
                    </w:numPr>
                    <w:spacing w:after="0" w:line="360" w:lineRule="atLeast"/>
                    <w:ind w:left="360" w:right="300" w:hanging="28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strong"/>
                      <w:rFonts w:ascii="Century Gothic" w:eastAsia="Century Gothic" w:hAnsi="Century Gothic" w:cs="Century Gothic"/>
                      <w:b/>
                      <w:bCs/>
                      <w:color w:val="343434"/>
                      <w:spacing w:val="4"/>
                      <w:sz w:val="22"/>
                      <w:szCs w:val="22"/>
                    </w:rPr>
                    <w:t>App link: https://play.google.com/store/search?q=hilti+on+track+3&amp;c=apps</w:t>
                  </w:r>
                </w:p>
              </w:tc>
            </w:tr>
          </w:tbl>
          <w:p>
            <w:pPr>
              <w:rPr>
                <w:vanish/>
              </w:rPr>
            </w:pPr>
          </w:p>
          <w:tbl>
            <w:tblPr>
              <w:tblStyle w:val="divdocumentsectionexperienceparagraph"/>
              <w:tblCellSpacing w:w="0" w:type="dxa"/>
              <w:tblLayout w:type="fixed"/>
              <w:tblCellMar>
                <w:top w:w="0" w:type="dxa"/>
                <w:left w:w="0" w:type="dxa"/>
                <w:bottom w:w="0" w:type="dxa"/>
                <w:right w:w="0" w:type="dxa"/>
              </w:tblCellMar>
              <w:tblLook w:val="05E0"/>
            </w:tblPr>
            <w:tblGrid>
              <w:gridCol w:w="300"/>
              <w:gridCol w:w="1300"/>
              <w:gridCol w:w="520"/>
              <w:gridCol w:w="6440"/>
            </w:tblGrid>
            <w:tr>
              <w:tblPrEx>
                <w:tblCellSpacing w:w="0" w:type="dxa"/>
                <w:tblLayout w:type="fixed"/>
                <w:tblCellMar>
                  <w:top w:w="0" w:type="dxa"/>
                  <w:left w:w="0" w:type="dxa"/>
                  <w:bottom w:w="0" w:type="dxa"/>
                  <w:right w:w="0" w:type="dxa"/>
                </w:tblCellMar>
                <w:tblLook w:val="05E0"/>
              </w:tblPrEx>
              <w:trPr>
                <w:tblCellSpacing w:w="0" w:type="dxa"/>
              </w:trPr>
              <w:tc>
                <w:tcPr>
                  <w:tcW w:w="300" w:type="dxa"/>
                  <w:tcMar>
                    <w:top w:w="200" w:type="dxa"/>
                    <w:left w:w="0" w:type="dxa"/>
                    <w:bottom w:w="0" w:type="dxa"/>
                    <w:right w:w="0" w:type="dxa"/>
                  </w:tcMar>
                  <w:vAlign w:val="top"/>
                  <w:hideMark/>
                </w:tcPr>
                <w:p>
                  <w:pPr>
                    <w:pStyle w:val="divdocumentemptycellParagraph"/>
                    <w:spacing w:line="360" w:lineRule="atLeast"/>
                    <w:ind w:left="0" w:right="0"/>
                    <w:rPr>
                      <w:rStyle w:val="divdocumentemptycell"/>
                      <w:rFonts w:ascii="Century Gothic" w:eastAsia="Century Gothic" w:hAnsi="Century Gothic" w:cs="Century Gothic"/>
                      <w:color w:val="343434"/>
                      <w:spacing w:val="4"/>
                      <w:sz w:val="22"/>
                      <w:szCs w:val="22"/>
                      <w:bdr w:val="none" w:sz="0" w:space="0" w:color="auto"/>
                      <w:vertAlign w:val="baseline"/>
                    </w:rPr>
                  </w:pPr>
                  <w:r>
                    <w:rPr>
                      <w:rStyle w:val="divdocumentemptycell"/>
                      <w:rFonts w:ascii="Century Gothic" w:eastAsia="Century Gothic" w:hAnsi="Century Gothic" w:cs="Century Gothic"/>
                      <w:color w:val="343434"/>
                      <w:spacing w:val="4"/>
                      <w:sz w:val="22"/>
                      <w:szCs w:val="22"/>
                      <w:bdr w:val="none" w:sz="0" w:space="0" w:color="auto"/>
                      <w:vertAlign w:val="baseline"/>
                    </w:rPr>
                    <w:t> </w:t>
                  </w:r>
                </w:p>
              </w:tc>
              <w:tc>
                <w:tcPr>
                  <w:tcW w:w="1300" w:type="dxa"/>
                  <w:tcMar>
                    <w:top w:w="200" w:type="dxa"/>
                    <w:left w:w="0" w:type="dxa"/>
                    <w:bottom w:w="0" w:type="dxa"/>
                    <w:right w:w="0" w:type="dxa"/>
                  </w:tcMar>
                  <w:vAlign w:val="top"/>
                  <w:hideMark/>
                </w:tcPr>
                <w:p>
                  <w:pPr>
                    <w:pStyle w:val="divdocumentemptycellParagraph"/>
                    <w:spacing w:line="360" w:lineRule="atLeast"/>
                    <w:ind w:left="0" w:right="0"/>
                    <w:rPr>
                      <w:rStyle w:val="divdocumentemptycell"/>
                      <w:rFonts w:ascii="Century Gothic" w:eastAsia="Century Gothic" w:hAnsi="Century Gothic" w:cs="Century Gothic"/>
                      <w:color w:val="343434"/>
                      <w:spacing w:val="4"/>
                      <w:sz w:val="22"/>
                      <w:szCs w:val="22"/>
                      <w:bdr w:val="none" w:sz="0" w:space="0" w:color="auto"/>
                      <w:vertAlign w:val="baseline"/>
                    </w:rPr>
                  </w:pPr>
                  <w:r>
                    <w:rPr>
                      <w:rStyle w:val="divdocumentjobdates"/>
                      <w:rFonts w:ascii="Century Gothic" w:eastAsia="Century Gothic" w:hAnsi="Century Gothic" w:cs="Century Gothic"/>
                      <w:color w:val="343434"/>
                      <w:spacing w:val="4"/>
                    </w:rPr>
                    <w:t>2015-07</w:t>
                  </w:r>
                  <w:r>
                    <w:rPr>
                      <w:rStyle w:val="span"/>
                      <w:rFonts w:ascii="Century Gothic" w:eastAsia="Century Gothic" w:hAnsi="Century Gothic" w:cs="Century Gothic"/>
                      <w:color w:val="343434"/>
                      <w:spacing w:val="4"/>
                      <w:sz w:val="22"/>
                      <w:szCs w:val="22"/>
                    </w:rPr>
                    <w:t xml:space="preserve"> - </w:t>
                  </w:r>
                  <w:r>
                    <w:rPr>
                      <w:rStyle w:val="divdocumentjobdates"/>
                      <w:rFonts w:ascii="Century Gothic" w:eastAsia="Century Gothic" w:hAnsi="Century Gothic" w:cs="Century Gothic"/>
                      <w:color w:val="343434"/>
                      <w:spacing w:val="4"/>
                    </w:rPr>
                    <w:t>2019-08</w:t>
                  </w:r>
                </w:p>
              </w:tc>
              <w:tc>
                <w:tcPr>
                  <w:tcW w:w="520" w:type="dxa"/>
                  <w:tcMar>
                    <w:top w:w="200" w:type="dxa"/>
                    <w:left w:w="0" w:type="dxa"/>
                    <w:bottom w:w="0" w:type="dxa"/>
                    <w:right w:w="0" w:type="dxa"/>
                  </w:tcMar>
                  <w:vAlign w:val="top"/>
                  <w:hideMark/>
                </w:tcPr>
                <w:p>
                  <w:pPr>
                    <w:pStyle w:val="divdocumentemptycellParagraph"/>
                    <w:spacing w:line="360" w:lineRule="atLeast"/>
                    <w:ind w:left="0" w:right="0"/>
                    <w:rPr>
                      <w:rStyle w:val="divdocumentright-boxpaddedlinedate-content"/>
                      <w:rFonts w:ascii="Century Gothic" w:eastAsia="Century Gothic" w:hAnsi="Century Gothic" w:cs="Century Gothic"/>
                      <w:color w:val="343434"/>
                      <w:spacing w:val="4"/>
                      <w:sz w:val="22"/>
                      <w:szCs w:val="22"/>
                      <w:bdr w:val="none" w:sz="0" w:space="0" w:color="auto"/>
                      <w:vertAlign w:val="baseline"/>
                    </w:rPr>
                  </w:pPr>
                  <w:r>
                    <w:rPr>
                      <w:rStyle w:val="divdocumentright-boxdatetablepindcell"/>
                      <w:rFonts w:ascii="Century Gothic" w:eastAsia="Century Gothic" w:hAnsi="Century Gothic" w:cs="Century Gothic"/>
                      <w:color w:val="343434"/>
                      <w:spacing w:val="4"/>
                      <w:sz w:val="22"/>
                      <w:szCs w:val="22"/>
                      <w:bdr w:val="none" w:sz="0" w:space="0" w:color="auto"/>
                      <w:vertAlign w:val="baseline"/>
                    </w:rPr>
                    <w:t> </w:t>
                  </w:r>
                </w:p>
              </w:tc>
              <w:tc>
                <w:tcPr>
                  <w:tcW w:w="6440" w:type="dxa"/>
                  <w:tcMar>
                    <w:top w:w="200" w:type="dxa"/>
                    <w:left w:w="0" w:type="dxa"/>
                    <w:bottom w:w="0" w:type="dxa"/>
                    <w:right w:w="0" w:type="dxa"/>
                  </w:tcMar>
                  <w:vAlign w:val="top"/>
                  <w:hideMark/>
                </w:tcPr>
                <w:p>
                  <w:pPr>
                    <w:pStyle w:val="divdocumentright-boxsectionexperiencesinglecolumnpaddedline"/>
                    <w:spacing w:before="0" w:after="0" w:line="360" w:lineRule="atLeast"/>
                    <w:ind w:left="0" w:right="300"/>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jobtitle"/>
                      <w:rFonts w:ascii="Century Gothic" w:eastAsia="Century Gothic" w:hAnsi="Century Gothic" w:cs="Century Gothic"/>
                      <w:b/>
                      <w:bCs/>
                      <w:color w:val="343434"/>
                      <w:spacing w:val="4"/>
                    </w:rPr>
                    <w:t>Senior Software Engineer/Associate Consultant</w:t>
                  </w:r>
                </w:p>
                <w:p>
                  <w:pPr>
                    <w:pStyle w:val="divdocumentright-boxsectionexperiencesinglecolumnpaddedline"/>
                    <w:spacing w:before="80" w:after="0" w:line="360" w:lineRule="atLeast"/>
                    <w:ind w:left="0" w:right="300"/>
                    <w:rPr>
                      <w:rStyle w:val="divdocumentright-boxdatetablesinglecolumn"/>
                      <w:rFonts w:ascii="Century Gothic" w:eastAsia="Century Gothic" w:hAnsi="Century Gothic" w:cs="Century Gothic"/>
                      <w:i/>
                      <w:iCs/>
                      <w:color w:val="343434"/>
                      <w:spacing w:val="4"/>
                      <w:sz w:val="22"/>
                      <w:szCs w:val="22"/>
                      <w:bdr w:val="none" w:sz="0" w:space="0" w:color="auto"/>
                      <w:vertAlign w:val="baseline"/>
                    </w:rPr>
                  </w:pPr>
                  <w:r>
                    <w:rPr>
                      <w:rStyle w:val="span"/>
                      <w:rFonts w:ascii="Century Gothic" w:eastAsia="Century Gothic" w:hAnsi="Century Gothic" w:cs="Century Gothic"/>
                      <w:i/>
                      <w:iCs/>
                      <w:color w:val="343434"/>
                      <w:spacing w:val="4"/>
                      <w:sz w:val="22"/>
                      <w:szCs w:val="22"/>
                    </w:rPr>
                    <w:t>Global Logic India Pvt</w:t>
                  </w:r>
                  <w:r>
                    <w:rPr>
                      <w:rStyle w:val="span"/>
                      <w:rFonts w:ascii="Century Gothic" w:eastAsia="Century Gothic" w:hAnsi="Century Gothic" w:cs="Century Gothic"/>
                      <w:i/>
                      <w:iCs/>
                      <w:color w:val="343434"/>
                      <w:spacing w:val="4"/>
                      <w:sz w:val="22"/>
                      <w:szCs w:val="22"/>
                    </w:rPr>
                    <w:t>,</w:t>
                  </w:r>
                  <w:r>
                    <w:rPr>
                      <w:rStyle w:val="divdocumentright-boxdatetablesinglecolumn"/>
                      <w:rFonts w:ascii="Century Gothic" w:eastAsia="Century Gothic" w:hAnsi="Century Gothic" w:cs="Century Gothic"/>
                      <w:i/>
                      <w:iCs/>
                      <w:color w:val="343434"/>
                      <w:spacing w:val="4"/>
                      <w:sz w:val="22"/>
                      <w:szCs w:val="22"/>
                      <w:bdr w:val="none" w:sz="0" w:space="0" w:color="auto"/>
                      <w:vertAlign w:val="baseline"/>
                    </w:rPr>
                    <w:t xml:space="preserve"> </w:t>
                  </w:r>
                  <w:r>
                    <w:rPr>
                      <w:rStyle w:val="span"/>
                      <w:rFonts w:ascii="Century Gothic" w:eastAsia="Century Gothic" w:hAnsi="Century Gothic" w:cs="Century Gothic"/>
                      <w:i/>
                      <w:iCs/>
                      <w:color w:val="343434"/>
                      <w:spacing w:val="4"/>
                      <w:sz w:val="22"/>
                      <w:szCs w:val="22"/>
                    </w:rPr>
                    <w:t>Nagpur</w:t>
                  </w:r>
                </w:p>
                <w:p>
                  <w:pPr>
                    <w:pStyle w:val="divdocumentli"/>
                    <w:numPr>
                      <w:ilvl w:val="0"/>
                      <w:numId w:val="3"/>
                    </w:numPr>
                    <w:spacing w:before="0" w:after="0" w:line="360" w:lineRule="atLeast"/>
                    <w:ind w:left="360" w:right="300" w:hanging="28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Worked on some complex android application in health care and telecommunication domain.</w:t>
                  </w:r>
                </w:p>
                <w:p>
                  <w:pPr>
                    <w:pStyle w:val="divdocumentli"/>
                    <w:numPr>
                      <w:ilvl w:val="0"/>
                      <w:numId w:val="3"/>
                    </w:numPr>
                    <w:spacing w:after="0" w:line="360" w:lineRule="atLeast"/>
                    <w:ind w:left="360" w:right="300" w:hanging="28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Actively participated in requirement gathering, sprint planning and other scrum ceremony.</w:t>
                  </w:r>
                </w:p>
                <w:p>
                  <w:pPr>
                    <w:pStyle w:val="divdocumentli"/>
                    <w:numPr>
                      <w:ilvl w:val="0"/>
                      <w:numId w:val="3"/>
                    </w:numPr>
                    <w:spacing w:after="0" w:line="360" w:lineRule="atLeast"/>
                    <w:ind w:left="360" w:right="300" w:hanging="28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Designed, developed, tested and documented android application.</w:t>
                  </w:r>
                </w:p>
                <w:p>
                  <w:pPr>
                    <w:pStyle w:val="divdocumentli"/>
                    <w:numPr>
                      <w:ilvl w:val="0"/>
                      <w:numId w:val="3"/>
                    </w:numPr>
                    <w:spacing w:after="0" w:line="360" w:lineRule="atLeast"/>
                    <w:ind w:left="360" w:right="300" w:hanging="28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Worked on automation using Spock Framework and reduced manual dependencies.</w:t>
                  </w:r>
                </w:p>
                <w:p>
                  <w:pPr>
                    <w:pStyle w:val="divdocumentli"/>
                    <w:numPr>
                      <w:ilvl w:val="0"/>
                      <w:numId w:val="3"/>
                    </w:numPr>
                    <w:spacing w:after="0" w:line="360" w:lineRule="atLeast"/>
                    <w:ind w:left="360" w:right="300" w:hanging="28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Worked on Parental control, Live TV and DVR functionality for Verizon FIOS mobile application.</w:t>
                  </w:r>
                </w:p>
                <w:p>
                  <w:pPr>
                    <w:pStyle w:val="divdocumentli"/>
                    <w:numPr>
                      <w:ilvl w:val="0"/>
                      <w:numId w:val="3"/>
                    </w:numPr>
                    <w:spacing w:after="0" w:line="360" w:lineRule="atLeast"/>
                    <w:ind w:left="360" w:right="300" w:hanging="28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Worked as team player in team then individual contributor and later leaded development team.</w:t>
                  </w:r>
                </w:p>
                <w:p>
                  <w:pPr>
                    <w:pStyle w:val="divdocumentli"/>
                    <w:numPr>
                      <w:ilvl w:val="0"/>
                      <w:numId w:val="3"/>
                    </w:numPr>
                    <w:spacing w:after="0" w:line="360" w:lineRule="atLeast"/>
                    <w:ind w:left="360" w:right="300" w:hanging="28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Integrated third-party tools and components into applications.</w:t>
                  </w:r>
                </w:p>
              </w:tc>
            </w:tr>
          </w:tbl>
          <w:p>
            <w:pPr>
              <w:rPr>
                <w:vanish/>
              </w:rPr>
            </w:pPr>
          </w:p>
          <w:tbl>
            <w:tblPr>
              <w:tblStyle w:val="divdocumentsectionexperienceparagraph"/>
              <w:tblCellSpacing w:w="0" w:type="dxa"/>
              <w:tblLayout w:type="fixed"/>
              <w:tblCellMar>
                <w:top w:w="0" w:type="dxa"/>
                <w:left w:w="0" w:type="dxa"/>
                <w:bottom w:w="0" w:type="dxa"/>
                <w:right w:w="0" w:type="dxa"/>
              </w:tblCellMar>
              <w:tblLook w:val="05E0"/>
            </w:tblPr>
            <w:tblGrid>
              <w:gridCol w:w="300"/>
              <w:gridCol w:w="1300"/>
              <w:gridCol w:w="520"/>
              <w:gridCol w:w="6440"/>
            </w:tblGrid>
            <w:tr>
              <w:tblPrEx>
                <w:tblCellSpacing w:w="0" w:type="dxa"/>
                <w:tblLayout w:type="fixed"/>
                <w:tblCellMar>
                  <w:top w:w="0" w:type="dxa"/>
                  <w:left w:w="0" w:type="dxa"/>
                  <w:bottom w:w="0" w:type="dxa"/>
                  <w:right w:w="0" w:type="dxa"/>
                </w:tblCellMar>
                <w:tblLook w:val="05E0"/>
              </w:tblPrEx>
              <w:trPr>
                <w:tblCellSpacing w:w="0" w:type="dxa"/>
              </w:trPr>
              <w:tc>
                <w:tcPr>
                  <w:tcW w:w="300" w:type="dxa"/>
                  <w:tcMar>
                    <w:top w:w="200" w:type="dxa"/>
                    <w:left w:w="0" w:type="dxa"/>
                    <w:bottom w:w="0" w:type="dxa"/>
                    <w:right w:w="0" w:type="dxa"/>
                  </w:tcMar>
                  <w:vAlign w:val="top"/>
                  <w:hideMark/>
                </w:tcPr>
                <w:p>
                  <w:pPr>
                    <w:pStyle w:val="divdocumentemptycellParagraph"/>
                    <w:spacing w:line="360" w:lineRule="atLeast"/>
                    <w:ind w:left="0" w:right="0"/>
                    <w:rPr>
                      <w:rStyle w:val="divdocumentemptycell"/>
                      <w:rFonts w:ascii="Century Gothic" w:eastAsia="Century Gothic" w:hAnsi="Century Gothic" w:cs="Century Gothic"/>
                      <w:color w:val="343434"/>
                      <w:spacing w:val="4"/>
                      <w:sz w:val="22"/>
                      <w:szCs w:val="22"/>
                      <w:bdr w:val="none" w:sz="0" w:space="0" w:color="auto"/>
                      <w:vertAlign w:val="baseline"/>
                    </w:rPr>
                  </w:pPr>
                  <w:r>
                    <w:rPr>
                      <w:rStyle w:val="divdocumentemptycell"/>
                      <w:rFonts w:ascii="Century Gothic" w:eastAsia="Century Gothic" w:hAnsi="Century Gothic" w:cs="Century Gothic"/>
                      <w:color w:val="343434"/>
                      <w:spacing w:val="4"/>
                      <w:sz w:val="22"/>
                      <w:szCs w:val="22"/>
                      <w:bdr w:val="none" w:sz="0" w:space="0" w:color="auto"/>
                      <w:vertAlign w:val="baseline"/>
                    </w:rPr>
                    <w:t> </w:t>
                  </w:r>
                </w:p>
              </w:tc>
              <w:tc>
                <w:tcPr>
                  <w:tcW w:w="1300" w:type="dxa"/>
                  <w:tcMar>
                    <w:top w:w="200" w:type="dxa"/>
                    <w:left w:w="0" w:type="dxa"/>
                    <w:bottom w:w="0" w:type="dxa"/>
                    <w:right w:w="0" w:type="dxa"/>
                  </w:tcMar>
                  <w:vAlign w:val="top"/>
                  <w:hideMark/>
                </w:tcPr>
                <w:p>
                  <w:pPr>
                    <w:pStyle w:val="divdocumentemptycellParagraph"/>
                    <w:spacing w:line="360" w:lineRule="atLeast"/>
                    <w:ind w:left="0" w:right="0"/>
                    <w:rPr>
                      <w:rStyle w:val="divdocumentemptycell"/>
                      <w:rFonts w:ascii="Century Gothic" w:eastAsia="Century Gothic" w:hAnsi="Century Gothic" w:cs="Century Gothic"/>
                      <w:color w:val="343434"/>
                      <w:spacing w:val="4"/>
                      <w:sz w:val="22"/>
                      <w:szCs w:val="22"/>
                      <w:bdr w:val="none" w:sz="0" w:space="0" w:color="auto"/>
                      <w:vertAlign w:val="baseline"/>
                    </w:rPr>
                  </w:pPr>
                  <w:r>
                    <w:rPr>
                      <w:rStyle w:val="divdocumentjobdates"/>
                      <w:rFonts w:ascii="Century Gothic" w:eastAsia="Century Gothic" w:hAnsi="Century Gothic" w:cs="Century Gothic"/>
                      <w:color w:val="343434"/>
                      <w:spacing w:val="4"/>
                    </w:rPr>
                    <w:t>2012-10</w:t>
                  </w:r>
                  <w:r>
                    <w:rPr>
                      <w:rStyle w:val="span"/>
                      <w:rFonts w:ascii="Century Gothic" w:eastAsia="Century Gothic" w:hAnsi="Century Gothic" w:cs="Century Gothic"/>
                      <w:color w:val="343434"/>
                      <w:spacing w:val="4"/>
                      <w:sz w:val="22"/>
                      <w:szCs w:val="22"/>
                    </w:rPr>
                    <w:t xml:space="preserve"> - </w:t>
                  </w:r>
                  <w:r>
                    <w:rPr>
                      <w:rStyle w:val="divdocumentjobdates"/>
                      <w:rFonts w:ascii="Century Gothic" w:eastAsia="Century Gothic" w:hAnsi="Century Gothic" w:cs="Century Gothic"/>
                      <w:color w:val="343434"/>
                      <w:spacing w:val="4"/>
                    </w:rPr>
                    <w:t>2015-07</w:t>
                  </w:r>
                </w:p>
              </w:tc>
              <w:tc>
                <w:tcPr>
                  <w:tcW w:w="520" w:type="dxa"/>
                  <w:tcMar>
                    <w:top w:w="200" w:type="dxa"/>
                    <w:left w:w="0" w:type="dxa"/>
                    <w:bottom w:w="0" w:type="dxa"/>
                    <w:right w:w="0" w:type="dxa"/>
                  </w:tcMar>
                  <w:vAlign w:val="top"/>
                  <w:hideMark/>
                </w:tcPr>
                <w:p>
                  <w:pPr>
                    <w:pStyle w:val="divdocumentemptycellParagraph"/>
                    <w:spacing w:line="360" w:lineRule="atLeast"/>
                    <w:ind w:left="0" w:right="0"/>
                    <w:rPr>
                      <w:rStyle w:val="divdocumentright-boxpaddedlinedate-content"/>
                      <w:rFonts w:ascii="Century Gothic" w:eastAsia="Century Gothic" w:hAnsi="Century Gothic" w:cs="Century Gothic"/>
                      <w:color w:val="343434"/>
                      <w:spacing w:val="4"/>
                      <w:sz w:val="22"/>
                      <w:szCs w:val="22"/>
                      <w:bdr w:val="none" w:sz="0" w:space="0" w:color="auto"/>
                      <w:vertAlign w:val="baseline"/>
                    </w:rPr>
                  </w:pPr>
                  <w:r>
                    <w:rPr>
                      <w:rStyle w:val="divdocumentright-boxdatetablepindcell"/>
                      <w:rFonts w:ascii="Century Gothic" w:eastAsia="Century Gothic" w:hAnsi="Century Gothic" w:cs="Century Gothic"/>
                      <w:color w:val="343434"/>
                      <w:spacing w:val="4"/>
                      <w:sz w:val="22"/>
                      <w:szCs w:val="22"/>
                      <w:bdr w:val="none" w:sz="0" w:space="0" w:color="auto"/>
                      <w:vertAlign w:val="baseline"/>
                    </w:rPr>
                    <w:t> </w:t>
                  </w:r>
                </w:p>
              </w:tc>
              <w:tc>
                <w:tcPr>
                  <w:tcW w:w="6440" w:type="dxa"/>
                  <w:tcMar>
                    <w:top w:w="200" w:type="dxa"/>
                    <w:left w:w="0" w:type="dxa"/>
                    <w:bottom w:w="0" w:type="dxa"/>
                    <w:right w:w="0" w:type="dxa"/>
                  </w:tcMar>
                  <w:vAlign w:val="top"/>
                  <w:hideMark/>
                </w:tcPr>
                <w:p>
                  <w:pPr>
                    <w:pStyle w:val="divdocumentright-boxsectionexperiencesinglecolumnpaddedline"/>
                    <w:spacing w:before="0" w:after="0" w:line="360" w:lineRule="atLeast"/>
                    <w:ind w:left="0" w:right="300"/>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jobtitle"/>
                      <w:rFonts w:ascii="Century Gothic" w:eastAsia="Century Gothic" w:hAnsi="Century Gothic" w:cs="Century Gothic"/>
                      <w:b/>
                      <w:bCs/>
                      <w:color w:val="343434"/>
                      <w:spacing w:val="4"/>
                    </w:rPr>
                    <w:t>Software Engineer</w:t>
                  </w:r>
                </w:p>
                <w:p>
                  <w:pPr>
                    <w:pStyle w:val="divdocumentright-boxsectionexperiencesinglecolumnpaddedline"/>
                    <w:spacing w:before="80" w:after="0" w:line="360" w:lineRule="atLeast"/>
                    <w:ind w:left="0" w:right="300"/>
                    <w:rPr>
                      <w:rStyle w:val="divdocumentright-boxdatetablesinglecolumn"/>
                      <w:rFonts w:ascii="Century Gothic" w:eastAsia="Century Gothic" w:hAnsi="Century Gothic" w:cs="Century Gothic"/>
                      <w:i/>
                      <w:iCs/>
                      <w:color w:val="343434"/>
                      <w:spacing w:val="4"/>
                      <w:sz w:val="22"/>
                      <w:szCs w:val="22"/>
                      <w:bdr w:val="none" w:sz="0" w:space="0" w:color="auto"/>
                      <w:vertAlign w:val="baseline"/>
                    </w:rPr>
                  </w:pPr>
                  <w:r>
                    <w:rPr>
                      <w:rStyle w:val="span"/>
                      <w:rFonts w:ascii="Century Gothic" w:eastAsia="Century Gothic" w:hAnsi="Century Gothic" w:cs="Century Gothic"/>
                      <w:i/>
                      <w:iCs/>
                      <w:color w:val="343434"/>
                      <w:spacing w:val="4"/>
                      <w:sz w:val="22"/>
                      <w:szCs w:val="22"/>
                    </w:rPr>
                    <w:t>Diaspark Inc</w:t>
                  </w:r>
                  <w:r>
                    <w:rPr>
                      <w:rStyle w:val="span"/>
                      <w:rFonts w:ascii="Century Gothic" w:eastAsia="Century Gothic" w:hAnsi="Century Gothic" w:cs="Century Gothic"/>
                      <w:i/>
                      <w:iCs/>
                      <w:color w:val="343434"/>
                      <w:spacing w:val="4"/>
                      <w:sz w:val="22"/>
                      <w:szCs w:val="22"/>
                    </w:rPr>
                    <w:t>,</w:t>
                  </w:r>
                  <w:r>
                    <w:rPr>
                      <w:rStyle w:val="divdocumentright-boxdatetablesinglecolumn"/>
                      <w:rFonts w:ascii="Century Gothic" w:eastAsia="Century Gothic" w:hAnsi="Century Gothic" w:cs="Century Gothic"/>
                      <w:i/>
                      <w:iCs/>
                      <w:color w:val="343434"/>
                      <w:spacing w:val="4"/>
                      <w:sz w:val="22"/>
                      <w:szCs w:val="22"/>
                      <w:bdr w:val="none" w:sz="0" w:space="0" w:color="auto"/>
                      <w:vertAlign w:val="baseline"/>
                    </w:rPr>
                    <w:t xml:space="preserve"> </w:t>
                  </w:r>
                  <w:r>
                    <w:rPr>
                      <w:rStyle w:val="span"/>
                      <w:rFonts w:ascii="Century Gothic" w:eastAsia="Century Gothic" w:hAnsi="Century Gothic" w:cs="Century Gothic"/>
                      <w:i/>
                      <w:iCs/>
                      <w:color w:val="343434"/>
                      <w:spacing w:val="4"/>
                      <w:sz w:val="22"/>
                      <w:szCs w:val="22"/>
                    </w:rPr>
                    <w:t>Indore</w:t>
                  </w:r>
                </w:p>
                <w:p>
                  <w:pPr>
                    <w:pStyle w:val="divdocumentli"/>
                    <w:numPr>
                      <w:ilvl w:val="0"/>
                      <w:numId w:val="4"/>
                    </w:numPr>
                    <w:spacing w:before="0" w:after="0" w:line="360" w:lineRule="atLeast"/>
                    <w:ind w:left="360" w:right="300" w:hanging="28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Worked on android application in health care, e-commerce and online food delivery domain.</w:t>
                  </w:r>
                </w:p>
                <w:p>
                  <w:pPr>
                    <w:pStyle w:val="divdocumentli"/>
                    <w:numPr>
                      <w:ilvl w:val="0"/>
                      <w:numId w:val="4"/>
                    </w:numPr>
                    <w:spacing w:after="0" w:line="360" w:lineRule="atLeast"/>
                    <w:ind w:left="360" w:right="300" w:hanging="28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Worked with software development and testing team members to design and develop robust solutions to meet client requirements for functionality, scalability and performance.</w:t>
                  </w:r>
                </w:p>
              </w:tc>
            </w:tr>
          </w:tbl>
          <w:p>
            <w:pPr>
              <w:pStyle w:val="divdocumentsectiongapdiv"/>
              <w:pBdr>
                <w:top w:val="none" w:sz="0" w:space="0" w:color="auto"/>
                <w:left w:val="none" w:sz="0" w:space="0" w:color="auto"/>
                <w:bottom w:val="none" w:sz="0" w:space="0" w:color="auto"/>
                <w:right w:val="none" w:sz="0" w:space="0" w:color="auto"/>
              </w:pBdr>
              <w:spacing w:before="0" w:after="0"/>
              <w:ind w:left="0" w:right="0"/>
              <w:rPr>
                <w:rStyle w:val="divdocumentright-box"/>
                <w:rFonts w:ascii="Century Gothic" w:eastAsia="Century Gothic" w:hAnsi="Century Gothic" w:cs="Century Gothic"/>
                <w:sz w:val="14"/>
                <w:szCs w:val="14"/>
                <w:bdr w:val="none" w:sz="0" w:space="0" w:color="auto"/>
                <w:vertAlign w:val="baseline"/>
              </w:rPr>
            </w:pPr>
            <w:r>
              <w:rPr>
                <w:rStyle w:val="divdocumentright-box"/>
                <w:rFonts w:ascii="Century Gothic" w:eastAsia="Century Gothic" w:hAnsi="Century Gothic" w:cs="Century Gothic"/>
                <w:sz w:val="14"/>
                <w:szCs w:val="14"/>
                <w:bdr w:val="none" w:sz="0" w:space="0" w:color="auto"/>
                <w:vertAlign w:val="baseline"/>
              </w:rPr>
              <w:t> </w:t>
            </w:r>
          </w:p>
          <w:p>
            <w:pPr>
              <w:pStyle w:val="divdocumentleft-boxdivheadingParagraph"/>
              <w:pBdr>
                <w:top w:val="single" w:sz="8" w:space="8" w:color="D5D6D6"/>
                <w:left w:val="none" w:sz="0" w:space="0" w:color="auto"/>
                <w:bottom w:val="single" w:sz="8" w:space="8" w:color="D5D6D6"/>
                <w:right w:val="none" w:sz="0" w:space="0" w:color="auto"/>
              </w:pBdr>
              <w:spacing w:before="0"/>
              <w:ind w:left="300" w:right="300"/>
              <w:rPr>
                <w:rStyle w:val="divdocumentright-box"/>
                <w:rFonts w:ascii="Century Gothic" w:eastAsia="Century Gothic" w:hAnsi="Century Gothic" w:cs="Century Gothic"/>
                <w:b/>
                <w:bCs/>
                <w:spacing w:val="0"/>
                <w:sz w:val="22"/>
                <w:szCs w:val="22"/>
                <w:bdr w:val="none" w:sz="0" w:space="0" w:color="auto"/>
                <w:vertAlign w:val="baseline"/>
              </w:rPr>
            </w:pPr>
            <w:r>
              <w:rPr>
                <w:rStyle w:val="divdocumentleft-boxdivsectiontitle"/>
                <w:rFonts w:ascii="Century Gothic" w:eastAsia="Century Gothic" w:hAnsi="Century Gothic" w:cs="Century Gothic"/>
                <w:b/>
                <w:bCs/>
                <w:color w:val="102A73"/>
                <w:spacing w:val="0"/>
                <w:sz w:val="32"/>
                <w:szCs w:val="32"/>
                <w:bdr w:val="none" w:sz="0" w:space="0" w:color="auto"/>
                <w:shd w:val="clear" w:color="auto" w:fill="auto"/>
                <w:vertAlign w:val="baseline"/>
              </w:rPr>
              <w:t>Education</w:t>
            </w:r>
          </w:p>
          <w:p>
            <w:pPr>
              <w:pStyle w:val="left-boxheadinggapdiv"/>
              <w:pBdr>
                <w:top w:val="none" w:sz="0" w:space="0" w:color="auto"/>
                <w:left w:val="none" w:sz="0" w:space="0" w:color="auto"/>
                <w:bottom w:val="none" w:sz="0" w:space="0" w:color="auto"/>
                <w:right w:val="none" w:sz="0" w:space="0" w:color="auto"/>
              </w:pBdr>
              <w:spacing w:before="0" w:after="0"/>
              <w:ind w:left="0" w:right="0"/>
              <w:rPr>
                <w:rStyle w:val="divdocumentright-box"/>
                <w:rFonts w:ascii="Century Gothic" w:eastAsia="Century Gothic" w:hAnsi="Century Gothic" w:cs="Century Gothic"/>
                <w:sz w:val="14"/>
                <w:szCs w:val="14"/>
                <w:bdr w:val="none" w:sz="0" w:space="0" w:color="auto"/>
                <w:vertAlign w:val="baseline"/>
              </w:rPr>
            </w:pPr>
            <w:r>
              <w:rPr>
                <w:rStyle w:val="divdocumentright-box"/>
                <w:rFonts w:ascii="Century Gothic" w:eastAsia="Century Gothic" w:hAnsi="Century Gothic" w:cs="Century Gothic"/>
                <w:bdr w:val="none" w:sz="0" w:space="0" w:color="auto"/>
                <w:vertAlign w:val="baseline"/>
              </w:rPr>
              <w:t> </w:t>
            </w:r>
          </w:p>
          <w:tbl>
            <w:tblPr>
              <w:tblStyle w:val="divdocumentsectioneducationparagraph"/>
              <w:tblCellSpacing w:w="0" w:type="dxa"/>
              <w:tblLayout w:type="fixed"/>
              <w:tblCellMar>
                <w:top w:w="0" w:type="dxa"/>
                <w:left w:w="0" w:type="dxa"/>
                <w:bottom w:w="0" w:type="dxa"/>
                <w:right w:w="0" w:type="dxa"/>
              </w:tblCellMar>
              <w:tblLook w:val="05E0"/>
            </w:tblPr>
            <w:tblGrid>
              <w:gridCol w:w="300"/>
              <w:gridCol w:w="1300"/>
              <w:gridCol w:w="520"/>
              <w:gridCol w:w="6440"/>
            </w:tblGrid>
            <w:tr>
              <w:tblPrEx>
                <w:tblCellSpacing w:w="0" w:type="dxa"/>
                <w:tblLayout w:type="fixed"/>
                <w:tblCellMar>
                  <w:top w:w="0" w:type="dxa"/>
                  <w:left w:w="0" w:type="dxa"/>
                  <w:bottom w:w="0" w:type="dxa"/>
                  <w:right w:w="0" w:type="dxa"/>
                </w:tblCellMar>
                <w:tblLook w:val="05E0"/>
              </w:tblPrEx>
              <w:trPr>
                <w:tblCellSpacing w:w="0" w:type="dxa"/>
              </w:trPr>
              <w:tc>
                <w:tcPr>
                  <w:tcW w:w="300" w:type="dxa"/>
                  <w:tcMar>
                    <w:top w:w="0" w:type="dxa"/>
                    <w:left w:w="0" w:type="dxa"/>
                    <w:bottom w:w="0" w:type="dxa"/>
                    <w:right w:w="0" w:type="dxa"/>
                  </w:tcMar>
                  <w:vAlign w:val="top"/>
                  <w:hideMark/>
                </w:tcPr>
                <w:p>
                  <w:pPr>
                    <w:pStyle w:val="divdocumentemptycellParagraph"/>
                    <w:spacing w:line="360" w:lineRule="atLeast"/>
                    <w:ind w:left="0" w:right="0"/>
                    <w:rPr>
                      <w:rStyle w:val="divdocumentemptycell"/>
                      <w:rFonts w:ascii="Century Gothic" w:eastAsia="Century Gothic" w:hAnsi="Century Gothic" w:cs="Century Gothic"/>
                      <w:color w:val="343434"/>
                      <w:spacing w:val="4"/>
                      <w:sz w:val="22"/>
                      <w:szCs w:val="22"/>
                      <w:bdr w:val="none" w:sz="0" w:space="0" w:color="auto"/>
                      <w:vertAlign w:val="baseline"/>
                    </w:rPr>
                  </w:pPr>
                  <w:r>
                    <w:rPr>
                      <w:rStyle w:val="divdocumentemptycell"/>
                      <w:rFonts w:ascii="Century Gothic" w:eastAsia="Century Gothic" w:hAnsi="Century Gothic" w:cs="Century Gothic"/>
                      <w:color w:val="343434"/>
                      <w:spacing w:val="4"/>
                      <w:sz w:val="22"/>
                      <w:szCs w:val="22"/>
                      <w:bdr w:val="none" w:sz="0" w:space="0" w:color="auto"/>
                      <w:vertAlign w:val="baseline"/>
                    </w:rPr>
                    <w:t> </w:t>
                  </w:r>
                </w:p>
              </w:tc>
              <w:tc>
                <w:tcPr>
                  <w:tcW w:w="1300" w:type="dxa"/>
                  <w:tcMar>
                    <w:top w:w="0" w:type="dxa"/>
                    <w:left w:w="0" w:type="dxa"/>
                    <w:bottom w:w="0" w:type="dxa"/>
                    <w:right w:w="0" w:type="dxa"/>
                  </w:tcMar>
                  <w:vAlign w:val="top"/>
                  <w:hideMark/>
                </w:tcPr>
                <w:p>
                  <w:pPr>
                    <w:pStyle w:val="divdocumentemptycellParagraph"/>
                    <w:spacing w:line="360" w:lineRule="atLeast"/>
                    <w:ind w:left="0" w:right="0"/>
                    <w:rPr>
                      <w:rStyle w:val="divdocumentemptycell"/>
                      <w:rFonts w:ascii="Century Gothic" w:eastAsia="Century Gothic" w:hAnsi="Century Gothic" w:cs="Century Gothic"/>
                      <w:color w:val="343434"/>
                      <w:spacing w:val="4"/>
                      <w:sz w:val="22"/>
                      <w:szCs w:val="22"/>
                      <w:bdr w:val="none" w:sz="0" w:space="0" w:color="auto"/>
                      <w:vertAlign w:val="baseline"/>
                    </w:rPr>
                  </w:pPr>
                  <w:r>
                    <w:rPr>
                      <w:rStyle w:val="divdocumentjobdates"/>
                      <w:rFonts w:ascii="Century Gothic" w:eastAsia="Century Gothic" w:hAnsi="Century Gothic" w:cs="Century Gothic"/>
                      <w:color w:val="343434"/>
                      <w:spacing w:val="4"/>
                    </w:rPr>
                    <w:t>2008-10</w:t>
                  </w:r>
                  <w:r>
                    <w:rPr>
                      <w:rStyle w:val="span"/>
                      <w:rFonts w:ascii="Century Gothic" w:eastAsia="Century Gothic" w:hAnsi="Century Gothic" w:cs="Century Gothic"/>
                      <w:color w:val="343434"/>
                      <w:spacing w:val="4"/>
                      <w:sz w:val="22"/>
                      <w:szCs w:val="22"/>
                    </w:rPr>
                    <w:t xml:space="preserve"> - </w:t>
                  </w:r>
                  <w:r>
                    <w:rPr>
                      <w:rStyle w:val="divdocumentjobdates"/>
                      <w:rFonts w:ascii="Century Gothic" w:eastAsia="Century Gothic" w:hAnsi="Century Gothic" w:cs="Century Gothic"/>
                      <w:color w:val="343434"/>
                      <w:spacing w:val="4"/>
                    </w:rPr>
                    <w:t>2012-05</w:t>
                  </w:r>
                </w:p>
              </w:tc>
              <w:tc>
                <w:tcPr>
                  <w:tcW w:w="520" w:type="dxa"/>
                  <w:tcMar>
                    <w:top w:w="0" w:type="dxa"/>
                    <w:left w:w="0" w:type="dxa"/>
                    <w:bottom w:w="0" w:type="dxa"/>
                    <w:right w:w="0" w:type="dxa"/>
                  </w:tcMar>
                  <w:vAlign w:val="top"/>
                  <w:hideMark/>
                </w:tcPr>
                <w:p>
                  <w:pPr>
                    <w:pStyle w:val="divdocumentemptycellParagraph"/>
                    <w:spacing w:line="360" w:lineRule="atLeast"/>
                    <w:ind w:left="0" w:right="0"/>
                    <w:rPr>
                      <w:rStyle w:val="divdocumentright-boxpaddedlinedate-content"/>
                      <w:rFonts w:ascii="Century Gothic" w:eastAsia="Century Gothic" w:hAnsi="Century Gothic" w:cs="Century Gothic"/>
                      <w:color w:val="343434"/>
                      <w:spacing w:val="4"/>
                      <w:sz w:val="22"/>
                      <w:szCs w:val="22"/>
                      <w:bdr w:val="none" w:sz="0" w:space="0" w:color="auto"/>
                      <w:vertAlign w:val="baseline"/>
                    </w:rPr>
                  </w:pPr>
                  <w:r>
                    <w:rPr>
                      <w:rStyle w:val="divdocumentright-boxdatetablepindcell"/>
                      <w:rFonts w:ascii="Century Gothic" w:eastAsia="Century Gothic" w:hAnsi="Century Gothic" w:cs="Century Gothic"/>
                      <w:color w:val="343434"/>
                      <w:spacing w:val="4"/>
                      <w:sz w:val="22"/>
                      <w:szCs w:val="22"/>
                      <w:bdr w:val="none" w:sz="0" w:space="0" w:color="auto"/>
                      <w:vertAlign w:val="baseline"/>
                    </w:rPr>
                    <w:t> </w:t>
                  </w:r>
                </w:p>
              </w:tc>
              <w:tc>
                <w:tcPr>
                  <w:tcW w:w="6440" w:type="dxa"/>
                  <w:tcMar>
                    <w:top w:w="0" w:type="dxa"/>
                    <w:left w:w="0" w:type="dxa"/>
                    <w:bottom w:w="0" w:type="dxa"/>
                    <w:right w:w="0" w:type="dxa"/>
                  </w:tcMar>
                  <w:vAlign w:val="top"/>
                  <w:hideMark/>
                </w:tcPr>
                <w:p>
                  <w:pPr>
                    <w:pStyle w:val="divdocumentright-boxsectioneducationsinglecolumnpaddedline"/>
                    <w:spacing w:before="0" w:after="80" w:line="360" w:lineRule="atLeast"/>
                    <w:ind w:left="0" w:right="300"/>
                    <w:rPr>
                      <w:rStyle w:val="divdocumentright-boxdatetablesinglecolumn"/>
                      <w:rFonts w:ascii="Century Gothic" w:eastAsia="Century Gothic" w:hAnsi="Century Gothic" w:cs="Century Gothic"/>
                      <w:b/>
                      <w:bCs/>
                      <w:color w:val="343434"/>
                      <w:spacing w:val="4"/>
                      <w:sz w:val="22"/>
                      <w:szCs w:val="22"/>
                      <w:bdr w:val="none" w:sz="0" w:space="0" w:color="auto"/>
                      <w:vertAlign w:val="baseline"/>
                    </w:rPr>
                  </w:pPr>
                  <w:r>
                    <w:rPr>
                      <w:rStyle w:val="divdocumentdegree"/>
                      <w:rFonts w:ascii="Century Gothic" w:eastAsia="Century Gothic" w:hAnsi="Century Gothic" w:cs="Century Gothic"/>
                      <w:b/>
                      <w:bCs/>
                      <w:color w:val="343434"/>
                      <w:spacing w:val="4"/>
                    </w:rPr>
                    <w:t>Bachelor of Engineering</w:t>
                  </w:r>
                  <w:r>
                    <w:rPr>
                      <w:rStyle w:val="span"/>
                      <w:rFonts w:ascii="Century Gothic" w:eastAsia="Century Gothic" w:hAnsi="Century Gothic" w:cs="Century Gothic"/>
                      <w:b/>
                      <w:bCs/>
                      <w:color w:val="343434"/>
                      <w:spacing w:val="4"/>
                      <w:sz w:val="22"/>
                      <w:szCs w:val="22"/>
                    </w:rPr>
                    <w:t xml:space="preserve">: </w:t>
                  </w:r>
                  <w:r>
                    <w:rPr>
                      <w:rStyle w:val="divdocumentprogramline"/>
                      <w:rFonts w:ascii="Century Gothic" w:eastAsia="Century Gothic" w:hAnsi="Century Gothic" w:cs="Century Gothic"/>
                      <w:b/>
                      <w:bCs/>
                      <w:color w:val="343434"/>
                      <w:spacing w:val="4"/>
                    </w:rPr>
                    <w:t>Information Technology</w:t>
                  </w:r>
                </w:p>
                <w:p>
                  <w:pPr>
                    <w:pStyle w:val="divdocumentright-boxsectioneducationsinglecolumnpaddedline"/>
                    <w:pBdr>
                      <w:top w:val="none" w:sz="0" w:space="0" w:color="auto"/>
                      <w:left w:val="none" w:sz="0" w:space="0" w:color="auto"/>
                      <w:bottom w:val="none" w:sz="0" w:space="0" w:color="auto"/>
                      <w:right w:val="none" w:sz="0" w:space="15" w:color="auto"/>
                    </w:pBdr>
                    <w:spacing w:before="0" w:after="0" w:line="360" w:lineRule="atLeast"/>
                    <w:ind w:left="0" w:right="300"/>
                    <w:rPr>
                      <w:rStyle w:val="divdocumentright-boxdatetablesinglecolumn"/>
                      <w:rFonts w:ascii="Century Gothic" w:eastAsia="Century Gothic" w:hAnsi="Century Gothic" w:cs="Century Gothic"/>
                      <w:i/>
                      <w:iCs/>
                      <w:color w:val="343434"/>
                      <w:spacing w:val="4"/>
                      <w:sz w:val="22"/>
                      <w:szCs w:val="22"/>
                      <w:bdr w:val="none" w:sz="0" w:space="0" w:color="auto"/>
                      <w:vertAlign w:val="baseline"/>
                    </w:rPr>
                  </w:pPr>
                  <w:r>
                    <w:rPr>
                      <w:rStyle w:val="span"/>
                      <w:rFonts w:ascii="Century Gothic" w:eastAsia="Century Gothic" w:hAnsi="Century Gothic" w:cs="Century Gothic"/>
                      <w:i/>
                      <w:iCs/>
                      <w:color w:val="343434"/>
                      <w:spacing w:val="4"/>
                      <w:sz w:val="22"/>
                      <w:szCs w:val="22"/>
                    </w:rPr>
                    <w:t>Malwa Institute of Technology</w:t>
                  </w:r>
                  <w:r>
                    <w:rPr>
                      <w:rStyle w:val="span"/>
                      <w:rFonts w:ascii="Century Gothic" w:eastAsia="Century Gothic" w:hAnsi="Century Gothic" w:cs="Century Gothic"/>
                      <w:i/>
                      <w:iCs/>
                      <w:color w:val="343434"/>
                      <w:spacing w:val="4"/>
                      <w:sz w:val="22"/>
                      <w:szCs w:val="22"/>
                    </w:rPr>
                    <w:t xml:space="preserve"> - </w:t>
                  </w:r>
                  <w:r>
                    <w:rPr>
                      <w:rStyle w:val="divdocumenteducationjoblocation"/>
                      <w:rFonts w:ascii="Century Gothic" w:eastAsia="Century Gothic" w:hAnsi="Century Gothic" w:cs="Century Gothic"/>
                      <w:i/>
                      <w:iCs/>
                      <w:color w:val="343434"/>
                      <w:spacing w:val="4"/>
                      <w:sz w:val="22"/>
                      <w:szCs w:val="22"/>
                    </w:rPr>
                    <w:t>Indore, Madhya Pradesh, India</w:t>
                  </w:r>
                  <w:r>
                    <w:rPr>
                      <w:rStyle w:val="divdocumentright-boxdatetablesinglecolumn"/>
                      <w:rFonts w:ascii="Century Gothic" w:eastAsia="Century Gothic" w:hAnsi="Century Gothic" w:cs="Century Gothic"/>
                      <w:i/>
                      <w:iCs/>
                      <w:color w:val="343434"/>
                      <w:spacing w:val="4"/>
                      <w:sz w:val="22"/>
                      <w:szCs w:val="22"/>
                      <w:bdr w:val="none" w:sz="0" w:space="0" w:color="auto"/>
                      <w:vertAlign w:val="baseline"/>
                    </w:rPr>
                    <w:t xml:space="preserve"> </w:t>
                  </w:r>
                </w:p>
                <w:p>
                  <w:pPr>
                    <w:pStyle w:val="p"/>
                    <w:spacing w:before="0" w:after="0" w:line="360" w:lineRule="atLeast"/>
                    <w:ind w:left="0" w:right="300"/>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With 72.87%</w:t>
                  </w:r>
                </w:p>
              </w:tc>
            </w:tr>
          </w:tbl>
          <w:p>
            <w:pPr>
              <w:pStyle w:val="divdocumentsectiongapdiv"/>
              <w:pBdr>
                <w:top w:val="none" w:sz="0" w:space="0" w:color="auto"/>
                <w:left w:val="none" w:sz="0" w:space="0" w:color="auto"/>
                <w:bottom w:val="none" w:sz="0" w:space="0" w:color="auto"/>
                <w:right w:val="none" w:sz="0" w:space="0" w:color="auto"/>
              </w:pBdr>
              <w:spacing w:before="0" w:after="0"/>
              <w:ind w:left="0" w:right="0"/>
              <w:rPr>
                <w:rStyle w:val="divdocumentright-box"/>
                <w:rFonts w:ascii="Century Gothic" w:eastAsia="Century Gothic" w:hAnsi="Century Gothic" w:cs="Century Gothic"/>
                <w:sz w:val="14"/>
                <w:szCs w:val="14"/>
                <w:bdr w:val="none" w:sz="0" w:space="0" w:color="auto"/>
                <w:vertAlign w:val="baseline"/>
              </w:rPr>
            </w:pPr>
            <w:r>
              <w:rPr>
                <w:rStyle w:val="divdocumentright-box"/>
                <w:rFonts w:ascii="Century Gothic" w:eastAsia="Century Gothic" w:hAnsi="Century Gothic" w:cs="Century Gothic"/>
                <w:sz w:val="14"/>
                <w:szCs w:val="14"/>
                <w:bdr w:val="none" w:sz="0" w:space="0" w:color="auto"/>
                <w:vertAlign w:val="baseline"/>
              </w:rPr>
              <w:t> </w:t>
            </w:r>
          </w:p>
          <w:p>
            <w:pPr>
              <w:pStyle w:val="divdocumentleft-boxdivheadingParagraph"/>
              <w:pBdr>
                <w:top w:val="single" w:sz="8" w:space="8" w:color="D5D6D6"/>
                <w:left w:val="none" w:sz="0" w:space="0" w:color="auto"/>
                <w:bottom w:val="single" w:sz="8" w:space="8" w:color="D5D6D6"/>
                <w:right w:val="none" w:sz="0" w:space="0" w:color="auto"/>
              </w:pBdr>
              <w:spacing w:before="0"/>
              <w:ind w:left="300" w:right="300"/>
              <w:rPr>
                <w:rStyle w:val="divdocumentright-box"/>
                <w:rFonts w:ascii="Century Gothic" w:eastAsia="Century Gothic" w:hAnsi="Century Gothic" w:cs="Century Gothic"/>
                <w:b/>
                <w:bCs/>
                <w:spacing w:val="0"/>
                <w:sz w:val="22"/>
                <w:szCs w:val="22"/>
                <w:bdr w:val="none" w:sz="0" w:space="0" w:color="auto"/>
                <w:vertAlign w:val="baseline"/>
              </w:rPr>
            </w:pPr>
            <w:r>
              <w:rPr>
                <w:rStyle w:val="divdocumentleft-boxdivsectiontitle"/>
                <w:rFonts w:ascii="Century Gothic" w:eastAsia="Century Gothic" w:hAnsi="Century Gothic" w:cs="Century Gothic"/>
                <w:b/>
                <w:bCs/>
                <w:color w:val="102A73"/>
                <w:spacing w:val="0"/>
                <w:sz w:val="32"/>
                <w:szCs w:val="32"/>
                <w:bdr w:val="none" w:sz="0" w:space="0" w:color="auto"/>
                <w:shd w:val="clear" w:color="auto" w:fill="auto"/>
                <w:vertAlign w:val="baseline"/>
              </w:rPr>
              <w:t>Accomplishments</w:t>
            </w:r>
          </w:p>
          <w:p>
            <w:pPr>
              <w:pStyle w:val="left-boxheadinggapdiv"/>
              <w:pBdr>
                <w:top w:val="none" w:sz="0" w:space="0" w:color="auto"/>
                <w:left w:val="none" w:sz="0" w:space="0" w:color="auto"/>
                <w:bottom w:val="none" w:sz="0" w:space="0" w:color="auto"/>
                <w:right w:val="none" w:sz="0" w:space="0" w:color="auto"/>
              </w:pBdr>
              <w:spacing w:before="0" w:after="0"/>
              <w:ind w:left="0" w:right="0"/>
              <w:rPr>
                <w:rStyle w:val="divdocumentright-box"/>
                <w:rFonts w:ascii="Century Gothic" w:eastAsia="Century Gothic" w:hAnsi="Century Gothic" w:cs="Century Gothic"/>
                <w:sz w:val="14"/>
                <w:szCs w:val="14"/>
                <w:bdr w:val="none" w:sz="0" w:space="0" w:color="auto"/>
                <w:vertAlign w:val="baseline"/>
              </w:rPr>
            </w:pPr>
            <w:r>
              <w:rPr>
                <w:rStyle w:val="divdocumentright-box"/>
                <w:rFonts w:ascii="Century Gothic" w:eastAsia="Century Gothic" w:hAnsi="Century Gothic" w:cs="Century Gothic"/>
                <w:bdr w:val="none" w:sz="0" w:space="0" w:color="auto"/>
                <w:vertAlign w:val="baseline"/>
              </w:rPr>
              <w:t> </w:t>
            </w:r>
          </w:p>
          <w:p>
            <w:pPr>
              <w:pStyle w:val="divdocumentli"/>
              <w:numPr>
                <w:ilvl w:val="0"/>
                <w:numId w:val="5"/>
              </w:numPr>
              <w:pBdr>
                <w:top w:val="none" w:sz="0" w:space="0" w:color="auto"/>
                <w:left w:val="none" w:sz="0" w:space="15" w:color="auto"/>
                <w:bottom w:val="none" w:sz="0" w:space="0" w:color="auto"/>
                <w:right w:val="none" w:sz="0" w:space="15" w:color="auto"/>
              </w:pBdr>
              <w:spacing w:before="0" w:after="0" w:line="360" w:lineRule="atLeast"/>
              <w:ind w:left="2480" w:right="300" w:hanging="281"/>
              <w:jc w:val="left"/>
              <w:rPr>
                <w:rStyle w:val="divdocumentright-box"/>
                <w:rFonts w:ascii="Century Gothic" w:eastAsia="Century Gothic" w:hAnsi="Century Gothic" w:cs="Century Gothic"/>
                <w:sz w:val="22"/>
                <w:szCs w:val="22"/>
                <w:bdr w:val="none" w:sz="0" w:space="0" w:color="auto"/>
                <w:vertAlign w:val="baseline"/>
              </w:rPr>
            </w:pPr>
            <w:r>
              <w:rPr>
                <w:rStyle w:val="divdocumentright-box"/>
                <w:rFonts w:ascii="Century Gothic" w:eastAsia="Century Gothic" w:hAnsi="Century Gothic" w:cs="Century Gothic"/>
                <w:sz w:val="22"/>
                <w:szCs w:val="22"/>
                <w:bdr w:val="none" w:sz="0" w:space="0" w:color="auto"/>
                <w:vertAlign w:val="baseline"/>
              </w:rPr>
              <w:t>Achieved “Certificate Of Recognition” for Care4Today in 2014.</w:t>
            </w:r>
          </w:p>
          <w:p>
            <w:pPr>
              <w:pStyle w:val="divdocumentli"/>
              <w:numPr>
                <w:ilvl w:val="0"/>
                <w:numId w:val="5"/>
              </w:numPr>
              <w:spacing w:after="0" w:line="360" w:lineRule="atLeast"/>
              <w:ind w:left="2480" w:right="300" w:hanging="281"/>
              <w:jc w:val="left"/>
              <w:rPr>
                <w:rStyle w:val="divdocumentright-box"/>
                <w:rFonts w:ascii="Century Gothic" w:eastAsia="Century Gothic" w:hAnsi="Century Gothic" w:cs="Century Gothic"/>
                <w:sz w:val="22"/>
                <w:szCs w:val="22"/>
                <w:bdr w:val="none" w:sz="0" w:space="0" w:color="auto"/>
                <w:vertAlign w:val="baseline"/>
              </w:rPr>
            </w:pPr>
            <w:r>
              <w:rPr>
                <w:rStyle w:val="divdocumentright-box"/>
                <w:rFonts w:ascii="Century Gothic" w:eastAsia="Century Gothic" w:hAnsi="Century Gothic" w:cs="Century Gothic"/>
                <w:sz w:val="22"/>
                <w:szCs w:val="22"/>
                <w:bdr w:val="none" w:sz="0" w:space="0" w:color="auto"/>
                <w:vertAlign w:val="baseline"/>
              </w:rPr>
              <w:t>Received SPOT Reward and Recognize award 2 times at Global Logic for Verizon Project</w:t>
            </w:r>
          </w:p>
        </w:tc>
      </w:tr>
    </w:tbl>
    <w:p>
      <w:pP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20" w:lineRule="auto"/>
      </w:pPr>
      <w:r>
        <w:rPr>
          <w:color w:val="FFFFFF"/>
          <w:sz w:val="2"/>
        </w:rPr>
        <w:t>.</w:t>
      </w:r>
    </w:p>
    <w:sectPr>
      <w:pgSz w:w="12240" w:h="15840"/>
      <w:pgMar w:top="0" w:right="0" w:bottom="0" w:left="0" w:header="720" w:footer="720"/>
      <w:cols w:space="720"/>
    </w:sectPr>
  </w:body>
</w:document>
</file>

<file path=word/fontTable.xml><?xml version="1.0" encoding="utf-8"?>
<w:fonts xmlns:r="http://schemas.openxmlformats.org/officeDocument/2006/relationships" xmlns:w="http://schemas.openxmlformats.org/wordprocessingml/2006/main">
  <w:font w:name="Century Gothic">
    <w:charset w:val="00"/>
    <w:family w:val="auto"/>
    <w:pitch w:val="default"/>
    <w:sig w:usb0="00000000" w:usb1="00000000" w:usb2="00000000" w:usb3="00000000" w:csb0="00000001" w:csb1="00000000"/>
    <w:embedRegular r:id="rId1" w:fontKey="{ED5194CE-CA0D-4580-B456-C6C872FFEDCE}"/>
    <w:embedBold r:id="rId2" w:fontKey="{F34386CF-F157-4080-9617-D9CEA6186F42}"/>
    <w:embedItalic r:id="rId3" w:fontKey="{D6A8651A-E88D-4162-B9AF-8A5BDC1E4903}"/>
  </w:font>
  <w:font w:name="Courier New">
    <w:charset w:val="00"/>
    <w:family w:val="auto"/>
    <w:pitch w:val="default"/>
  </w:font>
  <w:font w:name="Symbol">
    <w:charset w:val="00"/>
    <w:family w:val="auto"/>
    <w:pitch w:val="default"/>
  </w:font>
  <w:font w:name="Times New Roman">
    <w:charset w:val="00"/>
    <w:family w:val="auto"/>
    <w:pitch w:val="default"/>
  </w:font>
  <w:font w:name="Wingdings">
    <w:charset w:val="00"/>
    <w:family w:val="auto"/>
    <w:pitch w:val="default"/>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TrueTypeFonts/>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pBdr>
        <w:top w:val="none" w:sz="0" w:space="0" w:color="auto"/>
        <w:left w:val="none" w:sz="0" w:space="0" w:color="auto"/>
        <w:bottom w:val="none" w:sz="0" w:space="0" w:color="auto"/>
        <w:right w:val="none" w:sz="0" w:space="0" w:color="auto"/>
      </w:pBdr>
      <w:textAlignment w:val="baseline"/>
    </w:pPr>
    <w:rPr>
      <w:sz w:val="24"/>
      <w:szCs w:val="24"/>
      <w:bdr w:val="none" w:sz="0" w:space="0" w:color="auto"/>
      <w:vertAlign w:val="baseline"/>
    </w:rPr>
  </w:style>
  <w:style w:type="paragraph" w:styleId="Heading1">
    <w:name w:val="heading 1"/>
    <w:basedOn w:val="Normal"/>
    <w:next w:val="Normal"/>
    <w:link w:val="Heading1Char"/>
    <w:uiPriority w:val="9"/>
    <w:qFormat/>
    <w:rsid w:val="00506D7A"/>
    <w:pPr>
      <w:keepNext/>
      <w:keepLines/>
      <w:pBdr>
        <w:top w:val="none" w:sz="0" w:space="0" w:color="auto"/>
        <w:left w:val="none" w:sz="0" w:space="0" w:color="auto"/>
        <w:bottom w:val="none" w:sz="0" w:space="0" w:color="auto"/>
        <w:right w:val="none" w:sz="0" w:space="0" w:color="auto"/>
      </w:pBdr>
      <w:spacing w:before="240" w:after="0"/>
      <w:textAlignment w:val="baseline"/>
      <w:outlineLvl w:val="0"/>
    </w:pPr>
    <w:rPr>
      <w:rFonts w:ascii="Times New Roman" w:eastAsia="Times New Roman" w:hAnsi="Times New Roman" w:cs="Times New Roman"/>
      <w:b/>
      <w:bCs/>
      <w:i w:val="0"/>
      <w:color w:val="2F5496" w:themeShade="BF"/>
      <w:kern w:val="36"/>
      <w:sz w:val="48"/>
      <w:szCs w:val="48"/>
      <w:bdr w:val="none" w:sz="0" w:space="0" w:color="auto"/>
      <w:vertAlign w:val="baseline"/>
    </w:rPr>
  </w:style>
  <w:style w:type="paragraph" w:styleId="Heading2">
    <w:name w:val="heading 2"/>
    <w:basedOn w:val="Normal"/>
    <w:next w:val="Normal"/>
    <w:link w:val="Heading2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1"/>
    </w:pPr>
    <w:rPr>
      <w:rFonts w:ascii="Times New Roman" w:eastAsia="Times New Roman" w:hAnsi="Times New Roman" w:cs="Times New Roman"/>
      <w:b/>
      <w:bCs/>
      <w:i w:val="0"/>
      <w:color w:val="2F5496" w:themeShade="BF"/>
      <w:sz w:val="36"/>
      <w:szCs w:val="36"/>
      <w:bdr w:val="none" w:sz="0" w:space="0" w:color="auto"/>
      <w:vertAlign w:val="baseline"/>
    </w:rPr>
  </w:style>
  <w:style w:type="paragraph" w:styleId="Heading3">
    <w:name w:val="heading 3"/>
    <w:basedOn w:val="Normal"/>
    <w:next w:val="Normal"/>
    <w:link w:val="Heading3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2"/>
    </w:pPr>
    <w:rPr>
      <w:rFonts w:ascii="Times New Roman" w:eastAsia="Times New Roman" w:hAnsi="Times New Roman" w:cs="Times New Roman"/>
      <w:b/>
      <w:bCs/>
      <w:i w:val="0"/>
      <w:color w:val="1F3763" w:themeShade="7F"/>
      <w:sz w:val="28"/>
      <w:szCs w:val="28"/>
      <w:bdr w:val="none" w:sz="0" w:space="0" w:color="auto"/>
      <w:vertAlign w:val="baseline"/>
    </w:rPr>
  </w:style>
  <w:style w:type="paragraph" w:styleId="Heading4">
    <w:name w:val="heading 4"/>
    <w:basedOn w:val="Normal"/>
    <w:next w:val="Normal"/>
    <w:link w:val="Heading4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3"/>
    </w:pPr>
    <w:rPr>
      <w:rFonts w:ascii="Times New Roman" w:eastAsia="Times New Roman" w:hAnsi="Times New Roman" w:cs="Times New Roman"/>
      <w:b/>
      <w:bCs/>
      <w:i w:val="0"/>
      <w:iCs/>
      <w:color w:val="2F5496" w:themeShade="BF"/>
      <w:sz w:val="24"/>
      <w:szCs w:val="24"/>
      <w:bdr w:val="none" w:sz="0" w:space="0" w:color="auto"/>
      <w:vertAlign w:val="baseline"/>
    </w:rPr>
  </w:style>
  <w:style w:type="paragraph" w:styleId="Heading5">
    <w:name w:val="heading 5"/>
    <w:basedOn w:val="Normal"/>
    <w:next w:val="Normal"/>
    <w:link w:val="Heading5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4"/>
    </w:pPr>
    <w:rPr>
      <w:rFonts w:ascii="Times New Roman" w:eastAsia="Times New Roman" w:hAnsi="Times New Roman" w:cs="Times New Roman"/>
      <w:b/>
      <w:bCs/>
      <w:i w:val="0"/>
      <w:color w:val="2F5496" w:themeShade="BF"/>
      <w:sz w:val="20"/>
      <w:szCs w:val="20"/>
      <w:bdr w:val="none" w:sz="0" w:space="0" w:color="auto"/>
      <w:vertAlign w:val="baseline"/>
    </w:rPr>
  </w:style>
  <w:style w:type="paragraph" w:styleId="Heading6">
    <w:name w:val="heading 6"/>
    <w:basedOn w:val="Normal"/>
    <w:next w:val="Normal"/>
    <w:link w:val="Heading6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5"/>
    </w:pPr>
    <w:rPr>
      <w:rFonts w:ascii="Times New Roman" w:eastAsia="Times New Roman" w:hAnsi="Times New Roman" w:cs="Times New Roman"/>
      <w:b/>
      <w:bCs/>
      <w:i w:val="0"/>
      <w:color w:val="1F3763" w:themeShade="7F"/>
      <w:sz w:val="16"/>
      <w:szCs w:val="16"/>
      <w:bdr w:val="none" w:sz="0" w:space="0" w:color="auto"/>
      <w:vertAlign w:val="baseline"/>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themeShade="BF"/>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themeShade="BF"/>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themeShade="7F"/>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themeShade="BF"/>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themeShade="BF"/>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themeShade="7F"/>
    </w:rPr>
  </w:style>
  <w:style w:type="character" w:customStyle="1" w:styleId="divdocumentleft-box">
    <w:name w:val="div_document_left-box"/>
    <w:basedOn w:val="DefaultParagraphFont"/>
    <w:rPr>
      <w:color w:val="FFFFFF"/>
      <w:shd w:val="clear" w:color="auto" w:fill="102A73"/>
    </w:rPr>
  </w:style>
  <w:style w:type="paragraph" w:customStyle="1" w:styleId="divdocumentleft-boxsection">
    <w:name w:val="div_document_left-box_section"/>
    <w:basedOn w:val="Normal"/>
  </w:style>
  <w:style w:type="paragraph" w:customStyle="1" w:styleId="divdocumentleft-boxsectionnth-child1sectiongapdiv">
    <w:name w:val="div_document_left-box_section_nth-child(1)_sectiongapdiv"/>
    <w:basedOn w:val="Normal"/>
    <w:rPr>
      <w:vanish/>
    </w:rPr>
  </w:style>
  <w:style w:type="paragraph" w:customStyle="1" w:styleId="divdocumentdivparagraphfirstparagraph">
    <w:name w:val="div_document_div_paragraph_firstparagraph"/>
    <w:basedOn w:val="Normal"/>
  </w:style>
  <w:style w:type="paragraph" w:customStyle="1" w:styleId="divdocumentname">
    <w:name w:val="div_document_name"/>
    <w:basedOn w:val="Normal"/>
    <w:pPr>
      <w:pBdr>
        <w:top w:val="none" w:sz="0" w:space="0" w:color="auto"/>
        <w:left w:val="none" w:sz="0" w:space="0" w:color="auto"/>
        <w:bottom w:val="none" w:sz="0" w:space="12" w:color="auto"/>
        <w:right w:val="none" w:sz="0" w:space="0" w:color="auto"/>
      </w:pBdr>
      <w:spacing w:line="690" w:lineRule="atLeast"/>
      <w:jc w:val="left"/>
    </w:pPr>
    <w:rPr>
      <w:b/>
      <w:bCs/>
      <w:color w:val="FFFFFF"/>
      <w:sz w:val="56"/>
      <w:szCs w:val="56"/>
    </w:rPr>
  </w:style>
  <w:style w:type="character" w:customStyle="1" w:styleId="span">
    <w:name w:val="span"/>
    <w:basedOn w:val="DefaultParagraphFont"/>
    <w:rPr>
      <w:bdr w:val="none" w:sz="0" w:space="0" w:color="auto"/>
      <w:vertAlign w:val="baseline"/>
    </w:rPr>
  </w:style>
  <w:style w:type="paragraph" w:customStyle="1" w:styleId="documentresumeTitle">
    <w:name w:val="document_resumeTitle"/>
    <w:basedOn w:val="Normal"/>
    <w:rPr>
      <w:sz w:val="28"/>
      <w:szCs w:val="28"/>
    </w:rPr>
  </w:style>
  <w:style w:type="paragraph" w:customStyle="1" w:styleId="divdocumentSECTIONCNTCsectiongapdiv">
    <w:name w:val="div_document_SECTION_CNTC_sectiongapdiv"/>
    <w:basedOn w:val="Normal"/>
    <w:pPr>
      <w:spacing w:line="400" w:lineRule="atLeast"/>
    </w:pPr>
  </w:style>
  <w:style w:type="character" w:customStyle="1" w:styleId="divdocumentleft-boxdivsectiontitle">
    <w:name w:val="div_document_left-box_div_sectiontitle"/>
    <w:basedOn w:val="DefaultParagraphFont"/>
    <w:rPr>
      <w:shd w:val="clear" w:color="auto" w:fill="102A73"/>
    </w:rPr>
  </w:style>
  <w:style w:type="paragraph" w:customStyle="1" w:styleId="divdocumentleft-boxdivsectiontitleParagraph">
    <w:name w:val="div_document_left-box_div_sectiontitle Paragraph"/>
    <w:basedOn w:val="Normal"/>
    <w:pPr>
      <w:shd w:val="clear" w:color="auto" w:fill="102A73"/>
    </w:pPr>
    <w:rPr>
      <w:shd w:val="clear" w:color="auto" w:fill="102A73"/>
    </w:rPr>
  </w:style>
  <w:style w:type="table" w:customStyle="1" w:styleId="divdocumentleft-boxdivheading">
    <w:name w:val="div_document_left-box_div_heading"/>
    <w:basedOn w:val="TableNormal"/>
    <w:tblPr/>
  </w:style>
  <w:style w:type="paragraph" w:customStyle="1" w:styleId="left-boxheadinggapdiv">
    <w:name w:val="left-box_headinggapdiv"/>
    <w:basedOn w:val="Normal"/>
    <w:pPr>
      <w:spacing w:line="200" w:lineRule="atLeast"/>
    </w:pPr>
    <w:rPr>
      <w:sz w:val="14"/>
      <w:szCs w:val="14"/>
    </w:rPr>
  </w:style>
  <w:style w:type="paragraph" w:customStyle="1" w:styleId="div">
    <w:name w:val="div"/>
    <w:basedOn w:val="Normal"/>
    <w:pPr>
      <w:pBdr>
        <w:top w:val="none" w:sz="0" w:space="0" w:color="auto"/>
        <w:left w:val="none" w:sz="0" w:space="0" w:color="auto"/>
        <w:bottom w:val="none" w:sz="0" w:space="0" w:color="auto"/>
        <w:right w:val="none" w:sz="0" w:space="0" w:color="auto"/>
      </w:pBdr>
      <w:textAlignment w:val="baseline"/>
    </w:pPr>
    <w:rPr>
      <w:bdr w:val="none" w:sz="0" w:space="0" w:color="auto"/>
      <w:vertAlign w:val="baseline"/>
    </w:rPr>
  </w:style>
  <w:style w:type="paragraph" w:customStyle="1" w:styleId="divdocumentaddresssinglecolumn">
    <w:name w:val="div_document_address_singlecolumn"/>
    <w:basedOn w:val="Normal"/>
    <w:rPr>
      <w:color w:val="FFFFFF"/>
    </w:rPr>
  </w:style>
  <w:style w:type="paragraph" w:customStyle="1" w:styleId="txtBold">
    <w:name w:val="txtBold"/>
    <w:basedOn w:val="Normal"/>
    <w:rPr>
      <w:b/>
      <w:bCs/>
    </w:rPr>
  </w:style>
  <w:style w:type="paragraph" w:customStyle="1" w:styleId="divdocumentsectiongapdiv">
    <w:name w:val="div_document_sectiongapdiv"/>
    <w:basedOn w:val="Normal"/>
    <w:pPr>
      <w:spacing w:line="400" w:lineRule="atLeast"/>
    </w:pPr>
  </w:style>
  <w:style w:type="character" w:customStyle="1" w:styleId="divCharacter">
    <w:name w:val="div Character"/>
    <w:basedOn w:val="DefaultParagraphFont"/>
    <w:rPr>
      <w:bdr w:val="none" w:sz="0" w:space="0" w:color="auto"/>
      <w:vertAlign w:val="baseline"/>
    </w:rPr>
  </w:style>
  <w:style w:type="paragraph" w:customStyle="1" w:styleId="divdocumentleft-boxsinglecolumn">
    <w:name w:val="div_document_left-box_singlecolumn"/>
    <w:basedOn w:val="Normal"/>
  </w:style>
  <w:style w:type="character" w:customStyle="1" w:styleId="common-lngg-skillfieldrating-heading">
    <w:name w:val="common-lngg-skill_field_rating-heading"/>
    <w:basedOn w:val="DefaultParagraphFont"/>
  </w:style>
  <w:style w:type="character" w:customStyle="1" w:styleId="common-lngg-skillfieldrating-headingp">
    <w:name w:val="common-lngg-skill_field_rating-heading_p"/>
    <w:basedOn w:val="DefaultParagraphFont"/>
  </w:style>
  <w:style w:type="character" w:customStyle="1" w:styleId="common-lngg-skillparagraphnotnativeLangPararating-headingcolon">
    <w:name w:val="common-lngg-skill_paragraph_not(.nativeLangPara)_rating-heading_colon"/>
    <w:basedOn w:val="DefaultParagraphFont"/>
    <w:rPr>
      <w:vanish/>
    </w:rPr>
  </w:style>
  <w:style w:type="character" w:customStyle="1" w:styleId="common-lngg-skillfieldratg-container">
    <w:name w:val="common-lngg-skill_field_ratg-container"/>
    <w:basedOn w:val="DefaultParagraphFont"/>
    <w:rPr>
      <w:b w:val="0"/>
      <w:bCs w:val="0"/>
    </w:rPr>
  </w:style>
  <w:style w:type="character" w:customStyle="1" w:styleId="common-lngg-skillfieldratg-containerratg">
    <w:name w:val="common-lngg-skill_field_ratg-container_ratg"/>
    <w:basedOn w:val="DefaultParagraphFont"/>
  </w:style>
  <w:style w:type="table" w:customStyle="1" w:styleId="common-lngg-skillfield">
    <w:name w:val="common-lngg-skill_field"/>
    <w:basedOn w:val="TableNormal"/>
    <w:tblPr/>
  </w:style>
  <w:style w:type="paragraph" w:customStyle="1" w:styleId="ratvcontainer">
    <w:name w:val="ratvcontainer"/>
    <w:basedOn w:val="Normal"/>
    <w:pPr>
      <w:spacing w:line="280" w:lineRule="atLeast"/>
    </w:pPr>
  </w:style>
  <w:style w:type="character" w:customStyle="1" w:styleId="ratvcontainerCharacter">
    <w:name w:val="ratvcontainer Character"/>
    <w:basedOn w:val="DefaultParagraphFont"/>
  </w:style>
  <w:style w:type="paragraph" w:customStyle="1" w:styleId="divdocumentsectionparagraph">
    <w:name w:val="div_document_section_paragraph"/>
    <w:basedOn w:val="Normal"/>
    <w:pPr>
      <w:pBdr>
        <w:left w:val="none" w:sz="0" w:space="15" w:color="auto"/>
        <w:right w:val="none" w:sz="0" w:space="15" w:color="auto"/>
      </w:pBdr>
    </w:pPr>
  </w:style>
  <w:style w:type="paragraph" w:customStyle="1" w:styleId="divdocumentleft-boxParagraph">
    <w:name w:val="div_document_left-box Paragraph"/>
    <w:basedOn w:val="Normal"/>
    <w:pPr>
      <w:pBdr>
        <w:top w:val="none" w:sz="0" w:space="15" w:color="auto"/>
        <w:left w:val="none" w:sz="0" w:space="0" w:color="auto"/>
        <w:bottom w:val="none" w:sz="0" w:space="15" w:color="auto"/>
        <w:right w:val="none" w:sz="0" w:space="0" w:color="auto"/>
      </w:pBdr>
      <w:shd w:val="clear" w:color="auto" w:fill="102A73"/>
    </w:pPr>
    <w:rPr>
      <w:color w:val="FFFFFF"/>
      <w:shd w:val="clear" w:color="auto" w:fill="102A73"/>
    </w:rPr>
  </w:style>
  <w:style w:type="character" w:customStyle="1" w:styleId="divdocumentright-box">
    <w:name w:val="div_document_right-box"/>
    <w:basedOn w:val="DefaultParagraphFont"/>
    <w:rPr>
      <w:color w:val="343434"/>
      <w:spacing w:val="4"/>
    </w:rPr>
  </w:style>
  <w:style w:type="paragraph" w:customStyle="1" w:styleId="divdocumentright-boxsectionnth-child1">
    <w:name w:val="div_document_right-box_section_nth-child(1)"/>
    <w:basedOn w:val="Normal"/>
  </w:style>
  <w:style w:type="paragraph" w:customStyle="1" w:styleId="divdocumentright-boxsummaryparagraph">
    <w:name w:val="div_document_right-box_summary_paragraph"/>
    <w:basedOn w:val="Normal"/>
  </w:style>
  <w:style w:type="paragraph" w:customStyle="1" w:styleId="divdocumentright-boxsummaryparagraphsinglecolumn">
    <w:name w:val="div_document_right-box_summary_paragraph_singlecolumn"/>
    <w:basedOn w:val="Normal"/>
  </w:style>
  <w:style w:type="paragraph" w:customStyle="1" w:styleId="p">
    <w:name w:val="p"/>
    <w:basedOn w:val="Normal"/>
    <w:pPr>
      <w:pBdr>
        <w:top w:val="none" w:sz="0" w:space="0" w:color="auto"/>
        <w:left w:val="none" w:sz="0" w:space="0" w:color="auto"/>
        <w:bottom w:val="none" w:sz="0" w:space="0" w:color="auto"/>
        <w:right w:val="none" w:sz="0" w:space="0" w:color="auto"/>
      </w:pBdr>
      <w:textAlignment w:val="baseline"/>
    </w:pPr>
    <w:rPr>
      <w:bdr w:val="none" w:sz="0" w:space="0" w:color="auto"/>
      <w:vertAlign w:val="baseline"/>
    </w:rPr>
  </w:style>
  <w:style w:type="character" w:customStyle="1" w:styleId="strong">
    <w:name w:val="strong"/>
    <w:basedOn w:val="DefaultParagraphFont"/>
    <w:rPr>
      <w:bdr w:val="none" w:sz="0" w:space="0" w:color="auto"/>
      <w:vertAlign w:val="baseline"/>
    </w:rPr>
  </w:style>
  <w:style w:type="paragraph" w:customStyle="1" w:styleId="divdocumentleft-boxdivheadingParagraph">
    <w:name w:val="div_document_left-box_div_heading Paragraph"/>
    <w:basedOn w:val="Normal"/>
    <w:pPr>
      <w:spacing w:line="380" w:lineRule="atLeast"/>
    </w:pPr>
  </w:style>
  <w:style w:type="character" w:customStyle="1" w:styleId="divdocumentemptycell">
    <w:name w:val="div_document_emptycell"/>
    <w:basedOn w:val="DefaultParagraphFont"/>
  </w:style>
  <w:style w:type="paragraph" w:customStyle="1" w:styleId="divdocumentemptycellParagraph">
    <w:name w:val="div_document_emptycell Paragraph"/>
    <w:basedOn w:val="Normal"/>
  </w:style>
  <w:style w:type="character" w:customStyle="1" w:styleId="divdocumentright-boxpaddedlinedate-content">
    <w:name w:val="div_document_right-box_paddedline_date-content"/>
    <w:basedOn w:val="DefaultParagraphFont"/>
  </w:style>
  <w:style w:type="character" w:customStyle="1" w:styleId="divdocumentjobdates">
    <w:name w:val="div_document_jobdates"/>
    <w:basedOn w:val="DefaultParagraphFont"/>
    <w:rPr>
      <w:sz w:val="22"/>
      <w:szCs w:val="22"/>
    </w:rPr>
  </w:style>
  <w:style w:type="character" w:customStyle="1" w:styleId="divdocumentright-boxdatetablepindcell">
    <w:name w:val="div_document_right-box_datetable_pindcell"/>
    <w:basedOn w:val="DefaultParagraphFont"/>
  </w:style>
  <w:style w:type="character" w:customStyle="1" w:styleId="divdocumentright-boxdatetablesinglecolumn">
    <w:name w:val="div_document_right-box_datetable_singlecolumn"/>
    <w:basedOn w:val="DefaultParagraphFont"/>
  </w:style>
  <w:style w:type="paragraph" w:customStyle="1" w:styleId="divdocumentright-boxsectionexperiencesinglecolumnpaddedline">
    <w:name w:val="div_document_right-box_section_experience_singlecolumn_paddedline"/>
    <w:basedOn w:val="Normal"/>
    <w:pPr>
      <w:pBdr>
        <w:right w:val="none" w:sz="0" w:space="15" w:color="auto"/>
      </w:pBdr>
    </w:pPr>
  </w:style>
  <w:style w:type="character" w:customStyle="1" w:styleId="divdocumentjobtitle">
    <w:name w:val="div_document_jobtitle"/>
    <w:basedOn w:val="DefaultParagraphFont"/>
    <w:rPr>
      <w:sz w:val="28"/>
      <w:szCs w:val="28"/>
    </w:rPr>
  </w:style>
  <w:style w:type="paragraph" w:customStyle="1" w:styleId="divdocumentright-boxsectionexperiencesinglecolumnjobline">
    <w:name w:val="div_document_right-box_section_experience_singlecolumn_jobline"/>
    <w:basedOn w:val="Normal"/>
    <w:pPr>
      <w:pBdr>
        <w:right w:val="none" w:sz="0" w:space="15" w:color="auto"/>
      </w:pBdr>
    </w:pPr>
  </w:style>
  <w:style w:type="paragraph" w:customStyle="1" w:styleId="divdocumentli">
    <w:name w:val="div_document_li"/>
    <w:basedOn w:val="Normal"/>
    <w:pPr>
      <w:pBdr>
        <w:top w:val="none" w:sz="0" w:space="0" w:color="auto"/>
        <w:left w:val="none" w:sz="0" w:space="4" w:color="auto"/>
        <w:bottom w:val="none" w:sz="0" w:space="0" w:color="auto"/>
        <w:right w:val="none" w:sz="0" w:space="0" w:color="auto"/>
      </w:pBdr>
    </w:pPr>
  </w:style>
  <w:style w:type="table" w:customStyle="1" w:styleId="divdocumentsectionexperienceparagraph">
    <w:name w:val="div_document_section_experience_paragraph"/>
    <w:basedOn w:val="TableNormal"/>
    <w:tblPr/>
  </w:style>
  <w:style w:type="paragraph" w:customStyle="1" w:styleId="divdocumentright-boxsectioneducationsinglecolumnpaddedline">
    <w:name w:val="div_document_right-box_section_education_singlecolumn_paddedline"/>
    <w:basedOn w:val="Normal"/>
    <w:pPr>
      <w:pBdr>
        <w:right w:val="none" w:sz="0" w:space="15" w:color="auto"/>
      </w:pBdr>
    </w:pPr>
  </w:style>
  <w:style w:type="character" w:customStyle="1" w:styleId="divdocumentdegree">
    <w:name w:val="div_document_degree"/>
    <w:basedOn w:val="DefaultParagraphFont"/>
    <w:rPr>
      <w:sz w:val="28"/>
      <w:szCs w:val="28"/>
    </w:rPr>
  </w:style>
  <w:style w:type="character" w:customStyle="1" w:styleId="divdocumentprogramline">
    <w:name w:val="div_document_programline"/>
    <w:basedOn w:val="DefaultParagraphFont"/>
    <w:rPr>
      <w:sz w:val="28"/>
      <w:szCs w:val="28"/>
    </w:rPr>
  </w:style>
  <w:style w:type="character" w:customStyle="1" w:styleId="divdocumenteducationjoblocation">
    <w:name w:val="div_document_education_joblocation"/>
    <w:basedOn w:val="DefaultParagraphFont"/>
    <w:rPr>
      <w:i/>
      <w:iCs/>
    </w:rPr>
  </w:style>
  <w:style w:type="paragraph" w:customStyle="1" w:styleId="divdocumentright-boxsectioneducationsinglecolumnjobline">
    <w:name w:val="div_document_right-box_section_education_singlecolumn_jobline"/>
    <w:basedOn w:val="Normal"/>
    <w:pPr>
      <w:pBdr>
        <w:right w:val="none" w:sz="0" w:space="15" w:color="auto"/>
      </w:pBdr>
    </w:pPr>
  </w:style>
  <w:style w:type="table" w:customStyle="1" w:styleId="divdocumentsectioneducationparagraph">
    <w:name w:val="div_document_section_education_paragraph"/>
    <w:basedOn w:val="TableNormal"/>
    <w:tblPr/>
  </w:style>
  <w:style w:type="paragraph" w:customStyle="1" w:styleId="divdocumentright-boxparagraphsinglecolumn">
    <w:name w:val="div_document_right-box_paragraph_singlecolumn"/>
    <w:basedOn w:val="Normal"/>
  </w:style>
  <w:style w:type="table" w:customStyle="1" w:styleId="divdocument">
    <w:name w:val="div_document"/>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_rels/fontTable.xml.rels><?xml version="1.0" encoding="utf-8" standalone="yes"?><Relationships xmlns="http://schemas.openxmlformats.org/package/2006/relationships"><Relationship Id="rId1" Type="http://schemas.openxmlformats.org/officeDocument/2006/relationships/font" Target="fonts/font1.odttf" /><Relationship Id="rId2" Type="http://schemas.openxmlformats.org/officeDocument/2006/relationships/font" Target="fonts/font2.odttf" /><Relationship Id="rId3" Type="http://schemas.openxmlformats.org/officeDocument/2006/relationships/font" Target="fonts/font3.odtt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sx="100000" sy="100000" kx="0" ky="0" algn="b" rotWithShape="0">
              <a:srgbClr val="000000">
                <a:alpha val="38000"/>
              </a:srgbClr>
            </a:outerShdw>
          </a:effectLst>
        </a:effectStyle>
        <a:effectStyle>
          <a:effectLst>
            <a:outerShdw blurRad="40000" dist="23000" dir="5400000" sx="100000" sy="100000" kx="0" ky="0" algn="b" rotWithShape="0">
              <a:srgbClr val="000000">
                <a:alpha val="35000"/>
              </a:srgbClr>
            </a:outerShdw>
          </a:effectLst>
        </a:effectStyle>
        <a:effectStyle>
          <a:effectLst>
            <a:outerShdw blurRad="40000" dist="23000" dir="5400000" sx="100000" sy="100000" kx="0" ky="0" algn="b" rotWithShape="0">
              <a:srgbClr val="000000">
                <a:alpha val="35000"/>
              </a:srgbClr>
            </a:outerShdw>
          </a:effectLst>
          <a:scene3d>
            <a:camera prst="orthographicFront">
              <a:rot lat="0" lon="0" rev="0"/>
            </a:camera>
            <a:lightRig rig="threePt" dir="t">
              <a:rot lat="0" lon="0" rev="1200000"/>
            </a:lightRig>
          </a:scene3d>
          <a:sp3d>
            <a:bevelT w="63500" h="25400" prst="circ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xmlns:a="http://schemas.openxmlformats.org/drawingml/2006/main"/>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Pooja Bhavsar</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e5f9b331-3b62-4850-8444-6de88b3749c9</vt:lpwstr>
  </property>
  <property fmtid="{D5CDD505-2E9C-101B-9397-08002B2CF9AE}" pid="3" name="x1ye=0">
    <vt:lpwstr>eFcAAB+LCAAAAAAABAAUm0dyg1AQBQ/EgpyW5JwzOzIiIzKnt7xzqWQEf2bedJdlgeMIEUdoHBcpgSFxVIAhUkRxjKBQBqXxd3nebyDu10qOo++kmGzKK0OOEp2wyaJgGp0t3I3eWCmVMSYGJGs4Ul3muY4YQ/yJzbgvPtGgoqnuDDRKhIMzElIz8DpDoBlxtDpevzu+393nEEdoJAu27EumS+yWmFgmOMf8sxGRTFcei80JSzzbuSaLFFIVhVM</vt:lpwstr>
  </property>
  <property fmtid="{D5CDD505-2E9C-101B-9397-08002B2CF9AE}" pid="4" name="x1ye=1">
    <vt:lpwstr>73j1bOtRwOQXiId4Td+EpDSFqH0aVbeMHhSB2YtFCGsy6JBomRVgabLIBRc9+QrsimTNoT+bNB65e0tN3qXzp+e1XDQYai0RHda39Eekcbx1BRdcdBpGZR5pLOQmA00IIF8R5lzZQY3sPAPnUTVB/drZ5tCUzdGV8XIKIo2NGCYsasf68CxS7PiCTtymylrJ8MSvk3+1z6ovmjQdAd4Bs9V2w3xqBR22ZGE6+Gjx5flLS7S1uQ4MuDZ8SHtdmtk</vt:lpwstr>
  </property>
  <property fmtid="{D5CDD505-2E9C-101B-9397-08002B2CF9AE}" pid="5" name="x1ye=10">
    <vt:lpwstr>j24cDPkgqDmkNwWPbfSEHv5avEosZ62XIVZyMOJzDIWbQ2oCcI9xkkM0ijHRy1TFmyNANsDUQdBWetkd0M3x+EXVO/vcZsCRyyRBDLBw34cvE3KcviewJxeP3KdrSNjn8cT6vvQNPWWYRXlYSbsC2zfY33yxS8j+55itX+kp+gB9pCp9v+LciBDp1RgJ1SefdjNF/U5EyW77hm1kwNpZblWHc5Y3VJh/WqVh95pES0AnjBMNRWAPlBi5IWWspRL</vt:lpwstr>
  </property>
  <property fmtid="{D5CDD505-2E9C-101B-9397-08002B2CF9AE}" pid="6" name="x1ye=11">
    <vt:lpwstr>X8QJatOBR9PpdwcRwO9aKbQw/sNn9MzjUDuMgichACxEMISTSiFmOzplnIKs9NOLgMgtl6plScN59a5sSESMWwe5FFLpu2dwAQpKNQ122vhE9srQuhfGL4gjQ2e46aU9Q5GPtG8R5/Seu4YLf58vvSXjXos475FEsisG0b5nHmB3KpGmZCZXXvMFtFtXSd5HXwxfzfN0PlNepnS4MW2o0Z9TZg3ollsKsN8JzmC8sW+UzLswSPy0pC+qHhTTAgx</vt:lpwstr>
  </property>
  <property fmtid="{D5CDD505-2E9C-101B-9397-08002B2CF9AE}" pid="7" name="x1ye=12">
    <vt:lpwstr>cuECTgF8IIGh6SpjcClJmf3+7kSOR+8FPNuXoPLlgT7N1OVN4wCGCnO4S5l4RmZVSfPBvmFbJCoyVJZnOn6Dvs1fjpehkzkBXa9ZIieKHeFN2kS+Sunyn2p3uDHvmKoFiQKkjg2BIZh5HgrZSa13GLn9nrTDkU72/khHwG2c5pjKd0O/UUMecn7BUrPCUoBzUj/H0DwMOqTqE4dE/aPiCbfHHDLSD0LLUJilQMD1on+rS7Cf8pOiWeL1W12bq40</vt:lpwstr>
  </property>
  <property fmtid="{D5CDD505-2E9C-101B-9397-08002B2CF9AE}" pid="8" name="x1ye=13">
    <vt:lpwstr>pWU+BSx9TK4SVX5xnO82RwA7YT2GgKBZv6p5tpbuV94pSeca2upM35CD9jUqnSw82lUKI0S8zp18m7xTQKeaUzuTtvW7IhZJPkFjpk1EgmwkdiPjTtfyCD8ZRR3SU+3dd4GC4XU7tUhSzQopi3ty+Q2UoT1t+91m85xhskwEoP/g86yn7IhO1daQgP3HFTKK/iH0L0Ouq6IyjSqcrTXi3REaN3E0utD4yH5XefRXan5c7gwGCiIIulkgULuet27</vt:lpwstr>
  </property>
  <property fmtid="{D5CDD505-2E9C-101B-9397-08002B2CF9AE}" pid="9" name="x1ye=14">
    <vt:lpwstr>TrYnKQC0aiWuLZlmcPERQmmRt53kuJ7/XutTpUewOqScnM/RFSJt9bodVWpEm1fLwWAFxw0+RfXSjrmHTQO5qSnuFniQm1VScI252jAYXFzACzNGLkcLa9cCNPbFWE2AcImVpG0nTdzIP5zz5Gh+4bJOE9GYAuiUc2V3MDCauClnG2zX3WaprnXzJ6bWlIAVJcblILJupsA1ldIyn9gLbX8D7E6zmuWRTBVETVXlLbG+s06DrQQeSPzolu5h0uw</vt:lpwstr>
  </property>
  <property fmtid="{D5CDD505-2E9C-101B-9397-08002B2CF9AE}" pid="10" name="x1ye=15">
    <vt:lpwstr>eRRDsOJB9gfGu9dNk9hpnvI7qS/qcTBBShLnvRUFoAEhOAjwt1lRICp9B2WduPaCFQSO2AnTuS3DmGAewuai/vt6k8lNcxSCFQEZT+sos7uxyp3dic/yyQ7SxIyKt/U2qu36YBANrFgdtM2MZay84LXgSSHGLXSr5wdA+/JJ35piCojBooAnEWVQb5c3q1zYvQyWym4eorx1/loRGj3zG2iAmdJGoKCJyP8TKlqWo0VJ9paWYemJHT7tUDrGFXW</vt:lpwstr>
  </property>
  <property fmtid="{D5CDD505-2E9C-101B-9397-08002B2CF9AE}" pid="11" name="x1ye=16">
    <vt:lpwstr>f7ex1tFiHMeDTAto1NzXcNbvepEBF+lGAk6fEH7FvBUxwbov2FOa6gddRYwyYEdLMO0FT31RKk65+tD3tM2E58N4UiRevTiTchAjEU+mlmIway+tr7nkSOr5danZWtK66/h16XePl/CXzKxDwIUmj9xIE2pZaF7rzvaYNgA7k5HzE9y6XNOmPzWqZa4jSmKvqxZotxF2so4+vL1gfkzB6EY9p6WA/9aTYSSntlJICLBUlKUnST+fJMAs4JIyShP</vt:lpwstr>
  </property>
  <property fmtid="{D5CDD505-2E9C-101B-9397-08002B2CF9AE}" pid="12" name="x1ye=17">
    <vt:lpwstr>nl1Qs9x7RzUdBhNMM6wAdFcPd1I802tQvCn4/9A8dF0c3rUGJvIvxjlppvvze0hgBPrk4pxO2jBrihhndhiajpXeHUF+EeOSnlMLTlqRd1z8qo+drsGgWrYYHYhIhhC1lqvnSukUzsmawuh0rw1Hnx4ta9NPrlWfWskFH2Uh9QqvS32RvRLnGsMvYs9kqVuOhvkfQ//QcwP3ut7aR/Rm9rxRLLMYSu39eowrNE6v2y9C7AQtLz2SdQA8QsR/SDZ</vt:lpwstr>
  </property>
  <property fmtid="{D5CDD505-2E9C-101B-9397-08002B2CF9AE}" pid="13" name="x1ye=18">
    <vt:lpwstr>H9mMhkPX1f04pkxu1YAgm+e9LAnp8IMg2hVE8+ec4g0jVUgbvcDkSRD5jmTTc0BjkbUVW/XMmy+O4GIrw14rnsB96U+I1CV9sSdaKhIawmf/VgU6EezQ8n1n9cHkh5nEq9x7k/MIFLbg6DpUpaitQNY0iVWXUQMRh2/MdBspcf0WHn6W+ourTBfKFtYpj6Yer4C0Nq2+eCNw9ZfkDigyUWcBfw0fV1W/C87ae6NewYGHnzlgEe2eL9YXzah5jQZ</vt:lpwstr>
  </property>
  <property fmtid="{D5CDD505-2E9C-101B-9397-08002B2CF9AE}" pid="14" name="x1ye=19">
    <vt:lpwstr>oaxhM/PXiQAhbQsN+hdcJ9NfPgMOkBBrY/y7qySbkdhen6t4yJWSWfD9xBaK0PrAIj39iu6NcHrxAwKrmtkZ3QN7rMsSpsujPp5SFYaxGL5gYbVrAv1Zm2JEF02YRycU9Ztyt29YyFawr07lPg5FcrBP59wNBlkqxWkaG+yRp92WGxP2Pm0OoXGhXrbSRgM0cKSBvF8UHvQYtXoY2l9Po45JW9Aatq+EuK/aPA5+CqOE+QhqadZJCPSZj/YL8P3</vt:lpwstr>
  </property>
  <property fmtid="{D5CDD505-2E9C-101B-9397-08002B2CF9AE}" pid="15" name="x1ye=2">
    <vt:lpwstr>Q1WE+NNY0+UpQh4KgBTThk1vMzBkYC1bxuy4wXp2r+UntlteTagsuO0Vmu2dGcsonGvaChRVF/GsFB6rrty5k9dria1FbOVDlxWWE86zDed6sN7hVcSobd0jqVur3A+x3WNdMyAIOwHOyYm/S6gks/niu5rbSA28MnyVKRXo6xKktsiKlzhKfg4AryZJUkpC+287HdpX6J26lcXgyc1z56hFHuRXE6zuGL10bGnkk5GhJyK/NlRRUbT7qk6tlbG</vt:lpwstr>
  </property>
  <property fmtid="{D5CDD505-2E9C-101B-9397-08002B2CF9AE}" pid="16" name="x1ye=20">
    <vt:lpwstr>aMn7ehIFdtOBAW8Ds2cwqtdo+cxsl1mF8bPKyaNfCJroKHI0g3RTH1gxEkRBw0lRDC+KTdHiA3lGxeKCQdMByzzr7/g+fm73FdZUnJQORj+Rz/ofcAvrzonS+KvbPOzqGcFFX24WUKSe6UFpemEKu1pRD1R69xISUBJy0PO1e6DtoJt3g8njRNf7SM8YyhEoBGCxG3qQ/5xWtBSS1ytwYVos3trzM2xVqKzaF1wjWMcyloRO/mMjy1k7AZfgzuL</vt:lpwstr>
  </property>
  <property fmtid="{D5CDD505-2E9C-101B-9397-08002B2CF9AE}" pid="17" name="x1ye=21">
    <vt:lpwstr>evuIJUKXmePrGBep49Okoidpjc6Uv8Fkvw/idF6VY0mXQBtFOjRFNqufL68k9NQsJhgp0xjRuQBDySAU3VbwbekNy9sAKnie0PKjvjJSqDkjBLbTNigGPyCrbhiJPy7wFne70fX69GphuYz8qHk60zdFtCmtHd0SavfskR2GJMoKAZuCB8dXHstWhdJvS4uaAL8zS5vdMh9sR1l3hkB+ztoPArLEO4uHN34COylkz7NB2eu+Ulv2vrdnErlzT+S</vt:lpwstr>
  </property>
  <property fmtid="{D5CDD505-2E9C-101B-9397-08002B2CF9AE}" pid="18" name="x1ye=22">
    <vt:lpwstr>4kpTrGTV+MBFU5W2prlXpjl9iFLwgjXAAIZSAqa2Q7aYr+5CUJ+QRDMq2TvJfdM68WTkov3D9Cg3NedBIQK4GZJDww2lCrhCGiSYnRqASpxh0k/LLrabdD7bfokM29Xj83PYeMxXDML/Ddpf2Z+RvTE7b7HqQStQ8TWHIP7NMFhHOMrrLfKAksihTQo7Py4lexpHou5H7Q2ynNqbvd0aCzmI27b9SYcwg/F6gwGSh+v0Wq9KLKKoOjp+Vv4cOef</vt:lpwstr>
  </property>
  <property fmtid="{D5CDD505-2E9C-101B-9397-08002B2CF9AE}" pid="19" name="x1ye=23">
    <vt:lpwstr>8L2aMrJTtfNL98lhXF50TJf4ssBz8nQH+bz5BJhG8Rxmi/7kczyhawX9i0P2YQox78cCyaykbjNit9TtpDfdsfxcxulWTtS1aNv37XhaYJ3bmQoVyUxE3gKEeN8FNOmyyi58ycqxY2RSnOpjiV9Ybd98npR7LnwZi5bh18iRUyH9bBHGVFBYnpPI6Ode5hwdzRwPRbpV4kXz+Hv4LWkPohT+B2knkXFVBjeR37w+sEzzo8RhSl7xpXqLe0GvikF</vt:lpwstr>
  </property>
  <property fmtid="{D5CDD505-2E9C-101B-9397-08002B2CF9AE}" pid="20" name="x1ye=24">
    <vt:lpwstr>0mWnqZ1eNfmhBg1wTnXpa6eoaMZasehxUVrqtRmR3paw61eIMb36lKXQCpZ6FHzLst9PXDlTJOgAa3q90vnZgTdD3LT4F43xky0ZiGxwobJXIKticzAf+df0ODRLH2j9LJB5X8FHc/tviiO/8Md5SBswNCm0D+SHwOdo8QL7+g4QS6Av/zAjN+74+6o8XFufcFGpPf4WjP25ycvh1+2VrmfAcyVcDDItXccLPrYSipv41dEDrcqBSeTPreCC7GK</vt:lpwstr>
  </property>
  <property fmtid="{D5CDD505-2E9C-101B-9397-08002B2CF9AE}" pid="21" name="x1ye=25">
    <vt:lpwstr>Zw6hSiaWLvX6mqvAyYRhmQAUGle7qgiMGzgCh04krdCRffTeNUGFeXS4jM0+Mu3C0n2uhKgILmNhbhUhoDXCWVvgDbWavtOmh+3RSvUvFwHYAkT5Se15QhriFxagfjR4+LsJlg25OL5Sfdf9XyMQwwqUp4RqITBzgWexZ20NkOmRhYLEl/O9im/jWqcLILrT5vh8kP8cXTMUgIagvhmujD5TbPb3E2CvHaTjarEv76g0qnMqPwbSzp6InKbpLpc</vt:lpwstr>
  </property>
  <property fmtid="{D5CDD505-2E9C-101B-9397-08002B2CF9AE}" pid="22" name="x1ye=26">
    <vt:lpwstr>nAam/tuDncqmHZyu1jdtjxTcwBrLnbyNW4lZUEMZeqJPClc/lZnuUWMnpAorrJJD0wYcGJ195JDo5s3uH3Pl62P19npoccvEQ2GYcchHIq/aOIHNF/TuHOwSpRgVjicN3snOPJOBkSDf8S50OM2H3nceT1MdTkXtqDbBcFL/MoIWRcvqxng0dTuv7rEqfZtn3zQe9h95he7U8W2odN1M6w19zQDP7XKBXCRwqN4a1n/+RmZy4uLPqXJgVbb7G1O</vt:lpwstr>
  </property>
  <property fmtid="{D5CDD505-2E9C-101B-9397-08002B2CF9AE}" pid="23" name="x1ye=27">
    <vt:lpwstr>FJLcOuBjznxhOrz+ZGSwS7g29RVZPgiUc/kzm5MdnOsEa72cweQr5TzjOQyvVX755nqZSLhSb78GItr7Kl1SMk9410I8J/pH4CTRUsE4sAkJqLc34J1OvAxZe/vCTzm6jvStczCfKHYhCa6d09039na+g3E2uq/I9rADQ6Ib8gJ3dHm3rk6udgriBH7CQxUxN2YM01j0NqpJ4pdVG9LM/1QEW70YEIAY4oeqsGEv1FnHtj8xl0uTih7hfFpnDef</vt:lpwstr>
  </property>
  <property fmtid="{D5CDD505-2E9C-101B-9397-08002B2CF9AE}" pid="24" name="x1ye=28">
    <vt:lpwstr>fu/zpYeqEH+7VzxWU5oUN6VKNsDg34QfpZvQoj3MLDNhKwoK8QFBHh8o3+J+TvSNZnWmmyPFQtOeAV/eo/umHdQ3PigRG7o8uZzfNXkV4aUwSk3z/enS9mVZefN5/WJBfaNnqJe6q8lA/k17O6JOIb4V5ytRPLjkeZLxVyi5OZ1ssWfLLvV44Mp9qCe7heTZu1TMrUYhcA+szUEDXUyTJWQBVuvuOzleyOBq1yJvBjHE4nj8hO/3nDed/DxCZfC</vt:lpwstr>
  </property>
  <property fmtid="{D5CDD505-2E9C-101B-9397-08002B2CF9AE}" pid="25" name="x1ye=29">
    <vt:lpwstr>NsNfSS5mF5LEeF0Ne/WElB9lvbfiMeiom/szd19iCpSbLbyYi0E/l0Es6fuUMCfEVM8mwdOB3IoRoChOFYZIt0KpsnBVpgeh6lvhBM20T+rMSFcXIUetH56UHg8uMZFSIvJ5Y5Wq4QcgOnRdrxLAx+Pbi7ZgHEU0hiv9EdKNiSfK3gxQPKG9kAoBultzKFIbR9H7cC7T9Ah8GNFk+VH9ctrAetDyXC2yCl7VdIR+I4b0QvBJQ7ry4i05rTZ/FGz</vt:lpwstr>
  </property>
  <property fmtid="{D5CDD505-2E9C-101B-9397-08002B2CF9AE}" pid="26" name="x1ye=3">
    <vt:lpwstr>ORXlRe78jW2Xny2XfK+KrPkId6ZXD1Tgt4hDbL/kD7SWQ/ebSsZiFjmw+3spvv0ASJVSGAxV0TbjLgCCiOtiCZ3n0djebd2we2koujWYwBkyyz7c8IaJVXOLgi1uz+AQNEwNJN4xqvNovg71Ujfu/DYcgQcQ6rNPtjsrun9V2PlhJ8ElaLsTn9Y+OOrBuusWfgVJs3aBCDbuy+OS8Fb9Grb0Le+6BoAmENDIWCtgqtfsVUYnxMLPUgxGRSg5N+X</vt:lpwstr>
  </property>
  <property fmtid="{D5CDD505-2E9C-101B-9397-08002B2CF9AE}" pid="27" name="x1ye=30">
    <vt:lpwstr>guZFvvmXOIpBkvlPTDrB1M2+RLEUPpWh6rO8wetkax3xiKnsk58lG3l41WazkzcgCvJQ2Rb6Z+MGcB5O2oLFf3VO+PluGCIeoJlwStmq9Wy93wLOg2MngqI/ez4A0MffcFS5YkIkjOc1arpmvWKNwh1Yv0dHblhXg2xoGPJ2+tWSBpKnSoBkDag3OWEakNTF4g/2kYUAXG8/LBLH6prfBW5QJDD+HeSa9DPEU/AlMVB++2Q0AHdPpBU6JSf+ydV</vt:lpwstr>
  </property>
  <property fmtid="{D5CDD505-2E9C-101B-9397-08002B2CF9AE}" pid="28" name="x1ye=31">
    <vt:lpwstr>KEx10VvQGErkXcuAsHHyaRp2gS+eimt9MHd+oonfGckh3eK8DzTLRvmnQpMMbwQiurBJbjorKfRrEcbLaODApfN7XltD5IVe895yV6/JAJRksFE4azoySZKyT6xFc40+sOCvecG3rde5zeDfRjYvxFW2VCm5kgvWSTL83Ey9FmJWljVhYQQwg4djRI3JmnBhIFlaKxXV5y9Vt+NTSmq4iEWlKQVI0jmRyI9VPtjNBnuZB78hBc3c9LD2vPAUnMu</vt:lpwstr>
  </property>
  <property fmtid="{D5CDD505-2E9C-101B-9397-08002B2CF9AE}" pid="29" name="x1ye=32">
    <vt:lpwstr>c1LdW7UxQgiGn8nSgVtf0iR2D3Ws7z06TfC1JRalj9jfPONO1zk1ZhqLkeTjdMkkYuoui0g7zvtpRdrt6zaM31+KiyQyCMdUeOfcooKyD0jRUVqKjaof633vpaiETYrY+x4Dg68UdDLncQeLqU9wBb9fDA0lQKMCLBX2XHlWVV/57zSu4Sx9SYme4e0Jrv1hCmBt7dGaWC8I/Rf8CqlsPSdPO5KyFqzDXXHfiMB6ZlQlvznUxL+1ZdcndCyU4v4</vt:lpwstr>
  </property>
  <property fmtid="{D5CDD505-2E9C-101B-9397-08002B2CF9AE}" pid="30" name="x1ye=33">
    <vt:lpwstr>6DYSC3+lR8rLpjr8JP3dujvrZAXwad/kbBy1wRwFyUTHmNJz44wKAT7yddRKgtJkHmC0Ibc0F7jmZIoD77RAd+VTqGA+Dt1rO8mZlbP/ehmd1MY200UmXAk0ptqvqLc4jyQvHrfBJJAE99yVV4MKZuKhmRmtHylcjBvupNAwdCu/LGYPmFVg/IFZYeLhGV4r0hzr+egCGR3FdI/vrdtbuFA+HFug3h/zoOacheXiuLr/N43+RzrYGqZBt/bBytW</vt:lpwstr>
  </property>
  <property fmtid="{D5CDD505-2E9C-101B-9397-08002B2CF9AE}" pid="31" name="x1ye=34">
    <vt:lpwstr>yXG971s9PA+m3m6x21M4EWWAZ3QjOf7ClNWg+XyAEc4oc7LospkgVHE7MQKLcXq01drB8difQ7kvEbyzP5XGrDOloeu0kfrD1zvcVC9tjySFn8NTEYEf1HvgSWXNapMOf6GWy5Jkv011bgeVDjWSI8vYSieZgVt+kd+Lw+ZwWS7lbaTX+kg9odPuEcxzmmb3kSgBy6TzXyVIgV1UNemeUvFgGJT+qMv4DR6BCRxSjcCSgbGF2J4Q9GllRsYx8pz</vt:lpwstr>
  </property>
  <property fmtid="{D5CDD505-2E9C-101B-9397-08002B2CF9AE}" pid="32" name="x1ye=35">
    <vt:lpwstr>zf43aQOwWJr23WBhVeoZvPbeXLBxtNCb39SW5OSYo8+lExbzJqbo+4XXeBadtf3pLSrUb+rJ9f5bBgsCO7fpg+dl6o5z9bBwuiW5PQtcOnTNlhKcMEC+bNDrmTSDy6LGYmLVXWtS2YXii4k8D7EgeQPvKwhqiB3eGVYLjvsMCH/iHUN0JWM4BjBo9LyJzkaT5sHfVFgymrbgBzf4jPt3Q+42/cdsJi476SFGChfdxj5tlK+sdJHrdRrlH4Dd80T</vt:lpwstr>
  </property>
  <property fmtid="{D5CDD505-2E9C-101B-9397-08002B2CF9AE}" pid="33" name="x1ye=36">
    <vt:lpwstr>vH3uWV6qheDyXiJG0hvkm7JLk7GS0/1eD7UcyqG26L+f8zpB7wVS7LY51KgHXDpaZryzQ0u+7hcbY6P1OchAJhyTpXBmb/gUTAbQgL7qarv+EtH5ofu/ire6stTGBqm1oXZrcZkvBky9PuU744Ip/oNLV0s2YNffotLC3T6n7RoMSrJ8UfJ0FCPtqkew/z+idtJA1/xGE2XtoG9LKvuVazAHaGidm66o157PMg87S2+6VaTvfAGFphHgpJLrPvt</vt:lpwstr>
  </property>
  <property fmtid="{D5CDD505-2E9C-101B-9397-08002B2CF9AE}" pid="34" name="x1ye=37">
    <vt:lpwstr>KxPFr+2Gsws4AroiHxIUd5mE0vU3C+HwRsch1OXu+b0RldzWgjFWDLlXuFNOH76mPjfEqZ6vhwu6HvxfR38J4t2N3UzzveZzBFoTN2YHjzyZupkA5jeA8CGCzQTOdSgnNmi745mOBOQhikxrWrmidzJHWRIRx1e07Qt43exKS7xJ3YN01jgsCNBMfzNecz82DQ3ZNjcApyn+49+lCjgVkLwgQV5ydFbjG4nVZBzU+WBCW6mdBB3j04GaNt36iZZ</vt:lpwstr>
  </property>
  <property fmtid="{D5CDD505-2E9C-101B-9397-08002B2CF9AE}" pid="35" name="x1ye=38">
    <vt:lpwstr>e5FszIHqN1CCFuqSRsaL6gkXKmM4wTgSMArzqGF5GjoxSq8Xs8wkEPu3NH4KP4QMpM7HYqSH4jPNmJ2tv0DtuZN3lzt4/hvcx2ATtnJDuJ/Yw/FxutV6L1yiFujhCyORKWuJiFwa6XBaBQxohLKc2uACPl7WpHE+CTKCJE2Pn8RYnB5fBCd0G0iyAvdJj6l4Ea1sgShTV7tuI++Zy05CEClCbxlz54xFjdfPAs9dlViNV2Nh7Az2Py+BpGG6oOV</vt:lpwstr>
  </property>
  <property fmtid="{D5CDD505-2E9C-101B-9397-08002B2CF9AE}" pid="36" name="x1ye=39">
    <vt:lpwstr>t0gqkUpSAdq1qJsJ+RCOjSMTUC2bLgE01D+mhQb6i0giN0SIVsIrrv5PJZzVff2FYuDdfNVXKz4XSV9Bssd8tOIFmm3FU8R0Ujn1wMsTDDcnsJ6tpzPosSxd31Kcsym+ccxBrBfwiwoOSknGgn8btWOSWqHgNzcdK9KbBzfdxmQCpM10sxQUUgsTLNITZj//9oRXGv1V7rmU/x94mhQsXINiyLaWlL9zyW9xQGjLr1gNGFYgYiptRjM9NCCf0yd</vt:lpwstr>
  </property>
  <property fmtid="{D5CDD505-2E9C-101B-9397-08002B2CF9AE}" pid="37" name="x1ye=4">
    <vt:lpwstr>xNBnhVDD8uZUw6579Y57qTusfcMV2lMdJuiKp2w+1tyeh0kY8QUcOJBcT0nUtffi6wdCw/qaWbvYKcM4oX+s/cOCVrKaEQM1aKs4qD5Nq6NTaLXL9nL21ZKQu3PByJWEdpT6r4DQ8JGvDIEZK9P3H5vbrwujpnNMYX+3/XvUpA+BCCVxqm0OQPCvGsGoETGCC3CaZWrWhdshlMG3iCzM/EABWCUEFd7gkHbm5JLHnjWSOhPoM7d559ybxaj4zhq</vt:lpwstr>
  </property>
  <property fmtid="{D5CDD505-2E9C-101B-9397-08002B2CF9AE}" pid="38" name="x1ye=40">
    <vt:lpwstr>gKHUzGPM6Amh/4nWZrqfbhl6C4/3ilTb62efZclY+EB5hrn790rNDaio14/puCFdW0z1lDkFxuEBVzhIMMl51+TAa/nJy3snx+Ykxh8rkTtAwv4Zoue8tAe6IESgieYJqs5VmJK5HtH+KLFkftrIur/jKWUnMhmfCn3Hi8hUi6d7x8eibZeNsSnvjcp9wcTez0POs76IWaG115XFPHZ+ytvSzShgNOMYRQWGGQ5RWuGeDPQuPPk62m/frF5Tg1w</vt:lpwstr>
  </property>
  <property fmtid="{D5CDD505-2E9C-101B-9397-08002B2CF9AE}" pid="39" name="x1ye=41">
    <vt:lpwstr>NWTtp3hlrcI1ju2EI++6VZRBIT63ikZxFYLjgDQsrTIM4emsjQMZ+7dGTfb+9DORES3WuMthKDRMjrOoP25Uv8yWzzP+K9P2tjljFfAxNxHyrcjlh6w3n+M8Qyj5akk3NqzAZhcHCgZjVDz9vmU/8V3Gos9Jj3wi75ArHgqjBI+jPtpq36noGgJz1Ne1oU48KpPt6/MoM226Iv83PQvmE97v5mwPIr/CYEmUgS4KBCiEaNicy249QYr7IbNP1RP</vt:lpwstr>
  </property>
  <property fmtid="{D5CDD505-2E9C-101B-9397-08002B2CF9AE}" pid="40" name="x1ye=42">
    <vt:lpwstr>F99l66G00uXIKGrrl0d4g7N/7VhrZKObrU0KRxC/oYmMA4yPpluKEwOzIbUbLV/5/ktoTPT73cl5pWjsCNT1sHTADIHTdz3qYzn4A5YS6wuL3pQmg4iYTWbVab5x9vEjMmEmzppHg25zyLBtXp0KF4hDMHzNLeyRG3cWr7XZHqhPGfMeCWXOiEJaqPr3VBcttlnAty3dDG+SFGPoT1N2nkktlBC4AT9t3FoE3e/MZ5Zp4GXREhk4fK81B3n36HI</vt:lpwstr>
  </property>
  <property fmtid="{D5CDD505-2E9C-101B-9397-08002B2CF9AE}" pid="41" name="x1ye=43">
    <vt:lpwstr>yID1wsxeyuKrJwRMXt2y+u7VJix2ZIWpzqiooVX7esKV1Ok9Y980WP9ouOSmWn3w8I52qEikBQVKZzvwekO7ddleKErptX27SJqpuPtOZ35eCjhT/ilhT5DDMoueQv1qGwQ4bK/dE7UNxaW8u9t6cvZ5qerAwcGsc2jkhz/NGELc7QFPl/paZs9GY8mKsNXRqWxQYqBYEPg84sl+cPLkkVsHplVeHtxcOCKxsjkHtXqU2XR42vMKhYmJVn4EfVB</vt:lpwstr>
  </property>
  <property fmtid="{D5CDD505-2E9C-101B-9397-08002B2CF9AE}" pid="42" name="x1ye=44">
    <vt:lpwstr>fb7tTPN3Ha3jswoh5DD0dup+Z6lwJvxDuw1sl0BlSljNrZxKqNTU1GdBGvbSMeHqq6LnjRUswcpPlljiyHNMN8f0Vl5UXTqN+vVq63wSCqGnBD/CXFLgzNYBIF+P0dGCjFLTvHzr1M8vh1wpDP4io8KlseXB6HPF9y4YiyexxXkU+qWvOMuteX1tZ+3/RpX+aGWNtiEKdOrtNLaofDc51il1X4nmxarR75CmPCx0ePug9GSIGlcorMinMUh5AIr</vt:lpwstr>
  </property>
  <property fmtid="{D5CDD505-2E9C-101B-9397-08002B2CF9AE}" pid="43" name="x1ye=45">
    <vt:lpwstr>cviKevA4ZAoQrnJkP1KYN+/x2k53ijgjIvl0sUpU1iGZ7Nz3pHQzlDMJBfmYdpcQ1KpDzmYb+pOG74hWJ3pLiAe3axy3xFd37HF1efPUgOyFwSV/b75+iJ4PnuyNiUmfmeZ19z6GjW/V4/GgYNoirPDMDst3Y2jVIhny+HIrJZ5Zh1dTawriuukxLEsS4v1csCsl77qN8d4c5P1mTLTXEOyAZhwwzDd9YZXbvE+CPW3/8AZnx7Vu9TQOhwJcpDn</vt:lpwstr>
  </property>
  <property fmtid="{D5CDD505-2E9C-101B-9397-08002B2CF9AE}" pid="44" name="x1ye=46">
    <vt:lpwstr>gFlpdyI/8LzMinQJl7jnsTFcwaOfFDOLvTtN3ddDVWa7Sy2/GRqNVwYtQJGdkPG1nhj6aRjipXXD2hdIReK80VVr82P5YdamgyyEYra3Wppp+TZLFqU4kIfP24icXYnUI9mcakUXOemQLHMgLth41FqZ3XpyLGvE8mfN2LcezqkC/OwW5Db2MwH3zpZC3qS+KAD4tsduVxI337sHIJqOiKQmArmbngFT1qXLAHajQdJIqFW1os8RAmJ19BjnPFd</vt:lpwstr>
  </property>
  <property fmtid="{D5CDD505-2E9C-101B-9397-08002B2CF9AE}" pid="45" name="x1ye=47">
    <vt:lpwstr>vQHkQMoL9XgUUXV21skIB84hH7WECy1nS4C+tAlzuQ20PRWWdZGqn02MZg3823ABHiN3uc51VbV56Dl3gA4zFwvPrrBZsVD21t7/QODIFY9MlMx9ckkxIH36vZB7UNhv70j8QL7XEqTRi4mSDbwuaGXREXbCNnzZy5GAXj83NKgDI0P3yHyoIIuDwnerQzH73RS5NL2SKQcqkmTEsJ3Fy2TuN2H/9l3YYzR3YgGLW6dKoJ+kIVcvxhTpavamIG0</vt:lpwstr>
  </property>
  <property fmtid="{D5CDD505-2E9C-101B-9397-08002B2CF9AE}" pid="46" name="x1ye=48">
    <vt:lpwstr>8fbvt/hloTWDCGslwTt+yUordIDqijlp+ZmrX7VR/iuSP938xqhuta1cIg4hExFfTxegMlWNJmijo8bW+IPY4OypV/2W3nNWdlnNOmZf9JiIwnmS54feOsvY+WFANXHI9fmCgrdUW+6L4HEZ/bYZFirSQ6BJ2nrkqeZykZA0qJWXGfek9kZ1nPy4crGsbpvGM37i5zFQgpDKxW5U+NCbvd1C+/4WOn/BVwYI8Pdzae7PcUmJN+Ic2RDBIqV2rb5</vt:lpwstr>
  </property>
  <property fmtid="{D5CDD505-2E9C-101B-9397-08002B2CF9AE}" pid="47" name="x1ye=49">
    <vt:lpwstr>WVFum+EIUbTrlfScAZ/UPfLjBc9Ed6tyR6IOET0wiTXQ3W2zAR1BgkCzuSW2iSNMSkUx0nPsGCz1sYKmfmSzfJ7MTzP0QWe2aACRxBDpUmnyuBZqKxqZWkUOa9m+KGS0bom2bsu8EGzDFTcCSqR9IX8OTeZxvrzLtAWUx8z0FZBgg+SGfkhW+Z+aGMVBU9efW5gruRcqKgq/WWcHyVQ9EJcqD1VEEflkeuEIhjS4/VOlHdL+o6qymFvLwC6fFYA</vt:lpwstr>
  </property>
  <property fmtid="{D5CDD505-2E9C-101B-9397-08002B2CF9AE}" pid="48" name="x1ye=5">
    <vt:lpwstr>Uz/LYdi7ncZvBvrP3idkdCw0h1Rcv/ybJsTACB1pB1PVNKe0Esq+Gy0hNqYAkjXxNiV/yJvIUhVw0M/AlFA2c96ZRbgTH8kHSEs4o1/PDyL7LcSEUCxnePBtU755VlbAMU22mVC3DkSJCxk/Fo/BqzFXdj69HNuyVX62jCx2EEo3l5vvVwvTih6MVntsGBuIMWO1e7xCsLwGO5ZWi7giPQqy+BrT20XQ1+fUkCM82uDJjwc7BPsAniMLv27iVLc</vt:lpwstr>
  </property>
  <property fmtid="{D5CDD505-2E9C-101B-9397-08002B2CF9AE}" pid="49" name="x1ye=50">
    <vt:lpwstr>sD/XuS+VxEGsDuopI2gdHX7bXskmT0koQe0B+xBKsUE6xuhIPdft36j53wTf+Fb/QpzyxQOvow+7M+ZTZpAEujiZohUuPb6PhZ681vn5JV4ffsnCJyM4zOj6s0Lxk4T9FZ0uIol7Ge4kPivyG+UySqWSIoIoPB8LCTz+CYjVtiil/AbWtiZ1c4cvORk9TSgAF8BxXFx9aHZdXu8r+H5D/bkwFscxzT9jv+DMKGCKyKwxYNs1qvBCJxPKlKUVFX0</vt:lpwstr>
  </property>
  <property fmtid="{D5CDD505-2E9C-101B-9397-08002B2CF9AE}" pid="50" name="x1ye=51">
    <vt:lpwstr>B7lbHKAGn1AEVswvzbaabgRhihxNDREvwvCUe3l2UAxCSwmCW5JnQaGkN5gn3yB2l2B7ZGggTPoVH7fgoQ8vzX9r/7AICMLOauvrkCKoEkYq4yffk/JAZVSbEJulVri0koSDiie5bZ4o+L4u3bcsR80p3SzwJ0P2xrcJL9PEr/chaYMcx7CH/2DKRTxYe1E6+Ts0+otu2iS+v5oO0uQYpX5HtzAfQ+PH/O26pZ8jx0x59yNSBg30wW+veyLRW4Q</vt:lpwstr>
  </property>
  <property fmtid="{D5CDD505-2E9C-101B-9397-08002B2CF9AE}" pid="51" name="x1ye=52">
    <vt:lpwstr>9qjp90kS83jzLzVd2qOD+Cw539Cv7FllB+3Z/gSrF1rVhCO7c4p7XYWnu/gMuvr9b/fL/Mig+CWrhfdRuy2K2onDc7yqCkpWppcqXURBD3AFI47YKJy32ACz9pBz2t91BTaZj/L3OJcnAXWgCp7k8FgJEk/V51JqDfLY+P1AKM6eiR9fO/xR+ILyFodHymVynr7tpsxygBFOi+JkuMaeed8nrIWMbyVc/mpRmUEhWuuJgrPCB/bFpKs1xTo6DjF</vt:lpwstr>
  </property>
  <property fmtid="{D5CDD505-2E9C-101B-9397-08002B2CF9AE}" pid="52" name="x1ye=53">
    <vt:lpwstr>zT5FoK8h2nMGtJ6NNSlS3gbctMdeLjXmRBTw/X8pLqRrPvw+0axOzvAic7oFgJOqdwXCh1OSG0dK8XuZAE3kPywdtn5QRzm4TuK5E5H6LGeg78UPpOS0kkD/WixK7G6uoFzzsgWGo/hRCNhiC67tvAVzoMEh0JZGtzX+e9rCTa/vYx+pNQRO6u3YtPpxB108vvNOTx4eLAtOtakyKfmtGAgPD/3FvzI1Spsjo0Vv72jRAYwLRBH1E/b3uQFPO9k</vt:lpwstr>
  </property>
  <property fmtid="{D5CDD505-2E9C-101B-9397-08002B2CF9AE}" pid="53" name="x1ye=54">
    <vt:lpwstr>POsj2NGRxt7WFU/vtT/3E4jT6VH+qLGDUqoLByDHPtiQg9lj/3jvSiAHmfAFeocmzp8FvcIXBzGa814p2YaGG1s9+W2XpTZ1TzzLrPVDdl9NISAn5LXVBlyFOsRpMa2+vhPJIQTZyhBFoNJ4uBwyojXozGICiSu+YQemB+h5HTpEsnA9ZOuKa8z8dFyDsqkuhoo3i4TQPIp/pECC3w5NhR+hKq4rjfiDHifpjFw6gJUdlwNAo4oArIV5Q1pT+Ve</vt:lpwstr>
  </property>
  <property fmtid="{D5CDD505-2E9C-101B-9397-08002B2CF9AE}" pid="54" name="x1ye=55">
    <vt:lpwstr>+0SD9UK/Sxnv2snWcSlbOARGZ/bu9k5AMaB1Iyme00K4OMhqt8h7Gbij6OaopDX18LV6PvtdNJPgC/vXgN6d3pZjREq4cw7jbezvjFIw6hORFDMIRaezvBgb/pNfc050ndJtBhEISw7TUMTg28rZcCK5kHm/x9+DDqrzIEMpGfHDnEn0gFYCUHmukgIlYhuHcM2m7p0okNw0GCWFEn1w3gH52SL+X5li/JX/izS8+n2u+yUV2q7Pedugp/IVY0H</vt:lpwstr>
  </property>
  <property fmtid="{D5CDD505-2E9C-101B-9397-08002B2CF9AE}" pid="55" name="x1ye=56">
    <vt:lpwstr>7XdPlaRVfPTv+JmE16UsZqqzKiqMgq++Gbenbja4/bAk5Oj5B1EpjuueyXXJjc+dqD5sjz3+6FTRHkY0gLKA3y++gIvIkmRQYLSByvJviG4Fy7lfUBKTs3x+UvVT7pvvTqOqEuI+ZrVR5dPrAgMMXMA2M/AJRaa2Dgz5nQIMWgasw/1mICmx1SwUXZ2NZjtpV8vTfnO6uQXTo27SviBJxOjVnnQSkGScuHArhLBLGTbebGdSaTEn+eIoWaIZAC5</vt:lpwstr>
  </property>
  <property fmtid="{D5CDD505-2E9C-101B-9397-08002B2CF9AE}" pid="56" name="x1ye=57">
    <vt:lpwstr>q+0owQ1tq8dI+0MxkuPkc2e9g1OvKbCRvpS2jmfEjspzU5Iz6qdfih5kJ7bYMU2o725hftUCssewuxREO6GRWi4IsqbyBOEnONrxz0+9Q1g5AarbtAdZqnjRyhEW+29nzR/ZSa8CAM0gfp+o4A5thJnIXktXwCKnB9nLNTLJI4CEM2Srajgb8KhWEaJk9ztszCcPwdKtlByQHpgwcd25wPYNHv9scD3t1sWdrSwheE/c2XIr98LOAoC0/JwsEsK</vt:lpwstr>
  </property>
  <property fmtid="{D5CDD505-2E9C-101B-9397-08002B2CF9AE}" pid="57" name="x1ye=58">
    <vt:lpwstr>rxgFX369jyQJRKSdk5qz5le7oAgXKr/hWTvkEwCX8qnG6xtP4t9E9CyLvA5I2Wfk/D46d1ksJXTUnkRHzLW2ytYUeyHhnPB4+nUdEDP8/OPOS9b4c1QF7HMm78kAZqzqbvlCY/WA891NViWG/XG8voqWMKLS2IqCBSLyRIiCCpduCOjsU73BVbcXEXAGU+Gj1CI02yzb0BjIZ8nuEYFXOowl3uPj1FZZfdljMbuVZazBH8Tq7d6Lsct3Xw4/frR</vt:lpwstr>
  </property>
  <property fmtid="{D5CDD505-2E9C-101B-9397-08002B2CF9AE}" pid="58" name="x1ye=59">
    <vt:lpwstr>3ypg8HehwN1FDMx5qVofgbWNS6vzU2Jb3m8FCZKs8j0t77c3D0vFgNwC2zry4zaarGhIiTB9AO63IvelBK/JN+jlbC0i+eISqOzIgmd3/YI/NM7e2lpA5JBQ62HtmZLxuTKsFrIXzwijifLPo6uwnKBQ2y92qYebCbycQGsN6KpSL2480dkpK8q0dO7F7ZqNSZvciDibKdtZAskNW34/7u9jLg6iYy6J/QwznYdGxX82BIyt9akmeIngWRCy494</vt:lpwstr>
  </property>
  <property fmtid="{D5CDD505-2E9C-101B-9397-08002B2CF9AE}" pid="59" name="x1ye=6">
    <vt:lpwstr>aE0MX9yMm+sE6su6QFWuBSiGqKHSm9W1B6oL2eCJyLvP3a6ltj10ZJRgYGSNLXvAjSFblp3bioRzcJm4e38Gf2Qw/Ge0J9nd+8GQ9n+aw7FUTRZL+O87MXLpl9pwk4HtbHiIDN61OWJqzHtkOA0hlgPKLpwyfsSBUZMWSAq4Ky6A4wAL/qvsHUKQS19VicYeZrLiMIeoW3DzuB+c5x9BlvQfW78spM2Z4PtMOTtJyxk8fn8TMTsk+30ghnex9Ha</vt:lpwstr>
  </property>
  <property fmtid="{D5CDD505-2E9C-101B-9397-08002B2CF9AE}" pid="60" name="x1ye=60">
    <vt:lpwstr>5QiV/H6SR7r0sUZCwfI49wntpplGmNJovWPbnaJU4xT1H5qTuHA3OlKrs8PdcorydeIHRmYCC1b5lUuR/zTX3H8YarReBKcuo65WZbdoQU7ZA+uJDzksB/htE11xEGlpZkmkS0y4PBllABq5U84gZqNe6Ve//I8N5ImhmHknNVQIflhS1+nlXXuzfTNB97235hGHMoYHu0qeJO6+rK8jcHlhVd5iXKC+X+kEzPKE9m1ewr1nOQUdM/K8o7T5yhi</vt:lpwstr>
  </property>
  <property fmtid="{D5CDD505-2E9C-101B-9397-08002B2CF9AE}" pid="61" name="x1ye=61">
    <vt:lpwstr>XSpH2fZKGHHcOQcv99mt1j+EuJSqKvkIUdk43HoJ5COrKeqZ5reV+zM2v42cPZTB6C368T2fpLrHYy8hOUGrY1TtXhilXbZ7xvErn9CAgEsR9GWuWeJNdkCFSvObwUrYfZKmefvt5Kn6Rz2TmpxYhnwG6KT3BtDnpb4nIgizMCueTzoe9MSK9W+RNq157rezD+cD8G7W5hgIPklIJN9hr72U5St9388FL6j44GJx+5e+xdlKIATzXZAn3LwvKMr</vt:lpwstr>
  </property>
  <property fmtid="{D5CDD505-2E9C-101B-9397-08002B2CF9AE}" pid="62" name="x1ye=62">
    <vt:lpwstr>XNujzT80RlgAgXKJjLwCx1k6sBqJFNCDlkByn2vuNyijnx+fweC4emi7yG6xLGFNS/mmz8mKo0Iofa5iZdXB7WqIL7LNxByrT2xAcn0dlNCULnGybEvZVrSXCGrylUk/Bl4cd3+vm++zPwdPG5LCQ+CoZFnan1hzQfJztGBPoNeGRnDJpbbpN5VeVRdbYCcP49yAfqgdsGZMCnnym6Pc0R4083ZHLBGZWMA0Txk9anTZpBUz0477sYn+le8V46c</vt:lpwstr>
  </property>
  <property fmtid="{D5CDD505-2E9C-101B-9397-08002B2CF9AE}" pid="63" name="x1ye=63">
    <vt:lpwstr>UYcy4KU2J3rzVDYSsSWNiiqSHmvzQbUnibF/pbueAfeVKu27om0nBV0liJmLbcqyu20WYXL9PkwQudpwtG26SGgrPkaIeQswS/0PWTTfA/XKvhyv/pvnnnU1m2Ss85P7WlZKwVdLjibD5j6ZmhL8EkUmbFHbjqUF4cV0+tD5DE+HjGmNQ3/NnjQ/nKUgWxGXnyecVbgZJrG96QoVnKr8pjNdfEfI6rTuCoU4HRgSd/fh8A59PTs5rDo825PIBCy</vt:lpwstr>
  </property>
  <property fmtid="{D5CDD505-2E9C-101B-9397-08002B2CF9AE}" pid="64" name="x1ye=64">
    <vt:lpwstr>OAiH4DzEiVrc7xXBxKhuQPj71PUjIIaxmsUpYwR9g4x1NgYK0MtobE3pXkF4jx37bZdnX/I4zW82pLSPmJap0YUt8lsQ3ydP0k0qCsP01aXvBT77hUGXeh7q1NmwYWQrE3giZwq+QwciHh7nfvH4Nhwh4tDfbg8LrwsdHlw/vwCRcYSXSHGXVV1PeZYbgYaYKunCkgjh57GwXr5+GCLoB+YGTVUijUhrR+kypn47DY29EAKHpMu1P4/EpfGF6NO</vt:lpwstr>
  </property>
  <property fmtid="{D5CDD505-2E9C-101B-9397-08002B2CF9AE}" pid="65" name="x1ye=65">
    <vt:lpwstr>e3GbD+m8H32dyZ/5vRUwPkXuP2O3SC7+im/hZmI6NPOvm6n0iJ3Mrk6It8JOG+dtYQKzt5PN1c62myOKtoh08Mjgfst4ZGB7TEmmB3OeHPDbR7uhBtsfx8GSrkjVFJfu7riyF/ciEF++hVMo4QJswlX4ppGLGdY31us4I7AzXwjj08mj2hecDNEhkzcj40PFi+H6lawKgZ8KhH9fhtlWLLIvLbi153PcXU4difsD2R2y573IxIRU3CrzLbufdiY</vt:lpwstr>
  </property>
  <property fmtid="{D5CDD505-2E9C-101B-9397-08002B2CF9AE}" pid="66" name="x1ye=66">
    <vt:lpwstr>GwvToi+/l4FmLZ80J8td/A9Ul2FpKh3qFQIORZ0LaK4wtD9rjw2GmTN1RSNtdklN7b2E7wVJytQezSfNVCijt4s4+Y80zRk/zzVdVv334GdtCZr69RVCDYW0zRuZ0IjZGkizZ9jQ8QCqY04HxvZ2y+wAC564f4KUgBOW0lMt2g/IlPkKwJuTP3w63cXwdnrastu0XRC6IAXrz4C9zd6XA27nb1h+/0hATWXM8cIyFomXz9XeDK/qwnwapui9FWl</vt:lpwstr>
  </property>
  <property fmtid="{D5CDD505-2E9C-101B-9397-08002B2CF9AE}" pid="67" name="x1ye=67">
    <vt:lpwstr>HgYYnHhxfPclWn9ZWVnwfZj505mXzeEf2UrPQefQEwEpZHr1yt/+HFinqcs5Gwuh9z/pUzPZ9gx93mFG8HfiGpL7Q8BFHXMDFMCwVDt4xExyYBmgi5a43ThZx44SkK/7iKSFbEeeXlWb79+5584ctcRYuwDMMBXKjsJJqryYZD2xRwcHd9s5DrI5mYHbnENr2U/hKZpf1XHiWLt8sZT88yd72SNFaUyp9S2RhXOR4LGyPK2QYdZidEwTWBGxP6D</vt:lpwstr>
  </property>
  <property fmtid="{D5CDD505-2E9C-101B-9397-08002B2CF9AE}" pid="68" name="x1ye=68">
    <vt:lpwstr>nTgq/8AMm0l/z0lthzO7SfMpDVlhiDlS2kBVWaj7AD/cvSh9IE/gDz0q9zBvbjvvoDgio5I5Ed397Q+NKUhyoWsgrTVToeoqzuIQ49v0BSNBAQjzGrdveYyY5fMrkWO0UPhR/5rUdpQ6r1pRrflnDsU3NwgGxep8hqyw3Af6JeD+pauz0fYMr2qWhVBAq86Qx1+5zvs7xu5Yv1OFVmRYCLj+O/vZYx2EQkG/J99RkMrzVynV4zSCMmPzN/jaWt0</vt:lpwstr>
  </property>
  <property fmtid="{D5CDD505-2E9C-101B-9397-08002B2CF9AE}" pid="69" name="x1ye=69">
    <vt:lpwstr>EtLDPDqLHHNM/a2a8VbP+VHheqwYPNTNq5USKM6NGhAa93Aktq0ISDjvu3IY792EM/tq/OvPmZS8ZiELfQUA02Be4T6QainbO8qyjpaCbCvNSFv9ocMpiHB/e3hj/biTiEAyUU2RT8B8/5hJmgD+Mw6oiSF1pFHqAxgCR9RGa9qG02V2e9xeCriG75FQK2uB6S+wpCmJtwAq3uMEfuWGw7aoFN0kST2YSNzqGIwB5Fq03L+FIVv9Cg29sgvMK+j</vt:lpwstr>
  </property>
  <property fmtid="{D5CDD505-2E9C-101B-9397-08002B2CF9AE}" pid="70" name="x1ye=7">
    <vt:lpwstr>1gi1ro/+Z5YVRapkcRtwlxiKdzpiX7qrg4bIsKKqRBS4q21/vmGzCQdTDzgmh/nI6xBnL5Tcubkhc4uQ4YtTuDpPbTSXqU4Iv8Kkua4vR+zml1mgIiTQ2Yp39OJ8aRlSO63TPTiGx05tC6jGyUlEMiuvJWsxZKJExgFCEuLea43aQFoZn3Jqx8FVFMzMk4YN9LkQclA75vR2szN35BMxBm7usa0VqtASspoQ+4pPGA9qph2evg8H46oMcAb+5gV</vt:lpwstr>
  </property>
  <property fmtid="{D5CDD505-2E9C-101B-9397-08002B2CF9AE}" pid="71" name="x1ye=70">
    <vt:lpwstr>szcM2bGRmEuPUoQnkoqPKAf/e7FEOF8phQkmUk+j16dcS9zMtY8ErBtIuNC5jMYOK8xW4yiGihYOXjvJ3fiv00YY5Jo3NAlqFkCFbJP1/ZHSsQRwp1LJDrV8jJJunwbLu8deW4HNF8jZmiR5vdGTJlvLfRQqanelyQvj3j0sEY/xKq7IY1qvlCF2R5v5YEZZ/C07Fcf0cP6JVn4jpM8b0yexEs+nTAsfeXwq4EmPyr+Tk041FIXWk0w2u1GufM4</vt:lpwstr>
  </property>
  <property fmtid="{D5CDD505-2E9C-101B-9397-08002B2CF9AE}" pid="72" name="x1ye=71">
    <vt:lpwstr>15cZrHA0Fmd3FUeSOL7If5hZw7zlaBp8GOVNhNPblIAILl6W9uFPVhfwjyKEqGikets2gIgpusAmm34I7RZ0JjrGJsoLFEDlEy0B84pUzb1issR7bb8luSTxbpd8h/mSt3nNXkU3l0CTYboT9HeglXm6XlhmpCJlT7ECNvZzMji4/tkF6VZuRPCVp8n7owoIz9zS05oRIy0hVLXQ2pRTYhzSeZFqSnjPF+MJ4DpzPYx0MoE8l87U07MmWmNnSL4</vt:lpwstr>
  </property>
  <property fmtid="{D5CDD505-2E9C-101B-9397-08002B2CF9AE}" pid="73" name="x1ye=72">
    <vt:lpwstr>pqsb7dHkIjN1qbhJVOYZdXczKqUwLAidq6+rrs0zfcZ5uOUQC2Z5deOzWheySq6/3+GYRRcQVJ3gbYp217OlFLkDlaINID5l0fVuO2qmsT0iaG+2/C/ZZy4Fpduw0qV/CkuGnpxxa10MksCyOWhg5I5Ypyncz7nn+2dET/jjXda/03eYWPeTPoVsZ9BSiKcvYkUL6RS1Q9LA4hVGC9em2Al08FN4Zf3Xu5eKMJfMq7Qsp2hE3epI7iHgewE+QOs</vt:lpwstr>
  </property>
  <property fmtid="{D5CDD505-2E9C-101B-9397-08002B2CF9AE}" pid="74" name="x1ye=73">
    <vt:lpwstr>T5kk3YOLtJ/Cd5H4DopwpT38SWCSeyWzxPqGwwAxgt9YOf0jWA4+zvNGzh/MqdL6/VFy6v82hA/ryQWM3buMGPtlkeaeaa2Wm9qLZayZxZbJzqWrzZywdye5gcIeyP2rW3Gmamk7Ji9V90ijDLs0YRusg44PQr2BdxwAzXH5CpJJLfkONkLABc/LItmxO7bQi8Q3TpmoKQkltVoy5tIucfRdyydFAQ+Nuv0RPbZPoVpJ96Fw2EeVz5WJX4vpkxR</vt:lpwstr>
  </property>
  <property fmtid="{D5CDD505-2E9C-101B-9397-08002B2CF9AE}" pid="75" name="x1ye=74">
    <vt:lpwstr>P0VIkihlQsxQIDVwmG7AYFah13rulxBInN10fv9gpdtt118vZCeoVdkkUo0wrJbRsMoDU4CThnCGKS0sIDrZHkBggzWjoFMZ/+7ID5sjlA2q8tDLBNGkWs01Vv4q+RtIkvHIYnEEmSUfO11AUDjg06z/1ji1g5Go5xD65syg/kFO5acBw501TM4/fHYZ/OsnVGIwXnfBhKIVqH3nNJ7n61wZ4nbagGgvcI194JEJSqkWVVBSf7UJUThBrqa+r9U</vt:lpwstr>
  </property>
  <property fmtid="{D5CDD505-2E9C-101B-9397-08002B2CF9AE}" pid="76" name="x1ye=75">
    <vt:lpwstr>Hccn+Zo6K7EBYktnmQCraVMM+2x/Y2Ph+jh8+WkU09XeVXZwPnbY1U7GVShmwR00PEARjiZslX3V2bcEtzaEqbOWyjCdL5/DTq0fygNNV5qwXxmTbnJ3mi3FtsI4lLXdMylsYmJjScwOJS8fEXmYyloWaU8to7F1RXN4eFw8x02hZowOps9uw7KZ6RMEIQvKQ9VN+6gytrJ9frj8sMfYCeZIk7rX/A7jGLIqrCUvC9Ni4k18Bz9rIC/12ulSkED</vt:lpwstr>
  </property>
  <property fmtid="{D5CDD505-2E9C-101B-9397-08002B2CF9AE}" pid="77" name="x1ye=76">
    <vt:lpwstr>q+fPos3AU7y25BuEJRWgwOxBoVhjJr9KJQQRUOoUIQekWFGiWkFpZuiciMip7/9Y1sm4k/tZaaX/BPTnEQnDxlKh4AFnlzgU9LHA6jHD8HAbw+LD68plzudwu/TAKpEnMY/MvHSntYh9pSb5Ydt5MkVm0xuDOBoptFp/mKidNbqhOwNxv5H59SLWpnlQ7f7AH55XuDRCFDJ+fb2K6Vc268us3Bl5BMAJJyS2xutDtGBK29vvr5sqJuWcJT1NSJw</vt:lpwstr>
  </property>
  <property fmtid="{D5CDD505-2E9C-101B-9397-08002B2CF9AE}" pid="78" name="x1ye=77">
    <vt:lpwstr>A4U1iXpZ2J11MbyshMY84ESYu0WwugxGsbpnQUG/66keUtk3D2jegjZM7xryDxfs2QxePPZCFUeJUgZvT13aXUkWRkEhC0dHQ7E+IFa5pSfpwNn7dwW9w5lwhfjp8gm2mUnwFWdVQRXQt0uWtXuZBVY300oLg5Fj6leQHhMfGukbccIVPPYBaZcSvAsPuBLVsP04qiCXmWKnaaij3am8Kg+MPzfY6Gd4IT09dAp2g+iWWuRSsD1bMSPzME3ezme</vt:lpwstr>
  </property>
  <property fmtid="{D5CDD505-2E9C-101B-9397-08002B2CF9AE}" pid="79" name="x1ye=78">
    <vt:lpwstr>jBp15d0/EZJfVKOl0xRET+HlRW6/St8bO/vi4Q6osYvQdSVekSjYLDdQk25aWceYx1uFAMLdCe2e8NTdW+vrLZu++eHggiVcyG3qgwYE09UGeK5bbDaDMsPBs3P5C4GiLDEHDobG960gFbIXQn3WuB3NFW6fOhtOP+iaogTvkZfPUjxjAkJtr0e0h2c1A6bedZewYyfdfVYd0HUNwPw+KVxTNhwVzvbX4pSYMozTfnTbnLpqyrBchSOP1p3xLYh</vt:lpwstr>
  </property>
  <property fmtid="{D5CDD505-2E9C-101B-9397-08002B2CF9AE}" pid="80" name="x1ye=79">
    <vt:lpwstr>fRygz3zbQn7BUNVV9Zrl3AVTH7E3zYmyDOXUZX6GfYo4huooGeUonNeUupR79q5K7QR5EV/nNPA9sSnNyuyF4rMNTVgcBom/DbhkWYXo0MIs4PMvk6gvps5M2Ozf0mPWskPSfHW3Ut3/d2Uj9FjVvg052eoY0+kaJAayftGpHQRBz0qxqlc+XqjWJBaKQ/Gw6BqNqSFBVtPoUQR4ZbdvsG7lUMvIHPvPdR0ezmsz/WO2mSwYe/jltd9cClcP75y</vt:lpwstr>
  </property>
  <property fmtid="{D5CDD505-2E9C-101B-9397-08002B2CF9AE}" pid="81" name="x1ye=8">
    <vt:lpwstr>2zZN5uFFLj/R5hpSpKZz8C97DPh0B8ouBCpeS7ftZyiroeVSZbVJT4KP+xrvMDcx39Y9+hBeDlNSrPRVsaYWMAM3OiNG8FtqGyP4SaI4WMGCFnzvIqPb29Pcg77v7HCfCXMtQt6DKiGF49xM1PN+uXmdd5Kgpu/Hx68HshUqGHY4mczL4BLaW3UPBpTIz/DImYa1hUYpqocrOjV/mc7lGVJ4Mi2t0FvCN2GaQaoEvaUmVChYezDIT0Z/N+HQrkg</vt:lpwstr>
  </property>
  <property fmtid="{D5CDD505-2E9C-101B-9397-08002B2CF9AE}" pid="82" name="x1ye=80">
    <vt:lpwstr>K4GS3stvQHtX+OzLMaK3clVKc+0TFNuq5me4H086fkHboY/VYGD0ZrXjMYu+dnFDeoOeMHlNNWf088QRaDU40pxrXgfPGOXKcKae5QH3vqeAb7bz34SRcWRSRouB2x2OxLFtRES7njT9cRgxISqsn4SEb8bR4NbvdZsWdi9deLDjK16zOg9nrB/9Orxm1GuV8wlPfZDqTXRuVK2p8kxiHE9yoogkWF1ewqTWIszqfuMAmcOsBLJemObDBQN6jYN</vt:lpwstr>
  </property>
  <property fmtid="{D5CDD505-2E9C-101B-9397-08002B2CF9AE}" pid="83" name="x1ye=81">
    <vt:lpwstr>6wQa59Nzl25AKx0MdJJwMibyL7Utn4L1L0hXnb8OtTqBzv68ndNBe8ddPVmwjdquC3a9LyJ3z1lKzrJGtwXwq28VwpT+BUlJzAmZQQewC6uCgfDMcdNQ/BT57/W5xCuQxNU4hNRKCy+wJCwrKkKpQo9zHATFkf4Y066WJAeEhtPhzkbH/1mQtmRs8nj81u5ItRIcUB2sXP/e/InSEnfJS+PiagK49MFD80jz/CmRv3e7A5SNepZqPzJV1F65iNb</vt:lpwstr>
  </property>
  <property fmtid="{D5CDD505-2E9C-101B-9397-08002B2CF9AE}" pid="84" name="x1ye=82">
    <vt:lpwstr>pB20P+tZE+TJHmLS2i9l/CNR6XCPToTpSTGC3NXzWICsRNCf+TapOWulfvIHHs0XNkeMTQib/jDbJVcdiOdw9Ix2LINwacmqAZ6u3DmeG18rAvVCPVFN/iiTNDjXMhER6nvFR0E/huU9PxNb9/1Bbm7CZTyNuHYirv4qR00b3PaoAVEVTxyQAasfgsix9IcNuPPDfH8cHnexFAiAscpuBaRssIjtHALZBsHKVHTqDnQ30YrF2FYhfsfHasBvUjD</vt:lpwstr>
  </property>
  <property fmtid="{D5CDD505-2E9C-101B-9397-08002B2CF9AE}" pid="85" name="x1ye=83">
    <vt:lpwstr>C+IsLVyXQf5Lb6Qpv3slXVWtIpeozJ4FtiVYwpKfemBCbTmgsItONOWbc4qxtH9qIt2szJiOUijTpOxZmiZ+guEkr/0uMNtrgCXQhAFngpJe24vAho/8TJCkDl1CgJjBftTfNIZ4uTPxgY+EL4Qq0+uDgYb+y+n7AREQF8is2YJSD/B7reSKLvoWf0mHlVfOqvxgijMhtxtEMsqCuW4CIP9B9ncSyqU+fCG6lDrhB5xxZ8GF/FJ29onRDWfB7RS</vt:lpwstr>
  </property>
  <property fmtid="{D5CDD505-2E9C-101B-9397-08002B2CF9AE}" pid="86" name="x1ye=84">
    <vt:lpwstr>L4GQk0App3PtXys2PEJgEpBPvsKy1MzEf1U1k46kcub1ACkhgE7LVc7DR+KwJQq4XpieDL9fwVwtyURIPgg7skcCBgj2tBlFw2ka+rPyD5BwZzSZPIbDNwG7cLBNN4cYW935UonhlykaU0kv3FE0UtJnNnakiJxl9R45orgyo7/m+gEwOBsxPc86JCn6zk8dyiCg9Ivul5vZcIP9eYUziXPCLyBomcid7jnK/rJkAV1VN5YlmYN+LYywVCVUhke</vt:lpwstr>
  </property>
  <property fmtid="{D5CDD505-2E9C-101B-9397-08002B2CF9AE}" pid="87" name="x1ye=85">
    <vt:lpwstr>uqgFRgvZLwpP6FghrADVU+IiWfXmKkcDQcMmThinAlt1uPXwa3OT4aqcnq+/uACYRQOwF7u+Dn+esgf1cdB3+Y3/rXTy1SAY/bfwC/wPGAC8RJAGGkrSEWK5/vewo4AZIzThLf2NOrcrOk3B/j4X0jIsx0b5YZMsC2P/+k8D1Wb2Lua9qOv1IYk/z+O8vA8FZt9dke2HYLTbFJH4/Cr5anZZ8ExU/a49xulsvSeTppScQoGKhHkcK4U0bciUyYm</vt:lpwstr>
  </property>
  <property fmtid="{D5CDD505-2E9C-101B-9397-08002B2CF9AE}" pid="88" name="x1ye=86">
    <vt:lpwstr>XtKXninvfPi5AzHPnxtp/b+K5HJYTYqZAioFlJULRFpHwQWZf2v/wbKNrkDb/SA/6jPGLaqZdgdWAvrfxYjIBkOlQXa/P15tkQB7JgYIfi/yI9Pa6C/ziK3Q75BLSyN5ypFG+zKTNfbjO2f6nkmRiGJb/VdY8akxZ+n6c/JaxL5MnYn31WHdmGCT0PHqyq18c/bEhpFWRYcueFPfon6O9faBQqiPQLa7nwNDDJIWMv+Fb+LAgY5RmqAYZcqaQyZ</vt:lpwstr>
  </property>
  <property fmtid="{D5CDD505-2E9C-101B-9397-08002B2CF9AE}" pid="89" name="x1ye=87">
    <vt:lpwstr>4jLG8MEyvOEEd51prt0R4/tOwm4smW3N40a7WguLRdX6KNIgT8nYji4VDCvrHKcWmIOJwjWJaMthM75zHfCzn9AnDfm5tTqZS9AGYYIHGql+xz1fquX5GSXWIK8W+faourzGcP1IEF/y2fG+IDNp24fpgu5Ndn1TysbbQi4/ui0XQBfsmQ+3DeKn5Ob+gu3ne8gpcfa+w+r3QYse+/r2FsZQFf8edIpy0GlhFBXtWNngLPySmjgofCnr2zcx/jt</vt:lpwstr>
  </property>
  <property fmtid="{D5CDD505-2E9C-101B-9397-08002B2CF9AE}" pid="90" name="x1ye=88">
    <vt:lpwstr>fvOHM7sy4Q1AuwpxViAN628qtjFnwdhXGd3CARNamQ7QwlZ2ePkMK9y9doGe5R9W0UD97yhHFXjd90tlYbdx4nx6xK8/LnCDjhJab4MH6QyPMxMNcfpE2o8EKvvuGUR04EtjbqdAjqXOpqMzBfgfebHKzDK95W95B/pT0oagCqzCtFrN8qCaWrv//9b3B2D7Yv/33/8ABy65OXhXAAA=</vt:lpwstr>
  </property>
  <property fmtid="{D5CDD505-2E9C-101B-9397-08002B2CF9AE}" pid="91" name="x1ye=9">
    <vt:lpwstr>m74p9QtPUnPQKv2EUnmbqTlACEXNcKe86dxtRxV8frVo1XaoIsHID5OSOtD3AujCM/Ah0ryJYJTkQ/CYw7wpLr5hP5avQh7YKE6qA6WUMOezozsrtZzPuY9Y+Vs1L2ZtTBRy+K64mHxCOSB1VgCL9GjZkRIhudCvrybtaOh+5Z8fUi9kMesQ1A6r3Fpg28xi7j3Ry8sWMwNydYfd6kPFt+7AIiN7cJVV5vEFAUeMeVA5KTUrxx+mPffXle8qZjF</vt:lpwstr>
  </property>
</Properties>
</file>