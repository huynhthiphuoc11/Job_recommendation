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54E75" w14:textId="77777777" w:rsidR="00177196" w:rsidRPr="00CD1FF6" w:rsidRDefault="00177196" w:rsidP="00330A4B">
      <w:pPr>
        <w:snapToGrid w:val="0"/>
        <w:ind w:left="-360"/>
        <w:rPr>
          <w:rFonts w:ascii="Calibri" w:hAnsi="Calibri" w:cs="Arial"/>
          <w:b/>
          <w:sz w:val="22"/>
          <w:szCs w:val="22"/>
        </w:rPr>
      </w:pPr>
    </w:p>
    <w:p w14:paraId="7D35CF68" w14:textId="77777777" w:rsidR="00CB4493" w:rsidRPr="00CD1FF6" w:rsidRDefault="00330A4B" w:rsidP="2EEFD531">
      <w:pPr>
        <w:pStyle w:val="Heading1"/>
        <w:numPr>
          <w:ilvl w:val="0"/>
          <w:numId w:val="0"/>
        </w:numPr>
        <w:tabs>
          <w:tab w:val="left" w:pos="0"/>
        </w:tabs>
        <w:snapToGrid w:val="0"/>
        <w:rPr>
          <w:rFonts w:ascii="Calibri" w:hAnsi="Calibri" w:cs="Arial"/>
          <w:b/>
          <w:caps w:val="0"/>
          <w:sz w:val="22"/>
          <w:szCs w:val="22"/>
          <w:u w:val="single"/>
        </w:rPr>
      </w:pPr>
      <w:r w:rsidRPr="2EEFD531">
        <w:rPr>
          <w:rFonts w:ascii="Calibri,Arial" w:eastAsia="Calibri,Arial" w:hAnsi="Calibri,Arial" w:cs="Calibri,Arial"/>
          <w:b/>
          <w:bCs/>
          <w:caps w:val="0"/>
          <w:sz w:val="22"/>
          <w:szCs w:val="22"/>
          <w:u w:val="single"/>
        </w:rPr>
        <w:t>SUMMARY OF QUALIFICATIONS</w:t>
      </w:r>
    </w:p>
    <w:p w14:paraId="6A56263A" w14:textId="0792DE0B" w:rsidR="00190AAA" w:rsidRPr="002F748C" w:rsidRDefault="2EEFD531" w:rsidP="002F748C">
      <w:pPr>
        <w:pStyle w:val="Descriptionwspace"/>
        <w:snapToGrid w:val="0"/>
        <w:rPr>
          <w:rFonts w:ascii="Calibri" w:hAnsi="Calibri" w:cs="Arial"/>
          <w:sz w:val="22"/>
          <w:szCs w:val="22"/>
          <w:lang w:val="en"/>
        </w:rPr>
      </w:pPr>
      <w:r w:rsidRPr="2EEFD531">
        <w:rPr>
          <w:rFonts w:ascii="Calibri,Arial" w:eastAsia="Calibri,Arial" w:hAnsi="Calibri,Arial" w:cs="Calibri,Arial"/>
          <w:sz w:val="22"/>
          <w:szCs w:val="22"/>
          <w:lang w:val="en"/>
        </w:rPr>
        <w:t>Highly versatile and s</w:t>
      </w:r>
      <w:r w:rsidR="00094FD7">
        <w:rPr>
          <w:rFonts w:ascii="Calibri,Arial" w:eastAsia="Calibri,Arial" w:hAnsi="Calibri,Arial" w:cs="Calibri,Arial"/>
          <w:sz w:val="22"/>
          <w:szCs w:val="22"/>
          <w:lang w:val="en"/>
        </w:rPr>
        <w:t>elf-motivated individual with 1</w:t>
      </w:r>
      <w:r w:rsidR="00F01BBB">
        <w:rPr>
          <w:rFonts w:ascii="Calibri,Arial" w:eastAsia="Calibri,Arial" w:hAnsi="Calibri,Arial" w:cs="Calibri,Arial"/>
          <w:sz w:val="22"/>
          <w:szCs w:val="22"/>
          <w:lang w:val="en"/>
        </w:rPr>
        <w:t>8</w:t>
      </w:r>
      <w:r w:rsidRPr="2EEFD531">
        <w:rPr>
          <w:rFonts w:ascii="Calibri,Arial" w:eastAsia="Calibri,Arial" w:hAnsi="Calibri,Arial" w:cs="Calibri,Arial"/>
          <w:sz w:val="22"/>
          <w:szCs w:val="22"/>
          <w:lang w:val="en"/>
        </w:rPr>
        <w:t>+ years of experience focused on Verification and Design</w:t>
      </w:r>
      <w:r w:rsidR="00715709">
        <w:rPr>
          <w:rFonts w:ascii="Calibri,Arial" w:eastAsia="Calibri,Arial" w:hAnsi="Calibri,Arial" w:cs="Calibri,Arial"/>
          <w:sz w:val="22"/>
          <w:szCs w:val="22"/>
          <w:lang w:val="en"/>
        </w:rPr>
        <w:t xml:space="preserve"> of complex digital designs. </w:t>
      </w:r>
      <w:r w:rsidRPr="2EEFD531">
        <w:rPr>
          <w:rFonts w:ascii="Calibri,Arial" w:eastAsia="Calibri,Arial" w:hAnsi="Calibri,Arial" w:cs="Calibri,Arial"/>
          <w:sz w:val="22"/>
          <w:szCs w:val="22"/>
          <w:lang w:val="en"/>
        </w:rPr>
        <w:t>Experienced in managing people and leading teams. Ability to excel under pressure and enthusiastic to meet new challenges.</w:t>
      </w:r>
    </w:p>
    <w:p w14:paraId="71BFDF1C" w14:textId="77777777" w:rsidR="00190AAA" w:rsidRPr="00CD1FF6" w:rsidRDefault="00190AAA" w:rsidP="2EEFD531">
      <w:pPr>
        <w:pStyle w:val="Heading1"/>
        <w:numPr>
          <w:ilvl w:val="0"/>
          <w:numId w:val="0"/>
        </w:numPr>
        <w:tabs>
          <w:tab w:val="left" w:pos="0"/>
        </w:tabs>
        <w:snapToGrid w:val="0"/>
        <w:rPr>
          <w:rFonts w:ascii="Calibri" w:hAnsi="Calibri" w:cs="Arial"/>
          <w:b/>
          <w:caps w:val="0"/>
          <w:sz w:val="22"/>
          <w:szCs w:val="22"/>
          <w:u w:val="single"/>
        </w:rPr>
      </w:pPr>
      <w:r w:rsidRPr="2EEFD531">
        <w:rPr>
          <w:rFonts w:ascii="Calibri,Arial" w:eastAsia="Calibri,Arial" w:hAnsi="Calibri,Arial" w:cs="Calibri,Arial"/>
          <w:b/>
          <w:bCs/>
          <w:caps w:val="0"/>
          <w:sz w:val="22"/>
          <w:szCs w:val="22"/>
          <w:u w:val="single"/>
        </w:rPr>
        <w:t>VERIFICATION SKILLS</w:t>
      </w:r>
    </w:p>
    <w:p w14:paraId="30E01D80" w14:textId="465E3727" w:rsidR="00626E51" w:rsidRPr="00367154" w:rsidRDefault="2EEFD531" w:rsidP="2EEFD531">
      <w:pPr>
        <w:pStyle w:val="Details"/>
        <w:numPr>
          <w:ilvl w:val="0"/>
          <w:numId w:val="12"/>
        </w:numPr>
        <w:tabs>
          <w:tab w:val="clear" w:pos="720"/>
          <w:tab w:val="num" w:pos="540"/>
        </w:tabs>
        <w:spacing w:line="240" w:lineRule="auto"/>
        <w:ind w:left="540"/>
        <w:rPr>
          <w:rFonts w:ascii="Calibri" w:eastAsia="Calibri" w:hAnsi="Calibri" w:cs="Calibri"/>
          <w:sz w:val="22"/>
          <w:szCs w:val="22"/>
          <w:lang w:val="en"/>
        </w:rPr>
      </w:pPr>
      <w:r w:rsidRPr="2EEFD531">
        <w:rPr>
          <w:rFonts w:ascii="Calibri" w:eastAsia="Calibri" w:hAnsi="Calibri" w:cs="Calibri"/>
          <w:sz w:val="22"/>
          <w:szCs w:val="22"/>
          <w:lang w:val="en"/>
        </w:rPr>
        <w:t>Architected and implemented object oriented Constrained Random System Verilog UVM/OVM based verification environments</w:t>
      </w:r>
      <w:r w:rsidR="00811CBD">
        <w:rPr>
          <w:rFonts w:ascii="Calibri" w:eastAsia="Calibri" w:hAnsi="Calibri" w:cs="Calibri"/>
          <w:sz w:val="22"/>
          <w:szCs w:val="22"/>
          <w:lang w:val="en"/>
        </w:rPr>
        <w:t xml:space="preserve"> for Complex Digital Design SoC</w:t>
      </w:r>
      <w:r w:rsidR="00077E51">
        <w:rPr>
          <w:rFonts w:ascii="Calibri" w:eastAsia="Calibri" w:hAnsi="Calibri" w:cs="Calibri"/>
          <w:sz w:val="22"/>
          <w:szCs w:val="22"/>
          <w:lang w:val="en"/>
        </w:rPr>
        <w:t>s</w:t>
      </w:r>
      <w:r w:rsidRPr="2EEFD531">
        <w:rPr>
          <w:rFonts w:ascii="Calibri" w:eastAsia="Calibri" w:hAnsi="Calibri" w:cs="Calibri"/>
          <w:sz w:val="22"/>
          <w:szCs w:val="22"/>
          <w:lang w:val="en"/>
        </w:rPr>
        <w:t xml:space="preserve">.  Worked on Vera and </w:t>
      </w:r>
      <w:proofErr w:type="spellStart"/>
      <w:r w:rsidRPr="2EEFD531">
        <w:rPr>
          <w:rFonts w:ascii="Calibri" w:eastAsia="Calibri" w:hAnsi="Calibri" w:cs="Calibri"/>
          <w:sz w:val="22"/>
          <w:szCs w:val="22"/>
          <w:lang w:val="en"/>
        </w:rPr>
        <w:t>Specman</w:t>
      </w:r>
      <w:proofErr w:type="spellEnd"/>
      <w:r w:rsidRPr="2EEFD531">
        <w:rPr>
          <w:rFonts w:ascii="Calibri" w:eastAsia="Calibri" w:hAnsi="Calibri" w:cs="Calibri"/>
          <w:sz w:val="22"/>
          <w:szCs w:val="22"/>
          <w:lang w:val="en"/>
        </w:rPr>
        <w:t xml:space="preserve"> based verification environments.</w:t>
      </w:r>
    </w:p>
    <w:p w14:paraId="073E0651" w14:textId="4539608B" w:rsidR="00626E51" w:rsidRPr="00367154" w:rsidRDefault="2EEFD531" w:rsidP="2EEFD531">
      <w:pPr>
        <w:pStyle w:val="Details"/>
        <w:numPr>
          <w:ilvl w:val="0"/>
          <w:numId w:val="12"/>
        </w:numPr>
        <w:tabs>
          <w:tab w:val="clear" w:pos="720"/>
          <w:tab w:val="num" w:pos="540"/>
        </w:tabs>
        <w:spacing w:line="240" w:lineRule="auto"/>
        <w:ind w:left="540"/>
        <w:rPr>
          <w:rFonts w:ascii="Calibri" w:eastAsia="Calibri" w:hAnsi="Calibri" w:cs="Calibri"/>
          <w:sz w:val="22"/>
          <w:szCs w:val="22"/>
          <w:lang w:val="en"/>
        </w:rPr>
      </w:pPr>
      <w:r w:rsidRPr="2EEFD531">
        <w:rPr>
          <w:rFonts w:ascii="Calibri" w:eastAsia="Calibri" w:hAnsi="Calibri" w:cs="Calibri"/>
          <w:sz w:val="22"/>
          <w:szCs w:val="22"/>
          <w:lang w:val="en"/>
        </w:rPr>
        <w:t xml:space="preserve">Very knowledgeable in </w:t>
      </w:r>
      <w:r w:rsidR="00D3762C" w:rsidRPr="2EEFD531">
        <w:rPr>
          <w:rFonts w:ascii="Calibri" w:eastAsia="Calibri" w:hAnsi="Calibri" w:cs="Calibri"/>
          <w:sz w:val="22"/>
          <w:szCs w:val="22"/>
          <w:lang w:val="en"/>
        </w:rPr>
        <w:t>System Verilog</w:t>
      </w:r>
      <w:r w:rsidR="00272D78">
        <w:rPr>
          <w:rFonts w:ascii="Calibri" w:eastAsia="Calibri" w:hAnsi="Calibri" w:cs="Calibri"/>
          <w:sz w:val="22"/>
          <w:szCs w:val="22"/>
          <w:lang w:val="en"/>
        </w:rPr>
        <w:t>, Verilog, UVM (Universal Verification Methodology), O</w:t>
      </w:r>
      <w:r w:rsidRPr="2EEFD531">
        <w:rPr>
          <w:rFonts w:ascii="Calibri" w:eastAsia="Calibri" w:hAnsi="Calibri" w:cs="Calibri"/>
          <w:sz w:val="22"/>
          <w:szCs w:val="22"/>
          <w:lang w:val="en"/>
        </w:rPr>
        <w:t>VM (</w:t>
      </w:r>
      <w:r w:rsidR="00272D78">
        <w:rPr>
          <w:rFonts w:ascii="Calibri" w:eastAsia="Calibri" w:hAnsi="Calibri" w:cs="Calibri"/>
          <w:sz w:val="22"/>
          <w:szCs w:val="22"/>
          <w:lang w:val="en"/>
        </w:rPr>
        <w:t>Open Verification Methodology</w:t>
      </w:r>
      <w:r w:rsidRPr="2EEFD531">
        <w:rPr>
          <w:rFonts w:ascii="Calibri" w:eastAsia="Calibri" w:hAnsi="Calibri" w:cs="Calibri"/>
          <w:sz w:val="22"/>
          <w:szCs w:val="22"/>
          <w:lang w:val="en"/>
        </w:rPr>
        <w:t>), constrained random stimulus generation, Functional Co</w:t>
      </w:r>
      <w:r w:rsidR="00272D78">
        <w:rPr>
          <w:rFonts w:ascii="Calibri" w:eastAsia="Calibri" w:hAnsi="Calibri" w:cs="Calibri"/>
          <w:sz w:val="22"/>
          <w:szCs w:val="22"/>
          <w:lang w:val="en"/>
        </w:rPr>
        <w:t xml:space="preserve">verage definition and Closure, </w:t>
      </w:r>
      <w:proofErr w:type="spellStart"/>
      <w:r w:rsidR="00272D78">
        <w:rPr>
          <w:rFonts w:ascii="Calibri" w:eastAsia="Calibri" w:hAnsi="Calibri" w:cs="Calibri"/>
          <w:sz w:val="22"/>
          <w:szCs w:val="22"/>
          <w:lang w:val="en"/>
        </w:rPr>
        <w:t>S</w:t>
      </w:r>
      <w:r w:rsidRPr="2EEFD531">
        <w:rPr>
          <w:rFonts w:ascii="Calibri" w:eastAsia="Calibri" w:hAnsi="Calibri" w:cs="Calibri"/>
          <w:sz w:val="22"/>
          <w:szCs w:val="22"/>
          <w:lang w:val="en"/>
        </w:rPr>
        <w:t>coreboarding</w:t>
      </w:r>
      <w:proofErr w:type="spellEnd"/>
      <w:r w:rsidRPr="2EEFD531">
        <w:rPr>
          <w:rFonts w:ascii="Calibri" w:eastAsia="Calibri" w:hAnsi="Calibri" w:cs="Calibri"/>
          <w:sz w:val="22"/>
          <w:szCs w:val="22"/>
          <w:lang w:val="en"/>
        </w:rPr>
        <w:t xml:space="preserve">, </w:t>
      </w:r>
      <w:r w:rsidR="00423BCC" w:rsidRPr="2EEFD531">
        <w:rPr>
          <w:rFonts w:ascii="Calibri" w:eastAsia="Calibri" w:hAnsi="Calibri" w:cs="Calibri"/>
          <w:sz w:val="22"/>
          <w:szCs w:val="22"/>
          <w:lang w:val="en"/>
        </w:rPr>
        <w:t>self-checking</w:t>
      </w:r>
      <w:r w:rsidRPr="2EEFD531">
        <w:rPr>
          <w:rFonts w:ascii="Calibri" w:eastAsia="Calibri" w:hAnsi="Calibri" w:cs="Calibri"/>
          <w:sz w:val="22"/>
          <w:szCs w:val="22"/>
          <w:lang w:val="en"/>
        </w:rPr>
        <w:t xml:space="preserve"> environments.</w:t>
      </w:r>
    </w:p>
    <w:p w14:paraId="37FE79AA" w14:textId="77777777" w:rsidR="00190AAA" w:rsidRPr="00290597"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 w:eastAsia="Calibri" w:hAnsi="Calibri" w:cs="Calibri"/>
          <w:sz w:val="22"/>
          <w:szCs w:val="22"/>
          <w:lang w:val="en"/>
        </w:rPr>
        <w:t>Very good experience architecting DV environments, bus functional modeling, and DFT Verification including Production Test Vector generation.</w:t>
      </w:r>
    </w:p>
    <w:p w14:paraId="6F7ABDDA" w14:textId="0FEE8248" w:rsidR="00290597" w:rsidRPr="007D0F03"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 w:eastAsia="Calibri" w:hAnsi="Calibri" w:cs="Calibri"/>
          <w:sz w:val="22"/>
          <w:szCs w:val="22"/>
          <w:lang w:val="en"/>
        </w:rPr>
        <w:t>Quality &amp; Schedule Driven Verification</w:t>
      </w:r>
      <w:r w:rsidR="00BC076A">
        <w:rPr>
          <w:rFonts w:ascii="Calibri" w:eastAsia="Calibri" w:hAnsi="Calibri" w:cs="Calibri"/>
          <w:sz w:val="22"/>
          <w:szCs w:val="22"/>
          <w:lang w:val="en"/>
        </w:rPr>
        <w:t xml:space="preserve">, </w:t>
      </w:r>
      <w:r w:rsidR="007D0F03">
        <w:rPr>
          <w:rFonts w:ascii="Calibri" w:eastAsia="Calibri" w:hAnsi="Calibri" w:cs="Calibri"/>
          <w:sz w:val="22"/>
          <w:szCs w:val="22"/>
          <w:lang w:val="en"/>
        </w:rPr>
        <w:t>Experienced with full verification Life Cycle.</w:t>
      </w:r>
    </w:p>
    <w:p w14:paraId="0406ED63" w14:textId="4C6C8709" w:rsidR="00F3487A" w:rsidRDefault="00F3487A"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Pr>
          <w:rFonts w:ascii="Calibri,Arial" w:eastAsia="Calibri,Arial" w:hAnsi="Calibri,Arial" w:cs="Calibri,Arial"/>
          <w:sz w:val="22"/>
          <w:szCs w:val="22"/>
          <w:lang w:val="en"/>
        </w:rPr>
        <w:t xml:space="preserve">Very Good at </w:t>
      </w:r>
      <w:proofErr w:type="gramStart"/>
      <w:r w:rsidR="00272D78">
        <w:rPr>
          <w:rFonts w:ascii="Calibri,Arial" w:eastAsia="Calibri,Arial" w:hAnsi="Calibri,Arial" w:cs="Calibri,Arial"/>
          <w:sz w:val="22"/>
          <w:szCs w:val="22"/>
          <w:lang w:val="en"/>
        </w:rPr>
        <w:t xml:space="preserve">Emulation,  </w:t>
      </w:r>
      <w:r>
        <w:rPr>
          <w:rFonts w:ascii="Calibri,Arial" w:eastAsia="Calibri,Arial" w:hAnsi="Calibri,Arial" w:cs="Calibri,Arial"/>
          <w:sz w:val="22"/>
          <w:szCs w:val="22"/>
          <w:lang w:val="en"/>
        </w:rPr>
        <w:t>FPGA</w:t>
      </w:r>
      <w:proofErr w:type="gramEnd"/>
      <w:r>
        <w:rPr>
          <w:rFonts w:ascii="Calibri,Arial" w:eastAsia="Calibri,Arial" w:hAnsi="Calibri,Arial" w:cs="Calibri,Arial"/>
          <w:sz w:val="22"/>
          <w:szCs w:val="22"/>
          <w:lang w:val="en"/>
        </w:rPr>
        <w:t xml:space="preserve">, ASIC Hardware </w:t>
      </w:r>
      <w:r w:rsidR="00D3762C">
        <w:rPr>
          <w:rFonts w:ascii="Calibri,Arial" w:eastAsia="Calibri,Arial" w:hAnsi="Calibri,Arial" w:cs="Calibri,Arial"/>
          <w:sz w:val="22"/>
          <w:szCs w:val="22"/>
          <w:lang w:val="en"/>
        </w:rPr>
        <w:t>Bring up</w:t>
      </w:r>
      <w:r>
        <w:rPr>
          <w:rFonts w:ascii="Calibri,Arial" w:eastAsia="Calibri,Arial" w:hAnsi="Calibri,Arial" w:cs="Calibri,Arial"/>
          <w:sz w:val="22"/>
          <w:szCs w:val="22"/>
          <w:lang w:val="en"/>
        </w:rPr>
        <w:t>, Validation</w:t>
      </w:r>
    </w:p>
    <w:p w14:paraId="0B95E13C" w14:textId="53FB5362" w:rsidR="007D0F03" w:rsidRPr="00290597" w:rsidRDefault="00F3487A"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Pr>
          <w:rFonts w:ascii="Calibri,Arial" w:eastAsia="Calibri,Arial" w:hAnsi="Calibri,Arial" w:cs="Calibri,Arial"/>
          <w:sz w:val="22"/>
          <w:szCs w:val="22"/>
          <w:lang w:val="en"/>
        </w:rPr>
        <w:t>Strong Debugging Skills.</w:t>
      </w:r>
    </w:p>
    <w:p w14:paraId="41993BCA" w14:textId="77777777" w:rsidR="00290597"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 w:eastAsia="Calibri" w:hAnsi="Calibri" w:cs="Calibri"/>
          <w:sz w:val="22"/>
          <w:szCs w:val="22"/>
          <w:lang w:val="en"/>
        </w:rPr>
        <w:t>Technical Leadership and Global Team Building</w:t>
      </w:r>
    </w:p>
    <w:p w14:paraId="08BA0947" w14:textId="77777777" w:rsidR="00F44421"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 w:eastAsia="Calibri" w:hAnsi="Calibri" w:cs="Calibri"/>
          <w:sz w:val="22"/>
          <w:szCs w:val="22"/>
          <w:lang w:val="en"/>
        </w:rPr>
        <w:t>Very knowledgeable in Formal Verification using PSL assertions.</w:t>
      </w:r>
    </w:p>
    <w:p w14:paraId="57F9A0BE" w14:textId="3DA12D70" w:rsidR="00F44421" w:rsidRPr="00912C24"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 w:eastAsia="Calibri" w:hAnsi="Calibri" w:cs="Calibri"/>
          <w:sz w:val="22"/>
          <w:szCs w:val="22"/>
          <w:lang w:val="en"/>
        </w:rPr>
        <w:t>Total</w:t>
      </w:r>
      <w:r w:rsidR="00272D78">
        <w:rPr>
          <w:rFonts w:ascii="Calibri" w:eastAsia="Calibri" w:hAnsi="Calibri" w:cs="Calibri"/>
          <w:sz w:val="22"/>
          <w:szCs w:val="22"/>
          <w:lang w:val="en"/>
        </w:rPr>
        <w:t xml:space="preserve"> 1</w:t>
      </w:r>
      <w:r w:rsidR="00F01BBB">
        <w:rPr>
          <w:rFonts w:ascii="Calibri" w:eastAsia="Calibri" w:hAnsi="Calibri" w:cs="Calibri"/>
          <w:sz w:val="22"/>
          <w:szCs w:val="22"/>
          <w:lang w:val="en"/>
        </w:rPr>
        <w:t>5</w:t>
      </w:r>
      <w:r w:rsidRPr="2EEFD531">
        <w:rPr>
          <w:rFonts w:ascii="Calibri" w:eastAsia="Calibri" w:hAnsi="Calibri" w:cs="Calibri"/>
          <w:sz w:val="22"/>
          <w:szCs w:val="22"/>
          <w:lang w:val="en"/>
        </w:rPr>
        <w:t>+ years of Verification Experience</w:t>
      </w:r>
    </w:p>
    <w:p w14:paraId="16ED3646" w14:textId="77777777" w:rsidR="00912C24" w:rsidRPr="001F7F80" w:rsidRDefault="00912C24" w:rsidP="00912C24">
      <w:pPr>
        <w:pStyle w:val="Details"/>
        <w:spacing w:line="240" w:lineRule="auto"/>
        <w:ind w:left="0" w:firstLine="0"/>
        <w:rPr>
          <w:rFonts w:ascii="Calibri,Arial" w:eastAsia="Calibri,Arial" w:hAnsi="Calibri,Arial" w:cs="Calibri,Arial"/>
          <w:sz w:val="22"/>
          <w:szCs w:val="22"/>
          <w:lang w:val="en"/>
        </w:rPr>
      </w:pPr>
    </w:p>
    <w:p w14:paraId="0BD4D489" w14:textId="77777777" w:rsidR="003E0EF6" w:rsidRPr="00CD1FF6" w:rsidRDefault="003E0EF6" w:rsidP="2EEFD531">
      <w:pPr>
        <w:pStyle w:val="Heading1"/>
        <w:numPr>
          <w:ilvl w:val="0"/>
          <w:numId w:val="0"/>
        </w:numPr>
        <w:tabs>
          <w:tab w:val="left" w:pos="0"/>
        </w:tabs>
        <w:snapToGrid w:val="0"/>
        <w:rPr>
          <w:rFonts w:ascii="Calibri" w:hAnsi="Calibri" w:cs="Arial"/>
          <w:b/>
          <w:caps w:val="0"/>
          <w:sz w:val="22"/>
          <w:szCs w:val="22"/>
          <w:u w:val="single"/>
        </w:rPr>
      </w:pPr>
      <w:r w:rsidRPr="2EEFD531">
        <w:rPr>
          <w:rFonts w:ascii="Calibri,Arial" w:eastAsia="Calibri,Arial" w:hAnsi="Calibri,Arial" w:cs="Calibri,Arial"/>
          <w:b/>
          <w:bCs/>
          <w:caps w:val="0"/>
          <w:sz w:val="22"/>
          <w:szCs w:val="22"/>
          <w:u w:val="single"/>
        </w:rPr>
        <w:t>DESIGN SKILLS</w:t>
      </w:r>
    </w:p>
    <w:p w14:paraId="6E4FCC9B" w14:textId="77777777" w:rsidR="003E0EF6" w:rsidRPr="00367154" w:rsidRDefault="2EEFD531" w:rsidP="2EEFD531">
      <w:pPr>
        <w:pStyle w:val="Details"/>
        <w:numPr>
          <w:ilvl w:val="0"/>
          <w:numId w:val="12"/>
        </w:numPr>
        <w:tabs>
          <w:tab w:val="clear" w:pos="720"/>
          <w:tab w:val="num" w:pos="540"/>
        </w:tabs>
        <w:spacing w:line="240" w:lineRule="auto"/>
        <w:ind w:left="540"/>
        <w:rPr>
          <w:rFonts w:ascii="Calibri" w:eastAsia="Calibri" w:hAnsi="Calibri" w:cs="Calibri"/>
          <w:sz w:val="22"/>
          <w:szCs w:val="22"/>
          <w:lang w:val="en"/>
        </w:rPr>
      </w:pPr>
      <w:r w:rsidRPr="2EEFD531">
        <w:rPr>
          <w:rFonts w:ascii="Calibri,Arial" w:eastAsia="Calibri,Arial" w:hAnsi="Calibri,Arial" w:cs="Calibri,Arial"/>
          <w:sz w:val="22"/>
          <w:szCs w:val="22"/>
          <w:lang w:val="en"/>
        </w:rPr>
        <w:t>Expertise in micro-architecture, RTL Design and Verilog RTL &amp; Behavioral Coding.</w:t>
      </w:r>
    </w:p>
    <w:p w14:paraId="7176C1B6" w14:textId="77777777" w:rsidR="003E0EF6" w:rsidRPr="00367154" w:rsidRDefault="2EEFD531" w:rsidP="2EEFD531">
      <w:pPr>
        <w:pStyle w:val="Details"/>
        <w:numPr>
          <w:ilvl w:val="0"/>
          <w:numId w:val="12"/>
        </w:numPr>
        <w:tabs>
          <w:tab w:val="clear" w:pos="720"/>
          <w:tab w:val="num" w:pos="540"/>
        </w:tabs>
        <w:spacing w:line="240" w:lineRule="auto"/>
        <w:ind w:left="540"/>
        <w:rPr>
          <w:rFonts w:ascii="Calibri" w:eastAsia="Calibri" w:hAnsi="Calibri" w:cs="Calibri"/>
          <w:sz w:val="22"/>
          <w:szCs w:val="22"/>
          <w:lang w:val="en"/>
        </w:rPr>
      </w:pPr>
      <w:r w:rsidRPr="2EEFD531">
        <w:rPr>
          <w:rFonts w:ascii="Calibri,Arial" w:eastAsia="Calibri,Arial" w:hAnsi="Calibri,Arial" w:cs="Calibri,Arial"/>
          <w:sz w:val="22"/>
          <w:szCs w:val="22"/>
          <w:lang w:val="en"/>
        </w:rPr>
        <w:t>Very good experience at Low Power Designs and Multi-Clock Domain Designs.</w:t>
      </w:r>
    </w:p>
    <w:p w14:paraId="46003744" w14:textId="77777777" w:rsidR="003E0EF6"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Excellent debugging skills.</w:t>
      </w:r>
    </w:p>
    <w:p w14:paraId="5B6F553F" w14:textId="77777777" w:rsidR="00F44421"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Good experience at Timing Analysis, ASIC synthesis, FPGA synthesis and Logic Equivalence Checking.</w:t>
      </w:r>
    </w:p>
    <w:p w14:paraId="18C5B38A" w14:textId="77777777" w:rsidR="00CB4493"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Good experience in debugging designs both in ASIC and FPGA.</w:t>
      </w:r>
    </w:p>
    <w:p w14:paraId="60C3FDB3" w14:textId="77777777" w:rsidR="00F44421" w:rsidRPr="00F44421" w:rsidRDefault="2EEFD531" w:rsidP="2EEFD531">
      <w:pPr>
        <w:pStyle w:val="Details"/>
        <w:numPr>
          <w:ilvl w:val="0"/>
          <w:numId w:val="12"/>
        </w:numPr>
        <w:tabs>
          <w:tab w:val="clear" w:pos="720"/>
          <w:tab w:val="num" w:pos="540"/>
        </w:tabs>
        <w:spacing w:line="240" w:lineRule="auto"/>
        <w:ind w:left="540"/>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Total 4+ years of Design Experience</w:t>
      </w:r>
    </w:p>
    <w:p w14:paraId="7CC0D13A" w14:textId="77777777" w:rsidR="00CB4493" w:rsidRPr="001F7F80" w:rsidRDefault="00CB4493" w:rsidP="001F7F80">
      <w:pPr>
        <w:rPr>
          <w:sz w:val="16"/>
          <w:szCs w:val="16"/>
          <w:lang w:val="en"/>
        </w:rPr>
      </w:pPr>
    </w:p>
    <w:p w14:paraId="04D28F87" w14:textId="77777777" w:rsidR="00CB4493" w:rsidRPr="00CD1FF6" w:rsidRDefault="00CB4493" w:rsidP="2EEFD531">
      <w:pPr>
        <w:pStyle w:val="Heading1"/>
        <w:numPr>
          <w:ilvl w:val="0"/>
          <w:numId w:val="0"/>
        </w:numPr>
        <w:tabs>
          <w:tab w:val="left" w:pos="0"/>
        </w:tabs>
        <w:snapToGrid w:val="0"/>
        <w:rPr>
          <w:rFonts w:ascii="Calibri" w:hAnsi="Calibri" w:cs="Arial"/>
          <w:b/>
          <w:caps w:val="0"/>
          <w:sz w:val="22"/>
          <w:szCs w:val="22"/>
          <w:u w:val="single"/>
          <w:lang w:val="en"/>
        </w:rPr>
      </w:pPr>
      <w:r w:rsidRPr="2EEFD531">
        <w:rPr>
          <w:rFonts w:ascii="Calibri,Arial" w:eastAsia="Calibri,Arial" w:hAnsi="Calibri,Arial" w:cs="Calibri,Arial"/>
          <w:b/>
          <w:bCs/>
          <w:caps w:val="0"/>
          <w:sz w:val="22"/>
          <w:szCs w:val="22"/>
          <w:u w:val="single"/>
          <w:lang w:val="en"/>
        </w:rPr>
        <w:t>DES</w:t>
      </w:r>
      <w:r w:rsidR="00E524C7" w:rsidRPr="2EEFD531">
        <w:rPr>
          <w:rFonts w:ascii="Calibri,Arial" w:eastAsia="Calibri,Arial" w:hAnsi="Calibri,Arial" w:cs="Calibri,Arial"/>
          <w:b/>
          <w:bCs/>
          <w:caps w:val="0"/>
          <w:sz w:val="22"/>
          <w:szCs w:val="22"/>
          <w:u w:val="single"/>
          <w:lang w:val="en"/>
        </w:rPr>
        <w:t>IGN AND VERIFICATION TOOL SKILLS</w:t>
      </w:r>
    </w:p>
    <w:p w14:paraId="42160DC9" w14:textId="425E2C5F" w:rsidR="007306AF" w:rsidRPr="00CD1FF6" w:rsidRDefault="00CB4493" w:rsidP="00330A4B">
      <w:pPr>
        <w:pStyle w:val="Details"/>
        <w:snapToGrid w:val="0"/>
        <w:spacing w:line="240" w:lineRule="auto"/>
        <w:rPr>
          <w:rFonts w:ascii="Calibri" w:hAnsi="Calibri" w:cs="Arial"/>
          <w:sz w:val="22"/>
          <w:szCs w:val="22"/>
          <w:lang w:val="en"/>
        </w:rPr>
      </w:pPr>
      <w:r w:rsidRPr="2EEFD531">
        <w:rPr>
          <w:rFonts w:ascii="Calibri,Arial" w:eastAsia="Calibri,Arial" w:hAnsi="Calibri,Arial" w:cs="Calibri,Arial"/>
          <w:sz w:val="22"/>
          <w:szCs w:val="22"/>
          <w:lang w:val="en"/>
        </w:rPr>
        <w:t>HDL &amp; Verification Languages</w:t>
      </w:r>
      <w:r w:rsidRPr="00CD1FF6">
        <w:rPr>
          <w:rFonts w:ascii="Calibri" w:hAnsi="Calibri" w:cs="Arial"/>
          <w:sz w:val="22"/>
          <w:szCs w:val="22"/>
          <w:lang w:val="en"/>
        </w:rPr>
        <w:tab/>
      </w:r>
      <w:r w:rsidRPr="2EEFD531">
        <w:rPr>
          <w:rFonts w:ascii="Calibri,Arial" w:eastAsia="Calibri,Arial" w:hAnsi="Calibri,Arial" w:cs="Calibri,Arial"/>
          <w:sz w:val="22"/>
          <w:szCs w:val="22"/>
          <w:lang w:val="en"/>
        </w:rPr>
        <w:t xml:space="preserve">: </w:t>
      </w:r>
      <w:r w:rsidR="00120030">
        <w:rPr>
          <w:rFonts w:ascii="Calibri,Arial" w:eastAsia="Calibri,Arial" w:hAnsi="Calibri,Arial" w:cs="Calibri,Arial"/>
          <w:sz w:val="22"/>
          <w:szCs w:val="22"/>
          <w:lang w:val="en"/>
        </w:rPr>
        <w:t>System Verilog/Verilog</w:t>
      </w:r>
      <w:r w:rsidRPr="2EEFD531">
        <w:rPr>
          <w:rFonts w:ascii="Calibri,Arial" w:eastAsia="Calibri,Arial" w:hAnsi="Calibri,Arial" w:cs="Calibri,Arial"/>
          <w:sz w:val="22"/>
          <w:szCs w:val="22"/>
          <w:lang w:val="en"/>
        </w:rPr>
        <w:t>, PSL Assertions</w:t>
      </w:r>
      <w:r w:rsidR="007306AF" w:rsidRPr="2EEFD531">
        <w:rPr>
          <w:rFonts w:ascii="Calibri,Arial" w:eastAsia="Calibri,Arial" w:hAnsi="Calibri,Arial" w:cs="Calibri,Arial"/>
          <w:sz w:val="22"/>
          <w:szCs w:val="22"/>
          <w:lang w:val="en"/>
        </w:rPr>
        <w:t xml:space="preserve">, </w:t>
      </w:r>
      <w:r w:rsidR="00120030">
        <w:rPr>
          <w:rFonts w:ascii="Calibri,Arial" w:eastAsia="Calibri,Arial" w:hAnsi="Calibri,Arial" w:cs="Calibri,Arial"/>
          <w:sz w:val="22"/>
          <w:szCs w:val="22"/>
          <w:lang w:val="en"/>
        </w:rPr>
        <w:t>UVM,</w:t>
      </w:r>
      <w:r w:rsidR="007306AF" w:rsidRPr="2EEFD531">
        <w:rPr>
          <w:rFonts w:ascii="Calibri,Arial" w:eastAsia="Calibri,Arial" w:hAnsi="Calibri,Arial" w:cs="Calibri,Arial"/>
          <w:sz w:val="22"/>
          <w:szCs w:val="22"/>
          <w:lang w:val="en"/>
        </w:rPr>
        <w:t xml:space="preserve"> </w:t>
      </w:r>
    </w:p>
    <w:p w14:paraId="36280B56" w14:textId="574A1B76" w:rsidR="00CB4493" w:rsidRPr="00CD1FF6" w:rsidRDefault="007306AF" w:rsidP="00330A4B">
      <w:pPr>
        <w:pStyle w:val="Details"/>
        <w:snapToGrid w:val="0"/>
        <w:spacing w:line="240" w:lineRule="auto"/>
        <w:rPr>
          <w:rFonts w:ascii="Calibri" w:hAnsi="Calibri" w:cs="Arial"/>
          <w:sz w:val="22"/>
          <w:szCs w:val="22"/>
          <w:lang w:val="en"/>
        </w:rPr>
      </w:pPr>
      <w:r w:rsidRPr="00CD1FF6">
        <w:rPr>
          <w:rFonts w:ascii="Calibri" w:hAnsi="Calibri" w:cs="Arial"/>
          <w:sz w:val="22"/>
          <w:szCs w:val="22"/>
          <w:lang w:val="en"/>
        </w:rPr>
        <w:tab/>
      </w:r>
      <w:r w:rsidRPr="00CD1FF6">
        <w:rPr>
          <w:rFonts w:ascii="Calibri" w:hAnsi="Calibri" w:cs="Arial"/>
          <w:sz w:val="22"/>
          <w:szCs w:val="22"/>
          <w:lang w:val="en"/>
        </w:rPr>
        <w:tab/>
      </w:r>
      <w:r w:rsidRPr="00CD1FF6">
        <w:rPr>
          <w:rFonts w:ascii="Calibri" w:hAnsi="Calibri" w:cs="Arial"/>
          <w:sz w:val="22"/>
          <w:szCs w:val="22"/>
          <w:lang w:val="en"/>
        </w:rPr>
        <w:tab/>
      </w:r>
      <w:r w:rsidRPr="00CD1FF6">
        <w:rPr>
          <w:rFonts w:ascii="Calibri" w:hAnsi="Calibri" w:cs="Arial"/>
          <w:sz w:val="22"/>
          <w:szCs w:val="22"/>
          <w:lang w:val="en"/>
        </w:rPr>
        <w:tab/>
      </w:r>
      <w:r w:rsidRPr="00CD1FF6">
        <w:rPr>
          <w:rFonts w:ascii="Calibri" w:hAnsi="Calibri" w:cs="Arial"/>
          <w:sz w:val="22"/>
          <w:szCs w:val="22"/>
          <w:lang w:val="en"/>
        </w:rPr>
        <w:tab/>
      </w:r>
      <w:r w:rsidRPr="00CD1FF6">
        <w:rPr>
          <w:rFonts w:ascii="Calibri" w:hAnsi="Calibri" w:cs="Arial"/>
          <w:sz w:val="22"/>
          <w:szCs w:val="22"/>
          <w:lang w:val="en"/>
        </w:rPr>
        <w:tab/>
      </w:r>
      <w:r w:rsidRPr="2EEFD531">
        <w:rPr>
          <w:rFonts w:ascii="Calibri,Arial" w:eastAsia="Calibri,Arial" w:hAnsi="Calibri,Arial" w:cs="Calibri,Arial"/>
          <w:sz w:val="22"/>
          <w:szCs w:val="22"/>
          <w:lang w:val="en"/>
        </w:rPr>
        <w:t xml:space="preserve">  </w:t>
      </w:r>
      <w:r w:rsidR="00120030">
        <w:rPr>
          <w:rFonts w:ascii="Calibri,Arial" w:eastAsia="Calibri,Arial" w:hAnsi="Calibri,Arial" w:cs="Calibri,Arial"/>
          <w:sz w:val="22"/>
          <w:szCs w:val="22"/>
          <w:lang w:val="en"/>
        </w:rPr>
        <w:t xml:space="preserve">OVM, VERA, </w:t>
      </w:r>
      <w:proofErr w:type="spellStart"/>
      <w:r w:rsidRPr="2EEFD531">
        <w:rPr>
          <w:rFonts w:ascii="Calibri,Arial" w:eastAsia="Calibri,Arial" w:hAnsi="Calibri,Arial" w:cs="Calibri,Arial"/>
          <w:sz w:val="22"/>
          <w:szCs w:val="22"/>
          <w:lang w:val="en"/>
        </w:rPr>
        <w:t>Specman</w:t>
      </w:r>
      <w:proofErr w:type="spellEnd"/>
      <w:r w:rsidRPr="2EEFD531">
        <w:rPr>
          <w:rFonts w:ascii="Calibri,Arial" w:eastAsia="Calibri,Arial" w:hAnsi="Calibri,Arial" w:cs="Calibri,Arial"/>
          <w:sz w:val="22"/>
          <w:szCs w:val="22"/>
          <w:lang w:val="en"/>
        </w:rPr>
        <w:t xml:space="preserve"> E</w:t>
      </w:r>
      <w:r w:rsidR="00120030">
        <w:rPr>
          <w:rFonts w:ascii="Calibri,Arial" w:eastAsia="Calibri,Arial" w:hAnsi="Calibri,Arial" w:cs="Calibri,Arial"/>
          <w:sz w:val="22"/>
          <w:szCs w:val="22"/>
          <w:lang w:val="en"/>
        </w:rPr>
        <w:t>, VHDL</w:t>
      </w:r>
      <w:r w:rsidR="00CB4493" w:rsidRPr="2EEFD531">
        <w:rPr>
          <w:rFonts w:ascii="Calibri,Arial" w:eastAsia="Calibri,Arial" w:hAnsi="Calibri,Arial" w:cs="Calibri,Arial"/>
          <w:sz w:val="22"/>
          <w:szCs w:val="22"/>
          <w:lang w:val="en"/>
        </w:rPr>
        <w:t>.</w:t>
      </w:r>
    </w:p>
    <w:p w14:paraId="51E2D018" w14:textId="510C5276" w:rsidR="00CB4493" w:rsidRPr="00CD1FF6" w:rsidRDefault="00CB4493" w:rsidP="00330A4B">
      <w:pPr>
        <w:pStyle w:val="Details"/>
        <w:snapToGrid w:val="0"/>
        <w:spacing w:line="240" w:lineRule="auto"/>
        <w:rPr>
          <w:rFonts w:ascii="Calibri" w:hAnsi="Calibri" w:cs="Arial"/>
          <w:sz w:val="22"/>
          <w:szCs w:val="22"/>
          <w:lang w:val="en"/>
        </w:rPr>
      </w:pPr>
      <w:r w:rsidRPr="2EEFD531">
        <w:rPr>
          <w:rFonts w:ascii="Calibri,Arial" w:eastAsia="Calibri,Arial" w:hAnsi="Calibri,Arial" w:cs="Calibri,Arial"/>
          <w:sz w:val="22"/>
          <w:szCs w:val="22"/>
          <w:lang w:val="en"/>
        </w:rPr>
        <w:t>Programming Languages</w:t>
      </w:r>
      <w:r w:rsidRPr="00CD1FF6">
        <w:rPr>
          <w:rFonts w:ascii="Calibri" w:hAnsi="Calibri" w:cs="Arial"/>
          <w:sz w:val="22"/>
          <w:szCs w:val="22"/>
          <w:lang w:val="en"/>
        </w:rPr>
        <w:tab/>
      </w:r>
      <w:r w:rsidR="006E7F59" w:rsidRPr="00CD1FF6">
        <w:rPr>
          <w:rFonts w:ascii="Calibri" w:hAnsi="Calibri" w:cs="Arial"/>
          <w:sz w:val="22"/>
          <w:szCs w:val="22"/>
          <w:lang w:val="en"/>
        </w:rPr>
        <w:tab/>
      </w:r>
      <w:r w:rsidRPr="2EEFD531">
        <w:rPr>
          <w:rFonts w:ascii="Calibri,Arial" w:eastAsia="Calibri,Arial" w:hAnsi="Calibri,Arial" w:cs="Calibri,Arial"/>
          <w:sz w:val="22"/>
          <w:szCs w:val="22"/>
          <w:lang w:val="en"/>
        </w:rPr>
        <w:t xml:space="preserve">: C, </w:t>
      </w:r>
      <w:r w:rsidR="000B3B0C" w:rsidRPr="2EEFD531">
        <w:rPr>
          <w:rFonts w:ascii="Calibri,Arial" w:eastAsia="Calibri,Arial" w:hAnsi="Calibri,Arial" w:cs="Calibri,Arial"/>
          <w:sz w:val="22"/>
          <w:szCs w:val="22"/>
          <w:lang w:val="en"/>
        </w:rPr>
        <w:t xml:space="preserve">C++, </w:t>
      </w:r>
      <w:r w:rsidRPr="2EEFD531">
        <w:rPr>
          <w:rFonts w:ascii="Calibri,Arial" w:eastAsia="Calibri,Arial" w:hAnsi="Calibri,Arial" w:cs="Calibri,Arial"/>
          <w:sz w:val="22"/>
          <w:szCs w:val="22"/>
          <w:lang w:val="en"/>
        </w:rPr>
        <w:t xml:space="preserve">PERL, </w:t>
      </w:r>
      <w:r w:rsidR="00120030">
        <w:rPr>
          <w:rFonts w:ascii="Calibri,Arial" w:eastAsia="Calibri,Arial" w:hAnsi="Calibri,Arial" w:cs="Calibri,Arial"/>
          <w:sz w:val="22"/>
          <w:szCs w:val="22"/>
          <w:lang w:val="en"/>
        </w:rPr>
        <w:t xml:space="preserve">Python, </w:t>
      </w:r>
      <w:r w:rsidRPr="2EEFD531">
        <w:rPr>
          <w:rFonts w:ascii="Calibri,Arial" w:eastAsia="Calibri,Arial" w:hAnsi="Calibri,Arial" w:cs="Calibri,Arial"/>
          <w:sz w:val="22"/>
          <w:szCs w:val="22"/>
          <w:lang w:val="en"/>
        </w:rPr>
        <w:t>TCL/TK</w:t>
      </w:r>
    </w:p>
    <w:p w14:paraId="56836767" w14:textId="77777777" w:rsidR="006A62C4" w:rsidRDefault="00CB4493" w:rsidP="00330A4B">
      <w:pPr>
        <w:pStyle w:val="Details"/>
        <w:snapToGrid w:val="0"/>
        <w:spacing w:line="240" w:lineRule="auto"/>
        <w:ind w:left="0" w:firstLine="0"/>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Protocols</w:t>
      </w:r>
      <w:r w:rsidRPr="00CD1FF6">
        <w:rPr>
          <w:rFonts w:ascii="Calibri" w:hAnsi="Calibri" w:cs="Arial"/>
          <w:sz w:val="22"/>
          <w:szCs w:val="22"/>
          <w:lang w:val="en"/>
        </w:rPr>
        <w:tab/>
      </w:r>
      <w:r w:rsidRPr="00CD1FF6">
        <w:rPr>
          <w:rFonts w:ascii="Calibri" w:hAnsi="Calibri" w:cs="Arial"/>
          <w:sz w:val="22"/>
          <w:szCs w:val="22"/>
          <w:lang w:val="en"/>
        </w:rPr>
        <w:tab/>
      </w:r>
      <w:r w:rsidRPr="2EEFD531">
        <w:rPr>
          <w:rFonts w:ascii="Calibri,Arial" w:eastAsia="Calibri,Arial" w:hAnsi="Calibri,Arial" w:cs="Calibri,Arial"/>
          <w:sz w:val="22"/>
          <w:szCs w:val="22"/>
          <w:lang w:val="en"/>
        </w:rPr>
        <w:t xml:space="preserve">     </w:t>
      </w:r>
      <w:r w:rsidRPr="00CD1FF6">
        <w:rPr>
          <w:rFonts w:ascii="Calibri" w:hAnsi="Calibri" w:cs="Arial"/>
          <w:sz w:val="22"/>
          <w:szCs w:val="22"/>
          <w:lang w:val="en"/>
        </w:rPr>
        <w:tab/>
      </w:r>
      <w:r w:rsidR="006E7F59" w:rsidRPr="00CD1FF6">
        <w:rPr>
          <w:rFonts w:ascii="Calibri" w:hAnsi="Calibri" w:cs="Arial"/>
          <w:sz w:val="22"/>
          <w:szCs w:val="22"/>
          <w:lang w:val="en"/>
        </w:rPr>
        <w:tab/>
      </w:r>
      <w:r w:rsidRPr="2EEFD531">
        <w:rPr>
          <w:rFonts w:ascii="Calibri,Arial" w:eastAsia="Calibri,Arial" w:hAnsi="Calibri,Arial" w:cs="Calibri,Arial"/>
          <w:sz w:val="22"/>
          <w:szCs w:val="22"/>
          <w:lang w:val="en"/>
        </w:rPr>
        <w:t xml:space="preserve">: </w:t>
      </w:r>
      <w:r w:rsidR="003F0283">
        <w:rPr>
          <w:rFonts w:ascii="Calibri,Arial" w:eastAsia="Calibri,Arial" w:hAnsi="Calibri,Arial" w:cs="Calibri,Arial"/>
          <w:sz w:val="22"/>
          <w:szCs w:val="22"/>
          <w:lang w:val="en"/>
        </w:rPr>
        <w:t>AXI3/4</w:t>
      </w:r>
      <w:r w:rsidR="00956564">
        <w:rPr>
          <w:rFonts w:ascii="Calibri,Arial" w:eastAsia="Calibri,Arial" w:hAnsi="Calibri,Arial" w:cs="Calibri,Arial"/>
          <w:sz w:val="22"/>
          <w:szCs w:val="22"/>
          <w:lang w:val="en"/>
        </w:rPr>
        <w:t>, AHB</w:t>
      </w:r>
      <w:r w:rsidR="003F0283">
        <w:rPr>
          <w:rFonts w:ascii="Calibri,Arial" w:eastAsia="Calibri,Arial" w:hAnsi="Calibri,Arial" w:cs="Calibri,Arial"/>
          <w:sz w:val="22"/>
          <w:szCs w:val="22"/>
          <w:lang w:val="en"/>
        </w:rPr>
        <w:t xml:space="preserve">, PCIe, </w:t>
      </w:r>
      <w:r w:rsidR="006A62C4">
        <w:rPr>
          <w:rFonts w:ascii="Calibri,Arial" w:eastAsia="Calibri,Arial" w:hAnsi="Calibri,Arial" w:cs="Calibri,Arial"/>
          <w:sz w:val="22"/>
          <w:szCs w:val="22"/>
          <w:lang w:val="en"/>
        </w:rPr>
        <w:t xml:space="preserve">Toggle </w:t>
      </w:r>
      <w:r w:rsidR="00956564">
        <w:rPr>
          <w:rFonts w:ascii="Calibri,Arial" w:eastAsia="Calibri,Arial" w:hAnsi="Calibri,Arial" w:cs="Calibri,Arial"/>
          <w:sz w:val="22"/>
          <w:szCs w:val="22"/>
          <w:lang w:val="en"/>
        </w:rPr>
        <w:t>NAND, DDR</w:t>
      </w:r>
      <w:r w:rsidR="006A62C4">
        <w:rPr>
          <w:rFonts w:ascii="Calibri,Arial" w:eastAsia="Calibri,Arial" w:hAnsi="Calibri,Arial" w:cs="Calibri,Arial"/>
          <w:sz w:val="22"/>
          <w:szCs w:val="22"/>
          <w:lang w:val="en"/>
        </w:rPr>
        <w:t xml:space="preserve">3/4, </w:t>
      </w:r>
    </w:p>
    <w:p w14:paraId="6CBCEC46" w14:textId="77777777" w:rsidR="006A62C4" w:rsidRDefault="006A62C4" w:rsidP="006A62C4">
      <w:pPr>
        <w:pStyle w:val="Details"/>
        <w:snapToGrid w:val="0"/>
        <w:spacing w:line="240" w:lineRule="auto"/>
        <w:ind w:left="3600" w:firstLine="0"/>
        <w:rPr>
          <w:rFonts w:ascii="Calibri,Arial" w:eastAsia="Calibri,Arial" w:hAnsi="Calibri,Arial" w:cs="Calibri,Arial"/>
          <w:sz w:val="22"/>
          <w:szCs w:val="22"/>
          <w:lang w:val="en"/>
        </w:rPr>
      </w:pPr>
      <w:r>
        <w:rPr>
          <w:rFonts w:ascii="Calibri,Arial" w:eastAsia="Calibri,Arial" w:hAnsi="Calibri,Arial" w:cs="Calibri,Arial"/>
          <w:sz w:val="22"/>
          <w:szCs w:val="22"/>
          <w:lang w:val="en"/>
        </w:rPr>
        <w:t xml:space="preserve">  </w:t>
      </w:r>
      <w:r w:rsidR="003F0283">
        <w:rPr>
          <w:rFonts w:ascii="Calibri,Arial" w:eastAsia="Calibri,Arial" w:hAnsi="Calibri,Arial" w:cs="Calibri,Arial"/>
          <w:sz w:val="22"/>
          <w:szCs w:val="22"/>
          <w:lang w:val="en"/>
        </w:rPr>
        <w:t>PCI</w:t>
      </w:r>
      <w:r w:rsidR="003C3F0D" w:rsidRPr="2EEFD531">
        <w:rPr>
          <w:rFonts w:ascii="Calibri,Arial" w:eastAsia="Calibri,Arial" w:hAnsi="Calibri,Arial" w:cs="Calibri,Arial"/>
          <w:sz w:val="22"/>
          <w:szCs w:val="22"/>
          <w:lang w:val="en"/>
        </w:rPr>
        <w:t>,</w:t>
      </w:r>
      <w:r>
        <w:rPr>
          <w:rFonts w:ascii="Calibri,Arial" w:eastAsia="Calibri,Arial" w:hAnsi="Calibri,Arial" w:cs="Calibri,Arial"/>
          <w:sz w:val="22"/>
          <w:szCs w:val="22"/>
          <w:lang w:val="en"/>
        </w:rPr>
        <w:t xml:space="preserve"> </w:t>
      </w:r>
      <w:r w:rsidR="006B5BA0">
        <w:rPr>
          <w:rFonts w:ascii="Calibri,Arial" w:eastAsia="Calibri,Arial" w:hAnsi="Calibri,Arial" w:cs="Calibri,Arial"/>
          <w:sz w:val="22"/>
          <w:szCs w:val="22"/>
          <w:lang w:val="en"/>
        </w:rPr>
        <w:t xml:space="preserve">USB, </w:t>
      </w:r>
      <w:proofErr w:type="spellStart"/>
      <w:r w:rsidR="006B5BA0">
        <w:rPr>
          <w:rFonts w:ascii="Calibri,Arial" w:eastAsia="Calibri,Arial" w:hAnsi="Calibri,Arial" w:cs="Calibri,Arial"/>
          <w:sz w:val="22"/>
          <w:szCs w:val="22"/>
          <w:lang w:val="en"/>
        </w:rPr>
        <w:t>NVMe</w:t>
      </w:r>
      <w:proofErr w:type="spellEnd"/>
      <w:r w:rsidR="00CB4493" w:rsidRPr="2EEFD531">
        <w:rPr>
          <w:rFonts w:ascii="Calibri,Arial" w:eastAsia="Calibri,Arial" w:hAnsi="Calibri,Arial" w:cs="Calibri,Arial"/>
          <w:sz w:val="22"/>
          <w:szCs w:val="22"/>
          <w:lang w:val="en"/>
        </w:rPr>
        <w:t>, Bluetooth,</w:t>
      </w:r>
      <w:r w:rsidR="00956564">
        <w:rPr>
          <w:rFonts w:ascii="Calibri,Arial" w:eastAsia="Calibri,Arial" w:hAnsi="Calibri,Arial" w:cs="Calibri,Arial"/>
          <w:sz w:val="22"/>
          <w:szCs w:val="22"/>
          <w:lang w:val="en"/>
        </w:rPr>
        <w:t xml:space="preserve"> OCP, SAS, I2C,</w:t>
      </w:r>
    </w:p>
    <w:p w14:paraId="191F7D79" w14:textId="5D962FFB" w:rsidR="00CB4493" w:rsidRPr="006A62C4" w:rsidRDefault="006A62C4" w:rsidP="006A62C4">
      <w:pPr>
        <w:pStyle w:val="Details"/>
        <w:snapToGrid w:val="0"/>
        <w:spacing w:line="240" w:lineRule="auto"/>
        <w:ind w:left="3600" w:firstLine="0"/>
        <w:rPr>
          <w:rFonts w:ascii="Calibri,Arial" w:eastAsia="Calibri,Arial" w:hAnsi="Calibri,Arial" w:cs="Calibri,Arial"/>
          <w:sz w:val="22"/>
          <w:szCs w:val="22"/>
          <w:lang w:val="en"/>
        </w:rPr>
      </w:pPr>
      <w:r>
        <w:rPr>
          <w:rFonts w:ascii="Calibri,Arial" w:eastAsia="Calibri,Arial" w:hAnsi="Calibri,Arial" w:cs="Calibri,Arial"/>
          <w:sz w:val="22"/>
          <w:szCs w:val="22"/>
          <w:lang w:val="en"/>
        </w:rPr>
        <w:t xml:space="preserve"> </w:t>
      </w:r>
      <w:r w:rsidR="00956564">
        <w:rPr>
          <w:rFonts w:ascii="Calibri,Arial" w:eastAsia="Calibri,Arial" w:hAnsi="Calibri,Arial" w:cs="Calibri,Arial"/>
          <w:sz w:val="22"/>
          <w:szCs w:val="22"/>
          <w:lang w:val="en"/>
        </w:rPr>
        <w:t xml:space="preserve"> UART</w:t>
      </w:r>
    </w:p>
    <w:p w14:paraId="66AE68E1" w14:textId="40AF1ACE" w:rsidR="003F0283" w:rsidRDefault="00F44421" w:rsidP="00F44421">
      <w:pPr>
        <w:pStyle w:val="Detail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EDA Tools</w:t>
      </w:r>
      <w:r>
        <w:rPr>
          <w:rFonts w:ascii="Calibri" w:hAnsi="Calibri" w:cs="Arial"/>
          <w:sz w:val="22"/>
          <w:szCs w:val="22"/>
          <w:lang w:val="en"/>
        </w:rPr>
        <w:tab/>
      </w:r>
      <w:r>
        <w:rPr>
          <w:rFonts w:ascii="Calibri" w:hAnsi="Calibri" w:cs="Arial"/>
          <w:sz w:val="22"/>
          <w:szCs w:val="22"/>
          <w:lang w:val="en"/>
        </w:rPr>
        <w:tab/>
      </w:r>
      <w:r>
        <w:rPr>
          <w:rFonts w:ascii="Calibri" w:hAnsi="Calibri" w:cs="Arial"/>
          <w:sz w:val="22"/>
          <w:szCs w:val="22"/>
          <w:lang w:val="en"/>
        </w:rPr>
        <w:tab/>
      </w:r>
      <w:r>
        <w:rPr>
          <w:rFonts w:ascii="Calibri" w:hAnsi="Calibri" w:cs="Arial"/>
          <w:sz w:val="22"/>
          <w:szCs w:val="22"/>
          <w:lang w:val="en"/>
        </w:rPr>
        <w:tab/>
      </w:r>
      <w:r w:rsidRPr="2EEFD531">
        <w:rPr>
          <w:rFonts w:ascii="Calibri,Arial" w:eastAsia="Calibri,Arial" w:hAnsi="Calibri,Arial" w:cs="Calibri,Arial"/>
          <w:sz w:val="22"/>
          <w:szCs w:val="22"/>
          <w:lang w:val="en"/>
        </w:rPr>
        <w:t xml:space="preserve">: </w:t>
      </w:r>
      <w:r w:rsidR="00145A5F">
        <w:rPr>
          <w:rFonts w:ascii="Calibri,Arial" w:eastAsia="Calibri,Arial" w:hAnsi="Calibri,Arial" w:cs="Calibri,Arial"/>
          <w:sz w:val="22"/>
          <w:szCs w:val="22"/>
          <w:lang w:val="en"/>
        </w:rPr>
        <w:t>VCS, NC-Sim</w:t>
      </w:r>
      <w:r w:rsidRPr="2EEFD531">
        <w:rPr>
          <w:rFonts w:ascii="Calibri,Arial" w:eastAsia="Calibri,Arial" w:hAnsi="Calibri,Arial" w:cs="Calibri,Arial"/>
          <w:sz w:val="22"/>
          <w:szCs w:val="22"/>
          <w:lang w:val="en"/>
        </w:rPr>
        <w:t xml:space="preserve">, </w:t>
      </w:r>
      <w:r w:rsidR="00145A5F">
        <w:rPr>
          <w:rFonts w:ascii="Calibri,Arial" w:eastAsia="Calibri,Arial" w:hAnsi="Calibri,Arial" w:cs="Calibri,Arial"/>
          <w:sz w:val="22"/>
          <w:szCs w:val="22"/>
          <w:lang w:val="en"/>
        </w:rPr>
        <w:t>Questa</w:t>
      </w:r>
      <w:r w:rsidR="00102599" w:rsidRPr="2EEFD531">
        <w:rPr>
          <w:rFonts w:ascii="Calibri,Arial" w:eastAsia="Calibri,Arial" w:hAnsi="Calibri,Arial" w:cs="Calibri,Arial"/>
          <w:sz w:val="22"/>
          <w:szCs w:val="22"/>
          <w:lang w:val="en"/>
        </w:rPr>
        <w:t xml:space="preserve">, </w:t>
      </w:r>
      <w:r w:rsidRPr="2EEFD531">
        <w:rPr>
          <w:rFonts w:ascii="Calibri,Arial" w:eastAsia="Calibri,Arial" w:hAnsi="Calibri,Arial" w:cs="Calibri,Arial"/>
          <w:sz w:val="22"/>
          <w:szCs w:val="22"/>
          <w:lang w:val="en"/>
        </w:rPr>
        <w:t xml:space="preserve">Verdi, </w:t>
      </w:r>
      <w:proofErr w:type="spellStart"/>
      <w:r w:rsidRPr="2EEFD531">
        <w:rPr>
          <w:rFonts w:ascii="Calibri,Arial" w:eastAsia="Calibri,Arial" w:hAnsi="Calibri,Arial" w:cs="Calibri,Arial"/>
          <w:sz w:val="22"/>
          <w:szCs w:val="22"/>
          <w:lang w:val="en"/>
        </w:rPr>
        <w:t>Simvision</w:t>
      </w:r>
      <w:proofErr w:type="spellEnd"/>
      <w:r w:rsidRPr="2EEFD531">
        <w:rPr>
          <w:rFonts w:ascii="Calibri,Arial" w:eastAsia="Calibri,Arial" w:hAnsi="Calibri,Arial" w:cs="Calibri,Arial"/>
          <w:sz w:val="22"/>
          <w:szCs w:val="22"/>
          <w:lang w:val="en"/>
        </w:rPr>
        <w:t>,</w:t>
      </w:r>
    </w:p>
    <w:p w14:paraId="6F120597" w14:textId="04354149" w:rsidR="003F0283" w:rsidRDefault="003F0283" w:rsidP="003F0283">
      <w:pPr>
        <w:pStyle w:val="Details"/>
        <w:snapToGrid w:val="0"/>
        <w:spacing w:line="240" w:lineRule="auto"/>
        <w:ind w:left="3600" w:firstLine="0"/>
        <w:rPr>
          <w:rFonts w:ascii="Calibri,Arial" w:eastAsia="Calibri,Arial" w:hAnsi="Calibri,Arial" w:cs="Calibri,Arial"/>
          <w:sz w:val="22"/>
          <w:szCs w:val="22"/>
          <w:lang w:val="en"/>
        </w:rPr>
      </w:pPr>
      <w:r>
        <w:rPr>
          <w:rFonts w:ascii="Calibri,Arial" w:eastAsia="Calibri,Arial" w:hAnsi="Calibri,Arial" w:cs="Calibri,Arial"/>
          <w:sz w:val="22"/>
          <w:szCs w:val="22"/>
          <w:lang w:val="en"/>
        </w:rPr>
        <w:t xml:space="preserve">  </w:t>
      </w:r>
      <w:r w:rsidR="00715709">
        <w:rPr>
          <w:rFonts w:ascii="Calibri,Arial" w:eastAsia="Calibri,Arial" w:hAnsi="Calibri,Arial" w:cs="Calibri,Arial"/>
          <w:sz w:val="22"/>
          <w:szCs w:val="22"/>
          <w:lang w:val="en"/>
        </w:rPr>
        <w:t xml:space="preserve">DVE, </w:t>
      </w:r>
      <w:r w:rsidR="00102599" w:rsidRPr="2EEFD531">
        <w:rPr>
          <w:rFonts w:ascii="Calibri,Arial" w:eastAsia="Calibri,Arial" w:hAnsi="Calibri,Arial" w:cs="Calibri,Arial"/>
          <w:sz w:val="22"/>
          <w:szCs w:val="22"/>
          <w:lang w:val="en"/>
        </w:rPr>
        <w:t xml:space="preserve">0-IN, Xilinx, </w:t>
      </w:r>
      <w:proofErr w:type="spellStart"/>
      <w:r w:rsidR="00F44421" w:rsidRPr="2EEFD531">
        <w:rPr>
          <w:rFonts w:ascii="Calibri,Arial" w:eastAsia="Calibri,Arial" w:hAnsi="Calibri,Arial" w:cs="Calibri,Arial"/>
          <w:sz w:val="22"/>
          <w:szCs w:val="22"/>
          <w:lang w:val="en"/>
        </w:rPr>
        <w:t>Synplify</w:t>
      </w:r>
      <w:proofErr w:type="spellEnd"/>
      <w:r w:rsidR="00F44421" w:rsidRPr="2EEFD531">
        <w:rPr>
          <w:rFonts w:ascii="Calibri,Arial" w:eastAsia="Calibri,Arial" w:hAnsi="Calibri,Arial" w:cs="Calibri,Arial"/>
          <w:sz w:val="22"/>
          <w:szCs w:val="22"/>
          <w:lang w:val="en"/>
        </w:rPr>
        <w:t xml:space="preserve"> Pro, Spyglass,</w:t>
      </w:r>
    </w:p>
    <w:p w14:paraId="0A4AAAFF" w14:textId="65FC0C75" w:rsidR="00F44421" w:rsidRPr="00EF50F1" w:rsidRDefault="003F0283" w:rsidP="00EF50F1">
      <w:pPr>
        <w:pStyle w:val="Details"/>
        <w:snapToGrid w:val="0"/>
        <w:spacing w:line="240" w:lineRule="auto"/>
        <w:ind w:left="3600" w:firstLine="0"/>
        <w:rPr>
          <w:rFonts w:ascii="Calibri,Arial" w:eastAsia="Calibri,Arial" w:hAnsi="Calibri,Arial" w:cs="Calibri,Arial"/>
          <w:sz w:val="22"/>
          <w:szCs w:val="22"/>
          <w:lang w:val="en"/>
        </w:rPr>
      </w:pPr>
      <w:r>
        <w:rPr>
          <w:rFonts w:ascii="Calibri,Arial" w:eastAsia="Calibri,Arial" w:hAnsi="Calibri,Arial" w:cs="Calibri,Arial"/>
          <w:sz w:val="22"/>
          <w:szCs w:val="22"/>
          <w:lang w:val="en"/>
        </w:rPr>
        <w:lastRenderedPageBreak/>
        <w:t xml:space="preserve"> </w:t>
      </w:r>
      <w:r w:rsidR="00F44421" w:rsidRPr="2EEFD531">
        <w:rPr>
          <w:rFonts w:ascii="Calibri,Arial" w:eastAsia="Calibri,Arial" w:hAnsi="Calibri,Arial" w:cs="Calibri,Arial"/>
          <w:sz w:val="22"/>
          <w:szCs w:val="22"/>
          <w:lang w:val="en"/>
        </w:rPr>
        <w:t xml:space="preserve"> </w:t>
      </w:r>
      <w:r w:rsidR="00EF50F1">
        <w:rPr>
          <w:rFonts w:ascii="Calibri,Arial" w:eastAsia="Calibri,Arial" w:hAnsi="Calibri,Arial" w:cs="Calibri,Arial"/>
          <w:sz w:val="22"/>
          <w:szCs w:val="22"/>
          <w:lang w:val="en"/>
        </w:rPr>
        <w:t>DC</w:t>
      </w:r>
      <w:r w:rsidR="00102599" w:rsidRPr="2EEFD531">
        <w:rPr>
          <w:rFonts w:ascii="Calibri,Arial" w:eastAsia="Calibri,Arial" w:hAnsi="Calibri,Arial" w:cs="Calibri,Arial"/>
          <w:sz w:val="22"/>
          <w:szCs w:val="22"/>
          <w:lang w:val="en"/>
        </w:rPr>
        <w:t>,</w:t>
      </w:r>
      <w:r w:rsidR="2EEFD531" w:rsidRPr="2EEFD531">
        <w:rPr>
          <w:rFonts w:ascii="Calibri,Arial" w:eastAsia="Calibri,Arial" w:hAnsi="Calibri,Arial" w:cs="Calibri,Arial"/>
          <w:sz w:val="22"/>
          <w:szCs w:val="22"/>
          <w:lang w:val="en"/>
        </w:rPr>
        <w:t xml:space="preserve"> </w:t>
      </w:r>
      <w:r w:rsidR="00AA2577">
        <w:rPr>
          <w:rFonts w:ascii="Calibri,Arial" w:eastAsia="Calibri,Arial" w:hAnsi="Calibri,Arial" w:cs="Calibri,Arial"/>
          <w:sz w:val="22"/>
          <w:szCs w:val="22"/>
          <w:lang w:val="en"/>
        </w:rPr>
        <w:t xml:space="preserve">PT-PX, </w:t>
      </w:r>
      <w:proofErr w:type="spellStart"/>
      <w:r w:rsidR="00AA2577">
        <w:rPr>
          <w:rFonts w:ascii="Calibri,Arial" w:eastAsia="Calibri,Arial" w:hAnsi="Calibri,Arial" w:cs="Calibri,Arial"/>
          <w:sz w:val="22"/>
          <w:szCs w:val="22"/>
          <w:lang w:val="en"/>
        </w:rPr>
        <w:t>Tetrmax</w:t>
      </w:r>
      <w:proofErr w:type="spellEnd"/>
      <w:r w:rsidR="00AA2577">
        <w:rPr>
          <w:rFonts w:ascii="Calibri,Arial" w:eastAsia="Calibri,Arial" w:hAnsi="Calibri,Arial" w:cs="Calibri,Arial"/>
          <w:sz w:val="22"/>
          <w:szCs w:val="22"/>
          <w:lang w:val="en"/>
        </w:rPr>
        <w:t xml:space="preserve">, </w:t>
      </w:r>
      <w:proofErr w:type="gramStart"/>
      <w:r w:rsidR="00AA2577">
        <w:rPr>
          <w:rFonts w:ascii="Calibri,Arial" w:eastAsia="Calibri,Arial" w:hAnsi="Calibri,Arial" w:cs="Calibri,Arial"/>
          <w:sz w:val="22"/>
          <w:szCs w:val="22"/>
          <w:lang w:val="en"/>
        </w:rPr>
        <w:t>Veloce</w:t>
      </w:r>
      <w:proofErr w:type="gramEnd"/>
      <w:r w:rsidR="00AA2577">
        <w:rPr>
          <w:rFonts w:ascii="Calibri,Arial" w:eastAsia="Calibri,Arial" w:hAnsi="Calibri,Arial" w:cs="Calibri,Arial"/>
          <w:sz w:val="22"/>
          <w:szCs w:val="22"/>
          <w:lang w:val="en"/>
        </w:rPr>
        <w:t xml:space="preserve"> 2</w:t>
      </w:r>
      <w:r w:rsidR="00EF50F1">
        <w:rPr>
          <w:rFonts w:ascii="Calibri,Arial" w:eastAsia="Calibri,Arial" w:hAnsi="Calibri,Arial" w:cs="Calibri,Arial"/>
          <w:sz w:val="22"/>
          <w:szCs w:val="22"/>
          <w:lang w:val="en"/>
        </w:rPr>
        <w:t>.</w:t>
      </w:r>
    </w:p>
    <w:p w14:paraId="442AABA2" w14:textId="1DE7B91B" w:rsidR="003F0283" w:rsidRDefault="00CB4493" w:rsidP="00330A4B">
      <w:pPr>
        <w:pStyle w:val="Details"/>
        <w:snapToGrid w:val="0"/>
        <w:spacing w:line="240" w:lineRule="auto"/>
        <w:rPr>
          <w:rFonts w:ascii="Calibri,Arial" w:eastAsia="Calibri,Arial" w:hAnsi="Calibri,Arial" w:cs="Calibri,Arial"/>
          <w:sz w:val="22"/>
          <w:szCs w:val="22"/>
          <w:lang w:val="en"/>
        </w:rPr>
      </w:pPr>
      <w:r w:rsidRPr="145F0CB1">
        <w:rPr>
          <w:rFonts w:ascii="Calibri,Arial" w:eastAsia="Calibri,Arial" w:hAnsi="Calibri,Arial" w:cs="Calibri,Arial"/>
          <w:sz w:val="22"/>
          <w:szCs w:val="22"/>
          <w:lang w:val="en"/>
        </w:rPr>
        <w:t>Build Management</w:t>
      </w:r>
      <w:r w:rsidRPr="00CD1FF6">
        <w:rPr>
          <w:rFonts w:ascii="Calibri" w:hAnsi="Calibri" w:cs="Arial"/>
          <w:sz w:val="22"/>
          <w:szCs w:val="22"/>
          <w:lang w:val="en"/>
        </w:rPr>
        <w:tab/>
      </w:r>
      <w:r w:rsidRPr="00CD1FF6">
        <w:rPr>
          <w:rFonts w:ascii="Calibri" w:hAnsi="Calibri" w:cs="Arial"/>
          <w:sz w:val="22"/>
          <w:szCs w:val="22"/>
          <w:lang w:val="en"/>
        </w:rPr>
        <w:tab/>
      </w:r>
      <w:r w:rsidR="006E7F59" w:rsidRPr="00CD1FF6">
        <w:rPr>
          <w:rFonts w:ascii="Calibri" w:hAnsi="Calibri" w:cs="Arial"/>
          <w:sz w:val="22"/>
          <w:szCs w:val="22"/>
          <w:lang w:val="en"/>
        </w:rPr>
        <w:tab/>
      </w:r>
      <w:r w:rsidRPr="145F0CB1">
        <w:rPr>
          <w:rFonts w:ascii="Calibri,Arial" w:eastAsia="Calibri,Arial" w:hAnsi="Calibri,Arial" w:cs="Calibri,Arial"/>
          <w:sz w:val="22"/>
          <w:szCs w:val="22"/>
          <w:lang w:val="en"/>
        </w:rPr>
        <w:t xml:space="preserve">: </w:t>
      </w:r>
      <w:r w:rsidR="005F59FF">
        <w:rPr>
          <w:rFonts w:ascii="Calibri,Arial" w:eastAsia="Calibri,Arial" w:hAnsi="Calibri,Arial" w:cs="Calibri,Arial"/>
          <w:sz w:val="22"/>
          <w:szCs w:val="22"/>
          <w:lang w:val="en"/>
        </w:rPr>
        <w:t xml:space="preserve">Make, </w:t>
      </w:r>
      <w:proofErr w:type="spellStart"/>
      <w:r w:rsidR="005F59FF">
        <w:rPr>
          <w:rFonts w:ascii="Calibri,Arial" w:eastAsia="Calibri,Arial" w:hAnsi="Calibri,Arial" w:cs="Calibri,Arial"/>
          <w:sz w:val="22"/>
          <w:szCs w:val="22"/>
          <w:lang w:val="en"/>
        </w:rPr>
        <w:t>Clearcase</w:t>
      </w:r>
      <w:proofErr w:type="spellEnd"/>
      <w:r w:rsidR="005F59FF">
        <w:rPr>
          <w:rFonts w:ascii="Calibri,Arial" w:eastAsia="Calibri,Arial" w:hAnsi="Calibri,Arial" w:cs="Calibri,Arial"/>
          <w:sz w:val="22"/>
          <w:szCs w:val="22"/>
          <w:lang w:val="en"/>
        </w:rPr>
        <w:t>, Perforce</w:t>
      </w:r>
      <w:r w:rsidRPr="145F0CB1">
        <w:rPr>
          <w:rFonts w:ascii="Calibri,Arial" w:eastAsia="Calibri,Arial" w:hAnsi="Calibri,Arial" w:cs="Calibri,Arial"/>
          <w:sz w:val="22"/>
          <w:szCs w:val="22"/>
          <w:lang w:val="en"/>
        </w:rPr>
        <w:t>, CVS</w:t>
      </w:r>
      <w:r w:rsidR="003C3F0D" w:rsidRPr="145F0CB1">
        <w:rPr>
          <w:rFonts w:ascii="Calibri,Arial" w:eastAsia="Calibri,Arial" w:hAnsi="Calibri,Arial" w:cs="Calibri,Arial"/>
          <w:sz w:val="22"/>
          <w:szCs w:val="22"/>
          <w:lang w:val="en"/>
        </w:rPr>
        <w:t>, Design Sync</w:t>
      </w:r>
      <w:r w:rsidR="008218C5" w:rsidRPr="145F0CB1">
        <w:rPr>
          <w:rFonts w:ascii="Calibri,Arial" w:eastAsia="Calibri,Arial" w:hAnsi="Calibri,Arial" w:cs="Calibri,Arial"/>
          <w:sz w:val="22"/>
          <w:szCs w:val="22"/>
          <w:lang w:val="en"/>
        </w:rPr>
        <w:t>,</w:t>
      </w:r>
    </w:p>
    <w:p w14:paraId="00945DD9" w14:textId="1426465B" w:rsidR="00CB4493" w:rsidRPr="00CD1FF6" w:rsidRDefault="003F0283" w:rsidP="003F0283">
      <w:pPr>
        <w:pStyle w:val="Details"/>
        <w:snapToGrid w:val="0"/>
        <w:spacing w:line="240" w:lineRule="auto"/>
        <w:ind w:left="3888"/>
        <w:rPr>
          <w:rFonts w:ascii="Calibri" w:hAnsi="Calibri" w:cs="Arial"/>
          <w:sz w:val="22"/>
          <w:szCs w:val="22"/>
          <w:lang w:val="en"/>
        </w:rPr>
      </w:pPr>
      <w:r>
        <w:rPr>
          <w:rFonts w:ascii="Calibri,Arial" w:eastAsia="Calibri,Arial" w:hAnsi="Calibri,Arial" w:cs="Calibri,Arial"/>
          <w:sz w:val="22"/>
          <w:szCs w:val="22"/>
          <w:lang w:val="en"/>
        </w:rPr>
        <w:t xml:space="preserve"> </w:t>
      </w:r>
      <w:r w:rsidR="008218C5" w:rsidRPr="145F0CB1">
        <w:rPr>
          <w:rFonts w:ascii="Calibri,Arial" w:eastAsia="Calibri,Arial" w:hAnsi="Calibri,Arial" w:cs="Calibri,Arial"/>
          <w:sz w:val="22"/>
          <w:szCs w:val="22"/>
          <w:lang w:val="en"/>
        </w:rPr>
        <w:t xml:space="preserve"> SVN</w:t>
      </w:r>
    </w:p>
    <w:p w14:paraId="17A885A8" w14:textId="77777777" w:rsidR="00CB4493" w:rsidRPr="00CD1FF6" w:rsidRDefault="00CB4493" w:rsidP="00330A4B">
      <w:pPr>
        <w:pStyle w:val="Details"/>
        <w:snapToGrid w:val="0"/>
        <w:spacing w:line="240" w:lineRule="auto"/>
        <w:rPr>
          <w:rFonts w:ascii="Calibri" w:hAnsi="Calibri" w:cs="Arial"/>
          <w:sz w:val="22"/>
          <w:szCs w:val="22"/>
          <w:lang w:val="en"/>
        </w:rPr>
      </w:pPr>
      <w:r w:rsidRPr="2EEFD531">
        <w:rPr>
          <w:rFonts w:ascii="Calibri,Arial" w:eastAsia="Calibri,Arial" w:hAnsi="Calibri,Arial" w:cs="Calibri,Arial"/>
          <w:sz w:val="22"/>
          <w:szCs w:val="22"/>
          <w:lang w:val="en"/>
        </w:rPr>
        <w:t>System Administration</w:t>
      </w:r>
      <w:r w:rsidRPr="00CD1FF6">
        <w:rPr>
          <w:rFonts w:ascii="Calibri" w:hAnsi="Calibri" w:cs="Arial"/>
          <w:sz w:val="22"/>
          <w:szCs w:val="22"/>
          <w:lang w:val="en"/>
        </w:rPr>
        <w:tab/>
      </w:r>
      <w:r w:rsidRPr="00CD1FF6">
        <w:rPr>
          <w:rFonts w:ascii="Calibri" w:hAnsi="Calibri" w:cs="Arial"/>
          <w:sz w:val="22"/>
          <w:szCs w:val="22"/>
          <w:lang w:val="en"/>
        </w:rPr>
        <w:tab/>
      </w:r>
      <w:r w:rsidRPr="2EEFD531">
        <w:rPr>
          <w:rFonts w:ascii="Calibri,Arial" w:eastAsia="Calibri,Arial" w:hAnsi="Calibri,Arial" w:cs="Calibri,Arial"/>
          <w:sz w:val="22"/>
          <w:szCs w:val="22"/>
          <w:lang w:val="en"/>
        </w:rPr>
        <w:t>: Linux, Solaris, EDA CAD tool Admin</w:t>
      </w:r>
    </w:p>
    <w:p w14:paraId="4914F38C" w14:textId="77777777" w:rsidR="00CB4493" w:rsidRPr="002545FE" w:rsidRDefault="00CB4493" w:rsidP="00330A4B">
      <w:pPr>
        <w:pStyle w:val="Details"/>
        <w:snapToGrid w:val="0"/>
        <w:spacing w:line="240" w:lineRule="auto"/>
        <w:rPr>
          <w:rFonts w:ascii="Calibri" w:hAnsi="Calibri" w:cs="Arial"/>
          <w:lang w:val="en"/>
        </w:rPr>
      </w:pPr>
    </w:p>
    <w:p w14:paraId="129781FD" w14:textId="77777777" w:rsidR="00CB4493" w:rsidRPr="00CD1FF6" w:rsidRDefault="006F3D6E" w:rsidP="145F0CB1">
      <w:pPr>
        <w:pStyle w:val="Heading1"/>
        <w:numPr>
          <w:ilvl w:val="0"/>
          <w:numId w:val="0"/>
        </w:numPr>
        <w:tabs>
          <w:tab w:val="left" w:pos="0"/>
        </w:tabs>
        <w:snapToGrid w:val="0"/>
        <w:rPr>
          <w:rFonts w:ascii="Calibri" w:hAnsi="Calibri" w:cs="Arial"/>
          <w:b/>
          <w:bCs/>
          <w:caps w:val="0"/>
          <w:sz w:val="22"/>
          <w:szCs w:val="22"/>
          <w:u w:val="single"/>
        </w:rPr>
      </w:pPr>
      <w:r w:rsidRPr="145F0CB1">
        <w:rPr>
          <w:rFonts w:ascii="Calibri,Arial" w:eastAsia="Calibri,Arial" w:hAnsi="Calibri,Arial" w:cs="Calibri,Arial"/>
          <w:b/>
          <w:bCs/>
          <w:caps w:val="0"/>
          <w:sz w:val="22"/>
          <w:szCs w:val="22"/>
          <w:u w:val="single"/>
        </w:rPr>
        <w:t>EMPLOYMENT HISTORY</w:t>
      </w:r>
    </w:p>
    <w:p w14:paraId="5BEAE1E7" w14:textId="19F7997B" w:rsidR="00F63BC9" w:rsidRPr="00CD1FF6" w:rsidRDefault="00F40201" w:rsidP="00F63BC9">
      <w:pPr>
        <w:pStyle w:val="Position"/>
        <w:snapToGrid w:val="0"/>
      </w:pPr>
      <w:r>
        <w:rPr>
          <w:rFonts w:ascii="Calibri,Arial" w:eastAsia="Calibri,Arial" w:hAnsi="Calibri,Arial" w:cs="Calibri,Arial"/>
          <w:i/>
          <w:iCs/>
          <w:sz w:val="22"/>
          <w:szCs w:val="22"/>
          <w:lang w:val="en"/>
        </w:rPr>
        <w:t>Toshiba Memory America</w:t>
      </w:r>
      <w:r w:rsidR="2EEFD531" w:rsidRPr="2EEFD531">
        <w:rPr>
          <w:rFonts w:ascii="Calibri,Arial" w:eastAsia="Calibri,Arial" w:hAnsi="Calibri,Arial" w:cs="Calibri,Arial"/>
          <w:i/>
          <w:iCs/>
          <w:sz w:val="22"/>
          <w:szCs w:val="22"/>
          <w:lang w:val="en"/>
        </w:rPr>
        <w:t xml:space="preserve">, San Jose, CA </w:t>
      </w:r>
    </w:p>
    <w:p w14:paraId="463ECECC" w14:textId="320DF9D8" w:rsidR="00F63BC9" w:rsidRPr="00CD1FF6" w:rsidRDefault="00C234C4" w:rsidP="00F63BC9">
      <w:pPr>
        <w:pStyle w:val="Position"/>
        <w:snapToGrid w:val="0"/>
      </w:pPr>
      <w:r>
        <w:rPr>
          <w:rFonts w:ascii="Calibri,Arial" w:eastAsia="Calibri,Arial" w:hAnsi="Calibri,Arial" w:cs="Calibri,Arial"/>
          <w:i/>
          <w:iCs/>
          <w:sz w:val="22"/>
          <w:szCs w:val="22"/>
          <w:lang w:val="en"/>
        </w:rPr>
        <w:t>Sr Staff Verification Engineer,</w:t>
      </w:r>
      <w:r>
        <w:rPr>
          <w:rFonts w:ascii="Calibri,Arial" w:eastAsia="Calibri,Arial" w:hAnsi="Calibri,Arial" w:cs="Calibri,Arial"/>
          <w:i/>
          <w:iCs/>
          <w:sz w:val="22"/>
          <w:szCs w:val="22"/>
          <w:lang w:val="en"/>
        </w:rPr>
        <w:tab/>
      </w:r>
      <w:r>
        <w:rPr>
          <w:rFonts w:ascii="Calibri,Arial" w:eastAsia="Calibri,Arial" w:hAnsi="Calibri,Arial" w:cs="Calibri,Arial"/>
          <w:i/>
          <w:iCs/>
          <w:sz w:val="22"/>
          <w:szCs w:val="22"/>
          <w:lang w:val="en"/>
        </w:rPr>
        <w:tab/>
      </w:r>
      <w:r>
        <w:rPr>
          <w:rFonts w:ascii="Calibri,Arial" w:eastAsia="Calibri,Arial" w:hAnsi="Calibri,Arial" w:cs="Calibri,Arial"/>
          <w:i/>
          <w:iCs/>
          <w:sz w:val="22"/>
          <w:szCs w:val="22"/>
          <w:lang w:val="en"/>
        </w:rPr>
        <w:tab/>
      </w:r>
      <w:r w:rsidR="00F40201">
        <w:rPr>
          <w:rFonts w:ascii="Calibri,Arial" w:eastAsia="Calibri,Arial" w:hAnsi="Calibri,Arial" w:cs="Calibri,Arial"/>
          <w:i/>
          <w:iCs/>
          <w:sz w:val="22"/>
          <w:szCs w:val="22"/>
          <w:lang w:val="en"/>
        </w:rPr>
        <w:t>Sept</w:t>
      </w:r>
      <w:r w:rsidR="2EEFD531" w:rsidRPr="2EEFD531">
        <w:rPr>
          <w:rFonts w:ascii="Calibri,Arial" w:eastAsia="Calibri,Arial" w:hAnsi="Calibri,Arial" w:cs="Calibri,Arial"/>
          <w:i/>
          <w:iCs/>
          <w:sz w:val="22"/>
          <w:szCs w:val="22"/>
          <w:lang w:val="en"/>
        </w:rPr>
        <w:t xml:space="preserve"> 201</w:t>
      </w:r>
      <w:r w:rsidR="00F40201">
        <w:rPr>
          <w:rFonts w:ascii="Calibri,Arial" w:eastAsia="Calibri,Arial" w:hAnsi="Calibri,Arial" w:cs="Calibri,Arial"/>
          <w:i/>
          <w:iCs/>
          <w:sz w:val="22"/>
          <w:szCs w:val="22"/>
          <w:lang w:val="en"/>
        </w:rPr>
        <w:t>7</w:t>
      </w:r>
      <w:r w:rsidR="2EEFD531" w:rsidRPr="2EEFD531">
        <w:rPr>
          <w:rFonts w:ascii="Calibri,Arial" w:eastAsia="Calibri,Arial" w:hAnsi="Calibri,Arial" w:cs="Calibri,Arial"/>
          <w:i/>
          <w:iCs/>
          <w:sz w:val="22"/>
          <w:szCs w:val="22"/>
          <w:lang w:val="en"/>
        </w:rPr>
        <w:t>-Till Date</w:t>
      </w:r>
    </w:p>
    <w:p w14:paraId="3F3903B2" w14:textId="6C389CF5" w:rsidR="00F63BC9" w:rsidRPr="00F40201" w:rsidRDefault="2EEFD531" w:rsidP="00EF50F1">
      <w:pPr>
        <w:pStyle w:val="Details"/>
        <w:numPr>
          <w:ilvl w:val="0"/>
          <w:numId w:val="14"/>
        </w:numPr>
        <w:snapToGrid w:val="0"/>
        <w:spacing w:line="240" w:lineRule="auto"/>
        <w:rPr>
          <w:rFonts w:ascii="Calibri,Arial" w:eastAsia="Calibri,Arial" w:hAnsi="Calibri,Arial" w:cs="Calibri,Arial"/>
          <w:sz w:val="22"/>
          <w:szCs w:val="22"/>
        </w:rPr>
      </w:pPr>
      <w:r w:rsidRPr="2EEFD531">
        <w:rPr>
          <w:rFonts w:ascii="Calibri,Arial" w:eastAsia="Calibri,Arial" w:hAnsi="Calibri,Arial" w:cs="Calibri,Arial"/>
          <w:sz w:val="22"/>
          <w:szCs w:val="22"/>
          <w:lang w:val="en"/>
        </w:rPr>
        <w:t xml:space="preserve">UVM based Constraint random DV environment creation along with </w:t>
      </w:r>
      <w:proofErr w:type="spellStart"/>
      <w:r w:rsidRPr="2EEFD531">
        <w:rPr>
          <w:rFonts w:ascii="Calibri,Arial" w:eastAsia="Calibri,Arial" w:hAnsi="Calibri,Arial" w:cs="Calibri,Arial"/>
          <w:sz w:val="22"/>
          <w:szCs w:val="22"/>
          <w:lang w:val="en"/>
        </w:rPr>
        <w:t>Testplan</w:t>
      </w:r>
      <w:proofErr w:type="spellEnd"/>
      <w:r w:rsidR="00EF50F1">
        <w:rPr>
          <w:rFonts w:ascii="Calibri,Arial" w:eastAsia="Calibri,Arial" w:hAnsi="Calibri,Arial" w:cs="Calibri,Arial"/>
          <w:sz w:val="22"/>
          <w:szCs w:val="22"/>
          <w:lang w:val="en"/>
        </w:rPr>
        <w:t xml:space="preserve"> </w:t>
      </w:r>
      <w:r w:rsidRPr="2EEFD531">
        <w:rPr>
          <w:rFonts w:ascii="Calibri,Arial" w:eastAsia="Calibri,Arial" w:hAnsi="Calibri,Arial" w:cs="Calibri,Arial"/>
          <w:sz w:val="22"/>
          <w:szCs w:val="22"/>
          <w:lang w:val="en"/>
        </w:rPr>
        <w:t xml:space="preserve">creation and execution for </w:t>
      </w:r>
      <w:r w:rsidR="00F40201">
        <w:rPr>
          <w:rFonts w:ascii="Calibri,Arial" w:eastAsia="Calibri,Arial" w:hAnsi="Calibri,Arial" w:cs="Calibri,Arial"/>
          <w:sz w:val="22"/>
          <w:szCs w:val="22"/>
          <w:lang w:val="en"/>
        </w:rPr>
        <w:t>Data Center</w:t>
      </w:r>
      <w:r w:rsidRPr="2EEFD531">
        <w:rPr>
          <w:rFonts w:ascii="Calibri,Arial" w:eastAsia="Calibri,Arial" w:hAnsi="Calibri,Arial" w:cs="Calibri,Arial"/>
          <w:sz w:val="22"/>
          <w:szCs w:val="22"/>
          <w:lang w:val="en"/>
        </w:rPr>
        <w:t xml:space="preserve"> SSD Controller's Flash Interface SS block at C</w:t>
      </w:r>
      <w:r w:rsidR="00D61B71">
        <w:rPr>
          <w:rFonts w:ascii="Calibri,Arial" w:eastAsia="Calibri,Arial" w:hAnsi="Calibri,Arial" w:cs="Calibri,Arial"/>
          <w:sz w:val="22"/>
          <w:szCs w:val="22"/>
          <w:lang w:val="en"/>
        </w:rPr>
        <w:t>hip level and Sub System level. Helping FPGA/</w:t>
      </w:r>
      <w:r w:rsidR="00F40201">
        <w:rPr>
          <w:rFonts w:ascii="Calibri,Arial" w:eastAsia="Calibri,Arial" w:hAnsi="Calibri,Arial" w:cs="Calibri,Arial"/>
          <w:sz w:val="22"/>
          <w:szCs w:val="22"/>
          <w:lang w:val="en"/>
        </w:rPr>
        <w:t>Palladium</w:t>
      </w:r>
      <w:r w:rsidR="00D61B71">
        <w:rPr>
          <w:rFonts w:ascii="Calibri,Arial" w:eastAsia="Calibri,Arial" w:hAnsi="Calibri,Arial" w:cs="Calibri,Arial"/>
          <w:sz w:val="22"/>
          <w:szCs w:val="22"/>
          <w:lang w:val="en"/>
        </w:rPr>
        <w:t xml:space="preserve"> verification and validation.</w:t>
      </w:r>
    </w:p>
    <w:p w14:paraId="7FB425F7" w14:textId="77777777" w:rsidR="00F40201" w:rsidRPr="00F40201" w:rsidRDefault="00F40201" w:rsidP="00F40201">
      <w:pPr>
        <w:pStyle w:val="Details"/>
        <w:snapToGrid w:val="0"/>
        <w:spacing w:line="240" w:lineRule="auto"/>
        <w:rPr>
          <w:rFonts w:ascii="Calibri,Arial" w:eastAsia="Calibri,Arial" w:hAnsi="Calibri,Arial" w:cs="Calibri,Arial"/>
          <w:sz w:val="22"/>
          <w:szCs w:val="22"/>
        </w:rPr>
      </w:pPr>
    </w:p>
    <w:p w14:paraId="605CF7AE" w14:textId="77777777" w:rsidR="00F40201" w:rsidRPr="00CD1FF6" w:rsidRDefault="00F40201" w:rsidP="00F40201">
      <w:pPr>
        <w:pStyle w:val="Position"/>
        <w:snapToGrid w:val="0"/>
      </w:pPr>
      <w:r w:rsidRPr="2EEFD531">
        <w:rPr>
          <w:rFonts w:ascii="Calibri,Arial" w:eastAsia="Calibri,Arial" w:hAnsi="Calibri,Arial" w:cs="Calibri,Arial"/>
          <w:i/>
          <w:iCs/>
          <w:sz w:val="22"/>
          <w:szCs w:val="22"/>
          <w:lang w:val="en"/>
        </w:rPr>
        <w:t xml:space="preserve">SK Hynix memory solutions, San Jose, CA </w:t>
      </w:r>
    </w:p>
    <w:p w14:paraId="6996BF6D" w14:textId="764A87D3" w:rsidR="00F40201" w:rsidRPr="00CD1FF6" w:rsidRDefault="00F40201" w:rsidP="00F40201">
      <w:pPr>
        <w:pStyle w:val="Position"/>
        <w:snapToGrid w:val="0"/>
      </w:pPr>
      <w:r>
        <w:rPr>
          <w:rFonts w:ascii="Calibri,Arial" w:eastAsia="Calibri,Arial" w:hAnsi="Calibri,Arial" w:cs="Calibri,Arial"/>
          <w:i/>
          <w:iCs/>
          <w:sz w:val="22"/>
          <w:szCs w:val="22"/>
          <w:lang w:val="en"/>
        </w:rPr>
        <w:t>Sr Staff Verification Engineer,</w:t>
      </w:r>
      <w:r>
        <w:rPr>
          <w:rFonts w:ascii="Calibri,Arial" w:eastAsia="Calibri,Arial" w:hAnsi="Calibri,Arial" w:cs="Calibri,Arial"/>
          <w:i/>
          <w:iCs/>
          <w:sz w:val="22"/>
          <w:szCs w:val="22"/>
          <w:lang w:val="en"/>
        </w:rPr>
        <w:tab/>
      </w:r>
      <w:r>
        <w:rPr>
          <w:rFonts w:ascii="Calibri,Arial" w:eastAsia="Calibri,Arial" w:hAnsi="Calibri,Arial" w:cs="Calibri,Arial"/>
          <w:i/>
          <w:iCs/>
          <w:sz w:val="22"/>
          <w:szCs w:val="22"/>
          <w:lang w:val="en"/>
        </w:rPr>
        <w:tab/>
      </w:r>
      <w:r>
        <w:rPr>
          <w:rFonts w:ascii="Calibri,Arial" w:eastAsia="Calibri,Arial" w:hAnsi="Calibri,Arial" w:cs="Calibri,Arial"/>
          <w:i/>
          <w:iCs/>
          <w:sz w:val="22"/>
          <w:szCs w:val="22"/>
          <w:lang w:val="en"/>
        </w:rPr>
        <w:tab/>
      </w:r>
      <w:r w:rsidRPr="2EEFD531">
        <w:rPr>
          <w:rFonts w:ascii="Calibri,Arial" w:eastAsia="Calibri,Arial" w:hAnsi="Calibri,Arial" w:cs="Calibri,Arial"/>
          <w:i/>
          <w:iCs/>
          <w:sz w:val="22"/>
          <w:szCs w:val="22"/>
          <w:lang w:val="en"/>
        </w:rPr>
        <w:t>April 2013-</w:t>
      </w:r>
      <w:r>
        <w:rPr>
          <w:rFonts w:ascii="Calibri,Arial" w:eastAsia="Calibri,Arial" w:hAnsi="Calibri,Arial" w:cs="Calibri,Arial"/>
          <w:i/>
          <w:iCs/>
          <w:sz w:val="22"/>
          <w:szCs w:val="22"/>
          <w:lang w:val="en"/>
        </w:rPr>
        <w:t>Aug 2017</w:t>
      </w:r>
    </w:p>
    <w:p w14:paraId="7C0B80E6" w14:textId="573AA40B" w:rsidR="00F40201" w:rsidRPr="00CD1FF6" w:rsidRDefault="00F40201" w:rsidP="00F40201">
      <w:pPr>
        <w:pStyle w:val="Details"/>
        <w:numPr>
          <w:ilvl w:val="0"/>
          <w:numId w:val="14"/>
        </w:numPr>
        <w:snapToGrid w:val="0"/>
        <w:spacing w:line="240" w:lineRule="auto"/>
        <w:rPr>
          <w:rFonts w:ascii="Calibri,Arial" w:eastAsia="Calibri,Arial" w:hAnsi="Calibri,Arial" w:cs="Calibri,Arial"/>
          <w:sz w:val="22"/>
          <w:szCs w:val="22"/>
        </w:rPr>
      </w:pPr>
      <w:r w:rsidRPr="2EEFD531">
        <w:rPr>
          <w:rFonts w:ascii="Calibri,Arial" w:eastAsia="Calibri,Arial" w:hAnsi="Calibri,Arial" w:cs="Calibri,Arial"/>
          <w:sz w:val="22"/>
          <w:szCs w:val="22"/>
          <w:lang w:val="en"/>
        </w:rPr>
        <w:t xml:space="preserve">UVM based Constraint random DV environment creation along with </w:t>
      </w:r>
      <w:proofErr w:type="spellStart"/>
      <w:r w:rsidRPr="2EEFD531">
        <w:rPr>
          <w:rFonts w:ascii="Calibri,Arial" w:eastAsia="Calibri,Arial" w:hAnsi="Calibri,Arial" w:cs="Calibri,Arial"/>
          <w:sz w:val="22"/>
          <w:szCs w:val="22"/>
          <w:lang w:val="en"/>
        </w:rPr>
        <w:t>Testplan</w:t>
      </w:r>
      <w:proofErr w:type="spellEnd"/>
      <w:r>
        <w:rPr>
          <w:rFonts w:ascii="Calibri,Arial" w:eastAsia="Calibri,Arial" w:hAnsi="Calibri,Arial" w:cs="Calibri,Arial"/>
          <w:sz w:val="22"/>
          <w:szCs w:val="22"/>
          <w:lang w:val="en"/>
        </w:rPr>
        <w:t xml:space="preserve"> </w:t>
      </w:r>
      <w:r w:rsidRPr="2EEFD531">
        <w:rPr>
          <w:rFonts w:ascii="Calibri,Arial" w:eastAsia="Calibri,Arial" w:hAnsi="Calibri,Arial" w:cs="Calibri,Arial"/>
          <w:sz w:val="22"/>
          <w:szCs w:val="22"/>
          <w:lang w:val="en"/>
        </w:rPr>
        <w:t>creation and execution for Enterprise and Client SSD Controller's Flash Interface SS block at C</w:t>
      </w:r>
      <w:r>
        <w:rPr>
          <w:rFonts w:ascii="Calibri,Arial" w:eastAsia="Calibri,Arial" w:hAnsi="Calibri,Arial" w:cs="Calibri,Arial"/>
          <w:sz w:val="22"/>
          <w:szCs w:val="22"/>
          <w:lang w:val="en"/>
        </w:rPr>
        <w:t>hip level and Sub System level. Helping FPGA/Veloce verification and validation.</w:t>
      </w:r>
    </w:p>
    <w:p w14:paraId="4CF630D3" w14:textId="6721C766" w:rsidR="00F63BC9" w:rsidRPr="00CD1FF6" w:rsidRDefault="00F63BC9" w:rsidP="145F0CB1">
      <w:pPr>
        <w:pStyle w:val="Details"/>
        <w:snapToGrid w:val="0"/>
        <w:spacing w:line="240" w:lineRule="auto"/>
        <w:ind w:left="576" w:hanging="432"/>
      </w:pPr>
    </w:p>
    <w:p w14:paraId="025BA1E4" w14:textId="0FBF5372" w:rsidR="00F63BC9" w:rsidRPr="00CD1FF6" w:rsidRDefault="145F0CB1" w:rsidP="00F63BC9">
      <w:pPr>
        <w:pStyle w:val="Position"/>
        <w:snapToGrid w:val="0"/>
        <w:rPr>
          <w:rFonts w:ascii="Calibri" w:hAnsi="Calibri" w:cs="Arial"/>
          <w:i/>
          <w:sz w:val="22"/>
          <w:szCs w:val="22"/>
          <w:lang w:val="en"/>
        </w:rPr>
      </w:pPr>
      <w:proofErr w:type="spellStart"/>
      <w:r w:rsidRPr="145F0CB1">
        <w:rPr>
          <w:rFonts w:ascii="Calibri,Arial" w:eastAsia="Calibri,Arial" w:hAnsi="Calibri,Arial" w:cs="Calibri,Arial"/>
          <w:i/>
          <w:iCs/>
          <w:sz w:val="22"/>
          <w:szCs w:val="22"/>
          <w:lang w:val="en"/>
        </w:rPr>
        <w:t>SmartPlay</w:t>
      </w:r>
      <w:proofErr w:type="spellEnd"/>
      <w:r w:rsidRPr="145F0CB1">
        <w:rPr>
          <w:rFonts w:ascii="Calibri,Arial" w:eastAsia="Calibri,Arial" w:hAnsi="Calibri,Arial" w:cs="Calibri,Arial"/>
          <w:i/>
          <w:iCs/>
          <w:sz w:val="22"/>
          <w:szCs w:val="22"/>
          <w:lang w:val="en"/>
        </w:rPr>
        <w:t xml:space="preserve"> Inc, San Diego, </w:t>
      </w:r>
      <w:proofErr w:type="gramStart"/>
      <w:r w:rsidRPr="145F0CB1">
        <w:rPr>
          <w:rFonts w:ascii="Calibri,Arial" w:eastAsia="Calibri,Arial" w:hAnsi="Calibri,Arial" w:cs="Calibri,Arial"/>
          <w:i/>
          <w:iCs/>
          <w:sz w:val="22"/>
          <w:szCs w:val="22"/>
          <w:lang w:val="en"/>
        </w:rPr>
        <w:t>CA(</w:t>
      </w:r>
      <w:proofErr w:type="gramEnd"/>
      <w:r w:rsidRPr="145F0CB1">
        <w:rPr>
          <w:rFonts w:ascii="Calibri,Arial" w:eastAsia="Calibri,Arial" w:hAnsi="Calibri,Arial" w:cs="Calibri,Arial"/>
          <w:i/>
          <w:iCs/>
          <w:sz w:val="22"/>
          <w:szCs w:val="22"/>
          <w:lang w:val="en"/>
        </w:rPr>
        <w:t xml:space="preserve">Consultant at Qualcomm) </w:t>
      </w:r>
    </w:p>
    <w:p w14:paraId="1972DAD0" w14:textId="603FC59E" w:rsidR="00F63BC9" w:rsidRPr="00CD1FF6" w:rsidRDefault="00F63BC9" w:rsidP="00F63BC9">
      <w:pPr>
        <w:pStyle w:val="Position"/>
        <w:snapToGrid w:val="0"/>
        <w:rPr>
          <w:rFonts w:ascii="Calibri" w:hAnsi="Calibri" w:cs="Arial"/>
          <w:i/>
          <w:sz w:val="22"/>
          <w:szCs w:val="22"/>
          <w:lang w:val="en"/>
        </w:rPr>
      </w:pPr>
      <w:r w:rsidRPr="145F0CB1">
        <w:rPr>
          <w:rFonts w:ascii="Calibri,Arial" w:eastAsia="Calibri,Arial" w:hAnsi="Calibri,Arial" w:cs="Calibri,Arial"/>
          <w:i/>
          <w:iCs/>
          <w:sz w:val="22"/>
          <w:szCs w:val="22"/>
          <w:lang w:val="en"/>
        </w:rPr>
        <w:t xml:space="preserve">Principal Verification Engineer, </w:t>
      </w:r>
      <w:r>
        <w:rPr>
          <w:rFonts w:ascii="Calibri" w:hAnsi="Calibri" w:cs="Arial"/>
          <w:i/>
          <w:sz w:val="22"/>
          <w:szCs w:val="22"/>
          <w:lang w:val="en"/>
        </w:rPr>
        <w:tab/>
      </w:r>
      <w:r>
        <w:rPr>
          <w:rFonts w:ascii="Calibri" w:hAnsi="Calibri" w:cs="Arial"/>
          <w:i/>
          <w:sz w:val="22"/>
          <w:szCs w:val="22"/>
          <w:lang w:val="en"/>
        </w:rPr>
        <w:tab/>
      </w:r>
      <w:r>
        <w:rPr>
          <w:rFonts w:ascii="Calibri" w:hAnsi="Calibri" w:cs="Arial"/>
          <w:i/>
          <w:sz w:val="22"/>
          <w:szCs w:val="22"/>
          <w:lang w:val="en"/>
        </w:rPr>
        <w:tab/>
      </w:r>
      <w:r w:rsidRPr="145F0CB1">
        <w:rPr>
          <w:rFonts w:ascii="Calibri,Arial" w:eastAsia="Calibri,Arial" w:hAnsi="Calibri,Arial" w:cs="Calibri,Arial"/>
          <w:i/>
          <w:iCs/>
          <w:sz w:val="22"/>
          <w:szCs w:val="22"/>
          <w:lang w:val="en"/>
        </w:rPr>
        <w:t>December 201</w:t>
      </w:r>
      <w:r w:rsidR="00676C33" w:rsidRPr="145F0CB1">
        <w:rPr>
          <w:rFonts w:ascii="Calibri,Arial" w:eastAsia="Calibri,Arial" w:hAnsi="Calibri,Arial" w:cs="Calibri,Arial"/>
          <w:i/>
          <w:iCs/>
          <w:sz w:val="22"/>
          <w:szCs w:val="22"/>
          <w:lang w:val="en"/>
        </w:rPr>
        <w:t>2</w:t>
      </w:r>
      <w:r w:rsidRPr="145F0CB1">
        <w:rPr>
          <w:rFonts w:ascii="Calibri,Arial" w:eastAsia="Calibri,Arial" w:hAnsi="Calibri,Arial" w:cs="Calibri,Arial"/>
          <w:i/>
          <w:iCs/>
          <w:sz w:val="22"/>
          <w:szCs w:val="22"/>
          <w:lang w:val="en"/>
        </w:rPr>
        <w:t>-</w:t>
      </w:r>
      <w:r w:rsidR="00676C33" w:rsidRPr="145F0CB1">
        <w:rPr>
          <w:rFonts w:ascii="Calibri,Arial" w:eastAsia="Calibri,Arial" w:hAnsi="Calibri,Arial" w:cs="Calibri,Arial"/>
          <w:i/>
          <w:iCs/>
          <w:sz w:val="22"/>
          <w:szCs w:val="22"/>
          <w:lang w:val="en"/>
        </w:rPr>
        <w:t>April 2013</w:t>
      </w:r>
    </w:p>
    <w:p w14:paraId="597E5C64" w14:textId="5F15F02A" w:rsidR="00F63BC9" w:rsidRDefault="2EEFD531" w:rsidP="00EF50F1">
      <w:pPr>
        <w:pStyle w:val="Details"/>
        <w:numPr>
          <w:ilvl w:val="0"/>
          <w:numId w:val="14"/>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UVM based Constraint random DV environment creation along with </w:t>
      </w:r>
      <w:r w:rsidR="00D3762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creation and execution for Peripheral SS block at Chip level and Sub System level. Guiding cross-site development teams in US and India.</w:t>
      </w:r>
    </w:p>
    <w:p w14:paraId="7FC94659" w14:textId="77777777" w:rsidR="00F63BC9" w:rsidRDefault="00F63BC9" w:rsidP="00F63BC9">
      <w:pPr>
        <w:pStyle w:val="Details"/>
        <w:tabs>
          <w:tab w:val="left" w:pos="576"/>
        </w:tabs>
        <w:snapToGrid w:val="0"/>
        <w:spacing w:line="240" w:lineRule="auto"/>
        <w:ind w:left="576" w:firstLine="0"/>
        <w:rPr>
          <w:rFonts w:ascii="Calibri" w:hAnsi="Calibri" w:cs="Arial"/>
          <w:sz w:val="22"/>
          <w:szCs w:val="22"/>
          <w:lang w:val="en"/>
        </w:rPr>
      </w:pPr>
    </w:p>
    <w:p w14:paraId="04B2A112" w14:textId="608C38D3" w:rsidR="000B4D81" w:rsidRPr="00CD1FF6" w:rsidRDefault="2EEFD531" w:rsidP="000B4D81">
      <w:pPr>
        <w:pStyle w:val="Position"/>
        <w:snapToGrid w:val="0"/>
        <w:rPr>
          <w:rFonts w:ascii="Calibri" w:hAnsi="Calibri" w:cs="Arial"/>
          <w:i/>
          <w:sz w:val="22"/>
          <w:szCs w:val="22"/>
          <w:lang w:val="en"/>
        </w:rPr>
      </w:pPr>
      <w:r w:rsidRPr="2EEFD531">
        <w:rPr>
          <w:rFonts w:ascii="Calibri,Arial" w:eastAsia="Calibri,Arial" w:hAnsi="Calibri,Arial" w:cs="Calibri,Arial"/>
          <w:i/>
          <w:iCs/>
          <w:sz w:val="22"/>
          <w:szCs w:val="22"/>
          <w:lang w:val="en"/>
        </w:rPr>
        <w:t xml:space="preserve">STEC </w:t>
      </w:r>
      <w:r w:rsidR="00D3762C" w:rsidRPr="2EEFD531">
        <w:rPr>
          <w:rFonts w:ascii="Calibri,Arial" w:eastAsia="Calibri,Arial" w:hAnsi="Calibri,Arial" w:cs="Calibri,Arial"/>
          <w:i/>
          <w:iCs/>
          <w:sz w:val="22"/>
          <w:szCs w:val="22"/>
          <w:lang w:val="en"/>
        </w:rPr>
        <w:t>Inc.</w:t>
      </w:r>
      <w:r w:rsidRPr="2EEFD531">
        <w:rPr>
          <w:rFonts w:ascii="Calibri,Arial" w:eastAsia="Calibri,Arial" w:hAnsi="Calibri,Arial" w:cs="Calibri,Arial"/>
          <w:i/>
          <w:iCs/>
          <w:sz w:val="22"/>
          <w:szCs w:val="22"/>
          <w:lang w:val="en"/>
        </w:rPr>
        <w:t xml:space="preserve">, San Diego, CA </w:t>
      </w:r>
    </w:p>
    <w:p w14:paraId="57021C07" w14:textId="6A455BB1" w:rsidR="000B4D81" w:rsidRPr="00CD1FF6" w:rsidRDefault="000B4D81" w:rsidP="000B4D81">
      <w:pPr>
        <w:pStyle w:val="Position"/>
        <w:snapToGrid w:val="0"/>
        <w:rPr>
          <w:rFonts w:ascii="Calibri" w:hAnsi="Calibri" w:cs="Arial"/>
          <w:i/>
          <w:sz w:val="22"/>
          <w:szCs w:val="22"/>
          <w:lang w:val="en"/>
        </w:rPr>
      </w:pPr>
      <w:r w:rsidRPr="145F0CB1">
        <w:rPr>
          <w:rFonts w:ascii="Calibri,Arial" w:eastAsia="Calibri,Arial" w:hAnsi="Calibri,Arial" w:cs="Calibri,Arial"/>
          <w:i/>
          <w:iCs/>
          <w:sz w:val="22"/>
          <w:szCs w:val="22"/>
          <w:lang w:val="en"/>
        </w:rPr>
        <w:t xml:space="preserve">Senior </w:t>
      </w:r>
      <w:r w:rsidR="005F3963" w:rsidRPr="145F0CB1">
        <w:rPr>
          <w:rFonts w:ascii="Calibri,Arial" w:eastAsia="Calibri,Arial" w:hAnsi="Calibri,Arial" w:cs="Calibri,Arial"/>
          <w:i/>
          <w:iCs/>
          <w:sz w:val="22"/>
          <w:szCs w:val="22"/>
          <w:lang w:val="en"/>
        </w:rPr>
        <w:t xml:space="preserve">Staff </w:t>
      </w:r>
      <w:r w:rsidRPr="145F0CB1">
        <w:rPr>
          <w:rFonts w:ascii="Calibri,Arial" w:eastAsia="Calibri,Arial" w:hAnsi="Calibri,Arial" w:cs="Calibri,Arial"/>
          <w:i/>
          <w:iCs/>
          <w:sz w:val="22"/>
          <w:szCs w:val="22"/>
          <w:lang w:val="en"/>
        </w:rPr>
        <w:t xml:space="preserve">Verification Engineer, </w:t>
      </w:r>
      <w:r>
        <w:rPr>
          <w:rFonts w:ascii="Calibri" w:hAnsi="Calibri" w:cs="Arial"/>
          <w:i/>
          <w:sz w:val="22"/>
          <w:szCs w:val="22"/>
          <w:lang w:val="en"/>
        </w:rPr>
        <w:tab/>
      </w:r>
      <w:r>
        <w:rPr>
          <w:rFonts w:ascii="Calibri" w:hAnsi="Calibri" w:cs="Arial"/>
          <w:i/>
          <w:sz w:val="22"/>
          <w:szCs w:val="22"/>
          <w:lang w:val="en"/>
        </w:rPr>
        <w:tab/>
      </w:r>
      <w:r w:rsidRPr="145F0CB1">
        <w:rPr>
          <w:rFonts w:ascii="Calibri,Arial" w:eastAsia="Calibri,Arial" w:hAnsi="Calibri,Arial" w:cs="Calibri,Arial"/>
          <w:i/>
          <w:iCs/>
          <w:sz w:val="22"/>
          <w:szCs w:val="22"/>
          <w:lang w:val="en"/>
        </w:rPr>
        <w:t>December 201</w:t>
      </w:r>
      <w:r w:rsidR="00F63BC9" w:rsidRPr="145F0CB1">
        <w:rPr>
          <w:rFonts w:ascii="Calibri,Arial" w:eastAsia="Calibri,Arial" w:hAnsi="Calibri,Arial" w:cs="Calibri,Arial"/>
          <w:i/>
          <w:iCs/>
          <w:sz w:val="22"/>
          <w:szCs w:val="22"/>
          <w:lang w:val="en"/>
        </w:rPr>
        <w:t>0- November 2012</w:t>
      </w:r>
    </w:p>
    <w:p w14:paraId="1554E9C1" w14:textId="77777777" w:rsidR="00290597" w:rsidRDefault="2EEFD531" w:rsidP="00EF50F1">
      <w:pPr>
        <w:pStyle w:val="Details"/>
        <w:numPr>
          <w:ilvl w:val="0"/>
          <w:numId w:val="14"/>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Developed innovative methodologies that demonstrated quantifiable improvement in Quality and Time. Verification </w:t>
      </w:r>
      <w:proofErr w:type="gramStart"/>
      <w:r w:rsidRPr="2EEFD531">
        <w:rPr>
          <w:rFonts w:ascii="Calibri,Arial" w:eastAsia="Calibri,Arial" w:hAnsi="Calibri,Arial" w:cs="Calibri,Arial"/>
          <w:sz w:val="22"/>
          <w:szCs w:val="22"/>
          <w:lang w:val="en"/>
        </w:rPr>
        <w:t>lead</w:t>
      </w:r>
      <w:proofErr w:type="gramEnd"/>
      <w:r w:rsidRPr="2EEFD531">
        <w:rPr>
          <w:rFonts w:ascii="Calibri,Arial" w:eastAsia="Calibri,Arial" w:hAnsi="Calibri,Arial" w:cs="Calibri,Arial"/>
          <w:sz w:val="22"/>
          <w:szCs w:val="22"/>
          <w:lang w:val="en"/>
        </w:rPr>
        <w:t xml:space="preserve"> responsible for both Chip and Sub System Levels.</w:t>
      </w:r>
    </w:p>
    <w:p w14:paraId="4E281CEA" w14:textId="747E9868" w:rsidR="000B4D81" w:rsidRDefault="2EEFD531" w:rsidP="00EF50F1">
      <w:pPr>
        <w:pStyle w:val="Details"/>
        <w:numPr>
          <w:ilvl w:val="0"/>
          <w:numId w:val="14"/>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UVM/OVM based Constraint random DV environment creation along with </w:t>
      </w:r>
      <w:r w:rsidR="00D3762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creation and execution for Multiprocessor based Flash SSD Controller Chip level and Sub Systems. Guiding cross-site development teams in US, </w:t>
      </w:r>
      <w:proofErr w:type="gramStart"/>
      <w:r w:rsidRPr="2EEFD531">
        <w:rPr>
          <w:rFonts w:ascii="Calibri,Arial" w:eastAsia="Calibri,Arial" w:hAnsi="Calibri,Arial" w:cs="Calibri,Arial"/>
          <w:sz w:val="22"/>
          <w:szCs w:val="22"/>
          <w:lang w:val="en"/>
        </w:rPr>
        <w:t>Malaysia</w:t>
      </w:r>
      <w:proofErr w:type="gramEnd"/>
      <w:r w:rsidRPr="2EEFD531">
        <w:rPr>
          <w:rFonts w:ascii="Calibri,Arial" w:eastAsia="Calibri,Arial" w:hAnsi="Calibri,Arial" w:cs="Calibri,Arial"/>
          <w:sz w:val="22"/>
          <w:szCs w:val="22"/>
          <w:lang w:val="en"/>
        </w:rPr>
        <w:t xml:space="preserve"> and Taiwan.</w:t>
      </w:r>
    </w:p>
    <w:p w14:paraId="5DDD8389" w14:textId="77777777" w:rsidR="00832FD2" w:rsidRPr="00832FD2" w:rsidRDefault="00832FD2" w:rsidP="00832FD2">
      <w:pPr>
        <w:pStyle w:val="Details"/>
        <w:tabs>
          <w:tab w:val="left" w:pos="576"/>
        </w:tabs>
        <w:snapToGrid w:val="0"/>
        <w:spacing w:line="240" w:lineRule="auto"/>
        <w:rPr>
          <w:rFonts w:ascii="Calibri" w:hAnsi="Calibri" w:cs="Arial"/>
          <w:lang w:val="en"/>
        </w:rPr>
      </w:pPr>
    </w:p>
    <w:p w14:paraId="4140D10C" w14:textId="54141D04" w:rsidR="00983DAF" w:rsidRPr="00CD1FF6" w:rsidRDefault="2EEFD531" w:rsidP="00330A4B">
      <w:pPr>
        <w:pStyle w:val="Position"/>
        <w:snapToGrid w:val="0"/>
        <w:rPr>
          <w:rFonts w:ascii="Calibri" w:hAnsi="Calibri" w:cs="Arial"/>
          <w:i/>
          <w:sz w:val="22"/>
          <w:szCs w:val="22"/>
          <w:lang w:val="en"/>
        </w:rPr>
      </w:pPr>
      <w:proofErr w:type="spellStart"/>
      <w:r w:rsidRPr="2EEFD531">
        <w:rPr>
          <w:rFonts w:ascii="Calibri,Arial" w:eastAsia="Calibri,Arial" w:hAnsi="Calibri,Arial" w:cs="Calibri,Arial"/>
          <w:i/>
          <w:iCs/>
          <w:sz w:val="22"/>
          <w:szCs w:val="22"/>
          <w:lang w:val="en"/>
        </w:rPr>
        <w:t>RapidBridge</w:t>
      </w:r>
      <w:proofErr w:type="spellEnd"/>
      <w:r w:rsidRPr="2EEFD531">
        <w:rPr>
          <w:rFonts w:ascii="Calibri,Arial" w:eastAsia="Calibri,Arial" w:hAnsi="Calibri,Arial" w:cs="Calibri,Arial"/>
          <w:i/>
          <w:iCs/>
          <w:sz w:val="22"/>
          <w:szCs w:val="22"/>
          <w:lang w:val="en"/>
        </w:rPr>
        <w:t xml:space="preserve"> LLC </w:t>
      </w:r>
      <w:r w:rsidR="00D3762C" w:rsidRPr="2EEFD531">
        <w:rPr>
          <w:rFonts w:ascii="Calibri,Arial" w:eastAsia="Calibri,Arial" w:hAnsi="Calibri,Arial" w:cs="Calibri,Arial"/>
          <w:i/>
          <w:iCs/>
          <w:sz w:val="22"/>
          <w:szCs w:val="22"/>
          <w:lang w:val="en"/>
        </w:rPr>
        <w:t>Inc.</w:t>
      </w:r>
      <w:r w:rsidRPr="2EEFD531">
        <w:rPr>
          <w:rFonts w:ascii="Calibri,Arial" w:eastAsia="Calibri,Arial" w:hAnsi="Calibri,Arial" w:cs="Calibri,Arial"/>
          <w:i/>
          <w:iCs/>
          <w:sz w:val="22"/>
          <w:szCs w:val="22"/>
          <w:lang w:val="en"/>
        </w:rPr>
        <w:t xml:space="preserve"> (</w:t>
      </w:r>
      <w:proofErr w:type="spellStart"/>
      <w:r w:rsidRPr="2EEFD531">
        <w:rPr>
          <w:rFonts w:ascii="Calibri,Arial" w:eastAsia="Calibri,Arial" w:hAnsi="Calibri,Arial" w:cs="Calibri,Arial"/>
          <w:i/>
          <w:iCs/>
          <w:sz w:val="22"/>
          <w:szCs w:val="22"/>
          <w:lang w:val="en"/>
        </w:rPr>
        <w:t>QuantumThink</w:t>
      </w:r>
      <w:proofErr w:type="spellEnd"/>
      <w:r w:rsidRPr="2EEFD531">
        <w:rPr>
          <w:rFonts w:ascii="Calibri,Arial" w:eastAsia="Calibri,Arial" w:hAnsi="Calibri,Arial" w:cs="Calibri,Arial"/>
          <w:i/>
          <w:iCs/>
          <w:sz w:val="22"/>
          <w:szCs w:val="22"/>
          <w:lang w:val="en"/>
        </w:rPr>
        <w:t xml:space="preserve"> Group, Inc.), San Diego, CA </w:t>
      </w:r>
    </w:p>
    <w:p w14:paraId="3F8708B3" w14:textId="5FB88AE5" w:rsidR="00CB4493" w:rsidRPr="00CD1FF6" w:rsidRDefault="0077747F" w:rsidP="00330A4B">
      <w:pPr>
        <w:pStyle w:val="Position"/>
        <w:snapToGrid w:val="0"/>
        <w:rPr>
          <w:rFonts w:ascii="Calibri" w:hAnsi="Calibri" w:cs="Arial"/>
          <w:i/>
          <w:sz w:val="22"/>
          <w:szCs w:val="22"/>
          <w:lang w:val="en"/>
        </w:rPr>
      </w:pPr>
      <w:r w:rsidRPr="145F0CB1">
        <w:rPr>
          <w:rFonts w:ascii="Calibri,Arial" w:eastAsia="Calibri,Arial" w:hAnsi="Calibri,Arial" w:cs="Calibri,Arial"/>
          <w:i/>
          <w:iCs/>
          <w:sz w:val="22"/>
          <w:szCs w:val="22"/>
          <w:lang w:val="en"/>
        </w:rPr>
        <w:t>Principal</w:t>
      </w:r>
      <w:r w:rsidR="00CB4493" w:rsidRPr="145F0CB1">
        <w:rPr>
          <w:rFonts w:ascii="Calibri,Arial" w:eastAsia="Calibri,Arial" w:hAnsi="Calibri,Arial" w:cs="Calibri,Arial"/>
          <w:i/>
          <w:iCs/>
          <w:sz w:val="22"/>
          <w:szCs w:val="22"/>
          <w:lang w:val="en"/>
        </w:rPr>
        <w:t xml:space="preserve"> Engineer,</w:t>
      </w:r>
      <w:r w:rsidR="00D50D31" w:rsidRPr="145F0CB1">
        <w:rPr>
          <w:rFonts w:ascii="Calibri,Arial" w:eastAsia="Calibri,Arial" w:hAnsi="Calibri,Arial" w:cs="Calibri,Arial"/>
          <w:i/>
          <w:iCs/>
          <w:sz w:val="22"/>
          <w:szCs w:val="22"/>
          <w:lang w:val="en"/>
        </w:rPr>
        <w:t xml:space="preserve"> </w:t>
      </w:r>
      <w:r w:rsidR="00C234C4">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CB4493" w:rsidRPr="145F0CB1">
        <w:rPr>
          <w:rFonts w:ascii="Calibri,Arial" w:eastAsia="Calibri,Arial" w:hAnsi="Calibri,Arial" w:cs="Calibri,Arial"/>
          <w:i/>
          <w:iCs/>
          <w:sz w:val="22"/>
          <w:szCs w:val="22"/>
          <w:lang w:val="en"/>
        </w:rPr>
        <w:t xml:space="preserve">July 2008- </w:t>
      </w:r>
      <w:r w:rsidR="00F74E29" w:rsidRPr="145F0CB1">
        <w:rPr>
          <w:rFonts w:ascii="Calibri,Arial" w:eastAsia="Calibri,Arial" w:hAnsi="Calibri,Arial" w:cs="Calibri,Arial"/>
          <w:i/>
          <w:iCs/>
          <w:sz w:val="22"/>
          <w:szCs w:val="22"/>
          <w:lang w:val="en"/>
        </w:rPr>
        <w:t>November 2010</w:t>
      </w:r>
    </w:p>
    <w:p w14:paraId="681F9D56" w14:textId="205FEAD3" w:rsidR="000B4D81" w:rsidRDefault="2EEFD531" w:rsidP="00EF50F1">
      <w:pPr>
        <w:pStyle w:val="Details"/>
        <w:numPr>
          <w:ilvl w:val="0"/>
          <w:numId w:val="15"/>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NAV Core DV environment creation in OVM, </w:t>
      </w:r>
      <w:r w:rsidR="00D3762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creation and execution.</w:t>
      </w:r>
    </w:p>
    <w:p w14:paraId="35742037" w14:textId="08A729B1" w:rsidR="00FD51C9" w:rsidRDefault="2EEFD531" w:rsidP="00EF50F1">
      <w:pPr>
        <w:pStyle w:val="Details"/>
        <w:numPr>
          <w:ilvl w:val="0"/>
          <w:numId w:val="15"/>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OVM based Constraint random DV </w:t>
      </w:r>
      <w:r w:rsidR="00D3762C" w:rsidRPr="2EEFD531">
        <w:rPr>
          <w:rFonts w:ascii="Calibri,Arial" w:eastAsia="Calibri,Arial" w:hAnsi="Calibri,Arial" w:cs="Calibri,Arial"/>
          <w:sz w:val="22"/>
          <w:szCs w:val="22"/>
          <w:lang w:val="en"/>
        </w:rPr>
        <w:t>environment</w:t>
      </w:r>
      <w:r w:rsidRPr="2EEFD531">
        <w:rPr>
          <w:rFonts w:ascii="Calibri,Arial" w:eastAsia="Calibri,Arial" w:hAnsi="Calibri,Arial" w:cs="Calibri,Arial"/>
          <w:sz w:val="22"/>
          <w:szCs w:val="22"/>
          <w:lang w:val="en"/>
        </w:rPr>
        <w:t xml:space="preserve"> creation along with updating the existing C/</w:t>
      </w:r>
      <w:r w:rsidR="00D3762C" w:rsidRPr="2EEFD531">
        <w:rPr>
          <w:rFonts w:ascii="Calibri,Arial" w:eastAsia="Calibri,Arial" w:hAnsi="Calibri,Arial" w:cs="Calibri,Arial"/>
          <w:sz w:val="22"/>
          <w:szCs w:val="22"/>
          <w:lang w:val="en"/>
        </w:rPr>
        <w:t>Verilog</w:t>
      </w:r>
      <w:r w:rsidRPr="2EEFD531">
        <w:rPr>
          <w:rFonts w:ascii="Calibri,Arial" w:eastAsia="Calibri,Arial" w:hAnsi="Calibri,Arial" w:cs="Calibri,Arial"/>
          <w:sz w:val="22"/>
          <w:szCs w:val="22"/>
          <w:lang w:val="en"/>
        </w:rPr>
        <w:t xml:space="preserve"> DV environment for Power PC based SSD SOC, guiding cross-site development teams in US, </w:t>
      </w:r>
      <w:proofErr w:type="gramStart"/>
      <w:r w:rsidRPr="2EEFD531">
        <w:rPr>
          <w:rFonts w:ascii="Calibri,Arial" w:eastAsia="Calibri,Arial" w:hAnsi="Calibri,Arial" w:cs="Calibri,Arial"/>
          <w:sz w:val="22"/>
          <w:szCs w:val="22"/>
          <w:lang w:val="en"/>
        </w:rPr>
        <w:t>Malaysia</w:t>
      </w:r>
      <w:proofErr w:type="gramEnd"/>
      <w:r w:rsidRPr="2EEFD531">
        <w:rPr>
          <w:rFonts w:ascii="Calibri,Arial" w:eastAsia="Calibri,Arial" w:hAnsi="Calibri,Arial" w:cs="Calibri,Arial"/>
          <w:sz w:val="22"/>
          <w:szCs w:val="22"/>
          <w:lang w:val="en"/>
        </w:rPr>
        <w:t xml:space="preserve"> and Taiwan.</w:t>
      </w:r>
    </w:p>
    <w:p w14:paraId="7A5E5F1F" w14:textId="77777777" w:rsidR="0077747F" w:rsidRPr="00CD1FF6" w:rsidRDefault="2EEFD531" w:rsidP="00EF50F1">
      <w:pPr>
        <w:pStyle w:val="Details"/>
        <w:numPr>
          <w:ilvl w:val="0"/>
          <w:numId w:val="15"/>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Digital Design, DFT Scan design for the RF and Analog signal Chipsets.</w:t>
      </w:r>
    </w:p>
    <w:p w14:paraId="5D09D438" w14:textId="6188AF93" w:rsidR="00CB4493" w:rsidRDefault="2EEFD531" w:rsidP="00EF50F1">
      <w:pPr>
        <w:pStyle w:val="Details"/>
        <w:numPr>
          <w:ilvl w:val="0"/>
          <w:numId w:val="15"/>
        </w:numPr>
        <w:tabs>
          <w:tab w:val="left" w:pos="576"/>
        </w:tabs>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Complete DV environment development, </w:t>
      </w:r>
      <w:r w:rsidR="00D3762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Implementation plan creation and Verification of Sub Systems using Verilog </w:t>
      </w:r>
      <w:proofErr w:type="gramStart"/>
      <w:r w:rsidRPr="2EEFD531">
        <w:rPr>
          <w:rFonts w:ascii="Calibri,Arial" w:eastAsia="Calibri,Arial" w:hAnsi="Calibri,Arial" w:cs="Calibri,Arial"/>
          <w:sz w:val="22"/>
          <w:szCs w:val="22"/>
          <w:lang w:val="en"/>
        </w:rPr>
        <w:t>and also</w:t>
      </w:r>
      <w:proofErr w:type="gramEnd"/>
      <w:r w:rsidRPr="2EEFD531">
        <w:rPr>
          <w:rFonts w:ascii="Calibri,Arial" w:eastAsia="Calibri,Arial" w:hAnsi="Calibri,Arial" w:cs="Calibri,Arial"/>
          <w:sz w:val="22"/>
          <w:szCs w:val="22"/>
          <w:lang w:val="en"/>
        </w:rPr>
        <w:t xml:space="preserve"> AMS simulations.</w:t>
      </w:r>
    </w:p>
    <w:p w14:paraId="630C50F1" w14:textId="77777777" w:rsidR="007417C6" w:rsidRPr="007417C6" w:rsidRDefault="007417C6" w:rsidP="007417C6">
      <w:pPr>
        <w:pStyle w:val="Details"/>
        <w:tabs>
          <w:tab w:val="left" w:pos="576"/>
        </w:tabs>
        <w:snapToGrid w:val="0"/>
        <w:spacing w:line="240" w:lineRule="auto"/>
        <w:rPr>
          <w:rFonts w:ascii="Calibri" w:hAnsi="Calibri" w:cs="Arial"/>
          <w:lang w:val="en"/>
        </w:rPr>
      </w:pPr>
    </w:p>
    <w:p w14:paraId="7C39C3A6" w14:textId="77777777" w:rsidR="00983DAF" w:rsidRPr="00CD1FF6" w:rsidRDefault="2EEFD531" w:rsidP="00330A4B">
      <w:pPr>
        <w:pStyle w:val="Position"/>
        <w:snapToGrid w:val="0"/>
        <w:rPr>
          <w:rFonts w:ascii="Calibri" w:hAnsi="Calibri" w:cs="Arial"/>
          <w:i/>
          <w:sz w:val="22"/>
          <w:szCs w:val="22"/>
          <w:lang w:val="en"/>
        </w:rPr>
      </w:pPr>
      <w:proofErr w:type="spellStart"/>
      <w:proofErr w:type="gramStart"/>
      <w:r w:rsidRPr="2EEFD531">
        <w:rPr>
          <w:rFonts w:ascii="Calibri,Arial" w:eastAsia="Calibri,Arial" w:hAnsi="Calibri,Arial" w:cs="Calibri,Arial"/>
          <w:i/>
          <w:iCs/>
          <w:sz w:val="22"/>
          <w:szCs w:val="22"/>
          <w:lang w:val="en"/>
        </w:rPr>
        <w:t>QuantumThink</w:t>
      </w:r>
      <w:proofErr w:type="spellEnd"/>
      <w:r w:rsidRPr="2EEFD531">
        <w:rPr>
          <w:rFonts w:ascii="Calibri,Arial" w:eastAsia="Calibri,Arial" w:hAnsi="Calibri,Arial" w:cs="Calibri,Arial"/>
          <w:i/>
          <w:iCs/>
          <w:sz w:val="22"/>
          <w:szCs w:val="22"/>
          <w:lang w:val="en"/>
        </w:rPr>
        <w:t>(</w:t>
      </w:r>
      <w:proofErr w:type="spellStart"/>
      <w:proofErr w:type="gramEnd"/>
      <w:r w:rsidRPr="2EEFD531">
        <w:rPr>
          <w:rFonts w:ascii="Calibri,Arial" w:eastAsia="Calibri,Arial" w:hAnsi="Calibri,Arial" w:cs="Calibri,Arial"/>
          <w:i/>
          <w:iCs/>
          <w:sz w:val="22"/>
          <w:szCs w:val="22"/>
          <w:lang w:val="en"/>
        </w:rPr>
        <w:t>Qthink</w:t>
      </w:r>
      <w:proofErr w:type="spellEnd"/>
      <w:r w:rsidRPr="2EEFD531">
        <w:rPr>
          <w:rFonts w:ascii="Calibri,Arial" w:eastAsia="Calibri,Arial" w:hAnsi="Calibri,Arial" w:cs="Calibri,Arial"/>
          <w:i/>
          <w:iCs/>
          <w:sz w:val="22"/>
          <w:szCs w:val="22"/>
          <w:lang w:val="en"/>
        </w:rPr>
        <w:t xml:space="preserve">) Technologies Pvt Ltd., Bangalore, </w:t>
      </w:r>
    </w:p>
    <w:p w14:paraId="15623B6E" w14:textId="5BD6E0D9" w:rsidR="00CB4493" w:rsidRPr="00CD1FF6" w:rsidRDefault="00CB4493" w:rsidP="00330A4B">
      <w:pPr>
        <w:pStyle w:val="Position"/>
        <w:snapToGrid w:val="0"/>
        <w:rPr>
          <w:rFonts w:ascii="Calibri" w:hAnsi="Calibri" w:cs="Arial"/>
          <w:i/>
          <w:sz w:val="22"/>
          <w:szCs w:val="22"/>
          <w:lang w:val="en"/>
        </w:rPr>
      </w:pPr>
      <w:r w:rsidRPr="145F0CB1">
        <w:rPr>
          <w:rFonts w:ascii="Calibri,Arial" w:eastAsia="Calibri,Arial" w:hAnsi="Calibri,Arial" w:cs="Calibri,Arial"/>
          <w:i/>
          <w:iCs/>
          <w:sz w:val="22"/>
          <w:szCs w:val="22"/>
          <w:lang w:val="en"/>
        </w:rPr>
        <w:lastRenderedPageBreak/>
        <w:t xml:space="preserve">Senior IC Design Engineer, </w:t>
      </w:r>
      <w:r w:rsidR="00C234C4">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Pr="145F0CB1">
        <w:rPr>
          <w:rFonts w:ascii="Calibri,Arial" w:eastAsia="Calibri,Arial" w:hAnsi="Calibri,Arial" w:cs="Calibri,Arial"/>
          <w:i/>
          <w:iCs/>
          <w:sz w:val="22"/>
          <w:szCs w:val="22"/>
          <w:lang w:val="en"/>
        </w:rPr>
        <w:t>May 2006-July 2008</w:t>
      </w:r>
    </w:p>
    <w:p w14:paraId="58CF1BB4" w14:textId="1C141349" w:rsidR="00983DAF" w:rsidRPr="007417C6" w:rsidRDefault="2EEFD531" w:rsidP="00EF50F1">
      <w:pPr>
        <w:pStyle w:val="Details"/>
        <w:numPr>
          <w:ilvl w:val="0"/>
          <w:numId w:val="16"/>
        </w:numPr>
        <w:snapToGrid w:val="0"/>
        <w:spacing w:line="240" w:lineRule="auto"/>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Complete DV environment development, </w:t>
      </w:r>
      <w:r w:rsidR="00D3762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Implementation plan creation and Verification of 6 Sub Systems using </w:t>
      </w:r>
      <w:r w:rsidR="00D3762C" w:rsidRPr="2EEFD531">
        <w:rPr>
          <w:rFonts w:ascii="Calibri,Arial" w:eastAsia="Calibri,Arial" w:hAnsi="Calibri,Arial" w:cs="Calibri,Arial"/>
          <w:sz w:val="22"/>
          <w:szCs w:val="22"/>
          <w:lang w:val="en"/>
        </w:rPr>
        <w:t>System Verilog</w:t>
      </w:r>
      <w:r w:rsidRPr="2EEFD531">
        <w:rPr>
          <w:rFonts w:ascii="Calibri,Arial" w:eastAsia="Calibri,Arial" w:hAnsi="Calibri,Arial" w:cs="Calibri,Arial"/>
          <w:sz w:val="22"/>
          <w:szCs w:val="22"/>
          <w:lang w:val="en"/>
        </w:rPr>
        <w:t xml:space="preserve"> and VMM.</w:t>
      </w:r>
    </w:p>
    <w:p w14:paraId="59C7A284" w14:textId="3F591EAF" w:rsidR="2EEFD531" w:rsidRDefault="2EEFD531" w:rsidP="2EEFD531">
      <w:pPr>
        <w:pStyle w:val="Details"/>
        <w:spacing w:line="240" w:lineRule="auto"/>
        <w:ind w:left="576" w:hanging="432"/>
      </w:pPr>
    </w:p>
    <w:p w14:paraId="69C3DFB0" w14:textId="77777777" w:rsidR="00983DAF" w:rsidRPr="00CD1FF6" w:rsidRDefault="2EEFD531" w:rsidP="00330A4B">
      <w:pPr>
        <w:pStyle w:val="Position"/>
        <w:snapToGrid w:val="0"/>
        <w:rPr>
          <w:rFonts w:ascii="Calibri" w:hAnsi="Calibri" w:cs="Arial"/>
          <w:i/>
          <w:sz w:val="22"/>
          <w:szCs w:val="22"/>
          <w:lang w:val="en"/>
        </w:rPr>
      </w:pPr>
      <w:r w:rsidRPr="2EEFD531">
        <w:rPr>
          <w:rFonts w:ascii="Calibri,Arial" w:eastAsia="Calibri,Arial" w:hAnsi="Calibri,Arial" w:cs="Calibri,Arial"/>
          <w:i/>
          <w:iCs/>
          <w:sz w:val="22"/>
          <w:szCs w:val="22"/>
          <w:lang w:val="en"/>
        </w:rPr>
        <w:t xml:space="preserve">Sasken Communication Technologies, Bangalore, </w:t>
      </w:r>
    </w:p>
    <w:p w14:paraId="03F0F0CE" w14:textId="5D7CDCB7" w:rsidR="00CB4493" w:rsidRPr="00CD1FF6" w:rsidRDefault="00CB4493" w:rsidP="00330A4B">
      <w:pPr>
        <w:pStyle w:val="Position"/>
        <w:snapToGrid w:val="0"/>
        <w:rPr>
          <w:rFonts w:ascii="Calibri" w:hAnsi="Calibri" w:cs="Arial"/>
          <w:i/>
          <w:sz w:val="22"/>
          <w:szCs w:val="22"/>
          <w:lang w:val="en"/>
        </w:rPr>
      </w:pPr>
      <w:r w:rsidRPr="145F0CB1">
        <w:rPr>
          <w:rFonts w:ascii="Calibri,Arial" w:eastAsia="Calibri,Arial" w:hAnsi="Calibri,Arial" w:cs="Calibri,Arial"/>
          <w:i/>
          <w:iCs/>
          <w:sz w:val="22"/>
          <w:szCs w:val="22"/>
          <w:lang w:val="en"/>
        </w:rPr>
        <w:t xml:space="preserve">Project Leader, </w:t>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00D50D31">
        <w:rPr>
          <w:rFonts w:ascii="Calibri" w:hAnsi="Calibri" w:cs="Arial"/>
          <w:i/>
          <w:sz w:val="22"/>
          <w:szCs w:val="22"/>
          <w:lang w:val="en"/>
        </w:rPr>
        <w:tab/>
      </w:r>
      <w:r w:rsidRPr="145F0CB1">
        <w:rPr>
          <w:rFonts w:ascii="Calibri,Arial" w:eastAsia="Calibri,Arial" w:hAnsi="Calibri,Arial" w:cs="Calibri,Arial"/>
          <w:i/>
          <w:iCs/>
          <w:sz w:val="22"/>
          <w:szCs w:val="22"/>
          <w:lang w:val="en"/>
        </w:rPr>
        <w:t>June 2005-April 2006</w:t>
      </w:r>
    </w:p>
    <w:p w14:paraId="7FC2FE2A" w14:textId="063345F9"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Porting of ASIC RTL to FPGA, FPGA </w:t>
      </w:r>
      <w:proofErr w:type="spellStart"/>
      <w:r w:rsidRPr="2EEFD531">
        <w:rPr>
          <w:rFonts w:ascii="Calibri,Arial" w:eastAsia="Calibri,Arial" w:hAnsi="Calibri,Arial" w:cs="Calibri,Arial"/>
          <w:sz w:val="22"/>
          <w:szCs w:val="22"/>
          <w:lang w:val="en"/>
        </w:rPr>
        <w:t>rtl</w:t>
      </w:r>
      <w:proofErr w:type="spellEnd"/>
      <w:r w:rsidRPr="2EEFD531">
        <w:rPr>
          <w:rFonts w:ascii="Calibri,Arial" w:eastAsia="Calibri,Arial" w:hAnsi="Calibri,Arial" w:cs="Calibri,Arial"/>
          <w:sz w:val="22"/>
          <w:szCs w:val="22"/>
          <w:lang w:val="en"/>
        </w:rPr>
        <w:t xml:space="preserve"> Synthesis using </w:t>
      </w:r>
      <w:proofErr w:type="spellStart"/>
      <w:r w:rsidRPr="2EEFD531">
        <w:rPr>
          <w:rFonts w:ascii="Calibri,Arial" w:eastAsia="Calibri,Arial" w:hAnsi="Calibri,Arial" w:cs="Calibri,Arial"/>
          <w:sz w:val="22"/>
          <w:szCs w:val="22"/>
          <w:lang w:val="en"/>
        </w:rPr>
        <w:t>Synplyfy</w:t>
      </w:r>
      <w:proofErr w:type="spellEnd"/>
      <w:r w:rsidRPr="2EEFD531">
        <w:rPr>
          <w:rFonts w:ascii="Calibri,Arial" w:eastAsia="Calibri,Arial" w:hAnsi="Calibri,Arial" w:cs="Calibri,Arial"/>
          <w:sz w:val="22"/>
          <w:szCs w:val="22"/>
          <w:lang w:val="en"/>
        </w:rPr>
        <w:t xml:space="preserve"> Pro, P&amp;R and Bit file generation for XILINX FPGA and verifying </w:t>
      </w:r>
      <w:r w:rsidR="00D3762C" w:rsidRPr="2EEFD531">
        <w:rPr>
          <w:rFonts w:ascii="Calibri,Arial" w:eastAsia="Calibri,Arial" w:hAnsi="Calibri,Arial" w:cs="Calibri,Arial"/>
          <w:sz w:val="22"/>
          <w:szCs w:val="22"/>
          <w:lang w:val="en"/>
        </w:rPr>
        <w:t>functionality</w:t>
      </w:r>
      <w:r w:rsidRPr="2EEFD531">
        <w:rPr>
          <w:rFonts w:ascii="Calibri,Arial" w:eastAsia="Calibri,Arial" w:hAnsi="Calibri,Arial" w:cs="Calibri,Arial"/>
          <w:sz w:val="22"/>
          <w:szCs w:val="22"/>
          <w:lang w:val="en"/>
        </w:rPr>
        <w:t xml:space="preserve"> using the generated bit files on board level.</w:t>
      </w:r>
    </w:p>
    <w:p w14:paraId="2B52FF50"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 xml:space="preserve">Worked closely with new team, executed the project at onsite </w:t>
      </w:r>
      <w:proofErr w:type="gramStart"/>
      <w:r w:rsidRPr="2EEFD531">
        <w:rPr>
          <w:rFonts w:ascii="Calibri,Arial" w:eastAsia="Calibri,Arial" w:hAnsi="Calibri,Arial" w:cs="Calibri,Arial"/>
          <w:sz w:val="22"/>
          <w:szCs w:val="22"/>
          <w:lang w:val="en"/>
        </w:rPr>
        <w:t>and also</w:t>
      </w:r>
      <w:proofErr w:type="gramEnd"/>
      <w:r w:rsidRPr="2EEFD531">
        <w:rPr>
          <w:rFonts w:ascii="Calibri,Arial" w:eastAsia="Calibri,Arial" w:hAnsi="Calibri,Arial" w:cs="Calibri,Arial"/>
          <w:sz w:val="22"/>
          <w:szCs w:val="22"/>
          <w:lang w:val="en"/>
        </w:rPr>
        <w:t xml:space="preserve"> at customer place, delivered to customer on time.</w:t>
      </w:r>
    </w:p>
    <w:p w14:paraId="665B0A02"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Achieved the internal best team award.</w:t>
      </w:r>
    </w:p>
    <w:p w14:paraId="58A061A3" w14:textId="77777777" w:rsidR="00983DAF" w:rsidRPr="002545FE" w:rsidRDefault="00983DAF" w:rsidP="00983DAF">
      <w:pPr>
        <w:pStyle w:val="Details"/>
        <w:tabs>
          <w:tab w:val="left" w:pos="576"/>
        </w:tabs>
        <w:snapToGrid w:val="0"/>
        <w:spacing w:line="240" w:lineRule="auto"/>
        <w:ind w:left="144" w:firstLine="0"/>
        <w:rPr>
          <w:rFonts w:ascii="Calibri" w:hAnsi="Calibri" w:cs="Arial"/>
          <w:lang w:val="en"/>
        </w:rPr>
      </w:pPr>
    </w:p>
    <w:p w14:paraId="43D16B1F" w14:textId="77777777" w:rsidR="00983DAF" w:rsidRPr="00CD1FF6" w:rsidRDefault="2EEFD531" w:rsidP="00330A4B">
      <w:pPr>
        <w:pStyle w:val="Position"/>
        <w:snapToGrid w:val="0"/>
        <w:rPr>
          <w:rFonts w:ascii="Calibri" w:hAnsi="Calibri" w:cs="Arial"/>
          <w:i/>
          <w:sz w:val="22"/>
          <w:szCs w:val="22"/>
          <w:lang w:val="en"/>
        </w:rPr>
      </w:pPr>
      <w:r w:rsidRPr="2EEFD531">
        <w:rPr>
          <w:rFonts w:ascii="Calibri,Arial" w:eastAsia="Calibri,Arial" w:hAnsi="Calibri,Arial" w:cs="Calibri,Arial"/>
          <w:i/>
          <w:iCs/>
          <w:sz w:val="22"/>
          <w:szCs w:val="22"/>
          <w:lang w:val="en"/>
        </w:rPr>
        <w:t xml:space="preserve">Alliance Semiconductor, Hyderabad, </w:t>
      </w:r>
    </w:p>
    <w:p w14:paraId="2EE6EB17" w14:textId="302B1C14" w:rsidR="00CB4493" w:rsidRPr="00CD1FF6" w:rsidRDefault="00CB4493" w:rsidP="00330A4B">
      <w:pPr>
        <w:pStyle w:val="Position"/>
        <w:snapToGrid w:val="0"/>
        <w:rPr>
          <w:rFonts w:ascii="Calibri" w:hAnsi="Calibri" w:cs="Arial"/>
          <w:bCs/>
          <w:i/>
          <w:sz w:val="22"/>
          <w:szCs w:val="22"/>
          <w:lang w:val="en"/>
        </w:rPr>
      </w:pPr>
      <w:r w:rsidRPr="2EEFD531">
        <w:rPr>
          <w:rFonts w:ascii="Calibri,Arial" w:eastAsia="Calibri,Arial" w:hAnsi="Calibri,Arial" w:cs="Calibri,Arial"/>
          <w:i/>
          <w:iCs/>
          <w:sz w:val="22"/>
          <w:szCs w:val="22"/>
          <w:lang w:val="en"/>
        </w:rPr>
        <w:t>Engineering Manager,</w:t>
      </w:r>
      <w:r w:rsidR="00C234C4">
        <w:rPr>
          <w:rFonts w:ascii="Calibri" w:hAnsi="Calibri" w:cs="Arial"/>
          <w:bCs/>
          <w:i/>
          <w:sz w:val="22"/>
          <w:szCs w:val="22"/>
          <w:lang w:val="en"/>
        </w:rPr>
        <w:tab/>
      </w:r>
      <w:r w:rsidR="00C234C4">
        <w:rPr>
          <w:rFonts w:ascii="Calibri" w:hAnsi="Calibri" w:cs="Arial"/>
          <w:bCs/>
          <w:i/>
          <w:sz w:val="22"/>
          <w:szCs w:val="22"/>
          <w:lang w:val="en"/>
        </w:rPr>
        <w:tab/>
      </w:r>
      <w:r w:rsidR="00D50D31">
        <w:rPr>
          <w:rFonts w:ascii="Calibri" w:hAnsi="Calibri" w:cs="Arial"/>
          <w:bCs/>
          <w:i/>
          <w:sz w:val="22"/>
          <w:szCs w:val="22"/>
          <w:lang w:val="en"/>
        </w:rPr>
        <w:tab/>
      </w:r>
      <w:r w:rsidR="00D50D31">
        <w:rPr>
          <w:rFonts w:ascii="Calibri" w:hAnsi="Calibri" w:cs="Arial"/>
          <w:bCs/>
          <w:i/>
          <w:sz w:val="22"/>
          <w:szCs w:val="22"/>
          <w:lang w:val="en"/>
        </w:rPr>
        <w:tab/>
      </w:r>
      <w:r w:rsidRPr="2EEFD531">
        <w:rPr>
          <w:rFonts w:ascii="Calibri,Arial" w:eastAsia="Calibri,Arial" w:hAnsi="Calibri,Arial" w:cs="Calibri,Arial"/>
          <w:i/>
          <w:iCs/>
          <w:sz w:val="22"/>
          <w:szCs w:val="22"/>
          <w:lang w:val="en"/>
        </w:rPr>
        <w:t xml:space="preserve"> March 2005-June 2005</w:t>
      </w:r>
    </w:p>
    <w:p w14:paraId="2DB3CEAB"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Implemented Verilog/C/Perl based verification environment to verify PCI Express Bridge Chip. Test plan creation.</w:t>
      </w:r>
    </w:p>
    <w:p w14:paraId="6EE66001" w14:textId="77777777" w:rsidR="00983DAF" w:rsidRPr="002545FE" w:rsidRDefault="00983DAF" w:rsidP="00983DAF">
      <w:pPr>
        <w:pStyle w:val="Details"/>
        <w:tabs>
          <w:tab w:val="left" w:pos="576"/>
        </w:tabs>
        <w:snapToGrid w:val="0"/>
        <w:spacing w:line="240" w:lineRule="auto"/>
        <w:ind w:left="144" w:firstLine="0"/>
        <w:rPr>
          <w:rFonts w:ascii="Calibri" w:hAnsi="Calibri" w:cs="Arial"/>
          <w:lang w:val="en"/>
        </w:rPr>
      </w:pPr>
    </w:p>
    <w:p w14:paraId="29F0B622" w14:textId="77777777" w:rsidR="00983DAF" w:rsidRPr="00CD1FF6" w:rsidRDefault="2EEFD531" w:rsidP="00330A4B">
      <w:pPr>
        <w:pStyle w:val="Position"/>
        <w:snapToGrid w:val="0"/>
        <w:rPr>
          <w:rFonts w:ascii="Calibri" w:hAnsi="Calibri" w:cs="Arial"/>
          <w:i/>
          <w:sz w:val="22"/>
          <w:szCs w:val="22"/>
          <w:lang w:val="en"/>
        </w:rPr>
      </w:pPr>
      <w:proofErr w:type="spellStart"/>
      <w:r w:rsidRPr="2EEFD531">
        <w:rPr>
          <w:rFonts w:ascii="Calibri,Arial" w:eastAsia="Calibri,Arial" w:hAnsi="Calibri,Arial" w:cs="Calibri,Arial"/>
          <w:i/>
          <w:iCs/>
          <w:sz w:val="22"/>
          <w:szCs w:val="22"/>
          <w:lang w:val="en"/>
        </w:rPr>
        <w:t>Moschip</w:t>
      </w:r>
      <w:proofErr w:type="spellEnd"/>
      <w:r w:rsidRPr="2EEFD531">
        <w:rPr>
          <w:rFonts w:ascii="Calibri,Arial" w:eastAsia="Calibri,Arial" w:hAnsi="Calibri,Arial" w:cs="Calibri,Arial"/>
          <w:i/>
          <w:iCs/>
          <w:sz w:val="22"/>
          <w:szCs w:val="22"/>
          <w:lang w:val="en"/>
        </w:rPr>
        <w:t xml:space="preserve"> Semiconductor Technologies, Hyderabad, </w:t>
      </w:r>
    </w:p>
    <w:p w14:paraId="3FA515BA" w14:textId="51548816" w:rsidR="00CB4493" w:rsidRPr="00CD1FF6" w:rsidRDefault="00CB4493" w:rsidP="00330A4B">
      <w:pPr>
        <w:pStyle w:val="Position"/>
        <w:snapToGrid w:val="0"/>
        <w:rPr>
          <w:rFonts w:ascii="Calibri" w:hAnsi="Calibri" w:cs="Arial"/>
          <w:bCs/>
          <w:i/>
          <w:sz w:val="22"/>
          <w:szCs w:val="22"/>
          <w:lang w:val="en"/>
        </w:rPr>
      </w:pPr>
      <w:r w:rsidRPr="2EEFD531">
        <w:rPr>
          <w:rFonts w:ascii="Calibri,Arial" w:eastAsia="Calibri,Arial" w:hAnsi="Calibri,Arial" w:cs="Calibri,Arial"/>
          <w:i/>
          <w:iCs/>
          <w:sz w:val="22"/>
          <w:szCs w:val="22"/>
          <w:lang w:val="en"/>
        </w:rPr>
        <w:t>Senior Staff Engineer Verification,</w:t>
      </w:r>
      <w:r w:rsidR="00C234C4">
        <w:rPr>
          <w:rFonts w:ascii="Calibri" w:hAnsi="Calibri" w:cs="Arial"/>
          <w:bCs/>
          <w:i/>
          <w:sz w:val="22"/>
          <w:szCs w:val="22"/>
          <w:lang w:val="en"/>
        </w:rPr>
        <w:tab/>
      </w:r>
      <w:r w:rsidR="00C234C4">
        <w:rPr>
          <w:rFonts w:ascii="Calibri" w:hAnsi="Calibri" w:cs="Arial"/>
          <w:bCs/>
          <w:i/>
          <w:sz w:val="22"/>
          <w:szCs w:val="22"/>
          <w:lang w:val="en"/>
        </w:rPr>
        <w:tab/>
      </w:r>
      <w:r w:rsidR="00D50D31">
        <w:rPr>
          <w:rFonts w:ascii="Calibri" w:hAnsi="Calibri" w:cs="Arial"/>
          <w:bCs/>
          <w:i/>
          <w:sz w:val="22"/>
          <w:szCs w:val="22"/>
          <w:lang w:val="en"/>
        </w:rPr>
        <w:tab/>
      </w:r>
      <w:r w:rsidR="00B5389A" w:rsidRPr="2EEFD531">
        <w:rPr>
          <w:rFonts w:ascii="Calibri,Arial" w:eastAsia="Calibri,Arial" w:hAnsi="Calibri,Arial" w:cs="Calibri,Arial"/>
          <w:i/>
          <w:iCs/>
          <w:sz w:val="22"/>
          <w:szCs w:val="22"/>
          <w:lang w:val="en"/>
        </w:rPr>
        <w:t xml:space="preserve"> April</w:t>
      </w:r>
      <w:r w:rsidRPr="2EEFD531">
        <w:rPr>
          <w:rFonts w:ascii="Calibri,Arial" w:eastAsia="Calibri,Arial" w:hAnsi="Calibri,Arial" w:cs="Calibri,Arial"/>
          <w:i/>
          <w:iCs/>
          <w:sz w:val="22"/>
          <w:szCs w:val="22"/>
          <w:lang w:val="en"/>
        </w:rPr>
        <w:t xml:space="preserve"> 2002-March 2005</w:t>
      </w:r>
    </w:p>
    <w:p w14:paraId="45621EC1"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Build and Managed Strong Verification team.</w:t>
      </w:r>
    </w:p>
    <w:p w14:paraId="097932A5"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Successfully taped out 16 ASICs without functional bugs. 1 ASIC had minor bug.</w:t>
      </w:r>
    </w:p>
    <w:p w14:paraId="54DCF1CB"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Lead teams from project requirements phase to the release and maintenance phase.</w:t>
      </w:r>
    </w:p>
    <w:p w14:paraId="17F86552" w14:textId="77777777" w:rsidR="00CB4493" w:rsidRPr="00CD1FF6" w:rsidRDefault="2EEFD531" w:rsidP="2EEFD531">
      <w:pPr>
        <w:pStyle w:val="Details"/>
        <w:numPr>
          <w:ilvl w:val="0"/>
          <w:numId w:val="3"/>
        </w:numPr>
        <w:tabs>
          <w:tab w:val="clear" w:pos="360"/>
          <w:tab w:val="left" w:pos="576"/>
        </w:tabs>
        <w:snapToGrid w:val="0"/>
        <w:spacing w:line="240" w:lineRule="auto"/>
        <w:ind w:left="576" w:hanging="432"/>
        <w:rPr>
          <w:rFonts w:ascii="Calibri,Arial" w:eastAsia="Calibri,Arial" w:hAnsi="Calibri,Arial" w:cs="Calibri,Arial"/>
          <w:sz w:val="22"/>
          <w:szCs w:val="22"/>
          <w:lang w:val="en"/>
        </w:rPr>
      </w:pPr>
      <w:r w:rsidRPr="2EEFD531">
        <w:rPr>
          <w:rFonts w:ascii="Calibri,Arial" w:eastAsia="Calibri,Arial" w:hAnsi="Calibri,Arial" w:cs="Calibri,Arial"/>
          <w:sz w:val="22"/>
          <w:szCs w:val="22"/>
          <w:lang w:val="en"/>
        </w:rPr>
        <w:t>Functional Production test vectors generation of all ASICs.</w:t>
      </w:r>
    </w:p>
    <w:p w14:paraId="4636F0EA" w14:textId="77777777" w:rsidR="00983DAF" w:rsidRPr="002F4674" w:rsidRDefault="00983DAF" w:rsidP="00B46FC8">
      <w:pPr>
        <w:pStyle w:val="Details"/>
        <w:tabs>
          <w:tab w:val="left" w:pos="576"/>
        </w:tabs>
        <w:snapToGrid w:val="0"/>
        <w:spacing w:line="240" w:lineRule="auto"/>
        <w:ind w:left="144" w:firstLine="0"/>
        <w:rPr>
          <w:rFonts w:ascii="Calibri" w:hAnsi="Calibri" w:cs="Arial"/>
          <w:lang w:val="en"/>
        </w:rPr>
      </w:pPr>
    </w:p>
    <w:p w14:paraId="56BCB42D" w14:textId="77777777" w:rsidR="00983DAF" w:rsidRPr="00CD1FF6" w:rsidRDefault="2EEFD531" w:rsidP="00330A4B">
      <w:pPr>
        <w:pStyle w:val="Position"/>
        <w:snapToGrid w:val="0"/>
        <w:rPr>
          <w:rFonts w:ascii="Calibri" w:hAnsi="Calibri" w:cs="Arial"/>
          <w:bCs/>
          <w:i/>
          <w:sz w:val="22"/>
          <w:szCs w:val="22"/>
          <w:lang w:val="en"/>
        </w:rPr>
      </w:pPr>
      <w:proofErr w:type="spellStart"/>
      <w:r w:rsidRPr="2EEFD531">
        <w:rPr>
          <w:rFonts w:ascii="Calibri,Arial" w:eastAsia="Calibri,Arial" w:hAnsi="Calibri,Arial" w:cs="Calibri,Arial"/>
          <w:i/>
          <w:iCs/>
          <w:sz w:val="22"/>
          <w:szCs w:val="22"/>
          <w:lang w:val="en"/>
        </w:rPr>
        <w:t>Exanet</w:t>
      </w:r>
      <w:proofErr w:type="spellEnd"/>
      <w:r w:rsidRPr="2EEFD531">
        <w:rPr>
          <w:rFonts w:ascii="Calibri,Arial" w:eastAsia="Calibri,Arial" w:hAnsi="Calibri,Arial" w:cs="Calibri,Arial"/>
          <w:i/>
          <w:iCs/>
          <w:sz w:val="22"/>
          <w:szCs w:val="22"/>
          <w:lang w:val="en"/>
        </w:rPr>
        <w:t xml:space="preserve"> Technologies, Bangalore, </w:t>
      </w:r>
    </w:p>
    <w:p w14:paraId="41C39782" w14:textId="12CA7072" w:rsidR="00CB4493" w:rsidRDefault="00CB4493" w:rsidP="00330A4B">
      <w:pPr>
        <w:pStyle w:val="Position"/>
        <w:snapToGrid w:val="0"/>
        <w:rPr>
          <w:rFonts w:ascii="Calibri" w:hAnsi="Calibri" w:cs="Arial"/>
          <w:i/>
          <w:sz w:val="22"/>
          <w:szCs w:val="22"/>
        </w:rPr>
      </w:pPr>
      <w:r w:rsidRPr="2EEFD531">
        <w:rPr>
          <w:rFonts w:ascii="Calibri,Arial" w:eastAsia="Calibri,Arial" w:hAnsi="Calibri,Arial" w:cs="Calibri,Arial"/>
          <w:i/>
          <w:iCs/>
          <w:sz w:val="22"/>
          <w:szCs w:val="22"/>
          <w:lang w:val="en"/>
        </w:rPr>
        <w:t xml:space="preserve">Senior Design Engineer, </w:t>
      </w:r>
      <w:r w:rsidR="00C234C4">
        <w:rPr>
          <w:rFonts w:ascii="Calibri" w:hAnsi="Calibri" w:cs="Arial"/>
          <w:bCs/>
          <w:i/>
          <w:sz w:val="22"/>
          <w:szCs w:val="22"/>
          <w:lang w:val="en"/>
        </w:rPr>
        <w:tab/>
      </w:r>
      <w:r w:rsidR="00C234C4">
        <w:rPr>
          <w:rFonts w:ascii="Calibri" w:hAnsi="Calibri" w:cs="Arial"/>
          <w:bCs/>
          <w:i/>
          <w:sz w:val="22"/>
          <w:szCs w:val="22"/>
          <w:lang w:val="en"/>
        </w:rPr>
        <w:tab/>
      </w:r>
      <w:r w:rsidR="00D50D31">
        <w:rPr>
          <w:rFonts w:ascii="Calibri" w:hAnsi="Calibri" w:cs="Arial"/>
          <w:bCs/>
          <w:i/>
          <w:sz w:val="22"/>
          <w:szCs w:val="22"/>
          <w:lang w:val="en"/>
        </w:rPr>
        <w:tab/>
      </w:r>
      <w:r w:rsidR="00D50D31">
        <w:rPr>
          <w:rFonts w:ascii="Calibri" w:hAnsi="Calibri" w:cs="Arial"/>
          <w:bCs/>
          <w:i/>
          <w:sz w:val="22"/>
          <w:szCs w:val="22"/>
          <w:lang w:val="en"/>
        </w:rPr>
        <w:tab/>
      </w:r>
      <w:r w:rsidRPr="2EEFD531">
        <w:rPr>
          <w:rFonts w:ascii="Calibri,Arial" w:eastAsia="Calibri,Arial" w:hAnsi="Calibri,Arial" w:cs="Calibri,Arial"/>
          <w:i/>
          <w:iCs/>
          <w:sz w:val="22"/>
          <w:szCs w:val="22"/>
          <w:lang w:val="en"/>
        </w:rPr>
        <w:t>Feb</w:t>
      </w:r>
      <w:r w:rsidRPr="2EEFD531">
        <w:rPr>
          <w:rFonts w:ascii="Calibri,Arial" w:eastAsia="Calibri,Arial" w:hAnsi="Calibri,Arial" w:cs="Calibri,Arial"/>
          <w:i/>
          <w:iCs/>
          <w:sz w:val="22"/>
          <w:szCs w:val="22"/>
        </w:rPr>
        <w:t xml:space="preserve"> 1999 – March 2002</w:t>
      </w:r>
    </w:p>
    <w:p w14:paraId="2E98B450" w14:textId="77777777" w:rsidR="00CB4493" w:rsidRDefault="2EEFD531" w:rsidP="2EEFD531">
      <w:pPr>
        <w:pStyle w:val="Details"/>
        <w:numPr>
          <w:ilvl w:val="0"/>
          <w:numId w:val="2"/>
        </w:numPr>
        <w:tabs>
          <w:tab w:val="left" w:pos="576"/>
        </w:tabs>
        <w:snapToGrid w:val="0"/>
        <w:rPr>
          <w:rFonts w:ascii="Calibri,Arial" w:eastAsia="Calibri,Arial" w:hAnsi="Calibri,Arial" w:cs="Calibri,Arial"/>
          <w:sz w:val="22"/>
          <w:szCs w:val="22"/>
        </w:rPr>
      </w:pPr>
      <w:r w:rsidRPr="2EEFD531">
        <w:rPr>
          <w:rFonts w:ascii="Calibri,Arial" w:eastAsia="Calibri,Arial" w:hAnsi="Calibri,Arial" w:cs="Calibri,Arial"/>
          <w:sz w:val="22"/>
          <w:szCs w:val="22"/>
        </w:rPr>
        <w:t xml:space="preserve">Micro-Architecture and Design of Bluetooth </w:t>
      </w:r>
      <w:proofErr w:type="spellStart"/>
      <w:r w:rsidRPr="2EEFD531">
        <w:rPr>
          <w:rFonts w:ascii="Calibri,Arial" w:eastAsia="Calibri,Arial" w:hAnsi="Calibri,Arial" w:cs="Calibri,Arial"/>
          <w:sz w:val="22"/>
          <w:szCs w:val="22"/>
        </w:rPr>
        <w:t>BaseBand</w:t>
      </w:r>
      <w:proofErr w:type="spellEnd"/>
      <w:r w:rsidRPr="2EEFD531">
        <w:rPr>
          <w:rFonts w:ascii="Calibri,Arial" w:eastAsia="Calibri,Arial" w:hAnsi="Calibri,Arial" w:cs="Calibri,Arial"/>
          <w:sz w:val="22"/>
          <w:szCs w:val="22"/>
        </w:rPr>
        <w:t xml:space="preserve"> IP core with AMBA ASB interface and PCI Interface, Integrated with </w:t>
      </w:r>
      <w:proofErr w:type="spellStart"/>
      <w:r w:rsidRPr="2EEFD531">
        <w:rPr>
          <w:rFonts w:ascii="Calibri,Arial" w:eastAsia="Calibri,Arial" w:hAnsi="Calibri,Arial" w:cs="Calibri,Arial"/>
          <w:sz w:val="22"/>
          <w:szCs w:val="22"/>
        </w:rPr>
        <w:t>TriMedia</w:t>
      </w:r>
      <w:proofErr w:type="spellEnd"/>
      <w:r w:rsidRPr="2EEFD531">
        <w:rPr>
          <w:rFonts w:ascii="Calibri,Arial" w:eastAsia="Calibri,Arial" w:hAnsi="Calibri,Arial" w:cs="Calibri,Arial"/>
          <w:sz w:val="22"/>
          <w:szCs w:val="22"/>
        </w:rPr>
        <w:t xml:space="preserve"> </w:t>
      </w:r>
      <w:proofErr w:type="spellStart"/>
      <w:r w:rsidRPr="2EEFD531">
        <w:rPr>
          <w:rFonts w:ascii="Calibri,Arial" w:eastAsia="Calibri,Arial" w:hAnsi="Calibri,Arial" w:cs="Calibri,Arial"/>
          <w:sz w:val="22"/>
          <w:szCs w:val="22"/>
        </w:rPr>
        <w:t>ChipSet</w:t>
      </w:r>
      <w:proofErr w:type="spellEnd"/>
      <w:r w:rsidRPr="2EEFD531">
        <w:rPr>
          <w:rFonts w:ascii="Calibri,Arial" w:eastAsia="Calibri,Arial" w:hAnsi="Calibri,Arial" w:cs="Calibri,Arial"/>
          <w:sz w:val="22"/>
          <w:szCs w:val="22"/>
        </w:rPr>
        <w:t>.</w:t>
      </w:r>
    </w:p>
    <w:p w14:paraId="26F50BFD" w14:textId="197083FC" w:rsidR="00E351B3" w:rsidRDefault="2EEFD531" w:rsidP="2EEFD531">
      <w:pPr>
        <w:pStyle w:val="Details"/>
        <w:numPr>
          <w:ilvl w:val="0"/>
          <w:numId w:val="2"/>
        </w:numPr>
        <w:tabs>
          <w:tab w:val="left" w:pos="576"/>
        </w:tabs>
        <w:snapToGrid w:val="0"/>
        <w:rPr>
          <w:rFonts w:ascii="Calibri,Arial" w:eastAsia="Calibri,Arial" w:hAnsi="Calibri,Arial" w:cs="Calibri,Arial"/>
          <w:sz w:val="22"/>
          <w:szCs w:val="22"/>
        </w:rPr>
      </w:pPr>
      <w:r w:rsidRPr="2EEFD531">
        <w:rPr>
          <w:rFonts w:ascii="Calibri,Arial" w:eastAsia="Calibri,Arial" w:hAnsi="Calibri,Arial" w:cs="Calibri,Arial"/>
          <w:sz w:val="22"/>
          <w:szCs w:val="22"/>
        </w:rPr>
        <w:t>2</w:t>
      </w:r>
      <w:r w:rsidRPr="2EEFD531">
        <w:rPr>
          <w:rFonts w:ascii="Calibri,Arial" w:eastAsia="Calibri,Arial" w:hAnsi="Calibri,Arial" w:cs="Calibri,Arial"/>
          <w:sz w:val="22"/>
          <w:szCs w:val="22"/>
          <w:vertAlign w:val="superscript"/>
        </w:rPr>
        <w:t>nd</w:t>
      </w:r>
      <w:r w:rsidRPr="2EEFD531">
        <w:rPr>
          <w:rFonts w:ascii="Calibri,Arial" w:eastAsia="Calibri,Arial" w:hAnsi="Calibri,Arial" w:cs="Calibri,Arial"/>
          <w:sz w:val="22"/>
          <w:szCs w:val="22"/>
        </w:rPr>
        <w:t xml:space="preserve"> Generation </w:t>
      </w:r>
      <w:proofErr w:type="spellStart"/>
      <w:r w:rsidRPr="2EEFD531">
        <w:rPr>
          <w:rFonts w:ascii="Calibri,Arial" w:eastAsia="Calibri,Arial" w:hAnsi="Calibri,Arial" w:cs="Calibri,Arial"/>
          <w:sz w:val="22"/>
          <w:szCs w:val="22"/>
        </w:rPr>
        <w:t>Trimedia</w:t>
      </w:r>
      <w:proofErr w:type="spellEnd"/>
      <w:r w:rsidRPr="2EEFD531">
        <w:rPr>
          <w:rFonts w:ascii="Calibri,Arial" w:eastAsia="Calibri,Arial" w:hAnsi="Calibri,Arial" w:cs="Calibri,Arial"/>
          <w:sz w:val="22"/>
          <w:szCs w:val="22"/>
        </w:rPr>
        <w:t xml:space="preserve"> VLIW </w:t>
      </w:r>
      <w:proofErr w:type="gramStart"/>
      <w:r w:rsidRPr="2EEFD531">
        <w:rPr>
          <w:rFonts w:ascii="Calibri,Arial" w:eastAsia="Calibri,Arial" w:hAnsi="Calibri,Arial" w:cs="Calibri,Arial"/>
          <w:sz w:val="22"/>
          <w:szCs w:val="22"/>
        </w:rPr>
        <w:t>processor based</w:t>
      </w:r>
      <w:proofErr w:type="gramEnd"/>
      <w:r w:rsidRPr="2EEFD531">
        <w:rPr>
          <w:rFonts w:ascii="Calibri,Arial" w:eastAsia="Calibri,Arial" w:hAnsi="Calibri,Arial" w:cs="Calibri,Arial"/>
          <w:sz w:val="22"/>
          <w:szCs w:val="22"/>
        </w:rPr>
        <w:t xml:space="preserve"> set top box Full </w:t>
      </w:r>
      <w:r w:rsidR="00D3762C" w:rsidRPr="2EEFD531">
        <w:rPr>
          <w:rFonts w:ascii="Calibri,Arial" w:eastAsia="Calibri,Arial" w:hAnsi="Calibri,Arial" w:cs="Calibri,Arial"/>
          <w:sz w:val="22"/>
          <w:szCs w:val="22"/>
        </w:rPr>
        <w:t>Chip</w:t>
      </w:r>
      <w:r w:rsidRPr="2EEFD531">
        <w:rPr>
          <w:rFonts w:ascii="Calibri,Arial" w:eastAsia="Calibri,Arial" w:hAnsi="Calibri,Arial" w:cs="Calibri,Arial"/>
          <w:sz w:val="22"/>
          <w:szCs w:val="22"/>
        </w:rPr>
        <w:t xml:space="preserve"> Verification.</w:t>
      </w:r>
    </w:p>
    <w:p w14:paraId="00D53CBD" w14:textId="77777777" w:rsidR="00E351B3" w:rsidRPr="00CD1FF6" w:rsidRDefault="2EEFD531" w:rsidP="2EEFD531">
      <w:pPr>
        <w:pStyle w:val="Details"/>
        <w:numPr>
          <w:ilvl w:val="0"/>
          <w:numId w:val="2"/>
        </w:numPr>
        <w:tabs>
          <w:tab w:val="left" w:pos="576"/>
        </w:tabs>
        <w:snapToGrid w:val="0"/>
        <w:rPr>
          <w:rFonts w:ascii="Calibri,Arial" w:eastAsia="Calibri,Arial" w:hAnsi="Calibri,Arial" w:cs="Calibri,Arial"/>
          <w:sz w:val="22"/>
          <w:szCs w:val="22"/>
        </w:rPr>
      </w:pPr>
      <w:r w:rsidRPr="2EEFD531">
        <w:rPr>
          <w:rFonts w:ascii="Calibri,Arial" w:eastAsia="Calibri,Arial" w:hAnsi="Calibri,Arial" w:cs="Calibri,Arial"/>
          <w:sz w:val="22"/>
          <w:szCs w:val="22"/>
        </w:rPr>
        <w:t>DFT verification for Network Processor.</w:t>
      </w:r>
    </w:p>
    <w:p w14:paraId="76A102A2" w14:textId="77777777" w:rsidR="00983DAF" w:rsidRPr="002F4674" w:rsidRDefault="00983DAF" w:rsidP="00983DAF">
      <w:pPr>
        <w:pStyle w:val="Position"/>
        <w:tabs>
          <w:tab w:val="left" w:pos="540"/>
        </w:tabs>
        <w:snapToGrid w:val="0"/>
        <w:rPr>
          <w:rFonts w:ascii="Calibri" w:hAnsi="Calibri" w:cs="Arial"/>
          <w:b w:val="0"/>
        </w:rPr>
      </w:pPr>
    </w:p>
    <w:p w14:paraId="69C332C1" w14:textId="77777777" w:rsidR="00CB4493" w:rsidRPr="008D2553" w:rsidRDefault="00CB4493" w:rsidP="2EEFD531">
      <w:pPr>
        <w:pStyle w:val="Heading1"/>
        <w:numPr>
          <w:ilvl w:val="0"/>
          <w:numId w:val="0"/>
        </w:numPr>
        <w:tabs>
          <w:tab w:val="left" w:pos="0"/>
        </w:tabs>
        <w:snapToGrid w:val="0"/>
        <w:rPr>
          <w:rFonts w:ascii="Calibri" w:hAnsi="Calibri" w:cs="Arial"/>
          <w:b/>
          <w:caps w:val="0"/>
          <w:sz w:val="22"/>
          <w:szCs w:val="22"/>
          <w:u w:val="single"/>
          <w:lang w:val="en"/>
        </w:rPr>
      </w:pPr>
      <w:r w:rsidRPr="2EEFD531">
        <w:rPr>
          <w:rFonts w:ascii="Calibri,Arial" w:eastAsia="Calibri,Arial" w:hAnsi="Calibri,Arial" w:cs="Calibri,Arial"/>
          <w:b/>
          <w:bCs/>
          <w:caps w:val="0"/>
          <w:sz w:val="22"/>
          <w:szCs w:val="22"/>
          <w:u w:val="single"/>
          <w:lang w:val="en"/>
        </w:rPr>
        <w:t>R</w:t>
      </w:r>
      <w:r w:rsidR="00C63AAF" w:rsidRPr="2EEFD531">
        <w:rPr>
          <w:rFonts w:ascii="Calibri,Arial" w:eastAsia="Calibri,Arial" w:hAnsi="Calibri,Arial" w:cs="Calibri,Arial"/>
          <w:b/>
          <w:bCs/>
          <w:caps w:val="0"/>
          <w:sz w:val="22"/>
          <w:szCs w:val="22"/>
          <w:u w:val="single"/>
          <w:lang w:val="en"/>
        </w:rPr>
        <w:t>ELEVANT PROJECTS</w:t>
      </w:r>
    </w:p>
    <w:p w14:paraId="63B96F85" w14:textId="76F44110" w:rsidR="00304B17" w:rsidRDefault="00304B17" w:rsidP="00304B17">
      <w:pPr>
        <w:pStyle w:val="Descriptionwspace"/>
        <w:snapToGrid w:val="0"/>
        <w:rPr>
          <w:rFonts w:ascii="Calibri" w:hAnsi="Calibri" w:cs="Arial"/>
          <w:bCs/>
          <w:iCs/>
          <w:sz w:val="22"/>
          <w:szCs w:val="22"/>
          <w:lang w:val="en"/>
        </w:rPr>
      </w:pPr>
      <w:r>
        <w:rPr>
          <w:rFonts w:ascii="Calibri,Arial" w:eastAsia="Calibri,Arial" w:hAnsi="Calibri,Arial" w:cs="Calibri,Arial"/>
          <w:b/>
          <w:bCs/>
          <w:i/>
          <w:iCs/>
          <w:sz w:val="22"/>
          <w:szCs w:val="22"/>
          <w:lang w:val="en"/>
        </w:rPr>
        <w:t>Data Center</w:t>
      </w:r>
      <w:r w:rsidRPr="2EEFD531">
        <w:rPr>
          <w:rFonts w:ascii="Calibri,Arial" w:eastAsia="Calibri,Arial" w:hAnsi="Calibri,Arial" w:cs="Calibri,Arial"/>
          <w:b/>
          <w:bCs/>
          <w:i/>
          <w:iCs/>
          <w:sz w:val="22"/>
          <w:szCs w:val="22"/>
          <w:lang w:val="en"/>
        </w:rPr>
        <w:t xml:space="preserve"> SSD Controller SoC Verification: </w:t>
      </w:r>
      <w:r w:rsidRPr="2EEFD531">
        <w:rPr>
          <w:rFonts w:ascii="Calibri,Arial" w:eastAsia="Calibri,Arial" w:hAnsi="Calibri,Arial" w:cs="Calibri,Arial"/>
          <w:sz w:val="22"/>
          <w:szCs w:val="22"/>
          <w:lang w:val="en"/>
        </w:rPr>
        <w:t xml:space="preserve">UVM based Configurable DV environment and Testbench creation for </w:t>
      </w:r>
      <w:r>
        <w:rPr>
          <w:rFonts w:ascii="Calibri,Arial" w:eastAsia="Calibri,Arial" w:hAnsi="Calibri,Arial" w:cs="Calibri,Arial"/>
          <w:sz w:val="22"/>
          <w:szCs w:val="22"/>
          <w:lang w:val="en"/>
        </w:rPr>
        <w:t>Data Center</w:t>
      </w:r>
      <w:r w:rsidRPr="2EEFD531">
        <w:rPr>
          <w:rFonts w:ascii="Calibri,Arial" w:eastAsia="Calibri,Arial" w:hAnsi="Calibri,Arial" w:cs="Calibri,Arial"/>
          <w:sz w:val="22"/>
          <w:szCs w:val="22"/>
          <w:lang w:val="en"/>
        </w:rPr>
        <w:t xml:space="preserve"> SSD Controller SoC which has PCIe Host, DDR3</w:t>
      </w:r>
      <w:r>
        <w:rPr>
          <w:rFonts w:ascii="Calibri,Arial" w:eastAsia="Calibri,Arial" w:hAnsi="Calibri,Arial" w:cs="Calibri,Arial"/>
          <w:sz w:val="22"/>
          <w:szCs w:val="22"/>
          <w:lang w:val="en"/>
        </w:rPr>
        <w:t>/4</w:t>
      </w:r>
      <w:r w:rsidRPr="2EEFD531">
        <w:rPr>
          <w:rFonts w:ascii="Calibri,Arial" w:eastAsia="Calibri,Arial" w:hAnsi="Calibri,Arial" w:cs="Calibri,Arial"/>
          <w:sz w:val="22"/>
          <w:szCs w:val="22"/>
          <w:lang w:val="en"/>
        </w:rPr>
        <w:t>-LPDDR3</w:t>
      </w:r>
      <w:r>
        <w:rPr>
          <w:rFonts w:ascii="Calibri,Arial" w:eastAsia="Calibri,Arial" w:hAnsi="Calibri,Arial" w:cs="Calibri,Arial"/>
          <w:sz w:val="22"/>
          <w:szCs w:val="22"/>
          <w:lang w:val="en"/>
        </w:rPr>
        <w:t>/4</w:t>
      </w:r>
      <w:r w:rsidRPr="2EEFD531">
        <w:rPr>
          <w:rFonts w:ascii="Calibri,Arial" w:eastAsia="Calibri,Arial" w:hAnsi="Calibri,Arial" w:cs="Calibri,Arial"/>
          <w:sz w:val="22"/>
          <w:szCs w:val="22"/>
          <w:lang w:val="en"/>
        </w:rPr>
        <w:t xml:space="preserve"> interface, Toggle NAND Flash interface, and peripheral ports like SDIO, UART, and SPI interfaces. My responsibility is to create top and block level dv environment creation along with the verification of Toggle NAND interface, FCT Block subsystem Command Controller.</w:t>
      </w:r>
    </w:p>
    <w:p w14:paraId="0430243F" w14:textId="27E7CF26" w:rsidR="00574D3B" w:rsidRDefault="2EEFD531" w:rsidP="2EEFD531">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ARM Based Enterprise/Client/Mobile SSD Controller SoC Verification: </w:t>
      </w:r>
      <w:r w:rsidRPr="2EEFD531">
        <w:rPr>
          <w:rFonts w:ascii="Calibri,Arial" w:eastAsia="Calibri,Arial" w:hAnsi="Calibri,Arial" w:cs="Calibri,Arial"/>
          <w:sz w:val="22"/>
          <w:szCs w:val="22"/>
          <w:lang w:val="en"/>
        </w:rPr>
        <w:t>UVM based Configurable DV environment and Testbench creation for Enterprise/Client/Mobile SSD Controller SoC which has PCIe/SATA Host, DDR3</w:t>
      </w:r>
      <w:r w:rsidR="00D56C87">
        <w:rPr>
          <w:rFonts w:ascii="Calibri,Arial" w:eastAsia="Calibri,Arial" w:hAnsi="Calibri,Arial" w:cs="Calibri,Arial"/>
          <w:sz w:val="22"/>
          <w:szCs w:val="22"/>
          <w:lang w:val="en"/>
        </w:rPr>
        <w:t>/4</w:t>
      </w:r>
      <w:r w:rsidRPr="2EEFD531">
        <w:rPr>
          <w:rFonts w:ascii="Calibri,Arial" w:eastAsia="Calibri,Arial" w:hAnsi="Calibri,Arial" w:cs="Calibri,Arial"/>
          <w:sz w:val="22"/>
          <w:szCs w:val="22"/>
          <w:lang w:val="en"/>
        </w:rPr>
        <w:t>-LPDDR3</w:t>
      </w:r>
      <w:r w:rsidR="00D56C87">
        <w:rPr>
          <w:rFonts w:ascii="Calibri,Arial" w:eastAsia="Calibri,Arial" w:hAnsi="Calibri,Arial" w:cs="Calibri,Arial"/>
          <w:sz w:val="22"/>
          <w:szCs w:val="22"/>
          <w:lang w:val="en"/>
        </w:rPr>
        <w:t>/4</w:t>
      </w:r>
      <w:r w:rsidRPr="2EEFD531">
        <w:rPr>
          <w:rFonts w:ascii="Calibri,Arial" w:eastAsia="Calibri,Arial" w:hAnsi="Calibri,Arial" w:cs="Calibri,Arial"/>
          <w:sz w:val="22"/>
          <w:szCs w:val="22"/>
          <w:lang w:val="en"/>
        </w:rPr>
        <w:t xml:space="preserve"> interface, Toggle NAND Flash interface, eMMC5.0, and peripheral ports like SDIO, UART, and SPI interfaces. My responsibility is to create top and block level dv environment creation along with the verification of Toggle NAND interface, FCT Block subsystem Command Controller which has configurable </w:t>
      </w:r>
      <w:proofErr w:type="gramStart"/>
      <w:r w:rsidRPr="2EEFD531">
        <w:rPr>
          <w:rFonts w:ascii="Calibri,Arial" w:eastAsia="Calibri,Arial" w:hAnsi="Calibri,Arial" w:cs="Calibri,Arial"/>
          <w:sz w:val="22"/>
          <w:szCs w:val="22"/>
          <w:lang w:val="en"/>
        </w:rPr>
        <w:t>LinkedList  IOP</w:t>
      </w:r>
      <w:proofErr w:type="gramEnd"/>
      <w:r w:rsidRPr="2EEFD531">
        <w:rPr>
          <w:rFonts w:ascii="Calibri,Arial" w:eastAsia="Calibri,Arial" w:hAnsi="Calibri,Arial" w:cs="Calibri,Arial"/>
          <w:sz w:val="22"/>
          <w:szCs w:val="22"/>
          <w:lang w:val="en"/>
        </w:rPr>
        <w:t xml:space="preserve"> elements and configurable LinkedList Queues.</w:t>
      </w:r>
    </w:p>
    <w:p w14:paraId="4E86FC00" w14:textId="4895E401" w:rsidR="00574D3B" w:rsidRDefault="00D3762C" w:rsidP="2EEFD531">
      <w:pPr>
        <w:pStyle w:val="Descriptionwspace"/>
        <w:snapToGrid w:val="0"/>
        <w:rPr>
          <w:rFonts w:ascii="Calibri" w:hAnsi="Calibri" w:cs="Arial"/>
          <w:bCs/>
          <w:iCs/>
          <w:sz w:val="22"/>
          <w:szCs w:val="22"/>
          <w:lang w:val="en"/>
        </w:rPr>
      </w:pPr>
      <w:r>
        <w:rPr>
          <w:rFonts w:ascii="Calibri,Arial" w:eastAsia="Calibri,Arial" w:hAnsi="Calibri,Arial" w:cs="Calibri,Arial"/>
          <w:b/>
          <w:bCs/>
          <w:i/>
          <w:iCs/>
          <w:sz w:val="22"/>
          <w:szCs w:val="22"/>
          <w:lang w:val="en"/>
        </w:rPr>
        <w:lastRenderedPageBreak/>
        <w:t>Peripheral SS Verif</w:t>
      </w:r>
      <w:r w:rsidR="2EEFD531" w:rsidRPr="2EEFD531">
        <w:rPr>
          <w:rFonts w:ascii="Calibri,Arial" w:eastAsia="Calibri,Arial" w:hAnsi="Calibri,Arial" w:cs="Calibri,Arial"/>
          <w:b/>
          <w:bCs/>
          <w:i/>
          <w:iCs/>
          <w:sz w:val="22"/>
          <w:szCs w:val="22"/>
          <w:lang w:val="en"/>
        </w:rPr>
        <w:t xml:space="preserve">ication: </w:t>
      </w:r>
      <w:r w:rsidR="2EEFD531" w:rsidRPr="2EEFD531">
        <w:rPr>
          <w:rFonts w:ascii="Calibri,Arial" w:eastAsia="Calibri,Arial" w:hAnsi="Calibri,Arial" w:cs="Calibri,Arial"/>
          <w:sz w:val="22"/>
          <w:szCs w:val="22"/>
          <w:lang w:val="en"/>
        </w:rPr>
        <w:t>UVM based DV environment creation for Configurable Peripheral Subsystem which has USB3.0 Host, Device, USB2.0 Host, Device, eMMC5.0 Controller, SDIO Controller, UART, SPI and Parallel Port Controller interfaces. My responsibility is to create top level dv environment creation along with the verification of eMMC5 interface.</w:t>
      </w:r>
    </w:p>
    <w:p w14:paraId="1EC11E59" w14:textId="77777777" w:rsidR="00D0703D" w:rsidRPr="00162844" w:rsidRDefault="2EEFD531" w:rsidP="2EEFD531">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PowerPC and ARC </w:t>
      </w:r>
      <w:proofErr w:type="gramStart"/>
      <w:r w:rsidRPr="2EEFD531">
        <w:rPr>
          <w:rFonts w:ascii="Calibri,Arial" w:eastAsia="Calibri,Arial" w:hAnsi="Calibri,Arial" w:cs="Calibri,Arial"/>
          <w:b/>
          <w:bCs/>
          <w:i/>
          <w:iCs/>
          <w:sz w:val="22"/>
          <w:szCs w:val="22"/>
          <w:lang w:val="en"/>
        </w:rPr>
        <w:t>processors based</w:t>
      </w:r>
      <w:proofErr w:type="gramEnd"/>
      <w:r w:rsidRPr="2EEFD531">
        <w:rPr>
          <w:rFonts w:ascii="Calibri,Arial" w:eastAsia="Calibri,Arial" w:hAnsi="Calibri,Arial" w:cs="Calibri,Arial"/>
          <w:b/>
          <w:bCs/>
          <w:i/>
          <w:iCs/>
          <w:sz w:val="22"/>
          <w:szCs w:val="22"/>
          <w:lang w:val="en"/>
        </w:rPr>
        <w:t xml:space="preserve"> SSD SOC: </w:t>
      </w:r>
      <w:r w:rsidRPr="2EEFD531">
        <w:rPr>
          <w:rFonts w:ascii="Calibri,Arial" w:eastAsia="Calibri,Arial" w:hAnsi="Calibri,Arial" w:cs="Calibri,Arial"/>
          <w:sz w:val="22"/>
          <w:szCs w:val="22"/>
          <w:lang w:val="en"/>
        </w:rPr>
        <w:t xml:space="preserve">UVM based DV environment creation for 1 ARM and 6 ARC processors based SSD Controller. My responsibility is to create top level dv environment creation along with the verification of LDPC </w:t>
      </w:r>
      <w:proofErr w:type="spellStart"/>
      <w:r w:rsidRPr="2EEFD531">
        <w:rPr>
          <w:rFonts w:ascii="Calibri,Arial" w:eastAsia="Calibri,Arial" w:hAnsi="Calibri,Arial" w:cs="Calibri,Arial"/>
          <w:sz w:val="22"/>
          <w:szCs w:val="22"/>
          <w:lang w:val="en"/>
        </w:rPr>
        <w:t>CodeWord</w:t>
      </w:r>
      <w:proofErr w:type="spellEnd"/>
      <w:r w:rsidRPr="2EEFD531">
        <w:rPr>
          <w:rFonts w:ascii="Calibri,Arial" w:eastAsia="Calibri,Arial" w:hAnsi="Calibri,Arial" w:cs="Calibri,Arial"/>
          <w:sz w:val="22"/>
          <w:szCs w:val="22"/>
          <w:lang w:val="en"/>
        </w:rPr>
        <w:t xml:space="preserve"> Machine block using OVM and Flash interface verification.</w:t>
      </w:r>
    </w:p>
    <w:p w14:paraId="1004DE28" w14:textId="70AAE5B3" w:rsidR="00E03F9F" w:rsidRPr="00162844" w:rsidRDefault="2EEFD531" w:rsidP="2EEFD531">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NAV Core Verification: </w:t>
      </w:r>
      <w:r w:rsidRPr="2EEFD531">
        <w:rPr>
          <w:rFonts w:ascii="Calibri,Arial" w:eastAsia="Calibri,Arial" w:hAnsi="Calibri,Arial" w:cs="Calibri,Arial"/>
          <w:sz w:val="22"/>
          <w:szCs w:val="22"/>
          <w:lang w:val="en"/>
        </w:rPr>
        <w:t xml:space="preserve">OVM based Block level DV environment creation, </w:t>
      </w:r>
      <w:r w:rsidR="00423BC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creation and execution for Clocks, BP1, BP2, BP2 and BP4 blocks. Also ported block level tests to Chip level DV, which is also in OVM.</w:t>
      </w:r>
    </w:p>
    <w:p w14:paraId="754ACA47" w14:textId="19052BB5" w:rsidR="00162844" w:rsidRPr="00162844" w:rsidRDefault="2EEFD531" w:rsidP="00330A4B">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Power PC based SSD SOC: </w:t>
      </w:r>
      <w:r w:rsidRPr="2EEFD531">
        <w:rPr>
          <w:rFonts w:ascii="Calibri,Arial" w:eastAsia="Calibri,Arial" w:hAnsi="Calibri,Arial" w:cs="Calibri,Arial"/>
          <w:sz w:val="22"/>
          <w:szCs w:val="22"/>
          <w:lang w:val="en"/>
        </w:rPr>
        <w:t xml:space="preserve">Challenging and highly complex DV project with limited resources and time. Guiding DV team, which is new to OVM and system </w:t>
      </w:r>
      <w:r w:rsidR="00D3762C" w:rsidRPr="2EEFD531">
        <w:rPr>
          <w:rFonts w:ascii="Calibri,Arial" w:eastAsia="Calibri,Arial" w:hAnsi="Calibri,Arial" w:cs="Calibri,Arial"/>
          <w:sz w:val="22"/>
          <w:szCs w:val="22"/>
          <w:lang w:val="en"/>
        </w:rPr>
        <w:t>Verilog</w:t>
      </w:r>
      <w:r w:rsidRPr="2EEFD531">
        <w:rPr>
          <w:rFonts w:ascii="Calibri,Arial" w:eastAsia="Calibri,Arial" w:hAnsi="Calibri,Arial" w:cs="Calibri,Arial"/>
          <w:sz w:val="22"/>
          <w:szCs w:val="22"/>
          <w:lang w:val="en"/>
        </w:rPr>
        <w:t>. Work with team to enhance the current C/Verilog testbench along with OVM based DV environment architecture and implementation for Power PC based SOC which has 4 channel PCIe interface, 2 channel SAS interface, 2 channel FC interface, 16 channel Flash Controller Interface and DDR3. My role is to verify SAS to DDR3 and SAS to FCI data path along with Top level DV environment development.</w:t>
      </w:r>
    </w:p>
    <w:p w14:paraId="0E10E758" w14:textId="6BD29CEF" w:rsidR="0077747F" w:rsidRPr="00CD1FF6" w:rsidRDefault="2EEFD531" w:rsidP="00330A4B">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Digital Block design and DFT Scan Design for RF, PMIC Chipsets: </w:t>
      </w:r>
      <w:r w:rsidRPr="2EEFD531">
        <w:rPr>
          <w:rFonts w:ascii="Calibri,Arial" w:eastAsia="Calibri,Arial" w:hAnsi="Calibri,Arial" w:cs="Calibri,Arial"/>
          <w:sz w:val="22"/>
          <w:szCs w:val="22"/>
          <w:lang w:val="en"/>
        </w:rPr>
        <w:t xml:space="preserve">RXPLL digital interface block, TX top level block and RX top level block design and RTL coding in </w:t>
      </w:r>
      <w:r w:rsidR="00D3762C" w:rsidRPr="2EEFD531">
        <w:rPr>
          <w:rFonts w:ascii="Calibri,Arial" w:eastAsia="Calibri,Arial" w:hAnsi="Calibri,Arial" w:cs="Calibri,Arial"/>
          <w:sz w:val="22"/>
          <w:szCs w:val="22"/>
          <w:lang w:val="en"/>
        </w:rPr>
        <w:t>Verilog</w:t>
      </w:r>
      <w:r w:rsidRPr="2EEFD531">
        <w:rPr>
          <w:rFonts w:ascii="Calibri,Arial" w:eastAsia="Calibri,Arial" w:hAnsi="Calibri,Arial" w:cs="Calibri,Arial"/>
          <w:sz w:val="22"/>
          <w:szCs w:val="22"/>
          <w:lang w:val="en"/>
        </w:rPr>
        <w:t xml:space="preserve">, DFT scan insertion, Synthesis using DC, FV using </w:t>
      </w:r>
      <w:proofErr w:type="spellStart"/>
      <w:r w:rsidRPr="2EEFD531">
        <w:rPr>
          <w:rFonts w:ascii="Calibri,Arial" w:eastAsia="Calibri,Arial" w:hAnsi="Calibri,Arial" w:cs="Calibri,Arial"/>
          <w:sz w:val="22"/>
          <w:szCs w:val="22"/>
          <w:lang w:val="en"/>
        </w:rPr>
        <w:t>Verplex</w:t>
      </w:r>
      <w:proofErr w:type="spellEnd"/>
      <w:r w:rsidRPr="2EEFD531">
        <w:rPr>
          <w:rFonts w:ascii="Calibri,Arial" w:eastAsia="Calibri,Arial" w:hAnsi="Calibri,Arial" w:cs="Calibri,Arial"/>
          <w:sz w:val="22"/>
          <w:szCs w:val="22"/>
          <w:lang w:val="en"/>
        </w:rPr>
        <w:t xml:space="preserve"> and verify the DFT scan using </w:t>
      </w:r>
      <w:proofErr w:type="spellStart"/>
      <w:r w:rsidRPr="2EEFD531">
        <w:rPr>
          <w:rFonts w:ascii="Calibri,Arial" w:eastAsia="Calibri,Arial" w:hAnsi="Calibri,Arial" w:cs="Calibri,Arial"/>
          <w:sz w:val="22"/>
          <w:szCs w:val="22"/>
          <w:lang w:val="en"/>
        </w:rPr>
        <w:t>Tetramax</w:t>
      </w:r>
      <w:proofErr w:type="spellEnd"/>
      <w:r w:rsidRPr="2EEFD531">
        <w:rPr>
          <w:rFonts w:ascii="Calibri,Arial" w:eastAsia="Calibri,Arial" w:hAnsi="Calibri,Arial" w:cs="Calibri,Arial"/>
          <w:sz w:val="22"/>
          <w:szCs w:val="22"/>
          <w:lang w:val="en"/>
        </w:rPr>
        <w:t>. Verify the RX PLL digital block using AMS simulations. Secure RTC block micro architecture, design and RTL coding using Verilog. Bug fixes for the existing designs Temperature Alarm, XOADC</w:t>
      </w:r>
    </w:p>
    <w:p w14:paraId="6B32226A" w14:textId="3F7E7F29" w:rsidR="003D768F" w:rsidRPr="00CD1FF6" w:rsidRDefault="2EEFD531" w:rsidP="00330A4B">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Secure RTC and Temperature Alarm design for PMIC Chipsets: </w:t>
      </w:r>
      <w:r w:rsidRPr="2EEFD531">
        <w:rPr>
          <w:rFonts w:ascii="Calibri,Arial" w:eastAsia="Calibri,Arial" w:hAnsi="Calibri,Arial" w:cs="Calibri,Arial"/>
          <w:sz w:val="22"/>
          <w:szCs w:val="22"/>
          <w:lang w:val="en"/>
        </w:rPr>
        <w:t xml:space="preserve">Micro architecture, </w:t>
      </w:r>
      <w:proofErr w:type="gramStart"/>
      <w:r w:rsidRPr="2EEFD531">
        <w:rPr>
          <w:rFonts w:ascii="Calibri,Arial" w:eastAsia="Calibri,Arial" w:hAnsi="Calibri,Arial" w:cs="Calibri,Arial"/>
          <w:sz w:val="22"/>
          <w:szCs w:val="22"/>
          <w:lang w:val="en"/>
        </w:rPr>
        <w:t>design</w:t>
      </w:r>
      <w:proofErr w:type="gramEnd"/>
      <w:r w:rsidRPr="2EEFD531">
        <w:rPr>
          <w:rFonts w:ascii="Calibri,Arial" w:eastAsia="Calibri,Arial" w:hAnsi="Calibri,Arial" w:cs="Calibri,Arial"/>
          <w:sz w:val="22"/>
          <w:szCs w:val="22"/>
          <w:lang w:val="en"/>
        </w:rPr>
        <w:t xml:space="preserve"> and </w:t>
      </w:r>
      <w:r w:rsidR="00D3762C" w:rsidRPr="2EEFD531">
        <w:rPr>
          <w:rFonts w:ascii="Calibri,Arial" w:eastAsia="Calibri,Arial" w:hAnsi="Calibri,Arial" w:cs="Calibri,Arial"/>
          <w:sz w:val="22"/>
          <w:szCs w:val="22"/>
          <w:lang w:val="en"/>
        </w:rPr>
        <w:t>Verilog</w:t>
      </w:r>
      <w:r w:rsidRPr="2EEFD531">
        <w:rPr>
          <w:rFonts w:ascii="Calibri,Arial" w:eastAsia="Calibri,Arial" w:hAnsi="Calibri,Arial" w:cs="Calibri,Arial"/>
          <w:sz w:val="22"/>
          <w:szCs w:val="22"/>
          <w:lang w:val="en"/>
        </w:rPr>
        <w:t xml:space="preserve"> RTL coding for Secure RTC and Temperature alarm blocks.</w:t>
      </w:r>
    </w:p>
    <w:p w14:paraId="5E537A39" w14:textId="63E7114E" w:rsidR="005F0C7F" w:rsidRPr="00CD1FF6" w:rsidRDefault="2EEFD531" w:rsidP="00330A4B">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Verification of Secure RTC, Temp Alarm, XOADC sinc2 Filter, Digital Keypad, TS/HKADC, Interrupt Controller, I2CSSBI and SSBI blocks: </w:t>
      </w:r>
      <w:r w:rsidRPr="2EEFD531">
        <w:rPr>
          <w:rFonts w:ascii="Calibri,Arial" w:eastAsia="Calibri,Arial" w:hAnsi="Calibri,Arial" w:cs="Calibri,Arial"/>
          <w:sz w:val="22"/>
          <w:szCs w:val="22"/>
          <w:lang w:val="en"/>
        </w:rPr>
        <w:t xml:space="preserve">DV environment creation, </w:t>
      </w:r>
      <w:r w:rsidR="00423BC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creation, executing the </w:t>
      </w:r>
      <w:r w:rsidR="00423BCC" w:rsidRPr="2EEFD531">
        <w:rPr>
          <w:rFonts w:ascii="Calibri,Arial" w:eastAsia="Calibri,Arial" w:hAnsi="Calibri,Arial" w:cs="Calibri,Arial"/>
          <w:sz w:val="22"/>
          <w:szCs w:val="22"/>
          <w:lang w:val="en"/>
        </w:rPr>
        <w:t>test plan</w:t>
      </w:r>
      <w:r w:rsidRPr="2EEFD531">
        <w:rPr>
          <w:rFonts w:ascii="Calibri,Arial" w:eastAsia="Calibri,Arial" w:hAnsi="Calibri,Arial" w:cs="Calibri,Arial"/>
          <w:sz w:val="22"/>
          <w:szCs w:val="22"/>
          <w:lang w:val="en"/>
        </w:rPr>
        <w:t xml:space="preserve"> for all the blocks.</w:t>
      </w:r>
    </w:p>
    <w:p w14:paraId="7045D7D7" w14:textId="5AF3D98E" w:rsidR="00CB4493" w:rsidRPr="00CD1FF6" w:rsidRDefault="2EEFD531" w:rsidP="00330A4B">
      <w:pPr>
        <w:pStyle w:val="Descriptionwspace"/>
        <w:snapToGrid w:val="0"/>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Verification of 6 Sub Systems using </w:t>
      </w:r>
      <w:r w:rsidR="00D3762C" w:rsidRPr="2EEFD531">
        <w:rPr>
          <w:rFonts w:ascii="Calibri,Arial" w:eastAsia="Calibri,Arial" w:hAnsi="Calibri,Arial" w:cs="Calibri,Arial"/>
          <w:b/>
          <w:bCs/>
          <w:i/>
          <w:iCs/>
          <w:sz w:val="22"/>
          <w:szCs w:val="22"/>
          <w:lang w:val="en"/>
        </w:rPr>
        <w:t>System Verilog</w:t>
      </w:r>
      <w:r w:rsidRPr="2EEFD531">
        <w:rPr>
          <w:rFonts w:ascii="Calibri,Arial" w:eastAsia="Calibri,Arial" w:hAnsi="Calibri,Arial" w:cs="Calibri,Arial"/>
          <w:b/>
          <w:bCs/>
          <w:i/>
          <w:iCs/>
          <w:sz w:val="22"/>
          <w:szCs w:val="22"/>
          <w:lang w:val="en"/>
        </w:rPr>
        <w:t xml:space="preserve">: </w:t>
      </w:r>
      <w:r w:rsidRPr="2EEFD531">
        <w:rPr>
          <w:rFonts w:ascii="Calibri,Arial" w:eastAsia="Calibri,Arial" w:hAnsi="Calibri,Arial" w:cs="Calibri,Arial"/>
          <w:sz w:val="22"/>
          <w:szCs w:val="22"/>
          <w:lang w:val="en"/>
        </w:rPr>
        <w:t xml:space="preserve">Lead a team of 2 to 3 engineers. Designed and implemented </w:t>
      </w:r>
      <w:proofErr w:type="gramStart"/>
      <w:r w:rsidRPr="2EEFD531">
        <w:rPr>
          <w:rFonts w:ascii="Calibri,Arial" w:eastAsia="Calibri,Arial" w:hAnsi="Calibri,Arial" w:cs="Calibri,Arial"/>
          <w:sz w:val="22"/>
          <w:szCs w:val="22"/>
          <w:lang w:val="en"/>
        </w:rPr>
        <w:t>coverage based</w:t>
      </w:r>
      <w:proofErr w:type="gramEnd"/>
      <w:r w:rsidRPr="2EEFD531">
        <w:rPr>
          <w:rFonts w:ascii="Calibri,Arial" w:eastAsia="Calibri,Arial" w:hAnsi="Calibri,Arial" w:cs="Calibri,Arial"/>
          <w:sz w:val="22"/>
          <w:szCs w:val="22"/>
          <w:lang w:val="en"/>
        </w:rPr>
        <w:t xml:space="preserve"> verification environment to verify highly configurable Sub Systems. Assertion based verification for configurable sub blocks using PSL assertions.</w:t>
      </w:r>
    </w:p>
    <w:p w14:paraId="28D3A24C" w14:textId="77777777" w:rsidR="00CB4493" w:rsidRPr="00CD1FF6" w:rsidRDefault="2EEFD531" w:rsidP="00330A4B">
      <w:pPr>
        <w:pStyle w:val="Descriptionwspace"/>
        <w:snapToGrid w:val="0"/>
        <w:rPr>
          <w:rFonts w:ascii="Calibri" w:hAnsi="Calibri" w:cs="Arial"/>
          <w:sz w:val="22"/>
          <w:szCs w:val="22"/>
          <w:lang w:val="en"/>
        </w:rPr>
      </w:pPr>
      <w:r w:rsidRPr="2EEFD531">
        <w:rPr>
          <w:rFonts w:ascii="Calibri,Arial" w:eastAsia="Calibri,Arial" w:hAnsi="Calibri,Arial" w:cs="Calibri,Arial"/>
          <w:b/>
          <w:bCs/>
          <w:i/>
          <w:iCs/>
          <w:sz w:val="22"/>
          <w:szCs w:val="22"/>
          <w:lang w:val="en"/>
        </w:rPr>
        <w:t xml:space="preserve">Dorothy Print FPGA: </w:t>
      </w:r>
      <w:r w:rsidRPr="2EEFD531">
        <w:rPr>
          <w:rFonts w:ascii="Calibri,Arial" w:eastAsia="Calibri,Arial" w:hAnsi="Calibri,Arial" w:cs="Calibri,Arial"/>
          <w:sz w:val="22"/>
          <w:szCs w:val="22"/>
          <w:lang w:val="en"/>
        </w:rPr>
        <w:t xml:space="preserve">Modified the existing ASIC RTL to support FPGA. Designed VBUSP2AHB an AHB2USB bridges for using ARM Board. FPGA synthesis using </w:t>
      </w:r>
      <w:proofErr w:type="spellStart"/>
      <w:r w:rsidRPr="2EEFD531">
        <w:rPr>
          <w:rFonts w:ascii="Calibri,Arial" w:eastAsia="Calibri,Arial" w:hAnsi="Calibri,Arial" w:cs="Calibri,Arial"/>
          <w:sz w:val="22"/>
          <w:szCs w:val="22"/>
          <w:lang w:val="en"/>
        </w:rPr>
        <w:t>SynplifyPro</w:t>
      </w:r>
      <w:proofErr w:type="spellEnd"/>
      <w:r w:rsidRPr="2EEFD531">
        <w:rPr>
          <w:rFonts w:ascii="Calibri,Arial" w:eastAsia="Calibri,Arial" w:hAnsi="Calibri,Arial" w:cs="Calibri,Arial"/>
          <w:sz w:val="22"/>
          <w:szCs w:val="22"/>
          <w:lang w:val="en"/>
        </w:rPr>
        <w:t>. Equivalency check between RTL and FPGA net list using LEC. Board level validation done at customer’s site in USA.</w:t>
      </w:r>
    </w:p>
    <w:p w14:paraId="7E6AB115" w14:textId="77777777" w:rsidR="00CB4493" w:rsidRPr="00CD1FF6" w:rsidRDefault="2EEFD531" w:rsidP="00330A4B">
      <w:pPr>
        <w:pStyle w:val="Descriptionwspace"/>
        <w:snapToGrid w:val="0"/>
        <w:spacing w:line="100" w:lineRule="atLeast"/>
        <w:rPr>
          <w:rFonts w:ascii="Calibri" w:hAnsi="Calibri" w:cs="Arial"/>
          <w:sz w:val="22"/>
          <w:szCs w:val="22"/>
          <w:lang w:val="en"/>
        </w:rPr>
      </w:pPr>
      <w:r w:rsidRPr="2EEFD531">
        <w:rPr>
          <w:rFonts w:ascii="Calibri,Arial" w:eastAsia="Calibri,Arial" w:hAnsi="Calibri,Arial" w:cs="Calibri,Arial"/>
          <w:b/>
          <w:bCs/>
          <w:i/>
          <w:iCs/>
          <w:sz w:val="22"/>
          <w:szCs w:val="22"/>
          <w:lang w:val="en"/>
        </w:rPr>
        <w:t xml:space="preserve">PCI Express Bridge Verification: </w:t>
      </w:r>
      <w:r w:rsidRPr="2EEFD531">
        <w:rPr>
          <w:rFonts w:ascii="Calibri,Arial" w:eastAsia="Calibri,Arial" w:hAnsi="Calibri,Arial" w:cs="Calibri,Arial"/>
          <w:sz w:val="22"/>
          <w:szCs w:val="22"/>
          <w:lang w:val="en"/>
        </w:rPr>
        <w:t>Development of chip level Verification, Random testing setup, Data checker and Rule/Ordering checker. Also managed the whole team including design team.</w:t>
      </w:r>
    </w:p>
    <w:p w14:paraId="19AFDCA5" w14:textId="77777777" w:rsidR="00CB4493" w:rsidRPr="00CD1FF6" w:rsidRDefault="2EEFD531" w:rsidP="00330A4B">
      <w:pPr>
        <w:pStyle w:val="Descriptionwspace"/>
        <w:snapToGrid w:val="0"/>
        <w:spacing w:line="100" w:lineRule="atLeast"/>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PCI Express Core Design and Verification using Verilog and C: </w:t>
      </w:r>
      <w:r w:rsidRPr="2EEFD531">
        <w:rPr>
          <w:rFonts w:ascii="Calibri,Arial" w:eastAsia="Calibri,Arial" w:hAnsi="Calibri,Arial" w:cs="Calibri,Arial"/>
          <w:sz w:val="22"/>
          <w:szCs w:val="22"/>
          <w:lang w:val="en"/>
        </w:rPr>
        <w:t>Full chip micro architecture, Verification environment setup, and Verilog based test bench and test matrix creation. Managing team of 12 engineers.</w:t>
      </w:r>
    </w:p>
    <w:p w14:paraId="5C311945" w14:textId="77777777" w:rsidR="00CB4493" w:rsidRPr="00CD1FF6" w:rsidRDefault="2EEFD531" w:rsidP="00330A4B">
      <w:pPr>
        <w:pStyle w:val="Descriptionwspace"/>
        <w:snapToGrid w:val="0"/>
        <w:spacing w:line="100" w:lineRule="atLeast"/>
        <w:rPr>
          <w:rFonts w:ascii="Calibri" w:hAnsi="Calibri" w:cs="Arial"/>
          <w:bCs/>
          <w:sz w:val="22"/>
          <w:szCs w:val="22"/>
          <w:lang w:val="en"/>
        </w:rPr>
      </w:pPr>
      <w:r w:rsidRPr="2EEFD531">
        <w:rPr>
          <w:rFonts w:ascii="Calibri,Arial" w:eastAsia="Calibri,Arial" w:hAnsi="Calibri,Arial" w:cs="Calibri,Arial"/>
          <w:b/>
          <w:bCs/>
          <w:i/>
          <w:iCs/>
          <w:sz w:val="22"/>
          <w:szCs w:val="22"/>
          <w:lang w:val="en"/>
        </w:rPr>
        <w:t>USB2.0 OTG Core Verification using Verilog</w:t>
      </w:r>
      <w:r w:rsidRPr="2EEFD531">
        <w:rPr>
          <w:rFonts w:ascii="Calibri,Arial" w:eastAsia="Calibri,Arial" w:hAnsi="Calibri,Arial" w:cs="Calibri,Arial"/>
          <w:b/>
          <w:bCs/>
          <w:sz w:val="22"/>
          <w:szCs w:val="22"/>
          <w:lang w:val="en"/>
        </w:rPr>
        <w:t xml:space="preserve">: </w:t>
      </w:r>
      <w:r w:rsidRPr="2EEFD531">
        <w:rPr>
          <w:rFonts w:ascii="Calibri,Arial" w:eastAsia="Calibri,Arial" w:hAnsi="Calibri,Arial" w:cs="Calibri,Arial"/>
          <w:sz w:val="22"/>
          <w:szCs w:val="22"/>
          <w:lang w:val="en"/>
        </w:rPr>
        <w:t>Development of Verification environment which consists of test bench, test matrix along with chip level validation test vectors. Lead the Verification team.</w:t>
      </w:r>
    </w:p>
    <w:p w14:paraId="54764709" w14:textId="77777777" w:rsidR="00CB4493" w:rsidRPr="00CD1FF6" w:rsidRDefault="2EEFD531" w:rsidP="00330A4B">
      <w:pPr>
        <w:pStyle w:val="Descriptionwspace"/>
        <w:snapToGrid w:val="0"/>
        <w:spacing w:line="100" w:lineRule="atLeast"/>
        <w:rPr>
          <w:rFonts w:ascii="Calibri" w:hAnsi="Calibri" w:cs="Arial"/>
          <w:sz w:val="22"/>
          <w:szCs w:val="22"/>
          <w:lang w:val="en"/>
        </w:rPr>
      </w:pPr>
      <w:r w:rsidRPr="2EEFD531">
        <w:rPr>
          <w:rFonts w:ascii="Calibri,Arial" w:eastAsia="Calibri,Arial" w:hAnsi="Calibri,Arial" w:cs="Calibri,Arial"/>
          <w:b/>
          <w:bCs/>
          <w:i/>
          <w:iCs/>
          <w:sz w:val="22"/>
          <w:szCs w:val="22"/>
          <w:lang w:val="en"/>
        </w:rPr>
        <w:lastRenderedPageBreak/>
        <w:t xml:space="preserve">8032 Microcontroller based Ethernet to 4 Serial and 1 Parallel port SOC ASIC using Verilog: </w:t>
      </w:r>
      <w:r w:rsidRPr="2EEFD531">
        <w:rPr>
          <w:rFonts w:ascii="Calibri,Arial" w:eastAsia="Calibri,Arial" w:hAnsi="Calibri,Arial" w:cs="Calibri,Arial"/>
          <w:sz w:val="22"/>
          <w:szCs w:val="22"/>
          <w:lang w:val="en"/>
        </w:rPr>
        <w:t>Designed and developed Verilog based Verification environment. Also generated Production test vectors for the ASIC.</w:t>
      </w:r>
    </w:p>
    <w:p w14:paraId="1E57970F" w14:textId="77777777" w:rsidR="00CB4493" w:rsidRPr="00CD1FF6" w:rsidRDefault="2EEFD531" w:rsidP="00330A4B">
      <w:pPr>
        <w:pStyle w:val="Descriptionwspace"/>
        <w:snapToGrid w:val="0"/>
        <w:spacing w:line="100" w:lineRule="atLeast"/>
        <w:rPr>
          <w:rFonts w:ascii="Calibri" w:hAnsi="Calibri" w:cs="Arial"/>
          <w:sz w:val="22"/>
          <w:szCs w:val="22"/>
          <w:lang w:val="en"/>
        </w:rPr>
      </w:pPr>
      <w:r w:rsidRPr="2EEFD531">
        <w:rPr>
          <w:rFonts w:ascii="Calibri,Arial" w:eastAsia="Calibri,Arial" w:hAnsi="Calibri,Arial" w:cs="Calibri,Arial"/>
          <w:b/>
          <w:bCs/>
          <w:i/>
          <w:iCs/>
          <w:sz w:val="22"/>
          <w:szCs w:val="22"/>
          <w:lang w:val="en"/>
        </w:rPr>
        <w:t xml:space="preserve">USB2USB Link, USB2Ethernet Link, USB2Serial/Parallel Ports, PCI2Serial/Parallel Ports verification Using Verilog: </w:t>
      </w:r>
      <w:r w:rsidRPr="2EEFD531">
        <w:rPr>
          <w:rFonts w:ascii="Calibri,Arial" w:eastAsia="Calibri,Arial" w:hAnsi="Calibri,Arial" w:cs="Calibri,Arial"/>
          <w:sz w:val="22"/>
          <w:szCs w:val="22"/>
          <w:lang w:val="en"/>
        </w:rPr>
        <w:t xml:space="preserve">Development of PCI Target, PCI Initiator, PCI Protocol Checker, Arbiter, USB, Ethernet, UART and Parallel port BFMs, Test bench, Test matrix Creation. </w:t>
      </w:r>
      <w:proofErr w:type="gramStart"/>
      <w:r w:rsidRPr="2EEFD531">
        <w:rPr>
          <w:rFonts w:ascii="Calibri,Arial" w:eastAsia="Calibri,Arial" w:hAnsi="Calibri,Arial" w:cs="Calibri,Arial"/>
          <w:sz w:val="22"/>
          <w:szCs w:val="22"/>
          <w:lang w:val="en"/>
        </w:rPr>
        <w:t>Also</w:t>
      </w:r>
      <w:proofErr w:type="gramEnd"/>
      <w:r w:rsidRPr="2EEFD531">
        <w:rPr>
          <w:rFonts w:ascii="Calibri,Arial" w:eastAsia="Calibri,Arial" w:hAnsi="Calibri,Arial" w:cs="Calibri,Arial"/>
          <w:sz w:val="22"/>
          <w:szCs w:val="22"/>
          <w:lang w:val="en"/>
        </w:rPr>
        <w:t xml:space="preserve"> Production Test vector generation for ASICs. All these projects executed simultaneously, managed complete verification activities including Gate level simulations of all projects. </w:t>
      </w:r>
      <w:proofErr w:type="gramStart"/>
      <w:r w:rsidRPr="2EEFD531">
        <w:rPr>
          <w:rFonts w:ascii="Calibri,Arial" w:eastAsia="Calibri,Arial" w:hAnsi="Calibri,Arial" w:cs="Calibri,Arial"/>
          <w:sz w:val="22"/>
          <w:szCs w:val="22"/>
          <w:lang w:val="en"/>
        </w:rPr>
        <w:t>Also</w:t>
      </w:r>
      <w:proofErr w:type="gramEnd"/>
      <w:r w:rsidRPr="2EEFD531">
        <w:rPr>
          <w:rFonts w:ascii="Calibri,Arial" w:eastAsia="Calibri,Arial" w:hAnsi="Calibri,Arial" w:cs="Calibri,Arial"/>
          <w:sz w:val="22"/>
          <w:szCs w:val="22"/>
          <w:lang w:val="en"/>
        </w:rPr>
        <w:t xml:space="preserve"> Validation of ASICs.</w:t>
      </w:r>
    </w:p>
    <w:p w14:paraId="7E61BA63" w14:textId="77777777" w:rsidR="00CB4493" w:rsidRPr="00CD1FF6" w:rsidRDefault="2EEFD531" w:rsidP="00330A4B">
      <w:pPr>
        <w:pStyle w:val="Descriptionwspace"/>
        <w:snapToGrid w:val="0"/>
        <w:spacing w:line="100" w:lineRule="atLeast"/>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Design and Verification of PCI-X Rev1.0b using Verilog: </w:t>
      </w:r>
      <w:r w:rsidRPr="2EEFD531">
        <w:rPr>
          <w:rFonts w:ascii="Calibri,Arial" w:eastAsia="Calibri,Arial" w:hAnsi="Calibri,Arial" w:cs="Calibri,Arial"/>
          <w:sz w:val="22"/>
          <w:szCs w:val="22"/>
          <w:lang w:val="en"/>
        </w:rPr>
        <w:t>Micro Architecture, Design and Verification of PCI-X reg1.00b IP Core. Also verified this core on FPGA. Lead the team of 4 Engineers. ASIC synthesis and STA was also done.</w:t>
      </w:r>
    </w:p>
    <w:p w14:paraId="51837EA1" w14:textId="77777777" w:rsidR="00CB4493" w:rsidRPr="00CD1FF6" w:rsidRDefault="2EEFD531" w:rsidP="00330A4B">
      <w:pPr>
        <w:pStyle w:val="Descriptionwspace"/>
        <w:snapToGrid w:val="0"/>
        <w:spacing w:line="100" w:lineRule="atLeast"/>
        <w:rPr>
          <w:rFonts w:ascii="Calibri" w:hAnsi="Calibri" w:cs="Arial"/>
          <w:bCs/>
          <w:iCs/>
          <w:sz w:val="22"/>
          <w:szCs w:val="22"/>
          <w:lang w:val="en"/>
        </w:rPr>
      </w:pPr>
      <w:r w:rsidRPr="2EEFD531">
        <w:rPr>
          <w:rFonts w:ascii="Calibri,Arial" w:eastAsia="Calibri,Arial" w:hAnsi="Calibri,Arial" w:cs="Calibri,Arial"/>
          <w:b/>
          <w:bCs/>
          <w:i/>
          <w:iCs/>
          <w:sz w:val="22"/>
          <w:szCs w:val="22"/>
          <w:lang w:val="en"/>
        </w:rPr>
        <w:t xml:space="preserve">DFT Verification for </w:t>
      </w:r>
      <w:proofErr w:type="spellStart"/>
      <w:r w:rsidRPr="2EEFD531">
        <w:rPr>
          <w:rFonts w:ascii="Calibri,Arial" w:eastAsia="Calibri,Arial" w:hAnsi="Calibri,Arial" w:cs="Calibri,Arial"/>
          <w:b/>
          <w:bCs/>
          <w:i/>
          <w:iCs/>
          <w:sz w:val="22"/>
          <w:szCs w:val="22"/>
          <w:lang w:val="en"/>
        </w:rPr>
        <w:t>iCL</w:t>
      </w:r>
      <w:proofErr w:type="spellEnd"/>
      <w:r w:rsidRPr="2EEFD531">
        <w:rPr>
          <w:rFonts w:ascii="Calibri,Arial" w:eastAsia="Calibri,Arial" w:hAnsi="Calibri,Arial" w:cs="Calibri,Arial"/>
          <w:b/>
          <w:bCs/>
          <w:i/>
          <w:iCs/>
          <w:sz w:val="22"/>
          <w:szCs w:val="22"/>
          <w:lang w:val="en"/>
        </w:rPr>
        <w:t xml:space="preserve">, </w:t>
      </w:r>
      <w:proofErr w:type="spellStart"/>
      <w:r w:rsidRPr="2EEFD531">
        <w:rPr>
          <w:rFonts w:ascii="Calibri,Arial" w:eastAsia="Calibri,Arial" w:hAnsi="Calibri,Arial" w:cs="Calibri,Arial"/>
          <w:b/>
          <w:bCs/>
          <w:i/>
          <w:iCs/>
          <w:sz w:val="22"/>
          <w:szCs w:val="22"/>
          <w:lang w:val="en"/>
        </w:rPr>
        <w:t>iATOM</w:t>
      </w:r>
      <w:proofErr w:type="spellEnd"/>
      <w:r w:rsidRPr="2EEFD531">
        <w:rPr>
          <w:rFonts w:ascii="Calibri,Arial" w:eastAsia="Calibri,Arial" w:hAnsi="Calibri,Arial" w:cs="Calibri,Arial"/>
          <w:b/>
          <w:bCs/>
          <w:i/>
          <w:iCs/>
          <w:sz w:val="22"/>
          <w:szCs w:val="22"/>
          <w:lang w:val="en"/>
        </w:rPr>
        <w:t xml:space="preserve">, CAM and DRAM using </w:t>
      </w:r>
      <w:proofErr w:type="spellStart"/>
      <w:r w:rsidRPr="2EEFD531">
        <w:rPr>
          <w:rFonts w:ascii="Calibri,Arial" w:eastAsia="Calibri,Arial" w:hAnsi="Calibri,Arial" w:cs="Calibri,Arial"/>
          <w:b/>
          <w:bCs/>
          <w:i/>
          <w:iCs/>
          <w:sz w:val="22"/>
          <w:szCs w:val="22"/>
          <w:lang w:val="en"/>
        </w:rPr>
        <w:t>Specman</w:t>
      </w:r>
      <w:proofErr w:type="spellEnd"/>
      <w:r w:rsidRPr="2EEFD531">
        <w:rPr>
          <w:rFonts w:ascii="Calibri,Arial" w:eastAsia="Calibri,Arial" w:hAnsi="Calibri,Arial" w:cs="Calibri,Arial"/>
          <w:b/>
          <w:bCs/>
          <w:i/>
          <w:iCs/>
          <w:sz w:val="22"/>
          <w:szCs w:val="22"/>
          <w:lang w:val="en"/>
        </w:rPr>
        <w:t>:</w:t>
      </w:r>
      <w:r w:rsidRPr="2EEFD531">
        <w:rPr>
          <w:rFonts w:ascii="Calibri,Arial" w:eastAsia="Calibri,Arial" w:hAnsi="Calibri,Arial" w:cs="Calibri,Arial"/>
          <w:sz w:val="22"/>
          <w:szCs w:val="22"/>
          <w:lang w:val="en"/>
        </w:rPr>
        <w:t xml:space="preserve"> Complete RTL DFT verification using </w:t>
      </w:r>
      <w:proofErr w:type="spellStart"/>
      <w:r w:rsidRPr="2EEFD531">
        <w:rPr>
          <w:rFonts w:ascii="Calibri,Arial" w:eastAsia="Calibri,Arial" w:hAnsi="Calibri,Arial" w:cs="Calibri,Arial"/>
          <w:sz w:val="22"/>
          <w:szCs w:val="22"/>
          <w:lang w:val="en"/>
        </w:rPr>
        <w:t>Specman</w:t>
      </w:r>
      <w:proofErr w:type="spellEnd"/>
      <w:r w:rsidRPr="2EEFD531">
        <w:rPr>
          <w:rFonts w:ascii="Calibri,Arial" w:eastAsia="Calibri,Arial" w:hAnsi="Calibri,Arial" w:cs="Calibri,Arial"/>
          <w:sz w:val="22"/>
          <w:szCs w:val="22"/>
          <w:lang w:val="en"/>
        </w:rPr>
        <w:t xml:space="preserve"> was done on </w:t>
      </w:r>
      <w:proofErr w:type="spellStart"/>
      <w:r w:rsidRPr="2EEFD531">
        <w:rPr>
          <w:rFonts w:ascii="Calibri,Arial" w:eastAsia="Calibri,Arial" w:hAnsi="Calibri,Arial" w:cs="Calibri,Arial"/>
          <w:sz w:val="22"/>
          <w:szCs w:val="22"/>
          <w:lang w:val="en"/>
        </w:rPr>
        <w:t>iCL</w:t>
      </w:r>
      <w:proofErr w:type="spellEnd"/>
      <w:r w:rsidRPr="2EEFD531">
        <w:rPr>
          <w:rFonts w:ascii="Calibri,Arial" w:eastAsia="Calibri,Arial" w:hAnsi="Calibri,Arial" w:cs="Calibri,Arial"/>
          <w:sz w:val="22"/>
          <w:szCs w:val="22"/>
          <w:lang w:val="en"/>
        </w:rPr>
        <w:t xml:space="preserve">, </w:t>
      </w:r>
      <w:proofErr w:type="spellStart"/>
      <w:r w:rsidRPr="2EEFD531">
        <w:rPr>
          <w:rFonts w:ascii="Calibri,Arial" w:eastAsia="Calibri,Arial" w:hAnsi="Calibri,Arial" w:cs="Calibri,Arial"/>
          <w:sz w:val="22"/>
          <w:szCs w:val="22"/>
          <w:lang w:val="en"/>
        </w:rPr>
        <w:t>iATOM</w:t>
      </w:r>
      <w:proofErr w:type="spellEnd"/>
      <w:r w:rsidRPr="2EEFD531">
        <w:rPr>
          <w:rFonts w:ascii="Calibri,Arial" w:eastAsia="Calibri,Arial" w:hAnsi="Calibri,Arial" w:cs="Calibri,Arial"/>
          <w:sz w:val="22"/>
          <w:szCs w:val="22"/>
          <w:lang w:val="en"/>
        </w:rPr>
        <w:t>, CAM and DRAM chipsets. DFT verification includes Memory BIST, ATPG, SCAN, JTAG boundary Scan, Nand tree test, PLL testing along with CAM and DRAM testing. This</w:t>
      </w:r>
    </w:p>
    <w:p w14:paraId="1F4131D3" w14:textId="77777777" w:rsidR="00CB4493" w:rsidRPr="00CD1FF6" w:rsidRDefault="2EEFD531" w:rsidP="00330A4B">
      <w:pPr>
        <w:pStyle w:val="Descriptionwspace"/>
        <w:snapToGrid w:val="0"/>
        <w:spacing w:line="100" w:lineRule="atLeast"/>
        <w:rPr>
          <w:rFonts w:ascii="Calibri" w:hAnsi="Calibri" w:cs="Arial"/>
          <w:sz w:val="22"/>
          <w:szCs w:val="22"/>
          <w:lang w:val="en"/>
        </w:rPr>
      </w:pPr>
      <w:r w:rsidRPr="2EEFD531">
        <w:rPr>
          <w:rFonts w:ascii="Calibri,Arial" w:eastAsia="Calibri,Arial" w:hAnsi="Calibri,Arial" w:cs="Calibri,Arial"/>
          <w:b/>
          <w:bCs/>
          <w:i/>
          <w:iCs/>
          <w:sz w:val="22"/>
          <w:szCs w:val="22"/>
          <w:lang w:val="en"/>
        </w:rPr>
        <w:t xml:space="preserve">Bluetooth Baseband Core Design with PCI and AMBA ASB interface: </w:t>
      </w:r>
      <w:r w:rsidRPr="2EEFD531">
        <w:rPr>
          <w:rFonts w:ascii="Calibri,Arial" w:eastAsia="Calibri,Arial" w:hAnsi="Calibri,Arial" w:cs="Calibri,Arial"/>
          <w:sz w:val="22"/>
          <w:szCs w:val="22"/>
          <w:lang w:val="en"/>
        </w:rPr>
        <w:t xml:space="preserve">Micro Architecture and Design of the Bluetooth Baseband core. Developed the core in Verilog RTL. Verified this RTL on FPGA using both PCI Rev2.2 based FPGA and AMBA ASB based FPGA. Integrated with </w:t>
      </w:r>
      <w:proofErr w:type="spellStart"/>
      <w:r w:rsidRPr="2EEFD531">
        <w:rPr>
          <w:rFonts w:ascii="Calibri,Arial" w:eastAsia="Calibri,Arial" w:hAnsi="Calibri,Arial" w:cs="Calibri,Arial"/>
          <w:sz w:val="22"/>
          <w:szCs w:val="22"/>
          <w:lang w:val="en"/>
        </w:rPr>
        <w:t>trimedia</w:t>
      </w:r>
      <w:proofErr w:type="spellEnd"/>
      <w:r w:rsidRPr="2EEFD531">
        <w:rPr>
          <w:rFonts w:ascii="Calibri,Arial" w:eastAsia="Calibri,Arial" w:hAnsi="Calibri,Arial" w:cs="Calibri,Arial"/>
          <w:sz w:val="22"/>
          <w:szCs w:val="22"/>
          <w:lang w:val="en"/>
        </w:rPr>
        <w:t xml:space="preserve"> chipset. ASIC Synthesis and STA was done for the </w:t>
      </w:r>
      <w:proofErr w:type="spellStart"/>
      <w:r w:rsidRPr="2EEFD531">
        <w:rPr>
          <w:rFonts w:ascii="Calibri,Arial" w:eastAsia="Calibri,Arial" w:hAnsi="Calibri,Arial" w:cs="Calibri,Arial"/>
          <w:sz w:val="22"/>
          <w:szCs w:val="22"/>
          <w:lang w:val="en"/>
        </w:rPr>
        <w:t>trimedia</w:t>
      </w:r>
      <w:proofErr w:type="spellEnd"/>
      <w:r w:rsidRPr="2EEFD531">
        <w:rPr>
          <w:rFonts w:ascii="Calibri,Arial" w:eastAsia="Calibri,Arial" w:hAnsi="Calibri,Arial" w:cs="Calibri,Arial"/>
          <w:sz w:val="22"/>
          <w:szCs w:val="22"/>
          <w:lang w:val="en"/>
        </w:rPr>
        <w:t xml:space="preserve"> chipset. Lead the design team of 2 engineers.</w:t>
      </w:r>
    </w:p>
    <w:p w14:paraId="3029B4DE" w14:textId="77777777" w:rsidR="00CB4493" w:rsidRPr="00CD1FF6" w:rsidRDefault="2EEFD531" w:rsidP="00330A4B">
      <w:pPr>
        <w:pStyle w:val="Descriptionwspace"/>
        <w:snapToGrid w:val="0"/>
        <w:spacing w:line="100" w:lineRule="atLeast"/>
        <w:rPr>
          <w:rFonts w:ascii="Calibri" w:hAnsi="Calibri" w:cs="Arial"/>
          <w:bCs/>
          <w:iCs/>
          <w:sz w:val="22"/>
          <w:szCs w:val="22"/>
          <w:lang w:val="en"/>
        </w:rPr>
      </w:pPr>
      <w:r w:rsidRPr="2EEFD531">
        <w:rPr>
          <w:rFonts w:ascii="Calibri,Arial" w:eastAsia="Calibri,Arial" w:hAnsi="Calibri,Arial" w:cs="Calibri,Arial"/>
          <w:b/>
          <w:bCs/>
          <w:i/>
          <w:iCs/>
          <w:sz w:val="22"/>
          <w:szCs w:val="22"/>
          <w:lang w:val="en"/>
        </w:rPr>
        <w:t>Synthesizable PCI Random transaction generator Design:</w:t>
      </w:r>
      <w:r w:rsidRPr="2EEFD531">
        <w:rPr>
          <w:rFonts w:ascii="Calibri,Arial" w:eastAsia="Calibri,Arial" w:hAnsi="Calibri,Arial" w:cs="Calibri,Arial"/>
          <w:sz w:val="22"/>
          <w:szCs w:val="22"/>
          <w:lang w:val="en"/>
        </w:rPr>
        <w:t xml:space="preserve"> Design and Verification of PCI random transaction generator. RTL validation was done on FPGA.</w:t>
      </w:r>
    </w:p>
    <w:p w14:paraId="525A710A" w14:textId="77777777" w:rsidR="00CB4493" w:rsidRPr="00CD1FF6" w:rsidRDefault="2EEFD531" w:rsidP="00330A4B">
      <w:pPr>
        <w:pStyle w:val="Descriptionwspace"/>
        <w:snapToGrid w:val="0"/>
        <w:spacing w:after="0" w:line="240" w:lineRule="auto"/>
        <w:rPr>
          <w:rFonts w:ascii="Calibri" w:hAnsi="Calibri" w:cs="Arial"/>
          <w:sz w:val="22"/>
          <w:szCs w:val="22"/>
          <w:lang w:val="en"/>
        </w:rPr>
      </w:pPr>
      <w:r w:rsidRPr="2EEFD531">
        <w:rPr>
          <w:rFonts w:ascii="Calibri,Arial" w:eastAsia="Calibri,Arial" w:hAnsi="Calibri,Arial" w:cs="Calibri,Arial"/>
          <w:b/>
          <w:bCs/>
          <w:i/>
          <w:iCs/>
          <w:sz w:val="22"/>
          <w:szCs w:val="22"/>
          <w:lang w:val="en"/>
        </w:rPr>
        <w:t>DVP to PI Bridge RTL development, Full chip verification and Synthesis:</w:t>
      </w:r>
      <w:r w:rsidRPr="2EEFD531">
        <w:rPr>
          <w:rFonts w:ascii="Calibri,Arial" w:eastAsia="Calibri,Arial" w:hAnsi="Calibri,Arial" w:cs="Calibri,Arial"/>
          <w:sz w:val="22"/>
          <w:szCs w:val="22"/>
          <w:lang w:val="en"/>
        </w:rPr>
        <w:t xml:space="preserve"> Designed and developed in Verilog RTL DVP to PI bus bridge for 2nd generation </w:t>
      </w:r>
      <w:proofErr w:type="spellStart"/>
      <w:r w:rsidRPr="2EEFD531">
        <w:rPr>
          <w:rFonts w:ascii="Calibri,Arial" w:eastAsia="Calibri,Arial" w:hAnsi="Calibri,Arial" w:cs="Calibri,Arial"/>
          <w:sz w:val="22"/>
          <w:szCs w:val="22"/>
          <w:lang w:val="en"/>
        </w:rPr>
        <w:t>Trimedia</w:t>
      </w:r>
      <w:proofErr w:type="spellEnd"/>
      <w:r w:rsidRPr="2EEFD531">
        <w:rPr>
          <w:rFonts w:ascii="Calibri,Arial" w:eastAsia="Calibri,Arial" w:hAnsi="Calibri,Arial" w:cs="Calibri,Arial"/>
          <w:sz w:val="22"/>
          <w:szCs w:val="22"/>
          <w:lang w:val="en"/>
        </w:rPr>
        <w:t xml:space="preserve"> VLIW </w:t>
      </w:r>
      <w:proofErr w:type="gramStart"/>
      <w:r w:rsidRPr="2EEFD531">
        <w:rPr>
          <w:rFonts w:ascii="Calibri,Arial" w:eastAsia="Calibri,Arial" w:hAnsi="Calibri,Arial" w:cs="Calibri,Arial"/>
          <w:sz w:val="22"/>
          <w:szCs w:val="22"/>
          <w:lang w:val="en"/>
        </w:rPr>
        <w:t>processor based</w:t>
      </w:r>
      <w:proofErr w:type="gramEnd"/>
      <w:r w:rsidRPr="2EEFD531">
        <w:rPr>
          <w:rFonts w:ascii="Calibri,Arial" w:eastAsia="Calibri,Arial" w:hAnsi="Calibri,Arial" w:cs="Calibri,Arial"/>
          <w:sz w:val="22"/>
          <w:szCs w:val="22"/>
          <w:lang w:val="en"/>
        </w:rPr>
        <w:t xml:space="preserve"> set top box chip set. Full chip level verification and ASIC synthesis was done.</w:t>
      </w:r>
    </w:p>
    <w:p w14:paraId="15965291" w14:textId="77777777" w:rsidR="00CB4493" w:rsidRPr="00CD1FF6" w:rsidRDefault="2EEFD531" w:rsidP="00330A4B">
      <w:pPr>
        <w:pStyle w:val="Descriptionwspace"/>
        <w:snapToGrid w:val="0"/>
        <w:spacing w:after="0" w:line="240" w:lineRule="auto"/>
        <w:rPr>
          <w:rFonts w:ascii="Calibri" w:hAnsi="Calibri" w:cs="Arial"/>
          <w:bCs/>
          <w:iCs/>
          <w:sz w:val="22"/>
          <w:szCs w:val="22"/>
          <w:lang w:val="en"/>
        </w:rPr>
      </w:pPr>
      <w:r w:rsidRPr="2EEFD531">
        <w:rPr>
          <w:rFonts w:ascii="Calibri,Arial" w:eastAsia="Calibri,Arial" w:hAnsi="Calibri,Arial" w:cs="Calibri,Arial"/>
          <w:b/>
          <w:bCs/>
          <w:i/>
          <w:iCs/>
          <w:sz w:val="22"/>
          <w:szCs w:val="22"/>
          <w:lang w:val="en"/>
        </w:rPr>
        <w:t>1394a Core RTL development:</w:t>
      </w:r>
      <w:r w:rsidRPr="2EEFD531">
        <w:rPr>
          <w:rFonts w:ascii="Calibri,Arial" w:eastAsia="Calibri,Arial" w:hAnsi="Calibri,Arial" w:cs="Calibri,Arial"/>
          <w:sz w:val="22"/>
          <w:szCs w:val="22"/>
          <w:lang w:val="en"/>
        </w:rPr>
        <w:t xml:space="preserve"> Designed and developed Verilog RTL code for 1394a Transmitter block. Block level verification was done.</w:t>
      </w:r>
    </w:p>
    <w:p w14:paraId="287A879C" w14:textId="77777777" w:rsidR="00CB4493" w:rsidRPr="00CD1FF6" w:rsidRDefault="00CB4493" w:rsidP="00330A4B">
      <w:pPr>
        <w:pStyle w:val="Descriptionwspace"/>
        <w:snapToGrid w:val="0"/>
        <w:spacing w:after="0" w:line="240" w:lineRule="auto"/>
        <w:rPr>
          <w:rFonts w:ascii="Calibri" w:hAnsi="Calibri" w:cs="Arial"/>
          <w:bCs/>
          <w:iCs/>
          <w:sz w:val="22"/>
          <w:szCs w:val="22"/>
          <w:lang w:val="en"/>
        </w:rPr>
      </w:pPr>
    </w:p>
    <w:p w14:paraId="70120175" w14:textId="77777777" w:rsidR="00CB4493" w:rsidRPr="00CD1FF6" w:rsidRDefault="00CB4493" w:rsidP="2EEFD531">
      <w:pPr>
        <w:pStyle w:val="Heading1"/>
        <w:numPr>
          <w:ilvl w:val="0"/>
          <w:numId w:val="0"/>
        </w:numPr>
        <w:tabs>
          <w:tab w:val="left" w:pos="0"/>
        </w:tabs>
        <w:snapToGrid w:val="0"/>
        <w:rPr>
          <w:rFonts w:ascii="Calibri" w:hAnsi="Calibri" w:cs="Arial"/>
          <w:b/>
          <w:bCs/>
          <w:caps w:val="0"/>
          <w:sz w:val="22"/>
          <w:szCs w:val="22"/>
          <w:u w:val="single"/>
        </w:rPr>
      </w:pPr>
      <w:r w:rsidRPr="2EEFD531">
        <w:rPr>
          <w:rFonts w:ascii="Calibri,Arial" w:eastAsia="Calibri,Arial" w:hAnsi="Calibri,Arial" w:cs="Calibri,Arial"/>
          <w:b/>
          <w:bCs/>
          <w:caps w:val="0"/>
          <w:sz w:val="22"/>
          <w:szCs w:val="22"/>
          <w:u w:val="single"/>
        </w:rPr>
        <w:t>EDUCATION</w:t>
      </w:r>
    </w:p>
    <w:p w14:paraId="70E52C7A" w14:textId="77777777" w:rsidR="00CD1FF6" w:rsidRPr="008D2553" w:rsidRDefault="2EEFD531" w:rsidP="008D2553">
      <w:pPr>
        <w:pStyle w:val="Position"/>
        <w:snapToGrid w:val="0"/>
        <w:rPr>
          <w:rFonts w:ascii="Calibri" w:hAnsi="Calibri" w:cs="Arial"/>
          <w:b w:val="0"/>
          <w:sz w:val="22"/>
          <w:szCs w:val="22"/>
          <w:lang w:val="en"/>
        </w:rPr>
      </w:pPr>
      <w:r w:rsidRPr="2EEFD531">
        <w:rPr>
          <w:rFonts w:ascii="Calibri,Arial" w:eastAsia="Calibri,Arial" w:hAnsi="Calibri,Arial" w:cs="Calibri,Arial"/>
          <w:b w:val="0"/>
          <w:sz w:val="22"/>
          <w:szCs w:val="22"/>
          <w:lang w:val="en"/>
        </w:rPr>
        <w:t xml:space="preserve">BE-Electronics and Communications Engineering: </w:t>
      </w:r>
      <w:proofErr w:type="spellStart"/>
      <w:r w:rsidRPr="2EEFD531">
        <w:rPr>
          <w:rFonts w:ascii="Calibri,Arial" w:eastAsia="Calibri,Arial" w:hAnsi="Calibri,Arial" w:cs="Calibri,Arial"/>
          <w:b w:val="0"/>
          <w:sz w:val="22"/>
          <w:szCs w:val="22"/>
          <w:lang w:val="en"/>
        </w:rPr>
        <w:t>Kuvempu</w:t>
      </w:r>
      <w:proofErr w:type="spellEnd"/>
      <w:r w:rsidRPr="2EEFD531">
        <w:rPr>
          <w:rFonts w:ascii="Calibri,Arial" w:eastAsia="Calibri,Arial" w:hAnsi="Calibri,Arial" w:cs="Calibri,Arial"/>
          <w:b w:val="0"/>
          <w:sz w:val="22"/>
          <w:szCs w:val="22"/>
          <w:lang w:val="en"/>
        </w:rPr>
        <w:t xml:space="preserve"> University, Karnataka, India, April 1998</w:t>
      </w:r>
    </w:p>
    <w:sectPr w:rsidR="00CD1FF6" w:rsidRPr="008D2553" w:rsidSect="00B64D6F">
      <w:headerReference w:type="default" r:id="rId7"/>
      <w:footerReference w:type="default" r:id="rId8"/>
      <w:headerReference w:type="first" r:id="rId9"/>
      <w:footerReference w:type="first" r:id="rId10"/>
      <w:footnotePr>
        <w:pos w:val="beneathText"/>
      </w:footnotePr>
      <w:pgSz w:w="12240" w:h="15840"/>
      <w:pgMar w:top="1440" w:right="1800" w:bottom="90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7863" w14:textId="77777777" w:rsidR="00925E1B" w:rsidRDefault="00925E1B">
      <w:r>
        <w:separator/>
      </w:r>
    </w:p>
  </w:endnote>
  <w:endnote w:type="continuationSeparator" w:id="0">
    <w:p w14:paraId="2A166A21" w14:textId="77777777" w:rsidR="00925E1B" w:rsidRDefault="0092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libri,Arial">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80"/>
      <w:gridCol w:w="2880"/>
      <w:gridCol w:w="2880"/>
    </w:tblGrid>
    <w:tr w:rsidR="2EEFD531" w14:paraId="7C7652CC" w14:textId="77777777" w:rsidTr="2EEFD531">
      <w:tc>
        <w:tcPr>
          <w:tcW w:w="2880" w:type="dxa"/>
        </w:tcPr>
        <w:p w14:paraId="59DDC4C0" w14:textId="506AE174" w:rsidR="2EEFD531" w:rsidRDefault="2EEFD531" w:rsidP="2EEFD531">
          <w:pPr>
            <w:pStyle w:val="Header"/>
            <w:ind w:left="-115"/>
          </w:pPr>
        </w:p>
      </w:tc>
      <w:tc>
        <w:tcPr>
          <w:tcW w:w="2880" w:type="dxa"/>
        </w:tcPr>
        <w:p w14:paraId="5967B93E" w14:textId="4A96F0BF" w:rsidR="2EEFD531" w:rsidRDefault="2EEFD531" w:rsidP="2EEFD531">
          <w:pPr>
            <w:pStyle w:val="Header"/>
            <w:jc w:val="center"/>
          </w:pPr>
        </w:p>
      </w:tc>
      <w:tc>
        <w:tcPr>
          <w:tcW w:w="2880" w:type="dxa"/>
        </w:tcPr>
        <w:p w14:paraId="4E86352B" w14:textId="768F53B9" w:rsidR="2EEFD531" w:rsidRDefault="2EEFD531" w:rsidP="2EEFD531">
          <w:pPr>
            <w:pStyle w:val="Header"/>
            <w:ind w:right="-115"/>
            <w:jc w:val="right"/>
          </w:pPr>
        </w:p>
      </w:tc>
    </w:tr>
  </w:tbl>
  <w:p w14:paraId="1BC61EB2" w14:textId="1C2BF18D" w:rsidR="2EEFD531" w:rsidRDefault="2EEFD531" w:rsidP="2EEFD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80"/>
      <w:gridCol w:w="2880"/>
      <w:gridCol w:w="2880"/>
    </w:tblGrid>
    <w:tr w:rsidR="2EEFD531" w14:paraId="6C46333A" w14:textId="77777777" w:rsidTr="2EEFD531">
      <w:tc>
        <w:tcPr>
          <w:tcW w:w="2880" w:type="dxa"/>
        </w:tcPr>
        <w:p w14:paraId="2C182C83" w14:textId="20198EA1" w:rsidR="2EEFD531" w:rsidRDefault="2EEFD531" w:rsidP="2EEFD531">
          <w:pPr>
            <w:pStyle w:val="Header"/>
            <w:ind w:left="-115"/>
          </w:pPr>
        </w:p>
      </w:tc>
      <w:tc>
        <w:tcPr>
          <w:tcW w:w="2880" w:type="dxa"/>
        </w:tcPr>
        <w:p w14:paraId="197FB86E" w14:textId="67D1D41F" w:rsidR="2EEFD531" w:rsidRDefault="2EEFD531" w:rsidP="2EEFD531">
          <w:pPr>
            <w:pStyle w:val="Header"/>
            <w:jc w:val="center"/>
          </w:pPr>
        </w:p>
      </w:tc>
      <w:tc>
        <w:tcPr>
          <w:tcW w:w="2880" w:type="dxa"/>
        </w:tcPr>
        <w:p w14:paraId="5B36F0AB" w14:textId="3623B7AD" w:rsidR="2EEFD531" w:rsidRDefault="2EEFD531" w:rsidP="2EEFD531">
          <w:pPr>
            <w:pStyle w:val="Header"/>
            <w:ind w:right="-115"/>
            <w:jc w:val="right"/>
          </w:pPr>
        </w:p>
      </w:tc>
    </w:tr>
  </w:tbl>
  <w:p w14:paraId="592314CF" w14:textId="63CF896F" w:rsidR="2EEFD531" w:rsidRDefault="2EEFD531" w:rsidP="2EEFD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167D2" w14:textId="77777777" w:rsidR="00925E1B" w:rsidRDefault="00925E1B">
      <w:r>
        <w:separator/>
      </w:r>
    </w:p>
  </w:footnote>
  <w:footnote w:type="continuationSeparator" w:id="0">
    <w:p w14:paraId="4ED35F66" w14:textId="77777777" w:rsidR="00925E1B" w:rsidRDefault="00925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880"/>
      <w:gridCol w:w="2880"/>
      <w:gridCol w:w="2880"/>
    </w:tblGrid>
    <w:tr w:rsidR="2EEFD531" w14:paraId="1D0ECE78" w14:textId="77777777" w:rsidTr="2EEFD531">
      <w:tc>
        <w:tcPr>
          <w:tcW w:w="2880" w:type="dxa"/>
        </w:tcPr>
        <w:p w14:paraId="0F662143" w14:textId="09D280BF" w:rsidR="2EEFD531" w:rsidRDefault="2EEFD531" w:rsidP="2EEFD531">
          <w:pPr>
            <w:pStyle w:val="Header"/>
            <w:ind w:left="-115"/>
          </w:pPr>
        </w:p>
      </w:tc>
      <w:tc>
        <w:tcPr>
          <w:tcW w:w="2880" w:type="dxa"/>
        </w:tcPr>
        <w:p w14:paraId="051C86C2" w14:textId="1211A263" w:rsidR="2EEFD531" w:rsidRDefault="2EEFD531" w:rsidP="2EEFD531">
          <w:pPr>
            <w:pStyle w:val="Header"/>
            <w:jc w:val="center"/>
          </w:pPr>
        </w:p>
      </w:tc>
      <w:tc>
        <w:tcPr>
          <w:tcW w:w="2880" w:type="dxa"/>
        </w:tcPr>
        <w:p w14:paraId="4ECEFF8B" w14:textId="578FCBB8" w:rsidR="2EEFD531" w:rsidRDefault="2EEFD531" w:rsidP="2EEFD531">
          <w:pPr>
            <w:pStyle w:val="Header"/>
            <w:ind w:right="-115"/>
            <w:jc w:val="right"/>
          </w:pPr>
        </w:p>
      </w:tc>
    </w:tr>
  </w:tbl>
  <w:p w14:paraId="03788465" w14:textId="103C4E2D" w:rsidR="2EEFD531" w:rsidRDefault="2EEFD531" w:rsidP="2EEFD5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CE26D" w14:textId="77777777" w:rsidR="00574D3B" w:rsidRDefault="2EEFD531" w:rsidP="00B64D6F">
    <w:pPr>
      <w:pStyle w:val="ContactInformation"/>
      <w:snapToGrid w:val="0"/>
      <w:jc w:val="center"/>
      <w:rPr>
        <w:rFonts w:ascii="Calibri" w:hAnsi="Calibri" w:cs="Arial"/>
        <w:sz w:val="32"/>
        <w:szCs w:val="32"/>
      </w:rPr>
    </w:pPr>
    <w:r w:rsidRPr="2EEFD531">
      <w:rPr>
        <w:rFonts w:ascii="Calibri,Arial" w:eastAsia="Calibri,Arial" w:hAnsi="Calibri,Arial" w:cs="Calibri,Arial"/>
        <w:sz w:val="32"/>
        <w:szCs w:val="32"/>
      </w:rPr>
      <w:t xml:space="preserve">Venkata S </w:t>
    </w:r>
    <w:proofErr w:type="spellStart"/>
    <w:r w:rsidRPr="2EEFD531">
      <w:rPr>
        <w:rFonts w:ascii="Calibri,Arial" w:eastAsia="Calibri,Arial" w:hAnsi="Calibri,Arial" w:cs="Calibri,Arial"/>
        <w:sz w:val="32"/>
        <w:szCs w:val="32"/>
      </w:rPr>
      <w:t>Nadendla</w:t>
    </w:r>
    <w:proofErr w:type="spellEnd"/>
  </w:p>
  <w:p w14:paraId="4B13EB9F" w14:textId="1D6CAEAF" w:rsidR="00574D3B" w:rsidRDefault="2EEFD531" w:rsidP="00B64D6F">
    <w:pPr>
      <w:pStyle w:val="ContactInformation"/>
      <w:snapToGrid w:val="0"/>
      <w:jc w:val="center"/>
      <w:rPr>
        <w:rFonts w:ascii="Calibri" w:hAnsi="Calibri" w:cs="Arial"/>
        <w:sz w:val="24"/>
        <w:szCs w:val="24"/>
      </w:rPr>
    </w:pPr>
    <w:r w:rsidRPr="2EEFD531">
      <w:rPr>
        <w:rFonts w:ascii="Calibri,Arial" w:eastAsia="Calibri,Arial" w:hAnsi="Calibri,Arial" w:cs="Calibri,Arial"/>
        <w:sz w:val="24"/>
        <w:szCs w:val="24"/>
      </w:rPr>
      <w:t>CA</w:t>
    </w:r>
  </w:p>
  <w:p w14:paraId="3EA58740" w14:textId="4C49730D" w:rsidR="00574D3B" w:rsidRPr="00B64D6F" w:rsidRDefault="00574D3B" w:rsidP="00B64D6F">
    <w:pPr>
      <w:pStyle w:val="Header"/>
      <w:tabs>
        <w:tab w:val="left" w:pos="3240"/>
      </w:tabs>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600B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7"/>
    <w:lvl w:ilvl="0">
      <w:start w:val="1"/>
      <w:numFmt w:val="bullet"/>
      <w:lvlText w:val=""/>
      <w:lvlJc w:val="left"/>
      <w:pPr>
        <w:tabs>
          <w:tab w:val="num" w:pos="576"/>
        </w:tabs>
        <w:ind w:left="576" w:hanging="432"/>
      </w:pPr>
      <w:rPr>
        <w:rFonts w:ascii="Symbol" w:hAnsi="Symbol"/>
      </w:rPr>
    </w:lvl>
  </w:abstractNum>
  <w:abstractNum w:abstractNumId="3" w15:restartNumberingAfterBreak="0">
    <w:nsid w:val="00000003"/>
    <w:multiLevelType w:val="singleLevel"/>
    <w:tmpl w:val="00000003"/>
    <w:name w:val="WW8Num19"/>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21"/>
    <w:lvl w:ilvl="0">
      <w:start w:val="1"/>
      <w:numFmt w:val="bullet"/>
      <w:lvlText w:val=""/>
      <w:lvlJc w:val="left"/>
      <w:pPr>
        <w:tabs>
          <w:tab w:val="num" w:pos="576"/>
        </w:tabs>
        <w:ind w:left="576" w:hanging="432"/>
      </w:pPr>
      <w:rPr>
        <w:rFonts w:ascii="Symbol" w:hAnsi="Symbol"/>
      </w:rPr>
    </w:lvl>
  </w:abstractNum>
  <w:abstractNum w:abstractNumId="5" w15:restartNumberingAfterBreak="0">
    <w:nsid w:val="00000005"/>
    <w:multiLevelType w:val="singleLevel"/>
    <w:tmpl w:val="00000005"/>
    <w:name w:val="WW8Num27"/>
    <w:lvl w:ilvl="0">
      <w:start w:val="1"/>
      <w:numFmt w:val="bullet"/>
      <w:lvlText w:val=""/>
      <w:lvlJc w:val="left"/>
      <w:pPr>
        <w:tabs>
          <w:tab w:val="num" w:pos="576"/>
        </w:tabs>
        <w:ind w:left="576" w:hanging="432"/>
      </w:pPr>
      <w:rPr>
        <w:rFonts w:ascii="Symbol" w:hAnsi="Symbol"/>
      </w:rPr>
    </w:lvl>
  </w:abstractNum>
  <w:abstractNum w:abstractNumId="6" w15:restartNumberingAfterBreak="0">
    <w:nsid w:val="00000006"/>
    <w:multiLevelType w:val="singleLevel"/>
    <w:tmpl w:val="00000006"/>
    <w:name w:val="WW8Num33"/>
    <w:lvl w:ilvl="0">
      <w:start w:val="1"/>
      <w:numFmt w:val="bullet"/>
      <w:lvlText w:val=""/>
      <w:lvlJc w:val="left"/>
      <w:pPr>
        <w:tabs>
          <w:tab w:val="num" w:pos="576"/>
        </w:tabs>
        <w:ind w:left="576" w:hanging="432"/>
      </w:pPr>
      <w:rPr>
        <w:rFonts w:ascii="Symbol" w:hAnsi="Symbol"/>
      </w:rPr>
    </w:lvl>
  </w:abstractNum>
  <w:abstractNum w:abstractNumId="7" w15:restartNumberingAfterBreak="0">
    <w:nsid w:val="04D05E76"/>
    <w:multiLevelType w:val="hybridMultilevel"/>
    <w:tmpl w:val="2EAE1AA6"/>
    <w:lvl w:ilvl="0" w:tplc="CBD8D3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55D0331"/>
    <w:multiLevelType w:val="hybridMultilevel"/>
    <w:tmpl w:val="15E8A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C67E49"/>
    <w:multiLevelType w:val="hybridMultilevel"/>
    <w:tmpl w:val="366C5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486CBF"/>
    <w:multiLevelType w:val="hybridMultilevel"/>
    <w:tmpl w:val="309085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A3517B"/>
    <w:multiLevelType w:val="hybridMultilevel"/>
    <w:tmpl w:val="287C6E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FB6362F"/>
    <w:multiLevelType w:val="hybridMultilevel"/>
    <w:tmpl w:val="D2EE7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C43C4A"/>
    <w:multiLevelType w:val="hybridMultilevel"/>
    <w:tmpl w:val="48905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5130A8"/>
    <w:multiLevelType w:val="hybridMultilevel"/>
    <w:tmpl w:val="95E26BA2"/>
    <w:lvl w:ilvl="0" w:tplc="D59E90A6">
      <w:start w:val="1"/>
      <w:numFmt w:val="bullet"/>
      <w:lvlText w:val=""/>
      <w:lvlJc w:val="left"/>
      <w:pPr>
        <w:tabs>
          <w:tab w:val="num" w:pos="576"/>
        </w:tabs>
        <w:ind w:left="576"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213AEB"/>
    <w:multiLevelType w:val="hybridMultilevel"/>
    <w:tmpl w:val="528AF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31499453">
    <w:abstractNumId w:val="1"/>
  </w:num>
  <w:num w:numId="2" w16cid:durableId="924146310">
    <w:abstractNumId w:val="2"/>
  </w:num>
  <w:num w:numId="3" w16cid:durableId="772364245">
    <w:abstractNumId w:val="3"/>
  </w:num>
  <w:num w:numId="4" w16cid:durableId="257177232">
    <w:abstractNumId w:val="4"/>
  </w:num>
  <w:num w:numId="5" w16cid:durableId="1196652907">
    <w:abstractNumId w:val="5"/>
  </w:num>
  <w:num w:numId="6" w16cid:durableId="161505691">
    <w:abstractNumId w:val="6"/>
  </w:num>
  <w:num w:numId="7" w16cid:durableId="763234159">
    <w:abstractNumId w:val="11"/>
  </w:num>
  <w:num w:numId="8" w16cid:durableId="860513193">
    <w:abstractNumId w:val="7"/>
  </w:num>
  <w:num w:numId="9" w16cid:durableId="753893116">
    <w:abstractNumId w:val="14"/>
  </w:num>
  <w:num w:numId="10" w16cid:durableId="1899315255">
    <w:abstractNumId w:val="10"/>
  </w:num>
  <w:num w:numId="11" w16cid:durableId="1397895058">
    <w:abstractNumId w:val="8"/>
  </w:num>
  <w:num w:numId="12" w16cid:durableId="1786148541">
    <w:abstractNumId w:val="12"/>
  </w:num>
  <w:num w:numId="13" w16cid:durableId="684752396">
    <w:abstractNumId w:val="0"/>
  </w:num>
  <w:num w:numId="14" w16cid:durableId="665934882">
    <w:abstractNumId w:val="15"/>
  </w:num>
  <w:num w:numId="15" w16cid:durableId="1847675181">
    <w:abstractNumId w:val="13"/>
  </w:num>
  <w:num w:numId="16" w16cid:durableId="20937763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37E"/>
    <w:rsid w:val="00003064"/>
    <w:rsid w:val="000160AE"/>
    <w:rsid w:val="0002285E"/>
    <w:rsid w:val="0004606E"/>
    <w:rsid w:val="000471C0"/>
    <w:rsid w:val="00071D46"/>
    <w:rsid w:val="00077E51"/>
    <w:rsid w:val="0009017F"/>
    <w:rsid w:val="000928CA"/>
    <w:rsid w:val="00094FD7"/>
    <w:rsid w:val="00096360"/>
    <w:rsid w:val="000B3B0C"/>
    <w:rsid w:val="000B4D81"/>
    <w:rsid w:val="000B7071"/>
    <w:rsid w:val="000C5926"/>
    <w:rsid w:val="000E355D"/>
    <w:rsid w:val="00102599"/>
    <w:rsid w:val="00120030"/>
    <w:rsid w:val="00132F3F"/>
    <w:rsid w:val="001411B7"/>
    <w:rsid w:val="00145A5F"/>
    <w:rsid w:val="001472C4"/>
    <w:rsid w:val="00162844"/>
    <w:rsid w:val="001639D0"/>
    <w:rsid w:val="00176794"/>
    <w:rsid w:val="00177196"/>
    <w:rsid w:val="001801F9"/>
    <w:rsid w:val="00190AAA"/>
    <w:rsid w:val="0019460B"/>
    <w:rsid w:val="00196E5D"/>
    <w:rsid w:val="001A5484"/>
    <w:rsid w:val="001C19BA"/>
    <w:rsid w:val="001C3256"/>
    <w:rsid w:val="001C7A20"/>
    <w:rsid w:val="001D2AFD"/>
    <w:rsid w:val="001F7F80"/>
    <w:rsid w:val="00225033"/>
    <w:rsid w:val="002345CD"/>
    <w:rsid w:val="0024702F"/>
    <w:rsid w:val="00250F13"/>
    <w:rsid w:val="002545FE"/>
    <w:rsid w:val="002571D8"/>
    <w:rsid w:val="00272D78"/>
    <w:rsid w:val="00290597"/>
    <w:rsid w:val="00297CD2"/>
    <w:rsid w:val="002B45A4"/>
    <w:rsid w:val="002D1881"/>
    <w:rsid w:val="002F4674"/>
    <w:rsid w:val="002F748C"/>
    <w:rsid w:val="00304B17"/>
    <w:rsid w:val="00322F70"/>
    <w:rsid w:val="0032674B"/>
    <w:rsid w:val="00330A4B"/>
    <w:rsid w:val="003403CB"/>
    <w:rsid w:val="0035313D"/>
    <w:rsid w:val="00360D96"/>
    <w:rsid w:val="00363B09"/>
    <w:rsid w:val="00367154"/>
    <w:rsid w:val="003B10FB"/>
    <w:rsid w:val="003C0D1E"/>
    <w:rsid w:val="003C3F0D"/>
    <w:rsid w:val="003C41ED"/>
    <w:rsid w:val="003D0C3E"/>
    <w:rsid w:val="003D4D7A"/>
    <w:rsid w:val="003D768F"/>
    <w:rsid w:val="003E02C0"/>
    <w:rsid w:val="003E0EF6"/>
    <w:rsid w:val="003F0283"/>
    <w:rsid w:val="00421D8B"/>
    <w:rsid w:val="00423BCC"/>
    <w:rsid w:val="0043246F"/>
    <w:rsid w:val="004334B9"/>
    <w:rsid w:val="00440A61"/>
    <w:rsid w:val="00453C8A"/>
    <w:rsid w:val="00455A94"/>
    <w:rsid w:val="00466373"/>
    <w:rsid w:val="00477868"/>
    <w:rsid w:val="0048480D"/>
    <w:rsid w:val="004C703E"/>
    <w:rsid w:val="004E11E4"/>
    <w:rsid w:val="004E540E"/>
    <w:rsid w:val="0052250B"/>
    <w:rsid w:val="00523D9A"/>
    <w:rsid w:val="005261BD"/>
    <w:rsid w:val="00526E65"/>
    <w:rsid w:val="00537D24"/>
    <w:rsid w:val="00540F60"/>
    <w:rsid w:val="00550F1A"/>
    <w:rsid w:val="00564B2D"/>
    <w:rsid w:val="00572EDF"/>
    <w:rsid w:val="00574D3B"/>
    <w:rsid w:val="005851AC"/>
    <w:rsid w:val="00586171"/>
    <w:rsid w:val="005879F7"/>
    <w:rsid w:val="00595952"/>
    <w:rsid w:val="005D256B"/>
    <w:rsid w:val="005E76A1"/>
    <w:rsid w:val="005F03DD"/>
    <w:rsid w:val="005F0C7F"/>
    <w:rsid w:val="005F2C68"/>
    <w:rsid w:val="005F3963"/>
    <w:rsid w:val="005F59FF"/>
    <w:rsid w:val="00600485"/>
    <w:rsid w:val="00606597"/>
    <w:rsid w:val="00611949"/>
    <w:rsid w:val="00626E51"/>
    <w:rsid w:val="00645629"/>
    <w:rsid w:val="006750BC"/>
    <w:rsid w:val="00676C33"/>
    <w:rsid w:val="00682A1F"/>
    <w:rsid w:val="006A62C4"/>
    <w:rsid w:val="006B2481"/>
    <w:rsid w:val="006B3AF8"/>
    <w:rsid w:val="006B5BA0"/>
    <w:rsid w:val="006D54D4"/>
    <w:rsid w:val="006E7F59"/>
    <w:rsid w:val="006F3D6E"/>
    <w:rsid w:val="006F795E"/>
    <w:rsid w:val="00701DBC"/>
    <w:rsid w:val="00715709"/>
    <w:rsid w:val="00724078"/>
    <w:rsid w:val="0072780C"/>
    <w:rsid w:val="007306AF"/>
    <w:rsid w:val="007417C6"/>
    <w:rsid w:val="0076175A"/>
    <w:rsid w:val="007634AD"/>
    <w:rsid w:val="00774CA6"/>
    <w:rsid w:val="0077747F"/>
    <w:rsid w:val="00785C77"/>
    <w:rsid w:val="007A0163"/>
    <w:rsid w:val="007A2B27"/>
    <w:rsid w:val="007A2FE4"/>
    <w:rsid w:val="007B1C6E"/>
    <w:rsid w:val="007B7BD7"/>
    <w:rsid w:val="007C34A4"/>
    <w:rsid w:val="007D0F03"/>
    <w:rsid w:val="007D4C27"/>
    <w:rsid w:val="007E657E"/>
    <w:rsid w:val="007E7450"/>
    <w:rsid w:val="00811CBD"/>
    <w:rsid w:val="008218C5"/>
    <w:rsid w:val="00832130"/>
    <w:rsid w:val="00832FD2"/>
    <w:rsid w:val="00844057"/>
    <w:rsid w:val="00866F2D"/>
    <w:rsid w:val="008B0184"/>
    <w:rsid w:val="008B40AC"/>
    <w:rsid w:val="008D2553"/>
    <w:rsid w:val="008E035F"/>
    <w:rsid w:val="008F22D0"/>
    <w:rsid w:val="008F5E56"/>
    <w:rsid w:val="00905C04"/>
    <w:rsid w:val="00912C24"/>
    <w:rsid w:val="00921871"/>
    <w:rsid w:val="00925E1B"/>
    <w:rsid w:val="00934701"/>
    <w:rsid w:val="00947564"/>
    <w:rsid w:val="00956564"/>
    <w:rsid w:val="00966FCE"/>
    <w:rsid w:val="00967672"/>
    <w:rsid w:val="009706D3"/>
    <w:rsid w:val="00983DAF"/>
    <w:rsid w:val="00987A5F"/>
    <w:rsid w:val="009955DF"/>
    <w:rsid w:val="009A19A6"/>
    <w:rsid w:val="00A028E3"/>
    <w:rsid w:val="00AA2577"/>
    <w:rsid w:val="00AA3A55"/>
    <w:rsid w:val="00AB09E8"/>
    <w:rsid w:val="00AC678B"/>
    <w:rsid w:val="00AD4494"/>
    <w:rsid w:val="00AE2B44"/>
    <w:rsid w:val="00AF7A43"/>
    <w:rsid w:val="00B03A60"/>
    <w:rsid w:val="00B431A7"/>
    <w:rsid w:val="00B43BF7"/>
    <w:rsid w:val="00B46FC8"/>
    <w:rsid w:val="00B5389A"/>
    <w:rsid w:val="00B547A1"/>
    <w:rsid w:val="00B574D6"/>
    <w:rsid w:val="00B64D6F"/>
    <w:rsid w:val="00B80944"/>
    <w:rsid w:val="00BA36C2"/>
    <w:rsid w:val="00BB6810"/>
    <w:rsid w:val="00BC076A"/>
    <w:rsid w:val="00BF1674"/>
    <w:rsid w:val="00C06336"/>
    <w:rsid w:val="00C22865"/>
    <w:rsid w:val="00C234C4"/>
    <w:rsid w:val="00C319C2"/>
    <w:rsid w:val="00C62EF4"/>
    <w:rsid w:val="00C63AAF"/>
    <w:rsid w:val="00C75C36"/>
    <w:rsid w:val="00C85295"/>
    <w:rsid w:val="00C9532A"/>
    <w:rsid w:val="00CB1CE3"/>
    <w:rsid w:val="00CB4493"/>
    <w:rsid w:val="00CC00C8"/>
    <w:rsid w:val="00CD1FF6"/>
    <w:rsid w:val="00CD3205"/>
    <w:rsid w:val="00CD3248"/>
    <w:rsid w:val="00CD72F0"/>
    <w:rsid w:val="00CE5797"/>
    <w:rsid w:val="00CE67C8"/>
    <w:rsid w:val="00D01AFD"/>
    <w:rsid w:val="00D0703D"/>
    <w:rsid w:val="00D3013D"/>
    <w:rsid w:val="00D3019A"/>
    <w:rsid w:val="00D356B2"/>
    <w:rsid w:val="00D3762C"/>
    <w:rsid w:val="00D50D31"/>
    <w:rsid w:val="00D52442"/>
    <w:rsid w:val="00D56C87"/>
    <w:rsid w:val="00D61B71"/>
    <w:rsid w:val="00D64E23"/>
    <w:rsid w:val="00D7037E"/>
    <w:rsid w:val="00D810E4"/>
    <w:rsid w:val="00DA3B82"/>
    <w:rsid w:val="00DB0D2F"/>
    <w:rsid w:val="00DE18FE"/>
    <w:rsid w:val="00E03F9F"/>
    <w:rsid w:val="00E351B3"/>
    <w:rsid w:val="00E42839"/>
    <w:rsid w:val="00E42BF1"/>
    <w:rsid w:val="00E50B32"/>
    <w:rsid w:val="00E524C7"/>
    <w:rsid w:val="00E6039A"/>
    <w:rsid w:val="00E66017"/>
    <w:rsid w:val="00E871FB"/>
    <w:rsid w:val="00E95E80"/>
    <w:rsid w:val="00EA3B11"/>
    <w:rsid w:val="00EA3C1B"/>
    <w:rsid w:val="00EB0D4D"/>
    <w:rsid w:val="00EB18AB"/>
    <w:rsid w:val="00EC1BBB"/>
    <w:rsid w:val="00ED03F3"/>
    <w:rsid w:val="00EE321A"/>
    <w:rsid w:val="00EE4272"/>
    <w:rsid w:val="00EE505F"/>
    <w:rsid w:val="00EE673E"/>
    <w:rsid w:val="00EF50F1"/>
    <w:rsid w:val="00F01BBB"/>
    <w:rsid w:val="00F21688"/>
    <w:rsid w:val="00F3487A"/>
    <w:rsid w:val="00F40201"/>
    <w:rsid w:val="00F44421"/>
    <w:rsid w:val="00F63BC9"/>
    <w:rsid w:val="00F74E29"/>
    <w:rsid w:val="00F7500E"/>
    <w:rsid w:val="00F83055"/>
    <w:rsid w:val="00FD51C9"/>
    <w:rsid w:val="00FE1D75"/>
    <w:rsid w:val="00FE325E"/>
    <w:rsid w:val="1111C4CF"/>
    <w:rsid w:val="145F0CB1"/>
    <w:rsid w:val="2EEFD5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5E7172"/>
  <w15:chartTrackingRefBased/>
  <w15:docId w15:val="{9E33AFFD-5F3D-4A2C-A508-E82B874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numPr>
        <w:numId w:val="1"/>
      </w:numPr>
      <w:spacing w:before="60" w:after="60" w:line="220" w:lineRule="exact"/>
      <w:outlineLvl w:val="0"/>
    </w:pPr>
    <w:rPr>
      <w:rFonts w:ascii="Tahoma" w:hAnsi="Tahoma"/>
      <w:caps/>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eastAsia="Times New Roman"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b w:val="0"/>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Times New Roman" w:eastAsia="Times New Roman" w:hAnsi="Times New Roman" w:cs="Times New Roman"/>
    </w:rPr>
  </w:style>
  <w:style w:type="character" w:customStyle="1" w:styleId="WW8Num22z2">
    <w:name w:val="WW8Num22z2"/>
    <w:rPr>
      <w:rFonts w:ascii="Wingdings" w:hAnsi="Wingdings"/>
    </w:rPr>
  </w:style>
  <w:style w:type="character" w:customStyle="1" w:styleId="WW8Num22z4">
    <w:name w:val="WW8Num22z4"/>
    <w:rPr>
      <w:rFonts w:ascii="Courier New" w:hAnsi="Courier New"/>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31z0">
    <w:name w:val="WW8Num31z0"/>
    <w:rPr>
      <w:rFonts w:ascii="Wingdings" w:hAnsi="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Wingdings" w:hAnsi="Wingdings"/>
    </w:rPr>
  </w:style>
  <w:style w:type="character" w:customStyle="1" w:styleId="WW8Num35z1">
    <w:name w:val="WW8Num35z1"/>
    <w:rPr>
      <w:rFonts w:ascii="Courier New" w:hAnsi="Courier New" w:cs="Courier New"/>
    </w:rPr>
  </w:style>
  <w:style w:type="character" w:customStyle="1" w:styleId="WW8Num35z3">
    <w:name w:val="WW8Num35z3"/>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7z0">
    <w:name w:val="WW8Num37z0"/>
    <w:rPr>
      <w:rFonts w:ascii="Symbol" w:hAnsi="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DefaultParagraphFont0">
    <w:name w:val="Default Paragraph Font0"/>
  </w:style>
  <w:style w:type="character" w:styleId="Hyperlink">
    <w:name w:val="Hyperlink"/>
    <w:rPr>
      <w:color w:val="0000FF"/>
      <w:u w:val="single"/>
    </w:rPr>
  </w:style>
  <w:style w:type="character" w:styleId="Emphasis">
    <w:name w:val="Emphasis"/>
    <w:qFormat/>
    <w:rPr>
      <w:i/>
      <w:iCs/>
    </w:rPr>
  </w:style>
  <w:style w:type="character" w:customStyle="1" w:styleId="text1">
    <w:name w:val="text1"/>
    <w:rPr>
      <w:rFonts w:ascii="Arial" w:hAnsi="Arial" w:cs="Arial"/>
      <w:sz w:val="19"/>
      <w:szCs w:val="19"/>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ind w:right="-720"/>
    </w:pPr>
    <w:rPr>
      <w:sz w:val="20"/>
      <w:szCs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ind w:left="-720" w:right="-720"/>
      <w:jc w:val="center"/>
    </w:pPr>
    <w:rPr>
      <w:b/>
      <w:sz w:val="28"/>
      <w:szCs w:val="20"/>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4320"/>
        <w:tab w:val="left" w:pos="4860"/>
      </w:tabs>
    </w:pPr>
    <w:rPr>
      <w:rFonts w:ascii="Arial" w:hAnsi="Arial" w:cs="Arial"/>
      <w:sz w:val="22"/>
      <w:szCs w:val="20"/>
    </w:rPr>
  </w:style>
  <w:style w:type="paragraph" w:styleId="BodyTextIndent">
    <w:name w:val="Body Text Indent"/>
    <w:basedOn w:val="Normal"/>
    <w:pPr>
      <w:spacing w:after="120"/>
      <w:ind w:left="360"/>
    </w:pPr>
  </w:style>
  <w:style w:type="paragraph" w:customStyle="1" w:styleId="Position">
    <w:name w:val="Position"/>
    <w:basedOn w:val="Normal"/>
    <w:pPr>
      <w:spacing w:before="60" w:line="220" w:lineRule="exact"/>
    </w:pPr>
    <w:rPr>
      <w:rFonts w:ascii="Tahoma" w:hAnsi="Tahoma"/>
      <w:b/>
      <w:spacing w:val="10"/>
      <w:sz w:val="16"/>
      <w:szCs w:val="16"/>
    </w:rPr>
  </w:style>
  <w:style w:type="paragraph" w:customStyle="1" w:styleId="Details">
    <w:name w:val="Details"/>
    <w:basedOn w:val="Normal"/>
    <w:pPr>
      <w:spacing w:before="20" w:after="60" w:line="220" w:lineRule="exact"/>
      <w:ind w:left="288" w:hanging="288"/>
    </w:pPr>
    <w:rPr>
      <w:rFonts w:ascii="Tahoma" w:hAnsi="Tahoma"/>
      <w:spacing w:val="10"/>
      <w:sz w:val="16"/>
      <w:szCs w:val="16"/>
    </w:rPr>
  </w:style>
  <w:style w:type="paragraph" w:customStyle="1" w:styleId="Descriptionwspace">
    <w:name w:val="Description w/space"/>
    <w:basedOn w:val="Normal"/>
    <w:pPr>
      <w:spacing w:before="60" w:after="160" w:line="220" w:lineRule="exact"/>
    </w:pPr>
    <w:rPr>
      <w:rFonts w:ascii="Tahoma" w:hAnsi="Tahoma"/>
      <w:spacing w:val="10"/>
      <w:sz w:val="16"/>
      <w:szCs w:val="20"/>
    </w:rPr>
  </w:style>
  <w:style w:type="paragraph" w:customStyle="1" w:styleId="ContactInformation">
    <w:name w:val="Contact Information"/>
    <w:basedOn w:val="Normal"/>
    <w:pPr>
      <w:spacing w:line="240" w:lineRule="exact"/>
    </w:pPr>
    <w:rPr>
      <w:rFonts w:ascii="Tahoma" w:hAnsi="Tahoma"/>
      <w:b/>
      <w:spacing w:val="10"/>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QThink Resume - SN</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QThink Resume - SN</dc:title>
  <dc:subject/>
  <dc:creator>Raja Saleru</dc:creator>
  <cp:keywords/>
  <dc:description/>
  <cp:lastModifiedBy>Shekhar Sasane</cp:lastModifiedBy>
  <cp:revision>3</cp:revision>
  <cp:lastPrinted>2009-12-22T11:37:00Z</cp:lastPrinted>
  <dcterms:created xsi:type="dcterms:W3CDTF">2022-06-08T01:12:00Z</dcterms:created>
  <dcterms:modified xsi:type="dcterms:W3CDTF">2022-06-16T15:46:00Z</dcterms:modified>
</cp:coreProperties>
</file>