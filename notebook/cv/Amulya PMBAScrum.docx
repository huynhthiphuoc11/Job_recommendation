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4B21" w14:textId="0DCB1540" w:rsidR="00C75846" w:rsidRPr="00B376CE" w:rsidRDefault="000A10FC" w:rsidP="007E22E6">
      <w:pPr>
        <w:jc w:val="center"/>
        <w:rPr>
          <w:rFonts w:eastAsia="Calibri"/>
          <w:b/>
          <w:bCs/>
        </w:rPr>
      </w:pPr>
      <w:r w:rsidRPr="00B376CE">
        <w:rPr>
          <w:rFonts w:eastAsia="Calibri"/>
          <w:b/>
          <w:bCs/>
        </w:rPr>
        <w:t>AMULYA</w:t>
      </w:r>
      <w:r w:rsidR="00DE42D4" w:rsidRPr="00B376CE">
        <w:rPr>
          <w:rFonts w:eastAsia="Calibri"/>
          <w:b/>
          <w:bCs/>
        </w:rPr>
        <w:t xml:space="preserve"> VAGALA</w:t>
      </w:r>
    </w:p>
    <w:p w14:paraId="3DBB0A14" w14:textId="3ABA9E45" w:rsidR="000A10FC" w:rsidRPr="00B376CE" w:rsidRDefault="00DE42D4" w:rsidP="007E22E6">
      <w:pPr>
        <w:spacing w:line="259" w:lineRule="auto"/>
        <w:jc w:val="center"/>
        <w:rPr>
          <w:b/>
          <w:bCs/>
        </w:rPr>
      </w:pPr>
      <w:r w:rsidRPr="00B376CE">
        <w:rPr>
          <w:b/>
          <w:bCs/>
        </w:rPr>
        <w:t>amulyavagala97@gmail.com</w:t>
      </w:r>
    </w:p>
    <w:p w14:paraId="4B7E79FB" w14:textId="44267254" w:rsidR="00C75846" w:rsidRPr="00B376CE" w:rsidRDefault="00DE42D4" w:rsidP="007E22E6">
      <w:pPr>
        <w:spacing w:line="259" w:lineRule="auto"/>
        <w:jc w:val="center"/>
        <w:rPr>
          <w:rFonts w:eastAsia="Calibri"/>
          <w:b/>
          <w:bCs/>
          <w:color w:val="000000"/>
          <w:shd w:val="clear" w:color="auto" w:fill="FFFFFF"/>
        </w:rPr>
      </w:pPr>
      <w:r w:rsidRPr="00B376CE">
        <w:rPr>
          <w:rFonts w:eastAsia="Calibri"/>
          <w:b/>
          <w:bCs/>
        </w:rPr>
        <w:t>+1(732) 595-8002</w:t>
      </w:r>
    </w:p>
    <w:p w14:paraId="4E1A6E6B" w14:textId="580D62D1" w:rsidR="000E7477" w:rsidRPr="00B376CE" w:rsidRDefault="00000000" w:rsidP="007E22E6">
      <w:pPr>
        <w:spacing w:line="360" w:lineRule="auto"/>
        <w:jc w:val="center"/>
        <w:rPr>
          <w:rFonts w:eastAsia="Calibri"/>
          <w:b/>
          <w:bCs/>
          <w:color w:val="0000FF"/>
          <w:u w:val="single"/>
        </w:rPr>
      </w:pPr>
      <w:hyperlink r:id="rId5">
        <w:r w:rsidR="000A10FC" w:rsidRPr="00B376CE">
          <w:rPr>
            <w:rFonts w:eastAsia="Calibri"/>
            <w:b/>
            <w:bCs/>
            <w:color w:val="0000FF"/>
            <w:u w:val="single"/>
          </w:rPr>
          <w:t>LINKEDIN</w:t>
        </w:r>
      </w:hyperlink>
    </w:p>
    <w:p w14:paraId="670AEFB6" w14:textId="1C31368C" w:rsidR="00C75846" w:rsidRPr="00B376CE" w:rsidRDefault="00D7218B" w:rsidP="007E22E6">
      <w:pPr>
        <w:pBdr>
          <w:bottom w:val="single" w:sz="4" w:space="1" w:color="auto"/>
        </w:pBdr>
        <w:spacing w:after="160" w:line="259" w:lineRule="auto"/>
        <w:jc w:val="center"/>
        <w:rPr>
          <w:rFonts w:eastAsia="Calibri"/>
          <w:b/>
          <w:bCs/>
        </w:rPr>
      </w:pPr>
      <w:r>
        <w:rPr>
          <w:b/>
          <w:bCs/>
        </w:rPr>
        <w:t>Project Manager</w:t>
      </w:r>
      <w:r w:rsidR="000A2A3F">
        <w:rPr>
          <w:b/>
          <w:bCs/>
        </w:rPr>
        <w:t xml:space="preserve"> / Business Analyst /</w:t>
      </w:r>
      <w:r w:rsidR="001B3895">
        <w:rPr>
          <w:b/>
          <w:bCs/>
        </w:rPr>
        <w:t xml:space="preserve"> Scrum Master</w:t>
      </w:r>
    </w:p>
    <w:p w14:paraId="299B0816" w14:textId="77777777" w:rsidR="00C75846" w:rsidRPr="00B376CE" w:rsidRDefault="00245287" w:rsidP="00720855">
      <w:pPr>
        <w:spacing w:after="120" w:line="259" w:lineRule="auto"/>
        <w:ind w:left="270" w:hanging="450"/>
        <w:rPr>
          <w:rFonts w:eastAsia="Calibri"/>
          <w:b/>
          <w:bCs/>
        </w:rPr>
      </w:pPr>
      <w:r w:rsidRPr="00B376CE">
        <w:rPr>
          <w:rFonts w:eastAsia="Calibri"/>
          <w:b/>
          <w:bCs/>
        </w:rPr>
        <w:t>PROFESSIONAL SUMMARY:</w:t>
      </w:r>
    </w:p>
    <w:p w14:paraId="68D91776" w14:textId="77777777" w:rsidR="007C47A6" w:rsidRPr="007C47A6" w:rsidRDefault="007C47A6" w:rsidP="007C47A6">
      <w:pPr>
        <w:pStyle w:val="ListParagraph"/>
        <w:numPr>
          <w:ilvl w:val="0"/>
          <w:numId w:val="32"/>
        </w:numPr>
        <w:rPr>
          <w:rFonts w:eastAsia="Calibri"/>
        </w:rPr>
      </w:pPr>
      <w:r w:rsidRPr="007C47A6">
        <w:rPr>
          <w:rFonts w:eastAsia="Calibri"/>
        </w:rPr>
        <w:t>A business-savvy professional with experience of 10 years plus in the field of IT/Marketing; seeking a challenging</w:t>
      </w:r>
    </w:p>
    <w:p w14:paraId="6B65F4B6" w14:textId="77777777" w:rsidR="007C47A6" w:rsidRPr="007C47A6" w:rsidRDefault="007C47A6" w:rsidP="007C47A6">
      <w:pPr>
        <w:pStyle w:val="ListParagraph"/>
        <w:numPr>
          <w:ilvl w:val="0"/>
          <w:numId w:val="32"/>
        </w:numPr>
        <w:rPr>
          <w:rFonts w:eastAsia="Calibri"/>
        </w:rPr>
      </w:pPr>
      <w:r w:rsidRPr="007C47A6">
        <w:rPr>
          <w:rFonts w:eastAsia="Calibri"/>
        </w:rPr>
        <w:t xml:space="preserve">and rewarding opportunity in Project Management/Digital Marketing/ </w:t>
      </w:r>
      <w:proofErr w:type="gramStart"/>
      <w:r w:rsidRPr="007C47A6">
        <w:rPr>
          <w:rFonts w:eastAsia="Calibri"/>
        </w:rPr>
        <w:t>Social Media</w:t>
      </w:r>
      <w:proofErr w:type="gramEnd"/>
      <w:r w:rsidRPr="007C47A6">
        <w:rPr>
          <w:rFonts w:eastAsia="Calibri"/>
        </w:rPr>
        <w:t>/ SEO/ PPC/ Campaign</w:t>
      </w:r>
    </w:p>
    <w:p w14:paraId="176BDC3F" w14:textId="3D8D6286" w:rsidR="007C47A6" w:rsidRPr="007C47A6" w:rsidRDefault="007C47A6" w:rsidP="007C47A6">
      <w:pPr>
        <w:pStyle w:val="ListParagraph"/>
        <w:numPr>
          <w:ilvl w:val="0"/>
          <w:numId w:val="32"/>
        </w:numPr>
        <w:rPr>
          <w:rFonts w:eastAsia="Calibri"/>
        </w:rPr>
      </w:pPr>
      <w:r w:rsidRPr="007C47A6">
        <w:rPr>
          <w:rFonts w:eastAsia="Calibri"/>
        </w:rPr>
        <w:t>Management/IT with an organization of repute to achieve management vision &amp;amp; goals in planned and stipulated time</w:t>
      </w:r>
      <w:r>
        <w:rPr>
          <w:rFonts w:eastAsia="Calibri"/>
        </w:rPr>
        <w:t xml:space="preserve"> </w:t>
      </w:r>
      <w:r w:rsidRPr="007C47A6">
        <w:rPr>
          <w:rFonts w:eastAsia="Calibri"/>
        </w:rPr>
        <w:t>frame by capitalizing on my Education and Practical Experience in best possible ways</w:t>
      </w:r>
    </w:p>
    <w:p w14:paraId="1FED1409" w14:textId="61378F7B" w:rsidR="007C47A6" w:rsidRPr="007C47A6" w:rsidRDefault="007C47A6" w:rsidP="007C47A6">
      <w:pPr>
        <w:pStyle w:val="ListParagraph"/>
        <w:numPr>
          <w:ilvl w:val="0"/>
          <w:numId w:val="32"/>
        </w:numPr>
        <w:rPr>
          <w:rFonts w:eastAsia="Calibri"/>
        </w:rPr>
      </w:pPr>
      <w:r w:rsidRPr="007C47A6">
        <w:rPr>
          <w:rFonts w:eastAsia="Calibri"/>
        </w:rPr>
        <w:t>Delivered optimal results &amp;amp; business value in high-growth environments across Project Management, Campaign</w:t>
      </w:r>
    </w:p>
    <w:p w14:paraId="0DE8538A" w14:textId="101FA459" w:rsidR="007C47A6" w:rsidRPr="007C47A6" w:rsidRDefault="007C47A6" w:rsidP="007C47A6">
      <w:pPr>
        <w:pStyle w:val="ListParagraph"/>
        <w:numPr>
          <w:ilvl w:val="0"/>
          <w:numId w:val="32"/>
        </w:numPr>
        <w:rPr>
          <w:rFonts w:eastAsia="Calibri"/>
        </w:rPr>
      </w:pPr>
      <w:r w:rsidRPr="007C47A6">
        <w:rPr>
          <w:rFonts w:eastAsia="Calibri"/>
        </w:rPr>
        <w:t>Management &amp;amp; Optimization, Advertising &amp;amp; Promotional Activities, Media Planning &amp;amp; Implementation, Brand</w:t>
      </w:r>
      <w:r>
        <w:rPr>
          <w:rFonts w:eastAsia="Calibri"/>
        </w:rPr>
        <w:t xml:space="preserve"> </w:t>
      </w:r>
      <w:r w:rsidRPr="007C47A6">
        <w:rPr>
          <w:rFonts w:eastAsia="Calibri"/>
        </w:rPr>
        <w:t>Management, Relationship Management, and Team Management.</w:t>
      </w:r>
    </w:p>
    <w:p w14:paraId="24D98F5B" w14:textId="2BA7B4EC" w:rsidR="007C47A6" w:rsidRPr="007C47A6" w:rsidRDefault="007C47A6" w:rsidP="007C47A6">
      <w:pPr>
        <w:pStyle w:val="ListParagraph"/>
        <w:numPr>
          <w:ilvl w:val="0"/>
          <w:numId w:val="32"/>
        </w:numPr>
        <w:rPr>
          <w:rFonts w:eastAsia="Calibri"/>
        </w:rPr>
      </w:pPr>
      <w:r w:rsidRPr="007C47A6">
        <w:rPr>
          <w:rFonts w:eastAsia="Calibri"/>
        </w:rPr>
        <w:t>Experienced in Search Engine Optimization &amp;amp; its different techniques, PPC campaigns, Display Advertising,</w:t>
      </w:r>
    </w:p>
    <w:p w14:paraId="128EF8E6" w14:textId="66B5A618" w:rsidR="007C47A6" w:rsidRPr="007C47A6" w:rsidRDefault="007C47A6" w:rsidP="007C47A6">
      <w:pPr>
        <w:pStyle w:val="ListParagraph"/>
        <w:numPr>
          <w:ilvl w:val="0"/>
          <w:numId w:val="32"/>
        </w:numPr>
        <w:rPr>
          <w:rFonts w:eastAsia="Calibri"/>
        </w:rPr>
      </w:pPr>
      <w:r w:rsidRPr="007C47A6">
        <w:rPr>
          <w:rFonts w:eastAsia="Calibri"/>
        </w:rPr>
        <w:t>Social Media Tools and Technologies, Creating and implementing successful social media programs, and working</w:t>
      </w:r>
      <w:r>
        <w:rPr>
          <w:rFonts w:eastAsia="Calibri"/>
        </w:rPr>
        <w:t xml:space="preserve"> </w:t>
      </w:r>
      <w:r w:rsidRPr="007C47A6">
        <w:rPr>
          <w:rFonts w:eastAsia="Calibri"/>
        </w:rPr>
        <w:t>closely with clients to create innovative, effective launches and promotional campaigns while performing in a cost-efficient manner with unwavering quality standards.</w:t>
      </w:r>
    </w:p>
    <w:p w14:paraId="1267AD62" w14:textId="166C6451" w:rsidR="007C47A6" w:rsidRPr="007C47A6" w:rsidRDefault="007C47A6" w:rsidP="007C47A6">
      <w:pPr>
        <w:pStyle w:val="ListParagraph"/>
        <w:numPr>
          <w:ilvl w:val="0"/>
          <w:numId w:val="32"/>
        </w:numPr>
        <w:rPr>
          <w:rFonts w:eastAsia="Calibri"/>
        </w:rPr>
      </w:pPr>
      <w:r w:rsidRPr="007C47A6">
        <w:rPr>
          <w:rFonts w:eastAsia="Calibri"/>
        </w:rPr>
        <w:t>Currently spearheading as a Workflow Manager-Digital Marketing for Google Operations center. Well-versed in</w:t>
      </w:r>
      <w:r>
        <w:rPr>
          <w:rFonts w:eastAsia="Calibri"/>
        </w:rPr>
        <w:t xml:space="preserve"> </w:t>
      </w:r>
      <w:r w:rsidRPr="007C47A6">
        <w:rPr>
          <w:rFonts w:eastAsia="Calibri"/>
        </w:rPr>
        <w:t>conceptualizing creative, out-of-the-box special projects and innovative advertising &amp;amp; campaign management ideas</w:t>
      </w:r>
      <w:r>
        <w:rPr>
          <w:rFonts w:eastAsia="Calibri"/>
        </w:rPr>
        <w:t xml:space="preserve"> </w:t>
      </w:r>
      <w:r w:rsidRPr="007C47A6">
        <w:rPr>
          <w:rFonts w:eastAsia="Calibri"/>
        </w:rPr>
        <w:t>that leverage mileage to the clients and give them a successful direction.</w:t>
      </w:r>
    </w:p>
    <w:p w14:paraId="12B6FA58" w14:textId="77777777" w:rsidR="007C47A6" w:rsidRDefault="007C47A6" w:rsidP="007C47A6">
      <w:pPr>
        <w:pStyle w:val="ListParagraph"/>
        <w:numPr>
          <w:ilvl w:val="0"/>
          <w:numId w:val="32"/>
        </w:numPr>
        <w:rPr>
          <w:rFonts w:eastAsia="Calibri"/>
        </w:rPr>
      </w:pPr>
      <w:r w:rsidRPr="007C47A6">
        <w:rPr>
          <w:rFonts w:eastAsia="Calibri"/>
        </w:rPr>
        <w:t>Adept at addressing operational issues, resolving performance bottlenecks with experience in improving IT</w:t>
      </w:r>
      <w:r>
        <w:rPr>
          <w:rFonts w:eastAsia="Calibri"/>
        </w:rPr>
        <w:t xml:space="preserve"> </w:t>
      </w:r>
      <w:r w:rsidRPr="007C47A6">
        <w:rPr>
          <w:rFonts w:eastAsia="Calibri"/>
        </w:rPr>
        <w:t xml:space="preserve">Infrastructure and achieving desired objectives. </w:t>
      </w:r>
    </w:p>
    <w:p w14:paraId="5A8980A4" w14:textId="4B8399FA" w:rsidR="007947C9" w:rsidRPr="007C47A6" w:rsidRDefault="007C47A6" w:rsidP="007C47A6">
      <w:pPr>
        <w:pStyle w:val="ListParagraph"/>
        <w:numPr>
          <w:ilvl w:val="0"/>
          <w:numId w:val="32"/>
        </w:numPr>
        <w:rPr>
          <w:rFonts w:eastAsia="Calibri"/>
        </w:rPr>
      </w:pPr>
      <w:r w:rsidRPr="007C47A6">
        <w:rPr>
          <w:rFonts w:eastAsia="Calibri"/>
        </w:rPr>
        <w:t>Possess expertise in campaign management, SEO, PPC, online</w:t>
      </w:r>
      <w:r>
        <w:rPr>
          <w:rFonts w:eastAsia="Calibri"/>
        </w:rPr>
        <w:t xml:space="preserve"> </w:t>
      </w:r>
      <w:r w:rsidRPr="007C47A6">
        <w:rPr>
          <w:rFonts w:eastAsia="Calibri"/>
        </w:rPr>
        <w:t xml:space="preserve">marketing, social media marketing, display advertising, </w:t>
      </w:r>
      <w:proofErr w:type="spellStart"/>
      <w:proofErr w:type="gramStart"/>
      <w:r w:rsidRPr="007C47A6">
        <w:rPr>
          <w:rFonts w:eastAsia="Calibri"/>
        </w:rPr>
        <w:t>etc.</w:t>
      </w:r>
      <w:r w:rsidR="007947C9" w:rsidRPr="007C47A6">
        <w:rPr>
          <w:rFonts w:eastAsia="Calibri"/>
        </w:rPr>
        <w:t>As</w:t>
      </w:r>
      <w:proofErr w:type="spellEnd"/>
      <w:proofErr w:type="gramEnd"/>
      <w:r w:rsidR="007947C9" w:rsidRPr="007C47A6">
        <w:rPr>
          <w:rFonts w:eastAsia="Calibri"/>
        </w:rPr>
        <w:t xml:space="preserve"> the Product Owner of </w:t>
      </w:r>
      <w:proofErr w:type="spellStart"/>
      <w:r w:rsidR="007947C9" w:rsidRPr="007C47A6">
        <w:rPr>
          <w:rFonts w:eastAsia="Calibri"/>
        </w:rPr>
        <w:t>CaseEdge</w:t>
      </w:r>
      <w:proofErr w:type="spellEnd"/>
      <w:r w:rsidR="007947C9" w:rsidRPr="007C47A6">
        <w:rPr>
          <w:rFonts w:eastAsia="Calibri"/>
        </w:rPr>
        <w:t>, actively involved in Backlog Refinement, Iteration Planning, Release Preparation, Story creation, and Team Demos &amp; UAT.</w:t>
      </w:r>
    </w:p>
    <w:p w14:paraId="68190325" w14:textId="77515DD0" w:rsidR="007947C9" w:rsidRPr="00B376CE" w:rsidRDefault="007947C9" w:rsidP="00B376CE">
      <w:pPr>
        <w:pStyle w:val="ListParagraph"/>
        <w:numPr>
          <w:ilvl w:val="0"/>
          <w:numId w:val="32"/>
        </w:numPr>
        <w:rPr>
          <w:rFonts w:eastAsia="Calibri"/>
        </w:rPr>
      </w:pPr>
      <w:r w:rsidRPr="00B376CE">
        <w:rPr>
          <w:rFonts w:eastAsia="Calibri"/>
        </w:rPr>
        <w:t xml:space="preserve">Successful track record as an Agile coach, driving the </w:t>
      </w:r>
      <w:r w:rsidR="00E331CA">
        <w:rPr>
          <w:rFonts w:eastAsia="Calibri"/>
        </w:rPr>
        <w:t xml:space="preserve">Project </w:t>
      </w:r>
      <w:r w:rsidRPr="00B376CE">
        <w:rPr>
          <w:rFonts w:eastAsia="Calibri"/>
        </w:rPr>
        <w:t>delivery of high-value software solutions in agile environments.</w:t>
      </w:r>
    </w:p>
    <w:p w14:paraId="229A8E0A" w14:textId="77777777" w:rsidR="007947C9" w:rsidRPr="00B376CE" w:rsidRDefault="007947C9" w:rsidP="00B376CE">
      <w:pPr>
        <w:pStyle w:val="ListParagraph"/>
        <w:numPr>
          <w:ilvl w:val="0"/>
          <w:numId w:val="32"/>
        </w:numPr>
        <w:rPr>
          <w:rFonts w:eastAsia="Calibri"/>
        </w:rPr>
      </w:pPr>
      <w:r w:rsidRPr="00B376CE">
        <w:rPr>
          <w:rFonts w:eastAsia="Calibri"/>
        </w:rPr>
        <w:t>Served as a servant leader for cross-functional scrum teams, facilitating daily stand-ups, removing impediments, and coordinating with Product Owners and stakeholders.</w:t>
      </w:r>
    </w:p>
    <w:p w14:paraId="1E47E92E" w14:textId="77777777" w:rsidR="007947C9" w:rsidRPr="00B376CE" w:rsidRDefault="007947C9" w:rsidP="00B376CE">
      <w:pPr>
        <w:pStyle w:val="ListParagraph"/>
        <w:numPr>
          <w:ilvl w:val="0"/>
          <w:numId w:val="32"/>
        </w:numPr>
        <w:rPr>
          <w:rFonts w:eastAsia="Calibri"/>
        </w:rPr>
      </w:pPr>
      <w:r w:rsidRPr="00B376CE">
        <w:rPr>
          <w:rFonts w:eastAsia="Calibri"/>
        </w:rPr>
        <w:t>Extensive experience in managing core agile ceremonies, including Sprint Planning, Daily Stand-ups, Sprint Review, and Sprint Retrospectives. Actively participated in PI planning and backlog grooming sessions.</w:t>
      </w:r>
    </w:p>
    <w:p w14:paraId="47C9517E" w14:textId="79ABFB80" w:rsidR="007947C9" w:rsidRPr="00B376CE" w:rsidRDefault="007947C9" w:rsidP="00B376CE">
      <w:pPr>
        <w:pStyle w:val="ListParagraph"/>
        <w:numPr>
          <w:ilvl w:val="0"/>
          <w:numId w:val="32"/>
        </w:numPr>
        <w:rPr>
          <w:rFonts w:eastAsia="Calibri"/>
        </w:rPr>
      </w:pPr>
      <w:r w:rsidRPr="00B376CE">
        <w:rPr>
          <w:rFonts w:eastAsia="Calibri"/>
        </w:rPr>
        <w:t>Hands-on experience in defining and managing action items, identifying issues and risks, and adjusting scope as necessary</w:t>
      </w:r>
      <w:r w:rsidR="008F1491">
        <w:rPr>
          <w:rFonts w:eastAsia="Calibri"/>
        </w:rPr>
        <w:t xml:space="preserve"> </w:t>
      </w:r>
      <w:r w:rsidR="00224544">
        <w:rPr>
          <w:rFonts w:eastAsia="Calibri"/>
        </w:rPr>
        <w:t>and</w:t>
      </w:r>
      <w:r w:rsidR="008F1491">
        <w:rPr>
          <w:rFonts w:eastAsia="Calibri"/>
        </w:rPr>
        <w:t xml:space="preserve"> working with </w:t>
      </w:r>
      <w:r w:rsidR="008F1491" w:rsidRPr="008F1491">
        <w:rPr>
          <w:rFonts w:eastAsia="Calibri"/>
        </w:rPr>
        <w:t>TX DIR Project Delivery Framework</w:t>
      </w:r>
      <w:r w:rsidR="008F1491" w:rsidRPr="008F1491">
        <w:rPr>
          <w:rFonts w:eastAsia="Calibri"/>
        </w:rPr>
        <w:t xml:space="preserve"> and Medicaid Applications.</w:t>
      </w:r>
    </w:p>
    <w:p w14:paraId="11482911" w14:textId="77777777" w:rsidR="007947C9" w:rsidRPr="00B376CE" w:rsidRDefault="007947C9" w:rsidP="00B376CE">
      <w:pPr>
        <w:pStyle w:val="ListParagraph"/>
        <w:numPr>
          <w:ilvl w:val="0"/>
          <w:numId w:val="32"/>
        </w:numPr>
        <w:rPr>
          <w:rFonts w:eastAsia="Calibri"/>
        </w:rPr>
      </w:pPr>
      <w:r w:rsidRPr="00B376CE">
        <w:rPr>
          <w:rFonts w:eastAsia="Calibri"/>
        </w:rPr>
        <w:t>Conducted System ART Demo’s for the product developed by teams and proficiently created and shared detailed reports with business stakeholders.</w:t>
      </w:r>
    </w:p>
    <w:p w14:paraId="185C1FEF" w14:textId="77777777" w:rsidR="007947C9" w:rsidRPr="00B376CE" w:rsidRDefault="007947C9" w:rsidP="00B376CE">
      <w:pPr>
        <w:pStyle w:val="ListParagraph"/>
        <w:numPr>
          <w:ilvl w:val="0"/>
          <w:numId w:val="32"/>
        </w:numPr>
        <w:rPr>
          <w:rFonts w:eastAsia="Calibri"/>
        </w:rPr>
      </w:pPr>
      <w:r w:rsidRPr="00B376CE">
        <w:rPr>
          <w:rFonts w:eastAsia="Calibri"/>
        </w:rPr>
        <w:t>Utilized Jira for task tracking and maintained transparency in project progress.</w:t>
      </w:r>
    </w:p>
    <w:p w14:paraId="75219210" w14:textId="2141D47D" w:rsidR="007E22E6" w:rsidRDefault="007947C9" w:rsidP="00B376CE">
      <w:pPr>
        <w:pStyle w:val="ListParagraph"/>
        <w:numPr>
          <w:ilvl w:val="0"/>
          <w:numId w:val="32"/>
        </w:numPr>
        <w:rPr>
          <w:rFonts w:eastAsia="Calibri"/>
        </w:rPr>
      </w:pPr>
      <w:r w:rsidRPr="00B376CE">
        <w:rPr>
          <w:rFonts w:eastAsia="Calibri"/>
        </w:rPr>
        <w:t>Implemented an agile metrics program using Azure dashboards, including Burn down charts, Teams velocity chart, and Planned Vs Disruptive work, to measure and enhance team performance.</w:t>
      </w:r>
    </w:p>
    <w:p w14:paraId="6B654969" w14:textId="77777777" w:rsidR="001B3895" w:rsidRPr="001B3895" w:rsidRDefault="001B3895" w:rsidP="001B3895">
      <w:pPr>
        <w:pStyle w:val="ListParagraph"/>
        <w:numPr>
          <w:ilvl w:val="0"/>
          <w:numId w:val="32"/>
        </w:numPr>
        <w:rPr>
          <w:rFonts w:eastAsia="Calibri"/>
        </w:rPr>
      </w:pPr>
      <w:r w:rsidRPr="001B3895">
        <w:rPr>
          <w:rFonts w:eastAsia="Calibri"/>
        </w:rPr>
        <w:t>As a project manager, Proficient in fostering collaboration with diverse stakeholders, including executive leadership and end-users, implementing proactive communication strategies to align project goals with organizational objectives, and ensuring a unified approach for success.</w:t>
      </w:r>
    </w:p>
    <w:p w14:paraId="20ED8767" w14:textId="77777777" w:rsidR="00CF6408" w:rsidRDefault="001B3895" w:rsidP="00CF6408">
      <w:pPr>
        <w:pStyle w:val="ListParagraph"/>
        <w:numPr>
          <w:ilvl w:val="0"/>
          <w:numId w:val="32"/>
        </w:numPr>
        <w:rPr>
          <w:rFonts w:eastAsia="Calibri"/>
        </w:rPr>
      </w:pPr>
      <w:r w:rsidRPr="001B3895">
        <w:rPr>
          <w:rFonts w:eastAsia="Calibri"/>
        </w:rPr>
        <w:t>Demonstrates expertise in identifying project risks, impediments, and blockers through comprehensive analysis, executing proactive mitigation plans to minimize impact on timelines and deliverables. Utilizes risk management tools effectively, ensuring a resilient project framework and successful outcomes.</w:t>
      </w:r>
    </w:p>
    <w:p w14:paraId="232EF788" w14:textId="77777777" w:rsidR="00CF6408" w:rsidRDefault="00CF6408" w:rsidP="00CF6408">
      <w:pPr>
        <w:rPr>
          <w:rFonts w:eastAsia="Calibri"/>
          <w:b/>
          <w:bCs/>
        </w:rPr>
      </w:pPr>
    </w:p>
    <w:p w14:paraId="4F4B069E" w14:textId="77777777" w:rsidR="007544B0" w:rsidRDefault="007544B0" w:rsidP="00CF6408">
      <w:pPr>
        <w:rPr>
          <w:rFonts w:eastAsia="Calibri"/>
          <w:b/>
          <w:bCs/>
        </w:rPr>
      </w:pPr>
    </w:p>
    <w:p w14:paraId="6C840E91" w14:textId="485A67C0" w:rsidR="00C75846" w:rsidRPr="00CF6408" w:rsidRDefault="00245287" w:rsidP="00CF6408">
      <w:pPr>
        <w:rPr>
          <w:rFonts w:eastAsia="Calibri"/>
        </w:rPr>
      </w:pPr>
      <w:r w:rsidRPr="00CF6408">
        <w:rPr>
          <w:rFonts w:eastAsia="Calibri"/>
          <w:b/>
          <w:bCs/>
        </w:rPr>
        <w:lastRenderedPageBreak/>
        <w:t>TECHNICAL SKILLS:</w:t>
      </w:r>
    </w:p>
    <w:p w14:paraId="0FC4A4E6" w14:textId="77777777" w:rsidR="00720855" w:rsidRPr="00B376CE" w:rsidRDefault="00720855" w:rsidP="00720855">
      <w:pPr>
        <w:tabs>
          <w:tab w:val="left" w:pos="180"/>
          <w:tab w:val="left" w:pos="270"/>
        </w:tabs>
        <w:jc w:val="both"/>
        <w:rPr>
          <w:rFonts w:eastAsia="Calibri"/>
          <w:b/>
          <w:bCs/>
        </w:rPr>
      </w:pPr>
    </w:p>
    <w:tbl>
      <w:tblPr>
        <w:tblW w:w="0" w:type="auto"/>
        <w:tblInd w:w="19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230"/>
        <w:gridCol w:w="6480"/>
      </w:tblGrid>
      <w:tr w:rsidR="008A5735" w:rsidRPr="00B376CE" w14:paraId="76A9C0C5" w14:textId="77777777" w:rsidTr="00CF6408">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6AD0FF" w14:textId="77777777" w:rsidR="008A5735" w:rsidRPr="00B376CE" w:rsidRDefault="008A5735">
            <w:pPr>
              <w:autoSpaceDE w:val="0"/>
              <w:autoSpaceDN w:val="0"/>
              <w:adjustRightInd w:val="0"/>
              <w:rPr>
                <w:rFonts w:eastAsia="Calibri"/>
              </w:rPr>
            </w:pPr>
            <w:r w:rsidRPr="00B376CE">
              <w:rPr>
                <w:rFonts w:eastAsia="Calibri"/>
              </w:rPr>
              <w:t>Methodologies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E0AF16" w14:textId="77777777" w:rsidR="008A5735" w:rsidRPr="00B376CE" w:rsidRDefault="008A5735">
            <w:pPr>
              <w:autoSpaceDE w:val="0"/>
              <w:autoSpaceDN w:val="0"/>
              <w:adjustRightInd w:val="0"/>
              <w:rPr>
                <w:rFonts w:eastAsia="Calibri"/>
              </w:rPr>
            </w:pPr>
            <w:r w:rsidRPr="00B376CE">
              <w:rPr>
                <w:rFonts w:eastAsia="Calibri"/>
              </w:rPr>
              <w:t>Agile, Waterfall, Rational Unified Process (RUP), UML</w:t>
            </w:r>
          </w:p>
        </w:tc>
      </w:tr>
      <w:tr w:rsidR="008A5735" w:rsidRPr="00B376CE" w14:paraId="5F55BF03"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55476A" w14:textId="77777777" w:rsidR="008A5735" w:rsidRPr="00B376CE" w:rsidRDefault="008A5735">
            <w:pPr>
              <w:autoSpaceDE w:val="0"/>
              <w:autoSpaceDN w:val="0"/>
              <w:adjustRightInd w:val="0"/>
              <w:rPr>
                <w:rFonts w:eastAsia="Calibri"/>
              </w:rPr>
            </w:pPr>
            <w:r w:rsidRPr="00B376CE">
              <w:rPr>
                <w:rFonts w:eastAsia="Calibri"/>
              </w:rPr>
              <w:t>Business Modeling Tools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A1A579" w14:textId="77777777" w:rsidR="008A5735" w:rsidRPr="00B376CE" w:rsidRDefault="008A5735">
            <w:pPr>
              <w:autoSpaceDE w:val="0"/>
              <w:autoSpaceDN w:val="0"/>
              <w:adjustRightInd w:val="0"/>
              <w:rPr>
                <w:rFonts w:eastAsia="Calibri"/>
              </w:rPr>
            </w:pPr>
            <w:r w:rsidRPr="00B376CE">
              <w:rPr>
                <w:rFonts w:eastAsia="Calibri"/>
              </w:rPr>
              <w:t>MS Visio, Rational Rose, Axure, Adobe Photoshop</w:t>
            </w:r>
          </w:p>
        </w:tc>
      </w:tr>
      <w:tr w:rsidR="008A5735" w:rsidRPr="00B376CE" w14:paraId="1F1249CC"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5EAECA" w14:textId="77777777" w:rsidR="008A5735" w:rsidRPr="00B376CE" w:rsidRDefault="008A5735">
            <w:pPr>
              <w:autoSpaceDE w:val="0"/>
              <w:autoSpaceDN w:val="0"/>
              <w:adjustRightInd w:val="0"/>
              <w:rPr>
                <w:rFonts w:eastAsia="Calibri"/>
              </w:rPr>
            </w:pPr>
            <w:r w:rsidRPr="00B376CE">
              <w:rPr>
                <w:rFonts w:eastAsia="Calibri"/>
              </w:rPr>
              <w:t>Requirement Management Tools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644E08" w14:textId="77777777" w:rsidR="008A5735" w:rsidRPr="00B376CE" w:rsidRDefault="008A5735">
            <w:pPr>
              <w:autoSpaceDE w:val="0"/>
              <w:autoSpaceDN w:val="0"/>
              <w:adjustRightInd w:val="0"/>
              <w:rPr>
                <w:rFonts w:eastAsia="Calibri"/>
              </w:rPr>
            </w:pPr>
            <w:r w:rsidRPr="00B376CE">
              <w:rPr>
                <w:rFonts w:eastAsia="Calibri"/>
              </w:rPr>
              <w:t xml:space="preserve">TFS, Rational </w:t>
            </w:r>
            <w:proofErr w:type="spellStart"/>
            <w:r w:rsidRPr="00B376CE">
              <w:rPr>
                <w:rFonts w:eastAsia="Calibri"/>
              </w:rPr>
              <w:t>RequisitePro</w:t>
            </w:r>
            <w:proofErr w:type="spellEnd"/>
            <w:r w:rsidRPr="00B376CE">
              <w:rPr>
                <w:rFonts w:eastAsia="Calibri"/>
              </w:rPr>
              <w:t>, Doors, MS Share point, HP ALM, HP QC</w:t>
            </w:r>
          </w:p>
        </w:tc>
      </w:tr>
      <w:tr w:rsidR="008A5735" w:rsidRPr="00B376CE" w14:paraId="5BD70DCF"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A5D620" w14:textId="77777777" w:rsidR="008A5735" w:rsidRPr="00B376CE" w:rsidRDefault="008A5735">
            <w:pPr>
              <w:autoSpaceDE w:val="0"/>
              <w:autoSpaceDN w:val="0"/>
              <w:adjustRightInd w:val="0"/>
              <w:rPr>
                <w:rFonts w:eastAsia="Calibri"/>
              </w:rPr>
            </w:pPr>
            <w:r w:rsidRPr="00B376CE">
              <w:rPr>
                <w:rFonts w:eastAsia="Calibri"/>
              </w:rPr>
              <w:t>Project Management</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145A3F" w14:textId="77777777" w:rsidR="008A5735" w:rsidRPr="00B376CE" w:rsidRDefault="008A5735">
            <w:pPr>
              <w:autoSpaceDE w:val="0"/>
              <w:autoSpaceDN w:val="0"/>
              <w:adjustRightInd w:val="0"/>
              <w:rPr>
                <w:rFonts w:eastAsia="Calibri"/>
              </w:rPr>
            </w:pPr>
            <w:r w:rsidRPr="00B376CE">
              <w:rPr>
                <w:rFonts w:eastAsia="Calibri"/>
              </w:rPr>
              <w:t>MS Project, JIRA, Confluence</w:t>
            </w:r>
          </w:p>
        </w:tc>
      </w:tr>
      <w:tr w:rsidR="008A5735" w:rsidRPr="00B376CE" w14:paraId="0C16E978" w14:textId="77777777" w:rsidTr="00CF6408">
        <w:tblPrEx>
          <w:tblBorders>
            <w:top w:val="none" w:sz="0" w:space="0" w:color="auto"/>
          </w:tblBorders>
        </w:tblPrEx>
        <w:trPr>
          <w:trHeight w:val="115"/>
        </w:trPr>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399FC1" w14:textId="77777777" w:rsidR="008A5735" w:rsidRPr="00B376CE" w:rsidRDefault="008A5735">
            <w:pPr>
              <w:autoSpaceDE w:val="0"/>
              <w:autoSpaceDN w:val="0"/>
              <w:adjustRightInd w:val="0"/>
              <w:rPr>
                <w:rFonts w:eastAsia="Calibri"/>
              </w:rPr>
            </w:pPr>
            <w:r w:rsidRPr="00B376CE">
              <w:rPr>
                <w:rFonts w:eastAsia="Calibri"/>
              </w:rPr>
              <w:t>Business Applications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B29BFD" w14:textId="77777777" w:rsidR="008A5735" w:rsidRPr="00B376CE" w:rsidRDefault="008A5735">
            <w:pPr>
              <w:autoSpaceDE w:val="0"/>
              <w:autoSpaceDN w:val="0"/>
              <w:adjustRightInd w:val="0"/>
              <w:rPr>
                <w:rFonts w:eastAsia="Calibri"/>
              </w:rPr>
            </w:pPr>
            <w:r w:rsidRPr="00B376CE">
              <w:rPr>
                <w:rFonts w:eastAsia="Calibri"/>
              </w:rPr>
              <w:t>MS Office Suite –MS Word, Excel, PowerPoint, MS Outlook</w:t>
            </w:r>
          </w:p>
        </w:tc>
      </w:tr>
      <w:tr w:rsidR="008A5735" w:rsidRPr="00B376CE" w14:paraId="6D6647E3"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865122" w14:textId="77777777" w:rsidR="008A5735" w:rsidRPr="00B376CE" w:rsidRDefault="008A5735">
            <w:pPr>
              <w:autoSpaceDE w:val="0"/>
              <w:autoSpaceDN w:val="0"/>
              <w:adjustRightInd w:val="0"/>
              <w:rPr>
                <w:rFonts w:eastAsia="Calibri"/>
              </w:rPr>
            </w:pPr>
            <w:r w:rsidRPr="00B376CE">
              <w:rPr>
                <w:rFonts w:eastAsia="Calibri"/>
              </w:rPr>
              <w:t>Reporting Tools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E34F4F" w14:textId="77777777" w:rsidR="008A5735" w:rsidRPr="00B376CE" w:rsidRDefault="008A5735">
            <w:pPr>
              <w:autoSpaceDE w:val="0"/>
              <w:autoSpaceDN w:val="0"/>
              <w:adjustRightInd w:val="0"/>
              <w:rPr>
                <w:rFonts w:eastAsia="Calibri"/>
              </w:rPr>
            </w:pPr>
            <w:r w:rsidRPr="00B376CE">
              <w:rPr>
                <w:rFonts w:eastAsia="Calibri"/>
              </w:rPr>
              <w:t>Business Objects</w:t>
            </w:r>
          </w:p>
        </w:tc>
      </w:tr>
      <w:tr w:rsidR="008A5735" w:rsidRPr="00B376CE" w14:paraId="38B24259"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E0C688" w14:textId="77777777" w:rsidR="008A5735" w:rsidRPr="00B376CE" w:rsidRDefault="008A5735">
            <w:pPr>
              <w:autoSpaceDE w:val="0"/>
              <w:autoSpaceDN w:val="0"/>
              <w:adjustRightInd w:val="0"/>
              <w:rPr>
                <w:rFonts w:eastAsia="Calibri"/>
              </w:rPr>
            </w:pPr>
            <w:r w:rsidRPr="00B376CE">
              <w:rPr>
                <w:rFonts w:eastAsia="Calibri"/>
              </w:rPr>
              <w:t>Databases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2CF4A5" w14:textId="77777777" w:rsidR="008A5735" w:rsidRPr="00B376CE" w:rsidRDefault="008A5735">
            <w:pPr>
              <w:autoSpaceDE w:val="0"/>
              <w:autoSpaceDN w:val="0"/>
              <w:adjustRightInd w:val="0"/>
              <w:rPr>
                <w:rFonts w:eastAsia="Calibri"/>
              </w:rPr>
            </w:pPr>
            <w:r w:rsidRPr="00B376CE">
              <w:rPr>
                <w:rFonts w:eastAsia="Calibri"/>
              </w:rPr>
              <w:t>MY SQL, SQL Server, MS Access</w:t>
            </w:r>
          </w:p>
        </w:tc>
      </w:tr>
      <w:tr w:rsidR="008A5735" w:rsidRPr="00B376CE" w14:paraId="581CBF18"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A81318" w14:textId="77777777" w:rsidR="008A5735" w:rsidRPr="00B376CE" w:rsidRDefault="008A5735">
            <w:pPr>
              <w:autoSpaceDE w:val="0"/>
              <w:autoSpaceDN w:val="0"/>
              <w:adjustRightInd w:val="0"/>
              <w:rPr>
                <w:rFonts w:eastAsia="Calibri"/>
              </w:rPr>
            </w:pPr>
            <w:r w:rsidRPr="00B376CE">
              <w:rPr>
                <w:rFonts w:eastAsia="Calibri"/>
              </w:rPr>
              <w:t>Operating Systems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F1537D" w14:textId="77777777" w:rsidR="008A5735" w:rsidRPr="00B376CE" w:rsidRDefault="008A5735">
            <w:pPr>
              <w:autoSpaceDE w:val="0"/>
              <w:autoSpaceDN w:val="0"/>
              <w:adjustRightInd w:val="0"/>
              <w:rPr>
                <w:rFonts w:eastAsia="Calibri"/>
              </w:rPr>
            </w:pPr>
            <w:r w:rsidRPr="00B376CE">
              <w:rPr>
                <w:rFonts w:eastAsia="Calibri"/>
              </w:rPr>
              <w:t>Windows, LINUX/ UNIX</w:t>
            </w:r>
          </w:p>
        </w:tc>
      </w:tr>
      <w:tr w:rsidR="008A5735" w:rsidRPr="00B376CE" w14:paraId="76789F9F"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46EE23" w14:textId="77777777" w:rsidR="008A5735" w:rsidRPr="00B376CE" w:rsidRDefault="008A5735">
            <w:pPr>
              <w:autoSpaceDE w:val="0"/>
              <w:autoSpaceDN w:val="0"/>
              <w:adjustRightInd w:val="0"/>
              <w:rPr>
                <w:rFonts w:eastAsia="Calibri"/>
              </w:rPr>
            </w:pPr>
            <w:r w:rsidRPr="00B376CE">
              <w:rPr>
                <w:rFonts w:eastAsia="Calibri"/>
              </w:rPr>
              <w:t>Agile Frameworks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2A7289" w14:textId="77777777" w:rsidR="008A5735" w:rsidRPr="00B376CE" w:rsidRDefault="008A5735">
            <w:pPr>
              <w:autoSpaceDE w:val="0"/>
              <w:autoSpaceDN w:val="0"/>
              <w:adjustRightInd w:val="0"/>
              <w:rPr>
                <w:rFonts w:eastAsia="Calibri"/>
              </w:rPr>
            </w:pPr>
            <w:proofErr w:type="spellStart"/>
            <w:r w:rsidRPr="00B376CE">
              <w:rPr>
                <w:rFonts w:eastAsia="Calibri"/>
              </w:rPr>
              <w:t>SAFe</w:t>
            </w:r>
            <w:proofErr w:type="spellEnd"/>
            <w:r w:rsidRPr="00B376CE">
              <w:rPr>
                <w:rFonts w:eastAsia="Calibri"/>
              </w:rPr>
              <w:t>, Scrum , Kanban</w:t>
            </w:r>
          </w:p>
        </w:tc>
      </w:tr>
      <w:tr w:rsidR="008A5735" w:rsidRPr="00B376CE" w14:paraId="17360E7F"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909D43" w14:textId="77777777" w:rsidR="008A5735" w:rsidRPr="00B376CE" w:rsidRDefault="008A5735">
            <w:pPr>
              <w:autoSpaceDE w:val="0"/>
              <w:autoSpaceDN w:val="0"/>
              <w:adjustRightInd w:val="0"/>
              <w:rPr>
                <w:rFonts w:eastAsia="Calibri"/>
              </w:rPr>
            </w:pPr>
            <w:r w:rsidRPr="00B376CE">
              <w:rPr>
                <w:rFonts w:eastAsia="Calibri"/>
              </w:rPr>
              <w:t>Tools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EDC89E" w14:textId="1941BFD7" w:rsidR="008A5735" w:rsidRPr="00B376CE" w:rsidRDefault="008A5735">
            <w:pPr>
              <w:autoSpaceDE w:val="0"/>
              <w:autoSpaceDN w:val="0"/>
              <w:adjustRightInd w:val="0"/>
              <w:rPr>
                <w:rFonts w:eastAsia="Calibri"/>
              </w:rPr>
            </w:pPr>
            <w:r w:rsidRPr="00B376CE">
              <w:rPr>
                <w:rFonts w:eastAsia="Calibri"/>
              </w:rPr>
              <w:t>Azure, Service Now, JIRA, MS Office(Excel, PPT, Word and OneNote), Power BI</w:t>
            </w:r>
            <w:r w:rsidR="00CB77E0">
              <w:rPr>
                <w:rFonts w:eastAsia="Calibri"/>
              </w:rPr>
              <w:t>, Sales force</w:t>
            </w:r>
          </w:p>
        </w:tc>
      </w:tr>
      <w:tr w:rsidR="008A5735" w:rsidRPr="00B376CE" w14:paraId="4925E72F"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D6E15A" w14:textId="77777777" w:rsidR="008A5735" w:rsidRPr="00B376CE" w:rsidRDefault="008A5735">
            <w:pPr>
              <w:autoSpaceDE w:val="0"/>
              <w:autoSpaceDN w:val="0"/>
              <w:adjustRightInd w:val="0"/>
              <w:rPr>
                <w:rFonts w:eastAsia="Calibri"/>
              </w:rPr>
            </w:pPr>
            <w:r w:rsidRPr="00B376CE">
              <w:rPr>
                <w:rFonts w:eastAsia="Calibri"/>
              </w:rPr>
              <w:t>Certifications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8FEA8C" w14:textId="77777777" w:rsidR="008A5735" w:rsidRPr="00B376CE" w:rsidRDefault="008A5735">
            <w:pPr>
              <w:autoSpaceDE w:val="0"/>
              <w:autoSpaceDN w:val="0"/>
              <w:adjustRightInd w:val="0"/>
              <w:rPr>
                <w:rFonts w:eastAsia="Calibri"/>
              </w:rPr>
            </w:pPr>
            <w:r w:rsidRPr="00B376CE">
              <w:rPr>
                <w:rFonts w:eastAsia="Calibri"/>
              </w:rPr>
              <w:t>PMP Certified</w:t>
            </w:r>
          </w:p>
        </w:tc>
      </w:tr>
      <w:tr w:rsidR="008A5735" w:rsidRPr="00B376CE" w14:paraId="02C431B5"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E22C63F" w14:textId="77777777" w:rsidR="008A5735" w:rsidRPr="00B376CE" w:rsidRDefault="008A5735">
            <w:pPr>
              <w:autoSpaceDE w:val="0"/>
              <w:autoSpaceDN w:val="0"/>
              <w:adjustRightInd w:val="0"/>
              <w:rPr>
                <w:rFonts w:eastAsia="Calibri"/>
              </w:rPr>
            </w:pPr>
            <w:r w:rsidRPr="00B376CE">
              <w:rPr>
                <w:rFonts w:eastAsia="Calibri"/>
              </w:rPr>
              <w:t>Research Tools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71C465D" w14:textId="77777777" w:rsidR="008A5735" w:rsidRPr="00B376CE" w:rsidRDefault="008A5735">
            <w:pPr>
              <w:autoSpaceDE w:val="0"/>
              <w:autoSpaceDN w:val="0"/>
              <w:adjustRightInd w:val="0"/>
              <w:rPr>
                <w:rFonts w:eastAsia="Calibri"/>
              </w:rPr>
            </w:pPr>
            <w:r w:rsidRPr="00B376CE">
              <w:rPr>
                <w:rFonts w:eastAsia="Calibri"/>
              </w:rPr>
              <w:t>Factiva, Gartner, Forrester, D&amp;B Hoovers, Thomson One, EMIS, IBIS World, EIU, Computer Economics</w:t>
            </w:r>
          </w:p>
        </w:tc>
      </w:tr>
      <w:tr w:rsidR="008A5735" w:rsidRPr="00B376CE" w14:paraId="03CAA8B7"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B3B104" w14:textId="77777777" w:rsidR="008A5735" w:rsidRPr="00B376CE" w:rsidRDefault="008A5735">
            <w:pPr>
              <w:autoSpaceDE w:val="0"/>
              <w:autoSpaceDN w:val="0"/>
              <w:adjustRightInd w:val="0"/>
              <w:rPr>
                <w:rFonts w:eastAsia="Calibri"/>
              </w:rPr>
            </w:pPr>
            <w:r w:rsidRPr="00B376CE">
              <w:rPr>
                <w:rFonts w:eastAsia="Calibri"/>
              </w:rPr>
              <w:t>Competencies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9AAC23" w14:textId="77777777" w:rsidR="008A5735" w:rsidRPr="00B376CE" w:rsidRDefault="008A5735">
            <w:pPr>
              <w:autoSpaceDE w:val="0"/>
              <w:autoSpaceDN w:val="0"/>
              <w:adjustRightInd w:val="0"/>
              <w:rPr>
                <w:rFonts w:eastAsia="Calibri"/>
              </w:rPr>
            </w:pPr>
            <w:r w:rsidRPr="00B376CE">
              <w:rPr>
                <w:rFonts w:eastAsia="Calibri"/>
              </w:rPr>
              <w:t>Agile Ceremonies like Daily Stand ups, Sprint Planning, Sprint review, Sprint retrospective; Definition of Done, Acceptance Criteria, User Acceptance Testing; Product and Sprint Backlog; PI Planning, Project Management, Stakeholder Management</w:t>
            </w:r>
          </w:p>
        </w:tc>
      </w:tr>
      <w:tr w:rsidR="008A5735" w:rsidRPr="00B376CE" w14:paraId="3D6B58EB" w14:textId="77777777" w:rsidTr="00CF6408">
        <w:tblPrEx>
          <w:tblBorders>
            <w:top w:val="none" w:sz="0" w:space="0" w:color="auto"/>
          </w:tblBorders>
        </w:tblPrEx>
        <w:tc>
          <w:tcPr>
            <w:tcW w:w="423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B71A79" w14:textId="77777777" w:rsidR="008A5735" w:rsidRPr="00B376CE" w:rsidRDefault="008A5735">
            <w:pPr>
              <w:autoSpaceDE w:val="0"/>
              <w:autoSpaceDN w:val="0"/>
              <w:adjustRightInd w:val="0"/>
              <w:rPr>
                <w:rFonts w:eastAsia="Calibri"/>
              </w:rPr>
            </w:pPr>
            <w:r w:rsidRPr="00B376CE">
              <w:rPr>
                <w:rFonts w:eastAsia="Calibri"/>
              </w:rPr>
              <w:t>Domains</w:t>
            </w:r>
          </w:p>
        </w:tc>
        <w:tc>
          <w:tcPr>
            <w:tcW w:w="64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B7F4AF4" w14:textId="34C9EDBA" w:rsidR="008A5735" w:rsidRPr="00B376CE" w:rsidRDefault="008A5735">
            <w:pPr>
              <w:autoSpaceDE w:val="0"/>
              <w:autoSpaceDN w:val="0"/>
              <w:adjustRightInd w:val="0"/>
              <w:rPr>
                <w:rFonts w:eastAsia="Calibri"/>
              </w:rPr>
            </w:pPr>
            <w:r w:rsidRPr="00B376CE">
              <w:rPr>
                <w:rFonts w:eastAsia="Calibri"/>
              </w:rPr>
              <w:t>Financial Services (Banking, Insurance, and Investment Management</w:t>
            </w:r>
            <w:r w:rsidR="00CF6408">
              <w:rPr>
                <w:rFonts w:eastAsia="Calibri"/>
              </w:rPr>
              <w:t>, consumer and retail</w:t>
            </w:r>
          </w:p>
        </w:tc>
      </w:tr>
    </w:tbl>
    <w:p w14:paraId="1E38C9B9" w14:textId="77777777" w:rsidR="00CF6408" w:rsidRDefault="00CF6408" w:rsidP="00720855">
      <w:pPr>
        <w:spacing w:after="120" w:line="259" w:lineRule="auto"/>
        <w:ind w:left="450" w:hanging="450"/>
        <w:rPr>
          <w:rFonts w:eastAsia="Calibri"/>
          <w:b/>
          <w:bCs/>
        </w:rPr>
      </w:pPr>
    </w:p>
    <w:p w14:paraId="61FD456E" w14:textId="797525D1" w:rsidR="00C75846" w:rsidRPr="00B376CE" w:rsidRDefault="00245287" w:rsidP="00720855">
      <w:pPr>
        <w:spacing w:after="120" w:line="259" w:lineRule="auto"/>
        <w:ind w:left="450" w:hanging="450"/>
        <w:rPr>
          <w:rFonts w:eastAsia="Calibri"/>
          <w:b/>
          <w:bCs/>
        </w:rPr>
      </w:pPr>
      <w:r w:rsidRPr="00B376CE">
        <w:rPr>
          <w:rFonts w:eastAsia="Calibri"/>
          <w:b/>
          <w:bCs/>
        </w:rPr>
        <w:t>PROFESSIONAL EXPERIENCE:</w:t>
      </w:r>
    </w:p>
    <w:p w14:paraId="4C5D78EF" w14:textId="38F3FF59" w:rsidR="00C75846" w:rsidRPr="00B376CE" w:rsidRDefault="00245287" w:rsidP="00720855">
      <w:pPr>
        <w:spacing w:line="259" w:lineRule="auto"/>
        <w:ind w:left="450" w:hanging="450"/>
        <w:rPr>
          <w:rFonts w:eastAsia="Calibri"/>
          <w:b/>
          <w:bCs/>
        </w:rPr>
      </w:pPr>
      <w:r w:rsidRPr="00B376CE">
        <w:rPr>
          <w:rFonts w:eastAsia="Calibri"/>
          <w:b/>
          <w:bCs/>
          <w:color w:val="000000"/>
        </w:rPr>
        <w:t>MERCK PHARMA Branchburg, NJ</w:t>
      </w:r>
      <w:r w:rsidRPr="00B376CE">
        <w:rPr>
          <w:rFonts w:eastAsia="Calibri"/>
          <w:b/>
          <w:bCs/>
        </w:rPr>
        <w:t xml:space="preserve">                                                                         </w:t>
      </w:r>
      <w:r w:rsidR="00084FFD" w:rsidRPr="00B376CE">
        <w:rPr>
          <w:rFonts w:eastAsia="Calibri"/>
          <w:b/>
          <w:bCs/>
        </w:rPr>
        <w:t xml:space="preserve"> </w:t>
      </w:r>
      <w:r w:rsidRPr="00B376CE">
        <w:rPr>
          <w:rFonts w:eastAsia="Calibri"/>
          <w:b/>
          <w:bCs/>
        </w:rPr>
        <w:t>April 2021 to Present</w:t>
      </w:r>
    </w:p>
    <w:p w14:paraId="38F538D9" w14:textId="5592A4E2" w:rsidR="00C75846" w:rsidRPr="00B376CE" w:rsidRDefault="00710602" w:rsidP="00720855">
      <w:pPr>
        <w:spacing w:line="259" w:lineRule="auto"/>
        <w:ind w:left="450" w:hanging="450"/>
        <w:rPr>
          <w:rFonts w:eastAsia="Calibri"/>
          <w:b/>
          <w:bCs/>
        </w:rPr>
      </w:pPr>
      <w:r>
        <w:rPr>
          <w:rFonts w:eastAsia="Calibri"/>
          <w:b/>
          <w:bCs/>
          <w:color w:val="000000"/>
        </w:rPr>
        <w:t>Project Manager</w:t>
      </w:r>
      <w:r w:rsidR="00245287" w:rsidRPr="00B376CE">
        <w:rPr>
          <w:rFonts w:eastAsia="Calibri"/>
          <w:b/>
          <w:bCs/>
        </w:rPr>
        <w:t xml:space="preserve"> </w:t>
      </w:r>
      <w:r w:rsidR="00523A0D">
        <w:rPr>
          <w:rFonts w:eastAsia="Calibri"/>
          <w:b/>
          <w:bCs/>
        </w:rPr>
        <w:t>&amp; Scrum Master</w:t>
      </w:r>
    </w:p>
    <w:p w14:paraId="0F47B6C3" w14:textId="77777777"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Successfully handled 16 team members in one team working towards the deadline where most of them were offshore and</w:t>
      </w:r>
    </w:p>
    <w:p w14:paraId="4D3B1F98" w14:textId="77777777"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remote.</w:t>
      </w:r>
    </w:p>
    <w:p w14:paraId="7037F25E" w14:textId="07E8144D"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Assisted Value Stream Engineer (VSE), Release Train Engineer (RTE) and the team in an ART to identify the Dependencies and</w:t>
      </w:r>
    </w:p>
    <w:p w14:paraId="2D59EC6C" w14:textId="77777777"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assist Product Owner to populate the product backlog.</w:t>
      </w:r>
    </w:p>
    <w:p w14:paraId="6DCFB0D7" w14:textId="06BBEA82"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Facilitated and Time-boxed Scrum ceremonies like Sprint Planning, Sprint Retrospectives, Daily Stand-ups and Sprint Reviews</w:t>
      </w:r>
    </w:p>
    <w:p w14:paraId="53C01E7E" w14:textId="77777777"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and other activities like Backlog Grooming Meeting and Release Planning Meetings.</w:t>
      </w:r>
    </w:p>
    <w:p w14:paraId="0C5EA151" w14:textId="5A99DCCD"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Facilitated Story writing sessions to write good user stories satisfying INVEST criteria and splitting them into tasks by satisfying</w:t>
      </w:r>
    </w:p>
    <w:p w14:paraId="557BB294" w14:textId="14F578E4"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SMART criteria, assisted product owner in prioritizing the product backlog based on business value.</w:t>
      </w:r>
    </w:p>
    <w:p w14:paraId="057ECADC" w14:textId="77777777"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Attended PI planning workshops and facilitated System Demo, Inspect and Adapt workshops for future sprints.</w:t>
      </w:r>
    </w:p>
    <w:p w14:paraId="6A9E601B" w14:textId="7DAAEF76"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Assisted the team in recording the Impediments and identifying the root cause and its future effects on the system and</w:t>
      </w:r>
      <w:r>
        <w:rPr>
          <w:rFonts w:eastAsia="Calibri"/>
        </w:rPr>
        <w:t xml:space="preserve"> </w:t>
      </w:r>
      <w:r w:rsidRPr="00710602">
        <w:rPr>
          <w:rFonts w:eastAsia="Calibri"/>
        </w:rPr>
        <w:t>resolving the impediments to aid the team in achieving the sprint goals.</w:t>
      </w:r>
    </w:p>
    <w:p w14:paraId="58D9EE55" w14:textId="6140C227"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Acted as a Scrum Master for two scrum teams with a focus on guiding the teams towards improving the way they work.</w:t>
      </w:r>
    </w:p>
    <w:p w14:paraId="3B991CC1" w14:textId="3181822B"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 xml:space="preserve">Helped the team in prioritizing the product backlog by using prioritization techniques like </w:t>
      </w:r>
      <w:proofErr w:type="spellStart"/>
      <w:r w:rsidRPr="00710602">
        <w:rPr>
          <w:rFonts w:eastAsia="Calibri"/>
        </w:rPr>
        <w:t>MoSCoW</w:t>
      </w:r>
      <w:proofErr w:type="spellEnd"/>
      <w:r w:rsidRPr="00710602">
        <w:rPr>
          <w:rFonts w:eastAsia="Calibri"/>
        </w:rPr>
        <w:t xml:space="preserve"> and Kano based on the</w:t>
      </w:r>
    </w:p>
    <w:p w14:paraId="6387E5F1" w14:textId="09935889"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lastRenderedPageBreak/>
        <w:t>business value it generates and estimated them using Estimating Techniques like Planning Poker and T-Shirt Sizing and Relative</w:t>
      </w:r>
      <w:r>
        <w:rPr>
          <w:rFonts w:eastAsia="Calibri"/>
        </w:rPr>
        <w:t xml:space="preserve"> </w:t>
      </w:r>
      <w:r w:rsidRPr="00710602">
        <w:rPr>
          <w:rFonts w:eastAsia="Calibri"/>
        </w:rPr>
        <w:t>Mass-Valuation.</w:t>
      </w:r>
    </w:p>
    <w:p w14:paraId="19DCA1C1" w14:textId="359847FA"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Tracked team’s velocity using Sprint Burn Down Charts and assisted them to achieve optimum velocity by ensuring that the</w:t>
      </w:r>
      <w:r>
        <w:rPr>
          <w:rFonts w:eastAsia="Calibri"/>
        </w:rPr>
        <w:t xml:space="preserve"> </w:t>
      </w:r>
      <w:r w:rsidRPr="00710602">
        <w:rPr>
          <w:rFonts w:eastAsia="Calibri"/>
        </w:rPr>
        <w:t>team is not under/ over committed, keeping track and resolving the Impediments.</w:t>
      </w:r>
    </w:p>
    <w:p w14:paraId="7A5D7736" w14:textId="6752A22A" w:rsidR="00710602" w:rsidRPr="00710602" w:rsidRDefault="00710602" w:rsidP="00710602">
      <w:pPr>
        <w:pStyle w:val="ListParagraph"/>
        <w:autoSpaceDE w:val="0"/>
        <w:autoSpaceDN w:val="0"/>
        <w:adjustRightInd w:val="0"/>
        <w:ind w:left="360"/>
        <w:rPr>
          <w:rFonts w:eastAsia="Calibri"/>
        </w:rPr>
      </w:pPr>
      <w:r w:rsidRPr="00710602">
        <w:rPr>
          <w:rFonts w:eastAsia="Calibri"/>
        </w:rPr>
        <w:t>Assisted the Business Stakeholders in predicting the current and future-state business by clarifying and updating the business</w:t>
      </w:r>
      <w:r>
        <w:rPr>
          <w:rFonts w:eastAsia="Calibri"/>
        </w:rPr>
        <w:t xml:space="preserve"> </w:t>
      </w:r>
      <w:r w:rsidRPr="00710602">
        <w:rPr>
          <w:rFonts w:eastAsia="Calibri"/>
        </w:rPr>
        <w:t>process changes that are impacted by the technology changes that are part of projects.</w:t>
      </w:r>
    </w:p>
    <w:p w14:paraId="6CA60043" w14:textId="3A49A052"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Coordinating and participating in weekly estimation meetings to provide high-level estimates (Story Points) for backlog items</w:t>
      </w:r>
      <w:r>
        <w:rPr>
          <w:rFonts w:eastAsia="Calibri"/>
        </w:rPr>
        <w:t xml:space="preserve"> </w:t>
      </w:r>
      <w:r w:rsidRPr="00710602">
        <w:rPr>
          <w:rFonts w:eastAsia="Calibri"/>
        </w:rPr>
        <w:t>and upcoming change orders. Facilitated System demos in the SAFE environment.</w:t>
      </w:r>
    </w:p>
    <w:p w14:paraId="39CE0E31" w14:textId="239F13C8"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Improved the Team&amp;#</w:t>
      </w:r>
      <w:proofErr w:type="gramStart"/>
      <w:r w:rsidRPr="00710602">
        <w:rPr>
          <w:rFonts w:eastAsia="Calibri"/>
        </w:rPr>
        <w:t>39;s</w:t>
      </w:r>
      <w:proofErr w:type="gramEnd"/>
      <w:r w:rsidRPr="00710602">
        <w:rPr>
          <w:rFonts w:eastAsia="Calibri"/>
        </w:rPr>
        <w:t xml:space="preserve"> efficiency through retrospective feedback by conducting Happy Histogram, Silent Writing Technique and</w:t>
      </w:r>
      <w:r>
        <w:rPr>
          <w:rFonts w:eastAsia="Calibri"/>
        </w:rPr>
        <w:t xml:space="preserve"> </w:t>
      </w:r>
      <w:r w:rsidRPr="00710602">
        <w:rPr>
          <w:rFonts w:eastAsia="Calibri"/>
        </w:rPr>
        <w:t>made sure that the necessary improvements were made for further sprints.</w:t>
      </w:r>
    </w:p>
    <w:p w14:paraId="668408E0" w14:textId="7A40C21F" w:rsidR="00710602" w:rsidRPr="00710602" w:rsidRDefault="00710602" w:rsidP="00710602">
      <w:pPr>
        <w:pStyle w:val="ListParagraph"/>
        <w:numPr>
          <w:ilvl w:val="0"/>
          <w:numId w:val="34"/>
        </w:numPr>
        <w:autoSpaceDE w:val="0"/>
        <w:autoSpaceDN w:val="0"/>
        <w:adjustRightInd w:val="0"/>
        <w:rPr>
          <w:rFonts w:eastAsia="Calibri"/>
        </w:rPr>
      </w:pPr>
      <w:r w:rsidRPr="00710602">
        <w:rPr>
          <w:rFonts w:eastAsia="Calibri"/>
        </w:rPr>
        <w:t>Proficient using JIRA, Confluence, SharePoint for creating individual/group dashboards, making user stories, creating defects,</w:t>
      </w:r>
      <w:r>
        <w:rPr>
          <w:rFonts w:eastAsia="Calibri"/>
        </w:rPr>
        <w:t xml:space="preserve"> </w:t>
      </w:r>
      <w:r w:rsidRPr="00710602">
        <w:rPr>
          <w:rFonts w:eastAsia="Calibri"/>
        </w:rPr>
        <w:t>updating tasks and tracking team&amp;#</w:t>
      </w:r>
      <w:proofErr w:type="gramStart"/>
      <w:r w:rsidRPr="00710602">
        <w:rPr>
          <w:rFonts w:eastAsia="Calibri"/>
        </w:rPr>
        <w:t>39;s</w:t>
      </w:r>
      <w:proofErr w:type="gramEnd"/>
      <w:r w:rsidRPr="00710602">
        <w:rPr>
          <w:rFonts w:eastAsia="Calibri"/>
        </w:rPr>
        <w:t xml:space="preserve"> work. Coordinated with Scrum master’s to relegate dependencies during the sprint.</w:t>
      </w:r>
    </w:p>
    <w:p w14:paraId="2DFC721C" w14:textId="154A430C" w:rsidR="00C75846" w:rsidRPr="00B376CE" w:rsidRDefault="00562DDF" w:rsidP="007E22E6">
      <w:pPr>
        <w:spacing w:after="160" w:line="259" w:lineRule="auto"/>
        <w:ind w:left="360"/>
        <w:jc w:val="both"/>
        <w:rPr>
          <w:rFonts w:eastAsia="Calibri"/>
        </w:rPr>
      </w:pPr>
      <w:r>
        <w:rPr>
          <w:noProof/>
        </w:rPr>
        <mc:AlternateContent>
          <mc:Choice Requires="wps">
            <w:drawing>
              <wp:anchor distT="0" distB="0" distL="114300" distR="114300" simplePos="0" relativeHeight="251659264" behindDoc="0" locked="0" layoutInCell="1" allowOverlap="1" wp14:anchorId="5CFAE705" wp14:editId="207D857B">
                <wp:simplePos x="0" y="0"/>
                <wp:positionH relativeFrom="column">
                  <wp:posOffset>0</wp:posOffset>
                </wp:positionH>
                <wp:positionV relativeFrom="paragraph">
                  <wp:posOffset>0</wp:posOffset>
                </wp:positionV>
                <wp:extent cx="1828800" cy="1828800"/>
                <wp:effectExtent l="0" t="0" r="0" b="0"/>
                <wp:wrapSquare wrapText="bothSides"/>
                <wp:docPr id="72336077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78A7227" w14:textId="5FF4A585" w:rsidR="00562DDF" w:rsidRPr="00BC0A0E" w:rsidRDefault="00562DDF" w:rsidP="00BC0A0E">
                            <w:pPr>
                              <w:ind w:left="180"/>
                              <w:jc w:val="both"/>
                              <w:rPr>
                                <w:rFonts w:eastAsia="Calibri"/>
                                <w:b/>
                                <w:bCs/>
                                <w:color w:val="000000"/>
                              </w:rPr>
                            </w:pPr>
                            <w:r w:rsidRPr="00B376CE">
                              <w:rPr>
                                <w:rFonts w:eastAsia="Calibri"/>
                                <w:b/>
                                <w:bCs/>
                                <w:color w:val="000000"/>
                              </w:rPr>
                              <w:t>Environment</w:t>
                            </w:r>
                            <w:r w:rsidRPr="00B376CE">
                              <w:rPr>
                                <w:rFonts w:eastAsia="Calibri"/>
                                <w:color w:val="000000"/>
                              </w:rPr>
                              <w:t xml:space="preserve">: Agile, Hybrid, </w:t>
                            </w:r>
                            <w:r w:rsidRPr="00B376CE">
                              <w:rPr>
                                <w:rFonts w:eastAsia="Calibri"/>
                              </w:rPr>
                              <w:t>MS Office Suite (Word, PowerPoint, Access, Product owner, Excel, Outlook), SQL, Product Owner,</w:t>
                            </w:r>
                            <w:r w:rsidR="00CB77E0">
                              <w:rPr>
                                <w:rFonts w:eastAsia="Calibri"/>
                              </w:rPr>
                              <w:t xml:space="preserve"> SDLC, Sales force,</w:t>
                            </w:r>
                            <w:r w:rsidRPr="00B376CE">
                              <w:rPr>
                                <w:rFonts w:eastAsia="Calibri"/>
                              </w:rPr>
                              <w:t xml:space="preserve"> REST API, process flow, GUI, Tableau, Claims, billing, HL</w:t>
                            </w:r>
                            <w:proofErr w:type="gramStart"/>
                            <w:r w:rsidRPr="00B376CE">
                              <w:rPr>
                                <w:rFonts w:eastAsia="Calibri"/>
                              </w:rPr>
                              <w:t>7,Windows</w:t>
                            </w:r>
                            <w:proofErr w:type="gramEnd"/>
                            <w:r w:rsidRPr="00B376CE">
                              <w:rPr>
                                <w:rFonts w:eastAsia="Calibri"/>
                              </w:rPr>
                              <w:t xml:space="preserve"> 2000,ETL, MS Visio, MS Project, JIRA, JAD, EDI and UML Use Case.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FAE705"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" filled="f" strokeweight=".5pt">
                <v:textbox style="mso-fit-shape-to-text:t">
                  <w:txbxContent>
                    <w:p w14:paraId="778A7227" w14:textId="5FF4A585" w:rsidR="00562DDF" w:rsidRPr="00BC0A0E" w:rsidRDefault="00562DDF" w:rsidP="00BC0A0E">
                      <w:pPr>
                        <w:ind w:left="180"/>
                        <w:jc w:val="both"/>
                        <w:rPr>
                          <w:rFonts w:eastAsia="Calibri"/>
                          <w:b/>
                          <w:bCs/>
                          <w:color w:val="000000"/>
                        </w:rPr>
                      </w:pPr>
                      <w:r w:rsidRPr="00B376CE">
                        <w:rPr>
                          <w:rFonts w:eastAsia="Calibri"/>
                          <w:b/>
                          <w:bCs/>
                          <w:color w:val="000000"/>
                        </w:rPr>
                        <w:t>Environment</w:t>
                      </w:r>
                      <w:r w:rsidRPr="00B376CE">
                        <w:rPr>
                          <w:rFonts w:eastAsia="Calibri"/>
                          <w:color w:val="000000"/>
                        </w:rPr>
                        <w:t xml:space="preserve">: Agile, Hybrid, </w:t>
                      </w:r>
                      <w:r w:rsidRPr="00B376CE">
                        <w:rPr>
                          <w:rFonts w:eastAsia="Calibri"/>
                        </w:rPr>
                        <w:t>MS Office Suite (Word, PowerPoint, Access, Product owner, Excel, Outlook), SQL, Product Owner,</w:t>
                      </w:r>
                      <w:r w:rsidR="00CB77E0">
                        <w:rPr>
                          <w:rFonts w:eastAsia="Calibri"/>
                        </w:rPr>
                        <w:t xml:space="preserve"> SDLC, Sales force,</w:t>
                      </w:r>
                      <w:r w:rsidRPr="00B376CE">
                        <w:rPr>
                          <w:rFonts w:eastAsia="Calibri"/>
                        </w:rPr>
                        <w:t xml:space="preserve"> REST API, process flow, GUI, Tableau, Claims, billing, HL</w:t>
                      </w:r>
                      <w:proofErr w:type="gramStart"/>
                      <w:r w:rsidRPr="00B376CE">
                        <w:rPr>
                          <w:rFonts w:eastAsia="Calibri"/>
                        </w:rPr>
                        <w:t>7,Windows</w:t>
                      </w:r>
                      <w:proofErr w:type="gramEnd"/>
                      <w:r w:rsidRPr="00B376CE">
                        <w:rPr>
                          <w:rFonts w:eastAsia="Calibri"/>
                        </w:rPr>
                        <w:t xml:space="preserve"> 2000,ETL, MS Visio, MS Project, JIRA, JAD, EDI and UML Use Case.</w:t>
                      </w:r>
                    </w:p>
                  </w:txbxContent>
                </v:textbox>
                <w10:wrap type="square"/>
              </v:shape>
            </w:pict>
          </mc:Fallback>
        </mc:AlternateContent>
      </w:r>
    </w:p>
    <w:p w14:paraId="48B2550B" w14:textId="27B290AD" w:rsidR="00C75846" w:rsidRPr="00B376CE" w:rsidRDefault="00245287" w:rsidP="007E22E6">
      <w:pPr>
        <w:spacing w:line="259" w:lineRule="auto"/>
        <w:rPr>
          <w:rFonts w:eastAsia="Calibri"/>
          <w:b/>
          <w:bCs/>
        </w:rPr>
      </w:pPr>
      <w:r w:rsidRPr="00B376CE">
        <w:rPr>
          <w:rFonts w:eastAsia="Calibri"/>
          <w:b/>
          <w:bCs/>
          <w:color w:val="000000"/>
        </w:rPr>
        <w:t xml:space="preserve">Change </w:t>
      </w:r>
      <w:r w:rsidR="004A1B8E" w:rsidRPr="00B376CE">
        <w:rPr>
          <w:rFonts w:eastAsia="Calibri"/>
          <w:b/>
          <w:bCs/>
          <w:color w:val="000000"/>
        </w:rPr>
        <w:t>Healthcare, Nashville, TN</w:t>
      </w:r>
      <w:r w:rsidR="004A1B8E" w:rsidRPr="00B376CE">
        <w:rPr>
          <w:rFonts w:eastAsia="Calibri"/>
          <w:b/>
          <w:bCs/>
          <w:color w:val="000000"/>
        </w:rPr>
        <w:tab/>
      </w:r>
      <w:r w:rsidR="004A1B8E" w:rsidRPr="00B376CE">
        <w:rPr>
          <w:rFonts w:eastAsia="Calibri"/>
          <w:b/>
          <w:bCs/>
          <w:color w:val="000000"/>
        </w:rPr>
        <w:tab/>
      </w:r>
      <w:r w:rsidR="004A1B8E" w:rsidRPr="00B376CE">
        <w:rPr>
          <w:rFonts w:eastAsia="Calibri"/>
          <w:b/>
          <w:bCs/>
          <w:color w:val="000000"/>
        </w:rPr>
        <w:tab/>
      </w:r>
      <w:r w:rsidR="004A1B8E" w:rsidRPr="00B376CE">
        <w:rPr>
          <w:rFonts w:eastAsia="Calibri"/>
          <w:b/>
          <w:bCs/>
          <w:color w:val="000000"/>
        </w:rPr>
        <w:tab/>
      </w:r>
      <w:r w:rsidR="004A1B8E" w:rsidRPr="00B376CE">
        <w:rPr>
          <w:rFonts w:eastAsia="Calibri"/>
          <w:b/>
          <w:bCs/>
          <w:color w:val="000000"/>
        </w:rPr>
        <w:tab/>
      </w:r>
      <w:r w:rsidR="005B2EC0" w:rsidRPr="00B376CE">
        <w:rPr>
          <w:rFonts w:eastAsia="Calibri"/>
          <w:b/>
          <w:bCs/>
          <w:color w:val="000000"/>
        </w:rPr>
        <w:t xml:space="preserve">     </w:t>
      </w:r>
      <w:r w:rsidR="005A56C9" w:rsidRPr="00B376CE">
        <w:rPr>
          <w:rFonts w:eastAsia="Calibri"/>
          <w:b/>
          <w:bCs/>
          <w:color w:val="000000"/>
        </w:rPr>
        <w:tab/>
      </w:r>
      <w:r w:rsidR="00B147B5">
        <w:rPr>
          <w:rFonts w:eastAsia="Calibri"/>
          <w:b/>
          <w:bCs/>
          <w:color w:val="000000"/>
        </w:rPr>
        <w:t xml:space="preserve">           </w:t>
      </w:r>
      <w:r w:rsidR="005B2EC0" w:rsidRPr="00B376CE">
        <w:rPr>
          <w:rFonts w:eastAsia="Calibri"/>
          <w:b/>
          <w:bCs/>
          <w:color w:val="000000"/>
        </w:rPr>
        <w:t xml:space="preserve"> </w:t>
      </w:r>
      <w:r w:rsidR="00B147B5">
        <w:rPr>
          <w:rFonts w:eastAsia="Calibri"/>
          <w:b/>
          <w:bCs/>
        </w:rPr>
        <w:t>August 2019 to March</w:t>
      </w:r>
      <w:r w:rsidRPr="00B376CE">
        <w:rPr>
          <w:rFonts w:eastAsia="Calibri"/>
          <w:b/>
          <w:bCs/>
        </w:rPr>
        <w:t xml:space="preserve"> 2021</w:t>
      </w:r>
    </w:p>
    <w:p w14:paraId="7C755BA9" w14:textId="1F7FF14E" w:rsidR="00C75846" w:rsidRPr="00B376CE" w:rsidRDefault="007E22E6" w:rsidP="007E22E6">
      <w:pPr>
        <w:spacing w:line="259" w:lineRule="auto"/>
        <w:rPr>
          <w:rFonts w:eastAsia="Calibri"/>
          <w:b/>
          <w:bCs/>
        </w:rPr>
      </w:pPr>
      <w:r w:rsidRPr="00B376CE">
        <w:rPr>
          <w:rFonts w:eastAsia="Calibri"/>
          <w:b/>
          <w:bCs/>
        </w:rPr>
        <w:t>S</w:t>
      </w:r>
      <w:r w:rsidR="001B3895">
        <w:rPr>
          <w:rFonts w:eastAsia="Calibri"/>
          <w:b/>
          <w:bCs/>
        </w:rPr>
        <w:t>enior Business Analyst &amp; Scrum master</w:t>
      </w:r>
    </w:p>
    <w:p w14:paraId="3D4A6C57" w14:textId="77777777" w:rsidR="004A1B8E" w:rsidRPr="00B376CE" w:rsidRDefault="004A1B8E" w:rsidP="007E22E6">
      <w:pPr>
        <w:spacing w:line="259" w:lineRule="auto"/>
        <w:jc w:val="both"/>
        <w:rPr>
          <w:rFonts w:eastAsia="Calibri"/>
        </w:rPr>
      </w:pPr>
      <w:r w:rsidRPr="00B376CE">
        <w:rPr>
          <w:rFonts w:eastAsia="Calibri"/>
        </w:rPr>
        <w:t>Project description:</w:t>
      </w:r>
      <w:r w:rsidR="000E7477" w:rsidRPr="00B376CE">
        <w:t xml:space="preserve"> </w:t>
      </w:r>
      <w:r w:rsidR="000E7477" w:rsidRPr="00B376CE">
        <w:rPr>
          <w:rFonts w:eastAsia="Calibri"/>
        </w:rPr>
        <w:t>In a multifaceted role, I've been at the forefront of streamlining critical processes by bridging diverse departments and stakeholders through effective communication and documentation. I've been instrumental in converting complex user requirements into cohesive Business Requirement Documents (BRD), enabling cohesive project understanding.</w:t>
      </w:r>
      <w:r w:rsidR="005B2EC0" w:rsidRPr="00B376CE">
        <w:rPr>
          <w:rFonts w:eastAsia="Calibri"/>
        </w:rPr>
        <w:t xml:space="preserve"> </w:t>
      </w:r>
    </w:p>
    <w:p w14:paraId="6B2B0884" w14:textId="77777777" w:rsidR="000E7477" w:rsidRPr="00B376CE" w:rsidRDefault="000E7477" w:rsidP="007E22E6">
      <w:pPr>
        <w:spacing w:line="259" w:lineRule="auto"/>
        <w:rPr>
          <w:rFonts w:eastAsia="Calibri"/>
        </w:rPr>
      </w:pPr>
    </w:p>
    <w:p w14:paraId="6CF291A8" w14:textId="77777777" w:rsidR="00C75846" w:rsidRPr="00B376CE" w:rsidRDefault="00245287" w:rsidP="007E22E6">
      <w:pPr>
        <w:rPr>
          <w:rFonts w:eastAsia="Calibri"/>
          <w:b/>
          <w:bCs/>
        </w:rPr>
      </w:pPr>
      <w:r w:rsidRPr="00B376CE">
        <w:rPr>
          <w:rFonts w:eastAsia="Calibri"/>
          <w:b/>
          <w:bCs/>
        </w:rPr>
        <w:t>Responsibilities:</w:t>
      </w:r>
    </w:p>
    <w:p w14:paraId="3DE289B0"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Collaborated with cross-functional teams to understand backlog, create user stories, and prioritize features.</w:t>
      </w:r>
    </w:p>
    <w:p w14:paraId="36C8F590"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Tracked and reported on project metrics, including Velocity, Burn Down, and reliability.</w:t>
      </w:r>
    </w:p>
    <w:p w14:paraId="568159DF"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Conducted user access reviews and audits to ensure compliance with access control policies.</w:t>
      </w:r>
    </w:p>
    <w:p w14:paraId="3B61A192"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Interacted with stakeholders to baseline requirement specifications and facilitated communication and training plans.</w:t>
      </w:r>
    </w:p>
    <w:p w14:paraId="2B80248C"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Contributed to the development and implementation of comprehensive communication and training plans.</w:t>
      </w:r>
    </w:p>
    <w:p w14:paraId="6E06E5C6"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Created and shared regular reports with business stakeholders on project progress, opportunities, and decision-making.</w:t>
      </w:r>
    </w:p>
    <w:p w14:paraId="19A9D1BF"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Led core agile ceremonies such as Daily stand-ups, Sprint planning, Sprint review, and Sprint retrospectives for multiple teams.</w:t>
      </w:r>
    </w:p>
    <w:p w14:paraId="22E046C2"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Ensured risks, impediments, and blockers were identified, communicated, and resolved.</w:t>
      </w:r>
    </w:p>
    <w:p w14:paraId="11074710"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Coached and mentored 30+ resources on Agile methodologies to improve and enhance deliveries.</w:t>
      </w:r>
    </w:p>
    <w:p w14:paraId="5F3DE855"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Attended Release Train ceremonies like PI planning, System Demo, ART Sync, and Inspect &amp; Adapt.</w:t>
      </w:r>
    </w:p>
    <w:p w14:paraId="6506F592"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Maintained and optimized Jira for project tracking and management.</w:t>
      </w:r>
    </w:p>
    <w:p w14:paraId="5707C312"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Facilitated Scrum meetings, clarified business rules with SMEs, and solved impediments.</w:t>
      </w:r>
    </w:p>
    <w:p w14:paraId="5FD36BFE"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Managed Payer implementations from Planning to Release phases.</w:t>
      </w:r>
    </w:p>
    <w:p w14:paraId="4CE2E30A"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Utilized SQL for data analysis, report generation, and testing of reports and ETL load jobs.</w:t>
      </w:r>
    </w:p>
    <w:p w14:paraId="372CC276"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Designed SSIS Packages to transfer data between servers, load data into SQL Server 2005, and deploy data.</w:t>
      </w:r>
    </w:p>
    <w:p w14:paraId="4B2CFBD0"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Conducted System ART Demos for products developed by teams and tracked simultaneous project milestones.</w:t>
      </w:r>
    </w:p>
    <w:p w14:paraId="17C53754"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Used Azure Dashboard for user story creation, tracking work, reporting, and retrospective.</w:t>
      </w:r>
    </w:p>
    <w:p w14:paraId="03E8400D" w14:textId="77777777" w:rsidR="001B3895" w:rsidRPr="001B3895" w:rsidRDefault="001B3895" w:rsidP="001B3895">
      <w:pPr>
        <w:pStyle w:val="ListParagraph"/>
        <w:numPr>
          <w:ilvl w:val="0"/>
          <w:numId w:val="34"/>
        </w:numPr>
        <w:autoSpaceDE w:val="0"/>
        <w:autoSpaceDN w:val="0"/>
        <w:adjustRightInd w:val="0"/>
        <w:rPr>
          <w:rFonts w:eastAsia="Calibri"/>
        </w:rPr>
      </w:pPr>
      <w:r w:rsidRPr="001B3895">
        <w:rPr>
          <w:rFonts w:eastAsia="Calibri"/>
        </w:rPr>
        <w:t>Prepared test data, wrote and executed test cases in JIRA, and created Test Scripts in HP QC.</w:t>
      </w:r>
    </w:p>
    <w:p w14:paraId="222C9623" w14:textId="77777777" w:rsidR="001C2EF1" w:rsidRPr="00B376CE" w:rsidRDefault="001C2EF1" w:rsidP="007E22E6">
      <w:pPr>
        <w:pStyle w:val="ListParagraph"/>
        <w:tabs>
          <w:tab w:val="left" w:pos="180"/>
        </w:tabs>
        <w:spacing w:line="259" w:lineRule="auto"/>
        <w:ind w:left="-180"/>
        <w:jc w:val="both"/>
        <w:rPr>
          <w:rFonts w:eastAsia="Calibri"/>
          <w:color w:val="000000"/>
        </w:rPr>
      </w:pPr>
    </w:p>
    <w:p w14:paraId="2C3C93C7" w14:textId="62FA090A" w:rsidR="00DC55FD" w:rsidRPr="00B376CE" w:rsidRDefault="00562DDF" w:rsidP="007E22E6">
      <w:pPr>
        <w:pStyle w:val="ListParagraph"/>
        <w:tabs>
          <w:tab w:val="left" w:pos="180"/>
        </w:tabs>
        <w:spacing w:line="259" w:lineRule="auto"/>
        <w:ind w:left="180"/>
        <w:jc w:val="both"/>
        <w:rPr>
          <w:rFonts w:eastAsia="Calibri"/>
          <w:b/>
          <w:bCs/>
        </w:rPr>
      </w:pPr>
      <w:r>
        <w:rPr>
          <w:noProof/>
        </w:rPr>
        <w:lastRenderedPageBreak/>
        <mc:AlternateContent>
          <mc:Choice Requires="wps">
            <w:drawing>
              <wp:anchor distT="0" distB="0" distL="114300" distR="114300" simplePos="0" relativeHeight="251661312" behindDoc="0" locked="0" layoutInCell="1" allowOverlap="1" wp14:anchorId="2D39A72A" wp14:editId="17CECAA1">
                <wp:simplePos x="0" y="0"/>
                <wp:positionH relativeFrom="column">
                  <wp:posOffset>0</wp:posOffset>
                </wp:positionH>
                <wp:positionV relativeFrom="paragraph">
                  <wp:posOffset>0</wp:posOffset>
                </wp:positionV>
                <wp:extent cx="1828800" cy="1828800"/>
                <wp:effectExtent l="0" t="0" r="0" b="0"/>
                <wp:wrapSquare wrapText="bothSides"/>
                <wp:docPr id="89405000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8D52804" w14:textId="3C6F243A" w:rsidR="00562DDF" w:rsidRPr="00906C7B" w:rsidRDefault="00562DDF" w:rsidP="00906C7B">
                            <w:pPr>
                              <w:pStyle w:val="ListParagraph"/>
                              <w:tabs>
                                <w:tab w:val="left" w:pos="180"/>
                              </w:tabs>
                              <w:spacing w:line="259" w:lineRule="auto"/>
                              <w:ind w:left="180"/>
                              <w:jc w:val="both"/>
                              <w:rPr>
                                <w:rFonts w:eastAsia="Calibri"/>
                                <w:b/>
                                <w:bCs/>
                                <w:color w:val="000000"/>
                              </w:rPr>
                            </w:pPr>
                            <w:r w:rsidRPr="00B376CE">
                              <w:rPr>
                                <w:rFonts w:eastAsia="Calibri"/>
                                <w:b/>
                                <w:bCs/>
                                <w:color w:val="000000"/>
                              </w:rPr>
                              <w:t>Environment</w:t>
                            </w:r>
                            <w:r w:rsidRPr="00B376CE">
                              <w:rPr>
                                <w:rFonts w:eastAsia="Calibri"/>
                                <w:color w:val="000000"/>
                              </w:rPr>
                              <w:t xml:space="preserve">: Agile, Hybrid, </w:t>
                            </w:r>
                            <w:r w:rsidRPr="00B376CE">
                              <w:rPr>
                                <w:rFonts w:eastAsia="Calibri"/>
                              </w:rPr>
                              <w:t xml:space="preserve">MS Office Suite (Word, PowerPoint, Access, Product owner, Excel, Outlook), SQL, Product Owner, </w:t>
                            </w:r>
                            <w:r w:rsidR="00AF530F">
                              <w:rPr>
                                <w:rFonts w:eastAsia="Calibri"/>
                              </w:rPr>
                              <w:t>Org Chart,</w:t>
                            </w:r>
                            <w:r w:rsidRPr="00B376CE">
                              <w:rPr>
                                <w:rFonts w:eastAsia="Calibri"/>
                              </w:rPr>
                              <w:t xml:space="preserve"> Tableau, Claims, billing,</w:t>
                            </w:r>
                            <w:r w:rsidR="00AF530F">
                              <w:rPr>
                                <w:rFonts w:eastAsia="Calibri"/>
                              </w:rPr>
                              <w:t xml:space="preserve"> Eligibility,</w:t>
                            </w:r>
                            <w:r w:rsidRPr="00B376CE">
                              <w:rPr>
                                <w:rFonts w:eastAsia="Calibri"/>
                              </w:rPr>
                              <w:t xml:space="preserve"> HL</w:t>
                            </w:r>
                            <w:proofErr w:type="gramStart"/>
                            <w:r w:rsidRPr="00B376CE">
                              <w:rPr>
                                <w:rFonts w:eastAsia="Calibri"/>
                              </w:rPr>
                              <w:t>7,Windows</w:t>
                            </w:r>
                            <w:proofErr w:type="gramEnd"/>
                            <w:r w:rsidRPr="00B376CE">
                              <w:rPr>
                                <w:rFonts w:eastAsia="Calibri"/>
                              </w:rPr>
                              <w:t xml:space="preserve"> 2000,ETL, MS Visio, MS Project, JIRA, JAD, EDI and UML Use Case.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39A72A" 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U+jKQ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" filled="f" strokeweight=".5pt">
                <v:textbox style="mso-fit-shape-to-text:t">
                  <w:txbxContent>
                    <w:p w14:paraId="58D52804" w14:textId="3C6F243A" w:rsidR="00562DDF" w:rsidRPr="00906C7B" w:rsidRDefault="00562DDF" w:rsidP="00906C7B">
                      <w:pPr>
                        <w:pStyle w:val="ListParagraph"/>
                        <w:tabs>
                          <w:tab w:val="left" w:pos="180"/>
                        </w:tabs>
                        <w:spacing w:line="259" w:lineRule="auto"/>
                        <w:ind w:left="180"/>
                        <w:jc w:val="both"/>
                        <w:rPr>
                          <w:rFonts w:eastAsia="Calibri"/>
                          <w:b/>
                          <w:bCs/>
                          <w:color w:val="000000"/>
                        </w:rPr>
                      </w:pPr>
                      <w:r w:rsidRPr="00B376CE">
                        <w:rPr>
                          <w:rFonts w:eastAsia="Calibri"/>
                          <w:b/>
                          <w:bCs/>
                          <w:color w:val="000000"/>
                        </w:rPr>
                        <w:t>Environment</w:t>
                      </w:r>
                      <w:r w:rsidRPr="00B376CE">
                        <w:rPr>
                          <w:rFonts w:eastAsia="Calibri"/>
                          <w:color w:val="000000"/>
                        </w:rPr>
                        <w:t xml:space="preserve">: Agile, Hybrid, </w:t>
                      </w:r>
                      <w:r w:rsidRPr="00B376CE">
                        <w:rPr>
                          <w:rFonts w:eastAsia="Calibri"/>
                        </w:rPr>
                        <w:t xml:space="preserve">MS Office Suite (Word, PowerPoint, Access, Product owner, Excel, Outlook), SQL, Product Owner, </w:t>
                      </w:r>
                      <w:r w:rsidR="00AF530F">
                        <w:rPr>
                          <w:rFonts w:eastAsia="Calibri"/>
                        </w:rPr>
                        <w:t>Org Chart,</w:t>
                      </w:r>
                      <w:r w:rsidRPr="00B376CE">
                        <w:rPr>
                          <w:rFonts w:eastAsia="Calibri"/>
                        </w:rPr>
                        <w:t xml:space="preserve"> Tableau, Claims, billing,</w:t>
                      </w:r>
                      <w:r w:rsidR="00AF530F">
                        <w:rPr>
                          <w:rFonts w:eastAsia="Calibri"/>
                        </w:rPr>
                        <w:t xml:space="preserve"> Eligibility,</w:t>
                      </w:r>
                      <w:r w:rsidRPr="00B376CE">
                        <w:rPr>
                          <w:rFonts w:eastAsia="Calibri"/>
                        </w:rPr>
                        <w:t xml:space="preserve"> HL</w:t>
                      </w:r>
                      <w:proofErr w:type="gramStart"/>
                      <w:r w:rsidRPr="00B376CE">
                        <w:rPr>
                          <w:rFonts w:eastAsia="Calibri"/>
                        </w:rPr>
                        <w:t>7,Windows</w:t>
                      </w:r>
                      <w:proofErr w:type="gramEnd"/>
                      <w:r w:rsidRPr="00B376CE">
                        <w:rPr>
                          <w:rFonts w:eastAsia="Calibri"/>
                        </w:rPr>
                        <w:t xml:space="preserve"> 2000,ETL, MS Visio, MS Project, JIRA, JAD, EDI and UML Use Case.</w:t>
                      </w:r>
                    </w:p>
                  </w:txbxContent>
                </v:textbox>
                <w10:wrap type="square"/>
              </v:shape>
            </w:pict>
          </mc:Fallback>
        </mc:AlternateContent>
      </w:r>
    </w:p>
    <w:p w14:paraId="44E0041A" w14:textId="086500E3" w:rsidR="00B30E2B" w:rsidRPr="00B376CE" w:rsidRDefault="00B30E2B" w:rsidP="00CF6408">
      <w:pPr>
        <w:spacing w:line="259" w:lineRule="auto"/>
        <w:ind w:left="1170" w:hanging="1170"/>
        <w:jc w:val="both"/>
        <w:rPr>
          <w:rFonts w:eastAsia="Calibri"/>
          <w:b/>
          <w:bCs/>
          <w:color w:val="000000"/>
        </w:rPr>
      </w:pPr>
      <w:r w:rsidRPr="00B376CE">
        <w:rPr>
          <w:rFonts w:eastAsia="Calibri"/>
          <w:b/>
          <w:bCs/>
          <w:color w:val="000000"/>
        </w:rPr>
        <w:t>Global Atlantic financial group, Indianapolis, IN</w:t>
      </w:r>
      <w:r w:rsidR="00CF6408">
        <w:rPr>
          <w:rFonts w:eastAsia="Calibri"/>
          <w:b/>
          <w:bCs/>
          <w:color w:val="000000"/>
        </w:rPr>
        <w:tab/>
        <w:t xml:space="preserve">                                              </w:t>
      </w:r>
      <w:r w:rsidR="00B147B5">
        <w:rPr>
          <w:rFonts w:eastAsia="Calibri"/>
          <w:b/>
          <w:bCs/>
          <w:color w:val="000000"/>
        </w:rPr>
        <w:t xml:space="preserve">        </w:t>
      </w:r>
      <w:r w:rsidR="00CF6408">
        <w:rPr>
          <w:rFonts w:eastAsia="Calibri"/>
          <w:b/>
          <w:bCs/>
          <w:color w:val="000000"/>
        </w:rPr>
        <w:t xml:space="preserve"> </w:t>
      </w:r>
      <w:r w:rsidR="00CF6408" w:rsidRPr="00B376CE">
        <w:rPr>
          <w:rFonts w:eastAsia="Calibri"/>
          <w:b/>
          <w:bCs/>
          <w:color w:val="000000"/>
        </w:rPr>
        <w:t>JAN 2017- JULY 2019</w:t>
      </w:r>
    </w:p>
    <w:p w14:paraId="610A3322" w14:textId="22402CC7" w:rsidR="00B30E2B" w:rsidRPr="00B376CE" w:rsidRDefault="00B30E2B" w:rsidP="00720855">
      <w:pPr>
        <w:spacing w:line="259" w:lineRule="auto"/>
        <w:ind w:left="1170" w:hanging="1170"/>
        <w:jc w:val="both"/>
        <w:rPr>
          <w:rFonts w:eastAsia="Calibri"/>
          <w:b/>
          <w:bCs/>
          <w:color w:val="000000"/>
        </w:rPr>
      </w:pPr>
      <w:r w:rsidRPr="00B376CE">
        <w:rPr>
          <w:rFonts w:eastAsia="Calibri"/>
          <w:b/>
          <w:bCs/>
          <w:color w:val="000000"/>
        </w:rPr>
        <w:t xml:space="preserve">Senior </w:t>
      </w:r>
      <w:r w:rsidR="001C2EF1" w:rsidRPr="00B376CE">
        <w:rPr>
          <w:rFonts w:eastAsia="Calibri"/>
          <w:b/>
          <w:bCs/>
          <w:color w:val="000000"/>
        </w:rPr>
        <w:t>Business Analyst</w:t>
      </w:r>
      <w:r w:rsidR="005A56C9" w:rsidRPr="00B376CE">
        <w:rPr>
          <w:rFonts w:eastAsia="Calibri"/>
          <w:b/>
          <w:bCs/>
          <w:color w:val="000000"/>
        </w:rPr>
        <w:t xml:space="preserve"> </w:t>
      </w:r>
      <w:r w:rsidR="005A56C9" w:rsidRPr="00B376CE">
        <w:rPr>
          <w:rFonts w:eastAsia="Calibri"/>
          <w:b/>
          <w:bCs/>
          <w:color w:val="000000"/>
        </w:rPr>
        <w:tab/>
      </w:r>
      <w:r w:rsidR="005A56C9" w:rsidRPr="00B376CE">
        <w:rPr>
          <w:rFonts w:eastAsia="Calibri"/>
          <w:b/>
          <w:bCs/>
          <w:color w:val="000000"/>
        </w:rPr>
        <w:tab/>
      </w:r>
      <w:r w:rsidR="005A56C9" w:rsidRPr="00B376CE">
        <w:rPr>
          <w:rFonts w:eastAsia="Calibri"/>
          <w:b/>
          <w:bCs/>
          <w:color w:val="000000"/>
        </w:rPr>
        <w:tab/>
      </w:r>
      <w:r w:rsidRPr="00B376CE">
        <w:rPr>
          <w:rFonts w:eastAsia="Calibri"/>
          <w:b/>
          <w:bCs/>
          <w:color w:val="000000"/>
        </w:rPr>
        <w:tab/>
      </w:r>
      <w:r w:rsidRPr="00B376CE">
        <w:rPr>
          <w:rFonts w:eastAsia="Calibri"/>
          <w:b/>
          <w:bCs/>
          <w:color w:val="000000"/>
        </w:rPr>
        <w:tab/>
      </w:r>
      <w:r w:rsidRPr="00B376CE">
        <w:rPr>
          <w:rFonts w:eastAsia="Calibri"/>
          <w:b/>
          <w:bCs/>
          <w:color w:val="000000"/>
        </w:rPr>
        <w:tab/>
      </w:r>
      <w:r w:rsidRPr="00B376CE">
        <w:rPr>
          <w:rFonts w:eastAsia="Calibri"/>
          <w:b/>
          <w:bCs/>
          <w:color w:val="000000"/>
        </w:rPr>
        <w:tab/>
        <w:t xml:space="preserve">                 </w:t>
      </w:r>
    </w:p>
    <w:p w14:paraId="75184036" w14:textId="77777777" w:rsidR="00720855" w:rsidRPr="00B376CE" w:rsidRDefault="00B30E2B" w:rsidP="00720855">
      <w:pPr>
        <w:spacing w:line="259" w:lineRule="auto"/>
        <w:jc w:val="both"/>
        <w:rPr>
          <w:rFonts w:eastAsia="Calibri"/>
          <w:color w:val="000000"/>
        </w:rPr>
      </w:pPr>
      <w:r w:rsidRPr="00B376CE">
        <w:rPr>
          <w:rFonts w:eastAsia="Calibri"/>
          <w:color w:val="000000"/>
        </w:rPr>
        <w:t xml:space="preserve">Project Description: In my role as a Business Analyst, I have played a critical role in the successful execution of diverse projects with a focus on data analysis, compliance with </w:t>
      </w:r>
      <w:r w:rsidR="001C2EF1" w:rsidRPr="00B376CE">
        <w:rPr>
          <w:rFonts w:eastAsia="Calibri"/>
          <w:color w:val="000000"/>
        </w:rPr>
        <w:t>financial</w:t>
      </w:r>
      <w:r w:rsidRPr="00B376CE">
        <w:rPr>
          <w:rFonts w:eastAsia="Calibri"/>
          <w:color w:val="000000"/>
        </w:rPr>
        <w:t xml:space="preserve"> regulations, and data management.</w:t>
      </w:r>
      <w:r w:rsidR="001C2EF1" w:rsidRPr="00B376CE">
        <w:rPr>
          <w:rFonts w:eastAsia="Calibri"/>
          <w:color w:val="000000"/>
        </w:rPr>
        <w:t xml:space="preserve"> </w:t>
      </w:r>
      <w:r w:rsidRPr="00B376CE">
        <w:rPr>
          <w:rFonts w:eastAsia="Calibri"/>
          <w:color w:val="000000"/>
        </w:rPr>
        <w:t>I have ensured efficient and reliable software development and deployment processes. Effective coordination with offshore teams and regular updates to clients has contributed to the successful execution of projects.</w:t>
      </w:r>
    </w:p>
    <w:p w14:paraId="25D0CA14" w14:textId="77777777" w:rsidR="00720855" w:rsidRPr="00B376CE" w:rsidRDefault="00720855" w:rsidP="00720855">
      <w:pPr>
        <w:spacing w:line="259" w:lineRule="auto"/>
        <w:jc w:val="both"/>
        <w:rPr>
          <w:rFonts w:eastAsia="Calibri"/>
          <w:color w:val="000000"/>
        </w:rPr>
      </w:pPr>
    </w:p>
    <w:p w14:paraId="5E03A39E" w14:textId="4FB675C4" w:rsidR="00B30E2B" w:rsidRPr="00B376CE" w:rsidRDefault="00B30E2B" w:rsidP="00720855">
      <w:pPr>
        <w:spacing w:line="259" w:lineRule="auto"/>
        <w:jc w:val="both"/>
        <w:rPr>
          <w:rFonts w:eastAsia="Calibri"/>
          <w:color w:val="000000"/>
        </w:rPr>
      </w:pPr>
      <w:r w:rsidRPr="00B376CE">
        <w:rPr>
          <w:rFonts w:eastAsia="Calibri"/>
          <w:b/>
          <w:bCs/>
          <w:color w:val="000000"/>
        </w:rPr>
        <w:t>Responsibilities:</w:t>
      </w:r>
    </w:p>
    <w:p w14:paraId="538B25B4" w14:textId="3B5883B8" w:rsidR="00CB30BB" w:rsidRPr="00B376CE" w:rsidRDefault="00CB30BB" w:rsidP="00720855">
      <w:pPr>
        <w:pStyle w:val="ListParagraph"/>
        <w:numPr>
          <w:ilvl w:val="0"/>
          <w:numId w:val="15"/>
        </w:numPr>
        <w:shd w:val="clear" w:color="auto" w:fill="FFFFFF"/>
        <w:spacing w:before="240"/>
      </w:pPr>
      <w:r w:rsidRPr="00B376CE">
        <w:t xml:space="preserve">Build trusted relationships with the project stakeholders to gather requirements and understand their business value and </w:t>
      </w:r>
      <w:r w:rsidR="001C2EF1" w:rsidRPr="00B376CE">
        <w:t>impact.</w:t>
      </w:r>
    </w:p>
    <w:p w14:paraId="1C325637" w14:textId="7F05DC8E" w:rsidR="00CB30BB" w:rsidRPr="00B376CE" w:rsidRDefault="00CB30BB" w:rsidP="007E22E6">
      <w:pPr>
        <w:pStyle w:val="ListParagraph"/>
        <w:numPr>
          <w:ilvl w:val="0"/>
          <w:numId w:val="15"/>
        </w:numPr>
        <w:shd w:val="clear" w:color="auto" w:fill="FFFFFF"/>
        <w:spacing w:before="100" w:beforeAutospacing="1" w:after="100" w:afterAutospacing="1"/>
      </w:pPr>
      <w:r w:rsidRPr="00B376CE">
        <w:t xml:space="preserve">Facilitate the development of business requirements through design thinking workshops, interviews, observation, GAP analyses and other appropriate methods and </w:t>
      </w:r>
      <w:r w:rsidR="001C2EF1" w:rsidRPr="00B376CE">
        <w:t>techniques.</w:t>
      </w:r>
    </w:p>
    <w:p w14:paraId="52223E11" w14:textId="457A8827" w:rsidR="00CB30BB" w:rsidRPr="00B376CE" w:rsidRDefault="00CB30BB" w:rsidP="007E22E6">
      <w:pPr>
        <w:pStyle w:val="ListParagraph"/>
        <w:numPr>
          <w:ilvl w:val="0"/>
          <w:numId w:val="15"/>
        </w:numPr>
        <w:shd w:val="clear" w:color="auto" w:fill="FFFFFF"/>
        <w:spacing w:before="100" w:beforeAutospacing="1" w:after="100" w:afterAutospacing="1"/>
      </w:pPr>
      <w:r w:rsidRPr="00B376CE">
        <w:t xml:space="preserve">Build requirements into epics, user stories, acceptance criteria, process flow diagrams, etc. into the Business requirements </w:t>
      </w:r>
      <w:r w:rsidR="001C2EF1" w:rsidRPr="00B376CE">
        <w:t>document.</w:t>
      </w:r>
    </w:p>
    <w:p w14:paraId="06B3F3F6" w14:textId="40C37BC2" w:rsidR="00CB30BB" w:rsidRPr="00B376CE" w:rsidRDefault="00CB30BB" w:rsidP="007E22E6">
      <w:pPr>
        <w:pStyle w:val="ListParagraph"/>
        <w:numPr>
          <w:ilvl w:val="0"/>
          <w:numId w:val="15"/>
        </w:numPr>
        <w:shd w:val="clear" w:color="auto" w:fill="FFFFFF"/>
        <w:spacing w:before="100" w:beforeAutospacing="1" w:after="100" w:afterAutospacing="1"/>
      </w:pPr>
      <w:r w:rsidRPr="00B376CE">
        <w:t xml:space="preserve">Apply project management tools and skills to ensure the launch and flawless execution of projects from concept to </w:t>
      </w:r>
      <w:r w:rsidR="001C2EF1" w:rsidRPr="00B376CE">
        <w:t>end.</w:t>
      </w:r>
    </w:p>
    <w:p w14:paraId="40A2D96B" w14:textId="77777777" w:rsidR="00CB30BB" w:rsidRPr="00B376CE" w:rsidRDefault="00CB30BB" w:rsidP="007E22E6">
      <w:pPr>
        <w:pStyle w:val="ListParagraph"/>
        <w:numPr>
          <w:ilvl w:val="0"/>
          <w:numId w:val="15"/>
        </w:numPr>
        <w:shd w:val="clear" w:color="auto" w:fill="FFFFFF"/>
        <w:spacing w:before="100" w:beforeAutospacing="1" w:after="100" w:afterAutospacing="1"/>
      </w:pPr>
      <w:r w:rsidRPr="00B376CE">
        <w:t>Translate functional requirements into technical solutions and function as the primary interface to the technical team. Lead end to end testing efforts and assist in defining user acceptance testing scenarios and drafting test cases and executing test cases.</w:t>
      </w:r>
    </w:p>
    <w:p w14:paraId="427BA86D" w14:textId="266F8B35" w:rsidR="00CB30BB" w:rsidRPr="00B376CE" w:rsidRDefault="00CB30BB" w:rsidP="007E22E6">
      <w:pPr>
        <w:pStyle w:val="ListParagraph"/>
        <w:numPr>
          <w:ilvl w:val="0"/>
          <w:numId w:val="15"/>
        </w:numPr>
        <w:shd w:val="clear" w:color="auto" w:fill="FFFFFF"/>
        <w:spacing w:before="100" w:beforeAutospacing="1" w:after="100" w:afterAutospacing="1"/>
      </w:pPr>
      <w:r w:rsidRPr="00B376CE">
        <w:t>Act as Subject Matter Expert for the features in dedicated areas for all internal and external stakeholders</w:t>
      </w:r>
      <w:r w:rsidR="001C2EF1" w:rsidRPr="00B376CE">
        <w:t>.</w:t>
      </w:r>
    </w:p>
    <w:p w14:paraId="1CF92D2D" w14:textId="77777777" w:rsidR="00CB30BB" w:rsidRPr="00B376CE" w:rsidRDefault="00CB30BB" w:rsidP="007E22E6">
      <w:pPr>
        <w:pStyle w:val="ListParagraph"/>
        <w:numPr>
          <w:ilvl w:val="0"/>
          <w:numId w:val="15"/>
        </w:numPr>
        <w:shd w:val="clear" w:color="auto" w:fill="FFFFFF"/>
        <w:spacing w:before="100" w:beforeAutospacing="1" w:after="100" w:afterAutospacing="1"/>
      </w:pPr>
      <w:r w:rsidRPr="00B376CE">
        <w:t>Lead discussions with key stakeholder to review complex problems and requests. Work closely with stakeholder to identify, design, and implement solutions.</w:t>
      </w:r>
    </w:p>
    <w:p w14:paraId="1E46C714" w14:textId="77777777" w:rsidR="00CB30BB" w:rsidRPr="00B376CE" w:rsidRDefault="00CB30BB" w:rsidP="007E22E6">
      <w:pPr>
        <w:pStyle w:val="ListParagraph"/>
        <w:numPr>
          <w:ilvl w:val="0"/>
          <w:numId w:val="15"/>
        </w:numPr>
        <w:shd w:val="clear" w:color="auto" w:fill="FFFFFF"/>
        <w:spacing w:before="100" w:beforeAutospacing="1" w:after="100" w:afterAutospacing="1"/>
      </w:pPr>
      <w:r w:rsidRPr="00B376CE">
        <w:t>Work with business process owners and customers to analyze and solve complex business problems. Works on complicated and high impact issues. Understands business objectives and problems, identifies alternative solutions, and suggests the best course of action.</w:t>
      </w:r>
    </w:p>
    <w:p w14:paraId="1C5018CB" w14:textId="77777777" w:rsidR="00CB30BB" w:rsidRPr="00B376CE" w:rsidRDefault="00CB30BB" w:rsidP="007E22E6">
      <w:pPr>
        <w:pStyle w:val="ListParagraph"/>
        <w:numPr>
          <w:ilvl w:val="0"/>
          <w:numId w:val="15"/>
        </w:numPr>
        <w:shd w:val="clear" w:color="auto" w:fill="FFFFFF"/>
        <w:spacing w:before="100" w:beforeAutospacing="1" w:after="100" w:afterAutospacing="1"/>
      </w:pPr>
      <w:r w:rsidRPr="00B376CE">
        <w:t>Contribute to cross functional project teams that address customer initiatives or IT needs. May develop and disseminate training in areas of focused responsibility to business customers.</w:t>
      </w:r>
    </w:p>
    <w:p w14:paraId="47D3E502" w14:textId="525E3096" w:rsidR="00CB30BB" w:rsidRPr="00B376CE" w:rsidRDefault="00CB30BB" w:rsidP="007E22E6">
      <w:pPr>
        <w:pStyle w:val="ListParagraph"/>
        <w:numPr>
          <w:ilvl w:val="0"/>
          <w:numId w:val="15"/>
        </w:numPr>
        <w:shd w:val="clear" w:color="auto" w:fill="FFFFFF"/>
        <w:spacing w:before="100" w:beforeAutospacing="1" w:after="100" w:afterAutospacing="1"/>
      </w:pPr>
      <w:r w:rsidRPr="00B376CE">
        <w:t xml:space="preserve">Work closely with product owners, project managers, stakeholders, and development teams to define and document project requirements, Test plan, test cases, test defect logs, scope, systems functions, processes, challenges and opportunities to successfully implement solutions for complex </w:t>
      </w:r>
      <w:r w:rsidR="001C2EF1" w:rsidRPr="00B376CE">
        <w:t>projects.</w:t>
      </w:r>
    </w:p>
    <w:p w14:paraId="27055F96" w14:textId="77777777" w:rsidR="00CB30BB" w:rsidRPr="00B376CE" w:rsidRDefault="00CB30BB" w:rsidP="007E22E6">
      <w:pPr>
        <w:pStyle w:val="ListParagraph"/>
        <w:numPr>
          <w:ilvl w:val="0"/>
          <w:numId w:val="15"/>
        </w:numPr>
        <w:shd w:val="clear" w:color="auto" w:fill="FFFFFF"/>
        <w:spacing w:before="100" w:beforeAutospacing="1" w:after="100" w:afterAutospacing="1"/>
      </w:pPr>
      <w:r w:rsidRPr="00B376CE">
        <w:t>Conduct research, analysis, and other exploration activities</w:t>
      </w:r>
    </w:p>
    <w:p w14:paraId="1430B983" w14:textId="7992A1F2" w:rsidR="00CB30BB" w:rsidRPr="00B376CE" w:rsidRDefault="00CB30BB" w:rsidP="007E22E6">
      <w:pPr>
        <w:pStyle w:val="ListParagraph"/>
        <w:numPr>
          <w:ilvl w:val="0"/>
          <w:numId w:val="15"/>
        </w:numPr>
        <w:shd w:val="clear" w:color="auto" w:fill="FFFFFF"/>
        <w:spacing w:before="100" w:beforeAutospacing="1" w:after="100" w:afterAutospacing="1"/>
      </w:pPr>
      <w:r w:rsidRPr="00B376CE">
        <w:t xml:space="preserve">Create Visio diagrams outlining the end-to-end business </w:t>
      </w:r>
      <w:r w:rsidR="001C2EF1" w:rsidRPr="00B376CE">
        <w:t>process.</w:t>
      </w:r>
    </w:p>
    <w:p w14:paraId="2C499D06" w14:textId="09E88573" w:rsidR="00CB30BB" w:rsidRPr="00B376CE" w:rsidRDefault="00CB30BB" w:rsidP="007E22E6">
      <w:pPr>
        <w:pStyle w:val="ListParagraph"/>
        <w:numPr>
          <w:ilvl w:val="0"/>
          <w:numId w:val="15"/>
        </w:numPr>
        <w:shd w:val="clear" w:color="auto" w:fill="FFFFFF"/>
        <w:spacing w:before="100" w:beforeAutospacing="1" w:after="100" w:afterAutospacing="1"/>
      </w:pPr>
      <w:r w:rsidRPr="00B376CE">
        <w:t xml:space="preserve">Proactively communicate project status, </w:t>
      </w:r>
      <w:r w:rsidR="001C2EF1" w:rsidRPr="00B376CE">
        <w:t>issues,</w:t>
      </w:r>
      <w:r w:rsidRPr="00B376CE">
        <w:t xml:space="preserve"> and solutions to stakeholders. Escalate issues as needed to Workstream Leads, project team members.</w:t>
      </w:r>
    </w:p>
    <w:p w14:paraId="31CD0DC1" w14:textId="63C7B382" w:rsidR="00B30E2B" w:rsidRDefault="00CB30BB" w:rsidP="007E22E6">
      <w:pPr>
        <w:pStyle w:val="ListParagraph"/>
        <w:numPr>
          <w:ilvl w:val="0"/>
          <w:numId w:val="15"/>
        </w:numPr>
        <w:shd w:val="clear" w:color="auto" w:fill="FFFFFF"/>
        <w:spacing w:before="100" w:beforeAutospacing="1" w:after="100" w:afterAutospacing="1"/>
      </w:pPr>
      <w:r w:rsidRPr="00B376CE">
        <w:t>Assist in the preparation of presentations using Microsoft Office suite and schedules, attend or facilitate meetings as needed to support project activities.</w:t>
      </w:r>
    </w:p>
    <w:p w14:paraId="39E63E39" w14:textId="77777777" w:rsidR="00562DDF" w:rsidRPr="00B376CE" w:rsidRDefault="00562DDF" w:rsidP="00562DDF">
      <w:pPr>
        <w:pStyle w:val="ListParagraph"/>
        <w:shd w:val="clear" w:color="auto" w:fill="FFFFFF"/>
        <w:spacing w:before="100" w:beforeAutospacing="1" w:after="100" w:afterAutospacing="1"/>
        <w:ind w:left="360"/>
      </w:pPr>
    </w:p>
    <w:p w14:paraId="4C6DD16B" w14:textId="069690F0" w:rsidR="001C2EF1" w:rsidRPr="00562DDF" w:rsidRDefault="00562DDF" w:rsidP="00562DDF">
      <w:pPr>
        <w:spacing w:line="259" w:lineRule="auto"/>
        <w:jc w:val="both"/>
        <w:rPr>
          <w:rFonts w:eastAsia="Calibri"/>
          <w:color w:val="000000"/>
        </w:rPr>
      </w:pPr>
      <w:r>
        <w:rPr>
          <w:noProof/>
        </w:rPr>
        <mc:AlternateContent>
          <mc:Choice Requires="wps">
            <w:drawing>
              <wp:anchor distT="0" distB="0" distL="114300" distR="114300" simplePos="0" relativeHeight="251663360" behindDoc="0" locked="0" layoutInCell="1" allowOverlap="1" wp14:anchorId="089348F6" wp14:editId="1562B3C0">
                <wp:simplePos x="0" y="0"/>
                <wp:positionH relativeFrom="column">
                  <wp:posOffset>0</wp:posOffset>
                </wp:positionH>
                <wp:positionV relativeFrom="paragraph">
                  <wp:posOffset>0</wp:posOffset>
                </wp:positionV>
                <wp:extent cx="1828800" cy="1828800"/>
                <wp:effectExtent l="0" t="0" r="0" b="0"/>
                <wp:wrapSquare wrapText="bothSides"/>
                <wp:docPr id="65241168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881551C" w14:textId="734C80AE" w:rsidR="00562DDF" w:rsidRPr="000245E2" w:rsidRDefault="00562DDF" w:rsidP="000245E2">
                            <w:pPr>
                              <w:ind w:left="180"/>
                              <w:jc w:val="both"/>
                              <w:rPr>
                                <w:rFonts w:eastAsia="Calibri"/>
                                <w:b/>
                                <w:bCs/>
                                <w:color w:val="000000"/>
                              </w:rPr>
                            </w:pPr>
                            <w:r w:rsidRPr="00B376CE">
                              <w:rPr>
                                <w:rFonts w:eastAsia="Calibri"/>
                                <w:b/>
                                <w:bCs/>
                                <w:color w:val="000000"/>
                              </w:rPr>
                              <w:t>Environment</w:t>
                            </w:r>
                            <w:r w:rsidRPr="00B376CE">
                              <w:rPr>
                                <w:rFonts w:eastAsia="Calibri"/>
                                <w:color w:val="000000"/>
                              </w:rPr>
                              <w:t xml:space="preserve">: Agile, Hybrid, </w:t>
                            </w:r>
                            <w:r w:rsidRPr="00B376CE">
                              <w:rPr>
                                <w:rFonts w:eastAsia="Calibri"/>
                              </w:rPr>
                              <w:t>MS Office Suite (Word, PowerPoint, Access, Product owner, Excel, Outlook), SQL, Product Owner,</w:t>
                            </w:r>
                            <w:r w:rsidR="008F1491">
                              <w:rPr>
                                <w:rFonts w:eastAsia="Calibri"/>
                              </w:rPr>
                              <w:t xml:space="preserve"> Service now, </w:t>
                            </w:r>
                            <w:proofErr w:type="gramStart"/>
                            <w:r w:rsidR="008F1491">
                              <w:rPr>
                                <w:rFonts w:eastAsia="Calibri"/>
                              </w:rPr>
                              <w:t>Remedy</w:t>
                            </w:r>
                            <w:r w:rsidRPr="00B376CE">
                              <w:rPr>
                                <w:rFonts w:eastAsia="Calibri"/>
                              </w:rPr>
                              <w:t xml:space="preserve">  Tableau</w:t>
                            </w:r>
                            <w:proofErr w:type="gramEnd"/>
                            <w:r w:rsidRPr="00B376CE">
                              <w:rPr>
                                <w:rFonts w:eastAsia="Calibri"/>
                              </w:rPr>
                              <w:t>, Claims</w:t>
                            </w:r>
                            <w:r w:rsidR="00AF530F">
                              <w:rPr>
                                <w:rFonts w:eastAsia="Calibri"/>
                              </w:rPr>
                              <w:t>, budget</w:t>
                            </w:r>
                            <w:r w:rsidRPr="00B376CE">
                              <w:rPr>
                                <w:rFonts w:eastAsia="Calibri"/>
                              </w:rPr>
                              <w:t>, billing,</w:t>
                            </w:r>
                            <w:r w:rsidR="00AF530F">
                              <w:rPr>
                                <w:rFonts w:eastAsia="Calibri"/>
                              </w:rPr>
                              <w:t xml:space="preserve"> Forecasting,</w:t>
                            </w:r>
                            <w:r w:rsidRPr="00B376CE">
                              <w:rPr>
                                <w:rFonts w:eastAsia="Calibri"/>
                              </w:rPr>
                              <w:t xml:space="preserve"> HL7,Windows 2000,ETL, MS Visio, MS Project, JIRA, JAD, EDI and UML Use Case.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9348F6" id="_x0000_s1028"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" filled="f" strokeweight=".5pt">
                <v:textbox style="mso-fit-shape-to-text:t">
                  <w:txbxContent>
                    <w:p w14:paraId="0881551C" w14:textId="734C80AE" w:rsidR="00562DDF" w:rsidRPr="000245E2" w:rsidRDefault="00562DDF" w:rsidP="000245E2">
                      <w:pPr>
                        <w:ind w:left="180"/>
                        <w:jc w:val="both"/>
                        <w:rPr>
                          <w:rFonts w:eastAsia="Calibri"/>
                          <w:b/>
                          <w:bCs/>
                          <w:color w:val="000000"/>
                        </w:rPr>
                      </w:pPr>
                      <w:r w:rsidRPr="00B376CE">
                        <w:rPr>
                          <w:rFonts w:eastAsia="Calibri"/>
                          <w:b/>
                          <w:bCs/>
                          <w:color w:val="000000"/>
                        </w:rPr>
                        <w:t>Environment</w:t>
                      </w:r>
                      <w:r w:rsidRPr="00B376CE">
                        <w:rPr>
                          <w:rFonts w:eastAsia="Calibri"/>
                          <w:color w:val="000000"/>
                        </w:rPr>
                        <w:t xml:space="preserve">: Agile, Hybrid, </w:t>
                      </w:r>
                      <w:r w:rsidRPr="00B376CE">
                        <w:rPr>
                          <w:rFonts w:eastAsia="Calibri"/>
                        </w:rPr>
                        <w:t>MS Office Suite (Word, PowerPoint, Access, Product owner, Excel, Outlook), SQL, Product Owner,</w:t>
                      </w:r>
                      <w:r w:rsidR="008F1491">
                        <w:rPr>
                          <w:rFonts w:eastAsia="Calibri"/>
                        </w:rPr>
                        <w:t xml:space="preserve"> Service now, </w:t>
                      </w:r>
                      <w:proofErr w:type="gramStart"/>
                      <w:r w:rsidR="008F1491">
                        <w:rPr>
                          <w:rFonts w:eastAsia="Calibri"/>
                        </w:rPr>
                        <w:t>Remedy</w:t>
                      </w:r>
                      <w:r w:rsidRPr="00B376CE">
                        <w:rPr>
                          <w:rFonts w:eastAsia="Calibri"/>
                        </w:rPr>
                        <w:t xml:space="preserve">  Tableau</w:t>
                      </w:r>
                      <w:proofErr w:type="gramEnd"/>
                      <w:r w:rsidRPr="00B376CE">
                        <w:rPr>
                          <w:rFonts w:eastAsia="Calibri"/>
                        </w:rPr>
                        <w:t>, Claims</w:t>
                      </w:r>
                      <w:r w:rsidR="00AF530F">
                        <w:rPr>
                          <w:rFonts w:eastAsia="Calibri"/>
                        </w:rPr>
                        <w:t>, budget</w:t>
                      </w:r>
                      <w:r w:rsidRPr="00B376CE">
                        <w:rPr>
                          <w:rFonts w:eastAsia="Calibri"/>
                        </w:rPr>
                        <w:t>, billing,</w:t>
                      </w:r>
                      <w:r w:rsidR="00AF530F">
                        <w:rPr>
                          <w:rFonts w:eastAsia="Calibri"/>
                        </w:rPr>
                        <w:t xml:space="preserve"> Forecasting,</w:t>
                      </w:r>
                      <w:r w:rsidRPr="00B376CE">
                        <w:rPr>
                          <w:rFonts w:eastAsia="Calibri"/>
                        </w:rPr>
                        <w:t xml:space="preserve"> HL7,Windows 2000,ETL, MS Visio, MS Project, JIRA, JAD, EDI and UML Use Case.</w:t>
                      </w:r>
                    </w:p>
                  </w:txbxContent>
                </v:textbox>
                <w10:wrap type="square"/>
              </v:shape>
            </w:pict>
          </mc:Fallback>
        </mc:AlternateContent>
      </w:r>
    </w:p>
    <w:p w14:paraId="4660E573" w14:textId="2137C377" w:rsidR="00C75846" w:rsidRPr="00B376CE" w:rsidRDefault="00245287" w:rsidP="00720855">
      <w:pPr>
        <w:spacing w:line="259" w:lineRule="auto"/>
        <w:ind w:left="450" w:hanging="450"/>
        <w:rPr>
          <w:rFonts w:eastAsia="Calibri"/>
          <w:b/>
          <w:bCs/>
        </w:rPr>
      </w:pPr>
      <w:r w:rsidRPr="00B376CE">
        <w:rPr>
          <w:rFonts w:eastAsia="Calibri"/>
          <w:b/>
          <w:bCs/>
        </w:rPr>
        <w:t>Amigos Software Solutions, Hyd</w:t>
      </w:r>
      <w:r w:rsidR="00CF3C77" w:rsidRPr="00B376CE">
        <w:rPr>
          <w:rFonts w:eastAsia="Calibri"/>
          <w:b/>
          <w:bCs/>
        </w:rPr>
        <w:t>erabad</w:t>
      </w:r>
      <w:r w:rsidRPr="00B376CE">
        <w:rPr>
          <w:rFonts w:eastAsia="Calibri"/>
          <w:b/>
          <w:bCs/>
        </w:rPr>
        <w:t xml:space="preserve">, India                          </w:t>
      </w:r>
      <w:r w:rsidR="00720855" w:rsidRPr="00B376CE">
        <w:rPr>
          <w:rFonts w:eastAsia="Calibri"/>
          <w:b/>
          <w:bCs/>
        </w:rPr>
        <w:tab/>
      </w:r>
      <w:r w:rsidR="00720855" w:rsidRPr="00B376CE">
        <w:rPr>
          <w:rFonts w:eastAsia="Calibri"/>
          <w:b/>
          <w:bCs/>
        </w:rPr>
        <w:tab/>
      </w:r>
      <w:r w:rsidRPr="00B376CE">
        <w:rPr>
          <w:rFonts w:eastAsia="Calibri"/>
          <w:b/>
          <w:bCs/>
        </w:rPr>
        <w:t xml:space="preserve">    October 2015 to November 2016</w:t>
      </w:r>
    </w:p>
    <w:p w14:paraId="12BF484A" w14:textId="73527B6D" w:rsidR="004A1B8E" w:rsidRPr="00B376CE" w:rsidRDefault="00CF3C77" w:rsidP="00B376CE">
      <w:pPr>
        <w:ind w:left="450" w:hanging="450"/>
        <w:rPr>
          <w:rFonts w:eastAsia="Calibri"/>
          <w:b/>
          <w:bCs/>
        </w:rPr>
      </w:pPr>
      <w:r w:rsidRPr="00B376CE">
        <w:rPr>
          <w:rFonts w:eastAsia="Calibri"/>
          <w:b/>
          <w:bCs/>
        </w:rPr>
        <w:t>Project Manager</w:t>
      </w:r>
      <w:r w:rsidR="005A56C9" w:rsidRPr="00B376CE">
        <w:rPr>
          <w:rFonts w:eastAsia="Calibri"/>
          <w:b/>
          <w:bCs/>
        </w:rPr>
        <w:t xml:space="preserve"> </w:t>
      </w:r>
    </w:p>
    <w:p w14:paraId="4F44F2E2" w14:textId="77777777" w:rsidR="00C75846" w:rsidRPr="00B376CE" w:rsidRDefault="00245287" w:rsidP="00720855">
      <w:pPr>
        <w:spacing w:line="259" w:lineRule="auto"/>
        <w:ind w:left="450" w:hanging="450"/>
        <w:rPr>
          <w:rFonts w:eastAsia="Calibri"/>
          <w:b/>
          <w:bCs/>
        </w:rPr>
      </w:pPr>
      <w:r w:rsidRPr="00B376CE">
        <w:rPr>
          <w:rFonts w:eastAsia="Calibri"/>
          <w:b/>
          <w:bCs/>
        </w:rPr>
        <w:lastRenderedPageBreak/>
        <w:t>Responsibilities:</w:t>
      </w:r>
    </w:p>
    <w:p w14:paraId="02DC2C78" w14:textId="77777777" w:rsidR="00CF6408" w:rsidRPr="00CF6408" w:rsidRDefault="00CF6408" w:rsidP="00CF6408">
      <w:pPr>
        <w:pStyle w:val="ListParagraph"/>
        <w:numPr>
          <w:ilvl w:val="0"/>
          <w:numId w:val="35"/>
        </w:numPr>
        <w:ind w:left="360"/>
        <w:rPr>
          <w:rFonts w:eastAsia="Calibri"/>
        </w:rPr>
      </w:pPr>
      <w:r w:rsidRPr="00CF6408">
        <w:rPr>
          <w:rFonts w:eastAsia="Calibri"/>
        </w:rPr>
        <w:t>Establish trusted relationships with project stakeholders for comprehensive requirement gathering and understanding of business value.</w:t>
      </w:r>
    </w:p>
    <w:p w14:paraId="53A2A347" w14:textId="77777777" w:rsidR="00CF6408" w:rsidRPr="00CF6408" w:rsidRDefault="00CF6408" w:rsidP="00CF6408">
      <w:pPr>
        <w:pStyle w:val="ListParagraph"/>
        <w:numPr>
          <w:ilvl w:val="0"/>
          <w:numId w:val="35"/>
        </w:numPr>
        <w:ind w:left="360"/>
        <w:rPr>
          <w:rFonts w:eastAsia="Calibri"/>
        </w:rPr>
      </w:pPr>
      <w:r w:rsidRPr="00CF6408">
        <w:rPr>
          <w:rFonts w:eastAsia="Calibri"/>
        </w:rPr>
        <w:t>Utilize design thinking workshops, interviews, observation, GAP analyses, and other methods to develop business requirements.</w:t>
      </w:r>
    </w:p>
    <w:p w14:paraId="215EB0AA" w14:textId="77777777" w:rsidR="00CF6408" w:rsidRPr="00CF6408" w:rsidRDefault="00CF6408" w:rsidP="00CF6408">
      <w:pPr>
        <w:pStyle w:val="ListParagraph"/>
        <w:numPr>
          <w:ilvl w:val="0"/>
          <w:numId w:val="35"/>
        </w:numPr>
        <w:ind w:left="360"/>
        <w:rPr>
          <w:rFonts w:eastAsia="Calibri"/>
        </w:rPr>
      </w:pPr>
      <w:r w:rsidRPr="00CF6408">
        <w:rPr>
          <w:rFonts w:eastAsia="Calibri"/>
        </w:rPr>
        <w:t>Document requirements in various formats such as epics, user stories, acceptance criteria, and process flow diagrams.</w:t>
      </w:r>
    </w:p>
    <w:p w14:paraId="48AC3A61" w14:textId="77777777" w:rsidR="00CF6408" w:rsidRPr="00CF6408" w:rsidRDefault="00CF6408" w:rsidP="00CF6408">
      <w:pPr>
        <w:pStyle w:val="ListParagraph"/>
        <w:numPr>
          <w:ilvl w:val="0"/>
          <w:numId w:val="35"/>
        </w:numPr>
        <w:ind w:left="360"/>
        <w:rPr>
          <w:rFonts w:eastAsia="Calibri"/>
        </w:rPr>
      </w:pPr>
      <w:r w:rsidRPr="00CF6408">
        <w:rPr>
          <w:rFonts w:eastAsia="Calibri"/>
        </w:rPr>
        <w:t>Apply project management tools and skills for the seamless execution of projects from concept to completion.</w:t>
      </w:r>
    </w:p>
    <w:p w14:paraId="1248862A" w14:textId="77777777" w:rsidR="00CF6408" w:rsidRPr="00CF6408" w:rsidRDefault="00CF6408" w:rsidP="00CF6408">
      <w:pPr>
        <w:pStyle w:val="ListParagraph"/>
        <w:numPr>
          <w:ilvl w:val="0"/>
          <w:numId w:val="35"/>
        </w:numPr>
        <w:ind w:left="360"/>
        <w:rPr>
          <w:rFonts w:eastAsia="Calibri"/>
        </w:rPr>
      </w:pPr>
      <w:r w:rsidRPr="00CF6408">
        <w:rPr>
          <w:rFonts w:eastAsia="Calibri"/>
        </w:rPr>
        <w:t>Translate functional requirements into technical solutions and serve as the primary liaison with the technical team.</w:t>
      </w:r>
    </w:p>
    <w:p w14:paraId="034FB475" w14:textId="77777777" w:rsidR="00CF6408" w:rsidRPr="00CF6408" w:rsidRDefault="00CF6408" w:rsidP="00CF6408">
      <w:pPr>
        <w:pStyle w:val="ListParagraph"/>
        <w:numPr>
          <w:ilvl w:val="0"/>
          <w:numId w:val="35"/>
        </w:numPr>
        <w:ind w:left="360"/>
        <w:rPr>
          <w:rFonts w:eastAsia="Calibri"/>
        </w:rPr>
      </w:pPr>
      <w:r w:rsidRPr="00CF6408">
        <w:rPr>
          <w:rFonts w:eastAsia="Calibri"/>
        </w:rPr>
        <w:t>Lead end-to-end testing efforts, define user acceptance testing scenarios, and execute test cases.</w:t>
      </w:r>
    </w:p>
    <w:p w14:paraId="23CA8CA6" w14:textId="77777777" w:rsidR="00CF6408" w:rsidRPr="00CF6408" w:rsidRDefault="00CF6408" w:rsidP="00CF6408">
      <w:pPr>
        <w:pStyle w:val="ListParagraph"/>
        <w:numPr>
          <w:ilvl w:val="0"/>
          <w:numId w:val="35"/>
        </w:numPr>
        <w:ind w:left="360"/>
        <w:rPr>
          <w:rFonts w:eastAsia="Calibri"/>
        </w:rPr>
      </w:pPr>
      <w:r w:rsidRPr="00CF6408">
        <w:rPr>
          <w:rFonts w:eastAsia="Calibri"/>
        </w:rPr>
        <w:t>Act as a Subject Matter Expert for dedicated features, engaging with both internal and external stakeholders.</w:t>
      </w:r>
    </w:p>
    <w:p w14:paraId="2C82933A" w14:textId="77777777" w:rsidR="00CF6408" w:rsidRPr="00CF6408" w:rsidRDefault="00CF6408" w:rsidP="00CF6408">
      <w:pPr>
        <w:pStyle w:val="ListParagraph"/>
        <w:numPr>
          <w:ilvl w:val="0"/>
          <w:numId w:val="35"/>
        </w:numPr>
        <w:ind w:left="360"/>
        <w:rPr>
          <w:rFonts w:eastAsia="Calibri"/>
        </w:rPr>
      </w:pPr>
      <w:r w:rsidRPr="00CF6408">
        <w:rPr>
          <w:rFonts w:eastAsia="Calibri"/>
        </w:rPr>
        <w:t>Lead discussions with key stakeholders to review complex problems, identify solutions, and implement them.</w:t>
      </w:r>
    </w:p>
    <w:p w14:paraId="2856D729" w14:textId="77777777" w:rsidR="00CF6408" w:rsidRPr="00CF6408" w:rsidRDefault="00CF6408" w:rsidP="00CF6408">
      <w:pPr>
        <w:pStyle w:val="ListParagraph"/>
        <w:numPr>
          <w:ilvl w:val="0"/>
          <w:numId w:val="35"/>
        </w:numPr>
        <w:ind w:left="360"/>
        <w:rPr>
          <w:rFonts w:eastAsia="Calibri"/>
        </w:rPr>
      </w:pPr>
      <w:r w:rsidRPr="00CF6408">
        <w:rPr>
          <w:rFonts w:eastAsia="Calibri"/>
        </w:rPr>
        <w:t>Analyze and solve complex business problems, collaborating with business process owners and customers.</w:t>
      </w:r>
    </w:p>
    <w:p w14:paraId="2689177D" w14:textId="77777777" w:rsidR="00CF6408" w:rsidRPr="00CF6408" w:rsidRDefault="00CF6408" w:rsidP="00CF6408">
      <w:pPr>
        <w:pStyle w:val="ListParagraph"/>
        <w:numPr>
          <w:ilvl w:val="0"/>
          <w:numId w:val="35"/>
        </w:numPr>
        <w:ind w:left="360"/>
        <w:rPr>
          <w:rFonts w:eastAsia="Calibri"/>
        </w:rPr>
      </w:pPr>
      <w:r w:rsidRPr="00CF6408">
        <w:rPr>
          <w:rFonts w:eastAsia="Calibri"/>
        </w:rPr>
        <w:t>Contribute to cross-functional project teams addressing customer initiatives or IT needs, providing training as necessary.</w:t>
      </w:r>
    </w:p>
    <w:p w14:paraId="7456D6D8" w14:textId="77777777" w:rsidR="00CF6408" w:rsidRPr="00CF6408" w:rsidRDefault="00CF6408" w:rsidP="00CF6408">
      <w:pPr>
        <w:pStyle w:val="ListParagraph"/>
        <w:numPr>
          <w:ilvl w:val="0"/>
          <w:numId w:val="35"/>
        </w:numPr>
        <w:ind w:left="360"/>
        <w:rPr>
          <w:rFonts w:eastAsia="Calibri"/>
        </w:rPr>
      </w:pPr>
      <w:r w:rsidRPr="00CF6408">
        <w:rPr>
          <w:rFonts w:eastAsia="Calibri"/>
        </w:rPr>
        <w:t>Work closely with product owners, project managers, stakeholders, and development teams to define and document project requirements.</w:t>
      </w:r>
    </w:p>
    <w:p w14:paraId="16AB09DD" w14:textId="427D24C3" w:rsidR="00CF3C77" w:rsidRPr="00CF6408" w:rsidRDefault="00CF6408" w:rsidP="00CF6408">
      <w:pPr>
        <w:pStyle w:val="ListParagraph"/>
        <w:numPr>
          <w:ilvl w:val="0"/>
          <w:numId w:val="35"/>
        </w:numPr>
        <w:ind w:left="360"/>
        <w:rPr>
          <w:rFonts w:eastAsia="Calibri"/>
        </w:rPr>
      </w:pPr>
      <w:r w:rsidRPr="00CF6408">
        <w:rPr>
          <w:rFonts w:eastAsia="Calibri"/>
        </w:rPr>
        <w:t>Communicate project status, issues, and solutions proactively to stakeholders, escalating issues as needed, and support project activities through presentations and meetings.</w:t>
      </w:r>
    </w:p>
    <w:p w14:paraId="7F17746F" w14:textId="77777777" w:rsidR="00CF6408" w:rsidRPr="00B376CE" w:rsidRDefault="00CF6408" w:rsidP="00CF6408">
      <w:pPr>
        <w:rPr>
          <w:rFonts w:eastAsia="Calibri"/>
        </w:rPr>
      </w:pPr>
    </w:p>
    <w:p w14:paraId="098C8516" w14:textId="337FDC8D" w:rsidR="00C75846" w:rsidRPr="00B376CE" w:rsidRDefault="00245287" w:rsidP="007E22E6">
      <w:pPr>
        <w:spacing w:line="259" w:lineRule="auto"/>
        <w:rPr>
          <w:rFonts w:eastAsia="Calibri"/>
          <w:b/>
          <w:bCs/>
        </w:rPr>
      </w:pPr>
      <w:r w:rsidRPr="00B376CE">
        <w:rPr>
          <w:rFonts w:eastAsia="Calibri"/>
          <w:b/>
          <w:bCs/>
        </w:rPr>
        <w:t xml:space="preserve">Maisa Solutions Private Limited Hyderabad, India                                     </w:t>
      </w:r>
      <w:r w:rsidR="004A1B8E" w:rsidRPr="00B376CE">
        <w:rPr>
          <w:rFonts w:eastAsia="Calibri"/>
          <w:b/>
          <w:bCs/>
        </w:rPr>
        <w:t xml:space="preserve">        </w:t>
      </w:r>
      <w:r w:rsidR="005B2EC0" w:rsidRPr="00B376CE">
        <w:rPr>
          <w:rFonts w:eastAsia="Calibri"/>
          <w:b/>
          <w:bCs/>
        </w:rPr>
        <w:t xml:space="preserve">  </w:t>
      </w:r>
      <w:r w:rsidR="004A1B8E" w:rsidRPr="00B376CE">
        <w:rPr>
          <w:rFonts w:eastAsia="Calibri"/>
          <w:b/>
          <w:bCs/>
        </w:rPr>
        <w:t xml:space="preserve"> June 2014 to Oct</w:t>
      </w:r>
      <w:r w:rsidRPr="00B376CE">
        <w:rPr>
          <w:rFonts w:eastAsia="Calibri"/>
          <w:b/>
          <w:bCs/>
        </w:rPr>
        <w:t xml:space="preserve"> 2015</w:t>
      </w:r>
    </w:p>
    <w:p w14:paraId="6EDA6033" w14:textId="1F15FE5E" w:rsidR="004A1B8E" w:rsidRPr="00CF6408" w:rsidRDefault="004A6C21" w:rsidP="00CF6408">
      <w:pPr>
        <w:spacing w:line="259" w:lineRule="auto"/>
        <w:jc w:val="both"/>
        <w:rPr>
          <w:rFonts w:eastAsia="Calibri"/>
          <w:b/>
          <w:bCs/>
          <w:shd w:val="clear" w:color="auto" w:fill="FFFFFF"/>
        </w:rPr>
      </w:pPr>
      <w:r w:rsidRPr="00B376CE">
        <w:rPr>
          <w:rFonts w:eastAsia="Calibri"/>
          <w:b/>
          <w:bCs/>
          <w:shd w:val="clear" w:color="auto" w:fill="FFFFFF"/>
        </w:rPr>
        <w:t xml:space="preserve">Business Analyst </w:t>
      </w:r>
    </w:p>
    <w:p w14:paraId="4AA9821B" w14:textId="77777777" w:rsidR="00C75846" w:rsidRPr="00B376CE" w:rsidRDefault="00245287" w:rsidP="007E22E6">
      <w:pPr>
        <w:spacing w:line="259" w:lineRule="auto"/>
        <w:rPr>
          <w:rFonts w:eastAsia="Calibri"/>
          <w:b/>
          <w:bCs/>
        </w:rPr>
      </w:pPr>
      <w:r w:rsidRPr="00B376CE">
        <w:rPr>
          <w:rFonts w:eastAsia="Calibri"/>
          <w:b/>
          <w:bCs/>
        </w:rPr>
        <w:t xml:space="preserve">Responsibilities: </w:t>
      </w:r>
    </w:p>
    <w:p w14:paraId="63F13021" w14:textId="77777777" w:rsidR="00C75846" w:rsidRPr="00B376CE" w:rsidRDefault="00245287" w:rsidP="007E22E6">
      <w:pPr>
        <w:pStyle w:val="ListParagraph"/>
        <w:numPr>
          <w:ilvl w:val="0"/>
          <w:numId w:val="16"/>
        </w:numPr>
        <w:spacing w:line="259" w:lineRule="auto"/>
        <w:jc w:val="both"/>
        <w:rPr>
          <w:rFonts w:eastAsia="Calibri"/>
        </w:rPr>
      </w:pPr>
      <w:r w:rsidRPr="00B376CE">
        <w:rPr>
          <w:rFonts w:eastAsia="Calibri"/>
        </w:rPr>
        <w:t xml:space="preserve">Identified discrepancies in the customer transactional data using SQL and advanced Excel and created Tableau dashboards for reporting. </w:t>
      </w:r>
    </w:p>
    <w:p w14:paraId="36D05887" w14:textId="77777777" w:rsidR="00C75846" w:rsidRPr="00B376CE" w:rsidRDefault="00245287" w:rsidP="007E22E6">
      <w:pPr>
        <w:pStyle w:val="ListParagraph"/>
        <w:numPr>
          <w:ilvl w:val="0"/>
          <w:numId w:val="16"/>
        </w:numPr>
        <w:spacing w:line="259" w:lineRule="auto"/>
        <w:jc w:val="both"/>
        <w:rPr>
          <w:rFonts w:eastAsia="Calibri"/>
        </w:rPr>
      </w:pPr>
      <w:r w:rsidRPr="00B376CE">
        <w:rPr>
          <w:rFonts w:eastAsia="Calibri"/>
        </w:rPr>
        <w:t xml:space="preserve">Performed Statistical Analysis using machine learning algorithms such as Linear Regression, Logistic Regression and Support Vector Machine. </w:t>
      </w:r>
    </w:p>
    <w:p w14:paraId="71E0F427" w14:textId="77777777" w:rsidR="00C75846" w:rsidRPr="00B376CE" w:rsidRDefault="00245287" w:rsidP="007E22E6">
      <w:pPr>
        <w:pStyle w:val="ListParagraph"/>
        <w:numPr>
          <w:ilvl w:val="0"/>
          <w:numId w:val="16"/>
        </w:numPr>
        <w:spacing w:line="259" w:lineRule="auto"/>
        <w:jc w:val="both"/>
        <w:rPr>
          <w:rFonts w:eastAsia="Calibri"/>
        </w:rPr>
      </w:pPr>
      <w:r w:rsidRPr="00B376CE">
        <w:rPr>
          <w:rFonts w:eastAsia="Calibri"/>
        </w:rPr>
        <w:t xml:space="preserve">Visualized the data by creating histograms, box plots and, performed Exploratory Data Analysis (EDA) in Python using Pandas, </w:t>
      </w:r>
      <w:proofErr w:type="spellStart"/>
      <w:r w:rsidRPr="00B376CE">
        <w:rPr>
          <w:rFonts w:eastAsia="Calibri"/>
        </w:rPr>
        <w:t>Numpy</w:t>
      </w:r>
      <w:proofErr w:type="spellEnd"/>
      <w:r w:rsidRPr="00B376CE">
        <w:rPr>
          <w:rFonts w:eastAsia="Calibri"/>
        </w:rPr>
        <w:t xml:space="preserve">. </w:t>
      </w:r>
    </w:p>
    <w:p w14:paraId="45E40466" w14:textId="77777777" w:rsidR="00C75846" w:rsidRPr="00B376CE" w:rsidRDefault="00245287" w:rsidP="007E22E6">
      <w:pPr>
        <w:pStyle w:val="ListParagraph"/>
        <w:numPr>
          <w:ilvl w:val="0"/>
          <w:numId w:val="16"/>
        </w:numPr>
        <w:spacing w:line="259" w:lineRule="auto"/>
        <w:jc w:val="both"/>
        <w:rPr>
          <w:rFonts w:eastAsia="Calibri"/>
        </w:rPr>
      </w:pPr>
      <w:r w:rsidRPr="00B376CE">
        <w:rPr>
          <w:rFonts w:eastAsia="Calibri"/>
        </w:rPr>
        <w:t xml:space="preserve">Improved the overall efficiency of the Apache NIFI based pipeline. </w:t>
      </w:r>
    </w:p>
    <w:p w14:paraId="5FF49B1B" w14:textId="77777777" w:rsidR="00C75846" w:rsidRPr="00B376CE" w:rsidRDefault="00245287" w:rsidP="007E22E6">
      <w:pPr>
        <w:pStyle w:val="ListParagraph"/>
        <w:numPr>
          <w:ilvl w:val="0"/>
          <w:numId w:val="16"/>
        </w:numPr>
        <w:spacing w:line="259" w:lineRule="auto"/>
        <w:jc w:val="both"/>
        <w:rPr>
          <w:rFonts w:eastAsia="Calibri"/>
        </w:rPr>
      </w:pPr>
      <w:r w:rsidRPr="00B376CE">
        <w:rPr>
          <w:rFonts w:eastAsia="Calibri"/>
        </w:rPr>
        <w:t>Explored existing research to find and automatically extract features that influence the accuracy of the application and discovered means to computationally extract those features.</w:t>
      </w:r>
    </w:p>
    <w:p w14:paraId="45EF3758" w14:textId="77777777" w:rsidR="00C75846" w:rsidRPr="00B376CE" w:rsidRDefault="00C75846" w:rsidP="007E22E6">
      <w:pPr>
        <w:spacing w:after="160" w:line="259" w:lineRule="auto"/>
        <w:ind w:left="720"/>
        <w:rPr>
          <w:rFonts w:eastAsia="Calibri"/>
        </w:rPr>
      </w:pPr>
    </w:p>
    <w:p w14:paraId="052B1153" w14:textId="77777777" w:rsidR="00C75846" w:rsidRPr="00B376CE" w:rsidRDefault="00245287" w:rsidP="00720855">
      <w:pPr>
        <w:spacing w:after="160" w:line="259" w:lineRule="auto"/>
        <w:ind w:left="450" w:hanging="450"/>
        <w:jc w:val="both"/>
        <w:rPr>
          <w:rFonts w:eastAsia="Calibri"/>
          <w:b/>
          <w:bCs/>
        </w:rPr>
      </w:pPr>
      <w:r w:rsidRPr="00B376CE">
        <w:rPr>
          <w:rFonts w:eastAsia="Calibri"/>
          <w:b/>
          <w:bCs/>
        </w:rPr>
        <w:t xml:space="preserve">EDUCATION: </w:t>
      </w:r>
    </w:p>
    <w:p w14:paraId="60445546" w14:textId="5052405A" w:rsidR="00C75846" w:rsidRPr="00B376CE" w:rsidRDefault="00245287" w:rsidP="00720855">
      <w:pPr>
        <w:pStyle w:val="ListParagraph"/>
        <w:numPr>
          <w:ilvl w:val="0"/>
          <w:numId w:val="28"/>
        </w:numPr>
        <w:spacing w:after="160" w:line="259" w:lineRule="auto"/>
        <w:jc w:val="both"/>
        <w:rPr>
          <w:rFonts w:eastAsia="Calibri"/>
        </w:rPr>
      </w:pPr>
      <w:r w:rsidRPr="00B376CE">
        <w:rPr>
          <w:rFonts w:eastAsia="Calibri"/>
        </w:rPr>
        <w:t>Bachelors’ specialization in Computer Science from JNTU, India. Year of Passing May 2014</w:t>
      </w:r>
    </w:p>
    <w:p w14:paraId="38883A25" w14:textId="77777777" w:rsidR="00C75846" w:rsidRPr="00B376CE" w:rsidRDefault="00C75846" w:rsidP="007E22E6">
      <w:pPr>
        <w:spacing w:after="160" w:line="259" w:lineRule="auto"/>
        <w:ind w:left="720"/>
        <w:rPr>
          <w:rFonts w:eastAsia="Calibri"/>
        </w:rPr>
      </w:pPr>
    </w:p>
    <w:sectPr w:rsidR="00C75846" w:rsidRPr="00B376CE" w:rsidSect="005A56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36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hybridMultilevel"/>
    <w:tmpl w:val="00000003"/>
    <w:lvl w:ilvl="0" w:tplc="6E0408F6">
      <w:start w:val="1"/>
      <w:numFmt w:val="bullet"/>
      <w:lvlText w:val=""/>
      <w:lvlJc w:val="left"/>
      <w:pPr>
        <w:ind w:left="720" w:hanging="360"/>
      </w:pPr>
      <w:rPr>
        <w:rFonts w:ascii="Symbol" w:hAnsi="Symbol"/>
      </w:rPr>
    </w:lvl>
    <w:lvl w:ilvl="1" w:tplc="31A040E2">
      <w:start w:val="1"/>
      <w:numFmt w:val="bullet"/>
      <w:lvlText w:val="o"/>
      <w:lvlJc w:val="left"/>
      <w:pPr>
        <w:tabs>
          <w:tab w:val="num" w:pos="1440"/>
        </w:tabs>
        <w:ind w:left="1440" w:hanging="360"/>
      </w:pPr>
      <w:rPr>
        <w:rFonts w:ascii="Courier New" w:hAnsi="Courier New"/>
      </w:rPr>
    </w:lvl>
    <w:lvl w:ilvl="2" w:tplc="A04032FC">
      <w:start w:val="1"/>
      <w:numFmt w:val="bullet"/>
      <w:lvlText w:val=""/>
      <w:lvlJc w:val="left"/>
      <w:pPr>
        <w:tabs>
          <w:tab w:val="num" w:pos="2160"/>
        </w:tabs>
        <w:ind w:left="2160" w:hanging="360"/>
      </w:pPr>
      <w:rPr>
        <w:rFonts w:ascii="Wingdings" w:hAnsi="Wingdings"/>
      </w:rPr>
    </w:lvl>
    <w:lvl w:ilvl="3" w:tplc="46C8E1E4">
      <w:start w:val="1"/>
      <w:numFmt w:val="bullet"/>
      <w:lvlText w:val=""/>
      <w:lvlJc w:val="left"/>
      <w:pPr>
        <w:tabs>
          <w:tab w:val="num" w:pos="2880"/>
        </w:tabs>
        <w:ind w:left="2880" w:hanging="360"/>
      </w:pPr>
      <w:rPr>
        <w:rFonts w:ascii="Symbol" w:hAnsi="Symbol"/>
      </w:rPr>
    </w:lvl>
    <w:lvl w:ilvl="4" w:tplc="7E5617DA">
      <w:start w:val="1"/>
      <w:numFmt w:val="bullet"/>
      <w:lvlText w:val="o"/>
      <w:lvlJc w:val="left"/>
      <w:pPr>
        <w:tabs>
          <w:tab w:val="num" w:pos="3600"/>
        </w:tabs>
        <w:ind w:left="3600" w:hanging="360"/>
      </w:pPr>
      <w:rPr>
        <w:rFonts w:ascii="Courier New" w:hAnsi="Courier New"/>
      </w:rPr>
    </w:lvl>
    <w:lvl w:ilvl="5" w:tplc="540E2F92">
      <w:start w:val="1"/>
      <w:numFmt w:val="bullet"/>
      <w:lvlText w:val=""/>
      <w:lvlJc w:val="left"/>
      <w:pPr>
        <w:tabs>
          <w:tab w:val="num" w:pos="4320"/>
        </w:tabs>
        <w:ind w:left="4320" w:hanging="360"/>
      </w:pPr>
      <w:rPr>
        <w:rFonts w:ascii="Wingdings" w:hAnsi="Wingdings"/>
      </w:rPr>
    </w:lvl>
    <w:lvl w:ilvl="6" w:tplc="5C9C2F7E">
      <w:start w:val="1"/>
      <w:numFmt w:val="bullet"/>
      <w:lvlText w:val=""/>
      <w:lvlJc w:val="left"/>
      <w:pPr>
        <w:tabs>
          <w:tab w:val="num" w:pos="5040"/>
        </w:tabs>
        <w:ind w:left="5040" w:hanging="360"/>
      </w:pPr>
      <w:rPr>
        <w:rFonts w:ascii="Symbol" w:hAnsi="Symbol"/>
      </w:rPr>
    </w:lvl>
    <w:lvl w:ilvl="7" w:tplc="420C5BEC">
      <w:start w:val="1"/>
      <w:numFmt w:val="bullet"/>
      <w:lvlText w:val="o"/>
      <w:lvlJc w:val="left"/>
      <w:pPr>
        <w:tabs>
          <w:tab w:val="num" w:pos="5760"/>
        </w:tabs>
        <w:ind w:left="5760" w:hanging="360"/>
      </w:pPr>
      <w:rPr>
        <w:rFonts w:ascii="Courier New" w:hAnsi="Courier New"/>
      </w:rPr>
    </w:lvl>
    <w:lvl w:ilvl="8" w:tplc="CC207D6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61DEEF5A">
      <w:start w:val="1"/>
      <w:numFmt w:val="bullet"/>
      <w:lvlText w:val=""/>
      <w:lvlJc w:val="left"/>
      <w:pPr>
        <w:ind w:left="720" w:hanging="360"/>
      </w:pPr>
      <w:rPr>
        <w:rFonts w:ascii="Symbol" w:hAnsi="Symbol"/>
      </w:rPr>
    </w:lvl>
    <w:lvl w:ilvl="1" w:tplc="040C9264">
      <w:start w:val="1"/>
      <w:numFmt w:val="bullet"/>
      <w:lvlText w:val="o"/>
      <w:lvlJc w:val="left"/>
      <w:pPr>
        <w:tabs>
          <w:tab w:val="num" w:pos="1440"/>
        </w:tabs>
        <w:ind w:left="1440" w:hanging="360"/>
      </w:pPr>
      <w:rPr>
        <w:rFonts w:ascii="Courier New" w:hAnsi="Courier New"/>
      </w:rPr>
    </w:lvl>
    <w:lvl w:ilvl="2" w:tplc="8B1EA020">
      <w:start w:val="1"/>
      <w:numFmt w:val="bullet"/>
      <w:lvlText w:val=""/>
      <w:lvlJc w:val="left"/>
      <w:pPr>
        <w:tabs>
          <w:tab w:val="num" w:pos="2160"/>
        </w:tabs>
        <w:ind w:left="2160" w:hanging="360"/>
      </w:pPr>
      <w:rPr>
        <w:rFonts w:ascii="Wingdings" w:hAnsi="Wingdings"/>
      </w:rPr>
    </w:lvl>
    <w:lvl w:ilvl="3" w:tplc="552AB354">
      <w:start w:val="1"/>
      <w:numFmt w:val="bullet"/>
      <w:lvlText w:val=""/>
      <w:lvlJc w:val="left"/>
      <w:pPr>
        <w:tabs>
          <w:tab w:val="num" w:pos="2880"/>
        </w:tabs>
        <w:ind w:left="2880" w:hanging="360"/>
      </w:pPr>
      <w:rPr>
        <w:rFonts w:ascii="Symbol" w:hAnsi="Symbol"/>
      </w:rPr>
    </w:lvl>
    <w:lvl w:ilvl="4" w:tplc="3A462298">
      <w:start w:val="1"/>
      <w:numFmt w:val="bullet"/>
      <w:lvlText w:val="o"/>
      <w:lvlJc w:val="left"/>
      <w:pPr>
        <w:tabs>
          <w:tab w:val="num" w:pos="3600"/>
        </w:tabs>
        <w:ind w:left="3600" w:hanging="360"/>
      </w:pPr>
      <w:rPr>
        <w:rFonts w:ascii="Courier New" w:hAnsi="Courier New"/>
      </w:rPr>
    </w:lvl>
    <w:lvl w:ilvl="5" w:tplc="65F61908">
      <w:start w:val="1"/>
      <w:numFmt w:val="bullet"/>
      <w:lvlText w:val=""/>
      <w:lvlJc w:val="left"/>
      <w:pPr>
        <w:tabs>
          <w:tab w:val="num" w:pos="4320"/>
        </w:tabs>
        <w:ind w:left="4320" w:hanging="360"/>
      </w:pPr>
      <w:rPr>
        <w:rFonts w:ascii="Wingdings" w:hAnsi="Wingdings"/>
      </w:rPr>
    </w:lvl>
    <w:lvl w:ilvl="6" w:tplc="8CFE5A2E">
      <w:start w:val="1"/>
      <w:numFmt w:val="bullet"/>
      <w:lvlText w:val=""/>
      <w:lvlJc w:val="left"/>
      <w:pPr>
        <w:tabs>
          <w:tab w:val="num" w:pos="5040"/>
        </w:tabs>
        <w:ind w:left="5040" w:hanging="360"/>
      </w:pPr>
      <w:rPr>
        <w:rFonts w:ascii="Symbol" w:hAnsi="Symbol"/>
      </w:rPr>
    </w:lvl>
    <w:lvl w:ilvl="7" w:tplc="FE8E16DE">
      <w:start w:val="1"/>
      <w:numFmt w:val="bullet"/>
      <w:lvlText w:val="o"/>
      <w:lvlJc w:val="left"/>
      <w:pPr>
        <w:tabs>
          <w:tab w:val="num" w:pos="5760"/>
        </w:tabs>
        <w:ind w:left="5760" w:hanging="360"/>
      </w:pPr>
      <w:rPr>
        <w:rFonts w:ascii="Courier New" w:hAnsi="Courier New"/>
      </w:rPr>
    </w:lvl>
    <w:lvl w:ilvl="8" w:tplc="B860EE6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8"/>
    <w:multiLevelType w:val="hybridMultilevel"/>
    <w:tmpl w:val="00000008"/>
    <w:lvl w:ilvl="0" w:tplc="B9EC319A">
      <w:start w:val="1"/>
      <w:numFmt w:val="bullet"/>
      <w:lvlText w:val=""/>
      <w:lvlJc w:val="left"/>
      <w:pPr>
        <w:ind w:left="720" w:hanging="360"/>
      </w:pPr>
      <w:rPr>
        <w:rFonts w:ascii="Symbol" w:hAnsi="Symbol"/>
      </w:rPr>
    </w:lvl>
    <w:lvl w:ilvl="1" w:tplc="51687862">
      <w:start w:val="1"/>
      <w:numFmt w:val="bullet"/>
      <w:lvlText w:val="o"/>
      <w:lvlJc w:val="left"/>
      <w:pPr>
        <w:tabs>
          <w:tab w:val="num" w:pos="1440"/>
        </w:tabs>
        <w:ind w:left="1440" w:hanging="360"/>
      </w:pPr>
      <w:rPr>
        <w:rFonts w:ascii="Courier New" w:hAnsi="Courier New"/>
      </w:rPr>
    </w:lvl>
    <w:lvl w:ilvl="2" w:tplc="DD8A9BDA">
      <w:start w:val="1"/>
      <w:numFmt w:val="bullet"/>
      <w:lvlText w:val=""/>
      <w:lvlJc w:val="left"/>
      <w:pPr>
        <w:tabs>
          <w:tab w:val="num" w:pos="2160"/>
        </w:tabs>
        <w:ind w:left="2160" w:hanging="360"/>
      </w:pPr>
      <w:rPr>
        <w:rFonts w:ascii="Wingdings" w:hAnsi="Wingdings"/>
      </w:rPr>
    </w:lvl>
    <w:lvl w:ilvl="3" w:tplc="971487EE">
      <w:start w:val="1"/>
      <w:numFmt w:val="bullet"/>
      <w:lvlText w:val=""/>
      <w:lvlJc w:val="left"/>
      <w:pPr>
        <w:tabs>
          <w:tab w:val="num" w:pos="2880"/>
        </w:tabs>
        <w:ind w:left="2880" w:hanging="360"/>
      </w:pPr>
      <w:rPr>
        <w:rFonts w:ascii="Symbol" w:hAnsi="Symbol"/>
      </w:rPr>
    </w:lvl>
    <w:lvl w:ilvl="4" w:tplc="49D4CBAC">
      <w:start w:val="1"/>
      <w:numFmt w:val="bullet"/>
      <w:lvlText w:val="o"/>
      <w:lvlJc w:val="left"/>
      <w:pPr>
        <w:tabs>
          <w:tab w:val="num" w:pos="3600"/>
        </w:tabs>
        <w:ind w:left="3600" w:hanging="360"/>
      </w:pPr>
      <w:rPr>
        <w:rFonts w:ascii="Courier New" w:hAnsi="Courier New"/>
      </w:rPr>
    </w:lvl>
    <w:lvl w:ilvl="5" w:tplc="1F9A9792">
      <w:start w:val="1"/>
      <w:numFmt w:val="bullet"/>
      <w:lvlText w:val=""/>
      <w:lvlJc w:val="left"/>
      <w:pPr>
        <w:tabs>
          <w:tab w:val="num" w:pos="4320"/>
        </w:tabs>
        <w:ind w:left="4320" w:hanging="360"/>
      </w:pPr>
      <w:rPr>
        <w:rFonts w:ascii="Wingdings" w:hAnsi="Wingdings"/>
      </w:rPr>
    </w:lvl>
    <w:lvl w:ilvl="6" w:tplc="4CF85E4E">
      <w:start w:val="1"/>
      <w:numFmt w:val="bullet"/>
      <w:lvlText w:val=""/>
      <w:lvlJc w:val="left"/>
      <w:pPr>
        <w:tabs>
          <w:tab w:val="num" w:pos="5040"/>
        </w:tabs>
        <w:ind w:left="5040" w:hanging="360"/>
      </w:pPr>
      <w:rPr>
        <w:rFonts w:ascii="Symbol" w:hAnsi="Symbol"/>
      </w:rPr>
    </w:lvl>
    <w:lvl w:ilvl="7" w:tplc="44C47CD2">
      <w:start w:val="1"/>
      <w:numFmt w:val="bullet"/>
      <w:lvlText w:val="o"/>
      <w:lvlJc w:val="left"/>
      <w:pPr>
        <w:tabs>
          <w:tab w:val="num" w:pos="5760"/>
        </w:tabs>
        <w:ind w:left="5760" w:hanging="360"/>
      </w:pPr>
      <w:rPr>
        <w:rFonts w:ascii="Courier New" w:hAnsi="Courier New"/>
      </w:rPr>
    </w:lvl>
    <w:lvl w:ilvl="8" w:tplc="E2DE1094">
      <w:start w:val="1"/>
      <w:numFmt w:val="bullet"/>
      <w:lvlText w:val=""/>
      <w:lvlJc w:val="left"/>
      <w:pPr>
        <w:tabs>
          <w:tab w:val="num" w:pos="6480"/>
        </w:tabs>
        <w:ind w:left="6480" w:hanging="360"/>
      </w:pPr>
      <w:rPr>
        <w:rFonts w:ascii="Wingdings" w:hAnsi="Wingdings"/>
      </w:rPr>
    </w:lvl>
  </w:abstractNum>
  <w:abstractNum w:abstractNumId="4" w15:restartNumberingAfterBreak="0">
    <w:nsid w:val="009572A0"/>
    <w:multiLevelType w:val="multilevel"/>
    <w:tmpl w:val="52F27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8A2513A"/>
    <w:multiLevelType w:val="hybridMultilevel"/>
    <w:tmpl w:val="D2DE0D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050F48"/>
    <w:multiLevelType w:val="hybridMultilevel"/>
    <w:tmpl w:val="DC52D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1B862D0A"/>
    <w:multiLevelType w:val="hybridMultilevel"/>
    <w:tmpl w:val="0C3A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1539C"/>
    <w:multiLevelType w:val="hybridMultilevel"/>
    <w:tmpl w:val="BBDC5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133D9D"/>
    <w:multiLevelType w:val="hybridMultilevel"/>
    <w:tmpl w:val="FC04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838AF"/>
    <w:multiLevelType w:val="hybridMultilevel"/>
    <w:tmpl w:val="C1AEB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0A0ADE"/>
    <w:multiLevelType w:val="multilevel"/>
    <w:tmpl w:val="30047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8B31A92"/>
    <w:multiLevelType w:val="hybridMultilevel"/>
    <w:tmpl w:val="18247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01B3F"/>
    <w:multiLevelType w:val="hybridMultilevel"/>
    <w:tmpl w:val="12D6F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3E1517"/>
    <w:multiLevelType w:val="hybridMultilevel"/>
    <w:tmpl w:val="ED44D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0D6AF0"/>
    <w:multiLevelType w:val="hybridMultilevel"/>
    <w:tmpl w:val="9D82E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DF0995"/>
    <w:multiLevelType w:val="hybridMultilevel"/>
    <w:tmpl w:val="95D6C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3D4020"/>
    <w:multiLevelType w:val="hybridMultilevel"/>
    <w:tmpl w:val="A210DFF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8" w15:restartNumberingAfterBreak="0">
    <w:nsid w:val="38A7287B"/>
    <w:multiLevelType w:val="hybridMultilevel"/>
    <w:tmpl w:val="C4E2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897007"/>
    <w:multiLevelType w:val="hybridMultilevel"/>
    <w:tmpl w:val="F9909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8712CB"/>
    <w:multiLevelType w:val="hybridMultilevel"/>
    <w:tmpl w:val="5D422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990F28"/>
    <w:multiLevelType w:val="multilevel"/>
    <w:tmpl w:val="2D36C9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484479A"/>
    <w:multiLevelType w:val="multilevel"/>
    <w:tmpl w:val="57D2AA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A170754"/>
    <w:multiLevelType w:val="hybridMultilevel"/>
    <w:tmpl w:val="B2B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C76EC"/>
    <w:multiLevelType w:val="multilevel"/>
    <w:tmpl w:val="2D52EE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7B27D59"/>
    <w:multiLevelType w:val="hybridMultilevel"/>
    <w:tmpl w:val="0640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E2F9D"/>
    <w:multiLevelType w:val="hybridMultilevel"/>
    <w:tmpl w:val="C4466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EA674C"/>
    <w:multiLevelType w:val="multilevel"/>
    <w:tmpl w:val="4080E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81A6B7F"/>
    <w:multiLevelType w:val="multilevel"/>
    <w:tmpl w:val="7EC0F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15:restartNumberingAfterBreak="0">
    <w:nsid w:val="71064BB1"/>
    <w:multiLevelType w:val="hybridMultilevel"/>
    <w:tmpl w:val="FD369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A90797"/>
    <w:multiLevelType w:val="hybridMultilevel"/>
    <w:tmpl w:val="BA5A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A023E"/>
    <w:multiLevelType w:val="hybridMultilevel"/>
    <w:tmpl w:val="4A24B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B37DB4"/>
    <w:multiLevelType w:val="multilevel"/>
    <w:tmpl w:val="82708F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C5E7877"/>
    <w:multiLevelType w:val="hybridMultilevel"/>
    <w:tmpl w:val="7C7E8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BE6564"/>
    <w:multiLevelType w:val="hybridMultilevel"/>
    <w:tmpl w:val="0C4C2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928225851">
    <w:abstractNumId w:val="22"/>
  </w:num>
  <w:num w:numId="2" w16cid:durableId="2023167461">
    <w:abstractNumId w:val="27"/>
  </w:num>
  <w:num w:numId="3" w16cid:durableId="369886392">
    <w:abstractNumId w:val="24"/>
  </w:num>
  <w:num w:numId="4" w16cid:durableId="1175414781">
    <w:abstractNumId w:val="4"/>
  </w:num>
  <w:num w:numId="5" w16cid:durableId="307980632">
    <w:abstractNumId w:val="21"/>
  </w:num>
  <w:num w:numId="6" w16cid:durableId="848326226">
    <w:abstractNumId w:val="11"/>
  </w:num>
  <w:num w:numId="7" w16cid:durableId="845241721">
    <w:abstractNumId w:val="32"/>
  </w:num>
  <w:num w:numId="8" w16cid:durableId="430931829">
    <w:abstractNumId w:val="6"/>
  </w:num>
  <w:num w:numId="9" w16cid:durableId="201216090">
    <w:abstractNumId w:val="34"/>
  </w:num>
  <w:num w:numId="10" w16cid:durableId="1693527118">
    <w:abstractNumId w:val="10"/>
  </w:num>
  <w:num w:numId="11" w16cid:durableId="402409306">
    <w:abstractNumId w:val="17"/>
  </w:num>
  <w:num w:numId="12" w16cid:durableId="493303962">
    <w:abstractNumId w:val="28"/>
  </w:num>
  <w:num w:numId="13" w16cid:durableId="161774777">
    <w:abstractNumId w:val="0"/>
  </w:num>
  <w:num w:numId="14" w16cid:durableId="1582642406">
    <w:abstractNumId w:val="20"/>
  </w:num>
  <w:num w:numId="15" w16cid:durableId="1371109724">
    <w:abstractNumId w:val="26"/>
  </w:num>
  <w:num w:numId="16" w16cid:durableId="430207023">
    <w:abstractNumId w:val="13"/>
  </w:num>
  <w:num w:numId="17" w16cid:durableId="1742755639">
    <w:abstractNumId w:val="1"/>
  </w:num>
  <w:num w:numId="18" w16cid:durableId="139463254">
    <w:abstractNumId w:val="9"/>
  </w:num>
  <w:num w:numId="19" w16cid:durableId="450128412">
    <w:abstractNumId w:val="14"/>
  </w:num>
  <w:num w:numId="20" w16cid:durableId="569313200">
    <w:abstractNumId w:val="15"/>
  </w:num>
  <w:num w:numId="21" w16cid:durableId="1106652961">
    <w:abstractNumId w:val="31"/>
  </w:num>
  <w:num w:numId="22" w16cid:durableId="1534074298">
    <w:abstractNumId w:val="23"/>
  </w:num>
  <w:num w:numId="23" w16cid:durableId="963923829">
    <w:abstractNumId w:val="30"/>
  </w:num>
  <w:num w:numId="24" w16cid:durableId="545608599">
    <w:abstractNumId w:val="2"/>
  </w:num>
  <w:num w:numId="25" w16cid:durableId="65423391">
    <w:abstractNumId w:val="3"/>
  </w:num>
  <w:num w:numId="26" w16cid:durableId="1931618726">
    <w:abstractNumId w:val="18"/>
  </w:num>
  <w:num w:numId="27" w16cid:durableId="183328923">
    <w:abstractNumId w:val="5"/>
  </w:num>
  <w:num w:numId="28" w16cid:durableId="490800053">
    <w:abstractNumId w:val="19"/>
  </w:num>
  <w:num w:numId="29" w16cid:durableId="503010320">
    <w:abstractNumId w:val="8"/>
  </w:num>
  <w:num w:numId="30" w16cid:durableId="474372414">
    <w:abstractNumId w:val="12"/>
  </w:num>
  <w:num w:numId="31" w16cid:durableId="1342898860">
    <w:abstractNumId w:val="16"/>
  </w:num>
  <w:num w:numId="32" w16cid:durableId="1983778043">
    <w:abstractNumId w:val="33"/>
  </w:num>
  <w:num w:numId="33" w16cid:durableId="294407963">
    <w:abstractNumId w:val="25"/>
  </w:num>
  <w:num w:numId="34" w16cid:durableId="873345666">
    <w:abstractNumId w:val="29"/>
  </w:num>
  <w:num w:numId="35" w16cid:durableId="21155865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46"/>
    <w:rsid w:val="00084FFD"/>
    <w:rsid w:val="000A10FC"/>
    <w:rsid w:val="000A2A3F"/>
    <w:rsid w:val="000E7477"/>
    <w:rsid w:val="001B3895"/>
    <w:rsid w:val="001C2EF1"/>
    <w:rsid w:val="00224544"/>
    <w:rsid w:val="00245287"/>
    <w:rsid w:val="004A1B8E"/>
    <w:rsid w:val="004A6C21"/>
    <w:rsid w:val="004D77F6"/>
    <w:rsid w:val="00523A0D"/>
    <w:rsid w:val="00562DDF"/>
    <w:rsid w:val="005A56C9"/>
    <w:rsid w:val="005B2EC0"/>
    <w:rsid w:val="00710602"/>
    <w:rsid w:val="00720855"/>
    <w:rsid w:val="007544B0"/>
    <w:rsid w:val="007947C9"/>
    <w:rsid w:val="007C47A6"/>
    <w:rsid w:val="007E22E6"/>
    <w:rsid w:val="008A5735"/>
    <w:rsid w:val="008F1491"/>
    <w:rsid w:val="00955C14"/>
    <w:rsid w:val="00AF530F"/>
    <w:rsid w:val="00B147B5"/>
    <w:rsid w:val="00B30E2B"/>
    <w:rsid w:val="00B376CE"/>
    <w:rsid w:val="00B47077"/>
    <w:rsid w:val="00C3749F"/>
    <w:rsid w:val="00C75846"/>
    <w:rsid w:val="00CB30BB"/>
    <w:rsid w:val="00CB77E0"/>
    <w:rsid w:val="00CF3C77"/>
    <w:rsid w:val="00CF6408"/>
    <w:rsid w:val="00D54E4E"/>
    <w:rsid w:val="00D7218B"/>
    <w:rsid w:val="00D72AE2"/>
    <w:rsid w:val="00DC55FD"/>
    <w:rsid w:val="00DE42D4"/>
    <w:rsid w:val="00E331CA"/>
    <w:rsid w:val="00E44354"/>
    <w:rsid w:val="00F5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0350"/>
  <w15:docId w15:val="{5FC8CFCB-6949-4F9D-B08C-39D833FB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8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2AE2"/>
    <w:pPr>
      <w:spacing w:after="0" w:line="240" w:lineRule="auto"/>
    </w:pPr>
  </w:style>
  <w:style w:type="paragraph" w:styleId="ListParagraph">
    <w:name w:val="List Paragraph"/>
    <w:basedOn w:val="Normal"/>
    <w:uiPriority w:val="34"/>
    <w:qFormat/>
    <w:rsid w:val="00084FFD"/>
    <w:pPr>
      <w:ind w:left="720"/>
      <w:contextualSpacing/>
    </w:pPr>
  </w:style>
  <w:style w:type="character" w:styleId="Hyperlink">
    <w:name w:val="Hyperlink"/>
    <w:basedOn w:val="DefaultParagraphFont"/>
    <w:uiPriority w:val="99"/>
    <w:unhideWhenUsed/>
    <w:rsid w:val="000E7477"/>
    <w:rPr>
      <w:color w:val="0000FF" w:themeColor="hyperlink"/>
      <w:u w:val="single"/>
    </w:rPr>
  </w:style>
  <w:style w:type="character" w:customStyle="1" w:styleId="span">
    <w:name w:val="span"/>
    <w:basedOn w:val="DefaultParagraphFont"/>
    <w:rsid w:val="007E22E6"/>
    <w:rPr>
      <w:sz w:val="24"/>
      <w:szCs w:val="24"/>
      <w:bdr w:val="none" w:sz="0" w:space="0" w:color="auto"/>
      <w:vertAlign w:val="baseline"/>
    </w:rPr>
  </w:style>
  <w:style w:type="paragraph" w:customStyle="1" w:styleId="divdocumentparlrColmnsinglecolumnulli">
    <w:name w:val="div_document_parlrColmn_singlecolumn_ul_li"/>
    <w:basedOn w:val="Normal"/>
    <w:rsid w:val="007E22E6"/>
    <w:pPr>
      <w:pBdr>
        <w:bottom w:val="none" w:sz="0" w:space="2" w:color="auto"/>
      </w:pBdr>
      <w:spacing w:line="240" w:lineRule="atLeast"/>
      <w:textAlignment w:val="baseline"/>
    </w:pPr>
  </w:style>
  <w:style w:type="paragraph" w:customStyle="1" w:styleId="divdocumentulli">
    <w:name w:val="div_document_ul_li"/>
    <w:basedOn w:val="Normal"/>
    <w:rsid w:val="007E22E6"/>
    <w:pPr>
      <w:spacing w:line="240" w:lineRule="atLeast"/>
      <w:textAlignment w:val="baseline"/>
    </w:pPr>
  </w:style>
  <w:style w:type="paragraph" w:customStyle="1" w:styleId="s18">
    <w:name w:val="s18"/>
    <w:basedOn w:val="Normal"/>
    <w:rsid w:val="00B47077"/>
    <w:pPr>
      <w:spacing w:before="100" w:beforeAutospacing="1" w:after="100" w:afterAutospacing="1"/>
    </w:pPr>
  </w:style>
  <w:style w:type="character" w:customStyle="1" w:styleId="s17">
    <w:name w:val="s17"/>
    <w:basedOn w:val="DefaultParagraphFont"/>
    <w:rsid w:val="00B47077"/>
  </w:style>
  <w:style w:type="character" w:customStyle="1" w:styleId="apple-converted-space">
    <w:name w:val="apple-converted-space"/>
    <w:basedOn w:val="DefaultParagraphFont"/>
    <w:rsid w:val="00B47077"/>
  </w:style>
  <w:style w:type="character" w:customStyle="1" w:styleId="s9">
    <w:name w:val="s9"/>
    <w:basedOn w:val="DefaultParagraphFont"/>
    <w:rsid w:val="00B4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0022">
      <w:bodyDiv w:val="1"/>
      <w:marLeft w:val="0"/>
      <w:marRight w:val="0"/>
      <w:marTop w:val="0"/>
      <w:marBottom w:val="0"/>
      <w:divBdr>
        <w:top w:val="none" w:sz="0" w:space="0" w:color="auto"/>
        <w:left w:val="none" w:sz="0" w:space="0" w:color="auto"/>
        <w:bottom w:val="none" w:sz="0" w:space="0" w:color="auto"/>
        <w:right w:val="none" w:sz="0" w:space="0" w:color="auto"/>
      </w:divBdr>
    </w:div>
    <w:div w:id="173810961">
      <w:bodyDiv w:val="1"/>
      <w:marLeft w:val="0"/>
      <w:marRight w:val="0"/>
      <w:marTop w:val="0"/>
      <w:marBottom w:val="0"/>
      <w:divBdr>
        <w:top w:val="none" w:sz="0" w:space="0" w:color="auto"/>
        <w:left w:val="none" w:sz="0" w:space="0" w:color="auto"/>
        <w:bottom w:val="none" w:sz="0" w:space="0" w:color="auto"/>
        <w:right w:val="none" w:sz="0" w:space="0" w:color="auto"/>
      </w:divBdr>
    </w:div>
    <w:div w:id="611089761">
      <w:bodyDiv w:val="1"/>
      <w:marLeft w:val="0"/>
      <w:marRight w:val="0"/>
      <w:marTop w:val="0"/>
      <w:marBottom w:val="0"/>
      <w:divBdr>
        <w:top w:val="none" w:sz="0" w:space="0" w:color="auto"/>
        <w:left w:val="none" w:sz="0" w:space="0" w:color="auto"/>
        <w:bottom w:val="none" w:sz="0" w:space="0" w:color="auto"/>
        <w:right w:val="none" w:sz="0" w:space="0" w:color="auto"/>
      </w:divBdr>
      <w:divsChild>
        <w:div w:id="1844008590">
          <w:marLeft w:val="0"/>
          <w:marRight w:val="0"/>
          <w:marTop w:val="0"/>
          <w:marBottom w:val="0"/>
          <w:divBdr>
            <w:top w:val="none" w:sz="0" w:space="0" w:color="auto"/>
            <w:left w:val="none" w:sz="0" w:space="0" w:color="auto"/>
            <w:bottom w:val="none" w:sz="0" w:space="0" w:color="auto"/>
            <w:right w:val="none" w:sz="0" w:space="0" w:color="auto"/>
          </w:divBdr>
        </w:div>
        <w:div w:id="659575948">
          <w:marLeft w:val="0"/>
          <w:marRight w:val="0"/>
          <w:marTop w:val="0"/>
          <w:marBottom w:val="0"/>
          <w:divBdr>
            <w:top w:val="none" w:sz="0" w:space="0" w:color="auto"/>
            <w:left w:val="none" w:sz="0" w:space="0" w:color="auto"/>
            <w:bottom w:val="none" w:sz="0" w:space="0" w:color="auto"/>
            <w:right w:val="none" w:sz="0" w:space="0" w:color="auto"/>
          </w:divBdr>
        </w:div>
        <w:div w:id="500629598">
          <w:marLeft w:val="0"/>
          <w:marRight w:val="0"/>
          <w:marTop w:val="0"/>
          <w:marBottom w:val="0"/>
          <w:divBdr>
            <w:top w:val="none" w:sz="0" w:space="0" w:color="auto"/>
            <w:left w:val="none" w:sz="0" w:space="0" w:color="auto"/>
            <w:bottom w:val="none" w:sz="0" w:space="0" w:color="auto"/>
            <w:right w:val="none" w:sz="0" w:space="0" w:color="auto"/>
          </w:divBdr>
        </w:div>
        <w:div w:id="427971736">
          <w:marLeft w:val="0"/>
          <w:marRight w:val="0"/>
          <w:marTop w:val="0"/>
          <w:marBottom w:val="0"/>
          <w:divBdr>
            <w:top w:val="none" w:sz="0" w:space="0" w:color="auto"/>
            <w:left w:val="none" w:sz="0" w:space="0" w:color="auto"/>
            <w:bottom w:val="none" w:sz="0" w:space="0" w:color="auto"/>
            <w:right w:val="none" w:sz="0" w:space="0" w:color="auto"/>
          </w:divBdr>
        </w:div>
        <w:div w:id="1983191366">
          <w:marLeft w:val="0"/>
          <w:marRight w:val="0"/>
          <w:marTop w:val="0"/>
          <w:marBottom w:val="0"/>
          <w:divBdr>
            <w:top w:val="none" w:sz="0" w:space="0" w:color="auto"/>
            <w:left w:val="none" w:sz="0" w:space="0" w:color="auto"/>
            <w:bottom w:val="none" w:sz="0" w:space="0" w:color="auto"/>
            <w:right w:val="none" w:sz="0" w:space="0" w:color="auto"/>
          </w:divBdr>
        </w:div>
        <w:div w:id="743799832">
          <w:marLeft w:val="0"/>
          <w:marRight w:val="0"/>
          <w:marTop w:val="0"/>
          <w:marBottom w:val="0"/>
          <w:divBdr>
            <w:top w:val="none" w:sz="0" w:space="0" w:color="auto"/>
            <w:left w:val="none" w:sz="0" w:space="0" w:color="auto"/>
            <w:bottom w:val="none" w:sz="0" w:space="0" w:color="auto"/>
            <w:right w:val="none" w:sz="0" w:space="0" w:color="auto"/>
          </w:divBdr>
        </w:div>
        <w:div w:id="1390611897">
          <w:marLeft w:val="0"/>
          <w:marRight w:val="0"/>
          <w:marTop w:val="0"/>
          <w:marBottom w:val="0"/>
          <w:divBdr>
            <w:top w:val="none" w:sz="0" w:space="0" w:color="auto"/>
            <w:left w:val="none" w:sz="0" w:space="0" w:color="auto"/>
            <w:bottom w:val="none" w:sz="0" w:space="0" w:color="auto"/>
            <w:right w:val="none" w:sz="0" w:space="0" w:color="auto"/>
          </w:divBdr>
        </w:div>
        <w:div w:id="198669741">
          <w:marLeft w:val="0"/>
          <w:marRight w:val="0"/>
          <w:marTop w:val="0"/>
          <w:marBottom w:val="0"/>
          <w:divBdr>
            <w:top w:val="none" w:sz="0" w:space="0" w:color="auto"/>
            <w:left w:val="none" w:sz="0" w:space="0" w:color="auto"/>
            <w:bottom w:val="none" w:sz="0" w:space="0" w:color="auto"/>
            <w:right w:val="none" w:sz="0" w:space="0" w:color="auto"/>
          </w:divBdr>
        </w:div>
        <w:div w:id="584345829">
          <w:marLeft w:val="0"/>
          <w:marRight w:val="0"/>
          <w:marTop w:val="0"/>
          <w:marBottom w:val="0"/>
          <w:divBdr>
            <w:top w:val="none" w:sz="0" w:space="0" w:color="auto"/>
            <w:left w:val="none" w:sz="0" w:space="0" w:color="auto"/>
            <w:bottom w:val="none" w:sz="0" w:space="0" w:color="auto"/>
            <w:right w:val="none" w:sz="0" w:space="0" w:color="auto"/>
          </w:divBdr>
        </w:div>
        <w:div w:id="1020665584">
          <w:marLeft w:val="0"/>
          <w:marRight w:val="0"/>
          <w:marTop w:val="0"/>
          <w:marBottom w:val="0"/>
          <w:divBdr>
            <w:top w:val="none" w:sz="0" w:space="0" w:color="auto"/>
            <w:left w:val="none" w:sz="0" w:space="0" w:color="auto"/>
            <w:bottom w:val="none" w:sz="0" w:space="0" w:color="auto"/>
            <w:right w:val="none" w:sz="0" w:space="0" w:color="auto"/>
          </w:divBdr>
        </w:div>
        <w:div w:id="1587377413">
          <w:marLeft w:val="0"/>
          <w:marRight w:val="0"/>
          <w:marTop w:val="0"/>
          <w:marBottom w:val="0"/>
          <w:divBdr>
            <w:top w:val="none" w:sz="0" w:space="0" w:color="auto"/>
            <w:left w:val="none" w:sz="0" w:space="0" w:color="auto"/>
            <w:bottom w:val="none" w:sz="0" w:space="0" w:color="auto"/>
            <w:right w:val="none" w:sz="0" w:space="0" w:color="auto"/>
          </w:divBdr>
        </w:div>
        <w:div w:id="1860118413">
          <w:marLeft w:val="0"/>
          <w:marRight w:val="0"/>
          <w:marTop w:val="0"/>
          <w:marBottom w:val="0"/>
          <w:divBdr>
            <w:top w:val="none" w:sz="0" w:space="0" w:color="auto"/>
            <w:left w:val="none" w:sz="0" w:space="0" w:color="auto"/>
            <w:bottom w:val="none" w:sz="0" w:space="0" w:color="auto"/>
            <w:right w:val="none" w:sz="0" w:space="0" w:color="auto"/>
          </w:divBdr>
        </w:div>
      </w:divsChild>
    </w:div>
    <w:div w:id="1507134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amulya-vagala-43691829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Vagala, Amulya</cp:lastModifiedBy>
  <cp:revision>24</cp:revision>
  <dcterms:created xsi:type="dcterms:W3CDTF">2023-12-04T19:10:00Z</dcterms:created>
  <dcterms:modified xsi:type="dcterms:W3CDTF">2023-12-06T19:04:00Z</dcterms:modified>
</cp:coreProperties>
</file>