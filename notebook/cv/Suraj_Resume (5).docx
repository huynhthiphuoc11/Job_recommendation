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291E7" w14:textId="4FEAC773" w:rsidR="00EC0535" w:rsidRPr="008513ED" w:rsidRDefault="00EC0535" w:rsidP="001C50C9">
      <w:pPr>
        <w:jc w:val="both"/>
        <w:rPr>
          <w:rStyle w:val="headingtext"/>
          <w:rFonts w:ascii="Arial" w:hAnsi="Arial" w:cs="Arial"/>
          <w:b/>
          <w:sz w:val="32"/>
          <w:szCs w:val="32"/>
        </w:rPr>
      </w:pPr>
      <w:r w:rsidRPr="008513ED">
        <w:rPr>
          <w:rFonts w:ascii="Arial" w:hAnsi="Arial" w:cs="Arial"/>
          <w:b/>
          <w:sz w:val="32"/>
          <w:szCs w:val="32"/>
        </w:rPr>
        <w:t xml:space="preserve">Suraj </w:t>
      </w:r>
    </w:p>
    <w:p w14:paraId="7B4426C7" w14:textId="35DEB699" w:rsidR="00414C0D" w:rsidRPr="008513ED" w:rsidRDefault="00EC0535" w:rsidP="001C50C9">
      <w:pPr>
        <w:jc w:val="both"/>
        <w:rPr>
          <w:rFonts w:ascii="Arial" w:hAnsi="Arial" w:cs="Arial"/>
          <w:sz w:val="32"/>
          <w:szCs w:val="32"/>
        </w:rPr>
      </w:pPr>
      <w:r w:rsidRPr="008513ED">
        <w:rPr>
          <w:rFonts w:ascii="Arial" w:hAnsi="Arial" w:cs="Arial"/>
          <w:b/>
          <w:sz w:val="28"/>
          <w:szCs w:val="28"/>
        </w:rPr>
        <w:t>Phone:</w:t>
      </w:r>
      <w:r w:rsidRPr="008513ED">
        <w:rPr>
          <w:rFonts w:ascii="Arial" w:hAnsi="Arial" w:cs="Arial"/>
          <w:sz w:val="28"/>
          <w:szCs w:val="28"/>
        </w:rPr>
        <w:t xml:space="preserve"> </w:t>
      </w:r>
      <w:r w:rsidR="00810273">
        <w:rPr>
          <w:rFonts w:ascii="Arial" w:hAnsi="Arial" w:cs="Arial"/>
          <w:b/>
          <w:color w:val="000000"/>
          <w:sz w:val="28"/>
          <w:szCs w:val="28"/>
        </w:rPr>
        <w:t>214-295-6596</w:t>
      </w:r>
      <w:bookmarkStart w:id="0" w:name="_GoBack"/>
      <w:bookmarkEnd w:id="0"/>
    </w:p>
    <w:p w14:paraId="009094A9" w14:textId="77777777" w:rsidR="00EC0535" w:rsidRPr="008513ED" w:rsidRDefault="00EC0535" w:rsidP="001C50C9">
      <w:pPr>
        <w:pBdr>
          <w:bottom w:val="single" w:sz="6" w:space="1" w:color="000000"/>
        </w:pBdr>
        <w:jc w:val="both"/>
        <w:rPr>
          <w:rFonts w:ascii="Arial" w:hAnsi="Arial" w:cs="Arial"/>
          <w:sz w:val="28"/>
          <w:szCs w:val="28"/>
        </w:rPr>
      </w:pPr>
    </w:p>
    <w:p w14:paraId="45A3CE51" w14:textId="77777777" w:rsidR="00EC0535" w:rsidRPr="008513ED" w:rsidRDefault="00EC0535" w:rsidP="001C50C9">
      <w:pPr>
        <w:tabs>
          <w:tab w:val="left" w:pos="3860"/>
        </w:tabs>
        <w:jc w:val="both"/>
        <w:rPr>
          <w:rFonts w:ascii="Arial" w:hAnsi="Arial" w:cs="Arial"/>
          <w:sz w:val="28"/>
          <w:szCs w:val="28"/>
        </w:rPr>
      </w:pPr>
    </w:p>
    <w:p w14:paraId="382ED8BD" w14:textId="77777777" w:rsidR="00EC0535" w:rsidRPr="00032420" w:rsidRDefault="00EC0535" w:rsidP="001C50C9">
      <w:pPr>
        <w:tabs>
          <w:tab w:val="left" w:pos="3860"/>
        </w:tabs>
        <w:jc w:val="both"/>
        <w:rPr>
          <w:rFonts w:ascii="Arial" w:hAnsi="Arial" w:cs="Arial"/>
          <w:b/>
        </w:rPr>
      </w:pPr>
      <w:r w:rsidRPr="00032420">
        <w:rPr>
          <w:rFonts w:ascii="Arial" w:hAnsi="Arial" w:cs="Arial"/>
          <w:b/>
          <w:u w:val="single"/>
        </w:rPr>
        <w:t>Professional Summary</w:t>
      </w:r>
    </w:p>
    <w:p w14:paraId="783D8B65" w14:textId="77777777" w:rsidR="00EC0535" w:rsidRPr="0016688E" w:rsidRDefault="00EC0535" w:rsidP="001C50C9">
      <w:pPr>
        <w:pStyle w:val="ListParagraph"/>
        <w:tabs>
          <w:tab w:val="left" w:pos="1905"/>
        </w:tabs>
        <w:spacing w:line="276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14:paraId="3D48E57B" w14:textId="59E35578" w:rsidR="00EF48C5" w:rsidRDefault="00165D51" w:rsidP="00EF48C5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165D51">
        <w:rPr>
          <w:rFonts w:ascii="Arial" w:hAnsi="Arial" w:cs="Arial"/>
          <w:bCs/>
          <w:sz w:val="20"/>
          <w:szCs w:val="20"/>
        </w:rPr>
        <w:t xml:space="preserve">Results-oriented IT professional with over 12 years of expertise in </w:t>
      </w:r>
      <w:r w:rsidRPr="00165D51">
        <w:rPr>
          <w:rFonts w:ascii="Arial" w:hAnsi="Arial" w:cs="Arial"/>
          <w:b/>
          <w:sz w:val="20"/>
          <w:szCs w:val="20"/>
        </w:rPr>
        <w:t>DevOps</w:t>
      </w:r>
      <w:r w:rsidRPr="00165D51">
        <w:rPr>
          <w:rFonts w:ascii="Arial" w:hAnsi="Arial" w:cs="Arial"/>
          <w:bCs/>
          <w:sz w:val="20"/>
          <w:szCs w:val="20"/>
        </w:rPr>
        <w:t xml:space="preserve">, </w:t>
      </w:r>
      <w:r w:rsidRPr="00165D51">
        <w:rPr>
          <w:rFonts w:ascii="Arial" w:hAnsi="Arial" w:cs="Arial"/>
          <w:b/>
          <w:sz w:val="20"/>
          <w:szCs w:val="20"/>
        </w:rPr>
        <w:t>Cloud</w:t>
      </w:r>
      <w:r w:rsidRPr="00165D51">
        <w:rPr>
          <w:rFonts w:ascii="Arial" w:hAnsi="Arial" w:cs="Arial"/>
          <w:bCs/>
          <w:sz w:val="20"/>
          <w:szCs w:val="20"/>
        </w:rPr>
        <w:t xml:space="preserve"> Engineering, and </w:t>
      </w:r>
      <w:r w:rsidRPr="00165D51">
        <w:rPr>
          <w:rFonts w:ascii="Arial" w:hAnsi="Arial" w:cs="Arial"/>
          <w:b/>
          <w:sz w:val="20"/>
          <w:szCs w:val="20"/>
        </w:rPr>
        <w:t>Unix</w:t>
      </w:r>
      <w:r w:rsidRPr="00165D51">
        <w:rPr>
          <w:rFonts w:ascii="Arial" w:hAnsi="Arial" w:cs="Arial"/>
          <w:bCs/>
          <w:sz w:val="20"/>
          <w:szCs w:val="20"/>
        </w:rPr>
        <w:t xml:space="preserve"> Systems Administration, demonstrating comprehensive knowledge in designing, deploying, and maintaining Azure-based IT systems and infrastructure. Adept at leveraging </w:t>
      </w:r>
      <w:r w:rsidRPr="00165D51">
        <w:rPr>
          <w:rFonts w:ascii="Arial" w:hAnsi="Arial" w:cs="Arial"/>
          <w:b/>
          <w:sz w:val="20"/>
          <w:szCs w:val="20"/>
        </w:rPr>
        <w:t>Ansible</w:t>
      </w:r>
      <w:r w:rsidRPr="00165D51">
        <w:rPr>
          <w:rFonts w:ascii="Arial" w:hAnsi="Arial" w:cs="Arial"/>
          <w:bCs/>
          <w:sz w:val="20"/>
          <w:szCs w:val="20"/>
        </w:rPr>
        <w:t xml:space="preserve">, </w:t>
      </w:r>
      <w:r w:rsidRPr="00165D51">
        <w:rPr>
          <w:rFonts w:ascii="Arial" w:hAnsi="Arial" w:cs="Arial"/>
          <w:b/>
          <w:sz w:val="20"/>
          <w:szCs w:val="20"/>
        </w:rPr>
        <w:t>Docker</w:t>
      </w:r>
      <w:r w:rsidRPr="00165D51">
        <w:rPr>
          <w:rFonts w:ascii="Arial" w:hAnsi="Arial" w:cs="Arial"/>
          <w:bCs/>
          <w:sz w:val="20"/>
          <w:szCs w:val="20"/>
        </w:rPr>
        <w:t xml:space="preserve">, </w:t>
      </w:r>
      <w:r w:rsidRPr="00165D51">
        <w:rPr>
          <w:rFonts w:ascii="Arial" w:hAnsi="Arial" w:cs="Arial"/>
          <w:b/>
          <w:sz w:val="20"/>
          <w:szCs w:val="20"/>
        </w:rPr>
        <w:t>Kubernetes</w:t>
      </w:r>
      <w:r w:rsidRPr="00165D51">
        <w:rPr>
          <w:rFonts w:ascii="Arial" w:hAnsi="Arial" w:cs="Arial"/>
          <w:bCs/>
          <w:sz w:val="20"/>
          <w:szCs w:val="20"/>
        </w:rPr>
        <w:t xml:space="preserve">, and </w:t>
      </w:r>
      <w:r w:rsidRPr="00165D51">
        <w:rPr>
          <w:rFonts w:ascii="Arial" w:hAnsi="Arial" w:cs="Arial"/>
          <w:b/>
          <w:sz w:val="20"/>
          <w:szCs w:val="20"/>
        </w:rPr>
        <w:t>Terraform</w:t>
      </w:r>
      <w:r w:rsidRPr="00165D51">
        <w:rPr>
          <w:rFonts w:ascii="Arial" w:hAnsi="Arial" w:cs="Arial"/>
          <w:bCs/>
          <w:sz w:val="20"/>
          <w:szCs w:val="20"/>
        </w:rPr>
        <w:t xml:space="preserve"> to automate system deployments and streamline processes. Proven track record in scripting using </w:t>
      </w:r>
      <w:r w:rsidRPr="00165D51">
        <w:rPr>
          <w:rFonts w:ascii="Arial" w:hAnsi="Arial" w:cs="Arial"/>
          <w:b/>
          <w:sz w:val="20"/>
          <w:szCs w:val="20"/>
        </w:rPr>
        <w:t>Python</w:t>
      </w:r>
      <w:r w:rsidRPr="00165D51">
        <w:rPr>
          <w:rFonts w:ascii="Arial" w:hAnsi="Arial" w:cs="Arial"/>
          <w:bCs/>
          <w:sz w:val="20"/>
          <w:szCs w:val="20"/>
        </w:rPr>
        <w:t xml:space="preserve"> for additional automation needs. Strong proficiency in managing </w:t>
      </w:r>
      <w:r w:rsidRPr="00165D51">
        <w:rPr>
          <w:rFonts w:ascii="Arial" w:hAnsi="Arial" w:cs="Arial"/>
          <w:b/>
          <w:sz w:val="20"/>
          <w:szCs w:val="20"/>
        </w:rPr>
        <w:t>CI/CD</w:t>
      </w:r>
      <w:r w:rsidRPr="00165D51">
        <w:rPr>
          <w:rFonts w:ascii="Arial" w:hAnsi="Arial" w:cs="Arial"/>
          <w:bCs/>
          <w:sz w:val="20"/>
          <w:szCs w:val="20"/>
        </w:rPr>
        <w:t xml:space="preserve"> pipelines and integrating </w:t>
      </w:r>
      <w:r w:rsidRPr="00165D51">
        <w:rPr>
          <w:rFonts w:ascii="Arial" w:hAnsi="Arial" w:cs="Arial"/>
          <w:b/>
          <w:sz w:val="20"/>
          <w:szCs w:val="20"/>
        </w:rPr>
        <w:t>Ansible</w:t>
      </w:r>
      <w:r w:rsidRPr="00165D51">
        <w:rPr>
          <w:rFonts w:ascii="Arial" w:hAnsi="Arial" w:cs="Arial"/>
          <w:bCs/>
          <w:sz w:val="20"/>
          <w:szCs w:val="20"/>
        </w:rPr>
        <w:t xml:space="preserve"> within existing workflows.</w:t>
      </w:r>
    </w:p>
    <w:p w14:paraId="7FCC3577" w14:textId="77777777" w:rsidR="00165D51" w:rsidRPr="00EF48C5" w:rsidRDefault="00165D51" w:rsidP="00EF48C5">
      <w:pPr>
        <w:spacing w:line="276" w:lineRule="auto"/>
        <w:jc w:val="both"/>
        <w:rPr>
          <w:rFonts w:ascii="Arial" w:hAnsi="Arial" w:cs="Arial"/>
          <w:bCs/>
          <w:sz w:val="18"/>
          <w:szCs w:val="18"/>
        </w:rPr>
      </w:pPr>
    </w:p>
    <w:p w14:paraId="7C3ECD9F" w14:textId="1DE5D10B" w:rsidR="00EC0535" w:rsidRPr="008513ED" w:rsidRDefault="00EC0535" w:rsidP="001C50C9">
      <w:pPr>
        <w:widowControl w:val="0"/>
        <w:jc w:val="both"/>
        <w:rPr>
          <w:rFonts w:ascii="Arial" w:hAnsi="Arial" w:cs="Arial"/>
          <w:b/>
          <w:u w:val="single"/>
        </w:rPr>
      </w:pPr>
      <w:r w:rsidRPr="008513ED">
        <w:rPr>
          <w:rFonts w:ascii="Arial" w:hAnsi="Arial" w:cs="Arial"/>
          <w:b/>
          <w:u w:val="single"/>
        </w:rPr>
        <w:t>Technical Skills</w:t>
      </w:r>
      <w:r w:rsidRPr="008513ED">
        <w:rPr>
          <w:rFonts w:ascii="Arial" w:hAnsi="Arial" w:cs="Arial"/>
          <w:b/>
        </w:rPr>
        <w:t>:</w:t>
      </w:r>
    </w:p>
    <w:p w14:paraId="106344A6" w14:textId="77777777" w:rsidR="00EC0535" w:rsidRPr="008513ED" w:rsidRDefault="00EC0535" w:rsidP="001C50C9">
      <w:pPr>
        <w:ind w:right="-1800"/>
        <w:jc w:val="bot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9955" w:type="dxa"/>
        <w:tblLayout w:type="fixed"/>
        <w:tblLook w:val="0000" w:firstRow="0" w:lastRow="0" w:firstColumn="0" w:lastColumn="0" w:noHBand="0" w:noVBand="0"/>
      </w:tblPr>
      <w:tblGrid>
        <w:gridCol w:w="4824"/>
        <w:gridCol w:w="5131"/>
      </w:tblGrid>
      <w:tr w:rsidR="00EC0535" w:rsidRPr="008513ED" w14:paraId="51BCEDEB" w14:textId="77777777" w:rsidTr="0001019A">
        <w:trPr>
          <w:trHeight w:val="561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D5FC2" w14:textId="77777777" w:rsidR="00EC0535" w:rsidRPr="005E6E1C" w:rsidRDefault="00EC0535" w:rsidP="001C50C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Operating System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5F6BF1" w14:textId="7347DEDE" w:rsidR="00EC0535" w:rsidRPr="005E6E1C" w:rsidRDefault="002E42A9" w:rsidP="001C50C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 xml:space="preserve">Solaris 11/10, Red Hat </w:t>
            </w:r>
            <w:r w:rsidR="00EA265A" w:rsidRPr="005E6E1C">
              <w:rPr>
                <w:rFonts w:ascii="Arial" w:hAnsi="Arial" w:cs="Arial"/>
                <w:sz w:val="18"/>
                <w:szCs w:val="18"/>
              </w:rPr>
              <w:t>Linux (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 xml:space="preserve">RHEL)7/6.x/5.x, </w:t>
            </w:r>
            <w:r w:rsidR="00B75984" w:rsidRPr="005E6E1C">
              <w:rPr>
                <w:rFonts w:ascii="Arial" w:hAnsi="Arial" w:cs="Arial"/>
                <w:sz w:val="18"/>
                <w:szCs w:val="18"/>
              </w:rPr>
              <w:t>SUSE (SLES) 12</w:t>
            </w:r>
            <w:r w:rsidR="00A35E02">
              <w:rPr>
                <w:rFonts w:ascii="Arial" w:hAnsi="Arial" w:cs="Arial"/>
                <w:sz w:val="18"/>
                <w:szCs w:val="18"/>
              </w:rPr>
              <w:t>.x</w:t>
            </w:r>
            <w:r w:rsidR="00B75984" w:rsidRPr="005E6E1C">
              <w:rPr>
                <w:rFonts w:ascii="Arial" w:hAnsi="Arial" w:cs="Arial"/>
                <w:sz w:val="18"/>
                <w:szCs w:val="18"/>
              </w:rPr>
              <w:t xml:space="preserve">/15.x, 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>OEL 7.x/6.x/5.x, AIX 5.3/6.1/7.1/7.2</w:t>
            </w:r>
            <w:r w:rsidR="00783846" w:rsidRPr="005E6E1C">
              <w:rPr>
                <w:rFonts w:ascii="Arial" w:hAnsi="Arial" w:cs="Arial"/>
                <w:sz w:val="18"/>
                <w:szCs w:val="18"/>
              </w:rPr>
              <w:t>, Windows 2008/2012/</w:t>
            </w:r>
            <w:r w:rsidR="009B34BD" w:rsidRPr="005E6E1C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</w:tr>
      <w:tr w:rsidR="00EC0535" w:rsidRPr="008513ED" w14:paraId="26A6C793" w14:textId="77777777" w:rsidTr="0001019A">
        <w:trPr>
          <w:trHeight w:val="378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02377" w14:textId="77777777" w:rsidR="00EC0535" w:rsidRPr="005E6E1C" w:rsidRDefault="00EC0535" w:rsidP="001C50C9">
            <w:pPr>
              <w:ind w:right="-18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CI/CD Tools</w:t>
            </w:r>
          </w:p>
          <w:p w14:paraId="185D76EE" w14:textId="77777777" w:rsidR="00EC0535" w:rsidRPr="005E6E1C" w:rsidRDefault="00EC0535" w:rsidP="001C50C9">
            <w:pPr>
              <w:ind w:right="-18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FEE70" w14:textId="77777777" w:rsidR="00080B48" w:rsidRPr="005E6E1C" w:rsidRDefault="00EC0535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>Gitlab,</w:t>
            </w:r>
            <w:r w:rsidR="00C85C0C" w:rsidRPr="005E6E1C">
              <w:rPr>
                <w:rFonts w:ascii="Arial" w:hAnsi="Arial" w:cs="Arial"/>
                <w:sz w:val="18"/>
                <w:szCs w:val="18"/>
              </w:rPr>
              <w:t xml:space="preserve"> GitHub,</w:t>
            </w:r>
            <w:r w:rsidR="00D41C96" w:rsidRPr="005E6E1C">
              <w:rPr>
                <w:rFonts w:ascii="Arial" w:hAnsi="Arial" w:cs="Arial"/>
                <w:sz w:val="18"/>
                <w:szCs w:val="18"/>
              </w:rPr>
              <w:t xml:space="preserve"> Jenkins, Nexus, Maven</w:t>
            </w:r>
            <w:r w:rsidR="00D66B85" w:rsidRPr="005E6E1C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14:paraId="58D60C68" w14:textId="4EDF30D4" w:rsidR="00EC0535" w:rsidRPr="005E6E1C" w:rsidRDefault="00D66B85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>Team</w:t>
            </w:r>
            <w:r w:rsidR="003312DC" w:rsidRPr="005E6E1C">
              <w:rPr>
                <w:rFonts w:ascii="Arial" w:hAnsi="Arial" w:cs="Arial"/>
                <w:sz w:val="18"/>
                <w:szCs w:val="18"/>
              </w:rPr>
              <w:t>C</w:t>
            </w:r>
            <w:r w:rsidRPr="005E6E1C">
              <w:rPr>
                <w:rFonts w:ascii="Arial" w:hAnsi="Arial" w:cs="Arial"/>
                <w:sz w:val="18"/>
                <w:szCs w:val="18"/>
              </w:rPr>
              <w:t>ity, Octopus deploy</w:t>
            </w:r>
          </w:p>
        </w:tc>
      </w:tr>
      <w:tr w:rsidR="00F94F7A" w:rsidRPr="008513ED" w14:paraId="22CF1E55" w14:textId="77777777" w:rsidTr="0001019A">
        <w:trPr>
          <w:trHeight w:val="189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32B6A" w14:textId="3ADCB2B7" w:rsidR="00F94F7A" w:rsidRPr="005E6E1C" w:rsidRDefault="00080B48" w:rsidP="001C50C9">
            <w:pPr>
              <w:ind w:right="-18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Security/Code Scanning Tools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01695" w14:textId="3C8184C2" w:rsidR="00F94F7A" w:rsidRPr="005E6E1C" w:rsidRDefault="00080B48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>SonarQube, Web Inspect, Fortify on Demand</w:t>
            </w:r>
            <w:r w:rsidR="003312DC" w:rsidRPr="005E6E1C">
              <w:rPr>
                <w:rFonts w:ascii="Arial" w:hAnsi="Arial" w:cs="Arial"/>
                <w:sz w:val="18"/>
                <w:szCs w:val="18"/>
              </w:rPr>
              <w:t>, Mabl</w:t>
            </w:r>
          </w:p>
        </w:tc>
      </w:tr>
      <w:tr w:rsidR="00D41C96" w:rsidRPr="008513ED" w14:paraId="63B9D29D" w14:textId="77777777" w:rsidTr="0001019A">
        <w:trPr>
          <w:trHeight w:val="189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CB724D" w14:textId="77777777" w:rsidR="00D41C96" w:rsidRPr="005E6E1C" w:rsidRDefault="00D41C96" w:rsidP="001C50C9">
            <w:pPr>
              <w:ind w:right="-18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Configuration Management Tools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ECE27E" w14:textId="77777777" w:rsidR="00D41C96" w:rsidRPr="005E6E1C" w:rsidRDefault="007458A7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>Puppet</w:t>
            </w:r>
            <w:r w:rsidR="00BD5857" w:rsidRPr="005E6E1C">
              <w:rPr>
                <w:rFonts w:ascii="Arial" w:hAnsi="Arial" w:cs="Arial"/>
                <w:sz w:val="18"/>
                <w:szCs w:val="18"/>
              </w:rPr>
              <w:t>,</w:t>
            </w:r>
            <w:r w:rsidR="00D41C96" w:rsidRPr="005E6E1C">
              <w:rPr>
                <w:rFonts w:ascii="Arial" w:hAnsi="Arial" w:cs="Arial"/>
                <w:sz w:val="18"/>
                <w:szCs w:val="18"/>
              </w:rPr>
              <w:t xml:space="preserve"> Ansible</w:t>
            </w:r>
            <w:r w:rsidR="00BD5857" w:rsidRPr="005E6E1C">
              <w:rPr>
                <w:rFonts w:ascii="Arial" w:hAnsi="Arial" w:cs="Arial"/>
                <w:sz w:val="18"/>
                <w:szCs w:val="18"/>
              </w:rPr>
              <w:t xml:space="preserve"> and Chef</w:t>
            </w:r>
          </w:p>
        </w:tc>
      </w:tr>
      <w:tr w:rsidR="00EC0535" w:rsidRPr="008513ED" w14:paraId="602B87A1" w14:textId="77777777" w:rsidTr="0001019A">
        <w:trPr>
          <w:trHeight w:val="561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1BEE1" w14:textId="77777777" w:rsidR="00EC0535" w:rsidRPr="005E6E1C" w:rsidRDefault="00EC0535" w:rsidP="001C50C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Web /Application Server/Tools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94A285" w14:textId="239FABA1" w:rsidR="00EC0535" w:rsidRPr="005E6E1C" w:rsidRDefault="00C91154" w:rsidP="001C50C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 xml:space="preserve">Azure DevOps, 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>Tomcat, Apache,</w:t>
            </w:r>
            <w:r w:rsidR="00EC0535" w:rsidRPr="005E6E1C">
              <w:rPr>
                <w:rFonts w:ascii="Arial" w:hAnsi="Arial" w:cs="Arial"/>
                <w:bCs/>
                <w:sz w:val="18"/>
                <w:szCs w:val="18"/>
              </w:rPr>
              <w:t xml:space="preserve"> IBM RSA/WAS, </w:t>
            </w:r>
            <w:r w:rsidR="00DC636C" w:rsidRPr="005E6E1C">
              <w:rPr>
                <w:rFonts w:ascii="Arial" w:hAnsi="Arial" w:cs="Arial"/>
                <w:sz w:val="18"/>
                <w:szCs w:val="18"/>
              </w:rPr>
              <w:t>Web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>L</w:t>
            </w:r>
            <w:r w:rsidR="00DC636C" w:rsidRPr="005E6E1C">
              <w:rPr>
                <w:rFonts w:ascii="Arial" w:hAnsi="Arial" w:cs="Arial"/>
                <w:sz w:val="18"/>
                <w:szCs w:val="18"/>
              </w:rPr>
              <w:t xml:space="preserve">ogic, Oracle MTA, </w:t>
            </w:r>
            <w:r w:rsidR="00000C96" w:rsidRPr="005E6E1C">
              <w:rPr>
                <w:rFonts w:ascii="Arial" w:hAnsi="Arial" w:cs="Arial"/>
                <w:sz w:val="18"/>
                <w:szCs w:val="18"/>
              </w:rPr>
              <w:t>SMS,</w:t>
            </w:r>
            <w:r w:rsidR="00DC636C" w:rsidRPr="005E6E1C">
              <w:rPr>
                <w:rFonts w:ascii="Arial" w:hAnsi="Arial" w:cs="Arial"/>
                <w:sz w:val="18"/>
                <w:szCs w:val="18"/>
              </w:rPr>
              <w:t xml:space="preserve"> Splunk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>,</w:t>
            </w:r>
            <w:r w:rsidR="007D4B29" w:rsidRPr="005E6E1C">
              <w:rPr>
                <w:rFonts w:ascii="Arial" w:hAnsi="Arial" w:cs="Arial"/>
                <w:sz w:val="18"/>
                <w:szCs w:val="18"/>
              </w:rPr>
              <w:t xml:space="preserve"> Dynatrace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 xml:space="preserve"> Nagios,</w:t>
            </w:r>
            <w:r w:rsidR="007D4B29" w:rsidRPr="005E6E1C">
              <w:rPr>
                <w:rFonts w:ascii="Arial" w:hAnsi="Arial" w:cs="Arial"/>
                <w:sz w:val="18"/>
                <w:szCs w:val="18"/>
              </w:rPr>
              <w:t xml:space="preserve"> App Insight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 xml:space="preserve"> Zabbix, SYSLOG, SCCM, SCOM</w:t>
            </w:r>
            <w:r w:rsidR="00C61D0F" w:rsidRPr="005E6E1C">
              <w:rPr>
                <w:rFonts w:ascii="Arial" w:hAnsi="Arial" w:cs="Arial"/>
                <w:sz w:val="18"/>
                <w:szCs w:val="18"/>
              </w:rPr>
              <w:t>, SNMP</w:t>
            </w:r>
            <w:r w:rsidR="008D3004" w:rsidRPr="005E6E1C">
              <w:rPr>
                <w:rFonts w:ascii="Arial" w:hAnsi="Arial" w:cs="Arial"/>
                <w:sz w:val="18"/>
                <w:szCs w:val="18"/>
              </w:rPr>
              <w:t>, IIS</w:t>
            </w:r>
          </w:p>
        </w:tc>
      </w:tr>
      <w:tr w:rsidR="00EC0535" w:rsidRPr="008513ED" w14:paraId="4527BE9A" w14:textId="77777777" w:rsidTr="0001019A">
        <w:trPr>
          <w:trHeight w:val="189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FF17FD" w14:textId="77777777" w:rsidR="00EC0535" w:rsidRPr="005E6E1C" w:rsidRDefault="00EC0535" w:rsidP="001C50C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Scripting Languages/ Automation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7F8FC" w14:textId="5F031D37" w:rsidR="00EC0535" w:rsidRPr="005E6E1C" w:rsidRDefault="00EC0535" w:rsidP="001C50C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>Shell</w:t>
            </w:r>
            <w:r w:rsidR="00CD5593" w:rsidRPr="005E6E1C">
              <w:rPr>
                <w:rFonts w:ascii="Arial" w:hAnsi="Arial" w:cs="Arial"/>
                <w:sz w:val="18"/>
                <w:szCs w:val="18"/>
              </w:rPr>
              <w:t>, PowerShell</w:t>
            </w:r>
            <w:r w:rsidRPr="005E6E1C">
              <w:rPr>
                <w:rFonts w:ascii="Arial" w:hAnsi="Arial" w:cs="Arial"/>
                <w:sz w:val="18"/>
                <w:szCs w:val="18"/>
              </w:rPr>
              <w:t>, Bash, KSH, Pe</w:t>
            </w:r>
            <w:r w:rsidR="007458A7" w:rsidRPr="005E6E1C">
              <w:rPr>
                <w:rFonts w:ascii="Arial" w:hAnsi="Arial" w:cs="Arial"/>
                <w:sz w:val="18"/>
                <w:szCs w:val="18"/>
              </w:rPr>
              <w:t>rl, Python &amp; Ruby</w:t>
            </w:r>
          </w:p>
        </w:tc>
      </w:tr>
      <w:tr w:rsidR="00EC0535" w:rsidRPr="008513ED" w14:paraId="0A7B220F" w14:textId="77777777" w:rsidTr="0001019A">
        <w:trPr>
          <w:trHeight w:val="378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E0729B" w14:textId="77777777" w:rsidR="00EC0535" w:rsidRPr="005E6E1C" w:rsidRDefault="00EC0535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Cloud services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DACFFC" w14:textId="77777777" w:rsidR="00080B48" w:rsidRPr="005E6E1C" w:rsidRDefault="00C91154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>Azure,</w:t>
            </w:r>
            <w:r w:rsidR="00080B48" w:rsidRPr="005E6E1C">
              <w:rPr>
                <w:rFonts w:ascii="Arial" w:hAnsi="Arial" w:cs="Arial"/>
                <w:sz w:val="18"/>
                <w:szCs w:val="18"/>
              </w:rPr>
              <w:t xml:space="preserve"> VSTS, TFS, 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>AWS EC2</w:t>
            </w:r>
            <w:r w:rsidR="00E90B21" w:rsidRPr="005E6E1C">
              <w:rPr>
                <w:rFonts w:ascii="Arial" w:hAnsi="Arial" w:cs="Arial"/>
                <w:sz w:val="18"/>
                <w:szCs w:val="18"/>
              </w:rPr>
              <w:t xml:space="preserve">, VPC, ELB, IAM, SNS, </w:t>
            </w:r>
          </w:p>
          <w:p w14:paraId="739A88B3" w14:textId="4B69B676" w:rsidR="00EC0535" w:rsidRPr="005E6E1C" w:rsidRDefault="00E90B21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 xml:space="preserve">RDS, EDS and </w:t>
            </w:r>
            <w:r w:rsidR="00EC0535" w:rsidRPr="005E6E1C">
              <w:rPr>
                <w:rFonts w:ascii="Arial" w:hAnsi="Arial" w:cs="Arial"/>
                <w:sz w:val="18"/>
                <w:szCs w:val="18"/>
              </w:rPr>
              <w:t>Cloud Watch</w:t>
            </w:r>
            <w:r w:rsidR="007458A7" w:rsidRPr="005E6E1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B798F" w:rsidRPr="008513ED" w14:paraId="036B9468" w14:textId="77777777" w:rsidTr="0001019A">
        <w:trPr>
          <w:trHeight w:val="36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07FEC4" w14:textId="6E2F0940" w:rsidR="00CB798F" w:rsidRPr="005E6E1C" w:rsidRDefault="00CB798F" w:rsidP="001C50C9">
            <w:pPr>
              <w:ind w:right="-18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E6E1C">
              <w:rPr>
                <w:rFonts w:ascii="Arial" w:hAnsi="Arial" w:cs="Arial"/>
                <w:b/>
                <w:sz w:val="18"/>
                <w:szCs w:val="18"/>
              </w:rPr>
              <w:t>Hardware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C57021" w14:textId="0A7C3327" w:rsidR="00CB798F" w:rsidRPr="005E6E1C" w:rsidRDefault="00CB798F" w:rsidP="001C50C9">
            <w:pPr>
              <w:ind w:right="-18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E1C">
              <w:rPr>
                <w:rFonts w:ascii="Arial" w:hAnsi="Arial" w:cs="Arial"/>
                <w:sz w:val="18"/>
                <w:szCs w:val="18"/>
              </w:rPr>
              <w:t xml:space="preserve">Dell, HP, Cisco </w:t>
            </w:r>
          </w:p>
        </w:tc>
      </w:tr>
    </w:tbl>
    <w:p w14:paraId="1DA6E608" w14:textId="77777777" w:rsidR="00844AAF" w:rsidRDefault="00844AAF" w:rsidP="001C50C9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14:paraId="0099A185" w14:textId="031D7F3D" w:rsidR="00EC0535" w:rsidRPr="0016688E" w:rsidRDefault="00EC0535" w:rsidP="001C50C9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6688E">
        <w:rPr>
          <w:rFonts w:ascii="Arial" w:hAnsi="Arial" w:cs="Arial"/>
          <w:b/>
          <w:u w:val="single"/>
        </w:rPr>
        <w:t>Professional Experience</w:t>
      </w:r>
      <w:r w:rsidRPr="0016688E">
        <w:rPr>
          <w:rFonts w:ascii="Arial" w:hAnsi="Arial" w:cs="Arial"/>
          <w:b/>
        </w:rPr>
        <w:t>:</w:t>
      </w:r>
    </w:p>
    <w:p w14:paraId="20D60B17" w14:textId="77777777" w:rsidR="00EC0535" w:rsidRPr="0016688E" w:rsidRDefault="00EC0535" w:rsidP="001C50C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3DECD28" w14:textId="759F223C" w:rsidR="009C0585" w:rsidRPr="00927CAE" w:rsidRDefault="009C0585" w:rsidP="009C0585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Client: McCormick &amp; Company Inc.,</w:t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  <w:t>Feb 2022 to Current</w:t>
      </w:r>
    </w:p>
    <w:p w14:paraId="3571442F" w14:textId="2B3E629A" w:rsidR="009C0585" w:rsidRPr="00927CAE" w:rsidRDefault="009C0585" w:rsidP="009C0585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Location: </w:t>
      </w:r>
      <w:r w:rsidR="001349BC">
        <w:rPr>
          <w:rFonts w:ascii="Arial" w:hAnsi="Arial" w:cs="Arial"/>
          <w:b/>
          <w:shd w:val="clear" w:color="auto" w:fill="FFFFFF"/>
        </w:rPr>
        <w:t>Remote</w:t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  <w:t xml:space="preserve">      </w:t>
      </w:r>
    </w:p>
    <w:p w14:paraId="3558C6B5" w14:textId="74BD1B58" w:rsidR="009C0585" w:rsidRPr="00927CAE" w:rsidRDefault="009C0585" w:rsidP="009C058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Role: Cloud </w:t>
      </w:r>
      <w:r w:rsidR="009C3DC7">
        <w:rPr>
          <w:rFonts w:ascii="Arial" w:hAnsi="Arial" w:cs="Arial"/>
          <w:b/>
        </w:rPr>
        <w:t xml:space="preserve">DevOps </w:t>
      </w:r>
      <w:r w:rsidR="00FD4CAF">
        <w:rPr>
          <w:rFonts w:ascii="Arial" w:hAnsi="Arial" w:cs="Arial"/>
          <w:b/>
        </w:rPr>
        <w:t>Engineer</w:t>
      </w:r>
    </w:p>
    <w:p w14:paraId="29CBE6C5" w14:textId="77777777" w:rsidR="009C0585" w:rsidRPr="00927CAE" w:rsidRDefault="009C0585" w:rsidP="009C058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Responsibilities:</w:t>
      </w:r>
    </w:p>
    <w:p w14:paraId="0E60E551" w14:textId="77777777" w:rsidR="009C0585" w:rsidRPr="0016688E" w:rsidRDefault="009C0585" w:rsidP="009C058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2"/>
          <w:szCs w:val="22"/>
        </w:rPr>
      </w:pPr>
    </w:p>
    <w:p w14:paraId="364A0E6C" w14:textId="3F15A17D" w:rsidR="009C0585" w:rsidRPr="00927CAE" w:rsidRDefault="006A7539" w:rsidP="00983AEA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Designed, developed and Maintaining </w:t>
      </w:r>
      <w:r w:rsidRPr="00372857">
        <w:rPr>
          <w:rFonts w:ascii="Arial" w:hAnsi="Arial" w:cs="Arial"/>
          <w:b/>
          <w:sz w:val="20"/>
          <w:szCs w:val="20"/>
        </w:rPr>
        <w:t>Azure</w:t>
      </w:r>
      <w:r w:rsidRPr="00927CAE">
        <w:rPr>
          <w:rFonts w:ascii="Arial" w:hAnsi="Arial" w:cs="Arial"/>
          <w:bCs/>
          <w:sz w:val="20"/>
          <w:szCs w:val="20"/>
        </w:rPr>
        <w:t xml:space="preserve"> Cloud infrastructure in the complete organization.</w:t>
      </w:r>
    </w:p>
    <w:p w14:paraId="3BE115FF" w14:textId="72B354D5" w:rsidR="00D05381" w:rsidRPr="00927CAE" w:rsidRDefault="00D05381" w:rsidP="00D05381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Provisioned </w:t>
      </w:r>
      <w:r w:rsidRPr="00927CAE">
        <w:rPr>
          <w:rFonts w:ascii="Arial" w:hAnsi="Arial" w:cs="Arial"/>
          <w:b/>
          <w:sz w:val="20"/>
          <w:szCs w:val="20"/>
        </w:rPr>
        <w:t>Azure</w:t>
      </w:r>
      <w:r w:rsidRPr="00927CAE">
        <w:rPr>
          <w:rFonts w:ascii="Arial" w:hAnsi="Arial" w:cs="Arial"/>
          <w:bCs/>
          <w:sz w:val="20"/>
          <w:szCs w:val="20"/>
        </w:rPr>
        <w:t xml:space="preserve"> Resource Group and Resources based on the requirement.</w:t>
      </w:r>
    </w:p>
    <w:p w14:paraId="2801AA26" w14:textId="596AA03A" w:rsidR="00125BBD" w:rsidRPr="00927CAE" w:rsidRDefault="00125BBD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125BBD">
        <w:rPr>
          <w:rFonts w:ascii="Arial" w:hAnsi="Arial" w:cs="Arial"/>
          <w:bCs/>
          <w:sz w:val="20"/>
          <w:szCs w:val="20"/>
        </w:rPr>
        <w:t>Work</w:t>
      </w:r>
      <w:r>
        <w:rPr>
          <w:rFonts w:ascii="Arial" w:hAnsi="Arial" w:cs="Arial"/>
          <w:bCs/>
          <w:sz w:val="20"/>
          <w:szCs w:val="20"/>
        </w:rPr>
        <w:t>ing</w:t>
      </w:r>
      <w:r w:rsidRPr="00125BBD">
        <w:rPr>
          <w:rFonts w:ascii="Arial" w:hAnsi="Arial" w:cs="Arial"/>
          <w:bCs/>
          <w:sz w:val="20"/>
          <w:szCs w:val="20"/>
        </w:rPr>
        <w:t xml:space="preserve"> Collaboratively with Client to design and document the appropriate Enterprise </w:t>
      </w:r>
      <w:r w:rsidRPr="00E71AFD">
        <w:rPr>
          <w:rFonts w:ascii="Arial" w:hAnsi="Arial" w:cs="Arial"/>
          <w:b/>
          <w:sz w:val="20"/>
          <w:szCs w:val="20"/>
        </w:rPr>
        <w:t>DevOps</w:t>
      </w:r>
      <w:r w:rsidRPr="00125BBD">
        <w:rPr>
          <w:rFonts w:ascii="Arial" w:hAnsi="Arial" w:cs="Arial"/>
          <w:bCs/>
          <w:sz w:val="20"/>
          <w:szCs w:val="20"/>
        </w:rPr>
        <w:t xml:space="preserve"> &amp; </w:t>
      </w:r>
      <w:r w:rsidRPr="00E71AFD">
        <w:rPr>
          <w:rFonts w:ascii="Arial" w:hAnsi="Arial" w:cs="Arial"/>
          <w:b/>
          <w:sz w:val="20"/>
          <w:szCs w:val="20"/>
        </w:rPr>
        <w:t>SRE</w:t>
      </w:r>
      <w:r w:rsidRPr="00125BBD">
        <w:rPr>
          <w:rFonts w:ascii="Arial" w:hAnsi="Arial" w:cs="Arial"/>
          <w:bCs/>
          <w:sz w:val="20"/>
          <w:szCs w:val="20"/>
        </w:rPr>
        <w:t xml:space="preserve"> Solutions that will support business objectives and developer communities such as: Configuration Management, Continuous Integration/Deployment and Cloud platforms.</w:t>
      </w:r>
    </w:p>
    <w:p w14:paraId="14D05B23" w14:textId="2463084A" w:rsidR="00D05381" w:rsidRPr="00927CAE" w:rsidRDefault="00D05381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Developed Operating System security Patches </w:t>
      </w:r>
      <w:r w:rsidRPr="00927CAE">
        <w:rPr>
          <w:rFonts w:ascii="Arial" w:hAnsi="Arial" w:cs="Arial"/>
          <w:b/>
          <w:sz w:val="20"/>
          <w:szCs w:val="20"/>
        </w:rPr>
        <w:t>Upgrade</w:t>
      </w:r>
      <w:r w:rsidRPr="00927CAE">
        <w:rPr>
          <w:rFonts w:ascii="Arial" w:hAnsi="Arial" w:cs="Arial"/>
          <w:bCs/>
          <w:sz w:val="20"/>
          <w:szCs w:val="20"/>
        </w:rPr>
        <w:t xml:space="preserve"> Procedure for secure computing and network environment.</w:t>
      </w:r>
    </w:p>
    <w:p w14:paraId="58E66086" w14:textId="7DC40956" w:rsidR="00D05381" w:rsidRDefault="00D05381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Architected and implemented Microsoft </w:t>
      </w:r>
      <w:r w:rsidRPr="00927CAE">
        <w:rPr>
          <w:rFonts w:ascii="Arial" w:hAnsi="Arial" w:cs="Arial"/>
          <w:b/>
          <w:sz w:val="20"/>
          <w:szCs w:val="20"/>
        </w:rPr>
        <w:t>Defender</w:t>
      </w:r>
      <w:r w:rsidRPr="00927CAE">
        <w:rPr>
          <w:rFonts w:ascii="Arial" w:hAnsi="Arial" w:cs="Arial"/>
          <w:bCs/>
          <w:sz w:val="20"/>
          <w:szCs w:val="20"/>
        </w:rPr>
        <w:t xml:space="preserve"> application in all the environment VMs for the Monitoring purpose.</w:t>
      </w:r>
    </w:p>
    <w:p w14:paraId="176AA056" w14:textId="111B0DB8" w:rsidR="00CA5556" w:rsidRPr="00CA5556" w:rsidRDefault="00CA5556" w:rsidP="00CA5556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Performed M</w:t>
      </w:r>
      <w:r w:rsidRPr="00CA5556">
        <w:rPr>
          <w:rFonts w:ascii="Arial" w:hAnsi="Arial" w:cs="Arial"/>
          <w:bCs/>
          <w:sz w:val="20"/>
          <w:szCs w:val="20"/>
        </w:rPr>
        <w:t>igrat</w:t>
      </w:r>
      <w:r>
        <w:rPr>
          <w:rFonts w:ascii="Arial" w:hAnsi="Arial" w:cs="Arial"/>
          <w:bCs/>
          <w:sz w:val="20"/>
          <w:szCs w:val="20"/>
        </w:rPr>
        <w:t>ion of</w:t>
      </w:r>
      <w:r w:rsidRPr="00CA5556">
        <w:rPr>
          <w:rFonts w:ascii="Arial" w:hAnsi="Arial" w:cs="Arial"/>
          <w:bCs/>
          <w:sz w:val="20"/>
          <w:szCs w:val="20"/>
        </w:rPr>
        <w:t xml:space="preserve"> on-premises applications to </w:t>
      </w:r>
      <w:r w:rsidRPr="00CA5556">
        <w:rPr>
          <w:rFonts w:ascii="Arial" w:hAnsi="Arial" w:cs="Arial"/>
          <w:b/>
          <w:sz w:val="20"/>
          <w:szCs w:val="20"/>
        </w:rPr>
        <w:t>Azure</w:t>
      </w:r>
      <w:r w:rsidRPr="00CA5556">
        <w:rPr>
          <w:rFonts w:ascii="Arial" w:hAnsi="Arial" w:cs="Arial"/>
          <w:bCs/>
          <w:sz w:val="20"/>
          <w:szCs w:val="20"/>
        </w:rPr>
        <w:t xml:space="preserve">, utilizing services like </w:t>
      </w:r>
      <w:r w:rsidRPr="00CA5556">
        <w:rPr>
          <w:rFonts w:ascii="Arial" w:hAnsi="Arial" w:cs="Arial"/>
          <w:b/>
          <w:sz w:val="20"/>
          <w:szCs w:val="20"/>
        </w:rPr>
        <w:t>Azure</w:t>
      </w:r>
      <w:r w:rsidRPr="00CA5556">
        <w:rPr>
          <w:rFonts w:ascii="Arial" w:hAnsi="Arial" w:cs="Arial"/>
          <w:bCs/>
          <w:sz w:val="20"/>
          <w:szCs w:val="20"/>
        </w:rPr>
        <w:t xml:space="preserve"> App Service, Azure Kubernetes Service (</w:t>
      </w:r>
      <w:r w:rsidRPr="00CA5556">
        <w:rPr>
          <w:rFonts w:ascii="Arial" w:hAnsi="Arial" w:cs="Arial"/>
          <w:b/>
          <w:sz w:val="20"/>
          <w:szCs w:val="20"/>
        </w:rPr>
        <w:t>AKS</w:t>
      </w:r>
      <w:r w:rsidRPr="00CA5556">
        <w:rPr>
          <w:rFonts w:ascii="Arial" w:hAnsi="Arial" w:cs="Arial"/>
          <w:bCs/>
          <w:sz w:val="20"/>
          <w:szCs w:val="20"/>
        </w:rPr>
        <w:t>), or Azure Virtual Machines.</w:t>
      </w:r>
    </w:p>
    <w:p w14:paraId="37CA0BA1" w14:textId="7BC5D44E" w:rsidR="00D05381" w:rsidRPr="00927CAE" w:rsidRDefault="00D05381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Commissioned and decommissioned </w:t>
      </w:r>
      <w:r w:rsidR="003232C0">
        <w:rPr>
          <w:rFonts w:ascii="Arial" w:hAnsi="Arial" w:cs="Arial"/>
          <w:b/>
          <w:sz w:val="20"/>
          <w:szCs w:val="20"/>
        </w:rPr>
        <w:t>RHEL 7</w:t>
      </w:r>
      <w:r w:rsidRPr="00927CAE">
        <w:rPr>
          <w:rFonts w:ascii="Arial" w:hAnsi="Arial" w:cs="Arial"/>
          <w:bCs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Windows</w:t>
      </w:r>
      <w:r w:rsidRPr="00927CAE">
        <w:rPr>
          <w:rFonts w:ascii="Arial" w:hAnsi="Arial" w:cs="Arial"/>
          <w:bCs/>
          <w:sz w:val="20"/>
          <w:szCs w:val="20"/>
        </w:rPr>
        <w:t xml:space="preserve"> servers when required.</w:t>
      </w:r>
    </w:p>
    <w:p w14:paraId="4A6F96DF" w14:textId="7FEE7F37" w:rsidR="00D05381" w:rsidRDefault="00D05381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Planned, created, and managed </w:t>
      </w:r>
      <w:r w:rsidRPr="00927CAE">
        <w:rPr>
          <w:rFonts w:ascii="Arial" w:hAnsi="Arial" w:cs="Arial"/>
          <w:b/>
          <w:sz w:val="20"/>
          <w:szCs w:val="20"/>
        </w:rPr>
        <w:t>Active Directory AD</w:t>
      </w:r>
      <w:r w:rsidRPr="00927CAE">
        <w:rPr>
          <w:rFonts w:ascii="Arial" w:hAnsi="Arial" w:cs="Arial"/>
          <w:bCs/>
          <w:sz w:val="20"/>
          <w:szCs w:val="20"/>
        </w:rPr>
        <w:t xml:space="preserve"> group policy Templates and Policies for Administration.</w:t>
      </w:r>
    </w:p>
    <w:p w14:paraId="214B8FF0" w14:textId="524FC5C1" w:rsidR="00755074" w:rsidRDefault="00755074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755074">
        <w:rPr>
          <w:rFonts w:ascii="Arial" w:hAnsi="Arial" w:cs="Arial"/>
          <w:bCs/>
          <w:sz w:val="20"/>
          <w:szCs w:val="20"/>
        </w:rPr>
        <w:lastRenderedPageBreak/>
        <w:t xml:space="preserve">Developed and managed security policies for </w:t>
      </w:r>
      <w:r w:rsidRPr="00755074">
        <w:rPr>
          <w:rFonts w:ascii="Arial" w:hAnsi="Arial" w:cs="Arial"/>
          <w:b/>
          <w:sz w:val="20"/>
          <w:szCs w:val="20"/>
        </w:rPr>
        <w:t>Azure Firewall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55074">
        <w:rPr>
          <w:rFonts w:ascii="Arial" w:hAnsi="Arial" w:cs="Arial"/>
          <w:bCs/>
          <w:sz w:val="20"/>
          <w:szCs w:val="20"/>
        </w:rPr>
        <w:t>ensuring compliance with organizational security standards.</w:t>
      </w:r>
    </w:p>
    <w:p w14:paraId="6449FE8D" w14:textId="51491E72" w:rsidR="00CA5556" w:rsidRDefault="00CA5556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CA5556">
        <w:rPr>
          <w:rFonts w:ascii="Arial" w:hAnsi="Arial" w:cs="Arial"/>
          <w:bCs/>
          <w:sz w:val="20"/>
          <w:szCs w:val="20"/>
        </w:rPr>
        <w:t>Configured role-based access control (</w:t>
      </w:r>
      <w:r w:rsidRPr="00CA5556">
        <w:rPr>
          <w:rFonts w:ascii="Arial" w:hAnsi="Arial" w:cs="Arial"/>
          <w:b/>
          <w:sz w:val="20"/>
          <w:szCs w:val="20"/>
        </w:rPr>
        <w:t>RBAC</w:t>
      </w:r>
      <w:r w:rsidRPr="00CA5556">
        <w:rPr>
          <w:rFonts w:ascii="Arial" w:hAnsi="Arial" w:cs="Arial"/>
          <w:bCs/>
          <w:sz w:val="20"/>
          <w:szCs w:val="20"/>
        </w:rPr>
        <w:t>) to manage user access and permissions within Azure Virtual Desktop</w:t>
      </w:r>
      <w:r>
        <w:rPr>
          <w:rFonts w:ascii="Arial" w:hAnsi="Arial" w:cs="Arial"/>
          <w:bCs/>
          <w:sz w:val="20"/>
          <w:szCs w:val="20"/>
        </w:rPr>
        <w:t xml:space="preserve"> (</w:t>
      </w:r>
      <w:r w:rsidRPr="00CA5556">
        <w:rPr>
          <w:rFonts w:ascii="Arial" w:hAnsi="Arial" w:cs="Arial"/>
          <w:b/>
          <w:sz w:val="20"/>
          <w:szCs w:val="20"/>
        </w:rPr>
        <w:t>AVD</w:t>
      </w:r>
      <w:r>
        <w:rPr>
          <w:rFonts w:ascii="Arial" w:hAnsi="Arial" w:cs="Arial"/>
          <w:bCs/>
          <w:sz w:val="20"/>
          <w:szCs w:val="20"/>
        </w:rPr>
        <w:t>)</w:t>
      </w:r>
      <w:r w:rsidRPr="00CA5556">
        <w:rPr>
          <w:rFonts w:ascii="Arial" w:hAnsi="Arial" w:cs="Arial"/>
          <w:bCs/>
          <w:sz w:val="20"/>
          <w:szCs w:val="20"/>
        </w:rPr>
        <w:t>.</w:t>
      </w:r>
    </w:p>
    <w:p w14:paraId="7DD1DC04" w14:textId="5FCD282D" w:rsidR="00437CE0" w:rsidRDefault="00D05381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Designed, Developed and </w:t>
      </w:r>
      <w:r w:rsidR="00756285" w:rsidRPr="00927CAE">
        <w:rPr>
          <w:rFonts w:ascii="Arial" w:hAnsi="Arial" w:cs="Arial"/>
          <w:bCs/>
          <w:sz w:val="20"/>
          <w:szCs w:val="20"/>
        </w:rPr>
        <w:t xml:space="preserve">Deployed </w:t>
      </w:r>
      <w:r w:rsidR="00756285" w:rsidRPr="00927CAE">
        <w:rPr>
          <w:rFonts w:ascii="Arial" w:hAnsi="Arial" w:cs="Arial"/>
          <w:b/>
          <w:sz w:val="20"/>
          <w:szCs w:val="20"/>
        </w:rPr>
        <w:t>Ansible</w:t>
      </w:r>
      <w:r w:rsidRPr="00927CAE">
        <w:rPr>
          <w:rFonts w:ascii="Arial" w:hAnsi="Arial" w:cs="Arial"/>
          <w:bCs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playbooks</w:t>
      </w:r>
      <w:r w:rsidRPr="00927CAE">
        <w:rPr>
          <w:rFonts w:ascii="Arial" w:hAnsi="Arial" w:cs="Arial"/>
          <w:bCs/>
          <w:sz w:val="20"/>
          <w:szCs w:val="20"/>
        </w:rPr>
        <w:t xml:space="preserve"> </w:t>
      </w:r>
      <w:r w:rsidR="00D61E4E" w:rsidRPr="00927CAE">
        <w:rPr>
          <w:rFonts w:ascii="Arial" w:hAnsi="Arial" w:cs="Arial"/>
          <w:bCs/>
          <w:sz w:val="20"/>
          <w:szCs w:val="20"/>
        </w:rPr>
        <w:t>to maintain role-based access control to manage web applications, Environments configuration files, Users, Mount-points and Packages.</w:t>
      </w:r>
    </w:p>
    <w:p w14:paraId="1E0B722B" w14:textId="07968758" w:rsidR="0060717F" w:rsidRPr="00927CAE" w:rsidRDefault="0060717F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60717F">
        <w:rPr>
          <w:rFonts w:ascii="Arial" w:hAnsi="Arial" w:cs="Arial"/>
          <w:bCs/>
          <w:sz w:val="20"/>
          <w:szCs w:val="20"/>
        </w:rPr>
        <w:t>Developed Ansible playbooks and roles to orchestrate complex tasks, ensuring streamlined operations and improved scalability for Azure-based infrastructure.</w:t>
      </w:r>
    </w:p>
    <w:p w14:paraId="283D3563" w14:textId="60CDBF3F" w:rsidR="00AF22F7" w:rsidRDefault="00AF22F7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AF22F7">
        <w:rPr>
          <w:rFonts w:ascii="Arial" w:hAnsi="Arial" w:cs="Arial"/>
          <w:bCs/>
          <w:sz w:val="20"/>
          <w:szCs w:val="20"/>
        </w:rPr>
        <w:t xml:space="preserve">Provisioned highly available Instances using </w:t>
      </w:r>
      <w:r w:rsidRPr="00AF22F7">
        <w:rPr>
          <w:rFonts w:ascii="Arial" w:hAnsi="Arial" w:cs="Arial"/>
          <w:b/>
          <w:sz w:val="20"/>
          <w:szCs w:val="20"/>
        </w:rPr>
        <w:t>Terraform</w:t>
      </w:r>
      <w:r w:rsidRPr="00AF22F7">
        <w:rPr>
          <w:rFonts w:ascii="Arial" w:hAnsi="Arial" w:cs="Arial"/>
          <w:bCs/>
          <w:sz w:val="20"/>
          <w:szCs w:val="20"/>
        </w:rPr>
        <w:t xml:space="preserve"> and </w:t>
      </w:r>
      <w:r w:rsidRPr="00AF22F7">
        <w:rPr>
          <w:rFonts w:ascii="Arial" w:hAnsi="Arial" w:cs="Arial"/>
          <w:b/>
          <w:sz w:val="20"/>
          <w:szCs w:val="20"/>
        </w:rPr>
        <w:t>Ansible</w:t>
      </w:r>
      <w:r w:rsidRPr="00AF22F7">
        <w:rPr>
          <w:rFonts w:ascii="Arial" w:hAnsi="Arial" w:cs="Arial"/>
          <w:bCs/>
          <w:sz w:val="20"/>
          <w:szCs w:val="20"/>
        </w:rPr>
        <w:t xml:space="preserve"> Playbooks.</w:t>
      </w:r>
    </w:p>
    <w:p w14:paraId="5D5BF1B3" w14:textId="4BC5AC00" w:rsidR="005E6E1C" w:rsidRDefault="005E6E1C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</w:t>
      </w:r>
      <w:r w:rsidRPr="005E6E1C">
        <w:rPr>
          <w:rFonts w:ascii="Arial" w:hAnsi="Arial" w:cs="Arial"/>
          <w:b/>
          <w:sz w:val="20"/>
          <w:szCs w:val="20"/>
        </w:rPr>
        <w:t>ServiceNow</w:t>
      </w:r>
      <w:r>
        <w:rPr>
          <w:rFonts w:ascii="Arial" w:hAnsi="Arial" w:cs="Arial"/>
          <w:bCs/>
          <w:sz w:val="20"/>
          <w:szCs w:val="20"/>
        </w:rPr>
        <w:t xml:space="preserve"> Catalogs and integrated them with </w:t>
      </w:r>
      <w:r w:rsidRPr="005E6E1C">
        <w:rPr>
          <w:rFonts w:ascii="Arial" w:hAnsi="Arial" w:cs="Arial"/>
          <w:b/>
          <w:sz w:val="20"/>
          <w:szCs w:val="20"/>
        </w:rPr>
        <w:t>Azure DevOps Organization</w:t>
      </w:r>
      <w:r>
        <w:rPr>
          <w:rFonts w:ascii="Arial" w:hAnsi="Arial" w:cs="Arial"/>
          <w:bCs/>
          <w:sz w:val="20"/>
          <w:szCs w:val="20"/>
        </w:rPr>
        <w:t xml:space="preserve"> (</w:t>
      </w:r>
      <w:r w:rsidRPr="005E6E1C">
        <w:rPr>
          <w:rFonts w:ascii="Arial" w:hAnsi="Arial" w:cs="Arial"/>
          <w:b/>
          <w:sz w:val="20"/>
          <w:szCs w:val="20"/>
        </w:rPr>
        <w:t>ADO</w:t>
      </w:r>
      <w:r>
        <w:rPr>
          <w:rFonts w:ascii="Arial" w:hAnsi="Arial" w:cs="Arial"/>
          <w:bCs/>
          <w:sz w:val="20"/>
          <w:szCs w:val="20"/>
        </w:rPr>
        <w:t>).</w:t>
      </w:r>
    </w:p>
    <w:p w14:paraId="26E40BAA" w14:textId="2F996AAA" w:rsidR="002D077D" w:rsidRDefault="002D077D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2D077D">
        <w:rPr>
          <w:rFonts w:ascii="Arial" w:hAnsi="Arial" w:cs="Arial"/>
          <w:bCs/>
          <w:sz w:val="20"/>
          <w:szCs w:val="20"/>
        </w:rPr>
        <w:t xml:space="preserve">Worked on Microsoft </w:t>
      </w:r>
      <w:r w:rsidRPr="002D077D">
        <w:rPr>
          <w:rFonts w:ascii="Arial" w:hAnsi="Arial" w:cs="Arial"/>
          <w:b/>
          <w:sz w:val="20"/>
          <w:szCs w:val="20"/>
        </w:rPr>
        <w:t>Azure Storage</w:t>
      </w:r>
      <w:r w:rsidRPr="002D077D">
        <w:rPr>
          <w:rFonts w:ascii="Arial" w:hAnsi="Arial" w:cs="Arial"/>
          <w:bCs/>
          <w:sz w:val="20"/>
          <w:szCs w:val="20"/>
        </w:rPr>
        <w:t xml:space="preserve"> - Storage accounts, </w:t>
      </w:r>
      <w:r w:rsidRPr="002D077D">
        <w:rPr>
          <w:rFonts w:ascii="Arial" w:hAnsi="Arial" w:cs="Arial"/>
          <w:b/>
          <w:sz w:val="20"/>
          <w:szCs w:val="20"/>
        </w:rPr>
        <w:t>Blob Storage</w:t>
      </w:r>
      <w:r w:rsidRPr="002D077D">
        <w:rPr>
          <w:rFonts w:ascii="Arial" w:hAnsi="Arial" w:cs="Arial"/>
          <w:bCs/>
          <w:sz w:val="20"/>
          <w:szCs w:val="20"/>
        </w:rPr>
        <w:t>, managed and unmanaged storages.</w:t>
      </w:r>
    </w:p>
    <w:p w14:paraId="2B9DCF3B" w14:textId="74EFDD71" w:rsidR="002D077D" w:rsidRPr="00927CAE" w:rsidRDefault="002D077D" w:rsidP="009C0585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Configured </w:t>
      </w:r>
      <w:r w:rsidRPr="002D077D">
        <w:rPr>
          <w:rFonts w:ascii="Arial" w:hAnsi="Arial" w:cs="Arial"/>
          <w:b/>
          <w:sz w:val="20"/>
          <w:szCs w:val="20"/>
        </w:rPr>
        <w:t>Backup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Pr="002D077D">
        <w:rPr>
          <w:rFonts w:ascii="Arial" w:hAnsi="Arial" w:cs="Arial"/>
          <w:b/>
          <w:sz w:val="20"/>
          <w:szCs w:val="20"/>
        </w:rPr>
        <w:t>Disaster Recovery</w:t>
      </w:r>
      <w:r>
        <w:rPr>
          <w:rFonts w:ascii="Arial" w:hAnsi="Arial" w:cs="Arial"/>
          <w:bCs/>
          <w:sz w:val="20"/>
          <w:szCs w:val="20"/>
        </w:rPr>
        <w:t xml:space="preserve"> for the </w:t>
      </w:r>
      <w:r w:rsidRPr="002D077D">
        <w:rPr>
          <w:rFonts w:ascii="Arial" w:hAnsi="Arial" w:cs="Arial"/>
          <w:b/>
          <w:sz w:val="20"/>
          <w:szCs w:val="20"/>
        </w:rPr>
        <w:t>Azure</w:t>
      </w:r>
      <w:r>
        <w:rPr>
          <w:rFonts w:ascii="Arial" w:hAnsi="Arial" w:cs="Arial"/>
          <w:bCs/>
          <w:sz w:val="20"/>
          <w:szCs w:val="20"/>
        </w:rPr>
        <w:t xml:space="preserve"> VMs.</w:t>
      </w:r>
    </w:p>
    <w:p w14:paraId="2FAD1437" w14:textId="77777777" w:rsidR="00927CAE" w:rsidRDefault="00927CAE" w:rsidP="003D4576">
      <w:pPr>
        <w:jc w:val="both"/>
        <w:rPr>
          <w:rFonts w:ascii="Arial" w:hAnsi="Arial" w:cs="Arial"/>
          <w:b/>
          <w:sz w:val="22"/>
          <w:szCs w:val="22"/>
        </w:rPr>
      </w:pPr>
    </w:p>
    <w:p w14:paraId="7B1F6BC0" w14:textId="77777777" w:rsidR="009D4CFB" w:rsidRDefault="009D4CFB" w:rsidP="003D4576">
      <w:pPr>
        <w:jc w:val="both"/>
        <w:rPr>
          <w:rFonts w:ascii="Arial" w:hAnsi="Arial" w:cs="Arial"/>
          <w:b/>
        </w:rPr>
      </w:pPr>
    </w:p>
    <w:p w14:paraId="6296DE0D" w14:textId="07203F0C" w:rsidR="003D4576" w:rsidRPr="00927CAE" w:rsidRDefault="003D4576" w:rsidP="003D4576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Client: Blue Planet,</w:t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 xml:space="preserve">June 2021 to </w:t>
      </w:r>
      <w:r w:rsidR="003F4862">
        <w:rPr>
          <w:rFonts w:ascii="Arial" w:hAnsi="Arial" w:cs="Arial"/>
          <w:b/>
        </w:rPr>
        <w:t>Feb</w:t>
      </w:r>
      <w:r w:rsidR="00CA2014" w:rsidRPr="00927CAE">
        <w:rPr>
          <w:rFonts w:ascii="Arial" w:hAnsi="Arial" w:cs="Arial"/>
          <w:b/>
        </w:rPr>
        <w:t xml:space="preserve"> 2022</w:t>
      </w:r>
    </w:p>
    <w:p w14:paraId="50D17E40" w14:textId="022354EF" w:rsidR="003D4576" w:rsidRPr="00927CAE" w:rsidRDefault="003D4576" w:rsidP="003D4576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Location: </w:t>
      </w:r>
      <w:r w:rsidRPr="00927CAE">
        <w:rPr>
          <w:rFonts w:ascii="Arial" w:hAnsi="Arial" w:cs="Arial"/>
          <w:b/>
          <w:shd w:val="clear" w:color="auto" w:fill="FFFFFF"/>
        </w:rPr>
        <w:t>Hanover, MD</w:t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  <w:t xml:space="preserve">      </w:t>
      </w:r>
    </w:p>
    <w:p w14:paraId="683456E1" w14:textId="7CF22B21" w:rsidR="003D4576" w:rsidRPr="00927CAE" w:rsidRDefault="003D4576" w:rsidP="003D45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Role: </w:t>
      </w:r>
      <w:r w:rsidR="00F12D54" w:rsidRPr="00927CAE">
        <w:rPr>
          <w:rFonts w:ascii="Arial" w:hAnsi="Arial" w:cs="Arial"/>
          <w:b/>
        </w:rPr>
        <w:t xml:space="preserve">Cloud </w:t>
      </w:r>
      <w:r w:rsidRPr="00927CAE">
        <w:rPr>
          <w:rFonts w:ascii="Arial" w:hAnsi="Arial" w:cs="Arial"/>
          <w:b/>
        </w:rPr>
        <w:t>Infrastructure Engineer</w:t>
      </w:r>
    </w:p>
    <w:p w14:paraId="3AF5D80B" w14:textId="77777777" w:rsidR="003D4576" w:rsidRPr="00927CAE" w:rsidRDefault="003D4576" w:rsidP="003D45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Responsibilities:</w:t>
      </w:r>
    </w:p>
    <w:p w14:paraId="046E03D4" w14:textId="77777777" w:rsidR="003D4576" w:rsidRPr="0016688E" w:rsidRDefault="003D4576" w:rsidP="003D45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2"/>
          <w:szCs w:val="22"/>
        </w:rPr>
      </w:pPr>
    </w:p>
    <w:p w14:paraId="16F94BBC" w14:textId="77777777" w:rsidR="00EA48EB" w:rsidRPr="00927CAE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Designed Solution Architecture based on Reference Architecture for the Development and use case of Cloud Platforms </w:t>
      </w:r>
      <w:r w:rsidRPr="00927CAE">
        <w:rPr>
          <w:rFonts w:ascii="Arial" w:hAnsi="Arial" w:cs="Arial"/>
          <w:b/>
          <w:sz w:val="20"/>
          <w:szCs w:val="20"/>
        </w:rPr>
        <w:t>Azure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AWS</w:t>
      </w:r>
      <w:r w:rsidRPr="00927CAE">
        <w:rPr>
          <w:rFonts w:ascii="Arial" w:hAnsi="Arial" w:cs="Arial"/>
          <w:bCs/>
          <w:sz w:val="20"/>
          <w:szCs w:val="20"/>
        </w:rPr>
        <w:t xml:space="preserve"> &amp; System Infrastructure.</w:t>
      </w:r>
    </w:p>
    <w:p w14:paraId="74DB3938" w14:textId="77777777" w:rsidR="00EA48EB" w:rsidRPr="00927CAE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Providing support on Threat, Risk assessment &amp; Troubleshooting for Cloud and On-Prem Infrastructure with </w:t>
      </w:r>
      <w:r w:rsidRPr="00927CAE">
        <w:rPr>
          <w:rFonts w:ascii="Arial" w:hAnsi="Arial" w:cs="Arial"/>
          <w:b/>
          <w:sz w:val="20"/>
          <w:szCs w:val="20"/>
        </w:rPr>
        <w:t>ServiceNow</w:t>
      </w:r>
      <w:r w:rsidRPr="00927CAE">
        <w:rPr>
          <w:rFonts w:ascii="Arial" w:hAnsi="Arial" w:cs="Arial"/>
          <w:bCs/>
          <w:sz w:val="20"/>
          <w:szCs w:val="20"/>
        </w:rPr>
        <w:t xml:space="preserve"> Catalog.</w:t>
      </w:r>
    </w:p>
    <w:p w14:paraId="192F15F4" w14:textId="6360E34F" w:rsidR="00EA48EB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Developed and supported the Software Release Management and procedures by implementing </w:t>
      </w:r>
      <w:r w:rsidRPr="00927CAE">
        <w:rPr>
          <w:rFonts w:ascii="Arial" w:hAnsi="Arial" w:cs="Arial"/>
          <w:b/>
          <w:sz w:val="20"/>
          <w:szCs w:val="20"/>
        </w:rPr>
        <w:t>Azure</w:t>
      </w:r>
      <w:r w:rsidRPr="00927CAE">
        <w:rPr>
          <w:rFonts w:ascii="Arial" w:hAnsi="Arial" w:cs="Arial"/>
          <w:bCs/>
          <w:sz w:val="20"/>
          <w:szCs w:val="20"/>
        </w:rPr>
        <w:t xml:space="preserve"> Branching Strategy.</w:t>
      </w:r>
    </w:p>
    <w:p w14:paraId="3A7575E1" w14:textId="7EC970BA" w:rsidR="0060717F" w:rsidRPr="0060717F" w:rsidRDefault="0060717F" w:rsidP="0060717F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60717F">
        <w:rPr>
          <w:rFonts w:ascii="Arial" w:hAnsi="Arial" w:cs="Arial"/>
          <w:bCs/>
          <w:sz w:val="20"/>
          <w:szCs w:val="20"/>
        </w:rPr>
        <w:t xml:space="preserve">Automated system deployments and configuration management using </w:t>
      </w:r>
      <w:r w:rsidRPr="0060717F">
        <w:rPr>
          <w:rFonts w:ascii="Arial" w:hAnsi="Arial" w:cs="Arial"/>
          <w:b/>
          <w:sz w:val="20"/>
          <w:szCs w:val="20"/>
        </w:rPr>
        <w:t>Ansible</w:t>
      </w:r>
      <w:r w:rsidRPr="0060717F">
        <w:rPr>
          <w:rFonts w:ascii="Arial" w:hAnsi="Arial" w:cs="Arial"/>
          <w:bCs/>
          <w:sz w:val="20"/>
          <w:szCs w:val="20"/>
        </w:rPr>
        <w:t>, resulting in reduction in deployment time and increased consistency across environments.</w:t>
      </w:r>
    </w:p>
    <w:p w14:paraId="5F82BA74" w14:textId="77777777" w:rsidR="0060717F" w:rsidRDefault="0060717F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60717F">
        <w:rPr>
          <w:rFonts w:ascii="Arial" w:hAnsi="Arial" w:cs="Arial"/>
          <w:bCs/>
          <w:sz w:val="20"/>
          <w:szCs w:val="20"/>
        </w:rPr>
        <w:t xml:space="preserve">Engineered </w:t>
      </w:r>
      <w:r w:rsidRPr="0060717F">
        <w:rPr>
          <w:rFonts w:ascii="Arial" w:hAnsi="Arial" w:cs="Arial"/>
          <w:b/>
          <w:sz w:val="20"/>
          <w:szCs w:val="20"/>
        </w:rPr>
        <w:t>Ansible</w:t>
      </w:r>
      <w:r w:rsidRPr="0060717F">
        <w:rPr>
          <w:rFonts w:ascii="Arial" w:hAnsi="Arial" w:cs="Arial"/>
          <w:bCs/>
          <w:sz w:val="20"/>
          <w:szCs w:val="20"/>
        </w:rPr>
        <w:t xml:space="preserve">-driven solutions to automate the deployment and scaling of applications on </w:t>
      </w:r>
      <w:r w:rsidRPr="0060717F">
        <w:rPr>
          <w:rFonts w:ascii="Arial" w:hAnsi="Arial" w:cs="Arial"/>
          <w:b/>
          <w:sz w:val="20"/>
          <w:szCs w:val="20"/>
        </w:rPr>
        <w:t>Azure</w:t>
      </w:r>
      <w:r w:rsidRPr="0060717F">
        <w:rPr>
          <w:rFonts w:ascii="Arial" w:hAnsi="Arial" w:cs="Arial"/>
          <w:bCs/>
          <w:sz w:val="20"/>
          <w:szCs w:val="20"/>
        </w:rPr>
        <w:t xml:space="preserve"> and </w:t>
      </w:r>
      <w:r w:rsidRPr="0060717F">
        <w:rPr>
          <w:rFonts w:ascii="Arial" w:hAnsi="Arial" w:cs="Arial"/>
          <w:b/>
          <w:sz w:val="20"/>
          <w:szCs w:val="20"/>
        </w:rPr>
        <w:t>AWS</w:t>
      </w:r>
      <w:r w:rsidRPr="0060717F">
        <w:rPr>
          <w:rFonts w:ascii="Arial" w:hAnsi="Arial" w:cs="Arial"/>
          <w:bCs/>
          <w:sz w:val="20"/>
          <w:szCs w:val="20"/>
        </w:rPr>
        <w:t xml:space="preserve"> infrastructure, resulting in increased agility and resource optimization.</w:t>
      </w:r>
    </w:p>
    <w:p w14:paraId="5ACEB517" w14:textId="6C52C4CE" w:rsidR="0060717F" w:rsidRDefault="0060717F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60717F">
        <w:rPr>
          <w:rFonts w:ascii="Arial" w:hAnsi="Arial" w:cs="Arial"/>
          <w:bCs/>
          <w:sz w:val="20"/>
          <w:szCs w:val="20"/>
        </w:rPr>
        <w:t xml:space="preserve">Led the integration of </w:t>
      </w:r>
      <w:r w:rsidRPr="0060717F">
        <w:rPr>
          <w:rFonts w:ascii="Arial" w:hAnsi="Arial" w:cs="Arial"/>
          <w:b/>
          <w:sz w:val="20"/>
          <w:szCs w:val="20"/>
        </w:rPr>
        <w:t>Ansible</w:t>
      </w:r>
      <w:r w:rsidRPr="0060717F">
        <w:rPr>
          <w:rFonts w:ascii="Arial" w:hAnsi="Arial" w:cs="Arial"/>
          <w:bCs/>
          <w:sz w:val="20"/>
          <w:szCs w:val="20"/>
        </w:rPr>
        <w:t xml:space="preserve"> within the existing </w:t>
      </w:r>
      <w:r w:rsidRPr="0060717F">
        <w:rPr>
          <w:rFonts w:ascii="Arial" w:hAnsi="Arial" w:cs="Arial"/>
          <w:b/>
          <w:sz w:val="20"/>
          <w:szCs w:val="20"/>
        </w:rPr>
        <w:t>CI/CD</w:t>
      </w:r>
      <w:r w:rsidRPr="0060717F">
        <w:rPr>
          <w:rFonts w:ascii="Arial" w:hAnsi="Arial" w:cs="Arial"/>
          <w:bCs/>
          <w:sz w:val="20"/>
          <w:szCs w:val="20"/>
        </w:rPr>
        <w:t xml:space="preserve"> pipelines, optimizing workflow efficiency and enabling seamless deployments.</w:t>
      </w:r>
    </w:p>
    <w:p w14:paraId="3A9548C9" w14:textId="57F71826" w:rsidR="00165D51" w:rsidRDefault="00165D51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165D51">
        <w:rPr>
          <w:rFonts w:ascii="Arial" w:hAnsi="Arial" w:cs="Arial"/>
          <w:bCs/>
          <w:sz w:val="20"/>
          <w:szCs w:val="20"/>
        </w:rPr>
        <w:t xml:space="preserve">Implemented dynamic inventories in </w:t>
      </w:r>
      <w:r w:rsidRPr="00165D51">
        <w:rPr>
          <w:rFonts w:ascii="Arial" w:hAnsi="Arial" w:cs="Arial"/>
          <w:b/>
          <w:sz w:val="20"/>
          <w:szCs w:val="20"/>
        </w:rPr>
        <w:t>Ansible</w:t>
      </w:r>
      <w:r w:rsidRPr="00165D51">
        <w:rPr>
          <w:rFonts w:ascii="Arial" w:hAnsi="Arial" w:cs="Arial"/>
          <w:bCs/>
          <w:sz w:val="20"/>
          <w:szCs w:val="20"/>
        </w:rPr>
        <w:t xml:space="preserve"> for automated resource provisioning, enabling efficient management of diverse environments.</w:t>
      </w:r>
    </w:p>
    <w:p w14:paraId="3E69E7D0" w14:textId="2955E6C4" w:rsidR="00EA48EB" w:rsidRPr="00927CAE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Implemented Azure Kubernetes service (</w:t>
      </w:r>
      <w:r w:rsidRPr="00927CAE">
        <w:rPr>
          <w:rFonts w:ascii="Arial" w:hAnsi="Arial" w:cs="Arial"/>
          <w:b/>
          <w:sz w:val="20"/>
          <w:szCs w:val="20"/>
        </w:rPr>
        <w:t>AKS</w:t>
      </w:r>
      <w:r w:rsidRPr="00927CAE">
        <w:rPr>
          <w:rFonts w:ascii="Arial" w:hAnsi="Arial" w:cs="Arial"/>
          <w:bCs/>
          <w:sz w:val="20"/>
          <w:szCs w:val="20"/>
        </w:rPr>
        <w:t xml:space="preserve">) in the Organization to deploy a managed </w:t>
      </w:r>
      <w:r w:rsidRPr="00927CAE">
        <w:rPr>
          <w:rFonts w:ascii="Arial" w:hAnsi="Arial" w:cs="Arial"/>
          <w:b/>
          <w:sz w:val="20"/>
          <w:szCs w:val="20"/>
        </w:rPr>
        <w:t>Kubernetes</w:t>
      </w:r>
      <w:r w:rsidRPr="00927CAE">
        <w:rPr>
          <w:rFonts w:ascii="Arial" w:hAnsi="Arial" w:cs="Arial"/>
          <w:bCs/>
          <w:sz w:val="20"/>
          <w:szCs w:val="20"/>
        </w:rPr>
        <w:t xml:space="preserve"> cluster in </w:t>
      </w:r>
      <w:r w:rsidRPr="00927CAE">
        <w:rPr>
          <w:rFonts w:ascii="Arial" w:hAnsi="Arial" w:cs="Arial"/>
          <w:b/>
          <w:sz w:val="20"/>
          <w:szCs w:val="20"/>
        </w:rPr>
        <w:t>Azure</w:t>
      </w:r>
      <w:r w:rsidRPr="00927CAE">
        <w:rPr>
          <w:rFonts w:ascii="Arial" w:hAnsi="Arial" w:cs="Arial"/>
          <w:bCs/>
          <w:sz w:val="20"/>
          <w:szCs w:val="20"/>
        </w:rPr>
        <w:t xml:space="preserve"> and created an </w:t>
      </w:r>
      <w:r w:rsidRPr="00927CAE">
        <w:rPr>
          <w:rFonts w:ascii="Arial" w:hAnsi="Arial" w:cs="Arial"/>
          <w:b/>
          <w:sz w:val="20"/>
          <w:szCs w:val="20"/>
        </w:rPr>
        <w:t>AKS</w:t>
      </w:r>
      <w:r w:rsidRPr="00927CAE">
        <w:rPr>
          <w:rFonts w:ascii="Arial" w:hAnsi="Arial" w:cs="Arial"/>
          <w:bCs/>
          <w:sz w:val="20"/>
          <w:szCs w:val="20"/>
        </w:rPr>
        <w:t xml:space="preserve"> cluster in the </w:t>
      </w:r>
      <w:r w:rsidRPr="00927CAE">
        <w:rPr>
          <w:rFonts w:ascii="Arial" w:hAnsi="Arial" w:cs="Arial"/>
          <w:b/>
          <w:sz w:val="20"/>
          <w:szCs w:val="20"/>
        </w:rPr>
        <w:t>Azure Portal</w:t>
      </w:r>
      <w:r w:rsidRPr="00927CAE">
        <w:rPr>
          <w:rFonts w:ascii="Arial" w:hAnsi="Arial" w:cs="Arial"/>
          <w:bCs/>
          <w:sz w:val="20"/>
          <w:szCs w:val="20"/>
        </w:rPr>
        <w:t xml:space="preserve">, with the </w:t>
      </w:r>
      <w:r w:rsidRPr="00927CAE">
        <w:rPr>
          <w:rFonts w:ascii="Arial" w:hAnsi="Arial" w:cs="Arial"/>
          <w:b/>
          <w:sz w:val="20"/>
          <w:szCs w:val="20"/>
        </w:rPr>
        <w:t>Azure CLI</w:t>
      </w:r>
      <w:r w:rsidRPr="00927CAE">
        <w:rPr>
          <w:rFonts w:ascii="Arial" w:hAnsi="Arial" w:cs="Arial"/>
          <w:bCs/>
          <w:sz w:val="20"/>
          <w:szCs w:val="20"/>
        </w:rPr>
        <w:t>, also used template driven deployment options such as Resource Manager templates.</w:t>
      </w:r>
    </w:p>
    <w:p w14:paraId="7FEEFCE9" w14:textId="3B3F6A99" w:rsidR="00EA48EB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Designing, developing, Architecting, and Implementing solutions for High Availability (</w:t>
      </w:r>
      <w:r w:rsidRPr="00927CAE">
        <w:rPr>
          <w:rFonts w:ascii="Arial" w:hAnsi="Arial" w:cs="Arial"/>
          <w:b/>
          <w:sz w:val="20"/>
          <w:szCs w:val="20"/>
        </w:rPr>
        <w:t>HA</w:t>
      </w:r>
      <w:r w:rsidRPr="00927CAE">
        <w:rPr>
          <w:rFonts w:ascii="Arial" w:hAnsi="Arial" w:cs="Arial"/>
          <w:bCs/>
          <w:sz w:val="20"/>
          <w:szCs w:val="20"/>
        </w:rPr>
        <w:t xml:space="preserve">), </w:t>
      </w:r>
      <w:r w:rsidRPr="00927CAE">
        <w:rPr>
          <w:rFonts w:ascii="Arial" w:hAnsi="Arial" w:cs="Arial"/>
          <w:b/>
          <w:sz w:val="20"/>
          <w:szCs w:val="20"/>
        </w:rPr>
        <w:t>Backup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ASR</w:t>
      </w:r>
      <w:r w:rsidRPr="00927CAE">
        <w:rPr>
          <w:rFonts w:ascii="Arial" w:hAnsi="Arial" w:cs="Arial"/>
          <w:bCs/>
          <w:sz w:val="20"/>
          <w:szCs w:val="20"/>
        </w:rPr>
        <w:t>, and Disaster Recovery (</w:t>
      </w:r>
      <w:r w:rsidRPr="00927CAE">
        <w:rPr>
          <w:rFonts w:ascii="Arial" w:hAnsi="Arial" w:cs="Arial"/>
          <w:b/>
          <w:sz w:val="20"/>
          <w:szCs w:val="20"/>
        </w:rPr>
        <w:t>DR</w:t>
      </w:r>
      <w:r w:rsidRPr="00927CAE">
        <w:rPr>
          <w:rFonts w:ascii="Arial" w:hAnsi="Arial" w:cs="Arial"/>
          <w:bCs/>
          <w:sz w:val="20"/>
          <w:szCs w:val="20"/>
        </w:rPr>
        <w:t>)</w:t>
      </w:r>
      <w:r w:rsidR="00165D51">
        <w:rPr>
          <w:rFonts w:ascii="Arial" w:hAnsi="Arial" w:cs="Arial"/>
          <w:bCs/>
          <w:sz w:val="20"/>
          <w:szCs w:val="20"/>
        </w:rPr>
        <w:t>.</w:t>
      </w:r>
    </w:p>
    <w:p w14:paraId="0E697B7F" w14:textId="77777777" w:rsidR="00EA48EB" w:rsidRPr="00927CAE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Developed </w:t>
      </w:r>
      <w:r w:rsidRPr="00927CAE">
        <w:rPr>
          <w:rFonts w:ascii="Arial" w:hAnsi="Arial" w:cs="Arial"/>
          <w:b/>
          <w:sz w:val="20"/>
          <w:szCs w:val="20"/>
        </w:rPr>
        <w:t>Terraform</w:t>
      </w:r>
      <w:r w:rsidRPr="00927CAE">
        <w:rPr>
          <w:rFonts w:ascii="Arial" w:hAnsi="Arial" w:cs="Arial"/>
          <w:bCs/>
          <w:sz w:val="20"/>
          <w:szCs w:val="20"/>
        </w:rPr>
        <w:t xml:space="preserve"> script to automate Provisioning of Virtual Machines in the infrastructure. </w:t>
      </w:r>
    </w:p>
    <w:p w14:paraId="21589759" w14:textId="4C5DE717" w:rsidR="00EA48EB" w:rsidRDefault="00EA48EB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Utilized Monitoring tools </w:t>
      </w:r>
      <w:r w:rsidRPr="00927CAE">
        <w:rPr>
          <w:rFonts w:ascii="Arial" w:hAnsi="Arial" w:cs="Arial"/>
          <w:b/>
          <w:sz w:val="20"/>
          <w:szCs w:val="20"/>
        </w:rPr>
        <w:t>Azure Monitor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Nagios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Zabbix</w:t>
      </w:r>
      <w:r w:rsidR="000C7567" w:rsidRPr="00927CAE">
        <w:rPr>
          <w:rFonts w:ascii="Arial" w:hAnsi="Arial" w:cs="Arial"/>
          <w:bCs/>
          <w:sz w:val="20"/>
          <w:szCs w:val="20"/>
        </w:rPr>
        <w:t xml:space="preserve"> &amp;</w:t>
      </w:r>
      <w:r w:rsidRPr="00927CAE">
        <w:rPr>
          <w:rFonts w:ascii="Arial" w:hAnsi="Arial" w:cs="Arial"/>
          <w:bCs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Grafana</w:t>
      </w:r>
      <w:r w:rsidRPr="00927CAE">
        <w:rPr>
          <w:rFonts w:ascii="Arial" w:hAnsi="Arial" w:cs="Arial"/>
          <w:bCs/>
          <w:sz w:val="20"/>
          <w:szCs w:val="20"/>
        </w:rPr>
        <w:t xml:space="preserve"> for Analysis &amp; Visualization of Systems &amp; Applications.</w:t>
      </w:r>
    </w:p>
    <w:p w14:paraId="0F984013" w14:textId="609810F5" w:rsidR="00CA5556" w:rsidRPr="00927CAE" w:rsidRDefault="00CA5556" w:rsidP="00EA48E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</w:t>
      </w:r>
      <w:r w:rsidRPr="00CA5556">
        <w:rPr>
          <w:rFonts w:ascii="Arial" w:hAnsi="Arial" w:cs="Arial"/>
          <w:bCs/>
          <w:sz w:val="20"/>
          <w:szCs w:val="20"/>
        </w:rPr>
        <w:t xml:space="preserve">valuated and recommended improvements to </w:t>
      </w:r>
      <w:r w:rsidRPr="00CA5556">
        <w:rPr>
          <w:rFonts w:ascii="Arial" w:hAnsi="Arial" w:cs="Arial"/>
          <w:b/>
          <w:sz w:val="20"/>
          <w:szCs w:val="20"/>
        </w:rPr>
        <w:t>Azure Migration</w:t>
      </w:r>
      <w:r w:rsidRPr="00CA5556">
        <w:rPr>
          <w:rFonts w:ascii="Arial" w:hAnsi="Arial" w:cs="Arial"/>
          <w:bCs/>
          <w:sz w:val="20"/>
          <w:szCs w:val="20"/>
        </w:rPr>
        <w:t xml:space="preserve"> processes and best practices, keeping up to date with the latest </w:t>
      </w:r>
      <w:r w:rsidRPr="0050329D">
        <w:rPr>
          <w:rFonts w:ascii="Arial" w:hAnsi="Arial" w:cs="Arial"/>
          <w:b/>
          <w:sz w:val="20"/>
          <w:szCs w:val="20"/>
        </w:rPr>
        <w:t>Azure</w:t>
      </w:r>
      <w:r w:rsidRPr="00CA5556">
        <w:rPr>
          <w:rFonts w:ascii="Arial" w:hAnsi="Arial" w:cs="Arial"/>
          <w:bCs/>
          <w:sz w:val="20"/>
          <w:szCs w:val="20"/>
        </w:rPr>
        <w:t xml:space="preserve"> features and services.</w:t>
      </w:r>
    </w:p>
    <w:p w14:paraId="497741C2" w14:textId="2DF05F9B" w:rsidR="000C7567" w:rsidRPr="00927CAE" w:rsidRDefault="000C7567" w:rsidP="000C7567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Analyzed logs using </w:t>
      </w:r>
      <w:r w:rsidRPr="00927CAE">
        <w:rPr>
          <w:rFonts w:ascii="Arial" w:hAnsi="Arial" w:cs="Arial"/>
          <w:b/>
          <w:sz w:val="20"/>
          <w:szCs w:val="20"/>
        </w:rPr>
        <w:t>Kibana</w:t>
      </w:r>
      <w:r w:rsidRPr="00927CAE">
        <w:rPr>
          <w:rFonts w:ascii="Arial" w:hAnsi="Arial" w:cs="Arial"/>
          <w:bCs/>
          <w:sz w:val="20"/>
          <w:szCs w:val="20"/>
        </w:rPr>
        <w:t xml:space="preserve"> and setup dashboard to monitor application performance using </w:t>
      </w:r>
      <w:r w:rsidRPr="00927CAE">
        <w:rPr>
          <w:rFonts w:ascii="Arial" w:hAnsi="Arial" w:cs="Arial"/>
          <w:b/>
          <w:sz w:val="20"/>
          <w:szCs w:val="20"/>
        </w:rPr>
        <w:t>Grafana</w:t>
      </w:r>
      <w:r w:rsidRPr="00927CAE">
        <w:rPr>
          <w:rFonts w:ascii="Arial" w:hAnsi="Arial" w:cs="Arial"/>
          <w:bCs/>
          <w:sz w:val="20"/>
          <w:szCs w:val="20"/>
        </w:rPr>
        <w:t>.</w:t>
      </w:r>
    </w:p>
    <w:p w14:paraId="5EB620A1" w14:textId="1E4D8D0E" w:rsidR="00B3236B" w:rsidRPr="00927CAE" w:rsidRDefault="00B3236B" w:rsidP="0022510D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Designed and deployed multitude applications utilizing almost all the </w:t>
      </w:r>
      <w:r w:rsidRPr="00927CAE">
        <w:rPr>
          <w:rFonts w:ascii="Arial" w:hAnsi="Arial" w:cs="Arial"/>
          <w:b/>
          <w:sz w:val="20"/>
          <w:szCs w:val="20"/>
        </w:rPr>
        <w:t>AWS</w:t>
      </w:r>
      <w:r w:rsidRPr="00927CAE">
        <w:rPr>
          <w:rFonts w:ascii="Arial" w:hAnsi="Arial" w:cs="Arial"/>
          <w:bCs/>
          <w:sz w:val="20"/>
          <w:szCs w:val="20"/>
        </w:rPr>
        <w:t xml:space="preserve"> stack (Including </w:t>
      </w:r>
      <w:r w:rsidRPr="00927CAE">
        <w:rPr>
          <w:rFonts w:ascii="Arial" w:hAnsi="Arial" w:cs="Arial"/>
          <w:b/>
          <w:sz w:val="20"/>
          <w:szCs w:val="20"/>
        </w:rPr>
        <w:t>EC2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Route53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S3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RDS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DynamoDB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SNS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SQS</w:t>
      </w:r>
      <w:r w:rsidRPr="00927CAE">
        <w:rPr>
          <w:rFonts w:ascii="Arial" w:hAnsi="Arial" w:cs="Arial"/>
          <w:bCs/>
          <w:sz w:val="20"/>
          <w:szCs w:val="20"/>
        </w:rPr>
        <w:t xml:space="preserve">, </w:t>
      </w:r>
      <w:r w:rsidRPr="00927CAE">
        <w:rPr>
          <w:rFonts w:ascii="Arial" w:hAnsi="Arial" w:cs="Arial"/>
          <w:b/>
          <w:sz w:val="20"/>
          <w:szCs w:val="20"/>
        </w:rPr>
        <w:t>IAM</w:t>
      </w:r>
      <w:r w:rsidRPr="00927CAE">
        <w:rPr>
          <w:rFonts w:ascii="Arial" w:hAnsi="Arial" w:cs="Arial"/>
          <w:bCs/>
          <w:sz w:val="20"/>
          <w:szCs w:val="20"/>
        </w:rPr>
        <w:t xml:space="preserve">) focusing on high-availability, fault tolerance, and Auto Scaling in </w:t>
      </w:r>
      <w:r w:rsidRPr="00927CAE">
        <w:rPr>
          <w:rFonts w:ascii="Arial" w:hAnsi="Arial" w:cs="Arial"/>
          <w:b/>
          <w:sz w:val="20"/>
          <w:szCs w:val="20"/>
        </w:rPr>
        <w:t>AWS</w:t>
      </w:r>
      <w:r w:rsidRPr="00927CAE">
        <w:rPr>
          <w:rFonts w:ascii="Arial" w:hAnsi="Arial" w:cs="Arial"/>
          <w:bCs/>
          <w:sz w:val="20"/>
          <w:szCs w:val="20"/>
        </w:rPr>
        <w:t xml:space="preserve"> CloudFormation.</w:t>
      </w:r>
    </w:p>
    <w:p w14:paraId="73AD2F68" w14:textId="16BFFF69" w:rsidR="0022510D" w:rsidRDefault="0022510D" w:rsidP="0022510D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Established </w:t>
      </w:r>
      <w:r w:rsidRPr="00927CAE">
        <w:rPr>
          <w:rFonts w:ascii="Arial" w:hAnsi="Arial" w:cs="Arial"/>
          <w:b/>
          <w:sz w:val="20"/>
          <w:szCs w:val="20"/>
        </w:rPr>
        <w:t>AWS EC2</w:t>
      </w:r>
      <w:r w:rsidRPr="00927CAE">
        <w:rPr>
          <w:rFonts w:ascii="Arial" w:hAnsi="Arial" w:cs="Arial"/>
          <w:bCs/>
          <w:sz w:val="20"/>
          <w:szCs w:val="20"/>
        </w:rPr>
        <w:t xml:space="preserve"> instances</w:t>
      </w:r>
      <w:r w:rsidR="00C2720D" w:rsidRPr="00927CAE">
        <w:rPr>
          <w:rFonts w:ascii="Arial" w:hAnsi="Arial" w:cs="Arial"/>
          <w:bCs/>
          <w:sz w:val="20"/>
          <w:szCs w:val="20"/>
        </w:rPr>
        <w:t xml:space="preserve"> with </w:t>
      </w:r>
      <w:r w:rsidR="00C2720D" w:rsidRPr="00927CAE">
        <w:rPr>
          <w:rFonts w:ascii="Arial" w:hAnsi="Arial" w:cs="Arial"/>
          <w:b/>
          <w:sz w:val="20"/>
          <w:szCs w:val="20"/>
        </w:rPr>
        <w:t>RedHat Linux</w:t>
      </w:r>
      <w:r w:rsidR="00C2720D" w:rsidRPr="00927CAE">
        <w:rPr>
          <w:rFonts w:ascii="Arial" w:hAnsi="Arial" w:cs="Arial"/>
          <w:bCs/>
          <w:sz w:val="20"/>
          <w:szCs w:val="20"/>
        </w:rPr>
        <w:t xml:space="preserve"> OS</w:t>
      </w:r>
      <w:r w:rsidRPr="00927CAE">
        <w:rPr>
          <w:rFonts w:ascii="Arial" w:hAnsi="Arial" w:cs="Arial"/>
          <w:bCs/>
          <w:sz w:val="20"/>
          <w:szCs w:val="20"/>
        </w:rPr>
        <w:t xml:space="preserve"> using cloud </w:t>
      </w:r>
      <w:r w:rsidR="00066BD2" w:rsidRPr="00927CAE">
        <w:rPr>
          <w:rFonts w:ascii="Arial" w:hAnsi="Arial" w:cs="Arial"/>
          <w:bCs/>
          <w:sz w:val="20"/>
          <w:szCs w:val="20"/>
        </w:rPr>
        <w:t>formation</w:t>
      </w:r>
      <w:r w:rsidRPr="00927CAE">
        <w:rPr>
          <w:rFonts w:ascii="Arial" w:hAnsi="Arial" w:cs="Arial"/>
          <w:bCs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C3</w:t>
      </w:r>
      <w:r w:rsidRPr="00927CAE">
        <w:rPr>
          <w:rFonts w:ascii="Arial" w:hAnsi="Arial" w:cs="Arial"/>
          <w:bCs/>
          <w:sz w:val="20"/>
          <w:szCs w:val="20"/>
        </w:rPr>
        <w:t xml:space="preserve"> in </w:t>
      </w:r>
      <w:r w:rsidRPr="00927CAE">
        <w:rPr>
          <w:rFonts w:ascii="Arial" w:hAnsi="Arial" w:cs="Arial"/>
          <w:b/>
          <w:sz w:val="20"/>
          <w:szCs w:val="20"/>
        </w:rPr>
        <w:t>Ciena</w:t>
      </w:r>
      <w:r w:rsidRPr="00927CAE">
        <w:rPr>
          <w:rFonts w:ascii="Arial" w:hAnsi="Arial" w:cs="Arial"/>
          <w:bCs/>
          <w:sz w:val="20"/>
          <w:szCs w:val="20"/>
        </w:rPr>
        <w:t>.</w:t>
      </w:r>
    </w:p>
    <w:p w14:paraId="2A9190F5" w14:textId="30CD65C3" w:rsidR="004F3574" w:rsidRDefault="004F3574" w:rsidP="0022510D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4F3574">
        <w:rPr>
          <w:rFonts w:ascii="Arial" w:hAnsi="Arial" w:cs="Arial"/>
          <w:bCs/>
          <w:sz w:val="20"/>
          <w:szCs w:val="20"/>
        </w:rPr>
        <w:t xml:space="preserve">Migrated </w:t>
      </w:r>
      <w:r w:rsidRPr="004F3574">
        <w:rPr>
          <w:rFonts w:ascii="Arial" w:hAnsi="Arial" w:cs="Arial"/>
          <w:b/>
          <w:sz w:val="20"/>
          <w:szCs w:val="20"/>
        </w:rPr>
        <w:t>EC2</w:t>
      </w:r>
      <w:r w:rsidRPr="004F3574">
        <w:rPr>
          <w:rFonts w:ascii="Arial" w:hAnsi="Arial" w:cs="Arial"/>
          <w:bCs/>
          <w:sz w:val="20"/>
          <w:szCs w:val="20"/>
        </w:rPr>
        <w:t xml:space="preserve"> </w:t>
      </w:r>
      <w:r w:rsidRPr="004F3574">
        <w:rPr>
          <w:rFonts w:ascii="Arial" w:hAnsi="Arial" w:cs="Arial"/>
          <w:b/>
          <w:sz w:val="20"/>
          <w:szCs w:val="20"/>
        </w:rPr>
        <w:t>Kubernetes</w:t>
      </w:r>
      <w:r w:rsidRPr="004F3574">
        <w:rPr>
          <w:rFonts w:ascii="Arial" w:hAnsi="Arial" w:cs="Arial"/>
          <w:bCs/>
          <w:sz w:val="20"/>
          <w:szCs w:val="20"/>
        </w:rPr>
        <w:t xml:space="preserve"> clusters to </w:t>
      </w:r>
      <w:r w:rsidRPr="004F3574">
        <w:rPr>
          <w:rFonts w:ascii="Arial" w:hAnsi="Arial" w:cs="Arial"/>
          <w:b/>
          <w:sz w:val="20"/>
          <w:szCs w:val="20"/>
        </w:rPr>
        <w:t>EKS</w:t>
      </w:r>
      <w:r w:rsidRPr="004F3574">
        <w:rPr>
          <w:rFonts w:ascii="Arial" w:hAnsi="Arial" w:cs="Arial"/>
          <w:bCs/>
          <w:sz w:val="20"/>
          <w:szCs w:val="20"/>
        </w:rPr>
        <w:t xml:space="preserve"> as a cost saving measure and simplified management over running native </w:t>
      </w:r>
      <w:r w:rsidRPr="004F3574">
        <w:rPr>
          <w:rFonts w:ascii="Arial" w:hAnsi="Arial" w:cs="Arial"/>
          <w:b/>
          <w:sz w:val="20"/>
          <w:szCs w:val="20"/>
        </w:rPr>
        <w:t>Kubernetes</w:t>
      </w:r>
      <w:r w:rsidRPr="004F3574">
        <w:rPr>
          <w:rFonts w:ascii="Arial" w:hAnsi="Arial" w:cs="Arial"/>
          <w:bCs/>
          <w:sz w:val="20"/>
          <w:szCs w:val="20"/>
        </w:rPr>
        <w:t xml:space="preserve"> in </w:t>
      </w:r>
      <w:r w:rsidRPr="004F3574">
        <w:rPr>
          <w:rFonts w:ascii="Arial" w:hAnsi="Arial" w:cs="Arial"/>
          <w:b/>
          <w:sz w:val="20"/>
          <w:szCs w:val="20"/>
        </w:rPr>
        <w:t>EC2</w:t>
      </w:r>
      <w:r w:rsidRPr="004F3574">
        <w:rPr>
          <w:rFonts w:ascii="Arial" w:hAnsi="Arial" w:cs="Arial"/>
          <w:bCs/>
          <w:sz w:val="20"/>
          <w:szCs w:val="20"/>
        </w:rPr>
        <w:t>.</w:t>
      </w:r>
    </w:p>
    <w:p w14:paraId="6AE06513" w14:textId="0346E132" w:rsidR="00EA48EB" w:rsidRPr="00F21CBD" w:rsidRDefault="004F3574" w:rsidP="00F21CBD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4F3574">
        <w:rPr>
          <w:rFonts w:ascii="Arial" w:hAnsi="Arial" w:cs="Arial"/>
          <w:bCs/>
          <w:sz w:val="20"/>
          <w:szCs w:val="20"/>
        </w:rPr>
        <w:t xml:space="preserve">Managed deployments in </w:t>
      </w:r>
      <w:r w:rsidRPr="004F3574">
        <w:rPr>
          <w:rFonts w:ascii="Arial" w:hAnsi="Arial" w:cs="Arial"/>
          <w:b/>
          <w:sz w:val="20"/>
          <w:szCs w:val="20"/>
        </w:rPr>
        <w:t>EKS</w:t>
      </w:r>
      <w:r w:rsidRPr="004F3574">
        <w:rPr>
          <w:rFonts w:ascii="Arial" w:hAnsi="Arial" w:cs="Arial"/>
          <w:bCs/>
          <w:sz w:val="20"/>
          <w:szCs w:val="20"/>
        </w:rPr>
        <w:t xml:space="preserve"> managed </w:t>
      </w:r>
      <w:r w:rsidRPr="004F3574">
        <w:rPr>
          <w:rFonts w:ascii="Arial" w:hAnsi="Arial" w:cs="Arial"/>
          <w:b/>
          <w:sz w:val="20"/>
          <w:szCs w:val="20"/>
        </w:rPr>
        <w:t>Kubernetes</w:t>
      </w:r>
      <w:r w:rsidRPr="004F3574">
        <w:rPr>
          <w:rFonts w:ascii="Arial" w:hAnsi="Arial" w:cs="Arial"/>
          <w:bCs/>
          <w:sz w:val="20"/>
          <w:szCs w:val="20"/>
        </w:rPr>
        <w:t>, setup multi nodes cluster and deployed containerized applications.</w:t>
      </w:r>
    </w:p>
    <w:p w14:paraId="796FFAB8" w14:textId="77777777" w:rsidR="00F21CBD" w:rsidRDefault="00F21CBD" w:rsidP="001C50C9">
      <w:pPr>
        <w:jc w:val="both"/>
        <w:rPr>
          <w:rFonts w:ascii="Arial" w:hAnsi="Arial" w:cs="Arial"/>
          <w:b/>
        </w:rPr>
      </w:pPr>
    </w:p>
    <w:p w14:paraId="5BD65DF6" w14:textId="77777777" w:rsidR="009D4CFB" w:rsidRDefault="009D4CFB" w:rsidP="001C50C9">
      <w:pPr>
        <w:jc w:val="both"/>
        <w:rPr>
          <w:rFonts w:ascii="Arial" w:hAnsi="Arial" w:cs="Arial"/>
          <w:b/>
        </w:rPr>
      </w:pPr>
    </w:p>
    <w:p w14:paraId="1A02F80A" w14:textId="7F758E05" w:rsidR="00732CCD" w:rsidRPr="00927CAE" w:rsidRDefault="00732CCD" w:rsidP="001C50C9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lastRenderedPageBreak/>
        <w:t>Client: Enbridge Inc.</w:t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45398C" w:rsidRPr="00927CAE">
        <w:rPr>
          <w:rFonts w:ascii="Arial" w:hAnsi="Arial" w:cs="Arial"/>
          <w:b/>
        </w:rPr>
        <w:t>Jan</w:t>
      </w:r>
      <w:r w:rsidRPr="00927CAE">
        <w:rPr>
          <w:rFonts w:ascii="Arial" w:hAnsi="Arial" w:cs="Arial"/>
          <w:b/>
        </w:rPr>
        <w:t xml:space="preserve"> 20</w:t>
      </w:r>
      <w:r w:rsidR="0045398C" w:rsidRPr="00927CAE">
        <w:rPr>
          <w:rFonts w:ascii="Arial" w:hAnsi="Arial" w:cs="Arial"/>
          <w:b/>
        </w:rPr>
        <w:t>20</w:t>
      </w:r>
      <w:r w:rsidRPr="00927CAE">
        <w:rPr>
          <w:rFonts w:ascii="Arial" w:hAnsi="Arial" w:cs="Arial"/>
          <w:b/>
        </w:rPr>
        <w:t xml:space="preserve"> to </w:t>
      </w:r>
      <w:r w:rsidR="003D4576" w:rsidRPr="00927CAE">
        <w:rPr>
          <w:rFonts w:ascii="Arial" w:hAnsi="Arial" w:cs="Arial"/>
          <w:b/>
        </w:rPr>
        <w:t>May 2021</w:t>
      </w:r>
    </w:p>
    <w:p w14:paraId="7EF24D0E" w14:textId="5916A2CC" w:rsidR="00732CCD" w:rsidRPr="00927CAE" w:rsidRDefault="00732CCD" w:rsidP="001C50C9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Location: </w:t>
      </w:r>
      <w:r w:rsidRPr="00927CAE">
        <w:rPr>
          <w:rFonts w:ascii="Arial" w:hAnsi="Arial" w:cs="Arial"/>
          <w:b/>
          <w:shd w:val="clear" w:color="auto" w:fill="FFFFFF"/>
        </w:rPr>
        <w:t>Houston, TX</w:t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  <w:t xml:space="preserve">      </w:t>
      </w:r>
    </w:p>
    <w:p w14:paraId="2C8FF304" w14:textId="1E667989" w:rsidR="00732CCD" w:rsidRPr="00927CAE" w:rsidRDefault="00732CCD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Role: Azure DevOps Engineer </w:t>
      </w:r>
    </w:p>
    <w:p w14:paraId="7E31C426" w14:textId="5C512E5F" w:rsidR="00732CCD" w:rsidRDefault="00732CCD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Responsibilities:</w:t>
      </w:r>
    </w:p>
    <w:p w14:paraId="66ADEA47" w14:textId="77777777" w:rsidR="00772A04" w:rsidRPr="00772A04" w:rsidRDefault="00772A0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</w:p>
    <w:p w14:paraId="5EA7AC0D" w14:textId="221B0CF7" w:rsidR="00CF65DD" w:rsidRPr="00927CAE" w:rsidRDefault="00CF65DD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Architected the development and use case of </w:t>
      </w:r>
      <w:r w:rsidRPr="00927CAE">
        <w:rPr>
          <w:rFonts w:ascii="Arial" w:hAnsi="Arial" w:cs="Arial"/>
          <w:b/>
          <w:sz w:val="20"/>
          <w:szCs w:val="20"/>
        </w:rPr>
        <w:t>Azure DevOps</w:t>
      </w:r>
      <w:r w:rsidRPr="00927CAE">
        <w:rPr>
          <w:rFonts w:ascii="Arial" w:hAnsi="Arial" w:cs="Arial"/>
          <w:bCs/>
          <w:sz w:val="20"/>
          <w:szCs w:val="20"/>
        </w:rPr>
        <w:t xml:space="preserve"> platform over the complete organization.</w:t>
      </w:r>
    </w:p>
    <w:p w14:paraId="02CD1FB9" w14:textId="1424D57D" w:rsidR="00CF65DD" w:rsidRPr="00927CAE" w:rsidRDefault="0060350B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Provided support</w:t>
      </w:r>
      <w:r w:rsidR="00CF65DD" w:rsidRPr="00927CAE">
        <w:rPr>
          <w:rFonts w:ascii="Arial" w:hAnsi="Arial" w:cs="Arial"/>
          <w:bCs/>
          <w:sz w:val="20"/>
          <w:szCs w:val="20"/>
        </w:rPr>
        <w:t xml:space="preserve"> on Threat and Risk assessment for Cloud and On-Prem </w:t>
      </w:r>
      <w:r w:rsidR="00CF65DD" w:rsidRPr="00927CAE">
        <w:rPr>
          <w:rFonts w:ascii="Arial" w:hAnsi="Arial" w:cs="Arial"/>
          <w:b/>
          <w:sz w:val="20"/>
          <w:szCs w:val="20"/>
        </w:rPr>
        <w:t>Azure DevOps</w:t>
      </w:r>
      <w:r w:rsidR="00CF65DD" w:rsidRPr="00927CAE">
        <w:rPr>
          <w:rFonts w:ascii="Arial" w:hAnsi="Arial" w:cs="Arial"/>
          <w:bCs/>
          <w:sz w:val="20"/>
          <w:szCs w:val="20"/>
        </w:rPr>
        <w:t xml:space="preserve"> platform.</w:t>
      </w:r>
    </w:p>
    <w:p w14:paraId="4A8AC943" w14:textId="6A803F60" w:rsidR="00CF65DD" w:rsidRPr="00927CAE" w:rsidRDefault="00080B48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Designed Solution Architecture based on developed Reference Architecture on </w:t>
      </w:r>
      <w:r w:rsidRPr="00927CAE">
        <w:rPr>
          <w:rFonts w:ascii="Arial" w:hAnsi="Arial" w:cs="Arial"/>
          <w:b/>
          <w:sz w:val="20"/>
          <w:szCs w:val="20"/>
        </w:rPr>
        <w:t>Azure DevOps</w:t>
      </w:r>
      <w:r w:rsidRPr="00927CAE">
        <w:rPr>
          <w:rFonts w:ascii="Arial" w:hAnsi="Arial" w:cs="Arial"/>
          <w:bCs/>
          <w:sz w:val="20"/>
          <w:szCs w:val="20"/>
        </w:rPr>
        <w:t>.</w:t>
      </w:r>
    </w:p>
    <w:p w14:paraId="357AAE55" w14:textId="0D709D94" w:rsidR="00643AB8" w:rsidRPr="00927CAE" w:rsidRDefault="00643AB8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Setup Primary &amp; Backup </w:t>
      </w:r>
      <w:r w:rsidRPr="00927CAE">
        <w:rPr>
          <w:rFonts w:ascii="Arial" w:hAnsi="Arial" w:cs="Arial"/>
          <w:b/>
          <w:sz w:val="20"/>
          <w:szCs w:val="20"/>
        </w:rPr>
        <w:t>Azure DevOps Server</w:t>
      </w:r>
      <w:r w:rsidRPr="00927CAE">
        <w:rPr>
          <w:rFonts w:ascii="Arial" w:hAnsi="Arial" w:cs="Arial"/>
          <w:bCs/>
          <w:sz w:val="20"/>
          <w:szCs w:val="20"/>
        </w:rPr>
        <w:t xml:space="preserve"> collections in the </w:t>
      </w:r>
      <w:r w:rsidRPr="00927CAE">
        <w:rPr>
          <w:rFonts w:ascii="Arial" w:hAnsi="Arial" w:cs="Arial"/>
          <w:b/>
          <w:sz w:val="20"/>
          <w:szCs w:val="20"/>
        </w:rPr>
        <w:t xml:space="preserve">Citrix </w:t>
      </w:r>
      <w:r w:rsidRPr="00927CAE">
        <w:rPr>
          <w:rFonts w:ascii="Arial" w:hAnsi="Arial" w:cs="Arial"/>
          <w:bCs/>
          <w:sz w:val="20"/>
          <w:szCs w:val="20"/>
        </w:rPr>
        <w:t>production environment</w:t>
      </w:r>
      <w:r w:rsidRPr="00927CAE">
        <w:rPr>
          <w:rFonts w:ascii="Arial" w:hAnsi="Arial" w:cs="Arial"/>
          <w:b/>
          <w:sz w:val="20"/>
          <w:szCs w:val="20"/>
        </w:rPr>
        <w:t xml:space="preserve"> VDI</w:t>
      </w:r>
      <w:r w:rsidRPr="00927CAE">
        <w:rPr>
          <w:rFonts w:ascii="Arial" w:hAnsi="Arial" w:cs="Arial"/>
          <w:bCs/>
          <w:sz w:val="20"/>
          <w:szCs w:val="20"/>
        </w:rPr>
        <w:t xml:space="preserve">s. </w:t>
      </w:r>
    </w:p>
    <w:p w14:paraId="70B7782E" w14:textId="117AB300" w:rsidR="00732CCD" w:rsidRDefault="005E2658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Developed and supported the Software Release Management and procedures by implementing </w:t>
      </w:r>
      <w:r w:rsidRPr="00927CAE">
        <w:rPr>
          <w:rFonts w:ascii="Arial" w:hAnsi="Arial" w:cs="Arial"/>
          <w:b/>
          <w:sz w:val="20"/>
          <w:szCs w:val="20"/>
        </w:rPr>
        <w:t>Azure Branching Strategy</w:t>
      </w:r>
      <w:r w:rsidRPr="00927CAE">
        <w:rPr>
          <w:rFonts w:ascii="Arial" w:hAnsi="Arial" w:cs="Arial"/>
          <w:bCs/>
          <w:sz w:val="20"/>
          <w:szCs w:val="20"/>
        </w:rPr>
        <w:t>.</w:t>
      </w:r>
    </w:p>
    <w:p w14:paraId="62EB9D89" w14:textId="3287C11D" w:rsidR="00CA5556" w:rsidRPr="00927CAE" w:rsidRDefault="00CA5556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CA5556">
        <w:rPr>
          <w:rFonts w:ascii="Arial" w:hAnsi="Arial" w:cs="Arial"/>
          <w:bCs/>
          <w:sz w:val="20"/>
          <w:szCs w:val="20"/>
        </w:rPr>
        <w:t xml:space="preserve">Led the planning and assessment phase of </w:t>
      </w:r>
      <w:r w:rsidRPr="00CA5556">
        <w:rPr>
          <w:rFonts w:ascii="Arial" w:hAnsi="Arial" w:cs="Arial"/>
          <w:b/>
          <w:sz w:val="20"/>
          <w:szCs w:val="20"/>
        </w:rPr>
        <w:t xml:space="preserve">Azure </w:t>
      </w:r>
      <w:r>
        <w:rPr>
          <w:rFonts w:ascii="Arial" w:hAnsi="Arial" w:cs="Arial"/>
          <w:b/>
          <w:sz w:val="20"/>
          <w:szCs w:val="20"/>
        </w:rPr>
        <w:t>M</w:t>
      </w:r>
      <w:r w:rsidRPr="00CA5556">
        <w:rPr>
          <w:rFonts w:ascii="Arial" w:hAnsi="Arial" w:cs="Arial"/>
          <w:b/>
          <w:sz w:val="20"/>
          <w:szCs w:val="20"/>
        </w:rPr>
        <w:t>igration</w:t>
      </w:r>
      <w:r w:rsidRPr="00CA5556">
        <w:rPr>
          <w:rFonts w:ascii="Arial" w:hAnsi="Arial" w:cs="Arial"/>
          <w:bCs/>
          <w:sz w:val="20"/>
          <w:szCs w:val="20"/>
        </w:rPr>
        <w:t xml:space="preserve"> projects, working closely with stakeholders to understand their requirements.</w:t>
      </w:r>
    </w:p>
    <w:p w14:paraId="2C8A9FAB" w14:textId="73CC6430" w:rsidR="005E2658" w:rsidRPr="00927CAE" w:rsidRDefault="005E2658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Setup </w:t>
      </w:r>
      <w:r w:rsidRPr="00927CAE">
        <w:rPr>
          <w:rFonts w:ascii="Arial" w:hAnsi="Arial" w:cs="Arial"/>
          <w:b/>
          <w:sz w:val="20"/>
          <w:szCs w:val="20"/>
        </w:rPr>
        <w:t>Azure Container Registry</w:t>
      </w:r>
      <w:r w:rsidR="007856FC">
        <w:rPr>
          <w:rFonts w:ascii="Arial" w:hAnsi="Arial" w:cs="Arial"/>
          <w:b/>
          <w:sz w:val="20"/>
          <w:szCs w:val="20"/>
        </w:rPr>
        <w:t xml:space="preserve"> (ACR)</w:t>
      </w:r>
      <w:r w:rsidRPr="00927CAE">
        <w:rPr>
          <w:rFonts w:ascii="Arial" w:hAnsi="Arial" w:cs="Arial"/>
          <w:bCs/>
          <w:sz w:val="20"/>
          <w:szCs w:val="20"/>
        </w:rPr>
        <w:t xml:space="preserve"> for Pilot Project Teams to use their existing </w:t>
      </w:r>
      <w:r w:rsidRPr="00927CAE">
        <w:rPr>
          <w:rFonts w:ascii="Arial" w:hAnsi="Arial" w:cs="Arial"/>
          <w:b/>
          <w:sz w:val="20"/>
          <w:szCs w:val="20"/>
        </w:rPr>
        <w:t>Docker Hub</w:t>
      </w:r>
      <w:r w:rsidRPr="00927CAE">
        <w:rPr>
          <w:rFonts w:ascii="Arial" w:hAnsi="Arial" w:cs="Arial"/>
          <w:bCs/>
          <w:sz w:val="20"/>
          <w:szCs w:val="20"/>
        </w:rPr>
        <w:t xml:space="preserve"> environment in </w:t>
      </w:r>
      <w:r w:rsidRPr="00927CAE">
        <w:rPr>
          <w:rFonts w:ascii="Arial" w:hAnsi="Arial" w:cs="Arial"/>
          <w:b/>
          <w:sz w:val="20"/>
          <w:szCs w:val="20"/>
        </w:rPr>
        <w:t>Azure DevOps</w:t>
      </w:r>
      <w:r w:rsidRPr="00927CAE">
        <w:rPr>
          <w:rFonts w:ascii="Arial" w:hAnsi="Arial" w:cs="Arial"/>
          <w:bCs/>
          <w:sz w:val="20"/>
          <w:szCs w:val="20"/>
        </w:rPr>
        <w:t>.</w:t>
      </w:r>
    </w:p>
    <w:p w14:paraId="566A2CB5" w14:textId="726BB4D6" w:rsidR="005E2658" w:rsidRDefault="005E2658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Used Azure Kubernetes service</w:t>
      </w:r>
      <w:r w:rsidRPr="00927CAE">
        <w:rPr>
          <w:rFonts w:ascii="Arial" w:hAnsi="Arial" w:cs="Arial"/>
          <w:b/>
          <w:sz w:val="20"/>
          <w:szCs w:val="20"/>
        </w:rPr>
        <w:t xml:space="preserve"> </w:t>
      </w:r>
      <w:r w:rsidRPr="00927CAE">
        <w:rPr>
          <w:rFonts w:ascii="Arial" w:hAnsi="Arial" w:cs="Arial"/>
          <w:bCs/>
          <w:sz w:val="20"/>
          <w:szCs w:val="20"/>
        </w:rPr>
        <w:t>(</w:t>
      </w:r>
      <w:r w:rsidRPr="00927CAE">
        <w:rPr>
          <w:rFonts w:ascii="Arial" w:hAnsi="Arial" w:cs="Arial"/>
          <w:b/>
          <w:sz w:val="20"/>
          <w:szCs w:val="20"/>
        </w:rPr>
        <w:t>AKS</w:t>
      </w:r>
      <w:r w:rsidRPr="00927CAE">
        <w:rPr>
          <w:rFonts w:ascii="Arial" w:hAnsi="Arial" w:cs="Arial"/>
          <w:bCs/>
          <w:sz w:val="20"/>
          <w:szCs w:val="20"/>
        </w:rPr>
        <w:t xml:space="preserve">) to deploy a managed </w:t>
      </w:r>
      <w:r w:rsidRPr="00927CAE">
        <w:rPr>
          <w:rFonts w:ascii="Arial" w:hAnsi="Arial" w:cs="Arial"/>
          <w:b/>
          <w:sz w:val="20"/>
          <w:szCs w:val="20"/>
        </w:rPr>
        <w:t>Kubernetes</w:t>
      </w:r>
      <w:r w:rsidRPr="00927CAE">
        <w:rPr>
          <w:rFonts w:ascii="Arial" w:hAnsi="Arial" w:cs="Arial"/>
          <w:bCs/>
          <w:sz w:val="20"/>
          <w:szCs w:val="20"/>
        </w:rPr>
        <w:t xml:space="preserve"> cluster in </w:t>
      </w:r>
      <w:r w:rsidRPr="00927CAE">
        <w:rPr>
          <w:rFonts w:ascii="Arial" w:hAnsi="Arial" w:cs="Arial"/>
          <w:b/>
          <w:sz w:val="20"/>
          <w:szCs w:val="20"/>
        </w:rPr>
        <w:t>Azure</w:t>
      </w:r>
      <w:r w:rsidRPr="00927CAE">
        <w:rPr>
          <w:rFonts w:ascii="Arial" w:hAnsi="Arial" w:cs="Arial"/>
          <w:bCs/>
          <w:sz w:val="20"/>
          <w:szCs w:val="20"/>
        </w:rPr>
        <w:t xml:space="preserve"> and created an </w:t>
      </w:r>
      <w:r w:rsidRPr="00927CAE">
        <w:rPr>
          <w:rFonts w:ascii="Arial" w:hAnsi="Arial" w:cs="Arial"/>
          <w:b/>
          <w:sz w:val="20"/>
          <w:szCs w:val="20"/>
        </w:rPr>
        <w:t>AKS</w:t>
      </w:r>
      <w:r w:rsidRPr="00927CAE">
        <w:rPr>
          <w:rFonts w:ascii="Arial" w:hAnsi="Arial" w:cs="Arial"/>
          <w:bCs/>
          <w:sz w:val="20"/>
          <w:szCs w:val="20"/>
        </w:rPr>
        <w:t xml:space="preserve"> cluster in the </w:t>
      </w:r>
      <w:r w:rsidRPr="00927CAE">
        <w:rPr>
          <w:rFonts w:ascii="Arial" w:hAnsi="Arial" w:cs="Arial"/>
          <w:b/>
          <w:sz w:val="20"/>
          <w:szCs w:val="20"/>
        </w:rPr>
        <w:t>Azure portal</w:t>
      </w:r>
      <w:r w:rsidRPr="00927CAE">
        <w:rPr>
          <w:rFonts w:ascii="Arial" w:hAnsi="Arial" w:cs="Arial"/>
          <w:bCs/>
          <w:sz w:val="20"/>
          <w:szCs w:val="20"/>
        </w:rPr>
        <w:t xml:space="preserve">, with the </w:t>
      </w:r>
      <w:r w:rsidRPr="00927CAE">
        <w:rPr>
          <w:rFonts w:ascii="Arial" w:hAnsi="Arial" w:cs="Arial"/>
          <w:b/>
          <w:sz w:val="20"/>
          <w:szCs w:val="20"/>
        </w:rPr>
        <w:t>Azure CLI</w:t>
      </w:r>
      <w:r w:rsidRPr="00927CAE">
        <w:rPr>
          <w:rFonts w:ascii="Arial" w:hAnsi="Arial" w:cs="Arial"/>
          <w:bCs/>
          <w:sz w:val="20"/>
          <w:szCs w:val="20"/>
        </w:rPr>
        <w:t>, also used template driven deployment options such as Resource Manager templates.</w:t>
      </w:r>
    </w:p>
    <w:p w14:paraId="2B21EF53" w14:textId="77777777" w:rsidR="00165D51" w:rsidRDefault="00165D51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165D51">
        <w:rPr>
          <w:rFonts w:ascii="Arial" w:hAnsi="Arial" w:cs="Arial"/>
          <w:bCs/>
          <w:sz w:val="20"/>
          <w:szCs w:val="20"/>
        </w:rPr>
        <w:t xml:space="preserve">Implemented </w:t>
      </w:r>
      <w:r w:rsidRPr="00165D51">
        <w:rPr>
          <w:rFonts w:ascii="Arial" w:hAnsi="Arial" w:cs="Arial"/>
          <w:b/>
          <w:sz w:val="20"/>
          <w:szCs w:val="20"/>
        </w:rPr>
        <w:t>Ansible</w:t>
      </w:r>
      <w:r w:rsidRPr="00165D51">
        <w:rPr>
          <w:rFonts w:ascii="Arial" w:hAnsi="Arial" w:cs="Arial"/>
          <w:bCs/>
          <w:sz w:val="20"/>
          <w:szCs w:val="20"/>
        </w:rPr>
        <w:t xml:space="preserve">-based continuous configuration management for </w:t>
      </w:r>
      <w:r w:rsidRPr="00165D51">
        <w:rPr>
          <w:rFonts w:ascii="Arial" w:hAnsi="Arial" w:cs="Arial"/>
          <w:b/>
          <w:sz w:val="20"/>
          <w:szCs w:val="20"/>
        </w:rPr>
        <w:t>Azure</w:t>
      </w:r>
      <w:r w:rsidRPr="00165D51">
        <w:rPr>
          <w:rFonts w:ascii="Arial" w:hAnsi="Arial" w:cs="Arial"/>
          <w:bCs/>
          <w:sz w:val="20"/>
          <w:szCs w:val="20"/>
        </w:rPr>
        <w:t xml:space="preserve"> resources, ensuring consistent system state and reducing manual errors.</w:t>
      </w:r>
    </w:p>
    <w:p w14:paraId="2FC8286A" w14:textId="77777777" w:rsidR="00165D51" w:rsidRDefault="00165D51" w:rsidP="0060350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165D51">
        <w:rPr>
          <w:rFonts w:ascii="Arial" w:hAnsi="Arial" w:cs="Arial"/>
          <w:bCs/>
          <w:sz w:val="20"/>
          <w:szCs w:val="20"/>
        </w:rPr>
        <w:t xml:space="preserve">Automated </w:t>
      </w:r>
      <w:r w:rsidRPr="00EF1105">
        <w:rPr>
          <w:rFonts w:ascii="Arial" w:hAnsi="Arial" w:cs="Arial"/>
          <w:b/>
          <w:sz w:val="20"/>
          <w:szCs w:val="20"/>
        </w:rPr>
        <w:t>Azure</w:t>
      </w:r>
      <w:r w:rsidRPr="00165D51">
        <w:rPr>
          <w:rFonts w:ascii="Arial" w:hAnsi="Arial" w:cs="Arial"/>
          <w:bCs/>
          <w:sz w:val="20"/>
          <w:szCs w:val="20"/>
        </w:rPr>
        <w:t xml:space="preserve"> infrastructure provisioning using </w:t>
      </w:r>
      <w:r w:rsidRPr="00165D51">
        <w:rPr>
          <w:rFonts w:ascii="Arial" w:hAnsi="Arial" w:cs="Arial"/>
          <w:b/>
          <w:sz w:val="20"/>
          <w:szCs w:val="20"/>
        </w:rPr>
        <w:t>Ansible</w:t>
      </w:r>
      <w:r w:rsidRPr="00165D51">
        <w:rPr>
          <w:rFonts w:ascii="Arial" w:hAnsi="Arial" w:cs="Arial"/>
          <w:bCs/>
          <w:sz w:val="20"/>
          <w:szCs w:val="20"/>
        </w:rPr>
        <w:t xml:space="preserve"> and </w:t>
      </w:r>
      <w:r w:rsidRPr="00165D51">
        <w:rPr>
          <w:rFonts w:ascii="Arial" w:hAnsi="Arial" w:cs="Arial"/>
          <w:b/>
          <w:sz w:val="20"/>
          <w:szCs w:val="20"/>
        </w:rPr>
        <w:t>Terraform</w:t>
      </w:r>
      <w:r w:rsidRPr="00165D51">
        <w:rPr>
          <w:rFonts w:ascii="Arial" w:hAnsi="Arial" w:cs="Arial"/>
          <w:bCs/>
          <w:sz w:val="20"/>
          <w:szCs w:val="20"/>
        </w:rPr>
        <w:t>, enabling quick environment setup and improving resource utilization.</w:t>
      </w:r>
    </w:p>
    <w:p w14:paraId="315EA8C6" w14:textId="0B3C9118" w:rsidR="00EF1105" w:rsidRDefault="00EF1105" w:rsidP="0060350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EF1105">
        <w:rPr>
          <w:rFonts w:ascii="Arial" w:hAnsi="Arial" w:cs="Arial"/>
          <w:bCs/>
          <w:sz w:val="20"/>
          <w:szCs w:val="20"/>
        </w:rPr>
        <w:t xml:space="preserve">Designed and implemented </w:t>
      </w:r>
      <w:r w:rsidRPr="00EF1105">
        <w:rPr>
          <w:rFonts w:ascii="Arial" w:hAnsi="Arial" w:cs="Arial"/>
          <w:b/>
          <w:sz w:val="20"/>
          <w:szCs w:val="20"/>
        </w:rPr>
        <w:t>Ansible</w:t>
      </w:r>
      <w:r w:rsidRPr="00EF1105">
        <w:rPr>
          <w:rFonts w:ascii="Arial" w:hAnsi="Arial" w:cs="Arial"/>
          <w:bCs/>
          <w:sz w:val="20"/>
          <w:szCs w:val="20"/>
        </w:rPr>
        <w:t>-based automated disaster recovery procedures for Azure environments, reducing recovery time objectives</w:t>
      </w:r>
      <w:r>
        <w:rPr>
          <w:rFonts w:ascii="Arial" w:hAnsi="Arial" w:cs="Arial"/>
          <w:bCs/>
          <w:sz w:val="20"/>
          <w:szCs w:val="20"/>
        </w:rPr>
        <w:t>.</w:t>
      </w:r>
    </w:p>
    <w:p w14:paraId="14362117" w14:textId="4D16F3C1" w:rsidR="00EF1105" w:rsidRDefault="00EF1105" w:rsidP="0060350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EF1105">
        <w:rPr>
          <w:rFonts w:ascii="Arial" w:hAnsi="Arial" w:cs="Arial"/>
          <w:bCs/>
          <w:sz w:val="20"/>
          <w:szCs w:val="20"/>
        </w:rPr>
        <w:t xml:space="preserve">Optimized </w:t>
      </w:r>
      <w:r w:rsidRPr="00EF1105">
        <w:rPr>
          <w:rFonts w:ascii="Arial" w:hAnsi="Arial" w:cs="Arial"/>
          <w:b/>
          <w:sz w:val="20"/>
          <w:szCs w:val="20"/>
        </w:rPr>
        <w:t>Ansible</w:t>
      </w:r>
      <w:r w:rsidRPr="00EF1105">
        <w:rPr>
          <w:rFonts w:ascii="Arial" w:hAnsi="Arial" w:cs="Arial"/>
          <w:bCs/>
          <w:sz w:val="20"/>
          <w:szCs w:val="20"/>
        </w:rPr>
        <w:t xml:space="preserve"> playbooks for efficiency, reducing execution time by implementing parallel task execution and optimized task sequences.</w:t>
      </w:r>
    </w:p>
    <w:p w14:paraId="29057832" w14:textId="5BB0FC33" w:rsidR="0060350B" w:rsidRPr="00927CAE" w:rsidRDefault="0060350B" w:rsidP="0060350B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Hosted </w:t>
      </w:r>
      <w:r w:rsidRPr="00927CAE">
        <w:rPr>
          <w:rFonts w:ascii="Arial" w:hAnsi="Arial" w:cs="Arial"/>
          <w:b/>
          <w:sz w:val="20"/>
          <w:szCs w:val="20"/>
        </w:rPr>
        <w:t>Docker</w:t>
      </w:r>
      <w:r w:rsidRPr="00927CAE">
        <w:rPr>
          <w:rFonts w:ascii="Arial" w:hAnsi="Arial" w:cs="Arial"/>
          <w:bCs/>
          <w:sz w:val="20"/>
          <w:szCs w:val="20"/>
        </w:rPr>
        <w:t xml:space="preserve"> as a web container instance for the project.</w:t>
      </w:r>
    </w:p>
    <w:p w14:paraId="493F866D" w14:textId="7BFDA0C7" w:rsidR="000C6A29" w:rsidRPr="00927CAE" w:rsidRDefault="000C6A29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Created </w:t>
      </w:r>
      <w:r w:rsidRPr="00927CAE">
        <w:rPr>
          <w:rFonts w:ascii="Arial" w:hAnsi="Arial" w:cs="Arial"/>
          <w:b/>
          <w:sz w:val="20"/>
          <w:szCs w:val="20"/>
        </w:rPr>
        <w:t>CI/CD</w:t>
      </w:r>
      <w:r w:rsidRPr="00927CAE">
        <w:rPr>
          <w:rFonts w:ascii="Arial" w:hAnsi="Arial" w:cs="Arial"/>
          <w:bCs/>
          <w:sz w:val="20"/>
          <w:szCs w:val="20"/>
        </w:rPr>
        <w:t xml:space="preserve"> pipelines that deploys python web app into container instance.</w:t>
      </w:r>
    </w:p>
    <w:p w14:paraId="2BB990DF" w14:textId="739D5CAB" w:rsidR="000C6A29" w:rsidRPr="00927CAE" w:rsidRDefault="000C6A29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Setup </w:t>
      </w:r>
      <w:r w:rsidRPr="00927CAE">
        <w:rPr>
          <w:rFonts w:ascii="Arial" w:hAnsi="Arial" w:cs="Arial"/>
          <w:b/>
          <w:sz w:val="20"/>
          <w:szCs w:val="20"/>
        </w:rPr>
        <w:t>Azure Resource Groups</w:t>
      </w:r>
      <w:r w:rsidRPr="00927CAE">
        <w:rPr>
          <w:rFonts w:ascii="Arial" w:hAnsi="Arial" w:cs="Arial"/>
          <w:bCs/>
          <w:sz w:val="20"/>
          <w:szCs w:val="20"/>
        </w:rPr>
        <w:t xml:space="preserve"> and Services in </w:t>
      </w:r>
      <w:r w:rsidRPr="00927CAE">
        <w:rPr>
          <w:rFonts w:ascii="Arial" w:hAnsi="Arial" w:cs="Arial"/>
          <w:b/>
          <w:sz w:val="20"/>
          <w:szCs w:val="20"/>
        </w:rPr>
        <w:t>Azure Portal</w:t>
      </w:r>
      <w:r w:rsidRPr="00927CAE">
        <w:rPr>
          <w:rFonts w:ascii="Arial" w:hAnsi="Arial" w:cs="Arial"/>
          <w:bCs/>
          <w:sz w:val="20"/>
          <w:szCs w:val="20"/>
        </w:rPr>
        <w:t xml:space="preserve"> for implementing it to Projects.</w:t>
      </w:r>
    </w:p>
    <w:p w14:paraId="2A8ED78E" w14:textId="1A67E05D" w:rsidR="0068039F" w:rsidRPr="0068039F" w:rsidRDefault="00527314" w:rsidP="0068039F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Authenticated </w:t>
      </w:r>
      <w:r w:rsidRPr="00927CAE">
        <w:rPr>
          <w:rFonts w:ascii="Arial" w:hAnsi="Arial" w:cs="Arial"/>
          <w:b/>
          <w:sz w:val="20"/>
          <w:szCs w:val="20"/>
        </w:rPr>
        <w:t>Azure DevOps</w:t>
      </w:r>
      <w:r w:rsidRPr="00927CAE">
        <w:rPr>
          <w:rFonts w:ascii="Arial" w:hAnsi="Arial" w:cs="Arial"/>
          <w:bCs/>
          <w:sz w:val="20"/>
          <w:szCs w:val="20"/>
        </w:rPr>
        <w:t xml:space="preserve"> with </w:t>
      </w:r>
      <w:r w:rsidRPr="00927CAE">
        <w:rPr>
          <w:rFonts w:ascii="Arial" w:hAnsi="Arial" w:cs="Arial"/>
          <w:b/>
          <w:sz w:val="20"/>
          <w:szCs w:val="20"/>
        </w:rPr>
        <w:t>Okta</w:t>
      </w:r>
      <w:r w:rsidRPr="00927CAE">
        <w:rPr>
          <w:rFonts w:ascii="Arial" w:hAnsi="Arial" w:cs="Arial"/>
          <w:bCs/>
          <w:sz w:val="20"/>
          <w:szCs w:val="20"/>
        </w:rPr>
        <w:t xml:space="preserve"> Authentication to secure the Platform.</w:t>
      </w:r>
    </w:p>
    <w:p w14:paraId="2B63B7E1" w14:textId="0FCD6FF3" w:rsidR="00AF22F7" w:rsidRDefault="00AF22F7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AF22F7">
        <w:rPr>
          <w:rFonts w:ascii="Arial" w:hAnsi="Arial" w:cs="Arial"/>
          <w:bCs/>
          <w:sz w:val="20"/>
          <w:szCs w:val="20"/>
        </w:rPr>
        <w:t xml:space="preserve">Written </w:t>
      </w:r>
      <w:r w:rsidRPr="00AF22F7">
        <w:rPr>
          <w:rFonts w:ascii="Arial" w:hAnsi="Arial" w:cs="Arial"/>
          <w:b/>
          <w:sz w:val="20"/>
          <w:szCs w:val="20"/>
        </w:rPr>
        <w:t>Terraform</w:t>
      </w:r>
      <w:r w:rsidRPr="00AF22F7">
        <w:rPr>
          <w:rFonts w:ascii="Arial" w:hAnsi="Arial" w:cs="Arial"/>
          <w:bCs/>
          <w:sz w:val="20"/>
          <w:szCs w:val="20"/>
        </w:rPr>
        <w:t xml:space="preserve"> Templates to build staging and production environments.</w:t>
      </w:r>
    </w:p>
    <w:p w14:paraId="7B542857" w14:textId="4E47F4F5" w:rsidR="00E32B96" w:rsidRDefault="00E32B96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Created and managed </w:t>
      </w:r>
      <w:r w:rsidRPr="00927CAE">
        <w:rPr>
          <w:rFonts w:ascii="Arial" w:hAnsi="Arial" w:cs="Arial"/>
          <w:b/>
          <w:sz w:val="20"/>
          <w:szCs w:val="20"/>
        </w:rPr>
        <w:t>Azure AD</w:t>
      </w:r>
      <w:r w:rsidRPr="00927CAE">
        <w:rPr>
          <w:rFonts w:ascii="Arial" w:hAnsi="Arial" w:cs="Arial"/>
          <w:bCs/>
          <w:sz w:val="20"/>
          <w:szCs w:val="20"/>
        </w:rPr>
        <w:t xml:space="preserve"> tenants, and configured application integration with </w:t>
      </w:r>
      <w:r w:rsidRPr="00927CAE">
        <w:rPr>
          <w:rFonts w:ascii="Arial" w:hAnsi="Arial" w:cs="Arial"/>
          <w:b/>
          <w:sz w:val="20"/>
          <w:szCs w:val="20"/>
        </w:rPr>
        <w:t>Azure AD</w:t>
      </w:r>
      <w:r w:rsidRPr="00927CAE">
        <w:rPr>
          <w:rFonts w:ascii="Arial" w:hAnsi="Arial" w:cs="Arial"/>
          <w:bCs/>
          <w:sz w:val="20"/>
          <w:szCs w:val="20"/>
        </w:rPr>
        <w:t>.</w:t>
      </w:r>
    </w:p>
    <w:p w14:paraId="398D4D1F" w14:textId="232B2B73" w:rsidR="00E32B96" w:rsidRPr="00927CAE" w:rsidRDefault="00ED24BD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Supported s</w:t>
      </w:r>
      <w:r w:rsidR="00BA1E41" w:rsidRPr="00927CAE">
        <w:rPr>
          <w:rFonts w:ascii="Arial" w:hAnsi="Arial" w:cs="Arial"/>
          <w:bCs/>
          <w:sz w:val="20"/>
          <w:szCs w:val="20"/>
        </w:rPr>
        <w:t>et</w:t>
      </w:r>
      <w:r w:rsidRPr="00927CAE">
        <w:rPr>
          <w:rFonts w:ascii="Arial" w:hAnsi="Arial" w:cs="Arial"/>
          <w:bCs/>
          <w:sz w:val="20"/>
          <w:szCs w:val="20"/>
        </w:rPr>
        <w:t>ting up</w:t>
      </w:r>
      <w:r w:rsidR="00BA1E41" w:rsidRPr="00927CAE">
        <w:rPr>
          <w:rFonts w:ascii="Arial" w:hAnsi="Arial" w:cs="Arial"/>
          <w:bCs/>
          <w:sz w:val="20"/>
          <w:szCs w:val="20"/>
        </w:rPr>
        <w:t xml:space="preserve"> </w:t>
      </w:r>
      <w:r w:rsidR="00BA1E41" w:rsidRPr="00927CAE">
        <w:rPr>
          <w:rFonts w:ascii="Arial" w:hAnsi="Arial" w:cs="Arial"/>
          <w:b/>
          <w:sz w:val="20"/>
          <w:szCs w:val="20"/>
        </w:rPr>
        <w:t>Backup</w:t>
      </w:r>
      <w:r w:rsidR="00BA1E41" w:rsidRPr="00927CAE">
        <w:rPr>
          <w:rFonts w:ascii="Arial" w:hAnsi="Arial" w:cs="Arial"/>
          <w:bCs/>
          <w:sz w:val="20"/>
          <w:szCs w:val="20"/>
        </w:rPr>
        <w:t xml:space="preserve"> and </w:t>
      </w:r>
      <w:r w:rsidR="00BA1E41" w:rsidRPr="00927CAE">
        <w:rPr>
          <w:rFonts w:ascii="Arial" w:hAnsi="Arial" w:cs="Arial"/>
          <w:b/>
          <w:sz w:val="20"/>
          <w:szCs w:val="20"/>
        </w:rPr>
        <w:t>Recovery</w:t>
      </w:r>
      <w:r w:rsidR="00BA1E41" w:rsidRPr="00927CAE">
        <w:rPr>
          <w:rFonts w:ascii="Arial" w:hAnsi="Arial" w:cs="Arial"/>
          <w:bCs/>
          <w:sz w:val="20"/>
          <w:szCs w:val="20"/>
        </w:rPr>
        <w:t xml:space="preserve"> for an On-Premises </w:t>
      </w:r>
      <w:r w:rsidR="00BA1E41" w:rsidRPr="00927CAE">
        <w:rPr>
          <w:rFonts w:ascii="Arial" w:hAnsi="Arial" w:cs="Arial"/>
          <w:b/>
          <w:sz w:val="20"/>
          <w:szCs w:val="20"/>
        </w:rPr>
        <w:t>Azure DevOps</w:t>
      </w:r>
      <w:r w:rsidR="00BA1E41" w:rsidRPr="00927CAE">
        <w:rPr>
          <w:rFonts w:ascii="Arial" w:hAnsi="Arial" w:cs="Arial"/>
          <w:bCs/>
          <w:sz w:val="20"/>
          <w:szCs w:val="20"/>
        </w:rPr>
        <w:t xml:space="preserve"> Platform.</w:t>
      </w:r>
    </w:p>
    <w:p w14:paraId="4C8A0252" w14:textId="71C7604C" w:rsidR="000C10D2" w:rsidRDefault="003312DC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Developed Project intake process with</w:t>
      </w:r>
      <w:r w:rsidR="000C10D2" w:rsidRPr="00927CAE">
        <w:rPr>
          <w:rFonts w:ascii="Arial" w:hAnsi="Arial" w:cs="Arial"/>
          <w:bCs/>
          <w:sz w:val="20"/>
          <w:szCs w:val="20"/>
        </w:rPr>
        <w:t xml:space="preserve"> web-based interface for Project creation</w:t>
      </w:r>
      <w:r w:rsidR="00E37546" w:rsidRPr="00927CAE">
        <w:rPr>
          <w:rFonts w:ascii="Arial" w:hAnsi="Arial" w:cs="Arial"/>
          <w:bCs/>
          <w:sz w:val="20"/>
          <w:szCs w:val="20"/>
        </w:rPr>
        <w:t xml:space="preserve"> to Migrate Teams to Azure DevOps</w:t>
      </w:r>
      <w:r w:rsidRPr="00927CAE">
        <w:rPr>
          <w:rFonts w:ascii="Arial" w:hAnsi="Arial" w:cs="Arial"/>
          <w:bCs/>
          <w:sz w:val="20"/>
          <w:szCs w:val="20"/>
        </w:rPr>
        <w:t xml:space="preserve"> Organization (</w:t>
      </w:r>
      <w:r w:rsidRPr="00927CAE">
        <w:rPr>
          <w:rFonts w:ascii="Arial" w:hAnsi="Arial" w:cs="Arial"/>
          <w:b/>
          <w:sz w:val="20"/>
          <w:szCs w:val="20"/>
        </w:rPr>
        <w:t>ADO</w:t>
      </w:r>
      <w:r w:rsidRPr="00927CAE">
        <w:rPr>
          <w:rFonts w:ascii="Arial" w:hAnsi="Arial" w:cs="Arial"/>
          <w:bCs/>
          <w:sz w:val="20"/>
          <w:szCs w:val="20"/>
        </w:rPr>
        <w:t>)</w:t>
      </w:r>
      <w:r w:rsidR="000C10D2" w:rsidRPr="00927CAE">
        <w:rPr>
          <w:rFonts w:ascii="Arial" w:hAnsi="Arial" w:cs="Arial"/>
          <w:bCs/>
          <w:sz w:val="20"/>
          <w:szCs w:val="20"/>
        </w:rPr>
        <w:t>.</w:t>
      </w:r>
    </w:p>
    <w:p w14:paraId="6388F125" w14:textId="3D48A34B" w:rsidR="00283297" w:rsidRPr="00927CAE" w:rsidRDefault="00283297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>Provid</w:t>
      </w:r>
      <w:r w:rsidR="00B0599C" w:rsidRPr="00927CAE">
        <w:rPr>
          <w:rFonts w:ascii="Arial" w:hAnsi="Arial" w:cs="Arial"/>
          <w:bCs/>
          <w:sz w:val="20"/>
          <w:szCs w:val="20"/>
        </w:rPr>
        <w:t>ing</w:t>
      </w:r>
      <w:r w:rsidRPr="00927CAE">
        <w:rPr>
          <w:rFonts w:ascii="Arial" w:hAnsi="Arial" w:cs="Arial"/>
          <w:bCs/>
          <w:sz w:val="20"/>
          <w:szCs w:val="20"/>
        </w:rPr>
        <w:t xml:space="preserve"> procedure and service for Migrating Project using different external services</w:t>
      </w:r>
      <w:r w:rsidR="00B0599C" w:rsidRPr="00927CAE">
        <w:rPr>
          <w:rFonts w:ascii="Arial" w:hAnsi="Arial" w:cs="Arial"/>
          <w:bCs/>
          <w:sz w:val="20"/>
          <w:szCs w:val="20"/>
        </w:rPr>
        <w:t xml:space="preserve"> to </w:t>
      </w:r>
      <w:r w:rsidR="00B0599C" w:rsidRPr="00927CAE">
        <w:rPr>
          <w:rFonts w:ascii="Arial" w:hAnsi="Arial" w:cs="Arial"/>
          <w:b/>
          <w:sz w:val="20"/>
          <w:szCs w:val="20"/>
        </w:rPr>
        <w:t>Azure</w:t>
      </w:r>
      <w:r w:rsidR="00B0599C" w:rsidRPr="00927CAE">
        <w:rPr>
          <w:rFonts w:ascii="Arial" w:hAnsi="Arial" w:cs="Arial"/>
          <w:bCs/>
          <w:sz w:val="20"/>
          <w:szCs w:val="20"/>
        </w:rPr>
        <w:t xml:space="preserve"> features in </w:t>
      </w:r>
      <w:r w:rsidR="00B0599C" w:rsidRPr="00927CAE">
        <w:rPr>
          <w:rFonts w:ascii="Arial" w:hAnsi="Arial" w:cs="Arial"/>
          <w:b/>
          <w:sz w:val="20"/>
          <w:szCs w:val="20"/>
        </w:rPr>
        <w:t>Azure DevOps</w:t>
      </w:r>
      <w:r w:rsidR="00B0599C" w:rsidRPr="00927CAE">
        <w:rPr>
          <w:rFonts w:ascii="Arial" w:hAnsi="Arial" w:cs="Arial"/>
          <w:bCs/>
          <w:sz w:val="20"/>
          <w:szCs w:val="20"/>
        </w:rPr>
        <w:t>.</w:t>
      </w:r>
    </w:p>
    <w:p w14:paraId="26AD373C" w14:textId="557BBDED" w:rsidR="003D62BB" w:rsidRPr="00927CAE" w:rsidRDefault="003D62BB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927CAE">
        <w:rPr>
          <w:rFonts w:ascii="Arial" w:hAnsi="Arial" w:cs="Arial"/>
          <w:bCs/>
          <w:sz w:val="20"/>
          <w:szCs w:val="20"/>
        </w:rPr>
        <w:t xml:space="preserve">Used </w:t>
      </w:r>
      <w:r w:rsidRPr="00927CAE">
        <w:rPr>
          <w:rFonts w:ascii="Arial" w:hAnsi="Arial" w:cs="Arial"/>
          <w:b/>
          <w:sz w:val="20"/>
          <w:szCs w:val="20"/>
        </w:rPr>
        <w:t>Dynatrace</w:t>
      </w:r>
      <w:r w:rsidRPr="00927CAE">
        <w:rPr>
          <w:rFonts w:ascii="Arial" w:hAnsi="Arial" w:cs="Arial"/>
          <w:bCs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App Insight</w:t>
      </w:r>
      <w:r w:rsidRPr="00927CAE">
        <w:rPr>
          <w:rFonts w:ascii="Arial" w:hAnsi="Arial" w:cs="Arial"/>
          <w:bCs/>
          <w:sz w:val="20"/>
          <w:szCs w:val="20"/>
        </w:rPr>
        <w:t xml:space="preserve"> to perform root cause analysis to correct </w:t>
      </w:r>
      <w:r w:rsidR="005904DF" w:rsidRPr="00927CAE">
        <w:rPr>
          <w:rFonts w:ascii="Arial" w:hAnsi="Arial" w:cs="Arial"/>
          <w:bCs/>
          <w:sz w:val="20"/>
          <w:szCs w:val="20"/>
        </w:rPr>
        <w:t>errors</w:t>
      </w:r>
      <w:r w:rsidRPr="00927CAE">
        <w:rPr>
          <w:rFonts w:ascii="Arial" w:hAnsi="Arial" w:cs="Arial"/>
          <w:bCs/>
          <w:sz w:val="20"/>
          <w:szCs w:val="20"/>
        </w:rPr>
        <w:t xml:space="preserve"> by fault path and hot spots.</w:t>
      </w:r>
    </w:p>
    <w:p w14:paraId="28DF162F" w14:textId="77777777" w:rsidR="00D5294F" w:rsidRDefault="00D5294F" w:rsidP="001C50C9">
      <w:pPr>
        <w:jc w:val="both"/>
        <w:rPr>
          <w:rFonts w:ascii="Arial" w:hAnsi="Arial" w:cs="Arial"/>
          <w:b/>
        </w:rPr>
      </w:pPr>
    </w:p>
    <w:p w14:paraId="0EA6A6AE" w14:textId="77777777" w:rsidR="009D4CFB" w:rsidRDefault="009D4CFB" w:rsidP="001C50C9">
      <w:pPr>
        <w:jc w:val="both"/>
        <w:rPr>
          <w:rFonts w:ascii="Arial" w:hAnsi="Arial" w:cs="Arial"/>
          <w:b/>
        </w:rPr>
      </w:pPr>
    </w:p>
    <w:p w14:paraId="4E74256E" w14:textId="06CDA868" w:rsidR="00885080" w:rsidRPr="00927CAE" w:rsidRDefault="00885080" w:rsidP="001C50C9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Client: XPO Logistics</w:t>
      </w:r>
      <w:r w:rsidR="007E72E7" w:rsidRPr="00927CAE">
        <w:rPr>
          <w:rFonts w:ascii="Arial" w:hAnsi="Arial" w:cs="Arial"/>
          <w:b/>
        </w:rPr>
        <w:t xml:space="preserve"> Inc.</w:t>
      </w:r>
      <w:r w:rsidRPr="00927CAE">
        <w:rPr>
          <w:rFonts w:ascii="Arial" w:hAnsi="Arial" w:cs="Arial"/>
          <w:b/>
        </w:rPr>
        <w:t>,</w:t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 xml:space="preserve">May 2019 to </w:t>
      </w:r>
      <w:r w:rsidR="00266D24" w:rsidRPr="00927CAE">
        <w:rPr>
          <w:rFonts w:ascii="Arial" w:hAnsi="Arial" w:cs="Arial"/>
          <w:b/>
        </w:rPr>
        <w:t>Dec</w:t>
      </w:r>
      <w:r w:rsidR="00790C75" w:rsidRPr="00927CAE">
        <w:rPr>
          <w:rFonts w:ascii="Arial" w:hAnsi="Arial" w:cs="Arial"/>
          <w:b/>
        </w:rPr>
        <w:t xml:space="preserve"> 20</w:t>
      </w:r>
      <w:r w:rsidR="00266D24" w:rsidRPr="00927CAE">
        <w:rPr>
          <w:rFonts w:ascii="Arial" w:hAnsi="Arial" w:cs="Arial"/>
          <w:b/>
        </w:rPr>
        <w:t>19</w:t>
      </w:r>
    </w:p>
    <w:p w14:paraId="58CCDB84" w14:textId="77777777" w:rsidR="00885080" w:rsidRPr="00927CAE" w:rsidRDefault="00885080" w:rsidP="001C50C9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Location: </w:t>
      </w:r>
      <w:r w:rsidRPr="00927CAE">
        <w:rPr>
          <w:rFonts w:ascii="Arial" w:hAnsi="Arial" w:cs="Arial"/>
          <w:b/>
          <w:shd w:val="clear" w:color="auto" w:fill="FFFFFF"/>
        </w:rPr>
        <w:t>Chicago, IL</w:t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  <w:t xml:space="preserve">      </w:t>
      </w:r>
    </w:p>
    <w:p w14:paraId="2C60EBAA" w14:textId="716D960F" w:rsidR="00885080" w:rsidRPr="00927CAE" w:rsidRDefault="00885080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Role: DevOps</w:t>
      </w:r>
      <w:r w:rsidR="00EF1105">
        <w:rPr>
          <w:rFonts w:ascii="Arial" w:hAnsi="Arial" w:cs="Arial"/>
          <w:b/>
        </w:rPr>
        <w:t xml:space="preserve"> </w:t>
      </w:r>
      <w:r w:rsidRPr="00927CAE">
        <w:rPr>
          <w:rFonts w:ascii="Arial" w:hAnsi="Arial" w:cs="Arial"/>
          <w:b/>
        </w:rPr>
        <w:t xml:space="preserve">Engineer </w:t>
      </w:r>
    </w:p>
    <w:p w14:paraId="62B18C7C" w14:textId="56C19172" w:rsidR="00885080" w:rsidRDefault="00885080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Responsibilities:</w:t>
      </w:r>
    </w:p>
    <w:p w14:paraId="0A3C7382" w14:textId="77777777" w:rsidR="00772A04" w:rsidRPr="00772A04" w:rsidRDefault="00772A0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</w:p>
    <w:p w14:paraId="506764BC" w14:textId="77777777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Worked on System Administration, System Builds, Server builds, Applications Build &amp; Deployment, Installs, Upgrades, Patches, Migration, Troubleshooting, Security, Backup, Disaster Recovery, Performance Monitoring and Fine-tuning on </w:t>
      </w:r>
      <w:r w:rsidRPr="00927CAE">
        <w:rPr>
          <w:rFonts w:ascii="Arial" w:hAnsi="Arial" w:cs="Arial"/>
          <w:b/>
          <w:sz w:val="20"/>
          <w:szCs w:val="20"/>
        </w:rPr>
        <w:t>Windows</w:t>
      </w:r>
      <w:r w:rsidRPr="00927CAE">
        <w:rPr>
          <w:rFonts w:ascii="Arial" w:hAnsi="Arial" w:cs="Arial"/>
          <w:sz w:val="20"/>
          <w:szCs w:val="20"/>
        </w:rPr>
        <w:t xml:space="preserve"> Operating Systems.</w:t>
      </w:r>
    </w:p>
    <w:p w14:paraId="2479A463" w14:textId="0E2A1C19" w:rsidR="005D708B" w:rsidRDefault="00EF110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Ansible for Automated Configuration Management across the organization.</w:t>
      </w:r>
    </w:p>
    <w:p w14:paraId="7B701DDC" w14:textId="060A0F32" w:rsidR="00EF1105" w:rsidRDefault="00EF110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F1105">
        <w:rPr>
          <w:rFonts w:ascii="Arial" w:hAnsi="Arial" w:cs="Arial"/>
          <w:sz w:val="20"/>
          <w:szCs w:val="20"/>
        </w:rPr>
        <w:t xml:space="preserve">Established </w:t>
      </w:r>
      <w:r w:rsidRPr="00EF1105">
        <w:rPr>
          <w:rFonts w:ascii="Arial" w:hAnsi="Arial" w:cs="Arial"/>
          <w:b/>
          <w:bCs/>
          <w:sz w:val="20"/>
          <w:szCs w:val="20"/>
        </w:rPr>
        <w:t>Ansible</w:t>
      </w:r>
      <w:r w:rsidRPr="00EF1105">
        <w:rPr>
          <w:rFonts w:ascii="Arial" w:hAnsi="Arial" w:cs="Arial"/>
          <w:sz w:val="20"/>
          <w:szCs w:val="20"/>
        </w:rPr>
        <w:t xml:space="preserve"> best practices and standards, conducting training sessions for the team to ensure proficiency in </w:t>
      </w:r>
      <w:r w:rsidRPr="00EF1105">
        <w:rPr>
          <w:rFonts w:ascii="Arial" w:hAnsi="Arial" w:cs="Arial"/>
          <w:b/>
          <w:bCs/>
          <w:sz w:val="20"/>
          <w:szCs w:val="20"/>
        </w:rPr>
        <w:t>Ansible</w:t>
      </w:r>
      <w:r w:rsidRPr="00EF1105">
        <w:rPr>
          <w:rFonts w:ascii="Arial" w:hAnsi="Arial" w:cs="Arial"/>
          <w:sz w:val="20"/>
          <w:szCs w:val="20"/>
        </w:rPr>
        <w:t xml:space="preserve"> utilization.</w:t>
      </w:r>
    </w:p>
    <w:p w14:paraId="3C0AACBF" w14:textId="666B45BA" w:rsidR="00EF1105" w:rsidRDefault="00EF110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EF1105">
        <w:rPr>
          <w:rFonts w:ascii="Arial" w:hAnsi="Arial" w:cs="Arial"/>
          <w:sz w:val="20"/>
          <w:szCs w:val="20"/>
        </w:rPr>
        <w:t>ntegrat</w:t>
      </w:r>
      <w:r>
        <w:rPr>
          <w:rFonts w:ascii="Arial" w:hAnsi="Arial" w:cs="Arial"/>
          <w:sz w:val="20"/>
          <w:szCs w:val="20"/>
        </w:rPr>
        <w:t>ed</w:t>
      </w:r>
      <w:r w:rsidRPr="00EF1105">
        <w:rPr>
          <w:rFonts w:ascii="Arial" w:hAnsi="Arial" w:cs="Arial"/>
          <w:sz w:val="20"/>
          <w:szCs w:val="20"/>
        </w:rPr>
        <w:t xml:space="preserve"> Ansible within the existing CI/CD pipelines, optimizing workflow efficiency and enabling seamless deployments.</w:t>
      </w:r>
    </w:p>
    <w:p w14:paraId="26687C8A" w14:textId="49011768" w:rsidR="00EF1105" w:rsidRPr="00EF1105" w:rsidRDefault="00EF1105" w:rsidP="00EF1105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F1105">
        <w:rPr>
          <w:rFonts w:ascii="Arial" w:hAnsi="Arial" w:cs="Arial"/>
          <w:sz w:val="20"/>
          <w:szCs w:val="20"/>
        </w:rPr>
        <w:lastRenderedPageBreak/>
        <w:t xml:space="preserve">Conducted regular performance tuning and optimization of </w:t>
      </w:r>
      <w:r w:rsidRPr="00EF1105">
        <w:rPr>
          <w:rFonts w:ascii="Arial" w:hAnsi="Arial" w:cs="Arial"/>
          <w:b/>
          <w:bCs/>
          <w:sz w:val="20"/>
          <w:szCs w:val="20"/>
        </w:rPr>
        <w:t>Ansible</w:t>
      </w:r>
      <w:r w:rsidRPr="00EF1105">
        <w:rPr>
          <w:rFonts w:ascii="Arial" w:hAnsi="Arial" w:cs="Arial"/>
          <w:sz w:val="20"/>
          <w:szCs w:val="20"/>
        </w:rPr>
        <w:t xml:space="preserve"> configurations to maintain system reliability and scalability.</w:t>
      </w:r>
    </w:p>
    <w:p w14:paraId="431527E1" w14:textId="77777777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Configured </w:t>
      </w:r>
      <w:r w:rsidRPr="00927CAE">
        <w:rPr>
          <w:rFonts w:ascii="Arial" w:hAnsi="Arial" w:cs="Arial"/>
          <w:b/>
          <w:sz w:val="20"/>
          <w:szCs w:val="20"/>
        </w:rPr>
        <w:t>TeamCity</w:t>
      </w:r>
      <w:r w:rsidRPr="00927CAE">
        <w:rPr>
          <w:rFonts w:ascii="Arial" w:hAnsi="Arial" w:cs="Arial"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Octopus</w:t>
      </w:r>
      <w:r w:rsidRPr="00927CAE">
        <w:rPr>
          <w:rFonts w:ascii="Arial" w:hAnsi="Arial" w:cs="Arial"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deploy</w:t>
      </w:r>
      <w:r w:rsidRPr="00927CAE">
        <w:rPr>
          <w:rFonts w:ascii="Arial" w:hAnsi="Arial" w:cs="Arial"/>
          <w:sz w:val="20"/>
          <w:szCs w:val="20"/>
        </w:rPr>
        <w:t xml:space="preserve"> for Continuous Integration (</w:t>
      </w:r>
      <w:r w:rsidRPr="00927CAE">
        <w:rPr>
          <w:rFonts w:ascii="Arial" w:hAnsi="Arial" w:cs="Arial"/>
          <w:b/>
          <w:sz w:val="20"/>
          <w:szCs w:val="20"/>
        </w:rPr>
        <w:t>CI</w:t>
      </w:r>
      <w:r w:rsidRPr="00927CAE">
        <w:rPr>
          <w:rFonts w:ascii="Arial" w:hAnsi="Arial" w:cs="Arial"/>
          <w:sz w:val="20"/>
          <w:szCs w:val="20"/>
        </w:rPr>
        <w:t>) / Continuous Delivery (</w:t>
      </w:r>
      <w:r w:rsidRPr="00927CAE">
        <w:rPr>
          <w:rFonts w:ascii="Arial" w:hAnsi="Arial" w:cs="Arial"/>
          <w:b/>
          <w:sz w:val="20"/>
          <w:szCs w:val="20"/>
        </w:rPr>
        <w:t>CD</w:t>
      </w:r>
      <w:r w:rsidRPr="00927CAE">
        <w:rPr>
          <w:rFonts w:ascii="Arial" w:hAnsi="Arial" w:cs="Arial"/>
          <w:sz w:val="20"/>
          <w:szCs w:val="20"/>
        </w:rPr>
        <w:t>) process.</w:t>
      </w:r>
    </w:p>
    <w:p w14:paraId="1DA7BDB4" w14:textId="47B42942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Performed Build and Deployment using </w:t>
      </w:r>
      <w:r w:rsidR="00EA48EB" w:rsidRPr="00927CAE">
        <w:rPr>
          <w:rFonts w:ascii="Arial" w:hAnsi="Arial" w:cs="Arial"/>
          <w:b/>
          <w:sz w:val="20"/>
          <w:szCs w:val="20"/>
        </w:rPr>
        <w:t>Teamcity,</w:t>
      </w:r>
      <w:r w:rsidRPr="00927CAE">
        <w:rPr>
          <w:rFonts w:ascii="Arial" w:hAnsi="Arial" w:cs="Arial"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Octopus</w:t>
      </w:r>
      <w:r w:rsidRPr="00927CAE">
        <w:rPr>
          <w:rFonts w:ascii="Arial" w:hAnsi="Arial" w:cs="Arial"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deploy</w:t>
      </w:r>
      <w:r w:rsidRPr="00927CAE">
        <w:rPr>
          <w:rFonts w:ascii="Arial" w:hAnsi="Arial" w:cs="Arial"/>
          <w:sz w:val="20"/>
          <w:szCs w:val="20"/>
        </w:rPr>
        <w:t xml:space="preserve"> from specific branch to different environments like Dev, Main, QA, UAT, INT &amp; Perf. </w:t>
      </w:r>
    </w:p>
    <w:p w14:paraId="4725697F" w14:textId="77777777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Transformed </w:t>
      </w:r>
      <w:r w:rsidRPr="00927CAE">
        <w:rPr>
          <w:rFonts w:ascii="Arial" w:hAnsi="Arial" w:cs="Arial"/>
          <w:b/>
          <w:sz w:val="20"/>
          <w:szCs w:val="20"/>
        </w:rPr>
        <w:t>.Net</w:t>
      </w:r>
      <w:r w:rsidRPr="00927CAE">
        <w:rPr>
          <w:rFonts w:ascii="Arial" w:hAnsi="Arial" w:cs="Arial"/>
          <w:sz w:val="20"/>
          <w:szCs w:val="20"/>
        </w:rPr>
        <w:t xml:space="preserve"> application variables to Config files by using </w:t>
      </w:r>
      <w:r w:rsidRPr="00927CAE">
        <w:rPr>
          <w:rFonts w:ascii="Arial" w:hAnsi="Arial" w:cs="Arial"/>
          <w:b/>
          <w:sz w:val="20"/>
          <w:szCs w:val="20"/>
        </w:rPr>
        <w:t>Octopus</w:t>
      </w:r>
      <w:r w:rsidRPr="00927CAE">
        <w:rPr>
          <w:rFonts w:ascii="Arial" w:hAnsi="Arial" w:cs="Arial"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Deploy</w:t>
      </w:r>
      <w:r w:rsidRPr="00927CAE">
        <w:rPr>
          <w:rFonts w:ascii="Arial" w:hAnsi="Arial" w:cs="Arial"/>
          <w:sz w:val="20"/>
          <w:szCs w:val="20"/>
        </w:rPr>
        <w:t>.</w:t>
      </w:r>
    </w:p>
    <w:p w14:paraId="014D1571" w14:textId="77777777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Analyzed, defined, and developed build process improvements using </w:t>
      </w:r>
      <w:r w:rsidRPr="00927CAE">
        <w:rPr>
          <w:rFonts w:ascii="Arial" w:hAnsi="Arial" w:cs="Arial"/>
          <w:b/>
          <w:sz w:val="20"/>
          <w:szCs w:val="20"/>
        </w:rPr>
        <w:t>TeamCity</w:t>
      </w:r>
      <w:r w:rsidRPr="00927CAE">
        <w:rPr>
          <w:rFonts w:ascii="Arial" w:hAnsi="Arial" w:cs="Arial"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Octopus deploy</w:t>
      </w:r>
      <w:r w:rsidRPr="00927CAE">
        <w:rPr>
          <w:rFonts w:ascii="Arial" w:hAnsi="Arial" w:cs="Arial"/>
          <w:sz w:val="20"/>
          <w:szCs w:val="20"/>
        </w:rPr>
        <w:t>.</w:t>
      </w:r>
    </w:p>
    <w:p w14:paraId="7B410344" w14:textId="53938B4F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Created new environments and projects in </w:t>
      </w:r>
      <w:r w:rsidRPr="00927CAE">
        <w:rPr>
          <w:rFonts w:ascii="Arial" w:hAnsi="Arial" w:cs="Arial"/>
          <w:b/>
          <w:sz w:val="20"/>
          <w:szCs w:val="20"/>
        </w:rPr>
        <w:t>Teamcity</w:t>
      </w:r>
      <w:r w:rsidRPr="00927CAE">
        <w:rPr>
          <w:rFonts w:ascii="Arial" w:hAnsi="Arial" w:cs="Arial"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Octopus</w:t>
      </w:r>
      <w:r w:rsidRPr="00927CAE">
        <w:rPr>
          <w:rFonts w:ascii="Arial" w:hAnsi="Arial" w:cs="Arial"/>
          <w:sz w:val="20"/>
          <w:szCs w:val="20"/>
        </w:rPr>
        <w:t xml:space="preserve"> </w:t>
      </w:r>
      <w:r w:rsidRPr="00927CAE">
        <w:rPr>
          <w:rFonts w:ascii="Arial" w:hAnsi="Arial" w:cs="Arial"/>
          <w:b/>
          <w:sz w:val="20"/>
          <w:szCs w:val="20"/>
        </w:rPr>
        <w:t>Deploy</w:t>
      </w:r>
      <w:r w:rsidRPr="00927CAE">
        <w:rPr>
          <w:rFonts w:ascii="Arial" w:hAnsi="Arial" w:cs="Arial"/>
          <w:sz w:val="20"/>
          <w:szCs w:val="20"/>
        </w:rPr>
        <w:t>.</w:t>
      </w:r>
    </w:p>
    <w:p w14:paraId="18A7CFD3" w14:textId="01E6E0F3" w:rsidR="00D1178F" w:rsidRDefault="00D1178F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D117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Pr="00D1178F">
        <w:rPr>
          <w:rFonts w:ascii="Arial" w:hAnsi="Arial" w:cs="Arial"/>
          <w:sz w:val="20"/>
          <w:szCs w:val="20"/>
        </w:rPr>
        <w:t xml:space="preserve"> </w:t>
      </w:r>
      <w:r w:rsidRPr="00D1178F">
        <w:rPr>
          <w:rFonts w:ascii="Arial" w:hAnsi="Arial" w:cs="Arial"/>
          <w:b/>
          <w:bCs/>
          <w:sz w:val="20"/>
          <w:szCs w:val="20"/>
        </w:rPr>
        <w:t>Gitlab</w:t>
      </w:r>
      <w:r w:rsidRPr="00D1178F">
        <w:rPr>
          <w:rFonts w:ascii="Arial" w:hAnsi="Arial" w:cs="Arial"/>
          <w:sz w:val="20"/>
          <w:szCs w:val="20"/>
        </w:rPr>
        <w:t xml:space="preserve"> CI and </w:t>
      </w:r>
      <w:r w:rsidRPr="00D1178F">
        <w:rPr>
          <w:rFonts w:ascii="Arial" w:hAnsi="Arial" w:cs="Arial"/>
          <w:b/>
          <w:bCs/>
          <w:sz w:val="20"/>
          <w:szCs w:val="20"/>
        </w:rPr>
        <w:t>Teamcity</w:t>
      </w:r>
      <w:r w:rsidRPr="00D1178F">
        <w:rPr>
          <w:rFonts w:ascii="Arial" w:hAnsi="Arial" w:cs="Arial"/>
          <w:sz w:val="20"/>
          <w:szCs w:val="20"/>
        </w:rPr>
        <w:t xml:space="preserve"> for CI and for End-to-End automation for all build and CD.</w:t>
      </w:r>
    </w:p>
    <w:p w14:paraId="5E9FAB35" w14:textId="2E77FCC0" w:rsidR="00AF22F7" w:rsidRDefault="00AF22F7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F22F7">
        <w:rPr>
          <w:rFonts w:ascii="Arial" w:hAnsi="Arial" w:cs="Arial"/>
          <w:sz w:val="20"/>
          <w:szCs w:val="20"/>
        </w:rPr>
        <w:t xml:space="preserve">Developed environments for different applications on </w:t>
      </w:r>
      <w:r w:rsidRPr="00AF22F7">
        <w:rPr>
          <w:rFonts w:ascii="Arial" w:hAnsi="Arial" w:cs="Arial"/>
          <w:b/>
          <w:bCs/>
          <w:sz w:val="20"/>
          <w:szCs w:val="20"/>
        </w:rPr>
        <w:t>AWS</w:t>
      </w:r>
      <w:r w:rsidRPr="00AF22F7">
        <w:rPr>
          <w:rFonts w:ascii="Arial" w:hAnsi="Arial" w:cs="Arial"/>
          <w:sz w:val="20"/>
          <w:szCs w:val="20"/>
        </w:rPr>
        <w:t xml:space="preserve"> by provisioning </w:t>
      </w:r>
      <w:r w:rsidRPr="00AF22F7">
        <w:rPr>
          <w:rFonts w:ascii="Arial" w:hAnsi="Arial" w:cs="Arial"/>
          <w:b/>
          <w:bCs/>
          <w:sz w:val="20"/>
          <w:szCs w:val="20"/>
        </w:rPr>
        <w:t>EC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AF22F7">
        <w:rPr>
          <w:rFonts w:ascii="Arial" w:hAnsi="Arial" w:cs="Arial"/>
          <w:sz w:val="20"/>
          <w:szCs w:val="20"/>
        </w:rPr>
        <w:t xml:space="preserve"> Instances using </w:t>
      </w:r>
      <w:r w:rsidRPr="00AF22F7">
        <w:rPr>
          <w:rFonts w:ascii="Arial" w:hAnsi="Arial" w:cs="Arial"/>
          <w:b/>
          <w:bCs/>
          <w:sz w:val="20"/>
          <w:szCs w:val="20"/>
        </w:rPr>
        <w:t>Docker</w:t>
      </w:r>
      <w:r w:rsidRPr="00AF22F7">
        <w:rPr>
          <w:rFonts w:ascii="Arial" w:hAnsi="Arial" w:cs="Arial"/>
          <w:sz w:val="20"/>
          <w:szCs w:val="20"/>
        </w:rPr>
        <w:t xml:space="preserve">, </w:t>
      </w:r>
      <w:r w:rsidRPr="00AF22F7">
        <w:rPr>
          <w:rFonts w:ascii="Arial" w:hAnsi="Arial" w:cs="Arial"/>
          <w:b/>
          <w:bCs/>
          <w:sz w:val="20"/>
          <w:szCs w:val="20"/>
        </w:rPr>
        <w:t>Bash</w:t>
      </w:r>
      <w:r w:rsidRPr="00AF22F7">
        <w:rPr>
          <w:rFonts w:ascii="Arial" w:hAnsi="Arial" w:cs="Arial"/>
          <w:sz w:val="20"/>
          <w:szCs w:val="20"/>
        </w:rPr>
        <w:t xml:space="preserve"> and </w:t>
      </w:r>
      <w:r w:rsidRPr="00AF22F7">
        <w:rPr>
          <w:rFonts w:ascii="Arial" w:hAnsi="Arial" w:cs="Arial"/>
          <w:b/>
          <w:bCs/>
          <w:sz w:val="20"/>
          <w:szCs w:val="20"/>
        </w:rPr>
        <w:t>Terraform</w:t>
      </w:r>
      <w:r w:rsidRPr="00AF22F7">
        <w:rPr>
          <w:rFonts w:ascii="Arial" w:hAnsi="Arial" w:cs="Arial"/>
          <w:sz w:val="20"/>
          <w:szCs w:val="20"/>
        </w:rPr>
        <w:t>.</w:t>
      </w:r>
    </w:p>
    <w:p w14:paraId="6D18C638" w14:textId="14857329" w:rsidR="006F162A" w:rsidRPr="0068039F" w:rsidRDefault="006F162A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Built Dashboard and Configured Alerts with </w:t>
      </w:r>
      <w:r w:rsidRPr="006F162A">
        <w:rPr>
          <w:rFonts w:ascii="Arial" w:hAnsi="Arial" w:cs="Arial"/>
          <w:b/>
          <w:sz w:val="20"/>
          <w:szCs w:val="20"/>
        </w:rPr>
        <w:t>Application Insights</w:t>
      </w:r>
      <w:r>
        <w:rPr>
          <w:rFonts w:ascii="Arial" w:hAnsi="Arial" w:cs="Arial"/>
          <w:bCs/>
          <w:sz w:val="20"/>
          <w:szCs w:val="20"/>
        </w:rPr>
        <w:t xml:space="preserve"> for Monitoring.</w:t>
      </w:r>
    </w:p>
    <w:p w14:paraId="6C2A93DC" w14:textId="4B08EA97" w:rsidR="0068039F" w:rsidRPr="0068039F" w:rsidRDefault="0068039F" w:rsidP="0068039F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8039F">
        <w:rPr>
          <w:rFonts w:ascii="Arial" w:hAnsi="Arial" w:cs="Arial"/>
          <w:sz w:val="20"/>
          <w:szCs w:val="20"/>
        </w:rPr>
        <w:t xml:space="preserve">Managed </w:t>
      </w:r>
      <w:r w:rsidRPr="0068039F">
        <w:rPr>
          <w:rFonts w:ascii="Arial" w:hAnsi="Arial" w:cs="Arial"/>
          <w:b/>
          <w:bCs/>
          <w:sz w:val="20"/>
          <w:szCs w:val="20"/>
        </w:rPr>
        <w:t>Azure Migration</w:t>
      </w:r>
      <w:r w:rsidRPr="0068039F">
        <w:rPr>
          <w:rFonts w:ascii="Arial" w:hAnsi="Arial" w:cs="Arial"/>
          <w:sz w:val="20"/>
          <w:szCs w:val="20"/>
        </w:rPr>
        <w:t xml:space="preserve"> projects from initiation to completion, coordinating tasks, timelines, and resources.</w:t>
      </w:r>
    </w:p>
    <w:p w14:paraId="458EDBFF" w14:textId="387741AE" w:rsidR="0068039F" w:rsidRPr="00927CAE" w:rsidRDefault="0068039F" w:rsidP="0068039F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8039F">
        <w:rPr>
          <w:rFonts w:ascii="Arial" w:hAnsi="Arial" w:cs="Arial"/>
          <w:sz w:val="20"/>
          <w:szCs w:val="20"/>
        </w:rPr>
        <w:t>Implemented Infrastructure as Code (</w:t>
      </w:r>
      <w:r w:rsidRPr="0068039F">
        <w:rPr>
          <w:rFonts w:ascii="Arial" w:hAnsi="Arial" w:cs="Arial"/>
          <w:b/>
          <w:bCs/>
          <w:sz w:val="20"/>
          <w:szCs w:val="20"/>
        </w:rPr>
        <w:t>IaC</w:t>
      </w:r>
      <w:r w:rsidRPr="0068039F">
        <w:rPr>
          <w:rFonts w:ascii="Arial" w:hAnsi="Arial" w:cs="Arial"/>
          <w:sz w:val="20"/>
          <w:szCs w:val="20"/>
        </w:rPr>
        <w:t xml:space="preserve">) methodologies, using tools like </w:t>
      </w:r>
      <w:r w:rsidRPr="0068039F">
        <w:rPr>
          <w:rFonts w:ascii="Arial" w:hAnsi="Arial" w:cs="Arial"/>
          <w:b/>
          <w:bCs/>
          <w:sz w:val="20"/>
          <w:szCs w:val="20"/>
        </w:rPr>
        <w:t>Terraform</w:t>
      </w:r>
      <w:r w:rsidRPr="0068039F">
        <w:rPr>
          <w:rFonts w:ascii="Arial" w:hAnsi="Arial" w:cs="Arial"/>
          <w:sz w:val="20"/>
          <w:szCs w:val="20"/>
        </w:rPr>
        <w:t xml:space="preserve"> or Azure Resource Manager templates, to automate the provisioning of </w:t>
      </w:r>
      <w:r w:rsidRPr="0068039F">
        <w:rPr>
          <w:rFonts w:ascii="Arial" w:hAnsi="Arial" w:cs="Arial"/>
          <w:b/>
          <w:bCs/>
          <w:sz w:val="20"/>
          <w:szCs w:val="20"/>
        </w:rPr>
        <w:t>Azure</w:t>
      </w:r>
      <w:r w:rsidRPr="0068039F">
        <w:rPr>
          <w:rFonts w:ascii="Arial" w:hAnsi="Arial" w:cs="Arial"/>
          <w:sz w:val="20"/>
          <w:szCs w:val="20"/>
        </w:rPr>
        <w:t xml:space="preserve"> resources.</w:t>
      </w:r>
    </w:p>
    <w:p w14:paraId="0D159BAA" w14:textId="51DE6B31" w:rsidR="00C91154" w:rsidRDefault="00C91154" w:rsidP="001C50C9">
      <w:pPr>
        <w:widowControl w:val="0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Provisioned load balancer, auto-scaling group and launch configuration for micro services using </w:t>
      </w:r>
      <w:r w:rsidRPr="00927CAE">
        <w:rPr>
          <w:rFonts w:ascii="Arial" w:hAnsi="Arial" w:cs="Arial"/>
          <w:b/>
          <w:sz w:val="20"/>
          <w:szCs w:val="20"/>
        </w:rPr>
        <w:t>Ansible</w:t>
      </w:r>
      <w:r w:rsidRPr="00927CAE">
        <w:rPr>
          <w:rFonts w:ascii="Arial" w:hAnsi="Arial" w:cs="Arial"/>
          <w:sz w:val="20"/>
          <w:szCs w:val="20"/>
        </w:rPr>
        <w:t>.</w:t>
      </w:r>
    </w:p>
    <w:p w14:paraId="6AC77A5D" w14:textId="4A1ECBF4" w:rsidR="00915F4F" w:rsidRDefault="00915F4F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Established infrastructure and service monitoring using </w:t>
      </w:r>
      <w:r w:rsidRPr="00927CAE">
        <w:rPr>
          <w:rFonts w:ascii="Arial" w:hAnsi="Arial" w:cs="Arial"/>
          <w:b/>
          <w:sz w:val="20"/>
          <w:szCs w:val="20"/>
        </w:rPr>
        <w:t>Prometheus</w:t>
      </w:r>
      <w:r w:rsidRPr="00927CAE">
        <w:rPr>
          <w:rFonts w:ascii="Arial" w:hAnsi="Arial" w:cs="Arial"/>
          <w:sz w:val="20"/>
          <w:szCs w:val="20"/>
        </w:rPr>
        <w:t xml:space="preserve"> and </w:t>
      </w:r>
      <w:r w:rsidRPr="00927CAE">
        <w:rPr>
          <w:rFonts w:ascii="Arial" w:hAnsi="Arial" w:cs="Arial"/>
          <w:b/>
          <w:sz w:val="20"/>
          <w:szCs w:val="20"/>
        </w:rPr>
        <w:t>Grafana</w:t>
      </w:r>
      <w:r w:rsidRPr="00927CAE">
        <w:rPr>
          <w:rFonts w:ascii="Arial" w:hAnsi="Arial" w:cs="Arial"/>
          <w:sz w:val="20"/>
          <w:szCs w:val="20"/>
        </w:rPr>
        <w:t xml:space="preserve"> by creating a dashboard using </w:t>
      </w:r>
      <w:r w:rsidRPr="00927CAE">
        <w:rPr>
          <w:rFonts w:ascii="Arial" w:hAnsi="Arial" w:cs="Arial"/>
          <w:b/>
          <w:sz w:val="20"/>
          <w:szCs w:val="20"/>
        </w:rPr>
        <w:t>Grafana</w:t>
      </w:r>
      <w:r w:rsidRPr="00927CAE">
        <w:rPr>
          <w:rFonts w:ascii="Arial" w:hAnsi="Arial" w:cs="Arial"/>
          <w:sz w:val="20"/>
          <w:szCs w:val="20"/>
        </w:rPr>
        <w:t xml:space="preserve"> to view the results of </w:t>
      </w:r>
      <w:r w:rsidRPr="00927CAE">
        <w:rPr>
          <w:rFonts w:ascii="Arial" w:hAnsi="Arial" w:cs="Arial"/>
          <w:b/>
          <w:sz w:val="20"/>
          <w:szCs w:val="20"/>
        </w:rPr>
        <w:t>Performance</w:t>
      </w:r>
      <w:r w:rsidRPr="00927CAE">
        <w:rPr>
          <w:rFonts w:ascii="Arial" w:hAnsi="Arial" w:cs="Arial"/>
          <w:sz w:val="20"/>
          <w:szCs w:val="20"/>
        </w:rPr>
        <w:t xml:space="preserve"> testing</w:t>
      </w:r>
      <w:r w:rsidR="003E15B2" w:rsidRPr="00927CAE">
        <w:rPr>
          <w:rFonts w:ascii="Arial" w:hAnsi="Arial" w:cs="Arial"/>
          <w:sz w:val="20"/>
          <w:szCs w:val="20"/>
        </w:rPr>
        <w:t xml:space="preserve"> and to visualize the metrics collected by </w:t>
      </w:r>
      <w:r w:rsidR="003E15B2" w:rsidRPr="00927CAE">
        <w:rPr>
          <w:rFonts w:ascii="Arial" w:hAnsi="Arial" w:cs="Arial"/>
          <w:b/>
          <w:sz w:val="20"/>
          <w:szCs w:val="20"/>
        </w:rPr>
        <w:t>Prometheus</w:t>
      </w:r>
      <w:r w:rsidRPr="00927CAE">
        <w:rPr>
          <w:rFonts w:ascii="Arial" w:hAnsi="Arial" w:cs="Arial"/>
          <w:sz w:val="20"/>
          <w:szCs w:val="20"/>
        </w:rPr>
        <w:t>.</w:t>
      </w:r>
    </w:p>
    <w:p w14:paraId="1A831FBE" w14:textId="5E63EEED" w:rsidR="006A137D" w:rsidRPr="00032420" w:rsidRDefault="006A137D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Pr="000905B4">
        <w:rPr>
          <w:rFonts w:ascii="Arial" w:hAnsi="Arial" w:cs="Arial"/>
          <w:sz w:val="20"/>
          <w:szCs w:val="20"/>
        </w:rPr>
        <w:t xml:space="preserve">Network </w:t>
      </w:r>
      <w:r>
        <w:rPr>
          <w:rFonts w:ascii="Arial" w:hAnsi="Arial" w:cs="Arial"/>
          <w:sz w:val="20"/>
          <w:szCs w:val="20"/>
        </w:rPr>
        <w:t>A</w:t>
      </w:r>
      <w:r w:rsidRPr="000905B4">
        <w:rPr>
          <w:rFonts w:ascii="Arial" w:hAnsi="Arial" w:cs="Arial"/>
          <w:sz w:val="20"/>
          <w:szCs w:val="20"/>
        </w:rPr>
        <w:t xml:space="preserve">dministration, deploying and troubleshooting of </w:t>
      </w:r>
      <w:r w:rsidRPr="000905B4">
        <w:rPr>
          <w:rFonts w:ascii="Arial" w:hAnsi="Arial" w:cs="Arial"/>
          <w:b/>
          <w:bCs/>
          <w:sz w:val="20"/>
          <w:szCs w:val="20"/>
        </w:rPr>
        <w:t>DNS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LDAP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NIS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NFS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DHCP</w:t>
      </w:r>
      <w:r w:rsidRPr="000905B4">
        <w:rPr>
          <w:rFonts w:ascii="Arial" w:hAnsi="Arial" w:cs="Arial"/>
          <w:sz w:val="20"/>
          <w:szCs w:val="20"/>
        </w:rPr>
        <w:t xml:space="preserve"> and </w:t>
      </w:r>
      <w:r w:rsidRPr="000905B4">
        <w:rPr>
          <w:rFonts w:ascii="Arial" w:hAnsi="Arial" w:cs="Arial"/>
          <w:b/>
          <w:bCs/>
          <w:sz w:val="20"/>
          <w:szCs w:val="20"/>
        </w:rPr>
        <w:t>TCP/IP</w:t>
      </w:r>
      <w:r w:rsidR="00032420">
        <w:rPr>
          <w:rFonts w:ascii="Arial" w:hAnsi="Arial" w:cs="Arial"/>
          <w:b/>
          <w:bCs/>
          <w:sz w:val="20"/>
          <w:szCs w:val="20"/>
        </w:rPr>
        <w:t>.</w:t>
      </w:r>
    </w:p>
    <w:p w14:paraId="2C0A939B" w14:textId="49B0EBFA" w:rsidR="00C82ADC" w:rsidRDefault="00C82ADC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82ADC">
        <w:rPr>
          <w:rFonts w:ascii="Arial" w:hAnsi="Arial" w:cs="Arial"/>
          <w:sz w:val="20"/>
          <w:szCs w:val="20"/>
        </w:rPr>
        <w:t xml:space="preserve">Built Docker images using </w:t>
      </w:r>
      <w:r w:rsidRPr="00C82ADC">
        <w:rPr>
          <w:rFonts w:ascii="Arial" w:hAnsi="Arial" w:cs="Arial"/>
          <w:b/>
          <w:bCs/>
          <w:sz w:val="20"/>
          <w:szCs w:val="20"/>
        </w:rPr>
        <w:t>GitLab</w:t>
      </w:r>
      <w:r>
        <w:rPr>
          <w:rFonts w:ascii="Arial" w:hAnsi="Arial" w:cs="Arial"/>
          <w:sz w:val="20"/>
          <w:szCs w:val="20"/>
        </w:rPr>
        <w:t>-CI</w:t>
      </w:r>
      <w:r w:rsidRPr="00C82ADC">
        <w:rPr>
          <w:rFonts w:ascii="Arial" w:hAnsi="Arial" w:cs="Arial"/>
          <w:sz w:val="20"/>
          <w:szCs w:val="20"/>
        </w:rPr>
        <w:t xml:space="preserve"> build automation runner.</w:t>
      </w:r>
    </w:p>
    <w:p w14:paraId="12142BFE" w14:textId="77777777" w:rsidR="003E15B2" w:rsidRPr="00927CAE" w:rsidRDefault="003E15B2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Used </w:t>
      </w:r>
      <w:r w:rsidRPr="00927CAE">
        <w:rPr>
          <w:rFonts w:ascii="Arial" w:hAnsi="Arial" w:cs="Arial"/>
          <w:b/>
          <w:sz w:val="20"/>
          <w:szCs w:val="20"/>
        </w:rPr>
        <w:t>Zabbix</w:t>
      </w:r>
      <w:r w:rsidRPr="00927CAE">
        <w:rPr>
          <w:rFonts w:ascii="Arial" w:hAnsi="Arial" w:cs="Arial"/>
          <w:sz w:val="20"/>
          <w:szCs w:val="20"/>
        </w:rPr>
        <w:t xml:space="preserve"> as monitoring tool and used </w:t>
      </w:r>
      <w:r w:rsidRPr="00927CAE">
        <w:rPr>
          <w:rFonts w:ascii="Arial" w:hAnsi="Arial" w:cs="Arial"/>
          <w:b/>
          <w:sz w:val="20"/>
          <w:szCs w:val="20"/>
        </w:rPr>
        <w:t>Zabbix</w:t>
      </w:r>
      <w:r w:rsidRPr="00927CAE">
        <w:rPr>
          <w:rFonts w:ascii="Arial" w:hAnsi="Arial" w:cs="Arial"/>
          <w:sz w:val="20"/>
          <w:szCs w:val="20"/>
        </w:rPr>
        <w:t xml:space="preserve"> Plugin for </w:t>
      </w:r>
      <w:r w:rsidRPr="00927CAE">
        <w:rPr>
          <w:rFonts w:ascii="Arial" w:hAnsi="Arial" w:cs="Arial"/>
          <w:b/>
          <w:sz w:val="20"/>
          <w:szCs w:val="20"/>
        </w:rPr>
        <w:t>Grafana</w:t>
      </w:r>
      <w:r w:rsidRPr="00927CAE">
        <w:rPr>
          <w:rFonts w:ascii="Arial" w:hAnsi="Arial" w:cs="Arial"/>
          <w:sz w:val="20"/>
          <w:szCs w:val="20"/>
        </w:rPr>
        <w:t xml:space="preserve"> for analysis &amp; visualization.</w:t>
      </w:r>
    </w:p>
    <w:p w14:paraId="0646120E" w14:textId="77777777" w:rsidR="005D708B" w:rsidRPr="00927CAE" w:rsidRDefault="005D708B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27CAE">
        <w:rPr>
          <w:rFonts w:ascii="Arial" w:hAnsi="Arial" w:cs="Arial"/>
          <w:sz w:val="20"/>
          <w:szCs w:val="20"/>
        </w:rPr>
        <w:t xml:space="preserve">Executed </w:t>
      </w:r>
      <w:r w:rsidRPr="00927CAE">
        <w:rPr>
          <w:rFonts w:ascii="Arial" w:hAnsi="Arial" w:cs="Arial"/>
          <w:b/>
          <w:sz w:val="20"/>
          <w:szCs w:val="20"/>
        </w:rPr>
        <w:t>PowerShell</w:t>
      </w:r>
      <w:r w:rsidRPr="00927CAE">
        <w:rPr>
          <w:rFonts w:ascii="Arial" w:hAnsi="Arial" w:cs="Arial"/>
          <w:sz w:val="20"/>
          <w:szCs w:val="20"/>
        </w:rPr>
        <w:t xml:space="preserve"> script to perform </w:t>
      </w:r>
      <w:r w:rsidRPr="00927CAE">
        <w:rPr>
          <w:rFonts w:ascii="Arial" w:hAnsi="Arial" w:cs="Arial"/>
          <w:b/>
          <w:sz w:val="20"/>
          <w:szCs w:val="20"/>
        </w:rPr>
        <w:t>Database</w:t>
      </w:r>
      <w:r w:rsidRPr="00927CAE">
        <w:rPr>
          <w:rFonts w:ascii="Arial" w:hAnsi="Arial" w:cs="Arial"/>
          <w:sz w:val="20"/>
          <w:szCs w:val="20"/>
        </w:rPr>
        <w:t xml:space="preserve"> Deployment.</w:t>
      </w:r>
    </w:p>
    <w:p w14:paraId="53F20918" w14:textId="77777777" w:rsidR="009D4CFB" w:rsidRDefault="009D4CFB" w:rsidP="001C50C9">
      <w:pPr>
        <w:jc w:val="both"/>
        <w:rPr>
          <w:rFonts w:ascii="Arial" w:hAnsi="Arial" w:cs="Arial"/>
          <w:b/>
          <w:u w:val="single"/>
        </w:rPr>
      </w:pPr>
    </w:p>
    <w:p w14:paraId="4C0DDFB6" w14:textId="77777777" w:rsidR="00EF48C5" w:rsidRDefault="00EF48C5" w:rsidP="001C50C9">
      <w:pPr>
        <w:jc w:val="both"/>
        <w:rPr>
          <w:rFonts w:ascii="Arial" w:hAnsi="Arial" w:cs="Arial"/>
          <w:b/>
          <w:u w:val="single"/>
        </w:rPr>
      </w:pPr>
    </w:p>
    <w:p w14:paraId="6AC93FF0" w14:textId="6ECB8323" w:rsidR="00BD5857" w:rsidRPr="00D5294F" w:rsidRDefault="00BD5857" w:rsidP="001C50C9">
      <w:pPr>
        <w:jc w:val="both"/>
        <w:rPr>
          <w:rFonts w:ascii="Arial" w:hAnsi="Arial" w:cs="Arial"/>
          <w:b/>
          <w:u w:val="single"/>
        </w:rPr>
      </w:pPr>
      <w:r w:rsidRPr="00927CAE">
        <w:rPr>
          <w:rFonts w:ascii="Arial" w:hAnsi="Arial" w:cs="Arial"/>
          <w:b/>
        </w:rPr>
        <w:t>Client: Sabre,</w:t>
      </w:r>
      <w:r w:rsidR="004D353E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DD194F" w:rsidRPr="00927CAE">
        <w:rPr>
          <w:rFonts w:ascii="Arial" w:hAnsi="Arial" w:cs="Arial"/>
          <w:b/>
        </w:rPr>
        <w:tab/>
      </w:r>
      <w:r w:rsidR="00A937E8">
        <w:rPr>
          <w:rFonts w:ascii="Arial" w:hAnsi="Arial" w:cs="Arial"/>
          <w:b/>
        </w:rPr>
        <w:tab/>
      </w:r>
      <w:r w:rsidR="00596849" w:rsidRPr="00927CAE">
        <w:rPr>
          <w:rFonts w:ascii="Arial" w:hAnsi="Arial" w:cs="Arial"/>
          <w:b/>
        </w:rPr>
        <w:t>July</w:t>
      </w:r>
      <w:r w:rsidRPr="00927CAE">
        <w:rPr>
          <w:rFonts w:ascii="Arial" w:hAnsi="Arial" w:cs="Arial"/>
          <w:b/>
        </w:rPr>
        <w:t xml:space="preserve"> 201</w:t>
      </w:r>
      <w:r w:rsidR="00596849" w:rsidRPr="00927CAE">
        <w:rPr>
          <w:rFonts w:ascii="Arial" w:hAnsi="Arial" w:cs="Arial"/>
          <w:b/>
        </w:rPr>
        <w:t>8</w:t>
      </w:r>
      <w:r w:rsidRPr="00927CAE">
        <w:rPr>
          <w:rFonts w:ascii="Arial" w:hAnsi="Arial" w:cs="Arial"/>
          <w:b/>
        </w:rPr>
        <w:t xml:space="preserve"> to </w:t>
      </w:r>
      <w:r w:rsidR="00596849" w:rsidRPr="00927CAE">
        <w:rPr>
          <w:rFonts w:ascii="Arial" w:hAnsi="Arial" w:cs="Arial"/>
          <w:b/>
        </w:rPr>
        <w:t>Apr</w:t>
      </w:r>
      <w:r w:rsidR="00822183" w:rsidRPr="00927CAE">
        <w:rPr>
          <w:rFonts w:ascii="Arial" w:hAnsi="Arial" w:cs="Arial"/>
          <w:b/>
        </w:rPr>
        <w:t xml:space="preserve"> 2019</w:t>
      </w:r>
    </w:p>
    <w:p w14:paraId="45A6C32A" w14:textId="77777777" w:rsidR="00BD5857" w:rsidRPr="00927CAE" w:rsidRDefault="00BD5857" w:rsidP="001C50C9">
      <w:pPr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Location: </w:t>
      </w:r>
      <w:r w:rsidRPr="00927CAE">
        <w:rPr>
          <w:rFonts w:ascii="Arial" w:hAnsi="Arial" w:cs="Arial"/>
          <w:b/>
          <w:shd w:val="clear" w:color="auto" w:fill="FFFFFF"/>
        </w:rPr>
        <w:t>Southlake, TX</w:t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</w:r>
      <w:r w:rsidRPr="00927CAE">
        <w:rPr>
          <w:rFonts w:ascii="Arial" w:hAnsi="Arial" w:cs="Arial"/>
          <w:b/>
        </w:rPr>
        <w:tab/>
        <w:t xml:space="preserve">      </w:t>
      </w:r>
    </w:p>
    <w:p w14:paraId="13DC1795" w14:textId="194DBFBE" w:rsidR="00BD5857" w:rsidRPr="00927CAE" w:rsidRDefault="00BD5857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 xml:space="preserve">Role: </w:t>
      </w:r>
      <w:r w:rsidR="004B5F0F" w:rsidRPr="00927CAE">
        <w:rPr>
          <w:rFonts w:ascii="Arial" w:hAnsi="Arial" w:cs="Arial"/>
          <w:b/>
        </w:rPr>
        <w:t>DevOps Engineer</w:t>
      </w:r>
      <w:r w:rsidRPr="00927CAE">
        <w:rPr>
          <w:rFonts w:ascii="Arial" w:hAnsi="Arial" w:cs="Arial"/>
          <w:b/>
        </w:rPr>
        <w:t xml:space="preserve"> </w:t>
      </w:r>
    </w:p>
    <w:p w14:paraId="6BAA3832" w14:textId="06D7A125" w:rsidR="00BD5857" w:rsidRDefault="00BD5857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927CAE">
        <w:rPr>
          <w:rFonts w:ascii="Arial" w:hAnsi="Arial" w:cs="Arial"/>
          <w:b/>
        </w:rPr>
        <w:t>Responsibilities:</w:t>
      </w:r>
    </w:p>
    <w:p w14:paraId="35ECB656" w14:textId="77777777" w:rsidR="00772A04" w:rsidRPr="00772A04" w:rsidRDefault="00772A0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</w:p>
    <w:p w14:paraId="7C3AD4DD" w14:textId="44FAF688" w:rsidR="00EC7FD5" w:rsidRPr="00A937E8" w:rsidRDefault="00C82ADC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Responsible for</w:t>
      </w:r>
      <w:r w:rsidR="00EC7FD5" w:rsidRPr="00A937E8">
        <w:rPr>
          <w:rFonts w:ascii="Arial" w:hAnsi="Arial" w:cs="Arial"/>
          <w:sz w:val="20"/>
          <w:szCs w:val="20"/>
        </w:rPr>
        <w:t xml:space="preserve"> building </w:t>
      </w:r>
      <w:r w:rsidR="00EC7FD5" w:rsidRPr="00A937E8">
        <w:rPr>
          <w:rFonts w:ascii="Arial" w:hAnsi="Arial" w:cs="Arial"/>
          <w:b/>
          <w:sz w:val="20"/>
          <w:szCs w:val="20"/>
        </w:rPr>
        <w:t>CentOS</w:t>
      </w:r>
      <w:r w:rsidR="00EC7FD5" w:rsidRPr="00A937E8">
        <w:rPr>
          <w:rFonts w:ascii="Arial" w:hAnsi="Arial" w:cs="Arial"/>
          <w:sz w:val="20"/>
          <w:szCs w:val="20"/>
        </w:rPr>
        <w:t xml:space="preserve"> and </w:t>
      </w:r>
      <w:r w:rsidR="00EC7FD5" w:rsidRPr="00A937E8">
        <w:rPr>
          <w:rFonts w:ascii="Arial" w:hAnsi="Arial" w:cs="Arial"/>
          <w:b/>
          <w:sz w:val="20"/>
          <w:szCs w:val="20"/>
        </w:rPr>
        <w:t>RedHat</w:t>
      </w:r>
      <w:r w:rsidR="00EC7FD5" w:rsidRPr="00A937E8">
        <w:rPr>
          <w:rFonts w:ascii="Arial" w:hAnsi="Arial" w:cs="Arial"/>
          <w:sz w:val="20"/>
          <w:szCs w:val="20"/>
        </w:rPr>
        <w:t xml:space="preserve"> </w:t>
      </w:r>
      <w:r w:rsidR="00EC7FD5" w:rsidRPr="00A937E8">
        <w:rPr>
          <w:rFonts w:ascii="Arial" w:hAnsi="Arial" w:cs="Arial"/>
          <w:b/>
          <w:sz w:val="20"/>
          <w:szCs w:val="20"/>
        </w:rPr>
        <w:t>Linux</w:t>
      </w:r>
      <w:r w:rsidR="00EC7FD5" w:rsidRPr="00A937E8">
        <w:rPr>
          <w:rFonts w:ascii="Arial" w:hAnsi="Arial" w:cs="Arial"/>
          <w:sz w:val="20"/>
          <w:szCs w:val="20"/>
        </w:rPr>
        <w:t xml:space="preserve"> base images with </w:t>
      </w:r>
      <w:r w:rsidR="00EC7FD5" w:rsidRPr="00A937E8">
        <w:rPr>
          <w:rFonts w:ascii="Arial" w:hAnsi="Arial" w:cs="Arial"/>
          <w:b/>
          <w:sz w:val="20"/>
          <w:szCs w:val="20"/>
        </w:rPr>
        <w:t>Packer</w:t>
      </w:r>
      <w:r w:rsidR="00EC7FD5" w:rsidRPr="00A937E8">
        <w:rPr>
          <w:rFonts w:ascii="Arial" w:hAnsi="Arial" w:cs="Arial"/>
          <w:sz w:val="20"/>
          <w:szCs w:val="20"/>
        </w:rPr>
        <w:t xml:space="preserve"> using </w:t>
      </w:r>
      <w:r w:rsidR="00EC7FD5" w:rsidRPr="00A937E8">
        <w:rPr>
          <w:rFonts w:ascii="Arial" w:hAnsi="Arial" w:cs="Arial"/>
          <w:b/>
          <w:sz w:val="20"/>
          <w:szCs w:val="20"/>
        </w:rPr>
        <w:t>Vagrant</w:t>
      </w:r>
      <w:r w:rsidR="00EC7FD5" w:rsidRPr="00A937E8">
        <w:rPr>
          <w:rFonts w:ascii="Arial" w:hAnsi="Arial" w:cs="Arial"/>
          <w:sz w:val="20"/>
          <w:szCs w:val="20"/>
        </w:rPr>
        <w:t>.</w:t>
      </w:r>
    </w:p>
    <w:p w14:paraId="7805287B" w14:textId="77777777" w:rsidR="00614D79" w:rsidRPr="00A937E8" w:rsidRDefault="00614D79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Automated the </w:t>
      </w:r>
      <w:r w:rsidRPr="00A937E8">
        <w:rPr>
          <w:rFonts w:ascii="Arial" w:hAnsi="Arial" w:cs="Arial"/>
          <w:b/>
          <w:sz w:val="20"/>
          <w:szCs w:val="20"/>
        </w:rPr>
        <w:t>OS</w:t>
      </w:r>
      <w:r w:rsidRPr="00A937E8">
        <w:rPr>
          <w:rFonts w:ascii="Arial" w:hAnsi="Arial" w:cs="Arial"/>
          <w:sz w:val="20"/>
          <w:szCs w:val="20"/>
        </w:rPr>
        <w:t xml:space="preserve"> installation by </w:t>
      </w:r>
      <w:r w:rsidRPr="00A937E8">
        <w:rPr>
          <w:rFonts w:ascii="Arial" w:hAnsi="Arial" w:cs="Arial"/>
          <w:b/>
          <w:sz w:val="20"/>
          <w:szCs w:val="20"/>
        </w:rPr>
        <w:t>Kickstart</w:t>
      </w:r>
      <w:r w:rsidRPr="00A937E8">
        <w:rPr>
          <w:rFonts w:ascii="Arial" w:hAnsi="Arial" w:cs="Arial"/>
          <w:sz w:val="20"/>
          <w:szCs w:val="20"/>
        </w:rPr>
        <w:t xml:space="preserve"> configuration.</w:t>
      </w:r>
    </w:p>
    <w:p w14:paraId="78EEDCCF" w14:textId="77777777" w:rsidR="00E85B49" w:rsidRPr="00A937E8" w:rsidRDefault="00E85B49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Built </w:t>
      </w:r>
      <w:r w:rsidRPr="00A937E8">
        <w:rPr>
          <w:rFonts w:ascii="Arial" w:hAnsi="Arial" w:cs="Arial"/>
          <w:b/>
          <w:sz w:val="20"/>
          <w:szCs w:val="20"/>
        </w:rPr>
        <w:t>Puppet Master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Chef Server</w:t>
      </w:r>
      <w:r w:rsidRPr="00A937E8">
        <w:rPr>
          <w:rFonts w:ascii="Arial" w:hAnsi="Arial" w:cs="Arial"/>
          <w:sz w:val="20"/>
          <w:szCs w:val="20"/>
        </w:rPr>
        <w:t xml:space="preserve"> in the Sabre Infrastructure. </w:t>
      </w:r>
    </w:p>
    <w:p w14:paraId="7E99E137" w14:textId="77777777" w:rsidR="00EE7B26" w:rsidRPr="00A937E8" w:rsidRDefault="00EE7B26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Developed </w:t>
      </w:r>
      <w:r w:rsidRPr="00A937E8">
        <w:rPr>
          <w:rFonts w:ascii="Arial" w:hAnsi="Arial" w:cs="Arial"/>
          <w:b/>
          <w:sz w:val="20"/>
          <w:szCs w:val="20"/>
        </w:rPr>
        <w:t>YUM</w:t>
      </w:r>
      <w:r w:rsidRPr="00A937E8">
        <w:rPr>
          <w:rFonts w:ascii="Arial" w:hAnsi="Arial" w:cs="Arial"/>
          <w:sz w:val="20"/>
          <w:szCs w:val="20"/>
        </w:rPr>
        <w:t xml:space="preserve"> Server and involved in Installing, updating packages using </w:t>
      </w:r>
      <w:r w:rsidRPr="00A937E8">
        <w:rPr>
          <w:rFonts w:ascii="Arial" w:hAnsi="Arial" w:cs="Arial"/>
          <w:b/>
          <w:sz w:val="20"/>
          <w:szCs w:val="20"/>
        </w:rPr>
        <w:t>YUM</w:t>
      </w:r>
      <w:r w:rsidRPr="00A937E8">
        <w:rPr>
          <w:rFonts w:ascii="Arial" w:hAnsi="Arial" w:cs="Arial"/>
          <w:sz w:val="20"/>
          <w:szCs w:val="20"/>
        </w:rPr>
        <w:t>.</w:t>
      </w:r>
    </w:p>
    <w:p w14:paraId="7061EA19" w14:textId="77777777" w:rsidR="00EC7FD5" w:rsidRPr="00A937E8" w:rsidRDefault="00EC7FD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Installation, configuration of </w:t>
      </w:r>
      <w:r w:rsidRPr="00A937E8">
        <w:rPr>
          <w:rFonts w:ascii="Arial" w:hAnsi="Arial" w:cs="Arial"/>
          <w:b/>
          <w:sz w:val="20"/>
          <w:szCs w:val="20"/>
        </w:rPr>
        <w:t>Puppet Agent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Chef Client</w:t>
      </w:r>
      <w:r w:rsidRPr="00A937E8">
        <w:rPr>
          <w:rFonts w:ascii="Arial" w:hAnsi="Arial" w:cs="Arial"/>
          <w:sz w:val="20"/>
          <w:szCs w:val="20"/>
        </w:rPr>
        <w:t xml:space="preserve"> on </w:t>
      </w:r>
      <w:r w:rsidRPr="00A937E8">
        <w:rPr>
          <w:rFonts w:ascii="Arial" w:hAnsi="Arial" w:cs="Arial"/>
          <w:b/>
          <w:sz w:val="20"/>
          <w:szCs w:val="20"/>
        </w:rPr>
        <w:t xml:space="preserve">Linux </w:t>
      </w:r>
      <w:r w:rsidRPr="00A937E8">
        <w:rPr>
          <w:rFonts w:ascii="Arial" w:hAnsi="Arial" w:cs="Arial"/>
          <w:sz w:val="20"/>
          <w:szCs w:val="20"/>
        </w:rPr>
        <w:t xml:space="preserve">systems using </w:t>
      </w:r>
      <w:r w:rsidRPr="00A937E8">
        <w:rPr>
          <w:rFonts w:ascii="Arial" w:hAnsi="Arial" w:cs="Arial"/>
          <w:b/>
          <w:sz w:val="20"/>
          <w:szCs w:val="20"/>
        </w:rPr>
        <w:t>Vagrant</w:t>
      </w:r>
      <w:r w:rsidRPr="00A937E8">
        <w:rPr>
          <w:rFonts w:ascii="Arial" w:hAnsi="Arial" w:cs="Arial"/>
          <w:sz w:val="20"/>
          <w:szCs w:val="20"/>
        </w:rPr>
        <w:t>.</w:t>
      </w:r>
    </w:p>
    <w:p w14:paraId="059208A8" w14:textId="77777777" w:rsidR="00EC7FD5" w:rsidRPr="00A937E8" w:rsidRDefault="00772023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Involved</w:t>
      </w:r>
      <w:r w:rsidR="00EC7FD5" w:rsidRPr="00A937E8">
        <w:rPr>
          <w:rFonts w:ascii="Arial" w:hAnsi="Arial" w:cs="Arial"/>
          <w:sz w:val="20"/>
          <w:szCs w:val="20"/>
        </w:rPr>
        <w:t xml:space="preserve"> working on Asset management with approved software’s by using </w:t>
      </w:r>
      <w:r w:rsidR="00EC7FD5" w:rsidRPr="00A937E8">
        <w:rPr>
          <w:rFonts w:ascii="Arial" w:hAnsi="Arial" w:cs="Arial"/>
          <w:b/>
          <w:sz w:val="20"/>
          <w:szCs w:val="20"/>
        </w:rPr>
        <w:t xml:space="preserve">Puppet </w:t>
      </w:r>
      <w:r w:rsidR="00EC7FD5" w:rsidRPr="00A937E8">
        <w:rPr>
          <w:rFonts w:ascii="Arial" w:hAnsi="Arial" w:cs="Arial"/>
          <w:sz w:val="20"/>
          <w:szCs w:val="20"/>
        </w:rPr>
        <w:t xml:space="preserve">and </w:t>
      </w:r>
      <w:r w:rsidR="00EC7FD5" w:rsidRPr="00A937E8">
        <w:rPr>
          <w:rFonts w:ascii="Arial" w:hAnsi="Arial" w:cs="Arial"/>
          <w:b/>
          <w:sz w:val="20"/>
          <w:szCs w:val="20"/>
        </w:rPr>
        <w:t>Chef.</w:t>
      </w:r>
      <w:r w:rsidR="00EC7FD5" w:rsidRPr="00A937E8">
        <w:rPr>
          <w:rFonts w:ascii="Arial" w:hAnsi="Arial" w:cs="Arial"/>
          <w:sz w:val="20"/>
          <w:szCs w:val="20"/>
        </w:rPr>
        <w:t xml:space="preserve"> </w:t>
      </w:r>
    </w:p>
    <w:p w14:paraId="4E62B720" w14:textId="553251AC" w:rsidR="00280D75" w:rsidRDefault="00280D7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Supported </w:t>
      </w:r>
      <w:r w:rsidRPr="00A937E8">
        <w:rPr>
          <w:rFonts w:ascii="Arial" w:hAnsi="Arial" w:cs="Arial"/>
          <w:b/>
          <w:sz w:val="20"/>
          <w:szCs w:val="20"/>
        </w:rPr>
        <w:t>Puppet</w:t>
      </w:r>
      <w:r w:rsidRPr="00A937E8">
        <w:rPr>
          <w:rFonts w:ascii="Arial" w:hAnsi="Arial" w:cs="Arial"/>
          <w:sz w:val="20"/>
          <w:szCs w:val="20"/>
        </w:rPr>
        <w:t xml:space="preserve"> environment with </w:t>
      </w:r>
      <w:r w:rsidRPr="00A937E8">
        <w:rPr>
          <w:rFonts w:ascii="Arial" w:hAnsi="Arial" w:cs="Arial"/>
          <w:b/>
          <w:sz w:val="20"/>
          <w:szCs w:val="20"/>
        </w:rPr>
        <w:t>Linux</w:t>
      </w:r>
      <w:r w:rsidRPr="00A937E8">
        <w:rPr>
          <w:rFonts w:ascii="Arial" w:hAnsi="Arial" w:cs="Arial"/>
          <w:sz w:val="20"/>
          <w:szCs w:val="20"/>
        </w:rPr>
        <w:t xml:space="preserve"> servers and involved in developing </w:t>
      </w:r>
      <w:r w:rsidRPr="00A937E8">
        <w:rPr>
          <w:rFonts w:ascii="Arial" w:hAnsi="Arial" w:cs="Arial"/>
          <w:b/>
          <w:sz w:val="20"/>
          <w:szCs w:val="20"/>
        </w:rPr>
        <w:t>Puppet</w:t>
      </w:r>
      <w:r w:rsidRPr="00A937E8">
        <w:rPr>
          <w:rFonts w:ascii="Arial" w:hAnsi="Arial" w:cs="Arial"/>
          <w:sz w:val="20"/>
          <w:szCs w:val="20"/>
        </w:rPr>
        <w:t xml:space="preserve"> manifest files to deploy automated tasks to many servers at once from scratch.</w:t>
      </w:r>
    </w:p>
    <w:p w14:paraId="57FED4A5" w14:textId="77777777" w:rsidR="005F55D4" w:rsidRPr="005F55D4" w:rsidRDefault="005F55D4" w:rsidP="005F55D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F55D4">
        <w:rPr>
          <w:rFonts w:ascii="Arial" w:hAnsi="Arial" w:cs="Arial"/>
          <w:sz w:val="20"/>
          <w:szCs w:val="20"/>
        </w:rPr>
        <w:t xml:space="preserve">Orchestrated the provisioning of </w:t>
      </w:r>
      <w:r w:rsidRPr="005F55D4">
        <w:rPr>
          <w:rFonts w:ascii="Arial" w:hAnsi="Arial" w:cs="Arial"/>
          <w:b/>
          <w:bCs/>
          <w:sz w:val="20"/>
          <w:szCs w:val="20"/>
        </w:rPr>
        <w:t>Azure</w:t>
      </w:r>
      <w:r w:rsidRPr="005F55D4">
        <w:rPr>
          <w:rFonts w:ascii="Arial" w:hAnsi="Arial" w:cs="Arial"/>
          <w:sz w:val="20"/>
          <w:szCs w:val="20"/>
        </w:rPr>
        <w:t xml:space="preserve"> resources, including virtual machines, databases, storage accounts, and networking components.</w:t>
      </w:r>
    </w:p>
    <w:p w14:paraId="663092FC" w14:textId="77777777" w:rsidR="005F55D4" w:rsidRPr="005F55D4" w:rsidRDefault="005F55D4" w:rsidP="005F55D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F55D4">
        <w:rPr>
          <w:rFonts w:ascii="Arial" w:hAnsi="Arial" w:cs="Arial"/>
          <w:sz w:val="20"/>
          <w:szCs w:val="20"/>
        </w:rPr>
        <w:t xml:space="preserve">Integrated </w:t>
      </w:r>
      <w:r w:rsidRPr="005F55D4">
        <w:rPr>
          <w:rFonts w:ascii="Arial" w:hAnsi="Arial" w:cs="Arial"/>
          <w:b/>
          <w:bCs/>
          <w:sz w:val="20"/>
          <w:szCs w:val="20"/>
        </w:rPr>
        <w:t>Azure</w:t>
      </w:r>
      <w:r w:rsidRPr="005F55D4">
        <w:rPr>
          <w:rFonts w:ascii="Arial" w:hAnsi="Arial" w:cs="Arial"/>
          <w:sz w:val="20"/>
          <w:szCs w:val="20"/>
        </w:rPr>
        <w:t xml:space="preserve"> Firewall with other Azure services, such as </w:t>
      </w:r>
      <w:r w:rsidRPr="005F55D4">
        <w:rPr>
          <w:rFonts w:ascii="Arial" w:hAnsi="Arial" w:cs="Arial"/>
          <w:b/>
          <w:bCs/>
          <w:sz w:val="20"/>
          <w:szCs w:val="20"/>
        </w:rPr>
        <w:t>Azure</w:t>
      </w:r>
      <w:r w:rsidRPr="005F55D4">
        <w:rPr>
          <w:rFonts w:ascii="Arial" w:hAnsi="Arial" w:cs="Arial"/>
          <w:sz w:val="20"/>
          <w:szCs w:val="20"/>
        </w:rPr>
        <w:t xml:space="preserve"> Monitor and </w:t>
      </w:r>
      <w:r w:rsidRPr="005F55D4">
        <w:rPr>
          <w:rFonts w:ascii="Arial" w:hAnsi="Arial" w:cs="Arial"/>
          <w:b/>
          <w:bCs/>
          <w:sz w:val="20"/>
          <w:szCs w:val="20"/>
        </w:rPr>
        <w:t>Azure</w:t>
      </w:r>
      <w:r w:rsidRPr="005F55D4">
        <w:rPr>
          <w:rFonts w:ascii="Arial" w:hAnsi="Arial" w:cs="Arial"/>
          <w:sz w:val="20"/>
          <w:szCs w:val="20"/>
        </w:rPr>
        <w:t xml:space="preserve"> Security Center, for enhanced visibility and threat detection.</w:t>
      </w:r>
    </w:p>
    <w:p w14:paraId="7083AD9A" w14:textId="77777777" w:rsidR="005F55D4" w:rsidRPr="005F55D4" w:rsidRDefault="005F55D4" w:rsidP="005F55D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F55D4">
        <w:rPr>
          <w:rFonts w:ascii="Arial" w:hAnsi="Arial" w:cs="Arial"/>
          <w:sz w:val="20"/>
          <w:szCs w:val="20"/>
        </w:rPr>
        <w:t>Implemented data migration strategies to minimize downtime and data loss during the transition.</w:t>
      </w:r>
    </w:p>
    <w:p w14:paraId="5BAD4F2C" w14:textId="06A7E7E8" w:rsidR="005F55D4" w:rsidRPr="00A937E8" w:rsidRDefault="005F55D4" w:rsidP="005F55D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F55D4">
        <w:rPr>
          <w:rFonts w:ascii="Arial" w:hAnsi="Arial" w:cs="Arial"/>
          <w:sz w:val="20"/>
          <w:szCs w:val="20"/>
        </w:rPr>
        <w:t xml:space="preserve">Designed and implemented load balancing solutions to ensure high availability and optimal performance for </w:t>
      </w:r>
      <w:r w:rsidRPr="005F55D4">
        <w:rPr>
          <w:rFonts w:ascii="Arial" w:hAnsi="Arial" w:cs="Arial"/>
          <w:b/>
          <w:bCs/>
          <w:sz w:val="20"/>
          <w:szCs w:val="20"/>
        </w:rPr>
        <w:t>Azure</w:t>
      </w:r>
      <w:r w:rsidRPr="005F55D4">
        <w:rPr>
          <w:rFonts w:ascii="Arial" w:hAnsi="Arial" w:cs="Arial"/>
          <w:sz w:val="20"/>
          <w:szCs w:val="20"/>
        </w:rPr>
        <w:t xml:space="preserve"> Virtual Desktop sessions.</w:t>
      </w:r>
    </w:p>
    <w:p w14:paraId="06741A97" w14:textId="03AB150C" w:rsidR="006D445C" w:rsidRPr="00A937E8" w:rsidRDefault="006D445C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Configured and hosted </w:t>
      </w:r>
      <w:r w:rsidRPr="00A937E8">
        <w:rPr>
          <w:rFonts w:ascii="Arial" w:hAnsi="Arial" w:cs="Arial"/>
          <w:b/>
          <w:bCs/>
          <w:sz w:val="20"/>
          <w:szCs w:val="20"/>
        </w:rPr>
        <w:t>Web Apps</w:t>
      </w:r>
      <w:r w:rsidRPr="00A937E8">
        <w:rPr>
          <w:rFonts w:ascii="Arial" w:hAnsi="Arial" w:cs="Arial"/>
          <w:sz w:val="20"/>
          <w:szCs w:val="20"/>
        </w:rPr>
        <w:t xml:space="preserve"> using </w:t>
      </w:r>
      <w:r w:rsidRPr="00A937E8">
        <w:rPr>
          <w:rFonts w:ascii="Arial" w:hAnsi="Arial" w:cs="Arial"/>
          <w:b/>
          <w:bCs/>
          <w:sz w:val="20"/>
          <w:szCs w:val="20"/>
        </w:rPr>
        <w:t>NGINX</w:t>
      </w:r>
      <w:r w:rsidRPr="00A937E8">
        <w:rPr>
          <w:rFonts w:ascii="Arial" w:hAnsi="Arial" w:cs="Arial"/>
          <w:sz w:val="20"/>
          <w:szCs w:val="20"/>
        </w:rPr>
        <w:t xml:space="preserve"> Web Server in </w:t>
      </w:r>
      <w:r w:rsidRPr="00A937E8">
        <w:rPr>
          <w:rFonts w:ascii="Arial" w:hAnsi="Arial" w:cs="Arial"/>
          <w:b/>
          <w:bCs/>
          <w:sz w:val="20"/>
          <w:szCs w:val="20"/>
        </w:rPr>
        <w:t>Linux</w:t>
      </w:r>
      <w:r w:rsidRPr="00A937E8">
        <w:rPr>
          <w:rFonts w:ascii="Arial" w:hAnsi="Arial" w:cs="Arial"/>
          <w:sz w:val="20"/>
          <w:szCs w:val="20"/>
        </w:rPr>
        <w:t xml:space="preserve"> </w:t>
      </w:r>
      <w:r w:rsidRPr="00A937E8">
        <w:rPr>
          <w:rFonts w:ascii="Arial" w:hAnsi="Arial" w:cs="Arial"/>
          <w:b/>
          <w:bCs/>
          <w:sz w:val="20"/>
          <w:szCs w:val="20"/>
        </w:rPr>
        <w:t>CentOS</w:t>
      </w:r>
      <w:r w:rsidRPr="00A937E8">
        <w:rPr>
          <w:rFonts w:ascii="Arial" w:hAnsi="Arial" w:cs="Arial"/>
          <w:sz w:val="20"/>
          <w:szCs w:val="20"/>
        </w:rPr>
        <w:t xml:space="preserve"> operating system.</w:t>
      </w:r>
    </w:p>
    <w:p w14:paraId="3C1812E7" w14:textId="77777777" w:rsidR="00280D75" w:rsidRPr="00A937E8" w:rsidRDefault="00CA22CA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Create cookbooks for </w:t>
      </w:r>
      <w:r w:rsidRPr="00A937E8">
        <w:rPr>
          <w:rFonts w:ascii="Arial" w:hAnsi="Arial" w:cs="Arial"/>
          <w:b/>
          <w:sz w:val="20"/>
          <w:szCs w:val="20"/>
        </w:rPr>
        <w:t>Chef</w:t>
      </w:r>
      <w:r w:rsidRPr="00A937E8">
        <w:rPr>
          <w:rFonts w:ascii="Arial" w:hAnsi="Arial" w:cs="Arial"/>
          <w:sz w:val="20"/>
          <w:szCs w:val="20"/>
        </w:rPr>
        <w:t xml:space="preserve"> using the </w:t>
      </w:r>
      <w:r w:rsidRPr="00A937E8">
        <w:rPr>
          <w:rFonts w:ascii="Arial" w:hAnsi="Arial" w:cs="Arial"/>
          <w:b/>
          <w:sz w:val="20"/>
          <w:szCs w:val="20"/>
        </w:rPr>
        <w:t>Ruby</w:t>
      </w:r>
      <w:r w:rsidRPr="00A937E8">
        <w:rPr>
          <w:rFonts w:ascii="Arial" w:hAnsi="Arial" w:cs="Arial"/>
          <w:sz w:val="20"/>
          <w:szCs w:val="20"/>
        </w:rPr>
        <w:t xml:space="preserve"> programming language for automated deployment.</w:t>
      </w:r>
    </w:p>
    <w:p w14:paraId="0299FE50" w14:textId="77777777" w:rsidR="000825D0" w:rsidRPr="00A937E8" w:rsidRDefault="000825D0" w:rsidP="001C50C9">
      <w:pPr>
        <w:widowControl w:val="0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Worked on </w:t>
      </w:r>
      <w:r w:rsidRPr="00A937E8">
        <w:rPr>
          <w:rFonts w:ascii="Arial" w:hAnsi="Arial" w:cs="Arial"/>
          <w:b/>
          <w:sz w:val="20"/>
          <w:szCs w:val="20"/>
        </w:rPr>
        <w:t>Network</w:t>
      </w:r>
      <w:r w:rsidRPr="00A937E8">
        <w:rPr>
          <w:rFonts w:ascii="Arial" w:hAnsi="Arial" w:cs="Arial"/>
          <w:sz w:val="20"/>
          <w:szCs w:val="20"/>
        </w:rPr>
        <w:t xml:space="preserve"> configuration of </w:t>
      </w:r>
      <w:r w:rsidRPr="00A937E8">
        <w:rPr>
          <w:rFonts w:ascii="Arial" w:hAnsi="Arial" w:cs="Arial"/>
          <w:b/>
          <w:sz w:val="20"/>
          <w:szCs w:val="20"/>
        </w:rPr>
        <w:t>Nodes</w:t>
      </w:r>
      <w:r w:rsidRPr="00A937E8">
        <w:rPr>
          <w:rFonts w:ascii="Arial" w:hAnsi="Arial" w:cs="Arial"/>
          <w:sz w:val="20"/>
          <w:szCs w:val="20"/>
        </w:rPr>
        <w:t xml:space="preserve"> to communicate with the server.</w:t>
      </w:r>
    </w:p>
    <w:p w14:paraId="68BE0718" w14:textId="77777777" w:rsidR="00BD5857" w:rsidRPr="00A937E8" w:rsidRDefault="00772023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Worked on</w:t>
      </w:r>
      <w:r w:rsidR="000825D0" w:rsidRPr="00A937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825D0" w:rsidRPr="00A937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Linux</w:t>
      </w:r>
      <w:r w:rsidR="000825D0" w:rsidRPr="00A937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desktop environment by creating a standard </w:t>
      </w:r>
      <w:r w:rsidR="000825D0" w:rsidRPr="00A937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Linux</w:t>
      </w:r>
      <w:r w:rsidR="000825D0" w:rsidRPr="00A937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image.</w:t>
      </w:r>
    </w:p>
    <w:p w14:paraId="5D6BF063" w14:textId="710B9BE4" w:rsidR="00C82ADC" w:rsidRPr="00FE6791" w:rsidRDefault="00C82ADC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82ADC">
        <w:rPr>
          <w:rFonts w:ascii="Arial" w:hAnsi="Arial" w:cs="Arial"/>
          <w:sz w:val="20"/>
          <w:szCs w:val="20"/>
        </w:rPr>
        <w:t xml:space="preserve">Automated Code version </w:t>
      </w:r>
      <w:r>
        <w:rPr>
          <w:rFonts w:ascii="Arial" w:hAnsi="Arial" w:cs="Arial"/>
          <w:sz w:val="20"/>
          <w:szCs w:val="20"/>
        </w:rPr>
        <w:t>control</w:t>
      </w:r>
      <w:r w:rsidRPr="00C82ADC">
        <w:rPr>
          <w:rFonts w:ascii="Arial" w:hAnsi="Arial" w:cs="Arial"/>
          <w:sz w:val="20"/>
          <w:szCs w:val="20"/>
        </w:rPr>
        <w:t xml:space="preserve"> using </w:t>
      </w:r>
      <w:r w:rsidRPr="00C82ADC">
        <w:rPr>
          <w:rFonts w:ascii="Arial" w:hAnsi="Arial" w:cs="Arial"/>
          <w:b/>
          <w:bCs/>
          <w:sz w:val="20"/>
          <w:szCs w:val="20"/>
        </w:rPr>
        <w:t>GitLab</w:t>
      </w:r>
      <w:r w:rsidRPr="00C82ADC">
        <w:rPr>
          <w:rFonts w:ascii="Arial" w:hAnsi="Arial" w:cs="Arial"/>
          <w:sz w:val="20"/>
          <w:szCs w:val="20"/>
        </w:rPr>
        <w:t>.</w:t>
      </w:r>
    </w:p>
    <w:p w14:paraId="7F145953" w14:textId="2BE2FB42" w:rsidR="006F162A" w:rsidRPr="00A937E8" w:rsidRDefault="006F162A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F162A">
        <w:rPr>
          <w:rFonts w:ascii="Arial" w:hAnsi="Arial" w:cs="Arial"/>
          <w:sz w:val="20"/>
          <w:szCs w:val="20"/>
        </w:rPr>
        <w:t xml:space="preserve">Used </w:t>
      </w:r>
      <w:r w:rsidRPr="006F162A">
        <w:rPr>
          <w:rFonts w:ascii="Arial" w:hAnsi="Arial" w:cs="Arial"/>
          <w:b/>
          <w:bCs/>
          <w:sz w:val="20"/>
          <w:szCs w:val="20"/>
        </w:rPr>
        <w:t>Redis</w:t>
      </w:r>
      <w:r w:rsidRPr="006F162A">
        <w:rPr>
          <w:rFonts w:ascii="Arial" w:hAnsi="Arial" w:cs="Arial"/>
          <w:sz w:val="20"/>
          <w:szCs w:val="20"/>
        </w:rPr>
        <w:t xml:space="preserve"> Cache for high Performance, which creates space for new data by removing old data.</w:t>
      </w:r>
    </w:p>
    <w:p w14:paraId="52909167" w14:textId="77777777" w:rsidR="00BD5857" w:rsidRPr="00A937E8" w:rsidRDefault="00042D93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Created a Standard </w:t>
      </w:r>
      <w:r w:rsidRPr="00A937E8">
        <w:rPr>
          <w:rFonts w:ascii="Arial" w:hAnsi="Arial" w:cs="Arial"/>
          <w:b/>
          <w:sz w:val="20"/>
          <w:szCs w:val="20"/>
        </w:rPr>
        <w:t>Linux</w:t>
      </w:r>
      <w:r w:rsidRPr="00A937E8">
        <w:rPr>
          <w:rFonts w:ascii="Arial" w:hAnsi="Arial" w:cs="Arial"/>
          <w:sz w:val="20"/>
          <w:szCs w:val="20"/>
        </w:rPr>
        <w:t xml:space="preserve"> Image with </w:t>
      </w:r>
      <w:r w:rsidRPr="00A937E8">
        <w:rPr>
          <w:rFonts w:ascii="Arial" w:hAnsi="Arial" w:cs="Arial"/>
          <w:b/>
          <w:sz w:val="20"/>
          <w:szCs w:val="20"/>
        </w:rPr>
        <w:t>Linux</w:t>
      </w:r>
      <w:r w:rsidRPr="00A937E8">
        <w:rPr>
          <w:rFonts w:ascii="Arial" w:hAnsi="Arial" w:cs="Arial"/>
          <w:sz w:val="20"/>
          <w:szCs w:val="20"/>
        </w:rPr>
        <w:t xml:space="preserve"> Desktop Environment</w:t>
      </w:r>
    </w:p>
    <w:p w14:paraId="66DE7B55" w14:textId="77777777" w:rsidR="00783846" w:rsidRDefault="00920AA1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lastRenderedPageBreak/>
        <w:t>Administered</w:t>
      </w:r>
      <w:r w:rsidR="00605258" w:rsidRPr="00A937E8">
        <w:rPr>
          <w:rFonts w:ascii="Arial" w:hAnsi="Arial" w:cs="Arial"/>
          <w:sz w:val="20"/>
          <w:szCs w:val="20"/>
        </w:rPr>
        <w:t xml:space="preserve"> and configur</w:t>
      </w:r>
      <w:r w:rsidRPr="00A937E8">
        <w:rPr>
          <w:rFonts w:ascii="Arial" w:hAnsi="Arial" w:cs="Arial"/>
          <w:sz w:val="20"/>
          <w:szCs w:val="20"/>
        </w:rPr>
        <w:t>ed</w:t>
      </w:r>
      <w:r w:rsidR="00215D05" w:rsidRPr="00A937E8">
        <w:rPr>
          <w:rFonts w:ascii="Arial" w:hAnsi="Arial" w:cs="Arial"/>
          <w:sz w:val="20"/>
          <w:szCs w:val="20"/>
        </w:rPr>
        <w:t xml:space="preserve"> </w:t>
      </w:r>
      <w:r w:rsidR="00605258" w:rsidRPr="00A937E8">
        <w:rPr>
          <w:rFonts w:ascii="Arial" w:hAnsi="Arial" w:cs="Arial"/>
          <w:b/>
          <w:sz w:val="20"/>
          <w:szCs w:val="20"/>
        </w:rPr>
        <w:t>Windows</w:t>
      </w:r>
      <w:r w:rsidR="00605258" w:rsidRPr="00A937E8">
        <w:rPr>
          <w:rFonts w:ascii="Arial" w:hAnsi="Arial" w:cs="Arial"/>
          <w:sz w:val="20"/>
          <w:szCs w:val="20"/>
        </w:rPr>
        <w:t xml:space="preserve"> OS, </w:t>
      </w:r>
      <w:r w:rsidR="00605258" w:rsidRPr="00A937E8">
        <w:rPr>
          <w:rFonts w:ascii="Arial" w:hAnsi="Arial" w:cs="Arial"/>
          <w:b/>
          <w:sz w:val="20"/>
          <w:szCs w:val="20"/>
        </w:rPr>
        <w:t>IIS</w:t>
      </w:r>
      <w:r w:rsidR="00605258" w:rsidRPr="00A937E8">
        <w:rPr>
          <w:rFonts w:ascii="Arial" w:hAnsi="Arial" w:cs="Arial"/>
          <w:sz w:val="20"/>
          <w:szCs w:val="20"/>
        </w:rPr>
        <w:t xml:space="preserve"> and Microsoft Dot Net Framework Servers.</w:t>
      </w:r>
    </w:p>
    <w:p w14:paraId="353C6904" w14:textId="77777777" w:rsidR="009D4CFB" w:rsidRDefault="009D4CFB" w:rsidP="001C50C9">
      <w:pPr>
        <w:jc w:val="both"/>
        <w:rPr>
          <w:rFonts w:ascii="Arial" w:hAnsi="Arial" w:cs="Arial"/>
          <w:b/>
        </w:rPr>
      </w:pPr>
    </w:p>
    <w:p w14:paraId="45C8A170" w14:textId="77777777" w:rsidR="00EF48C5" w:rsidRDefault="00EF48C5" w:rsidP="001C50C9">
      <w:pPr>
        <w:jc w:val="both"/>
        <w:rPr>
          <w:rFonts w:ascii="Arial" w:hAnsi="Arial" w:cs="Arial"/>
          <w:b/>
        </w:rPr>
      </w:pPr>
    </w:p>
    <w:p w14:paraId="5012F700" w14:textId="77777777" w:rsidR="00956444" w:rsidRDefault="00956444" w:rsidP="001C50C9">
      <w:pPr>
        <w:jc w:val="both"/>
        <w:rPr>
          <w:rFonts w:ascii="Arial" w:hAnsi="Arial" w:cs="Arial"/>
          <w:b/>
        </w:rPr>
      </w:pPr>
    </w:p>
    <w:p w14:paraId="3C6500F3" w14:textId="0753CF17" w:rsidR="00766674" w:rsidRPr="00A937E8" w:rsidRDefault="00766674" w:rsidP="001C50C9">
      <w:pPr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Client: GE Healthcare,</w:t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A937E8">
        <w:rPr>
          <w:rFonts w:ascii="Arial" w:hAnsi="Arial" w:cs="Arial"/>
          <w:b/>
        </w:rPr>
        <w:tab/>
      </w:r>
      <w:r w:rsidRPr="00A937E8">
        <w:rPr>
          <w:rFonts w:ascii="Arial" w:hAnsi="Arial" w:cs="Arial"/>
          <w:b/>
        </w:rPr>
        <w:t>Aug 201</w:t>
      </w:r>
      <w:r w:rsidR="00596849" w:rsidRPr="00A937E8">
        <w:rPr>
          <w:rFonts w:ascii="Arial" w:hAnsi="Arial" w:cs="Arial"/>
          <w:b/>
        </w:rPr>
        <w:t>7</w:t>
      </w:r>
      <w:r w:rsidRPr="00A937E8">
        <w:rPr>
          <w:rFonts w:ascii="Arial" w:hAnsi="Arial" w:cs="Arial"/>
          <w:b/>
        </w:rPr>
        <w:t xml:space="preserve"> to </w:t>
      </w:r>
      <w:r w:rsidR="00596849" w:rsidRPr="00A937E8">
        <w:rPr>
          <w:rFonts w:ascii="Arial" w:hAnsi="Arial" w:cs="Arial"/>
          <w:b/>
        </w:rPr>
        <w:t>June</w:t>
      </w:r>
      <w:r w:rsidR="00BB36C0" w:rsidRPr="00A937E8">
        <w:rPr>
          <w:rFonts w:ascii="Arial" w:hAnsi="Arial" w:cs="Arial"/>
          <w:b/>
        </w:rPr>
        <w:t xml:space="preserve"> 201</w:t>
      </w:r>
      <w:r w:rsidR="00596849" w:rsidRPr="00A937E8">
        <w:rPr>
          <w:rFonts w:ascii="Arial" w:hAnsi="Arial" w:cs="Arial"/>
          <w:b/>
        </w:rPr>
        <w:t>8</w:t>
      </w:r>
    </w:p>
    <w:p w14:paraId="09E244DF" w14:textId="77777777" w:rsidR="00766674" w:rsidRPr="00A937E8" w:rsidRDefault="00766674" w:rsidP="001C50C9">
      <w:pPr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 xml:space="preserve">Location: </w:t>
      </w:r>
      <w:r w:rsidRPr="00A937E8">
        <w:rPr>
          <w:rFonts w:ascii="Arial" w:hAnsi="Arial" w:cs="Arial"/>
          <w:b/>
          <w:shd w:val="clear" w:color="auto" w:fill="FFFFFF"/>
        </w:rPr>
        <w:t>Waukesha, WI</w:t>
      </w:r>
      <w:r w:rsidRPr="00A937E8">
        <w:rPr>
          <w:rFonts w:ascii="Arial" w:hAnsi="Arial" w:cs="Arial"/>
          <w:b/>
        </w:rPr>
        <w:tab/>
      </w:r>
      <w:r w:rsidRPr="00A937E8">
        <w:rPr>
          <w:rFonts w:ascii="Arial" w:hAnsi="Arial" w:cs="Arial"/>
          <w:b/>
        </w:rPr>
        <w:tab/>
      </w:r>
      <w:r w:rsidRPr="00A937E8">
        <w:rPr>
          <w:rFonts w:ascii="Arial" w:hAnsi="Arial" w:cs="Arial"/>
          <w:b/>
        </w:rPr>
        <w:tab/>
        <w:t xml:space="preserve">      </w:t>
      </w:r>
    </w:p>
    <w:p w14:paraId="5BE85155" w14:textId="2A4F5B43" w:rsidR="00766674" w:rsidRPr="00A937E8" w:rsidRDefault="00DC4CF8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 xml:space="preserve">Role: </w:t>
      </w:r>
      <w:r w:rsidR="004B5F0F" w:rsidRPr="00A937E8">
        <w:rPr>
          <w:rFonts w:ascii="Arial" w:hAnsi="Arial" w:cs="Arial"/>
          <w:b/>
        </w:rPr>
        <w:t>DevOps Engineer</w:t>
      </w:r>
      <w:r w:rsidR="00766674" w:rsidRPr="00A937E8">
        <w:rPr>
          <w:rFonts w:ascii="Arial" w:hAnsi="Arial" w:cs="Arial"/>
          <w:b/>
        </w:rPr>
        <w:t xml:space="preserve"> </w:t>
      </w:r>
    </w:p>
    <w:p w14:paraId="607E66E1" w14:textId="416CD296" w:rsidR="00766674" w:rsidRDefault="0076667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Responsibilities:</w:t>
      </w:r>
    </w:p>
    <w:p w14:paraId="285A4A2F" w14:textId="77777777" w:rsidR="00772A04" w:rsidRPr="00772A04" w:rsidRDefault="00772A0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</w:p>
    <w:p w14:paraId="6C3DA9EA" w14:textId="77777777" w:rsidR="00766674" w:rsidRPr="00A937E8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Responsible for installation and configuration of Red Hat Scientific Linux systems on bare metal servers and VMs.</w:t>
      </w:r>
    </w:p>
    <w:p w14:paraId="14AC7098" w14:textId="77777777" w:rsidR="00766674" w:rsidRPr="00A937E8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Performed OS migration from </w:t>
      </w:r>
      <w:r w:rsidRPr="00A937E8">
        <w:rPr>
          <w:rFonts w:ascii="Arial" w:hAnsi="Arial" w:cs="Arial"/>
          <w:b/>
          <w:sz w:val="20"/>
          <w:szCs w:val="20"/>
        </w:rPr>
        <w:t>RHEL6</w:t>
      </w:r>
      <w:r w:rsidRPr="00A937E8">
        <w:rPr>
          <w:rFonts w:ascii="Arial" w:hAnsi="Arial" w:cs="Arial"/>
          <w:sz w:val="20"/>
          <w:szCs w:val="20"/>
        </w:rPr>
        <w:t xml:space="preserve"> to </w:t>
      </w:r>
      <w:r w:rsidRPr="00A937E8">
        <w:rPr>
          <w:rFonts w:ascii="Arial" w:hAnsi="Arial" w:cs="Arial"/>
          <w:b/>
          <w:sz w:val="20"/>
          <w:szCs w:val="20"/>
        </w:rPr>
        <w:t>RHEL7</w:t>
      </w:r>
      <w:r w:rsidRPr="00A937E8">
        <w:rPr>
          <w:rFonts w:ascii="Arial" w:hAnsi="Arial" w:cs="Arial"/>
          <w:sz w:val="20"/>
          <w:szCs w:val="20"/>
        </w:rPr>
        <w:t xml:space="preserve">, and Successfully Upgraded the VMs from </w:t>
      </w:r>
      <w:r w:rsidRPr="00A937E8">
        <w:rPr>
          <w:rFonts w:ascii="Arial" w:hAnsi="Arial" w:cs="Arial"/>
          <w:b/>
          <w:sz w:val="20"/>
          <w:szCs w:val="20"/>
        </w:rPr>
        <w:t>RHEL-7.4</w:t>
      </w:r>
      <w:r w:rsidRPr="00A937E8">
        <w:rPr>
          <w:rFonts w:ascii="Arial" w:hAnsi="Arial" w:cs="Arial"/>
          <w:sz w:val="20"/>
          <w:szCs w:val="20"/>
        </w:rPr>
        <w:t xml:space="preserve"> to </w:t>
      </w:r>
      <w:r w:rsidRPr="00A937E8">
        <w:rPr>
          <w:rFonts w:ascii="Arial" w:hAnsi="Arial" w:cs="Arial"/>
          <w:b/>
          <w:sz w:val="20"/>
          <w:szCs w:val="20"/>
        </w:rPr>
        <w:t>RHEL-7.5</w:t>
      </w:r>
      <w:r w:rsidRPr="00A937E8">
        <w:rPr>
          <w:rFonts w:ascii="Arial" w:hAnsi="Arial" w:cs="Arial"/>
          <w:sz w:val="20"/>
          <w:szCs w:val="20"/>
        </w:rPr>
        <w:t>.</w:t>
      </w:r>
    </w:p>
    <w:p w14:paraId="366830FD" w14:textId="77777777" w:rsidR="00766674" w:rsidRPr="00A937E8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Successfully performed USB Installation of </w:t>
      </w:r>
      <w:r w:rsidRPr="00A937E8">
        <w:rPr>
          <w:rFonts w:ascii="Arial" w:hAnsi="Arial" w:cs="Arial"/>
          <w:b/>
          <w:sz w:val="20"/>
          <w:szCs w:val="20"/>
        </w:rPr>
        <w:t>RHEL7</w:t>
      </w:r>
      <w:r w:rsidRPr="00A937E8">
        <w:rPr>
          <w:rFonts w:ascii="Arial" w:hAnsi="Arial" w:cs="Arial"/>
          <w:sz w:val="20"/>
          <w:szCs w:val="20"/>
        </w:rPr>
        <w:t xml:space="preserve"> on bare metal servers. </w:t>
      </w:r>
    </w:p>
    <w:p w14:paraId="562C3579" w14:textId="77777777" w:rsidR="00766674" w:rsidRPr="00A937E8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Responsible for Building and configuring the bare bone machines to become a fully functional member of Production, Development and Test environments.</w:t>
      </w:r>
    </w:p>
    <w:p w14:paraId="790C3B72" w14:textId="77777777" w:rsidR="00766674" w:rsidRPr="00A937E8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Upgraded Linux kernel, memory and performed </w:t>
      </w:r>
      <w:r w:rsidRPr="00A937E8">
        <w:rPr>
          <w:rFonts w:ascii="Arial" w:hAnsi="Arial" w:cs="Arial"/>
          <w:b/>
          <w:sz w:val="20"/>
          <w:szCs w:val="20"/>
        </w:rPr>
        <w:t>RHEL</w:t>
      </w:r>
      <w:r w:rsidRPr="00A937E8">
        <w:rPr>
          <w:rFonts w:ascii="Arial" w:hAnsi="Arial" w:cs="Arial"/>
          <w:sz w:val="20"/>
          <w:szCs w:val="20"/>
        </w:rPr>
        <w:t xml:space="preserve"> Kickstart installations.</w:t>
      </w:r>
    </w:p>
    <w:p w14:paraId="6551721B" w14:textId="72A64854" w:rsidR="00766674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Worked on installation and configuration of </w:t>
      </w:r>
      <w:r w:rsidRPr="00A937E8">
        <w:rPr>
          <w:rFonts w:ascii="Arial" w:hAnsi="Arial" w:cs="Arial"/>
          <w:b/>
          <w:sz w:val="20"/>
          <w:szCs w:val="20"/>
        </w:rPr>
        <w:t>SCAP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OpenSCAP</w:t>
      </w:r>
      <w:r w:rsidRPr="00A937E8">
        <w:rPr>
          <w:rFonts w:ascii="Arial" w:hAnsi="Arial" w:cs="Arial"/>
          <w:sz w:val="20"/>
          <w:szCs w:val="20"/>
        </w:rPr>
        <w:t xml:space="preserve"> profiles to support automated configuration, vulnerability and patch checking, technical control compliance activities, and security measurement.</w:t>
      </w:r>
    </w:p>
    <w:p w14:paraId="55E92B36" w14:textId="5FD882EB" w:rsidR="00956444" w:rsidRPr="00956444" w:rsidRDefault="00956444" w:rsidP="0095644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956444">
        <w:rPr>
          <w:rFonts w:ascii="Arial" w:hAnsi="Arial" w:cs="Arial"/>
          <w:sz w:val="20"/>
          <w:szCs w:val="20"/>
        </w:rPr>
        <w:t xml:space="preserve"> and executed the migration of on-premises infrastructure to </w:t>
      </w:r>
      <w:r w:rsidRPr="00956444">
        <w:rPr>
          <w:rFonts w:ascii="Arial" w:hAnsi="Arial" w:cs="Arial"/>
          <w:b/>
          <w:bCs/>
          <w:sz w:val="20"/>
          <w:szCs w:val="20"/>
        </w:rPr>
        <w:t>Azure</w:t>
      </w:r>
      <w:r w:rsidRPr="00956444">
        <w:rPr>
          <w:rFonts w:ascii="Arial" w:hAnsi="Arial" w:cs="Arial"/>
          <w:sz w:val="20"/>
          <w:szCs w:val="20"/>
        </w:rPr>
        <w:t>, ensuring minimal downtime and data loss.</w:t>
      </w:r>
    </w:p>
    <w:p w14:paraId="6D2B945A" w14:textId="77777777" w:rsidR="00956444" w:rsidRPr="00956444" w:rsidRDefault="00956444" w:rsidP="0095644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6444">
        <w:rPr>
          <w:rFonts w:ascii="Arial" w:hAnsi="Arial" w:cs="Arial"/>
          <w:sz w:val="20"/>
          <w:szCs w:val="20"/>
        </w:rPr>
        <w:t xml:space="preserve">Managed </w:t>
      </w:r>
      <w:r w:rsidRPr="00956444">
        <w:rPr>
          <w:rFonts w:ascii="Arial" w:hAnsi="Arial" w:cs="Arial"/>
          <w:b/>
          <w:bCs/>
          <w:sz w:val="20"/>
          <w:szCs w:val="20"/>
        </w:rPr>
        <w:t>Azure</w:t>
      </w:r>
      <w:r w:rsidRPr="00956444">
        <w:rPr>
          <w:rFonts w:ascii="Arial" w:hAnsi="Arial" w:cs="Arial"/>
          <w:sz w:val="20"/>
          <w:szCs w:val="20"/>
        </w:rPr>
        <w:t xml:space="preserve"> resources, including virtual machines, storage accounts, databases, and networking components, to optimize performance and cost.</w:t>
      </w:r>
    </w:p>
    <w:p w14:paraId="3BE72374" w14:textId="77777777" w:rsidR="00956444" w:rsidRPr="00956444" w:rsidRDefault="00956444" w:rsidP="0095644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6444">
        <w:rPr>
          <w:rFonts w:ascii="Arial" w:hAnsi="Arial" w:cs="Arial"/>
          <w:sz w:val="20"/>
          <w:szCs w:val="20"/>
        </w:rPr>
        <w:t>Created Infrastructure as Code (</w:t>
      </w:r>
      <w:r w:rsidRPr="00956444">
        <w:rPr>
          <w:rFonts w:ascii="Arial" w:hAnsi="Arial" w:cs="Arial"/>
          <w:b/>
          <w:bCs/>
          <w:sz w:val="20"/>
          <w:szCs w:val="20"/>
        </w:rPr>
        <w:t>IaC</w:t>
      </w:r>
      <w:r w:rsidRPr="00956444">
        <w:rPr>
          <w:rFonts w:ascii="Arial" w:hAnsi="Arial" w:cs="Arial"/>
          <w:sz w:val="20"/>
          <w:szCs w:val="20"/>
        </w:rPr>
        <w:t>) templates using Azure Resource Manager (</w:t>
      </w:r>
      <w:r w:rsidRPr="00956444">
        <w:rPr>
          <w:rFonts w:ascii="Arial" w:hAnsi="Arial" w:cs="Arial"/>
          <w:b/>
          <w:bCs/>
          <w:sz w:val="20"/>
          <w:szCs w:val="20"/>
        </w:rPr>
        <w:t>ARM</w:t>
      </w:r>
      <w:r w:rsidRPr="00956444">
        <w:rPr>
          <w:rFonts w:ascii="Arial" w:hAnsi="Arial" w:cs="Arial"/>
          <w:sz w:val="20"/>
          <w:szCs w:val="20"/>
        </w:rPr>
        <w:t xml:space="preserve">) templates or tools like </w:t>
      </w:r>
      <w:r w:rsidRPr="00956444">
        <w:rPr>
          <w:rFonts w:ascii="Arial" w:hAnsi="Arial" w:cs="Arial"/>
          <w:b/>
          <w:bCs/>
          <w:sz w:val="20"/>
          <w:szCs w:val="20"/>
        </w:rPr>
        <w:t>Terraform</w:t>
      </w:r>
      <w:r w:rsidRPr="00956444">
        <w:rPr>
          <w:rFonts w:ascii="Arial" w:hAnsi="Arial" w:cs="Arial"/>
          <w:sz w:val="20"/>
          <w:szCs w:val="20"/>
        </w:rPr>
        <w:t xml:space="preserve"> to automate the provisioning and management of </w:t>
      </w:r>
      <w:r w:rsidRPr="00956444">
        <w:rPr>
          <w:rFonts w:ascii="Arial" w:hAnsi="Arial" w:cs="Arial"/>
          <w:b/>
          <w:bCs/>
          <w:sz w:val="20"/>
          <w:szCs w:val="20"/>
        </w:rPr>
        <w:t>Azure</w:t>
      </w:r>
      <w:r w:rsidRPr="00956444">
        <w:rPr>
          <w:rFonts w:ascii="Arial" w:hAnsi="Arial" w:cs="Arial"/>
          <w:sz w:val="20"/>
          <w:szCs w:val="20"/>
        </w:rPr>
        <w:t xml:space="preserve"> resources.</w:t>
      </w:r>
    </w:p>
    <w:p w14:paraId="2D47DC34" w14:textId="77777777" w:rsidR="00956444" w:rsidRPr="00956444" w:rsidRDefault="00956444" w:rsidP="0095644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6444">
        <w:rPr>
          <w:rFonts w:ascii="Arial" w:hAnsi="Arial" w:cs="Arial"/>
          <w:sz w:val="20"/>
          <w:szCs w:val="20"/>
        </w:rPr>
        <w:t>Set up and managed Azure Active Directory (</w:t>
      </w:r>
      <w:r w:rsidRPr="00956444">
        <w:rPr>
          <w:rFonts w:ascii="Arial" w:hAnsi="Arial" w:cs="Arial"/>
          <w:b/>
          <w:bCs/>
          <w:sz w:val="20"/>
          <w:szCs w:val="20"/>
        </w:rPr>
        <w:t>Azure AD</w:t>
      </w:r>
      <w:r w:rsidRPr="00956444">
        <w:rPr>
          <w:rFonts w:ascii="Arial" w:hAnsi="Arial" w:cs="Arial"/>
          <w:sz w:val="20"/>
          <w:szCs w:val="20"/>
        </w:rPr>
        <w:t>), creating users, groups, and roles to control access to Azure resources.</w:t>
      </w:r>
    </w:p>
    <w:p w14:paraId="3C55F2D3" w14:textId="38D7802C" w:rsidR="00956444" w:rsidRDefault="00956444" w:rsidP="0095644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6444">
        <w:rPr>
          <w:rFonts w:ascii="Arial" w:hAnsi="Arial" w:cs="Arial"/>
          <w:sz w:val="20"/>
          <w:szCs w:val="20"/>
        </w:rPr>
        <w:t xml:space="preserve">Designed and implemented </w:t>
      </w:r>
      <w:r w:rsidRPr="00956444">
        <w:rPr>
          <w:rFonts w:ascii="Arial" w:hAnsi="Arial" w:cs="Arial"/>
          <w:b/>
          <w:bCs/>
          <w:sz w:val="20"/>
          <w:szCs w:val="20"/>
        </w:rPr>
        <w:t>Azure</w:t>
      </w:r>
      <w:r w:rsidRPr="00956444">
        <w:rPr>
          <w:rFonts w:ascii="Arial" w:hAnsi="Arial" w:cs="Arial"/>
          <w:sz w:val="20"/>
          <w:szCs w:val="20"/>
        </w:rPr>
        <w:t xml:space="preserve"> Backup and </w:t>
      </w:r>
      <w:r w:rsidRPr="00956444">
        <w:rPr>
          <w:rFonts w:ascii="Arial" w:hAnsi="Arial" w:cs="Arial"/>
          <w:b/>
          <w:bCs/>
          <w:sz w:val="20"/>
          <w:szCs w:val="20"/>
        </w:rPr>
        <w:t>Azure</w:t>
      </w:r>
      <w:r w:rsidRPr="00956444">
        <w:rPr>
          <w:rFonts w:ascii="Arial" w:hAnsi="Arial" w:cs="Arial"/>
          <w:sz w:val="20"/>
          <w:szCs w:val="20"/>
        </w:rPr>
        <w:t xml:space="preserve"> Site Recovery solutions to protect data and applications against data loss and outages.</w:t>
      </w:r>
    </w:p>
    <w:p w14:paraId="7031C097" w14:textId="58CDC07B" w:rsidR="006F162A" w:rsidRPr="00A937E8" w:rsidRDefault="006F162A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F162A">
        <w:rPr>
          <w:rFonts w:ascii="Arial" w:hAnsi="Arial" w:cs="Arial"/>
          <w:sz w:val="20"/>
          <w:szCs w:val="20"/>
        </w:rPr>
        <w:t xml:space="preserve">Created real-time dashboard for team utilizing </w:t>
      </w:r>
      <w:r w:rsidRPr="006F162A">
        <w:rPr>
          <w:rFonts w:ascii="Arial" w:hAnsi="Arial" w:cs="Arial"/>
          <w:b/>
          <w:bCs/>
          <w:sz w:val="20"/>
          <w:szCs w:val="20"/>
        </w:rPr>
        <w:t>Logstash</w:t>
      </w:r>
      <w:r w:rsidRPr="006F162A">
        <w:rPr>
          <w:rFonts w:ascii="Arial" w:hAnsi="Arial" w:cs="Arial"/>
          <w:sz w:val="20"/>
          <w:szCs w:val="20"/>
        </w:rPr>
        <w:t xml:space="preserve">, </w:t>
      </w:r>
      <w:r w:rsidRPr="006F162A">
        <w:rPr>
          <w:rFonts w:ascii="Arial" w:hAnsi="Arial" w:cs="Arial"/>
          <w:b/>
          <w:bCs/>
          <w:sz w:val="20"/>
          <w:szCs w:val="20"/>
        </w:rPr>
        <w:t>Elastic Search</w:t>
      </w:r>
      <w:r w:rsidRPr="006F162A">
        <w:rPr>
          <w:rFonts w:ascii="Arial" w:hAnsi="Arial" w:cs="Arial"/>
          <w:sz w:val="20"/>
          <w:szCs w:val="20"/>
        </w:rPr>
        <w:t xml:space="preserve">, </w:t>
      </w:r>
      <w:r w:rsidRPr="006F162A">
        <w:rPr>
          <w:rFonts w:ascii="Arial" w:hAnsi="Arial" w:cs="Arial"/>
          <w:b/>
          <w:bCs/>
          <w:sz w:val="20"/>
          <w:szCs w:val="20"/>
        </w:rPr>
        <w:t>Kibana</w:t>
      </w:r>
      <w:r w:rsidRPr="006F162A">
        <w:rPr>
          <w:rFonts w:ascii="Arial" w:hAnsi="Arial" w:cs="Arial"/>
          <w:sz w:val="20"/>
          <w:szCs w:val="20"/>
        </w:rPr>
        <w:t xml:space="preserve"> &amp; </w:t>
      </w:r>
      <w:r w:rsidRPr="006F162A">
        <w:rPr>
          <w:rFonts w:ascii="Arial" w:hAnsi="Arial" w:cs="Arial"/>
          <w:b/>
          <w:bCs/>
          <w:sz w:val="20"/>
          <w:szCs w:val="20"/>
        </w:rPr>
        <w:t>Redis</w:t>
      </w:r>
      <w:r w:rsidRPr="006F162A">
        <w:rPr>
          <w:rFonts w:ascii="Arial" w:hAnsi="Arial" w:cs="Arial"/>
          <w:sz w:val="20"/>
          <w:szCs w:val="20"/>
        </w:rPr>
        <w:t>.</w:t>
      </w:r>
    </w:p>
    <w:p w14:paraId="71CD650C" w14:textId="72972961" w:rsidR="00766674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As part of Performance Tuning, Monitored </w:t>
      </w:r>
      <w:r w:rsidRPr="00A937E8">
        <w:rPr>
          <w:rFonts w:ascii="Arial" w:hAnsi="Arial" w:cs="Arial"/>
          <w:b/>
          <w:sz w:val="20"/>
          <w:szCs w:val="20"/>
        </w:rPr>
        <w:t>Linux</w:t>
      </w:r>
      <w:r w:rsidRPr="00A937E8">
        <w:rPr>
          <w:rFonts w:ascii="Arial" w:hAnsi="Arial" w:cs="Arial"/>
          <w:sz w:val="20"/>
          <w:szCs w:val="20"/>
        </w:rPr>
        <w:t xml:space="preserve"> server's CPU Utilization, Memory Utilization, and Disk Utilization.</w:t>
      </w:r>
    </w:p>
    <w:p w14:paraId="2C1B6F7E" w14:textId="3390F4FD" w:rsidR="006A137D" w:rsidRPr="00A937E8" w:rsidRDefault="006A137D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Pr="000905B4">
        <w:rPr>
          <w:rFonts w:ascii="Arial" w:hAnsi="Arial" w:cs="Arial"/>
          <w:sz w:val="20"/>
          <w:szCs w:val="20"/>
        </w:rPr>
        <w:t xml:space="preserve">Network </w:t>
      </w:r>
      <w:r>
        <w:rPr>
          <w:rFonts w:ascii="Arial" w:hAnsi="Arial" w:cs="Arial"/>
          <w:sz w:val="20"/>
          <w:szCs w:val="20"/>
        </w:rPr>
        <w:t>A</w:t>
      </w:r>
      <w:r w:rsidRPr="000905B4">
        <w:rPr>
          <w:rFonts w:ascii="Arial" w:hAnsi="Arial" w:cs="Arial"/>
          <w:sz w:val="20"/>
          <w:szCs w:val="20"/>
        </w:rPr>
        <w:t xml:space="preserve">dministration, deploying and troubleshooting of </w:t>
      </w:r>
      <w:r w:rsidRPr="000905B4">
        <w:rPr>
          <w:rFonts w:ascii="Arial" w:hAnsi="Arial" w:cs="Arial"/>
          <w:b/>
          <w:bCs/>
          <w:sz w:val="20"/>
          <w:szCs w:val="20"/>
        </w:rPr>
        <w:t>DNS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LDAP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NIS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NFS</w:t>
      </w:r>
      <w:r w:rsidRPr="000905B4">
        <w:rPr>
          <w:rFonts w:ascii="Arial" w:hAnsi="Arial" w:cs="Arial"/>
          <w:sz w:val="20"/>
          <w:szCs w:val="20"/>
        </w:rPr>
        <w:t xml:space="preserve">, </w:t>
      </w:r>
      <w:r w:rsidRPr="000905B4">
        <w:rPr>
          <w:rFonts w:ascii="Arial" w:hAnsi="Arial" w:cs="Arial"/>
          <w:b/>
          <w:bCs/>
          <w:sz w:val="20"/>
          <w:szCs w:val="20"/>
        </w:rPr>
        <w:t>DHCP</w:t>
      </w:r>
      <w:r w:rsidRPr="000905B4">
        <w:rPr>
          <w:rFonts w:ascii="Arial" w:hAnsi="Arial" w:cs="Arial"/>
          <w:sz w:val="20"/>
          <w:szCs w:val="20"/>
        </w:rPr>
        <w:t xml:space="preserve"> and </w:t>
      </w:r>
      <w:r w:rsidRPr="000905B4">
        <w:rPr>
          <w:rFonts w:ascii="Arial" w:hAnsi="Arial" w:cs="Arial"/>
          <w:b/>
          <w:bCs/>
          <w:sz w:val="20"/>
          <w:szCs w:val="20"/>
        </w:rPr>
        <w:t>TCP/IP</w:t>
      </w:r>
    </w:p>
    <w:p w14:paraId="78D273DA" w14:textId="77777777" w:rsidR="00766674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Responsible for Patch installation, upgrades and packages installation on </w:t>
      </w:r>
      <w:r w:rsidRPr="00A937E8">
        <w:rPr>
          <w:rFonts w:ascii="Arial" w:hAnsi="Arial" w:cs="Arial"/>
          <w:b/>
          <w:sz w:val="20"/>
          <w:szCs w:val="20"/>
        </w:rPr>
        <w:t>RHEL6</w:t>
      </w:r>
      <w:r w:rsidRPr="00A937E8">
        <w:rPr>
          <w:rFonts w:ascii="Arial" w:hAnsi="Arial" w:cs="Arial"/>
          <w:sz w:val="20"/>
          <w:szCs w:val="20"/>
        </w:rPr>
        <w:t xml:space="preserve"> by using </w:t>
      </w:r>
      <w:r w:rsidRPr="00A937E8">
        <w:rPr>
          <w:rFonts w:ascii="Arial" w:hAnsi="Arial" w:cs="Arial"/>
          <w:b/>
          <w:sz w:val="20"/>
          <w:szCs w:val="20"/>
        </w:rPr>
        <w:t>RPM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YUM</w:t>
      </w:r>
      <w:r w:rsidRPr="00A937E8">
        <w:rPr>
          <w:rFonts w:ascii="Arial" w:hAnsi="Arial" w:cs="Arial"/>
          <w:sz w:val="20"/>
          <w:szCs w:val="20"/>
        </w:rPr>
        <w:t>.</w:t>
      </w:r>
    </w:p>
    <w:p w14:paraId="43A1D875" w14:textId="40816639" w:rsidR="00C82ADC" w:rsidRPr="00A937E8" w:rsidRDefault="00C82ADC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82ADC">
        <w:rPr>
          <w:rFonts w:ascii="Arial" w:hAnsi="Arial" w:cs="Arial"/>
          <w:sz w:val="20"/>
          <w:szCs w:val="20"/>
        </w:rPr>
        <w:t xml:space="preserve">Created </w:t>
      </w:r>
      <w:r w:rsidRPr="00C82ADC">
        <w:rPr>
          <w:rFonts w:ascii="Arial" w:hAnsi="Arial" w:cs="Arial"/>
          <w:b/>
          <w:bCs/>
          <w:sz w:val="20"/>
          <w:szCs w:val="20"/>
        </w:rPr>
        <w:t>GitLab</w:t>
      </w:r>
      <w:r w:rsidRPr="00C82ADC">
        <w:rPr>
          <w:rFonts w:ascii="Arial" w:hAnsi="Arial" w:cs="Arial"/>
          <w:sz w:val="20"/>
          <w:szCs w:val="20"/>
        </w:rPr>
        <w:t>-CI environment for continuous CI/CD.</w:t>
      </w:r>
    </w:p>
    <w:p w14:paraId="3CB35F5E" w14:textId="77777777" w:rsidR="00766674" w:rsidRPr="00A937E8" w:rsidRDefault="00766674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To automate and maintain build and release tasks, customized the scripts using </w:t>
      </w:r>
      <w:r w:rsidRPr="00A937E8">
        <w:rPr>
          <w:rFonts w:ascii="Arial" w:hAnsi="Arial" w:cs="Arial"/>
          <w:b/>
          <w:sz w:val="20"/>
          <w:szCs w:val="20"/>
        </w:rPr>
        <w:t>bash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="006C6285" w:rsidRPr="00A937E8">
        <w:rPr>
          <w:rFonts w:ascii="Arial" w:hAnsi="Arial" w:cs="Arial"/>
          <w:b/>
          <w:sz w:val="20"/>
          <w:szCs w:val="20"/>
        </w:rPr>
        <w:t>P</w:t>
      </w:r>
      <w:r w:rsidRPr="00A937E8">
        <w:rPr>
          <w:rFonts w:ascii="Arial" w:hAnsi="Arial" w:cs="Arial"/>
          <w:b/>
          <w:sz w:val="20"/>
          <w:szCs w:val="20"/>
        </w:rPr>
        <w:t>er</w:t>
      </w:r>
      <w:r w:rsidRPr="00A937E8">
        <w:rPr>
          <w:rFonts w:ascii="Arial" w:hAnsi="Arial" w:cs="Arial"/>
          <w:sz w:val="20"/>
          <w:szCs w:val="20"/>
        </w:rPr>
        <w:t>l scripts.</w:t>
      </w:r>
    </w:p>
    <w:p w14:paraId="22A9FEEF" w14:textId="3600D9FF" w:rsidR="001025BE" w:rsidRPr="00A937E8" w:rsidRDefault="001025BE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Install and configure switches from many vendors including </w:t>
      </w:r>
      <w:r w:rsidRPr="00A937E8">
        <w:rPr>
          <w:rFonts w:ascii="Arial" w:hAnsi="Arial" w:cs="Arial"/>
          <w:b/>
          <w:bCs/>
          <w:sz w:val="20"/>
          <w:szCs w:val="20"/>
        </w:rPr>
        <w:t>Dell</w:t>
      </w:r>
      <w:r w:rsidRPr="00A937E8">
        <w:rPr>
          <w:rFonts w:ascii="Arial" w:hAnsi="Arial" w:cs="Arial"/>
          <w:sz w:val="20"/>
          <w:szCs w:val="20"/>
        </w:rPr>
        <w:t xml:space="preserve"> </w:t>
      </w:r>
      <w:r w:rsidR="000C7567" w:rsidRPr="00A937E8">
        <w:rPr>
          <w:rFonts w:ascii="Arial" w:hAnsi="Arial" w:cs="Arial"/>
          <w:sz w:val="20"/>
          <w:szCs w:val="20"/>
        </w:rPr>
        <w:t>Power Connect</w:t>
      </w:r>
      <w:r w:rsidRPr="00A937E8">
        <w:rPr>
          <w:rFonts w:ascii="Arial" w:hAnsi="Arial" w:cs="Arial"/>
          <w:sz w:val="20"/>
          <w:szCs w:val="20"/>
        </w:rPr>
        <w:t xml:space="preserve">, </w:t>
      </w:r>
      <w:r w:rsidRPr="00A937E8">
        <w:rPr>
          <w:rFonts w:ascii="Arial" w:hAnsi="Arial" w:cs="Arial"/>
          <w:b/>
          <w:bCs/>
          <w:sz w:val="20"/>
          <w:szCs w:val="20"/>
        </w:rPr>
        <w:t>Cisco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bCs/>
          <w:sz w:val="20"/>
          <w:szCs w:val="20"/>
        </w:rPr>
        <w:t>HP</w:t>
      </w:r>
      <w:r w:rsidRPr="00A937E8">
        <w:rPr>
          <w:rFonts w:ascii="Arial" w:hAnsi="Arial" w:cs="Arial"/>
          <w:sz w:val="20"/>
          <w:szCs w:val="20"/>
        </w:rPr>
        <w:t>.</w:t>
      </w:r>
    </w:p>
    <w:p w14:paraId="56A3AB1E" w14:textId="77777777" w:rsidR="00EB6B41" w:rsidRDefault="00EB6B41" w:rsidP="001C50C9">
      <w:pPr>
        <w:jc w:val="both"/>
        <w:rPr>
          <w:rFonts w:ascii="Arial" w:hAnsi="Arial" w:cs="Arial"/>
          <w:b/>
          <w:sz w:val="20"/>
          <w:szCs w:val="20"/>
        </w:rPr>
      </w:pPr>
    </w:p>
    <w:p w14:paraId="6584D67F" w14:textId="77777777" w:rsidR="00EF48C5" w:rsidRDefault="00EF48C5" w:rsidP="001C50C9">
      <w:pPr>
        <w:jc w:val="both"/>
        <w:rPr>
          <w:rFonts w:ascii="Arial" w:hAnsi="Arial" w:cs="Arial"/>
          <w:b/>
          <w:sz w:val="20"/>
          <w:szCs w:val="20"/>
        </w:rPr>
      </w:pPr>
    </w:p>
    <w:p w14:paraId="2384CF47" w14:textId="77777777" w:rsidR="00956444" w:rsidRPr="0016688E" w:rsidRDefault="00956444" w:rsidP="001C50C9">
      <w:pPr>
        <w:jc w:val="both"/>
        <w:rPr>
          <w:rFonts w:ascii="Arial" w:hAnsi="Arial" w:cs="Arial"/>
          <w:b/>
          <w:sz w:val="20"/>
          <w:szCs w:val="20"/>
        </w:rPr>
      </w:pPr>
    </w:p>
    <w:p w14:paraId="5FE88C91" w14:textId="64E4B350" w:rsidR="00EC0535" w:rsidRPr="00A937E8" w:rsidRDefault="00351616" w:rsidP="001C50C9">
      <w:pPr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Client: Argo Group</w:t>
      </w:r>
      <w:r w:rsidR="002C5C62" w:rsidRPr="00A937E8">
        <w:rPr>
          <w:rFonts w:ascii="Arial" w:hAnsi="Arial" w:cs="Arial"/>
          <w:b/>
        </w:rPr>
        <w:t>,</w:t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A937E8">
        <w:rPr>
          <w:rFonts w:ascii="Arial" w:hAnsi="Arial" w:cs="Arial"/>
          <w:b/>
        </w:rPr>
        <w:tab/>
      </w:r>
      <w:r w:rsidR="00596849" w:rsidRPr="00A937E8">
        <w:rPr>
          <w:rFonts w:ascii="Arial" w:hAnsi="Arial" w:cs="Arial"/>
          <w:b/>
        </w:rPr>
        <w:t>Sep</w:t>
      </w:r>
      <w:r w:rsidR="004D130C" w:rsidRPr="00A937E8">
        <w:rPr>
          <w:rFonts w:ascii="Arial" w:hAnsi="Arial" w:cs="Arial"/>
          <w:b/>
        </w:rPr>
        <w:t xml:space="preserve"> 201</w:t>
      </w:r>
      <w:r w:rsidR="00596849" w:rsidRPr="00A937E8">
        <w:rPr>
          <w:rFonts w:ascii="Arial" w:hAnsi="Arial" w:cs="Arial"/>
          <w:b/>
        </w:rPr>
        <w:t>6</w:t>
      </w:r>
      <w:r w:rsidR="00EC0535" w:rsidRPr="00A937E8">
        <w:rPr>
          <w:rFonts w:ascii="Arial" w:hAnsi="Arial" w:cs="Arial"/>
          <w:b/>
        </w:rPr>
        <w:t xml:space="preserve"> to </w:t>
      </w:r>
      <w:r w:rsidR="00596849" w:rsidRPr="00A937E8">
        <w:rPr>
          <w:rFonts w:ascii="Arial" w:hAnsi="Arial" w:cs="Arial"/>
          <w:b/>
        </w:rPr>
        <w:t>July</w:t>
      </w:r>
      <w:r w:rsidR="00766674" w:rsidRPr="00A937E8">
        <w:rPr>
          <w:rFonts w:ascii="Arial" w:hAnsi="Arial" w:cs="Arial"/>
          <w:b/>
        </w:rPr>
        <w:t xml:space="preserve"> 201</w:t>
      </w:r>
      <w:r w:rsidR="00596849" w:rsidRPr="00A937E8">
        <w:rPr>
          <w:rFonts w:ascii="Arial" w:hAnsi="Arial" w:cs="Arial"/>
          <w:b/>
        </w:rPr>
        <w:t>7</w:t>
      </w:r>
    </w:p>
    <w:p w14:paraId="77657B60" w14:textId="77777777" w:rsidR="00EC0535" w:rsidRPr="00A937E8" w:rsidRDefault="00351616" w:rsidP="001C50C9">
      <w:pPr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Location: San Antonio, Texas</w:t>
      </w:r>
      <w:r w:rsidR="00EC0535" w:rsidRPr="00A937E8">
        <w:rPr>
          <w:rFonts w:ascii="Arial" w:hAnsi="Arial" w:cs="Arial"/>
          <w:b/>
        </w:rPr>
        <w:tab/>
      </w:r>
      <w:r w:rsidR="00EC0535" w:rsidRPr="00A937E8">
        <w:rPr>
          <w:rFonts w:ascii="Arial" w:hAnsi="Arial" w:cs="Arial"/>
          <w:b/>
        </w:rPr>
        <w:tab/>
      </w:r>
      <w:r w:rsidR="00EC0535" w:rsidRPr="00A937E8">
        <w:rPr>
          <w:rFonts w:ascii="Arial" w:hAnsi="Arial" w:cs="Arial"/>
          <w:b/>
        </w:rPr>
        <w:tab/>
        <w:t xml:space="preserve">      </w:t>
      </w:r>
    </w:p>
    <w:p w14:paraId="0B3B16E0" w14:textId="1AAF5A98" w:rsidR="00EC0535" w:rsidRPr="00A937E8" w:rsidRDefault="00A60712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 xml:space="preserve">Role: </w:t>
      </w:r>
      <w:r w:rsidR="004B5F0F" w:rsidRPr="00A937E8">
        <w:rPr>
          <w:rFonts w:ascii="Arial" w:hAnsi="Arial" w:cs="Arial"/>
          <w:b/>
        </w:rPr>
        <w:t>DevOps Engineer</w:t>
      </w:r>
      <w:r w:rsidR="001A729A" w:rsidRPr="00A937E8">
        <w:rPr>
          <w:rFonts w:ascii="Arial" w:hAnsi="Arial" w:cs="Arial"/>
          <w:b/>
        </w:rPr>
        <w:t xml:space="preserve"> </w:t>
      </w:r>
    </w:p>
    <w:p w14:paraId="4C4AAD02" w14:textId="00E3480A" w:rsidR="004D130C" w:rsidRDefault="00EC0535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Responsibilities:</w:t>
      </w:r>
    </w:p>
    <w:p w14:paraId="6E3E84ED" w14:textId="77777777" w:rsidR="00772A04" w:rsidRPr="00772A04" w:rsidRDefault="00772A0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</w:p>
    <w:p w14:paraId="67DC0495" w14:textId="458CC7FD" w:rsidR="00EC0535" w:rsidRPr="00A937E8" w:rsidRDefault="00A937E8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Installed</w:t>
      </w:r>
      <w:r w:rsidR="002C7AA6" w:rsidRPr="00A937E8">
        <w:rPr>
          <w:rFonts w:ascii="Arial" w:hAnsi="Arial" w:cs="Arial"/>
          <w:sz w:val="20"/>
          <w:szCs w:val="20"/>
        </w:rPr>
        <w:t>, configurat</w:t>
      </w:r>
      <w:r w:rsidRPr="00A937E8">
        <w:rPr>
          <w:rFonts w:ascii="Arial" w:hAnsi="Arial" w:cs="Arial"/>
          <w:sz w:val="20"/>
          <w:szCs w:val="20"/>
        </w:rPr>
        <w:t>ed</w:t>
      </w:r>
      <w:r w:rsidR="002C7AA6" w:rsidRPr="00A937E8">
        <w:rPr>
          <w:rFonts w:ascii="Arial" w:hAnsi="Arial" w:cs="Arial"/>
          <w:sz w:val="20"/>
          <w:szCs w:val="20"/>
        </w:rPr>
        <w:t xml:space="preserve"> and </w:t>
      </w:r>
      <w:r w:rsidR="00C82ADC" w:rsidRPr="00A937E8">
        <w:rPr>
          <w:rFonts w:ascii="Arial" w:hAnsi="Arial" w:cs="Arial"/>
          <w:sz w:val="20"/>
          <w:szCs w:val="20"/>
        </w:rPr>
        <w:t>upgraded</w:t>
      </w:r>
      <w:r w:rsidR="00EC0535" w:rsidRPr="00A937E8">
        <w:rPr>
          <w:rFonts w:ascii="Arial" w:hAnsi="Arial" w:cs="Arial"/>
          <w:sz w:val="20"/>
          <w:szCs w:val="20"/>
        </w:rPr>
        <w:t xml:space="preserve"> </w:t>
      </w:r>
      <w:r w:rsidR="00EC0535" w:rsidRPr="00A937E8">
        <w:rPr>
          <w:rFonts w:ascii="Arial" w:hAnsi="Arial" w:cs="Arial"/>
          <w:b/>
          <w:sz w:val="20"/>
          <w:szCs w:val="20"/>
        </w:rPr>
        <w:t>RHEL</w:t>
      </w:r>
      <w:r w:rsidR="001A729A" w:rsidRPr="00A937E8">
        <w:rPr>
          <w:rFonts w:ascii="Arial" w:hAnsi="Arial" w:cs="Arial"/>
          <w:b/>
          <w:sz w:val="20"/>
          <w:szCs w:val="20"/>
        </w:rPr>
        <w:t>,</w:t>
      </w:r>
      <w:r w:rsidR="00EC0535" w:rsidRPr="00A937E8">
        <w:rPr>
          <w:rFonts w:ascii="Arial" w:hAnsi="Arial" w:cs="Arial"/>
          <w:sz w:val="20"/>
          <w:szCs w:val="20"/>
        </w:rPr>
        <w:t xml:space="preserve"> </w:t>
      </w:r>
      <w:r w:rsidR="00EC0535" w:rsidRPr="00A937E8">
        <w:rPr>
          <w:rFonts w:ascii="Arial" w:hAnsi="Arial" w:cs="Arial"/>
          <w:b/>
          <w:sz w:val="20"/>
          <w:szCs w:val="20"/>
        </w:rPr>
        <w:t>OEL Linux,</w:t>
      </w:r>
      <w:r w:rsidR="001A729A" w:rsidRPr="00A937E8">
        <w:rPr>
          <w:rFonts w:ascii="Arial" w:hAnsi="Arial" w:cs="Arial"/>
          <w:b/>
          <w:sz w:val="20"/>
          <w:szCs w:val="20"/>
        </w:rPr>
        <w:t xml:space="preserve"> CentOS, Solaris</w:t>
      </w:r>
      <w:r w:rsidR="00EC0535" w:rsidRPr="00A937E8">
        <w:rPr>
          <w:rFonts w:ascii="Arial" w:hAnsi="Arial" w:cs="Arial"/>
          <w:b/>
          <w:sz w:val="20"/>
          <w:szCs w:val="20"/>
        </w:rPr>
        <w:t xml:space="preserve"> </w:t>
      </w:r>
      <w:r w:rsidR="00EC0535" w:rsidRPr="00A937E8">
        <w:rPr>
          <w:rFonts w:ascii="Arial" w:hAnsi="Arial" w:cs="Arial"/>
          <w:sz w:val="20"/>
          <w:szCs w:val="20"/>
        </w:rPr>
        <w:t xml:space="preserve">on </w:t>
      </w:r>
      <w:r w:rsidR="00EC0535" w:rsidRPr="00A937E8">
        <w:rPr>
          <w:rFonts w:ascii="Arial" w:hAnsi="Arial" w:cs="Arial"/>
          <w:b/>
          <w:i/>
          <w:sz w:val="20"/>
          <w:szCs w:val="20"/>
        </w:rPr>
        <w:t>HP</w:t>
      </w:r>
      <w:r w:rsidR="00EC0535" w:rsidRPr="00A937E8">
        <w:rPr>
          <w:rFonts w:ascii="Arial" w:hAnsi="Arial" w:cs="Arial"/>
          <w:b/>
          <w:sz w:val="20"/>
          <w:szCs w:val="20"/>
        </w:rPr>
        <w:t xml:space="preserve"> </w:t>
      </w:r>
      <w:r w:rsidR="00EC0535" w:rsidRPr="00A937E8">
        <w:rPr>
          <w:rFonts w:ascii="Arial" w:hAnsi="Arial" w:cs="Arial"/>
          <w:sz w:val="20"/>
          <w:szCs w:val="20"/>
        </w:rPr>
        <w:t>and</w:t>
      </w:r>
      <w:r w:rsidR="00EC0535" w:rsidRPr="00A937E8">
        <w:rPr>
          <w:rFonts w:ascii="Arial" w:hAnsi="Arial" w:cs="Arial"/>
          <w:b/>
          <w:sz w:val="20"/>
          <w:szCs w:val="20"/>
        </w:rPr>
        <w:t xml:space="preserve"> Sun/Sprac </w:t>
      </w:r>
      <w:r w:rsidR="00EC0535" w:rsidRPr="00A937E8">
        <w:rPr>
          <w:rFonts w:ascii="Arial" w:hAnsi="Arial" w:cs="Arial"/>
          <w:sz w:val="20"/>
          <w:szCs w:val="20"/>
        </w:rPr>
        <w:t>(T3-x, T4-x) Servers.</w:t>
      </w:r>
    </w:p>
    <w:p w14:paraId="7EA8C6AE" w14:textId="77777777" w:rsidR="00EC0535" w:rsidRPr="00A937E8" w:rsidRDefault="00EC053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Allocated resources to the </w:t>
      </w:r>
      <w:r w:rsidRPr="00A937E8">
        <w:rPr>
          <w:rFonts w:ascii="Arial" w:hAnsi="Arial" w:cs="Arial"/>
          <w:b/>
          <w:sz w:val="20"/>
          <w:szCs w:val="20"/>
        </w:rPr>
        <w:t>Virtual Machines</w:t>
      </w:r>
      <w:r w:rsidRPr="00A937E8">
        <w:rPr>
          <w:rFonts w:ascii="Arial" w:hAnsi="Arial" w:cs="Arial"/>
          <w:sz w:val="20"/>
          <w:szCs w:val="20"/>
        </w:rPr>
        <w:t xml:space="preserve"> based on the requirements from the Users.</w:t>
      </w:r>
    </w:p>
    <w:p w14:paraId="2BDAF966" w14:textId="77777777" w:rsidR="00EC0535" w:rsidRPr="00A937E8" w:rsidRDefault="00EC0535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Engineer</w:t>
      </w:r>
      <w:r w:rsidR="00C50C17" w:rsidRPr="00A937E8">
        <w:rPr>
          <w:rFonts w:ascii="Arial" w:hAnsi="Arial" w:cs="Arial"/>
          <w:sz w:val="20"/>
          <w:szCs w:val="20"/>
        </w:rPr>
        <w:t>ed, built</w:t>
      </w:r>
      <w:r w:rsidRPr="00A937E8">
        <w:rPr>
          <w:rFonts w:ascii="Arial" w:hAnsi="Arial" w:cs="Arial"/>
          <w:sz w:val="20"/>
          <w:szCs w:val="20"/>
        </w:rPr>
        <w:t xml:space="preserve"> Servers to include the installation and maintenance of multiple OS packages such as </w:t>
      </w:r>
      <w:r w:rsidRPr="00A937E8">
        <w:rPr>
          <w:rFonts w:ascii="Arial" w:hAnsi="Arial" w:cs="Arial"/>
          <w:b/>
          <w:sz w:val="20"/>
          <w:szCs w:val="20"/>
        </w:rPr>
        <w:t>Linux (RHEL, OEL, CentOS), Solaris</w:t>
      </w:r>
      <w:r w:rsidRPr="00A937E8">
        <w:rPr>
          <w:rFonts w:ascii="Arial" w:hAnsi="Arial" w:cs="Arial"/>
          <w:sz w:val="20"/>
          <w:szCs w:val="20"/>
        </w:rPr>
        <w:t>.</w:t>
      </w:r>
    </w:p>
    <w:p w14:paraId="0C078CFA" w14:textId="77777777" w:rsidR="00C44310" w:rsidRPr="00A937E8" w:rsidRDefault="00C44310" w:rsidP="001C50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Coordinated with other teams like </w:t>
      </w:r>
      <w:r w:rsidRPr="00A937E8">
        <w:rPr>
          <w:rFonts w:ascii="Arial" w:hAnsi="Arial" w:cs="Arial"/>
          <w:b/>
          <w:sz w:val="20"/>
          <w:szCs w:val="20"/>
        </w:rPr>
        <w:t>Network, Storage</w:t>
      </w:r>
      <w:r w:rsidRPr="00A937E8">
        <w:rPr>
          <w:rFonts w:ascii="Arial" w:hAnsi="Arial" w:cs="Arial"/>
          <w:sz w:val="20"/>
          <w:szCs w:val="20"/>
        </w:rPr>
        <w:t xml:space="preserve"> and Windows for smooth operation of the projects.</w:t>
      </w:r>
    </w:p>
    <w:p w14:paraId="18B817D5" w14:textId="372A28BB" w:rsidR="00EC0535" w:rsidRPr="00A937E8" w:rsidRDefault="00EC0535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lastRenderedPageBreak/>
        <w:t xml:space="preserve">Implemented </w:t>
      </w:r>
      <w:r w:rsidRPr="00A937E8">
        <w:rPr>
          <w:rFonts w:ascii="Arial" w:hAnsi="Arial" w:cs="Arial"/>
          <w:b/>
          <w:sz w:val="20"/>
          <w:szCs w:val="20"/>
        </w:rPr>
        <w:t>AWS</w:t>
      </w:r>
      <w:r w:rsidRPr="00A937E8">
        <w:rPr>
          <w:rFonts w:ascii="Arial" w:hAnsi="Arial" w:cs="Arial"/>
          <w:sz w:val="20"/>
          <w:szCs w:val="20"/>
        </w:rPr>
        <w:t xml:space="preserve"> solutions using </w:t>
      </w:r>
      <w:r w:rsidRPr="00A937E8">
        <w:rPr>
          <w:rFonts w:ascii="Arial" w:hAnsi="Arial" w:cs="Arial"/>
          <w:b/>
          <w:sz w:val="20"/>
          <w:szCs w:val="20"/>
        </w:rPr>
        <w:t xml:space="preserve">EC2, S3, RDS, </w:t>
      </w:r>
      <w:r w:rsidR="000C7567" w:rsidRPr="00A937E8">
        <w:rPr>
          <w:rFonts w:ascii="Arial" w:hAnsi="Arial" w:cs="Arial"/>
          <w:b/>
          <w:sz w:val="20"/>
          <w:szCs w:val="20"/>
        </w:rPr>
        <w:t>EBS, Route</w:t>
      </w:r>
      <w:r w:rsidR="00B3236B" w:rsidRPr="00A937E8">
        <w:rPr>
          <w:rFonts w:ascii="Arial" w:hAnsi="Arial" w:cs="Arial"/>
          <w:b/>
          <w:sz w:val="20"/>
          <w:szCs w:val="20"/>
        </w:rPr>
        <w:t xml:space="preserve">53 </w:t>
      </w:r>
      <w:r w:rsidRPr="00A937E8">
        <w:rPr>
          <w:rFonts w:ascii="Arial" w:hAnsi="Arial" w:cs="Arial"/>
          <w:b/>
          <w:sz w:val="20"/>
          <w:szCs w:val="20"/>
        </w:rPr>
        <w:t>and Elastic Load Balancer</w:t>
      </w:r>
      <w:r w:rsidRPr="00A937E8">
        <w:rPr>
          <w:rFonts w:ascii="Arial" w:hAnsi="Arial" w:cs="Arial"/>
          <w:sz w:val="20"/>
          <w:szCs w:val="20"/>
        </w:rPr>
        <w:t xml:space="preserve">, Auto-scaling groups, Optimized volumes and </w:t>
      </w:r>
      <w:r w:rsidRPr="00A937E8">
        <w:rPr>
          <w:rFonts w:ascii="Arial" w:hAnsi="Arial" w:cs="Arial"/>
          <w:b/>
          <w:sz w:val="20"/>
          <w:szCs w:val="20"/>
        </w:rPr>
        <w:t>EC2</w:t>
      </w:r>
      <w:r w:rsidRPr="00A937E8">
        <w:rPr>
          <w:rFonts w:ascii="Arial" w:hAnsi="Arial" w:cs="Arial"/>
          <w:sz w:val="20"/>
          <w:szCs w:val="20"/>
        </w:rPr>
        <w:t xml:space="preserve"> instances. </w:t>
      </w:r>
    </w:p>
    <w:p w14:paraId="69770504" w14:textId="77777777" w:rsidR="00CB32A8" w:rsidRPr="00A937E8" w:rsidRDefault="00CB32A8" w:rsidP="001C50C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Worked with </w:t>
      </w:r>
      <w:r w:rsidRPr="00A937E8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Ansible</w:t>
      </w: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and </w:t>
      </w:r>
      <w:r w:rsidRPr="00A937E8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 xml:space="preserve">Puppet </w:t>
      </w: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to automate the process for system-wide configuration and management of </w:t>
      </w:r>
      <w:r w:rsidRPr="00A937E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</w:rPr>
        <w:t>Linux</w:t>
      </w: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servers</w:t>
      </w:r>
      <w:r w:rsidR="00623631"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and built </w:t>
      </w:r>
      <w:r w:rsidR="00623631" w:rsidRPr="00A937E8">
        <w:rPr>
          <w:rFonts w:ascii="Arial" w:hAnsi="Arial" w:cs="Arial"/>
          <w:sz w:val="20"/>
          <w:szCs w:val="20"/>
        </w:rPr>
        <w:t xml:space="preserve">Continuous Integration environment using </w:t>
      </w:r>
      <w:r w:rsidR="00623631" w:rsidRPr="00A937E8">
        <w:rPr>
          <w:rFonts w:ascii="Arial" w:hAnsi="Arial" w:cs="Arial"/>
          <w:b/>
          <w:sz w:val="20"/>
          <w:szCs w:val="20"/>
        </w:rPr>
        <w:t>Jenkins</w:t>
      </w: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>.</w:t>
      </w:r>
    </w:p>
    <w:p w14:paraId="779EE316" w14:textId="77777777" w:rsidR="0001693B" w:rsidRPr="00A937E8" w:rsidRDefault="0001693B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A937E8">
        <w:rPr>
          <w:rFonts w:ascii="Arial" w:hAnsi="Arial" w:cs="Arial"/>
          <w:bCs/>
          <w:sz w:val="20"/>
          <w:szCs w:val="20"/>
        </w:rPr>
        <w:t xml:space="preserve">Proficient with container systems like </w:t>
      </w:r>
      <w:r w:rsidRPr="00A937E8">
        <w:rPr>
          <w:rFonts w:ascii="Arial" w:hAnsi="Arial" w:cs="Arial"/>
          <w:b/>
          <w:bCs/>
          <w:sz w:val="20"/>
          <w:szCs w:val="20"/>
        </w:rPr>
        <w:t>Docker</w:t>
      </w:r>
      <w:r w:rsidRPr="00A937E8">
        <w:rPr>
          <w:rFonts w:ascii="Arial" w:hAnsi="Arial" w:cs="Arial"/>
          <w:bCs/>
          <w:sz w:val="20"/>
          <w:szCs w:val="20"/>
        </w:rPr>
        <w:t xml:space="preserve"> and container orchestration like </w:t>
      </w:r>
      <w:r w:rsidRPr="00A937E8">
        <w:rPr>
          <w:rFonts w:ascii="Arial" w:hAnsi="Arial" w:cs="Arial"/>
          <w:b/>
          <w:bCs/>
          <w:sz w:val="20"/>
          <w:szCs w:val="20"/>
        </w:rPr>
        <w:t>EC2</w:t>
      </w:r>
      <w:r w:rsidRPr="00A937E8">
        <w:rPr>
          <w:rFonts w:ascii="Arial" w:hAnsi="Arial" w:cs="Arial"/>
          <w:bCs/>
          <w:sz w:val="20"/>
          <w:szCs w:val="20"/>
        </w:rPr>
        <w:t xml:space="preserve"> Container Service, </w:t>
      </w:r>
      <w:r w:rsidRPr="00A937E8">
        <w:rPr>
          <w:rFonts w:ascii="Arial" w:hAnsi="Arial" w:cs="Arial"/>
          <w:b/>
          <w:bCs/>
          <w:sz w:val="20"/>
          <w:szCs w:val="20"/>
        </w:rPr>
        <w:t>Kubernetes</w:t>
      </w:r>
      <w:r w:rsidRPr="00A937E8">
        <w:rPr>
          <w:rFonts w:ascii="Arial" w:hAnsi="Arial" w:cs="Arial"/>
          <w:bCs/>
          <w:sz w:val="20"/>
          <w:szCs w:val="20"/>
        </w:rPr>
        <w:t xml:space="preserve">, worked with </w:t>
      </w:r>
      <w:r w:rsidRPr="00A937E8">
        <w:rPr>
          <w:rFonts w:ascii="Arial" w:hAnsi="Arial" w:cs="Arial"/>
          <w:b/>
          <w:bCs/>
          <w:sz w:val="20"/>
          <w:szCs w:val="20"/>
        </w:rPr>
        <w:t>Terraform</w:t>
      </w:r>
      <w:r w:rsidRPr="00A937E8">
        <w:rPr>
          <w:rFonts w:ascii="Arial" w:hAnsi="Arial" w:cs="Arial"/>
          <w:bCs/>
          <w:sz w:val="20"/>
          <w:szCs w:val="20"/>
        </w:rPr>
        <w:t>.</w:t>
      </w:r>
    </w:p>
    <w:p w14:paraId="257AC179" w14:textId="70DD2252" w:rsidR="0001693B" w:rsidRDefault="0001693B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A937E8">
        <w:rPr>
          <w:rFonts w:ascii="Arial" w:hAnsi="Arial" w:cs="Arial"/>
          <w:bCs/>
          <w:sz w:val="20"/>
          <w:szCs w:val="20"/>
        </w:rPr>
        <w:t xml:space="preserve">Building/Maintaining </w:t>
      </w:r>
      <w:r w:rsidRPr="00A937E8">
        <w:rPr>
          <w:rFonts w:ascii="Arial" w:hAnsi="Arial" w:cs="Arial"/>
          <w:b/>
          <w:bCs/>
          <w:sz w:val="20"/>
          <w:szCs w:val="20"/>
        </w:rPr>
        <w:t>Docker</w:t>
      </w:r>
      <w:r w:rsidRPr="00A937E8">
        <w:rPr>
          <w:rFonts w:ascii="Arial" w:hAnsi="Arial" w:cs="Arial"/>
          <w:bCs/>
          <w:sz w:val="20"/>
          <w:szCs w:val="20"/>
        </w:rPr>
        <w:t xml:space="preserve"> container clusters managed by </w:t>
      </w:r>
      <w:r w:rsidRPr="00A937E8">
        <w:rPr>
          <w:rFonts w:ascii="Arial" w:hAnsi="Arial" w:cs="Arial"/>
          <w:b/>
          <w:bCs/>
          <w:sz w:val="20"/>
          <w:szCs w:val="20"/>
        </w:rPr>
        <w:t>Kubernetes, Linux, Bash, GIT, Docker</w:t>
      </w:r>
      <w:r w:rsidRPr="00A937E8">
        <w:rPr>
          <w:rFonts w:ascii="Arial" w:hAnsi="Arial" w:cs="Arial"/>
          <w:bCs/>
          <w:sz w:val="20"/>
          <w:szCs w:val="20"/>
        </w:rPr>
        <w:t xml:space="preserve">, on </w:t>
      </w:r>
      <w:r w:rsidRPr="00A937E8">
        <w:rPr>
          <w:rFonts w:ascii="Arial" w:hAnsi="Arial" w:cs="Arial"/>
          <w:b/>
          <w:bCs/>
          <w:sz w:val="20"/>
          <w:szCs w:val="20"/>
        </w:rPr>
        <w:t>AWS</w:t>
      </w:r>
      <w:r w:rsidRPr="00A937E8">
        <w:rPr>
          <w:rFonts w:ascii="Arial" w:hAnsi="Arial" w:cs="Arial"/>
          <w:bCs/>
          <w:sz w:val="20"/>
          <w:szCs w:val="20"/>
        </w:rPr>
        <w:t>.</w:t>
      </w:r>
    </w:p>
    <w:p w14:paraId="6E7A8C03" w14:textId="4FF832B1" w:rsidR="00032420" w:rsidRPr="00A937E8" w:rsidRDefault="00C82ADC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C82ADC">
        <w:rPr>
          <w:rFonts w:ascii="Arial" w:hAnsi="Arial" w:cs="Arial"/>
          <w:bCs/>
          <w:sz w:val="20"/>
          <w:szCs w:val="20"/>
        </w:rPr>
        <w:t>Developed Puppet codes in Manifest for automating the new environment and deploying through GitLab.</w:t>
      </w:r>
      <w:r w:rsidR="00032420">
        <w:rPr>
          <w:rFonts w:ascii="Arial" w:hAnsi="Arial" w:cs="Arial"/>
          <w:bCs/>
          <w:sz w:val="20"/>
          <w:szCs w:val="20"/>
        </w:rPr>
        <w:t xml:space="preserve"> </w:t>
      </w:r>
    </w:p>
    <w:p w14:paraId="715D09CF" w14:textId="77777777" w:rsidR="0001693B" w:rsidRDefault="0001693B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A937E8">
        <w:rPr>
          <w:rFonts w:ascii="Arial" w:hAnsi="Arial" w:cs="Arial"/>
          <w:bCs/>
          <w:sz w:val="20"/>
          <w:szCs w:val="20"/>
        </w:rPr>
        <w:t xml:space="preserve">Used </w:t>
      </w:r>
      <w:r w:rsidRPr="00A937E8">
        <w:rPr>
          <w:rFonts w:ascii="Arial" w:hAnsi="Arial" w:cs="Arial"/>
          <w:b/>
          <w:bCs/>
          <w:sz w:val="20"/>
          <w:szCs w:val="20"/>
        </w:rPr>
        <w:t xml:space="preserve">CI/CD </w:t>
      </w:r>
      <w:r w:rsidRPr="00A937E8">
        <w:rPr>
          <w:rFonts w:ascii="Arial" w:hAnsi="Arial" w:cs="Arial"/>
          <w:bCs/>
          <w:sz w:val="20"/>
          <w:szCs w:val="20"/>
        </w:rPr>
        <w:t>tools</w:t>
      </w:r>
      <w:r w:rsidR="006F2F0A" w:rsidRPr="00A937E8">
        <w:rPr>
          <w:rFonts w:ascii="Arial" w:hAnsi="Arial" w:cs="Arial"/>
          <w:b/>
          <w:bCs/>
          <w:sz w:val="20"/>
          <w:szCs w:val="20"/>
        </w:rPr>
        <w:t xml:space="preserve"> Jenkins, Git/Gitlab</w:t>
      </w:r>
      <w:r w:rsidRPr="00A937E8">
        <w:rPr>
          <w:rFonts w:ascii="Arial" w:hAnsi="Arial" w:cs="Arial"/>
          <w:b/>
          <w:bCs/>
          <w:sz w:val="20"/>
          <w:szCs w:val="20"/>
        </w:rPr>
        <w:t>, Jira</w:t>
      </w:r>
      <w:r w:rsidRPr="00A937E8">
        <w:rPr>
          <w:rFonts w:ascii="Arial" w:hAnsi="Arial" w:cs="Arial"/>
          <w:bCs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bCs/>
          <w:sz w:val="20"/>
          <w:szCs w:val="20"/>
        </w:rPr>
        <w:t>Docker</w:t>
      </w:r>
      <w:r w:rsidRPr="00A937E8">
        <w:rPr>
          <w:rFonts w:ascii="Arial" w:hAnsi="Arial" w:cs="Arial"/>
          <w:bCs/>
          <w:sz w:val="20"/>
          <w:szCs w:val="20"/>
        </w:rPr>
        <w:t xml:space="preserve"> registry/daemon for configuration management and automation using </w:t>
      </w:r>
      <w:r w:rsidRPr="00A937E8">
        <w:rPr>
          <w:rFonts w:ascii="Arial" w:hAnsi="Arial" w:cs="Arial"/>
          <w:b/>
          <w:bCs/>
          <w:sz w:val="20"/>
          <w:szCs w:val="20"/>
        </w:rPr>
        <w:t>Ansible</w:t>
      </w:r>
      <w:r w:rsidRPr="00A937E8">
        <w:rPr>
          <w:rFonts w:ascii="Arial" w:hAnsi="Arial" w:cs="Arial"/>
          <w:bCs/>
          <w:sz w:val="20"/>
          <w:szCs w:val="20"/>
        </w:rPr>
        <w:t>.</w:t>
      </w:r>
    </w:p>
    <w:p w14:paraId="164B33F6" w14:textId="2F935CE4" w:rsidR="004F3574" w:rsidRDefault="004F3574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4F3574">
        <w:rPr>
          <w:rFonts w:ascii="Arial" w:hAnsi="Arial" w:cs="Arial"/>
          <w:bCs/>
          <w:sz w:val="20"/>
          <w:szCs w:val="20"/>
        </w:rPr>
        <w:t xml:space="preserve">Deployed application which is containerized using </w:t>
      </w:r>
      <w:r w:rsidRPr="004F3574">
        <w:rPr>
          <w:rFonts w:ascii="Arial" w:hAnsi="Arial" w:cs="Arial"/>
          <w:b/>
          <w:sz w:val="20"/>
          <w:szCs w:val="20"/>
        </w:rPr>
        <w:t>Docker</w:t>
      </w:r>
      <w:r w:rsidRPr="004F3574">
        <w:rPr>
          <w:rFonts w:ascii="Arial" w:hAnsi="Arial" w:cs="Arial"/>
          <w:bCs/>
          <w:sz w:val="20"/>
          <w:szCs w:val="20"/>
        </w:rPr>
        <w:t xml:space="preserve"> onto a </w:t>
      </w:r>
      <w:r w:rsidRPr="004F3574">
        <w:rPr>
          <w:rFonts w:ascii="Arial" w:hAnsi="Arial" w:cs="Arial"/>
          <w:b/>
          <w:sz w:val="20"/>
          <w:szCs w:val="20"/>
        </w:rPr>
        <w:t>Kubernetes</w:t>
      </w:r>
      <w:r w:rsidRPr="004F3574">
        <w:rPr>
          <w:rFonts w:ascii="Arial" w:hAnsi="Arial" w:cs="Arial"/>
          <w:bCs/>
          <w:sz w:val="20"/>
          <w:szCs w:val="20"/>
        </w:rPr>
        <w:t xml:space="preserve"> cluster which is managed by Amazon Elastic Container Service for Kubernetes (</w:t>
      </w:r>
      <w:r w:rsidRPr="004F3574">
        <w:rPr>
          <w:rFonts w:ascii="Arial" w:hAnsi="Arial" w:cs="Arial"/>
          <w:b/>
          <w:sz w:val="20"/>
          <w:szCs w:val="20"/>
        </w:rPr>
        <w:t>EKS</w:t>
      </w:r>
      <w:r w:rsidRPr="004F3574">
        <w:rPr>
          <w:rFonts w:ascii="Arial" w:hAnsi="Arial" w:cs="Arial"/>
          <w:bCs/>
          <w:sz w:val="20"/>
          <w:szCs w:val="20"/>
        </w:rPr>
        <w:t>).</w:t>
      </w:r>
    </w:p>
    <w:p w14:paraId="592E78B1" w14:textId="677367D4" w:rsidR="00D1178F" w:rsidRPr="00A937E8" w:rsidRDefault="00D1178F" w:rsidP="001C50C9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Cs/>
          <w:sz w:val="20"/>
          <w:szCs w:val="20"/>
        </w:rPr>
      </w:pPr>
      <w:r w:rsidRPr="00D1178F">
        <w:rPr>
          <w:rFonts w:ascii="Arial" w:hAnsi="Arial" w:cs="Arial"/>
          <w:bCs/>
          <w:sz w:val="20"/>
          <w:szCs w:val="20"/>
        </w:rPr>
        <w:t>Migrat</w:t>
      </w:r>
      <w:r>
        <w:rPr>
          <w:rFonts w:ascii="Arial" w:hAnsi="Arial" w:cs="Arial"/>
          <w:bCs/>
          <w:sz w:val="20"/>
          <w:szCs w:val="20"/>
        </w:rPr>
        <w:t>ed</w:t>
      </w:r>
      <w:r w:rsidRPr="00D1178F">
        <w:rPr>
          <w:rFonts w:ascii="Arial" w:hAnsi="Arial" w:cs="Arial"/>
          <w:bCs/>
          <w:sz w:val="20"/>
          <w:szCs w:val="20"/>
        </w:rPr>
        <w:t xml:space="preserve"> from </w:t>
      </w:r>
      <w:r w:rsidRPr="00D1178F">
        <w:rPr>
          <w:rFonts w:ascii="Arial" w:hAnsi="Arial" w:cs="Arial"/>
          <w:b/>
          <w:sz w:val="20"/>
          <w:szCs w:val="20"/>
        </w:rPr>
        <w:t>Gitlab</w:t>
      </w:r>
      <w:r w:rsidRPr="00D1178F">
        <w:rPr>
          <w:rFonts w:ascii="Arial" w:hAnsi="Arial" w:cs="Arial"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sz w:val="20"/>
          <w:szCs w:val="20"/>
        </w:rPr>
        <w:t>D</w:t>
      </w:r>
      <w:r w:rsidRPr="00D1178F">
        <w:rPr>
          <w:rFonts w:ascii="Arial" w:hAnsi="Arial" w:cs="Arial"/>
          <w:b/>
          <w:sz w:val="20"/>
          <w:szCs w:val="20"/>
        </w:rPr>
        <w:t>ocker</w:t>
      </w:r>
      <w:r w:rsidRPr="00D1178F">
        <w:rPr>
          <w:rFonts w:ascii="Arial" w:hAnsi="Arial" w:cs="Arial"/>
          <w:bCs/>
          <w:sz w:val="20"/>
          <w:szCs w:val="20"/>
        </w:rPr>
        <w:t xml:space="preserve"> and implementing </w:t>
      </w:r>
      <w:r w:rsidRPr="00D1178F">
        <w:rPr>
          <w:rFonts w:ascii="Arial" w:hAnsi="Arial" w:cs="Arial"/>
          <w:b/>
          <w:sz w:val="20"/>
          <w:szCs w:val="20"/>
        </w:rPr>
        <w:t>Gitlab</w:t>
      </w:r>
      <w:r w:rsidRPr="00D1178F">
        <w:rPr>
          <w:rFonts w:ascii="Arial" w:hAnsi="Arial" w:cs="Arial"/>
          <w:bCs/>
          <w:sz w:val="20"/>
          <w:szCs w:val="20"/>
        </w:rPr>
        <w:t xml:space="preserve"> inside </w:t>
      </w:r>
      <w:r w:rsidRPr="00D1178F">
        <w:rPr>
          <w:rFonts w:ascii="Arial" w:hAnsi="Arial" w:cs="Arial"/>
          <w:b/>
          <w:sz w:val="20"/>
          <w:szCs w:val="20"/>
        </w:rPr>
        <w:t>Docker</w:t>
      </w:r>
      <w:r>
        <w:rPr>
          <w:rFonts w:ascii="Arial" w:hAnsi="Arial" w:cs="Arial"/>
          <w:bCs/>
          <w:sz w:val="20"/>
          <w:szCs w:val="20"/>
        </w:rPr>
        <w:t>.</w:t>
      </w:r>
    </w:p>
    <w:p w14:paraId="686CE710" w14:textId="77777777" w:rsidR="00EC0535" w:rsidRPr="00A937E8" w:rsidRDefault="00EC0535" w:rsidP="001C50C9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A937E8">
        <w:rPr>
          <w:rFonts w:ascii="Arial" w:hAnsi="Arial" w:cs="Arial"/>
          <w:bCs/>
          <w:sz w:val="20"/>
          <w:szCs w:val="20"/>
        </w:rPr>
        <w:t xml:space="preserve">Written and maintained </w:t>
      </w:r>
      <w:r w:rsidRPr="00A937E8">
        <w:rPr>
          <w:rFonts w:ascii="Arial" w:hAnsi="Arial" w:cs="Arial"/>
          <w:b/>
          <w:bCs/>
          <w:sz w:val="20"/>
          <w:szCs w:val="20"/>
        </w:rPr>
        <w:t xml:space="preserve">Puppet </w:t>
      </w:r>
      <w:r w:rsidRPr="00A937E8">
        <w:rPr>
          <w:rFonts w:ascii="Arial" w:hAnsi="Arial" w:cs="Arial"/>
          <w:bCs/>
          <w:sz w:val="20"/>
          <w:szCs w:val="20"/>
        </w:rPr>
        <w:t>modules and manifests for various automation and configuration management efforts.</w:t>
      </w:r>
    </w:p>
    <w:p w14:paraId="0E1C1C96" w14:textId="77777777" w:rsidR="00052357" w:rsidRDefault="00052357" w:rsidP="001C50C9">
      <w:pPr>
        <w:jc w:val="both"/>
        <w:rPr>
          <w:rFonts w:ascii="Arial" w:hAnsi="Arial" w:cs="Arial"/>
          <w:b/>
        </w:rPr>
      </w:pPr>
    </w:p>
    <w:p w14:paraId="752756B6" w14:textId="77777777" w:rsidR="00956444" w:rsidRDefault="00956444" w:rsidP="001C50C9">
      <w:pPr>
        <w:jc w:val="both"/>
        <w:rPr>
          <w:rFonts w:ascii="Arial" w:hAnsi="Arial" w:cs="Arial"/>
          <w:b/>
        </w:rPr>
      </w:pPr>
    </w:p>
    <w:p w14:paraId="22B368C7" w14:textId="77777777" w:rsidR="00EF48C5" w:rsidRDefault="00EF48C5" w:rsidP="001C50C9">
      <w:pPr>
        <w:jc w:val="both"/>
        <w:rPr>
          <w:rFonts w:ascii="Arial" w:hAnsi="Arial" w:cs="Arial"/>
          <w:b/>
        </w:rPr>
      </w:pPr>
    </w:p>
    <w:p w14:paraId="39AFDE68" w14:textId="642C2F36" w:rsidR="007C7FAA" w:rsidRPr="00A937E8" w:rsidRDefault="007C7FAA" w:rsidP="001C50C9">
      <w:pPr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Client: Estuate Inc</w:t>
      </w:r>
      <w:r w:rsidR="00DD194F" w:rsidRPr="00A937E8">
        <w:rPr>
          <w:rFonts w:ascii="Arial" w:hAnsi="Arial" w:cs="Arial"/>
          <w:b/>
        </w:rPr>
        <w:t>.</w:t>
      </w:r>
      <w:r w:rsidRPr="00A937E8">
        <w:rPr>
          <w:rFonts w:ascii="Arial" w:hAnsi="Arial" w:cs="Arial"/>
          <w:b/>
        </w:rPr>
        <w:t>,</w:t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DD194F" w:rsidRPr="00A937E8">
        <w:rPr>
          <w:rFonts w:ascii="Arial" w:hAnsi="Arial" w:cs="Arial"/>
          <w:b/>
        </w:rPr>
        <w:tab/>
      </w:r>
      <w:r w:rsidR="00A937E8">
        <w:rPr>
          <w:rFonts w:ascii="Arial" w:hAnsi="Arial" w:cs="Arial"/>
          <w:b/>
        </w:rPr>
        <w:tab/>
      </w:r>
      <w:r w:rsidRPr="00A937E8">
        <w:rPr>
          <w:rFonts w:ascii="Arial" w:hAnsi="Arial" w:cs="Arial"/>
          <w:b/>
        </w:rPr>
        <w:t xml:space="preserve">Nov 2015 to Sep 2016 </w:t>
      </w:r>
    </w:p>
    <w:p w14:paraId="2AF41E3D" w14:textId="77777777" w:rsidR="007C7FAA" w:rsidRPr="00A937E8" w:rsidRDefault="007C7FAA" w:rsidP="001C50C9">
      <w:pPr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Location: Sunnyvale, CA</w:t>
      </w:r>
      <w:r w:rsidRPr="00A937E8">
        <w:rPr>
          <w:rFonts w:ascii="Arial" w:hAnsi="Arial" w:cs="Arial"/>
          <w:b/>
        </w:rPr>
        <w:tab/>
        <w:t xml:space="preserve">    </w:t>
      </w:r>
    </w:p>
    <w:p w14:paraId="09B27B25" w14:textId="627A1778" w:rsidR="00EC0535" w:rsidRPr="00A937E8" w:rsidRDefault="007C7FAA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</w:rPr>
      </w:pPr>
      <w:r w:rsidRPr="00A937E8">
        <w:rPr>
          <w:rFonts w:ascii="Arial" w:hAnsi="Arial" w:cs="Arial"/>
          <w:b/>
        </w:rPr>
        <w:t>Role: System Administrator</w:t>
      </w:r>
    </w:p>
    <w:p w14:paraId="4BEDADF1" w14:textId="44B803E4" w:rsidR="00B91017" w:rsidRDefault="00EC0535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 w:rsidRPr="00A937E8">
        <w:rPr>
          <w:rFonts w:ascii="Arial" w:hAnsi="Arial" w:cs="Arial"/>
          <w:b/>
        </w:rPr>
        <w:t>Responsibilities</w:t>
      </w:r>
      <w:r w:rsidRPr="00A937E8">
        <w:rPr>
          <w:rFonts w:ascii="Arial" w:hAnsi="Arial" w:cs="Arial"/>
        </w:rPr>
        <w:t>:</w:t>
      </w:r>
    </w:p>
    <w:p w14:paraId="5E535C54" w14:textId="77777777" w:rsidR="00772A04" w:rsidRPr="00772A04" w:rsidRDefault="00772A04" w:rsidP="001C50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14:paraId="7836CB71" w14:textId="77777777" w:rsidR="00EC0535" w:rsidRPr="00A937E8" w:rsidRDefault="00EC0535" w:rsidP="001C50C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Developer to align process and tools, such as branching source control structure dependency management </w:t>
      </w:r>
      <w:r w:rsidRPr="00A937E8">
        <w:rPr>
          <w:rFonts w:ascii="Arial" w:hAnsi="Arial" w:cs="Arial"/>
          <w:b/>
          <w:sz w:val="20"/>
          <w:szCs w:val="20"/>
        </w:rPr>
        <w:t>Linux/Windows</w:t>
      </w:r>
      <w:r w:rsidRPr="00A937E8">
        <w:rPr>
          <w:rFonts w:ascii="Arial" w:hAnsi="Arial" w:cs="Arial"/>
          <w:sz w:val="20"/>
          <w:szCs w:val="20"/>
        </w:rPr>
        <w:t xml:space="preserve"> hybrid build infrastructure, code review &amp; check-in policies, that are developed and instrumented by </w:t>
      </w:r>
      <w:r w:rsidRPr="00A937E8">
        <w:rPr>
          <w:rFonts w:ascii="Arial" w:hAnsi="Arial" w:cs="Arial"/>
          <w:b/>
          <w:sz w:val="20"/>
          <w:szCs w:val="20"/>
        </w:rPr>
        <w:t>DevOps</w:t>
      </w:r>
      <w:r w:rsidRPr="00A937E8">
        <w:rPr>
          <w:rFonts w:ascii="Arial" w:hAnsi="Arial" w:cs="Arial"/>
          <w:sz w:val="20"/>
          <w:szCs w:val="20"/>
        </w:rPr>
        <w:t xml:space="preserve"> teams.</w:t>
      </w:r>
    </w:p>
    <w:p w14:paraId="6927A689" w14:textId="77777777" w:rsidR="00EC0535" w:rsidRPr="00A937E8" w:rsidRDefault="00EC0535" w:rsidP="001C50C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Managed </w:t>
      </w:r>
      <w:r w:rsidRPr="00A937E8">
        <w:rPr>
          <w:rFonts w:ascii="Arial" w:hAnsi="Arial" w:cs="Arial"/>
          <w:b/>
          <w:sz w:val="20"/>
          <w:szCs w:val="20"/>
        </w:rPr>
        <w:t>Ubuntu</w:t>
      </w:r>
      <w:r w:rsidRPr="00A937E8">
        <w:rPr>
          <w:rFonts w:ascii="Arial" w:hAnsi="Arial" w:cs="Arial"/>
          <w:sz w:val="20"/>
          <w:szCs w:val="20"/>
        </w:rPr>
        <w:t xml:space="preserve">, </w:t>
      </w:r>
      <w:r w:rsidRPr="00A937E8">
        <w:rPr>
          <w:rFonts w:ascii="Arial" w:hAnsi="Arial" w:cs="Arial"/>
          <w:b/>
          <w:sz w:val="20"/>
          <w:szCs w:val="20"/>
        </w:rPr>
        <w:t>Linux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Windows</w:t>
      </w:r>
      <w:r w:rsidRPr="00A937E8">
        <w:rPr>
          <w:rFonts w:ascii="Arial" w:hAnsi="Arial" w:cs="Arial"/>
          <w:sz w:val="20"/>
          <w:szCs w:val="20"/>
        </w:rPr>
        <w:t xml:space="preserve"> virtual servers on </w:t>
      </w:r>
      <w:r w:rsidRPr="00A937E8">
        <w:rPr>
          <w:rFonts w:ascii="Arial" w:hAnsi="Arial" w:cs="Arial"/>
          <w:b/>
          <w:sz w:val="20"/>
          <w:szCs w:val="20"/>
        </w:rPr>
        <w:t>AWS EC2</w:t>
      </w:r>
      <w:r w:rsidRPr="00A937E8">
        <w:rPr>
          <w:rFonts w:ascii="Arial" w:hAnsi="Arial" w:cs="Arial"/>
          <w:sz w:val="20"/>
          <w:szCs w:val="20"/>
        </w:rPr>
        <w:t xml:space="preserve"> using </w:t>
      </w:r>
      <w:r w:rsidR="007458A7" w:rsidRPr="00A937E8">
        <w:rPr>
          <w:rFonts w:ascii="Arial" w:hAnsi="Arial" w:cs="Arial"/>
          <w:b/>
          <w:sz w:val="20"/>
          <w:szCs w:val="20"/>
        </w:rPr>
        <w:t>Puppet</w:t>
      </w:r>
      <w:r w:rsidRPr="00A937E8">
        <w:rPr>
          <w:rFonts w:ascii="Arial" w:hAnsi="Arial" w:cs="Arial"/>
          <w:b/>
          <w:sz w:val="20"/>
          <w:szCs w:val="20"/>
        </w:rPr>
        <w:t xml:space="preserve"> </w:t>
      </w:r>
      <w:r w:rsidR="007458A7" w:rsidRPr="00A937E8">
        <w:rPr>
          <w:rFonts w:ascii="Arial" w:hAnsi="Arial" w:cs="Arial"/>
          <w:b/>
          <w:sz w:val="20"/>
          <w:szCs w:val="20"/>
        </w:rPr>
        <w:t>Master</w:t>
      </w:r>
      <w:r w:rsidRPr="00A937E8">
        <w:rPr>
          <w:rFonts w:ascii="Arial" w:hAnsi="Arial" w:cs="Arial"/>
          <w:sz w:val="20"/>
          <w:szCs w:val="20"/>
        </w:rPr>
        <w:t>.</w:t>
      </w:r>
    </w:p>
    <w:p w14:paraId="312CB29B" w14:textId="5E2FB39D" w:rsidR="00057436" w:rsidRPr="00A937E8" w:rsidRDefault="00057436" w:rsidP="001C50C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Implemented </w:t>
      </w:r>
      <w:r w:rsidRPr="00A937E8">
        <w:rPr>
          <w:rFonts w:ascii="Arial" w:hAnsi="Arial" w:cs="Arial"/>
          <w:b/>
          <w:sz w:val="20"/>
          <w:szCs w:val="20"/>
        </w:rPr>
        <w:t>AWS</w:t>
      </w:r>
      <w:r w:rsidRPr="00A937E8">
        <w:rPr>
          <w:rFonts w:ascii="Arial" w:hAnsi="Arial" w:cs="Arial"/>
          <w:sz w:val="20"/>
          <w:szCs w:val="20"/>
        </w:rPr>
        <w:t xml:space="preserve"> solutions using </w:t>
      </w:r>
      <w:r w:rsidRPr="00A937E8">
        <w:rPr>
          <w:rFonts w:ascii="Arial" w:hAnsi="Arial" w:cs="Arial"/>
          <w:b/>
          <w:sz w:val="20"/>
          <w:szCs w:val="20"/>
        </w:rPr>
        <w:t>EC2, S3, RDS, EBS, and Elastic Load Balancer</w:t>
      </w:r>
      <w:r w:rsidRPr="00A937E8">
        <w:rPr>
          <w:rFonts w:ascii="Arial" w:hAnsi="Arial" w:cs="Arial"/>
          <w:sz w:val="20"/>
          <w:szCs w:val="20"/>
        </w:rPr>
        <w:t xml:space="preserve">, Auto-scaling groups, Optimized volumes and </w:t>
      </w:r>
      <w:r w:rsidRPr="00A937E8">
        <w:rPr>
          <w:rFonts w:ascii="Arial" w:hAnsi="Arial" w:cs="Arial"/>
          <w:b/>
          <w:sz w:val="20"/>
          <w:szCs w:val="20"/>
        </w:rPr>
        <w:t>EC2</w:t>
      </w:r>
      <w:r w:rsidRPr="00A937E8">
        <w:rPr>
          <w:rFonts w:ascii="Arial" w:hAnsi="Arial" w:cs="Arial"/>
          <w:sz w:val="20"/>
          <w:szCs w:val="20"/>
        </w:rPr>
        <w:t xml:space="preserve"> instances.</w:t>
      </w:r>
    </w:p>
    <w:p w14:paraId="670A63FA" w14:textId="696B9CA0" w:rsidR="00B3236B" w:rsidRPr="00A937E8" w:rsidRDefault="00B3236B" w:rsidP="001C50C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Used </w:t>
      </w:r>
      <w:r w:rsidRPr="00A937E8">
        <w:rPr>
          <w:rFonts w:ascii="Arial" w:hAnsi="Arial" w:cs="Arial"/>
          <w:b/>
          <w:bCs/>
          <w:sz w:val="20"/>
          <w:szCs w:val="20"/>
        </w:rPr>
        <w:t>DNS</w:t>
      </w:r>
      <w:r w:rsidRPr="00A937E8">
        <w:rPr>
          <w:rFonts w:ascii="Arial" w:hAnsi="Arial" w:cs="Arial"/>
          <w:sz w:val="20"/>
          <w:szCs w:val="20"/>
        </w:rPr>
        <w:t xml:space="preserve"> management in </w:t>
      </w:r>
      <w:r w:rsidRPr="00A937E8">
        <w:rPr>
          <w:rFonts w:ascii="Arial" w:hAnsi="Arial" w:cs="Arial"/>
          <w:b/>
          <w:bCs/>
          <w:sz w:val="20"/>
          <w:szCs w:val="20"/>
        </w:rPr>
        <w:t>Route53</w:t>
      </w:r>
      <w:r w:rsidRPr="00A937E8">
        <w:rPr>
          <w:rFonts w:ascii="Arial" w:hAnsi="Arial" w:cs="Arial"/>
          <w:sz w:val="20"/>
          <w:szCs w:val="20"/>
        </w:rPr>
        <w:t xml:space="preserve">, </w:t>
      </w:r>
      <w:r w:rsidRPr="00A937E8">
        <w:rPr>
          <w:rFonts w:ascii="Arial" w:hAnsi="Arial" w:cs="Arial"/>
          <w:b/>
          <w:bCs/>
          <w:sz w:val="20"/>
          <w:szCs w:val="20"/>
        </w:rPr>
        <w:t>Amazon S3</w:t>
      </w:r>
      <w:r w:rsidRPr="00A937E8">
        <w:rPr>
          <w:rFonts w:ascii="Arial" w:hAnsi="Arial" w:cs="Arial"/>
          <w:sz w:val="20"/>
          <w:szCs w:val="20"/>
        </w:rPr>
        <w:t xml:space="preserve"> to backup database instances to save snapshots of data.</w:t>
      </w:r>
    </w:p>
    <w:p w14:paraId="0F28F4A9" w14:textId="77777777" w:rsidR="00057436" w:rsidRPr="00A937E8" w:rsidRDefault="00057436" w:rsidP="001C50C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Automated applications and </w:t>
      </w:r>
      <w:r w:rsidRPr="00A937E8">
        <w:rPr>
          <w:rFonts w:ascii="Arial" w:hAnsi="Arial" w:cs="Arial"/>
          <w:b/>
          <w:sz w:val="20"/>
          <w:szCs w:val="20"/>
        </w:rPr>
        <w:t>MySQL</w:t>
      </w:r>
      <w:r w:rsidRPr="00A937E8">
        <w:rPr>
          <w:rFonts w:ascii="Arial" w:hAnsi="Arial" w:cs="Arial"/>
          <w:sz w:val="20"/>
          <w:szCs w:val="20"/>
        </w:rPr>
        <w:t xml:space="preserve"> container deployment in </w:t>
      </w:r>
      <w:r w:rsidRPr="00A937E8">
        <w:rPr>
          <w:rFonts w:ascii="Arial" w:hAnsi="Arial" w:cs="Arial"/>
          <w:b/>
          <w:sz w:val="20"/>
          <w:szCs w:val="20"/>
        </w:rPr>
        <w:t>Docker</w:t>
      </w:r>
      <w:r w:rsidRPr="00A937E8">
        <w:rPr>
          <w:rFonts w:ascii="Arial" w:hAnsi="Arial" w:cs="Arial"/>
          <w:sz w:val="20"/>
          <w:szCs w:val="20"/>
        </w:rPr>
        <w:t xml:space="preserve"> using </w:t>
      </w:r>
      <w:r w:rsidRPr="00A937E8">
        <w:rPr>
          <w:rFonts w:ascii="Arial" w:hAnsi="Arial" w:cs="Arial"/>
          <w:b/>
          <w:sz w:val="20"/>
          <w:szCs w:val="20"/>
        </w:rPr>
        <w:t>Python</w:t>
      </w:r>
      <w:r w:rsidRPr="00A937E8">
        <w:rPr>
          <w:rFonts w:ascii="Arial" w:hAnsi="Arial" w:cs="Arial"/>
          <w:sz w:val="20"/>
          <w:szCs w:val="20"/>
        </w:rPr>
        <w:t xml:space="preserve"> and monitor them using </w:t>
      </w:r>
      <w:r w:rsidRPr="00A937E8">
        <w:rPr>
          <w:rFonts w:ascii="Arial" w:hAnsi="Arial" w:cs="Arial"/>
          <w:b/>
          <w:sz w:val="20"/>
          <w:szCs w:val="20"/>
        </w:rPr>
        <w:t>Nagios</w:t>
      </w:r>
      <w:r w:rsidRPr="00A937E8">
        <w:rPr>
          <w:rFonts w:ascii="Arial" w:hAnsi="Arial" w:cs="Arial"/>
          <w:sz w:val="20"/>
          <w:szCs w:val="20"/>
        </w:rPr>
        <w:t>.</w:t>
      </w:r>
    </w:p>
    <w:p w14:paraId="313EBE34" w14:textId="77777777" w:rsidR="00C44765" w:rsidRPr="00A937E8" w:rsidRDefault="00C44765" w:rsidP="001C50C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Installation of </w:t>
      </w:r>
      <w:r w:rsidRPr="00A937E8">
        <w:rPr>
          <w:rFonts w:ascii="Arial" w:hAnsi="Arial" w:cs="Arial"/>
          <w:b/>
          <w:sz w:val="20"/>
          <w:szCs w:val="20"/>
        </w:rPr>
        <w:t>Oracle Patches</w:t>
      </w:r>
      <w:r w:rsidRPr="00A937E8">
        <w:rPr>
          <w:rFonts w:ascii="Arial" w:hAnsi="Arial" w:cs="Arial"/>
          <w:sz w:val="20"/>
          <w:szCs w:val="20"/>
        </w:rPr>
        <w:t xml:space="preserve"> and Troubleshooting, Creating and modifying application related objects, Creating Profiles, Users, Roles and maintaining system security.</w:t>
      </w:r>
    </w:p>
    <w:p w14:paraId="4F139D51" w14:textId="77777777" w:rsidR="00723C1A" w:rsidRPr="00A937E8" w:rsidRDefault="00723C1A" w:rsidP="001C50C9">
      <w:pPr>
        <w:pStyle w:val="BodyText"/>
        <w:widowControl w:val="0"/>
        <w:numPr>
          <w:ilvl w:val="0"/>
          <w:numId w:val="2"/>
        </w:numPr>
        <w:spacing w:after="0"/>
        <w:ind w:right="115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Responsible for Implementing and Managing </w:t>
      </w:r>
      <w:r w:rsidRPr="00A937E8">
        <w:rPr>
          <w:rFonts w:ascii="Arial" w:hAnsi="Arial" w:cs="Arial"/>
          <w:b/>
          <w:sz w:val="20"/>
          <w:szCs w:val="20"/>
        </w:rPr>
        <w:t>Docker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Kubernetes</w:t>
      </w:r>
      <w:r w:rsidRPr="00A937E8">
        <w:rPr>
          <w:rFonts w:ascii="Arial" w:hAnsi="Arial" w:cs="Arial"/>
          <w:sz w:val="20"/>
          <w:szCs w:val="20"/>
        </w:rPr>
        <w:t xml:space="preserve"> infrastructure, and performed operations like </w:t>
      </w:r>
      <w:r w:rsidRPr="00A937E8">
        <w:rPr>
          <w:rFonts w:ascii="Arial" w:hAnsi="Arial" w:cs="Arial"/>
          <w:b/>
          <w:sz w:val="20"/>
          <w:szCs w:val="20"/>
        </w:rPr>
        <w:t>Docker</w:t>
      </w:r>
      <w:r w:rsidRPr="00A937E8">
        <w:rPr>
          <w:rFonts w:ascii="Arial" w:hAnsi="Arial" w:cs="Arial"/>
          <w:sz w:val="20"/>
          <w:szCs w:val="20"/>
        </w:rPr>
        <w:t xml:space="preserve"> container snapshots, attaching to a running container, removing images, managing director structures and managing containers.</w:t>
      </w:r>
    </w:p>
    <w:p w14:paraId="3E8710C1" w14:textId="77777777" w:rsidR="00723C1A" w:rsidRPr="00A937E8" w:rsidRDefault="00AC2EFF" w:rsidP="001C50C9">
      <w:pPr>
        <w:pStyle w:val="BodyText"/>
        <w:widowControl w:val="0"/>
        <w:numPr>
          <w:ilvl w:val="0"/>
          <w:numId w:val="2"/>
        </w:numPr>
        <w:spacing w:after="0"/>
        <w:ind w:right="115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  <w:lang w:val="en-US"/>
        </w:rPr>
        <w:t>Worked on</w:t>
      </w:r>
      <w:r w:rsidR="00723C1A" w:rsidRPr="00A937E8">
        <w:rPr>
          <w:rFonts w:ascii="Arial" w:hAnsi="Arial" w:cs="Arial"/>
          <w:sz w:val="20"/>
          <w:szCs w:val="20"/>
        </w:rPr>
        <w:t xml:space="preserve"> container systems like </w:t>
      </w:r>
      <w:r w:rsidR="00723C1A" w:rsidRPr="00A937E8">
        <w:rPr>
          <w:rFonts w:ascii="Arial" w:hAnsi="Arial" w:cs="Arial"/>
          <w:b/>
          <w:sz w:val="20"/>
          <w:szCs w:val="20"/>
        </w:rPr>
        <w:t>Docker</w:t>
      </w:r>
      <w:r w:rsidR="00723C1A" w:rsidRPr="00A937E8">
        <w:rPr>
          <w:rFonts w:ascii="Arial" w:hAnsi="Arial" w:cs="Arial"/>
          <w:sz w:val="20"/>
          <w:szCs w:val="20"/>
        </w:rPr>
        <w:t xml:space="preserve"> and container orchestration like </w:t>
      </w:r>
      <w:r w:rsidR="00723C1A" w:rsidRPr="00A937E8">
        <w:rPr>
          <w:rFonts w:ascii="Arial" w:hAnsi="Arial" w:cs="Arial"/>
          <w:b/>
          <w:sz w:val="20"/>
          <w:szCs w:val="20"/>
        </w:rPr>
        <w:t>EC2</w:t>
      </w:r>
      <w:r w:rsidR="00723C1A" w:rsidRPr="00A937E8">
        <w:rPr>
          <w:rFonts w:ascii="Arial" w:hAnsi="Arial" w:cs="Arial"/>
          <w:sz w:val="20"/>
          <w:szCs w:val="20"/>
        </w:rPr>
        <w:t xml:space="preserve"> Container Service </w:t>
      </w:r>
      <w:r w:rsidRPr="00A937E8">
        <w:rPr>
          <w:rFonts w:ascii="Arial" w:hAnsi="Arial" w:cs="Arial"/>
          <w:sz w:val="20"/>
          <w:szCs w:val="20"/>
          <w:lang w:val="en-US"/>
        </w:rPr>
        <w:t xml:space="preserve">and managed </w:t>
      </w:r>
      <w:r w:rsidRPr="00A937E8">
        <w:rPr>
          <w:rFonts w:ascii="Arial" w:hAnsi="Arial" w:cs="Arial"/>
          <w:b/>
          <w:sz w:val="20"/>
          <w:szCs w:val="20"/>
          <w:lang w:val="en-US"/>
        </w:rPr>
        <w:t>AWS</w:t>
      </w:r>
      <w:r w:rsidRPr="00A937E8">
        <w:rPr>
          <w:rFonts w:ascii="Arial" w:hAnsi="Arial" w:cs="Arial"/>
          <w:sz w:val="20"/>
          <w:szCs w:val="20"/>
          <w:lang w:val="en-US"/>
        </w:rPr>
        <w:t xml:space="preserve"> Instances </w:t>
      </w:r>
      <w:r w:rsidR="00723C1A" w:rsidRPr="00A937E8">
        <w:rPr>
          <w:rFonts w:ascii="Arial" w:hAnsi="Arial" w:cs="Arial"/>
          <w:sz w:val="20"/>
          <w:szCs w:val="20"/>
        </w:rPr>
        <w:t xml:space="preserve">with </w:t>
      </w:r>
      <w:r w:rsidR="00723C1A" w:rsidRPr="00A937E8">
        <w:rPr>
          <w:rFonts w:ascii="Arial" w:hAnsi="Arial" w:cs="Arial"/>
          <w:b/>
          <w:sz w:val="20"/>
          <w:szCs w:val="20"/>
        </w:rPr>
        <w:t>Terraform</w:t>
      </w:r>
      <w:r w:rsidR="00723C1A" w:rsidRPr="00A937E8">
        <w:rPr>
          <w:rFonts w:ascii="Arial" w:hAnsi="Arial" w:cs="Arial"/>
          <w:sz w:val="20"/>
          <w:szCs w:val="20"/>
        </w:rPr>
        <w:t>.</w:t>
      </w:r>
    </w:p>
    <w:p w14:paraId="5E9A9E45" w14:textId="77777777" w:rsidR="00723C1A" w:rsidRPr="00A937E8" w:rsidRDefault="00723C1A" w:rsidP="001C50C9">
      <w:pPr>
        <w:pStyle w:val="BodyText"/>
        <w:widowControl w:val="0"/>
        <w:numPr>
          <w:ilvl w:val="0"/>
          <w:numId w:val="2"/>
        </w:numPr>
        <w:spacing w:after="0"/>
        <w:ind w:right="115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Worked on deployment automation of all the Microservices to pull image from the private </w:t>
      </w:r>
      <w:r w:rsidRPr="00A937E8">
        <w:rPr>
          <w:rFonts w:ascii="Arial" w:hAnsi="Arial" w:cs="Arial"/>
          <w:b/>
          <w:sz w:val="20"/>
          <w:szCs w:val="20"/>
        </w:rPr>
        <w:t>Docker</w:t>
      </w:r>
      <w:r w:rsidRPr="00A937E8">
        <w:rPr>
          <w:rFonts w:ascii="Arial" w:hAnsi="Arial" w:cs="Arial"/>
          <w:sz w:val="20"/>
          <w:szCs w:val="20"/>
        </w:rPr>
        <w:t xml:space="preserve"> registry and deploy to </w:t>
      </w:r>
      <w:r w:rsidR="00AC2EFF" w:rsidRPr="00A937E8">
        <w:rPr>
          <w:rFonts w:ascii="Arial" w:hAnsi="Arial" w:cs="Arial"/>
          <w:b/>
          <w:sz w:val="20"/>
          <w:szCs w:val="20"/>
          <w:lang w:val="en-US"/>
        </w:rPr>
        <w:t>D</w:t>
      </w:r>
      <w:r w:rsidRPr="00A937E8">
        <w:rPr>
          <w:rFonts w:ascii="Arial" w:hAnsi="Arial" w:cs="Arial"/>
          <w:b/>
          <w:sz w:val="20"/>
          <w:szCs w:val="20"/>
        </w:rPr>
        <w:t xml:space="preserve">ocker </w:t>
      </w:r>
      <w:r w:rsidR="00AC2EFF" w:rsidRPr="00A937E8">
        <w:rPr>
          <w:rFonts w:ascii="Arial" w:hAnsi="Arial" w:cs="Arial"/>
          <w:b/>
          <w:sz w:val="20"/>
          <w:szCs w:val="20"/>
          <w:lang w:val="en-US"/>
        </w:rPr>
        <w:t>S</w:t>
      </w:r>
      <w:r w:rsidRPr="00A937E8">
        <w:rPr>
          <w:rFonts w:ascii="Arial" w:hAnsi="Arial" w:cs="Arial"/>
          <w:b/>
          <w:sz w:val="20"/>
          <w:szCs w:val="20"/>
        </w:rPr>
        <w:t>warm</w:t>
      </w:r>
      <w:r w:rsidRPr="00A937E8">
        <w:rPr>
          <w:rFonts w:ascii="Arial" w:hAnsi="Arial" w:cs="Arial"/>
          <w:sz w:val="20"/>
          <w:szCs w:val="20"/>
        </w:rPr>
        <w:t xml:space="preserve"> cluster using </w:t>
      </w:r>
      <w:r w:rsidRPr="00A937E8">
        <w:rPr>
          <w:rFonts w:ascii="Arial" w:hAnsi="Arial" w:cs="Arial"/>
          <w:b/>
          <w:sz w:val="20"/>
          <w:szCs w:val="20"/>
        </w:rPr>
        <w:t>Ansible</w:t>
      </w:r>
      <w:r w:rsidRPr="00A937E8">
        <w:rPr>
          <w:rFonts w:ascii="Arial" w:hAnsi="Arial" w:cs="Arial"/>
          <w:sz w:val="20"/>
          <w:szCs w:val="20"/>
        </w:rPr>
        <w:t>.</w:t>
      </w:r>
    </w:p>
    <w:p w14:paraId="6CB694F4" w14:textId="4DED2105" w:rsidR="00C44765" w:rsidRPr="0009416B" w:rsidRDefault="00B446E0" w:rsidP="001C50C9">
      <w:pPr>
        <w:widowControl w:val="0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Worked on establishing connections to clients using </w:t>
      </w:r>
      <w:r w:rsidRPr="00A937E8">
        <w:rPr>
          <w:rFonts w:ascii="Arial" w:hAnsi="Arial" w:cs="Arial"/>
          <w:b/>
          <w:sz w:val="20"/>
          <w:szCs w:val="20"/>
          <w:shd w:val="clear" w:color="auto" w:fill="FFFFFF"/>
        </w:rPr>
        <w:t>SSH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keys with master </w:t>
      </w:r>
      <w:r w:rsidRPr="00A937E8">
        <w:rPr>
          <w:rFonts w:ascii="Arial" w:hAnsi="Arial" w:cs="Arial"/>
          <w:b/>
          <w:sz w:val="20"/>
          <w:szCs w:val="20"/>
          <w:shd w:val="clear" w:color="auto" w:fill="FFFFFF"/>
        </w:rPr>
        <w:t>Ansible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node and writing </w:t>
      </w:r>
      <w:r w:rsidRPr="00A937E8">
        <w:rPr>
          <w:rFonts w:ascii="Arial" w:hAnsi="Arial" w:cs="Arial"/>
          <w:b/>
          <w:sz w:val="20"/>
          <w:szCs w:val="20"/>
          <w:shd w:val="clear" w:color="auto" w:fill="FFFFFF"/>
        </w:rPr>
        <w:t>Ansible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Playbooks for various deployments in production and non-production environments</w:t>
      </w:r>
      <w:r w:rsidR="00AC2EFF"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with </w:t>
      </w:r>
      <w:r w:rsidR="00AC2EFF" w:rsidRPr="00A937E8">
        <w:rPr>
          <w:rFonts w:ascii="Arial" w:hAnsi="Arial" w:cs="Arial"/>
          <w:b/>
          <w:sz w:val="20"/>
          <w:szCs w:val="20"/>
          <w:shd w:val="clear" w:color="auto" w:fill="FFFFFF"/>
        </w:rPr>
        <w:t>CI/CD</w:t>
      </w:r>
      <w:r w:rsidR="00AC2EFF"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process</w:t>
      </w:r>
      <w:r w:rsidR="0094269D"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using </w:t>
      </w:r>
      <w:r w:rsidR="0094269D" w:rsidRPr="00A937E8">
        <w:rPr>
          <w:rFonts w:ascii="Arial" w:hAnsi="Arial" w:cs="Arial"/>
          <w:b/>
          <w:sz w:val="20"/>
          <w:szCs w:val="20"/>
          <w:shd w:val="clear" w:color="auto" w:fill="FFFFFF"/>
        </w:rPr>
        <w:t>Jenkins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14:paraId="6A8B8FDF" w14:textId="77777777" w:rsidR="00EC7F41" w:rsidRPr="00A937E8" w:rsidRDefault="00EC7F41" w:rsidP="001C50C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bCs/>
          <w:sz w:val="20"/>
          <w:szCs w:val="20"/>
        </w:rPr>
        <w:t xml:space="preserve">Maintained </w:t>
      </w:r>
      <w:r w:rsidRPr="00A937E8">
        <w:rPr>
          <w:rFonts w:ascii="Arial" w:hAnsi="Arial" w:cs="Arial"/>
          <w:b/>
          <w:bCs/>
          <w:sz w:val="20"/>
          <w:szCs w:val="20"/>
        </w:rPr>
        <w:t xml:space="preserve">Puppet </w:t>
      </w:r>
      <w:r w:rsidRPr="00A937E8">
        <w:rPr>
          <w:rFonts w:ascii="Arial" w:hAnsi="Arial" w:cs="Arial"/>
          <w:bCs/>
          <w:sz w:val="20"/>
          <w:szCs w:val="20"/>
        </w:rPr>
        <w:t>modules and manifests for various automation and configuration management efforts.</w:t>
      </w:r>
    </w:p>
    <w:p w14:paraId="2AF44FEC" w14:textId="2D025A6D" w:rsidR="00EA23DD" w:rsidRDefault="00EC7F41" w:rsidP="00F21CBD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Developed build and deployment scripts using </w:t>
      </w:r>
      <w:r w:rsidRPr="00A937E8">
        <w:rPr>
          <w:rFonts w:ascii="Arial" w:hAnsi="Arial" w:cs="Arial"/>
          <w:b/>
          <w:sz w:val="20"/>
          <w:szCs w:val="20"/>
        </w:rPr>
        <w:t>ANT</w:t>
      </w:r>
      <w:r w:rsidRPr="00A937E8">
        <w:rPr>
          <w:rFonts w:ascii="Arial" w:hAnsi="Arial" w:cs="Arial"/>
          <w:sz w:val="20"/>
          <w:szCs w:val="20"/>
        </w:rPr>
        <w:t xml:space="preserve"> and </w:t>
      </w:r>
      <w:r w:rsidRPr="00A937E8">
        <w:rPr>
          <w:rFonts w:ascii="Arial" w:hAnsi="Arial" w:cs="Arial"/>
          <w:b/>
          <w:sz w:val="20"/>
          <w:szCs w:val="20"/>
        </w:rPr>
        <w:t>MAVEN</w:t>
      </w:r>
      <w:r w:rsidRPr="00A937E8">
        <w:rPr>
          <w:rFonts w:ascii="Arial" w:hAnsi="Arial" w:cs="Arial"/>
          <w:sz w:val="20"/>
          <w:szCs w:val="20"/>
        </w:rPr>
        <w:t xml:space="preserve"> as build tools in </w:t>
      </w:r>
      <w:r w:rsidRPr="00A937E8">
        <w:rPr>
          <w:rFonts w:ascii="Arial" w:hAnsi="Arial" w:cs="Arial"/>
          <w:b/>
          <w:sz w:val="20"/>
          <w:szCs w:val="20"/>
        </w:rPr>
        <w:t>Jenkins</w:t>
      </w:r>
      <w:r w:rsidRPr="00A937E8">
        <w:rPr>
          <w:rFonts w:ascii="Arial" w:hAnsi="Arial" w:cs="Arial"/>
          <w:sz w:val="20"/>
          <w:szCs w:val="20"/>
        </w:rPr>
        <w:t xml:space="preserve"> to move from one environment to environments.</w:t>
      </w:r>
    </w:p>
    <w:p w14:paraId="2B1FE57F" w14:textId="77777777" w:rsidR="009D4CFB" w:rsidRDefault="009D4CFB" w:rsidP="001C50C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8353FBE" w14:textId="77777777" w:rsidR="00EF48C5" w:rsidRDefault="00EF48C5" w:rsidP="001C50C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EC90DA5" w14:textId="6995991D" w:rsidR="00EC7F41" w:rsidRPr="00D5294F" w:rsidRDefault="007458A7" w:rsidP="001C50C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A937E8">
        <w:rPr>
          <w:rFonts w:ascii="Arial" w:hAnsi="Arial" w:cs="Arial"/>
          <w:b/>
          <w:bCs/>
        </w:rPr>
        <w:t>Client: PressMart Media Ltd.</w:t>
      </w:r>
      <w:r w:rsidR="00DD194F" w:rsidRPr="00A937E8">
        <w:rPr>
          <w:rFonts w:ascii="Arial" w:hAnsi="Arial" w:cs="Arial"/>
          <w:b/>
          <w:bCs/>
        </w:rPr>
        <w:t>,</w:t>
      </w:r>
      <w:r w:rsidR="00DD194F" w:rsidRPr="00A937E8">
        <w:rPr>
          <w:rFonts w:ascii="Arial" w:hAnsi="Arial" w:cs="Arial"/>
          <w:b/>
          <w:bCs/>
        </w:rPr>
        <w:tab/>
      </w:r>
      <w:r w:rsidR="00DD194F" w:rsidRPr="00A937E8">
        <w:rPr>
          <w:rFonts w:ascii="Arial" w:hAnsi="Arial" w:cs="Arial"/>
          <w:b/>
          <w:bCs/>
        </w:rPr>
        <w:tab/>
      </w:r>
      <w:r w:rsidR="00DD194F" w:rsidRPr="00A937E8">
        <w:rPr>
          <w:rFonts w:ascii="Arial" w:hAnsi="Arial" w:cs="Arial"/>
          <w:b/>
          <w:bCs/>
        </w:rPr>
        <w:tab/>
      </w:r>
      <w:r w:rsidR="00DD194F" w:rsidRPr="00A937E8">
        <w:rPr>
          <w:rFonts w:ascii="Arial" w:hAnsi="Arial" w:cs="Arial"/>
          <w:b/>
          <w:bCs/>
        </w:rPr>
        <w:tab/>
      </w:r>
      <w:r w:rsidR="00DD194F" w:rsidRPr="00A937E8">
        <w:rPr>
          <w:rFonts w:ascii="Arial" w:hAnsi="Arial" w:cs="Arial"/>
          <w:b/>
          <w:bCs/>
        </w:rPr>
        <w:tab/>
      </w:r>
      <w:r w:rsidR="00DD194F" w:rsidRPr="00A937E8">
        <w:rPr>
          <w:rFonts w:ascii="Arial" w:hAnsi="Arial" w:cs="Arial"/>
          <w:b/>
          <w:bCs/>
        </w:rPr>
        <w:tab/>
      </w:r>
      <w:r w:rsidRPr="00A937E8">
        <w:rPr>
          <w:rFonts w:ascii="Arial" w:hAnsi="Arial" w:cs="Arial"/>
          <w:b/>
          <w:bCs/>
        </w:rPr>
        <w:t>June 2012 to Aug 2015</w:t>
      </w:r>
      <w:r w:rsidR="00EC7F41" w:rsidRPr="00A937E8">
        <w:rPr>
          <w:rFonts w:ascii="Arial" w:hAnsi="Arial" w:cs="Arial"/>
          <w:b/>
          <w:bCs/>
        </w:rPr>
        <w:t xml:space="preserve">  </w:t>
      </w:r>
    </w:p>
    <w:p w14:paraId="621D4EE0" w14:textId="77777777" w:rsidR="00EC7F41" w:rsidRPr="00A937E8" w:rsidRDefault="00EC7F41" w:rsidP="001C50C9">
      <w:pPr>
        <w:spacing w:line="276" w:lineRule="auto"/>
        <w:jc w:val="both"/>
        <w:rPr>
          <w:rFonts w:ascii="Arial" w:hAnsi="Arial" w:cs="Arial"/>
          <w:b/>
          <w:bCs/>
        </w:rPr>
      </w:pPr>
      <w:r w:rsidRPr="00A937E8">
        <w:rPr>
          <w:rFonts w:ascii="Arial" w:hAnsi="Arial" w:cs="Arial"/>
          <w:b/>
          <w:bCs/>
        </w:rPr>
        <w:t xml:space="preserve">Location: </w:t>
      </w:r>
      <w:r w:rsidR="004D130C" w:rsidRPr="00A937E8">
        <w:rPr>
          <w:rFonts w:ascii="Arial" w:hAnsi="Arial" w:cs="Arial"/>
          <w:b/>
          <w:bCs/>
        </w:rPr>
        <w:t>Hyderabad, India</w:t>
      </w:r>
      <w:r w:rsidRPr="00A937E8">
        <w:rPr>
          <w:rFonts w:ascii="Arial" w:hAnsi="Arial" w:cs="Arial"/>
          <w:b/>
          <w:bCs/>
        </w:rPr>
        <w:t xml:space="preserve">                                                           </w:t>
      </w:r>
    </w:p>
    <w:p w14:paraId="417112D8" w14:textId="23BF1827" w:rsidR="00EC7F41" w:rsidRPr="00A937E8" w:rsidRDefault="00EC7F41" w:rsidP="001C50C9">
      <w:pPr>
        <w:spacing w:line="276" w:lineRule="auto"/>
        <w:jc w:val="both"/>
        <w:rPr>
          <w:rFonts w:ascii="Arial" w:hAnsi="Arial" w:cs="Arial"/>
          <w:b/>
          <w:bCs/>
        </w:rPr>
      </w:pPr>
      <w:r w:rsidRPr="00A937E8">
        <w:rPr>
          <w:rFonts w:ascii="Arial" w:hAnsi="Arial" w:cs="Arial"/>
          <w:b/>
          <w:bCs/>
        </w:rPr>
        <w:t xml:space="preserve">Role: Linux </w:t>
      </w:r>
      <w:r w:rsidR="007458A7" w:rsidRPr="00A937E8">
        <w:rPr>
          <w:rFonts w:ascii="Arial" w:hAnsi="Arial" w:cs="Arial"/>
          <w:b/>
          <w:bCs/>
        </w:rPr>
        <w:t>Administrator</w:t>
      </w:r>
    </w:p>
    <w:p w14:paraId="7ABC044F" w14:textId="750E67FB" w:rsidR="00B91017" w:rsidRPr="00772A04" w:rsidRDefault="00EC7F41" w:rsidP="001C50C9">
      <w:pPr>
        <w:spacing w:line="276" w:lineRule="auto"/>
        <w:jc w:val="both"/>
        <w:rPr>
          <w:rFonts w:ascii="Arial" w:hAnsi="Arial" w:cs="Arial"/>
          <w:b/>
          <w:bCs/>
        </w:rPr>
      </w:pPr>
      <w:r w:rsidRPr="00A937E8">
        <w:rPr>
          <w:rFonts w:ascii="Arial" w:hAnsi="Arial" w:cs="Arial"/>
          <w:b/>
          <w:bCs/>
        </w:rPr>
        <w:lastRenderedPageBreak/>
        <w:t>Responsibilities:</w:t>
      </w:r>
    </w:p>
    <w:p w14:paraId="19FE3B8B" w14:textId="77777777" w:rsidR="00EC7F41" w:rsidRPr="00A937E8" w:rsidRDefault="00EC7F41" w:rsidP="001C50C9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Installation, configuration &amp; administration of </w:t>
      </w:r>
      <w:r w:rsidR="004665A8" w:rsidRPr="00A937E8">
        <w:rPr>
          <w:rFonts w:ascii="Arial" w:hAnsi="Arial" w:cs="Arial"/>
          <w:b/>
          <w:sz w:val="20"/>
          <w:szCs w:val="20"/>
        </w:rPr>
        <w:t>RED Hat Linux</w:t>
      </w:r>
      <w:r w:rsidRPr="00A937E8">
        <w:rPr>
          <w:rFonts w:ascii="Arial" w:hAnsi="Arial" w:cs="Arial"/>
          <w:b/>
          <w:sz w:val="20"/>
          <w:szCs w:val="20"/>
        </w:rPr>
        <w:t xml:space="preserve">, RHEL 4.0/ RHEL 5.0 </w:t>
      </w:r>
    </w:p>
    <w:p w14:paraId="12C5DB67" w14:textId="77777777" w:rsidR="00EC7F41" w:rsidRPr="00A937E8" w:rsidRDefault="00EC7F41" w:rsidP="001C50C9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Used </w:t>
      </w:r>
      <w:r w:rsidRPr="00A937E8">
        <w:rPr>
          <w:rFonts w:ascii="Arial" w:hAnsi="Arial" w:cs="Arial"/>
          <w:b/>
          <w:bCs/>
          <w:sz w:val="20"/>
          <w:szCs w:val="20"/>
        </w:rPr>
        <w:t>VERITAS Net backup</w:t>
      </w:r>
      <w:r w:rsidRPr="00A937E8">
        <w:rPr>
          <w:rFonts w:ascii="Arial" w:hAnsi="Arial" w:cs="Arial"/>
          <w:sz w:val="20"/>
          <w:szCs w:val="20"/>
        </w:rPr>
        <w:t xml:space="preserve"> tool for Backup and recovery.</w:t>
      </w:r>
    </w:p>
    <w:p w14:paraId="4B7EC453" w14:textId="77777777" w:rsidR="00EC7F41" w:rsidRPr="00A937E8" w:rsidRDefault="00EC7F41" w:rsidP="001C50C9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Responsible for </w:t>
      </w:r>
      <w:r w:rsidRPr="00A937E8">
        <w:rPr>
          <w:rFonts w:ascii="Arial" w:hAnsi="Arial" w:cs="Arial"/>
          <w:b/>
          <w:bCs/>
          <w:sz w:val="20"/>
          <w:szCs w:val="20"/>
        </w:rPr>
        <w:t xml:space="preserve">DNS </w:t>
      </w:r>
      <w:r w:rsidRPr="00A937E8">
        <w:rPr>
          <w:rFonts w:ascii="Arial" w:hAnsi="Arial" w:cs="Arial"/>
          <w:sz w:val="20"/>
          <w:szCs w:val="20"/>
        </w:rPr>
        <w:t xml:space="preserve">and Configured </w:t>
      </w:r>
      <w:r w:rsidRPr="00A937E8">
        <w:rPr>
          <w:rFonts w:ascii="Arial" w:hAnsi="Arial" w:cs="Arial"/>
          <w:b/>
          <w:sz w:val="20"/>
          <w:szCs w:val="20"/>
        </w:rPr>
        <w:t>DNS</w:t>
      </w:r>
      <w:r w:rsidRPr="00A937E8">
        <w:rPr>
          <w:rFonts w:ascii="Arial" w:hAnsi="Arial" w:cs="Arial"/>
          <w:sz w:val="20"/>
          <w:szCs w:val="20"/>
        </w:rPr>
        <w:t xml:space="preserve"> Servers and Clients and troubleshooting system and </w:t>
      </w:r>
      <w:r w:rsidRPr="00A937E8">
        <w:rPr>
          <w:rFonts w:ascii="Arial" w:hAnsi="Arial" w:cs="Arial"/>
          <w:b/>
          <w:sz w:val="20"/>
          <w:szCs w:val="20"/>
        </w:rPr>
        <w:t>DNS</w:t>
      </w:r>
      <w:r w:rsidRPr="00A937E8">
        <w:rPr>
          <w:rFonts w:ascii="Arial" w:hAnsi="Arial" w:cs="Arial"/>
          <w:sz w:val="20"/>
          <w:szCs w:val="20"/>
        </w:rPr>
        <w:t xml:space="preserve"> issues.</w:t>
      </w:r>
    </w:p>
    <w:p w14:paraId="593E900C" w14:textId="77777777" w:rsidR="00EC7F41" w:rsidRPr="00A937E8" w:rsidRDefault="00EC7F41" w:rsidP="001C50C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Implemented Server consolidation and virtualization using </w:t>
      </w:r>
      <w:r w:rsidRPr="00A937E8">
        <w:rPr>
          <w:rFonts w:ascii="Arial" w:hAnsi="Arial" w:cs="Arial"/>
          <w:b/>
          <w:sz w:val="20"/>
          <w:szCs w:val="20"/>
        </w:rPr>
        <w:t>UML Linux, XEN and VMware virtual infr</w:t>
      </w:r>
      <w:r w:rsidR="007F0405" w:rsidRPr="00A937E8">
        <w:rPr>
          <w:rFonts w:ascii="Arial" w:hAnsi="Arial" w:cs="Arial"/>
          <w:b/>
          <w:sz w:val="20"/>
          <w:szCs w:val="20"/>
        </w:rPr>
        <w:t>astructure, VMware ESX, VMware vC</w:t>
      </w:r>
      <w:r w:rsidRPr="00A937E8">
        <w:rPr>
          <w:rFonts w:ascii="Arial" w:hAnsi="Arial" w:cs="Arial"/>
          <w:b/>
          <w:sz w:val="20"/>
          <w:szCs w:val="20"/>
        </w:rPr>
        <w:t>enter</w:t>
      </w:r>
    </w:p>
    <w:p w14:paraId="50290BC7" w14:textId="77777777" w:rsidR="00EC7F41" w:rsidRPr="00A937E8" w:rsidRDefault="00EC7F41" w:rsidP="001C50C9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Allocated resources to the </w:t>
      </w:r>
      <w:r w:rsidRPr="00A937E8">
        <w:rPr>
          <w:rFonts w:ascii="Arial" w:hAnsi="Arial" w:cs="Arial"/>
          <w:b/>
          <w:sz w:val="20"/>
          <w:szCs w:val="20"/>
        </w:rPr>
        <w:t>Virtual Machines</w:t>
      </w:r>
      <w:r w:rsidRPr="00A937E8">
        <w:rPr>
          <w:rFonts w:ascii="Arial" w:hAnsi="Arial" w:cs="Arial"/>
          <w:sz w:val="20"/>
          <w:szCs w:val="20"/>
        </w:rPr>
        <w:t xml:space="preserve"> based on the requirements from the Users.</w:t>
      </w:r>
    </w:p>
    <w:p w14:paraId="51B5AEF4" w14:textId="77777777" w:rsidR="00EC7F41" w:rsidRPr="00A937E8" w:rsidRDefault="00EC7F41" w:rsidP="001C50C9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b/>
          <w:bCs/>
          <w:sz w:val="20"/>
          <w:szCs w:val="20"/>
        </w:rPr>
        <w:t>Package, Patches management</w:t>
      </w:r>
      <w:r w:rsidRPr="00A937E8">
        <w:rPr>
          <w:rFonts w:ascii="Arial" w:hAnsi="Arial" w:cs="Arial"/>
          <w:sz w:val="20"/>
          <w:szCs w:val="20"/>
        </w:rPr>
        <w:t>, Migration, Integration &amp; distribution in development, Testing, QA, Training, Production environment. (Testing: UAT, SIT, OAT, Performance testing).</w:t>
      </w:r>
    </w:p>
    <w:p w14:paraId="6D351CFE" w14:textId="77777777" w:rsidR="00EC7F41" w:rsidRPr="00A937E8" w:rsidRDefault="007D4E33" w:rsidP="001C50C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>Monitoring</w:t>
      </w:r>
      <w:r w:rsidR="00EC7F41" w:rsidRPr="00A937E8">
        <w:rPr>
          <w:rFonts w:ascii="Arial" w:hAnsi="Arial" w:cs="Arial"/>
          <w:sz w:val="20"/>
          <w:szCs w:val="20"/>
        </w:rPr>
        <w:t xml:space="preserve"> of </w:t>
      </w:r>
      <w:r w:rsidRPr="00A937E8">
        <w:rPr>
          <w:rFonts w:ascii="Arial" w:hAnsi="Arial" w:cs="Arial"/>
          <w:sz w:val="20"/>
          <w:szCs w:val="20"/>
        </w:rPr>
        <w:t>s</w:t>
      </w:r>
      <w:r w:rsidR="00EC7F41" w:rsidRPr="00A937E8">
        <w:rPr>
          <w:rFonts w:ascii="Arial" w:hAnsi="Arial" w:cs="Arial"/>
          <w:sz w:val="20"/>
          <w:szCs w:val="20"/>
        </w:rPr>
        <w:t>ervers</w:t>
      </w:r>
      <w:r w:rsidR="00EC7F41" w:rsidRPr="00A937E8">
        <w:rPr>
          <w:rFonts w:ascii="Arial" w:hAnsi="Arial" w:cs="Arial"/>
          <w:b/>
          <w:sz w:val="20"/>
          <w:szCs w:val="20"/>
        </w:rPr>
        <w:t xml:space="preserve"> </w:t>
      </w:r>
      <w:r w:rsidR="00EC7F41" w:rsidRPr="00A937E8">
        <w:rPr>
          <w:rFonts w:ascii="Arial" w:hAnsi="Arial" w:cs="Arial"/>
          <w:sz w:val="20"/>
          <w:szCs w:val="20"/>
        </w:rPr>
        <w:t xml:space="preserve">using </w:t>
      </w:r>
      <w:r w:rsidR="00EC7F41" w:rsidRPr="00A937E8">
        <w:rPr>
          <w:rFonts w:ascii="Arial" w:hAnsi="Arial" w:cs="Arial"/>
          <w:b/>
          <w:sz w:val="20"/>
          <w:szCs w:val="20"/>
        </w:rPr>
        <w:t>SCOM and Nagios.</w:t>
      </w:r>
    </w:p>
    <w:p w14:paraId="64CA9B59" w14:textId="77777777" w:rsidR="00EC7F41" w:rsidRPr="00A937E8" w:rsidRDefault="00EC7F41" w:rsidP="001C50C9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</w:rPr>
        <w:t xml:space="preserve">For the dynamic datacenter performance worked with different virtualization techniques on </w:t>
      </w:r>
      <w:r w:rsidRPr="00A937E8">
        <w:rPr>
          <w:rFonts w:ascii="Arial" w:hAnsi="Arial" w:cs="Arial"/>
          <w:b/>
          <w:sz w:val="20"/>
          <w:szCs w:val="20"/>
        </w:rPr>
        <w:t>Solaris-10</w:t>
      </w:r>
      <w:r w:rsidRPr="00A937E8">
        <w:rPr>
          <w:rFonts w:ascii="Arial" w:hAnsi="Arial" w:cs="Arial"/>
          <w:sz w:val="20"/>
          <w:szCs w:val="20"/>
        </w:rPr>
        <w:t>.</w:t>
      </w:r>
    </w:p>
    <w:p w14:paraId="4BB68F94" w14:textId="20B16D79" w:rsidR="000B611A" w:rsidRPr="00A937E8" w:rsidRDefault="000B611A" w:rsidP="001C50C9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Deploy and manage </w:t>
      </w:r>
      <w:r w:rsidRPr="00A937E8">
        <w:rPr>
          <w:rFonts w:ascii="Arial" w:hAnsi="Arial" w:cs="Arial"/>
          <w:b/>
          <w:sz w:val="20"/>
          <w:szCs w:val="20"/>
          <w:shd w:val="clear" w:color="auto" w:fill="FFFFFF"/>
        </w:rPr>
        <w:t>Datastore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for all </w:t>
      </w:r>
      <w:r w:rsidRPr="00A937E8">
        <w:rPr>
          <w:rFonts w:ascii="Arial" w:hAnsi="Arial" w:cs="Arial"/>
          <w:b/>
          <w:sz w:val="20"/>
          <w:szCs w:val="20"/>
          <w:shd w:val="clear" w:color="auto" w:fill="FFFFFF"/>
        </w:rPr>
        <w:t>VMware ESXi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15F11" w:rsidRPr="00A937E8">
        <w:rPr>
          <w:rFonts w:ascii="Arial" w:hAnsi="Arial" w:cs="Arial"/>
          <w:sz w:val="20"/>
          <w:szCs w:val="20"/>
          <w:shd w:val="clear" w:color="auto" w:fill="FFFFFF"/>
        </w:rPr>
        <w:t>hosts.</w:t>
      </w:r>
      <w:r w:rsidRPr="00A937E8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14:paraId="2637CC90" w14:textId="29393F4C" w:rsidR="00EA23DD" w:rsidRPr="00772A04" w:rsidRDefault="00987E76" w:rsidP="00772A0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Perl Application and Perl Module Development in Object Oriented </w:t>
      </w:r>
      <w:r w:rsidRPr="00A937E8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Perl</w:t>
      </w:r>
      <w:r w:rsidRPr="00A937E8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on </w:t>
      </w:r>
      <w:r w:rsidRPr="00A937E8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Solaris, RHEL Linux, Bash.</w:t>
      </w:r>
    </w:p>
    <w:p w14:paraId="2A1FDF1D" w14:textId="77777777" w:rsidR="00772A04" w:rsidRDefault="00772A04" w:rsidP="001C50C9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</w:p>
    <w:p w14:paraId="7B5D4CAE" w14:textId="77777777" w:rsidR="00361FC2" w:rsidRDefault="00361FC2" w:rsidP="001C50C9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</w:p>
    <w:p w14:paraId="264C475F" w14:textId="2D0A3343" w:rsidR="004D130C" w:rsidRPr="00A937E8" w:rsidRDefault="004D130C" w:rsidP="001C50C9">
      <w:pPr>
        <w:spacing w:line="276" w:lineRule="auto"/>
        <w:jc w:val="both"/>
        <w:rPr>
          <w:rFonts w:ascii="Arial" w:hAnsi="Arial" w:cs="Arial"/>
        </w:rPr>
      </w:pPr>
      <w:r w:rsidRPr="00A937E8">
        <w:rPr>
          <w:rFonts w:ascii="Arial" w:hAnsi="Arial" w:cs="Arial"/>
          <w:b/>
          <w:bCs/>
          <w:u w:val="single"/>
        </w:rPr>
        <w:t>Educational Qualification</w:t>
      </w:r>
      <w:r w:rsidRPr="00A937E8">
        <w:rPr>
          <w:rFonts w:ascii="Arial" w:hAnsi="Arial" w:cs="Arial"/>
          <w:b/>
          <w:bCs/>
        </w:rPr>
        <w:t xml:space="preserve">: </w:t>
      </w:r>
    </w:p>
    <w:p w14:paraId="575ABBBC" w14:textId="77777777" w:rsidR="004D130C" w:rsidRPr="0016688E" w:rsidRDefault="004D130C" w:rsidP="001C50C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B0B2BF0" w14:textId="77EEAA7B" w:rsidR="00B91017" w:rsidRPr="00F21CBD" w:rsidRDefault="00F21CBD" w:rsidP="00F21CBD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BTech</w:t>
      </w:r>
      <w:r w:rsidR="004D130C" w:rsidRPr="00F21CBD">
        <w:rPr>
          <w:rFonts w:ascii="Arial" w:hAnsi="Arial" w:cs="Arial"/>
          <w:sz w:val="20"/>
          <w:szCs w:val="20"/>
        </w:rPr>
        <w:t xml:space="preserve"> in Computer Science and Engineering</w:t>
      </w:r>
      <w:r>
        <w:rPr>
          <w:rFonts w:ascii="Arial" w:hAnsi="Arial" w:cs="Arial"/>
          <w:sz w:val="20"/>
          <w:szCs w:val="20"/>
        </w:rPr>
        <w:t xml:space="preserve"> from </w:t>
      </w:r>
      <w:r w:rsidR="004D130C" w:rsidRPr="00F21CBD">
        <w:rPr>
          <w:rFonts w:ascii="Arial" w:hAnsi="Arial" w:cs="Arial"/>
          <w:sz w:val="20"/>
          <w:szCs w:val="20"/>
        </w:rPr>
        <w:t>Bundelkhand University, India</w:t>
      </w:r>
      <w:r>
        <w:rPr>
          <w:rFonts w:ascii="Arial" w:hAnsi="Arial" w:cs="Arial"/>
          <w:sz w:val="20"/>
          <w:szCs w:val="20"/>
        </w:rPr>
        <w:t xml:space="preserve"> 2012</w:t>
      </w:r>
    </w:p>
    <w:p w14:paraId="7BDD5C7E" w14:textId="649C8D88" w:rsidR="00B91017" w:rsidRPr="00772A04" w:rsidRDefault="00F21CBD" w:rsidP="00772A04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</w:t>
      </w:r>
      <w:r w:rsidR="00B91017" w:rsidRPr="00F21CBD">
        <w:rPr>
          <w:rFonts w:ascii="Arial" w:hAnsi="Arial" w:cs="Arial"/>
          <w:sz w:val="20"/>
          <w:szCs w:val="20"/>
        </w:rPr>
        <w:t xml:space="preserve"> in Computer Science</w:t>
      </w:r>
      <w:r>
        <w:rPr>
          <w:rFonts w:ascii="Arial" w:hAnsi="Arial" w:cs="Arial"/>
          <w:sz w:val="20"/>
          <w:szCs w:val="20"/>
        </w:rPr>
        <w:t xml:space="preserve"> </w:t>
      </w:r>
      <w:r w:rsidR="00772A04">
        <w:rPr>
          <w:rFonts w:ascii="Arial" w:hAnsi="Arial" w:cs="Arial"/>
          <w:sz w:val="20"/>
          <w:szCs w:val="20"/>
        </w:rPr>
        <w:t xml:space="preserve">from </w:t>
      </w:r>
      <w:r w:rsidR="00B91017" w:rsidRPr="00772A04">
        <w:rPr>
          <w:rFonts w:ascii="Arial" w:hAnsi="Arial" w:cs="Arial"/>
          <w:sz w:val="20"/>
          <w:szCs w:val="20"/>
        </w:rPr>
        <w:t>Silicon Valley University, San Jose, California, USA</w:t>
      </w:r>
      <w:r w:rsidR="00772A04">
        <w:rPr>
          <w:rFonts w:ascii="Arial" w:hAnsi="Arial" w:cs="Arial"/>
          <w:sz w:val="20"/>
          <w:szCs w:val="20"/>
        </w:rPr>
        <w:t xml:space="preserve"> 2016</w:t>
      </w:r>
    </w:p>
    <w:sectPr w:rsidR="00B91017" w:rsidRPr="00772A04" w:rsidSect="00BD4414">
      <w:pgSz w:w="12240" w:h="15840"/>
      <w:pgMar w:top="1152" w:right="1152" w:bottom="1152" w:left="1152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8ABE6" w14:textId="77777777" w:rsidR="00872ECB" w:rsidRDefault="00872ECB" w:rsidP="00534B6D">
      <w:r>
        <w:separator/>
      </w:r>
    </w:p>
  </w:endnote>
  <w:endnote w:type="continuationSeparator" w:id="0">
    <w:p w14:paraId="3905A02B" w14:textId="77777777" w:rsidR="00872ECB" w:rsidRDefault="00872ECB" w:rsidP="0053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MS Mincho"/>
    <w:charset w:val="80"/>
    <w:family w:val="auto"/>
    <w:pitch w:val="variable"/>
  </w:font>
  <w:font w:name="font263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8E622" w14:textId="77777777" w:rsidR="00872ECB" w:rsidRDefault="00872ECB" w:rsidP="00534B6D">
      <w:r>
        <w:separator/>
      </w:r>
    </w:p>
  </w:footnote>
  <w:footnote w:type="continuationSeparator" w:id="0">
    <w:p w14:paraId="63930A1F" w14:textId="77777777" w:rsidR="00872ECB" w:rsidRDefault="00872ECB" w:rsidP="0053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CD70EB52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B8400C32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E7B6C9CE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5554830"/>
    <w:multiLevelType w:val="multilevel"/>
    <w:tmpl w:val="9FF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45615"/>
    <w:multiLevelType w:val="multilevel"/>
    <w:tmpl w:val="482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D72D5"/>
    <w:multiLevelType w:val="multilevel"/>
    <w:tmpl w:val="590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97437"/>
    <w:multiLevelType w:val="multilevel"/>
    <w:tmpl w:val="06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33809"/>
    <w:multiLevelType w:val="hybridMultilevel"/>
    <w:tmpl w:val="DB28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2098"/>
    <w:multiLevelType w:val="hybridMultilevel"/>
    <w:tmpl w:val="1926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73687"/>
    <w:multiLevelType w:val="multilevel"/>
    <w:tmpl w:val="13F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77B9F"/>
    <w:multiLevelType w:val="multilevel"/>
    <w:tmpl w:val="D6E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35"/>
    <w:rsid w:val="00000C96"/>
    <w:rsid w:val="00001799"/>
    <w:rsid w:val="00001F27"/>
    <w:rsid w:val="00002B6E"/>
    <w:rsid w:val="0001019A"/>
    <w:rsid w:val="0001693B"/>
    <w:rsid w:val="0002710C"/>
    <w:rsid w:val="00032420"/>
    <w:rsid w:val="00032A16"/>
    <w:rsid w:val="000359E1"/>
    <w:rsid w:val="0004009E"/>
    <w:rsid w:val="00042D93"/>
    <w:rsid w:val="00045A24"/>
    <w:rsid w:val="00052357"/>
    <w:rsid w:val="00052C97"/>
    <w:rsid w:val="00052F0F"/>
    <w:rsid w:val="00054708"/>
    <w:rsid w:val="0005480A"/>
    <w:rsid w:val="00057436"/>
    <w:rsid w:val="00057B0D"/>
    <w:rsid w:val="000627E5"/>
    <w:rsid w:val="000627F9"/>
    <w:rsid w:val="00064275"/>
    <w:rsid w:val="00065204"/>
    <w:rsid w:val="00066BD2"/>
    <w:rsid w:val="00076A3D"/>
    <w:rsid w:val="00080792"/>
    <w:rsid w:val="00080B48"/>
    <w:rsid w:val="000825D0"/>
    <w:rsid w:val="00084427"/>
    <w:rsid w:val="00086AFC"/>
    <w:rsid w:val="0009416B"/>
    <w:rsid w:val="0009505E"/>
    <w:rsid w:val="00095696"/>
    <w:rsid w:val="000A1E94"/>
    <w:rsid w:val="000A500A"/>
    <w:rsid w:val="000A5FB4"/>
    <w:rsid w:val="000B137D"/>
    <w:rsid w:val="000B279D"/>
    <w:rsid w:val="000B379E"/>
    <w:rsid w:val="000B611A"/>
    <w:rsid w:val="000C10D2"/>
    <w:rsid w:val="000C299F"/>
    <w:rsid w:val="000C3807"/>
    <w:rsid w:val="000C6A29"/>
    <w:rsid w:val="000C720F"/>
    <w:rsid w:val="000C7567"/>
    <w:rsid w:val="000C765C"/>
    <w:rsid w:val="000D3897"/>
    <w:rsid w:val="000D4436"/>
    <w:rsid w:val="000E6F4F"/>
    <w:rsid w:val="000F251D"/>
    <w:rsid w:val="000F7801"/>
    <w:rsid w:val="001008DD"/>
    <w:rsid w:val="00100C06"/>
    <w:rsid w:val="001025BE"/>
    <w:rsid w:val="00102B88"/>
    <w:rsid w:val="0010524D"/>
    <w:rsid w:val="00107B1E"/>
    <w:rsid w:val="001151DF"/>
    <w:rsid w:val="00115E99"/>
    <w:rsid w:val="001162A7"/>
    <w:rsid w:val="00120992"/>
    <w:rsid w:val="001215C0"/>
    <w:rsid w:val="00124C17"/>
    <w:rsid w:val="00125370"/>
    <w:rsid w:val="00125BBD"/>
    <w:rsid w:val="00126784"/>
    <w:rsid w:val="00131318"/>
    <w:rsid w:val="001349BC"/>
    <w:rsid w:val="00137BA1"/>
    <w:rsid w:val="001466DC"/>
    <w:rsid w:val="00152AAE"/>
    <w:rsid w:val="00154722"/>
    <w:rsid w:val="00161631"/>
    <w:rsid w:val="00165D51"/>
    <w:rsid w:val="00166255"/>
    <w:rsid w:val="0016688E"/>
    <w:rsid w:val="001747DF"/>
    <w:rsid w:val="00177B00"/>
    <w:rsid w:val="00187088"/>
    <w:rsid w:val="00187E0E"/>
    <w:rsid w:val="00190716"/>
    <w:rsid w:val="0019299F"/>
    <w:rsid w:val="00194BC9"/>
    <w:rsid w:val="00195E07"/>
    <w:rsid w:val="001968DB"/>
    <w:rsid w:val="001A6F72"/>
    <w:rsid w:val="001A729A"/>
    <w:rsid w:val="001A7686"/>
    <w:rsid w:val="001B08FB"/>
    <w:rsid w:val="001B2B99"/>
    <w:rsid w:val="001B3171"/>
    <w:rsid w:val="001C50C9"/>
    <w:rsid w:val="001D03D9"/>
    <w:rsid w:val="001D04CB"/>
    <w:rsid w:val="001D2E1F"/>
    <w:rsid w:val="001D5922"/>
    <w:rsid w:val="001D7C11"/>
    <w:rsid w:val="001E206E"/>
    <w:rsid w:val="001E33CD"/>
    <w:rsid w:val="001F0042"/>
    <w:rsid w:val="001F1BD7"/>
    <w:rsid w:val="001F7C6F"/>
    <w:rsid w:val="00204294"/>
    <w:rsid w:val="0020628A"/>
    <w:rsid w:val="00207049"/>
    <w:rsid w:val="002137BD"/>
    <w:rsid w:val="0021401A"/>
    <w:rsid w:val="002144BA"/>
    <w:rsid w:val="0021484F"/>
    <w:rsid w:val="00215D05"/>
    <w:rsid w:val="002165B8"/>
    <w:rsid w:val="00220286"/>
    <w:rsid w:val="002216C0"/>
    <w:rsid w:val="0022510D"/>
    <w:rsid w:val="00225E05"/>
    <w:rsid w:val="00230F00"/>
    <w:rsid w:val="002318CB"/>
    <w:rsid w:val="00233E71"/>
    <w:rsid w:val="00251074"/>
    <w:rsid w:val="00252CF2"/>
    <w:rsid w:val="00254635"/>
    <w:rsid w:val="00256B11"/>
    <w:rsid w:val="00264B26"/>
    <w:rsid w:val="00266D24"/>
    <w:rsid w:val="00273CA7"/>
    <w:rsid w:val="002779C0"/>
    <w:rsid w:val="00280D75"/>
    <w:rsid w:val="00283297"/>
    <w:rsid w:val="002865E1"/>
    <w:rsid w:val="002A6BC9"/>
    <w:rsid w:val="002A6C4F"/>
    <w:rsid w:val="002A7642"/>
    <w:rsid w:val="002B28B8"/>
    <w:rsid w:val="002B3179"/>
    <w:rsid w:val="002B57F7"/>
    <w:rsid w:val="002B66C7"/>
    <w:rsid w:val="002C0BF9"/>
    <w:rsid w:val="002C5C62"/>
    <w:rsid w:val="002C7AA6"/>
    <w:rsid w:val="002D077D"/>
    <w:rsid w:val="002D2C48"/>
    <w:rsid w:val="002E0FBD"/>
    <w:rsid w:val="002E23BD"/>
    <w:rsid w:val="002E42A9"/>
    <w:rsid w:val="002E60F4"/>
    <w:rsid w:val="002E740D"/>
    <w:rsid w:val="003139A3"/>
    <w:rsid w:val="003147CF"/>
    <w:rsid w:val="00315E3F"/>
    <w:rsid w:val="003232C0"/>
    <w:rsid w:val="003272C0"/>
    <w:rsid w:val="003312DC"/>
    <w:rsid w:val="0033760A"/>
    <w:rsid w:val="003466E9"/>
    <w:rsid w:val="003467A3"/>
    <w:rsid w:val="00346DCA"/>
    <w:rsid w:val="00347CED"/>
    <w:rsid w:val="003513FE"/>
    <w:rsid w:val="00351616"/>
    <w:rsid w:val="00361FC2"/>
    <w:rsid w:val="003625CC"/>
    <w:rsid w:val="00372857"/>
    <w:rsid w:val="003810E0"/>
    <w:rsid w:val="00381C40"/>
    <w:rsid w:val="003A050A"/>
    <w:rsid w:val="003B19C0"/>
    <w:rsid w:val="003B340A"/>
    <w:rsid w:val="003B4A22"/>
    <w:rsid w:val="003C0B00"/>
    <w:rsid w:val="003C3603"/>
    <w:rsid w:val="003C412F"/>
    <w:rsid w:val="003D4576"/>
    <w:rsid w:val="003D62BB"/>
    <w:rsid w:val="003D790F"/>
    <w:rsid w:val="003E15B2"/>
    <w:rsid w:val="003E6C33"/>
    <w:rsid w:val="003F0581"/>
    <w:rsid w:val="003F1FD7"/>
    <w:rsid w:val="003F4862"/>
    <w:rsid w:val="00403702"/>
    <w:rsid w:val="0040576E"/>
    <w:rsid w:val="00412B12"/>
    <w:rsid w:val="00412D2B"/>
    <w:rsid w:val="004134ED"/>
    <w:rsid w:val="00414C0D"/>
    <w:rsid w:val="00417E84"/>
    <w:rsid w:val="00425E40"/>
    <w:rsid w:val="00426E6D"/>
    <w:rsid w:val="0043784D"/>
    <w:rsid w:val="00437CE0"/>
    <w:rsid w:val="00450B7B"/>
    <w:rsid w:val="0045398C"/>
    <w:rsid w:val="004549D0"/>
    <w:rsid w:val="004665A8"/>
    <w:rsid w:val="00471A07"/>
    <w:rsid w:val="004752E1"/>
    <w:rsid w:val="00476A98"/>
    <w:rsid w:val="004770C3"/>
    <w:rsid w:val="00481F4A"/>
    <w:rsid w:val="00491196"/>
    <w:rsid w:val="00495306"/>
    <w:rsid w:val="0049662D"/>
    <w:rsid w:val="004A25D1"/>
    <w:rsid w:val="004A7730"/>
    <w:rsid w:val="004B5F0F"/>
    <w:rsid w:val="004C669B"/>
    <w:rsid w:val="004C7F7A"/>
    <w:rsid w:val="004D130C"/>
    <w:rsid w:val="004D353E"/>
    <w:rsid w:val="004E2C38"/>
    <w:rsid w:val="004E4F4F"/>
    <w:rsid w:val="004E79E0"/>
    <w:rsid w:val="004F22A1"/>
    <w:rsid w:val="004F3574"/>
    <w:rsid w:val="00501AAA"/>
    <w:rsid w:val="0050329D"/>
    <w:rsid w:val="00505D27"/>
    <w:rsid w:val="005119E4"/>
    <w:rsid w:val="0051254A"/>
    <w:rsid w:val="00527314"/>
    <w:rsid w:val="00527E33"/>
    <w:rsid w:val="00532060"/>
    <w:rsid w:val="005336DB"/>
    <w:rsid w:val="00534B6D"/>
    <w:rsid w:val="00550A87"/>
    <w:rsid w:val="0055675C"/>
    <w:rsid w:val="00556933"/>
    <w:rsid w:val="0056745B"/>
    <w:rsid w:val="005802E5"/>
    <w:rsid w:val="00585F89"/>
    <w:rsid w:val="005904DF"/>
    <w:rsid w:val="00591325"/>
    <w:rsid w:val="00591551"/>
    <w:rsid w:val="005945C0"/>
    <w:rsid w:val="00596849"/>
    <w:rsid w:val="00597974"/>
    <w:rsid w:val="00597AB3"/>
    <w:rsid w:val="005A4003"/>
    <w:rsid w:val="005C0027"/>
    <w:rsid w:val="005C0E27"/>
    <w:rsid w:val="005C1893"/>
    <w:rsid w:val="005C4578"/>
    <w:rsid w:val="005D10D3"/>
    <w:rsid w:val="005D26DB"/>
    <w:rsid w:val="005D708B"/>
    <w:rsid w:val="005E2658"/>
    <w:rsid w:val="005E6E1C"/>
    <w:rsid w:val="005F3BA5"/>
    <w:rsid w:val="005F55D4"/>
    <w:rsid w:val="0060350B"/>
    <w:rsid w:val="00604503"/>
    <w:rsid w:val="00605258"/>
    <w:rsid w:val="0060717F"/>
    <w:rsid w:val="0061485E"/>
    <w:rsid w:val="00614D79"/>
    <w:rsid w:val="0062352E"/>
    <w:rsid w:val="00623631"/>
    <w:rsid w:val="006259CC"/>
    <w:rsid w:val="006316B1"/>
    <w:rsid w:val="00632A02"/>
    <w:rsid w:val="00642079"/>
    <w:rsid w:val="00643AB8"/>
    <w:rsid w:val="00643FB0"/>
    <w:rsid w:val="00644378"/>
    <w:rsid w:val="006510C8"/>
    <w:rsid w:val="006538FE"/>
    <w:rsid w:val="00663299"/>
    <w:rsid w:val="00663BE9"/>
    <w:rsid w:val="006646C9"/>
    <w:rsid w:val="00665FFB"/>
    <w:rsid w:val="00666BE2"/>
    <w:rsid w:val="00674340"/>
    <w:rsid w:val="0068039F"/>
    <w:rsid w:val="00691AE9"/>
    <w:rsid w:val="006A0A7B"/>
    <w:rsid w:val="006A137D"/>
    <w:rsid w:val="006A7539"/>
    <w:rsid w:val="006B4149"/>
    <w:rsid w:val="006B446F"/>
    <w:rsid w:val="006C3FD5"/>
    <w:rsid w:val="006C6285"/>
    <w:rsid w:val="006D3608"/>
    <w:rsid w:val="006D445C"/>
    <w:rsid w:val="006D639B"/>
    <w:rsid w:val="006F0236"/>
    <w:rsid w:val="006F162A"/>
    <w:rsid w:val="006F2F0A"/>
    <w:rsid w:val="00701F5E"/>
    <w:rsid w:val="00703DDD"/>
    <w:rsid w:val="007106AD"/>
    <w:rsid w:val="00711A1A"/>
    <w:rsid w:val="00721A55"/>
    <w:rsid w:val="00723C1A"/>
    <w:rsid w:val="007274F0"/>
    <w:rsid w:val="00727F4A"/>
    <w:rsid w:val="00732CCD"/>
    <w:rsid w:val="00733F5E"/>
    <w:rsid w:val="00740551"/>
    <w:rsid w:val="007458A7"/>
    <w:rsid w:val="007478C2"/>
    <w:rsid w:val="00750017"/>
    <w:rsid w:val="007519C3"/>
    <w:rsid w:val="00755074"/>
    <w:rsid w:val="00756285"/>
    <w:rsid w:val="007629A1"/>
    <w:rsid w:val="00766674"/>
    <w:rsid w:val="00772023"/>
    <w:rsid w:val="00772A04"/>
    <w:rsid w:val="00783846"/>
    <w:rsid w:val="007856FC"/>
    <w:rsid w:val="0078785B"/>
    <w:rsid w:val="00790C75"/>
    <w:rsid w:val="00792575"/>
    <w:rsid w:val="00792DA5"/>
    <w:rsid w:val="007A400E"/>
    <w:rsid w:val="007A4B5B"/>
    <w:rsid w:val="007B3C6E"/>
    <w:rsid w:val="007B4034"/>
    <w:rsid w:val="007C1C84"/>
    <w:rsid w:val="007C728D"/>
    <w:rsid w:val="007C7FAA"/>
    <w:rsid w:val="007D0A39"/>
    <w:rsid w:val="007D19C0"/>
    <w:rsid w:val="007D43F5"/>
    <w:rsid w:val="007D4B29"/>
    <w:rsid w:val="007D4E33"/>
    <w:rsid w:val="007D71DD"/>
    <w:rsid w:val="007E1380"/>
    <w:rsid w:val="007E26E0"/>
    <w:rsid w:val="007E57A8"/>
    <w:rsid w:val="007E72E7"/>
    <w:rsid w:val="007F0405"/>
    <w:rsid w:val="007F36BA"/>
    <w:rsid w:val="008058FB"/>
    <w:rsid w:val="00810273"/>
    <w:rsid w:val="00820200"/>
    <w:rsid w:val="00822183"/>
    <w:rsid w:val="0082315B"/>
    <w:rsid w:val="008366E6"/>
    <w:rsid w:val="00837C07"/>
    <w:rsid w:val="0084092A"/>
    <w:rsid w:val="00844AAF"/>
    <w:rsid w:val="00846B7D"/>
    <w:rsid w:val="008513ED"/>
    <w:rsid w:val="00856181"/>
    <w:rsid w:val="00856360"/>
    <w:rsid w:val="00860AEF"/>
    <w:rsid w:val="00862CDA"/>
    <w:rsid w:val="00870417"/>
    <w:rsid w:val="00872ECB"/>
    <w:rsid w:val="00876A19"/>
    <w:rsid w:val="008774EE"/>
    <w:rsid w:val="00877B98"/>
    <w:rsid w:val="00880EE3"/>
    <w:rsid w:val="00885080"/>
    <w:rsid w:val="00895B3D"/>
    <w:rsid w:val="00896905"/>
    <w:rsid w:val="008A7FFD"/>
    <w:rsid w:val="008B24B8"/>
    <w:rsid w:val="008C341D"/>
    <w:rsid w:val="008C3673"/>
    <w:rsid w:val="008C410D"/>
    <w:rsid w:val="008C464A"/>
    <w:rsid w:val="008D1A50"/>
    <w:rsid w:val="008D3004"/>
    <w:rsid w:val="008D54BA"/>
    <w:rsid w:val="008D66A5"/>
    <w:rsid w:val="008E034D"/>
    <w:rsid w:val="008E27D4"/>
    <w:rsid w:val="008E7E50"/>
    <w:rsid w:val="009054F2"/>
    <w:rsid w:val="009144F1"/>
    <w:rsid w:val="00915F4F"/>
    <w:rsid w:val="00920AA1"/>
    <w:rsid w:val="00921143"/>
    <w:rsid w:val="00924E7C"/>
    <w:rsid w:val="009260DA"/>
    <w:rsid w:val="00927CAE"/>
    <w:rsid w:val="009302D9"/>
    <w:rsid w:val="0093748B"/>
    <w:rsid w:val="0094269D"/>
    <w:rsid w:val="00945AF0"/>
    <w:rsid w:val="00945CF4"/>
    <w:rsid w:val="00956444"/>
    <w:rsid w:val="009578D9"/>
    <w:rsid w:val="009643BE"/>
    <w:rsid w:val="00967F97"/>
    <w:rsid w:val="0097300B"/>
    <w:rsid w:val="00974680"/>
    <w:rsid w:val="00987E76"/>
    <w:rsid w:val="00995607"/>
    <w:rsid w:val="009A3804"/>
    <w:rsid w:val="009B34BD"/>
    <w:rsid w:val="009B464F"/>
    <w:rsid w:val="009B70AA"/>
    <w:rsid w:val="009B7660"/>
    <w:rsid w:val="009C0585"/>
    <w:rsid w:val="009C3DC7"/>
    <w:rsid w:val="009D4CFB"/>
    <w:rsid w:val="009E0654"/>
    <w:rsid w:val="009E347D"/>
    <w:rsid w:val="009E6267"/>
    <w:rsid w:val="009F3A6F"/>
    <w:rsid w:val="009F57E4"/>
    <w:rsid w:val="00A2131C"/>
    <w:rsid w:val="00A303BE"/>
    <w:rsid w:val="00A33342"/>
    <w:rsid w:val="00A3554F"/>
    <w:rsid w:val="00A35E02"/>
    <w:rsid w:val="00A36A4D"/>
    <w:rsid w:val="00A45958"/>
    <w:rsid w:val="00A510F3"/>
    <w:rsid w:val="00A5668E"/>
    <w:rsid w:val="00A60712"/>
    <w:rsid w:val="00A62FE1"/>
    <w:rsid w:val="00A77BF8"/>
    <w:rsid w:val="00A80379"/>
    <w:rsid w:val="00A871FB"/>
    <w:rsid w:val="00A937E8"/>
    <w:rsid w:val="00AA0557"/>
    <w:rsid w:val="00AA3DA6"/>
    <w:rsid w:val="00AB43C4"/>
    <w:rsid w:val="00AC213F"/>
    <w:rsid w:val="00AC2530"/>
    <w:rsid w:val="00AC26CB"/>
    <w:rsid w:val="00AC294F"/>
    <w:rsid w:val="00AC2EFF"/>
    <w:rsid w:val="00AF22F7"/>
    <w:rsid w:val="00AF2E70"/>
    <w:rsid w:val="00B0599C"/>
    <w:rsid w:val="00B13820"/>
    <w:rsid w:val="00B15F11"/>
    <w:rsid w:val="00B1631B"/>
    <w:rsid w:val="00B171F3"/>
    <w:rsid w:val="00B1754C"/>
    <w:rsid w:val="00B235B9"/>
    <w:rsid w:val="00B316F2"/>
    <w:rsid w:val="00B3236B"/>
    <w:rsid w:val="00B40155"/>
    <w:rsid w:val="00B446E0"/>
    <w:rsid w:val="00B45080"/>
    <w:rsid w:val="00B479CE"/>
    <w:rsid w:val="00B528AA"/>
    <w:rsid w:val="00B61180"/>
    <w:rsid w:val="00B6387A"/>
    <w:rsid w:val="00B64655"/>
    <w:rsid w:val="00B72BC9"/>
    <w:rsid w:val="00B75498"/>
    <w:rsid w:val="00B75984"/>
    <w:rsid w:val="00B91017"/>
    <w:rsid w:val="00B97985"/>
    <w:rsid w:val="00B97C66"/>
    <w:rsid w:val="00BA1E41"/>
    <w:rsid w:val="00BA2A37"/>
    <w:rsid w:val="00BB0184"/>
    <w:rsid w:val="00BB36C0"/>
    <w:rsid w:val="00BB3771"/>
    <w:rsid w:val="00BC2C0F"/>
    <w:rsid w:val="00BC38C3"/>
    <w:rsid w:val="00BC5600"/>
    <w:rsid w:val="00BD3A99"/>
    <w:rsid w:val="00BD42DA"/>
    <w:rsid w:val="00BD4414"/>
    <w:rsid w:val="00BD4716"/>
    <w:rsid w:val="00BD5857"/>
    <w:rsid w:val="00BE1AD8"/>
    <w:rsid w:val="00BE2829"/>
    <w:rsid w:val="00BE38A3"/>
    <w:rsid w:val="00BE57E0"/>
    <w:rsid w:val="00BF51C8"/>
    <w:rsid w:val="00C041A1"/>
    <w:rsid w:val="00C122F9"/>
    <w:rsid w:val="00C152D9"/>
    <w:rsid w:val="00C248FA"/>
    <w:rsid w:val="00C2720D"/>
    <w:rsid w:val="00C354B6"/>
    <w:rsid w:val="00C36244"/>
    <w:rsid w:val="00C44310"/>
    <w:rsid w:val="00C44765"/>
    <w:rsid w:val="00C454F7"/>
    <w:rsid w:val="00C46CB3"/>
    <w:rsid w:val="00C4734C"/>
    <w:rsid w:val="00C50C17"/>
    <w:rsid w:val="00C50E78"/>
    <w:rsid w:val="00C55A33"/>
    <w:rsid w:val="00C57BC4"/>
    <w:rsid w:val="00C61D0F"/>
    <w:rsid w:val="00C630A8"/>
    <w:rsid w:val="00C6404B"/>
    <w:rsid w:val="00C64D32"/>
    <w:rsid w:val="00C6651B"/>
    <w:rsid w:val="00C67F0B"/>
    <w:rsid w:val="00C7239C"/>
    <w:rsid w:val="00C7385E"/>
    <w:rsid w:val="00C82ADC"/>
    <w:rsid w:val="00C830F3"/>
    <w:rsid w:val="00C85C0C"/>
    <w:rsid w:val="00C91154"/>
    <w:rsid w:val="00CA17D1"/>
    <w:rsid w:val="00CA2014"/>
    <w:rsid w:val="00CA22CA"/>
    <w:rsid w:val="00CA5556"/>
    <w:rsid w:val="00CA7173"/>
    <w:rsid w:val="00CB32A8"/>
    <w:rsid w:val="00CB4C69"/>
    <w:rsid w:val="00CB798F"/>
    <w:rsid w:val="00CC0D7E"/>
    <w:rsid w:val="00CC1E7F"/>
    <w:rsid w:val="00CC2822"/>
    <w:rsid w:val="00CC6D0C"/>
    <w:rsid w:val="00CD07FF"/>
    <w:rsid w:val="00CD1680"/>
    <w:rsid w:val="00CD5593"/>
    <w:rsid w:val="00CD7C57"/>
    <w:rsid w:val="00CE5604"/>
    <w:rsid w:val="00CF65DD"/>
    <w:rsid w:val="00D029C2"/>
    <w:rsid w:val="00D05227"/>
    <w:rsid w:val="00D05381"/>
    <w:rsid w:val="00D1178F"/>
    <w:rsid w:val="00D138C7"/>
    <w:rsid w:val="00D24413"/>
    <w:rsid w:val="00D41C96"/>
    <w:rsid w:val="00D455EB"/>
    <w:rsid w:val="00D5294F"/>
    <w:rsid w:val="00D5379B"/>
    <w:rsid w:val="00D61E4E"/>
    <w:rsid w:val="00D62402"/>
    <w:rsid w:val="00D64C52"/>
    <w:rsid w:val="00D66B85"/>
    <w:rsid w:val="00D746C1"/>
    <w:rsid w:val="00D77EE9"/>
    <w:rsid w:val="00D83F38"/>
    <w:rsid w:val="00D86F38"/>
    <w:rsid w:val="00D9330C"/>
    <w:rsid w:val="00D95D89"/>
    <w:rsid w:val="00D97150"/>
    <w:rsid w:val="00DA48DF"/>
    <w:rsid w:val="00DA5A47"/>
    <w:rsid w:val="00DB3F56"/>
    <w:rsid w:val="00DB7258"/>
    <w:rsid w:val="00DC2CBF"/>
    <w:rsid w:val="00DC4CF8"/>
    <w:rsid w:val="00DC636C"/>
    <w:rsid w:val="00DC63FC"/>
    <w:rsid w:val="00DD01F0"/>
    <w:rsid w:val="00DD1750"/>
    <w:rsid w:val="00DD194F"/>
    <w:rsid w:val="00DD3E8E"/>
    <w:rsid w:val="00DD72D5"/>
    <w:rsid w:val="00DF0CEE"/>
    <w:rsid w:val="00DF1F4F"/>
    <w:rsid w:val="00DF61BA"/>
    <w:rsid w:val="00E00FB7"/>
    <w:rsid w:val="00E02131"/>
    <w:rsid w:val="00E042D7"/>
    <w:rsid w:val="00E15672"/>
    <w:rsid w:val="00E16DF0"/>
    <w:rsid w:val="00E23F3F"/>
    <w:rsid w:val="00E25B20"/>
    <w:rsid w:val="00E32595"/>
    <w:rsid w:val="00E32B96"/>
    <w:rsid w:val="00E36570"/>
    <w:rsid w:val="00E37546"/>
    <w:rsid w:val="00E4124A"/>
    <w:rsid w:val="00E43388"/>
    <w:rsid w:val="00E4385A"/>
    <w:rsid w:val="00E516CD"/>
    <w:rsid w:val="00E579C9"/>
    <w:rsid w:val="00E63BB8"/>
    <w:rsid w:val="00E66D99"/>
    <w:rsid w:val="00E67369"/>
    <w:rsid w:val="00E70E51"/>
    <w:rsid w:val="00E71AFD"/>
    <w:rsid w:val="00E736FB"/>
    <w:rsid w:val="00E741DD"/>
    <w:rsid w:val="00E76D0C"/>
    <w:rsid w:val="00E80712"/>
    <w:rsid w:val="00E818D7"/>
    <w:rsid w:val="00E83D7E"/>
    <w:rsid w:val="00E85B49"/>
    <w:rsid w:val="00E87657"/>
    <w:rsid w:val="00E90B21"/>
    <w:rsid w:val="00E94566"/>
    <w:rsid w:val="00EA23DD"/>
    <w:rsid w:val="00EA265A"/>
    <w:rsid w:val="00EA48EB"/>
    <w:rsid w:val="00EA5563"/>
    <w:rsid w:val="00EA7A0C"/>
    <w:rsid w:val="00EB0B1D"/>
    <w:rsid w:val="00EB6B41"/>
    <w:rsid w:val="00EC0535"/>
    <w:rsid w:val="00EC10DB"/>
    <w:rsid w:val="00EC5B4C"/>
    <w:rsid w:val="00EC7F41"/>
    <w:rsid w:val="00EC7FD5"/>
    <w:rsid w:val="00ED08D4"/>
    <w:rsid w:val="00ED176B"/>
    <w:rsid w:val="00ED24BD"/>
    <w:rsid w:val="00EE2783"/>
    <w:rsid w:val="00EE5163"/>
    <w:rsid w:val="00EE7B26"/>
    <w:rsid w:val="00EF1105"/>
    <w:rsid w:val="00EF406A"/>
    <w:rsid w:val="00EF48C5"/>
    <w:rsid w:val="00F00EDA"/>
    <w:rsid w:val="00F01946"/>
    <w:rsid w:val="00F05AE4"/>
    <w:rsid w:val="00F06432"/>
    <w:rsid w:val="00F07481"/>
    <w:rsid w:val="00F12D54"/>
    <w:rsid w:val="00F21CBD"/>
    <w:rsid w:val="00F31826"/>
    <w:rsid w:val="00F47E22"/>
    <w:rsid w:val="00F51690"/>
    <w:rsid w:val="00F63BEB"/>
    <w:rsid w:val="00F723D2"/>
    <w:rsid w:val="00F81DDC"/>
    <w:rsid w:val="00F90C07"/>
    <w:rsid w:val="00F93301"/>
    <w:rsid w:val="00F94F7A"/>
    <w:rsid w:val="00FA0E0E"/>
    <w:rsid w:val="00FA1E16"/>
    <w:rsid w:val="00FB56E6"/>
    <w:rsid w:val="00FC13A1"/>
    <w:rsid w:val="00FC2259"/>
    <w:rsid w:val="00FC29A5"/>
    <w:rsid w:val="00FD2748"/>
    <w:rsid w:val="00FD4CAF"/>
    <w:rsid w:val="00FE4DA6"/>
    <w:rsid w:val="00FE6791"/>
    <w:rsid w:val="00FE7B07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6C12"/>
  <w15:docId w15:val="{9EEC6AC0-6A7B-4A8C-8975-8B3E3D5E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535"/>
    <w:pPr>
      <w:suppressAutoHyphens/>
    </w:pPr>
    <w:rPr>
      <w:rFonts w:ascii="Cambria" w:eastAsia="WenQuanYi Micro Hei" w:hAnsi="Cambria" w:cs="font263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0535"/>
    <w:rPr>
      <w:color w:val="0000FF"/>
      <w:u w:val="single"/>
    </w:rPr>
  </w:style>
  <w:style w:type="character" w:customStyle="1" w:styleId="headingtext">
    <w:name w:val="headingtext"/>
    <w:rsid w:val="00EC0535"/>
  </w:style>
  <w:style w:type="character" w:customStyle="1" w:styleId="apple-converted-space">
    <w:name w:val="apple-converted-space"/>
    <w:rsid w:val="00EC0535"/>
  </w:style>
  <w:style w:type="paragraph" w:styleId="ListParagraph">
    <w:name w:val="List Paragraph"/>
    <w:basedOn w:val="Normal"/>
    <w:qFormat/>
    <w:rsid w:val="00EC0535"/>
    <w:pPr>
      <w:ind w:left="720"/>
    </w:pPr>
  </w:style>
  <w:style w:type="paragraph" w:customStyle="1" w:styleId="Normal11points">
    <w:name w:val="Normal+11 points"/>
    <w:basedOn w:val="Normal"/>
    <w:rsid w:val="00EC0535"/>
    <w:rPr>
      <w:rFonts w:ascii="Times New Roman" w:eastAsia="Calibri" w:hAnsi="Times New Roman" w:cs="Times New Roman"/>
    </w:rPr>
  </w:style>
  <w:style w:type="paragraph" w:styleId="BodyText">
    <w:name w:val="Body Text"/>
    <w:basedOn w:val="Normal"/>
    <w:link w:val="BodyTextChar"/>
    <w:rsid w:val="00EC0535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rsid w:val="00EC0535"/>
    <w:rPr>
      <w:rFonts w:ascii="Cambria" w:eastAsia="WenQuanYi Micro Hei" w:hAnsi="Cambria" w:cs="font263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4B6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534B6D"/>
    <w:rPr>
      <w:rFonts w:ascii="Cambria" w:eastAsia="WenQuanYi Micro Hei" w:hAnsi="Cambria" w:cs="font263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4B6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534B6D"/>
    <w:rPr>
      <w:rFonts w:ascii="Cambria" w:eastAsia="WenQuanYi Micro Hei" w:hAnsi="Cambria" w:cs="font263"/>
      <w:kern w:val="1"/>
      <w:sz w:val="24"/>
      <w:szCs w:val="24"/>
    </w:rPr>
  </w:style>
  <w:style w:type="character" w:customStyle="1" w:styleId="hl">
    <w:name w:val="hl"/>
    <w:basedOn w:val="DefaultParagraphFont"/>
    <w:rsid w:val="00B446E0"/>
  </w:style>
  <w:style w:type="character" w:styleId="Strong">
    <w:name w:val="Strong"/>
    <w:uiPriority w:val="22"/>
    <w:qFormat/>
    <w:rsid w:val="000359E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5A40B-B384-4CC4-AF06-2CFC8638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3012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20142</CharactersWithSpaces>
  <SharedDoc>false</SharedDoc>
  <HLinks>
    <vt:vector size="6" baseType="variant">
      <vt:variant>
        <vt:i4>5570612</vt:i4>
      </vt:variant>
      <vt:variant>
        <vt:i4>0</vt:i4>
      </vt:variant>
      <vt:variant>
        <vt:i4>0</vt:i4>
      </vt:variant>
      <vt:variant>
        <vt:i4>5</vt:i4>
      </vt:variant>
      <vt:variant>
        <vt:lpwstr>mailto:surajs.unix@gmail.com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SAMPATH</dc:creator>
  <cp:keywords/>
  <cp:lastModifiedBy>Santhosh Bodla</cp:lastModifiedBy>
  <cp:revision>3</cp:revision>
  <cp:lastPrinted>2023-12-11T18:53:00Z</cp:lastPrinted>
  <dcterms:created xsi:type="dcterms:W3CDTF">2023-12-11T18:54:00Z</dcterms:created>
  <dcterms:modified xsi:type="dcterms:W3CDTF">2023-12-11T18:54:00Z</dcterms:modified>
</cp:coreProperties>
</file>