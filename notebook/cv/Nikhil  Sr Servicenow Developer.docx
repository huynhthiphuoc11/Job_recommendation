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9E680" w14:textId="77777777" w:rsidR="00CD2CE3" w:rsidRPr="004500A8" w:rsidRDefault="00CD2CE3" w:rsidP="004500A8">
      <w:pPr>
        <w:tabs>
          <w:tab w:val="left" w:pos="3960"/>
        </w:tabs>
        <w:ind w:left="3926" w:right="3947"/>
        <w:jc w:val="both"/>
        <w:rPr>
          <w:rFonts w:ascii="Calibri" w:eastAsia="Calibri" w:hAnsi="Calibri" w:cs="Calibri"/>
          <w:b/>
          <w:sz w:val="22"/>
          <w:szCs w:val="22"/>
        </w:rPr>
      </w:pPr>
      <w:r w:rsidRPr="004500A8">
        <w:rPr>
          <w:rFonts w:ascii="Calibri" w:hAnsi="Calibri" w:cs="Calibri"/>
          <w:b/>
          <w:noProof/>
          <w:color w:val="632423" w:themeColor="accent2" w:themeShade="80"/>
          <w:sz w:val="22"/>
          <w:szCs w:val="22"/>
          <w:lang w:val="en-IN" w:eastAsia="en-IN"/>
        </w:rPr>
        <w:drawing>
          <wp:anchor distT="0" distB="0" distL="114300" distR="114300" simplePos="0" relativeHeight="251662848" behindDoc="0" locked="0" layoutInCell="1" allowOverlap="1" wp14:anchorId="4B482453" wp14:editId="2FC36937">
            <wp:simplePos x="0" y="0"/>
            <wp:positionH relativeFrom="margin">
              <wp:align>right</wp:align>
            </wp:positionH>
            <wp:positionV relativeFrom="margin">
              <wp:posOffset>-67310</wp:posOffset>
            </wp:positionV>
            <wp:extent cx="1076325" cy="9048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6325" cy="904875"/>
                    </a:xfrm>
                    <a:prstGeom prst="rect">
                      <a:avLst/>
                    </a:prstGeom>
                    <a:noFill/>
                    <a:ln>
                      <a:noFill/>
                    </a:ln>
                  </pic:spPr>
                </pic:pic>
              </a:graphicData>
            </a:graphic>
          </wp:anchor>
        </w:drawing>
      </w:r>
    </w:p>
    <w:p w14:paraId="141C8855" w14:textId="12A5E0DA" w:rsidR="00CB5ECD" w:rsidRPr="004500A8" w:rsidRDefault="00874472" w:rsidP="00BB2981">
      <w:pPr>
        <w:tabs>
          <w:tab w:val="left" w:pos="3960"/>
        </w:tabs>
        <w:spacing w:before="120" w:after="120"/>
        <w:ind w:right="3947"/>
        <w:jc w:val="center"/>
        <w:rPr>
          <w:rFonts w:ascii="Calibri" w:eastAsia="Calibri" w:hAnsi="Calibri" w:cs="Calibri"/>
          <w:sz w:val="22"/>
          <w:szCs w:val="22"/>
        </w:rPr>
      </w:pPr>
      <w:r w:rsidRPr="004500A8">
        <w:rPr>
          <w:rFonts w:ascii="Calibri" w:hAnsi="Calibri" w:cs="Calibri"/>
          <w:noProof/>
          <w:sz w:val="22"/>
          <w:szCs w:val="22"/>
          <w:lang w:val="en-IN" w:eastAsia="en-IN"/>
        </w:rPr>
        <mc:AlternateContent>
          <mc:Choice Requires="wpg">
            <w:drawing>
              <wp:anchor distT="0" distB="0" distL="114300" distR="114300" simplePos="0" relativeHeight="251653632" behindDoc="1" locked="0" layoutInCell="1" allowOverlap="1" wp14:anchorId="700BB873" wp14:editId="48655C31">
                <wp:simplePos x="0" y="0"/>
                <wp:positionH relativeFrom="page">
                  <wp:posOffset>7078980</wp:posOffset>
                </wp:positionH>
                <wp:positionV relativeFrom="page">
                  <wp:posOffset>887095</wp:posOffset>
                </wp:positionV>
                <wp:extent cx="0" cy="170815"/>
                <wp:effectExtent l="20955" t="20320" r="26670" b="18415"/>
                <wp:wrapNone/>
                <wp:docPr id="14"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70815"/>
                          <a:chOff x="11148" y="1397"/>
                          <a:chExt cx="0" cy="269"/>
                        </a:xfrm>
                      </wpg:grpSpPr>
                      <wps:wsp>
                        <wps:cNvPr id="15" name="Freeform 17"/>
                        <wps:cNvSpPr>
                          <a:spLocks/>
                        </wps:cNvSpPr>
                        <wps:spPr bwMode="auto">
                          <a:xfrm>
                            <a:off x="11148" y="1397"/>
                            <a:ext cx="0" cy="269"/>
                          </a:xfrm>
                          <a:custGeom>
                            <a:avLst/>
                            <a:gdLst>
                              <a:gd name="T0" fmla="+- 0 1397 1397"/>
                              <a:gd name="T1" fmla="*/ 1397 h 269"/>
                              <a:gd name="T2" fmla="+- 0 1665 1397"/>
                              <a:gd name="T3" fmla="*/ 1665 h 269"/>
                            </a:gdLst>
                            <a:ahLst/>
                            <a:cxnLst>
                              <a:cxn ang="0">
                                <a:pos x="0" y="T1"/>
                              </a:cxn>
                              <a:cxn ang="0">
                                <a:pos x="0" y="T3"/>
                              </a:cxn>
                            </a:cxnLst>
                            <a:rect l="0" t="0" r="r" b="b"/>
                            <a:pathLst>
                              <a:path h="269">
                                <a:moveTo>
                                  <a:pt x="0" y="0"/>
                                </a:moveTo>
                                <a:lnTo>
                                  <a:pt x="0" y="268"/>
                                </a:lnTo>
                              </a:path>
                            </a:pathLst>
                          </a:custGeom>
                          <a:noFill/>
                          <a:ln w="34798">
                            <a:solidFill>
                              <a:srgbClr val="EAF7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488FEA0" id="Group 16" o:spid="_x0000_s1026" style="position:absolute;margin-left:557.4pt;margin-top:69.85pt;width:0;height:13.45pt;z-index:-251662848;mso-position-horizontal-relative:page;mso-position-vertical-relative:page" coordorigin="11148,1397" coordsize="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">
                <v:shape id="Freeform 17" o:spid="_x0000_s1027" style="position:absolute;left:11148;top:1397;width:0;height:269;visibility:visible;mso-wrap-style:square;v-text-anchor:top" coordsize="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" path="m,l,268e" filled="f" strokecolor="#eaf7ff" strokeweight="2.74pt">
                  <v:path arrowok="t" o:connecttype="custom" o:connectlocs="0,1397;0,1665" o:connectangles="0,0"/>
                </v:shape>
                <w10:wrap anchorx="page" anchory="page"/>
              </v:group>
            </w:pict>
          </mc:Fallback>
        </mc:AlternateContent>
      </w:r>
      <w:r w:rsidR="00BB2981">
        <w:rPr>
          <w:rFonts w:ascii="Calibri" w:eastAsia="Calibri" w:hAnsi="Calibri" w:cs="Calibri"/>
          <w:b/>
          <w:sz w:val="22"/>
          <w:szCs w:val="22"/>
        </w:rPr>
        <w:t xml:space="preserve">                                                                        </w:t>
      </w:r>
      <w:bookmarkStart w:id="0" w:name="_GoBack"/>
      <w:r w:rsidR="00BB2981">
        <w:rPr>
          <w:rFonts w:ascii="Calibri" w:eastAsia="Calibri" w:hAnsi="Calibri" w:cs="Calibri"/>
          <w:b/>
          <w:sz w:val="22"/>
          <w:szCs w:val="22"/>
        </w:rPr>
        <w:t xml:space="preserve"> </w:t>
      </w:r>
      <w:r w:rsidR="00F4169C">
        <w:rPr>
          <w:rFonts w:ascii="Calibri" w:eastAsia="Calibri" w:hAnsi="Calibri" w:cs="Calibri"/>
          <w:b/>
          <w:sz w:val="22"/>
          <w:szCs w:val="22"/>
        </w:rPr>
        <w:t xml:space="preserve">Nikhil </w:t>
      </w:r>
      <w:bookmarkEnd w:id="0"/>
    </w:p>
    <w:p w14:paraId="639789D0" w14:textId="68A14600" w:rsidR="00CB5ECD" w:rsidRPr="00BB2981" w:rsidRDefault="00874472" w:rsidP="00BB2981">
      <w:pPr>
        <w:tabs>
          <w:tab w:val="left" w:pos="3960"/>
        </w:tabs>
        <w:spacing w:before="120" w:after="120"/>
        <w:ind w:right="501"/>
        <w:jc w:val="both"/>
        <w:rPr>
          <w:rFonts w:ascii="Calibri" w:eastAsia="Calibri" w:hAnsi="Calibri" w:cs="Calibri"/>
          <w:b/>
          <w:sz w:val="22"/>
          <w:szCs w:val="22"/>
        </w:rPr>
      </w:pPr>
      <w:r w:rsidRPr="004500A8">
        <w:rPr>
          <w:rFonts w:ascii="Calibri" w:hAnsi="Calibri" w:cs="Calibri"/>
          <w:b/>
          <w:noProof/>
          <w:sz w:val="22"/>
          <w:szCs w:val="22"/>
          <w:lang w:val="en-IN" w:eastAsia="en-IN"/>
        </w:rPr>
        <mc:AlternateContent>
          <mc:Choice Requires="wpg">
            <w:drawing>
              <wp:anchor distT="0" distB="0" distL="114300" distR="114300" simplePos="0" relativeHeight="251658752" behindDoc="1" locked="0" layoutInCell="1" allowOverlap="1" wp14:anchorId="0CB005AC" wp14:editId="07DF941C">
                <wp:simplePos x="0" y="0"/>
                <wp:positionH relativeFrom="page">
                  <wp:posOffset>469900</wp:posOffset>
                </wp:positionH>
                <wp:positionV relativeFrom="paragraph">
                  <wp:posOffset>299720</wp:posOffset>
                </wp:positionV>
                <wp:extent cx="6867525" cy="10160"/>
                <wp:effectExtent l="3175" t="0" r="0" b="0"/>
                <wp:wrapNone/>
                <wp:docPr id="1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10160"/>
                          <a:chOff x="740" y="472"/>
                          <a:chExt cx="10815" cy="16"/>
                        </a:xfrm>
                      </wpg:grpSpPr>
                      <wps:wsp>
                        <wps:cNvPr id="13" name="Freeform 15"/>
                        <wps:cNvSpPr>
                          <a:spLocks/>
                        </wps:cNvSpPr>
                        <wps:spPr bwMode="auto">
                          <a:xfrm>
                            <a:off x="740" y="472"/>
                            <a:ext cx="10815" cy="16"/>
                          </a:xfrm>
                          <a:custGeom>
                            <a:avLst/>
                            <a:gdLst>
                              <a:gd name="T0" fmla="+- 0 11555 740"/>
                              <a:gd name="T1" fmla="*/ T0 w 10815"/>
                              <a:gd name="T2" fmla="+- 0 488 472"/>
                              <a:gd name="T3" fmla="*/ 488 h 16"/>
                              <a:gd name="T4" fmla="+- 0 740 740"/>
                              <a:gd name="T5" fmla="*/ T4 w 10815"/>
                              <a:gd name="T6" fmla="+- 0 488 472"/>
                              <a:gd name="T7" fmla="*/ 488 h 16"/>
                              <a:gd name="T8" fmla="+- 0 740 740"/>
                              <a:gd name="T9" fmla="*/ T8 w 10815"/>
                              <a:gd name="T10" fmla="+- 0 472 472"/>
                              <a:gd name="T11" fmla="*/ 472 h 16"/>
                              <a:gd name="T12" fmla="+- 0 11555 740"/>
                              <a:gd name="T13" fmla="*/ T12 w 10815"/>
                              <a:gd name="T14" fmla="+- 0 472 472"/>
                              <a:gd name="T15" fmla="*/ 472 h 16"/>
                              <a:gd name="T16" fmla="+- 0 11555 740"/>
                              <a:gd name="T17" fmla="*/ T16 w 10815"/>
                              <a:gd name="T18" fmla="+- 0 488 472"/>
                              <a:gd name="T19" fmla="*/ 488 h 16"/>
                            </a:gdLst>
                            <a:ahLst/>
                            <a:cxnLst>
                              <a:cxn ang="0">
                                <a:pos x="T1" y="T3"/>
                              </a:cxn>
                              <a:cxn ang="0">
                                <a:pos x="T5" y="T7"/>
                              </a:cxn>
                              <a:cxn ang="0">
                                <a:pos x="T9" y="T11"/>
                              </a:cxn>
                              <a:cxn ang="0">
                                <a:pos x="T13" y="T15"/>
                              </a:cxn>
                              <a:cxn ang="0">
                                <a:pos x="T17" y="T19"/>
                              </a:cxn>
                            </a:cxnLst>
                            <a:rect l="0" t="0" r="r" b="b"/>
                            <a:pathLst>
                              <a:path w="10815" h="16">
                                <a:moveTo>
                                  <a:pt x="10815" y="16"/>
                                </a:moveTo>
                                <a:lnTo>
                                  <a:pt x="0" y="16"/>
                                </a:lnTo>
                                <a:lnTo>
                                  <a:pt x="0" y="0"/>
                                </a:lnTo>
                                <a:lnTo>
                                  <a:pt x="10815" y="0"/>
                                </a:lnTo>
                                <a:lnTo>
                                  <a:pt x="10815" y="1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B328A1" id="Group 14" o:spid="_x0000_s1026" style="position:absolute;margin-left:37pt;margin-top:23.6pt;width:540.75pt;height:.8pt;z-index:-251657728;mso-position-horizontal-relative:page" coordorigin="740,472" coordsize="1081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">
                <v:shape id="Freeform 15" o:spid="_x0000_s1027" style="position:absolute;left:740;top:472;width:10815;height:16;visibility:visible;mso-wrap-style:square;v-text-anchor:top" coordsize="1081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2WEcQA&#10;AADbAAAADwAAAGRycy9kb3ducmV2LnhtbERPS2vCQBC+F/wPywi91Y32QU1dRaSFoHjoVgRvQ3ZM&#10;0mRnQ3Zr4r93C4Xe5uN7zmI12EZcqPOVYwXTSQKCOHem4kLB4evj4RWED8gGG8ek4EoeVsvR3QJT&#10;43r+pIsOhYgh7FNUUIbQplL6vCSLfuJa4sidXWcxRNgV0nTYx3DbyFmSvEiLFceGElvalJTX+scq&#10;qJ/raX/cf+u53m7Oetc/Zaf3TKn78bB+AxFoCP/iP3dm4vxH+P0lHi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dlhHEAAAA2wAAAA8AAAAAAAAAAAAAAAAAmAIAAGRycy9k&#10;b3ducmV2LnhtbFBLBQYAAAAABAAEAPUAAACJAwAAAAA=&#10;" path="m10815,16l,16,,,10815,r,16xe" filled="f" stroked="f">
                  <v:path arrowok="t" o:connecttype="custom" o:connectlocs="10815,488;0,488;0,472;10815,472;10815,488" o:connectangles="0,0,0,0,0"/>
                </v:shape>
                <w10:wrap anchorx="page"/>
              </v:group>
            </w:pict>
          </mc:Fallback>
        </mc:AlternateContent>
      </w:r>
      <w:r w:rsidR="00B84096" w:rsidRPr="004500A8">
        <w:rPr>
          <w:rFonts w:ascii="Calibri" w:hAnsi="Calibri" w:cs="Calibri"/>
          <w:noProof/>
          <w:sz w:val="22"/>
          <w:szCs w:val="22"/>
          <w:lang w:val="en-IN" w:eastAsia="en-IN"/>
        </w:rPr>
        <mc:AlternateContent>
          <mc:Choice Requires="wpg">
            <w:drawing>
              <wp:anchor distT="0" distB="0" distL="114300" distR="114300" simplePos="0" relativeHeight="251654656" behindDoc="1" locked="0" layoutInCell="1" allowOverlap="1" wp14:anchorId="57D64E8E" wp14:editId="68F4D5AD">
                <wp:simplePos x="0" y="0"/>
                <wp:positionH relativeFrom="margin">
                  <wp:align>center</wp:align>
                </wp:positionH>
                <wp:positionV relativeFrom="page">
                  <wp:posOffset>1651635</wp:posOffset>
                </wp:positionV>
                <wp:extent cx="6915150" cy="495300"/>
                <wp:effectExtent l="0" t="0" r="19050" b="19050"/>
                <wp:wrapNone/>
                <wp:docPr id="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495300"/>
                          <a:chOff x="613" y="2298"/>
                          <a:chExt cx="11032" cy="703"/>
                        </a:xfrm>
                      </wpg:grpSpPr>
                      <wps:wsp>
                        <wps:cNvPr id="6" name="Freeform 24"/>
                        <wps:cNvSpPr>
                          <a:spLocks/>
                        </wps:cNvSpPr>
                        <wps:spPr bwMode="auto">
                          <a:xfrm>
                            <a:off x="624" y="2309"/>
                            <a:ext cx="11011" cy="341"/>
                          </a:xfrm>
                          <a:custGeom>
                            <a:avLst/>
                            <a:gdLst>
                              <a:gd name="T0" fmla="+- 0 624 624"/>
                              <a:gd name="T1" fmla="*/ T0 w 11011"/>
                              <a:gd name="T2" fmla="+- 0 2309 2309"/>
                              <a:gd name="T3" fmla="*/ 2309 h 341"/>
                              <a:gd name="T4" fmla="+- 0 624 624"/>
                              <a:gd name="T5" fmla="*/ T4 w 11011"/>
                              <a:gd name="T6" fmla="+- 0 2649 2309"/>
                              <a:gd name="T7" fmla="*/ 2649 h 341"/>
                              <a:gd name="T8" fmla="+- 0 11635 624"/>
                              <a:gd name="T9" fmla="*/ T8 w 11011"/>
                              <a:gd name="T10" fmla="+- 0 2649 2309"/>
                              <a:gd name="T11" fmla="*/ 2649 h 341"/>
                              <a:gd name="T12" fmla="+- 0 11635 624"/>
                              <a:gd name="T13" fmla="*/ T12 w 11011"/>
                              <a:gd name="T14" fmla="+- 0 2309 2309"/>
                              <a:gd name="T15" fmla="*/ 2309 h 341"/>
                              <a:gd name="T16" fmla="+- 0 624 624"/>
                              <a:gd name="T17" fmla="*/ T16 w 11011"/>
                              <a:gd name="T18" fmla="+- 0 2309 2309"/>
                              <a:gd name="T19" fmla="*/ 2309 h 341"/>
                            </a:gdLst>
                            <a:ahLst/>
                            <a:cxnLst>
                              <a:cxn ang="0">
                                <a:pos x="T1" y="T3"/>
                              </a:cxn>
                              <a:cxn ang="0">
                                <a:pos x="T5" y="T7"/>
                              </a:cxn>
                              <a:cxn ang="0">
                                <a:pos x="T9" y="T11"/>
                              </a:cxn>
                              <a:cxn ang="0">
                                <a:pos x="T13" y="T15"/>
                              </a:cxn>
                              <a:cxn ang="0">
                                <a:pos x="T17" y="T19"/>
                              </a:cxn>
                            </a:cxnLst>
                            <a:rect l="0" t="0" r="r" b="b"/>
                            <a:pathLst>
                              <a:path w="11011" h="341">
                                <a:moveTo>
                                  <a:pt x="0" y="0"/>
                                </a:moveTo>
                                <a:lnTo>
                                  <a:pt x="0" y="340"/>
                                </a:lnTo>
                                <a:lnTo>
                                  <a:pt x="11011" y="340"/>
                                </a:lnTo>
                                <a:lnTo>
                                  <a:pt x="11011" y="0"/>
                                </a:lnTo>
                                <a:lnTo>
                                  <a:pt x="0" y="0"/>
                                </a:lnTo>
                                <a:close/>
                              </a:path>
                            </a:pathLst>
                          </a:custGeom>
                          <a:solidFill>
                            <a:srgbClr val="2E74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23"/>
                        <wps:cNvSpPr>
                          <a:spLocks/>
                        </wps:cNvSpPr>
                        <wps:spPr bwMode="auto">
                          <a:xfrm>
                            <a:off x="624" y="2309"/>
                            <a:ext cx="11011" cy="0"/>
                          </a:xfrm>
                          <a:custGeom>
                            <a:avLst/>
                            <a:gdLst>
                              <a:gd name="T0" fmla="+- 0 624 624"/>
                              <a:gd name="T1" fmla="*/ T0 w 11011"/>
                              <a:gd name="T2" fmla="+- 0 11635 624"/>
                              <a:gd name="T3" fmla="*/ T2 w 11011"/>
                            </a:gdLst>
                            <a:ahLst/>
                            <a:cxnLst>
                              <a:cxn ang="0">
                                <a:pos x="T1" y="0"/>
                              </a:cxn>
                              <a:cxn ang="0">
                                <a:pos x="T3" y="0"/>
                              </a:cxn>
                            </a:cxnLst>
                            <a:rect l="0" t="0" r="r" b="b"/>
                            <a:pathLst>
                              <a:path w="11011">
                                <a:moveTo>
                                  <a:pt x="0" y="0"/>
                                </a:moveTo>
                                <a:lnTo>
                                  <a:pt x="1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22"/>
                        <wps:cNvSpPr>
                          <a:spLocks/>
                        </wps:cNvSpPr>
                        <wps:spPr bwMode="auto">
                          <a:xfrm>
                            <a:off x="624" y="2649"/>
                            <a:ext cx="11011" cy="341"/>
                          </a:xfrm>
                          <a:custGeom>
                            <a:avLst/>
                            <a:gdLst>
                              <a:gd name="T0" fmla="+- 0 624 624"/>
                              <a:gd name="T1" fmla="*/ T0 w 11011"/>
                              <a:gd name="T2" fmla="+- 0 2649 2649"/>
                              <a:gd name="T3" fmla="*/ 2649 h 341"/>
                              <a:gd name="T4" fmla="+- 0 624 624"/>
                              <a:gd name="T5" fmla="*/ T4 w 11011"/>
                              <a:gd name="T6" fmla="+- 0 2990 2649"/>
                              <a:gd name="T7" fmla="*/ 2990 h 341"/>
                              <a:gd name="T8" fmla="+- 0 11635 624"/>
                              <a:gd name="T9" fmla="*/ T8 w 11011"/>
                              <a:gd name="T10" fmla="+- 0 2990 2649"/>
                              <a:gd name="T11" fmla="*/ 2990 h 341"/>
                              <a:gd name="T12" fmla="+- 0 11635 624"/>
                              <a:gd name="T13" fmla="*/ T12 w 11011"/>
                              <a:gd name="T14" fmla="+- 0 2649 2649"/>
                              <a:gd name="T15" fmla="*/ 2649 h 341"/>
                              <a:gd name="T16" fmla="+- 0 624 624"/>
                              <a:gd name="T17" fmla="*/ T16 w 11011"/>
                              <a:gd name="T18" fmla="+- 0 2649 2649"/>
                              <a:gd name="T19" fmla="*/ 2649 h 341"/>
                            </a:gdLst>
                            <a:ahLst/>
                            <a:cxnLst>
                              <a:cxn ang="0">
                                <a:pos x="T1" y="T3"/>
                              </a:cxn>
                              <a:cxn ang="0">
                                <a:pos x="T5" y="T7"/>
                              </a:cxn>
                              <a:cxn ang="0">
                                <a:pos x="T9" y="T11"/>
                              </a:cxn>
                              <a:cxn ang="0">
                                <a:pos x="T13" y="T15"/>
                              </a:cxn>
                              <a:cxn ang="0">
                                <a:pos x="T17" y="T19"/>
                              </a:cxn>
                            </a:cxnLst>
                            <a:rect l="0" t="0" r="r" b="b"/>
                            <a:pathLst>
                              <a:path w="11011" h="341">
                                <a:moveTo>
                                  <a:pt x="0" y="0"/>
                                </a:moveTo>
                                <a:lnTo>
                                  <a:pt x="0" y="341"/>
                                </a:lnTo>
                                <a:lnTo>
                                  <a:pt x="11011" y="341"/>
                                </a:lnTo>
                                <a:lnTo>
                                  <a:pt x="11011" y="0"/>
                                </a:lnTo>
                                <a:lnTo>
                                  <a:pt x="0" y="0"/>
                                </a:lnTo>
                                <a:close/>
                              </a:path>
                            </a:pathLst>
                          </a:custGeom>
                          <a:solidFill>
                            <a:srgbClr val="2E74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21"/>
                        <wps:cNvSpPr>
                          <a:spLocks/>
                        </wps:cNvSpPr>
                        <wps:spPr bwMode="auto">
                          <a:xfrm>
                            <a:off x="624" y="2990"/>
                            <a:ext cx="11011" cy="0"/>
                          </a:xfrm>
                          <a:custGeom>
                            <a:avLst/>
                            <a:gdLst>
                              <a:gd name="T0" fmla="+- 0 624 624"/>
                              <a:gd name="T1" fmla="*/ T0 w 11011"/>
                              <a:gd name="T2" fmla="+- 0 11635 624"/>
                              <a:gd name="T3" fmla="*/ T2 w 11011"/>
                            </a:gdLst>
                            <a:ahLst/>
                            <a:cxnLst>
                              <a:cxn ang="0">
                                <a:pos x="T1" y="0"/>
                              </a:cxn>
                              <a:cxn ang="0">
                                <a:pos x="T3" y="0"/>
                              </a:cxn>
                            </a:cxnLst>
                            <a:rect l="0" t="0" r="r" b="b"/>
                            <a:pathLst>
                              <a:path w="11011">
                                <a:moveTo>
                                  <a:pt x="0" y="0"/>
                                </a:moveTo>
                                <a:lnTo>
                                  <a:pt x="1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20"/>
                        <wps:cNvSpPr>
                          <a:spLocks/>
                        </wps:cNvSpPr>
                        <wps:spPr bwMode="auto">
                          <a:xfrm>
                            <a:off x="619" y="2304"/>
                            <a:ext cx="0" cy="691"/>
                          </a:xfrm>
                          <a:custGeom>
                            <a:avLst/>
                            <a:gdLst>
                              <a:gd name="T0" fmla="+- 0 2304 2304"/>
                              <a:gd name="T1" fmla="*/ 2304 h 691"/>
                              <a:gd name="T2" fmla="+- 0 2995 2304"/>
                              <a:gd name="T3" fmla="*/ 2995 h 691"/>
                            </a:gdLst>
                            <a:ahLst/>
                            <a:cxnLst>
                              <a:cxn ang="0">
                                <a:pos x="0" y="T1"/>
                              </a:cxn>
                              <a:cxn ang="0">
                                <a:pos x="0" y="T3"/>
                              </a:cxn>
                            </a:cxnLst>
                            <a:rect l="0" t="0" r="r" b="b"/>
                            <a:pathLst>
                              <a:path h="691">
                                <a:moveTo>
                                  <a:pt x="0" y="0"/>
                                </a:moveTo>
                                <a:lnTo>
                                  <a:pt x="0" y="69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9"/>
                        <wps:cNvSpPr>
                          <a:spLocks/>
                        </wps:cNvSpPr>
                        <wps:spPr bwMode="auto">
                          <a:xfrm>
                            <a:off x="11640" y="2304"/>
                            <a:ext cx="0" cy="691"/>
                          </a:xfrm>
                          <a:custGeom>
                            <a:avLst/>
                            <a:gdLst>
                              <a:gd name="T0" fmla="+- 0 2304 2304"/>
                              <a:gd name="T1" fmla="*/ 2304 h 691"/>
                              <a:gd name="T2" fmla="+- 0 2995 2304"/>
                              <a:gd name="T3" fmla="*/ 2995 h 691"/>
                            </a:gdLst>
                            <a:ahLst/>
                            <a:cxnLst>
                              <a:cxn ang="0">
                                <a:pos x="0" y="T1"/>
                              </a:cxn>
                              <a:cxn ang="0">
                                <a:pos x="0" y="T3"/>
                              </a:cxn>
                            </a:cxnLst>
                            <a:rect l="0" t="0" r="r" b="b"/>
                            <a:pathLst>
                              <a:path h="691">
                                <a:moveTo>
                                  <a:pt x="0" y="0"/>
                                </a:moveTo>
                                <a:lnTo>
                                  <a:pt x="0" y="69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C15210" id="Group 18" o:spid="_x0000_s1026" style="position:absolute;margin-left:0;margin-top:130.05pt;width:544.5pt;height:39pt;z-index:-251661824;mso-position-horizontal:center;mso-position-horizontal-relative:margin;mso-position-vertical-relative:page" coordorigin="613,2298" coordsize="11032,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">
                <v:shape id="Freeform 24" o:spid="_x0000_s1027" style="position:absolute;left:624;top:2309;width:11011;height:341;visibility:visible;mso-wrap-style:square;v-text-anchor:top" coordsize="11011,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YhMIA&#10;AADaAAAADwAAAGRycy9kb3ducmV2LnhtbESP3YrCMBSE7wXfIRzBO01VEKlGUXFhWUHwB7w9Nse2&#10;2JyUJtquT28EwcthZr5hZovGFOJBlcstKxj0IxDEidU5pwpOx5/eBITzyBoLy6Tgnxws5u3WDGNt&#10;a97T4+BTESDsYlSQeV/GUrokI4Oub0vi4F1tZdAHWaVSV1gHuCnkMIrG0mDOYSHDktYZJbfD3Sjw&#10;u1GyPz/vdXn7O554u11dBptGqW6nWU5BeGr8N/xp/2oFY3hfCTd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piEwgAAANoAAAAPAAAAAAAAAAAAAAAAAJgCAABkcnMvZG93&#10;bnJldi54bWxQSwUGAAAAAAQABAD1AAAAhwMAAAAA&#10;" path="m,l,340r11011,l11011,,,xe" fillcolor="#2e74b4" stroked="f">
                  <v:path arrowok="t" o:connecttype="custom" o:connectlocs="0,2309;0,2649;11011,2649;11011,2309;0,2309" o:connectangles="0,0,0,0,0"/>
                </v:shape>
                <v:shape id="Freeform 23" o:spid="_x0000_s1028" style="position:absolute;left:624;top:2309;width:11011;height:0;visibility:visible;mso-wrap-style:square;v-text-anchor:top" coordsize="110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LecsAA&#10;AADaAAAADwAAAGRycy9kb3ducmV2LnhtbESPQYvCMBSE74L/ITzBm6aKrFqNImUF2T2pxfOjebbF&#10;5KU0WVv/vVlY2OMwM98w231vjXhS62vHCmbTBARx4XTNpYL8epysQPiArNE4JgUv8rDfDQdbTLXr&#10;+EzPSyhFhLBPUUEVQpNK6YuKLPqpa4ijd3etxRBlW0rdYhfh1sh5knxIizXHhQobyioqHpcfq+DT&#10;5Oae+dvsmn3XeYdr13wVC6XGo/6wARGoD//hv/ZJK1jC75V4A+Tu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1LecsAAAADaAAAADwAAAAAAAAAAAAAAAACYAgAAZHJzL2Rvd25y&#10;ZXYueG1sUEsFBgAAAAAEAAQA9QAAAIUDAAAAAA==&#10;" path="m,l11011,e" filled="f" strokeweight=".58pt">
                  <v:path arrowok="t" o:connecttype="custom" o:connectlocs="0,0;11011,0" o:connectangles="0,0"/>
                </v:shape>
                <v:shape id="Freeform 22" o:spid="_x0000_s1029" style="position:absolute;left:624;top:2649;width:11011;height:341;visibility:visible;mso-wrap-style:square;v-text-anchor:top" coordsize="11011,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mpbcAA&#10;AADaAAAADwAAAGRycy9kb3ducmV2LnhtbERPTYvCMBC9C/sfwizsTVNdEKmmRZcVlhUEq+B1bMa2&#10;2ExKE23115uD4PHxvhdpb2pxo9ZVlhWMRxEI4tzqigsFh/16OAPhPLLG2jIpuJODNPkYLDDWtuMd&#10;3TJfiBDCLkYFpfdNLKXLSzLoRrYhDtzZtgZ9gG0hdYtdCDe1nETRVBqsODSU2NBPSfkluxoFfvud&#10;746Pa9dc/vcH3mxWp/Fvr9TXZ7+cg/DU+7f45f7TCsLWcCXcAJk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mpbcAAAADaAAAADwAAAAAAAAAAAAAAAACYAgAAZHJzL2Rvd25y&#10;ZXYueG1sUEsFBgAAAAAEAAQA9QAAAIUDAAAAAA==&#10;" path="m,l,341r11011,l11011,,,xe" fillcolor="#2e74b4" stroked="f">
                  <v:path arrowok="t" o:connecttype="custom" o:connectlocs="0,2649;0,2990;11011,2990;11011,2649;0,2649" o:connectangles="0,0,0,0,0"/>
                </v:shape>
                <v:shape id="Freeform 21" o:spid="_x0000_s1030" style="position:absolute;left:624;top:2990;width:11011;height:0;visibility:visible;mso-wrap-style:square;v-text-anchor:top" coordsize="110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vm8AA&#10;AADaAAAADwAAAGRycy9kb3ducmV2LnhtbESPQYvCMBSE74L/ITxhb5oqy7JWo0hREPe0tnh+NM+2&#10;mLyUJtr6742wsMdhZr5h1tvBGvGgzjeOFcxnCQji0umGKwVFfph+g/ABWaNxTAqe5GG7GY/WmGrX&#10;8y89zqESEcI+RQV1CG0qpS9rsuhnriWO3tV1FkOUXSV1h32EWyMXSfIlLTYcF2psKaupvJ3vVsHe&#10;FOaa+cs8z36aosela0/lp1Ifk2G3AhFoCP/hv/ZRK1jC+0q8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Hvm8AAAADaAAAADwAAAAAAAAAAAAAAAACYAgAAZHJzL2Rvd25y&#10;ZXYueG1sUEsFBgAAAAAEAAQA9QAAAIUDAAAAAA==&#10;" path="m,l11011,e" filled="f" strokeweight=".58pt">
                  <v:path arrowok="t" o:connecttype="custom" o:connectlocs="0,0;11011,0" o:connectangles="0,0"/>
                </v:shape>
                <v:shape id="Freeform 20" o:spid="_x0000_s1031" style="position:absolute;left:619;top:2304;width:0;height:691;visibility:visible;mso-wrap-style:square;v-text-anchor:top" coordsize="0,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FtQ8MA&#10;AADbAAAADwAAAGRycy9kb3ducmV2LnhtbESPQWsCQQyF7wX/wxDBW51VQWR1FBHEKhSsCnoMO3F3&#10;cSezzEx1+++bQ6G3hPfy3pfFqnONelKItWcDo2EGirjwtubSwOW8fZ+BignZYuOZDPxQhNWy97bA&#10;3PoXf9HzlEolIRxzNFCl1OZax6Iih3HoW2LR7j44TLKGUtuALwl3jR5n2VQ7rFkaKmxpU1HxOH07&#10;A7uSrjQ7TG/hSKPjbvKZ7Yv7xZhBv1vPQSXq0r/57/rDCr7Qyy8y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FtQ8MAAADbAAAADwAAAAAAAAAAAAAAAACYAgAAZHJzL2Rv&#10;d25yZXYueG1sUEsFBgAAAAAEAAQA9QAAAIgDAAAAAA==&#10;" path="m,l,691e" filled="f" strokeweight=".58pt">
                  <v:path arrowok="t" o:connecttype="custom" o:connectlocs="0,2304;0,2995" o:connectangles="0,0"/>
                </v:shape>
                <v:shape id="Freeform 19" o:spid="_x0000_s1032" style="position:absolute;left:11640;top:2304;width:0;height:691;visibility:visible;mso-wrap-style:square;v-text-anchor:top" coordsize="0,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I2MAA&#10;AADbAAAADwAAAGRycy9kb3ducmV2LnhtbERP24rCMBB9X/Afwgi+rWkVRLpGWQTxAgtaBfdxaMa2&#10;bDMpSdT69xtB8G0O5zqzRWcacSPna8sK0mECgriwuuZSwem4+pyC8AFZY2OZFDzIw2Le+5hhpu2d&#10;D3TLQyliCPsMFVQhtJmUvqjIoB/aljhyF+sMhghdKbXDeww3jRwlyUQarDk2VNjSsqLiL78aBeuS&#10;zjTdTX7dntL9evyTbIvLSalBv/v+AhGoC2/xy73RcX4Kz1/iA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3I2MAAAADbAAAADwAAAAAAAAAAAAAAAACYAgAAZHJzL2Rvd25y&#10;ZXYueG1sUEsFBgAAAAAEAAQA9QAAAIUDAAAAAA==&#10;" path="m,l,691e" filled="f" strokeweight=".58pt">
                  <v:path arrowok="t" o:connecttype="custom" o:connectlocs="0,2304;0,2995" o:connectangles="0,0"/>
                </v:shape>
                <w10:wrap anchorx="margin" anchory="page"/>
              </v:group>
            </w:pict>
          </mc:Fallback>
        </mc:AlternateContent>
      </w:r>
      <w:r w:rsidR="00BB2981">
        <w:rPr>
          <w:rFonts w:ascii="Calibri" w:eastAsia="Calibri" w:hAnsi="Calibri" w:cs="Calibri"/>
          <w:b/>
          <w:sz w:val="22"/>
          <w:szCs w:val="22"/>
        </w:rPr>
        <w:t xml:space="preserve">SR </w:t>
      </w:r>
      <w:r w:rsidR="00113262" w:rsidRPr="004500A8">
        <w:rPr>
          <w:rFonts w:ascii="Calibri" w:eastAsia="Calibri" w:hAnsi="Calibri" w:cs="Calibri"/>
          <w:b/>
          <w:sz w:val="22"/>
          <w:szCs w:val="22"/>
        </w:rPr>
        <w:t>SERVICENOW ADMIN/DEVELOPER</w:t>
      </w:r>
    </w:p>
    <w:p w14:paraId="508C6E53" w14:textId="2860143A" w:rsidR="00CB5ECD" w:rsidRPr="004500A8" w:rsidRDefault="0018491E" w:rsidP="004500A8">
      <w:pPr>
        <w:tabs>
          <w:tab w:val="left" w:pos="3960"/>
        </w:tabs>
        <w:spacing w:before="120" w:after="120"/>
        <w:ind w:right="1397"/>
        <w:rPr>
          <w:rFonts w:ascii="Calibri" w:eastAsia="Calibri" w:hAnsi="Calibri" w:cs="Calibri"/>
          <w:sz w:val="22"/>
          <w:szCs w:val="22"/>
        </w:rPr>
      </w:pPr>
      <w:r w:rsidRPr="004500A8">
        <w:rPr>
          <w:rFonts w:ascii="Calibri" w:eastAsia="Calibri" w:hAnsi="Calibri" w:cs="Calibri"/>
          <w:b/>
          <w:color w:val="FFFFFF"/>
          <w:w w:val="99"/>
          <w:sz w:val="22"/>
          <w:szCs w:val="22"/>
        </w:rPr>
        <w:t>E</w:t>
      </w:r>
      <w:r w:rsidRPr="004500A8">
        <w:rPr>
          <w:rFonts w:ascii="Calibri" w:eastAsia="Calibri" w:hAnsi="Calibri" w:cs="Calibri"/>
          <w:b/>
          <w:color w:val="FFFFFF"/>
          <w:sz w:val="22"/>
          <w:szCs w:val="22"/>
        </w:rPr>
        <w:t xml:space="preserve">XCEPTIONAL </w:t>
      </w:r>
      <w:r w:rsidRPr="004500A8">
        <w:rPr>
          <w:rFonts w:ascii="Calibri" w:eastAsia="Calibri" w:hAnsi="Calibri" w:cs="Calibri"/>
          <w:b/>
          <w:color w:val="FFFFFF"/>
          <w:w w:val="99"/>
          <w:sz w:val="22"/>
          <w:szCs w:val="22"/>
        </w:rPr>
        <w:t>E</w:t>
      </w:r>
      <w:r w:rsidRPr="004500A8">
        <w:rPr>
          <w:rFonts w:ascii="Calibri" w:eastAsia="Calibri" w:hAnsi="Calibri" w:cs="Calibri"/>
          <w:b/>
          <w:color w:val="FFFFFF"/>
          <w:sz w:val="22"/>
          <w:szCs w:val="22"/>
        </w:rPr>
        <w:t xml:space="preserve">XPERTISE IN </w:t>
      </w:r>
      <w:r w:rsidRPr="004500A8">
        <w:rPr>
          <w:rFonts w:ascii="Calibri" w:eastAsia="Calibri" w:hAnsi="Calibri" w:cs="Calibri"/>
          <w:b/>
          <w:color w:val="FFFFFF"/>
          <w:w w:val="99"/>
          <w:sz w:val="22"/>
          <w:szCs w:val="22"/>
        </w:rPr>
        <w:t>A</w:t>
      </w:r>
      <w:r w:rsidRPr="004500A8">
        <w:rPr>
          <w:rFonts w:ascii="Calibri" w:eastAsia="Calibri" w:hAnsi="Calibri" w:cs="Calibri"/>
          <w:b/>
          <w:color w:val="FFFFFF"/>
          <w:sz w:val="22"/>
          <w:szCs w:val="22"/>
        </w:rPr>
        <w:t xml:space="preserve">LL </w:t>
      </w:r>
      <w:r w:rsidRPr="004500A8">
        <w:rPr>
          <w:rFonts w:ascii="Calibri" w:eastAsia="Calibri" w:hAnsi="Calibri" w:cs="Calibri"/>
          <w:b/>
          <w:color w:val="FFFFFF"/>
          <w:w w:val="99"/>
          <w:sz w:val="22"/>
          <w:szCs w:val="22"/>
        </w:rPr>
        <w:t>P</w:t>
      </w:r>
      <w:r w:rsidRPr="004500A8">
        <w:rPr>
          <w:rFonts w:ascii="Calibri" w:eastAsia="Calibri" w:hAnsi="Calibri" w:cs="Calibri"/>
          <w:b/>
          <w:color w:val="FFFFFF"/>
          <w:sz w:val="22"/>
          <w:szCs w:val="22"/>
        </w:rPr>
        <w:t xml:space="preserve">HASES </w:t>
      </w:r>
      <w:proofErr w:type="gramStart"/>
      <w:r w:rsidRPr="004500A8">
        <w:rPr>
          <w:rFonts w:ascii="Calibri" w:eastAsia="Calibri" w:hAnsi="Calibri" w:cs="Calibri"/>
          <w:b/>
          <w:color w:val="FFFFFF"/>
          <w:sz w:val="22"/>
          <w:szCs w:val="22"/>
        </w:rPr>
        <w:t xml:space="preserve">OF </w:t>
      </w:r>
      <w:r w:rsidR="00113262" w:rsidRPr="004500A8">
        <w:rPr>
          <w:rFonts w:ascii="Calibri" w:eastAsia="Calibri" w:hAnsi="Calibri" w:cs="Calibri"/>
          <w:b/>
          <w:color w:val="FFFFFF"/>
          <w:sz w:val="22"/>
          <w:szCs w:val="22"/>
        </w:rPr>
        <w:t xml:space="preserve"> SERVICENOW</w:t>
      </w:r>
      <w:proofErr w:type="gramEnd"/>
      <w:r w:rsidR="00113262" w:rsidRPr="004500A8">
        <w:rPr>
          <w:rFonts w:ascii="Calibri" w:eastAsia="Calibri" w:hAnsi="Calibri" w:cs="Calibri"/>
          <w:b/>
          <w:color w:val="FFFFFF"/>
          <w:sz w:val="22"/>
          <w:szCs w:val="22"/>
        </w:rPr>
        <w:t xml:space="preserve"> IMPLEMENTATIONS </w:t>
      </w:r>
      <w:r w:rsidR="004500A8">
        <w:rPr>
          <w:rFonts w:ascii="Calibri" w:eastAsia="Calibri" w:hAnsi="Calibri" w:cs="Calibri"/>
          <w:b/>
          <w:color w:val="FFFFFF"/>
          <w:w w:val="99"/>
          <w:sz w:val="22"/>
          <w:szCs w:val="22"/>
        </w:rPr>
        <w:t xml:space="preserve">(ITSM, </w:t>
      </w:r>
      <w:r w:rsidR="00113262" w:rsidRPr="004500A8">
        <w:rPr>
          <w:rFonts w:ascii="Calibri" w:eastAsia="Calibri" w:hAnsi="Calibri" w:cs="Calibri"/>
          <w:b/>
          <w:color w:val="FFFFFF"/>
          <w:w w:val="99"/>
          <w:sz w:val="22"/>
          <w:szCs w:val="22"/>
        </w:rPr>
        <w:t>ITBM,</w:t>
      </w:r>
      <w:r w:rsidR="004500A8">
        <w:rPr>
          <w:rFonts w:ascii="Calibri" w:eastAsia="Calibri" w:hAnsi="Calibri" w:cs="Calibri"/>
          <w:b/>
          <w:color w:val="FFFFFF"/>
          <w:w w:val="99"/>
          <w:sz w:val="22"/>
          <w:szCs w:val="22"/>
        </w:rPr>
        <w:t xml:space="preserve"> </w:t>
      </w:r>
      <w:r w:rsidR="00113262" w:rsidRPr="004500A8">
        <w:rPr>
          <w:rFonts w:ascii="Calibri" w:eastAsia="Calibri" w:hAnsi="Calibri" w:cs="Calibri"/>
          <w:b/>
          <w:color w:val="FFFFFF"/>
          <w:w w:val="99"/>
          <w:sz w:val="22"/>
          <w:szCs w:val="22"/>
        </w:rPr>
        <w:t>ITOM)</w:t>
      </w:r>
      <w:r w:rsidR="004500A8">
        <w:rPr>
          <w:rFonts w:ascii="Calibri" w:eastAsia="Calibri" w:hAnsi="Calibri" w:cs="Calibri"/>
          <w:b/>
          <w:color w:val="FFFFFF"/>
          <w:w w:val="99"/>
          <w:sz w:val="22"/>
          <w:szCs w:val="22"/>
        </w:rPr>
        <w:t xml:space="preserve"> </w:t>
      </w:r>
      <w:r w:rsidRPr="004500A8">
        <w:rPr>
          <w:rFonts w:ascii="Calibri" w:eastAsia="Calibri" w:hAnsi="Calibri" w:cs="Calibri"/>
          <w:b/>
          <w:color w:val="FFFFFF"/>
          <w:w w:val="99"/>
          <w:sz w:val="22"/>
          <w:szCs w:val="22"/>
        </w:rPr>
        <w:t>S</w:t>
      </w:r>
      <w:r w:rsidRPr="004500A8">
        <w:rPr>
          <w:rFonts w:ascii="Calibri" w:eastAsia="Calibri" w:hAnsi="Calibri" w:cs="Calibri"/>
          <w:b/>
          <w:color w:val="FFFFFF"/>
          <w:sz w:val="22"/>
          <w:szCs w:val="22"/>
        </w:rPr>
        <w:t>ERVICE</w:t>
      </w:r>
      <w:r w:rsidRPr="004500A8">
        <w:rPr>
          <w:rFonts w:ascii="Calibri" w:eastAsia="Calibri" w:hAnsi="Calibri" w:cs="Calibri"/>
          <w:b/>
          <w:color w:val="FFFFFF"/>
          <w:w w:val="99"/>
          <w:sz w:val="22"/>
          <w:szCs w:val="22"/>
        </w:rPr>
        <w:t>-F</w:t>
      </w:r>
      <w:r w:rsidRPr="004500A8">
        <w:rPr>
          <w:rFonts w:ascii="Calibri" w:eastAsia="Calibri" w:hAnsi="Calibri" w:cs="Calibri"/>
          <w:b/>
          <w:color w:val="FFFFFF"/>
          <w:sz w:val="22"/>
          <w:szCs w:val="22"/>
        </w:rPr>
        <w:t xml:space="preserve">OCUSED </w:t>
      </w:r>
      <w:r w:rsidRPr="004500A8">
        <w:rPr>
          <w:rFonts w:ascii="Calibri" w:eastAsia="Calibri" w:hAnsi="Calibri" w:cs="Calibri"/>
          <w:b/>
          <w:color w:val="FFFFFF"/>
          <w:w w:val="99"/>
          <w:sz w:val="22"/>
          <w:szCs w:val="22"/>
        </w:rPr>
        <w:t>ITP</w:t>
      </w:r>
      <w:r w:rsidRPr="004500A8">
        <w:rPr>
          <w:rFonts w:ascii="Calibri" w:eastAsia="Calibri" w:hAnsi="Calibri" w:cs="Calibri"/>
          <w:b/>
          <w:color w:val="FFFFFF"/>
          <w:sz w:val="22"/>
          <w:szCs w:val="22"/>
        </w:rPr>
        <w:t xml:space="preserve">ROJECT </w:t>
      </w:r>
      <w:r w:rsidRPr="004500A8">
        <w:rPr>
          <w:rFonts w:ascii="Calibri" w:eastAsia="Calibri" w:hAnsi="Calibri" w:cs="Calibri"/>
          <w:b/>
          <w:color w:val="FFFFFF"/>
          <w:w w:val="99"/>
          <w:sz w:val="22"/>
          <w:szCs w:val="22"/>
        </w:rPr>
        <w:t>L</w:t>
      </w:r>
      <w:r w:rsidRPr="004500A8">
        <w:rPr>
          <w:rFonts w:ascii="Calibri" w:eastAsia="Calibri" w:hAnsi="Calibri" w:cs="Calibri"/>
          <w:b/>
          <w:color w:val="FFFFFF"/>
          <w:sz w:val="22"/>
          <w:szCs w:val="22"/>
        </w:rPr>
        <w:t xml:space="preserve">EADERSHIP </w:t>
      </w:r>
      <w:r w:rsidRPr="004500A8">
        <w:rPr>
          <w:rFonts w:ascii="Calibri" w:eastAsia="Calibri" w:hAnsi="Calibri" w:cs="Calibri"/>
          <w:b/>
          <w:color w:val="FFFFFF"/>
          <w:w w:val="99"/>
          <w:sz w:val="22"/>
          <w:szCs w:val="22"/>
        </w:rPr>
        <w:t>&amp;Q</w:t>
      </w:r>
      <w:r w:rsidRPr="004500A8">
        <w:rPr>
          <w:rFonts w:ascii="Calibri" w:eastAsia="Calibri" w:hAnsi="Calibri" w:cs="Calibri"/>
          <w:b/>
          <w:color w:val="FFFFFF"/>
          <w:sz w:val="22"/>
          <w:szCs w:val="22"/>
        </w:rPr>
        <w:t xml:space="preserve">UALITY </w:t>
      </w:r>
      <w:r w:rsidRPr="004500A8">
        <w:rPr>
          <w:rFonts w:ascii="Calibri" w:eastAsia="Calibri" w:hAnsi="Calibri" w:cs="Calibri"/>
          <w:b/>
          <w:color w:val="FFFFFF"/>
          <w:w w:val="99"/>
          <w:sz w:val="22"/>
          <w:szCs w:val="22"/>
        </w:rPr>
        <w:t>B</w:t>
      </w:r>
      <w:r w:rsidRPr="004500A8">
        <w:rPr>
          <w:rFonts w:ascii="Calibri" w:eastAsia="Calibri" w:hAnsi="Calibri" w:cs="Calibri"/>
          <w:b/>
          <w:color w:val="FFFFFF"/>
          <w:sz w:val="22"/>
          <w:szCs w:val="22"/>
        </w:rPr>
        <w:t xml:space="preserve">ASED </w:t>
      </w:r>
      <w:r w:rsidRPr="004500A8">
        <w:rPr>
          <w:rFonts w:ascii="Calibri" w:eastAsia="Calibri" w:hAnsi="Calibri" w:cs="Calibri"/>
          <w:b/>
          <w:color w:val="FFFFFF"/>
          <w:w w:val="99"/>
          <w:sz w:val="22"/>
          <w:szCs w:val="22"/>
        </w:rPr>
        <w:t>M</w:t>
      </w:r>
      <w:r w:rsidRPr="004500A8">
        <w:rPr>
          <w:rFonts w:ascii="Calibri" w:eastAsia="Calibri" w:hAnsi="Calibri" w:cs="Calibri"/>
          <w:b/>
          <w:color w:val="FFFFFF"/>
          <w:sz w:val="22"/>
          <w:szCs w:val="22"/>
        </w:rPr>
        <w:t>ANAGEMEN</w:t>
      </w:r>
      <w:r w:rsidR="00CD2CE3" w:rsidRPr="004500A8">
        <w:rPr>
          <w:rFonts w:ascii="Calibri" w:eastAsia="Calibri" w:hAnsi="Calibri" w:cs="Calibri"/>
          <w:b/>
          <w:color w:val="FFFFFF"/>
          <w:sz w:val="22"/>
          <w:szCs w:val="22"/>
        </w:rPr>
        <w:t>T</w:t>
      </w:r>
    </w:p>
    <w:p w14:paraId="1092E188" w14:textId="5EA60182" w:rsidR="003E1698" w:rsidRPr="001207AD" w:rsidRDefault="003E1698" w:rsidP="004500A8">
      <w:pPr>
        <w:pStyle w:val="Body"/>
        <w:tabs>
          <w:tab w:val="left" w:pos="3960"/>
        </w:tabs>
        <w:spacing w:before="240" w:after="120"/>
        <w:jc w:val="both"/>
        <w:rPr>
          <w:rFonts w:ascii="Calibri" w:hAnsi="Calibri" w:cs="Calibri"/>
          <w:b/>
          <w:bCs/>
          <w:color w:val="auto"/>
          <w:sz w:val="22"/>
          <w:szCs w:val="22"/>
          <w:highlight w:val="lightGray"/>
          <w:u w:val="single"/>
          <w:lang w:val="en-US"/>
        </w:rPr>
      </w:pPr>
      <w:r w:rsidRPr="001207AD">
        <w:rPr>
          <w:rFonts w:ascii="Calibri" w:hAnsi="Calibri" w:cs="Calibri"/>
          <w:b/>
          <w:bCs/>
          <w:color w:val="auto"/>
          <w:sz w:val="22"/>
          <w:szCs w:val="22"/>
          <w:highlight w:val="lightGray"/>
          <w:u w:val="single"/>
          <w:lang w:val="en-US"/>
        </w:rPr>
        <w:t>SUMMARY</w:t>
      </w:r>
    </w:p>
    <w:p w14:paraId="0249EAA3" w14:textId="6B44612E" w:rsidR="00C110CC" w:rsidRPr="004500A8" w:rsidRDefault="00C110CC" w:rsidP="004500A8">
      <w:pPr>
        <w:numPr>
          <w:ilvl w:val="0"/>
          <w:numId w:val="26"/>
        </w:numPr>
        <w:shd w:val="clear" w:color="auto" w:fill="FFFFFF"/>
        <w:tabs>
          <w:tab w:val="left" w:pos="3960"/>
        </w:tabs>
        <w:spacing w:before="120"/>
        <w:ind w:left="605"/>
        <w:jc w:val="both"/>
        <w:rPr>
          <w:rFonts w:ascii="Calibri" w:hAnsi="Calibri" w:cs="Calibri"/>
          <w:sz w:val="22"/>
          <w:szCs w:val="22"/>
        </w:rPr>
      </w:pPr>
      <w:r w:rsidRPr="004500A8">
        <w:rPr>
          <w:rFonts w:ascii="Calibri" w:hAnsi="Calibri" w:cs="Calibri"/>
          <w:b/>
          <w:bCs/>
          <w:color w:val="000000"/>
          <w:sz w:val="22"/>
          <w:szCs w:val="22"/>
        </w:rPr>
        <w:t xml:space="preserve">Around </w:t>
      </w:r>
      <w:r w:rsidR="00BB2981">
        <w:rPr>
          <w:rFonts w:ascii="Calibri" w:hAnsi="Calibri" w:cs="Calibri"/>
          <w:b/>
          <w:bCs/>
          <w:color w:val="000000"/>
          <w:sz w:val="22"/>
          <w:szCs w:val="22"/>
        </w:rPr>
        <w:t>9+</w:t>
      </w:r>
      <w:r w:rsidRPr="004500A8">
        <w:rPr>
          <w:rFonts w:ascii="Calibri" w:hAnsi="Calibri" w:cs="Calibri"/>
          <w:b/>
          <w:bCs/>
          <w:color w:val="000000"/>
          <w:sz w:val="22"/>
          <w:szCs w:val="22"/>
        </w:rPr>
        <w:t xml:space="preserve"> years </w:t>
      </w:r>
      <w:r w:rsidRPr="004500A8">
        <w:rPr>
          <w:rFonts w:ascii="Calibri" w:hAnsi="Calibri" w:cs="Calibri"/>
          <w:sz w:val="22"/>
          <w:szCs w:val="22"/>
        </w:rPr>
        <w:t>of experience in IT industry with </w:t>
      </w:r>
      <w:r w:rsidR="00BB2981">
        <w:rPr>
          <w:rFonts w:ascii="Calibri" w:hAnsi="Calibri" w:cs="Calibri"/>
          <w:b/>
          <w:bCs/>
          <w:color w:val="000000"/>
          <w:sz w:val="22"/>
          <w:szCs w:val="22"/>
        </w:rPr>
        <w:t>7</w:t>
      </w:r>
      <w:r w:rsidRPr="004500A8">
        <w:rPr>
          <w:rFonts w:ascii="Calibri" w:hAnsi="Calibri" w:cs="Calibri"/>
          <w:b/>
          <w:bCs/>
          <w:color w:val="000000"/>
          <w:sz w:val="22"/>
          <w:szCs w:val="22"/>
        </w:rPr>
        <w:t>+ years </w:t>
      </w:r>
      <w:r w:rsidRPr="004500A8">
        <w:rPr>
          <w:rFonts w:ascii="Calibri" w:hAnsi="Calibri" w:cs="Calibri"/>
          <w:sz w:val="22"/>
          <w:szCs w:val="22"/>
        </w:rPr>
        <w:t xml:space="preserve">of experience on </w:t>
      </w:r>
      <w:proofErr w:type="spellStart"/>
      <w:r w:rsidRPr="004500A8">
        <w:rPr>
          <w:rFonts w:ascii="Calibri" w:hAnsi="Calibri" w:cs="Calibri"/>
          <w:sz w:val="22"/>
          <w:szCs w:val="22"/>
        </w:rPr>
        <w:t>ServiceNow</w:t>
      </w:r>
      <w:proofErr w:type="spellEnd"/>
      <w:r w:rsidRPr="004500A8">
        <w:rPr>
          <w:rFonts w:ascii="Calibri" w:hAnsi="Calibri" w:cs="Calibri"/>
          <w:sz w:val="22"/>
          <w:szCs w:val="22"/>
        </w:rPr>
        <w:t xml:space="preserve"> development and administration.</w:t>
      </w:r>
    </w:p>
    <w:p w14:paraId="68BB2E01" w14:textId="5B2266DA"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Expertise in complete end - to-end project implementation and consulting in </w:t>
      </w:r>
      <w:proofErr w:type="spellStart"/>
      <w:r w:rsidRPr="004500A8">
        <w:rPr>
          <w:rFonts w:ascii="Calibri" w:hAnsi="Calibri" w:cs="Calibri"/>
          <w:b/>
          <w:bCs/>
          <w:color w:val="000000"/>
          <w:sz w:val="22"/>
          <w:szCs w:val="22"/>
        </w:rPr>
        <w:t>ServiceNow</w:t>
      </w:r>
      <w:proofErr w:type="spellEnd"/>
      <w:r w:rsidR="00B84096" w:rsidRPr="004500A8">
        <w:rPr>
          <w:rFonts w:ascii="Calibri" w:hAnsi="Calibri" w:cs="Calibri"/>
          <w:sz w:val="22"/>
          <w:szCs w:val="22"/>
        </w:rPr>
        <w:t xml:space="preserve"> and </w:t>
      </w:r>
      <w:r w:rsidRPr="004500A8">
        <w:rPr>
          <w:rFonts w:ascii="Calibri" w:hAnsi="Calibri" w:cs="Calibri"/>
          <w:sz w:val="22"/>
          <w:szCs w:val="22"/>
        </w:rPr>
        <w:t>best </w:t>
      </w:r>
      <w:r w:rsidRPr="004500A8">
        <w:rPr>
          <w:rFonts w:ascii="Calibri" w:hAnsi="Calibri" w:cs="Calibri"/>
          <w:b/>
          <w:bCs/>
          <w:color w:val="000000"/>
          <w:sz w:val="22"/>
          <w:szCs w:val="22"/>
        </w:rPr>
        <w:t>ITIL </w:t>
      </w:r>
      <w:r w:rsidRPr="004500A8">
        <w:rPr>
          <w:rFonts w:ascii="Calibri" w:hAnsi="Calibri" w:cs="Calibri"/>
          <w:sz w:val="22"/>
          <w:szCs w:val="22"/>
        </w:rPr>
        <w:t>practices.</w:t>
      </w:r>
    </w:p>
    <w:p w14:paraId="6FE0BE72"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Experienced with the ITIL process in </w:t>
      </w:r>
      <w:proofErr w:type="spellStart"/>
      <w:r w:rsidRPr="004500A8">
        <w:rPr>
          <w:rFonts w:ascii="Calibri" w:hAnsi="Calibri" w:cs="Calibri"/>
          <w:b/>
          <w:bCs/>
          <w:color w:val="000000"/>
          <w:sz w:val="22"/>
          <w:szCs w:val="22"/>
        </w:rPr>
        <w:t>ServiceNow</w:t>
      </w:r>
      <w:proofErr w:type="spellEnd"/>
      <w:r w:rsidRPr="004500A8">
        <w:rPr>
          <w:rFonts w:ascii="Calibri" w:hAnsi="Calibri" w:cs="Calibri"/>
          <w:sz w:val="22"/>
          <w:szCs w:val="22"/>
        </w:rPr>
        <w:t>: </w:t>
      </w:r>
      <w:r w:rsidRPr="004500A8">
        <w:rPr>
          <w:rFonts w:ascii="Calibri" w:hAnsi="Calibri" w:cs="Calibri"/>
          <w:b/>
          <w:bCs/>
          <w:color w:val="000000"/>
          <w:sz w:val="22"/>
          <w:szCs w:val="22"/>
        </w:rPr>
        <w:t>Incident Management, Problem Management, Change management, Knowledge Management, Project Management</w:t>
      </w:r>
    </w:p>
    <w:p w14:paraId="1BF70358"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Gathering requirements and converting </w:t>
      </w:r>
      <w:r w:rsidRPr="004500A8">
        <w:rPr>
          <w:rFonts w:ascii="Calibri" w:hAnsi="Calibri" w:cs="Calibri"/>
          <w:b/>
          <w:bCs/>
          <w:color w:val="000000"/>
          <w:sz w:val="22"/>
          <w:szCs w:val="22"/>
        </w:rPr>
        <w:t>BRD’s </w:t>
      </w:r>
      <w:r w:rsidRPr="004500A8">
        <w:rPr>
          <w:rFonts w:ascii="Calibri" w:hAnsi="Calibri" w:cs="Calibri"/>
          <w:sz w:val="22"/>
          <w:szCs w:val="22"/>
        </w:rPr>
        <w:t>into technical requirements. Created design patterns &amp; implementation plans for </w:t>
      </w:r>
      <w:proofErr w:type="spellStart"/>
      <w:r w:rsidRPr="004500A8">
        <w:rPr>
          <w:rFonts w:ascii="Calibri" w:hAnsi="Calibri" w:cs="Calibri"/>
          <w:b/>
          <w:bCs/>
          <w:color w:val="000000"/>
          <w:sz w:val="22"/>
          <w:szCs w:val="22"/>
        </w:rPr>
        <w:t>ServiceNow</w:t>
      </w:r>
      <w:proofErr w:type="spellEnd"/>
      <w:r w:rsidRPr="004500A8">
        <w:rPr>
          <w:rFonts w:ascii="Calibri" w:hAnsi="Calibri" w:cs="Calibri"/>
          <w:sz w:val="22"/>
          <w:szCs w:val="22"/>
        </w:rPr>
        <w:t> enhancements</w:t>
      </w:r>
    </w:p>
    <w:p w14:paraId="6E47F80B"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Experience in designing, developing, customizing &amp; administering ITSM suite of applications.</w:t>
      </w:r>
    </w:p>
    <w:p w14:paraId="5A03BD39"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Proficient in developing </w:t>
      </w:r>
      <w:r w:rsidRPr="004500A8">
        <w:rPr>
          <w:rFonts w:ascii="Calibri" w:hAnsi="Calibri" w:cs="Calibri"/>
          <w:b/>
          <w:bCs/>
          <w:color w:val="000000"/>
          <w:sz w:val="22"/>
          <w:szCs w:val="22"/>
        </w:rPr>
        <w:t>Client scripts, Business Rules, Date Dictionary, UI actions, UI Policies, Web Service Import sets, Transform Maps</w:t>
      </w:r>
      <w:r w:rsidRPr="004500A8">
        <w:rPr>
          <w:rFonts w:ascii="Calibri" w:hAnsi="Calibri" w:cs="Calibri"/>
          <w:sz w:val="22"/>
          <w:szCs w:val="22"/>
        </w:rPr>
        <w:t>&amp; developing scripted </w:t>
      </w:r>
      <w:proofErr w:type="spellStart"/>
      <w:r w:rsidRPr="004500A8">
        <w:rPr>
          <w:rFonts w:ascii="Calibri" w:hAnsi="Calibri" w:cs="Calibri"/>
          <w:b/>
          <w:bCs/>
          <w:color w:val="000000"/>
          <w:sz w:val="22"/>
          <w:szCs w:val="22"/>
        </w:rPr>
        <w:t>Webservices</w:t>
      </w:r>
      <w:proofErr w:type="spellEnd"/>
      <w:r w:rsidRPr="004500A8">
        <w:rPr>
          <w:rFonts w:ascii="Calibri" w:hAnsi="Calibri" w:cs="Calibri"/>
          <w:b/>
          <w:bCs/>
          <w:color w:val="000000"/>
          <w:sz w:val="22"/>
          <w:szCs w:val="22"/>
        </w:rPr>
        <w:t>.</w:t>
      </w:r>
    </w:p>
    <w:p w14:paraId="5C7F1E07"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Proficient in coordinating and collaborating with the client’s IT enabled </w:t>
      </w:r>
      <w:r w:rsidRPr="004500A8">
        <w:rPr>
          <w:rFonts w:ascii="Calibri" w:hAnsi="Calibri" w:cs="Calibri"/>
          <w:b/>
          <w:bCs/>
          <w:color w:val="000000"/>
          <w:sz w:val="22"/>
          <w:szCs w:val="22"/>
        </w:rPr>
        <w:t>Business Service </w:t>
      </w:r>
      <w:r w:rsidRPr="004500A8">
        <w:rPr>
          <w:rFonts w:ascii="Calibri" w:hAnsi="Calibri" w:cs="Calibri"/>
          <w:sz w:val="22"/>
          <w:szCs w:val="22"/>
        </w:rPr>
        <w:t>leaders to provide a holistic approach to reduce over cost of maintenance.</w:t>
      </w:r>
    </w:p>
    <w:p w14:paraId="13AFE915"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Worked on Requirements Traceability Matrix that developed for align of Test Cases to Requirements.</w:t>
      </w:r>
    </w:p>
    <w:p w14:paraId="5E8D8BBD"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Performed testing on Defects and Enhancements moving them to close/complete.</w:t>
      </w:r>
    </w:p>
    <w:p w14:paraId="7736CBF1"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Communicating with Service owners and developing team on enhancements and defects.</w:t>
      </w:r>
    </w:p>
    <w:p w14:paraId="0C3AC72D"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Tested weather the request is going to approval group for approval as per requirements and checking that request fulfilled by the assignment group as per requirements.</w:t>
      </w:r>
    </w:p>
    <w:p w14:paraId="45F7CF1B"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Experience in creating </w:t>
      </w:r>
      <w:r w:rsidRPr="004500A8">
        <w:rPr>
          <w:rFonts w:ascii="Calibri" w:hAnsi="Calibri" w:cs="Calibri"/>
          <w:b/>
          <w:bCs/>
          <w:color w:val="000000"/>
          <w:sz w:val="22"/>
          <w:szCs w:val="22"/>
        </w:rPr>
        <w:t>Applications, Modules, Tables and Columns</w:t>
      </w:r>
      <w:r w:rsidRPr="004500A8">
        <w:rPr>
          <w:rFonts w:ascii="Calibri" w:hAnsi="Calibri" w:cs="Calibri"/>
          <w:sz w:val="22"/>
          <w:szCs w:val="22"/>
        </w:rPr>
        <w:t> as per the requirements in </w:t>
      </w:r>
      <w:proofErr w:type="spellStart"/>
      <w:r w:rsidRPr="004500A8">
        <w:rPr>
          <w:rFonts w:ascii="Calibri" w:hAnsi="Calibri" w:cs="Calibri"/>
          <w:b/>
          <w:bCs/>
          <w:color w:val="000000"/>
          <w:sz w:val="22"/>
          <w:szCs w:val="22"/>
        </w:rPr>
        <w:t>ServiceNow</w:t>
      </w:r>
      <w:proofErr w:type="spellEnd"/>
    </w:p>
    <w:p w14:paraId="4ED11CC5"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Knowledge in integrating</w:t>
      </w:r>
      <w:r w:rsidRPr="004500A8">
        <w:rPr>
          <w:rFonts w:ascii="Calibri" w:hAnsi="Calibri" w:cs="Calibri"/>
          <w:b/>
          <w:bCs/>
          <w:color w:val="000000"/>
          <w:sz w:val="22"/>
          <w:szCs w:val="22"/>
        </w:rPr>
        <w:t xml:space="preserve"> LDAP Server with </w:t>
      </w:r>
      <w:proofErr w:type="spellStart"/>
      <w:r w:rsidRPr="004500A8">
        <w:rPr>
          <w:rFonts w:ascii="Calibri" w:hAnsi="Calibri" w:cs="Calibri"/>
          <w:b/>
          <w:bCs/>
          <w:color w:val="000000"/>
          <w:sz w:val="22"/>
          <w:szCs w:val="22"/>
        </w:rPr>
        <w:t>ServiceNow</w:t>
      </w:r>
      <w:proofErr w:type="spellEnd"/>
      <w:r w:rsidRPr="004500A8">
        <w:rPr>
          <w:rFonts w:ascii="Calibri" w:hAnsi="Calibri" w:cs="Calibri"/>
          <w:b/>
          <w:bCs/>
          <w:color w:val="000000"/>
          <w:sz w:val="22"/>
          <w:szCs w:val="22"/>
        </w:rPr>
        <w:t> </w:t>
      </w:r>
      <w:r w:rsidRPr="004500A8">
        <w:rPr>
          <w:rFonts w:ascii="Calibri" w:hAnsi="Calibri" w:cs="Calibri"/>
          <w:sz w:val="22"/>
          <w:szCs w:val="22"/>
        </w:rPr>
        <w:t>to get the</w:t>
      </w:r>
      <w:r w:rsidRPr="004500A8">
        <w:rPr>
          <w:rFonts w:ascii="Calibri" w:hAnsi="Calibri" w:cs="Calibri"/>
          <w:b/>
          <w:bCs/>
          <w:color w:val="000000"/>
          <w:sz w:val="22"/>
          <w:szCs w:val="22"/>
        </w:rPr>
        <w:t> organizational Users, Groups, Roles</w:t>
      </w:r>
    </w:p>
    <w:p w14:paraId="474982DD"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Experience in migrating the changes across various environments in </w:t>
      </w:r>
      <w:proofErr w:type="spellStart"/>
      <w:r w:rsidRPr="004500A8">
        <w:rPr>
          <w:rFonts w:ascii="Calibri" w:hAnsi="Calibri" w:cs="Calibri"/>
          <w:b/>
          <w:bCs/>
          <w:color w:val="000000"/>
          <w:sz w:val="22"/>
          <w:szCs w:val="22"/>
        </w:rPr>
        <w:t>ServiceNow</w:t>
      </w:r>
      <w:proofErr w:type="spellEnd"/>
      <w:r w:rsidRPr="004500A8">
        <w:rPr>
          <w:rFonts w:ascii="Calibri" w:hAnsi="Calibri" w:cs="Calibri"/>
          <w:b/>
          <w:bCs/>
          <w:color w:val="000000"/>
          <w:sz w:val="22"/>
          <w:szCs w:val="22"/>
        </w:rPr>
        <w:t xml:space="preserve"> using Update-Sets</w:t>
      </w:r>
    </w:p>
    <w:p w14:paraId="6A2E3532"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Experience on creation of </w:t>
      </w:r>
      <w:r w:rsidRPr="004500A8">
        <w:rPr>
          <w:rFonts w:ascii="Calibri" w:hAnsi="Calibri" w:cs="Calibri"/>
          <w:b/>
          <w:bCs/>
          <w:color w:val="000000"/>
          <w:sz w:val="22"/>
          <w:szCs w:val="22"/>
        </w:rPr>
        <w:t>workflows for Service Catalog items</w:t>
      </w:r>
      <w:r w:rsidRPr="004500A8">
        <w:rPr>
          <w:rFonts w:ascii="Calibri" w:hAnsi="Calibri" w:cs="Calibri"/>
          <w:sz w:val="22"/>
          <w:szCs w:val="22"/>
        </w:rPr>
        <w:t> in Service-Now.</w:t>
      </w:r>
    </w:p>
    <w:p w14:paraId="09BBA200"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Knowledge in designing and implementation of </w:t>
      </w:r>
      <w:r w:rsidRPr="004500A8">
        <w:rPr>
          <w:rFonts w:ascii="Calibri" w:hAnsi="Calibri" w:cs="Calibri"/>
          <w:b/>
          <w:bCs/>
          <w:color w:val="000000"/>
          <w:sz w:val="22"/>
          <w:szCs w:val="22"/>
        </w:rPr>
        <w:t xml:space="preserve">workflows using </w:t>
      </w:r>
      <w:proofErr w:type="spellStart"/>
      <w:r w:rsidRPr="004500A8">
        <w:rPr>
          <w:rFonts w:ascii="Calibri" w:hAnsi="Calibri" w:cs="Calibri"/>
          <w:b/>
          <w:bCs/>
          <w:color w:val="000000"/>
          <w:sz w:val="22"/>
          <w:szCs w:val="22"/>
        </w:rPr>
        <w:t>ServiceNow</w:t>
      </w:r>
      <w:proofErr w:type="spellEnd"/>
      <w:r w:rsidRPr="004500A8">
        <w:rPr>
          <w:rFonts w:ascii="Calibri" w:hAnsi="Calibri" w:cs="Calibri"/>
          <w:b/>
          <w:bCs/>
          <w:color w:val="000000"/>
          <w:sz w:val="22"/>
          <w:szCs w:val="22"/>
        </w:rPr>
        <w:t xml:space="preserve"> workflow editor</w:t>
      </w:r>
    </w:p>
    <w:p w14:paraId="7E427D83"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 xml:space="preserve">Experience in working with the workflows using </w:t>
      </w:r>
      <w:proofErr w:type="spellStart"/>
      <w:r w:rsidRPr="004500A8">
        <w:rPr>
          <w:rFonts w:ascii="Calibri" w:hAnsi="Calibri" w:cs="Calibri"/>
          <w:sz w:val="22"/>
          <w:szCs w:val="22"/>
        </w:rPr>
        <w:t>ServiceNow</w:t>
      </w:r>
      <w:proofErr w:type="spellEnd"/>
      <w:r w:rsidRPr="004500A8">
        <w:rPr>
          <w:rFonts w:ascii="Calibri" w:hAnsi="Calibri" w:cs="Calibri"/>
          <w:b/>
          <w:bCs/>
          <w:color w:val="000000"/>
          <w:sz w:val="22"/>
          <w:szCs w:val="22"/>
        </w:rPr>
        <w:t> workflow editor.</w:t>
      </w:r>
    </w:p>
    <w:p w14:paraId="57D60E8A"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Excellent experience in </w:t>
      </w:r>
      <w:proofErr w:type="spellStart"/>
      <w:r w:rsidRPr="004500A8">
        <w:rPr>
          <w:rFonts w:ascii="Calibri" w:hAnsi="Calibri" w:cs="Calibri"/>
          <w:b/>
          <w:bCs/>
          <w:color w:val="000000"/>
          <w:sz w:val="22"/>
          <w:szCs w:val="22"/>
        </w:rPr>
        <w:t>ServiceNow</w:t>
      </w:r>
      <w:proofErr w:type="spellEnd"/>
      <w:r w:rsidRPr="004500A8">
        <w:rPr>
          <w:rFonts w:ascii="Calibri" w:hAnsi="Calibri" w:cs="Calibri"/>
          <w:b/>
          <w:bCs/>
          <w:color w:val="000000"/>
          <w:sz w:val="22"/>
          <w:szCs w:val="22"/>
        </w:rPr>
        <w:t xml:space="preserve"> Administration </w:t>
      </w:r>
      <w:r w:rsidRPr="004500A8">
        <w:rPr>
          <w:rFonts w:ascii="Calibri" w:hAnsi="Calibri" w:cs="Calibri"/>
          <w:sz w:val="22"/>
          <w:szCs w:val="22"/>
        </w:rPr>
        <w:t>and Day to Day Production support</w:t>
      </w:r>
    </w:p>
    <w:p w14:paraId="49F89907"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Knowledge in </w:t>
      </w:r>
      <w:r w:rsidRPr="004500A8">
        <w:rPr>
          <w:rFonts w:ascii="Calibri" w:hAnsi="Calibri" w:cs="Calibri"/>
          <w:b/>
          <w:bCs/>
          <w:color w:val="000000"/>
          <w:sz w:val="22"/>
          <w:szCs w:val="22"/>
        </w:rPr>
        <w:t>Service Mapping</w:t>
      </w:r>
      <w:r w:rsidRPr="004500A8">
        <w:rPr>
          <w:rFonts w:ascii="Calibri" w:hAnsi="Calibri" w:cs="Calibri"/>
          <w:sz w:val="22"/>
          <w:szCs w:val="22"/>
        </w:rPr>
        <w:t> and </w:t>
      </w:r>
      <w:r w:rsidRPr="004500A8">
        <w:rPr>
          <w:rFonts w:ascii="Calibri" w:hAnsi="Calibri" w:cs="Calibri"/>
          <w:b/>
          <w:bCs/>
          <w:color w:val="000000"/>
          <w:sz w:val="22"/>
          <w:szCs w:val="22"/>
        </w:rPr>
        <w:t>Service watch</w:t>
      </w:r>
      <w:r w:rsidRPr="004500A8">
        <w:rPr>
          <w:rFonts w:ascii="Calibri" w:hAnsi="Calibri" w:cs="Calibri"/>
          <w:sz w:val="22"/>
          <w:szCs w:val="22"/>
        </w:rPr>
        <w:t>.</w:t>
      </w:r>
    </w:p>
    <w:p w14:paraId="611373AA"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Knowledge in using </w:t>
      </w:r>
      <w:r w:rsidRPr="004500A8">
        <w:rPr>
          <w:rFonts w:ascii="Calibri" w:hAnsi="Calibri" w:cs="Calibri"/>
          <w:b/>
          <w:bCs/>
          <w:color w:val="000000"/>
          <w:sz w:val="22"/>
          <w:szCs w:val="22"/>
        </w:rPr>
        <w:t>DISCOVERY</w:t>
      </w:r>
      <w:r w:rsidRPr="004500A8">
        <w:rPr>
          <w:rFonts w:ascii="Calibri" w:hAnsi="Calibri" w:cs="Calibri"/>
          <w:sz w:val="22"/>
          <w:szCs w:val="22"/>
        </w:rPr>
        <w:t> to load configuration information to </w:t>
      </w:r>
      <w:r w:rsidRPr="004500A8">
        <w:rPr>
          <w:rFonts w:ascii="Calibri" w:hAnsi="Calibri" w:cs="Calibri"/>
          <w:b/>
          <w:bCs/>
          <w:color w:val="000000"/>
          <w:sz w:val="22"/>
          <w:szCs w:val="22"/>
        </w:rPr>
        <w:t>CMDB</w:t>
      </w:r>
    </w:p>
    <w:p w14:paraId="42491D98"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Client sides Scripts, Glide API’s, Inbound email Actions, SNOW OOB implementations.</w:t>
      </w:r>
    </w:p>
    <w:p w14:paraId="0A012C16"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Server-Side Script’s Business Rule Script Include, Processors. </w:t>
      </w:r>
      <w:r w:rsidRPr="004500A8">
        <w:rPr>
          <w:rFonts w:ascii="Calibri" w:hAnsi="Calibri" w:cs="Calibri"/>
          <w:b/>
          <w:bCs/>
          <w:color w:val="000000"/>
          <w:sz w:val="22"/>
          <w:szCs w:val="22"/>
        </w:rPr>
        <w:t>REST API, Table API’s, SOAP web services</w:t>
      </w:r>
      <w:r w:rsidRPr="004500A8">
        <w:rPr>
          <w:rFonts w:ascii="Calibri" w:hAnsi="Calibri" w:cs="Calibri"/>
          <w:sz w:val="22"/>
          <w:szCs w:val="22"/>
        </w:rPr>
        <w:t>. </w:t>
      </w:r>
      <w:r w:rsidRPr="004500A8">
        <w:rPr>
          <w:rFonts w:ascii="Calibri" w:hAnsi="Calibri" w:cs="Calibri"/>
          <w:b/>
          <w:bCs/>
          <w:color w:val="000000"/>
          <w:sz w:val="22"/>
          <w:szCs w:val="22"/>
        </w:rPr>
        <w:t>MID server Integrations</w:t>
      </w:r>
      <w:r w:rsidRPr="004500A8">
        <w:rPr>
          <w:rFonts w:ascii="Calibri" w:hAnsi="Calibri" w:cs="Calibri"/>
          <w:sz w:val="22"/>
          <w:szCs w:val="22"/>
        </w:rPr>
        <w:t>. Background scripts. Task relationship, many-to-many, one too many. Reports customization, Database views.</w:t>
      </w:r>
    </w:p>
    <w:p w14:paraId="6A04EFA1"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Experienced and fully engaged in all the stages of Software Development Life Cycle (SDLC) which includes gathering and analyzing business requirements, functional/technical specifications, designing, developing, testing, deploying the applications, and providing production support.</w:t>
      </w:r>
    </w:p>
    <w:p w14:paraId="5A69D0B3"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Experience in functional testing on requests and incidents.</w:t>
      </w:r>
    </w:p>
    <w:p w14:paraId="28783B5F"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In-depth knowledge of the technical implementation of Discovery, Incident Management, Change Management, Risk Management, Problem management, Knowledge </w:t>
      </w:r>
      <w:r w:rsidRPr="004500A8">
        <w:rPr>
          <w:rFonts w:ascii="Calibri" w:hAnsi="Calibri" w:cs="Calibri"/>
          <w:b/>
          <w:bCs/>
          <w:color w:val="000000"/>
          <w:sz w:val="22"/>
          <w:szCs w:val="22"/>
        </w:rPr>
        <w:t>Management, Configuration Management, Service Catalog, Reporting, Integrations, LDAP, Altars, SAML 2.0, SCCM, SAAS, ADFS, SSO, and CMDB</w:t>
      </w:r>
    </w:p>
    <w:p w14:paraId="278A64E9"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 xml:space="preserve">Worked in generating the reports in </w:t>
      </w:r>
      <w:proofErr w:type="spellStart"/>
      <w:r w:rsidRPr="004500A8">
        <w:rPr>
          <w:rFonts w:ascii="Calibri" w:hAnsi="Calibri" w:cs="Calibri"/>
          <w:sz w:val="22"/>
          <w:szCs w:val="22"/>
        </w:rPr>
        <w:t>ServiceNow</w:t>
      </w:r>
      <w:proofErr w:type="spellEnd"/>
      <w:r w:rsidRPr="004500A8">
        <w:rPr>
          <w:rFonts w:ascii="Calibri" w:hAnsi="Calibri" w:cs="Calibri"/>
          <w:sz w:val="22"/>
          <w:szCs w:val="22"/>
        </w:rPr>
        <w:t xml:space="preserve"> as per the requirements in </w:t>
      </w:r>
      <w:proofErr w:type="spellStart"/>
      <w:r w:rsidRPr="004500A8">
        <w:rPr>
          <w:rFonts w:ascii="Calibri" w:hAnsi="Calibri" w:cs="Calibri"/>
          <w:b/>
          <w:bCs/>
          <w:color w:val="000000"/>
          <w:sz w:val="22"/>
          <w:szCs w:val="22"/>
        </w:rPr>
        <w:t>ServiceNow</w:t>
      </w:r>
      <w:proofErr w:type="spellEnd"/>
    </w:p>
    <w:p w14:paraId="034DF75F"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Proficient in activities like Creating Roles, Profiles, Email Services, Page Layouts, Workflow Alerts and Actions, and Approval Process.</w:t>
      </w:r>
    </w:p>
    <w:p w14:paraId="611797E1"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Knowledge in working with</w:t>
      </w:r>
      <w:r w:rsidRPr="004500A8">
        <w:rPr>
          <w:rFonts w:ascii="Calibri" w:hAnsi="Calibri" w:cs="Calibri"/>
          <w:b/>
          <w:bCs/>
          <w:color w:val="000000"/>
          <w:sz w:val="22"/>
          <w:szCs w:val="22"/>
        </w:rPr>
        <w:t xml:space="preserve"> Calgary, Dublin, Eureka, Istanbul, Jakarta versions of </w:t>
      </w:r>
      <w:proofErr w:type="spellStart"/>
      <w:r w:rsidRPr="004500A8">
        <w:rPr>
          <w:rFonts w:ascii="Calibri" w:hAnsi="Calibri" w:cs="Calibri"/>
          <w:b/>
          <w:bCs/>
          <w:color w:val="000000"/>
          <w:sz w:val="22"/>
          <w:szCs w:val="22"/>
        </w:rPr>
        <w:t>ServiceNow</w:t>
      </w:r>
      <w:proofErr w:type="spellEnd"/>
    </w:p>
    <w:p w14:paraId="612A7E90"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lastRenderedPageBreak/>
        <w:t xml:space="preserve">Good experience in developing workflows and in customizing the applications in </w:t>
      </w:r>
      <w:proofErr w:type="spellStart"/>
      <w:r w:rsidRPr="004500A8">
        <w:rPr>
          <w:rFonts w:ascii="Calibri" w:hAnsi="Calibri" w:cs="Calibri"/>
          <w:sz w:val="22"/>
          <w:szCs w:val="22"/>
        </w:rPr>
        <w:t>ServiceNow</w:t>
      </w:r>
      <w:proofErr w:type="spellEnd"/>
      <w:r w:rsidRPr="004500A8">
        <w:rPr>
          <w:rFonts w:ascii="Calibri" w:hAnsi="Calibri" w:cs="Calibri"/>
          <w:sz w:val="22"/>
          <w:szCs w:val="22"/>
        </w:rPr>
        <w:t xml:space="preserve"> using </w:t>
      </w:r>
      <w:r w:rsidRPr="004500A8">
        <w:rPr>
          <w:rFonts w:ascii="Calibri" w:hAnsi="Calibri" w:cs="Calibri"/>
          <w:b/>
          <w:bCs/>
          <w:color w:val="000000"/>
          <w:sz w:val="22"/>
          <w:szCs w:val="22"/>
        </w:rPr>
        <w:t>JavaScript, AJAX, HTML and DHTML</w:t>
      </w:r>
      <w:r w:rsidRPr="004500A8">
        <w:rPr>
          <w:rFonts w:ascii="Calibri" w:hAnsi="Calibri" w:cs="Calibri"/>
          <w:sz w:val="22"/>
          <w:szCs w:val="22"/>
        </w:rPr>
        <w:t>.</w:t>
      </w:r>
    </w:p>
    <w:p w14:paraId="36463367"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Extensive experience in </w:t>
      </w:r>
      <w:r w:rsidRPr="004500A8">
        <w:rPr>
          <w:rFonts w:ascii="Calibri" w:hAnsi="Calibri" w:cs="Calibri"/>
          <w:b/>
          <w:bCs/>
          <w:color w:val="000000"/>
          <w:sz w:val="22"/>
          <w:szCs w:val="22"/>
        </w:rPr>
        <w:t>PL/SQL and SQL </w:t>
      </w:r>
      <w:r w:rsidRPr="004500A8">
        <w:rPr>
          <w:rFonts w:ascii="Calibri" w:hAnsi="Calibri" w:cs="Calibri"/>
          <w:sz w:val="22"/>
          <w:szCs w:val="22"/>
        </w:rPr>
        <w:t>and in performance tuning SQL queries in</w:t>
      </w:r>
      <w:r w:rsidRPr="004500A8">
        <w:rPr>
          <w:rFonts w:ascii="Calibri" w:hAnsi="Calibri" w:cs="Calibri"/>
          <w:b/>
          <w:bCs/>
          <w:color w:val="000000"/>
          <w:sz w:val="22"/>
          <w:szCs w:val="22"/>
        </w:rPr>
        <w:t> TOAD and PG Admin.</w:t>
      </w:r>
    </w:p>
    <w:p w14:paraId="3E2ECF22"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Excellent understanding of </w:t>
      </w:r>
      <w:r w:rsidRPr="004500A8">
        <w:rPr>
          <w:rFonts w:ascii="Calibri" w:hAnsi="Calibri" w:cs="Calibri"/>
          <w:b/>
          <w:bCs/>
          <w:color w:val="000000"/>
          <w:sz w:val="22"/>
          <w:szCs w:val="22"/>
        </w:rPr>
        <w:t>Data modeling (Dimensional &amp; Relational)</w:t>
      </w:r>
      <w:r w:rsidRPr="004500A8">
        <w:rPr>
          <w:rFonts w:ascii="Calibri" w:hAnsi="Calibri" w:cs="Calibri"/>
          <w:sz w:val="22"/>
          <w:szCs w:val="22"/>
        </w:rPr>
        <w:t> on concepts like </w:t>
      </w:r>
      <w:r w:rsidRPr="004500A8">
        <w:rPr>
          <w:rFonts w:ascii="Calibri" w:hAnsi="Calibri" w:cs="Calibri"/>
          <w:b/>
          <w:bCs/>
          <w:color w:val="000000"/>
          <w:sz w:val="22"/>
          <w:szCs w:val="22"/>
        </w:rPr>
        <w:t>Star-schema, Snowflake schema</w:t>
      </w:r>
      <w:r w:rsidRPr="004500A8">
        <w:rPr>
          <w:rFonts w:ascii="Calibri" w:hAnsi="Calibri" w:cs="Calibri"/>
          <w:sz w:val="22"/>
          <w:szCs w:val="22"/>
        </w:rPr>
        <w:t> using fact and dimension tables and relational databases (</w:t>
      </w:r>
      <w:r w:rsidRPr="004500A8">
        <w:rPr>
          <w:rFonts w:ascii="Calibri" w:hAnsi="Calibri" w:cs="Calibri"/>
          <w:b/>
          <w:bCs/>
          <w:color w:val="000000"/>
          <w:sz w:val="22"/>
          <w:szCs w:val="22"/>
        </w:rPr>
        <w:t>Oracle</w:t>
      </w:r>
      <w:r w:rsidRPr="004500A8">
        <w:rPr>
          <w:rFonts w:ascii="Calibri" w:hAnsi="Calibri" w:cs="Calibri"/>
          <w:sz w:val="22"/>
          <w:szCs w:val="22"/>
        </w:rPr>
        <w:t>), SQL Server, </w:t>
      </w:r>
      <w:r w:rsidRPr="004500A8">
        <w:rPr>
          <w:rFonts w:ascii="Calibri" w:hAnsi="Calibri" w:cs="Calibri"/>
          <w:b/>
          <w:bCs/>
          <w:color w:val="000000"/>
          <w:sz w:val="22"/>
          <w:szCs w:val="22"/>
        </w:rPr>
        <w:t>MS Access</w:t>
      </w:r>
      <w:r w:rsidRPr="004500A8">
        <w:rPr>
          <w:rFonts w:ascii="Calibri" w:hAnsi="Calibri" w:cs="Calibri"/>
          <w:sz w:val="22"/>
          <w:szCs w:val="22"/>
        </w:rPr>
        <w:t> and client/server applications.</w:t>
      </w:r>
    </w:p>
    <w:p w14:paraId="24CD2797"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Strong knowledge and experience in all the phases of </w:t>
      </w:r>
      <w:r w:rsidRPr="004500A8">
        <w:rPr>
          <w:rFonts w:ascii="Calibri" w:hAnsi="Calibri" w:cs="Calibri"/>
          <w:b/>
          <w:bCs/>
          <w:color w:val="000000"/>
          <w:sz w:val="22"/>
          <w:szCs w:val="22"/>
        </w:rPr>
        <w:t>SDLC</w:t>
      </w:r>
    </w:p>
    <w:p w14:paraId="6D749655"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Good knowledge in various software development practices </w:t>
      </w:r>
      <w:r w:rsidRPr="004500A8">
        <w:rPr>
          <w:rFonts w:ascii="Calibri" w:hAnsi="Calibri" w:cs="Calibri"/>
          <w:b/>
          <w:bCs/>
          <w:color w:val="000000"/>
          <w:sz w:val="22"/>
          <w:szCs w:val="22"/>
        </w:rPr>
        <w:t>Agile, Waterfall</w:t>
      </w:r>
      <w:r w:rsidRPr="004500A8">
        <w:rPr>
          <w:rFonts w:ascii="Calibri" w:hAnsi="Calibri" w:cs="Calibri"/>
          <w:sz w:val="22"/>
          <w:szCs w:val="22"/>
        </w:rPr>
        <w:t> etc.</w:t>
      </w:r>
    </w:p>
    <w:p w14:paraId="2CB829D9" w14:textId="77777777" w:rsidR="00C110CC" w:rsidRPr="004500A8" w:rsidRDefault="00C110CC" w:rsidP="004500A8">
      <w:pPr>
        <w:numPr>
          <w:ilvl w:val="0"/>
          <w:numId w:val="26"/>
        </w:numPr>
        <w:shd w:val="clear" w:color="auto" w:fill="FFFFFF"/>
        <w:tabs>
          <w:tab w:val="left" w:pos="3960"/>
        </w:tabs>
        <w:ind w:left="600"/>
        <w:jc w:val="both"/>
        <w:rPr>
          <w:rFonts w:ascii="Calibri" w:hAnsi="Calibri" w:cs="Calibri"/>
          <w:sz w:val="22"/>
          <w:szCs w:val="22"/>
        </w:rPr>
      </w:pPr>
      <w:r w:rsidRPr="004500A8">
        <w:rPr>
          <w:rFonts w:ascii="Calibri" w:hAnsi="Calibri" w:cs="Calibri"/>
          <w:sz w:val="22"/>
          <w:szCs w:val="22"/>
        </w:rPr>
        <w:t>Excellent analytical, problem solving and communication skills.</w:t>
      </w:r>
    </w:p>
    <w:p w14:paraId="501A0664" w14:textId="77777777" w:rsidR="00113262" w:rsidRPr="001207AD" w:rsidRDefault="00113262" w:rsidP="004500A8">
      <w:pPr>
        <w:pStyle w:val="Body"/>
        <w:tabs>
          <w:tab w:val="left" w:pos="3960"/>
        </w:tabs>
        <w:spacing w:before="120" w:after="120"/>
        <w:jc w:val="both"/>
        <w:rPr>
          <w:rFonts w:ascii="Calibri" w:hAnsi="Calibri" w:cs="Calibri"/>
          <w:b/>
          <w:bCs/>
          <w:color w:val="auto"/>
          <w:sz w:val="22"/>
          <w:szCs w:val="22"/>
          <w:u w:val="single"/>
          <w:lang w:val="en-US"/>
        </w:rPr>
      </w:pPr>
      <w:r w:rsidRPr="001207AD">
        <w:rPr>
          <w:rFonts w:ascii="Calibri" w:hAnsi="Calibri" w:cs="Calibri"/>
          <w:b/>
          <w:bCs/>
          <w:color w:val="auto"/>
          <w:sz w:val="22"/>
          <w:szCs w:val="22"/>
          <w:highlight w:val="lightGray"/>
          <w:u w:val="single"/>
          <w:lang w:val="en-US"/>
        </w:rPr>
        <w:t>Development:</w:t>
      </w:r>
    </w:p>
    <w:p w14:paraId="2AA2B95D" w14:textId="77777777" w:rsidR="00113262" w:rsidRPr="004500A8" w:rsidRDefault="00113262" w:rsidP="004500A8">
      <w:pPr>
        <w:pStyle w:val="Body"/>
        <w:numPr>
          <w:ilvl w:val="0"/>
          <w:numId w:val="2"/>
        </w:numPr>
        <w:tabs>
          <w:tab w:val="left" w:pos="3960"/>
        </w:tabs>
        <w:jc w:val="both"/>
        <w:rPr>
          <w:rFonts w:ascii="Calibri" w:hAnsi="Calibri" w:cs="Calibri"/>
          <w:bCs/>
          <w:color w:val="auto"/>
          <w:sz w:val="22"/>
          <w:szCs w:val="22"/>
          <w:lang w:val="en-US"/>
        </w:rPr>
      </w:pPr>
      <w:r w:rsidRPr="004500A8">
        <w:rPr>
          <w:rFonts w:ascii="Calibri" w:hAnsi="Calibri" w:cs="Calibri"/>
          <w:color w:val="auto"/>
          <w:sz w:val="22"/>
          <w:szCs w:val="22"/>
        </w:rPr>
        <w:t xml:space="preserve">Experienced in complex transform scripts in transforming the data into the </w:t>
      </w:r>
      <w:r w:rsidRPr="004500A8">
        <w:rPr>
          <w:rFonts w:ascii="Calibri" w:hAnsi="Calibri" w:cs="Calibri"/>
          <w:bCs/>
          <w:color w:val="auto"/>
          <w:sz w:val="22"/>
          <w:szCs w:val="22"/>
        </w:rPr>
        <w:t xml:space="preserve">SNOW database along with the HYBRID managed services and customer services along with </w:t>
      </w:r>
      <w:r w:rsidR="0099338A" w:rsidRPr="004500A8">
        <w:rPr>
          <w:rFonts w:ascii="Calibri" w:hAnsi="Calibri" w:cs="Calibri"/>
          <w:bCs/>
          <w:color w:val="auto"/>
          <w:sz w:val="22"/>
          <w:szCs w:val="22"/>
        </w:rPr>
        <w:t>configuring with</w:t>
      </w:r>
      <w:r w:rsidRPr="004500A8">
        <w:rPr>
          <w:rFonts w:ascii="Calibri" w:hAnsi="Calibri" w:cs="Calibri"/>
          <w:bCs/>
          <w:color w:val="auto"/>
          <w:sz w:val="22"/>
          <w:szCs w:val="22"/>
        </w:rPr>
        <w:t xml:space="preserve"> UI polices, Access controls and </w:t>
      </w:r>
      <w:r w:rsidR="0099338A" w:rsidRPr="004500A8">
        <w:rPr>
          <w:rFonts w:ascii="Calibri" w:hAnsi="Calibri" w:cs="Calibri"/>
          <w:bCs/>
          <w:color w:val="auto"/>
          <w:sz w:val="22"/>
          <w:szCs w:val="22"/>
        </w:rPr>
        <w:t>A</w:t>
      </w:r>
      <w:r w:rsidRPr="004500A8">
        <w:rPr>
          <w:rFonts w:ascii="Calibri" w:hAnsi="Calibri" w:cs="Calibri"/>
          <w:bCs/>
          <w:color w:val="auto"/>
          <w:sz w:val="22"/>
          <w:szCs w:val="22"/>
        </w:rPr>
        <w:t>utomated Email Notifications.</w:t>
      </w:r>
    </w:p>
    <w:p w14:paraId="3FADF363" w14:textId="77777777" w:rsidR="0099338A" w:rsidRPr="004500A8" w:rsidRDefault="00113262" w:rsidP="004500A8">
      <w:pPr>
        <w:pStyle w:val="Body"/>
        <w:numPr>
          <w:ilvl w:val="0"/>
          <w:numId w:val="2"/>
        </w:numPr>
        <w:tabs>
          <w:tab w:val="left" w:pos="3960"/>
        </w:tabs>
        <w:jc w:val="both"/>
        <w:rPr>
          <w:rFonts w:ascii="Calibri" w:hAnsi="Calibri" w:cs="Calibri"/>
          <w:b/>
          <w:bCs/>
          <w:color w:val="auto"/>
          <w:sz w:val="22"/>
          <w:szCs w:val="22"/>
          <w:lang w:val="en-US"/>
        </w:rPr>
      </w:pPr>
      <w:r w:rsidRPr="004500A8">
        <w:rPr>
          <w:rFonts w:ascii="Calibri" w:hAnsi="Calibri" w:cs="Calibri"/>
          <w:color w:val="auto"/>
          <w:sz w:val="22"/>
          <w:szCs w:val="22"/>
        </w:rPr>
        <w:t xml:space="preserve">Expertise in </w:t>
      </w:r>
      <w:r w:rsidRPr="004500A8">
        <w:rPr>
          <w:rStyle w:val="ph"/>
          <w:rFonts w:ascii="Calibri" w:hAnsi="Calibri" w:cs="Calibri"/>
          <w:color w:val="auto"/>
          <w:sz w:val="22"/>
          <w:szCs w:val="22"/>
          <w:shd w:val="clear" w:color="auto" w:fill="FFFFFF"/>
        </w:rPr>
        <w:t>Enterprise Onboarding and Transitions</w:t>
      </w:r>
      <w:r w:rsidRPr="004500A8">
        <w:rPr>
          <w:rFonts w:ascii="Calibri" w:hAnsi="Calibri" w:cs="Calibri"/>
          <w:color w:val="auto"/>
          <w:sz w:val="22"/>
          <w:szCs w:val="22"/>
          <w:shd w:val="clear" w:color="auto" w:fill="FFFFFF"/>
        </w:rPr>
        <w:t> application allows you to easily automate onboarding and other employee lifecycle events that span multiple departments, improving employee satisfaction and efficiency across HR and other departments</w:t>
      </w:r>
    </w:p>
    <w:p w14:paraId="0F5EE533" w14:textId="17E3D2DE" w:rsidR="0099338A" w:rsidRPr="004500A8" w:rsidRDefault="0099338A" w:rsidP="004500A8">
      <w:pPr>
        <w:pStyle w:val="Body"/>
        <w:numPr>
          <w:ilvl w:val="0"/>
          <w:numId w:val="2"/>
        </w:numPr>
        <w:tabs>
          <w:tab w:val="left" w:pos="3960"/>
        </w:tabs>
        <w:jc w:val="both"/>
        <w:rPr>
          <w:rFonts w:ascii="Calibri" w:hAnsi="Calibri" w:cs="Calibri"/>
          <w:b/>
          <w:bCs/>
          <w:color w:val="auto"/>
          <w:sz w:val="22"/>
          <w:szCs w:val="22"/>
          <w:lang w:val="en-US"/>
        </w:rPr>
      </w:pPr>
      <w:r w:rsidRPr="004500A8">
        <w:rPr>
          <w:rFonts w:ascii="Calibri" w:hAnsi="Calibri" w:cs="Calibri"/>
          <w:color w:val="auto"/>
          <w:sz w:val="22"/>
          <w:szCs w:val="22"/>
        </w:rPr>
        <w:t xml:space="preserve">Experience in </w:t>
      </w:r>
      <w:r w:rsidRPr="004500A8">
        <w:rPr>
          <w:rFonts w:ascii="Calibri" w:hAnsi="Calibri" w:cs="Calibri"/>
          <w:bCs/>
          <w:color w:val="auto"/>
          <w:sz w:val="22"/>
          <w:szCs w:val="22"/>
        </w:rPr>
        <w:t>Email</w:t>
      </w:r>
      <w:r w:rsidR="00AF466A" w:rsidRPr="004500A8">
        <w:rPr>
          <w:rFonts w:ascii="Calibri" w:hAnsi="Calibri" w:cs="Calibri"/>
          <w:bCs/>
          <w:color w:val="auto"/>
          <w:sz w:val="22"/>
          <w:szCs w:val="22"/>
        </w:rPr>
        <w:t xml:space="preserve"> </w:t>
      </w:r>
      <w:r w:rsidRPr="004500A8">
        <w:rPr>
          <w:rFonts w:ascii="Calibri" w:hAnsi="Calibri" w:cs="Calibri"/>
          <w:bCs/>
          <w:color w:val="auto"/>
          <w:sz w:val="22"/>
          <w:szCs w:val="22"/>
        </w:rPr>
        <w:t>Integration from 3</w:t>
      </w:r>
      <w:r w:rsidRPr="004500A8">
        <w:rPr>
          <w:rFonts w:ascii="Calibri" w:hAnsi="Calibri" w:cs="Calibri"/>
          <w:bCs/>
          <w:color w:val="auto"/>
          <w:sz w:val="22"/>
          <w:szCs w:val="22"/>
          <w:vertAlign w:val="superscript"/>
        </w:rPr>
        <w:t>rd</w:t>
      </w:r>
      <w:r w:rsidRPr="004500A8">
        <w:rPr>
          <w:rFonts w:ascii="Calibri" w:hAnsi="Calibri" w:cs="Calibri"/>
          <w:bCs/>
          <w:color w:val="auto"/>
          <w:sz w:val="22"/>
          <w:szCs w:val="22"/>
        </w:rPr>
        <w:t>partytool to ServiceNow. External Two way and bidirectional Web services Integration (both SOAP based, and REST based) in ServiceNow using API’s, Import</w:t>
      </w:r>
      <w:r w:rsidR="00AF466A" w:rsidRPr="004500A8">
        <w:rPr>
          <w:rFonts w:ascii="Calibri" w:hAnsi="Calibri" w:cs="Calibri"/>
          <w:bCs/>
          <w:color w:val="auto"/>
          <w:sz w:val="22"/>
          <w:szCs w:val="22"/>
        </w:rPr>
        <w:t xml:space="preserve"> </w:t>
      </w:r>
      <w:r w:rsidRPr="004500A8">
        <w:rPr>
          <w:rFonts w:ascii="Calibri" w:hAnsi="Calibri" w:cs="Calibri"/>
          <w:bCs/>
          <w:color w:val="auto"/>
          <w:sz w:val="22"/>
          <w:szCs w:val="22"/>
        </w:rPr>
        <w:t>sets, JDBC Data Loads</w:t>
      </w:r>
      <w:r w:rsidRPr="004500A8">
        <w:rPr>
          <w:rFonts w:ascii="Calibri" w:hAnsi="Calibri" w:cs="Calibri"/>
          <w:b/>
          <w:color w:val="auto"/>
          <w:sz w:val="22"/>
          <w:szCs w:val="22"/>
        </w:rPr>
        <w:t>.</w:t>
      </w:r>
    </w:p>
    <w:p w14:paraId="468B8CE6" w14:textId="56AD94EC" w:rsidR="0099338A" w:rsidRPr="004500A8" w:rsidRDefault="0099338A" w:rsidP="004500A8">
      <w:pPr>
        <w:pStyle w:val="Body"/>
        <w:numPr>
          <w:ilvl w:val="0"/>
          <w:numId w:val="2"/>
        </w:numPr>
        <w:tabs>
          <w:tab w:val="left" w:pos="3960"/>
        </w:tabs>
        <w:jc w:val="both"/>
        <w:rPr>
          <w:rFonts w:ascii="Calibri" w:hAnsi="Calibri" w:cs="Calibri"/>
          <w:color w:val="auto"/>
          <w:sz w:val="22"/>
          <w:szCs w:val="22"/>
          <w:lang w:val="en-US"/>
        </w:rPr>
      </w:pPr>
      <w:r w:rsidRPr="004500A8">
        <w:rPr>
          <w:rFonts w:ascii="Calibri" w:hAnsi="Calibri" w:cs="Calibri"/>
          <w:color w:val="auto"/>
          <w:sz w:val="22"/>
          <w:szCs w:val="22"/>
        </w:rPr>
        <w:t>Hands on all the Modules of ServiceNow and implemented /changing few out of the box ServiceNow changes on change,</w:t>
      </w:r>
      <w:r w:rsidR="00750710" w:rsidRPr="004500A8">
        <w:rPr>
          <w:rFonts w:ascii="Calibri" w:hAnsi="Calibri" w:cs="Calibri"/>
          <w:color w:val="auto"/>
          <w:sz w:val="22"/>
          <w:szCs w:val="22"/>
        </w:rPr>
        <w:t xml:space="preserve"> CMDB</w:t>
      </w:r>
      <w:r w:rsidRPr="004500A8">
        <w:rPr>
          <w:rFonts w:ascii="Calibri" w:hAnsi="Calibri" w:cs="Calibri"/>
          <w:color w:val="auto"/>
          <w:sz w:val="22"/>
          <w:szCs w:val="22"/>
        </w:rPr>
        <w:t xml:space="preserve"> vendor risk management,</w:t>
      </w:r>
      <w:r w:rsidR="00253980" w:rsidRPr="004500A8">
        <w:rPr>
          <w:rFonts w:ascii="Calibri" w:hAnsi="Calibri" w:cs="Calibri"/>
          <w:color w:val="auto"/>
          <w:sz w:val="22"/>
          <w:szCs w:val="22"/>
        </w:rPr>
        <w:t xml:space="preserve"> </w:t>
      </w:r>
      <w:r w:rsidR="00713729" w:rsidRPr="004500A8">
        <w:rPr>
          <w:rFonts w:ascii="Calibri" w:hAnsi="Calibri" w:cs="Calibri"/>
          <w:color w:val="auto"/>
          <w:sz w:val="22"/>
          <w:szCs w:val="22"/>
        </w:rPr>
        <w:t>CSM (</w:t>
      </w:r>
      <w:r w:rsidR="00F07FE9" w:rsidRPr="004500A8">
        <w:rPr>
          <w:rFonts w:ascii="Calibri" w:hAnsi="Calibri" w:cs="Calibri"/>
          <w:color w:val="auto"/>
          <w:sz w:val="22"/>
          <w:szCs w:val="22"/>
        </w:rPr>
        <w:t>Customer</w:t>
      </w:r>
      <w:r w:rsidR="00253980" w:rsidRPr="004500A8">
        <w:rPr>
          <w:rFonts w:ascii="Calibri" w:hAnsi="Calibri" w:cs="Calibri"/>
          <w:color w:val="auto"/>
          <w:sz w:val="22"/>
          <w:szCs w:val="22"/>
        </w:rPr>
        <w:t xml:space="preserve"> </w:t>
      </w:r>
      <w:r w:rsidR="00E02EC8" w:rsidRPr="004500A8">
        <w:rPr>
          <w:rFonts w:ascii="Calibri" w:hAnsi="Calibri" w:cs="Calibri"/>
          <w:color w:val="auto"/>
          <w:sz w:val="22"/>
          <w:szCs w:val="22"/>
        </w:rPr>
        <w:t>S</w:t>
      </w:r>
      <w:r w:rsidR="00253980" w:rsidRPr="004500A8">
        <w:rPr>
          <w:rFonts w:ascii="Calibri" w:hAnsi="Calibri" w:cs="Calibri"/>
          <w:color w:val="auto"/>
          <w:sz w:val="22"/>
          <w:szCs w:val="22"/>
        </w:rPr>
        <w:t>ervice Management),</w:t>
      </w:r>
      <w:r w:rsidR="00B50076" w:rsidRPr="004500A8">
        <w:rPr>
          <w:rFonts w:ascii="Calibri" w:hAnsi="Calibri" w:cs="Calibri"/>
          <w:color w:val="222222"/>
          <w:sz w:val="22"/>
          <w:szCs w:val="22"/>
          <w:shd w:val="clear" w:color="auto" w:fill="FFFFFF"/>
        </w:rPr>
        <w:t xml:space="preserve"> SAP Plant Maintenance (PM),</w:t>
      </w:r>
      <w:r w:rsidRPr="004500A8">
        <w:rPr>
          <w:rFonts w:ascii="Calibri" w:hAnsi="Calibri" w:cs="Calibri"/>
          <w:color w:val="auto"/>
          <w:sz w:val="22"/>
          <w:szCs w:val="22"/>
        </w:rPr>
        <w:t xml:space="preserve"> Discovery, Service mapping, knowledge, </w:t>
      </w:r>
      <w:r w:rsidR="00E02EC8" w:rsidRPr="004500A8">
        <w:rPr>
          <w:rFonts w:ascii="Calibri" w:hAnsi="Calibri" w:cs="Calibri"/>
          <w:color w:val="auto"/>
          <w:sz w:val="22"/>
          <w:szCs w:val="22"/>
        </w:rPr>
        <w:t>C</w:t>
      </w:r>
      <w:r w:rsidRPr="004500A8">
        <w:rPr>
          <w:rFonts w:ascii="Calibri" w:hAnsi="Calibri" w:cs="Calibri"/>
          <w:color w:val="auto"/>
          <w:sz w:val="22"/>
          <w:szCs w:val="22"/>
        </w:rPr>
        <w:t>ompliance Modules.</w:t>
      </w:r>
    </w:p>
    <w:p w14:paraId="60955DF9" w14:textId="77777777" w:rsidR="0099338A" w:rsidRPr="004500A8" w:rsidRDefault="0099338A" w:rsidP="004500A8">
      <w:pPr>
        <w:pStyle w:val="Body"/>
        <w:tabs>
          <w:tab w:val="left" w:pos="3960"/>
        </w:tabs>
        <w:spacing w:before="120" w:after="120"/>
        <w:jc w:val="both"/>
        <w:rPr>
          <w:rFonts w:ascii="Calibri" w:hAnsi="Calibri" w:cs="Calibri"/>
          <w:b/>
          <w:bCs/>
          <w:color w:val="auto"/>
          <w:sz w:val="22"/>
          <w:szCs w:val="22"/>
          <w:u w:val="single"/>
        </w:rPr>
      </w:pPr>
      <w:r w:rsidRPr="004500A8">
        <w:rPr>
          <w:rFonts w:ascii="Calibri" w:hAnsi="Calibri" w:cs="Calibri"/>
          <w:b/>
          <w:bCs/>
          <w:color w:val="auto"/>
          <w:sz w:val="22"/>
          <w:szCs w:val="22"/>
          <w:highlight w:val="lightGray"/>
          <w:u w:val="single"/>
        </w:rPr>
        <w:t>Implementation:</w:t>
      </w:r>
    </w:p>
    <w:p w14:paraId="5D42FB3D" w14:textId="2AA34B28" w:rsidR="0099338A" w:rsidRPr="004500A8" w:rsidRDefault="0099338A" w:rsidP="004500A8">
      <w:pPr>
        <w:pStyle w:val="ListParagraph"/>
        <w:numPr>
          <w:ilvl w:val="0"/>
          <w:numId w:val="4"/>
        </w:numPr>
        <w:pBdr>
          <w:top w:val="nil"/>
          <w:left w:val="nil"/>
          <w:bottom w:val="nil"/>
          <w:right w:val="nil"/>
          <w:between w:val="nil"/>
          <w:bar w:val="nil"/>
        </w:pBdr>
        <w:tabs>
          <w:tab w:val="left" w:pos="3960"/>
        </w:tabs>
        <w:contextualSpacing w:val="0"/>
        <w:jc w:val="both"/>
        <w:rPr>
          <w:rFonts w:cs="Calibri"/>
        </w:rPr>
      </w:pPr>
      <w:r w:rsidRPr="004500A8">
        <w:rPr>
          <w:rFonts w:cs="Calibri"/>
        </w:rPr>
        <w:t xml:space="preserve">Experience in implementing </w:t>
      </w:r>
      <w:r w:rsidR="00750710" w:rsidRPr="004500A8">
        <w:rPr>
          <w:rFonts w:cs="Calibri"/>
        </w:rPr>
        <w:t>M</w:t>
      </w:r>
      <w:r w:rsidRPr="004500A8">
        <w:rPr>
          <w:rFonts w:cs="Calibri"/>
        </w:rPr>
        <w:t xml:space="preserve">odule or applications like </w:t>
      </w:r>
      <w:r w:rsidRPr="004500A8">
        <w:rPr>
          <w:rFonts w:cs="Calibri"/>
          <w:bCs/>
        </w:rPr>
        <w:t>Customer Service Management (CSM),</w:t>
      </w:r>
      <w:r w:rsidR="00FF5302" w:rsidRPr="004500A8">
        <w:rPr>
          <w:rFonts w:cs="Calibri"/>
          <w:bCs/>
        </w:rPr>
        <w:t xml:space="preserve"> </w:t>
      </w:r>
      <w:r w:rsidRPr="004500A8">
        <w:rPr>
          <w:rFonts w:cs="Calibri"/>
          <w:bCs/>
        </w:rPr>
        <w:t>Contract</w:t>
      </w:r>
      <w:r w:rsidR="00AF466A" w:rsidRPr="004500A8">
        <w:rPr>
          <w:rFonts w:cs="Calibri"/>
          <w:bCs/>
        </w:rPr>
        <w:t xml:space="preserve"> </w:t>
      </w:r>
      <w:r w:rsidRPr="004500A8">
        <w:rPr>
          <w:rFonts w:cs="Calibri"/>
          <w:bCs/>
        </w:rPr>
        <w:t>Management, IRM, VRM, Release Management, Mobile Application</w:t>
      </w:r>
      <w:r w:rsidR="00AF466A" w:rsidRPr="004500A8">
        <w:rPr>
          <w:rFonts w:cs="Calibri"/>
          <w:bCs/>
        </w:rPr>
        <w:t xml:space="preserve"> </w:t>
      </w:r>
      <w:r w:rsidRPr="004500A8">
        <w:rPr>
          <w:rFonts w:cs="Calibri"/>
          <w:bCs/>
        </w:rPr>
        <w:t>and Human</w:t>
      </w:r>
      <w:r w:rsidR="00AF466A" w:rsidRPr="004500A8">
        <w:rPr>
          <w:rFonts w:cs="Calibri"/>
          <w:bCs/>
        </w:rPr>
        <w:t xml:space="preserve"> </w:t>
      </w:r>
      <w:r w:rsidRPr="004500A8">
        <w:rPr>
          <w:rFonts w:cs="Calibri"/>
          <w:bCs/>
        </w:rPr>
        <w:t>Resource</w:t>
      </w:r>
      <w:r w:rsidR="00AF466A" w:rsidRPr="004500A8">
        <w:rPr>
          <w:rFonts w:cs="Calibri"/>
          <w:bCs/>
        </w:rPr>
        <w:t xml:space="preserve"> </w:t>
      </w:r>
      <w:r w:rsidRPr="004500A8">
        <w:rPr>
          <w:rFonts w:cs="Calibri"/>
          <w:bCs/>
        </w:rPr>
        <w:t>Management (HR</w:t>
      </w:r>
      <w:r w:rsidRPr="004500A8">
        <w:rPr>
          <w:rFonts w:cs="Calibri"/>
        </w:rPr>
        <w:t>).</w:t>
      </w:r>
    </w:p>
    <w:p w14:paraId="6DAD2E92" w14:textId="77777777" w:rsidR="0099338A" w:rsidRPr="004500A8" w:rsidRDefault="0099338A" w:rsidP="004500A8">
      <w:pPr>
        <w:pStyle w:val="ListParagraph"/>
        <w:numPr>
          <w:ilvl w:val="0"/>
          <w:numId w:val="4"/>
        </w:numPr>
        <w:pBdr>
          <w:top w:val="nil"/>
          <w:left w:val="nil"/>
          <w:bottom w:val="nil"/>
          <w:right w:val="nil"/>
          <w:between w:val="nil"/>
          <w:bar w:val="nil"/>
        </w:pBdr>
        <w:tabs>
          <w:tab w:val="left" w:pos="3960"/>
        </w:tabs>
        <w:contextualSpacing w:val="0"/>
        <w:jc w:val="both"/>
        <w:rPr>
          <w:rFonts w:cs="Calibri"/>
        </w:rPr>
      </w:pPr>
      <w:r w:rsidRPr="004500A8">
        <w:rPr>
          <w:rFonts w:cs="Calibri"/>
        </w:rPr>
        <w:t>Hands on ITOM modules and worked on Service Mapping, Discovery, CMDB, Firewall Audits and Service Graph Connections.</w:t>
      </w:r>
    </w:p>
    <w:p w14:paraId="27E087F5" w14:textId="77777777" w:rsidR="0099338A" w:rsidRPr="004500A8" w:rsidRDefault="0099338A" w:rsidP="004500A8">
      <w:pPr>
        <w:pStyle w:val="ListParagraph"/>
        <w:numPr>
          <w:ilvl w:val="0"/>
          <w:numId w:val="4"/>
        </w:numPr>
        <w:pBdr>
          <w:top w:val="nil"/>
          <w:left w:val="nil"/>
          <w:bottom w:val="nil"/>
          <w:right w:val="nil"/>
          <w:between w:val="nil"/>
          <w:bar w:val="nil"/>
        </w:pBdr>
        <w:tabs>
          <w:tab w:val="left" w:pos="3960"/>
        </w:tabs>
        <w:contextualSpacing w:val="0"/>
        <w:jc w:val="both"/>
        <w:rPr>
          <w:rFonts w:cs="Calibri"/>
        </w:rPr>
      </w:pPr>
      <w:r w:rsidRPr="004500A8">
        <w:rPr>
          <w:rFonts w:cs="Calibri"/>
        </w:rPr>
        <w:t>Expertise on Network protocols like TCP/IP</w:t>
      </w:r>
      <w:r w:rsidRPr="004500A8">
        <w:rPr>
          <w:rFonts w:cs="Calibri"/>
          <w:color w:val="222222"/>
          <w:shd w:val="clear" w:color="auto" w:fill="FFFFFF"/>
        </w:rPr>
        <w:t xml:space="preserve"> transmission, IP transit diagnosis and troubleshooting systems using IP address </w:t>
      </w:r>
    </w:p>
    <w:p w14:paraId="6BCC91A6" w14:textId="77777777" w:rsidR="0099338A" w:rsidRPr="004500A8" w:rsidRDefault="0099338A" w:rsidP="004500A8">
      <w:pPr>
        <w:pStyle w:val="ListParagraph"/>
        <w:numPr>
          <w:ilvl w:val="0"/>
          <w:numId w:val="4"/>
        </w:numPr>
        <w:tabs>
          <w:tab w:val="left" w:pos="3960"/>
        </w:tabs>
        <w:contextualSpacing w:val="0"/>
        <w:jc w:val="both"/>
        <w:rPr>
          <w:rFonts w:cs="Calibri"/>
        </w:rPr>
      </w:pPr>
      <w:r w:rsidRPr="004500A8">
        <w:rPr>
          <w:rFonts w:cs="Calibri"/>
        </w:rPr>
        <w:t xml:space="preserve">In depth understanding of </w:t>
      </w:r>
      <w:r w:rsidRPr="004500A8">
        <w:rPr>
          <w:rFonts w:cs="Calibri"/>
          <w:bCs/>
        </w:rPr>
        <w:t>CRM</w:t>
      </w:r>
      <w:r w:rsidRPr="004500A8">
        <w:rPr>
          <w:rFonts w:cs="Calibri"/>
        </w:rPr>
        <w:t xml:space="preserve"> business processes like Forecasting, Campaign Management, Lead Management, Account Management, Opportunity Management and Case Management.</w:t>
      </w:r>
    </w:p>
    <w:p w14:paraId="21FC90BB" w14:textId="77777777" w:rsidR="0099338A" w:rsidRPr="004500A8" w:rsidRDefault="0099338A" w:rsidP="004500A8">
      <w:pPr>
        <w:pStyle w:val="ListParagraph"/>
        <w:numPr>
          <w:ilvl w:val="0"/>
          <w:numId w:val="4"/>
        </w:numPr>
        <w:tabs>
          <w:tab w:val="left" w:pos="3960"/>
        </w:tabs>
        <w:contextualSpacing w:val="0"/>
        <w:jc w:val="both"/>
        <w:rPr>
          <w:rFonts w:cs="Calibri"/>
        </w:rPr>
      </w:pPr>
      <w:r w:rsidRPr="004500A8">
        <w:rPr>
          <w:rFonts w:cs="Calibri"/>
        </w:rPr>
        <w:t>Experience in all phases of SDLC like Requirement Analysis, Implementation and Maintenance</w:t>
      </w:r>
      <w:r w:rsidRPr="004500A8">
        <w:rPr>
          <w:rFonts w:cs="Calibri"/>
          <w:b/>
          <w:bCs/>
        </w:rPr>
        <w:t>,</w:t>
      </w:r>
      <w:r w:rsidRPr="004500A8">
        <w:rPr>
          <w:rFonts w:cs="Calibri"/>
        </w:rPr>
        <w:t xml:space="preserve"> and extensive experience with Scrum and Agile.</w:t>
      </w:r>
    </w:p>
    <w:p w14:paraId="7149207C" w14:textId="02480B22" w:rsidR="0099338A" w:rsidRPr="004500A8" w:rsidRDefault="0099338A" w:rsidP="004500A8">
      <w:pPr>
        <w:pStyle w:val="ListParagraph"/>
        <w:numPr>
          <w:ilvl w:val="0"/>
          <w:numId w:val="4"/>
        </w:numPr>
        <w:tabs>
          <w:tab w:val="left" w:pos="3960"/>
        </w:tabs>
        <w:contextualSpacing w:val="0"/>
        <w:jc w:val="both"/>
        <w:rPr>
          <w:rFonts w:cs="Calibri"/>
        </w:rPr>
      </w:pPr>
      <w:r w:rsidRPr="004500A8">
        <w:rPr>
          <w:rFonts w:eastAsia="Times New Roman W01" w:cs="Calibri"/>
        </w:rPr>
        <w:t xml:space="preserve">Responsible for creating, validating, and maintaining </w:t>
      </w:r>
      <w:r w:rsidRPr="004500A8">
        <w:rPr>
          <w:rFonts w:eastAsia="Times New Roman W01" w:cs="Calibri"/>
          <w:bCs/>
        </w:rPr>
        <w:t xml:space="preserve">integrity of </w:t>
      </w:r>
      <w:r w:rsidR="00AF466A" w:rsidRPr="004500A8">
        <w:rPr>
          <w:rFonts w:eastAsia="Times New Roman W01" w:cs="Calibri"/>
          <w:bCs/>
        </w:rPr>
        <w:t>Service maps</w:t>
      </w:r>
      <w:r w:rsidRPr="004500A8">
        <w:rPr>
          <w:rFonts w:eastAsia="Times New Roman W01" w:cs="Calibri"/>
        </w:rPr>
        <w:t xml:space="preserve"> within ServiceNow and mapping dependencies between devices, applications using </w:t>
      </w:r>
      <w:r w:rsidR="00AF466A" w:rsidRPr="004500A8">
        <w:rPr>
          <w:rFonts w:eastAsia="Times New Roman W01" w:cs="Calibri"/>
          <w:bCs/>
        </w:rPr>
        <w:t>Service Mapping</w:t>
      </w:r>
    </w:p>
    <w:p w14:paraId="732DDBC9" w14:textId="77777777" w:rsidR="0099338A" w:rsidRPr="004500A8" w:rsidRDefault="0099338A" w:rsidP="004500A8">
      <w:pPr>
        <w:shd w:val="clear" w:color="auto" w:fill="FFFFFF"/>
        <w:tabs>
          <w:tab w:val="left" w:pos="3960"/>
        </w:tabs>
        <w:spacing w:before="120" w:after="120"/>
        <w:jc w:val="both"/>
        <w:rPr>
          <w:rFonts w:ascii="Calibri" w:hAnsi="Calibri" w:cs="Calibri"/>
          <w:b/>
          <w:bCs/>
          <w:sz w:val="22"/>
          <w:szCs w:val="22"/>
          <w:u w:val="single"/>
        </w:rPr>
      </w:pPr>
      <w:r w:rsidRPr="004500A8">
        <w:rPr>
          <w:rFonts w:ascii="Calibri" w:hAnsi="Calibri" w:cs="Calibri"/>
          <w:b/>
          <w:bCs/>
          <w:sz w:val="22"/>
          <w:szCs w:val="22"/>
          <w:highlight w:val="lightGray"/>
          <w:u w:val="single"/>
        </w:rPr>
        <w:t>Administration:</w:t>
      </w:r>
    </w:p>
    <w:p w14:paraId="4155B0D8" w14:textId="26D1B4F0" w:rsidR="0099338A" w:rsidRPr="004500A8" w:rsidRDefault="0099338A" w:rsidP="004500A8">
      <w:pPr>
        <w:pStyle w:val="ListParagraph"/>
        <w:numPr>
          <w:ilvl w:val="0"/>
          <w:numId w:val="5"/>
        </w:numPr>
        <w:pBdr>
          <w:top w:val="nil"/>
          <w:left w:val="nil"/>
          <w:bottom w:val="nil"/>
          <w:right w:val="nil"/>
          <w:between w:val="nil"/>
          <w:bar w:val="nil"/>
        </w:pBdr>
        <w:tabs>
          <w:tab w:val="left" w:pos="3960"/>
        </w:tabs>
        <w:contextualSpacing w:val="0"/>
        <w:jc w:val="both"/>
        <w:rPr>
          <w:rFonts w:cs="Calibri"/>
        </w:rPr>
      </w:pPr>
      <w:r w:rsidRPr="004500A8">
        <w:rPr>
          <w:rFonts w:cs="Calibri"/>
        </w:rPr>
        <w:t xml:space="preserve">ServiceNow ITSM suite which includes </w:t>
      </w:r>
      <w:r w:rsidRPr="004500A8">
        <w:rPr>
          <w:rFonts w:cs="Calibri"/>
          <w:bCs/>
        </w:rPr>
        <w:t xml:space="preserve">Incident, Problem, Change, Risk Management, </w:t>
      </w:r>
      <w:r w:rsidR="00AF466A" w:rsidRPr="004500A8">
        <w:rPr>
          <w:rFonts w:cs="Calibri"/>
          <w:bCs/>
        </w:rPr>
        <w:t xml:space="preserve">Service Level </w:t>
      </w:r>
      <w:r w:rsidRPr="004500A8">
        <w:rPr>
          <w:rFonts w:cs="Calibri"/>
          <w:bCs/>
        </w:rPr>
        <w:t xml:space="preserve">Management, </w:t>
      </w:r>
      <w:r w:rsidR="009B61E8" w:rsidRPr="004500A8">
        <w:rPr>
          <w:rFonts w:cs="Calibri"/>
          <w:bCs/>
        </w:rPr>
        <w:t>(ITAM)</w:t>
      </w:r>
      <w:r w:rsidRPr="004500A8">
        <w:rPr>
          <w:rFonts w:cs="Calibri"/>
          <w:bCs/>
        </w:rPr>
        <w:t>Asset</w:t>
      </w:r>
      <w:r w:rsidR="00AF466A" w:rsidRPr="004500A8">
        <w:rPr>
          <w:rFonts w:cs="Calibri"/>
          <w:bCs/>
        </w:rPr>
        <w:t xml:space="preserve"> </w:t>
      </w:r>
      <w:r w:rsidRPr="004500A8">
        <w:rPr>
          <w:rFonts w:cs="Calibri"/>
          <w:bCs/>
        </w:rPr>
        <w:t>Management, CMDB, Contract</w:t>
      </w:r>
      <w:r w:rsidR="00AF466A" w:rsidRPr="004500A8">
        <w:rPr>
          <w:rFonts w:cs="Calibri"/>
          <w:bCs/>
        </w:rPr>
        <w:t xml:space="preserve"> </w:t>
      </w:r>
      <w:r w:rsidRPr="004500A8">
        <w:rPr>
          <w:rFonts w:cs="Calibri"/>
          <w:bCs/>
        </w:rPr>
        <w:t xml:space="preserve">Management and </w:t>
      </w:r>
      <w:r w:rsidR="00AF466A" w:rsidRPr="004500A8">
        <w:rPr>
          <w:rFonts w:cs="Calibri"/>
          <w:bCs/>
        </w:rPr>
        <w:t>Service Catalog</w:t>
      </w:r>
      <w:r w:rsidRPr="004500A8">
        <w:rPr>
          <w:rFonts w:cs="Calibri"/>
        </w:rPr>
        <w:t>.</w:t>
      </w:r>
    </w:p>
    <w:p w14:paraId="0F6E2E01" w14:textId="77777777" w:rsidR="0099338A" w:rsidRPr="004500A8" w:rsidRDefault="0099338A" w:rsidP="004500A8">
      <w:pPr>
        <w:pStyle w:val="ListParagraph"/>
        <w:numPr>
          <w:ilvl w:val="0"/>
          <w:numId w:val="5"/>
        </w:numPr>
        <w:pBdr>
          <w:top w:val="nil"/>
          <w:left w:val="nil"/>
          <w:bottom w:val="nil"/>
          <w:right w:val="nil"/>
          <w:between w:val="nil"/>
          <w:bar w:val="nil"/>
        </w:pBdr>
        <w:tabs>
          <w:tab w:val="left" w:pos="3960"/>
        </w:tabs>
        <w:contextualSpacing w:val="0"/>
        <w:jc w:val="both"/>
        <w:rPr>
          <w:rFonts w:cs="Calibri"/>
        </w:rPr>
      </w:pPr>
      <w:r w:rsidRPr="004500A8">
        <w:rPr>
          <w:rFonts w:cs="Calibri"/>
        </w:rPr>
        <w:t>Setting out quality standards for various operational areas, ensuring a high-quality customer experience, while adhering to the SLAs and work processes.</w:t>
      </w:r>
    </w:p>
    <w:p w14:paraId="10E7A68C" w14:textId="77777777" w:rsidR="0099338A" w:rsidRPr="004500A8" w:rsidRDefault="0099338A" w:rsidP="004500A8">
      <w:pPr>
        <w:pStyle w:val="Body"/>
        <w:numPr>
          <w:ilvl w:val="0"/>
          <w:numId w:val="5"/>
        </w:numPr>
        <w:shd w:val="clear" w:color="auto" w:fill="FFFFFF"/>
        <w:tabs>
          <w:tab w:val="left" w:pos="3960"/>
        </w:tabs>
        <w:jc w:val="both"/>
        <w:rPr>
          <w:rFonts w:ascii="Calibri" w:eastAsia="Times New Roman W01" w:hAnsi="Calibri" w:cs="Calibri"/>
          <w:color w:val="auto"/>
          <w:sz w:val="22"/>
          <w:szCs w:val="22"/>
          <w:lang w:val="en-US"/>
        </w:rPr>
      </w:pPr>
      <w:r w:rsidRPr="004500A8">
        <w:rPr>
          <w:rFonts w:ascii="Calibri" w:eastAsia="Times New Roman W01" w:hAnsi="Calibri" w:cs="Calibri"/>
          <w:color w:val="auto"/>
          <w:sz w:val="22"/>
          <w:szCs w:val="22"/>
          <w:lang w:val="en-US"/>
        </w:rPr>
        <w:t>Develop systems integrations and process automation – fully utilizing the platform’s workflow capabilities.</w:t>
      </w:r>
    </w:p>
    <w:p w14:paraId="21ECF598" w14:textId="11821D67" w:rsidR="00EA2C53" w:rsidRPr="004500A8" w:rsidRDefault="0099338A" w:rsidP="004500A8">
      <w:pPr>
        <w:pStyle w:val="Body"/>
        <w:numPr>
          <w:ilvl w:val="0"/>
          <w:numId w:val="5"/>
        </w:numPr>
        <w:shd w:val="clear" w:color="auto" w:fill="FFFFFF"/>
        <w:tabs>
          <w:tab w:val="left" w:pos="3960"/>
        </w:tabs>
        <w:jc w:val="both"/>
        <w:rPr>
          <w:rFonts w:ascii="Calibri" w:eastAsia="Times New Roman W01" w:hAnsi="Calibri" w:cs="Calibri"/>
          <w:color w:val="auto"/>
          <w:sz w:val="22"/>
          <w:szCs w:val="22"/>
          <w:lang w:val="en-US"/>
        </w:rPr>
      </w:pPr>
      <w:r w:rsidRPr="004500A8">
        <w:rPr>
          <w:rFonts w:ascii="Calibri" w:eastAsia="Times New Roman W01" w:hAnsi="Calibri" w:cs="Calibri"/>
          <w:color w:val="auto"/>
          <w:sz w:val="22"/>
          <w:szCs w:val="22"/>
          <w:lang w:val="en-US"/>
        </w:rPr>
        <w:t xml:space="preserve">Hands on experience working on </w:t>
      </w:r>
      <w:r w:rsidRPr="004500A8">
        <w:rPr>
          <w:rFonts w:ascii="Calibri" w:eastAsia="Times New Roman W01" w:hAnsi="Calibri" w:cs="Calibri"/>
          <w:bCs/>
          <w:color w:val="auto"/>
          <w:sz w:val="22"/>
          <w:szCs w:val="22"/>
          <w:lang w:val="en-US"/>
        </w:rPr>
        <w:t>SaaS (Software</w:t>
      </w:r>
      <w:r w:rsidR="00FF5302" w:rsidRPr="004500A8">
        <w:rPr>
          <w:rFonts w:ascii="Calibri" w:eastAsia="Times New Roman W01" w:hAnsi="Calibri" w:cs="Calibri"/>
          <w:bCs/>
          <w:color w:val="auto"/>
          <w:sz w:val="22"/>
          <w:szCs w:val="22"/>
          <w:lang w:val="en-US"/>
        </w:rPr>
        <w:t xml:space="preserve"> </w:t>
      </w:r>
      <w:r w:rsidRPr="004500A8">
        <w:rPr>
          <w:rFonts w:ascii="Calibri" w:eastAsia="Times New Roman W01" w:hAnsi="Calibri" w:cs="Calibri"/>
          <w:bCs/>
          <w:color w:val="auto"/>
          <w:sz w:val="22"/>
          <w:szCs w:val="22"/>
          <w:lang w:val="en-US"/>
        </w:rPr>
        <w:t>as</w:t>
      </w:r>
      <w:r w:rsidR="00FF5302" w:rsidRPr="004500A8">
        <w:rPr>
          <w:rFonts w:ascii="Calibri" w:eastAsia="Times New Roman W01" w:hAnsi="Calibri" w:cs="Calibri"/>
          <w:bCs/>
          <w:color w:val="auto"/>
          <w:sz w:val="22"/>
          <w:szCs w:val="22"/>
          <w:lang w:val="en-US"/>
        </w:rPr>
        <w:t xml:space="preserve"> </w:t>
      </w:r>
      <w:r w:rsidRPr="004500A8">
        <w:rPr>
          <w:rFonts w:ascii="Calibri" w:eastAsia="Times New Roman W01" w:hAnsi="Calibri" w:cs="Calibri"/>
          <w:bCs/>
          <w:color w:val="auto"/>
          <w:sz w:val="22"/>
          <w:szCs w:val="22"/>
          <w:lang w:val="en-US"/>
        </w:rPr>
        <w:t>a</w:t>
      </w:r>
      <w:r w:rsidR="00FF5302" w:rsidRPr="004500A8">
        <w:rPr>
          <w:rFonts w:ascii="Calibri" w:eastAsia="Times New Roman W01" w:hAnsi="Calibri" w:cs="Calibri"/>
          <w:bCs/>
          <w:color w:val="auto"/>
          <w:sz w:val="22"/>
          <w:szCs w:val="22"/>
          <w:lang w:val="en-US"/>
        </w:rPr>
        <w:t xml:space="preserve"> </w:t>
      </w:r>
      <w:r w:rsidRPr="004500A8">
        <w:rPr>
          <w:rFonts w:ascii="Calibri" w:eastAsia="Times New Roman W01" w:hAnsi="Calibri" w:cs="Calibri"/>
          <w:bCs/>
          <w:color w:val="auto"/>
          <w:sz w:val="22"/>
          <w:szCs w:val="22"/>
          <w:lang w:val="en-US"/>
        </w:rPr>
        <w:t>Service)</w:t>
      </w:r>
      <w:r w:rsidRPr="004500A8">
        <w:rPr>
          <w:rFonts w:ascii="Calibri" w:eastAsia="Times New Roman W01" w:hAnsi="Calibri" w:cs="Calibri"/>
          <w:color w:val="auto"/>
          <w:sz w:val="22"/>
          <w:szCs w:val="22"/>
          <w:lang w:val="en-US"/>
        </w:rPr>
        <w:t xml:space="preserve"> based tools (ServiceNow), with focus on implementing ITIL processes.</w:t>
      </w:r>
    </w:p>
    <w:p w14:paraId="03CD31EF" w14:textId="77777777" w:rsidR="003E1698" w:rsidRPr="004500A8" w:rsidRDefault="003E1698" w:rsidP="004500A8">
      <w:pPr>
        <w:shd w:val="clear" w:color="auto" w:fill="FFFFFF"/>
        <w:spacing w:before="120" w:after="120"/>
        <w:jc w:val="both"/>
        <w:rPr>
          <w:rFonts w:ascii="Calibri" w:hAnsi="Calibri" w:cs="Calibri"/>
          <w:sz w:val="22"/>
          <w:szCs w:val="22"/>
        </w:rPr>
      </w:pPr>
      <w:r w:rsidRPr="004500A8">
        <w:rPr>
          <w:rFonts w:ascii="Calibri" w:hAnsi="Calibri" w:cs="Calibri"/>
          <w:b/>
          <w:bCs/>
          <w:color w:val="000000"/>
          <w:sz w:val="22"/>
          <w:szCs w:val="22"/>
          <w:u w:val="single"/>
        </w:rPr>
        <w:t>TECHNICAL SKILLS</w:t>
      </w:r>
    </w:p>
    <w:tbl>
      <w:tblPr>
        <w:tblW w:w="10050" w:type="dxa"/>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7155"/>
      </w:tblGrid>
      <w:tr w:rsidR="00533BAB" w:rsidRPr="004500A8" w14:paraId="17F2D0A7" w14:textId="4C2E3AD9" w:rsidTr="004500A8">
        <w:trPr>
          <w:trHeight w:val="420"/>
        </w:trPr>
        <w:tc>
          <w:tcPr>
            <w:tcW w:w="2895" w:type="dxa"/>
            <w:shd w:val="clear" w:color="auto" w:fill="B8CCE4" w:themeFill="accent1" w:themeFillTint="66"/>
          </w:tcPr>
          <w:p w14:paraId="7D509862" w14:textId="0013F54E" w:rsidR="00533BAB" w:rsidRPr="004500A8" w:rsidRDefault="00533BAB" w:rsidP="004500A8">
            <w:pPr>
              <w:shd w:val="clear" w:color="auto" w:fill="FFFFFF"/>
              <w:spacing w:before="150"/>
              <w:jc w:val="both"/>
              <w:rPr>
                <w:rFonts w:ascii="Calibri" w:hAnsi="Calibri" w:cs="Calibri"/>
                <w:sz w:val="22"/>
                <w:szCs w:val="22"/>
              </w:rPr>
            </w:pPr>
            <w:r w:rsidRPr="004500A8">
              <w:rPr>
                <w:rFonts w:ascii="Calibri" w:hAnsi="Calibri" w:cs="Calibri"/>
                <w:b/>
                <w:bCs/>
                <w:color w:val="000000"/>
                <w:sz w:val="22"/>
                <w:szCs w:val="22"/>
              </w:rPr>
              <w:t>ITIL:</w:t>
            </w:r>
          </w:p>
        </w:tc>
        <w:tc>
          <w:tcPr>
            <w:tcW w:w="7155" w:type="dxa"/>
          </w:tcPr>
          <w:p w14:paraId="24946FEC" w14:textId="51E2AD02" w:rsidR="00533BAB" w:rsidRPr="004500A8" w:rsidRDefault="00533BAB" w:rsidP="004500A8">
            <w:pPr>
              <w:shd w:val="clear" w:color="auto" w:fill="FFFFFF"/>
              <w:spacing w:before="150"/>
              <w:ind w:left="42"/>
              <w:jc w:val="both"/>
              <w:rPr>
                <w:rFonts w:ascii="Calibri" w:hAnsi="Calibri" w:cs="Calibri"/>
                <w:sz w:val="22"/>
                <w:szCs w:val="22"/>
              </w:rPr>
            </w:pPr>
            <w:r w:rsidRPr="004500A8">
              <w:rPr>
                <w:rFonts w:ascii="Calibri" w:hAnsi="Calibri" w:cs="Calibri"/>
                <w:sz w:val="22"/>
                <w:szCs w:val="22"/>
              </w:rPr>
              <w:t>ITSM, Service Now, ITIL, CMS</w:t>
            </w:r>
          </w:p>
        </w:tc>
      </w:tr>
      <w:tr w:rsidR="00533BAB" w:rsidRPr="004500A8" w14:paraId="2B3EB7C0" w14:textId="3F2976BA" w:rsidTr="004500A8">
        <w:trPr>
          <w:trHeight w:val="480"/>
        </w:trPr>
        <w:tc>
          <w:tcPr>
            <w:tcW w:w="2895" w:type="dxa"/>
            <w:shd w:val="clear" w:color="auto" w:fill="B8CCE4" w:themeFill="accent1" w:themeFillTint="66"/>
          </w:tcPr>
          <w:p w14:paraId="56699324" w14:textId="405A92E4" w:rsidR="00533BAB" w:rsidRPr="004500A8" w:rsidRDefault="00533BAB" w:rsidP="004500A8">
            <w:pPr>
              <w:shd w:val="clear" w:color="auto" w:fill="FFFFFF"/>
              <w:spacing w:before="150"/>
              <w:jc w:val="both"/>
              <w:rPr>
                <w:rFonts w:ascii="Calibri" w:hAnsi="Calibri" w:cs="Calibri"/>
                <w:b/>
                <w:bCs/>
                <w:color w:val="000000"/>
                <w:sz w:val="22"/>
                <w:szCs w:val="22"/>
              </w:rPr>
            </w:pPr>
            <w:r w:rsidRPr="004500A8">
              <w:rPr>
                <w:rFonts w:ascii="Calibri" w:hAnsi="Calibri" w:cs="Calibri"/>
                <w:b/>
                <w:bCs/>
                <w:color w:val="000000"/>
                <w:sz w:val="22"/>
                <w:szCs w:val="22"/>
              </w:rPr>
              <w:lastRenderedPageBreak/>
              <w:t>Programming Languages:</w:t>
            </w:r>
          </w:p>
        </w:tc>
        <w:tc>
          <w:tcPr>
            <w:tcW w:w="7155" w:type="dxa"/>
          </w:tcPr>
          <w:p w14:paraId="34BC97C9" w14:textId="3F5F14CF" w:rsidR="00533BAB" w:rsidRPr="004500A8" w:rsidRDefault="00533BAB" w:rsidP="004500A8">
            <w:pPr>
              <w:shd w:val="clear" w:color="auto" w:fill="FFFFFF"/>
              <w:spacing w:before="150"/>
              <w:jc w:val="both"/>
              <w:rPr>
                <w:rFonts w:ascii="Calibri" w:hAnsi="Calibri" w:cs="Calibri"/>
                <w:sz w:val="22"/>
                <w:szCs w:val="22"/>
              </w:rPr>
            </w:pPr>
            <w:r w:rsidRPr="004500A8">
              <w:rPr>
                <w:rFonts w:ascii="Calibri" w:hAnsi="Calibri" w:cs="Calibri"/>
                <w:sz w:val="22"/>
                <w:szCs w:val="22"/>
              </w:rPr>
              <w:t>Confidential, Confidential ++, Java, SQL, PL/SQL, ASP.Net, Confidential #</w:t>
            </w:r>
          </w:p>
        </w:tc>
      </w:tr>
      <w:tr w:rsidR="00533BAB" w:rsidRPr="004500A8" w14:paraId="75A9A172" w14:textId="4485CE23" w:rsidTr="004500A8">
        <w:trPr>
          <w:trHeight w:val="330"/>
        </w:trPr>
        <w:tc>
          <w:tcPr>
            <w:tcW w:w="2895" w:type="dxa"/>
            <w:shd w:val="clear" w:color="auto" w:fill="B8CCE4" w:themeFill="accent1" w:themeFillTint="66"/>
          </w:tcPr>
          <w:p w14:paraId="714EC35C" w14:textId="058847F1" w:rsidR="00533BAB" w:rsidRPr="004500A8" w:rsidRDefault="00533BAB" w:rsidP="004500A8">
            <w:pPr>
              <w:shd w:val="clear" w:color="auto" w:fill="FFFFFF"/>
              <w:spacing w:before="150"/>
              <w:jc w:val="both"/>
              <w:rPr>
                <w:rFonts w:ascii="Calibri" w:hAnsi="Calibri" w:cs="Calibri"/>
                <w:b/>
                <w:bCs/>
                <w:color w:val="000000"/>
                <w:sz w:val="22"/>
                <w:szCs w:val="22"/>
              </w:rPr>
            </w:pPr>
            <w:r w:rsidRPr="004500A8">
              <w:rPr>
                <w:rFonts w:ascii="Calibri" w:hAnsi="Calibri" w:cs="Calibri"/>
                <w:b/>
                <w:bCs/>
                <w:color w:val="000000"/>
                <w:sz w:val="22"/>
                <w:szCs w:val="22"/>
              </w:rPr>
              <w:t>Java:</w:t>
            </w:r>
          </w:p>
        </w:tc>
        <w:tc>
          <w:tcPr>
            <w:tcW w:w="7155" w:type="dxa"/>
          </w:tcPr>
          <w:p w14:paraId="44E1109C" w14:textId="77777777" w:rsidR="00533BAB" w:rsidRPr="004500A8" w:rsidRDefault="00533BAB" w:rsidP="004500A8">
            <w:pPr>
              <w:shd w:val="clear" w:color="auto" w:fill="FFFFFF"/>
              <w:spacing w:before="150"/>
              <w:ind w:left="27"/>
              <w:jc w:val="both"/>
              <w:rPr>
                <w:rFonts w:ascii="Calibri" w:hAnsi="Calibri" w:cs="Calibri"/>
                <w:sz w:val="22"/>
                <w:szCs w:val="22"/>
              </w:rPr>
            </w:pPr>
            <w:r w:rsidRPr="004500A8">
              <w:rPr>
                <w:rFonts w:ascii="Calibri" w:hAnsi="Calibri" w:cs="Calibri"/>
                <w:sz w:val="22"/>
                <w:szCs w:val="22"/>
              </w:rPr>
              <w:t>JDK 1.6, Collections, Multithreading, Networking, Generics, Ajax, EJB</w:t>
            </w:r>
          </w:p>
          <w:p w14:paraId="5C41F1B3" w14:textId="21B7CB23" w:rsidR="00533BAB" w:rsidRPr="004500A8" w:rsidRDefault="00533BAB" w:rsidP="004500A8">
            <w:pPr>
              <w:shd w:val="clear" w:color="auto" w:fill="FFFFFF"/>
              <w:spacing w:before="150"/>
              <w:jc w:val="both"/>
              <w:rPr>
                <w:rFonts w:ascii="Calibri" w:hAnsi="Calibri" w:cs="Calibri"/>
                <w:sz w:val="22"/>
                <w:szCs w:val="22"/>
              </w:rPr>
            </w:pPr>
            <w:r w:rsidRPr="004500A8">
              <w:rPr>
                <w:rFonts w:ascii="Calibri" w:hAnsi="Calibri" w:cs="Calibri"/>
                <w:sz w:val="22"/>
                <w:szCs w:val="22"/>
              </w:rPr>
              <w:t>Exception Handling, Files and Streams, JDBC Servlets, JSP, JSTL.</w:t>
            </w:r>
          </w:p>
        </w:tc>
      </w:tr>
      <w:tr w:rsidR="00533BAB" w:rsidRPr="004500A8" w14:paraId="0CB1849C" w14:textId="2CE2A19D" w:rsidTr="004500A8">
        <w:trPr>
          <w:trHeight w:val="465"/>
        </w:trPr>
        <w:tc>
          <w:tcPr>
            <w:tcW w:w="2895" w:type="dxa"/>
            <w:shd w:val="clear" w:color="auto" w:fill="B8CCE4" w:themeFill="accent1" w:themeFillTint="66"/>
          </w:tcPr>
          <w:p w14:paraId="2806171D" w14:textId="5EAA2C60" w:rsidR="00533BAB" w:rsidRPr="004500A8" w:rsidRDefault="00533BAB" w:rsidP="004500A8">
            <w:pPr>
              <w:shd w:val="clear" w:color="auto" w:fill="FFFFFF"/>
              <w:spacing w:before="150"/>
              <w:jc w:val="both"/>
              <w:rPr>
                <w:rFonts w:ascii="Calibri" w:hAnsi="Calibri" w:cs="Calibri"/>
                <w:sz w:val="22"/>
                <w:szCs w:val="22"/>
              </w:rPr>
            </w:pPr>
            <w:r w:rsidRPr="004500A8">
              <w:rPr>
                <w:rFonts w:ascii="Calibri" w:hAnsi="Calibri" w:cs="Calibri"/>
                <w:b/>
                <w:bCs/>
                <w:color w:val="000000"/>
                <w:sz w:val="22"/>
                <w:szCs w:val="22"/>
              </w:rPr>
              <w:t>Scripting Languages:</w:t>
            </w:r>
          </w:p>
        </w:tc>
        <w:tc>
          <w:tcPr>
            <w:tcW w:w="7155" w:type="dxa"/>
          </w:tcPr>
          <w:p w14:paraId="0D5ED244" w14:textId="16CA018D" w:rsidR="00533BAB" w:rsidRPr="004500A8" w:rsidRDefault="00533BAB" w:rsidP="004500A8">
            <w:pPr>
              <w:shd w:val="clear" w:color="auto" w:fill="FFFFFF"/>
              <w:spacing w:before="150"/>
              <w:jc w:val="both"/>
              <w:rPr>
                <w:rFonts w:ascii="Calibri" w:hAnsi="Calibri" w:cs="Calibri"/>
                <w:sz w:val="22"/>
                <w:szCs w:val="22"/>
              </w:rPr>
            </w:pPr>
            <w:r w:rsidRPr="004500A8">
              <w:rPr>
                <w:rFonts w:ascii="Calibri" w:hAnsi="Calibri" w:cs="Calibri"/>
                <w:sz w:val="22"/>
                <w:szCs w:val="22"/>
              </w:rPr>
              <w:t>JavaScript, HTML, CSS, Ajax, XML</w:t>
            </w:r>
          </w:p>
        </w:tc>
      </w:tr>
      <w:tr w:rsidR="00533BAB" w:rsidRPr="004500A8" w14:paraId="505756C0" w14:textId="061107C3" w:rsidTr="004500A8">
        <w:trPr>
          <w:trHeight w:val="360"/>
        </w:trPr>
        <w:tc>
          <w:tcPr>
            <w:tcW w:w="2895" w:type="dxa"/>
            <w:shd w:val="clear" w:color="auto" w:fill="B8CCE4" w:themeFill="accent1" w:themeFillTint="66"/>
          </w:tcPr>
          <w:p w14:paraId="570E080A" w14:textId="4BABCDB2" w:rsidR="00533BAB" w:rsidRPr="004500A8" w:rsidRDefault="00533BAB" w:rsidP="004500A8">
            <w:pPr>
              <w:shd w:val="clear" w:color="auto" w:fill="FFFFFF"/>
              <w:spacing w:before="150"/>
              <w:jc w:val="both"/>
              <w:rPr>
                <w:rFonts w:ascii="Calibri" w:hAnsi="Calibri" w:cs="Calibri"/>
                <w:sz w:val="22"/>
                <w:szCs w:val="22"/>
              </w:rPr>
            </w:pPr>
            <w:r w:rsidRPr="004500A8">
              <w:rPr>
                <w:rFonts w:ascii="Calibri" w:hAnsi="Calibri" w:cs="Calibri"/>
                <w:b/>
                <w:bCs/>
                <w:color w:val="000000"/>
                <w:sz w:val="22"/>
                <w:szCs w:val="22"/>
              </w:rPr>
              <w:t>Database Tools:</w:t>
            </w:r>
          </w:p>
        </w:tc>
        <w:tc>
          <w:tcPr>
            <w:tcW w:w="7155" w:type="dxa"/>
          </w:tcPr>
          <w:p w14:paraId="5663888C" w14:textId="55A8E6D1" w:rsidR="00533BAB" w:rsidRPr="004500A8" w:rsidRDefault="00533BAB" w:rsidP="004500A8">
            <w:pPr>
              <w:shd w:val="clear" w:color="auto" w:fill="FFFFFF"/>
              <w:spacing w:before="150"/>
              <w:jc w:val="both"/>
              <w:rPr>
                <w:rFonts w:ascii="Calibri" w:hAnsi="Calibri" w:cs="Calibri"/>
                <w:sz w:val="22"/>
                <w:szCs w:val="22"/>
              </w:rPr>
            </w:pPr>
            <w:r w:rsidRPr="004500A8">
              <w:rPr>
                <w:rFonts w:ascii="Calibri" w:hAnsi="Calibri" w:cs="Calibri"/>
                <w:sz w:val="22"/>
                <w:szCs w:val="22"/>
              </w:rPr>
              <w:t>SQL Client, TOAD, SQL Developer</w:t>
            </w:r>
          </w:p>
        </w:tc>
      </w:tr>
      <w:tr w:rsidR="00533BAB" w:rsidRPr="004500A8" w14:paraId="5E6C048C" w14:textId="2CEB1579" w:rsidTr="004500A8">
        <w:trPr>
          <w:trHeight w:val="465"/>
        </w:trPr>
        <w:tc>
          <w:tcPr>
            <w:tcW w:w="2895" w:type="dxa"/>
            <w:shd w:val="clear" w:color="auto" w:fill="B8CCE4" w:themeFill="accent1" w:themeFillTint="66"/>
          </w:tcPr>
          <w:p w14:paraId="6211C2D3" w14:textId="32FAF713" w:rsidR="00533BAB" w:rsidRPr="004500A8" w:rsidRDefault="00533BAB" w:rsidP="004500A8">
            <w:pPr>
              <w:shd w:val="clear" w:color="auto" w:fill="FFFFFF"/>
              <w:spacing w:before="150"/>
              <w:jc w:val="both"/>
              <w:rPr>
                <w:rFonts w:ascii="Calibri" w:hAnsi="Calibri" w:cs="Calibri"/>
                <w:sz w:val="22"/>
                <w:szCs w:val="22"/>
              </w:rPr>
            </w:pPr>
            <w:r w:rsidRPr="004500A8">
              <w:rPr>
                <w:rFonts w:ascii="Calibri" w:hAnsi="Calibri" w:cs="Calibri"/>
                <w:b/>
                <w:bCs/>
                <w:color w:val="000000"/>
                <w:sz w:val="22"/>
                <w:szCs w:val="22"/>
              </w:rPr>
              <w:t>Web/Application Servers:</w:t>
            </w:r>
          </w:p>
        </w:tc>
        <w:tc>
          <w:tcPr>
            <w:tcW w:w="7155" w:type="dxa"/>
          </w:tcPr>
          <w:p w14:paraId="51A39407" w14:textId="0B2203DD" w:rsidR="00533BAB" w:rsidRPr="004500A8" w:rsidRDefault="00533BAB" w:rsidP="004500A8">
            <w:pPr>
              <w:shd w:val="clear" w:color="auto" w:fill="FFFFFF"/>
              <w:spacing w:before="150"/>
              <w:ind w:left="42"/>
              <w:jc w:val="both"/>
              <w:rPr>
                <w:rFonts w:ascii="Calibri" w:hAnsi="Calibri" w:cs="Calibri"/>
                <w:sz w:val="22"/>
                <w:szCs w:val="22"/>
              </w:rPr>
            </w:pPr>
            <w:r w:rsidRPr="004500A8">
              <w:rPr>
                <w:rFonts w:ascii="Calibri" w:hAnsi="Calibri" w:cs="Calibri"/>
                <w:sz w:val="22"/>
                <w:szCs w:val="22"/>
              </w:rPr>
              <w:t>IBM Web Sphere 6.x, Web Logic 10, Apache Tomcat</w:t>
            </w:r>
          </w:p>
        </w:tc>
      </w:tr>
      <w:tr w:rsidR="00533BAB" w:rsidRPr="004500A8" w14:paraId="646CE913" w14:textId="293C90CB" w:rsidTr="004500A8">
        <w:trPr>
          <w:trHeight w:val="360"/>
        </w:trPr>
        <w:tc>
          <w:tcPr>
            <w:tcW w:w="2895" w:type="dxa"/>
            <w:shd w:val="clear" w:color="auto" w:fill="B8CCE4" w:themeFill="accent1" w:themeFillTint="66"/>
          </w:tcPr>
          <w:p w14:paraId="5CE8A774" w14:textId="215E2C22" w:rsidR="00533BAB" w:rsidRPr="004500A8" w:rsidRDefault="00533BAB" w:rsidP="004500A8">
            <w:pPr>
              <w:shd w:val="clear" w:color="auto" w:fill="FFFFFF"/>
              <w:spacing w:before="150"/>
              <w:jc w:val="both"/>
              <w:rPr>
                <w:rFonts w:ascii="Calibri" w:hAnsi="Calibri" w:cs="Calibri"/>
                <w:sz w:val="22"/>
                <w:szCs w:val="22"/>
              </w:rPr>
            </w:pPr>
            <w:r w:rsidRPr="004500A8">
              <w:rPr>
                <w:rFonts w:ascii="Calibri" w:hAnsi="Calibri" w:cs="Calibri"/>
                <w:b/>
                <w:bCs/>
                <w:color w:val="000000"/>
                <w:sz w:val="22"/>
                <w:szCs w:val="22"/>
              </w:rPr>
              <w:t>Version Control Tools:</w:t>
            </w:r>
          </w:p>
        </w:tc>
        <w:tc>
          <w:tcPr>
            <w:tcW w:w="7155" w:type="dxa"/>
          </w:tcPr>
          <w:p w14:paraId="138B76B8" w14:textId="489543FD" w:rsidR="00533BAB" w:rsidRPr="004500A8" w:rsidRDefault="00533BAB" w:rsidP="004500A8">
            <w:pPr>
              <w:shd w:val="clear" w:color="auto" w:fill="FFFFFF"/>
              <w:spacing w:before="150"/>
              <w:ind w:left="57"/>
              <w:jc w:val="both"/>
              <w:rPr>
                <w:rFonts w:ascii="Calibri" w:hAnsi="Calibri" w:cs="Calibri"/>
                <w:sz w:val="22"/>
                <w:szCs w:val="22"/>
              </w:rPr>
            </w:pPr>
            <w:r w:rsidRPr="004500A8">
              <w:rPr>
                <w:rFonts w:ascii="Calibri" w:hAnsi="Calibri" w:cs="Calibri"/>
                <w:sz w:val="22"/>
                <w:szCs w:val="22"/>
              </w:rPr>
              <w:t>CVS, SVN</w:t>
            </w:r>
          </w:p>
        </w:tc>
      </w:tr>
      <w:tr w:rsidR="00533BAB" w:rsidRPr="004500A8" w14:paraId="61FB9C2E" w14:textId="544DC8FB" w:rsidTr="004500A8">
        <w:trPr>
          <w:trHeight w:val="420"/>
        </w:trPr>
        <w:tc>
          <w:tcPr>
            <w:tcW w:w="2895" w:type="dxa"/>
            <w:shd w:val="clear" w:color="auto" w:fill="B8CCE4" w:themeFill="accent1" w:themeFillTint="66"/>
          </w:tcPr>
          <w:p w14:paraId="61D5CBE3" w14:textId="3F7D2885" w:rsidR="00533BAB" w:rsidRPr="004500A8" w:rsidRDefault="00533BAB" w:rsidP="004500A8">
            <w:pPr>
              <w:shd w:val="clear" w:color="auto" w:fill="FFFFFF"/>
              <w:spacing w:before="150"/>
              <w:jc w:val="both"/>
              <w:rPr>
                <w:rFonts w:ascii="Calibri" w:hAnsi="Calibri" w:cs="Calibri"/>
                <w:sz w:val="22"/>
                <w:szCs w:val="22"/>
              </w:rPr>
            </w:pPr>
            <w:r w:rsidRPr="004500A8">
              <w:rPr>
                <w:rFonts w:ascii="Calibri" w:hAnsi="Calibri" w:cs="Calibri"/>
                <w:b/>
                <w:bCs/>
                <w:color w:val="000000"/>
                <w:sz w:val="22"/>
                <w:szCs w:val="22"/>
              </w:rPr>
              <w:t>Software Methodologies:</w:t>
            </w:r>
          </w:p>
        </w:tc>
        <w:tc>
          <w:tcPr>
            <w:tcW w:w="7155" w:type="dxa"/>
          </w:tcPr>
          <w:p w14:paraId="4724150F" w14:textId="156ADBC1" w:rsidR="00533BAB" w:rsidRPr="004500A8" w:rsidRDefault="00533BAB" w:rsidP="004500A8">
            <w:pPr>
              <w:shd w:val="clear" w:color="auto" w:fill="FFFFFF"/>
              <w:spacing w:before="150"/>
              <w:ind w:left="57"/>
              <w:jc w:val="both"/>
              <w:rPr>
                <w:rFonts w:ascii="Calibri" w:hAnsi="Calibri" w:cs="Calibri"/>
                <w:sz w:val="22"/>
                <w:szCs w:val="22"/>
              </w:rPr>
            </w:pPr>
            <w:r w:rsidRPr="004500A8">
              <w:rPr>
                <w:rFonts w:ascii="Calibri" w:hAnsi="Calibri" w:cs="Calibri"/>
                <w:sz w:val="22"/>
                <w:szCs w:val="22"/>
              </w:rPr>
              <w:t>SDLC, Waterfall, Agile, XP, Scrum</w:t>
            </w:r>
          </w:p>
        </w:tc>
      </w:tr>
    </w:tbl>
    <w:p w14:paraId="085CAC80" w14:textId="77777777" w:rsidR="00BB2981" w:rsidRDefault="00BB2981" w:rsidP="00031EAF">
      <w:pPr>
        <w:shd w:val="clear" w:color="auto" w:fill="FFFFFF"/>
        <w:spacing w:before="150"/>
        <w:rPr>
          <w:rFonts w:ascii="Calibri" w:hAnsi="Calibri" w:cs="Calibri"/>
          <w:b/>
          <w:bCs/>
          <w:color w:val="000000"/>
          <w:sz w:val="22"/>
          <w:szCs w:val="22"/>
          <w:u w:val="single"/>
        </w:rPr>
      </w:pPr>
    </w:p>
    <w:p w14:paraId="4A57A51D" w14:textId="70EB27A4" w:rsidR="00031EAF" w:rsidRPr="00031EAF" w:rsidRDefault="00031EAF" w:rsidP="00031EAF">
      <w:pPr>
        <w:shd w:val="clear" w:color="auto" w:fill="FFFFFF"/>
        <w:spacing w:before="150"/>
        <w:rPr>
          <w:rFonts w:ascii="Calibri" w:hAnsi="Calibri" w:cs="Calibri"/>
          <w:sz w:val="22"/>
          <w:szCs w:val="22"/>
        </w:rPr>
      </w:pPr>
      <w:r w:rsidRPr="00031EAF">
        <w:rPr>
          <w:rFonts w:ascii="Calibri" w:hAnsi="Calibri" w:cs="Calibri"/>
          <w:b/>
          <w:bCs/>
          <w:color w:val="000000"/>
          <w:sz w:val="22"/>
          <w:szCs w:val="22"/>
          <w:u w:val="single"/>
        </w:rPr>
        <w:t>PROFESSIONAL EXPERIENCE</w:t>
      </w:r>
      <w:r>
        <w:rPr>
          <w:rFonts w:ascii="Calibri" w:hAnsi="Calibri" w:cs="Calibri"/>
          <w:b/>
          <w:bCs/>
          <w:color w:val="000000"/>
          <w:sz w:val="22"/>
          <w:szCs w:val="22"/>
          <w:u w:val="single"/>
        </w:rPr>
        <w:t>:</w:t>
      </w:r>
    </w:p>
    <w:p w14:paraId="039DF275" w14:textId="77777777" w:rsidR="00BB2981" w:rsidRDefault="00BB2981" w:rsidP="004500A8">
      <w:pPr>
        <w:pStyle w:val="Body"/>
        <w:shd w:val="clear" w:color="auto" w:fill="FFFFFF"/>
        <w:tabs>
          <w:tab w:val="left" w:pos="3960"/>
        </w:tabs>
        <w:spacing w:before="120" w:after="120"/>
        <w:jc w:val="both"/>
        <w:rPr>
          <w:rFonts w:ascii="Calibri" w:eastAsia="Times New Roman W01" w:hAnsi="Calibri" w:cs="Calibri"/>
          <w:b/>
          <w:bCs/>
          <w:color w:val="auto"/>
          <w:sz w:val="22"/>
          <w:szCs w:val="22"/>
          <w:u w:val="single"/>
          <w:lang w:val="en-US"/>
        </w:rPr>
      </w:pPr>
    </w:p>
    <w:p w14:paraId="2926C381" w14:textId="06EDB143" w:rsidR="006420C0" w:rsidRPr="004500A8" w:rsidRDefault="00BB2981" w:rsidP="004500A8">
      <w:pPr>
        <w:pStyle w:val="Body"/>
        <w:shd w:val="clear" w:color="auto" w:fill="FFFFFF"/>
        <w:tabs>
          <w:tab w:val="left" w:pos="3960"/>
        </w:tabs>
        <w:spacing w:before="120" w:after="120"/>
        <w:jc w:val="both"/>
        <w:rPr>
          <w:rFonts w:ascii="Calibri" w:hAnsi="Calibri" w:cs="Calibri"/>
          <w:b/>
          <w:bCs/>
          <w:sz w:val="22"/>
          <w:szCs w:val="22"/>
          <w:u w:val="single"/>
        </w:rPr>
      </w:pPr>
      <w:proofErr w:type="spellStart"/>
      <w:r>
        <w:rPr>
          <w:rFonts w:ascii="Calibri" w:eastAsia="Times New Roman W01" w:hAnsi="Calibri" w:cs="Calibri"/>
          <w:b/>
          <w:bCs/>
          <w:color w:val="auto"/>
          <w:sz w:val="22"/>
          <w:szCs w:val="22"/>
          <w:u w:val="single"/>
          <w:lang w:val="en-US"/>
        </w:rPr>
        <w:t>Sr</w:t>
      </w:r>
      <w:proofErr w:type="spellEnd"/>
      <w:r>
        <w:rPr>
          <w:rFonts w:ascii="Calibri" w:eastAsia="Times New Roman W01" w:hAnsi="Calibri" w:cs="Calibri"/>
          <w:b/>
          <w:bCs/>
          <w:color w:val="auto"/>
          <w:sz w:val="22"/>
          <w:szCs w:val="22"/>
          <w:u w:val="single"/>
          <w:lang w:val="en-US"/>
        </w:rPr>
        <w:t xml:space="preserve"> </w:t>
      </w:r>
      <w:proofErr w:type="spellStart"/>
      <w:r w:rsidR="006420C0" w:rsidRPr="004500A8">
        <w:rPr>
          <w:rFonts w:ascii="Calibri" w:eastAsia="Times New Roman W01" w:hAnsi="Calibri" w:cs="Calibri"/>
          <w:b/>
          <w:bCs/>
          <w:color w:val="auto"/>
          <w:sz w:val="22"/>
          <w:szCs w:val="22"/>
          <w:u w:val="single"/>
          <w:lang w:val="en-US"/>
        </w:rPr>
        <w:t>ServiceNow</w:t>
      </w:r>
      <w:proofErr w:type="spellEnd"/>
      <w:r w:rsidR="006420C0" w:rsidRPr="004500A8">
        <w:rPr>
          <w:rFonts w:ascii="Calibri" w:eastAsia="Times New Roman W01" w:hAnsi="Calibri" w:cs="Calibri"/>
          <w:b/>
          <w:bCs/>
          <w:color w:val="auto"/>
          <w:sz w:val="22"/>
          <w:szCs w:val="22"/>
          <w:u w:val="single"/>
          <w:lang w:val="en-US"/>
        </w:rPr>
        <w:t xml:space="preserve"> Technical Consultant </w:t>
      </w:r>
      <w:r w:rsidR="006420C0" w:rsidRPr="004500A8">
        <w:rPr>
          <w:rFonts w:ascii="Calibri" w:hAnsi="Calibri" w:cs="Calibri"/>
          <w:b/>
          <w:bCs/>
          <w:sz w:val="22"/>
          <w:szCs w:val="22"/>
          <w:u w:val="single"/>
        </w:rPr>
        <w:t>|T-Mobile (Washington) |</w:t>
      </w:r>
      <w:r w:rsidR="001207AD">
        <w:rPr>
          <w:rFonts w:ascii="Calibri" w:hAnsi="Calibri" w:cs="Calibri"/>
          <w:b/>
          <w:bCs/>
          <w:sz w:val="22"/>
          <w:szCs w:val="22"/>
          <w:u w:val="single"/>
        </w:rPr>
        <w:tab/>
      </w:r>
      <w:r w:rsidR="001207AD">
        <w:rPr>
          <w:rFonts w:ascii="Calibri" w:hAnsi="Calibri" w:cs="Calibri"/>
          <w:b/>
          <w:bCs/>
          <w:sz w:val="22"/>
          <w:szCs w:val="22"/>
          <w:u w:val="single"/>
        </w:rPr>
        <w:tab/>
      </w:r>
      <w:r w:rsidR="001207AD">
        <w:rPr>
          <w:rFonts w:ascii="Calibri" w:hAnsi="Calibri" w:cs="Calibri"/>
          <w:b/>
          <w:bCs/>
          <w:sz w:val="22"/>
          <w:szCs w:val="22"/>
          <w:u w:val="single"/>
        </w:rPr>
        <w:tab/>
      </w:r>
      <w:r w:rsidR="001207AD">
        <w:rPr>
          <w:rFonts w:ascii="Calibri" w:hAnsi="Calibri" w:cs="Calibri"/>
          <w:b/>
          <w:bCs/>
          <w:sz w:val="22"/>
          <w:szCs w:val="22"/>
          <w:u w:val="single"/>
        </w:rPr>
        <w:tab/>
      </w:r>
      <w:r w:rsidR="00031EAF">
        <w:rPr>
          <w:rFonts w:ascii="Calibri" w:hAnsi="Calibri" w:cs="Calibri"/>
          <w:b/>
          <w:bCs/>
          <w:sz w:val="22"/>
          <w:szCs w:val="22"/>
          <w:u w:val="single"/>
        </w:rPr>
        <w:t>Dec’</w:t>
      </w:r>
      <w:r w:rsidR="006420C0" w:rsidRPr="004500A8">
        <w:rPr>
          <w:rFonts w:ascii="Calibri" w:hAnsi="Calibri" w:cs="Calibri"/>
          <w:b/>
          <w:bCs/>
          <w:sz w:val="22"/>
          <w:szCs w:val="22"/>
          <w:u w:val="single"/>
        </w:rPr>
        <w:t xml:space="preserve"> 202</w:t>
      </w:r>
      <w:r>
        <w:rPr>
          <w:rFonts w:ascii="Calibri" w:hAnsi="Calibri" w:cs="Calibri"/>
          <w:b/>
          <w:bCs/>
          <w:sz w:val="22"/>
          <w:szCs w:val="22"/>
          <w:u w:val="single"/>
        </w:rPr>
        <w:t>2</w:t>
      </w:r>
      <w:r w:rsidR="00031EAF">
        <w:rPr>
          <w:rFonts w:ascii="Calibri" w:hAnsi="Calibri" w:cs="Calibri"/>
          <w:b/>
          <w:bCs/>
          <w:sz w:val="22"/>
          <w:szCs w:val="22"/>
          <w:u w:val="single"/>
        </w:rPr>
        <w:t xml:space="preserve"> </w:t>
      </w:r>
      <w:r>
        <w:rPr>
          <w:rFonts w:ascii="Calibri" w:hAnsi="Calibri" w:cs="Calibri"/>
          <w:b/>
          <w:bCs/>
          <w:sz w:val="22"/>
          <w:szCs w:val="22"/>
          <w:u w:val="single"/>
        </w:rPr>
        <w:t>–</w:t>
      </w:r>
      <w:r w:rsidR="006420C0" w:rsidRPr="004500A8">
        <w:rPr>
          <w:rFonts w:ascii="Calibri" w:hAnsi="Calibri" w:cs="Calibri"/>
          <w:b/>
          <w:bCs/>
          <w:sz w:val="22"/>
          <w:szCs w:val="22"/>
          <w:u w:val="single"/>
        </w:rPr>
        <w:t xml:space="preserve"> </w:t>
      </w:r>
      <w:r>
        <w:rPr>
          <w:rFonts w:ascii="Calibri" w:hAnsi="Calibri" w:cs="Calibri"/>
          <w:b/>
          <w:bCs/>
          <w:sz w:val="22"/>
          <w:szCs w:val="22"/>
          <w:u w:val="single"/>
        </w:rPr>
        <w:t>till Date</w:t>
      </w:r>
      <w:r w:rsidR="001207AD">
        <w:rPr>
          <w:rFonts w:ascii="Calibri" w:hAnsi="Calibri" w:cs="Calibri"/>
          <w:b/>
          <w:bCs/>
          <w:sz w:val="22"/>
          <w:szCs w:val="22"/>
          <w:u w:val="single"/>
        </w:rPr>
        <w:t xml:space="preserve"> </w:t>
      </w:r>
    </w:p>
    <w:p w14:paraId="27E75C7E" w14:textId="77777777" w:rsidR="00BB2981" w:rsidRDefault="00BB2981" w:rsidP="00BB2981">
      <w:pPr>
        <w:pStyle w:val="Body"/>
        <w:shd w:val="clear" w:color="auto" w:fill="FFFFFF"/>
        <w:tabs>
          <w:tab w:val="left" w:pos="3960"/>
        </w:tabs>
        <w:jc w:val="both"/>
        <w:rPr>
          <w:rFonts w:ascii="Calibri" w:hAnsi="Calibri" w:cs="Calibri"/>
          <w:b/>
          <w:sz w:val="22"/>
          <w:szCs w:val="22"/>
        </w:rPr>
      </w:pPr>
    </w:p>
    <w:p w14:paraId="3ACB53BE" w14:textId="2EC07222" w:rsidR="00BB2981" w:rsidRPr="00BB2981" w:rsidRDefault="00BB2981" w:rsidP="00BB2981">
      <w:pPr>
        <w:pStyle w:val="Body"/>
        <w:shd w:val="clear" w:color="auto" w:fill="FFFFFF"/>
        <w:tabs>
          <w:tab w:val="left" w:pos="3960"/>
        </w:tabs>
        <w:jc w:val="both"/>
        <w:rPr>
          <w:rFonts w:ascii="Calibri" w:hAnsi="Calibri" w:cs="Calibri"/>
          <w:b/>
          <w:sz w:val="22"/>
          <w:szCs w:val="22"/>
        </w:rPr>
      </w:pPr>
      <w:r w:rsidRPr="00BB2981">
        <w:rPr>
          <w:rFonts w:ascii="Calibri" w:hAnsi="Calibri" w:cs="Calibri"/>
          <w:b/>
          <w:sz w:val="22"/>
          <w:szCs w:val="22"/>
        </w:rPr>
        <w:t>Responsibilities:</w:t>
      </w:r>
    </w:p>
    <w:p w14:paraId="5A7440E5" w14:textId="32246F37" w:rsidR="006420C0" w:rsidRPr="00BB2981" w:rsidRDefault="006420C0" w:rsidP="00BB2981">
      <w:pPr>
        <w:pStyle w:val="Body"/>
        <w:numPr>
          <w:ilvl w:val="0"/>
          <w:numId w:val="41"/>
        </w:numPr>
        <w:shd w:val="clear" w:color="auto" w:fill="FFFFFF"/>
        <w:tabs>
          <w:tab w:val="left" w:pos="3960"/>
        </w:tabs>
        <w:jc w:val="both"/>
        <w:rPr>
          <w:rFonts w:ascii="Calibri" w:hAnsi="Calibri" w:cs="Calibri"/>
          <w:sz w:val="22"/>
          <w:szCs w:val="22"/>
        </w:rPr>
      </w:pPr>
      <w:r w:rsidRPr="00031EAF">
        <w:rPr>
          <w:rFonts w:ascii="Calibri" w:hAnsi="Calibri" w:cs="Calibri"/>
          <w:sz w:val="22"/>
          <w:szCs w:val="22"/>
        </w:rPr>
        <w:t>Worked as a Technical consultant on the T-Mobile Safe Workplace Implementation and CSM project.</w:t>
      </w:r>
    </w:p>
    <w:p w14:paraId="5EFF7954" w14:textId="7375AC7D" w:rsidR="006420C0" w:rsidRPr="00031EAF" w:rsidRDefault="006420C0" w:rsidP="00031EAF">
      <w:pPr>
        <w:pStyle w:val="Body"/>
        <w:numPr>
          <w:ilvl w:val="0"/>
          <w:numId w:val="39"/>
        </w:numPr>
        <w:shd w:val="clear" w:color="auto" w:fill="FFFFFF"/>
        <w:tabs>
          <w:tab w:val="left" w:pos="3960"/>
        </w:tabs>
        <w:jc w:val="both"/>
        <w:rPr>
          <w:rFonts w:ascii="Calibri" w:eastAsia="Times New Roman W01" w:hAnsi="Calibri" w:cs="Calibri"/>
          <w:color w:val="auto"/>
          <w:sz w:val="22"/>
          <w:szCs w:val="22"/>
          <w:lang w:val="en-US"/>
        </w:rPr>
      </w:pPr>
      <w:r w:rsidRPr="00031EAF">
        <w:rPr>
          <w:rFonts w:ascii="Calibri" w:hAnsi="Calibri" w:cs="Calibri"/>
          <w:sz w:val="22"/>
          <w:szCs w:val="22"/>
        </w:rPr>
        <w:t>I am tasked with the implementation of ServiceNow’s Safe Workplace Suite focused on Employee Readiness Survey and Contact Tracing for the T-Mobile P&amp;T HR/CRE Team.</w:t>
      </w:r>
    </w:p>
    <w:p w14:paraId="2A12BC59" w14:textId="1B22AE8B" w:rsidR="006420C0" w:rsidRPr="00031EAF" w:rsidRDefault="006420C0" w:rsidP="00031EAF">
      <w:pPr>
        <w:pStyle w:val="Body"/>
        <w:numPr>
          <w:ilvl w:val="0"/>
          <w:numId w:val="39"/>
        </w:numPr>
        <w:shd w:val="clear" w:color="auto" w:fill="FFFFFF"/>
        <w:tabs>
          <w:tab w:val="left" w:pos="3960"/>
        </w:tabs>
        <w:jc w:val="both"/>
        <w:rPr>
          <w:rFonts w:ascii="Calibri" w:eastAsia="Times New Roman W01" w:hAnsi="Calibri" w:cs="Calibri"/>
          <w:color w:val="auto"/>
          <w:sz w:val="22"/>
          <w:szCs w:val="22"/>
          <w:lang w:val="en-US"/>
        </w:rPr>
      </w:pPr>
      <w:r w:rsidRPr="00031EAF">
        <w:rPr>
          <w:rFonts w:ascii="Calibri" w:eastAsia="Times New Roman W01" w:hAnsi="Calibri" w:cs="Calibri"/>
          <w:color w:val="auto"/>
          <w:sz w:val="22"/>
          <w:szCs w:val="22"/>
          <w:lang w:val="en-US"/>
        </w:rPr>
        <w:t xml:space="preserve">As a part of CSM </w:t>
      </w:r>
      <w:r w:rsidR="00F431FE" w:rsidRPr="00031EAF">
        <w:rPr>
          <w:rFonts w:ascii="Calibri" w:eastAsia="Times New Roman W01" w:hAnsi="Calibri" w:cs="Calibri"/>
          <w:color w:val="auto"/>
          <w:sz w:val="22"/>
          <w:szCs w:val="22"/>
          <w:lang w:val="en-US"/>
        </w:rPr>
        <w:t>Project,</w:t>
      </w:r>
      <w:r w:rsidR="00F431FE" w:rsidRPr="00031EAF">
        <w:rPr>
          <w:rFonts w:ascii="Calibri" w:eastAsiaTheme="minorEastAsia" w:hAnsi="Calibri" w:cs="Calibri"/>
          <w:kern w:val="24"/>
          <w:sz w:val="22"/>
          <w:szCs w:val="22"/>
          <w:bdr w:val="none" w:sz="0" w:space="0" w:color="auto"/>
          <w:lang w:val="en-US"/>
        </w:rPr>
        <w:t xml:space="preserve"> </w:t>
      </w:r>
      <w:r w:rsidR="00F431FE" w:rsidRPr="00031EAF">
        <w:rPr>
          <w:rFonts w:ascii="Calibri" w:eastAsia="Times New Roman W01" w:hAnsi="Calibri" w:cs="Calibri"/>
          <w:color w:val="auto"/>
          <w:sz w:val="22"/>
          <w:szCs w:val="22"/>
          <w:lang w:val="en-US"/>
        </w:rPr>
        <w:t>Assisted with the development and on-going support of a $1 billion for CSM implementation</w:t>
      </w:r>
    </w:p>
    <w:p w14:paraId="29D4E56E" w14:textId="4D5849B9" w:rsidR="00F431FE" w:rsidRPr="00031EAF" w:rsidRDefault="00F431FE" w:rsidP="00031EAF">
      <w:pPr>
        <w:pStyle w:val="Body"/>
        <w:numPr>
          <w:ilvl w:val="0"/>
          <w:numId w:val="39"/>
        </w:numPr>
        <w:shd w:val="clear" w:color="auto" w:fill="FFFFFF"/>
        <w:tabs>
          <w:tab w:val="left" w:pos="3960"/>
        </w:tabs>
        <w:jc w:val="both"/>
        <w:rPr>
          <w:rFonts w:ascii="Calibri" w:eastAsia="Times New Roman W01" w:hAnsi="Calibri" w:cs="Calibri"/>
          <w:color w:val="auto"/>
          <w:sz w:val="22"/>
          <w:szCs w:val="22"/>
          <w:lang w:val="en-US"/>
        </w:rPr>
      </w:pPr>
      <w:r w:rsidRPr="00031EAF">
        <w:rPr>
          <w:rFonts w:ascii="Calibri" w:eastAsia="Times New Roman W01" w:hAnsi="Calibri" w:cs="Calibri"/>
          <w:color w:val="auto"/>
          <w:sz w:val="22"/>
          <w:szCs w:val="22"/>
          <w:lang w:val="en-US"/>
        </w:rPr>
        <w:t>Handled design and development of assigned stories and worked with the client to ensure business processes were effectively tuned and enabled for ServiceNow.</w:t>
      </w:r>
    </w:p>
    <w:p w14:paraId="4F11163F" w14:textId="51E9D4B7" w:rsidR="00F431FE" w:rsidRPr="00031EAF" w:rsidRDefault="00F431FE" w:rsidP="00031EAF">
      <w:pPr>
        <w:pStyle w:val="Body"/>
        <w:numPr>
          <w:ilvl w:val="0"/>
          <w:numId w:val="39"/>
        </w:numPr>
        <w:shd w:val="clear" w:color="auto" w:fill="FFFFFF"/>
        <w:tabs>
          <w:tab w:val="left" w:pos="3960"/>
        </w:tabs>
        <w:jc w:val="both"/>
        <w:rPr>
          <w:rFonts w:ascii="Calibri" w:eastAsia="Times New Roman W01" w:hAnsi="Calibri" w:cs="Calibri"/>
          <w:color w:val="auto"/>
          <w:sz w:val="22"/>
          <w:szCs w:val="22"/>
          <w:lang w:val="en-US"/>
        </w:rPr>
      </w:pPr>
      <w:r w:rsidRPr="00031EAF">
        <w:rPr>
          <w:rFonts w:ascii="Calibri" w:eastAsia="Times New Roman W01" w:hAnsi="Calibri" w:cs="Calibri"/>
          <w:color w:val="auto"/>
          <w:sz w:val="22"/>
          <w:szCs w:val="22"/>
          <w:lang w:val="en-US"/>
        </w:rPr>
        <w:t xml:space="preserve">Perform escalation support and troubleshooting for the customer’s CSM production environments.  </w:t>
      </w:r>
    </w:p>
    <w:p w14:paraId="12924E85" w14:textId="37DEA23B" w:rsidR="00F431FE" w:rsidRPr="00031EAF" w:rsidRDefault="00F431FE" w:rsidP="00031EAF">
      <w:pPr>
        <w:pStyle w:val="Body"/>
        <w:numPr>
          <w:ilvl w:val="0"/>
          <w:numId w:val="39"/>
        </w:numPr>
        <w:shd w:val="clear" w:color="auto" w:fill="FFFFFF"/>
        <w:tabs>
          <w:tab w:val="left" w:pos="3960"/>
        </w:tabs>
        <w:jc w:val="both"/>
        <w:rPr>
          <w:rFonts w:ascii="Calibri" w:eastAsia="Times New Roman W01" w:hAnsi="Calibri" w:cs="Calibri"/>
          <w:color w:val="auto"/>
          <w:sz w:val="22"/>
          <w:szCs w:val="22"/>
          <w:lang w:val="en-US"/>
        </w:rPr>
      </w:pPr>
      <w:r w:rsidRPr="00031EAF">
        <w:rPr>
          <w:rFonts w:ascii="Calibri" w:eastAsia="Times New Roman W01" w:hAnsi="Calibri" w:cs="Calibri"/>
          <w:color w:val="auto"/>
          <w:sz w:val="22"/>
          <w:szCs w:val="22"/>
          <w:lang w:val="en-US"/>
        </w:rPr>
        <w:t>Predictive Intelligence enables us to train predictive models and machine-learning solutions that can be applied to business processes for CSM case assignment</w:t>
      </w:r>
      <w:r w:rsidRPr="00031EAF">
        <w:rPr>
          <w:rFonts w:ascii="Calibri" w:eastAsia="Times New Roman W01" w:hAnsi="Calibri" w:cs="Calibri"/>
          <w:b/>
          <w:bCs/>
          <w:color w:val="auto"/>
          <w:sz w:val="22"/>
          <w:szCs w:val="22"/>
          <w:lang w:val="en-US"/>
        </w:rPr>
        <w:t>.</w:t>
      </w:r>
    </w:p>
    <w:p w14:paraId="46010501" w14:textId="77777777" w:rsidR="00031EAF" w:rsidRPr="00031EAF" w:rsidRDefault="00031EAF" w:rsidP="00031EAF">
      <w:pPr>
        <w:pStyle w:val="ListParagraph"/>
        <w:numPr>
          <w:ilvl w:val="0"/>
          <w:numId w:val="39"/>
        </w:numPr>
        <w:shd w:val="clear" w:color="auto" w:fill="FFFFFF"/>
        <w:contextualSpacing w:val="0"/>
        <w:jc w:val="both"/>
        <w:rPr>
          <w:rFonts w:cs="Calibri"/>
        </w:rPr>
      </w:pPr>
      <w:r w:rsidRPr="00031EAF">
        <w:rPr>
          <w:rFonts w:cs="Calibri"/>
        </w:rPr>
        <w:t>Involved in integration and changes with regards to the Service - Now tool.</w:t>
      </w:r>
    </w:p>
    <w:p w14:paraId="3029E163" w14:textId="77777777" w:rsidR="00031EAF" w:rsidRPr="00031EAF" w:rsidRDefault="00031EAF" w:rsidP="00031EAF">
      <w:pPr>
        <w:pStyle w:val="ListParagraph"/>
        <w:numPr>
          <w:ilvl w:val="0"/>
          <w:numId w:val="39"/>
        </w:numPr>
        <w:shd w:val="clear" w:color="auto" w:fill="FFFFFF"/>
        <w:contextualSpacing w:val="0"/>
        <w:jc w:val="both"/>
        <w:rPr>
          <w:rFonts w:cs="Calibri"/>
        </w:rPr>
      </w:pPr>
      <w:r w:rsidRPr="00031EAF">
        <w:rPr>
          <w:rFonts w:cs="Calibri"/>
        </w:rPr>
        <w:t>As a Service Now developer, generated Buttons and context menus using UI actions on forms and lists.</w:t>
      </w:r>
    </w:p>
    <w:p w14:paraId="51B86DA1" w14:textId="77777777" w:rsidR="00031EAF" w:rsidRPr="00031EAF" w:rsidRDefault="00031EAF" w:rsidP="00031EAF">
      <w:pPr>
        <w:pStyle w:val="ListParagraph"/>
        <w:numPr>
          <w:ilvl w:val="0"/>
          <w:numId w:val="39"/>
        </w:numPr>
        <w:shd w:val="clear" w:color="auto" w:fill="FFFFFF"/>
        <w:contextualSpacing w:val="0"/>
        <w:jc w:val="both"/>
        <w:rPr>
          <w:rFonts w:cs="Calibri"/>
        </w:rPr>
      </w:pPr>
      <w:r w:rsidRPr="00031EAF">
        <w:rPr>
          <w:rFonts w:cs="Calibri"/>
        </w:rPr>
        <w:t>Creating scheduled tasks, monitoring the ticket queues and generating statistics.</w:t>
      </w:r>
    </w:p>
    <w:p w14:paraId="2B528B16" w14:textId="77777777" w:rsidR="00031EAF" w:rsidRPr="00031EAF" w:rsidRDefault="00031EAF" w:rsidP="00031EAF">
      <w:pPr>
        <w:pStyle w:val="ListParagraph"/>
        <w:numPr>
          <w:ilvl w:val="0"/>
          <w:numId w:val="39"/>
        </w:numPr>
        <w:shd w:val="clear" w:color="auto" w:fill="FFFFFF"/>
        <w:contextualSpacing w:val="0"/>
        <w:jc w:val="both"/>
        <w:rPr>
          <w:rFonts w:cs="Calibri"/>
        </w:rPr>
      </w:pPr>
      <w:r w:rsidRPr="00031EAF">
        <w:rPr>
          <w:rFonts w:cs="Calibri"/>
        </w:rPr>
        <w:t>Interacted with ITSM Tools like BMC Remedy, HP Service Manager and their implementation.</w:t>
      </w:r>
    </w:p>
    <w:p w14:paraId="18AE9D6B" w14:textId="77777777" w:rsidR="00031EAF" w:rsidRPr="00031EAF" w:rsidRDefault="00031EAF" w:rsidP="00031EAF">
      <w:pPr>
        <w:pStyle w:val="ListParagraph"/>
        <w:numPr>
          <w:ilvl w:val="0"/>
          <w:numId w:val="39"/>
        </w:numPr>
        <w:shd w:val="clear" w:color="auto" w:fill="FFFFFF"/>
        <w:contextualSpacing w:val="0"/>
        <w:jc w:val="both"/>
        <w:rPr>
          <w:rFonts w:cs="Calibri"/>
        </w:rPr>
      </w:pPr>
      <w:r w:rsidRPr="00031EAF">
        <w:rPr>
          <w:rFonts w:cs="Calibri"/>
        </w:rPr>
        <w:t>Involved in migration between various environments in Service Now using Update Sets and Import Sets.</w:t>
      </w:r>
    </w:p>
    <w:p w14:paraId="7DD9BDDA" w14:textId="77777777" w:rsidR="00031EAF" w:rsidRPr="00031EAF" w:rsidRDefault="00031EAF" w:rsidP="00031EAF">
      <w:pPr>
        <w:pStyle w:val="ListParagraph"/>
        <w:numPr>
          <w:ilvl w:val="0"/>
          <w:numId w:val="39"/>
        </w:numPr>
        <w:shd w:val="clear" w:color="auto" w:fill="FFFFFF"/>
        <w:contextualSpacing w:val="0"/>
        <w:jc w:val="both"/>
        <w:rPr>
          <w:rFonts w:cs="Calibri"/>
        </w:rPr>
      </w:pPr>
      <w:r w:rsidRPr="00031EAF">
        <w:rPr>
          <w:rFonts w:cs="Calibri"/>
        </w:rPr>
        <w:t>Worked with reporting and configuring service level agreements (SLAs)</w:t>
      </w:r>
    </w:p>
    <w:p w14:paraId="255545F0" w14:textId="77777777" w:rsidR="00031EAF" w:rsidRPr="00031EAF" w:rsidRDefault="00031EAF" w:rsidP="00031EAF">
      <w:pPr>
        <w:pStyle w:val="ListParagraph"/>
        <w:numPr>
          <w:ilvl w:val="0"/>
          <w:numId w:val="39"/>
        </w:numPr>
        <w:shd w:val="clear" w:color="auto" w:fill="FFFFFF"/>
        <w:contextualSpacing w:val="0"/>
        <w:jc w:val="both"/>
        <w:rPr>
          <w:rFonts w:cs="Calibri"/>
        </w:rPr>
      </w:pPr>
      <w:r w:rsidRPr="00031EAF">
        <w:rPr>
          <w:rFonts w:cs="Calibri"/>
        </w:rPr>
        <w:t>Design and implement new functionality using Business Rules, UI Policies, and Access Lists etc.</w:t>
      </w:r>
    </w:p>
    <w:p w14:paraId="5368D7D6" w14:textId="77777777" w:rsidR="00031EAF" w:rsidRPr="00031EAF" w:rsidRDefault="00031EAF" w:rsidP="00031EAF">
      <w:pPr>
        <w:pStyle w:val="ListParagraph"/>
        <w:numPr>
          <w:ilvl w:val="0"/>
          <w:numId w:val="39"/>
        </w:numPr>
        <w:shd w:val="clear" w:color="auto" w:fill="FFFFFF"/>
        <w:contextualSpacing w:val="0"/>
        <w:jc w:val="both"/>
        <w:rPr>
          <w:rFonts w:cs="Calibri"/>
        </w:rPr>
      </w:pPr>
      <w:r w:rsidRPr="00031EAF">
        <w:rPr>
          <w:rFonts w:cs="Calibri"/>
        </w:rPr>
        <w:t>Involved in Implementation, Customization and Maintenance of ITIL modules such as Incident, Change Problem, Knowledge, Service Catalog, CMDB in Service Now</w:t>
      </w:r>
    </w:p>
    <w:p w14:paraId="782D09CD" w14:textId="77777777" w:rsidR="00031EAF" w:rsidRPr="00031EAF" w:rsidRDefault="00031EAF" w:rsidP="00031EAF">
      <w:pPr>
        <w:pStyle w:val="ListParagraph"/>
        <w:numPr>
          <w:ilvl w:val="0"/>
          <w:numId w:val="39"/>
        </w:numPr>
        <w:shd w:val="clear" w:color="auto" w:fill="FFFFFF"/>
        <w:contextualSpacing w:val="0"/>
        <w:jc w:val="both"/>
        <w:rPr>
          <w:rFonts w:cs="Calibri"/>
        </w:rPr>
      </w:pPr>
      <w:r w:rsidRPr="00031EAF">
        <w:rPr>
          <w:rFonts w:cs="Calibri"/>
        </w:rPr>
        <w:t>Created data sources and loaded the Service-Now tables with different data formats.</w:t>
      </w:r>
    </w:p>
    <w:p w14:paraId="72DDEE3D" w14:textId="77777777" w:rsidR="00031EAF" w:rsidRPr="00031EAF" w:rsidRDefault="00031EAF" w:rsidP="00031EAF">
      <w:pPr>
        <w:pStyle w:val="ListParagraph"/>
        <w:numPr>
          <w:ilvl w:val="0"/>
          <w:numId w:val="39"/>
        </w:numPr>
        <w:shd w:val="clear" w:color="auto" w:fill="FFFFFF"/>
        <w:contextualSpacing w:val="0"/>
        <w:jc w:val="both"/>
        <w:rPr>
          <w:rFonts w:cs="Calibri"/>
        </w:rPr>
      </w:pPr>
      <w:r w:rsidRPr="00031EAF">
        <w:rPr>
          <w:rFonts w:cs="Calibri"/>
        </w:rPr>
        <w:t>Design and develop solutions within the Service-Now environment to include modifications of applications forms, workflow, interfaces and any other customization required to support ITIL processes.</w:t>
      </w:r>
    </w:p>
    <w:p w14:paraId="4709823C" w14:textId="77777777" w:rsidR="00031EAF" w:rsidRPr="00031EAF" w:rsidRDefault="00031EAF" w:rsidP="00031EAF">
      <w:pPr>
        <w:pStyle w:val="ListParagraph"/>
        <w:numPr>
          <w:ilvl w:val="0"/>
          <w:numId w:val="39"/>
        </w:numPr>
        <w:shd w:val="clear" w:color="auto" w:fill="FFFFFF"/>
        <w:contextualSpacing w:val="0"/>
        <w:jc w:val="both"/>
        <w:rPr>
          <w:rFonts w:cs="Calibri"/>
        </w:rPr>
      </w:pPr>
      <w:r w:rsidRPr="00031EAF">
        <w:rPr>
          <w:rFonts w:cs="Calibri"/>
        </w:rPr>
        <w:t>Involved in creation of reports, dashboards in Service Now.</w:t>
      </w:r>
    </w:p>
    <w:p w14:paraId="52D61D2D" w14:textId="77777777" w:rsidR="00031EAF" w:rsidRPr="00031EAF" w:rsidRDefault="00031EAF" w:rsidP="00031EAF">
      <w:pPr>
        <w:pStyle w:val="ListParagraph"/>
        <w:numPr>
          <w:ilvl w:val="0"/>
          <w:numId w:val="39"/>
        </w:numPr>
        <w:shd w:val="clear" w:color="auto" w:fill="FFFFFF"/>
        <w:contextualSpacing w:val="0"/>
        <w:jc w:val="both"/>
        <w:rPr>
          <w:rFonts w:cs="Calibri"/>
        </w:rPr>
      </w:pPr>
      <w:r w:rsidRPr="00031EAF">
        <w:rPr>
          <w:rFonts w:cs="Calibri"/>
        </w:rPr>
        <w:t xml:space="preserve">Strong working knowledge of various Service-Now components such as Service Desk, Change Management Incident Management, Asset Management, Problem Management, CMDB, Knowledge Management, </w:t>
      </w:r>
      <w:proofErr w:type="spellStart"/>
      <w:r w:rsidRPr="00031EAF">
        <w:rPr>
          <w:rFonts w:cs="Calibri"/>
        </w:rPr>
        <w:t>Mobilityand</w:t>
      </w:r>
      <w:proofErr w:type="spellEnd"/>
      <w:r w:rsidRPr="00031EAF">
        <w:rPr>
          <w:rFonts w:cs="Calibri"/>
        </w:rPr>
        <w:t xml:space="preserve"> Service Request Management.</w:t>
      </w:r>
    </w:p>
    <w:p w14:paraId="7B2A17F8" w14:textId="77777777" w:rsidR="00031EAF" w:rsidRPr="00031EAF" w:rsidRDefault="00031EAF" w:rsidP="00031EAF">
      <w:pPr>
        <w:pStyle w:val="ListParagraph"/>
        <w:numPr>
          <w:ilvl w:val="0"/>
          <w:numId w:val="39"/>
        </w:numPr>
        <w:shd w:val="clear" w:color="auto" w:fill="FFFFFF"/>
        <w:contextualSpacing w:val="0"/>
        <w:jc w:val="both"/>
        <w:rPr>
          <w:rFonts w:cs="Calibri"/>
        </w:rPr>
      </w:pPr>
      <w:r w:rsidRPr="00031EAF">
        <w:rPr>
          <w:rFonts w:cs="Calibri"/>
        </w:rPr>
        <w:t>Imported Configuration Items (CI) from third party applications using import set tables.</w:t>
      </w:r>
    </w:p>
    <w:p w14:paraId="18E67005" w14:textId="77777777" w:rsidR="00031EAF" w:rsidRPr="00031EAF" w:rsidRDefault="00031EAF" w:rsidP="00031EAF">
      <w:pPr>
        <w:pStyle w:val="ListParagraph"/>
        <w:numPr>
          <w:ilvl w:val="0"/>
          <w:numId w:val="39"/>
        </w:numPr>
        <w:shd w:val="clear" w:color="auto" w:fill="FFFFFF"/>
        <w:contextualSpacing w:val="0"/>
        <w:jc w:val="both"/>
        <w:rPr>
          <w:rFonts w:cs="Calibri"/>
        </w:rPr>
      </w:pPr>
      <w:r w:rsidRPr="00031EAF">
        <w:rPr>
          <w:rFonts w:cs="Calibri"/>
        </w:rPr>
        <w:lastRenderedPageBreak/>
        <w:t>Worked on DISCOVERY and set up mid servers and check for the connectivity.</w:t>
      </w:r>
    </w:p>
    <w:p w14:paraId="5B642B15" w14:textId="77777777" w:rsidR="00031EAF" w:rsidRPr="00031EAF" w:rsidRDefault="00031EAF" w:rsidP="00031EAF">
      <w:pPr>
        <w:pStyle w:val="ListParagraph"/>
        <w:numPr>
          <w:ilvl w:val="0"/>
          <w:numId w:val="39"/>
        </w:numPr>
        <w:shd w:val="clear" w:color="auto" w:fill="FFFFFF"/>
        <w:contextualSpacing w:val="0"/>
        <w:jc w:val="both"/>
        <w:rPr>
          <w:rFonts w:cs="Calibri"/>
        </w:rPr>
      </w:pPr>
      <w:r w:rsidRPr="00031EAF">
        <w:rPr>
          <w:rFonts w:cs="Calibri"/>
        </w:rPr>
        <w:t>Hands on experience in ITSM platform (Service Now, Remedy, Remedy Force)</w:t>
      </w:r>
    </w:p>
    <w:p w14:paraId="2CD5B878" w14:textId="77777777" w:rsidR="00031EAF" w:rsidRPr="00031EAF" w:rsidRDefault="00031EAF" w:rsidP="00031EAF">
      <w:pPr>
        <w:pStyle w:val="ListParagraph"/>
        <w:numPr>
          <w:ilvl w:val="0"/>
          <w:numId w:val="39"/>
        </w:numPr>
        <w:shd w:val="clear" w:color="auto" w:fill="FFFFFF"/>
        <w:contextualSpacing w:val="0"/>
        <w:jc w:val="both"/>
        <w:rPr>
          <w:rFonts w:cs="Calibri"/>
        </w:rPr>
      </w:pPr>
      <w:r w:rsidRPr="00031EAF">
        <w:rPr>
          <w:rFonts w:cs="Calibri"/>
        </w:rPr>
        <w:t>Experience on CMDB, Discovery and integration with other external modules.</w:t>
      </w:r>
    </w:p>
    <w:p w14:paraId="1E12A664" w14:textId="77777777" w:rsidR="00031EAF" w:rsidRPr="00031EAF" w:rsidRDefault="00031EAF" w:rsidP="00031EAF">
      <w:pPr>
        <w:pStyle w:val="ListParagraph"/>
        <w:numPr>
          <w:ilvl w:val="0"/>
          <w:numId w:val="39"/>
        </w:numPr>
        <w:shd w:val="clear" w:color="auto" w:fill="FFFFFF"/>
        <w:contextualSpacing w:val="0"/>
        <w:jc w:val="both"/>
        <w:rPr>
          <w:rFonts w:cs="Calibri"/>
        </w:rPr>
      </w:pPr>
      <w:r w:rsidRPr="00031EAF">
        <w:rPr>
          <w:rFonts w:cs="Calibri"/>
        </w:rPr>
        <w:t>Designed email templates by using html and jelly scripting and used them in notifications.</w:t>
      </w:r>
    </w:p>
    <w:p w14:paraId="4C861927" w14:textId="234E51A9" w:rsidR="00031EAF" w:rsidRPr="00031EAF" w:rsidRDefault="00031EAF" w:rsidP="00031EAF">
      <w:pPr>
        <w:pStyle w:val="ListParagraph"/>
        <w:numPr>
          <w:ilvl w:val="0"/>
          <w:numId w:val="39"/>
        </w:numPr>
        <w:shd w:val="clear" w:color="auto" w:fill="FFFFFF"/>
        <w:contextualSpacing w:val="0"/>
        <w:jc w:val="both"/>
        <w:rPr>
          <w:rFonts w:cs="Calibri"/>
        </w:rPr>
      </w:pPr>
      <w:r w:rsidRPr="00031EAF">
        <w:rPr>
          <w:rFonts w:cs="Calibri"/>
        </w:rPr>
        <w:t xml:space="preserve">Worked on integrating </w:t>
      </w:r>
      <w:proofErr w:type="spellStart"/>
      <w:r w:rsidRPr="00031EAF">
        <w:rPr>
          <w:rFonts w:cs="Calibri"/>
        </w:rPr>
        <w:t>ServiceNow</w:t>
      </w:r>
      <w:proofErr w:type="spellEnd"/>
      <w:r w:rsidRPr="00031EAF">
        <w:rPr>
          <w:rFonts w:cs="Calibri"/>
        </w:rPr>
        <w:t xml:space="preserve"> with tally for obtaining the order information.</w:t>
      </w:r>
      <w:r w:rsidR="007E2C82">
        <w:rPr>
          <w:rFonts w:cs="Calibri"/>
        </w:rPr>
        <w:t xml:space="preserve"> </w:t>
      </w:r>
    </w:p>
    <w:p w14:paraId="4F7FCA4E" w14:textId="77777777" w:rsidR="00031EAF" w:rsidRPr="00031EAF" w:rsidRDefault="00031EAF" w:rsidP="00031EAF">
      <w:pPr>
        <w:pStyle w:val="ListParagraph"/>
        <w:numPr>
          <w:ilvl w:val="0"/>
          <w:numId w:val="39"/>
        </w:numPr>
        <w:shd w:val="clear" w:color="auto" w:fill="FFFFFF"/>
        <w:contextualSpacing w:val="0"/>
        <w:jc w:val="both"/>
        <w:rPr>
          <w:rFonts w:cs="Calibri"/>
        </w:rPr>
      </w:pPr>
      <w:r w:rsidRPr="00031EAF">
        <w:rPr>
          <w:rFonts w:cs="Calibri"/>
        </w:rPr>
        <w:t>Provide advanced support for Service-Now by troubleshooting a variety of difficult software problems Implementing bug fixes and performing root cause analysis.</w:t>
      </w:r>
    </w:p>
    <w:p w14:paraId="12356352" w14:textId="77777777" w:rsidR="00031EAF" w:rsidRPr="00031EAF" w:rsidRDefault="00031EAF" w:rsidP="00031EAF">
      <w:pPr>
        <w:pStyle w:val="ListParagraph"/>
        <w:numPr>
          <w:ilvl w:val="0"/>
          <w:numId w:val="39"/>
        </w:numPr>
        <w:shd w:val="clear" w:color="auto" w:fill="FFFFFF"/>
        <w:contextualSpacing w:val="0"/>
        <w:jc w:val="both"/>
        <w:rPr>
          <w:rFonts w:cs="Calibri"/>
          <w:b/>
        </w:rPr>
      </w:pPr>
      <w:r w:rsidRPr="00031EAF">
        <w:rPr>
          <w:rFonts w:cs="Calibri"/>
        </w:rPr>
        <w:t xml:space="preserve">Experience on Glide and Jelly Scripting, Java Script, HTML, XML, AJAX. Done integration with 3rd </w:t>
      </w:r>
      <w:proofErr w:type="spellStart"/>
      <w:r w:rsidRPr="00031EAF">
        <w:rPr>
          <w:rFonts w:cs="Calibri"/>
        </w:rPr>
        <w:t>partytools</w:t>
      </w:r>
      <w:proofErr w:type="spellEnd"/>
      <w:r w:rsidRPr="00031EAF">
        <w:rPr>
          <w:rFonts w:cs="Calibri"/>
        </w:rPr>
        <w:t xml:space="preserve"> using (web services, SOAP, email, MID server).</w:t>
      </w:r>
    </w:p>
    <w:p w14:paraId="4158889D" w14:textId="252FE907" w:rsidR="00F431FE" w:rsidRPr="00031EAF" w:rsidRDefault="00F431FE" w:rsidP="00031EAF">
      <w:pPr>
        <w:shd w:val="clear" w:color="auto" w:fill="FFFFFF"/>
        <w:spacing w:before="120" w:after="120"/>
        <w:jc w:val="both"/>
        <w:rPr>
          <w:rFonts w:ascii="Calibri" w:eastAsia="Calibri" w:hAnsi="Calibri" w:cs="Calibri"/>
          <w:b/>
          <w:sz w:val="22"/>
          <w:szCs w:val="22"/>
        </w:rPr>
      </w:pPr>
      <w:r w:rsidRPr="00031EAF">
        <w:rPr>
          <w:rFonts w:ascii="Calibri" w:eastAsia="Calibri" w:hAnsi="Calibri" w:cs="Calibri"/>
          <w:b/>
          <w:sz w:val="22"/>
          <w:szCs w:val="22"/>
          <w:u w:val="single" w:color="000000"/>
        </w:rPr>
        <w:t>Key Project Accomplishments</w:t>
      </w:r>
      <w:r w:rsidRPr="00031EAF">
        <w:rPr>
          <w:rFonts w:ascii="Calibri" w:eastAsia="Calibri" w:hAnsi="Calibri" w:cs="Calibri"/>
          <w:b/>
          <w:sz w:val="22"/>
          <w:szCs w:val="22"/>
        </w:rPr>
        <w:t>:</w:t>
      </w:r>
    </w:p>
    <w:p w14:paraId="3DEA1B38" w14:textId="0FB18BD7" w:rsidR="00F431FE" w:rsidRPr="004500A8" w:rsidRDefault="00F431FE" w:rsidP="004500A8">
      <w:pPr>
        <w:pStyle w:val="ListParagraph"/>
        <w:numPr>
          <w:ilvl w:val="0"/>
          <w:numId w:val="37"/>
        </w:numPr>
        <w:tabs>
          <w:tab w:val="left" w:pos="3960"/>
        </w:tabs>
        <w:spacing w:before="120" w:after="120"/>
        <w:contextualSpacing w:val="0"/>
        <w:jc w:val="both"/>
        <w:rPr>
          <w:rFonts w:eastAsia="Arial" w:cs="Calibri"/>
        </w:rPr>
      </w:pPr>
      <w:r w:rsidRPr="004500A8">
        <w:rPr>
          <w:rFonts w:eastAsia="Arial" w:cs="Calibri"/>
        </w:rPr>
        <w:t>CSM, Safe workplace Implementation</w:t>
      </w:r>
    </w:p>
    <w:p w14:paraId="36DC44CF" w14:textId="77777777" w:rsidR="00BB2981" w:rsidRDefault="00BB2981" w:rsidP="004500A8">
      <w:pPr>
        <w:tabs>
          <w:tab w:val="left" w:pos="3960"/>
        </w:tabs>
        <w:spacing w:before="120" w:after="120"/>
        <w:jc w:val="both"/>
        <w:rPr>
          <w:rFonts w:ascii="Calibri" w:hAnsi="Calibri" w:cs="Calibri"/>
          <w:b/>
          <w:bCs/>
          <w:sz w:val="22"/>
          <w:szCs w:val="22"/>
          <w:u w:val="single"/>
        </w:rPr>
      </w:pPr>
    </w:p>
    <w:p w14:paraId="42C63875" w14:textId="051CA46B" w:rsidR="00F24BCD" w:rsidRPr="004500A8" w:rsidRDefault="00F24BCD" w:rsidP="004500A8">
      <w:pPr>
        <w:tabs>
          <w:tab w:val="left" w:pos="3960"/>
        </w:tabs>
        <w:spacing w:before="120" w:after="120"/>
        <w:jc w:val="both"/>
        <w:rPr>
          <w:rFonts w:ascii="Calibri" w:eastAsia="Calibri" w:hAnsi="Calibri" w:cs="Calibri"/>
          <w:sz w:val="22"/>
          <w:szCs w:val="22"/>
        </w:rPr>
      </w:pPr>
      <w:proofErr w:type="spellStart"/>
      <w:r w:rsidRPr="004500A8">
        <w:rPr>
          <w:rFonts w:ascii="Calibri" w:hAnsi="Calibri" w:cs="Calibri"/>
          <w:b/>
          <w:bCs/>
          <w:sz w:val="22"/>
          <w:szCs w:val="22"/>
          <w:u w:val="single"/>
        </w:rPr>
        <w:t>ServiceNow</w:t>
      </w:r>
      <w:proofErr w:type="spellEnd"/>
      <w:r w:rsidRPr="004500A8">
        <w:rPr>
          <w:rFonts w:ascii="Calibri" w:hAnsi="Calibri" w:cs="Calibri"/>
          <w:b/>
          <w:bCs/>
          <w:sz w:val="22"/>
          <w:szCs w:val="22"/>
          <w:u w:val="single"/>
        </w:rPr>
        <w:t xml:space="preserve"> ITOM Engineer </w:t>
      </w:r>
      <w:r w:rsidR="00037CA0" w:rsidRPr="004500A8">
        <w:rPr>
          <w:rFonts w:ascii="Calibri" w:hAnsi="Calibri" w:cs="Calibri"/>
          <w:b/>
          <w:bCs/>
          <w:sz w:val="22"/>
          <w:szCs w:val="22"/>
          <w:u w:val="single"/>
        </w:rPr>
        <w:t>|</w:t>
      </w:r>
      <w:r w:rsidRPr="004500A8">
        <w:rPr>
          <w:rFonts w:ascii="Calibri" w:hAnsi="Calibri" w:cs="Calibri"/>
          <w:b/>
          <w:bCs/>
          <w:sz w:val="22"/>
          <w:szCs w:val="22"/>
          <w:u w:val="single"/>
        </w:rPr>
        <w:t xml:space="preserve">The </w:t>
      </w:r>
      <w:r w:rsidR="00037CA0" w:rsidRPr="004500A8">
        <w:rPr>
          <w:rFonts w:ascii="Calibri" w:hAnsi="Calibri" w:cs="Calibri"/>
          <w:b/>
          <w:bCs/>
          <w:sz w:val="22"/>
          <w:szCs w:val="22"/>
          <w:u w:val="single"/>
        </w:rPr>
        <w:t>Hartford (Charlotte) |</w:t>
      </w:r>
      <w:r w:rsidR="00031EAF">
        <w:rPr>
          <w:rFonts w:ascii="Calibri" w:hAnsi="Calibri" w:cs="Calibri"/>
          <w:b/>
          <w:bCs/>
          <w:sz w:val="22"/>
          <w:szCs w:val="22"/>
          <w:u w:val="single"/>
        </w:rPr>
        <w:tab/>
      </w:r>
      <w:r w:rsidR="00031EAF">
        <w:rPr>
          <w:rFonts w:ascii="Calibri" w:hAnsi="Calibri" w:cs="Calibri"/>
          <w:b/>
          <w:bCs/>
          <w:sz w:val="22"/>
          <w:szCs w:val="22"/>
          <w:u w:val="single"/>
        </w:rPr>
        <w:tab/>
      </w:r>
      <w:r w:rsidR="00031EAF">
        <w:rPr>
          <w:rFonts w:ascii="Calibri" w:hAnsi="Calibri" w:cs="Calibri"/>
          <w:b/>
          <w:bCs/>
          <w:sz w:val="22"/>
          <w:szCs w:val="22"/>
          <w:u w:val="single"/>
        </w:rPr>
        <w:tab/>
      </w:r>
      <w:r w:rsidR="00031EAF">
        <w:rPr>
          <w:rFonts w:ascii="Calibri" w:hAnsi="Calibri" w:cs="Calibri"/>
          <w:b/>
          <w:bCs/>
          <w:sz w:val="22"/>
          <w:szCs w:val="22"/>
          <w:u w:val="single"/>
        </w:rPr>
        <w:tab/>
      </w:r>
      <w:r w:rsidR="00031EAF">
        <w:rPr>
          <w:rFonts w:ascii="Calibri" w:hAnsi="Calibri" w:cs="Calibri"/>
          <w:b/>
          <w:bCs/>
          <w:sz w:val="22"/>
          <w:szCs w:val="22"/>
          <w:u w:val="single"/>
        </w:rPr>
        <w:tab/>
        <w:t xml:space="preserve">          Jan’</w:t>
      </w:r>
      <w:r w:rsidR="00112F41" w:rsidRPr="004500A8">
        <w:rPr>
          <w:rFonts w:ascii="Calibri" w:hAnsi="Calibri" w:cs="Calibri"/>
          <w:b/>
          <w:bCs/>
          <w:sz w:val="22"/>
          <w:szCs w:val="22"/>
          <w:u w:val="single"/>
        </w:rPr>
        <w:t xml:space="preserve"> </w:t>
      </w:r>
      <w:r w:rsidRPr="004500A8">
        <w:rPr>
          <w:rFonts w:ascii="Calibri" w:hAnsi="Calibri" w:cs="Calibri"/>
          <w:b/>
          <w:bCs/>
          <w:sz w:val="22"/>
          <w:szCs w:val="22"/>
          <w:u w:val="single"/>
        </w:rPr>
        <w:t>202</w:t>
      </w:r>
      <w:r w:rsidR="00031EAF">
        <w:rPr>
          <w:rFonts w:ascii="Calibri" w:hAnsi="Calibri" w:cs="Calibri"/>
          <w:b/>
          <w:bCs/>
          <w:sz w:val="22"/>
          <w:szCs w:val="22"/>
          <w:u w:val="single"/>
        </w:rPr>
        <w:t>0 – Nov’</w:t>
      </w:r>
      <w:r w:rsidRPr="004500A8">
        <w:rPr>
          <w:rFonts w:ascii="Calibri" w:hAnsi="Calibri" w:cs="Calibri"/>
          <w:b/>
          <w:bCs/>
          <w:sz w:val="22"/>
          <w:szCs w:val="22"/>
          <w:u w:val="single"/>
        </w:rPr>
        <w:t>202</w:t>
      </w:r>
      <w:r w:rsidR="00BB2981">
        <w:rPr>
          <w:rFonts w:ascii="Calibri" w:hAnsi="Calibri" w:cs="Calibri"/>
          <w:b/>
          <w:bCs/>
          <w:sz w:val="22"/>
          <w:szCs w:val="22"/>
          <w:u w:val="single"/>
        </w:rPr>
        <w:t>2</w:t>
      </w:r>
    </w:p>
    <w:p w14:paraId="28D16BAD" w14:textId="77777777" w:rsidR="00BB2981" w:rsidRDefault="00BB2981" w:rsidP="00BB2981">
      <w:pPr>
        <w:pStyle w:val="Body"/>
        <w:shd w:val="clear" w:color="auto" w:fill="FFFFFF"/>
        <w:tabs>
          <w:tab w:val="left" w:pos="3960"/>
        </w:tabs>
        <w:jc w:val="both"/>
        <w:rPr>
          <w:rFonts w:ascii="Calibri" w:hAnsi="Calibri" w:cs="Calibri"/>
          <w:b/>
          <w:sz w:val="22"/>
          <w:szCs w:val="22"/>
        </w:rPr>
      </w:pPr>
    </w:p>
    <w:p w14:paraId="5BAD93BE" w14:textId="112DE5B1" w:rsidR="00BB2981" w:rsidRPr="00BB2981" w:rsidRDefault="00BB2981" w:rsidP="00BB2981">
      <w:pPr>
        <w:pStyle w:val="Body"/>
        <w:shd w:val="clear" w:color="auto" w:fill="FFFFFF"/>
        <w:tabs>
          <w:tab w:val="left" w:pos="3960"/>
        </w:tabs>
        <w:jc w:val="both"/>
        <w:rPr>
          <w:rFonts w:ascii="Calibri" w:hAnsi="Calibri" w:cs="Calibri"/>
          <w:b/>
          <w:sz w:val="22"/>
          <w:szCs w:val="22"/>
        </w:rPr>
      </w:pPr>
      <w:r w:rsidRPr="00BB2981">
        <w:rPr>
          <w:rFonts w:ascii="Calibri" w:hAnsi="Calibri" w:cs="Calibri"/>
          <w:b/>
          <w:sz w:val="22"/>
          <w:szCs w:val="22"/>
        </w:rPr>
        <w:t>Responsibilities:</w:t>
      </w:r>
    </w:p>
    <w:p w14:paraId="3B60BC7E" w14:textId="77777777" w:rsidR="00BB2981" w:rsidRPr="00BB2981" w:rsidRDefault="00BB2981" w:rsidP="00BB2981">
      <w:pPr>
        <w:tabs>
          <w:tab w:val="left" w:pos="1080"/>
          <w:tab w:val="left" w:pos="3960"/>
        </w:tabs>
        <w:autoSpaceDE w:val="0"/>
        <w:autoSpaceDN w:val="0"/>
        <w:adjustRightInd w:val="0"/>
        <w:jc w:val="both"/>
        <w:rPr>
          <w:rFonts w:cs="Calibri"/>
          <w:bCs/>
        </w:rPr>
      </w:pPr>
    </w:p>
    <w:p w14:paraId="4970C5E2" w14:textId="60709FC1" w:rsidR="00F24BCD" w:rsidRPr="00031EAF" w:rsidRDefault="00F24BCD" w:rsidP="00031EAF">
      <w:pPr>
        <w:pStyle w:val="ListParagraph"/>
        <w:numPr>
          <w:ilvl w:val="0"/>
          <w:numId w:val="37"/>
        </w:numPr>
        <w:tabs>
          <w:tab w:val="left" w:pos="1080"/>
          <w:tab w:val="left" w:pos="3960"/>
        </w:tabs>
        <w:autoSpaceDE w:val="0"/>
        <w:autoSpaceDN w:val="0"/>
        <w:adjustRightInd w:val="0"/>
        <w:jc w:val="both"/>
        <w:rPr>
          <w:rFonts w:cs="Calibri"/>
          <w:bCs/>
        </w:rPr>
      </w:pPr>
      <w:r w:rsidRPr="00031EAF">
        <w:rPr>
          <w:rFonts w:cs="Calibri"/>
        </w:rPr>
        <w:t>Work</w:t>
      </w:r>
      <w:r w:rsidR="006420C0" w:rsidRPr="00031EAF">
        <w:rPr>
          <w:rFonts w:cs="Calibri"/>
        </w:rPr>
        <w:t>ed</w:t>
      </w:r>
      <w:r w:rsidRPr="00031EAF">
        <w:rPr>
          <w:rFonts w:cs="Calibri"/>
        </w:rPr>
        <w:t xml:space="preserve"> with the leadership team to gather the business requirements and understand the requirements and capability, analyzing and reviewing business requirements, Design, Development, and Testing</w:t>
      </w:r>
    </w:p>
    <w:p w14:paraId="06643FBA" w14:textId="77777777" w:rsidR="00F24BCD" w:rsidRPr="00031EAF" w:rsidRDefault="00F24BCD" w:rsidP="00031EAF">
      <w:pPr>
        <w:pStyle w:val="HTMLPreformatted"/>
        <w:numPr>
          <w:ilvl w:val="0"/>
          <w:numId w:val="37"/>
        </w:numPr>
        <w:shd w:val="clear" w:color="auto" w:fill="FFFFFF"/>
        <w:tabs>
          <w:tab w:val="clear" w:pos="916"/>
          <w:tab w:val="left" w:pos="1080"/>
          <w:tab w:val="left" w:pos="3960"/>
        </w:tabs>
        <w:jc w:val="both"/>
        <w:rPr>
          <w:rFonts w:ascii="Calibri" w:hAnsi="Calibri" w:cs="Calibri"/>
          <w:color w:val="000000"/>
          <w:sz w:val="22"/>
          <w:szCs w:val="22"/>
        </w:rPr>
      </w:pPr>
      <w:r w:rsidRPr="00031EAF">
        <w:rPr>
          <w:rFonts w:ascii="Calibri" w:hAnsi="Calibri" w:cs="Calibri"/>
          <w:color w:val="000000"/>
          <w:sz w:val="22"/>
          <w:szCs w:val="22"/>
        </w:rPr>
        <w:t>Expertise as ITOM developer in all ITOM application areas (Discovery (AWS), Service Mapping, SAM, Event Management, Orchestration)</w:t>
      </w:r>
    </w:p>
    <w:p w14:paraId="4EED8721" w14:textId="638604C0" w:rsidR="00F24BCD" w:rsidRPr="00031EAF" w:rsidRDefault="00F24BCD" w:rsidP="00031EAF">
      <w:pPr>
        <w:pStyle w:val="HTMLPreformatted"/>
        <w:numPr>
          <w:ilvl w:val="0"/>
          <w:numId w:val="37"/>
        </w:numPr>
        <w:shd w:val="clear" w:color="auto" w:fill="FFFFFF"/>
        <w:tabs>
          <w:tab w:val="clear" w:pos="916"/>
          <w:tab w:val="left" w:pos="1080"/>
          <w:tab w:val="left" w:pos="3960"/>
        </w:tabs>
        <w:jc w:val="both"/>
        <w:rPr>
          <w:rFonts w:ascii="Calibri" w:hAnsi="Calibri" w:cs="Calibri"/>
          <w:color w:val="000000"/>
          <w:sz w:val="22"/>
          <w:szCs w:val="22"/>
        </w:rPr>
      </w:pPr>
      <w:r w:rsidRPr="00031EAF">
        <w:rPr>
          <w:rFonts w:ascii="Calibri" w:hAnsi="Calibri" w:cs="Calibri"/>
          <w:color w:val="000000"/>
          <w:sz w:val="22"/>
          <w:szCs w:val="22"/>
        </w:rPr>
        <w:t>Work</w:t>
      </w:r>
      <w:r w:rsidR="006420C0" w:rsidRPr="00031EAF">
        <w:rPr>
          <w:rFonts w:ascii="Calibri" w:hAnsi="Calibri" w:cs="Calibri"/>
          <w:color w:val="000000"/>
          <w:sz w:val="22"/>
          <w:szCs w:val="22"/>
        </w:rPr>
        <w:t>ed</w:t>
      </w:r>
      <w:r w:rsidRPr="00031EAF">
        <w:rPr>
          <w:rFonts w:ascii="Calibri" w:hAnsi="Calibri" w:cs="Calibri"/>
          <w:color w:val="000000"/>
          <w:sz w:val="22"/>
          <w:szCs w:val="22"/>
        </w:rPr>
        <w:t xml:space="preserve"> on Intermediate Windows and Unix administration skills including OS PowerShell and Bash scripting and </w:t>
      </w:r>
      <w:proofErr w:type="spellStart"/>
      <w:r w:rsidRPr="00031EAF">
        <w:rPr>
          <w:rFonts w:ascii="Calibri" w:hAnsi="Calibri" w:cs="Calibri"/>
          <w:color w:val="000000"/>
          <w:sz w:val="22"/>
          <w:szCs w:val="22"/>
        </w:rPr>
        <w:t>config</w:t>
      </w:r>
      <w:proofErr w:type="spellEnd"/>
      <w:r w:rsidRPr="00031EAF">
        <w:rPr>
          <w:rFonts w:ascii="Calibri" w:hAnsi="Calibri" w:cs="Calibri"/>
          <w:color w:val="000000"/>
          <w:sz w:val="22"/>
          <w:szCs w:val="22"/>
        </w:rPr>
        <w:t xml:space="preserve"> file interpretation/parsing</w:t>
      </w:r>
    </w:p>
    <w:p w14:paraId="0965DE8C" w14:textId="77777777" w:rsidR="00F24BCD" w:rsidRPr="00031EAF" w:rsidRDefault="00F24BCD" w:rsidP="00031EAF">
      <w:pPr>
        <w:pStyle w:val="HTMLPreformatted"/>
        <w:numPr>
          <w:ilvl w:val="0"/>
          <w:numId w:val="37"/>
        </w:numPr>
        <w:shd w:val="clear" w:color="auto" w:fill="FFFFFF"/>
        <w:tabs>
          <w:tab w:val="clear" w:pos="916"/>
          <w:tab w:val="left" w:pos="1080"/>
          <w:tab w:val="left" w:pos="3960"/>
        </w:tabs>
        <w:jc w:val="both"/>
        <w:rPr>
          <w:rFonts w:ascii="Calibri" w:hAnsi="Calibri" w:cs="Calibri"/>
          <w:color w:val="000000"/>
          <w:sz w:val="22"/>
          <w:szCs w:val="22"/>
        </w:rPr>
      </w:pPr>
      <w:r w:rsidRPr="00031EAF">
        <w:rPr>
          <w:rFonts w:ascii="Calibri" w:hAnsi="Calibri" w:cs="Calibri"/>
          <w:color w:val="000000"/>
          <w:sz w:val="22"/>
          <w:szCs w:val="22"/>
        </w:rPr>
        <w:t>Manage ServiceNow Certified Implementation Specialist (CIS) in any ITOM applications.</w:t>
      </w:r>
    </w:p>
    <w:p w14:paraId="2417675E" w14:textId="77777777" w:rsidR="00F24BCD" w:rsidRPr="00031EAF" w:rsidRDefault="00F24BCD" w:rsidP="00031EAF">
      <w:pPr>
        <w:pStyle w:val="HTMLPreformatted"/>
        <w:numPr>
          <w:ilvl w:val="0"/>
          <w:numId w:val="37"/>
        </w:numPr>
        <w:shd w:val="clear" w:color="auto" w:fill="FFFFFF"/>
        <w:tabs>
          <w:tab w:val="clear" w:pos="916"/>
          <w:tab w:val="left" w:pos="1080"/>
          <w:tab w:val="left" w:pos="3960"/>
        </w:tabs>
        <w:jc w:val="both"/>
        <w:rPr>
          <w:rFonts w:ascii="Calibri" w:hAnsi="Calibri" w:cs="Calibri"/>
          <w:color w:val="000000"/>
          <w:sz w:val="22"/>
          <w:szCs w:val="22"/>
        </w:rPr>
      </w:pPr>
      <w:r w:rsidRPr="00031EAF">
        <w:rPr>
          <w:rFonts w:ascii="Calibri" w:hAnsi="Calibri" w:cs="Calibri"/>
          <w:sz w:val="22"/>
          <w:szCs w:val="22"/>
        </w:rPr>
        <w:t>Creating Dashboards with Responsive design with Drag-and drop widgets with property of share ability on Homepage for business by specifying permissions to view their work and their group work at one glance.</w:t>
      </w:r>
    </w:p>
    <w:p w14:paraId="30E55811" w14:textId="77777777" w:rsidR="00F24BCD" w:rsidRPr="00031EAF" w:rsidRDefault="00F24BCD" w:rsidP="00031EAF">
      <w:pPr>
        <w:pStyle w:val="HTMLPreformatted"/>
        <w:numPr>
          <w:ilvl w:val="0"/>
          <w:numId w:val="37"/>
        </w:numPr>
        <w:shd w:val="clear" w:color="auto" w:fill="FFFFFF"/>
        <w:tabs>
          <w:tab w:val="clear" w:pos="916"/>
          <w:tab w:val="left" w:pos="1080"/>
          <w:tab w:val="left" w:pos="3960"/>
        </w:tabs>
        <w:jc w:val="both"/>
        <w:rPr>
          <w:rFonts w:ascii="Calibri" w:hAnsi="Calibri" w:cs="Calibri"/>
          <w:color w:val="000000"/>
          <w:sz w:val="22"/>
          <w:szCs w:val="22"/>
        </w:rPr>
      </w:pPr>
      <w:r w:rsidRPr="00031EAF">
        <w:rPr>
          <w:rFonts w:ascii="Calibri" w:hAnsi="Calibri" w:cs="Calibri"/>
          <w:color w:val="000000"/>
          <w:sz w:val="22"/>
          <w:szCs w:val="22"/>
        </w:rPr>
        <w:t>Integration experience (SOAP, REST, and JSON as well as JDBC and file imports)</w:t>
      </w:r>
    </w:p>
    <w:p w14:paraId="697052A0" w14:textId="77777777" w:rsidR="00F24BCD" w:rsidRPr="00031EAF" w:rsidRDefault="00F24BCD" w:rsidP="00031EAF">
      <w:pPr>
        <w:pStyle w:val="HTMLPreformatted"/>
        <w:numPr>
          <w:ilvl w:val="0"/>
          <w:numId w:val="37"/>
        </w:numPr>
        <w:shd w:val="clear" w:color="auto" w:fill="FFFFFF"/>
        <w:tabs>
          <w:tab w:val="clear" w:pos="916"/>
          <w:tab w:val="left" w:pos="1080"/>
          <w:tab w:val="left" w:pos="3960"/>
        </w:tabs>
        <w:jc w:val="both"/>
        <w:rPr>
          <w:rFonts w:ascii="Calibri" w:hAnsi="Calibri" w:cs="Calibri"/>
          <w:color w:val="000000"/>
          <w:sz w:val="22"/>
          <w:szCs w:val="22"/>
        </w:rPr>
      </w:pPr>
      <w:r w:rsidRPr="00031EAF">
        <w:rPr>
          <w:rFonts w:ascii="Calibri" w:hAnsi="Calibri" w:cs="Calibri"/>
          <w:color w:val="000000"/>
          <w:sz w:val="22"/>
          <w:szCs w:val="22"/>
        </w:rPr>
        <w:t>Administration of a ServiceNow instance including the management of users, groups, and roles, ACLs, business rules, workflows, UI actions, UI policies, dictionary experience a plus.</w:t>
      </w:r>
    </w:p>
    <w:p w14:paraId="151EA4C9" w14:textId="40AD4C88" w:rsidR="00F24BCD" w:rsidRPr="00031EAF" w:rsidRDefault="00F24BCD" w:rsidP="00031EAF">
      <w:pPr>
        <w:pStyle w:val="HTMLPreformatted"/>
        <w:numPr>
          <w:ilvl w:val="0"/>
          <w:numId w:val="37"/>
        </w:numPr>
        <w:shd w:val="clear" w:color="auto" w:fill="FFFFFF"/>
        <w:tabs>
          <w:tab w:val="clear" w:pos="916"/>
          <w:tab w:val="left" w:pos="1080"/>
          <w:tab w:val="left" w:pos="3960"/>
        </w:tabs>
        <w:jc w:val="both"/>
        <w:rPr>
          <w:rFonts w:ascii="Calibri" w:hAnsi="Calibri" w:cs="Calibri"/>
          <w:color w:val="000000"/>
          <w:sz w:val="22"/>
          <w:szCs w:val="22"/>
        </w:rPr>
      </w:pPr>
      <w:r w:rsidRPr="00031EAF">
        <w:rPr>
          <w:rFonts w:ascii="Calibri" w:hAnsi="Calibri" w:cs="Calibri"/>
          <w:color w:val="000000"/>
          <w:sz w:val="22"/>
          <w:szCs w:val="22"/>
        </w:rPr>
        <w:t>Hands on concepts and characteristics of routing and switching (routers, switches, firewalls, NAT, load balancing.</w:t>
      </w:r>
    </w:p>
    <w:p w14:paraId="1E5AF4AA" w14:textId="77777777" w:rsidR="00031EAF" w:rsidRPr="00031EAF" w:rsidRDefault="00031EAF" w:rsidP="00031EAF">
      <w:pPr>
        <w:pStyle w:val="ListParagraph"/>
        <w:numPr>
          <w:ilvl w:val="0"/>
          <w:numId w:val="37"/>
        </w:numPr>
        <w:shd w:val="clear" w:color="auto" w:fill="FFFFFF"/>
        <w:tabs>
          <w:tab w:val="left" w:pos="1080"/>
        </w:tabs>
        <w:spacing w:before="100" w:beforeAutospacing="1" w:after="100" w:afterAutospacing="1"/>
        <w:jc w:val="both"/>
        <w:rPr>
          <w:rFonts w:cs="Calibri"/>
        </w:rPr>
      </w:pPr>
      <w:r w:rsidRPr="00031EAF">
        <w:rPr>
          <w:rFonts w:cs="Calibri"/>
        </w:rPr>
        <w:t>Involved in analyzing the requirements, modeling &amp; designing the features.</w:t>
      </w:r>
    </w:p>
    <w:p w14:paraId="2268D4FB" w14:textId="77777777" w:rsidR="00031EAF" w:rsidRPr="00031EAF" w:rsidRDefault="00031EAF" w:rsidP="00031EAF">
      <w:pPr>
        <w:pStyle w:val="ListParagraph"/>
        <w:numPr>
          <w:ilvl w:val="0"/>
          <w:numId w:val="37"/>
        </w:numPr>
        <w:shd w:val="clear" w:color="auto" w:fill="FFFFFF"/>
        <w:tabs>
          <w:tab w:val="left" w:pos="1080"/>
        </w:tabs>
        <w:spacing w:before="100" w:beforeAutospacing="1" w:after="100" w:afterAutospacing="1"/>
        <w:jc w:val="both"/>
        <w:rPr>
          <w:rFonts w:cs="Calibri"/>
        </w:rPr>
      </w:pPr>
      <w:r w:rsidRPr="00031EAF">
        <w:rPr>
          <w:rFonts w:cs="Calibri"/>
        </w:rPr>
        <w:t xml:space="preserve">Prepared Technical Design documents </w:t>
      </w:r>
      <w:proofErr w:type="spellStart"/>
      <w:r w:rsidRPr="00031EAF">
        <w:rPr>
          <w:rFonts w:cs="Calibri"/>
        </w:rPr>
        <w:t>dat</w:t>
      </w:r>
      <w:proofErr w:type="spellEnd"/>
      <w:r w:rsidRPr="00031EAF">
        <w:rPr>
          <w:rFonts w:cs="Calibri"/>
        </w:rPr>
        <w:t xml:space="preserve"> includes Class, use case &amp; sequence diagrams using UML Rational Rose.</w:t>
      </w:r>
    </w:p>
    <w:p w14:paraId="2ABF7601" w14:textId="77777777" w:rsidR="00031EAF" w:rsidRPr="00031EAF" w:rsidRDefault="00031EAF" w:rsidP="00031EAF">
      <w:pPr>
        <w:pStyle w:val="ListParagraph"/>
        <w:numPr>
          <w:ilvl w:val="0"/>
          <w:numId w:val="37"/>
        </w:numPr>
        <w:shd w:val="clear" w:color="auto" w:fill="FFFFFF"/>
        <w:tabs>
          <w:tab w:val="left" w:pos="1080"/>
        </w:tabs>
        <w:spacing w:before="100" w:beforeAutospacing="1" w:after="100" w:afterAutospacing="1"/>
        <w:jc w:val="both"/>
        <w:rPr>
          <w:rFonts w:cs="Calibri"/>
        </w:rPr>
      </w:pPr>
      <w:r w:rsidRPr="00031EAF">
        <w:rPr>
          <w:rFonts w:cs="Calibri"/>
        </w:rPr>
        <w:t>Involved in Java, J2EE programming.</w:t>
      </w:r>
    </w:p>
    <w:p w14:paraId="0E1ECF85" w14:textId="77777777" w:rsidR="00031EAF" w:rsidRPr="00031EAF" w:rsidRDefault="00031EAF" w:rsidP="00031EAF">
      <w:pPr>
        <w:pStyle w:val="ListParagraph"/>
        <w:numPr>
          <w:ilvl w:val="0"/>
          <w:numId w:val="37"/>
        </w:numPr>
        <w:shd w:val="clear" w:color="auto" w:fill="FFFFFF"/>
        <w:tabs>
          <w:tab w:val="left" w:pos="1080"/>
        </w:tabs>
        <w:spacing w:before="100" w:beforeAutospacing="1" w:after="100" w:afterAutospacing="1"/>
        <w:jc w:val="both"/>
        <w:rPr>
          <w:rFonts w:cs="Calibri"/>
        </w:rPr>
      </w:pPr>
      <w:r w:rsidRPr="00031EAF">
        <w:rPr>
          <w:rFonts w:cs="Calibri"/>
        </w:rPr>
        <w:t>Used Agile methodology the implement the features &amp; participated in scrum meetings, backlog grooming sessions, scrum of scrums &amp; in effort estimations &amp; designs.</w:t>
      </w:r>
    </w:p>
    <w:p w14:paraId="4F0BDBE9" w14:textId="12F50388" w:rsidR="00031EAF" w:rsidRPr="00031EAF" w:rsidRDefault="00031EAF" w:rsidP="00031EAF">
      <w:pPr>
        <w:pStyle w:val="ListParagraph"/>
        <w:numPr>
          <w:ilvl w:val="0"/>
          <w:numId w:val="37"/>
        </w:numPr>
        <w:shd w:val="clear" w:color="auto" w:fill="FFFFFF"/>
        <w:tabs>
          <w:tab w:val="left" w:pos="1080"/>
        </w:tabs>
        <w:spacing w:before="100" w:beforeAutospacing="1" w:after="100" w:afterAutospacing="1"/>
        <w:jc w:val="both"/>
        <w:rPr>
          <w:rFonts w:cs="Calibri"/>
        </w:rPr>
      </w:pPr>
      <w:r>
        <w:rPr>
          <w:rFonts w:cs="Calibri"/>
        </w:rPr>
        <w:t>I</w:t>
      </w:r>
      <w:r w:rsidRPr="00031EAF">
        <w:rPr>
          <w:rFonts w:cs="Calibri"/>
        </w:rPr>
        <w:t xml:space="preserve"> was actively involved in architecting various Business Layer and Data Management components of dis web based system over J2EE architecture.</w:t>
      </w:r>
    </w:p>
    <w:p w14:paraId="15005523" w14:textId="77777777" w:rsidR="00031EAF" w:rsidRPr="00031EAF" w:rsidRDefault="00031EAF" w:rsidP="00031EAF">
      <w:pPr>
        <w:pStyle w:val="ListParagraph"/>
        <w:numPr>
          <w:ilvl w:val="0"/>
          <w:numId w:val="37"/>
        </w:numPr>
        <w:shd w:val="clear" w:color="auto" w:fill="FFFFFF"/>
        <w:tabs>
          <w:tab w:val="left" w:pos="1080"/>
        </w:tabs>
        <w:spacing w:before="100" w:beforeAutospacing="1" w:after="100" w:afterAutospacing="1"/>
        <w:jc w:val="both"/>
        <w:rPr>
          <w:rFonts w:cs="Calibri"/>
        </w:rPr>
      </w:pPr>
      <w:r w:rsidRPr="00031EAF">
        <w:rPr>
          <w:rFonts w:cs="Calibri"/>
        </w:rPr>
        <w:t>Used prime faces to develop UI pages and integrated JSF with spring framework to develop the end to end operation.</w:t>
      </w:r>
    </w:p>
    <w:p w14:paraId="48CECAE0" w14:textId="77777777" w:rsidR="00031EAF" w:rsidRPr="00031EAF" w:rsidRDefault="00031EAF" w:rsidP="00031EAF">
      <w:pPr>
        <w:pStyle w:val="ListParagraph"/>
        <w:numPr>
          <w:ilvl w:val="0"/>
          <w:numId w:val="37"/>
        </w:numPr>
        <w:shd w:val="clear" w:color="auto" w:fill="FFFFFF"/>
        <w:tabs>
          <w:tab w:val="left" w:pos="1080"/>
        </w:tabs>
        <w:spacing w:before="100" w:beforeAutospacing="1" w:after="100" w:afterAutospacing="1"/>
        <w:jc w:val="both"/>
        <w:rPr>
          <w:rFonts w:cs="Calibri"/>
        </w:rPr>
      </w:pPr>
      <w:r w:rsidRPr="00031EAF">
        <w:rPr>
          <w:rFonts w:cs="Calibri"/>
        </w:rPr>
        <w:t xml:space="preserve">Set up Data sources and queues set up in WebSphere </w:t>
      </w:r>
      <w:proofErr w:type="spellStart"/>
      <w:r w:rsidRPr="00031EAF">
        <w:rPr>
          <w:rFonts w:cs="Calibri"/>
        </w:rPr>
        <w:t>dat</w:t>
      </w:r>
      <w:proofErr w:type="spellEnd"/>
      <w:r w:rsidRPr="00031EAF">
        <w:rPr>
          <w:rFonts w:cs="Calibri"/>
        </w:rPr>
        <w:t xml:space="preserve"> responsible for transferring data to other queue managers.</w:t>
      </w:r>
    </w:p>
    <w:p w14:paraId="4049BED4" w14:textId="77777777" w:rsidR="00031EAF" w:rsidRPr="00031EAF" w:rsidRDefault="00031EAF" w:rsidP="00031EAF">
      <w:pPr>
        <w:pStyle w:val="ListParagraph"/>
        <w:numPr>
          <w:ilvl w:val="0"/>
          <w:numId w:val="37"/>
        </w:numPr>
        <w:shd w:val="clear" w:color="auto" w:fill="FFFFFF"/>
        <w:tabs>
          <w:tab w:val="left" w:pos="1080"/>
        </w:tabs>
        <w:spacing w:before="100" w:beforeAutospacing="1" w:after="100" w:afterAutospacing="1"/>
        <w:jc w:val="both"/>
        <w:rPr>
          <w:rFonts w:cs="Calibri"/>
        </w:rPr>
      </w:pPr>
      <w:r w:rsidRPr="00031EAF">
        <w:rPr>
          <w:rFonts w:cs="Calibri"/>
        </w:rPr>
        <w:t>Used Spring MVC to develop the application &amp; control the operation flows. Shell Scripting to automate the build process in the test levels.</w:t>
      </w:r>
    </w:p>
    <w:p w14:paraId="682AA17B" w14:textId="77777777" w:rsidR="00031EAF" w:rsidRPr="00031EAF" w:rsidRDefault="00031EAF" w:rsidP="00031EAF">
      <w:pPr>
        <w:pStyle w:val="ListParagraph"/>
        <w:numPr>
          <w:ilvl w:val="0"/>
          <w:numId w:val="37"/>
        </w:numPr>
        <w:shd w:val="clear" w:color="auto" w:fill="FFFFFF"/>
        <w:tabs>
          <w:tab w:val="left" w:pos="1080"/>
        </w:tabs>
        <w:spacing w:before="100" w:beforeAutospacing="1" w:after="100" w:afterAutospacing="1"/>
        <w:jc w:val="both"/>
        <w:rPr>
          <w:rFonts w:cs="Calibri"/>
        </w:rPr>
      </w:pPr>
      <w:r w:rsidRPr="00031EAF">
        <w:rPr>
          <w:rFonts w:cs="Calibri"/>
        </w:rPr>
        <w:t>Hibernate framework was used to interact with databases, object relational mappings, cache management &amp; specifying the business rules.</w:t>
      </w:r>
    </w:p>
    <w:p w14:paraId="4681DD0D" w14:textId="77777777" w:rsidR="00031EAF" w:rsidRPr="00031EAF" w:rsidRDefault="00031EAF" w:rsidP="00031EAF">
      <w:pPr>
        <w:pStyle w:val="ListParagraph"/>
        <w:numPr>
          <w:ilvl w:val="0"/>
          <w:numId w:val="37"/>
        </w:numPr>
        <w:shd w:val="clear" w:color="auto" w:fill="FFFFFF"/>
        <w:tabs>
          <w:tab w:val="left" w:pos="1080"/>
        </w:tabs>
        <w:spacing w:before="100" w:beforeAutospacing="1" w:after="100" w:afterAutospacing="1"/>
        <w:jc w:val="both"/>
        <w:rPr>
          <w:rFonts w:cs="Calibri"/>
        </w:rPr>
      </w:pPr>
      <w:r w:rsidRPr="00031EAF">
        <w:rPr>
          <w:rFonts w:cs="Calibri"/>
        </w:rPr>
        <w:lastRenderedPageBreak/>
        <w:t>Involved in writing HQL queries, named queries &amp; the entity persistence.</w:t>
      </w:r>
    </w:p>
    <w:p w14:paraId="7F0A0EBD" w14:textId="77777777" w:rsidR="00031EAF" w:rsidRPr="00031EAF" w:rsidRDefault="00031EAF" w:rsidP="00031EAF">
      <w:pPr>
        <w:pStyle w:val="ListParagraph"/>
        <w:numPr>
          <w:ilvl w:val="0"/>
          <w:numId w:val="37"/>
        </w:numPr>
        <w:shd w:val="clear" w:color="auto" w:fill="FFFFFF"/>
        <w:tabs>
          <w:tab w:val="left" w:pos="1080"/>
        </w:tabs>
        <w:spacing w:before="100" w:beforeAutospacing="1" w:after="100" w:afterAutospacing="1"/>
        <w:jc w:val="both"/>
        <w:rPr>
          <w:rFonts w:cs="Calibri"/>
        </w:rPr>
      </w:pPr>
      <w:r w:rsidRPr="00031EAF">
        <w:rPr>
          <w:rFonts w:cs="Calibri"/>
        </w:rPr>
        <w:t>Developed REST Web services using CXF to perform transactions from front end to our backend applications, response is sent in JSON or XML formats based on the use cases.</w:t>
      </w:r>
    </w:p>
    <w:p w14:paraId="3FE472C1" w14:textId="77777777" w:rsidR="00031EAF" w:rsidRPr="00031EAF" w:rsidRDefault="00031EAF" w:rsidP="00031EAF">
      <w:pPr>
        <w:pStyle w:val="ListParagraph"/>
        <w:numPr>
          <w:ilvl w:val="0"/>
          <w:numId w:val="37"/>
        </w:numPr>
        <w:shd w:val="clear" w:color="auto" w:fill="FFFFFF"/>
        <w:tabs>
          <w:tab w:val="left" w:pos="1080"/>
        </w:tabs>
        <w:spacing w:before="100" w:beforeAutospacing="1" w:after="100" w:afterAutospacing="1"/>
        <w:jc w:val="both"/>
        <w:rPr>
          <w:rFonts w:cs="Calibri"/>
        </w:rPr>
      </w:pPr>
      <w:r w:rsidRPr="00031EAF">
        <w:rPr>
          <w:rFonts w:cs="Calibri"/>
        </w:rPr>
        <w:t>Used XML based web services tool to push pending orders in Integration Manager.</w:t>
      </w:r>
    </w:p>
    <w:p w14:paraId="3A1326F6" w14:textId="77777777" w:rsidR="00031EAF" w:rsidRPr="00031EAF" w:rsidRDefault="00031EAF" w:rsidP="00031EAF">
      <w:pPr>
        <w:pStyle w:val="ListParagraph"/>
        <w:numPr>
          <w:ilvl w:val="0"/>
          <w:numId w:val="37"/>
        </w:numPr>
        <w:shd w:val="clear" w:color="auto" w:fill="FFFFFF"/>
        <w:tabs>
          <w:tab w:val="left" w:pos="1080"/>
        </w:tabs>
        <w:spacing w:before="100" w:beforeAutospacing="1" w:after="100" w:afterAutospacing="1"/>
        <w:jc w:val="both"/>
        <w:rPr>
          <w:rFonts w:cs="Calibri"/>
        </w:rPr>
      </w:pPr>
      <w:r w:rsidRPr="00031EAF">
        <w:rPr>
          <w:rFonts w:cs="Calibri"/>
        </w:rPr>
        <w:t>Used same API CXF to develop the SOAP based web services. And then used SOAP UI to test both rest as well as soap based web services.</w:t>
      </w:r>
    </w:p>
    <w:p w14:paraId="0BCA84D6" w14:textId="77777777" w:rsidR="00031EAF" w:rsidRPr="00031EAF" w:rsidRDefault="00031EAF" w:rsidP="00031EAF">
      <w:pPr>
        <w:pStyle w:val="ListParagraph"/>
        <w:numPr>
          <w:ilvl w:val="0"/>
          <w:numId w:val="37"/>
        </w:numPr>
        <w:shd w:val="clear" w:color="auto" w:fill="FFFFFF"/>
        <w:tabs>
          <w:tab w:val="left" w:pos="1080"/>
        </w:tabs>
        <w:spacing w:before="100" w:beforeAutospacing="1" w:after="100" w:afterAutospacing="1"/>
        <w:jc w:val="both"/>
        <w:rPr>
          <w:rFonts w:cs="Calibri"/>
        </w:rPr>
      </w:pPr>
      <w:r w:rsidRPr="00031EAF">
        <w:rPr>
          <w:rFonts w:cs="Calibri"/>
        </w:rPr>
        <w:t>Accommodated last minute requirement changes and high priority issues and make sure the expectations from client.</w:t>
      </w:r>
    </w:p>
    <w:p w14:paraId="7356B492" w14:textId="77777777" w:rsidR="00031EAF" w:rsidRPr="00031EAF" w:rsidRDefault="00031EAF" w:rsidP="00031EAF">
      <w:pPr>
        <w:pStyle w:val="ListParagraph"/>
        <w:numPr>
          <w:ilvl w:val="0"/>
          <w:numId w:val="37"/>
        </w:numPr>
        <w:shd w:val="clear" w:color="auto" w:fill="FFFFFF"/>
        <w:tabs>
          <w:tab w:val="left" w:pos="1080"/>
        </w:tabs>
        <w:spacing w:before="100" w:beforeAutospacing="1" w:after="100" w:afterAutospacing="1"/>
        <w:jc w:val="both"/>
        <w:rPr>
          <w:rFonts w:cs="Calibri"/>
        </w:rPr>
      </w:pPr>
      <w:r w:rsidRPr="00031EAF">
        <w:rPr>
          <w:rFonts w:cs="Calibri"/>
        </w:rPr>
        <w:t>Debugged issues related to performance of an application and discussed with performance Testers to optimize the performance using Rational Application Tester tool.</w:t>
      </w:r>
    </w:p>
    <w:p w14:paraId="605A3308" w14:textId="77777777" w:rsidR="00031EAF" w:rsidRPr="00031EAF" w:rsidRDefault="00031EAF" w:rsidP="00031EAF">
      <w:pPr>
        <w:pStyle w:val="ListParagraph"/>
        <w:numPr>
          <w:ilvl w:val="0"/>
          <w:numId w:val="37"/>
        </w:numPr>
        <w:shd w:val="clear" w:color="auto" w:fill="FFFFFF"/>
        <w:tabs>
          <w:tab w:val="left" w:pos="1080"/>
        </w:tabs>
        <w:spacing w:before="100" w:beforeAutospacing="1" w:after="100" w:afterAutospacing="1"/>
        <w:jc w:val="both"/>
        <w:rPr>
          <w:rFonts w:cs="Calibri"/>
        </w:rPr>
      </w:pPr>
      <w:r w:rsidRPr="00031EAF">
        <w:rPr>
          <w:rFonts w:cs="Calibri"/>
        </w:rPr>
        <w:t>Have written stored procedures for batch jobs &amp; integrated with Ctrl - M to run at specific times.</w:t>
      </w:r>
    </w:p>
    <w:p w14:paraId="7F64AC9E" w14:textId="77777777" w:rsidR="00031EAF" w:rsidRPr="00031EAF" w:rsidRDefault="00031EAF" w:rsidP="00031EAF">
      <w:pPr>
        <w:pStyle w:val="ListParagraph"/>
        <w:numPr>
          <w:ilvl w:val="0"/>
          <w:numId w:val="37"/>
        </w:numPr>
        <w:shd w:val="clear" w:color="auto" w:fill="FFFFFF"/>
        <w:tabs>
          <w:tab w:val="left" w:pos="1080"/>
        </w:tabs>
        <w:spacing w:before="100" w:beforeAutospacing="1" w:after="100" w:afterAutospacing="1"/>
        <w:jc w:val="both"/>
        <w:rPr>
          <w:rFonts w:cs="Calibri"/>
        </w:rPr>
      </w:pPr>
      <w:r w:rsidRPr="00031EAF">
        <w:rPr>
          <w:rFonts w:cs="Calibri"/>
        </w:rPr>
        <w:t>Supported for the defects on time based priority in DEV/QA/ UAT and PROD environments.</w:t>
      </w:r>
    </w:p>
    <w:p w14:paraId="543F2D1F" w14:textId="77777777" w:rsidR="00031EAF" w:rsidRPr="00031EAF" w:rsidRDefault="00031EAF" w:rsidP="00031EAF">
      <w:pPr>
        <w:pStyle w:val="ListParagraph"/>
        <w:numPr>
          <w:ilvl w:val="0"/>
          <w:numId w:val="37"/>
        </w:numPr>
        <w:shd w:val="clear" w:color="auto" w:fill="FFFFFF"/>
        <w:tabs>
          <w:tab w:val="left" w:pos="1080"/>
        </w:tabs>
        <w:spacing w:before="100" w:beforeAutospacing="1" w:after="100" w:afterAutospacing="1"/>
        <w:jc w:val="both"/>
        <w:rPr>
          <w:rFonts w:cs="Calibri"/>
        </w:rPr>
      </w:pPr>
      <w:r w:rsidRPr="00031EAF">
        <w:rPr>
          <w:rFonts w:cs="Calibri"/>
        </w:rPr>
        <w:t>Used JUnit test cases &amp; make sure the quality metrics using find bugs, PMD &amp; code coverage.</w:t>
      </w:r>
    </w:p>
    <w:p w14:paraId="16B2E4B1" w14:textId="77777777" w:rsidR="00031EAF" w:rsidRPr="00031EAF" w:rsidRDefault="00031EAF" w:rsidP="00031EAF">
      <w:pPr>
        <w:pStyle w:val="ListParagraph"/>
        <w:numPr>
          <w:ilvl w:val="0"/>
          <w:numId w:val="37"/>
        </w:numPr>
        <w:shd w:val="clear" w:color="auto" w:fill="FFFFFF"/>
        <w:tabs>
          <w:tab w:val="left" w:pos="1080"/>
        </w:tabs>
        <w:spacing w:before="100" w:beforeAutospacing="1" w:after="100" w:afterAutospacing="1"/>
        <w:jc w:val="both"/>
        <w:rPr>
          <w:rFonts w:cs="Calibri"/>
        </w:rPr>
      </w:pPr>
      <w:r w:rsidRPr="00031EAF">
        <w:rPr>
          <w:rFonts w:cs="Calibri"/>
        </w:rPr>
        <w:t>Involved in writing &amp; building the code using ANT &amp; maintained continuous integration using Jenkins.</w:t>
      </w:r>
    </w:p>
    <w:p w14:paraId="16859968" w14:textId="62AC1090" w:rsidR="00031EAF" w:rsidRPr="00031EAF" w:rsidRDefault="00031EAF" w:rsidP="00031EAF">
      <w:pPr>
        <w:pStyle w:val="ListParagraph"/>
        <w:numPr>
          <w:ilvl w:val="0"/>
          <w:numId w:val="37"/>
        </w:numPr>
        <w:shd w:val="clear" w:color="auto" w:fill="FFFFFF"/>
        <w:tabs>
          <w:tab w:val="left" w:pos="1080"/>
        </w:tabs>
        <w:jc w:val="both"/>
        <w:rPr>
          <w:rFonts w:cs="Calibri"/>
        </w:rPr>
      </w:pPr>
      <w:r w:rsidRPr="00031EAF">
        <w:rPr>
          <w:rFonts w:cs="Calibri"/>
        </w:rPr>
        <w:t>Used Jazz tool for version controlling &amp; tracking.</w:t>
      </w:r>
    </w:p>
    <w:p w14:paraId="513CE763" w14:textId="4477BA2A" w:rsidR="00F24BCD" w:rsidRPr="004500A8" w:rsidRDefault="00F24BCD" w:rsidP="00031EAF">
      <w:pPr>
        <w:tabs>
          <w:tab w:val="left" w:pos="3960"/>
        </w:tabs>
        <w:spacing w:before="120" w:after="120"/>
        <w:jc w:val="both"/>
        <w:rPr>
          <w:rFonts w:ascii="Calibri" w:eastAsia="Calibri" w:hAnsi="Calibri" w:cs="Calibri"/>
          <w:sz w:val="22"/>
          <w:szCs w:val="22"/>
        </w:rPr>
      </w:pPr>
      <w:r w:rsidRPr="004500A8">
        <w:rPr>
          <w:rFonts w:ascii="Calibri" w:hAnsi="Calibri" w:cs="Calibri"/>
          <w:noProof/>
          <w:sz w:val="22"/>
          <w:szCs w:val="22"/>
          <w:lang w:val="en-IN" w:eastAsia="en-IN"/>
        </w:rPr>
        <mc:AlternateContent>
          <mc:Choice Requires="wpg">
            <w:drawing>
              <wp:anchor distT="0" distB="0" distL="114300" distR="114300" simplePos="0" relativeHeight="251664896" behindDoc="1" locked="0" layoutInCell="1" allowOverlap="1" wp14:anchorId="2885A0A6" wp14:editId="2970D86C">
                <wp:simplePos x="0" y="0"/>
                <wp:positionH relativeFrom="page">
                  <wp:posOffset>469900</wp:posOffset>
                </wp:positionH>
                <wp:positionV relativeFrom="page">
                  <wp:posOffset>733425</wp:posOffset>
                </wp:positionV>
                <wp:extent cx="6867525" cy="10160"/>
                <wp:effectExtent l="0" t="38100" r="0" b="27940"/>
                <wp:wrapNone/>
                <wp:docPr id="1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10160"/>
                          <a:chOff x="740" y="1155"/>
                          <a:chExt cx="10815" cy="16"/>
                        </a:xfrm>
                      </wpg:grpSpPr>
                      <wps:wsp>
                        <wps:cNvPr id="17" name="Freeform 26"/>
                        <wps:cNvSpPr>
                          <a:spLocks/>
                        </wps:cNvSpPr>
                        <wps:spPr bwMode="auto">
                          <a:xfrm>
                            <a:off x="740" y="1155"/>
                            <a:ext cx="10815" cy="16"/>
                          </a:xfrm>
                          <a:custGeom>
                            <a:avLst/>
                            <a:gdLst>
                              <a:gd name="T0" fmla="+- 0 11555 740"/>
                              <a:gd name="T1" fmla="*/ T0 w 10815"/>
                              <a:gd name="T2" fmla="+- 0 1171 1155"/>
                              <a:gd name="T3" fmla="*/ 1171 h 16"/>
                              <a:gd name="T4" fmla="+- 0 740 740"/>
                              <a:gd name="T5" fmla="*/ T4 w 10815"/>
                              <a:gd name="T6" fmla="+- 0 1171 1155"/>
                              <a:gd name="T7" fmla="*/ 1171 h 16"/>
                              <a:gd name="T8" fmla="+- 0 740 740"/>
                              <a:gd name="T9" fmla="*/ T8 w 10815"/>
                              <a:gd name="T10" fmla="+- 0 1155 1155"/>
                              <a:gd name="T11" fmla="*/ 1155 h 16"/>
                              <a:gd name="T12" fmla="+- 0 11555 740"/>
                              <a:gd name="T13" fmla="*/ T12 w 10815"/>
                              <a:gd name="T14" fmla="+- 0 1155 1155"/>
                              <a:gd name="T15" fmla="*/ 1155 h 16"/>
                              <a:gd name="T16" fmla="+- 0 11555 740"/>
                              <a:gd name="T17" fmla="*/ T16 w 10815"/>
                              <a:gd name="T18" fmla="+- 0 1171 1155"/>
                              <a:gd name="T19" fmla="*/ 1171 h 16"/>
                            </a:gdLst>
                            <a:ahLst/>
                            <a:cxnLst>
                              <a:cxn ang="0">
                                <a:pos x="T1" y="T3"/>
                              </a:cxn>
                              <a:cxn ang="0">
                                <a:pos x="T5" y="T7"/>
                              </a:cxn>
                              <a:cxn ang="0">
                                <a:pos x="T9" y="T11"/>
                              </a:cxn>
                              <a:cxn ang="0">
                                <a:pos x="T13" y="T15"/>
                              </a:cxn>
                              <a:cxn ang="0">
                                <a:pos x="T17" y="T19"/>
                              </a:cxn>
                            </a:cxnLst>
                            <a:rect l="0" t="0" r="r" b="b"/>
                            <a:pathLst>
                              <a:path w="10815" h="16">
                                <a:moveTo>
                                  <a:pt x="10815" y="16"/>
                                </a:moveTo>
                                <a:lnTo>
                                  <a:pt x="0" y="16"/>
                                </a:lnTo>
                                <a:lnTo>
                                  <a:pt x="0" y="0"/>
                                </a:lnTo>
                                <a:lnTo>
                                  <a:pt x="10815" y="0"/>
                                </a:lnTo>
                                <a:lnTo>
                                  <a:pt x="10815" y="16"/>
                                </a:lnTo>
                                <a:close/>
                              </a:path>
                            </a:pathLst>
                          </a:custGeom>
                          <a:no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9C87827" id="Group 1" o:spid="_x0000_s1026" style="position:absolute;margin-left:37pt;margin-top:57.75pt;width:540.75pt;height:.8pt;z-index:-251651584;mso-position-horizontal-relative:page;mso-position-vertical-relative:page" coordorigin="740,1155" coordsize="1081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">
                <v:shape id="Freeform 26" o:spid="_x0000_s1027" style="position:absolute;left:740;top:1155;width:10815;height:16;visibility:visible;mso-wrap-style:square;v-text-anchor:top" coordsize="108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" path="m10815,16l,16,,,10815,r,16xe" filled="f" stroked="f">
                  <v:path arrowok="t" o:connecttype="custom" o:connectlocs="10815,1171;0,1171;0,1155;10815,1155;10815,1171" o:connectangles="0,0,0,0,0"/>
                </v:shape>
                <w10:wrap anchorx="page" anchory="page"/>
              </v:group>
            </w:pict>
          </mc:Fallback>
        </mc:AlternateContent>
      </w:r>
      <w:r w:rsidRPr="004500A8">
        <w:rPr>
          <w:rFonts w:ascii="Calibri" w:eastAsia="Calibri" w:hAnsi="Calibri" w:cs="Calibri"/>
          <w:b/>
          <w:sz w:val="22"/>
          <w:szCs w:val="22"/>
          <w:u w:val="single" w:color="000000"/>
        </w:rPr>
        <w:t>Key</w:t>
      </w:r>
      <w:r w:rsidR="00B84096" w:rsidRPr="004500A8">
        <w:rPr>
          <w:rFonts w:ascii="Calibri" w:eastAsia="Calibri" w:hAnsi="Calibri" w:cs="Calibri"/>
          <w:b/>
          <w:sz w:val="22"/>
          <w:szCs w:val="22"/>
          <w:u w:val="single" w:color="000000"/>
        </w:rPr>
        <w:t xml:space="preserve"> </w:t>
      </w:r>
      <w:r w:rsidRPr="004500A8">
        <w:rPr>
          <w:rFonts w:ascii="Calibri" w:eastAsia="Calibri" w:hAnsi="Calibri" w:cs="Calibri"/>
          <w:b/>
          <w:sz w:val="22"/>
          <w:szCs w:val="22"/>
          <w:u w:val="single" w:color="000000"/>
        </w:rPr>
        <w:t>Project</w:t>
      </w:r>
      <w:r w:rsidR="00B84096" w:rsidRPr="004500A8">
        <w:rPr>
          <w:rFonts w:ascii="Calibri" w:eastAsia="Calibri" w:hAnsi="Calibri" w:cs="Calibri"/>
          <w:b/>
          <w:sz w:val="22"/>
          <w:szCs w:val="22"/>
          <w:u w:val="single" w:color="000000"/>
        </w:rPr>
        <w:t xml:space="preserve"> </w:t>
      </w:r>
      <w:r w:rsidRPr="004500A8">
        <w:rPr>
          <w:rFonts w:ascii="Calibri" w:eastAsia="Calibri" w:hAnsi="Calibri" w:cs="Calibri"/>
          <w:b/>
          <w:sz w:val="22"/>
          <w:szCs w:val="22"/>
          <w:u w:val="single" w:color="000000"/>
        </w:rPr>
        <w:t>Accomplishments</w:t>
      </w:r>
      <w:r w:rsidRPr="004500A8">
        <w:rPr>
          <w:rFonts w:ascii="Calibri" w:eastAsia="Calibri" w:hAnsi="Calibri" w:cs="Calibri"/>
          <w:b/>
          <w:sz w:val="22"/>
          <w:szCs w:val="22"/>
        </w:rPr>
        <w:t>:</w:t>
      </w:r>
    </w:p>
    <w:p w14:paraId="22D00026" w14:textId="4B59B50A" w:rsidR="00F24BCD" w:rsidRPr="004500A8" w:rsidRDefault="00F24BCD" w:rsidP="004500A8">
      <w:pPr>
        <w:pStyle w:val="ListParagraph"/>
        <w:numPr>
          <w:ilvl w:val="0"/>
          <w:numId w:val="36"/>
        </w:numPr>
        <w:tabs>
          <w:tab w:val="left" w:pos="3960"/>
        </w:tabs>
        <w:jc w:val="both"/>
        <w:rPr>
          <w:rFonts w:cs="Calibri"/>
        </w:rPr>
      </w:pPr>
      <w:r w:rsidRPr="004500A8">
        <w:rPr>
          <w:rFonts w:eastAsia="Arial" w:cs="Calibri"/>
        </w:rPr>
        <w:t>CMDB</w:t>
      </w:r>
      <w:r w:rsidRPr="004500A8">
        <w:rPr>
          <w:rFonts w:cs="Calibri"/>
          <w:b/>
        </w:rPr>
        <w:t>/</w:t>
      </w:r>
      <w:r w:rsidRPr="004500A8">
        <w:rPr>
          <w:rFonts w:cs="Calibri"/>
          <w:bCs/>
        </w:rPr>
        <w:t>Discovery</w:t>
      </w:r>
      <w:r w:rsidRPr="004500A8">
        <w:rPr>
          <w:rFonts w:cs="Calibri"/>
          <w:b/>
        </w:rPr>
        <w:t>:</w:t>
      </w:r>
      <w:r w:rsidRPr="004500A8">
        <w:rPr>
          <w:rFonts w:cs="Calibri"/>
        </w:rPr>
        <w:t xml:space="preserve"> Scheduling discovery to automatically discover Configuration items and maintain software, hardware assets i.e., retire unused CI’s (Also used to maintain software contracts)</w:t>
      </w:r>
    </w:p>
    <w:p w14:paraId="5B057059" w14:textId="4B831D2B" w:rsidR="00F24BCD" w:rsidRPr="004500A8" w:rsidRDefault="00F24BCD" w:rsidP="004500A8">
      <w:pPr>
        <w:pStyle w:val="ListParagraph"/>
        <w:numPr>
          <w:ilvl w:val="0"/>
          <w:numId w:val="36"/>
        </w:numPr>
        <w:tabs>
          <w:tab w:val="left" w:pos="3960"/>
        </w:tabs>
        <w:jc w:val="both"/>
        <w:rPr>
          <w:rFonts w:cs="Calibri"/>
          <w:shd w:val="clear" w:color="auto" w:fill="FFFFFF"/>
        </w:rPr>
      </w:pPr>
      <w:r w:rsidRPr="004500A8">
        <w:rPr>
          <w:rFonts w:eastAsia="Arial" w:cs="Calibri"/>
        </w:rPr>
        <w:t xml:space="preserve">CMDB: </w:t>
      </w:r>
      <w:r w:rsidRPr="004500A8">
        <w:rPr>
          <w:rFonts w:cs="Calibri"/>
          <w:shd w:val="clear" w:color="auto" w:fill="FFFFFF"/>
        </w:rPr>
        <w:t> Configuration Management tasks related to ServiceNow, Mapping, and other data sources for CMDB. Remediates errors, investigates connectivity issues, and monitors performances for all systems related to Configuration Management.</w:t>
      </w:r>
    </w:p>
    <w:p w14:paraId="1C9AF03D" w14:textId="37834CE1" w:rsidR="00611330" w:rsidRPr="004500A8" w:rsidRDefault="0099338A" w:rsidP="004500A8">
      <w:pPr>
        <w:pStyle w:val="Body"/>
        <w:shd w:val="clear" w:color="auto" w:fill="FFFFFF"/>
        <w:tabs>
          <w:tab w:val="left" w:pos="3960"/>
        </w:tabs>
        <w:spacing w:before="120" w:after="120"/>
        <w:jc w:val="both"/>
        <w:rPr>
          <w:rFonts w:ascii="Calibri" w:eastAsia="Calibri" w:hAnsi="Calibri" w:cs="Calibri"/>
          <w:b/>
          <w:sz w:val="22"/>
          <w:szCs w:val="22"/>
          <w:u w:val="single"/>
        </w:rPr>
      </w:pPr>
      <w:r w:rsidRPr="004500A8">
        <w:rPr>
          <w:rFonts w:ascii="Calibri" w:eastAsia="Calibri" w:hAnsi="Calibri" w:cs="Calibri"/>
          <w:b/>
          <w:sz w:val="22"/>
          <w:szCs w:val="22"/>
          <w:u w:val="single"/>
        </w:rPr>
        <w:t xml:space="preserve"> </w:t>
      </w:r>
      <w:proofErr w:type="spellStart"/>
      <w:r w:rsidRPr="004500A8">
        <w:rPr>
          <w:rFonts w:ascii="Calibri" w:eastAsia="Calibri" w:hAnsi="Calibri" w:cs="Calibri"/>
          <w:b/>
          <w:sz w:val="22"/>
          <w:szCs w:val="22"/>
          <w:u w:val="single"/>
        </w:rPr>
        <w:t>ServiceNow</w:t>
      </w:r>
      <w:proofErr w:type="spellEnd"/>
      <w:r w:rsidRPr="004500A8">
        <w:rPr>
          <w:rFonts w:ascii="Calibri" w:eastAsia="Calibri" w:hAnsi="Calibri" w:cs="Calibri"/>
          <w:b/>
          <w:sz w:val="22"/>
          <w:szCs w:val="22"/>
          <w:u w:val="single"/>
        </w:rPr>
        <w:t xml:space="preserve"> </w:t>
      </w:r>
      <w:r w:rsidR="00AF466A" w:rsidRPr="004500A8">
        <w:rPr>
          <w:rFonts w:ascii="Calibri" w:eastAsia="Calibri" w:hAnsi="Calibri" w:cs="Calibri"/>
          <w:b/>
          <w:sz w:val="22"/>
          <w:szCs w:val="22"/>
          <w:u w:val="single"/>
        </w:rPr>
        <w:t>Lead Boyd</w:t>
      </w:r>
      <w:r w:rsidR="007B3E88" w:rsidRPr="004500A8">
        <w:rPr>
          <w:rFonts w:ascii="Calibri" w:eastAsia="Calibri" w:hAnsi="Calibri" w:cs="Calibri"/>
          <w:b/>
          <w:sz w:val="22"/>
          <w:szCs w:val="22"/>
          <w:u w:val="single"/>
        </w:rPr>
        <w:t xml:space="preserve"> </w:t>
      </w:r>
      <w:r w:rsidR="00032BD6" w:rsidRPr="004500A8">
        <w:rPr>
          <w:rFonts w:ascii="Calibri" w:eastAsia="Calibri" w:hAnsi="Calibri" w:cs="Calibri"/>
          <w:b/>
          <w:sz w:val="22"/>
          <w:szCs w:val="22"/>
          <w:u w:val="single"/>
        </w:rPr>
        <w:t>Gaming</w:t>
      </w:r>
      <w:r w:rsidR="000E5FD4" w:rsidRPr="004500A8">
        <w:rPr>
          <w:rFonts w:ascii="Calibri" w:eastAsia="Calibri" w:hAnsi="Calibri" w:cs="Calibri"/>
          <w:b/>
          <w:sz w:val="22"/>
          <w:szCs w:val="22"/>
          <w:u w:val="single"/>
        </w:rPr>
        <w:t xml:space="preserve"> </w:t>
      </w:r>
      <w:r w:rsidR="00032BD6" w:rsidRPr="004500A8">
        <w:rPr>
          <w:rFonts w:ascii="Calibri" w:eastAsia="Calibri" w:hAnsi="Calibri" w:cs="Calibri"/>
          <w:b/>
          <w:sz w:val="22"/>
          <w:szCs w:val="22"/>
          <w:u w:val="single"/>
        </w:rPr>
        <w:t>(Las</w:t>
      </w:r>
      <w:r w:rsidR="00E02EC8" w:rsidRPr="004500A8">
        <w:rPr>
          <w:rFonts w:ascii="Calibri" w:eastAsia="Calibri" w:hAnsi="Calibri" w:cs="Calibri"/>
          <w:b/>
          <w:sz w:val="22"/>
          <w:szCs w:val="22"/>
          <w:u w:val="single"/>
        </w:rPr>
        <w:t xml:space="preserve"> V</w:t>
      </w:r>
      <w:r w:rsidR="00032BD6" w:rsidRPr="004500A8">
        <w:rPr>
          <w:rFonts w:ascii="Calibri" w:eastAsia="Calibri" w:hAnsi="Calibri" w:cs="Calibri"/>
          <w:b/>
          <w:sz w:val="22"/>
          <w:szCs w:val="22"/>
          <w:u w:val="single"/>
        </w:rPr>
        <w:t>egas</w:t>
      </w:r>
      <w:r w:rsidR="00C347E0" w:rsidRPr="004500A8">
        <w:rPr>
          <w:rFonts w:ascii="Calibri" w:eastAsia="Calibri" w:hAnsi="Calibri" w:cs="Calibri"/>
          <w:b/>
          <w:sz w:val="22"/>
          <w:szCs w:val="22"/>
          <w:u w:val="single"/>
        </w:rPr>
        <w:t>)</w:t>
      </w:r>
      <w:r w:rsidR="001207AD">
        <w:rPr>
          <w:rFonts w:ascii="Calibri" w:eastAsia="Calibri" w:hAnsi="Calibri" w:cs="Calibri"/>
          <w:b/>
          <w:sz w:val="22"/>
          <w:szCs w:val="22"/>
          <w:u w:val="single"/>
        </w:rPr>
        <w:tab/>
      </w:r>
      <w:r w:rsidR="001207AD">
        <w:rPr>
          <w:rFonts w:ascii="Calibri" w:eastAsia="Calibri" w:hAnsi="Calibri" w:cs="Calibri"/>
          <w:b/>
          <w:sz w:val="22"/>
          <w:szCs w:val="22"/>
          <w:u w:val="single"/>
        </w:rPr>
        <w:tab/>
      </w:r>
      <w:r w:rsidR="001207AD">
        <w:rPr>
          <w:rFonts w:ascii="Calibri" w:eastAsia="Calibri" w:hAnsi="Calibri" w:cs="Calibri"/>
          <w:b/>
          <w:sz w:val="22"/>
          <w:szCs w:val="22"/>
          <w:u w:val="single"/>
        </w:rPr>
        <w:tab/>
      </w:r>
      <w:r w:rsidR="001207AD">
        <w:rPr>
          <w:rFonts w:ascii="Calibri" w:eastAsia="Calibri" w:hAnsi="Calibri" w:cs="Calibri"/>
          <w:b/>
          <w:sz w:val="22"/>
          <w:szCs w:val="22"/>
          <w:u w:val="single"/>
        </w:rPr>
        <w:tab/>
      </w:r>
      <w:r w:rsidR="001207AD">
        <w:rPr>
          <w:rFonts w:ascii="Calibri" w:eastAsia="Calibri" w:hAnsi="Calibri" w:cs="Calibri"/>
          <w:b/>
          <w:sz w:val="22"/>
          <w:szCs w:val="22"/>
          <w:u w:val="single"/>
        </w:rPr>
        <w:tab/>
      </w:r>
      <w:r w:rsidR="001207AD">
        <w:rPr>
          <w:rFonts w:ascii="Calibri" w:eastAsia="Calibri" w:hAnsi="Calibri" w:cs="Calibri"/>
          <w:b/>
          <w:sz w:val="22"/>
          <w:szCs w:val="22"/>
          <w:u w:val="single"/>
        </w:rPr>
        <w:tab/>
      </w:r>
      <w:r w:rsidR="001207AD">
        <w:rPr>
          <w:rFonts w:ascii="Calibri" w:eastAsia="Calibri" w:hAnsi="Calibri" w:cs="Calibri"/>
          <w:b/>
          <w:sz w:val="22"/>
          <w:szCs w:val="22"/>
          <w:u w:val="single"/>
        </w:rPr>
        <w:tab/>
      </w:r>
      <w:r w:rsidR="001207AD">
        <w:rPr>
          <w:rFonts w:ascii="Calibri" w:eastAsia="Calibri" w:hAnsi="Calibri" w:cs="Calibri"/>
          <w:b/>
          <w:sz w:val="22"/>
          <w:szCs w:val="22"/>
          <w:u w:val="single"/>
        </w:rPr>
        <w:tab/>
      </w:r>
      <w:r w:rsidR="00031EAF">
        <w:rPr>
          <w:rFonts w:ascii="Calibri" w:eastAsia="Calibri" w:hAnsi="Calibri" w:cs="Calibri"/>
          <w:b/>
          <w:sz w:val="22"/>
          <w:szCs w:val="22"/>
          <w:u w:val="single"/>
        </w:rPr>
        <w:t xml:space="preserve"> Oct’</w:t>
      </w:r>
      <w:r w:rsidR="0018491E" w:rsidRPr="004500A8">
        <w:rPr>
          <w:rFonts w:ascii="Calibri" w:eastAsia="Calibri" w:hAnsi="Calibri" w:cs="Calibri"/>
          <w:b/>
          <w:sz w:val="22"/>
          <w:szCs w:val="22"/>
          <w:u w:val="single"/>
        </w:rPr>
        <w:t>201</w:t>
      </w:r>
      <w:r w:rsidR="007B3E88" w:rsidRPr="004500A8">
        <w:rPr>
          <w:rFonts w:ascii="Calibri" w:eastAsia="Calibri" w:hAnsi="Calibri" w:cs="Calibri"/>
          <w:b/>
          <w:sz w:val="22"/>
          <w:szCs w:val="22"/>
          <w:u w:val="single"/>
        </w:rPr>
        <w:t>8</w:t>
      </w:r>
      <w:r w:rsidR="0018491E" w:rsidRPr="004500A8">
        <w:rPr>
          <w:rFonts w:ascii="Calibri" w:eastAsia="Calibri" w:hAnsi="Calibri" w:cs="Calibri"/>
          <w:b/>
          <w:sz w:val="22"/>
          <w:szCs w:val="22"/>
          <w:u w:val="single"/>
        </w:rPr>
        <w:t>–</w:t>
      </w:r>
      <w:r w:rsidRPr="004500A8">
        <w:rPr>
          <w:rFonts w:ascii="Calibri" w:eastAsia="Calibri" w:hAnsi="Calibri" w:cs="Calibri"/>
          <w:b/>
          <w:sz w:val="22"/>
          <w:szCs w:val="22"/>
          <w:u w:val="single"/>
        </w:rPr>
        <w:t>Dec</w:t>
      </w:r>
      <w:r w:rsidR="00031EAF">
        <w:rPr>
          <w:rFonts w:ascii="Calibri" w:eastAsia="Calibri" w:hAnsi="Calibri" w:cs="Calibri"/>
          <w:b/>
          <w:sz w:val="22"/>
          <w:szCs w:val="22"/>
          <w:u w:val="single"/>
        </w:rPr>
        <w:t>’2019</w:t>
      </w:r>
    </w:p>
    <w:p w14:paraId="1A4D73E3" w14:textId="77777777" w:rsidR="00BB2981" w:rsidRDefault="00BB2981" w:rsidP="00BB2981">
      <w:pPr>
        <w:pStyle w:val="Body"/>
        <w:shd w:val="clear" w:color="auto" w:fill="FFFFFF"/>
        <w:tabs>
          <w:tab w:val="left" w:pos="3960"/>
        </w:tabs>
        <w:jc w:val="both"/>
        <w:rPr>
          <w:rFonts w:ascii="Calibri" w:hAnsi="Calibri" w:cs="Calibri"/>
          <w:b/>
          <w:sz w:val="22"/>
          <w:szCs w:val="22"/>
        </w:rPr>
      </w:pPr>
    </w:p>
    <w:p w14:paraId="692CA497" w14:textId="0B269F71" w:rsidR="00BB2981" w:rsidRPr="00BB2981" w:rsidRDefault="00BB2981" w:rsidP="00BB2981">
      <w:pPr>
        <w:pStyle w:val="Body"/>
        <w:shd w:val="clear" w:color="auto" w:fill="FFFFFF"/>
        <w:tabs>
          <w:tab w:val="left" w:pos="3960"/>
        </w:tabs>
        <w:jc w:val="both"/>
        <w:rPr>
          <w:rFonts w:ascii="Calibri" w:hAnsi="Calibri" w:cs="Calibri"/>
          <w:b/>
          <w:sz w:val="22"/>
          <w:szCs w:val="22"/>
        </w:rPr>
      </w:pPr>
      <w:r w:rsidRPr="00BB2981">
        <w:rPr>
          <w:rFonts w:ascii="Calibri" w:hAnsi="Calibri" w:cs="Calibri"/>
          <w:b/>
          <w:sz w:val="22"/>
          <w:szCs w:val="22"/>
        </w:rPr>
        <w:t>Responsibilities:</w:t>
      </w:r>
    </w:p>
    <w:p w14:paraId="1D8933B4" w14:textId="3B488BEC" w:rsidR="0099338A" w:rsidRPr="004500A8" w:rsidRDefault="00AF466A" w:rsidP="004500A8">
      <w:pPr>
        <w:pStyle w:val="Body"/>
        <w:numPr>
          <w:ilvl w:val="0"/>
          <w:numId w:val="18"/>
        </w:numPr>
        <w:shd w:val="clear" w:color="auto" w:fill="FFFFFF"/>
        <w:tabs>
          <w:tab w:val="left" w:pos="3960"/>
        </w:tabs>
        <w:jc w:val="both"/>
        <w:rPr>
          <w:rFonts w:ascii="Calibri" w:hAnsi="Calibri" w:cs="Calibri"/>
          <w:sz w:val="22"/>
          <w:szCs w:val="22"/>
        </w:rPr>
      </w:pPr>
      <w:r w:rsidRPr="004500A8">
        <w:rPr>
          <w:rFonts w:ascii="Calibri" w:hAnsi="Calibri" w:cs="Calibri"/>
          <w:w w:val="95"/>
          <w:sz w:val="22"/>
          <w:szCs w:val="22"/>
        </w:rPr>
        <w:t xml:space="preserve">Design, </w:t>
      </w:r>
      <w:r w:rsidR="000E5FD4" w:rsidRPr="004500A8">
        <w:rPr>
          <w:rFonts w:ascii="Calibri" w:hAnsi="Calibri" w:cs="Calibri"/>
          <w:w w:val="95"/>
          <w:sz w:val="22"/>
          <w:szCs w:val="22"/>
        </w:rPr>
        <w:t xml:space="preserve">Development, and Implementation of the Existing Application like Service </w:t>
      </w:r>
      <w:proofErr w:type="spellStart"/>
      <w:r w:rsidR="000E5FD4" w:rsidRPr="004500A8">
        <w:rPr>
          <w:rFonts w:ascii="Calibri" w:hAnsi="Calibri" w:cs="Calibri"/>
          <w:w w:val="95"/>
          <w:sz w:val="22"/>
          <w:szCs w:val="22"/>
        </w:rPr>
        <w:t>Catalog</w:t>
      </w:r>
      <w:proofErr w:type="spellEnd"/>
      <w:r w:rsidR="005A7384" w:rsidRPr="004500A8">
        <w:rPr>
          <w:rFonts w:ascii="Calibri" w:hAnsi="Calibri" w:cs="Calibri"/>
          <w:w w:val="95"/>
          <w:sz w:val="22"/>
          <w:szCs w:val="22"/>
        </w:rPr>
        <w:t xml:space="preserve">, </w:t>
      </w:r>
      <w:r w:rsidR="009512A3" w:rsidRPr="004500A8">
        <w:rPr>
          <w:rFonts w:ascii="Calibri" w:hAnsi="Calibri" w:cs="Calibri"/>
          <w:w w:val="95"/>
          <w:sz w:val="22"/>
          <w:szCs w:val="22"/>
        </w:rPr>
        <w:t>CSM, Knowledge</w:t>
      </w:r>
      <w:r w:rsidR="005A7384" w:rsidRPr="004500A8">
        <w:rPr>
          <w:rFonts w:ascii="Calibri" w:hAnsi="Calibri" w:cs="Calibri"/>
          <w:w w:val="95"/>
          <w:sz w:val="22"/>
          <w:szCs w:val="22"/>
        </w:rPr>
        <w:t xml:space="preserve"> Management, Incident Management, Project Portfolio Management, Dashboards,</w:t>
      </w:r>
      <w:r w:rsidR="00B50076" w:rsidRPr="004500A8">
        <w:rPr>
          <w:rFonts w:ascii="Calibri" w:hAnsi="Calibri" w:cs="Calibri"/>
          <w:b/>
          <w:bCs/>
          <w:color w:val="222222"/>
          <w:sz w:val="22"/>
          <w:szCs w:val="22"/>
          <w:shd w:val="clear" w:color="auto" w:fill="FFFFFF"/>
        </w:rPr>
        <w:t xml:space="preserve"> </w:t>
      </w:r>
      <w:r w:rsidR="00B50076" w:rsidRPr="004500A8">
        <w:rPr>
          <w:rFonts w:ascii="Calibri" w:hAnsi="Calibri" w:cs="Calibri"/>
          <w:color w:val="222222"/>
          <w:sz w:val="22"/>
          <w:szCs w:val="22"/>
          <w:shd w:val="clear" w:color="auto" w:fill="FFFFFF"/>
        </w:rPr>
        <w:t>SAP Linear Asset Management</w:t>
      </w:r>
      <w:r w:rsidR="005A7384" w:rsidRPr="004500A8">
        <w:rPr>
          <w:rFonts w:ascii="Calibri" w:hAnsi="Calibri" w:cs="Calibri"/>
          <w:w w:val="95"/>
          <w:sz w:val="22"/>
          <w:szCs w:val="22"/>
        </w:rPr>
        <w:t xml:space="preserve"> Vendor Risk Management, </w:t>
      </w:r>
      <w:r w:rsidR="00B50076" w:rsidRPr="004500A8">
        <w:rPr>
          <w:rFonts w:ascii="Calibri" w:hAnsi="Calibri" w:cs="Calibri"/>
          <w:color w:val="222222"/>
          <w:sz w:val="22"/>
          <w:szCs w:val="22"/>
          <w:shd w:val="clear" w:color="auto" w:fill="FFFFFF"/>
        </w:rPr>
        <w:t>Agile Assets Sign Management</w:t>
      </w:r>
      <w:r w:rsidR="00B50076" w:rsidRPr="004500A8">
        <w:rPr>
          <w:rFonts w:ascii="Calibri" w:hAnsi="Calibri" w:cs="Calibri"/>
          <w:b/>
          <w:bCs/>
          <w:color w:val="222222"/>
          <w:sz w:val="22"/>
          <w:szCs w:val="22"/>
          <w:shd w:val="clear" w:color="auto" w:fill="FFFFFF"/>
        </w:rPr>
        <w:t>,</w:t>
      </w:r>
      <w:r w:rsidR="00F07FE9" w:rsidRPr="004500A8">
        <w:rPr>
          <w:rFonts w:ascii="Calibri" w:hAnsi="Calibri" w:cs="Calibri"/>
          <w:b/>
          <w:bCs/>
          <w:color w:val="222222"/>
          <w:sz w:val="22"/>
          <w:szCs w:val="22"/>
          <w:shd w:val="clear" w:color="auto" w:fill="FFFFFF"/>
        </w:rPr>
        <w:t xml:space="preserve"> </w:t>
      </w:r>
      <w:r w:rsidR="00F07FE9" w:rsidRPr="004500A8">
        <w:rPr>
          <w:rFonts w:ascii="Calibri" w:hAnsi="Calibri" w:cs="Calibri"/>
          <w:color w:val="222222"/>
          <w:sz w:val="22"/>
          <w:szCs w:val="22"/>
          <w:shd w:val="clear" w:color="auto" w:fill="FFFFFF"/>
        </w:rPr>
        <w:t>AWS Discovery</w:t>
      </w:r>
      <w:r w:rsidR="00F07FE9" w:rsidRPr="004500A8">
        <w:rPr>
          <w:rFonts w:ascii="Calibri" w:hAnsi="Calibri" w:cs="Calibri"/>
          <w:b/>
          <w:bCs/>
          <w:color w:val="222222"/>
          <w:sz w:val="22"/>
          <w:szCs w:val="22"/>
          <w:shd w:val="clear" w:color="auto" w:fill="FFFFFF"/>
        </w:rPr>
        <w:t>,</w:t>
      </w:r>
      <w:r w:rsidR="00B50076" w:rsidRPr="004500A8">
        <w:rPr>
          <w:rFonts w:ascii="Calibri" w:hAnsi="Calibri" w:cs="Calibri"/>
          <w:w w:val="95"/>
          <w:sz w:val="22"/>
          <w:szCs w:val="22"/>
        </w:rPr>
        <w:t xml:space="preserve"> Integration</w:t>
      </w:r>
      <w:r w:rsidR="005A7384" w:rsidRPr="004500A8">
        <w:rPr>
          <w:rFonts w:ascii="Calibri" w:hAnsi="Calibri" w:cs="Calibri"/>
          <w:w w:val="95"/>
          <w:sz w:val="22"/>
          <w:szCs w:val="22"/>
        </w:rPr>
        <w:t xml:space="preserve"> Risk Management, Release Management, Change Management, </w:t>
      </w:r>
      <w:r w:rsidR="005A7384" w:rsidRPr="004500A8">
        <w:rPr>
          <w:rFonts w:ascii="Calibri" w:hAnsi="Calibri" w:cs="Calibri"/>
          <w:sz w:val="22"/>
          <w:szCs w:val="22"/>
        </w:rPr>
        <w:t xml:space="preserve">Automated </w:t>
      </w:r>
      <w:r w:rsidR="005A7384" w:rsidRPr="004500A8">
        <w:rPr>
          <w:rFonts w:ascii="Calibri" w:hAnsi="Calibri" w:cs="Calibri"/>
          <w:spacing w:val="-4"/>
          <w:sz w:val="22"/>
          <w:szCs w:val="22"/>
        </w:rPr>
        <w:t xml:space="preserve">Testing </w:t>
      </w:r>
      <w:r w:rsidR="005A7384" w:rsidRPr="004500A8">
        <w:rPr>
          <w:rFonts w:ascii="Calibri" w:hAnsi="Calibri" w:cs="Calibri"/>
          <w:sz w:val="22"/>
          <w:szCs w:val="22"/>
        </w:rPr>
        <w:t>Framework</w:t>
      </w:r>
    </w:p>
    <w:p w14:paraId="3391331E" w14:textId="1EF7EAF8" w:rsidR="005A7384" w:rsidRPr="004500A8" w:rsidRDefault="0099338A" w:rsidP="004500A8">
      <w:pPr>
        <w:pStyle w:val="ListParagraph"/>
        <w:widowControl w:val="0"/>
        <w:numPr>
          <w:ilvl w:val="0"/>
          <w:numId w:val="18"/>
        </w:numPr>
        <w:tabs>
          <w:tab w:val="left" w:pos="833"/>
          <w:tab w:val="left" w:pos="834"/>
          <w:tab w:val="left" w:pos="3960"/>
        </w:tabs>
        <w:autoSpaceDE w:val="0"/>
        <w:autoSpaceDN w:val="0"/>
        <w:ind w:right="190"/>
        <w:contextualSpacing w:val="0"/>
        <w:jc w:val="both"/>
        <w:rPr>
          <w:rFonts w:cs="Calibri"/>
        </w:rPr>
      </w:pPr>
      <w:r w:rsidRPr="004500A8">
        <w:rPr>
          <w:rFonts w:cs="Calibri"/>
        </w:rPr>
        <w:t>Created</w:t>
      </w:r>
      <w:r w:rsidR="00E02EC8" w:rsidRPr="004500A8">
        <w:rPr>
          <w:rFonts w:cs="Calibri"/>
        </w:rPr>
        <w:t xml:space="preserve"> </w:t>
      </w:r>
      <w:r w:rsidRPr="004500A8">
        <w:rPr>
          <w:rFonts w:cs="Calibri"/>
        </w:rPr>
        <w:t>and</w:t>
      </w:r>
      <w:r w:rsidR="00E02EC8" w:rsidRPr="004500A8">
        <w:rPr>
          <w:rFonts w:cs="Calibri"/>
        </w:rPr>
        <w:t xml:space="preserve"> </w:t>
      </w:r>
      <w:r w:rsidRPr="004500A8">
        <w:rPr>
          <w:rFonts w:cs="Calibri"/>
        </w:rPr>
        <w:t>configured</w:t>
      </w:r>
      <w:r w:rsidR="00E02EC8" w:rsidRPr="004500A8">
        <w:rPr>
          <w:rFonts w:cs="Calibri"/>
        </w:rPr>
        <w:t xml:space="preserve"> </w:t>
      </w:r>
      <w:r w:rsidRPr="004500A8">
        <w:rPr>
          <w:rFonts w:cs="Calibri"/>
        </w:rPr>
        <w:t>Business</w:t>
      </w:r>
      <w:r w:rsidR="00E02EC8" w:rsidRPr="004500A8">
        <w:rPr>
          <w:rFonts w:cs="Calibri"/>
        </w:rPr>
        <w:t xml:space="preserve"> </w:t>
      </w:r>
      <w:r w:rsidRPr="004500A8">
        <w:rPr>
          <w:rFonts w:cs="Calibri"/>
        </w:rPr>
        <w:t>Rules,</w:t>
      </w:r>
      <w:r w:rsidR="00E02EC8" w:rsidRPr="004500A8">
        <w:rPr>
          <w:rFonts w:cs="Calibri"/>
        </w:rPr>
        <w:t xml:space="preserve"> </w:t>
      </w:r>
      <w:r w:rsidRPr="004500A8">
        <w:rPr>
          <w:rFonts w:cs="Calibri"/>
        </w:rPr>
        <w:t>UI</w:t>
      </w:r>
      <w:r w:rsidR="00E02EC8" w:rsidRPr="004500A8">
        <w:rPr>
          <w:rFonts w:cs="Calibri"/>
        </w:rPr>
        <w:t xml:space="preserve"> </w:t>
      </w:r>
      <w:r w:rsidRPr="004500A8">
        <w:rPr>
          <w:rFonts w:cs="Calibri"/>
        </w:rPr>
        <w:t>Policies,</w:t>
      </w:r>
      <w:r w:rsidR="00E02EC8" w:rsidRPr="004500A8">
        <w:rPr>
          <w:rFonts w:cs="Calibri"/>
        </w:rPr>
        <w:t xml:space="preserve"> </w:t>
      </w:r>
      <w:r w:rsidRPr="004500A8">
        <w:rPr>
          <w:rFonts w:cs="Calibri"/>
        </w:rPr>
        <w:t>UI</w:t>
      </w:r>
      <w:r w:rsidR="00E02EC8" w:rsidRPr="004500A8">
        <w:rPr>
          <w:rFonts w:cs="Calibri"/>
        </w:rPr>
        <w:t xml:space="preserve"> </w:t>
      </w:r>
      <w:r w:rsidRPr="004500A8">
        <w:rPr>
          <w:rFonts w:cs="Calibri"/>
        </w:rPr>
        <w:t>Actions,</w:t>
      </w:r>
      <w:r w:rsidR="00E02EC8" w:rsidRPr="004500A8">
        <w:rPr>
          <w:rFonts w:cs="Calibri"/>
        </w:rPr>
        <w:t xml:space="preserve"> </w:t>
      </w:r>
      <w:r w:rsidRPr="004500A8">
        <w:rPr>
          <w:rFonts w:cs="Calibri"/>
        </w:rPr>
        <w:t>Client</w:t>
      </w:r>
      <w:r w:rsidR="00E02EC8" w:rsidRPr="004500A8">
        <w:rPr>
          <w:rFonts w:cs="Calibri"/>
        </w:rPr>
        <w:t xml:space="preserve"> </w:t>
      </w:r>
      <w:r w:rsidRPr="004500A8">
        <w:rPr>
          <w:rFonts w:cs="Calibri"/>
        </w:rPr>
        <w:t>Scripts</w:t>
      </w:r>
      <w:r w:rsidR="00E02EC8" w:rsidRPr="004500A8">
        <w:rPr>
          <w:rFonts w:cs="Calibri"/>
        </w:rPr>
        <w:t xml:space="preserve"> </w:t>
      </w:r>
      <w:r w:rsidRPr="004500A8">
        <w:rPr>
          <w:rFonts w:cs="Calibri"/>
        </w:rPr>
        <w:t>and</w:t>
      </w:r>
      <w:r w:rsidR="00E02EC8" w:rsidRPr="004500A8">
        <w:rPr>
          <w:rFonts w:cs="Calibri"/>
        </w:rPr>
        <w:t xml:space="preserve"> </w:t>
      </w:r>
      <w:r w:rsidRPr="004500A8">
        <w:rPr>
          <w:rFonts w:cs="Calibri"/>
        </w:rPr>
        <w:t>ACLs</w:t>
      </w:r>
      <w:r w:rsidR="00E02EC8" w:rsidRPr="004500A8">
        <w:rPr>
          <w:rFonts w:cs="Calibri"/>
        </w:rPr>
        <w:t xml:space="preserve"> </w:t>
      </w:r>
      <w:r w:rsidRPr="004500A8">
        <w:rPr>
          <w:rFonts w:cs="Calibri"/>
        </w:rPr>
        <w:t>including advanced scripting of each and configuring Notifications, UI pages, UI Macros, Script Includes, Formatters in ServiceNow and improve core and custom applications and develop systems integrations and process automation to Identify opportunities to leverage automation.</w:t>
      </w:r>
    </w:p>
    <w:p w14:paraId="6462DE9D" w14:textId="77777777" w:rsidR="0099338A" w:rsidRPr="004500A8" w:rsidRDefault="0099338A" w:rsidP="004500A8">
      <w:pPr>
        <w:pStyle w:val="ListParagraph"/>
        <w:widowControl w:val="0"/>
        <w:numPr>
          <w:ilvl w:val="0"/>
          <w:numId w:val="18"/>
        </w:numPr>
        <w:tabs>
          <w:tab w:val="left" w:pos="831"/>
          <w:tab w:val="left" w:pos="832"/>
          <w:tab w:val="left" w:pos="3960"/>
        </w:tabs>
        <w:autoSpaceDE w:val="0"/>
        <w:autoSpaceDN w:val="0"/>
        <w:ind w:right="254"/>
        <w:contextualSpacing w:val="0"/>
        <w:jc w:val="both"/>
        <w:rPr>
          <w:rFonts w:cs="Calibri"/>
        </w:rPr>
      </w:pPr>
      <w:r w:rsidRPr="004500A8">
        <w:rPr>
          <w:rFonts w:cs="Calibri"/>
        </w:rPr>
        <w:t>Built many catalog items to show the services provided by the company to the users and allow them the ability to submit request from a free form user friendly self-service portal. This reduces the paperwork which requires many tasks and approvals.</w:t>
      </w:r>
    </w:p>
    <w:p w14:paraId="40030946" w14:textId="1057E94D" w:rsidR="00611330" w:rsidRPr="004500A8" w:rsidRDefault="00611330" w:rsidP="004500A8">
      <w:pPr>
        <w:pStyle w:val="ListParagraph"/>
        <w:widowControl w:val="0"/>
        <w:numPr>
          <w:ilvl w:val="0"/>
          <w:numId w:val="18"/>
        </w:numPr>
        <w:tabs>
          <w:tab w:val="left" w:pos="831"/>
          <w:tab w:val="left" w:pos="832"/>
          <w:tab w:val="left" w:pos="3960"/>
        </w:tabs>
        <w:autoSpaceDE w:val="0"/>
        <w:autoSpaceDN w:val="0"/>
        <w:ind w:right="254"/>
        <w:contextualSpacing w:val="0"/>
        <w:jc w:val="both"/>
        <w:rPr>
          <w:rFonts w:cs="Calibri"/>
        </w:rPr>
      </w:pPr>
      <w:r w:rsidRPr="004500A8">
        <w:rPr>
          <w:rFonts w:cs="Calibri"/>
        </w:rPr>
        <w:t xml:space="preserve">CSDM elements used in Incident Management, which are used in Ci’s, Service </w:t>
      </w:r>
      <w:r w:rsidR="009512A3" w:rsidRPr="004500A8">
        <w:rPr>
          <w:rFonts w:cs="Calibri"/>
        </w:rPr>
        <w:t>Applications,</w:t>
      </w:r>
      <w:r w:rsidRPr="004500A8">
        <w:rPr>
          <w:rFonts w:cs="Calibri"/>
        </w:rPr>
        <w:t xml:space="preserve"> and change management.</w:t>
      </w:r>
    </w:p>
    <w:p w14:paraId="4F878CE8" w14:textId="77777777" w:rsidR="0099338A" w:rsidRPr="004500A8" w:rsidRDefault="0099338A" w:rsidP="004500A8">
      <w:pPr>
        <w:pStyle w:val="ListParagraph"/>
        <w:widowControl w:val="0"/>
        <w:numPr>
          <w:ilvl w:val="0"/>
          <w:numId w:val="18"/>
        </w:numPr>
        <w:tabs>
          <w:tab w:val="left" w:pos="831"/>
          <w:tab w:val="left" w:pos="832"/>
          <w:tab w:val="left" w:pos="3960"/>
        </w:tabs>
        <w:autoSpaceDE w:val="0"/>
        <w:autoSpaceDN w:val="0"/>
        <w:ind w:right="254"/>
        <w:contextualSpacing w:val="0"/>
        <w:jc w:val="both"/>
        <w:rPr>
          <w:rFonts w:cs="Calibri"/>
        </w:rPr>
      </w:pPr>
      <w:r w:rsidRPr="004500A8">
        <w:rPr>
          <w:rFonts w:cs="Calibri"/>
        </w:rPr>
        <w:t>Worked on ITOM modules of ServiceNow on Discovery and CMDB as a major part and few implementations on Service Mapping</w:t>
      </w:r>
    </w:p>
    <w:p w14:paraId="1E358F41" w14:textId="77777777" w:rsidR="0099338A" w:rsidRPr="004500A8" w:rsidRDefault="0099338A" w:rsidP="004500A8">
      <w:pPr>
        <w:pStyle w:val="ListParagraph"/>
        <w:widowControl w:val="0"/>
        <w:numPr>
          <w:ilvl w:val="0"/>
          <w:numId w:val="18"/>
        </w:numPr>
        <w:tabs>
          <w:tab w:val="left" w:pos="831"/>
          <w:tab w:val="left" w:pos="832"/>
          <w:tab w:val="left" w:pos="3960"/>
        </w:tabs>
        <w:autoSpaceDE w:val="0"/>
        <w:autoSpaceDN w:val="0"/>
        <w:ind w:right="254"/>
        <w:contextualSpacing w:val="0"/>
        <w:jc w:val="both"/>
        <w:rPr>
          <w:rFonts w:cs="Calibri"/>
        </w:rPr>
      </w:pPr>
      <w:r w:rsidRPr="004500A8">
        <w:rPr>
          <w:rFonts w:eastAsia="Times New Roman" w:cs="Calibri"/>
        </w:rPr>
        <w:t>In-depth understanding of the various technical Modules of ServiceNow software application/system and have the analytical ability to analyze business needs to formulate a system that meets the requirements of management.</w:t>
      </w:r>
    </w:p>
    <w:p w14:paraId="07C56478" w14:textId="77777777" w:rsidR="00916129" w:rsidRPr="004500A8" w:rsidRDefault="0099338A" w:rsidP="004500A8">
      <w:pPr>
        <w:pStyle w:val="ListParagraph"/>
        <w:widowControl w:val="0"/>
        <w:numPr>
          <w:ilvl w:val="0"/>
          <w:numId w:val="18"/>
        </w:numPr>
        <w:tabs>
          <w:tab w:val="left" w:pos="831"/>
          <w:tab w:val="left" w:pos="832"/>
          <w:tab w:val="left" w:pos="3960"/>
        </w:tabs>
        <w:autoSpaceDE w:val="0"/>
        <w:autoSpaceDN w:val="0"/>
        <w:ind w:right="254"/>
        <w:contextualSpacing w:val="0"/>
        <w:jc w:val="both"/>
        <w:rPr>
          <w:rFonts w:cs="Calibri"/>
        </w:rPr>
      </w:pPr>
      <w:r w:rsidRPr="004500A8">
        <w:rPr>
          <w:rFonts w:cs="Calibri"/>
        </w:rPr>
        <w:t>Worked with most of the business teams to develop new modules for HR, Legal, payroll, procurement, and support center team</w:t>
      </w:r>
      <w:r w:rsidR="00916129" w:rsidRPr="004500A8">
        <w:rPr>
          <w:rFonts w:cs="Calibri"/>
        </w:rPr>
        <w:t>.</w:t>
      </w:r>
    </w:p>
    <w:p w14:paraId="3AABF762" w14:textId="45B21A70" w:rsidR="00916129" w:rsidRPr="004500A8" w:rsidRDefault="00916129" w:rsidP="004500A8">
      <w:pPr>
        <w:pStyle w:val="ListParagraph"/>
        <w:widowControl w:val="0"/>
        <w:numPr>
          <w:ilvl w:val="0"/>
          <w:numId w:val="18"/>
        </w:numPr>
        <w:tabs>
          <w:tab w:val="left" w:pos="831"/>
          <w:tab w:val="left" w:pos="832"/>
          <w:tab w:val="left" w:pos="3960"/>
        </w:tabs>
        <w:autoSpaceDE w:val="0"/>
        <w:autoSpaceDN w:val="0"/>
        <w:ind w:right="254"/>
        <w:contextualSpacing w:val="0"/>
        <w:jc w:val="both"/>
        <w:rPr>
          <w:rFonts w:cs="Calibri"/>
        </w:rPr>
      </w:pPr>
      <w:r w:rsidRPr="004500A8">
        <w:rPr>
          <w:rFonts w:cs="Calibri"/>
        </w:rPr>
        <w:t xml:space="preserve">Configured CMDB to maintain logical and network configurations to support ServiceNow instance which </w:t>
      </w:r>
      <w:r w:rsidRPr="004500A8">
        <w:rPr>
          <w:rFonts w:cs="Calibri"/>
          <w:color w:val="000000"/>
        </w:rPr>
        <w:t>reduce noise and inaccurate CMDB data through near-real time discovery and waste elimination.</w:t>
      </w:r>
    </w:p>
    <w:p w14:paraId="723E2F62" w14:textId="296A28A4" w:rsidR="0099338A" w:rsidRPr="004500A8" w:rsidRDefault="0018491E" w:rsidP="004500A8">
      <w:pPr>
        <w:pStyle w:val="ListParagraph"/>
        <w:widowControl w:val="0"/>
        <w:numPr>
          <w:ilvl w:val="0"/>
          <w:numId w:val="18"/>
        </w:numPr>
        <w:tabs>
          <w:tab w:val="left" w:pos="831"/>
          <w:tab w:val="left" w:pos="832"/>
          <w:tab w:val="left" w:pos="3960"/>
        </w:tabs>
        <w:autoSpaceDE w:val="0"/>
        <w:autoSpaceDN w:val="0"/>
        <w:ind w:right="254"/>
        <w:contextualSpacing w:val="0"/>
        <w:jc w:val="both"/>
        <w:rPr>
          <w:rFonts w:cs="Calibri"/>
          <w:bCs/>
        </w:rPr>
      </w:pPr>
      <w:r w:rsidRPr="004500A8">
        <w:rPr>
          <w:rFonts w:cs="Calibri"/>
          <w:bCs/>
        </w:rPr>
        <w:t xml:space="preserve">Worked on </w:t>
      </w:r>
      <w:r w:rsidR="00FF5302" w:rsidRPr="004500A8">
        <w:rPr>
          <w:rFonts w:cs="Calibri"/>
          <w:bCs/>
        </w:rPr>
        <w:t>c</w:t>
      </w:r>
      <w:r w:rsidRPr="004500A8">
        <w:rPr>
          <w:rFonts w:cs="Calibri"/>
          <w:bCs/>
        </w:rPr>
        <w:t>onfluence (</w:t>
      </w:r>
      <w:r w:rsidR="00F24BCD" w:rsidRPr="004500A8">
        <w:rPr>
          <w:rFonts w:cs="Calibri"/>
          <w:bCs/>
        </w:rPr>
        <w:t xml:space="preserve">Process </w:t>
      </w:r>
      <w:r w:rsidR="00F02FF5" w:rsidRPr="004500A8">
        <w:rPr>
          <w:rFonts w:cs="Calibri"/>
          <w:bCs/>
        </w:rPr>
        <w:t>documentation and</w:t>
      </w:r>
      <w:r w:rsidRPr="004500A8">
        <w:rPr>
          <w:rFonts w:cs="Calibri"/>
          <w:bCs/>
        </w:rPr>
        <w:t xml:space="preserve">  Wiki  pages)  and  JIRA  for  tracking,  updating  tickets,  </w:t>
      </w:r>
      <w:r w:rsidRPr="004500A8">
        <w:rPr>
          <w:rFonts w:cs="Calibri"/>
          <w:bCs/>
        </w:rPr>
        <w:lastRenderedPageBreak/>
        <w:t>create  project workflows, permissions, team specific agile process flow to move tasks from one activity to another.</w:t>
      </w:r>
    </w:p>
    <w:p w14:paraId="56ACB910" w14:textId="77777777" w:rsidR="009B61E8" w:rsidRPr="004500A8" w:rsidRDefault="003E07A6" w:rsidP="004500A8">
      <w:pPr>
        <w:pStyle w:val="ListParagraph"/>
        <w:widowControl w:val="0"/>
        <w:numPr>
          <w:ilvl w:val="0"/>
          <w:numId w:val="18"/>
        </w:numPr>
        <w:tabs>
          <w:tab w:val="left" w:pos="831"/>
          <w:tab w:val="left" w:pos="832"/>
          <w:tab w:val="left" w:pos="3960"/>
        </w:tabs>
        <w:autoSpaceDE w:val="0"/>
        <w:autoSpaceDN w:val="0"/>
        <w:ind w:right="254"/>
        <w:contextualSpacing w:val="0"/>
        <w:jc w:val="both"/>
        <w:rPr>
          <w:rFonts w:cs="Calibri"/>
          <w:bCs/>
        </w:rPr>
      </w:pPr>
      <w:r w:rsidRPr="004500A8">
        <w:rPr>
          <w:rFonts w:cs="Calibri"/>
          <w:bCs/>
        </w:rPr>
        <w:t>Hands on SaaS License Management, Integrated with SSO Providers to view subscription for all connected applications</w:t>
      </w:r>
    </w:p>
    <w:p w14:paraId="3B447B65" w14:textId="796ED464" w:rsidR="003E07A6" w:rsidRPr="004500A8" w:rsidRDefault="009B61E8" w:rsidP="004500A8">
      <w:pPr>
        <w:pStyle w:val="ListParagraph"/>
        <w:widowControl w:val="0"/>
        <w:numPr>
          <w:ilvl w:val="0"/>
          <w:numId w:val="18"/>
        </w:numPr>
        <w:tabs>
          <w:tab w:val="left" w:pos="831"/>
          <w:tab w:val="left" w:pos="832"/>
          <w:tab w:val="left" w:pos="3960"/>
        </w:tabs>
        <w:autoSpaceDE w:val="0"/>
        <w:autoSpaceDN w:val="0"/>
        <w:ind w:right="254"/>
        <w:contextualSpacing w:val="0"/>
        <w:jc w:val="both"/>
        <w:rPr>
          <w:rFonts w:cs="Calibri"/>
          <w:bCs/>
        </w:rPr>
      </w:pPr>
      <w:r w:rsidRPr="004500A8">
        <w:rPr>
          <w:rFonts w:cs="Calibri"/>
          <w:bCs/>
        </w:rPr>
        <w:t>Direct integrations with SaaS (GitHub, DocuSign,</w:t>
      </w:r>
      <w:r w:rsidR="00E02EC8" w:rsidRPr="004500A8">
        <w:rPr>
          <w:rFonts w:cs="Calibri"/>
          <w:bCs/>
        </w:rPr>
        <w:t xml:space="preserve"> </w:t>
      </w:r>
      <w:r w:rsidR="00AF466A" w:rsidRPr="004500A8">
        <w:rPr>
          <w:rFonts w:cs="Calibri"/>
          <w:bCs/>
        </w:rPr>
        <w:t>Go To</w:t>
      </w:r>
      <w:r w:rsidRPr="004500A8">
        <w:rPr>
          <w:rFonts w:cs="Calibri"/>
          <w:bCs/>
        </w:rPr>
        <w:t>)</w:t>
      </w:r>
    </w:p>
    <w:p w14:paraId="4D3EB0B3" w14:textId="77777777" w:rsidR="002B6CF5" w:rsidRPr="004500A8" w:rsidRDefault="002B6CF5" w:rsidP="004500A8">
      <w:pPr>
        <w:pStyle w:val="ListParagraph"/>
        <w:widowControl w:val="0"/>
        <w:numPr>
          <w:ilvl w:val="0"/>
          <w:numId w:val="18"/>
        </w:numPr>
        <w:tabs>
          <w:tab w:val="left" w:pos="831"/>
          <w:tab w:val="left" w:pos="832"/>
          <w:tab w:val="left" w:pos="3960"/>
        </w:tabs>
        <w:autoSpaceDE w:val="0"/>
        <w:autoSpaceDN w:val="0"/>
        <w:ind w:right="254"/>
        <w:contextualSpacing w:val="0"/>
        <w:jc w:val="both"/>
        <w:rPr>
          <w:rFonts w:cs="Calibri"/>
          <w:bCs/>
        </w:rPr>
      </w:pPr>
      <w:r w:rsidRPr="004500A8">
        <w:rPr>
          <w:rFonts w:cs="Calibri"/>
          <w:shd w:val="clear" w:color="auto" w:fill="FFFFFF"/>
        </w:rPr>
        <w:t>Common Service Data Model (CSDM) implemented within our CMDB</w:t>
      </w:r>
      <w:r w:rsidR="003E07A6" w:rsidRPr="004500A8">
        <w:rPr>
          <w:rFonts w:cs="Calibri"/>
          <w:shd w:val="clear" w:color="auto" w:fill="FFFFFF"/>
        </w:rPr>
        <w:t xml:space="preserve"> which includes Azure</w:t>
      </w:r>
    </w:p>
    <w:p w14:paraId="790DA927" w14:textId="77777777" w:rsidR="0099338A" w:rsidRPr="004500A8" w:rsidRDefault="0099338A" w:rsidP="004500A8">
      <w:pPr>
        <w:pStyle w:val="ListParagraph"/>
        <w:widowControl w:val="0"/>
        <w:numPr>
          <w:ilvl w:val="0"/>
          <w:numId w:val="18"/>
        </w:numPr>
        <w:tabs>
          <w:tab w:val="left" w:pos="831"/>
          <w:tab w:val="left" w:pos="832"/>
          <w:tab w:val="left" w:pos="3960"/>
        </w:tabs>
        <w:autoSpaceDE w:val="0"/>
        <w:autoSpaceDN w:val="0"/>
        <w:ind w:right="254"/>
        <w:contextualSpacing w:val="0"/>
        <w:jc w:val="both"/>
        <w:rPr>
          <w:rFonts w:cs="Calibri"/>
        </w:rPr>
      </w:pPr>
      <w:r w:rsidRPr="004500A8">
        <w:rPr>
          <w:rFonts w:cs="Calibri"/>
        </w:rPr>
        <w:t xml:space="preserve">Designed GRC application which enables the organization which document </w:t>
      </w:r>
      <w:r w:rsidRPr="004500A8">
        <w:rPr>
          <w:rFonts w:cs="Calibri"/>
          <w:shd w:val="clear" w:color="auto" w:fill="FFFFFF"/>
        </w:rPr>
        <w:t>authority documents, policies, and risks and then design controls.</w:t>
      </w:r>
    </w:p>
    <w:p w14:paraId="1C1F2D1D" w14:textId="77777777" w:rsidR="0099338A" w:rsidRPr="004500A8" w:rsidRDefault="0099338A" w:rsidP="004500A8">
      <w:pPr>
        <w:pStyle w:val="ListParagraph"/>
        <w:widowControl w:val="0"/>
        <w:numPr>
          <w:ilvl w:val="0"/>
          <w:numId w:val="18"/>
        </w:numPr>
        <w:tabs>
          <w:tab w:val="left" w:pos="831"/>
          <w:tab w:val="left" w:pos="832"/>
          <w:tab w:val="left" w:pos="3960"/>
        </w:tabs>
        <w:autoSpaceDE w:val="0"/>
        <w:autoSpaceDN w:val="0"/>
        <w:ind w:right="254"/>
        <w:contextualSpacing w:val="0"/>
        <w:jc w:val="both"/>
        <w:rPr>
          <w:rFonts w:cs="Calibri"/>
        </w:rPr>
      </w:pPr>
      <w:r w:rsidRPr="004500A8">
        <w:rPr>
          <w:rFonts w:cs="Calibri"/>
        </w:rPr>
        <w:t>As a top feature implemented Workspace UI builder as drag and drop of components to create new widgets and implementing Visual Studio code as an Extensi</w:t>
      </w:r>
      <w:r w:rsidR="00EA2C53" w:rsidRPr="004500A8">
        <w:rPr>
          <w:rFonts w:cs="Calibri"/>
        </w:rPr>
        <w:t>on.</w:t>
      </w:r>
    </w:p>
    <w:p w14:paraId="25E1DCEF" w14:textId="0632903F" w:rsidR="00EA2C53" w:rsidRPr="004500A8" w:rsidRDefault="00874472" w:rsidP="004500A8">
      <w:pPr>
        <w:tabs>
          <w:tab w:val="left" w:pos="3960"/>
        </w:tabs>
        <w:spacing w:before="120" w:after="120"/>
        <w:jc w:val="both"/>
        <w:rPr>
          <w:rFonts w:ascii="Calibri" w:eastAsia="Calibri" w:hAnsi="Calibri" w:cs="Calibri"/>
          <w:sz w:val="22"/>
          <w:szCs w:val="22"/>
        </w:rPr>
      </w:pPr>
      <w:r w:rsidRPr="004500A8">
        <w:rPr>
          <w:rFonts w:ascii="Calibri" w:hAnsi="Calibri" w:cs="Calibri"/>
          <w:noProof/>
          <w:sz w:val="22"/>
          <w:szCs w:val="22"/>
          <w:lang w:val="en-IN" w:eastAsia="en-IN"/>
        </w:rPr>
        <mc:AlternateContent>
          <mc:Choice Requires="wpg">
            <w:drawing>
              <wp:anchor distT="0" distB="0" distL="114300" distR="114300" simplePos="0" relativeHeight="251660800" behindDoc="1" locked="0" layoutInCell="1" allowOverlap="1" wp14:anchorId="53908AD5" wp14:editId="739518CC">
                <wp:simplePos x="0" y="0"/>
                <wp:positionH relativeFrom="page">
                  <wp:posOffset>469900</wp:posOffset>
                </wp:positionH>
                <wp:positionV relativeFrom="page">
                  <wp:posOffset>733425</wp:posOffset>
                </wp:positionV>
                <wp:extent cx="6867525" cy="10160"/>
                <wp:effectExtent l="0" t="38100" r="0" b="2794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10160"/>
                          <a:chOff x="740" y="1155"/>
                          <a:chExt cx="10815" cy="16"/>
                        </a:xfrm>
                      </wpg:grpSpPr>
                      <wps:wsp>
                        <wps:cNvPr id="4" name="Freeform 26"/>
                        <wps:cNvSpPr>
                          <a:spLocks/>
                        </wps:cNvSpPr>
                        <wps:spPr bwMode="auto">
                          <a:xfrm>
                            <a:off x="740" y="1155"/>
                            <a:ext cx="10815" cy="16"/>
                          </a:xfrm>
                          <a:custGeom>
                            <a:avLst/>
                            <a:gdLst>
                              <a:gd name="T0" fmla="+- 0 11555 740"/>
                              <a:gd name="T1" fmla="*/ T0 w 10815"/>
                              <a:gd name="T2" fmla="+- 0 1171 1155"/>
                              <a:gd name="T3" fmla="*/ 1171 h 16"/>
                              <a:gd name="T4" fmla="+- 0 740 740"/>
                              <a:gd name="T5" fmla="*/ T4 w 10815"/>
                              <a:gd name="T6" fmla="+- 0 1171 1155"/>
                              <a:gd name="T7" fmla="*/ 1171 h 16"/>
                              <a:gd name="T8" fmla="+- 0 740 740"/>
                              <a:gd name="T9" fmla="*/ T8 w 10815"/>
                              <a:gd name="T10" fmla="+- 0 1155 1155"/>
                              <a:gd name="T11" fmla="*/ 1155 h 16"/>
                              <a:gd name="T12" fmla="+- 0 11555 740"/>
                              <a:gd name="T13" fmla="*/ T12 w 10815"/>
                              <a:gd name="T14" fmla="+- 0 1155 1155"/>
                              <a:gd name="T15" fmla="*/ 1155 h 16"/>
                              <a:gd name="T16" fmla="+- 0 11555 740"/>
                              <a:gd name="T17" fmla="*/ T16 w 10815"/>
                              <a:gd name="T18" fmla="+- 0 1171 1155"/>
                              <a:gd name="T19" fmla="*/ 1171 h 16"/>
                            </a:gdLst>
                            <a:ahLst/>
                            <a:cxnLst>
                              <a:cxn ang="0">
                                <a:pos x="T1" y="T3"/>
                              </a:cxn>
                              <a:cxn ang="0">
                                <a:pos x="T5" y="T7"/>
                              </a:cxn>
                              <a:cxn ang="0">
                                <a:pos x="T9" y="T11"/>
                              </a:cxn>
                              <a:cxn ang="0">
                                <a:pos x="T13" y="T15"/>
                              </a:cxn>
                              <a:cxn ang="0">
                                <a:pos x="T17" y="T19"/>
                              </a:cxn>
                            </a:cxnLst>
                            <a:rect l="0" t="0" r="r" b="b"/>
                            <a:pathLst>
                              <a:path w="10815" h="16">
                                <a:moveTo>
                                  <a:pt x="10815" y="16"/>
                                </a:moveTo>
                                <a:lnTo>
                                  <a:pt x="0" y="16"/>
                                </a:lnTo>
                                <a:lnTo>
                                  <a:pt x="0" y="0"/>
                                </a:lnTo>
                                <a:lnTo>
                                  <a:pt x="10815" y="0"/>
                                </a:lnTo>
                                <a:lnTo>
                                  <a:pt x="10815" y="16"/>
                                </a:lnTo>
                                <a:close/>
                              </a:path>
                            </a:pathLst>
                          </a:custGeom>
                          <a:no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80BD913" id="Group 1" o:spid="_x0000_s1026" style="position:absolute;margin-left:37pt;margin-top:57.75pt;width:540.75pt;height:.8pt;z-index:-251655680;mso-position-horizontal-relative:page;mso-position-vertical-relative:page" coordorigin="740,1155" coordsize="1081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">
                <v:shape id="Freeform 26" o:spid="_x0000_s1027" style="position:absolute;left:740;top:1155;width:10815;height:16;visibility:visible;mso-wrap-style:square;v-text-anchor:top" coordsize="108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" path="m10815,16l,16,,,10815,r,16xe" filled="f" stroked="f">
                  <v:path arrowok="t" o:connecttype="custom" o:connectlocs="10815,1171;0,1171;0,1155;10815,1155;10815,1171" o:connectangles="0,0,0,0,0"/>
                </v:shape>
                <w10:wrap anchorx="page" anchory="page"/>
              </v:group>
            </w:pict>
          </mc:Fallback>
        </mc:AlternateContent>
      </w:r>
      <w:r w:rsidR="00EA2C53" w:rsidRPr="004500A8">
        <w:rPr>
          <w:rFonts w:ascii="Calibri" w:eastAsia="Calibri" w:hAnsi="Calibri" w:cs="Calibri"/>
          <w:b/>
          <w:sz w:val="22"/>
          <w:szCs w:val="22"/>
          <w:u w:val="single" w:color="000000"/>
        </w:rPr>
        <w:t>Key</w:t>
      </w:r>
      <w:r w:rsidR="00B84096" w:rsidRPr="004500A8">
        <w:rPr>
          <w:rFonts w:ascii="Calibri" w:eastAsia="Calibri" w:hAnsi="Calibri" w:cs="Calibri"/>
          <w:b/>
          <w:sz w:val="22"/>
          <w:szCs w:val="22"/>
          <w:u w:val="single" w:color="000000"/>
        </w:rPr>
        <w:t xml:space="preserve"> </w:t>
      </w:r>
      <w:r w:rsidR="00EA2C53" w:rsidRPr="004500A8">
        <w:rPr>
          <w:rFonts w:ascii="Calibri" w:eastAsia="Calibri" w:hAnsi="Calibri" w:cs="Calibri"/>
          <w:b/>
          <w:sz w:val="22"/>
          <w:szCs w:val="22"/>
          <w:u w:val="single" w:color="000000"/>
        </w:rPr>
        <w:t>Project</w:t>
      </w:r>
      <w:r w:rsidR="00F02FF5" w:rsidRPr="004500A8">
        <w:rPr>
          <w:rFonts w:ascii="Calibri" w:eastAsia="Calibri" w:hAnsi="Calibri" w:cs="Calibri"/>
          <w:b/>
          <w:sz w:val="22"/>
          <w:szCs w:val="22"/>
          <w:u w:val="single" w:color="000000"/>
        </w:rPr>
        <w:t xml:space="preserve"> </w:t>
      </w:r>
      <w:r w:rsidR="00EA2C53" w:rsidRPr="004500A8">
        <w:rPr>
          <w:rFonts w:ascii="Calibri" w:eastAsia="Calibri" w:hAnsi="Calibri" w:cs="Calibri"/>
          <w:b/>
          <w:sz w:val="22"/>
          <w:szCs w:val="22"/>
          <w:u w:val="single" w:color="000000"/>
        </w:rPr>
        <w:t>Accomplishments</w:t>
      </w:r>
      <w:r w:rsidR="00EA2C53" w:rsidRPr="004500A8">
        <w:rPr>
          <w:rFonts w:ascii="Calibri" w:eastAsia="Calibri" w:hAnsi="Calibri" w:cs="Calibri"/>
          <w:b/>
          <w:sz w:val="22"/>
          <w:szCs w:val="22"/>
        </w:rPr>
        <w:t>:</w:t>
      </w:r>
    </w:p>
    <w:p w14:paraId="64E57E62" w14:textId="4EBD8070" w:rsidR="00EA2C53" w:rsidRPr="004500A8" w:rsidRDefault="00F24BCD" w:rsidP="004500A8">
      <w:pPr>
        <w:pStyle w:val="ListParagraph"/>
        <w:numPr>
          <w:ilvl w:val="0"/>
          <w:numId w:val="35"/>
        </w:numPr>
        <w:tabs>
          <w:tab w:val="left" w:pos="3960"/>
        </w:tabs>
        <w:ind w:right="70"/>
        <w:jc w:val="both"/>
        <w:rPr>
          <w:rFonts w:cs="Calibri"/>
        </w:rPr>
      </w:pPr>
      <w:r w:rsidRPr="004500A8">
        <w:rPr>
          <w:rFonts w:eastAsia="Arial" w:cs="Calibri"/>
          <w:color w:val="404040"/>
        </w:rPr>
        <w:t>CatLog</w:t>
      </w:r>
      <w:r w:rsidR="00EA2C53" w:rsidRPr="004500A8">
        <w:rPr>
          <w:rFonts w:cs="Calibri"/>
          <w:b/>
          <w:color w:val="000000"/>
        </w:rPr>
        <w:t xml:space="preserve"> items/Widgets</w:t>
      </w:r>
      <w:r w:rsidR="00EA2C53" w:rsidRPr="004500A8">
        <w:rPr>
          <w:rFonts w:cs="Calibri"/>
          <w:color w:val="000000"/>
        </w:rPr>
        <w:t xml:space="preserve">:  Built/Reworked on more than 100+ catalog items for </w:t>
      </w:r>
      <w:r w:rsidRPr="004500A8">
        <w:rPr>
          <w:rFonts w:cs="Calibri"/>
          <w:color w:val="000000"/>
        </w:rPr>
        <w:t>stakeholders,</w:t>
      </w:r>
      <w:r w:rsidR="00EA2C53" w:rsidRPr="004500A8">
        <w:rPr>
          <w:rFonts w:cs="Calibri"/>
          <w:color w:val="000000"/>
        </w:rPr>
        <w:t xml:space="preserve"> HR management  and overall teams</w:t>
      </w:r>
    </w:p>
    <w:p w14:paraId="532E7355" w14:textId="56F5333C" w:rsidR="00EA2C53" w:rsidRPr="004500A8" w:rsidRDefault="00EA2C53" w:rsidP="004500A8">
      <w:pPr>
        <w:pStyle w:val="ListParagraph"/>
        <w:numPr>
          <w:ilvl w:val="0"/>
          <w:numId w:val="35"/>
        </w:numPr>
        <w:tabs>
          <w:tab w:val="left" w:pos="3960"/>
        </w:tabs>
        <w:jc w:val="both"/>
        <w:rPr>
          <w:rFonts w:cs="Calibri"/>
          <w:bCs/>
          <w:color w:val="000000"/>
        </w:rPr>
      </w:pPr>
      <w:r w:rsidRPr="004500A8">
        <w:rPr>
          <w:rFonts w:cs="Calibri"/>
          <w:b/>
          <w:color w:val="000000"/>
        </w:rPr>
        <w:t xml:space="preserve">Knowledge Management: </w:t>
      </w:r>
      <w:r w:rsidRPr="004500A8">
        <w:rPr>
          <w:rFonts w:cs="Calibri"/>
          <w:bCs/>
          <w:color w:val="000000"/>
        </w:rPr>
        <w:t>Worked on Knowledge management modules for few article changes, Knowledge portal, Banner change, Knowledge notifications changes(inbound/Outbound)</w:t>
      </w:r>
    </w:p>
    <w:p w14:paraId="380B55C7" w14:textId="17BB69E1" w:rsidR="00750710" w:rsidRPr="004500A8" w:rsidRDefault="00750710" w:rsidP="004500A8">
      <w:pPr>
        <w:pStyle w:val="ListParagraph"/>
        <w:numPr>
          <w:ilvl w:val="0"/>
          <w:numId w:val="35"/>
        </w:numPr>
        <w:tabs>
          <w:tab w:val="left" w:pos="3960"/>
        </w:tabs>
        <w:jc w:val="both"/>
        <w:rPr>
          <w:rFonts w:eastAsia="Arial" w:cs="Calibri"/>
        </w:rPr>
      </w:pPr>
      <w:r w:rsidRPr="004500A8">
        <w:rPr>
          <w:rFonts w:eastAsia="Arial" w:cs="Calibri"/>
          <w:b/>
          <w:bCs/>
        </w:rPr>
        <w:t>Change Management</w:t>
      </w:r>
      <w:r w:rsidRPr="004500A8">
        <w:rPr>
          <w:rFonts w:eastAsia="Arial" w:cs="Calibri"/>
          <w:color w:val="404040"/>
        </w:rPr>
        <w:t>:</w:t>
      </w:r>
      <w:r w:rsidRPr="004500A8">
        <w:rPr>
          <w:rFonts w:eastAsia="Arial" w:cs="Calibri"/>
        </w:rPr>
        <w:t xml:space="preserve"> Templates for Standard change/changes done on the overall change forms from out of box.</w:t>
      </w:r>
    </w:p>
    <w:p w14:paraId="161221EF" w14:textId="0BD9917E" w:rsidR="003E07A6" w:rsidRPr="004500A8" w:rsidRDefault="00F24BCD" w:rsidP="004500A8">
      <w:pPr>
        <w:pStyle w:val="ListParagraph"/>
        <w:numPr>
          <w:ilvl w:val="0"/>
          <w:numId w:val="35"/>
        </w:numPr>
        <w:tabs>
          <w:tab w:val="left" w:pos="3960"/>
        </w:tabs>
        <w:jc w:val="both"/>
        <w:rPr>
          <w:rFonts w:cs="Calibri"/>
        </w:rPr>
      </w:pPr>
      <w:r w:rsidRPr="004500A8">
        <w:rPr>
          <w:rFonts w:eastAsia="Arial" w:cs="Calibri"/>
          <w:color w:val="404040"/>
        </w:rPr>
        <w:t xml:space="preserve"> </w:t>
      </w:r>
      <w:r w:rsidR="003E07A6" w:rsidRPr="004500A8">
        <w:rPr>
          <w:rFonts w:eastAsia="Arial" w:cs="Calibri"/>
          <w:b/>
          <w:bCs/>
        </w:rPr>
        <w:t>ITAM</w:t>
      </w:r>
      <w:r w:rsidR="003E07A6" w:rsidRPr="004500A8">
        <w:rPr>
          <w:rFonts w:eastAsia="Arial" w:cs="Calibri"/>
          <w:color w:val="404040"/>
        </w:rPr>
        <w:t xml:space="preserve">: </w:t>
      </w:r>
      <w:r w:rsidRPr="004500A8">
        <w:rPr>
          <w:rFonts w:eastAsia="Arial" w:cs="Calibri"/>
        </w:rPr>
        <w:t>Mobile App</w:t>
      </w:r>
      <w:r w:rsidR="003E07A6" w:rsidRPr="004500A8">
        <w:rPr>
          <w:rFonts w:eastAsia="Arial" w:cs="Calibri"/>
        </w:rPr>
        <w:t xml:space="preserve"> for IT Asset Management</w:t>
      </w:r>
    </w:p>
    <w:p w14:paraId="50AC9AB3" w14:textId="34AF3D74" w:rsidR="00EA2C8A" w:rsidRPr="004500A8" w:rsidRDefault="00EA2C8A" w:rsidP="004500A8">
      <w:pPr>
        <w:pStyle w:val="ListParagraph"/>
        <w:numPr>
          <w:ilvl w:val="0"/>
          <w:numId w:val="35"/>
        </w:numPr>
        <w:tabs>
          <w:tab w:val="left" w:pos="3960"/>
        </w:tabs>
        <w:jc w:val="both"/>
        <w:rPr>
          <w:rFonts w:cs="Calibri"/>
        </w:rPr>
      </w:pPr>
      <w:r w:rsidRPr="004500A8">
        <w:rPr>
          <w:rFonts w:eastAsia="Arial" w:cs="Calibri"/>
          <w:b/>
          <w:bCs/>
        </w:rPr>
        <w:t>ITILV4 Certified</w:t>
      </w:r>
    </w:p>
    <w:p w14:paraId="08B7ACCF" w14:textId="337E581F" w:rsidR="00EA2C53" w:rsidRPr="004500A8" w:rsidRDefault="00EA2C53" w:rsidP="004500A8">
      <w:pPr>
        <w:pStyle w:val="ListParagraph"/>
        <w:numPr>
          <w:ilvl w:val="0"/>
          <w:numId w:val="35"/>
        </w:numPr>
        <w:tabs>
          <w:tab w:val="left" w:pos="3960"/>
        </w:tabs>
        <w:jc w:val="both"/>
        <w:rPr>
          <w:rFonts w:cs="Calibri"/>
        </w:rPr>
      </w:pPr>
      <w:r w:rsidRPr="004500A8">
        <w:rPr>
          <w:rFonts w:cs="Calibri"/>
          <w:b/>
          <w:bCs/>
        </w:rPr>
        <w:t>Integrations:</w:t>
      </w:r>
      <w:r w:rsidR="00750710" w:rsidRPr="004500A8">
        <w:rPr>
          <w:rFonts w:cs="Calibri"/>
        </w:rPr>
        <w:t xml:space="preserve"> </w:t>
      </w:r>
      <w:proofErr w:type="spellStart"/>
      <w:r w:rsidR="00750710" w:rsidRPr="004500A8">
        <w:rPr>
          <w:rFonts w:cs="Calibri"/>
        </w:rPr>
        <w:t>Flexera</w:t>
      </w:r>
      <w:proofErr w:type="spellEnd"/>
      <w:r w:rsidR="00750710" w:rsidRPr="004500A8">
        <w:rPr>
          <w:rFonts w:cs="Calibri"/>
        </w:rPr>
        <w:t xml:space="preserve"> integration for software Asset Management, Workday Integration with HR Manageme</w:t>
      </w:r>
      <w:r w:rsidR="00916129" w:rsidRPr="004500A8">
        <w:rPr>
          <w:rFonts w:cs="Calibri"/>
        </w:rPr>
        <w:t>nt.</w:t>
      </w:r>
    </w:p>
    <w:p w14:paraId="096D2445" w14:textId="110779E0" w:rsidR="00E411CE" w:rsidRPr="004500A8" w:rsidRDefault="00E411CE" w:rsidP="004500A8">
      <w:pPr>
        <w:pStyle w:val="ListParagraph"/>
        <w:numPr>
          <w:ilvl w:val="0"/>
          <w:numId w:val="35"/>
        </w:numPr>
        <w:tabs>
          <w:tab w:val="left" w:pos="3960"/>
        </w:tabs>
        <w:jc w:val="both"/>
        <w:rPr>
          <w:rFonts w:eastAsia="Arial" w:cs="Calibri"/>
        </w:rPr>
      </w:pPr>
      <w:r w:rsidRPr="004500A8">
        <w:rPr>
          <w:rFonts w:eastAsia="Arial" w:cs="Calibri"/>
          <w:b/>
          <w:bCs/>
        </w:rPr>
        <w:t>ITSM/ITOM/ITBM</w:t>
      </w:r>
      <w:r w:rsidR="003E07A6" w:rsidRPr="004500A8">
        <w:rPr>
          <w:rFonts w:eastAsia="Arial" w:cs="Calibri"/>
          <w:b/>
          <w:bCs/>
        </w:rPr>
        <w:t>/ITAM</w:t>
      </w:r>
      <w:r w:rsidRPr="004500A8">
        <w:rPr>
          <w:rFonts w:eastAsia="Arial" w:cs="Calibri"/>
        </w:rPr>
        <w:t xml:space="preserve"> Modules on </w:t>
      </w:r>
      <w:proofErr w:type="spellStart"/>
      <w:r w:rsidRPr="004500A8">
        <w:rPr>
          <w:rFonts w:eastAsia="Arial" w:cs="Calibri"/>
        </w:rPr>
        <w:t>ServiceNow</w:t>
      </w:r>
      <w:proofErr w:type="spellEnd"/>
    </w:p>
    <w:p w14:paraId="344D0BA7" w14:textId="64F32E5A" w:rsidR="00916129" w:rsidRPr="00BB2981" w:rsidRDefault="00E411CE" w:rsidP="004500A8">
      <w:pPr>
        <w:pStyle w:val="ListParagraph"/>
        <w:numPr>
          <w:ilvl w:val="0"/>
          <w:numId w:val="35"/>
        </w:numPr>
        <w:tabs>
          <w:tab w:val="left" w:pos="3960"/>
        </w:tabs>
        <w:jc w:val="both"/>
        <w:rPr>
          <w:rFonts w:cs="Calibri"/>
        </w:rPr>
      </w:pPr>
      <w:r w:rsidRPr="004500A8">
        <w:rPr>
          <w:rFonts w:eastAsia="Arial" w:cs="Calibri"/>
        </w:rPr>
        <w:t xml:space="preserve">Knowledge till </w:t>
      </w:r>
      <w:r w:rsidRPr="004500A8">
        <w:rPr>
          <w:rFonts w:eastAsia="Arial" w:cs="Calibri"/>
          <w:b/>
          <w:bCs/>
        </w:rPr>
        <w:t>Orlando Version</w:t>
      </w:r>
      <w:r w:rsidRPr="004500A8">
        <w:rPr>
          <w:rFonts w:eastAsia="Arial" w:cs="Calibri"/>
        </w:rPr>
        <w:t xml:space="preserve"> of </w:t>
      </w:r>
      <w:proofErr w:type="spellStart"/>
      <w:r w:rsidRPr="004500A8">
        <w:rPr>
          <w:rFonts w:eastAsia="Arial" w:cs="Calibri"/>
        </w:rPr>
        <w:t>ServiceNow</w:t>
      </w:r>
      <w:proofErr w:type="spellEnd"/>
    </w:p>
    <w:p w14:paraId="604621F6" w14:textId="77777777" w:rsidR="00BB2981" w:rsidRPr="004500A8" w:rsidRDefault="00BB2981" w:rsidP="00BB2981">
      <w:pPr>
        <w:pStyle w:val="ListParagraph"/>
        <w:tabs>
          <w:tab w:val="left" w:pos="3960"/>
        </w:tabs>
        <w:jc w:val="both"/>
        <w:rPr>
          <w:rFonts w:cs="Calibri"/>
        </w:rPr>
      </w:pPr>
    </w:p>
    <w:p w14:paraId="3FE16E22" w14:textId="6D312716" w:rsidR="00E02EC8" w:rsidRPr="004500A8" w:rsidRDefault="00916129" w:rsidP="004500A8">
      <w:pPr>
        <w:tabs>
          <w:tab w:val="left" w:pos="3960"/>
        </w:tabs>
        <w:spacing w:before="120" w:after="120"/>
        <w:jc w:val="both"/>
        <w:rPr>
          <w:rFonts w:ascii="Calibri" w:eastAsia="Calibri" w:hAnsi="Calibri" w:cs="Calibri"/>
          <w:b/>
          <w:sz w:val="22"/>
          <w:szCs w:val="22"/>
          <w:u w:val="single" w:color="000000"/>
        </w:rPr>
      </w:pPr>
      <w:r w:rsidRPr="004500A8">
        <w:rPr>
          <w:rFonts w:ascii="Calibri" w:eastAsia="Calibri" w:hAnsi="Calibri" w:cs="Calibri"/>
          <w:b/>
          <w:sz w:val="22"/>
          <w:szCs w:val="22"/>
          <w:u w:val="single" w:color="000000"/>
        </w:rPr>
        <w:t xml:space="preserve">Sr. </w:t>
      </w:r>
      <w:proofErr w:type="spellStart"/>
      <w:r w:rsidRPr="004500A8">
        <w:rPr>
          <w:rFonts w:ascii="Calibri" w:eastAsia="Calibri" w:hAnsi="Calibri" w:cs="Calibri"/>
          <w:b/>
          <w:sz w:val="22"/>
          <w:szCs w:val="22"/>
          <w:u w:val="single" w:color="000000"/>
        </w:rPr>
        <w:t>ServiceNow</w:t>
      </w:r>
      <w:proofErr w:type="spellEnd"/>
      <w:r w:rsidRPr="004500A8">
        <w:rPr>
          <w:rFonts w:ascii="Calibri" w:eastAsia="Calibri" w:hAnsi="Calibri" w:cs="Calibri"/>
          <w:b/>
          <w:sz w:val="22"/>
          <w:szCs w:val="22"/>
          <w:u w:val="single" w:color="000000"/>
        </w:rPr>
        <w:t xml:space="preserve"> </w:t>
      </w:r>
      <w:r w:rsidR="00F24BCD" w:rsidRPr="004500A8">
        <w:rPr>
          <w:rFonts w:ascii="Calibri" w:eastAsia="Calibri" w:hAnsi="Calibri" w:cs="Calibri"/>
          <w:b/>
          <w:sz w:val="22"/>
          <w:szCs w:val="22"/>
          <w:u w:val="single" w:color="000000"/>
        </w:rPr>
        <w:t>Developer) |</w:t>
      </w:r>
      <w:r w:rsidR="00A52F7B" w:rsidRPr="004500A8">
        <w:rPr>
          <w:rFonts w:ascii="Calibri" w:eastAsia="Calibri" w:hAnsi="Calibri" w:cs="Calibri"/>
          <w:b/>
          <w:sz w:val="22"/>
          <w:szCs w:val="22"/>
          <w:u w:val="single" w:color="000000"/>
        </w:rPr>
        <w:t>On Semi-Conductors</w:t>
      </w:r>
      <w:r w:rsidR="00C347E0" w:rsidRPr="004500A8">
        <w:rPr>
          <w:rFonts w:ascii="Calibri" w:eastAsia="Calibri" w:hAnsi="Calibri" w:cs="Calibri"/>
          <w:b/>
          <w:sz w:val="22"/>
          <w:szCs w:val="22"/>
          <w:u w:val="single" w:color="000000"/>
        </w:rPr>
        <w:t xml:space="preserve"> (</w:t>
      </w:r>
      <w:r w:rsidR="00032BD6" w:rsidRPr="004500A8">
        <w:rPr>
          <w:rFonts w:ascii="Calibri" w:eastAsia="Calibri" w:hAnsi="Calibri" w:cs="Calibri"/>
          <w:b/>
          <w:sz w:val="22"/>
          <w:szCs w:val="22"/>
          <w:u w:val="single" w:color="000000"/>
        </w:rPr>
        <w:t>Phoenix</w:t>
      </w:r>
      <w:r w:rsidR="00C347E0" w:rsidRPr="004500A8">
        <w:rPr>
          <w:rFonts w:ascii="Calibri" w:eastAsia="Calibri" w:hAnsi="Calibri" w:cs="Calibri"/>
          <w:b/>
          <w:sz w:val="22"/>
          <w:szCs w:val="22"/>
          <w:u w:val="single" w:color="000000"/>
        </w:rPr>
        <w:t>)</w:t>
      </w:r>
      <w:r w:rsidRPr="004500A8">
        <w:rPr>
          <w:rFonts w:ascii="Calibri" w:eastAsia="Calibri" w:hAnsi="Calibri" w:cs="Calibri"/>
          <w:b/>
          <w:sz w:val="22"/>
          <w:szCs w:val="22"/>
          <w:u w:val="single" w:color="000000"/>
        </w:rPr>
        <w:t xml:space="preserve"> </w:t>
      </w:r>
      <w:r w:rsidR="001207AD">
        <w:rPr>
          <w:rFonts w:ascii="Calibri" w:eastAsia="Calibri" w:hAnsi="Calibri" w:cs="Calibri"/>
          <w:b/>
          <w:sz w:val="22"/>
          <w:szCs w:val="22"/>
          <w:u w:val="single" w:color="000000"/>
        </w:rPr>
        <w:tab/>
      </w:r>
      <w:r w:rsidR="001207AD">
        <w:rPr>
          <w:rFonts w:ascii="Calibri" w:eastAsia="Calibri" w:hAnsi="Calibri" w:cs="Calibri"/>
          <w:b/>
          <w:sz w:val="22"/>
          <w:szCs w:val="22"/>
          <w:u w:val="single" w:color="000000"/>
        </w:rPr>
        <w:tab/>
      </w:r>
      <w:r w:rsidR="001207AD">
        <w:rPr>
          <w:rFonts w:ascii="Calibri" w:eastAsia="Calibri" w:hAnsi="Calibri" w:cs="Calibri"/>
          <w:b/>
          <w:sz w:val="22"/>
          <w:szCs w:val="22"/>
          <w:u w:val="single" w:color="000000"/>
        </w:rPr>
        <w:tab/>
      </w:r>
      <w:r w:rsidR="001207AD">
        <w:rPr>
          <w:rFonts w:ascii="Calibri" w:eastAsia="Calibri" w:hAnsi="Calibri" w:cs="Calibri"/>
          <w:b/>
          <w:sz w:val="22"/>
          <w:szCs w:val="22"/>
          <w:u w:val="single" w:color="000000"/>
        </w:rPr>
        <w:tab/>
      </w:r>
      <w:r w:rsidR="001207AD">
        <w:rPr>
          <w:rFonts w:ascii="Calibri" w:eastAsia="Calibri" w:hAnsi="Calibri" w:cs="Calibri"/>
          <w:b/>
          <w:sz w:val="22"/>
          <w:szCs w:val="22"/>
          <w:u w:val="single" w:color="000000"/>
        </w:rPr>
        <w:tab/>
      </w:r>
      <w:r w:rsidR="00031EAF">
        <w:rPr>
          <w:rFonts w:ascii="Calibri" w:hAnsi="Calibri" w:cs="Calibri"/>
          <w:b/>
          <w:bCs/>
          <w:sz w:val="22"/>
          <w:szCs w:val="22"/>
          <w:u w:val="single" w:color="000000"/>
        </w:rPr>
        <w:t>Jun’</w:t>
      </w:r>
      <w:r w:rsidRPr="004500A8">
        <w:rPr>
          <w:rFonts w:ascii="Calibri" w:eastAsia="Calibri" w:hAnsi="Calibri" w:cs="Calibri"/>
          <w:b/>
          <w:sz w:val="22"/>
          <w:szCs w:val="22"/>
          <w:u w:val="single" w:color="000000"/>
        </w:rPr>
        <w:t>2017–</w:t>
      </w:r>
      <w:r w:rsidR="00031EAF">
        <w:rPr>
          <w:rFonts w:ascii="Calibri" w:eastAsia="Calibri" w:hAnsi="Calibri" w:cs="Calibri"/>
          <w:b/>
          <w:sz w:val="22"/>
          <w:szCs w:val="22"/>
          <w:u w:val="single" w:color="000000"/>
        </w:rPr>
        <w:t>Sep’</w:t>
      </w:r>
      <w:r w:rsidRPr="004500A8">
        <w:rPr>
          <w:rFonts w:ascii="Calibri" w:eastAsia="Calibri" w:hAnsi="Calibri" w:cs="Calibri"/>
          <w:b/>
          <w:sz w:val="22"/>
          <w:szCs w:val="22"/>
          <w:u w:val="single" w:color="000000"/>
        </w:rPr>
        <w:t xml:space="preserve"> 2018</w:t>
      </w:r>
    </w:p>
    <w:p w14:paraId="43613E4A" w14:textId="17E90273" w:rsidR="00BB2981" w:rsidRDefault="00BB2981" w:rsidP="00BB2981">
      <w:pPr>
        <w:pBdr>
          <w:top w:val="nil"/>
          <w:left w:val="nil"/>
          <w:bottom w:val="nil"/>
          <w:right w:val="nil"/>
          <w:between w:val="nil"/>
        </w:pBdr>
        <w:tabs>
          <w:tab w:val="left" w:pos="3960"/>
        </w:tabs>
        <w:jc w:val="both"/>
        <w:rPr>
          <w:rFonts w:cs="Calibri"/>
        </w:rPr>
      </w:pPr>
    </w:p>
    <w:p w14:paraId="610FB17E" w14:textId="6F13C82C" w:rsidR="00BB2981" w:rsidRPr="00BB2981" w:rsidRDefault="00BB2981" w:rsidP="00BB2981">
      <w:pPr>
        <w:pStyle w:val="Body"/>
        <w:shd w:val="clear" w:color="auto" w:fill="FFFFFF"/>
        <w:tabs>
          <w:tab w:val="left" w:pos="3960"/>
        </w:tabs>
        <w:jc w:val="both"/>
        <w:rPr>
          <w:rFonts w:ascii="Calibri" w:hAnsi="Calibri" w:cs="Calibri"/>
          <w:b/>
          <w:sz w:val="22"/>
          <w:szCs w:val="22"/>
        </w:rPr>
      </w:pPr>
      <w:r w:rsidRPr="00BB2981">
        <w:rPr>
          <w:rFonts w:ascii="Calibri" w:hAnsi="Calibri" w:cs="Calibri"/>
          <w:b/>
          <w:sz w:val="22"/>
          <w:szCs w:val="22"/>
        </w:rPr>
        <w:t>Responsibilities:</w:t>
      </w:r>
    </w:p>
    <w:p w14:paraId="3B35AD20" w14:textId="63BF77BB" w:rsidR="00916129" w:rsidRPr="004500A8" w:rsidRDefault="00916129" w:rsidP="004500A8">
      <w:pPr>
        <w:pStyle w:val="ListParagraph"/>
        <w:numPr>
          <w:ilvl w:val="0"/>
          <w:numId w:val="34"/>
        </w:numPr>
        <w:pBdr>
          <w:top w:val="nil"/>
          <w:left w:val="nil"/>
          <w:bottom w:val="nil"/>
          <w:right w:val="nil"/>
          <w:between w:val="nil"/>
        </w:pBdr>
        <w:tabs>
          <w:tab w:val="left" w:pos="3960"/>
        </w:tabs>
        <w:jc w:val="both"/>
        <w:rPr>
          <w:rFonts w:cs="Calibri"/>
        </w:rPr>
      </w:pPr>
      <w:r w:rsidRPr="004500A8">
        <w:rPr>
          <w:rFonts w:cs="Calibri"/>
          <w:shd w:val="clear" w:color="auto" w:fill="FFFFFF"/>
        </w:rPr>
        <w:t xml:space="preserve">Our instance support over 100k users and the </w:t>
      </w:r>
      <w:r w:rsidRPr="004500A8">
        <w:rPr>
          <w:rFonts w:cs="Calibri"/>
          <w:b/>
          <w:bCs/>
          <w:shd w:val="clear" w:color="auto" w:fill="FFFFFF"/>
        </w:rPr>
        <w:t>CMDB i</w:t>
      </w:r>
      <w:r w:rsidRPr="004500A8">
        <w:rPr>
          <w:rFonts w:cs="Calibri"/>
          <w:shd w:val="clear" w:color="auto" w:fill="FFFFFF"/>
        </w:rPr>
        <w:t>s considered one of ServiceNow's largest data repository.</w:t>
      </w:r>
    </w:p>
    <w:p w14:paraId="153F88A8" w14:textId="77777777" w:rsidR="00916129" w:rsidRPr="004500A8" w:rsidRDefault="00916129" w:rsidP="004500A8">
      <w:pPr>
        <w:pStyle w:val="ListParagraph"/>
        <w:numPr>
          <w:ilvl w:val="0"/>
          <w:numId w:val="34"/>
        </w:numPr>
        <w:pBdr>
          <w:top w:val="nil"/>
          <w:left w:val="nil"/>
          <w:bottom w:val="nil"/>
          <w:right w:val="nil"/>
          <w:between w:val="nil"/>
        </w:pBdr>
        <w:tabs>
          <w:tab w:val="left" w:pos="3960"/>
        </w:tabs>
        <w:jc w:val="both"/>
        <w:rPr>
          <w:rFonts w:cs="Calibri"/>
        </w:rPr>
      </w:pPr>
      <w:r w:rsidRPr="004500A8">
        <w:rPr>
          <w:rFonts w:cs="Calibri"/>
          <w:shd w:val="clear" w:color="auto" w:fill="FFFFFF"/>
        </w:rPr>
        <w:t>I lead a team of ServiceNow Administrators in different geographical locations, to improve existing platform functionality and business processes. This includes building processes into the ServiceNow Platform</w:t>
      </w:r>
      <w:r w:rsidR="005B3C27" w:rsidRPr="004500A8">
        <w:rPr>
          <w:rFonts w:cs="Calibri"/>
          <w:shd w:val="clear" w:color="auto" w:fill="FFFFFF"/>
        </w:rPr>
        <w:t>.</w:t>
      </w:r>
    </w:p>
    <w:p w14:paraId="416A5B50" w14:textId="77777777" w:rsidR="005B3C27" w:rsidRPr="004500A8" w:rsidRDefault="005B3C27" w:rsidP="004500A8">
      <w:pPr>
        <w:pStyle w:val="ListParagraph"/>
        <w:numPr>
          <w:ilvl w:val="0"/>
          <w:numId w:val="34"/>
        </w:numPr>
        <w:pBdr>
          <w:top w:val="nil"/>
          <w:left w:val="nil"/>
          <w:bottom w:val="nil"/>
          <w:right w:val="nil"/>
          <w:between w:val="nil"/>
        </w:pBdr>
        <w:tabs>
          <w:tab w:val="left" w:pos="3960"/>
        </w:tabs>
        <w:jc w:val="both"/>
        <w:rPr>
          <w:rFonts w:cs="Calibri"/>
        </w:rPr>
      </w:pPr>
      <w:r w:rsidRPr="004500A8">
        <w:rPr>
          <w:rFonts w:cs="Calibri"/>
        </w:rPr>
        <w:t xml:space="preserve">Created Applications, Modules, Tables and Columns as per the requirement specifications in ServiceNow. </w:t>
      </w:r>
    </w:p>
    <w:p w14:paraId="283DF470" w14:textId="77777777" w:rsidR="005B3C27" w:rsidRPr="004500A8" w:rsidRDefault="005B3C27" w:rsidP="004500A8">
      <w:pPr>
        <w:pStyle w:val="ListParagraph"/>
        <w:numPr>
          <w:ilvl w:val="0"/>
          <w:numId w:val="34"/>
        </w:numPr>
        <w:pBdr>
          <w:top w:val="nil"/>
          <w:left w:val="nil"/>
          <w:bottom w:val="nil"/>
          <w:right w:val="nil"/>
          <w:between w:val="nil"/>
        </w:pBdr>
        <w:tabs>
          <w:tab w:val="left" w:pos="3960"/>
        </w:tabs>
        <w:jc w:val="both"/>
        <w:rPr>
          <w:rFonts w:cs="Calibri"/>
        </w:rPr>
      </w:pPr>
      <w:r w:rsidRPr="004500A8">
        <w:rPr>
          <w:rFonts w:cs="Calibri"/>
        </w:rPr>
        <w:t>Customized the user interfaces of Problem Management and Change Management applications of ServiceNow using UI Policies and Client Scripts</w:t>
      </w:r>
      <w:r w:rsidRPr="004500A8">
        <w:rPr>
          <w:rFonts w:cs="Calibri"/>
          <w:shd w:val="clear" w:color="auto" w:fill="FFFFFF"/>
        </w:rPr>
        <w:t>. </w:t>
      </w:r>
    </w:p>
    <w:p w14:paraId="6BD74780" w14:textId="77777777" w:rsidR="009512A3" w:rsidRPr="004500A8" w:rsidRDefault="009512A3" w:rsidP="004500A8">
      <w:pPr>
        <w:pStyle w:val="ListParagraph"/>
        <w:numPr>
          <w:ilvl w:val="0"/>
          <w:numId w:val="34"/>
        </w:numPr>
        <w:tabs>
          <w:tab w:val="left" w:pos="450"/>
          <w:tab w:val="left" w:pos="916"/>
          <w:tab w:val="left" w:pos="1832"/>
          <w:tab w:val="left" w:pos="2748"/>
          <w:tab w:val="left" w:pos="3664"/>
          <w:tab w:val="left" w:pos="39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4500A8">
        <w:rPr>
          <w:rFonts w:cs="Calibri"/>
          <w:noProof/>
        </w:rPr>
        <w:t>Used Transform maps to import data to Configuration Management in ServiceNow and maintained product catalog to import the configuration item records in ServiceNow.</w:t>
      </w:r>
    </w:p>
    <w:p w14:paraId="3CDED909" w14:textId="77777777" w:rsidR="005B3C27" w:rsidRPr="004500A8" w:rsidRDefault="005B3C27" w:rsidP="004500A8">
      <w:pPr>
        <w:pStyle w:val="ListParagraph"/>
        <w:numPr>
          <w:ilvl w:val="0"/>
          <w:numId w:val="34"/>
        </w:numPr>
        <w:pBdr>
          <w:top w:val="nil"/>
          <w:left w:val="nil"/>
          <w:bottom w:val="nil"/>
          <w:right w:val="nil"/>
          <w:between w:val="nil"/>
        </w:pBdr>
        <w:tabs>
          <w:tab w:val="left" w:pos="3960"/>
        </w:tabs>
        <w:jc w:val="both"/>
        <w:rPr>
          <w:rFonts w:cs="Calibri"/>
        </w:rPr>
      </w:pPr>
      <w:r w:rsidRPr="004500A8">
        <w:rPr>
          <w:rFonts w:cs="Calibri"/>
        </w:rPr>
        <w:t xml:space="preserve">Service Catalog (Request Item, Order guide and Record Producer) was created based on client requirements. Also, Workflows were created to support the Workflow Approval and Task assignments. </w:t>
      </w:r>
    </w:p>
    <w:p w14:paraId="4C38F886" w14:textId="77777777" w:rsidR="005B3C27" w:rsidRPr="004500A8" w:rsidRDefault="005B3C27" w:rsidP="004500A8">
      <w:pPr>
        <w:pStyle w:val="ListParagraph"/>
        <w:numPr>
          <w:ilvl w:val="0"/>
          <w:numId w:val="34"/>
        </w:numPr>
        <w:pBdr>
          <w:top w:val="nil"/>
          <w:left w:val="nil"/>
          <w:bottom w:val="nil"/>
          <w:right w:val="nil"/>
          <w:between w:val="nil"/>
        </w:pBdr>
        <w:tabs>
          <w:tab w:val="left" w:pos="3960"/>
        </w:tabs>
        <w:jc w:val="both"/>
        <w:rPr>
          <w:rFonts w:cs="Calibri"/>
        </w:rPr>
      </w:pPr>
      <w:r w:rsidRPr="004500A8">
        <w:rPr>
          <w:rFonts w:cs="Calibri"/>
        </w:rPr>
        <w:t>Managed and coordinated activities during the overall ticket life cycle in Incident Problem and Change Management. Successfully implemented Knowledge Management process.</w:t>
      </w:r>
    </w:p>
    <w:p w14:paraId="40A306BE" w14:textId="77777777" w:rsidR="005B3C27" w:rsidRPr="004500A8" w:rsidRDefault="005B3C27" w:rsidP="004500A8">
      <w:pPr>
        <w:pStyle w:val="ListParagraph"/>
        <w:numPr>
          <w:ilvl w:val="0"/>
          <w:numId w:val="34"/>
        </w:numPr>
        <w:tabs>
          <w:tab w:val="left" w:pos="3960"/>
        </w:tabs>
        <w:jc w:val="both"/>
        <w:rPr>
          <w:rFonts w:cs="Calibri"/>
        </w:rPr>
      </w:pPr>
      <w:r w:rsidRPr="004500A8">
        <w:rPr>
          <w:rFonts w:cs="Calibri"/>
        </w:rPr>
        <w:t xml:space="preserve">Worked on ITBM module on Project Portfolio Management, Demand, Resource, Test, </w:t>
      </w:r>
      <w:r w:rsidR="00032BD6" w:rsidRPr="004500A8">
        <w:rPr>
          <w:rFonts w:cs="Calibri"/>
        </w:rPr>
        <w:t xml:space="preserve">software, ITAM </w:t>
      </w:r>
      <w:r w:rsidR="009B61E8" w:rsidRPr="004500A8">
        <w:rPr>
          <w:rFonts w:cs="Calibri"/>
        </w:rPr>
        <w:t>(</w:t>
      </w:r>
      <w:r w:rsidRPr="004500A8">
        <w:rPr>
          <w:rFonts w:cs="Calibri"/>
        </w:rPr>
        <w:t>Asset Management</w:t>
      </w:r>
      <w:r w:rsidR="009B61E8" w:rsidRPr="004500A8">
        <w:rPr>
          <w:rFonts w:cs="Calibri"/>
        </w:rPr>
        <w:t>)</w:t>
      </w:r>
      <w:r w:rsidRPr="004500A8">
        <w:rPr>
          <w:rFonts w:cs="Calibri"/>
        </w:rPr>
        <w:t xml:space="preserve"> and financial management Applications.</w:t>
      </w:r>
    </w:p>
    <w:p w14:paraId="49468D9A" w14:textId="243185E7" w:rsidR="00CB5ECD" w:rsidRPr="004500A8" w:rsidRDefault="0018491E" w:rsidP="004500A8">
      <w:pPr>
        <w:tabs>
          <w:tab w:val="left" w:pos="3960"/>
        </w:tabs>
        <w:spacing w:before="120" w:after="120"/>
        <w:jc w:val="both"/>
        <w:rPr>
          <w:rFonts w:ascii="Calibri" w:hAnsi="Calibri" w:cs="Calibri"/>
          <w:sz w:val="22"/>
          <w:szCs w:val="22"/>
        </w:rPr>
      </w:pPr>
      <w:r w:rsidRPr="004500A8">
        <w:rPr>
          <w:rFonts w:ascii="Calibri" w:eastAsia="Calibri" w:hAnsi="Calibri" w:cs="Calibri"/>
          <w:b/>
          <w:sz w:val="22"/>
          <w:szCs w:val="22"/>
          <w:u w:val="single" w:color="000000"/>
        </w:rPr>
        <w:t>Key</w:t>
      </w:r>
      <w:r w:rsidR="00B83237" w:rsidRPr="004500A8">
        <w:rPr>
          <w:rFonts w:ascii="Calibri" w:eastAsia="Calibri" w:hAnsi="Calibri" w:cs="Calibri"/>
          <w:b/>
          <w:sz w:val="22"/>
          <w:szCs w:val="22"/>
          <w:u w:val="single" w:color="000000"/>
        </w:rPr>
        <w:t xml:space="preserve"> </w:t>
      </w:r>
      <w:r w:rsidRPr="004500A8">
        <w:rPr>
          <w:rFonts w:ascii="Calibri" w:eastAsia="Calibri" w:hAnsi="Calibri" w:cs="Calibri"/>
          <w:b/>
          <w:sz w:val="22"/>
          <w:szCs w:val="22"/>
          <w:u w:val="single" w:color="000000"/>
        </w:rPr>
        <w:t>Project</w:t>
      </w:r>
      <w:r w:rsidR="00B83237" w:rsidRPr="004500A8">
        <w:rPr>
          <w:rFonts w:ascii="Calibri" w:eastAsia="Calibri" w:hAnsi="Calibri" w:cs="Calibri"/>
          <w:b/>
          <w:sz w:val="22"/>
          <w:szCs w:val="22"/>
          <w:u w:val="single" w:color="000000"/>
        </w:rPr>
        <w:t xml:space="preserve"> </w:t>
      </w:r>
      <w:r w:rsidRPr="004500A8">
        <w:rPr>
          <w:rFonts w:ascii="Calibri" w:eastAsia="Calibri" w:hAnsi="Calibri" w:cs="Calibri"/>
          <w:b/>
          <w:sz w:val="22"/>
          <w:szCs w:val="22"/>
          <w:u w:val="single" w:color="000000"/>
        </w:rPr>
        <w:t>Accomplishments</w:t>
      </w:r>
      <w:r w:rsidRPr="004500A8">
        <w:rPr>
          <w:rFonts w:ascii="Calibri" w:eastAsia="Calibri" w:hAnsi="Calibri" w:cs="Calibri"/>
          <w:b/>
          <w:sz w:val="22"/>
          <w:szCs w:val="22"/>
        </w:rPr>
        <w:t>:</w:t>
      </w:r>
    </w:p>
    <w:p w14:paraId="32B319F9" w14:textId="53A6BCD3" w:rsidR="00CB5ECD" w:rsidRPr="004500A8" w:rsidRDefault="005B3C27" w:rsidP="004500A8">
      <w:pPr>
        <w:pStyle w:val="ListParagraph"/>
        <w:numPr>
          <w:ilvl w:val="0"/>
          <w:numId w:val="33"/>
        </w:numPr>
        <w:tabs>
          <w:tab w:val="left" w:pos="3960"/>
        </w:tabs>
        <w:jc w:val="both"/>
        <w:rPr>
          <w:rFonts w:eastAsia="Arial" w:cs="Calibri"/>
        </w:rPr>
      </w:pPr>
      <w:r w:rsidRPr="004500A8">
        <w:rPr>
          <w:rFonts w:eastAsia="Arial" w:cs="Calibri"/>
          <w:b/>
          <w:bCs/>
        </w:rPr>
        <w:t>PPM( Project Portfolio Management):</w:t>
      </w:r>
      <w:r w:rsidRPr="004500A8">
        <w:rPr>
          <w:rFonts w:eastAsia="Arial" w:cs="Calibri"/>
        </w:rPr>
        <w:t xml:space="preserve"> Reverting PPM apps (Project portfolio, resource</w:t>
      </w:r>
      <w:r w:rsidR="002B6CF5" w:rsidRPr="004500A8">
        <w:rPr>
          <w:rFonts w:eastAsia="Arial" w:cs="Calibri"/>
        </w:rPr>
        <w:t xml:space="preserve"> Management, </w:t>
      </w:r>
      <w:r w:rsidR="00CD2CE3" w:rsidRPr="004500A8">
        <w:rPr>
          <w:rFonts w:eastAsia="Arial" w:cs="Calibri"/>
        </w:rPr>
        <w:t>timecards</w:t>
      </w:r>
      <w:r w:rsidR="002B6CF5" w:rsidRPr="004500A8">
        <w:rPr>
          <w:rFonts w:eastAsia="Arial" w:cs="Calibri"/>
        </w:rPr>
        <w:t xml:space="preserve"> to OOB versions)</w:t>
      </w:r>
    </w:p>
    <w:p w14:paraId="1BF834CF" w14:textId="3EA6BA9A" w:rsidR="002B6CF5" w:rsidRPr="004500A8" w:rsidRDefault="00F24BCD" w:rsidP="004500A8">
      <w:pPr>
        <w:pStyle w:val="ListParagraph"/>
        <w:numPr>
          <w:ilvl w:val="0"/>
          <w:numId w:val="33"/>
        </w:numPr>
        <w:tabs>
          <w:tab w:val="left" w:pos="3960"/>
        </w:tabs>
        <w:jc w:val="both"/>
        <w:rPr>
          <w:rFonts w:eastAsia="Arial" w:cs="Calibri"/>
        </w:rPr>
      </w:pPr>
      <w:r w:rsidRPr="004500A8">
        <w:rPr>
          <w:rFonts w:eastAsia="Arial" w:cs="Calibri"/>
          <w:b/>
          <w:bCs/>
        </w:rPr>
        <w:t>ATF (</w:t>
      </w:r>
      <w:r w:rsidR="002B6CF5" w:rsidRPr="004500A8">
        <w:rPr>
          <w:rFonts w:eastAsia="Arial" w:cs="Calibri"/>
          <w:b/>
          <w:bCs/>
        </w:rPr>
        <w:t>Automation Testing Frameworks):</w:t>
      </w:r>
      <w:r w:rsidR="002B6CF5" w:rsidRPr="004500A8">
        <w:rPr>
          <w:rFonts w:eastAsia="Arial" w:cs="Calibri"/>
        </w:rPr>
        <w:t xml:space="preserve"> Manually entered all uses cases for catalog items to run test cases for testing.</w:t>
      </w:r>
    </w:p>
    <w:p w14:paraId="399511D5" w14:textId="5989403C" w:rsidR="004F4ACF" w:rsidRPr="004500A8" w:rsidRDefault="004F4ACF" w:rsidP="004500A8">
      <w:pPr>
        <w:pStyle w:val="ListParagraph"/>
        <w:numPr>
          <w:ilvl w:val="0"/>
          <w:numId w:val="33"/>
        </w:numPr>
        <w:tabs>
          <w:tab w:val="left" w:pos="3960"/>
        </w:tabs>
        <w:jc w:val="both"/>
        <w:rPr>
          <w:rFonts w:eastAsia="Arial" w:cs="Calibri"/>
        </w:rPr>
      </w:pPr>
      <w:proofErr w:type="gramStart"/>
      <w:r w:rsidRPr="004500A8">
        <w:rPr>
          <w:rFonts w:eastAsia="Arial" w:cs="Calibri"/>
        </w:rPr>
        <w:lastRenderedPageBreak/>
        <w:t xml:space="preserve">CSM( </w:t>
      </w:r>
      <w:r w:rsidRPr="004500A8">
        <w:rPr>
          <w:rFonts w:eastAsia="Arial" w:cs="Calibri"/>
          <w:b/>
          <w:bCs/>
        </w:rPr>
        <w:t>Customer</w:t>
      </w:r>
      <w:proofErr w:type="gramEnd"/>
      <w:r w:rsidRPr="004500A8">
        <w:rPr>
          <w:rFonts w:eastAsia="Arial" w:cs="Calibri"/>
          <w:b/>
          <w:bCs/>
        </w:rPr>
        <w:t xml:space="preserve"> Service Management</w:t>
      </w:r>
      <w:r w:rsidRPr="004500A8">
        <w:rPr>
          <w:rFonts w:eastAsia="Arial" w:cs="Calibri"/>
        </w:rPr>
        <w:t>) : Developed an interface on service portal for Live chat technique among the locations.</w:t>
      </w:r>
    </w:p>
    <w:p w14:paraId="79AB72DA" w14:textId="135A5EDC" w:rsidR="008B5BF3" w:rsidRPr="004500A8" w:rsidRDefault="00B34E22" w:rsidP="004500A8">
      <w:pPr>
        <w:pStyle w:val="ListParagraph"/>
        <w:numPr>
          <w:ilvl w:val="0"/>
          <w:numId w:val="33"/>
        </w:numPr>
        <w:tabs>
          <w:tab w:val="left" w:pos="3960"/>
        </w:tabs>
        <w:spacing w:after="120"/>
        <w:ind w:left="1195"/>
        <w:jc w:val="both"/>
        <w:rPr>
          <w:rFonts w:cs="Calibri"/>
          <w:shd w:val="clear" w:color="auto" w:fill="FFFFFF"/>
        </w:rPr>
      </w:pPr>
      <w:r w:rsidRPr="004500A8">
        <w:rPr>
          <w:rFonts w:eastAsia="Arial" w:cs="Calibri"/>
          <w:b/>
          <w:bCs/>
        </w:rPr>
        <w:t>ITOM</w:t>
      </w:r>
      <w:r w:rsidRPr="004500A8">
        <w:rPr>
          <w:rFonts w:eastAsia="Arial" w:cs="Calibri"/>
        </w:rPr>
        <w:t xml:space="preserve">: certificate </w:t>
      </w:r>
      <w:r w:rsidR="003E07A6" w:rsidRPr="004500A8">
        <w:rPr>
          <w:rFonts w:eastAsia="Arial" w:cs="Calibri"/>
        </w:rPr>
        <w:t xml:space="preserve">Management </w:t>
      </w:r>
    </w:p>
    <w:p w14:paraId="5DF6D62B" w14:textId="77777777" w:rsidR="00BB2981" w:rsidRDefault="00BB2981" w:rsidP="004500A8">
      <w:pPr>
        <w:tabs>
          <w:tab w:val="left" w:pos="3960"/>
        </w:tabs>
        <w:jc w:val="both"/>
        <w:rPr>
          <w:rFonts w:ascii="Calibri" w:eastAsia="Calibri" w:hAnsi="Calibri" w:cs="Calibri"/>
          <w:b/>
          <w:sz w:val="22"/>
          <w:szCs w:val="22"/>
          <w:u w:val="single" w:color="000000"/>
        </w:rPr>
      </w:pPr>
    </w:p>
    <w:p w14:paraId="4161FBB3" w14:textId="7D91D073" w:rsidR="00A52F7B" w:rsidRPr="004500A8" w:rsidRDefault="00A52F7B" w:rsidP="004500A8">
      <w:pPr>
        <w:tabs>
          <w:tab w:val="left" w:pos="3960"/>
        </w:tabs>
        <w:jc w:val="both"/>
        <w:rPr>
          <w:rFonts w:ascii="Calibri" w:eastAsia="Calibri" w:hAnsi="Calibri" w:cs="Calibri"/>
          <w:b/>
          <w:sz w:val="22"/>
          <w:szCs w:val="22"/>
          <w:u w:val="single" w:color="000000"/>
        </w:rPr>
      </w:pPr>
      <w:proofErr w:type="spellStart"/>
      <w:r w:rsidRPr="004500A8">
        <w:rPr>
          <w:rFonts w:ascii="Calibri" w:eastAsia="Calibri" w:hAnsi="Calibri" w:cs="Calibri"/>
          <w:b/>
          <w:sz w:val="22"/>
          <w:szCs w:val="22"/>
          <w:u w:val="single" w:color="000000"/>
        </w:rPr>
        <w:t>ServiceNow</w:t>
      </w:r>
      <w:proofErr w:type="spellEnd"/>
      <w:r w:rsidRPr="004500A8">
        <w:rPr>
          <w:rFonts w:ascii="Calibri" w:eastAsia="Calibri" w:hAnsi="Calibri" w:cs="Calibri"/>
          <w:b/>
          <w:sz w:val="22"/>
          <w:szCs w:val="22"/>
          <w:u w:val="single" w:color="000000"/>
        </w:rPr>
        <w:t xml:space="preserve"> Developer</w:t>
      </w:r>
      <w:r w:rsidR="00B83237" w:rsidRPr="004500A8">
        <w:rPr>
          <w:rFonts w:ascii="Calibri" w:eastAsia="Calibri" w:hAnsi="Calibri" w:cs="Calibri"/>
          <w:b/>
          <w:sz w:val="22"/>
          <w:szCs w:val="22"/>
          <w:u w:val="single" w:color="000000"/>
        </w:rPr>
        <w:t xml:space="preserve"> </w:t>
      </w:r>
      <w:r w:rsidRPr="004500A8">
        <w:rPr>
          <w:rFonts w:ascii="Calibri" w:eastAsia="Calibri" w:hAnsi="Calibri" w:cs="Calibri"/>
          <w:b/>
          <w:sz w:val="22"/>
          <w:szCs w:val="22"/>
          <w:u w:val="single" w:color="000000"/>
        </w:rPr>
        <w:t>|Cisco</w:t>
      </w:r>
      <w:r w:rsidR="00C347E0" w:rsidRPr="004500A8">
        <w:rPr>
          <w:rFonts w:ascii="Calibri" w:eastAsia="Calibri" w:hAnsi="Calibri" w:cs="Calibri"/>
          <w:b/>
          <w:sz w:val="22"/>
          <w:szCs w:val="22"/>
          <w:u w:val="single" w:color="000000"/>
        </w:rPr>
        <w:t xml:space="preserve"> (Raleigh)</w:t>
      </w:r>
      <w:r w:rsidR="001207AD">
        <w:rPr>
          <w:rFonts w:ascii="Calibri" w:eastAsia="Calibri" w:hAnsi="Calibri" w:cs="Calibri"/>
          <w:b/>
          <w:sz w:val="22"/>
          <w:szCs w:val="22"/>
          <w:u w:val="single" w:color="000000"/>
        </w:rPr>
        <w:t xml:space="preserve"> </w:t>
      </w:r>
      <w:r w:rsidR="001207AD">
        <w:rPr>
          <w:rFonts w:ascii="Calibri" w:eastAsia="Calibri" w:hAnsi="Calibri" w:cs="Calibri"/>
          <w:b/>
          <w:sz w:val="22"/>
          <w:szCs w:val="22"/>
          <w:u w:val="single" w:color="000000"/>
        </w:rPr>
        <w:tab/>
      </w:r>
      <w:r w:rsidR="001207AD">
        <w:rPr>
          <w:rFonts w:ascii="Calibri" w:eastAsia="Calibri" w:hAnsi="Calibri" w:cs="Calibri"/>
          <w:b/>
          <w:sz w:val="22"/>
          <w:szCs w:val="22"/>
          <w:u w:val="single" w:color="000000"/>
        </w:rPr>
        <w:tab/>
      </w:r>
      <w:r w:rsidR="001207AD">
        <w:rPr>
          <w:rFonts w:ascii="Calibri" w:eastAsia="Calibri" w:hAnsi="Calibri" w:cs="Calibri"/>
          <w:b/>
          <w:sz w:val="22"/>
          <w:szCs w:val="22"/>
          <w:u w:val="single" w:color="000000"/>
        </w:rPr>
        <w:tab/>
      </w:r>
      <w:r w:rsidR="001207AD">
        <w:rPr>
          <w:rFonts w:ascii="Calibri" w:eastAsia="Calibri" w:hAnsi="Calibri" w:cs="Calibri"/>
          <w:b/>
          <w:sz w:val="22"/>
          <w:szCs w:val="22"/>
          <w:u w:val="single" w:color="000000"/>
        </w:rPr>
        <w:tab/>
      </w:r>
      <w:r w:rsidR="001207AD">
        <w:rPr>
          <w:rFonts w:ascii="Calibri" w:eastAsia="Calibri" w:hAnsi="Calibri" w:cs="Calibri"/>
          <w:b/>
          <w:sz w:val="22"/>
          <w:szCs w:val="22"/>
          <w:u w:val="single" w:color="000000"/>
        </w:rPr>
        <w:tab/>
      </w:r>
      <w:r w:rsidR="001207AD">
        <w:rPr>
          <w:rFonts w:ascii="Calibri" w:eastAsia="Calibri" w:hAnsi="Calibri" w:cs="Calibri"/>
          <w:b/>
          <w:sz w:val="22"/>
          <w:szCs w:val="22"/>
          <w:u w:val="single" w:color="000000"/>
        </w:rPr>
        <w:tab/>
      </w:r>
      <w:r w:rsidR="001207AD">
        <w:rPr>
          <w:rFonts w:ascii="Calibri" w:eastAsia="Calibri" w:hAnsi="Calibri" w:cs="Calibri"/>
          <w:b/>
          <w:sz w:val="22"/>
          <w:szCs w:val="22"/>
          <w:u w:val="single" w:color="000000"/>
        </w:rPr>
        <w:tab/>
      </w:r>
      <w:r w:rsidR="001207AD">
        <w:rPr>
          <w:rFonts w:ascii="Calibri" w:eastAsia="Calibri" w:hAnsi="Calibri" w:cs="Calibri"/>
          <w:b/>
          <w:sz w:val="22"/>
          <w:szCs w:val="22"/>
          <w:u w:val="single" w:color="000000"/>
        </w:rPr>
        <w:tab/>
      </w:r>
      <w:r w:rsidR="00B169E3" w:rsidRPr="004500A8">
        <w:rPr>
          <w:rFonts w:ascii="Calibri" w:hAnsi="Calibri" w:cs="Calibri"/>
          <w:b/>
          <w:sz w:val="22"/>
          <w:szCs w:val="22"/>
          <w:u w:val="single" w:color="000000"/>
        </w:rPr>
        <w:t>Jan</w:t>
      </w:r>
      <w:r w:rsidR="001207AD">
        <w:rPr>
          <w:rFonts w:ascii="Calibri" w:hAnsi="Calibri" w:cs="Calibri"/>
          <w:b/>
          <w:sz w:val="22"/>
          <w:szCs w:val="22"/>
          <w:u w:val="single" w:color="000000"/>
        </w:rPr>
        <w:t>’</w:t>
      </w:r>
      <w:r w:rsidRPr="004500A8">
        <w:rPr>
          <w:rFonts w:ascii="Calibri" w:eastAsia="Calibri" w:hAnsi="Calibri" w:cs="Calibri"/>
          <w:b/>
          <w:sz w:val="22"/>
          <w:szCs w:val="22"/>
          <w:u w:val="single" w:color="000000"/>
        </w:rPr>
        <w:t>201</w:t>
      </w:r>
      <w:r w:rsidR="00B169E3" w:rsidRPr="004500A8">
        <w:rPr>
          <w:rFonts w:ascii="Calibri" w:eastAsia="Calibri" w:hAnsi="Calibri" w:cs="Calibri"/>
          <w:b/>
          <w:sz w:val="22"/>
          <w:szCs w:val="22"/>
          <w:u w:val="single" w:color="000000"/>
        </w:rPr>
        <w:t>6</w:t>
      </w:r>
      <w:r w:rsidRPr="004500A8">
        <w:rPr>
          <w:rFonts w:ascii="Calibri" w:eastAsia="Calibri" w:hAnsi="Calibri" w:cs="Calibri"/>
          <w:b/>
          <w:sz w:val="22"/>
          <w:szCs w:val="22"/>
          <w:u w:val="single" w:color="000000"/>
        </w:rPr>
        <w:t>–</w:t>
      </w:r>
      <w:r w:rsidR="00B169E3" w:rsidRPr="004500A8">
        <w:rPr>
          <w:rFonts w:ascii="Calibri" w:eastAsia="Calibri" w:hAnsi="Calibri" w:cs="Calibri"/>
          <w:b/>
          <w:sz w:val="22"/>
          <w:szCs w:val="22"/>
          <w:u w:val="single" w:color="000000"/>
        </w:rPr>
        <w:t>Ma</w:t>
      </w:r>
      <w:r w:rsidR="00031EAF">
        <w:rPr>
          <w:rFonts w:ascii="Calibri" w:eastAsia="Calibri" w:hAnsi="Calibri" w:cs="Calibri"/>
          <w:b/>
          <w:sz w:val="22"/>
          <w:szCs w:val="22"/>
          <w:u w:val="single" w:color="000000"/>
        </w:rPr>
        <w:t>y’</w:t>
      </w:r>
      <w:r w:rsidRPr="004500A8">
        <w:rPr>
          <w:rFonts w:ascii="Calibri" w:eastAsia="Calibri" w:hAnsi="Calibri" w:cs="Calibri"/>
          <w:b/>
          <w:sz w:val="22"/>
          <w:szCs w:val="22"/>
          <w:u w:val="single" w:color="000000"/>
        </w:rPr>
        <w:t>2017</w:t>
      </w:r>
    </w:p>
    <w:p w14:paraId="7DE324F2" w14:textId="0E0D54F9" w:rsidR="00BB2981" w:rsidRDefault="00BB2981" w:rsidP="00BB2981">
      <w:pPr>
        <w:pBdr>
          <w:top w:val="nil"/>
          <w:left w:val="nil"/>
          <w:bottom w:val="nil"/>
          <w:right w:val="nil"/>
          <w:between w:val="nil"/>
        </w:pBdr>
        <w:tabs>
          <w:tab w:val="left" w:pos="3960"/>
        </w:tabs>
        <w:spacing w:before="120"/>
        <w:jc w:val="both"/>
        <w:rPr>
          <w:rFonts w:ascii="Calibri" w:eastAsia="Calibri" w:hAnsi="Calibri" w:cs="Calibri"/>
          <w:sz w:val="22"/>
          <w:szCs w:val="22"/>
        </w:rPr>
      </w:pPr>
    </w:p>
    <w:p w14:paraId="30818E14" w14:textId="47564BF8" w:rsidR="00BB2981" w:rsidRPr="00BB2981" w:rsidRDefault="00BB2981" w:rsidP="00BB2981">
      <w:pPr>
        <w:pStyle w:val="Body"/>
        <w:shd w:val="clear" w:color="auto" w:fill="FFFFFF"/>
        <w:tabs>
          <w:tab w:val="left" w:pos="3960"/>
        </w:tabs>
        <w:jc w:val="both"/>
        <w:rPr>
          <w:rFonts w:ascii="Calibri" w:hAnsi="Calibri" w:cs="Calibri"/>
          <w:b/>
          <w:sz w:val="22"/>
          <w:szCs w:val="22"/>
        </w:rPr>
      </w:pPr>
      <w:r w:rsidRPr="00BB2981">
        <w:rPr>
          <w:rFonts w:ascii="Calibri" w:hAnsi="Calibri" w:cs="Calibri"/>
          <w:b/>
          <w:sz w:val="22"/>
          <w:szCs w:val="22"/>
        </w:rPr>
        <w:t>Responsibilities:</w:t>
      </w:r>
    </w:p>
    <w:p w14:paraId="6701C815" w14:textId="61831C57" w:rsidR="00A52F7B" w:rsidRPr="004500A8" w:rsidRDefault="00A52F7B" w:rsidP="004500A8">
      <w:pPr>
        <w:numPr>
          <w:ilvl w:val="0"/>
          <w:numId w:val="20"/>
        </w:numPr>
        <w:pBdr>
          <w:top w:val="nil"/>
          <w:left w:val="nil"/>
          <w:bottom w:val="nil"/>
          <w:right w:val="nil"/>
          <w:between w:val="nil"/>
        </w:pBdr>
        <w:tabs>
          <w:tab w:val="left" w:pos="3960"/>
        </w:tabs>
        <w:spacing w:before="120"/>
        <w:jc w:val="both"/>
        <w:rPr>
          <w:rFonts w:ascii="Calibri" w:eastAsia="Calibri" w:hAnsi="Calibri" w:cs="Calibri"/>
          <w:sz w:val="22"/>
          <w:szCs w:val="22"/>
        </w:rPr>
      </w:pPr>
      <w:r w:rsidRPr="004500A8">
        <w:rPr>
          <w:rFonts w:ascii="Calibri" w:eastAsia="Calibri" w:hAnsi="Calibri" w:cs="Calibri"/>
          <w:sz w:val="22"/>
          <w:szCs w:val="22"/>
        </w:rPr>
        <w:t>Provided analysis, design, and development of incident management to support the company operations.</w:t>
      </w:r>
    </w:p>
    <w:p w14:paraId="4A65C776" w14:textId="6263C6B8" w:rsidR="00A52F7B" w:rsidRPr="004500A8" w:rsidRDefault="00A52F7B" w:rsidP="004500A8">
      <w:pPr>
        <w:numPr>
          <w:ilvl w:val="0"/>
          <w:numId w:val="20"/>
        </w:numPr>
        <w:pBdr>
          <w:top w:val="nil"/>
          <w:left w:val="nil"/>
          <w:bottom w:val="nil"/>
          <w:right w:val="nil"/>
          <w:between w:val="nil"/>
        </w:pBdr>
        <w:tabs>
          <w:tab w:val="left" w:pos="3960"/>
        </w:tabs>
        <w:jc w:val="both"/>
        <w:rPr>
          <w:rFonts w:ascii="Calibri" w:hAnsi="Calibri" w:cs="Calibri"/>
          <w:sz w:val="22"/>
          <w:szCs w:val="22"/>
        </w:rPr>
      </w:pPr>
      <w:r w:rsidRPr="004500A8">
        <w:rPr>
          <w:rFonts w:ascii="Calibri" w:eastAsia="Calibri" w:hAnsi="Calibri" w:cs="Calibri"/>
          <w:sz w:val="22"/>
          <w:szCs w:val="22"/>
        </w:rPr>
        <w:t>Hands-on experience in ServiceNow integrations using web service</w:t>
      </w:r>
      <w:r w:rsidR="00713729" w:rsidRPr="004500A8">
        <w:rPr>
          <w:rFonts w:ascii="Calibri" w:eastAsia="Calibri" w:hAnsi="Calibri" w:cs="Calibri"/>
          <w:sz w:val="22"/>
          <w:szCs w:val="22"/>
        </w:rPr>
        <w:t xml:space="preserve"> API’s </w:t>
      </w:r>
      <w:r w:rsidRPr="004500A8">
        <w:rPr>
          <w:rFonts w:ascii="Calibri" w:eastAsia="Calibri" w:hAnsi="Calibri" w:cs="Calibri"/>
          <w:sz w:val="22"/>
          <w:szCs w:val="22"/>
        </w:rPr>
        <w:t>(SOAP/REST), SSO,</w:t>
      </w:r>
      <w:r w:rsidR="00E02EC8" w:rsidRPr="004500A8">
        <w:rPr>
          <w:rFonts w:ascii="Calibri" w:eastAsia="Calibri" w:hAnsi="Calibri" w:cs="Calibri"/>
          <w:sz w:val="22"/>
          <w:szCs w:val="22"/>
        </w:rPr>
        <w:t xml:space="preserve"> </w:t>
      </w:r>
      <w:r w:rsidRPr="004500A8">
        <w:rPr>
          <w:rFonts w:ascii="Calibri" w:eastAsia="Calibri" w:hAnsi="Calibri" w:cs="Calibri"/>
          <w:sz w:val="22"/>
          <w:szCs w:val="22"/>
        </w:rPr>
        <w:t>JIRA, ALM, LDAP and JDBC.</w:t>
      </w:r>
    </w:p>
    <w:p w14:paraId="3DA1E10B" w14:textId="77777777" w:rsidR="00A52F7B" w:rsidRPr="004500A8" w:rsidRDefault="00A52F7B" w:rsidP="004500A8">
      <w:pPr>
        <w:numPr>
          <w:ilvl w:val="0"/>
          <w:numId w:val="20"/>
        </w:numPr>
        <w:pBdr>
          <w:top w:val="nil"/>
          <w:left w:val="nil"/>
          <w:bottom w:val="nil"/>
          <w:right w:val="nil"/>
          <w:between w:val="nil"/>
        </w:pBdr>
        <w:tabs>
          <w:tab w:val="left" w:pos="3960"/>
        </w:tabs>
        <w:jc w:val="both"/>
        <w:rPr>
          <w:rFonts w:ascii="Calibri" w:eastAsia="Calibri" w:hAnsi="Calibri" w:cs="Calibri"/>
          <w:sz w:val="22"/>
          <w:szCs w:val="22"/>
        </w:rPr>
      </w:pPr>
      <w:r w:rsidRPr="004500A8">
        <w:rPr>
          <w:rFonts w:ascii="Calibri" w:eastAsia="Calibri" w:hAnsi="Calibri" w:cs="Calibri"/>
          <w:sz w:val="22"/>
          <w:szCs w:val="22"/>
        </w:rPr>
        <w:t>Managed and coordinated activities during the overall ticket life cycle in Incident Problem and Change Management. Successfully implemented Knowledge Management process.</w:t>
      </w:r>
    </w:p>
    <w:p w14:paraId="06434169" w14:textId="77777777" w:rsidR="00A52F7B" w:rsidRPr="004500A8" w:rsidRDefault="00A52F7B" w:rsidP="004500A8">
      <w:pPr>
        <w:numPr>
          <w:ilvl w:val="0"/>
          <w:numId w:val="20"/>
        </w:numPr>
        <w:pBdr>
          <w:top w:val="nil"/>
          <w:left w:val="nil"/>
          <w:bottom w:val="nil"/>
          <w:right w:val="nil"/>
          <w:between w:val="nil"/>
        </w:pBdr>
        <w:tabs>
          <w:tab w:val="left" w:pos="3960"/>
        </w:tabs>
        <w:jc w:val="both"/>
        <w:rPr>
          <w:rFonts w:ascii="Calibri" w:eastAsia="Calibri" w:hAnsi="Calibri" w:cs="Calibri"/>
          <w:sz w:val="22"/>
          <w:szCs w:val="22"/>
        </w:rPr>
      </w:pPr>
      <w:r w:rsidRPr="004500A8">
        <w:rPr>
          <w:rFonts w:ascii="Calibri" w:eastAsia="Calibri" w:hAnsi="Calibri" w:cs="Calibri"/>
          <w:sz w:val="22"/>
          <w:szCs w:val="22"/>
        </w:rPr>
        <w:t>Worked on Change Management module by enhancing the tool for the stakeholders and made it easy to understand.</w:t>
      </w:r>
    </w:p>
    <w:p w14:paraId="5D310786" w14:textId="77777777" w:rsidR="00A52F7B" w:rsidRPr="004500A8" w:rsidRDefault="00A52F7B" w:rsidP="004500A8">
      <w:pPr>
        <w:numPr>
          <w:ilvl w:val="0"/>
          <w:numId w:val="20"/>
        </w:numPr>
        <w:pBdr>
          <w:top w:val="nil"/>
          <w:left w:val="nil"/>
          <w:bottom w:val="nil"/>
          <w:right w:val="nil"/>
          <w:between w:val="nil"/>
        </w:pBdr>
        <w:tabs>
          <w:tab w:val="left" w:pos="3960"/>
        </w:tabs>
        <w:jc w:val="both"/>
        <w:rPr>
          <w:rFonts w:ascii="Calibri" w:hAnsi="Calibri" w:cs="Calibri"/>
          <w:sz w:val="22"/>
          <w:szCs w:val="22"/>
        </w:rPr>
      </w:pPr>
      <w:r w:rsidRPr="004500A8">
        <w:rPr>
          <w:rFonts w:ascii="Calibri" w:eastAsia="Calibri" w:hAnsi="Calibri" w:cs="Calibri"/>
          <w:sz w:val="22"/>
          <w:szCs w:val="22"/>
        </w:rPr>
        <w:t xml:space="preserve">Created Applications, Modules, Tables and Columns as per the requirement specifications in ServiceNow. </w:t>
      </w:r>
    </w:p>
    <w:p w14:paraId="3CFA8A3A" w14:textId="77777777" w:rsidR="00A52F7B" w:rsidRPr="004500A8" w:rsidRDefault="00A52F7B" w:rsidP="004500A8">
      <w:pPr>
        <w:numPr>
          <w:ilvl w:val="0"/>
          <w:numId w:val="20"/>
        </w:numPr>
        <w:pBdr>
          <w:top w:val="nil"/>
          <w:left w:val="nil"/>
          <w:bottom w:val="nil"/>
          <w:right w:val="nil"/>
          <w:between w:val="nil"/>
        </w:pBdr>
        <w:tabs>
          <w:tab w:val="left" w:pos="3960"/>
        </w:tabs>
        <w:spacing w:after="120"/>
        <w:jc w:val="both"/>
        <w:rPr>
          <w:rFonts w:ascii="Calibri" w:eastAsia="Calibri" w:hAnsi="Calibri" w:cs="Calibri"/>
          <w:sz w:val="22"/>
          <w:szCs w:val="22"/>
        </w:rPr>
      </w:pPr>
      <w:r w:rsidRPr="004500A8">
        <w:rPr>
          <w:rFonts w:ascii="Calibri" w:hAnsi="Calibri" w:cs="Calibri"/>
          <w:sz w:val="22"/>
          <w:szCs w:val="22"/>
          <w:shd w:val="clear" w:color="auto" w:fill="FFFFFF"/>
        </w:rPr>
        <w:t>Provide technical leadership to business leaders and developers on Cisco's largest deployment of ServiceNow, fulfilling ITSM, ITOM, and ITBM capabilities within the company.</w:t>
      </w:r>
    </w:p>
    <w:p w14:paraId="7295B825" w14:textId="2F04E88D" w:rsidR="00A52F7B" w:rsidRPr="004500A8" w:rsidRDefault="00A52F7B" w:rsidP="004500A8">
      <w:pPr>
        <w:tabs>
          <w:tab w:val="left" w:pos="3960"/>
        </w:tabs>
        <w:jc w:val="both"/>
        <w:rPr>
          <w:rFonts w:ascii="Calibri" w:eastAsia="Calibri" w:hAnsi="Calibri" w:cs="Calibri"/>
          <w:b/>
          <w:sz w:val="22"/>
          <w:szCs w:val="22"/>
        </w:rPr>
      </w:pPr>
      <w:r w:rsidRPr="004500A8">
        <w:rPr>
          <w:rFonts w:ascii="Calibri" w:eastAsia="Calibri" w:hAnsi="Calibri" w:cs="Calibri"/>
          <w:b/>
          <w:sz w:val="22"/>
          <w:szCs w:val="22"/>
          <w:u w:val="single" w:color="000000"/>
        </w:rPr>
        <w:t>Key</w:t>
      </w:r>
      <w:r w:rsidR="00B83237" w:rsidRPr="004500A8">
        <w:rPr>
          <w:rFonts w:ascii="Calibri" w:eastAsia="Calibri" w:hAnsi="Calibri" w:cs="Calibri"/>
          <w:b/>
          <w:sz w:val="22"/>
          <w:szCs w:val="22"/>
          <w:u w:val="single" w:color="000000"/>
        </w:rPr>
        <w:t xml:space="preserve"> </w:t>
      </w:r>
      <w:r w:rsidRPr="004500A8">
        <w:rPr>
          <w:rFonts w:ascii="Calibri" w:eastAsia="Calibri" w:hAnsi="Calibri" w:cs="Calibri"/>
          <w:b/>
          <w:sz w:val="22"/>
          <w:szCs w:val="22"/>
          <w:u w:val="single" w:color="000000"/>
        </w:rPr>
        <w:t>Project</w:t>
      </w:r>
      <w:r w:rsidR="00B83237" w:rsidRPr="004500A8">
        <w:rPr>
          <w:rFonts w:ascii="Calibri" w:eastAsia="Calibri" w:hAnsi="Calibri" w:cs="Calibri"/>
          <w:b/>
          <w:sz w:val="22"/>
          <w:szCs w:val="22"/>
          <w:u w:val="single" w:color="000000"/>
        </w:rPr>
        <w:t xml:space="preserve"> </w:t>
      </w:r>
      <w:r w:rsidRPr="004500A8">
        <w:rPr>
          <w:rFonts w:ascii="Calibri" w:eastAsia="Calibri" w:hAnsi="Calibri" w:cs="Calibri"/>
          <w:b/>
          <w:sz w:val="22"/>
          <w:szCs w:val="22"/>
          <w:u w:val="single" w:color="000000"/>
        </w:rPr>
        <w:t>Accomplishments</w:t>
      </w:r>
      <w:r w:rsidRPr="004500A8">
        <w:rPr>
          <w:rFonts w:ascii="Calibri" w:eastAsia="Calibri" w:hAnsi="Calibri" w:cs="Calibri"/>
          <w:b/>
          <w:sz w:val="22"/>
          <w:szCs w:val="22"/>
        </w:rPr>
        <w:t>:</w:t>
      </w:r>
    </w:p>
    <w:p w14:paraId="74C664EA" w14:textId="05AC77E5" w:rsidR="00A52F7B" w:rsidRPr="004500A8" w:rsidRDefault="00A52F7B" w:rsidP="004500A8">
      <w:pPr>
        <w:pStyle w:val="ListParagraph"/>
        <w:numPr>
          <w:ilvl w:val="0"/>
          <w:numId w:val="32"/>
        </w:numPr>
        <w:tabs>
          <w:tab w:val="left" w:pos="3960"/>
        </w:tabs>
        <w:spacing w:before="120"/>
        <w:jc w:val="both"/>
        <w:rPr>
          <w:rFonts w:eastAsia="Arial" w:cs="Calibri"/>
        </w:rPr>
      </w:pPr>
      <w:r w:rsidRPr="004500A8">
        <w:rPr>
          <w:rFonts w:eastAsia="Arial" w:cs="Calibri"/>
          <w:b/>
          <w:bCs/>
        </w:rPr>
        <w:t>Integrations:</w:t>
      </w:r>
      <w:r w:rsidR="00B34E22" w:rsidRPr="004500A8">
        <w:rPr>
          <w:rFonts w:eastAsia="Arial" w:cs="Calibri"/>
        </w:rPr>
        <w:t xml:space="preserve"> Integration with 3</w:t>
      </w:r>
      <w:r w:rsidR="00B34E22" w:rsidRPr="004500A8">
        <w:rPr>
          <w:rFonts w:eastAsia="Arial" w:cs="Calibri"/>
          <w:vertAlign w:val="superscript"/>
        </w:rPr>
        <w:t>rd</w:t>
      </w:r>
      <w:r w:rsidR="00B34E22" w:rsidRPr="004500A8">
        <w:rPr>
          <w:rFonts w:eastAsia="Arial" w:cs="Calibri"/>
        </w:rPr>
        <w:t xml:space="preserve"> party tools, using SOAP/REST</w:t>
      </w:r>
      <w:r w:rsidR="00713729" w:rsidRPr="004500A8">
        <w:rPr>
          <w:rFonts w:eastAsia="Arial" w:cs="Calibri"/>
        </w:rPr>
        <w:t xml:space="preserve"> (API’s)</w:t>
      </w:r>
    </w:p>
    <w:p w14:paraId="7A1A6069" w14:textId="44803A9C" w:rsidR="00A52F7B" w:rsidRPr="004500A8" w:rsidRDefault="00A52F7B" w:rsidP="004500A8">
      <w:pPr>
        <w:pStyle w:val="ListParagraph"/>
        <w:numPr>
          <w:ilvl w:val="0"/>
          <w:numId w:val="32"/>
        </w:numPr>
        <w:tabs>
          <w:tab w:val="left" w:pos="3960"/>
        </w:tabs>
        <w:jc w:val="both"/>
        <w:rPr>
          <w:rFonts w:eastAsia="Arial" w:cs="Calibri"/>
        </w:rPr>
      </w:pPr>
      <w:r w:rsidRPr="004500A8">
        <w:rPr>
          <w:rFonts w:eastAsia="Arial" w:cs="Calibri"/>
          <w:b/>
          <w:bCs/>
        </w:rPr>
        <w:t xml:space="preserve">HR Portal/HR </w:t>
      </w:r>
      <w:r w:rsidR="00AF466A" w:rsidRPr="004500A8">
        <w:rPr>
          <w:rFonts w:eastAsia="Arial" w:cs="Calibri"/>
          <w:b/>
          <w:bCs/>
        </w:rPr>
        <w:t>Management:</w:t>
      </w:r>
      <w:r w:rsidR="00AF466A" w:rsidRPr="004500A8">
        <w:rPr>
          <w:rFonts w:eastAsia="Arial" w:cs="Calibri"/>
        </w:rPr>
        <w:t xml:space="preserve"> Created</w:t>
      </w:r>
      <w:r w:rsidR="00B34E22" w:rsidRPr="004500A8">
        <w:rPr>
          <w:rFonts w:eastAsia="Arial" w:cs="Calibri"/>
        </w:rPr>
        <w:t xml:space="preserve"> catalog items in HR portal, few field changes on the HR management form</w:t>
      </w:r>
    </w:p>
    <w:p w14:paraId="60F1A2A4" w14:textId="118BDD8E" w:rsidR="00A52F7B" w:rsidRPr="004500A8" w:rsidRDefault="00A52F7B" w:rsidP="004500A8">
      <w:pPr>
        <w:pStyle w:val="ListParagraph"/>
        <w:numPr>
          <w:ilvl w:val="0"/>
          <w:numId w:val="32"/>
        </w:numPr>
        <w:tabs>
          <w:tab w:val="left" w:pos="3960"/>
        </w:tabs>
        <w:jc w:val="both"/>
        <w:rPr>
          <w:rFonts w:eastAsia="Arial" w:cs="Calibri"/>
        </w:rPr>
      </w:pPr>
      <w:r w:rsidRPr="004500A8">
        <w:rPr>
          <w:rFonts w:eastAsia="Arial" w:cs="Calibri"/>
          <w:b/>
          <w:bCs/>
        </w:rPr>
        <w:t>Dashboards</w:t>
      </w:r>
      <w:r w:rsidRPr="004500A8">
        <w:rPr>
          <w:rFonts w:eastAsia="Arial" w:cs="Calibri"/>
        </w:rPr>
        <w:t>:</w:t>
      </w:r>
      <w:r w:rsidR="00B34E22" w:rsidRPr="004500A8">
        <w:rPr>
          <w:rFonts w:eastAsia="Arial" w:cs="Calibri"/>
        </w:rPr>
        <w:t xml:space="preserve"> Multiple dashboard changes and Creation of new</w:t>
      </w:r>
    </w:p>
    <w:p w14:paraId="667AA270" w14:textId="714081D7" w:rsidR="00AC5DBC" w:rsidRPr="004500A8" w:rsidRDefault="00B34E22" w:rsidP="004500A8">
      <w:pPr>
        <w:pStyle w:val="ListParagraph"/>
        <w:numPr>
          <w:ilvl w:val="0"/>
          <w:numId w:val="32"/>
        </w:numPr>
        <w:tabs>
          <w:tab w:val="left" w:pos="3960"/>
        </w:tabs>
        <w:spacing w:after="120"/>
        <w:jc w:val="both"/>
        <w:rPr>
          <w:rFonts w:eastAsia="Arial" w:cs="Calibri"/>
        </w:rPr>
      </w:pPr>
      <w:r w:rsidRPr="004500A8">
        <w:rPr>
          <w:rFonts w:eastAsia="Arial" w:cs="Calibri"/>
          <w:b/>
          <w:bCs/>
        </w:rPr>
        <w:t>ITBM Modules</w:t>
      </w:r>
      <w:r w:rsidRPr="004500A8">
        <w:rPr>
          <w:rFonts w:eastAsia="Arial" w:cs="Calibri"/>
        </w:rPr>
        <w:t xml:space="preserve">: PPM, Demand, Resource </w:t>
      </w:r>
    </w:p>
    <w:p w14:paraId="1797095C" w14:textId="77777777" w:rsidR="00BB2981" w:rsidRDefault="00BB2981" w:rsidP="004500A8">
      <w:pPr>
        <w:tabs>
          <w:tab w:val="left" w:pos="3960"/>
        </w:tabs>
        <w:jc w:val="both"/>
        <w:rPr>
          <w:rFonts w:ascii="Calibri" w:eastAsia="Calibri" w:hAnsi="Calibri" w:cs="Calibri"/>
          <w:b/>
          <w:sz w:val="22"/>
          <w:szCs w:val="22"/>
          <w:u w:val="single" w:color="000000"/>
        </w:rPr>
      </w:pPr>
    </w:p>
    <w:p w14:paraId="09B68C44" w14:textId="54AD4E05" w:rsidR="002B6CF5" w:rsidRPr="004500A8" w:rsidRDefault="002B6CF5" w:rsidP="004500A8">
      <w:pPr>
        <w:tabs>
          <w:tab w:val="left" w:pos="3960"/>
        </w:tabs>
        <w:jc w:val="both"/>
        <w:rPr>
          <w:rFonts w:ascii="Calibri" w:eastAsia="Calibri" w:hAnsi="Calibri" w:cs="Calibri"/>
          <w:b/>
          <w:sz w:val="22"/>
          <w:szCs w:val="22"/>
          <w:u w:val="single" w:color="000000"/>
        </w:rPr>
      </w:pPr>
      <w:r w:rsidRPr="004500A8">
        <w:rPr>
          <w:rFonts w:ascii="Calibri" w:eastAsia="Calibri" w:hAnsi="Calibri" w:cs="Calibri"/>
          <w:b/>
          <w:sz w:val="22"/>
          <w:szCs w:val="22"/>
          <w:u w:val="single" w:color="000000"/>
        </w:rPr>
        <w:t xml:space="preserve"> </w:t>
      </w:r>
      <w:proofErr w:type="spellStart"/>
      <w:r w:rsidRPr="004500A8">
        <w:rPr>
          <w:rFonts w:ascii="Calibri" w:eastAsia="Calibri" w:hAnsi="Calibri" w:cs="Calibri"/>
          <w:b/>
          <w:sz w:val="22"/>
          <w:szCs w:val="22"/>
          <w:u w:val="single" w:color="000000"/>
        </w:rPr>
        <w:t>ServiceNow</w:t>
      </w:r>
      <w:proofErr w:type="spellEnd"/>
      <w:r w:rsidRPr="004500A8">
        <w:rPr>
          <w:rFonts w:ascii="Calibri" w:eastAsia="Calibri" w:hAnsi="Calibri" w:cs="Calibri"/>
          <w:b/>
          <w:sz w:val="22"/>
          <w:szCs w:val="22"/>
          <w:u w:val="single" w:color="000000"/>
        </w:rPr>
        <w:t xml:space="preserve"> Admin</w:t>
      </w:r>
      <w:r w:rsidR="00B83237" w:rsidRPr="004500A8">
        <w:rPr>
          <w:rFonts w:ascii="Calibri" w:eastAsia="Calibri" w:hAnsi="Calibri" w:cs="Calibri"/>
          <w:b/>
          <w:sz w:val="22"/>
          <w:szCs w:val="22"/>
          <w:u w:val="single" w:color="000000"/>
        </w:rPr>
        <w:t xml:space="preserve"> </w:t>
      </w:r>
      <w:r w:rsidRPr="004500A8">
        <w:rPr>
          <w:rFonts w:ascii="Calibri" w:eastAsia="Calibri" w:hAnsi="Calibri" w:cs="Calibri"/>
          <w:b/>
          <w:sz w:val="22"/>
          <w:szCs w:val="22"/>
          <w:u w:val="single" w:color="000000"/>
        </w:rPr>
        <w:t>|Express Scripts</w:t>
      </w:r>
      <w:r w:rsidR="00C347E0" w:rsidRPr="004500A8">
        <w:rPr>
          <w:rFonts w:ascii="Calibri" w:eastAsia="Calibri" w:hAnsi="Calibri" w:cs="Calibri"/>
          <w:b/>
          <w:sz w:val="22"/>
          <w:szCs w:val="22"/>
          <w:u w:val="single" w:color="000000"/>
        </w:rPr>
        <w:t xml:space="preserve"> (</w:t>
      </w:r>
      <w:r w:rsidR="00EE1A75" w:rsidRPr="004500A8">
        <w:rPr>
          <w:rFonts w:ascii="Calibri" w:eastAsia="Calibri" w:hAnsi="Calibri" w:cs="Calibri"/>
          <w:b/>
          <w:sz w:val="22"/>
          <w:szCs w:val="22"/>
          <w:u w:val="single" w:color="000000"/>
        </w:rPr>
        <w:t>St. Louis</w:t>
      </w:r>
      <w:r w:rsidR="00C347E0" w:rsidRPr="004500A8">
        <w:rPr>
          <w:rFonts w:ascii="Calibri" w:eastAsia="Calibri" w:hAnsi="Calibri" w:cs="Calibri"/>
          <w:b/>
          <w:sz w:val="22"/>
          <w:szCs w:val="22"/>
          <w:u w:val="single" w:color="000000"/>
        </w:rPr>
        <w:t>)</w:t>
      </w:r>
      <w:r w:rsidRPr="004500A8">
        <w:rPr>
          <w:rFonts w:ascii="Calibri" w:eastAsia="Calibri" w:hAnsi="Calibri" w:cs="Calibri"/>
          <w:b/>
          <w:sz w:val="22"/>
          <w:szCs w:val="22"/>
          <w:u w:val="single" w:color="000000"/>
        </w:rPr>
        <w:t xml:space="preserve"> </w:t>
      </w:r>
      <w:r w:rsidR="001207AD">
        <w:rPr>
          <w:rFonts w:ascii="Calibri" w:eastAsia="Calibri" w:hAnsi="Calibri" w:cs="Calibri"/>
          <w:b/>
          <w:sz w:val="22"/>
          <w:szCs w:val="22"/>
          <w:u w:val="single" w:color="000000"/>
        </w:rPr>
        <w:tab/>
      </w:r>
      <w:r w:rsidR="001207AD">
        <w:rPr>
          <w:rFonts w:ascii="Calibri" w:eastAsia="Calibri" w:hAnsi="Calibri" w:cs="Calibri"/>
          <w:b/>
          <w:sz w:val="22"/>
          <w:szCs w:val="22"/>
          <w:u w:val="single" w:color="000000"/>
        </w:rPr>
        <w:tab/>
      </w:r>
      <w:r w:rsidR="001207AD">
        <w:rPr>
          <w:rFonts w:ascii="Calibri" w:eastAsia="Calibri" w:hAnsi="Calibri" w:cs="Calibri"/>
          <w:b/>
          <w:sz w:val="22"/>
          <w:szCs w:val="22"/>
          <w:u w:val="single" w:color="000000"/>
        </w:rPr>
        <w:tab/>
      </w:r>
      <w:r w:rsidR="001207AD">
        <w:rPr>
          <w:rFonts w:ascii="Calibri" w:eastAsia="Calibri" w:hAnsi="Calibri" w:cs="Calibri"/>
          <w:b/>
          <w:sz w:val="22"/>
          <w:szCs w:val="22"/>
          <w:u w:val="single" w:color="000000"/>
        </w:rPr>
        <w:tab/>
      </w:r>
      <w:r w:rsidR="001207AD">
        <w:rPr>
          <w:rFonts w:ascii="Calibri" w:eastAsia="Calibri" w:hAnsi="Calibri" w:cs="Calibri"/>
          <w:b/>
          <w:sz w:val="22"/>
          <w:szCs w:val="22"/>
          <w:u w:val="single" w:color="000000"/>
        </w:rPr>
        <w:tab/>
      </w:r>
      <w:r w:rsidR="001207AD">
        <w:rPr>
          <w:rFonts w:ascii="Calibri" w:eastAsia="Calibri" w:hAnsi="Calibri" w:cs="Calibri"/>
          <w:b/>
          <w:sz w:val="22"/>
          <w:szCs w:val="22"/>
          <w:u w:val="single" w:color="000000"/>
        </w:rPr>
        <w:tab/>
        <w:t xml:space="preserve">             </w:t>
      </w:r>
      <w:r w:rsidR="001207AD">
        <w:rPr>
          <w:rFonts w:ascii="Calibri" w:hAnsi="Calibri" w:cs="Calibri"/>
          <w:b/>
          <w:sz w:val="22"/>
          <w:szCs w:val="22"/>
          <w:u w:val="single" w:color="000000"/>
        </w:rPr>
        <w:t xml:space="preserve">April’ </w:t>
      </w:r>
      <w:r w:rsidRPr="004500A8">
        <w:rPr>
          <w:rFonts w:ascii="Calibri" w:eastAsia="Calibri" w:hAnsi="Calibri" w:cs="Calibri"/>
          <w:b/>
          <w:sz w:val="22"/>
          <w:szCs w:val="22"/>
          <w:u w:val="single" w:color="000000"/>
        </w:rPr>
        <w:t>201</w:t>
      </w:r>
      <w:r w:rsidR="00B169E3" w:rsidRPr="004500A8">
        <w:rPr>
          <w:rFonts w:ascii="Calibri" w:eastAsia="Calibri" w:hAnsi="Calibri" w:cs="Calibri"/>
          <w:b/>
          <w:sz w:val="22"/>
          <w:szCs w:val="22"/>
          <w:u w:val="single" w:color="000000"/>
        </w:rPr>
        <w:t>4</w:t>
      </w:r>
      <w:r w:rsidRPr="004500A8">
        <w:rPr>
          <w:rFonts w:ascii="Calibri" w:eastAsia="Calibri" w:hAnsi="Calibri" w:cs="Calibri"/>
          <w:b/>
          <w:sz w:val="22"/>
          <w:szCs w:val="22"/>
          <w:u w:val="single" w:color="000000"/>
        </w:rPr>
        <w:t>–</w:t>
      </w:r>
      <w:r w:rsidR="00B169E3" w:rsidRPr="004500A8">
        <w:rPr>
          <w:rFonts w:ascii="Calibri" w:eastAsia="Calibri" w:hAnsi="Calibri" w:cs="Calibri"/>
          <w:b/>
          <w:sz w:val="22"/>
          <w:szCs w:val="22"/>
          <w:u w:val="single" w:color="000000"/>
        </w:rPr>
        <w:t xml:space="preserve">Dec </w:t>
      </w:r>
      <w:r w:rsidR="00CD2CE3" w:rsidRPr="004500A8">
        <w:rPr>
          <w:rFonts w:ascii="Calibri" w:eastAsia="Calibri" w:hAnsi="Calibri" w:cs="Calibri"/>
          <w:b/>
          <w:sz w:val="22"/>
          <w:szCs w:val="22"/>
          <w:u w:val="single" w:color="000000"/>
        </w:rPr>
        <w:t>201</w:t>
      </w:r>
      <w:r w:rsidR="00B169E3" w:rsidRPr="004500A8">
        <w:rPr>
          <w:rFonts w:ascii="Calibri" w:eastAsia="Calibri" w:hAnsi="Calibri" w:cs="Calibri"/>
          <w:b/>
          <w:sz w:val="22"/>
          <w:szCs w:val="22"/>
          <w:u w:val="single" w:color="000000"/>
        </w:rPr>
        <w:t>5</w:t>
      </w:r>
    </w:p>
    <w:p w14:paraId="20F5A048" w14:textId="6C0D21BC" w:rsidR="00BB2981" w:rsidRDefault="00BB2981" w:rsidP="00BB2981">
      <w:pPr>
        <w:pBdr>
          <w:top w:val="nil"/>
          <w:left w:val="nil"/>
          <w:bottom w:val="nil"/>
          <w:right w:val="nil"/>
          <w:between w:val="nil"/>
        </w:pBdr>
        <w:tabs>
          <w:tab w:val="left" w:pos="3960"/>
        </w:tabs>
        <w:spacing w:before="120"/>
        <w:jc w:val="both"/>
        <w:rPr>
          <w:rFonts w:cs="Calibri"/>
        </w:rPr>
      </w:pPr>
    </w:p>
    <w:p w14:paraId="4ED410C6" w14:textId="03251215" w:rsidR="00BB2981" w:rsidRPr="00BB2981" w:rsidRDefault="00BB2981" w:rsidP="00BB2981">
      <w:pPr>
        <w:pStyle w:val="Body"/>
        <w:shd w:val="clear" w:color="auto" w:fill="FFFFFF"/>
        <w:tabs>
          <w:tab w:val="left" w:pos="3960"/>
        </w:tabs>
        <w:jc w:val="both"/>
        <w:rPr>
          <w:rFonts w:ascii="Calibri" w:hAnsi="Calibri" w:cs="Calibri"/>
          <w:b/>
          <w:sz w:val="22"/>
          <w:szCs w:val="22"/>
        </w:rPr>
      </w:pPr>
      <w:r w:rsidRPr="00BB2981">
        <w:rPr>
          <w:rFonts w:ascii="Calibri" w:hAnsi="Calibri" w:cs="Calibri"/>
          <w:b/>
          <w:sz w:val="22"/>
          <w:szCs w:val="22"/>
        </w:rPr>
        <w:t>Responsibilities:</w:t>
      </w:r>
    </w:p>
    <w:p w14:paraId="3B2FBD8F" w14:textId="184EC559" w:rsidR="00CD2CE3" w:rsidRPr="004500A8" w:rsidRDefault="00CD2CE3" w:rsidP="004500A8">
      <w:pPr>
        <w:pStyle w:val="ListParagraph"/>
        <w:numPr>
          <w:ilvl w:val="0"/>
          <w:numId w:val="31"/>
        </w:numPr>
        <w:pBdr>
          <w:top w:val="nil"/>
          <w:left w:val="nil"/>
          <w:bottom w:val="nil"/>
          <w:right w:val="nil"/>
          <w:between w:val="nil"/>
        </w:pBdr>
        <w:tabs>
          <w:tab w:val="left" w:pos="3960"/>
        </w:tabs>
        <w:spacing w:before="120"/>
        <w:jc w:val="both"/>
        <w:rPr>
          <w:rFonts w:cs="Calibri"/>
        </w:rPr>
      </w:pPr>
      <w:r w:rsidRPr="004500A8">
        <w:rPr>
          <w:rFonts w:cs="Calibri"/>
          <w:bCs/>
          <w:lang w:val="en-GB"/>
        </w:rPr>
        <w:t xml:space="preserve">Worked on </w:t>
      </w:r>
      <w:r w:rsidRPr="004500A8">
        <w:rPr>
          <w:rFonts w:cs="Calibri"/>
          <w:b/>
          <w:bCs/>
          <w:lang w:val="en-GB"/>
        </w:rPr>
        <w:t>Incident management, CMDB, Problem management, Change management, Configuration management, Service Request Management (Service-CatLog).</w:t>
      </w:r>
    </w:p>
    <w:p w14:paraId="3187DAE9" w14:textId="77777777" w:rsidR="00CD2CE3" w:rsidRPr="004500A8" w:rsidRDefault="00CD2CE3" w:rsidP="004500A8">
      <w:pPr>
        <w:pStyle w:val="ListParagraph"/>
        <w:numPr>
          <w:ilvl w:val="0"/>
          <w:numId w:val="31"/>
        </w:numPr>
        <w:pBdr>
          <w:top w:val="nil"/>
          <w:left w:val="nil"/>
          <w:bottom w:val="nil"/>
          <w:right w:val="nil"/>
          <w:between w:val="nil"/>
        </w:pBdr>
        <w:tabs>
          <w:tab w:val="left" w:pos="3960"/>
        </w:tabs>
        <w:jc w:val="both"/>
        <w:rPr>
          <w:rFonts w:cs="Calibri"/>
        </w:rPr>
      </w:pPr>
      <w:r w:rsidRPr="004500A8">
        <w:rPr>
          <w:rFonts w:cs="Calibri"/>
          <w:bCs/>
          <w:lang w:val="en-GB"/>
        </w:rPr>
        <w:t>Major role in developing story boards with</w:t>
      </w:r>
      <w:r w:rsidRPr="004500A8">
        <w:rPr>
          <w:rFonts w:cs="Calibri"/>
          <w:b/>
          <w:bCs/>
          <w:lang w:val="en-GB"/>
        </w:rPr>
        <w:t xml:space="preserve"> upgraded version Kingston.</w:t>
      </w:r>
    </w:p>
    <w:p w14:paraId="43E5ECD1" w14:textId="77777777" w:rsidR="00CD2CE3" w:rsidRPr="004500A8" w:rsidRDefault="00CD2CE3" w:rsidP="004500A8">
      <w:pPr>
        <w:pStyle w:val="ListParagraph"/>
        <w:numPr>
          <w:ilvl w:val="0"/>
          <w:numId w:val="31"/>
        </w:numPr>
        <w:pBdr>
          <w:top w:val="nil"/>
          <w:left w:val="nil"/>
          <w:bottom w:val="nil"/>
          <w:right w:val="nil"/>
          <w:between w:val="nil"/>
        </w:pBdr>
        <w:tabs>
          <w:tab w:val="left" w:pos="3960"/>
        </w:tabs>
        <w:jc w:val="both"/>
        <w:rPr>
          <w:rFonts w:cs="Calibri"/>
        </w:rPr>
      </w:pPr>
      <w:r w:rsidRPr="004500A8">
        <w:rPr>
          <w:rFonts w:cs="Calibri"/>
          <w:lang w:val="en-AU"/>
        </w:rPr>
        <w:t>Developed an Automatic Customer On-boarding workflow, which helps the client to on board the new customers with their resources like Hardware, Software, Domain Creation etc.</w:t>
      </w:r>
    </w:p>
    <w:p w14:paraId="66BAF566" w14:textId="77777777" w:rsidR="00CD2CE3" w:rsidRPr="004500A8" w:rsidRDefault="00CD2CE3" w:rsidP="004500A8">
      <w:pPr>
        <w:pStyle w:val="ListParagraph"/>
        <w:numPr>
          <w:ilvl w:val="0"/>
          <w:numId w:val="31"/>
        </w:numPr>
        <w:pBdr>
          <w:top w:val="nil"/>
          <w:left w:val="nil"/>
          <w:bottom w:val="nil"/>
          <w:right w:val="nil"/>
          <w:between w:val="nil"/>
        </w:pBdr>
        <w:tabs>
          <w:tab w:val="left" w:pos="3960"/>
        </w:tabs>
        <w:jc w:val="both"/>
        <w:rPr>
          <w:rFonts w:cs="Calibri"/>
        </w:rPr>
      </w:pPr>
      <w:r w:rsidRPr="004500A8">
        <w:rPr>
          <w:rFonts w:cs="Calibri"/>
          <w:bCs/>
          <w:lang w:val="en-GB"/>
        </w:rPr>
        <w:t xml:space="preserve">Involved in ServiceNow scripting includes </w:t>
      </w:r>
      <w:r w:rsidRPr="004500A8">
        <w:rPr>
          <w:rFonts w:cs="Calibri"/>
          <w:b/>
          <w:bCs/>
          <w:lang w:val="en-GB"/>
        </w:rPr>
        <w:t xml:space="preserve">Glide Script, Glide </w:t>
      </w:r>
      <w:r w:rsidR="009512A3" w:rsidRPr="004500A8">
        <w:rPr>
          <w:rFonts w:cs="Calibri"/>
          <w:b/>
          <w:bCs/>
          <w:lang w:val="en-GB"/>
        </w:rPr>
        <w:t xml:space="preserve">Records, </w:t>
      </w:r>
      <w:r w:rsidR="001A2E07" w:rsidRPr="004500A8">
        <w:rPr>
          <w:rFonts w:cs="Calibri"/>
          <w:b/>
          <w:bCs/>
          <w:lang w:val="en-GB"/>
        </w:rPr>
        <w:t>Inbound, outbound</w:t>
      </w:r>
      <w:r w:rsidRPr="004500A8">
        <w:rPr>
          <w:rFonts w:cs="Calibri"/>
          <w:b/>
          <w:bCs/>
          <w:lang w:val="en-GB"/>
        </w:rPr>
        <w:t xml:space="preserve"> notifications JavaScript, java and Jelly Script</w:t>
      </w:r>
      <w:r w:rsidRPr="004500A8">
        <w:rPr>
          <w:rFonts w:cs="Calibri"/>
          <w:bCs/>
          <w:lang w:val="en-GB"/>
        </w:rPr>
        <w:t xml:space="preserve"> to create Business Rules, Client Scripts, UI Actions and UI Policies.</w:t>
      </w:r>
    </w:p>
    <w:p w14:paraId="2D654457" w14:textId="77777777" w:rsidR="00CD2CE3" w:rsidRPr="004500A8" w:rsidRDefault="00CD2CE3" w:rsidP="004500A8">
      <w:pPr>
        <w:pStyle w:val="ListParagraph"/>
        <w:numPr>
          <w:ilvl w:val="0"/>
          <w:numId w:val="31"/>
        </w:numPr>
        <w:pBdr>
          <w:top w:val="nil"/>
          <w:left w:val="nil"/>
          <w:bottom w:val="nil"/>
          <w:right w:val="nil"/>
          <w:between w:val="nil"/>
        </w:pBdr>
        <w:tabs>
          <w:tab w:val="left" w:pos="3960"/>
        </w:tabs>
        <w:jc w:val="both"/>
        <w:rPr>
          <w:rFonts w:cs="Calibri"/>
        </w:rPr>
      </w:pPr>
      <w:r w:rsidRPr="004500A8">
        <w:rPr>
          <w:rFonts w:cs="Calibri"/>
          <w:bCs/>
          <w:lang w:val="en-GB"/>
        </w:rPr>
        <w:t xml:space="preserve">Developing </w:t>
      </w:r>
      <w:r w:rsidRPr="004500A8">
        <w:rPr>
          <w:rFonts w:cs="Calibri"/>
          <w:b/>
          <w:bCs/>
          <w:lang w:val="en-GB"/>
        </w:rPr>
        <w:t xml:space="preserve">Service </w:t>
      </w:r>
      <w:proofErr w:type="spellStart"/>
      <w:r w:rsidRPr="004500A8">
        <w:rPr>
          <w:rFonts w:cs="Calibri"/>
          <w:b/>
          <w:bCs/>
          <w:lang w:val="en-GB"/>
        </w:rPr>
        <w:t>Catalog</w:t>
      </w:r>
      <w:proofErr w:type="spellEnd"/>
      <w:r w:rsidRPr="004500A8">
        <w:rPr>
          <w:rFonts w:cs="Calibri"/>
          <w:b/>
          <w:bCs/>
          <w:lang w:val="en-GB"/>
        </w:rPr>
        <w:t xml:space="preserve"> items/Record producers</w:t>
      </w:r>
      <w:r w:rsidRPr="004500A8">
        <w:rPr>
          <w:rFonts w:cs="Calibri"/>
          <w:bCs/>
          <w:lang w:val="en-GB"/>
        </w:rPr>
        <w:t xml:space="preserve"> as per the requirements of the stakeholders.</w:t>
      </w:r>
    </w:p>
    <w:p w14:paraId="20FB81DE" w14:textId="77777777" w:rsidR="00CD2CE3" w:rsidRPr="004500A8" w:rsidRDefault="00CD2CE3" w:rsidP="004500A8">
      <w:pPr>
        <w:pStyle w:val="ListParagraph"/>
        <w:numPr>
          <w:ilvl w:val="0"/>
          <w:numId w:val="31"/>
        </w:numPr>
        <w:pBdr>
          <w:top w:val="nil"/>
          <w:left w:val="nil"/>
          <w:bottom w:val="nil"/>
          <w:right w:val="nil"/>
          <w:between w:val="nil"/>
        </w:pBdr>
        <w:tabs>
          <w:tab w:val="left" w:pos="3960"/>
        </w:tabs>
        <w:jc w:val="both"/>
        <w:rPr>
          <w:rFonts w:cs="Calibri"/>
        </w:rPr>
      </w:pPr>
      <w:r w:rsidRPr="004500A8">
        <w:rPr>
          <w:rFonts w:cs="Calibri"/>
          <w:bCs/>
          <w:lang w:val="en-GB"/>
        </w:rPr>
        <w:t xml:space="preserve">Working on business requirements and technical specifications for </w:t>
      </w:r>
      <w:r w:rsidRPr="004500A8">
        <w:rPr>
          <w:rFonts w:cs="Calibri"/>
          <w:b/>
          <w:bCs/>
          <w:lang w:val="en-GB"/>
        </w:rPr>
        <w:t>ITSM platform.</w:t>
      </w:r>
    </w:p>
    <w:p w14:paraId="6BB1E754" w14:textId="002D9589" w:rsidR="00CD2CE3" w:rsidRPr="004500A8" w:rsidRDefault="00CD2CE3" w:rsidP="004500A8">
      <w:pPr>
        <w:pStyle w:val="ListParagraph"/>
        <w:numPr>
          <w:ilvl w:val="0"/>
          <w:numId w:val="31"/>
        </w:numPr>
        <w:pBdr>
          <w:top w:val="nil"/>
          <w:left w:val="nil"/>
          <w:bottom w:val="nil"/>
          <w:right w:val="nil"/>
          <w:between w:val="nil"/>
        </w:pBdr>
        <w:tabs>
          <w:tab w:val="left" w:pos="3960"/>
        </w:tabs>
        <w:spacing w:after="120"/>
        <w:jc w:val="both"/>
        <w:rPr>
          <w:rFonts w:cs="Calibri"/>
        </w:rPr>
      </w:pPr>
      <w:r w:rsidRPr="004500A8">
        <w:rPr>
          <w:rFonts w:cs="Calibri"/>
          <w:bCs/>
          <w:lang w:val="en-GB"/>
        </w:rPr>
        <w:t xml:space="preserve">Involved in </w:t>
      </w:r>
      <w:r w:rsidRPr="004500A8">
        <w:rPr>
          <w:rFonts w:cs="Calibri"/>
          <w:b/>
          <w:bCs/>
          <w:lang w:val="en-GB"/>
        </w:rPr>
        <w:t xml:space="preserve">creating </w:t>
      </w:r>
      <w:r w:rsidR="00AF466A" w:rsidRPr="004500A8">
        <w:rPr>
          <w:rFonts w:cs="Calibri"/>
          <w:b/>
          <w:bCs/>
          <w:lang w:val="en-GB"/>
        </w:rPr>
        <w:t>new workflows</w:t>
      </w:r>
      <w:r w:rsidRPr="004500A8">
        <w:rPr>
          <w:rFonts w:cs="Calibri"/>
          <w:b/>
          <w:bCs/>
          <w:lang w:val="en-GB"/>
        </w:rPr>
        <w:t xml:space="preserve">, modifying the existing work flows </w:t>
      </w:r>
      <w:r w:rsidRPr="004500A8">
        <w:rPr>
          <w:rFonts w:cs="Calibri"/>
          <w:bCs/>
          <w:lang w:val="en-GB"/>
        </w:rPr>
        <w:t>according to new requirements</w:t>
      </w:r>
      <w:r w:rsidRPr="004500A8">
        <w:rPr>
          <w:rFonts w:cs="Calibri"/>
          <w:b/>
          <w:bCs/>
          <w:lang w:val="en-GB"/>
        </w:rPr>
        <w:t xml:space="preserve"> and</w:t>
      </w:r>
      <w:r w:rsidRPr="004500A8">
        <w:rPr>
          <w:rFonts w:cs="Calibri"/>
          <w:b/>
        </w:rPr>
        <w:t xml:space="preserve"> creating approvals</w:t>
      </w:r>
      <w:r w:rsidRPr="004500A8">
        <w:rPr>
          <w:rFonts w:cs="Calibri"/>
        </w:rPr>
        <w:t xml:space="preserve"> in workflows in ServiceNow.</w:t>
      </w:r>
    </w:p>
    <w:p w14:paraId="23047EDF" w14:textId="7E668340" w:rsidR="00CD2CE3" w:rsidRPr="004500A8" w:rsidRDefault="00CD2CE3" w:rsidP="004500A8">
      <w:pPr>
        <w:tabs>
          <w:tab w:val="left" w:pos="3960"/>
        </w:tabs>
        <w:jc w:val="both"/>
        <w:rPr>
          <w:rFonts w:ascii="Calibri" w:hAnsi="Calibri" w:cs="Calibri"/>
          <w:b/>
          <w:sz w:val="22"/>
          <w:szCs w:val="22"/>
        </w:rPr>
      </w:pPr>
      <w:r w:rsidRPr="004500A8">
        <w:rPr>
          <w:rFonts w:ascii="Calibri" w:hAnsi="Calibri" w:cs="Calibri"/>
          <w:b/>
          <w:sz w:val="22"/>
          <w:szCs w:val="22"/>
          <w:u w:val="single" w:color="000000"/>
        </w:rPr>
        <w:t>Key</w:t>
      </w:r>
      <w:r w:rsidR="00B83237" w:rsidRPr="004500A8">
        <w:rPr>
          <w:rFonts w:ascii="Calibri" w:hAnsi="Calibri" w:cs="Calibri"/>
          <w:b/>
          <w:sz w:val="22"/>
          <w:szCs w:val="22"/>
          <w:u w:val="single" w:color="000000"/>
        </w:rPr>
        <w:t xml:space="preserve"> </w:t>
      </w:r>
      <w:r w:rsidRPr="004500A8">
        <w:rPr>
          <w:rFonts w:ascii="Calibri" w:hAnsi="Calibri" w:cs="Calibri"/>
          <w:b/>
          <w:sz w:val="22"/>
          <w:szCs w:val="22"/>
          <w:u w:val="single" w:color="000000"/>
        </w:rPr>
        <w:t>Project</w:t>
      </w:r>
      <w:r w:rsidR="00B83237" w:rsidRPr="004500A8">
        <w:rPr>
          <w:rFonts w:ascii="Calibri" w:hAnsi="Calibri" w:cs="Calibri"/>
          <w:b/>
          <w:sz w:val="22"/>
          <w:szCs w:val="22"/>
          <w:u w:val="single" w:color="000000"/>
        </w:rPr>
        <w:t xml:space="preserve"> </w:t>
      </w:r>
      <w:r w:rsidRPr="004500A8">
        <w:rPr>
          <w:rFonts w:ascii="Calibri" w:hAnsi="Calibri" w:cs="Calibri"/>
          <w:b/>
          <w:sz w:val="22"/>
          <w:szCs w:val="22"/>
          <w:u w:val="single" w:color="000000"/>
        </w:rPr>
        <w:t>Accomplishments</w:t>
      </w:r>
      <w:r w:rsidRPr="004500A8">
        <w:rPr>
          <w:rFonts w:ascii="Calibri" w:hAnsi="Calibri" w:cs="Calibri"/>
          <w:b/>
          <w:sz w:val="22"/>
          <w:szCs w:val="22"/>
        </w:rPr>
        <w:t>:</w:t>
      </w:r>
    </w:p>
    <w:p w14:paraId="29FA665F" w14:textId="032A1ADE" w:rsidR="00CD2CE3" w:rsidRPr="004500A8" w:rsidRDefault="00CD2CE3" w:rsidP="004500A8">
      <w:pPr>
        <w:pStyle w:val="ListParagraph"/>
        <w:numPr>
          <w:ilvl w:val="0"/>
          <w:numId w:val="30"/>
        </w:numPr>
        <w:tabs>
          <w:tab w:val="left" w:pos="3960"/>
        </w:tabs>
        <w:spacing w:before="120"/>
        <w:jc w:val="both"/>
        <w:rPr>
          <w:rFonts w:eastAsia="Arial" w:cs="Calibri"/>
        </w:rPr>
      </w:pPr>
      <w:r w:rsidRPr="004500A8">
        <w:rPr>
          <w:rFonts w:eastAsia="Arial" w:cs="Calibri"/>
          <w:b/>
          <w:bCs/>
        </w:rPr>
        <w:t>Version Upgrade</w:t>
      </w:r>
      <w:r w:rsidRPr="004500A8">
        <w:rPr>
          <w:rFonts w:eastAsia="Arial" w:cs="Calibri"/>
        </w:rPr>
        <w:t xml:space="preserve">: Hands on upgrading to </w:t>
      </w:r>
      <w:r w:rsidR="0016478C" w:rsidRPr="004500A8">
        <w:rPr>
          <w:rFonts w:eastAsia="Arial" w:cs="Calibri"/>
        </w:rPr>
        <w:t>Kingston.</w:t>
      </w:r>
      <w:r w:rsidRPr="004500A8">
        <w:rPr>
          <w:rFonts w:eastAsia="Arial" w:cs="Calibri"/>
        </w:rPr>
        <w:t xml:space="preserve"> </w:t>
      </w:r>
    </w:p>
    <w:p w14:paraId="06360662" w14:textId="3879150C" w:rsidR="00CD2CE3" w:rsidRPr="004500A8" w:rsidRDefault="00CD2CE3" w:rsidP="004500A8">
      <w:pPr>
        <w:pStyle w:val="ListParagraph"/>
        <w:numPr>
          <w:ilvl w:val="0"/>
          <w:numId w:val="30"/>
        </w:numPr>
        <w:tabs>
          <w:tab w:val="left" w:pos="3960"/>
        </w:tabs>
        <w:jc w:val="both"/>
        <w:rPr>
          <w:rFonts w:eastAsia="Arial" w:cs="Calibri"/>
        </w:rPr>
      </w:pPr>
      <w:r w:rsidRPr="004500A8">
        <w:rPr>
          <w:rFonts w:eastAsia="Arial" w:cs="Calibri"/>
          <w:b/>
          <w:bCs/>
        </w:rPr>
        <w:t>ITSM Modules:</w:t>
      </w:r>
      <w:r w:rsidRPr="004500A8">
        <w:rPr>
          <w:rFonts w:eastAsia="Arial" w:cs="Calibri"/>
        </w:rPr>
        <w:t xml:space="preserve"> Hands on overall ITSM modules (Incident, change, problem) </w:t>
      </w:r>
    </w:p>
    <w:p w14:paraId="619F9619" w14:textId="4519A704" w:rsidR="00CD2CE3" w:rsidRPr="004500A8" w:rsidRDefault="00CD2CE3" w:rsidP="004500A8">
      <w:pPr>
        <w:pStyle w:val="ListParagraph"/>
        <w:numPr>
          <w:ilvl w:val="0"/>
          <w:numId w:val="30"/>
        </w:numPr>
        <w:tabs>
          <w:tab w:val="left" w:pos="3960"/>
        </w:tabs>
        <w:jc w:val="both"/>
        <w:rPr>
          <w:rFonts w:eastAsia="Arial" w:cs="Calibri"/>
        </w:rPr>
      </w:pPr>
      <w:r w:rsidRPr="004500A8">
        <w:rPr>
          <w:rFonts w:eastAsia="Arial" w:cs="Calibri"/>
          <w:b/>
          <w:bCs/>
        </w:rPr>
        <w:t>Workflow/data flow:</w:t>
      </w:r>
      <w:r w:rsidRPr="004500A8">
        <w:rPr>
          <w:rFonts w:eastAsia="Arial" w:cs="Calibri"/>
        </w:rPr>
        <w:t xml:space="preserve"> Worked on to overall system as per the requirement.</w:t>
      </w:r>
    </w:p>
    <w:p w14:paraId="4892F040" w14:textId="403360A2" w:rsidR="00AC5DBC" w:rsidRDefault="00A52F7B" w:rsidP="004500A8">
      <w:pPr>
        <w:pStyle w:val="ListParagraph"/>
        <w:numPr>
          <w:ilvl w:val="0"/>
          <w:numId w:val="30"/>
        </w:numPr>
        <w:tabs>
          <w:tab w:val="left" w:pos="3960"/>
        </w:tabs>
        <w:spacing w:after="120"/>
        <w:contextualSpacing w:val="0"/>
        <w:jc w:val="both"/>
        <w:rPr>
          <w:rFonts w:eastAsia="Arial" w:cs="Calibri"/>
        </w:rPr>
      </w:pPr>
      <w:r w:rsidRPr="004500A8">
        <w:rPr>
          <w:rFonts w:eastAsia="Arial" w:cs="Calibri"/>
          <w:b/>
          <w:bCs/>
        </w:rPr>
        <w:t>KTLO</w:t>
      </w:r>
      <w:r w:rsidRPr="004500A8">
        <w:rPr>
          <w:rFonts w:eastAsia="Arial" w:cs="Calibri"/>
        </w:rPr>
        <w:t xml:space="preserve">: Working on Daily </w:t>
      </w:r>
      <w:proofErr w:type="gramStart"/>
      <w:r w:rsidRPr="004500A8">
        <w:rPr>
          <w:rFonts w:eastAsia="Arial" w:cs="Calibri"/>
        </w:rPr>
        <w:t>base</w:t>
      </w:r>
      <w:proofErr w:type="gramEnd"/>
      <w:r w:rsidRPr="004500A8">
        <w:rPr>
          <w:rFonts w:eastAsia="Arial" w:cs="Calibri"/>
        </w:rPr>
        <w:t xml:space="preserve"> Incident/RITM/ENHC Tickets updating/CAB Approvals</w:t>
      </w:r>
      <w:r w:rsidR="00AC5DBC" w:rsidRPr="004500A8">
        <w:rPr>
          <w:rFonts w:eastAsia="Arial" w:cs="Calibri"/>
        </w:rPr>
        <w:t>.</w:t>
      </w:r>
    </w:p>
    <w:p w14:paraId="0E0EF8C1" w14:textId="77777777" w:rsidR="00BB2981" w:rsidRPr="004500A8" w:rsidRDefault="00BB2981" w:rsidP="00BB2981">
      <w:pPr>
        <w:pStyle w:val="ListParagraph"/>
        <w:tabs>
          <w:tab w:val="left" w:pos="3960"/>
        </w:tabs>
        <w:spacing w:after="120"/>
        <w:ind w:left="1080"/>
        <w:contextualSpacing w:val="0"/>
        <w:jc w:val="both"/>
        <w:rPr>
          <w:rFonts w:eastAsia="Arial" w:cs="Calibri"/>
        </w:rPr>
      </w:pPr>
    </w:p>
    <w:p w14:paraId="27D90569" w14:textId="309E06A1" w:rsidR="00E02EC8" w:rsidRPr="004500A8" w:rsidRDefault="00AC5DBC" w:rsidP="004500A8">
      <w:pPr>
        <w:tabs>
          <w:tab w:val="left" w:pos="3960"/>
        </w:tabs>
        <w:jc w:val="both"/>
        <w:rPr>
          <w:rFonts w:ascii="Calibri" w:eastAsia="Calibri" w:hAnsi="Calibri" w:cs="Calibri"/>
          <w:b/>
          <w:sz w:val="22"/>
          <w:szCs w:val="22"/>
          <w:u w:val="single" w:color="000000"/>
        </w:rPr>
      </w:pPr>
      <w:proofErr w:type="spellStart"/>
      <w:r w:rsidRPr="004500A8">
        <w:rPr>
          <w:rFonts w:ascii="Calibri" w:eastAsia="Calibri" w:hAnsi="Calibri" w:cs="Calibri"/>
          <w:b/>
          <w:sz w:val="22"/>
          <w:szCs w:val="22"/>
          <w:u w:val="single" w:color="000000"/>
        </w:rPr>
        <w:lastRenderedPageBreak/>
        <w:t>ServiceNow</w:t>
      </w:r>
      <w:proofErr w:type="spellEnd"/>
      <w:r w:rsidRPr="004500A8">
        <w:rPr>
          <w:rFonts w:ascii="Calibri" w:eastAsia="Calibri" w:hAnsi="Calibri" w:cs="Calibri"/>
          <w:b/>
          <w:sz w:val="22"/>
          <w:szCs w:val="22"/>
          <w:u w:val="single" w:color="000000"/>
        </w:rPr>
        <w:t xml:space="preserve"> Admin</w:t>
      </w:r>
      <w:r w:rsidR="00B83237" w:rsidRPr="004500A8">
        <w:rPr>
          <w:rFonts w:ascii="Calibri" w:eastAsia="Calibri" w:hAnsi="Calibri" w:cs="Calibri"/>
          <w:b/>
          <w:sz w:val="22"/>
          <w:szCs w:val="22"/>
          <w:u w:val="single" w:color="000000"/>
        </w:rPr>
        <w:t xml:space="preserve"> </w:t>
      </w:r>
      <w:r w:rsidRPr="004500A8">
        <w:rPr>
          <w:rFonts w:ascii="Calibri" w:eastAsia="Calibri" w:hAnsi="Calibri" w:cs="Calibri"/>
          <w:b/>
          <w:sz w:val="22"/>
          <w:szCs w:val="22"/>
          <w:u w:val="single" w:color="000000"/>
        </w:rPr>
        <w:t>|Farmers Insurance</w:t>
      </w:r>
      <w:r w:rsidR="00F24BCD" w:rsidRPr="004500A8">
        <w:rPr>
          <w:rFonts w:ascii="Calibri" w:eastAsia="Calibri" w:hAnsi="Calibri" w:cs="Calibri"/>
          <w:b/>
          <w:sz w:val="22"/>
          <w:szCs w:val="22"/>
          <w:u w:val="single" w:color="000000"/>
        </w:rPr>
        <w:t xml:space="preserve"> </w:t>
      </w:r>
      <w:r w:rsidR="00C347E0" w:rsidRPr="004500A8">
        <w:rPr>
          <w:rFonts w:ascii="Calibri" w:eastAsia="Calibri" w:hAnsi="Calibri" w:cs="Calibri"/>
          <w:b/>
          <w:sz w:val="22"/>
          <w:szCs w:val="22"/>
          <w:u w:val="single" w:color="000000"/>
        </w:rPr>
        <w:t>(California)</w:t>
      </w:r>
      <w:r w:rsidR="001207AD">
        <w:rPr>
          <w:rFonts w:ascii="Calibri" w:eastAsia="Calibri" w:hAnsi="Calibri" w:cs="Calibri"/>
          <w:b/>
          <w:sz w:val="22"/>
          <w:szCs w:val="22"/>
          <w:u w:val="single" w:color="000000"/>
        </w:rPr>
        <w:t xml:space="preserve"> </w:t>
      </w:r>
      <w:r w:rsidR="001207AD">
        <w:rPr>
          <w:rFonts w:ascii="Calibri" w:eastAsia="Calibri" w:hAnsi="Calibri" w:cs="Calibri"/>
          <w:b/>
          <w:sz w:val="22"/>
          <w:szCs w:val="22"/>
          <w:u w:val="single" w:color="000000"/>
        </w:rPr>
        <w:tab/>
      </w:r>
      <w:r w:rsidR="001207AD">
        <w:rPr>
          <w:rFonts w:ascii="Calibri" w:eastAsia="Calibri" w:hAnsi="Calibri" w:cs="Calibri"/>
          <w:b/>
          <w:sz w:val="22"/>
          <w:szCs w:val="22"/>
          <w:u w:val="single" w:color="000000"/>
        </w:rPr>
        <w:tab/>
      </w:r>
      <w:r w:rsidR="001207AD">
        <w:rPr>
          <w:rFonts w:ascii="Calibri" w:eastAsia="Calibri" w:hAnsi="Calibri" w:cs="Calibri"/>
          <w:b/>
          <w:sz w:val="22"/>
          <w:szCs w:val="22"/>
          <w:u w:val="single" w:color="000000"/>
        </w:rPr>
        <w:tab/>
      </w:r>
      <w:r w:rsidR="001207AD">
        <w:rPr>
          <w:rFonts w:ascii="Calibri" w:eastAsia="Calibri" w:hAnsi="Calibri" w:cs="Calibri"/>
          <w:b/>
          <w:sz w:val="22"/>
          <w:szCs w:val="22"/>
          <w:u w:val="single" w:color="000000"/>
        </w:rPr>
        <w:tab/>
      </w:r>
      <w:r w:rsidR="001207AD">
        <w:rPr>
          <w:rFonts w:ascii="Calibri" w:eastAsia="Calibri" w:hAnsi="Calibri" w:cs="Calibri"/>
          <w:b/>
          <w:sz w:val="22"/>
          <w:szCs w:val="22"/>
          <w:u w:val="single" w:color="000000"/>
        </w:rPr>
        <w:tab/>
      </w:r>
      <w:r w:rsidR="001207AD">
        <w:rPr>
          <w:rFonts w:ascii="Calibri" w:eastAsia="Calibri" w:hAnsi="Calibri" w:cs="Calibri"/>
          <w:b/>
          <w:sz w:val="22"/>
          <w:szCs w:val="22"/>
          <w:u w:val="single" w:color="000000"/>
        </w:rPr>
        <w:tab/>
      </w:r>
      <w:r w:rsidRPr="004500A8">
        <w:rPr>
          <w:rFonts w:ascii="Calibri" w:hAnsi="Calibri" w:cs="Calibri"/>
          <w:b/>
          <w:sz w:val="22"/>
          <w:szCs w:val="22"/>
          <w:u w:val="single" w:color="000000"/>
        </w:rPr>
        <w:t>J</w:t>
      </w:r>
      <w:r w:rsidR="001207AD">
        <w:rPr>
          <w:rFonts w:ascii="Calibri" w:hAnsi="Calibri" w:cs="Calibri"/>
          <w:b/>
          <w:sz w:val="22"/>
          <w:szCs w:val="22"/>
          <w:u w:val="single" w:color="000000"/>
        </w:rPr>
        <w:t>u</w:t>
      </w:r>
      <w:r w:rsidRPr="004500A8">
        <w:rPr>
          <w:rFonts w:ascii="Calibri" w:hAnsi="Calibri" w:cs="Calibri"/>
          <w:b/>
          <w:sz w:val="22"/>
          <w:szCs w:val="22"/>
          <w:u w:val="single" w:color="000000"/>
        </w:rPr>
        <w:t>n</w:t>
      </w:r>
      <w:r w:rsidR="001207AD">
        <w:rPr>
          <w:rFonts w:ascii="Calibri" w:hAnsi="Calibri" w:cs="Calibri"/>
          <w:b/>
          <w:sz w:val="22"/>
          <w:szCs w:val="22"/>
          <w:u w:val="single" w:color="000000"/>
        </w:rPr>
        <w:t xml:space="preserve">’ </w:t>
      </w:r>
      <w:r w:rsidRPr="004500A8">
        <w:rPr>
          <w:rFonts w:ascii="Calibri" w:eastAsia="Calibri" w:hAnsi="Calibri" w:cs="Calibri"/>
          <w:b/>
          <w:sz w:val="22"/>
          <w:szCs w:val="22"/>
          <w:u w:val="single" w:color="000000"/>
        </w:rPr>
        <w:t>201</w:t>
      </w:r>
      <w:r w:rsidR="001207AD">
        <w:rPr>
          <w:rFonts w:ascii="Calibri" w:eastAsia="Calibri" w:hAnsi="Calibri" w:cs="Calibri"/>
          <w:b/>
          <w:sz w:val="22"/>
          <w:szCs w:val="22"/>
          <w:u w:val="single" w:color="000000"/>
        </w:rPr>
        <w:t>3</w:t>
      </w:r>
      <w:r w:rsidRPr="004500A8">
        <w:rPr>
          <w:rFonts w:ascii="Calibri" w:eastAsia="Calibri" w:hAnsi="Calibri" w:cs="Calibri"/>
          <w:b/>
          <w:sz w:val="22"/>
          <w:szCs w:val="22"/>
          <w:u w:val="single" w:color="000000"/>
        </w:rPr>
        <w:t>–</w:t>
      </w:r>
      <w:r w:rsidR="00B169E3" w:rsidRPr="004500A8">
        <w:rPr>
          <w:rFonts w:ascii="Calibri" w:eastAsia="Calibri" w:hAnsi="Calibri" w:cs="Calibri"/>
          <w:b/>
          <w:sz w:val="22"/>
          <w:szCs w:val="22"/>
          <w:u w:val="single" w:color="000000"/>
        </w:rPr>
        <w:t>Ma</w:t>
      </w:r>
      <w:r w:rsidR="001207AD">
        <w:rPr>
          <w:rFonts w:ascii="Calibri" w:eastAsia="Calibri" w:hAnsi="Calibri" w:cs="Calibri"/>
          <w:b/>
          <w:sz w:val="22"/>
          <w:szCs w:val="22"/>
          <w:u w:val="single" w:color="000000"/>
        </w:rPr>
        <w:t>r’</w:t>
      </w:r>
      <w:r w:rsidR="002D7467" w:rsidRPr="004500A8">
        <w:rPr>
          <w:rFonts w:ascii="Calibri" w:eastAsia="Calibri" w:hAnsi="Calibri" w:cs="Calibri"/>
          <w:b/>
          <w:sz w:val="22"/>
          <w:szCs w:val="22"/>
          <w:u w:val="single" w:color="000000"/>
        </w:rPr>
        <w:t>201</w:t>
      </w:r>
      <w:r w:rsidR="00B169E3" w:rsidRPr="004500A8">
        <w:rPr>
          <w:rFonts w:ascii="Calibri" w:eastAsia="Calibri" w:hAnsi="Calibri" w:cs="Calibri"/>
          <w:b/>
          <w:sz w:val="22"/>
          <w:szCs w:val="22"/>
          <w:u w:val="single" w:color="000000"/>
        </w:rPr>
        <w:t>4</w:t>
      </w:r>
    </w:p>
    <w:p w14:paraId="13BD4E27" w14:textId="77777777" w:rsidR="00BB2981" w:rsidRDefault="00BB2981" w:rsidP="00BB2981">
      <w:pPr>
        <w:pStyle w:val="Body"/>
        <w:shd w:val="clear" w:color="auto" w:fill="FFFFFF"/>
        <w:tabs>
          <w:tab w:val="left" w:pos="3960"/>
        </w:tabs>
        <w:jc w:val="both"/>
        <w:rPr>
          <w:rFonts w:ascii="Calibri" w:hAnsi="Calibri" w:cs="Calibri"/>
          <w:b/>
          <w:sz w:val="22"/>
          <w:szCs w:val="22"/>
        </w:rPr>
      </w:pPr>
    </w:p>
    <w:p w14:paraId="6F69BCAE" w14:textId="467864BC" w:rsidR="00BB2981" w:rsidRPr="00BB2981" w:rsidRDefault="00BB2981" w:rsidP="00BB2981">
      <w:pPr>
        <w:pStyle w:val="Body"/>
        <w:shd w:val="clear" w:color="auto" w:fill="FFFFFF"/>
        <w:tabs>
          <w:tab w:val="left" w:pos="3960"/>
        </w:tabs>
        <w:jc w:val="both"/>
        <w:rPr>
          <w:rFonts w:ascii="Calibri" w:hAnsi="Calibri" w:cs="Calibri"/>
          <w:b/>
          <w:sz w:val="22"/>
          <w:szCs w:val="22"/>
        </w:rPr>
      </w:pPr>
      <w:r w:rsidRPr="00BB2981">
        <w:rPr>
          <w:rFonts w:ascii="Calibri" w:hAnsi="Calibri" w:cs="Calibri"/>
          <w:b/>
          <w:sz w:val="22"/>
          <w:szCs w:val="22"/>
        </w:rPr>
        <w:t>Responsibilities:</w:t>
      </w:r>
    </w:p>
    <w:p w14:paraId="4F9129BF" w14:textId="75138D9D" w:rsidR="00AC5DBC" w:rsidRPr="004500A8" w:rsidRDefault="008D6612" w:rsidP="004500A8">
      <w:pPr>
        <w:pStyle w:val="ListParagraph"/>
        <w:numPr>
          <w:ilvl w:val="0"/>
          <w:numId w:val="29"/>
        </w:numPr>
        <w:pBdr>
          <w:top w:val="nil"/>
          <w:left w:val="nil"/>
          <w:bottom w:val="nil"/>
          <w:right w:val="nil"/>
          <w:between w:val="nil"/>
        </w:pBdr>
        <w:tabs>
          <w:tab w:val="left" w:pos="3960"/>
        </w:tabs>
        <w:spacing w:before="120"/>
        <w:contextualSpacing w:val="0"/>
        <w:jc w:val="both"/>
        <w:rPr>
          <w:rFonts w:cs="Calibri"/>
        </w:rPr>
      </w:pPr>
      <w:r w:rsidRPr="004500A8">
        <w:rPr>
          <w:rFonts w:cs="Calibri"/>
        </w:rPr>
        <w:t xml:space="preserve">Created UI customizations, Business Rules, Client Scripts, UI Policies and UI Actions using JavaScript, Email Notifications and designed many email templates using HTML, workflows for Incident Management, Change Management, Service Requests and SLA's, </w:t>
      </w:r>
      <w:r w:rsidR="00F24BCD" w:rsidRPr="004500A8">
        <w:rPr>
          <w:rFonts w:cs="Calibri"/>
        </w:rPr>
        <w:t>created</w:t>
      </w:r>
      <w:r w:rsidRPr="004500A8">
        <w:rPr>
          <w:rFonts w:cs="Calibri"/>
        </w:rPr>
        <w:t xml:space="preserve"> knowledge articles to document the steps in creating the catalog items.</w:t>
      </w:r>
    </w:p>
    <w:p w14:paraId="0EFB7741" w14:textId="77777777" w:rsidR="008D6612" w:rsidRPr="004500A8" w:rsidRDefault="008D6612" w:rsidP="004500A8">
      <w:pPr>
        <w:pStyle w:val="ListParagraph"/>
        <w:numPr>
          <w:ilvl w:val="0"/>
          <w:numId w:val="29"/>
        </w:numPr>
        <w:pBdr>
          <w:top w:val="nil"/>
          <w:left w:val="nil"/>
          <w:bottom w:val="nil"/>
          <w:right w:val="nil"/>
          <w:between w:val="nil"/>
        </w:pBdr>
        <w:tabs>
          <w:tab w:val="left" w:pos="3960"/>
        </w:tabs>
        <w:jc w:val="both"/>
        <w:rPr>
          <w:rFonts w:cs="Calibri"/>
        </w:rPr>
      </w:pPr>
      <w:r w:rsidRPr="004500A8">
        <w:rPr>
          <w:rFonts w:cs="Calibri"/>
        </w:rPr>
        <w:t>Implementation, customization, and configuration of different Service Manager Modules like Change Request, ESS, SLA, ALM, Service Desk, Service Catalog, Problem and SLM.</w:t>
      </w:r>
    </w:p>
    <w:p w14:paraId="601ABD8C" w14:textId="77777777" w:rsidR="008D6612" w:rsidRPr="004500A8" w:rsidRDefault="008D6612" w:rsidP="004500A8">
      <w:pPr>
        <w:pStyle w:val="ListParagraph"/>
        <w:numPr>
          <w:ilvl w:val="0"/>
          <w:numId w:val="29"/>
        </w:numPr>
        <w:pBdr>
          <w:top w:val="nil"/>
          <w:left w:val="nil"/>
          <w:bottom w:val="nil"/>
          <w:right w:val="nil"/>
          <w:between w:val="nil"/>
        </w:pBdr>
        <w:tabs>
          <w:tab w:val="left" w:pos="3960"/>
        </w:tabs>
        <w:jc w:val="both"/>
        <w:rPr>
          <w:rFonts w:cs="Calibri"/>
        </w:rPr>
      </w:pPr>
      <w:r w:rsidRPr="004500A8">
        <w:rPr>
          <w:rFonts w:cs="Calibri"/>
        </w:rPr>
        <w:t>Communicated with external web services using SOAP Messages and REST.</w:t>
      </w:r>
    </w:p>
    <w:p w14:paraId="7CE681E4" w14:textId="77777777" w:rsidR="00AC5DBC" w:rsidRPr="004500A8" w:rsidRDefault="008D6612" w:rsidP="004500A8">
      <w:pPr>
        <w:pStyle w:val="ListParagraph"/>
        <w:numPr>
          <w:ilvl w:val="0"/>
          <w:numId w:val="29"/>
        </w:numPr>
        <w:pBdr>
          <w:top w:val="nil"/>
          <w:left w:val="nil"/>
          <w:bottom w:val="nil"/>
          <w:right w:val="nil"/>
          <w:between w:val="nil"/>
        </w:pBdr>
        <w:tabs>
          <w:tab w:val="left" w:pos="3960"/>
        </w:tabs>
        <w:spacing w:after="120"/>
        <w:jc w:val="both"/>
        <w:rPr>
          <w:rFonts w:cs="Calibri"/>
        </w:rPr>
      </w:pPr>
      <w:r w:rsidRPr="004500A8">
        <w:rPr>
          <w:rFonts w:cs="Calibri"/>
        </w:rPr>
        <w:t>Gathered requirements from stakeholders for attributes needed to develop Service Catalog items.</w:t>
      </w:r>
    </w:p>
    <w:p w14:paraId="32120675" w14:textId="0F6F9882" w:rsidR="008D6612" w:rsidRPr="004500A8" w:rsidRDefault="008D6612" w:rsidP="004500A8">
      <w:pPr>
        <w:tabs>
          <w:tab w:val="left" w:pos="3960"/>
        </w:tabs>
        <w:spacing w:before="120" w:after="120"/>
        <w:jc w:val="both"/>
        <w:rPr>
          <w:rFonts w:ascii="Calibri" w:hAnsi="Calibri" w:cs="Calibri"/>
          <w:b/>
          <w:sz w:val="22"/>
          <w:szCs w:val="22"/>
        </w:rPr>
      </w:pPr>
      <w:r w:rsidRPr="004500A8">
        <w:rPr>
          <w:rFonts w:ascii="Calibri" w:hAnsi="Calibri" w:cs="Calibri"/>
          <w:b/>
          <w:sz w:val="22"/>
          <w:szCs w:val="22"/>
          <w:u w:val="single"/>
        </w:rPr>
        <w:t>Key</w:t>
      </w:r>
      <w:r w:rsidR="00B83237" w:rsidRPr="004500A8">
        <w:rPr>
          <w:rFonts w:ascii="Calibri" w:hAnsi="Calibri" w:cs="Calibri"/>
          <w:b/>
          <w:sz w:val="22"/>
          <w:szCs w:val="22"/>
          <w:u w:val="single"/>
        </w:rPr>
        <w:t xml:space="preserve"> </w:t>
      </w:r>
      <w:r w:rsidRPr="004500A8">
        <w:rPr>
          <w:rFonts w:ascii="Calibri" w:hAnsi="Calibri" w:cs="Calibri"/>
          <w:b/>
          <w:sz w:val="22"/>
          <w:szCs w:val="22"/>
          <w:u w:val="single"/>
        </w:rPr>
        <w:t>Project</w:t>
      </w:r>
      <w:r w:rsidR="00B83237" w:rsidRPr="004500A8">
        <w:rPr>
          <w:rFonts w:ascii="Calibri" w:hAnsi="Calibri" w:cs="Calibri"/>
          <w:b/>
          <w:sz w:val="22"/>
          <w:szCs w:val="22"/>
          <w:u w:val="single"/>
        </w:rPr>
        <w:t xml:space="preserve"> </w:t>
      </w:r>
      <w:r w:rsidRPr="004500A8">
        <w:rPr>
          <w:rFonts w:ascii="Calibri" w:hAnsi="Calibri" w:cs="Calibri"/>
          <w:b/>
          <w:sz w:val="22"/>
          <w:szCs w:val="22"/>
          <w:u w:val="single"/>
        </w:rPr>
        <w:t>Accomplishments</w:t>
      </w:r>
      <w:r w:rsidRPr="004500A8">
        <w:rPr>
          <w:rFonts w:ascii="Calibri" w:hAnsi="Calibri" w:cs="Calibri"/>
          <w:b/>
          <w:sz w:val="22"/>
          <w:szCs w:val="22"/>
        </w:rPr>
        <w:t>:</w:t>
      </w:r>
    </w:p>
    <w:p w14:paraId="788E8F71" w14:textId="4F33CA2D" w:rsidR="008D6612" w:rsidRPr="004500A8" w:rsidRDefault="008D6612" w:rsidP="004500A8">
      <w:pPr>
        <w:pStyle w:val="ListParagraph"/>
        <w:numPr>
          <w:ilvl w:val="0"/>
          <w:numId w:val="27"/>
        </w:numPr>
        <w:tabs>
          <w:tab w:val="left" w:pos="3960"/>
        </w:tabs>
        <w:spacing w:before="120"/>
        <w:contextualSpacing w:val="0"/>
        <w:jc w:val="both"/>
        <w:rPr>
          <w:rFonts w:eastAsia="Arial" w:cs="Calibri"/>
        </w:rPr>
      </w:pPr>
      <w:r w:rsidRPr="004500A8">
        <w:rPr>
          <w:rFonts w:eastAsia="Arial" w:cs="Calibri"/>
          <w:b/>
          <w:bCs/>
        </w:rPr>
        <w:t>Version Upgrade</w:t>
      </w:r>
      <w:r w:rsidR="00541C2A" w:rsidRPr="004500A8">
        <w:rPr>
          <w:rFonts w:eastAsia="Arial" w:cs="Calibri"/>
        </w:rPr>
        <w:t>: Upgraded to the latest version of SNOW</w:t>
      </w:r>
    </w:p>
    <w:p w14:paraId="1021D332" w14:textId="4BB14437" w:rsidR="008D6612" w:rsidRPr="004500A8" w:rsidRDefault="00AF466A" w:rsidP="004500A8">
      <w:pPr>
        <w:pStyle w:val="ListParagraph"/>
        <w:numPr>
          <w:ilvl w:val="0"/>
          <w:numId w:val="27"/>
        </w:numPr>
        <w:tabs>
          <w:tab w:val="left" w:pos="3960"/>
        </w:tabs>
        <w:contextualSpacing w:val="0"/>
        <w:jc w:val="both"/>
        <w:rPr>
          <w:rFonts w:eastAsia="Arial" w:cs="Calibri"/>
        </w:rPr>
      </w:pPr>
      <w:r w:rsidRPr="004500A8">
        <w:rPr>
          <w:rFonts w:eastAsia="Arial" w:cs="Calibri"/>
        </w:rPr>
        <w:t>T</w:t>
      </w:r>
      <w:r w:rsidRPr="004500A8">
        <w:rPr>
          <w:rFonts w:eastAsia="Arial" w:cs="Calibri"/>
          <w:b/>
          <w:bCs/>
        </w:rPr>
        <w:t>ables</w:t>
      </w:r>
      <w:r w:rsidR="008D6612" w:rsidRPr="004500A8">
        <w:rPr>
          <w:rFonts w:eastAsia="Arial" w:cs="Calibri"/>
          <w:b/>
          <w:bCs/>
        </w:rPr>
        <w:t>/Reports</w:t>
      </w:r>
      <w:r w:rsidR="00541C2A" w:rsidRPr="004500A8">
        <w:rPr>
          <w:rFonts w:eastAsia="Arial" w:cs="Calibri"/>
        </w:rPr>
        <w:t>: Creation of Tables and reports as per the requirement</w:t>
      </w:r>
    </w:p>
    <w:p w14:paraId="7CAFE36D" w14:textId="10DFFFBC" w:rsidR="008D6612" w:rsidRPr="004500A8" w:rsidRDefault="008D6612" w:rsidP="004500A8">
      <w:pPr>
        <w:pStyle w:val="ListParagraph"/>
        <w:numPr>
          <w:ilvl w:val="0"/>
          <w:numId w:val="27"/>
        </w:numPr>
        <w:tabs>
          <w:tab w:val="left" w:pos="3960"/>
        </w:tabs>
        <w:contextualSpacing w:val="0"/>
        <w:jc w:val="both"/>
        <w:rPr>
          <w:rFonts w:eastAsia="Arial" w:cs="Calibri"/>
        </w:rPr>
      </w:pPr>
      <w:r w:rsidRPr="004500A8">
        <w:rPr>
          <w:rFonts w:eastAsia="Arial" w:cs="Calibri"/>
          <w:b/>
          <w:bCs/>
        </w:rPr>
        <w:t>Activate Plugins</w:t>
      </w:r>
      <w:r w:rsidR="00541C2A" w:rsidRPr="004500A8">
        <w:rPr>
          <w:rFonts w:eastAsia="Arial" w:cs="Calibri"/>
        </w:rPr>
        <w:t xml:space="preserve">: Activation of plugins on the timely </w:t>
      </w:r>
      <w:r w:rsidR="0016478C" w:rsidRPr="004500A8">
        <w:rPr>
          <w:rFonts w:eastAsia="Arial" w:cs="Calibri"/>
        </w:rPr>
        <w:t>m</w:t>
      </w:r>
      <w:r w:rsidR="00541C2A" w:rsidRPr="004500A8">
        <w:rPr>
          <w:rFonts w:eastAsia="Arial" w:cs="Calibri"/>
        </w:rPr>
        <w:t xml:space="preserve">anner </w:t>
      </w:r>
    </w:p>
    <w:p w14:paraId="02B4CAA2" w14:textId="7C628B89" w:rsidR="005623A5" w:rsidRPr="004500A8" w:rsidRDefault="00E411CE" w:rsidP="004500A8">
      <w:pPr>
        <w:pStyle w:val="ListParagraph"/>
        <w:numPr>
          <w:ilvl w:val="0"/>
          <w:numId w:val="27"/>
        </w:numPr>
        <w:tabs>
          <w:tab w:val="left" w:pos="3960"/>
        </w:tabs>
        <w:contextualSpacing w:val="0"/>
        <w:jc w:val="both"/>
        <w:rPr>
          <w:rFonts w:eastAsia="Arial" w:cs="Calibri"/>
        </w:rPr>
      </w:pPr>
      <w:proofErr w:type="spellStart"/>
      <w:r w:rsidRPr="004500A8">
        <w:rPr>
          <w:rFonts w:eastAsia="Arial" w:cs="Calibri"/>
        </w:rPr>
        <w:t>ServiceNow</w:t>
      </w:r>
      <w:proofErr w:type="spellEnd"/>
      <w:r w:rsidR="005623A5" w:rsidRPr="004500A8">
        <w:rPr>
          <w:rFonts w:eastAsia="Arial" w:cs="Calibri"/>
        </w:rPr>
        <w:t xml:space="preserve"> Admin Certified</w:t>
      </w:r>
    </w:p>
    <w:p w14:paraId="20507FEB" w14:textId="5EF9A739" w:rsidR="00CB5ECD" w:rsidRPr="004500A8" w:rsidRDefault="00541C2A" w:rsidP="004500A8">
      <w:pPr>
        <w:pStyle w:val="ListParagraph"/>
        <w:numPr>
          <w:ilvl w:val="0"/>
          <w:numId w:val="27"/>
        </w:numPr>
        <w:tabs>
          <w:tab w:val="left" w:pos="3960"/>
        </w:tabs>
        <w:contextualSpacing w:val="0"/>
        <w:jc w:val="both"/>
        <w:rPr>
          <w:rFonts w:eastAsia="Arial" w:cs="Calibri"/>
        </w:rPr>
      </w:pPr>
      <w:r w:rsidRPr="004500A8">
        <w:rPr>
          <w:rFonts w:eastAsia="Arial" w:cs="Calibri"/>
        </w:rPr>
        <w:t xml:space="preserve">Most of the time on UI Polices, Service Mapping, UI Actions and </w:t>
      </w:r>
      <w:r w:rsidR="007A13F6" w:rsidRPr="004500A8">
        <w:rPr>
          <w:rFonts w:eastAsia="Arial" w:cs="Calibri"/>
        </w:rPr>
        <w:t>Email Notifications.</w:t>
      </w:r>
      <w:r w:rsidR="00B83237" w:rsidRPr="004500A8">
        <w:rPr>
          <w:rFonts w:cs="Calibri"/>
          <w:b/>
        </w:rPr>
        <w:t xml:space="preserve"> </w:t>
      </w:r>
    </w:p>
    <w:sectPr w:rsidR="00CB5ECD" w:rsidRPr="004500A8" w:rsidSect="00BB2981">
      <w:headerReference w:type="default" r:id="rId9"/>
      <w:pgSz w:w="12240" w:h="15840"/>
      <w:pgMar w:top="1170" w:right="900" w:bottom="1260" w:left="810" w:header="754" w:footer="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7EF3A" w14:textId="77777777" w:rsidR="00E30BF6" w:rsidRDefault="00E30BF6">
      <w:r>
        <w:separator/>
      </w:r>
    </w:p>
  </w:endnote>
  <w:endnote w:type="continuationSeparator" w:id="0">
    <w:p w14:paraId="5D5DCAB1" w14:textId="77777777" w:rsidR="00E30BF6" w:rsidRDefault="00E30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01">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4CA0B5" w14:textId="77777777" w:rsidR="00E30BF6" w:rsidRDefault="00E30BF6">
      <w:r>
        <w:separator/>
      </w:r>
    </w:p>
  </w:footnote>
  <w:footnote w:type="continuationSeparator" w:id="0">
    <w:p w14:paraId="781886C7" w14:textId="77777777" w:rsidR="00E30BF6" w:rsidRDefault="00E30B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BCA22" w14:textId="61B10A25" w:rsidR="00CB5ECD" w:rsidRDefault="00874472" w:rsidP="001251C5">
    <w:pPr>
      <w:tabs>
        <w:tab w:val="left" w:pos="8355"/>
      </w:tabs>
      <w:spacing w:line="200" w:lineRule="exact"/>
    </w:pPr>
    <w:r>
      <w:rPr>
        <w:noProof/>
        <w:lang w:val="en-IN" w:eastAsia="en-IN"/>
      </w:rPr>
      <mc:AlternateContent>
        <mc:Choice Requires="wps">
          <w:drawing>
            <wp:anchor distT="0" distB="0" distL="114300" distR="114300" simplePos="0" relativeHeight="251657728" behindDoc="1" locked="0" layoutInCell="1" allowOverlap="1" wp14:anchorId="75DC1016" wp14:editId="60100588">
              <wp:simplePos x="0" y="0"/>
              <wp:positionH relativeFrom="page">
                <wp:posOffset>2142490</wp:posOffset>
              </wp:positionH>
              <wp:positionV relativeFrom="page">
                <wp:posOffset>466090</wp:posOffset>
              </wp:positionV>
              <wp:extent cx="3512185" cy="153670"/>
              <wp:effectExtent l="0" t="0" r="317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218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20B1D" w14:textId="70DDDC5E" w:rsidR="00CB5ECD" w:rsidRDefault="0018491E">
                          <w:pPr>
                            <w:spacing w:line="220" w:lineRule="exact"/>
                            <w:ind w:left="20"/>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DC1016" id="_x0000_t202" coordsize="21600,21600" o:spt="202" path="m,l,21600r21600,l21600,xe">
              <v:stroke joinstyle="miter"/>
              <v:path gradientshapeok="t" o:connecttype="rect"/>
            </v:shapetype>
            <v:shape id="Text Box 1" o:spid="_x0000_s1026" type="#_x0000_t202" style="position:absolute;margin-left:168.7pt;margin-top:36.7pt;width:276.55pt;height:1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" filled="f" stroked="f">
              <v:textbox inset="0,0,0,0">
                <w:txbxContent>
                  <w:p w14:paraId="16620B1D" w14:textId="70DDDC5E" w:rsidR="00CB5ECD" w:rsidRDefault="0018491E">
                    <w:pPr>
                      <w:spacing w:line="220" w:lineRule="exact"/>
                      <w:ind w:left="20"/>
                    </w:pPr>
                    <w: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433F"/>
    <w:multiLevelType w:val="hybridMultilevel"/>
    <w:tmpl w:val="04AC85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6068D1"/>
    <w:multiLevelType w:val="hybridMultilevel"/>
    <w:tmpl w:val="F3604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0A419D"/>
    <w:multiLevelType w:val="hybridMultilevel"/>
    <w:tmpl w:val="C6985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C6289B"/>
    <w:multiLevelType w:val="hybridMultilevel"/>
    <w:tmpl w:val="1404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F35A39"/>
    <w:multiLevelType w:val="hybridMultilevel"/>
    <w:tmpl w:val="F28A4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5C7A98"/>
    <w:multiLevelType w:val="hybridMultilevel"/>
    <w:tmpl w:val="CC0A4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C3B71E5"/>
    <w:multiLevelType w:val="hybridMultilevel"/>
    <w:tmpl w:val="3E7C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121B1F"/>
    <w:multiLevelType w:val="hybridMultilevel"/>
    <w:tmpl w:val="5AA62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81747"/>
    <w:multiLevelType w:val="hybridMultilevel"/>
    <w:tmpl w:val="6E0E9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1D1A7E"/>
    <w:multiLevelType w:val="multilevel"/>
    <w:tmpl w:val="B3B243F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57708D7"/>
    <w:multiLevelType w:val="hybridMultilevel"/>
    <w:tmpl w:val="9D788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E7C9D"/>
    <w:multiLevelType w:val="hybridMultilevel"/>
    <w:tmpl w:val="E024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97D8F"/>
    <w:multiLevelType w:val="multilevel"/>
    <w:tmpl w:val="30CA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E42E7"/>
    <w:multiLevelType w:val="hybridMultilevel"/>
    <w:tmpl w:val="B052D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9B1682"/>
    <w:multiLevelType w:val="hybridMultilevel"/>
    <w:tmpl w:val="5768862A"/>
    <w:lvl w:ilvl="0" w:tplc="04090001">
      <w:start w:val="1"/>
      <w:numFmt w:val="bullet"/>
      <w:lvlText w:val=""/>
      <w:lvlJc w:val="left"/>
      <w:pPr>
        <w:ind w:left="1189" w:hanging="360"/>
      </w:pPr>
      <w:rPr>
        <w:rFonts w:ascii="Symbol" w:hAnsi="Symbol" w:hint="default"/>
      </w:rPr>
    </w:lvl>
    <w:lvl w:ilvl="1" w:tplc="04090003" w:tentative="1">
      <w:start w:val="1"/>
      <w:numFmt w:val="bullet"/>
      <w:lvlText w:val="o"/>
      <w:lvlJc w:val="left"/>
      <w:pPr>
        <w:ind w:left="1909" w:hanging="360"/>
      </w:pPr>
      <w:rPr>
        <w:rFonts w:ascii="Courier New" w:hAnsi="Courier New" w:cs="Courier New" w:hint="default"/>
      </w:rPr>
    </w:lvl>
    <w:lvl w:ilvl="2" w:tplc="04090005" w:tentative="1">
      <w:start w:val="1"/>
      <w:numFmt w:val="bullet"/>
      <w:lvlText w:val=""/>
      <w:lvlJc w:val="left"/>
      <w:pPr>
        <w:ind w:left="2629" w:hanging="360"/>
      </w:pPr>
      <w:rPr>
        <w:rFonts w:ascii="Wingdings" w:hAnsi="Wingdings" w:hint="default"/>
      </w:rPr>
    </w:lvl>
    <w:lvl w:ilvl="3" w:tplc="04090001" w:tentative="1">
      <w:start w:val="1"/>
      <w:numFmt w:val="bullet"/>
      <w:lvlText w:val=""/>
      <w:lvlJc w:val="left"/>
      <w:pPr>
        <w:ind w:left="3349" w:hanging="360"/>
      </w:pPr>
      <w:rPr>
        <w:rFonts w:ascii="Symbol" w:hAnsi="Symbol" w:hint="default"/>
      </w:rPr>
    </w:lvl>
    <w:lvl w:ilvl="4" w:tplc="04090003" w:tentative="1">
      <w:start w:val="1"/>
      <w:numFmt w:val="bullet"/>
      <w:lvlText w:val="o"/>
      <w:lvlJc w:val="left"/>
      <w:pPr>
        <w:ind w:left="4069" w:hanging="360"/>
      </w:pPr>
      <w:rPr>
        <w:rFonts w:ascii="Courier New" w:hAnsi="Courier New" w:cs="Courier New" w:hint="default"/>
      </w:rPr>
    </w:lvl>
    <w:lvl w:ilvl="5" w:tplc="04090005" w:tentative="1">
      <w:start w:val="1"/>
      <w:numFmt w:val="bullet"/>
      <w:lvlText w:val=""/>
      <w:lvlJc w:val="left"/>
      <w:pPr>
        <w:ind w:left="4789" w:hanging="360"/>
      </w:pPr>
      <w:rPr>
        <w:rFonts w:ascii="Wingdings" w:hAnsi="Wingdings" w:hint="default"/>
      </w:rPr>
    </w:lvl>
    <w:lvl w:ilvl="6" w:tplc="04090001" w:tentative="1">
      <w:start w:val="1"/>
      <w:numFmt w:val="bullet"/>
      <w:lvlText w:val=""/>
      <w:lvlJc w:val="left"/>
      <w:pPr>
        <w:ind w:left="5509" w:hanging="360"/>
      </w:pPr>
      <w:rPr>
        <w:rFonts w:ascii="Symbol" w:hAnsi="Symbol" w:hint="default"/>
      </w:rPr>
    </w:lvl>
    <w:lvl w:ilvl="7" w:tplc="04090003" w:tentative="1">
      <w:start w:val="1"/>
      <w:numFmt w:val="bullet"/>
      <w:lvlText w:val="o"/>
      <w:lvlJc w:val="left"/>
      <w:pPr>
        <w:ind w:left="6229" w:hanging="360"/>
      </w:pPr>
      <w:rPr>
        <w:rFonts w:ascii="Courier New" w:hAnsi="Courier New" w:cs="Courier New" w:hint="default"/>
      </w:rPr>
    </w:lvl>
    <w:lvl w:ilvl="8" w:tplc="04090005" w:tentative="1">
      <w:start w:val="1"/>
      <w:numFmt w:val="bullet"/>
      <w:lvlText w:val=""/>
      <w:lvlJc w:val="left"/>
      <w:pPr>
        <w:ind w:left="6949" w:hanging="360"/>
      </w:pPr>
      <w:rPr>
        <w:rFonts w:ascii="Wingdings" w:hAnsi="Wingdings" w:hint="default"/>
      </w:rPr>
    </w:lvl>
  </w:abstractNum>
  <w:abstractNum w:abstractNumId="15" w15:restartNumberingAfterBreak="0">
    <w:nsid w:val="2D27781A"/>
    <w:multiLevelType w:val="hybridMultilevel"/>
    <w:tmpl w:val="FB52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725D30"/>
    <w:multiLevelType w:val="hybridMultilevel"/>
    <w:tmpl w:val="9D58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AC7256"/>
    <w:multiLevelType w:val="hybridMultilevel"/>
    <w:tmpl w:val="301E6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342430"/>
    <w:multiLevelType w:val="hybridMultilevel"/>
    <w:tmpl w:val="0CC8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02881"/>
    <w:multiLevelType w:val="hybridMultilevel"/>
    <w:tmpl w:val="45649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DA065A"/>
    <w:multiLevelType w:val="hybridMultilevel"/>
    <w:tmpl w:val="B228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C7D82"/>
    <w:multiLevelType w:val="hybridMultilevel"/>
    <w:tmpl w:val="7FF6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03165D"/>
    <w:multiLevelType w:val="multilevel"/>
    <w:tmpl w:val="4A20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7732FC"/>
    <w:multiLevelType w:val="hybridMultilevel"/>
    <w:tmpl w:val="3D9878FA"/>
    <w:styleLink w:val="ImportedStyle4"/>
    <w:lvl w:ilvl="0" w:tplc="787A539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24EAFD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AD496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5AC13C0">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723D5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C54AD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8943C30">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DB0A75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3BC94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4F715A7D"/>
    <w:multiLevelType w:val="hybridMultilevel"/>
    <w:tmpl w:val="4D0A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0E6D3F"/>
    <w:multiLevelType w:val="multilevel"/>
    <w:tmpl w:val="B8C0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E0415B"/>
    <w:multiLevelType w:val="multilevel"/>
    <w:tmpl w:val="0C72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DF721D"/>
    <w:multiLevelType w:val="hybridMultilevel"/>
    <w:tmpl w:val="FFA4E53A"/>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E44B35"/>
    <w:multiLevelType w:val="multilevel"/>
    <w:tmpl w:val="052225F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9" w15:restartNumberingAfterBreak="0">
    <w:nsid w:val="5DF01935"/>
    <w:multiLevelType w:val="hybridMultilevel"/>
    <w:tmpl w:val="4462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F0662A"/>
    <w:multiLevelType w:val="hybridMultilevel"/>
    <w:tmpl w:val="3D9878FA"/>
    <w:numStyleLink w:val="ImportedStyle4"/>
  </w:abstractNum>
  <w:abstractNum w:abstractNumId="31" w15:restartNumberingAfterBreak="0">
    <w:nsid w:val="60101D03"/>
    <w:multiLevelType w:val="hybridMultilevel"/>
    <w:tmpl w:val="5EF4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FB50AF"/>
    <w:multiLevelType w:val="hybridMultilevel"/>
    <w:tmpl w:val="1A3E0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A59220A"/>
    <w:multiLevelType w:val="hybridMultilevel"/>
    <w:tmpl w:val="407A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5A3F3E"/>
    <w:multiLevelType w:val="hybridMultilevel"/>
    <w:tmpl w:val="FE8CDC6E"/>
    <w:lvl w:ilvl="0" w:tplc="04090001">
      <w:start w:val="1"/>
      <w:numFmt w:val="bullet"/>
      <w:lvlText w:val=""/>
      <w:lvlJc w:val="left"/>
      <w:pPr>
        <w:ind w:left="1189" w:hanging="360"/>
      </w:pPr>
      <w:rPr>
        <w:rFonts w:ascii="Symbol" w:hAnsi="Symbol" w:hint="default"/>
      </w:rPr>
    </w:lvl>
    <w:lvl w:ilvl="1" w:tplc="04090003" w:tentative="1">
      <w:start w:val="1"/>
      <w:numFmt w:val="bullet"/>
      <w:lvlText w:val="o"/>
      <w:lvlJc w:val="left"/>
      <w:pPr>
        <w:ind w:left="1909" w:hanging="360"/>
      </w:pPr>
      <w:rPr>
        <w:rFonts w:ascii="Courier New" w:hAnsi="Courier New" w:cs="Courier New" w:hint="default"/>
      </w:rPr>
    </w:lvl>
    <w:lvl w:ilvl="2" w:tplc="04090005" w:tentative="1">
      <w:start w:val="1"/>
      <w:numFmt w:val="bullet"/>
      <w:lvlText w:val=""/>
      <w:lvlJc w:val="left"/>
      <w:pPr>
        <w:ind w:left="2629" w:hanging="360"/>
      </w:pPr>
      <w:rPr>
        <w:rFonts w:ascii="Wingdings" w:hAnsi="Wingdings" w:hint="default"/>
      </w:rPr>
    </w:lvl>
    <w:lvl w:ilvl="3" w:tplc="04090001" w:tentative="1">
      <w:start w:val="1"/>
      <w:numFmt w:val="bullet"/>
      <w:lvlText w:val=""/>
      <w:lvlJc w:val="left"/>
      <w:pPr>
        <w:ind w:left="3349" w:hanging="360"/>
      </w:pPr>
      <w:rPr>
        <w:rFonts w:ascii="Symbol" w:hAnsi="Symbol" w:hint="default"/>
      </w:rPr>
    </w:lvl>
    <w:lvl w:ilvl="4" w:tplc="04090003" w:tentative="1">
      <w:start w:val="1"/>
      <w:numFmt w:val="bullet"/>
      <w:lvlText w:val="o"/>
      <w:lvlJc w:val="left"/>
      <w:pPr>
        <w:ind w:left="4069" w:hanging="360"/>
      </w:pPr>
      <w:rPr>
        <w:rFonts w:ascii="Courier New" w:hAnsi="Courier New" w:cs="Courier New" w:hint="default"/>
      </w:rPr>
    </w:lvl>
    <w:lvl w:ilvl="5" w:tplc="04090005" w:tentative="1">
      <w:start w:val="1"/>
      <w:numFmt w:val="bullet"/>
      <w:lvlText w:val=""/>
      <w:lvlJc w:val="left"/>
      <w:pPr>
        <w:ind w:left="4789" w:hanging="360"/>
      </w:pPr>
      <w:rPr>
        <w:rFonts w:ascii="Wingdings" w:hAnsi="Wingdings" w:hint="default"/>
      </w:rPr>
    </w:lvl>
    <w:lvl w:ilvl="6" w:tplc="04090001" w:tentative="1">
      <w:start w:val="1"/>
      <w:numFmt w:val="bullet"/>
      <w:lvlText w:val=""/>
      <w:lvlJc w:val="left"/>
      <w:pPr>
        <w:ind w:left="5509" w:hanging="360"/>
      </w:pPr>
      <w:rPr>
        <w:rFonts w:ascii="Symbol" w:hAnsi="Symbol" w:hint="default"/>
      </w:rPr>
    </w:lvl>
    <w:lvl w:ilvl="7" w:tplc="04090003" w:tentative="1">
      <w:start w:val="1"/>
      <w:numFmt w:val="bullet"/>
      <w:lvlText w:val="o"/>
      <w:lvlJc w:val="left"/>
      <w:pPr>
        <w:ind w:left="6229" w:hanging="360"/>
      </w:pPr>
      <w:rPr>
        <w:rFonts w:ascii="Courier New" w:hAnsi="Courier New" w:cs="Courier New" w:hint="default"/>
      </w:rPr>
    </w:lvl>
    <w:lvl w:ilvl="8" w:tplc="04090005" w:tentative="1">
      <w:start w:val="1"/>
      <w:numFmt w:val="bullet"/>
      <w:lvlText w:val=""/>
      <w:lvlJc w:val="left"/>
      <w:pPr>
        <w:ind w:left="6949" w:hanging="360"/>
      </w:pPr>
      <w:rPr>
        <w:rFonts w:ascii="Wingdings" w:hAnsi="Wingdings" w:hint="default"/>
      </w:rPr>
    </w:lvl>
  </w:abstractNum>
  <w:abstractNum w:abstractNumId="35" w15:restartNumberingAfterBreak="0">
    <w:nsid w:val="6DC9076F"/>
    <w:multiLevelType w:val="hybridMultilevel"/>
    <w:tmpl w:val="9816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573EB6"/>
    <w:multiLevelType w:val="hybridMultilevel"/>
    <w:tmpl w:val="FF109AC2"/>
    <w:lvl w:ilvl="0" w:tplc="04090001">
      <w:start w:val="1"/>
      <w:numFmt w:val="bullet"/>
      <w:lvlText w:val=""/>
      <w:lvlJc w:val="left"/>
      <w:pPr>
        <w:ind w:left="720" w:hanging="360"/>
      </w:pPr>
      <w:rPr>
        <w:rFonts w:ascii="Symbol" w:hAnsi="Symbol"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D478EF"/>
    <w:multiLevelType w:val="hybridMultilevel"/>
    <w:tmpl w:val="744ADEA8"/>
    <w:lvl w:ilvl="0" w:tplc="AF0CD94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2779FE"/>
    <w:multiLevelType w:val="multilevel"/>
    <w:tmpl w:val="B3B243F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9" w15:restartNumberingAfterBreak="0">
    <w:nsid w:val="79602003"/>
    <w:multiLevelType w:val="hybridMultilevel"/>
    <w:tmpl w:val="AB3E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4D2A94"/>
    <w:multiLevelType w:val="hybridMultilevel"/>
    <w:tmpl w:val="4690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7"/>
  </w:num>
  <w:num w:numId="3">
    <w:abstractNumId w:val="23"/>
  </w:num>
  <w:num w:numId="4">
    <w:abstractNumId w:val="30"/>
  </w:num>
  <w:num w:numId="5">
    <w:abstractNumId w:val="29"/>
  </w:num>
  <w:num w:numId="6">
    <w:abstractNumId w:val="15"/>
  </w:num>
  <w:num w:numId="7">
    <w:abstractNumId w:val="6"/>
  </w:num>
  <w:num w:numId="8">
    <w:abstractNumId w:val="25"/>
  </w:num>
  <w:num w:numId="9">
    <w:abstractNumId w:val="38"/>
  </w:num>
  <w:num w:numId="10">
    <w:abstractNumId w:val="21"/>
  </w:num>
  <w:num w:numId="11">
    <w:abstractNumId w:val="31"/>
  </w:num>
  <w:num w:numId="12">
    <w:abstractNumId w:val="10"/>
  </w:num>
  <w:num w:numId="13">
    <w:abstractNumId w:val="8"/>
  </w:num>
  <w:num w:numId="14">
    <w:abstractNumId w:val="1"/>
  </w:num>
  <w:num w:numId="15">
    <w:abstractNumId w:val="4"/>
  </w:num>
  <w:num w:numId="16">
    <w:abstractNumId w:val="32"/>
  </w:num>
  <w:num w:numId="17">
    <w:abstractNumId w:val="18"/>
  </w:num>
  <w:num w:numId="18">
    <w:abstractNumId w:val="7"/>
  </w:num>
  <w:num w:numId="19">
    <w:abstractNumId w:val="20"/>
  </w:num>
  <w:num w:numId="20">
    <w:abstractNumId w:val="17"/>
  </w:num>
  <w:num w:numId="21">
    <w:abstractNumId w:val="9"/>
  </w:num>
  <w:num w:numId="22">
    <w:abstractNumId w:val="5"/>
  </w:num>
  <w:num w:numId="23">
    <w:abstractNumId w:val="16"/>
  </w:num>
  <w:num w:numId="24">
    <w:abstractNumId w:val="36"/>
  </w:num>
  <w:num w:numId="25">
    <w:abstractNumId w:val="24"/>
  </w:num>
  <w:num w:numId="26">
    <w:abstractNumId w:val="22"/>
  </w:num>
  <w:num w:numId="27">
    <w:abstractNumId w:val="3"/>
  </w:num>
  <w:num w:numId="28">
    <w:abstractNumId w:val="0"/>
  </w:num>
  <w:num w:numId="29">
    <w:abstractNumId w:val="40"/>
  </w:num>
  <w:num w:numId="30">
    <w:abstractNumId w:val="2"/>
  </w:num>
  <w:num w:numId="31">
    <w:abstractNumId w:val="35"/>
  </w:num>
  <w:num w:numId="32">
    <w:abstractNumId w:val="11"/>
  </w:num>
  <w:num w:numId="33">
    <w:abstractNumId w:val="14"/>
  </w:num>
  <w:num w:numId="34">
    <w:abstractNumId w:val="33"/>
  </w:num>
  <w:num w:numId="35">
    <w:abstractNumId w:val="39"/>
  </w:num>
  <w:num w:numId="36">
    <w:abstractNumId w:val="34"/>
  </w:num>
  <w:num w:numId="37">
    <w:abstractNumId w:val="13"/>
  </w:num>
  <w:num w:numId="38">
    <w:abstractNumId w:val="26"/>
  </w:num>
  <w:num w:numId="39">
    <w:abstractNumId w:val="19"/>
  </w:num>
  <w:num w:numId="40">
    <w:abstractNumId w:val="12"/>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CD"/>
    <w:rsid w:val="000046E1"/>
    <w:rsid w:val="00031EAF"/>
    <w:rsid w:val="00032BD6"/>
    <w:rsid w:val="00037CA0"/>
    <w:rsid w:val="00043AD1"/>
    <w:rsid w:val="0005333D"/>
    <w:rsid w:val="000E5FD4"/>
    <w:rsid w:val="00112F41"/>
    <w:rsid w:val="00113262"/>
    <w:rsid w:val="001207AD"/>
    <w:rsid w:val="001251C5"/>
    <w:rsid w:val="00152D58"/>
    <w:rsid w:val="0016478C"/>
    <w:rsid w:val="0018491E"/>
    <w:rsid w:val="001A2E07"/>
    <w:rsid w:val="002214E6"/>
    <w:rsid w:val="00253980"/>
    <w:rsid w:val="00261925"/>
    <w:rsid w:val="0026754D"/>
    <w:rsid w:val="002B6CF5"/>
    <w:rsid w:val="002D7467"/>
    <w:rsid w:val="00303F83"/>
    <w:rsid w:val="003367EF"/>
    <w:rsid w:val="00374667"/>
    <w:rsid w:val="0038748D"/>
    <w:rsid w:val="003A29EE"/>
    <w:rsid w:val="003E07A6"/>
    <w:rsid w:val="003E1698"/>
    <w:rsid w:val="003F20FA"/>
    <w:rsid w:val="00413844"/>
    <w:rsid w:val="004500A8"/>
    <w:rsid w:val="0047437E"/>
    <w:rsid w:val="00481A79"/>
    <w:rsid w:val="004C0285"/>
    <w:rsid w:val="004F4ACF"/>
    <w:rsid w:val="00533BAB"/>
    <w:rsid w:val="00541C2A"/>
    <w:rsid w:val="00543214"/>
    <w:rsid w:val="005623A5"/>
    <w:rsid w:val="005A7384"/>
    <w:rsid w:val="005B3C27"/>
    <w:rsid w:val="005D0C1F"/>
    <w:rsid w:val="005E62F6"/>
    <w:rsid w:val="005F4C86"/>
    <w:rsid w:val="00611330"/>
    <w:rsid w:val="0061758C"/>
    <w:rsid w:val="006420C0"/>
    <w:rsid w:val="00652289"/>
    <w:rsid w:val="00661FD8"/>
    <w:rsid w:val="007004BC"/>
    <w:rsid w:val="00713729"/>
    <w:rsid w:val="00750710"/>
    <w:rsid w:val="00770026"/>
    <w:rsid w:val="0078118F"/>
    <w:rsid w:val="0078642A"/>
    <w:rsid w:val="007A13F6"/>
    <w:rsid w:val="007B3E88"/>
    <w:rsid w:val="007B418C"/>
    <w:rsid w:val="007E2C82"/>
    <w:rsid w:val="0083325B"/>
    <w:rsid w:val="00844863"/>
    <w:rsid w:val="00874472"/>
    <w:rsid w:val="008A1334"/>
    <w:rsid w:val="008A444C"/>
    <w:rsid w:val="008B5BF3"/>
    <w:rsid w:val="008C6DF1"/>
    <w:rsid w:val="008D6612"/>
    <w:rsid w:val="008F7A9B"/>
    <w:rsid w:val="00916129"/>
    <w:rsid w:val="009302B7"/>
    <w:rsid w:val="009512A3"/>
    <w:rsid w:val="00990BDA"/>
    <w:rsid w:val="0099338A"/>
    <w:rsid w:val="009B171D"/>
    <w:rsid w:val="009B61E8"/>
    <w:rsid w:val="009C550C"/>
    <w:rsid w:val="009C70D5"/>
    <w:rsid w:val="00A52F7B"/>
    <w:rsid w:val="00A82E0A"/>
    <w:rsid w:val="00AC5DBC"/>
    <w:rsid w:val="00AF466A"/>
    <w:rsid w:val="00B169E3"/>
    <w:rsid w:val="00B325AF"/>
    <w:rsid w:val="00B34E22"/>
    <w:rsid w:val="00B50076"/>
    <w:rsid w:val="00B64067"/>
    <w:rsid w:val="00B65D52"/>
    <w:rsid w:val="00B80F8F"/>
    <w:rsid w:val="00B83237"/>
    <w:rsid w:val="00B84096"/>
    <w:rsid w:val="00BB2981"/>
    <w:rsid w:val="00BF4283"/>
    <w:rsid w:val="00BF53F7"/>
    <w:rsid w:val="00C110CC"/>
    <w:rsid w:val="00C347E0"/>
    <w:rsid w:val="00CB5ECD"/>
    <w:rsid w:val="00CC27CC"/>
    <w:rsid w:val="00CD2CE3"/>
    <w:rsid w:val="00D412A2"/>
    <w:rsid w:val="00D72507"/>
    <w:rsid w:val="00DC2479"/>
    <w:rsid w:val="00E02AF6"/>
    <w:rsid w:val="00E02EC8"/>
    <w:rsid w:val="00E16C29"/>
    <w:rsid w:val="00E30BF6"/>
    <w:rsid w:val="00E411CE"/>
    <w:rsid w:val="00EA2C53"/>
    <w:rsid w:val="00EA2C8A"/>
    <w:rsid w:val="00EA4DE7"/>
    <w:rsid w:val="00EB49FC"/>
    <w:rsid w:val="00EE1A75"/>
    <w:rsid w:val="00F02FF5"/>
    <w:rsid w:val="00F07FE9"/>
    <w:rsid w:val="00F24BCD"/>
    <w:rsid w:val="00F30214"/>
    <w:rsid w:val="00F4169C"/>
    <w:rsid w:val="00F431FE"/>
    <w:rsid w:val="00F675E0"/>
    <w:rsid w:val="00F714CD"/>
    <w:rsid w:val="00FC7ACA"/>
    <w:rsid w:val="00FF53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1F197"/>
  <w15:docId w15:val="{8B149987-4F62-48B3-A1EA-2E799EB7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7B3E88"/>
    <w:pPr>
      <w:tabs>
        <w:tab w:val="center" w:pos="4680"/>
        <w:tab w:val="right" w:pos="9360"/>
      </w:tabs>
    </w:pPr>
  </w:style>
  <w:style w:type="character" w:customStyle="1" w:styleId="HeaderChar">
    <w:name w:val="Header Char"/>
    <w:basedOn w:val="DefaultParagraphFont"/>
    <w:link w:val="Header"/>
    <w:uiPriority w:val="99"/>
    <w:rsid w:val="007B3E88"/>
  </w:style>
  <w:style w:type="paragraph" w:styleId="Footer">
    <w:name w:val="footer"/>
    <w:basedOn w:val="Normal"/>
    <w:link w:val="FooterChar"/>
    <w:uiPriority w:val="99"/>
    <w:unhideWhenUsed/>
    <w:rsid w:val="007B3E88"/>
    <w:pPr>
      <w:tabs>
        <w:tab w:val="center" w:pos="4680"/>
        <w:tab w:val="right" w:pos="9360"/>
      </w:tabs>
    </w:pPr>
  </w:style>
  <w:style w:type="character" w:customStyle="1" w:styleId="FooterChar">
    <w:name w:val="Footer Char"/>
    <w:basedOn w:val="DefaultParagraphFont"/>
    <w:link w:val="Footer"/>
    <w:uiPriority w:val="99"/>
    <w:rsid w:val="007B3E88"/>
  </w:style>
  <w:style w:type="paragraph" w:customStyle="1" w:styleId="Body">
    <w:name w:val="Body"/>
    <w:rsid w:val="00113262"/>
    <w:pPr>
      <w:pBdr>
        <w:top w:val="nil"/>
        <w:left w:val="nil"/>
        <w:bottom w:val="nil"/>
        <w:right w:val="nil"/>
        <w:between w:val="nil"/>
        <w:bar w:val="nil"/>
      </w:pBdr>
    </w:pPr>
    <w:rPr>
      <w:rFonts w:eastAsia="Arial Unicode MS" w:cs="Arial Unicode MS"/>
      <w:color w:val="000000"/>
      <w:sz w:val="24"/>
      <w:szCs w:val="24"/>
      <w:u w:color="000000"/>
      <w:bdr w:val="nil"/>
      <w:lang w:val="en-IN"/>
    </w:rPr>
  </w:style>
  <w:style w:type="character" w:customStyle="1" w:styleId="ph">
    <w:name w:val="ph"/>
    <w:basedOn w:val="DefaultParagraphFont"/>
    <w:rsid w:val="00113262"/>
  </w:style>
  <w:style w:type="paragraph" w:styleId="ListParagraph">
    <w:name w:val="List Paragraph"/>
    <w:aliases w:val="Bullet 1,List Paragraph1,b1"/>
    <w:basedOn w:val="Normal"/>
    <w:link w:val="ListParagraphChar"/>
    <w:uiPriority w:val="34"/>
    <w:qFormat/>
    <w:rsid w:val="0099338A"/>
    <w:pPr>
      <w:ind w:left="720"/>
      <w:contextualSpacing/>
    </w:pPr>
    <w:rPr>
      <w:rFonts w:ascii="Calibri" w:eastAsia="Calibri" w:hAnsi="Calibri"/>
      <w:sz w:val="22"/>
      <w:szCs w:val="22"/>
    </w:rPr>
  </w:style>
  <w:style w:type="character" w:customStyle="1" w:styleId="ListParagraphChar">
    <w:name w:val="List Paragraph Char"/>
    <w:aliases w:val="Bullet 1 Char,List Paragraph1 Char,b1 Char"/>
    <w:basedOn w:val="DefaultParagraphFont"/>
    <w:link w:val="ListParagraph"/>
    <w:uiPriority w:val="34"/>
    <w:rsid w:val="0099338A"/>
    <w:rPr>
      <w:rFonts w:ascii="Calibri" w:eastAsia="Calibri" w:hAnsi="Calibri"/>
      <w:sz w:val="22"/>
      <w:szCs w:val="22"/>
    </w:rPr>
  </w:style>
  <w:style w:type="paragraph" w:styleId="HTMLPreformatted">
    <w:name w:val="HTML Preformatted"/>
    <w:basedOn w:val="Normal"/>
    <w:link w:val="HTMLPreformattedChar"/>
    <w:uiPriority w:val="99"/>
    <w:unhideWhenUsed/>
    <w:rsid w:val="0099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99338A"/>
    <w:rPr>
      <w:rFonts w:ascii="Courier New" w:hAnsi="Courier New" w:cs="Courier New"/>
    </w:rPr>
  </w:style>
  <w:style w:type="numbering" w:customStyle="1" w:styleId="ImportedStyle4">
    <w:name w:val="Imported Style 4"/>
    <w:rsid w:val="0099338A"/>
    <w:pPr>
      <w:numPr>
        <w:numId w:val="3"/>
      </w:numPr>
    </w:pPr>
  </w:style>
  <w:style w:type="paragraph" w:styleId="BodyText">
    <w:name w:val="Body Text"/>
    <w:basedOn w:val="Normal"/>
    <w:link w:val="BodyTextChar"/>
    <w:uiPriority w:val="99"/>
    <w:unhideWhenUsed/>
    <w:rsid w:val="0099338A"/>
    <w:pPr>
      <w:suppressAutoHyphens/>
      <w:spacing w:after="120"/>
    </w:pPr>
    <w:rPr>
      <w:lang w:eastAsia="ar-SA"/>
    </w:rPr>
  </w:style>
  <w:style w:type="character" w:customStyle="1" w:styleId="BodyTextChar">
    <w:name w:val="Body Text Char"/>
    <w:basedOn w:val="DefaultParagraphFont"/>
    <w:link w:val="BodyText"/>
    <w:uiPriority w:val="99"/>
    <w:rsid w:val="0099338A"/>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59CFB-CDD9-450A-9FEF-A9705E9F6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3443</Words>
  <Characters>19629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Arshad</dc:creator>
  <cp:lastModifiedBy>Manda Srikanth</cp:lastModifiedBy>
  <cp:revision>2</cp:revision>
  <dcterms:created xsi:type="dcterms:W3CDTF">2024-10-03T14:02:00Z</dcterms:created>
  <dcterms:modified xsi:type="dcterms:W3CDTF">2024-10-03T14:02:00Z</dcterms:modified>
</cp:coreProperties>
</file>