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FAAE6" w14:textId="57126F03" w:rsidR="005E2321" w:rsidRPr="00313FCC" w:rsidRDefault="00313FCC" w:rsidP="423B8F58">
      <w:pPr>
        <w:pStyle w:val="Header"/>
        <w:rPr>
          <w:rFonts w:ascii="Verdana" w:hAnsi="Verdana" w:cs="Times New Roman"/>
          <w:b/>
          <w:bCs/>
          <w:sz w:val="28"/>
          <w:szCs w:val="28"/>
        </w:rPr>
      </w:pPr>
      <w:r w:rsidRPr="00313FCC">
        <w:rPr>
          <w:rFonts w:ascii="Verdana" w:hAnsi="Verdana" w:cs="Times New Roman"/>
          <w:b/>
          <w:bCs/>
          <w:sz w:val="28"/>
          <w:szCs w:val="28"/>
        </w:rPr>
        <w:t>Venkat</w:t>
      </w:r>
    </w:p>
    <w:p w14:paraId="52DC30EA" w14:textId="081E8482" w:rsidR="00684768" w:rsidRPr="00313FCC" w:rsidRDefault="00684768" w:rsidP="00EC1811">
      <w:pPr>
        <w:pStyle w:val="Header"/>
        <w:rPr>
          <w:rFonts w:ascii="Verdana" w:hAnsi="Verdana" w:cs="Times New Roman"/>
          <w:b/>
          <w:sz w:val="20"/>
          <w:szCs w:val="20"/>
        </w:rPr>
      </w:pPr>
      <w:r w:rsidRPr="00313FCC">
        <w:rPr>
          <w:rFonts w:ascii="Verdana" w:hAnsi="Verdana"/>
          <w:b/>
          <w:sz w:val="20"/>
          <w:szCs w:val="20"/>
        </w:rPr>
        <w:t xml:space="preserve">SAP </w:t>
      </w:r>
      <w:r w:rsidR="005042DC" w:rsidRPr="00313FCC">
        <w:rPr>
          <w:rFonts w:ascii="Verdana" w:hAnsi="Verdana"/>
          <w:b/>
          <w:sz w:val="20"/>
          <w:szCs w:val="20"/>
        </w:rPr>
        <w:t xml:space="preserve">S/4 HANA </w:t>
      </w:r>
      <w:r w:rsidR="00196737" w:rsidRPr="00313FCC">
        <w:rPr>
          <w:rFonts w:ascii="Verdana" w:hAnsi="Verdana"/>
          <w:b/>
          <w:sz w:val="20"/>
          <w:szCs w:val="20"/>
        </w:rPr>
        <w:t>ABAP</w:t>
      </w:r>
      <w:r w:rsidR="00A018B4" w:rsidRPr="00313FCC">
        <w:rPr>
          <w:rFonts w:ascii="Verdana" w:hAnsi="Verdana"/>
          <w:b/>
          <w:sz w:val="20"/>
          <w:szCs w:val="20"/>
        </w:rPr>
        <w:t>/SD</w:t>
      </w:r>
      <w:r w:rsidR="00196737" w:rsidRPr="00313FCC">
        <w:rPr>
          <w:rFonts w:ascii="Verdana" w:hAnsi="Verdana"/>
          <w:b/>
          <w:sz w:val="20"/>
          <w:szCs w:val="20"/>
        </w:rPr>
        <w:t xml:space="preserve"> </w:t>
      </w:r>
      <w:r w:rsidR="0090286B" w:rsidRPr="00313FCC">
        <w:rPr>
          <w:rFonts w:ascii="Verdana" w:hAnsi="Verdana"/>
          <w:b/>
          <w:sz w:val="20"/>
          <w:szCs w:val="20"/>
        </w:rPr>
        <w:t>Techno-Functional Consultant</w:t>
      </w:r>
    </w:p>
    <w:p w14:paraId="644D687B" w14:textId="5FE16F2B" w:rsidR="00684768" w:rsidRPr="00313FCC" w:rsidRDefault="00684768" w:rsidP="00C900AE">
      <w:pPr>
        <w:pStyle w:val="NoSpacing"/>
        <w:rPr>
          <w:rFonts w:ascii="Verdana" w:hAnsi="Verdana"/>
          <w:sz w:val="16"/>
          <w:szCs w:val="16"/>
        </w:rPr>
      </w:pPr>
      <w:r w:rsidRPr="00313FCC">
        <w:rPr>
          <w:rFonts w:ascii="Verdana" w:hAnsi="Verdana"/>
          <w:sz w:val="16"/>
          <w:szCs w:val="16"/>
        </w:rPr>
        <w:t xml:space="preserve">Email: </w:t>
      </w:r>
      <w:r w:rsidR="001F1D77" w:rsidRPr="00313FCC">
        <w:rPr>
          <w:rFonts w:ascii="Roboto" w:hAnsi="Roboto"/>
          <w:spacing w:val="2"/>
          <w:sz w:val="18"/>
          <w:szCs w:val="18"/>
          <w:shd w:val="clear" w:color="auto" w:fill="FFFFFF"/>
        </w:rPr>
        <w:t>venkata3031</w:t>
      </w:r>
      <w:r w:rsidR="005E105B" w:rsidRPr="00313FCC">
        <w:rPr>
          <w:rFonts w:ascii="Roboto" w:hAnsi="Roboto"/>
          <w:spacing w:val="2"/>
          <w:sz w:val="18"/>
          <w:szCs w:val="18"/>
          <w:shd w:val="clear" w:color="auto" w:fill="FFFFFF"/>
        </w:rPr>
        <w:t>@gmail.com</w:t>
      </w:r>
      <w:bookmarkStart w:id="0" w:name="_GoBack"/>
      <w:bookmarkEnd w:id="0"/>
    </w:p>
    <w:p w14:paraId="212AFDFA" w14:textId="186A8A22" w:rsidR="002E06B5" w:rsidRPr="00313FCC" w:rsidRDefault="009B502B" w:rsidP="002E06B5">
      <w:pPr>
        <w:pStyle w:val="NoSpacing"/>
        <w:pBdr>
          <w:bottom w:val="single" w:sz="4" w:space="1" w:color="auto"/>
        </w:pBdr>
        <w:rPr>
          <w:rFonts w:ascii="Verdana" w:hAnsi="Verdana"/>
          <w:sz w:val="16"/>
          <w:szCs w:val="16"/>
        </w:rPr>
      </w:pPr>
      <w:r w:rsidRPr="00313FCC">
        <w:rPr>
          <w:rFonts w:ascii="Verdana" w:hAnsi="Verdana"/>
          <w:sz w:val="16"/>
          <w:szCs w:val="16"/>
        </w:rPr>
        <w:t>Phone:</w:t>
      </w:r>
      <w:r w:rsidR="001F1D77" w:rsidRPr="00313FCC">
        <w:rPr>
          <w:rFonts w:ascii="Verdana" w:hAnsi="Verdana"/>
          <w:sz w:val="16"/>
          <w:szCs w:val="16"/>
        </w:rPr>
        <w:t xml:space="preserve"> 469</w:t>
      </w:r>
      <w:r w:rsidR="00BD0504">
        <w:rPr>
          <w:rFonts w:ascii="Verdana" w:hAnsi="Verdana"/>
          <w:sz w:val="16"/>
          <w:szCs w:val="16"/>
        </w:rPr>
        <w:t>-</w:t>
      </w:r>
      <w:r w:rsidR="001F1D77" w:rsidRPr="00313FCC">
        <w:rPr>
          <w:rFonts w:ascii="Verdana" w:hAnsi="Verdana"/>
          <w:sz w:val="16"/>
          <w:szCs w:val="16"/>
        </w:rPr>
        <w:t>900</w:t>
      </w:r>
      <w:r w:rsidR="00BD0504">
        <w:rPr>
          <w:rFonts w:ascii="Verdana" w:hAnsi="Verdana"/>
          <w:sz w:val="16"/>
          <w:szCs w:val="16"/>
        </w:rPr>
        <w:t>-</w:t>
      </w:r>
      <w:r w:rsidR="001F1D77" w:rsidRPr="00313FCC">
        <w:rPr>
          <w:rFonts w:ascii="Verdana" w:hAnsi="Verdana"/>
          <w:sz w:val="16"/>
          <w:szCs w:val="16"/>
        </w:rPr>
        <w:t>2114</w:t>
      </w:r>
    </w:p>
    <w:p w14:paraId="435B0815" w14:textId="095E2642" w:rsidR="002E06B5" w:rsidRPr="00313FCC" w:rsidRDefault="00684768" w:rsidP="002E06B5">
      <w:pPr>
        <w:pStyle w:val="NoSpacing"/>
        <w:pBdr>
          <w:bottom w:val="single" w:sz="4" w:space="1" w:color="auto"/>
        </w:pBdr>
        <w:rPr>
          <w:rFonts w:ascii="Verdana" w:hAnsi="Verdana"/>
          <w:sz w:val="16"/>
          <w:szCs w:val="16"/>
        </w:rPr>
      </w:pPr>
      <w:r w:rsidRPr="00313FCC">
        <w:rPr>
          <w:rFonts w:ascii="Verdana" w:hAnsi="Verdana"/>
          <w:sz w:val="16"/>
          <w:szCs w:val="16"/>
        </w:rPr>
        <w:t xml:space="preserve">                           </w:t>
      </w:r>
      <w:r w:rsidR="00C900AE" w:rsidRPr="00313FCC">
        <w:rPr>
          <w:rFonts w:ascii="Verdana" w:hAnsi="Verdana"/>
          <w:sz w:val="16"/>
          <w:szCs w:val="16"/>
        </w:rPr>
        <w:t xml:space="preserve">                  </w:t>
      </w:r>
    </w:p>
    <w:p w14:paraId="1D995E5B" w14:textId="3E263F89" w:rsidR="00A7258C" w:rsidRPr="00313FCC" w:rsidRDefault="00A7258C" w:rsidP="00A7258C">
      <w:pPr>
        <w:rPr>
          <w:rFonts w:ascii="Verdana" w:hAnsi="Verdana"/>
          <w:sz w:val="24"/>
          <w:szCs w:val="24"/>
        </w:rPr>
      </w:pPr>
      <w:r w:rsidRPr="00313FCC">
        <w:rPr>
          <w:rFonts w:ascii="Verdana" w:hAnsi="Verdana"/>
          <w:b/>
          <w:sz w:val="24"/>
          <w:szCs w:val="24"/>
          <w:u w:val="single"/>
        </w:rPr>
        <w:t>PROFESSIONAL SUMMARY</w:t>
      </w:r>
      <w:r w:rsidRPr="00313FCC">
        <w:rPr>
          <w:rFonts w:ascii="Verdana" w:hAnsi="Verdana"/>
          <w:sz w:val="24"/>
          <w:szCs w:val="24"/>
        </w:rPr>
        <w:t>:</w:t>
      </w:r>
      <w:r w:rsidR="00684768" w:rsidRPr="00313FCC">
        <w:rPr>
          <w:rFonts w:ascii="Verdana" w:hAnsi="Verdana"/>
          <w:sz w:val="24"/>
          <w:szCs w:val="24"/>
        </w:rPr>
        <w:t xml:space="preserve">  </w:t>
      </w:r>
    </w:p>
    <w:p w14:paraId="2DC43482" w14:textId="3C69E93C" w:rsidR="0090286B" w:rsidRPr="00313FCC" w:rsidRDefault="009B502B" w:rsidP="0090286B">
      <w:pPr>
        <w:numPr>
          <w:ilvl w:val="0"/>
          <w:numId w:val="14"/>
        </w:numPr>
        <w:spacing w:after="0" w:line="240" w:lineRule="auto"/>
        <w:jc w:val="both"/>
        <w:rPr>
          <w:rFonts w:ascii="Verdana" w:hAnsi="Verdana" w:cs="Arial"/>
          <w:sz w:val="16"/>
          <w:szCs w:val="16"/>
        </w:rPr>
      </w:pPr>
      <w:r w:rsidRPr="00313FCC">
        <w:rPr>
          <w:rFonts w:ascii="Verdana" w:hAnsi="Verdana" w:cs="Verdana"/>
          <w:sz w:val="16"/>
          <w:szCs w:val="16"/>
        </w:rPr>
        <w:t>Around 1</w:t>
      </w:r>
      <w:r w:rsidR="00B06602" w:rsidRPr="00313FCC">
        <w:rPr>
          <w:rFonts w:ascii="Verdana" w:hAnsi="Verdana" w:cs="Verdana"/>
          <w:sz w:val="16"/>
          <w:szCs w:val="16"/>
        </w:rPr>
        <w:t>2</w:t>
      </w:r>
      <w:r w:rsidR="006C5E5F" w:rsidRPr="00313FCC">
        <w:rPr>
          <w:rFonts w:ascii="Verdana" w:hAnsi="Verdana" w:cs="Verdana"/>
          <w:sz w:val="16"/>
          <w:szCs w:val="16"/>
        </w:rPr>
        <w:t xml:space="preserve"> y</w:t>
      </w:r>
      <w:r w:rsidR="00E60470" w:rsidRPr="00313FCC">
        <w:rPr>
          <w:rFonts w:ascii="Verdana" w:hAnsi="Verdana" w:cs="Verdana"/>
          <w:sz w:val="16"/>
          <w:szCs w:val="16"/>
        </w:rPr>
        <w:t>ea</w:t>
      </w:r>
      <w:r w:rsidR="006C5E5F" w:rsidRPr="00313FCC">
        <w:rPr>
          <w:rFonts w:ascii="Verdana" w:hAnsi="Verdana" w:cs="Verdana"/>
          <w:sz w:val="16"/>
          <w:szCs w:val="16"/>
        </w:rPr>
        <w:t>rs</w:t>
      </w:r>
      <w:r w:rsidR="00827AAE" w:rsidRPr="00313FCC">
        <w:rPr>
          <w:rFonts w:ascii="Verdana" w:hAnsi="Verdana" w:cs="Verdana"/>
          <w:sz w:val="16"/>
          <w:szCs w:val="16"/>
        </w:rPr>
        <w:t xml:space="preserve"> </w:t>
      </w:r>
      <w:r w:rsidR="00A7258C" w:rsidRPr="00313FCC">
        <w:rPr>
          <w:rFonts w:ascii="Verdana" w:hAnsi="Verdana" w:cs="Verdana"/>
          <w:sz w:val="16"/>
          <w:szCs w:val="16"/>
        </w:rPr>
        <w:t>of experience in</w:t>
      </w:r>
      <w:r w:rsidR="00580CFC" w:rsidRPr="00313FCC">
        <w:rPr>
          <w:rFonts w:ascii="Verdana" w:hAnsi="Verdana" w:cs="Verdana"/>
          <w:sz w:val="16"/>
          <w:szCs w:val="16"/>
        </w:rPr>
        <w:t xml:space="preserve"> SAP </w:t>
      </w:r>
      <w:r w:rsidR="005042DC" w:rsidRPr="00313FCC">
        <w:rPr>
          <w:rFonts w:ascii="Verdana" w:hAnsi="Verdana" w:cs="Verdana"/>
          <w:sz w:val="16"/>
          <w:szCs w:val="16"/>
        </w:rPr>
        <w:t xml:space="preserve">S/4 HANA </w:t>
      </w:r>
      <w:r w:rsidR="00580CFC" w:rsidRPr="00313FCC">
        <w:rPr>
          <w:rFonts w:ascii="Verdana" w:hAnsi="Verdana" w:cs="Verdana"/>
          <w:sz w:val="16"/>
          <w:szCs w:val="16"/>
        </w:rPr>
        <w:t>ABAP</w:t>
      </w:r>
      <w:r w:rsidR="00A018B4" w:rsidRPr="00313FCC">
        <w:rPr>
          <w:rFonts w:ascii="Verdana" w:hAnsi="Verdana" w:cs="Verdana"/>
          <w:sz w:val="16"/>
          <w:szCs w:val="16"/>
        </w:rPr>
        <w:t>/SD</w:t>
      </w:r>
      <w:r w:rsidR="0090286B" w:rsidRPr="00313FCC">
        <w:rPr>
          <w:rFonts w:ascii="Verdana" w:hAnsi="Verdana" w:cs="Verdana"/>
          <w:sz w:val="16"/>
          <w:szCs w:val="16"/>
        </w:rPr>
        <w:t xml:space="preserve"> </w:t>
      </w:r>
      <w:r w:rsidR="00A018B4" w:rsidRPr="00313FCC">
        <w:rPr>
          <w:rFonts w:ascii="Verdana" w:hAnsi="Verdana" w:cs="Verdana"/>
          <w:sz w:val="16"/>
          <w:szCs w:val="16"/>
        </w:rPr>
        <w:t xml:space="preserve">and along with </w:t>
      </w:r>
      <w:r w:rsidR="00A018B4" w:rsidRPr="00313FCC">
        <w:rPr>
          <w:rFonts w:ascii="Verdana" w:hAnsi="Verdana" w:cs="Arial"/>
          <w:sz w:val="16"/>
          <w:szCs w:val="16"/>
        </w:rPr>
        <w:t>S/4 HANA SD with Implementation, Rollout, Enhancements, Support environment, ABAP a</w:t>
      </w:r>
      <w:r w:rsidR="00580CFC" w:rsidRPr="00313FCC">
        <w:rPr>
          <w:rFonts w:ascii="Verdana" w:hAnsi="Verdana" w:cs="Verdana"/>
          <w:sz w:val="16"/>
          <w:szCs w:val="16"/>
        </w:rPr>
        <w:t>dvanced areas like SAP Fiori-Gateway, HANA, ODATA</w:t>
      </w:r>
      <w:r w:rsidR="0082783C" w:rsidRPr="00313FCC">
        <w:rPr>
          <w:rFonts w:ascii="Verdana" w:hAnsi="Verdana" w:cs="Verdana"/>
          <w:sz w:val="16"/>
          <w:szCs w:val="16"/>
        </w:rPr>
        <w:t>, Native HANA</w:t>
      </w:r>
      <w:r w:rsidR="00580CFC" w:rsidRPr="00313FCC">
        <w:rPr>
          <w:rFonts w:ascii="Verdana" w:hAnsi="Verdana" w:cs="Verdana"/>
          <w:sz w:val="16"/>
          <w:szCs w:val="16"/>
        </w:rPr>
        <w:t xml:space="preserve">. Worked on </w:t>
      </w:r>
      <w:r w:rsidR="005042DC" w:rsidRPr="00313FCC">
        <w:rPr>
          <w:rFonts w:ascii="Verdana" w:hAnsi="Verdana" w:cs="Verdana"/>
          <w:sz w:val="16"/>
          <w:szCs w:val="16"/>
        </w:rPr>
        <w:t>2</w:t>
      </w:r>
      <w:r w:rsidR="00580CFC" w:rsidRPr="00313FCC">
        <w:rPr>
          <w:rFonts w:ascii="Verdana" w:hAnsi="Verdana" w:cs="Verdana"/>
          <w:sz w:val="16"/>
          <w:szCs w:val="16"/>
        </w:rPr>
        <w:t xml:space="preserve"> implementation </w:t>
      </w:r>
      <w:r w:rsidR="008B323F" w:rsidRPr="00313FCC">
        <w:rPr>
          <w:rFonts w:ascii="Verdana" w:hAnsi="Verdana" w:cs="Verdana"/>
          <w:sz w:val="16"/>
          <w:szCs w:val="16"/>
        </w:rPr>
        <w:t>projects,</w:t>
      </w:r>
      <w:r w:rsidR="005042DC" w:rsidRPr="00313FCC">
        <w:rPr>
          <w:rFonts w:ascii="Verdana" w:hAnsi="Verdana" w:cs="Verdana"/>
          <w:sz w:val="16"/>
          <w:szCs w:val="16"/>
        </w:rPr>
        <w:t xml:space="preserve"> 2</w:t>
      </w:r>
      <w:r w:rsidR="008B323F" w:rsidRPr="00313FCC">
        <w:rPr>
          <w:rFonts w:ascii="Verdana" w:hAnsi="Verdana" w:cs="Verdana"/>
          <w:sz w:val="16"/>
          <w:szCs w:val="16"/>
        </w:rPr>
        <w:t xml:space="preserve"> migration (conversation) projects </w:t>
      </w:r>
      <w:r w:rsidR="00580CFC" w:rsidRPr="00313FCC">
        <w:rPr>
          <w:rFonts w:ascii="Verdana" w:hAnsi="Verdana" w:cs="Verdana"/>
          <w:sz w:val="16"/>
          <w:szCs w:val="16"/>
        </w:rPr>
        <w:t xml:space="preserve">and supported them, worked on solution which implemented SAP for the first time in Legal Service industry. Developed programs on SAP HANA, extensively worked on interactive reports, ALV reports, module pool programs. </w:t>
      </w:r>
      <w:r w:rsidR="0090286B" w:rsidRPr="00313FCC">
        <w:rPr>
          <w:rFonts w:ascii="Verdana" w:hAnsi="Verdana" w:cs="Arial"/>
          <w:sz w:val="16"/>
          <w:szCs w:val="16"/>
        </w:rPr>
        <w:t>Ability to take and give directions/instructions and provide assistance thru completion of tasks. Flexible and zeal to improve new technical and functional skills. Expertise in SAP SD (OTC) module with complete Order-To-Cash process, Sales documents, delivery, transportation, picking, packing, Goods issue, billing, Pricing, CMR/MMR/CMIR, Returns, Claims, POD, Output, Incompletion log, Item proposals, Availability check and TOR, Credit Management and Revenue account determination.</w:t>
      </w:r>
    </w:p>
    <w:p w14:paraId="1FC58EBF" w14:textId="0D45FD6F" w:rsidR="00A7258C" w:rsidRPr="00313FCC" w:rsidRDefault="0090286B" w:rsidP="0090286B">
      <w:pPr>
        <w:suppressAutoHyphens/>
        <w:spacing w:after="0" w:line="240" w:lineRule="auto"/>
        <w:ind w:left="360"/>
        <w:jc w:val="both"/>
        <w:rPr>
          <w:rFonts w:ascii="Verdana" w:hAnsi="Verdana" w:cs="Verdana"/>
          <w:sz w:val="16"/>
          <w:szCs w:val="16"/>
        </w:rPr>
      </w:pPr>
      <w:r w:rsidRPr="00313FCC">
        <w:rPr>
          <w:rFonts w:ascii="Verdana" w:hAnsi="Verdana" w:cs="Arial"/>
          <w:sz w:val="16"/>
          <w:szCs w:val="16"/>
        </w:rPr>
        <w:t xml:space="preserve">Experienced in configuring Internal Orders, Order type, Settlement profile, Status management and Availability control. </w:t>
      </w:r>
      <w:r w:rsidR="00580CFC" w:rsidRPr="00313FCC">
        <w:rPr>
          <w:rFonts w:ascii="Verdana" w:hAnsi="Verdana" w:cs="Verdana"/>
          <w:sz w:val="16"/>
          <w:szCs w:val="16"/>
        </w:rPr>
        <w:t>Good understating of the business process requirements and related technical</w:t>
      </w:r>
      <w:r w:rsidR="00A7258C" w:rsidRPr="00313FCC">
        <w:rPr>
          <w:rFonts w:ascii="Verdana" w:hAnsi="Verdana" w:cs="Verdana"/>
          <w:sz w:val="16"/>
          <w:szCs w:val="16"/>
        </w:rPr>
        <w:t xml:space="preserve"> ASAP methodologies in various domains like Retail, Travel, </w:t>
      </w:r>
      <w:r w:rsidR="00C035A0" w:rsidRPr="00313FCC">
        <w:rPr>
          <w:rFonts w:ascii="Verdana" w:hAnsi="Verdana" w:cs="Verdana"/>
          <w:sz w:val="16"/>
          <w:szCs w:val="16"/>
        </w:rPr>
        <w:t>Oil &amp; Gas</w:t>
      </w:r>
      <w:r w:rsidR="00A7258C" w:rsidRPr="00313FCC">
        <w:rPr>
          <w:rFonts w:ascii="Verdana" w:hAnsi="Verdana" w:cs="Verdana"/>
          <w:sz w:val="16"/>
          <w:szCs w:val="16"/>
        </w:rPr>
        <w:t xml:space="preserve"> and Manufacturing. Extensively worked in the areas </w:t>
      </w:r>
      <w:r w:rsidRPr="00313FCC">
        <w:rPr>
          <w:rFonts w:ascii="Verdana" w:hAnsi="Verdana" w:cs="Verdana"/>
          <w:sz w:val="16"/>
          <w:szCs w:val="16"/>
        </w:rPr>
        <w:t xml:space="preserve">of </w:t>
      </w:r>
      <w:r w:rsidR="00A7258C" w:rsidRPr="00313FCC">
        <w:rPr>
          <w:rFonts w:ascii="Verdana" w:hAnsi="Verdana" w:cs="Verdana"/>
          <w:sz w:val="16"/>
          <w:szCs w:val="16"/>
        </w:rPr>
        <w:t>Finance (FI) and controlling (CO)</w:t>
      </w:r>
      <w:r w:rsidR="000B63E8" w:rsidRPr="00313FCC">
        <w:rPr>
          <w:rFonts w:ascii="Verdana" w:hAnsi="Verdana" w:cs="Verdana"/>
          <w:sz w:val="16"/>
          <w:szCs w:val="16"/>
        </w:rPr>
        <w:t>, Logistics,</w:t>
      </w:r>
      <w:r w:rsidR="00BF4E97" w:rsidRPr="00313FCC">
        <w:rPr>
          <w:rFonts w:ascii="Verdana" w:hAnsi="Verdana" w:cs="Verdana"/>
          <w:sz w:val="16"/>
          <w:szCs w:val="16"/>
        </w:rPr>
        <w:t xml:space="preserve"> </w:t>
      </w:r>
      <w:r w:rsidR="00BF3E76" w:rsidRPr="00313FCC">
        <w:rPr>
          <w:rFonts w:ascii="Verdana" w:hAnsi="Verdana" w:cs="Verdana"/>
          <w:sz w:val="16"/>
          <w:szCs w:val="16"/>
        </w:rPr>
        <w:t>Pro</w:t>
      </w:r>
      <w:r w:rsidR="00D06E02" w:rsidRPr="00313FCC">
        <w:rPr>
          <w:rFonts w:ascii="Verdana" w:hAnsi="Verdana" w:cs="Verdana"/>
          <w:sz w:val="16"/>
          <w:szCs w:val="16"/>
        </w:rPr>
        <w:t>duction Planning (PP), Master Data Governance (MDG</w:t>
      </w:r>
      <w:r w:rsidR="00CD6C17" w:rsidRPr="00313FCC">
        <w:rPr>
          <w:rFonts w:ascii="Verdana" w:hAnsi="Verdana" w:cs="Verdana"/>
          <w:sz w:val="16"/>
          <w:szCs w:val="16"/>
        </w:rPr>
        <w:t xml:space="preserve">), </w:t>
      </w:r>
      <w:r w:rsidR="005C63C0" w:rsidRPr="00313FCC">
        <w:rPr>
          <w:rFonts w:ascii="Verdana" w:hAnsi="Verdana" w:cs="Verdana"/>
          <w:sz w:val="16"/>
          <w:szCs w:val="16"/>
        </w:rPr>
        <w:t>Inventory</w:t>
      </w:r>
      <w:r w:rsidR="00CD6C17" w:rsidRPr="00313FCC">
        <w:rPr>
          <w:rFonts w:ascii="Verdana" w:hAnsi="Verdana" w:cs="Verdana"/>
          <w:sz w:val="16"/>
          <w:szCs w:val="16"/>
        </w:rPr>
        <w:t xml:space="preserve"> Management (IM</w:t>
      </w:r>
      <w:r w:rsidR="005C63C0" w:rsidRPr="00313FCC">
        <w:rPr>
          <w:rFonts w:ascii="Verdana" w:hAnsi="Verdana" w:cs="Verdana"/>
          <w:sz w:val="16"/>
          <w:szCs w:val="16"/>
        </w:rPr>
        <w:t>),</w:t>
      </w:r>
      <w:r w:rsidR="00A7258C" w:rsidRPr="00313FCC">
        <w:rPr>
          <w:rFonts w:ascii="Verdana" w:hAnsi="Verdana" w:cs="Verdana"/>
          <w:sz w:val="16"/>
          <w:szCs w:val="16"/>
        </w:rPr>
        <w:t xml:space="preserve"> Warehouse Management (WM)</w:t>
      </w:r>
      <w:r w:rsidR="00C035A0" w:rsidRPr="00313FCC">
        <w:rPr>
          <w:rFonts w:ascii="Verdana" w:hAnsi="Verdana" w:cs="Verdana"/>
          <w:sz w:val="16"/>
          <w:szCs w:val="16"/>
        </w:rPr>
        <w:t xml:space="preserve">, </w:t>
      </w:r>
      <w:proofErr w:type="spellStart"/>
      <w:r w:rsidR="00C035A0" w:rsidRPr="00313FCC">
        <w:rPr>
          <w:rFonts w:ascii="Verdana" w:hAnsi="Verdana" w:cs="Verdana"/>
          <w:sz w:val="16"/>
          <w:szCs w:val="16"/>
        </w:rPr>
        <w:t>Webdynpro</w:t>
      </w:r>
      <w:proofErr w:type="spellEnd"/>
      <w:r w:rsidR="00C035A0" w:rsidRPr="00313FCC">
        <w:rPr>
          <w:rFonts w:ascii="Verdana" w:hAnsi="Verdana" w:cs="Verdana"/>
          <w:sz w:val="16"/>
          <w:szCs w:val="16"/>
        </w:rPr>
        <w:t xml:space="preserve">, </w:t>
      </w:r>
      <w:r w:rsidR="00FE2A1E" w:rsidRPr="00313FCC">
        <w:rPr>
          <w:rFonts w:ascii="Verdana" w:hAnsi="Verdana" w:cs="Verdana"/>
          <w:sz w:val="16"/>
          <w:szCs w:val="16"/>
        </w:rPr>
        <w:t xml:space="preserve">Workflow </w:t>
      </w:r>
      <w:r w:rsidR="00A7258C" w:rsidRPr="00313FCC">
        <w:rPr>
          <w:rFonts w:ascii="Verdana" w:hAnsi="Verdana" w:cs="Verdana"/>
          <w:sz w:val="16"/>
          <w:szCs w:val="16"/>
        </w:rPr>
        <w:t>and have in-depth business process knowledge.</w:t>
      </w:r>
    </w:p>
    <w:p w14:paraId="7901E603" w14:textId="77777777" w:rsidR="00E70447" w:rsidRPr="00313FCC" w:rsidRDefault="00E70447" w:rsidP="00E70447">
      <w:pPr>
        <w:pStyle w:val="NoSpacing"/>
        <w:pBdr>
          <w:bottom w:val="single" w:sz="4" w:space="1" w:color="auto"/>
        </w:pBdr>
        <w:suppressAutoHyphens/>
        <w:jc w:val="both"/>
        <w:rPr>
          <w:rFonts w:ascii="Verdana" w:hAnsi="Verdana" w:cs="Verdana"/>
          <w:sz w:val="18"/>
          <w:szCs w:val="18"/>
        </w:rPr>
      </w:pPr>
    </w:p>
    <w:p w14:paraId="58E1FCDF" w14:textId="77777777" w:rsidR="00897E9A" w:rsidRPr="00313FCC" w:rsidRDefault="00897E9A" w:rsidP="00CD6C17">
      <w:pPr>
        <w:pStyle w:val="NoSpacing"/>
        <w:suppressAutoHyphens/>
        <w:ind w:left="720"/>
        <w:jc w:val="both"/>
        <w:rPr>
          <w:rFonts w:ascii="Verdana" w:hAnsi="Verdana" w:cs="Verdana"/>
          <w:sz w:val="18"/>
          <w:szCs w:val="18"/>
          <w:u w:val="single"/>
        </w:rPr>
      </w:pPr>
    </w:p>
    <w:p w14:paraId="740CEAD2" w14:textId="5789111C" w:rsidR="00A35EB4" w:rsidRPr="00313FCC" w:rsidRDefault="00897E9A" w:rsidP="002E06B5">
      <w:pPr>
        <w:rPr>
          <w:rFonts w:ascii="Verdana" w:hAnsi="Verdana"/>
          <w:b/>
          <w:sz w:val="24"/>
          <w:szCs w:val="24"/>
          <w:u w:val="single"/>
        </w:rPr>
      </w:pPr>
      <w:r w:rsidRPr="00313FCC">
        <w:rPr>
          <w:rFonts w:ascii="Verdana" w:hAnsi="Verdana"/>
          <w:b/>
          <w:sz w:val="24"/>
          <w:szCs w:val="24"/>
          <w:u w:val="single"/>
        </w:rPr>
        <w:t xml:space="preserve">AREAS OF EXPERTISE IN </w:t>
      </w:r>
      <w:r w:rsidR="00D06E02" w:rsidRPr="00313FCC">
        <w:rPr>
          <w:rFonts w:ascii="Verdana" w:hAnsi="Verdana"/>
          <w:b/>
          <w:sz w:val="24"/>
          <w:szCs w:val="24"/>
          <w:u w:val="single"/>
        </w:rPr>
        <w:t>S/4HANA ABAP</w:t>
      </w:r>
      <w:r w:rsidR="0090286B" w:rsidRPr="00313FCC">
        <w:rPr>
          <w:rFonts w:ascii="Verdana" w:hAnsi="Verdana"/>
          <w:b/>
          <w:sz w:val="24"/>
          <w:szCs w:val="24"/>
          <w:u w:val="single"/>
        </w:rPr>
        <w:t>/SD</w:t>
      </w:r>
      <w:r w:rsidRPr="00313FCC">
        <w:rPr>
          <w:rFonts w:ascii="Verdana" w:hAnsi="Verdana"/>
          <w:b/>
          <w:sz w:val="24"/>
          <w:szCs w:val="24"/>
          <w:u w:val="single"/>
        </w:rPr>
        <w:t>:</w:t>
      </w:r>
    </w:p>
    <w:p w14:paraId="35DB6A45" w14:textId="4D18160D" w:rsidR="0090286B" w:rsidRPr="00313FCC" w:rsidRDefault="0090286B" w:rsidP="002E06B5">
      <w:pPr>
        <w:rPr>
          <w:rStyle w:val="Strong"/>
          <w:rFonts w:ascii="Verdana" w:hAnsi="Verdana" w:cs="Verdana"/>
          <w:bCs w:val="0"/>
          <w:sz w:val="18"/>
          <w:szCs w:val="18"/>
        </w:rPr>
      </w:pPr>
      <w:r w:rsidRPr="00313FCC">
        <w:rPr>
          <w:rStyle w:val="Strong"/>
          <w:rFonts w:ascii="Verdana" w:hAnsi="Verdana" w:cs="Verdana"/>
          <w:bCs w:val="0"/>
          <w:sz w:val="18"/>
          <w:szCs w:val="18"/>
        </w:rPr>
        <w:t>SAP SD:</w:t>
      </w:r>
    </w:p>
    <w:p w14:paraId="255EA94D"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in S/4 HANA 1709 implementation</w:t>
      </w:r>
    </w:p>
    <w:p w14:paraId="3B91B88E"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Organizational Structure: Defining and assigning Sales Organization, Distribution channel, Division, Sales area, Sales Offices, Sales Groups.</w:t>
      </w:r>
    </w:p>
    <w:p w14:paraId="6061E14C"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Over 12 years of overall experience as an SAP SD Techno-Functional Consultant with expertise in Order to Cash (OTC) scenarios, SAP Pricing (SD), Revenue Account Determination, and the full OTC process.</w:t>
      </w:r>
    </w:p>
    <w:p w14:paraId="260D05EA"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3 years of experience as a project lead, managing SAP SD implementation projects and leading cross-functional teams.</w:t>
      </w:r>
    </w:p>
    <w:p w14:paraId="4DCE6170"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5 years of experience in SAP S/4 HANA implementation, with a preference for experience in Brownfield implementations.</w:t>
      </w:r>
    </w:p>
    <w:p w14:paraId="017CE6E0"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Expertise in SAP SD module with 5-6 years of experience, focusing on business process optimization and system configuration.</w:t>
      </w:r>
    </w:p>
    <w:p w14:paraId="3FBAD09C"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Solid understanding of the integration between SAP SD and other SAP modules, ensuring cohesive workflows and data integrity.</w:t>
      </w:r>
    </w:p>
    <w:p w14:paraId="7CE1CB2F"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Strong experience in working with RICEF objects, especially in the SAP SD area, to implement custom developments and enhancements.</w:t>
      </w:r>
    </w:p>
    <w:p w14:paraId="7D3CB418"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Familiarity with SAP Customer Service (CS) and Service Management (SM) processes, offering added value in service delivery and customer support processes.</w:t>
      </w:r>
    </w:p>
    <w:p w14:paraId="587739EE"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Master data: Customization of Customer Master, Material Master, CMIR.</w:t>
      </w:r>
    </w:p>
    <w:p w14:paraId="70F634BA"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Sales Document: Configuration of Inquiry, Quotation, Sales order and special sales orders like Cash Sales, Rush Order, Consignment Stocks, Free Goods, and Third Party Sales.</w:t>
      </w:r>
    </w:p>
    <w:p w14:paraId="3051B889"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Pricing: Configuration of Pricing Procedures, Condition Techniques &amp; Records and Special Functions of Pricing (Condition Supplement, Condition Exclusion).</w:t>
      </w:r>
    </w:p>
    <w:p w14:paraId="4A212813"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Delivery: Configuration Shipping Point Determination, Loading Group, Route Determination. Delivery Scheduling, Outbound Delivery Monitor, Picking, Packing, PGI.</w:t>
      </w:r>
    </w:p>
    <w:p w14:paraId="750B459A"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Billing: Configuration of Billing docs, Billing Types, Creating Billing Docs, Invoice List.</w:t>
      </w:r>
    </w:p>
    <w:p w14:paraId="4C7A29F1"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Credit Management: Automatic Credit Control (Static Credit Check, Dynamic Credit Check), Risk Management.</w:t>
      </w:r>
    </w:p>
    <w:p w14:paraId="05A7EC47"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Working on S/4 rebates with Claims and settlements processing (Condition contracts)</w:t>
      </w:r>
    </w:p>
    <w:p w14:paraId="16201E96"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Configuration of business processes like OTC process, Third party process, STO and IPO.</w:t>
      </w:r>
    </w:p>
    <w:p w14:paraId="2841148B"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Working Knowledge on Data Migration Tools like LSMW.</w:t>
      </w:r>
    </w:p>
    <w:p w14:paraId="63BDD290"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Business process study, Documentation, Base line Configuration, Unit/Integration Testing and Go live support and user training.</w:t>
      </w:r>
    </w:p>
    <w:p w14:paraId="7CB3514E" w14:textId="0411A5C6" w:rsidR="0090286B" w:rsidRPr="00313FCC" w:rsidRDefault="0090286B" w:rsidP="0044009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Deep understanding on the inte</w:t>
      </w:r>
      <w:r w:rsidR="00440098" w:rsidRPr="00313FCC">
        <w:rPr>
          <w:rFonts w:ascii="Verdana" w:hAnsi="Verdana" w:cs="Arial"/>
          <w:sz w:val="16"/>
          <w:szCs w:val="16"/>
        </w:rPr>
        <w:t xml:space="preserve">gration with other modules like MM, FI, CO, QM </w:t>
      </w:r>
      <w:r w:rsidRPr="00313FCC">
        <w:rPr>
          <w:rFonts w:ascii="Verdana" w:hAnsi="Verdana" w:cs="Arial"/>
          <w:sz w:val="16"/>
          <w:szCs w:val="16"/>
        </w:rPr>
        <w:t>&amp; PP.</w:t>
      </w:r>
    </w:p>
    <w:p w14:paraId="06430C75"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Transactions various functions and control mechanisms, concept of Activity Management and Actions</w:t>
      </w:r>
    </w:p>
    <w:p w14:paraId="5541A65D"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Marketing: Marketing Planning and Campaign Management, TPM CBP, TFM, TCM, Segmentation and Target Groups, Mail forms, ELM, Activity Management and Lead Management with expertise in configuring and customizing</w:t>
      </w:r>
    </w:p>
    <w:p w14:paraId="52983106" w14:textId="5CF8C606"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Middleware: Initial load, Delta load, Inb</w:t>
      </w:r>
      <w:r w:rsidR="00440098" w:rsidRPr="00313FCC">
        <w:rPr>
          <w:rFonts w:ascii="Verdana" w:hAnsi="Verdana" w:cs="Arial"/>
          <w:sz w:val="16"/>
          <w:szCs w:val="16"/>
        </w:rPr>
        <w:t>ound &amp; Outbound queue, RFC and</w:t>
      </w:r>
      <w:r w:rsidRPr="00313FCC">
        <w:rPr>
          <w:rFonts w:ascii="Verdana" w:hAnsi="Verdana" w:cs="Arial"/>
          <w:sz w:val="16"/>
          <w:szCs w:val="16"/>
        </w:rPr>
        <w:t xml:space="preserve"> </w:t>
      </w:r>
      <w:r w:rsidR="00440098" w:rsidRPr="00313FCC">
        <w:rPr>
          <w:rFonts w:ascii="Verdana" w:hAnsi="Verdana" w:cs="Arial"/>
          <w:sz w:val="16"/>
          <w:szCs w:val="16"/>
        </w:rPr>
        <w:t>IDOC</w:t>
      </w:r>
      <w:r w:rsidRPr="00313FCC">
        <w:rPr>
          <w:rFonts w:ascii="Verdana" w:hAnsi="Verdana" w:cs="Arial"/>
          <w:sz w:val="16"/>
          <w:szCs w:val="16"/>
        </w:rPr>
        <w:t xml:space="preserve"> Monitoring and fixing errors</w:t>
      </w:r>
    </w:p>
    <w:p w14:paraId="404E726F"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Working extensively in SAP SD Fiori standard apps and custom apps.</w:t>
      </w:r>
    </w:p>
    <w:p w14:paraId="53A1846C" w14:textId="06648F41" w:rsidR="0090286B" w:rsidRPr="00313FCC" w:rsidRDefault="0090286B" w:rsidP="00485619">
      <w:pPr>
        <w:numPr>
          <w:ilvl w:val="0"/>
          <w:numId w:val="2"/>
        </w:numPr>
        <w:spacing w:after="0" w:line="240" w:lineRule="auto"/>
        <w:ind w:left="360"/>
        <w:rPr>
          <w:rFonts w:ascii="Verdana" w:hAnsi="Verdana" w:cs="Verdana"/>
          <w:b/>
          <w:sz w:val="18"/>
          <w:szCs w:val="18"/>
        </w:rPr>
      </w:pPr>
      <w:r w:rsidRPr="00313FCC">
        <w:rPr>
          <w:rFonts w:ascii="Verdana" w:hAnsi="Verdana" w:cs="Arial"/>
          <w:sz w:val="16"/>
          <w:szCs w:val="16"/>
        </w:rPr>
        <w:t>Good explore on SAP SD CDS views standard and custom views.</w:t>
      </w:r>
    </w:p>
    <w:p w14:paraId="5AD85301" w14:textId="77777777" w:rsidR="007B5336" w:rsidRPr="00313FCC" w:rsidRDefault="007B5336" w:rsidP="007B5336">
      <w:pPr>
        <w:spacing w:after="0" w:line="240" w:lineRule="auto"/>
        <w:ind w:left="360"/>
        <w:rPr>
          <w:rStyle w:val="Strong"/>
          <w:rFonts w:ascii="Verdana" w:hAnsi="Verdana" w:cs="Verdana"/>
          <w:bCs w:val="0"/>
          <w:sz w:val="18"/>
          <w:szCs w:val="18"/>
        </w:rPr>
      </w:pPr>
    </w:p>
    <w:p w14:paraId="7DF68835" w14:textId="2706D574" w:rsidR="00653C0C" w:rsidRPr="00313FCC" w:rsidRDefault="0090286B" w:rsidP="007B5336">
      <w:pPr>
        <w:rPr>
          <w:rFonts w:ascii="Verdana" w:hAnsi="Verdana" w:cs="Arial"/>
          <w:sz w:val="16"/>
          <w:szCs w:val="16"/>
        </w:rPr>
      </w:pPr>
      <w:r w:rsidRPr="00313FCC">
        <w:rPr>
          <w:rStyle w:val="Strong"/>
          <w:rFonts w:ascii="Verdana" w:hAnsi="Verdana" w:cs="Verdana"/>
          <w:bCs w:val="0"/>
          <w:sz w:val="18"/>
          <w:szCs w:val="18"/>
        </w:rPr>
        <w:t>SAP ABAP:</w:t>
      </w:r>
    </w:p>
    <w:p w14:paraId="30CC64A9" w14:textId="598DCCF2" w:rsidR="001841D4" w:rsidRPr="00313FCC" w:rsidRDefault="001841D4" w:rsidP="001841D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Solid development skills involving ABAP/4 Reports, ABAP Objects, OO ALV, Data Migrations BDC, LSMW , SAP scripts,</w:t>
      </w:r>
      <w:r w:rsidR="002464BB" w:rsidRPr="00313FCC">
        <w:rPr>
          <w:rFonts w:ascii="Verdana" w:hAnsi="Verdana" w:cs="Arial"/>
          <w:sz w:val="16"/>
          <w:szCs w:val="16"/>
        </w:rPr>
        <w:t xml:space="preserve"> SAP smart forms, Adobe Forms,</w:t>
      </w:r>
      <w:r w:rsidRPr="00313FCC">
        <w:rPr>
          <w:rFonts w:ascii="Verdana" w:hAnsi="Verdana" w:cs="Arial"/>
          <w:sz w:val="16"/>
          <w:szCs w:val="16"/>
        </w:rPr>
        <w:t xml:space="preserve"> Function Modules, Module pool, ABAP Query, Dialog Programming, User Exits, Screen Painter, Data Dictionary and Enhancements, BADIs, BAPI, ABAP objects, Class Builder, Roles Authorization, Security User Administration .</w:t>
      </w:r>
    </w:p>
    <w:p w14:paraId="5DBC549B"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As an ABAP Developer, I worked on Implementation, Support, and Enhancement projects for all core modules, including SD/MM/PP/FICO and WM modules.</w:t>
      </w:r>
    </w:p>
    <w:p w14:paraId="236EDFCE"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on developing and interfacing using standard and custom BAPIs for distributed systems in SAP R/3.</w:t>
      </w:r>
    </w:p>
    <w:p w14:paraId="2C21D8D6"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Extensively worked on employing different data transfer strategies, such as LSMW (using Batch Input and Direct Input) and BDC, to transfer data from legacy to SAP system.</w:t>
      </w:r>
    </w:p>
    <w:p w14:paraId="298865FB"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Extensive knowledge of runtime error analysis and ABAP programming debugging.</w:t>
      </w:r>
    </w:p>
    <w:p w14:paraId="2167FA5E"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lastRenderedPageBreak/>
        <w:t xml:space="preserve">Experience with SAP Document Compliance implementations for S/4 HANA, S/4 HANA On-Premise &amp; S/4 HANA Cloud, S/4 HANA + </w:t>
      </w:r>
      <w:proofErr w:type="spellStart"/>
      <w:r w:rsidRPr="00313FCC">
        <w:rPr>
          <w:rFonts w:ascii="Verdana" w:hAnsi="Verdana" w:cs="Arial"/>
          <w:sz w:val="16"/>
          <w:szCs w:val="16"/>
        </w:rPr>
        <w:t>Magento</w:t>
      </w:r>
      <w:proofErr w:type="spellEnd"/>
      <w:r w:rsidRPr="00313FCC">
        <w:rPr>
          <w:rFonts w:ascii="Verdana" w:hAnsi="Verdana" w:cs="Arial"/>
          <w:sz w:val="16"/>
          <w:szCs w:val="16"/>
        </w:rPr>
        <w:t>.</w:t>
      </w:r>
    </w:p>
    <w:p w14:paraId="50B2971E" w14:textId="1EA0CFEE" w:rsidR="00B84645" w:rsidRPr="00313FCC" w:rsidRDefault="005042DC"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Hands-on experience in performing SPAU/SPDD adjustments, and addressing SOH (System of Record) and S4H Violations to ensure compliance during HANA conversions.</w:t>
      </w:r>
    </w:p>
    <w:p w14:paraId="1572A32D" w14:textId="77777777" w:rsidR="005042DC" w:rsidRPr="00313FCC" w:rsidRDefault="005042DC"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Strong understanding of Simplification List, Business Scenario Recommendations, and Readiness Check, ensuring a smooth migration to S/4HANA.</w:t>
      </w:r>
    </w:p>
    <w:p w14:paraId="2A9A462B" w14:textId="39D79CA6" w:rsidR="005042DC" w:rsidRPr="00313FCC" w:rsidRDefault="005042DC"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Developed remediation strategies and remediation plans for HANA Conversion projects, ensuring smooth transitions and mitigating risks.</w:t>
      </w:r>
    </w:p>
    <w:p w14:paraId="71FC5A05" w14:textId="5A1A5534"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The ability to design and implement RICEFW items in SAP on time, as well as to prepare technical specifications, </w:t>
      </w:r>
      <w:r w:rsidR="002B5A7A" w:rsidRPr="00313FCC">
        <w:rPr>
          <w:rFonts w:ascii="Verdana" w:hAnsi="Verdana" w:cs="Arial"/>
          <w:sz w:val="16"/>
          <w:szCs w:val="16"/>
        </w:rPr>
        <w:t>analyze</w:t>
      </w:r>
      <w:r w:rsidRPr="00313FCC">
        <w:rPr>
          <w:rFonts w:ascii="Verdana" w:hAnsi="Verdana" w:cs="Arial"/>
          <w:sz w:val="16"/>
          <w:szCs w:val="16"/>
        </w:rPr>
        <w:t xml:space="preserve"> errors, </w:t>
      </w:r>
      <w:r w:rsidR="002B5A7A" w:rsidRPr="00313FCC">
        <w:rPr>
          <w:rFonts w:ascii="Verdana" w:hAnsi="Verdana" w:cs="Arial"/>
          <w:sz w:val="16"/>
          <w:szCs w:val="16"/>
        </w:rPr>
        <w:t>optimize</w:t>
      </w:r>
      <w:r w:rsidRPr="00313FCC">
        <w:rPr>
          <w:rFonts w:ascii="Verdana" w:hAnsi="Verdana" w:cs="Arial"/>
          <w:sz w:val="16"/>
          <w:szCs w:val="16"/>
        </w:rPr>
        <w:t xml:space="preserve"> performance, and document the objects completely.</w:t>
      </w:r>
    </w:p>
    <w:p w14:paraId="791658D7"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As an ABAP Developer, I've worked on SAP implementation projects in the SD/MM/FI/HR/PP/WM according to the ASAP approach at various stages (realization, final preparation, and Go-Live &amp; Support).</w:t>
      </w:r>
    </w:p>
    <w:p w14:paraId="68F4A87B" w14:textId="20B842AB"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knowledge of LSMW programming for automating SAP transactions and uploading data from legacy systems into SAP R/3 and working knowledge of the  Consulting Experience, as well as exposure to all of the reusable component inventory and several delivery approaches when putting SAP Projects into </w:t>
      </w:r>
      <w:r w:rsidR="002B5A7A" w:rsidRPr="00313FCC">
        <w:rPr>
          <w:rFonts w:ascii="Verdana" w:hAnsi="Verdana" w:cs="Arial"/>
          <w:sz w:val="16"/>
          <w:szCs w:val="16"/>
        </w:rPr>
        <w:t>practice</w:t>
      </w:r>
      <w:r w:rsidRPr="00313FCC">
        <w:rPr>
          <w:rFonts w:ascii="Verdana" w:hAnsi="Verdana" w:cs="Arial"/>
          <w:sz w:val="16"/>
          <w:szCs w:val="16"/>
        </w:rPr>
        <w:t>.</w:t>
      </w:r>
    </w:p>
    <w:p w14:paraId="0CF06355"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on Legacy System Migration Workbench to upload Contracts from multiple files as input using LSMW.</w:t>
      </w:r>
    </w:p>
    <w:p w14:paraId="1DA5E4DC" w14:textId="20150D9D" w:rsidR="00580CFC"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Automated many business processes, using the knowledge of SAP ABAP, OOPS concepts, SQL.</w:t>
      </w:r>
      <w:r w:rsidRPr="00313FCC">
        <w:t xml:space="preserve"> </w:t>
      </w:r>
      <w:r w:rsidRPr="00313FCC">
        <w:rPr>
          <w:rFonts w:ascii="Verdana" w:hAnsi="Verdana" w:cs="Arial"/>
          <w:sz w:val="16"/>
          <w:szCs w:val="16"/>
        </w:rPr>
        <w:t>RICEFW objects</w:t>
      </w:r>
    </w:p>
    <w:p w14:paraId="1256B320"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Expertise in development of RICEFW objects, Workflow, Smart form, CDS views, OData Services, ABAP on HANA, Webservices, Sap scripts, Adobe form.</w:t>
      </w:r>
    </w:p>
    <w:p w14:paraId="23229593" w14:textId="6E3C13E5" w:rsidR="006A5881" w:rsidRPr="00313FCC" w:rsidRDefault="002B5A7A"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Expertise in Standard IDOC configuration, Custom IDOC creation, message type, IDOC</w:t>
      </w:r>
      <w:r w:rsidR="006A5881" w:rsidRPr="00313FCC">
        <w:rPr>
          <w:rFonts w:ascii="Verdana" w:hAnsi="Verdana" w:cs="Arial"/>
          <w:sz w:val="16"/>
          <w:szCs w:val="16"/>
        </w:rPr>
        <w:t xml:space="preserve"> type, segment creation and custom process code, gen</w:t>
      </w:r>
      <w:r w:rsidRPr="00313FCC">
        <w:rPr>
          <w:rFonts w:ascii="Verdana" w:hAnsi="Verdana" w:cs="Arial"/>
          <w:sz w:val="16"/>
          <w:szCs w:val="16"/>
        </w:rPr>
        <w:t>eration of Inbound/outbound IDOC</w:t>
      </w:r>
      <w:r w:rsidR="006A5881" w:rsidRPr="00313FCC">
        <w:rPr>
          <w:rFonts w:ascii="Verdana" w:hAnsi="Verdana" w:cs="Arial"/>
          <w:sz w:val="16"/>
          <w:szCs w:val="16"/>
        </w:rPr>
        <w:t xml:space="preserve"> from BDBG.</w:t>
      </w:r>
    </w:p>
    <w:p w14:paraId="00D0FA6A"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Expertise in Customer Exits implementation, BADI implementation, BAPI creation, RFC's, BTE’s.</w:t>
      </w:r>
    </w:p>
    <w:p w14:paraId="6C2373B5"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Well versed in standard and custom LSMW for Data migration.</w:t>
      </w:r>
    </w:p>
    <w:p w14:paraId="271ADBFB" w14:textId="77777777" w:rsidR="006A5881" w:rsidRPr="00313FCC" w:rsidRDefault="006A5881"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in Creating classes and methods using SE24, writing local classes and methods in OOABAP.</w:t>
      </w:r>
    </w:p>
    <w:p w14:paraId="68D182F0" w14:textId="7063D6DA" w:rsidR="0043768B" w:rsidRPr="00313FCC" w:rsidRDefault="006A5881" w:rsidP="00F56E4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Performed performance analysis for code using tools like Runtime Analysis, SQL Trace, SLIN, Code inspector, ABAP cockpit, SCMON.</w:t>
      </w:r>
    </w:p>
    <w:p w14:paraId="36E08852" w14:textId="2017DFCE" w:rsidR="0043768B" w:rsidRPr="00313FCC" w:rsidRDefault="0043768B"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with SAP development tools, such as ABAP</w:t>
      </w:r>
      <w:r w:rsidR="002B5A7A" w:rsidRPr="00313FCC">
        <w:rPr>
          <w:rFonts w:ascii="Verdana" w:hAnsi="Verdana" w:cs="Arial"/>
          <w:sz w:val="16"/>
          <w:szCs w:val="16"/>
        </w:rPr>
        <w:t xml:space="preserve"> Workbench and Eclipse</w:t>
      </w:r>
      <w:r w:rsidRPr="00313FCC">
        <w:rPr>
          <w:rFonts w:ascii="Verdana" w:hAnsi="Verdana" w:cs="Arial"/>
          <w:sz w:val="16"/>
          <w:szCs w:val="16"/>
        </w:rPr>
        <w:t>.</w:t>
      </w:r>
    </w:p>
    <w:p w14:paraId="5EDA8DA6" w14:textId="69EFED9B" w:rsidR="0043768B" w:rsidRPr="00313FCC" w:rsidRDefault="0043768B"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Ability to design and develop custom report</w:t>
      </w:r>
      <w:r w:rsidR="00AD05CB" w:rsidRPr="00313FCC">
        <w:rPr>
          <w:rFonts w:ascii="Verdana" w:hAnsi="Verdana" w:cs="Arial"/>
          <w:sz w:val="16"/>
          <w:szCs w:val="16"/>
        </w:rPr>
        <w:t xml:space="preserve">s, interfaces, conversions, </w:t>
      </w:r>
      <w:r w:rsidRPr="00313FCC">
        <w:rPr>
          <w:rFonts w:ascii="Verdana" w:hAnsi="Verdana" w:cs="Arial"/>
          <w:sz w:val="16"/>
          <w:szCs w:val="16"/>
        </w:rPr>
        <w:t>enhancements</w:t>
      </w:r>
      <w:r w:rsidR="00AD05CB" w:rsidRPr="00313FCC">
        <w:rPr>
          <w:rFonts w:ascii="Verdana" w:hAnsi="Verdana" w:cs="Arial"/>
          <w:sz w:val="16"/>
          <w:szCs w:val="16"/>
        </w:rPr>
        <w:t xml:space="preserve"> and workflow</w:t>
      </w:r>
      <w:r w:rsidRPr="00313FCC">
        <w:rPr>
          <w:rFonts w:ascii="Verdana" w:hAnsi="Verdana" w:cs="Arial"/>
          <w:sz w:val="16"/>
          <w:szCs w:val="16"/>
        </w:rPr>
        <w:t xml:space="preserve"> (RICEF</w:t>
      </w:r>
      <w:r w:rsidR="00AD05CB" w:rsidRPr="00313FCC">
        <w:rPr>
          <w:rFonts w:ascii="Verdana" w:hAnsi="Verdana" w:cs="Arial"/>
          <w:sz w:val="16"/>
          <w:szCs w:val="16"/>
        </w:rPr>
        <w:t>W</w:t>
      </w:r>
      <w:r w:rsidRPr="00313FCC">
        <w:rPr>
          <w:rFonts w:ascii="Verdana" w:hAnsi="Verdana" w:cs="Arial"/>
          <w:sz w:val="16"/>
          <w:szCs w:val="16"/>
        </w:rPr>
        <w:t>).</w:t>
      </w:r>
    </w:p>
    <w:p w14:paraId="01790DAC" w14:textId="77777777" w:rsidR="0043768B" w:rsidRPr="00313FCC" w:rsidRDefault="0043768B"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with SAP development methodologies, such as Agile, Waterfall, and ASAP.</w:t>
      </w:r>
    </w:p>
    <w:p w14:paraId="1C0E3656" w14:textId="77777777" w:rsidR="0043768B" w:rsidRPr="00313FCC" w:rsidRDefault="0043768B"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Hands on experience on of SAP security concepts and roles.</w:t>
      </w:r>
    </w:p>
    <w:p w14:paraId="68473338" w14:textId="77777777" w:rsidR="0043768B" w:rsidRPr="00313FCC" w:rsidRDefault="0043768B" w:rsidP="0020379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with SAP performance tuning and optimization.</w:t>
      </w:r>
    </w:p>
    <w:p w14:paraId="5D284909" w14:textId="14E2E41B" w:rsidR="003041AB" w:rsidRPr="00313FCC" w:rsidRDefault="0043768B" w:rsidP="003041A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with SAP upgrade and migration projects</w:t>
      </w:r>
      <w:r w:rsidR="00203794" w:rsidRPr="00313FCC">
        <w:rPr>
          <w:rFonts w:ascii="Verdana" w:hAnsi="Verdana" w:cs="Arial"/>
          <w:sz w:val="16"/>
          <w:szCs w:val="16"/>
        </w:rPr>
        <w:t>.</w:t>
      </w:r>
    </w:p>
    <w:p w14:paraId="6A1ED844" w14:textId="77777777" w:rsidR="005421C3" w:rsidRDefault="005421C3" w:rsidP="003041AB">
      <w:pPr>
        <w:spacing w:after="0" w:line="240" w:lineRule="auto"/>
        <w:rPr>
          <w:rFonts w:ascii="Verdana" w:hAnsi="Verdana" w:cs="Arial"/>
          <w:b/>
          <w:bCs/>
          <w:sz w:val="24"/>
          <w:szCs w:val="24"/>
        </w:rPr>
      </w:pPr>
    </w:p>
    <w:p w14:paraId="68796BFE" w14:textId="7D8B7545" w:rsidR="003041AB" w:rsidRPr="00313FCC" w:rsidRDefault="003041AB" w:rsidP="003041AB">
      <w:pPr>
        <w:spacing w:after="0" w:line="240" w:lineRule="auto"/>
        <w:rPr>
          <w:rFonts w:ascii="Verdana" w:hAnsi="Verdana" w:cs="Arial"/>
          <w:b/>
          <w:bCs/>
          <w:sz w:val="24"/>
          <w:szCs w:val="24"/>
        </w:rPr>
      </w:pPr>
      <w:r w:rsidRPr="00313FCC">
        <w:rPr>
          <w:rFonts w:ascii="Verdana" w:hAnsi="Verdana" w:cs="Arial"/>
          <w:b/>
          <w:bCs/>
          <w:sz w:val="24"/>
          <w:szCs w:val="24"/>
        </w:rPr>
        <w:t>Technical Skills:</w:t>
      </w:r>
    </w:p>
    <w:tbl>
      <w:tblPr>
        <w:tblW w:w="10784" w:type="dxa"/>
        <w:tblCellMar>
          <w:top w:w="15" w:type="dxa"/>
          <w:left w:w="15" w:type="dxa"/>
          <w:bottom w:w="15" w:type="dxa"/>
          <w:right w:w="15" w:type="dxa"/>
        </w:tblCellMar>
        <w:tblLook w:val="04A0" w:firstRow="1" w:lastRow="0" w:firstColumn="1" w:lastColumn="0" w:noHBand="0" w:noVBand="1"/>
      </w:tblPr>
      <w:tblGrid>
        <w:gridCol w:w="1320"/>
        <w:gridCol w:w="9464"/>
      </w:tblGrid>
      <w:tr w:rsidR="00313FCC" w:rsidRPr="00313FCC" w14:paraId="538F75B0" w14:textId="77777777" w:rsidTr="68527531">
        <w:trPr>
          <w:trHeight w:val="327"/>
        </w:trPr>
        <w:tc>
          <w:tcPr>
            <w:tcW w:w="1320" w:type="dxa"/>
            <w:tcBorders>
              <w:top w:val="single" w:sz="4" w:space="0" w:color="000000" w:themeColor="text1"/>
              <w:left w:val="single" w:sz="6" w:space="0" w:color="000000" w:themeColor="text1"/>
              <w:bottom w:val="single" w:sz="6" w:space="0" w:color="000000" w:themeColor="text1"/>
              <w:right w:val="single" w:sz="6" w:space="0" w:color="000000" w:themeColor="text1"/>
            </w:tcBorders>
            <w:tcMar>
              <w:top w:w="72" w:type="dxa"/>
              <w:left w:w="72" w:type="dxa"/>
              <w:bottom w:w="72" w:type="dxa"/>
              <w:right w:w="72" w:type="dxa"/>
            </w:tcMar>
            <w:vAlign w:val="center"/>
            <w:hideMark/>
          </w:tcPr>
          <w:p w14:paraId="4FE8353F" w14:textId="77777777" w:rsidR="003041AB" w:rsidRPr="00313FCC" w:rsidRDefault="003041AB">
            <w:pPr>
              <w:pStyle w:val="Heading2"/>
              <w:spacing w:before="0"/>
              <w:jc w:val="both"/>
              <w:rPr>
                <w:color w:val="auto"/>
                <w:sz w:val="36"/>
                <w:szCs w:val="36"/>
              </w:rPr>
            </w:pPr>
            <w:r w:rsidRPr="00313FCC">
              <w:rPr>
                <w:rFonts w:ascii="Cambria" w:hAnsi="Cambria"/>
                <w:color w:val="auto"/>
                <w:sz w:val="24"/>
                <w:szCs w:val="24"/>
              </w:rPr>
              <w:t>SAP Releases</w:t>
            </w:r>
          </w:p>
        </w:tc>
        <w:tc>
          <w:tcPr>
            <w:tcW w:w="9464" w:type="dxa"/>
            <w:tcBorders>
              <w:top w:val="single" w:sz="4" w:space="0" w:color="000000" w:themeColor="text1"/>
              <w:left w:val="single" w:sz="6" w:space="0" w:color="000000" w:themeColor="text1"/>
              <w:bottom w:val="single" w:sz="6" w:space="0" w:color="000000" w:themeColor="text1"/>
              <w:right w:val="single" w:sz="6" w:space="0" w:color="000000" w:themeColor="text1"/>
            </w:tcBorders>
            <w:tcMar>
              <w:top w:w="72" w:type="dxa"/>
              <w:left w:w="72" w:type="dxa"/>
              <w:bottom w:w="72" w:type="dxa"/>
              <w:right w:w="72" w:type="dxa"/>
            </w:tcMar>
            <w:vAlign w:val="center"/>
            <w:hideMark/>
          </w:tcPr>
          <w:p w14:paraId="1A4F824A" w14:textId="77777777" w:rsidR="003041AB" w:rsidRPr="00313FCC" w:rsidRDefault="003041AB">
            <w:pPr>
              <w:pStyle w:val="NormalWeb"/>
              <w:spacing w:before="0" w:beforeAutospacing="0" w:after="0"/>
              <w:jc w:val="both"/>
            </w:pPr>
            <w:r w:rsidRPr="00313FCC">
              <w:rPr>
                <w:rFonts w:ascii="Cambria" w:hAnsi="Cambria"/>
              </w:rPr>
              <w:t>R/3 ECC 6.0, 7.0, 7.4</w:t>
            </w:r>
          </w:p>
          <w:p w14:paraId="77460089" w14:textId="77777777" w:rsidR="003041AB" w:rsidRPr="00313FCC" w:rsidRDefault="003041AB">
            <w:pPr>
              <w:pStyle w:val="NormalWeb"/>
              <w:spacing w:before="0" w:beforeAutospacing="0" w:after="0"/>
              <w:jc w:val="both"/>
            </w:pPr>
            <w:r w:rsidRPr="00313FCC">
              <w:rPr>
                <w:rFonts w:ascii="Cambria" w:hAnsi="Cambria"/>
              </w:rPr>
              <w:t>NW for S4HANA – Release 1709, 1610, 1909, 2020</w:t>
            </w:r>
          </w:p>
        </w:tc>
      </w:tr>
      <w:tr w:rsidR="00313FCC" w:rsidRPr="00313FCC" w14:paraId="21FA63E2" w14:textId="77777777" w:rsidTr="68527531">
        <w:trPr>
          <w:trHeight w:val="327"/>
        </w:trPr>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2" w:type="dxa"/>
              <w:left w:w="72" w:type="dxa"/>
              <w:bottom w:w="72" w:type="dxa"/>
              <w:right w:w="72" w:type="dxa"/>
            </w:tcMar>
            <w:vAlign w:val="center"/>
            <w:hideMark/>
          </w:tcPr>
          <w:p w14:paraId="41A2CCC2" w14:textId="77777777" w:rsidR="003041AB" w:rsidRPr="00313FCC" w:rsidRDefault="003041AB">
            <w:pPr>
              <w:pStyle w:val="Heading2"/>
              <w:spacing w:before="0"/>
              <w:jc w:val="both"/>
              <w:rPr>
                <w:color w:val="auto"/>
              </w:rPr>
            </w:pPr>
            <w:r w:rsidRPr="00313FCC">
              <w:rPr>
                <w:rFonts w:ascii="Cambria" w:hAnsi="Cambria"/>
                <w:color w:val="auto"/>
                <w:sz w:val="24"/>
                <w:szCs w:val="24"/>
              </w:rPr>
              <w:t>Technical Skills</w:t>
            </w:r>
          </w:p>
        </w:tc>
        <w:tc>
          <w:tcPr>
            <w:tcW w:w="9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2" w:type="dxa"/>
              <w:left w:w="72" w:type="dxa"/>
              <w:bottom w:w="72" w:type="dxa"/>
              <w:right w:w="72" w:type="dxa"/>
            </w:tcMar>
            <w:vAlign w:val="center"/>
            <w:hideMark/>
          </w:tcPr>
          <w:p w14:paraId="1D9616EE" w14:textId="4A5AE53E" w:rsidR="003041AB" w:rsidRPr="00313FCC" w:rsidRDefault="68527531" w:rsidP="68527531">
            <w:pPr>
              <w:pStyle w:val="NormalWeb"/>
              <w:spacing w:before="0" w:beforeAutospacing="0" w:after="0"/>
              <w:jc w:val="both"/>
            </w:pPr>
            <w:r w:rsidRPr="00313FCC">
              <w:rPr>
                <w:rFonts w:ascii="Cambria" w:hAnsi="Cambria"/>
              </w:rPr>
              <w:t xml:space="preserve">ABAP, Data Dictionary, Reports (Classical and Interactive Reports), Batch Data Conversions (Call transaction and Session methods), </w:t>
            </w:r>
            <w:r w:rsidR="002464BB" w:rsidRPr="00313FCC">
              <w:rPr>
                <w:rFonts w:ascii="Cambria" w:hAnsi="Cambria"/>
              </w:rPr>
              <w:t xml:space="preserve">Smart Forms, Adobe </w:t>
            </w:r>
            <w:r w:rsidRPr="00313FCC">
              <w:rPr>
                <w:rFonts w:ascii="Cambria" w:hAnsi="Cambria"/>
              </w:rPr>
              <w:t>For</w:t>
            </w:r>
            <w:r w:rsidR="007567CA" w:rsidRPr="00313FCC">
              <w:rPr>
                <w:rFonts w:ascii="Cambria" w:hAnsi="Cambria"/>
              </w:rPr>
              <w:t>ms, ALE/IDOC, BAPI, BADI</w:t>
            </w:r>
            <w:r w:rsidRPr="00313FCC">
              <w:rPr>
                <w:rFonts w:ascii="Cambria" w:hAnsi="Cambria"/>
              </w:rPr>
              <w:t xml:space="preserve">, Web </w:t>
            </w:r>
            <w:proofErr w:type="spellStart"/>
            <w:r w:rsidRPr="00313FCC">
              <w:rPr>
                <w:rFonts w:ascii="Cambria" w:hAnsi="Cambria"/>
              </w:rPr>
              <w:t>Dynpro</w:t>
            </w:r>
            <w:proofErr w:type="spellEnd"/>
            <w:r w:rsidRPr="00313FCC">
              <w:rPr>
                <w:rFonts w:ascii="Cambria" w:hAnsi="Cambria"/>
              </w:rPr>
              <w:t xml:space="preserve">, Enterprise services, BRF+, SAP HANA, </w:t>
            </w:r>
            <w:r w:rsidR="0082783C" w:rsidRPr="00313FCC">
              <w:rPr>
                <w:rFonts w:ascii="Cambria" w:hAnsi="Cambria"/>
              </w:rPr>
              <w:t>Native HANA,</w:t>
            </w:r>
            <w:r w:rsidRPr="00313FCC">
              <w:rPr>
                <w:rFonts w:ascii="Cambria" w:hAnsi="Cambria"/>
              </w:rPr>
              <w:t>ODATA Services</w:t>
            </w:r>
          </w:p>
        </w:tc>
      </w:tr>
      <w:tr w:rsidR="0090286B" w:rsidRPr="00313FCC" w14:paraId="3C842EE1" w14:textId="77777777" w:rsidTr="68527531">
        <w:trPr>
          <w:trHeight w:val="327"/>
        </w:trPr>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2" w:type="dxa"/>
              <w:left w:w="72" w:type="dxa"/>
              <w:bottom w:w="72" w:type="dxa"/>
              <w:right w:w="72" w:type="dxa"/>
            </w:tcMar>
            <w:vAlign w:val="center"/>
          </w:tcPr>
          <w:p w14:paraId="60E74494" w14:textId="365BBCE6" w:rsidR="0090286B" w:rsidRPr="00313FCC" w:rsidRDefault="0090286B">
            <w:pPr>
              <w:pStyle w:val="Heading2"/>
              <w:spacing w:before="0"/>
              <w:jc w:val="both"/>
              <w:rPr>
                <w:rFonts w:ascii="Cambria" w:hAnsi="Cambria"/>
                <w:color w:val="auto"/>
                <w:sz w:val="24"/>
                <w:szCs w:val="24"/>
              </w:rPr>
            </w:pPr>
            <w:r w:rsidRPr="00313FCC">
              <w:rPr>
                <w:rFonts w:ascii="Cambria" w:hAnsi="Cambria"/>
                <w:color w:val="auto"/>
                <w:sz w:val="24"/>
                <w:szCs w:val="24"/>
              </w:rPr>
              <w:t>SAP SD</w:t>
            </w:r>
          </w:p>
        </w:tc>
        <w:tc>
          <w:tcPr>
            <w:tcW w:w="9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2" w:type="dxa"/>
              <w:left w:w="72" w:type="dxa"/>
              <w:bottom w:w="72" w:type="dxa"/>
              <w:right w:w="72" w:type="dxa"/>
            </w:tcMar>
            <w:vAlign w:val="center"/>
          </w:tcPr>
          <w:p w14:paraId="233ED528" w14:textId="2DD4557A" w:rsidR="0090286B" w:rsidRPr="00313FCC" w:rsidRDefault="0090286B" w:rsidP="68527531">
            <w:pPr>
              <w:pStyle w:val="NormalWeb"/>
              <w:spacing w:before="0" w:beforeAutospacing="0" w:after="0"/>
              <w:jc w:val="both"/>
              <w:rPr>
                <w:rFonts w:ascii="Cambria" w:hAnsi="Cambria"/>
              </w:rPr>
            </w:pPr>
            <w:r w:rsidRPr="00313FCC">
              <w:t>Order-to Cash (OTC) flow, master data, Pricing, output determination, Availability check, Inter-company sales, Third party sales, Credit management, Rebates, Make to order, Shipments cost, Billing, Fiori reporting , CDS view and  Integration with FI, MM, CS, PP modules.</w:t>
            </w:r>
          </w:p>
        </w:tc>
      </w:tr>
    </w:tbl>
    <w:p w14:paraId="77F61180" w14:textId="360A4E37" w:rsidR="003041AB" w:rsidRPr="00313FCC" w:rsidRDefault="003041AB" w:rsidP="00203794">
      <w:pPr>
        <w:spacing w:after="0" w:line="240" w:lineRule="auto"/>
        <w:rPr>
          <w:rFonts w:ascii="Verdana" w:hAnsi="Verdana" w:cs="Arial"/>
          <w:sz w:val="16"/>
          <w:szCs w:val="16"/>
        </w:rPr>
      </w:pPr>
    </w:p>
    <w:p w14:paraId="76C3087F" w14:textId="7F7C89C0" w:rsidR="00830A39" w:rsidRPr="00313FCC" w:rsidRDefault="00EE3E86" w:rsidP="00942E92">
      <w:pPr>
        <w:pStyle w:val="NoSpacing"/>
        <w:suppressAutoHyphens/>
        <w:jc w:val="both"/>
        <w:rPr>
          <w:rFonts w:ascii="Verdana" w:hAnsi="Verdana" w:cs="Verdana"/>
          <w:b/>
          <w:bCs/>
          <w:sz w:val="24"/>
          <w:szCs w:val="24"/>
          <w:u w:val="single"/>
        </w:rPr>
      </w:pPr>
      <w:r w:rsidRPr="00313FCC">
        <w:rPr>
          <w:rFonts w:ascii="Verdana" w:hAnsi="Verdana" w:cs="Verdana"/>
          <w:b/>
          <w:bCs/>
          <w:sz w:val="24"/>
          <w:szCs w:val="24"/>
          <w:u w:val="single"/>
        </w:rPr>
        <w:t>PROJECTS:</w:t>
      </w:r>
    </w:p>
    <w:p w14:paraId="087DD442" w14:textId="77777777" w:rsidR="00D835EE" w:rsidRPr="00313FCC" w:rsidRDefault="00D835EE" w:rsidP="007836FC">
      <w:pPr>
        <w:pStyle w:val="NoSpacing"/>
        <w:pBdr>
          <w:bottom w:val="single" w:sz="2" w:space="1" w:color="auto"/>
        </w:pBdr>
        <w:rPr>
          <w:rFonts w:ascii="Verdana" w:hAnsi="Verdana"/>
          <w:b/>
          <w:sz w:val="16"/>
          <w:szCs w:val="16"/>
        </w:rPr>
      </w:pPr>
    </w:p>
    <w:p w14:paraId="3329D7C3" w14:textId="6EA87E4C" w:rsidR="0026479E" w:rsidRPr="00313FCC" w:rsidRDefault="00D06E02" w:rsidP="007836FC">
      <w:pPr>
        <w:pStyle w:val="NoSpacing"/>
        <w:pBdr>
          <w:bottom w:val="single" w:sz="2" w:space="1" w:color="auto"/>
        </w:pBdr>
        <w:rPr>
          <w:rFonts w:ascii="Verdana" w:hAnsi="Verdana"/>
          <w:b/>
          <w:sz w:val="16"/>
          <w:szCs w:val="16"/>
        </w:rPr>
      </w:pPr>
      <w:r w:rsidRPr="00313FCC">
        <w:rPr>
          <w:rFonts w:ascii="Verdana" w:hAnsi="Verdana"/>
          <w:b/>
          <w:sz w:val="16"/>
          <w:szCs w:val="16"/>
        </w:rPr>
        <w:t>Client</w:t>
      </w:r>
      <w:r w:rsidR="007567CA" w:rsidRPr="00313FCC">
        <w:rPr>
          <w:rFonts w:ascii="Verdana" w:hAnsi="Verdana"/>
          <w:b/>
          <w:sz w:val="16"/>
          <w:szCs w:val="16"/>
        </w:rPr>
        <w:t xml:space="preserve">           </w:t>
      </w:r>
      <w:r w:rsidR="00D835EE" w:rsidRPr="00313FCC">
        <w:rPr>
          <w:rFonts w:ascii="Verdana" w:hAnsi="Verdana"/>
          <w:b/>
          <w:sz w:val="16"/>
          <w:szCs w:val="16"/>
        </w:rPr>
        <w:t>:</w:t>
      </w:r>
      <w:r w:rsidR="000824CD" w:rsidRPr="00313FCC">
        <w:rPr>
          <w:rFonts w:ascii="Verdana" w:hAnsi="Verdana"/>
          <w:b/>
          <w:sz w:val="16"/>
          <w:szCs w:val="16"/>
        </w:rPr>
        <w:t xml:space="preserve"> AF </w:t>
      </w:r>
      <w:r w:rsidR="00CD18EB" w:rsidRPr="00313FCC">
        <w:rPr>
          <w:rFonts w:ascii="Verdana" w:hAnsi="Verdana"/>
          <w:b/>
          <w:sz w:val="16"/>
          <w:szCs w:val="16"/>
        </w:rPr>
        <w:t>Supply,</w:t>
      </w:r>
      <w:r w:rsidR="000824CD" w:rsidRPr="00313FCC">
        <w:rPr>
          <w:rFonts w:ascii="Verdana" w:hAnsi="Verdana"/>
          <w:b/>
          <w:sz w:val="16"/>
          <w:szCs w:val="16"/>
        </w:rPr>
        <w:t xml:space="preserve"> New York</w:t>
      </w:r>
      <w:r w:rsidRPr="00313FCC">
        <w:rPr>
          <w:rFonts w:ascii="Verdana" w:hAnsi="Verdana"/>
          <w:b/>
          <w:sz w:val="16"/>
          <w:szCs w:val="16"/>
        </w:rPr>
        <w:t xml:space="preserve">    </w:t>
      </w:r>
      <w:r w:rsidR="0026479E" w:rsidRPr="00313FCC">
        <w:rPr>
          <w:rFonts w:ascii="Verdana" w:hAnsi="Verdana"/>
          <w:b/>
          <w:sz w:val="16"/>
          <w:szCs w:val="16"/>
        </w:rPr>
        <w:t xml:space="preserve">                                                                                                                                                                                                                                                     </w:t>
      </w:r>
      <w:r w:rsidR="005042DC" w:rsidRPr="00313FCC">
        <w:rPr>
          <w:rFonts w:ascii="Verdana" w:hAnsi="Verdana"/>
          <w:b/>
          <w:sz w:val="16"/>
          <w:szCs w:val="16"/>
        </w:rPr>
        <w:t xml:space="preserve">          Role             : </w:t>
      </w:r>
      <w:r w:rsidR="0026479E" w:rsidRPr="00313FCC">
        <w:rPr>
          <w:rFonts w:ascii="Verdana" w:hAnsi="Verdana"/>
          <w:b/>
          <w:sz w:val="16"/>
          <w:szCs w:val="16"/>
        </w:rPr>
        <w:t>SAP</w:t>
      </w:r>
      <w:r w:rsidR="00A33EC7" w:rsidRPr="00313FCC">
        <w:rPr>
          <w:rFonts w:ascii="Verdana" w:hAnsi="Verdana"/>
          <w:b/>
          <w:sz w:val="16"/>
          <w:szCs w:val="16"/>
        </w:rPr>
        <w:t xml:space="preserve"> S/4 HANA ABAP</w:t>
      </w:r>
      <w:r w:rsidR="0090286B" w:rsidRPr="00313FCC">
        <w:rPr>
          <w:rFonts w:ascii="Verdana" w:hAnsi="Verdana"/>
          <w:b/>
          <w:sz w:val="16"/>
          <w:szCs w:val="16"/>
        </w:rPr>
        <w:t>/SD</w:t>
      </w:r>
      <w:r w:rsidR="008B323F" w:rsidRPr="00313FCC">
        <w:rPr>
          <w:rFonts w:ascii="Verdana" w:hAnsi="Verdana"/>
          <w:b/>
          <w:sz w:val="16"/>
          <w:szCs w:val="16"/>
        </w:rPr>
        <w:t xml:space="preserve"> </w:t>
      </w:r>
      <w:r w:rsidR="0090286B" w:rsidRPr="00313FCC">
        <w:rPr>
          <w:rFonts w:ascii="Verdana" w:hAnsi="Verdana"/>
          <w:b/>
          <w:sz w:val="16"/>
          <w:szCs w:val="16"/>
        </w:rPr>
        <w:t>Techno-Functional Consultant</w:t>
      </w:r>
      <w:r w:rsidR="0026479E" w:rsidRPr="00313FCC">
        <w:rPr>
          <w:rFonts w:ascii="Verdana" w:hAnsi="Verdana"/>
          <w:b/>
          <w:sz w:val="16"/>
          <w:szCs w:val="16"/>
        </w:rPr>
        <w:t xml:space="preserve">   </w:t>
      </w:r>
    </w:p>
    <w:p w14:paraId="674735C5" w14:textId="1B2A80D3" w:rsidR="0026479E" w:rsidRPr="00313FCC" w:rsidRDefault="0026479E" w:rsidP="007836FC">
      <w:pPr>
        <w:pStyle w:val="NoSpacing"/>
        <w:pBdr>
          <w:bottom w:val="single" w:sz="2" w:space="1" w:color="auto"/>
        </w:pBdr>
        <w:rPr>
          <w:rFonts w:ascii="Verdana" w:hAnsi="Verdana"/>
          <w:b/>
          <w:bCs/>
          <w:sz w:val="16"/>
          <w:szCs w:val="16"/>
        </w:rPr>
      </w:pPr>
      <w:r w:rsidRPr="00313FCC">
        <w:rPr>
          <w:rFonts w:ascii="Verdana" w:hAnsi="Verdana"/>
          <w:b/>
          <w:sz w:val="16"/>
          <w:szCs w:val="16"/>
        </w:rPr>
        <w:t xml:space="preserve">Duration     </w:t>
      </w:r>
      <w:r w:rsidR="00653C0C" w:rsidRPr="00313FCC">
        <w:rPr>
          <w:rFonts w:ascii="Verdana" w:hAnsi="Verdana"/>
          <w:b/>
          <w:sz w:val="16"/>
          <w:szCs w:val="16"/>
        </w:rPr>
        <w:t xml:space="preserve"> :</w:t>
      </w:r>
      <w:r w:rsidRPr="00313FCC">
        <w:rPr>
          <w:rFonts w:ascii="Verdana" w:hAnsi="Verdana"/>
          <w:b/>
          <w:sz w:val="16"/>
          <w:szCs w:val="16"/>
        </w:rPr>
        <w:t xml:space="preserve"> </w:t>
      </w:r>
      <w:r w:rsidR="00D06E02" w:rsidRPr="00313FCC">
        <w:rPr>
          <w:rFonts w:ascii="Verdana" w:hAnsi="Verdana"/>
          <w:b/>
          <w:sz w:val="16"/>
          <w:szCs w:val="16"/>
        </w:rPr>
        <w:t>J</w:t>
      </w:r>
      <w:r w:rsidR="006C5F3E" w:rsidRPr="00313FCC">
        <w:rPr>
          <w:rFonts w:ascii="Verdana" w:hAnsi="Verdana"/>
          <w:b/>
          <w:sz w:val="16"/>
          <w:szCs w:val="16"/>
        </w:rPr>
        <w:t>ul</w:t>
      </w:r>
      <w:r w:rsidR="00D06E02" w:rsidRPr="00313FCC">
        <w:rPr>
          <w:rFonts w:ascii="Verdana" w:hAnsi="Verdana"/>
          <w:b/>
          <w:sz w:val="16"/>
          <w:szCs w:val="16"/>
        </w:rPr>
        <w:t xml:space="preserve"> 20</w:t>
      </w:r>
      <w:r w:rsidR="006C5F3E" w:rsidRPr="00313FCC">
        <w:rPr>
          <w:rFonts w:ascii="Verdana" w:hAnsi="Verdana"/>
          <w:b/>
          <w:sz w:val="16"/>
          <w:szCs w:val="16"/>
        </w:rPr>
        <w:t>21</w:t>
      </w:r>
      <w:r w:rsidRPr="00313FCC">
        <w:rPr>
          <w:rFonts w:ascii="Verdana" w:hAnsi="Verdana"/>
          <w:b/>
          <w:sz w:val="16"/>
          <w:szCs w:val="16"/>
        </w:rPr>
        <w:t xml:space="preserve"> – TILL DATE                                                                                                          </w:t>
      </w:r>
    </w:p>
    <w:p w14:paraId="79F78CAE" w14:textId="718F7609" w:rsidR="00A26AB6" w:rsidRPr="00313FCC" w:rsidRDefault="00A26AB6" w:rsidP="00A26AB6">
      <w:pPr>
        <w:jc w:val="both"/>
        <w:rPr>
          <w:rFonts w:ascii="Verdana" w:hAnsi="Verdana" w:cs="Verdana"/>
          <w:sz w:val="16"/>
          <w:szCs w:val="16"/>
        </w:rPr>
      </w:pPr>
      <w:r w:rsidRPr="00313FCC">
        <w:rPr>
          <w:rFonts w:ascii="Verdana" w:hAnsi="Verdana" w:cs="Verdana"/>
          <w:b/>
          <w:sz w:val="16"/>
          <w:szCs w:val="16"/>
          <w:u w:val="single"/>
        </w:rPr>
        <w:t>Responsibilities:</w:t>
      </w:r>
    </w:p>
    <w:p w14:paraId="28DCE5E6" w14:textId="5049531C" w:rsidR="00E60470" w:rsidRPr="00313FCC" w:rsidRDefault="00E60470"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Assist functional team with technical direction t</w:t>
      </w:r>
      <w:r w:rsidR="00A33EC7" w:rsidRPr="00313FCC">
        <w:rPr>
          <w:rFonts w:ascii="Verdana" w:hAnsi="Verdana" w:cs="Arial"/>
          <w:sz w:val="16"/>
          <w:szCs w:val="16"/>
        </w:rPr>
        <w:t>o design high quality solutions IN S/4 HANA 1610</w:t>
      </w:r>
    </w:p>
    <w:p w14:paraId="0DFA8FDC"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Working on PCR Regression testing and make them to move till Production</w:t>
      </w:r>
    </w:p>
    <w:p w14:paraId="606DA6A3"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Conducted problem analysis and move the changes to Production with proper integration testing</w:t>
      </w:r>
    </w:p>
    <w:p w14:paraId="699EB280"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Strong knowledge of SAP SD S/4 HANA, as well as all areas of OTC, from organizational structures to sales documents &amp; order types including quotations, contracts, Third party, consignment, rush &amp; cash orders</w:t>
      </w:r>
    </w:p>
    <w:p w14:paraId="0832B8F0" w14:textId="43DDF81F"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Involved Weekend and in Quarter end support activities</w:t>
      </w:r>
      <w:r w:rsidR="00F56E4B" w:rsidRPr="00313FCC">
        <w:rPr>
          <w:rFonts w:ascii="Verdana" w:hAnsi="Verdana" w:cs="Arial"/>
          <w:sz w:val="16"/>
          <w:szCs w:val="16"/>
        </w:rPr>
        <w:t>.</w:t>
      </w:r>
    </w:p>
    <w:p w14:paraId="1CED79E6"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Responsible for resolving all issues of users on a daily and priority basis in SD/AFS/LE area.</w:t>
      </w:r>
    </w:p>
    <w:p w14:paraId="5D6A348F" w14:textId="216F3F59"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Handled Incidents related to AFS Allocation, Material Grids, VA</w:t>
      </w:r>
      <w:r w:rsidR="00F56E4B" w:rsidRPr="00313FCC">
        <w:rPr>
          <w:rFonts w:ascii="Verdana" w:hAnsi="Verdana" w:cs="Arial"/>
          <w:sz w:val="16"/>
          <w:szCs w:val="16"/>
        </w:rPr>
        <w:t>S, Contracts and Call off, IDOC</w:t>
      </w:r>
      <w:r w:rsidRPr="00313FCC">
        <w:rPr>
          <w:rFonts w:ascii="Verdana" w:hAnsi="Verdana" w:cs="Arial"/>
          <w:sz w:val="16"/>
          <w:szCs w:val="16"/>
        </w:rPr>
        <w:t xml:space="preserve"> related interface issues, Batch Job related issues, material Determination, Free goods, order creation.</w:t>
      </w:r>
    </w:p>
    <w:p w14:paraId="4E6F4124" w14:textId="1BE0798A"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Core SD OTC configuration experience in areas like Pricing, ATP, Intercompany process, consignme</w:t>
      </w:r>
      <w:r w:rsidR="00F56E4B" w:rsidRPr="00313FCC">
        <w:rPr>
          <w:rFonts w:ascii="Verdana" w:hAnsi="Verdana" w:cs="Arial"/>
          <w:sz w:val="16"/>
          <w:szCs w:val="16"/>
        </w:rPr>
        <w:t xml:space="preserve">nt process, output managements and </w:t>
      </w:r>
      <w:r w:rsidRPr="00313FCC">
        <w:rPr>
          <w:rFonts w:ascii="Verdana" w:hAnsi="Verdana" w:cs="Arial"/>
          <w:sz w:val="16"/>
          <w:szCs w:val="16"/>
        </w:rPr>
        <w:t>BRF.</w:t>
      </w:r>
    </w:p>
    <w:p w14:paraId="130518C7" w14:textId="53D5168A" w:rsidR="0090286B" w:rsidRPr="00313FCC" w:rsidRDefault="0090286B" w:rsidP="00F56E4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Involved in cut over activities. </w:t>
      </w:r>
    </w:p>
    <w:p w14:paraId="45945359"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in all RICEF Objects, User Exits, BADIs, BAPIs, Enhancements, ALE/IDOCs, RFCs, BDC, and Programming across different modules like SD, MM, FI, and WM.</w:t>
      </w:r>
    </w:p>
    <w:p w14:paraId="664E5AFE"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Created Classical, Interactive, and ALV Reports with special features. Also worked on Hierarchical ALV and blocked ALV Reports. Reporting with joins in SAP ECC and S/4 HANA Systems.</w:t>
      </w:r>
    </w:p>
    <w:p w14:paraId="67059E0F" w14:textId="7FC17612"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lastRenderedPageBreak/>
        <w:t xml:space="preserve">Knowledge of HANA integration, modelling expertise, and reporting </w:t>
      </w:r>
      <w:r w:rsidR="00F16C30" w:rsidRPr="00313FCC">
        <w:rPr>
          <w:rFonts w:ascii="Verdana" w:hAnsi="Verdana" w:cs="Arial"/>
          <w:sz w:val="16"/>
          <w:szCs w:val="16"/>
        </w:rPr>
        <w:t>utilizing</w:t>
      </w:r>
      <w:r w:rsidRPr="00313FCC">
        <w:rPr>
          <w:rFonts w:ascii="Verdana" w:hAnsi="Verdana" w:cs="Arial"/>
          <w:sz w:val="16"/>
          <w:szCs w:val="16"/>
        </w:rPr>
        <w:t xml:space="preserve"> HANA views.</w:t>
      </w:r>
    </w:p>
    <w:p w14:paraId="5D8D92D8" w14:textId="1C196AB8"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Planning and delivering of objects day/week wise, defect tracker, availability tracker, Status call</w:t>
      </w:r>
      <w:r w:rsidR="002464BB" w:rsidRPr="00313FCC">
        <w:rPr>
          <w:rFonts w:ascii="Verdana" w:hAnsi="Verdana" w:cs="Arial"/>
          <w:sz w:val="16"/>
          <w:szCs w:val="16"/>
        </w:rPr>
        <w:t>.</w:t>
      </w:r>
    </w:p>
    <w:p w14:paraId="1B4749CE" w14:textId="06AD759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on layout and logic change</w:t>
      </w:r>
      <w:r w:rsidR="002464BB" w:rsidRPr="00313FCC">
        <w:rPr>
          <w:rFonts w:ascii="Verdana" w:hAnsi="Verdana" w:cs="Arial"/>
          <w:sz w:val="16"/>
          <w:szCs w:val="16"/>
        </w:rPr>
        <w:t>s in SAP Smart forms and Adobe forms</w:t>
      </w:r>
      <w:r w:rsidRPr="00313FCC">
        <w:rPr>
          <w:rFonts w:ascii="Verdana" w:hAnsi="Verdana" w:cs="Arial"/>
          <w:sz w:val="16"/>
          <w:szCs w:val="16"/>
        </w:rPr>
        <w:t>.</w:t>
      </w:r>
    </w:p>
    <w:p w14:paraId="18E71571"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on BDC program for Data conversion from flat files to SAP System.</w:t>
      </w:r>
    </w:p>
    <w:p w14:paraId="2F4B936C"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Reviewing and reassigning the tickets to right assignment groups</w:t>
      </w:r>
    </w:p>
    <w:p w14:paraId="01635B19"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Involved in Gap study and Functional Specification preparations. Involved in defining new pricing routines related OTC area.</w:t>
      </w:r>
    </w:p>
    <w:p w14:paraId="5BAA7EC9"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Presenting Weekly and Monthly review calls to Clients with the regular updates</w:t>
      </w:r>
    </w:p>
    <w:p w14:paraId="36CEC168"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Responsible to review the RCA documents for Major/Critical incidents</w:t>
      </w:r>
    </w:p>
    <w:p w14:paraId="34DE96A9"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Co-Configured Order to Cash (OTC), Material Determination, Account Determination, Route Determination, Contracts, Agreements and Rebates Processing.</w:t>
      </w:r>
    </w:p>
    <w:p w14:paraId="64DEC610" w14:textId="64BA22C7" w:rsidR="0090286B" w:rsidRPr="00313FCC" w:rsidRDefault="0090286B" w:rsidP="00F56E4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Conducting system integration testing, performance testing, and user acceptance testing (UAT).</w:t>
      </w:r>
    </w:p>
    <w:p w14:paraId="51612DE0"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Working on standard CDS vies like </w:t>
      </w:r>
      <w:proofErr w:type="spellStart"/>
      <w:r w:rsidRPr="00313FCC">
        <w:rPr>
          <w:rFonts w:ascii="Verdana" w:hAnsi="Verdana" w:cs="Arial"/>
          <w:sz w:val="16"/>
          <w:szCs w:val="16"/>
        </w:rPr>
        <w:t>C_</w:t>
      </w:r>
      <w:proofErr w:type="gramStart"/>
      <w:r w:rsidRPr="00313FCC">
        <w:rPr>
          <w:rFonts w:ascii="Verdana" w:hAnsi="Verdana" w:cs="Arial"/>
          <w:sz w:val="16"/>
          <w:szCs w:val="16"/>
        </w:rPr>
        <w:t>BusSolnOrdItmFinancialQ</w:t>
      </w:r>
      <w:proofErr w:type="spellEnd"/>
      <w:r w:rsidRPr="00313FCC">
        <w:rPr>
          <w:rFonts w:ascii="Verdana" w:hAnsi="Verdana" w:cs="Arial"/>
          <w:sz w:val="16"/>
          <w:szCs w:val="16"/>
        </w:rPr>
        <w:t xml:space="preserve"> ,</w:t>
      </w:r>
      <w:proofErr w:type="gramEnd"/>
      <w:r w:rsidRPr="00313FCC">
        <w:rPr>
          <w:rFonts w:ascii="Verdana" w:hAnsi="Verdana" w:cs="Arial"/>
          <w:sz w:val="16"/>
          <w:szCs w:val="16"/>
        </w:rPr>
        <w:t xml:space="preserve"> </w:t>
      </w:r>
      <w:proofErr w:type="spellStart"/>
      <w:r w:rsidRPr="00313FCC">
        <w:rPr>
          <w:rFonts w:ascii="Verdana" w:hAnsi="Verdana" w:cs="Arial"/>
          <w:sz w:val="16"/>
          <w:szCs w:val="16"/>
        </w:rPr>
        <w:t>C_SalesContract</w:t>
      </w:r>
      <w:proofErr w:type="spellEnd"/>
      <w:r w:rsidRPr="00313FCC">
        <w:rPr>
          <w:rFonts w:ascii="Verdana" w:hAnsi="Verdana" w:cs="Arial"/>
          <w:sz w:val="16"/>
          <w:szCs w:val="16"/>
        </w:rPr>
        <w:t xml:space="preserve">, </w:t>
      </w:r>
      <w:proofErr w:type="spellStart"/>
      <w:r w:rsidRPr="00313FCC">
        <w:rPr>
          <w:rFonts w:ascii="Verdana" w:hAnsi="Verdana" w:cs="Arial"/>
          <w:sz w:val="16"/>
          <w:szCs w:val="16"/>
        </w:rPr>
        <w:t>C_Stock,C_CreditMemoRequestItemQry</w:t>
      </w:r>
      <w:proofErr w:type="spellEnd"/>
      <w:r w:rsidRPr="00313FCC">
        <w:rPr>
          <w:rFonts w:ascii="Verdana" w:hAnsi="Verdana" w:cs="Arial"/>
          <w:sz w:val="16"/>
          <w:szCs w:val="16"/>
        </w:rPr>
        <w:t xml:space="preserve"> and </w:t>
      </w:r>
      <w:proofErr w:type="spellStart"/>
      <w:r w:rsidRPr="00313FCC">
        <w:rPr>
          <w:rFonts w:ascii="Verdana" w:hAnsi="Verdana" w:cs="Arial"/>
          <w:sz w:val="16"/>
          <w:szCs w:val="16"/>
        </w:rPr>
        <w:t>C_CustomerReturnItemQry</w:t>
      </w:r>
      <w:proofErr w:type="spellEnd"/>
      <w:r w:rsidRPr="00313FCC">
        <w:rPr>
          <w:rFonts w:ascii="Verdana" w:hAnsi="Verdana" w:cs="Arial"/>
          <w:sz w:val="16"/>
          <w:szCs w:val="16"/>
        </w:rPr>
        <w:t>.</w:t>
      </w:r>
    </w:p>
    <w:p w14:paraId="1829D0F4"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Created custom CDS view for OData services and internal reporting.</w:t>
      </w:r>
    </w:p>
    <w:p w14:paraId="1741EDAB"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Working on SAP Fiori reporting Apps like Sales Order Fulfillment Overview (F0225), Sales Performance Overview (F0463) and Sales Order Backlog (F0655).</w:t>
      </w:r>
    </w:p>
    <w:p w14:paraId="57478878" w14:textId="77777777" w:rsidR="0090286B" w:rsidRPr="00313FCC" w:rsidRDefault="0090286B"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Working on SAP Fiori transaction Apps like Create Sales Order (F0424), Create Sales Order from Quotation (F0426), Create Outbound Delivery (F1722), Create Billing Document (F0634) and Manage Customers (F1730).</w:t>
      </w:r>
    </w:p>
    <w:p w14:paraId="0E05C245" w14:textId="2A090D32" w:rsidR="0090286B" w:rsidRPr="00313FCC" w:rsidRDefault="0090286B" w:rsidP="00AB78F5">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Created SAP custom Fiori App for gift voucher details information.  </w:t>
      </w:r>
    </w:p>
    <w:p w14:paraId="5C502615" w14:textId="5F3E0930" w:rsidR="008B323F" w:rsidRPr="00313FCC" w:rsidRDefault="008B323F"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Monitoring RICEFW tracker and distributing the work among the team.</w:t>
      </w:r>
    </w:p>
    <w:p w14:paraId="69F35DFC" w14:textId="21744B92" w:rsidR="008B323F" w:rsidRPr="00313FCC" w:rsidRDefault="008B323F"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Involved project Kick-off preparation activities.</w:t>
      </w:r>
    </w:p>
    <w:p w14:paraId="0583DB3C" w14:textId="4103D216" w:rsidR="008B323F" w:rsidRPr="00313FCC" w:rsidRDefault="008B323F"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Annual goal settings for the team members to evaluate the performance.</w:t>
      </w:r>
    </w:p>
    <w:p w14:paraId="0014752D" w14:textId="05191CD9" w:rsidR="008B323F" w:rsidRPr="00313FCC" w:rsidRDefault="008B323F" w:rsidP="008B323F">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Perform code review on developed objects before delivery.</w:t>
      </w:r>
    </w:p>
    <w:p w14:paraId="60B96495" w14:textId="77777777" w:rsidR="006A5881" w:rsidRPr="00313FCC" w:rsidRDefault="006A5881"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Developments as per business requirements, Unit testing, and preparing technical documents</w:t>
      </w:r>
    </w:p>
    <w:p w14:paraId="281E22A0" w14:textId="77777777" w:rsidR="006A5881" w:rsidRPr="00313FCC" w:rsidRDefault="006A5881"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Uploading Vendor master data and Customer master data files to the share point and </w:t>
      </w:r>
      <w:proofErr w:type="spellStart"/>
      <w:r w:rsidRPr="00313FCC">
        <w:rPr>
          <w:rFonts w:ascii="Verdana" w:hAnsi="Verdana" w:cs="Arial"/>
          <w:sz w:val="16"/>
          <w:szCs w:val="16"/>
        </w:rPr>
        <w:t>eBAM</w:t>
      </w:r>
      <w:proofErr w:type="spellEnd"/>
      <w:r w:rsidRPr="00313FCC">
        <w:rPr>
          <w:rFonts w:ascii="Verdana" w:hAnsi="Verdana" w:cs="Arial"/>
          <w:sz w:val="16"/>
          <w:szCs w:val="16"/>
        </w:rPr>
        <w:t xml:space="preserve"> </w:t>
      </w:r>
      <w:proofErr w:type="gramStart"/>
      <w:r w:rsidRPr="00313FCC">
        <w:rPr>
          <w:rFonts w:ascii="Verdana" w:hAnsi="Verdana" w:cs="Arial"/>
          <w:sz w:val="16"/>
          <w:szCs w:val="16"/>
        </w:rPr>
        <w:t>persons</w:t>
      </w:r>
      <w:proofErr w:type="gramEnd"/>
      <w:r w:rsidRPr="00313FCC">
        <w:rPr>
          <w:rFonts w:ascii="Verdana" w:hAnsi="Verdana" w:cs="Arial"/>
          <w:sz w:val="16"/>
          <w:szCs w:val="16"/>
        </w:rPr>
        <w:t xml:space="preserve"> data file into the AL11 path. </w:t>
      </w:r>
    </w:p>
    <w:p w14:paraId="4FD7AB5A" w14:textId="77777777"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developing custom ABAP programs, reports, and interfaces in SAP S4/HANA</w:t>
      </w:r>
    </w:p>
    <w:p w14:paraId="1FD56E0B" w14:textId="77777777"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Expertise in using SAP development tools such as ABAP Workbench, Eclipse, and HANA Studio</w:t>
      </w:r>
    </w:p>
    <w:p w14:paraId="59EB675F" w14:textId="77777777"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Extensively worked on  the SAP S4/HANA data model and familiarity with the SAP HANA database</w:t>
      </w:r>
    </w:p>
    <w:p w14:paraId="36E99D60" w14:textId="062A8BE5"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Hands on </w:t>
      </w:r>
      <w:r w:rsidR="0090286B" w:rsidRPr="00313FCC">
        <w:rPr>
          <w:rFonts w:ascii="Verdana" w:hAnsi="Verdana" w:cs="Arial"/>
          <w:sz w:val="16"/>
          <w:szCs w:val="16"/>
        </w:rPr>
        <w:t>experience</w:t>
      </w:r>
      <w:r w:rsidRPr="00313FCC">
        <w:rPr>
          <w:rFonts w:ascii="Verdana" w:hAnsi="Verdana" w:cs="Arial"/>
          <w:sz w:val="16"/>
          <w:szCs w:val="16"/>
        </w:rPr>
        <w:t xml:space="preserve"> on  Object-Oriented Programming (OOP) concepts and techniques</w:t>
      </w:r>
    </w:p>
    <w:p w14:paraId="3B473B00" w14:textId="77777777"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Ability to design and develop SAP S4/HANA extensions using SAP Fiori, SAPUI5, and OData services</w:t>
      </w:r>
    </w:p>
    <w:p w14:paraId="7C763E30" w14:textId="77777777"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Understanding of SAP S4/HANA architecture and technical landscape, including SAP Fiori Launchpad and SAP Gateway</w:t>
      </w:r>
    </w:p>
    <w:p w14:paraId="5F3CC32D" w14:textId="77777777"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Extensively worked on SAP S4/HANA security and authorization concepts and techniques</w:t>
      </w:r>
    </w:p>
    <w:p w14:paraId="2F2E407E" w14:textId="39188C69"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in debugging and troubleshooting SAP S4/HANA ABAP code</w:t>
      </w:r>
    </w:p>
    <w:p w14:paraId="3A33CAD7" w14:textId="1A3A6FB8" w:rsidR="003041AB" w:rsidRPr="00313FCC" w:rsidRDefault="297BEBA4" w:rsidP="00DA2FC8">
      <w:pPr>
        <w:numPr>
          <w:ilvl w:val="0"/>
          <w:numId w:val="2"/>
        </w:numPr>
        <w:spacing w:after="0" w:line="240" w:lineRule="auto"/>
        <w:ind w:left="360"/>
        <w:jc w:val="both"/>
        <w:textAlignment w:val="baseline"/>
        <w:rPr>
          <w:rFonts w:ascii="Verdana" w:eastAsia="Times New Roman" w:hAnsi="Verdana"/>
          <w:sz w:val="16"/>
          <w:szCs w:val="16"/>
        </w:rPr>
      </w:pPr>
      <w:r w:rsidRPr="00313FCC">
        <w:rPr>
          <w:rFonts w:ascii="Verdana" w:eastAsia="Times New Roman" w:hAnsi="Verdana"/>
          <w:sz w:val="16"/>
          <w:szCs w:val="16"/>
        </w:rPr>
        <w:t>Created multiple OData services to integrate with front end portal.</w:t>
      </w:r>
    </w:p>
    <w:p w14:paraId="6FF9713F" w14:textId="5D1DB013" w:rsidR="003041AB" w:rsidRPr="00313FCC" w:rsidRDefault="297BEBA4" w:rsidP="00DA2FC8">
      <w:pPr>
        <w:numPr>
          <w:ilvl w:val="0"/>
          <w:numId w:val="2"/>
        </w:numPr>
        <w:spacing w:after="0" w:line="240" w:lineRule="auto"/>
        <w:ind w:left="360"/>
        <w:jc w:val="both"/>
        <w:textAlignment w:val="baseline"/>
        <w:rPr>
          <w:rFonts w:ascii="Verdana" w:eastAsia="Times New Roman" w:hAnsi="Verdana"/>
          <w:sz w:val="16"/>
          <w:szCs w:val="16"/>
        </w:rPr>
      </w:pPr>
      <w:r w:rsidRPr="00313FCC">
        <w:rPr>
          <w:rFonts w:ascii="Verdana" w:eastAsia="Times New Roman" w:hAnsi="Verdana"/>
          <w:sz w:val="16"/>
          <w:szCs w:val="16"/>
        </w:rPr>
        <w:t>Worked on automations for complex business processes.</w:t>
      </w:r>
    </w:p>
    <w:p w14:paraId="7C7E7A48" w14:textId="2BBFC09D" w:rsidR="003041AB" w:rsidRPr="00313FCC" w:rsidRDefault="297BEBA4" w:rsidP="00DA2FC8">
      <w:pPr>
        <w:numPr>
          <w:ilvl w:val="0"/>
          <w:numId w:val="2"/>
        </w:numPr>
        <w:spacing w:after="0" w:line="240" w:lineRule="auto"/>
        <w:ind w:left="360"/>
        <w:jc w:val="both"/>
        <w:textAlignment w:val="baseline"/>
        <w:rPr>
          <w:rFonts w:ascii="Verdana" w:eastAsia="Times New Roman" w:hAnsi="Verdana"/>
          <w:sz w:val="16"/>
          <w:szCs w:val="16"/>
        </w:rPr>
      </w:pPr>
      <w:r w:rsidRPr="00313FCC">
        <w:rPr>
          <w:rFonts w:ascii="Verdana" w:eastAsia="Times New Roman" w:hAnsi="Verdana"/>
          <w:sz w:val="16"/>
          <w:szCs w:val="16"/>
        </w:rPr>
        <w:t>Planning and delivering of objects day/week wise, defect tracker, availability tracker, Status call</w:t>
      </w:r>
    </w:p>
    <w:p w14:paraId="668A2389" w14:textId="3F25D331" w:rsidR="006A5881"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on layout and logic change</w:t>
      </w:r>
      <w:r w:rsidR="002464BB" w:rsidRPr="00313FCC">
        <w:rPr>
          <w:rFonts w:ascii="Verdana" w:hAnsi="Verdana" w:cs="Arial"/>
          <w:sz w:val="16"/>
          <w:szCs w:val="16"/>
        </w:rPr>
        <w:t>s in SAP Smart forms and ADOBI</w:t>
      </w:r>
      <w:r w:rsidRPr="00313FCC">
        <w:rPr>
          <w:rFonts w:ascii="Verdana" w:hAnsi="Verdana" w:cs="Arial"/>
          <w:sz w:val="16"/>
          <w:szCs w:val="16"/>
        </w:rPr>
        <w:t>.</w:t>
      </w:r>
    </w:p>
    <w:p w14:paraId="5C82314C" w14:textId="77777777" w:rsidR="006A5881"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on BDC program for Data conversion from flat files to SAP System.</w:t>
      </w:r>
    </w:p>
    <w:p w14:paraId="09AA0FC6" w14:textId="6F6B59E4" w:rsidR="006A5881"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Extended basic IDOC type DEBMAS02 with some additional fields for customer address in a new segment and assigned it to the message type DEBMAS. Also, modified the customer function of the ALE to add the fields in enhancement VSV00001 which is present in the function exit in the ALE Function Module.</w:t>
      </w:r>
    </w:p>
    <w:p w14:paraId="04648342" w14:textId="38B0E62D" w:rsidR="00DA2FC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on Report Programming, Dialog programming, Data Dictionary as well as SAP technologies such as: RFC, ALV, IDOCS, BDC,</w:t>
      </w:r>
      <w:r w:rsidR="002464BB" w:rsidRPr="00313FCC">
        <w:rPr>
          <w:rFonts w:ascii="Verdana" w:hAnsi="Verdana" w:cs="Arial"/>
          <w:sz w:val="16"/>
          <w:szCs w:val="16"/>
        </w:rPr>
        <w:t xml:space="preserve"> BAPI, BDT, BRF/BRF+, SAP Smart forms</w:t>
      </w:r>
    </w:p>
    <w:p w14:paraId="5C2BC644" w14:textId="384829AF" w:rsidR="006A5881"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Developed various types of CDS views like BASIC</w:t>
      </w:r>
      <w:r w:rsidR="00F56E4B" w:rsidRPr="00313FCC">
        <w:rPr>
          <w:rFonts w:ascii="Verdana" w:hAnsi="Verdana" w:cs="Arial"/>
          <w:sz w:val="16"/>
          <w:szCs w:val="16"/>
        </w:rPr>
        <w:t>, COMPOSITE</w:t>
      </w:r>
      <w:r w:rsidRPr="00313FCC">
        <w:rPr>
          <w:rFonts w:ascii="Verdana" w:hAnsi="Verdana" w:cs="Arial"/>
          <w:sz w:val="16"/>
          <w:szCs w:val="16"/>
        </w:rPr>
        <w:t xml:space="preserve"> and AMDP in SAP S/4 HANA.</w:t>
      </w:r>
    </w:p>
    <w:p w14:paraId="16620668" w14:textId="77777777" w:rsidR="006A5881"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Having good hands-on experience with ODATA services in SAP S/4 HANA.</w:t>
      </w:r>
    </w:p>
    <w:p w14:paraId="499C863E" w14:textId="77777777" w:rsidR="006A5881"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Implemented monthly Security notes and took care of SPAU and SPDD.</w:t>
      </w:r>
    </w:p>
    <w:p w14:paraId="0BA44C3C" w14:textId="77777777" w:rsidR="00DA2FC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Experienced in implementing and configuring SAP Plant Maintenance module</w:t>
      </w:r>
    </w:p>
    <w:p w14:paraId="390D4EC6" w14:textId="77777777" w:rsidR="00DA2FC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Proficient in creating and managing maintenance orders, work orders, and preventive maintenance plans</w:t>
      </w:r>
    </w:p>
    <w:p w14:paraId="4E93C584" w14:textId="77777777" w:rsidR="00DA2FC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Proficient in configuring and customizing the SAP Customer Service module</w:t>
      </w:r>
    </w:p>
    <w:p w14:paraId="160D2CA7" w14:textId="77777777" w:rsidR="00DA2FC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Experienced in managing customer complaints, service requests, and repairs</w:t>
      </w:r>
    </w:p>
    <w:p w14:paraId="591F605A" w14:textId="705BC60C" w:rsidR="00DA2FC8" w:rsidRPr="00313FCC" w:rsidRDefault="297BEBA4" w:rsidP="001E04FD">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Strong understanding of integration points between SAP Financial Accounting and other SAP modules such as Controlling and Sales and Distribution</w:t>
      </w:r>
    </w:p>
    <w:p w14:paraId="77FEF931" w14:textId="75933A9F" w:rsidR="297BEBA4" w:rsidRPr="00313FCC" w:rsidRDefault="297BEBA4" w:rsidP="297BEBA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Thorough understanding of the SQL Plans that are the performance bottlenecks for HANA and the methods for </w:t>
      </w:r>
      <w:r w:rsidR="00F16C30" w:rsidRPr="00313FCC">
        <w:rPr>
          <w:rFonts w:ascii="Verdana" w:hAnsi="Verdana" w:cs="Arial"/>
          <w:sz w:val="16"/>
          <w:szCs w:val="16"/>
        </w:rPr>
        <w:t>optimization</w:t>
      </w:r>
      <w:r w:rsidRPr="00313FCC">
        <w:rPr>
          <w:rFonts w:ascii="Verdana" w:hAnsi="Verdana" w:cs="Arial"/>
          <w:sz w:val="16"/>
          <w:szCs w:val="16"/>
        </w:rPr>
        <w:t>.</w:t>
      </w:r>
    </w:p>
    <w:p w14:paraId="467BD66D" w14:textId="48D57967" w:rsidR="002D3988" w:rsidRPr="00313FCC" w:rsidRDefault="002D3988"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Integration with online booking tools for booking flights, hotels, car rentals, and other travel services.</w:t>
      </w:r>
    </w:p>
    <w:p w14:paraId="409F2F6C" w14:textId="7016E80B" w:rsidR="002D3988" w:rsidRPr="00313FCC" w:rsidRDefault="002D3988"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Employees can submit travel requests for approval, outlining their planned travel dates, destinations, and associated costs.</w:t>
      </w:r>
    </w:p>
    <w:p w14:paraId="39D0DFF6" w14:textId="1B87DD5B" w:rsidR="002D3988" w:rsidRPr="00313FCC" w:rsidRDefault="002D3988" w:rsidP="0090286B">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Reimbursement workflows for submitted expenses, with compliance checks for corporate travel policies.</w:t>
      </w:r>
    </w:p>
    <w:p w14:paraId="4ACF5164" w14:textId="77777777" w:rsidR="00C8215C" w:rsidRPr="00313FCC" w:rsidRDefault="00C8215C" w:rsidP="00253D78">
      <w:pPr>
        <w:pStyle w:val="ListParagraph"/>
        <w:spacing w:after="0"/>
        <w:ind w:left="288"/>
        <w:jc w:val="both"/>
        <w:rPr>
          <w:rFonts w:ascii="Verdana" w:hAnsi="Verdana" w:cs="Verdana"/>
          <w:b/>
          <w:sz w:val="16"/>
          <w:szCs w:val="16"/>
        </w:rPr>
      </w:pPr>
    </w:p>
    <w:p w14:paraId="19E62FC8" w14:textId="29121FEC" w:rsidR="00A62570" w:rsidRPr="00313FCC" w:rsidRDefault="00D17621" w:rsidP="0028151E">
      <w:pPr>
        <w:pStyle w:val="ListParagraph"/>
        <w:spacing w:after="0"/>
        <w:ind w:left="0"/>
        <w:jc w:val="both"/>
        <w:rPr>
          <w:rFonts w:ascii="Verdana" w:hAnsi="Verdana" w:cs="Verdana"/>
          <w:b/>
          <w:sz w:val="16"/>
          <w:szCs w:val="16"/>
        </w:rPr>
      </w:pPr>
      <w:r w:rsidRPr="00313FCC">
        <w:rPr>
          <w:rFonts w:ascii="Verdana" w:hAnsi="Verdana" w:cs="Verdana"/>
          <w:b/>
          <w:sz w:val="16"/>
          <w:szCs w:val="16"/>
        </w:rPr>
        <w:t xml:space="preserve">Client          </w:t>
      </w:r>
      <w:proofErr w:type="gramStart"/>
      <w:r w:rsidRPr="00313FCC">
        <w:rPr>
          <w:rFonts w:ascii="Verdana" w:hAnsi="Verdana" w:cs="Verdana"/>
          <w:b/>
          <w:sz w:val="16"/>
          <w:szCs w:val="16"/>
        </w:rPr>
        <w:t xml:space="preserve">  </w:t>
      </w:r>
      <w:r w:rsidR="004338CD">
        <w:rPr>
          <w:rFonts w:ascii="Verdana" w:hAnsi="Verdana" w:cs="Verdana"/>
          <w:b/>
          <w:sz w:val="16"/>
          <w:szCs w:val="16"/>
        </w:rPr>
        <w:t>:</w:t>
      </w:r>
      <w:proofErr w:type="gramEnd"/>
      <w:r w:rsidR="004338CD">
        <w:rPr>
          <w:rFonts w:ascii="Verdana" w:hAnsi="Verdana" w:cs="Verdana"/>
          <w:b/>
          <w:sz w:val="16"/>
          <w:szCs w:val="16"/>
        </w:rPr>
        <w:t xml:space="preserve"> AK Steel,</w:t>
      </w:r>
      <w:r w:rsidR="007567CA" w:rsidRPr="00313FCC">
        <w:rPr>
          <w:rFonts w:ascii="Verdana" w:hAnsi="Verdana" w:cs="Verdana"/>
          <w:b/>
          <w:sz w:val="16"/>
          <w:szCs w:val="16"/>
        </w:rPr>
        <w:t xml:space="preserve"> OH</w:t>
      </w:r>
      <w:r w:rsidR="00A62570" w:rsidRPr="00313FCC">
        <w:rPr>
          <w:rFonts w:ascii="Verdana" w:hAnsi="Verdana" w:cs="Verdana"/>
          <w:b/>
          <w:sz w:val="16"/>
          <w:szCs w:val="16"/>
        </w:rPr>
        <w:t xml:space="preserve">                                                  </w:t>
      </w:r>
    </w:p>
    <w:p w14:paraId="2EC3D29D" w14:textId="232984C6" w:rsidR="00A62570" w:rsidRPr="00313FCC" w:rsidRDefault="00CD18EB" w:rsidP="0028151E">
      <w:pPr>
        <w:pStyle w:val="ListParagraph"/>
        <w:spacing w:after="0"/>
        <w:ind w:left="0"/>
        <w:jc w:val="both"/>
        <w:rPr>
          <w:rFonts w:ascii="Verdana" w:hAnsi="Verdana" w:cs="Verdana"/>
          <w:b/>
          <w:sz w:val="16"/>
          <w:szCs w:val="16"/>
        </w:rPr>
      </w:pPr>
      <w:r w:rsidRPr="00313FCC">
        <w:rPr>
          <w:rFonts w:ascii="Verdana" w:hAnsi="Verdana" w:cs="Verdana"/>
          <w:b/>
          <w:sz w:val="16"/>
          <w:szCs w:val="16"/>
        </w:rPr>
        <w:t xml:space="preserve">Role              : </w:t>
      </w:r>
      <w:r w:rsidR="00A62570" w:rsidRPr="00313FCC">
        <w:rPr>
          <w:rFonts w:ascii="Verdana" w:hAnsi="Verdana" w:cs="Verdana"/>
          <w:b/>
          <w:sz w:val="16"/>
          <w:szCs w:val="16"/>
        </w:rPr>
        <w:t>SAP</w:t>
      </w:r>
      <w:r w:rsidR="006C5F3E" w:rsidRPr="00313FCC">
        <w:rPr>
          <w:rFonts w:ascii="Verdana" w:hAnsi="Verdana" w:cs="Verdana"/>
          <w:b/>
          <w:sz w:val="16"/>
          <w:szCs w:val="16"/>
        </w:rPr>
        <w:t xml:space="preserve"> S/4 HANA</w:t>
      </w:r>
      <w:r w:rsidR="00A62570" w:rsidRPr="00313FCC">
        <w:rPr>
          <w:rFonts w:ascii="Verdana" w:hAnsi="Verdana" w:cs="Verdana"/>
          <w:b/>
          <w:sz w:val="16"/>
          <w:szCs w:val="16"/>
        </w:rPr>
        <w:t xml:space="preserve"> </w:t>
      </w:r>
      <w:r w:rsidR="003539D6" w:rsidRPr="00313FCC">
        <w:rPr>
          <w:rFonts w:ascii="Verdana" w:hAnsi="Verdana" w:cs="Verdana"/>
          <w:b/>
          <w:sz w:val="16"/>
          <w:szCs w:val="16"/>
        </w:rPr>
        <w:t>ABAP</w:t>
      </w:r>
      <w:r w:rsidR="0090286B" w:rsidRPr="00313FCC">
        <w:rPr>
          <w:rFonts w:ascii="Verdana" w:hAnsi="Verdana" w:cs="Verdana"/>
          <w:b/>
          <w:sz w:val="16"/>
          <w:szCs w:val="16"/>
        </w:rPr>
        <w:t>/SD</w:t>
      </w:r>
      <w:r w:rsidR="00F44DB7" w:rsidRPr="00313FCC">
        <w:rPr>
          <w:rFonts w:ascii="Verdana" w:hAnsi="Verdana" w:cs="Verdana"/>
          <w:b/>
          <w:sz w:val="16"/>
          <w:szCs w:val="16"/>
        </w:rPr>
        <w:t xml:space="preserve"> </w:t>
      </w:r>
      <w:r w:rsidR="0090286B" w:rsidRPr="00313FCC">
        <w:rPr>
          <w:rFonts w:ascii="Verdana" w:hAnsi="Verdana"/>
          <w:b/>
          <w:sz w:val="16"/>
          <w:szCs w:val="16"/>
        </w:rPr>
        <w:t xml:space="preserve">Techno-Functional Consultant   </w:t>
      </w:r>
      <w:r w:rsidR="00A62570" w:rsidRPr="00313FCC">
        <w:rPr>
          <w:rFonts w:ascii="Verdana" w:hAnsi="Verdana" w:cs="Verdana"/>
          <w:b/>
          <w:sz w:val="16"/>
          <w:szCs w:val="16"/>
        </w:rPr>
        <w:t xml:space="preserve">    </w:t>
      </w:r>
    </w:p>
    <w:p w14:paraId="2973AB66" w14:textId="053008BD" w:rsidR="00A62570" w:rsidRPr="00313FCC" w:rsidRDefault="00722116" w:rsidP="0028151E">
      <w:pPr>
        <w:pStyle w:val="ListParagraph"/>
        <w:spacing w:after="0"/>
        <w:ind w:left="0"/>
        <w:jc w:val="both"/>
        <w:rPr>
          <w:rFonts w:ascii="Verdana" w:hAnsi="Verdana" w:cs="Verdana"/>
          <w:b/>
          <w:bCs/>
          <w:sz w:val="16"/>
          <w:szCs w:val="16"/>
        </w:rPr>
      </w:pPr>
      <w:r w:rsidRPr="00313FCC">
        <w:rPr>
          <w:rFonts w:ascii="Verdana" w:hAnsi="Verdana" w:cs="Verdana"/>
          <w:b/>
          <w:sz w:val="16"/>
          <w:szCs w:val="16"/>
        </w:rPr>
        <w:t xml:space="preserve">Duration       : </w:t>
      </w:r>
      <w:r w:rsidR="006C5F3E" w:rsidRPr="00313FCC">
        <w:rPr>
          <w:rFonts w:ascii="Verdana" w:hAnsi="Verdana" w:cs="Verdana"/>
          <w:b/>
          <w:sz w:val="16"/>
          <w:szCs w:val="16"/>
        </w:rPr>
        <w:t>Nov</w:t>
      </w:r>
      <w:r w:rsidR="00D06E02" w:rsidRPr="00313FCC">
        <w:rPr>
          <w:rFonts w:ascii="Verdana" w:hAnsi="Verdana" w:cs="Verdana"/>
          <w:b/>
          <w:sz w:val="16"/>
          <w:szCs w:val="16"/>
        </w:rPr>
        <w:t xml:space="preserve"> 201</w:t>
      </w:r>
      <w:r w:rsidR="006C5F3E" w:rsidRPr="00313FCC">
        <w:rPr>
          <w:rFonts w:ascii="Verdana" w:hAnsi="Verdana" w:cs="Verdana"/>
          <w:b/>
          <w:sz w:val="16"/>
          <w:szCs w:val="16"/>
        </w:rPr>
        <w:t>8</w:t>
      </w:r>
      <w:r w:rsidR="00D06E02" w:rsidRPr="00313FCC">
        <w:rPr>
          <w:rFonts w:ascii="Verdana" w:hAnsi="Verdana" w:cs="Verdana"/>
          <w:b/>
          <w:sz w:val="16"/>
          <w:szCs w:val="16"/>
        </w:rPr>
        <w:t xml:space="preserve"> – </w:t>
      </w:r>
      <w:r w:rsidR="006C5F3E" w:rsidRPr="00313FCC">
        <w:rPr>
          <w:rFonts w:ascii="Verdana" w:hAnsi="Verdana" w:cs="Verdana"/>
          <w:b/>
          <w:sz w:val="16"/>
          <w:szCs w:val="16"/>
        </w:rPr>
        <w:t xml:space="preserve">July </w:t>
      </w:r>
      <w:r w:rsidR="00D06E02" w:rsidRPr="00313FCC">
        <w:rPr>
          <w:rFonts w:ascii="Verdana" w:hAnsi="Verdana" w:cs="Verdana"/>
          <w:b/>
          <w:sz w:val="16"/>
          <w:szCs w:val="16"/>
        </w:rPr>
        <w:t>20</w:t>
      </w:r>
      <w:r w:rsidR="006C5F3E" w:rsidRPr="00313FCC">
        <w:rPr>
          <w:rFonts w:ascii="Verdana" w:hAnsi="Verdana" w:cs="Verdana"/>
          <w:b/>
          <w:sz w:val="16"/>
          <w:szCs w:val="16"/>
        </w:rPr>
        <w:t>21</w:t>
      </w:r>
    </w:p>
    <w:p w14:paraId="32363FD0" w14:textId="77777777" w:rsidR="00C8215C" w:rsidRPr="00313FCC" w:rsidRDefault="00C8215C" w:rsidP="009D2D90">
      <w:pPr>
        <w:pStyle w:val="ListParagraph"/>
        <w:spacing w:after="0"/>
        <w:ind w:left="0"/>
        <w:jc w:val="both"/>
        <w:rPr>
          <w:rFonts w:ascii="Verdana" w:hAnsi="Verdana" w:cs="Verdana"/>
          <w:b/>
          <w:sz w:val="16"/>
          <w:szCs w:val="16"/>
          <w:u w:val="single"/>
        </w:rPr>
      </w:pPr>
    </w:p>
    <w:p w14:paraId="27D9FBFC" w14:textId="21CF3877" w:rsidR="00B36A13" w:rsidRPr="00313FCC" w:rsidRDefault="00A62570" w:rsidP="009D2D90">
      <w:pPr>
        <w:pStyle w:val="ListParagraph"/>
        <w:spacing w:after="0"/>
        <w:ind w:left="0"/>
        <w:jc w:val="both"/>
        <w:rPr>
          <w:rFonts w:ascii="Verdana" w:hAnsi="Verdana" w:cs="Verdana"/>
          <w:sz w:val="16"/>
          <w:szCs w:val="16"/>
          <w:u w:val="single"/>
        </w:rPr>
      </w:pPr>
      <w:r w:rsidRPr="00313FCC">
        <w:rPr>
          <w:rFonts w:ascii="Verdana" w:hAnsi="Verdana" w:cs="Verdana"/>
          <w:b/>
          <w:sz w:val="16"/>
          <w:szCs w:val="16"/>
          <w:u w:val="single"/>
        </w:rPr>
        <w:t>Responsibilities</w:t>
      </w:r>
      <w:r w:rsidRPr="00313FCC">
        <w:rPr>
          <w:rFonts w:ascii="Verdana" w:hAnsi="Verdana" w:cs="Verdana"/>
          <w:sz w:val="16"/>
          <w:szCs w:val="16"/>
          <w:u w:val="single"/>
        </w:rPr>
        <w:t>:</w:t>
      </w:r>
    </w:p>
    <w:p w14:paraId="25B5E0B5" w14:textId="77777777" w:rsidR="002B734D" w:rsidRPr="00313FCC" w:rsidRDefault="002B734D" w:rsidP="002B734D">
      <w:pPr>
        <w:spacing w:after="0" w:line="240" w:lineRule="auto"/>
        <w:ind w:left="360"/>
        <w:rPr>
          <w:rFonts w:ascii="Verdana" w:hAnsi="Verdana" w:cs="Arial"/>
          <w:sz w:val="16"/>
          <w:szCs w:val="16"/>
        </w:rPr>
      </w:pPr>
    </w:p>
    <w:p w14:paraId="51C1A1E1"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Involved in ticket handling on day-today basis and resolved within defined SLA.</w:t>
      </w:r>
    </w:p>
    <w:p w14:paraId="0C6C23A3"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Conducted problem analysis and provide the best solution to business.</w:t>
      </w:r>
    </w:p>
    <w:p w14:paraId="2B9FD119"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Involved in Weekend support and month end support, Yearend activity.</w:t>
      </w:r>
    </w:p>
    <w:p w14:paraId="2D257E5B"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Prepare Configuration documents and Test case documents.</w:t>
      </w:r>
    </w:p>
    <w:p w14:paraId="126D2D79"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Prepare Change Request document based on the business requirement.</w:t>
      </w:r>
    </w:p>
    <w:p w14:paraId="01762838"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Preparation of weekly / Monthly status reports of Tickets.</w:t>
      </w:r>
    </w:p>
    <w:p w14:paraId="2CF194BB"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Creating and modifying variants in OTC and LE area through Charm Tool.</w:t>
      </w:r>
    </w:p>
    <w:p w14:paraId="4AE3A01A"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Configured BRF+ Output Determination for Rebates &amp; Commission processes.</w:t>
      </w:r>
    </w:p>
    <w:p w14:paraId="6662B2AF" w14:textId="28995D36" w:rsidR="0090286B" w:rsidRPr="00313FCC" w:rsidRDefault="0090286B" w:rsidP="00F56E4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Conducting internal and external trainings within the team members</w:t>
      </w:r>
      <w:r w:rsidR="00F56E4B" w:rsidRPr="00313FCC">
        <w:rPr>
          <w:rFonts w:ascii="Verdana" w:hAnsi="Verdana" w:cs="Arial"/>
          <w:sz w:val="16"/>
          <w:szCs w:val="16"/>
        </w:rPr>
        <w:t>.</w:t>
      </w:r>
    </w:p>
    <w:p w14:paraId="54787823"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Co-ordination with team and cross function modules.</w:t>
      </w:r>
    </w:p>
    <w:p w14:paraId="2CA5A8EA"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lastRenderedPageBreak/>
        <w:t xml:space="preserve">Involved in cut over activities. </w:t>
      </w:r>
    </w:p>
    <w:p w14:paraId="6A4DD672"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Working on system integration testing, performance testing and UAT.</w:t>
      </w:r>
    </w:p>
    <w:p w14:paraId="4728D185"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Working cross-functional integration with MM, PP, QM and FI.</w:t>
      </w:r>
    </w:p>
    <w:p w14:paraId="424CC4FD"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 xml:space="preserve">Implemented end-to-end OTC processes for new business group and configured the relevant sales, delivery and billing document types, item categories, copy control routines, pricing, and schedule lines. </w:t>
      </w:r>
    </w:p>
    <w:p w14:paraId="162E0803"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 xml:space="preserve">Handling standard CDS views like </w:t>
      </w:r>
      <w:proofErr w:type="spellStart"/>
      <w:r w:rsidRPr="00313FCC">
        <w:rPr>
          <w:rFonts w:ascii="Verdana" w:hAnsi="Verdana" w:cs="Arial"/>
          <w:sz w:val="16"/>
          <w:szCs w:val="16"/>
        </w:rPr>
        <w:t>C_SalesOrder</w:t>
      </w:r>
      <w:proofErr w:type="spellEnd"/>
      <w:r w:rsidRPr="00313FCC">
        <w:rPr>
          <w:rFonts w:ascii="Verdana" w:hAnsi="Verdana" w:cs="Arial"/>
          <w:sz w:val="16"/>
          <w:szCs w:val="16"/>
        </w:rPr>
        <w:t xml:space="preserve">, </w:t>
      </w:r>
      <w:proofErr w:type="spellStart"/>
      <w:r w:rsidRPr="00313FCC">
        <w:rPr>
          <w:rFonts w:ascii="Verdana" w:hAnsi="Verdana" w:cs="Arial"/>
          <w:sz w:val="16"/>
          <w:szCs w:val="16"/>
        </w:rPr>
        <w:t>C_SalesOrderBilling</w:t>
      </w:r>
      <w:proofErr w:type="spellEnd"/>
      <w:r w:rsidRPr="00313FCC">
        <w:rPr>
          <w:rFonts w:ascii="Verdana" w:hAnsi="Verdana" w:cs="Arial"/>
          <w:sz w:val="16"/>
          <w:szCs w:val="16"/>
        </w:rPr>
        <w:t xml:space="preserve">, </w:t>
      </w:r>
      <w:proofErr w:type="spellStart"/>
      <w:r w:rsidRPr="00313FCC">
        <w:rPr>
          <w:rFonts w:ascii="Verdana" w:hAnsi="Verdana" w:cs="Arial"/>
          <w:sz w:val="16"/>
          <w:szCs w:val="16"/>
        </w:rPr>
        <w:t>C_Customer</w:t>
      </w:r>
      <w:proofErr w:type="spellEnd"/>
      <w:r w:rsidRPr="00313FCC">
        <w:rPr>
          <w:rFonts w:ascii="Verdana" w:hAnsi="Verdana" w:cs="Arial"/>
          <w:sz w:val="16"/>
          <w:szCs w:val="16"/>
        </w:rPr>
        <w:t xml:space="preserve">, </w:t>
      </w:r>
      <w:proofErr w:type="spellStart"/>
      <w:r w:rsidRPr="00313FCC">
        <w:rPr>
          <w:rFonts w:ascii="Verdana" w:hAnsi="Verdana" w:cs="Arial"/>
          <w:sz w:val="16"/>
          <w:szCs w:val="16"/>
        </w:rPr>
        <w:t>C_Invoice</w:t>
      </w:r>
      <w:proofErr w:type="spellEnd"/>
      <w:r w:rsidRPr="00313FCC">
        <w:rPr>
          <w:rFonts w:ascii="Verdana" w:hAnsi="Verdana" w:cs="Arial"/>
          <w:sz w:val="16"/>
          <w:szCs w:val="16"/>
        </w:rPr>
        <w:t xml:space="preserve"> and </w:t>
      </w:r>
      <w:proofErr w:type="spellStart"/>
      <w:r w:rsidRPr="00313FCC">
        <w:rPr>
          <w:rFonts w:ascii="Verdana" w:hAnsi="Verdana" w:cs="Arial"/>
          <w:sz w:val="16"/>
          <w:szCs w:val="16"/>
        </w:rPr>
        <w:t>C_CustomerReturnItemQry</w:t>
      </w:r>
      <w:proofErr w:type="spellEnd"/>
      <w:r w:rsidRPr="00313FCC">
        <w:rPr>
          <w:rFonts w:ascii="Verdana" w:hAnsi="Verdana" w:cs="Arial"/>
          <w:sz w:val="16"/>
          <w:szCs w:val="16"/>
        </w:rPr>
        <w:t>.</w:t>
      </w:r>
    </w:p>
    <w:p w14:paraId="7EF6165B" w14:textId="77777777"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Handling SAP standard Fiori reporting apps like Sales Performance Overview (F0463) and Sales Order Items by Status (F0363).</w:t>
      </w:r>
    </w:p>
    <w:p w14:paraId="0C631FA5" w14:textId="2B575E4D" w:rsidR="0090286B" w:rsidRPr="00313FCC" w:rsidRDefault="0090286B"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 xml:space="preserve">Created SAP custom Fiori App for steel production and sales details information.  </w:t>
      </w:r>
    </w:p>
    <w:p w14:paraId="70A4C364" w14:textId="764D0FCA" w:rsidR="003539D6"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Analyzing the functional specifications and coming up with estimated time and efforts required for the custom developments.</w:t>
      </w:r>
    </w:p>
    <w:p w14:paraId="2FA9BF04" w14:textId="77777777"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Preparation of Technical Specifications</w:t>
      </w:r>
    </w:p>
    <w:p w14:paraId="2C319A1C" w14:textId="77777777"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Preparation of Test data for Unit testing, Assembly testing and functional Acceptance testing</w:t>
      </w:r>
    </w:p>
    <w:p w14:paraId="05F1FBEB" w14:textId="77777777"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Partner connectivity testing, Cutover activities and Hypercare</w:t>
      </w:r>
    </w:p>
    <w:p w14:paraId="2CE69F4B" w14:textId="6719F0FB"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Enhancement of SAP master data to accommodate custom fields required for Business Partners</w:t>
      </w:r>
    </w:p>
    <w:p w14:paraId="2679C3FC" w14:textId="73A8D56C"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Creation of custom output types to trigger based on line item data.</w:t>
      </w:r>
    </w:p>
    <w:p w14:paraId="286055D1" w14:textId="0EB5E898"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Enhancing Sales Orders and Purchase Orders to hold customer/Vendor related data.</w:t>
      </w:r>
    </w:p>
    <w:p w14:paraId="44214237" w14:textId="2917BCE2"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Creation and Maintenance of Condition records to auto trigger the output.</w:t>
      </w:r>
    </w:p>
    <w:p w14:paraId="4AF606CE" w14:textId="77777777"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Creation and Maintenance of Partner profiles</w:t>
      </w:r>
    </w:p>
    <w:p w14:paraId="5948ADF9" w14:textId="77777777"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Preparing Technical designs from given Functional Specifications</w:t>
      </w:r>
    </w:p>
    <w:p w14:paraId="47CB78F0" w14:textId="77777777"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Coding and development of RICEFW objects as per company standards in SD and MM modules</w:t>
      </w:r>
    </w:p>
    <w:p w14:paraId="5263270F" w14:textId="77777777" w:rsidR="000B79F8"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Expertise in using SAP development tools such as ABAP Workbench, Eclipse, and HANA Studio</w:t>
      </w:r>
    </w:p>
    <w:p w14:paraId="182F9AEC" w14:textId="074B2FBE" w:rsidR="000B79F8"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Experience in debugging and troubleshooting SAP S4/HANA ABAP code</w:t>
      </w:r>
    </w:p>
    <w:p w14:paraId="5B200C95" w14:textId="77777777"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Enhancing standard transactions as per Business requirements using Badi</w:t>
      </w:r>
    </w:p>
    <w:p w14:paraId="778F913C" w14:textId="77777777"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Configuring Partner profiles, RFC destinations, and IDoc's for data communication</w:t>
      </w:r>
    </w:p>
    <w:p w14:paraId="2365C25D" w14:textId="41204842" w:rsidR="006C5F3E"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Involved in development of Interfaces using BDC for creating Master data.</w:t>
      </w:r>
    </w:p>
    <w:p w14:paraId="0E80DA81" w14:textId="509A6115" w:rsidR="00DA2FC8"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worked on Report Programming, Dialog programming, Data Dictionary as well as SAP technologies such as: RFC, ALV, IDOCS, BDC,</w:t>
      </w:r>
      <w:r w:rsidR="002464BB" w:rsidRPr="00313FCC">
        <w:rPr>
          <w:rFonts w:ascii="Verdana" w:hAnsi="Verdana" w:cs="Arial"/>
          <w:sz w:val="16"/>
          <w:szCs w:val="16"/>
        </w:rPr>
        <w:t xml:space="preserve"> BAPI, BDT, BRF/BRF+, SAP </w:t>
      </w:r>
      <w:proofErr w:type="spellStart"/>
      <w:r w:rsidR="002464BB" w:rsidRPr="00313FCC">
        <w:rPr>
          <w:rFonts w:ascii="Verdana" w:hAnsi="Verdana" w:cs="Arial"/>
          <w:sz w:val="16"/>
          <w:szCs w:val="16"/>
        </w:rPr>
        <w:t>Smartforms</w:t>
      </w:r>
      <w:proofErr w:type="spellEnd"/>
    </w:p>
    <w:p w14:paraId="7CC1B47A" w14:textId="77777777" w:rsidR="00203794"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Proficient in creating, scheduling, and assigning maintenance and work orders for equipment and assets</w:t>
      </w:r>
    </w:p>
    <w:p w14:paraId="2E35B4D7" w14:textId="41C6140D" w:rsidR="00203794" w:rsidRPr="00313FCC" w:rsidRDefault="297BEBA4" w:rsidP="0090286B">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Configured and customized the SAP Customer Service module to enhance customer satisfaction and streamline service processes</w:t>
      </w:r>
    </w:p>
    <w:p w14:paraId="5D677425" w14:textId="77777777" w:rsidR="00203794" w:rsidRPr="00313FCC" w:rsidRDefault="297BEBA4" w:rsidP="00203794">
      <w:pPr>
        <w:numPr>
          <w:ilvl w:val="0"/>
          <w:numId w:val="2"/>
        </w:numPr>
        <w:spacing w:after="0" w:line="240" w:lineRule="auto"/>
        <w:ind w:left="432"/>
        <w:rPr>
          <w:rFonts w:ascii="Verdana" w:hAnsi="Verdana" w:cs="Arial"/>
          <w:sz w:val="16"/>
          <w:szCs w:val="16"/>
        </w:rPr>
      </w:pPr>
      <w:r w:rsidRPr="00313FCC">
        <w:rPr>
          <w:rFonts w:ascii="Verdana" w:hAnsi="Verdana" w:cs="Arial"/>
          <w:sz w:val="16"/>
          <w:szCs w:val="16"/>
        </w:rPr>
        <w:t>Experienced in managing customer complaints and inquiries, service requests, and repairs to ensure timely resolution</w:t>
      </w:r>
    </w:p>
    <w:p w14:paraId="70D4CF40" w14:textId="77777777" w:rsidR="003539D6" w:rsidRPr="00313FCC" w:rsidRDefault="003539D6" w:rsidP="00203794">
      <w:pPr>
        <w:spacing w:after="0" w:line="240" w:lineRule="auto"/>
        <w:ind w:left="432"/>
        <w:jc w:val="both"/>
        <w:rPr>
          <w:rFonts w:ascii="Verdana" w:hAnsi="Verdana" w:cs="Arial"/>
          <w:sz w:val="16"/>
          <w:szCs w:val="16"/>
        </w:rPr>
      </w:pPr>
    </w:p>
    <w:p w14:paraId="1BEDB343" w14:textId="77777777" w:rsidR="00C8215C" w:rsidRPr="00313FCC" w:rsidRDefault="00C8215C" w:rsidP="0028151E">
      <w:pPr>
        <w:pStyle w:val="NoSpacing"/>
        <w:rPr>
          <w:rFonts w:ascii="Verdana" w:hAnsi="Verdana" w:cs="Verdana"/>
          <w:b/>
          <w:sz w:val="16"/>
          <w:szCs w:val="16"/>
        </w:rPr>
      </w:pPr>
    </w:p>
    <w:p w14:paraId="2F1FB446" w14:textId="05970648" w:rsidR="00A62570" w:rsidRPr="00313FCC" w:rsidRDefault="00A62570" w:rsidP="0028151E">
      <w:pPr>
        <w:pStyle w:val="NoSpacing"/>
        <w:rPr>
          <w:rFonts w:ascii="Verdana" w:hAnsi="Verdana" w:cs="Verdana"/>
          <w:b/>
          <w:sz w:val="16"/>
          <w:szCs w:val="16"/>
        </w:rPr>
      </w:pPr>
      <w:r w:rsidRPr="00313FCC">
        <w:rPr>
          <w:rFonts w:ascii="Verdana" w:hAnsi="Verdana" w:cs="Verdana"/>
          <w:b/>
          <w:sz w:val="16"/>
          <w:szCs w:val="16"/>
        </w:rPr>
        <w:t xml:space="preserve">Client         </w:t>
      </w:r>
      <w:r w:rsidR="00391B42" w:rsidRPr="00313FCC">
        <w:rPr>
          <w:rFonts w:ascii="Verdana" w:hAnsi="Verdana" w:cs="Verdana"/>
          <w:b/>
          <w:sz w:val="16"/>
          <w:szCs w:val="16"/>
        </w:rPr>
        <w:t xml:space="preserve"> </w:t>
      </w:r>
      <w:proofErr w:type="gramStart"/>
      <w:r w:rsidR="00391B42" w:rsidRPr="00313FCC">
        <w:rPr>
          <w:rFonts w:ascii="Verdana" w:hAnsi="Verdana" w:cs="Verdana"/>
          <w:b/>
          <w:sz w:val="16"/>
          <w:szCs w:val="16"/>
        </w:rPr>
        <w:t xml:space="preserve"> </w:t>
      </w:r>
      <w:r w:rsidRPr="00313FCC">
        <w:rPr>
          <w:rFonts w:ascii="Verdana" w:hAnsi="Verdana" w:cs="Verdana"/>
          <w:b/>
          <w:sz w:val="16"/>
          <w:szCs w:val="16"/>
        </w:rPr>
        <w:t xml:space="preserve"> </w:t>
      </w:r>
      <w:r w:rsidR="003539D6" w:rsidRPr="00313FCC">
        <w:rPr>
          <w:rFonts w:ascii="Verdana" w:hAnsi="Verdana" w:cs="Verdana"/>
          <w:b/>
          <w:sz w:val="16"/>
          <w:szCs w:val="16"/>
        </w:rPr>
        <w:t>:</w:t>
      </w:r>
      <w:proofErr w:type="gramEnd"/>
      <w:r w:rsidR="003539D6" w:rsidRPr="00313FCC">
        <w:rPr>
          <w:rFonts w:ascii="Verdana" w:hAnsi="Verdana" w:cs="Verdana"/>
          <w:b/>
          <w:sz w:val="16"/>
          <w:szCs w:val="16"/>
        </w:rPr>
        <w:t xml:space="preserve"> </w:t>
      </w:r>
      <w:r w:rsidR="004338CD">
        <w:rPr>
          <w:rFonts w:ascii="Verdana" w:hAnsi="Verdana" w:cs="Verdana"/>
          <w:b/>
          <w:sz w:val="16"/>
          <w:szCs w:val="16"/>
        </w:rPr>
        <w:t>REC Silicon, WA</w:t>
      </w:r>
      <w:r w:rsidRPr="00313FCC">
        <w:rPr>
          <w:rFonts w:ascii="Verdana" w:hAnsi="Verdana" w:cs="Verdana"/>
          <w:b/>
          <w:sz w:val="16"/>
          <w:szCs w:val="16"/>
        </w:rPr>
        <w:tab/>
      </w:r>
    </w:p>
    <w:p w14:paraId="6E53BC2A" w14:textId="48F7109D" w:rsidR="00A62570" w:rsidRPr="00313FCC" w:rsidRDefault="00A62570" w:rsidP="0028151E">
      <w:pPr>
        <w:pStyle w:val="NoSpacing"/>
        <w:rPr>
          <w:rFonts w:ascii="Verdana" w:hAnsi="Verdana" w:cs="Verdana"/>
          <w:b/>
          <w:sz w:val="16"/>
          <w:szCs w:val="16"/>
        </w:rPr>
      </w:pPr>
      <w:r w:rsidRPr="00313FCC">
        <w:rPr>
          <w:rFonts w:ascii="Verdana" w:hAnsi="Verdana" w:cs="Verdana"/>
          <w:b/>
          <w:sz w:val="16"/>
          <w:szCs w:val="16"/>
        </w:rPr>
        <w:t xml:space="preserve">Role       </w:t>
      </w:r>
      <w:r w:rsidR="00391B42" w:rsidRPr="00313FCC">
        <w:rPr>
          <w:rFonts w:ascii="Verdana" w:hAnsi="Verdana" w:cs="Verdana"/>
          <w:b/>
          <w:sz w:val="16"/>
          <w:szCs w:val="16"/>
        </w:rPr>
        <w:t xml:space="preserve">       </w:t>
      </w:r>
      <w:r w:rsidR="003539D6" w:rsidRPr="00313FCC">
        <w:rPr>
          <w:rFonts w:ascii="Verdana" w:hAnsi="Verdana" w:cs="Verdana"/>
          <w:b/>
          <w:sz w:val="16"/>
          <w:szCs w:val="16"/>
        </w:rPr>
        <w:t xml:space="preserve">: </w:t>
      </w:r>
      <w:r w:rsidR="006C5F3E" w:rsidRPr="00313FCC">
        <w:rPr>
          <w:rFonts w:ascii="Verdana" w:hAnsi="Verdana" w:cs="Verdana"/>
          <w:b/>
          <w:sz w:val="16"/>
          <w:szCs w:val="16"/>
        </w:rPr>
        <w:t xml:space="preserve">SAP S/4 </w:t>
      </w:r>
      <w:r w:rsidR="007B5336" w:rsidRPr="00313FCC">
        <w:rPr>
          <w:rFonts w:ascii="Verdana" w:hAnsi="Verdana" w:cs="Verdana"/>
          <w:b/>
          <w:sz w:val="16"/>
          <w:szCs w:val="16"/>
        </w:rPr>
        <w:t>Hana ABAP/SD Techno-Functional</w:t>
      </w:r>
      <w:r w:rsidR="005042DC" w:rsidRPr="00313FCC">
        <w:rPr>
          <w:rFonts w:ascii="Verdana" w:hAnsi="Verdana" w:cs="Verdana"/>
          <w:b/>
          <w:sz w:val="16"/>
          <w:szCs w:val="16"/>
        </w:rPr>
        <w:t xml:space="preserve"> </w:t>
      </w:r>
      <w:r w:rsidRPr="00313FCC">
        <w:rPr>
          <w:rFonts w:ascii="Verdana" w:hAnsi="Verdana" w:cs="Verdana"/>
          <w:b/>
          <w:sz w:val="16"/>
          <w:szCs w:val="16"/>
        </w:rPr>
        <w:t xml:space="preserve">Consultant     </w:t>
      </w:r>
    </w:p>
    <w:p w14:paraId="3C2AA914" w14:textId="688138EB" w:rsidR="00C8215C" w:rsidRPr="00313FCC" w:rsidRDefault="00A62570" w:rsidP="0028151E">
      <w:pPr>
        <w:pStyle w:val="NoSpacing"/>
        <w:rPr>
          <w:rFonts w:ascii="Verdana" w:hAnsi="Verdana" w:cs="Verdana"/>
          <w:b/>
          <w:sz w:val="16"/>
          <w:szCs w:val="16"/>
        </w:rPr>
      </w:pPr>
      <w:r w:rsidRPr="00313FCC">
        <w:rPr>
          <w:rFonts w:ascii="Verdana" w:hAnsi="Verdana" w:cs="Verdana"/>
          <w:b/>
          <w:sz w:val="16"/>
          <w:szCs w:val="16"/>
        </w:rPr>
        <w:t xml:space="preserve">Duration     </w:t>
      </w:r>
      <w:r w:rsidR="00391B42" w:rsidRPr="00313FCC">
        <w:rPr>
          <w:rFonts w:ascii="Verdana" w:hAnsi="Verdana" w:cs="Verdana"/>
          <w:b/>
          <w:sz w:val="16"/>
          <w:szCs w:val="16"/>
        </w:rPr>
        <w:t xml:space="preserve">  </w:t>
      </w:r>
      <w:r w:rsidRPr="00313FCC">
        <w:rPr>
          <w:rFonts w:ascii="Verdana" w:hAnsi="Verdana" w:cs="Verdana"/>
          <w:b/>
          <w:sz w:val="16"/>
          <w:szCs w:val="16"/>
        </w:rPr>
        <w:t xml:space="preserve">: </w:t>
      </w:r>
      <w:r w:rsidR="00930C11" w:rsidRPr="00313FCC">
        <w:rPr>
          <w:rFonts w:ascii="Verdana" w:hAnsi="Verdana" w:cs="Verdana"/>
          <w:b/>
          <w:sz w:val="16"/>
          <w:szCs w:val="16"/>
        </w:rPr>
        <w:t>Oct 201</w:t>
      </w:r>
      <w:r w:rsidR="006C5F3E" w:rsidRPr="00313FCC">
        <w:rPr>
          <w:rFonts w:ascii="Verdana" w:hAnsi="Verdana" w:cs="Verdana"/>
          <w:b/>
          <w:sz w:val="16"/>
          <w:szCs w:val="16"/>
        </w:rPr>
        <w:t>6</w:t>
      </w:r>
      <w:r w:rsidR="00930C11" w:rsidRPr="00313FCC">
        <w:rPr>
          <w:rFonts w:ascii="Verdana" w:hAnsi="Verdana" w:cs="Verdana"/>
          <w:b/>
          <w:sz w:val="16"/>
          <w:szCs w:val="16"/>
        </w:rPr>
        <w:t xml:space="preserve">– </w:t>
      </w:r>
      <w:r w:rsidR="006C5F3E" w:rsidRPr="00313FCC">
        <w:rPr>
          <w:rFonts w:ascii="Verdana" w:hAnsi="Verdana" w:cs="Verdana"/>
          <w:b/>
          <w:sz w:val="16"/>
          <w:szCs w:val="16"/>
        </w:rPr>
        <w:t>Nov</w:t>
      </w:r>
      <w:r w:rsidR="00930C11" w:rsidRPr="00313FCC">
        <w:rPr>
          <w:rFonts w:ascii="Verdana" w:hAnsi="Verdana" w:cs="Verdana"/>
          <w:b/>
          <w:sz w:val="16"/>
          <w:szCs w:val="16"/>
        </w:rPr>
        <w:t xml:space="preserve"> 201</w:t>
      </w:r>
      <w:r w:rsidR="006C5F3E" w:rsidRPr="00313FCC">
        <w:rPr>
          <w:rFonts w:ascii="Verdana" w:hAnsi="Verdana" w:cs="Verdana"/>
          <w:b/>
          <w:sz w:val="16"/>
          <w:szCs w:val="16"/>
        </w:rPr>
        <w:t>8</w:t>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p>
    <w:p w14:paraId="123FE13E" w14:textId="3C0BE177" w:rsidR="00B36A13" w:rsidRPr="00313FCC" w:rsidRDefault="00A62570" w:rsidP="002B734D">
      <w:pPr>
        <w:pStyle w:val="NoSpacing"/>
        <w:rPr>
          <w:rFonts w:ascii="Verdana" w:hAnsi="Verdana" w:cs="Verdana"/>
          <w:b/>
          <w:sz w:val="16"/>
          <w:szCs w:val="16"/>
          <w:u w:val="single"/>
        </w:rPr>
      </w:pPr>
      <w:r w:rsidRPr="00313FCC">
        <w:rPr>
          <w:rFonts w:ascii="Verdana" w:hAnsi="Verdana" w:cs="Verdana"/>
          <w:b/>
          <w:sz w:val="16"/>
          <w:szCs w:val="16"/>
          <w:u w:val="single"/>
        </w:rPr>
        <w:t>Responsibilities:</w:t>
      </w:r>
    </w:p>
    <w:p w14:paraId="2ED56F11" w14:textId="77777777" w:rsidR="002B734D" w:rsidRPr="00313FCC" w:rsidRDefault="002B734D" w:rsidP="002B734D">
      <w:pPr>
        <w:pStyle w:val="NoSpacing"/>
        <w:rPr>
          <w:rFonts w:ascii="Verdana" w:hAnsi="Verdana" w:cs="Verdana"/>
          <w:b/>
          <w:sz w:val="16"/>
          <w:szCs w:val="16"/>
          <w:u w:val="single"/>
        </w:rPr>
      </w:pPr>
    </w:p>
    <w:p w14:paraId="720907B2"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Involve in BBP.</w:t>
      </w:r>
    </w:p>
    <w:p w14:paraId="5F79237C"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Configured complete SD Org structure and Baseline configuration which includes all determination procedures.</w:t>
      </w:r>
    </w:p>
    <w:p w14:paraId="485BF5AD"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Used ACTIVATE Methodology to Implement S/4HANA</w:t>
      </w:r>
    </w:p>
    <w:p w14:paraId="0AECB8C8"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Configure Credit Management &amp; Configure customer specific requirement.</w:t>
      </w:r>
    </w:p>
    <w:p w14:paraId="36797659"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Configured Sales document types, item categories and schedule line categories.</w:t>
      </w:r>
    </w:p>
    <w:p w14:paraId="6CBDF5D1"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Configured Revenue account &amp; Output determination.</w:t>
      </w:r>
    </w:p>
    <w:p w14:paraId="4E8C49B0"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Configure different pricing procedures.</w:t>
      </w:r>
    </w:p>
    <w:p w14:paraId="76F3BB07"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Configure Third Party process, consignment process, IPO, stock transfer process.</w:t>
      </w:r>
    </w:p>
    <w:p w14:paraId="7F5AF06D"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Configured Availability check and Transfer of requirements.</w:t>
      </w:r>
    </w:p>
    <w:p w14:paraId="5EC69396"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Configured Order to cash process.</w:t>
      </w:r>
    </w:p>
    <w:p w14:paraId="0318C36D"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Involved in Post go live support activities</w:t>
      </w:r>
    </w:p>
    <w:p w14:paraId="680DEF95"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Working on system integration testing, performance testing and UAT.</w:t>
      </w:r>
    </w:p>
    <w:p w14:paraId="7F443929" w14:textId="77777777" w:rsidR="007B5336" w:rsidRPr="00313FCC" w:rsidRDefault="007B5336" w:rsidP="007B5336">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Conducting end user trainings.</w:t>
      </w:r>
    </w:p>
    <w:p w14:paraId="37B0C32B" w14:textId="430819FB"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Analyzing the functional specifications and coming up with estimated time and efforts required for the custom developments.</w:t>
      </w:r>
    </w:p>
    <w:p w14:paraId="133C1294"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Assist functional team with technical direction to design high quality solutions.</w:t>
      </w:r>
    </w:p>
    <w:p w14:paraId="073708B5"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Code, Test and Develop ABAP RICEF objects and modifications based upon prepared specifications.</w:t>
      </w:r>
    </w:p>
    <w:p w14:paraId="6555ACEB"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Research SAP/OSS notes to resolve issues.</w:t>
      </w:r>
    </w:p>
    <w:p w14:paraId="22D7A7CD"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Assist in identifying and resolving SAP issues across multiple functional areas.</w:t>
      </w:r>
    </w:p>
    <w:p w14:paraId="6F4673E6" w14:textId="77777777" w:rsidR="0025460F"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Resolve issues with programs that are causing system performance problems.</w:t>
      </w:r>
    </w:p>
    <w:p w14:paraId="7CD940C7"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Implemented inbound file interfaces for creating contingency sales orders and customer cash payments. </w:t>
      </w:r>
    </w:p>
    <w:p w14:paraId="359706CF" w14:textId="5DA0B0B2"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Implemented outbound file interfaces contingency sales order, material master, vendor master, Bill of Materials (BOM), pricing conditions reading change pointers.</w:t>
      </w:r>
    </w:p>
    <w:p w14:paraId="7DECF80E"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Implemented </w:t>
      </w:r>
      <w:proofErr w:type="spellStart"/>
      <w:r w:rsidRPr="00313FCC">
        <w:rPr>
          <w:rFonts w:ascii="Verdana" w:hAnsi="Verdana" w:cs="Arial"/>
          <w:sz w:val="16"/>
          <w:szCs w:val="16"/>
        </w:rPr>
        <w:t>BAdi’s</w:t>
      </w:r>
      <w:proofErr w:type="spellEnd"/>
      <w:r w:rsidRPr="00313FCC">
        <w:rPr>
          <w:rFonts w:ascii="Verdana" w:hAnsi="Verdana" w:cs="Arial"/>
          <w:sz w:val="16"/>
          <w:szCs w:val="16"/>
        </w:rPr>
        <w:t xml:space="preserve"> &amp; Implicit enhancement points for implementing additional validations in change pointer for Material master, Vendor master, Classes &amp; Characteristics.</w:t>
      </w:r>
    </w:p>
    <w:p w14:paraId="06F52E85"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Implemented explicit enhancements for Automatic batch numbering &amp; Auto batch classification in MIGO.</w:t>
      </w:r>
    </w:p>
    <w:p w14:paraId="07065A7E"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Developed editable ALV reports for Dashboard such as STR List, STO List, Delivery, Shipment List.</w:t>
      </w:r>
    </w:p>
    <w:p w14:paraId="19CA53C4"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Implemented an explicit enhancement for additional validations, while performing material transfer posting.</w:t>
      </w:r>
    </w:p>
    <w:p w14:paraId="01FC3E54"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Developed Module pool screens for Mixed split platter, Mass Re-packing Handheld. </w:t>
      </w:r>
    </w:p>
    <w:p w14:paraId="44EFD1DD"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Enhanced standard transaction MB52 for adding Fixed Bin in selection screen &amp; in ALV output. </w:t>
      </w:r>
    </w:p>
    <w:p w14:paraId="3F52F1B7"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Implemented an implicit enhancement in Web Dynpro to restrict the tax code based on country in SRM shopping cart.</w:t>
      </w:r>
    </w:p>
    <w:p w14:paraId="6C0FCF92" w14:textId="7EFB69E6"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 xml:space="preserve">Implemented </w:t>
      </w:r>
      <w:proofErr w:type="spellStart"/>
      <w:r w:rsidRPr="00313FCC">
        <w:rPr>
          <w:rFonts w:ascii="Verdana" w:hAnsi="Verdana" w:cs="Arial"/>
          <w:sz w:val="16"/>
          <w:szCs w:val="16"/>
        </w:rPr>
        <w:t>BAdi</w:t>
      </w:r>
      <w:proofErr w:type="spellEnd"/>
      <w:r w:rsidRPr="00313FCC">
        <w:rPr>
          <w:rFonts w:ascii="Verdana" w:hAnsi="Verdana" w:cs="Arial"/>
          <w:sz w:val="16"/>
          <w:szCs w:val="16"/>
        </w:rPr>
        <w:t xml:space="preserve"> for validations in SRM Shopping cart created with reference to central contract and to copy SRM central contract into terms to shopping cart.</w:t>
      </w:r>
    </w:p>
    <w:p w14:paraId="54AF3F05" w14:textId="77777777"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Expertise in using SAP development tools such as ABAP Workbench, Eclipse, and HANA Studio</w:t>
      </w:r>
    </w:p>
    <w:p w14:paraId="093AC750" w14:textId="77777777"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Ability to design and develop SAP S4/HANA extensions using SAP Fiori, SAPUI5, and OData services</w:t>
      </w:r>
    </w:p>
    <w:p w14:paraId="2EFD0415" w14:textId="25C80AFF"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with SAP S4/HANA integration technologies such as SAP PI/PO, SAP Cloud Platform Integration, and SAP Open Connectors</w:t>
      </w:r>
    </w:p>
    <w:p w14:paraId="065AA3CB" w14:textId="3C7EA21B" w:rsidR="00DA2FC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lastRenderedPageBreak/>
        <w:t xml:space="preserve">worked on Report Programming, Dialog programming, Data Dictionary as well as SAP technologies such as: RFC, ALV, </w:t>
      </w:r>
      <w:r w:rsidR="002464BB" w:rsidRPr="00313FCC">
        <w:rPr>
          <w:rFonts w:ascii="Verdana" w:hAnsi="Verdana" w:cs="Arial"/>
          <w:sz w:val="16"/>
          <w:szCs w:val="16"/>
        </w:rPr>
        <w:t xml:space="preserve">IDOCS, BDC, BAPI, and SAP </w:t>
      </w:r>
      <w:proofErr w:type="spellStart"/>
      <w:r w:rsidR="002464BB" w:rsidRPr="00313FCC">
        <w:rPr>
          <w:rFonts w:ascii="Verdana" w:hAnsi="Verdana" w:cs="Arial"/>
          <w:sz w:val="16"/>
          <w:szCs w:val="16"/>
        </w:rPr>
        <w:t>Smartforms</w:t>
      </w:r>
      <w:proofErr w:type="spellEnd"/>
    </w:p>
    <w:p w14:paraId="61946BF7" w14:textId="285BAC6A" w:rsidR="000B79F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 in debugging and troubleshooting SAP S4/HANA ABAP code</w:t>
      </w:r>
    </w:p>
    <w:p w14:paraId="359B08EE"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Coordinated with Business users and development Team Members to understand Business Requirements</w:t>
      </w:r>
    </w:p>
    <w:p w14:paraId="2F42C211"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Performed build, unit &amp; component testing.</w:t>
      </w:r>
    </w:p>
    <w:p w14:paraId="2F1BC232" w14:textId="77777777"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Performed peer review &amp; quality reviews.</w:t>
      </w:r>
    </w:p>
    <w:p w14:paraId="56F5BE98" w14:textId="6C461168" w:rsidR="003539D6"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Prepared Technical Documents (TD), Unit Test Documents (UTD), Technical Component test(TCT) documents.</w:t>
      </w:r>
    </w:p>
    <w:p w14:paraId="3D619619" w14:textId="77777777" w:rsidR="00DA2FC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Proficient in configuring and customizing the SAP Customer Service module</w:t>
      </w:r>
    </w:p>
    <w:p w14:paraId="63C80ADB" w14:textId="77777777" w:rsidR="00DA2FC8" w:rsidRPr="00313FCC" w:rsidRDefault="297BEBA4" w:rsidP="00DA2FC8">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Experienced in managing customer complaints, service requests, and repairs</w:t>
      </w:r>
    </w:p>
    <w:p w14:paraId="2C9DC388" w14:textId="77777777" w:rsidR="003539D6" w:rsidRPr="00313FCC" w:rsidRDefault="003539D6" w:rsidP="003539D6">
      <w:pPr>
        <w:spacing w:before="20" w:afterLines="20" w:after="48"/>
        <w:rPr>
          <w:rFonts w:ascii="Verdana" w:hAnsi="Verdana" w:cs="Arial"/>
          <w:bCs/>
          <w:sz w:val="16"/>
          <w:szCs w:val="16"/>
        </w:rPr>
      </w:pPr>
    </w:p>
    <w:p w14:paraId="3B630AFA" w14:textId="61724B2F" w:rsidR="00A62570" w:rsidRPr="00313FCC" w:rsidRDefault="00A62570" w:rsidP="0028151E">
      <w:pPr>
        <w:pStyle w:val="NoSpacing"/>
        <w:rPr>
          <w:rFonts w:ascii="Verdana" w:hAnsi="Verdana" w:cs="Verdana"/>
          <w:b/>
          <w:sz w:val="16"/>
          <w:szCs w:val="16"/>
        </w:rPr>
      </w:pPr>
      <w:r w:rsidRPr="00313FCC">
        <w:rPr>
          <w:rFonts w:ascii="Verdana" w:hAnsi="Verdana" w:cs="Verdana"/>
          <w:b/>
          <w:sz w:val="16"/>
          <w:szCs w:val="16"/>
        </w:rPr>
        <w:t xml:space="preserve">Client         </w:t>
      </w:r>
      <w:proofErr w:type="gramStart"/>
      <w:r w:rsidRPr="00313FCC">
        <w:rPr>
          <w:rFonts w:ascii="Verdana" w:hAnsi="Verdana" w:cs="Verdana"/>
          <w:b/>
          <w:sz w:val="16"/>
          <w:szCs w:val="16"/>
        </w:rPr>
        <w:t xml:space="preserve">  </w:t>
      </w:r>
      <w:r w:rsidR="0025460F" w:rsidRPr="00313FCC">
        <w:rPr>
          <w:rFonts w:ascii="Verdana" w:hAnsi="Verdana" w:cs="Verdana"/>
          <w:b/>
          <w:sz w:val="16"/>
          <w:szCs w:val="16"/>
        </w:rPr>
        <w:t>:</w:t>
      </w:r>
      <w:proofErr w:type="gramEnd"/>
      <w:r w:rsidR="004338CD">
        <w:rPr>
          <w:rFonts w:ascii="Verdana" w:hAnsi="Verdana" w:cs="Verdana"/>
          <w:b/>
          <w:sz w:val="16"/>
          <w:szCs w:val="16"/>
        </w:rPr>
        <w:t xml:space="preserve"> Target,</w:t>
      </w:r>
      <w:r w:rsidR="004A04D4" w:rsidRPr="00313FCC">
        <w:rPr>
          <w:rFonts w:ascii="Verdana" w:hAnsi="Verdana" w:cs="Verdana"/>
          <w:b/>
          <w:sz w:val="16"/>
          <w:szCs w:val="16"/>
        </w:rPr>
        <w:t xml:space="preserve"> MN</w:t>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t xml:space="preserve">              </w:t>
      </w:r>
    </w:p>
    <w:p w14:paraId="61A8F91A" w14:textId="0BAC3577" w:rsidR="00A62570" w:rsidRPr="00313FCC" w:rsidRDefault="00A62570" w:rsidP="0028151E">
      <w:pPr>
        <w:pStyle w:val="NoSpacing"/>
        <w:rPr>
          <w:rFonts w:ascii="Verdana" w:hAnsi="Verdana" w:cs="Verdana"/>
          <w:b/>
          <w:sz w:val="16"/>
          <w:szCs w:val="16"/>
        </w:rPr>
      </w:pPr>
      <w:r w:rsidRPr="00313FCC">
        <w:rPr>
          <w:rFonts w:ascii="Verdana" w:hAnsi="Verdana" w:cs="Verdana"/>
          <w:b/>
          <w:sz w:val="16"/>
          <w:szCs w:val="16"/>
        </w:rPr>
        <w:t>Role             : SAP ABAP Consultant</w:t>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r>
      <w:r w:rsidRPr="00313FCC">
        <w:rPr>
          <w:rFonts w:ascii="Verdana" w:hAnsi="Verdana" w:cs="Verdana"/>
          <w:b/>
          <w:sz w:val="16"/>
          <w:szCs w:val="16"/>
        </w:rPr>
        <w:tab/>
        <w:t xml:space="preserve">         </w:t>
      </w:r>
    </w:p>
    <w:p w14:paraId="2A6943F2" w14:textId="1BF436CB" w:rsidR="00A62570" w:rsidRPr="00313FCC" w:rsidRDefault="00722116" w:rsidP="0028151E">
      <w:pPr>
        <w:pStyle w:val="NoSpacing"/>
        <w:rPr>
          <w:rFonts w:ascii="Verdana" w:hAnsi="Verdana" w:cs="Verdana"/>
          <w:b/>
          <w:sz w:val="16"/>
          <w:szCs w:val="16"/>
        </w:rPr>
      </w:pPr>
      <w:r w:rsidRPr="00313FCC">
        <w:rPr>
          <w:rFonts w:ascii="Verdana" w:hAnsi="Verdana" w:cs="Verdana"/>
          <w:b/>
          <w:sz w:val="16"/>
          <w:szCs w:val="16"/>
        </w:rPr>
        <w:t xml:space="preserve">Duration      : </w:t>
      </w:r>
      <w:r w:rsidR="00B06602" w:rsidRPr="00313FCC">
        <w:rPr>
          <w:rFonts w:ascii="Verdana" w:hAnsi="Verdana" w:cs="Verdana"/>
          <w:b/>
          <w:sz w:val="16"/>
          <w:szCs w:val="16"/>
        </w:rPr>
        <w:t>Jan</w:t>
      </w:r>
      <w:r w:rsidR="00930C11" w:rsidRPr="00313FCC">
        <w:rPr>
          <w:rFonts w:ascii="Verdana" w:hAnsi="Verdana" w:cs="Verdana"/>
          <w:b/>
          <w:sz w:val="16"/>
          <w:szCs w:val="16"/>
        </w:rPr>
        <w:t xml:space="preserve"> 201</w:t>
      </w:r>
      <w:r w:rsidR="004A04D4" w:rsidRPr="00313FCC">
        <w:rPr>
          <w:rFonts w:ascii="Verdana" w:hAnsi="Verdana" w:cs="Verdana"/>
          <w:b/>
          <w:sz w:val="16"/>
          <w:szCs w:val="16"/>
        </w:rPr>
        <w:t>3</w:t>
      </w:r>
      <w:r w:rsidR="00930C11" w:rsidRPr="00313FCC">
        <w:rPr>
          <w:rFonts w:ascii="Verdana" w:hAnsi="Verdana" w:cs="Verdana"/>
          <w:b/>
          <w:sz w:val="16"/>
          <w:szCs w:val="16"/>
        </w:rPr>
        <w:t xml:space="preserve"> - Oct 201</w:t>
      </w:r>
      <w:r w:rsidR="006C5F3E" w:rsidRPr="00313FCC">
        <w:rPr>
          <w:rFonts w:ascii="Verdana" w:hAnsi="Verdana" w:cs="Verdana"/>
          <w:b/>
          <w:sz w:val="16"/>
          <w:szCs w:val="16"/>
        </w:rPr>
        <w:t>6</w:t>
      </w:r>
    </w:p>
    <w:p w14:paraId="7343026C" w14:textId="77777777" w:rsidR="00C8215C" w:rsidRPr="00313FCC" w:rsidRDefault="00C8215C" w:rsidP="0028151E">
      <w:pPr>
        <w:pStyle w:val="NoSpacing"/>
        <w:rPr>
          <w:rFonts w:ascii="Verdana" w:hAnsi="Verdana" w:cs="Verdana"/>
          <w:b/>
          <w:sz w:val="16"/>
          <w:szCs w:val="16"/>
          <w:u w:val="single"/>
        </w:rPr>
      </w:pPr>
    </w:p>
    <w:p w14:paraId="108CC368" w14:textId="4D12BB0A" w:rsidR="0025460F" w:rsidRPr="00313FCC" w:rsidRDefault="00A62570" w:rsidP="0028151E">
      <w:pPr>
        <w:pStyle w:val="NoSpacing"/>
        <w:rPr>
          <w:rFonts w:ascii="Verdana" w:hAnsi="Verdana" w:cs="Verdana"/>
          <w:b/>
          <w:sz w:val="16"/>
          <w:szCs w:val="16"/>
          <w:u w:val="single"/>
        </w:rPr>
      </w:pPr>
      <w:r w:rsidRPr="00313FCC">
        <w:rPr>
          <w:rFonts w:ascii="Verdana" w:hAnsi="Verdana" w:cs="Verdana"/>
          <w:b/>
          <w:sz w:val="16"/>
          <w:szCs w:val="16"/>
          <w:u w:val="single"/>
        </w:rPr>
        <w:t>Responsibilities:</w:t>
      </w:r>
    </w:p>
    <w:p w14:paraId="629E3CA2" w14:textId="77777777" w:rsidR="002B734D" w:rsidRPr="00313FCC" w:rsidRDefault="002B734D" w:rsidP="0028151E">
      <w:pPr>
        <w:pStyle w:val="NoSpacing"/>
        <w:rPr>
          <w:rFonts w:ascii="Verdana" w:hAnsi="Verdana" w:cs="Verdana"/>
          <w:b/>
          <w:sz w:val="16"/>
          <w:szCs w:val="16"/>
          <w:u w:val="single"/>
        </w:rPr>
      </w:pPr>
    </w:p>
    <w:p w14:paraId="0331316B" w14:textId="77777777" w:rsidR="0025460F" w:rsidRPr="00313FCC" w:rsidRDefault="297BEBA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Preparing Technical Specifications, UTP and performing code reviews as per the coding standards defined and SAP best practices.</w:t>
      </w:r>
    </w:p>
    <w:p w14:paraId="11419809" w14:textId="77777777" w:rsidR="0025460F" w:rsidRPr="00313FCC" w:rsidRDefault="297BEBA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Code, Test and Develop ABAP RICEF objects and modifications based upon prepared specifications.</w:t>
      </w:r>
    </w:p>
    <w:p w14:paraId="1C7253A9" w14:textId="77777777" w:rsidR="0025460F" w:rsidRPr="00313FCC" w:rsidRDefault="297BEBA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Provide production support and technical assistance.</w:t>
      </w:r>
    </w:p>
    <w:p w14:paraId="69004253" w14:textId="77777777" w:rsidR="0025460F" w:rsidRPr="00313FCC" w:rsidRDefault="297BEBA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Troubleshoot, identify and resolve day to day problems that occur with programs or software.</w:t>
      </w:r>
    </w:p>
    <w:p w14:paraId="49FD5261" w14:textId="374A35FA" w:rsidR="0025460F" w:rsidRPr="00313FCC" w:rsidRDefault="297BEBA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Resolve issues with programs that are causing system performance problems.</w:t>
      </w:r>
    </w:p>
    <w:p w14:paraId="35058E4A" w14:textId="5E90F8D8" w:rsidR="00DA2FC8" w:rsidRPr="00313FCC" w:rsidRDefault="297BEBA4">
      <w:pPr>
        <w:numPr>
          <w:ilvl w:val="0"/>
          <w:numId w:val="2"/>
        </w:numPr>
        <w:spacing w:after="0" w:line="240" w:lineRule="auto"/>
        <w:ind w:left="360"/>
        <w:rPr>
          <w:rFonts w:ascii="Verdana" w:hAnsi="Verdana" w:cs="Arial"/>
          <w:sz w:val="16"/>
          <w:szCs w:val="16"/>
        </w:rPr>
      </w:pPr>
      <w:r w:rsidRPr="00313FCC">
        <w:rPr>
          <w:rFonts w:ascii="Verdana" w:hAnsi="Verdana" w:cs="Arial"/>
          <w:sz w:val="16"/>
          <w:szCs w:val="16"/>
        </w:rPr>
        <w:t>worked on Report Programming, Dialog programming, Data Dictionary as well as SAP technologies such as: RFC, ALV,</w:t>
      </w:r>
      <w:r w:rsidR="00C035A0" w:rsidRPr="00313FCC">
        <w:rPr>
          <w:rFonts w:ascii="Verdana" w:hAnsi="Verdana" w:cs="Arial"/>
          <w:sz w:val="16"/>
          <w:szCs w:val="16"/>
        </w:rPr>
        <w:t xml:space="preserve"> IDOCS, BDC, BAPI, BDT</w:t>
      </w:r>
      <w:r w:rsidR="002464BB" w:rsidRPr="00313FCC">
        <w:rPr>
          <w:rFonts w:ascii="Verdana" w:hAnsi="Verdana" w:cs="Arial"/>
          <w:sz w:val="16"/>
          <w:szCs w:val="16"/>
        </w:rPr>
        <w:t xml:space="preserve"> and SAP </w:t>
      </w:r>
      <w:proofErr w:type="spellStart"/>
      <w:r w:rsidR="002464BB" w:rsidRPr="00313FCC">
        <w:rPr>
          <w:rFonts w:ascii="Verdana" w:hAnsi="Verdana" w:cs="Arial"/>
          <w:sz w:val="16"/>
          <w:szCs w:val="16"/>
        </w:rPr>
        <w:t>Smartforms</w:t>
      </w:r>
      <w:proofErr w:type="spellEnd"/>
    </w:p>
    <w:p w14:paraId="164E201E" w14:textId="77777777" w:rsidR="003539D6" w:rsidRPr="00313FCC" w:rsidRDefault="003539D6" w:rsidP="0025460F">
      <w:pPr>
        <w:pStyle w:val="NoSpacing"/>
        <w:ind w:left="360" w:hanging="360"/>
        <w:rPr>
          <w:rFonts w:ascii="Verdana" w:hAnsi="Verdana" w:cs="Verdana"/>
          <w:b/>
          <w:sz w:val="16"/>
          <w:szCs w:val="16"/>
          <w:u w:val="single"/>
        </w:rPr>
      </w:pPr>
    </w:p>
    <w:p w14:paraId="10D4267F" w14:textId="3B7A4F9C" w:rsidR="003539D6" w:rsidRPr="00313FCC" w:rsidRDefault="003539D6" w:rsidP="002B734D">
      <w:pPr>
        <w:spacing w:after="0" w:line="240" w:lineRule="auto"/>
        <w:ind w:left="360" w:hanging="360"/>
        <w:jc w:val="both"/>
        <w:rPr>
          <w:rFonts w:ascii="Verdana" w:hAnsi="Verdana" w:cs="Verdana"/>
          <w:b/>
          <w:sz w:val="16"/>
          <w:szCs w:val="16"/>
          <w:u w:val="single"/>
        </w:rPr>
      </w:pPr>
      <w:r w:rsidRPr="00313FCC">
        <w:rPr>
          <w:rFonts w:ascii="Verdana" w:hAnsi="Verdana" w:cs="Verdana"/>
          <w:b/>
          <w:sz w:val="16"/>
          <w:szCs w:val="16"/>
          <w:u w:val="single"/>
        </w:rPr>
        <w:t>Contributions:</w:t>
      </w:r>
    </w:p>
    <w:p w14:paraId="35D589EA"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an editable ALV report to modify Proposal proposed by I2 and based on this create SAP documents; also have to perform reconciliation of the orders.</w:t>
      </w:r>
    </w:p>
    <w:p w14:paraId="5C189D30"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Time Phased Availability Report.</w:t>
      </w:r>
    </w:p>
    <w:p w14:paraId="375329B5"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Updating of planned purchase order when goods receipt is done.</w:t>
      </w:r>
    </w:p>
    <w:p w14:paraId="0C73D47B"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a new inbound IDoc to complete the preceding direct shipment.</w:t>
      </w:r>
    </w:p>
    <w:p w14:paraId="52AB3059"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Implemented a BAPI to set back the planned delivery time and the release date in the purchase requisition to the planned delivery time as proposed by I2.</w:t>
      </w:r>
    </w:p>
    <w:p w14:paraId="5FF44383" w14:textId="77777777" w:rsidR="00C8215C" w:rsidRPr="00313FCC" w:rsidRDefault="00C8215C" w:rsidP="0025460F">
      <w:pPr>
        <w:spacing w:after="0"/>
        <w:ind w:left="360" w:hanging="360"/>
        <w:rPr>
          <w:rFonts w:ascii="Verdana" w:hAnsi="Verdana" w:cs="Arial"/>
          <w:b/>
          <w:sz w:val="16"/>
          <w:szCs w:val="16"/>
        </w:rPr>
      </w:pPr>
    </w:p>
    <w:p w14:paraId="74610931" w14:textId="5B978C75" w:rsidR="0025460F" w:rsidRPr="00313FCC" w:rsidRDefault="0025460F" w:rsidP="0025460F">
      <w:pPr>
        <w:spacing w:after="0"/>
        <w:ind w:left="360" w:hanging="360"/>
        <w:rPr>
          <w:rFonts w:ascii="Verdana" w:hAnsi="Verdana" w:cs="Arial"/>
          <w:sz w:val="16"/>
          <w:szCs w:val="16"/>
        </w:rPr>
      </w:pPr>
      <w:r w:rsidRPr="00313FCC">
        <w:rPr>
          <w:rFonts w:ascii="Verdana" w:hAnsi="Verdana" w:cs="Arial"/>
          <w:b/>
          <w:sz w:val="16"/>
          <w:szCs w:val="16"/>
        </w:rPr>
        <w:t>One Planning Layer</w:t>
      </w:r>
      <w:r w:rsidRPr="00313FCC">
        <w:rPr>
          <w:rFonts w:ascii="Verdana" w:hAnsi="Verdana" w:cs="Arial"/>
          <w:sz w:val="16"/>
          <w:szCs w:val="16"/>
        </w:rPr>
        <w:t xml:space="preserve"> (Developed in Object oriented ABAP) </w:t>
      </w:r>
    </w:p>
    <w:p w14:paraId="49AA9DFA"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One Planning Layer (OPL) is a concept where there is only one place to perform customer demand - manufacturing supply matching, in a supply chain planning engine.</w:t>
      </w:r>
    </w:p>
    <w:p w14:paraId="317B5F5B"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Implemented an implicit enhancement to create planned purchase requisitions and purchase orders.</w:t>
      </w:r>
    </w:p>
    <w:p w14:paraId="6505F03C"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Performing reconciliation by update purchase requisitions quantity, while converting purchase requisitions to purchase orders.</w:t>
      </w:r>
    </w:p>
    <w:p w14:paraId="2FDE2742"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Updating of planned purchase order when goods receipt is done.</w:t>
      </w:r>
    </w:p>
    <w:p w14:paraId="2AF6DD61" w14:textId="77777777" w:rsidR="00C8215C" w:rsidRPr="00313FCC" w:rsidRDefault="00C8215C" w:rsidP="0025460F">
      <w:pPr>
        <w:spacing w:after="0"/>
        <w:ind w:left="360" w:hanging="360"/>
        <w:rPr>
          <w:rFonts w:ascii="Verdana" w:hAnsi="Verdana" w:cs="Arial"/>
          <w:b/>
          <w:sz w:val="16"/>
          <w:szCs w:val="16"/>
        </w:rPr>
      </w:pPr>
    </w:p>
    <w:p w14:paraId="7894D34F" w14:textId="1C05F0E2" w:rsidR="0025460F" w:rsidRPr="00313FCC" w:rsidRDefault="0025460F" w:rsidP="0025460F">
      <w:pPr>
        <w:spacing w:after="0"/>
        <w:ind w:left="360" w:hanging="360"/>
        <w:rPr>
          <w:rFonts w:ascii="Verdana" w:hAnsi="Verdana" w:cs="Arial"/>
          <w:b/>
          <w:sz w:val="16"/>
          <w:szCs w:val="16"/>
        </w:rPr>
      </w:pPr>
      <w:r w:rsidRPr="00313FCC">
        <w:rPr>
          <w:rFonts w:ascii="Verdana" w:hAnsi="Verdana" w:cs="Arial"/>
          <w:b/>
          <w:sz w:val="16"/>
          <w:szCs w:val="16"/>
        </w:rPr>
        <w:t>Scheduling</w:t>
      </w:r>
    </w:p>
    <w:p w14:paraId="007B70B8"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Scheduling application, which will ensure that the open order book from a customer/material is always aligned (date &amp; quantity) with the latest forecast received with as little user effort and order changes as possible.</w:t>
      </w:r>
    </w:p>
    <w:p w14:paraId="1A9FEF6E"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a new custom inbound IDoc</w:t>
      </w:r>
    </w:p>
    <w:p w14:paraId="16277AD2"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Created a module pool screens to maintaining master data.</w:t>
      </w:r>
    </w:p>
    <w:p w14:paraId="63B46EA7" w14:textId="77777777" w:rsidR="00C8215C" w:rsidRPr="00313FCC" w:rsidRDefault="00C8215C" w:rsidP="0025460F">
      <w:pPr>
        <w:spacing w:after="0"/>
        <w:ind w:left="360" w:hanging="360"/>
        <w:rPr>
          <w:rFonts w:ascii="Verdana" w:hAnsi="Verdana" w:cs="Arial"/>
          <w:b/>
          <w:sz w:val="16"/>
          <w:szCs w:val="16"/>
        </w:rPr>
      </w:pPr>
    </w:p>
    <w:p w14:paraId="039F84B3" w14:textId="412FD969" w:rsidR="0025460F" w:rsidRPr="00313FCC" w:rsidRDefault="0025460F" w:rsidP="0025460F">
      <w:pPr>
        <w:spacing w:after="0"/>
        <w:ind w:left="360" w:hanging="360"/>
        <w:rPr>
          <w:rFonts w:ascii="Verdana" w:hAnsi="Verdana" w:cs="Arial"/>
          <w:b/>
          <w:sz w:val="16"/>
          <w:szCs w:val="16"/>
        </w:rPr>
      </w:pPr>
      <w:r w:rsidRPr="00313FCC">
        <w:rPr>
          <w:rFonts w:ascii="Verdana" w:hAnsi="Verdana" w:cs="Arial"/>
          <w:b/>
          <w:sz w:val="16"/>
          <w:szCs w:val="16"/>
        </w:rPr>
        <w:t>Direct shipments</w:t>
      </w:r>
    </w:p>
    <w:p w14:paraId="19B27DEA"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To ship the products directly to the customer and customer specific ware house.</w:t>
      </w:r>
    </w:p>
    <w:p w14:paraId="6F9542A6"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a report on approval process of manually entered debit and credit notes is implemented in SAP-Class Workflow (Manual Invoicing functionality).</w:t>
      </w:r>
    </w:p>
    <w:p w14:paraId="4C2ACB2F"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 xml:space="preserve">Developed a BDC, which will calculate transfer prices for the ASC and store these as ZCON prices for the </w:t>
      </w:r>
      <w:proofErr w:type="spellStart"/>
      <w:r w:rsidRPr="00313FCC">
        <w:rPr>
          <w:rFonts w:ascii="Verdana" w:hAnsi="Verdana" w:cs="Arial"/>
          <w:sz w:val="16"/>
          <w:szCs w:val="16"/>
        </w:rPr>
        <w:t>funloc</w:t>
      </w:r>
      <w:proofErr w:type="spellEnd"/>
      <w:r w:rsidRPr="00313FCC">
        <w:rPr>
          <w:rFonts w:ascii="Verdana" w:hAnsi="Verdana" w:cs="Arial"/>
          <w:sz w:val="16"/>
          <w:szCs w:val="16"/>
        </w:rPr>
        <w:t xml:space="preserve"> associated with the plant.</w:t>
      </w:r>
    </w:p>
    <w:p w14:paraId="47F16E2D"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 xml:space="preserve">Developed an editable ALV report to modify Proposal and based on this create SAP documents; also have to perform reconciliation of the orders. </w:t>
      </w:r>
    </w:p>
    <w:p w14:paraId="141C880C"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Time phased Availability Report</w:t>
      </w:r>
    </w:p>
    <w:p w14:paraId="259BE3B7"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a new inbound IDoc to complete the preceding direct shipment.</w:t>
      </w:r>
    </w:p>
    <w:p w14:paraId="687BB586"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a report using SAP List Viewer (CL_SALV_TABLE) to convert stock transport requisitions run into stock transport orders for zero stock point materials. The conversion will be based upon available batch stock.</w:t>
      </w:r>
    </w:p>
    <w:p w14:paraId="4754B7A1"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 xml:space="preserve">Developed Inbound </w:t>
      </w:r>
      <w:proofErr w:type="spellStart"/>
      <w:r w:rsidRPr="00313FCC">
        <w:rPr>
          <w:rFonts w:ascii="Verdana" w:hAnsi="Verdana" w:cs="Arial"/>
          <w:sz w:val="16"/>
          <w:szCs w:val="16"/>
        </w:rPr>
        <w:t>IDoc</w:t>
      </w:r>
      <w:proofErr w:type="spellEnd"/>
      <w:r w:rsidRPr="00313FCC">
        <w:rPr>
          <w:rFonts w:ascii="Verdana" w:hAnsi="Verdana" w:cs="Arial"/>
          <w:sz w:val="16"/>
          <w:szCs w:val="16"/>
        </w:rPr>
        <w:t xml:space="preserve"> from scratch for updating Planned Independent Requirements</w:t>
      </w:r>
    </w:p>
    <w:p w14:paraId="18156931"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 xml:space="preserve">Developed Inbound IDoc from scratch to update Actual Machine hours </w:t>
      </w:r>
    </w:p>
    <w:p w14:paraId="08713E24"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several LSMW for FALCON &amp; APM &amp; PM rollouts</w:t>
      </w:r>
    </w:p>
    <w:p w14:paraId="7B69AD89" w14:textId="77777777" w:rsidR="0025460F" w:rsidRPr="00313FCC" w:rsidRDefault="0025460F">
      <w:pPr>
        <w:numPr>
          <w:ilvl w:val="0"/>
          <w:numId w:val="3"/>
        </w:numPr>
        <w:spacing w:after="0" w:line="240" w:lineRule="auto"/>
        <w:ind w:left="360"/>
        <w:rPr>
          <w:rFonts w:ascii="Verdana" w:hAnsi="Verdana" w:cs="Arial"/>
          <w:sz w:val="16"/>
          <w:szCs w:val="16"/>
        </w:rPr>
      </w:pPr>
      <w:r w:rsidRPr="00313FCC">
        <w:rPr>
          <w:rFonts w:ascii="Verdana" w:hAnsi="Verdana" w:cs="Arial"/>
          <w:sz w:val="16"/>
          <w:szCs w:val="16"/>
        </w:rPr>
        <w:t>Developed several reports using SAP List Viewer</w:t>
      </w:r>
    </w:p>
    <w:p w14:paraId="6EC59AA5" w14:textId="09C0C05F" w:rsidR="00A62570" w:rsidRPr="00313FCC" w:rsidRDefault="0025460F" w:rsidP="00F8358A">
      <w:pPr>
        <w:numPr>
          <w:ilvl w:val="0"/>
          <w:numId w:val="3"/>
        </w:numPr>
        <w:suppressAutoHyphens/>
        <w:spacing w:after="0" w:line="240" w:lineRule="auto"/>
        <w:ind w:left="360"/>
        <w:jc w:val="both"/>
        <w:rPr>
          <w:rFonts w:ascii="Verdana" w:hAnsi="Verdana" w:cs="Verdana"/>
          <w:b/>
          <w:sz w:val="16"/>
          <w:szCs w:val="16"/>
        </w:rPr>
      </w:pPr>
      <w:r w:rsidRPr="00313FCC">
        <w:rPr>
          <w:rFonts w:ascii="Verdana" w:hAnsi="Verdana" w:cs="Arial"/>
          <w:sz w:val="16"/>
          <w:szCs w:val="16"/>
        </w:rPr>
        <w:t>Developed an enhancement to validate customer specific rules during order entry and update.</w:t>
      </w:r>
    </w:p>
    <w:sectPr w:rsidR="00A62570" w:rsidRPr="00313FCC" w:rsidSect="00E7044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54.25pt;height:4in;visibility:visible" o:bullet="t" filled="t">
        <v:imagedata r:id="rId1" o:title=""/>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162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Symbol"/>
      </w:rPr>
    </w:lvl>
  </w:abstractNum>
  <w:abstractNum w:abstractNumId="4"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Wingdings" w:hAnsi="Wingdings" w:cs="Symbol"/>
      </w:rPr>
    </w:lvl>
  </w:abstractNum>
  <w:abstractNum w:abstractNumId="5" w15:restartNumberingAfterBreak="0">
    <w:nsid w:val="00000008"/>
    <w:multiLevelType w:val="singleLevel"/>
    <w:tmpl w:val="00000008"/>
    <w:name w:val="WW8Num8"/>
    <w:lvl w:ilvl="0">
      <w:start w:val="1"/>
      <w:numFmt w:val="bullet"/>
      <w:lvlText w:val=""/>
      <w:lvlJc w:val="left"/>
      <w:pPr>
        <w:tabs>
          <w:tab w:val="num" w:pos="0"/>
        </w:tabs>
        <w:ind w:left="1440" w:hanging="360"/>
      </w:pPr>
      <w:rPr>
        <w:rFonts w:ascii="Wingdings" w:hAnsi="Wingdings" w:cs="Symbol"/>
      </w:rPr>
    </w:lvl>
  </w:abstractNum>
  <w:abstractNum w:abstractNumId="6"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Wingdings" w:hAnsi="Wingdings" w:cs="Symbol"/>
      </w:rPr>
    </w:lvl>
  </w:abstractNum>
  <w:abstractNum w:abstractNumId="7"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Wingdings" w:hAnsi="Wingdings" w:cs="Symbol"/>
      </w:rPr>
    </w:lvl>
  </w:abstractNum>
  <w:abstractNum w:abstractNumId="8"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Wingdings" w:hAnsi="Wingdings" w:cs="Symbol"/>
      </w:rPr>
    </w:lvl>
  </w:abstractNum>
  <w:abstractNum w:abstractNumId="9"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Wingdings" w:hAnsi="Wingdings" w:cs="Symbol"/>
      </w:rPr>
    </w:lvl>
  </w:abstractNum>
  <w:abstractNum w:abstractNumId="10" w15:restartNumberingAfterBreak="0">
    <w:nsid w:val="0000000D"/>
    <w:multiLevelType w:val="singleLevel"/>
    <w:tmpl w:val="0000000D"/>
    <w:name w:val="WW8Num13"/>
    <w:lvl w:ilvl="0">
      <w:start w:val="1"/>
      <w:numFmt w:val="bullet"/>
      <w:lvlText w:val=""/>
      <w:lvlJc w:val="left"/>
      <w:pPr>
        <w:tabs>
          <w:tab w:val="num" w:pos="0"/>
        </w:tabs>
        <w:ind w:left="1080" w:hanging="360"/>
      </w:pPr>
      <w:rPr>
        <w:rFonts w:ascii="Wingdings" w:hAnsi="Wingdings" w:cs="Symbol"/>
      </w:rPr>
    </w:lvl>
  </w:abstractNum>
  <w:abstractNum w:abstractNumId="11"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Wingdings" w:hAnsi="Wingdings" w:cs="Symbol"/>
      </w:rPr>
    </w:lvl>
  </w:abstractNum>
  <w:abstractNum w:abstractNumId="12"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Wingdings" w:hAnsi="Wingdings" w:cs="Symbol"/>
      </w:rPr>
    </w:lvl>
  </w:abstractNum>
  <w:abstractNum w:abstractNumId="13" w15:restartNumberingAfterBreak="0">
    <w:nsid w:val="00000011"/>
    <w:multiLevelType w:val="singleLevel"/>
    <w:tmpl w:val="00000011"/>
    <w:name w:val="WW8Num17"/>
    <w:lvl w:ilvl="0">
      <w:start w:val="1"/>
      <w:numFmt w:val="bullet"/>
      <w:lvlText w:val=""/>
      <w:lvlJc w:val="left"/>
      <w:pPr>
        <w:tabs>
          <w:tab w:val="num" w:pos="0"/>
        </w:tabs>
        <w:ind w:left="720" w:hanging="360"/>
      </w:pPr>
      <w:rPr>
        <w:rFonts w:ascii="Wingdings" w:hAnsi="Wingdings" w:cs="Symbol"/>
      </w:rPr>
    </w:lvl>
  </w:abstractNum>
  <w:abstractNum w:abstractNumId="14" w15:restartNumberingAfterBreak="0">
    <w:nsid w:val="00000012"/>
    <w:multiLevelType w:val="singleLevel"/>
    <w:tmpl w:val="00000012"/>
    <w:name w:val="WW8Num18"/>
    <w:lvl w:ilvl="0">
      <w:start w:val="1"/>
      <w:numFmt w:val="bullet"/>
      <w:lvlText w:val=""/>
      <w:lvlJc w:val="left"/>
      <w:pPr>
        <w:tabs>
          <w:tab w:val="num" w:pos="0"/>
        </w:tabs>
        <w:ind w:left="720" w:hanging="360"/>
      </w:pPr>
      <w:rPr>
        <w:rFonts w:ascii="Wingdings" w:hAnsi="Wingdings" w:cs="Wingdings"/>
      </w:rPr>
    </w:lvl>
  </w:abstractNum>
  <w:abstractNum w:abstractNumId="15" w15:restartNumberingAfterBreak="0">
    <w:nsid w:val="00000013"/>
    <w:multiLevelType w:val="singleLevel"/>
    <w:tmpl w:val="00000013"/>
    <w:name w:val="WW8Num19"/>
    <w:lvl w:ilvl="0">
      <w:start w:val="1"/>
      <w:numFmt w:val="bullet"/>
      <w:lvlText w:val=""/>
      <w:lvlJc w:val="left"/>
      <w:pPr>
        <w:tabs>
          <w:tab w:val="num" w:pos="0"/>
        </w:tabs>
        <w:ind w:left="720" w:hanging="360"/>
      </w:pPr>
      <w:rPr>
        <w:rFonts w:ascii="Wingdings" w:hAnsi="Wingdings" w:cs="Symbol"/>
      </w:rPr>
    </w:lvl>
  </w:abstractNum>
  <w:abstractNum w:abstractNumId="16" w15:restartNumberingAfterBreak="0">
    <w:nsid w:val="00000014"/>
    <w:multiLevelType w:val="singleLevel"/>
    <w:tmpl w:val="00000014"/>
    <w:name w:val="WW8Num20"/>
    <w:lvl w:ilvl="0">
      <w:start w:val="1"/>
      <w:numFmt w:val="bullet"/>
      <w:lvlText w:val=""/>
      <w:lvlJc w:val="left"/>
      <w:pPr>
        <w:tabs>
          <w:tab w:val="num" w:pos="0"/>
        </w:tabs>
        <w:ind w:left="720" w:hanging="360"/>
      </w:pPr>
      <w:rPr>
        <w:rFonts w:ascii="Wingdings" w:hAnsi="Wingdings" w:cs="Wingdings"/>
      </w:rPr>
    </w:lvl>
  </w:abstractNum>
  <w:abstractNum w:abstractNumId="17" w15:restartNumberingAfterBreak="0">
    <w:nsid w:val="00000015"/>
    <w:multiLevelType w:val="multilevel"/>
    <w:tmpl w:val="00000015"/>
    <w:name w:val="WW8Num2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00000016"/>
    <w:multiLevelType w:val="singleLevel"/>
    <w:tmpl w:val="00000016"/>
    <w:name w:val="WW8Num22"/>
    <w:lvl w:ilvl="0">
      <w:start w:val="1"/>
      <w:numFmt w:val="bullet"/>
      <w:lvlText w:val=""/>
      <w:lvlJc w:val="left"/>
      <w:pPr>
        <w:tabs>
          <w:tab w:val="num" w:pos="0"/>
        </w:tabs>
        <w:ind w:left="720" w:hanging="360"/>
      </w:pPr>
      <w:rPr>
        <w:rFonts w:ascii="Wingdings" w:hAnsi="Wingdings" w:cs="Wingdings"/>
      </w:rPr>
    </w:lvl>
  </w:abstractNum>
  <w:abstractNum w:abstractNumId="19" w15:restartNumberingAfterBreak="0">
    <w:nsid w:val="00000017"/>
    <w:multiLevelType w:val="singleLevel"/>
    <w:tmpl w:val="00000017"/>
    <w:name w:val="WW8Num23"/>
    <w:lvl w:ilvl="0">
      <w:start w:val="1"/>
      <w:numFmt w:val="bullet"/>
      <w:lvlText w:val=""/>
      <w:lvlJc w:val="left"/>
      <w:pPr>
        <w:tabs>
          <w:tab w:val="num" w:pos="0"/>
        </w:tabs>
        <w:ind w:left="720" w:hanging="360"/>
      </w:pPr>
      <w:rPr>
        <w:rFonts w:ascii="Wingdings" w:hAnsi="Wingdings" w:cs="Wingdings"/>
      </w:rPr>
    </w:lvl>
  </w:abstractNum>
  <w:abstractNum w:abstractNumId="20" w15:restartNumberingAfterBreak="0">
    <w:nsid w:val="00000018"/>
    <w:multiLevelType w:val="singleLevel"/>
    <w:tmpl w:val="00000018"/>
    <w:name w:val="WW8Num24"/>
    <w:lvl w:ilvl="0">
      <w:start w:val="1"/>
      <w:numFmt w:val="bullet"/>
      <w:lvlText w:val=""/>
      <w:lvlJc w:val="left"/>
      <w:pPr>
        <w:tabs>
          <w:tab w:val="num" w:pos="0"/>
        </w:tabs>
        <w:ind w:left="720" w:hanging="360"/>
      </w:pPr>
      <w:rPr>
        <w:rFonts w:ascii="Wingdings" w:hAnsi="Wingdings" w:cs="Wingdings"/>
      </w:rPr>
    </w:lvl>
  </w:abstractNum>
  <w:abstractNum w:abstractNumId="21" w15:restartNumberingAfterBreak="0">
    <w:nsid w:val="00000019"/>
    <w:multiLevelType w:val="singleLevel"/>
    <w:tmpl w:val="00000019"/>
    <w:name w:val="WW8Num25"/>
    <w:lvl w:ilvl="0">
      <w:start w:val="1"/>
      <w:numFmt w:val="lowerLetter"/>
      <w:lvlText w:val="%1."/>
      <w:lvlJc w:val="left"/>
      <w:pPr>
        <w:tabs>
          <w:tab w:val="num" w:pos="0"/>
        </w:tabs>
        <w:ind w:left="780" w:hanging="360"/>
      </w:pPr>
    </w:lvl>
  </w:abstractNum>
  <w:abstractNum w:abstractNumId="22" w15:restartNumberingAfterBreak="0">
    <w:nsid w:val="0000001A"/>
    <w:multiLevelType w:val="singleLevel"/>
    <w:tmpl w:val="0000001A"/>
    <w:name w:val="WW8Num26"/>
    <w:lvl w:ilvl="0">
      <w:start w:val="1"/>
      <w:numFmt w:val="bullet"/>
      <w:lvlText w:val=""/>
      <w:lvlJc w:val="left"/>
      <w:pPr>
        <w:tabs>
          <w:tab w:val="num" w:pos="0"/>
        </w:tabs>
        <w:ind w:left="720" w:hanging="360"/>
      </w:pPr>
      <w:rPr>
        <w:rFonts w:ascii="Wingdings" w:hAnsi="Wingdings" w:cs="Wingdings"/>
      </w:rPr>
    </w:lvl>
  </w:abstractNum>
  <w:abstractNum w:abstractNumId="23" w15:restartNumberingAfterBreak="0">
    <w:nsid w:val="0000001B"/>
    <w:multiLevelType w:val="singleLevel"/>
    <w:tmpl w:val="0000001B"/>
    <w:name w:val="WW8Num27"/>
    <w:lvl w:ilvl="0">
      <w:start w:val="1"/>
      <w:numFmt w:val="bullet"/>
      <w:lvlText w:val=""/>
      <w:lvlJc w:val="left"/>
      <w:pPr>
        <w:tabs>
          <w:tab w:val="num" w:pos="0"/>
        </w:tabs>
        <w:ind w:left="720" w:hanging="360"/>
      </w:pPr>
      <w:rPr>
        <w:rFonts w:ascii="Wingdings" w:hAnsi="Wingdings" w:cs="Wingdings"/>
      </w:rPr>
    </w:lvl>
  </w:abstractNum>
  <w:abstractNum w:abstractNumId="24" w15:restartNumberingAfterBreak="0">
    <w:nsid w:val="0000001C"/>
    <w:multiLevelType w:val="singleLevel"/>
    <w:tmpl w:val="0000001C"/>
    <w:name w:val="WW8Num28"/>
    <w:lvl w:ilvl="0">
      <w:start w:val="1"/>
      <w:numFmt w:val="bullet"/>
      <w:lvlText w:val=""/>
      <w:lvlJc w:val="left"/>
      <w:pPr>
        <w:tabs>
          <w:tab w:val="num" w:pos="0"/>
        </w:tabs>
        <w:ind w:left="720" w:hanging="360"/>
      </w:pPr>
      <w:rPr>
        <w:rFonts w:ascii="Wingdings" w:hAnsi="Wingdings" w:cs="Wingdings"/>
      </w:rPr>
    </w:lvl>
  </w:abstractNum>
  <w:abstractNum w:abstractNumId="25" w15:restartNumberingAfterBreak="0">
    <w:nsid w:val="0BA44757"/>
    <w:multiLevelType w:val="hybridMultilevel"/>
    <w:tmpl w:val="2F9E2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06F2A7E"/>
    <w:multiLevelType w:val="hybridMultilevel"/>
    <w:tmpl w:val="C9288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944306"/>
    <w:multiLevelType w:val="hybridMultilevel"/>
    <w:tmpl w:val="E1D2C952"/>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61776D3"/>
    <w:multiLevelType w:val="hybridMultilevel"/>
    <w:tmpl w:val="BAB686C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35BA5629"/>
    <w:multiLevelType w:val="multilevel"/>
    <w:tmpl w:val="53728DD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0" w15:restartNumberingAfterBreak="0">
    <w:nsid w:val="42087E18"/>
    <w:multiLevelType w:val="hybridMultilevel"/>
    <w:tmpl w:val="54BC3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166F6B"/>
    <w:multiLevelType w:val="hybridMultilevel"/>
    <w:tmpl w:val="7382B3CA"/>
    <w:lvl w:ilvl="0" w:tplc="75E2D6E2">
      <w:numFmt w:val="bullet"/>
      <w:lvlText w:val="•"/>
      <w:lvlJc w:val="left"/>
      <w:pPr>
        <w:ind w:left="360" w:hanging="360"/>
      </w:pPr>
      <w:rPr>
        <w:rFonts w:ascii="Verdana" w:eastAsia="Calibri"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FD55F7"/>
    <w:multiLevelType w:val="multilevel"/>
    <w:tmpl w:val="48D6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63F53"/>
    <w:multiLevelType w:val="multilevel"/>
    <w:tmpl w:val="1B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786FFD"/>
    <w:multiLevelType w:val="hybridMultilevel"/>
    <w:tmpl w:val="044C171E"/>
    <w:lvl w:ilvl="0" w:tplc="75E2D6E2">
      <w:numFmt w:val="bullet"/>
      <w:lvlText w:val="•"/>
      <w:lvlJc w:val="left"/>
      <w:pPr>
        <w:ind w:left="360" w:hanging="360"/>
      </w:pPr>
      <w:rPr>
        <w:rFonts w:ascii="Verdana" w:eastAsia="Calibri"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6D57AAF"/>
    <w:multiLevelType w:val="hybridMultilevel"/>
    <w:tmpl w:val="4ADC6800"/>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641C3A"/>
    <w:multiLevelType w:val="hybridMultilevel"/>
    <w:tmpl w:val="07E8BE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4140DF"/>
    <w:multiLevelType w:val="hybridMultilevel"/>
    <w:tmpl w:val="E5743246"/>
    <w:lvl w:ilvl="0" w:tplc="75E2D6E2">
      <w:numFmt w:val="bullet"/>
      <w:lvlText w:val="•"/>
      <w:lvlJc w:val="left"/>
      <w:pPr>
        <w:ind w:left="720" w:hanging="360"/>
      </w:pPr>
      <w:rPr>
        <w:rFonts w:ascii="Verdana" w:eastAsia="Calibr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2B15E9"/>
    <w:multiLevelType w:val="hybridMultilevel"/>
    <w:tmpl w:val="9E3E1CA0"/>
    <w:lvl w:ilvl="0" w:tplc="75E2D6E2">
      <w:numFmt w:val="bullet"/>
      <w:lvlText w:val="•"/>
      <w:lvlJc w:val="left"/>
      <w:pPr>
        <w:ind w:left="360" w:hanging="360"/>
      </w:pPr>
      <w:rPr>
        <w:rFonts w:ascii="Verdana" w:eastAsia="Calibri"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27"/>
  </w:num>
  <w:num w:numId="3">
    <w:abstractNumId w:val="35"/>
  </w:num>
  <w:num w:numId="4">
    <w:abstractNumId w:val="26"/>
  </w:num>
  <w:num w:numId="5">
    <w:abstractNumId w:val="30"/>
  </w:num>
  <w:num w:numId="6">
    <w:abstractNumId w:val="28"/>
  </w:num>
  <w:num w:numId="7">
    <w:abstractNumId w:val="37"/>
  </w:num>
  <w:num w:numId="8">
    <w:abstractNumId w:val="34"/>
  </w:num>
  <w:num w:numId="9">
    <w:abstractNumId w:val="38"/>
  </w:num>
  <w:num w:numId="10">
    <w:abstractNumId w:val="31"/>
  </w:num>
  <w:num w:numId="11">
    <w:abstractNumId w:val="25"/>
  </w:num>
  <w:num w:numId="12">
    <w:abstractNumId w:val="33"/>
  </w:num>
  <w:num w:numId="13">
    <w:abstractNumId w:val="32"/>
  </w:num>
  <w:num w:numId="14">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68"/>
    <w:rsid w:val="0001399A"/>
    <w:rsid w:val="00024EC3"/>
    <w:rsid w:val="0002568F"/>
    <w:rsid w:val="00051B66"/>
    <w:rsid w:val="00074228"/>
    <w:rsid w:val="000818BC"/>
    <w:rsid w:val="000819D4"/>
    <w:rsid w:val="00081F85"/>
    <w:rsid w:val="000824CD"/>
    <w:rsid w:val="00096BCA"/>
    <w:rsid w:val="000A41B1"/>
    <w:rsid w:val="000B63E8"/>
    <w:rsid w:val="000B79F8"/>
    <w:rsid w:val="001332E1"/>
    <w:rsid w:val="001530FE"/>
    <w:rsid w:val="0015676D"/>
    <w:rsid w:val="00162027"/>
    <w:rsid w:val="00165B7A"/>
    <w:rsid w:val="00171F03"/>
    <w:rsid w:val="00172A6F"/>
    <w:rsid w:val="001841D4"/>
    <w:rsid w:val="00196737"/>
    <w:rsid w:val="001B3766"/>
    <w:rsid w:val="001E04FD"/>
    <w:rsid w:val="001E7C65"/>
    <w:rsid w:val="001F1D77"/>
    <w:rsid w:val="001F7BFC"/>
    <w:rsid w:val="00203794"/>
    <w:rsid w:val="00213977"/>
    <w:rsid w:val="0024641C"/>
    <w:rsid w:val="002464BB"/>
    <w:rsid w:val="00251010"/>
    <w:rsid w:val="00253D78"/>
    <w:rsid w:val="0025460F"/>
    <w:rsid w:val="0026479E"/>
    <w:rsid w:val="0028151E"/>
    <w:rsid w:val="00292ADB"/>
    <w:rsid w:val="0029401D"/>
    <w:rsid w:val="002A614B"/>
    <w:rsid w:val="002A7056"/>
    <w:rsid w:val="002B5A7A"/>
    <w:rsid w:val="002B5E9D"/>
    <w:rsid w:val="002B71BD"/>
    <w:rsid w:val="002B734D"/>
    <w:rsid w:val="002C5530"/>
    <w:rsid w:val="002C747D"/>
    <w:rsid w:val="002D3988"/>
    <w:rsid w:val="002E06B5"/>
    <w:rsid w:val="002E1C21"/>
    <w:rsid w:val="002E454F"/>
    <w:rsid w:val="003041AB"/>
    <w:rsid w:val="00313FCC"/>
    <w:rsid w:val="00332573"/>
    <w:rsid w:val="0034085C"/>
    <w:rsid w:val="003539D6"/>
    <w:rsid w:val="00354C2B"/>
    <w:rsid w:val="003613B2"/>
    <w:rsid w:val="00391B42"/>
    <w:rsid w:val="003B524E"/>
    <w:rsid w:val="003B63D4"/>
    <w:rsid w:val="003D3609"/>
    <w:rsid w:val="003F1E88"/>
    <w:rsid w:val="003F57CC"/>
    <w:rsid w:val="00406332"/>
    <w:rsid w:val="004114DD"/>
    <w:rsid w:val="0041296C"/>
    <w:rsid w:val="00413565"/>
    <w:rsid w:val="00415D49"/>
    <w:rsid w:val="004338CD"/>
    <w:rsid w:val="0043768B"/>
    <w:rsid w:val="00440098"/>
    <w:rsid w:val="00463953"/>
    <w:rsid w:val="00467DA3"/>
    <w:rsid w:val="00473695"/>
    <w:rsid w:val="004834DC"/>
    <w:rsid w:val="004A04D4"/>
    <w:rsid w:val="004B16DF"/>
    <w:rsid w:val="004B2593"/>
    <w:rsid w:val="004D3085"/>
    <w:rsid w:val="004D3818"/>
    <w:rsid w:val="004E063E"/>
    <w:rsid w:val="004E2C6D"/>
    <w:rsid w:val="004E34A8"/>
    <w:rsid w:val="004F6E77"/>
    <w:rsid w:val="00501661"/>
    <w:rsid w:val="005042DC"/>
    <w:rsid w:val="0051601A"/>
    <w:rsid w:val="00541121"/>
    <w:rsid w:val="005421C3"/>
    <w:rsid w:val="00563BC8"/>
    <w:rsid w:val="00572B2D"/>
    <w:rsid w:val="00580CFC"/>
    <w:rsid w:val="005810C1"/>
    <w:rsid w:val="005840BE"/>
    <w:rsid w:val="005A1063"/>
    <w:rsid w:val="005A5574"/>
    <w:rsid w:val="005B6E1A"/>
    <w:rsid w:val="005C0A65"/>
    <w:rsid w:val="005C63C0"/>
    <w:rsid w:val="005D0A31"/>
    <w:rsid w:val="005D6A0B"/>
    <w:rsid w:val="005E105B"/>
    <w:rsid w:val="005E2321"/>
    <w:rsid w:val="006300F3"/>
    <w:rsid w:val="006428FB"/>
    <w:rsid w:val="00653C0C"/>
    <w:rsid w:val="00667598"/>
    <w:rsid w:val="00670ADB"/>
    <w:rsid w:val="00684768"/>
    <w:rsid w:val="006A5881"/>
    <w:rsid w:val="006B1C4E"/>
    <w:rsid w:val="006C2F05"/>
    <w:rsid w:val="006C5E5F"/>
    <w:rsid w:val="006C5F3E"/>
    <w:rsid w:val="006D4919"/>
    <w:rsid w:val="006E0C8F"/>
    <w:rsid w:val="006F6828"/>
    <w:rsid w:val="00713FCC"/>
    <w:rsid w:val="00715BD9"/>
    <w:rsid w:val="00721E29"/>
    <w:rsid w:val="00722116"/>
    <w:rsid w:val="00727DF8"/>
    <w:rsid w:val="007567CA"/>
    <w:rsid w:val="00760E54"/>
    <w:rsid w:val="0076396A"/>
    <w:rsid w:val="007757E6"/>
    <w:rsid w:val="007836FC"/>
    <w:rsid w:val="00786813"/>
    <w:rsid w:val="007B5336"/>
    <w:rsid w:val="007C0AFC"/>
    <w:rsid w:val="007D6823"/>
    <w:rsid w:val="007D7A37"/>
    <w:rsid w:val="007F094F"/>
    <w:rsid w:val="00811747"/>
    <w:rsid w:val="00811D59"/>
    <w:rsid w:val="0082783C"/>
    <w:rsid w:val="00827AAE"/>
    <w:rsid w:val="00830A39"/>
    <w:rsid w:val="00880324"/>
    <w:rsid w:val="00897E9A"/>
    <w:rsid w:val="008B323F"/>
    <w:rsid w:val="008C0033"/>
    <w:rsid w:val="008C20CA"/>
    <w:rsid w:val="008C7AD6"/>
    <w:rsid w:val="008D347F"/>
    <w:rsid w:val="008D35C0"/>
    <w:rsid w:val="008E308A"/>
    <w:rsid w:val="008F3D40"/>
    <w:rsid w:val="008F60A4"/>
    <w:rsid w:val="00900D17"/>
    <w:rsid w:val="0090286B"/>
    <w:rsid w:val="0092437E"/>
    <w:rsid w:val="00927DCB"/>
    <w:rsid w:val="00930C11"/>
    <w:rsid w:val="009345EC"/>
    <w:rsid w:val="00942E92"/>
    <w:rsid w:val="00944BE1"/>
    <w:rsid w:val="0097698F"/>
    <w:rsid w:val="00980A96"/>
    <w:rsid w:val="009900B2"/>
    <w:rsid w:val="009A7A00"/>
    <w:rsid w:val="009B502B"/>
    <w:rsid w:val="009D22CC"/>
    <w:rsid w:val="009D2D90"/>
    <w:rsid w:val="009D786A"/>
    <w:rsid w:val="009F04B3"/>
    <w:rsid w:val="009F2F4A"/>
    <w:rsid w:val="00A018B4"/>
    <w:rsid w:val="00A17345"/>
    <w:rsid w:val="00A26AB6"/>
    <w:rsid w:val="00A31567"/>
    <w:rsid w:val="00A33EC7"/>
    <w:rsid w:val="00A35EB4"/>
    <w:rsid w:val="00A4062F"/>
    <w:rsid w:val="00A4091A"/>
    <w:rsid w:val="00A51C4A"/>
    <w:rsid w:val="00A62570"/>
    <w:rsid w:val="00A7258C"/>
    <w:rsid w:val="00AB6570"/>
    <w:rsid w:val="00AC6BB2"/>
    <w:rsid w:val="00AD05CB"/>
    <w:rsid w:val="00AE106B"/>
    <w:rsid w:val="00AF2255"/>
    <w:rsid w:val="00AF6F39"/>
    <w:rsid w:val="00B01B12"/>
    <w:rsid w:val="00B06602"/>
    <w:rsid w:val="00B32B01"/>
    <w:rsid w:val="00B333B5"/>
    <w:rsid w:val="00B36A13"/>
    <w:rsid w:val="00B37F48"/>
    <w:rsid w:val="00B55189"/>
    <w:rsid w:val="00B8199E"/>
    <w:rsid w:val="00B84645"/>
    <w:rsid w:val="00B8794B"/>
    <w:rsid w:val="00B93FE3"/>
    <w:rsid w:val="00BB7A52"/>
    <w:rsid w:val="00BC0FFC"/>
    <w:rsid w:val="00BD0504"/>
    <w:rsid w:val="00BD2C9E"/>
    <w:rsid w:val="00BE0915"/>
    <w:rsid w:val="00BE113F"/>
    <w:rsid w:val="00BF3E76"/>
    <w:rsid w:val="00BF4E97"/>
    <w:rsid w:val="00C035A0"/>
    <w:rsid w:val="00C10F96"/>
    <w:rsid w:val="00C124B6"/>
    <w:rsid w:val="00C3779A"/>
    <w:rsid w:val="00C8215C"/>
    <w:rsid w:val="00C900AE"/>
    <w:rsid w:val="00CD18EB"/>
    <w:rsid w:val="00CD6C17"/>
    <w:rsid w:val="00CE2915"/>
    <w:rsid w:val="00D06E02"/>
    <w:rsid w:val="00D17621"/>
    <w:rsid w:val="00D217E7"/>
    <w:rsid w:val="00D32406"/>
    <w:rsid w:val="00D33697"/>
    <w:rsid w:val="00D34244"/>
    <w:rsid w:val="00D53347"/>
    <w:rsid w:val="00D80D52"/>
    <w:rsid w:val="00D835EE"/>
    <w:rsid w:val="00D9170B"/>
    <w:rsid w:val="00D92501"/>
    <w:rsid w:val="00D965F6"/>
    <w:rsid w:val="00DA1FAB"/>
    <w:rsid w:val="00DA2FC8"/>
    <w:rsid w:val="00DB0AFE"/>
    <w:rsid w:val="00DB4DF5"/>
    <w:rsid w:val="00DC7564"/>
    <w:rsid w:val="00DE7313"/>
    <w:rsid w:val="00E00AFE"/>
    <w:rsid w:val="00E426BF"/>
    <w:rsid w:val="00E46790"/>
    <w:rsid w:val="00E55D31"/>
    <w:rsid w:val="00E60470"/>
    <w:rsid w:val="00E663E8"/>
    <w:rsid w:val="00E70447"/>
    <w:rsid w:val="00E85686"/>
    <w:rsid w:val="00E92757"/>
    <w:rsid w:val="00E95BFD"/>
    <w:rsid w:val="00EC1811"/>
    <w:rsid w:val="00EE3E86"/>
    <w:rsid w:val="00EE597E"/>
    <w:rsid w:val="00EF00B3"/>
    <w:rsid w:val="00F16C30"/>
    <w:rsid w:val="00F178AB"/>
    <w:rsid w:val="00F2116E"/>
    <w:rsid w:val="00F26025"/>
    <w:rsid w:val="00F37E24"/>
    <w:rsid w:val="00F43656"/>
    <w:rsid w:val="00F44DB7"/>
    <w:rsid w:val="00F5011E"/>
    <w:rsid w:val="00F523F6"/>
    <w:rsid w:val="00F56E4B"/>
    <w:rsid w:val="00F843DC"/>
    <w:rsid w:val="00F91B33"/>
    <w:rsid w:val="00FE2A1E"/>
    <w:rsid w:val="0B179DCA"/>
    <w:rsid w:val="1601C25D"/>
    <w:rsid w:val="297BEBA4"/>
    <w:rsid w:val="2AF192BE"/>
    <w:rsid w:val="423B8F58"/>
    <w:rsid w:val="484DC9D4"/>
    <w:rsid w:val="5A6FF14A"/>
    <w:rsid w:val="6852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B6E1"/>
  <w15:chartTrackingRefBased/>
  <w15:docId w15:val="{978850C3-89FF-AC4A-B2EC-C2BD2FB2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4D381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304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4768"/>
    <w:pPr>
      <w:ind w:left="720"/>
      <w:contextualSpacing/>
    </w:pPr>
  </w:style>
  <w:style w:type="paragraph" w:styleId="Header">
    <w:name w:val="header"/>
    <w:basedOn w:val="Normal"/>
    <w:link w:val="HeaderChar"/>
    <w:rsid w:val="00684768"/>
    <w:pPr>
      <w:tabs>
        <w:tab w:val="center" w:pos="4680"/>
        <w:tab w:val="right" w:pos="9360"/>
      </w:tabs>
      <w:suppressAutoHyphens/>
      <w:spacing w:after="0" w:line="240" w:lineRule="auto"/>
    </w:pPr>
    <w:rPr>
      <w:rFonts w:cs="Calibri"/>
      <w:lang w:eastAsia="ar-SA"/>
    </w:rPr>
  </w:style>
  <w:style w:type="character" w:customStyle="1" w:styleId="HeaderChar">
    <w:name w:val="Header Char"/>
    <w:link w:val="Header"/>
    <w:rsid w:val="00684768"/>
    <w:rPr>
      <w:rFonts w:ascii="Calibri" w:eastAsia="Calibri" w:hAnsi="Calibri" w:cs="Calibri"/>
      <w:lang w:eastAsia="ar-SA"/>
    </w:rPr>
  </w:style>
  <w:style w:type="paragraph" w:styleId="NormalWeb">
    <w:name w:val="Normal (Web)"/>
    <w:basedOn w:val="Normal"/>
    <w:uiPriority w:val="99"/>
    <w:semiHidden/>
    <w:unhideWhenUsed/>
    <w:rsid w:val="00684768"/>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684768"/>
    <w:rPr>
      <w:color w:val="0563C1"/>
      <w:u w:val="single"/>
    </w:rPr>
  </w:style>
  <w:style w:type="paragraph" w:styleId="NoSpacing">
    <w:name w:val="No Spacing"/>
    <w:qFormat/>
    <w:rsid w:val="00684768"/>
    <w:rPr>
      <w:sz w:val="22"/>
      <w:szCs w:val="22"/>
    </w:rPr>
  </w:style>
  <w:style w:type="character" w:styleId="Strong">
    <w:name w:val="Strong"/>
    <w:uiPriority w:val="22"/>
    <w:qFormat/>
    <w:rsid w:val="00684768"/>
    <w:rPr>
      <w:b/>
      <w:bCs/>
    </w:rPr>
  </w:style>
  <w:style w:type="paragraph" w:customStyle="1" w:styleId="WW-Default">
    <w:name w:val="WW-Default"/>
    <w:rsid w:val="0029401D"/>
    <w:pPr>
      <w:widowControl w:val="0"/>
      <w:suppressAutoHyphens/>
    </w:pPr>
    <w:rPr>
      <w:rFonts w:ascii="Times New Roman" w:eastAsia="Times New Roman" w:hAnsi="Times New Roman"/>
      <w:sz w:val="24"/>
      <w:lang w:eastAsia="ar-SA"/>
    </w:rPr>
  </w:style>
  <w:style w:type="table" w:customStyle="1" w:styleId="Calendar3">
    <w:name w:val="Calendar 3"/>
    <w:basedOn w:val="TableNormal"/>
    <w:uiPriority w:val="99"/>
    <w:qFormat/>
    <w:rsid w:val="00830A39"/>
    <w:pPr>
      <w:jc w:val="right"/>
    </w:pPr>
    <w:rPr>
      <w:rFonts w:ascii="Calibri Light" w:eastAsia="Times New Roman" w:hAnsi="Calibri Light"/>
      <w:color w:val="000000"/>
    </w:rPr>
    <w:tblPr/>
    <w:tblStylePr w:type="firstRow">
      <w:pPr>
        <w:wordWrap/>
        <w:jc w:val="right"/>
      </w:pPr>
      <w:rPr>
        <w:color w:val="5B9BD5"/>
        <w:sz w:val="44"/>
      </w:rPr>
    </w:tblStylePr>
    <w:tblStylePr w:type="firstCol">
      <w:rPr>
        <w:color w:val="5B9BD5"/>
      </w:rPr>
    </w:tblStylePr>
    <w:tblStylePr w:type="lastCol">
      <w:rPr>
        <w:color w:val="5B9BD5"/>
      </w:rPr>
    </w:tblStylePr>
  </w:style>
  <w:style w:type="paragraph" w:styleId="HTMLPreformatted">
    <w:name w:val="HTML Preformatted"/>
    <w:basedOn w:val="Normal"/>
    <w:link w:val="HTMLPreformattedChar"/>
    <w:uiPriority w:val="99"/>
    <w:unhideWhenUsed/>
    <w:rsid w:val="004D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D3818"/>
    <w:rPr>
      <w:rFonts w:ascii="Courier New" w:eastAsia="Times New Roman" w:hAnsi="Courier New" w:cs="Courier New"/>
    </w:rPr>
  </w:style>
  <w:style w:type="character" w:customStyle="1" w:styleId="Heading1Char">
    <w:name w:val="Heading 1 Char"/>
    <w:link w:val="Heading1"/>
    <w:uiPriority w:val="9"/>
    <w:rsid w:val="004D3818"/>
    <w:rPr>
      <w:rFonts w:ascii="Times New Roman" w:eastAsia="Times New Roman" w:hAnsi="Times New Roman"/>
      <w:b/>
      <w:bCs/>
      <w:kern w:val="36"/>
      <w:sz w:val="48"/>
      <w:szCs w:val="48"/>
    </w:rPr>
  </w:style>
  <w:style w:type="paragraph" w:customStyle="1" w:styleId="Italics">
    <w:name w:val="Italics"/>
    <w:basedOn w:val="Normal"/>
    <w:qFormat/>
    <w:rsid w:val="0092437E"/>
    <w:pPr>
      <w:spacing w:after="0" w:line="240" w:lineRule="auto"/>
    </w:pPr>
    <w:rPr>
      <w:i/>
      <w:sz w:val="17"/>
    </w:rPr>
  </w:style>
  <w:style w:type="paragraph" w:customStyle="1" w:styleId="ResExpSummary">
    <w:name w:val="Res Exp Summary"/>
    <w:rsid w:val="00D06E02"/>
    <w:pPr>
      <w:spacing w:before="60" w:after="60"/>
    </w:pPr>
    <w:rPr>
      <w:rFonts w:ascii="Times New Roman" w:eastAsia="Times New Roman" w:hAnsi="Times New Roman" w:cs="Arial"/>
    </w:rPr>
  </w:style>
  <w:style w:type="paragraph" w:styleId="BodyText2">
    <w:name w:val="Body Text 2"/>
    <w:basedOn w:val="Normal"/>
    <w:link w:val="BodyText2Char"/>
    <w:uiPriority w:val="99"/>
    <w:semiHidden/>
    <w:unhideWhenUsed/>
    <w:rsid w:val="00D06E02"/>
    <w:pPr>
      <w:suppressAutoHyphens/>
      <w:spacing w:after="120" w:line="480" w:lineRule="auto"/>
    </w:pPr>
    <w:rPr>
      <w:rFonts w:cs="Calibri"/>
      <w:lang w:eastAsia="ar-SA"/>
    </w:rPr>
  </w:style>
  <w:style w:type="character" w:customStyle="1" w:styleId="BodyText2Char">
    <w:name w:val="Body Text 2 Char"/>
    <w:link w:val="BodyText2"/>
    <w:uiPriority w:val="99"/>
    <w:semiHidden/>
    <w:rsid w:val="00D06E02"/>
    <w:rPr>
      <w:rFonts w:cs="Calibri"/>
      <w:sz w:val="22"/>
      <w:szCs w:val="22"/>
      <w:lang w:eastAsia="ar-SA"/>
    </w:rPr>
  </w:style>
  <w:style w:type="character" w:customStyle="1" w:styleId="Heading2Char">
    <w:name w:val="Heading 2 Char"/>
    <w:basedOn w:val="DefaultParagraphFont"/>
    <w:link w:val="Heading2"/>
    <w:uiPriority w:val="9"/>
    <w:semiHidden/>
    <w:rsid w:val="003041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2363">
      <w:bodyDiv w:val="1"/>
      <w:marLeft w:val="0"/>
      <w:marRight w:val="0"/>
      <w:marTop w:val="0"/>
      <w:marBottom w:val="0"/>
      <w:divBdr>
        <w:top w:val="none" w:sz="0" w:space="0" w:color="auto"/>
        <w:left w:val="none" w:sz="0" w:space="0" w:color="auto"/>
        <w:bottom w:val="none" w:sz="0" w:space="0" w:color="auto"/>
        <w:right w:val="none" w:sz="0" w:space="0" w:color="auto"/>
      </w:divBdr>
    </w:div>
    <w:div w:id="103381256">
      <w:bodyDiv w:val="1"/>
      <w:marLeft w:val="0"/>
      <w:marRight w:val="0"/>
      <w:marTop w:val="0"/>
      <w:marBottom w:val="0"/>
      <w:divBdr>
        <w:top w:val="none" w:sz="0" w:space="0" w:color="auto"/>
        <w:left w:val="none" w:sz="0" w:space="0" w:color="auto"/>
        <w:bottom w:val="none" w:sz="0" w:space="0" w:color="auto"/>
        <w:right w:val="none" w:sz="0" w:space="0" w:color="auto"/>
      </w:divBdr>
    </w:div>
    <w:div w:id="625697964">
      <w:bodyDiv w:val="1"/>
      <w:marLeft w:val="0"/>
      <w:marRight w:val="0"/>
      <w:marTop w:val="0"/>
      <w:marBottom w:val="0"/>
      <w:divBdr>
        <w:top w:val="none" w:sz="0" w:space="0" w:color="auto"/>
        <w:left w:val="none" w:sz="0" w:space="0" w:color="auto"/>
        <w:bottom w:val="none" w:sz="0" w:space="0" w:color="auto"/>
        <w:right w:val="none" w:sz="0" w:space="0" w:color="auto"/>
      </w:divBdr>
      <w:divsChild>
        <w:div w:id="340206768">
          <w:marLeft w:val="0"/>
          <w:marRight w:val="0"/>
          <w:marTop w:val="0"/>
          <w:marBottom w:val="0"/>
          <w:divBdr>
            <w:top w:val="none" w:sz="0" w:space="0" w:color="auto"/>
            <w:left w:val="none" w:sz="0" w:space="0" w:color="auto"/>
            <w:bottom w:val="none" w:sz="0" w:space="0" w:color="auto"/>
            <w:right w:val="none" w:sz="0" w:space="0" w:color="auto"/>
          </w:divBdr>
        </w:div>
        <w:div w:id="2112165820">
          <w:marLeft w:val="0"/>
          <w:marRight w:val="0"/>
          <w:marTop w:val="0"/>
          <w:marBottom w:val="0"/>
          <w:divBdr>
            <w:top w:val="none" w:sz="0" w:space="0" w:color="auto"/>
            <w:left w:val="none" w:sz="0" w:space="0" w:color="auto"/>
            <w:bottom w:val="none" w:sz="0" w:space="0" w:color="auto"/>
            <w:right w:val="none" w:sz="0" w:space="0" w:color="auto"/>
          </w:divBdr>
        </w:div>
      </w:divsChild>
    </w:div>
    <w:div w:id="794450945">
      <w:bodyDiv w:val="1"/>
      <w:marLeft w:val="0"/>
      <w:marRight w:val="0"/>
      <w:marTop w:val="0"/>
      <w:marBottom w:val="0"/>
      <w:divBdr>
        <w:top w:val="none" w:sz="0" w:space="0" w:color="auto"/>
        <w:left w:val="none" w:sz="0" w:space="0" w:color="auto"/>
        <w:bottom w:val="none" w:sz="0" w:space="0" w:color="auto"/>
        <w:right w:val="none" w:sz="0" w:space="0" w:color="auto"/>
      </w:divBdr>
    </w:div>
    <w:div w:id="1052847459">
      <w:bodyDiv w:val="1"/>
      <w:marLeft w:val="0"/>
      <w:marRight w:val="0"/>
      <w:marTop w:val="0"/>
      <w:marBottom w:val="0"/>
      <w:divBdr>
        <w:top w:val="none" w:sz="0" w:space="0" w:color="auto"/>
        <w:left w:val="none" w:sz="0" w:space="0" w:color="auto"/>
        <w:bottom w:val="none" w:sz="0" w:space="0" w:color="auto"/>
        <w:right w:val="none" w:sz="0" w:space="0" w:color="auto"/>
      </w:divBdr>
    </w:div>
    <w:div w:id="1310358012">
      <w:bodyDiv w:val="1"/>
      <w:marLeft w:val="0"/>
      <w:marRight w:val="0"/>
      <w:marTop w:val="0"/>
      <w:marBottom w:val="0"/>
      <w:divBdr>
        <w:top w:val="none" w:sz="0" w:space="0" w:color="auto"/>
        <w:left w:val="none" w:sz="0" w:space="0" w:color="auto"/>
        <w:bottom w:val="none" w:sz="0" w:space="0" w:color="auto"/>
        <w:right w:val="none" w:sz="0" w:space="0" w:color="auto"/>
      </w:divBdr>
    </w:div>
    <w:div w:id="1558198683">
      <w:bodyDiv w:val="1"/>
      <w:marLeft w:val="0"/>
      <w:marRight w:val="0"/>
      <w:marTop w:val="0"/>
      <w:marBottom w:val="0"/>
      <w:divBdr>
        <w:top w:val="none" w:sz="0" w:space="0" w:color="auto"/>
        <w:left w:val="none" w:sz="0" w:space="0" w:color="auto"/>
        <w:bottom w:val="none" w:sz="0" w:space="0" w:color="auto"/>
        <w:right w:val="none" w:sz="0" w:space="0" w:color="auto"/>
      </w:divBdr>
    </w:div>
    <w:div w:id="1737429908">
      <w:bodyDiv w:val="1"/>
      <w:marLeft w:val="0"/>
      <w:marRight w:val="0"/>
      <w:marTop w:val="0"/>
      <w:marBottom w:val="0"/>
      <w:divBdr>
        <w:top w:val="none" w:sz="0" w:space="0" w:color="auto"/>
        <w:left w:val="none" w:sz="0" w:space="0" w:color="auto"/>
        <w:bottom w:val="none" w:sz="0" w:space="0" w:color="auto"/>
        <w:right w:val="none" w:sz="0" w:space="0" w:color="auto"/>
      </w:divBdr>
    </w:div>
    <w:div w:id="1781026208">
      <w:bodyDiv w:val="1"/>
      <w:marLeft w:val="0"/>
      <w:marRight w:val="0"/>
      <w:marTop w:val="0"/>
      <w:marBottom w:val="0"/>
      <w:divBdr>
        <w:top w:val="none" w:sz="0" w:space="0" w:color="auto"/>
        <w:left w:val="none" w:sz="0" w:space="0" w:color="auto"/>
        <w:bottom w:val="none" w:sz="0" w:space="0" w:color="auto"/>
        <w:right w:val="none" w:sz="0" w:space="0" w:color="auto"/>
      </w:divBdr>
    </w:div>
    <w:div w:id="1974360468">
      <w:bodyDiv w:val="1"/>
      <w:marLeft w:val="0"/>
      <w:marRight w:val="0"/>
      <w:marTop w:val="0"/>
      <w:marBottom w:val="0"/>
      <w:divBdr>
        <w:top w:val="none" w:sz="0" w:space="0" w:color="auto"/>
        <w:left w:val="none" w:sz="0" w:space="0" w:color="auto"/>
        <w:bottom w:val="none" w:sz="0" w:space="0" w:color="auto"/>
        <w:right w:val="none" w:sz="0" w:space="0" w:color="auto"/>
      </w:divBdr>
    </w:div>
    <w:div w:id="2001957540">
      <w:bodyDiv w:val="1"/>
      <w:marLeft w:val="0"/>
      <w:marRight w:val="0"/>
      <w:marTop w:val="0"/>
      <w:marBottom w:val="0"/>
      <w:divBdr>
        <w:top w:val="none" w:sz="0" w:space="0" w:color="auto"/>
        <w:left w:val="none" w:sz="0" w:space="0" w:color="auto"/>
        <w:bottom w:val="none" w:sz="0" w:space="0" w:color="auto"/>
        <w:right w:val="none" w:sz="0" w:space="0" w:color="auto"/>
      </w:divBdr>
    </w:div>
    <w:div w:id="2017223061">
      <w:bodyDiv w:val="1"/>
      <w:marLeft w:val="0"/>
      <w:marRight w:val="0"/>
      <w:marTop w:val="0"/>
      <w:marBottom w:val="0"/>
      <w:divBdr>
        <w:top w:val="none" w:sz="0" w:space="0" w:color="auto"/>
        <w:left w:val="none" w:sz="0" w:space="0" w:color="auto"/>
        <w:bottom w:val="none" w:sz="0" w:space="0" w:color="auto"/>
        <w:right w:val="none" w:sz="0" w:space="0" w:color="auto"/>
      </w:divBdr>
    </w:div>
    <w:div w:id="2057463496">
      <w:bodyDiv w:val="1"/>
      <w:marLeft w:val="0"/>
      <w:marRight w:val="0"/>
      <w:marTop w:val="0"/>
      <w:marBottom w:val="0"/>
      <w:divBdr>
        <w:top w:val="none" w:sz="0" w:space="0" w:color="auto"/>
        <w:left w:val="none" w:sz="0" w:space="0" w:color="auto"/>
        <w:bottom w:val="none" w:sz="0" w:space="0" w:color="auto"/>
        <w:right w:val="none" w:sz="0" w:space="0" w:color="auto"/>
      </w:divBdr>
    </w:div>
    <w:div w:id="2117170617">
      <w:bodyDiv w:val="1"/>
      <w:marLeft w:val="0"/>
      <w:marRight w:val="0"/>
      <w:marTop w:val="0"/>
      <w:marBottom w:val="0"/>
      <w:divBdr>
        <w:top w:val="none" w:sz="0" w:space="0" w:color="auto"/>
        <w:left w:val="none" w:sz="0" w:space="0" w:color="auto"/>
        <w:bottom w:val="none" w:sz="0" w:space="0" w:color="auto"/>
        <w:right w:val="none" w:sz="0" w:space="0" w:color="auto"/>
      </w:divBdr>
    </w:div>
    <w:div w:id="2136290126">
      <w:bodyDiv w:val="1"/>
      <w:marLeft w:val="0"/>
      <w:marRight w:val="0"/>
      <w:marTop w:val="0"/>
      <w:marBottom w:val="0"/>
      <w:divBdr>
        <w:top w:val="none" w:sz="0" w:space="0" w:color="auto"/>
        <w:left w:val="none" w:sz="0" w:space="0" w:color="auto"/>
        <w:bottom w:val="none" w:sz="0" w:space="0" w:color="auto"/>
        <w:right w:val="none" w:sz="0" w:space="0" w:color="auto"/>
      </w:divBdr>
      <w:divsChild>
        <w:div w:id="399980765">
          <w:marLeft w:val="40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66B75-5E21-426D-8304-5B289DD2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bharathram raavi</dc:creator>
  <cp:keywords/>
  <cp:lastModifiedBy>Windows User</cp:lastModifiedBy>
  <cp:revision>10</cp:revision>
  <dcterms:created xsi:type="dcterms:W3CDTF">2025-03-10T18:39:00Z</dcterms:created>
  <dcterms:modified xsi:type="dcterms:W3CDTF">2025-03-12T16:15:00Z</dcterms:modified>
</cp:coreProperties>
</file>